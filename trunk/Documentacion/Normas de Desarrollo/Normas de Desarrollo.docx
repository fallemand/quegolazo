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1374D1" w:rsidRPr="000B2CDD" w:rsidRDefault="001374D1"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1374D1" w:rsidRPr="000B2CDD" w:rsidRDefault="001374D1"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5D44E230">
                    <wp:simplePos x="0" y="0"/>
                    <wp:positionH relativeFrom="column">
                      <wp:posOffset>-176276</wp:posOffset>
                    </wp:positionH>
                    <wp:positionV relativeFrom="paragraph">
                      <wp:posOffset>2000250</wp:posOffset>
                    </wp:positionV>
                    <wp:extent cx="6281801" cy="1973994"/>
                    <wp:effectExtent l="0" t="0" r="24130" b="7620"/>
                    <wp:wrapNone/>
                    <wp:docPr id="28" name="Grupo 28"/>
                    <wp:cNvGraphicFramePr/>
                    <a:graphic xmlns:a="http://schemas.openxmlformats.org/drawingml/2006/main">
                      <a:graphicData uri="http://schemas.microsoft.com/office/word/2010/wordprocessingGroup">
                        <wpg:wgp>
                          <wpg:cNvGrpSpPr/>
                          <wpg:grpSpPr>
                            <a:xfrm>
                              <a:off x="0" y="0"/>
                              <a:ext cx="6281801" cy="1973994"/>
                              <a:chOff x="23750" y="235501"/>
                              <a:chExt cx="6282047" cy="1743075"/>
                            </a:xfrm>
                          </wpg:grpSpPr>
                          <wps:wsp>
                            <wps:cNvPr id="18" name="Cuadro de texto 18"/>
                            <wps:cNvSpPr txBox="1"/>
                            <wps:spPr>
                              <a:xfrm>
                                <a:off x="23750" y="235501"/>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19FB29BB" w:rsidR="001374D1" w:rsidRPr="00D51E61" w:rsidRDefault="00D51E61" w:rsidP="00D0646C">
                                  <w:pPr>
                                    <w:jc w:val="left"/>
                                    <w:rPr>
                                      <w:rFonts w:ascii="Corbel" w:hAnsi="Corbel"/>
                                      <w:b/>
                                      <w:color w:val="595959" w:themeColor="text1" w:themeTint="A6"/>
                                      <w:sz w:val="96"/>
                                      <w:szCs w:val="72"/>
                                      <w:lang w:val="es-AR"/>
                                    </w:rPr>
                                  </w:pPr>
                                  <w:r w:rsidRPr="00D51E61">
                                    <w:rPr>
                                      <w:rFonts w:ascii="Corbel" w:hAnsi="Corbel"/>
                                      <w:b/>
                                      <w:color w:val="595959" w:themeColor="text1" w:themeTint="A6"/>
                                      <w:sz w:val="96"/>
                                      <w:szCs w:val="72"/>
                                      <w:lang w:val="es-AR"/>
                                    </w:rPr>
                                    <w:t>NORMAS DE DESARROLLO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A6D181" id="Grupo 28" o:spid="_x0000_s1031" style="position:absolute;left:0;text-align:left;margin-left:-13.9pt;margin-top:157.5pt;width:494.65pt;height:155.45pt;z-index:251687936;mso-width-relative:margin;mso-height-relative:margin" coordorigin="237,2355" coordsize="62820,17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">
                    <v:shapetype id="_x0000_t202" coordsize="21600,21600" o:spt="202" path="m,l,21600r21600,l21600,xe">
                      <v:stroke joinstyle="miter"/>
                      <v:path gradientshapeok="t" o:connecttype="rect"/>
                    </v:shapetype>
                    <v:shape id="Cuadro de texto 18" o:spid="_x0000_s1032" type="#_x0000_t202" style="position:absolute;left:237;top:2355;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19FB29BB" w:rsidR="001374D1" w:rsidRPr="00D51E61" w:rsidRDefault="00D51E61" w:rsidP="00D0646C">
                            <w:pPr>
                              <w:jc w:val="left"/>
                              <w:rPr>
                                <w:rFonts w:ascii="Corbel" w:hAnsi="Corbel"/>
                                <w:b/>
                                <w:color w:val="595959" w:themeColor="text1" w:themeTint="A6"/>
                                <w:sz w:val="96"/>
                                <w:szCs w:val="72"/>
                                <w:lang w:val="es-AR"/>
                              </w:rPr>
                            </w:pPr>
                            <w:r w:rsidRPr="00D51E61">
                              <w:rPr>
                                <w:rFonts w:ascii="Corbel" w:hAnsi="Corbel"/>
                                <w:b/>
                                <w:color w:val="595959" w:themeColor="text1" w:themeTint="A6"/>
                                <w:sz w:val="96"/>
                                <w:szCs w:val="72"/>
                                <w:lang w:val="es-AR"/>
                              </w:rPr>
                              <w:t>NORMAS DE DESARROLLO</w:t>
                            </w:r>
                          </w:p>
                          <w:p w14:paraId="11BCAAF3" w14:textId="77777777" w:rsidR="001374D1" w:rsidRPr="00FE2DC8" w:rsidRDefault="001374D1"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1374D1" w:rsidRPr="00936697" w:rsidRDefault="001374D1"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1374D1" w:rsidRPr="000B2CDD" w:rsidRDefault="001374D1">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1374D1" w:rsidRPr="000B2CDD" w:rsidRDefault="001374D1">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1374D1" w:rsidRPr="00187159" w:rsidRDefault="001374D1" w:rsidP="00036F7F">
                            <w:pPr>
                              <w:spacing w:before="0" w:after="0"/>
                              <w:rPr>
                                <w:b/>
                                <w:color w:val="262626" w:themeColor="text1" w:themeTint="D9"/>
                                <w:sz w:val="28"/>
                                <w:szCs w:val="28"/>
                                <w:lang w:val="es-AR"/>
                              </w:rPr>
                            </w:pPr>
                            <w:r w:rsidRPr="00187159">
                              <w:rPr>
                                <w:b/>
                                <w:color w:val="262626" w:themeColor="text1" w:themeTint="D9"/>
                                <w:sz w:val="28"/>
                                <w:szCs w:val="28"/>
                                <w:lang w:val="es-AR"/>
                              </w:rPr>
                              <w:t>DOCENTES</w:t>
                            </w:r>
                          </w:p>
                          <w:p w14:paraId="2FDA0A4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Zohil</w:t>
                            </w:r>
                            <w:proofErr w:type="spellEnd"/>
                            <w:r w:rsidRPr="00161F6A">
                              <w:rPr>
                                <w:color w:val="F2F2F2" w:themeColor="background1" w:themeShade="F2"/>
                                <w:lang w:val="es-AR" w:eastAsia="es-ES"/>
                              </w:rPr>
                              <w:t>, Julio</w:t>
                            </w:r>
                          </w:p>
                          <w:p w14:paraId="5AC8E7E2"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Ing. </w:t>
                            </w:r>
                            <w:proofErr w:type="spellStart"/>
                            <w:r w:rsidRPr="00161F6A">
                              <w:rPr>
                                <w:color w:val="F2F2F2" w:themeColor="background1" w:themeShade="F2"/>
                                <w:lang w:val="es-AR" w:eastAsia="es-ES"/>
                              </w:rPr>
                              <w:t>Liberatori</w:t>
                            </w:r>
                            <w:proofErr w:type="spellEnd"/>
                            <w:r w:rsidRPr="00161F6A">
                              <w:rPr>
                                <w:color w:val="F2F2F2" w:themeColor="background1" w:themeShade="F2"/>
                                <w:lang w:val="es-AR" w:eastAsia="es-ES"/>
                              </w:rPr>
                              <w:t>, Marcelo</w:t>
                            </w:r>
                          </w:p>
                          <w:p w14:paraId="6874BBBD" w14:textId="77777777" w:rsidR="001374D1" w:rsidRPr="00036F7F" w:rsidRDefault="001374D1" w:rsidP="00036F7F">
                            <w:pPr>
                              <w:spacing w:before="0" w:after="0" w:line="256" w:lineRule="auto"/>
                              <w:rPr>
                                <w:rFonts w:ascii="Corbel" w:hAnsi="Corbel"/>
                                <w:color w:val="F2F2F2" w:themeColor="background1" w:themeShade="F2"/>
                                <w:sz w:val="24"/>
                                <w:szCs w:val="24"/>
                                <w:lang w:val="es-AR" w:eastAsia="es-ES"/>
                              </w:rPr>
                            </w:pPr>
                            <w:r w:rsidRPr="00161F6A">
                              <w:rPr>
                                <w:color w:val="F2F2F2" w:themeColor="background1" w:themeShade="F2"/>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1374D1" w:rsidRPr="00187159" w:rsidRDefault="001374D1" w:rsidP="00036F7F">
                            <w:pPr>
                              <w:spacing w:before="0" w:after="0"/>
                              <w:rPr>
                                <w:b/>
                                <w:color w:val="262626" w:themeColor="text1" w:themeTint="D9"/>
                                <w:sz w:val="28"/>
                                <w:lang w:val="es-AR"/>
                              </w:rPr>
                            </w:pPr>
                            <w:r w:rsidRPr="00187159">
                              <w:rPr>
                                <w:b/>
                                <w:color w:val="262626" w:themeColor="text1" w:themeTint="D9"/>
                                <w:sz w:val="28"/>
                                <w:lang w:val="es-AR"/>
                              </w:rPr>
                              <w:t>ALUMNOS</w:t>
                            </w:r>
                          </w:p>
                          <w:p w14:paraId="5C0F656C" w14:textId="77777777" w:rsidR="001374D1" w:rsidRPr="00161F6A" w:rsidRDefault="001374D1" w:rsidP="005A0D6F">
                            <w:pPr>
                              <w:spacing w:before="0" w:after="0" w:line="256" w:lineRule="auto"/>
                              <w:rPr>
                                <w:color w:val="F2F2F2" w:themeColor="background1" w:themeShade="F2"/>
                                <w:lang w:val="es-AR" w:eastAsia="es-ES"/>
                              </w:rPr>
                            </w:pPr>
                            <w:proofErr w:type="spellStart"/>
                            <w:r w:rsidRPr="00161F6A">
                              <w:rPr>
                                <w:color w:val="F2F2F2" w:themeColor="background1" w:themeShade="F2"/>
                                <w:lang w:val="es-AR" w:eastAsia="es-ES"/>
                              </w:rPr>
                              <w:t>Allemand</w:t>
                            </w:r>
                            <w:proofErr w:type="spellEnd"/>
                            <w:r w:rsidRPr="00161F6A">
                              <w:rPr>
                                <w:color w:val="F2F2F2" w:themeColor="background1" w:themeShade="F2"/>
                                <w:lang w:val="es-AR" w:eastAsia="es-ES"/>
                              </w:rPr>
                              <w:t xml:space="preserve">, Facundo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xml:space="preserve">. 58971 </w:t>
                            </w:r>
                          </w:p>
                          <w:p w14:paraId="55B2C397"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Herrera, Antonio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57824</w:t>
                            </w:r>
                          </w:p>
                          <w:p w14:paraId="46064C26" w14:textId="77777777" w:rsidR="001374D1" w:rsidRPr="00161F6A" w:rsidRDefault="001374D1" w:rsidP="005A0D6F">
                            <w:pPr>
                              <w:spacing w:before="0" w:after="0" w:line="256" w:lineRule="auto"/>
                              <w:rPr>
                                <w:color w:val="F2F2F2" w:themeColor="background1" w:themeShade="F2"/>
                                <w:lang w:val="es-AR" w:eastAsia="es-ES"/>
                              </w:rPr>
                            </w:pPr>
                            <w:r w:rsidRPr="00161F6A">
                              <w:rPr>
                                <w:color w:val="F2F2F2" w:themeColor="background1" w:themeShade="F2"/>
                                <w:lang w:val="es-AR" w:eastAsia="es-ES"/>
                              </w:rPr>
                              <w:t xml:space="preserve">Pedrosa, Paula Melania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58822</w:t>
                            </w:r>
                          </w:p>
                          <w:p w14:paraId="7AA434E7" w14:textId="77777777" w:rsidR="001374D1" w:rsidRPr="00161F6A" w:rsidRDefault="001374D1" w:rsidP="005A0D6F">
                            <w:pPr>
                              <w:spacing w:before="0" w:after="0" w:line="256" w:lineRule="auto"/>
                              <w:rPr>
                                <w:color w:val="595959" w:themeColor="text1" w:themeTint="A6"/>
                                <w:lang w:val="es-AR" w:eastAsia="es-ES"/>
                              </w:rPr>
                            </w:pPr>
                            <w:r w:rsidRPr="00161F6A">
                              <w:rPr>
                                <w:color w:val="F2F2F2" w:themeColor="background1" w:themeShade="F2"/>
                                <w:lang w:val="es-AR" w:eastAsia="es-ES"/>
                              </w:rPr>
                              <w:t xml:space="preserve">Rojas Amaya, M. Florencia </w:t>
                            </w:r>
                            <w:proofErr w:type="spellStart"/>
                            <w:r w:rsidRPr="00161F6A">
                              <w:rPr>
                                <w:color w:val="F2F2F2" w:themeColor="background1" w:themeShade="F2"/>
                                <w:lang w:val="es-AR" w:eastAsia="es-ES"/>
                              </w:rPr>
                              <w:t>leg</w:t>
                            </w:r>
                            <w:proofErr w:type="spellEnd"/>
                            <w:r w:rsidRPr="00161F6A">
                              <w:rPr>
                                <w:color w:val="F2F2F2" w:themeColor="background1" w:themeShade="F2"/>
                                <w:lang w:val="es-AR" w:eastAsia="es-ES"/>
                              </w:rPr>
                              <w:t>. 58577</w:t>
                            </w:r>
                          </w:p>
                          <w:p w14:paraId="53B8FFFE"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1374D1" w:rsidRPr="005845F9" w:rsidRDefault="001374D1">
                            <w:pPr>
                              <w:rPr>
                                <w:lang w:val="es-ES"/>
                              </w:rPr>
                            </w:pPr>
                          </w:p>
                          <w:p w14:paraId="088E7FBA" w14:textId="77777777" w:rsidR="001374D1" w:rsidRPr="00092D82" w:rsidRDefault="001374D1"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5F45ED76" w:rsidR="001374D1" w:rsidRDefault="001374D1" w:rsidP="00684F33">
                            <w:pPr>
                              <w:jc w:val="cente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p>
                          <w:p w14:paraId="1DBF7B2F" w14:textId="77777777" w:rsidR="001374D1" w:rsidRPr="00092D82" w:rsidRDefault="001374D1">
                            <w:pPr>
                              <w:rPr>
                                <w:rFonts w:ascii="Arial Black" w:hAnsi="Arial Black"/>
                                <w:b/>
                                <w:color w:val="404040" w:themeColor="text1" w:themeTint="BF"/>
                                <w:sz w:val="36"/>
                                <w:lang w:val="es-AR"/>
                              </w:rPr>
                            </w:pPr>
                          </w:p>
                          <w:p w14:paraId="55E56DC6" w14:textId="77777777" w:rsidR="001374D1" w:rsidRPr="005845F9" w:rsidRDefault="001374D1">
                            <w:pPr>
                              <w:rPr>
                                <w:lang w:val="es-ES"/>
                              </w:rPr>
                            </w:pPr>
                          </w:p>
                          <w:p w14:paraId="2B203D96" w14:textId="77777777" w:rsidR="001374D1" w:rsidRDefault="001374D1">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1374D1" w:rsidRPr="00092D82" w:rsidRDefault="001374D1">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684F33">
                              <w:rPr>
                                <w:b/>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684F33">
                              <w:rPr>
                                <w:b/>
                                <w:color w:val="4A7B29" w:themeColor="text2" w:themeShade="BF"/>
                                <w:spacing w:val="20"/>
                                <w:lang w:val="es-ES"/>
                              </w:rPr>
                              <w:t>PROYECTO FINAL</w:t>
                            </w:r>
                          </w:p>
                          <w:p w14:paraId="763CB56B" w14:textId="77777777" w:rsidR="001374D1" w:rsidRPr="005845F9" w:rsidRDefault="001374D1">
                            <w:pPr>
                              <w:rPr>
                                <w:lang w:val="es-ES"/>
                              </w:rPr>
                            </w:pPr>
                          </w:p>
                          <w:p w14:paraId="3AC3AA11" w14:textId="77777777" w:rsidR="001374D1" w:rsidRPr="00036F7F" w:rsidRDefault="001374D1"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1374D1" w:rsidRPr="00092D82" w:rsidRDefault="001374D1" w:rsidP="00FE2DC8">
                            <w:pPr>
                              <w:rPr>
                                <w:rFonts w:ascii="Arial Black" w:hAnsi="Arial Black"/>
                                <w:b/>
                                <w:color w:val="404040" w:themeColor="text1" w:themeTint="BF"/>
                                <w:sz w:val="36"/>
                                <w:lang w:val="es-AR"/>
                              </w:rPr>
                            </w:pPr>
                          </w:p>
                          <w:p w14:paraId="640A2125" w14:textId="77777777" w:rsidR="001374D1" w:rsidRDefault="001374D1"/>
                          <w:p w14:paraId="27678D91" w14:textId="77777777" w:rsidR="001374D1" w:rsidRDefault="001374D1"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1374D1" w:rsidRPr="00092D82" w:rsidRDefault="001374D1"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1374D1" w:rsidRPr="00FE2DC8" w:rsidRDefault="001374D1" w:rsidP="00FE2DC8">
                            <w:pPr>
                              <w:rPr>
                                <w:rFonts w:ascii="Arial Black" w:hAnsi="Arial Black"/>
                                <w:b/>
                                <w:color w:val="404040" w:themeColor="text1" w:themeTint="BF"/>
                                <w:sz w:val="144"/>
                                <w:lang w:val="es-AR"/>
                              </w:rPr>
                            </w:pPr>
                          </w:p>
                          <w:p w14:paraId="206E4BB8" w14:textId="77777777" w:rsidR="001374D1" w:rsidRDefault="001374D1"/>
                          <w:p w14:paraId="3BB92CB9" w14:textId="77777777" w:rsidR="001374D1" w:rsidRPr="00FE2DC8" w:rsidRDefault="001374D1"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1374D1" w:rsidRPr="00FE2DC8" w:rsidRDefault="001374D1"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1374D1" w:rsidRPr="00684F33" w:rsidRDefault="001374D1" w:rsidP="00FE2DC8">
                            <w:pPr>
                              <w:rPr>
                                <w:b/>
                                <w:color w:val="595959" w:themeColor="text1" w:themeTint="A6"/>
                                <w:sz w:val="28"/>
                                <w:lang w:val="es-AR"/>
                              </w:rPr>
                            </w:pPr>
                            <w:r w:rsidRPr="00684F33">
                              <w:rPr>
                                <w:b/>
                                <w:color w:val="595959" w:themeColor="text1" w:themeTint="A6"/>
                                <w:sz w:val="28"/>
                                <w:lang w:val="es-AR"/>
                              </w:rPr>
                              <w:t>Sistema de Gestión de Torneos de Fútbol</w:t>
                            </w:r>
                          </w:p>
                          <w:p w14:paraId="1AE1D95A" w14:textId="77777777" w:rsidR="001374D1" w:rsidRPr="00FE2DC8" w:rsidRDefault="001374D1" w:rsidP="00FE2DC8">
                            <w:pPr>
                              <w:rPr>
                                <w:rFonts w:ascii="Arial Black" w:hAnsi="Arial Black"/>
                                <w:color w:val="404040" w:themeColor="text1" w:themeTint="BF"/>
                                <w:sz w:val="40"/>
                                <w:lang w:val="es-AR"/>
                              </w:rPr>
                            </w:pPr>
                          </w:p>
                          <w:p w14:paraId="655C0864" w14:textId="77777777" w:rsidR="001374D1" w:rsidRPr="005845F9" w:rsidRDefault="001374D1">
                            <w:pPr>
                              <w:rPr>
                                <w:lang w:val="es-ES"/>
                              </w:rPr>
                            </w:pPr>
                          </w:p>
                          <w:p w14:paraId="03350056" w14:textId="1324F595" w:rsidR="001374D1" w:rsidRPr="00FE2DC8" w:rsidRDefault="001374D1"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1374D1" w:rsidRPr="00FE2DC8" w:rsidRDefault="001374D1"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1374D1" w:rsidRPr="00A43FC2" w:rsidRDefault="001374D1" w:rsidP="00A43FC2">
                          <w:pPr>
                            <w:rPr>
                              <w:rFonts w:ascii="Arial Black" w:hAnsi="Arial Black"/>
                              <w:b/>
                              <w:color w:val="404040" w:themeColor="text1" w:themeTint="BF"/>
                              <w:sz w:val="96"/>
                              <w:lang w:val="es-AR"/>
                            </w:rPr>
                          </w:pPr>
                        </w:p>
                        <w:p w14:paraId="265B89EE" w14:textId="77777777" w:rsidR="001374D1" w:rsidRDefault="001374D1"/>
                        <w:p w14:paraId="2D6C708B" w14:textId="77777777" w:rsidR="001374D1" w:rsidRPr="00A43FC2" w:rsidRDefault="001374D1"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1374D1" w:rsidRPr="00A43FC2" w:rsidRDefault="001374D1"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846091" w:rsidP="002F6137"/>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1985"/>
        <w:gridCol w:w="2496"/>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rPr>
                <w:lang w:val="es-ES"/>
              </w:rPr>
            </w:pPr>
            <w:r w:rsidRPr="00135BDD">
              <w:rPr>
                <w:lang w:val="es-ES"/>
              </w:rPr>
              <w:t>HISTORIAL DE VERSIONES</w:t>
            </w:r>
          </w:p>
        </w:tc>
      </w:tr>
      <w:tr w:rsidR="00750FE8" w:rsidRPr="00135BDD" w14:paraId="744C3D7D" w14:textId="77777777" w:rsidTr="00277E3A">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lang w:val="es-ES"/>
              </w:rPr>
            </w:pPr>
            <w:r w:rsidRPr="00135BDD">
              <w:rPr>
                <w:lang w:val="es-ES"/>
              </w:rPr>
              <w:t>VERSION</w:t>
            </w:r>
          </w:p>
        </w:tc>
        <w:tc>
          <w:tcPr>
            <w:tcW w:w="1985"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FECHA</w:t>
            </w:r>
          </w:p>
        </w:tc>
        <w:tc>
          <w:tcPr>
            <w:tcW w:w="2496"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b/>
                <w:color w:val="1B1A10" w:themeColor="background2" w:themeShade="1A"/>
                <w:lang w:val="es-ES"/>
              </w:rPr>
            </w:pPr>
            <w:r w:rsidRPr="00135BDD">
              <w:rPr>
                <w:b/>
                <w:color w:val="1B1A10" w:themeColor="background2" w:themeShade="1A"/>
                <w:lang w:val="es-ES"/>
              </w:rPr>
              <w:t>OBSERVACION</w:t>
            </w:r>
          </w:p>
        </w:tc>
      </w:tr>
      <w:tr w:rsidR="00750FE8" w:rsidRPr="00135BDD" w14:paraId="45F6794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lang w:val="es-ES"/>
              </w:rPr>
            </w:pPr>
            <w:r>
              <w:rPr>
                <w:lang w:val="es-ES"/>
              </w:rPr>
              <w:t>1.0</w:t>
            </w:r>
          </w:p>
        </w:tc>
        <w:tc>
          <w:tcPr>
            <w:tcW w:w="1985" w:type="dxa"/>
          </w:tcPr>
          <w:p w14:paraId="448F0C99" w14:textId="08C4F963" w:rsidR="00750FE8" w:rsidRPr="00135BDD" w:rsidRDefault="00D51E61"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21/10</w:t>
            </w:r>
            <w:r w:rsidR="00AC0F15" w:rsidRPr="00135BDD">
              <w:rPr>
                <w:lang w:val="es-ES"/>
              </w:rPr>
              <w:t>/2014</w:t>
            </w:r>
          </w:p>
        </w:tc>
        <w:tc>
          <w:tcPr>
            <w:tcW w:w="2496"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w:t>
            </w:r>
            <w:r w:rsidR="005433FF">
              <w:rPr>
                <w:lang w:val="es-ES"/>
              </w:rPr>
              <w:t>la</w:t>
            </w:r>
            <w:r w:rsidR="00AE6FA1">
              <w:rPr>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Creación del documento. </w:t>
            </w:r>
          </w:p>
        </w:tc>
      </w:tr>
      <w:tr w:rsidR="00750FE8" w:rsidRPr="00E62CA0" w14:paraId="6AD3962E"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1B9872BD" w14:textId="3F8298B0" w:rsidR="00750FE8" w:rsidRPr="00135BDD" w:rsidRDefault="00E62CA0" w:rsidP="00AE6FA1">
            <w:pPr>
              <w:ind w:left="720" w:hanging="720"/>
              <w:rPr>
                <w:lang w:val="es-ES"/>
              </w:rPr>
            </w:pPr>
            <w:r>
              <w:rPr>
                <w:lang w:val="es-ES"/>
              </w:rPr>
              <w:t>1.1</w:t>
            </w:r>
          </w:p>
        </w:tc>
        <w:tc>
          <w:tcPr>
            <w:tcW w:w="1985" w:type="dxa"/>
          </w:tcPr>
          <w:p w14:paraId="4276887D" w14:textId="5A2408BB"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22/10/2014</w:t>
            </w:r>
          </w:p>
        </w:tc>
        <w:tc>
          <w:tcPr>
            <w:tcW w:w="2496" w:type="dxa"/>
          </w:tcPr>
          <w:p w14:paraId="585EF65B" w14:textId="336FDF9A"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Paula Pedrosa</w:t>
            </w:r>
          </w:p>
        </w:tc>
        <w:tc>
          <w:tcPr>
            <w:tcW w:w="3883" w:type="dxa"/>
          </w:tcPr>
          <w:p w14:paraId="4E1DDDD2" w14:textId="673A7831" w:rsidR="00750FE8" w:rsidRPr="00135BDD" w:rsidRDefault="00E62CA0" w:rsidP="00AE6FA1">
            <w:pPr>
              <w:cnfStyle w:val="000000000000" w:firstRow="0" w:lastRow="0" w:firstColumn="0" w:lastColumn="0" w:oddVBand="0" w:evenVBand="0" w:oddHBand="0" w:evenHBand="0" w:firstRowFirstColumn="0" w:firstRowLastColumn="0" w:lastRowFirstColumn="0" w:lastRowLastColumn="0"/>
              <w:rPr>
                <w:lang w:val="es-ES"/>
              </w:rPr>
            </w:pPr>
            <w:r>
              <w:rPr>
                <w:lang w:val="es-ES"/>
              </w:rPr>
              <w:t>Se agregó todo lo asociado a Gestión de la Configuración</w:t>
            </w:r>
          </w:p>
        </w:tc>
      </w:tr>
      <w:tr w:rsidR="00AC0F15" w:rsidRPr="00E62CA0" w14:paraId="503F8EBB"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2355B32" w14:textId="434F98AD" w:rsidR="00AC0F15" w:rsidRPr="00135BDD" w:rsidRDefault="00AC0F15" w:rsidP="00AE6FA1">
            <w:pPr>
              <w:rPr>
                <w:lang w:val="es-ES"/>
              </w:rPr>
            </w:pPr>
          </w:p>
        </w:tc>
        <w:tc>
          <w:tcPr>
            <w:tcW w:w="1985" w:type="dxa"/>
          </w:tcPr>
          <w:p w14:paraId="63F86A00" w14:textId="60449D33" w:rsidR="00AC0F15" w:rsidRPr="00135BDD" w:rsidRDefault="00AC0F15"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4C075DDD" w14:textId="1D946071" w:rsidR="00AC0F15" w:rsidRPr="00135BDD" w:rsidRDefault="00AC0F15"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1A8B549" w14:textId="6B39A5A3" w:rsidR="00AC0F15" w:rsidRPr="00135BDD" w:rsidRDefault="00AC0F15" w:rsidP="00AE6FA1">
            <w:pPr>
              <w:cnfStyle w:val="000000000000" w:firstRow="0" w:lastRow="0" w:firstColumn="0" w:lastColumn="0" w:oddVBand="0" w:evenVBand="0" w:oddHBand="0" w:evenHBand="0" w:firstRowFirstColumn="0" w:firstRowLastColumn="0" w:lastRowFirstColumn="0" w:lastRowLastColumn="0"/>
              <w:rPr>
                <w:lang w:val="es-ES"/>
              </w:rPr>
            </w:pPr>
          </w:p>
        </w:tc>
      </w:tr>
      <w:tr w:rsidR="0060387A" w:rsidRPr="00E62CA0" w14:paraId="7CE113C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7690E01F" w14:textId="799AFAAD" w:rsidR="0060387A" w:rsidRDefault="0060387A" w:rsidP="00AE6FA1">
            <w:pPr>
              <w:rPr>
                <w:lang w:val="es-ES"/>
              </w:rPr>
            </w:pPr>
          </w:p>
        </w:tc>
        <w:tc>
          <w:tcPr>
            <w:tcW w:w="1985" w:type="dxa"/>
          </w:tcPr>
          <w:p w14:paraId="2EF30158" w14:textId="3CD2AF47"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3B875F04" w14:textId="3CE1C86C"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354F252" w14:textId="5FA0F4F2" w:rsidR="0060387A" w:rsidRDefault="0060387A" w:rsidP="00AE6FA1">
            <w:pPr>
              <w:cnfStyle w:val="000000000000" w:firstRow="0" w:lastRow="0" w:firstColumn="0" w:lastColumn="0" w:oddVBand="0" w:evenVBand="0" w:oddHBand="0" w:evenHBand="0" w:firstRowFirstColumn="0" w:firstRowLastColumn="0" w:lastRowFirstColumn="0" w:lastRowLastColumn="0"/>
              <w:rPr>
                <w:lang w:val="es-ES"/>
              </w:rPr>
            </w:pPr>
          </w:p>
        </w:tc>
      </w:tr>
      <w:tr w:rsidR="003C43E8" w:rsidRPr="00E62CA0" w14:paraId="33345C36"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53B105C1" w14:textId="390DFBBB" w:rsidR="003C43E8" w:rsidRDefault="003C43E8" w:rsidP="00AE6FA1">
            <w:pPr>
              <w:rPr>
                <w:lang w:val="es-ES"/>
              </w:rPr>
            </w:pPr>
          </w:p>
        </w:tc>
        <w:tc>
          <w:tcPr>
            <w:tcW w:w="1985" w:type="dxa"/>
          </w:tcPr>
          <w:p w14:paraId="4936ADCE" w14:textId="62643339"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51B698DE" w14:textId="2823042E"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65135F1A" w14:textId="498FAE6A" w:rsidR="003C43E8" w:rsidRDefault="003C43E8" w:rsidP="00AE6FA1">
            <w:pPr>
              <w:cnfStyle w:val="000000000000" w:firstRow="0" w:lastRow="0" w:firstColumn="0" w:lastColumn="0" w:oddVBand="0" w:evenVBand="0" w:oddHBand="0" w:evenHBand="0" w:firstRowFirstColumn="0" w:firstRowLastColumn="0" w:lastRowFirstColumn="0" w:lastRowLastColumn="0"/>
              <w:rPr>
                <w:lang w:val="es-ES"/>
              </w:rPr>
            </w:pPr>
          </w:p>
        </w:tc>
      </w:tr>
      <w:tr w:rsidR="00D0646C" w:rsidRPr="00E62CA0" w14:paraId="40D5496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35208CCC" w14:textId="3DACA7B3" w:rsidR="00D0646C" w:rsidRDefault="00D0646C" w:rsidP="00AE6FA1">
            <w:pPr>
              <w:rPr>
                <w:lang w:val="es-ES"/>
              </w:rPr>
            </w:pPr>
          </w:p>
        </w:tc>
        <w:tc>
          <w:tcPr>
            <w:tcW w:w="1985" w:type="dxa"/>
          </w:tcPr>
          <w:p w14:paraId="3CC64A29" w14:textId="503FE122"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1E17D323" w14:textId="6D86322D"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130BA568" w14:textId="687F0F98" w:rsidR="00D0646C" w:rsidRDefault="00D0646C" w:rsidP="00AE6FA1">
            <w:pPr>
              <w:cnfStyle w:val="000000000000" w:firstRow="0" w:lastRow="0" w:firstColumn="0" w:lastColumn="0" w:oddVBand="0" w:evenVBand="0" w:oddHBand="0" w:evenHBand="0" w:firstRowFirstColumn="0" w:firstRowLastColumn="0" w:lastRowFirstColumn="0" w:lastRowLastColumn="0"/>
              <w:rPr>
                <w:lang w:val="es-ES"/>
              </w:rPr>
            </w:pPr>
          </w:p>
        </w:tc>
      </w:tr>
      <w:tr w:rsidR="00161F6A" w:rsidRPr="00E62CA0" w14:paraId="6F2CEB55" w14:textId="77777777" w:rsidTr="00277E3A">
        <w:tc>
          <w:tcPr>
            <w:cnfStyle w:val="001000000000" w:firstRow="0" w:lastRow="0" w:firstColumn="1" w:lastColumn="0" w:oddVBand="0" w:evenVBand="0" w:oddHBand="0" w:evenHBand="0" w:firstRowFirstColumn="0" w:firstRowLastColumn="0" w:lastRowFirstColumn="0" w:lastRowLastColumn="0"/>
            <w:tcW w:w="1129" w:type="dxa"/>
          </w:tcPr>
          <w:p w14:paraId="61750023" w14:textId="7497EBCD" w:rsidR="00161F6A" w:rsidRDefault="00161F6A" w:rsidP="00AE6FA1">
            <w:pPr>
              <w:rPr>
                <w:lang w:val="es-ES"/>
              </w:rPr>
            </w:pPr>
          </w:p>
        </w:tc>
        <w:tc>
          <w:tcPr>
            <w:tcW w:w="1985" w:type="dxa"/>
          </w:tcPr>
          <w:p w14:paraId="609337F2" w14:textId="5AFE9B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2496" w:type="dxa"/>
          </w:tcPr>
          <w:p w14:paraId="0AD63B13" w14:textId="56CEEA47"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c>
          <w:tcPr>
            <w:tcW w:w="3883" w:type="dxa"/>
          </w:tcPr>
          <w:p w14:paraId="57A4FA8E" w14:textId="23AA4968" w:rsidR="00161F6A" w:rsidRDefault="00161F6A" w:rsidP="00AE6FA1">
            <w:pPr>
              <w:cnfStyle w:val="000000000000" w:firstRow="0" w:lastRow="0" w:firstColumn="0" w:lastColumn="0" w:oddVBand="0" w:evenVBand="0" w:oddHBand="0" w:evenHBand="0" w:firstRowFirstColumn="0" w:firstRowLastColumn="0" w:lastRowFirstColumn="0" w:lastRowLastColumn="0"/>
              <w:rPr>
                <w:lang w:val="es-ES"/>
              </w:rPr>
            </w:pPr>
          </w:p>
        </w:tc>
      </w:tr>
    </w:tbl>
    <w:p w14:paraId="31537446" w14:textId="092291A4" w:rsidR="005A6221" w:rsidRDefault="005A6221" w:rsidP="002F6137">
      <w:pPr>
        <w:pStyle w:val="Puesto"/>
        <w:rPr>
          <w:rFonts w:ascii="Calibri Light" w:hAnsi="Calibri Light"/>
          <w:lang w:val="es-AR"/>
        </w:rPr>
      </w:pPr>
    </w:p>
    <w:p w14:paraId="11F8996C" w14:textId="5E3B06F1" w:rsidR="00750FE8" w:rsidRPr="005A6221" w:rsidRDefault="005A6221" w:rsidP="005A6221">
      <w:pPr>
        <w:rPr>
          <w:rFonts w:eastAsiaTheme="majorEastAsia" w:cstheme="majorBidi"/>
          <w:caps/>
          <w:color w:val="63A537" w:themeColor="text2"/>
          <w:spacing w:val="10"/>
          <w:sz w:val="52"/>
          <w:szCs w:val="52"/>
          <w:lang w:val="es-AR"/>
        </w:rPr>
      </w:pPr>
      <w:r>
        <w:rPr>
          <w:lang w:val="es-AR"/>
        </w:rPr>
        <w:br w:type="page"/>
      </w:r>
    </w:p>
    <w:sdt>
      <w:sdtPr>
        <w:rPr>
          <w:rFonts w:eastAsiaTheme="minorEastAsia" w:cstheme="minorBidi"/>
          <w:b w:val="0"/>
          <w:caps w:val="0"/>
          <w:color w:val="auto"/>
          <w:spacing w:val="0"/>
          <w:sz w:val="22"/>
          <w:lang w:val="es-ES"/>
        </w:rPr>
        <w:id w:val="138073805"/>
        <w:docPartObj>
          <w:docPartGallery w:val="Table of Contents"/>
          <w:docPartUnique/>
        </w:docPartObj>
      </w:sdtPr>
      <w:sdtEndPr>
        <w:rPr>
          <w:bCs/>
          <w:lang w:val="en-US"/>
        </w:rPr>
      </w:sdtEndPr>
      <w:sdtContent>
        <w:p w14:paraId="69A08130" w14:textId="77777777" w:rsidR="00FE1A8F" w:rsidRPr="001B31CE" w:rsidRDefault="00FE1A8F" w:rsidP="002F6137">
          <w:pPr>
            <w:pStyle w:val="TtulodeTDC"/>
            <w:rPr>
              <w:b w:val="0"/>
            </w:rPr>
          </w:pPr>
          <w:r w:rsidRPr="001B31CE">
            <w:rPr>
              <w:b w:val="0"/>
              <w:lang w:val="es-ES"/>
            </w:rPr>
            <w:t>Tabla de contenido</w:t>
          </w:r>
        </w:p>
        <w:p w14:paraId="17AF2FBD" w14:textId="77777777" w:rsidR="00E62CA0" w:rsidRDefault="00FE1A8F">
          <w:pPr>
            <w:pStyle w:val="TDC1"/>
            <w:tabs>
              <w:tab w:val="right" w:leader="dot" w:pos="9350"/>
            </w:tabs>
            <w:rPr>
              <w:rFonts w:asciiTheme="minorHAnsi" w:hAnsiTheme="minorHAnsi"/>
              <w:noProof/>
              <w:lang w:val="es-ES" w:eastAsia="es-ES"/>
            </w:rPr>
          </w:pPr>
          <w:r w:rsidRPr="001B31CE">
            <w:fldChar w:fldCharType="begin"/>
          </w:r>
          <w:r w:rsidRPr="001B31CE">
            <w:instrText xml:space="preserve"> TOC \o "1-3" \h \z \u </w:instrText>
          </w:r>
          <w:r w:rsidRPr="001B31CE">
            <w:fldChar w:fldCharType="separate"/>
          </w:r>
          <w:hyperlink w:anchor="_Toc401844993" w:history="1">
            <w:r w:rsidR="00E62CA0" w:rsidRPr="0070261E">
              <w:rPr>
                <w:rStyle w:val="Hipervnculo"/>
                <w:noProof/>
                <w:lang w:val="es-ES"/>
              </w:rPr>
              <w:t>Introducción</w:t>
            </w:r>
            <w:r w:rsidR="00E62CA0">
              <w:rPr>
                <w:noProof/>
                <w:webHidden/>
              </w:rPr>
              <w:tab/>
            </w:r>
            <w:r w:rsidR="00E62CA0">
              <w:rPr>
                <w:noProof/>
                <w:webHidden/>
              </w:rPr>
              <w:fldChar w:fldCharType="begin"/>
            </w:r>
            <w:r w:rsidR="00E62CA0">
              <w:rPr>
                <w:noProof/>
                <w:webHidden/>
              </w:rPr>
              <w:instrText xml:space="preserve"> PAGEREF _Toc401844993 \h </w:instrText>
            </w:r>
            <w:r w:rsidR="00E62CA0">
              <w:rPr>
                <w:noProof/>
                <w:webHidden/>
              </w:rPr>
            </w:r>
            <w:r w:rsidR="00E62CA0">
              <w:rPr>
                <w:noProof/>
                <w:webHidden/>
              </w:rPr>
              <w:fldChar w:fldCharType="separate"/>
            </w:r>
            <w:r w:rsidR="00E62CA0">
              <w:rPr>
                <w:noProof/>
                <w:webHidden/>
              </w:rPr>
              <w:t>3</w:t>
            </w:r>
            <w:r w:rsidR="00E62CA0">
              <w:rPr>
                <w:noProof/>
                <w:webHidden/>
              </w:rPr>
              <w:fldChar w:fldCharType="end"/>
            </w:r>
          </w:hyperlink>
        </w:p>
        <w:p w14:paraId="36C71D1C" w14:textId="77777777" w:rsidR="00E62CA0" w:rsidRDefault="00E62CA0">
          <w:pPr>
            <w:pStyle w:val="TDC2"/>
            <w:tabs>
              <w:tab w:val="right" w:leader="dot" w:pos="9350"/>
            </w:tabs>
            <w:rPr>
              <w:rFonts w:asciiTheme="minorHAnsi" w:hAnsiTheme="minorHAnsi"/>
              <w:noProof/>
              <w:lang w:val="es-ES" w:eastAsia="es-ES"/>
            </w:rPr>
          </w:pPr>
          <w:hyperlink w:anchor="_Toc401844994" w:history="1">
            <w:r w:rsidRPr="0070261E">
              <w:rPr>
                <w:rStyle w:val="Hipervnculo"/>
                <w:noProof/>
                <w:lang w:val="es-ES"/>
              </w:rPr>
              <w:t>Descripción  de Documento</w:t>
            </w:r>
            <w:r>
              <w:rPr>
                <w:noProof/>
                <w:webHidden/>
              </w:rPr>
              <w:tab/>
            </w:r>
            <w:r>
              <w:rPr>
                <w:noProof/>
                <w:webHidden/>
              </w:rPr>
              <w:fldChar w:fldCharType="begin"/>
            </w:r>
            <w:r>
              <w:rPr>
                <w:noProof/>
                <w:webHidden/>
              </w:rPr>
              <w:instrText xml:space="preserve"> PAGEREF _Toc401844994 \h </w:instrText>
            </w:r>
            <w:r>
              <w:rPr>
                <w:noProof/>
                <w:webHidden/>
              </w:rPr>
            </w:r>
            <w:r>
              <w:rPr>
                <w:noProof/>
                <w:webHidden/>
              </w:rPr>
              <w:fldChar w:fldCharType="separate"/>
            </w:r>
            <w:r>
              <w:rPr>
                <w:noProof/>
                <w:webHidden/>
              </w:rPr>
              <w:t>3</w:t>
            </w:r>
            <w:r>
              <w:rPr>
                <w:noProof/>
                <w:webHidden/>
              </w:rPr>
              <w:fldChar w:fldCharType="end"/>
            </w:r>
          </w:hyperlink>
        </w:p>
        <w:p w14:paraId="0FB47E89" w14:textId="77777777" w:rsidR="00E62CA0" w:rsidRDefault="00E62CA0">
          <w:pPr>
            <w:pStyle w:val="TDC1"/>
            <w:tabs>
              <w:tab w:val="right" w:leader="dot" w:pos="9350"/>
            </w:tabs>
            <w:rPr>
              <w:rFonts w:asciiTheme="minorHAnsi" w:hAnsiTheme="minorHAnsi"/>
              <w:noProof/>
              <w:lang w:val="es-ES" w:eastAsia="es-ES"/>
            </w:rPr>
          </w:pPr>
          <w:hyperlink w:anchor="_Toc401844995" w:history="1">
            <w:r w:rsidRPr="0070261E">
              <w:rPr>
                <w:rStyle w:val="Hipervnculo"/>
                <w:noProof/>
                <w:lang w:val="es-ES"/>
              </w:rPr>
              <w:t>Desarrollo</w:t>
            </w:r>
            <w:r>
              <w:rPr>
                <w:noProof/>
                <w:webHidden/>
              </w:rPr>
              <w:tab/>
            </w:r>
            <w:r>
              <w:rPr>
                <w:noProof/>
                <w:webHidden/>
              </w:rPr>
              <w:fldChar w:fldCharType="begin"/>
            </w:r>
            <w:r>
              <w:rPr>
                <w:noProof/>
                <w:webHidden/>
              </w:rPr>
              <w:instrText xml:space="preserve"> PAGEREF _Toc401844995 \h </w:instrText>
            </w:r>
            <w:r>
              <w:rPr>
                <w:noProof/>
                <w:webHidden/>
              </w:rPr>
            </w:r>
            <w:r>
              <w:rPr>
                <w:noProof/>
                <w:webHidden/>
              </w:rPr>
              <w:fldChar w:fldCharType="separate"/>
            </w:r>
            <w:r>
              <w:rPr>
                <w:noProof/>
                <w:webHidden/>
              </w:rPr>
              <w:t>3</w:t>
            </w:r>
            <w:r>
              <w:rPr>
                <w:noProof/>
                <w:webHidden/>
              </w:rPr>
              <w:fldChar w:fldCharType="end"/>
            </w:r>
          </w:hyperlink>
        </w:p>
        <w:p w14:paraId="1A670C90" w14:textId="77777777" w:rsidR="00E62CA0" w:rsidRDefault="00E62CA0">
          <w:pPr>
            <w:pStyle w:val="TDC2"/>
            <w:tabs>
              <w:tab w:val="right" w:leader="dot" w:pos="9350"/>
            </w:tabs>
            <w:rPr>
              <w:rFonts w:asciiTheme="minorHAnsi" w:hAnsiTheme="minorHAnsi"/>
              <w:noProof/>
              <w:lang w:val="es-ES" w:eastAsia="es-ES"/>
            </w:rPr>
          </w:pPr>
          <w:hyperlink w:anchor="_Toc401844996" w:history="1">
            <w:r w:rsidRPr="0070261E">
              <w:rPr>
                <w:rStyle w:val="Hipervnculo"/>
                <w:noProof/>
                <w:lang w:val="es-ES"/>
              </w:rPr>
              <w:t>Definición de Software y Hardware para Desarrollo</w:t>
            </w:r>
            <w:r>
              <w:rPr>
                <w:noProof/>
                <w:webHidden/>
              </w:rPr>
              <w:tab/>
            </w:r>
            <w:r>
              <w:rPr>
                <w:noProof/>
                <w:webHidden/>
              </w:rPr>
              <w:fldChar w:fldCharType="begin"/>
            </w:r>
            <w:r>
              <w:rPr>
                <w:noProof/>
                <w:webHidden/>
              </w:rPr>
              <w:instrText xml:space="preserve"> PAGEREF _Toc401844996 \h </w:instrText>
            </w:r>
            <w:r>
              <w:rPr>
                <w:noProof/>
                <w:webHidden/>
              </w:rPr>
            </w:r>
            <w:r>
              <w:rPr>
                <w:noProof/>
                <w:webHidden/>
              </w:rPr>
              <w:fldChar w:fldCharType="separate"/>
            </w:r>
            <w:r>
              <w:rPr>
                <w:noProof/>
                <w:webHidden/>
              </w:rPr>
              <w:t>3</w:t>
            </w:r>
            <w:r>
              <w:rPr>
                <w:noProof/>
                <w:webHidden/>
              </w:rPr>
              <w:fldChar w:fldCharType="end"/>
            </w:r>
          </w:hyperlink>
        </w:p>
        <w:p w14:paraId="7E59AC07" w14:textId="77777777" w:rsidR="00E62CA0" w:rsidRDefault="00E62CA0">
          <w:pPr>
            <w:pStyle w:val="TDC2"/>
            <w:tabs>
              <w:tab w:val="right" w:leader="dot" w:pos="9350"/>
            </w:tabs>
            <w:rPr>
              <w:rFonts w:asciiTheme="minorHAnsi" w:hAnsiTheme="minorHAnsi"/>
              <w:noProof/>
              <w:lang w:val="es-ES" w:eastAsia="es-ES"/>
            </w:rPr>
          </w:pPr>
          <w:hyperlink w:anchor="_Toc401844997" w:history="1">
            <w:r w:rsidRPr="0070261E">
              <w:rPr>
                <w:rStyle w:val="Hipervnculo"/>
                <w:noProof/>
                <w:lang w:val="es-ES"/>
              </w:rPr>
              <w:t>Reglas de Nombrado</w:t>
            </w:r>
            <w:r>
              <w:rPr>
                <w:noProof/>
                <w:webHidden/>
              </w:rPr>
              <w:tab/>
            </w:r>
            <w:r>
              <w:rPr>
                <w:noProof/>
                <w:webHidden/>
              </w:rPr>
              <w:fldChar w:fldCharType="begin"/>
            </w:r>
            <w:r>
              <w:rPr>
                <w:noProof/>
                <w:webHidden/>
              </w:rPr>
              <w:instrText xml:space="preserve"> PAGEREF _Toc401844997 \h </w:instrText>
            </w:r>
            <w:r>
              <w:rPr>
                <w:noProof/>
                <w:webHidden/>
              </w:rPr>
            </w:r>
            <w:r>
              <w:rPr>
                <w:noProof/>
                <w:webHidden/>
              </w:rPr>
              <w:fldChar w:fldCharType="separate"/>
            </w:r>
            <w:r>
              <w:rPr>
                <w:noProof/>
                <w:webHidden/>
              </w:rPr>
              <w:t>4</w:t>
            </w:r>
            <w:r>
              <w:rPr>
                <w:noProof/>
                <w:webHidden/>
              </w:rPr>
              <w:fldChar w:fldCharType="end"/>
            </w:r>
          </w:hyperlink>
        </w:p>
        <w:p w14:paraId="51297FD4" w14:textId="77777777" w:rsidR="00E62CA0" w:rsidRDefault="00E62CA0">
          <w:pPr>
            <w:pStyle w:val="TDC2"/>
            <w:tabs>
              <w:tab w:val="right" w:leader="dot" w:pos="9350"/>
            </w:tabs>
            <w:rPr>
              <w:rFonts w:asciiTheme="minorHAnsi" w:hAnsiTheme="minorHAnsi"/>
              <w:noProof/>
              <w:lang w:val="es-ES" w:eastAsia="es-ES"/>
            </w:rPr>
          </w:pPr>
          <w:hyperlink w:anchor="_Toc401844998" w:history="1">
            <w:r w:rsidRPr="0070261E">
              <w:rPr>
                <w:rStyle w:val="Hipervnculo"/>
                <w:noProof/>
                <w:lang w:val="es-ES"/>
              </w:rPr>
              <w:t>Gestión de Configuración</w:t>
            </w:r>
            <w:r>
              <w:rPr>
                <w:noProof/>
                <w:webHidden/>
              </w:rPr>
              <w:tab/>
            </w:r>
            <w:r>
              <w:rPr>
                <w:noProof/>
                <w:webHidden/>
              </w:rPr>
              <w:fldChar w:fldCharType="begin"/>
            </w:r>
            <w:r>
              <w:rPr>
                <w:noProof/>
                <w:webHidden/>
              </w:rPr>
              <w:instrText xml:space="preserve"> PAGEREF _Toc401844998 \h </w:instrText>
            </w:r>
            <w:r>
              <w:rPr>
                <w:noProof/>
                <w:webHidden/>
              </w:rPr>
            </w:r>
            <w:r>
              <w:rPr>
                <w:noProof/>
                <w:webHidden/>
              </w:rPr>
              <w:fldChar w:fldCharType="separate"/>
            </w:r>
            <w:r>
              <w:rPr>
                <w:noProof/>
                <w:webHidden/>
              </w:rPr>
              <w:t>6</w:t>
            </w:r>
            <w:r>
              <w:rPr>
                <w:noProof/>
                <w:webHidden/>
              </w:rPr>
              <w:fldChar w:fldCharType="end"/>
            </w:r>
          </w:hyperlink>
        </w:p>
        <w:p w14:paraId="7CB42B2D" w14:textId="659F0734" w:rsidR="00FE1A8F" w:rsidRPr="0065213A" w:rsidRDefault="00FE1A8F" w:rsidP="002F6137">
          <w:pPr>
            <w:rPr>
              <w:b/>
              <w:bCs/>
            </w:rPr>
          </w:pPr>
          <w:r w:rsidRPr="001B31CE">
            <w:rPr>
              <w:b/>
              <w:bCs/>
            </w:rPr>
            <w:fldChar w:fldCharType="end"/>
          </w:r>
        </w:p>
      </w:sdtContent>
    </w:sdt>
    <w:p w14:paraId="250E4E77" w14:textId="77777777" w:rsidR="005A6221" w:rsidRDefault="005A6221">
      <w:pPr>
        <w:rPr>
          <w:rFonts w:eastAsiaTheme="majorEastAsia" w:cstheme="majorBidi"/>
          <w:caps/>
          <w:noProof/>
          <w:color w:val="FFFFFF" w:themeColor="background1"/>
          <w:spacing w:val="15"/>
          <w:lang w:val="es-ES"/>
        </w:rPr>
      </w:pPr>
      <w:r>
        <w:rPr>
          <w:noProof/>
          <w:lang w:val="es-ES"/>
        </w:rPr>
        <w:br w:type="page"/>
      </w:r>
      <w:bookmarkStart w:id="0" w:name="_GoBack"/>
      <w:bookmarkEnd w:id="0"/>
    </w:p>
    <w:p w14:paraId="34DC1007" w14:textId="1018DE21" w:rsidR="00FB3441" w:rsidRPr="00D51E61" w:rsidRDefault="00FB3441" w:rsidP="00617332">
      <w:pPr>
        <w:pStyle w:val="Ttulo1"/>
        <w:rPr>
          <w:lang w:val="es-ES"/>
        </w:rPr>
      </w:pPr>
      <w:bookmarkStart w:id="1" w:name="_Toc401844993"/>
      <w:r w:rsidRPr="001B31CE">
        <w:rPr>
          <w:noProof/>
          <w:lang w:val="es-ES"/>
        </w:rPr>
        <w:lastRenderedPageBreak/>
        <w:t>Introducción</w:t>
      </w:r>
      <w:bookmarkEnd w:id="1"/>
    </w:p>
    <w:p w14:paraId="34B11E58" w14:textId="55F9C0B0" w:rsidR="000E6750" w:rsidRPr="00D51E61" w:rsidRDefault="000E6750" w:rsidP="00617332">
      <w:pPr>
        <w:pStyle w:val="Ttulo2"/>
        <w:rPr>
          <w:lang w:val="es-ES"/>
        </w:rPr>
      </w:pPr>
      <w:bookmarkStart w:id="2" w:name="_Toc401844994"/>
      <w:r w:rsidRPr="001B31CE">
        <w:rPr>
          <w:noProof/>
          <w:lang w:val="es-ES"/>
        </w:rPr>
        <w:t>Descripción  de Documento</w:t>
      </w:r>
      <w:bookmarkEnd w:id="2"/>
    </w:p>
    <w:p w14:paraId="6351A357" w14:textId="77777777" w:rsidR="00E62CA0" w:rsidRDefault="00FB3441" w:rsidP="006A5477">
      <w:pPr>
        <w:rPr>
          <w:lang w:val="es-ES"/>
        </w:rPr>
      </w:pPr>
      <w:r w:rsidRPr="00FB3441">
        <w:rPr>
          <w:noProof/>
          <w:lang w:val="es-ES"/>
        </w:rPr>
        <w:t xml:space="preserve">El objetivo de </w:t>
      </w:r>
      <w:r w:rsidRPr="00FB3441">
        <w:rPr>
          <w:lang w:val="es-ES"/>
        </w:rPr>
        <w:t>este documento</w:t>
      </w:r>
      <w:r>
        <w:rPr>
          <w:lang w:val="es-ES"/>
        </w:rPr>
        <w:t xml:space="preserve"> es </w:t>
      </w:r>
      <w:r w:rsidR="000E6750">
        <w:rPr>
          <w:lang w:val="es-ES"/>
        </w:rPr>
        <w:t>detallar</w:t>
      </w:r>
      <w:r w:rsidR="00D51E61">
        <w:rPr>
          <w:lang w:val="es-ES"/>
        </w:rPr>
        <w:t xml:space="preserve"> las Normas de Desarrollo del Sistema de Gestión de Torneos de Fútbol </w:t>
      </w:r>
      <w:proofErr w:type="spellStart"/>
      <w:r w:rsidR="00D51E61">
        <w:rPr>
          <w:lang w:val="es-ES"/>
        </w:rPr>
        <w:t>QueGolazo</w:t>
      </w:r>
      <w:proofErr w:type="spellEnd"/>
      <w:r w:rsidR="00D51E61">
        <w:rPr>
          <w:lang w:val="es-ES"/>
        </w:rPr>
        <w:t>. Incluye la definición y descripción de Software y Hardware que fueron utilizados para el desarrollo del proyecto, criterios, métodos y notación a aplicar.</w:t>
      </w:r>
      <w:r w:rsidR="006A5477">
        <w:rPr>
          <w:lang w:val="es-ES"/>
        </w:rPr>
        <w:t xml:space="preserve"> Además se menciona la gestión de Configuración, especificando estructuras, acceso a repositorios del proyecto y del sistema.</w:t>
      </w:r>
    </w:p>
    <w:p w14:paraId="2DD3CC7F" w14:textId="4DF43B90" w:rsidR="00380422" w:rsidRPr="00D51E61" w:rsidRDefault="000E6750" w:rsidP="006A5477">
      <w:pPr>
        <w:rPr>
          <w:rFonts w:ascii="Arial" w:eastAsia="Times New Roman" w:hAnsi="Arial" w:cs="Arial"/>
          <w:color w:val="000000"/>
          <w:sz w:val="20"/>
          <w:szCs w:val="20"/>
          <w:lang w:val="es-ES" w:eastAsia="es-ES"/>
        </w:rPr>
      </w:pPr>
      <w:r>
        <w:rPr>
          <w:lang w:val="es-ES"/>
        </w:rPr>
        <w:t xml:space="preserve"> </w:t>
      </w:r>
    </w:p>
    <w:p w14:paraId="0D759D02" w14:textId="09573F40" w:rsidR="00D51E61" w:rsidRDefault="006A5477" w:rsidP="006A5477">
      <w:pPr>
        <w:pStyle w:val="Ttulo1"/>
        <w:rPr>
          <w:lang w:val="es-ES"/>
        </w:rPr>
      </w:pPr>
      <w:bookmarkStart w:id="3" w:name="_Toc401844995"/>
      <w:r>
        <w:rPr>
          <w:lang w:val="es-ES"/>
        </w:rPr>
        <w:t>Desarrollo</w:t>
      </w:r>
      <w:bookmarkEnd w:id="3"/>
    </w:p>
    <w:p w14:paraId="55A63D01" w14:textId="33C31658" w:rsidR="006A5477" w:rsidRPr="006A5477" w:rsidRDefault="006A5477" w:rsidP="006A5477">
      <w:pPr>
        <w:pStyle w:val="Ttulo2"/>
        <w:rPr>
          <w:lang w:val="es-ES"/>
        </w:rPr>
      </w:pPr>
      <w:bookmarkStart w:id="4" w:name="_Toc401844996"/>
      <w:r>
        <w:rPr>
          <w:lang w:val="es-ES"/>
        </w:rPr>
        <w:t>Definición de Software y Hardware para Desarrollo</w:t>
      </w:r>
      <w:bookmarkEnd w:id="4"/>
    </w:p>
    <w:p w14:paraId="767EB614" w14:textId="1691FB8B" w:rsidR="006A5477" w:rsidRDefault="00F414A5" w:rsidP="001B31CE">
      <w:pPr>
        <w:rPr>
          <w:lang w:val="es-ES"/>
        </w:rPr>
      </w:pPr>
      <w:r>
        <w:rPr>
          <w:lang w:val="es-ES"/>
        </w:rPr>
        <w:t>A continuación se detalla los recursos de hardware y software que están siendo utilizados para el desarrollo e implementación:</w:t>
      </w:r>
    </w:p>
    <w:tbl>
      <w:tblPr>
        <w:tblStyle w:val="Tablaconcuadrcula1"/>
        <w:tblW w:w="0" w:type="auto"/>
        <w:tblLook w:val="04A0" w:firstRow="1" w:lastRow="0" w:firstColumn="1" w:lastColumn="0" w:noHBand="0" w:noVBand="1"/>
      </w:tblPr>
      <w:tblGrid>
        <w:gridCol w:w="1838"/>
        <w:gridCol w:w="7512"/>
      </w:tblGrid>
      <w:tr w:rsidR="009E4B32" w:rsidRPr="00E62CA0" w14:paraId="5F11C7B6" w14:textId="77777777" w:rsidTr="00380422">
        <w:trPr>
          <w:trHeight w:val="424"/>
        </w:trPr>
        <w:tc>
          <w:tcPr>
            <w:tcW w:w="1838" w:type="dxa"/>
            <w:vMerge w:val="restart"/>
            <w:shd w:val="clear" w:color="auto" w:fill="DFF0D3" w:themeFill="text2" w:themeFillTint="33"/>
            <w:vAlign w:val="center"/>
          </w:tcPr>
          <w:p w14:paraId="074CF2B0" w14:textId="079F8A55" w:rsidR="009E4B32" w:rsidRPr="00F414A5" w:rsidRDefault="00380422" w:rsidP="00F414A5">
            <w:pPr>
              <w:spacing w:line="276" w:lineRule="auto"/>
              <w:jc w:val="left"/>
              <w:rPr>
                <w:b/>
              </w:rPr>
            </w:pPr>
            <w:r w:rsidRPr="00380422">
              <w:rPr>
                <w:b/>
                <w:sz w:val="20"/>
              </w:rPr>
              <w:t>RECURSOS DE HARDWARE PARA EL DESARROLLO</w:t>
            </w:r>
          </w:p>
        </w:tc>
        <w:tc>
          <w:tcPr>
            <w:tcW w:w="7512" w:type="dxa"/>
            <w:vAlign w:val="center"/>
          </w:tcPr>
          <w:p w14:paraId="2E0709DA" w14:textId="058FA83A" w:rsidR="009E4B32" w:rsidRPr="00F414A5" w:rsidRDefault="009E4B32" w:rsidP="00F414A5">
            <w:pPr>
              <w:pStyle w:val="Prrafodelista"/>
              <w:numPr>
                <w:ilvl w:val="0"/>
                <w:numId w:val="37"/>
              </w:numPr>
              <w:spacing w:line="276" w:lineRule="auto"/>
              <w:ind w:left="318" w:hanging="284"/>
              <w:jc w:val="left"/>
            </w:pPr>
            <w:r w:rsidRPr="00F414A5">
              <w:t>4 equipos con Sistema Operativo Windows 7 o superior</w:t>
            </w:r>
          </w:p>
        </w:tc>
      </w:tr>
      <w:tr w:rsidR="009E4B32" w:rsidRPr="00E62CA0" w14:paraId="228A7F7E" w14:textId="77777777" w:rsidTr="00380422">
        <w:trPr>
          <w:trHeight w:val="417"/>
        </w:trPr>
        <w:tc>
          <w:tcPr>
            <w:tcW w:w="1838" w:type="dxa"/>
            <w:vMerge/>
            <w:shd w:val="clear" w:color="auto" w:fill="DFF0D3" w:themeFill="text2" w:themeFillTint="33"/>
          </w:tcPr>
          <w:p w14:paraId="482770F3" w14:textId="77777777" w:rsidR="009E4B32" w:rsidRDefault="009E4B32" w:rsidP="00F414A5">
            <w:pPr>
              <w:spacing w:line="276" w:lineRule="auto"/>
            </w:pPr>
          </w:p>
        </w:tc>
        <w:tc>
          <w:tcPr>
            <w:tcW w:w="7512" w:type="dxa"/>
            <w:vAlign w:val="center"/>
          </w:tcPr>
          <w:p w14:paraId="2C250055" w14:textId="5EBD5B03" w:rsidR="009E4B32" w:rsidRPr="00F414A5" w:rsidRDefault="009E4B32" w:rsidP="00F414A5">
            <w:pPr>
              <w:pStyle w:val="Prrafodelista"/>
              <w:numPr>
                <w:ilvl w:val="0"/>
                <w:numId w:val="37"/>
              </w:numPr>
              <w:spacing w:line="276" w:lineRule="auto"/>
              <w:ind w:left="318" w:hanging="284"/>
              <w:jc w:val="left"/>
            </w:pPr>
            <w:r w:rsidRPr="00F414A5">
              <w:t>Hosting para alojar el Proyecto</w:t>
            </w:r>
          </w:p>
        </w:tc>
      </w:tr>
      <w:tr w:rsidR="009E4B32" w:rsidRPr="00E62CA0" w14:paraId="23E0CE57" w14:textId="77777777" w:rsidTr="00380422">
        <w:trPr>
          <w:trHeight w:val="423"/>
        </w:trPr>
        <w:tc>
          <w:tcPr>
            <w:tcW w:w="1838" w:type="dxa"/>
            <w:vMerge/>
            <w:shd w:val="clear" w:color="auto" w:fill="DFF0D3" w:themeFill="text2" w:themeFillTint="33"/>
          </w:tcPr>
          <w:p w14:paraId="3649CA9C" w14:textId="77777777" w:rsidR="009E4B32" w:rsidRDefault="009E4B32" w:rsidP="00F414A5">
            <w:pPr>
              <w:spacing w:line="276" w:lineRule="auto"/>
            </w:pPr>
          </w:p>
        </w:tc>
        <w:tc>
          <w:tcPr>
            <w:tcW w:w="7512" w:type="dxa"/>
            <w:vAlign w:val="center"/>
          </w:tcPr>
          <w:p w14:paraId="47EE813D" w14:textId="5B7E4478" w:rsidR="009E4B32" w:rsidRPr="00F414A5" w:rsidRDefault="009E4B32" w:rsidP="00F414A5">
            <w:pPr>
              <w:pStyle w:val="Prrafodelista"/>
              <w:numPr>
                <w:ilvl w:val="0"/>
                <w:numId w:val="37"/>
              </w:numPr>
              <w:spacing w:line="276" w:lineRule="auto"/>
              <w:ind w:left="318" w:hanging="284"/>
              <w:jc w:val="left"/>
            </w:pPr>
            <w:r w:rsidRPr="00F414A5">
              <w:t>Hosting IIS para alojar el Sistema y la Base de Datos</w:t>
            </w:r>
          </w:p>
        </w:tc>
      </w:tr>
    </w:tbl>
    <w:p w14:paraId="58D3C482" w14:textId="77777777" w:rsidR="009E4B32" w:rsidRDefault="009E4B32" w:rsidP="001B31CE">
      <w:pPr>
        <w:rPr>
          <w:lang w:val="es-ES"/>
        </w:rPr>
      </w:pPr>
    </w:p>
    <w:tbl>
      <w:tblPr>
        <w:tblStyle w:val="Tablaconcuadrcula1"/>
        <w:tblW w:w="9351" w:type="dxa"/>
        <w:tblLayout w:type="fixed"/>
        <w:tblLook w:val="04A0" w:firstRow="1" w:lastRow="0" w:firstColumn="1" w:lastColumn="0" w:noHBand="0" w:noVBand="1"/>
      </w:tblPr>
      <w:tblGrid>
        <w:gridCol w:w="1838"/>
        <w:gridCol w:w="7513"/>
      </w:tblGrid>
      <w:tr w:rsidR="00E62CA0" w:rsidRPr="00E62CA0" w14:paraId="143C5D7B" w14:textId="77777777" w:rsidTr="00380422">
        <w:trPr>
          <w:trHeight w:val="424"/>
        </w:trPr>
        <w:tc>
          <w:tcPr>
            <w:tcW w:w="1838" w:type="dxa"/>
            <w:vMerge w:val="restart"/>
            <w:shd w:val="clear" w:color="auto" w:fill="DFF0D3" w:themeFill="text2" w:themeFillTint="33"/>
            <w:vAlign w:val="center"/>
          </w:tcPr>
          <w:p w14:paraId="00A00355" w14:textId="232441C9" w:rsidR="00E62CA0" w:rsidRPr="00F414A5" w:rsidRDefault="00E62CA0" w:rsidP="00F414A5">
            <w:pPr>
              <w:spacing w:line="276" w:lineRule="auto"/>
              <w:jc w:val="left"/>
              <w:rPr>
                <w:b/>
              </w:rPr>
            </w:pPr>
            <w:r w:rsidRPr="00380422">
              <w:rPr>
                <w:b/>
                <w:sz w:val="20"/>
              </w:rPr>
              <w:t>RECURSOS DE SOFTWARE PARA EL DESARROLLO</w:t>
            </w:r>
          </w:p>
        </w:tc>
        <w:tc>
          <w:tcPr>
            <w:tcW w:w="7513" w:type="dxa"/>
            <w:vAlign w:val="center"/>
          </w:tcPr>
          <w:p w14:paraId="15AC7620" w14:textId="6C39CF48" w:rsidR="00E62CA0" w:rsidRPr="00F414A5" w:rsidRDefault="00E62CA0" w:rsidP="001467F9">
            <w:pPr>
              <w:pStyle w:val="Prrafodelista"/>
              <w:numPr>
                <w:ilvl w:val="0"/>
                <w:numId w:val="37"/>
              </w:numPr>
              <w:spacing w:line="276" w:lineRule="auto"/>
              <w:ind w:left="318" w:hanging="284"/>
              <w:jc w:val="left"/>
            </w:pPr>
            <w:r>
              <w:t xml:space="preserve">IDE de Desarrollo: </w:t>
            </w:r>
            <w:r w:rsidRPr="00F414A5">
              <w:rPr>
                <w:b/>
              </w:rPr>
              <w:t>Visual Studio 2012</w:t>
            </w:r>
          </w:p>
        </w:tc>
      </w:tr>
      <w:tr w:rsidR="00E62CA0" w:rsidRPr="00E62CA0" w14:paraId="083B6C61" w14:textId="77777777" w:rsidTr="00380422">
        <w:trPr>
          <w:trHeight w:val="417"/>
        </w:trPr>
        <w:tc>
          <w:tcPr>
            <w:tcW w:w="1838" w:type="dxa"/>
            <w:vMerge/>
            <w:shd w:val="clear" w:color="auto" w:fill="DFF0D3" w:themeFill="text2" w:themeFillTint="33"/>
          </w:tcPr>
          <w:p w14:paraId="6ADAEAF8" w14:textId="77777777" w:rsidR="00E62CA0" w:rsidRDefault="00E62CA0" w:rsidP="001467F9">
            <w:pPr>
              <w:spacing w:line="276" w:lineRule="auto"/>
            </w:pPr>
          </w:p>
        </w:tc>
        <w:tc>
          <w:tcPr>
            <w:tcW w:w="7513" w:type="dxa"/>
            <w:vAlign w:val="center"/>
          </w:tcPr>
          <w:p w14:paraId="6B7525E3" w14:textId="7FCCFFAE" w:rsidR="00E62CA0" w:rsidRPr="00F414A5" w:rsidRDefault="00E62CA0" w:rsidP="001467F9">
            <w:pPr>
              <w:pStyle w:val="Prrafodelista"/>
              <w:numPr>
                <w:ilvl w:val="0"/>
                <w:numId w:val="37"/>
              </w:numPr>
              <w:spacing w:line="276" w:lineRule="auto"/>
              <w:ind w:left="318" w:hanging="284"/>
              <w:jc w:val="left"/>
            </w:pPr>
            <w:r>
              <w:t xml:space="preserve">Lenguaje de Programación: </w:t>
            </w:r>
            <w:r w:rsidRPr="00A01796">
              <w:rPr>
                <w:b/>
                <w:bCs/>
                <w:iCs/>
                <w:szCs w:val="20"/>
                <w:lang w:val="es-AR"/>
              </w:rPr>
              <w:t>C# (Framework .net).</w:t>
            </w:r>
          </w:p>
        </w:tc>
      </w:tr>
      <w:tr w:rsidR="00E62CA0" w:rsidRPr="00E62CA0" w14:paraId="4884B0B0" w14:textId="77777777" w:rsidTr="00380422">
        <w:trPr>
          <w:trHeight w:val="423"/>
        </w:trPr>
        <w:tc>
          <w:tcPr>
            <w:tcW w:w="1838" w:type="dxa"/>
            <w:vMerge/>
            <w:shd w:val="clear" w:color="auto" w:fill="DFF0D3" w:themeFill="text2" w:themeFillTint="33"/>
          </w:tcPr>
          <w:p w14:paraId="6AB982E7" w14:textId="77777777" w:rsidR="00E62CA0" w:rsidRDefault="00E62CA0" w:rsidP="001467F9">
            <w:pPr>
              <w:spacing w:line="276" w:lineRule="auto"/>
            </w:pPr>
          </w:p>
        </w:tc>
        <w:tc>
          <w:tcPr>
            <w:tcW w:w="7513" w:type="dxa"/>
            <w:vAlign w:val="center"/>
          </w:tcPr>
          <w:p w14:paraId="69DFC490" w14:textId="4A6C1A3F" w:rsidR="00E62CA0" w:rsidRPr="00F414A5" w:rsidRDefault="00E62CA0" w:rsidP="001467F9">
            <w:pPr>
              <w:pStyle w:val="Prrafodelista"/>
              <w:numPr>
                <w:ilvl w:val="0"/>
                <w:numId w:val="37"/>
              </w:numPr>
              <w:spacing w:line="276" w:lineRule="auto"/>
              <w:ind w:left="318" w:hanging="284"/>
              <w:jc w:val="left"/>
            </w:pPr>
            <w:r w:rsidRPr="00F414A5">
              <w:t>Base de Datos</w:t>
            </w:r>
            <w:r>
              <w:t xml:space="preserve">: </w:t>
            </w:r>
            <w:r w:rsidRPr="00A01796">
              <w:rPr>
                <w:b/>
                <w:bCs/>
                <w:iCs/>
                <w:szCs w:val="20"/>
                <w:lang w:val="es-AR"/>
              </w:rPr>
              <w:t>SQL Server 2012 y SQL Management Studio.</w:t>
            </w:r>
          </w:p>
        </w:tc>
      </w:tr>
      <w:tr w:rsidR="00E62CA0" w:rsidRPr="00E62CA0" w14:paraId="1ADF1467" w14:textId="77777777" w:rsidTr="00380422">
        <w:trPr>
          <w:trHeight w:val="423"/>
        </w:trPr>
        <w:tc>
          <w:tcPr>
            <w:tcW w:w="1838" w:type="dxa"/>
            <w:vMerge/>
            <w:shd w:val="clear" w:color="auto" w:fill="DFF0D3" w:themeFill="text2" w:themeFillTint="33"/>
          </w:tcPr>
          <w:p w14:paraId="4E67B91B" w14:textId="77777777" w:rsidR="00E62CA0" w:rsidRDefault="00E62CA0" w:rsidP="001467F9">
            <w:pPr>
              <w:spacing w:line="276" w:lineRule="auto"/>
            </w:pPr>
          </w:p>
        </w:tc>
        <w:tc>
          <w:tcPr>
            <w:tcW w:w="7513" w:type="dxa"/>
            <w:vAlign w:val="center"/>
          </w:tcPr>
          <w:p w14:paraId="7C351121" w14:textId="35826783" w:rsidR="00E62CA0" w:rsidRPr="00F414A5" w:rsidRDefault="00E62CA0" w:rsidP="001467F9">
            <w:pPr>
              <w:pStyle w:val="Prrafodelista"/>
              <w:numPr>
                <w:ilvl w:val="0"/>
                <w:numId w:val="37"/>
              </w:numPr>
              <w:spacing w:line="276" w:lineRule="auto"/>
              <w:ind w:left="318" w:hanging="284"/>
              <w:jc w:val="left"/>
            </w:pPr>
            <w:r>
              <w:t xml:space="preserve">Herramienta de versionado: </w:t>
            </w:r>
            <w:proofErr w:type="spellStart"/>
            <w:r w:rsidRPr="00A01796">
              <w:rPr>
                <w:b/>
                <w:bCs/>
                <w:iCs/>
                <w:szCs w:val="20"/>
                <w:lang w:val="es-AR"/>
              </w:rPr>
              <w:t>Tortoise</w:t>
            </w:r>
            <w:proofErr w:type="spellEnd"/>
            <w:r w:rsidRPr="00A01796">
              <w:rPr>
                <w:b/>
                <w:bCs/>
                <w:iCs/>
                <w:szCs w:val="20"/>
                <w:lang w:val="es-AR"/>
              </w:rPr>
              <w:t xml:space="preserve"> SVN y </w:t>
            </w:r>
            <w:proofErr w:type="spellStart"/>
            <w:r w:rsidRPr="00A01796">
              <w:rPr>
                <w:b/>
                <w:bCs/>
                <w:iCs/>
                <w:szCs w:val="20"/>
                <w:lang w:val="es-AR"/>
              </w:rPr>
              <w:t>Ankh</w:t>
            </w:r>
            <w:proofErr w:type="spellEnd"/>
            <w:r w:rsidRPr="00A01796">
              <w:rPr>
                <w:b/>
                <w:bCs/>
                <w:iCs/>
                <w:szCs w:val="20"/>
                <w:lang w:val="es-AR"/>
              </w:rPr>
              <w:t xml:space="preserve"> SVN.</w:t>
            </w:r>
          </w:p>
        </w:tc>
      </w:tr>
      <w:tr w:rsidR="00E62CA0" w:rsidRPr="00E62CA0" w14:paraId="4F540940" w14:textId="77777777" w:rsidTr="00380422">
        <w:trPr>
          <w:trHeight w:val="423"/>
        </w:trPr>
        <w:tc>
          <w:tcPr>
            <w:tcW w:w="1838" w:type="dxa"/>
            <w:vMerge/>
            <w:shd w:val="clear" w:color="auto" w:fill="DFF0D3" w:themeFill="text2" w:themeFillTint="33"/>
          </w:tcPr>
          <w:p w14:paraId="29E30565" w14:textId="77777777" w:rsidR="00E62CA0" w:rsidRDefault="00E62CA0" w:rsidP="001467F9">
            <w:pPr>
              <w:spacing w:line="276" w:lineRule="auto"/>
            </w:pPr>
          </w:p>
        </w:tc>
        <w:tc>
          <w:tcPr>
            <w:tcW w:w="7513" w:type="dxa"/>
            <w:vAlign w:val="center"/>
          </w:tcPr>
          <w:p w14:paraId="0552AA18" w14:textId="50754F59" w:rsidR="00E62CA0" w:rsidRDefault="00E62CA0" w:rsidP="001467F9">
            <w:pPr>
              <w:pStyle w:val="Prrafodelista"/>
              <w:numPr>
                <w:ilvl w:val="0"/>
                <w:numId w:val="37"/>
              </w:numPr>
              <w:spacing w:line="276" w:lineRule="auto"/>
              <w:ind w:left="318" w:hanging="284"/>
              <w:jc w:val="left"/>
            </w:pPr>
            <w:r>
              <w:t xml:space="preserve">Repositorio de Código: </w:t>
            </w:r>
            <w:r w:rsidRPr="00FB3AFF">
              <w:rPr>
                <w:b/>
              </w:rPr>
              <w:t xml:space="preserve">Google </w:t>
            </w:r>
            <w:proofErr w:type="spellStart"/>
            <w:r w:rsidRPr="00FB3AFF">
              <w:rPr>
                <w:b/>
              </w:rPr>
              <w:t>Code</w:t>
            </w:r>
            <w:proofErr w:type="spellEnd"/>
          </w:p>
        </w:tc>
      </w:tr>
      <w:tr w:rsidR="00E62CA0" w:rsidRPr="00E62CA0" w14:paraId="0D2C3096" w14:textId="77777777" w:rsidTr="00380422">
        <w:trPr>
          <w:trHeight w:val="423"/>
        </w:trPr>
        <w:tc>
          <w:tcPr>
            <w:tcW w:w="1838" w:type="dxa"/>
            <w:vMerge/>
            <w:shd w:val="clear" w:color="auto" w:fill="DFF0D3" w:themeFill="text2" w:themeFillTint="33"/>
          </w:tcPr>
          <w:p w14:paraId="36389178" w14:textId="77777777" w:rsidR="00E62CA0" w:rsidRDefault="00E62CA0" w:rsidP="001467F9">
            <w:pPr>
              <w:spacing w:line="276" w:lineRule="auto"/>
            </w:pPr>
          </w:p>
        </w:tc>
        <w:tc>
          <w:tcPr>
            <w:tcW w:w="7513" w:type="dxa"/>
            <w:vAlign w:val="center"/>
          </w:tcPr>
          <w:p w14:paraId="333180EF" w14:textId="2DA881D3" w:rsidR="00E62CA0" w:rsidRDefault="00E62CA0" w:rsidP="001467F9">
            <w:pPr>
              <w:pStyle w:val="Prrafodelista"/>
              <w:numPr>
                <w:ilvl w:val="0"/>
                <w:numId w:val="37"/>
              </w:numPr>
              <w:spacing w:line="276" w:lineRule="auto"/>
              <w:ind w:left="318" w:hanging="284"/>
              <w:jc w:val="left"/>
            </w:pPr>
            <w:r>
              <w:t xml:space="preserve">Repositorio de Documentación: </w:t>
            </w:r>
            <w:r w:rsidRPr="00FB3AFF">
              <w:rPr>
                <w:b/>
              </w:rPr>
              <w:t xml:space="preserve">Google </w:t>
            </w:r>
            <w:proofErr w:type="spellStart"/>
            <w:r w:rsidRPr="00FB3AFF">
              <w:rPr>
                <w:b/>
              </w:rPr>
              <w:t>Code</w:t>
            </w:r>
            <w:proofErr w:type="spellEnd"/>
          </w:p>
        </w:tc>
      </w:tr>
      <w:tr w:rsidR="00E62CA0" w14:paraId="67949FB2" w14:textId="77777777" w:rsidTr="00380422">
        <w:trPr>
          <w:trHeight w:val="423"/>
        </w:trPr>
        <w:tc>
          <w:tcPr>
            <w:tcW w:w="1838" w:type="dxa"/>
            <w:vMerge/>
            <w:shd w:val="clear" w:color="auto" w:fill="DFF0D3" w:themeFill="text2" w:themeFillTint="33"/>
          </w:tcPr>
          <w:p w14:paraId="32F4E982" w14:textId="77777777" w:rsidR="00E62CA0" w:rsidRDefault="00E62CA0" w:rsidP="001467F9">
            <w:pPr>
              <w:spacing w:line="276" w:lineRule="auto"/>
            </w:pPr>
          </w:p>
        </w:tc>
        <w:tc>
          <w:tcPr>
            <w:tcW w:w="7513" w:type="dxa"/>
            <w:vAlign w:val="center"/>
          </w:tcPr>
          <w:p w14:paraId="5BF4070C" w14:textId="77777777" w:rsidR="00E62CA0" w:rsidRDefault="00E62CA0" w:rsidP="00FB3AFF">
            <w:pPr>
              <w:pStyle w:val="Prrafodelista"/>
              <w:numPr>
                <w:ilvl w:val="0"/>
                <w:numId w:val="37"/>
              </w:numPr>
              <w:spacing w:line="276" w:lineRule="auto"/>
              <w:ind w:left="318" w:hanging="284"/>
              <w:jc w:val="left"/>
            </w:pPr>
            <w:r>
              <w:t xml:space="preserve">Diseño de Interfaces de Usuario: </w:t>
            </w:r>
          </w:p>
          <w:p w14:paraId="6CA75A89" w14:textId="12C4C088" w:rsidR="00E62CA0" w:rsidRPr="00D017D2" w:rsidRDefault="00E62CA0" w:rsidP="00FB3AFF">
            <w:pPr>
              <w:pStyle w:val="Prrafodelista"/>
              <w:spacing w:line="276" w:lineRule="auto"/>
              <w:ind w:left="318"/>
              <w:jc w:val="left"/>
              <w:rPr>
                <w:lang w:val="en-US"/>
              </w:rPr>
            </w:pPr>
            <w:r w:rsidRPr="00D017D2">
              <w:rPr>
                <w:lang w:val="en-US"/>
              </w:rPr>
              <w:t>Framework Front End:</w:t>
            </w:r>
            <w:r w:rsidRPr="00D017D2">
              <w:rPr>
                <w:b/>
                <w:szCs w:val="20"/>
                <w:lang w:val="en-US"/>
              </w:rPr>
              <w:t xml:space="preserve"> Bootstrap</w:t>
            </w:r>
          </w:p>
          <w:p w14:paraId="78AEDE57" w14:textId="6FE09E34" w:rsidR="00E62CA0" w:rsidRPr="00D017D2" w:rsidRDefault="00E62CA0" w:rsidP="00FB3AFF">
            <w:pPr>
              <w:pStyle w:val="Prrafodelista"/>
              <w:spacing w:line="276" w:lineRule="auto"/>
              <w:ind w:left="318"/>
              <w:jc w:val="left"/>
              <w:rPr>
                <w:lang w:val="en-US"/>
              </w:rPr>
            </w:pPr>
            <w:r w:rsidRPr="00D017D2">
              <w:rPr>
                <w:lang w:val="en-US"/>
              </w:rPr>
              <w:t xml:space="preserve">IDE Front End: </w:t>
            </w:r>
            <w:r w:rsidRPr="00D017D2">
              <w:rPr>
                <w:b/>
                <w:lang w:val="en-US"/>
              </w:rPr>
              <w:t>Brackets</w:t>
            </w:r>
          </w:p>
        </w:tc>
      </w:tr>
      <w:tr w:rsidR="00E62CA0" w:rsidRPr="00E62CA0" w14:paraId="40D5FF13" w14:textId="77777777" w:rsidTr="00380422">
        <w:trPr>
          <w:trHeight w:val="423"/>
        </w:trPr>
        <w:tc>
          <w:tcPr>
            <w:tcW w:w="1838" w:type="dxa"/>
            <w:vMerge/>
            <w:shd w:val="clear" w:color="auto" w:fill="DFF0D3" w:themeFill="text2" w:themeFillTint="33"/>
          </w:tcPr>
          <w:p w14:paraId="044E0242" w14:textId="6B49236B" w:rsidR="00E62CA0" w:rsidRPr="00D017D2" w:rsidRDefault="00E62CA0" w:rsidP="001467F9">
            <w:pPr>
              <w:spacing w:line="276" w:lineRule="auto"/>
              <w:rPr>
                <w:lang w:val="en-US"/>
              </w:rPr>
            </w:pPr>
          </w:p>
        </w:tc>
        <w:tc>
          <w:tcPr>
            <w:tcW w:w="7513" w:type="dxa"/>
            <w:vAlign w:val="center"/>
          </w:tcPr>
          <w:p w14:paraId="3FB93FEB" w14:textId="42C665A5" w:rsidR="00E62CA0" w:rsidRDefault="00E62CA0" w:rsidP="00FB3AFF">
            <w:pPr>
              <w:pStyle w:val="Prrafodelista"/>
              <w:numPr>
                <w:ilvl w:val="0"/>
                <w:numId w:val="37"/>
              </w:numPr>
              <w:spacing w:line="276" w:lineRule="auto"/>
              <w:ind w:left="318" w:hanging="284"/>
              <w:jc w:val="left"/>
            </w:pPr>
            <w:r>
              <w:t xml:space="preserve">Soporte para la Comunicación: </w:t>
            </w:r>
            <w:proofErr w:type="spellStart"/>
            <w:r w:rsidRPr="00A01796">
              <w:rPr>
                <w:b/>
                <w:szCs w:val="20"/>
                <w:lang w:val="es-AR"/>
              </w:rPr>
              <w:t>Skipe</w:t>
            </w:r>
            <w:proofErr w:type="spellEnd"/>
            <w:r w:rsidRPr="00A01796">
              <w:rPr>
                <w:b/>
                <w:szCs w:val="20"/>
                <w:lang w:val="es-AR"/>
              </w:rPr>
              <w:t xml:space="preserve">, </w:t>
            </w:r>
            <w:proofErr w:type="spellStart"/>
            <w:r w:rsidRPr="00A01796">
              <w:rPr>
                <w:b/>
                <w:szCs w:val="20"/>
                <w:lang w:val="es-AR"/>
              </w:rPr>
              <w:t>Teamviewer</w:t>
            </w:r>
            <w:proofErr w:type="spellEnd"/>
            <w:r w:rsidRPr="00A01796">
              <w:rPr>
                <w:b/>
                <w:szCs w:val="20"/>
                <w:lang w:val="es-AR"/>
              </w:rPr>
              <w:t xml:space="preserve"> 9, Facebook</w:t>
            </w:r>
            <w:r>
              <w:rPr>
                <w:b/>
                <w:szCs w:val="20"/>
                <w:lang w:val="es-AR"/>
              </w:rPr>
              <w:t>, WhatsApp, Gmail.</w:t>
            </w:r>
          </w:p>
        </w:tc>
      </w:tr>
      <w:tr w:rsidR="00E62CA0" w14:paraId="6EC9B1E5" w14:textId="77777777" w:rsidTr="00380422">
        <w:trPr>
          <w:trHeight w:val="423"/>
        </w:trPr>
        <w:tc>
          <w:tcPr>
            <w:tcW w:w="1838" w:type="dxa"/>
            <w:vMerge/>
            <w:shd w:val="clear" w:color="auto" w:fill="DFF0D3" w:themeFill="text2" w:themeFillTint="33"/>
          </w:tcPr>
          <w:p w14:paraId="3B8009A2" w14:textId="77777777" w:rsidR="00E62CA0" w:rsidRDefault="00E62CA0" w:rsidP="001467F9">
            <w:pPr>
              <w:spacing w:line="276" w:lineRule="auto"/>
            </w:pPr>
          </w:p>
        </w:tc>
        <w:tc>
          <w:tcPr>
            <w:tcW w:w="7513" w:type="dxa"/>
            <w:vAlign w:val="center"/>
          </w:tcPr>
          <w:p w14:paraId="39FE6085" w14:textId="70E8E210" w:rsidR="00E62CA0" w:rsidRDefault="00E62CA0" w:rsidP="00FB3AFF">
            <w:pPr>
              <w:pStyle w:val="Prrafodelista"/>
              <w:numPr>
                <w:ilvl w:val="0"/>
                <w:numId w:val="37"/>
              </w:numPr>
              <w:spacing w:line="276" w:lineRule="auto"/>
              <w:ind w:left="318" w:hanging="284"/>
              <w:jc w:val="left"/>
            </w:pPr>
            <w:r>
              <w:t xml:space="preserve">Respaldo de Información: </w:t>
            </w:r>
            <w:proofErr w:type="spellStart"/>
            <w:r w:rsidRPr="00FB3AFF">
              <w:rPr>
                <w:b/>
              </w:rPr>
              <w:t>GoogleDrive</w:t>
            </w:r>
            <w:proofErr w:type="spellEnd"/>
          </w:p>
        </w:tc>
      </w:tr>
      <w:tr w:rsidR="00E62CA0" w:rsidRPr="00E62CA0" w14:paraId="1170E472" w14:textId="77777777" w:rsidTr="00380422">
        <w:trPr>
          <w:trHeight w:val="423"/>
        </w:trPr>
        <w:tc>
          <w:tcPr>
            <w:tcW w:w="1838" w:type="dxa"/>
            <w:vMerge/>
            <w:shd w:val="clear" w:color="auto" w:fill="DFF0D3" w:themeFill="text2" w:themeFillTint="33"/>
          </w:tcPr>
          <w:p w14:paraId="0F2DEBF9" w14:textId="77777777" w:rsidR="00E62CA0" w:rsidRDefault="00E62CA0" w:rsidP="001467F9">
            <w:pPr>
              <w:spacing w:line="276" w:lineRule="auto"/>
            </w:pPr>
          </w:p>
        </w:tc>
        <w:tc>
          <w:tcPr>
            <w:tcW w:w="7513" w:type="dxa"/>
            <w:vAlign w:val="center"/>
          </w:tcPr>
          <w:p w14:paraId="6FC270DE" w14:textId="2211B774" w:rsidR="00E62CA0" w:rsidRPr="00FB3AFF" w:rsidRDefault="00E62CA0" w:rsidP="00FB3AFF">
            <w:pPr>
              <w:pStyle w:val="Prrafodelista"/>
              <w:numPr>
                <w:ilvl w:val="0"/>
                <w:numId w:val="37"/>
              </w:numPr>
              <w:spacing w:line="276" w:lineRule="auto"/>
              <w:ind w:left="318" w:hanging="284"/>
              <w:jc w:val="left"/>
            </w:pPr>
            <w:r w:rsidRPr="00FB3AFF">
              <w:t xml:space="preserve">Herramientas para Gestión de Documentos: </w:t>
            </w:r>
            <w:r w:rsidRPr="00FB3AFF">
              <w:rPr>
                <w:b/>
              </w:rPr>
              <w:t xml:space="preserve">Word, Excel, </w:t>
            </w:r>
            <w:proofErr w:type="spellStart"/>
            <w:r w:rsidRPr="00FB3AFF">
              <w:rPr>
                <w:b/>
              </w:rPr>
              <w:t>Power</w:t>
            </w:r>
            <w:proofErr w:type="spellEnd"/>
            <w:r w:rsidRPr="00FB3AFF">
              <w:rPr>
                <w:b/>
              </w:rPr>
              <w:t xml:space="preserve"> Point, Project</w:t>
            </w:r>
          </w:p>
        </w:tc>
      </w:tr>
      <w:tr w:rsidR="00E62CA0" w:rsidRPr="00E62CA0" w14:paraId="62FE1BCD" w14:textId="77777777" w:rsidTr="00380422">
        <w:trPr>
          <w:trHeight w:val="423"/>
        </w:trPr>
        <w:tc>
          <w:tcPr>
            <w:tcW w:w="1838" w:type="dxa"/>
            <w:vMerge/>
            <w:shd w:val="clear" w:color="auto" w:fill="DFF0D3" w:themeFill="text2" w:themeFillTint="33"/>
          </w:tcPr>
          <w:p w14:paraId="494DAFB5" w14:textId="77777777" w:rsidR="00E62CA0" w:rsidRDefault="00E62CA0" w:rsidP="001467F9">
            <w:pPr>
              <w:spacing w:line="276" w:lineRule="auto"/>
            </w:pPr>
          </w:p>
        </w:tc>
        <w:tc>
          <w:tcPr>
            <w:tcW w:w="7513" w:type="dxa"/>
            <w:vAlign w:val="center"/>
          </w:tcPr>
          <w:p w14:paraId="445A9B21" w14:textId="6AE581E7" w:rsidR="00E62CA0" w:rsidRPr="00FB3AFF" w:rsidRDefault="00E62CA0" w:rsidP="00FB3AFF">
            <w:pPr>
              <w:pStyle w:val="Prrafodelista"/>
              <w:numPr>
                <w:ilvl w:val="0"/>
                <w:numId w:val="37"/>
              </w:numPr>
              <w:spacing w:line="276" w:lineRule="auto"/>
              <w:ind w:left="318" w:hanging="284"/>
              <w:jc w:val="left"/>
            </w:pPr>
            <w:r>
              <w:t xml:space="preserve">Herramienta de Modelado: </w:t>
            </w:r>
            <w:proofErr w:type="spellStart"/>
            <w:r w:rsidRPr="00FB3AFF">
              <w:rPr>
                <w:b/>
              </w:rPr>
              <w:t>Start</w:t>
            </w:r>
            <w:proofErr w:type="spellEnd"/>
            <w:r w:rsidRPr="00FB3AFF">
              <w:rPr>
                <w:b/>
              </w:rPr>
              <w:t xml:space="preserve"> UML</w:t>
            </w:r>
          </w:p>
        </w:tc>
      </w:tr>
      <w:tr w:rsidR="00E62CA0" w:rsidRPr="00E62CA0" w14:paraId="01C91201" w14:textId="77777777" w:rsidTr="00380422">
        <w:trPr>
          <w:trHeight w:val="423"/>
        </w:trPr>
        <w:tc>
          <w:tcPr>
            <w:tcW w:w="1838" w:type="dxa"/>
            <w:vMerge/>
            <w:shd w:val="clear" w:color="auto" w:fill="DFF0D3" w:themeFill="text2" w:themeFillTint="33"/>
          </w:tcPr>
          <w:p w14:paraId="3453CB7B" w14:textId="77777777" w:rsidR="00E62CA0" w:rsidRDefault="00E62CA0" w:rsidP="001467F9">
            <w:pPr>
              <w:spacing w:line="276" w:lineRule="auto"/>
            </w:pPr>
          </w:p>
        </w:tc>
        <w:tc>
          <w:tcPr>
            <w:tcW w:w="7513" w:type="dxa"/>
            <w:vAlign w:val="center"/>
          </w:tcPr>
          <w:p w14:paraId="2012F309" w14:textId="77777777" w:rsidR="00E62CA0" w:rsidRPr="00263BFF" w:rsidRDefault="00E62CA0" w:rsidP="00FB3AFF">
            <w:pPr>
              <w:pStyle w:val="Prrafodelista"/>
              <w:numPr>
                <w:ilvl w:val="0"/>
                <w:numId w:val="37"/>
              </w:numPr>
              <w:spacing w:line="276" w:lineRule="auto"/>
              <w:ind w:left="318" w:hanging="284"/>
              <w:jc w:val="left"/>
            </w:pPr>
            <w:r>
              <w:t xml:space="preserve">Herramienta para Gestión Ágil de Proyectos: </w:t>
            </w:r>
            <w:r w:rsidRPr="00263BFF">
              <w:rPr>
                <w:b/>
              </w:rPr>
              <w:t>Visual Studio</w:t>
            </w:r>
          </w:p>
          <w:p w14:paraId="0DB20727" w14:textId="534A4A55" w:rsidR="00E62CA0" w:rsidRDefault="00E62CA0" w:rsidP="00263BFF">
            <w:pPr>
              <w:pStyle w:val="Prrafodelista"/>
              <w:spacing w:line="276" w:lineRule="auto"/>
              <w:ind w:left="318"/>
              <w:jc w:val="left"/>
            </w:pPr>
            <w:r>
              <w:lastRenderedPageBreak/>
              <w:t xml:space="preserve">Link para acceder a esta herramienta: </w:t>
            </w:r>
            <w:r w:rsidRPr="00263BFF">
              <w:rPr>
                <w:i/>
                <w:color w:val="63A537" w:themeColor="text2"/>
              </w:rPr>
              <w:t>https://quegolazo.visualstudio.com/DefaultCollection/ProyectoFinal/_home/index</w:t>
            </w:r>
          </w:p>
        </w:tc>
      </w:tr>
    </w:tbl>
    <w:p w14:paraId="116AB5A5" w14:textId="77777777" w:rsidR="00E62CA0" w:rsidRDefault="00E62CA0" w:rsidP="00E62CA0">
      <w:pPr>
        <w:rPr>
          <w:lang w:val="es-ES"/>
        </w:rPr>
      </w:pPr>
    </w:p>
    <w:p w14:paraId="58163A1F" w14:textId="6C461D55" w:rsidR="006A5477" w:rsidRDefault="003F68A3" w:rsidP="003F68A3">
      <w:pPr>
        <w:pStyle w:val="Ttulo2"/>
        <w:rPr>
          <w:lang w:val="es-ES"/>
        </w:rPr>
      </w:pPr>
      <w:bookmarkStart w:id="5" w:name="_Toc401844997"/>
      <w:r>
        <w:rPr>
          <w:lang w:val="es-ES"/>
        </w:rPr>
        <w:t>Reglas de Nombrado</w:t>
      </w:r>
      <w:bookmarkEnd w:id="5"/>
    </w:p>
    <w:p w14:paraId="7E7C7606" w14:textId="77777777" w:rsidR="003F68A3" w:rsidRDefault="003F68A3" w:rsidP="00380422">
      <w:pPr>
        <w:pStyle w:val="TtulodeTDC"/>
        <w:rPr>
          <w:noProof/>
          <w:lang w:val="es-ES"/>
        </w:rPr>
      </w:pPr>
      <w:r>
        <w:rPr>
          <w:noProof/>
          <w:lang w:val="es-ES"/>
        </w:rPr>
        <w:t>base de datos</w:t>
      </w:r>
    </w:p>
    <w:p w14:paraId="5DE6BBFC" w14:textId="77777777" w:rsidR="003F68A3" w:rsidRDefault="003F68A3" w:rsidP="003F68A3">
      <w:pPr>
        <w:spacing w:before="0" w:after="0" w:line="276" w:lineRule="auto"/>
        <w:rPr>
          <w:rFonts w:ascii="Calibri" w:eastAsia="Calibri" w:hAnsi="Calibri" w:cs="Times New Roman"/>
          <w:b/>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10833B49" w14:textId="77777777" w:rsidTr="00380422">
        <w:tc>
          <w:tcPr>
            <w:tcW w:w="1980" w:type="dxa"/>
            <w:shd w:val="clear" w:color="auto" w:fill="DFF0D3" w:themeFill="text2" w:themeFillTint="33"/>
          </w:tcPr>
          <w:p w14:paraId="686816B6" w14:textId="77777777" w:rsidR="003F68A3" w:rsidRPr="00380422" w:rsidRDefault="003F68A3" w:rsidP="003F68A3">
            <w:pPr>
              <w:jc w:val="center"/>
              <w:rPr>
                <w:b/>
                <w:sz w:val="20"/>
                <w:lang w:val="es-AR" w:eastAsia="en-US"/>
              </w:rPr>
            </w:pPr>
          </w:p>
        </w:tc>
        <w:tc>
          <w:tcPr>
            <w:tcW w:w="4394" w:type="dxa"/>
            <w:shd w:val="clear" w:color="auto" w:fill="DFF0D3" w:themeFill="text2" w:themeFillTint="33"/>
          </w:tcPr>
          <w:p w14:paraId="7C3C3C13" w14:textId="2E498B8E"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DD99DB0" w14:textId="5F088FCE"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8E7C344" w14:textId="77777777" w:rsidTr="00380422">
        <w:tc>
          <w:tcPr>
            <w:tcW w:w="1980" w:type="dxa"/>
            <w:shd w:val="clear" w:color="auto" w:fill="DFF0D3" w:themeFill="text2" w:themeFillTint="33"/>
          </w:tcPr>
          <w:p w14:paraId="15862AE6" w14:textId="1816D859" w:rsidR="003F68A3" w:rsidRPr="00380422" w:rsidRDefault="003F68A3" w:rsidP="003F68A3">
            <w:pPr>
              <w:jc w:val="left"/>
              <w:rPr>
                <w:rFonts w:eastAsia="Calibri"/>
                <w:b/>
                <w:sz w:val="20"/>
                <w:lang w:val="es-ES" w:eastAsia="en-US"/>
              </w:rPr>
            </w:pPr>
            <w:r w:rsidRPr="00380422">
              <w:rPr>
                <w:rFonts w:eastAsia="Calibri"/>
                <w:b/>
                <w:sz w:val="20"/>
                <w:lang w:val="es-ES" w:eastAsia="en-US"/>
              </w:rPr>
              <w:t xml:space="preserve">NOMBRE DE TABLAS </w:t>
            </w:r>
          </w:p>
        </w:tc>
        <w:tc>
          <w:tcPr>
            <w:tcW w:w="4394" w:type="dxa"/>
          </w:tcPr>
          <w:p w14:paraId="5728890D" w14:textId="7290478B" w:rsidR="003F68A3" w:rsidRDefault="003F68A3" w:rsidP="003F68A3">
            <w:pPr>
              <w:rPr>
                <w:lang w:val="es-AR" w:eastAsia="en-US"/>
              </w:rPr>
            </w:pPr>
            <w:proofErr w:type="spellStart"/>
            <w:r w:rsidRPr="00E048E7">
              <w:rPr>
                <w:lang w:val="es-AR" w:eastAsia="en-US"/>
              </w:rPr>
              <w:t>UperCamelCase</w:t>
            </w:r>
            <w:proofErr w:type="spellEnd"/>
            <w:r w:rsidRPr="00E048E7">
              <w:rPr>
                <w:lang w:val="es-AR" w:eastAsia="en-US"/>
              </w:rPr>
              <w:t xml:space="preserve"> y los nombres siempre en plural</w:t>
            </w:r>
          </w:p>
        </w:tc>
        <w:tc>
          <w:tcPr>
            <w:tcW w:w="2976" w:type="dxa"/>
          </w:tcPr>
          <w:p w14:paraId="491EAD36" w14:textId="2DBE0A12" w:rsidR="003F68A3" w:rsidRDefault="003F68A3" w:rsidP="003F68A3">
            <w:pPr>
              <w:rPr>
                <w:lang w:val="es-AR" w:eastAsia="en-US"/>
              </w:rPr>
            </w:pPr>
            <w:r>
              <w:rPr>
                <w:lang w:val="es-AR" w:eastAsia="en-US"/>
              </w:rPr>
              <w:t xml:space="preserve">Equipos – Jugadores - </w:t>
            </w:r>
            <w:proofErr w:type="spellStart"/>
            <w:r>
              <w:rPr>
                <w:lang w:val="es-AR" w:eastAsia="en-US"/>
              </w:rPr>
              <w:t>JugadoresXEquipo</w:t>
            </w:r>
            <w:proofErr w:type="spellEnd"/>
          </w:p>
        </w:tc>
      </w:tr>
      <w:tr w:rsidR="003F68A3" w14:paraId="5CD4E7CB" w14:textId="77777777" w:rsidTr="00380422">
        <w:tc>
          <w:tcPr>
            <w:tcW w:w="1980" w:type="dxa"/>
            <w:shd w:val="clear" w:color="auto" w:fill="DFF0D3" w:themeFill="text2" w:themeFillTint="33"/>
          </w:tcPr>
          <w:p w14:paraId="2E3AC898" w14:textId="05082AAE" w:rsidR="003F68A3" w:rsidRPr="00380422" w:rsidRDefault="00E62CA0" w:rsidP="003F68A3">
            <w:pPr>
              <w:jc w:val="left"/>
              <w:rPr>
                <w:rFonts w:eastAsia="Calibri"/>
                <w:b/>
                <w:sz w:val="20"/>
                <w:lang w:val="es-ES" w:eastAsia="en-US"/>
              </w:rPr>
            </w:pPr>
            <w:r>
              <w:rPr>
                <w:rFonts w:eastAsia="Calibri"/>
                <w:b/>
                <w:sz w:val="20"/>
                <w:lang w:val="es-ES" w:eastAsia="en-US"/>
              </w:rPr>
              <w:t>ATRIBUTOS DE LAS TABLAS</w:t>
            </w:r>
          </w:p>
        </w:tc>
        <w:tc>
          <w:tcPr>
            <w:tcW w:w="4394" w:type="dxa"/>
          </w:tcPr>
          <w:p w14:paraId="202E2E3C" w14:textId="6D063266" w:rsidR="003F68A3" w:rsidRDefault="003F68A3" w:rsidP="003F68A3">
            <w:pPr>
              <w:rPr>
                <w:lang w:val="es-AR" w:eastAsia="en-US"/>
              </w:rPr>
            </w:pPr>
            <w:proofErr w:type="spellStart"/>
            <w:r w:rsidRPr="00E048E7">
              <w:rPr>
                <w:rFonts w:ascii="Calibri" w:eastAsia="Calibri" w:hAnsi="Calibri" w:cs="Times New Roman"/>
                <w:lang w:val="es-AR" w:eastAsia="en-US"/>
              </w:rPr>
              <w:t>camelCase</w:t>
            </w:r>
            <w:proofErr w:type="spellEnd"/>
          </w:p>
        </w:tc>
        <w:tc>
          <w:tcPr>
            <w:tcW w:w="2976" w:type="dxa"/>
          </w:tcPr>
          <w:p w14:paraId="26B0846C" w14:textId="52CA11ED" w:rsidR="003F68A3" w:rsidRDefault="003F68A3" w:rsidP="003F68A3">
            <w:pPr>
              <w:rPr>
                <w:lang w:val="es-AR" w:eastAsia="en-US"/>
              </w:rPr>
            </w:pPr>
            <w:r>
              <w:rPr>
                <w:lang w:val="es-AR" w:eastAsia="en-US"/>
              </w:rPr>
              <w:t xml:space="preserve">nombre – goles - </w:t>
            </w:r>
            <w:proofErr w:type="spellStart"/>
            <w:r>
              <w:rPr>
                <w:lang w:val="es-AR" w:eastAsia="en-US"/>
              </w:rPr>
              <w:t>cantidadDePartidos</w:t>
            </w:r>
            <w:proofErr w:type="spellEnd"/>
          </w:p>
        </w:tc>
      </w:tr>
      <w:tr w:rsidR="003F68A3" w14:paraId="357D8349" w14:textId="77777777" w:rsidTr="00380422">
        <w:tc>
          <w:tcPr>
            <w:tcW w:w="1980" w:type="dxa"/>
            <w:shd w:val="clear" w:color="auto" w:fill="DFF0D3" w:themeFill="text2" w:themeFillTint="33"/>
          </w:tcPr>
          <w:p w14:paraId="6ECD384D" w14:textId="6A0B646C" w:rsidR="003F68A3" w:rsidRPr="00380422" w:rsidRDefault="003F68A3" w:rsidP="003F68A3">
            <w:pPr>
              <w:jc w:val="left"/>
              <w:rPr>
                <w:rFonts w:eastAsia="Calibri"/>
                <w:b/>
                <w:sz w:val="20"/>
                <w:lang w:val="es-ES" w:eastAsia="en-US"/>
              </w:rPr>
            </w:pPr>
            <w:r w:rsidRPr="00380422">
              <w:rPr>
                <w:rFonts w:eastAsia="Calibri"/>
                <w:b/>
                <w:sz w:val="20"/>
                <w:lang w:val="es-ES" w:eastAsia="en-US"/>
              </w:rPr>
              <w:t>CLAVES PRIMARIAS</w:t>
            </w:r>
          </w:p>
        </w:tc>
        <w:tc>
          <w:tcPr>
            <w:tcW w:w="4394" w:type="dxa"/>
          </w:tcPr>
          <w:p w14:paraId="51F5CED8" w14:textId="7A00988B" w:rsidR="003F68A3" w:rsidRDefault="003F68A3" w:rsidP="003F68A3">
            <w:pPr>
              <w:rPr>
                <w:lang w:val="es-AR" w:eastAsia="en-US"/>
              </w:rPr>
            </w:pPr>
            <w:r w:rsidRPr="00E048E7">
              <w:rPr>
                <w:lang w:val="es-AR" w:eastAsia="en-US"/>
              </w:rPr>
              <w:t>“id”+ el nombre de la tabla en singular</w:t>
            </w:r>
            <w:r>
              <w:rPr>
                <w:lang w:val="es-AR" w:eastAsia="en-US"/>
              </w:rPr>
              <w:t xml:space="preserve"> con Mayúscula la primer letra</w:t>
            </w:r>
          </w:p>
        </w:tc>
        <w:tc>
          <w:tcPr>
            <w:tcW w:w="2976" w:type="dxa"/>
          </w:tcPr>
          <w:p w14:paraId="5E0D0B76" w14:textId="03E91159" w:rsidR="003F68A3" w:rsidRDefault="003F68A3" w:rsidP="003F68A3">
            <w:pPr>
              <w:rPr>
                <w:lang w:val="es-AR" w:eastAsia="en-US"/>
              </w:rPr>
            </w:pPr>
            <w:proofErr w:type="spellStart"/>
            <w:r>
              <w:rPr>
                <w:lang w:val="es-AR" w:eastAsia="en-US"/>
              </w:rPr>
              <w:t>idJugador</w:t>
            </w:r>
            <w:proofErr w:type="spellEnd"/>
            <w:r>
              <w:rPr>
                <w:lang w:val="es-AR" w:eastAsia="en-US"/>
              </w:rPr>
              <w:t xml:space="preserve"> - </w:t>
            </w:r>
            <w:proofErr w:type="spellStart"/>
            <w:r>
              <w:rPr>
                <w:lang w:val="es-AR" w:eastAsia="en-US"/>
              </w:rPr>
              <w:t>idTorneo</w:t>
            </w:r>
            <w:proofErr w:type="spellEnd"/>
          </w:p>
        </w:tc>
      </w:tr>
      <w:tr w:rsidR="003F68A3" w:rsidRPr="00E62CA0" w14:paraId="49035BB6" w14:textId="77777777" w:rsidTr="00380422">
        <w:tc>
          <w:tcPr>
            <w:tcW w:w="1980" w:type="dxa"/>
            <w:shd w:val="clear" w:color="auto" w:fill="DFF0D3" w:themeFill="text2" w:themeFillTint="33"/>
          </w:tcPr>
          <w:p w14:paraId="39CF50DF" w14:textId="7AE4D329" w:rsidR="003F68A3" w:rsidRPr="00380422" w:rsidRDefault="003F68A3" w:rsidP="003F68A3">
            <w:pPr>
              <w:jc w:val="left"/>
              <w:rPr>
                <w:rFonts w:eastAsia="Calibri"/>
                <w:b/>
                <w:sz w:val="20"/>
                <w:lang w:val="es-ES" w:eastAsia="en-US"/>
              </w:rPr>
            </w:pPr>
            <w:r w:rsidRPr="00380422">
              <w:rPr>
                <w:rFonts w:eastAsia="Calibri"/>
                <w:b/>
                <w:sz w:val="20"/>
                <w:lang w:val="es-ES" w:eastAsia="en-US"/>
              </w:rPr>
              <w:t>CLAVES FORÁNEAS</w:t>
            </w:r>
          </w:p>
        </w:tc>
        <w:tc>
          <w:tcPr>
            <w:tcW w:w="4394" w:type="dxa"/>
          </w:tcPr>
          <w:p w14:paraId="615E5513" w14:textId="457F364A" w:rsidR="003F68A3" w:rsidRDefault="003F68A3" w:rsidP="003F68A3">
            <w:pPr>
              <w:rPr>
                <w:lang w:val="es-AR" w:eastAsia="en-US"/>
              </w:rPr>
            </w:pPr>
            <w:r>
              <w:rPr>
                <w:lang w:val="es-AR" w:eastAsia="en-US"/>
              </w:rPr>
              <w:t>E</w:t>
            </w:r>
            <w:r w:rsidRPr="00E048E7">
              <w:rPr>
                <w:lang w:val="es-AR" w:eastAsia="en-US"/>
              </w:rPr>
              <w:t>xactamente igual que la clave primaria a la que referencia</w:t>
            </w:r>
          </w:p>
        </w:tc>
        <w:tc>
          <w:tcPr>
            <w:tcW w:w="2976" w:type="dxa"/>
          </w:tcPr>
          <w:p w14:paraId="7AF2A07A" w14:textId="77777777" w:rsidR="003F68A3" w:rsidRDefault="003F68A3" w:rsidP="003F68A3">
            <w:pPr>
              <w:rPr>
                <w:lang w:val="es-AR" w:eastAsia="en-US"/>
              </w:rPr>
            </w:pPr>
          </w:p>
        </w:tc>
      </w:tr>
    </w:tbl>
    <w:p w14:paraId="77C69A78" w14:textId="77777777" w:rsidR="003F68A3" w:rsidRDefault="003F68A3" w:rsidP="003F68A3">
      <w:pPr>
        <w:spacing w:before="0" w:after="0" w:line="276" w:lineRule="auto"/>
        <w:rPr>
          <w:rFonts w:ascii="Calibri" w:eastAsia="Calibri" w:hAnsi="Calibri" w:cs="Times New Roman"/>
          <w:b/>
          <w:lang w:val="es-AR" w:eastAsia="en-US"/>
        </w:rPr>
      </w:pPr>
    </w:p>
    <w:p w14:paraId="1920EB53" w14:textId="73337B6C" w:rsidR="003F68A3" w:rsidRDefault="003F68A3" w:rsidP="00380422">
      <w:pPr>
        <w:pStyle w:val="TtulodeTDC"/>
        <w:rPr>
          <w:lang w:val="es-AR" w:eastAsia="en-US"/>
        </w:rPr>
      </w:pPr>
      <w:r>
        <w:rPr>
          <w:lang w:val="es-AR" w:eastAsia="en-US"/>
        </w:rPr>
        <w:t>Programación</w:t>
      </w:r>
    </w:p>
    <w:p w14:paraId="23B85F79" w14:textId="77777777" w:rsidR="003F68A3" w:rsidRDefault="003F68A3" w:rsidP="003F68A3">
      <w:pPr>
        <w:rPr>
          <w:lang w:val="es-AR" w:eastAsia="en-US"/>
        </w:rPr>
      </w:pPr>
    </w:p>
    <w:tbl>
      <w:tblPr>
        <w:tblStyle w:val="Tablaconcuadrcula"/>
        <w:tblW w:w="0" w:type="auto"/>
        <w:tblLook w:val="04A0" w:firstRow="1" w:lastRow="0" w:firstColumn="1" w:lastColumn="0" w:noHBand="0" w:noVBand="1"/>
      </w:tblPr>
      <w:tblGrid>
        <w:gridCol w:w="1980"/>
        <w:gridCol w:w="4394"/>
        <w:gridCol w:w="2976"/>
      </w:tblGrid>
      <w:tr w:rsidR="003F68A3" w14:paraId="58A22155" w14:textId="77777777" w:rsidTr="00380422">
        <w:tc>
          <w:tcPr>
            <w:tcW w:w="1980" w:type="dxa"/>
            <w:shd w:val="clear" w:color="auto" w:fill="DFF0D3" w:themeFill="text2" w:themeFillTint="33"/>
          </w:tcPr>
          <w:p w14:paraId="400DDBAD" w14:textId="77777777" w:rsidR="003F68A3" w:rsidRPr="003F68A3" w:rsidRDefault="003F68A3" w:rsidP="001467F9">
            <w:pPr>
              <w:jc w:val="center"/>
              <w:rPr>
                <w:b/>
                <w:lang w:val="es-AR" w:eastAsia="en-US"/>
              </w:rPr>
            </w:pPr>
          </w:p>
        </w:tc>
        <w:tc>
          <w:tcPr>
            <w:tcW w:w="4394" w:type="dxa"/>
            <w:shd w:val="clear" w:color="auto" w:fill="DFF0D3" w:themeFill="text2" w:themeFillTint="33"/>
          </w:tcPr>
          <w:p w14:paraId="6EB14CB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DESCRIPCIÓN</w:t>
            </w:r>
          </w:p>
        </w:tc>
        <w:tc>
          <w:tcPr>
            <w:tcW w:w="2976" w:type="dxa"/>
            <w:shd w:val="clear" w:color="auto" w:fill="DFF0D3" w:themeFill="text2" w:themeFillTint="33"/>
          </w:tcPr>
          <w:p w14:paraId="22D82221" w14:textId="77777777" w:rsidR="003F68A3" w:rsidRPr="00380422" w:rsidRDefault="003F68A3" w:rsidP="00380422">
            <w:pPr>
              <w:jc w:val="center"/>
              <w:rPr>
                <w:rFonts w:eastAsia="Calibri"/>
                <w:b/>
                <w:sz w:val="20"/>
                <w:lang w:val="es-ES" w:eastAsia="en-US"/>
              </w:rPr>
            </w:pPr>
            <w:r w:rsidRPr="00380422">
              <w:rPr>
                <w:rFonts w:eastAsia="Calibri"/>
                <w:b/>
                <w:sz w:val="20"/>
                <w:lang w:val="es-ES" w:eastAsia="en-US"/>
              </w:rPr>
              <w:t>EJEMPLO</w:t>
            </w:r>
          </w:p>
        </w:tc>
      </w:tr>
      <w:tr w:rsidR="003F68A3" w14:paraId="30BB02A3" w14:textId="77777777" w:rsidTr="00380422">
        <w:tc>
          <w:tcPr>
            <w:tcW w:w="1980" w:type="dxa"/>
            <w:shd w:val="clear" w:color="auto" w:fill="DFF0D3" w:themeFill="text2" w:themeFillTint="33"/>
          </w:tcPr>
          <w:p w14:paraId="5EE58F72" w14:textId="555A5439"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LAS CLASES</w:t>
            </w:r>
          </w:p>
        </w:tc>
        <w:tc>
          <w:tcPr>
            <w:tcW w:w="4394" w:type="dxa"/>
          </w:tcPr>
          <w:p w14:paraId="27BCF2E4" w14:textId="17DAE26A" w:rsidR="003F68A3" w:rsidRDefault="003F68A3" w:rsidP="003F68A3">
            <w:pPr>
              <w:rPr>
                <w:lang w:val="es-AR" w:eastAsia="en-US"/>
              </w:rPr>
            </w:pPr>
            <w:proofErr w:type="spellStart"/>
            <w:r w:rsidRPr="003F68A3">
              <w:rPr>
                <w:lang w:val="es-ES"/>
              </w:rPr>
              <w:t>UperCamelCase</w:t>
            </w:r>
            <w:proofErr w:type="spellEnd"/>
            <w:r w:rsidRPr="003F68A3">
              <w:rPr>
                <w:lang w:val="es-ES"/>
              </w:rPr>
              <w:t xml:space="preserve"> en singular</w:t>
            </w:r>
          </w:p>
        </w:tc>
        <w:tc>
          <w:tcPr>
            <w:tcW w:w="2976" w:type="dxa"/>
          </w:tcPr>
          <w:p w14:paraId="16BECC94" w14:textId="03D65031" w:rsidR="003F68A3" w:rsidRDefault="003F68A3" w:rsidP="003F68A3">
            <w:pPr>
              <w:jc w:val="left"/>
              <w:rPr>
                <w:lang w:val="es-AR" w:eastAsia="en-US"/>
              </w:rPr>
            </w:pPr>
            <w:r w:rsidRPr="003F68A3">
              <w:rPr>
                <w:lang w:val="es-ES"/>
              </w:rPr>
              <w:t xml:space="preserve">Equipo, </w:t>
            </w:r>
            <w:proofErr w:type="spellStart"/>
            <w:r w:rsidRPr="003F68A3">
              <w:rPr>
                <w:lang w:val="es-ES"/>
              </w:rPr>
              <w:t>GestorEquipo</w:t>
            </w:r>
            <w:proofErr w:type="spellEnd"/>
            <w:r w:rsidRPr="003F68A3">
              <w:rPr>
                <w:lang w:val="es-ES"/>
              </w:rPr>
              <w:t>, Cancha</w:t>
            </w:r>
          </w:p>
        </w:tc>
      </w:tr>
      <w:tr w:rsidR="003F68A3" w:rsidRPr="00E62CA0" w14:paraId="18DD92E3" w14:textId="77777777" w:rsidTr="00380422">
        <w:tc>
          <w:tcPr>
            <w:tcW w:w="1980" w:type="dxa"/>
            <w:shd w:val="clear" w:color="auto" w:fill="DFF0D3" w:themeFill="text2" w:themeFillTint="33"/>
          </w:tcPr>
          <w:p w14:paraId="1160FBE3" w14:textId="01AE9201" w:rsidR="003F68A3" w:rsidRPr="00380422" w:rsidRDefault="003F68A3" w:rsidP="001467F9">
            <w:pPr>
              <w:jc w:val="left"/>
              <w:rPr>
                <w:rFonts w:eastAsia="Calibri"/>
                <w:b/>
                <w:sz w:val="20"/>
                <w:lang w:val="es-ES" w:eastAsia="en-US"/>
              </w:rPr>
            </w:pPr>
            <w:r w:rsidRPr="00380422">
              <w:rPr>
                <w:rFonts w:eastAsia="Calibri"/>
                <w:b/>
                <w:sz w:val="20"/>
                <w:lang w:val="es-ES" w:eastAsia="en-US"/>
              </w:rPr>
              <w:t>NOMBRE DE LOS ATRIBUTOS</w:t>
            </w:r>
          </w:p>
        </w:tc>
        <w:tc>
          <w:tcPr>
            <w:tcW w:w="4394" w:type="dxa"/>
          </w:tcPr>
          <w:p w14:paraId="50ABF0AE" w14:textId="74B0C282" w:rsidR="003F68A3" w:rsidRDefault="003F68A3" w:rsidP="003F68A3">
            <w:pPr>
              <w:rPr>
                <w:lang w:val="es-AR" w:eastAsia="en-US"/>
              </w:rPr>
            </w:pPr>
            <w:proofErr w:type="spellStart"/>
            <w:r w:rsidRPr="003F68A3">
              <w:rPr>
                <w:lang w:val="es-ES"/>
              </w:rPr>
              <w:t>camelCase</w:t>
            </w:r>
            <w:proofErr w:type="spellEnd"/>
            <w:r w:rsidRPr="003F68A3">
              <w:rPr>
                <w:lang w:val="es-ES"/>
              </w:rPr>
              <w:t>, siempre teniendo en cuenta que los atributos de aquellas clases que tengan persistencia datos deben ser exactamente igual en el código C# y en el nombre en la base de datos</w:t>
            </w:r>
          </w:p>
        </w:tc>
        <w:tc>
          <w:tcPr>
            <w:tcW w:w="2976" w:type="dxa"/>
          </w:tcPr>
          <w:p w14:paraId="6F3D2C68" w14:textId="763EBBDB" w:rsidR="003F68A3" w:rsidRDefault="003F68A3" w:rsidP="003F68A3">
            <w:pPr>
              <w:jc w:val="left"/>
              <w:rPr>
                <w:lang w:val="es-AR" w:eastAsia="en-US"/>
              </w:rPr>
            </w:pPr>
          </w:p>
        </w:tc>
      </w:tr>
      <w:tr w:rsidR="003F68A3" w:rsidRPr="00E62CA0" w14:paraId="434B4A23" w14:textId="77777777" w:rsidTr="00380422">
        <w:tc>
          <w:tcPr>
            <w:tcW w:w="1980" w:type="dxa"/>
            <w:shd w:val="clear" w:color="auto" w:fill="DFF0D3" w:themeFill="text2" w:themeFillTint="33"/>
          </w:tcPr>
          <w:p w14:paraId="0758C0BF" w14:textId="7AABCC79" w:rsidR="003F68A3" w:rsidRPr="00380422" w:rsidRDefault="003F68A3" w:rsidP="001467F9">
            <w:pPr>
              <w:jc w:val="left"/>
              <w:rPr>
                <w:rFonts w:eastAsia="Calibri"/>
                <w:b/>
                <w:sz w:val="20"/>
                <w:lang w:val="es-ES" w:eastAsia="en-US"/>
              </w:rPr>
            </w:pPr>
            <w:r w:rsidRPr="00380422">
              <w:rPr>
                <w:rFonts w:eastAsia="Calibri"/>
                <w:b/>
                <w:sz w:val="20"/>
                <w:lang w:val="es-ES" w:eastAsia="en-US"/>
              </w:rPr>
              <w:t>ENNUMERADOS Y CONSTANTES</w:t>
            </w:r>
          </w:p>
        </w:tc>
        <w:tc>
          <w:tcPr>
            <w:tcW w:w="4394" w:type="dxa"/>
          </w:tcPr>
          <w:p w14:paraId="72E70E4A" w14:textId="7C59B4EA" w:rsidR="003F68A3" w:rsidRDefault="003F68A3" w:rsidP="003F68A3">
            <w:pPr>
              <w:rPr>
                <w:lang w:val="es-AR" w:eastAsia="en-US"/>
              </w:rPr>
            </w:pPr>
            <w:r w:rsidRPr="003F5FF6">
              <w:rPr>
                <w:lang w:val="es-ES"/>
              </w:rPr>
              <w:t>mayúsculas separadas con gui</w:t>
            </w:r>
            <w:r>
              <w:rPr>
                <w:lang w:val="es-ES"/>
              </w:rPr>
              <w:t>o</w:t>
            </w:r>
            <w:r w:rsidRPr="003F5FF6">
              <w:rPr>
                <w:lang w:val="es-ES"/>
              </w:rPr>
              <w:t>nes bajos</w:t>
            </w:r>
          </w:p>
        </w:tc>
        <w:tc>
          <w:tcPr>
            <w:tcW w:w="2976" w:type="dxa"/>
          </w:tcPr>
          <w:p w14:paraId="251C21D9" w14:textId="794DB256" w:rsidR="003F68A3" w:rsidRDefault="003F68A3" w:rsidP="003F68A3">
            <w:pPr>
              <w:jc w:val="left"/>
              <w:rPr>
                <w:lang w:val="es-AR" w:eastAsia="en-US"/>
              </w:rPr>
            </w:pPr>
            <w:r w:rsidRPr="003F5FF6">
              <w:rPr>
                <w:lang w:val="es-ES"/>
              </w:rPr>
              <w:t>CESPED, MOSAICOS, TIPO_DE_CANCHA</w:t>
            </w:r>
          </w:p>
        </w:tc>
      </w:tr>
      <w:tr w:rsidR="003F68A3" w14:paraId="3F377DC6" w14:textId="77777777" w:rsidTr="00380422">
        <w:tc>
          <w:tcPr>
            <w:tcW w:w="1980" w:type="dxa"/>
            <w:shd w:val="clear" w:color="auto" w:fill="DFF0D3" w:themeFill="text2" w:themeFillTint="33"/>
          </w:tcPr>
          <w:p w14:paraId="3A68056B" w14:textId="6D554F01" w:rsidR="003F68A3" w:rsidRPr="00380422" w:rsidRDefault="003F68A3" w:rsidP="001467F9">
            <w:pPr>
              <w:jc w:val="left"/>
              <w:rPr>
                <w:rFonts w:eastAsia="Calibri"/>
                <w:b/>
                <w:sz w:val="20"/>
                <w:lang w:val="es-ES" w:eastAsia="en-US"/>
              </w:rPr>
            </w:pPr>
            <w:r w:rsidRPr="00380422">
              <w:rPr>
                <w:rFonts w:eastAsia="Calibri"/>
                <w:b/>
                <w:sz w:val="20"/>
                <w:lang w:val="es-ES" w:eastAsia="en-US"/>
              </w:rPr>
              <w:t>VECTORES</w:t>
            </w:r>
          </w:p>
        </w:tc>
        <w:tc>
          <w:tcPr>
            <w:tcW w:w="4394" w:type="dxa"/>
          </w:tcPr>
          <w:p w14:paraId="43A4B881" w14:textId="737259EE" w:rsidR="003F68A3" w:rsidRDefault="003F68A3" w:rsidP="003F68A3">
            <w:pPr>
              <w:rPr>
                <w:lang w:val="es-AR" w:eastAsia="en-US"/>
              </w:rPr>
            </w:pPr>
            <w:r w:rsidRPr="003F5FF6">
              <w:rPr>
                <w:lang w:val="es-ES"/>
              </w:rPr>
              <w:t>vector+ “Nombre de la clase que contiene”</w:t>
            </w:r>
          </w:p>
        </w:tc>
        <w:tc>
          <w:tcPr>
            <w:tcW w:w="2976" w:type="dxa"/>
          </w:tcPr>
          <w:p w14:paraId="21471684" w14:textId="70F12C3F" w:rsidR="003F68A3" w:rsidRDefault="003F68A3" w:rsidP="003F68A3">
            <w:pPr>
              <w:jc w:val="left"/>
              <w:rPr>
                <w:lang w:val="es-AR" w:eastAsia="en-US"/>
              </w:rPr>
            </w:pPr>
            <w:proofErr w:type="spellStart"/>
            <w:r w:rsidRPr="003F5FF6">
              <w:rPr>
                <w:lang w:val="es-ES"/>
              </w:rPr>
              <w:t>vectorEquipos</w:t>
            </w:r>
            <w:proofErr w:type="spellEnd"/>
          </w:p>
        </w:tc>
      </w:tr>
      <w:tr w:rsidR="003F68A3" w14:paraId="6F823C2B" w14:textId="77777777" w:rsidTr="00380422">
        <w:tc>
          <w:tcPr>
            <w:tcW w:w="1980" w:type="dxa"/>
            <w:shd w:val="clear" w:color="auto" w:fill="DFF0D3" w:themeFill="text2" w:themeFillTint="33"/>
          </w:tcPr>
          <w:p w14:paraId="3D7732F3" w14:textId="238B6780" w:rsidR="003F68A3" w:rsidRPr="00380422" w:rsidRDefault="003F68A3" w:rsidP="001467F9">
            <w:pPr>
              <w:jc w:val="left"/>
              <w:rPr>
                <w:rFonts w:eastAsia="Calibri"/>
                <w:b/>
                <w:sz w:val="20"/>
                <w:lang w:val="es-ES" w:eastAsia="en-US"/>
              </w:rPr>
            </w:pPr>
            <w:r w:rsidRPr="00380422">
              <w:rPr>
                <w:rFonts w:eastAsia="Calibri"/>
                <w:b/>
                <w:sz w:val="20"/>
                <w:lang w:val="es-ES" w:eastAsia="en-US"/>
              </w:rPr>
              <w:t>LISTAS</w:t>
            </w:r>
          </w:p>
        </w:tc>
        <w:tc>
          <w:tcPr>
            <w:tcW w:w="4394" w:type="dxa"/>
          </w:tcPr>
          <w:p w14:paraId="20EA7AA2" w14:textId="4C8A8526" w:rsidR="003F68A3" w:rsidRDefault="003F68A3" w:rsidP="003F68A3">
            <w:pPr>
              <w:rPr>
                <w:lang w:val="es-AR" w:eastAsia="en-US"/>
              </w:rPr>
            </w:pPr>
            <w:r w:rsidRPr="003F68A3">
              <w:rPr>
                <w:lang w:val="es-ES"/>
              </w:rPr>
              <w:t>lista+ “nombre del tipo de objetos que contiene”</w:t>
            </w:r>
          </w:p>
        </w:tc>
        <w:tc>
          <w:tcPr>
            <w:tcW w:w="2976" w:type="dxa"/>
          </w:tcPr>
          <w:p w14:paraId="5E6F50F9" w14:textId="6E5715E6" w:rsidR="003F68A3" w:rsidRDefault="003F68A3" w:rsidP="003F68A3">
            <w:pPr>
              <w:jc w:val="left"/>
              <w:rPr>
                <w:lang w:val="es-AR" w:eastAsia="en-US"/>
              </w:rPr>
            </w:pPr>
            <w:proofErr w:type="spellStart"/>
            <w:r w:rsidRPr="003F68A3">
              <w:rPr>
                <w:lang w:val="es-ES"/>
              </w:rPr>
              <w:t>listaJugadores</w:t>
            </w:r>
            <w:proofErr w:type="spellEnd"/>
          </w:p>
        </w:tc>
      </w:tr>
      <w:tr w:rsidR="003F68A3" w14:paraId="5EF39BE2" w14:textId="77777777" w:rsidTr="00380422">
        <w:tc>
          <w:tcPr>
            <w:tcW w:w="1980" w:type="dxa"/>
            <w:shd w:val="clear" w:color="auto" w:fill="DFF0D3" w:themeFill="text2" w:themeFillTint="33"/>
          </w:tcPr>
          <w:p w14:paraId="252B66FF" w14:textId="6194377C" w:rsidR="003F68A3" w:rsidRPr="00380422" w:rsidRDefault="003F68A3" w:rsidP="001467F9">
            <w:pPr>
              <w:jc w:val="left"/>
              <w:rPr>
                <w:rFonts w:eastAsia="Calibri"/>
                <w:b/>
                <w:sz w:val="20"/>
                <w:lang w:val="es-ES" w:eastAsia="en-US"/>
              </w:rPr>
            </w:pPr>
            <w:r w:rsidRPr="00380422">
              <w:rPr>
                <w:rFonts w:eastAsia="Calibri"/>
                <w:b/>
                <w:sz w:val="20"/>
                <w:lang w:val="es-ES" w:eastAsia="en-US"/>
              </w:rPr>
              <w:t>MÉTODOS</w:t>
            </w:r>
          </w:p>
        </w:tc>
        <w:tc>
          <w:tcPr>
            <w:tcW w:w="4394" w:type="dxa"/>
          </w:tcPr>
          <w:p w14:paraId="0D1B023B" w14:textId="328A11A0" w:rsidR="003F68A3" w:rsidRDefault="003F68A3" w:rsidP="003F68A3">
            <w:pPr>
              <w:rPr>
                <w:lang w:val="es-AR" w:eastAsia="en-US"/>
              </w:rPr>
            </w:pPr>
            <w:proofErr w:type="spellStart"/>
            <w:proofErr w:type="gramStart"/>
            <w:r>
              <w:rPr>
                <w:lang w:val="es-ES"/>
              </w:rPr>
              <w:t>camelCase</w:t>
            </w:r>
            <w:proofErr w:type="spellEnd"/>
            <w:proofErr w:type="gramEnd"/>
            <w:r>
              <w:rPr>
                <w:lang w:val="es-ES"/>
              </w:rPr>
              <w:t xml:space="preserve"> (</w:t>
            </w:r>
            <w:proofErr w:type="spellStart"/>
            <w:r>
              <w:rPr>
                <w:lang w:val="es-ES"/>
              </w:rPr>
              <w:t>agregarEquipo</w:t>
            </w:r>
            <w:proofErr w:type="spellEnd"/>
            <w:r>
              <w:rPr>
                <w:lang w:val="es-ES"/>
              </w:rPr>
              <w:t xml:space="preserve">() </w:t>
            </w:r>
            <w:r w:rsidRPr="003F5FF6">
              <w:rPr>
                <w:lang w:val="es-ES"/>
              </w:rPr>
              <w:t>), uso obligatorio de la etiqueta &lt;</w:t>
            </w:r>
            <w:proofErr w:type="spellStart"/>
            <w:r w:rsidRPr="003F5FF6">
              <w:rPr>
                <w:lang w:val="es-ES"/>
              </w:rPr>
              <w:t>sumary</w:t>
            </w:r>
            <w:proofErr w:type="spellEnd"/>
            <w:r w:rsidRPr="003F5FF6">
              <w:rPr>
                <w:lang w:val="es-ES"/>
              </w:rPr>
              <w:t>&gt; &lt;</w:t>
            </w:r>
            <w:proofErr w:type="spellStart"/>
            <w:r w:rsidRPr="003F5FF6">
              <w:rPr>
                <w:lang w:val="es-ES"/>
              </w:rPr>
              <w:t>sumary</w:t>
            </w:r>
            <w:proofErr w:type="spellEnd"/>
            <w:r w:rsidRPr="003F5FF6">
              <w:rPr>
                <w:lang w:val="es-ES"/>
              </w:rPr>
              <w:t>/&gt; describiendo la funcionalidad del método.</w:t>
            </w:r>
          </w:p>
        </w:tc>
        <w:tc>
          <w:tcPr>
            <w:tcW w:w="2976" w:type="dxa"/>
          </w:tcPr>
          <w:p w14:paraId="603150BF" w14:textId="0C188015" w:rsidR="003F68A3" w:rsidRDefault="003F68A3" w:rsidP="003F68A3">
            <w:pPr>
              <w:jc w:val="left"/>
              <w:rPr>
                <w:lang w:val="es-AR" w:eastAsia="en-US"/>
              </w:rPr>
            </w:pPr>
            <w:proofErr w:type="spellStart"/>
            <w:r>
              <w:rPr>
                <w:lang w:val="es-ES"/>
              </w:rPr>
              <w:t>agregarEquipo</w:t>
            </w:r>
            <w:proofErr w:type="spellEnd"/>
            <w:r>
              <w:rPr>
                <w:lang w:val="es-ES"/>
              </w:rPr>
              <w:t>()</w:t>
            </w:r>
          </w:p>
        </w:tc>
      </w:tr>
      <w:tr w:rsidR="003F68A3" w14:paraId="3CEBA11B" w14:textId="77777777" w:rsidTr="00380422">
        <w:tc>
          <w:tcPr>
            <w:tcW w:w="1980" w:type="dxa"/>
            <w:shd w:val="clear" w:color="auto" w:fill="DFF0D3" w:themeFill="text2" w:themeFillTint="33"/>
          </w:tcPr>
          <w:p w14:paraId="2615411D" w14:textId="3663130C" w:rsidR="003F68A3" w:rsidRPr="00380422" w:rsidRDefault="003F68A3" w:rsidP="001467F9">
            <w:pPr>
              <w:jc w:val="left"/>
              <w:rPr>
                <w:rFonts w:eastAsia="Calibri"/>
                <w:b/>
                <w:sz w:val="20"/>
                <w:lang w:val="es-ES" w:eastAsia="en-US"/>
              </w:rPr>
            </w:pPr>
            <w:r w:rsidRPr="00380422">
              <w:rPr>
                <w:rFonts w:eastAsia="Calibri"/>
                <w:b/>
                <w:sz w:val="20"/>
                <w:lang w:val="es-ES" w:eastAsia="en-US"/>
              </w:rPr>
              <w:lastRenderedPageBreak/>
              <w:t>MÉTODOS GESTORES</w:t>
            </w:r>
          </w:p>
        </w:tc>
        <w:tc>
          <w:tcPr>
            <w:tcW w:w="4394" w:type="dxa"/>
          </w:tcPr>
          <w:p w14:paraId="6DE67E65" w14:textId="77777777" w:rsidR="003F68A3" w:rsidRPr="003F68A3" w:rsidRDefault="003F68A3" w:rsidP="003F68A3">
            <w:pPr>
              <w:rPr>
                <w:lang w:val="es-ES"/>
              </w:rPr>
            </w:pPr>
            <w:r w:rsidRPr="003F68A3">
              <w:rPr>
                <w:lang w:val="es-ES"/>
              </w:rPr>
              <w:t xml:space="preserve">siempre deben estar implementados los métodos: </w:t>
            </w:r>
          </w:p>
          <w:p w14:paraId="3E8BC8AD" w14:textId="77777777" w:rsidR="003F68A3" w:rsidRPr="00D017D2" w:rsidRDefault="003F68A3" w:rsidP="003F68A3">
            <w:pPr>
              <w:rPr>
                <w:lang w:val="es-ES"/>
              </w:rPr>
            </w:pPr>
            <w:proofErr w:type="spellStart"/>
            <w:r w:rsidRPr="00D017D2">
              <w:rPr>
                <w:lang w:val="es-ES"/>
              </w:rPr>
              <w:t>obtenerTodos</w:t>
            </w:r>
            <w:proofErr w:type="spellEnd"/>
            <w:r w:rsidRPr="00D017D2">
              <w:rPr>
                <w:lang w:val="es-ES"/>
              </w:rPr>
              <w:t xml:space="preserve">() : Lista o </w:t>
            </w:r>
            <w:proofErr w:type="spellStart"/>
            <w:r w:rsidRPr="00D017D2">
              <w:rPr>
                <w:lang w:val="es-ES"/>
              </w:rPr>
              <w:t>Datatable</w:t>
            </w:r>
            <w:proofErr w:type="spellEnd"/>
          </w:p>
          <w:p w14:paraId="139E628D" w14:textId="77777777" w:rsidR="003F68A3" w:rsidRPr="00D017D2" w:rsidRDefault="003F68A3" w:rsidP="003F68A3">
            <w:pPr>
              <w:rPr>
                <w:lang w:val="es-ES"/>
              </w:rPr>
            </w:pPr>
            <w:proofErr w:type="spellStart"/>
            <w:r w:rsidRPr="00D017D2">
              <w:rPr>
                <w:lang w:val="es-ES"/>
              </w:rPr>
              <w:t>obtenerPorId</w:t>
            </w:r>
            <w:proofErr w:type="spellEnd"/>
            <w:r w:rsidRPr="00D017D2">
              <w:rPr>
                <w:lang w:val="es-ES"/>
              </w:rPr>
              <w:t>(</w:t>
            </w:r>
            <w:proofErr w:type="spellStart"/>
            <w:r w:rsidRPr="00D017D2">
              <w:rPr>
                <w:lang w:val="es-ES"/>
              </w:rPr>
              <w:t>long</w:t>
            </w:r>
            <w:proofErr w:type="spellEnd"/>
            <w:r w:rsidRPr="00D017D2">
              <w:rPr>
                <w:lang w:val="es-ES"/>
              </w:rPr>
              <w:t xml:space="preserve"> id) : </w:t>
            </w:r>
            <w:proofErr w:type="spellStart"/>
            <w:r w:rsidRPr="00D017D2">
              <w:rPr>
                <w:lang w:val="es-ES"/>
              </w:rPr>
              <w:t>Object</w:t>
            </w:r>
            <w:proofErr w:type="spellEnd"/>
          </w:p>
          <w:p w14:paraId="3E377C90" w14:textId="77777777" w:rsidR="003F68A3" w:rsidRDefault="003F68A3" w:rsidP="003F68A3">
            <w:r>
              <w:t xml:space="preserve">registrar(Object </w:t>
            </w:r>
            <w:proofErr w:type="spellStart"/>
            <w:r>
              <w:t>objetoAInsertar</w:t>
            </w:r>
            <w:proofErr w:type="spellEnd"/>
            <w:r>
              <w:t>)</w:t>
            </w:r>
          </w:p>
          <w:p w14:paraId="71B262C5" w14:textId="77777777" w:rsidR="003F68A3" w:rsidRDefault="003F68A3" w:rsidP="003F68A3">
            <w:proofErr w:type="spellStart"/>
            <w:r>
              <w:t>modificar</w:t>
            </w:r>
            <w:proofErr w:type="spellEnd"/>
            <w:r>
              <w:t xml:space="preserve"> ()</w:t>
            </w:r>
          </w:p>
          <w:p w14:paraId="186FAD36" w14:textId="77777777" w:rsidR="003F68A3" w:rsidRDefault="003F68A3" w:rsidP="003F68A3">
            <w:pPr>
              <w:rPr>
                <w:lang w:val="es-AR" w:eastAsia="en-US"/>
              </w:rPr>
            </w:pPr>
          </w:p>
        </w:tc>
        <w:tc>
          <w:tcPr>
            <w:tcW w:w="2976" w:type="dxa"/>
          </w:tcPr>
          <w:p w14:paraId="0F54A286" w14:textId="77777777" w:rsidR="003F68A3" w:rsidRDefault="003F68A3" w:rsidP="001467F9">
            <w:pPr>
              <w:rPr>
                <w:lang w:val="es-AR" w:eastAsia="en-US"/>
              </w:rPr>
            </w:pPr>
          </w:p>
        </w:tc>
      </w:tr>
    </w:tbl>
    <w:p w14:paraId="34BF8DE5" w14:textId="77777777" w:rsidR="003F68A3" w:rsidRDefault="003F68A3" w:rsidP="003F68A3">
      <w:pPr>
        <w:spacing w:after="0"/>
        <w:rPr>
          <w:b/>
          <w:lang w:val="es-ES"/>
        </w:rPr>
      </w:pPr>
    </w:p>
    <w:p w14:paraId="6E225701" w14:textId="77777777" w:rsidR="003F68A3" w:rsidRDefault="003F68A3" w:rsidP="00380422">
      <w:pPr>
        <w:pStyle w:val="TtulodeTDC"/>
        <w:rPr>
          <w:noProof/>
          <w:lang w:val="es-ES"/>
        </w:rPr>
      </w:pPr>
      <w:r>
        <w:rPr>
          <w:noProof/>
          <w:lang w:val="es-ES"/>
        </w:rPr>
        <w:t>CONTROLES DE FORMULARIOS</w:t>
      </w:r>
    </w:p>
    <w:p w14:paraId="5F6D32C2" w14:textId="77777777" w:rsidR="003F68A3" w:rsidRDefault="003F68A3" w:rsidP="003F68A3">
      <w:pPr>
        <w:spacing w:after="0"/>
        <w:rPr>
          <w:b/>
          <w:lang w:val="es-ES"/>
        </w:rPr>
      </w:pPr>
    </w:p>
    <w:tbl>
      <w:tblPr>
        <w:tblStyle w:val="Tablaconcuadrcula"/>
        <w:tblW w:w="0" w:type="auto"/>
        <w:tblLook w:val="04A0" w:firstRow="1" w:lastRow="0" w:firstColumn="1" w:lastColumn="0" w:noHBand="0" w:noVBand="1"/>
      </w:tblPr>
      <w:tblGrid>
        <w:gridCol w:w="1980"/>
        <w:gridCol w:w="4394"/>
        <w:gridCol w:w="2976"/>
      </w:tblGrid>
      <w:tr w:rsidR="001B2D5C" w14:paraId="7D96942C" w14:textId="77777777" w:rsidTr="00380422">
        <w:tc>
          <w:tcPr>
            <w:tcW w:w="1980" w:type="dxa"/>
            <w:shd w:val="clear" w:color="auto" w:fill="DFF0D3" w:themeFill="text2" w:themeFillTint="33"/>
          </w:tcPr>
          <w:p w14:paraId="0CBCE00D" w14:textId="77777777" w:rsidR="001B2D5C" w:rsidRPr="003F68A3" w:rsidRDefault="001B2D5C" w:rsidP="001467F9">
            <w:pPr>
              <w:jc w:val="center"/>
              <w:rPr>
                <w:b/>
                <w:lang w:val="es-AR" w:eastAsia="en-US"/>
              </w:rPr>
            </w:pPr>
          </w:p>
        </w:tc>
        <w:tc>
          <w:tcPr>
            <w:tcW w:w="4394" w:type="dxa"/>
            <w:shd w:val="clear" w:color="auto" w:fill="DFF0D3" w:themeFill="text2" w:themeFillTint="33"/>
          </w:tcPr>
          <w:p w14:paraId="44EC1A94" w14:textId="77777777" w:rsidR="001B2D5C" w:rsidRPr="00380422" w:rsidRDefault="001B2D5C" w:rsidP="001467F9">
            <w:pPr>
              <w:jc w:val="center"/>
              <w:rPr>
                <w:b/>
                <w:sz w:val="20"/>
                <w:lang w:val="es-AR" w:eastAsia="en-US"/>
              </w:rPr>
            </w:pPr>
            <w:r w:rsidRPr="00380422">
              <w:rPr>
                <w:b/>
                <w:sz w:val="20"/>
                <w:lang w:val="es-AR" w:eastAsia="en-US"/>
              </w:rPr>
              <w:t>DESCRIPCIÓN</w:t>
            </w:r>
          </w:p>
        </w:tc>
        <w:tc>
          <w:tcPr>
            <w:tcW w:w="2976" w:type="dxa"/>
            <w:shd w:val="clear" w:color="auto" w:fill="DFF0D3" w:themeFill="text2" w:themeFillTint="33"/>
          </w:tcPr>
          <w:p w14:paraId="30C48106" w14:textId="77777777" w:rsidR="001B2D5C" w:rsidRPr="00380422" w:rsidRDefault="001B2D5C" w:rsidP="001467F9">
            <w:pPr>
              <w:jc w:val="center"/>
              <w:rPr>
                <w:b/>
                <w:sz w:val="20"/>
                <w:lang w:val="es-AR" w:eastAsia="en-US"/>
              </w:rPr>
            </w:pPr>
            <w:r w:rsidRPr="00380422">
              <w:rPr>
                <w:b/>
                <w:sz w:val="20"/>
                <w:lang w:val="es-AR" w:eastAsia="en-US"/>
              </w:rPr>
              <w:t>EJEMPLO</w:t>
            </w:r>
          </w:p>
        </w:tc>
      </w:tr>
      <w:tr w:rsidR="001B2D5C" w:rsidRPr="00E62CA0" w14:paraId="4E743D3D" w14:textId="77777777" w:rsidTr="00380422">
        <w:tc>
          <w:tcPr>
            <w:tcW w:w="1980" w:type="dxa"/>
            <w:vMerge w:val="restart"/>
            <w:shd w:val="clear" w:color="auto" w:fill="DFF0D3" w:themeFill="text2" w:themeFillTint="33"/>
            <w:vAlign w:val="center"/>
          </w:tcPr>
          <w:p w14:paraId="14BF69C0" w14:textId="1AEFE856" w:rsidR="001B2D5C" w:rsidRPr="003F68A3" w:rsidRDefault="001B2D5C" w:rsidP="001B2D5C">
            <w:pPr>
              <w:jc w:val="left"/>
              <w:rPr>
                <w:b/>
                <w:lang w:val="es-AR" w:eastAsia="en-US"/>
              </w:rPr>
            </w:pPr>
            <w:r w:rsidRPr="00380422">
              <w:rPr>
                <w:b/>
                <w:sz w:val="20"/>
                <w:lang w:val="es-ES"/>
              </w:rPr>
              <w:t>CONTROLES DE FORMULARIOS</w:t>
            </w:r>
          </w:p>
        </w:tc>
        <w:tc>
          <w:tcPr>
            <w:tcW w:w="4394" w:type="dxa"/>
          </w:tcPr>
          <w:p w14:paraId="0E48B7B4" w14:textId="1F036BFF" w:rsidR="001B2D5C" w:rsidRDefault="001B2D5C" w:rsidP="001467F9">
            <w:pPr>
              <w:rPr>
                <w:lang w:val="es-AR" w:eastAsia="en-US"/>
              </w:rPr>
            </w:pPr>
            <w:r>
              <w:rPr>
                <w:lang w:val="es-ES"/>
              </w:rPr>
              <w:t>A</w:t>
            </w:r>
            <w:r w:rsidRPr="003F5FF6">
              <w:rPr>
                <w:lang w:val="es-ES"/>
              </w:rPr>
              <w:t>breviación del nombre del control + nombre significativo</w:t>
            </w:r>
          </w:p>
        </w:tc>
        <w:tc>
          <w:tcPr>
            <w:tcW w:w="2976" w:type="dxa"/>
          </w:tcPr>
          <w:p w14:paraId="16BC3CC6" w14:textId="4419A691" w:rsidR="001B2D5C" w:rsidRDefault="001B2D5C" w:rsidP="001467F9">
            <w:pPr>
              <w:jc w:val="left"/>
              <w:rPr>
                <w:lang w:val="es-AR" w:eastAsia="en-US"/>
              </w:rPr>
            </w:pPr>
          </w:p>
        </w:tc>
      </w:tr>
      <w:tr w:rsidR="001B2D5C" w14:paraId="752AD06C" w14:textId="77777777" w:rsidTr="00380422">
        <w:tc>
          <w:tcPr>
            <w:tcW w:w="1980" w:type="dxa"/>
            <w:vMerge/>
            <w:shd w:val="clear" w:color="auto" w:fill="DFF0D3" w:themeFill="text2" w:themeFillTint="33"/>
          </w:tcPr>
          <w:p w14:paraId="5C5E27AC" w14:textId="584FA9B7" w:rsidR="001B2D5C" w:rsidRPr="003F68A3" w:rsidRDefault="001B2D5C" w:rsidP="001467F9">
            <w:pPr>
              <w:jc w:val="left"/>
              <w:rPr>
                <w:b/>
                <w:lang w:val="es-AR" w:eastAsia="en-US"/>
              </w:rPr>
            </w:pPr>
          </w:p>
        </w:tc>
        <w:tc>
          <w:tcPr>
            <w:tcW w:w="4394" w:type="dxa"/>
          </w:tcPr>
          <w:p w14:paraId="2324DB83" w14:textId="22AAF09B" w:rsidR="001B2D5C" w:rsidRPr="001B2D5C" w:rsidRDefault="001B2D5C" w:rsidP="001B2D5C">
            <w:pPr>
              <w:jc w:val="right"/>
              <w:rPr>
                <w:b/>
                <w:lang w:val="es-AR" w:eastAsia="en-US"/>
              </w:rPr>
            </w:pPr>
            <w:r w:rsidRPr="001B2D5C">
              <w:rPr>
                <w:b/>
                <w:lang w:val="es-ES"/>
              </w:rPr>
              <w:t>TEXTBOX</w:t>
            </w:r>
          </w:p>
        </w:tc>
        <w:tc>
          <w:tcPr>
            <w:tcW w:w="2976" w:type="dxa"/>
          </w:tcPr>
          <w:p w14:paraId="5805E4E3" w14:textId="17F0A712" w:rsidR="001B2D5C" w:rsidRDefault="001B2D5C" w:rsidP="001467F9">
            <w:pPr>
              <w:jc w:val="left"/>
              <w:rPr>
                <w:lang w:val="es-AR" w:eastAsia="en-US"/>
              </w:rPr>
            </w:pPr>
            <w:proofErr w:type="spellStart"/>
            <w:r w:rsidRPr="003F68A3">
              <w:rPr>
                <w:b/>
                <w:lang w:val="es-ES"/>
              </w:rPr>
              <w:t>txt</w:t>
            </w:r>
            <w:r w:rsidRPr="003F68A3">
              <w:rPr>
                <w:lang w:val="es-ES"/>
              </w:rPr>
              <w:t>NombreDeJugador</w:t>
            </w:r>
            <w:proofErr w:type="spellEnd"/>
          </w:p>
        </w:tc>
      </w:tr>
      <w:tr w:rsidR="001B2D5C" w14:paraId="1F3F74B7" w14:textId="77777777" w:rsidTr="00380422">
        <w:tc>
          <w:tcPr>
            <w:tcW w:w="1980" w:type="dxa"/>
            <w:vMerge/>
            <w:shd w:val="clear" w:color="auto" w:fill="DFF0D3" w:themeFill="text2" w:themeFillTint="33"/>
          </w:tcPr>
          <w:p w14:paraId="068AB806" w14:textId="035C5783" w:rsidR="001B2D5C" w:rsidRPr="003F68A3" w:rsidRDefault="001B2D5C" w:rsidP="001467F9">
            <w:pPr>
              <w:jc w:val="left"/>
              <w:rPr>
                <w:b/>
                <w:lang w:val="es-AR" w:eastAsia="en-US"/>
              </w:rPr>
            </w:pPr>
          </w:p>
        </w:tc>
        <w:tc>
          <w:tcPr>
            <w:tcW w:w="4394" w:type="dxa"/>
          </w:tcPr>
          <w:p w14:paraId="12C26A2A" w14:textId="33ADF516" w:rsidR="001B2D5C" w:rsidRPr="001B2D5C" w:rsidRDefault="001B2D5C" w:rsidP="001B2D5C">
            <w:pPr>
              <w:jc w:val="right"/>
              <w:rPr>
                <w:b/>
                <w:lang w:val="es-AR" w:eastAsia="en-US"/>
              </w:rPr>
            </w:pPr>
            <w:r w:rsidRPr="001B2D5C">
              <w:rPr>
                <w:b/>
                <w:lang w:val="es-AR" w:eastAsia="en-US"/>
              </w:rPr>
              <w:t>GRILLAS</w:t>
            </w:r>
          </w:p>
        </w:tc>
        <w:tc>
          <w:tcPr>
            <w:tcW w:w="2976" w:type="dxa"/>
          </w:tcPr>
          <w:p w14:paraId="476F98A3" w14:textId="72B8D82C" w:rsidR="001B2D5C" w:rsidRDefault="001B2D5C" w:rsidP="001467F9">
            <w:pPr>
              <w:jc w:val="left"/>
              <w:rPr>
                <w:lang w:val="es-AR" w:eastAsia="en-US"/>
              </w:rPr>
            </w:pPr>
            <w:proofErr w:type="spellStart"/>
            <w:r w:rsidRPr="003F68A3">
              <w:rPr>
                <w:b/>
                <w:lang w:val="es-ES"/>
              </w:rPr>
              <w:t>gv</w:t>
            </w:r>
            <w:r w:rsidRPr="003F68A3">
              <w:rPr>
                <w:lang w:val="es-ES"/>
              </w:rPr>
              <w:t>Partidos</w:t>
            </w:r>
            <w:proofErr w:type="spellEnd"/>
          </w:p>
        </w:tc>
      </w:tr>
      <w:tr w:rsidR="001B2D5C" w14:paraId="55559235" w14:textId="77777777" w:rsidTr="00380422">
        <w:tc>
          <w:tcPr>
            <w:tcW w:w="1980" w:type="dxa"/>
            <w:vMerge/>
            <w:shd w:val="clear" w:color="auto" w:fill="DFF0D3" w:themeFill="text2" w:themeFillTint="33"/>
          </w:tcPr>
          <w:p w14:paraId="606D5F9A" w14:textId="0895DEB0" w:rsidR="001B2D5C" w:rsidRPr="003F68A3" w:rsidRDefault="001B2D5C" w:rsidP="001467F9">
            <w:pPr>
              <w:jc w:val="left"/>
              <w:rPr>
                <w:b/>
                <w:lang w:val="es-AR" w:eastAsia="en-US"/>
              </w:rPr>
            </w:pPr>
          </w:p>
        </w:tc>
        <w:tc>
          <w:tcPr>
            <w:tcW w:w="4394" w:type="dxa"/>
          </w:tcPr>
          <w:p w14:paraId="5EF98FF4" w14:textId="33A024A9" w:rsidR="001B2D5C" w:rsidRPr="001B2D5C" w:rsidRDefault="001B2D5C" w:rsidP="001B2D5C">
            <w:pPr>
              <w:jc w:val="right"/>
              <w:rPr>
                <w:b/>
                <w:lang w:val="es-AR" w:eastAsia="en-US"/>
              </w:rPr>
            </w:pPr>
            <w:r w:rsidRPr="001B2D5C">
              <w:rPr>
                <w:b/>
                <w:lang w:val="es-AR" w:eastAsia="en-US"/>
              </w:rPr>
              <w:t>BOTONES</w:t>
            </w:r>
          </w:p>
        </w:tc>
        <w:tc>
          <w:tcPr>
            <w:tcW w:w="2976" w:type="dxa"/>
          </w:tcPr>
          <w:p w14:paraId="27146AE5" w14:textId="7EC106CD" w:rsidR="001B2D5C" w:rsidRDefault="001B2D5C" w:rsidP="001467F9">
            <w:pPr>
              <w:jc w:val="left"/>
              <w:rPr>
                <w:lang w:val="es-AR" w:eastAsia="en-US"/>
              </w:rPr>
            </w:pPr>
            <w:proofErr w:type="spellStart"/>
            <w:r w:rsidRPr="003F68A3">
              <w:rPr>
                <w:b/>
                <w:lang w:val="es-ES"/>
              </w:rPr>
              <w:t>btn</w:t>
            </w:r>
            <w:r w:rsidRPr="003F68A3">
              <w:rPr>
                <w:lang w:val="es-ES"/>
              </w:rPr>
              <w:t>AgregarEquipo</w:t>
            </w:r>
            <w:proofErr w:type="spellEnd"/>
          </w:p>
        </w:tc>
      </w:tr>
      <w:tr w:rsidR="001B2D5C" w14:paraId="63F79C20" w14:textId="77777777" w:rsidTr="00380422">
        <w:tc>
          <w:tcPr>
            <w:tcW w:w="1980" w:type="dxa"/>
            <w:vMerge/>
            <w:shd w:val="clear" w:color="auto" w:fill="DFF0D3" w:themeFill="text2" w:themeFillTint="33"/>
          </w:tcPr>
          <w:p w14:paraId="4ED6CBE0" w14:textId="788CABD9" w:rsidR="001B2D5C" w:rsidRPr="003F5FF6" w:rsidRDefault="001B2D5C" w:rsidP="001467F9">
            <w:pPr>
              <w:jc w:val="left"/>
              <w:rPr>
                <w:b/>
                <w:lang w:val="es-ES"/>
              </w:rPr>
            </w:pPr>
          </w:p>
        </w:tc>
        <w:tc>
          <w:tcPr>
            <w:tcW w:w="4394" w:type="dxa"/>
          </w:tcPr>
          <w:p w14:paraId="21583B4D" w14:textId="21AB45CE" w:rsidR="001B2D5C" w:rsidRPr="001B2D5C" w:rsidRDefault="001B2D5C" w:rsidP="001B2D5C">
            <w:pPr>
              <w:jc w:val="right"/>
              <w:rPr>
                <w:b/>
                <w:lang w:val="es-AR" w:eastAsia="en-US"/>
              </w:rPr>
            </w:pPr>
            <w:r w:rsidRPr="001B2D5C">
              <w:rPr>
                <w:b/>
                <w:lang w:val="es-AR" w:eastAsia="en-US"/>
              </w:rPr>
              <w:t>DROPDOWNLIST</w:t>
            </w:r>
          </w:p>
        </w:tc>
        <w:tc>
          <w:tcPr>
            <w:tcW w:w="2976" w:type="dxa"/>
          </w:tcPr>
          <w:p w14:paraId="50E7B42A" w14:textId="4519746D" w:rsidR="001B2D5C" w:rsidRDefault="001B2D5C" w:rsidP="001467F9">
            <w:pPr>
              <w:jc w:val="left"/>
              <w:rPr>
                <w:lang w:val="es-AR" w:eastAsia="en-US"/>
              </w:rPr>
            </w:pPr>
            <w:proofErr w:type="spellStart"/>
            <w:r w:rsidRPr="003F68A3">
              <w:rPr>
                <w:b/>
                <w:lang w:val="es-ES"/>
              </w:rPr>
              <w:t>ddl</w:t>
            </w:r>
            <w:r w:rsidRPr="003F68A3">
              <w:rPr>
                <w:lang w:val="es-ES"/>
              </w:rPr>
              <w:t>Campeonatos</w:t>
            </w:r>
            <w:proofErr w:type="spellEnd"/>
          </w:p>
        </w:tc>
      </w:tr>
      <w:tr w:rsidR="001B2D5C" w14:paraId="70C9FAD5" w14:textId="77777777" w:rsidTr="00380422">
        <w:tc>
          <w:tcPr>
            <w:tcW w:w="1980" w:type="dxa"/>
            <w:vMerge/>
            <w:shd w:val="clear" w:color="auto" w:fill="DFF0D3" w:themeFill="text2" w:themeFillTint="33"/>
          </w:tcPr>
          <w:p w14:paraId="2D2D74E8" w14:textId="47A9A096" w:rsidR="001B2D5C" w:rsidRPr="003F68A3" w:rsidRDefault="001B2D5C" w:rsidP="001467F9">
            <w:pPr>
              <w:jc w:val="left"/>
              <w:rPr>
                <w:b/>
                <w:lang w:val="es-ES"/>
              </w:rPr>
            </w:pPr>
          </w:p>
        </w:tc>
        <w:tc>
          <w:tcPr>
            <w:tcW w:w="4394" w:type="dxa"/>
          </w:tcPr>
          <w:p w14:paraId="43EAB6BB" w14:textId="42A1C494" w:rsidR="001B2D5C" w:rsidRPr="001B2D5C" w:rsidRDefault="001B2D5C" w:rsidP="001B2D5C">
            <w:pPr>
              <w:jc w:val="right"/>
              <w:rPr>
                <w:b/>
                <w:lang w:val="es-AR" w:eastAsia="en-US"/>
              </w:rPr>
            </w:pPr>
            <w:r w:rsidRPr="001B2D5C">
              <w:rPr>
                <w:b/>
                <w:lang w:val="es-AR" w:eastAsia="en-US"/>
              </w:rPr>
              <w:t>LABELS</w:t>
            </w:r>
          </w:p>
        </w:tc>
        <w:tc>
          <w:tcPr>
            <w:tcW w:w="2976" w:type="dxa"/>
          </w:tcPr>
          <w:p w14:paraId="1E710498" w14:textId="46240F24" w:rsidR="001B2D5C" w:rsidRDefault="001B2D5C" w:rsidP="001467F9">
            <w:pPr>
              <w:jc w:val="left"/>
              <w:rPr>
                <w:lang w:val="es-AR" w:eastAsia="en-US"/>
              </w:rPr>
            </w:pPr>
            <w:proofErr w:type="spellStart"/>
            <w:r>
              <w:rPr>
                <w:b/>
              </w:rPr>
              <w:t>lbl</w:t>
            </w:r>
            <w:r>
              <w:t>Fecha</w:t>
            </w:r>
            <w:proofErr w:type="spellEnd"/>
          </w:p>
        </w:tc>
      </w:tr>
      <w:tr w:rsidR="001B2D5C" w14:paraId="4752ADD9" w14:textId="77777777" w:rsidTr="00380422">
        <w:tc>
          <w:tcPr>
            <w:tcW w:w="1980" w:type="dxa"/>
            <w:vMerge/>
            <w:shd w:val="clear" w:color="auto" w:fill="DFF0D3" w:themeFill="text2" w:themeFillTint="33"/>
          </w:tcPr>
          <w:p w14:paraId="0FA89F63" w14:textId="518284F7" w:rsidR="001B2D5C" w:rsidRPr="003F5FF6" w:rsidRDefault="001B2D5C" w:rsidP="001467F9">
            <w:pPr>
              <w:jc w:val="left"/>
              <w:rPr>
                <w:b/>
                <w:lang w:val="es-ES"/>
              </w:rPr>
            </w:pPr>
          </w:p>
        </w:tc>
        <w:tc>
          <w:tcPr>
            <w:tcW w:w="4394" w:type="dxa"/>
          </w:tcPr>
          <w:p w14:paraId="345B8771" w14:textId="52FF4C50" w:rsidR="001B2D5C" w:rsidRPr="001B2D5C" w:rsidRDefault="001B2D5C" w:rsidP="001B2D5C">
            <w:pPr>
              <w:jc w:val="right"/>
              <w:rPr>
                <w:b/>
                <w:lang w:val="es-AR" w:eastAsia="en-US"/>
              </w:rPr>
            </w:pPr>
            <w:r w:rsidRPr="001B2D5C">
              <w:rPr>
                <w:b/>
                <w:lang w:val="es-AR" w:eastAsia="en-US"/>
              </w:rPr>
              <w:t>RADIOBUTTONS</w:t>
            </w:r>
          </w:p>
        </w:tc>
        <w:tc>
          <w:tcPr>
            <w:tcW w:w="2976" w:type="dxa"/>
          </w:tcPr>
          <w:p w14:paraId="3667CDE5" w14:textId="57FCAC02" w:rsidR="001B2D5C" w:rsidRDefault="001B2D5C" w:rsidP="001467F9">
            <w:pPr>
              <w:rPr>
                <w:lang w:val="es-AR" w:eastAsia="en-US"/>
              </w:rPr>
            </w:pPr>
            <w:proofErr w:type="spellStart"/>
            <w:r w:rsidRPr="001B2D5C">
              <w:rPr>
                <w:b/>
              </w:rPr>
              <w:t>rb</w:t>
            </w:r>
            <w:r>
              <w:t>Sexo</w:t>
            </w:r>
            <w:proofErr w:type="spellEnd"/>
          </w:p>
        </w:tc>
      </w:tr>
      <w:tr w:rsidR="001B2D5C" w14:paraId="71876AF7" w14:textId="77777777" w:rsidTr="00380422">
        <w:tc>
          <w:tcPr>
            <w:tcW w:w="1980" w:type="dxa"/>
            <w:vMerge/>
            <w:shd w:val="clear" w:color="auto" w:fill="DFF0D3" w:themeFill="text2" w:themeFillTint="33"/>
          </w:tcPr>
          <w:p w14:paraId="18A06ECB" w14:textId="77777777" w:rsidR="001B2D5C" w:rsidRPr="003F5FF6" w:rsidRDefault="001B2D5C" w:rsidP="001467F9">
            <w:pPr>
              <w:jc w:val="left"/>
              <w:rPr>
                <w:b/>
                <w:lang w:val="es-ES"/>
              </w:rPr>
            </w:pPr>
          </w:p>
        </w:tc>
        <w:tc>
          <w:tcPr>
            <w:tcW w:w="4394" w:type="dxa"/>
          </w:tcPr>
          <w:p w14:paraId="5DC72CF9" w14:textId="731F7DFD" w:rsidR="001B2D5C" w:rsidRPr="001B2D5C" w:rsidRDefault="001B2D5C" w:rsidP="001B2D5C">
            <w:pPr>
              <w:jc w:val="right"/>
              <w:rPr>
                <w:b/>
                <w:lang w:val="es-AR" w:eastAsia="en-US"/>
              </w:rPr>
            </w:pPr>
            <w:r>
              <w:rPr>
                <w:b/>
                <w:lang w:val="es-AR" w:eastAsia="en-US"/>
              </w:rPr>
              <w:t>RADIOBUTTONGROUP</w:t>
            </w:r>
          </w:p>
        </w:tc>
        <w:tc>
          <w:tcPr>
            <w:tcW w:w="2976" w:type="dxa"/>
          </w:tcPr>
          <w:p w14:paraId="3D153462" w14:textId="1C4D5CCD" w:rsidR="001B2D5C" w:rsidRPr="001B2D5C" w:rsidRDefault="001B2D5C" w:rsidP="001467F9">
            <w:pPr>
              <w:rPr>
                <w:b/>
              </w:rPr>
            </w:pPr>
            <w:proofErr w:type="spellStart"/>
            <w:r>
              <w:rPr>
                <w:b/>
              </w:rPr>
              <w:t>rbg</w:t>
            </w:r>
            <w:r>
              <w:t>TiposDeCampeonato</w:t>
            </w:r>
            <w:proofErr w:type="spellEnd"/>
          </w:p>
        </w:tc>
      </w:tr>
      <w:tr w:rsidR="001B2D5C" w14:paraId="21605FA3" w14:textId="77777777" w:rsidTr="00380422">
        <w:tc>
          <w:tcPr>
            <w:tcW w:w="1980" w:type="dxa"/>
            <w:vMerge/>
            <w:shd w:val="clear" w:color="auto" w:fill="DFF0D3" w:themeFill="text2" w:themeFillTint="33"/>
          </w:tcPr>
          <w:p w14:paraId="1EA3EE3E" w14:textId="77777777" w:rsidR="001B2D5C" w:rsidRPr="003F5FF6" w:rsidRDefault="001B2D5C" w:rsidP="001467F9">
            <w:pPr>
              <w:jc w:val="left"/>
              <w:rPr>
                <w:b/>
                <w:lang w:val="es-ES"/>
              </w:rPr>
            </w:pPr>
          </w:p>
        </w:tc>
        <w:tc>
          <w:tcPr>
            <w:tcW w:w="4394" w:type="dxa"/>
          </w:tcPr>
          <w:p w14:paraId="11F78AC8" w14:textId="0941BD3F" w:rsidR="001B2D5C" w:rsidRDefault="001B2D5C" w:rsidP="001B2D5C">
            <w:pPr>
              <w:jc w:val="right"/>
              <w:rPr>
                <w:b/>
                <w:lang w:val="es-AR" w:eastAsia="en-US"/>
              </w:rPr>
            </w:pPr>
            <w:r>
              <w:rPr>
                <w:b/>
                <w:lang w:val="es-AR" w:eastAsia="en-US"/>
              </w:rPr>
              <w:t>CHECKBOX</w:t>
            </w:r>
          </w:p>
        </w:tc>
        <w:tc>
          <w:tcPr>
            <w:tcW w:w="2976" w:type="dxa"/>
          </w:tcPr>
          <w:p w14:paraId="6093CE5B" w14:textId="67E18B33" w:rsidR="001B2D5C" w:rsidRDefault="001B2D5C" w:rsidP="001467F9">
            <w:pPr>
              <w:rPr>
                <w:b/>
              </w:rPr>
            </w:pPr>
            <w:proofErr w:type="spellStart"/>
            <w:r>
              <w:rPr>
                <w:b/>
              </w:rPr>
              <w:t>cb</w:t>
            </w:r>
            <w:r>
              <w:t>Eliminatorias</w:t>
            </w:r>
            <w:proofErr w:type="spellEnd"/>
          </w:p>
        </w:tc>
      </w:tr>
      <w:tr w:rsidR="001B2D5C" w14:paraId="54B46A6B" w14:textId="77777777" w:rsidTr="00380422">
        <w:tc>
          <w:tcPr>
            <w:tcW w:w="1980" w:type="dxa"/>
            <w:vMerge/>
            <w:shd w:val="clear" w:color="auto" w:fill="DFF0D3" w:themeFill="text2" w:themeFillTint="33"/>
          </w:tcPr>
          <w:p w14:paraId="0B3790B5" w14:textId="77777777" w:rsidR="001B2D5C" w:rsidRPr="003F5FF6" w:rsidRDefault="001B2D5C" w:rsidP="001467F9">
            <w:pPr>
              <w:jc w:val="left"/>
              <w:rPr>
                <w:b/>
                <w:lang w:val="es-ES"/>
              </w:rPr>
            </w:pPr>
          </w:p>
        </w:tc>
        <w:tc>
          <w:tcPr>
            <w:tcW w:w="4394" w:type="dxa"/>
          </w:tcPr>
          <w:p w14:paraId="6DB727DF" w14:textId="28637053" w:rsidR="001B2D5C" w:rsidRDefault="001B2D5C" w:rsidP="001B2D5C">
            <w:pPr>
              <w:jc w:val="right"/>
              <w:rPr>
                <w:b/>
                <w:lang w:val="es-AR" w:eastAsia="en-US"/>
              </w:rPr>
            </w:pPr>
            <w:r>
              <w:rPr>
                <w:b/>
                <w:lang w:val="es-AR" w:eastAsia="en-US"/>
              </w:rPr>
              <w:t>PANEL</w:t>
            </w:r>
          </w:p>
        </w:tc>
        <w:tc>
          <w:tcPr>
            <w:tcW w:w="2976" w:type="dxa"/>
          </w:tcPr>
          <w:p w14:paraId="26819817" w14:textId="5002F295" w:rsidR="001B2D5C" w:rsidRDefault="001B2D5C" w:rsidP="001467F9">
            <w:pPr>
              <w:rPr>
                <w:b/>
              </w:rPr>
            </w:pPr>
            <w:proofErr w:type="spellStart"/>
            <w:r w:rsidRPr="003F68A3">
              <w:rPr>
                <w:b/>
                <w:lang w:val="es-ES"/>
              </w:rPr>
              <w:t>panel</w:t>
            </w:r>
            <w:r w:rsidRPr="003F68A3">
              <w:rPr>
                <w:lang w:val="es-ES"/>
              </w:rPr>
              <w:t>Jugadores</w:t>
            </w:r>
            <w:proofErr w:type="spellEnd"/>
          </w:p>
        </w:tc>
      </w:tr>
      <w:tr w:rsidR="001B2D5C" w14:paraId="68273F82" w14:textId="77777777" w:rsidTr="00380422">
        <w:tc>
          <w:tcPr>
            <w:tcW w:w="1980" w:type="dxa"/>
            <w:vMerge/>
            <w:shd w:val="clear" w:color="auto" w:fill="DFF0D3" w:themeFill="text2" w:themeFillTint="33"/>
          </w:tcPr>
          <w:p w14:paraId="49A94D6B" w14:textId="77777777" w:rsidR="001B2D5C" w:rsidRPr="003F5FF6" w:rsidRDefault="001B2D5C" w:rsidP="001467F9">
            <w:pPr>
              <w:jc w:val="left"/>
              <w:rPr>
                <w:b/>
                <w:lang w:val="es-ES"/>
              </w:rPr>
            </w:pPr>
          </w:p>
        </w:tc>
        <w:tc>
          <w:tcPr>
            <w:tcW w:w="4394" w:type="dxa"/>
          </w:tcPr>
          <w:p w14:paraId="7F0BCD8C" w14:textId="44BC5FB4" w:rsidR="001B2D5C" w:rsidRDefault="001B2D5C" w:rsidP="001B2D5C">
            <w:pPr>
              <w:jc w:val="right"/>
              <w:rPr>
                <w:b/>
                <w:lang w:val="es-AR" w:eastAsia="en-US"/>
              </w:rPr>
            </w:pPr>
            <w:r>
              <w:rPr>
                <w:b/>
                <w:lang w:val="es-AR" w:eastAsia="en-US"/>
              </w:rPr>
              <w:t>LITERAL</w:t>
            </w:r>
          </w:p>
        </w:tc>
        <w:tc>
          <w:tcPr>
            <w:tcW w:w="2976" w:type="dxa"/>
          </w:tcPr>
          <w:p w14:paraId="02D95F3C" w14:textId="4ACD53A1" w:rsidR="001B2D5C" w:rsidRPr="003F68A3" w:rsidRDefault="001B2D5C" w:rsidP="001467F9">
            <w:pPr>
              <w:rPr>
                <w:b/>
                <w:lang w:val="es-ES"/>
              </w:rPr>
            </w:pPr>
            <w:proofErr w:type="spellStart"/>
            <w:r w:rsidRPr="003F68A3">
              <w:rPr>
                <w:b/>
                <w:lang w:val="es-ES"/>
              </w:rPr>
              <w:t>lit</w:t>
            </w:r>
            <w:r w:rsidRPr="003F68A3">
              <w:rPr>
                <w:lang w:val="es-ES"/>
              </w:rPr>
              <w:t>NombreDelJugador</w:t>
            </w:r>
            <w:proofErr w:type="spellEnd"/>
          </w:p>
        </w:tc>
      </w:tr>
      <w:tr w:rsidR="001B2D5C" w14:paraId="29D78F03" w14:textId="77777777" w:rsidTr="00380422">
        <w:tc>
          <w:tcPr>
            <w:tcW w:w="1980" w:type="dxa"/>
            <w:vMerge/>
            <w:shd w:val="clear" w:color="auto" w:fill="DFF0D3" w:themeFill="text2" w:themeFillTint="33"/>
          </w:tcPr>
          <w:p w14:paraId="0974C98B" w14:textId="77777777" w:rsidR="001B2D5C" w:rsidRPr="003F5FF6" w:rsidRDefault="001B2D5C" w:rsidP="001467F9">
            <w:pPr>
              <w:jc w:val="left"/>
              <w:rPr>
                <w:b/>
                <w:lang w:val="es-ES"/>
              </w:rPr>
            </w:pPr>
          </w:p>
        </w:tc>
        <w:tc>
          <w:tcPr>
            <w:tcW w:w="4394" w:type="dxa"/>
          </w:tcPr>
          <w:p w14:paraId="6064998F" w14:textId="4D962687" w:rsidR="001B2D5C" w:rsidRDefault="001B2D5C" w:rsidP="001B2D5C">
            <w:pPr>
              <w:jc w:val="right"/>
              <w:rPr>
                <w:b/>
                <w:lang w:val="es-AR" w:eastAsia="en-US"/>
              </w:rPr>
            </w:pPr>
            <w:r>
              <w:rPr>
                <w:b/>
                <w:lang w:val="es-AR" w:eastAsia="en-US"/>
              </w:rPr>
              <w:t>TEXTAREA</w:t>
            </w:r>
          </w:p>
        </w:tc>
        <w:tc>
          <w:tcPr>
            <w:tcW w:w="2976" w:type="dxa"/>
          </w:tcPr>
          <w:p w14:paraId="0E63E868" w14:textId="0AC432EE" w:rsidR="001B2D5C" w:rsidRPr="003F68A3" w:rsidRDefault="001B2D5C" w:rsidP="001467F9">
            <w:pPr>
              <w:rPr>
                <w:b/>
                <w:lang w:val="es-ES"/>
              </w:rPr>
            </w:pPr>
            <w:proofErr w:type="spellStart"/>
            <w:r w:rsidRPr="003F68A3">
              <w:rPr>
                <w:b/>
                <w:lang w:val="es-ES"/>
              </w:rPr>
              <w:t>txa</w:t>
            </w:r>
            <w:r>
              <w:rPr>
                <w:lang w:val="es-ES"/>
              </w:rPr>
              <w:t>Descripcion</w:t>
            </w:r>
            <w:proofErr w:type="spellEnd"/>
          </w:p>
        </w:tc>
      </w:tr>
      <w:tr w:rsidR="001B2D5C" w14:paraId="74CE7839" w14:textId="77777777" w:rsidTr="00380422">
        <w:tc>
          <w:tcPr>
            <w:tcW w:w="1980" w:type="dxa"/>
            <w:vMerge/>
            <w:shd w:val="clear" w:color="auto" w:fill="DFF0D3" w:themeFill="text2" w:themeFillTint="33"/>
          </w:tcPr>
          <w:p w14:paraId="428159A1" w14:textId="77777777" w:rsidR="001B2D5C" w:rsidRPr="003F5FF6" w:rsidRDefault="001B2D5C" w:rsidP="001467F9">
            <w:pPr>
              <w:jc w:val="left"/>
              <w:rPr>
                <w:b/>
                <w:lang w:val="es-ES"/>
              </w:rPr>
            </w:pPr>
          </w:p>
        </w:tc>
        <w:tc>
          <w:tcPr>
            <w:tcW w:w="4394" w:type="dxa"/>
          </w:tcPr>
          <w:p w14:paraId="77585086" w14:textId="2FE72B3A" w:rsidR="001B2D5C" w:rsidRDefault="001B2D5C" w:rsidP="001B2D5C">
            <w:pPr>
              <w:jc w:val="right"/>
              <w:rPr>
                <w:b/>
                <w:lang w:val="es-AR" w:eastAsia="en-US"/>
              </w:rPr>
            </w:pPr>
            <w:r>
              <w:rPr>
                <w:b/>
                <w:lang w:val="es-AR" w:eastAsia="en-US"/>
              </w:rPr>
              <w:t>LISTBOX</w:t>
            </w:r>
          </w:p>
        </w:tc>
        <w:tc>
          <w:tcPr>
            <w:tcW w:w="2976" w:type="dxa"/>
          </w:tcPr>
          <w:p w14:paraId="1216191F" w14:textId="55A58C70" w:rsidR="001B2D5C" w:rsidRPr="003F68A3" w:rsidRDefault="001B2D5C" w:rsidP="001467F9">
            <w:pPr>
              <w:rPr>
                <w:b/>
                <w:lang w:val="es-ES"/>
              </w:rPr>
            </w:pPr>
            <w:proofErr w:type="spellStart"/>
            <w:r w:rsidRPr="003F68A3">
              <w:rPr>
                <w:b/>
                <w:lang w:val="es-ES"/>
              </w:rPr>
              <w:t>lbox</w:t>
            </w:r>
            <w:r w:rsidRPr="003F68A3">
              <w:rPr>
                <w:lang w:val="es-ES"/>
              </w:rPr>
              <w:t>Jugadores</w:t>
            </w:r>
            <w:proofErr w:type="spellEnd"/>
          </w:p>
        </w:tc>
      </w:tr>
    </w:tbl>
    <w:p w14:paraId="6152E18A" w14:textId="77777777" w:rsidR="001B2D5C" w:rsidRDefault="001B2D5C" w:rsidP="003F68A3">
      <w:pPr>
        <w:spacing w:after="0"/>
        <w:rPr>
          <w:b/>
          <w:lang w:val="es-ES"/>
        </w:rPr>
      </w:pPr>
    </w:p>
    <w:p w14:paraId="31580C54" w14:textId="77777777" w:rsidR="003F68A3" w:rsidRPr="003F68A3" w:rsidRDefault="003F68A3" w:rsidP="00380422">
      <w:pPr>
        <w:pStyle w:val="TtulodeTDC"/>
        <w:rPr>
          <w:lang w:val="es-ES"/>
        </w:rPr>
      </w:pPr>
      <w:r w:rsidRPr="003F68A3">
        <w:rPr>
          <w:lang w:val="es-ES"/>
        </w:rPr>
        <w:t xml:space="preserve">Consultas a la Base de Datos: </w:t>
      </w:r>
    </w:p>
    <w:p w14:paraId="19DDCA69" w14:textId="77777777" w:rsidR="003F68A3" w:rsidRPr="003F68A3" w:rsidRDefault="003F68A3" w:rsidP="001B2D5C">
      <w:pPr>
        <w:rPr>
          <w:lang w:val="es-ES"/>
        </w:rPr>
      </w:pPr>
      <w:r w:rsidRPr="003F68A3">
        <w:rPr>
          <w:lang w:val="es-ES"/>
        </w:rPr>
        <w:t>Sentencias INSERT, UPDATE, DELETE y SELECT, las palabras reservadas dentro de la consulta deben ir en mayúscula.</w:t>
      </w:r>
    </w:p>
    <w:p w14:paraId="70976E2A" w14:textId="19150AC7" w:rsidR="003F68A3" w:rsidRPr="003F68A3" w:rsidRDefault="003F68A3" w:rsidP="001B2D5C">
      <w:pPr>
        <w:rPr>
          <w:b/>
          <w:lang w:val="es-ES"/>
        </w:rPr>
      </w:pPr>
      <w:r w:rsidRPr="003F68A3">
        <w:rPr>
          <w:lang w:val="es-ES"/>
        </w:rPr>
        <w:t>Las palabras reservadas que se utilizan en la sentencia SELECT, tales como SELECT, FROM, INNER JOIN, JOIN, LEFT JOIN, RIGHT JOIN, WHERE, HAVING, ORDEY BY, GROUP BY deben ir en mayúscula.</w:t>
      </w:r>
    </w:p>
    <w:p w14:paraId="726B593B" w14:textId="77777777" w:rsidR="001B2D5C" w:rsidRDefault="003F68A3" w:rsidP="001B2D5C">
      <w:pPr>
        <w:rPr>
          <w:lang w:val="es-ES"/>
        </w:rPr>
      </w:pPr>
      <w:r w:rsidRPr="003F68A3">
        <w:rPr>
          <w:lang w:val="es-ES"/>
        </w:rPr>
        <w:t>Las consultas en la Base de Datos, deben realizarse de la siguiente manera:</w:t>
      </w:r>
    </w:p>
    <w:p w14:paraId="46857785" w14:textId="1B4B0EF8" w:rsidR="003F68A3" w:rsidRDefault="003F68A3" w:rsidP="001B2D5C">
      <w:pPr>
        <w:spacing w:line="240" w:lineRule="auto"/>
      </w:pPr>
      <w:r>
        <w:lastRenderedPageBreak/>
        <w:t>SELECT ……</w:t>
      </w:r>
    </w:p>
    <w:p w14:paraId="09470316" w14:textId="77777777" w:rsidR="003F68A3" w:rsidRDefault="003F68A3" w:rsidP="001B2D5C">
      <w:pPr>
        <w:spacing w:line="240" w:lineRule="auto"/>
      </w:pPr>
      <w:r>
        <w:t>FROM ……</w:t>
      </w:r>
    </w:p>
    <w:p w14:paraId="044E0756" w14:textId="77777777" w:rsidR="003F68A3" w:rsidRDefault="003F68A3" w:rsidP="001B2D5C">
      <w:pPr>
        <w:spacing w:line="240" w:lineRule="auto"/>
      </w:pPr>
      <w:r>
        <w:t>WHERE ……</w:t>
      </w:r>
    </w:p>
    <w:p w14:paraId="407C2564" w14:textId="77777777" w:rsidR="003F68A3" w:rsidRDefault="003F68A3" w:rsidP="001B2D5C">
      <w:pPr>
        <w:spacing w:line="240" w:lineRule="auto"/>
      </w:pPr>
      <w:r>
        <w:t>GROUP BY ……</w:t>
      </w:r>
    </w:p>
    <w:p w14:paraId="75B33B2D" w14:textId="77777777" w:rsidR="003F68A3" w:rsidRPr="003F68A3" w:rsidRDefault="003F68A3" w:rsidP="001B2D5C">
      <w:pPr>
        <w:spacing w:line="240" w:lineRule="auto"/>
        <w:rPr>
          <w:lang w:val="es-ES"/>
        </w:rPr>
      </w:pPr>
      <w:proofErr w:type="gramStart"/>
      <w:r w:rsidRPr="003F68A3">
        <w:rPr>
          <w:lang w:val="es-ES"/>
        </w:rPr>
        <w:t>HAVING ……</w:t>
      </w:r>
      <w:proofErr w:type="gramEnd"/>
    </w:p>
    <w:p w14:paraId="77F222FB" w14:textId="77777777" w:rsidR="003F68A3" w:rsidRPr="003F68A3" w:rsidRDefault="003F68A3" w:rsidP="001B2D5C">
      <w:pPr>
        <w:spacing w:line="240" w:lineRule="auto"/>
        <w:rPr>
          <w:lang w:val="es-ES"/>
        </w:rPr>
      </w:pPr>
      <w:r w:rsidRPr="003F68A3">
        <w:rPr>
          <w:lang w:val="es-ES"/>
        </w:rPr>
        <w:t xml:space="preserve">ORDER </w:t>
      </w:r>
      <w:proofErr w:type="gramStart"/>
      <w:r w:rsidRPr="003F68A3">
        <w:rPr>
          <w:lang w:val="es-ES"/>
        </w:rPr>
        <w:t>BY ……</w:t>
      </w:r>
      <w:proofErr w:type="gramEnd"/>
    </w:p>
    <w:p w14:paraId="1F34FE48" w14:textId="77777777" w:rsidR="003F68A3" w:rsidRPr="003F5FF6" w:rsidRDefault="003F68A3" w:rsidP="001B2D5C">
      <w:pPr>
        <w:spacing w:line="240" w:lineRule="auto"/>
        <w:rPr>
          <w:lang w:val="es-ES"/>
        </w:rPr>
      </w:pPr>
      <w:r w:rsidRPr="003F5FF6">
        <w:rPr>
          <w:lang w:val="es-ES"/>
        </w:rPr>
        <w:t>Es decir uno abajo del otro.</w:t>
      </w:r>
    </w:p>
    <w:p w14:paraId="143CCE6B" w14:textId="77777777" w:rsidR="003F68A3" w:rsidRPr="003F5FF6" w:rsidRDefault="003F68A3" w:rsidP="003F68A3">
      <w:pPr>
        <w:spacing w:after="0"/>
        <w:rPr>
          <w:lang w:val="es-ES"/>
        </w:rPr>
      </w:pPr>
    </w:p>
    <w:p w14:paraId="7BC7A513" w14:textId="77777777" w:rsidR="003F68A3" w:rsidRPr="003F68A3" w:rsidRDefault="003F68A3" w:rsidP="00380422">
      <w:pPr>
        <w:pStyle w:val="TtulodeTDC"/>
        <w:rPr>
          <w:lang w:val="es-ES"/>
        </w:rPr>
      </w:pPr>
      <w:r w:rsidRPr="003F68A3">
        <w:rPr>
          <w:lang w:val="es-ES"/>
        </w:rPr>
        <w:t xml:space="preserve">Generales: </w:t>
      </w:r>
    </w:p>
    <w:p w14:paraId="4EAABF6D" w14:textId="77777777" w:rsidR="001B2D5C" w:rsidRDefault="003F68A3" w:rsidP="001B2D5C">
      <w:pPr>
        <w:jc w:val="left"/>
        <w:rPr>
          <w:lang w:val="es-ES"/>
        </w:rPr>
      </w:pPr>
      <w:r w:rsidRPr="003F68A3">
        <w:rPr>
          <w:lang w:val="es-ES"/>
        </w:rPr>
        <w:t xml:space="preserve">ABM los botones de las interfaces deben decir: </w:t>
      </w:r>
      <w:r w:rsidRPr="003F68A3">
        <w:rPr>
          <w:lang w:val="es-ES"/>
        </w:rPr>
        <w:br/>
        <w:t>Alta: “Registrar”</w:t>
      </w:r>
    </w:p>
    <w:p w14:paraId="630293EB" w14:textId="077E9E6E" w:rsidR="001B2D5C" w:rsidRDefault="003F68A3" w:rsidP="001B2D5C">
      <w:pPr>
        <w:jc w:val="left"/>
        <w:rPr>
          <w:lang w:val="es-ES"/>
        </w:rPr>
      </w:pPr>
      <w:r w:rsidRPr="003F68A3">
        <w:rPr>
          <w:lang w:val="es-ES"/>
        </w:rPr>
        <w:t>Modificación: “Modificar”</w:t>
      </w:r>
    </w:p>
    <w:p w14:paraId="7ABC926A" w14:textId="74F181CC" w:rsidR="003F68A3" w:rsidRPr="00D017D2" w:rsidRDefault="003F68A3" w:rsidP="001B2D5C">
      <w:pPr>
        <w:jc w:val="left"/>
        <w:rPr>
          <w:lang w:val="es-ES"/>
        </w:rPr>
      </w:pPr>
      <w:r w:rsidRPr="00D017D2">
        <w:rPr>
          <w:lang w:val="es-ES"/>
        </w:rPr>
        <w:t>Baja: “Eliminar”</w:t>
      </w:r>
    </w:p>
    <w:p w14:paraId="2F49F208" w14:textId="77777777" w:rsidR="003F68A3" w:rsidRPr="00D017D2" w:rsidRDefault="003F68A3" w:rsidP="001B2D5C">
      <w:pPr>
        <w:jc w:val="left"/>
        <w:rPr>
          <w:lang w:val="es-ES"/>
        </w:rPr>
      </w:pPr>
      <w:r w:rsidRPr="00D017D2">
        <w:rPr>
          <w:lang w:val="es-ES"/>
        </w:rPr>
        <w:t>Consulta: “Consultar”</w:t>
      </w:r>
    </w:p>
    <w:p w14:paraId="06F19F64" w14:textId="77777777" w:rsidR="003F68A3" w:rsidRDefault="003F68A3" w:rsidP="001B31CE">
      <w:pPr>
        <w:rPr>
          <w:lang w:val="es-ES"/>
        </w:rPr>
      </w:pPr>
    </w:p>
    <w:p w14:paraId="1A49EE35" w14:textId="19305847" w:rsidR="003862B3" w:rsidRDefault="00D017D2" w:rsidP="00D017D2">
      <w:pPr>
        <w:pStyle w:val="Ttulo2"/>
        <w:rPr>
          <w:lang w:val="es-ES"/>
        </w:rPr>
      </w:pPr>
      <w:bookmarkStart w:id="6" w:name="_Toc401844998"/>
      <w:r>
        <w:rPr>
          <w:lang w:val="es-ES"/>
        </w:rPr>
        <w:t>Gestión de Configuración</w:t>
      </w:r>
      <w:bookmarkEnd w:id="6"/>
    </w:p>
    <w:p w14:paraId="3847309D" w14:textId="5DC923DF" w:rsidR="00D017D2" w:rsidRPr="00D017D2" w:rsidRDefault="00D017D2" w:rsidP="00D017D2">
      <w:pPr>
        <w:pStyle w:val="Prrafodelista"/>
        <w:ind w:left="0"/>
        <w:rPr>
          <w:noProof/>
          <w:lang w:val="es-ES"/>
        </w:rPr>
      </w:pPr>
      <w:r>
        <w:rPr>
          <w:noProof/>
          <w:lang w:val="es-ES"/>
        </w:rPr>
        <w:t>Como mencionamos anteriormente en las herramientas que están siendo utilizadas para el desarrollo del proyecto, utilizamos</w:t>
      </w:r>
      <w:r w:rsidRPr="00D017D2">
        <w:rPr>
          <w:noProof/>
          <w:lang w:val="es-ES"/>
        </w:rPr>
        <w:t>:</w:t>
      </w:r>
    </w:p>
    <w:p w14:paraId="1E20D6A5" w14:textId="0871FD81" w:rsidR="00D017D2" w:rsidRPr="0016690A" w:rsidRDefault="00D017D2" w:rsidP="00D017D2">
      <w:pPr>
        <w:pStyle w:val="Prrafodelista"/>
        <w:numPr>
          <w:ilvl w:val="0"/>
          <w:numId w:val="39"/>
        </w:numPr>
        <w:jc w:val="left"/>
        <w:rPr>
          <w:b/>
          <w:lang w:val="es-AR"/>
        </w:rPr>
      </w:pPr>
      <w:r w:rsidRPr="0016690A">
        <w:rPr>
          <w:b/>
          <w:lang w:val="es-AR"/>
        </w:rPr>
        <w:t>TORTOISE</w:t>
      </w:r>
      <w:r>
        <w:rPr>
          <w:b/>
          <w:lang w:val="es-AR"/>
        </w:rPr>
        <w:t xml:space="preserve"> </w:t>
      </w:r>
      <w:r w:rsidRPr="0016690A">
        <w:rPr>
          <w:b/>
          <w:lang w:val="es-AR"/>
        </w:rPr>
        <w:t xml:space="preserve">SVN: </w:t>
      </w:r>
      <w:r w:rsidRPr="0016690A">
        <w:rPr>
          <w:rFonts w:cs="Arial"/>
          <w:color w:val="252525"/>
          <w:sz w:val="21"/>
          <w:szCs w:val="21"/>
          <w:shd w:val="clear" w:color="auto" w:fill="FFFFFF"/>
          <w:lang w:val="es-AR"/>
        </w:rPr>
        <w:t>es una</w:t>
      </w:r>
      <w:r w:rsidRPr="0016690A">
        <w:rPr>
          <w:rStyle w:val="apple-converted-space"/>
          <w:rFonts w:cs="Arial"/>
          <w:color w:val="252525"/>
          <w:sz w:val="21"/>
          <w:szCs w:val="21"/>
          <w:shd w:val="clear" w:color="auto" w:fill="FFFFFF"/>
          <w:lang w:val="es-AR"/>
        </w:rPr>
        <w:t> </w:t>
      </w:r>
      <w:r w:rsidRPr="0016690A">
        <w:rPr>
          <w:rFonts w:cs="Arial"/>
          <w:bCs/>
          <w:color w:val="252525"/>
          <w:sz w:val="21"/>
          <w:szCs w:val="21"/>
          <w:shd w:val="clear" w:color="auto" w:fill="FFFFFF"/>
          <w:lang w:val="es-AR"/>
        </w:rPr>
        <w:t>herramienta de control de versiones</w:t>
      </w:r>
    </w:p>
    <w:p w14:paraId="6CD74916" w14:textId="22665B52" w:rsidR="00D017D2" w:rsidRDefault="00D017D2" w:rsidP="00D017D2">
      <w:pPr>
        <w:pStyle w:val="Prrafodelista"/>
        <w:numPr>
          <w:ilvl w:val="0"/>
          <w:numId w:val="39"/>
        </w:numPr>
        <w:jc w:val="left"/>
        <w:rPr>
          <w:lang w:val="es-AR"/>
        </w:rPr>
      </w:pPr>
      <w:r>
        <w:rPr>
          <w:b/>
          <w:lang w:val="es-AR"/>
        </w:rPr>
        <w:t>GOOGLE CODE:</w:t>
      </w:r>
      <w:r w:rsidRPr="0016690A">
        <w:rPr>
          <w:lang w:val="es-AR"/>
        </w:rPr>
        <w:t xml:space="preserve"> es el repositorio que se utiliza para almacenar todas las versiones del proyecto y líneas de base del proyecto. </w:t>
      </w:r>
    </w:p>
    <w:p w14:paraId="4BCA23CB" w14:textId="7863FD9B" w:rsidR="00D017D2" w:rsidRDefault="00D017D2" w:rsidP="00D017D2">
      <w:pPr>
        <w:jc w:val="left"/>
        <w:rPr>
          <w:lang w:val="es-AR"/>
        </w:rPr>
      </w:pPr>
      <w:r>
        <w:rPr>
          <w:lang w:val="es-AR"/>
        </w:rPr>
        <w:t>Resulta significativo aclarar que se manejan dos repositorios. Manipulamos un repositorio para el código que estamos trabajando y otro repositorio para la documentación.</w:t>
      </w:r>
    </w:p>
    <w:p w14:paraId="2F05284F" w14:textId="2B6F7E9B" w:rsidR="00D017D2" w:rsidRDefault="00D017D2" w:rsidP="00D017D2">
      <w:pPr>
        <w:jc w:val="left"/>
        <w:rPr>
          <w:lang w:val="es-AR"/>
        </w:rPr>
      </w:pPr>
      <w:r>
        <w:rPr>
          <w:lang w:val="es-AR"/>
        </w:rPr>
        <w:t>Links de Repositorios:</w:t>
      </w:r>
    </w:p>
    <w:p w14:paraId="0DFA6E99" w14:textId="77777777" w:rsidR="00D017D2" w:rsidRPr="00D017D2" w:rsidRDefault="00D017D2" w:rsidP="00D017D2">
      <w:pPr>
        <w:jc w:val="left"/>
        <w:rPr>
          <w:lang w:val="es-AR"/>
        </w:rPr>
      </w:pPr>
      <w:r w:rsidRPr="00D017D2">
        <w:rPr>
          <w:b/>
          <w:lang w:val="es-AR"/>
        </w:rPr>
        <w:t>URL Repositorio Documentación:</w:t>
      </w:r>
      <w:r w:rsidRPr="00D017D2">
        <w:rPr>
          <w:lang w:val="es-AR"/>
        </w:rPr>
        <w:t xml:space="preserve"> </w:t>
      </w:r>
      <w:r w:rsidRPr="00D017D2">
        <w:rPr>
          <w:i/>
          <w:color w:val="63A537" w:themeColor="text2"/>
          <w:lang w:val="es-AR"/>
        </w:rPr>
        <w:t>https://quegolazo.googlecode.com/svn/trunk/</w:t>
      </w:r>
    </w:p>
    <w:p w14:paraId="73E8220F" w14:textId="5B719CFA" w:rsidR="00D017D2" w:rsidRDefault="00D017D2" w:rsidP="00D017D2">
      <w:pPr>
        <w:jc w:val="left"/>
        <w:rPr>
          <w:i/>
          <w:color w:val="63A537" w:themeColor="text2"/>
          <w:lang w:val="es-AR"/>
        </w:rPr>
      </w:pPr>
      <w:r w:rsidRPr="00D017D2">
        <w:rPr>
          <w:b/>
          <w:lang w:val="es-AR"/>
        </w:rPr>
        <w:t>URL Repositorio Código:</w:t>
      </w:r>
      <w:r w:rsidRPr="00D017D2">
        <w:rPr>
          <w:lang w:val="es-AR"/>
        </w:rPr>
        <w:t xml:space="preserve"> </w:t>
      </w:r>
      <w:r w:rsidRPr="00D017D2">
        <w:rPr>
          <w:i/>
          <w:color w:val="63A537" w:themeColor="text2"/>
          <w:lang w:val="es-AR"/>
        </w:rPr>
        <w:t>https://quegolazo-code.googlecode.com/svn/trunk/</w:t>
      </w:r>
    </w:p>
    <w:p w14:paraId="3116E44D" w14:textId="77777777" w:rsidR="00380422" w:rsidRDefault="00380422" w:rsidP="00D017D2">
      <w:pPr>
        <w:jc w:val="left"/>
        <w:rPr>
          <w:lang w:val="es-AR"/>
        </w:rPr>
      </w:pPr>
    </w:p>
    <w:p w14:paraId="0A933389" w14:textId="77777777" w:rsidR="00E62CA0" w:rsidRDefault="00E62CA0" w:rsidP="00D017D2">
      <w:pPr>
        <w:jc w:val="left"/>
        <w:rPr>
          <w:lang w:val="es-AR"/>
        </w:rPr>
      </w:pPr>
    </w:p>
    <w:p w14:paraId="7DDBC0BA" w14:textId="77777777" w:rsidR="00E62CA0" w:rsidRPr="00D017D2" w:rsidRDefault="00E62CA0" w:rsidP="00D017D2">
      <w:pPr>
        <w:jc w:val="left"/>
        <w:rPr>
          <w:lang w:val="es-AR"/>
        </w:rPr>
      </w:pPr>
    </w:p>
    <w:p w14:paraId="42CBA2C6" w14:textId="77777777" w:rsidR="00D017D2" w:rsidRPr="00D017D2" w:rsidRDefault="00763913" w:rsidP="00380422">
      <w:pPr>
        <w:pStyle w:val="TtulodeTDC"/>
        <w:rPr>
          <w:lang w:val="es-AR"/>
        </w:rPr>
      </w:pPr>
      <w:r>
        <w:rPr>
          <w:lang w:val="es-AR"/>
        </w:rPr>
        <w:lastRenderedPageBreak/>
        <w:t>Estructura de Repositorio de Documentación</w:t>
      </w:r>
    </w:p>
    <w:p w14:paraId="21441F27" w14:textId="2F7995F0" w:rsidR="003862B3" w:rsidRPr="00D017D2" w:rsidRDefault="00E560E7" w:rsidP="001B31CE">
      <w:pPr>
        <w:rPr>
          <w:lang w:val="es-AR"/>
        </w:rPr>
      </w:pPr>
      <w:r>
        <w:rPr>
          <w:noProof/>
          <w:lang w:val="es-ES" w:eastAsia="es-ES"/>
        </w:rPr>
        <w:drawing>
          <wp:inline distT="0" distB="0" distL="0" distR="0" wp14:anchorId="6679E463" wp14:editId="132868E9">
            <wp:extent cx="2495550" cy="583882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positorio completo.jpg"/>
                    <pic:cNvPicPr/>
                  </pic:nvPicPr>
                  <pic:blipFill>
                    <a:blip r:embed="rId15">
                      <a:extLst>
                        <a:ext uri="{28A0092B-C50C-407E-A947-70E740481C1C}">
                          <a14:useLocalDpi xmlns:a14="http://schemas.microsoft.com/office/drawing/2010/main" val="0"/>
                        </a:ext>
                      </a:extLst>
                    </a:blip>
                    <a:stretch>
                      <a:fillRect/>
                    </a:stretch>
                  </pic:blipFill>
                  <pic:spPr>
                    <a:xfrm>
                      <a:off x="0" y="0"/>
                      <a:ext cx="2495550" cy="5838825"/>
                    </a:xfrm>
                    <a:prstGeom prst="rect">
                      <a:avLst/>
                    </a:prstGeom>
                  </pic:spPr>
                </pic:pic>
              </a:graphicData>
            </a:graphic>
          </wp:inline>
        </w:drawing>
      </w:r>
    </w:p>
    <w:p w14:paraId="104D7A21" w14:textId="73A39268" w:rsidR="00E560E7" w:rsidRDefault="00E560E7" w:rsidP="001B31CE">
      <w:pPr>
        <w:rPr>
          <w:lang w:val="es-ES"/>
        </w:rPr>
      </w:pPr>
      <w:r>
        <w:rPr>
          <w:lang w:val="es-ES"/>
        </w:rPr>
        <w:t xml:space="preserve">Como podemos ver en la imagen el repositorio de Documentación está estructurado por </w:t>
      </w:r>
      <w:r w:rsidR="00CF1BBD">
        <w:rPr>
          <w:lang w:val="es-ES"/>
        </w:rPr>
        <w:t>cuatro</w:t>
      </w:r>
      <w:r>
        <w:rPr>
          <w:lang w:val="es-ES"/>
        </w:rPr>
        <w:t xml:space="preserve"> carpetas principales. Estas son:</w:t>
      </w:r>
    </w:p>
    <w:p w14:paraId="278CD1F1" w14:textId="2D43CB3B" w:rsidR="00E560E7" w:rsidRDefault="00CF1BBD" w:rsidP="001B31CE">
      <w:pPr>
        <w:rPr>
          <w:lang w:val="es-ES"/>
        </w:rPr>
      </w:pPr>
      <w:r>
        <w:rPr>
          <w:noProof/>
          <w:lang w:val="es-ES" w:eastAsia="es-ES"/>
        </w:rPr>
        <w:drawing>
          <wp:inline distT="0" distB="0" distL="0" distR="0" wp14:anchorId="1CD867CF" wp14:editId="5B20B60E">
            <wp:extent cx="1352550" cy="9429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sitorio 1.jpg"/>
                    <pic:cNvPicPr/>
                  </pic:nvPicPr>
                  <pic:blipFill>
                    <a:blip r:embed="rId16">
                      <a:extLst>
                        <a:ext uri="{28A0092B-C50C-407E-A947-70E740481C1C}">
                          <a14:useLocalDpi xmlns:a14="http://schemas.microsoft.com/office/drawing/2010/main" val="0"/>
                        </a:ext>
                      </a:extLst>
                    </a:blip>
                    <a:stretch>
                      <a:fillRect/>
                    </a:stretch>
                  </pic:blipFill>
                  <pic:spPr>
                    <a:xfrm>
                      <a:off x="0" y="0"/>
                      <a:ext cx="1352550" cy="942975"/>
                    </a:xfrm>
                    <a:prstGeom prst="rect">
                      <a:avLst/>
                    </a:prstGeom>
                  </pic:spPr>
                </pic:pic>
              </a:graphicData>
            </a:graphic>
          </wp:inline>
        </w:drawing>
      </w:r>
    </w:p>
    <w:p w14:paraId="4CD6C99E" w14:textId="77777777" w:rsidR="00E560E7" w:rsidRDefault="00E560E7" w:rsidP="001B31CE">
      <w:pPr>
        <w:rPr>
          <w:lang w:val="es-ES"/>
        </w:rPr>
      </w:pPr>
    </w:p>
    <w:p w14:paraId="3B30FBC3" w14:textId="77777777" w:rsidR="00CF1BBD" w:rsidRDefault="00CF1BBD" w:rsidP="001B31CE">
      <w:pPr>
        <w:rPr>
          <w:lang w:val="es-ES"/>
        </w:rPr>
      </w:pPr>
    </w:p>
    <w:tbl>
      <w:tblPr>
        <w:tblStyle w:val="Tablaconcuadrcula"/>
        <w:tblW w:w="0" w:type="auto"/>
        <w:tblLook w:val="04A0" w:firstRow="1" w:lastRow="0" w:firstColumn="1" w:lastColumn="0" w:noHBand="0" w:noVBand="1"/>
      </w:tblPr>
      <w:tblGrid>
        <w:gridCol w:w="2547"/>
        <w:gridCol w:w="6803"/>
      </w:tblGrid>
      <w:tr w:rsidR="00E560E7" w14:paraId="21EA37B6" w14:textId="77777777" w:rsidTr="00380422">
        <w:tc>
          <w:tcPr>
            <w:tcW w:w="2547" w:type="dxa"/>
            <w:shd w:val="clear" w:color="auto" w:fill="DFF0D3" w:themeFill="text2" w:themeFillTint="33"/>
          </w:tcPr>
          <w:p w14:paraId="64E967DA" w14:textId="330D8D61" w:rsidR="00E560E7" w:rsidRPr="00380422" w:rsidRDefault="00380422" w:rsidP="001B31CE">
            <w:pPr>
              <w:rPr>
                <w:b/>
                <w:sz w:val="20"/>
                <w:lang w:val="es-ES"/>
              </w:rPr>
            </w:pPr>
            <w:r w:rsidRPr="00380422">
              <w:rPr>
                <w:b/>
                <w:sz w:val="20"/>
                <w:lang w:val="es-ES"/>
              </w:rPr>
              <w:t>NOMBRE DE CARPETA</w:t>
            </w:r>
          </w:p>
        </w:tc>
        <w:tc>
          <w:tcPr>
            <w:tcW w:w="6803" w:type="dxa"/>
            <w:shd w:val="clear" w:color="auto" w:fill="DFF0D3" w:themeFill="text2" w:themeFillTint="33"/>
          </w:tcPr>
          <w:p w14:paraId="6941F1E8" w14:textId="70D8BD0F" w:rsidR="00E560E7" w:rsidRPr="00380422" w:rsidRDefault="00380422" w:rsidP="001B31CE">
            <w:pPr>
              <w:rPr>
                <w:b/>
                <w:sz w:val="20"/>
                <w:lang w:val="es-ES"/>
              </w:rPr>
            </w:pPr>
            <w:r w:rsidRPr="00380422">
              <w:rPr>
                <w:b/>
                <w:sz w:val="20"/>
                <w:lang w:val="es-ES"/>
              </w:rPr>
              <w:t>EXPLICACIÓN</w:t>
            </w:r>
          </w:p>
        </w:tc>
      </w:tr>
      <w:tr w:rsidR="00E560E7" w:rsidRPr="00E62CA0" w14:paraId="1A11ED46" w14:textId="77777777" w:rsidTr="00380422">
        <w:tc>
          <w:tcPr>
            <w:tcW w:w="2547" w:type="dxa"/>
            <w:shd w:val="clear" w:color="auto" w:fill="DFF0D3" w:themeFill="text2" w:themeFillTint="33"/>
          </w:tcPr>
          <w:p w14:paraId="31680035" w14:textId="3DAD40E8" w:rsidR="00E560E7" w:rsidRPr="00380422" w:rsidRDefault="00380422" w:rsidP="001B31CE">
            <w:pPr>
              <w:rPr>
                <w:b/>
                <w:sz w:val="20"/>
                <w:lang w:val="es-ES"/>
              </w:rPr>
            </w:pPr>
            <w:r w:rsidRPr="00380422">
              <w:rPr>
                <w:b/>
                <w:sz w:val="20"/>
                <w:lang w:val="es-ES"/>
              </w:rPr>
              <w:t>BASE DE DATOS</w:t>
            </w:r>
          </w:p>
        </w:tc>
        <w:tc>
          <w:tcPr>
            <w:tcW w:w="6803" w:type="dxa"/>
          </w:tcPr>
          <w:p w14:paraId="7DDCC8D7" w14:textId="3785CB1C" w:rsidR="00E560E7" w:rsidRDefault="00E560E7" w:rsidP="001B31CE">
            <w:pPr>
              <w:rPr>
                <w:lang w:val="es-ES"/>
              </w:rPr>
            </w:pPr>
            <w:r>
              <w:rPr>
                <w:lang w:val="es-ES"/>
              </w:rPr>
              <w:t xml:space="preserve">Esta carpeta contiene los Script de la Base de Datos de </w:t>
            </w:r>
            <w:proofErr w:type="spellStart"/>
            <w:r>
              <w:rPr>
                <w:lang w:val="es-ES"/>
              </w:rPr>
              <w:t>QueGolazo</w:t>
            </w:r>
            <w:proofErr w:type="spellEnd"/>
            <w:r w:rsidR="00CF1BBD">
              <w:rPr>
                <w:lang w:val="es-ES"/>
              </w:rPr>
              <w:t>. Contiene 3 Script: Script de Datos, Script de Esquema y Script de Datos y Esquema.</w:t>
            </w:r>
          </w:p>
        </w:tc>
      </w:tr>
      <w:tr w:rsidR="00E560E7" w14:paraId="1F738839" w14:textId="77777777" w:rsidTr="00380422">
        <w:tc>
          <w:tcPr>
            <w:tcW w:w="2547" w:type="dxa"/>
            <w:shd w:val="clear" w:color="auto" w:fill="DFF0D3" w:themeFill="text2" w:themeFillTint="33"/>
          </w:tcPr>
          <w:p w14:paraId="3CC85200" w14:textId="07510BDA" w:rsidR="00E560E7" w:rsidRPr="00380422" w:rsidRDefault="00380422" w:rsidP="00CF1BBD">
            <w:pPr>
              <w:rPr>
                <w:b/>
                <w:sz w:val="20"/>
                <w:lang w:val="es-ES"/>
              </w:rPr>
            </w:pPr>
            <w:r w:rsidRPr="00380422">
              <w:rPr>
                <w:b/>
                <w:sz w:val="20"/>
                <w:lang w:val="es-ES"/>
              </w:rPr>
              <w:t>DESPLIEGUE</w:t>
            </w:r>
          </w:p>
        </w:tc>
        <w:tc>
          <w:tcPr>
            <w:tcW w:w="6803" w:type="dxa"/>
          </w:tcPr>
          <w:p w14:paraId="6BFE8CFC" w14:textId="77777777" w:rsidR="00E560E7" w:rsidRDefault="00E560E7" w:rsidP="001B31CE">
            <w:pPr>
              <w:rPr>
                <w:lang w:val="es-ES"/>
              </w:rPr>
            </w:pPr>
          </w:p>
        </w:tc>
      </w:tr>
      <w:tr w:rsidR="00CF1BBD" w:rsidRPr="00E62CA0" w14:paraId="09E17FEF" w14:textId="77777777" w:rsidTr="00380422">
        <w:tc>
          <w:tcPr>
            <w:tcW w:w="2547" w:type="dxa"/>
            <w:shd w:val="clear" w:color="auto" w:fill="DFF0D3" w:themeFill="text2" w:themeFillTint="33"/>
          </w:tcPr>
          <w:p w14:paraId="7239014A" w14:textId="076CBB43" w:rsidR="00CF1BBD" w:rsidRPr="00380422" w:rsidRDefault="00380422" w:rsidP="00CF1BBD">
            <w:pPr>
              <w:rPr>
                <w:b/>
                <w:sz w:val="20"/>
                <w:lang w:val="es-ES"/>
              </w:rPr>
            </w:pPr>
            <w:r w:rsidRPr="00380422">
              <w:rPr>
                <w:b/>
                <w:sz w:val="20"/>
                <w:lang w:val="es-ES"/>
              </w:rPr>
              <w:t>DOCUMENTACIÓN</w:t>
            </w:r>
          </w:p>
        </w:tc>
        <w:tc>
          <w:tcPr>
            <w:tcW w:w="6803" w:type="dxa"/>
          </w:tcPr>
          <w:p w14:paraId="0FF37523" w14:textId="17A30608" w:rsidR="00CF1BBD" w:rsidRDefault="00CF1BBD" w:rsidP="001B31CE">
            <w:pPr>
              <w:rPr>
                <w:lang w:val="es-ES"/>
              </w:rPr>
            </w:pPr>
            <w:r>
              <w:rPr>
                <w:lang w:val="es-ES"/>
              </w:rPr>
              <w:t>Esta carpeta contiene todos los documentos asociados al Proyecto y al Producto que estamos desarrollando</w:t>
            </w:r>
          </w:p>
        </w:tc>
      </w:tr>
      <w:tr w:rsidR="00CF1BBD" w14:paraId="06BF2806" w14:textId="77777777" w:rsidTr="00380422">
        <w:tc>
          <w:tcPr>
            <w:tcW w:w="2547" w:type="dxa"/>
            <w:shd w:val="clear" w:color="auto" w:fill="DFF0D3" w:themeFill="text2" w:themeFillTint="33"/>
          </w:tcPr>
          <w:p w14:paraId="70ABB249" w14:textId="7357AF2C" w:rsidR="00CF1BBD" w:rsidRPr="00380422" w:rsidRDefault="00380422" w:rsidP="00CF1BBD">
            <w:pPr>
              <w:rPr>
                <w:b/>
                <w:sz w:val="20"/>
                <w:lang w:val="es-ES"/>
              </w:rPr>
            </w:pPr>
            <w:r w:rsidRPr="00380422">
              <w:rPr>
                <w:b/>
                <w:sz w:val="20"/>
                <w:lang w:val="es-ES"/>
              </w:rPr>
              <w:t>INTERFAZ DE USUARIO</w:t>
            </w:r>
          </w:p>
        </w:tc>
        <w:tc>
          <w:tcPr>
            <w:tcW w:w="6803" w:type="dxa"/>
          </w:tcPr>
          <w:p w14:paraId="05E3945B" w14:textId="77777777" w:rsidR="00CF1BBD" w:rsidRDefault="00CF1BBD" w:rsidP="001B31CE">
            <w:pPr>
              <w:rPr>
                <w:lang w:val="es-ES"/>
              </w:rPr>
            </w:pPr>
          </w:p>
        </w:tc>
      </w:tr>
    </w:tbl>
    <w:p w14:paraId="6701A0C4" w14:textId="77777777" w:rsidR="00E560E7" w:rsidRDefault="00E560E7" w:rsidP="001B31CE">
      <w:pPr>
        <w:rPr>
          <w:lang w:val="es-ES"/>
        </w:rPr>
      </w:pPr>
    </w:p>
    <w:p w14:paraId="2C5D8E0F" w14:textId="45100A3E" w:rsidR="00CF1BBD" w:rsidRDefault="00CF1BBD" w:rsidP="001B31CE">
      <w:pPr>
        <w:rPr>
          <w:lang w:val="es-ES"/>
        </w:rPr>
      </w:pPr>
      <w:r>
        <w:rPr>
          <w:lang w:val="es-ES"/>
        </w:rPr>
        <w:t>Dentro de la Carpeta Documentación, se encuentran las siguientes carpetas:</w:t>
      </w:r>
    </w:p>
    <w:p w14:paraId="02A668D3" w14:textId="4412D3F7" w:rsidR="00CF1BBD" w:rsidRDefault="00CF1BBD" w:rsidP="001B31CE">
      <w:pPr>
        <w:rPr>
          <w:lang w:val="es-ES"/>
        </w:rPr>
      </w:pPr>
      <w:r>
        <w:rPr>
          <w:noProof/>
          <w:lang w:val="es-ES" w:eastAsia="es-ES"/>
        </w:rPr>
        <w:drawing>
          <wp:inline distT="0" distB="0" distL="0" distR="0" wp14:anchorId="215A938F" wp14:editId="64788B01">
            <wp:extent cx="2114845" cy="309605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po2.png"/>
                    <pic:cNvPicPr/>
                  </pic:nvPicPr>
                  <pic:blipFill>
                    <a:blip r:embed="rId17">
                      <a:extLst>
                        <a:ext uri="{28A0092B-C50C-407E-A947-70E740481C1C}">
                          <a14:useLocalDpi xmlns:a14="http://schemas.microsoft.com/office/drawing/2010/main" val="0"/>
                        </a:ext>
                      </a:extLst>
                    </a:blip>
                    <a:stretch>
                      <a:fillRect/>
                    </a:stretch>
                  </pic:blipFill>
                  <pic:spPr>
                    <a:xfrm>
                      <a:off x="0" y="0"/>
                      <a:ext cx="2114845" cy="309605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547"/>
        <w:gridCol w:w="6803"/>
      </w:tblGrid>
      <w:tr w:rsidR="00CF1BBD" w14:paraId="252DD85F" w14:textId="77777777" w:rsidTr="00380422">
        <w:tc>
          <w:tcPr>
            <w:tcW w:w="2547" w:type="dxa"/>
            <w:shd w:val="clear" w:color="auto" w:fill="DFF0D3" w:themeFill="text2" w:themeFillTint="33"/>
          </w:tcPr>
          <w:p w14:paraId="0C7AB4E5" w14:textId="11D10FEC" w:rsidR="00CF1BBD" w:rsidRPr="00380422" w:rsidRDefault="00380422" w:rsidP="00380422">
            <w:pPr>
              <w:jc w:val="left"/>
              <w:rPr>
                <w:b/>
                <w:sz w:val="20"/>
                <w:lang w:val="es-ES"/>
              </w:rPr>
            </w:pPr>
            <w:r w:rsidRPr="00380422">
              <w:rPr>
                <w:b/>
                <w:sz w:val="20"/>
                <w:lang w:val="es-ES"/>
              </w:rPr>
              <w:t>NOMBRE DE CARPETA</w:t>
            </w:r>
          </w:p>
        </w:tc>
        <w:tc>
          <w:tcPr>
            <w:tcW w:w="6803" w:type="dxa"/>
            <w:shd w:val="clear" w:color="auto" w:fill="DFF0D3" w:themeFill="text2" w:themeFillTint="33"/>
          </w:tcPr>
          <w:p w14:paraId="5A7A697D" w14:textId="7456E51D" w:rsidR="00CF1BBD" w:rsidRPr="00380422" w:rsidRDefault="00380422" w:rsidP="007874A3">
            <w:pPr>
              <w:rPr>
                <w:b/>
                <w:sz w:val="20"/>
                <w:lang w:val="es-ES"/>
              </w:rPr>
            </w:pPr>
            <w:r w:rsidRPr="00380422">
              <w:rPr>
                <w:b/>
                <w:sz w:val="20"/>
                <w:lang w:val="es-ES"/>
              </w:rPr>
              <w:t>EXPLICACIÓN</w:t>
            </w:r>
          </w:p>
        </w:tc>
      </w:tr>
      <w:tr w:rsidR="00CF1BBD" w14:paraId="7A29D06F" w14:textId="77777777" w:rsidTr="00380422">
        <w:tc>
          <w:tcPr>
            <w:tcW w:w="2547" w:type="dxa"/>
            <w:shd w:val="clear" w:color="auto" w:fill="DFF0D3" w:themeFill="text2" w:themeFillTint="33"/>
          </w:tcPr>
          <w:p w14:paraId="6AD286EE" w14:textId="380A6254" w:rsidR="00CF1BBD" w:rsidRPr="00380422" w:rsidRDefault="00380422" w:rsidP="00380422">
            <w:pPr>
              <w:jc w:val="left"/>
              <w:rPr>
                <w:b/>
                <w:sz w:val="20"/>
                <w:lang w:val="es-ES"/>
              </w:rPr>
            </w:pPr>
            <w:r w:rsidRPr="00380422">
              <w:rPr>
                <w:b/>
                <w:sz w:val="20"/>
                <w:lang w:val="es-ES"/>
              </w:rPr>
              <w:t>ARQUITECTURA DE BD</w:t>
            </w:r>
          </w:p>
        </w:tc>
        <w:tc>
          <w:tcPr>
            <w:tcW w:w="6803" w:type="dxa"/>
          </w:tcPr>
          <w:p w14:paraId="298F512C" w14:textId="273D0674" w:rsidR="00CF1BBD" w:rsidRDefault="00CF1BBD" w:rsidP="007874A3">
            <w:pPr>
              <w:rPr>
                <w:lang w:val="es-ES"/>
              </w:rPr>
            </w:pPr>
          </w:p>
        </w:tc>
      </w:tr>
      <w:tr w:rsidR="00CF1BBD" w14:paraId="01C60689" w14:textId="77777777" w:rsidTr="00380422">
        <w:tc>
          <w:tcPr>
            <w:tcW w:w="2547" w:type="dxa"/>
            <w:shd w:val="clear" w:color="auto" w:fill="DFF0D3" w:themeFill="text2" w:themeFillTint="33"/>
          </w:tcPr>
          <w:p w14:paraId="312E2F28" w14:textId="0059CF2D" w:rsidR="00CF1BBD" w:rsidRPr="00380422" w:rsidRDefault="00380422" w:rsidP="00380422">
            <w:pPr>
              <w:jc w:val="left"/>
              <w:rPr>
                <w:b/>
                <w:sz w:val="20"/>
                <w:lang w:val="es-ES"/>
              </w:rPr>
            </w:pPr>
            <w:r w:rsidRPr="00380422">
              <w:rPr>
                <w:b/>
                <w:sz w:val="20"/>
                <w:lang w:val="es-ES"/>
              </w:rPr>
              <w:t>BASE DE DATOS</w:t>
            </w:r>
          </w:p>
        </w:tc>
        <w:tc>
          <w:tcPr>
            <w:tcW w:w="6803" w:type="dxa"/>
          </w:tcPr>
          <w:p w14:paraId="53D3DCAF" w14:textId="77777777" w:rsidR="00CF1BBD" w:rsidRDefault="00CF1BBD" w:rsidP="007874A3">
            <w:pPr>
              <w:rPr>
                <w:lang w:val="es-ES"/>
              </w:rPr>
            </w:pPr>
          </w:p>
        </w:tc>
      </w:tr>
      <w:tr w:rsidR="00CF1BBD" w:rsidRPr="00E62CA0" w14:paraId="4445E2F0" w14:textId="77777777" w:rsidTr="00380422">
        <w:tc>
          <w:tcPr>
            <w:tcW w:w="2547" w:type="dxa"/>
            <w:shd w:val="clear" w:color="auto" w:fill="DFF0D3" w:themeFill="text2" w:themeFillTint="33"/>
          </w:tcPr>
          <w:p w14:paraId="24F56AE5" w14:textId="169EAAE1" w:rsidR="00CF1BBD" w:rsidRPr="00380422" w:rsidRDefault="00380422" w:rsidP="00380422">
            <w:pPr>
              <w:jc w:val="left"/>
              <w:rPr>
                <w:b/>
                <w:sz w:val="20"/>
                <w:lang w:val="es-ES"/>
              </w:rPr>
            </w:pPr>
            <w:r w:rsidRPr="00380422">
              <w:rPr>
                <w:b/>
                <w:sz w:val="20"/>
                <w:lang w:val="es-ES"/>
              </w:rPr>
              <w:t>DOCUMENTOS DE CONSULTA</w:t>
            </w:r>
          </w:p>
        </w:tc>
        <w:tc>
          <w:tcPr>
            <w:tcW w:w="6803" w:type="dxa"/>
          </w:tcPr>
          <w:p w14:paraId="7612A4B6" w14:textId="4F1D6837" w:rsidR="00CF1BBD" w:rsidRDefault="00531ED5" w:rsidP="00531ED5">
            <w:pPr>
              <w:rPr>
                <w:lang w:val="es-ES"/>
              </w:rPr>
            </w:pPr>
            <w:r>
              <w:rPr>
                <w:lang w:val="es-ES"/>
              </w:rPr>
              <w:t>Esta carpeta contiene todos los Documentos de Consulta, tales como los resultado de investigaciones, capacitaciones, etc.</w:t>
            </w:r>
          </w:p>
        </w:tc>
      </w:tr>
      <w:tr w:rsidR="00CF1BBD" w:rsidRPr="00E62CA0" w14:paraId="5F856A4D" w14:textId="77777777" w:rsidTr="00380422">
        <w:tc>
          <w:tcPr>
            <w:tcW w:w="2547" w:type="dxa"/>
            <w:shd w:val="clear" w:color="auto" w:fill="DFF0D3" w:themeFill="text2" w:themeFillTint="33"/>
          </w:tcPr>
          <w:p w14:paraId="481FDEBD" w14:textId="19BE761B" w:rsidR="00CF1BBD" w:rsidRPr="00380422" w:rsidRDefault="00380422" w:rsidP="00380422">
            <w:pPr>
              <w:jc w:val="left"/>
              <w:rPr>
                <w:b/>
                <w:sz w:val="20"/>
                <w:lang w:val="es-ES"/>
              </w:rPr>
            </w:pPr>
            <w:r w:rsidRPr="00380422">
              <w:rPr>
                <w:b/>
                <w:sz w:val="20"/>
                <w:lang w:val="es-ES"/>
              </w:rPr>
              <w:t>IMPACTO AMBIENTAL</w:t>
            </w:r>
          </w:p>
        </w:tc>
        <w:tc>
          <w:tcPr>
            <w:tcW w:w="6803" w:type="dxa"/>
          </w:tcPr>
          <w:p w14:paraId="09B0D26E" w14:textId="023D6903" w:rsidR="00CF1BBD" w:rsidRDefault="00531ED5" w:rsidP="007874A3">
            <w:pPr>
              <w:rPr>
                <w:lang w:val="es-ES"/>
              </w:rPr>
            </w:pPr>
            <w:r>
              <w:rPr>
                <w:lang w:val="es-ES"/>
              </w:rPr>
              <w:t>Esta carpeta contiene todos los Documentos asociados al análisis de Impacto Ambiental de nuestro Proyecto.</w:t>
            </w:r>
          </w:p>
        </w:tc>
      </w:tr>
      <w:tr w:rsidR="00CF1BBD" w:rsidRPr="00E62CA0" w14:paraId="0E3E71D8" w14:textId="77777777" w:rsidTr="00380422">
        <w:tc>
          <w:tcPr>
            <w:tcW w:w="2547" w:type="dxa"/>
            <w:shd w:val="clear" w:color="auto" w:fill="DFF0D3" w:themeFill="text2" w:themeFillTint="33"/>
          </w:tcPr>
          <w:p w14:paraId="4460BA26" w14:textId="4B1B8096" w:rsidR="00CF1BBD" w:rsidRPr="00380422" w:rsidRDefault="00380422" w:rsidP="00380422">
            <w:pPr>
              <w:jc w:val="left"/>
              <w:rPr>
                <w:b/>
                <w:sz w:val="20"/>
                <w:lang w:val="es-ES"/>
              </w:rPr>
            </w:pPr>
            <w:r w:rsidRPr="00380422">
              <w:rPr>
                <w:b/>
                <w:sz w:val="20"/>
                <w:lang w:val="es-ES"/>
              </w:rPr>
              <w:t>MANUAL DE USUARIO</w:t>
            </w:r>
          </w:p>
        </w:tc>
        <w:tc>
          <w:tcPr>
            <w:tcW w:w="6803" w:type="dxa"/>
          </w:tcPr>
          <w:p w14:paraId="4DD20CB6" w14:textId="05A57EB9" w:rsidR="00CF1BBD" w:rsidRDefault="00531ED5" w:rsidP="007874A3">
            <w:pPr>
              <w:rPr>
                <w:lang w:val="es-ES"/>
              </w:rPr>
            </w:pPr>
            <w:r>
              <w:rPr>
                <w:lang w:val="es-ES"/>
              </w:rPr>
              <w:t>Esta carpeta contiene el Manual de Usuario de nuestro Sistema.</w:t>
            </w:r>
          </w:p>
        </w:tc>
      </w:tr>
      <w:tr w:rsidR="00CF1BBD" w14:paraId="37D55A74" w14:textId="77777777" w:rsidTr="00380422">
        <w:tc>
          <w:tcPr>
            <w:tcW w:w="2547" w:type="dxa"/>
            <w:shd w:val="clear" w:color="auto" w:fill="DFF0D3" w:themeFill="text2" w:themeFillTint="33"/>
          </w:tcPr>
          <w:p w14:paraId="57EDC403" w14:textId="7C8706A6" w:rsidR="00CF1BBD" w:rsidRPr="00380422" w:rsidRDefault="00380422" w:rsidP="00380422">
            <w:pPr>
              <w:jc w:val="left"/>
              <w:rPr>
                <w:b/>
                <w:sz w:val="20"/>
                <w:lang w:val="es-ES"/>
              </w:rPr>
            </w:pPr>
            <w:r w:rsidRPr="00380422">
              <w:rPr>
                <w:b/>
                <w:sz w:val="20"/>
                <w:lang w:val="es-ES"/>
              </w:rPr>
              <w:lastRenderedPageBreak/>
              <w:t>MEETINGS</w:t>
            </w:r>
          </w:p>
        </w:tc>
        <w:tc>
          <w:tcPr>
            <w:tcW w:w="6803" w:type="dxa"/>
          </w:tcPr>
          <w:p w14:paraId="578581E7" w14:textId="160849F1" w:rsidR="00CF1BBD" w:rsidRDefault="00531ED5" w:rsidP="007874A3">
            <w:pPr>
              <w:rPr>
                <w:lang w:val="es-ES"/>
              </w:rPr>
            </w:pPr>
            <w:r>
              <w:rPr>
                <w:lang w:val="es-ES"/>
              </w:rPr>
              <w:t>Esta carpeta contiene todas las reuniones documentadas. Incluye las Retrospectivas.</w:t>
            </w:r>
          </w:p>
        </w:tc>
      </w:tr>
      <w:tr w:rsidR="00CF1BBD" w:rsidRPr="00E62CA0" w14:paraId="1451C180" w14:textId="77777777" w:rsidTr="00380422">
        <w:tc>
          <w:tcPr>
            <w:tcW w:w="2547" w:type="dxa"/>
            <w:shd w:val="clear" w:color="auto" w:fill="DFF0D3" w:themeFill="text2" w:themeFillTint="33"/>
          </w:tcPr>
          <w:p w14:paraId="061D42CE" w14:textId="07355BBC" w:rsidR="00CF1BBD" w:rsidRPr="00380422" w:rsidRDefault="00380422" w:rsidP="00380422">
            <w:pPr>
              <w:jc w:val="left"/>
              <w:rPr>
                <w:b/>
                <w:sz w:val="20"/>
                <w:lang w:val="es-ES"/>
              </w:rPr>
            </w:pPr>
            <w:r w:rsidRPr="00380422">
              <w:rPr>
                <w:b/>
                <w:sz w:val="20"/>
                <w:lang w:val="es-ES"/>
              </w:rPr>
              <w:t>MODELOS</w:t>
            </w:r>
          </w:p>
        </w:tc>
        <w:tc>
          <w:tcPr>
            <w:tcW w:w="6803" w:type="dxa"/>
          </w:tcPr>
          <w:p w14:paraId="2B987F20" w14:textId="7FE34310" w:rsidR="00CF1BBD" w:rsidRDefault="00531ED5" w:rsidP="007874A3">
            <w:pPr>
              <w:rPr>
                <w:lang w:val="es-ES"/>
              </w:rPr>
            </w:pPr>
            <w:r>
              <w:rPr>
                <w:lang w:val="es-ES"/>
              </w:rPr>
              <w:t>Esta carpeta contiene todos los modelos que fueron realizados.</w:t>
            </w:r>
          </w:p>
        </w:tc>
      </w:tr>
      <w:tr w:rsidR="00CF1BBD" w:rsidRPr="00E62CA0" w14:paraId="3BBEFB11" w14:textId="77777777" w:rsidTr="00380422">
        <w:tc>
          <w:tcPr>
            <w:tcW w:w="2547" w:type="dxa"/>
            <w:shd w:val="clear" w:color="auto" w:fill="DFF0D3" w:themeFill="text2" w:themeFillTint="33"/>
          </w:tcPr>
          <w:p w14:paraId="1F78FAEF" w14:textId="43B7557C" w:rsidR="00CF1BBD" w:rsidRPr="00380422" w:rsidRDefault="00380422" w:rsidP="00380422">
            <w:pPr>
              <w:jc w:val="left"/>
              <w:rPr>
                <w:b/>
                <w:sz w:val="20"/>
                <w:lang w:val="es-ES"/>
              </w:rPr>
            </w:pPr>
            <w:r w:rsidRPr="00380422">
              <w:rPr>
                <w:b/>
                <w:sz w:val="20"/>
                <w:lang w:val="es-ES"/>
              </w:rPr>
              <w:t>NORMAS DE DESARROLLO</w:t>
            </w:r>
          </w:p>
        </w:tc>
        <w:tc>
          <w:tcPr>
            <w:tcW w:w="6803" w:type="dxa"/>
          </w:tcPr>
          <w:p w14:paraId="7F3F5579" w14:textId="317C12A0" w:rsidR="00CF1BBD" w:rsidRDefault="00531ED5" w:rsidP="007874A3">
            <w:pPr>
              <w:rPr>
                <w:lang w:val="es-ES"/>
              </w:rPr>
            </w:pPr>
            <w:r>
              <w:rPr>
                <w:lang w:val="es-ES"/>
              </w:rPr>
              <w:t>Esta carpeta contiene el documento de Normas de Desarrollo.</w:t>
            </w:r>
          </w:p>
        </w:tc>
      </w:tr>
      <w:tr w:rsidR="00CF1BBD" w:rsidRPr="00E62CA0" w14:paraId="3AF5ADEE" w14:textId="77777777" w:rsidTr="007874A3">
        <w:tc>
          <w:tcPr>
            <w:tcW w:w="2547" w:type="dxa"/>
            <w:shd w:val="clear" w:color="auto" w:fill="EAF4D7" w:themeFill="accent1" w:themeFillTint="33"/>
          </w:tcPr>
          <w:p w14:paraId="288CE361" w14:textId="02920122" w:rsidR="00CF1BBD" w:rsidRPr="00380422" w:rsidRDefault="00380422" w:rsidP="00380422">
            <w:pPr>
              <w:jc w:val="left"/>
              <w:rPr>
                <w:b/>
                <w:sz w:val="20"/>
                <w:lang w:val="es-ES"/>
              </w:rPr>
            </w:pPr>
            <w:r w:rsidRPr="00380422">
              <w:rPr>
                <w:b/>
                <w:sz w:val="20"/>
                <w:lang w:val="es-ES"/>
              </w:rPr>
              <w:t>PLANIFICACIÓN</w:t>
            </w:r>
          </w:p>
        </w:tc>
        <w:tc>
          <w:tcPr>
            <w:tcW w:w="6803" w:type="dxa"/>
          </w:tcPr>
          <w:p w14:paraId="3FFBD3B5" w14:textId="5D9A7080" w:rsidR="00CF1BBD" w:rsidRDefault="00531ED5" w:rsidP="007874A3">
            <w:pPr>
              <w:rPr>
                <w:lang w:val="es-ES"/>
              </w:rPr>
            </w:pPr>
            <w:r>
              <w:rPr>
                <w:lang w:val="es-ES"/>
              </w:rPr>
              <w:t xml:space="preserve">Esta carpeta contiene el resultado del Estudio Inicial junto con la WBS y la Calendarización y los Planes realizados, tales como el Plan de </w:t>
            </w:r>
            <w:proofErr w:type="spellStart"/>
            <w:r>
              <w:rPr>
                <w:lang w:val="es-ES"/>
              </w:rPr>
              <w:t>Testing</w:t>
            </w:r>
            <w:proofErr w:type="spellEnd"/>
            <w:r>
              <w:rPr>
                <w:lang w:val="es-ES"/>
              </w:rPr>
              <w:t>, Plan de Riesgos, etc.</w:t>
            </w:r>
          </w:p>
        </w:tc>
      </w:tr>
      <w:tr w:rsidR="00CF1BBD" w:rsidRPr="00E62CA0" w14:paraId="5B78A5C2" w14:textId="77777777" w:rsidTr="007874A3">
        <w:tc>
          <w:tcPr>
            <w:tcW w:w="2547" w:type="dxa"/>
            <w:shd w:val="clear" w:color="auto" w:fill="EAF4D7" w:themeFill="accent1" w:themeFillTint="33"/>
          </w:tcPr>
          <w:p w14:paraId="596510D4" w14:textId="3AB18076" w:rsidR="00CF1BBD" w:rsidRPr="00380422" w:rsidRDefault="00380422" w:rsidP="00380422">
            <w:pPr>
              <w:jc w:val="left"/>
              <w:rPr>
                <w:b/>
                <w:sz w:val="20"/>
                <w:lang w:val="es-ES"/>
              </w:rPr>
            </w:pPr>
            <w:r w:rsidRPr="00380422">
              <w:rPr>
                <w:b/>
                <w:sz w:val="20"/>
                <w:lang w:val="es-ES"/>
              </w:rPr>
              <w:t>PRESENTACIÓN DE GRADO DE AVANCES</w:t>
            </w:r>
          </w:p>
        </w:tc>
        <w:tc>
          <w:tcPr>
            <w:tcW w:w="6803" w:type="dxa"/>
          </w:tcPr>
          <w:p w14:paraId="15438CAE" w14:textId="4CA1D376" w:rsidR="00CF1BBD" w:rsidRDefault="00531ED5" w:rsidP="007874A3">
            <w:pPr>
              <w:rPr>
                <w:lang w:val="es-ES"/>
              </w:rPr>
            </w:pPr>
            <w:r>
              <w:rPr>
                <w:lang w:val="es-ES"/>
              </w:rPr>
              <w:t>Esta carpeta contiene todo lo asociado a la Presentación de Grado de Avance.</w:t>
            </w:r>
          </w:p>
        </w:tc>
      </w:tr>
      <w:tr w:rsidR="00CF1BBD" w:rsidRPr="00E62CA0" w14:paraId="228C87D8" w14:textId="77777777" w:rsidTr="007874A3">
        <w:tc>
          <w:tcPr>
            <w:tcW w:w="2547" w:type="dxa"/>
            <w:shd w:val="clear" w:color="auto" w:fill="EAF4D7" w:themeFill="accent1" w:themeFillTint="33"/>
          </w:tcPr>
          <w:p w14:paraId="7F84891A" w14:textId="1F8ECAF2" w:rsidR="00CF1BBD" w:rsidRPr="00380422" w:rsidRDefault="00380422" w:rsidP="00380422">
            <w:pPr>
              <w:jc w:val="left"/>
              <w:rPr>
                <w:b/>
                <w:sz w:val="20"/>
                <w:lang w:val="es-ES"/>
              </w:rPr>
            </w:pPr>
            <w:r w:rsidRPr="00380422">
              <w:rPr>
                <w:b/>
                <w:sz w:val="20"/>
                <w:lang w:val="es-ES"/>
              </w:rPr>
              <w:t>PROPUESTA INICIAL</w:t>
            </w:r>
          </w:p>
        </w:tc>
        <w:tc>
          <w:tcPr>
            <w:tcW w:w="6803" w:type="dxa"/>
          </w:tcPr>
          <w:p w14:paraId="1A8CB1C5" w14:textId="17FEC3A7" w:rsidR="00CF1BBD" w:rsidRDefault="00531ED5" w:rsidP="007874A3">
            <w:pPr>
              <w:rPr>
                <w:lang w:val="es-ES"/>
              </w:rPr>
            </w:pPr>
            <w:r>
              <w:rPr>
                <w:lang w:val="es-ES"/>
              </w:rPr>
              <w:t>Esta carpeta contiene todo lo asociado al análisis de la Propuesta Inicial</w:t>
            </w:r>
          </w:p>
        </w:tc>
      </w:tr>
      <w:tr w:rsidR="00CF1BBD" w:rsidRPr="00E62CA0" w14:paraId="2A1E1307" w14:textId="77777777" w:rsidTr="007874A3">
        <w:tc>
          <w:tcPr>
            <w:tcW w:w="2547" w:type="dxa"/>
            <w:shd w:val="clear" w:color="auto" w:fill="EAF4D7" w:themeFill="accent1" w:themeFillTint="33"/>
          </w:tcPr>
          <w:p w14:paraId="4CF05B89" w14:textId="288EE5D9" w:rsidR="00CF1BBD" w:rsidRPr="00380422" w:rsidRDefault="00380422" w:rsidP="00380422">
            <w:pPr>
              <w:jc w:val="left"/>
              <w:rPr>
                <w:b/>
                <w:sz w:val="20"/>
                <w:lang w:val="es-ES"/>
              </w:rPr>
            </w:pPr>
            <w:r w:rsidRPr="00380422">
              <w:rPr>
                <w:b/>
                <w:sz w:val="20"/>
                <w:lang w:val="es-ES"/>
              </w:rPr>
              <w:t>REQUERIMIENTOS</w:t>
            </w:r>
          </w:p>
        </w:tc>
        <w:tc>
          <w:tcPr>
            <w:tcW w:w="6803" w:type="dxa"/>
          </w:tcPr>
          <w:p w14:paraId="3BF466F2" w14:textId="20E79C25" w:rsidR="00CF1BBD" w:rsidRDefault="00531ED5" w:rsidP="007874A3">
            <w:pPr>
              <w:rPr>
                <w:lang w:val="es-ES"/>
              </w:rPr>
            </w:pPr>
            <w:r>
              <w:rPr>
                <w:lang w:val="es-ES"/>
              </w:rPr>
              <w:t xml:space="preserve">Esta carpeta contiene todo lo asociado a la Especificación de Requerimientos de Software (ERS) y </w:t>
            </w:r>
            <w:proofErr w:type="spellStart"/>
            <w:r>
              <w:rPr>
                <w:lang w:val="es-ES"/>
              </w:rPr>
              <w:t>Product</w:t>
            </w:r>
            <w:proofErr w:type="spellEnd"/>
            <w:r>
              <w:rPr>
                <w:lang w:val="es-ES"/>
              </w:rPr>
              <w:t xml:space="preserve"> </w:t>
            </w:r>
            <w:proofErr w:type="spellStart"/>
            <w:r>
              <w:rPr>
                <w:lang w:val="es-ES"/>
              </w:rPr>
              <w:t>Backlog</w:t>
            </w:r>
            <w:proofErr w:type="spellEnd"/>
            <w:r>
              <w:rPr>
                <w:lang w:val="es-ES"/>
              </w:rPr>
              <w:t>.</w:t>
            </w:r>
          </w:p>
        </w:tc>
      </w:tr>
      <w:tr w:rsidR="00CF1BBD" w:rsidRPr="00E62CA0" w14:paraId="07643EE8" w14:textId="77777777" w:rsidTr="00380422">
        <w:trPr>
          <w:trHeight w:val="157"/>
        </w:trPr>
        <w:tc>
          <w:tcPr>
            <w:tcW w:w="2547" w:type="dxa"/>
            <w:shd w:val="clear" w:color="auto" w:fill="EAF4D7" w:themeFill="accent1" w:themeFillTint="33"/>
          </w:tcPr>
          <w:p w14:paraId="0BDB0EA6" w14:textId="651E3617" w:rsidR="00CF1BBD" w:rsidRPr="00380422" w:rsidRDefault="00380422" w:rsidP="00380422">
            <w:pPr>
              <w:jc w:val="left"/>
              <w:rPr>
                <w:b/>
                <w:sz w:val="20"/>
                <w:lang w:val="es-ES"/>
              </w:rPr>
            </w:pPr>
            <w:r w:rsidRPr="00380422">
              <w:rPr>
                <w:b/>
                <w:sz w:val="20"/>
                <w:lang w:val="es-ES"/>
              </w:rPr>
              <w:t>RIESGOS</w:t>
            </w:r>
          </w:p>
        </w:tc>
        <w:tc>
          <w:tcPr>
            <w:tcW w:w="6803" w:type="dxa"/>
          </w:tcPr>
          <w:p w14:paraId="6DCDB34B" w14:textId="617C8357" w:rsidR="00CF1BBD" w:rsidRDefault="00531ED5" w:rsidP="007874A3">
            <w:pPr>
              <w:rPr>
                <w:lang w:val="es-ES"/>
              </w:rPr>
            </w:pPr>
            <w:r>
              <w:rPr>
                <w:lang w:val="es-ES"/>
              </w:rPr>
              <w:t>Esta carpeta contiene toda la documentación asociada a Riesgos.</w:t>
            </w:r>
          </w:p>
        </w:tc>
      </w:tr>
      <w:tr w:rsidR="00CF1BBD" w:rsidRPr="00E62CA0" w14:paraId="29AF47C3" w14:textId="77777777" w:rsidTr="007874A3">
        <w:tc>
          <w:tcPr>
            <w:tcW w:w="2547" w:type="dxa"/>
            <w:shd w:val="clear" w:color="auto" w:fill="EAF4D7" w:themeFill="accent1" w:themeFillTint="33"/>
          </w:tcPr>
          <w:p w14:paraId="199CA4BC" w14:textId="5B9E66A4" w:rsidR="00CF1BBD" w:rsidRPr="00380422" w:rsidRDefault="00380422" w:rsidP="00380422">
            <w:pPr>
              <w:jc w:val="left"/>
              <w:rPr>
                <w:b/>
                <w:sz w:val="20"/>
                <w:lang w:val="es-ES"/>
              </w:rPr>
            </w:pPr>
            <w:r w:rsidRPr="00380422">
              <w:rPr>
                <w:b/>
                <w:sz w:val="20"/>
                <w:lang w:val="es-ES"/>
              </w:rPr>
              <w:t>TESTING</w:t>
            </w:r>
          </w:p>
        </w:tc>
        <w:tc>
          <w:tcPr>
            <w:tcW w:w="6803" w:type="dxa"/>
          </w:tcPr>
          <w:p w14:paraId="2968847C" w14:textId="097B9CA9" w:rsidR="00CF1BBD" w:rsidRDefault="00531ED5" w:rsidP="007874A3">
            <w:pPr>
              <w:rPr>
                <w:lang w:val="es-ES"/>
              </w:rPr>
            </w:pPr>
            <w:r>
              <w:rPr>
                <w:lang w:val="es-ES"/>
              </w:rPr>
              <w:t xml:space="preserve">Esta carpeta contiene toda la documentación asociada a </w:t>
            </w:r>
            <w:proofErr w:type="spellStart"/>
            <w:r>
              <w:rPr>
                <w:lang w:val="es-ES"/>
              </w:rPr>
              <w:t>Testing</w:t>
            </w:r>
            <w:proofErr w:type="spellEnd"/>
            <w:r>
              <w:rPr>
                <w:lang w:val="es-ES"/>
              </w:rPr>
              <w:t xml:space="preserve">, como lo son los Casos de Prueba, resultado de </w:t>
            </w:r>
            <w:proofErr w:type="spellStart"/>
            <w:r>
              <w:rPr>
                <w:lang w:val="es-ES"/>
              </w:rPr>
              <w:t>Testing</w:t>
            </w:r>
            <w:proofErr w:type="spellEnd"/>
            <w:r>
              <w:rPr>
                <w:lang w:val="es-ES"/>
              </w:rPr>
              <w:t>, resultados de revisiones de código, etc.</w:t>
            </w:r>
          </w:p>
        </w:tc>
      </w:tr>
    </w:tbl>
    <w:p w14:paraId="308D009F" w14:textId="77777777" w:rsidR="00CF1BBD" w:rsidRDefault="00CF1BBD" w:rsidP="001B31CE">
      <w:pPr>
        <w:rPr>
          <w:lang w:val="es-ES"/>
        </w:rPr>
      </w:pPr>
    </w:p>
    <w:p w14:paraId="76E3687F" w14:textId="5A294A80" w:rsidR="00CF1BBD" w:rsidRPr="00D017D2" w:rsidRDefault="00CF1BBD" w:rsidP="00380422">
      <w:pPr>
        <w:pStyle w:val="TtulodeTDC"/>
        <w:rPr>
          <w:lang w:val="es-AR"/>
        </w:rPr>
      </w:pPr>
      <w:r>
        <w:rPr>
          <w:lang w:val="es-AR"/>
        </w:rPr>
        <w:t>Estructura de Repositorio de CÓDIGO</w:t>
      </w:r>
    </w:p>
    <w:p w14:paraId="6FBCD371" w14:textId="330B1C81" w:rsidR="00CF1BBD" w:rsidRDefault="00CF1BBD" w:rsidP="001B31CE">
      <w:pPr>
        <w:rPr>
          <w:lang w:val="es-ES"/>
        </w:rPr>
      </w:pPr>
      <w:r>
        <w:rPr>
          <w:noProof/>
          <w:lang w:val="es-ES" w:eastAsia="es-ES"/>
        </w:rPr>
        <w:drawing>
          <wp:inline distT="0" distB="0" distL="0" distR="0" wp14:anchorId="4C514187" wp14:editId="458CACF0">
            <wp:extent cx="1867161" cy="1428949"/>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po codigo.png"/>
                    <pic:cNvPicPr/>
                  </pic:nvPicPr>
                  <pic:blipFill>
                    <a:blip r:embed="rId18">
                      <a:extLst>
                        <a:ext uri="{28A0092B-C50C-407E-A947-70E740481C1C}">
                          <a14:useLocalDpi xmlns:a14="http://schemas.microsoft.com/office/drawing/2010/main" val="0"/>
                        </a:ext>
                      </a:extLst>
                    </a:blip>
                    <a:stretch>
                      <a:fillRect/>
                    </a:stretch>
                  </pic:blipFill>
                  <pic:spPr>
                    <a:xfrm>
                      <a:off x="0" y="0"/>
                      <a:ext cx="1867161" cy="1428949"/>
                    </a:xfrm>
                    <a:prstGeom prst="rect">
                      <a:avLst/>
                    </a:prstGeom>
                  </pic:spPr>
                </pic:pic>
              </a:graphicData>
            </a:graphic>
          </wp:inline>
        </w:drawing>
      </w:r>
    </w:p>
    <w:p w14:paraId="2AA4B574" w14:textId="6F9A04DC" w:rsidR="0056576F" w:rsidRDefault="0056576F" w:rsidP="0056576F">
      <w:pPr>
        <w:rPr>
          <w:lang w:val="es-ES"/>
        </w:rPr>
      </w:pPr>
      <w:r>
        <w:rPr>
          <w:lang w:val="es-ES"/>
        </w:rPr>
        <w:t>Como podemos ver en la imagen el repositorio de Código está estructurado por cinco carpetas principales. Cada una de estas carpetas representa un proyecto dentro de nuestro código de aplicación web. Cada uno de estos proyectos agrupa un conjunto de clases que se comportan de manera similar.</w:t>
      </w:r>
    </w:p>
    <w:tbl>
      <w:tblPr>
        <w:tblStyle w:val="Tablaconcuadrcula"/>
        <w:tblW w:w="0" w:type="auto"/>
        <w:tblLook w:val="04A0" w:firstRow="1" w:lastRow="0" w:firstColumn="1" w:lastColumn="0" w:noHBand="0" w:noVBand="1"/>
      </w:tblPr>
      <w:tblGrid>
        <w:gridCol w:w="2547"/>
        <w:gridCol w:w="6803"/>
      </w:tblGrid>
      <w:tr w:rsidR="0056576F" w14:paraId="62991BD8" w14:textId="77777777" w:rsidTr="00380422">
        <w:tc>
          <w:tcPr>
            <w:tcW w:w="2547" w:type="dxa"/>
            <w:shd w:val="clear" w:color="auto" w:fill="DFF0D3" w:themeFill="text2" w:themeFillTint="33"/>
          </w:tcPr>
          <w:p w14:paraId="7F1C8F6D" w14:textId="4EA1C80C" w:rsidR="0056576F" w:rsidRPr="00380422" w:rsidRDefault="00380422" w:rsidP="007874A3">
            <w:pPr>
              <w:rPr>
                <w:b/>
                <w:sz w:val="20"/>
                <w:lang w:val="es-ES"/>
              </w:rPr>
            </w:pPr>
            <w:r w:rsidRPr="00380422">
              <w:rPr>
                <w:b/>
                <w:sz w:val="20"/>
                <w:lang w:val="es-ES"/>
              </w:rPr>
              <w:t>NOMBRE DE CARPETA</w:t>
            </w:r>
          </w:p>
        </w:tc>
        <w:tc>
          <w:tcPr>
            <w:tcW w:w="6803" w:type="dxa"/>
            <w:shd w:val="clear" w:color="auto" w:fill="DFF0D3" w:themeFill="text2" w:themeFillTint="33"/>
          </w:tcPr>
          <w:p w14:paraId="05B7432F" w14:textId="0C4F4A82" w:rsidR="0056576F" w:rsidRPr="00CF1BBD" w:rsidRDefault="00380422" w:rsidP="007874A3">
            <w:pPr>
              <w:rPr>
                <w:b/>
                <w:lang w:val="es-ES"/>
              </w:rPr>
            </w:pPr>
            <w:r w:rsidRPr="00380422">
              <w:rPr>
                <w:b/>
                <w:sz w:val="20"/>
                <w:lang w:val="es-ES"/>
              </w:rPr>
              <w:t>EXPLICACIÓN</w:t>
            </w:r>
          </w:p>
        </w:tc>
      </w:tr>
      <w:tr w:rsidR="0056576F" w:rsidRPr="00E62CA0" w14:paraId="50422063" w14:textId="77777777" w:rsidTr="00380422">
        <w:tc>
          <w:tcPr>
            <w:tcW w:w="2547" w:type="dxa"/>
            <w:shd w:val="clear" w:color="auto" w:fill="DFF0D3" w:themeFill="text2" w:themeFillTint="33"/>
          </w:tcPr>
          <w:p w14:paraId="26CE0908" w14:textId="00853A0B" w:rsidR="0056576F" w:rsidRPr="00380422" w:rsidRDefault="00380422" w:rsidP="007874A3">
            <w:pPr>
              <w:rPr>
                <w:b/>
                <w:sz w:val="20"/>
                <w:lang w:val="es-ES"/>
              </w:rPr>
            </w:pPr>
            <w:r w:rsidRPr="00380422">
              <w:rPr>
                <w:b/>
                <w:sz w:val="20"/>
                <w:lang w:val="es-ES"/>
              </w:rPr>
              <w:t>ACCESOADATOS</w:t>
            </w:r>
          </w:p>
        </w:tc>
        <w:tc>
          <w:tcPr>
            <w:tcW w:w="6803" w:type="dxa"/>
          </w:tcPr>
          <w:p w14:paraId="5097F6A7" w14:textId="77777777" w:rsidR="0056576F" w:rsidRDefault="0056576F" w:rsidP="0056576F">
            <w:pPr>
              <w:rPr>
                <w:lang w:val="es-ES"/>
              </w:rPr>
            </w:pPr>
            <w:r>
              <w:rPr>
                <w:lang w:val="es-ES"/>
              </w:rPr>
              <w:t xml:space="preserve">Esta carpeta contiene todas las clases asociada al acceso a datos, es decir todas aquellas clases que contemplen métodos de acceso y consulta a la base de datos. </w:t>
            </w:r>
          </w:p>
          <w:p w14:paraId="493D5065" w14:textId="2534B823" w:rsidR="0056576F" w:rsidRDefault="0056576F" w:rsidP="0056576F">
            <w:pPr>
              <w:rPr>
                <w:lang w:val="es-ES"/>
              </w:rPr>
            </w:pPr>
            <w:r>
              <w:rPr>
                <w:lang w:val="es-ES"/>
              </w:rPr>
              <w:t xml:space="preserve">Ejemplo: </w:t>
            </w:r>
            <w:proofErr w:type="spellStart"/>
            <w:r>
              <w:rPr>
                <w:lang w:val="es-ES"/>
              </w:rPr>
              <w:t>DAOTorneo</w:t>
            </w:r>
            <w:proofErr w:type="spellEnd"/>
            <w:r>
              <w:rPr>
                <w:lang w:val="es-ES"/>
              </w:rPr>
              <w:t xml:space="preserve">: contiene todos los métodos de acceso a datos asociado a la entidad Torneo, es decir, </w:t>
            </w:r>
            <w:proofErr w:type="spellStart"/>
            <w:proofErr w:type="gramStart"/>
            <w:r>
              <w:rPr>
                <w:lang w:val="es-ES"/>
              </w:rPr>
              <w:t>registrarTorneo</w:t>
            </w:r>
            <w:proofErr w:type="spellEnd"/>
            <w:r>
              <w:rPr>
                <w:lang w:val="es-ES"/>
              </w:rPr>
              <w:t>(</w:t>
            </w:r>
            <w:proofErr w:type="gramEnd"/>
            <w:r>
              <w:rPr>
                <w:lang w:val="es-ES"/>
              </w:rPr>
              <w:t xml:space="preserve">), </w:t>
            </w:r>
            <w:proofErr w:type="spellStart"/>
            <w:r>
              <w:rPr>
                <w:lang w:val="es-ES"/>
              </w:rPr>
              <w:t>actualizarTorneo</w:t>
            </w:r>
            <w:proofErr w:type="spellEnd"/>
            <w:r>
              <w:rPr>
                <w:lang w:val="es-ES"/>
              </w:rPr>
              <w:t>().</w:t>
            </w:r>
          </w:p>
        </w:tc>
      </w:tr>
      <w:tr w:rsidR="0056576F" w14:paraId="1F58BFFE" w14:textId="77777777" w:rsidTr="00380422">
        <w:tc>
          <w:tcPr>
            <w:tcW w:w="2547" w:type="dxa"/>
            <w:shd w:val="clear" w:color="auto" w:fill="DFF0D3" w:themeFill="text2" w:themeFillTint="33"/>
          </w:tcPr>
          <w:p w14:paraId="13E14CCF" w14:textId="17FE14E7" w:rsidR="0056576F" w:rsidRPr="00380422" w:rsidRDefault="00380422" w:rsidP="0056576F">
            <w:pPr>
              <w:rPr>
                <w:b/>
                <w:sz w:val="20"/>
                <w:lang w:val="es-ES"/>
              </w:rPr>
            </w:pPr>
            <w:r w:rsidRPr="00380422">
              <w:rPr>
                <w:b/>
                <w:sz w:val="20"/>
                <w:lang w:val="es-ES"/>
              </w:rPr>
              <w:lastRenderedPageBreak/>
              <w:t>ENTIDADES</w:t>
            </w:r>
          </w:p>
        </w:tc>
        <w:tc>
          <w:tcPr>
            <w:tcW w:w="6803" w:type="dxa"/>
          </w:tcPr>
          <w:p w14:paraId="7288D25B" w14:textId="77777777" w:rsidR="0056576F" w:rsidRDefault="0056576F" w:rsidP="007874A3">
            <w:pPr>
              <w:rPr>
                <w:lang w:val="es-ES"/>
              </w:rPr>
            </w:pPr>
            <w:r>
              <w:rPr>
                <w:lang w:val="es-ES"/>
              </w:rPr>
              <w:t>Esta carpeta contiene todas las clases que representan Entidades de nuestro proyecto</w:t>
            </w:r>
          </w:p>
          <w:p w14:paraId="454C68AE" w14:textId="040B9082" w:rsidR="0056576F" w:rsidRDefault="0056576F" w:rsidP="007874A3">
            <w:pPr>
              <w:rPr>
                <w:lang w:val="es-ES"/>
              </w:rPr>
            </w:pPr>
            <w:r>
              <w:rPr>
                <w:lang w:val="es-ES"/>
              </w:rPr>
              <w:t>Ejemplo: Torneo, Equipo, etc.</w:t>
            </w:r>
          </w:p>
        </w:tc>
      </w:tr>
      <w:tr w:rsidR="0056576F" w14:paraId="7797AA74" w14:textId="77777777" w:rsidTr="00380422">
        <w:tc>
          <w:tcPr>
            <w:tcW w:w="2547" w:type="dxa"/>
            <w:shd w:val="clear" w:color="auto" w:fill="DFF0D3" w:themeFill="text2" w:themeFillTint="33"/>
          </w:tcPr>
          <w:p w14:paraId="2ACA3284" w14:textId="332124E8" w:rsidR="0056576F" w:rsidRPr="00380422" w:rsidRDefault="00380422" w:rsidP="007874A3">
            <w:pPr>
              <w:rPr>
                <w:b/>
                <w:sz w:val="20"/>
                <w:lang w:val="es-ES"/>
              </w:rPr>
            </w:pPr>
            <w:r w:rsidRPr="00380422">
              <w:rPr>
                <w:b/>
                <w:sz w:val="20"/>
                <w:lang w:val="es-ES"/>
              </w:rPr>
              <w:t>LÓGICA</w:t>
            </w:r>
          </w:p>
        </w:tc>
        <w:tc>
          <w:tcPr>
            <w:tcW w:w="6803" w:type="dxa"/>
          </w:tcPr>
          <w:p w14:paraId="05623F3D" w14:textId="77777777" w:rsidR="0056576F" w:rsidRDefault="0056576F" w:rsidP="0056576F">
            <w:pPr>
              <w:rPr>
                <w:lang w:val="es-ES"/>
              </w:rPr>
            </w:pPr>
            <w:r>
              <w:rPr>
                <w:lang w:val="es-ES"/>
              </w:rPr>
              <w:t>Esta carpeta contiene todos las clases que están asociadas a la lógica de negocio</w:t>
            </w:r>
          </w:p>
          <w:p w14:paraId="2A00B11F" w14:textId="7556DD5B" w:rsidR="0056576F" w:rsidRDefault="0056576F" w:rsidP="0056576F">
            <w:pPr>
              <w:rPr>
                <w:lang w:val="es-ES"/>
              </w:rPr>
            </w:pPr>
            <w:r>
              <w:rPr>
                <w:lang w:val="es-ES"/>
              </w:rPr>
              <w:t xml:space="preserve">Ejemplo: </w:t>
            </w:r>
            <w:proofErr w:type="spellStart"/>
            <w:r>
              <w:rPr>
                <w:lang w:val="es-ES"/>
              </w:rPr>
              <w:t>GestorTorneo</w:t>
            </w:r>
            <w:proofErr w:type="spellEnd"/>
            <w:r>
              <w:rPr>
                <w:lang w:val="es-ES"/>
              </w:rPr>
              <w:t xml:space="preserve">, </w:t>
            </w:r>
            <w:proofErr w:type="spellStart"/>
            <w:r>
              <w:rPr>
                <w:lang w:val="es-ES"/>
              </w:rPr>
              <w:t>GestorEquipo</w:t>
            </w:r>
            <w:proofErr w:type="spellEnd"/>
          </w:p>
        </w:tc>
      </w:tr>
      <w:tr w:rsidR="0056576F" w:rsidRPr="00E62CA0" w14:paraId="6C30BCEF" w14:textId="77777777" w:rsidTr="00380422">
        <w:tc>
          <w:tcPr>
            <w:tcW w:w="2547" w:type="dxa"/>
            <w:shd w:val="clear" w:color="auto" w:fill="DFF0D3" w:themeFill="text2" w:themeFillTint="33"/>
          </w:tcPr>
          <w:p w14:paraId="10732D30" w14:textId="22196CD5" w:rsidR="0056576F" w:rsidRPr="00380422" w:rsidRDefault="00380422" w:rsidP="007874A3">
            <w:pPr>
              <w:rPr>
                <w:b/>
                <w:sz w:val="20"/>
                <w:lang w:val="es-ES"/>
              </w:rPr>
            </w:pPr>
            <w:r w:rsidRPr="00380422">
              <w:rPr>
                <w:b/>
                <w:sz w:val="20"/>
                <w:lang w:val="es-ES"/>
              </w:rPr>
              <w:t>QUEGOLAZO-CODE</w:t>
            </w:r>
          </w:p>
        </w:tc>
        <w:tc>
          <w:tcPr>
            <w:tcW w:w="6803" w:type="dxa"/>
          </w:tcPr>
          <w:p w14:paraId="7A7A5991" w14:textId="77777777" w:rsidR="0056576F" w:rsidRDefault="0056576F" w:rsidP="0056576F">
            <w:pPr>
              <w:spacing w:after="200" w:line="264" w:lineRule="auto"/>
              <w:rPr>
                <w:lang w:val="es-ES"/>
              </w:rPr>
            </w:pPr>
            <w:r>
              <w:rPr>
                <w:lang w:val="es-ES"/>
              </w:rPr>
              <w:t>Es el Proyecto Web, a</w:t>
            </w:r>
            <w:r w:rsidRPr="0056576F">
              <w:rPr>
                <w:lang w:val="es-ES"/>
              </w:rPr>
              <w:t>g</w:t>
            </w:r>
            <w:r>
              <w:rPr>
                <w:lang w:val="es-ES"/>
              </w:rPr>
              <w:t>rupa las clases de presentación.</w:t>
            </w:r>
          </w:p>
          <w:p w14:paraId="2D994675" w14:textId="5CE214C6" w:rsidR="0056576F" w:rsidRDefault="0056576F" w:rsidP="0056576F">
            <w:pPr>
              <w:spacing w:after="200" w:line="264" w:lineRule="auto"/>
              <w:rPr>
                <w:lang w:val="es-ES"/>
              </w:rPr>
            </w:pPr>
            <w:r>
              <w:rPr>
                <w:lang w:val="es-ES"/>
              </w:rPr>
              <w:t xml:space="preserve">Ejemplo: </w:t>
            </w:r>
            <w:r w:rsidRPr="0056576F">
              <w:rPr>
                <w:lang w:val="es-ES"/>
              </w:rPr>
              <w:t>P</w:t>
            </w:r>
            <w:r>
              <w:rPr>
                <w:lang w:val="es-ES"/>
              </w:rPr>
              <w:t>á</w:t>
            </w:r>
            <w:r w:rsidRPr="0056576F">
              <w:rPr>
                <w:lang w:val="es-ES"/>
              </w:rPr>
              <w:t xml:space="preserve">ginas web, </w:t>
            </w:r>
            <w:r>
              <w:rPr>
                <w:lang w:val="es-ES"/>
              </w:rPr>
              <w:t>y archivos de configuración web.</w:t>
            </w:r>
          </w:p>
        </w:tc>
      </w:tr>
      <w:tr w:rsidR="0056576F" w:rsidRPr="00E62CA0" w14:paraId="57F62CB3" w14:textId="77777777" w:rsidTr="00380422">
        <w:tc>
          <w:tcPr>
            <w:tcW w:w="2547" w:type="dxa"/>
            <w:shd w:val="clear" w:color="auto" w:fill="DFF0D3" w:themeFill="text2" w:themeFillTint="33"/>
          </w:tcPr>
          <w:p w14:paraId="68A8260F" w14:textId="272AD415" w:rsidR="0056576F" w:rsidRDefault="00380422" w:rsidP="007874A3">
            <w:pPr>
              <w:rPr>
                <w:b/>
                <w:lang w:val="es-ES"/>
              </w:rPr>
            </w:pPr>
            <w:r w:rsidRPr="00380422">
              <w:rPr>
                <w:b/>
                <w:sz w:val="20"/>
                <w:lang w:val="es-ES"/>
              </w:rPr>
              <w:t>UTILS</w:t>
            </w:r>
          </w:p>
        </w:tc>
        <w:tc>
          <w:tcPr>
            <w:tcW w:w="6803" w:type="dxa"/>
          </w:tcPr>
          <w:p w14:paraId="15C8EB43" w14:textId="09FAF653" w:rsidR="0056576F" w:rsidRDefault="0056576F" w:rsidP="0056576F">
            <w:pPr>
              <w:rPr>
                <w:lang w:val="es-ES"/>
              </w:rPr>
            </w:pPr>
            <w:r>
              <w:rPr>
                <w:lang w:val="es-ES"/>
              </w:rPr>
              <w:t>Esta carpeta contiene las</w:t>
            </w:r>
            <w:r w:rsidRPr="0056576F">
              <w:rPr>
                <w:lang w:val="es-ES"/>
              </w:rPr>
              <w:t xml:space="preserve"> clases que dan soporte a los gestores de la capa lógica</w:t>
            </w:r>
            <w:r>
              <w:rPr>
                <w:lang w:val="es-ES"/>
              </w:rPr>
              <w:t>.</w:t>
            </w:r>
          </w:p>
        </w:tc>
      </w:tr>
    </w:tbl>
    <w:p w14:paraId="35BB5AE0" w14:textId="33D4E8FD" w:rsidR="0056576F" w:rsidRDefault="0056576F" w:rsidP="0056576F">
      <w:pPr>
        <w:rPr>
          <w:lang w:val="es-ES"/>
        </w:rPr>
      </w:pPr>
    </w:p>
    <w:p w14:paraId="270B18A2" w14:textId="255A0C36" w:rsidR="00CF1BBD" w:rsidRDefault="00CF1BBD" w:rsidP="001B31CE">
      <w:pPr>
        <w:rPr>
          <w:lang w:val="es-ES"/>
        </w:rPr>
      </w:pPr>
    </w:p>
    <w:sectPr w:rsidR="00CF1BBD" w:rsidSect="00DA154B">
      <w:headerReference w:type="default" r:id="rId19"/>
      <w:footerReference w:type="default" r:id="rId20"/>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54734" w14:textId="77777777" w:rsidR="00846091" w:rsidRDefault="00846091">
      <w:pPr>
        <w:spacing w:after="0" w:line="240" w:lineRule="auto"/>
      </w:pPr>
      <w:r>
        <w:separator/>
      </w:r>
    </w:p>
  </w:endnote>
  <w:endnote w:type="continuationSeparator" w:id="0">
    <w:p w14:paraId="7B9EAB10" w14:textId="77777777" w:rsidR="00846091" w:rsidRDefault="00846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1374D1"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1374D1" w:rsidRPr="00DA154B" w:rsidRDefault="001374D1">
          <w:pPr>
            <w:pStyle w:val="Encabezado"/>
            <w:rPr>
              <w:caps/>
              <w:sz w:val="2"/>
            </w:rPr>
          </w:pPr>
        </w:p>
      </w:tc>
      <w:tc>
        <w:tcPr>
          <w:tcW w:w="2414" w:type="dxa"/>
          <w:shd w:val="clear" w:color="auto" w:fill="5FA145"/>
          <w:tcMar>
            <w:top w:w="0" w:type="dxa"/>
            <w:bottom w:w="0" w:type="dxa"/>
          </w:tcMar>
        </w:tcPr>
        <w:p w14:paraId="0F0D922A" w14:textId="77777777" w:rsidR="001374D1" w:rsidRDefault="001374D1">
          <w:pPr>
            <w:pStyle w:val="Encabezado"/>
            <w:jc w:val="right"/>
            <w:rPr>
              <w:caps/>
              <w:sz w:val="18"/>
            </w:rPr>
          </w:pPr>
        </w:p>
      </w:tc>
    </w:tr>
    <w:tr w:rsidR="001374D1" w14:paraId="587DAAFC" w14:textId="77777777" w:rsidTr="00DA154B">
      <w:trPr>
        <w:trHeight w:val="113"/>
        <w:jc w:val="center"/>
      </w:trPr>
      <w:tc>
        <w:tcPr>
          <w:tcW w:w="6946" w:type="dxa"/>
          <w:shd w:val="clear" w:color="auto" w:fill="auto"/>
          <w:vAlign w:val="center"/>
        </w:tcPr>
        <w:p w14:paraId="088256F8" w14:textId="77777777" w:rsidR="001374D1" w:rsidRDefault="001374D1" w:rsidP="008F7DA3">
          <w:pPr>
            <w:pStyle w:val="Piedepgina"/>
            <w:rPr>
              <w:caps/>
              <w:color w:val="808080" w:themeColor="background1" w:themeShade="80"/>
              <w:sz w:val="18"/>
              <w:szCs w:val="18"/>
              <w:lang w:val="es-AR"/>
            </w:rPr>
          </w:pPr>
          <w:r>
            <w:rPr>
              <w:color w:val="808080" w:themeColor="background1" w:themeShade="80"/>
              <w:sz w:val="18"/>
              <w:szCs w:val="18"/>
              <w:lang w:val="es-AR"/>
            </w:rPr>
            <w:t xml:space="preserve">Autores: </w:t>
          </w:r>
          <w:proofErr w:type="spellStart"/>
          <w:r>
            <w:rPr>
              <w:color w:val="808080" w:themeColor="background1" w:themeShade="80"/>
              <w:sz w:val="18"/>
              <w:szCs w:val="18"/>
              <w:lang w:val="es-AR"/>
            </w:rPr>
            <w:t>Allemand</w:t>
          </w:r>
          <w:proofErr w:type="spellEnd"/>
          <w:r>
            <w:rPr>
              <w:color w:val="808080" w:themeColor="background1" w:themeShade="80"/>
              <w:sz w:val="18"/>
              <w:szCs w:val="18"/>
              <w:lang w:val="es-AR"/>
            </w:rPr>
            <w:t xml:space="preserve"> Facundo, Herrera Antonio, Pedrosa Paula, Rojas Florencia</w:t>
          </w:r>
        </w:p>
        <w:p w14:paraId="0B4F2FCE" w14:textId="77777777" w:rsidR="001374D1" w:rsidRPr="008F7DA3" w:rsidRDefault="001374D1"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1374D1" w:rsidRDefault="001374D1">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62CA0" w:rsidRPr="00E62CA0">
            <w:rPr>
              <w:caps/>
              <w:noProof/>
              <w:color w:val="808080" w:themeColor="background1" w:themeShade="80"/>
              <w:sz w:val="18"/>
              <w:szCs w:val="18"/>
              <w:lang w:val="es-ES"/>
            </w:rPr>
            <w:t>4</w:t>
          </w:r>
          <w:r>
            <w:rPr>
              <w:caps/>
              <w:color w:val="808080" w:themeColor="background1" w:themeShade="80"/>
              <w:sz w:val="18"/>
              <w:szCs w:val="18"/>
            </w:rPr>
            <w:fldChar w:fldCharType="end"/>
          </w:r>
        </w:p>
      </w:tc>
    </w:tr>
  </w:tbl>
  <w:p w14:paraId="68156C45" w14:textId="77777777" w:rsidR="001374D1" w:rsidRDefault="001374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1F439" w14:textId="77777777" w:rsidR="00846091" w:rsidRDefault="00846091">
      <w:pPr>
        <w:spacing w:after="0" w:line="240" w:lineRule="auto"/>
      </w:pPr>
      <w:r>
        <w:separator/>
      </w:r>
    </w:p>
  </w:footnote>
  <w:footnote w:type="continuationSeparator" w:id="0">
    <w:p w14:paraId="43E0755D" w14:textId="77777777" w:rsidR="00846091" w:rsidRDefault="008460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1374D1" w:rsidRDefault="001374D1">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left:0;text-align:left;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1374D1" w:rsidRPr="005517BE" w:rsidRDefault="001374D1"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1374D1" w:rsidRPr="00244A7E" w:rsidRDefault="001374D1"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66941"/>
    <w:multiLevelType w:val="hybridMultilevel"/>
    <w:tmpl w:val="6EE85234"/>
    <w:lvl w:ilvl="0" w:tplc="2BD020CE">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74A05"/>
    <w:multiLevelType w:val="hybridMultilevel"/>
    <w:tmpl w:val="EBEEAE18"/>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D69347F"/>
    <w:multiLevelType w:val="hybridMultilevel"/>
    <w:tmpl w:val="4B9E5A62"/>
    <w:lvl w:ilvl="0" w:tplc="C1F8BF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3A0A0C"/>
    <w:multiLevelType w:val="hybridMultilevel"/>
    <w:tmpl w:val="278A5F76"/>
    <w:lvl w:ilvl="0" w:tplc="C4C4350A">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632B85"/>
    <w:multiLevelType w:val="hybridMultilevel"/>
    <w:tmpl w:val="BBC881DC"/>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C460C14"/>
    <w:multiLevelType w:val="hybridMultilevel"/>
    <w:tmpl w:val="3006E53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55B076E"/>
    <w:multiLevelType w:val="hybridMultilevel"/>
    <w:tmpl w:val="B0DEC2BE"/>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8CA43E4"/>
    <w:multiLevelType w:val="hybridMultilevel"/>
    <w:tmpl w:val="873EEB22"/>
    <w:lvl w:ilvl="0" w:tplc="48462A2A">
      <w:start w:val="1"/>
      <w:numFmt w:val="bullet"/>
      <w:lvlText w:val=""/>
      <w:lvlJc w:val="left"/>
      <w:pPr>
        <w:ind w:left="862" w:hanging="360"/>
      </w:pPr>
      <w:rPr>
        <w:rFonts w:ascii="Symbol" w:hAnsi="Symbol" w:hint="default"/>
        <w:color w:val="729928" w:themeColor="accent1" w:themeShade="BF"/>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1">
    <w:nsid w:val="4CC560A2"/>
    <w:multiLevelType w:val="hybridMultilevel"/>
    <w:tmpl w:val="D690F10C"/>
    <w:lvl w:ilvl="0" w:tplc="1E7835AE">
      <w:start w:val="1"/>
      <w:numFmt w:val="bullet"/>
      <w:lvlText w:val=""/>
      <w:lvlJc w:val="left"/>
      <w:pPr>
        <w:ind w:left="720" w:hanging="360"/>
      </w:pPr>
      <w:rPr>
        <w:rFonts w:ascii="Symbol" w:hAnsi="Symbol" w:hint="default"/>
        <w:color w:val="31521B" w:themeColor="accent2" w:themeShade="8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14B7E45"/>
    <w:multiLevelType w:val="hybridMultilevel"/>
    <w:tmpl w:val="5BCC3068"/>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0">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33063C1"/>
    <w:multiLevelType w:val="hybridMultilevel"/>
    <w:tmpl w:val="CE6CA95E"/>
    <w:lvl w:ilvl="0" w:tplc="26141212">
      <w:start w:val="1"/>
      <w:numFmt w:val="bullet"/>
      <w:lvlText w:val=""/>
      <w:lvlJc w:val="left"/>
      <w:pPr>
        <w:ind w:left="720" w:hanging="360"/>
      </w:pPr>
      <w:rPr>
        <w:rFonts w:ascii="Symbol" w:hAnsi="Symbol" w:hint="default"/>
        <w:color w:val="808080" w:themeColor="background1" w:themeShade="8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94A0BD2"/>
    <w:multiLevelType w:val="hybridMultilevel"/>
    <w:tmpl w:val="BD8E7C78"/>
    <w:lvl w:ilvl="0" w:tplc="48462A2A">
      <w:start w:val="1"/>
      <w:numFmt w:val="bullet"/>
      <w:lvlText w:val=""/>
      <w:lvlJc w:val="left"/>
      <w:pPr>
        <w:ind w:left="1004" w:hanging="360"/>
      </w:pPr>
      <w:rPr>
        <w:rFonts w:ascii="Symbol" w:hAnsi="Symbol" w:hint="default"/>
        <w:color w:val="729928" w:themeColor="accent1" w:themeShade="BF"/>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BCD5AAF"/>
    <w:multiLevelType w:val="hybridMultilevel"/>
    <w:tmpl w:val="534C09EA"/>
    <w:lvl w:ilvl="0" w:tplc="E97E3E14">
      <w:numFmt w:val="bullet"/>
      <w:lvlText w:val="•"/>
      <w:lvlJc w:val="left"/>
      <w:pPr>
        <w:ind w:left="1080" w:hanging="360"/>
      </w:pPr>
      <w:rPr>
        <w:rFonts w:ascii="Corbel" w:eastAsiaTheme="minorEastAsia" w:hAnsi="Corbel" w:cs="Arial" w:hint="default"/>
        <w:color w:val="729928" w:themeColor="accent1" w:themeShade="BF"/>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6">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2017B"/>
    <w:multiLevelType w:val="hybridMultilevel"/>
    <w:tmpl w:val="0A5249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8">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6"/>
  </w:num>
  <w:num w:numId="2">
    <w:abstractNumId w:val="8"/>
  </w:num>
  <w:num w:numId="3">
    <w:abstractNumId w:val="25"/>
  </w:num>
  <w:num w:numId="4">
    <w:abstractNumId w:val="36"/>
  </w:num>
  <w:num w:numId="5">
    <w:abstractNumId w:val="7"/>
  </w:num>
  <w:num w:numId="6">
    <w:abstractNumId w:val="34"/>
  </w:num>
  <w:num w:numId="7">
    <w:abstractNumId w:val="17"/>
  </w:num>
  <w:num w:numId="8">
    <w:abstractNumId w:val="10"/>
  </w:num>
  <w:num w:numId="9">
    <w:abstractNumId w:val="30"/>
  </w:num>
  <w:num w:numId="10">
    <w:abstractNumId w:val="29"/>
  </w:num>
  <w:num w:numId="11">
    <w:abstractNumId w:val="11"/>
  </w:num>
  <w:num w:numId="12">
    <w:abstractNumId w:val="38"/>
  </w:num>
  <w:num w:numId="13">
    <w:abstractNumId w:val="27"/>
  </w:num>
  <w:num w:numId="14">
    <w:abstractNumId w:val="24"/>
  </w:num>
  <w:num w:numId="15">
    <w:abstractNumId w:val="16"/>
  </w:num>
  <w:num w:numId="16">
    <w:abstractNumId w:val="2"/>
  </w:num>
  <w:num w:numId="17">
    <w:abstractNumId w:val="13"/>
  </w:num>
  <w:num w:numId="18">
    <w:abstractNumId w:val="9"/>
  </w:num>
  <w:num w:numId="19">
    <w:abstractNumId w:val="19"/>
  </w:num>
  <w:num w:numId="20">
    <w:abstractNumId w:val="6"/>
  </w:num>
  <w:num w:numId="21">
    <w:abstractNumId w:val="4"/>
  </w:num>
  <w:num w:numId="22">
    <w:abstractNumId w:val="22"/>
  </w:num>
  <w:num w:numId="23">
    <w:abstractNumId w:val="32"/>
  </w:num>
  <w:num w:numId="24">
    <w:abstractNumId w:val="12"/>
  </w:num>
  <w:num w:numId="25">
    <w:abstractNumId w:val="23"/>
  </w:num>
  <w:num w:numId="26">
    <w:abstractNumId w:val="28"/>
  </w:num>
  <w:num w:numId="27">
    <w:abstractNumId w:val="15"/>
  </w:num>
  <w:num w:numId="28">
    <w:abstractNumId w:val="0"/>
  </w:num>
  <w:num w:numId="29">
    <w:abstractNumId w:val="35"/>
  </w:num>
  <w:num w:numId="30">
    <w:abstractNumId w:val="14"/>
  </w:num>
  <w:num w:numId="31">
    <w:abstractNumId w:val="33"/>
  </w:num>
  <w:num w:numId="32">
    <w:abstractNumId w:val="1"/>
  </w:num>
  <w:num w:numId="33">
    <w:abstractNumId w:val="20"/>
  </w:num>
  <w:num w:numId="34">
    <w:abstractNumId w:val="21"/>
  </w:num>
  <w:num w:numId="35">
    <w:abstractNumId w:val="5"/>
  </w:num>
  <w:num w:numId="36">
    <w:abstractNumId w:val="3"/>
  </w:num>
  <w:num w:numId="37">
    <w:abstractNumId w:val="31"/>
  </w:num>
  <w:num w:numId="38">
    <w:abstractNumId w:val="37"/>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A5EA1"/>
    <w:rsid w:val="000B2CDD"/>
    <w:rsid w:val="000B45B0"/>
    <w:rsid w:val="000E4C86"/>
    <w:rsid w:val="000E6750"/>
    <w:rsid w:val="00114B2B"/>
    <w:rsid w:val="00125AB7"/>
    <w:rsid w:val="00131847"/>
    <w:rsid w:val="001337E4"/>
    <w:rsid w:val="00135BDD"/>
    <w:rsid w:val="001374D1"/>
    <w:rsid w:val="001376EA"/>
    <w:rsid w:val="00143A4C"/>
    <w:rsid w:val="0014413B"/>
    <w:rsid w:val="0015481F"/>
    <w:rsid w:val="00161F6A"/>
    <w:rsid w:val="0017487C"/>
    <w:rsid w:val="00184E10"/>
    <w:rsid w:val="00187159"/>
    <w:rsid w:val="00197EFE"/>
    <w:rsid w:val="001A2620"/>
    <w:rsid w:val="001A5117"/>
    <w:rsid w:val="001B2D5C"/>
    <w:rsid w:val="001B31CE"/>
    <w:rsid w:val="001B7C89"/>
    <w:rsid w:val="001D0789"/>
    <w:rsid w:val="001E0CB3"/>
    <w:rsid w:val="001E3423"/>
    <w:rsid w:val="001F1D2A"/>
    <w:rsid w:val="00203449"/>
    <w:rsid w:val="00214004"/>
    <w:rsid w:val="00215451"/>
    <w:rsid w:val="00225A67"/>
    <w:rsid w:val="00226CCE"/>
    <w:rsid w:val="00233418"/>
    <w:rsid w:val="00244A7E"/>
    <w:rsid w:val="00250314"/>
    <w:rsid w:val="0025568A"/>
    <w:rsid w:val="002571A5"/>
    <w:rsid w:val="00263BFF"/>
    <w:rsid w:val="00267A02"/>
    <w:rsid w:val="00277E3A"/>
    <w:rsid w:val="0028006A"/>
    <w:rsid w:val="00287D20"/>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0422"/>
    <w:rsid w:val="00383312"/>
    <w:rsid w:val="003862B3"/>
    <w:rsid w:val="003A7E99"/>
    <w:rsid w:val="003C27C8"/>
    <w:rsid w:val="003C43E8"/>
    <w:rsid w:val="003D5306"/>
    <w:rsid w:val="003D5D93"/>
    <w:rsid w:val="003E0498"/>
    <w:rsid w:val="003F68A3"/>
    <w:rsid w:val="00412D92"/>
    <w:rsid w:val="00437AE5"/>
    <w:rsid w:val="00450926"/>
    <w:rsid w:val="0046110B"/>
    <w:rsid w:val="00465A21"/>
    <w:rsid w:val="004722F6"/>
    <w:rsid w:val="004739C7"/>
    <w:rsid w:val="004912C3"/>
    <w:rsid w:val="004B1E0A"/>
    <w:rsid w:val="004B452C"/>
    <w:rsid w:val="00501E71"/>
    <w:rsid w:val="00504DD3"/>
    <w:rsid w:val="00521D03"/>
    <w:rsid w:val="00525DFA"/>
    <w:rsid w:val="00531ED5"/>
    <w:rsid w:val="0053369F"/>
    <w:rsid w:val="005433FF"/>
    <w:rsid w:val="0054782F"/>
    <w:rsid w:val="005517BE"/>
    <w:rsid w:val="00560F6D"/>
    <w:rsid w:val="0056576F"/>
    <w:rsid w:val="0056729F"/>
    <w:rsid w:val="00575D45"/>
    <w:rsid w:val="0058248E"/>
    <w:rsid w:val="0058446A"/>
    <w:rsid w:val="005845F9"/>
    <w:rsid w:val="005970F3"/>
    <w:rsid w:val="005A0D6F"/>
    <w:rsid w:val="005A6221"/>
    <w:rsid w:val="005F1523"/>
    <w:rsid w:val="005F2579"/>
    <w:rsid w:val="0060387A"/>
    <w:rsid w:val="00617332"/>
    <w:rsid w:val="0063390B"/>
    <w:rsid w:val="0065213A"/>
    <w:rsid w:val="00661CF0"/>
    <w:rsid w:val="00664EFA"/>
    <w:rsid w:val="00684F33"/>
    <w:rsid w:val="006A155B"/>
    <w:rsid w:val="006A5477"/>
    <w:rsid w:val="006B77E3"/>
    <w:rsid w:val="006C3380"/>
    <w:rsid w:val="006D7FF0"/>
    <w:rsid w:val="006E1A35"/>
    <w:rsid w:val="006F1688"/>
    <w:rsid w:val="00710F4C"/>
    <w:rsid w:val="00723045"/>
    <w:rsid w:val="0072630B"/>
    <w:rsid w:val="00727B03"/>
    <w:rsid w:val="007312E4"/>
    <w:rsid w:val="0073647E"/>
    <w:rsid w:val="00744E41"/>
    <w:rsid w:val="00750FE8"/>
    <w:rsid w:val="00753D3E"/>
    <w:rsid w:val="00763913"/>
    <w:rsid w:val="007805FD"/>
    <w:rsid w:val="00784E1F"/>
    <w:rsid w:val="00785FD4"/>
    <w:rsid w:val="007912F8"/>
    <w:rsid w:val="007A6C4F"/>
    <w:rsid w:val="007B1F02"/>
    <w:rsid w:val="007B1FF7"/>
    <w:rsid w:val="007B5DAD"/>
    <w:rsid w:val="007C730B"/>
    <w:rsid w:val="007F3C50"/>
    <w:rsid w:val="007F5849"/>
    <w:rsid w:val="00810A39"/>
    <w:rsid w:val="008120FC"/>
    <w:rsid w:val="008221AF"/>
    <w:rsid w:val="00843D94"/>
    <w:rsid w:val="008442CA"/>
    <w:rsid w:val="00846091"/>
    <w:rsid w:val="008618F4"/>
    <w:rsid w:val="00870A86"/>
    <w:rsid w:val="00877330"/>
    <w:rsid w:val="00885755"/>
    <w:rsid w:val="008B2E22"/>
    <w:rsid w:val="008C3653"/>
    <w:rsid w:val="008C6952"/>
    <w:rsid w:val="008D03A1"/>
    <w:rsid w:val="008D286A"/>
    <w:rsid w:val="008D33D1"/>
    <w:rsid w:val="008E4F14"/>
    <w:rsid w:val="008E715F"/>
    <w:rsid w:val="008F7DA3"/>
    <w:rsid w:val="00911C33"/>
    <w:rsid w:val="00913931"/>
    <w:rsid w:val="00913FCA"/>
    <w:rsid w:val="00922DAD"/>
    <w:rsid w:val="00927765"/>
    <w:rsid w:val="00935C39"/>
    <w:rsid w:val="00936697"/>
    <w:rsid w:val="009372CD"/>
    <w:rsid w:val="00962280"/>
    <w:rsid w:val="00963361"/>
    <w:rsid w:val="009658E8"/>
    <w:rsid w:val="009661B8"/>
    <w:rsid w:val="00970DEC"/>
    <w:rsid w:val="00993CF7"/>
    <w:rsid w:val="009B37D1"/>
    <w:rsid w:val="009D3C36"/>
    <w:rsid w:val="009E4B32"/>
    <w:rsid w:val="009E6D4D"/>
    <w:rsid w:val="009E7B68"/>
    <w:rsid w:val="00A005F4"/>
    <w:rsid w:val="00A075D7"/>
    <w:rsid w:val="00A12B43"/>
    <w:rsid w:val="00A13615"/>
    <w:rsid w:val="00A15A2E"/>
    <w:rsid w:val="00A2054A"/>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D78BD"/>
    <w:rsid w:val="00AE6FA1"/>
    <w:rsid w:val="00AF3529"/>
    <w:rsid w:val="00AF5F5B"/>
    <w:rsid w:val="00B03751"/>
    <w:rsid w:val="00B0650E"/>
    <w:rsid w:val="00B21EF9"/>
    <w:rsid w:val="00B43AE5"/>
    <w:rsid w:val="00B51901"/>
    <w:rsid w:val="00B677C3"/>
    <w:rsid w:val="00B719D9"/>
    <w:rsid w:val="00B7231F"/>
    <w:rsid w:val="00B75DE5"/>
    <w:rsid w:val="00B9285A"/>
    <w:rsid w:val="00BB6195"/>
    <w:rsid w:val="00BC7CFE"/>
    <w:rsid w:val="00BF5B13"/>
    <w:rsid w:val="00C01A5A"/>
    <w:rsid w:val="00C0596A"/>
    <w:rsid w:val="00C20582"/>
    <w:rsid w:val="00C30053"/>
    <w:rsid w:val="00C34BBE"/>
    <w:rsid w:val="00C42B8A"/>
    <w:rsid w:val="00C43385"/>
    <w:rsid w:val="00C514A5"/>
    <w:rsid w:val="00C565CB"/>
    <w:rsid w:val="00C61713"/>
    <w:rsid w:val="00CA3B18"/>
    <w:rsid w:val="00CD3E51"/>
    <w:rsid w:val="00CE24D8"/>
    <w:rsid w:val="00CE4F78"/>
    <w:rsid w:val="00CF1BBD"/>
    <w:rsid w:val="00CF4E00"/>
    <w:rsid w:val="00D017D2"/>
    <w:rsid w:val="00D05432"/>
    <w:rsid w:val="00D0646C"/>
    <w:rsid w:val="00D06C84"/>
    <w:rsid w:val="00D24DB6"/>
    <w:rsid w:val="00D263C6"/>
    <w:rsid w:val="00D32938"/>
    <w:rsid w:val="00D32D9F"/>
    <w:rsid w:val="00D35960"/>
    <w:rsid w:val="00D51E61"/>
    <w:rsid w:val="00D529AB"/>
    <w:rsid w:val="00D62930"/>
    <w:rsid w:val="00D65023"/>
    <w:rsid w:val="00D710D7"/>
    <w:rsid w:val="00D76ADF"/>
    <w:rsid w:val="00D93B5A"/>
    <w:rsid w:val="00DA154B"/>
    <w:rsid w:val="00DB627E"/>
    <w:rsid w:val="00DB6A8C"/>
    <w:rsid w:val="00DC36D7"/>
    <w:rsid w:val="00DF440D"/>
    <w:rsid w:val="00E01300"/>
    <w:rsid w:val="00E0143F"/>
    <w:rsid w:val="00E0597C"/>
    <w:rsid w:val="00E106EC"/>
    <w:rsid w:val="00E1495A"/>
    <w:rsid w:val="00E1698C"/>
    <w:rsid w:val="00E21038"/>
    <w:rsid w:val="00E22819"/>
    <w:rsid w:val="00E4510D"/>
    <w:rsid w:val="00E52671"/>
    <w:rsid w:val="00E560E7"/>
    <w:rsid w:val="00E62CA0"/>
    <w:rsid w:val="00E70A4A"/>
    <w:rsid w:val="00ED4462"/>
    <w:rsid w:val="00ED6CF1"/>
    <w:rsid w:val="00EE6BA4"/>
    <w:rsid w:val="00EF2888"/>
    <w:rsid w:val="00EF387D"/>
    <w:rsid w:val="00F01197"/>
    <w:rsid w:val="00F03BB3"/>
    <w:rsid w:val="00F0735A"/>
    <w:rsid w:val="00F14E13"/>
    <w:rsid w:val="00F3128A"/>
    <w:rsid w:val="00F33950"/>
    <w:rsid w:val="00F35093"/>
    <w:rsid w:val="00F35B70"/>
    <w:rsid w:val="00F41380"/>
    <w:rsid w:val="00F414A5"/>
    <w:rsid w:val="00F4217B"/>
    <w:rsid w:val="00F46827"/>
    <w:rsid w:val="00F60E00"/>
    <w:rsid w:val="00F71823"/>
    <w:rsid w:val="00F82038"/>
    <w:rsid w:val="00FA2356"/>
    <w:rsid w:val="00FA4D5B"/>
    <w:rsid w:val="00FB3441"/>
    <w:rsid w:val="00FB3AFF"/>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195"/>
    <w:pPr>
      <w:jc w:val="both"/>
    </w:pPr>
    <w:rPr>
      <w:rFonts w:ascii="Calibri Light" w:hAnsi="Calibri Light"/>
    </w:rPr>
  </w:style>
  <w:style w:type="paragraph" w:styleId="Ttulo1">
    <w:name w:val="heading 1"/>
    <w:basedOn w:val="Normal"/>
    <w:next w:val="Normal"/>
    <w:link w:val="Ttulo1Car"/>
    <w:uiPriority w:val="9"/>
    <w:qFormat/>
    <w:rsid w:val="00617332"/>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eastAsiaTheme="majorEastAsia" w:cstheme="majorBidi"/>
      <w:b/>
      <w:caps/>
      <w:color w:val="FFFFFF" w:themeColor="background1"/>
      <w:spacing w:val="15"/>
    </w:rPr>
  </w:style>
  <w:style w:type="paragraph" w:styleId="Ttulo2">
    <w:name w:val="heading 2"/>
    <w:basedOn w:val="Normal"/>
    <w:next w:val="Normal"/>
    <w:link w:val="Ttulo2Car"/>
    <w:uiPriority w:val="9"/>
    <w:unhideWhenUsed/>
    <w:qFormat/>
    <w:rsid w:val="00617332"/>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eastAsiaTheme="majorEastAsia" w:cstheme="majorBidi"/>
      <w:b/>
      <w:caps/>
      <w:spacing w:val="15"/>
      <w:sz w:val="20"/>
    </w:rPr>
  </w:style>
  <w:style w:type="paragraph" w:styleId="Ttulo3">
    <w:name w:val="heading 3"/>
    <w:basedOn w:val="Normal"/>
    <w:next w:val="Normal"/>
    <w:link w:val="Ttulo3Car"/>
    <w:uiPriority w:val="9"/>
    <w:unhideWhenUsed/>
    <w:qFormat/>
    <w:rsid w:val="003F68A3"/>
    <w:pPr>
      <w:pBdr>
        <w:top w:val="single" w:sz="6" w:space="2" w:color="63A537" w:themeColor="text2"/>
      </w:pBdr>
      <w:spacing w:before="300" w:after="0"/>
      <w:outlineLvl w:val="2"/>
    </w:pPr>
    <w:rPr>
      <w:rFonts w:eastAsiaTheme="majorEastAsia" w:cstheme="majorBidi"/>
      <w:b/>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rsid w:val="003F68A3"/>
    <w:pPr>
      <w:pBdr>
        <w:bottom w:val="single" w:sz="6" w:space="1" w:color="63A537" w:themeColor="text2"/>
      </w:pBdr>
      <w:spacing w:before="200" w:after="0"/>
      <w:outlineLvl w:val="4"/>
    </w:pPr>
    <w:rPr>
      <w:rFonts w:eastAsiaTheme="majorEastAsia" w:cstheme="majorBidi"/>
      <w:b/>
      <w:caps/>
      <w:color w:val="4A7B29" w:themeColor="text2" w:themeShade="BF"/>
      <w:spacing w:val="10"/>
      <w:sz w:val="2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7332"/>
    <w:rPr>
      <w:rFonts w:ascii="Calibri Light" w:eastAsiaTheme="majorEastAsia" w:hAnsi="Calibri Light" w:cstheme="majorBidi"/>
      <w:b/>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617332"/>
    <w:rPr>
      <w:rFonts w:ascii="Calibri Light" w:eastAsiaTheme="majorEastAsia" w:hAnsi="Calibri Light" w:cstheme="majorBidi"/>
      <w:b/>
      <w:caps/>
      <w:spacing w:val="15"/>
      <w:sz w:val="20"/>
      <w:shd w:val="clear" w:color="auto" w:fill="DFF0D3" w:themeFill="text2" w:themeFillTint="33"/>
    </w:rPr>
  </w:style>
  <w:style w:type="character" w:customStyle="1" w:styleId="Ttulo3Car">
    <w:name w:val="Título 3 Car"/>
    <w:basedOn w:val="Fuentedeprrafopredeter"/>
    <w:link w:val="Ttulo3"/>
    <w:uiPriority w:val="9"/>
    <w:rsid w:val="003F68A3"/>
    <w:rPr>
      <w:rFonts w:ascii="Calibri Light" w:eastAsiaTheme="majorEastAsia" w:hAnsi="Calibri Light" w:cstheme="majorBidi"/>
      <w:b/>
      <w:caps/>
      <w:color w:val="31521B" w:themeColor="text2" w:themeShade="80"/>
      <w:spacing w:val="15"/>
    </w:rPr>
  </w:style>
  <w:style w:type="table" w:styleId="Tablaconcuadrcula">
    <w:name w:val="Table Grid"/>
    <w:basedOn w:val="Tabla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sid w:val="003F68A3"/>
    <w:rPr>
      <w:rFonts w:ascii="Calibri Light" w:eastAsiaTheme="majorEastAsia" w:hAnsi="Calibri Light" w:cstheme="majorBidi"/>
      <w:b/>
      <w:caps/>
      <w:color w:val="4A7B29" w:themeColor="text2" w:themeShade="BF"/>
      <w:spacing w:val="10"/>
      <w:sz w:val="2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rsid w:val="00380422"/>
    <w:pPr>
      <w:pBdr>
        <w:top w:val="single" w:sz="24" w:space="0" w:color="7F7F7F" w:themeColor="text1" w:themeTint="80"/>
        <w:left w:val="single" w:sz="24" w:space="0" w:color="7F7F7F" w:themeColor="text1" w:themeTint="80"/>
        <w:bottom w:val="single" w:sz="24" w:space="0" w:color="7F7F7F" w:themeColor="text1" w:themeTint="80"/>
        <w:right w:val="single" w:sz="24" w:space="0" w:color="7F7F7F" w:themeColor="text1" w:themeTint="80"/>
      </w:pBdr>
      <w:shd w:val="clear" w:color="auto" w:fill="7F7F7F" w:themeFill="text1" w:themeFillTint="80"/>
      <w:outlineLvl w:val="9"/>
    </w:pPr>
    <w:rPr>
      <w:sz w:val="18"/>
    </w:r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Borders>
        <w:top w:val="single" w:sz="4" w:space="0" w:color="7CD4A8" w:themeColor="accent3" w:themeTint="99"/>
        <w:bottom w:val="single" w:sz="4" w:space="0" w:color="7CD4A8" w:themeColor="accent3" w:themeTint="99"/>
        <w:insideH w:val="single" w:sz="4" w:space="0" w:color="7CD4A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 w:type="character" w:customStyle="1" w:styleId="apple-converted-space">
    <w:name w:val="apple-converted-space"/>
    <w:basedOn w:val="Fuentedeprrafopredeter"/>
    <w:rsid w:val="000A5EA1"/>
  </w:style>
  <w:style w:type="table" w:styleId="Tabladecuadrcula3-nfasis3">
    <w:name w:val="Grid Table 3 Accent 3"/>
    <w:basedOn w:val="Tablanormal"/>
    <w:uiPriority w:val="48"/>
    <w:rsid w:val="009E4B32"/>
    <w:pPr>
      <w:spacing w:after="0" w:line="240" w:lineRule="auto"/>
    </w:pPr>
    <w:tblPr>
      <w:tblStyleRowBandSize w:val="1"/>
      <w:tblStyleColBandSize w:val="1"/>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0E2" w:themeFill="accent3" w:themeFillTint="33"/>
      </w:tcPr>
    </w:tblStylePr>
    <w:tblStylePr w:type="band1Horz">
      <w:tblPr/>
      <w:tcPr>
        <w:shd w:val="clear" w:color="auto" w:fill="D3F0E2" w:themeFill="accent3" w:themeFillTint="33"/>
      </w:tcPr>
    </w:tblStylePr>
    <w:tblStylePr w:type="neCell">
      <w:tblPr/>
      <w:tcPr>
        <w:tcBorders>
          <w:bottom w:val="single" w:sz="4" w:space="0" w:color="7CD4A8" w:themeColor="accent3" w:themeTint="99"/>
        </w:tcBorders>
      </w:tcPr>
    </w:tblStylePr>
    <w:tblStylePr w:type="nwCell">
      <w:tblPr/>
      <w:tcPr>
        <w:tcBorders>
          <w:bottom w:val="single" w:sz="4" w:space="0" w:color="7CD4A8" w:themeColor="accent3" w:themeTint="99"/>
        </w:tcBorders>
      </w:tcPr>
    </w:tblStylePr>
    <w:tblStylePr w:type="seCell">
      <w:tblPr/>
      <w:tcPr>
        <w:tcBorders>
          <w:top w:val="single" w:sz="4" w:space="0" w:color="7CD4A8" w:themeColor="accent3" w:themeTint="99"/>
        </w:tcBorders>
      </w:tcPr>
    </w:tblStylePr>
    <w:tblStylePr w:type="swCell">
      <w:tblPr/>
      <w:tcPr>
        <w:tcBorders>
          <w:top w:val="single" w:sz="4" w:space="0" w:color="7CD4A8" w:themeColor="accent3" w:themeTint="99"/>
        </w:tcBorders>
      </w:tcPr>
    </w:tblStylePr>
  </w:style>
  <w:style w:type="table" w:styleId="Tabladecuadrcula4">
    <w:name w:val="Grid Table 4"/>
    <w:basedOn w:val="Tablanormal"/>
    <w:uiPriority w:val="49"/>
    <w:rsid w:val="009E4B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76756710">
      <w:bodyDiv w:val="1"/>
      <w:marLeft w:val="0"/>
      <w:marRight w:val="0"/>
      <w:marTop w:val="0"/>
      <w:marBottom w:val="0"/>
      <w:divBdr>
        <w:top w:val="none" w:sz="0" w:space="0" w:color="auto"/>
        <w:left w:val="none" w:sz="0" w:space="0" w:color="auto"/>
        <w:bottom w:val="none" w:sz="0" w:space="0" w:color="auto"/>
        <w:right w:val="none" w:sz="0" w:space="0" w:color="auto"/>
      </w:divBdr>
      <w:divsChild>
        <w:div w:id="1306279274">
          <w:marLeft w:val="0"/>
          <w:marRight w:val="0"/>
          <w:marTop w:val="0"/>
          <w:marBottom w:val="0"/>
          <w:divBdr>
            <w:top w:val="none" w:sz="0" w:space="0" w:color="auto"/>
            <w:left w:val="none" w:sz="0" w:space="0" w:color="auto"/>
            <w:bottom w:val="none" w:sz="0" w:space="0" w:color="auto"/>
            <w:right w:val="none" w:sz="0" w:space="0" w:color="auto"/>
          </w:divBdr>
        </w:div>
        <w:div w:id="578711225">
          <w:marLeft w:val="0"/>
          <w:marRight w:val="0"/>
          <w:marTop w:val="0"/>
          <w:marBottom w:val="0"/>
          <w:divBdr>
            <w:top w:val="none" w:sz="0" w:space="0" w:color="auto"/>
            <w:left w:val="none" w:sz="0" w:space="0" w:color="auto"/>
            <w:bottom w:val="none" w:sz="0" w:space="0" w:color="auto"/>
            <w:right w:val="none" w:sz="0" w:space="0" w:color="auto"/>
          </w:divBdr>
        </w:div>
        <w:div w:id="1679384683">
          <w:marLeft w:val="0"/>
          <w:marRight w:val="0"/>
          <w:marTop w:val="0"/>
          <w:marBottom w:val="0"/>
          <w:divBdr>
            <w:top w:val="none" w:sz="0" w:space="0" w:color="auto"/>
            <w:left w:val="none" w:sz="0" w:space="0" w:color="auto"/>
            <w:bottom w:val="none" w:sz="0" w:space="0" w:color="auto"/>
            <w:right w:val="none" w:sz="0" w:space="0" w:color="auto"/>
          </w:divBdr>
        </w:div>
      </w:divsChild>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568151644">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3349131">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2.gif"/><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E825D44-54B1-4F0A-9A16-53239EAE7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4428</TotalTime>
  <Pages>1</Pages>
  <Words>1344</Words>
  <Characters>7397</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8724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43</cp:revision>
  <dcterms:created xsi:type="dcterms:W3CDTF">2014-05-17T14:18:00Z</dcterms:created>
  <dcterms:modified xsi:type="dcterms:W3CDTF">2014-10-23T19:38:00Z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