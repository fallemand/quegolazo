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6F" w:rsidRDefault="00335C9B" w:rsidP="004A7C6F">
      <w:pPr>
        <w:jc w:val="both"/>
      </w:pPr>
      <w:r>
        <w:rPr>
          <w:noProof/>
          <w:lang w:val="es-ES" w:eastAsia="es-ES"/>
        </w:rPr>
        <mc:AlternateContent>
          <mc:Choice Requires="wpg">
            <w:drawing>
              <wp:anchor distT="0" distB="0" distL="114300" distR="114300" simplePos="0" relativeHeight="251656192"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0B2CDD" w:rsidRDefault="007D458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7D4580" w:rsidRPr="000B2CDD" w:rsidRDefault="007D458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rsidR="005A0D6F" w:rsidRDefault="00A12B43" w:rsidP="004A7C6F">
          <w:pPr>
            <w:jc w:val="both"/>
            <w:rPr>
              <w:noProof/>
              <w:lang w:val="es-ES"/>
            </w:rPr>
          </w:pPr>
          <w:r>
            <w:rPr>
              <w:noProof/>
              <w:lang w:val="es-ES" w:eastAsia="es-ES"/>
            </w:rPr>
            <mc:AlternateContent>
              <mc:Choice Requires="wpg">
                <w:drawing>
                  <wp:anchor distT="0" distB="0" distL="114300" distR="114300" simplePos="0" relativeHeight="251703296" behindDoc="0" locked="0" layoutInCell="1" allowOverlap="1" wp14:anchorId="236DE71C" wp14:editId="4A47EC25">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6DE71C" id="Grupo 27" o:spid="_x0000_s103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N°3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310A8868" wp14:editId="7C1FC350">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0B2CDD" w:rsidRDefault="007D458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szCs w:val="28"/>
                                    </w:rPr>
                                  </w:pPr>
                                  <w:r w:rsidRPr="00036F7F">
                                    <w:rPr>
                                      <w:rFonts w:asciiTheme="majorHAnsi" w:hAnsiTheme="majorHAnsi"/>
                                      <w:color w:val="262626" w:themeColor="text1" w:themeTint="D9"/>
                                      <w:sz w:val="28"/>
                                      <w:szCs w:val="28"/>
                                    </w:rPr>
                                    <w:t>DOCENTES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Zohil, Julio</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Liberatori, Marcelo</w:t>
                                  </w:r>
                                </w:p>
                                <w:p w:rsidR="007D4580" w:rsidRPr="00036F7F" w:rsidRDefault="007D4580" w:rsidP="00036F7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Jaime, Natalia</w:t>
                                  </w:r>
                                  <w:r w:rsidRPr="00092D8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ALUMNOS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Allemand, </w:t>
                                  </w:r>
                                  <w:r w:rsidRPr="00A12B43">
                                    <w:rPr>
                                      <w:rFonts w:ascii="Corbel" w:hAnsi="Corbel"/>
                                      <w:color w:val="F2F2F2" w:themeColor="background1" w:themeShade="F2"/>
                                      <w:sz w:val="24"/>
                                      <w:szCs w:val="24"/>
                                      <w:lang w:eastAsia="es-ES"/>
                                    </w:rPr>
                                    <w:t xml:space="preserve">Facundo leg. </w:t>
                                  </w:r>
                                  <w:r w:rsidRPr="00214004">
                                    <w:rPr>
                                      <w:rFonts w:ascii="Corbel" w:hAnsi="Corbel"/>
                                      <w:color w:val="F2F2F2" w:themeColor="background1" w:themeShade="F2"/>
                                      <w:sz w:val="24"/>
                                      <w:szCs w:val="24"/>
                                      <w:lang w:eastAsia="es-ES"/>
                                    </w:rPr>
                                    <w:t xml:space="preserve">58971 </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Herrera, Antonio  leg. 57824</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Pedrosa, Paula Melania leg. 58822</w:t>
                                  </w:r>
                                </w:p>
                                <w:p w:rsidR="007D4580" w:rsidRDefault="007D4580" w:rsidP="005A0D6F">
                                  <w:pPr>
                                    <w:spacing w:before="0" w:after="0" w:line="256" w:lineRule="auto"/>
                                    <w:rPr>
                                      <w:rFonts w:ascii="Corbel" w:hAnsi="Corbel"/>
                                      <w:color w:val="595959" w:themeColor="text1" w:themeTint="A6"/>
                                      <w:sz w:val="24"/>
                                      <w:szCs w:val="24"/>
                                      <w:lang w:eastAsia="es-ES"/>
                                    </w:rPr>
                                  </w:pPr>
                                  <w:r w:rsidRPr="00214004">
                                    <w:rPr>
                                      <w:rFonts w:ascii="Corbel" w:hAnsi="Corbel"/>
                                      <w:color w:val="F2F2F2" w:themeColor="background1" w:themeShade="F2"/>
                                      <w:sz w:val="24"/>
                                      <w:szCs w:val="24"/>
                                      <w:lang w:eastAsia="es-ES"/>
                                    </w:rPr>
                                    <w:t>Rojas Amaya, M. Florencia leg. 58577</w:t>
                                  </w:r>
                                </w:p>
                                <w:p w:rsidR="007D4580" w:rsidRPr="00092D82" w:rsidRDefault="007D4580" w:rsidP="005A0D6F">
                                  <w:pPr>
                                    <w:pStyle w:val="Ttulo3"/>
                                    <w:pBdr>
                                      <w:top w:val="single" w:sz="6" w:space="16" w:color="63A537" w:themeColor="text2"/>
                                    </w:pBdr>
                                  </w:pPr>
                                  <w:r w:rsidRPr="00092D82">
                                    <w:tab/>
                                  </w:r>
                                  <w:r w:rsidRPr="00092D8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10A8868" id="Grupo 11" o:spid="_x0000_s103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rvbs/WUEAAAyEwAADgAAAAAAAAAAAAAAAAAuAgAA&#10;ZHJzL2Uyb0RvYy54bWxQSwECLQAUAAYACAAAACEAomJNueIAAAANAQAADwAAAAAAAAAAAAAAAAC/&#10;BgAAZHJzL2Rvd25yZXYueG1sUEsFBgAAAAAEAAQA8wAAAM4HAAAAAA==&#10;">
                    <v:rect id="Rectángulo 120" o:spid="_x0000_s103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7D4580" w:rsidRPr="000B2CDD" w:rsidRDefault="007D4580">
                            <w:pPr>
                              <w:pStyle w:val="Sinespaciado"/>
                              <w:rPr>
                                <w:caps/>
                                <w:color w:val="FFFFFF" w:themeColor="background1"/>
                                <w:lang w:val="es-AR"/>
                              </w:rPr>
                            </w:pPr>
                          </w:p>
                        </w:txbxContent>
                      </v:textbox>
                    </v:rect>
                    <v:shape id="Cuadro de texto 8" o:spid="_x0000_s104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szCs w:val="28"/>
                              </w:rPr>
                            </w:pPr>
                            <w:r w:rsidRPr="00036F7F">
                              <w:rPr>
                                <w:rFonts w:asciiTheme="majorHAnsi" w:hAnsiTheme="majorHAnsi"/>
                                <w:color w:val="262626" w:themeColor="text1" w:themeTint="D9"/>
                                <w:sz w:val="28"/>
                                <w:szCs w:val="28"/>
                              </w:rPr>
                              <w:t>DOCENTES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Zohil, Julio</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Liberatori, Marcelo</w:t>
                            </w:r>
                          </w:p>
                          <w:p w:rsidR="007D4580" w:rsidRPr="00036F7F" w:rsidRDefault="007D4580" w:rsidP="00036F7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Jaime, Natalia</w:t>
                            </w:r>
                            <w:r w:rsidRPr="00092D82">
                              <w:tab/>
                            </w:r>
                          </w:p>
                        </w:txbxContent>
                      </v:textbox>
                    </v:shape>
                    <v:shape id="Cuadro de texto 14" o:spid="_x0000_s104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ALUMNOS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Allemand, </w:t>
                            </w:r>
                            <w:r w:rsidRPr="00A12B43">
                              <w:rPr>
                                <w:rFonts w:ascii="Corbel" w:hAnsi="Corbel"/>
                                <w:color w:val="F2F2F2" w:themeColor="background1" w:themeShade="F2"/>
                                <w:sz w:val="24"/>
                                <w:szCs w:val="24"/>
                                <w:lang w:eastAsia="es-ES"/>
                              </w:rPr>
                              <w:t xml:space="preserve">Facundo leg. </w:t>
                            </w:r>
                            <w:r w:rsidRPr="00214004">
                              <w:rPr>
                                <w:rFonts w:ascii="Corbel" w:hAnsi="Corbel"/>
                                <w:color w:val="F2F2F2" w:themeColor="background1" w:themeShade="F2"/>
                                <w:sz w:val="24"/>
                                <w:szCs w:val="24"/>
                                <w:lang w:eastAsia="es-ES"/>
                              </w:rPr>
                              <w:t xml:space="preserve">58971 </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Herrera, Antonio  leg. 57824</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Pedrosa, Paula Melania leg. 58822</w:t>
                            </w:r>
                          </w:p>
                          <w:p w:rsidR="007D4580" w:rsidRDefault="007D4580" w:rsidP="005A0D6F">
                            <w:pPr>
                              <w:spacing w:before="0" w:after="0" w:line="256" w:lineRule="auto"/>
                              <w:rPr>
                                <w:rFonts w:ascii="Corbel" w:hAnsi="Corbel"/>
                                <w:color w:val="595959" w:themeColor="text1" w:themeTint="A6"/>
                                <w:sz w:val="24"/>
                                <w:szCs w:val="24"/>
                                <w:lang w:eastAsia="es-ES"/>
                              </w:rPr>
                            </w:pPr>
                            <w:r w:rsidRPr="00214004">
                              <w:rPr>
                                <w:rFonts w:ascii="Corbel" w:hAnsi="Corbel"/>
                                <w:color w:val="F2F2F2" w:themeColor="background1" w:themeShade="F2"/>
                                <w:sz w:val="24"/>
                                <w:szCs w:val="24"/>
                                <w:lang w:eastAsia="es-ES"/>
                              </w:rPr>
                              <w:t>Rojas Amaya, M. Florencia leg. 58577</w:t>
                            </w:r>
                          </w:p>
                          <w:p w:rsidR="007D4580" w:rsidRPr="00092D82" w:rsidRDefault="007D4580" w:rsidP="005A0D6F">
                            <w:pPr>
                              <w:pStyle w:val="Ttulo3"/>
                              <w:pBdr>
                                <w:top w:val="single" w:sz="6" w:space="16" w:color="63A537" w:themeColor="text2"/>
                              </w:pBdr>
                            </w:pPr>
                            <w:r w:rsidRPr="00092D82">
                              <w:tab/>
                            </w:r>
                            <w:r w:rsidRPr="00092D82">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Default="007D4580">
                                  <w:pPr>
                                    <w:rPr>
                                      <w:rFonts w:ascii="Arial Black" w:hAnsi="Arial Black"/>
                                      <w:b/>
                                      <w:color w:val="404040" w:themeColor="text1" w:themeTint="BF"/>
                                      <w:sz w:val="36"/>
                                    </w:rPr>
                                  </w:pPr>
                                  <w:r w:rsidRPr="0003090A">
                                    <w:rPr>
                                      <w:rFonts w:ascii="Arial Black" w:hAnsi="Arial Black"/>
                                      <w:b/>
                                      <w:color w:val="595959" w:themeColor="text1" w:themeTint="A6"/>
                                      <w:sz w:val="40"/>
                                    </w:rPr>
                                    <w:t>UNIVERSIDAD TECNOLÓGICA NACIONAL</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pPr>
                                    <w:rPr>
                                      <w:rFonts w:ascii="Arial Black" w:hAnsi="Arial Black"/>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D4580" w:rsidRDefault="007D4580">
                            <w:pPr>
                              <w:rPr>
                                <w:rFonts w:ascii="Arial Black" w:hAnsi="Arial Black"/>
                                <w:b/>
                                <w:color w:val="404040" w:themeColor="text1" w:themeTint="BF"/>
                                <w:sz w:val="36"/>
                              </w:rPr>
                            </w:pPr>
                            <w:r w:rsidRPr="0003090A">
                              <w:rPr>
                                <w:rFonts w:ascii="Arial Black" w:hAnsi="Arial Black"/>
                                <w:b/>
                                <w:color w:val="595959" w:themeColor="text1" w:themeTint="A6"/>
                                <w:sz w:val="40"/>
                              </w:rPr>
                              <w:t>UNIVERSIDAD TECNOLÓGICA NACIONAL</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pPr>
                              <w:rPr>
                                <w:rFonts w:ascii="Arial Black" w:hAnsi="Arial Black"/>
                                <w:b/>
                                <w:color w:val="404040" w:themeColor="text1" w:themeTint="BF"/>
                                <w:sz w:val="36"/>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7D4580" w:rsidRPr="00036F7F" w:rsidRDefault="007D458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Default="007D4580" w:rsidP="00FE2DC8">
                                  <w:pPr>
                                    <w:rPr>
                                      <w:rFonts w:ascii="Arial Black" w:hAnsi="Arial Black"/>
                                      <w:b/>
                                      <w:color w:val="404040" w:themeColor="text1" w:themeTint="BF"/>
                                      <w:sz w:val="36"/>
                                    </w:rPr>
                                  </w:pPr>
                                  <w:r w:rsidRPr="00FE2DC8">
                                    <w:rPr>
                                      <w:rFonts w:ascii="Arial Black" w:hAnsi="Arial Black"/>
                                      <w:b/>
                                      <w:color w:val="595959" w:themeColor="text1" w:themeTint="A6"/>
                                      <w:sz w:val="24"/>
                                    </w:rPr>
                                    <w:t>PROYECTO</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rsidP="00FE2DC8">
                                  <w:pPr>
                                    <w:rPr>
                                      <w:rFonts w:ascii="Arial Black" w:hAnsi="Arial Black"/>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FE2DC8" w:rsidRDefault="007D4580" w:rsidP="00FE2DC8">
                                  <w:pPr>
                                    <w:rPr>
                                      <w:rFonts w:asciiTheme="majorHAnsi" w:hAnsiTheme="majorHAnsi"/>
                                      <w:b/>
                                      <w:color w:val="595959" w:themeColor="text1" w:themeTint="A6"/>
                                      <w:sz w:val="56"/>
                                    </w:rPr>
                                  </w:pPr>
                                  <w:r>
                                    <w:rPr>
                                      <w:rFonts w:asciiTheme="majorHAnsi" w:hAnsiTheme="majorHAnsi"/>
                                      <w:b/>
                                      <w:color w:val="595959" w:themeColor="text1" w:themeTint="A6"/>
                                      <w:sz w:val="56"/>
                                    </w:rPr>
                                    <w:t>Que Golazo!</w:t>
                                  </w:r>
                                </w:p>
                                <w:p w:rsidR="007D4580" w:rsidRPr="00FE2DC8" w:rsidRDefault="007D4580" w:rsidP="00FE2DC8">
                                  <w:pPr>
                                    <w:rPr>
                                      <w:rFonts w:ascii="Arial Black" w:hAnsi="Arial Black"/>
                                      <w:b/>
                                      <w:color w:val="404040" w:themeColor="text1" w:themeTint="BF"/>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FE2DC8" w:rsidRDefault="007D4580" w:rsidP="00FE2DC8">
                                  <w:pPr>
                                    <w:rPr>
                                      <w:rFonts w:asciiTheme="majorHAnsi" w:hAnsiTheme="majorHAnsi"/>
                                      <w:color w:val="595959" w:themeColor="text1" w:themeTint="A6"/>
                                      <w:sz w:val="28"/>
                                    </w:rPr>
                                  </w:pPr>
                                  <w:r w:rsidRPr="00FE2DC8">
                                    <w:rPr>
                                      <w:rFonts w:asciiTheme="majorHAnsi" w:hAnsiTheme="majorHAnsi"/>
                                      <w:color w:val="595959" w:themeColor="text1" w:themeTint="A6"/>
                                      <w:sz w:val="28"/>
                                    </w:rPr>
                                    <w:t>Sistema de Gestión de Torneos de Fútbol</w:t>
                                  </w:r>
                                </w:p>
                                <w:p w:rsidR="007D4580" w:rsidRPr="00FE2DC8" w:rsidRDefault="007D4580" w:rsidP="00FE2DC8">
                                  <w:pPr>
                                    <w:rPr>
                                      <w:rFonts w:ascii="Arial Black" w:hAnsi="Arial Black"/>
                                      <w:color w:val="404040" w:themeColor="text1" w:themeTint="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D4580" w:rsidRDefault="007D4580" w:rsidP="00FE2DC8">
                            <w:pPr>
                              <w:rPr>
                                <w:rFonts w:ascii="Arial Black" w:hAnsi="Arial Black"/>
                                <w:b/>
                                <w:color w:val="404040" w:themeColor="text1" w:themeTint="BF"/>
                                <w:sz w:val="36"/>
                              </w:rPr>
                            </w:pPr>
                            <w:r w:rsidRPr="00FE2DC8">
                              <w:rPr>
                                <w:rFonts w:ascii="Arial Black" w:hAnsi="Arial Black"/>
                                <w:b/>
                                <w:color w:val="595959" w:themeColor="text1" w:themeTint="A6"/>
                                <w:sz w:val="24"/>
                              </w:rPr>
                              <w:t>PROYECTO</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rsidP="00FE2DC8">
                            <w:pPr>
                              <w:rPr>
                                <w:rFonts w:ascii="Arial Black" w:hAnsi="Arial Black"/>
                                <w:b/>
                                <w:color w:val="404040" w:themeColor="text1" w:themeTint="BF"/>
                                <w:sz w:val="36"/>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D4580" w:rsidRPr="00FE2DC8" w:rsidRDefault="007D4580" w:rsidP="00FE2DC8">
                            <w:pPr>
                              <w:rPr>
                                <w:rFonts w:asciiTheme="majorHAnsi" w:hAnsiTheme="majorHAnsi"/>
                                <w:b/>
                                <w:color w:val="595959" w:themeColor="text1" w:themeTint="A6"/>
                                <w:sz w:val="56"/>
                              </w:rPr>
                            </w:pPr>
                            <w:r>
                              <w:rPr>
                                <w:rFonts w:asciiTheme="majorHAnsi" w:hAnsiTheme="majorHAnsi"/>
                                <w:b/>
                                <w:color w:val="595959" w:themeColor="text1" w:themeTint="A6"/>
                                <w:sz w:val="56"/>
                              </w:rPr>
                              <w:t>Que Golazo!</w:t>
                            </w:r>
                          </w:p>
                          <w:p w:rsidR="007D4580" w:rsidRPr="00FE2DC8" w:rsidRDefault="007D4580" w:rsidP="00FE2DC8">
                            <w:pPr>
                              <w:rPr>
                                <w:rFonts w:ascii="Arial Black" w:hAnsi="Arial Black"/>
                                <w:b/>
                                <w:color w:val="404040" w:themeColor="text1" w:themeTint="BF"/>
                                <w:sz w:val="144"/>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7D4580" w:rsidRPr="00FE2DC8" w:rsidRDefault="007D4580" w:rsidP="00FE2DC8">
                            <w:pPr>
                              <w:rPr>
                                <w:rFonts w:asciiTheme="majorHAnsi" w:hAnsiTheme="majorHAnsi"/>
                                <w:color w:val="595959" w:themeColor="text1" w:themeTint="A6"/>
                                <w:sz w:val="28"/>
                              </w:rPr>
                            </w:pPr>
                            <w:r w:rsidRPr="00FE2DC8">
                              <w:rPr>
                                <w:rFonts w:asciiTheme="majorHAnsi" w:hAnsiTheme="majorHAnsi"/>
                                <w:color w:val="595959" w:themeColor="text1" w:themeTint="A6"/>
                                <w:sz w:val="28"/>
                              </w:rPr>
                              <w:t>Sistema de Gestión de Torneos de Fútbol</w:t>
                            </w:r>
                          </w:p>
                          <w:p w:rsidR="007D4580" w:rsidRPr="00FE2DC8" w:rsidRDefault="007D4580" w:rsidP="00FE2DC8">
                            <w:pPr>
                              <w:rPr>
                                <w:rFonts w:ascii="Arial Black" w:hAnsi="Arial Black"/>
                                <w:color w:val="404040" w:themeColor="text1" w:themeTint="BF"/>
                                <w:sz w:val="40"/>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A43FC2" w:rsidRDefault="00B80A7B" w:rsidP="00A43FC2">
                                <w:pPr>
                                  <w:rPr>
                                    <w:rFonts w:ascii="Calibri" w:hAnsi="Calibri"/>
                                    <w:color w:val="595959" w:themeColor="text1" w:themeTint="A6"/>
                                    <w:sz w:val="36"/>
                                  </w:rPr>
                                </w:pPr>
                                <w:r>
                                  <w:rPr>
                                    <w:rFonts w:ascii="Calibri" w:hAnsi="Calibri"/>
                                    <w:color w:val="595959" w:themeColor="text1" w:themeTint="A6"/>
                                    <w:sz w:val="36"/>
                                  </w:rPr>
                                  <w:t>20/07/2014</w:t>
                                </w:r>
                              </w:p>
                              <w:p w:rsidR="007D4580" w:rsidRPr="00A43FC2" w:rsidRDefault="007D4580" w:rsidP="00A43FC2">
                                <w:pPr>
                                  <w:rPr>
                                    <w:rFonts w:ascii="Arial Black" w:hAnsi="Arial Black"/>
                                    <w:b/>
                                    <w:color w:val="404040" w:themeColor="text1" w:themeTint="BF"/>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7D4580" w:rsidRPr="00A43FC2" w:rsidRDefault="00B80A7B" w:rsidP="00A43FC2">
                          <w:pPr>
                            <w:rPr>
                              <w:rFonts w:ascii="Calibri" w:hAnsi="Calibri"/>
                              <w:color w:val="595959" w:themeColor="text1" w:themeTint="A6"/>
                              <w:sz w:val="36"/>
                            </w:rPr>
                          </w:pPr>
                          <w:r>
                            <w:rPr>
                              <w:rFonts w:ascii="Calibri" w:hAnsi="Calibri"/>
                              <w:color w:val="595959" w:themeColor="text1" w:themeTint="A6"/>
                              <w:sz w:val="36"/>
                            </w:rPr>
                            <w:t>20/07/2014</w:t>
                          </w:r>
                        </w:p>
                        <w:p w:rsidR="007D4580" w:rsidRPr="00A43FC2" w:rsidRDefault="007D4580" w:rsidP="00A43FC2">
                          <w:pPr>
                            <w:rPr>
                              <w:rFonts w:ascii="Arial Black" w:hAnsi="Arial Black"/>
                              <w:b/>
                              <w:color w:val="404040" w:themeColor="text1" w:themeTint="BF"/>
                              <w:sz w:val="96"/>
                            </w:rPr>
                          </w:pPr>
                        </w:p>
                      </w:txbxContent>
                    </v:textbox>
                    <w10:wrap anchorx="margin"/>
                  </v:shape>
                </w:pict>
              </mc:Fallback>
            </mc:AlternateContent>
          </w:r>
          <w:r w:rsidR="00A43FC2">
            <w:rPr>
              <w:noProof/>
              <w:lang w:val="es-ES" w:eastAsia="es-ES"/>
            </w:rPr>
            <mc:AlternateContent>
              <mc:Choice Requires="wpg">
                <w:drawing>
                  <wp:anchor distT="0" distB="0" distL="114300" distR="114300" simplePos="0" relativeHeight="2516879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FE2DC8" w:rsidRDefault="00B80A7B" w:rsidP="00FE2DC8">
                                  <w:pPr>
                                    <w:rPr>
                                      <w:rFonts w:asciiTheme="majorHAnsi" w:hAnsiTheme="majorHAnsi"/>
                                      <w:b/>
                                      <w:color w:val="595959" w:themeColor="text1" w:themeTint="A6"/>
                                      <w:sz w:val="96"/>
                                    </w:rPr>
                                  </w:pPr>
                                  <w:r>
                                    <w:rPr>
                                      <w:rFonts w:asciiTheme="majorHAnsi" w:hAnsiTheme="majorHAnsi"/>
                                      <w:b/>
                                      <w:color w:val="595959" w:themeColor="text1" w:themeTint="A6"/>
                                      <w:sz w:val="96"/>
                                    </w:rPr>
                                    <w:t>Algoritmos de Fixture</w:t>
                                  </w:r>
                                </w:p>
                                <w:p w:rsidR="007D4580" w:rsidRPr="00FE2DC8" w:rsidRDefault="007D4580" w:rsidP="00FE2DC8">
                                  <w:pPr>
                                    <w:rPr>
                                      <w:rFonts w:ascii="Arial Black" w:hAnsi="Arial Black"/>
                                      <w:b/>
                                      <w:color w:val="404040" w:themeColor="text1" w:themeTint="BF"/>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left:0;text-align:left;margin-left:-15.9pt;margin-top:155.3pt;width:496.5pt;height:141.15pt;z-index:2516879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D4580" w:rsidRPr="00FE2DC8" w:rsidRDefault="00B80A7B" w:rsidP="00FE2DC8">
                            <w:pPr>
                              <w:rPr>
                                <w:rFonts w:asciiTheme="majorHAnsi" w:hAnsiTheme="majorHAnsi"/>
                                <w:b/>
                                <w:color w:val="595959" w:themeColor="text1" w:themeTint="A6"/>
                                <w:sz w:val="96"/>
                              </w:rPr>
                            </w:pPr>
                            <w:r>
                              <w:rPr>
                                <w:rFonts w:asciiTheme="majorHAnsi" w:hAnsiTheme="majorHAnsi"/>
                                <w:b/>
                                <w:color w:val="595959" w:themeColor="text1" w:themeTint="A6"/>
                                <w:sz w:val="96"/>
                              </w:rPr>
                              <w:t>Algoritmos de Fixture</w:t>
                            </w:r>
                          </w:p>
                          <w:p w:rsidR="007D4580" w:rsidRPr="00FE2DC8" w:rsidRDefault="007D4580" w:rsidP="00FE2DC8">
                            <w:pPr>
                              <w:rPr>
                                <w:rFonts w:ascii="Arial Black" w:hAnsi="Arial Black"/>
                                <w:b/>
                                <w:color w:val="404040" w:themeColor="text1" w:themeTint="BF"/>
                                <w:sz w:val="144"/>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092D82">
            <w:rPr>
              <w:noProof/>
              <w:lang w:eastAsia="es-AR"/>
            </w:rPr>
            <w:t xml:space="preserve"> </w:t>
          </w:r>
          <w:r w:rsidR="00092D82">
            <w:rPr>
              <w:noProof/>
              <w:lang w:val="es-ES"/>
            </w:rPr>
            <w:t xml:space="preserve"> </w:t>
          </w:r>
          <w:r w:rsidR="000B2CDD">
            <w:rPr>
              <w:noProof/>
              <w:lang w:val="es-ES"/>
            </w:rPr>
            <w:br w:type="page"/>
          </w:r>
        </w:p>
        <w:p w:rsidR="005A0D6F" w:rsidRDefault="005A0D6F" w:rsidP="004A7C6F">
          <w:pPr>
            <w:jc w:val="both"/>
            <w:rPr>
              <w:noProof/>
              <w:lang w:val="es-ES"/>
            </w:rPr>
          </w:pPr>
        </w:p>
        <w:p w:rsidR="000B2CDD" w:rsidRPr="00092D82" w:rsidRDefault="00A900D9" w:rsidP="004A7C6F">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412C18"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rsidR="00750FE8" w:rsidRPr="00412C18" w:rsidRDefault="00750FE8" w:rsidP="004A7C6F">
            <w:pPr>
              <w:jc w:val="both"/>
              <w:rPr>
                <w:rFonts w:asciiTheme="majorHAnsi" w:hAnsiTheme="majorHAnsi"/>
                <w:lang w:val="es-ES"/>
              </w:rPr>
            </w:pPr>
            <w:r w:rsidRPr="00412C18">
              <w:rPr>
                <w:rFonts w:asciiTheme="majorHAnsi" w:hAnsiTheme="majorHAnsi"/>
                <w:lang w:val="es-ES"/>
              </w:rPr>
              <w:t>HISTORIAL DE VERSIONES</w:t>
            </w:r>
          </w:p>
        </w:tc>
      </w:tr>
      <w:tr w:rsidR="00750FE8" w:rsidRPr="00412C18" w:rsidTr="00750FE8">
        <w:tc>
          <w:tcPr>
            <w:cnfStyle w:val="001000000000" w:firstRow="0" w:lastRow="0" w:firstColumn="1" w:lastColumn="0" w:oddVBand="0" w:evenVBand="0" w:oddHBand="0" w:evenHBand="0" w:firstRowFirstColumn="0" w:firstRowLastColumn="0" w:lastRowFirstColumn="0" w:lastRowLastColumn="0"/>
            <w:tcW w:w="1129" w:type="dxa"/>
            <w:hideMark/>
          </w:tcPr>
          <w:p w:rsidR="00750FE8" w:rsidRPr="00412C18" w:rsidRDefault="00750FE8" w:rsidP="004A7C6F">
            <w:pPr>
              <w:jc w:val="both"/>
              <w:rPr>
                <w:rFonts w:asciiTheme="majorHAnsi" w:hAnsiTheme="majorHAnsi"/>
                <w:lang w:val="es-ES"/>
              </w:rPr>
            </w:pPr>
            <w:r w:rsidRPr="00412C18">
              <w:rPr>
                <w:rFonts w:asciiTheme="majorHAnsi" w:hAnsiTheme="majorHAnsi"/>
                <w:lang w:val="es-ES"/>
              </w:rPr>
              <w:t>VERSION</w:t>
            </w:r>
          </w:p>
        </w:tc>
        <w:tc>
          <w:tcPr>
            <w:tcW w:w="2611" w:type="dxa"/>
            <w:hideMark/>
          </w:tcPr>
          <w:p w:rsidR="00750FE8" w:rsidRPr="0008154B"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FECHA</w:t>
            </w:r>
          </w:p>
        </w:tc>
        <w:tc>
          <w:tcPr>
            <w:tcW w:w="1870" w:type="dxa"/>
            <w:hideMark/>
          </w:tcPr>
          <w:p w:rsidR="00750FE8" w:rsidRPr="0008154B"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RESPONSABLE</w:t>
            </w:r>
          </w:p>
        </w:tc>
        <w:tc>
          <w:tcPr>
            <w:tcW w:w="3883" w:type="dxa"/>
            <w:hideMark/>
          </w:tcPr>
          <w:p w:rsidR="00750FE8" w:rsidRPr="0008154B"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OBSERVACION</w:t>
            </w:r>
          </w:p>
        </w:tc>
      </w:tr>
      <w:tr w:rsidR="00750FE8" w:rsidRPr="00BD42B7" w:rsidTr="00AC0F15">
        <w:tc>
          <w:tcPr>
            <w:cnfStyle w:val="001000000000" w:firstRow="0" w:lastRow="0" w:firstColumn="1" w:lastColumn="0" w:oddVBand="0" w:evenVBand="0" w:oddHBand="0" w:evenHBand="0" w:firstRowFirstColumn="0" w:firstRowLastColumn="0" w:lastRowFirstColumn="0" w:lastRowLastColumn="0"/>
            <w:tcW w:w="1129" w:type="dxa"/>
          </w:tcPr>
          <w:p w:rsidR="00750FE8" w:rsidRPr="00412C18" w:rsidRDefault="00AC0F15" w:rsidP="004A7C6F">
            <w:pPr>
              <w:jc w:val="both"/>
              <w:rPr>
                <w:rFonts w:asciiTheme="majorHAnsi" w:hAnsiTheme="majorHAnsi"/>
                <w:lang w:val="es-ES"/>
              </w:rPr>
            </w:pPr>
            <w:r>
              <w:rPr>
                <w:rFonts w:asciiTheme="majorHAnsi" w:hAnsiTheme="majorHAnsi"/>
                <w:lang w:val="es-ES"/>
              </w:rPr>
              <w:t>1.0</w:t>
            </w:r>
          </w:p>
        </w:tc>
        <w:tc>
          <w:tcPr>
            <w:tcW w:w="2611" w:type="dxa"/>
          </w:tcPr>
          <w:p w:rsidR="00750FE8" w:rsidRPr="00412C18" w:rsidRDefault="004A7C6F"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20/07</w:t>
            </w:r>
            <w:r w:rsidR="00AC0F15">
              <w:rPr>
                <w:rFonts w:asciiTheme="majorHAnsi" w:hAnsiTheme="majorHAnsi"/>
                <w:lang w:val="es-ES"/>
              </w:rPr>
              <w:t>/2014</w:t>
            </w:r>
          </w:p>
        </w:tc>
        <w:tc>
          <w:tcPr>
            <w:tcW w:w="1870" w:type="dxa"/>
          </w:tcPr>
          <w:p w:rsidR="00750FE8" w:rsidRPr="00412C18" w:rsidRDefault="004A7C6F"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Florencia Rojas</w:t>
            </w:r>
          </w:p>
        </w:tc>
        <w:tc>
          <w:tcPr>
            <w:tcW w:w="3883" w:type="dxa"/>
          </w:tcPr>
          <w:p w:rsidR="00750FE8"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Creación Documento</w:t>
            </w:r>
          </w:p>
        </w:tc>
      </w:tr>
      <w:tr w:rsidR="00750FE8" w:rsidRPr="00750FE8" w:rsidTr="004A7C6F">
        <w:tc>
          <w:tcPr>
            <w:cnfStyle w:val="001000000000" w:firstRow="0" w:lastRow="0" w:firstColumn="1" w:lastColumn="0" w:oddVBand="0" w:evenVBand="0" w:oddHBand="0" w:evenHBand="0" w:firstRowFirstColumn="0" w:firstRowLastColumn="0" w:lastRowFirstColumn="0" w:lastRowLastColumn="0"/>
            <w:tcW w:w="1129" w:type="dxa"/>
          </w:tcPr>
          <w:p w:rsidR="00750FE8" w:rsidRPr="00412C18" w:rsidRDefault="00750FE8" w:rsidP="004A7C6F">
            <w:pPr>
              <w:ind w:left="720" w:hanging="720"/>
              <w:jc w:val="both"/>
              <w:rPr>
                <w:rFonts w:asciiTheme="majorHAnsi" w:hAnsiTheme="majorHAnsi"/>
                <w:lang w:val="es-ES"/>
              </w:rPr>
            </w:pPr>
          </w:p>
        </w:tc>
        <w:tc>
          <w:tcPr>
            <w:tcW w:w="2611" w:type="dxa"/>
          </w:tcPr>
          <w:p w:rsidR="00750FE8" w:rsidRPr="00412C18"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1870" w:type="dxa"/>
          </w:tcPr>
          <w:p w:rsidR="00750FE8" w:rsidRPr="00412C18"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tcPr>
          <w:p w:rsidR="00750FE8" w:rsidRPr="00412C18"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r w:rsidR="00AC0F15" w:rsidRPr="00750FE8" w:rsidTr="00750FE8">
        <w:tc>
          <w:tcPr>
            <w:cnfStyle w:val="001000000000" w:firstRow="0" w:lastRow="0" w:firstColumn="1" w:lastColumn="0" w:oddVBand="0" w:evenVBand="0" w:oddHBand="0" w:evenHBand="0" w:firstRowFirstColumn="0" w:firstRowLastColumn="0" w:lastRowFirstColumn="0" w:lastRowLastColumn="0"/>
            <w:tcW w:w="1129" w:type="dxa"/>
          </w:tcPr>
          <w:p w:rsidR="00AC0F15" w:rsidRPr="00412C18" w:rsidRDefault="00AC0F15" w:rsidP="004A7C6F">
            <w:pPr>
              <w:jc w:val="both"/>
              <w:rPr>
                <w:rFonts w:asciiTheme="majorHAnsi" w:hAnsiTheme="majorHAnsi"/>
                <w:lang w:val="es-ES"/>
              </w:rPr>
            </w:pPr>
          </w:p>
        </w:tc>
        <w:tc>
          <w:tcPr>
            <w:tcW w:w="2611" w:type="dxa"/>
          </w:tcPr>
          <w:p w:rsidR="00AC0F15"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1870" w:type="dxa"/>
          </w:tcPr>
          <w:p w:rsidR="00AC0F15"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tcPr>
          <w:p w:rsidR="00AC0F15"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bl>
    <w:p w:rsidR="00750FE8" w:rsidRDefault="00750FE8" w:rsidP="00B80A7B">
      <w:pPr>
        <w:pStyle w:val="Puesto"/>
        <w:jc w:val="right"/>
      </w:pPr>
    </w:p>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s-AR"/>
        </w:rPr>
      </w:sdtEndPr>
      <w:sdtContent>
        <w:p w:rsidR="00FE1A8F" w:rsidRDefault="00FE1A8F" w:rsidP="004A7C6F">
          <w:pPr>
            <w:pStyle w:val="TtulodeTDC"/>
            <w:jc w:val="both"/>
          </w:pPr>
          <w:r>
            <w:rPr>
              <w:lang w:val="es-ES"/>
            </w:rPr>
            <w:t>Tabla de contenido</w:t>
          </w:r>
        </w:p>
        <w:p w:rsidR="008F4791" w:rsidRDefault="00FE1A8F">
          <w:pPr>
            <w:pStyle w:val="TDC1"/>
            <w:tabs>
              <w:tab w:val="right" w:leader="dot" w:pos="9350"/>
            </w:tabs>
            <w:rPr>
              <w:noProof/>
              <w:lang w:val="es-ES" w:eastAsia="es-ES"/>
            </w:rPr>
          </w:pPr>
          <w:r>
            <w:fldChar w:fldCharType="begin"/>
          </w:r>
          <w:r>
            <w:instrText xml:space="preserve"> TOC \o "1-3" \h \z \u </w:instrText>
          </w:r>
          <w:r>
            <w:fldChar w:fldCharType="separate"/>
          </w:r>
          <w:hyperlink w:anchor="_Toc401927821" w:history="1">
            <w:r w:rsidR="008F4791" w:rsidRPr="00D20300">
              <w:rPr>
                <w:rStyle w:val="Hipervnculo"/>
                <w:noProof/>
                <w:lang w:val="es-ES"/>
              </w:rPr>
              <w:t>Introducción</w:t>
            </w:r>
            <w:r w:rsidR="008F4791">
              <w:rPr>
                <w:noProof/>
                <w:webHidden/>
              </w:rPr>
              <w:tab/>
            </w:r>
            <w:r w:rsidR="008F4791">
              <w:rPr>
                <w:noProof/>
                <w:webHidden/>
              </w:rPr>
              <w:fldChar w:fldCharType="begin"/>
            </w:r>
            <w:r w:rsidR="008F4791">
              <w:rPr>
                <w:noProof/>
                <w:webHidden/>
              </w:rPr>
              <w:instrText xml:space="preserve"> PAGEREF _Toc401927821 \h </w:instrText>
            </w:r>
            <w:r w:rsidR="008F4791">
              <w:rPr>
                <w:noProof/>
                <w:webHidden/>
              </w:rPr>
            </w:r>
            <w:r w:rsidR="008F4791">
              <w:rPr>
                <w:noProof/>
                <w:webHidden/>
              </w:rPr>
              <w:fldChar w:fldCharType="separate"/>
            </w:r>
            <w:r w:rsidR="003A33DB">
              <w:rPr>
                <w:noProof/>
                <w:webHidden/>
              </w:rPr>
              <w:t>2</w:t>
            </w:r>
            <w:r w:rsidR="008F4791">
              <w:rPr>
                <w:noProof/>
                <w:webHidden/>
              </w:rPr>
              <w:fldChar w:fldCharType="end"/>
            </w:r>
          </w:hyperlink>
        </w:p>
        <w:p w:rsidR="008F4791" w:rsidRDefault="008F4791">
          <w:pPr>
            <w:pStyle w:val="TDC2"/>
            <w:tabs>
              <w:tab w:val="right" w:leader="dot" w:pos="9350"/>
            </w:tabs>
            <w:rPr>
              <w:noProof/>
              <w:lang w:val="es-ES" w:eastAsia="es-ES"/>
            </w:rPr>
          </w:pPr>
          <w:hyperlink w:anchor="_Toc401927822" w:history="1">
            <w:r w:rsidRPr="00D20300">
              <w:rPr>
                <w:rStyle w:val="Hipervnculo"/>
                <w:b/>
                <w:noProof/>
              </w:rPr>
              <w:t>Área temática</w:t>
            </w:r>
            <w:r>
              <w:rPr>
                <w:noProof/>
                <w:webHidden/>
              </w:rPr>
              <w:tab/>
            </w:r>
            <w:r>
              <w:rPr>
                <w:noProof/>
                <w:webHidden/>
              </w:rPr>
              <w:fldChar w:fldCharType="begin"/>
            </w:r>
            <w:r>
              <w:rPr>
                <w:noProof/>
                <w:webHidden/>
              </w:rPr>
              <w:instrText xml:space="preserve"> PAGEREF _Toc401927822 \h </w:instrText>
            </w:r>
            <w:r>
              <w:rPr>
                <w:noProof/>
                <w:webHidden/>
              </w:rPr>
            </w:r>
            <w:r>
              <w:rPr>
                <w:noProof/>
                <w:webHidden/>
              </w:rPr>
              <w:fldChar w:fldCharType="separate"/>
            </w:r>
            <w:r w:rsidR="003A33DB">
              <w:rPr>
                <w:noProof/>
                <w:webHidden/>
              </w:rPr>
              <w:t>2</w:t>
            </w:r>
            <w:r>
              <w:rPr>
                <w:noProof/>
                <w:webHidden/>
              </w:rPr>
              <w:fldChar w:fldCharType="end"/>
            </w:r>
          </w:hyperlink>
        </w:p>
        <w:p w:rsidR="008F4791" w:rsidRDefault="008F4791">
          <w:pPr>
            <w:pStyle w:val="TDC2"/>
            <w:tabs>
              <w:tab w:val="right" w:leader="dot" w:pos="9350"/>
            </w:tabs>
            <w:rPr>
              <w:noProof/>
              <w:lang w:val="es-ES" w:eastAsia="es-ES"/>
            </w:rPr>
          </w:pPr>
          <w:hyperlink w:anchor="_Toc401927823" w:history="1">
            <w:r w:rsidRPr="00D20300">
              <w:rPr>
                <w:rStyle w:val="Hipervnculo"/>
                <w:b/>
                <w:noProof/>
              </w:rPr>
              <w:t>Objetivo de la investigación</w:t>
            </w:r>
            <w:r>
              <w:rPr>
                <w:noProof/>
                <w:webHidden/>
              </w:rPr>
              <w:tab/>
            </w:r>
            <w:r>
              <w:rPr>
                <w:noProof/>
                <w:webHidden/>
              </w:rPr>
              <w:fldChar w:fldCharType="begin"/>
            </w:r>
            <w:r>
              <w:rPr>
                <w:noProof/>
                <w:webHidden/>
              </w:rPr>
              <w:instrText xml:space="preserve"> PAGEREF _Toc401927823 \h </w:instrText>
            </w:r>
            <w:r>
              <w:rPr>
                <w:noProof/>
                <w:webHidden/>
              </w:rPr>
            </w:r>
            <w:r>
              <w:rPr>
                <w:noProof/>
                <w:webHidden/>
              </w:rPr>
              <w:fldChar w:fldCharType="separate"/>
            </w:r>
            <w:r w:rsidR="003A33DB">
              <w:rPr>
                <w:noProof/>
                <w:webHidden/>
              </w:rPr>
              <w:t>2</w:t>
            </w:r>
            <w:r>
              <w:rPr>
                <w:noProof/>
                <w:webHidden/>
              </w:rPr>
              <w:fldChar w:fldCharType="end"/>
            </w:r>
          </w:hyperlink>
        </w:p>
        <w:p w:rsidR="008F4791" w:rsidRDefault="008F4791">
          <w:pPr>
            <w:pStyle w:val="TDC2"/>
            <w:tabs>
              <w:tab w:val="right" w:leader="dot" w:pos="9350"/>
            </w:tabs>
            <w:rPr>
              <w:noProof/>
              <w:lang w:val="es-ES" w:eastAsia="es-ES"/>
            </w:rPr>
          </w:pPr>
          <w:hyperlink w:anchor="_Toc401927824" w:history="1">
            <w:r w:rsidRPr="00D20300">
              <w:rPr>
                <w:rStyle w:val="Hipervnculo"/>
                <w:b/>
                <w:noProof/>
              </w:rPr>
              <w:t>FUNDAMENTOS</w:t>
            </w:r>
            <w:r>
              <w:rPr>
                <w:noProof/>
                <w:webHidden/>
              </w:rPr>
              <w:tab/>
            </w:r>
            <w:r>
              <w:rPr>
                <w:noProof/>
                <w:webHidden/>
              </w:rPr>
              <w:fldChar w:fldCharType="begin"/>
            </w:r>
            <w:r>
              <w:rPr>
                <w:noProof/>
                <w:webHidden/>
              </w:rPr>
              <w:instrText xml:space="preserve"> PAGEREF _Toc401927824 \h </w:instrText>
            </w:r>
            <w:r>
              <w:rPr>
                <w:noProof/>
                <w:webHidden/>
              </w:rPr>
            </w:r>
            <w:r>
              <w:rPr>
                <w:noProof/>
                <w:webHidden/>
              </w:rPr>
              <w:fldChar w:fldCharType="separate"/>
            </w:r>
            <w:r w:rsidR="003A33DB">
              <w:rPr>
                <w:noProof/>
                <w:webHidden/>
              </w:rPr>
              <w:t>2</w:t>
            </w:r>
            <w:r>
              <w:rPr>
                <w:noProof/>
                <w:webHidden/>
              </w:rPr>
              <w:fldChar w:fldCharType="end"/>
            </w:r>
          </w:hyperlink>
        </w:p>
        <w:p w:rsidR="008F4791" w:rsidRDefault="008F4791">
          <w:pPr>
            <w:pStyle w:val="TDC1"/>
            <w:tabs>
              <w:tab w:val="right" w:leader="dot" w:pos="9350"/>
            </w:tabs>
            <w:rPr>
              <w:noProof/>
              <w:lang w:val="es-ES" w:eastAsia="es-ES"/>
            </w:rPr>
          </w:pPr>
          <w:hyperlink w:anchor="_Toc401927825" w:history="1">
            <w:r w:rsidRPr="00D20300">
              <w:rPr>
                <w:rStyle w:val="Hipervnculo"/>
                <w:noProof/>
                <w:lang w:val="es-ES"/>
              </w:rPr>
              <w:t>Planificación Round-robin</w:t>
            </w:r>
            <w:r>
              <w:rPr>
                <w:noProof/>
                <w:webHidden/>
              </w:rPr>
              <w:tab/>
            </w:r>
            <w:r>
              <w:rPr>
                <w:noProof/>
                <w:webHidden/>
              </w:rPr>
              <w:fldChar w:fldCharType="begin"/>
            </w:r>
            <w:r>
              <w:rPr>
                <w:noProof/>
                <w:webHidden/>
              </w:rPr>
              <w:instrText xml:space="preserve"> PAGEREF _Toc401927825 \h </w:instrText>
            </w:r>
            <w:r>
              <w:rPr>
                <w:noProof/>
                <w:webHidden/>
              </w:rPr>
            </w:r>
            <w:r>
              <w:rPr>
                <w:noProof/>
                <w:webHidden/>
              </w:rPr>
              <w:fldChar w:fldCharType="separate"/>
            </w:r>
            <w:r w:rsidR="003A33DB">
              <w:rPr>
                <w:noProof/>
                <w:webHidden/>
              </w:rPr>
              <w:t>3</w:t>
            </w:r>
            <w:r>
              <w:rPr>
                <w:noProof/>
                <w:webHidden/>
              </w:rPr>
              <w:fldChar w:fldCharType="end"/>
            </w:r>
          </w:hyperlink>
        </w:p>
        <w:p w:rsidR="008F4791" w:rsidRDefault="008F4791">
          <w:pPr>
            <w:pStyle w:val="TDC1"/>
            <w:tabs>
              <w:tab w:val="right" w:leader="dot" w:pos="9350"/>
            </w:tabs>
            <w:rPr>
              <w:noProof/>
              <w:lang w:val="es-ES" w:eastAsia="es-ES"/>
            </w:rPr>
          </w:pPr>
          <w:hyperlink w:anchor="_Toc401927826" w:history="1">
            <w:r w:rsidRPr="00D20300">
              <w:rPr>
                <w:rStyle w:val="Hipervnculo"/>
                <w:noProof/>
                <w:lang w:val="es-ES"/>
              </w:rPr>
              <w:t>Aplicación de Round-Robin - Metodología</w:t>
            </w:r>
            <w:r>
              <w:rPr>
                <w:noProof/>
                <w:webHidden/>
              </w:rPr>
              <w:tab/>
            </w:r>
            <w:r>
              <w:rPr>
                <w:noProof/>
                <w:webHidden/>
              </w:rPr>
              <w:fldChar w:fldCharType="begin"/>
            </w:r>
            <w:r>
              <w:rPr>
                <w:noProof/>
                <w:webHidden/>
              </w:rPr>
              <w:instrText xml:space="preserve"> PAGEREF _Toc401927826 \h </w:instrText>
            </w:r>
            <w:r>
              <w:rPr>
                <w:noProof/>
                <w:webHidden/>
              </w:rPr>
            </w:r>
            <w:r>
              <w:rPr>
                <w:noProof/>
                <w:webHidden/>
              </w:rPr>
              <w:fldChar w:fldCharType="separate"/>
            </w:r>
            <w:r w:rsidR="003A33DB">
              <w:rPr>
                <w:noProof/>
                <w:webHidden/>
              </w:rPr>
              <w:t>3</w:t>
            </w:r>
            <w:r>
              <w:rPr>
                <w:noProof/>
                <w:webHidden/>
              </w:rPr>
              <w:fldChar w:fldCharType="end"/>
            </w:r>
          </w:hyperlink>
        </w:p>
        <w:p w:rsidR="008F4791" w:rsidRDefault="008F4791">
          <w:pPr>
            <w:pStyle w:val="TDC2"/>
            <w:tabs>
              <w:tab w:val="right" w:leader="dot" w:pos="9350"/>
            </w:tabs>
            <w:rPr>
              <w:noProof/>
              <w:lang w:val="es-ES" w:eastAsia="es-ES"/>
            </w:rPr>
          </w:pPr>
          <w:hyperlink w:anchor="_Toc401927827" w:history="1">
            <w:r w:rsidRPr="00D20300">
              <w:rPr>
                <w:rStyle w:val="Hipervnculo"/>
                <w:noProof/>
                <w:lang w:val="es-ES"/>
              </w:rPr>
              <w:t>sistema todos contra todos</w:t>
            </w:r>
            <w:r>
              <w:rPr>
                <w:noProof/>
                <w:webHidden/>
              </w:rPr>
              <w:tab/>
            </w:r>
            <w:r>
              <w:rPr>
                <w:noProof/>
                <w:webHidden/>
              </w:rPr>
              <w:fldChar w:fldCharType="begin"/>
            </w:r>
            <w:r>
              <w:rPr>
                <w:noProof/>
                <w:webHidden/>
              </w:rPr>
              <w:instrText xml:space="preserve"> PAGEREF _Toc401927827 \h </w:instrText>
            </w:r>
            <w:r>
              <w:rPr>
                <w:noProof/>
                <w:webHidden/>
              </w:rPr>
            </w:r>
            <w:r>
              <w:rPr>
                <w:noProof/>
                <w:webHidden/>
              </w:rPr>
              <w:fldChar w:fldCharType="separate"/>
            </w:r>
            <w:r w:rsidR="003A33DB">
              <w:rPr>
                <w:noProof/>
                <w:webHidden/>
              </w:rPr>
              <w:t>3</w:t>
            </w:r>
            <w:r>
              <w:rPr>
                <w:noProof/>
                <w:webHidden/>
              </w:rPr>
              <w:fldChar w:fldCharType="end"/>
            </w:r>
          </w:hyperlink>
        </w:p>
        <w:p w:rsidR="008F4791" w:rsidRDefault="008F4791">
          <w:pPr>
            <w:pStyle w:val="TDC2"/>
            <w:tabs>
              <w:tab w:val="right" w:leader="dot" w:pos="9350"/>
            </w:tabs>
            <w:rPr>
              <w:noProof/>
              <w:lang w:val="es-ES" w:eastAsia="es-ES"/>
            </w:rPr>
          </w:pPr>
          <w:hyperlink w:anchor="_Toc401927828" w:history="1">
            <w:r w:rsidRPr="00D20300">
              <w:rPr>
                <w:rStyle w:val="Hipervnculo"/>
                <w:noProof/>
                <w:lang w:val="es-ES"/>
              </w:rPr>
              <w:t>Ejemplo de Implementación de Algoritmo</w:t>
            </w:r>
            <w:r>
              <w:rPr>
                <w:noProof/>
                <w:webHidden/>
              </w:rPr>
              <w:tab/>
            </w:r>
            <w:r>
              <w:rPr>
                <w:noProof/>
                <w:webHidden/>
              </w:rPr>
              <w:fldChar w:fldCharType="begin"/>
            </w:r>
            <w:r>
              <w:rPr>
                <w:noProof/>
                <w:webHidden/>
              </w:rPr>
              <w:instrText xml:space="preserve"> PAGEREF _Toc401927828 \h </w:instrText>
            </w:r>
            <w:r>
              <w:rPr>
                <w:noProof/>
                <w:webHidden/>
              </w:rPr>
            </w:r>
            <w:r>
              <w:rPr>
                <w:noProof/>
                <w:webHidden/>
              </w:rPr>
              <w:fldChar w:fldCharType="separate"/>
            </w:r>
            <w:r w:rsidR="003A33DB">
              <w:rPr>
                <w:noProof/>
                <w:webHidden/>
              </w:rPr>
              <w:t>1</w:t>
            </w:r>
            <w:r>
              <w:rPr>
                <w:noProof/>
                <w:webHidden/>
              </w:rPr>
              <w:fldChar w:fldCharType="end"/>
            </w:r>
          </w:hyperlink>
        </w:p>
        <w:p w:rsidR="008F4791" w:rsidRDefault="008F4791">
          <w:pPr>
            <w:pStyle w:val="TDC1"/>
            <w:tabs>
              <w:tab w:val="right" w:leader="dot" w:pos="9350"/>
            </w:tabs>
            <w:rPr>
              <w:noProof/>
              <w:lang w:val="es-ES" w:eastAsia="es-ES"/>
            </w:rPr>
          </w:pPr>
          <w:hyperlink w:anchor="_Toc401927829" w:history="1">
            <w:r w:rsidRPr="00D20300">
              <w:rPr>
                <w:rStyle w:val="Hipervnculo"/>
                <w:noProof/>
                <w:lang w:val="es-ES"/>
              </w:rPr>
              <w:t>Sistema Todos contra todos agregando condiciones</w:t>
            </w:r>
            <w:r>
              <w:rPr>
                <w:noProof/>
                <w:webHidden/>
              </w:rPr>
              <w:tab/>
            </w:r>
            <w:r>
              <w:rPr>
                <w:noProof/>
                <w:webHidden/>
              </w:rPr>
              <w:fldChar w:fldCharType="begin"/>
            </w:r>
            <w:r>
              <w:rPr>
                <w:noProof/>
                <w:webHidden/>
              </w:rPr>
              <w:instrText xml:space="preserve"> PAGEREF _Toc401927829 \h </w:instrText>
            </w:r>
            <w:r>
              <w:rPr>
                <w:noProof/>
                <w:webHidden/>
              </w:rPr>
            </w:r>
            <w:r>
              <w:rPr>
                <w:noProof/>
                <w:webHidden/>
              </w:rPr>
              <w:fldChar w:fldCharType="separate"/>
            </w:r>
            <w:r w:rsidR="003A33DB">
              <w:rPr>
                <w:noProof/>
                <w:webHidden/>
              </w:rPr>
              <w:t>2</w:t>
            </w:r>
            <w:r>
              <w:rPr>
                <w:noProof/>
                <w:webHidden/>
              </w:rPr>
              <w:fldChar w:fldCharType="end"/>
            </w:r>
          </w:hyperlink>
        </w:p>
        <w:p w:rsidR="008F4791" w:rsidRDefault="008F4791">
          <w:pPr>
            <w:pStyle w:val="TDC2"/>
            <w:tabs>
              <w:tab w:val="right" w:leader="dot" w:pos="9350"/>
            </w:tabs>
            <w:rPr>
              <w:noProof/>
              <w:lang w:val="es-ES" w:eastAsia="es-ES"/>
            </w:rPr>
          </w:pPr>
          <w:hyperlink w:anchor="_Toc401927830" w:history="1">
            <w:r w:rsidRPr="00D20300">
              <w:rPr>
                <w:rStyle w:val="Hipervnculo"/>
                <w:noProof/>
                <w:lang w:val="es-ES"/>
              </w:rPr>
              <w:t>EJEMPLO IMPLEMENTACIÓN</w:t>
            </w:r>
            <w:r>
              <w:rPr>
                <w:noProof/>
                <w:webHidden/>
              </w:rPr>
              <w:tab/>
            </w:r>
            <w:r>
              <w:rPr>
                <w:noProof/>
                <w:webHidden/>
              </w:rPr>
              <w:fldChar w:fldCharType="begin"/>
            </w:r>
            <w:r>
              <w:rPr>
                <w:noProof/>
                <w:webHidden/>
              </w:rPr>
              <w:instrText xml:space="preserve"> PAGEREF _Toc401927830 \h </w:instrText>
            </w:r>
            <w:r>
              <w:rPr>
                <w:noProof/>
                <w:webHidden/>
              </w:rPr>
            </w:r>
            <w:r>
              <w:rPr>
                <w:noProof/>
                <w:webHidden/>
              </w:rPr>
              <w:fldChar w:fldCharType="separate"/>
            </w:r>
            <w:r w:rsidR="003A33DB">
              <w:rPr>
                <w:noProof/>
                <w:webHidden/>
              </w:rPr>
              <w:t>2</w:t>
            </w:r>
            <w:r>
              <w:rPr>
                <w:noProof/>
                <w:webHidden/>
              </w:rPr>
              <w:fldChar w:fldCharType="end"/>
            </w:r>
          </w:hyperlink>
        </w:p>
        <w:p w:rsidR="008F4791" w:rsidRDefault="008F4791">
          <w:pPr>
            <w:pStyle w:val="TDC1"/>
            <w:tabs>
              <w:tab w:val="right" w:leader="dot" w:pos="9350"/>
            </w:tabs>
            <w:rPr>
              <w:noProof/>
              <w:lang w:val="es-ES" w:eastAsia="es-ES"/>
            </w:rPr>
          </w:pPr>
          <w:hyperlink w:anchor="_Toc401927831" w:history="1">
            <w:r w:rsidRPr="00D20300">
              <w:rPr>
                <w:rStyle w:val="Hipervnculo"/>
                <w:noProof/>
                <w:lang w:val="es-ES"/>
              </w:rPr>
              <w:t>Bibliografia</w:t>
            </w:r>
            <w:r>
              <w:rPr>
                <w:noProof/>
                <w:webHidden/>
              </w:rPr>
              <w:tab/>
            </w:r>
            <w:r>
              <w:rPr>
                <w:noProof/>
                <w:webHidden/>
              </w:rPr>
              <w:fldChar w:fldCharType="begin"/>
            </w:r>
            <w:r>
              <w:rPr>
                <w:noProof/>
                <w:webHidden/>
              </w:rPr>
              <w:instrText xml:space="preserve"> PAGEREF _Toc401927831 \h </w:instrText>
            </w:r>
            <w:r>
              <w:rPr>
                <w:noProof/>
                <w:webHidden/>
              </w:rPr>
            </w:r>
            <w:r>
              <w:rPr>
                <w:noProof/>
                <w:webHidden/>
              </w:rPr>
              <w:fldChar w:fldCharType="separate"/>
            </w:r>
            <w:r w:rsidR="003A33DB">
              <w:rPr>
                <w:noProof/>
                <w:webHidden/>
              </w:rPr>
              <w:t>5</w:t>
            </w:r>
            <w:r>
              <w:rPr>
                <w:noProof/>
                <w:webHidden/>
              </w:rPr>
              <w:fldChar w:fldCharType="end"/>
            </w:r>
          </w:hyperlink>
        </w:p>
        <w:p w:rsidR="00FE1A8F" w:rsidRDefault="00FE1A8F" w:rsidP="004A7C6F">
          <w:pPr>
            <w:jc w:val="both"/>
          </w:pPr>
          <w:r>
            <w:rPr>
              <w:b/>
              <w:bCs/>
            </w:rPr>
            <w:fldChar w:fldCharType="end"/>
          </w:r>
        </w:p>
      </w:sdtContent>
    </w:sdt>
    <w:p w:rsidR="0045157D" w:rsidRPr="00FB407A" w:rsidRDefault="00FE1A8F" w:rsidP="004A7C6F">
      <w:pPr>
        <w:jc w:val="both"/>
        <w:rPr>
          <w:rFonts w:asciiTheme="majorHAnsi" w:eastAsiaTheme="majorEastAsia" w:hAnsiTheme="majorHAnsi" w:cstheme="majorBidi"/>
          <w:caps/>
          <w:color w:val="63A537" w:themeColor="text2"/>
          <w:spacing w:val="10"/>
          <w:sz w:val="52"/>
          <w:szCs w:val="52"/>
        </w:rPr>
      </w:pPr>
      <w:r>
        <w:br w:type="page"/>
      </w:r>
      <w:bookmarkStart w:id="0" w:name="_GoBack"/>
      <w:bookmarkEnd w:id="0"/>
    </w:p>
    <w:p w:rsidR="00065C72" w:rsidRDefault="00065C72" w:rsidP="00065C72">
      <w:pPr>
        <w:pStyle w:val="Ttulo1"/>
        <w:jc w:val="both"/>
        <w:rPr>
          <w:noProof/>
          <w:lang w:val="es-ES"/>
        </w:rPr>
      </w:pPr>
      <w:bookmarkStart w:id="1" w:name="_Toc401927821"/>
      <w:r>
        <w:rPr>
          <w:noProof/>
          <w:lang w:val="es-ES"/>
        </w:rPr>
        <w:lastRenderedPageBreak/>
        <w:t>Introducción</w:t>
      </w:r>
      <w:bookmarkEnd w:id="1"/>
    </w:p>
    <w:p w:rsidR="00065C72" w:rsidRPr="00065C72" w:rsidRDefault="00065C72" w:rsidP="00065C72">
      <w:pPr>
        <w:rPr>
          <w:lang w:val="es-ES"/>
        </w:rPr>
      </w:pPr>
    </w:p>
    <w:p w:rsidR="00065C72" w:rsidRPr="00EC7366" w:rsidRDefault="00065C72" w:rsidP="00065C72">
      <w:pPr>
        <w:pStyle w:val="Ttulo2"/>
        <w:rPr>
          <w:b/>
          <w:color w:val="7F7F7F" w:themeColor="text1" w:themeTint="80"/>
        </w:rPr>
      </w:pPr>
      <w:bookmarkStart w:id="2" w:name="_Toc390178821"/>
      <w:bookmarkStart w:id="3" w:name="_Toc401927822"/>
      <w:r w:rsidRPr="00EC7366">
        <w:rPr>
          <w:b/>
          <w:color w:val="7F7F7F" w:themeColor="text1" w:themeTint="80"/>
        </w:rPr>
        <w:t>Área temática</w:t>
      </w:r>
      <w:bookmarkEnd w:id="2"/>
      <w:bookmarkEnd w:id="3"/>
    </w:p>
    <w:p w:rsidR="00065C72" w:rsidRPr="00EC7366" w:rsidRDefault="00065C72" w:rsidP="00065C72">
      <w:pPr>
        <w:rPr>
          <w:rFonts w:ascii="Calibri Light" w:hAnsi="Calibri Light"/>
          <w:lang w:val="es-ES_tradnl"/>
        </w:rPr>
      </w:pPr>
      <w:r w:rsidRPr="00EC7366">
        <w:rPr>
          <w:rFonts w:ascii="Calibri Light" w:hAnsi="Calibri Light"/>
          <w:lang w:val="es-ES_tradnl"/>
        </w:rPr>
        <w:t>Algoritmos de resolución de modelos matemáticos. Programación Lineal. Cátedras relaci</w:t>
      </w:r>
      <w:r>
        <w:rPr>
          <w:rFonts w:ascii="Calibri Light" w:hAnsi="Calibri Light"/>
          <w:lang w:val="es-ES_tradnl"/>
        </w:rPr>
        <w:t>onadas: Investigación Operativa</w:t>
      </w:r>
      <w:r w:rsidRPr="00EC7366">
        <w:rPr>
          <w:rFonts w:ascii="Calibri Light" w:hAnsi="Calibri Light"/>
          <w:lang w:val="es-ES_tradnl"/>
        </w:rPr>
        <w:t>.</w:t>
      </w:r>
    </w:p>
    <w:p w:rsidR="00065C72" w:rsidRPr="00EC7366" w:rsidRDefault="00065C72" w:rsidP="00065C72">
      <w:pPr>
        <w:pStyle w:val="Ttulo2"/>
        <w:rPr>
          <w:b/>
          <w:color w:val="7F7F7F" w:themeColor="text1" w:themeTint="80"/>
        </w:rPr>
      </w:pPr>
      <w:bookmarkStart w:id="4" w:name="_Toc390178822"/>
      <w:bookmarkStart w:id="5" w:name="_Toc401927823"/>
      <w:r w:rsidRPr="00EC7366">
        <w:rPr>
          <w:b/>
          <w:color w:val="7F7F7F" w:themeColor="text1" w:themeTint="80"/>
        </w:rPr>
        <w:t>Objetivo de la investigación</w:t>
      </w:r>
      <w:bookmarkEnd w:id="4"/>
      <w:bookmarkEnd w:id="5"/>
    </w:p>
    <w:p w:rsidR="00065C72" w:rsidRPr="00EC7366" w:rsidRDefault="00065C72" w:rsidP="00065C72">
      <w:pPr>
        <w:pStyle w:val="Sinespaciado"/>
        <w:jc w:val="both"/>
        <w:rPr>
          <w:rFonts w:ascii="Calibri Light" w:hAnsi="Calibri Light"/>
          <w:lang w:val="es-ES_tradnl"/>
        </w:rPr>
      </w:pPr>
      <w:r w:rsidRPr="00EC7366">
        <w:rPr>
          <w:rFonts w:ascii="Calibri Light" w:hAnsi="Calibri Light"/>
          <w:lang w:val="es-ES_tradnl"/>
        </w:rPr>
        <w:t>El objetivo de esta investigación es encontrar el/los algoritmos más eficientes que permitan la generación del fixture de un Campeonato</w:t>
      </w:r>
      <w:r>
        <w:rPr>
          <w:rFonts w:ascii="Calibri Light" w:hAnsi="Calibri Light"/>
          <w:lang w:val="es-ES_tradnl"/>
        </w:rPr>
        <w:t xml:space="preserve"> de fútbol</w:t>
      </w:r>
      <w:r w:rsidRPr="00EC7366">
        <w:rPr>
          <w:rFonts w:ascii="Calibri Light" w:hAnsi="Calibri Light"/>
          <w:lang w:val="es-ES_tradnl"/>
        </w:rPr>
        <w:t>. Si bien existen muchos algoritmos sencillos para la generación de fixture “todos contra todos”, muchas veces estos no satisfacen las necesidades de los Campeonatos en los que su diagramación está determinada por el cumplimiento o no de una serie de condiciones. Dichos requisitos dependen del torneo en particular del que se trate. En caso de no encontrar los algoritmos que se adapten a las necesidades del sistema que se piensa implementar, se buscará diseñar un algoritmo propio que resuelva el problema planteado.</w:t>
      </w:r>
    </w:p>
    <w:p w:rsidR="00065C72" w:rsidRPr="00EC7366" w:rsidRDefault="00065C72" w:rsidP="00065C72">
      <w:pPr>
        <w:pStyle w:val="Ttulo2"/>
        <w:rPr>
          <w:b/>
          <w:color w:val="7F7F7F" w:themeColor="text1" w:themeTint="80"/>
        </w:rPr>
      </w:pPr>
      <w:bookmarkStart w:id="6" w:name="_Toc390178823"/>
      <w:bookmarkStart w:id="7" w:name="_Toc401927824"/>
      <w:r w:rsidRPr="00EC7366">
        <w:rPr>
          <w:b/>
          <w:color w:val="7F7F7F" w:themeColor="text1" w:themeTint="80"/>
        </w:rPr>
        <w:t>FUNDAMENTOS</w:t>
      </w:r>
      <w:bookmarkEnd w:id="6"/>
      <w:bookmarkEnd w:id="7"/>
    </w:p>
    <w:p w:rsidR="004B683F" w:rsidRDefault="00065C72" w:rsidP="00065C72">
      <w:pPr>
        <w:pStyle w:val="Sinespaciado"/>
        <w:jc w:val="both"/>
        <w:rPr>
          <w:rFonts w:ascii="Calibri Light" w:hAnsi="Calibri Light"/>
          <w:lang w:val="es-ES_tradnl"/>
        </w:rPr>
      </w:pPr>
      <w:r w:rsidRPr="00E731E9">
        <w:rPr>
          <w:rFonts w:ascii="Calibri Light" w:hAnsi="Calibri Light"/>
          <w:lang w:val="es-ES_tradnl"/>
        </w:rPr>
        <w:t>Para un mismo torneo existen muchas formas de armar un fixture. Lo que queremos lograr, es llevar a cabo el desarrollo de una diagramación que se adecue a las distintas necesidades que posean cada uno de los organizadores de torneos de fútbol. Por lo tanto, para que el fixture pueda cumplir con sus expectativas, es necesario que contemple distintas precondiciones que deberían tenerse en cuenta desde el primer momento</w:t>
      </w:r>
      <w:r w:rsidR="004B683F">
        <w:rPr>
          <w:rFonts w:ascii="Calibri Light" w:hAnsi="Calibri Light"/>
          <w:lang w:val="es-ES_tradnl"/>
        </w:rPr>
        <w:t>.</w:t>
      </w:r>
      <w:r w:rsidRPr="00E731E9">
        <w:rPr>
          <w:rFonts w:ascii="Calibri Light" w:hAnsi="Calibri Light"/>
          <w:lang w:val="es-ES_tradnl"/>
        </w:rPr>
        <w:t xml:space="preserve"> </w:t>
      </w:r>
    </w:p>
    <w:p w:rsidR="00065C72" w:rsidRPr="00E731E9" w:rsidRDefault="00065C72" w:rsidP="00065C72">
      <w:pPr>
        <w:pStyle w:val="Sinespaciado"/>
        <w:jc w:val="both"/>
        <w:rPr>
          <w:rFonts w:ascii="Calibri Light" w:hAnsi="Calibri Light"/>
          <w:lang w:val="es-ES_tradnl"/>
        </w:rPr>
      </w:pPr>
      <w:r w:rsidRPr="00E731E9">
        <w:rPr>
          <w:rFonts w:ascii="Calibri Light" w:hAnsi="Calibri Light"/>
          <w:lang w:val="es-ES_tradnl"/>
        </w:rPr>
        <w:t xml:space="preserve">En los torneos amateurs también existen muchas veces condiciones que se deben cumplir. 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065C72" w:rsidRPr="00E731E9" w:rsidRDefault="00065C72" w:rsidP="00065C72">
      <w:pPr>
        <w:pStyle w:val="Sinespaciado"/>
        <w:jc w:val="both"/>
        <w:rPr>
          <w:rFonts w:ascii="Calibri Light" w:hAnsi="Calibri Light"/>
          <w:lang w:val="es-ES_tradnl"/>
        </w:rPr>
      </w:pPr>
      <w:r w:rsidRPr="00E731E9">
        <w:rPr>
          <w:rFonts w:ascii="Calibri Light" w:hAnsi="Calibri Light"/>
          <w:lang w:val="es-ES_tradnl"/>
        </w:rPr>
        <w:t>Para un mismo Campeonato, se pueden obtener muchos fixtures diferentes, pero puede que estos no tengan el mismo valor para el organizador. Por esta razón, se busca poder dar soporte a todos los tipos distintos de diagramaciones y a todas las posibilidades de generación de las mismas para que el cliente pueda elegir la óptima.</w:t>
      </w:r>
    </w:p>
    <w:p w:rsidR="00065C72" w:rsidRPr="00E731E9" w:rsidRDefault="00065C72" w:rsidP="00065C72">
      <w:pPr>
        <w:pStyle w:val="Sinespaciado"/>
        <w:jc w:val="both"/>
        <w:rPr>
          <w:rFonts w:ascii="Calibri Light" w:hAnsi="Calibri Light"/>
          <w:lang w:val="es-ES_tradnl"/>
        </w:rPr>
      </w:pPr>
      <w:r w:rsidRPr="00E731E9">
        <w:rPr>
          <w:rFonts w:ascii="Calibri Light" w:hAnsi="Calibri Light"/>
          <w:lang w:val="es-ES_tradnl"/>
        </w:rPr>
        <w:t xml:space="preserve">Armar el fixture adecuado y deseado para cada torneo dependerá de la eficiencia del algoritmo, y allí radica nuestro desafío. </w:t>
      </w:r>
    </w:p>
    <w:p w:rsidR="00065C72" w:rsidRPr="00EC7366" w:rsidRDefault="00065C72" w:rsidP="00065C72">
      <w:pPr>
        <w:pStyle w:val="Sinespaciado"/>
        <w:jc w:val="both"/>
        <w:rPr>
          <w:rFonts w:ascii="Calibri Light" w:hAnsi="Calibri Light"/>
          <w:lang w:val="es-ES_tradnl"/>
        </w:rPr>
      </w:pPr>
      <w:r w:rsidRPr="00E731E9">
        <w:rPr>
          <w:rFonts w:ascii="Calibri Light" w:hAnsi="Calibri Light"/>
          <w:lang w:val="es-ES_tradnl"/>
        </w:rPr>
        <w:t xml:space="preserve">Estos algoritmos </w:t>
      </w:r>
      <w:r w:rsidR="004B683F" w:rsidRPr="00E731E9">
        <w:rPr>
          <w:rFonts w:ascii="Calibri Light" w:hAnsi="Calibri Light"/>
          <w:lang w:val="es-ES_tradnl"/>
        </w:rPr>
        <w:t>deberán</w:t>
      </w:r>
      <w:r w:rsidR="004B683F" w:rsidRPr="00EC7366">
        <w:rPr>
          <w:rFonts w:ascii="Calibri Light" w:hAnsi="Calibri Light"/>
          <w:lang w:val="es-ES_tradnl"/>
        </w:rPr>
        <w:t xml:space="preserve"> estar</w:t>
      </w:r>
      <w:r w:rsidRPr="00EC7366">
        <w:rPr>
          <w:rFonts w:ascii="Calibri Light" w:hAnsi="Calibri Light"/>
          <w:lang w:val="es-ES_tradnl"/>
        </w:rPr>
        <w:t xml:space="preserve"> basados en modelos matemáticos que permitan resolver problemas de satisfacción de restricciones (modelos no relajados).</w:t>
      </w:r>
    </w:p>
    <w:p w:rsidR="00065C72" w:rsidRPr="00EC7366" w:rsidRDefault="00065C72" w:rsidP="00065C72">
      <w:pPr>
        <w:pStyle w:val="Sinespaciado"/>
        <w:jc w:val="both"/>
        <w:rPr>
          <w:rFonts w:ascii="Calibri Light" w:hAnsi="Calibri Light"/>
          <w:lang w:val="es-ES_tradnl"/>
        </w:rPr>
      </w:pPr>
      <w:r w:rsidRPr="00EC7366">
        <w:rPr>
          <w:rFonts w:ascii="Calibri Light" w:hAnsi="Calibri Light"/>
          <w:b/>
          <w:lang w:val="es-ES_tradnl"/>
        </w:rPr>
        <w:t>Problemas de satisfacción de restricciones</w:t>
      </w:r>
      <w:r w:rsidRPr="00EC7366">
        <w:rPr>
          <w:rFonts w:ascii="Calibri Light" w:hAnsi="Calibri Light"/>
          <w:lang w:val="es-ES_tradnl"/>
        </w:rPr>
        <w:t xml:space="preserve"> (CSPs) por sus siglas en Inglés, son problemas matemáticos definidos como un conjunto de objetos tal que su estado debe satisfacer un número de restricciones o limitaciones. CSPs representa las entidades de un problema como una colección homogénea finita de restricciones sobre variables, las que son resueltas por métodos de satisfacción de restricciones. CSPs son el tema de una intensa investigación en Inteligencia Artificial e Investigación de operaciones, dado que la generalidad en su formulación provee un principio básico para analizar y resolver problemas de distintos tipos. CSPs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065C72" w:rsidRPr="00065C72" w:rsidRDefault="00065C72" w:rsidP="00065C72">
      <w:pPr>
        <w:rPr>
          <w:lang w:val="es-ES"/>
        </w:rPr>
      </w:pPr>
    </w:p>
    <w:p w:rsidR="008C761D" w:rsidRDefault="0045157D" w:rsidP="004A7C6F">
      <w:pPr>
        <w:pStyle w:val="Ttulo1"/>
        <w:jc w:val="both"/>
        <w:rPr>
          <w:noProof/>
          <w:lang w:val="es-ES"/>
        </w:rPr>
      </w:pPr>
      <w:bookmarkStart w:id="8" w:name="_Toc401927825"/>
      <w:r w:rsidRPr="0045157D">
        <w:rPr>
          <w:noProof/>
          <w:lang w:val="es-ES"/>
        </w:rPr>
        <w:t>Planificación Round-robin</w:t>
      </w:r>
      <w:bookmarkEnd w:id="8"/>
    </w:p>
    <w:p w:rsidR="00D529AB" w:rsidRDefault="0045157D" w:rsidP="004A7C6F">
      <w:pPr>
        <w:jc w:val="both"/>
        <w:rPr>
          <w:rFonts w:ascii="Corbel" w:hAnsi="Corbel"/>
          <w:noProof/>
          <w:lang w:val="es-ES"/>
        </w:rPr>
      </w:pPr>
      <w:r w:rsidRPr="0045157D">
        <w:rPr>
          <w:rFonts w:ascii="Corbel" w:hAnsi="Corbel"/>
          <w:noProof/>
          <w:lang w:val="es-ES"/>
        </w:rPr>
        <w:t>Round robin es un método para seleccionar todos los elementos en un grupo de manera equitativa y en un orden racional, normalmente comenzando por el primer elemento de la lista hasta llegar al último y empezando de nuevo desde el primer elemento. El nombre del algoritmo viene del principio de Round-Robin conocido de otros campos, donde cada persona toma una parte de un algo compartido en cantidades parejas.</w:t>
      </w:r>
    </w:p>
    <w:p w:rsidR="004A7C6F" w:rsidRDefault="004A7C6F" w:rsidP="004A7C6F">
      <w:pPr>
        <w:pStyle w:val="Ttulo1"/>
        <w:jc w:val="both"/>
        <w:rPr>
          <w:noProof/>
          <w:lang w:val="es-ES"/>
        </w:rPr>
      </w:pPr>
      <w:bookmarkStart w:id="9" w:name="_Toc401927826"/>
      <w:r>
        <w:rPr>
          <w:noProof/>
          <w:lang w:val="es-ES"/>
        </w:rPr>
        <w:t xml:space="preserve">Aplicación de Round-Robin </w:t>
      </w:r>
      <w:r w:rsidR="00FB407A">
        <w:rPr>
          <w:noProof/>
          <w:lang w:val="es-ES"/>
        </w:rPr>
        <w:t xml:space="preserve">- </w:t>
      </w:r>
      <w:r w:rsidR="00FB407A" w:rsidRPr="00FB407A">
        <w:rPr>
          <w:noProof/>
          <w:lang w:val="es-ES"/>
        </w:rPr>
        <w:t>Metodología</w:t>
      </w:r>
      <w:bookmarkEnd w:id="9"/>
    </w:p>
    <w:p w:rsidR="004A7C6F" w:rsidRPr="004A7C6F" w:rsidRDefault="00365CE8" w:rsidP="004A7C6F">
      <w:pPr>
        <w:jc w:val="both"/>
        <w:rPr>
          <w:lang w:val="es-ES"/>
        </w:rPr>
      </w:pPr>
      <w:r w:rsidRPr="00365CE8">
        <w:rPr>
          <w:lang w:val="es-ES"/>
        </w:rPr>
        <w:t xml:space="preserve">La metodología para programar un </w:t>
      </w:r>
      <w:r w:rsidR="00FB407A">
        <w:rPr>
          <w:lang w:val="es-ES"/>
        </w:rPr>
        <w:t xml:space="preserve">fixture para un torneo de futbol </w:t>
      </w:r>
      <w:r w:rsidRPr="00365CE8">
        <w:rPr>
          <w:lang w:val="es-ES"/>
        </w:rPr>
        <w:t>bajo el sistema round robin se basa en escoger un equipo comodín</w:t>
      </w:r>
      <w:r w:rsidR="00FB407A">
        <w:rPr>
          <w:lang w:val="es-ES"/>
        </w:rPr>
        <w:t xml:space="preserve"> </w:t>
      </w:r>
      <w:r w:rsidRPr="00365CE8">
        <w:rPr>
          <w:lang w:val="es-ES"/>
        </w:rPr>
        <w:t>que es justamente el que salva la situación hipotética de que a un equipo le tocase enfrentarse a sí mismo, lo cual simple y sencillamente no es posible. El resto de los equipos, sea cual sea su número, debe seguir el rol normal de actividades, es decir el equipo x se enfrenta a un contrincante, el cual debe enfrentar en la siguiente jornada al equipo marcado con el número siguiente, x+1, luego al equipo x+2 y así sucesivamente.</w:t>
      </w:r>
    </w:p>
    <w:p w:rsidR="004A7C6F" w:rsidRDefault="004A7C6F" w:rsidP="004A7C6F">
      <w:pPr>
        <w:pStyle w:val="Ttulo2"/>
        <w:jc w:val="both"/>
        <w:rPr>
          <w:noProof/>
          <w:lang w:val="es-ES"/>
        </w:rPr>
      </w:pPr>
      <w:bookmarkStart w:id="10" w:name="_Ref386851645"/>
      <w:bookmarkStart w:id="11" w:name="_Toc401927827"/>
      <w:r>
        <w:rPr>
          <w:noProof/>
          <w:lang w:val="es-ES"/>
        </w:rPr>
        <w:t>sistema todos contra todos</w:t>
      </w:r>
      <w:bookmarkEnd w:id="10"/>
      <w:bookmarkEnd w:id="11"/>
    </w:p>
    <w:p w:rsidR="004A7C6F" w:rsidRDefault="004A7C6F" w:rsidP="004A7C6F">
      <w:pPr>
        <w:jc w:val="both"/>
        <w:rPr>
          <w:noProof/>
          <w:lang w:val="es-ES"/>
        </w:rPr>
      </w:pPr>
      <w:r w:rsidRPr="00AF29E7">
        <w:rPr>
          <w:noProof/>
        </w:rPr>
        <w:t xml:space="preserve">Si </w:t>
      </w:r>
      <w:r w:rsidRPr="00AF29E7">
        <w:rPr>
          <w:noProof/>
          <w:color w:val="FF0000"/>
        </w:rPr>
        <w:t>n</w:t>
      </w:r>
      <w:r>
        <w:rPr>
          <w:noProof/>
        </w:rPr>
        <w:t xml:space="preserve"> </w:t>
      </w:r>
      <w:r w:rsidRPr="00AF29E7">
        <w:rPr>
          <w:noProof/>
        </w:rPr>
        <w:t xml:space="preserve">es el número de competidores, una ronda simple de este sistema requiere de </w:t>
      </w:r>
      <w:r w:rsidRPr="00AF29E7">
        <w:rPr>
          <w:noProof/>
          <w:color w:val="FF0000"/>
        </w:rPr>
        <w:t xml:space="preserve">n(n-1)/2 </w:t>
      </w:r>
      <w:r w:rsidRPr="00AF29E7">
        <w:rPr>
          <w:noProof/>
        </w:rPr>
        <w:t xml:space="preserve">encuentros. Si </w:t>
      </w:r>
      <w:r>
        <w:rPr>
          <w:noProof/>
        </w:rPr>
        <w:t xml:space="preserve">n </w:t>
      </w:r>
      <w:r w:rsidRPr="00AF29E7">
        <w:rPr>
          <w:noProof/>
        </w:rPr>
        <w:t xml:space="preserve">es un número par, entonces en </w:t>
      </w:r>
      <w:r w:rsidRPr="00AF29E7">
        <w:rPr>
          <w:noProof/>
          <w:color w:val="FF0000"/>
        </w:rPr>
        <w:t xml:space="preserve">(n-1) </w:t>
      </w:r>
      <w:r w:rsidRPr="00AF29E7">
        <w:rPr>
          <w:noProof/>
        </w:rPr>
        <w:t>rondas, se pueden jugar</w:t>
      </w:r>
      <w:r>
        <w:rPr>
          <w:noProof/>
        </w:rPr>
        <w:t xml:space="preserve"> </w:t>
      </w:r>
      <w:r w:rsidRPr="00AF29E7">
        <w:rPr>
          <w:noProof/>
          <w:color w:val="FF0000"/>
        </w:rPr>
        <w:t xml:space="preserve">(n-1) </w:t>
      </w:r>
      <w:r>
        <w:rPr>
          <w:noProof/>
        </w:rPr>
        <w:t>p</w:t>
      </w:r>
      <w:r w:rsidRPr="00AF29E7">
        <w:rPr>
          <w:noProof/>
        </w:rPr>
        <w:t xml:space="preserve">artidos simultáneamente. Si </w:t>
      </w:r>
      <w:r>
        <w:rPr>
          <w:noProof/>
        </w:rPr>
        <w:t xml:space="preserve">n </w:t>
      </w:r>
      <w:r w:rsidRPr="00AF29E7">
        <w:rPr>
          <w:noProof/>
        </w:rPr>
        <w:t xml:space="preserve">es impar, habrá </w:t>
      </w:r>
      <w:r>
        <w:rPr>
          <w:noProof/>
        </w:rPr>
        <w:t xml:space="preserve">n </w:t>
      </w:r>
      <w:r w:rsidRPr="00AF29E7">
        <w:rPr>
          <w:noProof/>
        </w:rPr>
        <w:t xml:space="preserve">rondas con </w:t>
      </w:r>
      <w:r w:rsidRPr="00AF29E7">
        <w:rPr>
          <w:noProof/>
          <w:color w:val="FF0000"/>
        </w:rPr>
        <w:t xml:space="preserve">(n-1)/2 </w:t>
      </w:r>
      <w:r w:rsidRPr="00AF29E7">
        <w:rPr>
          <w:noProof/>
        </w:rPr>
        <w:t>juegos simultáneos y un equipo libre (sin jugar) por cada ronda.</w:t>
      </w:r>
    </w:p>
    <w:p w:rsidR="004A7C6F" w:rsidRDefault="004A7C6F" w:rsidP="004A7C6F">
      <w:pPr>
        <w:spacing w:after="0"/>
        <w:jc w:val="both"/>
        <w:rPr>
          <w:noProof/>
          <w:lang w:val="es-ES"/>
        </w:rPr>
      </w:pPr>
      <w:r>
        <w:rPr>
          <w:noProof/>
          <w:lang w:val="es-ES"/>
        </w:rPr>
        <w:t>Para explicar como desarrollamos este algoritmo vamos a utilizar un ejemplo de 11 equipos (denotados como [1,2,3,4,5,6,7,8,9,10,11] ), los cuales se enfrentaran en una sola ronda, de once fechas, con cinco partidos en cada una, quedando un equipo libre en cada fecha por ser un numero impar de equipos.</w:t>
      </w:r>
    </w:p>
    <w:p w:rsidR="004A7C6F" w:rsidRDefault="004A7C6F" w:rsidP="004A7C6F">
      <w:pPr>
        <w:spacing w:after="0"/>
        <w:jc w:val="both"/>
        <w:rPr>
          <w:noProof/>
          <w:lang w:val="es-ES"/>
        </w:rPr>
        <w:sectPr w:rsidR="004A7C6F" w:rsidSect="00DA154B">
          <w:headerReference w:type="default" r:id="rId15"/>
          <w:footerReference w:type="default" r:id="rId16"/>
          <w:pgSz w:w="12240" w:h="15840"/>
          <w:pgMar w:top="1440" w:right="1440" w:bottom="1440" w:left="1440" w:header="720" w:footer="227" w:gutter="0"/>
          <w:pgNumType w:start="0"/>
          <w:cols w:space="720"/>
          <w:titlePg/>
          <w:docGrid w:linePitch="299"/>
        </w:sectPr>
      </w:pPr>
      <w:r>
        <w:rPr>
          <w:noProof/>
          <w:lang w:val="es-ES"/>
        </w:rPr>
        <w:t>La estrategia a utilizar será dejar un equipo como “pivote”, de la siguiente manera:</w:t>
      </w: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794"/>
        <w:gridCol w:w="796"/>
      </w:tblGrid>
      <w:tr w:rsidR="004A7C6F" w:rsidTr="007D4580">
        <w:trPr>
          <w:trHeight w:val="20"/>
        </w:trPr>
        <w:tc>
          <w:tcPr>
            <w:tcW w:w="1590" w:type="dxa"/>
            <w:gridSpan w:val="2"/>
          </w:tcPr>
          <w:p w:rsidR="004A7C6F" w:rsidRDefault="004A7C6F" w:rsidP="004A7C6F">
            <w:pPr>
              <w:jc w:val="both"/>
              <w:rPr>
                <w:noProof/>
                <w:lang w:val="es-ES"/>
              </w:rPr>
            </w:pPr>
            <w:r>
              <w:rPr>
                <w:noProof/>
                <w:lang w:val="es-ES"/>
              </w:rPr>
              <w:lastRenderedPageBreak/>
              <w:t>FECHA 1</w:t>
            </w:r>
          </w:p>
        </w:tc>
      </w:tr>
      <w:tr w:rsidR="004A7C6F" w:rsidTr="007D4580">
        <w:trPr>
          <w:trHeight w:val="20"/>
        </w:trPr>
        <w:tc>
          <w:tcPr>
            <w:tcW w:w="794" w:type="dxa"/>
            <w:shd w:val="clear" w:color="auto" w:fill="D9D9D9" w:themeFill="background1" w:themeFillShade="D9"/>
          </w:tcPr>
          <w:p w:rsidR="004A7C6F" w:rsidRDefault="004A7C6F" w:rsidP="004A7C6F">
            <w:pPr>
              <w:jc w:val="both"/>
              <w:rPr>
                <w:noProof/>
                <w:lang w:val="es-ES"/>
              </w:rPr>
            </w:pPr>
            <w:r>
              <w:rPr>
                <w:noProof/>
                <w:lang w:val="es-ES"/>
              </w:rPr>
              <w:t>1</w:t>
            </w:r>
          </w:p>
        </w:tc>
        <w:tc>
          <w:tcPr>
            <w:tcW w:w="796" w:type="dxa"/>
          </w:tcPr>
          <w:p w:rsidR="004A7C6F" w:rsidRDefault="004A7C6F" w:rsidP="004A7C6F">
            <w:pPr>
              <w:jc w:val="both"/>
              <w:rPr>
                <w:noProof/>
                <w:lang w:val="es-ES"/>
              </w:rPr>
            </w:pPr>
            <w:r>
              <w:rPr>
                <w:noProof/>
                <w:lang w:val="es-ES"/>
              </w:rPr>
              <w:t>LIBRE</w:t>
            </w:r>
          </w:p>
        </w:tc>
      </w:tr>
      <w:tr w:rsidR="004A7C6F" w:rsidTr="007D4580">
        <w:trPr>
          <w:trHeight w:val="20"/>
        </w:trPr>
        <w:tc>
          <w:tcPr>
            <w:tcW w:w="794" w:type="dxa"/>
          </w:tcPr>
          <w:p w:rsidR="004A7C6F" w:rsidRDefault="004A7C6F" w:rsidP="004A7C6F">
            <w:pPr>
              <w:jc w:val="both"/>
              <w:rPr>
                <w:noProof/>
                <w:lang w:val="es-ES"/>
              </w:rPr>
            </w:pPr>
            <w:r>
              <w:rPr>
                <w:noProof/>
                <w:lang w:val="es-ES"/>
              </w:rPr>
              <w:t>2</w:t>
            </w:r>
          </w:p>
        </w:tc>
        <w:tc>
          <w:tcPr>
            <w:tcW w:w="796" w:type="dxa"/>
          </w:tcPr>
          <w:p w:rsidR="004A7C6F" w:rsidRDefault="004A7C6F" w:rsidP="004A7C6F">
            <w:pPr>
              <w:jc w:val="both"/>
              <w:rPr>
                <w:noProof/>
                <w:lang w:val="es-ES"/>
              </w:rPr>
            </w:pPr>
            <w:r>
              <w:rPr>
                <w:noProof/>
                <w:lang w:val="es-ES"/>
              </w:rPr>
              <w:t>11</w:t>
            </w:r>
          </w:p>
        </w:tc>
      </w:tr>
      <w:tr w:rsidR="004A7C6F" w:rsidTr="007D4580">
        <w:trPr>
          <w:trHeight w:val="20"/>
        </w:trPr>
        <w:tc>
          <w:tcPr>
            <w:tcW w:w="794" w:type="dxa"/>
          </w:tcPr>
          <w:p w:rsidR="004A7C6F" w:rsidRDefault="004A7C6F" w:rsidP="004A7C6F">
            <w:pPr>
              <w:jc w:val="both"/>
              <w:rPr>
                <w:noProof/>
                <w:lang w:val="es-ES"/>
              </w:rPr>
            </w:pPr>
            <w:r>
              <w:rPr>
                <w:noProof/>
                <w:lang w:val="es-ES"/>
              </w:rPr>
              <w:t>3</w:t>
            </w:r>
          </w:p>
        </w:tc>
        <w:tc>
          <w:tcPr>
            <w:tcW w:w="796" w:type="dxa"/>
          </w:tcPr>
          <w:p w:rsidR="004A7C6F" w:rsidRDefault="004A7C6F" w:rsidP="004A7C6F">
            <w:pPr>
              <w:jc w:val="both"/>
              <w:rPr>
                <w:noProof/>
                <w:lang w:val="es-ES"/>
              </w:rPr>
            </w:pPr>
            <w:r>
              <w:rPr>
                <w:noProof/>
                <w:lang w:val="es-ES"/>
              </w:rPr>
              <w:t>10</w:t>
            </w:r>
          </w:p>
        </w:tc>
      </w:tr>
      <w:tr w:rsidR="004A7C6F" w:rsidTr="007D4580">
        <w:trPr>
          <w:trHeight w:val="20"/>
        </w:trPr>
        <w:tc>
          <w:tcPr>
            <w:tcW w:w="794" w:type="dxa"/>
          </w:tcPr>
          <w:p w:rsidR="004A7C6F" w:rsidRDefault="004A7C6F" w:rsidP="004A7C6F">
            <w:pPr>
              <w:jc w:val="both"/>
              <w:rPr>
                <w:noProof/>
                <w:lang w:val="es-ES"/>
              </w:rPr>
            </w:pPr>
            <w:r>
              <w:rPr>
                <w:noProof/>
                <w:lang w:val="es-ES"/>
              </w:rPr>
              <w:t>4</w:t>
            </w:r>
          </w:p>
        </w:tc>
        <w:tc>
          <w:tcPr>
            <w:tcW w:w="796" w:type="dxa"/>
          </w:tcPr>
          <w:p w:rsidR="004A7C6F" w:rsidRDefault="004A7C6F" w:rsidP="004A7C6F">
            <w:pPr>
              <w:jc w:val="both"/>
              <w:rPr>
                <w:noProof/>
                <w:lang w:val="es-ES"/>
              </w:rPr>
            </w:pPr>
            <w:r>
              <w:rPr>
                <w:noProof/>
                <w:lang w:val="es-ES"/>
              </w:rPr>
              <w:t>9</w:t>
            </w:r>
          </w:p>
        </w:tc>
      </w:tr>
      <w:tr w:rsidR="004A7C6F" w:rsidTr="007D4580">
        <w:trPr>
          <w:trHeight w:val="20"/>
        </w:trPr>
        <w:tc>
          <w:tcPr>
            <w:tcW w:w="794" w:type="dxa"/>
          </w:tcPr>
          <w:p w:rsidR="004A7C6F" w:rsidRDefault="004A7C6F" w:rsidP="004A7C6F">
            <w:pPr>
              <w:jc w:val="both"/>
              <w:rPr>
                <w:noProof/>
                <w:lang w:val="es-ES"/>
              </w:rPr>
            </w:pPr>
            <w:r>
              <w:rPr>
                <w:noProof/>
                <w:lang w:val="es-ES"/>
              </w:rPr>
              <w:t>5</w:t>
            </w:r>
          </w:p>
        </w:tc>
        <w:tc>
          <w:tcPr>
            <w:tcW w:w="796" w:type="dxa"/>
          </w:tcPr>
          <w:p w:rsidR="004A7C6F" w:rsidRDefault="004A7C6F" w:rsidP="004A7C6F">
            <w:pPr>
              <w:jc w:val="both"/>
              <w:rPr>
                <w:noProof/>
                <w:lang w:val="es-ES"/>
              </w:rPr>
            </w:pPr>
            <w:r>
              <w:rPr>
                <w:noProof/>
                <w:lang w:val="es-ES"/>
              </w:rPr>
              <w:t>8</w:t>
            </w:r>
          </w:p>
        </w:tc>
      </w:tr>
      <w:tr w:rsidR="004A7C6F" w:rsidTr="007D4580">
        <w:trPr>
          <w:trHeight w:val="20"/>
        </w:trPr>
        <w:tc>
          <w:tcPr>
            <w:tcW w:w="794" w:type="dxa"/>
          </w:tcPr>
          <w:p w:rsidR="004A7C6F" w:rsidRDefault="004A7C6F" w:rsidP="004A7C6F">
            <w:pPr>
              <w:jc w:val="both"/>
              <w:rPr>
                <w:noProof/>
                <w:lang w:val="es-ES"/>
              </w:rPr>
            </w:pPr>
            <w:r>
              <w:rPr>
                <w:noProof/>
                <w:lang w:val="es-ES"/>
              </w:rPr>
              <w:t>6</w:t>
            </w:r>
          </w:p>
        </w:tc>
        <w:tc>
          <w:tcPr>
            <w:tcW w:w="796" w:type="dxa"/>
          </w:tcPr>
          <w:p w:rsidR="004A7C6F" w:rsidRDefault="004A7C6F" w:rsidP="004A7C6F">
            <w:pPr>
              <w:jc w:val="both"/>
              <w:rPr>
                <w:noProof/>
                <w:lang w:val="es-ES"/>
              </w:rPr>
            </w:pPr>
            <w:r>
              <w:rPr>
                <w:noProof/>
                <w:lang w:val="es-ES"/>
              </w:rPr>
              <w:t>7</w:t>
            </w:r>
          </w:p>
        </w:tc>
      </w:tr>
    </w:tbl>
    <w:tbl>
      <w:tblPr>
        <w:tblStyle w:val="Tablaconcuadrcula"/>
        <w:tblpPr w:leftFromText="141" w:rightFromText="141" w:vertAnchor="text" w:horzAnchor="page" w:tblpX="7141" w:tblpY="78"/>
        <w:tblW w:w="0" w:type="auto"/>
        <w:tblLayout w:type="fixed"/>
        <w:tblLook w:val="04A0" w:firstRow="1" w:lastRow="0" w:firstColumn="1" w:lastColumn="0" w:noHBand="0" w:noVBand="1"/>
      </w:tblPr>
      <w:tblGrid>
        <w:gridCol w:w="794"/>
        <w:gridCol w:w="796"/>
      </w:tblGrid>
      <w:tr w:rsidR="004A7C6F" w:rsidTr="007D4580">
        <w:trPr>
          <w:trHeight w:val="20"/>
        </w:trPr>
        <w:tc>
          <w:tcPr>
            <w:tcW w:w="1590" w:type="dxa"/>
            <w:gridSpan w:val="2"/>
          </w:tcPr>
          <w:p w:rsidR="004A7C6F" w:rsidRDefault="004A7C6F" w:rsidP="004A7C6F">
            <w:pPr>
              <w:jc w:val="both"/>
              <w:rPr>
                <w:noProof/>
                <w:lang w:val="es-ES"/>
              </w:rPr>
            </w:pPr>
            <w:r>
              <w:rPr>
                <w:noProof/>
                <w:lang w:val="es-ES"/>
              </w:rPr>
              <w:t>FECHA 11</w:t>
            </w:r>
          </w:p>
        </w:tc>
      </w:tr>
      <w:tr w:rsidR="004A7C6F" w:rsidTr="007D4580">
        <w:trPr>
          <w:trHeight w:val="20"/>
        </w:trPr>
        <w:tc>
          <w:tcPr>
            <w:tcW w:w="794" w:type="dxa"/>
            <w:shd w:val="clear" w:color="auto" w:fill="D9D9D9" w:themeFill="background1" w:themeFillShade="D9"/>
          </w:tcPr>
          <w:p w:rsidR="004A7C6F" w:rsidRDefault="004A7C6F" w:rsidP="004A7C6F">
            <w:pPr>
              <w:jc w:val="both"/>
              <w:rPr>
                <w:noProof/>
                <w:lang w:val="es-ES"/>
              </w:rPr>
            </w:pPr>
            <w:r>
              <w:rPr>
                <w:noProof/>
                <w:lang w:val="es-ES"/>
              </w:rPr>
              <w:t>1</w:t>
            </w:r>
          </w:p>
        </w:tc>
        <w:tc>
          <w:tcPr>
            <w:tcW w:w="796" w:type="dxa"/>
          </w:tcPr>
          <w:p w:rsidR="004A7C6F" w:rsidRDefault="004A7C6F" w:rsidP="004A7C6F">
            <w:pPr>
              <w:jc w:val="both"/>
              <w:rPr>
                <w:noProof/>
                <w:lang w:val="es-ES"/>
              </w:rPr>
            </w:pPr>
            <w:r>
              <w:rPr>
                <w:noProof/>
                <w:lang w:val="es-ES"/>
              </w:rPr>
              <w:t>2</w:t>
            </w:r>
          </w:p>
        </w:tc>
      </w:tr>
      <w:tr w:rsidR="004A7C6F" w:rsidTr="007D4580">
        <w:trPr>
          <w:trHeight w:val="20"/>
        </w:trPr>
        <w:tc>
          <w:tcPr>
            <w:tcW w:w="794" w:type="dxa"/>
          </w:tcPr>
          <w:p w:rsidR="004A7C6F" w:rsidRDefault="004A7C6F" w:rsidP="004A7C6F">
            <w:pPr>
              <w:jc w:val="both"/>
              <w:rPr>
                <w:noProof/>
                <w:lang w:val="es-ES"/>
              </w:rPr>
            </w:pPr>
            <w:r>
              <w:rPr>
                <w:noProof/>
                <w:lang w:val="es-ES"/>
              </w:rPr>
              <w:t>3</w:t>
            </w:r>
          </w:p>
        </w:tc>
        <w:tc>
          <w:tcPr>
            <w:tcW w:w="796" w:type="dxa"/>
          </w:tcPr>
          <w:p w:rsidR="004A7C6F" w:rsidRDefault="004A7C6F" w:rsidP="004A7C6F">
            <w:pPr>
              <w:jc w:val="both"/>
              <w:rPr>
                <w:noProof/>
                <w:lang w:val="es-ES"/>
              </w:rPr>
            </w:pPr>
            <w:r>
              <w:rPr>
                <w:noProof/>
                <w:lang w:val="es-ES"/>
              </w:rPr>
              <w:t>LIBRE</w:t>
            </w:r>
          </w:p>
        </w:tc>
      </w:tr>
      <w:tr w:rsidR="004A7C6F" w:rsidTr="007D4580">
        <w:trPr>
          <w:trHeight w:val="20"/>
        </w:trPr>
        <w:tc>
          <w:tcPr>
            <w:tcW w:w="794" w:type="dxa"/>
          </w:tcPr>
          <w:p w:rsidR="004A7C6F" w:rsidRDefault="004A7C6F" w:rsidP="004A7C6F">
            <w:pPr>
              <w:jc w:val="both"/>
              <w:rPr>
                <w:noProof/>
                <w:lang w:val="es-ES"/>
              </w:rPr>
            </w:pPr>
            <w:r>
              <w:rPr>
                <w:noProof/>
                <w:lang w:val="es-ES"/>
              </w:rPr>
              <w:t>4</w:t>
            </w:r>
          </w:p>
        </w:tc>
        <w:tc>
          <w:tcPr>
            <w:tcW w:w="796" w:type="dxa"/>
          </w:tcPr>
          <w:p w:rsidR="004A7C6F" w:rsidRDefault="004A7C6F" w:rsidP="004A7C6F">
            <w:pPr>
              <w:jc w:val="both"/>
              <w:rPr>
                <w:noProof/>
                <w:lang w:val="es-ES"/>
              </w:rPr>
            </w:pPr>
            <w:r>
              <w:rPr>
                <w:noProof/>
                <w:lang w:val="es-ES"/>
              </w:rPr>
              <w:t>11</w:t>
            </w:r>
          </w:p>
        </w:tc>
      </w:tr>
      <w:tr w:rsidR="004A7C6F" w:rsidTr="007D4580">
        <w:trPr>
          <w:trHeight w:val="20"/>
        </w:trPr>
        <w:tc>
          <w:tcPr>
            <w:tcW w:w="794" w:type="dxa"/>
          </w:tcPr>
          <w:p w:rsidR="004A7C6F" w:rsidRDefault="004A7C6F" w:rsidP="004A7C6F">
            <w:pPr>
              <w:jc w:val="both"/>
              <w:rPr>
                <w:noProof/>
                <w:lang w:val="es-ES"/>
              </w:rPr>
            </w:pPr>
            <w:r>
              <w:rPr>
                <w:noProof/>
                <w:lang w:val="es-ES"/>
              </w:rPr>
              <w:t>5</w:t>
            </w:r>
          </w:p>
        </w:tc>
        <w:tc>
          <w:tcPr>
            <w:tcW w:w="796" w:type="dxa"/>
          </w:tcPr>
          <w:p w:rsidR="004A7C6F" w:rsidRDefault="004A7C6F" w:rsidP="004A7C6F">
            <w:pPr>
              <w:jc w:val="both"/>
              <w:rPr>
                <w:noProof/>
                <w:lang w:val="es-ES"/>
              </w:rPr>
            </w:pPr>
            <w:r>
              <w:rPr>
                <w:noProof/>
                <w:lang w:val="es-ES"/>
              </w:rPr>
              <w:t>10</w:t>
            </w:r>
          </w:p>
        </w:tc>
      </w:tr>
      <w:tr w:rsidR="004A7C6F" w:rsidTr="007D4580">
        <w:trPr>
          <w:trHeight w:val="20"/>
        </w:trPr>
        <w:tc>
          <w:tcPr>
            <w:tcW w:w="794" w:type="dxa"/>
          </w:tcPr>
          <w:p w:rsidR="004A7C6F" w:rsidRDefault="004A7C6F" w:rsidP="004A7C6F">
            <w:pPr>
              <w:jc w:val="both"/>
              <w:rPr>
                <w:noProof/>
                <w:lang w:val="es-ES"/>
              </w:rPr>
            </w:pPr>
            <w:r>
              <w:rPr>
                <w:noProof/>
                <w:lang w:val="es-ES"/>
              </w:rPr>
              <w:t>6</w:t>
            </w:r>
          </w:p>
        </w:tc>
        <w:tc>
          <w:tcPr>
            <w:tcW w:w="796" w:type="dxa"/>
          </w:tcPr>
          <w:p w:rsidR="004A7C6F" w:rsidRDefault="004A7C6F" w:rsidP="004A7C6F">
            <w:pPr>
              <w:jc w:val="both"/>
              <w:rPr>
                <w:noProof/>
                <w:lang w:val="es-ES"/>
              </w:rPr>
            </w:pPr>
            <w:r>
              <w:rPr>
                <w:noProof/>
                <w:lang w:val="es-ES"/>
              </w:rPr>
              <w:t>9</w:t>
            </w:r>
          </w:p>
        </w:tc>
      </w:tr>
      <w:tr w:rsidR="004A7C6F" w:rsidTr="007D4580">
        <w:trPr>
          <w:trHeight w:val="20"/>
        </w:trPr>
        <w:tc>
          <w:tcPr>
            <w:tcW w:w="794" w:type="dxa"/>
          </w:tcPr>
          <w:p w:rsidR="004A7C6F" w:rsidRDefault="004A7C6F" w:rsidP="004A7C6F">
            <w:pPr>
              <w:jc w:val="both"/>
              <w:rPr>
                <w:noProof/>
                <w:lang w:val="es-ES"/>
              </w:rPr>
            </w:pPr>
            <w:r>
              <w:rPr>
                <w:noProof/>
                <w:lang w:val="es-ES"/>
              </w:rPr>
              <w:t>7</w:t>
            </w:r>
          </w:p>
        </w:tc>
        <w:tc>
          <w:tcPr>
            <w:tcW w:w="796" w:type="dxa"/>
          </w:tcPr>
          <w:p w:rsidR="004A7C6F" w:rsidRDefault="004A7C6F" w:rsidP="004A7C6F">
            <w:pPr>
              <w:jc w:val="both"/>
              <w:rPr>
                <w:noProof/>
                <w:lang w:val="es-ES"/>
              </w:rPr>
            </w:pPr>
            <w:r>
              <w:rPr>
                <w:noProof/>
                <w:lang w:val="es-ES"/>
              </w:rPr>
              <w:t>8</w:t>
            </w:r>
          </w:p>
        </w:tc>
      </w:tr>
    </w:tbl>
    <w:tbl>
      <w:tblPr>
        <w:tblStyle w:val="Tablaconcuadrcula"/>
        <w:tblpPr w:leftFromText="141" w:rightFromText="141" w:vertAnchor="text" w:horzAnchor="page" w:tblpX="3505" w:tblpY="-23"/>
        <w:tblW w:w="0" w:type="auto"/>
        <w:tblLayout w:type="fixed"/>
        <w:tblLook w:val="04A0" w:firstRow="1" w:lastRow="0" w:firstColumn="1" w:lastColumn="0" w:noHBand="0" w:noVBand="1"/>
      </w:tblPr>
      <w:tblGrid>
        <w:gridCol w:w="794"/>
        <w:gridCol w:w="796"/>
      </w:tblGrid>
      <w:tr w:rsidR="004A7C6F" w:rsidTr="007D4580">
        <w:trPr>
          <w:trHeight w:val="20"/>
        </w:trPr>
        <w:tc>
          <w:tcPr>
            <w:tcW w:w="1590" w:type="dxa"/>
            <w:gridSpan w:val="2"/>
          </w:tcPr>
          <w:p w:rsidR="004A7C6F" w:rsidRDefault="004A7C6F" w:rsidP="004A7C6F">
            <w:pPr>
              <w:jc w:val="both"/>
              <w:rPr>
                <w:noProof/>
                <w:lang w:val="es-ES"/>
              </w:rPr>
            </w:pPr>
            <w:r>
              <w:rPr>
                <w:noProof/>
                <w:lang w:val="es-ES"/>
              </w:rPr>
              <w:t>FECHA 2</w:t>
            </w:r>
          </w:p>
        </w:tc>
      </w:tr>
      <w:tr w:rsidR="004A7C6F" w:rsidTr="007D4580">
        <w:trPr>
          <w:trHeight w:val="20"/>
        </w:trPr>
        <w:tc>
          <w:tcPr>
            <w:tcW w:w="794" w:type="dxa"/>
            <w:shd w:val="clear" w:color="auto" w:fill="D9D9D9" w:themeFill="background1" w:themeFillShade="D9"/>
          </w:tcPr>
          <w:p w:rsidR="004A7C6F" w:rsidRDefault="004A7C6F" w:rsidP="004A7C6F">
            <w:pPr>
              <w:jc w:val="both"/>
              <w:rPr>
                <w:noProof/>
                <w:lang w:val="es-ES"/>
              </w:rPr>
            </w:pPr>
            <w:r>
              <w:rPr>
                <w:noProof/>
                <w:lang w:val="es-ES"/>
              </w:rPr>
              <w:t>1</w:t>
            </w:r>
          </w:p>
        </w:tc>
        <w:tc>
          <w:tcPr>
            <w:tcW w:w="796" w:type="dxa"/>
          </w:tcPr>
          <w:p w:rsidR="004A7C6F" w:rsidRDefault="004A7C6F" w:rsidP="004A7C6F">
            <w:pPr>
              <w:jc w:val="both"/>
              <w:rPr>
                <w:noProof/>
                <w:lang w:val="es-ES"/>
              </w:rPr>
            </w:pPr>
            <w:r>
              <w:rPr>
                <w:noProof/>
                <w:lang w:val="es-ES"/>
              </w:rPr>
              <w:t>11</w:t>
            </w:r>
          </w:p>
        </w:tc>
      </w:tr>
      <w:tr w:rsidR="004A7C6F" w:rsidTr="007D4580">
        <w:trPr>
          <w:trHeight w:val="20"/>
        </w:trPr>
        <w:tc>
          <w:tcPr>
            <w:tcW w:w="794" w:type="dxa"/>
          </w:tcPr>
          <w:p w:rsidR="004A7C6F" w:rsidRDefault="004A7C6F" w:rsidP="004A7C6F">
            <w:pPr>
              <w:jc w:val="both"/>
              <w:rPr>
                <w:noProof/>
                <w:lang w:val="es-ES"/>
              </w:rPr>
            </w:pPr>
            <w:r>
              <w:rPr>
                <w:noProof/>
                <w:lang w:val="es-ES"/>
              </w:rPr>
              <w:t>LIBRE</w:t>
            </w:r>
          </w:p>
        </w:tc>
        <w:tc>
          <w:tcPr>
            <w:tcW w:w="796" w:type="dxa"/>
          </w:tcPr>
          <w:p w:rsidR="004A7C6F" w:rsidRDefault="004A7C6F" w:rsidP="004A7C6F">
            <w:pPr>
              <w:jc w:val="both"/>
              <w:rPr>
                <w:noProof/>
                <w:lang w:val="es-ES"/>
              </w:rPr>
            </w:pPr>
            <w:r>
              <w:rPr>
                <w:noProof/>
                <w:lang w:val="es-ES"/>
              </w:rPr>
              <w:t>10</w:t>
            </w:r>
          </w:p>
        </w:tc>
      </w:tr>
      <w:tr w:rsidR="004A7C6F" w:rsidTr="007D4580">
        <w:trPr>
          <w:trHeight w:val="20"/>
        </w:trPr>
        <w:tc>
          <w:tcPr>
            <w:tcW w:w="794" w:type="dxa"/>
          </w:tcPr>
          <w:p w:rsidR="004A7C6F" w:rsidRDefault="004A7C6F" w:rsidP="004A7C6F">
            <w:pPr>
              <w:jc w:val="both"/>
              <w:rPr>
                <w:noProof/>
                <w:lang w:val="es-ES"/>
              </w:rPr>
            </w:pPr>
            <w:r>
              <w:rPr>
                <w:noProof/>
                <w:lang w:val="es-ES"/>
              </w:rPr>
              <w:t>2</w:t>
            </w:r>
          </w:p>
        </w:tc>
        <w:tc>
          <w:tcPr>
            <w:tcW w:w="796" w:type="dxa"/>
          </w:tcPr>
          <w:p w:rsidR="004A7C6F" w:rsidRDefault="004A7C6F" w:rsidP="004A7C6F">
            <w:pPr>
              <w:jc w:val="both"/>
              <w:rPr>
                <w:noProof/>
                <w:lang w:val="es-ES"/>
              </w:rPr>
            </w:pPr>
            <w:r>
              <w:rPr>
                <w:noProof/>
                <w:lang w:val="es-ES"/>
              </w:rPr>
              <w:t>9</w:t>
            </w:r>
          </w:p>
        </w:tc>
      </w:tr>
      <w:tr w:rsidR="004A7C6F" w:rsidTr="007D4580">
        <w:trPr>
          <w:trHeight w:val="20"/>
        </w:trPr>
        <w:tc>
          <w:tcPr>
            <w:tcW w:w="794" w:type="dxa"/>
          </w:tcPr>
          <w:p w:rsidR="004A7C6F" w:rsidRDefault="004A7C6F" w:rsidP="004A7C6F">
            <w:pPr>
              <w:jc w:val="both"/>
              <w:rPr>
                <w:noProof/>
                <w:lang w:val="es-ES"/>
              </w:rPr>
            </w:pPr>
            <w:r>
              <w:rPr>
                <w:noProof/>
                <w:lang w:val="es-ES"/>
              </w:rPr>
              <w:t>3</w:t>
            </w:r>
          </w:p>
        </w:tc>
        <w:tc>
          <w:tcPr>
            <w:tcW w:w="796" w:type="dxa"/>
          </w:tcPr>
          <w:p w:rsidR="004A7C6F" w:rsidRDefault="004A7C6F" w:rsidP="004A7C6F">
            <w:pPr>
              <w:jc w:val="both"/>
              <w:rPr>
                <w:noProof/>
                <w:lang w:val="es-ES"/>
              </w:rPr>
            </w:pPr>
            <w:r>
              <w:rPr>
                <w:noProof/>
                <w:lang w:val="es-ES"/>
              </w:rPr>
              <w:t>8</w:t>
            </w:r>
          </w:p>
        </w:tc>
      </w:tr>
      <w:tr w:rsidR="004A7C6F" w:rsidTr="007D4580">
        <w:trPr>
          <w:trHeight w:val="20"/>
        </w:trPr>
        <w:tc>
          <w:tcPr>
            <w:tcW w:w="794" w:type="dxa"/>
          </w:tcPr>
          <w:p w:rsidR="004A7C6F" w:rsidRDefault="004A7C6F" w:rsidP="004A7C6F">
            <w:pPr>
              <w:jc w:val="both"/>
              <w:rPr>
                <w:noProof/>
                <w:lang w:val="es-ES"/>
              </w:rPr>
            </w:pPr>
            <w:r>
              <w:rPr>
                <w:noProof/>
                <w:lang w:val="es-ES"/>
              </w:rPr>
              <w:t>4</w:t>
            </w:r>
          </w:p>
        </w:tc>
        <w:tc>
          <w:tcPr>
            <w:tcW w:w="796" w:type="dxa"/>
          </w:tcPr>
          <w:p w:rsidR="004A7C6F" w:rsidRDefault="004A7C6F" w:rsidP="004A7C6F">
            <w:pPr>
              <w:jc w:val="both"/>
              <w:rPr>
                <w:noProof/>
                <w:lang w:val="es-ES"/>
              </w:rPr>
            </w:pPr>
            <w:r>
              <w:rPr>
                <w:noProof/>
                <w:lang w:val="es-ES"/>
              </w:rPr>
              <w:t>7</w:t>
            </w:r>
          </w:p>
        </w:tc>
      </w:tr>
      <w:tr w:rsidR="004A7C6F" w:rsidTr="007D4580">
        <w:trPr>
          <w:trHeight w:val="20"/>
        </w:trPr>
        <w:tc>
          <w:tcPr>
            <w:tcW w:w="794" w:type="dxa"/>
          </w:tcPr>
          <w:p w:rsidR="004A7C6F" w:rsidRDefault="004A7C6F" w:rsidP="004A7C6F">
            <w:pPr>
              <w:jc w:val="both"/>
              <w:rPr>
                <w:noProof/>
                <w:lang w:val="es-ES"/>
              </w:rPr>
            </w:pPr>
            <w:r>
              <w:rPr>
                <w:noProof/>
                <w:lang w:val="es-ES"/>
              </w:rPr>
              <w:t>5</w:t>
            </w:r>
          </w:p>
        </w:tc>
        <w:tc>
          <w:tcPr>
            <w:tcW w:w="796" w:type="dxa"/>
          </w:tcPr>
          <w:p w:rsidR="004A7C6F" w:rsidRDefault="004A7C6F" w:rsidP="004A7C6F">
            <w:pPr>
              <w:jc w:val="both"/>
              <w:rPr>
                <w:noProof/>
                <w:lang w:val="es-ES"/>
              </w:rPr>
            </w:pPr>
            <w:r>
              <w:rPr>
                <w:noProof/>
                <w:lang w:val="es-ES"/>
              </w:rPr>
              <w:t>6</w:t>
            </w:r>
          </w:p>
        </w:tc>
      </w:tr>
    </w:tbl>
    <w:p w:rsidR="004A7C6F" w:rsidRDefault="004A7C6F" w:rsidP="004A7C6F">
      <w:pPr>
        <w:tabs>
          <w:tab w:val="left" w:pos="1410"/>
        </w:tabs>
        <w:jc w:val="both"/>
        <w:rPr>
          <w:noProof/>
          <w:lang w:val="es-ES"/>
        </w:rPr>
      </w:pPr>
    </w:p>
    <w:p w:rsidR="004A7C6F" w:rsidRDefault="004A7C6F" w:rsidP="004A7C6F">
      <w:pPr>
        <w:tabs>
          <w:tab w:val="left" w:pos="1410"/>
        </w:tabs>
        <w:jc w:val="both"/>
        <w:rPr>
          <w:noProof/>
          <w:lang w:val="es-ES"/>
        </w:rPr>
      </w:pPr>
    </w:p>
    <w:p w:rsidR="004A7C6F" w:rsidRDefault="004A7C6F" w:rsidP="004A7C6F">
      <w:pPr>
        <w:tabs>
          <w:tab w:val="left" w:pos="497"/>
        </w:tabs>
        <w:spacing w:before="0" w:after="0"/>
        <w:jc w:val="both"/>
        <w:rPr>
          <w:noProof/>
          <w:lang w:val="es-ES"/>
        </w:rPr>
      </w:pPr>
      <w:r>
        <w:rPr>
          <w:noProof/>
          <w:lang w:val="es-ES"/>
        </w:rPr>
        <w:tab/>
        <w:t>……     ……</w:t>
      </w:r>
      <w:r>
        <w:rPr>
          <w:noProof/>
          <w:lang w:val="es-ES"/>
        </w:rPr>
        <w:br w:type="textWrapping" w:clear="all"/>
      </w:r>
    </w:p>
    <w:p w:rsidR="004A7C6F" w:rsidRDefault="004A7C6F" w:rsidP="004A7C6F">
      <w:pPr>
        <w:tabs>
          <w:tab w:val="left" w:pos="497"/>
        </w:tabs>
        <w:spacing w:before="0" w:after="0"/>
        <w:jc w:val="both"/>
        <w:rPr>
          <w:noProof/>
          <w:lang w:val="es-ES"/>
        </w:rPr>
      </w:pPr>
      <w:r>
        <w:rPr>
          <w:noProof/>
          <w:lang w:val="es-ES"/>
        </w:rPr>
        <w:t>Como puede verse, en cada fecha los equipos van “rotando” en la tabla en sentido antihorario, quedando el equipo “pivote” fijo en su posicion.</w:t>
      </w:r>
    </w:p>
    <w:p w:rsidR="004A7C6F" w:rsidRDefault="004A7C6F" w:rsidP="004A7C6F">
      <w:pPr>
        <w:tabs>
          <w:tab w:val="left" w:pos="497"/>
        </w:tabs>
        <w:spacing w:before="0" w:after="0"/>
        <w:jc w:val="both"/>
        <w:rPr>
          <w:noProof/>
          <w:lang w:eastAsia="es-AR"/>
        </w:rPr>
      </w:pPr>
      <w:r>
        <w:rPr>
          <w:noProof/>
          <w:lang w:val="es-ES"/>
        </w:rPr>
        <w:t>Esto puede observarse de la siguiente forma en una lista:</w:t>
      </w:r>
      <w:r w:rsidRPr="002B148C">
        <w:rPr>
          <w:noProof/>
          <w:lang w:eastAsia="es-AR"/>
        </w:rPr>
        <w:t xml:space="preserve"> </w:t>
      </w:r>
    </w:p>
    <w:p w:rsidR="004A7C6F" w:rsidRDefault="004A7C6F" w:rsidP="00D62164">
      <w:pPr>
        <w:tabs>
          <w:tab w:val="left" w:pos="4170"/>
        </w:tabs>
        <w:jc w:val="both"/>
        <w:rPr>
          <w:noProof/>
          <w:lang w:val="es-ES"/>
        </w:rPr>
      </w:pPr>
      <w:r>
        <w:rPr>
          <w:noProof/>
          <w:lang w:val="es-ES" w:eastAsia="es-ES"/>
        </w:rPr>
        <w:drawing>
          <wp:anchor distT="0" distB="0" distL="114300" distR="114300" simplePos="0" relativeHeight="251705344" behindDoc="0" locked="0" layoutInCell="1" allowOverlap="1" wp14:anchorId="0A6CAB7C" wp14:editId="05FB70E4">
            <wp:simplePos x="0" y="0"/>
            <wp:positionH relativeFrom="margin">
              <wp:align>right</wp:align>
            </wp:positionH>
            <wp:positionV relativeFrom="paragraph">
              <wp:posOffset>273050</wp:posOffset>
            </wp:positionV>
            <wp:extent cx="5943600" cy="1231265"/>
            <wp:effectExtent l="0" t="0" r="0" b="698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echa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anchor>
        </w:drawing>
      </w:r>
      <w:r>
        <w:rPr>
          <w:noProof/>
          <w:lang w:eastAsia="es-AR"/>
        </w:rPr>
        <w:t>FECHA 1 :</w:t>
      </w:r>
      <w:r w:rsidR="00D62164">
        <w:rPr>
          <w:noProof/>
          <w:lang w:eastAsia="es-AR"/>
        </w:rPr>
        <w:tab/>
      </w:r>
    </w:p>
    <w:p w:rsidR="004A7C6F" w:rsidRDefault="004A7C6F" w:rsidP="004A7C6F">
      <w:pPr>
        <w:jc w:val="both"/>
        <w:rPr>
          <w:noProof/>
          <w:lang w:val="es-ES"/>
        </w:rPr>
      </w:pPr>
      <w:r>
        <w:rPr>
          <w:noProof/>
          <w:lang w:val="es-ES"/>
        </w:rPr>
        <w:t>FECHA 2:</w:t>
      </w:r>
      <w:r w:rsidRPr="00AF29E7">
        <w:rPr>
          <w:noProof/>
          <w:lang w:eastAsia="es-AR"/>
        </w:rPr>
        <w:t xml:space="preserve"> </w:t>
      </w:r>
      <w:r>
        <w:rPr>
          <w:noProof/>
          <w:lang w:val="es-ES" w:eastAsia="es-ES"/>
        </w:rPr>
        <w:drawing>
          <wp:inline distT="0" distB="0" distL="0" distR="0" wp14:anchorId="1A26A130" wp14:editId="5702776B">
            <wp:extent cx="5943600" cy="1231265"/>
            <wp:effectExtent l="0" t="0" r="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ECHA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rsidR="004A7C6F" w:rsidRDefault="004A7C6F" w:rsidP="004A7C6F">
      <w:pPr>
        <w:jc w:val="both"/>
        <w:rPr>
          <w:noProof/>
          <w:lang w:val="es-ES"/>
        </w:rPr>
      </w:pPr>
      <w:r>
        <w:rPr>
          <w:noProof/>
          <w:lang w:val="es-ES"/>
        </w:rPr>
        <w:t>FECHA 11:</w:t>
      </w:r>
    </w:p>
    <w:p w:rsidR="004A7C6F" w:rsidRDefault="004A7C6F" w:rsidP="004A7C6F">
      <w:pPr>
        <w:jc w:val="both"/>
        <w:rPr>
          <w:noProof/>
          <w:lang w:val="es-ES"/>
        </w:rPr>
      </w:pPr>
      <w:r>
        <w:rPr>
          <w:noProof/>
          <w:lang w:val="es-ES" w:eastAsia="es-ES"/>
        </w:rPr>
        <w:drawing>
          <wp:inline distT="0" distB="0" distL="0" distR="0" wp14:anchorId="14AC1A91" wp14:editId="2983E639">
            <wp:extent cx="5943600" cy="1231265"/>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ECHA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rsidR="00D62164" w:rsidRDefault="004A7C6F" w:rsidP="004A7C6F">
      <w:pPr>
        <w:jc w:val="both"/>
        <w:rPr>
          <w:noProof/>
          <w:lang w:val="es-ES"/>
        </w:rPr>
        <w:sectPr w:rsidR="00D62164" w:rsidSect="00DA154B">
          <w:headerReference w:type="default" r:id="rId20"/>
          <w:footerReference w:type="default" r:id="rId21"/>
          <w:pgSz w:w="12240" w:h="15840"/>
          <w:pgMar w:top="1440" w:right="1440" w:bottom="1440" w:left="1440" w:header="720" w:footer="227" w:gutter="0"/>
          <w:pgNumType w:start="0"/>
          <w:cols w:space="720"/>
          <w:titlePg/>
          <w:docGrid w:linePitch="299"/>
        </w:sectPr>
      </w:pPr>
      <w:r>
        <w:rPr>
          <w:noProof/>
          <w:lang w:val="es-ES"/>
        </w:rPr>
        <w:t>Puede verse asi el patron de intercambio de posiciones necesario en la lista</w:t>
      </w:r>
    </w:p>
    <w:p w:rsidR="004A7C6F" w:rsidRPr="004A7C6F" w:rsidRDefault="004A7C6F" w:rsidP="004A7C6F">
      <w:pPr>
        <w:jc w:val="both"/>
        <w:rPr>
          <w:noProof/>
          <w:lang w:val="es-ES"/>
        </w:rPr>
      </w:pPr>
      <w:r>
        <w:rPr>
          <w:noProof/>
          <w:lang w:val="es-ES"/>
        </w:rPr>
        <w:lastRenderedPageBreak/>
        <w:t xml:space="preserve"> para lograr los enfrentamientos entre todos los equipos: se pasa el ultimo elemento de la lista a la posición </w:t>
      </w:r>
      <w:r w:rsidRPr="00683C5C">
        <w:rPr>
          <w:noProof/>
          <w:color w:val="FF0000"/>
          <w:lang w:val="es-ES"/>
        </w:rPr>
        <w:t>[1]</w:t>
      </w:r>
      <w:r>
        <w:rPr>
          <w:noProof/>
          <w:lang w:val="es-ES"/>
        </w:rPr>
        <w:t xml:space="preserve">, y desde el elemento que se encontraba en la posicion </w:t>
      </w:r>
      <w:r w:rsidRPr="00683C5C">
        <w:rPr>
          <w:noProof/>
          <w:color w:val="FF0000"/>
          <w:lang w:val="es-ES"/>
        </w:rPr>
        <w:t xml:space="preserve">[1] </w:t>
      </w:r>
      <w:r>
        <w:rPr>
          <w:noProof/>
          <w:lang w:val="es-ES"/>
        </w:rPr>
        <w:t>inclusive se mueven todos los elementos una posicion a la derecha.</w:t>
      </w:r>
    </w:p>
    <w:p w:rsidR="00D65023" w:rsidRDefault="004A7C6F" w:rsidP="004A7C6F">
      <w:pPr>
        <w:pStyle w:val="Ttulo2"/>
        <w:jc w:val="both"/>
        <w:rPr>
          <w:noProof/>
          <w:lang w:val="es-ES"/>
        </w:rPr>
      </w:pPr>
      <w:bookmarkStart w:id="12" w:name="_Toc401927828"/>
      <w:r>
        <w:rPr>
          <w:noProof/>
          <w:lang w:val="es-ES"/>
        </w:rPr>
        <w:lastRenderedPageBreak/>
        <w:t>Ejemplo de Implementación de Algoritmo</w:t>
      </w:r>
      <w:bookmarkEnd w:id="12"/>
    </w:p>
    <w:p w:rsidR="004A7C6F" w:rsidRPr="004A7C6F" w:rsidRDefault="00F95ABA" w:rsidP="004A7C6F">
      <w:r>
        <w:t xml:space="preserve">A continuación se muestra un ejemplo de algoritmo Round Robin implementado para un torneo </w:t>
      </w:r>
      <w:r w:rsidR="004A7C6F" w:rsidRPr="004A7C6F">
        <w:t>con 10 equipos:</w:t>
      </w:r>
      <w:r>
        <w:br/>
      </w:r>
    </w:p>
    <w:p w:rsidR="004A7C6F" w:rsidRPr="004A7C6F" w:rsidRDefault="004A7C6F" w:rsidP="00F95ABA">
      <w:pPr>
        <w:shd w:val="clear" w:color="auto" w:fill="E2DFCC" w:themeFill="background2"/>
      </w:pPr>
      <w:r w:rsidRPr="004A7C6F">
        <w:t>1ª ronda: (A contra J, B contra I, … )</w:t>
      </w:r>
    </w:p>
    <w:p w:rsidR="004A7C6F" w:rsidRPr="004A7C6F" w:rsidRDefault="004A7C6F" w:rsidP="00F95ABA">
      <w:pPr>
        <w:shd w:val="clear" w:color="auto" w:fill="E2DFCC" w:themeFill="background2"/>
      </w:pPr>
      <w:r w:rsidRPr="004A7C6F">
        <w:t xml:space="preserve"> A B C D E </w:t>
      </w:r>
    </w:p>
    <w:p w:rsidR="004A7C6F" w:rsidRPr="004A7C6F" w:rsidRDefault="004A7C6F" w:rsidP="00F95ABA">
      <w:pPr>
        <w:shd w:val="clear" w:color="auto" w:fill="E2DFCC" w:themeFill="background2"/>
      </w:pPr>
      <w:r w:rsidRPr="004A7C6F">
        <w:t xml:space="preserve"> J I H G F</w:t>
      </w:r>
    </w:p>
    <w:p w:rsidR="004A7C6F" w:rsidRPr="004A7C6F" w:rsidRDefault="004A7C6F" w:rsidP="004A7C6F"/>
    <w:p w:rsidR="004A7C6F" w:rsidRPr="004A7C6F" w:rsidRDefault="004A7C6F" w:rsidP="00F95ABA">
      <w:pPr>
        <w:shd w:val="clear" w:color="auto" w:fill="E2DFCC" w:themeFill="background2"/>
      </w:pPr>
      <w:r w:rsidRPr="004A7C6F">
        <w:t>2ª ronda: (A contra I, J contra H, … )</w:t>
      </w:r>
    </w:p>
    <w:p w:rsidR="004A7C6F" w:rsidRPr="004A7C6F" w:rsidRDefault="004A7C6F" w:rsidP="00F95ABA">
      <w:pPr>
        <w:shd w:val="clear" w:color="auto" w:fill="E2DFCC" w:themeFill="background2"/>
      </w:pPr>
      <w:r w:rsidRPr="004A7C6F">
        <w:t xml:space="preserve"> A J B C D  </w:t>
      </w:r>
    </w:p>
    <w:p w:rsidR="004A7C6F" w:rsidRDefault="004A7C6F" w:rsidP="00F95ABA">
      <w:pPr>
        <w:shd w:val="clear" w:color="auto" w:fill="E2DFCC" w:themeFill="background2"/>
      </w:pPr>
      <w:r w:rsidRPr="004A7C6F">
        <w:t xml:space="preserve"> I H G F E</w:t>
      </w:r>
    </w:p>
    <w:p w:rsidR="00F95ABA" w:rsidRPr="004A7C6F" w:rsidRDefault="00F95ABA" w:rsidP="00F95ABA"/>
    <w:p w:rsidR="008F7DA3" w:rsidRPr="00F95ABA" w:rsidRDefault="004A7C6F" w:rsidP="00F95ABA">
      <w:pPr>
        <w:shd w:val="clear" w:color="auto" w:fill="EAF4D7" w:themeFill="accent1" w:themeFillTint="33"/>
        <w:rPr>
          <w:rFonts w:ascii="Calibri Light" w:hAnsi="Calibri Light"/>
          <w:noProof/>
          <w:lang w:val="es-ES"/>
        </w:rPr>
      </w:pPr>
      <w:r w:rsidRPr="004A7C6F">
        <w:br/>
      </w:r>
      <w:r w:rsidRPr="00F95ABA">
        <w:rPr>
          <w:rFonts w:ascii="Calibri Light" w:hAnsi="Calibri Light"/>
        </w:rPr>
        <w:t>/**</w:t>
      </w:r>
      <w:r w:rsidRPr="00F95ABA">
        <w:rPr>
          <w:rFonts w:ascii="Calibri Light" w:hAnsi="Calibri Light"/>
        </w:rPr>
        <w:br/>
        <w:t>*</w:t>
      </w:r>
      <w:r w:rsidRPr="00F95ABA">
        <w:rPr>
          <w:rFonts w:ascii="Calibri Light" w:hAnsi="Calibri Light"/>
        </w:rPr>
        <w:br/>
      </w:r>
      <w:r w:rsidR="00F95ABA">
        <w:rPr>
          <w:rFonts w:ascii="Calibri Light" w:hAnsi="Calibri Light"/>
        </w:rPr>
        <w:t xml:space="preserve">* @author </w:t>
      </w:r>
      <w:r w:rsidRPr="00F95ABA">
        <w:rPr>
          <w:rFonts w:ascii="Calibri Light" w:hAnsi="Calibri Light"/>
        </w:rPr>
        <w:br/>
        <w:t>*/</w:t>
      </w:r>
      <w:r w:rsidRPr="00F95ABA">
        <w:rPr>
          <w:rFonts w:ascii="Calibri Light" w:hAnsi="Calibri Light"/>
        </w:rPr>
        <w:br/>
        <w:t>public class RoundRobin {</w:t>
      </w:r>
      <w:r w:rsidRPr="00F95ABA">
        <w:rPr>
          <w:rFonts w:ascii="Calibri Light" w:hAnsi="Calibri Light"/>
        </w:rPr>
        <w:br/>
      </w:r>
      <w:r w:rsidRPr="00F95ABA">
        <w:rPr>
          <w:rFonts w:ascii="Calibri Light" w:hAnsi="Calibri Light"/>
        </w:rPr>
        <w:br/>
        <w:t>    public static void main(String[] args) {</w:t>
      </w:r>
      <w:r w:rsidRPr="00F95ABA">
        <w:rPr>
          <w:rFonts w:ascii="Calibri Light" w:hAnsi="Calibri Light"/>
        </w:rPr>
        <w:br/>
        <w:t>        RoundRobin rr = new RoundRobin();</w:t>
      </w:r>
      <w:r w:rsidRPr="00F95ABA">
        <w:rPr>
          <w:rFonts w:ascii="Calibri Light" w:hAnsi="Calibri Light"/>
        </w:rPr>
        <w:br/>
        <w:t>        for (int i = 0; i &lt; 9; i++) {</w:t>
      </w:r>
      <w:r w:rsidRPr="00F95ABA">
        <w:rPr>
          <w:rFonts w:ascii="Calibri Light" w:hAnsi="Calibri Light"/>
        </w:rPr>
        <w:br/>
        <w:t>            rr.mostrar();</w:t>
      </w:r>
      <w:r w:rsidRPr="00F95ABA">
        <w:rPr>
          <w:rFonts w:ascii="Calibri Light" w:hAnsi="Calibri Light"/>
        </w:rPr>
        <w:br/>
        <w:t>            rr.combinar();</w:t>
      </w:r>
      <w:r w:rsidRPr="00F95ABA">
        <w:rPr>
          <w:rFonts w:ascii="Calibri Light" w:hAnsi="Calibri Light"/>
        </w:rPr>
        <w:br/>
        <w:t>        }  </w:t>
      </w:r>
      <w:r w:rsidRPr="00F95ABA">
        <w:rPr>
          <w:rFonts w:ascii="Calibri Light" w:hAnsi="Calibri Light"/>
        </w:rPr>
        <w:br/>
        <w:t>    }</w:t>
      </w:r>
      <w:r w:rsidRPr="00F95ABA">
        <w:rPr>
          <w:rFonts w:ascii="Calibri Light" w:hAnsi="Calibri Light"/>
        </w:rPr>
        <w:br/>
      </w:r>
      <w:r w:rsidRPr="00F95ABA">
        <w:rPr>
          <w:rFonts w:ascii="Calibri Light" w:hAnsi="Calibri Light"/>
        </w:rPr>
        <w:br/>
        <w:t>    private String[] equipos= new String[10];</w:t>
      </w:r>
      <w:r w:rsidRPr="00F95ABA">
        <w:rPr>
          <w:rFonts w:ascii="Calibri Light" w:hAnsi="Calibri Light"/>
        </w:rPr>
        <w:br/>
      </w:r>
      <w:r w:rsidRPr="00F95ABA">
        <w:rPr>
          <w:rFonts w:ascii="Calibri Light" w:hAnsi="Calibri Light"/>
        </w:rPr>
        <w:br/>
        <w:t>    public RoundRobin() {</w:t>
      </w:r>
      <w:r w:rsidRPr="00F95ABA">
        <w:rPr>
          <w:rFonts w:ascii="Calibri Light" w:hAnsi="Calibri Light"/>
        </w:rPr>
        <w:br/>
        <w:t>        this.equipos[0]="A";</w:t>
      </w:r>
      <w:r w:rsidRPr="00F95ABA">
        <w:rPr>
          <w:rFonts w:ascii="Calibri Light" w:hAnsi="Calibri Light"/>
        </w:rPr>
        <w:br/>
        <w:t>        this.equipos[1]="B";</w:t>
      </w:r>
      <w:r w:rsidRPr="00F95ABA">
        <w:rPr>
          <w:rFonts w:ascii="Calibri Light" w:hAnsi="Calibri Light"/>
        </w:rPr>
        <w:br/>
        <w:t>        this.equipos[2]="C";</w:t>
      </w:r>
      <w:r w:rsidRPr="00F95ABA">
        <w:rPr>
          <w:rFonts w:ascii="Calibri Light" w:hAnsi="Calibri Light"/>
        </w:rPr>
        <w:br/>
        <w:t>        this.equipos[3]="D";</w:t>
      </w:r>
      <w:r w:rsidRPr="00F95ABA">
        <w:rPr>
          <w:rFonts w:ascii="Calibri Light" w:hAnsi="Calibri Light"/>
        </w:rPr>
        <w:br/>
        <w:t>        this.equipos[4]="E";</w:t>
      </w:r>
      <w:r w:rsidRPr="00F95ABA">
        <w:rPr>
          <w:rFonts w:ascii="Calibri Light" w:hAnsi="Calibri Light"/>
        </w:rPr>
        <w:br/>
        <w:t>        this.equipos[5]="F";</w:t>
      </w:r>
      <w:r w:rsidRPr="00F95ABA">
        <w:rPr>
          <w:rFonts w:ascii="Calibri Light" w:hAnsi="Calibri Light"/>
        </w:rPr>
        <w:br/>
        <w:t>        this.equipos[6]="G";</w:t>
      </w:r>
      <w:r w:rsidRPr="00F95ABA">
        <w:rPr>
          <w:rFonts w:ascii="Calibri Light" w:hAnsi="Calibri Light"/>
        </w:rPr>
        <w:br/>
      </w:r>
      <w:r w:rsidRPr="00F95ABA">
        <w:rPr>
          <w:rFonts w:ascii="Calibri Light" w:hAnsi="Calibri Light"/>
        </w:rPr>
        <w:lastRenderedPageBreak/>
        <w:t>        this.equipos[7]="H";</w:t>
      </w:r>
      <w:r w:rsidRPr="00F95ABA">
        <w:rPr>
          <w:rFonts w:ascii="Calibri Light" w:hAnsi="Calibri Light"/>
        </w:rPr>
        <w:br/>
        <w:t>        this.equipos[8]="I";</w:t>
      </w:r>
      <w:r w:rsidRPr="00F95ABA">
        <w:rPr>
          <w:rFonts w:ascii="Calibri Light" w:hAnsi="Calibri Light"/>
        </w:rPr>
        <w:br/>
        <w:t>        this.equipos[9]="J";</w:t>
      </w:r>
      <w:r w:rsidRPr="00F95ABA">
        <w:rPr>
          <w:rFonts w:ascii="Calibri Light" w:hAnsi="Calibri Light"/>
        </w:rPr>
        <w:br/>
        <w:t>    }</w:t>
      </w:r>
      <w:r w:rsidRPr="00F95ABA">
        <w:rPr>
          <w:rFonts w:ascii="Calibri Light" w:hAnsi="Calibri Light"/>
        </w:rPr>
        <w:br/>
      </w:r>
      <w:r w:rsidRPr="00F95ABA">
        <w:rPr>
          <w:rFonts w:ascii="Calibri Light" w:hAnsi="Calibri Light"/>
        </w:rPr>
        <w:br/>
        <w:t>    public void combinar(){             </w:t>
      </w:r>
      <w:r w:rsidRPr="00F95ABA">
        <w:rPr>
          <w:rFonts w:ascii="Calibri Light" w:hAnsi="Calibri Light"/>
        </w:rPr>
        <w:br/>
        <w:t>        String buffer=equipos[equipos.length-1];</w:t>
      </w:r>
      <w:r w:rsidRPr="00F95ABA">
        <w:rPr>
          <w:rFonts w:ascii="Calibri Light" w:hAnsi="Calibri Light"/>
        </w:rPr>
        <w:br/>
        <w:t>  </w:t>
      </w:r>
      <w:r w:rsidRPr="00F95ABA">
        <w:rPr>
          <w:rFonts w:ascii="Calibri Light" w:hAnsi="Calibri Light"/>
        </w:rPr>
        <w:br/>
        <w:t>        for (int i = equipos.length-1; i &gt; 1; i--) {</w:t>
      </w:r>
      <w:r w:rsidRPr="00F95ABA">
        <w:rPr>
          <w:rFonts w:ascii="Calibri Light" w:hAnsi="Calibri Light"/>
        </w:rPr>
        <w:br/>
        <w:t>            equipos[i]=equipos[i-1];</w:t>
      </w:r>
      <w:r w:rsidRPr="00F95ABA">
        <w:rPr>
          <w:rFonts w:ascii="Calibri Light" w:hAnsi="Calibri Light"/>
        </w:rPr>
        <w:br/>
        <w:t>        }</w:t>
      </w:r>
      <w:r w:rsidRPr="00F95ABA">
        <w:rPr>
          <w:rFonts w:ascii="Calibri Light" w:hAnsi="Calibri Light"/>
        </w:rPr>
        <w:br/>
        <w:t>        equipos[1]=buffer;  </w:t>
      </w:r>
      <w:r w:rsidRPr="00F95ABA">
        <w:rPr>
          <w:rFonts w:ascii="Calibri Light" w:hAnsi="Calibri Light"/>
        </w:rPr>
        <w:br/>
        <w:t>    }</w:t>
      </w:r>
      <w:r w:rsidRPr="00F95ABA">
        <w:rPr>
          <w:rFonts w:ascii="Calibri Light" w:hAnsi="Calibri Light"/>
        </w:rPr>
        <w:br/>
      </w:r>
      <w:r w:rsidRPr="00F95ABA">
        <w:rPr>
          <w:rFonts w:ascii="Calibri Light" w:hAnsi="Calibri Light"/>
        </w:rPr>
        <w:br/>
        <w:t>    public void mostrar(){</w:t>
      </w:r>
      <w:r w:rsidRPr="00F95ABA">
        <w:rPr>
          <w:rFonts w:ascii="Calibri Light" w:hAnsi="Calibri Light"/>
        </w:rPr>
        <w:br/>
        <w:t>        for (int i = 0, j=equipos.length-1; i&lt;j; i++, j--) {</w:t>
      </w:r>
      <w:r w:rsidRPr="00F95ABA">
        <w:rPr>
          <w:rFonts w:ascii="Calibri Light" w:hAnsi="Calibri Light"/>
        </w:rPr>
        <w:br/>
        <w:t>            System.out.println(equipos[i]+" vs "+ equipos[j]);</w:t>
      </w:r>
      <w:r w:rsidRPr="00F95ABA">
        <w:rPr>
          <w:rFonts w:ascii="Calibri Light" w:hAnsi="Calibri Light"/>
        </w:rPr>
        <w:br/>
        <w:t>        }</w:t>
      </w:r>
      <w:r w:rsidRPr="00F95ABA">
        <w:rPr>
          <w:rFonts w:ascii="Calibri Light" w:hAnsi="Calibri Light"/>
        </w:rPr>
        <w:br/>
        <w:t>        System.out.println("*************************************");</w:t>
      </w:r>
      <w:r w:rsidRPr="00F95ABA">
        <w:rPr>
          <w:rFonts w:ascii="Calibri Light" w:hAnsi="Calibri Light"/>
        </w:rPr>
        <w:br/>
        <w:t>    }</w:t>
      </w:r>
      <w:r w:rsidRPr="00F95ABA">
        <w:rPr>
          <w:rFonts w:ascii="Calibri Light" w:hAnsi="Calibri Light"/>
        </w:rPr>
        <w:br/>
        <w:t>} </w:t>
      </w:r>
    </w:p>
    <w:p w:rsidR="007D4580" w:rsidRDefault="007D4580" w:rsidP="007D4580">
      <w:pPr>
        <w:pStyle w:val="Ttulo1"/>
        <w:rPr>
          <w:noProof/>
          <w:lang w:val="es-ES"/>
        </w:rPr>
      </w:pPr>
      <w:bookmarkStart w:id="13" w:name="_Toc401927829"/>
      <w:r>
        <w:rPr>
          <w:noProof/>
          <w:lang w:val="es-ES"/>
        </w:rPr>
        <w:t>Sistema Todos contra todos agregando condiciones</w:t>
      </w:r>
      <w:bookmarkEnd w:id="13"/>
    </w:p>
    <w:p w:rsidR="007D4580" w:rsidRDefault="007D4580" w:rsidP="00D62164">
      <w:pPr>
        <w:jc w:val="both"/>
        <w:rPr>
          <w:noProof/>
          <w:lang w:val="es-ES"/>
        </w:rPr>
      </w:pPr>
      <w:r>
        <w:rPr>
          <w:noProof/>
          <w:lang w:val="es-ES"/>
        </w:rPr>
        <w:t xml:space="preserve">A continuación se presenta otro ejemplo de implementación, en el que se consideran algunas restricciónes  </w:t>
      </w:r>
      <w:r w:rsidR="00E162A6">
        <w:rPr>
          <w:noProof/>
          <w:lang w:val="es-ES"/>
        </w:rPr>
        <w:t>más, como es el hecho de considerar la localía de los equipos y que es de tipo “TODOS CONTRA TODOS IDA Y VUELTA”.</w:t>
      </w:r>
    </w:p>
    <w:p w:rsidR="007D4580" w:rsidRPr="007D4580" w:rsidRDefault="007D4580" w:rsidP="007D4580">
      <w:pPr>
        <w:pStyle w:val="Ttulo2"/>
        <w:rPr>
          <w:lang w:val="es-ES"/>
        </w:rPr>
      </w:pPr>
      <w:bookmarkStart w:id="14" w:name="_Toc401927830"/>
      <w:r w:rsidRPr="007D4580">
        <w:rPr>
          <w:lang w:val="es-ES"/>
        </w:rPr>
        <w:t>EJEMPLO IMPLEMENTACIÓN</w:t>
      </w:r>
      <w:bookmarkEnd w:id="14"/>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b/>
          <w:bCs/>
          <w:color w:val="000000"/>
          <w:sz w:val="18"/>
          <w:szCs w:val="18"/>
          <w:lang w:val="es-ES" w:eastAsia="es-ES"/>
        </w:rPr>
        <w:t> </w:t>
      </w:r>
      <w:r w:rsidRPr="007D4580">
        <w:rPr>
          <w:lang w:val="es-ES" w:eastAsia="es-ES"/>
        </w:rPr>
        <w:t>El problema que se resolverá es el siguiente:</w:t>
      </w:r>
    </w:p>
    <w:p w:rsidR="007D4580" w:rsidRPr="007D4580" w:rsidRDefault="007D4580" w:rsidP="007D4580">
      <w:pPr>
        <w:jc w:val="both"/>
        <w:rPr>
          <w:lang w:val="es-ES" w:eastAsia="es-ES"/>
        </w:rPr>
      </w:pPr>
      <w:r w:rsidRPr="007D4580">
        <w:rPr>
          <w:lang w:val="es-ES" w:eastAsia="es-ES"/>
        </w:rPr>
        <w:t>Es necesario diseñar un fixture para organizar los partidos de un campeonato de fútbol. Las restricciones que tiene el problema son las siguientes:</w:t>
      </w:r>
    </w:p>
    <w:p w:rsidR="007D4580" w:rsidRPr="007D4580" w:rsidRDefault="007D4580" w:rsidP="007D4580">
      <w:pPr>
        <w:pStyle w:val="Prrafodelista"/>
        <w:numPr>
          <w:ilvl w:val="0"/>
          <w:numId w:val="6"/>
        </w:numPr>
        <w:jc w:val="both"/>
        <w:rPr>
          <w:lang w:val="es-ES" w:eastAsia="es-ES"/>
        </w:rPr>
      </w:pPr>
      <w:r w:rsidRPr="007D4580">
        <w:rPr>
          <w:lang w:val="es-ES" w:eastAsia="es-ES"/>
        </w:rPr>
        <w:t>Existen 4 equipos que deben jugar.</w:t>
      </w:r>
    </w:p>
    <w:p w:rsidR="007D4580" w:rsidRPr="007D4580" w:rsidRDefault="007D4580" w:rsidP="007D4580">
      <w:pPr>
        <w:pStyle w:val="Prrafodelista"/>
        <w:numPr>
          <w:ilvl w:val="0"/>
          <w:numId w:val="6"/>
        </w:numPr>
        <w:jc w:val="both"/>
        <w:rPr>
          <w:lang w:val="es-ES" w:eastAsia="es-ES"/>
        </w:rPr>
      </w:pPr>
      <w:r w:rsidRPr="007D4580">
        <w:rPr>
          <w:lang w:val="es-ES" w:eastAsia="es-ES"/>
        </w:rPr>
        <w:t>Deben jugar todos contra todos.</w:t>
      </w:r>
    </w:p>
    <w:p w:rsidR="007D4580" w:rsidRPr="007D4580" w:rsidRDefault="007D4580" w:rsidP="007D4580">
      <w:pPr>
        <w:pStyle w:val="Prrafodelista"/>
        <w:numPr>
          <w:ilvl w:val="0"/>
          <w:numId w:val="6"/>
        </w:numPr>
        <w:jc w:val="both"/>
        <w:rPr>
          <w:lang w:val="es-ES" w:eastAsia="es-ES"/>
        </w:rPr>
      </w:pPr>
      <w:r w:rsidRPr="007D4580">
        <w:rPr>
          <w:lang w:val="es-ES" w:eastAsia="es-ES"/>
        </w:rPr>
        <w:t>Hay dos partidos por cada par de equipos posibles (intercambiando los roles de local y visita).</w:t>
      </w:r>
    </w:p>
    <w:p w:rsidR="007D4580" w:rsidRPr="007D4580" w:rsidRDefault="007D4580" w:rsidP="007D4580">
      <w:pPr>
        <w:pStyle w:val="Prrafodelista"/>
        <w:numPr>
          <w:ilvl w:val="0"/>
          <w:numId w:val="6"/>
        </w:numPr>
        <w:jc w:val="both"/>
        <w:rPr>
          <w:lang w:val="es-ES" w:eastAsia="es-ES"/>
        </w:rPr>
      </w:pPr>
      <w:r w:rsidRPr="007D4580">
        <w:rPr>
          <w:lang w:val="es-ES" w:eastAsia="es-ES"/>
        </w:rPr>
        <w:t>Un equipo sólo puede jugar un partido por fecha.</w:t>
      </w:r>
    </w:p>
    <w:p w:rsidR="007D4580" w:rsidRPr="007D4580" w:rsidRDefault="007D4580" w:rsidP="007D4580">
      <w:pPr>
        <w:pStyle w:val="Prrafodelista"/>
        <w:numPr>
          <w:ilvl w:val="0"/>
          <w:numId w:val="6"/>
        </w:numPr>
        <w:jc w:val="both"/>
        <w:rPr>
          <w:lang w:val="es-ES" w:eastAsia="es-ES"/>
        </w:rPr>
      </w:pPr>
      <w:r w:rsidRPr="007D4580">
        <w:rPr>
          <w:lang w:val="es-ES" w:eastAsia="es-ES"/>
        </w:rPr>
        <w:t>Dos equipos no pueden jugar entre sí en 2 fechas cons</w:t>
      </w:r>
      <w:r w:rsidR="00E162A6">
        <w:rPr>
          <w:lang w:val="es-ES" w:eastAsia="es-ES"/>
        </w:rPr>
        <w:t>ecutivas, es decir, si River Plate</w:t>
      </w:r>
      <w:r w:rsidRPr="007D4580">
        <w:rPr>
          <w:lang w:val="es-ES" w:eastAsia="es-ES"/>
        </w:rPr>
        <w:t xml:space="preserve"> juega con </w:t>
      </w:r>
      <w:r w:rsidR="00E162A6">
        <w:rPr>
          <w:lang w:val="es-ES" w:eastAsia="es-ES"/>
        </w:rPr>
        <w:t xml:space="preserve">Boca </w:t>
      </w:r>
      <w:r w:rsidRPr="007D4580">
        <w:rPr>
          <w:lang w:val="es-ES" w:eastAsia="es-ES"/>
        </w:rPr>
        <w:t>en la fecha 5, en la fecha 6 estos dos equipos no pueden enfrentarse nuevamente.</w:t>
      </w:r>
    </w:p>
    <w:p w:rsidR="007D4580" w:rsidRPr="007D4580" w:rsidRDefault="007D4580" w:rsidP="007D4580">
      <w:pPr>
        <w:pStyle w:val="Prrafodelista"/>
        <w:numPr>
          <w:ilvl w:val="0"/>
          <w:numId w:val="6"/>
        </w:numPr>
        <w:jc w:val="both"/>
        <w:rPr>
          <w:lang w:val="es-ES" w:eastAsia="es-ES"/>
        </w:rPr>
      </w:pPr>
      <w:r w:rsidRPr="007D4580">
        <w:rPr>
          <w:lang w:val="es-ES" w:eastAsia="es-ES"/>
        </w:rPr>
        <w:t xml:space="preserve">Un equipo no puede jugar más de 2 veces consecutivas de local o </w:t>
      </w:r>
      <w:r w:rsidR="00E162A6">
        <w:rPr>
          <w:lang w:val="es-ES" w:eastAsia="es-ES"/>
        </w:rPr>
        <w:t>de visita, es decir, si River</w:t>
      </w:r>
      <w:r w:rsidRPr="007D4580">
        <w:rPr>
          <w:lang w:val="es-ES" w:eastAsia="es-ES"/>
        </w:rPr>
        <w:t xml:space="preserve"> jugó sus últimos dos partidos de local, en el próximo partido debe jugar de visita.</w:t>
      </w:r>
    </w:p>
    <w:p w:rsidR="007D4580" w:rsidRPr="007D4580" w:rsidRDefault="007D4580" w:rsidP="007D4580">
      <w:pPr>
        <w:jc w:val="both"/>
        <w:rPr>
          <w:lang w:val="es-ES" w:eastAsia="es-ES"/>
        </w:rPr>
      </w:pPr>
      <w:r w:rsidRPr="007D4580">
        <w:rPr>
          <w:lang w:val="es-ES" w:eastAsia="es-ES"/>
        </w:rPr>
        <w:t>Deducciones:</w:t>
      </w:r>
    </w:p>
    <w:p w:rsidR="007D4580" w:rsidRPr="007D4580" w:rsidRDefault="007D4580" w:rsidP="007D4580">
      <w:pPr>
        <w:pStyle w:val="Prrafodelista"/>
        <w:numPr>
          <w:ilvl w:val="0"/>
          <w:numId w:val="7"/>
        </w:numPr>
        <w:jc w:val="both"/>
        <w:rPr>
          <w:lang w:val="es-ES" w:eastAsia="es-ES"/>
        </w:rPr>
      </w:pPr>
      <w:r w:rsidRPr="007D4580">
        <w:rPr>
          <w:lang w:val="es-ES" w:eastAsia="es-ES"/>
        </w:rPr>
        <w:lastRenderedPageBreak/>
        <w:t>Cantidad de equipos = a = 4</w:t>
      </w:r>
    </w:p>
    <w:p w:rsidR="007D4580" w:rsidRPr="007D4580" w:rsidRDefault="007D4580" w:rsidP="007D4580">
      <w:pPr>
        <w:pStyle w:val="Prrafodelista"/>
        <w:numPr>
          <w:ilvl w:val="0"/>
          <w:numId w:val="7"/>
        </w:numPr>
        <w:jc w:val="both"/>
        <w:rPr>
          <w:lang w:val="es-ES" w:eastAsia="es-ES"/>
        </w:rPr>
      </w:pPr>
      <w:r w:rsidRPr="007D4580">
        <w:rPr>
          <w:lang w:val="es-ES" w:eastAsia="es-ES"/>
        </w:rPr>
        <w:t>Cantidad de partidos = b</w:t>
      </w:r>
    </w:p>
    <w:p w:rsidR="007D4580" w:rsidRPr="007D4580" w:rsidRDefault="007D4580" w:rsidP="007D4580">
      <w:pPr>
        <w:pStyle w:val="Prrafodelista"/>
        <w:numPr>
          <w:ilvl w:val="0"/>
          <w:numId w:val="7"/>
        </w:numPr>
        <w:jc w:val="both"/>
        <w:rPr>
          <w:lang w:val="es-ES" w:eastAsia="es-ES"/>
        </w:rPr>
      </w:pPr>
      <w:r w:rsidRPr="007D4580">
        <w:rPr>
          <w:lang w:val="es-ES" w:eastAsia="es-ES"/>
        </w:rPr>
        <w:t>Cantidad partidos simultáneos = c</w:t>
      </w:r>
    </w:p>
    <w:p w:rsidR="007D4580" w:rsidRPr="007D4580" w:rsidRDefault="007D4580" w:rsidP="007D4580">
      <w:pPr>
        <w:pStyle w:val="Prrafodelista"/>
        <w:numPr>
          <w:ilvl w:val="0"/>
          <w:numId w:val="7"/>
        </w:numPr>
        <w:jc w:val="both"/>
        <w:rPr>
          <w:lang w:val="es-ES" w:eastAsia="es-ES"/>
        </w:rPr>
      </w:pPr>
      <w:r w:rsidRPr="007D4580">
        <w:rPr>
          <w:lang w:val="es-ES" w:eastAsia="es-ES"/>
        </w:rPr>
        <w:t>Cantidad de fechas =  d</w:t>
      </w:r>
    </w:p>
    <w:p w:rsidR="007D4580" w:rsidRPr="007D4580" w:rsidRDefault="007D4580" w:rsidP="007D4580">
      <w:pPr>
        <w:jc w:val="both"/>
        <w:rPr>
          <w:lang w:val="es-ES" w:eastAsia="es-ES"/>
        </w:rPr>
      </w:pPr>
      <w:r w:rsidRPr="007D4580">
        <w:rPr>
          <w:lang w:val="es-ES" w:eastAsia="es-ES"/>
        </w:rPr>
        <w:t>La cantidad de partidos a jugar se puede calcular mediante la variación entre la cantidad de equipos que participarán en el campeonato y la cantidad de equipos que participan por partido, esto es la variación entre 4 y 2.</w:t>
      </w:r>
    </w:p>
    <w:p w:rsidR="007D4580" w:rsidRPr="007D4580" w:rsidRDefault="007D4580" w:rsidP="007D4580">
      <w:pPr>
        <w:shd w:val="clear" w:color="auto" w:fill="FFFFFF"/>
        <w:spacing w:before="0" w:after="0" w:line="240" w:lineRule="auto"/>
        <w:jc w:val="center"/>
        <w:rPr>
          <w:rFonts w:ascii="Tahoma" w:eastAsia="Times New Roman" w:hAnsi="Tahoma" w:cs="Tahoma"/>
          <w:color w:val="000000"/>
          <w:sz w:val="18"/>
          <w:szCs w:val="18"/>
          <w:lang w:val="es-ES" w:eastAsia="es-ES"/>
        </w:rPr>
      </w:pPr>
      <w:r w:rsidRPr="007D4580">
        <w:rPr>
          <w:rFonts w:ascii="Tahoma" w:eastAsia="Times New Roman" w:hAnsi="Tahoma" w:cs="Tahoma"/>
          <w:noProof/>
          <w:color w:val="000000"/>
          <w:sz w:val="18"/>
          <w:szCs w:val="18"/>
          <w:lang w:val="es-ES" w:eastAsia="es-ES"/>
        </w:rPr>
        <w:drawing>
          <wp:inline distT="0" distB="0" distL="0" distR="0">
            <wp:extent cx="3362325" cy="819150"/>
            <wp:effectExtent l="0" t="0" r="9525" b="0"/>
            <wp:docPr id="39" name="Imagen 39" descr="http://www.algovidea.cl/images/stories/F1%20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lgovidea.cl/images/stories/F1%20Fix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819150"/>
                    </a:xfrm>
                    <a:prstGeom prst="rect">
                      <a:avLst/>
                    </a:prstGeom>
                    <a:noFill/>
                    <a:ln>
                      <a:noFill/>
                    </a:ln>
                  </pic:spPr>
                </pic:pic>
              </a:graphicData>
            </a:graphic>
          </wp:inline>
        </w:drawing>
      </w:r>
    </w:p>
    <w:p w:rsidR="007D4580" w:rsidRPr="007D4580" w:rsidRDefault="007D4580" w:rsidP="007D4580">
      <w:pPr>
        <w:jc w:val="both"/>
        <w:rPr>
          <w:lang w:val="es-ES" w:eastAsia="es-ES"/>
        </w:rPr>
      </w:pPr>
      <w:r w:rsidRPr="007D4580">
        <w:rPr>
          <w:lang w:val="es-ES" w:eastAsia="es-ES"/>
        </w:rPr>
        <w:t>La cantidad de partidos simultáneos por fecha corresponde a la mitad de la cantidad de equipos que participarán en el campeonato.</w:t>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Pr="007D4580" w:rsidRDefault="007D4580" w:rsidP="007D4580">
      <w:pPr>
        <w:shd w:val="clear" w:color="auto" w:fill="FFFFFF"/>
        <w:spacing w:before="0" w:after="0" w:line="240" w:lineRule="auto"/>
        <w:jc w:val="center"/>
        <w:rPr>
          <w:rFonts w:ascii="Tahoma" w:eastAsia="Times New Roman" w:hAnsi="Tahoma" w:cs="Tahoma"/>
          <w:color w:val="000000"/>
          <w:sz w:val="18"/>
          <w:szCs w:val="18"/>
          <w:lang w:val="es-ES" w:eastAsia="es-ES"/>
        </w:rPr>
      </w:pPr>
      <w:r w:rsidRPr="007D4580">
        <w:rPr>
          <w:rFonts w:ascii="Tahoma" w:eastAsia="Times New Roman" w:hAnsi="Tahoma" w:cs="Tahoma"/>
          <w:noProof/>
          <w:color w:val="000000"/>
          <w:sz w:val="18"/>
          <w:szCs w:val="18"/>
          <w:lang w:val="es-ES" w:eastAsia="es-ES"/>
        </w:rPr>
        <w:drawing>
          <wp:inline distT="0" distB="0" distL="0" distR="0">
            <wp:extent cx="1628775" cy="733425"/>
            <wp:effectExtent l="0" t="0" r="9525" b="9525"/>
            <wp:docPr id="38" name="Imagen 38" descr="http://www.algovidea.cl/images/stories/F2%20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lgovidea.cl/images/stories/F2%20Fix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733425"/>
                    </a:xfrm>
                    <a:prstGeom prst="rect">
                      <a:avLst/>
                    </a:prstGeom>
                    <a:noFill/>
                    <a:ln>
                      <a:noFill/>
                    </a:ln>
                  </pic:spPr>
                </pic:pic>
              </a:graphicData>
            </a:graphic>
          </wp:inline>
        </w:drawing>
      </w:r>
    </w:p>
    <w:p w:rsidR="007D4580" w:rsidRPr="007D4580" w:rsidRDefault="007D4580" w:rsidP="007D4580">
      <w:pPr>
        <w:jc w:val="both"/>
        <w:rPr>
          <w:lang w:val="es-ES" w:eastAsia="es-ES"/>
        </w:rPr>
      </w:pPr>
      <w:r w:rsidRPr="007D4580">
        <w:rPr>
          <w:lang w:val="es-ES" w:eastAsia="es-ES"/>
        </w:rPr>
        <w:t>Finalmente, la cant</w:t>
      </w:r>
      <w:r>
        <w:rPr>
          <w:lang w:val="es-ES" w:eastAsia="es-ES"/>
        </w:rPr>
        <w:t>idad de fechas corresponde al c</w:t>
      </w:r>
      <w:r w:rsidRPr="007D4580">
        <w:rPr>
          <w:lang w:val="es-ES" w:eastAsia="es-ES"/>
        </w:rPr>
        <w:t>ociente entre la cantidad de partidos y la cantidad de partidos simultáneos.</w:t>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Pr="007D4580" w:rsidRDefault="007D4580" w:rsidP="007D4580">
      <w:pPr>
        <w:shd w:val="clear" w:color="auto" w:fill="FFFFFF"/>
        <w:spacing w:before="0" w:after="0" w:line="240" w:lineRule="auto"/>
        <w:jc w:val="center"/>
        <w:rPr>
          <w:rFonts w:ascii="Tahoma" w:eastAsia="Times New Roman" w:hAnsi="Tahoma" w:cs="Tahoma"/>
          <w:color w:val="000000"/>
          <w:sz w:val="18"/>
          <w:szCs w:val="18"/>
          <w:lang w:val="es-ES" w:eastAsia="es-ES"/>
        </w:rPr>
      </w:pPr>
      <w:r w:rsidRPr="007D4580">
        <w:rPr>
          <w:rFonts w:ascii="Tahoma" w:eastAsia="Times New Roman" w:hAnsi="Tahoma" w:cs="Tahoma"/>
          <w:noProof/>
          <w:color w:val="000000"/>
          <w:sz w:val="18"/>
          <w:szCs w:val="18"/>
          <w:lang w:val="es-ES" w:eastAsia="es-ES"/>
        </w:rPr>
        <w:drawing>
          <wp:inline distT="0" distB="0" distL="0" distR="0">
            <wp:extent cx="1819275" cy="581025"/>
            <wp:effectExtent l="0" t="0" r="9525" b="9525"/>
            <wp:docPr id="37" name="Imagen 37" descr="http://www.algovidea.cl/images/stories/F3%20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lgovidea.cl/images/stories/F3%20Fix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581025"/>
                    </a:xfrm>
                    <a:prstGeom prst="rect">
                      <a:avLst/>
                    </a:prstGeom>
                    <a:noFill/>
                    <a:ln>
                      <a:noFill/>
                    </a:ln>
                  </pic:spPr>
                </pic:pic>
              </a:graphicData>
            </a:graphic>
          </wp:inline>
        </w:drawing>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Default="007D4580" w:rsidP="007D4580">
      <w:pPr>
        <w:jc w:val="both"/>
        <w:rPr>
          <w:lang w:val="es-ES" w:eastAsia="es-ES"/>
        </w:rPr>
      </w:pPr>
      <w:r w:rsidRPr="007D4580">
        <w:rPr>
          <w:lang w:val="es-ES" w:eastAsia="es-ES"/>
        </w:rPr>
        <w:t>A continuación se describ</w:t>
      </w:r>
      <w:r w:rsidR="00E162A6">
        <w:rPr>
          <w:lang w:val="es-ES" w:eastAsia="es-ES"/>
        </w:rPr>
        <w:t>e un algoritmo en pseudo-código aplicando este algoritmo:</w:t>
      </w:r>
    </w:p>
    <w:p w:rsidR="00E162A6" w:rsidRDefault="00E162A6" w:rsidP="00E162A6">
      <w:pPr>
        <w:shd w:val="clear" w:color="auto" w:fill="DFF0D3" w:themeFill="accent2" w:themeFillTint="33"/>
        <w:rPr>
          <w:rFonts w:ascii="Calibri Light" w:hAnsi="Calibri Light"/>
        </w:rPr>
      </w:pPr>
      <w:r w:rsidRPr="00E162A6">
        <w:rPr>
          <w:rFonts w:ascii="Calibri Light" w:hAnsi="Calibri Light"/>
        </w:rPr>
        <w:t>Arreglo[][] algoritmoFixture(Arreglo[4] equipos){</w:t>
      </w:r>
      <w:r w:rsidRPr="00E162A6">
        <w:rPr>
          <w:rFonts w:ascii="Calibri Light" w:hAnsi="Calibri Light"/>
        </w:rPr>
        <w:br/>
        <w:t>         CONSTANTE entero numeroFechas = 6;</w:t>
      </w:r>
      <w:r w:rsidRPr="00E162A6">
        <w:rPr>
          <w:rFonts w:ascii="Calibri Light" w:hAnsi="Calibri Light"/>
        </w:rPr>
        <w:br/>
        <w:t>         CONSTANTE entero numeroEquipos = 4;</w:t>
      </w:r>
      <w:r w:rsidRPr="00E162A6">
        <w:rPr>
          <w:rFonts w:ascii="Calibri Light" w:hAnsi="Calibri Light"/>
        </w:rPr>
        <w:br/>
        <w:t>         CONSTANTE entero numeroPartidos = 12;</w:t>
      </w:r>
      <w:r w:rsidRPr="00E162A6">
        <w:rPr>
          <w:rFonts w:ascii="Calibri Light" w:hAnsi="Calibri Light"/>
        </w:rPr>
        <w:br/>
        <w:t>         Arreglo[numeroPartidos][3] fixture;</w:t>
      </w:r>
      <w:r w:rsidRPr="00E162A6">
        <w:rPr>
          <w:rFonts w:ascii="Calibri Light" w:hAnsi="Calibri Light"/>
        </w:rPr>
        <w:br/>
        <w:t>         int local,visita;</w:t>
      </w:r>
      <w:r w:rsidRPr="00E162A6">
        <w:rPr>
          <w:rFonts w:ascii="Calibri Light" w:hAnsi="Calibri Light"/>
        </w:rPr>
        <w:br/>
        <w:t>         int programandoPartido = 1;</w:t>
      </w:r>
      <w:r w:rsidRPr="00E162A6">
        <w:rPr>
          <w:rFonts w:ascii="Calibri Light" w:hAnsi="Calibri Light"/>
        </w:rPr>
        <w:br/>
        <w:t>         int programandoFecha = 1;</w:t>
      </w:r>
      <w:r w:rsidRPr="00E162A6">
        <w:rPr>
          <w:rFonts w:ascii="Calibri Light" w:hAnsi="Calibri Light"/>
        </w:rPr>
        <w:br/>
        <w:t>         Arreglo[numeroEquipos] disponibles;</w:t>
      </w:r>
      <w:r w:rsidRPr="00E162A6">
        <w:rPr>
          <w:rFonts w:ascii="Calibri Light" w:hAnsi="Calibri Light"/>
        </w:rPr>
        <w:br/>
        <w:t>         Arreglo[numeroEquipos][ numeroEquipos] matriz ;</w:t>
      </w:r>
      <w:r w:rsidRPr="00E162A6">
        <w:rPr>
          <w:rFonts w:ascii="Calibri Light" w:hAnsi="Calibri Light"/>
        </w:rPr>
        <w:br/>
        <w:t>         Arreglo[numeroEquipos][2] registroHap;</w:t>
      </w:r>
      <w:r w:rsidRPr="00E162A6">
        <w:rPr>
          <w:rFonts w:ascii="Calibri Light" w:hAnsi="Calibri Light"/>
        </w:rPr>
        <w:br/>
      </w:r>
      <w:r w:rsidRPr="00E162A6">
        <w:rPr>
          <w:rFonts w:ascii="Calibri Light" w:hAnsi="Calibri Light"/>
        </w:rPr>
        <w:lastRenderedPageBreak/>
        <w:t>         Arreglo[numeroEquipos] ultimaFecha;</w:t>
      </w:r>
      <w:r w:rsidRPr="00E162A6">
        <w:rPr>
          <w:rFonts w:ascii="Calibri Light" w:hAnsi="Calibri Light"/>
        </w:rPr>
        <w:br/>
        <w:t>         boolean iguales, disponibilidad, programado, rival, hapLocal, hapVisita,  hap ;</w:t>
      </w:r>
      <w:r w:rsidRPr="00E162A6">
        <w:rPr>
          <w:rFonts w:ascii="Calibri Light" w:hAnsi="Calibri Light"/>
        </w:rPr>
        <w:br/>
        <w:t>         llenarMatriz(matriz);</w:t>
      </w:r>
      <w:r w:rsidRPr="00E162A6">
        <w:rPr>
          <w:rFonts w:ascii="Calibri Light" w:hAnsi="Calibri Light"/>
        </w:rPr>
        <w:br/>
        <w:t>         llenarHap(registroHap);</w:t>
      </w:r>
      <w:r w:rsidRPr="00E162A6">
        <w:rPr>
          <w:rFonts w:ascii="Calibri Light" w:hAnsi="Calibri Light"/>
        </w:rPr>
        <w:br/>
        <w:t>         while(programandoFecha&lt;=numeroFechas){</w:t>
      </w:r>
      <w:r w:rsidRPr="00E162A6">
        <w:rPr>
          <w:rFonts w:ascii="Calibri Light" w:hAnsi="Calibri Light"/>
        </w:rPr>
        <w:br/>
        <w:t>            reiniciarDisponibles(disponibles);</w:t>
      </w:r>
      <w:r w:rsidRPr="00E162A6">
        <w:rPr>
          <w:rFonts w:ascii="Calibri Light" w:hAnsi="Calibri Light"/>
        </w:rPr>
        <w:br/>
        <w:t>            Para local=0 hasta numeroEquipos-1 {</w:t>
      </w:r>
      <w:r w:rsidRPr="00E162A6">
        <w:rPr>
          <w:rFonts w:ascii="Calibri Light" w:hAnsi="Calibri Light"/>
        </w:rPr>
        <w:br/>
        <w:t>               Para visita=0 hasta numeroEquipos-1{</w:t>
      </w:r>
      <w:r w:rsidRPr="00E162A6">
        <w:rPr>
          <w:rFonts w:ascii="Calibri Light" w:hAnsi="Calibri Light"/>
        </w:rPr>
        <w:br/>
        <w:t>                  iguales = (local != visita);</w:t>
      </w:r>
      <w:r w:rsidRPr="00E162A6">
        <w:rPr>
          <w:rFonts w:ascii="Calibri Light" w:hAnsi="Calibri Light"/>
        </w:rPr>
        <w:br/>
        <w:t>                  programado = matriz[local][visita]==0;</w:t>
      </w:r>
      <w:r w:rsidRPr="00E162A6">
        <w:rPr>
          <w:rFonts w:ascii="Calibri Light" w:hAnsi="Calibri Light"/>
        </w:rPr>
        <w:br/>
        <w:t>                  disponibilidad = disponibles[local]==0 &amp;&amp; disponibles[visita]==0;</w:t>
      </w:r>
      <w:r w:rsidRPr="00E162A6">
        <w:rPr>
          <w:rFonts w:ascii="Calibri Light" w:hAnsi="Calibri Light"/>
        </w:rPr>
        <w:br/>
        <w:t>                  rival = visita != ultimaFecha[local];</w:t>
      </w:r>
      <w:r w:rsidRPr="00E162A6">
        <w:rPr>
          <w:rFonts w:ascii="Calibri Light" w:hAnsi="Calibri Light"/>
        </w:rPr>
        <w:br/>
        <w:t>                  Si ( registroHap[local][0]!=0 || (registroHap[local][0]==0 &amp;&amp;                                                                                                 </w:t>
      </w:r>
      <w:r w:rsidRPr="00E162A6">
        <w:rPr>
          <w:rFonts w:ascii="Calibri Light" w:hAnsi="Calibri Light"/>
        </w:rPr>
        <w:br/>
        <w:t>                         registroHap[local][1]&gt;0) )</w:t>
      </w:r>
      <w:r w:rsidRPr="00E162A6">
        <w:rPr>
          <w:rFonts w:ascii="Calibri Light" w:hAnsi="Calibri Light"/>
        </w:rPr>
        <w:br/>
        <w:t>                                        hapLocal = true;</w:t>
      </w:r>
      <w:r w:rsidRPr="00E162A6">
        <w:rPr>
          <w:rFonts w:ascii="Calibri Light" w:hAnsi="Calibri Light"/>
        </w:rPr>
        <w:br/>
        <w:t>                         Sino</w:t>
      </w:r>
      <w:r w:rsidRPr="00E162A6">
        <w:rPr>
          <w:rFonts w:ascii="Calibri Light" w:hAnsi="Calibri Light"/>
        </w:rPr>
        <w:br/>
        <w:t>                                        hapLocal = false;</w:t>
      </w:r>
      <w:r w:rsidRPr="00E162A6">
        <w:rPr>
          <w:rFonts w:ascii="Calibri Light" w:hAnsi="Calibri Light"/>
        </w:rPr>
        <w:br/>
        <w:t>                        Si ( registroHap[visita][0]!=1 || (registroHap[visita][0]==1 &amp;&amp; </w:t>
      </w:r>
      <w:r w:rsidRPr="00E162A6">
        <w:rPr>
          <w:rFonts w:ascii="Calibri Light" w:hAnsi="Calibri Light"/>
        </w:rPr>
        <w:br/>
        <w:t>                               registroHap[visita][1]&gt;0) )</w:t>
      </w:r>
      <w:r w:rsidRPr="00E162A6">
        <w:rPr>
          <w:rFonts w:ascii="Calibri Light" w:hAnsi="Calibri Light"/>
        </w:rPr>
        <w:br/>
        <w:t>                                        hapVisita = true;</w:t>
      </w:r>
      <w:r w:rsidRPr="00E162A6">
        <w:rPr>
          <w:rFonts w:ascii="Calibri Light" w:hAnsi="Calibri Light"/>
        </w:rPr>
        <w:br/>
        <w:t>                         Sino</w:t>
      </w:r>
      <w:r w:rsidRPr="00E162A6">
        <w:rPr>
          <w:rFonts w:ascii="Calibri Light" w:hAnsi="Calibri Light"/>
        </w:rPr>
        <w:br/>
        <w:t>                                        hapVisita = false;</w:t>
      </w:r>
      <w:r w:rsidRPr="00E162A6">
        <w:rPr>
          <w:rFonts w:ascii="Calibri Light" w:hAnsi="Calibri Light"/>
        </w:rPr>
        <w:br/>
        <w:t>                                        hap = hapLocal &amp;&amp; hapVisita;</w:t>
      </w:r>
      <w:r w:rsidRPr="00E162A6">
        <w:rPr>
          <w:rFonts w:ascii="Calibri Light" w:hAnsi="Calibri Light"/>
        </w:rPr>
        <w:br/>
        <w:t>                  Si (iguales &amp;&amp; disponibilidad &amp;&amp; programado &amp;&amp; rival &amp;&amp; hap){</w:t>
      </w:r>
      <w:r w:rsidRPr="00E162A6">
        <w:rPr>
          <w:rFonts w:ascii="Calibri Light" w:hAnsi="Calibri Light"/>
        </w:rPr>
        <w:br/>
        <w:t>                     matriz[local][visita]=programandoPartido;</w:t>
      </w:r>
      <w:r w:rsidRPr="00E162A6">
        <w:rPr>
          <w:rFonts w:ascii="Calibri Light" w:hAnsi="Calibri Light"/>
        </w:rPr>
        <w:br/>
        <w:t>                    fixture[programandoPartido-1][0] = tring.valueOf(programandoFecha);</w:t>
      </w:r>
      <w:r w:rsidRPr="00E162A6">
        <w:rPr>
          <w:rFonts w:ascii="Calibri Light" w:hAnsi="Calibri Light"/>
        </w:rPr>
        <w:br/>
        <w:t>                     fixture[programandoPartido-1][1] = equipos[local];</w:t>
      </w:r>
      <w:r w:rsidRPr="00E162A6">
        <w:rPr>
          <w:rFonts w:ascii="Calibri Light" w:hAnsi="Calibri Light"/>
        </w:rPr>
        <w:br/>
        <w:t>                     fixture[programandoPartido-1][2] = equipos[visita];</w:t>
      </w:r>
      <w:r w:rsidRPr="00E162A6">
        <w:rPr>
          <w:rFonts w:ascii="Calibri Light" w:hAnsi="Calibri Light"/>
        </w:rPr>
        <w:br/>
        <w:t>                     disponibles[local]=1;</w:t>
      </w:r>
      <w:r w:rsidRPr="00E162A6">
        <w:rPr>
          <w:rFonts w:ascii="Calibri Light" w:hAnsi="Calibri Light"/>
        </w:rPr>
        <w:br/>
        <w:t>                     disponibles[visita]=1;</w:t>
      </w:r>
      <w:r w:rsidRPr="00E162A6">
        <w:rPr>
          <w:rFonts w:ascii="Calibri Light" w:hAnsi="Calibri Light"/>
        </w:rPr>
        <w:br/>
        <w:t>                     ultimaFecha[local] = visita;</w:t>
      </w:r>
      <w:r w:rsidRPr="00E162A6">
        <w:rPr>
          <w:rFonts w:ascii="Calibri Light" w:hAnsi="Calibri Light"/>
        </w:rPr>
        <w:br/>
        <w:t>                     ultimaFecha[visita] = local;</w:t>
      </w:r>
      <w:r w:rsidRPr="00E162A6">
        <w:rPr>
          <w:rFonts w:ascii="Calibri Light" w:hAnsi="Calibri Light"/>
        </w:rPr>
        <w:br/>
        <w:t>                     Si (registroHap[local][0]==0)</w:t>
      </w:r>
      <w:r w:rsidRPr="00E162A6">
        <w:rPr>
          <w:rFonts w:ascii="Calibri Light" w:hAnsi="Calibri Light"/>
        </w:rPr>
        <w:br/>
        <w:t>                        registroHap[local][1]--;</w:t>
      </w:r>
      <w:r w:rsidRPr="00E162A6">
        <w:rPr>
          <w:rFonts w:ascii="Calibri Light" w:hAnsi="Calibri Light"/>
        </w:rPr>
        <w:br/>
        <w:t>                     Sino{</w:t>
      </w:r>
      <w:r w:rsidRPr="00E162A6">
        <w:rPr>
          <w:rFonts w:ascii="Calibri Light" w:hAnsi="Calibri Light"/>
        </w:rPr>
        <w:br/>
        <w:t>                        registroHap[local][0] = 0;</w:t>
      </w:r>
      <w:r w:rsidRPr="00E162A6">
        <w:rPr>
          <w:rFonts w:ascii="Calibri Light" w:hAnsi="Calibri Light"/>
        </w:rPr>
        <w:br/>
        <w:t>                        registroHap[local][1] = 1;</w:t>
      </w:r>
      <w:r w:rsidRPr="00E162A6">
        <w:rPr>
          <w:rFonts w:ascii="Calibri Light" w:hAnsi="Calibri Light"/>
        </w:rPr>
        <w:br/>
        <w:t>                     }</w:t>
      </w:r>
      <w:r w:rsidRPr="00E162A6">
        <w:rPr>
          <w:rFonts w:ascii="Calibri Light" w:hAnsi="Calibri Light"/>
        </w:rPr>
        <w:br/>
        <w:t>                     Si (registroHap[visita][0]==1)</w:t>
      </w:r>
      <w:r w:rsidRPr="00E162A6">
        <w:rPr>
          <w:rFonts w:ascii="Calibri Light" w:hAnsi="Calibri Light"/>
        </w:rPr>
        <w:br/>
        <w:t>                        registroHap[visita][1]--;</w:t>
      </w:r>
      <w:r w:rsidRPr="00E162A6">
        <w:rPr>
          <w:rFonts w:ascii="Calibri Light" w:hAnsi="Calibri Light"/>
        </w:rPr>
        <w:br/>
        <w:t>                     Sino{</w:t>
      </w:r>
      <w:r w:rsidRPr="00E162A6">
        <w:rPr>
          <w:rFonts w:ascii="Calibri Light" w:hAnsi="Calibri Light"/>
        </w:rPr>
        <w:br/>
        <w:t>                        registroHap[visita][0] = 1;</w:t>
      </w:r>
      <w:r w:rsidRPr="00E162A6">
        <w:rPr>
          <w:rFonts w:ascii="Calibri Light" w:hAnsi="Calibri Light"/>
        </w:rPr>
        <w:br/>
      </w:r>
      <w:r w:rsidRPr="00E162A6">
        <w:rPr>
          <w:rFonts w:ascii="Calibri Light" w:hAnsi="Calibri Light"/>
        </w:rPr>
        <w:lastRenderedPageBreak/>
        <w:t>                        registroHap[visita][1] = 1;</w:t>
      </w:r>
      <w:r w:rsidRPr="00E162A6">
        <w:rPr>
          <w:rFonts w:ascii="Calibri Light" w:hAnsi="Calibri Light"/>
        </w:rPr>
        <w:br/>
        <w:t>                     }</w:t>
      </w:r>
      <w:r w:rsidRPr="00E162A6">
        <w:rPr>
          <w:rFonts w:ascii="Calibri Light" w:hAnsi="Calibri Light"/>
        </w:rPr>
        <w:br/>
        <w:t>                     programandoPartido++;</w:t>
      </w:r>
      <w:r w:rsidRPr="00E162A6">
        <w:rPr>
          <w:rFonts w:ascii="Calibri Light" w:hAnsi="Calibri Light"/>
        </w:rPr>
        <w:br/>
        <w:t>                  }</w:t>
      </w:r>
      <w:r w:rsidRPr="00E162A6">
        <w:rPr>
          <w:rFonts w:ascii="Calibri Light" w:hAnsi="Calibri Light"/>
        </w:rPr>
        <w:br/>
        <w:t>               }</w:t>
      </w:r>
      <w:r w:rsidRPr="00E162A6">
        <w:rPr>
          <w:rFonts w:ascii="Calibri Light" w:hAnsi="Calibri Light"/>
        </w:rPr>
        <w:br/>
        <w:t>            }</w:t>
      </w:r>
      <w:r w:rsidRPr="00E162A6">
        <w:rPr>
          <w:rFonts w:ascii="Calibri Light" w:hAnsi="Calibri Light"/>
        </w:rPr>
        <w:br/>
        <w:t>            programandoFecha++;                             </w:t>
      </w:r>
      <w:r w:rsidRPr="00E162A6">
        <w:rPr>
          <w:rFonts w:ascii="Calibri Light" w:hAnsi="Calibri Light"/>
        </w:rPr>
        <w:br/>
        <w:t>         }</w:t>
      </w:r>
      <w:r w:rsidRPr="00E162A6">
        <w:rPr>
          <w:rFonts w:ascii="Calibri Light" w:hAnsi="Calibri Light"/>
        </w:rPr>
        <w:br/>
        <w:t>         retornar(fixture);</w:t>
      </w:r>
      <w:r w:rsidRPr="00E162A6">
        <w:rPr>
          <w:rFonts w:ascii="Calibri Light" w:hAnsi="Calibri Light"/>
        </w:rPr>
        <w:br/>
        <w:t>      }</w:t>
      </w:r>
    </w:p>
    <w:p w:rsidR="007D4580" w:rsidRDefault="00E162A6" w:rsidP="00E162A6">
      <w:pPr>
        <w:pStyle w:val="Ttulo1"/>
        <w:tabs>
          <w:tab w:val="left" w:pos="4536"/>
        </w:tabs>
        <w:rPr>
          <w:lang w:val="es-ES"/>
        </w:rPr>
      </w:pPr>
      <w:bookmarkStart w:id="15" w:name="_Toc401927831"/>
      <w:r>
        <w:rPr>
          <w:lang w:val="es-ES"/>
        </w:rPr>
        <w:t>Bibliografia</w:t>
      </w:r>
      <w:bookmarkEnd w:id="15"/>
    </w:p>
    <w:p w:rsidR="00E162A6" w:rsidRPr="004B683F" w:rsidRDefault="00A900D9" w:rsidP="00E162A6">
      <w:pPr>
        <w:rPr>
          <w:rStyle w:val="Hipervnculo"/>
          <w:lang w:val="es-ES"/>
        </w:rPr>
      </w:pPr>
      <w:hyperlink r:id="rId25" w:history="1">
        <w:r w:rsidR="00E162A6" w:rsidRPr="004B683F">
          <w:rPr>
            <w:rStyle w:val="Hipervnculo"/>
            <w:lang w:val="es-ES"/>
          </w:rPr>
          <w:t>http://es.wikipedia.org/wiki/Problema_de_satisfacci%C3%B3n_de_restricciones</w:t>
        </w:r>
      </w:hyperlink>
    </w:p>
    <w:p w:rsidR="00E162A6" w:rsidRDefault="00A900D9" w:rsidP="00E162A6">
      <w:pPr>
        <w:rPr>
          <w:lang w:val="es-ES"/>
        </w:rPr>
      </w:pPr>
      <w:hyperlink r:id="rId26" w:history="1">
        <w:r w:rsidR="00E162A6" w:rsidRPr="00D604D1">
          <w:rPr>
            <w:rStyle w:val="Hipervnculo"/>
            <w:lang w:val="es-ES"/>
          </w:rPr>
          <w:t>http://www.algovidea.cl/index.php?option=com_content&amp;view=article&amp;id=72&amp;Itemid=84</w:t>
        </w:r>
      </w:hyperlink>
    </w:p>
    <w:p w:rsidR="00E162A6" w:rsidRDefault="00A900D9" w:rsidP="00E162A6">
      <w:pPr>
        <w:rPr>
          <w:lang w:val="es-ES"/>
        </w:rPr>
      </w:pPr>
      <w:hyperlink r:id="rId27" w:history="1">
        <w:r w:rsidR="00E162A6" w:rsidRPr="00D604D1">
          <w:rPr>
            <w:rStyle w:val="Hipervnculo"/>
            <w:lang w:val="es-ES"/>
          </w:rPr>
          <w:t>http://es.wikipedia.org/wiki/Sistema_de_todos_contra_todos</w:t>
        </w:r>
      </w:hyperlink>
    </w:p>
    <w:p w:rsidR="00E162A6" w:rsidRDefault="00A900D9" w:rsidP="00E162A6">
      <w:pPr>
        <w:rPr>
          <w:lang w:val="es-ES"/>
        </w:rPr>
      </w:pPr>
      <w:hyperlink r:id="rId28" w:history="1">
        <w:r w:rsidR="00E162A6" w:rsidRPr="00D604D1">
          <w:rPr>
            <w:rStyle w:val="Hipervnculo"/>
            <w:lang w:val="es-ES"/>
          </w:rPr>
          <w:t>http://es.wikipedia.org/wiki/Planificaci%C3%B3n_Round-robin</w:t>
        </w:r>
      </w:hyperlink>
    </w:p>
    <w:p w:rsidR="004B683F" w:rsidRDefault="00A900D9" w:rsidP="00E162A6">
      <w:pPr>
        <w:rPr>
          <w:lang w:val="es-ES"/>
        </w:rPr>
      </w:pPr>
      <w:hyperlink r:id="rId29" w:history="1">
        <w:r w:rsidR="004B683F" w:rsidRPr="00D604D1">
          <w:rPr>
            <w:rStyle w:val="Hipervnculo"/>
            <w:lang w:val="es-ES"/>
          </w:rPr>
          <w:t>http://isc-lemg.blogspot.com.ar/2012/09/hoy-traigo-el-algoritmo-de-round-robin.html</w:t>
        </w:r>
      </w:hyperlink>
    </w:p>
    <w:p w:rsidR="004B683F" w:rsidRDefault="004B683F" w:rsidP="00E162A6">
      <w:pPr>
        <w:rPr>
          <w:lang w:val="es-ES"/>
        </w:rPr>
      </w:pPr>
    </w:p>
    <w:p w:rsidR="00E162A6" w:rsidRPr="00E162A6" w:rsidRDefault="00E162A6" w:rsidP="00E162A6">
      <w:pPr>
        <w:rPr>
          <w:lang w:val="es-ES"/>
        </w:rPr>
      </w:pPr>
    </w:p>
    <w:sectPr w:rsidR="00E162A6" w:rsidRPr="00E162A6" w:rsidSect="00D62164">
      <w:type w:val="continuous"/>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0D9" w:rsidRDefault="00A900D9">
      <w:pPr>
        <w:spacing w:after="0" w:line="240" w:lineRule="auto"/>
      </w:pPr>
      <w:r>
        <w:separator/>
      </w:r>
    </w:p>
  </w:endnote>
  <w:endnote w:type="continuationSeparator" w:id="0">
    <w:p w:rsidR="00A900D9" w:rsidRDefault="00A9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7D4580" w:rsidTr="00DA154B">
      <w:trPr>
        <w:trHeight w:hRule="exact" w:val="115"/>
        <w:jc w:val="center"/>
      </w:trPr>
      <w:tc>
        <w:tcPr>
          <w:tcW w:w="6946" w:type="dxa"/>
          <w:shd w:val="clear" w:color="auto" w:fill="5FA145"/>
          <w:tcMar>
            <w:top w:w="0" w:type="dxa"/>
            <w:bottom w:w="0" w:type="dxa"/>
          </w:tcMar>
        </w:tcPr>
        <w:p w:rsidR="007D4580" w:rsidRPr="00DA154B" w:rsidRDefault="007D4580">
          <w:pPr>
            <w:pStyle w:val="Encabezado"/>
            <w:rPr>
              <w:caps/>
              <w:sz w:val="2"/>
            </w:rPr>
          </w:pPr>
        </w:p>
      </w:tc>
      <w:tc>
        <w:tcPr>
          <w:tcW w:w="2414" w:type="dxa"/>
          <w:shd w:val="clear" w:color="auto" w:fill="5FA145"/>
          <w:tcMar>
            <w:top w:w="0" w:type="dxa"/>
            <w:bottom w:w="0" w:type="dxa"/>
          </w:tcMar>
        </w:tcPr>
        <w:p w:rsidR="007D4580" w:rsidRDefault="007D4580">
          <w:pPr>
            <w:pStyle w:val="Encabezado"/>
            <w:jc w:val="right"/>
            <w:rPr>
              <w:caps/>
              <w:sz w:val="18"/>
            </w:rPr>
          </w:pPr>
        </w:p>
      </w:tc>
    </w:tr>
    <w:tr w:rsidR="007D4580" w:rsidTr="00DA154B">
      <w:trPr>
        <w:trHeight w:val="113"/>
        <w:jc w:val="center"/>
      </w:trPr>
      <w:tc>
        <w:tcPr>
          <w:tcW w:w="6946" w:type="dxa"/>
          <w:shd w:val="clear" w:color="auto" w:fill="auto"/>
          <w:vAlign w:val="center"/>
        </w:tcPr>
        <w:p w:rsidR="007D4580" w:rsidRDefault="007D4580" w:rsidP="008F7DA3">
          <w:pPr>
            <w:pStyle w:val="Piedepgina"/>
            <w:rPr>
              <w:caps/>
              <w:color w:val="808080" w:themeColor="background1" w:themeShade="80"/>
              <w:sz w:val="18"/>
              <w:szCs w:val="18"/>
            </w:rPr>
          </w:pPr>
          <w:r>
            <w:rPr>
              <w:color w:val="808080" w:themeColor="background1" w:themeShade="80"/>
              <w:sz w:val="18"/>
              <w:szCs w:val="18"/>
            </w:rPr>
            <w:t>Autores: Allemand Facundo, Herrera Antonio, Pedrosa Paula, Rojas Florencia</w:t>
          </w:r>
        </w:p>
        <w:p w:rsidR="007D4580" w:rsidRPr="008F7DA3" w:rsidRDefault="007D4580" w:rsidP="008F7DA3">
          <w:pPr>
            <w:pStyle w:val="Piedepgina"/>
            <w:rPr>
              <w:caps/>
              <w:color w:val="808080" w:themeColor="background1" w:themeShade="80"/>
              <w:sz w:val="18"/>
              <w:szCs w:val="18"/>
            </w:rPr>
          </w:pPr>
        </w:p>
      </w:tc>
      <w:tc>
        <w:tcPr>
          <w:tcW w:w="2414" w:type="dxa"/>
          <w:shd w:val="clear" w:color="auto" w:fill="auto"/>
          <w:vAlign w:val="center"/>
        </w:tcPr>
        <w:p w:rsidR="007D4580" w:rsidRDefault="007D458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A33DB" w:rsidRPr="003A33DB">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7D4580" w:rsidRDefault="007D458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7D4580" w:rsidTr="00DA154B">
      <w:trPr>
        <w:trHeight w:hRule="exact" w:val="115"/>
        <w:jc w:val="center"/>
      </w:trPr>
      <w:tc>
        <w:tcPr>
          <w:tcW w:w="6946" w:type="dxa"/>
          <w:shd w:val="clear" w:color="auto" w:fill="5FA145"/>
          <w:tcMar>
            <w:top w:w="0" w:type="dxa"/>
            <w:bottom w:w="0" w:type="dxa"/>
          </w:tcMar>
        </w:tcPr>
        <w:p w:rsidR="007D4580" w:rsidRPr="00DA154B" w:rsidRDefault="007D4580">
          <w:pPr>
            <w:pStyle w:val="Encabezado"/>
            <w:rPr>
              <w:caps/>
              <w:sz w:val="2"/>
            </w:rPr>
          </w:pPr>
        </w:p>
      </w:tc>
      <w:tc>
        <w:tcPr>
          <w:tcW w:w="2414" w:type="dxa"/>
          <w:shd w:val="clear" w:color="auto" w:fill="5FA145"/>
          <w:tcMar>
            <w:top w:w="0" w:type="dxa"/>
            <w:bottom w:w="0" w:type="dxa"/>
          </w:tcMar>
        </w:tcPr>
        <w:p w:rsidR="007D4580" w:rsidRDefault="007D4580">
          <w:pPr>
            <w:pStyle w:val="Encabezado"/>
            <w:jc w:val="right"/>
            <w:rPr>
              <w:caps/>
              <w:sz w:val="18"/>
            </w:rPr>
          </w:pPr>
        </w:p>
      </w:tc>
    </w:tr>
    <w:tr w:rsidR="007D4580" w:rsidTr="00DA154B">
      <w:trPr>
        <w:trHeight w:val="113"/>
        <w:jc w:val="center"/>
      </w:trPr>
      <w:tc>
        <w:tcPr>
          <w:tcW w:w="6946" w:type="dxa"/>
          <w:shd w:val="clear" w:color="auto" w:fill="auto"/>
          <w:vAlign w:val="center"/>
        </w:tcPr>
        <w:p w:rsidR="007D4580" w:rsidRDefault="007D4580" w:rsidP="008F7DA3">
          <w:pPr>
            <w:pStyle w:val="Piedepgina"/>
            <w:rPr>
              <w:caps/>
              <w:color w:val="808080" w:themeColor="background1" w:themeShade="80"/>
              <w:sz w:val="18"/>
              <w:szCs w:val="18"/>
            </w:rPr>
          </w:pPr>
          <w:r>
            <w:rPr>
              <w:color w:val="808080" w:themeColor="background1" w:themeShade="80"/>
              <w:sz w:val="18"/>
              <w:szCs w:val="18"/>
            </w:rPr>
            <w:t>Autores: Allemand Facundo, Herrera Antonio, Pedrosa Paula, Rojas Florencia</w:t>
          </w:r>
        </w:p>
        <w:p w:rsidR="007D4580" w:rsidRPr="008F7DA3" w:rsidRDefault="007D4580" w:rsidP="008F7DA3">
          <w:pPr>
            <w:pStyle w:val="Piedepgina"/>
            <w:rPr>
              <w:caps/>
              <w:color w:val="808080" w:themeColor="background1" w:themeShade="80"/>
              <w:sz w:val="18"/>
              <w:szCs w:val="18"/>
            </w:rPr>
          </w:pPr>
        </w:p>
      </w:tc>
      <w:tc>
        <w:tcPr>
          <w:tcW w:w="2414" w:type="dxa"/>
          <w:shd w:val="clear" w:color="auto" w:fill="auto"/>
          <w:vAlign w:val="center"/>
        </w:tcPr>
        <w:p w:rsidR="007D4580" w:rsidRDefault="007D458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A33DB" w:rsidRPr="003A33DB">
            <w:rPr>
              <w:caps/>
              <w:noProof/>
              <w:color w:val="808080" w:themeColor="background1" w:themeShade="80"/>
              <w:sz w:val="18"/>
              <w:szCs w:val="18"/>
              <w:lang w:val="es-ES"/>
            </w:rPr>
            <w:t>5</w:t>
          </w:r>
          <w:r>
            <w:rPr>
              <w:caps/>
              <w:color w:val="808080" w:themeColor="background1" w:themeShade="80"/>
              <w:sz w:val="18"/>
              <w:szCs w:val="18"/>
            </w:rPr>
            <w:fldChar w:fldCharType="end"/>
          </w:r>
        </w:p>
      </w:tc>
    </w:tr>
  </w:tbl>
  <w:p w:rsidR="007D4580" w:rsidRDefault="007D45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0D9" w:rsidRDefault="00A900D9">
      <w:pPr>
        <w:spacing w:after="0" w:line="240" w:lineRule="auto"/>
      </w:pPr>
      <w:r>
        <w:separator/>
      </w:r>
    </w:p>
  </w:footnote>
  <w:footnote w:type="continuationSeparator" w:id="0">
    <w:p w:rsidR="00A900D9" w:rsidRDefault="00A90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580" w:rsidRDefault="007D4580">
    <w:pPr>
      <w:pStyle w:val="Encabezado"/>
    </w:pPr>
    <w:r>
      <w:rPr>
        <w:noProof/>
        <w:lang w:val="es-ES" w:eastAsia="es-ES"/>
      </w:rPr>
      <mc:AlternateContent>
        <mc:Choice Requires="wpg">
          <w:drawing>
            <wp:anchor distT="0" distB="0" distL="114300" distR="114300" simplePos="0" relativeHeight="251663360" behindDoc="0" locked="0" layoutInCell="1" allowOverlap="1" wp14:anchorId="2E265513" wp14:editId="0F9A83DC">
              <wp:simplePos x="0" y="0"/>
              <wp:positionH relativeFrom="column">
                <wp:posOffset>-146025</wp:posOffset>
              </wp:positionH>
              <wp:positionV relativeFrom="paragraph">
                <wp:posOffset>-120167</wp:posOffset>
              </wp:positionV>
              <wp:extent cx="6325235" cy="391160"/>
              <wp:effectExtent l="0" t="0" r="0" b="8890"/>
              <wp:wrapNone/>
              <wp:docPr id="24" name="Grupo 2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32"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2E265513" id="Grupo 24" o:spid="_x0000_s1055" style="position:absolute;margin-left:-11.5pt;margin-top:-9.45pt;width:498.05pt;height:30.8pt;z-index:251663360"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uYMMA&#10;AADbAAAADwAAAGRycy9kb3ducmV2LnhtbESPzWrDMBCE74W8g9hAL6WR40BJXMshCUnptU5yX6z1&#10;T2utjKQ6zttXhUKPw8x8w+TbyfRiJOc7ywqWiwQEcWV1x42Cy/n0vAbhA7LG3jIpuJOHbTF7yDHT&#10;9sYfNJahERHCPkMFbQhDJqWvWjLoF3Ygjl5tncEQpWukdniLcNPLNElepMGO40KLAx1aqr7Kb6Pg&#10;eAyuqvmz3uzT6+o8Pk36bbdX6nE+7V5BBJrCf/iv/a4VrF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uYMMAAADbAAAADwAAAAAAAAAAAAAAAACYAgAAZHJzL2Rv&#10;d25yZXYueG1sUEsFBgAAAAAEAAQA9QAAAIg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OkHFAAAA2wAAAA8AAABkcnMvZG93bnJldi54bWxEj09rAjEUxO+FfofwhN5qdiuorEaxhUL/&#10;nLqK6O2xee6uJi9LkuraT98UhB6HmfkNM1/21ogz+dA6VpAPMxDEldMt1wo269fHKYgQkTUax6Tg&#10;SgGWi/u7ORbaXfiLzmWsRYJwKFBBE2NXSBmqhiyGoeuIk3dw3mJM0tdSe7wkuDXyKcvG0mLLaaHB&#10;jl4aqk7lt1WwfTYfk5D73SdO9jL+vJtye8yVehj0qxmISH38D9/ab1rBaAR/X9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UzpBxQAAANsAAAAPAAAAAAAAAAAAAAAA&#10;AJ8CAABkcnMvZG93bnJldi54bWxQSwUGAAAAAAQABAD3AAAAkQMAAAAA&#10;">
                <v:imagedata r:id="rId3" o:title="" grayscale="t"/>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580" w:rsidRDefault="007D4580">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8"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">
              <v:shape id="Llamada rectangular 1" o:spid="_x0000_s1059"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60"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2FCA"/>
    <w:multiLevelType w:val="multilevel"/>
    <w:tmpl w:val="488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5D19"/>
    <w:multiLevelType w:val="multilevel"/>
    <w:tmpl w:val="BAA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61165"/>
    <w:multiLevelType w:val="hybridMultilevel"/>
    <w:tmpl w:val="F9D88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4B6A6A"/>
    <w:multiLevelType w:val="hybridMultilevel"/>
    <w:tmpl w:val="48DE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756C9C"/>
    <w:multiLevelType w:val="hybridMultilevel"/>
    <w:tmpl w:val="C4186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1D"/>
    <w:rsid w:val="0003090A"/>
    <w:rsid w:val="00036F7F"/>
    <w:rsid w:val="0006530A"/>
    <w:rsid w:val="00065C72"/>
    <w:rsid w:val="00092D82"/>
    <w:rsid w:val="000A5996"/>
    <w:rsid w:val="000B2CDD"/>
    <w:rsid w:val="000D0BCD"/>
    <w:rsid w:val="00143A4C"/>
    <w:rsid w:val="00197EFE"/>
    <w:rsid w:val="001A5443"/>
    <w:rsid w:val="001F1D2A"/>
    <w:rsid w:val="00203449"/>
    <w:rsid w:val="00214004"/>
    <w:rsid w:val="00215451"/>
    <w:rsid w:val="00244A7E"/>
    <w:rsid w:val="00267A02"/>
    <w:rsid w:val="0029515B"/>
    <w:rsid w:val="002B3579"/>
    <w:rsid w:val="002F3BBD"/>
    <w:rsid w:val="00305864"/>
    <w:rsid w:val="00335C9B"/>
    <w:rsid w:val="00350C0A"/>
    <w:rsid w:val="00365CE8"/>
    <w:rsid w:val="003A33DB"/>
    <w:rsid w:val="0045157D"/>
    <w:rsid w:val="004722F6"/>
    <w:rsid w:val="004912C3"/>
    <w:rsid w:val="004A7C6F"/>
    <w:rsid w:val="004B683F"/>
    <w:rsid w:val="005517BE"/>
    <w:rsid w:val="0057401E"/>
    <w:rsid w:val="005A0D6F"/>
    <w:rsid w:val="00641CD6"/>
    <w:rsid w:val="00664EFA"/>
    <w:rsid w:val="006D7FF0"/>
    <w:rsid w:val="006F3D1B"/>
    <w:rsid w:val="00710F4C"/>
    <w:rsid w:val="0072630B"/>
    <w:rsid w:val="0073647E"/>
    <w:rsid w:val="00744E41"/>
    <w:rsid w:val="00745397"/>
    <w:rsid w:val="00750FE8"/>
    <w:rsid w:val="00784E1F"/>
    <w:rsid w:val="007912F8"/>
    <w:rsid w:val="007D4580"/>
    <w:rsid w:val="00810A39"/>
    <w:rsid w:val="008442CA"/>
    <w:rsid w:val="00870A86"/>
    <w:rsid w:val="008C761D"/>
    <w:rsid w:val="008D33D1"/>
    <w:rsid w:val="008F4791"/>
    <w:rsid w:val="008F7DA3"/>
    <w:rsid w:val="00935C39"/>
    <w:rsid w:val="00936697"/>
    <w:rsid w:val="009372CD"/>
    <w:rsid w:val="00A075D7"/>
    <w:rsid w:val="00A12B43"/>
    <w:rsid w:val="00A13615"/>
    <w:rsid w:val="00A23B59"/>
    <w:rsid w:val="00A43FC2"/>
    <w:rsid w:val="00A716C7"/>
    <w:rsid w:val="00A900D9"/>
    <w:rsid w:val="00A90A9F"/>
    <w:rsid w:val="00A91303"/>
    <w:rsid w:val="00AC0F15"/>
    <w:rsid w:val="00AD706C"/>
    <w:rsid w:val="00AF5F5B"/>
    <w:rsid w:val="00B677C3"/>
    <w:rsid w:val="00B80A7B"/>
    <w:rsid w:val="00C01A5A"/>
    <w:rsid w:val="00C30053"/>
    <w:rsid w:val="00C565CB"/>
    <w:rsid w:val="00CD3E51"/>
    <w:rsid w:val="00D24DB6"/>
    <w:rsid w:val="00D529AB"/>
    <w:rsid w:val="00D62164"/>
    <w:rsid w:val="00D65023"/>
    <w:rsid w:val="00D710D7"/>
    <w:rsid w:val="00DA154B"/>
    <w:rsid w:val="00DB627E"/>
    <w:rsid w:val="00DB6A8C"/>
    <w:rsid w:val="00E01300"/>
    <w:rsid w:val="00E162A6"/>
    <w:rsid w:val="00EE6BA4"/>
    <w:rsid w:val="00F00B9E"/>
    <w:rsid w:val="00F03BB3"/>
    <w:rsid w:val="00F14E13"/>
    <w:rsid w:val="00F41380"/>
    <w:rsid w:val="00F82038"/>
    <w:rsid w:val="00F95ABA"/>
    <w:rsid w:val="00FB407A"/>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71AD3A-37E0-4556-B8DC-28BA02D8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HTMLconformatoprevio">
    <w:name w:val="HTML Preformatted"/>
    <w:basedOn w:val="Normal"/>
    <w:link w:val="HTMLconformatoprevioCar"/>
    <w:uiPriority w:val="99"/>
    <w:semiHidden/>
    <w:unhideWhenUsed/>
    <w:rsid w:val="004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A7C6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4A7C6F"/>
    <w:rPr>
      <w:rFonts w:ascii="Courier New" w:eastAsia="Times New Roman" w:hAnsi="Courier New" w:cs="Courier New"/>
      <w:sz w:val="20"/>
      <w:szCs w:val="20"/>
    </w:rPr>
  </w:style>
  <w:style w:type="character" w:customStyle="1" w:styleId="apple-converted-space">
    <w:name w:val="apple-converted-space"/>
    <w:basedOn w:val="Fuentedeprrafopredeter"/>
    <w:rsid w:val="004A7C6F"/>
  </w:style>
  <w:style w:type="paragraph" w:styleId="NormalWeb">
    <w:name w:val="Normal (Web)"/>
    <w:basedOn w:val="Normal"/>
    <w:uiPriority w:val="99"/>
    <w:semiHidden/>
    <w:unhideWhenUsed/>
    <w:rsid w:val="007D458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225235">
      <w:bodyDiv w:val="1"/>
      <w:marLeft w:val="0"/>
      <w:marRight w:val="0"/>
      <w:marTop w:val="0"/>
      <w:marBottom w:val="0"/>
      <w:divBdr>
        <w:top w:val="none" w:sz="0" w:space="0" w:color="auto"/>
        <w:left w:val="none" w:sz="0" w:space="0" w:color="auto"/>
        <w:bottom w:val="none" w:sz="0" w:space="0" w:color="auto"/>
        <w:right w:val="none" w:sz="0" w:space="0" w:color="auto"/>
      </w:divBdr>
    </w:div>
    <w:div w:id="747578844">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61833818">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63205645">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81828753">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8.PNG"/><Relationship Id="rId26" Type="http://schemas.openxmlformats.org/officeDocument/2006/relationships/hyperlink" Target="http://www.algovidea.cl/index.php?option=com_content&amp;view=article&amp;id=72&amp;Itemid=84"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es.wikipedia.org/wiki/Problema_de_satisfacci%C3%B3n_de_restriccione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29" Type="http://schemas.openxmlformats.org/officeDocument/2006/relationships/hyperlink" Target="http://isc-lemg.blogspot.com.ar/2012/09/hoy-traigo-el-algoritmo-de-round-robi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hyperlink" Target="http://es.wikipedia.org/wiki/Planificaci%C3%B3n_Round-robin"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es.wikipedia.org/wiki/Sistema_de_todos_contra_todo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14\5TO\PROYECTO%20FINAL\ProyectoF\trunk\Documentacion\Documentos%20de%20Consulta\Plantilla%20Document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6498455-7F91-4F28-B3C5-A89402DE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Documentos</Template>
  <TotalTime>227</TotalTime>
  <Pages>10</Pages>
  <Words>2118</Words>
  <Characters>11650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Flor Rojas A.</dc:creator>
  <cp:keywords/>
  <cp:lastModifiedBy>Florencia Rojas</cp:lastModifiedBy>
  <cp:revision>3</cp:revision>
  <cp:lastPrinted>2014-10-24T18:29:00Z</cp:lastPrinted>
  <dcterms:created xsi:type="dcterms:W3CDTF">2014-07-28T23:03:00Z</dcterms:created>
  <dcterms:modified xsi:type="dcterms:W3CDTF">2014-10-24T18:30:00Z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