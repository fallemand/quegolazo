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6F" w:rsidRDefault="00335C9B" w:rsidP="00092D82">
      <w:r>
        <w:rPr>
          <w:noProof/>
          <w:lang w:val="es-AR" w:eastAsia="es-AR"/>
        </w:rPr>
        <mc:AlternateContent>
          <mc:Choice Requires="wpg">
            <w:drawing>
              <wp:anchor distT="0" distB="0" distL="114300" distR="114300" simplePos="0" relativeHeight="251660288" behindDoc="0" locked="0" layoutInCell="1" allowOverlap="1" wp14:anchorId="181F96A2" wp14:editId="0EE28871">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181F96A2" id="Grupo 30" o:spid="_x0000_s1026" style="position:absolute;margin-left:-34.55pt;margin-top:-15.9pt;width:540pt;height:44.9pt;z-index:251660288"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rsidR="005A0D6F" w:rsidRDefault="00EE5158" w:rsidP="00092D82">
          <w:pPr>
            <w:rPr>
              <w:noProof/>
              <w:lang w:val="es-ES"/>
            </w:rPr>
          </w:pPr>
          <w:r>
            <w:rPr>
              <w:noProof/>
              <w:lang w:val="es-AR" w:eastAsia="es-AR"/>
            </w:rPr>
            <mc:AlternateContent>
              <mc:Choice Requires="wpg">
                <w:drawing>
                  <wp:anchor distT="0" distB="0" distL="114300" distR="114300" simplePos="0" relativeHeight="251692032" behindDoc="0" locked="0" layoutInCell="1" allowOverlap="1" wp14:anchorId="75960997" wp14:editId="17FAD7AD">
                    <wp:simplePos x="0" y="0"/>
                    <wp:positionH relativeFrom="column">
                      <wp:posOffset>-186744</wp:posOffset>
                    </wp:positionH>
                    <wp:positionV relativeFrom="paragraph">
                      <wp:posOffset>1245092</wp:posOffset>
                    </wp:positionV>
                    <wp:extent cx="6292671" cy="2519857"/>
                    <wp:effectExtent l="0" t="0" r="32385" b="13970"/>
                    <wp:wrapNone/>
                    <wp:docPr id="28" name="Grupo 28"/>
                    <wp:cNvGraphicFramePr/>
                    <a:graphic xmlns:a="http://schemas.openxmlformats.org/drawingml/2006/main">
                      <a:graphicData uri="http://schemas.microsoft.com/office/word/2010/wordprocessingGroup">
                        <wpg:wgp>
                          <wpg:cNvGrpSpPr/>
                          <wpg:grpSpPr>
                            <a:xfrm>
                              <a:off x="0" y="0"/>
                              <a:ext cx="6292671" cy="2519857"/>
                              <a:chOff x="12880" y="-728053"/>
                              <a:chExt cx="6292917" cy="2521227"/>
                            </a:xfrm>
                          </wpg:grpSpPr>
                          <wps:wsp>
                            <wps:cNvPr id="18" name="Cuadro de texto 18"/>
                            <wps:cNvSpPr txBox="1"/>
                            <wps:spPr>
                              <a:xfrm>
                                <a:off x="12880" y="-728053"/>
                                <a:ext cx="4655310" cy="2486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Default="00EE5158"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Algoritmos de Generacion de Fixture</w:t>
                                  </w:r>
                                </w:p>
                                <w:p w:rsidR="00EE5158" w:rsidRPr="00FE2DC8" w:rsidRDefault="00EE5158" w:rsidP="00FE2DC8">
                                  <w:pPr>
                                    <w:rPr>
                                      <w:rFonts w:asciiTheme="majorHAnsi" w:hAnsiTheme="majorHAnsi"/>
                                      <w:b/>
                                      <w:color w:val="595959" w:themeColor="text1" w:themeTint="A6"/>
                                      <w:sz w:val="96"/>
                                      <w:lang w:val="es-AR"/>
                                    </w:rPr>
                                  </w:pPr>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960997" id="Grupo 28" o:spid="_x0000_s1031" style="position:absolute;margin-left:-14.7pt;margin-top:98.05pt;width:495.5pt;height:198.4pt;z-index:251692032;mso-width-relative:margin;mso-height-relative:margin" coordorigin="128,-7280" coordsize="62929,2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">
                    <v:shapetype id="_x0000_t202" coordsize="21600,21600" o:spt="202" path="m,l,21600r21600,l21600,xe">
                      <v:stroke joinstyle="miter"/>
                      <v:path gradientshapeok="t" o:connecttype="rect"/>
                    </v:shapetype>
                    <v:shape id="Cuadro de texto 18" o:spid="_x0000_s1032" type="#_x0000_t202" style="position:absolute;left:128;top:-7280;width:46553;height:2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E2DC8" w:rsidRDefault="00EE5158"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Algoritmos de Generacion de Fixture</w:t>
                            </w:r>
                          </w:p>
                          <w:p w:rsidR="00EE5158" w:rsidRPr="00FE2DC8" w:rsidRDefault="00EE5158" w:rsidP="00FE2DC8">
                            <w:pPr>
                              <w:rPr>
                                <w:rFonts w:asciiTheme="majorHAnsi" w:hAnsiTheme="majorHAnsi"/>
                                <w:b/>
                                <w:color w:val="595959" w:themeColor="text1" w:themeTint="A6"/>
                                <w:sz w:val="96"/>
                                <w:lang w:val="es-AR"/>
                              </w:rPr>
                            </w:pPr>
                          </w:p>
                          <w:p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72630B">
            <w:rPr>
              <w:noProof/>
              <w:lang w:val="es-AR" w:eastAsia="es-AR"/>
            </w:rPr>
            <mc:AlternateContent>
              <mc:Choice Requires="wpg">
                <w:drawing>
                  <wp:anchor distT="0" distB="0" distL="114300" distR="114300" simplePos="0" relativeHeight="251672576" behindDoc="0" locked="0" layoutInCell="1" allowOverlap="1">
                    <wp:simplePos x="0" y="0"/>
                    <wp:positionH relativeFrom="column">
                      <wp:posOffset>-450376</wp:posOffset>
                    </wp:positionH>
                    <wp:positionV relativeFrom="paragraph">
                      <wp:posOffset>6337821</wp:posOffset>
                    </wp:positionV>
                    <wp:extent cx="6858000" cy="2023794"/>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94"/>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95785" y="218364"/>
                                <a:ext cx="18764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214004" w:rsidRDefault="005A0D6F" w:rsidP="005A0D6F">
                                  <w:pPr>
                                    <w:pStyle w:val="Ttulo3"/>
                                    <w:rPr>
                                      <w:color w:val="262626" w:themeColor="text1" w:themeTint="D9"/>
                                      <w:sz w:val="28"/>
                                      <w:lang w:val="es-AR"/>
                                    </w:rPr>
                                  </w:pPr>
                                  <w:r w:rsidRPr="00214004">
                                    <w:rPr>
                                      <w:color w:val="262626" w:themeColor="text1" w:themeTint="D9"/>
                                      <w:sz w:val="28"/>
                                      <w:lang w:val="es-AR"/>
                                    </w:rPr>
                                    <w:t>Docentes</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Zohil, Julio</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Liberatori, Marcelo</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p>
                                <w:p w:rsidR="005A0D6F" w:rsidRDefault="005A0D6F" w:rsidP="005A0D6F">
                                  <w:pPr>
                                    <w:spacing w:before="0" w:after="0" w:line="256" w:lineRule="auto"/>
                                    <w:rPr>
                                      <w:rFonts w:ascii="Corbel" w:hAnsi="Corbel"/>
                                      <w:color w:val="595959" w:themeColor="text1" w:themeTint="A6"/>
                                      <w:sz w:val="24"/>
                                      <w:szCs w:val="24"/>
                                      <w:lang w:val="es-AR" w:eastAsia="es-ES"/>
                                    </w:rPr>
                                  </w:pPr>
                                </w:p>
                                <w:p w:rsidR="005A0D6F" w:rsidRPr="00092D82" w:rsidRDefault="005A0D6F" w:rsidP="005A0D6F">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3848669" y="218364"/>
                                <a:ext cx="257175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214004" w:rsidRDefault="005A0D6F" w:rsidP="005A0D6F">
                                  <w:pPr>
                                    <w:pStyle w:val="Ttulo3"/>
                                    <w:rPr>
                                      <w:color w:val="262626" w:themeColor="text1" w:themeTint="D9"/>
                                      <w:sz w:val="28"/>
                                      <w:lang w:val="es-AR"/>
                                    </w:rPr>
                                  </w:pPr>
                                  <w:r w:rsidRPr="00214004">
                                    <w:rPr>
                                      <w:color w:val="262626" w:themeColor="text1" w:themeTint="D9"/>
                                      <w:sz w:val="28"/>
                                      <w:lang w:val="es-AR"/>
                                    </w:rPr>
                                    <w:t>ALUMNOS</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Allemand, Facundo leg. 58971 </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Herrera, Antonio  leg. 57824</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Pedrosa, Paula Melania leg. 58822</w:t>
                                  </w:r>
                                </w:p>
                                <w:p w:rsidR="005A0D6F" w:rsidRDefault="005A0D6F" w:rsidP="005A0D6F">
                                  <w:pPr>
                                    <w:spacing w:before="0" w:after="0" w:line="256" w:lineRule="auto"/>
                                    <w:rPr>
                                      <w:rFonts w:ascii="Corbel" w:hAnsi="Corbel"/>
                                      <w:color w:val="595959" w:themeColor="text1" w:themeTint="A6"/>
                                      <w:sz w:val="24"/>
                                      <w:szCs w:val="24"/>
                                      <w:lang w:val="es-AR" w:eastAsia="es-ES"/>
                                    </w:rPr>
                                  </w:pPr>
                                  <w:r w:rsidRPr="00214004">
                                    <w:rPr>
                                      <w:rFonts w:ascii="Corbel" w:hAnsi="Corbel"/>
                                      <w:color w:val="F2F2F2" w:themeColor="background1" w:themeShade="F2"/>
                                      <w:sz w:val="24"/>
                                      <w:szCs w:val="24"/>
                                      <w:lang w:val="es-AR" w:eastAsia="es-ES"/>
                                    </w:rPr>
                                    <w:t>Rojas Amaya, M. Florencia leg. 58577</w:t>
                                  </w:r>
                                </w:p>
                                <w:p w:rsidR="005A0D6F" w:rsidRPr="00092D82" w:rsidRDefault="005A0D6F" w:rsidP="005A0D6F">
                                  <w:pPr>
                                    <w:pStyle w:val="Ttulo3"/>
                                    <w:pBdr>
                                      <w:top w:val="single" w:sz="6" w:space="16" w:color="63A537" w:themeColor="text2"/>
                                    </w:pBdr>
                                    <w:rPr>
                                      <w:lang w:val="es-AR"/>
                                    </w:rPr>
                                  </w:pPr>
                                  <w:r w:rsidRPr="005A0D6F">
                                    <w:rPr>
                                      <w:sz w:val="2"/>
                                      <w:lang w:val="es-AR"/>
                                    </w:rPr>
                                    <w:tab/>
                                  </w:r>
                                  <w:r w:rsidRPr="00092D82">
                                    <w:rPr>
                                      <w:lang w:val="es-AR"/>
                                    </w:rPr>
                                    <w:tab/>
                                  </w: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 o:spid="_x0000_s1034" style="position:absolute;margin-left:-35.45pt;margin-top:499.05pt;width:540pt;height:159.35pt;z-index:251672576"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">
                    <v:rect id="Rectángulo 120" o:spid="_x0000_s1035"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6"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0B2CDD" w:rsidRPr="000B2CDD" w:rsidRDefault="000B2CDD">
                            <w:pPr>
                              <w:pStyle w:val="Sinespaciado"/>
                              <w:rPr>
                                <w:caps/>
                                <w:color w:val="FFFFFF" w:themeColor="background1"/>
                                <w:lang w:val="es-AR"/>
                              </w:rPr>
                            </w:pPr>
                          </w:p>
                        </w:txbxContent>
                      </v:textbox>
                    </v:rect>
                    <v:shape id="Cuadro de texto 8" o:spid="_x0000_s1037" type="#_x0000_t202" style="position:absolute;left:3957;top:2183;width:18765;height:16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A0D6F" w:rsidRPr="00214004" w:rsidRDefault="005A0D6F" w:rsidP="005A0D6F">
                            <w:pPr>
                              <w:pStyle w:val="Ttulo3"/>
                              <w:rPr>
                                <w:color w:val="262626" w:themeColor="text1" w:themeTint="D9"/>
                                <w:sz w:val="28"/>
                                <w:lang w:val="es-AR"/>
                              </w:rPr>
                            </w:pPr>
                            <w:r w:rsidRPr="00214004">
                              <w:rPr>
                                <w:color w:val="262626" w:themeColor="text1" w:themeTint="D9"/>
                                <w:sz w:val="28"/>
                                <w:lang w:val="es-AR"/>
                              </w:rPr>
                              <w:t>Docentes</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Zohil, Julio</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Liberatori, Marcelo</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p>
                          <w:p w:rsidR="005A0D6F" w:rsidRDefault="005A0D6F" w:rsidP="005A0D6F">
                            <w:pPr>
                              <w:spacing w:before="0" w:after="0" w:line="256" w:lineRule="auto"/>
                              <w:rPr>
                                <w:rFonts w:ascii="Corbel" w:hAnsi="Corbel"/>
                                <w:color w:val="595959" w:themeColor="text1" w:themeTint="A6"/>
                                <w:sz w:val="24"/>
                                <w:szCs w:val="24"/>
                                <w:lang w:val="es-AR" w:eastAsia="es-ES"/>
                              </w:rPr>
                            </w:pPr>
                          </w:p>
                          <w:p w:rsidR="005A0D6F" w:rsidRPr="00092D82" w:rsidRDefault="005A0D6F" w:rsidP="005A0D6F">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v:textbox>
                    </v:shape>
                    <v:shape id="Cuadro de texto 14" o:spid="_x0000_s1038" type="#_x0000_t202" style="position:absolute;left:38486;top:2183;width:25718;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0D6F" w:rsidRPr="00214004" w:rsidRDefault="005A0D6F" w:rsidP="005A0D6F">
                            <w:pPr>
                              <w:pStyle w:val="Ttulo3"/>
                              <w:rPr>
                                <w:color w:val="262626" w:themeColor="text1" w:themeTint="D9"/>
                                <w:sz w:val="28"/>
                                <w:lang w:val="es-AR"/>
                              </w:rPr>
                            </w:pPr>
                            <w:r w:rsidRPr="00214004">
                              <w:rPr>
                                <w:color w:val="262626" w:themeColor="text1" w:themeTint="D9"/>
                                <w:sz w:val="28"/>
                                <w:lang w:val="es-AR"/>
                              </w:rPr>
                              <w:t>ALUMNOS</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Allemand, Facundo leg. 58971 </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Herrera, Antonio  leg. 57824</w:t>
                            </w:r>
                          </w:p>
                          <w:p w:rsidR="005A0D6F" w:rsidRPr="00214004" w:rsidRDefault="005A0D6F"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Pedrosa, Paula Melania leg. 58822</w:t>
                            </w:r>
                          </w:p>
                          <w:p w:rsidR="005A0D6F" w:rsidRDefault="005A0D6F" w:rsidP="005A0D6F">
                            <w:pPr>
                              <w:spacing w:before="0" w:after="0" w:line="256" w:lineRule="auto"/>
                              <w:rPr>
                                <w:rFonts w:ascii="Corbel" w:hAnsi="Corbel"/>
                                <w:color w:val="595959" w:themeColor="text1" w:themeTint="A6"/>
                                <w:sz w:val="24"/>
                                <w:szCs w:val="24"/>
                                <w:lang w:val="es-AR" w:eastAsia="es-ES"/>
                              </w:rPr>
                            </w:pPr>
                            <w:r w:rsidRPr="00214004">
                              <w:rPr>
                                <w:rFonts w:ascii="Corbel" w:hAnsi="Corbel"/>
                                <w:color w:val="F2F2F2" w:themeColor="background1" w:themeShade="F2"/>
                                <w:sz w:val="24"/>
                                <w:szCs w:val="24"/>
                                <w:lang w:val="es-AR" w:eastAsia="es-ES"/>
                              </w:rPr>
                              <w:t>Rojas Amaya, M. Florencia leg. 58577</w:t>
                            </w:r>
                          </w:p>
                          <w:p w:rsidR="005A0D6F" w:rsidRPr="00092D82" w:rsidRDefault="005A0D6F" w:rsidP="005A0D6F">
                            <w:pPr>
                              <w:pStyle w:val="Ttulo3"/>
                              <w:pBdr>
                                <w:top w:val="single" w:sz="6" w:space="16" w:color="63A537" w:themeColor="text2"/>
                              </w:pBdr>
                              <w:rPr>
                                <w:lang w:val="es-AR"/>
                              </w:rPr>
                            </w:pPr>
                            <w:r w:rsidRPr="005A0D6F">
                              <w:rPr>
                                <w:sz w:val="2"/>
                                <w:lang w:val="es-AR"/>
                              </w:rPr>
                              <w:tab/>
                            </w:r>
                            <w:r w:rsidRPr="00092D82">
                              <w:rPr>
                                <w:lang w:val="es-AR"/>
                              </w:rPr>
                              <w:tab/>
                            </w:r>
                            <w:r w:rsidRPr="00092D82">
                              <w:rPr>
                                <w:lang w:val="es-AR"/>
                              </w:rPr>
                              <w:tab/>
                            </w:r>
                            <w:r w:rsidRPr="00092D82">
                              <w:rPr>
                                <w:lang w:val="es-AR"/>
                              </w:rPr>
                              <w:tab/>
                            </w:r>
                          </w:p>
                        </w:txbxContent>
                      </v:textbox>
                    </v:shape>
                  </v:group>
                </w:pict>
              </mc:Fallback>
            </mc:AlternateContent>
          </w:r>
          <w:r w:rsidR="00A43FC2">
            <w:rPr>
              <w:noProof/>
              <w:lang w:val="es-AR" w:eastAsia="es-AR"/>
            </w:rPr>
            <mc:AlternateContent>
              <mc:Choice Requires="wps">
                <w:drawing>
                  <wp:anchor distT="0" distB="0" distL="114300" distR="114300" simplePos="0" relativeHeight="251694080" behindDoc="0" locked="0" layoutInCell="1" allowOverlap="1" wp14:anchorId="5CF305F4" wp14:editId="7238515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FC2" w:rsidRPr="00A43FC2" w:rsidRDefault="00EE5158" w:rsidP="00A43FC2">
                                <w:pPr>
                                  <w:rPr>
                                    <w:rFonts w:ascii="Calibri" w:hAnsi="Calibri"/>
                                    <w:color w:val="595959" w:themeColor="text1" w:themeTint="A6"/>
                                    <w:sz w:val="36"/>
                                    <w:lang w:val="es-AR"/>
                                  </w:rPr>
                                </w:pPr>
                                <w:r>
                                  <w:rPr>
                                    <w:rFonts w:ascii="Calibri" w:hAnsi="Calibri"/>
                                    <w:color w:val="595959" w:themeColor="text1" w:themeTint="A6"/>
                                    <w:sz w:val="36"/>
                                    <w:lang w:val="es-AR"/>
                                  </w:rPr>
                                  <w:t>03/05</w:t>
                                </w:r>
                                <w:r w:rsidR="00A43FC2" w:rsidRPr="00A43FC2">
                                  <w:rPr>
                                    <w:rFonts w:ascii="Calibri" w:hAnsi="Calibri"/>
                                    <w:color w:val="595959" w:themeColor="text1" w:themeTint="A6"/>
                                    <w:sz w:val="36"/>
                                    <w:lang w:val="es-AR"/>
                                  </w:rPr>
                                  <w:t>/2012</w:t>
                                </w:r>
                              </w:p>
                              <w:p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305F4" id="Cuadro de texto 7" o:spid="_x0000_s1039" type="#_x0000_t202" style="position:absolute;margin-left:385.25pt;margin-top:263.75pt;width:117.8pt;height:42.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jUoYdoYCAABwBQAADgAAAAAAAAAAAAAAAAAuAgAAZHJzL2Uyb0RvYy54bWxQSwECLQAUAAYA&#10;CAAAACEA3AuHsOEAAAAMAQAADwAAAAAAAAAAAAAAAADgBAAAZHJzL2Rvd25yZXYueG1sUEsFBgAA&#10;AAAEAAQA8wAAAO4FAAAAAA==&#10;" filled="f" stroked="f" strokeweight=".5pt">
                    <v:textbox>
                      <w:txbxContent>
                        <w:p w:rsidR="00A43FC2" w:rsidRPr="00A43FC2" w:rsidRDefault="00EE5158" w:rsidP="00A43FC2">
                          <w:pPr>
                            <w:rPr>
                              <w:rFonts w:ascii="Calibri" w:hAnsi="Calibri"/>
                              <w:color w:val="595959" w:themeColor="text1" w:themeTint="A6"/>
                              <w:sz w:val="36"/>
                              <w:lang w:val="es-AR"/>
                            </w:rPr>
                          </w:pPr>
                          <w:r>
                            <w:rPr>
                              <w:rFonts w:ascii="Calibri" w:hAnsi="Calibri"/>
                              <w:color w:val="595959" w:themeColor="text1" w:themeTint="A6"/>
                              <w:sz w:val="36"/>
                              <w:lang w:val="es-AR"/>
                            </w:rPr>
                            <w:t>03/05</w:t>
                          </w:r>
                          <w:r w:rsidR="00A43FC2" w:rsidRPr="00A43FC2">
                            <w:rPr>
                              <w:rFonts w:ascii="Calibri" w:hAnsi="Calibri"/>
                              <w:color w:val="595959" w:themeColor="text1" w:themeTint="A6"/>
                              <w:sz w:val="36"/>
                              <w:lang w:val="es-AR"/>
                            </w:rPr>
                            <w:t>/2012</w:t>
                          </w:r>
                        </w:p>
                        <w:p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744E41">
            <w:rPr>
              <w:noProof/>
              <w:lang w:val="es-AR" w:eastAsia="es-AR"/>
            </w:rPr>
            <mc:AlternateContent>
              <mc:Choice Requires="wpg">
                <w:drawing>
                  <wp:anchor distT="0" distB="0" distL="114300" distR="114300" simplePos="0" relativeHeight="251657216" behindDoc="0" locked="0" layoutInCell="1" allowOverlap="1" wp14:anchorId="0D30B808" wp14:editId="2110B684">
                    <wp:simplePos x="0" y="0"/>
                    <wp:positionH relativeFrom="column">
                      <wp:posOffset>-356235</wp:posOffset>
                    </wp:positionH>
                    <wp:positionV relativeFrom="paragraph">
                      <wp:posOffset>357118</wp:posOffset>
                    </wp:positionV>
                    <wp:extent cx="6667500" cy="809007"/>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809007"/>
                              <a:chOff x="0" y="0"/>
                              <a:chExt cx="6667500" cy="809007"/>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Default="00092D82">
                                  <w:pPr>
                                    <w:rPr>
                                      <w:rFonts w:ascii="Arial Black" w:hAnsi="Arial Black"/>
                                      <w:b/>
                                      <w:color w:val="404040" w:themeColor="text1" w:themeTint="BF"/>
                                      <w:sz w:val="36"/>
                                      <w:lang w:val="es-AR"/>
                                    </w:rPr>
                                  </w:pPr>
                                  <w:r w:rsidRPr="00FE2DC8">
                                    <w:rPr>
                                      <w:rFonts w:ascii="Arial Black" w:hAnsi="Arial Black"/>
                                      <w:b/>
                                      <w:color w:val="595959" w:themeColor="text1" w:themeTint="A6"/>
                                      <w:sz w:val="36"/>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0" y="237507"/>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Pr="00092D82" w:rsidRDefault="00092D82" w:rsidP="00092D82">
                                  <w:pPr>
                                    <w:pStyle w:val="Ttulo3"/>
                                    <w:rPr>
                                      <w:lang w:val="es-AR"/>
                                    </w:rPr>
                                  </w:pPr>
                                  <w:r w:rsidRPr="00092D82">
                                    <w:rPr>
                                      <w:lang w:val="es-AR"/>
                                    </w:rPr>
                                    <w:t>Ingeniería en Sistemas de Información</w:t>
                                  </w:r>
                                  <w:r w:rsidRPr="00092D82">
                                    <w:rPr>
                                      <w:lang w:val="es-AR"/>
                                    </w:rPr>
                                    <w:tab/>
                                  </w:r>
                                  <w:r w:rsidRPr="00092D82">
                                    <w:rPr>
                                      <w:lang w:val="es-AR"/>
                                    </w:rPr>
                                    <w:tab/>
                                  </w:r>
                                  <w:r w:rsidRPr="00092D82">
                                    <w:rPr>
                                      <w:lang w:val="es-AR"/>
                                    </w:rPr>
                                    <w:tab/>
                                  </w:r>
                                  <w:r w:rsidRPr="00092D82">
                                    <w:rPr>
                                      <w:lang w:val="es-AR"/>
                                    </w:rPr>
                                    <w:tab/>
                                  </w:r>
                                  <w:r w:rsidRPr="00092D82">
                                    <w:rPr>
                                      <w:lang w:val="es-AR"/>
                                    </w:rPr>
                                    <w:tab/>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30B808" id="Grupo 31" o:spid="_x0000_s1040" style="position:absolute;margin-left:-28.05pt;margin-top:28.1pt;width:525pt;height:63.7pt;z-index:251657216" coordsize="66675,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">
                    <v:shape id="Cuadro de texto 5" o:spid="_x0000_s1041"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92D82" w:rsidRDefault="00092D82">
                            <w:pPr>
                              <w:rPr>
                                <w:rFonts w:ascii="Arial Black" w:hAnsi="Arial Black"/>
                                <w:b/>
                                <w:color w:val="404040" w:themeColor="text1" w:themeTint="BF"/>
                                <w:sz w:val="36"/>
                                <w:lang w:val="es-AR"/>
                              </w:rPr>
                            </w:pPr>
                            <w:r w:rsidRPr="00FE2DC8">
                              <w:rPr>
                                <w:rFonts w:ascii="Arial Black" w:hAnsi="Arial Black"/>
                                <w:b/>
                                <w:color w:val="595959" w:themeColor="text1" w:themeTint="A6"/>
                                <w:sz w:val="36"/>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092D82" w:rsidRPr="00092D82" w:rsidRDefault="00092D82">
                            <w:pPr>
                              <w:rPr>
                                <w:rFonts w:ascii="Arial Black" w:hAnsi="Arial Black"/>
                                <w:b/>
                                <w:color w:val="404040" w:themeColor="text1" w:themeTint="BF"/>
                                <w:sz w:val="36"/>
                                <w:lang w:val="es-AR"/>
                              </w:rPr>
                            </w:pPr>
                          </w:p>
                        </w:txbxContent>
                      </v:textbox>
                    </v:shape>
                    <v:shape id="Cuadro de texto 6" o:spid="_x0000_s1042" type="#_x0000_t202" style="position:absolute;top:2375;width:6667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92D82" w:rsidRPr="00092D82" w:rsidRDefault="00092D82" w:rsidP="00092D82">
                            <w:pPr>
                              <w:pStyle w:val="Ttulo3"/>
                              <w:rPr>
                                <w:lang w:val="es-AR"/>
                              </w:rPr>
                            </w:pPr>
                            <w:r w:rsidRPr="00092D82">
                              <w:rPr>
                                <w:lang w:val="es-AR"/>
                              </w:rPr>
                              <w:t>Ingeniería en Sistemas de Información</w:t>
                            </w:r>
                            <w:r w:rsidRPr="00092D82">
                              <w:rPr>
                                <w:lang w:val="es-AR"/>
                              </w:rPr>
                              <w:tab/>
                            </w:r>
                            <w:r w:rsidRPr="00092D82">
                              <w:rPr>
                                <w:lang w:val="es-AR"/>
                              </w:rPr>
                              <w:tab/>
                            </w:r>
                            <w:r w:rsidRPr="00092D82">
                              <w:rPr>
                                <w:lang w:val="es-AR"/>
                              </w:rPr>
                              <w:tab/>
                            </w:r>
                            <w:r w:rsidRPr="00092D82">
                              <w:rPr>
                                <w:lang w:val="es-AR"/>
                              </w:rPr>
                              <w:tab/>
                            </w:r>
                            <w:r w:rsidRPr="00092D82">
                              <w:rPr>
                                <w:lang w:val="es-AR"/>
                              </w:rPr>
                              <w:tab/>
                              <w:t>Proyecto Final</w:t>
                            </w:r>
                          </w:p>
                        </w:txbxContent>
                      </v:textbox>
                    </v:shape>
                  </v:group>
                </w:pict>
              </mc:Fallback>
            </mc:AlternateContent>
          </w:r>
          <w:r w:rsidR="00214004">
            <w:rPr>
              <w:noProof/>
              <w:lang w:val="es-AR" w:eastAsia="es-AR"/>
            </w:rPr>
            <mc:AlternateContent>
              <mc:Choice Requires="wpg">
                <w:drawing>
                  <wp:anchor distT="0" distB="0" distL="114300" distR="114300" simplePos="0" relativeHeight="251689984" behindDoc="0" locked="0" layoutInCell="1" allowOverlap="1" wp14:anchorId="1936B4DB" wp14:editId="62C4F34C">
                    <wp:simplePos x="0" y="0"/>
                    <wp:positionH relativeFrom="margin">
                      <wp:posOffset>-114300</wp:posOffset>
                    </wp:positionH>
                    <wp:positionV relativeFrom="paragraph">
                      <wp:posOffset>3859530</wp:posOffset>
                    </wp:positionV>
                    <wp:extent cx="6172200" cy="1359535"/>
                    <wp:effectExtent l="0" t="0" r="19050" b="12065"/>
                    <wp:wrapNone/>
                    <wp:docPr id="23" name="Grupo 23"/>
                    <wp:cNvGraphicFramePr/>
                    <a:graphic xmlns:a="http://schemas.openxmlformats.org/drawingml/2006/main">
                      <a:graphicData uri="http://schemas.microsoft.com/office/word/2010/wordprocessingGroup">
                        <wpg:wgp>
                          <wpg:cNvGrpSpPr/>
                          <wpg:grpSpPr>
                            <a:xfrm>
                              <a:off x="0" y="0"/>
                              <a:ext cx="6172200" cy="1359535"/>
                              <a:chOff x="0" y="0"/>
                              <a:chExt cx="6172200" cy="1359918"/>
                            </a:xfrm>
                          </wpg:grpSpPr>
                          <wps:wsp>
                            <wps:cNvPr id="19" name="Rectángulo redondeado 19"/>
                            <wps:cNvSpPr/>
                            <wps:spPr>
                              <a:xfrm>
                                <a:off x="0" y="0"/>
                                <a:ext cx="6172200" cy="1359918"/>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06878" y="130628"/>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797631" y="59376"/>
                                <a:ext cx="1282065" cy="1294765"/>
                              </a:xfrm>
                              <a:prstGeom prst="rect">
                                <a:avLst/>
                              </a:prstGeom>
                            </pic:spPr>
                          </pic:pic>
                          <wps:wsp>
                            <wps:cNvPr id="21" name="Cuadro de texto 21"/>
                            <wps:cNvSpPr txBox="1"/>
                            <wps:spPr>
                              <a:xfrm>
                                <a:off x="83127" y="427511"/>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819397"/>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36B4DB" id="Grupo 23" o:spid="_x0000_s1043" style="position:absolute;margin-left:-9pt;margin-top:303.9pt;width:486pt;height:107.05pt;z-index:251689984;mso-position-horizontal-relative:margin;mso-width-relative:margin;mso-height-relative:margin" coordsize="61722,13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">
                    <v:roundrect id="Rectángulo redondeado 19" o:spid="_x0000_s1044" style="position:absolute;width:61722;height:13599;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5" type="#_x0000_t202" style="position:absolute;left:1068;top:1306;width:59496;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v:textbox>
                    </v:shape>
                    <v:shape id="Imagen 5" o:spid="_x0000_s1046" type="#_x0000_t75" style="position:absolute;left:47976;top:593;width:12820;height:129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qtnfDAAAA2gAAAA8AAABkcnMvZG93bnJldi54bWxEj0FrwkAUhO9C/8PyCr3pxlZEUldRaaF4&#10;M0kPvT2yr0kw+zZkNybx17uC4HGYmW+Y9XYwtbhQ6yrLCuazCARxbnXFhYIs/Z6uQDiPrLG2TApG&#10;crDdvEzWGGvb84kuiS9EgLCLUUHpfRNL6fKSDLqZbYiD929bgz7ItpC6xT7ATS3fo2gpDVYcFkps&#10;6FBSfk46o+DY73+79K9ajlZ3Zre4uq8uy5V6ex12nyA8Df4ZfrR/tIIPuF8JN0B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q2d8MAAADaAAAADwAAAAAAAAAAAAAAAACf&#10;AgAAZHJzL2Rvd25yZXYueG1sUEsFBgAAAAAEAAQA9wAAAI8DAAAAAA==&#10;">
                      <v:imagedata r:id="rId14" o:title="" grayscale="t"/>
                      <v:path arrowok="t"/>
                    </v:shape>
                    <v:shape id="Cuadro de texto 21" o:spid="_x0000_s1047" type="#_x0000_t202" style="position:absolute;left:831;top:4275;width:21494;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48" type="#_x0000_t202" style="position:absolute;left:1068;top:819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rsidR="005A0D6F" w:rsidRDefault="005A0D6F" w:rsidP="00092D82">
          <w:pPr>
            <w:rPr>
              <w:noProof/>
              <w:lang w:val="es-ES"/>
            </w:rPr>
          </w:pPr>
        </w:p>
        <w:p w:rsidR="000B2CDD" w:rsidRPr="00092D82" w:rsidRDefault="001A08EF" w:rsidP="00092D82"/>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412C18"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rsidR="00750FE8" w:rsidRPr="00412C18" w:rsidRDefault="00750FE8" w:rsidP="00750FE8">
            <w:pPr>
              <w:jc w:val="center"/>
              <w:rPr>
                <w:rFonts w:asciiTheme="majorHAnsi" w:hAnsiTheme="majorHAnsi"/>
                <w:lang w:val="es-ES"/>
              </w:rPr>
            </w:pPr>
            <w:r w:rsidRPr="00412C18">
              <w:rPr>
                <w:rFonts w:asciiTheme="majorHAnsi" w:hAnsiTheme="majorHAnsi"/>
                <w:lang w:val="es-ES"/>
              </w:rPr>
              <w:t>HISTORIAL DE VERSIONES</w:t>
            </w:r>
          </w:p>
        </w:tc>
      </w:tr>
      <w:tr w:rsidR="00750FE8" w:rsidRPr="00412C18" w:rsidTr="00750FE8">
        <w:tc>
          <w:tcPr>
            <w:cnfStyle w:val="001000000000" w:firstRow="0" w:lastRow="0" w:firstColumn="1" w:lastColumn="0" w:oddVBand="0" w:evenVBand="0" w:oddHBand="0" w:evenHBand="0" w:firstRowFirstColumn="0" w:firstRowLastColumn="0" w:lastRowFirstColumn="0" w:lastRowLastColumn="0"/>
            <w:tcW w:w="1129" w:type="dxa"/>
            <w:hideMark/>
          </w:tcPr>
          <w:p w:rsidR="00750FE8" w:rsidRPr="00412C18" w:rsidRDefault="00750FE8" w:rsidP="00750FE8">
            <w:pPr>
              <w:jc w:val="center"/>
              <w:rPr>
                <w:rFonts w:asciiTheme="majorHAnsi" w:hAnsiTheme="majorHAnsi"/>
                <w:lang w:val="es-ES"/>
              </w:rPr>
            </w:pPr>
            <w:r w:rsidRPr="00412C18">
              <w:rPr>
                <w:rFonts w:asciiTheme="majorHAnsi" w:hAnsiTheme="majorHAnsi"/>
                <w:lang w:val="es-ES"/>
              </w:rPr>
              <w:t>VERSION</w:t>
            </w:r>
          </w:p>
        </w:tc>
        <w:tc>
          <w:tcPr>
            <w:tcW w:w="2611" w:type="dxa"/>
            <w:hideMark/>
          </w:tcPr>
          <w:p w:rsidR="00750FE8" w:rsidRPr="0008154B"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FECHA</w:t>
            </w:r>
          </w:p>
        </w:tc>
        <w:tc>
          <w:tcPr>
            <w:tcW w:w="1870" w:type="dxa"/>
            <w:hideMark/>
          </w:tcPr>
          <w:p w:rsidR="00750FE8" w:rsidRPr="0008154B"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RESPONSABLE</w:t>
            </w:r>
          </w:p>
        </w:tc>
        <w:tc>
          <w:tcPr>
            <w:tcW w:w="3883" w:type="dxa"/>
            <w:hideMark/>
          </w:tcPr>
          <w:p w:rsidR="00750FE8" w:rsidRPr="0008154B"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OBSERVACION</w:t>
            </w:r>
          </w:p>
        </w:tc>
      </w:tr>
      <w:tr w:rsidR="00750FE8" w:rsidRPr="00BD42B7" w:rsidTr="00AC0F15">
        <w:tc>
          <w:tcPr>
            <w:cnfStyle w:val="001000000000" w:firstRow="0" w:lastRow="0" w:firstColumn="1" w:lastColumn="0" w:oddVBand="0" w:evenVBand="0" w:oddHBand="0" w:evenHBand="0" w:firstRowFirstColumn="0" w:firstRowLastColumn="0" w:lastRowFirstColumn="0" w:lastRowLastColumn="0"/>
            <w:tcW w:w="1129" w:type="dxa"/>
          </w:tcPr>
          <w:p w:rsidR="00750FE8" w:rsidRPr="00412C18" w:rsidRDefault="00AC0F15" w:rsidP="00750FE8">
            <w:pPr>
              <w:rPr>
                <w:rFonts w:asciiTheme="majorHAnsi" w:hAnsiTheme="majorHAnsi"/>
                <w:lang w:val="es-ES"/>
              </w:rPr>
            </w:pPr>
            <w:r>
              <w:rPr>
                <w:rFonts w:asciiTheme="majorHAnsi" w:hAnsiTheme="majorHAnsi"/>
                <w:lang w:val="es-ES"/>
              </w:rPr>
              <w:t>1.0</w:t>
            </w:r>
          </w:p>
        </w:tc>
        <w:tc>
          <w:tcPr>
            <w:tcW w:w="2611" w:type="dxa"/>
          </w:tcPr>
          <w:p w:rsidR="00750FE8" w:rsidRPr="00412C18" w:rsidRDefault="00EE5158" w:rsidP="00750FE8">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03/05</w:t>
            </w:r>
            <w:r w:rsidR="00AC0F15">
              <w:rPr>
                <w:rFonts w:asciiTheme="majorHAnsi" w:hAnsiTheme="majorHAnsi"/>
                <w:lang w:val="es-ES"/>
              </w:rPr>
              <w:t>/2014</w:t>
            </w:r>
          </w:p>
        </w:tc>
        <w:tc>
          <w:tcPr>
            <w:tcW w:w="1870" w:type="dxa"/>
          </w:tcPr>
          <w:p w:rsidR="00750FE8" w:rsidRPr="00412C18" w:rsidRDefault="00EE5158" w:rsidP="00750FE8">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Tony</w:t>
            </w:r>
          </w:p>
        </w:tc>
        <w:tc>
          <w:tcPr>
            <w:tcW w:w="3883" w:type="dxa"/>
          </w:tcPr>
          <w:p w:rsidR="00750FE8" w:rsidRPr="00412C18" w:rsidRDefault="00AC0F15" w:rsidP="00750FE8">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Creación Documento</w:t>
            </w:r>
          </w:p>
        </w:tc>
      </w:tr>
    </w:tbl>
    <w:p w:rsidR="00750FE8" w:rsidRDefault="00750FE8" w:rsidP="009372CD">
      <w:pPr>
        <w:pStyle w:val="Puesto"/>
        <w:rPr>
          <w:lang w:val="es-AR"/>
        </w:rPr>
      </w:pPr>
    </w:p>
    <w:p w:rsidR="00AF29E7" w:rsidRDefault="00AF29E7">
      <w:pPr>
        <w:rPr>
          <w:lang w:val="es-AR"/>
        </w:rPr>
      </w:pPr>
      <w:r>
        <w:rPr>
          <w:lang w:val="es-AR"/>
        </w:rPr>
        <w:br w:type="page"/>
      </w:r>
    </w:p>
    <w:p w:rsidR="00AF29E7" w:rsidRDefault="00AF29E7" w:rsidP="00AF29E7">
      <w:pPr>
        <w:pStyle w:val="Puesto"/>
        <w:rPr>
          <w:lang w:val="es-AR"/>
        </w:rPr>
      </w:pPr>
      <w:r>
        <w:rPr>
          <w:lang w:val="es-AR"/>
        </w:rPr>
        <w:lastRenderedPageBreak/>
        <w:t>indice</w:t>
      </w:r>
    </w:p>
    <w:p w:rsidR="00EE5158" w:rsidRDefault="00EE5158" w:rsidP="00AF29E7">
      <w:pPr>
        <w:rPr>
          <w:lang w:val="es-AR"/>
        </w:rPr>
      </w:pPr>
      <w:r>
        <w:rPr>
          <w:lang w:val="es-AR"/>
        </w:rPr>
        <w:br w:type="page"/>
      </w:r>
    </w:p>
    <w:p w:rsidR="00D529AB" w:rsidRPr="00C565CB" w:rsidRDefault="00EE5158" w:rsidP="009372CD">
      <w:pPr>
        <w:pStyle w:val="Ttulo1"/>
        <w:rPr>
          <w:noProof/>
          <w:lang w:val="es-ES"/>
        </w:rPr>
      </w:pPr>
      <w:bookmarkStart w:id="0" w:name="_Ref386851642"/>
      <w:r>
        <w:rPr>
          <w:noProof/>
          <w:lang w:val="es-ES"/>
        </w:rPr>
        <w:lastRenderedPageBreak/>
        <w:t>proposito del documento</w:t>
      </w:r>
      <w:bookmarkEnd w:id="0"/>
    </w:p>
    <w:p w:rsidR="00D529AB" w:rsidRDefault="00EE5158" w:rsidP="00683C5C">
      <w:pPr>
        <w:jc w:val="both"/>
        <w:rPr>
          <w:rFonts w:ascii="Corbel" w:hAnsi="Corbel"/>
          <w:noProof/>
          <w:lang w:val="es-ES"/>
        </w:rPr>
      </w:pPr>
      <w:r>
        <w:rPr>
          <w:rFonts w:ascii="Corbel" w:hAnsi="Corbel"/>
          <w:noProof/>
          <w:lang w:val="es-ES"/>
        </w:rPr>
        <w:t>El objetivo de este documento es dejar constancia de la investigacion y la creacion de los diversos algoritmos de generacion de fixture que utilizaremos como nucleo de nuestra aplicación, para que los miembros del equipo puedan entender en que se basa la logica de los algoritmos.</w:t>
      </w:r>
    </w:p>
    <w:p w:rsidR="00EE5158" w:rsidRDefault="00EE5158" w:rsidP="00AF29E7">
      <w:pPr>
        <w:pStyle w:val="Ttulo1"/>
        <w:rPr>
          <w:noProof/>
          <w:lang w:val="es-ES"/>
        </w:rPr>
      </w:pPr>
      <w:bookmarkStart w:id="1" w:name="_Ref386851645"/>
      <w:r>
        <w:rPr>
          <w:noProof/>
          <w:lang w:val="es-ES"/>
        </w:rPr>
        <w:t>todos contra todos</w:t>
      </w:r>
      <w:bookmarkEnd w:id="1"/>
    </w:p>
    <w:p w:rsidR="00AF29E7" w:rsidRDefault="00AF29E7" w:rsidP="00683C5C">
      <w:pPr>
        <w:jc w:val="both"/>
        <w:rPr>
          <w:noProof/>
          <w:lang w:val="es-ES"/>
        </w:rPr>
      </w:pPr>
      <w:r w:rsidRPr="00AF29E7">
        <w:rPr>
          <w:noProof/>
        </w:rPr>
        <w:t xml:space="preserve">Si </w:t>
      </w:r>
      <w:r w:rsidRPr="00AF29E7">
        <w:rPr>
          <w:noProof/>
          <w:color w:val="FF0000"/>
          <w:lang w:val="es-AR"/>
        </w:rPr>
        <w:t>n</w:t>
      </w:r>
      <w:r>
        <w:rPr>
          <w:noProof/>
          <w:lang w:val="es-AR"/>
        </w:rPr>
        <w:t xml:space="preserve"> </w:t>
      </w:r>
      <w:r w:rsidRPr="00AF29E7">
        <w:rPr>
          <w:noProof/>
        </w:rPr>
        <w:t xml:space="preserve">es el número de competidores, una ronda simple de este sistema requiere de </w:t>
      </w:r>
      <w:r w:rsidRPr="00AF29E7">
        <w:rPr>
          <w:noProof/>
          <w:color w:val="FF0000"/>
          <w:lang w:val="es-AR"/>
        </w:rPr>
        <w:t xml:space="preserve">n(n-1)/2 </w:t>
      </w:r>
      <w:r w:rsidRPr="00AF29E7">
        <w:rPr>
          <w:noProof/>
        </w:rPr>
        <w:t xml:space="preserve">encuentros. Si </w:t>
      </w:r>
      <w:r>
        <w:rPr>
          <w:noProof/>
          <w:lang w:val="es-AR"/>
        </w:rPr>
        <w:t xml:space="preserve">n </w:t>
      </w:r>
      <w:r w:rsidRPr="00AF29E7">
        <w:rPr>
          <w:noProof/>
        </w:rPr>
        <w:t xml:space="preserve">es un número par, entonces en </w:t>
      </w:r>
      <w:r w:rsidRPr="00AF29E7">
        <w:rPr>
          <w:noProof/>
          <w:color w:val="FF0000"/>
          <w:lang w:val="es-AR"/>
        </w:rPr>
        <w:t xml:space="preserve">(n-1) </w:t>
      </w:r>
      <w:r w:rsidRPr="00AF29E7">
        <w:rPr>
          <w:noProof/>
        </w:rPr>
        <w:t>rondas, se pueden jugar</w:t>
      </w:r>
      <w:r>
        <w:rPr>
          <w:noProof/>
        </w:rPr>
        <w:t xml:space="preserve"> </w:t>
      </w:r>
      <w:r w:rsidRPr="00AF29E7">
        <w:rPr>
          <w:noProof/>
          <w:color w:val="FF0000"/>
        </w:rPr>
        <w:t xml:space="preserve">(n-1) </w:t>
      </w:r>
      <w:r>
        <w:rPr>
          <w:noProof/>
        </w:rPr>
        <w:t>p</w:t>
      </w:r>
      <w:r w:rsidRPr="00AF29E7">
        <w:rPr>
          <w:noProof/>
        </w:rPr>
        <w:t xml:space="preserve">artidos simultáneamente. Si </w:t>
      </w:r>
      <w:r>
        <w:rPr>
          <w:noProof/>
          <w:lang w:val="es-AR"/>
        </w:rPr>
        <w:t xml:space="preserve">n </w:t>
      </w:r>
      <w:r w:rsidRPr="00AF29E7">
        <w:rPr>
          <w:noProof/>
        </w:rPr>
        <w:t xml:space="preserve">es impar, habrá </w:t>
      </w:r>
      <w:r>
        <w:rPr>
          <w:noProof/>
          <w:lang w:val="es-AR"/>
        </w:rPr>
        <w:t xml:space="preserve">n </w:t>
      </w:r>
      <w:r w:rsidRPr="00AF29E7">
        <w:rPr>
          <w:noProof/>
        </w:rPr>
        <w:t xml:space="preserve">rondas con </w:t>
      </w:r>
      <w:r w:rsidRPr="00AF29E7">
        <w:rPr>
          <w:noProof/>
          <w:color w:val="FF0000"/>
        </w:rPr>
        <w:t>(</w:t>
      </w:r>
      <w:r w:rsidRPr="00AF29E7">
        <w:rPr>
          <w:noProof/>
          <w:color w:val="FF0000"/>
          <w:lang w:val="es-AR"/>
        </w:rPr>
        <w:t xml:space="preserve">n-1)/2 </w:t>
      </w:r>
      <w:r w:rsidRPr="00AF29E7">
        <w:rPr>
          <w:noProof/>
        </w:rPr>
        <w:t>juegos simultáneos y un equipo libre (sin jugar) por cada ronda.</w:t>
      </w:r>
    </w:p>
    <w:p w:rsidR="00EE5158" w:rsidRDefault="00EE5158" w:rsidP="00AF29E7">
      <w:pPr>
        <w:spacing w:after="0"/>
        <w:jc w:val="both"/>
        <w:rPr>
          <w:noProof/>
          <w:lang w:val="es-ES"/>
        </w:rPr>
      </w:pPr>
      <w:r>
        <w:rPr>
          <w:noProof/>
          <w:lang w:val="es-ES"/>
        </w:rPr>
        <w:t>Para explicar como desarrollamos este algoritmo vamos a utilizar un ejemplo de 11 equipos</w:t>
      </w:r>
      <w:r w:rsidR="00922C94">
        <w:rPr>
          <w:noProof/>
          <w:lang w:val="es-ES"/>
        </w:rPr>
        <w:t xml:space="preserve"> (denotados como [1,2,3,4,5,6,7,8,9,10,11] )</w:t>
      </w:r>
      <w:r>
        <w:rPr>
          <w:noProof/>
          <w:lang w:val="es-ES"/>
        </w:rPr>
        <w:t xml:space="preserve">, los cuales se enfrentaran en una sola ronda, de </w:t>
      </w:r>
      <w:r w:rsidR="00AF29E7">
        <w:rPr>
          <w:noProof/>
          <w:lang w:val="es-ES"/>
        </w:rPr>
        <w:t>once</w:t>
      </w:r>
      <w:r w:rsidR="003A04F9">
        <w:rPr>
          <w:noProof/>
          <w:lang w:val="es-ES"/>
        </w:rPr>
        <w:t xml:space="preserve"> fechas, con cinco partidos en cada una, </w:t>
      </w:r>
      <w:r>
        <w:rPr>
          <w:noProof/>
          <w:lang w:val="es-ES"/>
        </w:rPr>
        <w:t>quedando un equipo libre en cada fecha por ser un numero impar de equipos.</w:t>
      </w:r>
    </w:p>
    <w:p w:rsidR="003A04F9" w:rsidRDefault="003A04F9" w:rsidP="00AF29E7">
      <w:pPr>
        <w:spacing w:after="0"/>
        <w:rPr>
          <w:noProof/>
          <w:lang w:val="es-ES"/>
        </w:rPr>
        <w:sectPr w:rsidR="003A04F9" w:rsidSect="00DA154B">
          <w:headerReference w:type="default" r:id="rId15"/>
          <w:footerReference w:type="default" r:id="rId16"/>
          <w:pgSz w:w="12240" w:h="15840"/>
          <w:pgMar w:top="1440" w:right="1440" w:bottom="1440" w:left="1440" w:header="720" w:footer="227" w:gutter="0"/>
          <w:pgNumType w:start="0"/>
          <w:cols w:space="720"/>
          <w:titlePg/>
          <w:docGrid w:linePitch="299"/>
        </w:sectPr>
      </w:pPr>
      <w:r>
        <w:rPr>
          <w:noProof/>
          <w:lang w:val="es-ES"/>
        </w:rPr>
        <w:t>La estrategia a utilizar será dejar un equipo como “pivote”, de la siguiente manera:</w:t>
      </w: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794"/>
        <w:gridCol w:w="796"/>
      </w:tblGrid>
      <w:tr w:rsidR="003A04F9" w:rsidTr="003A04F9">
        <w:trPr>
          <w:trHeight w:val="20"/>
        </w:trPr>
        <w:tc>
          <w:tcPr>
            <w:tcW w:w="1590" w:type="dxa"/>
            <w:gridSpan w:val="2"/>
          </w:tcPr>
          <w:p w:rsidR="003A04F9" w:rsidRDefault="003A04F9" w:rsidP="003A04F9">
            <w:pPr>
              <w:jc w:val="center"/>
              <w:rPr>
                <w:noProof/>
                <w:lang w:val="es-ES"/>
              </w:rPr>
            </w:pPr>
            <w:r>
              <w:rPr>
                <w:noProof/>
                <w:lang w:val="es-ES"/>
              </w:rPr>
              <w:t>FECHA 1</w:t>
            </w:r>
          </w:p>
        </w:tc>
      </w:tr>
      <w:tr w:rsidR="003A04F9" w:rsidTr="003A04F9">
        <w:trPr>
          <w:trHeight w:val="20"/>
        </w:trPr>
        <w:tc>
          <w:tcPr>
            <w:tcW w:w="794" w:type="dxa"/>
            <w:shd w:val="clear" w:color="auto" w:fill="D9D9D9" w:themeFill="background1" w:themeFillShade="D9"/>
          </w:tcPr>
          <w:p w:rsidR="003A04F9" w:rsidRDefault="003A04F9" w:rsidP="003A04F9">
            <w:pPr>
              <w:rPr>
                <w:noProof/>
                <w:lang w:val="es-ES"/>
              </w:rPr>
            </w:pPr>
            <w:r>
              <w:rPr>
                <w:noProof/>
                <w:lang w:val="es-ES"/>
              </w:rPr>
              <w:t>1</w:t>
            </w:r>
          </w:p>
        </w:tc>
        <w:tc>
          <w:tcPr>
            <w:tcW w:w="796" w:type="dxa"/>
          </w:tcPr>
          <w:p w:rsidR="003A04F9" w:rsidRDefault="003A04F9" w:rsidP="003A04F9">
            <w:pPr>
              <w:rPr>
                <w:noProof/>
                <w:lang w:val="es-ES"/>
              </w:rPr>
            </w:pPr>
            <w:r>
              <w:rPr>
                <w:noProof/>
                <w:lang w:val="es-ES"/>
              </w:rPr>
              <w:t>LIBRE</w:t>
            </w:r>
          </w:p>
        </w:tc>
      </w:tr>
      <w:tr w:rsidR="003A04F9" w:rsidTr="003A04F9">
        <w:trPr>
          <w:trHeight w:val="20"/>
        </w:trPr>
        <w:tc>
          <w:tcPr>
            <w:tcW w:w="794" w:type="dxa"/>
          </w:tcPr>
          <w:p w:rsidR="003A04F9" w:rsidRDefault="003A04F9" w:rsidP="003A04F9">
            <w:pPr>
              <w:rPr>
                <w:noProof/>
                <w:lang w:val="es-ES"/>
              </w:rPr>
            </w:pPr>
            <w:r>
              <w:rPr>
                <w:noProof/>
                <w:lang w:val="es-ES"/>
              </w:rPr>
              <w:t>2</w:t>
            </w:r>
          </w:p>
        </w:tc>
        <w:tc>
          <w:tcPr>
            <w:tcW w:w="796" w:type="dxa"/>
          </w:tcPr>
          <w:p w:rsidR="003A04F9" w:rsidRDefault="003A04F9" w:rsidP="003A04F9">
            <w:pPr>
              <w:rPr>
                <w:noProof/>
                <w:lang w:val="es-ES"/>
              </w:rPr>
            </w:pPr>
            <w:r>
              <w:rPr>
                <w:noProof/>
                <w:lang w:val="es-ES"/>
              </w:rPr>
              <w:t>11</w:t>
            </w:r>
          </w:p>
        </w:tc>
      </w:tr>
      <w:tr w:rsidR="003A04F9" w:rsidTr="003A04F9">
        <w:trPr>
          <w:trHeight w:val="20"/>
        </w:trPr>
        <w:tc>
          <w:tcPr>
            <w:tcW w:w="794" w:type="dxa"/>
          </w:tcPr>
          <w:p w:rsidR="003A04F9" w:rsidRDefault="003A04F9" w:rsidP="003A04F9">
            <w:pPr>
              <w:rPr>
                <w:noProof/>
                <w:lang w:val="es-ES"/>
              </w:rPr>
            </w:pPr>
            <w:r>
              <w:rPr>
                <w:noProof/>
                <w:lang w:val="es-ES"/>
              </w:rPr>
              <w:t>3</w:t>
            </w:r>
          </w:p>
        </w:tc>
        <w:tc>
          <w:tcPr>
            <w:tcW w:w="796" w:type="dxa"/>
          </w:tcPr>
          <w:p w:rsidR="003A04F9" w:rsidRDefault="003A04F9" w:rsidP="003A04F9">
            <w:pPr>
              <w:rPr>
                <w:noProof/>
                <w:lang w:val="es-ES"/>
              </w:rPr>
            </w:pPr>
            <w:r>
              <w:rPr>
                <w:noProof/>
                <w:lang w:val="es-ES"/>
              </w:rPr>
              <w:t>10</w:t>
            </w:r>
          </w:p>
        </w:tc>
      </w:tr>
      <w:tr w:rsidR="003A04F9" w:rsidTr="003A04F9">
        <w:trPr>
          <w:trHeight w:val="20"/>
        </w:trPr>
        <w:tc>
          <w:tcPr>
            <w:tcW w:w="794" w:type="dxa"/>
          </w:tcPr>
          <w:p w:rsidR="003A04F9" w:rsidRDefault="003A04F9" w:rsidP="003A04F9">
            <w:pPr>
              <w:rPr>
                <w:noProof/>
                <w:lang w:val="es-ES"/>
              </w:rPr>
            </w:pPr>
            <w:r>
              <w:rPr>
                <w:noProof/>
                <w:lang w:val="es-ES"/>
              </w:rPr>
              <w:t>4</w:t>
            </w:r>
          </w:p>
        </w:tc>
        <w:tc>
          <w:tcPr>
            <w:tcW w:w="796" w:type="dxa"/>
          </w:tcPr>
          <w:p w:rsidR="003A04F9" w:rsidRDefault="003A04F9" w:rsidP="003A04F9">
            <w:pPr>
              <w:rPr>
                <w:noProof/>
                <w:lang w:val="es-ES"/>
              </w:rPr>
            </w:pPr>
            <w:r>
              <w:rPr>
                <w:noProof/>
                <w:lang w:val="es-ES"/>
              </w:rPr>
              <w:t>9</w:t>
            </w:r>
          </w:p>
        </w:tc>
      </w:tr>
      <w:tr w:rsidR="003A04F9" w:rsidTr="003A04F9">
        <w:trPr>
          <w:trHeight w:val="20"/>
        </w:trPr>
        <w:tc>
          <w:tcPr>
            <w:tcW w:w="794" w:type="dxa"/>
          </w:tcPr>
          <w:p w:rsidR="003A04F9" w:rsidRDefault="003A04F9" w:rsidP="003A04F9">
            <w:pPr>
              <w:rPr>
                <w:noProof/>
                <w:lang w:val="es-ES"/>
              </w:rPr>
            </w:pPr>
            <w:r>
              <w:rPr>
                <w:noProof/>
                <w:lang w:val="es-ES"/>
              </w:rPr>
              <w:t>5</w:t>
            </w:r>
          </w:p>
        </w:tc>
        <w:tc>
          <w:tcPr>
            <w:tcW w:w="796" w:type="dxa"/>
          </w:tcPr>
          <w:p w:rsidR="003A04F9" w:rsidRDefault="003A04F9" w:rsidP="003A04F9">
            <w:pPr>
              <w:rPr>
                <w:noProof/>
                <w:lang w:val="es-ES"/>
              </w:rPr>
            </w:pPr>
            <w:r>
              <w:rPr>
                <w:noProof/>
                <w:lang w:val="es-ES"/>
              </w:rPr>
              <w:t>8</w:t>
            </w:r>
          </w:p>
        </w:tc>
      </w:tr>
      <w:tr w:rsidR="003A04F9" w:rsidTr="003A04F9">
        <w:trPr>
          <w:trHeight w:val="20"/>
        </w:trPr>
        <w:tc>
          <w:tcPr>
            <w:tcW w:w="794" w:type="dxa"/>
          </w:tcPr>
          <w:p w:rsidR="003A04F9" w:rsidRDefault="003A04F9" w:rsidP="003A04F9">
            <w:pPr>
              <w:rPr>
                <w:noProof/>
                <w:lang w:val="es-ES"/>
              </w:rPr>
            </w:pPr>
            <w:r>
              <w:rPr>
                <w:noProof/>
                <w:lang w:val="es-ES"/>
              </w:rPr>
              <w:t>6</w:t>
            </w:r>
          </w:p>
        </w:tc>
        <w:tc>
          <w:tcPr>
            <w:tcW w:w="796" w:type="dxa"/>
          </w:tcPr>
          <w:p w:rsidR="003A04F9" w:rsidRDefault="003A04F9" w:rsidP="003A04F9">
            <w:pPr>
              <w:rPr>
                <w:noProof/>
                <w:lang w:val="es-ES"/>
              </w:rPr>
            </w:pPr>
            <w:r>
              <w:rPr>
                <w:noProof/>
                <w:lang w:val="es-ES"/>
              </w:rPr>
              <w:t>7</w:t>
            </w:r>
          </w:p>
        </w:tc>
      </w:tr>
    </w:tbl>
    <w:tbl>
      <w:tblPr>
        <w:tblStyle w:val="Tablaconcuadrcula"/>
        <w:tblpPr w:leftFromText="141" w:rightFromText="141" w:vertAnchor="text" w:horzAnchor="page" w:tblpX="7141" w:tblpY="78"/>
        <w:tblW w:w="0" w:type="auto"/>
        <w:tblLayout w:type="fixed"/>
        <w:tblLook w:val="04A0" w:firstRow="1" w:lastRow="0" w:firstColumn="1" w:lastColumn="0" w:noHBand="0" w:noVBand="1"/>
      </w:tblPr>
      <w:tblGrid>
        <w:gridCol w:w="794"/>
        <w:gridCol w:w="796"/>
      </w:tblGrid>
      <w:tr w:rsidR="00922C94" w:rsidTr="00922C94">
        <w:trPr>
          <w:trHeight w:val="20"/>
        </w:trPr>
        <w:tc>
          <w:tcPr>
            <w:tcW w:w="1590" w:type="dxa"/>
            <w:gridSpan w:val="2"/>
          </w:tcPr>
          <w:p w:rsidR="00922C94" w:rsidRDefault="00AF29E7" w:rsidP="00922C94">
            <w:pPr>
              <w:jc w:val="center"/>
              <w:rPr>
                <w:noProof/>
                <w:lang w:val="es-ES"/>
              </w:rPr>
            </w:pPr>
            <w:r>
              <w:rPr>
                <w:noProof/>
                <w:lang w:val="es-ES"/>
              </w:rPr>
              <w:t>FECHA 11</w:t>
            </w:r>
          </w:p>
        </w:tc>
      </w:tr>
      <w:tr w:rsidR="00922C94" w:rsidTr="00922C94">
        <w:trPr>
          <w:trHeight w:val="20"/>
        </w:trPr>
        <w:tc>
          <w:tcPr>
            <w:tcW w:w="794" w:type="dxa"/>
            <w:shd w:val="clear" w:color="auto" w:fill="D9D9D9" w:themeFill="background1" w:themeFillShade="D9"/>
          </w:tcPr>
          <w:p w:rsidR="00922C94" w:rsidRDefault="00922C94" w:rsidP="00922C94">
            <w:pPr>
              <w:rPr>
                <w:noProof/>
                <w:lang w:val="es-ES"/>
              </w:rPr>
            </w:pPr>
            <w:r>
              <w:rPr>
                <w:noProof/>
                <w:lang w:val="es-ES"/>
              </w:rPr>
              <w:t>1</w:t>
            </w:r>
          </w:p>
        </w:tc>
        <w:tc>
          <w:tcPr>
            <w:tcW w:w="796" w:type="dxa"/>
          </w:tcPr>
          <w:p w:rsidR="00922C94" w:rsidRDefault="00922C94" w:rsidP="00922C94">
            <w:pPr>
              <w:rPr>
                <w:noProof/>
                <w:lang w:val="es-ES"/>
              </w:rPr>
            </w:pPr>
            <w:r>
              <w:rPr>
                <w:noProof/>
                <w:lang w:val="es-ES"/>
              </w:rPr>
              <w:t>2</w:t>
            </w:r>
          </w:p>
        </w:tc>
      </w:tr>
      <w:tr w:rsidR="00922C94" w:rsidTr="00922C94">
        <w:trPr>
          <w:trHeight w:val="20"/>
        </w:trPr>
        <w:tc>
          <w:tcPr>
            <w:tcW w:w="794" w:type="dxa"/>
          </w:tcPr>
          <w:p w:rsidR="00922C94" w:rsidRDefault="00922C94" w:rsidP="00922C94">
            <w:pPr>
              <w:rPr>
                <w:noProof/>
                <w:lang w:val="es-ES"/>
              </w:rPr>
            </w:pPr>
            <w:r>
              <w:rPr>
                <w:noProof/>
                <w:lang w:val="es-ES"/>
              </w:rPr>
              <w:t>3</w:t>
            </w:r>
          </w:p>
        </w:tc>
        <w:tc>
          <w:tcPr>
            <w:tcW w:w="796" w:type="dxa"/>
          </w:tcPr>
          <w:p w:rsidR="00922C94" w:rsidRDefault="00922C94" w:rsidP="00922C94">
            <w:pPr>
              <w:rPr>
                <w:noProof/>
                <w:lang w:val="es-ES"/>
              </w:rPr>
            </w:pPr>
            <w:r>
              <w:rPr>
                <w:noProof/>
                <w:lang w:val="es-ES"/>
              </w:rPr>
              <w:t>LIBRE</w:t>
            </w:r>
          </w:p>
        </w:tc>
      </w:tr>
      <w:tr w:rsidR="00922C94" w:rsidTr="00922C94">
        <w:trPr>
          <w:trHeight w:val="20"/>
        </w:trPr>
        <w:tc>
          <w:tcPr>
            <w:tcW w:w="794" w:type="dxa"/>
          </w:tcPr>
          <w:p w:rsidR="00922C94" w:rsidRDefault="00922C94" w:rsidP="00922C94">
            <w:pPr>
              <w:rPr>
                <w:noProof/>
                <w:lang w:val="es-ES"/>
              </w:rPr>
            </w:pPr>
            <w:r>
              <w:rPr>
                <w:noProof/>
                <w:lang w:val="es-ES"/>
              </w:rPr>
              <w:t>4</w:t>
            </w:r>
          </w:p>
        </w:tc>
        <w:tc>
          <w:tcPr>
            <w:tcW w:w="796" w:type="dxa"/>
          </w:tcPr>
          <w:p w:rsidR="00922C94" w:rsidRDefault="00922C94" w:rsidP="00922C94">
            <w:pPr>
              <w:rPr>
                <w:noProof/>
                <w:lang w:val="es-ES"/>
              </w:rPr>
            </w:pPr>
            <w:r>
              <w:rPr>
                <w:noProof/>
                <w:lang w:val="es-ES"/>
              </w:rPr>
              <w:t>11</w:t>
            </w:r>
          </w:p>
        </w:tc>
      </w:tr>
      <w:tr w:rsidR="00922C94" w:rsidTr="00922C94">
        <w:trPr>
          <w:trHeight w:val="20"/>
        </w:trPr>
        <w:tc>
          <w:tcPr>
            <w:tcW w:w="794" w:type="dxa"/>
          </w:tcPr>
          <w:p w:rsidR="00922C94" w:rsidRDefault="00922C94" w:rsidP="00922C94">
            <w:pPr>
              <w:rPr>
                <w:noProof/>
                <w:lang w:val="es-ES"/>
              </w:rPr>
            </w:pPr>
            <w:r>
              <w:rPr>
                <w:noProof/>
                <w:lang w:val="es-ES"/>
              </w:rPr>
              <w:t>5</w:t>
            </w:r>
          </w:p>
        </w:tc>
        <w:tc>
          <w:tcPr>
            <w:tcW w:w="796" w:type="dxa"/>
          </w:tcPr>
          <w:p w:rsidR="00922C94" w:rsidRDefault="00922C94" w:rsidP="00922C94">
            <w:pPr>
              <w:rPr>
                <w:noProof/>
                <w:lang w:val="es-ES"/>
              </w:rPr>
            </w:pPr>
            <w:r>
              <w:rPr>
                <w:noProof/>
                <w:lang w:val="es-ES"/>
              </w:rPr>
              <w:t>10</w:t>
            </w:r>
          </w:p>
        </w:tc>
      </w:tr>
      <w:tr w:rsidR="00922C94" w:rsidTr="00922C94">
        <w:trPr>
          <w:trHeight w:val="20"/>
        </w:trPr>
        <w:tc>
          <w:tcPr>
            <w:tcW w:w="794" w:type="dxa"/>
          </w:tcPr>
          <w:p w:rsidR="00922C94" w:rsidRDefault="00922C94" w:rsidP="00922C94">
            <w:pPr>
              <w:rPr>
                <w:noProof/>
                <w:lang w:val="es-ES"/>
              </w:rPr>
            </w:pPr>
            <w:r>
              <w:rPr>
                <w:noProof/>
                <w:lang w:val="es-ES"/>
              </w:rPr>
              <w:t>6</w:t>
            </w:r>
          </w:p>
        </w:tc>
        <w:tc>
          <w:tcPr>
            <w:tcW w:w="796" w:type="dxa"/>
          </w:tcPr>
          <w:p w:rsidR="00922C94" w:rsidRDefault="00922C94" w:rsidP="00922C94">
            <w:pPr>
              <w:rPr>
                <w:noProof/>
                <w:lang w:val="es-ES"/>
              </w:rPr>
            </w:pPr>
            <w:r>
              <w:rPr>
                <w:noProof/>
                <w:lang w:val="es-ES"/>
              </w:rPr>
              <w:t>9</w:t>
            </w:r>
          </w:p>
        </w:tc>
      </w:tr>
      <w:tr w:rsidR="00922C94" w:rsidTr="00922C94">
        <w:trPr>
          <w:trHeight w:val="20"/>
        </w:trPr>
        <w:tc>
          <w:tcPr>
            <w:tcW w:w="794" w:type="dxa"/>
          </w:tcPr>
          <w:p w:rsidR="00922C94" w:rsidRDefault="00922C94" w:rsidP="00922C94">
            <w:pPr>
              <w:rPr>
                <w:noProof/>
                <w:lang w:val="es-ES"/>
              </w:rPr>
            </w:pPr>
            <w:r>
              <w:rPr>
                <w:noProof/>
                <w:lang w:val="es-ES"/>
              </w:rPr>
              <w:t>7</w:t>
            </w:r>
          </w:p>
        </w:tc>
        <w:tc>
          <w:tcPr>
            <w:tcW w:w="796" w:type="dxa"/>
          </w:tcPr>
          <w:p w:rsidR="00922C94" w:rsidRDefault="00922C94" w:rsidP="00922C94">
            <w:pPr>
              <w:rPr>
                <w:noProof/>
                <w:lang w:val="es-ES"/>
              </w:rPr>
            </w:pPr>
            <w:r>
              <w:rPr>
                <w:noProof/>
                <w:lang w:val="es-ES"/>
              </w:rPr>
              <w:t>8</w:t>
            </w:r>
          </w:p>
        </w:tc>
      </w:tr>
    </w:tbl>
    <w:tbl>
      <w:tblPr>
        <w:tblStyle w:val="Tablaconcuadrcula"/>
        <w:tblpPr w:leftFromText="141" w:rightFromText="141" w:vertAnchor="text" w:horzAnchor="page" w:tblpX="3505" w:tblpY="-23"/>
        <w:tblW w:w="0" w:type="auto"/>
        <w:tblLayout w:type="fixed"/>
        <w:tblLook w:val="04A0" w:firstRow="1" w:lastRow="0" w:firstColumn="1" w:lastColumn="0" w:noHBand="0" w:noVBand="1"/>
      </w:tblPr>
      <w:tblGrid>
        <w:gridCol w:w="794"/>
        <w:gridCol w:w="796"/>
      </w:tblGrid>
      <w:tr w:rsidR="00AF29E7" w:rsidTr="00AF29E7">
        <w:trPr>
          <w:trHeight w:val="20"/>
        </w:trPr>
        <w:tc>
          <w:tcPr>
            <w:tcW w:w="1590" w:type="dxa"/>
            <w:gridSpan w:val="2"/>
          </w:tcPr>
          <w:p w:rsidR="00AF29E7" w:rsidRDefault="00AF29E7" w:rsidP="00AF29E7">
            <w:pPr>
              <w:jc w:val="center"/>
              <w:rPr>
                <w:noProof/>
                <w:lang w:val="es-ES"/>
              </w:rPr>
            </w:pPr>
            <w:r>
              <w:rPr>
                <w:noProof/>
                <w:lang w:val="es-ES"/>
              </w:rPr>
              <w:t>FECHA 2</w:t>
            </w:r>
          </w:p>
        </w:tc>
      </w:tr>
      <w:tr w:rsidR="00AF29E7" w:rsidTr="00AF29E7">
        <w:trPr>
          <w:trHeight w:val="20"/>
        </w:trPr>
        <w:tc>
          <w:tcPr>
            <w:tcW w:w="794" w:type="dxa"/>
            <w:shd w:val="clear" w:color="auto" w:fill="D9D9D9" w:themeFill="background1" w:themeFillShade="D9"/>
          </w:tcPr>
          <w:p w:rsidR="00AF29E7" w:rsidRDefault="00AF29E7" w:rsidP="00AF29E7">
            <w:pPr>
              <w:rPr>
                <w:noProof/>
                <w:lang w:val="es-ES"/>
              </w:rPr>
            </w:pPr>
            <w:r>
              <w:rPr>
                <w:noProof/>
                <w:lang w:val="es-ES"/>
              </w:rPr>
              <w:t>1</w:t>
            </w:r>
          </w:p>
        </w:tc>
        <w:tc>
          <w:tcPr>
            <w:tcW w:w="796" w:type="dxa"/>
          </w:tcPr>
          <w:p w:rsidR="00AF29E7" w:rsidRDefault="00AF29E7" w:rsidP="00AF29E7">
            <w:pPr>
              <w:rPr>
                <w:noProof/>
                <w:lang w:val="es-ES"/>
              </w:rPr>
            </w:pPr>
            <w:r>
              <w:rPr>
                <w:noProof/>
                <w:lang w:val="es-ES"/>
              </w:rPr>
              <w:t>11</w:t>
            </w:r>
          </w:p>
        </w:tc>
      </w:tr>
      <w:tr w:rsidR="00AF29E7" w:rsidTr="00AF29E7">
        <w:trPr>
          <w:trHeight w:val="20"/>
        </w:trPr>
        <w:tc>
          <w:tcPr>
            <w:tcW w:w="794" w:type="dxa"/>
          </w:tcPr>
          <w:p w:rsidR="00AF29E7" w:rsidRDefault="00AF29E7" w:rsidP="00AF29E7">
            <w:pPr>
              <w:rPr>
                <w:noProof/>
                <w:lang w:val="es-ES"/>
              </w:rPr>
            </w:pPr>
            <w:r>
              <w:rPr>
                <w:noProof/>
                <w:lang w:val="es-ES"/>
              </w:rPr>
              <w:t>LIBRE</w:t>
            </w:r>
          </w:p>
        </w:tc>
        <w:tc>
          <w:tcPr>
            <w:tcW w:w="796" w:type="dxa"/>
          </w:tcPr>
          <w:p w:rsidR="00AF29E7" w:rsidRDefault="00AF29E7" w:rsidP="00AF29E7">
            <w:pPr>
              <w:rPr>
                <w:noProof/>
                <w:lang w:val="es-ES"/>
              </w:rPr>
            </w:pPr>
            <w:r>
              <w:rPr>
                <w:noProof/>
                <w:lang w:val="es-ES"/>
              </w:rPr>
              <w:t>10</w:t>
            </w:r>
          </w:p>
        </w:tc>
      </w:tr>
      <w:tr w:rsidR="00AF29E7" w:rsidTr="00AF29E7">
        <w:trPr>
          <w:trHeight w:val="20"/>
        </w:trPr>
        <w:tc>
          <w:tcPr>
            <w:tcW w:w="794" w:type="dxa"/>
          </w:tcPr>
          <w:p w:rsidR="00AF29E7" w:rsidRDefault="00AF29E7" w:rsidP="00AF29E7">
            <w:pPr>
              <w:rPr>
                <w:noProof/>
                <w:lang w:val="es-ES"/>
              </w:rPr>
            </w:pPr>
            <w:r>
              <w:rPr>
                <w:noProof/>
                <w:lang w:val="es-ES"/>
              </w:rPr>
              <w:t>2</w:t>
            </w:r>
          </w:p>
        </w:tc>
        <w:tc>
          <w:tcPr>
            <w:tcW w:w="796" w:type="dxa"/>
          </w:tcPr>
          <w:p w:rsidR="00AF29E7" w:rsidRDefault="00AF29E7" w:rsidP="00AF29E7">
            <w:pPr>
              <w:rPr>
                <w:noProof/>
                <w:lang w:val="es-ES"/>
              </w:rPr>
            </w:pPr>
            <w:r>
              <w:rPr>
                <w:noProof/>
                <w:lang w:val="es-ES"/>
              </w:rPr>
              <w:t>9</w:t>
            </w:r>
          </w:p>
        </w:tc>
      </w:tr>
      <w:tr w:rsidR="00AF29E7" w:rsidTr="00AF29E7">
        <w:trPr>
          <w:trHeight w:val="20"/>
        </w:trPr>
        <w:tc>
          <w:tcPr>
            <w:tcW w:w="794" w:type="dxa"/>
          </w:tcPr>
          <w:p w:rsidR="00AF29E7" w:rsidRDefault="00AF29E7" w:rsidP="00AF29E7">
            <w:pPr>
              <w:rPr>
                <w:noProof/>
                <w:lang w:val="es-ES"/>
              </w:rPr>
            </w:pPr>
            <w:r>
              <w:rPr>
                <w:noProof/>
                <w:lang w:val="es-ES"/>
              </w:rPr>
              <w:t>3</w:t>
            </w:r>
          </w:p>
        </w:tc>
        <w:tc>
          <w:tcPr>
            <w:tcW w:w="796" w:type="dxa"/>
          </w:tcPr>
          <w:p w:rsidR="00AF29E7" w:rsidRDefault="00AF29E7" w:rsidP="00AF29E7">
            <w:pPr>
              <w:rPr>
                <w:noProof/>
                <w:lang w:val="es-ES"/>
              </w:rPr>
            </w:pPr>
            <w:r>
              <w:rPr>
                <w:noProof/>
                <w:lang w:val="es-ES"/>
              </w:rPr>
              <w:t>8</w:t>
            </w:r>
          </w:p>
        </w:tc>
      </w:tr>
      <w:tr w:rsidR="00AF29E7" w:rsidTr="00AF29E7">
        <w:trPr>
          <w:trHeight w:val="20"/>
        </w:trPr>
        <w:tc>
          <w:tcPr>
            <w:tcW w:w="794" w:type="dxa"/>
          </w:tcPr>
          <w:p w:rsidR="00AF29E7" w:rsidRDefault="00AF29E7" w:rsidP="00AF29E7">
            <w:pPr>
              <w:rPr>
                <w:noProof/>
                <w:lang w:val="es-ES"/>
              </w:rPr>
            </w:pPr>
            <w:r>
              <w:rPr>
                <w:noProof/>
                <w:lang w:val="es-ES"/>
              </w:rPr>
              <w:t>4</w:t>
            </w:r>
          </w:p>
        </w:tc>
        <w:tc>
          <w:tcPr>
            <w:tcW w:w="796" w:type="dxa"/>
          </w:tcPr>
          <w:p w:rsidR="00AF29E7" w:rsidRDefault="00AF29E7" w:rsidP="00AF29E7">
            <w:pPr>
              <w:rPr>
                <w:noProof/>
                <w:lang w:val="es-ES"/>
              </w:rPr>
            </w:pPr>
            <w:r>
              <w:rPr>
                <w:noProof/>
                <w:lang w:val="es-ES"/>
              </w:rPr>
              <w:t>7</w:t>
            </w:r>
          </w:p>
        </w:tc>
      </w:tr>
      <w:tr w:rsidR="00AF29E7" w:rsidTr="00AF29E7">
        <w:trPr>
          <w:trHeight w:val="20"/>
        </w:trPr>
        <w:tc>
          <w:tcPr>
            <w:tcW w:w="794" w:type="dxa"/>
          </w:tcPr>
          <w:p w:rsidR="00AF29E7" w:rsidRDefault="00AF29E7" w:rsidP="00AF29E7">
            <w:pPr>
              <w:rPr>
                <w:noProof/>
                <w:lang w:val="es-ES"/>
              </w:rPr>
            </w:pPr>
            <w:r>
              <w:rPr>
                <w:noProof/>
                <w:lang w:val="es-ES"/>
              </w:rPr>
              <w:t>5</w:t>
            </w:r>
          </w:p>
        </w:tc>
        <w:tc>
          <w:tcPr>
            <w:tcW w:w="796" w:type="dxa"/>
          </w:tcPr>
          <w:p w:rsidR="00AF29E7" w:rsidRDefault="00AF29E7" w:rsidP="00AF29E7">
            <w:pPr>
              <w:rPr>
                <w:noProof/>
                <w:lang w:val="es-ES"/>
              </w:rPr>
            </w:pPr>
            <w:r>
              <w:rPr>
                <w:noProof/>
                <w:lang w:val="es-ES"/>
              </w:rPr>
              <w:t>6</w:t>
            </w:r>
          </w:p>
        </w:tc>
      </w:tr>
    </w:tbl>
    <w:p w:rsidR="003A04F9" w:rsidRDefault="003A04F9" w:rsidP="003A04F9">
      <w:pPr>
        <w:tabs>
          <w:tab w:val="left" w:pos="1410"/>
        </w:tabs>
        <w:rPr>
          <w:noProof/>
          <w:lang w:val="es-ES"/>
        </w:rPr>
      </w:pPr>
      <w:r>
        <w:rPr>
          <w:noProof/>
          <w:lang w:val="es-ES"/>
        </w:rPr>
        <w:lastRenderedPageBreak/>
        <w:tab/>
      </w:r>
      <w:r>
        <w:rPr>
          <w:noProof/>
          <w:lang w:val="es-ES"/>
        </w:rPr>
        <w:tab/>
      </w:r>
    </w:p>
    <w:p w:rsidR="003A04F9" w:rsidRDefault="003A04F9" w:rsidP="003A04F9">
      <w:pPr>
        <w:tabs>
          <w:tab w:val="left" w:pos="1410"/>
        </w:tabs>
        <w:rPr>
          <w:noProof/>
          <w:lang w:val="es-ES"/>
        </w:rPr>
      </w:pPr>
    </w:p>
    <w:p w:rsidR="002B148C" w:rsidRDefault="003A04F9" w:rsidP="00683C5C">
      <w:pPr>
        <w:tabs>
          <w:tab w:val="left" w:pos="497"/>
        </w:tabs>
        <w:spacing w:before="0" w:after="0"/>
        <w:rPr>
          <w:noProof/>
          <w:lang w:val="es-ES"/>
        </w:rPr>
      </w:pPr>
      <w:r>
        <w:rPr>
          <w:noProof/>
          <w:lang w:val="es-ES"/>
        </w:rPr>
        <w:tab/>
        <w:t>……</w:t>
      </w:r>
      <w:r w:rsidR="00922C94">
        <w:rPr>
          <w:noProof/>
          <w:lang w:val="es-ES"/>
        </w:rPr>
        <w:t xml:space="preserve">     ……</w:t>
      </w:r>
      <w:r>
        <w:rPr>
          <w:noProof/>
          <w:lang w:val="es-ES"/>
        </w:rPr>
        <w:br w:type="textWrapping" w:clear="all"/>
      </w:r>
      <w:r w:rsidR="00922C94">
        <w:rPr>
          <w:noProof/>
          <w:lang w:val="es-ES"/>
        </w:rPr>
        <w:t>Como puede verse, en cada fecha los equipos van “rotando” en la tabla en sentido antihorario, quedando el equipo “pivote” fijo en su posicion.</w:t>
      </w:r>
    </w:p>
    <w:p w:rsidR="003A04F9" w:rsidRDefault="00922C94" w:rsidP="00683C5C">
      <w:pPr>
        <w:tabs>
          <w:tab w:val="left" w:pos="497"/>
        </w:tabs>
        <w:spacing w:before="0" w:after="0"/>
        <w:rPr>
          <w:noProof/>
          <w:lang w:val="es-AR" w:eastAsia="es-AR"/>
        </w:rPr>
      </w:pPr>
      <w:r>
        <w:rPr>
          <w:noProof/>
          <w:lang w:val="es-ES"/>
        </w:rPr>
        <w:t>Esto puede observarse de la siguiente forma en una lista:</w:t>
      </w:r>
      <w:r w:rsidR="002B148C" w:rsidRPr="002B148C">
        <w:rPr>
          <w:noProof/>
          <w:lang w:val="es-AR" w:eastAsia="es-AR"/>
        </w:rPr>
        <w:t xml:space="preserve"> </w:t>
      </w:r>
    </w:p>
    <w:p w:rsidR="00922C94" w:rsidRDefault="00AF29E7" w:rsidP="00EE5158">
      <w:pPr>
        <w:rPr>
          <w:noProof/>
          <w:lang w:val="es-ES"/>
        </w:rPr>
      </w:pPr>
      <w:r>
        <w:rPr>
          <w:noProof/>
          <w:lang w:val="es-AR" w:eastAsia="es-AR"/>
        </w:rPr>
        <w:drawing>
          <wp:anchor distT="0" distB="0" distL="114300" distR="114300" simplePos="0" relativeHeight="251698176" behindDoc="0" locked="0" layoutInCell="1" allowOverlap="1" wp14:anchorId="0D912C4E" wp14:editId="155D5579">
            <wp:simplePos x="0" y="0"/>
            <wp:positionH relativeFrom="margin">
              <wp:align>right</wp:align>
            </wp:positionH>
            <wp:positionV relativeFrom="paragraph">
              <wp:posOffset>273050</wp:posOffset>
            </wp:positionV>
            <wp:extent cx="5943600" cy="1231265"/>
            <wp:effectExtent l="0" t="0" r="0" b="698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echa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anchor>
        </w:drawing>
      </w:r>
      <w:r w:rsidR="002B148C">
        <w:rPr>
          <w:noProof/>
          <w:lang w:val="es-AR" w:eastAsia="es-AR"/>
        </w:rPr>
        <w:t>FECHA 1 :</w:t>
      </w:r>
    </w:p>
    <w:p w:rsidR="002B148C" w:rsidRDefault="002B148C" w:rsidP="00EE5158">
      <w:pPr>
        <w:rPr>
          <w:noProof/>
          <w:lang w:val="es-ES"/>
        </w:rPr>
      </w:pPr>
      <w:r>
        <w:rPr>
          <w:noProof/>
          <w:lang w:val="es-ES"/>
        </w:rPr>
        <w:t>FECHA 2:</w:t>
      </w:r>
      <w:r w:rsidR="00AF29E7" w:rsidRPr="00AF29E7">
        <w:rPr>
          <w:noProof/>
          <w:lang w:val="es-AR" w:eastAsia="es-AR"/>
        </w:rPr>
        <w:t xml:space="preserve"> </w:t>
      </w:r>
      <w:r w:rsidR="00AF29E7">
        <w:rPr>
          <w:noProof/>
          <w:lang w:val="es-AR" w:eastAsia="es-AR"/>
        </w:rPr>
        <w:drawing>
          <wp:inline distT="0" distB="0" distL="0" distR="0" wp14:anchorId="53D19EE2" wp14:editId="2BC93073">
            <wp:extent cx="5943600" cy="1231265"/>
            <wp:effectExtent l="0" t="0" r="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ECHA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rsidR="003A04F9" w:rsidRDefault="00AF29E7" w:rsidP="00EE5158">
      <w:pPr>
        <w:rPr>
          <w:noProof/>
          <w:lang w:val="es-ES"/>
        </w:rPr>
      </w:pPr>
      <w:r>
        <w:rPr>
          <w:noProof/>
          <w:lang w:val="es-ES"/>
        </w:rPr>
        <w:lastRenderedPageBreak/>
        <w:t>FECHA 11</w:t>
      </w:r>
      <w:bookmarkStart w:id="2" w:name="_GoBack"/>
      <w:bookmarkEnd w:id="2"/>
      <w:r w:rsidR="00683C5C">
        <w:rPr>
          <w:noProof/>
          <w:lang w:val="es-ES"/>
        </w:rPr>
        <w:t>:</w:t>
      </w:r>
    </w:p>
    <w:p w:rsidR="00683C5C" w:rsidRDefault="00683C5C" w:rsidP="00EE5158">
      <w:pPr>
        <w:rPr>
          <w:noProof/>
          <w:lang w:val="es-ES"/>
        </w:rPr>
      </w:pPr>
      <w:r>
        <w:rPr>
          <w:noProof/>
          <w:lang w:val="es-AR" w:eastAsia="es-AR"/>
        </w:rPr>
        <w:drawing>
          <wp:inline distT="0" distB="0" distL="0" distR="0">
            <wp:extent cx="5943600" cy="1231265"/>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ECHA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rsidR="003A04F9" w:rsidRDefault="002B148C" w:rsidP="00683C5C">
      <w:pPr>
        <w:jc w:val="both"/>
        <w:rPr>
          <w:noProof/>
          <w:lang w:val="es-ES"/>
        </w:rPr>
      </w:pPr>
      <w:r>
        <w:rPr>
          <w:noProof/>
          <w:lang w:val="es-ES"/>
        </w:rPr>
        <w:t>Puede verse asi el patron de intercambio de posiciones necesario en la lista para lograr los enfrentamientos entre</w:t>
      </w:r>
      <w:r w:rsidR="00683C5C">
        <w:rPr>
          <w:noProof/>
          <w:lang w:val="es-ES"/>
        </w:rPr>
        <w:t xml:space="preserve"> todos los equipos: se pasa el ultimo elemento de la lista a la posición </w:t>
      </w:r>
      <w:r w:rsidR="00683C5C" w:rsidRPr="00683C5C">
        <w:rPr>
          <w:noProof/>
          <w:color w:val="FF0000"/>
          <w:lang w:val="es-ES"/>
        </w:rPr>
        <w:t>[1]</w:t>
      </w:r>
      <w:r w:rsidR="00683C5C">
        <w:rPr>
          <w:noProof/>
          <w:lang w:val="es-ES"/>
        </w:rPr>
        <w:t xml:space="preserve">, y desde el elemento que se encontraba en la posicion </w:t>
      </w:r>
      <w:r w:rsidR="00683C5C" w:rsidRPr="00683C5C">
        <w:rPr>
          <w:noProof/>
          <w:color w:val="FF0000"/>
          <w:lang w:val="es-ES"/>
        </w:rPr>
        <w:t xml:space="preserve">[1] </w:t>
      </w:r>
      <w:r w:rsidR="00683C5C">
        <w:rPr>
          <w:noProof/>
          <w:lang w:val="es-ES"/>
        </w:rPr>
        <w:t>inclusive se mueven todos los elementos una posicion a la derecha.</w:t>
      </w:r>
    </w:p>
    <w:p w:rsidR="003A04F9" w:rsidRDefault="003A04F9" w:rsidP="00EE5158">
      <w:pPr>
        <w:rPr>
          <w:noProof/>
          <w:lang w:val="es-ES"/>
        </w:rPr>
      </w:pPr>
    </w:p>
    <w:p w:rsidR="003A04F9" w:rsidRDefault="003A04F9" w:rsidP="00EE5158">
      <w:pPr>
        <w:rPr>
          <w:noProof/>
          <w:lang w:val="es-ES"/>
        </w:rPr>
      </w:pPr>
    </w:p>
    <w:p w:rsidR="003A04F9" w:rsidRDefault="003A04F9" w:rsidP="00EE5158">
      <w:pPr>
        <w:rPr>
          <w:noProof/>
          <w:lang w:val="es-ES"/>
        </w:rPr>
      </w:pPr>
    </w:p>
    <w:p w:rsidR="008F7DA3" w:rsidRPr="00683C5C" w:rsidRDefault="008F7DA3" w:rsidP="008F7DA3">
      <w:pPr>
        <w:rPr>
          <w:lang w:val="es-AR"/>
        </w:rPr>
      </w:pPr>
    </w:p>
    <w:sectPr w:rsidR="008F7DA3" w:rsidRPr="00683C5C" w:rsidSect="003A04F9">
      <w:type w:val="continuous"/>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8EF" w:rsidRDefault="001A08EF">
      <w:pPr>
        <w:spacing w:after="0" w:line="240" w:lineRule="auto"/>
      </w:pPr>
      <w:r>
        <w:separator/>
      </w:r>
    </w:p>
  </w:endnote>
  <w:endnote w:type="continuationSeparator" w:id="0">
    <w:p w:rsidR="001A08EF" w:rsidRDefault="001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9372CD" w:rsidTr="00DA154B">
      <w:trPr>
        <w:trHeight w:hRule="exact" w:val="115"/>
        <w:jc w:val="center"/>
      </w:trPr>
      <w:tc>
        <w:tcPr>
          <w:tcW w:w="6946" w:type="dxa"/>
          <w:shd w:val="clear" w:color="auto" w:fill="5FA145"/>
          <w:tcMar>
            <w:top w:w="0" w:type="dxa"/>
            <w:bottom w:w="0" w:type="dxa"/>
          </w:tcMar>
        </w:tcPr>
        <w:p w:rsidR="009372CD" w:rsidRPr="00DA154B" w:rsidRDefault="009372CD">
          <w:pPr>
            <w:pStyle w:val="Encabezado"/>
            <w:rPr>
              <w:caps/>
              <w:sz w:val="2"/>
            </w:rPr>
          </w:pPr>
        </w:p>
      </w:tc>
      <w:tc>
        <w:tcPr>
          <w:tcW w:w="2414" w:type="dxa"/>
          <w:shd w:val="clear" w:color="auto" w:fill="5FA145"/>
          <w:tcMar>
            <w:top w:w="0" w:type="dxa"/>
            <w:bottom w:w="0" w:type="dxa"/>
          </w:tcMar>
        </w:tcPr>
        <w:p w:rsidR="009372CD" w:rsidRDefault="009372CD">
          <w:pPr>
            <w:pStyle w:val="Encabezado"/>
            <w:jc w:val="right"/>
            <w:rPr>
              <w:caps/>
              <w:sz w:val="18"/>
            </w:rPr>
          </w:pPr>
        </w:p>
      </w:tc>
    </w:tr>
    <w:tr w:rsidR="009372CD" w:rsidTr="00DA154B">
      <w:trPr>
        <w:trHeight w:val="113"/>
        <w:jc w:val="center"/>
      </w:trPr>
      <w:tc>
        <w:tcPr>
          <w:tcW w:w="6946" w:type="dxa"/>
          <w:shd w:val="clear" w:color="auto" w:fill="auto"/>
          <w:vAlign w:val="center"/>
        </w:tcPr>
        <w:p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F29E7" w:rsidRPr="00AF29E7">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8EF" w:rsidRDefault="001A08EF">
      <w:pPr>
        <w:spacing w:after="0" w:line="240" w:lineRule="auto"/>
      </w:pPr>
      <w:r>
        <w:separator/>
      </w:r>
    </w:p>
  </w:footnote>
  <w:footnote w:type="continuationSeparator" w:id="0">
    <w:p w:rsidR="001A08EF" w:rsidRDefault="001A0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2CD" w:rsidRDefault="00F82038">
    <w:pPr>
      <w:pStyle w:val="Encabezado"/>
    </w:pPr>
    <w:r>
      <w:rPr>
        <w:noProof/>
        <w:lang w:val="es-AR" w:eastAsia="es-AR"/>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49"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0"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1"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92D82"/>
    <w:rsid w:val="000A5996"/>
    <w:rsid w:val="000B2CDD"/>
    <w:rsid w:val="001A08EF"/>
    <w:rsid w:val="00214004"/>
    <w:rsid w:val="00244A7E"/>
    <w:rsid w:val="0029515B"/>
    <w:rsid w:val="002B148C"/>
    <w:rsid w:val="002B3579"/>
    <w:rsid w:val="00335C9B"/>
    <w:rsid w:val="003A04F9"/>
    <w:rsid w:val="004722F6"/>
    <w:rsid w:val="004912C3"/>
    <w:rsid w:val="005517BE"/>
    <w:rsid w:val="005A0D6F"/>
    <w:rsid w:val="00683C5C"/>
    <w:rsid w:val="0072630B"/>
    <w:rsid w:val="0073647E"/>
    <w:rsid w:val="00744E41"/>
    <w:rsid w:val="00750FE8"/>
    <w:rsid w:val="00810A39"/>
    <w:rsid w:val="008F7DA3"/>
    <w:rsid w:val="00922C94"/>
    <w:rsid w:val="009372CD"/>
    <w:rsid w:val="009C250C"/>
    <w:rsid w:val="00A075D7"/>
    <w:rsid w:val="00A13615"/>
    <w:rsid w:val="00A43FC2"/>
    <w:rsid w:val="00A716C7"/>
    <w:rsid w:val="00AC0F15"/>
    <w:rsid w:val="00AD706C"/>
    <w:rsid w:val="00AF29E7"/>
    <w:rsid w:val="00B677C3"/>
    <w:rsid w:val="00C01A5A"/>
    <w:rsid w:val="00C30053"/>
    <w:rsid w:val="00C565CB"/>
    <w:rsid w:val="00D24DB6"/>
    <w:rsid w:val="00D529AB"/>
    <w:rsid w:val="00D65023"/>
    <w:rsid w:val="00D710D7"/>
    <w:rsid w:val="00DA154B"/>
    <w:rsid w:val="00DB627E"/>
    <w:rsid w:val="00DB6A8C"/>
    <w:rsid w:val="00E01300"/>
    <w:rsid w:val="00EE5158"/>
    <w:rsid w:val="00F03BB3"/>
    <w:rsid w:val="00F14E13"/>
    <w:rsid w:val="00F41380"/>
    <w:rsid w:val="00F82038"/>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character" w:styleId="Refdecomentario">
    <w:name w:val="annotation reference"/>
    <w:basedOn w:val="Fuentedeprrafopredeter"/>
    <w:uiPriority w:val="99"/>
    <w:semiHidden/>
    <w:unhideWhenUsed/>
    <w:rsid w:val="003A04F9"/>
    <w:rPr>
      <w:sz w:val="16"/>
      <w:szCs w:val="16"/>
    </w:rPr>
  </w:style>
  <w:style w:type="paragraph" w:styleId="Textocomentario">
    <w:name w:val="annotation text"/>
    <w:basedOn w:val="Normal"/>
    <w:link w:val="TextocomentarioCar"/>
    <w:uiPriority w:val="99"/>
    <w:semiHidden/>
    <w:unhideWhenUsed/>
    <w:rsid w:val="003A04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04F9"/>
    <w:rPr>
      <w:sz w:val="20"/>
      <w:szCs w:val="20"/>
    </w:rPr>
  </w:style>
  <w:style w:type="paragraph" w:styleId="Asuntodelcomentario">
    <w:name w:val="annotation subject"/>
    <w:basedOn w:val="Textocomentario"/>
    <w:next w:val="Textocomentario"/>
    <w:link w:val="AsuntodelcomentarioCar"/>
    <w:uiPriority w:val="99"/>
    <w:semiHidden/>
    <w:unhideWhenUsed/>
    <w:rsid w:val="003A04F9"/>
    <w:rPr>
      <w:b/>
      <w:bCs/>
    </w:rPr>
  </w:style>
  <w:style w:type="character" w:customStyle="1" w:styleId="AsuntodelcomentarioCar">
    <w:name w:val="Asunto del comentario Car"/>
    <w:basedOn w:val="TextocomentarioCar"/>
    <w:link w:val="Asuntodelcomentario"/>
    <w:uiPriority w:val="99"/>
    <w:semiHidden/>
    <w:rsid w:val="003A04F9"/>
    <w:rPr>
      <w:b/>
      <w:bCs/>
      <w:sz w:val="20"/>
      <w:szCs w:val="20"/>
    </w:rPr>
  </w:style>
  <w:style w:type="paragraph" w:styleId="Textodeglobo">
    <w:name w:val="Balloon Text"/>
    <w:basedOn w:val="Normal"/>
    <w:link w:val="TextodegloboCar"/>
    <w:uiPriority w:val="99"/>
    <w:semiHidden/>
    <w:unhideWhenUsed/>
    <w:rsid w:val="003A04F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0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a\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34ADE1A-B12C-4DAB-8274-EF7D8A8F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209</TotalTime>
  <Pages>5</Pages>
  <Words>285</Words>
  <Characters>1569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 </dc:creator>
  <cp:keywords/>
  <cp:lastModifiedBy>tuna</cp:lastModifiedBy>
  <cp:revision>25</cp:revision>
  <dcterms:created xsi:type="dcterms:W3CDTF">2014-04-10T20:43:00Z</dcterms:created>
  <dcterms:modified xsi:type="dcterms:W3CDTF">2014-05-03T06:40:00Z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