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D6F" w:rsidRDefault="00335C9B" w:rsidP="00092D82"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7D7EB43A" wp14:editId="00D50D7C">
                <wp:simplePos x="0" y="0"/>
                <wp:positionH relativeFrom="column">
                  <wp:posOffset>-438785</wp:posOffset>
                </wp:positionH>
                <wp:positionV relativeFrom="paragraph">
                  <wp:posOffset>-202001</wp:posOffset>
                </wp:positionV>
                <wp:extent cx="6858000" cy="570354"/>
                <wp:effectExtent l="0" t="0" r="0" b="1270"/>
                <wp:wrapNone/>
                <wp:docPr id="30" name="Grupo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70354"/>
                          <a:chOff x="0" y="0"/>
                          <a:chExt cx="6858000" cy="570354"/>
                        </a:xfrm>
                      </wpg:grpSpPr>
                      <wps:wsp>
                        <wps:cNvPr id="9" name="Rectángulo 9"/>
                        <wps:cNvSpPr/>
                        <wps:spPr>
                          <a:xfrm rot="10800000">
                            <a:off x="0" y="475013"/>
                            <a:ext cx="6858000" cy="95341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" name="Grupo 29"/>
                        <wpg:cNvGrpSpPr/>
                        <wpg:grpSpPr>
                          <a:xfrm>
                            <a:off x="0" y="0"/>
                            <a:ext cx="6858000" cy="494036"/>
                            <a:chOff x="0" y="0"/>
                            <a:chExt cx="6858000" cy="494036"/>
                          </a:xfrm>
                        </wpg:grpSpPr>
                        <wps:wsp>
                          <wps:cNvPr id="10" name="Rectángulo 10"/>
                          <wps:cNvSpPr/>
                          <wps:spPr>
                            <a:xfrm rot="10800000">
                              <a:off x="0" y="0"/>
                              <a:ext cx="6858000" cy="494036"/>
                            </a:xfrm>
                            <a:prstGeom prst="rect">
                              <a:avLst/>
                            </a:prstGeom>
                            <a:pattFill prst="dkDnDiag">
                              <a:fgClr>
                                <a:srgbClr val="5FA145"/>
                              </a:fgClr>
                              <a:bgClr>
                                <a:srgbClr val="56AD4F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44A7E" w:rsidRPr="000B2CDD" w:rsidRDefault="00244A7E" w:rsidP="00244A7E">
                                <w:pPr>
                                  <w:pStyle w:val="Sinespaciado"/>
                                  <w:rPr>
                                    <w:caps/>
                                    <w:color w:val="FFFFFF" w:themeColor="background1"/>
                                    <w:lang w:val="es-A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2" name="Imagen 12" descr="D:\Escritorio\Sin título-1.png"/>
                            <pic:cNvPicPr/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545777" y="71252"/>
                              <a:ext cx="1162050" cy="377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D7EB43A" id="Grupo 30" o:spid="_x0000_s1026" style="position:absolute;margin-left:-34.55pt;margin-top:-15.9pt;width:540pt;height:44.9pt;z-index:251656192" coordsize="68580,57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">
                <v:rect id="Rectángulo 9" o:spid="_x0000_s1027" style="position:absolute;top:4750;width:68580;height:953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7eSsAA&#10;AADaAAAADwAAAGRycy9kb3ducmV2LnhtbESPQYvCMBSE74L/ITxhb5q4LKLVKCKsrAcPq+L50Tyb&#10;YvNSmmjr/nojLHgcZuYbZrHqXCXu1ITSs4bxSIEgzr0pudBwOn4PpyBCRDZYeSYNDwqwWvZ7C8yM&#10;b/mX7odYiAThkKEGG2OdSRlySw7DyNfEybv4xmFMsimkabBNcFfJT6Um0mHJacFiTRtL+fVwcxo2&#10;++o8sY884dsvZ9XfTs22tdYfg249BxGpi+/wf/vHaJjB60q6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e7eSsAAAADaAAAADwAAAAAAAAAAAAAAAACYAgAAZHJzL2Rvd25y&#10;ZXYueG1sUEsFBgAAAAAEAAQA9QAAAIUDAAAAAA==&#10;" fillcolor="#404040 [2429]" stroked="f" strokeweight="1pt"/>
                <v:group id="Grupo 29" o:spid="_x0000_s1028" style="position:absolute;width:68580;height:4940" coordsize="68580,49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rect id="Rectángulo 10" o:spid="_x0000_s1029" style="position:absolute;width:68580;height:4940;rotation:18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7FDsYA&#10;AADbAAAADwAAAGRycy9kb3ducmV2LnhtbESPQU/CQBCF7yT+h82YeDGylQNKZSFg0gS9gRrgNnbH&#10;bmN3tnYXKP+eOZhwm8l7894303nvG3WkLtaBDTwOM1DEZbA1VwY+P4qHZ1AxIVtsApOBM0WYz24G&#10;U8xtOPGajptUKQnhmKMBl1Kbax1LRx7jMLTEov2EzmOStau07fAk4b7Roywba481S4PDll4dlb+b&#10;gzfwtdufvyfFyE3envrl3ztui/H91pi7237xAipRn67m/+uVFXyhl19kAD2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M7FDsYAAADbAAAADwAAAAAAAAAAAAAAAACYAgAAZHJz&#10;L2Rvd25yZXYueG1sUEsFBgAAAAAEAAQA9QAAAIsDAAAAAA==&#10;" fillcolor="#5fa145" stroked="f" strokeweight="1pt">
                    <v:fill r:id="rId11" o:title="" color2="#56ad4f" type="pattern"/>
                    <v:textbox inset="36pt,14.4pt,36pt,36pt">
                      <w:txbxContent>
                        <w:p w:rsidR="00244A7E" w:rsidRPr="000B2CDD" w:rsidRDefault="00244A7E" w:rsidP="00244A7E">
                          <w:pPr>
                            <w:pStyle w:val="Sinespaciado"/>
                            <w:rPr>
                              <w:caps/>
                              <w:color w:val="FFFFFF" w:themeColor="background1"/>
                              <w:lang w:val="es-AR"/>
                            </w:rPr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12" o:spid="_x0000_s1030" type="#_x0000_t75" style="position:absolute;left:55457;top:712;width:11621;height:37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tYWx++AAAA2wAAAA8AAABkcnMvZG93bnJldi54bWxET81qAjEQvgu+Q5iCN83qQcpqFCkUBFHQ&#10;9gGGzXSz7mZmSaKub28Khd7m4/ud9XbwnbpTiI2wgfmsAEVciW24NvD99Tl9BxUTssVOmAw8KcJ2&#10;Mx6tsbTy4DPdL6lWOYRjiQZcSn2pdawceYwz6Ykz9yPBY8ow1NoGfORw3+lFUSy1x4Zzg8OePhxV&#10;7eXmDdD1UMRw3Z2PLYlzcmr9XFpjJm/DbgUq0ZD+xX/uvc3zF/D7Sz5Ab14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tYWx++AAAA2wAAAA8AAAAAAAAAAAAAAAAAnwIAAGRy&#10;cy9kb3ducmV2LnhtbFBLBQYAAAAABAAEAPcAAACKAwAAAAA=&#10;">
                    <v:imagedata r:id="rId12" o:title="Sin título-1"/>
                  </v:shape>
                </v:group>
              </v:group>
            </w:pict>
          </mc:Fallback>
        </mc:AlternateContent>
      </w:r>
    </w:p>
    <w:sdt>
      <w:sdtPr>
        <w:id w:val="1606700183"/>
        <w:docPartObj>
          <w:docPartGallery w:val="Cover Pages"/>
          <w:docPartUnique/>
        </w:docPartObj>
      </w:sdtPr>
      <w:sdtEndPr>
        <w:rPr>
          <w:noProof/>
          <w:lang w:val="es-ES"/>
        </w:rPr>
      </w:sdtEndPr>
      <w:sdtContent>
        <w:p w:rsidR="005A0D6F" w:rsidRDefault="00A12B43" w:rsidP="00092D82">
          <w:pPr>
            <w:rPr>
              <w:noProof/>
              <w:lang w:val="es-ES"/>
            </w:rPr>
          </w:pPr>
          <w:r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703296" behindDoc="0" locked="0" layoutInCell="1" allowOverlap="1" wp14:anchorId="236DE71C" wp14:editId="4A47EC25">
                    <wp:simplePos x="0" y="0"/>
                    <wp:positionH relativeFrom="column">
                      <wp:posOffset>4987290</wp:posOffset>
                    </wp:positionH>
                    <wp:positionV relativeFrom="paragraph">
                      <wp:posOffset>6734175</wp:posOffset>
                    </wp:positionV>
                    <wp:extent cx="1135380" cy="1113716"/>
                    <wp:effectExtent l="0" t="0" r="0" b="0"/>
                    <wp:wrapNone/>
                    <wp:docPr id="27" name="Grupo 2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135380" cy="1113716"/>
                              <a:chOff x="0" y="-31811"/>
                              <a:chExt cx="1136110" cy="1114422"/>
                            </a:xfrm>
                          </wpg:grpSpPr>
                          <wps:wsp>
                            <wps:cNvPr id="15" name="Cuadro de texto 15"/>
                            <wps:cNvSpPr txBox="1"/>
                            <wps:spPr>
                              <a:xfrm>
                                <a:off x="7954" y="-31811"/>
                                <a:ext cx="1128156" cy="350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3449" w:rsidRPr="00036F7F" w:rsidRDefault="00203449" w:rsidP="00036F7F">
                                  <w:pPr>
                                    <w:spacing w:before="0" w:after="0"/>
                                    <w:rPr>
                                      <w:rFonts w:asciiTheme="majorHAnsi" w:hAnsiTheme="majorHAnsi"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</w:pPr>
                                  <w:r w:rsidRPr="00036F7F">
                                    <w:rPr>
                                      <w:rFonts w:asciiTheme="majorHAnsi" w:hAnsiTheme="majorHAnsi"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  <w:t>GRUPO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Cuadro de texto 16"/>
                            <wps:cNvSpPr txBox="1"/>
                            <wps:spPr>
                              <a:xfrm>
                                <a:off x="27863" y="25574"/>
                                <a:ext cx="961390" cy="5552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3449" w:rsidRPr="00936697" w:rsidRDefault="008442CA" w:rsidP="00036F7F">
                                  <w:pPr>
                                    <w:spacing w:before="0" w:after="0"/>
                                    <w:rPr>
                                      <w:rFonts w:ascii="Arial Unicode MS" w:eastAsia="Arial Unicode MS" w:hAnsi="Arial Unicode MS" w:cs="Arial Unicode MS"/>
                                      <w:color w:val="F2F2F2" w:themeColor="background1" w:themeShade="F2"/>
                                      <w:spacing w:val="60"/>
                                      <w:sz w:val="40"/>
                                      <w:szCs w:val="56"/>
                                      <w:lang w:val="es-AR"/>
                                    </w:rPr>
                                  </w:pPr>
                                  <w:r w:rsidRPr="00936697">
                                    <w:rPr>
                                      <w:rFonts w:ascii="Arial Unicode MS" w:eastAsia="Arial Unicode MS" w:hAnsi="Arial Unicode MS" w:cs="Arial Unicode MS"/>
                                      <w:color w:val="F2F2F2" w:themeColor="background1" w:themeShade="F2"/>
                                      <w:spacing w:val="60"/>
                                      <w:sz w:val="44"/>
                                      <w:szCs w:val="56"/>
                                      <w:lang w:val="es-AR"/>
                                    </w:rPr>
                                    <w:t>N°</w:t>
                                  </w:r>
                                  <w:r w:rsidR="00203449" w:rsidRPr="00936697">
                                    <w:rPr>
                                      <w:rFonts w:ascii="Arial Unicode MS" w:eastAsia="Arial Unicode MS" w:hAnsi="Arial Unicode MS" w:cs="Arial Unicode MS"/>
                                      <w:color w:val="F2F2F2" w:themeColor="background1" w:themeShade="F2"/>
                                      <w:spacing w:val="60"/>
                                      <w:sz w:val="44"/>
                                      <w:szCs w:val="56"/>
                                      <w:lang w:val="es-AR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5" name="Grupo 25"/>
                            <wpg:cNvGrpSpPr/>
                            <wpg:grpSpPr>
                              <a:xfrm>
                                <a:off x="0" y="456983"/>
                                <a:ext cx="1045028" cy="625628"/>
                                <a:chOff x="-5610" y="-311562"/>
                                <a:chExt cx="1045028" cy="625628"/>
                              </a:xfrm>
                            </wpg:grpSpPr>
                            <wps:wsp>
                              <wps:cNvPr id="13" name="Cuadro de texto 13"/>
                              <wps:cNvSpPr txBox="1"/>
                              <wps:spPr>
                                <a:xfrm>
                                  <a:off x="-5610" y="-311562"/>
                                  <a:ext cx="1045028" cy="33844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442CA" w:rsidRPr="00036F7F" w:rsidRDefault="008442CA" w:rsidP="00036F7F">
                                    <w:pPr>
                                      <w:spacing w:before="0" w:after="0"/>
                                      <w:rPr>
                                        <w:rFonts w:asciiTheme="majorHAnsi" w:hAnsiTheme="majorHAnsi"/>
                                        <w:color w:val="262626" w:themeColor="text1" w:themeTint="D9"/>
                                        <w:sz w:val="28"/>
                                        <w:lang w:val="es-AR"/>
                                      </w:rPr>
                                    </w:pPr>
                                    <w:r w:rsidRPr="00036F7F">
                                      <w:rPr>
                                        <w:rFonts w:asciiTheme="majorHAnsi" w:hAnsiTheme="majorHAnsi"/>
                                        <w:color w:val="262626" w:themeColor="text1" w:themeTint="D9"/>
                                        <w:sz w:val="28"/>
                                        <w:lang w:val="es-AR"/>
                                      </w:rPr>
                                      <w:t>CURSO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2344" y="-259953"/>
                                  <a:ext cx="961390" cy="5740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442CA" w:rsidRPr="00936697" w:rsidRDefault="008442CA" w:rsidP="00036F7F">
                                    <w:pPr>
                                      <w:spacing w:before="0" w:after="0"/>
                                      <w:rPr>
                                        <w:rFonts w:ascii="Arial Unicode MS" w:eastAsia="Arial Unicode MS" w:hAnsi="Arial Unicode MS" w:cs="Arial Unicode MS"/>
                                        <w:color w:val="F2F2F2" w:themeColor="background1" w:themeShade="F2"/>
                                        <w:spacing w:val="60"/>
                                        <w:sz w:val="40"/>
                                        <w:szCs w:val="56"/>
                                        <w:lang w:val="es-AR"/>
                                      </w:rPr>
                                    </w:pPr>
                                    <w:r w:rsidRPr="00936697">
                                      <w:rPr>
                                        <w:rFonts w:ascii="Arial Unicode MS" w:eastAsia="Arial Unicode MS" w:hAnsi="Arial Unicode MS" w:cs="Arial Unicode MS"/>
                                        <w:color w:val="F2F2F2" w:themeColor="background1" w:themeShade="F2"/>
                                        <w:spacing w:val="60"/>
                                        <w:sz w:val="44"/>
                                        <w:szCs w:val="56"/>
                                        <w:lang w:val="es-AR"/>
                                      </w:rPr>
                                      <w:t>5K2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36DE71C" id="Grupo 27" o:spid="_x0000_s1031" style="position:absolute;margin-left:392.7pt;margin-top:530.25pt;width:89.4pt;height:87.7pt;z-index:251703296;mso-width-relative:margin;mso-height-relative:margin" coordorigin=",-318" coordsize="11361,11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5" o:spid="_x0000_s1032" type="#_x0000_t202" style="position:absolute;left:79;top:-318;width:11282;height:3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    <v:textbox>
                        <w:txbxContent>
                          <w:p w:rsidR="00203449" w:rsidRPr="00036F7F" w:rsidRDefault="00203449" w:rsidP="00036F7F">
                            <w:pPr>
                              <w:spacing w:before="0" w:after="0"/>
                              <w:rPr>
                                <w:rFonts w:asciiTheme="majorHAnsi" w:hAnsiTheme="majorHAnsi"/>
                                <w:color w:val="262626" w:themeColor="text1" w:themeTint="D9"/>
                                <w:sz w:val="28"/>
                                <w:lang w:val="es-AR"/>
                              </w:rPr>
                            </w:pPr>
                            <w:r w:rsidRPr="00036F7F">
                              <w:rPr>
                                <w:rFonts w:asciiTheme="majorHAnsi" w:hAnsiTheme="majorHAnsi"/>
                                <w:color w:val="262626" w:themeColor="text1" w:themeTint="D9"/>
                                <w:sz w:val="28"/>
                                <w:lang w:val="es-AR"/>
                              </w:rPr>
                              <w:t>GRUPO</w:t>
                            </w:r>
                          </w:p>
                        </w:txbxContent>
                      </v:textbox>
                    </v:shape>
                    <v:shape id="Cuadro de texto 16" o:spid="_x0000_s1033" type="#_x0000_t202" style="position:absolute;left:278;top:255;width:9614;height:5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    <v:textbox>
                        <w:txbxContent>
                          <w:p w:rsidR="00203449" w:rsidRPr="00936697" w:rsidRDefault="008442CA" w:rsidP="00036F7F">
                            <w:pPr>
                              <w:spacing w:before="0" w:after="0"/>
                              <w:rPr>
                                <w:rFonts w:ascii="Arial Unicode MS" w:eastAsia="Arial Unicode MS" w:hAnsi="Arial Unicode MS" w:cs="Arial Unicode MS"/>
                                <w:color w:val="F2F2F2" w:themeColor="background1" w:themeShade="F2"/>
                                <w:spacing w:val="60"/>
                                <w:sz w:val="40"/>
                                <w:szCs w:val="56"/>
                                <w:lang w:val="es-AR"/>
                              </w:rPr>
                            </w:pPr>
                            <w:r w:rsidRPr="00936697">
                              <w:rPr>
                                <w:rFonts w:ascii="Arial Unicode MS" w:eastAsia="Arial Unicode MS" w:hAnsi="Arial Unicode MS" w:cs="Arial Unicode MS"/>
                                <w:color w:val="F2F2F2" w:themeColor="background1" w:themeShade="F2"/>
                                <w:spacing w:val="60"/>
                                <w:sz w:val="44"/>
                                <w:szCs w:val="56"/>
                                <w:lang w:val="es-AR"/>
                              </w:rPr>
                              <w:t>N°</w:t>
                            </w:r>
                            <w:r w:rsidR="00203449" w:rsidRPr="00936697">
                              <w:rPr>
                                <w:rFonts w:ascii="Arial Unicode MS" w:eastAsia="Arial Unicode MS" w:hAnsi="Arial Unicode MS" w:cs="Arial Unicode MS"/>
                                <w:color w:val="F2F2F2" w:themeColor="background1" w:themeShade="F2"/>
                                <w:spacing w:val="60"/>
                                <w:sz w:val="44"/>
                                <w:szCs w:val="56"/>
                                <w:lang w:val="es-AR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group id="Grupo 25" o:spid="_x0000_s1034" style="position:absolute;top:4569;width:10450;height:6257" coordorigin="-56,-3115" coordsize="10450,6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shape id="Cuadro de texto 13" o:spid="_x0000_s1035" type="#_x0000_t202" style="position:absolute;left:-56;top:-3115;width:10450;height:3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      <v:textbox>
                          <w:txbxContent>
                            <w:p w:rsidR="008442CA" w:rsidRPr="00036F7F" w:rsidRDefault="008442CA" w:rsidP="00036F7F">
                              <w:pPr>
                                <w:spacing w:before="0" w:after="0"/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28"/>
                                  <w:lang w:val="es-AR"/>
                                </w:rPr>
                              </w:pPr>
                              <w:r w:rsidRPr="00036F7F"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28"/>
                                  <w:lang w:val="es-AR"/>
                                </w:rPr>
                                <w:t>CURSO</w:t>
                              </w:r>
                            </w:p>
                          </w:txbxContent>
                        </v:textbox>
                      </v:shape>
                      <v:shape id="Cuadro de texto 17" o:spid="_x0000_s1036" type="#_x0000_t202" style="position:absolute;left:23;top:-2599;width:9614;height:57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      <v:textbox>
                          <w:txbxContent>
                            <w:p w:rsidR="008442CA" w:rsidRPr="00936697" w:rsidRDefault="008442CA" w:rsidP="00036F7F">
                              <w:pPr>
                                <w:spacing w:before="0" w:after="0"/>
                                <w:rPr>
                                  <w:rFonts w:ascii="Arial Unicode MS" w:eastAsia="Arial Unicode MS" w:hAnsi="Arial Unicode MS" w:cs="Arial Unicode MS"/>
                                  <w:color w:val="F2F2F2" w:themeColor="background1" w:themeShade="F2"/>
                                  <w:spacing w:val="60"/>
                                  <w:sz w:val="40"/>
                                  <w:szCs w:val="56"/>
                                  <w:lang w:val="es-AR"/>
                                </w:rPr>
                              </w:pPr>
                              <w:r w:rsidRPr="00936697">
                                <w:rPr>
                                  <w:rFonts w:ascii="Arial Unicode MS" w:eastAsia="Arial Unicode MS" w:hAnsi="Arial Unicode MS" w:cs="Arial Unicode MS"/>
                                  <w:color w:val="F2F2F2" w:themeColor="background1" w:themeShade="F2"/>
                                  <w:spacing w:val="60"/>
                                  <w:sz w:val="44"/>
                                  <w:szCs w:val="56"/>
                                  <w:lang w:val="es-AR"/>
                                </w:rPr>
                                <w:t>5K2</w:t>
                              </w:r>
                            </w:p>
                          </w:txbxContent>
                        </v:textbox>
                      </v:shape>
                    </v:group>
                  </v:group>
                </w:pict>
              </mc:Fallback>
            </mc:AlternateContent>
          </w:r>
          <w:r w:rsidR="001F1D2A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702272" behindDoc="0" locked="0" layoutInCell="1" allowOverlap="1" wp14:anchorId="310A8868" wp14:editId="7C1FC350">
                    <wp:simplePos x="0" y="0"/>
                    <wp:positionH relativeFrom="column">
                      <wp:posOffset>-446405</wp:posOffset>
                    </wp:positionH>
                    <wp:positionV relativeFrom="paragraph">
                      <wp:posOffset>6339205</wp:posOffset>
                    </wp:positionV>
                    <wp:extent cx="6858000" cy="2023745"/>
                    <wp:effectExtent l="0" t="0" r="0" b="0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2023745"/>
                              <a:chOff x="0" y="0"/>
                              <a:chExt cx="6858000" cy="2023794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0"/>
                                <a:ext cx="6858000" cy="20659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191069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pattFill prst="dkDnDiag">
                                <a:fgClr>
                                  <a:srgbClr val="5FA145"/>
                                </a:fgClr>
                                <a:bgClr>
                                  <a:srgbClr val="56AD4F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B2CDD" w:rsidRPr="000B2CDD" w:rsidRDefault="000B2CDD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Cuadro de texto 8"/>
                            <wps:cNvSpPr txBox="1"/>
                            <wps:spPr>
                              <a:xfrm>
                                <a:off x="345259" y="393540"/>
                                <a:ext cx="1876425" cy="10362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0D6F" w:rsidRPr="00036F7F" w:rsidRDefault="00036F7F" w:rsidP="00036F7F">
                                  <w:pPr>
                                    <w:spacing w:before="0" w:after="0"/>
                                    <w:rPr>
                                      <w:rFonts w:asciiTheme="majorHAnsi" w:hAnsiTheme="majorHAnsi"/>
                                      <w:color w:val="262626" w:themeColor="text1" w:themeTint="D9"/>
                                      <w:sz w:val="28"/>
                                      <w:szCs w:val="28"/>
                                      <w:lang w:val="es-AR"/>
                                    </w:rPr>
                                  </w:pPr>
                                  <w:r w:rsidRPr="00036F7F">
                                    <w:rPr>
                                      <w:rFonts w:asciiTheme="majorHAnsi" w:hAnsiTheme="majorHAnsi"/>
                                      <w:color w:val="262626" w:themeColor="text1" w:themeTint="D9"/>
                                      <w:sz w:val="28"/>
                                      <w:szCs w:val="28"/>
                                      <w:lang w:val="es-AR"/>
                                    </w:rPr>
                                    <w:t>DOCENTES</w:t>
                                  </w:r>
                                </w:p>
                                <w:p w:rsidR="005A0D6F" w:rsidRPr="00214004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Ing.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Zohil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, Julio</w:t>
                                  </w:r>
                                </w:p>
                                <w:p w:rsidR="005A0D6F" w:rsidRPr="00214004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Ing.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Liberatori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, Marcelo</w:t>
                                  </w:r>
                                </w:p>
                                <w:p w:rsidR="005A0D6F" w:rsidRPr="00036F7F" w:rsidRDefault="005A0D6F" w:rsidP="00036F7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Ing. Jaime, Natalia</w:t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Cuadro de texto 14"/>
                            <wps:cNvSpPr txBox="1"/>
                            <wps:spPr>
                              <a:xfrm>
                                <a:off x="2415537" y="356961"/>
                                <a:ext cx="2571750" cy="1197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0D6F" w:rsidRPr="00036F7F" w:rsidRDefault="005A0D6F" w:rsidP="00036F7F">
                                  <w:pPr>
                                    <w:spacing w:before="0" w:after="0"/>
                                    <w:rPr>
                                      <w:rFonts w:asciiTheme="majorHAnsi" w:hAnsiTheme="majorHAnsi"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</w:pPr>
                                  <w:r w:rsidRPr="00036F7F">
                                    <w:rPr>
                                      <w:rFonts w:asciiTheme="majorHAnsi" w:hAnsiTheme="majorHAnsi"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  <w:t>ALUMNOS</w:t>
                                  </w:r>
                                  <w:bookmarkStart w:id="0" w:name="_GoBack"/>
                                  <w:bookmarkEnd w:id="0"/>
                                </w:p>
                                <w:p w:rsidR="005A0D6F" w:rsidRPr="00214004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Allemand, </w:t>
                                  </w:r>
                                  <w:r w:rsidRPr="00A12B43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Facundo </w:t>
                                  </w:r>
                                  <w:proofErr w:type="spellStart"/>
                                  <w:r w:rsidRPr="00A12B43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A12B43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. </w:t>
                                  </w: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58971 </w:t>
                                  </w:r>
                                </w:p>
                                <w:p w:rsidR="005A0D6F" w:rsidRPr="00214004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Herrera, Antonio 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. 57824</w:t>
                                  </w:r>
                                </w:p>
                                <w:p w:rsidR="005A0D6F" w:rsidRPr="00214004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Pedrosa, Paula Melania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. 58822</w:t>
                                  </w:r>
                                </w:p>
                                <w:p w:rsidR="005A0D6F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595959" w:themeColor="text1" w:themeTint="A6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Rojas Amaya, M. Florencia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. 58577</w:t>
                                  </w:r>
                                </w:p>
                                <w:p w:rsidR="005A0D6F" w:rsidRPr="00092D82" w:rsidRDefault="005A0D6F" w:rsidP="005A0D6F">
                                  <w:pPr>
                                    <w:pStyle w:val="Ttulo3"/>
                                    <w:pBdr>
                                      <w:top w:val="single" w:sz="6" w:space="16" w:color="63A537" w:themeColor="text2"/>
                                    </w:pBdr>
                                    <w:rPr>
                                      <w:lang w:val="es-AR"/>
                                    </w:rPr>
                                  </w:pP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10A8868" id="Grupo 11" o:spid="_x0000_s1037" style="position:absolute;margin-left:-35.15pt;margin-top:499.15pt;width:540pt;height:159.35pt;z-index:251702272;mso-height-relative:margin" coordsize="68580,20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">
                    <v:rect id="Rectángulo 120" o:spid="_x0000_s1038" style="position:absolute;width:68580;height:20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IRj8MA&#10;AADcAAAADwAAAGRycy9kb3ducmV2LnhtbESPTWsCMRCG74X+hzCF3mq2UqysRhGlIOKlq96HzTS7&#10;7GayJFHXf985FHqbYd6PZ5br0ffqRjG1gQ28TwpQxHWwLTsD59PX2xxUysgW+8Bk4EEJ1qvnpyWW&#10;Ntz5m25VdkpCOJVooMl5KLVOdUMe0yQMxHL7CdFjljU6bSPeJdz3eloUM+2xZWlocKBtQ3VXXb2U&#10;HOPuMT+ETb397M7Vpds7d/gw5vVl3CxAZRrzv/jPvbeCPxV8eUYm0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zIRj8MAAADcAAAADwAAAAAAAAAAAAAAAACYAgAAZHJzL2Rv&#10;d25yZXYueG1sUEsFBgAAAAAEAAQA9QAAAIgDAAAAAA==&#10;" fillcolor="#404040 [2429]" stroked="f" strokeweight="1pt"/>
                    <v:rect id="Rectángulo 121" o:spid="_x0000_s1039" style="position:absolute;top:191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va9cMA&#10;AADcAAAADwAAAGRycy9kb3ducmV2LnhtbERPS2vCQBC+C/6HZYReRDcJVEvqKtLQUujJR/U6ZKdJ&#10;MDsbsttk+++7hYK3+fies9kF04qBetdYVpAuExDEpdUNVwrOp9fFEwjnkTW2lknBDznYbaeTDeba&#10;jnyg4egrEUPY5aig9r7LpXRlTQbd0nbEkfuyvUEfYV9J3eMYw00rsyRZSYMNx4YaO3qpqbwdv40C&#10;Pxa8dm/FY7iuDm33eV3Pw+VDqYdZ2D+D8BT8XfzvftdxfpbC3zPxAr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mva9cMAAADcAAAADwAAAAAAAAAAAAAAAACYAgAAZHJzL2Rv&#10;d25yZXYueG1sUEsFBgAAAAAEAAQA9QAAAIgDAAAAAA==&#10;" fillcolor="#5fa145" stroked="f" strokeweight="1pt">
                      <v:fill r:id="rId11" o:title="" color2="#56ad4f" type="pattern"/>
                      <v:textbox inset="36pt,14.4pt,36pt,36pt">
                        <w:txbxContent>
                          <w:p w:rsidR="000B2CDD" w:rsidRPr="000B2CDD" w:rsidRDefault="000B2CDD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  <w:lang w:val="es-AR"/>
                              </w:rPr>
                            </w:pPr>
                          </w:p>
                        </w:txbxContent>
                      </v:textbox>
                    </v:rect>
                    <v:shape id="Cuadro de texto 8" o:spid="_x0000_s1040" type="#_x0000_t202" style="position:absolute;left:3452;top:3935;width:18764;height:10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    <v:textbox>
                        <w:txbxContent>
                          <w:p w:rsidR="005A0D6F" w:rsidRPr="00036F7F" w:rsidRDefault="00036F7F" w:rsidP="00036F7F">
                            <w:pPr>
                              <w:spacing w:before="0" w:after="0"/>
                              <w:rPr>
                                <w:rFonts w:asciiTheme="majorHAnsi" w:hAnsiTheme="majorHAnsi"/>
                                <w:color w:val="262626" w:themeColor="text1" w:themeTint="D9"/>
                                <w:sz w:val="28"/>
                                <w:szCs w:val="28"/>
                                <w:lang w:val="es-AR"/>
                              </w:rPr>
                            </w:pPr>
                            <w:r w:rsidRPr="00036F7F">
                              <w:rPr>
                                <w:rFonts w:asciiTheme="majorHAnsi" w:hAnsiTheme="majorHAnsi"/>
                                <w:color w:val="262626" w:themeColor="text1" w:themeTint="D9"/>
                                <w:sz w:val="28"/>
                                <w:szCs w:val="28"/>
                                <w:lang w:val="es-AR"/>
                              </w:rPr>
                              <w:t>DOCENTES</w:t>
                            </w:r>
                          </w:p>
                          <w:p w:rsidR="005A0D6F" w:rsidRPr="00214004" w:rsidRDefault="005A0D6F" w:rsidP="005A0D6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Ing.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Zohil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, Julio</w:t>
                            </w:r>
                          </w:p>
                          <w:p w:rsidR="005A0D6F" w:rsidRPr="00214004" w:rsidRDefault="005A0D6F" w:rsidP="005A0D6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Ing.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Liberatori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, Marcelo</w:t>
                            </w:r>
                          </w:p>
                          <w:p w:rsidR="005A0D6F" w:rsidRPr="00036F7F" w:rsidRDefault="005A0D6F" w:rsidP="00036F7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Ing. Jaime, Natalia</w:t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</w:p>
                        </w:txbxContent>
                      </v:textbox>
                    </v:shape>
                    <v:shape id="Cuadro de texto 14" o:spid="_x0000_s1041" type="#_x0000_t202" style="position:absolute;left:24155;top:3569;width:25717;height:11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    <v:textbox>
                        <w:txbxContent>
                          <w:p w:rsidR="005A0D6F" w:rsidRPr="00036F7F" w:rsidRDefault="005A0D6F" w:rsidP="00036F7F">
                            <w:pPr>
                              <w:spacing w:before="0" w:after="0"/>
                              <w:rPr>
                                <w:rFonts w:asciiTheme="majorHAnsi" w:hAnsiTheme="majorHAnsi"/>
                                <w:color w:val="262626" w:themeColor="text1" w:themeTint="D9"/>
                                <w:sz w:val="28"/>
                                <w:lang w:val="es-AR"/>
                              </w:rPr>
                            </w:pPr>
                            <w:r w:rsidRPr="00036F7F">
                              <w:rPr>
                                <w:rFonts w:asciiTheme="majorHAnsi" w:hAnsiTheme="majorHAnsi"/>
                                <w:color w:val="262626" w:themeColor="text1" w:themeTint="D9"/>
                                <w:sz w:val="28"/>
                                <w:lang w:val="es-AR"/>
                              </w:rPr>
                              <w:t>ALUMNOS</w:t>
                            </w:r>
                          </w:p>
                          <w:p w:rsidR="005A0D6F" w:rsidRPr="00214004" w:rsidRDefault="005A0D6F" w:rsidP="005A0D6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Allemand, </w:t>
                            </w:r>
                            <w:r w:rsidRPr="00A12B43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Facundo </w:t>
                            </w:r>
                            <w:proofErr w:type="spellStart"/>
                            <w:r w:rsidRPr="00A12B43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A12B43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. </w:t>
                            </w: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58971 </w:t>
                            </w:r>
                          </w:p>
                          <w:p w:rsidR="005A0D6F" w:rsidRPr="00214004" w:rsidRDefault="005A0D6F" w:rsidP="005A0D6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Herrera, Antonio 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. 57824</w:t>
                            </w:r>
                          </w:p>
                          <w:p w:rsidR="005A0D6F" w:rsidRPr="00214004" w:rsidRDefault="005A0D6F" w:rsidP="005A0D6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Pedrosa, Paula Melania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. 58822</w:t>
                            </w:r>
                          </w:p>
                          <w:p w:rsidR="005A0D6F" w:rsidRDefault="005A0D6F" w:rsidP="005A0D6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595959" w:themeColor="text1" w:themeTint="A6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Rojas Amaya, M. Florencia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. 58577</w:t>
                            </w:r>
                          </w:p>
                          <w:p w:rsidR="005A0D6F" w:rsidRPr="00092D82" w:rsidRDefault="005A0D6F" w:rsidP="005A0D6F">
                            <w:pPr>
                              <w:pStyle w:val="Ttulo3"/>
                              <w:pBdr>
                                <w:top w:val="single" w:sz="6" w:space="16" w:color="63A537" w:themeColor="text2"/>
                              </w:pBdr>
                              <w:rPr>
                                <w:lang w:val="es-AR"/>
                              </w:rPr>
                            </w:pP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036F7F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53120" behindDoc="0" locked="0" layoutInCell="1" allowOverlap="1" wp14:anchorId="79DD08DF" wp14:editId="2FAA3D1D">
                    <wp:simplePos x="0" y="0"/>
                    <wp:positionH relativeFrom="column">
                      <wp:posOffset>-361950</wp:posOffset>
                    </wp:positionH>
                    <wp:positionV relativeFrom="paragraph">
                      <wp:posOffset>360045</wp:posOffset>
                    </wp:positionV>
                    <wp:extent cx="6667500" cy="972185"/>
                    <wp:effectExtent l="0" t="0" r="0" b="0"/>
                    <wp:wrapNone/>
                    <wp:docPr id="31" name="Grupo 3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7500" cy="972185"/>
                              <a:chOff x="-6824" y="0"/>
                              <a:chExt cx="6667500" cy="972780"/>
                            </a:xfrm>
                          </wpg:grpSpPr>
                          <wps:wsp>
                            <wps:cNvPr id="5" name="Cuadro de texto 5"/>
                            <wps:cNvSpPr txBox="1"/>
                            <wps:spPr>
                              <a:xfrm>
                                <a:off x="0" y="0"/>
                                <a:ext cx="6648450" cy="502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92D82" w:rsidRDefault="00092D82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  <w:r w:rsidRPr="0003090A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40"/>
                                      <w:lang w:val="es-AR"/>
                                    </w:rPr>
                                    <w:t>UNIVERSIDAD TECNOLÓGICA NACIONAL</w:t>
                                  </w: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  <w:t xml:space="preserve"> </w:t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</w:p>
                                <w:p w:rsidR="00092D82" w:rsidRPr="00092D82" w:rsidRDefault="00092D82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Cuadro de texto 6"/>
                            <wps:cNvSpPr txBox="1"/>
                            <wps:spPr>
                              <a:xfrm>
                                <a:off x="-6824" y="401280"/>
                                <a:ext cx="6667500" cy="571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92D82" w:rsidRPr="00036F7F" w:rsidRDefault="00036F7F" w:rsidP="00036F7F">
                                  <w:pPr>
                                    <w:pBdr>
                                      <w:top w:val="single" w:sz="4" w:space="1" w:color="63A537" w:themeColor="text2"/>
                                    </w:pBdr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ES"/>
                                    </w:rPr>
                                  </w:pPr>
                                  <w:r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sz w:val="24"/>
                                      <w:lang w:val="es-ES"/>
                                    </w:rPr>
                                    <w:t>INGENIERÍA EN SISTEMAS DE INFORMACIÓN</w:t>
                                  </w:r>
                                  <w:r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sz w:val="24"/>
                                      <w:lang w:val="es-AR"/>
                                    </w:rPr>
                                    <w:tab/>
                                  </w:r>
                                  <w:r w:rsidR="00092D82"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AR"/>
                                    </w:rPr>
                                    <w:tab/>
                                  </w:r>
                                  <w:r w:rsidR="00092D82"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AR"/>
                                    </w:rPr>
                                    <w:tab/>
                                  </w:r>
                                  <w:r w:rsidR="00092D82"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AR"/>
                                    </w:rPr>
                                    <w:tab/>
                                  </w:r>
                                  <w:r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ES"/>
                                    </w:rPr>
                                    <w:t>PROYECTO FINAL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9DD08DF" id="Grupo 31" o:spid="_x0000_s1042" style="position:absolute;margin-left:-28.5pt;margin-top:28.35pt;width:525pt;height:76.55pt;z-index:251653120;mso-height-relative:margin" coordorigin="-68" coordsize="66675,9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">
                    <v:shape id="Cuadro de texto 5" o:spid="_x0000_s1043" type="#_x0000_t202" style="position:absolute;width:66484;height:50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    <v:textbox>
                        <w:txbxContent>
                          <w:p w:rsidR="00092D82" w:rsidRDefault="00092D82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  <w:r w:rsidRPr="0003090A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40"/>
                                <w:lang w:val="es-AR"/>
                              </w:rPr>
                              <w:t>UNIVERSIDAD TECNOLÓGICA NACIONAL</w:t>
                            </w: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</w:p>
                          <w:p w:rsidR="00092D82" w:rsidRPr="00092D82" w:rsidRDefault="00092D82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Cuadro de texto 6" o:spid="_x0000_s1044" type="#_x0000_t202" style="position:absolute;left:-68;top:4012;width:66674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    <v:textbox>
                        <w:txbxContent>
                          <w:p w:rsidR="00092D82" w:rsidRPr="00036F7F" w:rsidRDefault="00036F7F" w:rsidP="00036F7F">
                            <w:pPr>
                              <w:pBdr>
                                <w:top w:val="single" w:sz="4" w:space="1" w:color="63A537" w:themeColor="text2"/>
                              </w:pBdr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ES"/>
                              </w:rPr>
                            </w:pPr>
                            <w:r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sz w:val="24"/>
                                <w:lang w:val="es-ES"/>
                              </w:rPr>
                              <w:t>INGENIERÍA EN SISTEMAS DE INFORMACIÓN</w:t>
                            </w:r>
                            <w:r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sz w:val="24"/>
                                <w:lang w:val="es-AR"/>
                              </w:rPr>
                              <w:tab/>
                            </w:r>
                            <w:r w:rsidR="00092D82"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AR"/>
                              </w:rPr>
                              <w:tab/>
                            </w:r>
                            <w:r w:rsidR="00092D82"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AR"/>
                              </w:rPr>
                              <w:tab/>
                            </w:r>
                            <w:r w:rsidR="00092D82"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AR"/>
                              </w:rPr>
                              <w:tab/>
                            </w:r>
                            <w:r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ES"/>
                              </w:rPr>
                              <w:t>PROYECTO FINAL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870A86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85888" behindDoc="0" locked="0" layoutInCell="1" allowOverlap="1" wp14:anchorId="6F040A66" wp14:editId="090FE617">
                    <wp:simplePos x="0" y="0"/>
                    <wp:positionH relativeFrom="margin">
                      <wp:posOffset>-118753</wp:posOffset>
                    </wp:positionH>
                    <wp:positionV relativeFrom="paragraph">
                      <wp:posOffset>3860840</wp:posOffset>
                    </wp:positionV>
                    <wp:extent cx="6172200" cy="1211283"/>
                    <wp:effectExtent l="0" t="0" r="19050" b="27305"/>
                    <wp:wrapNone/>
                    <wp:docPr id="23" name="Grupo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172200" cy="1211283"/>
                              <a:chOff x="0" y="-1"/>
                              <a:chExt cx="6172200" cy="1211624"/>
                            </a:xfrm>
                          </wpg:grpSpPr>
                          <wps:wsp>
                            <wps:cNvPr id="19" name="Rectángulo redondeado 19"/>
                            <wps:cNvSpPr/>
                            <wps:spPr>
                              <a:xfrm>
                                <a:off x="0" y="-1"/>
                                <a:ext cx="6172200" cy="1211624"/>
                              </a:xfrm>
                              <a:prstGeom prst="roundRect">
                                <a:avLst>
                                  <a:gd name="adj" fmla="val 1387"/>
                                </a:avLst>
                              </a:prstGeom>
                              <a:solidFill>
                                <a:schemeClr val="bg1">
                                  <a:lumMod val="85000"/>
                                  <a:alpha val="61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Cuadro de texto 20"/>
                            <wps:cNvSpPr txBox="1"/>
                            <wps:spPr>
                              <a:xfrm>
                                <a:off x="118753" y="35592"/>
                                <a:ext cx="5949538" cy="40376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2DC8" w:rsidRDefault="00FE2DC8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24"/>
                                      <w:lang w:val="es-AR"/>
                                    </w:rPr>
                                    <w:t>PROYECTO</w:t>
                                  </w: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  <w:t xml:space="preserve"> </w:t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</w:p>
                                <w:p w:rsidR="00FE2DC8" w:rsidRPr="00092D82" w:rsidRDefault="00FE2DC8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" name="Imagen 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 cstate="print">
                                <a:grayscl/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867866" y="59350"/>
                                <a:ext cx="1093547" cy="110390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21" name="Cuadro de texto 21"/>
                            <wps:cNvSpPr txBox="1"/>
                            <wps:spPr>
                              <a:xfrm>
                                <a:off x="83127" y="332483"/>
                                <a:ext cx="2149434" cy="53422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2DC8" w:rsidRPr="00FE2DC8" w:rsidRDefault="00FE2DC8" w:rsidP="00FE2DC8">
                                  <w:pP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6"/>
                                      <w:lang w:val="es-AR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6"/>
                                      <w:lang w:val="es-AR"/>
                                    </w:rPr>
                                    <w:t>Que Golazo</w:t>
                                  </w:r>
                                  <w:proofErr w:type="gramStart"/>
                                  <w: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6"/>
                                      <w:lang w:val="es-AR"/>
                                    </w:rPr>
                                    <w:t>!</w:t>
                                  </w:r>
                                  <w:proofErr w:type="gramEnd"/>
                                </w:p>
                                <w:p w:rsidR="00FE2DC8" w:rsidRPr="00FE2DC8" w:rsidRDefault="00FE2DC8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144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Cuadro de texto 22"/>
                            <wps:cNvSpPr txBox="1"/>
                            <wps:spPr>
                              <a:xfrm>
                                <a:off x="106878" y="724368"/>
                                <a:ext cx="3788229" cy="43938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2DC8" w:rsidRPr="00FE2DC8" w:rsidRDefault="00FE2DC8" w:rsidP="00FE2DC8">
                                  <w:pPr>
                                    <w:rPr>
                                      <w:rFonts w:asciiTheme="majorHAnsi" w:hAnsiTheme="majorHAnsi"/>
                                      <w:color w:val="595959" w:themeColor="text1" w:themeTint="A6"/>
                                      <w:sz w:val="28"/>
                                      <w:lang w:val="es-AR"/>
                                    </w:rPr>
                                  </w:pPr>
                                  <w:r w:rsidRPr="00FE2DC8">
                                    <w:rPr>
                                      <w:rFonts w:asciiTheme="majorHAnsi" w:hAnsiTheme="majorHAnsi"/>
                                      <w:color w:val="595959" w:themeColor="text1" w:themeTint="A6"/>
                                      <w:sz w:val="28"/>
                                      <w:lang w:val="es-AR"/>
                                    </w:rPr>
                                    <w:t>Sistema de Gestión de Torneos de Fútbol</w:t>
                                  </w:r>
                                </w:p>
                                <w:p w:rsidR="00FE2DC8" w:rsidRPr="00FE2DC8" w:rsidRDefault="00FE2DC8" w:rsidP="00FE2DC8">
                                  <w:pPr>
                                    <w:rPr>
                                      <w:rFonts w:ascii="Arial Black" w:hAnsi="Arial Black"/>
                                      <w:color w:val="404040" w:themeColor="text1" w:themeTint="BF"/>
                                      <w:sz w:val="40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F040A66" id="Grupo 23" o:spid="_x0000_s1045" style="position:absolute;margin-left:-9.35pt;margin-top:304pt;width:486pt;height:95.4pt;z-index:251685888;mso-position-horizontal-relative:margin;mso-width-relative:margin;mso-height-relative:margin" coordorigin="" coordsize="61722,121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">
                    <v:roundrect id="Rectángulo redondeado 19" o:spid="_x0000_s1046" style="position:absolute;width:61722;height:12116;visibility:visible;mso-wrap-style:square;v-text-anchor:middle" arcsize="910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9ArsAA&#10;AADbAAAADwAAAGRycy9kb3ducmV2LnhtbERPTYvCMBC9C/6HMIIX0VQF1+0aRRTBk6LrwePQzDZl&#10;m0lpoq3/3giCt3m8z1msWluKO9W+cKxgPEpAEGdOF5wruPzuhnMQPiBrLB2Tggd5WC27nQWm2jV8&#10;ovs55CKGsE9RgQmhSqX0mSGLfuQq4sj9udpiiLDOpa6xieG2lJMkmUmLBccGgxVtDGX/55tVcH1c&#10;Bh6Lo9u2031+GDfmuv46KdXvtesfEIHa8BG/3Xsd53/D65d4gF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89ArsAAAADbAAAADwAAAAAAAAAAAAAAAACYAgAAZHJzL2Rvd25y&#10;ZXYueG1sUEsFBgAAAAAEAAQA9QAAAIUDAAAAAA==&#10;" fillcolor="#d8d8d8 [2732]" strokecolor="#d8d8d8 [2732]" strokeweight="1pt">
                      <v:fill opacity="40092f"/>
                    </v:roundrect>
                    <v:shape id="Cuadro de texto 20" o:spid="_x0000_s1047" type="#_x0000_t202" style="position:absolute;left:1187;top:355;width:59495;height:40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    <v:textbox>
                        <w:txbxContent>
                          <w:p w:rsidR="00FE2DC8" w:rsidRDefault="00FE2DC8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24"/>
                                <w:lang w:val="es-AR"/>
                              </w:rPr>
                              <w:t>PROYECTO</w:t>
                            </w: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</w:p>
                          <w:p w:rsidR="00FE2DC8" w:rsidRPr="00092D82" w:rsidRDefault="00FE2DC8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Imagen 5" o:spid="_x0000_s1048" type="#_x0000_t75" style="position:absolute;left:48678;top:593;width:10936;height:110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nXH7jDAAAA2gAAAA8AAABkcnMvZG93bnJldi54bWxEj81qwzAQhO+BvoPYQm6J3BRC60Q2bqBN&#10;aHtxfu6LtbFNrJWRVMd5+6pQyHGYmW+YdT6aTgzkfGtZwdM8AUFcWd1yreB4eJ+9gPABWWNnmRTc&#10;yEOePUzWmGp75ZKGfahFhLBPUUETQp9K6auGDPq57Ymjd7bOYIjS1VI7vEa46eQiSZbSYMtxocGe&#10;Ng1Vl/2PUbA58+uw+LDl99bZr+Kz6A5vt5NS08exWIEINIZ7+L+90wqe4e9KvAEy+w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dcfuMMAAADaAAAADwAAAAAAAAAAAAAAAACf&#10;AgAAZHJzL2Rvd25yZXYueG1sUEsFBgAAAAAEAAQA9wAAAI8DAAAAAA==&#10;">
                      <v:imagedata r:id="rId14" o:title="" grayscale="t"/>
                      <v:path arrowok="t"/>
                    </v:shape>
                    <v:shape id="Cuadro de texto 21" o:spid="_x0000_s1049" type="#_x0000_t202" style="position:absolute;left:831;top:3324;width:21494;height:5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  <v:textbox>
                        <w:txbxContent>
                          <w:p w:rsidR="00FE2DC8" w:rsidRPr="00FE2DC8" w:rsidRDefault="00FE2DC8" w:rsidP="00FE2DC8">
                            <w:pP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6"/>
                                <w:lang w:val="es-A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6"/>
                                <w:lang w:val="es-AR"/>
                              </w:rPr>
                              <w:t>Que Golazo</w:t>
                            </w:r>
                            <w:proofErr w:type="gramStart"/>
                            <w: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6"/>
                                <w:lang w:val="es-AR"/>
                              </w:rPr>
                              <w:t>!</w:t>
                            </w:r>
                            <w:proofErr w:type="gramEnd"/>
                          </w:p>
                          <w:p w:rsidR="00FE2DC8" w:rsidRPr="00FE2DC8" w:rsidRDefault="00FE2DC8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144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Cuadro de texto 22" o:spid="_x0000_s1050" type="#_x0000_t202" style="position:absolute;left:1068;top:7243;width:37883;height:4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    <v:textbox>
                        <w:txbxContent>
                          <w:p w:rsidR="00FE2DC8" w:rsidRPr="00FE2DC8" w:rsidRDefault="00FE2DC8" w:rsidP="00FE2DC8">
                            <w:pPr>
                              <w:rPr>
                                <w:rFonts w:asciiTheme="majorHAnsi" w:hAnsiTheme="majorHAnsi"/>
                                <w:color w:val="595959" w:themeColor="text1" w:themeTint="A6"/>
                                <w:sz w:val="28"/>
                                <w:lang w:val="es-AR"/>
                              </w:rPr>
                            </w:pPr>
                            <w:r w:rsidRPr="00FE2DC8">
                              <w:rPr>
                                <w:rFonts w:asciiTheme="majorHAnsi" w:hAnsiTheme="majorHAnsi"/>
                                <w:color w:val="595959" w:themeColor="text1" w:themeTint="A6"/>
                                <w:sz w:val="28"/>
                                <w:lang w:val="es-AR"/>
                              </w:rPr>
                              <w:t>Sistema de Gestión de Torneos de Fútbol</w:t>
                            </w:r>
                          </w:p>
                          <w:p w:rsidR="00FE2DC8" w:rsidRPr="00FE2DC8" w:rsidRDefault="00FE2DC8" w:rsidP="00FE2DC8">
                            <w:pPr>
                              <w:rPr>
                                <w:rFonts w:ascii="Arial Black" w:hAnsi="Arial Black"/>
                                <w:color w:val="404040" w:themeColor="text1" w:themeTint="BF"/>
                                <w:sz w:val="40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w10:wrap anchorx="margin"/>
                  </v:group>
                </w:pict>
              </mc:Fallback>
            </mc:AlternateContent>
          </w:r>
          <w:r w:rsidR="00A43FC2"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89984" behindDoc="0" locked="0" layoutInCell="1" allowOverlap="1" wp14:anchorId="41FABDB9" wp14:editId="4B4D32FB">
                    <wp:simplePos x="0" y="0"/>
                    <wp:positionH relativeFrom="margin">
                      <wp:posOffset>4892436</wp:posOffset>
                    </wp:positionH>
                    <wp:positionV relativeFrom="paragraph">
                      <wp:posOffset>3349881</wp:posOffset>
                    </wp:positionV>
                    <wp:extent cx="1496291" cy="534389"/>
                    <wp:effectExtent l="0" t="0" r="0" b="0"/>
                    <wp:wrapNone/>
                    <wp:docPr id="7" name="Cuadro de texto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496291" cy="534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3FC2" w:rsidRPr="00A43FC2" w:rsidRDefault="00A43FC2" w:rsidP="00A43FC2">
                                <w:pPr>
                                  <w:rPr>
                                    <w:rFonts w:ascii="Calibri" w:hAnsi="Calibri"/>
                                    <w:color w:val="595959" w:themeColor="text1" w:themeTint="A6"/>
                                    <w:sz w:val="36"/>
                                    <w:lang w:val="es-AR"/>
                                  </w:rPr>
                                </w:pPr>
                                <w:r w:rsidRPr="00A43FC2">
                                  <w:rPr>
                                    <w:rFonts w:ascii="Calibri" w:hAnsi="Calibri"/>
                                    <w:color w:val="595959" w:themeColor="text1" w:themeTint="A6"/>
                                    <w:sz w:val="36"/>
                                    <w:lang w:val="es-AR"/>
                                  </w:rPr>
                                  <w:t>30/04/2012</w:t>
                                </w:r>
                              </w:p>
                              <w:p w:rsidR="00A43FC2" w:rsidRPr="00A43FC2" w:rsidRDefault="00A43FC2" w:rsidP="00A43FC2">
                                <w:pPr>
                                  <w:rPr>
                                    <w:rFonts w:ascii="Arial Black" w:hAnsi="Arial Black"/>
                                    <w:b/>
                                    <w:color w:val="404040" w:themeColor="text1" w:themeTint="BF"/>
                                    <w:sz w:val="96"/>
                                    <w:lang w:val="es-A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1FABDB9" id="Cuadro de texto 7" o:spid="_x0000_s1051" type="#_x0000_t202" style="position:absolute;margin-left:385.25pt;margin-top:263.75pt;width:117.8pt;height:42.1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" filled="f" stroked="f" strokeweight=".5pt">
                    <v:textbox>
                      <w:txbxContent>
                        <w:p w:rsidR="00A43FC2" w:rsidRPr="00A43FC2" w:rsidRDefault="00A43FC2" w:rsidP="00A43FC2">
                          <w:pPr>
                            <w:rPr>
                              <w:rFonts w:ascii="Calibri" w:hAnsi="Calibri"/>
                              <w:color w:val="595959" w:themeColor="text1" w:themeTint="A6"/>
                              <w:sz w:val="36"/>
                              <w:lang w:val="es-AR"/>
                            </w:rPr>
                          </w:pPr>
                          <w:r w:rsidRPr="00A43FC2">
                            <w:rPr>
                              <w:rFonts w:ascii="Calibri" w:hAnsi="Calibri"/>
                              <w:color w:val="595959" w:themeColor="text1" w:themeTint="A6"/>
                              <w:sz w:val="36"/>
                              <w:lang w:val="es-AR"/>
                            </w:rPr>
                            <w:t>30/04/2012</w:t>
                          </w:r>
                        </w:p>
                        <w:p w:rsidR="00A43FC2" w:rsidRPr="00A43FC2" w:rsidRDefault="00A43FC2" w:rsidP="00A43FC2">
                          <w:pPr>
                            <w:rPr>
                              <w:rFonts w:ascii="Arial Black" w:hAnsi="Arial Black"/>
                              <w:b/>
                              <w:color w:val="404040" w:themeColor="text1" w:themeTint="BF"/>
                              <w:sz w:val="96"/>
                              <w:lang w:val="es-AR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A43FC2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87936" behindDoc="0" locked="0" layoutInCell="1" allowOverlap="1" wp14:anchorId="6BA999AD" wp14:editId="64798186">
                    <wp:simplePos x="0" y="0"/>
                    <wp:positionH relativeFrom="column">
                      <wp:posOffset>-201930</wp:posOffset>
                    </wp:positionH>
                    <wp:positionV relativeFrom="paragraph">
                      <wp:posOffset>1972310</wp:posOffset>
                    </wp:positionV>
                    <wp:extent cx="6305550" cy="1792605"/>
                    <wp:effectExtent l="0" t="0" r="19050" b="17145"/>
                    <wp:wrapNone/>
                    <wp:docPr id="28" name="Grupo 2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05550" cy="1792605"/>
                              <a:chOff x="0" y="0"/>
                              <a:chExt cx="6305797" cy="1793174"/>
                            </a:xfrm>
                          </wpg:grpSpPr>
                          <wps:wsp>
                            <wps:cNvPr id="18" name="Cuadro de texto 18"/>
                            <wps:cNvSpPr txBox="1"/>
                            <wps:spPr>
                              <a:xfrm>
                                <a:off x="0" y="0"/>
                                <a:ext cx="4655310" cy="17430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2DC8" w:rsidRPr="00FE2DC8" w:rsidRDefault="00FE2DC8" w:rsidP="00FE2DC8">
                                  <w:pP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96"/>
                                      <w:lang w:val="es-AR"/>
                                    </w:rPr>
                                  </w:pPr>
                                  <w:r w:rsidRPr="00FE2DC8"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96"/>
                                      <w:lang w:val="es-AR"/>
                                    </w:rPr>
                                    <w:t>Título del Documento</w:t>
                                  </w:r>
                                </w:p>
                                <w:p w:rsidR="00FE2DC8" w:rsidRPr="00FE2DC8" w:rsidRDefault="00FE2DC8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144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Conector recto 26"/>
                            <wps:cNvCnPr/>
                            <wps:spPr>
                              <a:xfrm>
                                <a:off x="23750" y="1793174"/>
                                <a:ext cx="6282047" cy="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6BA999AD" id="Grupo 28" o:spid="_x0000_s1052" style="position:absolute;margin-left:-15.9pt;margin-top:155.3pt;width:496.5pt;height:141.15pt;z-index:251687936" coordsize="63057,17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">
                    <v:shape id="Cuadro de texto 18" o:spid="_x0000_s1053" type="#_x0000_t202" style="position:absolute;width:46553;height:17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    <v:textbox>
                        <w:txbxContent>
                          <w:p w:rsidR="00FE2DC8" w:rsidRPr="00FE2DC8" w:rsidRDefault="00FE2DC8" w:rsidP="00FE2DC8">
                            <w:pP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96"/>
                                <w:lang w:val="es-AR"/>
                              </w:rPr>
                            </w:pPr>
                            <w:r w:rsidRPr="00FE2DC8"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96"/>
                                <w:lang w:val="es-AR"/>
                              </w:rPr>
                              <w:t>Título del Documento</w:t>
                            </w:r>
                          </w:p>
                          <w:p w:rsidR="00FE2DC8" w:rsidRPr="00FE2DC8" w:rsidRDefault="00FE2DC8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144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line id="Conector recto 26" o:spid="_x0000_s1054" style="position:absolute;visibility:visible;mso-wrap-style:square" from="237,17931" to="63057,17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qW+8IAAADbAAAADwAAAGRycy9kb3ducmV2LnhtbESPT4vCMBTE74LfITzBy7KmVhC3GsW/&#10;4G3Ruve3zbOtNi+liVq/vVlY8DjMzG+Y2aI1lbhT40rLCoaDCARxZnXJuYJTuvucgHAeWWNlmRQ8&#10;ycFi3u3MMNH2wQe6H30uAoRdggoK7+tESpcVZNANbE0cvLNtDPogm1zqBh8BbioZR9FYGiw5LBRY&#10;07qg7Hq8GQW3Ff96vbnst6M0TTdfhn7i7w+l+r12OQXhqfXv8H97rxXEY/j7En6An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zqW+8IAAADbAAAADwAAAAAAAAAAAAAA&#10;AAChAgAAZHJzL2Rvd25yZXYueG1sUEsFBgAAAAAEAAQA+QAAAJADAAAAAA==&#10;" strokecolor="gray [1629]" strokeweight="2pt"/>
                  </v:group>
                </w:pict>
              </mc:Fallback>
            </mc:AlternateContent>
          </w:r>
          <w:r w:rsidR="00092D82">
            <w:rPr>
              <w:noProof/>
              <w:lang w:val="es-AR" w:eastAsia="es-AR"/>
            </w:rPr>
            <w:t xml:space="preserve"> </w:t>
          </w:r>
          <w:r w:rsidR="00092D82">
            <w:rPr>
              <w:noProof/>
              <w:lang w:val="es-ES"/>
            </w:rPr>
            <w:t xml:space="preserve"> </w:t>
          </w:r>
          <w:r w:rsidR="000B2CDD">
            <w:rPr>
              <w:noProof/>
              <w:lang w:val="es-ES"/>
            </w:rPr>
            <w:br w:type="page"/>
          </w:r>
        </w:p>
        <w:p w:rsidR="005A0D6F" w:rsidRDefault="005A0D6F" w:rsidP="00092D82">
          <w:pPr>
            <w:rPr>
              <w:noProof/>
              <w:lang w:val="es-ES"/>
            </w:rPr>
          </w:pPr>
        </w:p>
        <w:p w:rsidR="000B2CDD" w:rsidRPr="00092D82" w:rsidRDefault="00EE6BA4" w:rsidP="00092D82"/>
      </w:sdtContent>
    </w:sdt>
    <w:tbl>
      <w:tblPr>
        <w:tblStyle w:val="Tabladecuadrcula5oscura-nfasis2"/>
        <w:tblpPr w:leftFromText="141" w:rightFromText="141" w:topFromText="120" w:vertAnchor="text" w:horzAnchor="margin" w:tblpY="-93"/>
        <w:tblW w:w="9493" w:type="dxa"/>
        <w:tblLook w:val="06A0" w:firstRow="1" w:lastRow="0" w:firstColumn="1" w:lastColumn="0" w:noHBand="1" w:noVBand="1"/>
      </w:tblPr>
      <w:tblGrid>
        <w:gridCol w:w="1129"/>
        <w:gridCol w:w="2611"/>
        <w:gridCol w:w="1870"/>
        <w:gridCol w:w="3883"/>
      </w:tblGrid>
      <w:tr w:rsidR="00750FE8" w:rsidRPr="00412C18" w:rsidTr="00750F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gridSpan w:val="4"/>
            <w:hideMark/>
          </w:tcPr>
          <w:p w:rsidR="00750FE8" w:rsidRPr="00412C18" w:rsidRDefault="00750FE8" w:rsidP="00750FE8">
            <w:pPr>
              <w:jc w:val="center"/>
              <w:rPr>
                <w:rFonts w:asciiTheme="majorHAnsi" w:hAnsiTheme="majorHAnsi"/>
                <w:lang w:val="es-ES"/>
              </w:rPr>
            </w:pPr>
            <w:r w:rsidRPr="00412C18">
              <w:rPr>
                <w:rFonts w:asciiTheme="majorHAnsi" w:hAnsiTheme="majorHAnsi"/>
                <w:lang w:val="es-ES"/>
              </w:rPr>
              <w:t>HISTORIAL DE VERSIONES</w:t>
            </w:r>
          </w:p>
        </w:tc>
      </w:tr>
      <w:tr w:rsidR="00750FE8" w:rsidRPr="00412C18" w:rsidTr="00750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750FE8" w:rsidRPr="00412C18" w:rsidRDefault="00750FE8" w:rsidP="00750FE8">
            <w:pPr>
              <w:jc w:val="center"/>
              <w:rPr>
                <w:rFonts w:asciiTheme="majorHAnsi" w:hAnsiTheme="majorHAnsi"/>
                <w:lang w:val="es-ES"/>
              </w:rPr>
            </w:pPr>
            <w:r w:rsidRPr="00412C18">
              <w:rPr>
                <w:rFonts w:asciiTheme="majorHAnsi" w:hAnsiTheme="majorHAnsi"/>
                <w:lang w:val="es-ES"/>
              </w:rPr>
              <w:t>VERSION</w:t>
            </w:r>
          </w:p>
        </w:tc>
        <w:tc>
          <w:tcPr>
            <w:tcW w:w="2611" w:type="dxa"/>
            <w:hideMark/>
          </w:tcPr>
          <w:p w:rsidR="00750FE8" w:rsidRPr="0008154B" w:rsidRDefault="00750FE8" w:rsidP="00750F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color w:val="1B1A10" w:themeColor="background2" w:themeShade="1A"/>
                <w:lang w:val="es-ES"/>
              </w:rPr>
            </w:pPr>
            <w:r w:rsidRPr="0008154B">
              <w:rPr>
                <w:rFonts w:asciiTheme="majorHAnsi" w:hAnsiTheme="majorHAnsi"/>
                <w:b/>
                <w:color w:val="1B1A10" w:themeColor="background2" w:themeShade="1A"/>
                <w:lang w:val="es-ES"/>
              </w:rPr>
              <w:t>FECHA</w:t>
            </w:r>
          </w:p>
        </w:tc>
        <w:tc>
          <w:tcPr>
            <w:tcW w:w="1870" w:type="dxa"/>
            <w:hideMark/>
          </w:tcPr>
          <w:p w:rsidR="00750FE8" w:rsidRPr="0008154B" w:rsidRDefault="00750FE8" w:rsidP="00750F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color w:val="1B1A10" w:themeColor="background2" w:themeShade="1A"/>
                <w:lang w:val="es-ES"/>
              </w:rPr>
            </w:pPr>
            <w:r w:rsidRPr="0008154B">
              <w:rPr>
                <w:rFonts w:asciiTheme="majorHAnsi" w:hAnsiTheme="majorHAnsi"/>
                <w:b/>
                <w:color w:val="1B1A10" w:themeColor="background2" w:themeShade="1A"/>
                <w:lang w:val="es-ES"/>
              </w:rPr>
              <w:t>RESPONSABLE</w:t>
            </w:r>
          </w:p>
        </w:tc>
        <w:tc>
          <w:tcPr>
            <w:tcW w:w="3883" w:type="dxa"/>
            <w:hideMark/>
          </w:tcPr>
          <w:p w:rsidR="00750FE8" w:rsidRPr="0008154B" w:rsidRDefault="00750FE8" w:rsidP="00750F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color w:val="1B1A10" w:themeColor="background2" w:themeShade="1A"/>
                <w:lang w:val="es-ES"/>
              </w:rPr>
            </w:pPr>
            <w:r w:rsidRPr="0008154B">
              <w:rPr>
                <w:rFonts w:asciiTheme="majorHAnsi" w:hAnsiTheme="majorHAnsi"/>
                <w:b/>
                <w:color w:val="1B1A10" w:themeColor="background2" w:themeShade="1A"/>
                <w:lang w:val="es-ES"/>
              </w:rPr>
              <w:t>OBSERVACION</w:t>
            </w:r>
          </w:p>
        </w:tc>
      </w:tr>
      <w:tr w:rsidR="00750FE8" w:rsidRPr="00BD42B7" w:rsidTr="00AC0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50FE8" w:rsidRPr="00412C18" w:rsidRDefault="00AC0F15" w:rsidP="00750FE8">
            <w:pPr>
              <w:rPr>
                <w:rFonts w:asciiTheme="majorHAnsi" w:hAnsiTheme="majorHAnsi"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1.0</w:t>
            </w:r>
          </w:p>
        </w:tc>
        <w:tc>
          <w:tcPr>
            <w:tcW w:w="2611" w:type="dxa"/>
          </w:tcPr>
          <w:p w:rsidR="00750FE8" w:rsidRPr="00412C18" w:rsidRDefault="00AC0F15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11/04/2014</w:t>
            </w:r>
          </w:p>
        </w:tc>
        <w:tc>
          <w:tcPr>
            <w:tcW w:w="1870" w:type="dxa"/>
          </w:tcPr>
          <w:p w:rsidR="00750FE8" w:rsidRPr="00412C18" w:rsidRDefault="00AC0F15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Facu</w:t>
            </w:r>
          </w:p>
        </w:tc>
        <w:tc>
          <w:tcPr>
            <w:tcW w:w="3883" w:type="dxa"/>
          </w:tcPr>
          <w:p w:rsidR="00750FE8" w:rsidRPr="00412C18" w:rsidRDefault="00AC0F15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Creación Documento</w:t>
            </w:r>
          </w:p>
        </w:tc>
      </w:tr>
      <w:tr w:rsidR="00750FE8" w:rsidRPr="00750FE8" w:rsidTr="00750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750FE8" w:rsidRPr="00412C18" w:rsidRDefault="00AC0F15" w:rsidP="00AC0F15">
            <w:pPr>
              <w:ind w:left="720" w:hanging="720"/>
              <w:rPr>
                <w:rFonts w:asciiTheme="majorHAnsi" w:hAnsiTheme="majorHAnsi"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2.0</w:t>
            </w:r>
          </w:p>
        </w:tc>
        <w:tc>
          <w:tcPr>
            <w:tcW w:w="2611" w:type="dxa"/>
            <w:hideMark/>
          </w:tcPr>
          <w:p w:rsidR="00750FE8" w:rsidRPr="00412C18" w:rsidRDefault="00AC0F15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17/04/2014</w:t>
            </w:r>
          </w:p>
        </w:tc>
        <w:tc>
          <w:tcPr>
            <w:tcW w:w="1870" w:type="dxa"/>
            <w:hideMark/>
          </w:tcPr>
          <w:p w:rsidR="00750FE8" w:rsidRPr="00412C18" w:rsidRDefault="00AC0F15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Facu</w:t>
            </w:r>
          </w:p>
        </w:tc>
        <w:tc>
          <w:tcPr>
            <w:tcW w:w="3883" w:type="dxa"/>
            <w:hideMark/>
          </w:tcPr>
          <w:p w:rsidR="00750FE8" w:rsidRPr="00412C18" w:rsidRDefault="00AC0F15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Corrección Documento</w:t>
            </w:r>
          </w:p>
        </w:tc>
      </w:tr>
      <w:tr w:rsidR="00AC0F15" w:rsidRPr="00750FE8" w:rsidTr="00750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AC0F15" w:rsidRPr="00412C18" w:rsidRDefault="00AC0F15" w:rsidP="00AC0F15">
            <w:pPr>
              <w:rPr>
                <w:rFonts w:asciiTheme="majorHAnsi" w:hAnsiTheme="majorHAnsi"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3</w:t>
            </w:r>
            <w:r w:rsidRPr="00412C18">
              <w:rPr>
                <w:rFonts w:asciiTheme="majorHAnsi" w:hAnsiTheme="majorHAnsi"/>
                <w:lang w:val="es-ES"/>
              </w:rPr>
              <w:t>.0</w:t>
            </w:r>
          </w:p>
        </w:tc>
        <w:tc>
          <w:tcPr>
            <w:tcW w:w="2611" w:type="dxa"/>
          </w:tcPr>
          <w:p w:rsidR="00AC0F15" w:rsidRPr="00412C18" w:rsidRDefault="00AC0F15" w:rsidP="00AC0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30</w:t>
            </w:r>
            <w:r w:rsidRPr="00412C18">
              <w:rPr>
                <w:rFonts w:asciiTheme="majorHAnsi" w:hAnsiTheme="majorHAnsi"/>
                <w:lang w:val="es-ES"/>
              </w:rPr>
              <w:t>/04/2014</w:t>
            </w:r>
          </w:p>
        </w:tc>
        <w:tc>
          <w:tcPr>
            <w:tcW w:w="1870" w:type="dxa"/>
          </w:tcPr>
          <w:p w:rsidR="00AC0F15" w:rsidRPr="00412C18" w:rsidRDefault="00AC0F15" w:rsidP="00AC0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Facu</w:t>
            </w:r>
          </w:p>
        </w:tc>
        <w:tc>
          <w:tcPr>
            <w:tcW w:w="3883" w:type="dxa"/>
          </w:tcPr>
          <w:p w:rsidR="00AC0F15" w:rsidRPr="00412C18" w:rsidRDefault="00AC0F15" w:rsidP="00AC0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Corrección Documento</w:t>
            </w:r>
          </w:p>
        </w:tc>
      </w:tr>
    </w:tbl>
    <w:p w:rsidR="00750FE8" w:rsidRDefault="00750FE8" w:rsidP="009372CD">
      <w:pPr>
        <w:pStyle w:val="Puesto"/>
        <w:rPr>
          <w:lang w:val="es-AR"/>
        </w:rPr>
      </w:pPr>
    </w:p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lang w:val="es-ES"/>
        </w:rPr>
        <w:id w:val="138073805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:rsidR="00FE1A8F" w:rsidRDefault="00FE1A8F">
          <w:pPr>
            <w:pStyle w:val="TtulodeTDC"/>
          </w:pPr>
          <w:r>
            <w:rPr>
              <w:lang w:val="es-ES"/>
            </w:rPr>
            <w:t>Tabla de contenido</w:t>
          </w:r>
        </w:p>
        <w:p w:rsidR="00CD3E51" w:rsidRDefault="00FE1A8F">
          <w:pPr>
            <w:pStyle w:val="TDC1"/>
            <w:tabs>
              <w:tab w:val="right" w:leader="dot" w:pos="9350"/>
            </w:tabs>
            <w:rPr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8098643" w:history="1">
            <w:r w:rsidR="00CD3E51" w:rsidRPr="00012145">
              <w:rPr>
                <w:rStyle w:val="Hipervnculo"/>
                <w:noProof/>
                <w:lang w:val="es-ES"/>
              </w:rPr>
              <w:t>Encabezado 1</w:t>
            </w:r>
            <w:r w:rsidR="00CD3E51">
              <w:rPr>
                <w:noProof/>
                <w:webHidden/>
              </w:rPr>
              <w:tab/>
            </w:r>
            <w:r w:rsidR="00CD3E51">
              <w:rPr>
                <w:noProof/>
                <w:webHidden/>
              </w:rPr>
              <w:fldChar w:fldCharType="begin"/>
            </w:r>
            <w:r w:rsidR="00CD3E51">
              <w:rPr>
                <w:noProof/>
                <w:webHidden/>
              </w:rPr>
              <w:instrText xml:space="preserve"> PAGEREF _Toc388098643 \h </w:instrText>
            </w:r>
            <w:r w:rsidR="00CD3E51">
              <w:rPr>
                <w:noProof/>
                <w:webHidden/>
              </w:rPr>
            </w:r>
            <w:r w:rsidR="00CD3E51">
              <w:rPr>
                <w:noProof/>
                <w:webHidden/>
              </w:rPr>
              <w:fldChar w:fldCharType="separate"/>
            </w:r>
            <w:r w:rsidR="00CD3E51">
              <w:rPr>
                <w:noProof/>
                <w:webHidden/>
              </w:rPr>
              <w:t>2</w:t>
            </w:r>
            <w:r w:rsidR="00CD3E51">
              <w:rPr>
                <w:noProof/>
                <w:webHidden/>
              </w:rPr>
              <w:fldChar w:fldCharType="end"/>
            </w:r>
          </w:hyperlink>
        </w:p>
        <w:p w:rsidR="00CD3E51" w:rsidRDefault="00EE6BA4">
          <w:pPr>
            <w:pStyle w:val="TDC2"/>
            <w:tabs>
              <w:tab w:val="right" w:leader="dot" w:pos="9350"/>
            </w:tabs>
            <w:rPr>
              <w:noProof/>
              <w:lang w:val="es-ES" w:eastAsia="es-ES"/>
            </w:rPr>
          </w:pPr>
          <w:hyperlink w:anchor="_Toc388098644" w:history="1">
            <w:r w:rsidR="00CD3E51" w:rsidRPr="00012145">
              <w:rPr>
                <w:rStyle w:val="Hipervnculo"/>
                <w:noProof/>
                <w:lang w:val="es-ES"/>
              </w:rPr>
              <w:t>SubEncabezado 1.1</w:t>
            </w:r>
            <w:r w:rsidR="00CD3E51">
              <w:rPr>
                <w:noProof/>
                <w:webHidden/>
              </w:rPr>
              <w:tab/>
            </w:r>
            <w:r w:rsidR="00CD3E51">
              <w:rPr>
                <w:noProof/>
                <w:webHidden/>
              </w:rPr>
              <w:fldChar w:fldCharType="begin"/>
            </w:r>
            <w:r w:rsidR="00CD3E51">
              <w:rPr>
                <w:noProof/>
                <w:webHidden/>
              </w:rPr>
              <w:instrText xml:space="preserve"> PAGEREF _Toc388098644 \h </w:instrText>
            </w:r>
            <w:r w:rsidR="00CD3E51">
              <w:rPr>
                <w:noProof/>
                <w:webHidden/>
              </w:rPr>
            </w:r>
            <w:r w:rsidR="00CD3E51">
              <w:rPr>
                <w:noProof/>
                <w:webHidden/>
              </w:rPr>
              <w:fldChar w:fldCharType="separate"/>
            </w:r>
            <w:r w:rsidR="00CD3E51">
              <w:rPr>
                <w:noProof/>
                <w:webHidden/>
              </w:rPr>
              <w:t>2</w:t>
            </w:r>
            <w:r w:rsidR="00CD3E51">
              <w:rPr>
                <w:noProof/>
                <w:webHidden/>
              </w:rPr>
              <w:fldChar w:fldCharType="end"/>
            </w:r>
          </w:hyperlink>
        </w:p>
        <w:p w:rsidR="00CD3E51" w:rsidRDefault="00EE6BA4">
          <w:pPr>
            <w:pStyle w:val="TDC2"/>
            <w:tabs>
              <w:tab w:val="right" w:leader="dot" w:pos="9350"/>
            </w:tabs>
            <w:rPr>
              <w:noProof/>
              <w:lang w:val="es-ES" w:eastAsia="es-ES"/>
            </w:rPr>
          </w:pPr>
          <w:hyperlink w:anchor="_Toc388098645" w:history="1">
            <w:r w:rsidR="00CD3E51" w:rsidRPr="00012145">
              <w:rPr>
                <w:rStyle w:val="Hipervnculo"/>
                <w:noProof/>
                <w:lang w:val="es-ES"/>
              </w:rPr>
              <w:t>SubEncabezado 1.2</w:t>
            </w:r>
            <w:r w:rsidR="00CD3E51">
              <w:rPr>
                <w:noProof/>
                <w:webHidden/>
              </w:rPr>
              <w:tab/>
            </w:r>
            <w:r w:rsidR="00CD3E51">
              <w:rPr>
                <w:noProof/>
                <w:webHidden/>
              </w:rPr>
              <w:fldChar w:fldCharType="begin"/>
            </w:r>
            <w:r w:rsidR="00CD3E51">
              <w:rPr>
                <w:noProof/>
                <w:webHidden/>
              </w:rPr>
              <w:instrText xml:space="preserve"> PAGEREF _Toc388098645 \h </w:instrText>
            </w:r>
            <w:r w:rsidR="00CD3E51">
              <w:rPr>
                <w:noProof/>
                <w:webHidden/>
              </w:rPr>
            </w:r>
            <w:r w:rsidR="00CD3E51">
              <w:rPr>
                <w:noProof/>
                <w:webHidden/>
              </w:rPr>
              <w:fldChar w:fldCharType="separate"/>
            </w:r>
            <w:r w:rsidR="00CD3E51">
              <w:rPr>
                <w:noProof/>
                <w:webHidden/>
              </w:rPr>
              <w:t>2</w:t>
            </w:r>
            <w:r w:rsidR="00CD3E51">
              <w:rPr>
                <w:noProof/>
                <w:webHidden/>
              </w:rPr>
              <w:fldChar w:fldCharType="end"/>
            </w:r>
          </w:hyperlink>
        </w:p>
        <w:p w:rsidR="00FE1A8F" w:rsidRDefault="00FE1A8F">
          <w:r>
            <w:rPr>
              <w:b/>
              <w:bCs/>
            </w:rPr>
            <w:fldChar w:fldCharType="end"/>
          </w:r>
        </w:p>
      </w:sdtContent>
    </w:sdt>
    <w:p w:rsidR="00FE1A8F" w:rsidRDefault="00FE1A8F">
      <w:pPr>
        <w:rPr>
          <w:rFonts w:asciiTheme="majorHAnsi" w:eastAsiaTheme="majorEastAsia" w:hAnsiTheme="majorHAnsi" w:cstheme="majorBidi"/>
          <w:caps/>
          <w:color w:val="63A537" w:themeColor="text2"/>
          <w:spacing w:val="10"/>
          <w:sz w:val="52"/>
          <w:szCs w:val="52"/>
          <w:lang w:val="es-AR"/>
        </w:rPr>
      </w:pPr>
      <w:r>
        <w:rPr>
          <w:lang w:val="es-AR"/>
        </w:rPr>
        <w:br w:type="page"/>
      </w:r>
    </w:p>
    <w:p w:rsidR="00D529AB" w:rsidRPr="009372CD" w:rsidRDefault="00C565CB" w:rsidP="009372CD">
      <w:pPr>
        <w:pStyle w:val="Puesto"/>
        <w:rPr>
          <w:lang w:val="es-AR"/>
        </w:rPr>
      </w:pPr>
      <w:r w:rsidRPr="009372CD">
        <w:rPr>
          <w:lang w:val="es-AR"/>
        </w:rPr>
        <w:lastRenderedPageBreak/>
        <w:t>Título</w:t>
      </w:r>
    </w:p>
    <w:p w:rsidR="00D529AB" w:rsidRPr="00C565CB" w:rsidRDefault="00C565CB" w:rsidP="009372CD">
      <w:pPr>
        <w:pStyle w:val="Ttulo1"/>
        <w:rPr>
          <w:noProof/>
          <w:lang w:val="es-ES"/>
        </w:rPr>
      </w:pPr>
      <w:bookmarkStart w:id="1" w:name="_Toc388098643"/>
      <w:r w:rsidRPr="00C565CB">
        <w:rPr>
          <w:noProof/>
          <w:lang w:val="es-ES"/>
        </w:rPr>
        <w:t>Encabezado</w:t>
      </w:r>
      <w:r w:rsidR="008F7DA3">
        <w:rPr>
          <w:noProof/>
          <w:lang w:val="es-ES"/>
        </w:rPr>
        <w:t xml:space="preserve"> 1</w:t>
      </w:r>
      <w:bookmarkEnd w:id="1"/>
    </w:p>
    <w:p w:rsidR="00D529AB" w:rsidRDefault="00C565CB">
      <w:pPr>
        <w:rPr>
          <w:rFonts w:ascii="Corbel" w:hAnsi="Corbel"/>
          <w:noProof/>
          <w:lang w:val="es-ES"/>
        </w:rPr>
      </w:pPr>
      <w:r w:rsidRPr="00C565CB">
        <w:rPr>
          <w:rFonts w:ascii="Corbel" w:hAnsi="Corbel"/>
          <w:noProof/>
          <w:lang w:val="es-ES"/>
        </w:rPr>
        <w:t>Para poder aprovechar el diseño de esta plantilla, use la galería de estilos de la pestaña Inicio. Puede dar formato a los encabezados mediante los estilos de encabezado o resaltar texto importante con otros estilos, como Énfasis o Cita destacada. Estos estilos ya vienen preparados para ofrecer el mejor aspecto juntos y para ayudarle a comunicar sus ideas.</w:t>
      </w:r>
    </w:p>
    <w:p w:rsidR="00D65023" w:rsidRDefault="00D65023" w:rsidP="00D65023">
      <w:pPr>
        <w:pStyle w:val="Ttulo2"/>
        <w:rPr>
          <w:noProof/>
          <w:lang w:val="es-ES"/>
        </w:rPr>
      </w:pPr>
      <w:bookmarkStart w:id="2" w:name="_Toc388098644"/>
      <w:r>
        <w:rPr>
          <w:noProof/>
          <w:lang w:val="es-ES"/>
        </w:rPr>
        <w:t>SubEncabezado</w:t>
      </w:r>
      <w:r w:rsidR="008F7DA3">
        <w:rPr>
          <w:noProof/>
          <w:lang w:val="es-ES"/>
        </w:rPr>
        <w:t xml:space="preserve"> 1.1</w:t>
      </w:r>
      <w:bookmarkEnd w:id="2"/>
    </w:p>
    <w:p w:rsidR="008F7DA3" w:rsidRDefault="008F7DA3" w:rsidP="008F7DA3">
      <w:pPr>
        <w:rPr>
          <w:rFonts w:ascii="Corbel" w:hAnsi="Corbel"/>
          <w:noProof/>
          <w:lang w:val="es-ES"/>
        </w:rPr>
      </w:pPr>
      <w:r w:rsidRPr="00C565CB">
        <w:rPr>
          <w:rFonts w:ascii="Corbel" w:hAnsi="Corbel"/>
          <w:noProof/>
          <w:lang w:val="es-ES"/>
        </w:rPr>
        <w:t>Para poder aprovechar el diseño de esta plantilla, use la galería de estilos de la pestaña Inicio. Puede dar formato a los encabezados mediante los estilos de encabezado o resaltar texto importante con otros estilos, como Énfasis o Cita destacada. Estos estilos ya vienen preparados para ofrecer el mejor aspecto juntos y para ayudarle a comunicar sus ideas.</w:t>
      </w:r>
    </w:p>
    <w:p w:rsidR="008F7DA3" w:rsidRDefault="008F7DA3" w:rsidP="008F7DA3">
      <w:pPr>
        <w:pStyle w:val="Ttulo2"/>
        <w:rPr>
          <w:noProof/>
          <w:lang w:val="es-ES"/>
        </w:rPr>
      </w:pPr>
      <w:bookmarkStart w:id="3" w:name="_Toc388098645"/>
      <w:r>
        <w:rPr>
          <w:noProof/>
          <w:lang w:val="es-ES"/>
        </w:rPr>
        <w:t>SubEncabezado 1.2</w:t>
      </w:r>
      <w:bookmarkEnd w:id="3"/>
    </w:p>
    <w:p w:rsidR="008F7DA3" w:rsidRDefault="008F7DA3" w:rsidP="008F7DA3">
      <w:pPr>
        <w:rPr>
          <w:rFonts w:ascii="Corbel" w:hAnsi="Corbel"/>
          <w:noProof/>
          <w:lang w:val="es-ES"/>
        </w:rPr>
      </w:pPr>
      <w:r w:rsidRPr="00C565CB">
        <w:rPr>
          <w:rFonts w:ascii="Corbel" w:hAnsi="Corbel"/>
          <w:noProof/>
          <w:lang w:val="es-ES"/>
        </w:rPr>
        <w:t>Para poder aprovechar el diseño de esta plantilla, use la galería de estilos de la pestaña Inicio. Puede dar formato a los encabezados mediante los estilos de encabezado o resaltar texto importante con otros estilos, como Énfasis o Cita destacada. Estos estilos ya vienen preparados para ofrecer el mejor aspecto juntos y para ayudarle a comunicar sus ideas.</w:t>
      </w:r>
      <w:r w:rsidR="00FE2DC8" w:rsidRPr="00FE2DC8">
        <w:rPr>
          <w:rFonts w:ascii="Corbel" w:hAnsi="Corbel"/>
          <w:noProof/>
          <w:lang w:val="es-AR" w:eastAsia="es-AR"/>
        </w:rPr>
        <w:t xml:space="preserve"> </w:t>
      </w:r>
    </w:p>
    <w:p w:rsidR="00B677C3" w:rsidRDefault="00B677C3">
      <w:pPr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ES"/>
        </w:rPr>
        <w:br w:type="page"/>
      </w:r>
    </w:p>
    <w:p w:rsidR="008F7DA3" w:rsidRDefault="008F7DA3" w:rsidP="008F7DA3">
      <w:pPr>
        <w:rPr>
          <w:rFonts w:ascii="Corbel" w:hAnsi="Corbel"/>
          <w:noProof/>
          <w:lang w:val="es-ES"/>
        </w:rPr>
      </w:pPr>
    </w:p>
    <w:tbl>
      <w:tblPr>
        <w:tblStyle w:val="Tabladecuadrcula5oscura-nfasis2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677C3" w:rsidTr="00B677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B677C3" w:rsidRDefault="00F41380" w:rsidP="008F7DA3">
            <w:pPr>
              <w:rPr>
                <w:lang w:val="es-ES"/>
              </w:rPr>
            </w:pPr>
            <w:r>
              <w:rPr>
                <w:lang w:val="es-ES"/>
              </w:rPr>
              <w:t>Tabla</w:t>
            </w:r>
          </w:p>
        </w:tc>
        <w:tc>
          <w:tcPr>
            <w:tcW w:w="1870" w:type="dxa"/>
          </w:tcPr>
          <w:p w:rsidR="00B677C3" w:rsidRDefault="00B677C3" w:rsidP="008F7D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870" w:type="dxa"/>
          </w:tcPr>
          <w:p w:rsidR="00B677C3" w:rsidRDefault="00B677C3" w:rsidP="008F7D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870" w:type="dxa"/>
          </w:tcPr>
          <w:p w:rsidR="00B677C3" w:rsidRDefault="00B677C3" w:rsidP="008F7D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870" w:type="dxa"/>
          </w:tcPr>
          <w:p w:rsidR="00B677C3" w:rsidRDefault="00B677C3" w:rsidP="008F7D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B677C3" w:rsidTr="00B67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B677C3" w:rsidRDefault="00B677C3" w:rsidP="008F7DA3">
            <w:pPr>
              <w:rPr>
                <w:lang w:val="es-ES"/>
              </w:rPr>
            </w:pPr>
          </w:p>
        </w:tc>
        <w:tc>
          <w:tcPr>
            <w:tcW w:w="1870" w:type="dxa"/>
          </w:tcPr>
          <w:p w:rsidR="00B677C3" w:rsidRDefault="00B677C3" w:rsidP="008F7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870" w:type="dxa"/>
          </w:tcPr>
          <w:p w:rsidR="00B677C3" w:rsidRDefault="00B677C3" w:rsidP="008F7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870" w:type="dxa"/>
          </w:tcPr>
          <w:p w:rsidR="00B677C3" w:rsidRDefault="00B677C3" w:rsidP="008F7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870" w:type="dxa"/>
          </w:tcPr>
          <w:p w:rsidR="00B677C3" w:rsidRDefault="00B677C3" w:rsidP="008F7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B677C3" w:rsidTr="00B67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B677C3" w:rsidRDefault="00B677C3" w:rsidP="008F7DA3">
            <w:pPr>
              <w:rPr>
                <w:lang w:val="es-ES"/>
              </w:rPr>
            </w:pPr>
          </w:p>
        </w:tc>
        <w:tc>
          <w:tcPr>
            <w:tcW w:w="1870" w:type="dxa"/>
          </w:tcPr>
          <w:p w:rsidR="00B677C3" w:rsidRDefault="00B677C3" w:rsidP="008F7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870" w:type="dxa"/>
          </w:tcPr>
          <w:p w:rsidR="00B677C3" w:rsidRDefault="00B677C3" w:rsidP="008F7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870" w:type="dxa"/>
          </w:tcPr>
          <w:p w:rsidR="00B677C3" w:rsidRDefault="00B677C3" w:rsidP="008F7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870" w:type="dxa"/>
          </w:tcPr>
          <w:p w:rsidR="00B677C3" w:rsidRDefault="00B677C3" w:rsidP="008F7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B677C3" w:rsidTr="00B67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B677C3" w:rsidRDefault="00B677C3" w:rsidP="008F7DA3">
            <w:pPr>
              <w:rPr>
                <w:lang w:val="es-ES"/>
              </w:rPr>
            </w:pPr>
          </w:p>
        </w:tc>
        <w:tc>
          <w:tcPr>
            <w:tcW w:w="1870" w:type="dxa"/>
          </w:tcPr>
          <w:p w:rsidR="00B677C3" w:rsidRDefault="00B677C3" w:rsidP="008F7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870" w:type="dxa"/>
          </w:tcPr>
          <w:p w:rsidR="00B677C3" w:rsidRDefault="00B677C3" w:rsidP="008F7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870" w:type="dxa"/>
          </w:tcPr>
          <w:p w:rsidR="00B677C3" w:rsidRDefault="00B677C3" w:rsidP="008F7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870" w:type="dxa"/>
          </w:tcPr>
          <w:p w:rsidR="00B677C3" w:rsidRDefault="00B677C3" w:rsidP="008F7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B677C3" w:rsidTr="00B67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B677C3" w:rsidRDefault="00B677C3" w:rsidP="008F7DA3">
            <w:pPr>
              <w:rPr>
                <w:lang w:val="es-ES"/>
              </w:rPr>
            </w:pPr>
          </w:p>
        </w:tc>
        <w:tc>
          <w:tcPr>
            <w:tcW w:w="1870" w:type="dxa"/>
          </w:tcPr>
          <w:p w:rsidR="00B677C3" w:rsidRDefault="00B677C3" w:rsidP="008F7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870" w:type="dxa"/>
          </w:tcPr>
          <w:p w:rsidR="00B677C3" w:rsidRDefault="00B677C3" w:rsidP="008F7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870" w:type="dxa"/>
          </w:tcPr>
          <w:p w:rsidR="00B677C3" w:rsidRDefault="00B677C3" w:rsidP="008F7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870" w:type="dxa"/>
          </w:tcPr>
          <w:p w:rsidR="00B677C3" w:rsidRDefault="00B677C3" w:rsidP="008F7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B677C3" w:rsidTr="00B67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B677C3" w:rsidRDefault="00B677C3" w:rsidP="008F7DA3">
            <w:pPr>
              <w:rPr>
                <w:lang w:val="es-ES"/>
              </w:rPr>
            </w:pPr>
          </w:p>
        </w:tc>
        <w:tc>
          <w:tcPr>
            <w:tcW w:w="1870" w:type="dxa"/>
          </w:tcPr>
          <w:p w:rsidR="00B677C3" w:rsidRDefault="00B677C3" w:rsidP="008F7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870" w:type="dxa"/>
          </w:tcPr>
          <w:p w:rsidR="00B677C3" w:rsidRDefault="00B677C3" w:rsidP="008F7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870" w:type="dxa"/>
          </w:tcPr>
          <w:p w:rsidR="00B677C3" w:rsidRDefault="00B677C3" w:rsidP="008F7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870" w:type="dxa"/>
          </w:tcPr>
          <w:p w:rsidR="00B677C3" w:rsidRDefault="00B677C3" w:rsidP="008F7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8F7DA3" w:rsidRPr="008F7DA3" w:rsidRDefault="008F7DA3" w:rsidP="008F7DA3">
      <w:pPr>
        <w:rPr>
          <w:lang w:val="es-ES"/>
        </w:rPr>
      </w:pPr>
    </w:p>
    <w:sectPr w:rsidR="008F7DA3" w:rsidRPr="008F7DA3" w:rsidSect="00DA154B">
      <w:headerReference w:type="default" r:id="rId15"/>
      <w:footerReference w:type="default" r:id="rId16"/>
      <w:pgSz w:w="12240" w:h="15840"/>
      <w:pgMar w:top="1440" w:right="1440" w:bottom="1440" w:left="1440" w:header="720" w:footer="227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6BA4" w:rsidRDefault="00EE6BA4">
      <w:pPr>
        <w:spacing w:after="0" w:line="240" w:lineRule="auto"/>
      </w:pPr>
      <w:r>
        <w:separator/>
      </w:r>
    </w:p>
  </w:endnote>
  <w:endnote w:type="continuationSeparator" w:id="0">
    <w:p w:rsidR="00EE6BA4" w:rsidRDefault="00EE6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600" w:firstRow="0" w:lastRow="0" w:firstColumn="0" w:lastColumn="0" w:noHBand="1" w:noVBand="1"/>
    </w:tblPr>
    <w:tblGrid>
      <w:gridCol w:w="6946"/>
      <w:gridCol w:w="2414"/>
    </w:tblGrid>
    <w:tr w:rsidR="009372CD" w:rsidTr="00DA154B">
      <w:trPr>
        <w:trHeight w:hRule="exact" w:val="115"/>
        <w:jc w:val="center"/>
      </w:trPr>
      <w:tc>
        <w:tcPr>
          <w:tcW w:w="6946" w:type="dxa"/>
          <w:shd w:val="clear" w:color="auto" w:fill="5FA145"/>
          <w:tcMar>
            <w:top w:w="0" w:type="dxa"/>
            <w:bottom w:w="0" w:type="dxa"/>
          </w:tcMar>
        </w:tcPr>
        <w:p w:rsidR="009372CD" w:rsidRPr="00DA154B" w:rsidRDefault="009372CD">
          <w:pPr>
            <w:pStyle w:val="Encabezado"/>
            <w:rPr>
              <w:caps/>
              <w:sz w:val="2"/>
            </w:rPr>
          </w:pPr>
        </w:p>
      </w:tc>
      <w:tc>
        <w:tcPr>
          <w:tcW w:w="2414" w:type="dxa"/>
          <w:shd w:val="clear" w:color="auto" w:fill="5FA145"/>
          <w:tcMar>
            <w:top w:w="0" w:type="dxa"/>
            <w:bottom w:w="0" w:type="dxa"/>
          </w:tcMar>
        </w:tcPr>
        <w:p w:rsidR="009372CD" w:rsidRDefault="009372CD">
          <w:pPr>
            <w:pStyle w:val="Encabezado"/>
            <w:jc w:val="right"/>
            <w:rPr>
              <w:caps/>
              <w:sz w:val="18"/>
            </w:rPr>
          </w:pPr>
        </w:p>
      </w:tc>
    </w:tr>
    <w:tr w:rsidR="009372CD" w:rsidTr="00DA154B">
      <w:trPr>
        <w:trHeight w:val="113"/>
        <w:jc w:val="center"/>
      </w:trPr>
      <w:tc>
        <w:tcPr>
          <w:tcW w:w="6946" w:type="dxa"/>
          <w:shd w:val="clear" w:color="auto" w:fill="auto"/>
          <w:vAlign w:val="center"/>
        </w:tcPr>
        <w:p w:rsidR="008F7DA3" w:rsidRDefault="008F7DA3" w:rsidP="008F7DA3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  <w:r>
            <w:rPr>
              <w:color w:val="808080" w:themeColor="background1" w:themeShade="80"/>
              <w:sz w:val="18"/>
              <w:szCs w:val="18"/>
              <w:lang w:val="es-AR"/>
            </w:rPr>
            <w:t>Autores: Allemand Facundo, Herrera Antonio, Pedrosa Paula, Rojas Florencia</w:t>
          </w:r>
        </w:p>
        <w:p w:rsidR="008F7DA3" w:rsidRPr="008F7DA3" w:rsidRDefault="008F7DA3" w:rsidP="008F7DA3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</w:p>
      </w:tc>
      <w:tc>
        <w:tcPr>
          <w:tcW w:w="2414" w:type="dxa"/>
          <w:shd w:val="clear" w:color="auto" w:fill="auto"/>
          <w:vAlign w:val="center"/>
        </w:tcPr>
        <w:p w:rsidR="009372CD" w:rsidRDefault="009372CD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936697" w:rsidRPr="00936697">
            <w:rPr>
              <w:caps/>
              <w:noProof/>
              <w:color w:val="808080" w:themeColor="background1" w:themeShade="80"/>
              <w:sz w:val="18"/>
              <w:szCs w:val="18"/>
              <w:lang w:val="es-ES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9372CD" w:rsidRDefault="009372C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6BA4" w:rsidRDefault="00EE6BA4">
      <w:pPr>
        <w:spacing w:after="0" w:line="240" w:lineRule="auto"/>
      </w:pPr>
      <w:r>
        <w:separator/>
      </w:r>
    </w:p>
  </w:footnote>
  <w:footnote w:type="continuationSeparator" w:id="0">
    <w:p w:rsidR="00EE6BA4" w:rsidRDefault="00EE6B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72CD" w:rsidRDefault="00F82038">
    <w:pPr>
      <w:pStyle w:val="Encabezado"/>
    </w:pPr>
    <w:r>
      <w:rPr>
        <w:noProof/>
        <w:lang w:val="es-ES" w:eastAsia="es-E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5D5E576" wp14:editId="09D0CFD0">
              <wp:simplePos x="0" y="0"/>
              <wp:positionH relativeFrom="column">
                <wp:posOffset>-146025</wp:posOffset>
              </wp:positionH>
              <wp:positionV relativeFrom="paragraph">
                <wp:posOffset>-120167</wp:posOffset>
              </wp:positionV>
              <wp:extent cx="6325235" cy="391160"/>
              <wp:effectExtent l="0" t="0" r="0" b="889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25235" cy="391160"/>
                        <a:chOff x="0" y="0"/>
                        <a:chExt cx="6325235" cy="391160"/>
                      </a:xfrm>
                    </wpg:grpSpPr>
                    <wps:wsp>
                      <wps:cNvPr id="1" name="Llamada rectangular 1"/>
                      <wps:cNvSpPr/>
                      <wps:spPr>
                        <a:xfrm>
                          <a:off x="0" y="0"/>
                          <a:ext cx="6325235" cy="391160"/>
                        </a:xfrm>
                        <a:custGeom>
                          <a:avLst/>
                          <a:gdLst>
                            <a:gd name="connsiteX0" fmla="*/ 0 w 6325235"/>
                            <a:gd name="connsiteY0" fmla="*/ 0 h 356235"/>
                            <a:gd name="connsiteX1" fmla="*/ 1054206 w 6325235"/>
                            <a:gd name="connsiteY1" fmla="*/ 0 h 356235"/>
                            <a:gd name="connsiteX2" fmla="*/ 1054206 w 6325235"/>
                            <a:gd name="connsiteY2" fmla="*/ 0 h 356235"/>
                            <a:gd name="connsiteX3" fmla="*/ 2635515 w 6325235"/>
                            <a:gd name="connsiteY3" fmla="*/ 0 h 356235"/>
                            <a:gd name="connsiteX4" fmla="*/ 6325235 w 6325235"/>
                            <a:gd name="connsiteY4" fmla="*/ 0 h 356235"/>
                            <a:gd name="connsiteX5" fmla="*/ 6325235 w 6325235"/>
                            <a:gd name="connsiteY5" fmla="*/ 207804 h 356235"/>
                            <a:gd name="connsiteX6" fmla="*/ 6325235 w 6325235"/>
                            <a:gd name="connsiteY6" fmla="*/ 207804 h 356235"/>
                            <a:gd name="connsiteX7" fmla="*/ 6325235 w 6325235"/>
                            <a:gd name="connsiteY7" fmla="*/ 296863 h 356235"/>
                            <a:gd name="connsiteX8" fmla="*/ 6325235 w 6325235"/>
                            <a:gd name="connsiteY8" fmla="*/ 356235 h 356235"/>
                            <a:gd name="connsiteX9" fmla="*/ 2635515 w 6325235"/>
                            <a:gd name="connsiteY9" fmla="*/ 356235 h 356235"/>
                            <a:gd name="connsiteX10" fmla="*/ 1170548 w 6325235"/>
                            <a:gd name="connsiteY10" fmla="*/ 446662 h 356235"/>
                            <a:gd name="connsiteX11" fmla="*/ 1054206 w 6325235"/>
                            <a:gd name="connsiteY11" fmla="*/ 356235 h 356235"/>
                            <a:gd name="connsiteX12" fmla="*/ 0 w 6325235"/>
                            <a:gd name="connsiteY12" fmla="*/ 356235 h 356235"/>
                            <a:gd name="connsiteX13" fmla="*/ 0 w 6325235"/>
                            <a:gd name="connsiteY13" fmla="*/ 296863 h 356235"/>
                            <a:gd name="connsiteX14" fmla="*/ 0 w 6325235"/>
                            <a:gd name="connsiteY14" fmla="*/ 207804 h 356235"/>
                            <a:gd name="connsiteX15" fmla="*/ 0 w 6325235"/>
                            <a:gd name="connsiteY15" fmla="*/ 207804 h 356235"/>
                            <a:gd name="connsiteX16" fmla="*/ 0 w 6325235"/>
                            <a:gd name="connsiteY16" fmla="*/ 0 h 356235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105420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39426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21268"/>
                            <a:gd name="connsiteX1" fmla="*/ 1054206 w 6325235"/>
                            <a:gd name="connsiteY1" fmla="*/ 0 h 421268"/>
                            <a:gd name="connsiteX2" fmla="*/ 1054206 w 6325235"/>
                            <a:gd name="connsiteY2" fmla="*/ 0 h 421268"/>
                            <a:gd name="connsiteX3" fmla="*/ 2635515 w 6325235"/>
                            <a:gd name="connsiteY3" fmla="*/ 0 h 421268"/>
                            <a:gd name="connsiteX4" fmla="*/ 6325235 w 6325235"/>
                            <a:gd name="connsiteY4" fmla="*/ 0 h 421268"/>
                            <a:gd name="connsiteX5" fmla="*/ 6325235 w 6325235"/>
                            <a:gd name="connsiteY5" fmla="*/ 207804 h 421268"/>
                            <a:gd name="connsiteX6" fmla="*/ 6325235 w 6325235"/>
                            <a:gd name="connsiteY6" fmla="*/ 207804 h 421268"/>
                            <a:gd name="connsiteX7" fmla="*/ 6325235 w 6325235"/>
                            <a:gd name="connsiteY7" fmla="*/ 296863 h 421268"/>
                            <a:gd name="connsiteX8" fmla="*/ 6325235 w 6325235"/>
                            <a:gd name="connsiteY8" fmla="*/ 356235 h 421268"/>
                            <a:gd name="connsiteX9" fmla="*/ 1293925 w 6325235"/>
                            <a:gd name="connsiteY9" fmla="*/ 366827 h 421268"/>
                            <a:gd name="connsiteX10" fmla="*/ 516814 w 6325235"/>
                            <a:gd name="connsiteY10" fmla="*/ 421267 h 421268"/>
                            <a:gd name="connsiteX11" fmla="*/ 394266 w 6325235"/>
                            <a:gd name="connsiteY11" fmla="*/ 356235 h 421268"/>
                            <a:gd name="connsiteX12" fmla="*/ 0 w 6325235"/>
                            <a:gd name="connsiteY12" fmla="*/ 356235 h 421268"/>
                            <a:gd name="connsiteX13" fmla="*/ 0 w 6325235"/>
                            <a:gd name="connsiteY13" fmla="*/ 296863 h 421268"/>
                            <a:gd name="connsiteX14" fmla="*/ 0 w 6325235"/>
                            <a:gd name="connsiteY14" fmla="*/ 207804 h 421268"/>
                            <a:gd name="connsiteX15" fmla="*/ 0 w 6325235"/>
                            <a:gd name="connsiteY15" fmla="*/ 207804 h 421268"/>
                            <a:gd name="connsiteX16" fmla="*/ 0 w 6325235"/>
                            <a:gd name="connsiteY16" fmla="*/ 0 h 421268"/>
                            <a:gd name="connsiteX0" fmla="*/ 0 w 6325235"/>
                            <a:gd name="connsiteY0" fmla="*/ 0 h 421267"/>
                            <a:gd name="connsiteX1" fmla="*/ 1054206 w 6325235"/>
                            <a:gd name="connsiteY1" fmla="*/ 0 h 421267"/>
                            <a:gd name="connsiteX2" fmla="*/ 1054206 w 6325235"/>
                            <a:gd name="connsiteY2" fmla="*/ 0 h 421267"/>
                            <a:gd name="connsiteX3" fmla="*/ 2635515 w 6325235"/>
                            <a:gd name="connsiteY3" fmla="*/ 0 h 421267"/>
                            <a:gd name="connsiteX4" fmla="*/ 6325235 w 6325235"/>
                            <a:gd name="connsiteY4" fmla="*/ 0 h 421267"/>
                            <a:gd name="connsiteX5" fmla="*/ 6325235 w 6325235"/>
                            <a:gd name="connsiteY5" fmla="*/ 207804 h 421267"/>
                            <a:gd name="connsiteX6" fmla="*/ 6325235 w 6325235"/>
                            <a:gd name="connsiteY6" fmla="*/ 207804 h 421267"/>
                            <a:gd name="connsiteX7" fmla="*/ 6325235 w 6325235"/>
                            <a:gd name="connsiteY7" fmla="*/ 296863 h 421267"/>
                            <a:gd name="connsiteX8" fmla="*/ 6325235 w 6325235"/>
                            <a:gd name="connsiteY8" fmla="*/ 356235 h 421267"/>
                            <a:gd name="connsiteX9" fmla="*/ 1293925 w 6325235"/>
                            <a:gd name="connsiteY9" fmla="*/ 366827 h 421267"/>
                            <a:gd name="connsiteX10" fmla="*/ 516814 w 6325235"/>
                            <a:gd name="connsiteY10" fmla="*/ 421267 h 421267"/>
                            <a:gd name="connsiteX11" fmla="*/ 232901 w 6325235"/>
                            <a:gd name="connsiteY11" fmla="*/ 356235 h 421267"/>
                            <a:gd name="connsiteX12" fmla="*/ 0 w 6325235"/>
                            <a:gd name="connsiteY12" fmla="*/ 356235 h 421267"/>
                            <a:gd name="connsiteX13" fmla="*/ 0 w 6325235"/>
                            <a:gd name="connsiteY13" fmla="*/ 296863 h 421267"/>
                            <a:gd name="connsiteX14" fmla="*/ 0 w 6325235"/>
                            <a:gd name="connsiteY14" fmla="*/ 207804 h 421267"/>
                            <a:gd name="connsiteX15" fmla="*/ 0 w 6325235"/>
                            <a:gd name="connsiteY15" fmla="*/ 207804 h 421267"/>
                            <a:gd name="connsiteX16" fmla="*/ 0 w 6325235"/>
                            <a:gd name="connsiteY16" fmla="*/ 0 h 421267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1293925 w 6325235"/>
                            <a:gd name="connsiteY9" fmla="*/ 366827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402282 w 6325235"/>
                            <a:gd name="connsiteY9" fmla="*/ 361742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02282 w 6325235"/>
                            <a:gd name="connsiteY9" fmla="*/ 361742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3657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5562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47182"/>
                            <a:gd name="connsiteX1" fmla="*/ 1054206 w 6325235"/>
                            <a:gd name="connsiteY1" fmla="*/ 0 h 447182"/>
                            <a:gd name="connsiteX2" fmla="*/ 1054206 w 6325235"/>
                            <a:gd name="connsiteY2" fmla="*/ 0 h 447182"/>
                            <a:gd name="connsiteX3" fmla="*/ 2635515 w 6325235"/>
                            <a:gd name="connsiteY3" fmla="*/ 0 h 447182"/>
                            <a:gd name="connsiteX4" fmla="*/ 6325235 w 6325235"/>
                            <a:gd name="connsiteY4" fmla="*/ 0 h 447182"/>
                            <a:gd name="connsiteX5" fmla="*/ 6325235 w 6325235"/>
                            <a:gd name="connsiteY5" fmla="*/ 207804 h 447182"/>
                            <a:gd name="connsiteX6" fmla="*/ 6325235 w 6325235"/>
                            <a:gd name="connsiteY6" fmla="*/ 207804 h 447182"/>
                            <a:gd name="connsiteX7" fmla="*/ 6325235 w 6325235"/>
                            <a:gd name="connsiteY7" fmla="*/ 296863 h 447182"/>
                            <a:gd name="connsiteX8" fmla="*/ 6325235 w 6325235"/>
                            <a:gd name="connsiteY8" fmla="*/ 356235 h 447182"/>
                            <a:gd name="connsiteX9" fmla="*/ 455622 w 6325235"/>
                            <a:gd name="connsiteY9" fmla="*/ 357392 h 447182"/>
                            <a:gd name="connsiteX10" fmla="*/ 329225 w 6325235"/>
                            <a:gd name="connsiteY10" fmla="*/ 447181 h 447182"/>
                            <a:gd name="connsiteX11" fmla="*/ 204326 w 6325235"/>
                            <a:gd name="connsiteY11" fmla="*/ 358410 h 447182"/>
                            <a:gd name="connsiteX12" fmla="*/ 0 w 6325235"/>
                            <a:gd name="connsiteY12" fmla="*/ 356235 h 447182"/>
                            <a:gd name="connsiteX13" fmla="*/ 0 w 6325235"/>
                            <a:gd name="connsiteY13" fmla="*/ 296863 h 447182"/>
                            <a:gd name="connsiteX14" fmla="*/ 0 w 6325235"/>
                            <a:gd name="connsiteY14" fmla="*/ 207804 h 447182"/>
                            <a:gd name="connsiteX15" fmla="*/ 0 w 6325235"/>
                            <a:gd name="connsiteY15" fmla="*/ 207804 h 447182"/>
                            <a:gd name="connsiteX16" fmla="*/ 0 w 6325235"/>
                            <a:gd name="connsiteY16" fmla="*/ 0 h 4471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6325235" h="447182">
                              <a:moveTo>
                                <a:pt x="0" y="0"/>
                              </a:moveTo>
                              <a:lnTo>
                                <a:pt x="1054206" y="0"/>
                              </a:lnTo>
                              <a:lnTo>
                                <a:pt x="1054206" y="0"/>
                              </a:lnTo>
                              <a:lnTo>
                                <a:pt x="2635515" y="0"/>
                              </a:lnTo>
                              <a:lnTo>
                                <a:pt x="6325235" y="0"/>
                              </a:lnTo>
                              <a:lnTo>
                                <a:pt x="6325235" y="207804"/>
                              </a:lnTo>
                              <a:lnTo>
                                <a:pt x="6325235" y="207804"/>
                              </a:lnTo>
                              <a:lnTo>
                                <a:pt x="6325235" y="296863"/>
                              </a:lnTo>
                              <a:lnTo>
                                <a:pt x="6325235" y="356235"/>
                              </a:lnTo>
                              <a:lnTo>
                                <a:pt x="455622" y="357392"/>
                              </a:lnTo>
                              <a:lnTo>
                                <a:pt x="329225" y="447181"/>
                              </a:lnTo>
                              <a:lnTo>
                                <a:pt x="204326" y="358410"/>
                              </a:lnTo>
                              <a:lnTo>
                                <a:pt x="0" y="356235"/>
                              </a:lnTo>
                              <a:lnTo>
                                <a:pt x="0" y="296863"/>
                              </a:lnTo>
                              <a:lnTo>
                                <a:pt x="0" y="207804"/>
                              </a:lnTo>
                              <a:lnTo>
                                <a:pt x="0" y="2078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dkDnDiag">
                          <a:fgClr>
                            <a:srgbClr val="56AD4F"/>
                          </a:fgClr>
                          <a:bgClr>
                            <a:srgbClr val="5FA145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515B" w:rsidRPr="005517BE" w:rsidRDefault="0029515B" w:rsidP="0029515B">
                            <w:pPr>
                              <w:spacing w:before="0"/>
                              <w:ind w:firstLine="720"/>
                              <w:rPr>
                                <w:rFonts w:ascii="Calibri" w:hAnsi="Calibri"/>
                                <w:color w:val="FFFFFF" w:themeColor="background1"/>
                                <w:sz w:val="24"/>
                                <w:lang w:val="es-AR"/>
                              </w:rPr>
                            </w:pP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>Que Golazo</w:t>
                            </w:r>
                            <w:r w:rsidRPr="0029515B">
                              <w:rPr>
                                <w:caps/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</w:t>
                            </w: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| Sistema de Gestión de Campeonatos de Fútbol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Pr="005517BE">
                              <w:rPr>
                                <w:rFonts w:ascii="Calibri" w:hAnsi="Calibri"/>
                                <w:color w:val="FFFFFF" w:themeColor="background1"/>
                                <w:sz w:val="28"/>
                                <w:szCs w:val="18"/>
                                <w:lang w:val="es-AR"/>
                              </w:rPr>
                              <w:t>2014</w:t>
                            </w:r>
                          </w:p>
                          <w:p w:rsidR="0029515B" w:rsidRPr="00244A7E" w:rsidRDefault="0029515B" w:rsidP="0029515B">
                            <w:pPr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" name="Imagen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75564" y="21945"/>
                          <a:ext cx="332105" cy="3352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5D5E576" id="Grupo 4" o:spid="_x0000_s1055" style="position:absolute;margin-left:-11.5pt;margin-top:-9.45pt;width:498.05pt;height:30.8pt;z-index:251661312" coordsize="63252,39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">
              <v:shape id="Llamada rectangular 1" o:spid="_x0000_s1056" style="position:absolute;width:63252;height:3911;visibility:visible;mso-wrap-style:square;v-text-anchor:middle" coordsize="6325235,4471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KCmcAA&#10;AADaAAAADwAAAGRycy9kb3ducmV2LnhtbERPS2vCQBC+F/oflin0UnSjhVKjqySipddqvQ/ZyUOz&#10;s2F3m8R/3w0Ueho+vudsdqNpRU/ON5YVLOYJCOLC6oYrBd/n4+wdhA/IGlvLpOBOHnbbx4cNptoO&#10;/EX9KVQihrBPUUEdQpdK6YuaDPq57YgjV1pnMEToKqkdDjHctHKZJG/SYMOxocaO9jUVt9OPUXA4&#10;BFeUfC1X+fLyeu5fRv2R5Uo9P43ZGkSgMfyL/9yfOs6H6ZXpyu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wKCmcAAAADaAAAADwAAAAAAAAAAAAAAAACYAgAAZHJzL2Rvd25y&#10;ZXYueG1sUEsFBgAAAAAEAAQA9QAAAIUDAAAAAA==&#10;" adj="-11796480,,5400" path="m,l1054206,r,l2635515,,6325235,r,207804l6325235,207804r,89059l6325235,356235,455622,357392,329225,447181,204326,358410,,356235,,296863,,207804r,l,xe" fillcolor="#56ad4f" stroked="f" strokeweight="1pt">
                <v:fill r:id="rId2" o:title="" color2="#5fa145" type="pattern"/>
                <v:stroke joinstyle="miter"/>
                <v:formulas/>
                <v:path arrowok="t" o:connecttype="custom" o:connectlocs="0,0;1054206,0;1054206,0;2635515,0;6325235,0;6325235,181771;6325235,181771;6325235,259673;6325235,311607;455622,312619;329225,391159;204326,313509;0,311607;0,259673;0,181771;0,181771;0,0" o:connectangles="0,0,0,0,0,0,0,0,0,0,0,0,0,0,0,0,0" textboxrect="0,0,6325235,447182"/>
                <v:textbox>
                  <w:txbxContent>
                    <w:p w:rsidR="0029515B" w:rsidRPr="005517BE" w:rsidRDefault="0029515B" w:rsidP="0029515B">
                      <w:pPr>
                        <w:spacing w:before="0"/>
                        <w:ind w:firstLine="720"/>
                        <w:rPr>
                          <w:rFonts w:ascii="Calibri" w:hAnsi="Calibri"/>
                          <w:color w:val="FFFFFF" w:themeColor="background1"/>
                          <w:sz w:val="24"/>
                          <w:lang w:val="es-AR"/>
                        </w:rPr>
                      </w:pP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>Que Golazo</w:t>
                      </w:r>
                      <w:r w:rsidRPr="0029515B">
                        <w:rPr>
                          <w:caps/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</w:t>
                      </w: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| Sistema de Gestión de Campeonatos de Fútbol</w:t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Pr="005517BE">
                        <w:rPr>
                          <w:rFonts w:ascii="Calibri" w:hAnsi="Calibri"/>
                          <w:color w:val="FFFFFF" w:themeColor="background1"/>
                          <w:sz w:val="28"/>
                          <w:szCs w:val="18"/>
                          <w:lang w:val="es-AR"/>
                        </w:rPr>
                        <w:t>2014</w:t>
                      </w:r>
                    </w:p>
                    <w:p w:rsidR="0029515B" w:rsidRPr="00244A7E" w:rsidRDefault="0029515B" w:rsidP="0029515B">
                      <w:pPr>
                        <w:rPr>
                          <w:lang w:val="es-AR"/>
                        </w:rPr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1057" type="#_x0000_t75" style="position:absolute;left:1755;top:219;width:3321;height:3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pAg/DAAAA2gAAAA8AAABkcnMvZG93bnJldi54bWxEj0FrAjEUhO8F/0N4hd40ux5qWY1ihUJb&#10;T11F9PbYPHdXk5clSXXrr28KQo/DzHzDzBa9NeJCPrSOFeSjDARx5XTLtYLt5m34AiJEZI3GMSn4&#10;oQCL+eBhhoV2V/6iSxlrkSAcClTQxNgVUoaqIYth5Dri5B2dtxiT9LXUHq8Jbo0cZ9mztNhyWmiw&#10;o1VD1bn8tgp2r+ZzEnK/X+PkIOPtw5S7U67U02O/nIKI1Mf/8L39rhWM4e9KugFy/g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ykCD8MAAADaAAAADwAAAAAAAAAAAAAAAACf&#10;AgAAZHJzL2Rvd25yZXYueG1sUEsFBgAAAAAEAAQA9wAAAI8DAAAAAA==&#10;">
                <v:imagedata r:id="rId3" o:title="" grayscale="t"/>
                <v:path arrowok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CDD"/>
    <w:rsid w:val="0003090A"/>
    <w:rsid w:val="00036F7F"/>
    <w:rsid w:val="0006530A"/>
    <w:rsid w:val="00092D82"/>
    <w:rsid w:val="000A5996"/>
    <w:rsid w:val="000B2CDD"/>
    <w:rsid w:val="00143A4C"/>
    <w:rsid w:val="00197EFE"/>
    <w:rsid w:val="001F1D2A"/>
    <w:rsid w:val="00203449"/>
    <w:rsid w:val="00214004"/>
    <w:rsid w:val="00215451"/>
    <w:rsid w:val="00244A7E"/>
    <w:rsid w:val="00267A02"/>
    <w:rsid w:val="0029515B"/>
    <w:rsid w:val="002B3579"/>
    <w:rsid w:val="00305864"/>
    <w:rsid w:val="00335C9B"/>
    <w:rsid w:val="00350C0A"/>
    <w:rsid w:val="004722F6"/>
    <w:rsid w:val="004912C3"/>
    <w:rsid w:val="005517BE"/>
    <w:rsid w:val="005A0D6F"/>
    <w:rsid w:val="00664EFA"/>
    <w:rsid w:val="006D7FF0"/>
    <w:rsid w:val="00710F4C"/>
    <w:rsid w:val="0072630B"/>
    <w:rsid w:val="0073647E"/>
    <w:rsid w:val="00744E41"/>
    <w:rsid w:val="00750FE8"/>
    <w:rsid w:val="00784E1F"/>
    <w:rsid w:val="007912F8"/>
    <w:rsid w:val="00810A39"/>
    <w:rsid w:val="008442CA"/>
    <w:rsid w:val="00870A86"/>
    <w:rsid w:val="008D33D1"/>
    <w:rsid w:val="008F7DA3"/>
    <w:rsid w:val="00935C39"/>
    <w:rsid w:val="00936697"/>
    <w:rsid w:val="009372CD"/>
    <w:rsid w:val="00A075D7"/>
    <w:rsid w:val="00A12B43"/>
    <w:rsid w:val="00A13615"/>
    <w:rsid w:val="00A43FC2"/>
    <w:rsid w:val="00A716C7"/>
    <w:rsid w:val="00A90A9F"/>
    <w:rsid w:val="00A91303"/>
    <w:rsid w:val="00AC0F15"/>
    <w:rsid w:val="00AD706C"/>
    <w:rsid w:val="00AF5F5B"/>
    <w:rsid w:val="00B677C3"/>
    <w:rsid w:val="00C01A5A"/>
    <w:rsid w:val="00C30053"/>
    <w:rsid w:val="00C565CB"/>
    <w:rsid w:val="00CD3E51"/>
    <w:rsid w:val="00D24DB6"/>
    <w:rsid w:val="00D529AB"/>
    <w:rsid w:val="00D65023"/>
    <w:rsid w:val="00D710D7"/>
    <w:rsid w:val="00DA154B"/>
    <w:rsid w:val="00DB627E"/>
    <w:rsid w:val="00DB6A8C"/>
    <w:rsid w:val="00E01300"/>
    <w:rsid w:val="00EE6BA4"/>
    <w:rsid w:val="00F03BB3"/>
    <w:rsid w:val="00F14E13"/>
    <w:rsid w:val="00F41380"/>
    <w:rsid w:val="00F82038"/>
    <w:rsid w:val="00FE1A8F"/>
    <w:rsid w:val="00FE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9958AC7-E44B-4E76-A5BB-F00C553C3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pBdr>
        <w:top w:val="single" w:sz="24" w:space="0" w:color="63A537" w:themeColor="text2"/>
        <w:left w:val="single" w:sz="24" w:space="0" w:color="63A537" w:themeColor="text2"/>
        <w:bottom w:val="single" w:sz="24" w:space="0" w:color="63A537" w:themeColor="text2"/>
        <w:right w:val="single" w:sz="24" w:space="0" w:color="63A537" w:themeColor="text2"/>
      </w:pBdr>
      <w:shd w:val="clear" w:color="auto" w:fill="63A537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65023"/>
    <w:pPr>
      <w:pBdr>
        <w:top w:val="single" w:sz="24" w:space="0" w:color="DFF0D3" w:themeColor="text2" w:themeTint="33"/>
        <w:left w:val="single" w:sz="24" w:space="0" w:color="DFF0D3" w:themeColor="text2" w:themeTint="33"/>
        <w:bottom w:val="single" w:sz="24" w:space="0" w:color="DFF0D3" w:themeColor="text2" w:themeTint="33"/>
        <w:right w:val="single" w:sz="24" w:space="0" w:color="DFF0D3" w:themeColor="text2" w:themeTint="33"/>
      </w:pBdr>
      <w:shd w:val="clear" w:color="auto" w:fill="DFF0D3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  <w:sz w:val="2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pBdr>
        <w:top w:val="single" w:sz="6" w:space="2" w:color="63A537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31521B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pBdr>
        <w:top w:val="dotted" w:sz="6" w:space="2" w:color="63A537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pBdr>
        <w:bottom w:val="single" w:sz="6" w:space="1" w:color="63A537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pBdr>
        <w:bottom w:val="dotted" w:sz="6" w:space="1" w:color="63A537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63A537" w:themeFill="text2"/>
    </w:rPr>
  </w:style>
  <w:style w:type="character" w:customStyle="1" w:styleId="Ttulo2Car">
    <w:name w:val="Título 2 Car"/>
    <w:basedOn w:val="Fuentedeprrafopredeter"/>
    <w:link w:val="Ttulo2"/>
    <w:uiPriority w:val="9"/>
    <w:rsid w:val="00D65023"/>
    <w:rPr>
      <w:rFonts w:asciiTheme="majorHAnsi" w:eastAsiaTheme="majorEastAsia" w:hAnsiTheme="majorHAnsi" w:cstheme="majorBidi"/>
      <w:caps/>
      <w:spacing w:val="15"/>
      <w:sz w:val="20"/>
      <w:shd w:val="clear" w:color="auto" w:fill="DFF0D3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31521B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next w:val="Normal"/>
    <w:link w:val="PuestoC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63A537" w:themeColor="text2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aps/>
      <w:color w:val="63A537" w:themeColor="text2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Pr>
      <w:caps/>
      <w:color w:val="595959" w:themeColor="text1" w:themeTint="A6"/>
      <w:spacing w:val="10"/>
      <w:sz w:val="21"/>
      <w:szCs w:val="21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uiPriority w:val="31"/>
    <w:qFormat/>
    <w:rPr>
      <w:b w:val="0"/>
      <w:bCs w:val="0"/>
      <w:color w:val="63A537" w:themeColor="text2"/>
    </w:rPr>
  </w:style>
  <w:style w:type="character" w:styleId="nfasissutil">
    <w:name w:val="Subtle Emphasis"/>
    <w:uiPriority w:val="19"/>
    <w:qFormat/>
    <w:rPr>
      <w:i/>
      <w:iCs/>
      <w:color w:val="31521B" w:themeColor="text2" w:themeShade="80"/>
    </w:rPr>
  </w:style>
  <w:style w:type="character" w:styleId="nfasis">
    <w:name w:val="Emphasis"/>
    <w:uiPriority w:val="20"/>
    <w:qFormat/>
    <w:rPr>
      <w:caps/>
      <w:color w:val="auto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sz w:val="24"/>
      <w:szCs w:val="24"/>
    </w:rPr>
  </w:style>
  <w:style w:type="character" w:styleId="nfasisintenso">
    <w:name w:val="Intense Emphasis"/>
    <w:uiPriority w:val="21"/>
    <w:qFormat/>
    <w:rPr>
      <w:b/>
      <w:bCs/>
      <w:caps/>
      <w:color w:val="31521B" w:themeColor="text2" w:themeShade="80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240" w:after="240" w:line="240" w:lineRule="auto"/>
      <w:ind w:left="1080" w:right="1080"/>
      <w:jc w:val="center"/>
    </w:pPr>
    <w:rPr>
      <w:color w:val="63A537" w:themeColor="text2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63A537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styleId="Ttulodellibro">
    <w:name w:val="Book Title"/>
    <w:uiPriority w:val="33"/>
    <w:qFormat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4A7B29" w:themeColor="text2" w:themeShade="BF"/>
      <w:sz w:val="16"/>
      <w:szCs w:val="16"/>
    </w:rPr>
  </w:style>
  <w:style w:type="character" w:styleId="Referenciaintensa">
    <w:name w:val="Intense Reference"/>
    <w:uiPriority w:val="32"/>
    <w:qFormat/>
    <w:rPr>
      <w:b w:val="0"/>
      <w:bCs w:val="0"/>
      <w:i/>
      <w:iCs/>
      <w:caps/>
      <w:color w:val="63A537" w:themeColor="text2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uiPriority w:val="22"/>
    <w:qFormat/>
    <w:rPr>
      <w:b/>
      <w:bCs/>
    </w:rPr>
  </w:style>
  <w:style w:type="paragraph" w:styleId="TtulodeTDC">
    <w:name w:val="TOC Heading"/>
    <w:basedOn w:val="Ttulo1"/>
    <w:next w:val="Normal"/>
    <w:uiPriority w:val="39"/>
    <w:unhideWhenUsed/>
    <w:qFormat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9372C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72CD"/>
  </w:style>
  <w:style w:type="paragraph" w:styleId="Piedepgina">
    <w:name w:val="footer"/>
    <w:basedOn w:val="Normal"/>
    <w:link w:val="PiedepginaCar"/>
    <w:uiPriority w:val="99"/>
    <w:unhideWhenUsed/>
    <w:rsid w:val="009372C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72CD"/>
  </w:style>
  <w:style w:type="table" w:styleId="Tabladecuadrcula3-nfasis1">
    <w:name w:val="Grid Table 3 Accent 1"/>
    <w:basedOn w:val="Tablanormal"/>
    <w:uiPriority w:val="48"/>
    <w:rsid w:val="008F7D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1DF87" w:themeColor="accent1" w:themeTint="99"/>
        <w:left w:val="single" w:sz="4" w:space="0" w:color="C1DF87" w:themeColor="accent1" w:themeTint="99"/>
        <w:bottom w:val="single" w:sz="4" w:space="0" w:color="C1DF87" w:themeColor="accent1" w:themeTint="99"/>
        <w:right w:val="single" w:sz="4" w:space="0" w:color="C1DF87" w:themeColor="accent1" w:themeTint="99"/>
        <w:insideH w:val="single" w:sz="4" w:space="0" w:color="C1DF87" w:themeColor="accent1" w:themeTint="99"/>
        <w:insideV w:val="single" w:sz="4" w:space="0" w:color="C1DF8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4D7" w:themeFill="accent1" w:themeFillTint="33"/>
      </w:tcPr>
    </w:tblStylePr>
    <w:tblStylePr w:type="band1Horz">
      <w:tblPr/>
      <w:tcPr>
        <w:shd w:val="clear" w:color="auto" w:fill="EAF4D7" w:themeFill="accent1" w:themeFillTint="33"/>
      </w:tcPr>
    </w:tblStylePr>
    <w:tblStylePr w:type="neCell">
      <w:tblPr/>
      <w:tcPr>
        <w:tcBorders>
          <w:bottom w:val="single" w:sz="4" w:space="0" w:color="C1DF87" w:themeColor="accent1" w:themeTint="99"/>
        </w:tcBorders>
      </w:tcPr>
    </w:tblStylePr>
    <w:tblStylePr w:type="nwCell">
      <w:tblPr/>
      <w:tcPr>
        <w:tcBorders>
          <w:bottom w:val="single" w:sz="4" w:space="0" w:color="C1DF87" w:themeColor="accent1" w:themeTint="99"/>
        </w:tcBorders>
      </w:tcPr>
    </w:tblStylePr>
    <w:tblStylePr w:type="seCell">
      <w:tblPr/>
      <w:tcPr>
        <w:tcBorders>
          <w:top w:val="single" w:sz="4" w:space="0" w:color="C1DF87" w:themeColor="accent1" w:themeTint="99"/>
        </w:tcBorders>
      </w:tcPr>
    </w:tblStylePr>
    <w:tblStylePr w:type="swCell">
      <w:tblPr/>
      <w:tcPr>
        <w:tcBorders>
          <w:top w:val="single" w:sz="4" w:space="0" w:color="C1DF87" w:themeColor="accent1" w:themeTint="99"/>
        </w:tcBorders>
      </w:tcPr>
    </w:tblStylePr>
  </w:style>
  <w:style w:type="table" w:styleId="Tabladecuadrcula5oscura-nfasis1">
    <w:name w:val="Grid Table 5 Dark Accent 1"/>
    <w:basedOn w:val="Tablanormal"/>
    <w:uiPriority w:val="50"/>
    <w:rsid w:val="00B677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4D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band1Vert">
      <w:tblPr/>
      <w:tcPr>
        <w:shd w:val="clear" w:color="auto" w:fill="D6EAAF" w:themeFill="accent1" w:themeFillTint="66"/>
      </w:tcPr>
    </w:tblStylePr>
    <w:tblStylePr w:type="band1Horz">
      <w:tblPr/>
      <w:tcPr>
        <w:shd w:val="clear" w:color="auto" w:fill="D6EAAF" w:themeFill="accent1" w:themeFillTint="66"/>
      </w:tcPr>
    </w:tblStylePr>
  </w:style>
  <w:style w:type="table" w:styleId="Tabladecuadrcula4-nfasis2">
    <w:name w:val="Grid Table 4 Accent 2"/>
    <w:basedOn w:val="Tablanormal"/>
    <w:uiPriority w:val="49"/>
    <w:rsid w:val="00B677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ladecuadrcula5oscura-nfasis2">
    <w:name w:val="Grid Table 5 Dark Accent 2"/>
    <w:basedOn w:val="Tablanormal"/>
    <w:uiPriority w:val="50"/>
    <w:rsid w:val="00B677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F0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BFE2A8" w:themeFill="accent2" w:themeFillTint="66"/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FE1A8F"/>
    <w:pPr>
      <w:spacing w:after="100"/>
      <w:ind w:left="440"/>
    </w:pPr>
  </w:style>
  <w:style w:type="paragraph" w:styleId="TDC1">
    <w:name w:val="toc 1"/>
    <w:basedOn w:val="Normal"/>
    <w:next w:val="Normal"/>
    <w:autoRedefine/>
    <w:uiPriority w:val="39"/>
    <w:unhideWhenUsed/>
    <w:rsid w:val="00FE1A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E1A8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E1A8F"/>
    <w:rPr>
      <w:color w:val="EE7B08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gif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2.gif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cu\AppData\Roaming\Microsoft\Plantillas\Dise&#241;o%20con%20bandas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Banded">
  <a:themeElements>
    <a:clrScheme name="Personalizado 3">
      <a:dk1>
        <a:sysClr val="windowText" lastClr="000000"/>
      </a:dk1>
      <a:lt1>
        <a:sysClr val="window" lastClr="FFFFFF"/>
      </a:lt1>
      <a:dk2>
        <a:srgbClr val="63A537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UTN FRC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047EBA-AB81-49E5-BE57-1B40E5691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con bandas</Template>
  <TotalTime>26</TotalTime>
  <Pages>4</Pages>
  <Words>258</Words>
  <Characters>1419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Título del Documento</vt:lpstr>
      <vt:lpstr/>
    </vt:vector>
  </TitlesOfParts>
  <Company>Sistema de gestión de Campeonatos de Futbol</Company>
  <LinksUpToDate>false</LinksUpToDate>
  <CharactersWithSpaces>1674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del Documento</dc:title>
  <dc:creator>Que Golazo</dc:creator>
  <cp:keywords/>
  <cp:lastModifiedBy>Facundo Allemand</cp:lastModifiedBy>
  <cp:revision>11</cp:revision>
  <dcterms:created xsi:type="dcterms:W3CDTF">2014-05-17T14:18:00Z</dcterms:created>
  <dcterms:modified xsi:type="dcterms:W3CDTF">2014-05-17T17:07:00Z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