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5B1870" w:rsidRPr="000B2CDD" w:rsidRDefault="005B1870"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5B1870" w:rsidRPr="000B2CDD" w:rsidRDefault="005B1870"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B9285A">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657E5EE4">
                    <wp:simplePos x="0" y="0"/>
                    <wp:positionH relativeFrom="column">
                      <wp:posOffset>-200025</wp:posOffset>
                    </wp:positionH>
                    <wp:positionV relativeFrom="paragraph">
                      <wp:posOffset>1733550</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5143701"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B3F0C" w14:textId="77777777" w:rsidR="0022543D" w:rsidRPr="0022543D" w:rsidRDefault="0022543D" w:rsidP="00FE2DC8">
                                  <w:pPr>
                                    <w:rPr>
                                      <w:rFonts w:asciiTheme="majorHAnsi" w:hAnsiTheme="majorHAnsi"/>
                                      <w:b/>
                                      <w:color w:val="595959" w:themeColor="text1" w:themeTint="A6"/>
                                      <w:sz w:val="90"/>
                                      <w:szCs w:val="90"/>
                                      <w:lang w:val="es-AR"/>
                                    </w:rPr>
                                  </w:pPr>
                                  <w:r w:rsidRPr="0022543D">
                                    <w:rPr>
                                      <w:rFonts w:asciiTheme="majorHAnsi" w:hAnsiTheme="majorHAnsi"/>
                                      <w:b/>
                                      <w:color w:val="595959" w:themeColor="text1" w:themeTint="A6"/>
                                      <w:sz w:val="90"/>
                                      <w:szCs w:val="90"/>
                                      <w:lang w:val="es-AR"/>
                                    </w:rPr>
                                    <w:t xml:space="preserve">Informe de </w:t>
                                  </w:r>
                                </w:p>
                                <w:p w14:paraId="7AC27984" w14:textId="167E909F" w:rsidR="005B1870" w:rsidRPr="0022543D" w:rsidRDefault="0022543D" w:rsidP="00FE2DC8">
                                  <w:pPr>
                                    <w:rPr>
                                      <w:rFonts w:asciiTheme="majorHAnsi" w:hAnsiTheme="majorHAnsi"/>
                                      <w:b/>
                                      <w:color w:val="595959" w:themeColor="text1" w:themeTint="A6"/>
                                      <w:sz w:val="90"/>
                                      <w:szCs w:val="90"/>
                                      <w:lang w:val="es-AR"/>
                                    </w:rPr>
                                  </w:pPr>
                                  <w:r w:rsidRPr="0022543D">
                                    <w:rPr>
                                      <w:rFonts w:asciiTheme="majorHAnsi" w:hAnsiTheme="majorHAnsi"/>
                                      <w:b/>
                                      <w:color w:val="595959" w:themeColor="text1" w:themeTint="A6"/>
                                      <w:sz w:val="90"/>
                                      <w:szCs w:val="90"/>
                                      <w:lang w:val="es-AR"/>
                                    </w:rPr>
                                    <w:t>Impacto Ambiental</w:t>
                                  </w:r>
                                </w:p>
                                <w:p w14:paraId="11BCAAF3" w14:textId="77777777" w:rsidR="005B1870" w:rsidRPr="00FE2DC8" w:rsidRDefault="005B1870"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">
                    <v:shapetype id="_x0000_t202" coordsize="21600,21600" o:spt="202" path="m,l,21600r21600,l21600,xe">
                      <v:stroke joinstyle="miter"/>
                      <v:path gradientshapeok="t" o:connecttype="rect"/>
                    </v:shapetype>
                    <v:shape id="Cuadro de texto 18" o:spid="_x0000_s1032" type="#_x0000_t202" style="position:absolute;width:51437;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3C0B3F0C" w14:textId="77777777" w:rsidR="0022543D" w:rsidRPr="0022543D" w:rsidRDefault="0022543D" w:rsidP="00FE2DC8">
                            <w:pPr>
                              <w:rPr>
                                <w:rFonts w:asciiTheme="majorHAnsi" w:hAnsiTheme="majorHAnsi"/>
                                <w:b/>
                                <w:color w:val="595959" w:themeColor="text1" w:themeTint="A6"/>
                                <w:sz w:val="90"/>
                                <w:szCs w:val="90"/>
                                <w:lang w:val="es-AR"/>
                              </w:rPr>
                            </w:pPr>
                            <w:r w:rsidRPr="0022543D">
                              <w:rPr>
                                <w:rFonts w:asciiTheme="majorHAnsi" w:hAnsiTheme="majorHAnsi"/>
                                <w:b/>
                                <w:color w:val="595959" w:themeColor="text1" w:themeTint="A6"/>
                                <w:sz w:val="90"/>
                                <w:szCs w:val="90"/>
                                <w:lang w:val="es-AR"/>
                              </w:rPr>
                              <w:t xml:space="preserve">Informe de </w:t>
                            </w:r>
                          </w:p>
                          <w:p w14:paraId="7AC27984" w14:textId="167E909F" w:rsidR="005B1870" w:rsidRPr="0022543D" w:rsidRDefault="0022543D" w:rsidP="00FE2DC8">
                            <w:pPr>
                              <w:rPr>
                                <w:rFonts w:asciiTheme="majorHAnsi" w:hAnsiTheme="majorHAnsi"/>
                                <w:b/>
                                <w:color w:val="595959" w:themeColor="text1" w:themeTint="A6"/>
                                <w:sz w:val="90"/>
                                <w:szCs w:val="90"/>
                                <w:lang w:val="es-AR"/>
                              </w:rPr>
                            </w:pPr>
                            <w:r w:rsidRPr="0022543D">
                              <w:rPr>
                                <w:rFonts w:asciiTheme="majorHAnsi" w:hAnsiTheme="majorHAnsi"/>
                                <w:b/>
                                <w:color w:val="595959" w:themeColor="text1" w:themeTint="A6"/>
                                <w:sz w:val="90"/>
                                <w:szCs w:val="90"/>
                                <w:lang w:val="es-AR"/>
                              </w:rPr>
                              <w:t>Impacto Ambiental</w:t>
                            </w:r>
                          </w:p>
                          <w:p w14:paraId="11BCAAF3" w14:textId="77777777" w:rsidR="005B1870" w:rsidRPr="00FE2DC8" w:rsidRDefault="005B1870"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5B1870" w:rsidRPr="00936697" w:rsidRDefault="005B1870"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5B1870" w:rsidRPr="000B2CDD" w:rsidRDefault="005B1870">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5B1870" w:rsidRPr="00187159" w:rsidRDefault="005B1870"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Ing. Zohil, Julio</w:t>
                                  </w:r>
                                </w:p>
                                <w:p w14:paraId="5AC8E7E2"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Ing. Liberatori, Marcelo</w:t>
                                  </w:r>
                                </w:p>
                                <w:p w14:paraId="6874BBBD" w14:textId="77777777" w:rsidR="005B1870" w:rsidRPr="00036F7F" w:rsidRDefault="005B1870" w:rsidP="00036F7F">
                                  <w:pPr>
                                    <w:spacing w:before="0" w:after="0" w:line="256" w:lineRule="auto"/>
                                    <w:rPr>
                                      <w:rFonts w:ascii="Corbel" w:hAnsi="Corbel"/>
                                      <w:color w:val="F2F2F2" w:themeColor="background1" w:themeShade="F2"/>
                                      <w:sz w:val="24"/>
                                      <w:szCs w:val="24"/>
                                      <w:lang w:val="es-AR" w:eastAsia="es-ES"/>
                                    </w:rPr>
                                  </w:pPr>
                                  <w:r w:rsidRPr="00375A95">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Allemand, Facundo leg. 58971 </w:t>
                                  </w:r>
                                </w:p>
                                <w:p w14:paraId="55B2C397"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Herrera, Antonio  leg. 57824</w:t>
                                  </w:r>
                                </w:p>
                                <w:p w14:paraId="46064C2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Pedrosa, Paula Melania leg. 58822</w:t>
                                  </w:r>
                                </w:p>
                                <w:p w14:paraId="7AA434E7" w14:textId="77777777" w:rsidR="005B1870" w:rsidRPr="00375A95" w:rsidRDefault="005B1870" w:rsidP="005A0D6F">
                                  <w:pPr>
                                    <w:spacing w:before="0" w:after="0" w:line="256" w:lineRule="auto"/>
                                    <w:rPr>
                                      <w:color w:val="595959" w:themeColor="text1" w:themeTint="A6"/>
                                      <w:lang w:val="es-AR" w:eastAsia="es-ES"/>
                                    </w:rPr>
                                  </w:pPr>
                                  <w:r w:rsidRPr="00375A95">
                                    <w:rPr>
                                      <w:color w:val="F2F2F2" w:themeColor="background1" w:themeShade="F2"/>
                                      <w:lang w:val="es-AR" w:eastAsia="es-ES"/>
                                    </w:rPr>
                                    <w:t>Rojas Amaya, M. Florencia leg. 58577</w:t>
                                  </w:r>
                                </w:p>
                                <w:p w14:paraId="088E7FBA" w14:textId="77777777" w:rsidR="005B1870" w:rsidRPr="00092D82" w:rsidRDefault="005B1870"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5B1870" w:rsidRPr="000B2CDD" w:rsidRDefault="005B1870">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5B1870" w:rsidRPr="00187159" w:rsidRDefault="005B1870"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Ing. Zohil, Julio</w:t>
                            </w:r>
                          </w:p>
                          <w:p w14:paraId="5AC8E7E2"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Ing. Liberatori, Marcelo</w:t>
                            </w:r>
                          </w:p>
                          <w:p w14:paraId="6874BBBD" w14:textId="77777777" w:rsidR="005B1870" w:rsidRPr="00036F7F" w:rsidRDefault="005B1870" w:rsidP="00036F7F">
                            <w:pPr>
                              <w:spacing w:before="0" w:after="0" w:line="256" w:lineRule="auto"/>
                              <w:rPr>
                                <w:rFonts w:ascii="Corbel" w:hAnsi="Corbel"/>
                                <w:color w:val="F2F2F2" w:themeColor="background1" w:themeShade="F2"/>
                                <w:sz w:val="24"/>
                                <w:szCs w:val="24"/>
                                <w:lang w:val="es-AR" w:eastAsia="es-ES"/>
                              </w:rPr>
                            </w:pPr>
                            <w:r w:rsidRPr="00375A95">
                              <w:rPr>
                                <w:color w:val="F2F2F2" w:themeColor="background1" w:themeShade="F2"/>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5B1870" w:rsidRPr="00187159" w:rsidRDefault="005B1870"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 xml:space="preserve">Allemand, Facundo leg. 58971 </w:t>
                            </w:r>
                          </w:p>
                          <w:p w14:paraId="55B2C397"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Herrera, Antonio  leg. 57824</w:t>
                            </w:r>
                          </w:p>
                          <w:p w14:paraId="46064C26" w14:textId="77777777" w:rsidR="005B1870" w:rsidRPr="00375A95" w:rsidRDefault="005B1870" w:rsidP="005A0D6F">
                            <w:pPr>
                              <w:spacing w:before="0" w:after="0" w:line="256" w:lineRule="auto"/>
                              <w:rPr>
                                <w:color w:val="F2F2F2" w:themeColor="background1" w:themeShade="F2"/>
                                <w:lang w:val="es-AR" w:eastAsia="es-ES"/>
                              </w:rPr>
                            </w:pPr>
                            <w:r w:rsidRPr="00375A95">
                              <w:rPr>
                                <w:color w:val="F2F2F2" w:themeColor="background1" w:themeShade="F2"/>
                                <w:lang w:val="es-AR" w:eastAsia="es-ES"/>
                              </w:rPr>
                              <w:t>Pedrosa, Paula Melania leg. 58822</w:t>
                            </w:r>
                          </w:p>
                          <w:p w14:paraId="7AA434E7" w14:textId="77777777" w:rsidR="005B1870" w:rsidRPr="00375A95" w:rsidRDefault="005B1870" w:rsidP="005A0D6F">
                            <w:pPr>
                              <w:spacing w:before="0" w:after="0" w:line="256" w:lineRule="auto"/>
                              <w:rPr>
                                <w:color w:val="595959" w:themeColor="text1" w:themeTint="A6"/>
                                <w:lang w:val="es-AR" w:eastAsia="es-ES"/>
                              </w:rPr>
                            </w:pPr>
                            <w:r w:rsidRPr="00375A95">
                              <w:rPr>
                                <w:color w:val="F2F2F2" w:themeColor="background1" w:themeShade="F2"/>
                                <w:lang w:val="es-AR" w:eastAsia="es-ES"/>
                              </w:rPr>
                              <w:t>Rojas Amaya, M. Florencia leg. 58577</w:t>
                            </w:r>
                          </w:p>
                          <w:p w14:paraId="088E7FBA" w14:textId="77777777" w:rsidR="005B1870" w:rsidRPr="00092D82" w:rsidRDefault="005B1870"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77777777" w:rsidR="005B1870" w:rsidRDefault="005B1870">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5B1870" w:rsidRPr="00092D82" w:rsidRDefault="005B1870">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77777777" w:rsidR="005B1870" w:rsidRPr="00036F7F" w:rsidRDefault="005B1870"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77777777" w:rsidR="005B1870" w:rsidRDefault="005B1870">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5B1870" w:rsidRPr="00092D82" w:rsidRDefault="005B1870">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77777777" w:rsidR="005B1870" w:rsidRPr="00036F7F" w:rsidRDefault="005B1870"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5B1870" w:rsidRDefault="005B1870"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5B1870" w:rsidRPr="00092D82" w:rsidRDefault="005B1870"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5B1870" w:rsidRPr="00FE2DC8" w:rsidRDefault="005B1870"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49F57DE3" w14:textId="77777777" w:rsidR="005B1870" w:rsidRPr="00FE2DC8" w:rsidRDefault="005B1870"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5B1870" w:rsidRPr="00FE2DC8" w:rsidRDefault="005B1870"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5B1870" w:rsidRPr="00FE2DC8" w:rsidRDefault="005B1870"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5B1870" w:rsidRDefault="005B1870"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5B1870" w:rsidRPr="00092D82" w:rsidRDefault="005B1870"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5B1870" w:rsidRPr="00FE2DC8" w:rsidRDefault="005B1870"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49F57DE3" w14:textId="77777777" w:rsidR="005B1870" w:rsidRPr="00FE2DC8" w:rsidRDefault="005B1870"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5B1870" w:rsidRPr="00FE2DC8" w:rsidRDefault="005B1870"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5B1870" w:rsidRPr="00FE2DC8" w:rsidRDefault="005B1870"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08753CF3" w:rsidR="005B1870" w:rsidRPr="00A43FC2" w:rsidRDefault="005B1870" w:rsidP="00A43FC2">
                                <w:pPr>
                                  <w:rPr>
                                    <w:rFonts w:ascii="Calibri" w:hAnsi="Calibri"/>
                                    <w:color w:val="595959" w:themeColor="text1" w:themeTint="A6"/>
                                    <w:sz w:val="36"/>
                                    <w:lang w:val="es-AR"/>
                                  </w:rPr>
                                </w:pPr>
                                <w:r>
                                  <w:rPr>
                                    <w:rFonts w:ascii="Calibri" w:hAnsi="Calibri"/>
                                    <w:color w:val="595959" w:themeColor="text1" w:themeTint="A6"/>
                                    <w:sz w:val="36"/>
                                    <w:lang w:val="es-AR"/>
                                  </w:rPr>
                                  <w:t>07/10/2014</w:t>
                                </w:r>
                              </w:p>
                              <w:p w14:paraId="34265558" w14:textId="77777777" w:rsidR="005B1870" w:rsidRPr="00A43FC2" w:rsidRDefault="005B1870"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2D6C708B" w14:textId="08753CF3" w:rsidR="005B1870" w:rsidRPr="00A43FC2" w:rsidRDefault="005B1870" w:rsidP="00A43FC2">
                          <w:pPr>
                            <w:rPr>
                              <w:rFonts w:ascii="Calibri" w:hAnsi="Calibri"/>
                              <w:color w:val="595959" w:themeColor="text1" w:themeTint="A6"/>
                              <w:sz w:val="36"/>
                              <w:lang w:val="es-AR"/>
                            </w:rPr>
                          </w:pPr>
                          <w:r>
                            <w:rPr>
                              <w:rFonts w:ascii="Calibri" w:hAnsi="Calibri"/>
                              <w:color w:val="595959" w:themeColor="text1" w:themeTint="A6"/>
                              <w:sz w:val="36"/>
                              <w:lang w:val="es-AR"/>
                            </w:rPr>
                            <w:t>07/10/2014</w:t>
                          </w:r>
                        </w:p>
                        <w:p w14:paraId="34265558" w14:textId="77777777" w:rsidR="005B1870" w:rsidRPr="00A43FC2" w:rsidRDefault="005B1870"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2271EB" w:rsidP="00B9285A"/>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rPr>
                <w:lang w:val="es-ES"/>
              </w:rPr>
            </w:pPr>
            <w:r w:rsidRPr="00135BDD">
              <w:rPr>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rPr>
                <w:lang w:val="es-ES"/>
              </w:rPr>
            </w:pPr>
            <w:r w:rsidRPr="00135BDD">
              <w:rPr>
                <w:lang w:val="es-ES"/>
              </w:rPr>
              <w:t>VERSION</w:t>
            </w:r>
          </w:p>
        </w:tc>
        <w:tc>
          <w:tcPr>
            <w:tcW w:w="2611" w:type="dxa"/>
            <w:hideMark/>
          </w:tcPr>
          <w:p w14:paraId="3F37A049"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1870" w:type="dxa"/>
            <w:hideMark/>
          </w:tcPr>
          <w:p w14:paraId="540CD9A6"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353B1090" w:rsidR="00750FE8" w:rsidRPr="00135BDD" w:rsidRDefault="00F244E5" w:rsidP="00B9285A">
            <w:pPr>
              <w:rPr>
                <w:lang w:val="es-ES"/>
              </w:rPr>
            </w:pPr>
            <w:r>
              <w:rPr>
                <w:lang w:val="es-ES"/>
              </w:rPr>
              <w:t>1.0</w:t>
            </w:r>
          </w:p>
        </w:tc>
        <w:tc>
          <w:tcPr>
            <w:tcW w:w="2611" w:type="dxa"/>
          </w:tcPr>
          <w:p w14:paraId="448F0C99" w14:textId="35F73A7B" w:rsidR="00750FE8" w:rsidRPr="00135BDD" w:rsidRDefault="00F244E5"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07/10/2014</w:t>
            </w:r>
          </w:p>
        </w:tc>
        <w:tc>
          <w:tcPr>
            <w:tcW w:w="1870" w:type="dxa"/>
          </w:tcPr>
          <w:p w14:paraId="3EE313E9" w14:textId="688B562D" w:rsidR="00750FE8" w:rsidRPr="00135BDD" w:rsidRDefault="00F244E5"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287FB2AE" w14:textId="7919906C" w:rsidR="00750FE8" w:rsidRPr="00135BDD" w:rsidRDefault="00F244E5"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Creación del Documento</w:t>
            </w:r>
          </w:p>
        </w:tc>
      </w:tr>
      <w:tr w:rsidR="00750FE8" w:rsidRPr="00A001B6" w14:paraId="6AD3962E" w14:textId="77777777" w:rsidTr="00375A95">
        <w:tc>
          <w:tcPr>
            <w:cnfStyle w:val="001000000000" w:firstRow="0" w:lastRow="0" w:firstColumn="1" w:lastColumn="0" w:oddVBand="0" w:evenVBand="0" w:oddHBand="0" w:evenHBand="0" w:firstRowFirstColumn="0" w:firstRowLastColumn="0" w:lastRowFirstColumn="0" w:lastRowLastColumn="0"/>
            <w:tcW w:w="1129" w:type="dxa"/>
          </w:tcPr>
          <w:p w14:paraId="1B9872BD" w14:textId="79E6DCC5" w:rsidR="00750FE8" w:rsidRPr="00135BDD" w:rsidRDefault="00A001B6" w:rsidP="00B9285A">
            <w:pPr>
              <w:ind w:left="720" w:hanging="720"/>
              <w:rPr>
                <w:lang w:val="es-ES"/>
              </w:rPr>
            </w:pPr>
            <w:r>
              <w:rPr>
                <w:lang w:val="es-ES"/>
              </w:rPr>
              <w:t>1.1</w:t>
            </w:r>
          </w:p>
        </w:tc>
        <w:tc>
          <w:tcPr>
            <w:tcW w:w="2611" w:type="dxa"/>
          </w:tcPr>
          <w:p w14:paraId="4276887D" w14:textId="28B07A03" w:rsidR="00750FE8" w:rsidRPr="00135BDD" w:rsidRDefault="00A001B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18/10/2014</w:t>
            </w:r>
          </w:p>
        </w:tc>
        <w:tc>
          <w:tcPr>
            <w:tcW w:w="1870" w:type="dxa"/>
          </w:tcPr>
          <w:p w14:paraId="585EF65B" w14:textId="15459617" w:rsidR="00750FE8" w:rsidRPr="00135BDD" w:rsidRDefault="00A001B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4E1DDDD2" w14:textId="54F13CA4" w:rsidR="00750FE8" w:rsidRPr="00135BDD" w:rsidRDefault="00A001B6"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Agregado de Impacto Ambiental, en la Salud y Social</w:t>
            </w:r>
          </w:p>
        </w:tc>
      </w:tr>
      <w:tr w:rsidR="00AC0F15" w:rsidRPr="00A001B6" w14:paraId="503F8EBB" w14:textId="77777777" w:rsidTr="00C44450">
        <w:trPr>
          <w:trHeight w:val="240"/>
        </w:trPr>
        <w:tc>
          <w:tcPr>
            <w:cnfStyle w:val="001000000000" w:firstRow="0" w:lastRow="0" w:firstColumn="1" w:lastColumn="0" w:oddVBand="0" w:evenVBand="0" w:oddHBand="0" w:evenHBand="0" w:firstRowFirstColumn="0" w:firstRowLastColumn="0" w:lastRowFirstColumn="0" w:lastRowLastColumn="0"/>
            <w:tcW w:w="1129" w:type="dxa"/>
          </w:tcPr>
          <w:p w14:paraId="52355B32" w14:textId="06379EA3" w:rsidR="00AC0F15" w:rsidRPr="00135BDD" w:rsidRDefault="00AC0F15" w:rsidP="00B9285A">
            <w:pPr>
              <w:rPr>
                <w:lang w:val="es-ES"/>
              </w:rPr>
            </w:pPr>
          </w:p>
        </w:tc>
        <w:tc>
          <w:tcPr>
            <w:tcW w:w="2611" w:type="dxa"/>
          </w:tcPr>
          <w:p w14:paraId="63F86A00" w14:textId="0D8A1AED" w:rsidR="00AC0F15" w:rsidRPr="00135BDD" w:rsidRDefault="00AC0F15"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4C075DDD" w14:textId="2073978F" w:rsidR="00AC0F15" w:rsidRPr="00135BDD" w:rsidRDefault="00AC0F15"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1A8B549" w14:textId="507B2CD4" w:rsidR="00AC0F15" w:rsidRPr="00135BDD" w:rsidRDefault="00AC0F15" w:rsidP="00B9285A">
            <w:pPr>
              <w:cnfStyle w:val="000000000000" w:firstRow="0" w:lastRow="0" w:firstColumn="0" w:lastColumn="0" w:oddVBand="0" w:evenVBand="0" w:oddHBand="0" w:evenHBand="0" w:firstRowFirstColumn="0" w:firstRowLastColumn="0" w:lastRowFirstColumn="0" w:lastRowLastColumn="0"/>
              <w:rPr>
                <w:lang w:val="es-ES"/>
              </w:rPr>
            </w:pPr>
          </w:p>
        </w:tc>
      </w:tr>
      <w:tr w:rsidR="0060387A" w:rsidRPr="00A001B6"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222406BC" w:rsidR="0060387A" w:rsidRDefault="0060387A" w:rsidP="00B9285A">
            <w:pPr>
              <w:rPr>
                <w:lang w:val="es-ES"/>
              </w:rPr>
            </w:pPr>
          </w:p>
        </w:tc>
        <w:tc>
          <w:tcPr>
            <w:tcW w:w="2611" w:type="dxa"/>
          </w:tcPr>
          <w:p w14:paraId="2EF30158" w14:textId="4C959939"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3B875F04" w14:textId="15E9FCD8"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354F252" w14:textId="1162C9F2"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r>
      <w:tr w:rsidR="00A80EE6" w:rsidRPr="00A001B6"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1F2E6EF1" w:rsidR="00A80EE6" w:rsidRDefault="00A80EE6" w:rsidP="00B9285A">
            <w:pPr>
              <w:rPr>
                <w:lang w:val="es-ES"/>
              </w:rPr>
            </w:pPr>
          </w:p>
        </w:tc>
        <w:tc>
          <w:tcPr>
            <w:tcW w:w="2611" w:type="dxa"/>
          </w:tcPr>
          <w:p w14:paraId="56353D0E" w14:textId="1EB19F06"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53742630" w14:textId="6F2CA48D"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29E9F30E" w14:textId="5B232AC5"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r>
    </w:tbl>
    <w:p w14:paraId="31537446" w14:textId="77777777" w:rsidR="00750FE8" w:rsidRPr="00A001B6" w:rsidRDefault="00750FE8" w:rsidP="00B9285A">
      <w:pPr>
        <w:pStyle w:val="Puesto"/>
        <w:rPr>
          <w:rFonts w:ascii="Calibri Light" w:hAnsi="Calibri Light"/>
          <w:lang w:val="es-ES"/>
        </w:rPr>
      </w:pPr>
    </w:p>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35BDD" w:rsidRDefault="00FE1A8F" w:rsidP="00B9285A">
          <w:pPr>
            <w:pStyle w:val="TtulodeTDC"/>
          </w:pPr>
          <w:r w:rsidRPr="00135BDD">
            <w:rPr>
              <w:lang w:val="es-ES"/>
            </w:rPr>
            <w:t>Tabla de contenido</w:t>
          </w:r>
        </w:p>
        <w:p w14:paraId="28504ECF" w14:textId="77777777" w:rsidR="000A0B64" w:rsidRDefault="00FE1A8F">
          <w:pPr>
            <w:pStyle w:val="TDC1"/>
            <w:tabs>
              <w:tab w:val="right" w:leader="dot" w:pos="9350"/>
            </w:tabs>
            <w:rPr>
              <w:rFonts w:asciiTheme="minorHAnsi" w:hAnsiTheme="minorHAnsi"/>
              <w:noProof/>
              <w:lang w:val="es-ES" w:eastAsia="es-ES"/>
            </w:rPr>
          </w:pPr>
          <w:r w:rsidRPr="00D35960">
            <w:fldChar w:fldCharType="begin"/>
          </w:r>
          <w:r w:rsidRPr="00D35960">
            <w:instrText xml:space="preserve"> TOC \o "1-3" \h \z \u </w:instrText>
          </w:r>
          <w:r w:rsidRPr="00D35960">
            <w:fldChar w:fldCharType="separate"/>
          </w:r>
          <w:hyperlink w:anchor="_Toc401681552" w:history="1">
            <w:r w:rsidR="000A0B64" w:rsidRPr="005E747A">
              <w:rPr>
                <w:rStyle w:val="Hipervnculo"/>
                <w:noProof/>
                <w:lang w:val="es-ES"/>
              </w:rPr>
              <w:t>Introducción</w:t>
            </w:r>
            <w:r w:rsidR="000A0B64">
              <w:rPr>
                <w:noProof/>
                <w:webHidden/>
              </w:rPr>
              <w:tab/>
            </w:r>
            <w:r w:rsidR="000A0B64">
              <w:rPr>
                <w:noProof/>
                <w:webHidden/>
              </w:rPr>
              <w:fldChar w:fldCharType="begin"/>
            </w:r>
            <w:r w:rsidR="000A0B64">
              <w:rPr>
                <w:noProof/>
                <w:webHidden/>
              </w:rPr>
              <w:instrText xml:space="preserve"> PAGEREF _Toc401681552 \h </w:instrText>
            </w:r>
            <w:r w:rsidR="000A0B64">
              <w:rPr>
                <w:noProof/>
                <w:webHidden/>
              </w:rPr>
            </w:r>
            <w:r w:rsidR="000A0B64">
              <w:rPr>
                <w:noProof/>
                <w:webHidden/>
              </w:rPr>
              <w:fldChar w:fldCharType="separate"/>
            </w:r>
            <w:r w:rsidR="000A0B64">
              <w:rPr>
                <w:noProof/>
                <w:webHidden/>
              </w:rPr>
              <w:t>1</w:t>
            </w:r>
            <w:r w:rsidR="000A0B64">
              <w:rPr>
                <w:noProof/>
                <w:webHidden/>
              </w:rPr>
              <w:fldChar w:fldCharType="end"/>
            </w:r>
          </w:hyperlink>
        </w:p>
        <w:p w14:paraId="2BEC265B" w14:textId="77777777" w:rsidR="000A0B64" w:rsidRDefault="000A0B64">
          <w:pPr>
            <w:pStyle w:val="TDC1"/>
            <w:tabs>
              <w:tab w:val="right" w:leader="dot" w:pos="9350"/>
            </w:tabs>
            <w:rPr>
              <w:rFonts w:asciiTheme="minorHAnsi" w:hAnsiTheme="minorHAnsi"/>
              <w:noProof/>
              <w:lang w:val="es-ES" w:eastAsia="es-ES"/>
            </w:rPr>
          </w:pPr>
          <w:hyperlink w:anchor="_Toc401681553" w:history="1">
            <w:r w:rsidRPr="005E747A">
              <w:rPr>
                <w:rStyle w:val="Hipervnculo"/>
                <w:noProof/>
                <w:lang w:val="es-ES"/>
              </w:rPr>
              <w:t>Impacto Ambiental</w:t>
            </w:r>
            <w:r>
              <w:rPr>
                <w:noProof/>
                <w:webHidden/>
              </w:rPr>
              <w:tab/>
            </w:r>
            <w:r>
              <w:rPr>
                <w:noProof/>
                <w:webHidden/>
              </w:rPr>
              <w:fldChar w:fldCharType="begin"/>
            </w:r>
            <w:r>
              <w:rPr>
                <w:noProof/>
                <w:webHidden/>
              </w:rPr>
              <w:instrText xml:space="preserve"> PAGEREF _Toc401681553 \h </w:instrText>
            </w:r>
            <w:r>
              <w:rPr>
                <w:noProof/>
                <w:webHidden/>
              </w:rPr>
            </w:r>
            <w:r>
              <w:rPr>
                <w:noProof/>
                <w:webHidden/>
              </w:rPr>
              <w:fldChar w:fldCharType="separate"/>
            </w:r>
            <w:r>
              <w:rPr>
                <w:noProof/>
                <w:webHidden/>
              </w:rPr>
              <w:t>2</w:t>
            </w:r>
            <w:r>
              <w:rPr>
                <w:noProof/>
                <w:webHidden/>
              </w:rPr>
              <w:fldChar w:fldCharType="end"/>
            </w:r>
          </w:hyperlink>
        </w:p>
        <w:p w14:paraId="1D882BA8" w14:textId="77777777" w:rsidR="000A0B64" w:rsidRDefault="000A0B64">
          <w:pPr>
            <w:pStyle w:val="TDC2"/>
            <w:tabs>
              <w:tab w:val="right" w:leader="dot" w:pos="9350"/>
            </w:tabs>
            <w:rPr>
              <w:rFonts w:asciiTheme="minorHAnsi" w:hAnsiTheme="minorHAnsi"/>
              <w:noProof/>
              <w:lang w:val="es-ES" w:eastAsia="es-ES"/>
            </w:rPr>
          </w:pPr>
          <w:hyperlink w:anchor="_Toc401681554" w:history="1">
            <w:r w:rsidRPr="005E747A">
              <w:rPr>
                <w:rStyle w:val="Hipervnculo"/>
                <w:noProof/>
                <w:lang w:val="es-ES"/>
              </w:rPr>
              <w:t>Proceso de fabricación contaminantes</w:t>
            </w:r>
            <w:r>
              <w:rPr>
                <w:noProof/>
                <w:webHidden/>
              </w:rPr>
              <w:tab/>
            </w:r>
            <w:r>
              <w:rPr>
                <w:noProof/>
                <w:webHidden/>
              </w:rPr>
              <w:fldChar w:fldCharType="begin"/>
            </w:r>
            <w:r>
              <w:rPr>
                <w:noProof/>
                <w:webHidden/>
              </w:rPr>
              <w:instrText xml:space="preserve"> PAGEREF _Toc401681554 \h </w:instrText>
            </w:r>
            <w:r>
              <w:rPr>
                <w:noProof/>
                <w:webHidden/>
              </w:rPr>
            </w:r>
            <w:r>
              <w:rPr>
                <w:noProof/>
                <w:webHidden/>
              </w:rPr>
              <w:fldChar w:fldCharType="separate"/>
            </w:r>
            <w:r>
              <w:rPr>
                <w:noProof/>
                <w:webHidden/>
              </w:rPr>
              <w:t>3</w:t>
            </w:r>
            <w:r>
              <w:rPr>
                <w:noProof/>
                <w:webHidden/>
              </w:rPr>
              <w:fldChar w:fldCharType="end"/>
            </w:r>
          </w:hyperlink>
        </w:p>
        <w:p w14:paraId="0BFF8129" w14:textId="77777777" w:rsidR="000A0B64" w:rsidRDefault="000A0B64">
          <w:pPr>
            <w:pStyle w:val="TDC2"/>
            <w:tabs>
              <w:tab w:val="right" w:leader="dot" w:pos="9350"/>
            </w:tabs>
            <w:rPr>
              <w:rFonts w:asciiTheme="minorHAnsi" w:hAnsiTheme="minorHAnsi"/>
              <w:noProof/>
              <w:lang w:val="es-ES" w:eastAsia="es-ES"/>
            </w:rPr>
          </w:pPr>
          <w:hyperlink w:anchor="_Toc401681555" w:history="1">
            <w:r w:rsidRPr="005E747A">
              <w:rPr>
                <w:rStyle w:val="Hipervnculo"/>
                <w:noProof/>
                <w:lang w:val="es-ES"/>
              </w:rPr>
              <w:t>Exigencias de energía</w:t>
            </w:r>
            <w:r>
              <w:rPr>
                <w:noProof/>
                <w:webHidden/>
              </w:rPr>
              <w:tab/>
            </w:r>
            <w:r>
              <w:rPr>
                <w:noProof/>
                <w:webHidden/>
              </w:rPr>
              <w:fldChar w:fldCharType="begin"/>
            </w:r>
            <w:r>
              <w:rPr>
                <w:noProof/>
                <w:webHidden/>
              </w:rPr>
              <w:instrText xml:space="preserve"> PAGEREF _Toc401681555 \h </w:instrText>
            </w:r>
            <w:r>
              <w:rPr>
                <w:noProof/>
                <w:webHidden/>
              </w:rPr>
            </w:r>
            <w:r>
              <w:rPr>
                <w:noProof/>
                <w:webHidden/>
              </w:rPr>
              <w:fldChar w:fldCharType="separate"/>
            </w:r>
            <w:r>
              <w:rPr>
                <w:noProof/>
                <w:webHidden/>
              </w:rPr>
              <w:t>3</w:t>
            </w:r>
            <w:r>
              <w:rPr>
                <w:noProof/>
                <w:webHidden/>
              </w:rPr>
              <w:fldChar w:fldCharType="end"/>
            </w:r>
          </w:hyperlink>
        </w:p>
        <w:p w14:paraId="640AAD0D" w14:textId="77777777" w:rsidR="000A0B64" w:rsidRDefault="000A0B64">
          <w:pPr>
            <w:pStyle w:val="TDC2"/>
            <w:tabs>
              <w:tab w:val="right" w:leader="dot" w:pos="9350"/>
            </w:tabs>
            <w:rPr>
              <w:rFonts w:asciiTheme="minorHAnsi" w:hAnsiTheme="minorHAnsi"/>
              <w:noProof/>
              <w:lang w:val="es-ES" w:eastAsia="es-ES"/>
            </w:rPr>
          </w:pPr>
          <w:hyperlink w:anchor="_Toc401681556" w:history="1">
            <w:r w:rsidRPr="005E747A">
              <w:rPr>
                <w:rStyle w:val="Hipervnculo"/>
                <w:noProof/>
                <w:lang w:val="es-ES"/>
              </w:rPr>
              <w:t>Huella de carbono</w:t>
            </w:r>
            <w:r>
              <w:rPr>
                <w:noProof/>
                <w:webHidden/>
              </w:rPr>
              <w:tab/>
            </w:r>
            <w:r>
              <w:rPr>
                <w:noProof/>
                <w:webHidden/>
              </w:rPr>
              <w:fldChar w:fldCharType="begin"/>
            </w:r>
            <w:r>
              <w:rPr>
                <w:noProof/>
                <w:webHidden/>
              </w:rPr>
              <w:instrText xml:space="preserve"> PAGEREF _Toc401681556 \h </w:instrText>
            </w:r>
            <w:r>
              <w:rPr>
                <w:noProof/>
                <w:webHidden/>
              </w:rPr>
            </w:r>
            <w:r>
              <w:rPr>
                <w:noProof/>
                <w:webHidden/>
              </w:rPr>
              <w:fldChar w:fldCharType="separate"/>
            </w:r>
            <w:r>
              <w:rPr>
                <w:noProof/>
                <w:webHidden/>
              </w:rPr>
              <w:t>3</w:t>
            </w:r>
            <w:r>
              <w:rPr>
                <w:noProof/>
                <w:webHidden/>
              </w:rPr>
              <w:fldChar w:fldCharType="end"/>
            </w:r>
          </w:hyperlink>
        </w:p>
        <w:p w14:paraId="089DBD8B" w14:textId="77777777" w:rsidR="000A0B64" w:rsidRDefault="000A0B64">
          <w:pPr>
            <w:pStyle w:val="TDC1"/>
            <w:tabs>
              <w:tab w:val="right" w:leader="dot" w:pos="9350"/>
            </w:tabs>
            <w:rPr>
              <w:rFonts w:asciiTheme="minorHAnsi" w:hAnsiTheme="minorHAnsi"/>
              <w:noProof/>
              <w:lang w:val="es-ES" w:eastAsia="es-ES"/>
            </w:rPr>
          </w:pPr>
          <w:hyperlink w:anchor="_Toc401681557" w:history="1">
            <w:r w:rsidRPr="005E747A">
              <w:rPr>
                <w:rStyle w:val="Hipervnculo"/>
                <w:noProof/>
                <w:lang w:val="es-ES"/>
              </w:rPr>
              <w:t>Impacto social</w:t>
            </w:r>
            <w:r>
              <w:rPr>
                <w:noProof/>
                <w:webHidden/>
              </w:rPr>
              <w:tab/>
            </w:r>
            <w:r>
              <w:rPr>
                <w:noProof/>
                <w:webHidden/>
              </w:rPr>
              <w:fldChar w:fldCharType="begin"/>
            </w:r>
            <w:r>
              <w:rPr>
                <w:noProof/>
                <w:webHidden/>
              </w:rPr>
              <w:instrText xml:space="preserve"> PAGEREF _Toc401681557 \h </w:instrText>
            </w:r>
            <w:r>
              <w:rPr>
                <w:noProof/>
                <w:webHidden/>
              </w:rPr>
            </w:r>
            <w:r>
              <w:rPr>
                <w:noProof/>
                <w:webHidden/>
              </w:rPr>
              <w:fldChar w:fldCharType="separate"/>
            </w:r>
            <w:r>
              <w:rPr>
                <w:noProof/>
                <w:webHidden/>
              </w:rPr>
              <w:t>4</w:t>
            </w:r>
            <w:r>
              <w:rPr>
                <w:noProof/>
                <w:webHidden/>
              </w:rPr>
              <w:fldChar w:fldCharType="end"/>
            </w:r>
          </w:hyperlink>
        </w:p>
        <w:p w14:paraId="267D2D9A" w14:textId="77777777" w:rsidR="000A0B64" w:rsidRDefault="000A0B64">
          <w:pPr>
            <w:pStyle w:val="TDC2"/>
            <w:tabs>
              <w:tab w:val="right" w:leader="dot" w:pos="9350"/>
            </w:tabs>
            <w:rPr>
              <w:rFonts w:asciiTheme="minorHAnsi" w:hAnsiTheme="minorHAnsi"/>
              <w:noProof/>
              <w:lang w:val="es-ES" w:eastAsia="es-ES"/>
            </w:rPr>
          </w:pPr>
          <w:hyperlink w:anchor="_Toc401681558" w:history="1">
            <w:r w:rsidRPr="005E747A">
              <w:rPr>
                <w:rStyle w:val="Hipervnculo"/>
                <w:noProof/>
                <w:lang w:val="es-ES"/>
              </w:rPr>
              <w:t>Brecha digital</w:t>
            </w:r>
            <w:r>
              <w:rPr>
                <w:noProof/>
                <w:webHidden/>
              </w:rPr>
              <w:tab/>
            </w:r>
            <w:r>
              <w:rPr>
                <w:noProof/>
                <w:webHidden/>
              </w:rPr>
              <w:fldChar w:fldCharType="begin"/>
            </w:r>
            <w:r>
              <w:rPr>
                <w:noProof/>
                <w:webHidden/>
              </w:rPr>
              <w:instrText xml:space="preserve"> PAGEREF _Toc401681558 \h </w:instrText>
            </w:r>
            <w:r>
              <w:rPr>
                <w:noProof/>
                <w:webHidden/>
              </w:rPr>
            </w:r>
            <w:r>
              <w:rPr>
                <w:noProof/>
                <w:webHidden/>
              </w:rPr>
              <w:fldChar w:fldCharType="separate"/>
            </w:r>
            <w:r>
              <w:rPr>
                <w:noProof/>
                <w:webHidden/>
              </w:rPr>
              <w:t>4</w:t>
            </w:r>
            <w:r>
              <w:rPr>
                <w:noProof/>
                <w:webHidden/>
              </w:rPr>
              <w:fldChar w:fldCharType="end"/>
            </w:r>
          </w:hyperlink>
        </w:p>
        <w:p w14:paraId="2B4B37F3" w14:textId="77777777" w:rsidR="000A0B64" w:rsidRDefault="000A0B64">
          <w:pPr>
            <w:pStyle w:val="TDC2"/>
            <w:tabs>
              <w:tab w:val="right" w:leader="dot" w:pos="9350"/>
            </w:tabs>
            <w:rPr>
              <w:rFonts w:asciiTheme="minorHAnsi" w:hAnsiTheme="minorHAnsi"/>
              <w:noProof/>
              <w:lang w:val="es-ES" w:eastAsia="es-ES"/>
            </w:rPr>
          </w:pPr>
          <w:hyperlink w:anchor="_Toc401681559" w:history="1">
            <w:r w:rsidRPr="005E747A">
              <w:rPr>
                <w:rStyle w:val="Hipervnculo"/>
                <w:noProof/>
                <w:lang w:val="es-ES"/>
              </w:rPr>
              <w:t>Globalización</w:t>
            </w:r>
            <w:r>
              <w:rPr>
                <w:noProof/>
                <w:webHidden/>
              </w:rPr>
              <w:tab/>
            </w:r>
            <w:r>
              <w:rPr>
                <w:noProof/>
                <w:webHidden/>
              </w:rPr>
              <w:fldChar w:fldCharType="begin"/>
            </w:r>
            <w:r>
              <w:rPr>
                <w:noProof/>
                <w:webHidden/>
              </w:rPr>
              <w:instrText xml:space="preserve"> PAGEREF _Toc401681559 \h </w:instrText>
            </w:r>
            <w:r>
              <w:rPr>
                <w:noProof/>
                <w:webHidden/>
              </w:rPr>
            </w:r>
            <w:r>
              <w:rPr>
                <w:noProof/>
                <w:webHidden/>
              </w:rPr>
              <w:fldChar w:fldCharType="separate"/>
            </w:r>
            <w:r>
              <w:rPr>
                <w:noProof/>
                <w:webHidden/>
              </w:rPr>
              <w:t>4</w:t>
            </w:r>
            <w:r>
              <w:rPr>
                <w:noProof/>
                <w:webHidden/>
              </w:rPr>
              <w:fldChar w:fldCharType="end"/>
            </w:r>
          </w:hyperlink>
        </w:p>
        <w:p w14:paraId="7FAE384B" w14:textId="77777777" w:rsidR="000A0B64" w:rsidRDefault="000A0B64">
          <w:pPr>
            <w:pStyle w:val="TDC1"/>
            <w:tabs>
              <w:tab w:val="right" w:leader="dot" w:pos="9350"/>
            </w:tabs>
            <w:rPr>
              <w:rFonts w:asciiTheme="minorHAnsi" w:hAnsiTheme="minorHAnsi"/>
              <w:noProof/>
              <w:lang w:val="es-ES" w:eastAsia="es-ES"/>
            </w:rPr>
          </w:pPr>
          <w:hyperlink w:anchor="_Toc401681560" w:history="1">
            <w:r w:rsidRPr="005E747A">
              <w:rPr>
                <w:rStyle w:val="Hipervnculo"/>
                <w:noProof/>
                <w:lang w:val="es-ES"/>
              </w:rPr>
              <w:t>Impacto en la Salud</w:t>
            </w:r>
            <w:r>
              <w:rPr>
                <w:noProof/>
                <w:webHidden/>
              </w:rPr>
              <w:tab/>
            </w:r>
            <w:r>
              <w:rPr>
                <w:noProof/>
                <w:webHidden/>
              </w:rPr>
              <w:fldChar w:fldCharType="begin"/>
            </w:r>
            <w:r>
              <w:rPr>
                <w:noProof/>
                <w:webHidden/>
              </w:rPr>
              <w:instrText xml:space="preserve"> PAGEREF _Toc401681560 \h </w:instrText>
            </w:r>
            <w:r>
              <w:rPr>
                <w:noProof/>
                <w:webHidden/>
              </w:rPr>
            </w:r>
            <w:r>
              <w:rPr>
                <w:noProof/>
                <w:webHidden/>
              </w:rPr>
              <w:fldChar w:fldCharType="separate"/>
            </w:r>
            <w:r>
              <w:rPr>
                <w:noProof/>
                <w:webHidden/>
              </w:rPr>
              <w:t>5</w:t>
            </w:r>
            <w:r>
              <w:rPr>
                <w:noProof/>
                <w:webHidden/>
              </w:rPr>
              <w:fldChar w:fldCharType="end"/>
            </w:r>
          </w:hyperlink>
        </w:p>
        <w:p w14:paraId="59B29F56" w14:textId="77777777" w:rsidR="000A0B64" w:rsidRDefault="000A0B64">
          <w:pPr>
            <w:pStyle w:val="TDC2"/>
            <w:tabs>
              <w:tab w:val="right" w:leader="dot" w:pos="9350"/>
            </w:tabs>
            <w:rPr>
              <w:rFonts w:asciiTheme="minorHAnsi" w:hAnsiTheme="minorHAnsi"/>
              <w:noProof/>
              <w:lang w:val="es-ES" w:eastAsia="es-ES"/>
            </w:rPr>
          </w:pPr>
          <w:hyperlink w:anchor="_Toc401681561" w:history="1">
            <w:r w:rsidRPr="005E747A">
              <w:rPr>
                <w:rStyle w:val="Hipervnculo"/>
                <w:noProof/>
                <w:lang w:val="es-ES"/>
              </w:rPr>
              <w:t>Impacto Visual</w:t>
            </w:r>
            <w:r>
              <w:rPr>
                <w:noProof/>
                <w:webHidden/>
              </w:rPr>
              <w:tab/>
            </w:r>
            <w:r>
              <w:rPr>
                <w:noProof/>
                <w:webHidden/>
              </w:rPr>
              <w:fldChar w:fldCharType="begin"/>
            </w:r>
            <w:r>
              <w:rPr>
                <w:noProof/>
                <w:webHidden/>
              </w:rPr>
              <w:instrText xml:space="preserve"> PAGEREF _Toc401681561 \h </w:instrText>
            </w:r>
            <w:r>
              <w:rPr>
                <w:noProof/>
                <w:webHidden/>
              </w:rPr>
            </w:r>
            <w:r>
              <w:rPr>
                <w:noProof/>
                <w:webHidden/>
              </w:rPr>
              <w:fldChar w:fldCharType="separate"/>
            </w:r>
            <w:r>
              <w:rPr>
                <w:noProof/>
                <w:webHidden/>
              </w:rPr>
              <w:t>5</w:t>
            </w:r>
            <w:r>
              <w:rPr>
                <w:noProof/>
                <w:webHidden/>
              </w:rPr>
              <w:fldChar w:fldCharType="end"/>
            </w:r>
          </w:hyperlink>
        </w:p>
        <w:p w14:paraId="34979D74" w14:textId="77777777" w:rsidR="000A0B64" w:rsidRDefault="000A0B64">
          <w:pPr>
            <w:pStyle w:val="TDC2"/>
            <w:tabs>
              <w:tab w:val="right" w:leader="dot" w:pos="9350"/>
            </w:tabs>
            <w:rPr>
              <w:rFonts w:asciiTheme="minorHAnsi" w:hAnsiTheme="minorHAnsi"/>
              <w:noProof/>
              <w:lang w:val="es-ES" w:eastAsia="es-ES"/>
            </w:rPr>
          </w:pPr>
          <w:hyperlink w:anchor="_Toc401681562" w:history="1">
            <w:r w:rsidRPr="005E747A">
              <w:rPr>
                <w:rStyle w:val="Hipervnculo"/>
                <w:noProof/>
                <w:lang w:val="es-ES"/>
              </w:rPr>
              <w:t>Contaminación electromagnéticas</w:t>
            </w:r>
            <w:r>
              <w:rPr>
                <w:noProof/>
                <w:webHidden/>
              </w:rPr>
              <w:tab/>
            </w:r>
            <w:r>
              <w:rPr>
                <w:noProof/>
                <w:webHidden/>
              </w:rPr>
              <w:fldChar w:fldCharType="begin"/>
            </w:r>
            <w:r>
              <w:rPr>
                <w:noProof/>
                <w:webHidden/>
              </w:rPr>
              <w:instrText xml:space="preserve"> PAGEREF _Toc401681562 \h </w:instrText>
            </w:r>
            <w:r>
              <w:rPr>
                <w:noProof/>
                <w:webHidden/>
              </w:rPr>
            </w:r>
            <w:r>
              <w:rPr>
                <w:noProof/>
                <w:webHidden/>
              </w:rPr>
              <w:fldChar w:fldCharType="separate"/>
            </w:r>
            <w:r>
              <w:rPr>
                <w:noProof/>
                <w:webHidden/>
              </w:rPr>
              <w:t>5</w:t>
            </w:r>
            <w:r>
              <w:rPr>
                <w:noProof/>
                <w:webHidden/>
              </w:rPr>
              <w:fldChar w:fldCharType="end"/>
            </w:r>
          </w:hyperlink>
        </w:p>
        <w:p w14:paraId="3780449B" w14:textId="77777777" w:rsidR="000A0B64" w:rsidRDefault="000A0B64">
          <w:pPr>
            <w:pStyle w:val="TDC2"/>
            <w:tabs>
              <w:tab w:val="right" w:leader="dot" w:pos="9350"/>
            </w:tabs>
            <w:rPr>
              <w:rFonts w:asciiTheme="minorHAnsi" w:hAnsiTheme="minorHAnsi"/>
              <w:noProof/>
              <w:lang w:val="es-ES" w:eastAsia="es-ES"/>
            </w:rPr>
          </w:pPr>
          <w:hyperlink w:anchor="_Toc401681563" w:history="1">
            <w:r w:rsidRPr="005E747A">
              <w:rPr>
                <w:rStyle w:val="Hipervnculo"/>
                <w:noProof/>
                <w:lang w:val="es-ES"/>
              </w:rPr>
              <w:t>Evitar ruidos</w:t>
            </w:r>
            <w:r>
              <w:rPr>
                <w:noProof/>
                <w:webHidden/>
              </w:rPr>
              <w:tab/>
            </w:r>
            <w:r>
              <w:rPr>
                <w:noProof/>
                <w:webHidden/>
              </w:rPr>
              <w:fldChar w:fldCharType="begin"/>
            </w:r>
            <w:r>
              <w:rPr>
                <w:noProof/>
                <w:webHidden/>
              </w:rPr>
              <w:instrText xml:space="preserve"> PAGEREF _Toc401681563 \h </w:instrText>
            </w:r>
            <w:r>
              <w:rPr>
                <w:noProof/>
                <w:webHidden/>
              </w:rPr>
            </w:r>
            <w:r>
              <w:rPr>
                <w:noProof/>
                <w:webHidden/>
              </w:rPr>
              <w:fldChar w:fldCharType="separate"/>
            </w:r>
            <w:r>
              <w:rPr>
                <w:noProof/>
                <w:webHidden/>
              </w:rPr>
              <w:t>5</w:t>
            </w:r>
            <w:r>
              <w:rPr>
                <w:noProof/>
                <w:webHidden/>
              </w:rPr>
              <w:fldChar w:fldCharType="end"/>
            </w:r>
          </w:hyperlink>
        </w:p>
        <w:p w14:paraId="4ED4C380" w14:textId="77777777" w:rsidR="000A0B64" w:rsidRDefault="000A0B64">
          <w:pPr>
            <w:pStyle w:val="TDC2"/>
            <w:tabs>
              <w:tab w:val="right" w:leader="dot" w:pos="9350"/>
            </w:tabs>
            <w:rPr>
              <w:rFonts w:asciiTheme="minorHAnsi" w:hAnsiTheme="minorHAnsi"/>
              <w:noProof/>
              <w:lang w:val="es-ES" w:eastAsia="es-ES"/>
            </w:rPr>
          </w:pPr>
          <w:hyperlink w:anchor="_Toc401681564" w:history="1">
            <w:r w:rsidRPr="005E747A">
              <w:rPr>
                <w:rStyle w:val="Hipervnculo"/>
                <w:noProof/>
                <w:lang w:val="es-ES"/>
              </w:rPr>
              <w:t>Estrés Visual</w:t>
            </w:r>
            <w:r>
              <w:rPr>
                <w:noProof/>
                <w:webHidden/>
              </w:rPr>
              <w:tab/>
            </w:r>
            <w:r>
              <w:rPr>
                <w:noProof/>
                <w:webHidden/>
              </w:rPr>
              <w:fldChar w:fldCharType="begin"/>
            </w:r>
            <w:r>
              <w:rPr>
                <w:noProof/>
                <w:webHidden/>
              </w:rPr>
              <w:instrText xml:space="preserve"> PAGEREF _Toc401681564 \h </w:instrText>
            </w:r>
            <w:r>
              <w:rPr>
                <w:noProof/>
                <w:webHidden/>
              </w:rPr>
            </w:r>
            <w:r>
              <w:rPr>
                <w:noProof/>
                <w:webHidden/>
              </w:rPr>
              <w:fldChar w:fldCharType="separate"/>
            </w:r>
            <w:r>
              <w:rPr>
                <w:noProof/>
                <w:webHidden/>
              </w:rPr>
              <w:t>6</w:t>
            </w:r>
            <w:r>
              <w:rPr>
                <w:noProof/>
                <w:webHidden/>
              </w:rPr>
              <w:fldChar w:fldCharType="end"/>
            </w:r>
          </w:hyperlink>
        </w:p>
        <w:p w14:paraId="535CF37E" w14:textId="77777777" w:rsidR="000A0B64" w:rsidRDefault="000A0B64">
          <w:pPr>
            <w:pStyle w:val="TDC2"/>
            <w:tabs>
              <w:tab w:val="right" w:leader="dot" w:pos="9350"/>
            </w:tabs>
            <w:rPr>
              <w:rFonts w:asciiTheme="minorHAnsi" w:hAnsiTheme="minorHAnsi"/>
              <w:noProof/>
              <w:lang w:val="es-ES" w:eastAsia="es-ES"/>
            </w:rPr>
          </w:pPr>
          <w:hyperlink w:anchor="_Toc401681565" w:history="1">
            <w:r w:rsidRPr="005E747A">
              <w:rPr>
                <w:rStyle w:val="Hipervnculo"/>
                <w:noProof/>
              </w:rPr>
              <w:t>Manos y muñecas</w:t>
            </w:r>
            <w:r>
              <w:rPr>
                <w:noProof/>
                <w:webHidden/>
              </w:rPr>
              <w:tab/>
            </w:r>
            <w:r>
              <w:rPr>
                <w:noProof/>
                <w:webHidden/>
              </w:rPr>
              <w:fldChar w:fldCharType="begin"/>
            </w:r>
            <w:r>
              <w:rPr>
                <w:noProof/>
                <w:webHidden/>
              </w:rPr>
              <w:instrText xml:space="preserve"> PAGEREF _Toc401681565 \h </w:instrText>
            </w:r>
            <w:r>
              <w:rPr>
                <w:noProof/>
                <w:webHidden/>
              </w:rPr>
            </w:r>
            <w:r>
              <w:rPr>
                <w:noProof/>
                <w:webHidden/>
              </w:rPr>
              <w:fldChar w:fldCharType="separate"/>
            </w:r>
            <w:r>
              <w:rPr>
                <w:noProof/>
                <w:webHidden/>
              </w:rPr>
              <w:t>6</w:t>
            </w:r>
            <w:r>
              <w:rPr>
                <w:noProof/>
                <w:webHidden/>
              </w:rPr>
              <w:fldChar w:fldCharType="end"/>
            </w:r>
          </w:hyperlink>
        </w:p>
        <w:p w14:paraId="2FF61B7D" w14:textId="77777777" w:rsidR="000A0B64" w:rsidRDefault="000A0B64">
          <w:pPr>
            <w:pStyle w:val="TDC1"/>
            <w:tabs>
              <w:tab w:val="right" w:leader="dot" w:pos="9350"/>
            </w:tabs>
            <w:rPr>
              <w:rFonts w:asciiTheme="minorHAnsi" w:hAnsiTheme="minorHAnsi"/>
              <w:noProof/>
              <w:lang w:val="es-ES" w:eastAsia="es-ES"/>
            </w:rPr>
          </w:pPr>
          <w:hyperlink w:anchor="_Toc401681566" w:history="1">
            <w:r w:rsidRPr="005E747A">
              <w:rPr>
                <w:rStyle w:val="Hipervnculo"/>
                <w:noProof/>
                <w:lang w:val="es-ES"/>
              </w:rPr>
              <w:t>Síntesis</w:t>
            </w:r>
            <w:r>
              <w:rPr>
                <w:noProof/>
                <w:webHidden/>
              </w:rPr>
              <w:tab/>
            </w:r>
            <w:r>
              <w:rPr>
                <w:noProof/>
                <w:webHidden/>
              </w:rPr>
              <w:fldChar w:fldCharType="begin"/>
            </w:r>
            <w:r>
              <w:rPr>
                <w:noProof/>
                <w:webHidden/>
              </w:rPr>
              <w:instrText xml:space="preserve"> PAGEREF _Toc401681566 \h </w:instrText>
            </w:r>
            <w:r>
              <w:rPr>
                <w:noProof/>
                <w:webHidden/>
              </w:rPr>
            </w:r>
            <w:r>
              <w:rPr>
                <w:noProof/>
                <w:webHidden/>
              </w:rPr>
              <w:fldChar w:fldCharType="separate"/>
            </w:r>
            <w:r>
              <w:rPr>
                <w:noProof/>
                <w:webHidden/>
              </w:rPr>
              <w:t>8</w:t>
            </w:r>
            <w:r>
              <w:rPr>
                <w:noProof/>
                <w:webHidden/>
              </w:rPr>
              <w:fldChar w:fldCharType="end"/>
            </w:r>
          </w:hyperlink>
        </w:p>
        <w:p w14:paraId="0F8967C6" w14:textId="77777777" w:rsidR="000A0B64" w:rsidRDefault="000A0B64">
          <w:pPr>
            <w:pStyle w:val="TDC1"/>
            <w:tabs>
              <w:tab w:val="right" w:leader="dot" w:pos="9350"/>
            </w:tabs>
            <w:rPr>
              <w:rFonts w:asciiTheme="minorHAnsi" w:hAnsiTheme="minorHAnsi"/>
              <w:noProof/>
              <w:lang w:val="es-ES" w:eastAsia="es-ES"/>
            </w:rPr>
          </w:pPr>
          <w:hyperlink w:anchor="_Toc401681567" w:history="1">
            <w:r w:rsidRPr="005E747A">
              <w:rPr>
                <w:rStyle w:val="Hipervnculo"/>
                <w:noProof/>
                <w:lang w:val="es-ES"/>
              </w:rPr>
              <w:t>Conclusión</w:t>
            </w:r>
            <w:r>
              <w:rPr>
                <w:noProof/>
                <w:webHidden/>
              </w:rPr>
              <w:tab/>
            </w:r>
            <w:r>
              <w:rPr>
                <w:noProof/>
                <w:webHidden/>
              </w:rPr>
              <w:fldChar w:fldCharType="begin"/>
            </w:r>
            <w:r>
              <w:rPr>
                <w:noProof/>
                <w:webHidden/>
              </w:rPr>
              <w:instrText xml:space="preserve"> PAGEREF _Toc401681567 \h </w:instrText>
            </w:r>
            <w:r>
              <w:rPr>
                <w:noProof/>
                <w:webHidden/>
              </w:rPr>
            </w:r>
            <w:r>
              <w:rPr>
                <w:noProof/>
                <w:webHidden/>
              </w:rPr>
              <w:fldChar w:fldCharType="separate"/>
            </w:r>
            <w:r>
              <w:rPr>
                <w:noProof/>
                <w:webHidden/>
              </w:rPr>
              <w:t>8</w:t>
            </w:r>
            <w:r>
              <w:rPr>
                <w:noProof/>
                <w:webHidden/>
              </w:rPr>
              <w:fldChar w:fldCharType="end"/>
            </w:r>
          </w:hyperlink>
        </w:p>
        <w:p w14:paraId="7CB42B2D" w14:textId="77777777" w:rsidR="00FE1A8F" w:rsidRDefault="00FE1A8F" w:rsidP="00B9285A">
          <w:r w:rsidRPr="00D35960">
            <w:rPr>
              <w:b/>
              <w:bCs/>
            </w:rPr>
            <w:fldChar w:fldCharType="end"/>
          </w:r>
        </w:p>
      </w:sdtContent>
    </w:sdt>
    <w:p w14:paraId="4264F3FC" w14:textId="77777777" w:rsidR="000A0B64" w:rsidRDefault="000A0B64">
      <w:pPr>
        <w:jc w:val="left"/>
        <w:rPr>
          <w:rFonts w:eastAsiaTheme="majorEastAsia" w:cstheme="majorBidi"/>
          <w:b/>
          <w:caps/>
          <w:noProof/>
          <w:color w:val="FFFFFF" w:themeColor="background1"/>
          <w:spacing w:val="15"/>
          <w:lang w:val="es-ES"/>
        </w:rPr>
      </w:pPr>
      <w:bookmarkStart w:id="0" w:name="_Toc401681552"/>
      <w:r>
        <w:rPr>
          <w:noProof/>
          <w:lang w:val="es-ES"/>
        </w:rPr>
        <w:br w:type="page"/>
      </w:r>
    </w:p>
    <w:p w14:paraId="34DC1007" w14:textId="255ED6D8" w:rsidR="00FB3441" w:rsidRPr="00135BDD" w:rsidRDefault="00FB3441" w:rsidP="00B9285A">
      <w:pPr>
        <w:pStyle w:val="Ttulo1"/>
        <w:rPr>
          <w:noProof/>
          <w:lang w:val="es-ES"/>
        </w:rPr>
      </w:pPr>
      <w:bookmarkStart w:id="1" w:name="_GoBack"/>
      <w:bookmarkEnd w:id="1"/>
      <w:r>
        <w:rPr>
          <w:noProof/>
          <w:lang w:val="es-ES"/>
        </w:rPr>
        <w:lastRenderedPageBreak/>
        <w:t>Introducción</w:t>
      </w:r>
      <w:bookmarkEnd w:id="0"/>
    </w:p>
    <w:p w14:paraId="6B722D88" w14:textId="77777777" w:rsidR="002F70E6" w:rsidRDefault="002F70E6" w:rsidP="002F70E6">
      <w:pPr>
        <w:rPr>
          <w:lang w:val="es-ES"/>
        </w:rPr>
      </w:pPr>
      <w:r w:rsidRPr="00FB3441">
        <w:rPr>
          <w:noProof/>
          <w:lang w:val="es-ES"/>
        </w:rPr>
        <w:t xml:space="preserve">El objetivo de </w:t>
      </w:r>
      <w:r w:rsidRPr="00FB3441">
        <w:rPr>
          <w:lang w:val="es-ES"/>
        </w:rPr>
        <w:t>este documento</w:t>
      </w:r>
      <w:r>
        <w:rPr>
          <w:lang w:val="es-ES"/>
        </w:rPr>
        <w:t xml:space="preserve"> es detallar  el Impacto Ambiental y Social del producto “Que Golazo”, a efectos de analizar las alteraciones  en el medio ambiente que puede producir la implementación de este sistema. A hablar al medio ambiente, hacemos referencia a lo que es el cuidado de los ecosistemas, de los procesos de la naturaleza y lo asociado a la salud física y psicológica de las personas involucradas directa o indirectamente a nuestro producto.</w:t>
      </w:r>
    </w:p>
    <w:p w14:paraId="2A406364" w14:textId="6FF7E996" w:rsidR="0022543D" w:rsidRPr="0022543D" w:rsidRDefault="003353DA" w:rsidP="0022543D">
      <w:pPr>
        <w:tabs>
          <w:tab w:val="left" w:pos="426"/>
        </w:tabs>
        <w:rPr>
          <w:lang w:val="es-ES"/>
        </w:rPr>
      </w:pPr>
      <w:r>
        <w:rPr>
          <w:lang w:val="es-ES"/>
        </w:rPr>
        <w:t>El Impacto Ambiental</w:t>
      </w:r>
      <w:r w:rsidR="0022543D" w:rsidRPr="0022543D">
        <w:rPr>
          <w:lang w:val="es-ES"/>
        </w:rPr>
        <w:t xml:space="preserve"> es la alteración</w:t>
      </w:r>
      <w:r>
        <w:rPr>
          <w:lang w:val="es-ES"/>
        </w:rPr>
        <w:t>, pudiéndose</w:t>
      </w:r>
      <w:r w:rsidR="002723EB">
        <w:rPr>
          <w:lang w:val="es-ES"/>
        </w:rPr>
        <w:t xml:space="preserve"> ser</w:t>
      </w:r>
      <w:r>
        <w:rPr>
          <w:lang w:val="es-ES"/>
        </w:rPr>
        <w:t xml:space="preserve"> positiva o negativa,</w:t>
      </w:r>
      <w:r w:rsidR="0022543D" w:rsidRPr="0022543D">
        <w:rPr>
          <w:lang w:val="es-ES"/>
        </w:rPr>
        <w:t xml:space="preserve"> del medio ambiente, provocada directa o indirectamente por un proyecto o actividad en un área determinada. Si bien el desarrollo tecnológico ofrece beneficios en cuanto a </w:t>
      </w:r>
      <w:r w:rsidR="00B946B7">
        <w:rPr>
          <w:lang w:val="es-ES"/>
        </w:rPr>
        <w:t xml:space="preserve">la </w:t>
      </w:r>
      <w:r w:rsidR="0022543D" w:rsidRPr="0022543D">
        <w:rPr>
          <w:lang w:val="es-ES"/>
        </w:rPr>
        <w:t>opt</w:t>
      </w:r>
      <w:r w:rsidR="00B946B7">
        <w:rPr>
          <w:lang w:val="es-ES"/>
        </w:rPr>
        <w:t>imización d</w:t>
      </w:r>
      <w:r w:rsidR="0022543D" w:rsidRPr="0022543D">
        <w:rPr>
          <w:lang w:val="es-ES"/>
        </w:rPr>
        <w:t>el trabajo,  como consecuencia genera una enorme y creciente dependencia de elementos automáticos y magnéticos p</w:t>
      </w:r>
      <w:r w:rsidR="00B946B7">
        <w:rPr>
          <w:lang w:val="es-ES"/>
        </w:rPr>
        <w:t>ara su continuidad de operación. Por lo tanto, resulta de fundamental importancia realizar un análisis de impacto ambiental para poder considerar el efecto que tendrá en el ambiente el sistema tecnológico a implantar en el mismo.</w:t>
      </w:r>
    </w:p>
    <w:p w14:paraId="0331CC0C" w14:textId="01A0B1CF" w:rsidR="0022543D" w:rsidRDefault="0022543D" w:rsidP="0022543D">
      <w:pPr>
        <w:tabs>
          <w:tab w:val="left" w:pos="426"/>
        </w:tabs>
        <w:rPr>
          <w:lang w:val="es-ES"/>
        </w:rPr>
      </w:pPr>
      <w:r w:rsidRPr="0022543D">
        <w:rPr>
          <w:lang w:val="es-ES"/>
        </w:rPr>
        <w:t>El presente trabajo tiene como objeti</w:t>
      </w:r>
      <w:r w:rsidR="00E169C6">
        <w:rPr>
          <w:lang w:val="es-ES"/>
        </w:rPr>
        <w:t>v</w:t>
      </w:r>
      <w:r w:rsidRPr="0022543D">
        <w:rPr>
          <w:lang w:val="es-ES"/>
        </w:rPr>
        <w:t>o plasmar como el medio ambiente se vería afectado por la implementación del</w:t>
      </w:r>
      <w:r w:rsidR="00E169C6">
        <w:rPr>
          <w:lang w:val="es-ES"/>
        </w:rPr>
        <w:t xml:space="preserve"> nu</w:t>
      </w:r>
      <w:r w:rsidR="00A001B6">
        <w:rPr>
          <w:lang w:val="es-ES"/>
        </w:rPr>
        <w:t>evo producto “Que</w:t>
      </w:r>
      <w:r w:rsidR="00E169C6">
        <w:rPr>
          <w:lang w:val="es-ES"/>
        </w:rPr>
        <w:t>Golazo”, Sistema de Gestión de Torneos de Fútbol</w:t>
      </w:r>
      <w:r w:rsidRPr="0022543D">
        <w:rPr>
          <w:lang w:val="es-ES"/>
        </w:rPr>
        <w:t>, consid</w:t>
      </w:r>
      <w:r w:rsidR="00E169C6">
        <w:rPr>
          <w:lang w:val="es-ES"/>
        </w:rPr>
        <w:t>erando no solo el ecosistema si</w:t>
      </w:r>
      <w:r w:rsidRPr="0022543D">
        <w:rPr>
          <w:lang w:val="es-ES"/>
        </w:rPr>
        <w:t xml:space="preserve">no también </w:t>
      </w:r>
      <w:r w:rsidR="002F70E6">
        <w:rPr>
          <w:lang w:val="es-ES"/>
        </w:rPr>
        <w:t xml:space="preserve">a las personas </w:t>
      </w:r>
      <w:r w:rsidRPr="0022543D">
        <w:rPr>
          <w:lang w:val="es-ES"/>
        </w:rPr>
        <w:t>y como se ve</w:t>
      </w:r>
      <w:r w:rsidR="002F70E6">
        <w:rPr>
          <w:lang w:val="es-ES"/>
        </w:rPr>
        <w:t>n</w:t>
      </w:r>
      <w:r w:rsidRPr="0022543D">
        <w:rPr>
          <w:lang w:val="es-ES"/>
        </w:rPr>
        <w:t xml:space="preserve"> </w:t>
      </w:r>
      <w:r w:rsidR="00E169C6">
        <w:rPr>
          <w:lang w:val="es-ES"/>
        </w:rPr>
        <w:t>é</w:t>
      </w:r>
      <w:r w:rsidR="002F70E6">
        <w:rPr>
          <w:lang w:val="es-ES"/>
        </w:rPr>
        <w:t>stas afectadas</w:t>
      </w:r>
      <w:r w:rsidRPr="0022543D">
        <w:rPr>
          <w:lang w:val="es-ES"/>
        </w:rPr>
        <w:t xml:space="preserve"> con lesiones y síntomas que pueden presentarse cuando se t</w:t>
      </w:r>
      <w:r w:rsidR="00E169C6">
        <w:rPr>
          <w:lang w:val="es-ES"/>
        </w:rPr>
        <w:t>rabaja frente a una computadora utilizando el sistema.</w:t>
      </w:r>
    </w:p>
    <w:p w14:paraId="708AD8C8" w14:textId="0F94E66B" w:rsidR="001F10A0" w:rsidRDefault="001F10A0" w:rsidP="001F10A0">
      <w:pPr>
        <w:pStyle w:val="Prrafodelista"/>
        <w:ind w:left="0"/>
        <w:rPr>
          <w:noProof/>
          <w:lang w:val="es-ES"/>
        </w:rPr>
      </w:pPr>
    </w:p>
    <w:p w14:paraId="0718406F" w14:textId="77777777" w:rsidR="002723EB" w:rsidRDefault="002723EB" w:rsidP="001F10A0">
      <w:pPr>
        <w:pStyle w:val="Prrafodelista"/>
        <w:ind w:left="0"/>
        <w:rPr>
          <w:noProof/>
          <w:lang w:val="es-ES"/>
        </w:rPr>
      </w:pPr>
    </w:p>
    <w:p w14:paraId="486C9DAB" w14:textId="77777777" w:rsidR="002723EB" w:rsidRDefault="002723EB" w:rsidP="001F10A0">
      <w:pPr>
        <w:pStyle w:val="Prrafodelista"/>
        <w:ind w:left="0"/>
        <w:rPr>
          <w:noProof/>
          <w:lang w:val="es-ES"/>
        </w:rPr>
      </w:pPr>
    </w:p>
    <w:p w14:paraId="09E97D92" w14:textId="77777777" w:rsidR="002723EB" w:rsidRDefault="002723EB" w:rsidP="001F10A0">
      <w:pPr>
        <w:pStyle w:val="Prrafodelista"/>
        <w:ind w:left="0"/>
        <w:rPr>
          <w:noProof/>
          <w:lang w:val="es-ES"/>
        </w:rPr>
      </w:pPr>
    </w:p>
    <w:p w14:paraId="5D82F259" w14:textId="77777777" w:rsidR="002723EB" w:rsidRDefault="002723EB" w:rsidP="001F10A0">
      <w:pPr>
        <w:pStyle w:val="Prrafodelista"/>
        <w:ind w:left="0"/>
        <w:rPr>
          <w:noProof/>
          <w:lang w:val="es-ES"/>
        </w:rPr>
      </w:pPr>
    </w:p>
    <w:p w14:paraId="2CC1C397" w14:textId="77777777" w:rsidR="002723EB" w:rsidRDefault="002723EB" w:rsidP="001F10A0">
      <w:pPr>
        <w:pStyle w:val="Prrafodelista"/>
        <w:ind w:left="0"/>
        <w:rPr>
          <w:noProof/>
          <w:lang w:val="es-ES"/>
        </w:rPr>
      </w:pPr>
    </w:p>
    <w:p w14:paraId="14C9216C" w14:textId="77777777" w:rsidR="00B946B7" w:rsidRDefault="00B946B7" w:rsidP="001F10A0">
      <w:pPr>
        <w:pStyle w:val="Prrafodelista"/>
        <w:ind w:left="0"/>
        <w:rPr>
          <w:noProof/>
          <w:lang w:val="es-ES"/>
        </w:rPr>
      </w:pPr>
    </w:p>
    <w:p w14:paraId="0313DE84" w14:textId="77777777" w:rsidR="00B946B7" w:rsidRDefault="00B946B7" w:rsidP="001F10A0">
      <w:pPr>
        <w:pStyle w:val="Prrafodelista"/>
        <w:ind w:left="0"/>
        <w:rPr>
          <w:noProof/>
          <w:lang w:val="es-ES"/>
        </w:rPr>
      </w:pPr>
    </w:p>
    <w:p w14:paraId="2C4C1CDC" w14:textId="77777777" w:rsidR="00B946B7" w:rsidRDefault="00B946B7" w:rsidP="001F10A0">
      <w:pPr>
        <w:pStyle w:val="Prrafodelista"/>
        <w:ind w:left="0"/>
        <w:rPr>
          <w:noProof/>
          <w:lang w:val="es-ES"/>
        </w:rPr>
      </w:pPr>
    </w:p>
    <w:p w14:paraId="6C187FA8" w14:textId="77777777" w:rsidR="001148EA" w:rsidRDefault="001148EA" w:rsidP="001F10A0">
      <w:pPr>
        <w:pStyle w:val="Prrafodelista"/>
        <w:ind w:left="0"/>
        <w:rPr>
          <w:noProof/>
          <w:lang w:val="es-ES"/>
        </w:rPr>
      </w:pPr>
    </w:p>
    <w:p w14:paraId="02E653FC" w14:textId="77777777" w:rsidR="001148EA" w:rsidRDefault="001148EA" w:rsidP="001F10A0">
      <w:pPr>
        <w:pStyle w:val="Prrafodelista"/>
        <w:ind w:left="0"/>
        <w:rPr>
          <w:noProof/>
          <w:lang w:val="es-ES"/>
        </w:rPr>
      </w:pPr>
    </w:p>
    <w:p w14:paraId="59309913" w14:textId="77777777" w:rsidR="001148EA" w:rsidRDefault="001148EA" w:rsidP="001F10A0">
      <w:pPr>
        <w:pStyle w:val="Prrafodelista"/>
        <w:ind w:left="0"/>
        <w:rPr>
          <w:noProof/>
          <w:lang w:val="es-ES"/>
        </w:rPr>
      </w:pPr>
    </w:p>
    <w:p w14:paraId="386D6664" w14:textId="77777777" w:rsidR="001148EA" w:rsidRDefault="001148EA" w:rsidP="001F10A0">
      <w:pPr>
        <w:pStyle w:val="Prrafodelista"/>
        <w:ind w:left="0"/>
        <w:rPr>
          <w:noProof/>
          <w:lang w:val="es-ES"/>
        </w:rPr>
      </w:pPr>
    </w:p>
    <w:p w14:paraId="57FDD7CE" w14:textId="77777777" w:rsidR="001148EA" w:rsidRDefault="001148EA" w:rsidP="001F10A0">
      <w:pPr>
        <w:pStyle w:val="Prrafodelista"/>
        <w:ind w:left="0"/>
        <w:rPr>
          <w:noProof/>
          <w:lang w:val="es-ES"/>
        </w:rPr>
      </w:pPr>
    </w:p>
    <w:p w14:paraId="404CCCA2" w14:textId="77777777" w:rsidR="001148EA" w:rsidRDefault="001148EA" w:rsidP="001F10A0">
      <w:pPr>
        <w:pStyle w:val="Prrafodelista"/>
        <w:ind w:left="0"/>
        <w:rPr>
          <w:noProof/>
          <w:lang w:val="es-ES"/>
        </w:rPr>
      </w:pPr>
    </w:p>
    <w:p w14:paraId="5D5331AD" w14:textId="77777777" w:rsidR="001148EA" w:rsidRDefault="001148EA" w:rsidP="001F10A0">
      <w:pPr>
        <w:pStyle w:val="Prrafodelista"/>
        <w:ind w:left="0"/>
        <w:rPr>
          <w:noProof/>
          <w:lang w:val="es-ES"/>
        </w:rPr>
      </w:pPr>
    </w:p>
    <w:p w14:paraId="5BA596FB" w14:textId="77777777" w:rsidR="001148EA" w:rsidRDefault="001148EA" w:rsidP="001F10A0">
      <w:pPr>
        <w:pStyle w:val="Prrafodelista"/>
        <w:ind w:left="0"/>
        <w:rPr>
          <w:noProof/>
          <w:lang w:val="es-ES"/>
        </w:rPr>
      </w:pPr>
    </w:p>
    <w:p w14:paraId="7A9E12EA" w14:textId="77777777" w:rsidR="001148EA" w:rsidRDefault="001148EA" w:rsidP="001F10A0">
      <w:pPr>
        <w:pStyle w:val="Prrafodelista"/>
        <w:ind w:left="0"/>
        <w:rPr>
          <w:noProof/>
          <w:lang w:val="es-ES"/>
        </w:rPr>
      </w:pPr>
    </w:p>
    <w:p w14:paraId="1D48A541" w14:textId="77777777" w:rsidR="001148EA" w:rsidRDefault="001148EA" w:rsidP="001F10A0">
      <w:pPr>
        <w:pStyle w:val="Prrafodelista"/>
        <w:ind w:left="0"/>
        <w:rPr>
          <w:noProof/>
          <w:lang w:val="es-ES"/>
        </w:rPr>
      </w:pPr>
    </w:p>
    <w:p w14:paraId="06F8670A" w14:textId="77777777" w:rsidR="001148EA" w:rsidRDefault="001148EA" w:rsidP="001F10A0">
      <w:pPr>
        <w:pStyle w:val="Prrafodelista"/>
        <w:ind w:left="0"/>
        <w:rPr>
          <w:noProof/>
          <w:lang w:val="es-ES"/>
        </w:rPr>
      </w:pPr>
    </w:p>
    <w:p w14:paraId="0295957F" w14:textId="77777777" w:rsidR="001148EA" w:rsidRDefault="001148EA" w:rsidP="001F10A0">
      <w:pPr>
        <w:pStyle w:val="Prrafodelista"/>
        <w:ind w:left="0"/>
        <w:rPr>
          <w:noProof/>
          <w:lang w:val="es-ES"/>
        </w:rPr>
      </w:pPr>
    </w:p>
    <w:p w14:paraId="3F94D8B7" w14:textId="77777777" w:rsidR="001148EA" w:rsidRDefault="001148EA" w:rsidP="001F10A0">
      <w:pPr>
        <w:pStyle w:val="Prrafodelista"/>
        <w:ind w:left="0"/>
        <w:rPr>
          <w:noProof/>
          <w:lang w:val="es-ES"/>
        </w:rPr>
      </w:pPr>
    </w:p>
    <w:p w14:paraId="039835E6" w14:textId="77777777" w:rsidR="002723EB" w:rsidRDefault="002723EB" w:rsidP="001F10A0">
      <w:pPr>
        <w:pStyle w:val="Prrafodelista"/>
        <w:ind w:left="0"/>
        <w:rPr>
          <w:noProof/>
          <w:lang w:val="es-ES"/>
        </w:rPr>
      </w:pPr>
    </w:p>
    <w:p w14:paraId="4C4ACB6F" w14:textId="77777777" w:rsidR="001148EA" w:rsidRDefault="001148EA" w:rsidP="001F10A0">
      <w:pPr>
        <w:pStyle w:val="Prrafodelista"/>
        <w:ind w:left="0"/>
        <w:rPr>
          <w:noProof/>
          <w:lang w:val="es-ES"/>
        </w:rPr>
      </w:pPr>
    </w:p>
    <w:p w14:paraId="6C6B41D4" w14:textId="1BA6F557" w:rsidR="001148EA" w:rsidRDefault="001148EA" w:rsidP="001148EA">
      <w:pPr>
        <w:pStyle w:val="Ttulo1"/>
        <w:rPr>
          <w:noProof/>
          <w:lang w:val="es-ES"/>
        </w:rPr>
      </w:pPr>
      <w:bookmarkStart w:id="2" w:name="_Toc401681553"/>
      <w:r>
        <w:rPr>
          <w:noProof/>
          <w:lang w:val="es-ES"/>
        </w:rPr>
        <w:lastRenderedPageBreak/>
        <w:t>Impacto Ambiental</w:t>
      </w:r>
      <w:bookmarkEnd w:id="2"/>
    </w:p>
    <w:p w14:paraId="61657294" w14:textId="0F84B189" w:rsidR="002723EB" w:rsidRPr="00B946B7" w:rsidRDefault="002723EB" w:rsidP="002723EB">
      <w:pPr>
        <w:pStyle w:val="Ttulo2"/>
        <w:rPr>
          <w:lang w:val="es-ES"/>
        </w:rPr>
      </w:pPr>
      <w:bookmarkStart w:id="3" w:name="_Toc306099183"/>
      <w:bookmarkStart w:id="4" w:name="_Toc401681554"/>
      <w:r w:rsidRPr="00B946B7">
        <w:rPr>
          <w:lang w:val="es-ES"/>
        </w:rPr>
        <w:t>Proceso de fabricación contaminante</w:t>
      </w:r>
      <w:bookmarkEnd w:id="3"/>
      <w:r w:rsidR="00A9628A" w:rsidRPr="00B946B7">
        <w:rPr>
          <w:lang w:val="es-ES"/>
        </w:rPr>
        <w:t>s</w:t>
      </w:r>
      <w:bookmarkEnd w:id="4"/>
    </w:p>
    <w:p w14:paraId="15C95835" w14:textId="6EC0A012" w:rsidR="002723EB" w:rsidRDefault="002723EB" w:rsidP="00A9628A">
      <w:pPr>
        <w:rPr>
          <w:lang w:val="es-AR"/>
        </w:rPr>
      </w:pPr>
      <w:r>
        <w:rPr>
          <w:lang w:val="es-AR"/>
        </w:rPr>
        <w:t xml:space="preserve">El proceso de desarrollo de software genera productos intangibles, por lo tanto, y en general, no son necesarios productos contaminantes. Este tipo de fabricación se basa en la mano de obra humana y </w:t>
      </w:r>
      <w:r w:rsidR="002F70E6">
        <w:rPr>
          <w:lang w:val="es-AR"/>
        </w:rPr>
        <w:t>en la utilización de computadora</w:t>
      </w:r>
      <w:r>
        <w:rPr>
          <w:lang w:val="es-AR"/>
        </w:rPr>
        <w:t>s como herramientas de trabajo.</w:t>
      </w:r>
    </w:p>
    <w:p w14:paraId="6849A9EA" w14:textId="77777777" w:rsidR="002723EB" w:rsidRDefault="002723EB" w:rsidP="00A9628A">
      <w:pPr>
        <w:rPr>
          <w:lang w:val="es-AR"/>
        </w:rPr>
      </w:pPr>
      <w:r>
        <w:rPr>
          <w:lang w:val="es-AR"/>
        </w:rPr>
        <w:t>Pero no debe dejarse de lado que, aunque no son necesarios productos contaminantes, la utilización prolongada de computadoras puede generar ciertos problemas en sus usuarios (</w:t>
      </w:r>
      <w:r w:rsidRPr="00CF43E7">
        <w:rPr>
          <w:i/>
          <w:lang w:val="es-AR"/>
        </w:rPr>
        <w:t>ver Impacto en la Salud</w:t>
      </w:r>
      <w:r>
        <w:rPr>
          <w:lang w:val="es-AR"/>
        </w:rPr>
        <w:t>) y genera contaminaciones, como la acústica, que son perjudiciales para el medio ambiente.</w:t>
      </w:r>
    </w:p>
    <w:p w14:paraId="6D086CD7" w14:textId="71B03E4D" w:rsidR="002723EB" w:rsidRDefault="002723EB" w:rsidP="00A9628A">
      <w:pPr>
        <w:rPr>
          <w:i/>
          <w:lang w:val="es-AR"/>
        </w:rPr>
      </w:pPr>
      <w:r>
        <w:rPr>
          <w:lang w:val="es-AR"/>
        </w:rPr>
        <w:t xml:space="preserve">Para disminuir la contaminación ambiental se utilizan algunas de las denominadas tecnologías verdes como son la </w:t>
      </w:r>
      <w:r>
        <w:rPr>
          <w:i/>
          <w:lang w:val="es-AR"/>
        </w:rPr>
        <w:t xml:space="preserve">computación en la nube, vitalización </w:t>
      </w:r>
      <w:r w:rsidRPr="006D625A">
        <w:rPr>
          <w:lang w:val="es-AR"/>
        </w:rPr>
        <w:t>y</w:t>
      </w:r>
      <w:r>
        <w:rPr>
          <w:i/>
          <w:lang w:val="es-AR"/>
        </w:rPr>
        <w:t xml:space="preserve"> computación grid </w:t>
      </w:r>
      <w:r>
        <w:rPr>
          <w:lang w:val="es-AR"/>
        </w:rPr>
        <w:t xml:space="preserve">o conocida también como </w:t>
      </w:r>
      <w:r>
        <w:rPr>
          <w:i/>
          <w:lang w:val="es-AR"/>
        </w:rPr>
        <w:t>tecnología descentralizada.</w:t>
      </w:r>
    </w:p>
    <w:p w14:paraId="1B0F0F12" w14:textId="7F4F71AB" w:rsidR="00A9628A" w:rsidRDefault="002723EB" w:rsidP="00A9628A">
      <w:pPr>
        <w:rPr>
          <w:lang w:val="es-AR"/>
        </w:rPr>
      </w:pPr>
      <w:r>
        <w:rPr>
          <w:lang w:val="es-AR"/>
        </w:rPr>
        <w:t xml:space="preserve">Aplicado esto al desarrollo de nuestro sistema, se están utilizando diversos medios electrónicos tales como correo electrónico, repositorio en internet, conexión digital vía internet, lo que permite que </w:t>
      </w:r>
      <w:r w:rsidRPr="00A9628A">
        <w:rPr>
          <w:i/>
          <w:lang w:val="es-AR"/>
        </w:rPr>
        <w:t xml:space="preserve">se ahorre en materiales como </w:t>
      </w:r>
      <w:r w:rsidR="002964C0">
        <w:rPr>
          <w:i/>
          <w:lang w:val="es-AR"/>
        </w:rPr>
        <w:t xml:space="preserve">el </w:t>
      </w:r>
      <w:r w:rsidRPr="00A9628A">
        <w:rPr>
          <w:i/>
          <w:lang w:val="es-AR"/>
        </w:rPr>
        <w:t>papel</w:t>
      </w:r>
      <w:r>
        <w:rPr>
          <w:lang w:val="es-AR"/>
        </w:rPr>
        <w:t>, y no generar residuos que afecten al medio ambiente.</w:t>
      </w:r>
      <w:r w:rsidR="00A9628A">
        <w:rPr>
          <w:lang w:val="es-AR"/>
        </w:rPr>
        <w:t xml:space="preserve"> C</w:t>
      </w:r>
      <w:r w:rsidR="002964C0">
        <w:rPr>
          <w:lang w:val="es-AR"/>
        </w:rPr>
        <w:t>omo sabe</w:t>
      </w:r>
      <w:r w:rsidR="00A9628A">
        <w:rPr>
          <w:lang w:val="es-AR"/>
        </w:rPr>
        <w:t>m</w:t>
      </w:r>
      <w:r w:rsidR="002964C0">
        <w:rPr>
          <w:lang w:val="es-AR"/>
        </w:rPr>
        <w:t>o</w:t>
      </w:r>
      <w:r w:rsidR="00A9628A">
        <w:rPr>
          <w:lang w:val="es-AR"/>
        </w:rPr>
        <w:t>s</w:t>
      </w:r>
      <w:r w:rsidR="002964C0">
        <w:rPr>
          <w:lang w:val="es-AR"/>
        </w:rPr>
        <w:t>,</w:t>
      </w:r>
      <w:r w:rsidR="00A9628A">
        <w:rPr>
          <w:lang w:val="es-AR"/>
        </w:rPr>
        <w:t xml:space="preserve"> el papel es un material cotidiano que utilizamos comúnmente, pero para producirlo se necesitan talar millones de árboles para poder empezar a fabricarlo. La industria </w:t>
      </w:r>
      <w:r w:rsidR="002964C0">
        <w:rPr>
          <w:lang w:val="es-AR"/>
        </w:rPr>
        <w:t>papelera</w:t>
      </w:r>
      <w:r w:rsidR="00A9628A">
        <w:rPr>
          <w:lang w:val="es-AR"/>
        </w:rPr>
        <w:t xml:space="preserve"> es altamente contaminante y provoca muchos impactos negativos en el medio ambiente en la sal</w:t>
      </w:r>
      <w:r w:rsidR="002964C0">
        <w:rPr>
          <w:lang w:val="es-AR"/>
        </w:rPr>
        <w:t>ud de la p</w:t>
      </w:r>
      <w:r w:rsidR="00A9628A">
        <w:rPr>
          <w:lang w:val="es-AR"/>
        </w:rPr>
        <w:t>oblación cercana a las mismas. Por lo tanto, al evitar en gran medida su uso, estamos contribuyendo a evitar la contaminación ambiental.</w:t>
      </w:r>
    </w:p>
    <w:p w14:paraId="49A8E8B9" w14:textId="1FD2E3C9" w:rsidR="00CC4CF3" w:rsidRDefault="00CC4CF3" w:rsidP="00A9628A">
      <w:pPr>
        <w:rPr>
          <w:lang w:val="es-AR"/>
        </w:rPr>
      </w:pPr>
      <w:r>
        <w:rPr>
          <w:lang w:val="es-AR"/>
        </w:rPr>
        <w:t>Para promocionar el producto</w:t>
      </w:r>
      <w:r w:rsidR="00E70D92">
        <w:rPr>
          <w:lang w:val="es-AR"/>
        </w:rPr>
        <w:t xml:space="preserve"> a desarrollar y captar clientes,</w:t>
      </w:r>
      <w:r>
        <w:rPr>
          <w:lang w:val="es-AR"/>
        </w:rPr>
        <w:t xml:space="preserve"> se realizará</w:t>
      </w:r>
      <w:r w:rsidR="00E70D92">
        <w:rPr>
          <w:lang w:val="es-AR"/>
        </w:rPr>
        <w:t>n</w:t>
      </w:r>
      <w:r>
        <w:rPr>
          <w:lang w:val="es-AR"/>
        </w:rPr>
        <w:t xml:space="preserve"> campañas publicitarias</w:t>
      </w:r>
      <w:r w:rsidR="001A11B2">
        <w:rPr>
          <w:lang w:val="es-AR"/>
        </w:rPr>
        <w:t xml:space="preserve"> para poder inser</w:t>
      </w:r>
      <w:r w:rsidR="00E70D92">
        <w:rPr>
          <w:lang w:val="es-AR"/>
        </w:rPr>
        <w:t>tarlo en el mercado.</w:t>
      </w:r>
      <w:r w:rsidR="00E70D92" w:rsidRPr="00E70D92">
        <w:rPr>
          <w:lang w:val="es-AR"/>
        </w:rPr>
        <w:t xml:space="preserve"> </w:t>
      </w:r>
      <w:r w:rsidR="00E70D92">
        <w:rPr>
          <w:lang w:val="es-AR"/>
        </w:rPr>
        <w:t>Para seguir con la  contribución a la minimización del papel, las campañas serán preferentemente digitales, y una cantidad pequeña serán folletos destinados a clientes potenciales y no serán entregados en masa.</w:t>
      </w:r>
    </w:p>
    <w:p w14:paraId="18A78704" w14:textId="2BC1D7D1" w:rsidR="002723EB" w:rsidRDefault="002723EB" w:rsidP="00A9628A">
      <w:pPr>
        <w:rPr>
          <w:lang w:val="es-AR"/>
        </w:rPr>
      </w:pPr>
      <w:r>
        <w:rPr>
          <w:lang w:val="es-AR"/>
        </w:rPr>
        <w:t>Además la utilización de herramientas de internet permite que se centre todo el manejo de la información del proyecto en centros de cómputos que respetan todas las normas para el cuidado ambiental.</w:t>
      </w:r>
    </w:p>
    <w:p w14:paraId="724B6BB7" w14:textId="77777777" w:rsidR="002723EB" w:rsidRPr="00F44EFB" w:rsidRDefault="002723EB" w:rsidP="00F44EFB">
      <w:pPr>
        <w:pStyle w:val="Ttulo2"/>
        <w:rPr>
          <w:lang w:val="es-ES"/>
        </w:rPr>
      </w:pPr>
      <w:bookmarkStart w:id="5" w:name="_Toc306099185"/>
      <w:bookmarkStart w:id="6" w:name="_Toc401681555"/>
      <w:r w:rsidRPr="00F44EFB">
        <w:rPr>
          <w:lang w:val="es-ES"/>
        </w:rPr>
        <w:t>Exigencias de energía</w:t>
      </w:r>
      <w:bookmarkEnd w:id="5"/>
      <w:bookmarkEnd w:id="6"/>
    </w:p>
    <w:p w14:paraId="6A4F5780" w14:textId="34F7417B" w:rsidR="00025DED" w:rsidRDefault="00025DED" w:rsidP="00025DED">
      <w:pPr>
        <w:rPr>
          <w:lang w:val="es-ES"/>
        </w:rPr>
      </w:pPr>
      <w:r>
        <w:rPr>
          <w:lang w:val="es-ES"/>
        </w:rPr>
        <w:t xml:space="preserve">Como sabemos, los equipos de computación requieren de la energía eléctrica para funcionar. Y muchas veces, el incremento de la utilización de éstos produce un excesivo aumento de las necesidades de energía, produciendo un impacto en los recursos naturales y por lo tanto en el ambiente. </w:t>
      </w:r>
    </w:p>
    <w:p w14:paraId="21F8A4C3" w14:textId="0BA8F1BE" w:rsidR="00025DED" w:rsidRPr="00EA2900" w:rsidRDefault="00025DED" w:rsidP="00025DED">
      <w:pPr>
        <w:rPr>
          <w:lang w:val="es-ES"/>
        </w:rPr>
      </w:pPr>
      <w:r>
        <w:rPr>
          <w:lang w:val="es-ES"/>
        </w:rPr>
        <w:t>En el caso de nuestro producto, no se requiere una gran cantidad de equipos trabajando excesivamente, simplemente se requiere contar con lo mínimo necesario, un servidor que permitirá correr nuestra aplicación. Además, nuestro sistema simplemente será usado por los administradores para la carga de datos y consulta y generación de estadísticas, y por parte de los usuarios finales para consultar los datos relevantes de la fecha, pero a nivel de exigencias de energía no produce un impacto excesivo  y negativo asociado a esta temática. Esto es más aplicable a una organización en donde se implanta el sistema.</w:t>
      </w:r>
    </w:p>
    <w:p w14:paraId="4D83C525" w14:textId="77777777" w:rsidR="002723EB" w:rsidRPr="00025DED" w:rsidRDefault="002723EB" w:rsidP="00025DED">
      <w:pPr>
        <w:pStyle w:val="Ttulo2"/>
        <w:rPr>
          <w:lang w:val="es-ES"/>
        </w:rPr>
      </w:pPr>
      <w:bookmarkStart w:id="7" w:name="_Toc306099186"/>
      <w:bookmarkStart w:id="8" w:name="_Toc401681556"/>
      <w:r w:rsidRPr="00025DED">
        <w:rPr>
          <w:lang w:val="es-ES"/>
        </w:rPr>
        <w:t>Huella de carbono</w:t>
      </w:r>
      <w:bookmarkEnd w:id="7"/>
      <w:bookmarkEnd w:id="8"/>
    </w:p>
    <w:p w14:paraId="4CF58AF5" w14:textId="77777777" w:rsidR="002723EB" w:rsidRPr="002723EB" w:rsidRDefault="002723EB" w:rsidP="002723EB">
      <w:pPr>
        <w:rPr>
          <w:lang w:val="es-ES"/>
        </w:rPr>
      </w:pPr>
      <w:r w:rsidRPr="002723EB">
        <w:rPr>
          <w:lang w:val="es-ES"/>
        </w:rPr>
        <w:lastRenderedPageBreak/>
        <w:t>La huella de carbono es un sinónimo de emisión de dióxido de carbono u otros gases de efecto invernadero y es la medida del impacto que las actividades humanas tienen sobre el medio ambiente en términos de la cantidad de gases producidos.</w:t>
      </w:r>
    </w:p>
    <w:p w14:paraId="7F205252" w14:textId="01F13030" w:rsidR="002723EB" w:rsidRPr="002723EB" w:rsidRDefault="002723EB" w:rsidP="002723EB">
      <w:pPr>
        <w:rPr>
          <w:lang w:val="es-ES"/>
        </w:rPr>
      </w:pPr>
      <w:r w:rsidRPr="002723EB">
        <w:rPr>
          <w:lang w:val="es-ES"/>
        </w:rPr>
        <w:t>Algunas de las consecuencias del cambio climático global son: extremos en temperaturas y precipitaciones que resultan en inundaciones en algunas áreas y sequías en otras, inicio de más frecuentes y más poderosos huracanes, crecimiento en el nivel del mar debido al derretimiento de la capa de hielo.</w:t>
      </w:r>
    </w:p>
    <w:p w14:paraId="0F92FAFC" w14:textId="72964066" w:rsidR="002723EB" w:rsidRDefault="002723EB" w:rsidP="002723EB">
      <w:pPr>
        <w:rPr>
          <w:rFonts w:ascii="Cambria" w:hAnsi="Cambria"/>
          <w:b/>
          <w:i/>
          <w:spacing w:val="20"/>
          <w:w w:val="130"/>
          <w:sz w:val="28"/>
          <w:szCs w:val="28"/>
          <w:lang w:val="es-AR"/>
        </w:rPr>
      </w:pPr>
      <w:r w:rsidRPr="002723EB">
        <w:rPr>
          <w:lang w:val="es-ES"/>
        </w:rPr>
        <w:t>Para no colaborar con todo esto y como se menciona antes, el sistema será alojado en un hosting que respeta todos los cuidados ambientales.</w:t>
      </w:r>
    </w:p>
    <w:p w14:paraId="14B33F36" w14:textId="77777777" w:rsidR="002723EB" w:rsidRPr="00F44EFB" w:rsidRDefault="002723EB" w:rsidP="002723EB">
      <w:pPr>
        <w:pStyle w:val="Ttulo1"/>
        <w:rPr>
          <w:lang w:val="es-ES"/>
        </w:rPr>
      </w:pPr>
      <w:bookmarkStart w:id="9" w:name="_Toc306099187"/>
      <w:bookmarkStart w:id="10" w:name="_Toc401681557"/>
      <w:r w:rsidRPr="00F44EFB">
        <w:rPr>
          <w:lang w:val="es-ES"/>
        </w:rPr>
        <w:t>Impacto social</w:t>
      </w:r>
      <w:bookmarkEnd w:id="9"/>
      <w:bookmarkEnd w:id="10"/>
      <w:r w:rsidRPr="00F44EFB">
        <w:rPr>
          <w:lang w:val="es-ES"/>
        </w:rPr>
        <w:t xml:space="preserve">  </w:t>
      </w:r>
    </w:p>
    <w:p w14:paraId="3B8CADCB" w14:textId="77777777" w:rsidR="002723EB" w:rsidRDefault="002723EB" w:rsidP="002723EB">
      <w:pPr>
        <w:pStyle w:val="Titular2Caratula"/>
        <w:jc w:val="left"/>
      </w:pPr>
    </w:p>
    <w:p w14:paraId="1EF420E9" w14:textId="77777777" w:rsidR="002723EB" w:rsidRPr="00F44EFB" w:rsidRDefault="002723EB" w:rsidP="00F44EFB">
      <w:pPr>
        <w:pStyle w:val="Ttulo2"/>
        <w:rPr>
          <w:lang w:val="es-ES"/>
        </w:rPr>
      </w:pPr>
      <w:bookmarkStart w:id="11" w:name="_Toc306099188"/>
      <w:bookmarkStart w:id="12" w:name="_Toc401681558"/>
      <w:r w:rsidRPr="00F44EFB">
        <w:rPr>
          <w:lang w:val="es-ES"/>
        </w:rPr>
        <w:t>Brecha digital</w:t>
      </w:r>
      <w:bookmarkEnd w:id="11"/>
      <w:bookmarkEnd w:id="12"/>
    </w:p>
    <w:p w14:paraId="4CB6BAD1" w14:textId="62B18007" w:rsidR="002723EB" w:rsidRDefault="002723EB" w:rsidP="002723EB">
      <w:pPr>
        <w:rPr>
          <w:lang w:val="es-ES"/>
        </w:rPr>
      </w:pPr>
      <w:r w:rsidRPr="002723EB">
        <w:rPr>
          <w:lang w:val="es-ES"/>
        </w:rPr>
        <w:t>Se llama brecha digital al espacio que se crea entre los niveles sociales por la mala distribución de la nueva tecnología. Por este motivo, se considera que el sistema desarrollado disminuye esta brecha digital ya que está diseñado y desarrollado para poder ser utilizados por cualquier persona sin grandes conocimientos de informática</w:t>
      </w:r>
      <w:r w:rsidR="004C3848">
        <w:rPr>
          <w:lang w:val="es-ES"/>
        </w:rPr>
        <w:t xml:space="preserve"> y que posean acceso a Internet</w:t>
      </w:r>
      <w:r w:rsidRPr="002723EB">
        <w:rPr>
          <w:lang w:val="es-ES"/>
        </w:rPr>
        <w:t xml:space="preserve"> y acerca la posibilidad de utilización de computadoras a personas que antes no lo consideraban. Además, a medida que el usuario tenga contacto con el nuevo sistema logrará incorporar nuevos conocimientos de informática.</w:t>
      </w:r>
    </w:p>
    <w:p w14:paraId="5C41F0A6" w14:textId="77777777" w:rsidR="002723EB" w:rsidRPr="0056608F" w:rsidRDefault="002723EB" w:rsidP="00AC6D70">
      <w:pPr>
        <w:pStyle w:val="Ttulo2"/>
        <w:rPr>
          <w:lang w:val="es-ES"/>
        </w:rPr>
      </w:pPr>
      <w:bookmarkStart w:id="13" w:name="_Toc306099190"/>
      <w:bookmarkStart w:id="14" w:name="_Toc401681559"/>
      <w:r w:rsidRPr="0056608F">
        <w:rPr>
          <w:lang w:val="es-ES"/>
        </w:rPr>
        <w:t>Globalización</w:t>
      </w:r>
      <w:bookmarkEnd w:id="13"/>
      <w:bookmarkEnd w:id="14"/>
    </w:p>
    <w:p w14:paraId="4A7A1760" w14:textId="64D89BF5" w:rsidR="0056608F" w:rsidRDefault="0056608F" w:rsidP="0056608F">
      <w:pPr>
        <w:rPr>
          <w:lang w:val="es-ES"/>
        </w:rPr>
      </w:pPr>
      <w:r>
        <w:rPr>
          <w:shd w:val="clear" w:color="auto" w:fill="FFFFFF"/>
          <w:lang w:val="es-ES"/>
        </w:rPr>
        <w:t xml:space="preserve">Si bien por un lado la </w:t>
      </w:r>
      <w:r w:rsidR="00A001B6">
        <w:rPr>
          <w:shd w:val="clear" w:color="auto" w:fill="FFFFFF"/>
          <w:lang w:val="es-ES"/>
        </w:rPr>
        <w:t>G</w:t>
      </w:r>
      <w:r>
        <w:rPr>
          <w:shd w:val="clear" w:color="auto" w:fill="FFFFFF"/>
          <w:lang w:val="es-ES"/>
        </w:rPr>
        <w:t xml:space="preserve">lobalización trae un incremento en la comunicación </w:t>
      </w:r>
      <w:r w:rsidR="00A001B6">
        <w:rPr>
          <w:shd w:val="clear" w:color="auto" w:fill="FFFFFF"/>
          <w:lang w:val="es-ES"/>
        </w:rPr>
        <w:t xml:space="preserve">permitiendo </w:t>
      </w:r>
      <w:r>
        <w:rPr>
          <w:lang w:val="es-ES"/>
        </w:rPr>
        <w:t xml:space="preserve">acercar más a la gente </w:t>
      </w:r>
      <w:r w:rsidRPr="0056608F">
        <w:rPr>
          <w:lang w:val="es-ES"/>
        </w:rPr>
        <w:t>o dando a conoc</w:t>
      </w:r>
      <w:r>
        <w:rPr>
          <w:lang w:val="es-ES"/>
        </w:rPr>
        <w:t xml:space="preserve">er hechos distantes, en tiempo </w:t>
      </w:r>
      <w:r w:rsidRPr="0056608F">
        <w:rPr>
          <w:lang w:val="es-ES"/>
        </w:rPr>
        <w:t>real, a cualquier p</w:t>
      </w:r>
      <w:r>
        <w:rPr>
          <w:lang w:val="es-ES"/>
        </w:rPr>
        <w:t xml:space="preserve">ersona en cualquier parte del mundo, trae consigo además </w:t>
      </w:r>
      <w:r w:rsidRPr="0056608F">
        <w:rPr>
          <w:lang w:val="es-ES"/>
        </w:rPr>
        <w:t xml:space="preserve">aislamiento y </w:t>
      </w:r>
      <w:r>
        <w:rPr>
          <w:lang w:val="es-ES"/>
        </w:rPr>
        <w:t>produce b</w:t>
      </w:r>
      <w:r w:rsidRPr="0056608F">
        <w:rPr>
          <w:lang w:val="es-ES"/>
        </w:rPr>
        <w:t>o</w:t>
      </w:r>
      <w:r>
        <w:rPr>
          <w:lang w:val="es-ES"/>
        </w:rPr>
        <w:t xml:space="preserve">mbardeados por tal cantidad de </w:t>
      </w:r>
      <w:r w:rsidRPr="0056608F">
        <w:rPr>
          <w:lang w:val="es-ES"/>
        </w:rPr>
        <w:t>estímulos e información</w:t>
      </w:r>
      <w:r>
        <w:rPr>
          <w:lang w:val="es-ES"/>
        </w:rPr>
        <w:t>.</w:t>
      </w:r>
    </w:p>
    <w:p w14:paraId="3E791FBD" w14:textId="14F8B267" w:rsidR="00D673A1" w:rsidRPr="00EA2900" w:rsidRDefault="000B1CEF" w:rsidP="00A001B6">
      <w:pPr>
        <w:rPr>
          <w:lang w:val="es-ES"/>
        </w:rPr>
      </w:pPr>
      <w:r>
        <w:rPr>
          <w:lang w:val="es-ES"/>
        </w:rPr>
        <w:t>Asociado a la construcción e implementación de nuestro producto</w:t>
      </w:r>
      <w:r w:rsidR="00A001B6">
        <w:rPr>
          <w:lang w:val="es-ES"/>
        </w:rPr>
        <w:t>, podemos considerar que</w:t>
      </w:r>
      <w:r>
        <w:rPr>
          <w:lang w:val="es-ES"/>
        </w:rPr>
        <w:t xml:space="preserve"> impactará a </w:t>
      </w:r>
      <w:r w:rsidR="00D673A1">
        <w:rPr>
          <w:lang w:val="es-ES"/>
        </w:rPr>
        <w:t>nivel social de manera positiva ya que</w:t>
      </w:r>
      <w:r w:rsidR="00A001B6">
        <w:rPr>
          <w:lang w:val="es-ES"/>
        </w:rPr>
        <w:t xml:space="preserve"> lo detectado en una primera instancia fue que no sólo existía una gestión manual de los torneos (lo cual estaba sujeta a errores y sobre trabajo al administrador), sino </w:t>
      </w:r>
      <w:r w:rsidR="00EA2900">
        <w:rPr>
          <w:lang w:val="es-ES"/>
        </w:rPr>
        <w:t xml:space="preserve">que </w:t>
      </w:r>
      <w:r w:rsidR="00A001B6">
        <w:rPr>
          <w:lang w:val="es-ES"/>
        </w:rPr>
        <w:t xml:space="preserve">también </w:t>
      </w:r>
      <w:r w:rsidR="00EA2900">
        <w:rPr>
          <w:lang w:val="es-ES"/>
        </w:rPr>
        <w:t>la información no estaba centralizada y disponible siempre para todos los interesados del torneo. Por lo tanto,</w:t>
      </w:r>
      <w:r w:rsidR="00EA2900" w:rsidRPr="00EA2900">
        <w:rPr>
          <w:lang w:val="es-AR"/>
        </w:rPr>
        <w:t xml:space="preserve"> </w:t>
      </w:r>
      <w:r w:rsidR="00EA2900">
        <w:rPr>
          <w:lang w:val="es-AR"/>
        </w:rPr>
        <w:t>n</w:t>
      </w:r>
      <w:r w:rsidR="00EA2900" w:rsidRPr="00EC7366">
        <w:rPr>
          <w:lang w:val="es-AR"/>
        </w:rPr>
        <w:t>uestro producto no sólo permitir</w:t>
      </w:r>
      <w:r w:rsidR="00EA2900">
        <w:rPr>
          <w:lang w:val="es-AR"/>
        </w:rPr>
        <w:t>ía</w:t>
      </w:r>
      <w:r w:rsidR="00EA2900" w:rsidRPr="00EC7366">
        <w:rPr>
          <w:lang w:val="es-AR"/>
        </w:rPr>
        <w:t xml:space="preserve"> facilitar la gestión del campeonato al administrador del mismo, sino también actuará como un medio de comunicación centralizado entre los organizadores del torneo y todos los involucrados de la competencia.</w:t>
      </w:r>
      <w:r w:rsidR="00EA2900">
        <w:rPr>
          <w:lang w:val="es-AR"/>
        </w:rPr>
        <w:t xml:space="preserve"> Por lo tanto esto afectará positivamente a nivel social porque</w:t>
      </w:r>
      <w:r w:rsidR="004C3848">
        <w:rPr>
          <w:lang w:val="es-AR"/>
        </w:rPr>
        <w:t xml:space="preserve"> permitiría</w:t>
      </w:r>
      <w:r w:rsidR="00EA2900">
        <w:rPr>
          <w:lang w:val="es-AR"/>
        </w:rPr>
        <w:t xml:space="preserve"> mejorar notablemente la comunicación, ya que </w:t>
      </w:r>
      <w:r w:rsidR="00D673A1" w:rsidRPr="00EC7366">
        <w:rPr>
          <w:noProof/>
          <w:lang w:val="es-AR"/>
        </w:rPr>
        <w:t>el sistema bri</w:t>
      </w:r>
      <w:r w:rsidR="00EA2900">
        <w:rPr>
          <w:noProof/>
          <w:lang w:val="es-AR"/>
        </w:rPr>
        <w:t>ndará</w:t>
      </w:r>
      <w:r w:rsidR="00D673A1" w:rsidRPr="00EC7366">
        <w:rPr>
          <w:noProof/>
          <w:lang w:val="es-AR"/>
        </w:rPr>
        <w:t xml:space="preserve"> información a los distintos interesados del Campeonato, como lo son las instituciones organizadoras, los equipos,  jugadores y árbitros involucrados, como también el público en general.</w:t>
      </w:r>
    </w:p>
    <w:p w14:paraId="0312BF03" w14:textId="07BBEE2E" w:rsidR="00EA2900" w:rsidRDefault="00EA2900" w:rsidP="00EA2900">
      <w:pPr>
        <w:rPr>
          <w:lang w:val="es-ES"/>
        </w:rPr>
      </w:pPr>
      <w:r w:rsidRPr="00403D35">
        <w:rPr>
          <w:lang w:val="es-ES"/>
        </w:rPr>
        <w:t>Por medio de este sistema, nuestro</w:t>
      </w:r>
      <w:r w:rsidR="00403D35" w:rsidRPr="00403D35">
        <w:rPr>
          <w:lang w:val="es-ES"/>
        </w:rPr>
        <w:t>s</w:t>
      </w:r>
      <w:r w:rsidRPr="00403D35">
        <w:rPr>
          <w:lang w:val="es-ES"/>
        </w:rPr>
        <w:t xml:space="preserve"> cliente</w:t>
      </w:r>
      <w:r w:rsidR="00403D35" w:rsidRPr="00403D35">
        <w:rPr>
          <w:lang w:val="es-ES"/>
        </w:rPr>
        <w:t>s</w:t>
      </w:r>
      <w:r w:rsidRPr="00403D35">
        <w:rPr>
          <w:lang w:val="es-ES"/>
        </w:rPr>
        <w:t xml:space="preserve"> estará</w:t>
      </w:r>
      <w:r w:rsidR="004C3848">
        <w:rPr>
          <w:lang w:val="es-ES"/>
        </w:rPr>
        <w:t>n</w:t>
      </w:r>
      <w:r w:rsidRPr="00403D35">
        <w:rPr>
          <w:lang w:val="es-ES"/>
        </w:rPr>
        <w:t xml:space="preserve"> </w:t>
      </w:r>
      <w:r w:rsidR="00403D35" w:rsidRPr="00403D35">
        <w:rPr>
          <w:lang w:val="es-ES"/>
        </w:rPr>
        <w:t>informado</w:t>
      </w:r>
      <w:r w:rsidR="004C3848">
        <w:rPr>
          <w:lang w:val="es-ES"/>
        </w:rPr>
        <w:t>s</w:t>
      </w:r>
      <w:r w:rsidR="00403D35" w:rsidRPr="00403D35">
        <w:rPr>
          <w:lang w:val="es-ES"/>
        </w:rPr>
        <w:t xml:space="preserve"> sobre cualquier aspecto </w:t>
      </w:r>
      <w:r w:rsidR="004C3848">
        <w:rPr>
          <w:lang w:val="es-ES"/>
        </w:rPr>
        <w:t>asociado a los</w:t>
      </w:r>
      <w:r w:rsidR="00403D35" w:rsidRPr="00403D35">
        <w:rPr>
          <w:lang w:val="es-ES"/>
        </w:rPr>
        <w:t xml:space="preserve"> tor</w:t>
      </w:r>
      <w:r w:rsidR="004C3848">
        <w:rPr>
          <w:lang w:val="es-ES"/>
        </w:rPr>
        <w:t>n</w:t>
      </w:r>
      <w:r w:rsidR="00403D35" w:rsidRPr="00403D35">
        <w:rPr>
          <w:lang w:val="es-ES"/>
        </w:rPr>
        <w:t xml:space="preserve">eos de fútbol simplemente con </w:t>
      </w:r>
      <w:r w:rsidR="004C3848">
        <w:rPr>
          <w:lang w:val="es-ES"/>
        </w:rPr>
        <w:t>mediante un acceso a la web.</w:t>
      </w:r>
    </w:p>
    <w:p w14:paraId="58AD1530" w14:textId="77777777" w:rsidR="00EA2900" w:rsidRPr="00EA2900" w:rsidRDefault="00EA2900" w:rsidP="0056608F">
      <w:pPr>
        <w:rPr>
          <w:noProof/>
          <w:lang w:val="es-ES"/>
        </w:rPr>
      </w:pPr>
    </w:p>
    <w:p w14:paraId="5D4AF572" w14:textId="77777777" w:rsidR="002723EB" w:rsidRPr="00C32B83" w:rsidRDefault="002723EB" w:rsidP="00C32B83">
      <w:pPr>
        <w:pStyle w:val="Ttulo1"/>
        <w:rPr>
          <w:lang w:val="es-ES"/>
        </w:rPr>
      </w:pPr>
      <w:bookmarkStart w:id="15" w:name="_Toc306099191"/>
      <w:bookmarkStart w:id="16" w:name="_Toc401681560"/>
      <w:r w:rsidRPr="00C32B83">
        <w:rPr>
          <w:lang w:val="es-ES"/>
        </w:rPr>
        <w:lastRenderedPageBreak/>
        <w:t>Impacto en la Salud</w:t>
      </w:r>
      <w:bookmarkEnd w:id="15"/>
      <w:bookmarkEnd w:id="16"/>
    </w:p>
    <w:p w14:paraId="485C9D16" w14:textId="77777777" w:rsidR="002723EB" w:rsidRPr="00C32B83" w:rsidRDefault="002723EB" w:rsidP="00AC6D70">
      <w:pPr>
        <w:pStyle w:val="Ttulo2"/>
        <w:rPr>
          <w:lang w:val="es-ES"/>
        </w:rPr>
      </w:pPr>
      <w:bookmarkStart w:id="17" w:name="_Toc306099192"/>
      <w:bookmarkStart w:id="18" w:name="_Toc401681561"/>
      <w:r w:rsidRPr="00C32B83">
        <w:rPr>
          <w:lang w:val="es-ES"/>
        </w:rPr>
        <w:t>Impacto Visual</w:t>
      </w:r>
      <w:bookmarkEnd w:id="17"/>
      <w:bookmarkEnd w:id="18"/>
    </w:p>
    <w:p w14:paraId="50A6E809" w14:textId="0343588F" w:rsidR="002723EB" w:rsidRPr="002723EB" w:rsidRDefault="002723EB" w:rsidP="00AC6D70">
      <w:pPr>
        <w:rPr>
          <w:lang w:val="es-ES"/>
        </w:rPr>
      </w:pPr>
      <w:r w:rsidRPr="002723EB">
        <w:rPr>
          <w:lang w:val="es-ES"/>
        </w:rPr>
        <w:t>El impacto visual es generado por la instalación de redes, torres, antenas, ca</w:t>
      </w:r>
      <w:r w:rsidR="00C32B83">
        <w:rPr>
          <w:lang w:val="es-ES"/>
        </w:rPr>
        <w:t>bleado o tendido eléctrico que provoca</w:t>
      </w:r>
      <w:r w:rsidRPr="002723EB">
        <w:rPr>
          <w:lang w:val="es-ES"/>
        </w:rPr>
        <w:t xml:space="preserve"> una alteración del paisaje. Asimismo, el exceso de avisos publicitarios e informativos </w:t>
      </w:r>
      <w:r w:rsidR="00C32B83" w:rsidRPr="002723EB">
        <w:rPr>
          <w:lang w:val="es-ES"/>
        </w:rPr>
        <w:t>ayuda</w:t>
      </w:r>
      <w:r w:rsidRPr="002723EB">
        <w:rPr>
          <w:lang w:val="es-ES"/>
        </w:rPr>
        <w:t xml:space="preserve"> a agudizar esta problemática.</w:t>
      </w:r>
    </w:p>
    <w:p w14:paraId="320B1138" w14:textId="4A947869" w:rsidR="002723EB" w:rsidRDefault="00C32B83" w:rsidP="00AC6D70">
      <w:pPr>
        <w:rPr>
          <w:lang w:val="es-ES"/>
        </w:rPr>
      </w:pPr>
      <w:r>
        <w:rPr>
          <w:lang w:val="es-ES"/>
        </w:rPr>
        <w:t>Con respecto a nuestro</w:t>
      </w:r>
      <w:r w:rsidR="002723EB" w:rsidRPr="002723EB">
        <w:rPr>
          <w:lang w:val="es-ES"/>
        </w:rPr>
        <w:t xml:space="preserve"> sistema </w:t>
      </w:r>
      <w:r>
        <w:rPr>
          <w:lang w:val="es-ES"/>
        </w:rPr>
        <w:t xml:space="preserve">a desarrollar y la futura </w:t>
      </w:r>
      <w:r w:rsidR="002723EB" w:rsidRPr="002723EB">
        <w:rPr>
          <w:lang w:val="es-ES"/>
        </w:rPr>
        <w:t xml:space="preserve">instalación del mismo, no generará cambios estructurales ya que el mismo </w:t>
      </w:r>
      <w:r>
        <w:rPr>
          <w:lang w:val="es-ES"/>
        </w:rPr>
        <w:t>no requiere de modificaciones asociados a</w:t>
      </w:r>
      <w:r w:rsidR="002723EB" w:rsidRPr="002723EB">
        <w:rPr>
          <w:lang w:val="es-ES"/>
        </w:rPr>
        <w:t xml:space="preserve"> cambios de infraestructura, lo que tendrá poco impacto en la</w:t>
      </w:r>
      <w:r w:rsidR="002F70E6">
        <w:rPr>
          <w:lang w:val="es-ES"/>
        </w:rPr>
        <w:t>s organizaciones</w:t>
      </w:r>
      <w:r w:rsidR="002723EB" w:rsidRPr="002723EB">
        <w:rPr>
          <w:lang w:val="es-ES"/>
        </w:rPr>
        <w:t xml:space="preserve"> y su ambiente</w:t>
      </w:r>
      <w:r w:rsidR="00920B22">
        <w:rPr>
          <w:lang w:val="es-ES"/>
        </w:rPr>
        <w:t xml:space="preserve">, evitando alteraciones en el ambiente. Para los </w:t>
      </w:r>
      <w:r w:rsidR="00995B44">
        <w:rPr>
          <w:lang w:val="es-ES"/>
        </w:rPr>
        <w:t>torneos</w:t>
      </w:r>
      <w:r w:rsidR="00920B22">
        <w:rPr>
          <w:lang w:val="es-ES"/>
        </w:rPr>
        <w:t xml:space="preserve"> que </w:t>
      </w:r>
      <w:r w:rsidR="00995B44">
        <w:rPr>
          <w:lang w:val="es-ES"/>
        </w:rPr>
        <w:t>actualmente</w:t>
      </w:r>
      <w:r w:rsidR="00920B22">
        <w:rPr>
          <w:lang w:val="es-ES"/>
        </w:rPr>
        <w:t xml:space="preserve"> no cuentan con una </w:t>
      </w:r>
      <w:r w:rsidR="00995B44">
        <w:rPr>
          <w:lang w:val="es-ES"/>
        </w:rPr>
        <w:t>computadora</w:t>
      </w:r>
      <w:r w:rsidR="00920B22">
        <w:rPr>
          <w:lang w:val="es-ES"/>
        </w:rPr>
        <w:t xml:space="preserve"> en sus</w:t>
      </w:r>
      <w:r w:rsidR="00995B44">
        <w:rPr>
          <w:lang w:val="es-ES"/>
        </w:rPr>
        <w:t xml:space="preserve"> complejos deportivos, se podría llegar a instalar una máquina con conexión a internet, pero no se necesitaría una gran alteración en la infraestructura, ya que con una máquina será suficiente para la utilización de nuestro sistema. En caso de decidir no instalarse ninguna máquina, el usuario podrá acceder desde dispositivos móviles, siempre que cuenten con conexión web.  </w:t>
      </w:r>
    </w:p>
    <w:p w14:paraId="3CDC30AE" w14:textId="13C260FF" w:rsidR="00995B44" w:rsidRDefault="00995B44" w:rsidP="00AC6D70">
      <w:pPr>
        <w:rPr>
          <w:lang w:val="es-ES"/>
        </w:rPr>
      </w:pPr>
      <w:r>
        <w:rPr>
          <w:lang w:val="es-ES"/>
        </w:rPr>
        <w:t xml:space="preserve">Además, la interfaz gráfica diseñada para nuestra aplicación </w:t>
      </w:r>
      <w:r w:rsidR="000533C6">
        <w:rPr>
          <w:lang w:val="es-ES"/>
        </w:rPr>
        <w:t>utiliza una combinación de colores que no moleste ni fastidie la vista de los usuarios.</w:t>
      </w:r>
    </w:p>
    <w:p w14:paraId="6DA06D6E" w14:textId="29C180F7" w:rsidR="002723EB" w:rsidRPr="000533C6" w:rsidRDefault="002964C0" w:rsidP="00C32B83">
      <w:pPr>
        <w:rPr>
          <w:b/>
          <w:lang w:val="es-ES"/>
        </w:rPr>
      </w:pPr>
      <w:r>
        <w:rPr>
          <w:lang w:val="es-ES"/>
        </w:rPr>
        <w:t>En un caso extremo,</w:t>
      </w:r>
      <w:r w:rsidR="00920B22">
        <w:rPr>
          <w:lang w:val="es-ES"/>
        </w:rPr>
        <w:t xml:space="preserve">  al ser accesible desde teléfonos celulares y tablets, los usuarios podrían consultar en exceso la aplicación web, lo cual </w:t>
      </w:r>
      <w:r>
        <w:rPr>
          <w:lang w:val="es-ES"/>
        </w:rPr>
        <w:t xml:space="preserve"> podría ocasionar distracción, estrés o dolor de cabeza.</w:t>
      </w:r>
      <w:r w:rsidR="00920B22">
        <w:rPr>
          <w:lang w:val="es-ES"/>
        </w:rPr>
        <w:t xml:space="preserve"> </w:t>
      </w:r>
    </w:p>
    <w:p w14:paraId="3E92F7DE" w14:textId="77777777" w:rsidR="002723EB" w:rsidRPr="00D12B7E" w:rsidRDefault="002723EB" w:rsidP="00C32B83">
      <w:pPr>
        <w:pStyle w:val="Ttulo2"/>
        <w:rPr>
          <w:lang w:val="es-ES"/>
        </w:rPr>
      </w:pPr>
      <w:bookmarkStart w:id="19" w:name="_Toc306099193"/>
      <w:bookmarkStart w:id="20" w:name="_Toc401681562"/>
      <w:r w:rsidRPr="00D12B7E">
        <w:rPr>
          <w:lang w:val="es-ES"/>
        </w:rPr>
        <w:t>Contaminación electromagnéticas</w:t>
      </w:r>
      <w:bookmarkEnd w:id="19"/>
      <w:bookmarkEnd w:id="20"/>
    </w:p>
    <w:p w14:paraId="07F24255" w14:textId="6F8D8AFA" w:rsidR="00D12B7E" w:rsidRDefault="00D12B7E" w:rsidP="00D962FB">
      <w:pPr>
        <w:rPr>
          <w:lang w:val="es-ES"/>
        </w:rPr>
      </w:pPr>
      <w:r w:rsidRPr="00D12B7E">
        <w:rPr>
          <w:lang w:val="es-ES"/>
        </w:rPr>
        <w:t>Todo aparato de tipo</w:t>
      </w:r>
      <w:r>
        <w:rPr>
          <w:lang w:val="es-ES"/>
        </w:rPr>
        <w:t xml:space="preserve"> eléctrico o electrónico aporta </w:t>
      </w:r>
      <w:r w:rsidRPr="00D12B7E">
        <w:rPr>
          <w:lang w:val="es-ES"/>
        </w:rPr>
        <w:t>radiación en for</w:t>
      </w:r>
      <w:r>
        <w:rPr>
          <w:lang w:val="es-ES"/>
        </w:rPr>
        <w:t xml:space="preserve">ma de campo electromagnético en </w:t>
      </w:r>
      <w:r w:rsidRPr="00D12B7E">
        <w:rPr>
          <w:lang w:val="es-ES"/>
        </w:rPr>
        <w:t>mayor o menor g</w:t>
      </w:r>
      <w:r>
        <w:rPr>
          <w:lang w:val="es-ES"/>
        </w:rPr>
        <w:t xml:space="preserve">rado y, si bien muchos de ellos </w:t>
      </w:r>
      <w:r w:rsidRPr="00D12B7E">
        <w:rPr>
          <w:lang w:val="es-ES"/>
        </w:rPr>
        <w:t xml:space="preserve">generan niveles de </w:t>
      </w:r>
      <w:r>
        <w:rPr>
          <w:lang w:val="es-ES"/>
        </w:rPr>
        <w:t xml:space="preserve">radiación que están por debajo </w:t>
      </w:r>
      <w:r w:rsidRPr="00D12B7E">
        <w:rPr>
          <w:lang w:val="es-ES"/>
        </w:rPr>
        <w:t>de los niveles</w:t>
      </w:r>
      <w:r>
        <w:rPr>
          <w:lang w:val="es-ES"/>
        </w:rPr>
        <w:t xml:space="preserve"> máximos permitidos, otros los </w:t>
      </w:r>
      <w:r w:rsidRPr="00D12B7E">
        <w:rPr>
          <w:lang w:val="es-ES"/>
        </w:rPr>
        <w:t>sobrepasan por sus altas intensidades</w:t>
      </w:r>
      <w:r>
        <w:rPr>
          <w:lang w:val="es-ES"/>
        </w:rPr>
        <w:t xml:space="preserve">, produciendo dolores de cabeza, </w:t>
      </w:r>
      <w:r w:rsidRPr="00D12B7E">
        <w:rPr>
          <w:lang w:val="es-ES"/>
        </w:rPr>
        <w:t xml:space="preserve">cansancio, estrés, </w:t>
      </w:r>
      <w:r>
        <w:rPr>
          <w:lang w:val="es-ES"/>
        </w:rPr>
        <w:t>problemas de la visión (visión doble o borrosa)</w:t>
      </w:r>
      <w:r w:rsidR="0015245C">
        <w:rPr>
          <w:lang w:val="es-ES"/>
        </w:rPr>
        <w:t>, etc</w:t>
      </w:r>
      <w:r>
        <w:rPr>
          <w:lang w:val="es-ES"/>
        </w:rPr>
        <w:t>.</w:t>
      </w:r>
    </w:p>
    <w:p w14:paraId="698B63FC" w14:textId="77B13947" w:rsidR="00D962FB" w:rsidRDefault="00D12B7E" w:rsidP="00D962FB">
      <w:pPr>
        <w:rPr>
          <w:lang w:val="es-ES"/>
        </w:rPr>
      </w:pPr>
      <w:r>
        <w:rPr>
          <w:lang w:val="es-ES"/>
        </w:rPr>
        <w:t>Por lo tanto, para llevar a cabo el desarrollo de nuestro sistema y la utilización del mismo, los miembros del equipo de desarrollo y los usuarios finales usar</w:t>
      </w:r>
      <w:r w:rsidR="0015245C">
        <w:rPr>
          <w:lang w:val="es-ES"/>
        </w:rPr>
        <w:t xml:space="preserve">án </w:t>
      </w:r>
      <w:r>
        <w:rPr>
          <w:lang w:val="es-ES"/>
        </w:rPr>
        <w:t>equipos de computación que están relacionados con la contaminación electr</w:t>
      </w:r>
      <w:r w:rsidR="00D962FB">
        <w:rPr>
          <w:lang w:val="es-ES"/>
        </w:rPr>
        <w:t>omagn</w:t>
      </w:r>
      <w:r w:rsidR="0015245C">
        <w:rPr>
          <w:lang w:val="es-ES"/>
        </w:rPr>
        <w:t>ética</w:t>
      </w:r>
      <w:r w:rsidR="00D962FB">
        <w:rPr>
          <w:lang w:val="es-ES"/>
        </w:rPr>
        <w:t>.</w:t>
      </w:r>
      <w:r w:rsidR="00F63B7B">
        <w:rPr>
          <w:lang w:val="es-ES"/>
        </w:rPr>
        <w:t xml:space="preserve"> </w:t>
      </w:r>
      <w:r w:rsidR="0015245C">
        <w:rPr>
          <w:lang w:val="es-ES"/>
        </w:rPr>
        <w:t>De esta manera</w:t>
      </w:r>
      <w:r w:rsidR="00D962FB">
        <w:rPr>
          <w:lang w:val="es-ES"/>
        </w:rPr>
        <w:t>, s</w:t>
      </w:r>
      <w:r w:rsidR="00D962FB" w:rsidRPr="002723EB">
        <w:rPr>
          <w:lang w:val="es-ES"/>
        </w:rPr>
        <w:t xml:space="preserve">e debe adoptar una práctica de prevención que reduzca en lo posible la exposición a las </w:t>
      </w:r>
      <w:r w:rsidR="00D962FB">
        <w:rPr>
          <w:lang w:val="es-ES"/>
        </w:rPr>
        <w:t>e</w:t>
      </w:r>
      <w:r w:rsidR="00D962FB" w:rsidRPr="002723EB">
        <w:rPr>
          <w:lang w:val="es-ES"/>
        </w:rPr>
        <w:t>misiones de campos electromagnéticos. Dado que éstos pierden fuerza con la distancia, algunas opciones para reducir el riesgo que recomendaremos son:  </w:t>
      </w:r>
    </w:p>
    <w:p w14:paraId="7B5A5B98" w14:textId="77777777" w:rsidR="00D962FB" w:rsidRDefault="00D962FB" w:rsidP="00D962FB">
      <w:pPr>
        <w:pStyle w:val="Prrafodelista"/>
        <w:numPr>
          <w:ilvl w:val="0"/>
          <w:numId w:val="17"/>
        </w:numPr>
        <w:rPr>
          <w:lang w:val="es-ES"/>
        </w:rPr>
      </w:pPr>
      <w:r w:rsidRPr="00D962FB">
        <w:rPr>
          <w:lang w:val="es-ES"/>
        </w:rPr>
        <w:t>Situarse a una distancia de al menos unos 60 centímet</w:t>
      </w:r>
      <w:r>
        <w:rPr>
          <w:lang w:val="es-ES"/>
        </w:rPr>
        <w:t>ros de distancia del monitor.</w:t>
      </w:r>
    </w:p>
    <w:p w14:paraId="10AF6B91" w14:textId="77777777" w:rsidR="00D962FB" w:rsidRPr="00D962FB" w:rsidRDefault="00D962FB" w:rsidP="00D962FB">
      <w:pPr>
        <w:pStyle w:val="Prrafodelista"/>
        <w:numPr>
          <w:ilvl w:val="0"/>
          <w:numId w:val="17"/>
        </w:numPr>
        <w:rPr>
          <w:lang w:val="es-ES"/>
        </w:rPr>
      </w:pPr>
      <w:r w:rsidRPr="00D962FB">
        <w:rPr>
          <w:lang w:val="es-ES"/>
        </w:rPr>
        <w:t xml:space="preserve">Se deberá utilizarse monitores de cristal líquido (LCD) que no irradian campos </w:t>
      </w:r>
      <w:r w:rsidRPr="00D962FB">
        <w:rPr>
          <w:lang w:val="es-AR"/>
        </w:rPr>
        <w:t>electromagnéticos.</w:t>
      </w:r>
    </w:p>
    <w:p w14:paraId="6D4E195A" w14:textId="77777777" w:rsidR="00D962FB" w:rsidRDefault="00D962FB" w:rsidP="00D962FB">
      <w:pPr>
        <w:pStyle w:val="Prrafodelista"/>
        <w:numPr>
          <w:ilvl w:val="0"/>
          <w:numId w:val="17"/>
        </w:numPr>
        <w:rPr>
          <w:lang w:val="es-ES"/>
        </w:rPr>
      </w:pPr>
      <w:r w:rsidRPr="00D962FB">
        <w:rPr>
          <w:lang w:val="es-ES"/>
        </w:rPr>
        <w:t>Sentarse alejado de la computadora al  menos a un brazo de longitud. Los costados y las partes traseras son los puntos de emisión más intensos.</w:t>
      </w:r>
    </w:p>
    <w:p w14:paraId="6231BD07" w14:textId="64EF5B3E" w:rsidR="002723EB" w:rsidRPr="0015245C" w:rsidRDefault="00D962FB" w:rsidP="00304072">
      <w:pPr>
        <w:pStyle w:val="Prrafodelista"/>
        <w:numPr>
          <w:ilvl w:val="0"/>
          <w:numId w:val="17"/>
        </w:numPr>
        <w:rPr>
          <w:lang w:val="es-AR" w:eastAsia="es-AR"/>
        </w:rPr>
      </w:pPr>
      <w:r w:rsidRPr="0015245C">
        <w:rPr>
          <w:lang w:val="es-ES"/>
        </w:rPr>
        <w:t>Tomar frecuentes descansos lejos de la computadora.</w:t>
      </w:r>
    </w:p>
    <w:p w14:paraId="085EA94F" w14:textId="77777777" w:rsidR="0015245C" w:rsidRPr="0015245C" w:rsidRDefault="0015245C" w:rsidP="0015245C">
      <w:pPr>
        <w:pStyle w:val="Prrafodelista"/>
        <w:ind w:left="915"/>
        <w:rPr>
          <w:lang w:val="es-AR" w:eastAsia="es-AR"/>
        </w:rPr>
      </w:pPr>
    </w:p>
    <w:p w14:paraId="44E8F610" w14:textId="77777777" w:rsidR="002723EB" w:rsidRPr="00B946B7" w:rsidRDefault="002723EB" w:rsidP="0015245C">
      <w:pPr>
        <w:pStyle w:val="Ttulo2"/>
        <w:rPr>
          <w:rStyle w:val="PuestoCar"/>
          <w:rFonts w:ascii="Calibri Light" w:hAnsi="Calibri Light"/>
          <w:caps/>
          <w:color w:val="262626" w:themeColor="text1" w:themeTint="D9"/>
          <w:spacing w:val="15"/>
          <w:sz w:val="20"/>
          <w:szCs w:val="22"/>
          <w:lang w:val="es-ES"/>
        </w:rPr>
      </w:pPr>
      <w:bookmarkStart w:id="21" w:name="_Toc306099195"/>
      <w:bookmarkStart w:id="22" w:name="_Toc401681563"/>
      <w:r w:rsidRPr="00B946B7">
        <w:rPr>
          <w:rStyle w:val="PuestoCar"/>
          <w:rFonts w:ascii="Calibri Light" w:hAnsi="Calibri Light"/>
          <w:caps/>
          <w:color w:val="262626" w:themeColor="text1" w:themeTint="D9"/>
          <w:spacing w:val="15"/>
          <w:sz w:val="20"/>
          <w:szCs w:val="22"/>
          <w:lang w:val="es-ES"/>
        </w:rPr>
        <w:t>Evitar ruidos</w:t>
      </w:r>
      <w:bookmarkEnd w:id="21"/>
      <w:bookmarkEnd w:id="22"/>
    </w:p>
    <w:p w14:paraId="522223D9" w14:textId="77777777" w:rsidR="0015245C" w:rsidRDefault="002723EB" w:rsidP="002723EB">
      <w:pPr>
        <w:rPr>
          <w:lang w:val="es-ES"/>
        </w:rPr>
      </w:pPr>
      <w:r w:rsidRPr="002723EB">
        <w:rPr>
          <w:lang w:val="es-ES"/>
        </w:rPr>
        <w:t xml:space="preserve">Los equipos asociados a la computación pueden generar una variedad de ruidos que pueden causar molestia. La entrada y salida de voz puede causar distracción a los compañeros de trabajo. De igual manera, </w:t>
      </w:r>
      <w:r w:rsidRPr="002723EB">
        <w:rPr>
          <w:lang w:val="es-ES"/>
        </w:rPr>
        <w:lastRenderedPageBreak/>
        <w:t xml:space="preserve">los usuarios pueden sufrir de dolores de cabeza, tensiones o falta de concentración motivada a la exposición continua al ruido producido por monitores y ventiladores dentro de las unidades de computación (ruido de alta frecuencia, apenas perceptible). </w:t>
      </w:r>
    </w:p>
    <w:p w14:paraId="629B7F07" w14:textId="02C2261B" w:rsidR="008E45A1" w:rsidRDefault="008E45A1" w:rsidP="002723EB">
      <w:pPr>
        <w:rPr>
          <w:lang w:val="es-ES"/>
        </w:rPr>
      </w:pPr>
      <w:r>
        <w:rPr>
          <w:lang w:val="es-ES"/>
        </w:rPr>
        <w:t>En nuestro caso, nuestro equipo no estará sometido a ruidos molestos, ya que no existen equipos ruidosos en el ambiente de desarrollo, por lo que no se considerará  este riesgo.</w:t>
      </w:r>
    </w:p>
    <w:p w14:paraId="0FDE1ABD" w14:textId="77777777" w:rsidR="002723EB" w:rsidRPr="00B946B7" w:rsidRDefault="002723EB" w:rsidP="0015245C">
      <w:pPr>
        <w:pStyle w:val="Ttulo2"/>
        <w:rPr>
          <w:rStyle w:val="PuestoCar"/>
          <w:rFonts w:ascii="Calibri Light" w:hAnsi="Calibri Light"/>
          <w:caps/>
          <w:color w:val="262626" w:themeColor="text1" w:themeTint="D9"/>
          <w:spacing w:val="15"/>
          <w:sz w:val="20"/>
          <w:szCs w:val="22"/>
          <w:lang w:val="es-ES"/>
        </w:rPr>
      </w:pPr>
      <w:bookmarkStart w:id="23" w:name="_Toc306099196"/>
      <w:bookmarkStart w:id="24" w:name="_Toc401681564"/>
      <w:r w:rsidRPr="00B946B7">
        <w:rPr>
          <w:rStyle w:val="PuestoCar"/>
          <w:rFonts w:ascii="Calibri Light" w:hAnsi="Calibri Light"/>
          <w:caps/>
          <w:color w:val="262626" w:themeColor="text1" w:themeTint="D9"/>
          <w:spacing w:val="15"/>
          <w:sz w:val="20"/>
          <w:szCs w:val="22"/>
          <w:lang w:val="es-ES"/>
        </w:rPr>
        <w:t>Estrés Visual</w:t>
      </w:r>
      <w:bookmarkEnd w:id="23"/>
      <w:bookmarkEnd w:id="24"/>
    </w:p>
    <w:p w14:paraId="6426EBBF" w14:textId="5E935C04" w:rsidR="002723EB" w:rsidRPr="002723EB" w:rsidRDefault="002723EB" w:rsidP="002723EB">
      <w:pPr>
        <w:rPr>
          <w:lang w:val="es-ES"/>
        </w:rPr>
      </w:pPr>
      <w:r w:rsidRPr="002723EB">
        <w:rPr>
          <w:lang w:val="es-ES"/>
        </w:rPr>
        <w:t>El uso de monitores</w:t>
      </w:r>
      <w:r w:rsidR="000533C6">
        <w:rPr>
          <w:lang w:val="es-ES"/>
        </w:rPr>
        <w:t xml:space="preserve"> de las computadoras y notebooks, </w:t>
      </w:r>
      <w:r w:rsidRPr="002723EB">
        <w:rPr>
          <w:lang w:val="es-ES"/>
        </w:rPr>
        <w:t>obliga a usar la vista, a una distancia reducida por períodos largos, provocando:</w:t>
      </w:r>
    </w:p>
    <w:p w14:paraId="442EF632" w14:textId="03A12A0B" w:rsidR="002723EB" w:rsidRPr="0089285E" w:rsidRDefault="002723EB" w:rsidP="002723EB">
      <w:pPr>
        <w:pStyle w:val="Prrafodelista"/>
        <w:numPr>
          <w:ilvl w:val="0"/>
          <w:numId w:val="15"/>
        </w:numPr>
        <w:spacing w:before="0" w:line="276" w:lineRule="auto"/>
        <w:rPr>
          <w:lang w:val="es-AR"/>
        </w:rPr>
      </w:pPr>
      <w:r w:rsidRPr="0089285E">
        <w:rPr>
          <w:lang w:val="es-AR"/>
        </w:rPr>
        <w:t>Dol</w:t>
      </w:r>
      <w:r w:rsidR="0015245C">
        <w:rPr>
          <w:lang w:val="es-AR"/>
        </w:rPr>
        <w:t xml:space="preserve">or de cabeza, fatiga visual y  </w:t>
      </w:r>
      <w:r w:rsidRPr="0089285E">
        <w:rPr>
          <w:lang w:val="es-AR"/>
        </w:rPr>
        <w:t>vista doble o borrosa.</w:t>
      </w:r>
    </w:p>
    <w:p w14:paraId="58A7C703" w14:textId="77777777" w:rsidR="002723EB" w:rsidRPr="0089285E" w:rsidRDefault="002723EB" w:rsidP="002723EB">
      <w:pPr>
        <w:pStyle w:val="Prrafodelista"/>
        <w:numPr>
          <w:ilvl w:val="0"/>
          <w:numId w:val="15"/>
        </w:numPr>
        <w:spacing w:before="0" w:line="276" w:lineRule="auto"/>
        <w:rPr>
          <w:lang w:val="es-AR"/>
        </w:rPr>
      </w:pPr>
      <w:r w:rsidRPr="0089285E">
        <w:rPr>
          <w:lang w:val="es-AR"/>
        </w:rPr>
        <w:t>Dolor, Resequedad e irritación ocular.</w:t>
      </w:r>
    </w:p>
    <w:p w14:paraId="378A98AE" w14:textId="77777777" w:rsidR="002723EB" w:rsidRDefault="002723EB" w:rsidP="002723EB">
      <w:pPr>
        <w:pStyle w:val="Prrafodelista"/>
        <w:numPr>
          <w:ilvl w:val="0"/>
          <w:numId w:val="15"/>
        </w:numPr>
        <w:spacing w:before="0" w:line="276" w:lineRule="auto"/>
        <w:rPr>
          <w:lang w:val="es-AR"/>
        </w:rPr>
      </w:pPr>
      <w:r w:rsidRPr="0089285E">
        <w:rPr>
          <w:lang w:val="es-AR"/>
        </w:rPr>
        <w:t xml:space="preserve">Sensibilidad a la luz. </w:t>
      </w:r>
    </w:p>
    <w:p w14:paraId="1322AFA7" w14:textId="3A8EE9EC" w:rsidR="002723EB" w:rsidRPr="0089285E" w:rsidRDefault="00426EE2" w:rsidP="002723EB">
      <w:pPr>
        <w:rPr>
          <w:rFonts w:ascii="Comic Sans MS" w:hAnsi="Comic Sans MS"/>
          <w:color w:val="000000"/>
          <w:sz w:val="20"/>
          <w:szCs w:val="20"/>
          <w:lang w:val="es-AR" w:eastAsia="es-AR"/>
        </w:rPr>
      </w:pPr>
      <w:r>
        <w:rPr>
          <w:lang w:val="es-ES"/>
        </w:rPr>
        <w:t xml:space="preserve">Para el desarrollo de nuestra aplicación, todo nuestro equipo cuenta con notebooks con pantallas LED, </w:t>
      </w:r>
      <w:r w:rsidR="002723EB" w:rsidRPr="002723EB">
        <w:rPr>
          <w:lang w:val="es-ES"/>
        </w:rPr>
        <w:t>que presenta las siguientes ventajas respecto a los demás:</w:t>
      </w:r>
    </w:p>
    <w:p w14:paraId="34B94547" w14:textId="77777777" w:rsidR="002723EB" w:rsidRPr="0089285E" w:rsidRDefault="002723EB" w:rsidP="002723EB">
      <w:pPr>
        <w:pStyle w:val="Prrafodelista"/>
        <w:numPr>
          <w:ilvl w:val="0"/>
          <w:numId w:val="15"/>
        </w:numPr>
        <w:spacing w:before="0" w:line="276" w:lineRule="auto"/>
        <w:rPr>
          <w:lang w:val="es-AR"/>
        </w:rPr>
      </w:pPr>
      <w:r w:rsidRPr="0089285E">
        <w:rPr>
          <w:lang w:val="es-AR"/>
        </w:rPr>
        <w:t xml:space="preserve">Pantalla LCD pero que en vez de utilizar lámparas fluorescentes utilizan retro iluminación por LED. </w:t>
      </w:r>
    </w:p>
    <w:p w14:paraId="42A383B1" w14:textId="77777777" w:rsidR="002723EB" w:rsidRPr="0089285E" w:rsidRDefault="002723EB" w:rsidP="002723EB">
      <w:pPr>
        <w:pStyle w:val="Prrafodelista"/>
        <w:numPr>
          <w:ilvl w:val="0"/>
          <w:numId w:val="15"/>
        </w:numPr>
        <w:spacing w:before="0" w:line="276" w:lineRule="auto"/>
        <w:rPr>
          <w:lang w:val="es-AR"/>
        </w:rPr>
      </w:pPr>
      <w:r w:rsidRPr="0089285E">
        <w:rPr>
          <w:lang w:val="es-AR"/>
        </w:rPr>
        <w:t>Al no utilizar lámparas fluorescentes eliminaría el uso de Mercurio en los monitores, evitando la contaminación.</w:t>
      </w:r>
    </w:p>
    <w:p w14:paraId="16000168" w14:textId="77777777" w:rsidR="002723EB" w:rsidRPr="0089285E" w:rsidRDefault="002723EB" w:rsidP="002723EB">
      <w:pPr>
        <w:pStyle w:val="Prrafodelista"/>
        <w:numPr>
          <w:ilvl w:val="0"/>
          <w:numId w:val="15"/>
        </w:numPr>
        <w:spacing w:before="0" w:line="276" w:lineRule="auto"/>
        <w:rPr>
          <w:lang w:val="es-AR"/>
        </w:rPr>
      </w:pPr>
      <w:r w:rsidRPr="0089285E">
        <w:rPr>
          <w:lang w:val="es-AR"/>
        </w:rPr>
        <w:t>Consume menos energía que un LCD</w:t>
      </w:r>
    </w:p>
    <w:p w14:paraId="41368625" w14:textId="77777777" w:rsidR="004C3848" w:rsidRPr="004C3848" w:rsidRDefault="002723EB" w:rsidP="004C3848">
      <w:pPr>
        <w:pStyle w:val="Prrafodelista"/>
        <w:numPr>
          <w:ilvl w:val="0"/>
          <w:numId w:val="15"/>
        </w:numPr>
        <w:spacing w:before="0" w:line="276" w:lineRule="auto"/>
        <w:rPr>
          <w:lang w:val="es-ES"/>
        </w:rPr>
      </w:pPr>
      <w:r w:rsidRPr="004C3848">
        <w:rPr>
          <w:lang w:val="es-AR"/>
        </w:rPr>
        <w:t xml:space="preserve">Presenta mejor contraste en las imágenes proyectadas, también controla mejor el brillo de la imagen para evitar la fatiga en la vista. </w:t>
      </w:r>
    </w:p>
    <w:p w14:paraId="30CDD729" w14:textId="17B0E8B7" w:rsidR="002723EB" w:rsidRPr="004C3848" w:rsidRDefault="002723EB" w:rsidP="004C3848">
      <w:pPr>
        <w:spacing w:before="0" w:line="276" w:lineRule="auto"/>
        <w:ind w:left="360"/>
        <w:rPr>
          <w:lang w:val="es-ES"/>
        </w:rPr>
      </w:pPr>
      <w:r w:rsidRPr="004C3848">
        <w:rPr>
          <w:lang w:val="es-ES"/>
        </w:rPr>
        <w:t>En resumen, los monitores LED gastan menos energía, ayudan a cuidar el medio ambiente y presentan mejor imagen que un LCD.</w:t>
      </w:r>
    </w:p>
    <w:p w14:paraId="2A226674" w14:textId="04C143C4" w:rsidR="003D1942" w:rsidRPr="003D1942" w:rsidRDefault="002723EB" w:rsidP="003D1942">
      <w:pPr>
        <w:pStyle w:val="Ttulo2"/>
      </w:pPr>
      <w:bookmarkStart w:id="25" w:name="_Toc306099197"/>
      <w:bookmarkStart w:id="26" w:name="_Toc401681565"/>
      <w:r w:rsidRPr="0015245C">
        <w:rPr>
          <w:rStyle w:val="PuestoCar"/>
          <w:rFonts w:ascii="Calibri Light" w:hAnsi="Calibri Light"/>
          <w:caps/>
          <w:color w:val="262626" w:themeColor="text1" w:themeTint="D9"/>
          <w:spacing w:val="15"/>
          <w:sz w:val="20"/>
          <w:szCs w:val="22"/>
        </w:rPr>
        <w:t>Manos y muñecas</w:t>
      </w:r>
      <w:bookmarkEnd w:id="25"/>
      <w:bookmarkEnd w:id="26"/>
    </w:p>
    <w:p w14:paraId="1FDC058A" w14:textId="014E2B1A" w:rsidR="003D1942" w:rsidRDefault="003D1942" w:rsidP="003D1942">
      <w:pPr>
        <w:rPr>
          <w:lang w:val="es-AR"/>
        </w:rPr>
      </w:pPr>
      <w:r>
        <w:rPr>
          <w:lang w:val="es-AR"/>
        </w:rPr>
        <w:t xml:space="preserve">Es importante considerar que para el desarrollo de nuestra aplicación, se necesitarán muchas horas de programación, por lo que para las jornadas de programación más extensas, debemos considerar tomar recaudos para no perjudicar nuestra salud. </w:t>
      </w:r>
    </w:p>
    <w:p w14:paraId="7C0CF641" w14:textId="575DE0FE" w:rsidR="002723EB" w:rsidRPr="003D1942" w:rsidRDefault="003D1942" w:rsidP="003D1942">
      <w:pPr>
        <w:rPr>
          <w:lang w:val="es-AR"/>
        </w:rPr>
      </w:pPr>
      <w:r>
        <w:rPr>
          <w:lang w:val="es-AR"/>
        </w:rPr>
        <w:t>En casos extremos, e</w:t>
      </w:r>
      <w:r w:rsidR="002723EB" w:rsidRPr="003D1942">
        <w:rPr>
          <w:lang w:val="es-AR"/>
        </w:rPr>
        <w:t xml:space="preserve">l uso intensivo del </w:t>
      </w:r>
      <w:r>
        <w:rPr>
          <w:lang w:val="es-AR"/>
        </w:rPr>
        <w:t xml:space="preserve">mouse, por ejemplo, </w:t>
      </w:r>
      <w:r w:rsidR="002723EB" w:rsidRPr="003D1942">
        <w:rPr>
          <w:lang w:val="es-AR"/>
        </w:rPr>
        <w:t>puede ocasionar el síndrome del túnel carpiano: una inflamación en los nervios de la muñeca por los movimientos inapropiados en forma repetida, que causa molestia y  dolor en la palma de la mano, la muñeca y los dedos de la mano. En muchos casos se hace necesaria una cirugía correctiva.</w:t>
      </w:r>
    </w:p>
    <w:p w14:paraId="18C3A630" w14:textId="2CA0B76C" w:rsidR="002723EB" w:rsidRPr="002723EB" w:rsidRDefault="002723EB" w:rsidP="009A1EF3">
      <w:pPr>
        <w:rPr>
          <w:lang w:val="es-ES"/>
        </w:rPr>
      </w:pPr>
      <w:r w:rsidRPr="002723EB">
        <w:rPr>
          <w:lang w:val="es-ES"/>
        </w:rPr>
        <w:t>Son pequeños detalles pero que a lo largo de una jornada se acumulan y a</w:t>
      </w:r>
      <w:r w:rsidR="003D1942">
        <w:rPr>
          <w:lang w:val="es-ES"/>
        </w:rPr>
        <w:t xml:space="preserve"> lo largo de una semana aún más</w:t>
      </w:r>
      <w:r w:rsidRPr="002723EB">
        <w:rPr>
          <w:lang w:val="es-ES"/>
        </w:rPr>
        <w:t xml:space="preserve">. </w:t>
      </w:r>
    </w:p>
    <w:p w14:paraId="6BD4555E" w14:textId="24EDF98C" w:rsidR="002723EB" w:rsidRDefault="002723EB" w:rsidP="002723EB">
      <w:pPr>
        <w:rPr>
          <w:b/>
          <w:color w:val="4D671B" w:themeColor="accent1" w:themeShade="80"/>
          <w:lang w:val="es-ES"/>
        </w:rPr>
      </w:pPr>
      <w:r w:rsidRPr="004C3848">
        <w:rPr>
          <w:b/>
          <w:color w:val="4D671B" w:themeColor="accent1" w:themeShade="80"/>
          <w:lang w:val="es-ES"/>
        </w:rPr>
        <w:t>Recomendaciones</w:t>
      </w:r>
      <w:r w:rsidR="004C3848" w:rsidRPr="004C3848">
        <w:rPr>
          <w:b/>
          <w:color w:val="4D671B" w:themeColor="accent1" w:themeShade="80"/>
          <w:lang w:val="es-ES"/>
        </w:rPr>
        <w:t>:</w:t>
      </w:r>
    </w:p>
    <w:p w14:paraId="752024EB" w14:textId="42066DA4" w:rsidR="009A1EF3" w:rsidRPr="004C3848" w:rsidRDefault="009A1EF3" w:rsidP="009A1EF3">
      <w:pPr>
        <w:rPr>
          <w:lang w:val="es-ES"/>
        </w:rPr>
      </w:pPr>
      <w:r>
        <w:rPr>
          <w:lang w:val="es-ES"/>
        </w:rPr>
        <w:t>A continuación listamos algunas consideraciones que deberíamos tener en cuenta cuando hacemos uso de la computadora. Como equipo de desarrollo debemos tenerlo en cuenta para la construcción del software.</w:t>
      </w:r>
    </w:p>
    <w:p w14:paraId="64426F30" w14:textId="02BF2098" w:rsidR="002723EB" w:rsidRPr="009A1EF3" w:rsidRDefault="002723EB" w:rsidP="009A1EF3">
      <w:pPr>
        <w:pStyle w:val="Prrafodelista"/>
        <w:numPr>
          <w:ilvl w:val="0"/>
          <w:numId w:val="18"/>
        </w:numPr>
        <w:spacing w:before="240"/>
        <w:ind w:left="567" w:hanging="283"/>
        <w:rPr>
          <w:lang w:val="es-ES"/>
        </w:rPr>
      </w:pPr>
      <w:r w:rsidRPr="009A1EF3">
        <w:rPr>
          <w:b/>
          <w:lang w:val="es-ES"/>
        </w:rPr>
        <w:lastRenderedPageBreak/>
        <w:t>Descansos frecuentes en la jornada:</w:t>
      </w:r>
      <w:r w:rsidRPr="009A1EF3">
        <w:rPr>
          <w:lang w:val="es-ES"/>
        </w:rPr>
        <w:t xml:space="preserve"> Pararse y alejarse de la computadora a intervalos frecuentes durante la sesión de trabajo ayuda a disminuir los riesgos.</w:t>
      </w:r>
    </w:p>
    <w:p w14:paraId="7EB9AFF9" w14:textId="77777777" w:rsidR="009A1EF3" w:rsidRDefault="002723EB" w:rsidP="002C4C9F">
      <w:pPr>
        <w:pStyle w:val="Prrafodelista"/>
        <w:numPr>
          <w:ilvl w:val="0"/>
          <w:numId w:val="20"/>
        </w:numPr>
        <w:spacing w:before="240"/>
        <w:ind w:left="708" w:hanging="362"/>
        <w:rPr>
          <w:lang w:val="es-ES"/>
        </w:rPr>
      </w:pPr>
      <w:r w:rsidRPr="009A1EF3">
        <w:rPr>
          <w:b/>
          <w:lang w:val="es-ES"/>
        </w:rPr>
        <w:t>Organizarse:</w:t>
      </w:r>
      <w:r w:rsidRPr="009A1EF3">
        <w:rPr>
          <w:lang w:val="es-ES"/>
        </w:rPr>
        <w:t xml:space="preserve"> Procure organizar las diversas actividades diarias para satisfacer sus necesidades diarias de descanso, trabajo, alimentación y relaciones sociales. Esto le permitirá tener un equilibrio mental, físico y emocional.</w:t>
      </w:r>
    </w:p>
    <w:p w14:paraId="2D5727E6" w14:textId="77777777" w:rsidR="009A1EF3" w:rsidRDefault="002723EB" w:rsidP="009A1EF3">
      <w:pPr>
        <w:pStyle w:val="Prrafodelista"/>
        <w:numPr>
          <w:ilvl w:val="0"/>
          <w:numId w:val="20"/>
        </w:numPr>
        <w:spacing w:before="240"/>
        <w:ind w:left="708" w:hanging="362"/>
        <w:rPr>
          <w:lang w:val="es-ES"/>
        </w:rPr>
      </w:pPr>
      <w:r w:rsidRPr="009A1EF3">
        <w:rPr>
          <w:b/>
          <w:lang w:val="es-ES"/>
        </w:rPr>
        <w:t xml:space="preserve">Descansar los ojos: </w:t>
      </w:r>
      <w:r w:rsidRPr="009A1EF3">
        <w:rPr>
          <w:lang w:val="es-ES"/>
        </w:rPr>
        <w:t>La vista se cansa por mirar fijamente a una distancia igual durante mucho tiempo. Aun si no es posible levantarse, mirar alrededor y enfocar diferentes objetos a diferentes distancias puede ayudar. Cerrar los ojos por aproximadamente un minuto permite relajarlos.</w:t>
      </w:r>
    </w:p>
    <w:p w14:paraId="3B3811AF" w14:textId="77777777" w:rsidR="009A1EF3" w:rsidRPr="009A1EF3" w:rsidRDefault="002723EB" w:rsidP="009A1EF3">
      <w:pPr>
        <w:pStyle w:val="Prrafodelista"/>
        <w:numPr>
          <w:ilvl w:val="0"/>
          <w:numId w:val="20"/>
        </w:numPr>
        <w:spacing w:before="240"/>
        <w:ind w:left="708" w:hanging="362"/>
        <w:rPr>
          <w:lang w:val="es-ES"/>
        </w:rPr>
      </w:pPr>
      <w:r w:rsidRPr="009A1EF3">
        <w:rPr>
          <w:b/>
          <w:lang w:val="es-ES"/>
        </w:rPr>
        <w:t>Ponerse en movimiento:</w:t>
      </w:r>
      <w:r w:rsidRPr="009A1EF3">
        <w:rPr>
          <w:lang w:val="es-ES"/>
        </w:rPr>
        <w:t xml:space="preserve"> Durante los lapsos de descanso, hacer ejercicios suaves, como girar el torso o rotar el cuello para estimular la circulación y relajar la espalda. También es recomendable mover los pies con giros en la articu</w:t>
      </w:r>
      <w:r w:rsidR="009A1EF3">
        <w:rPr>
          <w:lang w:val="es-ES"/>
        </w:rPr>
        <w:t>lación del tobillo y la rodilla.</w:t>
      </w:r>
    </w:p>
    <w:p w14:paraId="1896F413" w14:textId="77777777" w:rsidR="009A1EF3" w:rsidRDefault="002723EB" w:rsidP="009A1EF3">
      <w:pPr>
        <w:pStyle w:val="Prrafodelista"/>
        <w:numPr>
          <w:ilvl w:val="0"/>
          <w:numId w:val="20"/>
        </w:numPr>
        <w:spacing w:before="240"/>
        <w:ind w:left="708" w:hanging="362"/>
        <w:rPr>
          <w:lang w:val="es-ES"/>
        </w:rPr>
      </w:pPr>
      <w:r w:rsidRPr="009A1EF3">
        <w:rPr>
          <w:b/>
          <w:lang w:val="es-ES"/>
        </w:rPr>
        <w:t>Ejercitarse:</w:t>
      </w:r>
      <w:r w:rsidRPr="009A1EF3">
        <w:rPr>
          <w:lang w:val="es-ES"/>
        </w:rPr>
        <w:t xml:space="preserve"> El sedentarismo acentúa las lesiones o la propensión a las mismas, así como los trastornos circulatorios y respiratorios. Se recomienda realizar ejercicios al menos tres veces a la semana.</w:t>
      </w:r>
    </w:p>
    <w:p w14:paraId="4CADC8EA" w14:textId="77777777" w:rsidR="009A1EF3" w:rsidRDefault="002723EB" w:rsidP="009A1EF3">
      <w:pPr>
        <w:pStyle w:val="Prrafodelista"/>
        <w:numPr>
          <w:ilvl w:val="0"/>
          <w:numId w:val="20"/>
        </w:numPr>
        <w:spacing w:before="240"/>
        <w:ind w:left="708" w:hanging="362"/>
        <w:rPr>
          <w:lang w:val="es-ES"/>
        </w:rPr>
      </w:pPr>
      <w:r w:rsidRPr="009A1EF3">
        <w:rPr>
          <w:b/>
          <w:lang w:val="es-ES"/>
        </w:rPr>
        <w:t>Cuidar la postura:</w:t>
      </w:r>
      <w:r w:rsidRPr="009A1EF3">
        <w:rPr>
          <w:lang w:val="es-ES"/>
        </w:rPr>
        <w:t xml:space="preserve"> Debe adoptarse posiciones saludables, sin forzarse ni tensarse, esto hace más cómodo el trabajo y evita daños y lesiones que se evidencian con el tiempo. Se deben mantener los pies planos en el piso al frente. Las piernas no deben estar cruzadas, ni en frente ni por debajo del usuario, por largos periodos.</w:t>
      </w:r>
    </w:p>
    <w:p w14:paraId="03797EF1" w14:textId="7DFE4C6F" w:rsidR="009A1EF3" w:rsidRDefault="002723EB" w:rsidP="009A1EF3">
      <w:pPr>
        <w:pStyle w:val="Prrafodelista"/>
        <w:numPr>
          <w:ilvl w:val="0"/>
          <w:numId w:val="20"/>
        </w:numPr>
        <w:spacing w:before="240"/>
        <w:ind w:left="708" w:hanging="362"/>
        <w:rPr>
          <w:lang w:val="es-ES"/>
        </w:rPr>
      </w:pPr>
      <w:r w:rsidRPr="009A1EF3">
        <w:rPr>
          <w:b/>
          <w:lang w:val="es-ES"/>
        </w:rPr>
        <w:t>Sea delicado al teclear:</w:t>
      </w:r>
      <w:r w:rsidRPr="009A1EF3">
        <w:rPr>
          <w:lang w:val="es-ES"/>
        </w:rPr>
        <w:t xml:space="preserve"> Evite golpe</w:t>
      </w:r>
      <w:r w:rsidR="005B3265">
        <w:rPr>
          <w:lang w:val="es-ES"/>
        </w:rPr>
        <w:t>ar las teclas o apretar el mouse</w:t>
      </w:r>
      <w:r w:rsidRPr="009A1EF3">
        <w:rPr>
          <w:lang w:val="es-ES"/>
        </w:rPr>
        <w:t xml:space="preserve"> en forma muy rígida. No se requiere imprimir mucha presión para trabajar.</w:t>
      </w:r>
    </w:p>
    <w:p w14:paraId="76ED77F2" w14:textId="77777777" w:rsidR="009A1EF3" w:rsidRDefault="002723EB" w:rsidP="009A1EF3">
      <w:pPr>
        <w:pStyle w:val="Prrafodelista"/>
        <w:numPr>
          <w:ilvl w:val="0"/>
          <w:numId w:val="20"/>
        </w:numPr>
        <w:spacing w:before="240"/>
        <w:ind w:left="708" w:hanging="362"/>
        <w:rPr>
          <w:lang w:val="es-ES"/>
        </w:rPr>
      </w:pPr>
      <w:r w:rsidRPr="009A1EF3">
        <w:rPr>
          <w:b/>
          <w:lang w:val="es-ES"/>
        </w:rPr>
        <w:t xml:space="preserve">Asegurarse de que el centro de trabajo es adecuado ergonómicamente: </w:t>
      </w:r>
      <w:r w:rsidRPr="009A1EF3">
        <w:rPr>
          <w:lang w:val="es-ES"/>
        </w:rPr>
        <w:t>Adecuar los muebles, equipos y elementos de trabajo a las necesidades del cuerpo. La silla y el escritorio deberían ser ajustables. La silla debe ofrecer soporte a la espalda baja y descansos para los brazos.</w:t>
      </w:r>
    </w:p>
    <w:p w14:paraId="105672F2" w14:textId="77777777" w:rsidR="009A1EF3" w:rsidRDefault="002723EB" w:rsidP="009A1EF3">
      <w:pPr>
        <w:pStyle w:val="Prrafodelista"/>
        <w:numPr>
          <w:ilvl w:val="0"/>
          <w:numId w:val="20"/>
        </w:numPr>
        <w:spacing w:before="240"/>
        <w:ind w:left="708" w:hanging="362"/>
        <w:rPr>
          <w:lang w:val="es-ES"/>
        </w:rPr>
      </w:pPr>
      <w:r w:rsidRPr="009A1EF3">
        <w:rPr>
          <w:b/>
          <w:lang w:val="es-ES"/>
        </w:rPr>
        <w:t xml:space="preserve">Mantener las muñecas derechas: </w:t>
      </w:r>
      <w:r w:rsidRPr="009A1EF3">
        <w:rPr>
          <w:lang w:val="es-ES"/>
        </w:rPr>
        <w:t>Las manos deben estar en línea con los brazos al teclear. Si se mantienen las muñecas inclinadas en alguna dirección, puede ocasionar fatiga en los músculos e incrementar el riesgo de lesiones de túnel carpiano o tendón.</w:t>
      </w:r>
    </w:p>
    <w:p w14:paraId="1D88EC3B" w14:textId="5F8464E9" w:rsidR="002723EB" w:rsidRPr="009A1EF3" w:rsidRDefault="002723EB" w:rsidP="009A1EF3">
      <w:pPr>
        <w:pStyle w:val="Prrafodelista"/>
        <w:numPr>
          <w:ilvl w:val="0"/>
          <w:numId w:val="20"/>
        </w:numPr>
        <w:spacing w:before="240"/>
        <w:ind w:left="708" w:hanging="362"/>
        <w:rPr>
          <w:lang w:val="es-ES"/>
        </w:rPr>
      </w:pPr>
      <w:r w:rsidRPr="009A1EF3">
        <w:rPr>
          <w:b/>
          <w:lang w:val="es-ES"/>
        </w:rPr>
        <w:t xml:space="preserve">Mantener las muñecas levantadas: </w:t>
      </w:r>
      <w:r w:rsidRPr="009A1EF3">
        <w:rPr>
          <w:lang w:val="es-ES"/>
        </w:rPr>
        <w:t>Descansar las muñecas al teclear impide el movimiento de los antebrazos para posicionar las manos e impone tensión en manos y dedos. El soporte para las muñecas se usa cuando se descansan las manos, no mientras se escribe.</w:t>
      </w:r>
    </w:p>
    <w:p w14:paraId="28DB561F" w14:textId="77777777" w:rsidR="002723EB" w:rsidRPr="002723EB" w:rsidRDefault="002723EB" w:rsidP="002723EB">
      <w:pPr>
        <w:rPr>
          <w:lang w:val="es-ES"/>
        </w:rPr>
      </w:pPr>
    </w:p>
    <w:p w14:paraId="0183B011" w14:textId="77777777" w:rsidR="002723EB" w:rsidRDefault="002723EB" w:rsidP="002723EB">
      <w:pPr>
        <w:rPr>
          <w:rFonts w:ascii="Times New Roman" w:hAnsi="Times New Roman"/>
          <w:sz w:val="24"/>
          <w:lang w:val="es-AR" w:eastAsia="es-AR"/>
        </w:rPr>
      </w:pPr>
    </w:p>
    <w:p w14:paraId="4BA80A69" w14:textId="77777777" w:rsidR="00E70D92" w:rsidRDefault="00E70D92" w:rsidP="002723EB">
      <w:pPr>
        <w:rPr>
          <w:rFonts w:ascii="Times New Roman" w:hAnsi="Times New Roman"/>
          <w:sz w:val="24"/>
          <w:lang w:val="es-AR" w:eastAsia="es-AR"/>
        </w:rPr>
      </w:pPr>
    </w:p>
    <w:p w14:paraId="584E22BA" w14:textId="77777777" w:rsidR="00E70D92" w:rsidRPr="0045065A" w:rsidRDefault="00E70D92" w:rsidP="002723EB">
      <w:pPr>
        <w:rPr>
          <w:rFonts w:ascii="Times New Roman" w:hAnsi="Times New Roman"/>
          <w:sz w:val="24"/>
          <w:lang w:val="es-AR" w:eastAsia="es-AR"/>
        </w:rPr>
      </w:pPr>
    </w:p>
    <w:p w14:paraId="3406369F" w14:textId="77777777" w:rsidR="002723EB" w:rsidRPr="0045065A" w:rsidRDefault="002723EB" w:rsidP="002723EB">
      <w:pPr>
        <w:rPr>
          <w:rFonts w:ascii="Times New Roman" w:hAnsi="Times New Roman"/>
          <w:sz w:val="20"/>
          <w:szCs w:val="20"/>
          <w:lang w:val="es-AR" w:eastAsia="es-AR"/>
        </w:rPr>
      </w:pPr>
    </w:p>
    <w:p w14:paraId="3821451A" w14:textId="77777777" w:rsidR="005B3265" w:rsidRDefault="005B3265">
      <w:pPr>
        <w:jc w:val="left"/>
        <w:rPr>
          <w:rFonts w:eastAsiaTheme="majorEastAsia" w:cstheme="majorBidi"/>
          <w:b/>
          <w:caps/>
          <w:color w:val="FFFFFF" w:themeColor="background1"/>
          <w:spacing w:val="15"/>
          <w:szCs w:val="28"/>
          <w:lang w:val="es-ES"/>
        </w:rPr>
      </w:pPr>
      <w:bookmarkStart w:id="27" w:name="_Toc306099198"/>
      <w:r>
        <w:rPr>
          <w:szCs w:val="28"/>
          <w:lang w:val="es-ES"/>
        </w:rPr>
        <w:br w:type="page"/>
      </w:r>
    </w:p>
    <w:p w14:paraId="0E959282" w14:textId="66657874" w:rsidR="002723EB" w:rsidRPr="002723EB" w:rsidRDefault="000A0B64" w:rsidP="002723EB">
      <w:pPr>
        <w:pStyle w:val="Ttulo1"/>
        <w:rPr>
          <w:szCs w:val="28"/>
          <w:lang w:val="es-ES"/>
        </w:rPr>
      </w:pPr>
      <w:bookmarkStart w:id="28" w:name="_Toc401681566"/>
      <w:bookmarkEnd w:id="27"/>
      <w:r>
        <w:rPr>
          <w:szCs w:val="28"/>
          <w:lang w:val="es-ES"/>
        </w:rPr>
        <w:lastRenderedPageBreak/>
        <w:t>Síntesis</w:t>
      </w:r>
      <w:bookmarkEnd w:id="28"/>
    </w:p>
    <w:p w14:paraId="6F64BD06" w14:textId="4322F5F5" w:rsidR="005B3265" w:rsidRDefault="005B3265" w:rsidP="002723EB">
      <w:pPr>
        <w:rPr>
          <w:szCs w:val="28"/>
          <w:lang w:val="es-ES"/>
        </w:rPr>
      </w:pPr>
      <w:r>
        <w:rPr>
          <w:szCs w:val="28"/>
          <w:lang w:val="es-ES"/>
        </w:rPr>
        <w:t>A lo largo de este informe, se han ido identificando los impactos positivos y negativos de la implementación de nuestro sistema, así como también los impactos negativos que podría tener para el equipo, el desarrollo del sistema.</w:t>
      </w:r>
    </w:p>
    <w:p w14:paraId="30E7AEA0" w14:textId="4CF4ED05" w:rsidR="005B3265" w:rsidRDefault="005B3265" w:rsidP="002723EB">
      <w:pPr>
        <w:rPr>
          <w:szCs w:val="28"/>
          <w:lang w:val="es-ES"/>
        </w:rPr>
      </w:pPr>
      <w:r>
        <w:rPr>
          <w:szCs w:val="28"/>
          <w:lang w:val="es-ES"/>
        </w:rPr>
        <w:t xml:space="preserve">Algunos de los </w:t>
      </w:r>
      <w:r w:rsidR="00C508E1">
        <w:rPr>
          <w:szCs w:val="28"/>
          <w:lang w:val="es-ES"/>
        </w:rPr>
        <w:t>aspectos positivos identificados, a grandes rasgos, son:</w:t>
      </w:r>
    </w:p>
    <w:p w14:paraId="168DCD2A" w14:textId="6FE61F55" w:rsidR="00C508E1" w:rsidRPr="00C508E1" w:rsidRDefault="00C508E1" w:rsidP="00C508E1">
      <w:pPr>
        <w:pStyle w:val="Prrafodelista"/>
        <w:numPr>
          <w:ilvl w:val="0"/>
          <w:numId w:val="22"/>
        </w:numPr>
        <w:rPr>
          <w:i/>
          <w:szCs w:val="28"/>
          <w:lang w:val="es-ES"/>
        </w:rPr>
      </w:pPr>
      <w:r w:rsidRPr="00C508E1">
        <w:rPr>
          <w:i/>
          <w:szCs w:val="28"/>
          <w:lang w:val="es-ES"/>
        </w:rPr>
        <w:t>No se generan contaminantes notables a la hora de la fabricación de nuestro software</w:t>
      </w:r>
      <w:r w:rsidR="00416981">
        <w:rPr>
          <w:i/>
          <w:szCs w:val="28"/>
          <w:lang w:val="es-ES"/>
        </w:rPr>
        <w:t>.</w:t>
      </w:r>
    </w:p>
    <w:p w14:paraId="0B1F5B0E" w14:textId="6A4CFEE1" w:rsidR="00C508E1" w:rsidRPr="00C508E1" w:rsidRDefault="00C508E1" w:rsidP="00C508E1">
      <w:pPr>
        <w:pStyle w:val="Prrafodelista"/>
        <w:numPr>
          <w:ilvl w:val="0"/>
          <w:numId w:val="22"/>
        </w:numPr>
        <w:rPr>
          <w:i/>
          <w:szCs w:val="28"/>
          <w:lang w:val="es-ES"/>
        </w:rPr>
      </w:pPr>
      <w:r>
        <w:rPr>
          <w:i/>
          <w:lang w:val="es-AR"/>
        </w:rPr>
        <w:t>S</w:t>
      </w:r>
      <w:r w:rsidRPr="00A9628A">
        <w:rPr>
          <w:i/>
          <w:lang w:val="es-AR"/>
        </w:rPr>
        <w:t xml:space="preserve">e ahorre en materiales como </w:t>
      </w:r>
      <w:r>
        <w:rPr>
          <w:i/>
          <w:lang w:val="es-AR"/>
        </w:rPr>
        <w:t xml:space="preserve">el </w:t>
      </w:r>
      <w:r w:rsidRPr="00A9628A">
        <w:rPr>
          <w:i/>
          <w:lang w:val="es-AR"/>
        </w:rPr>
        <w:t>papel</w:t>
      </w:r>
      <w:r w:rsidRPr="00C508E1">
        <w:rPr>
          <w:i/>
          <w:lang w:val="es-AR"/>
        </w:rPr>
        <w:t xml:space="preserve">, </w:t>
      </w:r>
      <w:r w:rsidRPr="00C508E1">
        <w:rPr>
          <w:i/>
          <w:lang w:val="es-AR"/>
        </w:rPr>
        <w:t>y no se generan</w:t>
      </w:r>
      <w:r w:rsidRPr="00C508E1">
        <w:rPr>
          <w:i/>
          <w:lang w:val="es-AR"/>
        </w:rPr>
        <w:t xml:space="preserve"> residuos que afecten al medio ambiente</w:t>
      </w:r>
      <w:r w:rsidR="00416981">
        <w:rPr>
          <w:i/>
          <w:lang w:val="es-AR"/>
        </w:rPr>
        <w:t>.</w:t>
      </w:r>
    </w:p>
    <w:p w14:paraId="5D5CD0F8" w14:textId="77777777" w:rsidR="00416981" w:rsidRDefault="00416981" w:rsidP="00C508E1">
      <w:pPr>
        <w:pStyle w:val="Prrafodelista"/>
        <w:numPr>
          <w:ilvl w:val="0"/>
          <w:numId w:val="22"/>
        </w:numPr>
        <w:rPr>
          <w:i/>
          <w:szCs w:val="28"/>
          <w:lang w:val="es-ES"/>
        </w:rPr>
      </w:pPr>
      <w:r w:rsidRPr="00416981">
        <w:rPr>
          <w:i/>
          <w:szCs w:val="28"/>
          <w:lang w:val="es-ES"/>
        </w:rPr>
        <w:t>Se buscará evitar la publicidad que requiera impresión de papel, se apuntará a campañas digitales para la pub</w:t>
      </w:r>
      <w:r>
        <w:rPr>
          <w:i/>
          <w:szCs w:val="28"/>
          <w:lang w:val="es-ES"/>
        </w:rPr>
        <w:t>licidad.</w:t>
      </w:r>
    </w:p>
    <w:p w14:paraId="7F05A4BC" w14:textId="7B6C5ABB" w:rsidR="00C508E1" w:rsidRDefault="00416981" w:rsidP="00C508E1">
      <w:pPr>
        <w:pStyle w:val="Prrafodelista"/>
        <w:numPr>
          <w:ilvl w:val="0"/>
          <w:numId w:val="22"/>
        </w:numPr>
        <w:rPr>
          <w:i/>
          <w:szCs w:val="28"/>
          <w:lang w:val="es-ES"/>
        </w:rPr>
      </w:pPr>
      <w:r w:rsidRPr="00416981">
        <w:rPr>
          <w:i/>
          <w:szCs w:val="28"/>
          <w:lang w:val="es-ES"/>
        </w:rPr>
        <w:t xml:space="preserve"> </w:t>
      </w:r>
      <w:r>
        <w:rPr>
          <w:i/>
          <w:szCs w:val="28"/>
          <w:lang w:val="es-ES"/>
        </w:rPr>
        <w:t xml:space="preserve">No se requiere gran cantidad de energía. </w:t>
      </w:r>
    </w:p>
    <w:p w14:paraId="36371D50" w14:textId="3553429F" w:rsidR="00416981" w:rsidRPr="00FE41E2" w:rsidRDefault="00FE41E2" w:rsidP="00C508E1">
      <w:pPr>
        <w:pStyle w:val="Prrafodelista"/>
        <w:numPr>
          <w:ilvl w:val="0"/>
          <w:numId w:val="22"/>
        </w:numPr>
        <w:rPr>
          <w:i/>
          <w:szCs w:val="28"/>
          <w:lang w:val="es-ES"/>
        </w:rPr>
      </w:pPr>
      <w:r w:rsidRPr="00FE41E2">
        <w:rPr>
          <w:i/>
          <w:lang w:val="es-ES"/>
        </w:rPr>
        <w:t>E</w:t>
      </w:r>
      <w:r w:rsidRPr="00FE41E2">
        <w:rPr>
          <w:i/>
          <w:lang w:val="es-ES"/>
        </w:rPr>
        <w:t>l sistema desarrollado disminuye esta brecha digital</w:t>
      </w:r>
      <w:r w:rsidRPr="00FE41E2">
        <w:rPr>
          <w:i/>
          <w:lang w:val="es-ES"/>
        </w:rPr>
        <w:t>.</w:t>
      </w:r>
    </w:p>
    <w:p w14:paraId="69610DFE" w14:textId="4DABA502" w:rsidR="00FE41E2" w:rsidRDefault="00FE41E2" w:rsidP="00C508E1">
      <w:pPr>
        <w:pStyle w:val="Prrafodelista"/>
        <w:numPr>
          <w:ilvl w:val="0"/>
          <w:numId w:val="22"/>
        </w:numPr>
        <w:rPr>
          <w:i/>
          <w:szCs w:val="28"/>
          <w:lang w:val="es-ES"/>
        </w:rPr>
      </w:pPr>
      <w:r>
        <w:rPr>
          <w:i/>
          <w:szCs w:val="28"/>
          <w:lang w:val="es-ES"/>
        </w:rPr>
        <w:t>Mejora la comunicación.</w:t>
      </w:r>
    </w:p>
    <w:p w14:paraId="048A6E07" w14:textId="562F93AB" w:rsidR="00FE41E2" w:rsidRDefault="00FE41E2" w:rsidP="00C508E1">
      <w:pPr>
        <w:pStyle w:val="Prrafodelista"/>
        <w:numPr>
          <w:ilvl w:val="0"/>
          <w:numId w:val="22"/>
        </w:numPr>
        <w:rPr>
          <w:i/>
          <w:szCs w:val="28"/>
          <w:lang w:val="es-ES"/>
        </w:rPr>
      </w:pPr>
      <w:r>
        <w:rPr>
          <w:i/>
          <w:szCs w:val="28"/>
          <w:lang w:val="es-ES"/>
        </w:rPr>
        <w:t>Interfaz de Usuario no fastidiosa para los usuarios</w:t>
      </w:r>
    </w:p>
    <w:p w14:paraId="6A230862" w14:textId="41DD3387" w:rsidR="00962620" w:rsidRPr="008E45A1" w:rsidRDefault="00962620" w:rsidP="00C508E1">
      <w:pPr>
        <w:pStyle w:val="Prrafodelista"/>
        <w:numPr>
          <w:ilvl w:val="0"/>
          <w:numId w:val="22"/>
        </w:numPr>
        <w:rPr>
          <w:i/>
          <w:szCs w:val="28"/>
          <w:lang w:val="es-ES"/>
        </w:rPr>
      </w:pPr>
      <w:r>
        <w:rPr>
          <w:i/>
          <w:lang w:val="es-ES"/>
        </w:rPr>
        <w:t>L</w:t>
      </w:r>
      <w:r w:rsidRPr="00962620">
        <w:rPr>
          <w:i/>
          <w:lang w:val="es-ES"/>
        </w:rPr>
        <w:t>a exposición a las emisiones de campos electromagnéticos</w:t>
      </w:r>
      <w:r w:rsidRPr="00962620">
        <w:rPr>
          <w:i/>
          <w:lang w:val="es-ES"/>
        </w:rPr>
        <w:t>, por parte de los desarrolladores y usuarios</w:t>
      </w:r>
    </w:p>
    <w:p w14:paraId="6D3C924D" w14:textId="3AEEB596" w:rsidR="008E45A1" w:rsidRPr="008E45A1" w:rsidRDefault="008E45A1" w:rsidP="00C508E1">
      <w:pPr>
        <w:pStyle w:val="Prrafodelista"/>
        <w:numPr>
          <w:ilvl w:val="0"/>
          <w:numId w:val="22"/>
        </w:numPr>
        <w:rPr>
          <w:i/>
          <w:szCs w:val="28"/>
          <w:lang w:val="es-ES"/>
        </w:rPr>
      </w:pPr>
      <w:r>
        <w:rPr>
          <w:i/>
          <w:lang w:val="es-ES"/>
        </w:rPr>
        <w:t>Las máquinas a utilizar, permiten disminuir el estrés visual que podrían provocar otro tipo de monitores.</w:t>
      </w:r>
    </w:p>
    <w:p w14:paraId="39A05FFC" w14:textId="213A0FEA" w:rsidR="00416981" w:rsidRDefault="008E45A1" w:rsidP="00FE41E2">
      <w:pPr>
        <w:rPr>
          <w:szCs w:val="28"/>
          <w:lang w:val="es-ES"/>
        </w:rPr>
      </w:pPr>
      <w:r>
        <w:rPr>
          <w:szCs w:val="28"/>
          <w:lang w:val="es-ES"/>
        </w:rPr>
        <w:t>Entre los aspectos negativos que se identificaron, podemos destacar:</w:t>
      </w:r>
    </w:p>
    <w:p w14:paraId="4B8144AC" w14:textId="17DC51D7" w:rsidR="008E45A1" w:rsidRPr="008E45A1" w:rsidRDefault="008E45A1" w:rsidP="008E45A1">
      <w:pPr>
        <w:pStyle w:val="Prrafodelista"/>
        <w:numPr>
          <w:ilvl w:val="0"/>
          <w:numId w:val="23"/>
        </w:numPr>
        <w:rPr>
          <w:i/>
          <w:szCs w:val="28"/>
          <w:lang w:val="es-ES"/>
        </w:rPr>
      </w:pPr>
      <w:r>
        <w:rPr>
          <w:i/>
          <w:szCs w:val="28"/>
          <w:lang w:val="es-ES"/>
        </w:rPr>
        <w:t xml:space="preserve">La exposición por muchas horas a una computadora, </w:t>
      </w:r>
      <w:r w:rsidR="00734224">
        <w:rPr>
          <w:i/>
          <w:szCs w:val="28"/>
          <w:lang w:val="es-ES"/>
        </w:rPr>
        <w:t>puede producir</w:t>
      </w:r>
      <w:r>
        <w:rPr>
          <w:i/>
          <w:szCs w:val="28"/>
          <w:lang w:val="es-ES"/>
        </w:rPr>
        <w:t xml:space="preserve"> </w:t>
      </w:r>
      <w:r w:rsidR="00734224">
        <w:rPr>
          <w:i/>
          <w:szCs w:val="28"/>
          <w:lang w:val="es-ES"/>
        </w:rPr>
        <w:t>efectos negativos en la salud del equipo.</w:t>
      </w:r>
    </w:p>
    <w:p w14:paraId="281D02DA" w14:textId="78D1DA06" w:rsidR="00FE41E2" w:rsidRPr="00734224" w:rsidRDefault="00734224" w:rsidP="00FE41E2">
      <w:pPr>
        <w:pStyle w:val="Prrafodelista"/>
        <w:numPr>
          <w:ilvl w:val="0"/>
          <w:numId w:val="22"/>
        </w:numPr>
        <w:rPr>
          <w:b/>
          <w:i/>
          <w:lang w:val="es-ES"/>
        </w:rPr>
      </w:pPr>
      <w:r>
        <w:rPr>
          <w:i/>
          <w:lang w:val="es-ES"/>
        </w:rPr>
        <w:t>La aplicación web, al</w:t>
      </w:r>
      <w:r w:rsidR="00FE41E2" w:rsidRPr="008E45A1">
        <w:rPr>
          <w:i/>
          <w:lang w:val="es-ES"/>
        </w:rPr>
        <w:t xml:space="preserve"> ser accesible desde teléfonos celulares y tablets, los usuarios </w:t>
      </w:r>
      <w:r>
        <w:rPr>
          <w:i/>
          <w:lang w:val="es-ES"/>
        </w:rPr>
        <w:t xml:space="preserve">la </w:t>
      </w:r>
      <w:r w:rsidR="00FE41E2" w:rsidRPr="008E45A1">
        <w:rPr>
          <w:i/>
          <w:lang w:val="es-ES"/>
        </w:rPr>
        <w:t>podr</w:t>
      </w:r>
      <w:r>
        <w:rPr>
          <w:i/>
          <w:lang w:val="es-ES"/>
        </w:rPr>
        <w:t>ían utiliza</w:t>
      </w:r>
      <w:r w:rsidR="00FE41E2" w:rsidRPr="008E45A1">
        <w:rPr>
          <w:i/>
          <w:lang w:val="es-ES"/>
        </w:rPr>
        <w:t xml:space="preserve">r en exceso, lo cual  podría ocasionar distracción, estrés o dolor de cabeza. </w:t>
      </w:r>
    </w:p>
    <w:p w14:paraId="6CB51F5E" w14:textId="75B691E9" w:rsidR="00734224" w:rsidRDefault="00734224" w:rsidP="002723EB">
      <w:pPr>
        <w:rPr>
          <w:szCs w:val="28"/>
          <w:lang w:val="es-ES"/>
        </w:rPr>
      </w:pPr>
      <w:r>
        <w:rPr>
          <w:szCs w:val="28"/>
          <w:lang w:val="es-ES"/>
        </w:rPr>
        <w:t xml:space="preserve">A partir del análisis de las cuestiones identificadas, se describieron </w:t>
      </w:r>
      <w:r w:rsidR="000A0B64">
        <w:rPr>
          <w:szCs w:val="28"/>
          <w:lang w:val="es-ES"/>
        </w:rPr>
        <w:t xml:space="preserve">en los puntos anteriores </w:t>
      </w:r>
      <w:r>
        <w:rPr>
          <w:szCs w:val="28"/>
          <w:lang w:val="es-ES"/>
        </w:rPr>
        <w:t xml:space="preserve">las recomendaciones a tener en cuenta a efectos de </w:t>
      </w:r>
      <w:r w:rsidR="00901855">
        <w:rPr>
          <w:szCs w:val="28"/>
          <w:lang w:val="es-ES"/>
        </w:rPr>
        <w:t>disminuir el impacto de las mismas.</w:t>
      </w:r>
    </w:p>
    <w:p w14:paraId="263C6334" w14:textId="77777777" w:rsidR="000A0B64" w:rsidRDefault="000A0B64">
      <w:pPr>
        <w:jc w:val="left"/>
        <w:rPr>
          <w:rFonts w:eastAsiaTheme="majorEastAsia" w:cstheme="majorBidi"/>
          <w:b/>
          <w:caps/>
          <w:color w:val="FFFFFF" w:themeColor="background1"/>
          <w:spacing w:val="15"/>
          <w:lang w:val="es-ES"/>
        </w:rPr>
      </w:pPr>
      <w:bookmarkStart w:id="29" w:name="_Toc401681567"/>
      <w:r>
        <w:rPr>
          <w:lang w:val="es-ES"/>
        </w:rPr>
        <w:br w:type="page"/>
      </w:r>
    </w:p>
    <w:p w14:paraId="1B44ABB7" w14:textId="1A360A78" w:rsidR="000A0B64" w:rsidRDefault="000A0B64" w:rsidP="000A0B64">
      <w:pPr>
        <w:pStyle w:val="Ttulo1"/>
        <w:rPr>
          <w:lang w:val="es-ES"/>
        </w:rPr>
      </w:pPr>
      <w:r>
        <w:rPr>
          <w:lang w:val="es-ES"/>
        </w:rPr>
        <w:lastRenderedPageBreak/>
        <w:t>Conclusión</w:t>
      </w:r>
      <w:bookmarkEnd w:id="29"/>
    </w:p>
    <w:p w14:paraId="40D5F861" w14:textId="77777777" w:rsidR="00A001B6" w:rsidRDefault="002328D9" w:rsidP="002723EB">
      <w:pPr>
        <w:rPr>
          <w:szCs w:val="28"/>
          <w:lang w:val="es-ES"/>
        </w:rPr>
      </w:pPr>
      <w:r>
        <w:rPr>
          <w:szCs w:val="28"/>
          <w:lang w:val="es-ES"/>
        </w:rPr>
        <w:t>Como sabemos, el uso de los sistemas inform</w:t>
      </w:r>
      <w:r w:rsidR="00190A89">
        <w:rPr>
          <w:szCs w:val="28"/>
          <w:lang w:val="es-ES"/>
        </w:rPr>
        <w:t xml:space="preserve">áticos y equipos </w:t>
      </w:r>
      <w:r>
        <w:rPr>
          <w:szCs w:val="28"/>
          <w:lang w:val="es-ES"/>
        </w:rPr>
        <w:t>tecnológicos ha incrementado notablemente</w:t>
      </w:r>
      <w:r w:rsidR="00190A89">
        <w:rPr>
          <w:szCs w:val="28"/>
          <w:lang w:val="es-ES"/>
        </w:rPr>
        <w:t xml:space="preserve"> en los últimos años. Este crecimiento exponencial </w:t>
      </w:r>
      <w:r>
        <w:rPr>
          <w:szCs w:val="28"/>
          <w:lang w:val="es-ES"/>
        </w:rPr>
        <w:t>ha ido ocasionando una serie de efectos negativos en el medio ambi</w:t>
      </w:r>
      <w:r w:rsidR="00D3473B">
        <w:rPr>
          <w:szCs w:val="28"/>
          <w:lang w:val="es-ES"/>
        </w:rPr>
        <w:t xml:space="preserve">ente. </w:t>
      </w:r>
    </w:p>
    <w:p w14:paraId="12BEFCD1" w14:textId="6BA67E26" w:rsidR="002328D9" w:rsidRDefault="00D3473B" w:rsidP="002723EB">
      <w:pPr>
        <w:rPr>
          <w:szCs w:val="28"/>
          <w:lang w:val="es-ES"/>
        </w:rPr>
      </w:pPr>
      <w:r>
        <w:rPr>
          <w:szCs w:val="28"/>
          <w:lang w:val="es-ES"/>
        </w:rPr>
        <w:t>Como equipo de desarrollo</w:t>
      </w:r>
      <w:r w:rsidR="002328D9">
        <w:rPr>
          <w:szCs w:val="28"/>
          <w:lang w:val="es-ES"/>
        </w:rPr>
        <w:t xml:space="preserve"> que está </w:t>
      </w:r>
      <w:r w:rsidR="00190A89">
        <w:rPr>
          <w:szCs w:val="28"/>
          <w:lang w:val="es-ES"/>
        </w:rPr>
        <w:t>llevando a cabo la construcción e implementación de un sistema informático destinado al público en general</w:t>
      </w:r>
      <w:r w:rsidR="00A001B6">
        <w:rPr>
          <w:szCs w:val="28"/>
          <w:lang w:val="es-ES"/>
        </w:rPr>
        <w:t>,</w:t>
      </w:r>
      <w:r w:rsidR="00190A89">
        <w:rPr>
          <w:szCs w:val="28"/>
          <w:lang w:val="es-ES"/>
        </w:rPr>
        <w:t xml:space="preserve"> resulta de fundamental importancia llevar a cabo un análisis del impacto a nivel de ambiente que tendrá la implantaci</w:t>
      </w:r>
      <w:r w:rsidR="00603AD7">
        <w:rPr>
          <w:szCs w:val="28"/>
          <w:lang w:val="es-ES"/>
        </w:rPr>
        <w:t>ón de nuestro producto</w:t>
      </w:r>
      <w:r w:rsidR="00190A89">
        <w:rPr>
          <w:szCs w:val="28"/>
          <w:lang w:val="es-ES"/>
        </w:rPr>
        <w:t>. Teniendo en cuenta</w:t>
      </w:r>
      <w:r w:rsidR="00603AD7">
        <w:rPr>
          <w:szCs w:val="28"/>
          <w:lang w:val="es-ES"/>
        </w:rPr>
        <w:t xml:space="preserve"> que el impacto puede ir desde el efecto</w:t>
      </w:r>
      <w:r w:rsidR="00190A89">
        <w:rPr>
          <w:szCs w:val="28"/>
          <w:lang w:val="es-ES"/>
        </w:rPr>
        <w:t xml:space="preserve"> que tendría en el consumo de energía hasta el impacto social producto de </w:t>
      </w:r>
      <w:r w:rsidR="00603AD7">
        <w:rPr>
          <w:szCs w:val="28"/>
          <w:lang w:val="es-ES"/>
        </w:rPr>
        <w:t>la</w:t>
      </w:r>
      <w:r w:rsidR="00190A89">
        <w:rPr>
          <w:szCs w:val="28"/>
          <w:lang w:val="es-ES"/>
        </w:rPr>
        <w:t xml:space="preserve"> inserción</w:t>
      </w:r>
      <w:r w:rsidR="00603AD7">
        <w:rPr>
          <w:szCs w:val="28"/>
          <w:lang w:val="es-ES"/>
        </w:rPr>
        <w:t xml:space="preserve"> del sistema</w:t>
      </w:r>
      <w:r w:rsidR="00190A89">
        <w:rPr>
          <w:szCs w:val="28"/>
          <w:lang w:val="es-ES"/>
        </w:rPr>
        <w:t xml:space="preserve"> en el mercado. </w:t>
      </w:r>
    </w:p>
    <w:p w14:paraId="52E426E0" w14:textId="0D105DD3" w:rsidR="00190A89" w:rsidRDefault="00190A89" w:rsidP="002723EB">
      <w:pPr>
        <w:rPr>
          <w:lang w:val="es-ES"/>
        </w:rPr>
      </w:pPr>
      <w:r w:rsidRPr="002723EB">
        <w:rPr>
          <w:lang w:val="es-ES"/>
        </w:rPr>
        <w:t>Consideramos como grupo de trabajo que es importante el interés en informarse y tomar conciencia del determinante papel de nuestras acciones</w:t>
      </w:r>
      <w:r>
        <w:rPr>
          <w:lang w:val="es-ES"/>
        </w:rPr>
        <w:t xml:space="preserve"> sobre el medio ambiente, y que podemos colaborar en la conservación del medio ambiente.</w:t>
      </w:r>
    </w:p>
    <w:p w14:paraId="3B47326A" w14:textId="0E6A07C8" w:rsidR="0078585D" w:rsidRDefault="0078585D" w:rsidP="002723EB">
      <w:pPr>
        <w:rPr>
          <w:lang w:val="es-ES"/>
        </w:rPr>
      </w:pPr>
      <w:r>
        <w:rPr>
          <w:lang w:val="es-ES"/>
        </w:rPr>
        <w:t xml:space="preserve">Es notable hacer referencia al hecho que si bien </w:t>
      </w:r>
      <w:r w:rsidR="005F6CCB">
        <w:rPr>
          <w:lang w:val="es-ES"/>
        </w:rPr>
        <w:t>los aspectos positivos de los avances tecnológicos</w:t>
      </w:r>
      <w:r w:rsidR="00603AD7">
        <w:rPr>
          <w:lang w:val="es-ES"/>
        </w:rPr>
        <w:t xml:space="preserve"> </w:t>
      </w:r>
      <w:r w:rsidR="005F6CCB">
        <w:rPr>
          <w:lang w:val="es-ES"/>
        </w:rPr>
        <w:t>y en partic</w:t>
      </w:r>
      <w:r w:rsidR="00A001B6">
        <w:rPr>
          <w:lang w:val="es-ES"/>
        </w:rPr>
        <w:t>ular de los sistemas informático</w:t>
      </w:r>
      <w:r w:rsidR="005F6CCB">
        <w:rPr>
          <w:lang w:val="es-ES"/>
        </w:rPr>
        <w:t>s giran en torno a mejorar la calidad de la vida de las personas, debemos</w:t>
      </w:r>
      <w:r w:rsidR="00A001B6">
        <w:rPr>
          <w:lang w:val="es-ES"/>
        </w:rPr>
        <w:t xml:space="preserve"> evaluar el impacto que tienen é</w:t>
      </w:r>
      <w:r w:rsidR="005F6CCB">
        <w:rPr>
          <w:lang w:val="es-ES"/>
        </w:rPr>
        <w:t xml:space="preserve">stos en el ambiente </w:t>
      </w:r>
      <w:r w:rsidR="00583F50">
        <w:rPr>
          <w:lang w:val="es-ES"/>
        </w:rPr>
        <w:t xml:space="preserve">porque </w:t>
      </w:r>
      <w:r w:rsidR="00603AD7">
        <w:rPr>
          <w:lang w:val="es-ES"/>
        </w:rPr>
        <w:t>también</w:t>
      </w:r>
      <w:r w:rsidR="00583F50">
        <w:rPr>
          <w:lang w:val="es-ES"/>
        </w:rPr>
        <w:t xml:space="preserve"> impactan de manera </w:t>
      </w:r>
      <w:r w:rsidR="00603AD7">
        <w:rPr>
          <w:lang w:val="es-ES"/>
        </w:rPr>
        <w:t>negativa</w:t>
      </w:r>
    </w:p>
    <w:p w14:paraId="01DCAB3C" w14:textId="211D3E2C" w:rsidR="00603AD7" w:rsidRDefault="00583F50" w:rsidP="00603AD7">
      <w:pPr>
        <w:rPr>
          <w:lang w:val="es-ES"/>
        </w:rPr>
      </w:pPr>
      <w:r w:rsidRPr="00603AD7">
        <w:rPr>
          <w:lang w:val="es-ES"/>
        </w:rPr>
        <w:t>El entorno en el que se desarrollan los seres vivos del planeta, constantemente sufre cambios y alteraciones de diversas causas o fuentes. El hombre con sus actividades industriales y comerciales, está causando la mayoría de estas alteraciones. Es por esto que es necesario emplear métodos para minimizar o evitar si es posible estos impactos.</w:t>
      </w:r>
      <w:r w:rsidR="00603AD7" w:rsidRPr="00603AD7">
        <w:rPr>
          <w:lang w:val="es-ES"/>
        </w:rPr>
        <w:t xml:space="preserve"> De allí la importancia de la realización de un análisis de impacto ambiental en la implementación y puesta en marcha de cualquier proyecto</w:t>
      </w:r>
      <w:r w:rsidR="00A001B6">
        <w:rPr>
          <w:lang w:val="es-ES"/>
        </w:rPr>
        <w:t xml:space="preserve"> para contribuir al medio ambiente</w:t>
      </w:r>
      <w:r w:rsidR="00603AD7" w:rsidRPr="00603AD7">
        <w:rPr>
          <w:lang w:val="es-ES"/>
        </w:rPr>
        <w:t>.</w:t>
      </w:r>
    </w:p>
    <w:p w14:paraId="0934E060" w14:textId="77777777" w:rsidR="00603AD7" w:rsidRDefault="00603AD7" w:rsidP="00603AD7">
      <w:pPr>
        <w:rPr>
          <w:lang w:val="es-ES"/>
        </w:rPr>
      </w:pPr>
    </w:p>
    <w:p w14:paraId="4C906976" w14:textId="77777777" w:rsidR="00603AD7" w:rsidRDefault="00603AD7" w:rsidP="00603AD7">
      <w:pPr>
        <w:rPr>
          <w:lang w:val="es-ES"/>
        </w:rPr>
      </w:pPr>
    </w:p>
    <w:p w14:paraId="5B2AC29C" w14:textId="77777777" w:rsidR="00603AD7" w:rsidRPr="00603AD7" w:rsidRDefault="00603AD7" w:rsidP="00603AD7">
      <w:pPr>
        <w:rPr>
          <w:lang w:val="es-ES"/>
        </w:rPr>
      </w:pPr>
    </w:p>
    <w:p w14:paraId="59CBF7BB" w14:textId="77777777" w:rsidR="007E117B" w:rsidRDefault="007E117B" w:rsidP="00303356">
      <w:pPr>
        <w:pStyle w:val="Prrafodelista"/>
        <w:ind w:left="567" w:hanging="567"/>
        <w:rPr>
          <w:noProof/>
          <w:lang w:val="es-ES"/>
        </w:rPr>
      </w:pPr>
    </w:p>
    <w:sectPr w:rsidR="007E117B"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F8902" w14:textId="77777777" w:rsidR="002271EB" w:rsidRDefault="002271EB">
      <w:pPr>
        <w:spacing w:after="0" w:line="240" w:lineRule="auto"/>
      </w:pPr>
      <w:r>
        <w:separator/>
      </w:r>
    </w:p>
  </w:endnote>
  <w:endnote w:type="continuationSeparator" w:id="0">
    <w:p w14:paraId="676CA0EE" w14:textId="77777777" w:rsidR="002271EB" w:rsidRDefault="00227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5B1870"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5B1870" w:rsidRPr="00DA154B" w:rsidRDefault="005B1870">
          <w:pPr>
            <w:pStyle w:val="Encabezado"/>
            <w:rPr>
              <w:caps/>
              <w:sz w:val="2"/>
            </w:rPr>
          </w:pPr>
        </w:p>
      </w:tc>
      <w:tc>
        <w:tcPr>
          <w:tcW w:w="2414" w:type="dxa"/>
          <w:shd w:val="clear" w:color="auto" w:fill="5FA145"/>
          <w:tcMar>
            <w:top w:w="0" w:type="dxa"/>
            <w:bottom w:w="0" w:type="dxa"/>
          </w:tcMar>
        </w:tcPr>
        <w:p w14:paraId="0F0D922A" w14:textId="77777777" w:rsidR="005B1870" w:rsidRDefault="005B1870">
          <w:pPr>
            <w:pStyle w:val="Encabezado"/>
            <w:jc w:val="right"/>
            <w:rPr>
              <w:caps/>
              <w:sz w:val="18"/>
            </w:rPr>
          </w:pPr>
        </w:p>
      </w:tc>
    </w:tr>
    <w:tr w:rsidR="005B1870" w14:paraId="587DAAFC" w14:textId="77777777" w:rsidTr="00DA154B">
      <w:trPr>
        <w:trHeight w:val="113"/>
        <w:jc w:val="center"/>
      </w:trPr>
      <w:tc>
        <w:tcPr>
          <w:tcW w:w="6946" w:type="dxa"/>
          <w:shd w:val="clear" w:color="auto" w:fill="auto"/>
          <w:vAlign w:val="center"/>
        </w:tcPr>
        <w:p w14:paraId="088256F8" w14:textId="77777777" w:rsidR="005B1870" w:rsidRDefault="005B1870"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5B1870" w:rsidRPr="008F7DA3" w:rsidRDefault="005B1870"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5B1870" w:rsidRDefault="005B187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0A0B64" w:rsidRPr="000A0B64">
            <w:rPr>
              <w:caps/>
              <w:noProof/>
              <w:color w:val="808080" w:themeColor="background1" w:themeShade="80"/>
              <w:sz w:val="18"/>
              <w:szCs w:val="18"/>
              <w:lang w:val="es-ES"/>
            </w:rPr>
            <w:t>1</w:t>
          </w:r>
          <w:r>
            <w:rPr>
              <w:caps/>
              <w:color w:val="808080" w:themeColor="background1" w:themeShade="80"/>
              <w:sz w:val="18"/>
              <w:szCs w:val="18"/>
            </w:rPr>
            <w:fldChar w:fldCharType="end"/>
          </w:r>
        </w:p>
      </w:tc>
    </w:tr>
  </w:tbl>
  <w:p w14:paraId="68156C45" w14:textId="77777777" w:rsidR="005B1870" w:rsidRDefault="005B18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7964D" w14:textId="77777777" w:rsidR="002271EB" w:rsidRDefault="002271EB">
      <w:pPr>
        <w:spacing w:after="0" w:line="240" w:lineRule="auto"/>
      </w:pPr>
      <w:r>
        <w:separator/>
      </w:r>
    </w:p>
  </w:footnote>
  <w:footnote w:type="continuationSeparator" w:id="0">
    <w:p w14:paraId="6A1974B0" w14:textId="77777777" w:rsidR="002271EB" w:rsidRDefault="002271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5B1870" w:rsidRDefault="005B1870">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2"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5B1870" w:rsidRPr="005517BE" w:rsidRDefault="005B1870"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5B1870" w:rsidRPr="00244A7E" w:rsidRDefault="005B1870"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Ac7sEA&#10;AADaAAAADwAAAGRycy9kb3ducmV2LnhtbESPT2sCMRTE70K/Q3hCL6LZriC6NYqKFa+u7f2xefun&#10;bl6WJK7bb98IhR6HmfkNs94OphU9Od9YVvA2S0AQF1Y3XCn4vH5MlyB8QNbYWiYFP+Rhu3kZrTHT&#10;9sEX6vNQiQhhn6GCOoQuk9IXNRn0M9sRR6+0zmCI0lVSO3xEuGllmiQLabDhuFBjR4eailt+NwqO&#10;x+CKkr/L1T79ml/7yaBPu71Sr+Nh9w4i0BD+w3/ts1aQwvNKvA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QHO7BAAAA2gAAAA8AAAAAAAAAAAAAAAAAmAIAAGRycy9kb3du&#10;cmV2LnhtbFBLBQYAAAAABAAEAPUAAACGAw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5B1870" w:rsidRPr="005517BE" w:rsidRDefault="005B1870"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5B1870" w:rsidRPr="00244A7E" w:rsidRDefault="005B1870"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jNOjFAAAA2wAAAA8AAABkcnMvZG93bnJldi54bWxEj09rAjEUxO+FfofwhN5qdqWorEaxhUL/&#10;nLqK6O2xee6uJi9LkuraT98UhB6HmfkNM1/21ogz+dA6VpAPMxDEldMt1wo269fHKYgQkTUax6Tg&#10;SgGWi/u7ORbaXfiLzmWsRYJwKFBBE2NXSBmqhiyGoeuIk3dw3mJM0tdSe7wkuDVylGVjabHltNBg&#10;Ry8NVafy2yrYPpuPScj97hMnexl/3k25PeZKPQz61QxEpD7+h2/tN61g9AR/X9IPkI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YzToxQAAANsAAAAPAAAAAAAAAAAAAAAA&#10;AJ8CAABkcnMvZG93bnJldi54bWxQSwUGAAAAAAQABAD3AAAAkQM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5F9C"/>
    <w:multiLevelType w:val="hybridMultilevel"/>
    <w:tmpl w:val="E9307DE4"/>
    <w:lvl w:ilvl="0" w:tplc="4782BE44">
      <w:start w:val="1"/>
      <w:numFmt w:val="bullet"/>
      <w:lvlText w:val=""/>
      <w:lvlJc w:val="left"/>
      <w:pPr>
        <w:ind w:left="720" w:hanging="360"/>
      </w:pPr>
      <w:rPr>
        <w:rFonts w:ascii="Symbol" w:hAnsi="Symbol" w:hint="default"/>
        <w:color w:val="4D671B" w:themeColor="accent1"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885E5F"/>
    <w:multiLevelType w:val="hybridMultilevel"/>
    <w:tmpl w:val="58425388"/>
    <w:lvl w:ilvl="0" w:tplc="4782BE44">
      <w:start w:val="1"/>
      <w:numFmt w:val="bullet"/>
      <w:lvlText w:val=""/>
      <w:lvlJc w:val="left"/>
      <w:pPr>
        <w:ind w:left="1066" w:hanging="360"/>
      </w:pPr>
      <w:rPr>
        <w:rFonts w:ascii="Symbol" w:hAnsi="Symbol" w:hint="default"/>
        <w:color w:val="4D671B" w:themeColor="accent1" w:themeShade="80"/>
      </w:rPr>
    </w:lvl>
    <w:lvl w:ilvl="1" w:tplc="0C0A0003" w:tentative="1">
      <w:start w:val="1"/>
      <w:numFmt w:val="bullet"/>
      <w:lvlText w:val="o"/>
      <w:lvlJc w:val="left"/>
      <w:pPr>
        <w:ind w:left="1786" w:hanging="360"/>
      </w:pPr>
      <w:rPr>
        <w:rFonts w:ascii="Courier New" w:hAnsi="Courier New" w:cs="Courier New" w:hint="default"/>
      </w:rPr>
    </w:lvl>
    <w:lvl w:ilvl="2" w:tplc="0C0A0005" w:tentative="1">
      <w:start w:val="1"/>
      <w:numFmt w:val="bullet"/>
      <w:lvlText w:val=""/>
      <w:lvlJc w:val="left"/>
      <w:pPr>
        <w:ind w:left="2506" w:hanging="360"/>
      </w:pPr>
      <w:rPr>
        <w:rFonts w:ascii="Wingdings" w:hAnsi="Wingdings" w:hint="default"/>
      </w:rPr>
    </w:lvl>
    <w:lvl w:ilvl="3" w:tplc="0C0A0001" w:tentative="1">
      <w:start w:val="1"/>
      <w:numFmt w:val="bullet"/>
      <w:lvlText w:val=""/>
      <w:lvlJc w:val="left"/>
      <w:pPr>
        <w:ind w:left="3226" w:hanging="360"/>
      </w:pPr>
      <w:rPr>
        <w:rFonts w:ascii="Symbol" w:hAnsi="Symbol" w:hint="default"/>
      </w:rPr>
    </w:lvl>
    <w:lvl w:ilvl="4" w:tplc="0C0A0003" w:tentative="1">
      <w:start w:val="1"/>
      <w:numFmt w:val="bullet"/>
      <w:lvlText w:val="o"/>
      <w:lvlJc w:val="left"/>
      <w:pPr>
        <w:ind w:left="3946" w:hanging="360"/>
      </w:pPr>
      <w:rPr>
        <w:rFonts w:ascii="Courier New" w:hAnsi="Courier New" w:cs="Courier New" w:hint="default"/>
      </w:rPr>
    </w:lvl>
    <w:lvl w:ilvl="5" w:tplc="0C0A0005" w:tentative="1">
      <w:start w:val="1"/>
      <w:numFmt w:val="bullet"/>
      <w:lvlText w:val=""/>
      <w:lvlJc w:val="left"/>
      <w:pPr>
        <w:ind w:left="4666" w:hanging="360"/>
      </w:pPr>
      <w:rPr>
        <w:rFonts w:ascii="Wingdings" w:hAnsi="Wingdings" w:hint="default"/>
      </w:rPr>
    </w:lvl>
    <w:lvl w:ilvl="6" w:tplc="0C0A0001" w:tentative="1">
      <w:start w:val="1"/>
      <w:numFmt w:val="bullet"/>
      <w:lvlText w:val=""/>
      <w:lvlJc w:val="left"/>
      <w:pPr>
        <w:ind w:left="5386" w:hanging="360"/>
      </w:pPr>
      <w:rPr>
        <w:rFonts w:ascii="Symbol" w:hAnsi="Symbol" w:hint="default"/>
      </w:rPr>
    </w:lvl>
    <w:lvl w:ilvl="7" w:tplc="0C0A0003" w:tentative="1">
      <w:start w:val="1"/>
      <w:numFmt w:val="bullet"/>
      <w:lvlText w:val="o"/>
      <w:lvlJc w:val="left"/>
      <w:pPr>
        <w:ind w:left="6106" w:hanging="360"/>
      </w:pPr>
      <w:rPr>
        <w:rFonts w:ascii="Courier New" w:hAnsi="Courier New" w:cs="Courier New" w:hint="default"/>
      </w:rPr>
    </w:lvl>
    <w:lvl w:ilvl="8" w:tplc="0C0A0005" w:tentative="1">
      <w:start w:val="1"/>
      <w:numFmt w:val="bullet"/>
      <w:lvlText w:val=""/>
      <w:lvlJc w:val="left"/>
      <w:pPr>
        <w:ind w:left="6826" w:hanging="360"/>
      </w:pPr>
      <w:rPr>
        <w:rFonts w:ascii="Wingdings" w:hAnsi="Wingdings" w:hint="default"/>
      </w:rPr>
    </w:lvl>
  </w:abstractNum>
  <w:abstractNum w:abstractNumId="2">
    <w:nsid w:val="10A23CBB"/>
    <w:multiLevelType w:val="hybridMultilevel"/>
    <w:tmpl w:val="B6881DA4"/>
    <w:lvl w:ilvl="0" w:tplc="2C0A000F">
      <w:start w:val="1"/>
      <w:numFmt w:val="decimal"/>
      <w:lvlText w:val="%1."/>
      <w:lvlJc w:val="left"/>
      <w:pPr>
        <w:ind w:left="720" w:hanging="360"/>
      </w:pPr>
      <w:rPr>
        <w:rFonts w:hint="default"/>
      </w:rPr>
    </w:lvl>
    <w:lvl w:ilvl="1" w:tplc="7FFC5098">
      <w:start w:val="2"/>
      <w:numFmt w:val="bullet"/>
      <w:lvlText w:val="-"/>
      <w:lvlJc w:val="left"/>
      <w:pPr>
        <w:ind w:left="1440" w:hanging="360"/>
      </w:pPr>
      <w:rPr>
        <w:rFonts w:ascii="Calibri" w:eastAsia="Times New Roman" w:hAnsi="Calibri" w:cs="Calibr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C83C81"/>
    <w:multiLevelType w:val="hybridMultilevel"/>
    <w:tmpl w:val="2B9A3FEA"/>
    <w:lvl w:ilvl="0" w:tplc="4782BE44">
      <w:start w:val="1"/>
      <w:numFmt w:val="bullet"/>
      <w:lvlText w:val=""/>
      <w:lvlJc w:val="left"/>
      <w:pPr>
        <w:ind w:left="915" w:hanging="360"/>
      </w:pPr>
      <w:rPr>
        <w:rFonts w:ascii="Symbol" w:hAnsi="Symbol" w:hint="default"/>
        <w:color w:val="4D671B" w:themeColor="accent1" w:themeShade="80"/>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6">
    <w:nsid w:val="19FC00D5"/>
    <w:multiLevelType w:val="hybridMultilevel"/>
    <w:tmpl w:val="5852D74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575F1"/>
    <w:multiLevelType w:val="hybridMultilevel"/>
    <w:tmpl w:val="8DA095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933262C"/>
    <w:multiLevelType w:val="hybridMultilevel"/>
    <w:tmpl w:val="256E3C72"/>
    <w:lvl w:ilvl="0" w:tplc="4782BE44">
      <w:start w:val="1"/>
      <w:numFmt w:val="bullet"/>
      <w:lvlText w:val=""/>
      <w:lvlJc w:val="left"/>
      <w:pPr>
        <w:ind w:left="720" w:hanging="360"/>
      </w:pPr>
      <w:rPr>
        <w:rFonts w:ascii="Symbol" w:hAnsi="Symbol" w:hint="default"/>
        <w:color w:val="4D671B" w:themeColor="accent1"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B53171"/>
    <w:multiLevelType w:val="hybridMultilevel"/>
    <w:tmpl w:val="2E444C10"/>
    <w:lvl w:ilvl="0" w:tplc="F65CB92A">
      <w:numFmt w:val="bullet"/>
      <w:lvlText w:val="•"/>
      <w:lvlJc w:val="left"/>
      <w:pPr>
        <w:ind w:left="706" w:hanging="360"/>
      </w:pPr>
      <w:rPr>
        <w:rFonts w:ascii="Calibri Light" w:eastAsiaTheme="minorEastAsia" w:hAnsi="Calibri Light" w:cstheme="minorBidi" w:hint="default"/>
      </w:rPr>
    </w:lvl>
    <w:lvl w:ilvl="1" w:tplc="0C0A0003" w:tentative="1">
      <w:start w:val="1"/>
      <w:numFmt w:val="bullet"/>
      <w:lvlText w:val="o"/>
      <w:lvlJc w:val="left"/>
      <w:pPr>
        <w:ind w:left="1426" w:hanging="360"/>
      </w:pPr>
      <w:rPr>
        <w:rFonts w:ascii="Courier New" w:hAnsi="Courier New" w:cs="Courier New" w:hint="default"/>
      </w:rPr>
    </w:lvl>
    <w:lvl w:ilvl="2" w:tplc="0C0A0005" w:tentative="1">
      <w:start w:val="1"/>
      <w:numFmt w:val="bullet"/>
      <w:lvlText w:val=""/>
      <w:lvlJc w:val="left"/>
      <w:pPr>
        <w:ind w:left="2146" w:hanging="360"/>
      </w:pPr>
      <w:rPr>
        <w:rFonts w:ascii="Wingdings" w:hAnsi="Wingdings" w:hint="default"/>
      </w:rPr>
    </w:lvl>
    <w:lvl w:ilvl="3" w:tplc="0C0A0001" w:tentative="1">
      <w:start w:val="1"/>
      <w:numFmt w:val="bullet"/>
      <w:lvlText w:val=""/>
      <w:lvlJc w:val="left"/>
      <w:pPr>
        <w:ind w:left="2866" w:hanging="360"/>
      </w:pPr>
      <w:rPr>
        <w:rFonts w:ascii="Symbol" w:hAnsi="Symbol" w:hint="default"/>
      </w:rPr>
    </w:lvl>
    <w:lvl w:ilvl="4" w:tplc="0C0A0003" w:tentative="1">
      <w:start w:val="1"/>
      <w:numFmt w:val="bullet"/>
      <w:lvlText w:val="o"/>
      <w:lvlJc w:val="left"/>
      <w:pPr>
        <w:ind w:left="3586" w:hanging="360"/>
      </w:pPr>
      <w:rPr>
        <w:rFonts w:ascii="Courier New" w:hAnsi="Courier New" w:cs="Courier New" w:hint="default"/>
      </w:rPr>
    </w:lvl>
    <w:lvl w:ilvl="5" w:tplc="0C0A0005" w:tentative="1">
      <w:start w:val="1"/>
      <w:numFmt w:val="bullet"/>
      <w:lvlText w:val=""/>
      <w:lvlJc w:val="left"/>
      <w:pPr>
        <w:ind w:left="4306" w:hanging="360"/>
      </w:pPr>
      <w:rPr>
        <w:rFonts w:ascii="Wingdings" w:hAnsi="Wingdings" w:hint="default"/>
      </w:rPr>
    </w:lvl>
    <w:lvl w:ilvl="6" w:tplc="0C0A0001" w:tentative="1">
      <w:start w:val="1"/>
      <w:numFmt w:val="bullet"/>
      <w:lvlText w:val=""/>
      <w:lvlJc w:val="left"/>
      <w:pPr>
        <w:ind w:left="5026" w:hanging="360"/>
      </w:pPr>
      <w:rPr>
        <w:rFonts w:ascii="Symbol" w:hAnsi="Symbol" w:hint="default"/>
      </w:rPr>
    </w:lvl>
    <w:lvl w:ilvl="7" w:tplc="0C0A0003" w:tentative="1">
      <w:start w:val="1"/>
      <w:numFmt w:val="bullet"/>
      <w:lvlText w:val="o"/>
      <w:lvlJc w:val="left"/>
      <w:pPr>
        <w:ind w:left="5746" w:hanging="360"/>
      </w:pPr>
      <w:rPr>
        <w:rFonts w:ascii="Courier New" w:hAnsi="Courier New" w:cs="Courier New" w:hint="default"/>
      </w:rPr>
    </w:lvl>
    <w:lvl w:ilvl="8" w:tplc="0C0A0005" w:tentative="1">
      <w:start w:val="1"/>
      <w:numFmt w:val="bullet"/>
      <w:lvlText w:val=""/>
      <w:lvlJc w:val="left"/>
      <w:pPr>
        <w:ind w:left="6466" w:hanging="360"/>
      </w:pPr>
      <w:rPr>
        <w:rFonts w:ascii="Wingdings" w:hAnsi="Wingdings" w:hint="default"/>
      </w:rPr>
    </w:lvl>
  </w:abstractNum>
  <w:abstractNum w:abstractNumId="11">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CFB79BF"/>
    <w:multiLevelType w:val="hybridMultilevel"/>
    <w:tmpl w:val="822C39CE"/>
    <w:lvl w:ilvl="0" w:tplc="4782BE44">
      <w:start w:val="1"/>
      <w:numFmt w:val="bullet"/>
      <w:lvlText w:val=""/>
      <w:lvlJc w:val="left"/>
      <w:pPr>
        <w:ind w:left="720" w:hanging="360"/>
      </w:pPr>
      <w:rPr>
        <w:rFonts w:ascii="Symbol" w:hAnsi="Symbol" w:hint="default"/>
        <w:color w:val="4D671B" w:themeColor="accent1"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D075CD7"/>
    <w:multiLevelType w:val="hybridMultilevel"/>
    <w:tmpl w:val="E586F99C"/>
    <w:lvl w:ilvl="0" w:tplc="4782BE44">
      <w:start w:val="1"/>
      <w:numFmt w:val="bullet"/>
      <w:lvlText w:val=""/>
      <w:lvlJc w:val="left"/>
      <w:pPr>
        <w:ind w:left="1066" w:hanging="360"/>
      </w:pPr>
      <w:rPr>
        <w:rFonts w:ascii="Symbol" w:hAnsi="Symbol" w:hint="default"/>
        <w:color w:val="4D671B" w:themeColor="accent1" w:themeShade="80"/>
      </w:rPr>
    </w:lvl>
    <w:lvl w:ilvl="1" w:tplc="0C0A0003" w:tentative="1">
      <w:start w:val="1"/>
      <w:numFmt w:val="bullet"/>
      <w:lvlText w:val="o"/>
      <w:lvlJc w:val="left"/>
      <w:pPr>
        <w:ind w:left="1786" w:hanging="360"/>
      </w:pPr>
      <w:rPr>
        <w:rFonts w:ascii="Courier New" w:hAnsi="Courier New" w:cs="Courier New" w:hint="default"/>
      </w:rPr>
    </w:lvl>
    <w:lvl w:ilvl="2" w:tplc="0C0A0005" w:tentative="1">
      <w:start w:val="1"/>
      <w:numFmt w:val="bullet"/>
      <w:lvlText w:val=""/>
      <w:lvlJc w:val="left"/>
      <w:pPr>
        <w:ind w:left="2506" w:hanging="360"/>
      </w:pPr>
      <w:rPr>
        <w:rFonts w:ascii="Wingdings" w:hAnsi="Wingdings" w:hint="default"/>
      </w:rPr>
    </w:lvl>
    <w:lvl w:ilvl="3" w:tplc="0C0A0001" w:tentative="1">
      <w:start w:val="1"/>
      <w:numFmt w:val="bullet"/>
      <w:lvlText w:val=""/>
      <w:lvlJc w:val="left"/>
      <w:pPr>
        <w:ind w:left="3226" w:hanging="360"/>
      </w:pPr>
      <w:rPr>
        <w:rFonts w:ascii="Symbol" w:hAnsi="Symbol" w:hint="default"/>
      </w:rPr>
    </w:lvl>
    <w:lvl w:ilvl="4" w:tplc="0C0A0003" w:tentative="1">
      <w:start w:val="1"/>
      <w:numFmt w:val="bullet"/>
      <w:lvlText w:val="o"/>
      <w:lvlJc w:val="left"/>
      <w:pPr>
        <w:ind w:left="3946" w:hanging="360"/>
      </w:pPr>
      <w:rPr>
        <w:rFonts w:ascii="Courier New" w:hAnsi="Courier New" w:cs="Courier New" w:hint="default"/>
      </w:rPr>
    </w:lvl>
    <w:lvl w:ilvl="5" w:tplc="0C0A0005" w:tentative="1">
      <w:start w:val="1"/>
      <w:numFmt w:val="bullet"/>
      <w:lvlText w:val=""/>
      <w:lvlJc w:val="left"/>
      <w:pPr>
        <w:ind w:left="4666" w:hanging="360"/>
      </w:pPr>
      <w:rPr>
        <w:rFonts w:ascii="Wingdings" w:hAnsi="Wingdings" w:hint="default"/>
      </w:rPr>
    </w:lvl>
    <w:lvl w:ilvl="6" w:tplc="0C0A0001" w:tentative="1">
      <w:start w:val="1"/>
      <w:numFmt w:val="bullet"/>
      <w:lvlText w:val=""/>
      <w:lvlJc w:val="left"/>
      <w:pPr>
        <w:ind w:left="5386" w:hanging="360"/>
      </w:pPr>
      <w:rPr>
        <w:rFonts w:ascii="Symbol" w:hAnsi="Symbol" w:hint="default"/>
      </w:rPr>
    </w:lvl>
    <w:lvl w:ilvl="7" w:tplc="0C0A0003" w:tentative="1">
      <w:start w:val="1"/>
      <w:numFmt w:val="bullet"/>
      <w:lvlText w:val="o"/>
      <w:lvlJc w:val="left"/>
      <w:pPr>
        <w:ind w:left="6106" w:hanging="360"/>
      </w:pPr>
      <w:rPr>
        <w:rFonts w:ascii="Courier New" w:hAnsi="Courier New" w:cs="Courier New" w:hint="default"/>
      </w:rPr>
    </w:lvl>
    <w:lvl w:ilvl="8" w:tplc="0C0A0005" w:tentative="1">
      <w:start w:val="1"/>
      <w:numFmt w:val="bullet"/>
      <w:lvlText w:val=""/>
      <w:lvlJc w:val="left"/>
      <w:pPr>
        <w:ind w:left="6826" w:hanging="360"/>
      </w:pPr>
      <w:rPr>
        <w:rFonts w:ascii="Wingdings" w:hAnsi="Wingdings" w:hint="default"/>
      </w:rPr>
    </w:lvl>
  </w:abstractNum>
  <w:abstractNum w:abstractNumId="1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A176E9"/>
    <w:multiLevelType w:val="hybridMultilevel"/>
    <w:tmpl w:val="50A2C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88B61B1"/>
    <w:multiLevelType w:val="multilevel"/>
    <w:tmpl w:val="3B0E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B3406B4"/>
    <w:multiLevelType w:val="hybridMultilevel"/>
    <w:tmpl w:val="441695E4"/>
    <w:lvl w:ilvl="0" w:tplc="4782BE44">
      <w:start w:val="1"/>
      <w:numFmt w:val="bullet"/>
      <w:lvlText w:val=""/>
      <w:lvlJc w:val="left"/>
      <w:pPr>
        <w:ind w:left="720" w:hanging="360"/>
      </w:pPr>
      <w:rPr>
        <w:rFonts w:ascii="Symbol" w:hAnsi="Symbol" w:hint="default"/>
        <w:color w:val="4D671B" w:themeColor="accent1"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281E51"/>
    <w:multiLevelType w:val="multilevel"/>
    <w:tmpl w:val="9916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515E9F"/>
    <w:multiLevelType w:val="hybridMultilevel"/>
    <w:tmpl w:val="24624074"/>
    <w:lvl w:ilvl="0" w:tplc="22162978">
      <w:numFmt w:val="bullet"/>
      <w:lvlText w:val="•"/>
      <w:lvlJc w:val="left"/>
      <w:pPr>
        <w:ind w:left="706" w:hanging="360"/>
      </w:pPr>
      <w:rPr>
        <w:rFonts w:ascii="Calibri Light" w:eastAsiaTheme="minorEastAsia" w:hAnsi="Calibri Light" w:cstheme="minorBidi" w:hint="default"/>
      </w:rPr>
    </w:lvl>
    <w:lvl w:ilvl="1" w:tplc="0C0A0003" w:tentative="1">
      <w:start w:val="1"/>
      <w:numFmt w:val="bullet"/>
      <w:lvlText w:val="o"/>
      <w:lvlJc w:val="left"/>
      <w:pPr>
        <w:ind w:left="1426" w:hanging="360"/>
      </w:pPr>
      <w:rPr>
        <w:rFonts w:ascii="Courier New" w:hAnsi="Courier New" w:cs="Courier New" w:hint="default"/>
      </w:rPr>
    </w:lvl>
    <w:lvl w:ilvl="2" w:tplc="0C0A0005" w:tentative="1">
      <w:start w:val="1"/>
      <w:numFmt w:val="bullet"/>
      <w:lvlText w:val=""/>
      <w:lvlJc w:val="left"/>
      <w:pPr>
        <w:ind w:left="2146" w:hanging="360"/>
      </w:pPr>
      <w:rPr>
        <w:rFonts w:ascii="Wingdings" w:hAnsi="Wingdings" w:hint="default"/>
      </w:rPr>
    </w:lvl>
    <w:lvl w:ilvl="3" w:tplc="0C0A0001" w:tentative="1">
      <w:start w:val="1"/>
      <w:numFmt w:val="bullet"/>
      <w:lvlText w:val=""/>
      <w:lvlJc w:val="left"/>
      <w:pPr>
        <w:ind w:left="2866" w:hanging="360"/>
      </w:pPr>
      <w:rPr>
        <w:rFonts w:ascii="Symbol" w:hAnsi="Symbol" w:hint="default"/>
      </w:rPr>
    </w:lvl>
    <w:lvl w:ilvl="4" w:tplc="0C0A0003" w:tentative="1">
      <w:start w:val="1"/>
      <w:numFmt w:val="bullet"/>
      <w:lvlText w:val="o"/>
      <w:lvlJc w:val="left"/>
      <w:pPr>
        <w:ind w:left="3586" w:hanging="360"/>
      </w:pPr>
      <w:rPr>
        <w:rFonts w:ascii="Courier New" w:hAnsi="Courier New" w:cs="Courier New" w:hint="default"/>
      </w:rPr>
    </w:lvl>
    <w:lvl w:ilvl="5" w:tplc="0C0A0005" w:tentative="1">
      <w:start w:val="1"/>
      <w:numFmt w:val="bullet"/>
      <w:lvlText w:val=""/>
      <w:lvlJc w:val="left"/>
      <w:pPr>
        <w:ind w:left="4306" w:hanging="360"/>
      </w:pPr>
      <w:rPr>
        <w:rFonts w:ascii="Wingdings" w:hAnsi="Wingdings" w:hint="default"/>
      </w:rPr>
    </w:lvl>
    <w:lvl w:ilvl="6" w:tplc="0C0A0001" w:tentative="1">
      <w:start w:val="1"/>
      <w:numFmt w:val="bullet"/>
      <w:lvlText w:val=""/>
      <w:lvlJc w:val="left"/>
      <w:pPr>
        <w:ind w:left="5026" w:hanging="360"/>
      </w:pPr>
      <w:rPr>
        <w:rFonts w:ascii="Symbol" w:hAnsi="Symbol" w:hint="default"/>
      </w:rPr>
    </w:lvl>
    <w:lvl w:ilvl="7" w:tplc="0C0A0003" w:tentative="1">
      <w:start w:val="1"/>
      <w:numFmt w:val="bullet"/>
      <w:lvlText w:val="o"/>
      <w:lvlJc w:val="left"/>
      <w:pPr>
        <w:ind w:left="5746" w:hanging="360"/>
      </w:pPr>
      <w:rPr>
        <w:rFonts w:ascii="Courier New" w:hAnsi="Courier New" w:cs="Courier New" w:hint="default"/>
      </w:rPr>
    </w:lvl>
    <w:lvl w:ilvl="8" w:tplc="0C0A0005" w:tentative="1">
      <w:start w:val="1"/>
      <w:numFmt w:val="bullet"/>
      <w:lvlText w:val=""/>
      <w:lvlJc w:val="left"/>
      <w:pPr>
        <w:ind w:left="6466" w:hanging="360"/>
      </w:pPr>
      <w:rPr>
        <w:rFonts w:ascii="Wingdings" w:hAnsi="Wingdings" w:hint="default"/>
      </w:rPr>
    </w:lvl>
  </w:abstractNum>
  <w:num w:numId="1">
    <w:abstractNumId w:val="15"/>
  </w:num>
  <w:num w:numId="2">
    <w:abstractNumId w:val="7"/>
  </w:num>
  <w:num w:numId="3">
    <w:abstractNumId w:val="14"/>
  </w:num>
  <w:num w:numId="4">
    <w:abstractNumId w:val="20"/>
  </w:num>
  <w:num w:numId="5">
    <w:abstractNumId w:val="4"/>
  </w:num>
  <w:num w:numId="6">
    <w:abstractNumId w:val="18"/>
  </w:num>
  <w:num w:numId="7">
    <w:abstractNumId w:val="11"/>
  </w:num>
  <w:num w:numId="8">
    <w:abstractNumId w:val="3"/>
  </w:num>
  <w:num w:numId="9">
    <w:abstractNumId w:val="16"/>
  </w:num>
  <w:num w:numId="10">
    <w:abstractNumId w:val="2"/>
  </w:num>
  <w:num w:numId="11">
    <w:abstractNumId w:val="17"/>
  </w:num>
  <w:num w:numId="12">
    <w:abstractNumId w:val="21"/>
  </w:num>
  <w:num w:numId="13">
    <w:abstractNumId w:val="6"/>
  </w:num>
  <w:num w:numId="14">
    <w:abstractNumId w:val="8"/>
  </w:num>
  <w:num w:numId="15">
    <w:abstractNumId w:val="12"/>
  </w:num>
  <w:num w:numId="16">
    <w:abstractNumId w:val="0"/>
  </w:num>
  <w:num w:numId="17">
    <w:abstractNumId w:val="5"/>
  </w:num>
  <w:num w:numId="18">
    <w:abstractNumId w:val="1"/>
  </w:num>
  <w:num w:numId="19">
    <w:abstractNumId w:val="22"/>
  </w:num>
  <w:num w:numId="20">
    <w:abstractNumId w:val="13"/>
  </w:num>
  <w:num w:numId="21">
    <w:abstractNumId w:val="10"/>
  </w:num>
  <w:num w:numId="22">
    <w:abstractNumId w:val="19"/>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25DED"/>
    <w:rsid w:val="0003090A"/>
    <w:rsid w:val="00036F7F"/>
    <w:rsid w:val="0004519C"/>
    <w:rsid w:val="000471F1"/>
    <w:rsid w:val="000533C6"/>
    <w:rsid w:val="0006315C"/>
    <w:rsid w:val="0006530A"/>
    <w:rsid w:val="00092D82"/>
    <w:rsid w:val="000A0B64"/>
    <w:rsid w:val="000A3181"/>
    <w:rsid w:val="000A5996"/>
    <w:rsid w:val="000B1CEF"/>
    <w:rsid w:val="000B2CDD"/>
    <w:rsid w:val="000E4C86"/>
    <w:rsid w:val="001148EA"/>
    <w:rsid w:val="00130227"/>
    <w:rsid w:val="00131847"/>
    <w:rsid w:val="00135BDD"/>
    <w:rsid w:val="00143A4C"/>
    <w:rsid w:val="0015245C"/>
    <w:rsid w:val="00171289"/>
    <w:rsid w:val="00187159"/>
    <w:rsid w:val="00190A89"/>
    <w:rsid w:val="00197EFE"/>
    <w:rsid w:val="001A11B2"/>
    <w:rsid w:val="001E0CB3"/>
    <w:rsid w:val="001E3423"/>
    <w:rsid w:val="001F10A0"/>
    <w:rsid w:val="001F1D2A"/>
    <w:rsid w:val="00203449"/>
    <w:rsid w:val="00214004"/>
    <w:rsid w:val="00215451"/>
    <w:rsid w:val="0022543D"/>
    <w:rsid w:val="00226CCE"/>
    <w:rsid w:val="002271EB"/>
    <w:rsid w:val="002328D9"/>
    <w:rsid w:val="00244A7E"/>
    <w:rsid w:val="00267A02"/>
    <w:rsid w:val="002723EB"/>
    <w:rsid w:val="002926A4"/>
    <w:rsid w:val="00293E15"/>
    <w:rsid w:val="002940CA"/>
    <w:rsid w:val="0029515B"/>
    <w:rsid w:val="002964C0"/>
    <w:rsid w:val="002B3579"/>
    <w:rsid w:val="002E6F6C"/>
    <w:rsid w:val="002F3FA4"/>
    <w:rsid w:val="002F70E6"/>
    <w:rsid w:val="00303356"/>
    <w:rsid w:val="00305864"/>
    <w:rsid w:val="0030614C"/>
    <w:rsid w:val="00311A91"/>
    <w:rsid w:val="0031689E"/>
    <w:rsid w:val="00334E26"/>
    <w:rsid w:val="003353DA"/>
    <w:rsid w:val="00335C9B"/>
    <w:rsid w:val="00344FE0"/>
    <w:rsid w:val="00350C0A"/>
    <w:rsid w:val="0037028F"/>
    <w:rsid w:val="003718A4"/>
    <w:rsid w:val="00373285"/>
    <w:rsid w:val="00375A95"/>
    <w:rsid w:val="003A2810"/>
    <w:rsid w:val="003A7E99"/>
    <w:rsid w:val="003D1942"/>
    <w:rsid w:val="00403D35"/>
    <w:rsid w:val="00412D92"/>
    <w:rsid w:val="00416981"/>
    <w:rsid w:val="00426EE2"/>
    <w:rsid w:val="00450926"/>
    <w:rsid w:val="0046110B"/>
    <w:rsid w:val="00465A21"/>
    <w:rsid w:val="00467C06"/>
    <w:rsid w:val="004722F6"/>
    <w:rsid w:val="004912C3"/>
    <w:rsid w:val="004B452C"/>
    <w:rsid w:val="004C3848"/>
    <w:rsid w:val="004E0791"/>
    <w:rsid w:val="004F184D"/>
    <w:rsid w:val="00504DD3"/>
    <w:rsid w:val="00521D03"/>
    <w:rsid w:val="0053369F"/>
    <w:rsid w:val="005345BE"/>
    <w:rsid w:val="005433FF"/>
    <w:rsid w:val="0054782F"/>
    <w:rsid w:val="005517BE"/>
    <w:rsid w:val="00560F6D"/>
    <w:rsid w:val="00565686"/>
    <w:rsid w:val="0056608F"/>
    <w:rsid w:val="00583F50"/>
    <w:rsid w:val="0058446A"/>
    <w:rsid w:val="00585C99"/>
    <w:rsid w:val="005A0D6F"/>
    <w:rsid w:val="005B0C80"/>
    <w:rsid w:val="005B1870"/>
    <w:rsid w:val="005B3265"/>
    <w:rsid w:val="005E7883"/>
    <w:rsid w:val="005F6CCB"/>
    <w:rsid w:val="0060387A"/>
    <w:rsid w:val="00603AD7"/>
    <w:rsid w:val="0063390B"/>
    <w:rsid w:val="00661CF0"/>
    <w:rsid w:val="00663A3F"/>
    <w:rsid w:val="00664EFA"/>
    <w:rsid w:val="006A155B"/>
    <w:rsid w:val="006D7FF0"/>
    <w:rsid w:val="006E1A35"/>
    <w:rsid w:val="006E69EC"/>
    <w:rsid w:val="00707EEC"/>
    <w:rsid w:val="00710F4C"/>
    <w:rsid w:val="00723045"/>
    <w:rsid w:val="0072630B"/>
    <w:rsid w:val="00734224"/>
    <w:rsid w:val="0073647E"/>
    <w:rsid w:val="00744E41"/>
    <w:rsid w:val="00745D70"/>
    <w:rsid w:val="00750FE8"/>
    <w:rsid w:val="00753D3E"/>
    <w:rsid w:val="00764901"/>
    <w:rsid w:val="007805FD"/>
    <w:rsid w:val="00784E1F"/>
    <w:rsid w:val="0078585D"/>
    <w:rsid w:val="00785FD4"/>
    <w:rsid w:val="007912F8"/>
    <w:rsid w:val="007B3718"/>
    <w:rsid w:val="007B5DAD"/>
    <w:rsid w:val="007E117B"/>
    <w:rsid w:val="00810A39"/>
    <w:rsid w:val="008120FC"/>
    <w:rsid w:val="008442CA"/>
    <w:rsid w:val="008618F4"/>
    <w:rsid w:val="00870A86"/>
    <w:rsid w:val="008C3653"/>
    <w:rsid w:val="008D03A1"/>
    <w:rsid w:val="008D33D1"/>
    <w:rsid w:val="008E45A1"/>
    <w:rsid w:val="008F7DA3"/>
    <w:rsid w:val="00901855"/>
    <w:rsid w:val="009050C9"/>
    <w:rsid w:val="00913FCA"/>
    <w:rsid w:val="00916EE3"/>
    <w:rsid w:val="00920B22"/>
    <w:rsid w:val="00922DAD"/>
    <w:rsid w:val="00927765"/>
    <w:rsid w:val="00935C39"/>
    <w:rsid w:val="00936697"/>
    <w:rsid w:val="009372CD"/>
    <w:rsid w:val="0095237A"/>
    <w:rsid w:val="00962620"/>
    <w:rsid w:val="0097224A"/>
    <w:rsid w:val="00995B44"/>
    <w:rsid w:val="009A1EF3"/>
    <w:rsid w:val="009E245D"/>
    <w:rsid w:val="00A001B6"/>
    <w:rsid w:val="00A005F4"/>
    <w:rsid w:val="00A075D7"/>
    <w:rsid w:val="00A12B43"/>
    <w:rsid w:val="00A13615"/>
    <w:rsid w:val="00A15A2E"/>
    <w:rsid w:val="00A34E21"/>
    <w:rsid w:val="00A43FC2"/>
    <w:rsid w:val="00A61B79"/>
    <w:rsid w:val="00A657D6"/>
    <w:rsid w:val="00A716C7"/>
    <w:rsid w:val="00A80EE6"/>
    <w:rsid w:val="00A90A9F"/>
    <w:rsid w:val="00A91303"/>
    <w:rsid w:val="00A9628A"/>
    <w:rsid w:val="00AA4995"/>
    <w:rsid w:val="00AC0F15"/>
    <w:rsid w:val="00AC6D70"/>
    <w:rsid w:val="00AD706C"/>
    <w:rsid w:val="00AF5F5B"/>
    <w:rsid w:val="00B01339"/>
    <w:rsid w:val="00B34539"/>
    <w:rsid w:val="00B515F5"/>
    <w:rsid w:val="00B677C3"/>
    <w:rsid w:val="00B80D00"/>
    <w:rsid w:val="00B9285A"/>
    <w:rsid w:val="00B946B7"/>
    <w:rsid w:val="00BB2B94"/>
    <w:rsid w:val="00BC7CFE"/>
    <w:rsid w:val="00BF5B13"/>
    <w:rsid w:val="00C01A5A"/>
    <w:rsid w:val="00C30053"/>
    <w:rsid w:val="00C32B83"/>
    <w:rsid w:val="00C44450"/>
    <w:rsid w:val="00C508E1"/>
    <w:rsid w:val="00C565CB"/>
    <w:rsid w:val="00C65FB7"/>
    <w:rsid w:val="00CB102F"/>
    <w:rsid w:val="00CB14C2"/>
    <w:rsid w:val="00CC4CF3"/>
    <w:rsid w:val="00CD3E51"/>
    <w:rsid w:val="00CE24D8"/>
    <w:rsid w:val="00CF4E00"/>
    <w:rsid w:val="00D05432"/>
    <w:rsid w:val="00D12B7E"/>
    <w:rsid w:val="00D24DB6"/>
    <w:rsid w:val="00D32938"/>
    <w:rsid w:val="00D3473B"/>
    <w:rsid w:val="00D35960"/>
    <w:rsid w:val="00D37963"/>
    <w:rsid w:val="00D47371"/>
    <w:rsid w:val="00D517F4"/>
    <w:rsid w:val="00D529AB"/>
    <w:rsid w:val="00D65023"/>
    <w:rsid w:val="00D673A1"/>
    <w:rsid w:val="00D710D7"/>
    <w:rsid w:val="00D962FB"/>
    <w:rsid w:val="00DA154B"/>
    <w:rsid w:val="00DB627E"/>
    <w:rsid w:val="00DB6A8C"/>
    <w:rsid w:val="00DC36D7"/>
    <w:rsid w:val="00E01300"/>
    <w:rsid w:val="00E1698C"/>
    <w:rsid w:val="00E169C6"/>
    <w:rsid w:val="00E21038"/>
    <w:rsid w:val="00E22819"/>
    <w:rsid w:val="00E52671"/>
    <w:rsid w:val="00E70A4A"/>
    <w:rsid w:val="00E70D92"/>
    <w:rsid w:val="00E8690E"/>
    <w:rsid w:val="00EA2900"/>
    <w:rsid w:val="00ED217D"/>
    <w:rsid w:val="00EE6BA4"/>
    <w:rsid w:val="00EF387D"/>
    <w:rsid w:val="00F03BB3"/>
    <w:rsid w:val="00F0735A"/>
    <w:rsid w:val="00F14E13"/>
    <w:rsid w:val="00F244E5"/>
    <w:rsid w:val="00F3128A"/>
    <w:rsid w:val="00F33950"/>
    <w:rsid w:val="00F35093"/>
    <w:rsid w:val="00F41380"/>
    <w:rsid w:val="00F44EFB"/>
    <w:rsid w:val="00F60E00"/>
    <w:rsid w:val="00F63B7B"/>
    <w:rsid w:val="00F646CC"/>
    <w:rsid w:val="00F71823"/>
    <w:rsid w:val="00F76B9D"/>
    <w:rsid w:val="00F82038"/>
    <w:rsid w:val="00F84A73"/>
    <w:rsid w:val="00F9467A"/>
    <w:rsid w:val="00FA2356"/>
    <w:rsid w:val="00FA4D5B"/>
    <w:rsid w:val="00FB3441"/>
    <w:rsid w:val="00FD60FA"/>
    <w:rsid w:val="00FE1A8F"/>
    <w:rsid w:val="00FE2DC8"/>
    <w:rsid w:val="00FE3F1A"/>
    <w:rsid w:val="00FE41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2FB"/>
    <w:pPr>
      <w:jc w:val="both"/>
    </w:pPr>
    <w:rPr>
      <w:rFonts w:ascii="Calibri Light" w:hAnsi="Calibri Light"/>
    </w:rPr>
  </w:style>
  <w:style w:type="paragraph" w:styleId="Ttulo1">
    <w:name w:val="heading 1"/>
    <w:basedOn w:val="Normal"/>
    <w:next w:val="Normal"/>
    <w:link w:val="Ttulo1Car"/>
    <w:uiPriority w:val="9"/>
    <w:qFormat/>
    <w:rsid w:val="004F184D"/>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9050C9"/>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color w:val="262626" w:themeColor="text1" w:themeTint="D9"/>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84D"/>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9050C9"/>
    <w:rPr>
      <w:rFonts w:ascii="Calibri Light" w:eastAsiaTheme="majorEastAsia" w:hAnsi="Calibri Light" w:cstheme="majorBidi"/>
      <w:b/>
      <w:caps/>
      <w:color w:val="262626" w:themeColor="text1" w:themeTint="D9"/>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aliases w:val="Titulo 3"/>
    <w:basedOn w:val="Normal"/>
    <w:next w:val="Normal"/>
    <w:link w:val="PuestoCar"/>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aliases w:val="Titulo 3 Car"/>
    <w:basedOn w:val="Fuentedeprrafopredeter"/>
    <w:link w:val="Puesto"/>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aliases w:val="Precio"/>
    <w:basedOn w:val="Normal"/>
    <w:link w:val="PrrafodelistaCar"/>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375A95"/>
  </w:style>
  <w:style w:type="character" w:customStyle="1" w:styleId="PrrafodelistaCar">
    <w:name w:val="Párrafo de lista Car"/>
    <w:aliases w:val="Precio Car"/>
    <w:basedOn w:val="Fuentedeprrafopredeter"/>
    <w:link w:val="Prrafodelista"/>
    <w:uiPriority w:val="34"/>
    <w:rsid w:val="002723EB"/>
    <w:rPr>
      <w:rFonts w:ascii="Calibri Light" w:hAnsi="Calibri Light"/>
    </w:rPr>
  </w:style>
  <w:style w:type="paragraph" w:customStyle="1" w:styleId="Titular2Caratula">
    <w:name w:val="Titular 2 Caratula"/>
    <w:basedOn w:val="Normal"/>
    <w:link w:val="Titular2CaratulaCar"/>
    <w:rsid w:val="002723EB"/>
    <w:pPr>
      <w:spacing w:before="0" w:after="0" w:line="240" w:lineRule="auto"/>
      <w:jc w:val="right"/>
    </w:pPr>
    <w:rPr>
      <w:rFonts w:ascii="Cambria" w:eastAsia="Times New Roman" w:hAnsi="Cambria" w:cs="Times New Roman"/>
      <w:b/>
      <w:i/>
      <w:spacing w:val="20"/>
      <w:w w:val="130"/>
      <w:sz w:val="24"/>
      <w:szCs w:val="32"/>
      <w:lang w:val="es-AR" w:eastAsia="es-ES"/>
    </w:rPr>
  </w:style>
  <w:style w:type="character" w:customStyle="1" w:styleId="Titular2CaratulaCar">
    <w:name w:val="Titular 2 Caratula Car"/>
    <w:basedOn w:val="Fuentedeprrafopredeter"/>
    <w:link w:val="Titular2Caratula"/>
    <w:rsid w:val="002723EB"/>
    <w:rPr>
      <w:rFonts w:ascii="Cambria" w:eastAsia="Times New Roman" w:hAnsi="Cambria" w:cs="Times New Roman"/>
      <w:b/>
      <w:i/>
      <w:spacing w:val="20"/>
      <w:w w:val="130"/>
      <w:sz w:val="24"/>
      <w:szCs w:val="32"/>
      <w:lang w:val="es-AR" w:eastAsia="es-ES"/>
    </w:rPr>
  </w:style>
  <w:style w:type="character" w:customStyle="1" w:styleId="apple-style-span">
    <w:name w:val="apple-style-span"/>
    <w:basedOn w:val="Fuentedeprrafopredeter"/>
    <w:rsid w:val="00272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279917019">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59455377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E4FE5722-5AFD-4D91-8AE0-66571B298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0</TotalTime>
  <Pages>10</Pages>
  <Words>3048</Words>
  <Characters>16769</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Florencia Rojas</cp:lastModifiedBy>
  <cp:revision>2</cp:revision>
  <dcterms:created xsi:type="dcterms:W3CDTF">2014-10-21T22:11:00Z</dcterms:created>
  <dcterms:modified xsi:type="dcterms:W3CDTF">2014-10-21T22:11:00Z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