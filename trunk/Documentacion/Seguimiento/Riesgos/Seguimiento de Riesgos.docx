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0D6F" w:rsidRDefault="00335C9B" w:rsidP="00092D82">
      <w:r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7D7EB43A" wp14:editId="00D50D7C">
                <wp:simplePos x="0" y="0"/>
                <wp:positionH relativeFrom="column">
                  <wp:posOffset>-438785</wp:posOffset>
                </wp:positionH>
                <wp:positionV relativeFrom="paragraph">
                  <wp:posOffset>-202001</wp:posOffset>
                </wp:positionV>
                <wp:extent cx="6858000" cy="570354"/>
                <wp:effectExtent l="0" t="0" r="0" b="1270"/>
                <wp:wrapNone/>
                <wp:docPr id="30" name="Grupo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570354"/>
                          <a:chOff x="0" y="0"/>
                          <a:chExt cx="6858000" cy="570354"/>
                        </a:xfrm>
                      </wpg:grpSpPr>
                      <wps:wsp>
                        <wps:cNvPr id="9" name="Rectángulo 9"/>
                        <wps:cNvSpPr/>
                        <wps:spPr>
                          <a:xfrm rot="10800000">
                            <a:off x="0" y="475013"/>
                            <a:ext cx="6858000" cy="95341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9" name="Grupo 29"/>
                        <wpg:cNvGrpSpPr/>
                        <wpg:grpSpPr>
                          <a:xfrm>
                            <a:off x="0" y="0"/>
                            <a:ext cx="6858000" cy="494036"/>
                            <a:chOff x="0" y="0"/>
                            <a:chExt cx="6858000" cy="494036"/>
                          </a:xfrm>
                        </wpg:grpSpPr>
                        <wps:wsp>
                          <wps:cNvPr id="10" name="Rectángulo 10"/>
                          <wps:cNvSpPr/>
                          <wps:spPr>
                            <a:xfrm rot="10800000">
                              <a:off x="0" y="0"/>
                              <a:ext cx="6858000" cy="494036"/>
                            </a:xfrm>
                            <a:prstGeom prst="rect">
                              <a:avLst/>
                            </a:prstGeom>
                            <a:pattFill prst="dkDnDiag">
                              <a:fgClr>
                                <a:srgbClr val="5FA145"/>
                              </a:fgClr>
                              <a:bgClr>
                                <a:srgbClr val="56AD4F"/>
                              </a:bgClr>
                            </a:patt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44A7E" w:rsidRPr="000B2CDD" w:rsidRDefault="00244A7E" w:rsidP="00244A7E">
                                <w:pPr>
                                  <w:pStyle w:val="Sinespaciado"/>
                                  <w:rPr>
                                    <w:caps/>
                                    <w:color w:val="FFFFFF" w:themeColor="background1"/>
                                    <w:lang w:val="es-AR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2" name="Imagen 12" descr="D:\Escritorio\Sin título-1.png"/>
                            <pic:cNvPicPr/>
                          </pic:nvPicPr>
                          <pic:blipFill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5545777" y="71252"/>
                              <a:ext cx="1162050" cy="3778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D7EB43A" id="Grupo 30" o:spid="_x0000_s1026" style="position:absolute;left:0;text-align:left;margin-left:-34.55pt;margin-top:-15.9pt;width:540pt;height:44.9pt;z-index:251656192" coordsize="68580,57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">
                <v:rect id="Rectángulo 9" o:spid="_x0000_s1027" style="position:absolute;top:4750;width:68580;height:953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7eSsAA&#10;AADaAAAADwAAAGRycy9kb3ducmV2LnhtbESPQYvCMBSE74L/ITxhb5q4LKLVKCKsrAcPq+L50Tyb&#10;YvNSmmjr/nojLHgcZuYbZrHqXCXu1ITSs4bxSIEgzr0pudBwOn4PpyBCRDZYeSYNDwqwWvZ7C8yM&#10;b/mX7odYiAThkKEGG2OdSRlySw7DyNfEybv4xmFMsimkabBNcFfJT6Um0mHJacFiTRtL+fVwcxo2&#10;++o8sY884dsvZ9XfTs22tdYfg249BxGpi+/wf/vHaJjB60q6AXL5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e7eSsAAAADaAAAADwAAAAAAAAAAAAAAAACYAgAAZHJzL2Rvd25y&#10;ZXYueG1sUEsFBgAAAAAEAAQA9QAAAIUDAAAAAA==&#10;" fillcolor="#404040 [2429]" stroked="f" strokeweight="1pt"/>
                <v:group id="Grupo 29" o:spid="_x0000_s1028" style="position:absolute;width:68580;height:4940" coordsize="68580,49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<v:rect id="Rectángulo 10" o:spid="_x0000_s1029" style="position:absolute;width:68580;height:4940;rotation:18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7FDsYA&#10;AADbAAAADwAAAGRycy9kb3ducmV2LnhtbESPQU/CQBCF7yT+h82YeDGylQNKZSFg0gS9gRrgNnbH&#10;bmN3tnYXKP+eOZhwm8l7894303nvG3WkLtaBDTwOM1DEZbA1VwY+P4qHZ1AxIVtsApOBM0WYz24G&#10;U8xtOPGajptUKQnhmKMBl1Kbax1LRx7jMLTEov2EzmOStau07fAk4b7Roywba481S4PDll4dlb+b&#10;gzfwtdufvyfFyE3envrl3ztui/H91pi7237xAipRn67m/+uVFXyhl19kAD2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M7FDsYAAADbAAAADwAAAAAAAAAAAAAAAACYAgAAZHJz&#10;L2Rvd25yZXYueG1sUEsFBgAAAAAEAAQA9QAAAIsDAAAAAA==&#10;" fillcolor="#5fa145" stroked="f" strokeweight="1pt">
                    <v:fill r:id="rId11" o:title="" color2="#56ad4f" type="pattern"/>
                    <v:textbox inset="36pt,14.4pt,36pt,36pt">
                      <w:txbxContent>
                        <w:p w:rsidR="00244A7E" w:rsidRPr="000B2CDD" w:rsidRDefault="00244A7E" w:rsidP="00244A7E">
                          <w:pPr>
                            <w:pStyle w:val="Sinespaciado"/>
                            <w:rPr>
                              <w:caps/>
                              <w:color w:val="FFFFFF" w:themeColor="background1"/>
                              <w:lang w:val="es-AR"/>
                            </w:rPr>
                          </w:pPr>
                        </w:p>
                      </w:txbxContent>
                    </v:textbox>
                  </v:re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n 12" o:spid="_x0000_s1030" type="#_x0000_t75" style="position:absolute;left:55457;top:712;width:11621;height:377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tYWx++AAAA2wAAAA8AAABkcnMvZG93bnJldi54bWxET81qAjEQvgu+Q5iCN83qQcpqFCkUBFHQ&#10;9gGGzXSz7mZmSaKub28Khd7m4/ud9XbwnbpTiI2wgfmsAEVciW24NvD99Tl9BxUTssVOmAw8KcJ2&#10;Mx6tsbTy4DPdL6lWOYRjiQZcSn2pdawceYwz6Ykz9yPBY8ow1NoGfORw3+lFUSy1x4Zzg8OePhxV&#10;7eXmDdD1UMRw3Z2PLYlzcmr9XFpjJm/DbgUq0ZD+xX/uvc3zF/D7Sz5Ab14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AtYWx++AAAA2wAAAA8AAAAAAAAAAAAAAAAAnwIAAGRy&#10;cy9kb3ducmV2LnhtbFBLBQYAAAAABAAEAPcAAACKAwAAAAA=&#10;">
                    <v:imagedata r:id="rId12" o:title="Sin título-1"/>
                  </v:shape>
                </v:group>
              </v:group>
            </w:pict>
          </mc:Fallback>
        </mc:AlternateContent>
      </w:r>
    </w:p>
    <w:sdt>
      <w:sdtPr>
        <w:id w:val="1606700183"/>
        <w:docPartObj>
          <w:docPartGallery w:val="Cover Pages"/>
          <w:docPartUnique/>
        </w:docPartObj>
      </w:sdtPr>
      <w:sdtEndPr>
        <w:rPr>
          <w:noProof/>
          <w:lang w:val="es-ES"/>
        </w:rPr>
      </w:sdtEndPr>
      <w:sdtContent>
        <w:p w:rsidR="005A0D6F" w:rsidRDefault="00B9432A" w:rsidP="00092D82">
          <w:pPr>
            <w:rPr>
              <w:noProof/>
              <w:lang w:val="es-ES"/>
            </w:rPr>
          </w:pPr>
          <w:r>
            <w:rPr>
              <w:noProof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687936" behindDoc="0" locked="0" layoutInCell="1" allowOverlap="1" wp14:anchorId="23E5A33F" wp14:editId="3BB47763">
                    <wp:simplePos x="0" y="0"/>
                    <wp:positionH relativeFrom="column">
                      <wp:posOffset>-180975</wp:posOffset>
                    </wp:positionH>
                    <wp:positionV relativeFrom="paragraph">
                      <wp:posOffset>1838325</wp:posOffset>
                    </wp:positionV>
                    <wp:extent cx="6281420" cy="1962150"/>
                    <wp:effectExtent l="0" t="0" r="24130" b="0"/>
                    <wp:wrapNone/>
                    <wp:docPr id="28" name="Grupo 2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281420" cy="1962150"/>
                              <a:chOff x="23750" y="-133393"/>
                              <a:chExt cx="6282047" cy="1962773"/>
                            </a:xfrm>
                          </wpg:grpSpPr>
                          <wps:wsp>
                            <wps:cNvPr id="18" name="Cuadro de texto 18"/>
                            <wps:cNvSpPr txBox="1"/>
                            <wps:spPr>
                              <a:xfrm>
                                <a:off x="76204" y="-133393"/>
                                <a:ext cx="4655310" cy="196277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E2DC8" w:rsidRPr="00FE2DC8" w:rsidRDefault="00B27086" w:rsidP="00FE2DC8">
                                  <w:pPr>
                                    <w:rPr>
                                      <w:rFonts w:asciiTheme="majorHAnsi" w:hAnsiTheme="majorHAnsi"/>
                                      <w:b/>
                                      <w:color w:val="595959" w:themeColor="text1" w:themeTint="A6"/>
                                      <w:sz w:val="96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b/>
                                      <w:color w:val="595959" w:themeColor="text1" w:themeTint="A6"/>
                                      <w:sz w:val="96"/>
                                    </w:rPr>
                                    <w:t>Seguimiento de Riesgos</w:t>
                                  </w:r>
                                </w:p>
                                <w:p w:rsidR="00FE2DC8" w:rsidRPr="00FE2DC8" w:rsidRDefault="00FE2DC8" w:rsidP="00FE2DC8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14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" name="Conector recto 26"/>
                            <wps:cNvCnPr/>
                            <wps:spPr>
                              <a:xfrm>
                                <a:off x="23750" y="1793174"/>
                                <a:ext cx="6282047" cy="0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23E5A33F" id="Grupo 28" o:spid="_x0000_s1031" style="position:absolute;left:0;text-align:left;margin-left:-14.25pt;margin-top:144.75pt;width:494.6pt;height:154.5pt;z-index:251687936;mso-width-relative:margin;mso-height-relative:margin" coordorigin="237,-1333" coordsize="62820,196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8" o:spid="_x0000_s1032" type="#_x0000_t202" style="position:absolute;left:762;top:-1333;width:46553;height:196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EWic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IGV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YRaJxQAAANsAAAAPAAAAAAAAAAAAAAAAAJgCAABkcnMv&#10;ZG93bnJldi54bWxQSwUGAAAAAAQABAD1AAAAigMAAAAA&#10;" filled="f" stroked="f" strokeweight=".5pt">
                      <v:textbox>
                        <w:txbxContent>
                          <w:p w:rsidR="00FE2DC8" w:rsidRPr="00FE2DC8" w:rsidRDefault="00B27086" w:rsidP="00FE2DC8">
                            <w:pPr>
                              <w:rPr>
                                <w:rFonts w:asciiTheme="majorHAnsi" w:hAnsiTheme="majorHAnsi"/>
                                <w:b/>
                                <w:color w:val="595959" w:themeColor="text1" w:themeTint="A6"/>
                                <w:sz w:val="96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color w:val="595959" w:themeColor="text1" w:themeTint="A6"/>
                                <w:sz w:val="96"/>
                              </w:rPr>
                              <w:t>Seguimiento de Riesgos</w:t>
                            </w:r>
                          </w:p>
                          <w:p w:rsidR="00FE2DC8" w:rsidRPr="00FE2DC8" w:rsidRDefault="00FE2DC8" w:rsidP="00FE2DC8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144"/>
                              </w:rPr>
                            </w:pPr>
                          </w:p>
                        </w:txbxContent>
                      </v:textbox>
                    </v:shape>
                    <v:line id="Conector recto 26" o:spid="_x0000_s1033" style="position:absolute;visibility:visible;mso-wrap-style:square" from="237,17931" to="63057,179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qW+8IAAADbAAAADwAAAGRycy9kb3ducmV2LnhtbESPT4vCMBTE74LfITzBy7KmVhC3GsW/&#10;4G3Ruve3zbOtNi+liVq/vVlY8DjMzG+Y2aI1lbhT40rLCoaDCARxZnXJuYJTuvucgHAeWWNlmRQ8&#10;ycFi3u3MMNH2wQe6H30uAoRdggoK7+tESpcVZNANbE0cvLNtDPogm1zqBh8BbioZR9FYGiw5LBRY&#10;07qg7Hq8GQW3Ff96vbnst6M0TTdfhn7i7w+l+r12OQXhqfXv8H97rxXEY/j7En6AnL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zqW+8IAAADbAAAADwAAAAAAAAAAAAAA&#10;AAChAgAAZHJzL2Rvd25yZXYueG1sUEsFBgAAAAAEAAQA+QAAAJADAAAAAA==&#10;" strokecolor="gray [1629]" strokeweight="2pt"/>
                  </v:group>
                </w:pict>
              </mc:Fallback>
            </mc:AlternateContent>
          </w:r>
          <w:r w:rsidR="00A12B43">
            <w:rPr>
              <w:noProof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703296" behindDoc="0" locked="0" layoutInCell="1" allowOverlap="1" wp14:anchorId="376EC958" wp14:editId="302EF482">
                    <wp:simplePos x="0" y="0"/>
                    <wp:positionH relativeFrom="column">
                      <wp:posOffset>4987290</wp:posOffset>
                    </wp:positionH>
                    <wp:positionV relativeFrom="paragraph">
                      <wp:posOffset>6734175</wp:posOffset>
                    </wp:positionV>
                    <wp:extent cx="1135380" cy="1113716"/>
                    <wp:effectExtent l="0" t="0" r="0" b="0"/>
                    <wp:wrapNone/>
                    <wp:docPr id="27" name="Grupo 2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135380" cy="1113716"/>
                              <a:chOff x="0" y="-31811"/>
                              <a:chExt cx="1136110" cy="1114422"/>
                            </a:xfrm>
                          </wpg:grpSpPr>
                          <wps:wsp>
                            <wps:cNvPr id="15" name="Cuadro de texto 15"/>
                            <wps:cNvSpPr txBox="1"/>
                            <wps:spPr>
                              <a:xfrm>
                                <a:off x="7954" y="-31811"/>
                                <a:ext cx="1128156" cy="3508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03449" w:rsidRPr="00B9432A" w:rsidRDefault="00203449" w:rsidP="00036F7F">
                                  <w:pPr>
                                    <w:spacing w:before="0" w:after="0"/>
                                    <w:rPr>
                                      <w:b/>
                                      <w:color w:val="262626" w:themeColor="text1" w:themeTint="D9"/>
                                      <w:sz w:val="28"/>
                                    </w:rPr>
                                  </w:pPr>
                                  <w:r w:rsidRPr="00B9432A">
                                    <w:rPr>
                                      <w:b/>
                                      <w:color w:val="262626" w:themeColor="text1" w:themeTint="D9"/>
                                      <w:sz w:val="28"/>
                                    </w:rPr>
                                    <w:t>GRUPO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" name="Cuadro de texto 16"/>
                            <wps:cNvSpPr txBox="1"/>
                            <wps:spPr>
                              <a:xfrm>
                                <a:off x="27863" y="25574"/>
                                <a:ext cx="961390" cy="55523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03449" w:rsidRPr="00936697" w:rsidRDefault="008442CA" w:rsidP="00036F7F">
                                  <w:pPr>
                                    <w:spacing w:before="0" w:after="0"/>
                                    <w:rPr>
                                      <w:rFonts w:ascii="Arial Unicode MS" w:eastAsia="Arial Unicode MS" w:hAnsi="Arial Unicode MS" w:cs="Arial Unicode MS"/>
                                      <w:color w:val="F2F2F2" w:themeColor="background1" w:themeShade="F2"/>
                                      <w:spacing w:val="60"/>
                                      <w:sz w:val="40"/>
                                      <w:szCs w:val="56"/>
                                    </w:rPr>
                                  </w:pPr>
                                  <w:r w:rsidRPr="00936697">
                                    <w:rPr>
                                      <w:rFonts w:ascii="Arial Unicode MS" w:eastAsia="Arial Unicode MS" w:hAnsi="Arial Unicode MS" w:cs="Arial Unicode MS"/>
                                      <w:color w:val="F2F2F2" w:themeColor="background1" w:themeShade="F2"/>
                                      <w:spacing w:val="60"/>
                                      <w:sz w:val="44"/>
                                      <w:szCs w:val="56"/>
                                    </w:rPr>
                                    <w:t>N°</w:t>
                                  </w:r>
                                  <w:r w:rsidR="00203449" w:rsidRPr="00936697">
                                    <w:rPr>
                                      <w:rFonts w:ascii="Arial Unicode MS" w:eastAsia="Arial Unicode MS" w:hAnsi="Arial Unicode MS" w:cs="Arial Unicode MS"/>
                                      <w:color w:val="F2F2F2" w:themeColor="background1" w:themeShade="F2"/>
                                      <w:spacing w:val="60"/>
                                      <w:sz w:val="44"/>
                                      <w:szCs w:val="56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5" name="Grupo 25"/>
                            <wpg:cNvGrpSpPr/>
                            <wpg:grpSpPr>
                              <a:xfrm>
                                <a:off x="0" y="456983"/>
                                <a:ext cx="1045028" cy="625628"/>
                                <a:chOff x="-5610" y="-311562"/>
                                <a:chExt cx="1045028" cy="625628"/>
                              </a:xfrm>
                            </wpg:grpSpPr>
                            <wps:wsp>
                              <wps:cNvPr id="13" name="Cuadro de texto 13"/>
                              <wps:cNvSpPr txBox="1"/>
                              <wps:spPr>
                                <a:xfrm>
                                  <a:off x="-5610" y="-311562"/>
                                  <a:ext cx="1045028" cy="33844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442CA" w:rsidRPr="00B9432A" w:rsidRDefault="008442CA" w:rsidP="00036F7F">
                                    <w:pPr>
                                      <w:spacing w:before="0" w:after="0"/>
                                      <w:rPr>
                                        <w:b/>
                                        <w:color w:val="262626" w:themeColor="text1" w:themeTint="D9"/>
                                        <w:sz w:val="28"/>
                                      </w:rPr>
                                    </w:pPr>
                                    <w:r w:rsidRPr="00B9432A">
                                      <w:rPr>
                                        <w:b/>
                                        <w:color w:val="262626" w:themeColor="text1" w:themeTint="D9"/>
                                        <w:sz w:val="28"/>
                                      </w:rPr>
                                      <w:t>CURSO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" name="Cuadro de texto 17"/>
                              <wps:cNvSpPr txBox="1"/>
                              <wps:spPr>
                                <a:xfrm>
                                  <a:off x="2344" y="-259953"/>
                                  <a:ext cx="961390" cy="57401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442CA" w:rsidRPr="00936697" w:rsidRDefault="008442CA" w:rsidP="00036F7F">
                                    <w:pPr>
                                      <w:spacing w:before="0" w:after="0"/>
                                      <w:rPr>
                                        <w:rFonts w:ascii="Arial Unicode MS" w:eastAsia="Arial Unicode MS" w:hAnsi="Arial Unicode MS" w:cs="Arial Unicode MS"/>
                                        <w:color w:val="F2F2F2" w:themeColor="background1" w:themeShade="F2"/>
                                        <w:spacing w:val="60"/>
                                        <w:sz w:val="40"/>
                                        <w:szCs w:val="56"/>
                                      </w:rPr>
                                    </w:pPr>
                                    <w:r w:rsidRPr="00936697">
                                      <w:rPr>
                                        <w:rFonts w:ascii="Arial Unicode MS" w:eastAsia="Arial Unicode MS" w:hAnsi="Arial Unicode MS" w:cs="Arial Unicode MS"/>
                                        <w:color w:val="F2F2F2" w:themeColor="background1" w:themeShade="F2"/>
                                        <w:spacing w:val="60"/>
                                        <w:sz w:val="44"/>
                                        <w:szCs w:val="56"/>
                                      </w:rPr>
                                      <w:t>5K2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376EC958" id="Grupo 27" o:spid="_x0000_s1034" style="position:absolute;left:0;text-align:left;margin-left:392.7pt;margin-top:530.25pt;width:89.4pt;height:87.7pt;z-index:251703296;mso-width-relative:margin;mso-height-relative:margin" coordorigin=",-318" coordsize="11361,11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">
                    <v:shape id="Cuadro de texto 15" o:spid="_x0000_s1035" type="#_x0000_t202" style="position:absolute;left:79;top:-318;width:11282;height:35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    <v:textbox>
                        <w:txbxContent>
                          <w:p w:rsidR="00203449" w:rsidRPr="00B9432A" w:rsidRDefault="00203449" w:rsidP="00036F7F">
                            <w:pPr>
                              <w:spacing w:before="0" w:after="0"/>
                              <w:rPr>
                                <w:b/>
                                <w:color w:val="262626" w:themeColor="text1" w:themeTint="D9"/>
                                <w:sz w:val="28"/>
                              </w:rPr>
                            </w:pPr>
                            <w:r w:rsidRPr="00B9432A">
                              <w:rPr>
                                <w:b/>
                                <w:color w:val="262626" w:themeColor="text1" w:themeTint="D9"/>
                                <w:sz w:val="28"/>
                              </w:rPr>
                              <w:t>GRUPO</w:t>
                            </w:r>
                          </w:p>
                        </w:txbxContent>
                      </v:textbox>
                    </v:shape>
                    <v:shape id="Cuadro de texto 16" o:spid="_x0000_s1036" type="#_x0000_t202" style="position:absolute;left:278;top:255;width:9614;height:55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InYMMA&#10;AADbAAAADwAAAGRycy9kb3ducmV2LnhtbERPS2vCQBC+C/0PyxS8mU2FBkmzigTEUuxBm0tv0+zk&#10;QbOzMbs1aX99VxC8zcf3nGwzmU5caHCtZQVPUQyCuLS65VpB8bFbrEA4j6yxs0wKfsnBZv0wyzDV&#10;duQjXU6+FiGEXYoKGu/7VEpXNmTQRbYnDlxlB4M+wKGWesAxhJtOLuM4kQZbDg0N9pQ3VH6ffoyC&#10;t3z3jsevpVn9dfn+UG37c/H5rNT8cdq+gPA0+bv45n7VYX4C11/CAXL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InYMMAAADbAAAADwAAAAAAAAAAAAAAAACYAgAAZHJzL2Rv&#10;d25yZXYueG1sUEsFBgAAAAAEAAQA9QAAAIgDAAAAAA==&#10;" filled="f" stroked="f" strokeweight=".5pt">
                      <v:textbox>
                        <w:txbxContent>
                          <w:p w:rsidR="00203449" w:rsidRPr="00936697" w:rsidRDefault="008442CA" w:rsidP="00036F7F">
                            <w:pPr>
                              <w:spacing w:before="0" w:after="0"/>
                              <w:rPr>
                                <w:rFonts w:ascii="Arial Unicode MS" w:eastAsia="Arial Unicode MS" w:hAnsi="Arial Unicode MS" w:cs="Arial Unicode MS"/>
                                <w:color w:val="F2F2F2" w:themeColor="background1" w:themeShade="F2"/>
                                <w:spacing w:val="60"/>
                                <w:sz w:val="40"/>
                                <w:szCs w:val="56"/>
                              </w:rPr>
                            </w:pPr>
                            <w:r w:rsidRPr="00936697">
                              <w:rPr>
                                <w:rFonts w:ascii="Arial Unicode MS" w:eastAsia="Arial Unicode MS" w:hAnsi="Arial Unicode MS" w:cs="Arial Unicode MS"/>
                                <w:color w:val="F2F2F2" w:themeColor="background1" w:themeShade="F2"/>
                                <w:spacing w:val="60"/>
                                <w:sz w:val="44"/>
                                <w:szCs w:val="56"/>
                              </w:rPr>
                              <w:t>N°</w:t>
                            </w:r>
                            <w:r w:rsidR="00203449" w:rsidRPr="00936697">
                              <w:rPr>
                                <w:rFonts w:ascii="Arial Unicode MS" w:eastAsia="Arial Unicode MS" w:hAnsi="Arial Unicode MS" w:cs="Arial Unicode MS"/>
                                <w:color w:val="F2F2F2" w:themeColor="background1" w:themeShade="F2"/>
                                <w:spacing w:val="60"/>
                                <w:sz w:val="44"/>
                                <w:szCs w:val="56"/>
                              </w:rPr>
                              <w:t>3</w:t>
                            </w:r>
                          </w:p>
                        </w:txbxContent>
                      </v:textbox>
                    </v:shape>
                    <v:group id="Grupo 25" o:spid="_x0000_s1037" style="position:absolute;top:4569;width:10450;height:6257" coordorigin="-56,-3115" coordsize="10450,62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  <v:shape id="Cuadro de texto 13" o:spid="_x0000_s1038" type="#_x0000_t202" style="position:absolute;left:-56;top:-3115;width:10450;height:3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WE+MQA&#10;AADbAAAADwAAAGRycy9kb3ducmV2LnhtbERPTWvCQBC9F/wPywje6qZK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FhPjEAAAA2wAAAA8AAAAAAAAAAAAAAAAAmAIAAGRycy9k&#10;b3ducmV2LnhtbFBLBQYAAAAABAAEAPUAAACJAwAAAAA=&#10;" filled="f" stroked="f" strokeweight=".5pt">
                        <v:textbox>
                          <w:txbxContent>
                            <w:p w:rsidR="008442CA" w:rsidRPr="00B9432A" w:rsidRDefault="008442CA" w:rsidP="00036F7F">
                              <w:pPr>
                                <w:spacing w:before="0" w:after="0"/>
                                <w:rPr>
                                  <w:b/>
                                  <w:color w:val="262626" w:themeColor="text1" w:themeTint="D9"/>
                                  <w:sz w:val="28"/>
                                </w:rPr>
                              </w:pPr>
                              <w:r w:rsidRPr="00B9432A">
                                <w:rPr>
                                  <w:b/>
                                  <w:color w:val="262626" w:themeColor="text1" w:themeTint="D9"/>
                                  <w:sz w:val="28"/>
                                </w:rPr>
                                <w:t>CURSO</w:t>
                              </w:r>
                            </w:p>
                          </w:txbxContent>
                        </v:textbox>
                      </v:shape>
                      <v:shape id="Cuadro de texto 17" o:spid="_x0000_s1039" type="#_x0000_t202" style="position:absolute;left:23;top:-2599;width:9614;height:57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6C+8QA&#10;AADbAAAADwAAAGRycy9kb3ducmV2LnhtbERPTWvCQBC9F/wPywje6qaCNaSuEgKhRdqDqZfeptkx&#10;Cc3Optmtif56tyB4m8f7nPV2NK04Ue8aywqe5hEI4tLqhisFh8/8MQbhPLLG1jIpOJOD7WbysMZE&#10;24H3dCp8JUIIuwQV1N53iZSurMmgm9uOOHBH2xv0AfaV1D0OIdy0chFFz9Jgw6Ghxo6ymsqf4s8o&#10;2GX5B+6/Fya+tNnr+zHtfg9fS6Vm0zF9AeFp9Hfxzf2mw/wV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+gvvEAAAA2wAAAA8AAAAAAAAAAAAAAAAAmAIAAGRycy9k&#10;b3ducmV2LnhtbFBLBQYAAAAABAAEAPUAAACJAwAAAAA=&#10;" filled="f" stroked="f" strokeweight=".5pt">
                        <v:textbox>
                          <w:txbxContent>
                            <w:p w:rsidR="008442CA" w:rsidRPr="00936697" w:rsidRDefault="008442CA" w:rsidP="00036F7F">
                              <w:pPr>
                                <w:spacing w:before="0" w:after="0"/>
                                <w:rPr>
                                  <w:rFonts w:ascii="Arial Unicode MS" w:eastAsia="Arial Unicode MS" w:hAnsi="Arial Unicode MS" w:cs="Arial Unicode MS"/>
                                  <w:color w:val="F2F2F2" w:themeColor="background1" w:themeShade="F2"/>
                                  <w:spacing w:val="60"/>
                                  <w:sz w:val="40"/>
                                  <w:szCs w:val="56"/>
                                </w:rPr>
                              </w:pPr>
                              <w:r w:rsidRPr="00936697">
                                <w:rPr>
                                  <w:rFonts w:ascii="Arial Unicode MS" w:eastAsia="Arial Unicode MS" w:hAnsi="Arial Unicode MS" w:cs="Arial Unicode MS"/>
                                  <w:color w:val="F2F2F2" w:themeColor="background1" w:themeShade="F2"/>
                                  <w:spacing w:val="60"/>
                                  <w:sz w:val="44"/>
                                  <w:szCs w:val="56"/>
                                </w:rPr>
                                <w:t>5K2</w:t>
                              </w:r>
                            </w:p>
                          </w:txbxContent>
                        </v:textbox>
                      </v:shape>
                    </v:group>
                  </v:group>
                </w:pict>
              </mc:Fallback>
            </mc:AlternateContent>
          </w:r>
          <w:r w:rsidR="001F1D2A">
            <w:rPr>
              <w:noProof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702272" behindDoc="0" locked="0" layoutInCell="1" allowOverlap="1" wp14:anchorId="1466FA44" wp14:editId="4D9BD0C7">
                    <wp:simplePos x="0" y="0"/>
                    <wp:positionH relativeFrom="column">
                      <wp:posOffset>-446405</wp:posOffset>
                    </wp:positionH>
                    <wp:positionV relativeFrom="paragraph">
                      <wp:posOffset>6339205</wp:posOffset>
                    </wp:positionV>
                    <wp:extent cx="6858000" cy="2023745"/>
                    <wp:effectExtent l="0" t="0" r="0" b="0"/>
                    <wp:wrapNone/>
                    <wp:docPr id="11" name="Grupo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2023745"/>
                              <a:chOff x="0" y="0"/>
                              <a:chExt cx="6858000" cy="2023794"/>
                            </a:xfrm>
                          </wpg:grpSpPr>
                          <wps:wsp>
                            <wps:cNvPr id="120" name="Rectángulo 120"/>
                            <wps:cNvSpPr/>
                            <wps:spPr>
                              <a:xfrm>
                                <a:off x="0" y="0"/>
                                <a:ext cx="6858000" cy="20659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ángulo 121"/>
                            <wps:cNvSpPr/>
                            <wps:spPr>
                              <a:xfrm>
                                <a:off x="0" y="191069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pattFill prst="dkDnDiag">
                                <a:fgClr>
                                  <a:srgbClr val="5FA145"/>
                                </a:fgClr>
                                <a:bgClr>
                                  <a:srgbClr val="56AD4F"/>
                                </a:bgClr>
                              </a:patt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B2CDD" w:rsidRPr="000B2CDD" w:rsidRDefault="000B2CDD">
                                  <w:pPr>
                                    <w:pStyle w:val="Sinespaciado"/>
                                    <w:rPr>
                                      <w:caps/>
                                      <w:color w:val="FFFFFF" w:themeColor="background1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Cuadro de texto 8"/>
                            <wps:cNvSpPr txBox="1"/>
                            <wps:spPr>
                              <a:xfrm>
                                <a:off x="345259" y="393540"/>
                                <a:ext cx="1876425" cy="10362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A0D6F" w:rsidRPr="00B9432A" w:rsidRDefault="00036F7F" w:rsidP="00036F7F">
                                  <w:pPr>
                                    <w:spacing w:before="0" w:after="0"/>
                                    <w:rPr>
                                      <w:b/>
                                      <w:color w:val="262626" w:themeColor="text1" w:themeTint="D9"/>
                                      <w:sz w:val="28"/>
                                      <w:szCs w:val="28"/>
                                    </w:rPr>
                                  </w:pPr>
                                  <w:r w:rsidRPr="00B9432A">
                                    <w:rPr>
                                      <w:b/>
                                      <w:color w:val="262626" w:themeColor="text1" w:themeTint="D9"/>
                                      <w:sz w:val="28"/>
                                      <w:szCs w:val="28"/>
                                    </w:rPr>
                                    <w:t>DOCENTES</w:t>
                                  </w:r>
                                </w:p>
                                <w:p w:rsidR="005A0D6F" w:rsidRPr="00B9432A" w:rsidRDefault="005A0D6F" w:rsidP="005A0D6F">
                                  <w:pPr>
                                    <w:spacing w:before="0" w:after="0" w:line="256" w:lineRule="auto"/>
                                    <w:rPr>
                                      <w:color w:val="F2F2F2" w:themeColor="background1" w:themeShade="F2"/>
                                      <w:szCs w:val="24"/>
                                      <w:lang w:eastAsia="es-ES"/>
                                    </w:rPr>
                                  </w:pPr>
                                  <w:r w:rsidRPr="00B9432A">
                                    <w:rPr>
                                      <w:color w:val="F2F2F2" w:themeColor="background1" w:themeShade="F2"/>
                                      <w:szCs w:val="24"/>
                                      <w:lang w:eastAsia="es-ES"/>
                                    </w:rPr>
                                    <w:t>Ing. Zohil, Julio</w:t>
                                  </w:r>
                                </w:p>
                                <w:p w:rsidR="005A0D6F" w:rsidRPr="00B9432A" w:rsidRDefault="005A0D6F" w:rsidP="005A0D6F">
                                  <w:pPr>
                                    <w:spacing w:before="0" w:after="0" w:line="256" w:lineRule="auto"/>
                                    <w:rPr>
                                      <w:color w:val="F2F2F2" w:themeColor="background1" w:themeShade="F2"/>
                                      <w:szCs w:val="24"/>
                                      <w:lang w:eastAsia="es-ES"/>
                                    </w:rPr>
                                  </w:pPr>
                                  <w:r w:rsidRPr="00B9432A">
                                    <w:rPr>
                                      <w:color w:val="F2F2F2" w:themeColor="background1" w:themeShade="F2"/>
                                      <w:szCs w:val="24"/>
                                      <w:lang w:eastAsia="es-ES"/>
                                    </w:rPr>
                                    <w:t>Ing. Liberatori, Marcelo</w:t>
                                  </w:r>
                                </w:p>
                                <w:p w:rsidR="005A0D6F" w:rsidRPr="00036F7F" w:rsidRDefault="005A0D6F" w:rsidP="00036F7F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eastAsia="es-ES"/>
                                    </w:rPr>
                                  </w:pPr>
                                  <w:r w:rsidRPr="00B9432A">
                                    <w:rPr>
                                      <w:color w:val="F2F2F2" w:themeColor="background1" w:themeShade="F2"/>
                                      <w:szCs w:val="24"/>
                                      <w:lang w:eastAsia="es-ES"/>
                                    </w:rPr>
                                    <w:t>Ing. Jaime, Natalia</w:t>
                                  </w:r>
                                  <w:r w:rsidRPr="00092D82">
                                    <w:tab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" name="Cuadro de texto 14"/>
                            <wps:cNvSpPr txBox="1"/>
                            <wps:spPr>
                              <a:xfrm>
                                <a:off x="2415537" y="356961"/>
                                <a:ext cx="2571750" cy="11971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A0D6F" w:rsidRPr="00B9432A" w:rsidRDefault="005A0D6F" w:rsidP="00036F7F">
                                  <w:pPr>
                                    <w:spacing w:before="0" w:after="0"/>
                                    <w:rPr>
                                      <w:b/>
                                      <w:color w:val="262626" w:themeColor="text1" w:themeTint="D9"/>
                                      <w:sz w:val="28"/>
                                    </w:rPr>
                                  </w:pPr>
                                  <w:r w:rsidRPr="00B9432A">
                                    <w:rPr>
                                      <w:b/>
                                      <w:color w:val="262626" w:themeColor="text1" w:themeTint="D9"/>
                                      <w:sz w:val="28"/>
                                    </w:rPr>
                                    <w:t>ALUMNOS</w:t>
                                  </w:r>
                                </w:p>
                                <w:p w:rsidR="005A0D6F" w:rsidRPr="00B9432A" w:rsidRDefault="005A0D6F" w:rsidP="005A0D6F">
                                  <w:pPr>
                                    <w:spacing w:before="0" w:after="0" w:line="256" w:lineRule="auto"/>
                                    <w:rPr>
                                      <w:color w:val="F2F2F2" w:themeColor="background1" w:themeShade="F2"/>
                                      <w:szCs w:val="24"/>
                                      <w:lang w:eastAsia="es-ES"/>
                                    </w:rPr>
                                  </w:pPr>
                                  <w:r w:rsidRPr="00B9432A">
                                    <w:rPr>
                                      <w:color w:val="F2F2F2" w:themeColor="background1" w:themeShade="F2"/>
                                      <w:szCs w:val="24"/>
                                      <w:lang w:eastAsia="es-ES"/>
                                    </w:rPr>
                                    <w:t xml:space="preserve">Allemand, Facundo leg. 58971 </w:t>
                                  </w:r>
                                </w:p>
                                <w:p w:rsidR="005A0D6F" w:rsidRPr="00B9432A" w:rsidRDefault="005A0D6F" w:rsidP="005A0D6F">
                                  <w:pPr>
                                    <w:spacing w:before="0" w:after="0" w:line="256" w:lineRule="auto"/>
                                    <w:rPr>
                                      <w:color w:val="F2F2F2" w:themeColor="background1" w:themeShade="F2"/>
                                      <w:szCs w:val="24"/>
                                      <w:lang w:eastAsia="es-ES"/>
                                    </w:rPr>
                                  </w:pPr>
                                  <w:r w:rsidRPr="00B9432A">
                                    <w:rPr>
                                      <w:color w:val="F2F2F2" w:themeColor="background1" w:themeShade="F2"/>
                                      <w:szCs w:val="24"/>
                                      <w:lang w:eastAsia="es-ES"/>
                                    </w:rPr>
                                    <w:t>Herrera, Antonio  leg. 57824</w:t>
                                  </w:r>
                                </w:p>
                                <w:p w:rsidR="005A0D6F" w:rsidRPr="00B9432A" w:rsidRDefault="005A0D6F" w:rsidP="005A0D6F">
                                  <w:pPr>
                                    <w:spacing w:before="0" w:after="0" w:line="256" w:lineRule="auto"/>
                                    <w:rPr>
                                      <w:color w:val="F2F2F2" w:themeColor="background1" w:themeShade="F2"/>
                                      <w:szCs w:val="24"/>
                                      <w:lang w:val="pt-BR" w:eastAsia="es-ES"/>
                                    </w:rPr>
                                  </w:pPr>
                                  <w:r w:rsidRPr="00B9432A">
                                    <w:rPr>
                                      <w:color w:val="F2F2F2" w:themeColor="background1" w:themeShade="F2"/>
                                      <w:szCs w:val="24"/>
                                      <w:lang w:val="pt-BR" w:eastAsia="es-ES"/>
                                    </w:rPr>
                                    <w:t>Pedrosa, Paula Melania leg. 58822</w:t>
                                  </w:r>
                                </w:p>
                                <w:p w:rsidR="005A0D6F" w:rsidRPr="00B9432A" w:rsidRDefault="005A0D6F" w:rsidP="005A0D6F">
                                  <w:pPr>
                                    <w:spacing w:before="0" w:after="0" w:line="256" w:lineRule="auto"/>
                                    <w:rPr>
                                      <w:color w:val="595959" w:themeColor="text1" w:themeTint="A6"/>
                                      <w:szCs w:val="24"/>
                                      <w:lang w:val="pt-BR" w:eastAsia="es-ES"/>
                                    </w:rPr>
                                  </w:pPr>
                                  <w:r w:rsidRPr="00B9432A">
                                    <w:rPr>
                                      <w:color w:val="F2F2F2" w:themeColor="background1" w:themeShade="F2"/>
                                      <w:szCs w:val="24"/>
                                      <w:lang w:val="pt-BR" w:eastAsia="es-ES"/>
                                    </w:rPr>
                                    <w:t>Rojas Amaya, M. Florencia leg. 58577</w:t>
                                  </w:r>
                                </w:p>
                                <w:p w:rsidR="005A0D6F" w:rsidRPr="00370C15" w:rsidRDefault="005A0D6F" w:rsidP="005A0D6F">
                                  <w:pPr>
                                    <w:pStyle w:val="Ttulo3"/>
                                    <w:pBdr>
                                      <w:top w:val="single" w:sz="6" w:space="16" w:color="63A537" w:themeColor="text2"/>
                                    </w:pBdr>
                                    <w:rPr>
                                      <w:lang w:val="pt-BR"/>
                                    </w:rPr>
                                  </w:pPr>
                                  <w:r w:rsidRPr="00370C15">
                                    <w:rPr>
                                      <w:lang w:val="pt-BR"/>
                                    </w:rPr>
                                    <w:tab/>
                                  </w:r>
                                  <w:r w:rsidRPr="00370C15">
                                    <w:rPr>
                                      <w:lang w:val="pt-BR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1466FA44" id="Grupo 11" o:spid="_x0000_s1040" style="position:absolute;left:0;text-align:left;margin-left:-35.15pt;margin-top:499.15pt;width:540pt;height:159.35pt;z-index:251702272;mso-height-relative:margin" coordsize="68580,20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">
                    <v:rect id="Rectángulo 120" o:spid="_x0000_s1041" style="position:absolute;width:68580;height:20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IRj8MA&#10;AADcAAAADwAAAGRycy9kb3ducmV2LnhtbESPTWsCMRCG74X+hzCF3mq2UqysRhGlIOKlq96HzTS7&#10;7GayJFHXf985FHqbYd6PZ5br0ffqRjG1gQ28TwpQxHWwLTsD59PX2xxUysgW+8Bk4EEJ1qvnpyWW&#10;Ntz5m25VdkpCOJVooMl5KLVOdUMe0yQMxHL7CdFjljU6bSPeJdz3eloUM+2xZWlocKBtQ3VXXb2U&#10;HOPuMT+ETb397M7Vpds7d/gw5vVl3CxAZRrzv/jPvbeCPxV8eUYm0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zIRj8MAAADcAAAADwAAAAAAAAAAAAAAAACYAgAAZHJzL2Rv&#10;d25yZXYueG1sUEsFBgAAAAAEAAQA9QAAAIgDAAAAAA==&#10;" fillcolor="#404040 [2429]" stroked="f" strokeweight="1pt"/>
                    <v:rect id="Rectángulo 121" o:spid="_x0000_s1042" style="position:absolute;top:1910;width:68580;height:1832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va9cMA&#10;AADcAAAADwAAAGRycy9kb3ducmV2LnhtbERPS2vCQBC+C/6HZYReRDcJVEvqKtLQUujJR/U6ZKdJ&#10;MDsbsttk+++7hYK3+fies9kF04qBetdYVpAuExDEpdUNVwrOp9fFEwjnkTW2lknBDznYbaeTDeba&#10;jnyg4egrEUPY5aig9r7LpXRlTQbd0nbEkfuyvUEfYV9J3eMYw00rsyRZSYMNx4YaO3qpqbwdv40C&#10;Pxa8dm/FY7iuDm33eV3Pw+VDqYdZ2D+D8BT8XfzvftdxfpbC3zPxArn9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mva9cMAAADcAAAADwAAAAAAAAAAAAAAAACYAgAAZHJzL2Rv&#10;d25yZXYueG1sUEsFBgAAAAAEAAQA9QAAAIgDAAAAAA==&#10;" fillcolor="#5fa145" stroked="f" strokeweight="1pt">
                      <v:fill r:id="rId11" o:title="" color2="#56ad4f" type="pattern"/>
                      <v:textbox inset="36pt,14.4pt,36pt,36pt">
                        <w:txbxContent>
                          <w:p w:rsidR="000B2CDD" w:rsidRPr="000B2CDD" w:rsidRDefault="000B2CDD">
                            <w:pPr>
                              <w:pStyle w:val="Sinespaciado"/>
                              <w:rPr>
                                <w:caps/>
                                <w:color w:val="FFFFFF" w:themeColor="background1"/>
                                <w:lang w:val="es-AR"/>
                              </w:rPr>
                            </w:pPr>
                          </w:p>
                        </w:txbxContent>
                      </v:textbox>
                    </v:rect>
                    <v:shape id="Cuadro de texto 8" o:spid="_x0000_s1043" type="#_x0000_t202" style="position:absolute;left:3452;top:3935;width:18764;height:103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    <v:textbox>
                        <w:txbxContent>
                          <w:p w:rsidR="005A0D6F" w:rsidRPr="00B9432A" w:rsidRDefault="00036F7F" w:rsidP="00036F7F">
                            <w:pPr>
                              <w:spacing w:before="0" w:after="0"/>
                              <w:rPr>
                                <w:b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 w:rsidRPr="00B9432A">
                              <w:rPr>
                                <w:b/>
                                <w:color w:val="262626" w:themeColor="text1" w:themeTint="D9"/>
                                <w:sz w:val="28"/>
                                <w:szCs w:val="28"/>
                              </w:rPr>
                              <w:t>DOCENTES</w:t>
                            </w:r>
                          </w:p>
                          <w:p w:rsidR="005A0D6F" w:rsidRPr="00B9432A" w:rsidRDefault="005A0D6F" w:rsidP="005A0D6F">
                            <w:pPr>
                              <w:spacing w:before="0" w:after="0" w:line="256" w:lineRule="auto"/>
                              <w:rPr>
                                <w:color w:val="F2F2F2" w:themeColor="background1" w:themeShade="F2"/>
                                <w:szCs w:val="24"/>
                                <w:lang w:eastAsia="es-ES"/>
                              </w:rPr>
                            </w:pPr>
                            <w:r w:rsidRPr="00B9432A">
                              <w:rPr>
                                <w:color w:val="F2F2F2" w:themeColor="background1" w:themeShade="F2"/>
                                <w:szCs w:val="24"/>
                                <w:lang w:eastAsia="es-ES"/>
                              </w:rPr>
                              <w:t>Ing. Zohil, Julio</w:t>
                            </w:r>
                          </w:p>
                          <w:p w:rsidR="005A0D6F" w:rsidRPr="00B9432A" w:rsidRDefault="005A0D6F" w:rsidP="005A0D6F">
                            <w:pPr>
                              <w:spacing w:before="0" w:after="0" w:line="256" w:lineRule="auto"/>
                              <w:rPr>
                                <w:color w:val="F2F2F2" w:themeColor="background1" w:themeShade="F2"/>
                                <w:szCs w:val="24"/>
                                <w:lang w:eastAsia="es-ES"/>
                              </w:rPr>
                            </w:pPr>
                            <w:r w:rsidRPr="00B9432A">
                              <w:rPr>
                                <w:color w:val="F2F2F2" w:themeColor="background1" w:themeShade="F2"/>
                                <w:szCs w:val="24"/>
                                <w:lang w:eastAsia="es-ES"/>
                              </w:rPr>
                              <w:t>Ing. Liberatori, Marcelo</w:t>
                            </w:r>
                          </w:p>
                          <w:p w:rsidR="005A0D6F" w:rsidRPr="00036F7F" w:rsidRDefault="005A0D6F" w:rsidP="00036F7F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eastAsia="es-ES"/>
                              </w:rPr>
                            </w:pPr>
                            <w:r w:rsidRPr="00B9432A">
                              <w:rPr>
                                <w:color w:val="F2F2F2" w:themeColor="background1" w:themeShade="F2"/>
                                <w:szCs w:val="24"/>
                                <w:lang w:eastAsia="es-ES"/>
                              </w:rPr>
                              <w:t>Ing. Jaime, Natalia</w:t>
                            </w:r>
                            <w:r w:rsidRPr="00092D82">
                              <w:tab/>
                            </w:r>
                          </w:p>
                        </w:txbxContent>
                      </v:textbox>
                    </v:shape>
                    <v:shape id="Cuadro de texto 14" o:spid="_x0000_s1044" type="#_x0000_t202" style="position:absolute;left:24155;top:3569;width:25717;height:119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wcjMQA&#10;AADbAAAADwAAAGRycy9kb3ducmV2LnhtbERPTWvCQBC9F/wPywje6qZi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sHIzEAAAA2wAAAA8AAAAAAAAAAAAAAAAAmAIAAGRycy9k&#10;b3ducmV2LnhtbFBLBQYAAAAABAAEAPUAAACJAwAAAAA=&#10;" filled="f" stroked="f" strokeweight=".5pt">
                      <v:textbox>
                        <w:txbxContent>
                          <w:p w:rsidR="005A0D6F" w:rsidRPr="00B9432A" w:rsidRDefault="005A0D6F" w:rsidP="00036F7F">
                            <w:pPr>
                              <w:spacing w:before="0" w:after="0"/>
                              <w:rPr>
                                <w:b/>
                                <w:color w:val="262626" w:themeColor="text1" w:themeTint="D9"/>
                                <w:sz w:val="28"/>
                              </w:rPr>
                            </w:pPr>
                            <w:r w:rsidRPr="00B9432A">
                              <w:rPr>
                                <w:b/>
                                <w:color w:val="262626" w:themeColor="text1" w:themeTint="D9"/>
                                <w:sz w:val="28"/>
                              </w:rPr>
                              <w:t>ALUMNOS</w:t>
                            </w:r>
                          </w:p>
                          <w:p w:rsidR="005A0D6F" w:rsidRPr="00B9432A" w:rsidRDefault="005A0D6F" w:rsidP="005A0D6F">
                            <w:pPr>
                              <w:spacing w:before="0" w:after="0" w:line="256" w:lineRule="auto"/>
                              <w:rPr>
                                <w:color w:val="F2F2F2" w:themeColor="background1" w:themeShade="F2"/>
                                <w:szCs w:val="24"/>
                                <w:lang w:eastAsia="es-ES"/>
                              </w:rPr>
                            </w:pPr>
                            <w:r w:rsidRPr="00B9432A">
                              <w:rPr>
                                <w:color w:val="F2F2F2" w:themeColor="background1" w:themeShade="F2"/>
                                <w:szCs w:val="24"/>
                                <w:lang w:eastAsia="es-ES"/>
                              </w:rPr>
                              <w:t xml:space="preserve">Allemand, Facundo leg. 58971 </w:t>
                            </w:r>
                          </w:p>
                          <w:p w:rsidR="005A0D6F" w:rsidRPr="00B9432A" w:rsidRDefault="005A0D6F" w:rsidP="005A0D6F">
                            <w:pPr>
                              <w:spacing w:before="0" w:after="0" w:line="256" w:lineRule="auto"/>
                              <w:rPr>
                                <w:color w:val="F2F2F2" w:themeColor="background1" w:themeShade="F2"/>
                                <w:szCs w:val="24"/>
                                <w:lang w:eastAsia="es-ES"/>
                              </w:rPr>
                            </w:pPr>
                            <w:r w:rsidRPr="00B9432A">
                              <w:rPr>
                                <w:color w:val="F2F2F2" w:themeColor="background1" w:themeShade="F2"/>
                                <w:szCs w:val="24"/>
                                <w:lang w:eastAsia="es-ES"/>
                              </w:rPr>
                              <w:t>Herrera, Antonio  leg. 57824</w:t>
                            </w:r>
                          </w:p>
                          <w:p w:rsidR="005A0D6F" w:rsidRPr="00B9432A" w:rsidRDefault="005A0D6F" w:rsidP="005A0D6F">
                            <w:pPr>
                              <w:spacing w:before="0" w:after="0" w:line="256" w:lineRule="auto"/>
                              <w:rPr>
                                <w:color w:val="F2F2F2" w:themeColor="background1" w:themeShade="F2"/>
                                <w:szCs w:val="24"/>
                                <w:lang w:val="pt-BR" w:eastAsia="es-ES"/>
                              </w:rPr>
                            </w:pPr>
                            <w:r w:rsidRPr="00B9432A">
                              <w:rPr>
                                <w:color w:val="F2F2F2" w:themeColor="background1" w:themeShade="F2"/>
                                <w:szCs w:val="24"/>
                                <w:lang w:val="pt-BR" w:eastAsia="es-ES"/>
                              </w:rPr>
                              <w:t>Pedrosa, Paula Melania leg. 58822</w:t>
                            </w:r>
                          </w:p>
                          <w:p w:rsidR="005A0D6F" w:rsidRPr="00B9432A" w:rsidRDefault="005A0D6F" w:rsidP="005A0D6F">
                            <w:pPr>
                              <w:spacing w:before="0" w:after="0" w:line="256" w:lineRule="auto"/>
                              <w:rPr>
                                <w:color w:val="595959" w:themeColor="text1" w:themeTint="A6"/>
                                <w:szCs w:val="24"/>
                                <w:lang w:val="pt-BR" w:eastAsia="es-ES"/>
                              </w:rPr>
                            </w:pPr>
                            <w:r w:rsidRPr="00B9432A">
                              <w:rPr>
                                <w:color w:val="F2F2F2" w:themeColor="background1" w:themeShade="F2"/>
                                <w:szCs w:val="24"/>
                                <w:lang w:val="pt-BR" w:eastAsia="es-ES"/>
                              </w:rPr>
                              <w:t>Rojas Amaya, M. Florencia leg. 58577</w:t>
                            </w:r>
                          </w:p>
                          <w:p w:rsidR="005A0D6F" w:rsidRPr="00370C15" w:rsidRDefault="005A0D6F" w:rsidP="005A0D6F">
                            <w:pPr>
                              <w:pStyle w:val="Ttulo3"/>
                              <w:pBdr>
                                <w:top w:val="single" w:sz="6" w:space="16" w:color="63A537" w:themeColor="text2"/>
                              </w:pBdr>
                              <w:rPr>
                                <w:lang w:val="pt-BR"/>
                              </w:rPr>
                            </w:pPr>
                            <w:r w:rsidRPr="00370C15">
                              <w:rPr>
                                <w:lang w:val="pt-BR"/>
                              </w:rPr>
                              <w:tab/>
                            </w:r>
                            <w:r w:rsidRPr="00370C15">
                              <w:rPr>
                                <w:lang w:val="pt-BR"/>
                              </w:rPr>
                              <w:tab/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036F7F">
            <w:rPr>
              <w:noProof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653120" behindDoc="0" locked="0" layoutInCell="1" allowOverlap="1" wp14:anchorId="6DA54678" wp14:editId="788D642C">
                    <wp:simplePos x="0" y="0"/>
                    <wp:positionH relativeFrom="column">
                      <wp:posOffset>-361950</wp:posOffset>
                    </wp:positionH>
                    <wp:positionV relativeFrom="paragraph">
                      <wp:posOffset>360045</wp:posOffset>
                    </wp:positionV>
                    <wp:extent cx="6667500" cy="972185"/>
                    <wp:effectExtent l="0" t="0" r="0" b="0"/>
                    <wp:wrapNone/>
                    <wp:docPr id="31" name="Grupo 3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7500" cy="972185"/>
                              <a:chOff x="-6824" y="0"/>
                              <a:chExt cx="6667500" cy="972780"/>
                            </a:xfrm>
                          </wpg:grpSpPr>
                          <wps:wsp>
                            <wps:cNvPr id="5" name="Cuadro de texto 5"/>
                            <wps:cNvSpPr txBox="1"/>
                            <wps:spPr>
                              <a:xfrm>
                                <a:off x="0" y="0"/>
                                <a:ext cx="6648450" cy="5022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92D82" w:rsidRDefault="00092D82" w:rsidP="00B9432A">
                                  <w:pPr>
                                    <w:jc w:val="center"/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</w:rPr>
                                  </w:pPr>
                                  <w:r w:rsidRPr="0003090A">
                                    <w:rPr>
                                      <w:rFonts w:ascii="Arial Black" w:hAnsi="Arial Black"/>
                                      <w:b/>
                                      <w:color w:val="595959" w:themeColor="text1" w:themeTint="A6"/>
                                      <w:sz w:val="40"/>
                                    </w:rPr>
                                    <w:t>UNIVERSIDAD TECNOLÓGICA NACIONAL</w:t>
                                  </w:r>
                                </w:p>
                                <w:p w:rsidR="00092D82" w:rsidRPr="00092D82" w:rsidRDefault="00092D82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Cuadro de texto 6"/>
                            <wps:cNvSpPr txBox="1"/>
                            <wps:spPr>
                              <a:xfrm>
                                <a:off x="-6824" y="401280"/>
                                <a:ext cx="6667500" cy="5715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92D82" w:rsidRPr="00036F7F" w:rsidRDefault="00036F7F" w:rsidP="00036F7F">
                                  <w:pPr>
                                    <w:pBdr>
                                      <w:top w:val="single" w:sz="4" w:space="1" w:color="63A537" w:themeColor="text2"/>
                                    </w:pBdr>
                                    <w:rPr>
                                      <w:rFonts w:asciiTheme="majorHAnsi" w:hAnsiTheme="majorHAnsi"/>
                                      <w:color w:val="4A7B29" w:themeColor="text2" w:themeShade="BF"/>
                                      <w:spacing w:val="20"/>
                                      <w:lang w:val="es-ES"/>
                                    </w:rPr>
                                  </w:pPr>
                                  <w:r w:rsidRPr="00B9432A">
                                    <w:rPr>
                                      <w:b/>
                                      <w:color w:val="4A7B29" w:themeColor="text2" w:themeShade="BF"/>
                                      <w:spacing w:val="20"/>
                                      <w:sz w:val="24"/>
                                      <w:lang w:val="es-ES"/>
                                    </w:rPr>
                                    <w:t>INGENIERÍA EN SISTEMAS DE INFORMACIÓN</w:t>
                                  </w:r>
                                  <w:r w:rsidRPr="00036F7F">
                                    <w:rPr>
                                      <w:rFonts w:asciiTheme="majorHAnsi" w:hAnsiTheme="majorHAnsi"/>
                                      <w:color w:val="4A7B29" w:themeColor="text2" w:themeShade="BF"/>
                                      <w:spacing w:val="20"/>
                                      <w:sz w:val="24"/>
                                    </w:rPr>
                                    <w:tab/>
                                  </w:r>
                                  <w:r w:rsidR="00092D82" w:rsidRPr="00036F7F">
                                    <w:rPr>
                                      <w:rFonts w:asciiTheme="majorHAnsi" w:hAnsiTheme="majorHAnsi"/>
                                      <w:color w:val="4A7B29" w:themeColor="text2" w:themeShade="BF"/>
                                      <w:spacing w:val="20"/>
                                    </w:rPr>
                                    <w:tab/>
                                  </w:r>
                                  <w:r w:rsidR="00092D82" w:rsidRPr="00036F7F">
                                    <w:rPr>
                                      <w:rFonts w:asciiTheme="majorHAnsi" w:hAnsiTheme="majorHAnsi"/>
                                      <w:color w:val="4A7B29" w:themeColor="text2" w:themeShade="BF"/>
                                      <w:spacing w:val="20"/>
                                    </w:rPr>
                                    <w:tab/>
                                  </w:r>
                                  <w:r w:rsidR="00092D82" w:rsidRPr="00036F7F">
                                    <w:rPr>
                                      <w:rFonts w:asciiTheme="majorHAnsi" w:hAnsiTheme="majorHAnsi"/>
                                      <w:color w:val="4A7B29" w:themeColor="text2" w:themeShade="BF"/>
                                      <w:spacing w:val="20"/>
                                    </w:rPr>
                                    <w:tab/>
                                  </w:r>
                                  <w:r w:rsidR="00B9432A">
                                    <w:rPr>
                                      <w:rFonts w:asciiTheme="majorHAnsi" w:hAnsiTheme="majorHAnsi"/>
                                      <w:color w:val="4A7B29" w:themeColor="text2" w:themeShade="BF"/>
                                      <w:spacing w:val="20"/>
                                    </w:rPr>
                                    <w:tab/>
                                  </w:r>
                                  <w:r w:rsidRPr="00B9432A">
                                    <w:rPr>
                                      <w:b/>
                                      <w:color w:val="4A7B29" w:themeColor="text2" w:themeShade="BF"/>
                                      <w:spacing w:val="20"/>
                                      <w:lang w:val="es-ES"/>
                                    </w:rPr>
                                    <w:t>PROYECTO FINAL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6DA54678" id="Grupo 31" o:spid="_x0000_s1045" style="position:absolute;left:0;text-align:left;margin-left:-28.5pt;margin-top:28.35pt;width:525pt;height:76.55pt;z-index:251653120;mso-height-relative:margin" coordorigin="-68" coordsize="66675,97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">
                    <v:shape id="Cuadro de texto 5" o:spid="_x0000_s1046" type="#_x0000_t202" style="position:absolute;width:66484;height:50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LjT8QA&#10;AADaAAAADwAAAGRycy9kb3ducmV2LnhtbESPT4vCMBTE7wt+h/AEb2u6giJd0yIFUcQ9+Ofi7W3z&#10;bMs2L7WJWvfTG0HwOMzMb5hZ2plaXKl1lWUFX8MIBHFudcWFgsN+8TkF4TyyxtoyKbiTgzTpfcww&#10;1vbGW7rufCEChF2MCkrvm1hKl5dk0A1tQxy8k20N+iDbQuoWbwFuajmKook0WHFYKLGhrKT8b3cx&#10;CtbZ4ge3vyMz/a+z5eY0b86H41ipQb+bf4Pw1Pl3+NVeaQVjeF4JN0A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i40/EAAAA2gAAAA8AAAAAAAAAAAAAAAAAmAIAAGRycy9k&#10;b3ducmV2LnhtbFBLBQYAAAAABAAEAPUAAACJAwAAAAA=&#10;" filled="f" stroked="f" strokeweight=".5pt">
                      <v:textbox>
                        <w:txbxContent>
                          <w:p w:rsidR="00092D82" w:rsidRDefault="00092D82" w:rsidP="00B9432A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</w:rPr>
                            </w:pPr>
                            <w:r w:rsidRPr="0003090A">
                              <w:rPr>
                                <w:rFonts w:ascii="Arial Black" w:hAnsi="Arial Black"/>
                                <w:b/>
                                <w:color w:val="595959" w:themeColor="text1" w:themeTint="A6"/>
                                <w:sz w:val="40"/>
                              </w:rPr>
                              <w:t>UNIVERSIDAD TECNOLÓGICA NACIONAL</w:t>
                            </w:r>
                          </w:p>
                          <w:p w:rsidR="00092D82" w:rsidRPr="00092D82" w:rsidRDefault="00092D82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</w:rPr>
                            </w:pPr>
                          </w:p>
                        </w:txbxContent>
                      </v:textbox>
                    </v:shape>
                    <v:shape id="Cuadro de texto 6" o:spid="_x0000_s1047" type="#_x0000_t202" style="position:absolute;left:-68;top:4012;width:66674;height:5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B9OMUA&#10;AADaAAAADwAAAGRycy9kb3ducmV2LnhtbESPT2vCQBTE70K/w/IK3symQoOkWUUCYin2oM2lt9fs&#10;yx+afRuzW5P203cFweMwM79hss1kOnGhwbWWFTxFMQji0uqWawXFx26xAuE8ssbOMin4JQeb9cMs&#10;w1TbkY90OflaBAi7FBU03veplK5syKCLbE8cvMoOBn2QQy31gGOAm04u4ziRBlsOCw32lDdUfp9+&#10;jIK3fPeOx6+lWf11+f5Qbftz8fms1Pxx2r6A8DT5e/jWftUKErheCTdAr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sH04xQAAANoAAAAPAAAAAAAAAAAAAAAAAJgCAABkcnMv&#10;ZG93bnJldi54bWxQSwUGAAAAAAQABAD1AAAAigMAAAAA&#10;" filled="f" stroked="f" strokeweight=".5pt">
                      <v:textbox>
                        <w:txbxContent>
                          <w:p w:rsidR="00092D82" w:rsidRPr="00036F7F" w:rsidRDefault="00036F7F" w:rsidP="00036F7F">
                            <w:pPr>
                              <w:pBdr>
                                <w:top w:val="single" w:sz="4" w:space="1" w:color="63A537" w:themeColor="text2"/>
                              </w:pBdr>
                              <w:rPr>
                                <w:rFonts w:asciiTheme="majorHAnsi" w:hAnsiTheme="majorHAnsi"/>
                                <w:color w:val="4A7B29" w:themeColor="text2" w:themeShade="BF"/>
                                <w:spacing w:val="20"/>
                                <w:lang w:val="es-ES"/>
                              </w:rPr>
                            </w:pPr>
                            <w:r w:rsidRPr="00B9432A">
                              <w:rPr>
                                <w:b/>
                                <w:color w:val="4A7B29" w:themeColor="text2" w:themeShade="BF"/>
                                <w:spacing w:val="20"/>
                                <w:sz w:val="24"/>
                                <w:lang w:val="es-ES"/>
                              </w:rPr>
                              <w:t>INGENIERÍA EN SISTEMAS DE INFORMACIÓN</w:t>
                            </w:r>
                            <w:r w:rsidRPr="00036F7F">
                              <w:rPr>
                                <w:rFonts w:asciiTheme="majorHAnsi" w:hAnsiTheme="majorHAnsi"/>
                                <w:color w:val="4A7B29" w:themeColor="text2" w:themeShade="BF"/>
                                <w:spacing w:val="20"/>
                                <w:sz w:val="24"/>
                              </w:rPr>
                              <w:tab/>
                            </w:r>
                            <w:r w:rsidR="00092D82" w:rsidRPr="00036F7F">
                              <w:rPr>
                                <w:rFonts w:asciiTheme="majorHAnsi" w:hAnsiTheme="majorHAnsi"/>
                                <w:color w:val="4A7B29" w:themeColor="text2" w:themeShade="BF"/>
                                <w:spacing w:val="20"/>
                              </w:rPr>
                              <w:tab/>
                            </w:r>
                            <w:r w:rsidR="00092D82" w:rsidRPr="00036F7F">
                              <w:rPr>
                                <w:rFonts w:asciiTheme="majorHAnsi" w:hAnsiTheme="majorHAnsi"/>
                                <w:color w:val="4A7B29" w:themeColor="text2" w:themeShade="BF"/>
                                <w:spacing w:val="20"/>
                              </w:rPr>
                              <w:tab/>
                            </w:r>
                            <w:r w:rsidR="00092D82" w:rsidRPr="00036F7F">
                              <w:rPr>
                                <w:rFonts w:asciiTheme="majorHAnsi" w:hAnsiTheme="majorHAnsi"/>
                                <w:color w:val="4A7B29" w:themeColor="text2" w:themeShade="BF"/>
                                <w:spacing w:val="20"/>
                              </w:rPr>
                              <w:tab/>
                            </w:r>
                            <w:r w:rsidR="00B9432A">
                              <w:rPr>
                                <w:rFonts w:asciiTheme="majorHAnsi" w:hAnsiTheme="majorHAnsi"/>
                                <w:color w:val="4A7B29" w:themeColor="text2" w:themeShade="BF"/>
                                <w:spacing w:val="20"/>
                              </w:rPr>
                              <w:tab/>
                            </w:r>
                            <w:r w:rsidRPr="00B9432A">
                              <w:rPr>
                                <w:b/>
                                <w:color w:val="4A7B29" w:themeColor="text2" w:themeShade="BF"/>
                                <w:spacing w:val="20"/>
                                <w:lang w:val="es-ES"/>
                              </w:rPr>
                              <w:t>PROYECTO FINAL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870A86">
            <w:rPr>
              <w:noProof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685888" behindDoc="0" locked="0" layoutInCell="1" allowOverlap="1" wp14:anchorId="6348F27B" wp14:editId="008B3453">
                    <wp:simplePos x="0" y="0"/>
                    <wp:positionH relativeFrom="margin">
                      <wp:posOffset>-118753</wp:posOffset>
                    </wp:positionH>
                    <wp:positionV relativeFrom="paragraph">
                      <wp:posOffset>3860840</wp:posOffset>
                    </wp:positionV>
                    <wp:extent cx="6172200" cy="1211283"/>
                    <wp:effectExtent l="0" t="0" r="19050" b="27305"/>
                    <wp:wrapNone/>
                    <wp:docPr id="23" name="Grupo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172200" cy="1211283"/>
                              <a:chOff x="0" y="-1"/>
                              <a:chExt cx="6172200" cy="1211624"/>
                            </a:xfrm>
                          </wpg:grpSpPr>
                          <wps:wsp>
                            <wps:cNvPr id="19" name="Rectángulo redondeado 19"/>
                            <wps:cNvSpPr/>
                            <wps:spPr>
                              <a:xfrm>
                                <a:off x="0" y="-1"/>
                                <a:ext cx="6172200" cy="1211624"/>
                              </a:xfrm>
                              <a:prstGeom prst="roundRect">
                                <a:avLst>
                                  <a:gd name="adj" fmla="val 1387"/>
                                </a:avLst>
                              </a:prstGeom>
                              <a:solidFill>
                                <a:schemeClr val="bg1">
                                  <a:lumMod val="85000"/>
                                  <a:alpha val="61000"/>
                                </a:schemeClr>
                              </a:solidFill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" name="Cuadro de texto 20"/>
                            <wps:cNvSpPr txBox="1"/>
                            <wps:spPr>
                              <a:xfrm>
                                <a:off x="118753" y="35592"/>
                                <a:ext cx="5949538" cy="40376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E2DC8" w:rsidRDefault="00FE2DC8" w:rsidP="00FE2DC8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</w:rPr>
                                  </w:pPr>
                                  <w:r w:rsidRPr="00FE2DC8">
                                    <w:rPr>
                                      <w:rFonts w:ascii="Arial Black" w:hAnsi="Arial Black"/>
                                      <w:b/>
                                      <w:color w:val="595959" w:themeColor="text1" w:themeTint="A6"/>
                                      <w:sz w:val="24"/>
                                    </w:rPr>
                                    <w:t>PROYECTO</w:t>
                                  </w:r>
                                  <w:r w:rsidRPr="00FE2DC8">
                                    <w:rPr>
                                      <w:rFonts w:ascii="Arial Black" w:hAnsi="Arial Black"/>
                                      <w:b/>
                                      <w:color w:val="595959" w:themeColor="text1" w:themeTint="A6"/>
                                      <w:sz w:val="36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</w:rPr>
                                    <w:tab/>
                                    <w:t xml:space="preserve"> </w:t>
                                  </w:r>
                                  <w: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</w:rPr>
                                    <w:tab/>
                                  </w:r>
                                </w:p>
                                <w:p w:rsidR="00FE2DC8" w:rsidRPr="00092D82" w:rsidRDefault="00FE2DC8" w:rsidP="00FE2DC8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3" name="Imagen 5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3" cstate="print">
                                <a:grayscl/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4867866" y="59350"/>
                                <a:ext cx="1093547" cy="1103903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21" name="Cuadro de texto 21"/>
                            <wps:cNvSpPr txBox="1"/>
                            <wps:spPr>
                              <a:xfrm>
                                <a:off x="83127" y="332483"/>
                                <a:ext cx="2149434" cy="53422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E2DC8" w:rsidRPr="00FE2DC8" w:rsidRDefault="00FE2DC8" w:rsidP="00FE2DC8">
                                  <w:pPr>
                                    <w:rPr>
                                      <w:rFonts w:asciiTheme="majorHAnsi" w:hAnsiTheme="majorHAnsi"/>
                                      <w:b/>
                                      <w:color w:val="595959" w:themeColor="text1" w:themeTint="A6"/>
                                      <w:sz w:val="56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b/>
                                      <w:color w:val="595959" w:themeColor="text1" w:themeTint="A6"/>
                                      <w:sz w:val="56"/>
                                    </w:rPr>
                                    <w:t>Que Golazo!</w:t>
                                  </w:r>
                                </w:p>
                                <w:p w:rsidR="00FE2DC8" w:rsidRPr="00FE2DC8" w:rsidRDefault="00FE2DC8" w:rsidP="00FE2DC8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14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" name="Cuadro de texto 22"/>
                            <wps:cNvSpPr txBox="1"/>
                            <wps:spPr>
                              <a:xfrm>
                                <a:off x="106878" y="724368"/>
                                <a:ext cx="3788229" cy="43938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E2DC8" w:rsidRPr="00B9432A" w:rsidRDefault="00FE2DC8" w:rsidP="00FE2DC8">
                                  <w:pPr>
                                    <w:rPr>
                                      <w:b/>
                                      <w:color w:val="595959" w:themeColor="text1" w:themeTint="A6"/>
                                      <w:sz w:val="28"/>
                                    </w:rPr>
                                  </w:pPr>
                                  <w:r w:rsidRPr="00B9432A">
                                    <w:rPr>
                                      <w:b/>
                                      <w:color w:val="595959" w:themeColor="text1" w:themeTint="A6"/>
                                      <w:sz w:val="28"/>
                                    </w:rPr>
                                    <w:t>Sistema de Gestión de Torneos de Fútbol</w:t>
                                  </w:r>
                                </w:p>
                                <w:p w:rsidR="00FE2DC8" w:rsidRPr="00FE2DC8" w:rsidRDefault="00FE2DC8" w:rsidP="00FE2DC8">
                                  <w:pPr>
                                    <w:rPr>
                                      <w:rFonts w:ascii="Arial Black" w:hAnsi="Arial Black"/>
                                      <w:color w:val="404040" w:themeColor="text1" w:themeTint="BF"/>
                                      <w:sz w:val="4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6348F27B" id="Grupo 23" o:spid="_x0000_s1048" style="position:absolute;left:0;text-align:left;margin-left:-9.35pt;margin-top:304pt;width:486pt;height:95.4pt;z-index:251685888;mso-position-horizontal-relative:margin;mso-width-relative:margin;mso-height-relative:margin" coordorigin="" coordsize="61722,121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">
                    <v:roundrect id="Rectángulo redondeado 19" o:spid="_x0000_s1049" style="position:absolute;width:61722;height:12116;visibility:visible;mso-wrap-style:square;v-text-anchor:middle" arcsize="910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9ArsAA&#10;AADbAAAADwAAAGRycy9kb3ducmV2LnhtbERPTYvCMBC9C/6HMIIX0VQF1+0aRRTBk6LrwePQzDZl&#10;m0lpoq3/3giCt3m8z1msWluKO9W+cKxgPEpAEGdOF5wruPzuhnMQPiBrLB2Tggd5WC27nQWm2jV8&#10;ovs55CKGsE9RgQmhSqX0mSGLfuQq4sj9udpiiLDOpa6xieG2lJMkmUmLBccGgxVtDGX/55tVcH1c&#10;Bh6Lo9u2031+GDfmuv46KdXvtesfEIHa8BG/3Xsd53/D65d4gFw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89ArsAAAADbAAAADwAAAAAAAAAAAAAAAACYAgAAZHJzL2Rvd25y&#10;ZXYueG1sUEsFBgAAAAAEAAQA9QAAAIUDAAAAAA==&#10;" fillcolor="#d8d8d8 [2732]" strokecolor="#d8d8d8 [2732]" strokeweight="1pt">
                      <v:fill opacity="40092f"/>
                    </v:roundrect>
                    <v:shape id="Cuadro de texto 20" o:spid="_x0000_s1050" type="#_x0000_t202" style="position:absolute;left:1187;top:355;width:59495;height:40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vQMs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ev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e9AywgAAANsAAAAPAAAAAAAAAAAAAAAAAJgCAABkcnMvZG93&#10;bnJldi54bWxQSwUGAAAAAAQABAD1AAAAhwMAAAAA&#10;" filled="f" stroked="f" strokeweight=".5pt">
                      <v:textbox>
                        <w:txbxContent>
                          <w:p w:rsidR="00FE2DC8" w:rsidRDefault="00FE2DC8" w:rsidP="00FE2DC8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</w:rPr>
                            </w:pPr>
                            <w:r w:rsidRPr="00FE2DC8">
                              <w:rPr>
                                <w:rFonts w:ascii="Arial Black" w:hAnsi="Arial Black"/>
                                <w:b/>
                                <w:color w:val="595959" w:themeColor="text1" w:themeTint="A6"/>
                                <w:sz w:val="24"/>
                              </w:rPr>
                              <w:t>PROYECTO</w:t>
                            </w:r>
                            <w:r w:rsidRPr="00FE2DC8">
                              <w:rPr>
                                <w:rFonts w:ascii="Arial Black" w:hAnsi="Arial Black"/>
                                <w:b/>
                                <w:color w:val="595959" w:themeColor="text1" w:themeTint="A6"/>
                                <w:sz w:val="36"/>
                              </w:rPr>
                              <w:tab/>
                            </w:r>
                            <w: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</w:rPr>
                              <w:tab/>
                            </w:r>
                            <w: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</w:rPr>
                              <w:tab/>
                            </w:r>
                          </w:p>
                          <w:p w:rsidR="00FE2DC8" w:rsidRPr="00092D82" w:rsidRDefault="00FE2DC8" w:rsidP="00FE2DC8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</w:rPr>
                            </w:pPr>
                          </w:p>
                        </w:txbxContent>
                      </v:textbox>
                    </v:shape>
                    <v:shape id="Imagen 5" o:spid="_x0000_s1051" type="#_x0000_t75" style="position:absolute;left:48678;top:593;width:10936;height:110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nXH7jDAAAA2gAAAA8AAABkcnMvZG93bnJldi54bWxEj81qwzAQhO+BvoPYQm6J3BRC60Q2bqBN&#10;aHtxfu6LtbFNrJWRVMd5+6pQyHGYmW+YdT6aTgzkfGtZwdM8AUFcWd1yreB4eJ+9gPABWWNnmRTc&#10;yEOePUzWmGp75ZKGfahFhLBPUUETQp9K6auGDPq57Ymjd7bOYIjS1VI7vEa46eQiSZbSYMtxocGe&#10;Ng1Vl/2PUbA58+uw+LDl99bZr+Kz6A5vt5NS08exWIEINIZ7+L+90wqe4e9KvAEy+wU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CdcfuMMAAADaAAAADwAAAAAAAAAAAAAAAACf&#10;AgAAZHJzL2Rvd25yZXYueG1sUEsFBgAAAAAEAAQA9wAAAI8DAAAAAA==&#10;">
                      <v:imagedata r:id="rId14" o:title="" grayscale="t"/>
                      <v:path arrowok="t"/>
                    </v:shape>
                    <v:shape id="Cuadro de texto 21" o:spid="_x0000_s1052" type="#_x0000_t202" style="position:absolute;left:831;top:3324;width:21494;height:5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d1qcQA&#10;AADb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jH8PwSf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3danEAAAA2wAAAA8AAAAAAAAAAAAAAAAAmAIAAGRycy9k&#10;b3ducmV2LnhtbFBLBQYAAAAABAAEAPUAAACJAwAAAAA=&#10;" filled="f" stroked="f" strokeweight=".5pt">
                      <v:textbox>
                        <w:txbxContent>
                          <w:p w:rsidR="00FE2DC8" w:rsidRPr="00FE2DC8" w:rsidRDefault="00FE2DC8" w:rsidP="00FE2DC8">
                            <w:pPr>
                              <w:rPr>
                                <w:rFonts w:asciiTheme="majorHAnsi" w:hAnsiTheme="majorHAnsi"/>
                                <w:b/>
                                <w:color w:val="595959" w:themeColor="text1" w:themeTint="A6"/>
                                <w:sz w:val="56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color w:val="595959" w:themeColor="text1" w:themeTint="A6"/>
                                <w:sz w:val="56"/>
                              </w:rPr>
                              <w:t>Que Golazo!</w:t>
                            </w:r>
                          </w:p>
                          <w:p w:rsidR="00FE2DC8" w:rsidRPr="00FE2DC8" w:rsidRDefault="00FE2DC8" w:rsidP="00FE2DC8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144"/>
                              </w:rPr>
                            </w:pPr>
                          </w:p>
                        </w:txbxContent>
                      </v:textbox>
                    </v:shape>
                    <v:shape id="Cuadro de texto 22" o:spid="_x0000_s1053" type="#_x0000_t202" style="position:absolute;left:1068;top:7243;width:37883;height:43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Xr3sMA&#10;AADbAAAADwAAAGRycy9kb3ducmV2LnhtbESPQYvCMBSE74L/ITzBm6YWFKlGkYLsIu5B14u3Z/Ns&#10;i81LbaLW/fVGEPY4zMw3zHzZmkrcqXGlZQWjYQSCOLO65FzB4Xc9mIJwHlljZZkUPMnBctHtzDHR&#10;9sE7uu99LgKEXYIKCu/rREqXFWTQDW1NHLyzbQz6IJtc6gYfAW4qGUfRRBosOSwUWFNaUHbZ34yC&#10;Tbr+wd0pNtO/Kv3anlf19XAcK9XvtasZCE+t/w9/2t9aQRzD+0v4AXLx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eXr3sMAAADbAAAADwAAAAAAAAAAAAAAAACYAgAAZHJzL2Rv&#10;d25yZXYueG1sUEsFBgAAAAAEAAQA9QAAAIgDAAAAAA==&#10;" filled="f" stroked="f" strokeweight=".5pt">
                      <v:textbox>
                        <w:txbxContent>
                          <w:p w:rsidR="00FE2DC8" w:rsidRPr="00B9432A" w:rsidRDefault="00FE2DC8" w:rsidP="00FE2DC8">
                            <w:pPr>
                              <w:rPr>
                                <w:b/>
                                <w:color w:val="595959" w:themeColor="text1" w:themeTint="A6"/>
                                <w:sz w:val="28"/>
                              </w:rPr>
                            </w:pPr>
                            <w:r w:rsidRPr="00B9432A">
                              <w:rPr>
                                <w:b/>
                                <w:color w:val="595959" w:themeColor="text1" w:themeTint="A6"/>
                                <w:sz w:val="28"/>
                              </w:rPr>
                              <w:t>Sistema de Gestión de Torneos de Fútbol</w:t>
                            </w:r>
                          </w:p>
                          <w:p w:rsidR="00FE2DC8" w:rsidRPr="00FE2DC8" w:rsidRDefault="00FE2DC8" w:rsidP="00FE2DC8">
                            <w:pPr>
                              <w:rPr>
                                <w:rFonts w:ascii="Arial Black" w:hAnsi="Arial Black"/>
                                <w:color w:val="404040" w:themeColor="text1" w:themeTint="BF"/>
                                <w:sz w:val="40"/>
                              </w:rPr>
                            </w:pPr>
                          </w:p>
                        </w:txbxContent>
                      </v:textbox>
                    </v:shape>
                    <w10:wrap anchorx="margin"/>
                  </v:group>
                </w:pict>
              </mc:Fallback>
            </mc:AlternateContent>
          </w:r>
          <w:r w:rsidR="00A43FC2"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89984" behindDoc="0" locked="0" layoutInCell="1" allowOverlap="1" wp14:anchorId="77630D3F" wp14:editId="2E001377">
                    <wp:simplePos x="0" y="0"/>
                    <wp:positionH relativeFrom="margin">
                      <wp:posOffset>4892436</wp:posOffset>
                    </wp:positionH>
                    <wp:positionV relativeFrom="paragraph">
                      <wp:posOffset>3349881</wp:posOffset>
                    </wp:positionV>
                    <wp:extent cx="1496291" cy="534389"/>
                    <wp:effectExtent l="0" t="0" r="0" b="0"/>
                    <wp:wrapNone/>
                    <wp:docPr id="7" name="Cuadro de texto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496291" cy="53438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43FC2" w:rsidRPr="00A43FC2" w:rsidRDefault="00B27086" w:rsidP="00A43FC2">
                                <w:pPr>
                                  <w:rPr>
                                    <w:rFonts w:ascii="Calibri" w:hAnsi="Calibri"/>
                                    <w:color w:val="595959" w:themeColor="text1" w:themeTint="A6"/>
                                    <w:sz w:val="36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color w:val="595959" w:themeColor="text1" w:themeTint="A6"/>
                                    <w:sz w:val="36"/>
                                  </w:rPr>
                                  <w:t>24/05</w:t>
                                </w:r>
                                <w:r w:rsidR="00A43FC2" w:rsidRPr="00A43FC2">
                                  <w:rPr>
                                    <w:rFonts w:ascii="Calibri" w:hAnsi="Calibri"/>
                                    <w:color w:val="595959" w:themeColor="text1" w:themeTint="A6"/>
                                    <w:sz w:val="36"/>
                                  </w:rPr>
                                  <w:t>/2012</w:t>
                                </w:r>
                              </w:p>
                              <w:p w:rsidR="00A43FC2" w:rsidRPr="00A43FC2" w:rsidRDefault="00A43FC2" w:rsidP="00A43FC2">
                                <w:pPr>
                                  <w:rPr>
                                    <w:rFonts w:ascii="Arial Black" w:hAnsi="Arial Black"/>
                                    <w:b/>
                                    <w:color w:val="404040" w:themeColor="text1" w:themeTint="BF"/>
                                    <w:sz w:val="9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7630D3F" id="Cuadro de texto 7" o:spid="_x0000_s1054" type="#_x0000_t202" style="position:absolute;left:0;text-align:left;margin-left:385.25pt;margin-top:263.75pt;width:117.8pt;height:42.1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" filled="f" stroked="f" strokeweight=".5pt">
                    <v:textbox>
                      <w:txbxContent>
                        <w:p w:rsidR="00A43FC2" w:rsidRPr="00A43FC2" w:rsidRDefault="00B27086" w:rsidP="00A43FC2">
                          <w:pPr>
                            <w:rPr>
                              <w:rFonts w:ascii="Calibri" w:hAnsi="Calibri"/>
                              <w:color w:val="595959" w:themeColor="text1" w:themeTint="A6"/>
                              <w:sz w:val="36"/>
                            </w:rPr>
                          </w:pPr>
                          <w:r>
                            <w:rPr>
                              <w:rFonts w:ascii="Calibri" w:hAnsi="Calibri"/>
                              <w:color w:val="595959" w:themeColor="text1" w:themeTint="A6"/>
                              <w:sz w:val="36"/>
                            </w:rPr>
                            <w:t>24/05</w:t>
                          </w:r>
                          <w:r w:rsidR="00A43FC2" w:rsidRPr="00A43FC2">
                            <w:rPr>
                              <w:rFonts w:ascii="Calibri" w:hAnsi="Calibri"/>
                              <w:color w:val="595959" w:themeColor="text1" w:themeTint="A6"/>
                              <w:sz w:val="36"/>
                            </w:rPr>
                            <w:t>/2012</w:t>
                          </w:r>
                        </w:p>
                        <w:p w:rsidR="00A43FC2" w:rsidRPr="00A43FC2" w:rsidRDefault="00A43FC2" w:rsidP="00A43FC2">
                          <w:pPr>
                            <w:rPr>
                              <w:rFonts w:ascii="Arial Black" w:hAnsi="Arial Black"/>
                              <w:b/>
                              <w:color w:val="404040" w:themeColor="text1" w:themeTint="BF"/>
                              <w:sz w:val="96"/>
                            </w:rPr>
                          </w:pP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092D82">
            <w:rPr>
              <w:noProof/>
              <w:lang w:eastAsia="es-AR"/>
            </w:rPr>
            <w:t xml:space="preserve"> </w:t>
          </w:r>
          <w:r w:rsidR="00092D82">
            <w:rPr>
              <w:noProof/>
              <w:lang w:val="es-ES"/>
            </w:rPr>
            <w:t xml:space="preserve"> </w:t>
          </w:r>
          <w:r w:rsidR="000B2CDD">
            <w:rPr>
              <w:noProof/>
              <w:lang w:val="es-ES"/>
            </w:rPr>
            <w:br w:type="page"/>
          </w:r>
        </w:p>
        <w:p w:rsidR="00750FE8" w:rsidRDefault="00F33349" w:rsidP="00331DC4"/>
      </w:sdtContent>
    </w:sdt>
    <w:sdt>
      <w:sdtPr>
        <w:rPr>
          <w:rFonts w:asciiTheme="minorHAnsi" w:eastAsiaTheme="minorEastAsia" w:hAnsiTheme="minorHAnsi" w:cstheme="minorBidi"/>
          <w:b w:val="0"/>
          <w:caps w:val="0"/>
          <w:color w:val="auto"/>
          <w:spacing w:val="0"/>
          <w:lang w:val="es-ES"/>
        </w:rPr>
        <w:id w:val="138073805"/>
        <w:docPartObj>
          <w:docPartGallery w:val="Table of Contents"/>
          <w:docPartUnique/>
        </w:docPartObj>
      </w:sdtPr>
      <w:sdtEndPr>
        <w:rPr>
          <w:rFonts w:ascii="Calibri Light" w:hAnsi="Calibri Light"/>
          <w:bCs/>
          <w:lang w:val="es-AR"/>
        </w:rPr>
      </w:sdtEndPr>
      <w:sdtContent>
        <w:p w:rsidR="00FE1A8F" w:rsidRDefault="00FE1A8F">
          <w:pPr>
            <w:pStyle w:val="TtulodeTDC"/>
          </w:pPr>
          <w:r>
            <w:rPr>
              <w:lang w:val="es-ES"/>
            </w:rPr>
            <w:t>Tabla de contenido</w:t>
          </w:r>
        </w:p>
        <w:p w:rsidR="0070031B" w:rsidRDefault="00FE1A8F">
          <w:pPr>
            <w:pStyle w:val="TDC1"/>
            <w:tabs>
              <w:tab w:val="right" w:leader="dot" w:pos="9350"/>
            </w:tabs>
            <w:rPr>
              <w:noProof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1917771" w:history="1">
            <w:r w:rsidR="0070031B" w:rsidRPr="003D1E97">
              <w:rPr>
                <w:rStyle w:val="Hipervnculo"/>
                <w:noProof/>
                <w:lang w:val="es-ES"/>
              </w:rPr>
              <w:t>Seguimiento de Riesgos</w:t>
            </w:r>
            <w:r w:rsidR="0070031B">
              <w:rPr>
                <w:noProof/>
                <w:webHidden/>
              </w:rPr>
              <w:tab/>
            </w:r>
            <w:r w:rsidR="0070031B">
              <w:rPr>
                <w:noProof/>
                <w:webHidden/>
              </w:rPr>
              <w:fldChar w:fldCharType="begin"/>
            </w:r>
            <w:r w:rsidR="0070031B">
              <w:rPr>
                <w:noProof/>
                <w:webHidden/>
              </w:rPr>
              <w:instrText xml:space="preserve"> PAGEREF _Toc401917771 \h </w:instrText>
            </w:r>
            <w:r w:rsidR="0070031B">
              <w:rPr>
                <w:noProof/>
                <w:webHidden/>
              </w:rPr>
            </w:r>
            <w:r w:rsidR="0070031B">
              <w:rPr>
                <w:noProof/>
                <w:webHidden/>
              </w:rPr>
              <w:fldChar w:fldCharType="separate"/>
            </w:r>
            <w:r w:rsidR="00442221">
              <w:rPr>
                <w:noProof/>
                <w:webHidden/>
              </w:rPr>
              <w:t>2</w:t>
            </w:r>
            <w:r w:rsidR="0070031B">
              <w:rPr>
                <w:noProof/>
                <w:webHidden/>
              </w:rPr>
              <w:fldChar w:fldCharType="end"/>
            </w:r>
          </w:hyperlink>
        </w:p>
        <w:p w:rsidR="0070031B" w:rsidRDefault="00F33349">
          <w:pPr>
            <w:pStyle w:val="TDC2"/>
            <w:tabs>
              <w:tab w:val="right" w:leader="dot" w:pos="9350"/>
            </w:tabs>
            <w:rPr>
              <w:noProof/>
              <w:lang w:val="es-ES" w:eastAsia="es-ES"/>
            </w:rPr>
          </w:pPr>
          <w:hyperlink w:anchor="_Toc401917772" w:history="1">
            <w:r w:rsidR="0070031B" w:rsidRPr="003D1E97">
              <w:rPr>
                <w:rStyle w:val="Hipervnculo"/>
                <w:noProof/>
                <w:lang w:val="es-ES"/>
              </w:rPr>
              <w:t>Riesgo 1: El equipo no llega al final con la totalidad de examenes rendidos.</w:t>
            </w:r>
            <w:r w:rsidR="0070031B">
              <w:rPr>
                <w:noProof/>
                <w:webHidden/>
              </w:rPr>
              <w:tab/>
            </w:r>
            <w:r w:rsidR="0070031B">
              <w:rPr>
                <w:noProof/>
                <w:webHidden/>
              </w:rPr>
              <w:fldChar w:fldCharType="begin"/>
            </w:r>
            <w:r w:rsidR="0070031B">
              <w:rPr>
                <w:noProof/>
                <w:webHidden/>
              </w:rPr>
              <w:instrText xml:space="preserve"> PAGEREF _Toc401917772 \h </w:instrText>
            </w:r>
            <w:r w:rsidR="0070031B">
              <w:rPr>
                <w:noProof/>
                <w:webHidden/>
              </w:rPr>
            </w:r>
            <w:r w:rsidR="0070031B">
              <w:rPr>
                <w:noProof/>
                <w:webHidden/>
              </w:rPr>
              <w:fldChar w:fldCharType="separate"/>
            </w:r>
            <w:r w:rsidR="00442221">
              <w:rPr>
                <w:noProof/>
                <w:webHidden/>
              </w:rPr>
              <w:t>2</w:t>
            </w:r>
            <w:r w:rsidR="0070031B">
              <w:rPr>
                <w:noProof/>
                <w:webHidden/>
              </w:rPr>
              <w:fldChar w:fldCharType="end"/>
            </w:r>
          </w:hyperlink>
        </w:p>
        <w:p w:rsidR="0070031B" w:rsidRDefault="00F33349">
          <w:pPr>
            <w:pStyle w:val="TDC2"/>
            <w:tabs>
              <w:tab w:val="right" w:leader="dot" w:pos="9350"/>
            </w:tabs>
            <w:rPr>
              <w:noProof/>
              <w:lang w:val="es-ES" w:eastAsia="es-ES"/>
            </w:rPr>
          </w:pPr>
          <w:hyperlink w:anchor="_Toc401917773" w:history="1">
            <w:r w:rsidR="0070031B" w:rsidRPr="003D1E97">
              <w:rPr>
                <w:rStyle w:val="Hipervnculo"/>
                <w:rFonts w:ascii="Calibri" w:eastAsia="Times New Roman" w:hAnsi="Calibri" w:cs="Times New Roman"/>
                <w:noProof/>
                <w:lang w:val="es-ES" w:eastAsia="es-ES"/>
              </w:rPr>
              <w:t>Riesgo 3: Falta de conocimiento técnico</w:t>
            </w:r>
            <w:r w:rsidR="0070031B">
              <w:rPr>
                <w:noProof/>
                <w:webHidden/>
              </w:rPr>
              <w:tab/>
            </w:r>
            <w:r w:rsidR="0070031B">
              <w:rPr>
                <w:noProof/>
                <w:webHidden/>
              </w:rPr>
              <w:fldChar w:fldCharType="begin"/>
            </w:r>
            <w:r w:rsidR="0070031B">
              <w:rPr>
                <w:noProof/>
                <w:webHidden/>
              </w:rPr>
              <w:instrText xml:space="preserve"> PAGEREF _Toc401917773 \h </w:instrText>
            </w:r>
            <w:r w:rsidR="0070031B">
              <w:rPr>
                <w:noProof/>
                <w:webHidden/>
              </w:rPr>
            </w:r>
            <w:r w:rsidR="0070031B">
              <w:rPr>
                <w:noProof/>
                <w:webHidden/>
              </w:rPr>
              <w:fldChar w:fldCharType="separate"/>
            </w:r>
            <w:r w:rsidR="00442221">
              <w:rPr>
                <w:noProof/>
                <w:webHidden/>
              </w:rPr>
              <w:t>2</w:t>
            </w:r>
            <w:r w:rsidR="0070031B">
              <w:rPr>
                <w:noProof/>
                <w:webHidden/>
              </w:rPr>
              <w:fldChar w:fldCharType="end"/>
            </w:r>
          </w:hyperlink>
        </w:p>
        <w:p w:rsidR="0070031B" w:rsidRDefault="00F33349">
          <w:pPr>
            <w:pStyle w:val="TDC2"/>
            <w:tabs>
              <w:tab w:val="right" w:leader="dot" w:pos="9350"/>
            </w:tabs>
            <w:rPr>
              <w:noProof/>
              <w:lang w:val="es-ES" w:eastAsia="es-ES"/>
            </w:rPr>
          </w:pPr>
          <w:hyperlink w:anchor="_Toc401917774" w:history="1">
            <w:r w:rsidR="0070031B" w:rsidRPr="003D1E97">
              <w:rPr>
                <w:rStyle w:val="Hipervnculo"/>
                <w:rFonts w:ascii="Calibri" w:eastAsia="Times New Roman" w:hAnsi="Calibri" w:cs="Times New Roman"/>
                <w:noProof/>
                <w:lang w:val="es-ES" w:eastAsia="es-ES"/>
              </w:rPr>
              <w:t>Riesgo 9: Subestimar el alcance del sistema</w:t>
            </w:r>
            <w:r w:rsidR="0070031B">
              <w:rPr>
                <w:noProof/>
                <w:webHidden/>
              </w:rPr>
              <w:tab/>
            </w:r>
            <w:r w:rsidR="0070031B">
              <w:rPr>
                <w:noProof/>
                <w:webHidden/>
              </w:rPr>
              <w:fldChar w:fldCharType="begin"/>
            </w:r>
            <w:r w:rsidR="0070031B">
              <w:rPr>
                <w:noProof/>
                <w:webHidden/>
              </w:rPr>
              <w:instrText xml:space="preserve"> PAGEREF _Toc401917774 \h </w:instrText>
            </w:r>
            <w:r w:rsidR="0070031B">
              <w:rPr>
                <w:noProof/>
                <w:webHidden/>
              </w:rPr>
            </w:r>
            <w:r w:rsidR="0070031B">
              <w:rPr>
                <w:noProof/>
                <w:webHidden/>
              </w:rPr>
              <w:fldChar w:fldCharType="separate"/>
            </w:r>
            <w:r w:rsidR="00442221">
              <w:rPr>
                <w:noProof/>
                <w:webHidden/>
              </w:rPr>
              <w:t>2</w:t>
            </w:r>
            <w:r w:rsidR="0070031B">
              <w:rPr>
                <w:noProof/>
                <w:webHidden/>
              </w:rPr>
              <w:fldChar w:fldCharType="end"/>
            </w:r>
          </w:hyperlink>
        </w:p>
        <w:p w:rsidR="00FE1A8F" w:rsidRDefault="00FE1A8F">
          <w:r>
            <w:rPr>
              <w:b/>
              <w:bCs/>
            </w:rPr>
            <w:fldChar w:fldCharType="end"/>
          </w:r>
        </w:p>
      </w:sdtContent>
    </w:sdt>
    <w:p w:rsidR="00FE1A8F" w:rsidRDefault="00FE1A8F">
      <w:pPr>
        <w:rPr>
          <w:rFonts w:asciiTheme="majorHAnsi" w:eastAsiaTheme="majorEastAsia" w:hAnsiTheme="majorHAnsi" w:cstheme="majorBidi"/>
          <w:caps/>
          <w:color w:val="63A537" w:themeColor="text2"/>
          <w:spacing w:val="10"/>
          <w:sz w:val="52"/>
          <w:szCs w:val="52"/>
        </w:rPr>
      </w:pPr>
      <w:r>
        <w:br w:type="page"/>
      </w:r>
    </w:p>
    <w:p w:rsidR="00D529AB" w:rsidRPr="00C565CB" w:rsidRDefault="00B27086" w:rsidP="00B27086">
      <w:pPr>
        <w:pStyle w:val="Ttulo1"/>
        <w:rPr>
          <w:noProof/>
          <w:lang w:val="es-ES"/>
        </w:rPr>
      </w:pPr>
      <w:bookmarkStart w:id="0" w:name="_Toc401917771"/>
      <w:r>
        <w:rPr>
          <w:noProof/>
          <w:lang w:val="es-ES"/>
        </w:rPr>
        <w:lastRenderedPageBreak/>
        <w:t xml:space="preserve">Seguimiento de </w:t>
      </w:r>
      <w:r w:rsidR="00535C75">
        <w:rPr>
          <w:noProof/>
          <w:lang w:val="es-ES"/>
        </w:rPr>
        <w:t>R</w:t>
      </w:r>
      <w:r>
        <w:rPr>
          <w:noProof/>
          <w:lang w:val="es-ES"/>
        </w:rPr>
        <w:t>iesgos</w:t>
      </w:r>
      <w:bookmarkEnd w:id="0"/>
    </w:p>
    <w:p w:rsidR="00B27086" w:rsidRDefault="00B27086" w:rsidP="00B27086">
      <w:pPr>
        <w:pStyle w:val="Ttulo2"/>
        <w:rPr>
          <w:lang w:val="es-ES"/>
        </w:rPr>
      </w:pPr>
      <w:bookmarkStart w:id="1" w:name="_Toc388695215"/>
      <w:bookmarkStart w:id="2" w:name="_Toc401917772"/>
      <w:r w:rsidRPr="00B27086">
        <w:rPr>
          <w:lang w:val="es-ES"/>
        </w:rPr>
        <w:t>Riesgo 1: El equipo no llega al final con la totalidad de examenes rendidos.</w:t>
      </w:r>
      <w:bookmarkEnd w:id="1"/>
      <w:bookmarkEnd w:id="2"/>
    </w:p>
    <w:tbl>
      <w:tblPr>
        <w:tblpPr w:leftFromText="141" w:rightFromText="141" w:vertAnchor="text" w:horzAnchor="margin" w:tblpY="269"/>
        <w:tblW w:w="849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97"/>
        <w:gridCol w:w="1050"/>
        <w:gridCol w:w="674"/>
        <w:gridCol w:w="1050"/>
        <w:gridCol w:w="674"/>
        <w:gridCol w:w="1050"/>
        <w:gridCol w:w="674"/>
        <w:gridCol w:w="1050"/>
        <w:gridCol w:w="674"/>
      </w:tblGrid>
      <w:tr w:rsidR="00B27086" w:rsidRPr="00C82D1F" w:rsidTr="00B27086">
        <w:trPr>
          <w:trHeight w:val="248"/>
        </w:trPr>
        <w:tc>
          <w:tcPr>
            <w:tcW w:w="159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000000" w:fill="BFBFBF"/>
            <w:vAlign w:val="center"/>
            <w:hideMark/>
          </w:tcPr>
          <w:p w:rsidR="00B27086" w:rsidRPr="00C82D1F" w:rsidRDefault="00B27086" w:rsidP="00B27086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Integrante</w:t>
            </w:r>
          </w:p>
        </w:tc>
        <w:tc>
          <w:tcPr>
            <w:tcW w:w="1724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BFBFBF"/>
            <w:noWrap/>
            <w:vAlign w:val="bottom"/>
            <w:hideMark/>
          </w:tcPr>
          <w:p w:rsidR="00B27086" w:rsidRPr="00C82D1F" w:rsidRDefault="00B27086" w:rsidP="00B27086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1° Control</w:t>
            </w:r>
          </w:p>
        </w:tc>
        <w:tc>
          <w:tcPr>
            <w:tcW w:w="1724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BFBFBF"/>
            <w:noWrap/>
            <w:vAlign w:val="bottom"/>
            <w:hideMark/>
          </w:tcPr>
          <w:p w:rsidR="00B27086" w:rsidRPr="00C82D1F" w:rsidRDefault="00B27086" w:rsidP="00B27086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2° Control</w:t>
            </w:r>
          </w:p>
        </w:tc>
        <w:tc>
          <w:tcPr>
            <w:tcW w:w="1724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BFBFBF"/>
            <w:noWrap/>
            <w:vAlign w:val="bottom"/>
            <w:hideMark/>
          </w:tcPr>
          <w:p w:rsidR="00B27086" w:rsidRPr="00C82D1F" w:rsidRDefault="00B27086" w:rsidP="00B27086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3° Control</w:t>
            </w:r>
          </w:p>
        </w:tc>
        <w:tc>
          <w:tcPr>
            <w:tcW w:w="1724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BFBFBF"/>
            <w:noWrap/>
            <w:vAlign w:val="bottom"/>
            <w:hideMark/>
          </w:tcPr>
          <w:p w:rsidR="00B27086" w:rsidRPr="00C82D1F" w:rsidRDefault="00B27086" w:rsidP="00B27086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4° Control</w:t>
            </w:r>
          </w:p>
        </w:tc>
      </w:tr>
      <w:tr w:rsidR="00B27086" w:rsidRPr="00C82D1F" w:rsidTr="00B27086">
        <w:trPr>
          <w:trHeight w:val="248"/>
        </w:trPr>
        <w:tc>
          <w:tcPr>
            <w:tcW w:w="159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B27086" w:rsidRPr="00C82D1F" w:rsidRDefault="00B27086" w:rsidP="00B27086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1724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BFBFBF"/>
            <w:noWrap/>
            <w:vAlign w:val="bottom"/>
            <w:hideMark/>
          </w:tcPr>
          <w:p w:rsidR="00B27086" w:rsidRPr="00C82D1F" w:rsidRDefault="00B27086" w:rsidP="00B27086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31/05/2014</w:t>
            </w:r>
          </w:p>
        </w:tc>
        <w:tc>
          <w:tcPr>
            <w:tcW w:w="17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BFBFBF"/>
            <w:noWrap/>
            <w:vAlign w:val="bottom"/>
            <w:hideMark/>
          </w:tcPr>
          <w:p w:rsidR="00B27086" w:rsidRPr="00C82D1F" w:rsidRDefault="00B27086" w:rsidP="00B27086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31/07/2014</w:t>
            </w:r>
          </w:p>
        </w:tc>
        <w:tc>
          <w:tcPr>
            <w:tcW w:w="17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BFBFBF"/>
            <w:noWrap/>
            <w:vAlign w:val="bottom"/>
            <w:hideMark/>
          </w:tcPr>
          <w:p w:rsidR="00B27086" w:rsidRPr="00C82D1F" w:rsidRDefault="00B27086" w:rsidP="00B27086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31/10/2014</w:t>
            </w:r>
          </w:p>
        </w:tc>
        <w:tc>
          <w:tcPr>
            <w:tcW w:w="17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BFBFBF"/>
            <w:noWrap/>
            <w:vAlign w:val="bottom"/>
            <w:hideMark/>
          </w:tcPr>
          <w:p w:rsidR="00B27086" w:rsidRPr="00C82D1F" w:rsidRDefault="00B27086" w:rsidP="00B27086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31/12/2014</w:t>
            </w:r>
          </w:p>
        </w:tc>
      </w:tr>
      <w:tr w:rsidR="00B27086" w:rsidRPr="00C82D1F" w:rsidTr="00B27086">
        <w:trPr>
          <w:trHeight w:val="260"/>
        </w:trPr>
        <w:tc>
          <w:tcPr>
            <w:tcW w:w="159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B27086" w:rsidRPr="00C82D1F" w:rsidRDefault="00B27086" w:rsidP="00B27086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105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27086" w:rsidRPr="00C82D1F" w:rsidRDefault="00B27086" w:rsidP="00B27086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Regularizar</w:t>
            </w:r>
          </w:p>
        </w:tc>
        <w:tc>
          <w:tcPr>
            <w:tcW w:w="6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B27086" w:rsidRPr="00C82D1F" w:rsidRDefault="00B27086" w:rsidP="00B27086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Rendir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27086" w:rsidRPr="00C82D1F" w:rsidRDefault="00B27086" w:rsidP="00B27086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Regularizar</w:t>
            </w:r>
          </w:p>
        </w:tc>
        <w:tc>
          <w:tcPr>
            <w:tcW w:w="6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B27086" w:rsidRPr="00C82D1F" w:rsidRDefault="00B27086" w:rsidP="00B27086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Rendir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27086" w:rsidRPr="00C82D1F" w:rsidRDefault="00B27086" w:rsidP="00B27086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Regularizar</w:t>
            </w:r>
          </w:p>
        </w:tc>
        <w:tc>
          <w:tcPr>
            <w:tcW w:w="6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B27086" w:rsidRPr="00C82D1F" w:rsidRDefault="00B27086" w:rsidP="00B27086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Rendir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27086" w:rsidRPr="00C82D1F" w:rsidRDefault="00B27086" w:rsidP="00B27086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Regularizar</w:t>
            </w:r>
          </w:p>
        </w:tc>
        <w:tc>
          <w:tcPr>
            <w:tcW w:w="6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B27086" w:rsidRPr="00C82D1F" w:rsidRDefault="00B27086" w:rsidP="00B27086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Rendir</w:t>
            </w:r>
          </w:p>
        </w:tc>
      </w:tr>
      <w:tr w:rsidR="00B27086" w:rsidRPr="00C82D1F" w:rsidTr="00B27086">
        <w:trPr>
          <w:trHeight w:val="248"/>
        </w:trPr>
        <w:tc>
          <w:tcPr>
            <w:tcW w:w="159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B27086" w:rsidRPr="00B27086" w:rsidRDefault="00B27086" w:rsidP="00B27086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val="es-ES" w:eastAsia="es-ES"/>
              </w:rPr>
            </w:pPr>
            <w:r w:rsidRPr="00B27086"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val="es-ES" w:eastAsia="es-ES"/>
              </w:rPr>
              <w:t>Allemand Facundo</w:t>
            </w:r>
          </w:p>
        </w:tc>
        <w:tc>
          <w:tcPr>
            <w:tcW w:w="10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7086" w:rsidRPr="00C82D1F" w:rsidRDefault="00370C15" w:rsidP="00B27086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9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B27086" w:rsidRPr="00C82D1F" w:rsidRDefault="00D13D10" w:rsidP="00B27086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086" w:rsidRPr="00C82D1F" w:rsidRDefault="00D13D10" w:rsidP="00B27086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4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27086" w:rsidRPr="00C82D1F" w:rsidRDefault="00643ADB" w:rsidP="00B27086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086" w:rsidRPr="00C82D1F" w:rsidRDefault="00B27086" w:rsidP="00B27086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  <w:r w:rsidR="00643AD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4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27086" w:rsidRPr="00C82D1F" w:rsidRDefault="00643ADB" w:rsidP="00B27086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086" w:rsidRPr="00C82D1F" w:rsidRDefault="00B27086" w:rsidP="00426BD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  <w:r w:rsidR="00426BD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27086" w:rsidRPr="00C82D1F" w:rsidRDefault="00B27086" w:rsidP="00426BD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  <w:r w:rsidR="00426BD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</w:tr>
      <w:tr w:rsidR="00B27086" w:rsidRPr="00C82D1F" w:rsidTr="00B27086">
        <w:trPr>
          <w:trHeight w:val="248"/>
        </w:trPr>
        <w:tc>
          <w:tcPr>
            <w:tcW w:w="159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B27086" w:rsidRPr="00B27086" w:rsidRDefault="00B27086" w:rsidP="00B27086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val="es-ES" w:eastAsia="es-ES"/>
              </w:rPr>
            </w:pPr>
            <w:r w:rsidRPr="00B27086"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val="es-ES" w:eastAsia="es-ES"/>
              </w:rPr>
              <w:t>Herrera Antonio</w:t>
            </w:r>
          </w:p>
        </w:tc>
        <w:tc>
          <w:tcPr>
            <w:tcW w:w="10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7086" w:rsidRPr="00C82D1F" w:rsidRDefault="00370C15" w:rsidP="00B27086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11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B27086" w:rsidRPr="00C82D1F" w:rsidRDefault="00370C15" w:rsidP="00B27086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2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086" w:rsidRPr="00C82D1F" w:rsidRDefault="00370C15" w:rsidP="00B27086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4</w:t>
            </w:r>
            <w:r w:rsidR="00B27086"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27086" w:rsidRPr="00C82D1F" w:rsidRDefault="00370C15" w:rsidP="00B27086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1</w:t>
            </w:r>
            <w:r w:rsidR="00B27086"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086" w:rsidRPr="00C82D1F" w:rsidRDefault="00B27086" w:rsidP="00B27086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  <w:r w:rsidR="00643AD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3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27086" w:rsidRPr="00C82D1F" w:rsidRDefault="00643ADB" w:rsidP="00B27086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1</w:t>
            </w:r>
            <w:r w:rsidR="00B27086"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086" w:rsidRPr="00C82D1F" w:rsidRDefault="00B27086" w:rsidP="00426BD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  <w:r w:rsidR="00426BD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27086" w:rsidRPr="00C82D1F" w:rsidRDefault="00B27086" w:rsidP="00426BD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  <w:r w:rsidR="00426BD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</w:tr>
      <w:tr w:rsidR="00B27086" w:rsidRPr="00C82D1F" w:rsidTr="00B27086">
        <w:trPr>
          <w:trHeight w:val="248"/>
        </w:trPr>
        <w:tc>
          <w:tcPr>
            <w:tcW w:w="159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B27086" w:rsidRPr="00B27086" w:rsidRDefault="00B27086" w:rsidP="00B27086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val="es-ES" w:eastAsia="es-ES"/>
              </w:rPr>
            </w:pPr>
            <w:r w:rsidRPr="00B27086"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val="es-ES" w:eastAsia="es-ES"/>
              </w:rPr>
              <w:t>Pedrosa Paula</w:t>
            </w:r>
          </w:p>
        </w:tc>
        <w:tc>
          <w:tcPr>
            <w:tcW w:w="10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7086" w:rsidRPr="00C82D1F" w:rsidRDefault="00D13D10" w:rsidP="00B27086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12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B27086" w:rsidRPr="00C82D1F" w:rsidRDefault="00D13D10" w:rsidP="00B27086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2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086" w:rsidRPr="00C82D1F" w:rsidRDefault="00D13D10" w:rsidP="00B27086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6</w:t>
            </w:r>
            <w:r w:rsidR="00B27086"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27086" w:rsidRPr="00C82D1F" w:rsidRDefault="00D13D10" w:rsidP="00B27086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2</w:t>
            </w:r>
            <w:r w:rsidR="00B27086"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086" w:rsidRPr="00C82D1F" w:rsidRDefault="00B27086" w:rsidP="00B27086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  <w:r w:rsidR="00643AD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4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27086" w:rsidRPr="00C82D1F" w:rsidRDefault="00643ADB" w:rsidP="00B27086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2</w:t>
            </w:r>
            <w:r w:rsidR="00B27086"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086" w:rsidRPr="00C82D1F" w:rsidRDefault="00B27086" w:rsidP="00426BD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  <w:r w:rsidR="00426BD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27086" w:rsidRPr="00C82D1F" w:rsidRDefault="00426BD2" w:rsidP="00426BD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 xml:space="preserve"> 0</w:t>
            </w:r>
            <w:r w:rsidR="00B27086"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</w:tr>
      <w:tr w:rsidR="00B27086" w:rsidRPr="00C82D1F" w:rsidTr="00B27086">
        <w:trPr>
          <w:trHeight w:val="260"/>
        </w:trPr>
        <w:tc>
          <w:tcPr>
            <w:tcW w:w="159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B27086" w:rsidRPr="00B27086" w:rsidRDefault="00B27086" w:rsidP="00B27086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val="es-ES" w:eastAsia="es-ES"/>
              </w:rPr>
            </w:pPr>
            <w:r w:rsidRPr="00B27086"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val="es-ES" w:eastAsia="es-ES"/>
              </w:rPr>
              <w:t>Rojas Florencia</w:t>
            </w:r>
          </w:p>
        </w:tc>
        <w:tc>
          <w:tcPr>
            <w:tcW w:w="105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7086" w:rsidRPr="00C82D1F" w:rsidRDefault="00370C15" w:rsidP="00B27086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10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B27086" w:rsidRPr="00C82D1F" w:rsidRDefault="00370C15" w:rsidP="00B27086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086" w:rsidRPr="00C82D1F" w:rsidRDefault="00370C15" w:rsidP="00B27086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5</w:t>
            </w:r>
            <w:r w:rsidR="00B27086"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6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27086" w:rsidRPr="00C82D1F" w:rsidRDefault="00370C15" w:rsidP="00B27086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2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086" w:rsidRPr="00C82D1F" w:rsidRDefault="00B27086" w:rsidP="00B27086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  <w:r w:rsidR="00643AD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4</w:t>
            </w:r>
          </w:p>
        </w:tc>
        <w:tc>
          <w:tcPr>
            <w:tcW w:w="6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27086" w:rsidRPr="00C82D1F" w:rsidRDefault="00643ADB" w:rsidP="00B27086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0</w:t>
            </w:r>
            <w:r w:rsidR="00B27086"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086" w:rsidRPr="00C82D1F" w:rsidRDefault="00B27086" w:rsidP="00426BD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  <w:r w:rsidR="00426BD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27086" w:rsidRPr="00C82D1F" w:rsidRDefault="00B27086" w:rsidP="00426BD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  <w:r w:rsidR="00426BD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</w:tr>
    </w:tbl>
    <w:p w:rsidR="00B27086" w:rsidRDefault="00B27086" w:rsidP="00B27086">
      <w:pPr>
        <w:rPr>
          <w:sz w:val="2"/>
          <w:lang w:val="es-ES"/>
        </w:rPr>
      </w:pPr>
    </w:p>
    <w:p w:rsidR="00B27086" w:rsidRPr="00B27086" w:rsidRDefault="00B27086" w:rsidP="00B27086">
      <w:pPr>
        <w:rPr>
          <w:sz w:val="2"/>
          <w:lang w:val="es-ES"/>
        </w:rPr>
      </w:pPr>
    </w:p>
    <w:p w:rsidR="00B27086" w:rsidRDefault="00B27086" w:rsidP="00B27086">
      <w:pPr>
        <w:rPr>
          <w:rFonts w:ascii="Corbel" w:hAnsi="Corbel"/>
          <w:noProof/>
          <w:lang w:val="es-ES"/>
        </w:rPr>
      </w:pPr>
      <w:bookmarkStart w:id="3" w:name="_GoBack"/>
      <w:bookmarkEnd w:id="3"/>
    </w:p>
    <w:p w:rsidR="008F7DA3" w:rsidRDefault="008F7DA3" w:rsidP="008F7DA3">
      <w:pPr>
        <w:rPr>
          <w:rFonts w:ascii="Corbel" w:hAnsi="Corbel"/>
          <w:noProof/>
          <w:lang w:val="es-ES"/>
        </w:rPr>
      </w:pPr>
    </w:p>
    <w:p w:rsidR="008F7DA3" w:rsidRDefault="008F7DA3" w:rsidP="008F7DA3">
      <w:pPr>
        <w:rPr>
          <w:lang w:val="es-ES"/>
        </w:rPr>
      </w:pPr>
    </w:p>
    <w:p w:rsidR="00B27086" w:rsidRDefault="00B27086" w:rsidP="008F7DA3">
      <w:pPr>
        <w:rPr>
          <w:lang w:val="es-ES"/>
        </w:rPr>
      </w:pPr>
    </w:p>
    <w:p w:rsidR="00B27086" w:rsidRDefault="00B27086" w:rsidP="00B27086">
      <w:pPr>
        <w:pStyle w:val="Ttulo2"/>
        <w:rPr>
          <w:rFonts w:ascii="Calibri" w:eastAsia="Times New Roman" w:hAnsi="Calibri" w:cs="Times New Roman"/>
          <w:color w:val="000000"/>
          <w:lang w:val="es-ES" w:eastAsia="es-ES"/>
        </w:rPr>
      </w:pPr>
      <w:bookmarkStart w:id="4" w:name="_Toc388695217"/>
      <w:bookmarkStart w:id="5" w:name="_Toc401917773"/>
      <w:r>
        <w:rPr>
          <w:rFonts w:ascii="Calibri" w:eastAsia="Times New Roman" w:hAnsi="Calibri" w:cs="Times New Roman"/>
          <w:color w:val="000000"/>
          <w:lang w:val="es-ES" w:eastAsia="es-ES"/>
        </w:rPr>
        <w:t xml:space="preserve">Riesgo 3: </w:t>
      </w:r>
      <w:r w:rsidRPr="00BC2CF5">
        <w:rPr>
          <w:rFonts w:ascii="Calibri" w:eastAsia="Times New Roman" w:hAnsi="Calibri" w:cs="Times New Roman"/>
          <w:color w:val="000000"/>
          <w:lang w:val="es-ES" w:eastAsia="es-ES"/>
        </w:rPr>
        <w:t>Falta de conocimiento técnico</w:t>
      </w:r>
      <w:bookmarkEnd w:id="4"/>
      <w:bookmarkEnd w:id="5"/>
    </w:p>
    <w:tbl>
      <w:tblPr>
        <w:tblpPr w:leftFromText="141" w:rightFromText="141" w:vertAnchor="text" w:horzAnchor="margin" w:tblpY="269"/>
        <w:tblW w:w="460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89"/>
        <w:gridCol w:w="1418"/>
      </w:tblGrid>
      <w:tr w:rsidR="00793DC1" w:rsidRPr="00C82D1F" w:rsidTr="00793DC1">
        <w:trPr>
          <w:trHeight w:val="406"/>
        </w:trPr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BFBFBF"/>
            <w:vAlign w:val="center"/>
            <w:hideMark/>
          </w:tcPr>
          <w:p w:rsidR="00793DC1" w:rsidRPr="00275DF8" w:rsidRDefault="00793DC1" w:rsidP="00B27086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bookmarkStart w:id="6" w:name="_Toc388695218"/>
            <w:r w:rsidRPr="00275DF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Documentos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 xml:space="preserve"> / Herramientas investigadas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</w:tcPr>
          <w:p w:rsidR="00793DC1" w:rsidRPr="00275DF8" w:rsidRDefault="00793DC1" w:rsidP="00331DC4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275DF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 xml:space="preserve">Fecha </w:t>
            </w:r>
          </w:p>
        </w:tc>
      </w:tr>
      <w:tr w:rsidR="00793DC1" w:rsidRPr="005444A0" w:rsidTr="00793DC1">
        <w:trPr>
          <w:trHeight w:val="248"/>
        </w:trPr>
        <w:tc>
          <w:tcPr>
            <w:tcW w:w="318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:rsidR="00793DC1" w:rsidRPr="00275DF8" w:rsidRDefault="00793DC1" w:rsidP="00203E9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275DF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Algoritmos de generación de Fixtures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93DC1" w:rsidRPr="00275DF8" w:rsidRDefault="00793DC1" w:rsidP="00203E9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275DF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22/07/2014</w:t>
            </w:r>
          </w:p>
        </w:tc>
      </w:tr>
      <w:tr w:rsidR="00793DC1" w:rsidRPr="005444A0" w:rsidTr="00793DC1">
        <w:trPr>
          <w:trHeight w:val="248"/>
        </w:trPr>
        <w:tc>
          <w:tcPr>
            <w:tcW w:w="318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</w:tcPr>
          <w:p w:rsidR="00793DC1" w:rsidRPr="00275DF8" w:rsidRDefault="00793DC1" w:rsidP="00331DC4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Tecnologías a utilizar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93DC1" w:rsidRPr="00275DF8" w:rsidRDefault="00793DC1" w:rsidP="00203E9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70031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20/06/2014</w:t>
            </w:r>
          </w:p>
        </w:tc>
      </w:tr>
      <w:tr w:rsidR="00793DC1" w:rsidRPr="00C82D1F" w:rsidTr="00793DC1">
        <w:trPr>
          <w:trHeight w:val="523"/>
        </w:trPr>
        <w:tc>
          <w:tcPr>
            <w:tcW w:w="3189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:rsidR="00793DC1" w:rsidRPr="00275DF8" w:rsidRDefault="00793DC1" w:rsidP="00203E9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Witgets Sortable de JQuery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93DC1" w:rsidRPr="00275DF8" w:rsidRDefault="00793DC1" w:rsidP="00203E9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#Sprint 5</w:t>
            </w:r>
          </w:p>
        </w:tc>
      </w:tr>
      <w:tr w:rsidR="00793DC1" w:rsidRPr="00C82D1F" w:rsidTr="00793DC1">
        <w:trPr>
          <w:trHeight w:val="248"/>
        </w:trPr>
        <w:tc>
          <w:tcPr>
            <w:tcW w:w="3189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</w:tcPr>
          <w:p w:rsidR="00793DC1" w:rsidRPr="00275DF8" w:rsidRDefault="00793DC1" w:rsidP="00203E9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Ajax con c# y JavaScript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93DC1" w:rsidRPr="00275DF8" w:rsidRDefault="00793DC1" w:rsidP="00203E9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#Sprint 1 y 2</w:t>
            </w:r>
          </w:p>
        </w:tc>
      </w:tr>
      <w:tr w:rsidR="00793DC1" w:rsidRPr="00C82D1F" w:rsidTr="00793DC1">
        <w:trPr>
          <w:trHeight w:val="248"/>
        </w:trPr>
        <w:tc>
          <w:tcPr>
            <w:tcW w:w="3189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</w:tcPr>
          <w:p w:rsidR="00793DC1" w:rsidRPr="00275DF8" w:rsidRDefault="00793DC1" w:rsidP="00203E9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Manejo de Api IU de JQuery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93DC1" w:rsidRPr="00275DF8" w:rsidRDefault="00793DC1" w:rsidP="00203E9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#Sprint 6</w:t>
            </w:r>
          </w:p>
        </w:tc>
      </w:tr>
      <w:tr w:rsidR="00793DC1" w:rsidRPr="00C82D1F" w:rsidTr="00793DC1">
        <w:trPr>
          <w:trHeight w:val="248"/>
        </w:trPr>
        <w:tc>
          <w:tcPr>
            <w:tcW w:w="3189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:rsidR="00793DC1" w:rsidRPr="00275DF8" w:rsidRDefault="00793DC1" w:rsidP="00203E9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Manejo de imágenes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93DC1" w:rsidRPr="00275DF8" w:rsidRDefault="00793DC1" w:rsidP="00203E9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#Sprint 3</w:t>
            </w:r>
          </w:p>
        </w:tc>
      </w:tr>
    </w:tbl>
    <w:p w:rsidR="00B27086" w:rsidRDefault="00B27086" w:rsidP="00B27086">
      <w:pPr>
        <w:rPr>
          <w:lang w:eastAsia="es-ES"/>
        </w:rPr>
      </w:pPr>
    </w:p>
    <w:p w:rsidR="00B27086" w:rsidRDefault="00B27086" w:rsidP="00B27086">
      <w:pPr>
        <w:rPr>
          <w:lang w:eastAsia="es-ES"/>
        </w:rPr>
      </w:pPr>
    </w:p>
    <w:p w:rsidR="00A94864" w:rsidRDefault="00A94864" w:rsidP="00B27086">
      <w:pPr>
        <w:rPr>
          <w:lang w:eastAsia="es-ES"/>
        </w:rPr>
      </w:pPr>
    </w:p>
    <w:p w:rsidR="00B27086" w:rsidRDefault="00B27086" w:rsidP="00B27086">
      <w:pPr>
        <w:rPr>
          <w:sz w:val="4"/>
          <w:lang w:eastAsia="es-ES"/>
        </w:rPr>
      </w:pPr>
    </w:p>
    <w:p w:rsidR="00643ADB" w:rsidRDefault="00643ADB" w:rsidP="00B27086">
      <w:pPr>
        <w:rPr>
          <w:lang w:eastAsia="es-ES"/>
        </w:rPr>
      </w:pPr>
    </w:p>
    <w:p w:rsidR="00643ADB" w:rsidRDefault="00643ADB" w:rsidP="00B27086">
      <w:pPr>
        <w:rPr>
          <w:lang w:eastAsia="es-ES"/>
        </w:rPr>
      </w:pPr>
    </w:p>
    <w:p w:rsidR="00793DC1" w:rsidRDefault="00027830" w:rsidP="00B27086">
      <w:pPr>
        <w:rPr>
          <w:b/>
          <w:color w:val="63A537" w:themeColor="text2"/>
          <w:lang w:eastAsia="es-ES"/>
        </w:rPr>
      </w:pPr>
      <w:r>
        <w:rPr>
          <w:lang w:eastAsia="es-ES"/>
        </w:rPr>
        <w:t xml:space="preserve">El </w:t>
      </w:r>
      <w:r w:rsidR="00C00C39">
        <w:rPr>
          <w:lang w:eastAsia="es-ES"/>
        </w:rPr>
        <w:t>día</w:t>
      </w:r>
      <w:r>
        <w:rPr>
          <w:lang w:eastAsia="es-ES"/>
        </w:rPr>
        <w:t xml:space="preserve"> 1/08/2014, se realizará una puesta en </w:t>
      </w:r>
      <w:r w:rsidR="00C00C39" w:rsidRPr="00027830">
        <w:rPr>
          <w:lang w:eastAsia="es-ES"/>
        </w:rPr>
        <w:t>común</w:t>
      </w:r>
      <w:r>
        <w:rPr>
          <w:lang w:eastAsia="es-ES"/>
        </w:rPr>
        <w:t xml:space="preserve"> de los </w:t>
      </w:r>
      <w:r w:rsidR="00C00C39" w:rsidRPr="00027830">
        <w:rPr>
          <w:lang w:eastAsia="es-ES"/>
        </w:rPr>
        <w:t>conocimientos</w:t>
      </w:r>
      <w:r>
        <w:rPr>
          <w:lang w:eastAsia="es-ES"/>
        </w:rPr>
        <w:t xml:space="preserve"> adquiridos</w:t>
      </w:r>
      <w:r w:rsidR="00C00C39">
        <w:rPr>
          <w:lang w:eastAsia="es-ES"/>
        </w:rPr>
        <w:t xml:space="preserve"> a través de las investigaciones realizadas</w:t>
      </w:r>
      <w:r>
        <w:rPr>
          <w:lang w:eastAsia="es-ES"/>
        </w:rPr>
        <w:t xml:space="preserve"> en las diferentes </w:t>
      </w:r>
      <w:r w:rsidR="00C00C39">
        <w:rPr>
          <w:lang w:eastAsia="es-ES"/>
        </w:rPr>
        <w:t>tecnologías</w:t>
      </w:r>
      <w:r>
        <w:rPr>
          <w:lang w:eastAsia="es-ES"/>
        </w:rPr>
        <w:t xml:space="preserve"> por parte de los miembros del equipo.</w:t>
      </w:r>
      <w:r w:rsidR="0070031B">
        <w:rPr>
          <w:lang w:eastAsia="es-ES"/>
        </w:rPr>
        <w:t xml:space="preserve"> </w:t>
      </w:r>
      <w:r w:rsidR="0070031B" w:rsidRPr="0070031B">
        <w:rPr>
          <w:b/>
          <w:color w:val="63A537" w:themeColor="text2"/>
          <w:lang w:eastAsia="es-ES"/>
        </w:rPr>
        <w:t>(Realizada)</w:t>
      </w:r>
    </w:p>
    <w:p w:rsidR="00793DC1" w:rsidRPr="00793DC1" w:rsidRDefault="00793DC1" w:rsidP="00793DC1">
      <w:pPr>
        <w:rPr>
          <w:lang w:eastAsia="es-ES"/>
        </w:rPr>
      </w:pPr>
      <w:r w:rsidRPr="00793DC1">
        <w:rPr>
          <w:lang w:eastAsia="es-ES"/>
        </w:rPr>
        <w:t xml:space="preserve">Más detalles asociado a Capacitaciones e Investigaciones: </w:t>
      </w:r>
    </w:p>
    <w:p w:rsidR="00793DC1" w:rsidRPr="00793DC1" w:rsidRDefault="00793DC1" w:rsidP="00793DC1">
      <w:pPr>
        <w:jc w:val="left"/>
        <w:rPr>
          <w:rStyle w:val="Hipervnculo"/>
          <w:i/>
        </w:rPr>
      </w:pPr>
      <w:r w:rsidRPr="00793DC1">
        <w:rPr>
          <w:rStyle w:val="Hipervnculo"/>
          <w:i/>
        </w:rPr>
        <w:t>https://quegolazo.googlecode.com/svn/trunk/Documentacion/Capacitaciones%20-%20Investigaciones/</w:t>
      </w:r>
    </w:p>
    <w:p w:rsidR="00793DC1" w:rsidRPr="00793DC1" w:rsidRDefault="00793DC1" w:rsidP="00B27086">
      <w:pPr>
        <w:rPr>
          <w:b/>
          <w:color w:val="63A537" w:themeColor="text2"/>
          <w:lang w:eastAsia="es-ES"/>
        </w:rPr>
      </w:pPr>
    </w:p>
    <w:p w:rsidR="00B27086" w:rsidRDefault="00B27086" w:rsidP="00B27086">
      <w:pPr>
        <w:pStyle w:val="Ttulo2"/>
        <w:rPr>
          <w:rFonts w:ascii="Calibri" w:eastAsia="Times New Roman" w:hAnsi="Calibri" w:cs="Times New Roman"/>
          <w:color w:val="000000"/>
          <w:lang w:val="es-ES" w:eastAsia="es-ES"/>
        </w:rPr>
      </w:pPr>
      <w:bookmarkStart w:id="7" w:name="_Toc401917774"/>
      <w:r>
        <w:rPr>
          <w:rFonts w:ascii="Calibri" w:eastAsia="Times New Roman" w:hAnsi="Calibri" w:cs="Times New Roman"/>
          <w:color w:val="000000"/>
          <w:lang w:val="es-ES" w:eastAsia="es-ES"/>
        </w:rPr>
        <w:t xml:space="preserve">Riesgo 9: </w:t>
      </w:r>
      <w:r w:rsidRPr="00BC2CF5">
        <w:rPr>
          <w:rFonts w:ascii="Calibri" w:eastAsia="Times New Roman" w:hAnsi="Calibri" w:cs="Times New Roman"/>
          <w:color w:val="000000"/>
          <w:lang w:val="es-ES" w:eastAsia="es-ES"/>
        </w:rPr>
        <w:t>Subestimar el alcance del sistema</w:t>
      </w:r>
      <w:bookmarkEnd w:id="6"/>
      <w:bookmarkEnd w:id="7"/>
    </w:p>
    <w:tbl>
      <w:tblPr>
        <w:tblpPr w:leftFromText="141" w:rightFromText="141" w:vertAnchor="text" w:horzAnchor="margin" w:tblpY="269"/>
        <w:tblW w:w="332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33"/>
        <w:gridCol w:w="1488"/>
      </w:tblGrid>
      <w:tr w:rsidR="00A94864" w:rsidRPr="00C82D1F" w:rsidTr="00A94864">
        <w:trPr>
          <w:trHeight w:val="406"/>
        </w:trPr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BFBFBF"/>
            <w:vAlign w:val="center"/>
            <w:hideMark/>
          </w:tcPr>
          <w:p w:rsidR="00A94864" w:rsidRPr="00C82D1F" w:rsidRDefault="00A94864" w:rsidP="00F3425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Tarea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</w:tcPr>
          <w:p w:rsidR="00A94864" w:rsidRPr="00C82D1F" w:rsidRDefault="00A94864" w:rsidP="00F3425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Estado</w:t>
            </w:r>
          </w:p>
        </w:tc>
      </w:tr>
      <w:tr w:rsidR="00A94864" w:rsidRPr="00C82D1F" w:rsidTr="00A94864">
        <w:trPr>
          <w:trHeight w:val="248"/>
        </w:trPr>
        <w:tc>
          <w:tcPr>
            <w:tcW w:w="18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A94864" w:rsidRPr="00A94864" w:rsidRDefault="00A94864" w:rsidP="00F34258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A9486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Entrevistas</w:t>
            </w:r>
            <w:r w:rsidR="0070031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 xml:space="preserve"> 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A94864" w:rsidRPr="00C82D1F" w:rsidRDefault="00A94864" w:rsidP="00F3425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Realizado</w:t>
            </w:r>
          </w:p>
        </w:tc>
      </w:tr>
      <w:tr w:rsidR="00A94864" w:rsidRPr="00C82D1F" w:rsidTr="0070031B">
        <w:trPr>
          <w:trHeight w:val="248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A94864" w:rsidRPr="00A94864" w:rsidRDefault="00A94864" w:rsidP="00F34258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A9486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Diagrama de Clases</w:t>
            </w:r>
          </w:p>
        </w:tc>
        <w:tc>
          <w:tcPr>
            <w:tcW w:w="148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A94864" w:rsidRPr="00C82D1F" w:rsidRDefault="00027830" w:rsidP="00F3425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Realizado</w:t>
            </w:r>
          </w:p>
        </w:tc>
      </w:tr>
      <w:tr w:rsidR="0070031B" w:rsidRPr="00C82D1F" w:rsidTr="0070031B">
        <w:trPr>
          <w:trHeight w:val="248"/>
        </w:trPr>
        <w:tc>
          <w:tcPr>
            <w:tcW w:w="18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</w:tcPr>
          <w:p w:rsidR="0070031B" w:rsidRPr="00A94864" w:rsidRDefault="0070031B" w:rsidP="00F34258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Estimaciones grupales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70031B" w:rsidRDefault="0070031B" w:rsidP="00F3425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Realizado</w:t>
            </w:r>
          </w:p>
        </w:tc>
      </w:tr>
      <w:tr w:rsidR="0070031B" w:rsidRPr="00C82D1F" w:rsidTr="0070031B">
        <w:trPr>
          <w:trHeight w:val="248"/>
        </w:trPr>
        <w:tc>
          <w:tcPr>
            <w:tcW w:w="18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</w:tcPr>
          <w:p w:rsidR="0070031B" w:rsidRDefault="0070031B" w:rsidP="00F34258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Benchmarking de aplicaciones similares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70031B" w:rsidRDefault="0070031B" w:rsidP="00F3425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Realizado</w:t>
            </w:r>
          </w:p>
        </w:tc>
      </w:tr>
    </w:tbl>
    <w:p w:rsidR="00B27086" w:rsidRDefault="00B27086" w:rsidP="008F7DA3">
      <w:pPr>
        <w:rPr>
          <w:lang w:val="es-ES"/>
        </w:rPr>
      </w:pPr>
    </w:p>
    <w:p w:rsidR="00B27086" w:rsidRPr="008F7DA3" w:rsidRDefault="00B27086" w:rsidP="008F7DA3">
      <w:pPr>
        <w:rPr>
          <w:lang w:val="es-ES"/>
        </w:rPr>
      </w:pPr>
    </w:p>
    <w:sectPr w:rsidR="00B27086" w:rsidRPr="008F7DA3" w:rsidSect="00DA154B">
      <w:headerReference w:type="default" r:id="rId15"/>
      <w:footerReference w:type="default" r:id="rId16"/>
      <w:pgSz w:w="12240" w:h="15840"/>
      <w:pgMar w:top="1440" w:right="1440" w:bottom="1440" w:left="1440" w:header="720" w:footer="227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3349" w:rsidRDefault="00F33349">
      <w:pPr>
        <w:spacing w:after="0" w:line="240" w:lineRule="auto"/>
      </w:pPr>
      <w:r>
        <w:separator/>
      </w:r>
    </w:p>
  </w:endnote>
  <w:endnote w:type="continuationSeparator" w:id="0">
    <w:p w:rsidR="00F33349" w:rsidRDefault="00F333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600" w:firstRow="0" w:lastRow="0" w:firstColumn="0" w:lastColumn="0" w:noHBand="1" w:noVBand="1"/>
    </w:tblPr>
    <w:tblGrid>
      <w:gridCol w:w="7117"/>
      <w:gridCol w:w="2473"/>
    </w:tblGrid>
    <w:tr w:rsidR="009372CD" w:rsidTr="00DA154B">
      <w:trPr>
        <w:trHeight w:hRule="exact" w:val="115"/>
        <w:jc w:val="center"/>
      </w:trPr>
      <w:tc>
        <w:tcPr>
          <w:tcW w:w="6946" w:type="dxa"/>
          <w:shd w:val="clear" w:color="auto" w:fill="5FA145"/>
          <w:tcMar>
            <w:top w:w="0" w:type="dxa"/>
            <w:bottom w:w="0" w:type="dxa"/>
          </w:tcMar>
        </w:tcPr>
        <w:p w:rsidR="009372CD" w:rsidRPr="00DA154B" w:rsidRDefault="009372CD">
          <w:pPr>
            <w:pStyle w:val="Encabezado"/>
            <w:rPr>
              <w:caps/>
              <w:sz w:val="2"/>
            </w:rPr>
          </w:pPr>
        </w:p>
      </w:tc>
      <w:tc>
        <w:tcPr>
          <w:tcW w:w="2414" w:type="dxa"/>
          <w:shd w:val="clear" w:color="auto" w:fill="5FA145"/>
          <w:tcMar>
            <w:top w:w="0" w:type="dxa"/>
            <w:bottom w:w="0" w:type="dxa"/>
          </w:tcMar>
        </w:tcPr>
        <w:p w:rsidR="009372CD" w:rsidRDefault="009372CD">
          <w:pPr>
            <w:pStyle w:val="Encabezado"/>
            <w:jc w:val="right"/>
            <w:rPr>
              <w:caps/>
              <w:sz w:val="18"/>
            </w:rPr>
          </w:pPr>
        </w:p>
      </w:tc>
    </w:tr>
    <w:tr w:rsidR="009372CD" w:rsidTr="00DA154B">
      <w:trPr>
        <w:trHeight w:val="113"/>
        <w:jc w:val="center"/>
      </w:trPr>
      <w:tc>
        <w:tcPr>
          <w:tcW w:w="6946" w:type="dxa"/>
          <w:shd w:val="clear" w:color="auto" w:fill="auto"/>
          <w:vAlign w:val="center"/>
        </w:tcPr>
        <w:p w:rsidR="008F7DA3" w:rsidRDefault="008F7DA3" w:rsidP="008F7DA3">
          <w:pPr>
            <w:pStyle w:val="Piedepgina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olor w:val="808080" w:themeColor="background1" w:themeShade="80"/>
              <w:sz w:val="18"/>
              <w:szCs w:val="18"/>
            </w:rPr>
            <w:t>Autores: Allemand Facundo, Herrera Antonio, Pedrosa Paula, Rojas Florencia</w:t>
          </w:r>
        </w:p>
        <w:p w:rsidR="008F7DA3" w:rsidRPr="008F7DA3" w:rsidRDefault="008F7DA3" w:rsidP="008F7DA3">
          <w:pPr>
            <w:pStyle w:val="Piedepgina"/>
            <w:rPr>
              <w:caps/>
              <w:color w:val="808080" w:themeColor="background1" w:themeShade="80"/>
              <w:sz w:val="18"/>
              <w:szCs w:val="18"/>
            </w:rPr>
          </w:pPr>
        </w:p>
      </w:tc>
      <w:tc>
        <w:tcPr>
          <w:tcW w:w="2414" w:type="dxa"/>
          <w:shd w:val="clear" w:color="auto" w:fill="auto"/>
          <w:vAlign w:val="center"/>
        </w:tcPr>
        <w:p w:rsidR="009372CD" w:rsidRDefault="009372CD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426BD2" w:rsidRPr="00426BD2">
            <w:rPr>
              <w:caps/>
              <w:noProof/>
              <w:color w:val="808080" w:themeColor="background1" w:themeShade="80"/>
              <w:sz w:val="18"/>
              <w:szCs w:val="18"/>
              <w:lang w:val="es-ES"/>
            </w:rPr>
            <w:t>1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9372CD" w:rsidRDefault="009372C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3349" w:rsidRDefault="00F33349">
      <w:pPr>
        <w:spacing w:after="0" w:line="240" w:lineRule="auto"/>
      </w:pPr>
      <w:r>
        <w:separator/>
      </w:r>
    </w:p>
  </w:footnote>
  <w:footnote w:type="continuationSeparator" w:id="0">
    <w:p w:rsidR="00F33349" w:rsidRDefault="00F333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72CD" w:rsidRDefault="00F82038">
    <w:pPr>
      <w:pStyle w:val="Encabezado"/>
    </w:pPr>
    <w:r>
      <w:rPr>
        <w:noProof/>
        <w:lang w:val="es-ES" w:eastAsia="es-E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55D5E576" wp14:editId="09D0CFD0">
              <wp:simplePos x="0" y="0"/>
              <wp:positionH relativeFrom="column">
                <wp:posOffset>-146025</wp:posOffset>
              </wp:positionH>
              <wp:positionV relativeFrom="paragraph">
                <wp:posOffset>-120167</wp:posOffset>
              </wp:positionV>
              <wp:extent cx="6325235" cy="391160"/>
              <wp:effectExtent l="0" t="0" r="0" b="8890"/>
              <wp:wrapNone/>
              <wp:docPr id="4" name="Grupo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25235" cy="391160"/>
                        <a:chOff x="0" y="0"/>
                        <a:chExt cx="6325235" cy="391160"/>
                      </a:xfrm>
                    </wpg:grpSpPr>
                    <wps:wsp>
                      <wps:cNvPr id="1" name="Llamada rectangular 1"/>
                      <wps:cNvSpPr/>
                      <wps:spPr>
                        <a:xfrm>
                          <a:off x="0" y="0"/>
                          <a:ext cx="6325235" cy="391160"/>
                        </a:xfrm>
                        <a:custGeom>
                          <a:avLst/>
                          <a:gdLst>
                            <a:gd name="connsiteX0" fmla="*/ 0 w 6325235"/>
                            <a:gd name="connsiteY0" fmla="*/ 0 h 356235"/>
                            <a:gd name="connsiteX1" fmla="*/ 1054206 w 6325235"/>
                            <a:gd name="connsiteY1" fmla="*/ 0 h 356235"/>
                            <a:gd name="connsiteX2" fmla="*/ 1054206 w 6325235"/>
                            <a:gd name="connsiteY2" fmla="*/ 0 h 356235"/>
                            <a:gd name="connsiteX3" fmla="*/ 2635515 w 6325235"/>
                            <a:gd name="connsiteY3" fmla="*/ 0 h 356235"/>
                            <a:gd name="connsiteX4" fmla="*/ 6325235 w 6325235"/>
                            <a:gd name="connsiteY4" fmla="*/ 0 h 356235"/>
                            <a:gd name="connsiteX5" fmla="*/ 6325235 w 6325235"/>
                            <a:gd name="connsiteY5" fmla="*/ 207804 h 356235"/>
                            <a:gd name="connsiteX6" fmla="*/ 6325235 w 6325235"/>
                            <a:gd name="connsiteY6" fmla="*/ 207804 h 356235"/>
                            <a:gd name="connsiteX7" fmla="*/ 6325235 w 6325235"/>
                            <a:gd name="connsiteY7" fmla="*/ 296863 h 356235"/>
                            <a:gd name="connsiteX8" fmla="*/ 6325235 w 6325235"/>
                            <a:gd name="connsiteY8" fmla="*/ 356235 h 356235"/>
                            <a:gd name="connsiteX9" fmla="*/ 2635515 w 6325235"/>
                            <a:gd name="connsiteY9" fmla="*/ 356235 h 356235"/>
                            <a:gd name="connsiteX10" fmla="*/ 1170548 w 6325235"/>
                            <a:gd name="connsiteY10" fmla="*/ 446662 h 356235"/>
                            <a:gd name="connsiteX11" fmla="*/ 1054206 w 6325235"/>
                            <a:gd name="connsiteY11" fmla="*/ 356235 h 356235"/>
                            <a:gd name="connsiteX12" fmla="*/ 0 w 6325235"/>
                            <a:gd name="connsiteY12" fmla="*/ 356235 h 356235"/>
                            <a:gd name="connsiteX13" fmla="*/ 0 w 6325235"/>
                            <a:gd name="connsiteY13" fmla="*/ 296863 h 356235"/>
                            <a:gd name="connsiteX14" fmla="*/ 0 w 6325235"/>
                            <a:gd name="connsiteY14" fmla="*/ 207804 h 356235"/>
                            <a:gd name="connsiteX15" fmla="*/ 0 w 6325235"/>
                            <a:gd name="connsiteY15" fmla="*/ 207804 h 356235"/>
                            <a:gd name="connsiteX16" fmla="*/ 0 w 6325235"/>
                            <a:gd name="connsiteY16" fmla="*/ 0 h 356235"/>
                            <a:gd name="connsiteX0" fmla="*/ 0 w 6325235"/>
                            <a:gd name="connsiteY0" fmla="*/ 0 h 446662"/>
                            <a:gd name="connsiteX1" fmla="*/ 1054206 w 6325235"/>
                            <a:gd name="connsiteY1" fmla="*/ 0 h 446662"/>
                            <a:gd name="connsiteX2" fmla="*/ 1054206 w 6325235"/>
                            <a:gd name="connsiteY2" fmla="*/ 0 h 446662"/>
                            <a:gd name="connsiteX3" fmla="*/ 2635515 w 6325235"/>
                            <a:gd name="connsiteY3" fmla="*/ 0 h 446662"/>
                            <a:gd name="connsiteX4" fmla="*/ 6325235 w 6325235"/>
                            <a:gd name="connsiteY4" fmla="*/ 0 h 446662"/>
                            <a:gd name="connsiteX5" fmla="*/ 6325235 w 6325235"/>
                            <a:gd name="connsiteY5" fmla="*/ 207804 h 446662"/>
                            <a:gd name="connsiteX6" fmla="*/ 6325235 w 6325235"/>
                            <a:gd name="connsiteY6" fmla="*/ 207804 h 446662"/>
                            <a:gd name="connsiteX7" fmla="*/ 6325235 w 6325235"/>
                            <a:gd name="connsiteY7" fmla="*/ 296863 h 446662"/>
                            <a:gd name="connsiteX8" fmla="*/ 6325235 w 6325235"/>
                            <a:gd name="connsiteY8" fmla="*/ 356235 h 446662"/>
                            <a:gd name="connsiteX9" fmla="*/ 1293925 w 6325235"/>
                            <a:gd name="connsiteY9" fmla="*/ 366827 h 446662"/>
                            <a:gd name="connsiteX10" fmla="*/ 1170548 w 6325235"/>
                            <a:gd name="connsiteY10" fmla="*/ 446662 h 446662"/>
                            <a:gd name="connsiteX11" fmla="*/ 1054206 w 6325235"/>
                            <a:gd name="connsiteY11" fmla="*/ 356235 h 446662"/>
                            <a:gd name="connsiteX12" fmla="*/ 0 w 6325235"/>
                            <a:gd name="connsiteY12" fmla="*/ 356235 h 446662"/>
                            <a:gd name="connsiteX13" fmla="*/ 0 w 6325235"/>
                            <a:gd name="connsiteY13" fmla="*/ 296863 h 446662"/>
                            <a:gd name="connsiteX14" fmla="*/ 0 w 6325235"/>
                            <a:gd name="connsiteY14" fmla="*/ 207804 h 446662"/>
                            <a:gd name="connsiteX15" fmla="*/ 0 w 6325235"/>
                            <a:gd name="connsiteY15" fmla="*/ 207804 h 446662"/>
                            <a:gd name="connsiteX16" fmla="*/ 0 w 6325235"/>
                            <a:gd name="connsiteY16" fmla="*/ 0 h 446662"/>
                            <a:gd name="connsiteX0" fmla="*/ 0 w 6325235"/>
                            <a:gd name="connsiteY0" fmla="*/ 0 h 446662"/>
                            <a:gd name="connsiteX1" fmla="*/ 1054206 w 6325235"/>
                            <a:gd name="connsiteY1" fmla="*/ 0 h 446662"/>
                            <a:gd name="connsiteX2" fmla="*/ 1054206 w 6325235"/>
                            <a:gd name="connsiteY2" fmla="*/ 0 h 446662"/>
                            <a:gd name="connsiteX3" fmla="*/ 2635515 w 6325235"/>
                            <a:gd name="connsiteY3" fmla="*/ 0 h 446662"/>
                            <a:gd name="connsiteX4" fmla="*/ 6325235 w 6325235"/>
                            <a:gd name="connsiteY4" fmla="*/ 0 h 446662"/>
                            <a:gd name="connsiteX5" fmla="*/ 6325235 w 6325235"/>
                            <a:gd name="connsiteY5" fmla="*/ 207804 h 446662"/>
                            <a:gd name="connsiteX6" fmla="*/ 6325235 w 6325235"/>
                            <a:gd name="connsiteY6" fmla="*/ 207804 h 446662"/>
                            <a:gd name="connsiteX7" fmla="*/ 6325235 w 6325235"/>
                            <a:gd name="connsiteY7" fmla="*/ 296863 h 446662"/>
                            <a:gd name="connsiteX8" fmla="*/ 6325235 w 6325235"/>
                            <a:gd name="connsiteY8" fmla="*/ 356235 h 446662"/>
                            <a:gd name="connsiteX9" fmla="*/ 1293925 w 6325235"/>
                            <a:gd name="connsiteY9" fmla="*/ 366827 h 446662"/>
                            <a:gd name="connsiteX10" fmla="*/ 1170548 w 6325235"/>
                            <a:gd name="connsiteY10" fmla="*/ 446662 h 446662"/>
                            <a:gd name="connsiteX11" fmla="*/ 394266 w 6325235"/>
                            <a:gd name="connsiteY11" fmla="*/ 356235 h 446662"/>
                            <a:gd name="connsiteX12" fmla="*/ 0 w 6325235"/>
                            <a:gd name="connsiteY12" fmla="*/ 356235 h 446662"/>
                            <a:gd name="connsiteX13" fmla="*/ 0 w 6325235"/>
                            <a:gd name="connsiteY13" fmla="*/ 296863 h 446662"/>
                            <a:gd name="connsiteX14" fmla="*/ 0 w 6325235"/>
                            <a:gd name="connsiteY14" fmla="*/ 207804 h 446662"/>
                            <a:gd name="connsiteX15" fmla="*/ 0 w 6325235"/>
                            <a:gd name="connsiteY15" fmla="*/ 207804 h 446662"/>
                            <a:gd name="connsiteX16" fmla="*/ 0 w 6325235"/>
                            <a:gd name="connsiteY16" fmla="*/ 0 h 446662"/>
                            <a:gd name="connsiteX0" fmla="*/ 0 w 6325235"/>
                            <a:gd name="connsiteY0" fmla="*/ 0 h 421268"/>
                            <a:gd name="connsiteX1" fmla="*/ 1054206 w 6325235"/>
                            <a:gd name="connsiteY1" fmla="*/ 0 h 421268"/>
                            <a:gd name="connsiteX2" fmla="*/ 1054206 w 6325235"/>
                            <a:gd name="connsiteY2" fmla="*/ 0 h 421268"/>
                            <a:gd name="connsiteX3" fmla="*/ 2635515 w 6325235"/>
                            <a:gd name="connsiteY3" fmla="*/ 0 h 421268"/>
                            <a:gd name="connsiteX4" fmla="*/ 6325235 w 6325235"/>
                            <a:gd name="connsiteY4" fmla="*/ 0 h 421268"/>
                            <a:gd name="connsiteX5" fmla="*/ 6325235 w 6325235"/>
                            <a:gd name="connsiteY5" fmla="*/ 207804 h 421268"/>
                            <a:gd name="connsiteX6" fmla="*/ 6325235 w 6325235"/>
                            <a:gd name="connsiteY6" fmla="*/ 207804 h 421268"/>
                            <a:gd name="connsiteX7" fmla="*/ 6325235 w 6325235"/>
                            <a:gd name="connsiteY7" fmla="*/ 296863 h 421268"/>
                            <a:gd name="connsiteX8" fmla="*/ 6325235 w 6325235"/>
                            <a:gd name="connsiteY8" fmla="*/ 356235 h 421268"/>
                            <a:gd name="connsiteX9" fmla="*/ 1293925 w 6325235"/>
                            <a:gd name="connsiteY9" fmla="*/ 366827 h 421268"/>
                            <a:gd name="connsiteX10" fmla="*/ 516814 w 6325235"/>
                            <a:gd name="connsiteY10" fmla="*/ 421267 h 421268"/>
                            <a:gd name="connsiteX11" fmla="*/ 394266 w 6325235"/>
                            <a:gd name="connsiteY11" fmla="*/ 356235 h 421268"/>
                            <a:gd name="connsiteX12" fmla="*/ 0 w 6325235"/>
                            <a:gd name="connsiteY12" fmla="*/ 356235 h 421268"/>
                            <a:gd name="connsiteX13" fmla="*/ 0 w 6325235"/>
                            <a:gd name="connsiteY13" fmla="*/ 296863 h 421268"/>
                            <a:gd name="connsiteX14" fmla="*/ 0 w 6325235"/>
                            <a:gd name="connsiteY14" fmla="*/ 207804 h 421268"/>
                            <a:gd name="connsiteX15" fmla="*/ 0 w 6325235"/>
                            <a:gd name="connsiteY15" fmla="*/ 207804 h 421268"/>
                            <a:gd name="connsiteX16" fmla="*/ 0 w 6325235"/>
                            <a:gd name="connsiteY16" fmla="*/ 0 h 421268"/>
                            <a:gd name="connsiteX0" fmla="*/ 0 w 6325235"/>
                            <a:gd name="connsiteY0" fmla="*/ 0 h 421267"/>
                            <a:gd name="connsiteX1" fmla="*/ 1054206 w 6325235"/>
                            <a:gd name="connsiteY1" fmla="*/ 0 h 421267"/>
                            <a:gd name="connsiteX2" fmla="*/ 1054206 w 6325235"/>
                            <a:gd name="connsiteY2" fmla="*/ 0 h 421267"/>
                            <a:gd name="connsiteX3" fmla="*/ 2635515 w 6325235"/>
                            <a:gd name="connsiteY3" fmla="*/ 0 h 421267"/>
                            <a:gd name="connsiteX4" fmla="*/ 6325235 w 6325235"/>
                            <a:gd name="connsiteY4" fmla="*/ 0 h 421267"/>
                            <a:gd name="connsiteX5" fmla="*/ 6325235 w 6325235"/>
                            <a:gd name="connsiteY5" fmla="*/ 207804 h 421267"/>
                            <a:gd name="connsiteX6" fmla="*/ 6325235 w 6325235"/>
                            <a:gd name="connsiteY6" fmla="*/ 207804 h 421267"/>
                            <a:gd name="connsiteX7" fmla="*/ 6325235 w 6325235"/>
                            <a:gd name="connsiteY7" fmla="*/ 296863 h 421267"/>
                            <a:gd name="connsiteX8" fmla="*/ 6325235 w 6325235"/>
                            <a:gd name="connsiteY8" fmla="*/ 356235 h 421267"/>
                            <a:gd name="connsiteX9" fmla="*/ 1293925 w 6325235"/>
                            <a:gd name="connsiteY9" fmla="*/ 366827 h 421267"/>
                            <a:gd name="connsiteX10" fmla="*/ 516814 w 6325235"/>
                            <a:gd name="connsiteY10" fmla="*/ 421267 h 421267"/>
                            <a:gd name="connsiteX11" fmla="*/ 232901 w 6325235"/>
                            <a:gd name="connsiteY11" fmla="*/ 356235 h 421267"/>
                            <a:gd name="connsiteX12" fmla="*/ 0 w 6325235"/>
                            <a:gd name="connsiteY12" fmla="*/ 356235 h 421267"/>
                            <a:gd name="connsiteX13" fmla="*/ 0 w 6325235"/>
                            <a:gd name="connsiteY13" fmla="*/ 296863 h 421267"/>
                            <a:gd name="connsiteX14" fmla="*/ 0 w 6325235"/>
                            <a:gd name="connsiteY14" fmla="*/ 207804 h 421267"/>
                            <a:gd name="connsiteX15" fmla="*/ 0 w 6325235"/>
                            <a:gd name="connsiteY15" fmla="*/ 207804 h 421267"/>
                            <a:gd name="connsiteX16" fmla="*/ 0 w 6325235"/>
                            <a:gd name="connsiteY16" fmla="*/ 0 h 421267"/>
                            <a:gd name="connsiteX0" fmla="*/ 0 w 6325235"/>
                            <a:gd name="connsiteY0" fmla="*/ 0 h 431433"/>
                            <a:gd name="connsiteX1" fmla="*/ 1054206 w 6325235"/>
                            <a:gd name="connsiteY1" fmla="*/ 0 h 431433"/>
                            <a:gd name="connsiteX2" fmla="*/ 1054206 w 6325235"/>
                            <a:gd name="connsiteY2" fmla="*/ 0 h 431433"/>
                            <a:gd name="connsiteX3" fmla="*/ 2635515 w 6325235"/>
                            <a:gd name="connsiteY3" fmla="*/ 0 h 431433"/>
                            <a:gd name="connsiteX4" fmla="*/ 6325235 w 6325235"/>
                            <a:gd name="connsiteY4" fmla="*/ 0 h 431433"/>
                            <a:gd name="connsiteX5" fmla="*/ 6325235 w 6325235"/>
                            <a:gd name="connsiteY5" fmla="*/ 207804 h 431433"/>
                            <a:gd name="connsiteX6" fmla="*/ 6325235 w 6325235"/>
                            <a:gd name="connsiteY6" fmla="*/ 207804 h 431433"/>
                            <a:gd name="connsiteX7" fmla="*/ 6325235 w 6325235"/>
                            <a:gd name="connsiteY7" fmla="*/ 296863 h 431433"/>
                            <a:gd name="connsiteX8" fmla="*/ 6325235 w 6325235"/>
                            <a:gd name="connsiteY8" fmla="*/ 356235 h 431433"/>
                            <a:gd name="connsiteX9" fmla="*/ 1293925 w 6325235"/>
                            <a:gd name="connsiteY9" fmla="*/ 366827 h 431433"/>
                            <a:gd name="connsiteX10" fmla="*/ 328555 w 6325235"/>
                            <a:gd name="connsiteY10" fmla="*/ 431433 h 431433"/>
                            <a:gd name="connsiteX11" fmla="*/ 232901 w 6325235"/>
                            <a:gd name="connsiteY11" fmla="*/ 356235 h 431433"/>
                            <a:gd name="connsiteX12" fmla="*/ 0 w 6325235"/>
                            <a:gd name="connsiteY12" fmla="*/ 356235 h 431433"/>
                            <a:gd name="connsiteX13" fmla="*/ 0 w 6325235"/>
                            <a:gd name="connsiteY13" fmla="*/ 296863 h 431433"/>
                            <a:gd name="connsiteX14" fmla="*/ 0 w 6325235"/>
                            <a:gd name="connsiteY14" fmla="*/ 207804 h 431433"/>
                            <a:gd name="connsiteX15" fmla="*/ 0 w 6325235"/>
                            <a:gd name="connsiteY15" fmla="*/ 207804 h 431433"/>
                            <a:gd name="connsiteX16" fmla="*/ 0 w 6325235"/>
                            <a:gd name="connsiteY16" fmla="*/ 0 h 431433"/>
                            <a:gd name="connsiteX0" fmla="*/ 0 w 6325235"/>
                            <a:gd name="connsiteY0" fmla="*/ 0 h 431433"/>
                            <a:gd name="connsiteX1" fmla="*/ 1054206 w 6325235"/>
                            <a:gd name="connsiteY1" fmla="*/ 0 h 431433"/>
                            <a:gd name="connsiteX2" fmla="*/ 1054206 w 6325235"/>
                            <a:gd name="connsiteY2" fmla="*/ 0 h 431433"/>
                            <a:gd name="connsiteX3" fmla="*/ 2635515 w 6325235"/>
                            <a:gd name="connsiteY3" fmla="*/ 0 h 431433"/>
                            <a:gd name="connsiteX4" fmla="*/ 6325235 w 6325235"/>
                            <a:gd name="connsiteY4" fmla="*/ 0 h 431433"/>
                            <a:gd name="connsiteX5" fmla="*/ 6325235 w 6325235"/>
                            <a:gd name="connsiteY5" fmla="*/ 207804 h 431433"/>
                            <a:gd name="connsiteX6" fmla="*/ 6325235 w 6325235"/>
                            <a:gd name="connsiteY6" fmla="*/ 207804 h 431433"/>
                            <a:gd name="connsiteX7" fmla="*/ 6325235 w 6325235"/>
                            <a:gd name="connsiteY7" fmla="*/ 296863 h 431433"/>
                            <a:gd name="connsiteX8" fmla="*/ 6325235 w 6325235"/>
                            <a:gd name="connsiteY8" fmla="*/ 356235 h 431433"/>
                            <a:gd name="connsiteX9" fmla="*/ 402282 w 6325235"/>
                            <a:gd name="connsiteY9" fmla="*/ 361742 h 431433"/>
                            <a:gd name="connsiteX10" fmla="*/ 328555 w 6325235"/>
                            <a:gd name="connsiteY10" fmla="*/ 431433 h 431433"/>
                            <a:gd name="connsiteX11" fmla="*/ 232901 w 6325235"/>
                            <a:gd name="connsiteY11" fmla="*/ 356235 h 431433"/>
                            <a:gd name="connsiteX12" fmla="*/ 0 w 6325235"/>
                            <a:gd name="connsiteY12" fmla="*/ 356235 h 431433"/>
                            <a:gd name="connsiteX13" fmla="*/ 0 w 6325235"/>
                            <a:gd name="connsiteY13" fmla="*/ 296863 h 431433"/>
                            <a:gd name="connsiteX14" fmla="*/ 0 w 6325235"/>
                            <a:gd name="connsiteY14" fmla="*/ 207804 h 431433"/>
                            <a:gd name="connsiteX15" fmla="*/ 0 w 6325235"/>
                            <a:gd name="connsiteY15" fmla="*/ 207804 h 431433"/>
                            <a:gd name="connsiteX16" fmla="*/ 0 w 6325235"/>
                            <a:gd name="connsiteY16" fmla="*/ 0 h 431433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02282 w 6325235"/>
                            <a:gd name="connsiteY9" fmla="*/ 361742 h 461887"/>
                            <a:gd name="connsiteX10" fmla="*/ 326650 w 6325235"/>
                            <a:gd name="connsiteY10" fmla="*/ 461887 h 461887"/>
                            <a:gd name="connsiteX11" fmla="*/ 232901 w 6325235"/>
                            <a:gd name="connsiteY11" fmla="*/ 356235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23237 w 6325235"/>
                            <a:gd name="connsiteY9" fmla="*/ 359567 h 461887"/>
                            <a:gd name="connsiteX10" fmla="*/ 326650 w 6325235"/>
                            <a:gd name="connsiteY10" fmla="*/ 461887 h 461887"/>
                            <a:gd name="connsiteX11" fmla="*/ 232901 w 6325235"/>
                            <a:gd name="connsiteY11" fmla="*/ 356235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23237 w 6325235"/>
                            <a:gd name="connsiteY9" fmla="*/ 359567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36572 w 6325235"/>
                            <a:gd name="connsiteY9" fmla="*/ 357392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55622 w 6325235"/>
                            <a:gd name="connsiteY9" fmla="*/ 357392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47182"/>
                            <a:gd name="connsiteX1" fmla="*/ 1054206 w 6325235"/>
                            <a:gd name="connsiteY1" fmla="*/ 0 h 447182"/>
                            <a:gd name="connsiteX2" fmla="*/ 1054206 w 6325235"/>
                            <a:gd name="connsiteY2" fmla="*/ 0 h 447182"/>
                            <a:gd name="connsiteX3" fmla="*/ 2635515 w 6325235"/>
                            <a:gd name="connsiteY3" fmla="*/ 0 h 447182"/>
                            <a:gd name="connsiteX4" fmla="*/ 6325235 w 6325235"/>
                            <a:gd name="connsiteY4" fmla="*/ 0 h 447182"/>
                            <a:gd name="connsiteX5" fmla="*/ 6325235 w 6325235"/>
                            <a:gd name="connsiteY5" fmla="*/ 207804 h 447182"/>
                            <a:gd name="connsiteX6" fmla="*/ 6325235 w 6325235"/>
                            <a:gd name="connsiteY6" fmla="*/ 207804 h 447182"/>
                            <a:gd name="connsiteX7" fmla="*/ 6325235 w 6325235"/>
                            <a:gd name="connsiteY7" fmla="*/ 296863 h 447182"/>
                            <a:gd name="connsiteX8" fmla="*/ 6325235 w 6325235"/>
                            <a:gd name="connsiteY8" fmla="*/ 356235 h 447182"/>
                            <a:gd name="connsiteX9" fmla="*/ 455622 w 6325235"/>
                            <a:gd name="connsiteY9" fmla="*/ 357392 h 447182"/>
                            <a:gd name="connsiteX10" fmla="*/ 329225 w 6325235"/>
                            <a:gd name="connsiteY10" fmla="*/ 447181 h 447182"/>
                            <a:gd name="connsiteX11" fmla="*/ 204326 w 6325235"/>
                            <a:gd name="connsiteY11" fmla="*/ 358410 h 447182"/>
                            <a:gd name="connsiteX12" fmla="*/ 0 w 6325235"/>
                            <a:gd name="connsiteY12" fmla="*/ 356235 h 447182"/>
                            <a:gd name="connsiteX13" fmla="*/ 0 w 6325235"/>
                            <a:gd name="connsiteY13" fmla="*/ 296863 h 447182"/>
                            <a:gd name="connsiteX14" fmla="*/ 0 w 6325235"/>
                            <a:gd name="connsiteY14" fmla="*/ 207804 h 447182"/>
                            <a:gd name="connsiteX15" fmla="*/ 0 w 6325235"/>
                            <a:gd name="connsiteY15" fmla="*/ 207804 h 447182"/>
                            <a:gd name="connsiteX16" fmla="*/ 0 w 6325235"/>
                            <a:gd name="connsiteY16" fmla="*/ 0 h 44718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</a:cxnLst>
                          <a:rect l="l" t="t" r="r" b="b"/>
                          <a:pathLst>
                            <a:path w="6325235" h="447182">
                              <a:moveTo>
                                <a:pt x="0" y="0"/>
                              </a:moveTo>
                              <a:lnTo>
                                <a:pt x="1054206" y="0"/>
                              </a:lnTo>
                              <a:lnTo>
                                <a:pt x="1054206" y="0"/>
                              </a:lnTo>
                              <a:lnTo>
                                <a:pt x="2635515" y="0"/>
                              </a:lnTo>
                              <a:lnTo>
                                <a:pt x="6325235" y="0"/>
                              </a:lnTo>
                              <a:lnTo>
                                <a:pt x="6325235" y="207804"/>
                              </a:lnTo>
                              <a:lnTo>
                                <a:pt x="6325235" y="207804"/>
                              </a:lnTo>
                              <a:lnTo>
                                <a:pt x="6325235" y="296863"/>
                              </a:lnTo>
                              <a:lnTo>
                                <a:pt x="6325235" y="356235"/>
                              </a:lnTo>
                              <a:lnTo>
                                <a:pt x="455622" y="357392"/>
                              </a:lnTo>
                              <a:lnTo>
                                <a:pt x="329225" y="447181"/>
                              </a:lnTo>
                              <a:lnTo>
                                <a:pt x="204326" y="358410"/>
                              </a:lnTo>
                              <a:lnTo>
                                <a:pt x="0" y="356235"/>
                              </a:lnTo>
                              <a:lnTo>
                                <a:pt x="0" y="296863"/>
                              </a:lnTo>
                              <a:lnTo>
                                <a:pt x="0" y="207804"/>
                              </a:lnTo>
                              <a:lnTo>
                                <a:pt x="0" y="20780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pattFill prst="dkDnDiag">
                          <a:fgClr>
                            <a:srgbClr val="56AD4F"/>
                          </a:fgClr>
                          <a:bgClr>
                            <a:srgbClr val="5FA145"/>
                          </a:bgClr>
                        </a:patt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515B" w:rsidRPr="005517BE" w:rsidRDefault="0029515B" w:rsidP="0029515B">
                            <w:pPr>
                              <w:spacing w:before="0"/>
                              <w:ind w:firstLine="720"/>
                              <w:rPr>
                                <w:rFonts w:ascii="Calibri" w:hAnsi="Calibri"/>
                                <w:color w:val="FFFFFF" w:themeColor="background1"/>
                                <w:sz w:val="24"/>
                              </w:rPr>
                            </w:pPr>
                            <w:r w:rsidRPr="0029515B">
                              <w:rPr>
                                <w:color w:val="FFFFFF" w:themeColor="background1"/>
                                <w:sz w:val="20"/>
                                <w:szCs w:val="18"/>
                              </w:rPr>
                              <w:t>Que Golazo</w:t>
                            </w:r>
                            <w:r w:rsidRPr="0029515B">
                              <w:rPr>
                                <w:caps/>
                                <w:color w:val="FFFFFF" w:themeColor="background1"/>
                                <w:sz w:val="20"/>
                                <w:szCs w:val="18"/>
                              </w:rPr>
                              <w:t xml:space="preserve"> </w:t>
                            </w:r>
                            <w:r w:rsidRPr="0029515B">
                              <w:rPr>
                                <w:color w:val="FFFFFF" w:themeColor="background1"/>
                                <w:sz w:val="20"/>
                                <w:szCs w:val="18"/>
                              </w:rPr>
                              <w:t xml:space="preserve"> | Sistema de Gestión de Campeonatos de Fútbol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</w:rPr>
                              <w:tab/>
                            </w:r>
                            <w:r w:rsidRPr="005517BE">
                              <w:rPr>
                                <w:rFonts w:ascii="Calibri" w:hAnsi="Calibri"/>
                                <w:color w:val="FFFFFF" w:themeColor="background1"/>
                                <w:sz w:val="28"/>
                                <w:szCs w:val="18"/>
                              </w:rPr>
                              <w:t>2014</w:t>
                            </w:r>
                          </w:p>
                          <w:p w:rsidR="0029515B" w:rsidRPr="00244A7E" w:rsidRDefault="0029515B" w:rsidP="0029515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" name="Imagen 5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grayscl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75564" y="21945"/>
                          <a:ext cx="332105" cy="33528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5D5E576" id="Grupo 4" o:spid="_x0000_s1055" style="position:absolute;left:0;text-align:left;margin-left:-11.5pt;margin-top:-9.45pt;width:498.05pt;height:30.8pt;z-index:251661312" coordsize="63252,39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">
              <v:shape id="Llamada rectangular 1" o:spid="_x0000_s1056" style="position:absolute;width:63252;height:3911;visibility:visible;mso-wrap-style:square;v-text-anchor:middle" coordsize="6325235,44718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KCmcAA&#10;AADaAAAADwAAAGRycy9kb3ducmV2LnhtbERPS2vCQBC+F/oflin0UnSjhVKjqySipddqvQ/ZyUOz&#10;s2F3m8R/3w0Ueho+vudsdqNpRU/ON5YVLOYJCOLC6oYrBd/n4+wdhA/IGlvLpOBOHnbbx4cNptoO&#10;/EX9KVQihrBPUUEdQpdK6YuaDPq57YgjV1pnMEToKqkdDjHctHKZJG/SYMOxocaO9jUVt9OPUXA4&#10;BFeUfC1X+fLyeu5fRv2R5Uo9P43ZGkSgMfyL/9yfOs6H6ZXpyu0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wKCmcAAAADaAAAADwAAAAAAAAAAAAAAAACYAgAAZHJzL2Rvd25y&#10;ZXYueG1sUEsFBgAAAAAEAAQA9QAAAIUDAAAAAA==&#10;" adj="-11796480,,5400" path="m,l1054206,r,l2635515,,6325235,r,207804l6325235,207804r,89059l6325235,356235,455622,357392,329225,447181,204326,358410,,356235,,296863,,207804r,l,xe" fillcolor="#56ad4f" stroked="f" strokeweight="1pt">
                <v:fill r:id="rId2" o:title="" color2="#5fa145" type="pattern"/>
                <v:stroke joinstyle="miter"/>
                <v:formulas/>
                <v:path arrowok="t" o:connecttype="custom" o:connectlocs="0,0;1054206,0;1054206,0;2635515,0;6325235,0;6325235,181771;6325235,181771;6325235,259673;6325235,311607;455622,312619;329225,391159;204326,313509;0,311607;0,259673;0,181771;0,181771;0,0" o:connectangles="0,0,0,0,0,0,0,0,0,0,0,0,0,0,0,0,0" textboxrect="0,0,6325235,447182"/>
                <v:textbox>
                  <w:txbxContent>
                    <w:p w:rsidR="0029515B" w:rsidRPr="005517BE" w:rsidRDefault="0029515B" w:rsidP="0029515B">
                      <w:pPr>
                        <w:spacing w:before="0"/>
                        <w:ind w:firstLine="720"/>
                        <w:rPr>
                          <w:rFonts w:ascii="Calibri" w:hAnsi="Calibri"/>
                          <w:color w:val="FFFFFF" w:themeColor="background1"/>
                          <w:sz w:val="24"/>
                        </w:rPr>
                      </w:pPr>
                      <w:r w:rsidRPr="0029515B">
                        <w:rPr>
                          <w:color w:val="FFFFFF" w:themeColor="background1"/>
                          <w:sz w:val="20"/>
                          <w:szCs w:val="18"/>
                        </w:rPr>
                        <w:t>Que Golazo</w:t>
                      </w:r>
                      <w:r w:rsidRPr="0029515B">
                        <w:rPr>
                          <w:caps/>
                          <w:color w:val="FFFFFF" w:themeColor="background1"/>
                          <w:sz w:val="20"/>
                          <w:szCs w:val="18"/>
                        </w:rPr>
                        <w:t xml:space="preserve"> </w:t>
                      </w:r>
                      <w:r w:rsidRPr="0029515B">
                        <w:rPr>
                          <w:color w:val="FFFFFF" w:themeColor="background1"/>
                          <w:sz w:val="20"/>
                          <w:szCs w:val="18"/>
                        </w:rPr>
                        <w:t xml:space="preserve"> | Sistema de Gestión de Campeonatos de Fútbol</w:t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</w:rPr>
                        <w:tab/>
                      </w:r>
                      <w:r w:rsidRPr="005517BE">
                        <w:rPr>
                          <w:rFonts w:ascii="Calibri" w:hAnsi="Calibri"/>
                          <w:color w:val="FFFFFF" w:themeColor="background1"/>
                          <w:sz w:val="28"/>
                          <w:szCs w:val="18"/>
                        </w:rPr>
                        <w:t>2014</w:t>
                      </w:r>
                    </w:p>
                    <w:p w:rsidR="0029515B" w:rsidRPr="00244A7E" w:rsidRDefault="0029515B" w:rsidP="0029515B"/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5" o:spid="_x0000_s1057" type="#_x0000_t75" style="position:absolute;left:1755;top:219;width:3321;height:33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MpAg/DAAAA2gAAAA8AAABkcnMvZG93bnJldi54bWxEj0FrAjEUhO8F/0N4hd40ux5qWY1ihUJb&#10;T11F9PbYPHdXk5clSXXrr28KQo/DzHzDzBa9NeJCPrSOFeSjDARx5XTLtYLt5m34AiJEZI3GMSn4&#10;oQCL+eBhhoV2V/6iSxlrkSAcClTQxNgVUoaqIYth5Dri5B2dtxiT9LXUHq8Jbo0cZ9mztNhyWmiw&#10;o1VD1bn8tgp2r+ZzEnK/X+PkIOPtw5S7U67U02O/nIKI1Mf/8L39rhWM4e9KugFy/gs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ykCD8MAAADaAAAADwAAAAAAAAAAAAAAAACf&#10;AgAAZHJzL2Rvd25yZXYueG1sUEsFBgAAAAAEAAQA9wAAAI8DAAAAAA==&#10;">
                <v:imagedata r:id="rId3" o:title="" grayscale="t"/>
                <v:path arrowok="t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pt-BR" w:vendorID="64" w:dllVersion="131078" w:nlCheck="1" w:checkStyle="0"/>
  <w:activeWritingStyle w:appName="MSWord" w:lang="es-AR" w:vendorID="64" w:dllVersion="131078" w:nlCheck="1" w:checkStyle="1"/>
  <w:activeWritingStyle w:appName="MSWord" w:lang="es-ES" w:vendorID="64" w:dllVersion="131078" w:nlCheck="1" w:checkStyle="1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2CDD"/>
    <w:rsid w:val="00027830"/>
    <w:rsid w:val="0003090A"/>
    <w:rsid w:val="00036F7F"/>
    <w:rsid w:val="0006530A"/>
    <w:rsid w:val="00092D82"/>
    <w:rsid w:val="000A5996"/>
    <w:rsid w:val="000B2CDD"/>
    <w:rsid w:val="00143A4C"/>
    <w:rsid w:val="00197EFE"/>
    <w:rsid w:val="001F1D2A"/>
    <w:rsid w:val="00203449"/>
    <w:rsid w:val="00203E9C"/>
    <w:rsid w:val="00214004"/>
    <w:rsid w:val="00215451"/>
    <w:rsid w:val="00244A7E"/>
    <w:rsid w:val="00267A02"/>
    <w:rsid w:val="00275A53"/>
    <w:rsid w:val="00275DF8"/>
    <w:rsid w:val="0029515B"/>
    <w:rsid w:val="002B3579"/>
    <w:rsid w:val="00305864"/>
    <w:rsid w:val="00331DC4"/>
    <w:rsid w:val="00335C9B"/>
    <w:rsid w:val="00350C0A"/>
    <w:rsid w:val="00370C15"/>
    <w:rsid w:val="00426BD2"/>
    <w:rsid w:val="00442221"/>
    <w:rsid w:val="004722F6"/>
    <w:rsid w:val="004912C3"/>
    <w:rsid w:val="00535C75"/>
    <w:rsid w:val="005444A0"/>
    <w:rsid w:val="005517BE"/>
    <w:rsid w:val="005A0D6F"/>
    <w:rsid w:val="00643ADB"/>
    <w:rsid w:val="00664EFA"/>
    <w:rsid w:val="006D7FF0"/>
    <w:rsid w:val="0070031B"/>
    <w:rsid w:val="00710F4C"/>
    <w:rsid w:val="00723322"/>
    <w:rsid w:val="0072630B"/>
    <w:rsid w:val="0073647E"/>
    <w:rsid w:val="00744E41"/>
    <w:rsid w:val="00750FE8"/>
    <w:rsid w:val="00784E1F"/>
    <w:rsid w:val="007912F8"/>
    <w:rsid w:val="00793DC1"/>
    <w:rsid w:val="00810A39"/>
    <w:rsid w:val="008442CA"/>
    <w:rsid w:val="00870A86"/>
    <w:rsid w:val="008D33D1"/>
    <w:rsid w:val="008F7DA3"/>
    <w:rsid w:val="00935C39"/>
    <w:rsid w:val="00936697"/>
    <w:rsid w:val="009372CD"/>
    <w:rsid w:val="009431B9"/>
    <w:rsid w:val="00A075D7"/>
    <w:rsid w:val="00A12B43"/>
    <w:rsid w:val="00A13615"/>
    <w:rsid w:val="00A43FC2"/>
    <w:rsid w:val="00A716C7"/>
    <w:rsid w:val="00A90A9F"/>
    <w:rsid w:val="00A91303"/>
    <w:rsid w:val="00A94864"/>
    <w:rsid w:val="00AC0F15"/>
    <w:rsid w:val="00AD57FD"/>
    <w:rsid w:val="00AD706C"/>
    <w:rsid w:val="00AF5F5B"/>
    <w:rsid w:val="00B27086"/>
    <w:rsid w:val="00B677C3"/>
    <w:rsid w:val="00B9432A"/>
    <w:rsid w:val="00C00C39"/>
    <w:rsid w:val="00C01A5A"/>
    <w:rsid w:val="00C30053"/>
    <w:rsid w:val="00C3723B"/>
    <w:rsid w:val="00C565CB"/>
    <w:rsid w:val="00CD3E51"/>
    <w:rsid w:val="00D13D10"/>
    <w:rsid w:val="00D24DB6"/>
    <w:rsid w:val="00D37ADC"/>
    <w:rsid w:val="00D529AB"/>
    <w:rsid w:val="00D65023"/>
    <w:rsid w:val="00D710D7"/>
    <w:rsid w:val="00D74392"/>
    <w:rsid w:val="00DA154B"/>
    <w:rsid w:val="00DB627E"/>
    <w:rsid w:val="00DB6A8C"/>
    <w:rsid w:val="00E01300"/>
    <w:rsid w:val="00E61EAC"/>
    <w:rsid w:val="00E85868"/>
    <w:rsid w:val="00EE5B62"/>
    <w:rsid w:val="00EE6BA4"/>
    <w:rsid w:val="00F03BB3"/>
    <w:rsid w:val="00F14E13"/>
    <w:rsid w:val="00F33349"/>
    <w:rsid w:val="00F41380"/>
    <w:rsid w:val="00F82038"/>
    <w:rsid w:val="00FE1A8F"/>
    <w:rsid w:val="00FE2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7FB5588-C6D6-4125-87AA-64B6CA8FE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3DC1"/>
    <w:pPr>
      <w:jc w:val="both"/>
    </w:pPr>
    <w:rPr>
      <w:rFonts w:ascii="Calibri Light" w:hAnsi="Calibri Light"/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793DC1"/>
    <w:pPr>
      <w:pBdr>
        <w:top w:val="single" w:sz="24" w:space="0" w:color="63A537" w:themeColor="text2"/>
        <w:left w:val="single" w:sz="24" w:space="0" w:color="63A537" w:themeColor="text2"/>
        <w:bottom w:val="single" w:sz="24" w:space="0" w:color="63A537" w:themeColor="text2"/>
        <w:right w:val="single" w:sz="24" w:space="0" w:color="63A537" w:themeColor="text2"/>
      </w:pBdr>
      <w:shd w:val="clear" w:color="auto" w:fill="63A537" w:themeFill="text2"/>
      <w:spacing w:after="0"/>
      <w:outlineLvl w:val="0"/>
    </w:pPr>
    <w:rPr>
      <w:rFonts w:eastAsiaTheme="majorEastAsia" w:cstheme="majorBidi"/>
      <w:b/>
      <w:caps/>
      <w:color w:val="FFFFFF" w:themeColor="background1"/>
      <w:spacing w:val="15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93DC1"/>
    <w:pPr>
      <w:pBdr>
        <w:top w:val="single" w:sz="24" w:space="0" w:color="DFF0D3" w:themeColor="text2" w:themeTint="33"/>
        <w:left w:val="single" w:sz="24" w:space="0" w:color="DFF0D3" w:themeColor="text2" w:themeTint="33"/>
        <w:bottom w:val="single" w:sz="24" w:space="0" w:color="DFF0D3" w:themeColor="text2" w:themeTint="33"/>
        <w:right w:val="single" w:sz="24" w:space="0" w:color="DFF0D3" w:themeColor="text2" w:themeTint="33"/>
      </w:pBdr>
      <w:shd w:val="clear" w:color="auto" w:fill="DFF0D3" w:themeFill="text2" w:themeFillTint="33"/>
      <w:spacing w:after="0"/>
      <w:outlineLvl w:val="1"/>
    </w:pPr>
    <w:rPr>
      <w:rFonts w:eastAsiaTheme="majorEastAsia" w:cstheme="majorBidi"/>
      <w:b/>
      <w:caps/>
      <w:spacing w:val="15"/>
      <w:sz w:val="20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pBdr>
        <w:top w:val="single" w:sz="6" w:space="2" w:color="63A537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31521B" w:themeColor="text2" w:themeShade="80"/>
      <w:spacing w:val="15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pBdr>
        <w:top w:val="dotted" w:sz="6" w:space="2" w:color="63A537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pBdr>
        <w:bottom w:val="single" w:sz="6" w:space="1" w:color="63A537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pBdr>
        <w:bottom w:val="dotted" w:sz="6" w:space="1" w:color="63A537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93DC1"/>
    <w:rPr>
      <w:rFonts w:ascii="Calibri Light" w:eastAsiaTheme="majorEastAsia" w:hAnsi="Calibri Light" w:cstheme="majorBidi"/>
      <w:b/>
      <w:caps/>
      <w:color w:val="FFFFFF" w:themeColor="background1"/>
      <w:spacing w:val="15"/>
      <w:shd w:val="clear" w:color="auto" w:fill="63A537" w:themeFill="text2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793DC1"/>
    <w:rPr>
      <w:rFonts w:ascii="Calibri Light" w:eastAsiaTheme="majorEastAsia" w:hAnsi="Calibri Light" w:cstheme="majorBidi"/>
      <w:b/>
      <w:caps/>
      <w:spacing w:val="15"/>
      <w:sz w:val="20"/>
      <w:shd w:val="clear" w:color="auto" w:fill="DFF0D3" w:themeFill="text2" w:themeFillTint="33"/>
      <w:lang w:val="es-AR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aps/>
      <w:color w:val="31521B" w:themeColor="text2" w:themeShade="80"/>
      <w:spacing w:val="15"/>
    </w:rPr>
  </w:style>
  <w:style w:type="table" w:styleId="Tablaconcuadrcula">
    <w:name w:val="Table Grid"/>
    <w:basedOn w:val="Tabla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uesto">
    <w:name w:val="Title"/>
    <w:basedOn w:val="Normal"/>
    <w:next w:val="Normal"/>
    <w:link w:val="PuestoCar"/>
    <w:uiPriority w:val="10"/>
    <w:qFormat/>
    <w:pPr>
      <w:spacing w:before="0" w:after="0"/>
    </w:pPr>
    <w:rPr>
      <w:rFonts w:asciiTheme="majorHAnsi" w:eastAsiaTheme="majorEastAsia" w:hAnsiTheme="majorHAnsi" w:cstheme="majorBidi"/>
      <w:caps/>
      <w:color w:val="63A537" w:themeColor="text2"/>
      <w:spacing w:val="10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Pr>
      <w:rFonts w:asciiTheme="majorHAnsi" w:eastAsiaTheme="majorEastAsia" w:hAnsiTheme="majorHAnsi" w:cstheme="majorBidi"/>
      <w:caps/>
      <w:color w:val="63A537" w:themeColor="text2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Pr>
      <w:caps/>
      <w:color w:val="595959" w:themeColor="text1" w:themeTint="A6"/>
      <w:spacing w:val="10"/>
      <w:sz w:val="21"/>
      <w:szCs w:val="21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Referenciasutil">
    <w:name w:val="Subtle Reference"/>
    <w:uiPriority w:val="31"/>
    <w:qFormat/>
    <w:rPr>
      <w:b w:val="0"/>
      <w:bCs w:val="0"/>
      <w:color w:val="63A537" w:themeColor="text2"/>
    </w:rPr>
  </w:style>
  <w:style w:type="character" w:styleId="nfasissutil">
    <w:name w:val="Subtle Emphasis"/>
    <w:uiPriority w:val="19"/>
    <w:qFormat/>
    <w:rPr>
      <w:i/>
      <w:iCs/>
      <w:color w:val="31521B" w:themeColor="text2" w:themeShade="80"/>
    </w:rPr>
  </w:style>
  <w:style w:type="character" w:styleId="nfasis">
    <w:name w:val="Emphasis"/>
    <w:uiPriority w:val="20"/>
    <w:qFormat/>
    <w:rPr>
      <w:caps/>
      <w:color w:val="auto"/>
      <w:spacing w:val="5"/>
    </w:rPr>
  </w:style>
  <w:style w:type="paragraph" w:styleId="Cita">
    <w:name w:val="Quote"/>
    <w:basedOn w:val="Normal"/>
    <w:next w:val="Normal"/>
    <w:link w:val="CitaC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sz w:val="24"/>
      <w:szCs w:val="24"/>
    </w:rPr>
  </w:style>
  <w:style w:type="character" w:styleId="nfasisintenso">
    <w:name w:val="Intense Emphasis"/>
    <w:uiPriority w:val="21"/>
    <w:qFormat/>
    <w:rPr>
      <w:b/>
      <w:bCs/>
      <w:caps/>
      <w:color w:val="31521B" w:themeColor="text2" w:themeShade="80"/>
      <w:spacing w:val="10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spacing w:before="240" w:after="240" w:line="240" w:lineRule="auto"/>
      <w:ind w:left="1080" w:right="1080"/>
      <w:jc w:val="center"/>
    </w:pPr>
    <w:rPr>
      <w:color w:val="63A537" w:themeColor="text2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color w:val="63A537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Sinespaciado">
    <w:name w:val="No Spacing"/>
    <w:link w:val="SinespaciadoCar"/>
    <w:uiPriority w:val="1"/>
    <w:qFormat/>
    <w:pPr>
      <w:spacing w:after="0" w:line="240" w:lineRule="auto"/>
    </w:pPr>
  </w:style>
  <w:style w:type="character" w:styleId="Ttulodellibro">
    <w:name w:val="Book Title"/>
    <w:uiPriority w:val="33"/>
    <w:qFormat/>
    <w:rPr>
      <w:b/>
      <w:bCs/>
      <w:i/>
      <w:iCs/>
      <w:spacing w:val="0"/>
    </w:rPr>
  </w:style>
  <w:style w:type="paragraph" w:styleId="Descripcin">
    <w:name w:val="caption"/>
    <w:basedOn w:val="Normal"/>
    <w:next w:val="Normal"/>
    <w:uiPriority w:val="35"/>
    <w:semiHidden/>
    <w:unhideWhenUsed/>
    <w:qFormat/>
    <w:rPr>
      <w:b/>
      <w:bCs/>
      <w:color w:val="4A7B29" w:themeColor="text2" w:themeShade="BF"/>
      <w:sz w:val="16"/>
      <w:szCs w:val="16"/>
    </w:rPr>
  </w:style>
  <w:style w:type="character" w:styleId="Referenciaintensa">
    <w:name w:val="Intense Reference"/>
    <w:uiPriority w:val="32"/>
    <w:qFormat/>
    <w:rPr>
      <w:b w:val="0"/>
      <w:bCs w:val="0"/>
      <w:i/>
      <w:iCs/>
      <w:caps/>
      <w:color w:val="63A537" w:themeColor="text2"/>
    </w:rPr>
  </w:style>
  <w:style w:type="character" w:customStyle="1" w:styleId="SinespaciadoCar">
    <w:name w:val="Sin espaciado Car"/>
    <w:basedOn w:val="Fuentedeprrafopredeter"/>
    <w:link w:val="Sinespaciado"/>
    <w:uiPriority w:val="1"/>
  </w:style>
  <w:style w:type="character" w:styleId="Textoennegrita">
    <w:name w:val="Strong"/>
    <w:uiPriority w:val="22"/>
    <w:qFormat/>
    <w:rPr>
      <w:b/>
      <w:bCs/>
    </w:rPr>
  </w:style>
  <w:style w:type="paragraph" w:styleId="TtulodeTDC">
    <w:name w:val="TOC Heading"/>
    <w:basedOn w:val="Ttulo1"/>
    <w:next w:val="Normal"/>
    <w:uiPriority w:val="39"/>
    <w:unhideWhenUsed/>
    <w:qFormat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9372C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72CD"/>
  </w:style>
  <w:style w:type="paragraph" w:styleId="Piedepgina">
    <w:name w:val="footer"/>
    <w:basedOn w:val="Normal"/>
    <w:link w:val="PiedepginaCar"/>
    <w:uiPriority w:val="99"/>
    <w:unhideWhenUsed/>
    <w:rsid w:val="009372C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72CD"/>
  </w:style>
  <w:style w:type="table" w:customStyle="1" w:styleId="Tabladecuadrcula3-nfasis11">
    <w:name w:val="Tabla de cuadrícula 3 - Énfasis 11"/>
    <w:basedOn w:val="Tablanormal"/>
    <w:uiPriority w:val="48"/>
    <w:rsid w:val="008F7DA3"/>
    <w:pPr>
      <w:spacing w:after="0" w:line="240" w:lineRule="auto"/>
    </w:pPr>
    <w:tblPr>
      <w:tblStyleRowBandSize w:val="1"/>
      <w:tblStyleColBandSize w:val="1"/>
      <w:tblBorders>
        <w:top w:val="single" w:sz="4" w:space="0" w:color="C1DF87" w:themeColor="accent1" w:themeTint="99"/>
        <w:left w:val="single" w:sz="4" w:space="0" w:color="C1DF87" w:themeColor="accent1" w:themeTint="99"/>
        <w:bottom w:val="single" w:sz="4" w:space="0" w:color="C1DF87" w:themeColor="accent1" w:themeTint="99"/>
        <w:right w:val="single" w:sz="4" w:space="0" w:color="C1DF87" w:themeColor="accent1" w:themeTint="99"/>
        <w:insideH w:val="single" w:sz="4" w:space="0" w:color="C1DF87" w:themeColor="accent1" w:themeTint="99"/>
        <w:insideV w:val="single" w:sz="4" w:space="0" w:color="C1DF8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4D7" w:themeFill="accent1" w:themeFillTint="33"/>
      </w:tcPr>
    </w:tblStylePr>
    <w:tblStylePr w:type="band1Horz">
      <w:tblPr/>
      <w:tcPr>
        <w:shd w:val="clear" w:color="auto" w:fill="EAF4D7" w:themeFill="accent1" w:themeFillTint="33"/>
      </w:tcPr>
    </w:tblStylePr>
    <w:tblStylePr w:type="neCell">
      <w:tblPr/>
      <w:tcPr>
        <w:tcBorders>
          <w:bottom w:val="single" w:sz="4" w:space="0" w:color="C1DF87" w:themeColor="accent1" w:themeTint="99"/>
        </w:tcBorders>
      </w:tcPr>
    </w:tblStylePr>
    <w:tblStylePr w:type="nwCell">
      <w:tblPr/>
      <w:tcPr>
        <w:tcBorders>
          <w:bottom w:val="single" w:sz="4" w:space="0" w:color="C1DF87" w:themeColor="accent1" w:themeTint="99"/>
        </w:tcBorders>
      </w:tcPr>
    </w:tblStylePr>
    <w:tblStylePr w:type="seCell">
      <w:tblPr/>
      <w:tcPr>
        <w:tcBorders>
          <w:top w:val="single" w:sz="4" w:space="0" w:color="C1DF87" w:themeColor="accent1" w:themeTint="99"/>
        </w:tcBorders>
      </w:tcPr>
    </w:tblStylePr>
    <w:tblStylePr w:type="swCell">
      <w:tblPr/>
      <w:tcPr>
        <w:tcBorders>
          <w:top w:val="single" w:sz="4" w:space="0" w:color="C1DF87" w:themeColor="accent1" w:themeTint="99"/>
        </w:tcBorders>
      </w:tcPr>
    </w:tblStylePr>
  </w:style>
  <w:style w:type="table" w:customStyle="1" w:styleId="Tabladecuadrcula5oscura-nfasis11">
    <w:name w:val="Tabla de cuadrícula 5 oscura - Énfasis 11"/>
    <w:basedOn w:val="Tablanormal"/>
    <w:uiPriority w:val="50"/>
    <w:rsid w:val="00B677C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4D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9CB3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9CB3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9CB3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9CB38" w:themeFill="accent1"/>
      </w:tcPr>
    </w:tblStylePr>
    <w:tblStylePr w:type="band1Vert">
      <w:tblPr/>
      <w:tcPr>
        <w:shd w:val="clear" w:color="auto" w:fill="D6EAAF" w:themeFill="accent1" w:themeFillTint="66"/>
      </w:tcPr>
    </w:tblStylePr>
    <w:tblStylePr w:type="band1Horz">
      <w:tblPr/>
      <w:tcPr>
        <w:shd w:val="clear" w:color="auto" w:fill="D6EAAF" w:themeFill="accent1" w:themeFillTint="66"/>
      </w:tcPr>
    </w:tblStylePr>
  </w:style>
  <w:style w:type="table" w:customStyle="1" w:styleId="Tabladecuadrcula4-nfasis21">
    <w:name w:val="Tabla de cuadrícula 4 - Énfasis 21"/>
    <w:basedOn w:val="Tablanormal"/>
    <w:uiPriority w:val="49"/>
    <w:rsid w:val="00B677C3"/>
    <w:pPr>
      <w:spacing w:after="0" w:line="240" w:lineRule="auto"/>
    </w:pPr>
    <w:tblPr>
      <w:tblStyleRowBandSize w:val="1"/>
      <w:tblStyleColBandSize w:val="1"/>
      <w:tblBorders>
        <w:top w:val="single" w:sz="4" w:space="0" w:color="9FD37C" w:themeColor="accent2" w:themeTint="99"/>
        <w:left w:val="single" w:sz="4" w:space="0" w:color="9FD37C" w:themeColor="accent2" w:themeTint="99"/>
        <w:bottom w:val="single" w:sz="4" w:space="0" w:color="9FD37C" w:themeColor="accent2" w:themeTint="99"/>
        <w:right w:val="single" w:sz="4" w:space="0" w:color="9FD37C" w:themeColor="accent2" w:themeTint="99"/>
        <w:insideH w:val="single" w:sz="4" w:space="0" w:color="9FD37C" w:themeColor="accent2" w:themeTint="99"/>
        <w:insideV w:val="single" w:sz="4" w:space="0" w:color="9FD37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3A537" w:themeColor="accent2"/>
          <w:left w:val="single" w:sz="4" w:space="0" w:color="63A537" w:themeColor="accent2"/>
          <w:bottom w:val="single" w:sz="4" w:space="0" w:color="63A537" w:themeColor="accent2"/>
          <w:right w:val="single" w:sz="4" w:space="0" w:color="63A537" w:themeColor="accent2"/>
          <w:insideH w:val="nil"/>
          <w:insideV w:val="nil"/>
        </w:tcBorders>
        <w:shd w:val="clear" w:color="auto" w:fill="63A537" w:themeFill="accent2"/>
      </w:tcPr>
    </w:tblStylePr>
    <w:tblStylePr w:type="lastRow">
      <w:rPr>
        <w:b/>
        <w:bCs/>
      </w:rPr>
      <w:tblPr/>
      <w:tcPr>
        <w:tcBorders>
          <w:top w:val="double" w:sz="4" w:space="0" w:color="63A53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customStyle="1" w:styleId="Tabladecuadrcula5oscura-nfasis21">
    <w:name w:val="Tabla de cuadrícula 5 oscura - Énfasis 21"/>
    <w:basedOn w:val="Tablanormal"/>
    <w:uiPriority w:val="50"/>
    <w:rsid w:val="00B677C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F0D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3A53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3A53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3A53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3A537" w:themeFill="accent2"/>
      </w:tcPr>
    </w:tblStylePr>
    <w:tblStylePr w:type="band1Vert">
      <w:tblPr/>
      <w:tcPr>
        <w:shd w:val="clear" w:color="auto" w:fill="BFE2A8" w:themeFill="accent2" w:themeFillTint="66"/>
      </w:tcPr>
    </w:tblStylePr>
    <w:tblStylePr w:type="band1Horz">
      <w:tblPr/>
      <w:tcPr>
        <w:shd w:val="clear" w:color="auto" w:fill="BFE2A8" w:themeFill="accent2" w:themeFillTint="66"/>
      </w:tcPr>
    </w:tblStylePr>
  </w:style>
  <w:style w:type="paragraph" w:styleId="TDC3">
    <w:name w:val="toc 3"/>
    <w:basedOn w:val="Normal"/>
    <w:next w:val="Normal"/>
    <w:autoRedefine/>
    <w:uiPriority w:val="39"/>
    <w:unhideWhenUsed/>
    <w:rsid w:val="00FE1A8F"/>
    <w:pPr>
      <w:spacing w:after="100"/>
      <w:ind w:left="440"/>
    </w:pPr>
  </w:style>
  <w:style w:type="paragraph" w:styleId="TDC1">
    <w:name w:val="toc 1"/>
    <w:basedOn w:val="Normal"/>
    <w:next w:val="Normal"/>
    <w:autoRedefine/>
    <w:uiPriority w:val="39"/>
    <w:unhideWhenUsed/>
    <w:rsid w:val="00FE1A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E1A8F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E1A8F"/>
    <w:rPr>
      <w:color w:val="EE7B08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70C15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0C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4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3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gif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image" Target="media/image2.gif"/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lor\AppData\Roaming\Microsoft\Plantillas\Dise&#241;o%20con%20bandas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8.jpeg"/></Relationships>
</file>

<file path=word/theme/theme1.xml><?xml version="1.0" encoding="utf-8"?>
<a:theme xmlns:a="http://schemas.openxmlformats.org/drawingml/2006/main" name="Banded">
  <a:themeElements>
    <a:clrScheme name="Personalizado 3">
      <a:dk1>
        <a:sysClr val="windowText" lastClr="000000"/>
      </a:dk1>
      <a:lt1>
        <a:sysClr val="window" lastClr="FFFFFF"/>
      </a:lt1>
      <a:dk2>
        <a:srgbClr val="63A537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Banded">
      <a:majorFont>
        <a:latin typeface="Corbe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UTN FRC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E102AD4-1A04-441E-B50E-A62C3509D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con bandas</Template>
  <TotalTime>189</TotalTime>
  <Pages>1</Pages>
  <Words>281</Words>
  <Characters>1550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Título del Documento</vt:lpstr>
      <vt:lpstr/>
    </vt:vector>
  </TitlesOfParts>
  <Company>Sistema de gestión de Campeonatos de Futbol</Company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 del Documento</dc:title>
  <dc:creator>Que Golazo</dc:creator>
  <cp:keywords/>
  <cp:lastModifiedBy>Florencia Rojas</cp:lastModifiedBy>
  <cp:revision>25</cp:revision>
  <cp:lastPrinted>2014-10-25T18:19:00Z</cp:lastPrinted>
  <dcterms:created xsi:type="dcterms:W3CDTF">2014-05-17T14:18:00Z</dcterms:created>
  <dcterms:modified xsi:type="dcterms:W3CDTF">2015-04-08T18:35:00Z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