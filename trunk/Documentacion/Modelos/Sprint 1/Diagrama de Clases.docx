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12B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1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6pAHmu4DAABlEwAADgAAAAAAAAAAAAAAAAAuAgAAZHJz&#10;L2Uyb0RvYy54bWxQSwECLQAUAAYACAAAACEASWCrSeQAAAANAQAADwAAAAAAAAAAAAAAAABIBgAA&#10;ZHJzL2Rvd25yZXYueG1sUEsFBgAAAAAEAAQA8wAAAFk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7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rvbs/WUEAAAyEwAADgAAAAAAAAAAAAAAAAAuAgAA&#10;ZHJzL2Uyb0RvYy54bWxQSwECLQAUAAYACAAAACEAomJNueIAAAANAQAADwAAAAAAAAAAAAAAAAC/&#10;BgAAZHJzL2Rvd25yZXYueG1sUEsFBgAAAAAEAAQA8wAAAM4HAAAAAA==&#10;">
                    <v:rect id="Rectángulo 120" o:spid="_x0000_s1038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39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0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1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leg.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2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C94/pZ&#10;KgMAAI0KAAAOAAAAAAAAAAAAAAAAAC4CAABkcnMvZTJvRG9jLnhtbFBLAQItABQABgAIAAAAIQBh&#10;8lJG4QAAAAoBAAAPAAAAAAAAAAAAAAAAAIQFAABkcnMvZG93bnJldi54bWxQSwUGAAAAAAQABADz&#10;AAAAkgYAAAAA&#10;">
                    <v:shape id="Cuadro de texto 5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4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5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5E0BB3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14/06/2014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1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5E0BB3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14/06/2014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5E0BB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Clases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2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5E0BB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Clases</w:t>
                            </w: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A47005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34CB1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34CB1" w:rsidRDefault="00750FE8" w:rsidP="00750FE8">
            <w:pPr>
              <w:jc w:val="center"/>
              <w:rPr>
                <w:rFonts w:ascii="Calibri Light" w:hAnsi="Calibri Light"/>
                <w:lang w:val="es-ES"/>
              </w:rPr>
            </w:pPr>
            <w:bookmarkStart w:id="0" w:name="_GoBack"/>
            <w:r w:rsidRPr="00234CB1">
              <w:rPr>
                <w:rFonts w:ascii="Calibri Light" w:hAnsi="Calibri Light"/>
                <w:lang w:val="es-ES"/>
              </w:rPr>
              <w:t>HISTORIAL DE VERSIONES</w:t>
            </w:r>
          </w:p>
        </w:tc>
      </w:tr>
      <w:tr w:rsidR="00750FE8" w:rsidRPr="00234CB1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34CB1" w:rsidRDefault="00750FE8" w:rsidP="00750FE8">
            <w:pPr>
              <w:jc w:val="center"/>
              <w:rPr>
                <w:rFonts w:ascii="Calibri Light" w:hAnsi="Calibri Light"/>
                <w:lang w:val="es-ES"/>
              </w:rPr>
            </w:pPr>
            <w:r w:rsidRPr="00234CB1">
              <w:rPr>
                <w:rFonts w:ascii="Calibri Light" w:hAnsi="Calibri Light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34CB1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234CB1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34CB1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234CB1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34CB1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234CB1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34CB1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34CB1" w:rsidRDefault="00AC0F15" w:rsidP="00750FE8">
            <w:pPr>
              <w:rPr>
                <w:rFonts w:ascii="Calibri Light" w:hAnsi="Calibri Light"/>
                <w:lang w:val="es-ES"/>
              </w:rPr>
            </w:pPr>
            <w:r w:rsidRPr="00234CB1">
              <w:rPr>
                <w:rFonts w:ascii="Calibri Light" w:hAnsi="Calibri Light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34CB1" w:rsidRDefault="005E0BB3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234CB1">
              <w:rPr>
                <w:rFonts w:ascii="Calibri Light" w:hAnsi="Calibri Light"/>
                <w:lang w:val="es-ES"/>
              </w:rPr>
              <w:t>16/06</w:t>
            </w:r>
            <w:r w:rsidR="00AC0F15" w:rsidRPr="00234CB1">
              <w:rPr>
                <w:rFonts w:ascii="Calibri Light" w:hAnsi="Calibri Light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234CB1" w:rsidRDefault="005E0BB3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234CB1">
              <w:rPr>
                <w:rFonts w:ascii="Calibri Light" w:hAnsi="Calibri Light"/>
                <w:lang w:val="es-ES"/>
              </w:rPr>
              <w:t>Flor</w:t>
            </w:r>
            <w:r w:rsidR="00234CB1" w:rsidRPr="00234CB1">
              <w:rPr>
                <w:rFonts w:ascii="Calibri Light" w:hAnsi="Calibri Light"/>
                <w:lang w:val="es-ES"/>
              </w:rPr>
              <w:t>encia Rojas</w:t>
            </w:r>
          </w:p>
        </w:tc>
        <w:tc>
          <w:tcPr>
            <w:tcW w:w="3883" w:type="dxa"/>
          </w:tcPr>
          <w:p w:rsidR="00750FE8" w:rsidRPr="00234CB1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234CB1">
              <w:rPr>
                <w:rFonts w:ascii="Calibri Light" w:hAnsi="Calibri Light"/>
                <w:lang w:val="es-ES"/>
              </w:rPr>
              <w:t xml:space="preserve">Creación </w:t>
            </w:r>
            <w:r w:rsidR="005E0BB3" w:rsidRPr="00234CB1">
              <w:rPr>
                <w:rFonts w:ascii="Calibri Light" w:hAnsi="Calibri Light"/>
                <w:lang w:val="es-ES"/>
              </w:rPr>
              <w:t xml:space="preserve">de </w:t>
            </w:r>
            <w:r w:rsidRPr="00234CB1">
              <w:rPr>
                <w:rFonts w:ascii="Calibri Light" w:hAnsi="Calibri Light"/>
                <w:lang w:val="es-ES"/>
              </w:rPr>
              <w:t>Documento</w:t>
            </w:r>
          </w:p>
        </w:tc>
      </w:tr>
      <w:bookmarkEnd w:id="0"/>
    </w:tbl>
    <w:p w:rsidR="005E0BB3" w:rsidRDefault="005E0BB3" w:rsidP="009372CD">
      <w:pPr>
        <w:pStyle w:val="Puesto"/>
        <w:rPr>
          <w:color w:val="FFFFFF" w:themeColor="background1"/>
          <w:spacing w:val="15"/>
          <w:sz w:val="22"/>
          <w:szCs w:val="22"/>
          <w:lang w:val="es-ES"/>
        </w:rPr>
      </w:pPr>
    </w:p>
    <w:p w:rsidR="005E0BB3" w:rsidRDefault="005E0BB3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lang w:val="es-ES"/>
        </w:rPr>
      </w:pPr>
      <w:r>
        <w:rPr>
          <w:color w:val="FFFFFF" w:themeColor="background1"/>
          <w:spacing w:val="15"/>
          <w:lang w:val="es-ES"/>
        </w:rPr>
        <w:br w:type="page"/>
      </w:r>
    </w:p>
    <w:p w:rsidR="005E0BB3" w:rsidRDefault="005E0BB3">
      <w:pPr>
        <w:rPr>
          <w:rFonts w:ascii="Corbel" w:hAnsi="Corbel"/>
          <w:noProof/>
          <w:lang w:val="es-ES"/>
        </w:rPr>
        <w:sectPr w:rsidR="005E0BB3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B677C3" w:rsidRDefault="00B677C3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rFonts w:ascii="Corbel" w:hAnsi="Corbel"/>
          <w:noProof/>
          <w:lang w:val="es-ES"/>
        </w:rPr>
      </w:pPr>
    </w:p>
    <w:p w:rsidR="008F7DA3" w:rsidRPr="008F7DA3" w:rsidRDefault="005E0BB3" w:rsidP="008F7DA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8167717" cy="4644190"/>
            <wp:effectExtent l="0" t="0" r="508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a de cla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6487" cy="46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D768E">
        <w:rPr>
          <w:lang w:val="es-ES"/>
        </w:rPr>
        <w:t>i</w:t>
      </w:r>
      <w:proofErr w:type="gramEnd"/>
    </w:p>
    <w:sectPr w:rsidR="008F7DA3" w:rsidRPr="008F7DA3" w:rsidSect="005E0BB3">
      <w:pgSz w:w="15840" w:h="12240" w:orient="landscape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005" w:rsidRDefault="00A47005">
      <w:pPr>
        <w:spacing w:after="0" w:line="240" w:lineRule="auto"/>
      </w:pPr>
      <w:r>
        <w:separator/>
      </w:r>
    </w:p>
  </w:endnote>
  <w:endnote w:type="continuationSeparator" w:id="0">
    <w:p w:rsidR="00A47005" w:rsidRDefault="00A4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34CB1" w:rsidRPr="00234CB1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005" w:rsidRDefault="00A47005">
      <w:pPr>
        <w:spacing w:after="0" w:line="240" w:lineRule="auto"/>
      </w:pPr>
      <w:r>
        <w:separator/>
      </w:r>
    </w:p>
  </w:footnote>
  <w:footnote w:type="continuationSeparator" w:id="0">
    <w:p w:rsidR="00A47005" w:rsidRDefault="00A47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34CB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141F3"/>
    <w:rsid w:val="005517BE"/>
    <w:rsid w:val="005A0D6F"/>
    <w:rsid w:val="005E0BB3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7D768E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47005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FF457F-3219-42C9-AAF6-653A9FDF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Paulita Pedrosa</cp:lastModifiedBy>
  <cp:revision>4</cp:revision>
  <dcterms:created xsi:type="dcterms:W3CDTF">2014-06-14T21:43:00Z</dcterms:created>
  <dcterms:modified xsi:type="dcterms:W3CDTF">2014-07-06T18:47:00Z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