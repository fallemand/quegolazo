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1D4287" w:rsidP="00092D82">
          <w:pPr>
            <w:rPr>
              <w:noProof/>
              <w:lang w:val="es-ES"/>
            </w:rPr>
          </w:pP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>
                    <wp:simplePos x="0" y="0"/>
                    <wp:positionH relativeFrom="column">
                      <wp:posOffset>-176276</wp:posOffset>
                    </wp:positionH>
                    <wp:positionV relativeFrom="paragraph">
                      <wp:posOffset>5505450</wp:posOffset>
                    </wp:positionV>
                    <wp:extent cx="3810000" cy="666750"/>
                    <wp:effectExtent l="0" t="0" r="0" b="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666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D4287" w:rsidRPr="001D4287" w:rsidRDefault="001D4287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56"/>
                                    <w:lang w:val="es-AR"/>
                                  </w:rPr>
                                </w:pPr>
                                <w:proofErr w:type="spellStart"/>
                                <w:r w:rsidRPr="001D4287"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56"/>
                                    <w:lang w:val="es-AR"/>
                                  </w:rPr>
                                  <w:t>Consultar</w:t>
                                </w:r>
                                <w:proofErr w:type="spellEnd"/>
                                <w:r w:rsidRPr="001D4287"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56"/>
                                    <w:lang w:val="es-AR"/>
                                  </w:rPr>
                                  <w:t xml:space="preserve"> </w:t>
                                </w:r>
                                <w:proofErr w:type="spellStart"/>
                                <w:r w:rsidRPr="001D4287">
                                  <w:rPr>
                                    <w:rFonts w:asciiTheme="majorHAnsi" w:hAnsiTheme="majorHAnsi"/>
                                    <w:b/>
                                    <w:color w:val="595959" w:themeColor="text1" w:themeTint="A6"/>
                                    <w:sz w:val="56"/>
                                    <w:lang w:val="es-AR"/>
                                  </w:rPr>
                                  <w:t>Ediciones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31" type="#_x0000_t202" style="position:absolute;margin-left:-13.9pt;margin-top:433.5pt;width:300pt;height:5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" fillcolor="white [3201]" stroked="f" strokeweight=".5pt">
                    <v:textbox>
                      <w:txbxContent>
                        <w:p w:rsidR="001D4287" w:rsidRPr="001D4287" w:rsidRDefault="001D4287">
                          <w:pPr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56"/>
                              <w:lang w:val="es-AR"/>
                            </w:rPr>
                          </w:pPr>
                          <w:proofErr w:type="spellStart"/>
                          <w:r w:rsidRPr="001D4287"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56"/>
                              <w:lang w:val="es-AR"/>
                            </w:rPr>
                            <w:t>Consultar</w:t>
                          </w:r>
                          <w:proofErr w:type="spellEnd"/>
                          <w:r w:rsidRPr="001D4287"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56"/>
                              <w:lang w:val="es-AR"/>
                            </w:rPr>
                            <w:t xml:space="preserve"> </w:t>
                          </w:r>
                          <w:proofErr w:type="spellStart"/>
                          <w:r w:rsidRPr="001D4287">
                            <w:rPr>
                              <w:rFonts w:asciiTheme="majorHAnsi" w:hAnsiTheme="majorHAnsi"/>
                              <w:b/>
                              <w:color w:val="595959" w:themeColor="text1" w:themeTint="A6"/>
                              <w:sz w:val="56"/>
                              <w:lang w:val="es-AR"/>
                            </w:rPr>
                            <w:t>Ediciones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A12B43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236DE71C" wp14:editId="4A47EC25">
                    <wp:simplePos x="0" y="0"/>
                    <wp:positionH relativeFrom="column">
                      <wp:posOffset>4987290</wp:posOffset>
                    </wp:positionH>
                    <wp:positionV relativeFrom="paragraph">
                      <wp:posOffset>6734175</wp:posOffset>
                    </wp:positionV>
                    <wp:extent cx="1135380" cy="1113716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35380" cy="1113716"/>
                              <a:chOff x="0" y="-31811"/>
                              <a:chExt cx="1136110" cy="1114422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7954" y="-31811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036F7F" w:rsidRDefault="00203449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25628"/>
                                <a:chOff x="-5610" y="-311562"/>
                                <a:chExt cx="1045028" cy="625628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036F7F" w:rsidRDefault="008442CA" w:rsidP="00036F7F">
                                    <w:pPr>
                                      <w:spacing w:before="0" w:after="0"/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036F7F">
                                      <w:rPr>
                                        <w:rFonts w:asciiTheme="majorHAnsi" w:hAnsiTheme="majorHAnsi"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344" y="-259953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6DE71C" id="Grupo 27" o:spid="_x0000_s1032" style="position:absolute;margin-left:392.7pt;margin-top:530.25pt;width:89.4pt;height:87.7pt;z-index:251703296;mso-width-relative:margin;mso-height-relative:margin" coordorigin=",-318" coordsize="1136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">
                    <v:shape id="Cuadro de texto 15" o:spid="_x0000_s1033" type="#_x0000_t202" style="position:absolute;left:79;top:-318;width:11282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036F7F" w:rsidRDefault="00203449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4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5" style="position:absolute;top:4569;width:10450;height:6257" coordorigin="-56,-3115" coordsize="10450,62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6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036F7F" w:rsidRDefault="008442CA" w:rsidP="00036F7F">
                              <w:pPr>
                                <w:spacing w:before="0" w:after="0"/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036F7F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7" type="#_x0000_t202" style="position:absolute;left:23;top:-2599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1F1D2A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310A8868" wp14:editId="7C1FC350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036F7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036F7F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036F7F" w:rsidRDefault="005A0D6F" w:rsidP="00036F7F">
                                  <w:pPr>
                                    <w:spacing w:before="0" w:after="0"/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, </w:t>
                                  </w:r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Facundo </w:t>
                                  </w:r>
                                  <w:proofErr w:type="spellStart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A12B43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. </w:t>
                                  </w: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58971 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214004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rFonts w:ascii="Corbel" w:hAnsi="Corbel"/>
                                      <w:color w:val="595959" w:themeColor="text1" w:themeTint="A6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214004">
                                    <w:rPr>
                                      <w:rFonts w:ascii="Corbel" w:hAnsi="Corbel"/>
                                      <w:color w:val="F2F2F2" w:themeColor="background1" w:themeShade="F2"/>
                                      <w:sz w:val="24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10A8868" id="Grupo 11" o:spid="_x0000_s1038" style="position:absolute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39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0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1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036F7F" w:rsidRDefault="00036F7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Zohil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Julio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Ing.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Liberatori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, Marcelo</w:t>
                            </w:r>
                          </w:p>
                          <w:p w:rsidR="005A0D6F" w:rsidRPr="00036F7F" w:rsidRDefault="005A0D6F" w:rsidP="00036F7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2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036F7F" w:rsidRDefault="005A0D6F" w:rsidP="00036F7F">
                            <w:pPr>
                              <w:spacing w:before="0" w:after="0"/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Allemand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, </w:t>
                            </w:r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Facundo </w:t>
                            </w:r>
                            <w:proofErr w:type="spellStart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A12B43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. </w:t>
                            </w: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58971 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Herrera, Antonio 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57824</w:t>
                            </w:r>
                          </w:p>
                          <w:p w:rsidR="005A0D6F" w:rsidRPr="00214004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Pedrosa, Paula Melania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58822</w:t>
                            </w:r>
                          </w:p>
                          <w:p w:rsidR="005A0D6F" w:rsidRDefault="005A0D6F" w:rsidP="005A0D6F">
                            <w:pPr>
                              <w:spacing w:before="0" w:after="0" w:line="256" w:lineRule="auto"/>
                              <w:rPr>
                                <w:rFonts w:ascii="Corbel" w:hAnsi="Corbel"/>
                                <w:color w:val="595959" w:themeColor="text1" w:themeTint="A6"/>
                                <w:sz w:val="24"/>
                                <w:szCs w:val="24"/>
                                <w:lang w:val="es-AR" w:eastAsia="es-ES"/>
                              </w:rPr>
                            </w:pPr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 xml:space="preserve">Rojas Amaya, M. Florencia </w:t>
                            </w:r>
                            <w:proofErr w:type="spellStart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leg</w:t>
                            </w:r>
                            <w:proofErr w:type="spellEnd"/>
                            <w:r w:rsidRPr="00214004">
                              <w:rPr>
                                <w:rFonts w:ascii="Corbel" w:hAnsi="Corbel"/>
                                <w:color w:val="F2F2F2" w:themeColor="background1" w:themeShade="F2"/>
                                <w:sz w:val="24"/>
                                <w:szCs w:val="24"/>
                                <w:lang w:val="es-AR" w:eastAsia="es-ES"/>
                              </w:rPr>
                              <w:t>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79DD08DF" wp14:editId="2FAA3D1D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DD08DF" id="Grupo 31" o:spid="_x0000_s1043" style="position:absolute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4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5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6F040A66" wp14:editId="090FE617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Theme="majorHAnsi" w:hAnsiTheme="majorHAnsi"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F040A66" id="Grupo 23" o:spid="_x0000_s1046" style="position:absolute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7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48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49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0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!</w:t>
                            </w:r>
                            <w:proofErr w:type="gramEnd"/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1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FE2DC8">
                              <w:rPr>
                                <w:rFonts w:asciiTheme="majorHAnsi" w:hAnsiTheme="majorHAnsi"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1FABDB9" wp14:editId="4B4D32FB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A43FC2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 w:rsidRPr="00A43FC2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30/04/2012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ABDB9" id="Cuadro de texto 7" o:spid="_x0000_s1052" type="#_x0000_t202" style="position:absolute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A43FC2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 w:rsidRPr="00A43FC2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30/04/2012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A43FC2"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6BA999AD" wp14:editId="64798186">
                    <wp:simplePos x="0" y="0"/>
                    <wp:positionH relativeFrom="column">
                      <wp:posOffset>-201930</wp:posOffset>
                    </wp:positionH>
                    <wp:positionV relativeFrom="paragraph">
                      <wp:posOffset>1972310</wp:posOffset>
                    </wp:positionV>
                    <wp:extent cx="6305550" cy="1792605"/>
                    <wp:effectExtent l="0" t="0" r="19050" b="1714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05550" cy="1792605"/>
                              <a:chOff x="0" y="0"/>
                              <a:chExt cx="6305797" cy="179317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0" y="0"/>
                                <a:ext cx="4655310" cy="1743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1D4287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96"/>
                                      <w:lang w:val="es-AR"/>
                                    </w:rPr>
                                    <w:t>Diagrama de Interacción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BA999AD" id="Grupo 28" o:spid="_x0000_s1053" style="position:absolute;margin-left:-15.9pt;margin-top:155.3pt;width:496.5pt;height:141.15pt;z-index:251687936" coordsize="63057,1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">
                    <v:shape id="Cuadro de texto 18" o:spid="_x0000_s1054" type="#_x0000_t202" style="position:absolute;width:46553;height:1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FE2DC8" w:rsidRPr="00FE2DC8" w:rsidRDefault="001D4287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96"/>
                                <w:lang w:val="es-AR"/>
                              </w:rPr>
                              <w:t>Diagrama de Interacción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line id="Conector recto 26" o:spid="_x0000_s1055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  <w:bookmarkStart w:id="0" w:name="_GoBack"/>
          <w:bookmarkEnd w:id="0"/>
        </w:p>
        <w:p w:rsidR="005A0D6F" w:rsidRDefault="005A0D6F" w:rsidP="00092D82">
          <w:pPr>
            <w:rPr>
              <w:noProof/>
              <w:lang w:val="es-ES"/>
            </w:rPr>
          </w:pPr>
        </w:p>
        <w:p w:rsidR="000B2CDD" w:rsidRPr="00092D82" w:rsidRDefault="004A729C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412C18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HISTORIAL DE VERSIONES</w:t>
            </w:r>
          </w:p>
        </w:tc>
      </w:tr>
      <w:tr w:rsidR="00750FE8" w:rsidRPr="00412C1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412C18" w:rsidRDefault="00750FE8" w:rsidP="00750FE8">
            <w:pPr>
              <w:jc w:val="center"/>
              <w:rPr>
                <w:rFonts w:asciiTheme="majorHAnsi" w:hAnsiTheme="majorHAnsi"/>
                <w:lang w:val="es-ES"/>
              </w:rPr>
            </w:pPr>
            <w:r w:rsidRPr="00412C18">
              <w:rPr>
                <w:rFonts w:asciiTheme="majorHAnsi" w:hAnsiTheme="majorHAnsi"/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08154B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</w:pPr>
            <w:r w:rsidRPr="0008154B">
              <w:rPr>
                <w:rFonts w:asciiTheme="majorHAnsi" w:hAnsiTheme="majorHAnsi"/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BD42B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AC0F15" w:rsidP="00750FE8">
            <w:pPr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412C18" w:rsidRDefault="001D428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10/07</w:t>
            </w:r>
            <w:r w:rsidR="00AC0F15">
              <w:rPr>
                <w:rFonts w:asciiTheme="majorHAnsi" w:hAnsiTheme="majorHAnsi"/>
                <w:lang w:val="es-ES"/>
              </w:rPr>
              <w:t>/2014</w:t>
            </w:r>
          </w:p>
        </w:tc>
        <w:tc>
          <w:tcPr>
            <w:tcW w:w="1870" w:type="dxa"/>
          </w:tcPr>
          <w:p w:rsidR="00750FE8" w:rsidRPr="00412C18" w:rsidRDefault="001D428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Florencia Rojas</w:t>
            </w:r>
          </w:p>
        </w:tc>
        <w:tc>
          <w:tcPr>
            <w:tcW w:w="3883" w:type="dxa"/>
          </w:tcPr>
          <w:p w:rsidR="00750FE8" w:rsidRPr="00412C18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  <w:r>
              <w:rPr>
                <w:rFonts w:asciiTheme="majorHAnsi" w:hAnsiTheme="majorHAnsi"/>
                <w:lang w:val="es-ES"/>
              </w:rPr>
              <w:t>Creación Documento</w:t>
            </w:r>
          </w:p>
        </w:tc>
      </w:tr>
      <w:tr w:rsidR="00750FE8" w:rsidRPr="00750FE8" w:rsidTr="001D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412C18" w:rsidRDefault="00750FE8" w:rsidP="00AC0F15">
            <w:pPr>
              <w:ind w:left="720" w:hanging="72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750FE8" w:rsidRPr="00412C18" w:rsidRDefault="00750FE8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  <w:tr w:rsidR="00AC0F15" w:rsidRPr="00750FE8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AC0F15" w:rsidRPr="00412C18" w:rsidRDefault="00AC0F15" w:rsidP="00AC0F15">
            <w:pPr>
              <w:rPr>
                <w:rFonts w:asciiTheme="majorHAnsi" w:hAnsiTheme="majorHAnsi"/>
                <w:lang w:val="es-ES"/>
              </w:rPr>
            </w:pPr>
          </w:p>
        </w:tc>
        <w:tc>
          <w:tcPr>
            <w:tcW w:w="2611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1870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  <w:tc>
          <w:tcPr>
            <w:tcW w:w="3883" w:type="dxa"/>
          </w:tcPr>
          <w:p w:rsidR="00AC0F15" w:rsidRPr="00412C18" w:rsidRDefault="00AC0F15" w:rsidP="00AC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lang w:val="es-ES"/>
              </w:rPr>
            </w:pP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es-ES"/>
        </w:rPr>
        <w:id w:val="138073805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FE1A8F" w:rsidRDefault="00FE1A8F">
          <w:pPr>
            <w:pStyle w:val="TtulodeTDC"/>
          </w:pPr>
          <w:r>
            <w:rPr>
              <w:lang w:val="es-ES"/>
            </w:rPr>
            <w:t>Tabla de contenido</w:t>
          </w:r>
        </w:p>
        <w:p w:rsidR="00FE1A8F" w:rsidRDefault="00FE1A8F">
          <w:fldSimple w:instr=" TOC \o &quot;1-3&quot; \h \z \u ">
            <w:r w:rsidR="001D4287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FE1A8F" w:rsidRDefault="00FE1A8F">
      <w:pPr>
        <w:rPr>
          <w:lang w:val="es-AR"/>
        </w:rPr>
      </w:pPr>
      <w:r>
        <w:rPr>
          <w:lang w:val="es-AR"/>
        </w:rPr>
        <w:br w:type="page"/>
      </w:r>
      <w:r w:rsidR="001D4287" w:rsidRPr="001D4287">
        <w:rPr>
          <w:noProof/>
          <w:lang w:val="es-ES" w:eastAsia="es-ES"/>
        </w:rPr>
        <w:lastRenderedPageBreak/>
        <w:drawing>
          <wp:inline distT="0" distB="0" distL="0" distR="0">
            <wp:extent cx="5868924" cy="627697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31"/>
                    <a:stretch/>
                  </pic:blipFill>
                  <pic:spPr bwMode="auto">
                    <a:xfrm>
                      <a:off x="0" y="0"/>
                      <a:ext cx="5872393" cy="62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287" w:rsidRDefault="001D4287">
      <w:pPr>
        <w:rPr>
          <w:lang w:val="es-AR"/>
        </w:rPr>
      </w:pPr>
      <w:r>
        <w:rPr>
          <w:lang w:val="es-AR"/>
        </w:rPr>
        <w:br w:type="page"/>
      </w:r>
    </w:p>
    <w:p w:rsidR="001D4287" w:rsidRDefault="001D4287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 w:rsidRPr="001D4287">
        <w:rPr>
          <w:rFonts w:asciiTheme="majorHAnsi" w:eastAsiaTheme="majorEastAsia" w:hAnsiTheme="majorHAnsi" w:cstheme="majorBidi"/>
          <w:caps/>
          <w:noProof/>
          <w:color w:val="63A537" w:themeColor="text2"/>
          <w:spacing w:val="10"/>
          <w:sz w:val="52"/>
          <w:szCs w:val="52"/>
          <w:lang w:val="es-ES" w:eastAsia="es-ES"/>
        </w:rPr>
        <w:lastRenderedPageBreak/>
        <w:drawing>
          <wp:inline distT="0" distB="0" distL="0" distR="0">
            <wp:extent cx="6095729" cy="67437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40" b="1"/>
                    <a:stretch/>
                  </pic:blipFill>
                  <pic:spPr bwMode="auto">
                    <a:xfrm>
                      <a:off x="0" y="0"/>
                      <a:ext cx="6096859" cy="67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4287" w:rsidSect="00DA154B">
      <w:headerReference w:type="default" r:id="rId16"/>
      <w:footerReference w:type="default" r:id="rId17"/>
      <w:pgSz w:w="12240" w:h="15840"/>
      <w:pgMar w:top="1440" w:right="1440" w:bottom="1440" w:left="1440" w:header="720" w:footer="227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29C" w:rsidRDefault="004A729C">
      <w:pPr>
        <w:spacing w:after="0" w:line="240" w:lineRule="auto"/>
      </w:pPr>
      <w:r>
        <w:separator/>
      </w:r>
    </w:p>
  </w:endnote>
  <w:endnote w:type="continuationSeparator" w:id="0">
    <w:p w:rsidR="004A729C" w:rsidRDefault="004A7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D4287" w:rsidRPr="001D4287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29C" w:rsidRDefault="004A729C">
      <w:pPr>
        <w:spacing w:after="0" w:line="240" w:lineRule="auto"/>
      </w:pPr>
      <w:r>
        <w:separator/>
      </w:r>
    </w:p>
  </w:footnote>
  <w:footnote w:type="continuationSeparator" w:id="0">
    <w:p w:rsidR="004A729C" w:rsidRDefault="004A7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6" style="position:absolute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5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287"/>
    <w:rsid w:val="0003090A"/>
    <w:rsid w:val="00036F7F"/>
    <w:rsid w:val="0006530A"/>
    <w:rsid w:val="00092D82"/>
    <w:rsid w:val="000A5996"/>
    <w:rsid w:val="000B2CDD"/>
    <w:rsid w:val="00143A4C"/>
    <w:rsid w:val="00197EFE"/>
    <w:rsid w:val="001D4287"/>
    <w:rsid w:val="001F1D2A"/>
    <w:rsid w:val="00203449"/>
    <w:rsid w:val="00214004"/>
    <w:rsid w:val="00215451"/>
    <w:rsid w:val="00244A7E"/>
    <w:rsid w:val="00267A02"/>
    <w:rsid w:val="0029515B"/>
    <w:rsid w:val="002B3579"/>
    <w:rsid w:val="00305864"/>
    <w:rsid w:val="00335C9B"/>
    <w:rsid w:val="00350C0A"/>
    <w:rsid w:val="004722F6"/>
    <w:rsid w:val="004912C3"/>
    <w:rsid w:val="004A729C"/>
    <w:rsid w:val="005517BE"/>
    <w:rsid w:val="005A0D6F"/>
    <w:rsid w:val="00664EFA"/>
    <w:rsid w:val="006D7FF0"/>
    <w:rsid w:val="00710F4C"/>
    <w:rsid w:val="0072630B"/>
    <w:rsid w:val="0073647E"/>
    <w:rsid w:val="00744E41"/>
    <w:rsid w:val="00745397"/>
    <w:rsid w:val="00750FE8"/>
    <w:rsid w:val="00784E1F"/>
    <w:rsid w:val="007912F8"/>
    <w:rsid w:val="00810A39"/>
    <w:rsid w:val="008442CA"/>
    <w:rsid w:val="00870A86"/>
    <w:rsid w:val="008D33D1"/>
    <w:rsid w:val="008F7DA3"/>
    <w:rsid w:val="00935C39"/>
    <w:rsid w:val="00936697"/>
    <w:rsid w:val="009372CD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F5F5B"/>
    <w:rsid w:val="00B677C3"/>
    <w:rsid w:val="00C01A5A"/>
    <w:rsid w:val="00C30053"/>
    <w:rsid w:val="00C565CB"/>
    <w:rsid w:val="00CD3E51"/>
    <w:rsid w:val="00D24DB6"/>
    <w:rsid w:val="00D529AB"/>
    <w:rsid w:val="00D65023"/>
    <w:rsid w:val="00D710D7"/>
    <w:rsid w:val="00DA154B"/>
    <w:rsid w:val="00DB627E"/>
    <w:rsid w:val="00DB6A8C"/>
    <w:rsid w:val="00E01300"/>
    <w:rsid w:val="00EE6BA4"/>
    <w:rsid w:val="00F00B9E"/>
    <w:rsid w:val="00F03BB3"/>
    <w:rsid w:val="00F14E13"/>
    <w:rsid w:val="00F41380"/>
    <w:rsid w:val="00F82038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D7FA099-0D8D-46DB-9288-F8840040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65023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D65023"/>
    <w:rPr>
      <w:rFonts w:asciiTheme="majorHAnsi" w:eastAsiaTheme="majorEastAsia" w:hAnsiTheme="majorHAnsi" w:cstheme="majorBidi"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2.gif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Documentos%20de%20Consulta\Plantilla%20Documento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D99061-902B-4B45-86FB-4DDBABB8A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Documentos</Template>
  <TotalTime>4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Florencia Rojas</cp:lastModifiedBy>
  <cp:revision>2</cp:revision>
  <dcterms:created xsi:type="dcterms:W3CDTF">2014-07-11T00:47:00Z</dcterms:created>
  <dcterms:modified xsi:type="dcterms:W3CDTF">2014-07-11T00:51:00Z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