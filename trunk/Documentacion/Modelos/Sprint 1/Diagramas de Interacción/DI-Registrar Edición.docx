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7042A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-208526</wp:posOffset>
                    </wp:positionH>
                    <wp:positionV relativeFrom="paragraph">
                      <wp:posOffset>5341022</wp:posOffset>
                    </wp:positionV>
                    <wp:extent cx="3920984" cy="805218"/>
                    <wp:effectExtent l="0" t="0" r="3810" b="0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0984" cy="805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42A" w:rsidRPr="00A7042A" w:rsidRDefault="00A7042A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</w:pPr>
                                <w:r w:rsidRPr="00A7042A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  <w:t>Registrar Edición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31" type="#_x0000_t202" style="position:absolute;margin-left:-16.4pt;margin-top:420.55pt;width:308.75pt;height:6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" fillcolor="white [3201]" stroked="f" strokeweight=".5pt">
                    <v:textbox>
                      <w:txbxContent>
                        <w:p w:rsidR="00A7042A" w:rsidRPr="00A7042A" w:rsidRDefault="00A7042A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</w:pPr>
                          <w:r w:rsidRPr="00A7042A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  <w:t>Registrar Edición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7042A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10/07/2014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7042A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10/07/2014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A7042A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A7042A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A0251C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A7042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A7042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A7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A7042A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lang w:val="es-AR"/>
        </w:rPr>
      </w:pPr>
    </w:p>
    <w:p w:rsidR="00A7042A" w:rsidRDefault="00A7042A">
      <w:pPr>
        <w:rPr>
          <w:lang w:val="es-AR"/>
        </w:rPr>
      </w:pPr>
      <w:r>
        <w:rPr>
          <w:lang w:val="es-AR"/>
        </w:rPr>
        <w:br w:type="page"/>
      </w:r>
      <w:bookmarkStart w:id="0" w:name="_GoBack"/>
      <w:bookmarkEnd w:id="0"/>
    </w:p>
    <w:p w:rsidR="00A7042A" w:rsidRDefault="00A7042A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A7042A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6164375" cy="8020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15"/>
                    <a:stretch/>
                  </pic:blipFill>
                  <pic:spPr bwMode="auto">
                    <a:xfrm>
                      <a:off x="0" y="0"/>
                      <a:ext cx="6174578" cy="803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42A" w:rsidRDefault="00A7042A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A7042A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5942389" cy="5524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79" b="-1"/>
                    <a:stretch/>
                  </pic:blipFill>
                  <pic:spPr bwMode="auto">
                    <a:xfrm>
                      <a:off x="0" y="0"/>
                      <a:ext cx="5943777" cy="55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42A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1C" w:rsidRDefault="00A0251C">
      <w:pPr>
        <w:spacing w:after="0" w:line="240" w:lineRule="auto"/>
      </w:pPr>
      <w:r>
        <w:separator/>
      </w:r>
    </w:p>
  </w:endnote>
  <w:endnote w:type="continuationSeparator" w:id="0">
    <w:p w:rsidR="00A0251C" w:rsidRDefault="00A0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042A" w:rsidRPr="00A7042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1C" w:rsidRDefault="00A0251C">
      <w:pPr>
        <w:spacing w:after="0" w:line="240" w:lineRule="auto"/>
      </w:pPr>
      <w:r>
        <w:separator/>
      </w:r>
    </w:p>
  </w:footnote>
  <w:footnote w:type="continuationSeparator" w:id="0">
    <w:p w:rsidR="00A0251C" w:rsidRDefault="00A0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A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251C"/>
    <w:rsid w:val="00A075D7"/>
    <w:rsid w:val="00A12B43"/>
    <w:rsid w:val="00A13615"/>
    <w:rsid w:val="00A43FC2"/>
    <w:rsid w:val="00A7042A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5CF559-D24B-4DC0-A3D8-65DD7A54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E5EC5-00E1-4063-B905-B70DEC34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9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2014-07-11T00:24:00Z</dcterms:created>
  <dcterms:modified xsi:type="dcterms:W3CDTF">2014-07-11T00:33:00Z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