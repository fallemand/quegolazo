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7F1D4B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>
                    <wp:simplePos x="0" y="0"/>
                    <wp:positionH relativeFrom="column">
                      <wp:posOffset>57150</wp:posOffset>
                    </wp:positionH>
                    <wp:positionV relativeFrom="paragraph">
                      <wp:posOffset>5476875</wp:posOffset>
                    </wp:positionV>
                    <wp:extent cx="3276600" cy="704850"/>
                    <wp:effectExtent l="0" t="0" r="0" b="0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76600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1D4B" w:rsidRPr="007F1D4B" w:rsidRDefault="007F1D4B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595959" w:themeColor="text1" w:themeTint="A6"/>
                                    <w:sz w:val="56"/>
                                    <w:lang w:val="es-AR"/>
                                  </w:rPr>
                                </w:pPr>
                                <w:proofErr w:type="spellStart"/>
                                <w:r w:rsidRPr="007F1D4B">
                                  <w:rPr>
                                    <w:rFonts w:asciiTheme="majorHAnsi" w:hAnsiTheme="majorHAnsi"/>
                                    <w:b/>
                                    <w:color w:val="595959" w:themeColor="text1" w:themeTint="A6"/>
                                    <w:sz w:val="56"/>
                                    <w:lang w:val="es-AR"/>
                                  </w:rPr>
                                  <w:t>Consultar</w:t>
                                </w:r>
                                <w:proofErr w:type="spellEnd"/>
                                <w:r w:rsidRPr="007F1D4B">
                                  <w:rPr>
                                    <w:rFonts w:asciiTheme="majorHAnsi" w:hAnsiTheme="majorHAnsi"/>
                                    <w:b/>
                                    <w:color w:val="595959" w:themeColor="text1" w:themeTint="A6"/>
                                    <w:sz w:val="56"/>
                                    <w:lang w:val="es-AR"/>
                                  </w:rPr>
                                  <w:t xml:space="preserve"> </w:t>
                                </w:r>
                                <w:proofErr w:type="spellStart"/>
                                <w:r w:rsidRPr="007F1D4B">
                                  <w:rPr>
                                    <w:rFonts w:asciiTheme="majorHAnsi" w:hAnsiTheme="majorHAnsi"/>
                                    <w:b/>
                                    <w:color w:val="595959" w:themeColor="text1" w:themeTint="A6"/>
                                    <w:sz w:val="56"/>
                                    <w:lang w:val="es-AR"/>
                                  </w:rPr>
                                  <w:t>Torneos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31" type="#_x0000_t202" style="position:absolute;margin-left:4.5pt;margin-top:431.25pt;width:258pt;height:5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" fillcolor="white [3201]" stroked="f" strokeweight=".5pt">
                    <v:textbox>
                      <w:txbxContent>
                        <w:p w:rsidR="007F1D4B" w:rsidRPr="007F1D4B" w:rsidRDefault="007F1D4B">
                          <w:pPr>
                            <w:rPr>
                              <w:rFonts w:asciiTheme="majorHAnsi" w:hAnsiTheme="majorHAnsi"/>
                              <w:b/>
                              <w:color w:val="595959" w:themeColor="text1" w:themeTint="A6"/>
                              <w:sz w:val="56"/>
                              <w:lang w:val="es-AR"/>
                            </w:rPr>
                          </w:pPr>
                          <w:proofErr w:type="spellStart"/>
                          <w:r w:rsidRPr="007F1D4B">
                            <w:rPr>
                              <w:rFonts w:asciiTheme="majorHAnsi" w:hAnsiTheme="majorHAnsi"/>
                              <w:b/>
                              <w:color w:val="595959" w:themeColor="text1" w:themeTint="A6"/>
                              <w:sz w:val="56"/>
                              <w:lang w:val="es-AR"/>
                            </w:rPr>
                            <w:t>Consultar</w:t>
                          </w:r>
                          <w:proofErr w:type="spellEnd"/>
                          <w:r w:rsidRPr="007F1D4B">
                            <w:rPr>
                              <w:rFonts w:asciiTheme="majorHAnsi" w:hAnsiTheme="majorHAnsi"/>
                              <w:b/>
                              <w:color w:val="595959" w:themeColor="text1" w:themeTint="A6"/>
                              <w:sz w:val="56"/>
                              <w:lang w:val="es-AR"/>
                            </w:rPr>
                            <w:t xml:space="preserve"> </w:t>
                          </w:r>
                          <w:proofErr w:type="spellStart"/>
                          <w:r w:rsidRPr="007F1D4B">
                            <w:rPr>
                              <w:rFonts w:asciiTheme="majorHAnsi" w:hAnsiTheme="majorHAnsi"/>
                              <w:b/>
                              <w:color w:val="595959" w:themeColor="text1" w:themeTint="A6"/>
                              <w:sz w:val="56"/>
                              <w:lang w:val="es-AR"/>
                            </w:rPr>
                            <w:t>Torneos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A12B43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236DE71C" wp14:editId="4A47EC25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036F7F" w:rsidRDefault="00203449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036F7F" w:rsidRDefault="008442CA" w:rsidP="00036F7F">
                                    <w:pPr>
                                      <w:spacing w:before="0" w:after="0"/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036F7F"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6DE71C" id="Grupo 27" o:spid="_x0000_s1032" style="position:absolute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">
                    <v:shape id="Cuadro de texto 15" o:spid="_x0000_s1033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036F7F" w:rsidRDefault="00203449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4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5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6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036F7F" w:rsidRDefault="008442CA" w:rsidP="00036F7F">
                              <w:pPr>
                                <w:spacing w:before="0" w:after="0"/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7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310A8868" wp14:editId="7C1FC350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036F7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5A0D6F" w:rsidRPr="00036F7F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5A0D6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, </w:t>
                                  </w:r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Facundo </w:t>
                                  </w:r>
                                  <w:proofErr w:type="spellStart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</w:t>
                                  </w: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58971 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0A8868" id="Grupo 11" o:spid="_x0000_s1038" style="position:absolute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39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0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1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036F7F" w:rsidRDefault="00036F7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5A0D6F" w:rsidRPr="00036F7F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2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036F7F" w:rsidRDefault="005A0D6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, </w:t>
                            </w:r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Facundo </w:t>
                            </w:r>
                            <w:proofErr w:type="spellStart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</w:t>
                            </w: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58971 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5A0D6F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79DD08DF" wp14:editId="2FAA3D1D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DD08DF" id="Grupo 31" o:spid="_x0000_s1043" style="position:absolute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4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5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6F040A66" wp14:editId="090FE617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040A66" id="Grupo 23" o:spid="_x0000_s1046" style="position:absolute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7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48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49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0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1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1FABDB9" wp14:editId="4B4D32FB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A43FC2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 w:rsidRPr="00A43FC2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30/04/2012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FABDB9" id="Cuadro de texto 7" o:spid="_x0000_s1052" type="#_x0000_t202" style="position:absolute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A43FC2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 w:rsidRPr="00A43FC2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30/04/2012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6BA999AD" wp14:editId="64798186">
                    <wp:simplePos x="0" y="0"/>
                    <wp:positionH relativeFrom="column">
                      <wp:posOffset>-201930</wp:posOffset>
                    </wp:positionH>
                    <wp:positionV relativeFrom="paragraph">
                      <wp:posOffset>1972310</wp:posOffset>
                    </wp:positionV>
                    <wp:extent cx="6305550" cy="1792605"/>
                    <wp:effectExtent l="0" t="0" r="19050" b="1714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05550" cy="1792605"/>
                              <a:chOff x="0" y="0"/>
                              <a:chExt cx="6305797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465531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7F1D4B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>Diagrama de Interacción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BA999AD" id="Grupo 28" o:spid="_x0000_s1053" style="position:absolute;margin-left:-15.9pt;margin-top:155.3pt;width:496.5pt;height:141.15pt;z-index:251687936" coordsize="63057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">
                    <v:shape id="Cuadro de texto 18" o:spid="_x0000_s1054" type="#_x0000_t202" style="position:absolute;width:46553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FE2DC8" w:rsidRDefault="007F1D4B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>Diagrama de Interacción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line id="Conector recto 26" o:spid="_x0000_s1055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  <w:bookmarkStart w:id="0" w:name="_GoBack"/>
          <w:bookmarkEnd w:id="0"/>
        </w:p>
        <w:p w:rsidR="005A0D6F" w:rsidRDefault="005A0D6F" w:rsidP="00092D82">
          <w:pPr>
            <w:rPr>
              <w:noProof/>
              <w:lang w:val="es-ES"/>
            </w:rPr>
          </w:pPr>
        </w:p>
        <w:p w:rsidR="000B2CDD" w:rsidRPr="00092D82" w:rsidRDefault="00960266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412C18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HISTORIAL DE VERSIONES</w:t>
            </w:r>
          </w:p>
        </w:tc>
      </w:tr>
      <w:tr w:rsidR="00750FE8" w:rsidRPr="00412C1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BD42B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AC0F15" w:rsidP="00750FE8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412C18" w:rsidRDefault="007F1D4B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10/07</w:t>
            </w:r>
            <w:r w:rsidR="00AC0F15">
              <w:rPr>
                <w:rFonts w:asciiTheme="majorHAnsi" w:hAnsiTheme="majorHAnsi"/>
                <w:lang w:val="es-ES"/>
              </w:rPr>
              <w:t>/2014</w:t>
            </w:r>
          </w:p>
        </w:tc>
        <w:tc>
          <w:tcPr>
            <w:tcW w:w="1870" w:type="dxa"/>
          </w:tcPr>
          <w:p w:rsidR="00750FE8" w:rsidRPr="00412C18" w:rsidRDefault="007F1D4B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Florencia Rojas</w:t>
            </w:r>
          </w:p>
        </w:tc>
        <w:tc>
          <w:tcPr>
            <w:tcW w:w="3883" w:type="dxa"/>
          </w:tcPr>
          <w:p w:rsidR="00750FE8" w:rsidRPr="00412C18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Creación Documento</w:t>
            </w:r>
          </w:p>
        </w:tc>
      </w:tr>
      <w:tr w:rsidR="00750FE8" w:rsidRPr="00750FE8" w:rsidTr="007F1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750FE8" w:rsidP="00AC0F15">
            <w:pPr>
              <w:ind w:left="720" w:hanging="72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611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870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  <w:tr w:rsidR="00AC0F15" w:rsidRPr="00750FE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C0F15" w:rsidRPr="00412C18" w:rsidRDefault="00AC0F15" w:rsidP="00AC0F15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611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870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es-ES"/>
        </w:rPr>
        <w:id w:val="13807380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FE1A8F" w:rsidRDefault="00FE1A8F">
          <w:pPr>
            <w:pStyle w:val="TtulodeTDC"/>
          </w:pPr>
          <w:r>
            <w:rPr>
              <w:lang w:val="es-ES"/>
            </w:rPr>
            <w:t>Tabla de contenido</w:t>
          </w:r>
        </w:p>
        <w:p w:rsidR="00FE1A8F" w:rsidRDefault="00FE1A8F">
          <w:fldSimple w:instr=" TOC \o &quot;1-3&quot; \h \z \u ">
            <w:r w:rsidR="007F1D4B"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FE1A8F" w:rsidRDefault="00FE1A8F">
      <w:pPr>
        <w:rPr>
          <w:lang w:val="es-AR"/>
        </w:rPr>
      </w:pPr>
      <w:r>
        <w:rPr>
          <w:lang w:val="es-AR"/>
        </w:rPr>
        <w:br w:type="page"/>
      </w:r>
      <w:r w:rsidR="007F1D4B" w:rsidRPr="007F1D4B">
        <w:rPr>
          <w:noProof/>
          <w:lang w:val="es-ES" w:eastAsia="es-ES"/>
        </w:rPr>
        <w:lastRenderedPageBreak/>
        <w:drawing>
          <wp:inline distT="0" distB="0" distL="0" distR="0">
            <wp:extent cx="6340335" cy="63150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16"/>
                    <a:stretch/>
                  </pic:blipFill>
                  <pic:spPr bwMode="auto">
                    <a:xfrm>
                      <a:off x="0" y="0"/>
                      <a:ext cx="6345380" cy="63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D4B" w:rsidRDefault="007F1D4B">
      <w:pPr>
        <w:rPr>
          <w:lang w:val="es-AR"/>
        </w:rPr>
      </w:pPr>
    </w:p>
    <w:p w:rsidR="007F1D4B" w:rsidRDefault="007F1D4B">
      <w:pPr>
        <w:rPr>
          <w:lang w:val="es-AR"/>
        </w:rPr>
      </w:pPr>
    </w:p>
    <w:p w:rsidR="007F1D4B" w:rsidRDefault="007F1D4B">
      <w:pPr>
        <w:rPr>
          <w:lang w:val="es-AR"/>
        </w:rPr>
      </w:pPr>
    </w:p>
    <w:p w:rsidR="007F1D4B" w:rsidRDefault="007F1D4B">
      <w:pPr>
        <w:rPr>
          <w:lang w:val="es-AR"/>
        </w:rPr>
      </w:pPr>
    </w:p>
    <w:p w:rsidR="007F1D4B" w:rsidRDefault="007F1D4B">
      <w:pPr>
        <w:rPr>
          <w:lang w:val="es-AR"/>
        </w:rPr>
      </w:pPr>
    </w:p>
    <w:p w:rsidR="007F1D4B" w:rsidRDefault="007F1D4B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 w:rsidRPr="007F1D4B">
        <w:rPr>
          <w:rFonts w:asciiTheme="majorHAnsi" w:eastAsiaTheme="majorEastAsia" w:hAnsiTheme="majorHAnsi" w:cstheme="majorBidi"/>
          <w:caps/>
          <w:noProof/>
          <w:color w:val="63A537" w:themeColor="text2"/>
          <w:spacing w:val="10"/>
          <w:sz w:val="52"/>
          <w:szCs w:val="52"/>
          <w:lang w:val="es-ES" w:eastAsia="es-ES"/>
        </w:rPr>
        <w:lastRenderedPageBreak/>
        <w:drawing>
          <wp:inline distT="0" distB="0" distL="0" distR="0">
            <wp:extent cx="5942965" cy="4909070"/>
            <wp:effectExtent l="0" t="0" r="0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65"/>
                    <a:stretch/>
                  </pic:blipFill>
                  <pic:spPr bwMode="auto">
                    <a:xfrm>
                      <a:off x="0" y="0"/>
                      <a:ext cx="5943600" cy="49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1D4B" w:rsidSect="00DA154B">
      <w:headerReference w:type="default" r:id="rId16"/>
      <w:footerReference w:type="default" r:id="rId17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266" w:rsidRDefault="00960266">
      <w:pPr>
        <w:spacing w:after="0" w:line="240" w:lineRule="auto"/>
      </w:pPr>
      <w:r>
        <w:separator/>
      </w:r>
    </w:p>
  </w:endnote>
  <w:endnote w:type="continuationSeparator" w:id="0">
    <w:p w:rsidR="00960266" w:rsidRDefault="0096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F1D4B" w:rsidRPr="007F1D4B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266" w:rsidRDefault="00960266">
      <w:pPr>
        <w:spacing w:after="0" w:line="240" w:lineRule="auto"/>
      </w:pPr>
      <w:r>
        <w:separator/>
      </w:r>
    </w:p>
  </w:footnote>
  <w:footnote w:type="continuationSeparator" w:id="0">
    <w:p w:rsidR="00960266" w:rsidRDefault="00960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6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4B"/>
    <w:rsid w:val="0003090A"/>
    <w:rsid w:val="00036F7F"/>
    <w:rsid w:val="0006530A"/>
    <w:rsid w:val="00092D82"/>
    <w:rsid w:val="000A5996"/>
    <w:rsid w:val="000B2CDD"/>
    <w:rsid w:val="00143A4C"/>
    <w:rsid w:val="00197EFE"/>
    <w:rsid w:val="001F1D2A"/>
    <w:rsid w:val="00203449"/>
    <w:rsid w:val="00214004"/>
    <w:rsid w:val="00215451"/>
    <w:rsid w:val="00244A7E"/>
    <w:rsid w:val="00267A02"/>
    <w:rsid w:val="0029515B"/>
    <w:rsid w:val="002B3579"/>
    <w:rsid w:val="00305864"/>
    <w:rsid w:val="00335C9B"/>
    <w:rsid w:val="00350C0A"/>
    <w:rsid w:val="004722F6"/>
    <w:rsid w:val="004912C3"/>
    <w:rsid w:val="005517BE"/>
    <w:rsid w:val="005A0D6F"/>
    <w:rsid w:val="00664EFA"/>
    <w:rsid w:val="006D7FF0"/>
    <w:rsid w:val="00710F4C"/>
    <w:rsid w:val="0072630B"/>
    <w:rsid w:val="0073647E"/>
    <w:rsid w:val="00744E41"/>
    <w:rsid w:val="00745397"/>
    <w:rsid w:val="00750FE8"/>
    <w:rsid w:val="00784E1F"/>
    <w:rsid w:val="007912F8"/>
    <w:rsid w:val="007F1D4B"/>
    <w:rsid w:val="00810A39"/>
    <w:rsid w:val="008442CA"/>
    <w:rsid w:val="00870A86"/>
    <w:rsid w:val="008D33D1"/>
    <w:rsid w:val="008F7DA3"/>
    <w:rsid w:val="00935C39"/>
    <w:rsid w:val="00936697"/>
    <w:rsid w:val="009372CD"/>
    <w:rsid w:val="00960266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F5F5B"/>
    <w:rsid w:val="00B677C3"/>
    <w:rsid w:val="00C01A5A"/>
    <w:rsid w:val="00C30053"/>
    <w:rsid w:val="00C565CB"/>
    <w:rsid w:val="00CD3E51"/>
    <w:rsid w:val="00D24DB6"/>
    <w:rsid w:val="00D529AB"/>
    <w:rsid w:val="00D65023"/>
    <w:rsid w:val="00D710D7"/>
    <w:rsid w:val="00DA154B"/>
    <w:rsid w:val="00DB627E"/>
    <w:rsid w:val="00DB6A8C"/>
    <w:rsid w:val="00E01300"/>
    <w:rsid w:val="00EE6BA4"/>
    <w:rsid w:val="00F00B9E"/>
    <w:rsid w:val="00F03BB3"/>
    <w:rsid w:val="00F14E13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A4F898-7FB4-4586-A807-9AAFA2E3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2.gif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Documentos%20de%20Consulta\Plantilla%20Documento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A672C8-851D-49F1-9F8C-9EE6E043F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Documentos</Template>
  <TotalTime>4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Florencia Rojas</cp:lastModifiedBy>
  <cp:revision>2</cp:revision>
  <dcterms:created xsi:type="dcterms:W3CDTF">2014-07-11T00:42:00Z</dcterms:created>
  <dcterms:modified xsi:type="dcterms:W3CDTF">2014-07-11T00:46:00Z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