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427743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427743" w:rsidRDefault="001E14B1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427743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427743" w:rsidRDefault="001E14B1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4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, Facundo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1E14B1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30</w:t>
                                </w:r>
                                <w:r w:rsidR="007436B5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/08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1E14B1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30</w:t>
                          </w:r>
                          <w:r w:rsidR="007436B5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/08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BF42E7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7436B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14/08</w:t>
            </w:r>
            <w:r w:rsidR="00AC0F15" w:rsidRPr="0020661A">
              <w:rPr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57612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576127" w:rsidP="00750FE8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1E14B1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30/08</w:t>
            </w:r>
            <w:r w:rsidR="00576127">
              <w:rPr>
                <w:lang w:val="es-ES"/>
              </w:rPr>
              <w:t>/2014</w:t>
            </w:r>
          </w:p>
        </w:tc>
        <w:tc>
          <w:tcPr>
            <w:tcW w:w="1870" w:type="dxa"/>
          </w:tcPr>
          <w:p w:rsidR="00C1688E" w:rsidRPr="0020661A" w:rsidRDefault="00576127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agregó el DER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Entidad – Relación – </w:t>
      </w:r>
      <w:r w:rsidR="00166FF3">
        <w:rPr>
          <w:lang w:val="es-AR"/>
        </w:rPr>
        <w:t>Sprint 4</w:t>
      </w:r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166FF3" w:rsidRPr="00166FF3" w:rsidRDefault="00166FF3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r w:rsidRPr="00166FF3">
        <w:rPr>
          <w:b/>
          <w:lang w:val="es-AR"/>
        </w:rPr>
        <w:lastRenderedPageBreak/>
        <w:t>Árbitros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Canchas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CanchaXEdicion</w:t>
      </w:r>
      <w:proofErr w:type="spellEnd"/>
    </w:p>
    <w:p w:rsidR="00576127" w:rsidRPr="00576127" w:rsidRDefault="00576127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proofErr w:type="spellStart"/>
      <w:r w:rsidRPr="00576127">
        <w:rPr>
          <w:b/>
          <w:lang w:val="es-AR"/>
        </w:rPr>
        <w:t>Configuraciones</w:t>
      </w:r>
      <w:r w:rsidR="007436B5">
        <w:rPr>
          <w:b/>
          <w:lang w:val="es-AR"/>
        </w:rPr>
        <w:t>Ediciones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Delegados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Equipos</w:t>
      </w:r>
    </w:p>
    <w:p w:rsidR="00166FF3" w:rsidRPr="00166FF3" w:rsidRDefault="00166FF3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proofErr w:type="spellStart"/>
      <w:r w:rsidRPr="00166FF3">
        <w:rPr>
          <w:b/>
          <w:lang w:val="es-AR"/>
        </w:rPr>
        <w:t>EquipoXEdicion</w:t>
      </w:r>
      <w:proofErr w:type="spellEnd"/>
    </w:p>
    <w:p w:rsidR="004C1612" w:rsidRPr="007436B5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bookmarkStart w:id="0" w:name="_GoBack"/>
      <w:bookmarkEnd w:id="0"/>
      <w:proofErr w:type="spellStart"/>
      <w:r w:rsidRPr="007436B5">
        <w:rPr>
          <w:lang w:val="es-AR"/>
        </w:rPr>
        <w:t>Estados</w:t>
      </w:r>
      <w:r w:rsidR="00576127" w:rsidRPr="007436B5">
        <w:rPr>
          <w:lang w:val="es-AR"/>
        </w:rPr>
        <w:t>Ambitos</w:t>
      </w:r>
      <w:proofErr w:type="spellEnd"/>
    </w:p>
    <w:p w:rsidR="001E14B1" w:rsidRPr="001E14B1" w:rsidRDefault="00576127" w:rsidP="001E14B1">
      <w:pPr>
        <w:pStyle w:val="Prrafodelista"/>
        <w:numPr>
          <w:ilvl w:val="0"/>
          <w:numId w:val="4"/>
        </w:numPr>
        <w:rPr>
          <w:lang w:val="es-AR"/>
        </w:rPr>
      </w:pPr>
      <w:r w:rsidRPr="00576127">
        <w:rPr>
          <w:lang w:val="es-AR"/>
        </w:rPr>
        <w:t>Estados</w:t>
      </w:r>
    </w:p>
    <w:p w:rsidR="004C1612" w:rsidRPr="00166FF3" w:rsidRDefault="004C1612" w:rsidP="00576127">
      <w:pPr>
        <w:pStyle w:val="Prrafodelista"/>
        <w:numPr>
          <w:ilvl w:val="0"/>
          <w:numId w:val="4"/>
        </w:numPr>
        <w:rPr>
          <w:b/>
          <w:lang w:val="es-AR"/>
        </w:rPr>
      </w:pPr>
      <w:r>
        <w:rPr>
          <w:lang w:val="es-AR"/>
        </w:rPr>
        <w:t>Fases</w:t>
      </w:r>
    </w:p>
    <w:p w:rsidR="00166FF3" w:rsidRDefault="00166FF3" w:rsidP="00576127">
      <w:pPr>
        <w:pStyle w:val="Prrafodelista"/>
        <w:numPr>
          <w:ilvl w:val="0"/>
          <w:numId w:val="4"/>
        </w:numPr>
        <w:rPr>
          <w:b/>
          <w:lang w:val="es-AR"/>
        </w:rPr>
      </w:pPr>
      <w:r w:rsidRPr="00166FF3">
        <w:rPr>
          <w:b/>
          <w:lang w:val="es-AR"/>
        </w:rPr>
        <w:lastRenderedPageBreak/>
        <w:t>Fechas</w:t>
      </w:r>
    </w:p>
    <w:p w:rsidR="00166FF3" w:rsidRPr="00166FF3" w:rsidRDefault="00166FF3" w:rsidP="00576127">
      <w:pPr>
        <w:pStyle w:val="Prrafodelista"/>
        <w:numPr>
          <w:ilvl w:val="0"/>
          <w:numId w:val="4"/>
        </w:numPr>
        <w:rPr>
          <w:b/>
          <w:lang w:val="es-AR"/>
        </w:rPr>
      </w:pPr>
      <w:proofErr w:type="spellStart"/>
      <w:r>
        <w:rPr>
          <w:b/>
          <w:lang w:val="es-AR"/>
        </w:rPr>
        <w:t>GenerosEdicion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Grupos</w:t>
      </w:r>
    </w:p>
    <w:p w:rsidR="00166FF3" w:rsidRPr="00166FF3" w:rsidRDefault="00166FF3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r w:rsidRPr="00166FF3">
        <w:rPr>
          <w:b/>
          <w:lang w:val="es-AR"/>
        </w:rPr>
        <w:t>Jugadores</w:t>
      </w:r>
    </w:p>
    <w:p w:rsidR="00166FF3" w:rsidRPr="00166FF3" w:rsidRDefault="00166FF3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r w:rsidRPr="00166FF3">
        <w:rPr>
          <w:b/>
          <w:lang w:val="es-AR"/>
        </w:rPr>
        <w:t>Partidos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TamaniosCancha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TiposFixture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TiposSuperficie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TiposUsuario</w:t>
      </w:r>
      <w:proofErr w:type="spellEnd"/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Torneos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Usuarios</w:t>
      </w:r>
    </w:p>
    <w:p w:rsidR="00166FF3" w:rsidRDefault="00166FF3" w:rsidP="004C1612">
      <w:pPr>
        <w:pStyle w:val="Prrafodelista"/>
        <w:rPr>
          <w:lang w:val="es-AR"/>
        </w:rPr>
        <w:sectPr w:rsid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66FF3" w:rsidRDefault="00166FF3" w:rsidP="004C1612">
      <w:pPr>
        <w:pStyle w:val="Prrafodelista"/>
        <w:rPr>
          <w:lang w:val="es-AR"/>
        </w:rPr>
      </w:pPr>
    </w:p>
    <w:p w:rsidR="00166FF3" w:rsidRDefault="00166FF3" w:rsidP="00166FF3">
      <w:pPr>
        <w:pStyle w:val="Prrafodelista"/>
        <w:ind w:left="0"/>
        <w:rPr>
          <w:lang w:val="es-AR"/>
        </w:rPr>
      </w:pPr>
      <w:r>
        <w:rPr>
          <w:lang w:val="es-AR"/>
        </w:rPr>
        <w:t>Tablas Afectadas: Se eliminó “</w:t>
      </w:r>
      <w:proofErr w:type="spellStart"/>
      <w:r>
        <w:rPr>
          <w:lang w:val="es-AR"/>
        </w:rPr>
        <w:t>EquipoXGrupo</w:t>
      </w:r>
      <w:proofErr w:type="spellEnd"/>
      <w:r>
        <w:rPr>
          <w:lang w:val="es-AR"/>
        </w:rPr>
        <w:t>” y Cambió de nombre “Configuraciones” a “</w:t>
      </w:r>
      <w:proofErr w:type="spellStart"/>
      <w:r>
        <w:rPr>
          <w:lang w:val="es-AR"/>
        </w:rPr>
        <w:t>ConfiguracionesEdiciones</w:t>
      </w:r>
      <w:proofErr w:type="spellEnd"/>
      <w:r>
        <w:rPr>
          <w:lang w:val="es-AR"/>
        </w:rPr>
        <w:t>”.</w:t>
      </w:r>
    </w:p>
    <w:p w:rsidR="00166FF3" w:rsidRPr="00166FF3" w:rsidRDefault="00166FF3" w:rsidP="00166FF3">
      <w:pPr>
        <w:rPr>
          <w:lang w:val="es-AR"/>
        </w:rPr>
        <w:sectPr w:rsidR="00166FF3" w:rsidRP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space="708"/>
          <w:titlePg/>
          <w:docGrid w:linePitch="299"/>
        </w:sectPr>
      </w:pPr>
      <w:r>
        <w:rPr>
          <w:lang w:val="es-AR"/>
        </w:rPr>
        <w:t xml:space="preserve">Tablas Agregadas: Árbitros, </w:t>
      </w:r>
      <w:proofErr w:type="spellStart"/>
      <w:r>
        <w:rPr>
          <w:lang w:val="es-AR"/>
        </w:rPr>
        <w:t>EquipoXEdicion</w:t>
      </w:r>
      <w:proofErr w:type="spellEnd"/>
      <w:r>
        <w:rPr>
          <w:lang w:val="es-AR"/>
        </w:rPr>
        <w:t xml:space="preserve">, Fechas, </w:t>
      </w:r>
      <w:proofErr w:type="spellStart"/>
      <w:r>
        <w:rPr>
          <w:lang w:val="es-AR"/>
        </w:rPr>
        <w:t>GenerosEdicion</w:t>
      </w:r>
      <w:proofErr w:type="spellEnd"/>
      <w:r>
        <w:rPr>
          <w:lang w:val="es-AR"/>
        </w:rPr>
        <w:t>, Jugadores y Partidos</w:t>
      </w:r>
    </w:p>
    <w:p w:rsidR="001E14B1" w:rsidRDefault="001E14B1" w:rsidP="004C1612">
      <w:pPr>
        <w:pStyle w:val="Prrafodelista"/>
        <w:rPr>
          <w:lang w:val="es-AR"/>
        </w:rPr>
        <w:sectPr w:rsidR="001E14B1" w:rsidSect="001E14B1">
          <w:pgSz w:w="15840" w:h="12240" w:orient="landscape"/>
          <w:pgMar w:top="720" w:right="284" w:bottom="720" w:left="284" w:header="720" w:footer="227" w:gutter="0"/>
          <w:pgNumType w:start="0"/>
          <w:cols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9144000" cy="55721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print 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1E14B1">
      <w:type w:val="continuous"/>
      <w:pgSz w:w="15840" w:h="12240" w:orient="landscape"/>
      <w:pgMar w:top="720" w:right="284" w:bottom="720" w:left="284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2E7" w:rsidRDefault="00BF42E7">
      <w:pPr>
        <w:spacing w:after="0" w:line="240" w:lineRule="auto"/>
      </w:pPr>
      <w:r>
        <w:separator/>
      </w:r>
    </w:p>
  </w:endnote>
  <w:endnote w:type="continuationSeparator" w:id="0">
    <w:p w:rsidR="00BF42E7" w:rsidRDefault="00BF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66FF3" w:rsidRPr="00166FF3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2E7" w:rsidRDefault="00BF42E7">
      <w:pPr>
        <w:spacing w:after="0" w:line="240" w:lineRule="auto"/>
      </w:pPr>
      <w:r>
        <w:separator/>
      </w:r>
    </w:p>
  </w:footnote>
  <w:footnote w:type="continuationSeparator" w:id="0">
    <w:p w:rsidR="00BF42E7" w:rsidRDefault="00BF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34CCD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6530A"/>
    <w:rsid w:val="00092D82"/>
    <w:rsid w:val="000A5996"/>
    <w:rsid w:val="000B2CDD"/>
    <w:rsid w:val="00141768"/>
    <w:rsid w:val="00143A4C"/>
    <w:rsid w:val="00166FF3"/>
    <w:rsid w:val="00197EFE"/>
    <w:rsid w:val="001E14B1"/>
    <w:rsid w:val="001F1D2A"/>
    <w:rsid w:val="00203449"/>
    <w:rsid w:val="0020661A"/>
    <w:rsid w:val="00214004"/>
    <w:rsid w:val="00215451"/>
    <w:rsid w:val="00244A7E"/>
    <w:rsid w:val="00267A02"/>
    <w:rsid w:val="00283871"/>
    <w:rsid w:val="0029515B"/>
    <w:rsid w:val="002B3579"/>
    <w:rsid w:val="00305864"/>
    <w:rsid w:val="00335C9B"/>
    <w:rsid w:val="00350C0A"/>
    <w:rsid w:val="00427743"/>
    <w:rsid w:val="004722F6"/>
    <w:rsid w:val="004912C3"/>
    <w:rsid w:val="004B352D"/>
    <w:rsid w:val="004B4C33"/>
    <w:rsid w:val="004C1612"/>
    <w:rsid w:val="005517BE"/>
    <w:rsid w:val="00576127"/>
    <w:rsid w:val="005A0D6F"/>
    <w:rsid w:val="00664EFA"/>
    <w:rsid w:val="006D7FF0"/>
    <w:rsid w:val="00710F4C"/>
    <w:rsid w:val="0072630B"/>
    <w:rsid w:val="0073647E"/>
    <w:rsid w:val="007436B5"/>
    <w:rsid w:val="00744E41"/>
    <w:rsid w:val="00750FE8"/>
    <w:rsid w:val="00784E1F"/>
    <w:rsid w:val="007912F8"/>
    <w:rsid w:val="007B61C3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BF42E7"/>
    <w:rsid w:val="00C01A5A"/>
    <w:rsid w:val="00C1688E"/>
    <w:rsid w:val="00C2268D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3BB3"/>
    <w:rsid w:val="00F14E13"/>
    <w:rsid w:val="00F1517B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9DAFA7-7997-4140-8CFC-FF1030B9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62</TotalTime>
  <Pages>5</Pages>
  <Words>111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8</cp:revision>
  <dcterms:created xsi:type="dcterms:W3CDTF">2014-06-17T20:27:00Z</dcterms:created>
  <dcterms:modified xsi:type="dcterms:W3CDTF">2014-10-25T13:45:00Z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