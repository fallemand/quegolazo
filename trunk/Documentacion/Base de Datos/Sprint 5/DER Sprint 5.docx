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427743" w:rsidRDefault="008A40EC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427743" w:rsidRDefault="008A40EC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5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Pedrosa, Paula Melania leg.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Rojas Amaya, M. Florencia leg.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A40EC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20/09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A40EC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20/09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2331EC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8A40EC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14/09</w:t>
            </w:r>
            <w:r w:rsidR="00AC0F15" w:rsidRPr="0020661A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8A40EC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20/09</w:t>
            </w:r>
            <w:r w:rsidR="00576127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8A40EC">
        <w:rPr>
          <w:lang w:val="es-AR"/>
        </w:rPr>
        <w:t>Sprint 5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166FF3" w:rsidRDefault="00DC4958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r>
        <w:rPr>
          <w:b/>
          <w:lang w:val="es-AR"/>
        </w:rPr>
        <w:t>Cambios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Canchas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CanchaXEdicion</w:t>
      </w:r>
    </w:p>
    <w:p w:rsidR="00576127" w:rsidRPr="00DC4958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t>Configuraciones</w:t>
      </w:r>
      <w:r w:rsidR="007436B5" w:rsidRPr="00DC4958"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Delegados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Equipos</w:t>
      </w: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t>EquipoXEdicion</w:t>
      </w:r>
    </w:p>
    <w:p w:rsidR="004C1612" w:rsidRPr="007436B5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7436B5">
        <w:rPr>
          <w:lang w:val="es-AR"/>
        </w:rPr>
        <w:t>Estados</w:t>
      </w:r>
      <w:r w:rsidR="00576127" w:rsidRPr="007436B5">
        <w:rPr>
          <w:lang w:val="es-AR"/>
        </w:rPr>
        <w:t>Ambitos</w:t>
      </w:r>
    </w:p>
    <w:p w:rsidR="001E14B1" w:rsidRPr="001E14B1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576127">
        <w:rPr>
          <w:lang w:val="es-AR"/>
        </w:rPr>
        <w:t>Estados</w:t>
      </w:r>
    </w:p>
    <w:p w:rsidR="004C1612" w:rsidRPr="00166FF3" w:rsidRDefault="004C1612" w:rsidP="00576127">
      <w:pPr>
        <w:pStyle w:val="Prrafodelista"/>
        <w:numPr>
          <w:ilvl w:val="0"/>
          <w:numId w:val="4"/>
        </w:numPr>
        <w:rPr>
          <w:b/>
          <w:lang w:val="es-AR"/>
        </w:rPr>
      </w:pPr>
      <w:r>
        <w:rPr>
          <w:lang w:val="es-AR"/>
        </w:rPr>
        <w:t>Fases</w:t>
      </w:r>
    </w:p>
    <w:p w:rsidR="00166FF3" w:rsidRPr="00DC4958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t>Fechas</w:t>
      </w:r>
    </w:p>
    <w:p w:rsidR="00166FF3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t>GenerosEdicion</w:t>
      </w:r>
    </w:p>
    <w:p w:rsidR="00DC4958" w:rsidRPr="00DC4958" w:rsidRDefault="00DC4958" w:rsidP="00576127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DC4958">
        <w:rPr>
          <w:b/>
          <w:lang w:val="es-AR"/>
        </w:rPr>
        <w:lastRenderedPageBreak/>
        <w:t>Goles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Grupos</w:t>
      </w:r>
    </w:p>
    <w:p w:rsidR="00166FF3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t>Jugadores</w:t>
      </w:r>
    </w:p>
    <w:p w:rsidR="00DC4958" w:rsidRPr="00DC4958" w:rsidRDefault="00DC4958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DC4958">
        <w:rPr>
          <w:b/>
          <w:lang w:val="es-AR"/>
        </w:rPr>
        <w:t>Noticias</w:t>
      </w:r>
    </w:p>
    <w:p w:rsidR="00166FF3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t>Partidos</w:t>
      </w:r>
    </w:p>
    <w:p w:rsidR="00DC4958" w:rsidRPr="00DC4958" w:rsidRDefault="00DC4958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DC4958">
        <w:rPr>
          <w:b/>
          <w:lang w:val="es-AR"/>
        </w:rPr>
        <w:t>Sanciones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TamaniosCancha</w:t>
      </w:r>
    </w:p>
    <w:p w:rsidR="00DC4958" w:rsidRPr="00DC4958" w:rsidRDefault="00DC4958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DC4958">
        <w:rPr>
          <w:b/>
          <w:lang w:val="es-AR"/>
        </w:rPr>
        <w:t>Tarjetas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TiposFixture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TiposSuperficie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TiposUsuario</w:t>
      </w:r>
    </w:p>
    <w:p w:rsidR="00DC4958" w:rsidRPr="00DC4958" w:rsidRDefault="00DC4958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bookmarkStart w:id="0" w:name="_GoBack"/>
      <w:r w:rsidRPr="00DC4958">
        <w:rPr>
          <w:b/>
          <w:lang w:val="es-AR"/>
        </w:rPr>
        <w:t>TitularesXPartido</w:t>
      </w:r>
    </w:p>
    <w:bookmarkEnd w:id="0"/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Torneos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166FF3" w:rsidP="004C1612">
      <w:pPr>
        <w:pStyle w:val="Prrafodelista"/>
        <w:rPr>
          <w:lang w:val="es-AR"/>
        </w:rPr>
      </w:pPr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  <w:r>
        <w:rPr>
          <w:lang w:val="es-AR"/>
        </w:rPr>
        <w:t xml:space="preserve">Tablas Agregadas: </w:t>
      </w:r>
      <w:r w:rsidR="00DC4958">
        <w:rPr>
          <w:lang w:val="es-AR"/>
        </w:rPr>
        <w:t>Cambios, Goles, Noticias, Sanciones, Tarjetas, TitularesXPartido</w:t>
      </w: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1EC" w:rsidRDefault="002331EC">
      <w:pPr>
        <w:spacing w:after="0" w:line="240" w:lineRule="auto"/>
      </w:pPr>
      <w:r>
        <w:separator/>
      </w:r>
    </w:p>
  </w:endnote>
  <w:endnote w:type="continuationSeparator" w:id="0">
    <w:p w:rsidR="002331EC" w:rsidRDefault="0023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C4958" w:rsidRPr="00DC4958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1EC" w:rsidRDefault="002331EC">
      <w:pPr>
        <w:spacing w:after="0" w:line="240" w:lineRule="auto"/>
      </w:pPr>
      <w:r>
        <w:separator/>
      </w:r>
    </w:p>
  </w:footnote>
  <w:footnote w:type="continuationSeparator" w:id="0">
    <w:p w:rsidR="002331EC" w:rsidRDefault="0023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66FF3"/>
    <w:rsid w:val="00197EFE"/>
    <w:rsid w:val="001E14B1"/>
    <w:rsid w:val="001F1D2A"/>
    <w:rsid w:val="00203449"/>
    <w:rsid w:val="0020661A"/>
    <w:rsid w:val="00214004"/>
    <w:rsid w:val="00215451"/>
    <w:rsid w:val="002331EC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61C3"/>
    <w:rsid w:val="00810A39"/>
    <w:rsid w:val="008442CA"/>
    <w:rsid w:val="00870A86"/>
    <w:rsid w:val="008A40EC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1055BF-4C76-40C6-913D-32788A79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76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11</cp:revision>
  <dcterms:created xsi:type="dcterms:W3CDTF">2014-06-17T20:27:00Z</dcterms:created>
  <dcterms:modified xsi:type="dcterms:W3CDTF">2014-10-25T14:00:00Z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