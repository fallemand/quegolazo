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C1612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0BA261CD" wp14:editId="6F8EBE73">
                    <wp:simplePos x="0" y="0"/>
                    <wp:positionH relativeFrom="column">
                      <wp:posOffset>4982629</wp:posOffset>
                    </wp:positionH>
                    <wp:positionV relativeFrom="paragraph">
                      <wp:posOffset>6705600</wp:posOffset>
                    </wp:positionV>
                    <wp:extent cx="1127397" cy="1210161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27397" cy="1210161"/>
                              <a:chOff x="-10053" y="-56349"/>
                              <a:chExt cx="1128156" cy="1211354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-10053" y="-56349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4C1612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98022"/>
                                <a:chOff x="-5610" y="-311562"/>
                                <a:chExt cx="1045028" cy="698022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4C1612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4C1612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2240" y="-187559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A261CD" id="Grupo 27" o:spid="_x0000_s1031" style="position:absolute;left:0;text-align:left;margin-left:392.35pt;margin-top:528pt;width:88.75pt;height:95.3pt;z-index:251703296;mso-width-relative:margin;mso-height-relative:margin" coordorigin="-100,-563" coordsize="11281,1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-100;top:-563;width:11281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4C1612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981" coordorigin="-56,-3115" coordsize="10450,6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4C1612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4C1612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22;top:-1875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4277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3B942BD5" wp14:editId="3E62712E">
                    <wp:simplePos x="0" y="0"/>
                    <wp:positionH relativeFrom="column">
                      <wp:posOffset>-176276</wp:posOffset>
                    </wp:positionH>
                    <wp:positionV relativeFrom="paragraph">
                      <wp:posOffset>1476375</wp:posOffset>
                    </wp:positionV>
                    <wp:extent cx="6281801" cy="2282825"/>
                    <wp:effectExtent l="0" t="0" r="2413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801" cy="2282825"/>
                              <a:chOff x="23750" y="-296440"/>
                              <a:chExt cx="6282047" cy="208961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47626" y="-296440"/>
                                <a:ext cx="4655310" cy="2066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4C33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427743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 xml:space="preserve">Diagrama de </w:t>
                                  </w:r>
                                </w:p>
                                <w:p w:rsidR="00FE2DC8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427743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Entidad-Relación</w:t>
                                  </w:r>
                                </w:p>
                                <w:p w:rsidR="004B4C33" w:rsidRPr="00427743" w:rsidRDefault="00576127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Sprint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942BD5" id="Grupo 28" o:spid="_x0000_s1037" style="position:absolute;left:0;text-align:left;margin-left:-13.9pt;margin-top:116.25pt;width:494.65pt;height:179.75pt;z-index:251687936;mso-width-relative:margin;mso-height-relative:margin" coordorigin="237,-2964" coordsize="62820,2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">
                    <v:shape id="Cuadro de texto 18" o:spid="_x0000_s1038" type="#_x0000_t202" style="position:absolute;left:476;top:-2964;width:46553;height:20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4B4C33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427743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 xml:space="preserve">Diagrama de </w:t>
                            </w:r>
                          </w:p>
                          <w:p w:rsidR="00FE2DC8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427743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Entidad-Relación</w:t>
                            </w:r>
                          </w:p>
                          <w:p w:rsidR="004B4C33" w:rsidRPr="00427743" w:rsidRDefault="00576127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Sprint 2</w:t>
                            </w:r>
                          </w:p>
                        </w:txbxContent>
                      </v:textbox>
                    </v:shape>
                    <v:line id="Conector recto 26" o:spid="_x0000_s1039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:rsidR="005A0D6F" w:rsidRPr="004C1612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4C1612">
                                    <w:rPr>
                                      <w:sz w:val="20"/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4C1612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4C1612" w:rsidRDefault="005A0D6F" w:rsidP="00036F7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4C1612">
                              <w:rPr>
                                <w:sz w:val="20"/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4C1612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4C161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4C1612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4C16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4C1612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C1612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4C1612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576127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19/07</w:t>
                                </w:r>
                                <w:r w:rsidR="0042774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576127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19/07</w:t>
                          </w:r>
                          <w:r w:rsidR="0042774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D568C8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0661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HISTORIAL DE VERSIONES</w:t>
            </w:r>
          </w:p>
        </w:tc>
      </w:tr>
      <w:tr w:rsidR="00750FE8" w:rsidRPr="0020661A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0661A" w:rsidRDefault="00AC0F15" w:rsidP="00750FE8">
            <w:pPr>
              <w:rPr>
                <w:lang w:val="es-ES"/>
              </w:rPr>
            </w:pPr>
            <w:r w:rsidRPr="0020661A">
              <w:rPr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14/07</w:t>
            </w:r>
            <w:r w:rsidR="00AC0F15" w:rsidRPr="0020661A">
              <w:rPr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20661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 xml:space="preserve">Creación </w:t>
            </w:r>
            <w:r w:rsidR="00427743" w:rsidRPr="0020661A">
              <w:rPr>
                <w:lang w:val="es-ES"/>
              </w:rPr>
              <w:t xml:space="preserve">del </w:t>
            </w:r>
            <w:r w:rsidRPr="0020661A">
              <w:rPr>
                <w:lang w:val="es-ES"/>
              </w:rPr>
              <w:t>Documento</w:t>
            </w:r>
          </w:p>
        </w:tc>
      </w:tr>
      <w:tr w:rsidR="00C1688E" w:rsidRPr="0057612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Pr="0020661A" w:rsidRDefault="00576127" w:rsidP="00750FE8">
            <w:pPr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15/07/2014</w:t>
            </w:r>
          </w:p>
        </w:tc>
        <w:tc>
          <w:tcPr>
            <w:tcW w:w="1870" w:type="dxa"/>
          </w:tcPr>
          <w:p w:rsidR="00C1688E" w:rsidRPr="0020661A" w:rsidRDefault="00576127" w:rsidP="0020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C1688E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agregó el DER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427743" w:rsidRDefault="004C1612" w:rsidP="004C1612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Entidad – Relación – </w:t>
      </w:r>
      <w:r w:rsidR="0003428C">
        <w:rPr>
          <w:lang w:val="es-AR"/>
        </w:rPr>
        <w:t>Sprint 2</w:t>
      </w:r>
      <w:bookmarkStart w:id="0" w:name="_GoBack"/>
      <w:bookmarkEnd w:id="0"/>
    </w:p>
    <w:p w:rsidR="004C1612" w:rsidRDefault="004C1612" w:rsidP="004C1612">
      <w:pPr>
        <w:pStyle w:val="Ttulo2"/>
        <w:rPr>
          <w:lang w:val="es-AR"/>
        </w:rPr>
      </w:pPr>
      <w:r>
        <w:rPr>
          <w:lang w:val="es-AR"/>
        </w:rPr>
        <w:t xml:space="preserve">Tablas 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  <w:sectPr w:rsidR="004C1612" w:rsidSect="00DA154B">
          <w:headerReference w:type="default" r:id="rId15"/>
          <w:footerReference w:type="default" r:id="rId16"/>
          <w:pgSz w:w="12240" w:h="15840"/>
          <w:pgMar w:top="1440" w:right="1440" w:bottom="1440" w:left="1440" w:header="720" w:footer="227" w:gutter="0"/>
          <w:pgNumType w:start="0"/>
          <w:cols w:space="720"/>
          <w:titlePg/>
          <w:docGrid w:linePitch="299"/>
        </w:sectPr>
      </w:pP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lastRenderedPageBreak/>
        <w:t>Canchas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CanchaXEdicion</w:t>
      </w:r>
      <w:proofErr w:type="spellEnd"/>
    </w:p>
    <w:p w:rsidR="00576127" w:rsidRPr="00576127" w:rsidRDefault="00576127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r w:rsidRPr="00576127">
        <w:rPr>
          <w:b/>
          <w:lang w:val="es-AR"/>
        </w:rPr>
        <w:t>Configuraciones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Delegados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Ediciones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Equipos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EquiposXGrupo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proofErr w:type="spellStart"/>
      <w:r w:rsidRPr="00576127">
        <w:rPr>
          <w:b/>
          <w:lang w:val="es-AR"/>
        </w:rPr>
        <w:t>Estados</w:t>
      </w:r>
      <w:r w:rsidR="00576127" w:rsidRPr="00576127">
        <w:rPr>
          <w:b/>
          <w:lang w:val="es-AR"/>
        </w:rPr>
        <w:t>Ambitos</w:t>
      </w:r>
      <w:proofErr w:type="spellEnd"/>
    </w:p>
    <w:p w:rsidR="00576127" w:rsidRPr="00576127" w:rsidRDefault="00576127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576127">
        <w:rPr>
          <w:lang w:val="es-AR"/>
        </w:rPr>
        <w:t>Estados</w:t>
      </w:r>
    </w:p>
    <w:p w:rsidR="00E3110F" w:rsidRPr="00E3110F" w:rsidRDefault="00E3110F" w:rsidP="00576127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E3110F">
        <w:rPr>
          <w:lang w:val="es-AR"/>
        </w:rPr>
        <w:lastRenderedPageBreak/>
        <w:t>FormasPuntuacion</w:t>
      </w:r>
      <w:proofErr w:type="spellEnd"/>
    </w:p>
    <w:p w:rsidR="004C1612" w:rsidRPr="00576127" w:rsidRDefault="004C1612" w:rsidP="00576127">
      <w:pPr>
        <w:pStyle w:val="Prrafodelista"/>
        <w:numPr>
          <w:ilvl w:val="0"/>
          <w:numId w:val="4"/>
        </w:numPr>
        <w:rPr>
          <w:b/>
          <w:lang w:val="es-AR"/>
        </w:rPr>
      </w:pPr>
      <w:r>
        <w:rPr>
          <w:lang w:val="es-AR"/>
        </w:rPr>
        <w:t>Fases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Grupos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TamaniosCancha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TiposFixture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TiposSuperficie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TiposUsuario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Torneos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Usuarios</w:t>
      </w:r>
    </w:p>
    <w:p w:rsidR="004C1612" w:rsidRDefault="004C1612" w:rsidP="004C1612">
      <w:pPr>
        <w:pStyle w:val="Prrafodelista"/>
        <w:rPr>
          <w:lang w:val="es-AR"/>
        </w:rPr>
        <w:sectPr w:rsidR="004C1612" w:rsidSect="004C1612">
          <w:type w:val="continuous"/>
          <w:pgSz w:w="12240" w:h="15840"/>
          <w:pgMar w:top="1440" w:right="1440" w:bottom="1440" w:left="1440" w:header="720" w:footer="227" w:gutter="0"/>
          <w:pgNumType w:start="0"/>
          <w:cols w:num="2" w:space="708"/>
          <w:titlePg/>
          <w:docGrid w:linePitch="299"/>
        </w:sectPr>
      </w:pPr>
    </w:p>
    <w:p w:rsidR="00E3110F" w:rsidRDefault="00E3110F" w:rsidP="004C1612">
      <w:pPr>
        <w:pStyle w:val="Prrafodelista"/>
        <w:rPr>
          <w:lang w:val="es-AR"/>
        </w:rPr>
      </w:pPr>
    </w:p>
    <w:p w:rsidR="00576127" w:rsidRDefault="00576127" w:rsidP="004C1612">
      <w:pPr>
        <w:pStyle w:val="Prrafodelista"/>
        <w:rPr>
          <w:lang w:val="es-AR"/>
        </w:rPr>
      </w:pPr>
      <w:r>
        <w:rPr>
          <w:lang w:val="es-AR"/>
        </w:rPr>
        <w:t xml:space="preserve">Tablas Agregadas: Se agregaron las tablas Configuraciones y </w:t>
      </w:r>
      <w:proofErr w:type="spellStart"/>
      <w:r>
        <w:rPr>
          <w:lang w:val="es-AR"/>
        </w:rPr>
        <w:t>EstadosAmbitos</w:t>
      </w:r>
      <w:proofErr w:type="spellEnd"/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576127" w:rsidP="004C1612">
      <w:pPr>
        <w:pStyle w:val="Prrafodelista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7019925" cy="4010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Pr="004C1612" w:rsidRDefault="004C1612" w:rsidP="004C1612">
      <w:pPr>
        <w:pStyle w:val="Prrafodelista"/>
        <w:rPr>
          <w:lang w:val="es-AR"/>
        </w:rPr>
      </w:pPr>
    </w:p>
    <w:sectPr w:rsidR="004C1612" w:rsidRPr="004C1612" w:rsidSect="00576127">
      <w:type w:val="continuous"/>
      <w:pgSz w:w="12240" w:h="15840"/>
      <w:pgMar w:top="720" w:right="113" w:bottom="720" w:left="113" w:header="720" w:footer="227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8C8" w:rsidRDefault="00D568C8">
      <w:pPr>
        <w:spacing w:after="0" w:line="240" w:lineRule="auto"/>
      </w:pPr>
      <w:r>
        <w:separator/>
      </w:r>
    </w:p>
  </w:endnote>
  <w:endnote w:type="continuationSeparator" w:id="0">
    <w:p w:rsidR="00D568C8" w:rsidRDefault="00D5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3428C" w:rsidRPr="0003428C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8C8" w:rsidRDefault="00D568C8">
      <w:pPr>
        <w:spacing w:after="0" w:line="240" w:lineRule="auto"/>
      </w:pPr>
      <w:r>
        <w:separator/>
      </w:r>
    </w:p>
  </w:footnote>
  <w:footnote w:type="continuationSeparator" w:id="0">
    <w:p w:rsidR="00D568C8" w:rsidRDefault="00D5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85BFE"/>
    <w:multiLevelType w:val="hybridMultilevel"/>
    <w:tmpl w:val="87D0D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1DF87" w:themeColor="accent1" w:themeTint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428C"/>
    <w:rsid w:val="00036F7F"/>
    <w:rsid w:val="0006530A"/>
    <w:rsid w:val="00092D82"/>
    <w:rsid w:val="000A5996"/>
    <w:rsid w:val="000B2CDD"/>
    <w:rsid w:val="00141768"/>
    <w:rsid w:val="00143A4C"/>
    <w:rsid w:val="00197EFE"/>
    <w:rsid w:val="001F1D2A"/>
    <w:rsid w:val="00203449"/>
    <w:rsid w:val="0020661A"/>
    <w:rsid w:val="00214004"/>
    <w:rsid w:val="00215451"/>
    <w:rsid w:val="00244A7E"/>
    <w:rsid w:val="00267A02"/>
    <w:rsid w:val="00283871"/>
    <w:rsid w:val="0029515B"/>
    <w:rsid w:val="002B3579"/>
    <w:rsid w:val="00305864"/>
    <w:rsid w:val="00335C9B"/>
    <w:rsid w:val="00350C0A"/>
    <w:rsid w:val="00427743"/>
    <w:rsid w:val="004722F6"/>
    <w:rsid w:val="004912C3"/>
    <w:rsid w:val="004B352D"/>
    <w:rsid w:val="004B4C33"/>
    <w:rsid w:val="004C1612"/>
    <w:rsid w:val="00501CCC"/>
    <w:rsid w:val="005517BE"/>
    <w:rsid w:val="00576127"/>
    <w:rsid w:val="005A0D6F"/>
    <w:rsid w:val="00664EFA"/>
    <w:rsid w:val="006D7FF0"/>
    <w:rsid w:val="00710F4C"/>
    <w:rsid w:val="0072630B"/>
    <w:rsid w:val="0073647E"/>
    <w:rsid w:val="00744E41"/>
    <w:rsid w:val="00750FE8"/>
    <w:rsid w:val="00784E1F"/>
    <w:rsid w:val="007912F8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C01A5A"/>
    <w:rsid w:val="00C1688E"/>
    <w:rsid w:val="00C2268D"/>
    <w:rsid w:val="00C30053"/>
    <w:rsid w:val="00C565CB"/>
    <w:rsid w:val="00C96D5F"/>
    <w:rsid w:val="00CC191B"/>
    <w:rsid w:val="00CD3E51"/>
    <w:rsid w:val="00D24DB6"/>
    <w:rsid w:val="00D529AB"/>
    <w:rsid w:val="00D568C8"/>
    <w:rsid w:val="00D65023"/>
    <w:rsid w:val="00D710D7"/>
    <w:rsid w:val="00DA154B"/>
    <w:rsid w:val="00DB627E"/>
    <w:rsid w:val="00DB6A8C"/>
    <w:rsid w:val="00E01300"/>
    <w:rsid w:val="00E3110F"/>
    <w:rsid w:val="00EE6BA4"/>
    <w:rsid w:val="00F03BB3"/>
    <w:rsid w:val="00F14E13"/>
    <w:rsid w:val="00F1517B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12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C1612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612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12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4C1612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C1B729-052E-4DBB-93F8-5980043F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38</TotalTime>
  <Pages>3</Pages>
  <Words>80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Paulita Pedrosa</cp:lastModifiedBy>
  <cp:revision>8</cp:revision>
  <dcterms:created xsi:type="dcterms:W3CDTF">2014-06-17T20:27:00Z</dcterms:created>
  <dcterms:modified xsi:type="dcterms:W3CDTF">2014-10-25T13:46:00Z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