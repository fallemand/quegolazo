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8469EE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8469EE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6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4374E8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8469E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01/10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8469E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11/10</w:t>
            </w:r>
            <w:bookmarkStart w:id="0" w:name="_GoBack"/>
            <w:bookmarkEnd w:id="0"/>
            <w:r w:rsidR="00576127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8469EE">
        <w:rPr>
          <w:lang w:val="es-AR"/>
        </w:rPr>
        <w:t>Sprint 6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Estados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Pr="008469EE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166FF3" w:rsidP="004C1612">
      <w:pPr>
        <w:pStyle w:val="Prrafodelista"/>
        <w:rPr>
          <w:lang w:val="es-AR"/>
        </w:rPr>
      </w:pP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4E8" w:rsidRDefault="004374E8">
      <w:pPr>
        <w:spacing w:after="0" w:line="240" w:lineRule="auto"/>
      </w:pPr>
      <w:r>
        <w:separator/>
      </w:r>
    </w:p>
  </w:endnote>
  <w:endnote w:type="continuationSeparator" w:id="0">
    <w:p w:rsidR="004374E8" w:rsidRDefault="0043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469EE" w:rsidRPr="008469E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4E8" w:rsidRDefault="004374E8">
      <w:pPr>
        <w:spacing w:after="0" w:line="240" w:lineRule="auto"/>
      </w:pPr>
      <w:r>
        <w:separator/>
      </w:r>
    </w:p>
  </w:footnote>
  <w:footnote w:type="continuationSeparator" w:id="0">
    <w:p w:rsidR="004374E8" w:rsidRDefault="0043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E14B1"/>
    <w:rsid w:val="001F1D2A"/>
    <w:rsid w:val="00203449"/>
    <w:rsid w:val="0020661A"/>
    <w:rsid w:val="00214004"/>
    <w:rsid w:val="00215451"/>
    <w:rsid w:val="002331EC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E75C6-608F-42D1-901E-DD04ECD6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78</TotalTime>
  <Pages>5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12</cp:revision>
  <dcterms:created xsi:type="dcterms:W3CDTF">2014-06-17T20:27:00Z</dcterms:created>
  <dcterms:modified xsi:type="dcterms:W3CDTF">2014-10-25T14:08:00Z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