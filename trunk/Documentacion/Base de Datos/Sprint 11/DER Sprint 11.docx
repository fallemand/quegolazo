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AE1502" w:rsidRDefault="007B16D9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AE1502" w:rsidRDefault="007B16D9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11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8469E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11/10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8469E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11/10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B30336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01/05/2015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02/05/2015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7B16D9">
        <w:rPr>
          <w:lang w:val="es-AR"/>
        </w:rPr>
        <w:t>Sprint 11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lastRenderedPageBreak/>
        <w:t>Árbitros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Cambios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Canchas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CanchaXEdicion</w:t>
      </w:r>
      <w:proofErr w:type="spellEnd"/>
    </w:p>
    <w:p w:rsidR="00576127" w:rsidRPr="008469EE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Configuraciones</w:t>
      </w:r>
      <w:r w:rsidR="007436B5" w:rsidRPr="008469EE">
        <w:rPr>
          <w:lang w:val="es-AR"/>
        </w:rPr>
        <w:t>Ediciones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Delegados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Equipos</w:t>
      </w:r>
    </w:p>
    <w:p w:rsidR="00D94B36" w:rsidRPr="00F930BC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EquiposXGrupo</w:t>
      </w:r>
      <w:proofErr w:type="spellEnd"/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EquipoXEdicion</w:t>
      </w:r>
      <w:proofErr w:type="spellEnd"/>
    </w:p>
    <w:p w:rsidR="004C1612" w:rsidRPr="008469EE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Estado</w:t>
      </w:r>
      <w:r w:rsidR="00576127" w:rsidRPr="008469EE">
        <w:rPr>
          <w:lang w:val="es-AR"/>
        </w:rPr>
        <w:t>Ambitos</w:t>
      </w:r>
      <w:proofErr w:type="spellEnd"/>
    </w:p>
    <w:p w:rsidR="001E14B1" w:rsidRPr="008469EE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Estados</w:t>
      </w:r>
    </w:p>
    <w:p w:rsidR="004C1612" w:rsidRPr="008469EE" w:rsidRDefault="004C1612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Fases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Fechas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GenerosEdicion</w:t>
      </w:r>
      <w:proofErr w:type="spellEnd"/>
    </w:p>
    <w:p w:rsidR="00DC4958" w:rsidRPr="008469EE" w:rsidRDefault="00DC4958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Goles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lastRenderedPageBreak/>
        <w:t>Grupos</w:t>
      </w:r>
    </w:p>
    <w:p w:rsidR="00166FF3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Jugadores</w:t>
      </w:r>
    </w:p>
    <w:p w:rsidR="00F930BC" w:rsidRPr="00A029E2" w:rsidRDefault="00F930BC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029E2">
        <w:rPr>
          <w:lang w:val="es-AR"/>
        </w:rPr>
        <w:t>MotivosSancion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Noticias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Partidos</w:t>
      </w:r>
    </w:p>
    <w:p w:rsidR="00DC4958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Sanciones</w:t>
      </w:r>
    </w:p>
    <w:p w:rsidR="00054E1B" w:rsidRPr="007B16D9" w:rsidRDefault="00054E1B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7B16D9">
        <w:rPr>
          <w:lang w:val="es-AR"/>
        </w:rPr>
        <w:t>TablaPosicionesFinal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TamaniosCancha</w:t>
      </w:r>
      <w:proofErr w:type="spellEnd"/>
    </w:p>
    <w:p w:rsidR="004C1612" w:rsidRDefault="00DC4958" w:rsidP="008469EE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Tarjetas</w:t>
      </w:r>
    </w:p>
    <w:p w:rsidR="00D94B36" w:rsidRPr="00F930BC" w:rsidRDefault="00D94B36" w:rsidP="008469EE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TiposGol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TiposSuperficie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TiposUsuario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TitularesXPartido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Torneos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D94B36" w:rsidP="00D94B36">
      <w:pPr>
        <w:pStyle w:val="Ttulo2"/>
        <w:rPr>
          <w:lang w:val="es-AR"/>
        </w:rPr>
      </w:pPr>
      <w:r>
        <w:rPr>
          <w:lang w:val="es-AR"/>
        </w:rPr>
        <w:t xml:space="preserve">CAMBIOS </w:t>
      </w:r>
    </w:p>
    <w:p w:rsidR="007B16D9" w:rsidRPr="00D94B36" w:rsidRDefault="007B16D9" w:rsidP="007B16D9">
      <w:pPr>
        <w:rPr>
          <w:b/>
          <w:lang w:val="es-AR"/>
        </w:rPr>
      </w:pPr>
      <w:r>
        <w:rPr>
          <w:lang w:val="es-AR"/>
        </w:rPr>
        <w:t>No sufrió cambios con respecto al Sprint anterior.</w:t>
      </w:r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  <w:bookmarkStart w:id="0" w:name="_GoBack"/>
      <w:bookmarkEnd w:id="0"/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E128AB" w:rsidP="004C1612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969772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E128AB">
      <w:type w:val="continuous"/>
      <w:pgSz w:w="15840" w:h="12240" w:orient="landscape"/>
      <w:pgMar w:top="720" w:right="0" w:bottom="720" w:left="57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336" w:rsidRDefault="00B30336">
      <w:pPr>
        <w:spacing w:after="0" w:line="240" w:lineRule="auto"/>
      </w:pPr>
      <w:r>
        <w:separator/>
      </w:r>
    </w:p>
  </w:endnote>
  <w:endnote w:type="continuationSeparator" w:id="0">
    <w:p w:rsidR="00B30336" w:rsidRDefault="00B3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B16D9" w:rsidRPr="007B16D9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336" w:rsidRDefault="00B30336">
      <w:pPr>
        <w:spacing w:after="0" w:line="240" w:lineRule="auto"/>
      </w:pPr>
      <w:r>
        <w:separator/>
      </w:r>
    </w:p>
  </w:footnote>
  <w:footnote w:type="continuationSeparator" w:id="0">
    <w:p w:rsidR="00B30336" w:rsidRDefault="00B30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54E1B"/>
    <w:rsid w:val="0006530A"/>
    <w:rsid w:val="00092D82"/>
    <w:rsid w:val="000A5996"/>
    <w:rsid w:val="000B2CDD"/>
    <w:rsid w:val="00141768"/>
    <w:rsid w:val="00143A4C"/>
    <w:rsid w:val="00166FF3"/>
    <w:rsid w:val="00197EFE"/>
    <w:rsid w:val="001A5940"/>
    <w:rsid w:val="001E14B1"/>
    <w:rsid w:val="001F1D2A"/>
    <w:rsid w:val="00203449"/>
    <w:rsid w:val="0020661A"/>
    <w:rsid w:val="00214004"/>
    <w:rsid w:val="00215451"/>
    <w:rsid w:val="002331EC"/>
    <w:rsid w:val="00244A7E"/>
    <w:rsid w:val="002566D1"/>
    <w:rsid w:val="00267A02"/>
    <w:rsid w:val="00283871"/>
    <w:rsid w:val="0029515B"/>
    <w:rsid w:val="002B3579"/>
    <w:rsid w:val="00305864"/>
    <w:rsid w:val="00335C9B"/>
    <w:rsid w:val="00350C0A"/>
    <w:rsid w:val="00427743"/>
    <w:rsid w:val="004374E8"/>
    <w:rsid w:val="004722F6"/>
    <w:rsid w:val="004912C3"/>
    <w:rsid w:val="004B352D"/>
    <w:rsid w:val="004B4C33"/>
    <w:rsid w:val="004C1612"/>
    <w:rsid w:val="005517BE"/>
    <w:rsid w:val="0057612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16D9"/>
    <w:rsid w:val="007B61C3"/>
    <w:rsid w:val="00810A39"/>
    <w:rsid w:val="008442CA"/>
    <w:rsid w:val="008469EE"/>
    <w:rsid w:val="00870A86"/>
    <w:rsid w:val="008A40EC"/>
    <w:rsid w:val="008D33D1"/>
    <w:rsid w:val="008F7DA3"/>
    <w:rsid w:val="00935C39"/>
    <w:rsid w:val="00936697"/>
    <w:rsid w:val="009372CD"/>
    <w:rsid w:val="009E2C53"/>
    <w:rsid w:val="00A029E2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E1502"/>
    <w:rsid w:val="00AF1942"/>
    <w:rsid w:val="00AF5F5B"/>
    <w:rsid w:val="00B30336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94B36"/>
    <w:rsid w:val="00DA154B"/>
    <w:rsid w:val="00DB627E"/>
    <w:rsid w:val="00DB6A8C"/>
    <w:rsid w:val="00DC4958"/>
    <w:rsid w:val="00E01300"/>
    <w:rsid w:val="00E128AB"/>
    <w:rsid w:val="00EE6BA4"/>
    <w:rsid w:val="00F03BB3"/>
    <w:rsid w:val="00F14E13"/>
    <w:rsid w:val="00F1517B"/>
    <w:rsid w:val="00F41380"/>
    <w:rsid w:val="00F82038"/>
    <w:rsid w:val="00F930BC"/>
    <w:rsid w:val="00FA709E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85CB9-D535-4B08-BE31-0C9221CF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106</TotalTime>
  <Pages>5</Pages>
  <Words>105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19</cp:revision>
  <dcterms:created xsi:type="dcterms:W3CDTF">2014-06-17T20:27:00Z</dcterms:created>
  <dcterms:modified xsi:type="dcterms:W3CDTF">2015-05-02T22:12:00Z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