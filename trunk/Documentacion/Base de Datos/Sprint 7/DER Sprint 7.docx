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C1612" w:rsidP="00092D82">
          <w:pPr>
            <w:rPr>
              <w:noProof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0BA261CD" wp14:editId="6F8EBE73">
                    <wp:simplePos x="0" y="0"/>
                    <wp:positionH relativeFrom="column">
                      <wp:posOffset>4982629</wp:posOffset>
                    </wp:positionH>
                    <wp:positionV relativeFrom="paragraph">
                      <wp:posOffset>6705600</wp:posOffset>
                    </wp:positionV>
                    <wp:extent cx="1127397" cy="1210161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27397" cy="1210161"/>
                              <a:chOff x="-10053" y="-56349"/>
                              <a:chExt cx="1128156" cy="1211354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-10053" y="-56349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4C1612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98022"/>
                                <a:chOff x="-5610" y="-311562"/>
                                <a:chExt cx="1045028" cy="698022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4C1612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4C1612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2240" y="-187559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A261CD" id="Grupo 27" o:spid="_x0000_s1031" style="position:absolute;left:0;text-align:left;margin-left:392.35pt;margin-top:528pt;width:88.75pt;height:95.3pt;z-index:251703296;mso-width-relative:margin;mso-height-relative:margin" coordorigin="-100,-563" coordsize="11281,1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-100;top:-563;width:11281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4C1612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981" coordorigin="-56,-3115" coordsize="10450,6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4C1612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4C1612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22;top:-1875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427743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B942BD5" wp14:editId="3E62712E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1476375</wp:posOffset>
                    </wp:positionV>
                    <wp:extent cx="6281801" cy="2282825"/>
                    <wp:effectExtent l="0" t="0" r="2413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801" cy="2282825"/>
                              <a:chOff x="23750" y="-296440"/>
                              <a:chExt cx="6282047" cy="208961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47626" y="-296440"/>
                                <a:ext cx="4655310" cy="2066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C33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 xml:space="preserve">Diagrama de </w:t>
                                  </w:r>
                                </w:p>
                                <w:p w:rsidR="00FE2DC8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Entidad-Relación</w:t>
                                  </w:r>
                                </w:p>
                                <w:p w:rsidR="004B4C33" w:rsidRPr="00AE1502" w:rsidRDefault="00AE1502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Sprint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42BD5" id="Grupo 28" o:spid="_x0000_s1037" style="position:absolute;left:0;text-align:left;margin-left:-13.9pt;margin-top:116.25pt;width:494.65pt;height:179.75pt;z-index:251687936;mso-width-relative:margin;mso-height-relative:margin" coordorigin="237,-2964" coordsize="62820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8" type="#_x0000_t202" style="position:absolute;left:476;top:-2964;width:46553;height:20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4B4C33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 xml:space="preserve">Diagrama de </w:t>
                            </w:r>
                          </w:p>
                          <w:p w:rsidR="00FE2DC8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Entidad-Relación</w:t>
                            </w:r>
                          </w:p>
                          <w:p w:rsidR="004B4C33" w:rsidRPr="00AE1502" w:rsidRDefault="00AE1502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Sprint 7</w:t>
                            </w: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4C1612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4C1612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4C1612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4C1612" w:rsidRDefault="005A0D6F" w:rsidP="00036F7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4C1612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4C1612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4C16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4C1612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4C16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4C1612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C1612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4C1612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8469EE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11/10</w:t>
                                </w:r>
                                <w:r w:rsidR="0042774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8469EE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11/10</w:t>
                          </w:r>
                          <w:r w:rsidR="0042774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9E2C53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01/05/2015</w:t>
            </w:r>
          </w:p>
        </w:tc>
        <w:tc>
          <w:tcPr>
            <w:tcW w:w="1870" w:type="dxa"/>
          </w:tcPr>
          <w:p w:rsidR="00750FE8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 xml:space="preserve">Creación </w:t>
            </w:r>
            <w:r w:rsidR="00427743" w:rsidRPr="0020661A">
              <w:rPr>
                <w:lang w:val="es-ES"/>
              </w:rPr>
              <w:t xml:space="preserve">del </w:t>
            </w:r>
            <w:r w:rsidRPr="0020661A">
              <w:rPr>
                <w:lang w:val="es-ES"/>
              </w:rPr>
              <w:t>Documento</w:t>
            </w:r>
          </w:p>
        </w:tc>
      </w:tr>
      <w:tr w:rsidR="00C1688E" w:rsidRPr="0057612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576127" w:rsidP="00750FE8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02/05/2015</w:t>
            </w:r>
          </w:p>
        </w:tc>
        <w:tc>
          <w:tcPr>
            <w:tcW w:w="1870" w:type="dxa"/>
          </w:tcPr>
          <w:p w:rsidR="00C1688E" w:rsidRPr="0020661A" w:rsidRDefault="00576127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C1688E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agregó el DER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Default="004C1612" w:rsidP="004C1612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Entidad – Relación – </w:t>
      </w:r>
      <w:r w:rsidR="00D94B36">
        <w:rPr>
          <w:lang w:val="es-AR"/>
        </w:rPr>
        <w:t>Sprint 7</w:t>
      </w:r>
      <w:bookmarkStart w:id="0" w:name="_GoBack"/>
      <w:bookmarkEnd w:id="0"/>
    </w:p>
    <w:p w:rsidR="004C1612" w:rsidRDefault="004C1612" w:rsidP="004C1612">
      <w:pPr>
        <w:pStyle w:val="Ttulo2"/>
        <w:rPr>
          <w:lang w:val="es-AR"/>
        </w:rPr>
      </w:pPr>
      <w:r>
        <w:rPr>
          <w:lang w:val="es-AR"/>
        </w:rPr>
        <w:t xml:space="preserve">Tablas 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  <w:sectPr w:rsidR="004C1612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166FF3" w:rsidRPr="00DC4958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lastRenderedPageBreak/>
        <w:t>Árbitros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Cambios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Canchas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CanchaXEdicion</w:t>
      </w:r>
      <w:proofErr w:type="spellEnd"/>
    </w:p>
    <w:p w:rsidR="00576127" w:rsidRPr="008469EE" w:rsidRDefault="00576127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Configuraciones</w:t>
      </w:r>
      <w:r w:rsidR="007436B5" w:rsidRPr="008469EE">
        <w:rPr>
          <w:lang w:val="es-AR"/>
        </w:rPr>
        <w:t>Ediciones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Delegados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Ediciones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Equipos</w:t>
      </w:r>
    </w:p>
    <w:p w:rsidR="00D94B36" w:rsidRPr="00D94B36" w:rsidRDefault="00D94B36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proofErr w:type="spellStart"/>
      <w:r w:rsidRPr="00D94B36">
        <w:rPr>
          <w:b/>
          <w:lang w:val="es-AR"/>
        </w:rPr>
        <w:t>EquiposXGrupo</w:t>
      </w:r>
      <w:proofErr w:type="spellEnd"/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EquipoXEdicion</w:t>
      </w:r>
      <w:proofErr w:type="spellEnd"/>
    </w:p>
    <w:p w:rsidR="004C1612" w:rsidRPr="008469EE" w:rsidRDefault="00D94B36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Estado</w:t>
      </w:r>
      <w:r w:rsidR="00576127" w:rsidRPr="008469EE">
        <w:rPr>
          <w:lang w:val="es-AR"/>
        </w:rPr>
        <w:t>Ambitos</w:t>
      </w:r>
      <w:proofErr w:type="spellEnd"/>
    </w:p>
    <w:p w:rsidR="001E14B1" w:rsidRPr="008469EE" w:rsidRDefault="00576127" w:rsidP="001E14B1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Estados</w:t>
      </w:r>
    </w:p>
    <w:p w:rsidR="004C1612" w:rsidRPr="008469EE" w:rsidRDefault="004C1612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Fases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Fechas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GenerosEdicion</w:t>
      </w:r>
      <w:proofErr w:type="spellEnd"/>
    </w:p>
    <w:p w:rsidR="00DC4958" w:rsidRPr="008469EE" w:rsidRDefault="00DC4958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lastRenderedPageBreak/>
        <w:t>Goles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Grupos</w:t>
      </w:r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Jugadores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Noticias</w:t>
      </w:r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Partidos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Sanciones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TamaniosCancha</w:t>
      </w:r>
      <w:proofErr w:type="spellEnd"/>
    </w:p>
    <w:p w:rsidR="004C1612" w:rsidRDefault="00DC4958" w:rsidP="008469EE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Tarjetas</w:t>
      </w:r>
    </w:p>
    <w:p w:rsidR="00D94B36" w:rsidRPr="00D94B36" w:rsidRDefault="00D94B36" w:rsidP="008469EE">
      <w:pPr>
        <w:pStyle w:val="Prrafodelista"/>
        <w:numPr>
          <w:ilvl w:val="0"/>
          <w:numId w:val="4"/>
        </w:numPr>
        <w:rPr>
          <w:b/>
          <w:lang w:val="es-AR"/>
        </w:rPr>
      </w:pPr>
      <w:proofErr w:type="spellStart"/>
      <w:r w:rsidRPr="00D94B36">
        <w:rPr>
          <w:b/>
          <w:lang w:val="es-AR"/>
        </w:rPr>
        <w:t>TiposGol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TiposSuperficie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TiposUsuario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TitularesXPartido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Torneos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Usuarios</w:t>
      </w:r>
    </w:p>
    <w:p w:rsidR="00166FF3" w:rsidRDefault="00166FF3" w:rsidP="004C1612">
      <w:pPr>
        <w:pStyle w:val="Prrafodelista"/>
        <w:rPr>
          <w:lang w:val="es-AR"/>
        </w:rPr>
        <w:sectPr w:rsid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num="2"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66FF3" w:rsidRDefault="00D94B36" w:rsidP="00D94B36">
      <w:pPr>
        <w:pStyle w:val="Ttulo2"/>
        <w:rPr>
          <w:lang w:val="es-AR"/>
        </w:rPr>
      </w:pPr>
      <w:r>
        <w:rPr>
          <w:lang w:val="es-AR"/>
        </w:rPr>
        <w:t xml:space="preserve">CAMBIOS </w:t>
      </w:r>
    </w:p>
    <w:p w:rsidR="00D94B36" w:rsidRPr="00D94B36" w:rsidRDefault="00D94B36" w:rsidP="00D94B36">
      <w:pPr>
        <w:rPr>
          <w:b/>
          <w:lang w:val="es-AR"/>
        </w:rPr>
      </w:pPr>
      <w:r>
        <w:rPr>
          <w:lang w:val="es-AR"/>
        </w:rPr>
        <w:t xml:space="preserve">Los cambios sufridos con respecto a la versión anterior del Sprint 6, fueron el agregado de las tablas: </w:t>
      </w:r>
      <w:proofErr w:type="spellStart"/>
      <w:r w:rsidRPr="00D94B36">
        <w:rPr>
          <w:b/>
          <w:lang w:val="es-AR"/>
        </w:rPr>
        <w:t>EquiposXGrupo</w:t>
      </w:r>
      <w:proofErr w:type="spellEnd"/>
      <w:r>
        <w:rPr>
          <w:lang w:val="es-AR"/>
        </w:rPr>
        <w:t xml:space="preserve"> y </w:t>
      </w:r>
      <w:proofErr w:type="spellStart"/>
      <w:r w:rsidRPr="00D94B36">
        <w:rPr>
          <w:b/>
          <w:lang w:val="es-AR"/>
        </w:rPr>
        <w:t>TiposGol</w:t>
      </w:r>
      <w:proofErr w:type="spellEnd"/>
      <w:r w:rsidRPr="00D94B36">
        <w:rPr>
          <w:b/>
          <w:lang w:val="es-AR"/>
        </w:rPr>
        <w:t>.</w:t>
      </w:r>
    </w:p>
    <w:p w:rsidR="00166FF3" w:rsidRPr="00166FF3" w:rsidRDefault="00166FF3" w:rsidP="00166FF3">
      <w:pPr>
        <w:rPr>
          <w:lang w:val="es-AR"/>
        </w:rPr>
        <w:sectPr w:rsidR="00166FF3" w:rsidRP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space="708"/>
          <w:titlePg/>
          <w:docGrid w:linePitch="299"/>
        </w:sectPr>
      </w:pPr>
    </w:p>
    <w:p w:rsidR="001E14B1" w:rsidRDefault="001E14B1" w:rsidP="004C1612">
      <w:pPr>
        <w:pStyle w:val="Prrafodelista"/>
        <w:rPr>
          <w:lang w:val="es-AR"/>
        </w:rPr>
        <w:sectPr w:rsidR="001E14B1" w:rsidSect="001E14B1">
          <w:pgSz w:w="15840" w:h="12240" w:orient="landscape"/>
          <w:pgMar w:top="720" w:right="284" w:bottom="720" w:left="284" w:header="720" w:footer="227" w:gutter="0"/>
          <w:pgNumType w:start="0"/>
          <w:cols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E128AB" w:rsidP="004C1612">
      <w:pPr>
        <w:pStyle w:val="Prrafodelista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9697720" cy="411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Pr="004C1612" w:rsidRDefault="004C1612" w:rsidP="004C1612">
      <w:pPr>
        <w:pStyle w:val="Prrafodelista"/>
        <w:rPr>
          <w:lang w:val="es-AR"/>
        </w:rPr>
      </w:pPr>
    </w:p>
    <w:sectPr w:rsidR="004C1612" w:rsidRPr="004C1612" w:rsidSect="00E128AB">
      <w:type w:val="continuous"/>
      <w:pgSz w:w="15840" w:h="12240" w:orient="landscape"/>
      <w:pgMar w:top="720" w:right="0" w:bottom="720" w:left="57" w:header="720" w:footer="227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C53" w:rsidRDefault="009E2C53">
      <w:pPr>
        <w:spacing w:after="0" w:line="240" w:lineRule="auto"/>
      </w:pPr>
      <w:r>
        <w:separator/>
      </w:r>
    </w:p>
  </w:endnote>
  <w:endnote w:type="continuationSeparator" w:id="0">
    <w:p w:rsidR="009E2C53" w:rsidRDefault="009E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94B36" w:rsidRPr="00D94B36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C53" w:rsidRDefault="009E2C53">
      <w:pPr>
        <w:spacing w:after="0" w:line="240" w:lineRule="auto"/>
      </w:pPr>
      <w:r>
        <w:separator/>
      </w:r>
    </w:p>
  </w:footnote>
  <w:footnote w:type="continuationSeparator" w:id="0">
    <w:p w:rsidR="009E2C53" w:rsidRDefault="009E2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85BFE"/>
    <w:multiLevelType w:val="hybridMultilevel"/>
    <w:tmpl w:val="34CCD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1DF87" w:themeColor="accent1" w:themeTint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6530A"/>
    <w:rsid w:val="00092D82"/>
    <w:rsid w:val="000A5996"/>
    <w:rsid w:val="000B2CDD"/>
    <w:rsid w:val="00141768"/>
    <w:rsid w:val="00143A4C"/>
    <w:rsid w:val="00166FF3"/>
    <w:rsid w:val="00197EFE"/>
    <w:rsid w:val="001E14B1"/>
    <w:rsid w:val="001F1D2A"/>
    <w:rsid w:val="00203449"/>
    <w:rsid w:val="0020661A"/>
    <w:rsid w:val="00214004"/>
    <w:rsid w:val="00215451"/>
    <w:rsid w:val="002331EC"/>
    <w:rsid w:val="00244A7E"/>
    <w:rsid w:val="00267A02"/>
    <w:rsid w:val="00283871"/>
    <w:rsid w:val="0029515B"/>
    <w:rsid w:val="002B3579"/>
    <w:rsid w:val="00305864"/>
    <w:rsid w:val="00335C9B"/>
    <w:rsid w:val="00350C0A"/>
    <w:rsid w:val="00427743"/>
    <w:rsid w:val="004374E8"/>
    <w:rsid w:val="004722F6"/>
    <w:rsid w:val="004912C3"/>
    <w:rsid w:val="004B352D"/>
    <w:rsid w:val="004B4C33"/>
    <w:rsid w:val="004C1612"/>
    <w:rsid w:val="005517BE"/>
    <w:rsid w:val="00576127"/>
    <w:rsid w:val="005A0D6F"/>
    <w:rsid w:val="00664EFA"/>
    <w:rsid w:val="006D7FF0"/>
    <w:rsid w:val="00710F4C"/>
    <w:rsid w:val="0072630B"/>
    <w:rsid w:val="0073647E"/>
    <w:rsid w:val="007436B5"/>
    <w:rsid w:val="00744E41"/>
    <w:rsid w:val="00750FE8"/>
    <w:rsid w:val="00784E1F"/>
    <w:rsid w:val="007912F8"/>
    <w:rsid w:val="007B61C3"/>
    <w:rsid w:val="00810A39"/>
    <w:rsid w:val="008442CA"/>
    <w:rsid w:val="008469EE"/>
    <w:rsid w:val="00870A86"/>
    <w:rsid w:val="008A40EC"/>
    <w:rsid w:val="008D33D1"/>
    <w:rsid w:val="008F7DA3"/>
    <w:rsid w:val="00935C39"/>
    <w:rsid w:val="00936697"/>
    <w:rsid w:val="009372CD"/>
    <w:rsid w:val="009E2C53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E1502"/>
    <w:rsid w:val="00AF5F5B"/>
    <w:rsid w:val="00B677C3"/>
    <w:rsid w:val="00BF42E7"/>
    <w:rsid w:val="00C01A5A"/>
    <w:rsid w:val="00C1688E"/>
    <w:rsid w:val="00C2268D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94B36"/>
    <w:rsid w:val="00DA154B"/>
    <w:rsid w:val="00DB627E"/>
    <w:rsid w:val="00DB6A8C"/>
    <w:rsid w:val="00DC4958"/>
    <w:rsid w:val="00E01300"/>
    <w:rsid w:val="00E128AB"/>
    <w:rsid w:val="00EE6BA4"/>
    <w:rsid w:val="00F03BB3"/>
    <w:rsid w:val="00F14E13"/>
    <w:rsid w:val="00F1517B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12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C1612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612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12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4C1612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C2FBDE-FC3A-4455-A2FB-FDC9BB5E1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97</TotalTime>
  <Pages>5</Pages>
  <Words>112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14</cp:revision>
  <dcterms:created xsi:type="dcterms:W3CDTF">2014-06-17T20:27:00Z</dcterms:created>
  <dcterms:modified xsi:type="dcterms:W3CDTF">2015-05-02T22:00:00Z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