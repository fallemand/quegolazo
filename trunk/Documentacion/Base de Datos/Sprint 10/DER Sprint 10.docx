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D6F" w:rsidRDefault="00335C9B" w:rsidP="00092D82">
      <w:r>
        <w:rPr>
          <w:noProof/>
          <w:lang w:val="es-AR" w:eastAsia="es-AR"/>
        </w:rPr>
        <mc:AlternateContent>
          <mc:Choice Requires="wpg">
            <w:drawing>
              <wp:anchor distT="0" distB="0" distL="114300" distR="114300" simplePos="0" relativeHeight="251656192" behindDoc="0" locked="0" layoutInCell="1" allowOverlap="1" wp14:anchorId="7D7EB43A" wp14:editId="00D50D7C">
                <wp:simplePos x="0" y="0"/>
                <wp:positionH relativeFrom="column">
                  <wp:posOffset>-438785</wp:posOffset>
                </wp:positionH>
                <wp:positionV relativeFrom="paragraph">
                  <wp:posOffset>-202001</wp:posOffset>
                </wp:positionV>
                <wp:extent cx="6858000" cy="570354"/>
                <wp:effectExtent l="0" t="0" r="0" b="1270"/>
                <wp:wrapNone/>
                <wp:docPr id="30" name="Grupo 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858000" cy="570354"/>
                          <a:chOff x="0" y="0"/>
                          <a:chExt cx="6858000" cy="570354"/>
                        </a:xfrm>
                      </wpg:grpSpPr>
                      <wps:wsp>
                        <wps:cNvPr id="9" name="Rectángulo 9"/>
                        <wps:cNvSpPr/>
                        <wps:spPr>
                          <a:xfrm rot="10800000">
                            <a:off x="0" y="475013"/>
                            <a:ext cx="6858000" cy="95341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29" name="Grupo 29"/>
                        <wpg:cNvGrpSpPr/>
                        <wpg:grpSpPr>
                          <a:xfrm>
                            <a:off x="0" y="0"/>
                            <a:ext cx="6858000" cy="494036"/>
                            <a:chOff x="0" y="0"/>
                            <a:chExt cx="6858000" cy="494036"/>
                          </a:xfrm>
                        </wpg:grpSpPr>
                        <wps:wsp>
                          <wps:cNvPr id="10" name="Rectángulo 10"/>
                          <wps:cNvSpPr/>
                          <wps:spPr>
                            <a:xfrm rot="10800000">
                              <a:off x="0" y="0"/>
                              <a:ext cx="6858000" cy="494036"/>
                            </a:xfrm>
                            <a:prstGeom prst="rect">
                              <a:avLst/>
                            </a:prstGeom>
                            <a:pattFill prst="dkDnDiag">
                              <a:fgClr>
                                <a:srgbClr val="5FA145"/>
                              </a:fgClr>
                              <a:bgClr>
                                <a:srgbClr val="56AD4F"/>
                              </a:bgClr>
                            </a:patt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p w:rsidR="00244A7E" w:rsidRPr="000B2CDD" w:rsidRDefault="00244A7E" w:rsidP="00244A7E">
                                <w:pPr>
                                  <w:pStyle w:val="Sinespaciado"/>
                                  <w:rPr>
                                    <w:caps/>
                                    <w:color w:val="FFFFFF" w:themeColor="background1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2" name="Imagen 12" descr="D:\Escritorio\Sin título-1.png"/>
                            <pic:cNvPicPr/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5545777" y="71252"/>
                              <a:ext cx="1162050" cy="3778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7D7EB43A" id="Grupo 30" o:spid="_x0000_s1026" style="position:absolute;left:0;text-align:left;margin-left:-34.55pt;margin-top:-15.9pt;width:540pt;height:44.9pt;z-index:251656192" coordsize="68580,5703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">
                <v:rect id="Rectángulo 9" o:spid="_x0000_s1027" style="position:absolute;top:4750;width:68580;height:953;rotation:180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7eSsAA&#10;AADaAAAADwAAAGRycy9kb3ducmV2LnhtbESPQYvCMBSE74L/ITxhb5q4LKLVKCKsrAcPq+L50Tyb&#10;YvNSmmjr/nojLHgcZuYbZrHqXCXu1ITSs4bxSIEgzr0pudBwOn4PpyBCRDZYeSYNDwqwWvZ7C8yM&#10;b/mX7odYiAThkKEGG2OdSRlySw7DyNfEybv4xmFMsimkabBNcFfJT6Um0mHJacFiTRtL+fVwcxo2&#10;++o8sY884dsvZ9XfTs22tdYfg249BxGpi+/wf/vHaJjB60q6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e7eSsAAAADaAAAADwAAAAAAAAAAAAAAAACYAgAAZHJzL2Rvd25y&#10;ZXYueG1sUEsFBgAAAAAEAAQA9QAAAIUDAAAAAA==&#10;" fillcolor="#404040 [2429]" stroked="f" strokeweight="1pt"/>
                <v:group id="Grupo 29" o:spid="_x0000_s1028" style="position:absolute;width:68580;height:4940" coordsize="68580,49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muhOsQAAADbAAAA&#10;DwAAAAAAAAAAAAAAAACqAgAAZHJzL2Rvd25yZXYueG1sUEsFBgAAAAAEAAQA+gAAAJsDAAAAAA==&#10;">
                  <v:rect id="Rectángulo 10" o:spid="_x0000_s1029" style="position:absolute;width:68580;height:4940;rotation:180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M7FDsYA&#10;AADbAAAADwAAAGRycy9kb3ducmV2LnhtbESPQU/CQBCF7yT+h82YeDGylQNKZSFg0gS9gRrgNnbH&#10;bmN3tnYXKP+eOZhwm8l7894303nvG3WkLtaBDTwOM1DEZbA1VwY+P4qHZ1AxIVtsApOBM0WYz24G&#10;U8xtOPGajptUKQnhmKMBl1Kbax1LRx7jMLTEov2EzmOStau07fAk4b7Roywba481S4PDll4dlb+b&#10;gzfwtdufvyfFyE3envrl3ztui/H91pi7237xAipRn67m/+uVFXyhl19kAD2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MM7FDsYAAADbAAAADwAAAAAAAAAAAAAAAACYAgAAZHJz&#10;L2Rvd25yZXYueG1sUEsFBgAAAAAEAAQA9QAAAIsDAAAAAA==&#10;" fillcolor="#5fa145" stroked="f" strokeweight="1pt">
                    <v:fill r:id="rId11" o:title="" color2="#56ad4f" type="pattern"/>
                    <v:textbox inset="36pt,14.4pt,36pt,36pt">
                      <w:txbxContent>
                        <w:p w:rsidR="00244A7E" w:rsidRPr="000B2CDD" w:rsidRDefault="00244A7E" w:rsidP="00244A7E">
                          <w:pPr>
                            <w:pStyle w:val="Sinespaciado"/>
                            <w:rPr>
                              <w:caps/>
                              <w:color w:val="FFFFFF" w:themeColor="background1"/>
                              <w:lang w:val="es-AR"/>
                            </w:rPr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Imagen 12" o:spid="_x0000_s1030" type="#_x0000_t75" style="position:absolute;left:55457;top:712;width:11621;height:3778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">
                    <v:imagedata r:id="rId12" o:title="Sin título-1"/>
                  </v:shape>
                </v:group>
              </v:group>
            </w:pict>
          </mc:Fallback>
        </mc:AlternateContent>
      </w:r>
    </w:p>
    <w:sdt>
      <w:sdtPr>
        <w:id w:val="1606700183"/>
        <w:docPartObj>
          <w:docPartGallery w:val="Cover Pages"/>
          <w:docPartUnique/>
        </w:docPartObj>
      </w:sdtPr>
      <w:sdtEndPr>
        <w:rPr>
          <w:noProof/>
          <w:lang w:val="es-ES"/>
        </w:rPr>
      </w:sdtEndPr>
      <w:sdtContent>
        <w:p w:rsidR="005A0D6F" w:rsidRDefault="004C1612" w:rsidP="00092D82">
          <w:pPr>
            <w:rPr>
              <w:noProof/>
              <w:lang w:val="es-ES"/>
            </w:rPr>
          </w:pPr>
          <w:r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3296" behindDoc="0" locked="0" layoutInCell="1" allowOverlap="1" wp14:anchorId="0BA261CD" wp14:editId="6F8EBE73">
                    <wp:simplePos x="0" y="0"/>
                    <wp:positionH relativeFrom="column">
                      <wp:posOffset>4982629</wp:posOffset>
                    </wp:positionH>
                    <wp:positionV relativeFrom="paragraph">
                      <wp:posOffset>6705600</wp:posOffset>
                    </wp:positionV>
                    <wp:extent cx="1127397" cy="1210161"/>
                    <wp:effectExtent l="0" t="0" r="0" b="0"/>
                    <wp:wrapNone/>
                    <wp:docPr id="27" name="Grupo 27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1127397" cy="1210161"/>
                              <a:chOff x="-10053" y="-56349"/>
                              <a:chExt cx="1128156" cy="1211354"/>
                            </a:xfrm>
                          </wpg:grpSpPr>
                          <wps:wsp>
                            <wps:cNvPr id="15" name="Cuadro de texto 15"/>
                            <wps:cNvSpPr txBox="1"/>
                            <wps:spPr>
                              <a:xfrm>
                                <a:off x="-10053" y="-56349"/>
                                <a:ext cx="1128156" cy="35087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4C1612" w:rsidRDefault="00203449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GRUPO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6" name="Cuadro de texto 16"/>
                            <wps:cNvSpPr txBox="1"/>
                            <wps:spPr>
                              <a:xfrm>
                                <a:off x="27863" y="25574"/>
                                <a:ext cx="961390" cy="555232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203449" w:rsidRPr="00936697" w:rsidRDefault="008442CA" w:rsidP="00036F7F">
                                  <w:pPr>
                                    <w:spacing w:before="0" w:after="0"/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0"/>
                                      <w:szCs w:val="56"/>
                                      <w:lang w:val="es-AR"/>
                                    </w:rPr>
                                  </w:pPr>
                                  <w:r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N°</w:t>
                                  </w:r>
                                  <w:r w:rsidR="00203449" w:rsidRPr="00936697">
                                    <w:rPr>
                                      <w:rFonts w:ascii="Arial Unicode MS" w:eastAsia="Arial Unicode MS" w:hAnsi="Arial Unicode MS" w:cs="Arial Unicode MS"/>
                                      <w:color w:val="F2F2F2" w:themeColor="background1" w:themeShade="F2"/>
                                      <w:spacing w:val="60"/>
                                      <w:sz w:val="44"/>
                                      <w:szCs w:val="56"/>
                                      <w:lang w:val="es-AR"/>
                                    </w:rPr>
                                    <w:t>3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25" name="Grupo 25"/>
                            <wpg:cNvGrpSpPr/>
                            <wpg:grpSpPr>
                              <a:xfrm>
                                <a:off x="0" y="456983"/>
                                <a:ext cx="1045028" cy="698022"/>
                                <a:chOff x="-5610" y="-311562"/>
                                <a:chExt cx="1045028" cy="698022"/>
                              </a:xfrm>
                            </wpg:grpSpPr>
                            <wps:wsp>
                              <wps:cNvPr id="13" name="Cuadro de texto 13"/>
                              <wps:cNvSpPr txBox="1"/>
                              <wps:spPr>
                                <a:xfrm>
                                  <a:off x="-5610" y="-311562"/>
                                  <a:ext cx="1045028" cy="338447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4C1612" w:rsidRDefault="008442CA" w:rsidP="00036F7F">
                                    <w:pPr>
                                      <w:spacing w:before="0" w:after="0"/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</w:pPr>
                                    <w:r w:rsidRPr="004C1612">
                                      <w:rPr>
                                        <w:b/>
                                        <w:color w:val="262626" w:themeColor="text1" w:themeTint="D9"/>
                                        <w:sz w:val="28"/>
                                        <w:lang w:val="es-AR"/>
                                      </w:rPr>
                                      <w:t>CURSO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  <wps:wsp>
                              <wps:cNvPr id="17" name="Cuadro de texto 17"/>
                              <wps:cNvSpPr txBox="1"/>
                              <wps:spPr>
                                <a:xfrm>
                                  <a:off x="22240" y="-187559"/>
                                  <a:ext cx="961390" cy="574019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  <a:effectLst/>
                              </wps:spPr>
                              <wps:style>
                                <a:lnRef idx="0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dk1"/>
                                </a:fontRef>
                              </wps:style>
                              <wps:txbx>
                                <w:txbxContent>
                                  <w:p w:rsidR="008442CA" w:rsidRPr="00936697" w:rsidRDefault="008442CA" w:rsidP="00036F7F">
                                    <w:pPr>
                                      <w:spacing w:before="0" w:after="0"/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0"/>
                                        <w:szCs w:val="56"/>
                                        <w:lang w:val="es-AR"/>
                                      </w:rPr>
                                    </w:pPr>
                                    <w:r w:rsidRPr="00936697">
                                      <w:rPr>
                                        <w:rFonts w:ascii="Arial Unicode MS" w:eastAsia="Arial Unicode MS" w:hAnsi="Arial Unicode MS" w:cs="Arial Unicode MS"/>
                                        <w:color w:val="F2F2F2" w:themeColor="background1" w:themeShade="F2"/>
                                        <w:spacing w:val="60"/>
                                        <w:sz w:val="44"/>
                                        <w:szCs w:val="56"/>
                                        <w:lang w:val="es-AR"/>
                                      </w:rPr>
                                      <w:t>5K2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0BA261CD" id="Grupo 27" o:spid="_x0000_s1031" style="position:absolute;left:0;text-align:left;margin-left:392.35pt;margin-top:528pt;width:88.75pt;height:95.3pt;z-index:251703296;mso-width-relative:margin;mso-height-relative:margin" coordorigin="-100,-563" coordsize="11281,1211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5" o:spid="_x0000_s1032" type="#_x0000_t202" style="position:absolute;left:-100;top:-563;width:11281;height:350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GC5F8IA&#10;AADbAAAADwAAAGRycy9kb3ducmV2LnhtbERPS4vCMBC+L/gfwgje1nQFRbqmRQqiiHvwcfE224xt&#10;2WZSm6h1f70RBG/z8T1nlnamFldqXWVZwdcwAkGcW11xoeCwX3xOQTiPrLG2TAru5CBNeh8zjLW9&#10;8ZauO1+IEMIuRgWl900spctLMuiGtiEO3Mm2Bn2AbSF1i7cQbmo5iqKJNFhxaCixoayk/G93MQrW&#10;2eIHt78jM/2vs+XmNG/Oh+NYqUG/m3+D8NT5t/jlXukwfwzPX8IBMnk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EYLkXwgAAANsAAAAPAAAAAAAAAAAAAAAAAJgCAABkcnMvZG93&#10;bnJldi54bWxQSwUGAAAAAAQABAD1AAAAhwMAAAAA&#10;" filled="f" stroked="f" strokeweight=".5pt">
                      <v:textbox>
                        <w:txbxContent>
                          <w:p w:rsidR="00203449" w:rsidRPr="004C1612" w:rsidRDefault="00203449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GRUPO</w:t>
                            </w:r>
                          </w:p>
                        </w:txbxContent>
                      </v:textbox>
                    </v:shape>
                    <v:shape id="Cuadro de texto 16" o:spid="_x0000_s1033" type="#_x0000_t202" style="position:absolute;left:278;top:255;width:9614;height:55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  <v:textbox>
                        <w:txbxContent>
                          <w:p w:rsidR="00203449" w:rsidRPr="00936697" w:rsidRDefault="008442CA" w:rsidP="00036F7F">
                            <w:pPr>
                              <w:spacing w:before="0" w:after="0"/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0"/>
                                <w:szCs w:val="56"/>
                                <w:lang w:val="es-AR"/>
                              </w:rPr>
                            </w:pPr>
                            <w:r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N°</w:t>
                            </w:r>
                            <w:r w:rsidR="00203449" w:rsidRPr="00936697">
                              <w:rPr>
                                <w:rFonts w:ascii="Arial Unicode MS" w:eastAsia="Arial Unicode MS" w:hAnsi="Arial Unicode MS" w:cs="Arial Unicode MS"/>
                                <w:color w:val="F2F2F2" w:themeColor="background1" w:themeShade="F2"/>
                                <w:spacing w:val="60"/>
                                <w:sz w:val="44"/>
                                <w:szCs w:val="56"/>
                                <w:lang w:val="es-AR"/>
                              </w:rPr>
                              <w:t>3</w:t>
                            </w:r>
                          </w:p>
                        </w:txbxContent>
                      </v:textbox>
                    </v:shape>
                    <v:group id="Grupo 25" o:spid="_x0000_s1034" style="position:absolute;top:4569;width:10450;height:6981" coordorigin="-56,-3115" coordsize="10450,698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DMmqz/FAAAA2wAA&#10;AA8AAAAAAAAAAAAAAAAAqgIAAGRycy9kb3ducmV2LnhtbFBLBQYAAAAABAAEAPoAAACcAwAAAAA=&#10;">
                      <v:shape id="Cuadro de texto 13" o:spid="_x0000_s1035" type="#_x0000_t202" style="position:absolute;left:-56;top:-3115;width:10450;height:338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4C1612" w:rsidRDefault="008442CA" w:rsidP="00036F7F">
                              <w:pPr>
                                <w:spacing w:before="0" w:after="0"/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</w:pPr>
                              <w:r w:rsidRPr="004C1612">
                                <w:rPr>
                                  <w:b/>
                                  <w:color w:val="262626" w:themeColor="text1" w:themeTint="D9"/>
                                  <w:sz w:val="28"/>
                                  <w:lang w:val="es-AR"/>
                                </w:rPr>
                                <w:t>CURSO</w:t>
                              </w:r>
                            </w:p>
                          </w:txbxContent>
                        </v:textbox>
                      </v:shape>
                      <v:shape id="Cuadro de texto 17" o:spid="_x0000_s1036" type="#_x0000_t202" style="position:absolute;left:222;top:-1875;width:9614;height:57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/6C+8QA&#10;AADbAAAADwAAAGRycy9kb3ducmV2LnhtbERPTWvCQBC9F/wPywje6qaCNaSuEgKhRdqDqZfeptkx&#10;Cc3Optmtif56tyB4m8f7nPV2NK04Ue8aywqe5hEI4tLqhisFh8/8MQbhPLLG1jIpOJOD7WbysMZE&#10;24H3dCp8JUIIuwQV1N53iZSurMmgm9uOOHBH2xv0AfaV1D0OIdy0chFFz9Jgw6Ghxo6ymsqf4s8o&#10;2GX5B+6/Fya+tNnr+zHtfg9fS6Vm0zF9AeFp9Hfxzf2mw/wV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v+gvvEAAAA2wAAAA8AAAAAAAAAAAAAAAAAmAIAAGRycy9k&#10;b3ducmV2LnhtbFBLBQYAAAAABAAEAPUAAACJAwAAAAA=&#10;" filled="f" stroked="f" strokeweight=".5pt">
                        <v:textbox>
                          <w:txbxContent>
                            <w:p w:rsidR="008442CA" w:rsidRPr="00936697" w:rsidRDefault="008442CA" w:rsidP="00036F7F">
                              <w:pPr>
                                <w:spacing w:before="0" w:after="0"/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0"/>
                                  <w:szCs w:val="56"/>
                                  <w:lang w:val="es-AR"/>
                                </w:rPr>
                              </w:pPr>
                              <w:r w:rsidRPr="00936697">
                                <w:rPr>
                                  <w:rFonts w:ascii="Arial Unicode MS" w:eastAsia="Arial Unicode MS" w:hAnsi="Arial Unicode MS" w:cs="Arial Unicode MS"/>
                                  <w:color w:val="F2F2F2" w:themeColor="background1" w:themeShade="F2"/>
                                  <w:spacing w:val="60"/>
                                  <w:sz w:val="44"/>
                                  <w:szCs w:val="56"/>
                                  <w:lang w:val="es-AR"/>
                                </w:rPr>
                                <w:t>5K2</w:t>
                              </w:r>
                            </w:p>
                          </w:txbxContent>
                        </v:textbox>
                      </v:shape>
                    </v:group>
                  </v:group>
                </w:pict>
              </mc:Fallback>
            </mc:AlternateContent>
          </w:r>
          <w:r w:rsidR="00427743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7936" behindDoc="0" locked="0" layoutInCell="1" allowOverlap="1" wp14:anchorId="3B942BD5" wp14:editId="3E62712E">
                    <wp:simplePos x="0" y="0"/>
                    <wp:positionH relativeFrom="column">
                      <wp:posOffset>-176276</wp:posOffset>
                    </wp:positionH>
                    <wp:positionV relativeFrom="paragraph">
                      <wp:posOffset>1476375</wp:posOffset>
                    </wp:positionV>
                    <wp:extent cx="6281801" cy="2282825"/>
                    <wp:effectExtent l="0" t="0" r="24130" b="22225"/>
                    <wp:wrapNone/>
                    <wp:docPr id="28" name="Grupo 28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281801" cy="2282825"/>
                              <a:chOff x="23750" y="-296440"/>
                              <a:chExt cx="6282047" cy="2089614"/>
                            </a:xfrm>
                          </wpg:grpSpPr>
                          <wps:wsp>
                            <wps:cNvPr id="18" name="Cuadro de texto 18"/>
                            <wps:cNvSpPr txBox="1"/>
                            <wps:spPr>
                              <a:xfrm>
                                <a:off x="47626" y="-296440"/>
                                <a:ext cx="4655310" cy="206636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4B4C33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 xml:space="preserve">Diagrama de </w:t>
                                  </w:r>
                                </w:p>
                                <w:p w:rsidR="00FE2DC8" w:rsidRPr="00AE1502" w:rsidRDefault="00427743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</w:pPr>
                                  <w:r w:rsidRPr="00AE1502"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Entidad-Relación</w:t>
                                  </w:r>
                                </w:p>
                                <w:p w:rsidR="004B4C33" w:rsidRPr="00AE1502" w:rsidRDefault="00054E1B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9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72"/>
                                      <w:lang w:val="es-AR"/>
                                    </w:rPr>
                                    <w:t>Sprint 10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6" name="Conector recto 26"/>
                            <wps:cNvCnPr/>
                            <wps:spPr>
                              <a:xfrm>
                                <a:off x="23750" y="1793174"/>
                                <a:ext cx="6282047" cy="0"/>
                              </a:xfrm>
                              <a:prstGeom prst="line">
                                <a:avLst/>
                              </a:prstGeom>
                              <a:ln w="25400">
                                <a:solidFill>
                                  <a:schemeClr val="tx1">
                                    <a:lumMod val="50000"/>
                                    <a:lumOff val="50000"/>
                                  </a:schemeClr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3B942BD5" id="Grupo 28" o:spid="_x0000_s1037" style="position:absolute;left:0;text-align:left;margin-left:-13.9pt;margin-top:116.25pt;width:494.65pt;height:179.75pt;z-index:251687936;mso-width-relative:margin;mso-height-relative:margin" coordorigin="237,-2964" coordsize="62820,2089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8" o:spid="_x0000_s1038" type="#_x0000_t202" style="position:absolute;left:476;top:-2964;width:46553;height:20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mEWicUA&#10;AADbAAAADwAAAGRycy9kb3ducmV2LnhtbESPT2vCQBDF7wW/wzKCt7pRUCS6igSkRdqDfy7exuyY&#10;BLOzMbtq2k/vHAq9zfDevPebxapztXpQGyrPBkbDBBRx7m3FhYHjYfM+AxUissXaMxn4oQCrZe9t&#10;gan1T97RYx8LJSEcUjRQxtikWoe8JIdh6Bti0S6+dRhlbQttW3xKuKv1OEmm2mHF0lBiQ1lJ+XV/&#10;dwa22eYbd+exm/3W2cfXZd3cjqeJMYN+t56DitTFf/Pf9acVfIGVX2QAvXw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qYRaJxQAAANsAAAAPAAAAAAAAAAAAAAAAAJgCAABkcnMv&#10;ZG93bnJldi54bWxQSwUGAAAAAAQABAD1AAAAigMAAAAA&#10;" filled="f" stroked="f" strokeweight=".5pt">
                      <v:textbox>
                        <w:txbxContent>
                          <w:p w:rsidR="004B4C33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 xml:space="preserve">Diagrama de </w:t>
                            </w:r>
                          </w:p>
                          <w:p w:rsidR="00FE2DC8" w:rsidRPr="00AE1502" w:rsidRDefault="00427743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</w:pPr>
                            <w:r w:rsidRPr="00AE1502"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Entidad-Relación</w:t>
                            </w:r>
                          </w:p>
                          <w:p w:rsidR="004B4C33" w:rsidRPr="00AE1502" w:rsidRDefault="00054E1B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9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72"/>
                                <w:lang w:val="es-AR"/>
                              </w:rPr>
                              <w:t>Sprint 10</w:t>
                            </w:r>
                          </w:p>
                        </w:txbxContent>
                      </v:textbox>
                    </v:shape>
                    <v:line id="Conector recto 26" o:spid="_x0000_s1039" style="position:absolute;visibility:visible;mso-wrap-style:square" from="237,17931" to="63057,179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zqW+8IAAADbAAAADwAAAGRycy9kb3ducmV2LnhtbESPT4vCMBTE74LfITzBy7KmVhC3GsW/&#10;4G3Ruve3zbOtNi+liVq/vVlY8DjMzG+Y2aI1lbhT40rLCoaDCARxZnXJuYJTuvucgHAeWWNlmRQ8&#10;ycFi3u3MMNH2wQe6H30uAoRdggoK7+tESpcVZNANbE0cvLNtDPogm1zqBh8BbioZR9FYGiw5LBRY&#10;07qg7Hq8GQW3Ff96vbnst6M0TTdfhn7i7w+l+r12OQXhqfXv8H97rxXEY/j7En6AnL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zqW+8IAAADbAAAADwAAAAAAAAAAAAAA&#10;AAChAgAAZHJzL2Rvd25yZXYueG1sUEsFBgAAAAAEAAQA+QAAAJADAAAAAA==&#10;" strokecolor="gray [1629]" strokeweight="2pt"/>
                  </v:group>
                </w:pict>
              </mc:Fallback>
            </mc:AlternateContent>
          </w:r>
          <w:r w:rsidR="001F1D2A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702272" behindDoc="0" locked="0" layoutInCell="1" allowOverlap="1" wp14:anchorId="1A659340" wp14:editId="45CEAC8E">
                    <wp:simplePos x="0" y="0"/>
                    <wp:positionH relativeFrom="column">
                      <wp:posOffset>-446405</wp:posOffset>
                    </wp:positionH>
                    <wp:positionV relativeFrom="paragraph">
                      <wp:posOffset>6339205</wp:posOffset>
                    </wp:positionV>
                    <wp:extent cx="6858000" cy="2023745"/>
                    <wp:effectExtent l="0" t="0" r="0" b="0"/>
                    <wp:wrapNone/>
                    <wp:docPr id="11" name="Grupo 1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2023745"/>
                              <a:chOff x="0" y="0"/>
                              <a:chExt cx="6858000" cy="2023794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0"/>
                                <a:ext cx="6858000" cy="206591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>
                                  <a:lumMod val="75000"/>
                                  <a:lumOff val="25000"/>
                                </a:schemeClr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191069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pattFill prst="dkDnDiag">
                                <a:fgClr>
                                  <a:srgbClr val="5FA145"/>
                                </a:fgClr>
                                <a:bgClr>
                                  <a:srgbClr val="56AD4F"/>
                                </a:bgClr>
                              </a:patt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0B2CDD" w:rsidRPr="000B2CDD" w:rsidRDefault="000B2CDD">
                                  <w:pPr>
                                    <w:pStyle w:val="Sinespaciado"/>
                                    <w:rPr>
                                      <w:caps/>
                                      <w:color w:val="FFFFFF" w:themeColor="background1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8" name="Cuadro de texto 8"/>
                            <wps:cNvSpPr txBox="1"/>
                            <wps:spPr>
                              <a:xfrm>
                                <a:off x="345259" y="393540"/>
                                <a:ext cx="1876425" cy="103629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036F7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szCs w:val="28"/>
                                      <w:lang w:val="es-AR"/>
                                    </w:rPr>
                                    <w:t>DOCENTES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Zohil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Julio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Ing.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Liberatori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, Marcelo</w:t>
                                  </w:r>
                                </w:p>
                                <w:p w:rsidR="005A0D6F" w:rsidRPr="004C1612" w:rsidRDefault="005A0D6F" w:rsidP="00036F7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Ing. Jaime, Natalia</w:t>
                                  </w:r>
                                  <w:r w:rsidRPr="004C1612">
                                    <w:rPr>
                                      <w:sz w:val="20"/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4" name="Cuadro de texto 14"/>
                            <wps:cNvSpPr txBox="1"/>
                            <wps:spPr>
                              <a:xfrm>
                                <a:off x="2415537" y="356961"/>
                                <a:ext cx="2571750" cy="11971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5A0D6F" w:rsidRPr="004C1612" w:rsidRDefault="005A0D6F" w:rsidP="00036F7F">
                                  <w:pPr>
                                    <w:spacing w:before="0" w:after="0"/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262626" w:themeColor="text1" w:themeTint="D9"/>
                                      <w:sz w:val="28"/>
                                      <w:lang w:val="es-AR"/>
                                    </w:rPr>
                                    <w:t>ALUMNOS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Allemand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, Facundo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. 58971 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Herrera, Antonio 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57824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Pedrosa, Paula Melania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58822</w:t>
                                  </w:r>
                                </w:p>
                                <w:p w:rsidR="005A0D6F" w:rsidRPr="004C1612" w:rsidRDefault="005A0D6F" w:rsidP="005A0D6F">
                                  <w:pPr>
                                    <w:spacing w:before="0" w:after="0" w:line="256" w:lineRule="auto"/>
                                    <w:rPr>
                                      <w:color w:val="595959" w:themeColor="text1" w:themeTint="A6"/>
                                      <w:szCs w:val="24"/>
                                      <w:lang w:val="es-AR" w:eastAsia="es-ES"/>
                                    </w:rPr>
                                  </w:pPr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 xml:space="preserve">Rojas Amaya, M. Florencia </w:t>
                                  </w:r>
                                  <w:proofErr w:type="spellStart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leg</w:t>
                                  </w:r>
                                  <w:proofErr w:type="spellEnd"/>
                                  <w:r w:rsidRPr="004C1612">
                                    <w:rPr>
                                      <w:color w:val="F2F2F2" w:themeColor="background1" w:themeShade="F2"/>
                                      <w:szCs w:val="24"/>
                                      <w:lang w:val="es-AR" w:eastAsia="es-ES"/>
                                    </w:rPr>
                                    <w:t>. 58577</w:t>
                                  </w:r>
                                </w:p>
                                <w:p w:rsidR="005A0D6F" w:rsidRPr="00092D82" w:rsidRDefault="005A0D6F" w:rsidP="005A0D6F">
                                  <w:pPr>
                                    <w:pStyle w:val="Ttulo3"/>
                                    <w:pBdr>
                                      <w:top w:val="single" w:sz="6" w:space="16" w:color="63A537" w:themeColor="text2"/>
                                    </w:pBdr>
                                    <w:rPr>
                                      <w:lang w:val="es-AR"/>
                                    </w:rPr>
                                  </w:pP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  <w:r w:rsidRPr="00092D82">
                                    <w:rPr>
                                      <w:lang w:val="es-AR"/>
                                    </w:rPr>
                                    <w:tab/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1A659340" id="Grupo 11" o:spid="_x0000_s1040" style="position:absolute;left:0;text-align:left;margin-left:-35.15pt;margin-top:499.15pt;width:540pt;height:159.35pt;z-index:251702272;mso-height-relative:margin" coordsize="68580,2023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">
                    <v:rect id="Rectángulo 120" o:spid="_x0000_s1041" style="position:absolute;width:68580;height:206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zIRj8MA&#10;AADcAAAADwAAAGRycy9kb3ducmV2LnhtbESPTWsCMRCG74X+hzCF3mq2UqysRhGlIOKlq96HzTS7&#10;7GayJFHXf985FHqbYd6PZ5br0ffqRjG1gQ28TwpQxHWwLTsD59PX2xxUysgW+8Bk4EEJ1qvnpyWW&#10;Ntz5m25VdkpCOJVooMl5KLVOdUMe0yQMxHL7CdFjljU6bSPeJdz3eloUM+2xZWlocKBtQ3VXXb2U&#10;HOPuMT+ETb397M7Vpds7d/gw5vVl3CxAZRrzv/jPvbeCPxV8eUYm0Kt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zIRj8MAAADcAAAADwAAAAAAAAAAAAAAAACYAgAAZHJzL2Rv&#10;d25yZXYueG1sUEsFBgAAAAAEAAQA9QAAAIgDAAAAAA==&#10;" fillcolor="#404040 [2429]" stroked="f" strokeweight="1pt"/>
                    <v:rect id="Rectángulo 121" o:spid="_x0000_s1042" style="position:absolute;top:191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mva9cMA&#10;AADcAAAADwAAAGRycy9kb3ducmV2LnhtbERPS2vCQBC+C/6HZYReRDcJVEvqKtLQUujJR/U6ZKdJ&#10;MDsbsttk+++7hYK3+fies9kF04qBetdYVpAuExDEpdUNVwrOp9fFEwjnkTW2lknBDznYbaeTDeba&#10;jnyg4egrEUPY5aig9r7LpXRlTQbd0nbEkfuyvUEfYV9J3eMYw00rsyRZSYMNx4YaO3qpqbwdv40C&#10;Pxa8dm/FY7iuDm33eV3Pw+VDqYdZ2D+D8BT8XfzvftdxfpbC3zPxAr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3mva9cMAAADcAAAADwAAAAAAAAAAAAAAAACYAgAAZHJzL2Rv&#10;d25yZXYueG1sUEsFBgAAAAAEAAQA9QAAAIgDAAAAAA==&#10;" fillcolor="#5fa145" stroked="f" strokeweight="1pt">
                      <v:fill r:id="rId11" o:title="" color2="#56ad4f" type="pattern"/>
                      <v:textbox inset="36pt,14.4pt,36pt,36pt">
                        <w:txbxContent>
                          <w:p w:rsidR="000B2CDD" w:rsidRPr="000B2CDD" w:rsidRDefault="000B2CDD">
                            <w:pPr>
                              <w:pStyle w:val="Sinespaciado"/>
                              <w:rPr>
                                <w:caps/>
                                <w:color w:val="FFFFFF" w:themeColor="background1"/>
                                <w:lang w:val="es-AR"/>
                              </w:rPr>
                            </w:pPr>
                          </w:p>
                        </w:txbxContent>
                      </v:textbox>
                    </v:rect>
                    <v:shape id="Cuadro de texto 8" o:spid="_x0000_s1043" type="#_x0000_t202" style="position:absolute;left:3452;top:3935;width:18764;height:103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NM0cEA&#10;AADaAAAADwAAAGRycy9kb3ducmV2LnhtbERPTWvCQBC9C/6HZYTedGOgRVLXEAJBkXpQc+ltmh2T&#10;0OxszK6a+uu7h0KPj/e9TkfTiTsNrrWsYLmIQBBXVrdcKyjPxXwFwnlkjZ1lUvBDDtLNdLLGRNsH&#10;H+l+8rUIIewSVNB43ydSuqohg25he+LAXexg0Ac41FIP+AjhppNxFL1Jgy2HhgZ7yhuqvk83o2Cf&#10;Fwc8fsVm9ezy7ccl66/l56tSL7MxewfhafT/4j/3TisIW8OVcAPk5h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tjTNHBAAAA2gAAAA8AAAAAAAAAAAAAAAAAmAIAAGRycy9kb3du&#10;cmV2LnhtbFBLBQYAAAAABAAEAPUAAACGAwAAAAA=&#10;" filled="f" stroked="f" strokeweight=".5pt">
                      <v:textbox>
                        <w:txbxContent>
                          <w:p w:rsidR="005A0D6F" w:rsidRPr="004C1612" w:rsidRDefault="00036F7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:lang w:val="es-AR"/>
                              </w:rPr>
                              <w:t>DOCENTES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Zohil, Julio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Liberatori, Marcelo</w:t>
                            </w:r>
                          </w:p>
                          <w:p w:rsidR="005A0D6F" w:rsidRPr="004C1612" w:rsidRDefault="005A0D6F" w:rsidP="00036F7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Ing. Jaime, Natalia</w:t>
                            </w:r>
                            <w:r w:rsidRPr="004C1612">
                              <w:rPr>
                                <w:sz w:val="20"/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  <v:shape id="Cuadro de texto 14" o:spid="_x0000_s1044" type="#_x0000_t202" style="position:absolute;left:24155;top:3569;width:25717;height:119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  <v:textbox>
                        <w:txbxContent>
                          <w:p w:rsidR="005A0D6F" w:rsidRPr="004C1612" w:rsidRDefault="005A0D6F" w:rsidP="00036F7F">
                            <w:pPr>
                              <w:spacing w:before="0" w:after="0"/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262626" w:themeColor="text1" w:themeTint="D9"/>
                                <w:sz w:val="28"/>
                                <w:lang w:val="es-AR"/>
                              </w:rPr>
                              <w:t>ALUMNOS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 xml:space="preserve">Allemand, Facundo leg. 58971 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Herrera, Antonio  leg. 57824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Pedrosa, Paula Melania leg. 58822</w:t>
                            </w:r>
                          </w:p>
                          <w:p w:rsidR="005A0D6F" w:rsidRPr="004C1612" w:rsidRDefault="005A0D6F" w:rsidP="005A0D6F">
                            <w:pPr>
                              <w:spacing w:before="0" w:after="0" w:line="256" w:lineRule="auto"/>
                              <w:rPr>
                                <w:color w:val="595959" w:themeColor="text1" w:themeTint="A6"/>
                                <w:szCs w:val="24"/>
                                <w:lang w:val="es-AR" w:eastAsia="es-ES"/>
                              </w:rPr>
                            </w:pPr>
                            <w:r w:rsidRPr="004C1612">
                              <w:rPr>
                                <w:color w:val="F2F2F2" w:themeColor="background1" w:themeShade="F2"/>
                                <w:szCs w:val="24"/>
                                <w:lang w:val="es-AR" w:eastAsia="es-ES"/>
                              </w:rPr>
                              <w:t>Rojas Amaya, M. Florencia leg. 58577</w:t>
                            </w:r>
                          </w:p>
                          <w:p w:rsidR="005A0D6F" w:rsidRPr="00092D82" w:rsidRDefault="005A0D6F" w:rsidP="005A0D6F">
                            <w:pPr>
                              <w:pStyle w:val="Ttulo3"/>
                              <w:pBdr>
                                <w:top w:val="single" w:sz="6" w:space="16" w:color="63A537" w:themeColor="text2"/>
                              </w:pBdr>
                              <w:rPr>
                                <w:lang w:val="es-AR"/>
                              </w:rPr>
                            </w:pP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  <w:r w:rsidRPr="00092D82">
                              <w:rPr>
                                <w:lang w:val="es-AR"/>
                              </w:rPr>
                              <w:tab/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036F7F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53120" behindDoc="0" locked="0" layoutInCell="1" allowOverlap="1" wp14:anchorId="24BEA72B" wp14:editId="411FDF75">
                    <wp:simplePos x="0" y="0"/>
                    <wp:positionH relativeFrom="column">
                      <wp:posOffset>-361950</wp:posOffset>
                    </wp:positionH>
                    <wp:positionV relativeFrom="paragraph">
                      <wp:posOffset>360045</wp:posOffset>
                    </wp:positionV>
                    <wp:extent cx="6667500" cy="972185"/>
                    <wp:effectExtent l="0" t="0" r="0" b="0"/>
                    <wp:wrapNone/>
                    <wp:docPr id="31" name="Grupo 31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667500" cy="972185"/>
                              <a:chOff x="-6824" y="0"/>
                              <a:chExt cx="6667500" cy="972780"/>
                            </a:xfrm>
                          </wpg:grpSpPr>
                          <wps:wsp>
                            <wps:cNvPr id="5" name="Cuadro de texto 5"/>
                            <wps:cNvSpPr txBox="1"/>
                            <wps:spPr>
                              <a:xfrm>
                                <a:off x="0" y="0"/>
                                <a:ext cx="6648450" cy="50228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Default="00092D82" w:rsidP="004C1612">
                                  <w:pPr>
                                    <w:jc w:val="center"/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03090A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40"/>
                                      <w:lang w:val="es-AR"/>
                                    </w:rPr>
                                    <w:t>UNIVERSIDAD TECNOLÓGICA NACIONAL</w:t>
                                  </w:r>
                                </w:p>
                                <w:p w:rsidR="00092D82" w:rsidRPr="00092D82" w:rsidRDefault="00092D82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6" name="Cuadro de texto 6"/>
                            <wps:cNvSpPr txBox="1"/>
                            <wps:spPr>
                              <a:xfrm>
                                <a:off x="-6824" y="401280"/>
                                <a:ext cx="6667500" cy="5715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92D82" w:rsidRPr="00036F7F" w:rsidRDefault="00036F7F" w:rsidP="00036F7F">
                                  <w:pPr>
                                    <w:pBdr>
                                      <w:top w:val="single" w:sz="4" w:space="1" w:color="63A537" w:themeColor="text2"/>
                                    </w:pBdr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ES"/>
                                    </w:rPr>
                                    <w:t>INGENIERÍA EN SISTEMAS DE INFORMACIÓN</w:t>
                                  </w:r>
                                  <w:r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sz w:val="24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092D82" w:rsidRPr="00036F7F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="004C1612">
                                    <w:rPr>
                                      <w:rFonts w:asciiTheme="majorHAnsi" w:hAnsiTheme="majorHAnsi"/>
                                      <w:color w:val="4A7B29" w:themeColor="text2" w:themeShade="BF"/>
                                      <w:spacing w:val="20"/>
                                      <w:lang w:val="es-AR"/>
                                    </w:rPr>
                                    <w:tab/>
                                  </w:r>
                                  <w:r w:rsidRPr="004C1612">
                                    <w:rPr>
                                      <w:b/>
                                      <w:color w:val="4A7B29" w:themeColor="text2" w:themeShade="BF"/>
                                      <w:spacing w:val="20"/>
                                      <w:lang w:val="es-ES"/>
                                    </w:rPr>
                                    <w:t>PROYECTO FINAL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4BEA72B" id="Grupo 31" o:spid="_x0000_s1045" style="position:absolute;left:0;text-align:left;margin-left:-28.5pt;margin-top:28.35pt;width:525pt;height:76.55pt;z-index:251653120;mso-height-relative:margin" coordorigin="-68" coordsize="66675,972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">
                    <v:shape id="Cuadro de texto 5" o:spid="_x0000_s1046" type="#_x0000_t202" style="position:absolute;width:66484;height:502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WLjT8QA&#10;AADaAAAADwAAAGRycy9kb3ducmV2LnhtbESPT4vCMBTE7wt+h/AEb2u6giJd0yIFUcQ9+Ofi7W3z&#10;bMs2L7WJWvfTG0HwOMzMb5hZ2plaXKl1lWUFX8MIBHFudcWFgsN+8TkF4TyyxtoyKbiTgzTpfcww&#10;1vbGW7rufCEChF2MCkrvm1hKl5dk0A1tQxy8k20N+iDbQuoWbwFuajmKook0WHFYKLGhrKT8b3cx&#10;CtbZ4ge3vyMz/a+z5eY0b86H41ipQb+bf4Pw1Pl3+NVeaQVjeF4JN0Am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Vi40/EAAAA2gAAAA8AAAAAAAAAAAAAAAAAmAIAAGRycy9k&#10;b3ducmV2LnhtbFBLBQYAAAAABAAEAPUAAACJAwAAAAA=&#10;" filled="f" stroked="f" strokeweight=".5pt">
                      <v:textbox>
                        <w:txbxContent>
                          <w:p w:rsidR="00092D82" w:rsidRDefault="00092D82" w:rsidP="004C1612">
                            <w:pPr>
                              <w:jc w:val="center"/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03090A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40"/>
                                <w:lang w:val="es-AR"/>
                              </w:rPr>
                              <w:t>UNIVERSIDAD TECNOLÓGICA NACIONAL</w:t>
                            </w:r>
                          </w:p>
                          <w:p w:rsidR="00092D82" w:rsidRPr="00092D82" w:rsidRDefault="00092D82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6" o:spid="_x0000_s1047" type="#_x0000_t202" style="position:absolute;left:-68;top:4012;width:66674;height:57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bB9OMUA&#10;AADaAAAADwAAAGRycy9kb3ducmV2LnhtbESPT2vCQBTE70K/w/IK3symQoOkWUUCYin2oM2lt9fs&#10;yx+afRuzW5P203cFweMwM79hss1kOnGhwbWWFTxFMQji0uqWawXFx26xAuE8ssbOMin4JQeb9cMs&#10;w1TbkY90OflaBAi7FBU03veplK5syKCLbE8cvMoOBn2QQy31gGOAm04u4ziRBlsOCw32lDdUfp9+&#10;jIK3fPeOx6+lWf11+f5Qbftz8fms1Pxx2r6A8DT5e/jWftUKErheCTdArv8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FsH04xQAAANoAAAAPAAAAAAAAAAAAAAAAAJgCAABkcnMv&#10;ZG93bnJldi54bWxQSwUGAAAAAAQABAD1AAAAigMAAAAA&#10;" filled="f" stroked="f" strokeweight=".5pt">
                      <v:textbox>
                        <w:txbxContent>
                          <w:p w:rsidR="00092D82" w:rsidRPr="00036F7F" w:rsidRDefault="00036F7F" w:rsidP="00036F7F">
                            <w:pPr>
                              <w:pBdr>
                                <w:top w:val="single" w:sz="4" w:space="1" w:color="63A537" w:themeColor="text2"/>
                              </w:pBdr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ES"/>
                              </w:rPr>
                            </w:pP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sz w:val="24"/>
                                <w:lang w:val="es-ES"/>
                              </w:rPr>
                              <w:t>INGENIERÍA EN SISTEMAS DE INFORMACIÓN</w:t>
                            </w:r>
                            <w:r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sz w:val="24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092D82" w:rsidRPr="00036F7F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="004C1612">
                              <w:rPr>
                                <w:rFonts w:asciiTheme="majorHAnsi" w:hAnsiTheme="majorHAnsi"/>
                                <w:color w:val="4A7B29" w:themeColor="text2" w:themeShade="BF"/>
                                <w:spacing w:val="20"/>
                                <w:lang w:val="es-AR"/>
                              </w:rPr>
                              <w:tab/>
                            </w:r>
                            <w:r w:rsidRPr="004C1612">
                              <w:rPr>
                                <w:b/>
                                <w:color w:val="4A7B29" w:themeColor="text2" w:themeShade="BF"/>
                                <w:spacing w:val="20"/>
                                <w:lang w:val="es-ES"/>
                              </w:rPr>
                              <w:t>PROYECTO FINAL</w:t>
                            </w:r>
                          </w:p>
                        </w:txbxContent>
                      </v:textbox>
                    </v:shape>
                  </v:group>
                </w:pict>
              </mc:Fallback>
            </mc:AlternateContent>
          </w:r>
          <w:r w:rsidR="00870A86">
            <w:rPr>
              <w:noProof/>
              <w:lang w:val="es-AR" w:eastAsia="es-AR"/>
            </w:rPr>
            <mc:AlternateContent>
              <mc:Choice Requires="wpg">
                <w:drawing>
                  <wp:anchor distT="0" distB="0" distL="114300" distR="114300" simplePos="0" relativeHeight="251685888" behindDoc="0" locked="0" layoutInCell="1" allowOverlap="1" wp14:anchorId="7ECC663D" wp14:editId="027B3118">
                    <wp:simplePos x="0" y="0"/>
                    <wp:positionH relativeFrom="margin">
                      <wp:posOffset>-118753</wp:posOffset>
                    </wp:positionH>
                    <wp:positionV relativeFrom="paragraph">
                      <wp:posOffset>3860840</wp:posOffset>
                    </wp:positionV>
                    <wp:extent cx="6172200" cy="1211283"/>
                    <wp:effectExtent l="0" t="0" r="19050" b="27305"/>
                    <wp:wrapNone/>
                    <wp:docPr id="23" name="Grupo 2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172200" cy="1211283"/>
                              <a:chOff x="0" y="-1"/>
                              <a:chExt cx="6172200" cy="1211624"/>
                            </a:xfrm>
                          </wpg:grpSpPr>
                          <wps:wsp>
                            <wps:cNvPr id="19" name="Rectángulo redondeado 19"/>
                            <wps:cNvSpPr/>
                            <wps:spPr>
                              <a:xfrm>
                                <a:off x="0" y="-1"/>
                                <a:ext cx="6172200" cy="1211624"/>
                              </a:xfrm>
                              <a:prstGeom prst="roundRect">
                                <a:avLst>
                                  <a:gd name="adj" fmla="val 1387"/>
                                </a:avLst>
                              </a:prstGeom>
                              <a:solidFill>
                                <a:schemeClr val="bg1">
                                  <a:lumMod val="85000"/>
                                  <a:alpha val="61000"/>
                                </a:schemeClr>
                              </a:solidFill>
                              <a:ln>
                                <a:solidFill>
                                  <a:schemeClr val="bg1">
                                    <a:lumMod val="8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0" name="Cuadro de texto 20"/>
                            <wps:cNvSpPr txBox="1"/>
                            <wps:spPr>
                              <a:xfrm>
                                <a:off x="118753" y="35592"/>
                                <a:ext cx="5949538" cy="403761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24"/>
                                      <w:lang w:val="es-AR"/>
                                    </w:rPr>
                                    <w:t>PROYECTO</w:t>
                                  </w:r>
                                  <w:r w:rsidRPr="00FE2DC8">
                                    <w:rPr>
                                      <w:rFonts w:ascii="Arial Black" w:hAnsi="Arial Black"/>
                                      <w:b/>
                                      <w:color w:val="595959" w:themeColor="text1" w:themeTint="A6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  <w:t xml:space="preserve"> </w:t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  <w: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  <w:tab/>
                                  </w:r>
                                </w:p>
                                <w:p w:rsidR="00FE2DC8" w:rsidRPr="00092D82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36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pic:pic xmlns:pic="http://schemas.openxmlformats.org/drawingml/2006/picture">
                            <pic:nvPicPr>
                              <pic:cNvPr id="3" name="Imagen 5"/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3" cstate="print">
                                <a:grayscl/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4867866" y="59350"/>
                                <a:ext cx="1093547" cy="1103903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  <wps:wsp>
                            <wps:cNvPr id="21" name="Cuadro de texto 21"/>
                            <wps:cNvSpPr txBox="1"/>
                            <wps:spPr>
                              <a:xfrm>
                                <a:off x="83127" y="332483"/>
                                <a:ext cx="2149434" cy="534224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FE2DC8" w:rsidRDefault="00FE2DC8" w:rsidP="00FE2DC8">
                                  <w:pP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</w:pPr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Que Golazo</w:t>
                                  </w:r>
                                  <w:proofErr w:type="gramStart"/>
                                  <w:r>
                                    <w:rPr>
                                      <w:rFonts w:asciiTheme="majorHAnsi" w:hAnsiTheme="majorHAnsi"/>
                                      <w:b/>
                                      <w:color w:val="595959" w:themeColor="text1" w:themeTint="A6"/>
                                      <w:sz w:val="56"/>
                                      <w:lang w:val="es-AR"/>
                                    </w:rPr>
                                    <w:t>!</w:t>
                                  </w:r>
                                  <w:proofErr w:type="gramEnd"/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b/>
                                      <w:color w:val="404040" w:themeColor="text1" w:themeTint="BF"/>
                                      <w:sz w:val="144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22" name="Cuadro de texto 22"/>
                            <wps:cNvSpPr txBox="1"/>
                            <wps:spPr>
                              <a:xfrm>
                                <a:off x="106878" y="724368"/>
                                <a:ext cx="3788229" cy="439387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E2DC8" w:rsidRPr="004C1612" w:rsidRDefault="00FE2DC8" w:rsidP="00FE2DC8">
                                  <w:pPr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</w:pPr>
                                  <w:r w:rsidRPr="004C1612">
                                    <w:rPr>
                                      <w:b/>
                                      <w:color w:val="595959" w:themeColor="text1" w:themeTint="A6"/>
                                      <w:sz w:val="28"/>
                                      <w:lang w:val="es-AR"/>
                                    </w:rPr>
                                    <w:t>Sistema de Gestión de Torneos de Fútbol</w:t>
                                  </w:r>
                                </w:p>
                                <w:p w:rsidR="00FE2DC8" w:rsidRPr="00FE2DC8" w:rsidRDefault="00FE2DC8" w:rsidP="00FE2DC8">
                                  <w:pPr>
                                    <w:rPr>
                                      <w:rFonts w:ascii="Arial Black" w:hAnsi="Arial Black"/>
                                      <w:color w:val="404040" w:themeColor="text1" w:themeTint="BF"/>
                                      <w:sz w:val="40"/>
                                      <w:lang w:val="es-AR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7ECC663D" id="Grupo 23" o:spid="_x0000_s1048" style="position:absolute;left:0;text-align:left;margin-left:-9.35pt;margin-top:304pt;width:486pt;height:95.4pt;z-index:251685888;mso-position-horizontal-relative:margin;mso-width-relative:margin;mso-height-relative:margin" coordorigin="" coordsize="61722,1211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">
                    <v:roundrect id="Rectángulo redondeado 19" o:spid="_x0000_s1049" style="position:absolute;width:61722;height:12116;visibility:visible;mso-wrap-style:square;v-text-anchor:middle" arcsize="910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89ArsAA&#10;AADbAAAADwAAAGRycy9kb3ducmV2LnhtbERPTYvCMBC9C/6HMIIX0VQF1+0aRRTBk6LrwePQzDZl&#10;m0lpoq3/3giCt3m8z1msWluKO9W+cKxgPEpAEGdOF5wruPzuhnMQPiBrLB2Tggd5WC27nQWm2jV8&#10;ovs55CKGsE9RgQmhSqX0mSGLfuQq4sj9udpiiLDOpa6xieG2lJMkmUmLBccGgxVtDGX/55tVcH1c&#10;Bh6Lo9u2031+GDfmuv46KdXvtesfEIHa8BG/3Xsd53/D65d4gFw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89ArsAAAADbAAAADwAAAAAAAAAAAAAAAACYAgAAZHJzL2Rvd25y&#10;ZXYueG1sUEsFBgAAAAAEAAQA9QAAAIUDAAAAAA==&#10;" fillcolor="#d8d8d8 [2732]" strokecolor="#d8d8d8 [2732]" strokeweight="1pt">
                      <v:fill opacity="40092f"/>
                    </v:roundrect>
                    <v:shape id="Cuadro de texto 20" o:spid="_x0000_s1050" type="#_x0000_t202" style="position:absolute;left:1187;top:355;width:59495;height:40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nvQMsIA&#10;AADbAAAADwAAAGRycy9kb3ducmV2LnhtbERPy2rCQBTdC/7DcAvudNKAItFRJCAtxS58bNzdZq5J&#10;6MydmJkmsV/vLApdHs57vR2sER21vnas4HWWgCAunK65VHA576dLED4gazSOScGDPGw349EaM+16&#10;PlJ3CqWIIewzVFCF0GRS+qIii37mGuLI3VxrMUTYllK32Mdwa2SaJAtpsebYUGFDeUXF9+nHKvjI&#10;9594/Ert8tfkb4fbrrlfrnOlJi/DbgUi0BD+xX/ud60gjevjl/gD5OYJ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ae9AywgAAANsAAAAPAAAAAAAAAAAAAAAAAJgCAABkcnMvZG93&#10;bnJldi54bWxQSwUGAAAAAAQABAD1AAAAhwMAAAAA&#10;" filled="f" stroked="f" strokeweight=".5pt">
                      <v:textbox>
                        <w:txbxContent>
                          <w:p w:rsid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24"/>
                                <w:lang w:val="es-AR"/>
                              </w:rPr>
                              <w:t>PROYECTO</w:t>
                            </w:r>
                            <w:r w:rsidRPr="00FE2DC8">
                              <w:rPr>
                                <w:rFonts w:ascii="Arial Black" w:hAnsi="Arial Black"/>
                                <w:b/>
                                <w:color w:val="595959" w:themeColor="text1" w:themeTint="A6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  <w:tab/>
                            </w:r>
                          </w:p>
                          <w:p w:rsidR="00FE2DC8" w:rsidRPr="00092D82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36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Imagen 5" o:spid="_x0000_s1051" type="#_x0000_t75" style="position:absolute;left:48678;top:593;width:10936;height:11039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">
                      <v:imagedata r:id="rId14" o:title="" grayscale="t"/>
                      <v:path arrowok="t"/>
                    </v:shape>
                    <v:shape id="Cuadro de texto 21" o:spid="_x0000_s1052" type="#_x0000_t202" style="position:absolute;left:831;top:3324;width:21494;height:53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d1qcQA&#10;AADbAAAADwAAAGRycy9kb3ducmV2LnhtbESPQYvCMBSE78L+h/AEb5paUKRrFCmIsuhBt5e9vW2e&#10;bbF56TZZrf56Iwgeh5n5hpkvO1OLC7WusqxgPIpAEOdWV1woyL7XwxkI55E11pZJwY0cLBcfvTkm&#10;2l75QJejL0SAsEtQQel9k0jp8pIMupFtiIN3sq1BH2RbSN3iNcBNLeMomkqDFYeFEhtKS8rPx3+j&#10;4Ctd7/HwG5vZvU43u9Oq+ct+JkoN+t3qE4Snzr/Dr/ZWK4jH8PwSfoBcPA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U3danEAAAA2wAAAA8AAAAAAAAAAAAAAAAAmAIAAGRycy9k&#10;b3ducmV2LnhtbFBLBQYAAAAABAAEAPUAAACJAwAAAAA=&#10;" filled="f" stroked="f" strokeweight=".5pt">
                      <v:textbox>
                        <w:txbxContent>
                          <w:p w:rsidR="00FE2DC8" w:rsidRPr="00FE2DC8" w:rsidRDefault="00FE2DC8" w:rsidP="00FE2DC8">
                            <w:pP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</w:pPr>
                            <w:r>
                              <w:rPr>
                                <w:rFonts w:asciiTheme="majorHAnsi" w:hAnsiTheme="majorHAnsi"/>
                                <w:b/>
                                <w:color w:val="595959" w:themeColor="text1" w:themeTint="A6"/>
                                <w:sz w:val="56"/>
                                <w:lang w:val="es-AR"/>
                              </w:rPr>
                              <w:t>Que Golazo!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b/>
                                <w:color w:val="404040" w:themeColor="text1" w:themeTint="BF"/>
                                <w:sz w:val="144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v:shape id="Cuadro de texto 22" o:spid="_x0000_s1053" type="#_x0000_t202" style="position:absolute;left:1068;top:7243;width:37883;height:439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eXr3sMA&#10;AADbAAAADwAAAGRycy9kb3ducmV2LnhtbESPQYvCMBSE74L/ITzBm6YWFKlGkYLsIu5B14u3Z/Ns&#10;i81LbaLW/fVGEPY4zMw3zHzZmkrcqXGlZQWjYQSCOLO65FzB4Xc9mIJwHlljZZkUPMnBctHtzDHR&#10;9sE7uu99LgKEXYIKCu/rREqXFWTQDW1NHLyzbQz6IJtc6gYfAW4qGUfRRBosOSwUWFNaUHbZ34yC&#10;Tbr+wd0pNtO/Kv3anlf19XAcK9XvtasZCE+t/w9/2t9aQRzD+0v4AXLx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eXr3sMAAADbAAAADwAAAAAAAAAAAAAAAACYAgAAZHJzL2Rv&#10;d25yZXYueG1sUEsFBgAAAAAEAAQA9QAAAIgDAAAAAA==&#10;" filled="f" stroked="f" strokeweight=".5pt">
                      <v:textbox>
                        <w:txbxContent>
                          <w:p w:rsidR="00FE2DC8" w:rsidRPr="004C1612" w:rsidRDefault="00FE2DC8" w:rsidP="00FE2DC8">
                            <w:pPr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</w:pPr>
                            <w:r w:rsidRPr="004C1612">
                              <w:rPr>
                                <w:b/>
                                <w:color w:val="595959" w:themeColor="text1" w:themeTint="A6"/>
                                <w:sz w:val="28"/>
                                <w:lang w:val="es-AR"/>
                              </w:rPr>
                              <w:t>Sistema de Gestión de Torneos de Fútbol</w:t>
                            </w:r>
                          </w:p>
                          <w:p w:rsidR="00FE2DC8" w:rsidRPr="00FE2DC8" w:rsidRDefault="00FE2DC8" w:rsidP="00FE2DC8">
                            <w:pPr>
                              <w:rPr>
                                <w:rFonts w:ascii="Arial Black" w:hAnsi="Arial Black"/>
                                <w:color w:val="404040" w:themeColor="text1" w:themeTint="BF"/>
                                <w:sz w:val="40"/>
                                <w:lang w:val="es-AR"/>
                              </w:rPr>
                            </w:pPr>
                          </w:p>
                        </w:txbxContent>
                      </v:textbox>
                    </v:shape>
                    <w10:wrap anchorx="margin"/>
                  </v:group>
                </w:pict>
              </mc:Fallback>
            </mc:AlternateContent>
          </w:r>
          <w:r w:rsidR="00A43FC2">
            <w:rPr>
              <w:noProof/>
              <w:lang w:val="es-AR" w:eastAsia="es-AR"/>
            </w:rPr>
            <mc:AlternateContent>
              <mc:Choice Requires="wps">
                <w:drawing>
                  <wp:anchor distT="0" distB="0" distL="114300" distR="114300" simplePos="0" relativeHeight="251689984" behindDoc="0" locked="0" layoutInCell="1" allowOverlap="1" wp14:anchorId="4B170DCE" wp14:editId="4E79787F">
                    <wp:simplePos x="0" y="0"/>
                    <wp:positionH relativeFrom="margin">
                      <wp:posOffset>4892436</wp:posOffset>
                    </wp:positionH>
                    <wp:positionV relativeFrom="paragraph">
                      <wp:posOffset>3349881</wp:posOffset>
                    </wp:positionV>
                    <wp:extent cx="1496291" cy="534389"/>
                    <wp:effectExtent l="0" t="0" r="0" b="0"/>
                    <wp:wrapNone/>
                    <wp:docPr id="7" name="Cuadro de texto 7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1496291" cy="534389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43FC2" w:rsidRPr="00A43FC2" w:rsidRDefault="008469EE" w:rsidP="00A43FC2">
                                <w:pP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</w:pPr>
                                <w:r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11/10</w:t>
                                </w:r>
                                <w:r w:rsidR="00427743">
                                  <w:rPr>
                                    <w:rFonts w:ascii="Calibri" w:hAnsi="Calibri"/>
                                    <w:color w:val="595959" w:themeColor="text1" w:themeTint="A6"/>
                                    <w:sz w:val="36"/>
                                    <w:lang w:val="es-AR"/>
                                  </w:rPr>
                                  <w:t>/2014</w:t>
                                </w:r>
                              </w:p>
                              <w:p w:rsidR="00A43FC2" w:rsidRPr="00A43FC2" w:rsidRDefault="00A43FC2" w:rsidP="00A43FC2">
                                <w:pPr>
                                  <w:rPr>
                                    <w:rFonts w:ascii="Arial Black" w:hAnsi="Arial Black"/>
                                    <w:b/>
                                    <w:color w:val="404040" w:themeColor="text1" w:themeTint="BF"/>
                                    <w:sz w:val="96"/>
                                    <w:lang w:val="es-AR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4B170DCE" id="Cuadro de texto 7" o:spid="_x0000_s1054" type="#_x0000_t202" style="position:absolute;left:0;text-align:left;margin-left:385.25pt;margin-top:263.75pt;width:117.8pt;height:42.1pt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" filled="f" stroked="f" strokeweight=".5pt">
                    <v:textbox>
                      <w:txbxContent>
                        <w:p w:rsidR="00A43FC2" w:rsidRPr="00A43FC2" w:rsidRDefault="008469EE" w:rsidP="00A43FC2">
                          <w:pP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</w:pPr>
                          <w:r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11/10</w:t>
                          </w:r>
                          <w:r w:rsidR="00427743">
                            <w:rPr>
                              <w:rFonts w:ascii="Calibri" w:hAnsi="Calibri"/>
                              <w:color w:val="595959" w:themeColor="text1" w:themeTint="A6"/>
                              <w:sz w:val="36"/>
                              <w:lang w:val="es-AR"/>
                            </w:rPr>
                            <w:t>/2014</w:t>
                          </w:r>
                        </w:p>
                        <w:p w:rsidR="00A43FC2" w:rsidRPr="00A43FC2" w:rsidRDefault="00A43FC2" w:rsidP="00A43FC2">
                          <w:pPr>
                            <w:rPr>
                              <w:rFonts w:ascii="Arial Black" w:hAnsi="Arial Black"/>
                              <w:b/>
                              <w:color w:val="404040" w:themeColor="text1" w:themeTint="BF"/>
                              <w:sz w:val="96"/>
                              <w:lang w:val="es-AR"/>
                            </w:rPr>
                          </w:pPr>
                        </w:p>
                      </w:txbxContent>
                    </v:textbox>
                    <w10:wrap anchorx="margin"/>
                  </v:shape>
                </w:pict>
              </mc:Fallback>
            </mc:AlternateContent>
          </w:r>
          <w:r w:rsidR="00092D82">
            <w:rPr>
              <w:noProof/>
              <w:lang w:val="es-AR" w:eastAsia="es-AR"/>
            </w:rPr>
            <w:t xml:space="preserve"> </w:t>
          </w:r>
          <w:r w:rsidR="00092D82">
            <w:rPr>
              <w:noProof/>
              <w:lang w:val="es-ES"/>
            </w:rPr>
            <w:t xml:space="preserve"> </w:t>
          </w:r>
          <w:r w:rsidR="000B2CDD">
            <w:rPr>
              <w:noProof/>
              <w:lang w:val="es-ES"/>
            </w:rPr>
            <w:br w:type="page"/>
          </w:r>
        </w:p>
        <w:p w:rsidR="000B2CDD" w:rsidRPr="00092D82" w:rsidRDefault="00AF1942" w:rsidP="00092D82"/>
      </w:sdtContent>
    </w:sdt>
    <w:tbl>
      <w:tblPr>
        <w:tblStyle w:val="Tabladecuadrcula5oscura-nfasis2"/>
        <w:tblpPr w:leftFromText="141" w:rightFromText="141" w:topFromText="120" w:vertAnchor="text" w:horzAnchor="margin" w:tblpY="-93"/>
        <w:tblW w:w="9493" w:type="dxa"/>
        <w:tblLook w:val="06A0" w:firstRow="1" w:lastRow="0" w:firstColumn="1" w:lastColumn="0" w:noHBand="1" w:noVBand="1"/>
      </w:tblPr>
      <w:tblGrid>
        <w:gridCol w:w="1129"/>
        <w:gridCol w:w="2611"/>
        <w:gridCol w:w="1870"/>
        <w:gridCol w:w="3883"/>
      </w:tblGrid>
      <w:tr w:rsidR="00750FE8" w:rsidRPr="0020661A" w:rsidTr="00750F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493" w:type="dxa"/>
            <w:gridSpan w:val="4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HISTORIAL DE VERSIONES</w:t>
            </w:r>
          </w:p>
        </w:tc>
      </w:tr>
      <w:tr w:rsidR="00750FE8" w:rsidRPr="0020661A" w:rsidTr="00750F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hideMark/>
          </w:tcPr>
          <w:p w:rsidR="00750FE8" w:rsidRPr="0020661A" w:rsidRDefault="00750FE8" w:rsidP="00750FE8">
            <w:pPr>
              <w:jc w:val="center"/>
              <w:rPr>
                <w:lang w:val="es-ES"/>
              </w:rPr>
            </w:pPr>
            <w:r w:rsidRPr="0020661A">
              <w:rPr>
                <w:lang w:val="es-ES"/>
              </w:rPr>
              <w:t>VERSION</w:t>
            </w:r>
          </w:p>
        </w:tc>
        <w:tc>
          <w:tcPr>
            <w:tcW w:w="2611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FECHA</w:t>
            </w:r>
          </w:p>
        </w:tc>
        <w:tc>
          <w:tcPr>
            <w:tcW w:w="1870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RESPONSABLE</w:t>
            </w:r>
          </w:p>
        </w:tc>
        <w:tc>
          <w:tcPr>
            <w:tcW w:w="3883" w:type="dxa"/>
            <w:hideMark/>
          </w:tcPr>
          <w:p w:rsidR="00750FE8" w:rsidRPr="0020661A" w:rsidRDefault="00750FE8" w:rsidP="00750FE8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color w:val="1B1A10" w:themeColor="background2" w:themeShade="1A"/>
                <w:lang w:val="es-ES"/>
              </w:rPr>
            </w:pPr>
            <w:r w:rsidRPr="0020661A">
              <w:rPr>
                <w:b/>
                <w:color w:val="1B1A10" w:themeColor="background2" w:themeShade="1A"/>
                <w:lang w:val="es-ES"/>
              </w:rPr>
              <w:t>OBSERVACION</w:t>
            </w:r>
          </w:p>
        </w:tc>
      </w:tr>
      <w:tr w:rsidR="00750FE8" w:rsidRPr="0020661A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750FE8" w:rsidRPr="0020661A" w:rsidRDefault="00AC0F15" w:rsidP="00750FE8">
            <w:pPr>
              <w:rPr>
                <w:lang w:val="es-ES"/>
              </w:rPr>
            </w:pPr>
            <w:r w:rsidRPr="0020661A">
              <w:rPr>
                <w:lang w:val="es-ES"/>
              </w:rPr>
              <w:t>1.0</w:t>
            </w:r>
          </w:p>
        </w:tc>
        <w:tc>
          <w:tcPr>
            <w:tcW w:w="2611" w:type="dxa"/>
          </w:tcPr>
          <w:p w:rsidR="00750FE8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01/05/2015</w:t>
            </w:r>
          </w:p>
        </w:tc>
        <w:tc>
          <w:tcPr>
            <w:tcW w:w="1870" w:type="dxa"/>
          </w:tcPr>
          <w:p w:rsidR="00750FE8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750FE8" w:rsidRPr="0020661A" w:rsidRDefault="00AC0F15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 w:rsidRPr="0020661A">
              <w:rPr>
                <w:lang w:val="es-ES"/>
              </w:rPr>
              <w:t xml:space="preserve">Creación </w:t>
            </w:r>
            <w:r w:rsidR="00427743" w:rsidRPr="0020661A">
              <w:rPr>
                <w:lang w:val="es-ES"/>
              </w:rPr>
              <w:t xml:space="preserve">del </w:t>
            </w:r>
            <w:r w:rsidRPr="0020661A">
              <w:rPr>
                <w:lang w:val="es-ES"/>
              </w:rPr>
              <w:t>Documento</w:t>
            </w:r>
          </w:p>
        </w:tc>
      </w:tr>
      <w:tr w:rsidR="00C1688E" w:rsidRPr="00576127" w:rsidTr="00AC0F1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</w:tcPr>
          <w:p w:rsidR="00C1688E" w:rsidRPr="0020661A" w:rsidRDefault="00576127" w:rsidP="00750FE8">
            <w:pPr>
              <w:rPr>
                <w:lang w:val="es-ES"/>
              </w:rPr>
            </w:pPr>
            <w:r>
              <w:rPr>
                <w:lang w:val="es-ES"/>
              </w:rPr>
              <w:t>1.1</w:t>
            </w:r>
          </w:p>
        </w:tc>
        <w:tc>
          <w:tcPr>
            <w:tcW w:w="2611" w:type="dxa"/>
          </w:tcPr>
          <w:p w:rsidR="00C1688E" w:rsidRPr="0020661A" w:rsidRDefault="00AE1502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02/05/2015</w:t>
            </w:r>
          </w:p>
        </w:tc>
        <w:tc>
          <w:tcPr>
            <w:tcW w:w="1870" w:type="dxa"/>
          </w:tcPr>
          <w:p w:rsidR="00C1688E" w:rsidRPr="0020661A" w:rsidRDefault="00576127" w:rsidP="0020661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Paula Pedrosa</w:t>
            </w:r>
          </w:p>
        </w:tc>
        <w:tc>
          <w:tcPr>
            <w:tcW w:w="3883" w:type="dxa"/>
          </w:tcPr>
          <w:p w:rsidR="00C1688E" w:rsidRPr="0020661A" w:rsidRDefault="00576127" w:rsidP="00750F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Se agregó el DER</w:t>
            </w:r>
          </w:p>
        </w:tc>
      </w:tr>
    </w:tbl>
    <w:p w:rsidR="00750FE8" w:rsidRDefault="00750FE8" w:rsidP="009372CD">
      <w:pPr>
        <w:pStyle w:val="Puesto"/>
        <w:rPr>
          <w:lang w:val="es-AR"/>
        </w:rPr>
      </w:pPr>
    </w:p>
    <w:p w:rsidR="00FE1A8F" w:rsidRDefault="00FE1A8F">
      <w:pPr>
        <w:rPr>
          <w:rFonts w:asciiTheme="majorHAnsi" w:eastAsiaTheme="majorEastAsia" w:hAnsiTheme="majorHAnsi" w:cstheme="majorBidi"/>
          <w:caps/>
          <w:color w:val="63A537" w:themeColor="text2"/>
          <w:spacing w:val="10"/>
          <w:sz w:val="52"/>
          <w:szCs w:val="52"/>
          <w:lang w:val="es-AR"/>
        </w:rPr>
      </w:pPr>
      <w:r>
        <w:rPr>
          <w:lang w:val="es-AR"/>
        </w:rPr>
        <w:br w:type="page"/>
      </w:r>
    </w:p>
    <w:p w:rsidR="00427743" w:rsidRDefault="004C1612" w:rsidP="004C1612">
      <w:pPr>
        <w:pStyle w:val="Ttulo1"/>
        <w:rPr>
          <w:lang w:val="es-AR"/>
        </w:rPr>
      </w:pPr>
      <w:r>
        <w:rPr>
          <w:lang w:val="es-AR"/>
        </w:rPr>
        <w:lastRenderedPageBreak/>
        <w:t xml:space="preserve">Diagrama de Entidad – Relación – </w:t>
      </w:r>
      <w:r w:rsidR="00054E1B">
        <w:rPr>
          <w:lang w:val="es-AR"/>
        </w:rPr>
        <w:t>Sprint 10</w:t>
      </w:r>
    </w:p>
    <w:p w:rsidR="004C1612" w:rsidRDefault="004C1612" w:rsidP="004C1612">
      <w:pPr>
        <w:pStyle w:val="Ttulo2"/>
        <w:rPr>
          <w:lang w:val="es-AR"/>
        </w:rPr>
      </w:pPr>
      <w:r>
        <w:rPr>
          <w:lang w:val="es-AR"/>
        </w:rPr>
        <w:t xml:space="preserve">Tablas 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  <w:sectPr w:rsidR="004C1612" w:rsidSect="00DA154B">
          <w:headerReference w:type="default" r:id="rId15"/>
          <w:footerReference w:type="default" r:id="rId16"/>
          <w:pgSz w:w="12240" w:h="15840"/>
          <w:pgMar w:top="1440" w:right="1440" w:bottom="1440" w:left="1440" w:header="720" w:footer="227" w:gutter="0"/>
          <w:pgNumType w:start="0"/>
          <w:cols w:space="720"/>
          <w:titlePg/>
          <w:docGrid w:linePitch="299"/>
        </w:sectPr>
      </w:pPr>
    </w:p>
    <w:p w:rsidR="00166FF3" w:rsidRPr="00DC4958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DC4958">
        <w:rPr>
          <w:lang w:val="es-AR"/>
        </w:rPr>
        <w:lastRenderedPageBreak/>
        <w:t>Árbitros</w:t>
      </w:r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Cambios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Canchas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CanchaXEdicion</w:t>
      </w:r>
      <w:proofErr w:type="spellEnd"/>
    </w:p>
    <w:p w:rsidR="00576127" w:rsidRPr="008469EE" w:rsidRDefault="00576127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Configuraciones</w:t>
      </w:r>
      <w:r w:rsidR="007436B5" w:rsidRPr="008469EE">
        <w:rPr>
          <w:lang w:val="es-AR"/>
        </w:rPr>
        <w:t>Ediciones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Delegados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Ediciones</w:t>
      </w:r>
    </w:p>
    <w:p w:rsidR="004C1612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Equipos</w:t>
      </w:r>
    </w:p>
    <w:p w:rsidR="00D94B36" w:rsidRPr="00F930BC" w:rsidRDefault="00D94B36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F930BC">
        <w:rPr>
          <w:lang w:val="es-AR"/>
        </w:rPr>
        <w:t>EquiposXGrupo</w:t>
      </w:r>
      <w:proofErr w:type="spellEnd"/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EquipoXEdicion</w:t>
      </w:r>
      <w:proofErr w:type="spellEnd"/>
    </w:p>
    <w:p w:rsidR="004C1612" w:rsidRPr="008469EE" w:rsidRDefault="00D94B36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>
        <w:rPr>
          <w:lang w:val="es-AR"/>
        </w:rPr>
        <w:t>Estado</w:t>
      </w:r>
      <w:r w:rsidR="00576127" w:rsidRPr="008469EE">
        <w:rPr>
          <w:lang w:val="es-AR"/>
        </w:rPr>
        <w:t>Ambitos</w:t>
      </w:r>
      <w:proofErr w:type="spellEnd"/>
    </w:p>
    <w:p w:rsidR="001E14B1" w:rsidRPr="008469EE" w:rsidRDefault="00576127" w:rsidP="001E14B1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Estados</w:t>
      </w:r>
    </w:p>
    <w:p w:rsidR="004C1612" w:rsidRPr="008469EE" w:rsidRDefault="004C1612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Fases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Fechas</w:t>
      </w:r>
    </w:p>
    <w:p w:rsidR="00166FF3" w:rsidRPr="008469EE" w:rsidRDefault="00166FF3" w:rsidP="00576127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GenerosEdicion</w:t>
      </w:r>
      <w:proofErr w:type="spellEnd"/>
    </w:p>
    <w:p w:rsidR="00DC4958" w:rsidRPr="008469EE" w:rsidRDefault="00DC4958" w:rsidP="00576127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Goles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lastRenderedPageBreak/>
        <w:t>Grupos</w:t>
      </w:r>
    </w:p>
    <w:p w:rsidR="00166FF3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Jugadores</w:t>
      </w:r>
    </w:p>
    <w:p w:rsidR="00F930BC" w:rsidRPr="00A029E2" w:rsidRDefault="00F930BC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A029E2">
        <w:rPr>
          <w:lang w:val="es-AR"/>
        </w:rPr>
        <w:t>MotivosSancion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Noticias</w:t>
      </w:r>
    </w:p>
    <w:p w:rsidR="00166FF3" w:rsidRPr="008469EE" w:rsidRDefault="00166FF3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Partidos</w:t>
      </w:r>
    </w:p>
    <w:p w:rsidR="00DC4958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Sanciones</w:t>
      </w:r>
    </w:p>
    <w:p w:rsidR="00054E1B" w:rsidRPr="00FA709E" w:rsidRDefault="00054E1B" w:rsidP="004C1612">
      <w:pPr>
        <w:pStyle w:val="Prrafodelista"/>
        <w:numPr>
          <w:ilvl w:val="0"/>
          <w:numId w:val="4"/>
        </w:numPr>
        <w:rPr>
          <w:b/>
          <w:lang w:val="es-AR"/>
        </w:rPr>
      </w:pPr>
      <w:proofErr w:type="spellStart"/>
      <w:r w:rsidRPr="00FA709E">
        <w:rPr>
          <w:b/>
          <w:lang w:val="es-AR"/>
        </w:rPr>
        <w:t>TablaPosicionesFinal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TamaniosCancha</w:t>
      </w:r>
      <w:proofErr w:type="spellEnd"/>
    </w:p>
    <w:p w:rsidR="004C1612" w:rsidRDefault="00DC4958" w:rsidP="008469EE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Tarjetas</w:t>
      </w:r>
    </w:p>
    <w:p w:rsidR="00D94B36" w:rsidRPr="00F930BC" w:rsidRDefault="00D94B36" w:rsidP="008469EE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F930BC">
        <w:rPr>
          <w:lang w:val="es-AR"/>
        </w:rPr>
        <w:t>TiposGol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TiposSuperficie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TiposUsuario</w:t>
      </w:r>
      <w:proofErr w:type="spellEnd"/>
    </w:p>
    <w:p w:rsidR="00DC4958" w:rsidRPr="008469EE" w:rsidRDefault="00DC4958" w:rsidP="004C1612">
      <w:pPr>
        <w:pStyle w:val="Prrafodelista"/>
        <w:numPr>
          <w:ilvl w:val="0"/>
          <w:numId w:val="4"/>
        </w:numPr>
        <w:rPr>
          <w:lang w:val="es-AR"/>
        </w:rPr>
      </w:pPr>
      <w:proofErr w:type="spellStart"/>
      <w:r w:rsidRPr="008469EE">
        <w:rPr>
          <w:lang w:val="es-AR"/>
        </w:rPr>
        <w:t>TitularesXPartido</w:t>
      </w:r>
      <w:proofErr w:type="spellEnd"/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Torneos</w:t>
      </w:r>
    </w:p>
    <w:p w:rsidR="004C1612" w:rsidRPr="008469EE" w:rsidRDefault="004C1612" w:rsidP="004C1612">
      <w:pPr>
        <w:pStyle w:val="Prrafodelista"/>
        <w:numPr>
          <w:ilvl w:val="0"/>
          <w:numId w:val="4"/>
        </w:numPr>
        <w:rPr>
          <w:lang w:val="es-AR"/>
        </w:rPr>
      </w:pPr>
      <w:r w:rsidRPr="008469EE">
        <w:rPr>
          <w:lang w:val="es-AR"/>
        </w:rPr>
        <w:t>Usuarios</w:t>
      </w:r>
    </w:p>
    <w:p w:rsidR="00166FF3" w:rsidRDefault="00166FF3" w:rsidP="004C1612">
      <w:pPr>
        <w:pStyle w:val="Prrafodelista"/>
        <w:rPr>
          <w:lang w:val="es-AR"/>
        </w:rPr>
        <w:sectPr w:rsid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num="2"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66FF3" w:rsidRDefault="00D94B36" w:rsidP="00D94B36">
      <w:pPr>
        <w:pStyle w:val="Ttulo2"/>
        <w:rPr>
          <w:lang w:val="es-AR"/>
        </w:rPr>
      </w:pPr>
      <w:r>
        <w:rPr>
          <w:lang w:val="es-AR"/>
        </w:rPr>
        <w:t xml:space="preserve">CAMBIOS </w:t>
      </w:r>
    </w:p>
    <w:p w:rsidR="00FA709E" w:rsidRPr="00D94B36" w:rsidRDefault="00FA709E" w:rsidP="00FA709E">
      <w:pPr>
        <w:rPr>
          <w:b/>
          <w:lang w:val="es-AR"/>
        </w:rPr>
      </w:pPr>
      <w:r>
        <w:rPr>
          <w:lang w:val="es-AR"/>
        </w:rPr>
        <w:t xml:space="preserve">Los cambios sufridos con respecto a </w:t>
      </w:r>
      <w:r>
        <w:rPr>
          <w:lang w:val="es-AR"/>
        </w:rPr>
        <w:t>la versión anterior del Sprint 9, fueron el agregado de la tabla</w:t>
      </w:r>
      <w:r>
        <w:rPr>
          <w:lang w:val="es-AR"/>
        </w:rPr>
        <w:t xml:space="preserve">: </w:t>
      </w:r>
      <w:r>
        <w:rPr>
          <w:b/>
          <w:lang w:val="es-AR"/>
        </w:rPr>
        <w:t>TablaPosicionesFinal.</w:t>
      </w:r>
      <w:bookmarkStart w:id="0" w:name="_GoBack"/>
      <w:bookmarkEnd w:id="0"/>
    </w:p>
    <w:p w:rsidR="00166FF3" w:rsidRPr="00166FF3" w:rsidRDefault="00166FF3" w:rsidP="00166FF3">
      <w:pPr>
        <w:rPr>
          <w:lang w:val="es-AR"/>
        </w:rPr>
        <w:sectPr w:rsidR="00166FF3" w:rsidRPr="00166FF3" w:rsidSect="00166FF3">
          <w:type w:val="continuous"/>
          <w:pgSz w:w="12240" w:h="15840"/>
          <w:pgMar w:top="1440" w:right="1440" w:bottom="1440" w:left="1440" w:header="720" w:footer="227" w:gutter="0"/>
          <w:pgNumType w:start="0"/>
          <w:cols w:space="708"/>
          <w:titlePg/>
          <w:docGrid w:linePitch="299"/>
        </w:sectPr>
      </w:pPr>
    </w:p>
    <w:p w:rsidR="001E14B1" w:rsidRDefault="001E14B1" w:rsidP="004C1612">
      <w:pPr>
        <w:pStyle w:val="Prrafodelista"/>
        <w:rPr>
          <w:lang w:val="es-AR"/>
        </w:rPr>
        <w:sectPr w:rsidR="001E14B1" w:rsidSect="001E14B1">
          <w:pgSz w:w="15840" w:h="12240" w:orient="landscape"/>
          <w:pgMar w:top="720" w:right="284" w:bottom="720" w:left="284" w:header="720" w:footer="227" w:gutter="0"/>
          <w:pgNumType w:start="0"/>
          <w:cols w:space="708"/>
          <w:titlePg/>
          <w:docGrid w:linePitch="299"/>
        </w:sectPr>
      </w:pPr>
    </w:p>
    <w:p w:rsidR="004C1612" w:rsidRDefault="004C1612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E128AB" w:rsidP="004C1612">
      <w:pPr>
        <w:pStyle w:val="Prrafodelista"/>
        <w:rPr>
          <w:lang w:val="es-AR"/>
        </w:rPr>
      </w:pPr>
      <w:r>
        <w:rPr>
          <w:noProof/>
          <w:lang w:val="es-AR" w:eastAsia="es-AR"/>
        </w:rPr>
        <w:drawing>
          <wp:inline distT="0" distB="0" distL="0" distR="0">
            <wp:extent cx="9697720" cy="411861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print 5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697720" cy="411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1E14B1" w:rsidRDefault="001E14B1" w:rsidP="004C1612">
      <w:pPr>
        <w:pStyle w:val="Prrafodelista"/>
        <w:rPr>
          <w:lang w:val="es-AR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1E14B1" w:rsidRDefault="001E14B1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Default="004C1612" w:rsidP="004C1612">
      <w:pPr>
        <w:pStyle w:val="Prrafodelista"/>
        <w:rPr>
          <w:noProof/>
          <w:lang w:val="es-ES" w:eastAsia="es-ES"/>
        </w:rPr>
      </w:pPr>
    </w:p>
    <w:p w:rsidR="004C1612" w:rsidRPr="004C1612" w:rsidRDefault="004C1612" w:rsidP="004C1612">
      <w:pPr>
        <w:pStyle w:val="Prrafodelista"/>
        <w:rPr>
          <w:lang w:val="es-AR"/>
        </w:rPr>
      </w:pPr>
    </w:p>
    <w:sectPr w:rsidR="004C1612" w:rsidRPr="004C1612" w:rsidSect="00E128AB">
      <w:type w:val="continuous"/>
      <w:pgSz w:w="15840" w:h="12240" w:orient="landscape"/>
      <w:pgMar w:top="720" w:right="0" w:bottom="720" w:left="57" w:header="720" w:footer="227" w:gutter="0"/>
      <w:pgNumType w:start="0"/>
      <w:cols w:space="708"/>
      <w:titlePg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1942" w:rsidRDefault="00AF1942">
      <w:pPr>
        <w:spacing w:after="0" w:line="240" w:lineRule="auto"/>
      </w:pPr>
      <w:r>
        <w:separator/>
      </w:r>
    </w:p>
  </w:endnote>
  <w:endnote w:type="continuationSeparator" w:id="0">
    <w:p w:rsidR="00AF1942" w:rsidRDefault="00AF194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600" w:firstRow="0" w:lastRow="0" w:firstColumn="0" w:lastColumn="0" w:noHBand="1" w:noVBand="1"/>
    </w:tblPr>
    <w:tblGrid>
      <w:gridCol w:w="6946"/>
      <w:gridCol w:w="2414"/>
    </w:tblGrid>
    <w:tr w:rsidR="009372CD" w:rsidTr="00DA154B">
      <w:trPr>
        <w:trHeight w:hRule="exact" w:val="115"/>
        <w:jc w:val="center"/>
      </w:trPr>
      <w:tc>
        <w:tcPr>
          <w:tcW w:w="6946" w:type="dxa"/>
          <w:shd w:val="clear" w:color="auto" w:fill="5FA145"/>
          <w:tcMar>
            <w:top w:w="0" w:type="dxa"/>
            <w:bottom w:w="0" w:type="dxa"/>
          </w:tcMar>
        </w:tcPr>
        <w:p w:rsidR="009372CD" w:rsidRPr="00DA154B" w:rsidRDefault="009372CD">
          <w:pPr>
            <w:pStyle w:val="Encabezado"/>
            <w:rPr>
              <w:caps/>
              <w:sz w:val="2"/>
            </w:rPr>
          </w:pPr>
        </w:p>
      </w:tc>
      <w:tc>
        <w:tcPr>
          <w:tcW w:w="2414" w:type="dxa"/>
          <w:shd w:val="clear" w:color="auto" w:fill="5FA145"/>
          <w:tcMar>
            <w:top w:w="0" w:type="dxa"/>
            <w:bottom w:w="0" w:type="dxa"/>
          </w:tcMar>
        </w:tcPr>
        <w:p w:rsidR="009372CD" w:rsidRDefault="009372CD">
          <w:pPr>
            <w:pStyle w:val="Encabezado"/>
            <w:jc w:val="right"/>
            <w:rPr>
              <w:caps/>
              <w:sz w:val="18"/>
            </w:rPr>
          </w:pPr>
        </w:p>
      </w:tc>
    </w:tr>
    <w:tr w:rsidR="009372CD" w:rsidTr="00DA154B">
      <w:trPr>
        <w:trHeight w:val="113"/>
        <w:jc w:val="center"/>
      </w:trPr>
      <w:tc>
        <w:tcPr>
          <w:tcW w:w="6946" w:type="dxa"/>
          <w:shd w:val="clear" w:color="auto" w:fill="auto"/>
          <w:vAlign w:val="center"/>
        </w:tcPr>
        <w:p w:rsid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Autores: </w:t>
          </w:r>
          <w:proofErr w:type="spellStart"/>
          <w:r>
            <w:rPr>
              <w:color w:val="808080" w:themeColor="background1" w:themeShade="80"/>
              <w:sz w:val="18"/>
              <w:szCs w:val="18"/>
              <w:lang w:val="es-AR"/>
            </w:rPr>
            <w:t>Allemand</w:t>
          </w:r>
          <w:proofErr w:type="spellEnd"/>
          <w:r>
            <w:rPr>
              <w:color w:val="808080" w:themeColor="background1" w:themeShade="80"/>
              <w:sz w:val="18"/>
              <w:szCs w:val="18"/>
              <w:lang w:val="es-AR"/>
            </w:rPr>
            <w:t xml:space="preserve"> Facundo, Herrera Antonio, Pedrosa Paula, Rojas Florencia</w:t>
          </w:r>
        </w:p>
        <w:p w:rsidR="008F7DA3" w:rsidRPr="008F7DA3" w:rsidRDefault="008F7DA3" w:rsidP="008F7DA3">
          <w:pPr>
            <w:pStyle w:val="Piedepgina"/>
            <w:rPr>
              <w:caps/>
              <w:color w:val="808080" w:themeColor="background1" w:themeShade="80"/>
              <w:sz w:val="18"/>
              <w:szCs w:val="18"/>
              <w:lang w:val="es-AR"/>
            </w:rPr>
          </w:pPr>
        </w:p>
      </w:tc>
      <w:tc>
        <w:tcPr>
          <w:tcW w:w="2414" w:type="dxa"/>
          <w:shd w:val="clear" w:color="auto" w:fill="auto"/>
          <w:vAlign w:val="center"/>
        </w:tcPr>
        <w:p w:rsidR="009372CD" w:rsidRDefault="009372CD">
          <w:pPr>
            <w:pStyle w:val="Piedepgina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FA709E" w:rsidRPr="00FA709E">
            <w:rPr>
              <w:caps/>
              <w:noProof/>
              <w:color w:val="808080" w:themeColor="background1" w:themeShade="80"/>
              <w:sz w:val="18"/>
              <w:szCs w:val="18"/>
              <w:lang w:val="es-ES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:rsidR="009372CD" w:rsidRDefault="009372CD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1942" w:rsidRDefault="00AF1942">
      <w:pPr>
        <w:spacing w:after="0" w:line="240" w:lineRule="auto"/>
      </w:pPr>
      <w:r>
        <w:separator/>
      </w:r>
    </w:p>
  </w:footnote>
  <w:footnote w:type="continuationSeparator" w:id="0">
    <w:p w:rsidR="00AF1942" w:rsidRDefault="00AF194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372CD" w:rsidRDefault="00F82038">
    <w:pPr>
      <w:pStyle w:val="Encabezado"/>
    </w:pPr>
    <w:r>
      <w:rPr>
        <w:noProof/>
        <w:lang w:val="es-AR" w:eastAsia="es-AR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55D5E576" wp14:editId="09D0CFD0">
              <wp:simplePos x="0" y="0"/>
              <wp:positionH relativeFrom="column">
                <wp:posOffset>-146025</wp:posOffset>
              </wp:positionH>
              <wp:positionV relativeFrom="paragraph">
                <wp:posOffset>-120167</wp:posOffset>
              </wp:positionV>
              <wp:extent cx="6325235" cy="391160"/>
              <wp:effectExtent l="0" t="0" r="0" b="8890"/>
              <wp:wrapNone/>
              <wp:docPr id="4" name="Grupo 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325235" cy="391160"/>
                        <a:chOff x="0" y="0"/>
                        <a:chExt cx="6325235" cy="391160"/>
                      </a:xfrm>
                    </wpg:grpSpPr>
                    <wps:wsp>
                      <wps:cNvPr id="2" name="Llamada rectangular 1"/>
                      <wps:cNvSpPr/>
                      <wps:spPr>
                        <a:xfrm>
                          <a:off x="0" y="0"/>
                          <a:ext cx="6325235" cy="391160"/>
                        </a:xfrm>
                        <a:custGeom>
                          <a:avLst/>
                          <a:gdLst>
                            <a:gd name="connsiteX0" fmla="*/ 0 w 6325235"/>
                            <a:gd name="connsiteY0" fmla="*/ 0 h 356235"/>
                            <a:gd name="connsiteX1" fmla="*/ 1054206 w 6325235"/>
                            <a:gd name="connsiteY1" fmla="*/ 0 h 356235"/>
                            <a:gd name="connsiteX2" fmla="*/ 1054206 w 6325235"/>
                            <a:gd name="connsiteY2" fmla="*/ 0 h 356235"/>
                            <a:gd name="connsiteX3" fmla="*/ 2635515 w 6325235"/>
                            <a:gd name="connsiteY3" fmla="*/ 0 h 356235"/>
                            <a:gd name="connsiteX4" fmla="*/ 6325235 w 6325235"/>
                            <a:gd name="connsiteY4" fmla="*/ 0 h 356235"/>
                            <a:gd name="connsiteX5" fmla="*/ 6325235 w 6325235"/>
                            <a:gd name="connsiteY5" fmla="*/ 207804 h 356235"/>
                            <a:gd name="connsiteX6" fmla="*/ 6325235 w 6325235"/>
                            <a:gd name="connsiteY6" fmla="*/ 207804 h 356235"/>
                            <a:gd name="connsiteX7" fmla="*/ 6325235 w 6325235"/>
                            <a:gd name="connsiteY7" fmla="*/ 296863 h 356235"/>
                            <a:gd name="connsiteX8" fmla="*/ 6325235 w 6325235"/>
                            <a:gd name="connsiteY8" fmla="*/ 356235 h 356235"/>
                            <a:gd name="connsiteX9" fmla="*/ 2635515 w 6325235"/>
                            <a:gd name="connsiteY9" fmla="*/ 356235 h 356235"/>
                            <a:gd name="connsiteX10" fmla="*/ 1170548 w 6325235"/>
                            <a:gd name="connsiteY10" fmla="*/ 446662 h 356235"/>
                            <a:gd name="connsiteX11" fmla="*/ 1054206 w 6325235"/>
                            <a:gd name="connsiteY11" fmla="*/ 356235 h 356235"/>
                            <a:gd name="connsiteX12" fmla="*/ 0 w 6325235"/>
                            <a:gd name="connsiteY12" fmla="*/ 356235 h 356235"/>
                            <a:gd name="connsiteX13" fmla="*/ 0 w 6325235"/>
                            <a:gd name="connsiteY13" fmla="*/ 296863 h 356235"/>
                            <a:gd name="connsiteX14" fmla="*/ 0 w 6325235"/>
                            <a:gd name="connsiteY14" fmla="*/ 207804 h 356235"/>
                            <a:gd name="connsiteX15" fmla="*/ 0 w 6325235"/>
                            <a:gd name="connsiteY15" fmla="*/ 207804 h 356235"/>
                            <a:gd name="connsiteX16" fmla="*/ 0 w 6325235"/>
                            <a:gd name="connsiteY16" fmla="*/ 0 h 356235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105420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46662"/>
                            <a:gd name="connsiteX1" fmla="*/ 1054206 w 6325235"/>
                            <a:gd name="connsiteY1" fmla="*/ 0 h 446662"/>
                            <a:gd name="connsiteX2" fmla="*/ 1054206 w 6325235"/>
                            <a:gd name="connsiteY2" fmla="*/ 0 h 446662"/>
                            <a:gd name="connsiteX3" fmla="*/ 2635515 w 6325235"/>
                            <a:gd name="connsiteY3" fmla="*/ 0 h 446662"/>
                            <a:gd name="connsiteX4" fmla="*/ 6325235 w 6325235"/>
                            <a:gd name="connsiteY4" fmla="*/ 0 h 446662"/>
                            <a:gd name="connsiteX5" fmla="*/ 6325235 w 6325235"/>
                            <a:gd name="connsiteY5" fmla="*/ 207804 h 446662"/>
                            <a:gd name="connsiteX6" fmla="*/ 6325235 w 6325235"/>
                            <a:gd name="connsiteY6" fmla="*/ 207804 h 446662"/>
                            <a:gd name="connsiteX7" fmla="*/ 6325235 w 6325235"/>
                            <a:gd name="connsiteY7" fmla="*/ 296863 h 446662"/>
                            <a:gd name="connsiteX8" fmla="*/ 6325235 w 6325235"/>
                            <a:gd name="connsiteY8" fmla="*/ 356235 h 446662"/>
                            <a:gd name="connsiteX9" fmla="*/ 1293925 w 6325235"/>
                            <a:gd name="connsiteY9" fmla="*/ 366827 h 446662"/>
                            <a:gd name="connsiteX10" fmla="*/ 1170548 w 6325235"/>
                            <a:gd name="connsiteY10" fmla="*/ 446662 h 446662"/>
                            <a:gd name="connsiteX11" fmla="*/ 394266 w 6325235"/>
                            <a:gd name="connsiteY11" fmla="*/ 356235 h 446662"/>
                            <a:gd name="connsiteX12" fmla="*/ 0 w 6325235"/>
                            <a:gd name="connsiteY12" fmla="*/ 356235 h 446662"/>
                            <a:gd name="connsiteX13" fmla="*/ 0 w 6325235"/>
                            <a:gd name="connsiteY13" fmla="*/ 296863 h 446662"/>
                            <a:gd name="connsiteX14" fmla="*/ 0 w 6325235"/>
                            <a:gd name="connsiteY14" fmla="*/ 207804 h 446662"/>
                            <a:gd name="connsiteX15" fmla="*/ 0 w 6325235"/>
                            <a:gd name="connsiteY15" fmla="*/ 207804 h 446662"/>
                            <a:gd name="connsiteX16" fmla="*/ 0 w 6325235"/>
                            <a:gd name="connsiteY16" fmla="*/ 0 h 446662"/>
                            <a:gd name="connsiteX0" fmla="*/ 0 w 6325235"/>
                            <a:gd name="connsiteY0" fmla="*/ 0 h 421268"/>
                            <a:gd name="connsiteX1" fmla="*/ 1054206 w 6325235"/>
                            <a:gd name="connsiteY1" fmla="*/ 0 h 421268"/>
                            <a:gd name="connsiteX2" fmla="*/ 1054206 w 6325235"/>
                            <a:gd name="connsiteY2" fmla="*/ 0 h 421268"/>
                            <a:gd name="connsiteX3" fmla="*/ 2635515 w 6325235"/>
                            <a:gd name="connsiteY3" fmla="*/ 0 h 421268"/>
                            <a:gd name="connsiteX4" fmla="*/ 6325235 w 6325235"/>
                            <a:gd name="connsiteY4" fmla="*/ 0 h 421268"/>
                            <a:gd name="connsiteX5" fmla="*/ 6325235 w 6325235"/>
                            <a:gd name="connsiteY5" fmla="*/ 207804 h 421268"/>
                            <a:gd name="connsiteX6" fmla="*/ 6325235 w 6325235"/>
                            <a:gd name="connsiteY6" fmla="*/ 207804 h 421268"/>
                            <a:gd name="connsiteX7" fmla="*/ 6325235 w 6325235"/>
                            <a:gd name="connsiteY7" fmla="*/ 296863 h 421268"/>
                            <a:gd name="connsiteX8" fmla="*/ 6325235 w 6325235"/>
                            <a:gd name="connsiteY8" fmla="*/ 356235 h 421268"/>
                            <a:gd name="connsiteX9" fmla="*/ 1293925 w 6325235"/>
                            <a:gd name="connsiteY9" fmla="*/ 366827 h 421268"/>
                            <a:gd name="connsiteX10" fmla="*/ 516814 w 6325235"/>
                            <a:gd name="connsiteY10" fmla="*/ 421267 h 421268"/>
                            <a:gd name="connsiteX11" fmla="*/ 394266 w 6325235"/>
                            <a:gd name="connsiteY11" fmla="*/ 356235 h 421268"/>
                            <a:gd name="connsiteX12" fmla="*/ 0 w 6325235"/>
                            <a:gd name="connsiteY12" fmla="*/ 356235 h 421268"/>
                            <a:gd name="connsiteX13" fmla="*/ 0 w 6325235"/>
                            <a:gd name="connsiteY13" fmla="*/ 296863 h 421268"/>
                            <a:gd name="connsiteX14" fmla="*/ 0 w 6325235"/>
                            <a:gd name="connsiteY14" fmla="*/ 207804 h 421268"/>
                            <a:gd name="connsiteX15" fmla="*/ 0 w 6325235"/>
                            <a:gd name="connsiteY15" fmla="*/ 207804 h 421268"/>
                            <a:gd name="connsiteX16" fmla="*/ 0 w 6325235"/>
                            <a:gd name="connsiteY16" fmla="*/ 0 h 421268"/>
                            <a:gd name="connsiteX0" fmla="*/ 0 w 6325235"/>
                            <a:gd name="connsiteY0" fmla="*/ 0 h 421267"/>
                            <a:gd name="connsiteX1" fmla="*/ 1054206 w 6325235"/>
                            <a:gd name="connsiteY1" fmla="*/ 0 h 421267"/>
                            <a:gd name="connsiteX2" fmla="*/ 1054206 w 6325235"/>
                            <a:gd name="connsiteY2" fmla="*/ 0 h 421267"/>
                            <a:gd name="connsiteX3" fmla="*/ 2635515 w 6325235"/>
                            <a:gd name="connsiteY3" fmla="*/ 0 h 421267"/>
                            <a:gd name="connsiteX4" fmla="*/ 6325235 w 6325235"/>
                            <a:gd name="connsiteY4" fmla="*/ 0 h 421267"/>
                            <a:gd name="connsiteX5" fmla="*/ 6325235 w 6325235"/>
                            <a:gd name="connsiteY5" fmla="*/ 207804 h 421267"/>
                            <a:gd name="connsiteX6" fmla="*/ 6325235 w 6325235"/>
                            <a:gd name="connsiteY6" fmla="*/ 207804 h 421267"/>
                            <a:gd name="connsiteX7" fmla="*/ 6325235 w 6325235"/>
                            <a:gd name="connsiteY7" fmla="*/ 296863 h 421267"/>
                            <a:gd name="connsiteX8" fmla="*/ 6325235 w 6325235"/>
                            <a:gd name="connsiteY8" fmla="*/ 356235 h 421267"/>
                            <a:gd name="connsiteX9" fmla="*/ 1293925 w 6325235"/>
                            <a:gd name="connsiteY9" fmla="*/ 366827 h 421267"/>
                            <a:gd name="connsiteX10" fmla="*/ 516814 w 6325235"/>
                            <a:gd name="connsiteY10" fmla="*/ 421267 h 421267"/>
                            <a:gd name="connsiteX11" fmla="*/ 232901 w 6325235"/>
                            <a:gd name="connsiteY11" fmla="*/ 356235 h 421267"/>
                            <a:gd name="connsiteX12" fmla="*/ 0 w 6325235"/>
                            <a:gd name="connsiteY12" fmla="*/ 356235 h 421267"/>
                            <a:gd name="connsiteX13" fmla="*/ 0 w 6325235"/>
                            <a:gd name="connsiteY13" fmla="*/ 296863 h 421267"/>
                            <a:gd name="connsiteX14" fmla="*/ 0 w 6325235"/>
                            <a:gd name="connsiteY14" fmla="*/ 207804 h 421267"/>
                            <a:gd name="connsiteX15" fmla="*/ 0 w 6325235"/>
                            <a:gd name="connsiteY15" fmla="*/ 207804 h 421267"/>
                            <a:gd name="connsiteX16" fmla="*/ 0 w 6325235"/>
                            <a:gd name="connsiteY16" fmla="*/ 0 h 421267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1293925 w 6325235"/>
                            <a:gd name="connsiteY9" fmla="*/ 366827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31433"/>
                            <a:gd name="connsiteX1" fmla="*/ 1054206 w 6325235"/>
                            <a:gd name="connsiteY1" fmla="*/ 0 h 431433"/>
                            <a:gd name="connsiteX2" fmla="*/ 1054206 w 6325235"/>
                            <a:gd name="connsiteY2" fmla="*/ 0 h 431433"/>
                            <a:gd name="connsiteX3" fmla="*/ 2635515 w 6325235"/>
                            <a:gd name="connsiteY3" fmla="*/ 0 h 431433"/>
                            <a:gd name="connsiteX4" fmla="*/ 6325235 w 6325235"/>
                            <a:gd name="connsiteY4" fmla="*/ 0 h 431433"/>
                            <a:gd name="connsiteX5" fmla="*/ 6325235 w 6325235"/>
                            <a:gd name="connsiteY5" fmla="*/ 207804 h 431433"/>
                            <a:gd name="connsiteX6" fmla="*/ 6325235 w 6325235"/>
                            <a:gd name="connsiteY6" fmla="*/ 207804 h 431433"/>
                            <a:gd name="connsiteX7" fmla="*/ 6325235 w 6325235"/>
                            <a:gd name="connsiteY7" fmla="*/ 296863 h 431433"/>
                            <a:gd name="connsiteX8" fmla="*/ 6325235 w 6325235"/>
                            <a:gd name="connsiteY8" fmla="*/ 356235 h 431433"/>
                            <a:gd name="connsiteX9" fmla="*/ 402282 w 6325235"/>
                            <a:gd name="connsiteY9" fmla="*/ 361742 h 431433"/>
                            <a:gd name="connsiteX10" fmla="*/ 328555 w 6325235"/>
                            <a:gd name="connsiteY10" fmla="*/ 431433 h 431433"/>
                            <a:gd name="connsiteX11" fmla="*/ 232901 w 6325235"/>
                            <a:gd name="connsiteY11" fmla="*/ 356235 h 431433"/>
                            <a:gd name="connsiteX12" fmla="*/ 0 w 6325235"/>
                            <a:gd name="connsiteY12" fmla="*/ 356235 h 431433"/>
                            <a:gd name="connsiteX13" fmla="*/ 0 w 6325235"/>
                            <a:gd name="connsiteY13" fmla="*/ 296863 h 431433"/>
                            <a:gd name="connsiteX14" fmla="*/ 0 w 6325235"/>
                            <a:gd name="connsiteY14" fmla="*/ 207804 h 431433"/>
                            <a:gd name="connsiteX15" fmla="*/ 0 w 6325235"/>
                            <a:gd name="connsiteY15" fmla="*/ 207804 h 431433"/>
                            <a:gd name="connsiteX16" fmla="*/ 0 w 6325235"/>
                            <a:gd name="connsiteY16" fmla="*/ 0 h 431433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02282 w 6325235"/>
                            <a:gd name="connsiteY9" fmla="*/ 361742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32901 w 6325235"/>
                            <a:gd name="connsiteY11" fmla="*/ 356235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23237 w 6325235"/>
                            <a:gd name="connsiteY9" fmla="*/ 359567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3657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61887"/>
                            <a:gd name="connsiteX1" fmla="*/ 1054206 w 6325235"/>
                            <a:gd name="connsiteY1" fmla="*/ 0 h 461887"/>
                            <a:gd name="connsiteX2" fmla="*/ 1054206 w 6325235"/>
                            <a:gd name="connsiteY2" fmla="*/ 0 h 461887"/>
                            <a:gd name="connsiteX3" fmla="*/ 2635515 w 6325235"/>
                            <a:gd name="connsiteY3" fmla="*/ 0 h 461887"/>
                            <a:gd name="connsiteX4" fmla="*/ 6325235 w 6325235"/>
                            <a:gd name="connsiteY4" fmla="*/ 0 h 461887"/>
                            <a:gd name="connsiteX5" fmla="*/ 6325235 w 6325235"/>
                            <a:gd name="connsiteY5" fmla="*/ 207804 h 461887"/>
                            <a:gd name="connsiteX6" fmla="*/ 6325235 w 6325235"/>
                            <a:gd name="connsiteY6" fmla="*/ 207804 h 461887"/>
                            <a:gd name="connsiteX7" fmla="*/ 6325235 w 6325235"/>
                            <a:gd name="connsiteY7" fmla="*/ 296863 h 461887"/>
                            <a:gd name="connsiteX8" fmla="*/ 6325235 w 6325235"/>
                            <a:gd name="connsiteY8" fmla="*/ 356235 h 461887"/>
                            <a:gd name="connsiteX9" fmla="*/ 455622 w 6325235"/>
                            <a:gd name="connsiteY9" fmla="*/ 357392 h 461887"/>
                            <a:gd name="connsiteX10" fmla="*/ 326650 w 6325235"/>
                            <a:gd name="connsiteY10" fmla="*/ 461887 h 461887"/>
                            <a:gd name="connsiteX11" fmla="*/ 204326 w 6325235"/>
                            <a:gd name="connsiteY11" fmla="*/ 358410 h 461887"/>
                            <a:gd name="connsiteX12" fmla="*/ 0 w 6325235"/>
                            <a:gd name="connsiteY12" fmla="*/ 356235 h 461887"/>
                            <a:gd name="connsiteX13" fmla="*/ 0 w 6325235"/>
                            <a:gd name="connsiteY13" fmla="*/ 296863 h 461887"/>
                            <a:gd name="connsiteX14" fmla="*/ 0 w 6325235"/>
                            <a:gd name="connsiteY14" fmla="*/ 207804 h 461887"/>
                            <a:gd name="connsiteX15" fmla="*/ 0 w 6325235"/>
                            <a:gd name="connsiteY15" fmla="*/ 207804 h 461887"/>
                            <a:gd name="connsiteX16" fmla="*/ 0 w 6325235"/>
                            <a:gd name="connsiteY16" fmla="*/ 0 h 461887"/>
                            <a:gd name="connsiteX0" fmla="*/ 0 w 6325235"/>
                            <a:gd name="connsiteY0" fmla="*/ 0 h 447182"/>
                            <a:gd name="connsiteX1" fmla="*/ 1054206 w 6325235"/>
                            <a:gd name="connsiteY1" fmla="*/ 0 h 447182"/>
                            <a:gd name="connsiteX2" fmla="*/ 1054206 w 6325235"/>
                            <a:gd name="connsiteY2" fmla="*/ 0 h 447182"/>
                            <a:gd name="connsiteX3" fmla="*/ 2635515 w 6325235"/>
                            <a:gd name="connsiteY3" fmla="*/ 0 h 447182"/>
                            <a:gd name="connsiteX4" fmla="*/ 6325235 w 6325235"/>
                            <a:gd name="connsiteY4" fmla="*/ 0 h 447182"/>
                            <a:gd name="connsiteX5" fmla="*/ 6325235 w 6325235"/>
                            <a:gd name="connsiteY5" fmla="*/ 207804 h 447182"/>
                            <a:gd name="connsiteX6" fmla="*/ 6325235 w 6325235"/>
                            <a:gd name="connsiteY6" fmla="*/ 207804 h 447182"/>
                            <a:gd name="connsiteX7" fmla="*/ 6325235 w 6325235"/>
                            <a:gd name="connsiteY7" fmla="*/ 296863 h 447182"/>
                            <a:gd name="connsiteX8" fmla="*/ 6325235 w 6325235"/>
                            <a:gd name="connsiteY8" fmla="*/ 356235 h 447182"/>
                            <a:gd name="connsiteX9" fmla="*/ 455622 w 6325235"/>
                            <a:gd name="connsiteY9" fmla="*/ 357392 h 447182"/>
                            <a:gd name="connsiteX10" fmla="*/ 329225 w 6325235"/>
                            <a:gd name="connsiteY10" fmla="*/ 447181 h 447182"/>
                            <a:gd name="connsiteX11" fmla="*/ 204326 w 6325235"/>
                            <a:gd name="connsiteY11" fmla="*/ 358410 h 447182"/>
                            <a:gd name="connsiteX12" fmla="*/ 0 w 6325235"/>
                            <a:gd name="connsiteY12" fmla="*/ 356235 h 447182"/>
                            <a:gd name="connsiteX13" fmla="*/ 0 w 6325235"/>
                            <a:gd name="connsiteY13" fmla="*/ 296863 h 447182"/>
                            <a:gd name="connsiteX14" fmla="*/ 0 w 6325235"/>
                            <a:gd name="connsiteY14" fmla="*/ 207804 h 447182"/>
                            <a:gd name="connsiteX15" fmla="*/ 0 w 6325235"/>
                            <a:gd name="connsiteY15" fmla="*/ 207804 h 447182"/>
                            <a:gd name="connsiteX16" fmla="*/ 0 w 6325235"/>
                            <a:gd name="connsiteY16" fmla="*/ 0 h 447182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  <a:cxn ang="0">
                              <a:pos x="connsiteX8" y="connsiteY8"/>
                            </a:cxn>
                            <a:cxn ang="0">
                              <a:pos x="connsiteX9" y="connsiteY9"/>
                            </a:cxn>
                            <a:cxn ang="0">
                              <a:pos x="connsiteX10" y="connsiteY10"/>
                            </a:cxn>
                            <a:cxn ang="0">
                              <a:pos x="connsiteX11" y="connsiteY11"/>
                            </a:cxn>
                            <a:cxn ang="0">
                              <a:pos x="connsiteX12" y="connsiteY12"/>
                            </a:cxn>
                            <a:cxn ang="0">
                              <a:pos x="connsiteX13" y="connsiteY13"/>
                            </a:cxn>
                            <a:cxn ang="0">
                              <a:pos x="connsiteX14" y="connsiteY14"/>
                            </a:cxn>
                            <a:cxn ang="0">
                              <a:pos x="connsiteX15" y="connsiteY15"/>
                            </a:cxn>
                            <a:cxn ang="0">
                              <a:pos x="connsiteX16" y="connsiteY16"/>
                            </a:cxn>
                          </a:cxnLst>
                          <a:rect l="l" t="t" r="r" b="b"/>
                          <a:pathLst>
                            <a:path w="6325235" h="447182">
                              <a:moveTo>
                                <a:pt x="0" y="0"/>
                              </a:moveTo>
                              <a:lnTo>
                                <a:pt x="1054206" y="0"/>
                              </a:lnTo>
                              <a:lnTo>
                                <a:pt x="1054206" y="0"/>
                              </a:lnTo>
                              <a:lnTo>
                                <a:pt x="2635515" y="0"/>
                              </a:lnTo>
                              <a:lnTo>
                                <a:pt x="6325235" y="0"/>
                              </a:lnTo>
                              <a:lnTo>
                                <a:pt x="6325235" y="207804"/>
                              </a:lnTo>
                              <a:lnTo>
                                <a:pt x="6325235" y="207804"/>
                              </a:lnTo>
                              <a:lnTo>
                                <a:pt x="6325235" y="296863"/>
                              </a:lnTo>
                              <a:lnTo>
                                <a:pt x="6325235" y="356235"/>
                              </a:lnTo>
                              <a:lnTo>
                                <a:pt x="455622" y="357392"/>
                              </a:lnTo>
                              <a:lnTo>
                                <a:pt x="329225" y="447181"/>
                              </a:lnTo>
                              <a:lnTo>
                                <a:pt x="204326" y="358410"/>
                              </a:lnTo>
                              <a:lnTo>
                                <a:pt x="0" y="356235"/>
                              </a:lnTo>
                              <a:lnTo>
                                <a:pt x="0" y="296863"/>
                              </a:lnTo>
                              <a:lnTo>
                                <a:pt x="0" y="207804"/>
                              </a:lnTo>
                              <a:lnTo>
                                <a:pt x="0" y="207804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pattFill prst="dkDnDiag">
                          <a:fgClr>
                            <a:srgbClr val="56AD4F"/>
                          </a:fgClr>
                          <a:bgClr>
                            <a:srgbClr val="5FA145"/>
                          </a:bgClr>
                        </a:patt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9515B" w:rsidRPr="005517BE" w:rsidRDefault="0029515B" w:rsidP="0029515B">
                            <w:pPr>
                              <w:spacing w:before="0"/>
                              <w:ind w:firstLine="720"/>
                              <w:rPr>
                                <w:rFonts w:ascii="Calibri" w:hAnsi="Calibri"/>
                                <w:color w:val="FFFFFF" w:themeColor="background1"/>
                                <w:sz w:val="24"/>
                                <w:lang w:val="es-AR"/>
                              </w:rPr>
                            </w:pP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>Que Golazo</w:t>
                            </w:r>
                            <w:r w:rsidRPr="0029515B">
                              <w:rPr>
                                <w:caps/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</w:t>
                            </w:r>
                            <w:r w:rsidRPr="0029515B"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 xml:space="preserve"> | Sistema de Gestión de Campeonatos de Fútbol</w:t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>
                              <w:rPr>
                                <w:color w:val="FFFFFF" w:themeColor="background1"/>
                                <w:sz w:val="20"/>
                                <w:szCs w:val="18"/>
                                <w:lang w:val="es-AR"/>
                              </w:rPr>
                              <w:tab/>
                            </w:r>
                            <w:r w:rsidRPr="005517BE">
                              <w:rPr>
                                <w:rFonts w:ascii="Calibri" w:hAnsi="Calibri"/>
                                <w:color w:val="FFFFFF" w:themeColor="background1"/>
                                <w:sz w:val="28"/>
                                <w:szCs w:val="18"/>
                                <w:lang w:val="es-AR"/>
                              </w:rPr>
                              <w:t>2014</w:t>
                            </w:r>
                          </w:p>
                          <w:p w:rsidR="0029515B" w:rsidRPr="00244A7E" w:rsidRDefault="0029515B" w:rsidP="0029515B">
                            <w:pPr>
                              <w:rPr>
                                <w:lang w:val="es-A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24" name="Imagen 5"/>
                        <pic:cNvPicPr>
                          <a:picLocks noChangeAspect="1"/>
                        </pic:cNvPicPr>
                      </pic:nvPicPr>
                      <pic:blipFill>
                        <a:blip r:embed="rId1">
                          <a:grayscl/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175564" y="21945"/>
                          <a:ext cx="332105" cy="335280"/>
                        </a:xfrm>
                        <a:prstGeom prst="rect">
                          <a:avLst/>
                        </a:prstGeom>
                      </pic:spPr>
                    </pic:pic>
                  </wpg:wgp>
                </a:graphicData>
              </a:graphic>
            </wp:anchor>
          </w:drawing>
        </mc:Choice>
        <mc:Fallback>
          <w:pict>
            <v:group w14:anchorId="55D5E576" id="Grupo 4" o:spid="_x0000_s1055" style="position:absolute;left:0;text-align:left;margin-left:-11.5pt;margin-top:-9.45pt;width:498.05pt;height:30.8pt;z-index:251661312" coordsize="63252,39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">
              <v:shape id="Llamada rectangular 1" o:spid="_x0000_s1056" style="position:absolute;width:63252;height:3911;visibility:visible;mso-wrap-style:square;v-text-anchor:middle" coordsize="6325235,447182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9Ac7sEA&#10;AADaAAAADwAAAGRycy9kb3ducmV2LnhtbESPT2sCMRTE70K/Q3hCL6LZriC6NYqKFa+u7f2xefun&#10;bl6WJK7bb98IhR6HmfkNs94OphU9Od9YVvA2S0AQF1Y3XCn4vH5MlyB8QNbYWiYFP+Rhu3kZrTHT&#10;9sEX6vNQiQhhn6GCOoQuk9IXNRn0M9sRR6+0zmCI0lVSO3xEuGllmiQLabDhuFBjR4eailt+NwqO&#10;x+CKkr/L1T79ml/7yaBPu71Sr+Nh9w4i0BD+w3/ts1aQwvNKvAFy8w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fQHO7BAAAA2gAAAA8AAAAAAAAAAAAAAAAAmAIAAGRycy9kb3du&#10;cmV2LnhtbFBLBQYAAAAABAAEAPUAAACGAwAAAAA=&#10;" adj="-11796480,,5400" path="m,l1054206,r,l2635515,,6325235,r,207804l6325235,207804r,89059l6325235,356235,455622,357392,329225,447181,204326,358410,,356235,,296863,,207804r,l,xe" fillcolor="#56ad4f" stroked="f" strokeweight="1pt">
                <v:fill r:id="rId2" o:title="" color2="#5fa145" type="pattern"/>
                <v:stroke joinstyle="miter"/>
                <v:formulas/>
                <v:path arrowok="t" o:connecttype="custom" o:connectlocs="0,0;1054206,0;1054206,0;2635515,0;6325235,0;6325235,181771;6325235,181771;6325235,259673;6325235,311607;455622,312619;329225,391159;204326,313509;0,311607;0,259673;0,181771;0,181771;0,0" o:connectangles="0,0,0,0,0,0,0,0,0,0,0,0,0,0,0,0,0" textboxrect="0,0,6325235,447182"/>
                <v:textbox>
                  <w:txbxContent>
                    <w:p w:rsidR="0029515B" w:rsidRPr="005517BE" w:rsidRDefault="0029515B" w:rsidP="0029515B">
                      <w:pPr>
                        <w:spacing w:before="0"/>
                        <w:ind w:firstLine="720"/>
                        <w:rPr>
                          <w:rFonts w:ascii="Calibri" w:hAnsi="Calibri"/>
                          <w:color w:val="FFFFFF" w:themeColor="background1"/>
                          <w:sz w:val="24"/>
                          <w:lang w:val="es-AR"/>
                        </w:rPr>
                      </w:pP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>Que Golazo</w:t>
                      </w:r>
                      <w:r w:rsidRPr="0029515B">
                        <w:rPr>
                          <w:caps/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</w:t>
                      </w:r>
                      <w:r w:rsidRPr="0029515B"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 xml:space="preserve"> | Sistema de Gestión de Campeonatos de Fútbol</w:t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>
                        <w:rPr>
                          <w:color w:val="FFFFFF" w:themeColor="background1"/>
                          <w:sz w:val="20"/>
                          <w:szCs w:val="18"/>
                          <w:lang w:val="es-AR"/>
                        </w:rPr>
                        <w:tab/>
                      </w:r>
                      <w:r w:rsidRPr="005517BE">
                        <w:rPr>
                          <w:rFonts w:ascii="Calibri" w:hAnsi="Calibri"/>
                          <w:color w:val="FFFFFF" w:themeColor="background1"/>
                          <w:sz w:val="28"/>
                          <w:szCs w:val="18"/>
                          <w:lang w:val="es-AR"/>
                        </w:rPr>
                        <w:t>2014</w:t>
                      </w:r>
                    </w:p>
                    <w:p w:rsidR="0029515B" w:rsidRPr="00244A7E" w:rsidRDefault="0029515B" w:rsidP="0029515B">
                      <w:pPr>
                        <w:rPr>
                          <w:lang w:val="es-AR"/>
                        </w:rPr>
                      </w:pPr>
                    </w:p>
                  </w:txbxContent>
                </v:textbox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n 5" o:spid="_x0000_s1057" type="#_x0000_t75" style="position:absolute;left:1755;top:219;width:3321;height:33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">
                <v:imagedata r:id="rId3" o:title="" grayscale="t"/>
                <v:path arrowok="t"/>
              </v:shape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9086C"/>
    <w:multiLevelType w:val="hybridMultilevel"/>
    <w:tmpl w:val="7152D5E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48B32C0"/>
    <w:multiLevelType w:val="hybridMultilevel"/>
    <w:tmpl w:val="535A261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49B76E6"/>
    <w:multiLevelType w:val="hybridMultilevel"/>
    <w:tmpl w:val="1D409D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B885BFE"/>
    <w:multiLevelType w:val="hybridMultilevel"/>
    <w:tmpl w:val="34CCDF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C1DF87" w:themeColor="accent1" w:themeTint="99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688E"/>
    <w:rsid w:val="0003090A"/>
    <w:rsid w:val="00036F7F"/>
    <w:rsid w:val="00054E1B"/>
    <w:rsid w:val="0006530A"/>
    <w:rsid w:val="00092D82"/>
    <w:rsid w:val="000A5996"/>
    <w:rsid w:val="000B2CDD"/>
    <w:rsid w:val="00141768"/>
    <w:rsid w:val="00143A4C"/>
    <w:rsid w:val="00166FF3"/>
    <w:rsid w:val="00197EFE"/>
    <w:rsid w:val="001A5940"/>
    <w:rsid w:val="001E14B1"/>
    <w:rsid w:val="001F1D2A"/>
    <w:rsid w:val="00203449"/>
    <w:rsid w:val="0020661A"/>
    <w:rsid w:val="00214004"/>
    <w:rsid w:val="00215451"/>
    <w:rsid w:val="002331EC"/>
    <w:rsid w:val="00244A7E"/>
    <w:rsid w:val="002566D1"/>
    <w:rsid w:val="00267A02"/>
    <w:rsid w:val="00283871"/>
    <w:rsid w:val="0029515B"/>
    <w:rsid w:val="002B3579"/>
    <w:rsid w:val="00305864"/>
    <w:rsid w:val="00335C9B"/>
    <w:rsid w:val="00350C0A"/>
    <w:rsid w:val="00427743"/>
    <w:rsid w:val="004374E8"/>
    <w:rsid w:val="004722F6"/>
    <w:rsid w:val="004912C3"/>
    <w:rsid w:val="004B352D"/>
    <w:rsid w:val="004B4C33"/>
    <w:rsid w:val="004C1612"/>
    <w:rsid w:val="005517BE"/>
    <w:rsid w:val="00576127"/>
    <w:rsid w:val="005A0D6F"/>
    <w:rsid w:val="00664EFA"/>
    <w:rsid w:val="006D7FF0"/>
    <w:rsid w:val="00710F4C"/>
    <w:rsid w:val="0072630B"/>
    <w:rsid w:val="0073647E"/>
    <w:rsid w:val="007436B5"/>
    <w:rsid w:val="00744E41"/>
    <w:rsid w:val="00750FE8"/>
    <w:rsid w:val="00784E1F"/>
    <w:rsid w:val="007912F8"/>
    <w:rsid w:val="007B61C3"/>
    <w:rsid w:val="00810A39"/>
    <w:rsid w:val="008442CA"/>
    <w:rsid w:val="008469EE"/>
    <w:rsid w:val="00870A86"/>
    <w:rsid w:val="008A40EC"/>
    <w:rsid w:val="008D33D1"/>
    <w:rsid w:val="008F7DA3"/>
    <w:rsid w:val="00935C39"/>
    <w:rsid w:val="00936697"/>
    <w:rsid w:val="009372CD"/>
    <w:rsid w:val="009E2C53"/>
    <w:rsid w:val="00A029E2"/>
    <w:rsid w:val="00A075D7"/>
    <w:rsid w:val="00A12B43"/>
    <w:rsid w:val="00A13615"/>
    <w:rsid w:val="00A43FC2"/>
    <w:rsid w:val="00A716C7"/>
    <w:rsid w:val="00A90A9F"/>
    <w:rsid w:val="00A91303"/>
    <w:rsid w:val="00AC0F15"/>
    <w:rsid w:val="00AD706C"/>
    <w:rsid w:val="00AE1502"/>
    <w:rsid w:val="00AF1942"/>
    <w:rsid w:val="00AF5F5B"/>
    <w:rsid w:val="00B677C3"/>
    <w:rsid w:val="00BF42E7"/>
    <w:rsid w:val="00C01A5A"/>
    <w:rsid w:val="00C1688E"/>
    <w:rsid w:val="00C2268D"/>
    <w:rsid w:val="00C30053"/>
    <w:rsid w:val="00C565CB"/>
    <w:rsid w:val="00C96D5F"/>
    <w:rsid w:val="00CC191B"/>
    <w:rsid w:val="00CD3E51"/>
    <w:rsid w:val="00D24DB6"/>
    <w:rsid w:val="00D529AB"/>
    <w:rsid w:val="00D65023"/>
    <w:rsid w:val="00D710D7"/>
    <w:rsid w:val="00D94B36"/>
    <w:rsid w:val="00DA154B"/>
    <w:rsid w:val="00DB627E"/>
    <w:rsid w:val="00DB6A8C"/>
    <w:rsid w:val="00DC4958"/>
    <w:rsid w:val="00E01300"/>
    <w:rsid w:val="00E128AB"/>
    <w:rsid w:val="00EE6BA4"/>
    <w:rsid w:val="00F03BB3"/>
    <w:rsid w:val="00F14E13"/>
    <w:rsid w:val="00F1517B"/>
    <w:rsid w:val="00F41380"/>
    <w:rsid w:val="00F82038"/>
    <w:rsid w:val="00F930BC"/>
    <w:rsid w:val="00FA709E"/>
    <w:rsid w:val="00FE1A8F"/>
    <w:rsid w:val="00FE2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9CAC5F2-B4F0-4291-B7F2-024E6AA5A5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C1612"/>
    <w:pPr>
      <w:jc w:val="both"/>
    </w:pPr>
    <w:rPr>
      <w:rFonts w:ascii="Calibri Light" w:hAnsi="Calibri Light"/>
    </w:rPr>
  </w:style>
  <w:style w:type="paragraph" w:styleId="Ttulo1">
    <w:name w:val="heading 1"/>
    <w:basedOn w:val="Normal"/>
    <w:next w:val="Normal"/>
    <w:link w:val="Ttulo1Car"/>
    <w:uiPriority w:val="9"/>
    <w:qFormat/>
    <w:rsid w:val="004C1612"/>
    <w:pPr>
      <w:pBdr>
        <w:top w:val="single" w:sz="24" w:space="0" w:color="63A537" w:themeColor="text2"/>
        <w:left w:val="single" w:sz="24" w:space="0" w:color="63A537" w:themeColor="text2"/>
        <w:bottom w:val="single" w:sz="24" w:space="0" w:color="63A537" w:themeColor="text2"/>
        <w:right w:val="single" w:sz="24" w:space="0" w:color="63A537" w:themeColor="text2"/>
      </w:pBdr>
      <w:shd w:val="clear" w:color="auto" w:fill="63A537" w:themeFill="text2"/>
      <w:spacing w:after="0"/>
      <w:outlineLvl w:val="0"/>
    </w:pPr>
    <w:rPr>
      <w:rFonts w:eastAsiaTheme="majorEastAsia" w:cstheme="majorBidi"/>
      <w:b/>
      <w:caps/>
      <w:color w:val="FFFFFF" w:themeColor="background1"/>
      <w:spacing w:val="15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C1612"/>
    <w:pPr>
      <w:pBdr>
        <w:top w:val="single" w:sz="24" w:space="0" w:color="DFF0D3" w:themeColor="text2" w:themeTint="33"/>
        <w:left w:val="single" w:sz="24" w:space="0" w:color="DFF0D3" w:themeColor="text2" w:themeTint="33"/>
        <w:bottom w:val="single" w:sz="24" w:space="0" w:color="DFF0D3" w:themeColor="text2" w:themeTint="33"/>
        <w:right w:val="single" w:sz="24" w:space="0" w:color="DFF0D3" w:themeColor="text2" w:themeTint="33"/>
      </w:pBdr>
      <w:shd w:val="clear" w:color="auto" w:fill="DFF0D3" w:themeFill="text2" w:themeFillTint="33"/>
      <w:spacing w:after="0"/>
      <w:outlineLvl w:val="1"/>
    </w:pPr>
    <w:rPr>
      <w:rFonts w:eastAsiaTheme="majorEastAsia" w:cstheme="majorBidi"/>
      <w:b/>
      <w:caps/>
      <w:spacing w:val="15"/>
      <w:sz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pBdr>
        <w:top w:val="single" w:sz="6" w:space="2" w:color="63A537" w:themeColor="text2"/>
      </w:pBdr>
      <w:spacing w:before="300" w:after="0"/>
      <w:outlineLvl w:val="2"/>
    </w:pPr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pPr>
      <w:pBdr>
        <w:top w:val="dotted" w:sz="6" w:space="2" w:color="63A537" w:themeColor="text2"/>
      </w:pBdr>
      <w:spacing w:before="200" w:after="0"/>
      <w:outlineLvl w:val="3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pBdr>
        <w:bottom w:val="single" w:sz="6" w:space="1" w:color="63A537" w:themeColor="text2"/>
      </w:pBdr>
      <w:spacing w:before="200" w:after="0"/>
      <w:outlineLvl w:val="4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pBdr>
        <w:bottom w:val="dotted" w:sz="6" w:space="1" w:color="63A537" w:themeColor="text2"/>
      </w:pBdr>
      <w:spacing w:before="200" w:after="0"/>
      <w:outlineLvl w:val="5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spacing w:before="200" w:after="0"/>
      <w:outlineLvl w:val="6"/>
    </w:pPr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spacing w:before="200" w:after="0"/>
      <w:outlineLvl w:val="7"/>
    </w:pPr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spacing w:before="200" w:after="0"/>
      <w:outlineLvl w:val="8"/>
    </w:pPr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C1612"/>
    <w:rPr>
      <w:rFonts w:ascii="Calibri Light" w:eastAsiaTheme="majorEastAsia" w:hAnsi="Calibri Light" w:cstheme="majorBidi"/>
      <w:b/>
      <w:caps/>
      <w:color w:val="FFFFFF" w:themeColor="background1"/>
      <w:spacing w:val="15"/>
      <w:shd w:val="clear" w:color="auto" w:fill="63A537" w:themeFill="text2"/>
    </w:rPr>
  </w:style>
  <w:style w:type="character" w:customStyle="1" w:styleId="Ttulo2Car">
    <w:name w:val="Título 2 Car"/>
    <w:basedOn w:val="Fuentedeprrafopredeter"/>
    <w:link w:val="Ttulo2"/>
    <w:uiPriority w:val="9"/>
    <w:rsid w:val="004C1612"/>
    <w:rPr>
      <w:rFonts w:ascii="Calibri Light" w:eastAsiaTheme="majorEastAsia" w:hAnsi="Calibri Light" w:cstheme="majorBidi"/>
      <w:b/>
      <w:caps/>
      <w:spacing w:val="15"/>
      <w:sz w:val="20"/>
      <w:shd w:val="clear" w:color="auto" w:fill="DFF0D3" w:themeFill="text2" w:themeFillTint="33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caps/>
      <w:color w:val="31521B" w:themeColor="text2" w:themeShade="80"/>
      <w:spacing w:val="15"/>
    </w:rPr>
  </w:style>
  <w:style w:type="table" w:styleId="Tablaconcuadrcula">
    <w:name w:val="Table Grid"/>
    <w:basedOn w:val="Tablanormal"/>
    <w:uiPriority w:val="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Puesto">
    <w:name w:val="Title"/>
    <w:basedOn w:val="Normal"/>
    <w:next w:val="Normal"/>
    <w:link w:val="PuestoCar"/>
    <w:uiPriority w:val="10"/>
    <w:qFormat/>
    <w:pPr>
      <w:spacing w:before="0" w:after="0"/>
    </w:pPr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character" w:customStyle="1" w:styleId="PuestoCar">
    <w:name w:val="Puesto Car"/>
    <w:basedOn w:val="Fuentedeprrafopredeter"/>
    <w:link w:val="Puesto"/>
    <w:uiPriority w:val="10"/>
    <w:rPr>
      <w:rFonts w:asciiTheme="majorHAnsi" w:eastAsiaTheme="majorEastAsia" w:hAnsiTheme="majorHAnsi" w:cstheme="majorBidi"/>
      <w:caps/>
      <w:color w:val="63A537" w:themeColor="text2"/>
      <w:spacing w:val="10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tuloCar">
    <w:name w:val="Subtítulo Car"/>
    <w:basedOn w:val="Fuentedeprrafopredeter"/>
    <w:link w:val="Subttulo"/>
    <w:uiPriority w:val="11"/>
    <w:rPr>
      <w:caps/>
      <w:color w:val="595959" w:themeColor="text1" w:themeTint="A6"/>
      <w:spacing w:val="10"/>
      <w:sz w:val="21"/>
      <w:szCs w:val="21"/>
    </w:rPr>
  </w:style>
  <w:style w:type="paragraph" w:styleId="Prrafodelista">
    <w:name w:val="List Paragraph"/>
    <w:basedOn w:val="Normal"/>
    <w:uiPriority w:val="34"/>
    <w:qFormat/>
    <w:pPr>
      <w:ind w:left="720"/>
      <w:contextualSpacing/>
    </w:pPr>
  </w:style>
  <w:style w:type="character" w:styleId="Referenciasutil">
    <w:name w:val="Subtle Reference"/>
    <w:uiPriority w:val="31"/>
    <w:qFormat/>
    <w:rPr>
      <w:b w:val="0"/>
      <w:bCs w:val="0"/>
      <w:color w:val="63A537" w:themeColor="text2"/>
    </w:rPr>
  </w:style>
  <w:style w:type="character" w:styleId="nfasissutil">
    <w:name w:val="Subtle Emphasis"/>
    <w:uiPriority w:val="19"/>
    <w:qFormat/>
    <w:rPr>
      <w:i/>
      <w:iCs/>
      <w:color w:val="31521B" w:themeColor="text2" w:themeShade="80"/>
    </w:rPr>
  </w:style>
  <w:style w:type="character" w:styleId="nfasis">
    <w:name w:val="Emphasis"/>
    <w:uiPriority w:val="20"/>
    <w:qFormat/>
    <w:rPr>
      <w:caps/>
      <w:color w:val="auto"/>
      <w:spacing w:val="5"/>
    </w:rPr>
  </w:style>
  <w:style w:type="paragraph" w:styleId="Cita">
    <w:name w:val="Quote"/>
    <w:basedOn w:val="Normal"/>
    <w:next w:val="Normal"/>
    <w:link w:val="CitaCar"/>
    <w:uiPriority w:val="29"/>
    <w:qFormat/>
    <w:pPr>
      <w:ind w:left="1080" w:right="1080"/>
      <w:jc w:val="center"/>
    </w:pPr>
    <w:rPr>
      <w:i/>
      <w:iCs/>
      <w:sz w:val="24"/>
      <w:szCs w:val="24"/>
    </w:rPr>
  </w:style>
  <w:style w:type="character" w:customStyle="1" w:styleId="CitaCar">
    <w:name w:val="Cita Car"/>
    <w:basedOn w:val="Fuentedeprrafopredeter"/>
    <w:link w:val="Cita"/>
    <w:uiPriority w:val="29"/>
    <w:rPr>
      <w:i/>
      <w:iCs/>
      <w:sz w:val="24"/>
      <w:szCs w:val="24"/>
    </w:rPr>
  </w:style>
  <w:style w:type="character" w:styleId="nfasisintenso">
    <w:name w:val="Intense Emphasis"/>
    <w:uiPriority w:val="21"/>
    <w:qFormat/>
    <w:rPr>
      <w:b/>
      <w:bCs/>
      <w:caps/>
      <w:color w:val="31521B" w:themeColor="text2" w:themeShade="80"/>
      <w:spacing w:val="10"/>
    </w:rPr>
  </w:style>
  <w:style w:type="paragraph" w:styleId="Citadestacada">
    <w:name w:val="Intense Quote"/>
    <w:basedOn w:val="Normal"/>
    <w:next w:val="Normal"/>
    <w:link w:val="CitadestacadaCar"/>
    <w:uiPriority w:val="30"/>
    <w:qFormat/>
    <w:pPr>
      <w:spacing w:before="240" w:after="240" w:line="240" w:lineRule="auto"/>
      <w:ind w:left="1080" w:right="1080"/>
      <w:jc w:val="center"/>
    </w:pPr>
    <w:rPr>
      <w:color w:val="63A537" w:themeColor="text2"/>
      <w:sz w:val="24"/>
      <w:szCs w:val="24"/>
    </w:rPr>
  </w:style>
  <w:style w:type="character" w:customStyle="1" w:styleId="CitadestacadaCar">
    <w:name w:val="Cita destacada Car"/>
    <w:basedOn w:val="Fuentedeprrafopredeter"/>
    <w:link w:val="Citadestacada"/>
    <w:uiPriority w:val="30"/>
    <w:rPr>
      <w:color w:val="63A537" w:themeColor="text2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5Car">
    <w:name w:val="Título 5 Car"/>
    <w:basedOn w:val="Fuentedeprrafopredeter"/>
    <w:link w:val="Ttulo5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6Car">
    <w:name w:val="Título 6 Car"/>
    <w:basedOn w:val="Fuentedeprrafopredeter"/>
    <w:link w:val="Ttulo6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7Car">
    <w:name w:val="Título 7 Car"/>
    <w:basedOn w:val="Fuentedeprrafopredeter"/>
    <w:link w:val="Ttulo7"/>
    <w:uiPriority w:val="9"/>
    <w:rPr>
      <w:rFonts w:asciiTheme="majorHAnsi" w:eastAsiaTheme="majorEastAsia" w:hAnsiTheme="majorHAnsi" w:cstheme="majorBidi"/>
      <w:caps/>
      <w:color w:val="4A7B29" w:themeColor="text2" w:themeShade="BF"/>
      <w:spacing w:val="10"/>
    </w:rPr>
  </w:style>
  <w:style w:type="character" w:customStyle="1" w:styleId="Ttulo8Car">
    <w:name w:val="Título 8 Car"/>
    <w:basedOn w:val="Fuentedeprrafopredeter"/>
    <w:link w:val="Ttulo8"/>
    <w:uiPriority w:val="9"/>
    <w:rPr>
      <w:rFonts w:asciiTheme="majorHAnsi" w:eastAsiaTheme="majorEastAsia" w:hAnsiTheme="majorHAnsi" w:cstheme="majorBidi"/>
      <w:caps/>
      <w:spacing w:val="10"/>
      <w:sz w:val="18"/>
      <w:szCs w:val="18"/>
    </w:rPr>
  </w:style>
  <w:style w:type="character" w:customStyle="1" w:styleId="Ttulo9Car">
    <w:name w:val="Título 9 Car"/>
    <w:basedOn w:val="Fuentedeprrafopredeter"/>
    <w:link w:val="Ttulo9"/>
    <w:uiPriority w:val="9"/>
    <w:rPr>
      <w:rFonts w:asciiTheme="majorHAnsi" w:eastAsiaTheme="majorEastAsia" w:hAnsiTheme="majorHAnsi" w:cstheme="majorBidi"/>
      <w:i/>
      <w:iCs/>
      <w:caps/>
      <w:spacing w:val="10"/>
      <w:sz w:val="18"/>
      <w:szCs w:val="18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styleId="Ttulodellibro">
    <w:name w:val="Book Title"/>
    <w:uiPriority w:val="33"/>
    <w:qFormat/>
    <w:rPr>
      <w:b/>
      <w:bCs/>
      <w:i/>
      <w:iCs/>
      <w:spacing w:val="0"/>
    </w:rPr>
  </w:style>
  <w:style w:type="paragraph" w:styleId="Descripcin">
    <w:name w:val="caption"/>
    <w:basedOn w:val="Normal"/>
    <w:next w:val="Normal"/>
    <w:uiPriority w:val="35"/>
    <w:semiHidden/>
    <w:unhideWhenUsed/>
    <w:qFormat/>
    <w:rPr>
      <w:b/>
      <w:bCs/>
      <w:color w:val="4A7B29" w:themeColor="text2" w:themeShade="BF"/>
      <w:sz w:val="16"/>
      <w:szCs w:val="16"/>
    </w:rPr>
  </w:style>
  <w:style w:type="character" w:styleId="Referenciaintensa">
    <w:name w:val="Intense Reference"/>
    <w:uiPriority w:val="32"/>
    <w:qFormat/>
    <w:rPr>
      <w:b w:val="0"/>
      <w:bCs w:val="0"/>
      <w:i/>
      <w:iCs/>
      <w:caps/>
      <w:color w:val="63A537" w:themeColor="text2"/>
    </w:rPr>
  </w:style>
  <w:style w:type="character" w:customStyle="1" w:styleId="SinespaciadoCar">
    <w:name w:val="Sin espaciado Car"/>
    <w:basedOn w:val="Fuentedeprrafopredeter"/>
    <w:link w:val="Sinespaciado"/>
    <w:uiPriority w:val="1"/>
  </w:style>
  <w:style w:type="character" w:styleId="Textoennegrita">
    <w:name w:val="Strong"/>
    <w:uiPriority w:val="22"/>
    <w:qFormat/>
    <w:rPr>
      <w:b/>
      <w:bCs/>
    </w:rPr>
  </w:style>
  <w:style w:type="paragraph" w:styleId="TtulodeTDC">
    <w:name w:val="TOC Heading"/>
    <w:basedOn w:val="Ttulo1"/>
    <w:next w:val="Normal"/>
    <w:uiPriority w:val="39"/>
    <w:unhideWhenUsed/>
    <w:qFormat/>
    <w:pPr>
      <w:outlineLvl w:val="9"/>
    </w:pPr>
  </w:style>
  <w:style w:type="paragraph" w:styleId="Encabezado">
    <w:name w:val="header"/>
    <w:basedOn w:val="Normal"/>
    <w:link w:val="Encabezado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372CD"/>
  </w:style>
  <w:style w:type="paragraph" w:styleId="Piedepgina">
    <w:name w:val="footer"/>
    <w:basedOn w:val="Normal"/>
    <w:link w:val="PiedepginaCar"/>
    <w:uiPriority w:val="99"/>
    <w:unhideWhenUsed/>
    <w:rsid w:val="009372CD"/>
    <w:pPr>
      <w:tabs>
        <w:tab w:val="center" w:pos="4419"/>
        <w:tab w:val="right" w:pos="8838"/>
      </w:tabs>
      <w:spacing w:before="0"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372CD"/>
  </w:style>
  <w:style w:type="table" w:styleId="Tabladecuadrcula3-nfasis1">
    <w:name w:val="Grid Table 3 Accent 1"/>
    <w:basedOn w:val="Tablanormal"/>
    <w:uiPriority w:val="48"/>
    <w:rsid w:val="008F7DA3"/>
    <w:pPr>
      <w:spacing w:after="0" w:line="240" w:lineRule="auto"/>
    </w:pPr>
    <w:tblPr>
      <w:tblStyleRowBandSize w:val="1"/>
      <w:tblStyleColBandSize w:val="1"/>
      <w:tblBorders>
        <w:top w:val="single" w:sz="4" w:space="0" w:color="C1DF87" w:themeColor="accent1" w:themeTint="99"/>
        <w:left w:val="single" w:sz="4" w:space="0" w:color="C1DF87" w:themeColor="accent1" w:themeTint="99"/>
        <w:bottom w:val="single" w:sz="4" w:space="0" w:color="C1DF87" w:themeColor="accent1" w:themeTint="99"/>
        <w:right w:val="single" w:sz="4" w:space="0" w:color="C1DF87" w:themeColor="accent1" w:themeTint="99"/>
        <w:insideH w:val="single" w:sz="4" w:space="0" w:color="C1DF87" w:themeColor="accent1" w:themeTint="99"/>
        <w:insideV w:val="single" w:sz="4" w:space="0" w:color="C1DF87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4D7" w:themeFill="accent1" w:themeFillTint="33"/>
      </w:tcPr>
    </w:tblStylePr>
    <w:tblStylePr w:type="band1Horz">
      <w:tblPr/>
      <w:tcPr>
        <w:shd w:val="clear" w:color="auto" w:fill="EAF4D7" w:themeFill="accent1" w:themeFillTint="33"/>
      </w:tcPr>
    </w:tblStylePr>
    <w:tblStylePr w:type="neCell">
      <w:tblPr/>
      <w:tcPr>
        <w:tcBorders>
          <w:bottom w:val="single" w:sz="4" w:space="0" w:color="C1DF87" w:themeColor="accent1" w:themeTint="99"/>
        </w:tcBorders>
      </w:tcPr>
    </w:tblStylePr>
    <w:tblStylePr w:type="nwCell">
      <w:tblPr/>
      <w:tcPr>
        <w:tcBorders>
          <w:bottom w:val="single" w:sz="4" w:space="0" w:color="C1DF87" w:themeColor="accent1" w:themeTint="99"/>
        </w:tcBorders>
      </w:tcPr>
    </w:tblStylePr>
    <w:tblStylePr w:type="seCell">
      <w:tblPr/>
      <w:tcPr>
        <w:tcBorders>
          <w:top w:val="single" w:sz="4" w:space="0" w:color="C1DF87" w:themeColor="accent1" w:themeTint="99"/>
        </w:tcBorders>
      </w:tcPr>
    </w:tblStylePr>
    <w:tblStylePr w:type="swCell">
      <w:tblPr/>
      <w:tcPr>
        <w:tcBorders>
          <w:top w:val="single" w:sz="4" w:space="0" w:color="C1DF87" w:themeColor="accent1" w:themeTint="99"/>
        </w:tcBorders>
      </w:tcPr>
    </w:tblStylePr>
  </w:style>
  <w:style w:type="table" w:styleId="Tabladecuadrcula5oscura-nfasis1">
    <w:name w:val="Grid Table 5 Dark Accent 1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AF4D7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99CB38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99CB38" w:themeFill="accent1"/>
      </w:tcPr>
    </w:tblStylePr>
    <w:tblStylePr w:type="band1Vert">
      <w:tblPr/>
      <w:tcPr>
        <w:shd w:val="clear" w:color="auto" w:fill="D6EAAF" w:themeFill="accent1" w:themeFillTint="66"/>
      </w:tcPr>
    </w:tblStylePr>
    <w:tblStylePr w:type="band1Horz">
      <w:tblPr/>
      <w:tcPr>
        <w:shd w:val="clear" w:color="auto" w:fill="D6EAAF" w:themeFill="accent1" w:themeFillTint="66"/>
      </w:tcPr>
    </w:tblStylePr>
  </w:style>
  <w:style w:type="table" w:styleId="Tabladecuadrcula4-nfasis2">
    <w:name w:val="Grid Table 4 Accent 2"/>
    <w:basedOn w:val="Tablanormal"/>
    <w:uiPriority w:val="49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9FD37C" w:themeColor="accent2" w:themeTint="99"/>
        <w:left w:val="single" w:sz="4" w:space="0" w:color="9FD37C" w:themeColor="accent2" w:themeTint="99"/>
        <w:bottom w:val="single" w:sz="4" w:space="0" w:color="9FD37C" w:themeColor="accent2" w:themeTint="99"/>
        <w:right w:val="single" w:sz="4" w:space="0" w:color="9FD37C" w:themeColor="accent2" w:themeTint="99"/>
        <w:insideH w:val="single" w:sz="4" w:space="0" w:color="9FD37C" w:themeColor="accent2" w:themeTint="99"/>
        <w:insideV w:val="single" w:sz="4" w:space="0" w:color="9FD37C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63A537" w:themeColor="accent2"/>
          <w:left w:val="single" w:sz="4" w:space="0" w:color="63A537" w:themeColor="accent2"/>
          <w:bottom w:val="single" w:sz="4" w:space="0" w:color="63A537" w:themeColor="accent2"/>
          <w:right w:val="single" w:sz="4" w:space="0" w:color="63A537" w:themeColor="accent2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</w:rPr>
      <w:tblPr/>
      <w:tcPr>
        <w:tcBorders>
          <w:top w:val="double" w:sz="4" w:space="0" w:color="63A537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0D3" w:themeFill="accent2" w:themeFillTint="33"/>
      </w:tcPr>
    </w:tblStylePr>
    <w:tblStylePr w:type="band1Horz">
      <w:tblPr/>
      <w:tcPr>
        <w:shd w:val="clear" w:color="auto" w:fill="DFF0D3" w:themeFill="accent2" w:themeFillTint="33"/>
      </w:tcPr>
    </w:tblStylePr>
  </w:style>
  <w:style w:type="table" w:styleId="Tabladecuadrcula5oscura-nfasis2">
    <w:name w:val="Grid Table 5 Dark Accent 2"/>
    <w:basedOn w:val="Tablanormal"/>
    <w:uiPriority w:val="50"/>
    <w:rsid w:val="00B677C3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FF0D3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63A537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63A537" w:themeFill="accent2"/>
      </w:tcPr>
    </w:tblStylePr>
    <w:tblStylePr w:type="band1Vert">
      <w:tblPr/>
      <w:tcPr>
        <w:shd w:val="clear" w:color="auto" w:fill="BFE2A8" w:themeFill="accent2" w:themeFillTint="66"/>
      </w:tcPr>
    </w:tblStylePr>
    <w:tblStylePr w:type="band1Horz">
      <w:tblPr/>
      <w:tcPr>
        <w:shd w:val="clear" w:color="auto" w:fill="BFE2A8" w:themeFill="accent2" w:themeFillTint="66"/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FE1A8F"/>
    <w:pPr>
      <w:spacing w:after="100"/>
      <w:ind w:left="440"/>
    </w:pPr>
  </w:style>
  <w:style w:type="paragraph" w:styleId="TDC1">
    <w:name w:val="toc 1"/>
    <w:basedOn w:val="Normal"/>
    <w:next w:val="Normal"/>
    <w:autoRedefine/>
    <w:uiPriority w:val="39"/>
    <w:unhideWhenUsed/>
    <w:rsid w:val="00FE1A8F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FE1A8F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FE1A8F"/>
    <w:rPr>
      <w:color w:val="EE7B08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0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92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7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86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9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1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95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44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59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image" Target="media/image6.png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gif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png"/><Relationship Id="rId2" Type="http://schemas.openxmlformats.org/officeDocument/2006/relationships/image" Target="media/image2.gif"/><Relationship Id="rId1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E:\Documents\2014\5TO\PROYECTO%20FINAL\ProyectoF\trunk\Documentacion\Modelos\Sprint%201\DER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Banded">
  <a:themeElements>
    <a:clrScheme name="Personalizado 3">
      <a:dk1>
        <a:sysClr val="windowText" lastClr="000000"/>
      </a:dk1>
      <a:lt1>
        <a:sysClr val="window" lastClr="FFFFFF"/>
      </a:lt1>
      <a:dk2>
        <a:srgbClr val="63A537"/>
      </a:dk2>
      <a:lt2>
        <a:srgbClr val="E2DFCC"/>
      </a:lt2>
      <a:accent1>
        <a:srgbClr val="99CB38"/>
      </a:accent1>
      <a:accent2>
        <a:srgbClr val="63A537"/>
      </a:accent2>
      <a:accent3>
        <a:srgbClr val="37A76F"/>
      </a:accent3>
      <a:accent4>
        <a:srgbClr val="44C1A3"/>
      </a:accent4>
      <a:accent5>
        <a:srgbClr val="4EB3CF"/>
      </a:accent5>
      <a:accent6>
        <a:srgbClr val="51C3F9"/>
      </a:accent6>
      <a:hlink>
        <a:srgbClr val="EE7B08"/>
      </a:hlink>
      <a:folHlink>
        <a:srgbClr val="977B2D"/>
      </a:folHlink>
    </a:clrScheme>
    <a:fontScheme name="Banded">
      <a:maj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orbel" panose="020B0503020204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Banded">
      <a:fillStyleLst>
        <a:solidFill>
          <a:schemeClr val="phClr"/>
        </a:solidFill>
        <a:gradFill rotWithShape="1">
          <a:gsLst>
            <a:gs pos="0">
              <a:schemeClr val="phClr">
                <a:tint val="65000"/>
                <a:satMod val="120000"/>
                <a:lumMod val="107000"/>
              </a:schemeClr>
            </a:gs>
            <a:gs pos="50000">
              <a:schemeClr val="phClr">
                <a:tint val="70000"/>
                <a:satMod val="124000"/>
                <a:lumMod val="103000"/>
              </a:schemeClr>
            </a:gs>
            <a:gs pos="100000">
              <a:schemeClr val="phClr">
                <a:tint val="85000"/>
                <a:satMod val="12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85000"/>
                <a:shade val="98000"/>
                <a:satMod val="110000"/>
                <a:lumMod val="103000"/>
              </a:schemeClr>
            </a:gs>
            <a:gs pos="50000">
              <a:schemeClr val="phClr">
                <a:shade val="85000"/>
                <a:satMod val="105000"/>
                <a:lumMod val="100000"/>
              </a:schemeClr>
            </a:gs>
            <a:gs pos="100000">
              <a:schemeClr val="phClr">
                <a:shade val="60000"/>
                <a:satMod val="12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5875" dir="5400000" algn="ctr" rotWithShape="0">
              <a:srgbClr val="000000">
                <a:alpha val="68000"/>
              </a:srgbClr>
            </a:outerShdw>
          </a:effectLst>
        </a:effectStyle>
        <a:effectStyle>
          <a:effectLst>
            <a:outerShdw blurRad="88900" dist="2794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blipFill rotWithShape="1">
          <a:blip xmlns:r="http://schemas.openxmlformats.org/officeDocument/2006/relationships" r:embed="rId1">
            <a:duotone>
              <a:schemeClr val="phClr"/>
              <a:schemeClr val="phClr">
                <a:shade val="91000"/>
                <a:satMod val="105000"/>
              </a:schemeClr>
            </a:duotone>
          </a:blip>
          <a:tile tx="0" ty="0" sx="100000" sy="100000" flip="none" algn="tl"/>
        </a:blipFill>
        <a:gradFill rotWithShape="1">
          <a:gsLst>
            <a:gs pos="0">
              <a:schemeClr val="phClr">
                <a:tint val="100000"/>
                <a:shade val="0"/>
                <a:satMod val="100000"/>
              </a:schemeClr>
            </a:gs>
            <a:gs pos="100000">
              <a:schemeClr val="phClr">
                <a:shade val="100000"/>
                <a:satMod val="10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Banded" id="{98DFF888-2449-4D28-977C-6306C017633E}" vid="{9792607F-9579-4224-82FF-9C88C3E1E53D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>UTN FRC</CompanyAddress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>
  <b:Source>
    <b:Tag>RSt01</b:Tag>
    <b:SourceType>Book</b:SourceType>
    <b:Guid>{7AD77338-905D-470F-B1E0-188E68B0C2E5}</b:Guid>
    <b:Author>
      <b:Author>
        <b:NameList>
          <b:Person>
            <b:Last>Stair</b:Last>
            <b:First>R</b:First>
          </b:Person>
          <b:Person>
            <b:Last>Reynolds</b:Last>
            <b:First>G.</b:First>
          </b:Person>
        </b:NameList>
      </b:Author>
    </b:Author>
    <b:Title>Principles of Information Systems</b:Title>
    <b:Year>2001</b:Year>
    <b:City>Boston</b:City>
    <b:Publisher>Course Technology</b:Publisher>
    <b:RefOrder>1</b:RefOrder>
  </b:Source>
  <b:Source>
    <b:Tag>Kro09</b:Tag>
    <b:SourceType>Book</b:SourceType>
    <b:Guid>{BECAF388-DFB8-4ECD-A8A7-68C152322225}</b:Guid>
    <b:Author>
      <b:Author>
        <b:NameList>
          <b:Person>
            <b:Last>Kroenke</b:Last>
            <b:First>D.</b:First>
          </b:Person>
          <b:Person>
            <b:Last>Auer</b:Last>
            <b:First>D.</b:First>
          </b:Person>
        </b:NameList>
      </b:Author>
    </b:Author>
    <b:Year>2009</b:Year>
    <b:Title>Database Concepts</b:Title>
    <b:City>New Jersey</b:City>
    <b:Publisher>Prentice Hall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F740C13-C6A2-43D3-86C5-4CBB969C2C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8615364D-AEA9-41CB-B9DD-0AF16772B9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DER</Template>
  <TotalTime>105</TotalTime>
  <Pages>5</Pages>
  <Words>117</Words>
  <Characters>644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Título del Documento</vt:lpstr>
      <vt:lpstr/>
    </vt:vector>
  </TitlesOfParts>
  <Company>Sistema de gestión de Campeonatos de Futbol</Company>
  <LinksUpToDate>false</LinksUpToDate>
  <CharactersWithSpaces>760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Título del Documento</dc:title>
  <dc:creator>Flor Rojas A.</dc:creator>
  <cp:keywords/>
  <cp:lastModifiedBy>Paulita Pedrosa</cp:lastModifiedBy>
  <cp:revision>18</cp:revision>
  <dcterms:created xsi:type="dcterms:W3CDTF">2014-06-17T20:27:00Z</dcterms:created>
  <dcterms:modified xsi:type="dcterms:W3CDTF">2015-05-02T22:10:00Z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TC037499679991</vt:lpwstr>
  </property>
</Properties>
</file>