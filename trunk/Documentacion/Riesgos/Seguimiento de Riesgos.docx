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D6F" w:rsidRDefault="00335C9B" w:rsidP="00092D82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2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3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A12B43" w:rsidP="00092D82">
          <w:pPr>
            <w:rPr>
              <w:noProof/>
              <w:lang w:val="es-ES"/>
            </w:rPr>
          </w:pPr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236DE71C" wp14:editId="4A47EC25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27" o:spid="_x0000_s1031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310A8868" wp14:editId="7C1FC350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>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>Ing. Jaime, Natalia</w:t>
                                  </w:r>
                                  <w:r w:rsidRPr="00092D82"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 xml:space="preserve">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  <w:t>. 57824</w:t>
                                  </w:r>
                                </w:p>
                                <w:p w:rsidR="005A0D6F" w:rsidRPr="00370C15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370C15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Pedrosa, Paula </w:t>
                                  </w:r>
                                  <w:proofErr w:type="spellStart"/>
                                  <w:r w:rsidRPr="00370C15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Melania</w:t>
                                  </w:r>
                                  <w:proofErr w:type="spellEnd"/>
                                  <w:r w:rsidRPr="00370C15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 leg. </w:t>
                                  </w:r>
                                  <w:proofErr w:type="gramStart"/>
                                  <w:r w:rsidRPr="00370C15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58822</w:t>
                                  </w:r>
                                  <w:proofErr w:type="gramEnd"/>
                                </w:p>
                                <w:p w:rsidR="005A0D6F" w:rsidRPr="00370C15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370C15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Rojas </w:t>
                                  </w:r>
                                  <w:proofErr w:type="spellStart"/>
                                  <w:r w:rsidRPr="00370C15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Amaya</w:t>
                                  </w:r>
                                  <w:proofErr w:type="spellEnd"/>
                                  <w:r w:rsidRPr="00370C15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, M. </w:t>
                                  </w:r>
                                  <w:proofErr w:type="spellStart"/>
                                  <w:r w:rsidRPr="00370C15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Florencia</w:t>
                                  </w:r>
                                  <w:proofErr w:type="spellEnd"/>
                                  <w:r w:rsidRPr="00370C15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 xml:space="preserve"> leg. </w:t>
                                  </w:r>
                                  <w:proofErr w:type="gramStart"/>
                                  <w:r w:rsidRPr="00370C15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pt-BR" w:eastAsia="es-ES"/>
                                    </w:rPr>
                                    <w:t>58577</w:t>
                                  </w:r>
                                  <w:proofErr w:type="gramEnd"/>
                                </w:p>
                                <w:p w:rsidR="005A0D6F" w:rsidRPr="00370C15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370C15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370C15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11" o:spid="_x0000_s1037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">
                    <v:rect id="Rectángulo 120" o:spid="_x0000_s1038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39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2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0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>Ing. Jaime, Natalia</w:t>
                            </w:r>
                            <w:r w:rsidRPr="00092D82"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1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 xml:space="preserve">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  <w:t>. 57824</w:t>
                            </w:r>
                          </w:p>
                          <w:p w:rsidR="005A0D6F" w:rsidRPr="00370C15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370C15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Pedrosa, Paula </w:t>
                            </w:r>
                            <w:proofErr w:type="spellStart"/>
                            <w:r w:rsidRPr="00370C15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Melania</w:t>
                            </w:r>
                            <w:proofErr w:type="spellEnd"/>
                            <w:r w:rsidRPr="00370C15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 leg. </w:t>
                            </w:r>
                            <w:proofErr w:type="gramStart"/>
                            <w:r w:rsidRPr="00370C15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58822</w:t>
                            </w:r>
                            <w:proofErr w:type="gramEnd"/>
                          </w:p>
                          <w:p w:rsidR="005A0D6F" w:rsidRPr="00370C15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pt-BR" w:eastAsia="es-ES"/>
                              </w:rPr>
                            </w:pPr>
                            <w:r w:rsidRPr="00370C15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Rojas </w:t>
                            </w:r>
                            <w:proofErr w:type="spellStart"/>
                            <w:r w:rsidRPr="00370C15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Amaya</w:t>
                            </w:r>
                            <w:proofErr w:type="spellEnd"/>
                            <w:r w:rsidRPr="00370C15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, M. </w:t>
                            </w:r>
                            <w:proofErr w:type="spellStart"/>
                            <w:r w:rsidRPr="00370C15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Florencia</w:t>
                            </w:r>
                            <w:proofErr w:type="spellEnd"/>
                            <w:r w:rsidRPr="00370C15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 xml:space="preserve"> leg. </w:t>
                            </w:r>
                            <w:proofErr w:type="gramStart"/>
                            <w:r w:rsidRPr="00370C15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pt-BR" w:eastAsia="es-ES"/>
                              </w:rPr>
                              <w:t>58577</w:t>
                            </w:r>
                            <w:proofErr w:type="gramEnd"/>
                          </w:p>
                          <w:p w:rsidR="005A0D6F" w:rsidRPr="00370C15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370C15">
                              <w:rPr>
                                <w:lang w:val="pt-BR"/>
                              </w:rPr>
                              <w:tab/>
                            </w:r>
                            <w:r w:rsidRPr="00370C15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79DD08DF" wp14:editId="2FAA3D1D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31" o:spid="_x0000_s1042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">
                    <v:shape id="Cuadro de texto 5" o:spid="_x0000_s1043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4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F040A66" wp14:editId="090FE6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23" o:spid="_x0000_s1045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">
                    <v:roundrect id="Rectángulo redondeado 19" o:spid="_x0000_s1046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7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8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5" o:title="" grayscale="t"/>
                      <v:path arrowok="t"/>
                    </v:shape>
                    <v:shape id="Cuadro de texto 21" o:spid="_x0000_s1049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0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1FABDB9" wp14:editId="4B4D32FB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B27086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</w:rPr>
                                  <w:t>24/05</w:t>
                                </w:r>
                                <w:r w:rsidR="00A43FC2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</w:rPr>
                                  <w:t>/2012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7" o:spid="_x0000_s1051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7JbbfI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B27086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</w:rPr>
                            <w:t>24/05</w:t>
                          </w:r>
                          <w:r w:rsidR="00A43FC2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</w:rPr>
                            <w:t>/2012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6BA999AD" wp14:editId="64798186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B27086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</w:rPr>
                                    <w:t>Seguimiento de Riesgos</w:t>
                                  </w:r>
                                  <w:r w:rsidR="00C3723B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</w:rPr>
                                    <w:t xml:space="preserve"> v1.0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28" o:spid="_x0000_s1052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kC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RQbkCgwMAAGYJAAAOAAAAAAAAAAAAAAAAAC4C&#10;AABkcnMvZTJvRG9jLnhtbFBLAQItABQABgAIAAAAIQCB6+pb4gAAAAsBAAAPAAAAAAAAAAAAAAAA&#10;AN0FAABkcnMvZG93bnJldi54bWxQSwUGAAAAAAQABADzAAAA7AYAAAAA&#10;">
                    <v:shape id="Cuadro de texto 18" o:spid="_x0000_s1053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B27086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</w:rPr>
                              <w:t>Seguimiento de Riesgos</w:t>
                            </w:r>
                            <w:r w:rsidR="00C3723B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</w:rPr>
                              <w:t xml:space="preserve"> v1.0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5A0D6F" w:rsidRDefault="005A0D6F" w:rsidP="00092D82">
          <w:pPr>
            <w:rPr>
              <w:noProof/>
              <w:lang w:val="es-ES"/>
            </w:rPr>
          </w:pPr>
        </w:p>
        <w:p w:rsidR="000B2CDD" w:rsidRPr="00092D82" w:rsidRDefault="00E85868" w:rsidP="00092D82"/>
      </w:sdtContent>
    </w:sdt>
    <w:tbl>
      <w:tblPr>
        <w:tblStyle w:val="GridTable5DarkAccent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1701"/>
        <w:gridCol w:w="278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HISTORIAL DE VERSIONES</w:t>
            </w:r>
          </w:p>
        </w:tc>
      </w:tr>
      <w:tr w:rsidR="00750FE8" w:rsidRPr="00412C18" w:rsidTr="00B27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170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278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B27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AC0F15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1701" w:type="dxa"/>
          </w:tcPr>
          <w:p w:rsidR="00750FE8" w:rsidRPr="00412C18" w:rsidRDefault="00B27086" w:rsidP="00B2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24</w:t>
            </w:r>
            <w:r w:rsidR="00AC0F15">
              <w:rPr>
                <w:rFonts w:asciiTheme="majorHAnsi" w:hAnsiTheme="majorHAnsi"/>
                <w:lang w:val="es-ES"/>
              </w:rPr>
              <w:t>/0</w:t>
            </w:r>
            <w:r>
              <w:rPr>
                <w:rFonts w:asciiTheme="majorHAnsi" w:hAnsiTheme="majorHAnsi"/>
                <w:lang w:val="es-ES"/>
              </w:rPr>
              <w:t>5</w:t>
            </w:r>
            <w:r w:rsidR="00AC0F15">
              <w:rPr>
                <w:rFonts w:asciiTheme="majorHAnsi" w:hAnsiTheme="majorHAnsi"/>
                <w:lang w:val="es-ES"/>
              </w:rPr>
              <w:t>/2014</w:t>
            </w:r>
          </w:p>
        </w:tc>
        <w:tc>
          <w:tcPr>
            <w:tcW w:w="2780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Facu</w:t>
            </w:r>
            <w:r w:rsidR="00B27086">
              <w:rPr>
                <w:rFonts w:asciiTheme="majorHAnsi" w:hAnsiTheme="majorHAnsi"/>
                <w:lang w:val="es-ES"/>
              </w:rPr>
              <w:t xml:space="preserve">ndo </w:t>
            </w:r>
            <w:proofErr w:type="spellStart"/>
            <w:r w:rsidR="00B27086">
              <w:rPr>
                <w:rFonts w:asciiTheme="majorHAnsi" w:hAnsiTheme="majorHAnsi"/>
                <w:lang w:val="es-ES"/>
              </w:rPr>
              <w:t>Allemand</w:t>
            </w:r>
            <w:proofErr w:type="spellEnd"/>
          </w:p>
        </w:tc>
        <w:tc>
          <w:tcPr>
            <w:tcW w:w="3883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Creación Documento</w:t>
            </w:r>
          </w:p>
        </w:tc>
      </w:tr>
      <w:tr w:rsidR="00750FE8" w:rsidRPr="00750FE8" w:rsidTr="00B27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750FE8" w:rsidP="00AC0F15">
            <w:pPr>
              <w:ind w:left="720" w:hanging="72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01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780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  <w:tr w:rsidR="00AC0F15" w:rsidRPr="00750FE8" w:rsidTr="00B27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412C18" w:rsidRDefault="00AC0F15" w:rsidP="00AC0F15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701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780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</w:tbl>
    <w:p w:rsidR="00750FE8" w:rsidRDefault="00750FE8" w:rsidP="009372CD">
      <w:pPr>
        <w:pStyle w:val="Ttul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b/>
          <w:bCs/>
          <w:lang w:val="es-AR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C3723B" w:rsidRDefault="00FE1A8F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696986" w:history="1">
            <w:r w:rsidR="00C3723B" w:rsidRPr="0083467B">
              <w:rPr>
                <w:rStyle w:val="Hipervnculo"/>
                <w:noProof/>
                <w:lang w:val="es-ES"/>
              </w:rPr>
              <w:t>Seguimiento de riesgos</w:t>
            </w:r>
            <w:r w:rsidR="00C3723B">
              <w:rPr>
                <w:noProof/>
                <w:webHidden/>
              </w:rPr>
              <w:tab/>
            </w:r>
            <w:r w:rsidR="00C3723B">
              <w:rPr>
                <w:noProof/>
                <w:webHidden/>
              </w:rPr>
              <w:fldChar w:fldCharType="begin"/>
            </w:r>
            <w:r w:rsidR="00C3723B">
              <w:rPr>
                <w:noProof/>
                <w:webHidden/>
              </w:rPr>
              <w:instrText xml:space="preserve"> PAGEREF _Toc388696986 \h </w:instrText>
            </w:r>
            <w:r w:rsidR="00C3723B">
              <w:rPr>
                <w:noProof/>
                <w:webHidden/>
              </w:rPr>
            </w:r>
            <w:r w:rsidR="00C3723B">
              <w:rPr>
                <w:noProof/>
                <w:webHidden/>
              </w:rPr>
              <w:fldChar w:fldCharType="separate"/>
            </w:r>
            <w:r w:rsidR="00C3723B">
              <w:rPr>
                <w:noProof/>
                <w:webHidden/>
              </w:rPr>
              <w:t>2</w:t>
            </w:r>
            <w:r w:rsidR="00C3723B">
              <w:rPr>
                <w:noProof/>
                <w:webHidden/>
              </w:rPr>
              <w:fldChar w:fldCharType="end"/>
            </w:r>
          </w:hyperlink>
        </w:p>
        <w:p w:rsidR="00C3723B" w:rsidRDefault="00E85868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696987" w:history="1">
            <w:r w:rsidR="00C3723B" w:rsidRPr="0083467B">
              <w:rPr>
                <w:rStyle w:val="Hipervnculo"/>
                <w:noProof/>
                <w:lang w:val="es-ES"/>
              </w:rPr>
              <w:t>Riesgo 1: El equipo no llega al final con la totalidad de examenes rendidos.</w:t>
            </w:r>
            <w:r w:rsidR="00C3723B">
              <w:rPr>
                <w:noProof/>
                <w:webHidden/>
              </w:rPr>
              <w:tab/>
            </w:r>
            <w:r w:rsidR="00C3723B">
              <w:rPr>
                <w:noProof/>
                <w:webHidden/>
              </w:rPr>
              <w:fldChar w:fldCharType="begin"/>
            </w:r>
            <w:r w:rsidR="00C3723B">
              <w:rPr>
                <w:noProof/>
                <w:webHidden/>
              </w:rPr>
              <w:instrText xml:space="preserve"> PAGEREF _Toc388696987 \h </w:instrText>
            </w:r>
            <w:r w:rsidR="00C3723B">
              <w:rPr>
                <w:noProof/>
                <w:webHidden/>
              </w:rPr>
            </w:r>
            <w:r w:rsidR="00C3723B">
              <w:rPr>
                <w:noProof/>
                <w:webHidden/>
              </w:rPr>
              <w:fldChar w:fldCharType="separate"/>
            </w:r>
            <w:r w:rsidR="00C3723B">
              <w:rPr>
                <w:noProof/>
                <w:webHidden/>
              </w:rPr>
              <w:t>2</w:t>
            </w:r>
            <w:r w:rsidR="00C3723B">
              <w:rPr>
                <w:noProof/>
                <w:webHidden/>
              </w:rPr>
              <w:fldChar w:fldCharType="end"/>
            </w:r>
          </w:hyperlink>
        </w:p>
        <w:p w:rsidR="00C3723B" w:rsidRDefault="00E85868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696988" w:history="1">
            <w:r w:rsidR="00C3723B" w:rsidRPr="0083467B">
              <w:rPr>
                <w:rStyle w:val="Hipervnculo"/>
                <w:rFonts w:ascii="Calibri" w:eastAsia="Times New Roman" w:hAnsi="Calibri" w:cs="Times New Roman"/>
                <w:noProof/>
                <w:lang w:val="es-ES" w:eastAsia="es-ES"/>
              </w:rPr>
              <w:t>Riesgo 3: Falta de conocimiento técnico</w:t>
            </w:r>
            <w:r w:rsidR="00C3723B">
              <w:rPr>
                <w:noProof/>
                <w:webHidden/>
              </w:rPr>
              <w:tab/>
            </w:r>
            <w:r w:rsidR="00C3723B">
              <w:rPr>
                <w:noProof/>
                <w:webHidden/>
              </w:rPr>
              <w:fldChar w:fldCharType="begin"/>
            </w:r>
            <w:r w:rsidR="00C3723B">
              <w:rPr>
                <w:noProof/>
                <w:webHidden/>
              </w:rPr>
              <w:instrText xml:space="preserve"> PAGEREF _Toc388696988 \h </w:instrText>
            </w:r>
            <w:r w:rsidR="00C3723B">
              <w:rPr>
                <w:noProof/>
                <w:webHidden/>
              </w:rPr>
            </w:r>
            <w:r w:rsidR="00C3723B">
              <w:rPr>
                <w:noProof/>
                <w:webHidden/>
              </w:rPr>
              <w:fldChar w:fldCharType="separate"/>
            </w:r>
            <w:r w:rsidR="00C3723B">
              <w:rPr>
                <w:noProof/>
                <w:webHidden/>
              </w:rPr>
              <w:t>2</w:t>
            </w:r>
            <w:r w:rsidR="00C3723B">
              <w:rPr>
                <w:noProof/>
                <w:webHidden/>
              </w:rPr>
              <w:fldChar w:fldCharType="end"/>
            </w:r>
          </w:hyperlink>
        </w:p>
        <w:p w:rsidR="00C3723B" w:rsidRDefault="00E85868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388696989" w:history="1">
            <w:r w:rsidR="00C3723B" w:rsidRPr="0083467B">
              <w:rPr>
                <w:rStyle w:val="Hipervnculo"/>
                <w:rFonts w:ascii="Calibri" w:eastAsia="Times New Roman" w:hAnsi="Calibri" w:cs="Times New Roman"/>
                <w:noProof/>
                <w:lang w:val="es-ES" w:eastAsia="es-ES"/>
              </w:rPr>
              <w:t>Riesgo 9: Subestimar el alcance del sistema</w:t>
            </w:r>
            <w:r w:rsidR="00C3723B">
              <w:rPr>
                <w:noProof/>
                <w:webHidden/>
              </w:rPr>
              <w:tab/>
            </w:r>
            <w:r w:rsidR="00C3723B">
              <w:rPr>
                <w:noProof/>
                <w:webHidden/>
              </w:rPr>
              <w:fldChar w:fldCharType="begin"/>
            </w:r>
            <w:r w:rsidR="00C3723B">
              <w:rPr>
                <w:noProof/>
                <w:webHidden/>
              </w:rPr>
              <w:instrText xml:space="preserve"> PAGEREF _Toc388696989 \h </w:instrText>
            </w:r>
            <w:r w:rsidR="00C3723B">
              <w:rPr>
                <w:noProof/>
                <w:webHidden/>
              </w:rPr>
            </w:r>
            <w:r w:rsidR="00C3723B">
              <w:rPr>
                <w:noProof/>
                <w:webHidden/>
              </w:rPr>
              <w:fldChar w:fldCharType="separate"/>
            </w:r>
            <w:r w:rsidR="00C3723B">
              <w:rPr>
                <w:noProof/>
                <w:webHidden/>
              </w:rPr>
              <w:t>2</w:t>
            </w:r>
            <w:r w:rsidR="00C3723B">
              <w:rPr>
                <w:noProof/>
                <w:webHidden/>
              </w:rPr>
              <w:fldChar w:fldCharType="end"/>
            </w:r>
          </w:hyperlink>
        </w:p>
        <w:p w:rsidR="00FE1A8F" w:rsidRDefault="00FE1A8F">
          <w:r>
            <w:rPr>
              <w:b/>
              <w:bCs/>
            </w:rPr>
            <w:fldChar w:fldCharType="end"/>
          </w:r>
        </w:p>
      </w:sdtContent>
    </w:sdt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</w:rPr>
      </w:pPr>
      <w:r>
        <w:br w:type="page"/>
      </w:r>
    </w:p>
    <w:p w:rsidR="00D529AB" w:rsidRPr="00C565CB" w:rsidRDefault="00B27086" w:rsidP="00B27086">
      <w:pPr>
        <w:pStyle w:val="Ttulo1"/>
        <w:rPr>
          <w:noProof/>
          <w:lang w:val="es-ES"/>
        </w:rPr>
      </w:pPr>
      <w:bookmarkStart w:id="0" w:name="_Toc388696986"/>
      <w:r>
        <w:rPr>
          <w:noProof/>
          <w:lang w:val="es-ES"/>
        </w:rPr>
        <w:lastRenderedPageBreak/>
        <w:t xml:space="preserve">Seguimiento de </w:t>
      </w:r>
      <w:r w:rsidR="00535C75">
        <w:rPr>
          <w:noProof/>
          <w:lang w:val="es-ES"/>
        </w:rPr>
        <w:t>R</w:t>
      </w:r>
      <w:r>
        <w:rPr>
          <w:noProof/>
          <w:lang w:val="es-ES"/>
        </w:rPr>
        <w:t>iesgos</w:t>
      </w:r>
      <w:bookmarkEnd w:id="0"/>
    </w:p>
    <w:p w:rsidR="00B27086" w:rsidRDefault="00B27086" w:rsidP="00B27086">
      <w:pPr>
        <w:pStyle w:val="Ttulo2"/>
        <w:rPr>
          <w:lang w:val="es-ES"/>
        </w:rPr>
      </w:pPr>
      <w:bookmarkStart w:id="1" w:name="_Toc388695215"/>
      <w:bookmarkStart w:id="2" w:name="_Toc388696987"/>
      <w:r w:rsidRPr="00B27086">
        <w:rPr>
          <w:lang w:val="es-ES"/>
        </w:rPr>
        <w:t>Riesgo 1: El equipo no llega al final con la totalidad de examenes rendidos.</w:t>
      </w:r>
      <w:bookmarkEnd w:id="1"/>
      <w:bookmarkEnd w:id="2"/>
    </w:p>
    <w:tbl>
      <w:tblPr>
        <w:tblpPr w:leftFromText="141" w:rightFromText="141" w:vertAnchor="text" w:horzAnchor="margin" w:tblpY="269"/>
        <w:tblW w:w="8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7"/>
        <w:gridCol w:w="1050"/>
        <w:gridCol w:w="674"/>
        <w:gridCol w:w="1050"/>
        <w:gridCol w:w="674"/>
        <w:gridCol w:w="1050"/>
        <w:gridCol w:w="674"/>
        <w:gridCol w:w="1050"/>
        <w:gridCol w:w="674"/>
      </w:tblGrid>
      <w:tr w:rsidR="00B27086" w:rsidRPr="00C82D1F" w:rsidTr="00B27086">
        <w:trPr>
          <w:trHeight w:val="248"/>
        </w:trPr>
        <w:tc>
          <w:tcPr>
            <w:tcW w:w="15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Integrante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4° Control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31/05/2014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31/07/2014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31/10/2014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31/12/2014</w:t>
            </w:r>
          </w:p>
        </w:tc>
      </w:tr>
      <w:tr w:rsidR="00B27086" w:rsidRPr="00C82D1F" w:rsidTr="00B27086">
        <w:trPr>
          <w:trHeight w:val="260"/>
        </w:trPr>
        <w:tc>
          <w:tcPr>
            <w:tcW w:w="1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proofErr w:type="spellStart"/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Allemand</w:t>
            </w:r>
            <w:proofErr w:type="spellEnd"/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 xml:space="preserve"> Facundo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D13D10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D13D10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D13D10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Herrera Antonio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Pedrosa Paula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D13D10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D13D10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D13D10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6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D13D10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B27086" w:rsidRPr="00C82D1F" w:rsidTr="00B27086">
        <w:trPr>
          <w:trHeight w:val="260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Rojas Florencia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5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B27086" w:rsidRDefault="00B27086" w:rsidP="00B27086">
      <w:pPr>
        <w:rPr>
          <w:sz w:val="2"/>
          <w:lang w:val="es-ES"/>
        </w:rPr>
      </w:pPr>
    </w:p>
    <w:p w:rsidR="00B27086" w:rsidRPr="00B27086" w:rsidRDefault="00B27086" w:rsidP="00B27086">
      <w:pPr>
        <w:rPr>
          <w:sz w:val="2"/>
          <w:lang w:val="es-ES"/>
        </w:rPr>
      </w:pPr>
    </w:p>
    <w:p w:rsidR="00B27086" w:rsidRDefault="00B27086" w:rsidP="00B27086">
      <w:pPr>
        <w:rPr>
          <w:rFonts w:ascii="Corbel" w:hAnsi="Corbel"/>
          <w:noProof/>
          <w:lang w:val="es-ES"/>
        </w:rPr>
      </w:pPr>
    </w:p>
    <w:p w:rsidR="008F7DA3" w:rsidRDefault="008F7DA3" w:rsidP="008F7DA3">
      <w:pPr>
        <w:rPr>
          <w:rFonts w:ascii="Corbel" w:hAnsi="Corbel"/>
          <w:noProof/>
          <w:lang w:val="es-ES"/>
        </w:rPr>
      </w:pPr>
    </w:p>
    <w:p w:rsidR="008F7DA3" w:rsidRDefault="008F7DA3" w:rsidP="008F7DA3">
      <w:pPr>
        <w:rPr>
          <w:lang w:val="es-ES"/>
        </w:rPr>
      </w:pPr>
    </w:p>
    <w:p w:rsidR="00B27086" w:rsidRDefault="00B27086" w:rsidP="008F7DA3">
      <w:pPr>
        <w:rPr>
          <w:lang w:val="es-ES"/>
        </w:rPr>
      </w:pPr>
    </w:p>
    <w:p w:rsidR="00B27086" w:rsidRDefault="00B27086" w:rsidP="00B270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3" w:name="_Toc388695217"/>
      <w:bookmarkStart w:id="4" w:name="_Toc388696988"/>
      <w:r>
        <w:rPr>
          <w:rFonts w:ascii="Calibri" w:eastAsia="Times New Roman" w:hAnsi="Calibri" w:cs="Times New Roman"/>
          <w:color w:val="000000"/>
          <w:lang w:val="es-ES" w:eastAsia="es-ES"/>
        </w:rPr>
        <w:t xml:space="preserve">Riesgo 3: </w:t>
      </w:r>
      <w:r w:rsidRPr="00BC2CF5">
        <w:rPr>
          <w:rFonts w:ascii="Calibri" w:eastAsia="Times New Roman" w:hAnsi="Calibri" w:cs="Times New Roman"/>
          <w:color w:val="000000"/>
          <w:lang w:val="es-ES" w:eastAsia="es-ES"/>
        </w:rPr>
        <w:t>Falta de conocimiento técnico</w:t>
      </w:r>
      <w:bookmarkEnd w:id="3"/>
      <w:bookmarkEnd w:id="4"/>
    </w:p>
    <w:tbl>
      <w:tblPr>
        <w:tblpPr w:leftFromText="141" w:rightFromText="141" w:vertAnchor="text" w:horzAnchor="margin" w:tblpY="269"/>
        <w:tblW w:w="42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1106"/>
      </w:tblGrid>
      <w:tr w:rsidR="00B27086" w:rsidRPr="00C82D1F" w:rsidTr="00C00C39">
        <w:trPr>
          <w:trHeight w:val="406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:rsidR="00B27086" w:rsidRPr="00275DF8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bookmarkStart w:id="5" w:name="_Toc388695218"/>
            <w:bookmarkStart w:id="6" w:name="_GoBack" w:colFirst="0" w:colLast="1"/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Documentos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B27086" w:rsidRPr="00275DF8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Fecha de creación</w:t>
            </w:r>
          </w:p>
        </w:tc>
      </w:tr>
      <w:tr w:rsidR="00B27086" w:rsidRPr="005444A0" w:rsidTr="00C00C39">
        <w:trPr>
          <w:trHeight w:val="248"/>
        </w:trPr>
        <w:tc>
          <w:tcPr>
            <w:tcW w:w="31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275DF8" w:rsidRDefault="005444A0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Algoritmos de generación de </w:t>
            </w:r>
            <w:proofErr w:type="spellStart"/>
            <w:r w:rsidR="00B27086"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Fixtures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275DF8" w:rsidRDefault="00027830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22/07/2014</w:t>
            </w:r>
          </w:p>
        </w:tc>
      </w:tr>
      <w:tr w:rsidR="00B27086" w:rsidRPr="00C82D1F" w:rsidTr="00C00C39">
        <w:trPr>
          <w:trHeight w:val="248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275DF8" w:rsidRDefault="00B27086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Ajax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275DF8" w:rsidRDefault="00027830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22/06/2014</w:t>
            </w:r>
          </w:p>
        </w:tc>
      </w:tr>
      <w:tr w:rsidR="00B27086" w:rsidRPr="00C82D1F" w:rsidTr="00C00C39">
        <w:trPr>
          <w:trHeight w:val="248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275DF8" w:rsidRDefault="00B27086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Unit</w:t>
            </w:r>
            <w:proofErr w:type="spellEnd"/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Test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275DF8" w:rsidRDefault="00B27086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</w:tr>
      <w:bookmarkEnd w:id="6"/>
    </w:tbl>
    <w:p w:rsidR="00B27086" w:rsidRDefault="00B27086" w:rsidP="00B27086">
      <w:pPr>
        <w:rPr>
          <w:lang w:eastAsia="es-ES"/>
        </w:rPr>
      </w:pPr>
    </w:p>
    <w:p w:rsidR="00B27086" w:rsidRDefault="00B27086" w:rsidP="00B27086">
      <w:pPr>
        <w:rPr>
          <w:lang w:eastAsia="es-ES"/>
        </w:rPr>
      </w:pPr>
    </w:p>
    <w:p w:rsidR="00A94864" w:rsidRDefault="00A94864" w:rsidP="00B27086">
      <w:pPr>
        <w:rPr>
          <w:lang w:eastAsia="es-ES"/>
        </w:rPr>
      </w:pPr>
    </w:p>
    <w:p w:rsidR="00B27086" w:rsidRDefault="00B27086" w:rsidP="00B27086">
      <w:pPr>
        <w:rPr>
          <w:sz w:val="4"/>
          <w:lang w:eastAsia="es-ES"/>
        </w:rPr>
      </w:pPr>
    </w:p>
    <w:p w:rsidR="00027830" w:rsidRPr="00027830" w:rsidRDefault="00027830" w:rsidP="00B27086">
      <w:pPr>
        <w:rPr>
          <w:lang w:eastAsia="es-ES"/>
        </w:rPr>
      </w:pPr>
      <w:r>
        <w:rPr>
          <w:lang w:eastAsia="es-ES"/>
        </w:rPr>
        <w:t xml:space="preserve">El </w:t>
      </w:r>
      <w:r w:rsidR="00C00C39">
        <w:rPr>
          <w:lang w:eastAsia="es-ES"/>
        </w:rPr>
        <w:t>día</w:t>
      </w:r>
      <w:r>
        <w:rPr>
          <w:lang w:eastAsia="es-ES"/>
        </w:rPr>
        <w:t xml:space="preserve"> 1/08/2014, se realizará una puesta en </w:t>
      </w:r>
      <w:r w:rsidR="00C00C39" w:rsidRPr="00027830">
        <w:rPr>
          <w:lang w:eastAsia="es-ES"/>
        </w:rPr>
        <w:t>común</w:t>
      </w:r>
      <w:r>
        <w:rPr>
          <w:lang w:eastAsia="es-ES"/>
        </w:rPr>
        <w:t xml:space="preserve"> de los </w:t>
      </w:r>
      <w:r w:rsidR="00C00C39" w:rsidRPr="00027830">
        <w:rPr>
          <w:lang w:eastAsia="es-ES"/>
        </w:rPr>
        <w:t>conocimientos</w:t>
      </w:r>
      <w:r>
        <w:rPr>
          <w:lang w:eastAsia="es-ES"/>
        </w:rPr>
        <w:t xml:space="preserve"> adquiridos</w:t>
      </w:r>
      <w:r w:rsidR="00C00C39">
        <w:rPr>
          <w:lang w:eastAsia="es-ES"/>
        </w:rPr>
        <w:t xml:space="preserve"> a través de las investigaciones realizadas</w:t>
      </w:r>
      <w:r>
        <w:rPr>
          <w:lang w:eastAsia="es-ES"/>
        </w:rPr>
        <w:t xml:space="preserve"> en las diferentes </w:t>
      </w:r>
      <w:r w:rsidR="00C00C39">
        <w:rPr>
          <w:lang w:eastAsia="es-ES"/>
        </w:rPr>
        <w:t>tecnologías</w:t>
      </w:r>
      <w:r>
        <w:rPr>
          <w:lang w:eastAsia="es-ES"/>
        </w:rPr>
        <w:t xml:space="preserve"> por parte de los miembros del equipo.</w:t>
      </w:r>
    </w:p>
    <w:p w:rsidR="00B27086" w:rsidRDefault="00B27086" w:rsidP="00B270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7" w:name="_Toc388696989"/>
      <w:r>
        <w:rPr>
          <w:rFonts w:ascii="Calibri" w:eastAsia="Times New Roman" w:hAnsi="Calibri" w:cs="Times New Roman"/>
          <w:color w:val="000000"/>
          <w:lang w:val="es-ES" w:eastAsia="es-ES"/>
        </w:rPr>
        <w:t xml:space="preserve">Riesgo 9: </w:t>
      </w:r>
      <w:r w:rsidRPr="00BC2CF5">
        <w:rPr>
          <w:rFonts w:ascii="Calibri" w:eastAsia="Times New Roman" w:hAnsi="Calibri" w:cs="Times New Roman"/>
          <w:color w:val="000000"/>
          <w:lang w:val="es-ES" w:eastAsia="es-ES"/>
        </w:rPr>
        <w:t>Subestimar el alcance del sistema</w:t>
      </w:r>
      <w:bookmarkEnd w:id="5"/>
      <w:bookmarkEnd w:id="7"/>
    </w:p>
    <w:tbl>
      <w:tblPr>
        <w:tblpPr w:leftFromText="141" w:rightFromText="141" w:vertAnchor="text" w:horzAnchor="margin" w:tblpY="269"/>
        <w:tblW w:w="3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488"/>
      </w:tblGrid>
      <w:tr w:rsidR="00A94864" w:rsidRPr="00C82D1F" w:rsidTr="00A94864">
        <w:trPr>
          <w:trHeight w:val="406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:rsidR="00A94864" w:rsidRPr="00C82D1F" w:rsidRDefault="00A94864" w:rsidP="00F342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A94864" w:rsidRPr="00C82D1F" w:rsidRDefault="00A94864" w:rsidP="00F342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Estado</w:t>
            </w:r>
          </w:p>
        </w:tc>
      </w:tr>
      <w:tr w:rsidR="00A94864" w:rsidRPr="00C82D1F" w:rsidTr="00A94864">
        <w:trPr>
          <w:trHeight w:val="24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94864" w:rsidRPr="00A94864" w:rsidRDefault="00A94864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A948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Entrevistas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94864" w:rsidRPr="00C82D1F" w:rsidRDefault="00A94864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Realizado</w:t>
            </w:r>
          </w:p>
        </w:tc>
      </w:tr>
      <w:tr w:rsidR="00A94864" w:rsidRPr="00C82D1F" w:rsidTr="00A9486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94864" w:rsidRPr="00A94864" w:rsidRDefault="00A94864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A948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Diagrama de Clases</w:t>
            </w:r>
          </w:p>
        </w:tc>
        <w:tc>
          <w:tcPr>
            <w:tcW w:w="1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94864" w:rsidRPr="00C82D1F" w:rsidRDefault="00027830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Realizado</w:t>
            </w:r>
          </w:p>
        </w:tc>
      </w:tr>
    </w:tbl>
    <w:p w:rsidR="00B27086" w:rsidRDefault="00B27086" w:rsidP="008F7DA3">
      <w:pPr>
        <w:rPr>
          <w:lang w:val="es-ES"/>
        </w:rPr>
      </w:pPr>
    </w:p>
    <w:p w:rsidR="00B27086" w:rsidRPr="008F7DA3" w:rsidRDefault="00B27086" w:rsidP="008F7DA3">
      <w:pPr>
        <w:rPr>
          <w:lang w:val="es-ES"/>
        </w:rPr>
      </w:pPr>
    </w:p>
    <w:sectPr w:rsidR="00B27086" w:rsidRPr="008F7DA3" w:rsidSect="00DA154B">
      <w:headerReference w:type="default" r:id="rId16"/>
      <w:footerReference w:type="default" r:id="rId17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868" w:rsidRDefault="00E85868">
      <w:pPr>
        <w:spacing w:after="0" w:line="240" w:lineRule="auto"/>
      </w:pPr>
      <w:r>
        <w:separator/>
      </w:r>
    </w:p>
  </w:endnote>
  <w:endnote w:type="continuationSeparator" w:id="0">
    <w:p w:rsidR="00E85868" w:rsidRDefault="00E8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7117"/>
      <w:gridCol w:w="2473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olor w:val="808080" w:themeColor="background1" w:themeShade="80"/>
              <w:sz w:val="18"/>
              <w:szCs w:val="18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</w:rPr>
            <w:t xml:space="preserve">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75DF8" w:rsidRPr="00275DF8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868" w:rsidRDefault="00E85868">
      <w:pPr>
        <w:spacing w:after="0" w:line="240" w:lineRule="auto"/>
      </w:pPr>
      <w:r>
        <w:separator/>
      </w:r>
    </w:p>
  </w:footnote>
  <w:footnote w:type="continuationSeparator" w:id="0">
    <w:p w:rsidR="00E85868" w:rsidRDefault="00E85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2CD" w:rsidRDefault="00F82038">
    <w:pPr>
      <w:pStyle w:val="Encabezado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</w:rPr>
                              <w:t>2014</w:t>
                            </w:r>
                          </w:p>
                          <w:p w:rsidR="0029515B" w:rsidRPr="00244A7E" w:rsidRDefault="0029515B" w:rsidP="002951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upo 4" o:spid="_x0000_s1055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</w:rPr>
                        <w:t>2014</w:t>
                      </w:r>
                    </w:p>
                    <w:p w:rsidR="0029515B" w:rsidRPr="00244A7E" w:rsidRDefault="0029515B" w:rsidP="0029515B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27830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75DF8"/>
    <w:rsid w:val="0029515B"/>
    <w:rsid w:val="002B3579"/>
    <w:rsid w:val="00305864"/>
    <w:rsid w:val="00335C9B"/>
    <w:rsid w:val="00350C0A"/>
    <w:rsid w:val="00370C15"/>
    <w:rsid w:val="004722F6"/>
    <w:rsid w:val="004912C3"/>
    <w:rsid w:val="00535C75"/>
    <w:rsid w:val="005444A0"/>
    <w:rsid w:val="005517BE"/>
    <w:rsid w:val="005A0D6F"/>
    <w:rsid w:val="00664EFA"/>
    <w:rsid w:val="006D7FF0"/>
    <w:rsid w:val="00710F4C"/>
    <w:rsid w:val="0072630B"/>
    <w:rsid w:val="0073647E"/>
    <w:rsid w:val="00744E41"/>
    <w:rsid w:val="00750FE8"/>
    <w:rsid w:val="00784E1F"/>
    <w:rsid w:val="007912F8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94864"/>
    <w:rsid w:val="00AC0F15"/>
    <w:rsid w:val="00AD706C"/>
    <w:rsid w:val="00AF5F5B"/>
    <w:rsid w:val="00B27086"/>
    <w:rsid w:val="00B677C3"/>
    <w:rsid w:val="00C00C39"/>
    <w:rsid w:val="00C01A5A"/>
    <w:rsid w:val="00C30053"/>
    <w:rsid w:val="00C3723B"/>
    <w:rsid w:val="00C565CB"/>
    <w:rsid w:val="00CD3E51"/>
    <w:rsid w:val="00D13D10"/>
    <w:rsid w:val="00D24DB6"/>
    <w:rsid w:val="00D529AB"/>
    <w:rsid w:val="00D65023"/>
    <w:rsid w:val="00D710D7"/>
    <w:rsid w:val="00DA154B"/>
    <w:rsid w:val="00DB627E"/>
    <w:rsid w:val="00DB6A8C"/>
    <w:rsid w:val="00E01300"/>
    <w:rsid w:val="00E61EAC"/>
    <w:rsid w:val="00E85868"/>
    <w:rsid w:val="00EE6BA4"/>
    <w:rsid w:val="00F03BB3"/>
    <w:rsid w:val="00F14E13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Epgrafe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GridTable3Accent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GridTable5DarkAccent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GridTable4Accent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GridTable5DarkAccent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C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Epgrafe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GridTable3Accent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GridTable5DarkAccent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GridTable4Accent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GridTable5DarkAccent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C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u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0C3F76-B541-423E-9A08-A96630A4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127</TotalTime>
  <Pages>3</Pages>
  <Words>233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</dc:creator>
  <cp:keywords/>
  <cp:lastModifiedBy>Antonio</cp:lastModifiedBy>
  <cp:revision>17</cp:revision>
  <dcterms:created xsi:type="dcterms:W3CDTF">2014-05-17T14:18:00Z</dcterms:created>
  <dcterms:modified xsi:type="dcterms:W3CDTF">2014-07-29T18:46:00Z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