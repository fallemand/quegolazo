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r w:rsidR="00DC2219">
        <w:t xml:space="preserve"> </w:t>
      </w:r>
    </w:p>
    <w:sdt>
      <w:sdtPr>
        <w:id w:val="1606700183"/>
        <w:docPartObj>
          <w:docPartGallery w:val="Cover Pages"/>
          <w:docPartUnique/>
        </w:docPartObj>
      </w:sdtPr>
      <w:sdtEndPr>
        <w:rPr>
          <w:noProof/>
          <w:lang w:val="es-ES"/>
        </w:rPr>
      </w:sdtEndPr>
      <w:sdtContent>
        <w:p w:rsidR="005A0D6F" w:rsidRDefault="00897259" w:rsidP="00092D82">
          <w:pPr>
            <w:rPr>
              <w:noProof/>
              <w:lang w:val="es-ES"/>
            </w:rPr>
          </w:pPr>
          <w:r>
            <w:rPr>
              <w:noProof/>
              <w:lang w:val="es-ES" w:eastAsia="es-ES"/>
            </w:rPr>
            <mc:AlternateContent>
              <mc:Choice Requires="wpg">
                <w:drawing>
                  <wp:anchor distT="0" distB="0" distL="114300" distR="114300" simplePos="0" relativeHeight="251704320" behindDoc="0" locked="0" layoutInCell="1" allowOverlap="1" wp14:anchorId="18675ADA" wp14:editId="50151803">
                    <wp:simplePos x="0" y="0"/>
                    <wp:positionH relativeFrom="column">
                      <wp:posOffset>4772025</wp:posOffset>
                    </wp:positionH>
                    <wp:positionV relativeFrom="paragraph">
                      <wp:posOffset>6715125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675ADA" id="Grupo 27" o:spid="_x0000_s1031" style="position:absolute;margin-left:375.75pt;margin-top:528.75pt;width:89.4pt;height:87.7pt;z-index:251704320;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907B2B">
            <w:rPr>
              <w:noProof/>
              <w:lang w:val="es-ES" w:eastAsia="es-ES"/>
            </w:rPr>
            <mc:AlternateContent>
              <mc:Choice Requires="wpg">
                <w:drawing>
                  <wp:anchor distT="0" distB="0" distL="114300" distR="114300" simplePos="0" relativeHeight="251687936" behindDoc="0" locked="0" layoutInCell="1" allowOverlap="1" wp14:anchorId="7389F2AA" wp14:editId="0E2F55BA">
                    <wp:simplePos x="0" y="0"/>
                    <wp:positionH relativeFrom="column">
                      <wp:posOffset>-190500</wp:posOffset>
                    </wp:positionH>
                    <wp:positionV relativeFrom="paragraph">
                      <wp:posOffset>1638300</wp:posOffset>
                    </wp:positionV>
                    <wp:extent cx="6296025" cy="2125980"/>
                    <wp:effectExtent l="0" t="0" r="28575" b="26670"/>
                    <wp:wrapNone/>
                    <wp:docPr id="28" name="Grupo 28"/>
                    <wp:cNvGraphicFramePr/>
                    <a:graphic xmlns:a="http://schemas.openxmlformats.org/drawingml/2006/main">
                      <a:graphicData uri="http://schemas.microsoft.com/office/word/2010/wordprocessingGroup">
                        <wpg:wgp>
                          <wpg:cNvGrpSpPr/>
                          <wpg:grpSpPr>
                            <a:xfrm>
                              <a:off x="0" y="0"/>
                              <a:ext cx="6296025" cy="2125980"/>
                              <a:chOff x="9525" y="-333481"/>
                              <a:chExt cx="6296272" cy="2126655"/>
                            </a:xfrm>
                          </wpg:grpSpPr>
                          <wps:wsp>
                            <wps:cNvPr id="18" name="Cuadro de texto 18"/>
                            <wps:cNvSpPr txBox="1"/>
                            <wps:spPr>
                              <a:xfrm>
                                <a:off x="9525" y="-333481"/>
                                <a:ext cx="4655310" cy="1857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907B2B" w:rsidRDefault="00AE4676"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Flujo de</w:t>
                                  </w:r>
                                  <w:r w:rsidR="00907B2B" w:rsidRPr="00907B2B">
                                    <w:rPr>
                                      <w:rFonts w:asciiTheme="majorHAnsi" w:hAnsiTheme="majorHAnsi"/>
                                      <w:b/>
                                      <w:color w:val="595959" w:themeColor="text1" w:themeTint="A6"/>
                                      <w:sz w:val="108"/>
                                      <w:szCs w:val="108"/>
                                      <w:lang w:val="es-AR"/>
                                    </w:rPr>
                                    <w:t xml:space="preserve"> F</w:t>
                                  </w:r>
                                  <w:r>
                                    <w:rPr>
                                      <w:rFonts w:asciiTheme="majorHAnsi" w:hAnsiTheme="majorHAnsi"/>
                                      <w:b/>
                                      <w:color w:val="595959" w:themeColor="text1" w:themeTint="A6"/>
                                      <w:sz w:val="108"/>
                                      <w:szCs w:val="108"/>
                                      <w:lang w:val="es-AR"/>
                                    </w:rPr>
                                    <w:t>ondos</w:t>
                                  </w:r>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89F2AA" id="Grupo 28" o:spid="_x0000_s1037" style="position:absolute;margin-left:-15pt;margin-top:129pt;width:495.75pt;height:167.4pt;z-index:251687936;mso-width-relative:margin;mso-height-relative:margin" coordorigin="95,-3334" coordsize="62962,2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">
                    <v:shapetype id="_x0000_t202" coordsize="21600,21600" o:spt="202" path="m,l,21600r21600,l21600,xe">
                      <v:stroke joinstyle="miter"/>
                      <v:path gradientshapeok="t" o:connecttype="rect"/>
                    </v:shapetype>
                    <v:shape id="Cuadro de texto 18" o:spid="_x0000_s1038" type="#_x0000_t202" style="position:absolute;left:95;top:-3334;width:46553;height:1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E2DC8" w:rsidRPr="00907B2B" w:rsidRDefault="00AE4676"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Flujo de</w:t>
                            </w:r>
                            <w:r w:rsidR="00907B2B" w:rsidRPr="00907B2B">
                              <w:rPr>
                                <w:rFonts w:asciiTheme="majorHAnsi" w:hAnsiTheme="majorHAnsi"/>
                                <w:b/>
                                <w:color w:val="595959" w:themeColor="text1" w:themeTint="A6"/>
                                <w:sz w:val="108"/>
                                <w:szCs w:val="108"/>
                                <w:lang w:val="es-AR"/>
                              </w:rPr>
                              <w:t xml:space="preserve"> </w:t>
                            </w:r>
                            <w:r w:rsidR="00907B2B" w:rsidRPr="00907B2B">
                              <w:rPr>
                                <w:rFonts w:asciiTheme="majorHAnsi" w:hAnsiTheme="majorHAnsi"/>
                                <w:b/>
                                <w:color w:val="595959" w:themeColor="text1" w:themeTint="A6"/>
                                <w:sz w:val="108"/>
                                <w:szCs w:val="108"/>
                                <w:lang w:val="es-AR"/>
                              </w:rPr>
                              <w:t>F</w:t>
                            </w:r>
                            <w:r>
                              <w:rPr>
                                <w:rFonts w:asciiTheme="majorHAnsi" w:hAnsiTheme="majorHAnsi"/>
                                <w:b/>
                                <w:color w:val="595959" w:themeColor="text1" w:themeTint="A6"/>
                                <w:sz w:val="108"/>
                                <w:szCs w:val="108"/>
                                <w:lang w:val="es-AR"/>
                              </w:rPr>
                              <w:t>ondos</w:t>
                            </w:r>
                            <w:bookmarkStart w:id="1" w:name="_GoBack"/>
                            <w:bookmarkEnd w:id="1"/>
                          </w:p>
                          <w:p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9"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53797FA" wp14:editId="40CE16AE">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3797FA"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3D48E847" wp14:editId="3103C82E">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8E847"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79236520" wp14:editId="5DEB635A">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36520" id="Grupo 23" o:spid="_x0000_s1043"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">
                    <v:roundrect id="Rectángulo redondeado 19" o:spid="_x0000_s1044"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5"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v:textbox>
                    </v:shape>
                    <v:shape id="Imagen 5" o:spid="_x0000_s1046"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7"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48"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2A4F4EBC" wp14:editId="3F8C505F">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4EBC" id="Cuadro de texto 7" o:spid="_x0000_s1049"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UNhQ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" filled="f" stroked="f" strokeweight=".5pt">
                    <v:textbo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rsidR="000B2CDD" w:rsidRPr="00092D82" w:rsidRDefault="00C230B5" w:rsidP="00092D82"/>
      </w:sdtContent>
    </w:sdt>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rsidR="00FE1A8F" w:rsidRDefault="00FE1A8F">
          <w:pPr>
            <w:pStyle w:val="TtulodeTDC"/>
          </w:pPr>
          <w:r>
            <w:rPr>
              <w:lang w:val="es-ES"/>
            </w:rPr>
            <w:t>Tabla de contenido</w:t>
          </w:r>
        </w:p>
        <w:p w:rsidR="008813D5" w:rsidRDefault="00FE1A8F">
          <w:pPr>
            <w:pStyle w:val="TDC1"/>
            <w:tabs>
              <w:tab w:val="right" w:leader="dot" w:pos="9350"/>
            </w:tabs>
            <w:rPr>
              <w:rFonts w:asciiTheme="minorHAnsi" w:hAnsiTheme="minorHAnsi"/>
              <w:noProof/>
              <w:lang w:val="es-ES" w:eastAsia="es-ES"/>
            </w:rPr>
          </w:pPr>
          <w:r>
            <w:fldChar w:fldCharType="begin"/>
          </w:r>
          <w:r>
            <w:instrText xml:space="preserve"> TOC \o "1-3" \h \z \u </w:instrText>
          </w:r>
          <w:r>
            <w:fldChar w:fldCharType="separate"/>
          </w:r>
          <w:bookmarkStart w:id="0" w:name="_GoBack"/>
          <w:bookmarkEnd w:id="0"/>
          <w:r w:rsidR="008813D5" w:rsidRPr="00F57794">
            <w:rPr>
              <w:rStyle w:val="Hipervnculo"/>
              <w:noProof/>
            </w:rPr>
            <w:fldChar w:fldCharType="begin"/>
          </w:r>
          <w:r w:rsidR="008813D5" w:rsidRPr="00F57794">
            <w:rPr>
              <w:rStyle w:val="Hipervnculo"/>
              <w:noProof/>
            </w:rPr>
            <w:instrText xml:space="preserve"> </w:instrText>
          </w:r>
          <w:r w:rsidR="008813D5">
            <w:rPr>
              <w:noProof/>
            </w:rPr>
            <w:instrText>HYPERLINK \l "_Toc401999475"</w:instrText>
          </w:r>
          <w:r w:rsidR="008813D5" w:rsidRPr="00F57794">
            <w:rPr>
              <w:rStyle w:val="Hipervnculo"/>
              <w:noProof/>
            </w:rPr>
            <w:instrText xml:space="preserve"> </w:instrText>
          </w:r>
          <w:r w:rsidR="008813D5" w:rsidRPr="00F57794">
            <w:rPr>
              <w:rStyle w:val="Hipervnculo"/>
              <w:noProof/>
            </w:rPr>
          </w:r>
          <w:r w:rsidR="008813D5" w:rsidRPr="00F57794">
            <w:rPr>
              <w:rStyle w:val="Hipervnculo"/>
              <w:noProof/>
            </w:rPr>
            <w:fldChar w:fldCharType="separate"/>
          </w:r>
          <w:r w:rsidR="008813D5" w:rsidRPr="00F57794">
            <w:rPr>
              <w:rStyle w:val="Hipervnculo"/>
              <w:noProof/>
              <w:lang w:val="es-ES"/>
            </w:rPr>
            <w:t>Costos</w:t>
          </w:r>
          <w:r w:rsidR="008813D5">
            <w:rPr>
              <w:noProof/>
              <w:webHidden/>
            </w:rPr>
            <w:tab/>
          </w:r>
          <w:r w:rsidR="008813D5">
            <w:rPr>
              <w:noProof/>
              <w:webHidden/>
            </w:rPr>
            <w:fldChar w:fldCharType="begin"/>
          </w:r>
          <w:r w:rsidR="008813D5">
            <w:rPr>
              <w:noProof/>
              <w:webHidden/>
            </w:rPr>
            <w:instrText xml:space="preserve"> PAGEREF _Toc401999475 \h </w:instrText>
          </w:r>
          <w:r w:rsidR="008813D5">
            <w:rPr>
              <w:noProof/>
              <w:webHidden/>
            </w:rPr>
          </w:r>
          <w:r w:rsidR="008813D5">
            <w:rPr>
              <w:noProof/>
              <w:webHidden/>
            </w:rPr>
            <w:fldChar w:fldCharType="separate"/>
          </w:r>
          <w:r w:rsidR="008813D5">
            <w:rPr>
              <w:noProof/>
              <w:webHidden/>
            </w:rPr>
            <w:t>2</w:t>
          </w:r>
          <w:r w:rsidR="008813D5">
            <w:rPr>
              <w:noProof/>
              <w:webHidden/>
            </w:rPr>
            <w:fldChar w:fldCharType="end"/>
          </w:r>
          <w:r w:rsidR="008813D5" w:rsidRPr="00F57794">
            <w:rPr>
              <w:rStyle w:val="Hipervnculo"/>
              <w:noProof/>
            </w:rPr>
            <w:fldChar w:fldCharType="end"/>
          </w:r>
        </w:p>
        <w:p w:rsidR="008813D5" w:rsidRDefault="008813D5">
          <w:pPr>
            <w:pStyle w:val="TDC2"/>
            <w:tabs>
              <w:tab w:val="right" w:leader="dot" w:pos="9350"/>
            </w:tabs>
            <w:rPr>
              <w:rFonts w:asciiTheme="minorHAnsi" w:hAnsiTheme="minorHAnsi"/>
              <w:noProof/>
              <w:lang w:val="es-ES" w:eastAsia="es-ES"/>
            </w:rPr>
          </w:pPr>
          <w:hyperlink w:anchor="_Toc401999476" w:history="1">
            <w:r w:rsidRPr="00F57794">
              <w:rPr>
                <w:rStyle w:val="Hipervnculo"/>
                <w:noProof/>
                <w:lang w:val="es-ES"/>
              </w:rPr>
              <w:t>Costos de Desarrollo</w:t>
            </w:r>
            <w:r>
              <w:rPr>
                <w:noProof/>
                <w:webHidden/>
              </w:rPr>
              <w:tab/>
            </w:r>
            <w:r>
              <w:rPr>
                <w:noProof/>
                <w:webHidden/>
              </w:rPr>
              <w:fldChar w:fldCharType="begin"/>
            </w:r>
            <w:r>
              <w:rPr>
                <w:noProof/>
                <w:webHidden/>
              </w:rPr>
              <w:instrText xml:space="preserve"> PAGEREF _Toc401999476 \h </w:instrText>
            </w:r>
            <w:r>
              <w:rPr>
                <w:noProof/>
                <w:webHidden/>
              </w:rPr>
            </w:r>
            <w:r>
              <w:rPr>
                <w:noProof/>
                <w:webHidden/>
              </w:rPr>
              <w:fldChar w:fldCharType="separate"/>
            </w:r>
            <w:r>
              <w:rPr>
                <w:noProof/>
                <w:webHidden/>
              </w:rPr>
              <w:t>2</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77" w:history="1">
            <w:r w:rsidRPr="00F57794">
              <w:rPr>
                <w:rStyle w:val="Hipervnculo"/>
                <w:noProof/>
                <w:lang w:val="es-ES"/>
              </w:rPr>
              <w:t>Costos de Implementación</w:t>
            </w:r>
            <w:r>
              <w:rPr>
                <w:noProof/>
                <w:webHidden/>
              </w:rPr>
              <w:tab/>
            </w:r>
            <w:r>
              <w:rPr>
                <w:noProof/>
                <w:webHidden/>
              </w:rPr>
              <w:fldChar w:fldCharType="begin"/>
            </w:r>
            <w:r>
              <w:rPr>
                <w:noProof/>
                <w:webHidden/>
              </w:rPr>
              <w:instrText xml:space="preserve"> PAGEREF _Toc401999477 \h </w:instrText>
            </w:r>
            <w:r>
              <w:rPr>
                <w:noProof/>
                <w:webHidden/>
              </w:rPr>
            </w:r>
            <w:r>
              <w:rPr>
                <w:noProof/>
                <w:webHidden/>
              </w:rPr>
              <w:fldChar w:fldCharType="separate"/>
            </w:r>
            <w:r>
              <w:rPr>
                <w:noProof/>
                <w:webHidden/>
              </w:rPr>
              <w:t>2</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78" w:history="1">
            <w:r w:rsidRPr="00F57794">
              <w:rPr>
                <w:rStyle w:val="Hipervnculo"/>
                <w:noProof/>
                <w:lang w:val="es-ES"/>
              </w:rPr>
              <w:t>Costos de Marketing</w:t>
            </w:r>
            <w:r>
              <w:rPr>
                <w:noProof/>
                <w:webHidden/>
              </w:rPr>
              <w:tab/>
            </w:r>
            <w:r>
              <w:rPr>
                <w:noProof/>
                <w:webHidden/>
              </w:rPr>
              <w:fldChar w:fldCharType="begin"/>
            </w:r>
            <w:r>
              <w:rPr>
                <w:noProof/>
                <w:webHidden/>
              </w:rPr>
              <w:instrText xml:space="preserve"> PAGEREF _Toc401999478 \h </w:instrText>
            </w:r>
            <w:r>
              <w:rPr>
                <w:noProof/>
                <w:webHidden/>
              </w:rPr>
            </w:r>
            <w:r>
              <w:rPr>
                <w:noProof/>
                <w:webHidden/>
              </w:rPr>
              <w:fldChar w:fldCharType="separate"/>
            </w:r>
            <w:r>
              <w:rPr>
                <w:noProof/>
                <w:webHidden/>
              </w:rPr>
              <w:t>2</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79" w:history="1">
            <w:r w:rsidRPr="00F57794">
              <w:rPr>
                <w:rStyle w:val="Hipervnculo"/>
                <w:noProof/>
                <w:lang w:val="es-ES"/>
              </w:rPr>
              <w:t>Costos de Mantenimiento</w:t>
            </w:r>
            <w:r>
              <w:rPr>
                <w:noProof/>
                <w:webHidden/>
              </w:rPr>
              <w:tab/>
            </w:r>
            <w:r>
              <w:rPr>
                <w:noProof/>
                <w:webHidden/>
              </w:rPr>
              <w:fldChar w:fldCharType="begin"/>
            </w:r>
            <w:r>
              <w:rPr>
                <w:noProof/>
                <w:webHidden/>
              </w:rPr>
              <w:instrText xml:space="preserve"> PAGEREF _Toc401999479 \h </w:instrText>
            </w:r>
            <w:r>
              <w:rPr>
                <w:noProof/>
                <w:webHidden/>
              </w:rPr>
            </w:r>
            <w:r>
              <w:rPr>
                <w:noProof/>
                <w:webHidden/>
              </w:rPr>
              <w:fldChar w:fldCharType="separate"/>
            </w:r>
            <w:r>
              <w:rPr>
                <w:noProof/>
                <w:webHidden/>
              </w:rPr>
              <w:t>3</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0" w:history="1">
            <w:r w:rsidRPr="00F57794">
              <w:rPr>
                <w:rStyle w:val="Hipervnculo"/>
                <w:noProof/>
                <w:lang w:val="es-ES"/>
              </w:rPr>
              <w:t>Otros Costos</w:t>
            </w:r>
            <w:r>
              <w:rPr>
                <w:noProof/>
                <w:webHidden/>
              </w:rPr>
              <w:tab/>
            </w:r>
            <w:r>
              <w:rPr>
                <w:noProof/>
                <w:webHidden/>
              </w:rPr>
              <w:fldChar w:fldCharType="begin"/>
            </w:r>
            <w:r>
              <w:rPr>
                <w:noProof/>
                <w:webHidden/>
              </w:rPr>
              <w:instrText xml:space="preserve"> PAGEREF _Toc401999480 \h </w:instrText>
            </w:r>
            <w:r>
              <w:rPr>
                <w:noProof/>
                <w:webHidden/>
              </w:rPr>
            </w:r>
            <w:r>
              <w:rPr>
                <w:noProof/>
                <w:webHidden/>
              </w:rPr>
              <w:fldChar w:fldCharType="separate"/>
            </w:r>
            <w:r>
              <w:rPr>
                <w:noProof/>
                <w:webHidden/>
              </w:rPr>
              <w:t>3</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1" w:history="1">
            <w:r w:rsidRPr="00F57794">
              <w:rPr>
                <w:rStyle w:val="Hipervnculo"/>
                <w:noProof/>
                <w:lang w:val="es-ES"/>
              </w:rPr>
              <w:t>Resumen de Costos Anual</w:t>
            </w:r>
            <w:r>
              <w:rPr>
                <w:noProof/>
                <w:webHidden/>
              </w:rPr>
              <w:tab/>
            </w:r>
            <w:r>
              <w:rPr>
                <w:noProof/>
                <w:webHidden/>
              </w:rPr>
              <w:fldChar w:fldCharType="begin"/>
            </w:r>
            <w:r>
              <w:rPr>
                <w:noProof/>
                <w:webHidden/>
              </w:rPr>
              <w:instrText xml:space="preserve"> PAGEREF _Toc401999481 \h </w:instrText>
            </w:r>
            <w:r>
              <w:rPr>
                <w:noProof/>
                <w:webHidden/>
              </w:rPr>
            </w:r>
            <w:r>
              <w:rPr>
                <w:noProof/>
                <w:webHidden/>
              </w:rPr>
              <w:fldChar w:fldCharType="separate"/>
            </w:r>
            <w:r>
              <w:rPr>
                <w:noProof/>
                <w:webHidden/>
              </w:rPr>
              <w:t>4</w:t>
            </w:r>
            <w:r>
              <w:rPr>
                <w:noProof/>
                <w:webHidden/>
              </w:rPr>
              <w:fldChar w:fldCharType="end"/>
            </w:r>
          </w:hyperlink>
        </w:p>
        <w:p w:rsidR="008813D5" w:rsidRDefault="008813D5">
          <w:pPr>
            <w:pStyle w:val="TDC1"/>
            <w:tabs>
              <w:tab w:val="right" w:leader="dot" w:pos="9350"/>
            </w:tabs>
            <w:rPr>
              <w:rFonts w:asciiTheme="minorHAnsi" w:hAnsiTheme="minorHAnsi"/>
              <w:noProof/>
              <w:lang w:val="es-ES" w:eastAsia="es-ES"/>
            </w:rPr>
          </w:pPr>
          <w:hyperlink w:anchor="_Toc401999482" w:history="1">
            <w:r w:rsidRPr="00F57794">
              <w:rPr>
                <w:rStyle w:val="Hipervnculo"/>
                <w:noProof/>
                <w:lang w:val="es-ES"/>
              </w:rPr>
              <w:t>Ingresos y Plan de Venta</w:t>
            </w:r>
            <w:r>
              <w:rPr>
                <w:noProof/>
                <w:webHidden/>
              </w:rPr>
              <w:tab/>
            </w:r>
            <w:r>
              <w:rPr>
                <w:noProof/>
                <w:webHidden/>
              </w:rPr>
              <w:fldChar w:fldCharType="begin"/>
            </w:r>
            <w:r>
              <w:rPr>
                <w:noProof/>
                <w:webHidden/>
              </w:rPr>
              <w:instrText xml:space="preserve"> PAGEREF _Toc401999482 \h </w:instrText>
            </w:r>
            <w:r>
              <w:rPr>
                <w:noProof/>
                <w:webHidden/>
              </w:rPr>
            </w:r>
            <w:r>
              <w:rPr>
                <w:noProof/>
                <w:webHidden/>
              </w:rPr>
              <w:fldChar w:fldCharType="separate"/>
            </w:r>
            <w:r>
              <w:rPr>
                <w:noProof/>
                <w:webHidden/>
              </w:rPr>
              <w:t>4</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3" w:history="1">
            <w:r w:rsidRPr="00F57794">
              <w:rPr>
                <w:rStyle w:val="Hipervnculo"/>
                <w:noProof/>
                <w:lang w:val="es-ES"/>
              </w:rPr>
              <w:t>Membresías</w:t>
            </w:r>
            <w:r>
              <w:rPr>
                <w:noProof/>
                <w:webHidden/>
              </w:rPr>
              <w:tab/>
            </w:r>
            <w:r>
              <w:rPr>
                <w:noProof/>
                <w:webHidden/>
              </w:rPr>
              <w:fldChar w:fldCharType="begin"/>
            </w:r>
            <w:r>
              <w:rPr>
                <w:noProof/>
                <w:webHidden/>
              </w:rPr>
              <w:instrText xml:space="preserve"> PAGEREF _Toc401999483 \h </w:instrText>
            </w:r>
            <w:r>
              <w:rPr>
                <w:noProof/>
                <w:webHidden/>
              </w:rPr>
            </w:r>
            <w:r>
              <w:rPr>
                <w:noProof/>
                <w:webHidden/>
              </w:rPr>
              <w:fldChar w:fldCharType="separate"/>
            </w:r>
            <w:r>
              <w:rPr>
                <w:noProof/>
                <w:webHidden/>
              </w:rPr>
              <w:t>4</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4" w:history="1">
            <w:r w:rsidRPr="00F57794">
              <w:rPr>
                <w:rStyle w:val="Hipervnculo"/>
                <w:noProof/>
                <w:lang w:val="es-ES"/>
              </w:rPr>
              <w:t>Clientes</w:t>
            </w:r>
            <w:r>
              <w:rPr>
                <w:noProof/>
                <w:webHidden/>
              </w:rPr>
              <w:tab/>
            </w:r>
            <w:r>
              <w:rPr>
                <w:noProof/>
                <w:webHidden/>
              </w:rPr>
              <w:fldChar w:fldCharType="begin"/>
            </w:r>
            <w:r>
              <w:rPr>
                <w:noProof/>
                <w:webHidden/>
              </w:rPr>
              <w:instrText xml:space="preserve"> PAGEREF _Toc401999484 \h </w:instrText>
            </w:r>
            <w:r>
              <w:rPr>
                <w:noProof/>
                <w:webHidden/>
              </w:rPr>
            </w:r>
            <w:r>
              <w:rPr>
                <w:noProof/>
                <w:webHidden/>
              </w:rPr>
              <w:fldChar w:fldCharType="separate"/>
            </w:r>
            <w:r>
              <w:rPr>
                <w:noProof/>
                <w:webHidden/>
              </w:rPr>
              <w:t>4</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5" w:history="1">
            <w:r w:rsidRPr="00F57794">
              <w:rPr>
                <w:rStyle w:val="Hipervnculo"/>
                <w:noProof/>
                <w:lang w:val="es-ES"/>
              </w:rPr>
              <w:t>Publicidad en Nuestra Página</w:t>
            </w:r>
            <w:r>
              <w:rPr>
                <w:noProof/>
                <w:webHidden/>
              </w:rPr>
              <w:tab/>
            </w:r>
            <w:r>
              <w:rPr>
                <w:noProof/>
                <w:webHidden/>
              </w:rPr>
              <w:fldChar w:fldCharType="begin"/>
            </w:r>
            <w:r>
              <w:rPr>
                <w:noProof/>
                <w:webHidden/>
              </w:rPr>
              <w:instrText xml:space="preserve"> PAGEREF _Toc401999485 \h </w:instrText>
            </w:r>
            <w:r>
              <w:rPr>
                <w:noProof/>
                <w:webHidden/>
              </w:rPr>
            </w:r>
            <w:r>
              <w:rPr>
                <w:noProof/>
                <w:webHidden/>
              </w:rPr>
              <w:fldChar w:fldCharType="separate"/>
            </w:r>
            <w:r>
              <w:rPr>
                <w:noProof/>
                <w:webHidden/>
              </w:rPr>
              <w:t>6</w:t>
            </w:r>
            <w:r>
              <w:rPr>
                <w:noProof/>
                <w:webHidden/>
              </w:rPr>
              <w:fldChar w:fldCharType="end"/>
            </w:r>
          </w:hyperlink>
        </w:p>
        <w:p w:rsidR="008813D5" w:rsidRDefault="008813D5">
          <w:pPr>
            <w:pStyle w:val="TDC2"/>
            <w:tabs>
              <w:tab w:val="right" w:leader="dot" w:pos="9350"/>
            </w:tabs>
            <w:rPr>
              <w:rFonts w:asciiTheme="minorHAnsi" w:hAnsiTheme="minorHAnsi"/>
              <w:noProof/>
              <w:lang w:val="es-ES" w:eastAsia="es-ES"/>
            </w:rPr>
          </w:pPr>
          <w:hyperlink w:anchor="_Toc401999486" w:history="1">
            <w:r w:rsidRPr="00F57794">
              <w:rPr>
                <w:rStyle w:val="Hipervnculo"/>
                <w:noProof/>
                <w:lang w:val="es-ES"/>
              </w:rPr>
              <w:t>Costos Frente a Ingresos</w:t>
            </w:r>
            <w:r>
              <w:rPr>
                <w:noProof/>
                <w:webHidden/>
              </w:rPr>
              <w:tab/>
            </w:r>
            <w:r>
              <w:rPr>
                <w:noProof/>
                <w:webHidden/>
              </w:rPr>
              <w:fldChar w:fldCharType="begin"/>
            </w:r>
            <w:r>
              <w:rPr>
                <w:noProof/>
                <w:webHidden/>
              </w:rPr>
              <w:instrText xml:space="preserve"> PAGEREF _Toc401999486 \h </w:instrText>
            </w:r>
            <w:r>
              <w:rPr>
                <w:noProof/>
                <w:webHidden/>
              </w:rPr>
            </w:r>
            <w:r>
              <w:rPr>
                <w:noProof/>
                <w:webHidden/>
              </w:rPr>
              <w:fldChar w:fldCharType="separate"/>
            </w:r>
            <w:r>
              <w:rPr>
                <w:noProof/>
                <w:webHidden/>
              </w:rPr>
              <w:t>6</w:t>
            </w:r>
            <w:r>
              <w:rPr>
                <w:noProof/>
                <w:webHidden/>
              </w:rPr>
              <w:fldChar w:fldCharType="end"/>
            </w:r>
          </w:hyperlink>
        </w:p>
        <w:p w:rsidR="008813D5" w:rsidRDefault="008813D5">
          <w:pPr>
            <w:pStyle w:val="TDC1"/>
            <w:tabs>
              <w:tab w:val="right" w:leader="dot" w:pos="9350"/>
            </w:tabs>
            <w:rPr>
              <w:rFonts w:asciiTheme="minorHAnsi" w:hAnsiTheme="minorHAnsi"/>
              <w:noProof/>
              <w:lang w:val="es-ES" w:eastAsia="es-ES"/>
            </w:rPr>
          </w:pPr>
          <w:hyperlink w:anchor="_Toc401999487" w:history="1">
            <w:r w:rsidRPr="00F57794">
              <w:rPr>
                <w:rStyle w:val="Hipervnculo"/>
                <w:noProof/>
                <w:lang w:val="es-ES"/>
              </w:rPr>
              <w:t>Plan Operativo</w:t>
            </w:r>
            <w:r>
              <w:rPr>
                <w:noProof/>
                <w:webHidden/>
              </w:rPr>
              <w:tab/>
            </w:r>
            <w:r>
              <w:rPr>
                <w:noProof/>
                <w:webHidden/>
              </w:rPr>
              <w:fldChar w:fldCharType="begin"/>
            </w:r>
            <w:r>
              <w:rPr>
                <w:noProof/>
                <w:webHidden/>
              </w:rPr>
              <w:instrText xml:space="preserve"> PAGEREF _Toc401999487 \h </w:instrText>
            </w:r>
            <w:r>
              <w:rPr>
                <w:noProof/>
                <w:webHidden/>
              </w:rPr>
            </w:r>
            <w:r>
              <w:rPr>
                <w:noProof/>
                <w:webHidden/>
              </w:rPr>
              <w:fldChar w:fldCharType="separate"/>
            </w:r>
            <w:r>
              <w:rPr>
                <w:noProof/>
                <w:webHidden/>
              </w:rPr>
              <w:t>6</w:t>
            </w:r>
            <w:r>
              <w:rPr>
                <w:noProof/>
                <w:webHidden/>
              </w:rPr>
              <w:fldChar w:fldCharType="end"/>
            </w:r>
          </w:hyperlink>
        </w:p>
        <w:p w:rsidR="008813D5" w:rsidRDefault="008813D5">
          <w:pPr>
            <w:pStyle w:val="TDC1"/>
            <w:tabs>
              <w:tab w:val="right" w:leader="dot" w:pos="9350"/>
            </w:tabs>
            <w:rPr>
              <w:rFonts w:asciiTheme="minorHAnsi" w:hAnsiTheme="minorHAnsi"/>
              <w:noProof/>
              <w:lang w:val="es-ES" w:eastAsia="es-ES"/>
            </w:rPr>
          </w:pPr>
          <w:hyperlink w:anchor="_Toc401999488" w:history="1">
            <w:r w:rsidRPr="00F57794">
              <w:rPr>
                <w:rStyle w:val="Hipervnculo"/>
                <w:noProof/>
                <w:lang w:val="es-ES"/>
              </w:rPr>
              <w:t>Plan de Marketing</w:t>
            </w:r>
            <w:r>
              <w:rPr>
                <w:noProof/>
                <w:webHidden/>
              </w:rPr>
              <w:tab/>
            </w:r>
            <w:r>
              <w:rPr>
                <w:noProof/>
                <w:webHidden/>
              </w:rPr>
              <w:fldChar w:fldCharType="begin"/>
            </w:r>
            <w:r>
              <w:rPr>
                <w:noProof/>
                <w:webHidden/>
              </w:rPr>
              <w:instrText xml:space="preserve"> PAGEREF _Toc401999488 \h </w:instrText>
            </w:r>
            <w:r>
              <w:rPr>
                <w:noProof/>
                <w:webHidden/>
              </w:rPr>
            </w:r>
            <w:r>
              <w:rPr>
                <w:noProof/>
                <w:webHidden/>
              </w:rPr>
              <w:fldChar w:fldCharType="separate"/>
            </w:r>
            <w:r>
              <w:rPr>
                <w:noProof/>
                <w:webHidden/>
              </w:rPr>
              <w:t>7</w:t>
            </w:r>
            <w:r>
              <w:rPr>
                <w:noProof/>
                <w:webHidden/>
              </w:rPr>
              <w:fldChar w:fldCharType="end"/>
            </w:r>
          </w:hyperlink>
        </w:p>
        <w:p w:rsidR="00FE1A8F" w:rsidRDefault="00FE1A8F">
          <w:r>
            <w:rPr>
              <w:b/>
              <w:bCs/>
            </w:rPr>
            <w:fldChar w:fldCharType="end"/>
          </w:r>
        </w:p>
      </w:sdtContent>
    </w:sdt>
    <w:p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rsidR="00333B74" w:rsidRPr="00C565CB" w:rsidRDefault="00645BDF" w:rsidP="00333B74">
      <w:pPr>
        <w:pStyle w:val="Ttulo1"/>
        <w:rPr>
          <w:noProof/>
          <w:lang w:val="es-ES"/>
        </w:rPr>
      </w:pPr>
      <w:bookmarkStart w:id="1" w:name="_Toc401999475"/>
      <w:r>
        <w:rPr>
          <w:noProof/>
          <w:lang w:val="es-ES"/>
        </w:rPr>
        <w:lastRenderedPageBreak/>
        <w:t>Costos</w:t>
      </w:r>
      <w:bookmarkEnd w:id="1"/>
    </w:p>
    <w:p w:rsidR="00987740" w:rsidRDefault="00645BDF" w:rsidP="00333B74">
      <w:pPr>
        <w:pStyle w:val="Ttulo2"/>
        <w:rPr>
          <w:noProof/>
          <w:lang w:val="es-ES"/>
        </w:rPr>
      </w:pPr>
      <w:bookmarkStart w:id="2" w:name="_Toc401999476"/>
      <w:r>
        <w:rPr>
          <w:noProof/>
          <w:lang w:val="es-ES"/>
        </w:rPr>
        <w:t>Costos de Desarrollo</w:t>
      </w:r>
      <w:bookmarkEnd w:id="2"/>
    </w:p>
    <w:p w:rsidR="00907B2B" w:rsidRPr="00907B2B" w:rsidRDefault="00907B2B" w:rsidP="006C36A9">
      <w:pPr>
        <w:spacing w:after="120"/>
        <w:contextualSpacing/>
        <w:jc w:val="both"/>
        <w:rPr>
          <w:u w:val="single"/>
          <w:lang w:val="es-ES"/>
        </w:rPr>
      </w:pPr>
      <w:r w:rsidRPr="00907B2B">
        <w:rPr>
          <w:u w:val="single"/>
          <w:lang w:val="es-ES"/>
        </w:rPr>
        <w:t xml:space="preserve">Equipo de Desarrollo: </w:t>
      </w:r>
    </w:p>
    <w:p w:rsidR="00333B74" w:rsidRDefault="00645BDF" w:rsidP="00907B2B">
      <w:pPr>
        <w:spacing w:after="120"/>
        <w:ind w:firstLine="720"/>
        <w:contextualSpacing/>
        <w:jc w:val="both"/>
        <w:rPr>
          <w:b/>
          <w:lang w:val="es-ES"/>
        </w:rPr>
      </w:pPr>
      <w:r>
        <w:rPr>
          <w:lang w:val="es-ES"/>
        </w:rPr>
        <w:t xml:space="preserve">El equipo de desarrollo cuenta con </w:t>
      </w:r>
      <w:r w:rsidRPr="00907B2B">
        <w:rPr>
          <w:b/>
          <w:lang w:val="es-ES"/>
        </w:rPr>
        <w:t>2 desarrolladores, y 2 analistas</w:t>
      </w:r>
      <w:r w:rsidR="00907B2B" w:rsidRPr="00907B2B">
        <w:rPr>
          <w:b/>
          <w:lang w:val="es-ES"/>
        </w:rPr>
        <w:t xml:space="preserve"> funcionales</w:t>
      </w:r>
      <w:r w:rsidRPr="00907B2B">
        <w:rPr>
          <w:b/>
          <w:lang w:val="es-ES"/>
        </w:rPr>
        <w:t>/</w:t>
      </w:r>
      <w:proofErr w:type="spellStart"/>
      <w:r w:rsidRPr="00907B2B">
        <w:rPr>
          <w:b/>
          <w:lang w:val="es-ES"/>
        </w:rPr>
        <w:t>testers</w:t>
      </w:r>
      <w:proofErr w:type="spellEnd"/>
      <w:r w:rsidRPr="00907B2B">
        <w:rPr>
          <w:b/>
          <w:lang w:val="es-ES"/>
        </w:rPr>
        <w:t>.</w:t>
      </w:r>
    </w:p>
    <w:p w:rsidR="00907B2B" w:rsidRDefault="00907B2B" w:rsidP="00907B2B">
      <w:pPr>
        <w:spacing w:after="120"/>
        <w:ind w:firstLine="720"/>
        <w:contextualSpacing/>
        <w:jc w:val="both"/>
        <w:rPr>
          <w:lang w:val="es-ES"/>
        </w:rPr>
      </w:pPr>
    </w:p>
    <w:p w:rsidR="00645BDF" w:rsidRDefault="00645BDF" w:rsidP="006C36A9">
      <w:pPr>
        <w:spacing w:after="120"/>
        <w:contextualSpacing/>
        <w:jc w:val="both"/>
        <w:rPr>
          <w:lang w:val="es-ES"/>
        </w:rPr>
      </w:pPr>
      <w:r w:rsidRPr="00645BDF">
        <w:rPr>
          <w:u w:val="single"/>
          <w:lang w:val="es-ES"/>
        </w:rPr>
        <w:t>Duración Aproximada del desarrollo</w:t>
      </w:r>
      <w:r>
        <w:rPr>
          <w:lang w:val="es-ES"/>
        </w:rPr>
        <w:t xml:space="preserve">: </w:t>
      </w:r>
      <w:r w:rsidR="005B0C80">
        <w:rPr>
          <w:b/>
          <w:lang w:val="es-ES"/>
        </w:rPr>
        <w:t>12 Meses (1 año</w:t>
      </w:r>
      <w:r w:rsidRPr="00907B2B">
        <w:rPr>
          <w:b/>
          <w:lang w:val="es-ES"/>
        </w:rPr>
        <w:t>)</w:t>
      </w:r>
    </w:p>
    <w:tbl>
      <w:tblPr>
        <w:tblStyle w:val="Tablaconcuadrcula"/>
        <w:tblW w:w="0" w:type="auto"/>
        <w:tblLook w:val="0420" w:firstRow="1" w:lastRow="0" w:firstColumn="0" w:lastColumn="0" w:noHBand="0" w:noVBand="1"/>
      </w:tblPr>
      <w:tblGrid>
        <w:gridCol w:w="2531"/>
        <w:gridCol w:w="4959"/>
        <w:gridCol w:w="1840"/>
      </w:tblGrid>
      <w:tr w:rsidR="00645BDF" w:rsidTr="00657BC0">
        <w:tc>
          <w:tcPr>
            <w:tcW w:w="2531" w:type="dxa"/>
            <w:shd w:val="clear" w:color="auto" w:fill="BFBFBF" w:themeFill="background1" w:themeFillShade="BF"/>
          </w:tcPr>
          <w:p w:rsidR="00645BDF" w:rsidRDefault="00645BDF" w:rsidP="006C36A9">
            <w:pPr>
              <w:jc w:val="both"/>
              <w:rPr>
                <w:lang w:val="es-ES"/>
              </w:rPr>
            </w:pPr>
            <w:r>
              <w:rPr>
                <w:lang w:val="es-ES"/>
              </w:rPr>
              <w:t>Recurso</w:t>
            </w:r>
          </w:p>
        </w:tc>
        <w:tc>
          <w:tcPr>
            <w:tcW w:w="4959" w:type="dxa"/>
            <w:shd w:val="clear" w:color="auto" w:fill="BFBFBF" w:themeFill="background1" w:themeFillShade="BF"/>
          </w:tcPr>
          <w:p w:rsidR="00645BDF" w:rsidRDefault="00645BDF" w:rsidP="006C36A9">
            <w:pPr>
              <w:jc w:val="both"/>
              <w:rPr>
                <w:lang w:val="es-ES"/>
              </w:rPr>
            </w:pPr>
            <w:r>
              <w:rPr>
                <w:lang w:val="es-ES"/>
              </w:rPr>
              <w:t>Descripción</w:t>
            </w:r>
          </w:p>
        </w:tc>
        <w:tc>
          <w:tcPr>
            <w:tcW w:w="1840" w:type="dxa"/>
            <w:shd w:val="clear" w:color="auto" w:fill="BFBFBF" w:themeFill="background1" w:themeFillShade="BF"/>
          </w:tcPr>
          <w:p w:rsidR="00645BDF" w:rsidRDefault="00645BDF" w:rsidP="006C36A9">
            <w:pPr>
              <w:jc w:val="both"/>
              <w:rPr>
                <w:lang w:val="es-ES"/>
              </w:rPr>
            </w:pPr>
            <w:r>
              <w:rPr>
                <w:lang w:val="es-ES"/>
              </w:rPr>
              <w:t>Total</w:t>
            </w:r>
          </w:p>
        </w:tc>
      </w:tr>
      <w:tr w:rsidR="00645BDF" w:rsidTr="00657BC0">
        <w:tc>
          <w:tcPr>
            <w:tcW w:w="2531" w:type="dxa"/>
            <w:shd w:val="clear" w:color="auto" w:fill="F2F2F2" w:themeFill="background1" w:themeFillShade="F2"/>
          </w:tcPr>
          <w:p w:rsidR="00645BDF" w:rsidRDefault="00645BDF" w:rsidP="00645BDF">
            <w:pPr>
              <w:rPr>
                <w:lang w:val="es-ES"/>
              </w:rPr>
            </w:pPr>
            <w:r>
              <w:rPr>
                <w:lang w:val="es-ES"/>
              </w:rPr>
              <w:t>Recursos Humanos</w:t>
            </w:r>
          </w:p>
        </w:tc>
        <w:tc>
          <w:tcPr>
            <w:tcW w:w="4959" w:type="dxa"/>
          </w:tcPr>
          <w:p w:rsidR="00645BDF" w:rsidRPr="00645BDF" w:rsidRDefault="00645BDF" w:rsidP="00645BDF">
            <w:pPr>
              <w:rPr>
                <w:lang w:val="es-ES"/>
              </w:rPr>
            </w:pPr>
            <w:r>
              <w:rPr>
                <w:lang w:val="es-ES"/>
              </w:rPr>
              <w:t xml:space="preserve">15 </w:t>
            </w:r>
            <w:proofErr w:type="spellStart"/>
            <w:r>
              <w:rPr>
                <w:lang w:val="es-ES"/>
              </w:rPr>
              <w:t>hs</w:t>
            </w:r>
            <w:proofErr w:type="spellEnd"/>
            <w:r>
              <w:rPr>
                <w:lang w:val="es-ES"/>
              </w:rPr>
              <w:t xml:space="preserve"> por Semana por 4 personas</w:t>
            </w:r>
          </w:p>
          <w:p w:rsidR="00645BDF" w:rsidRDefault="00645BDF" w:rsidP="00645BDF">
            <w:pPr>
              <w:rPr>
                <w:lang w:val="es-ES"/>
              </w:rPr>
            </w:pPr>
            <w:r w:rsidRPr="00645BDF">
              <w:rPr>
                <w:lang w:val="es-ES"/>
              </w:rPr>
              <w:t>Total de HS Mensuales de RRHH: 240</w:t>
            </w:r>
          </w:p>
          <w:p w:rsidR="00645BDF" w:rsidRPr="00645BDF" w:rsidRDefault="00645BDF" w:rsidP="00645BDF">
            <w:pPr>
              <w:rPr>
                <w:lang w:val="es-ES"/>
              </w:rPr>
            </w:pPr>
            <w:r>
              <w:rPr>
                <w:lang w:val="es-ES"/>
              </w:rPr>
              <w:t>Costo por Hora: $50</w:t>
            </w:r>
          </w:p>
          <w:p w:rsidR="00645BDF" w:rsidRDefault="00645BDF" w:rsidP="005B0C80">
            <w:pPr>
              <w:rPr>
                <w:lang w:val="es-ES"/>
              </w:rPr>
            </w:pPr>
            <w:r w:rsidRPr="00645BDF">
              <w:rPr>
                <w:lang w:val="es-ES"/>
              </w:rPr>
              <w:t xml:space="preserve">Total de HS </w:t>
            </w:r>
            <w:r>
              <w:rPr>
                <w:lang w:val="es-ES"/>
              </w:rPr>
              <w:t xml:space="preserve">estimadas: </w:t>
            </w:r>
            <w:r w:rsidR="005B0C80">
              <w:rPr>
                <w:lang w:val="es-ES"/>
              </w:rPr>
              <w:t>2880</w:t>
            </w:r>
          </w:p>
        </w:tc>
        <w:tc>
          <w:tcPr>
            <w:tcW w:w="1840" w:type="dxa"/>
          </w:tcPr>
          <w:p w:rsidR="00645BDF" w:rsidRPr="00645BDF" w:rsidRDefault="00645BDF" w:rsidP="005B0C80">
            <w:pPr>
              <w:rPr>
                <w:b/>
                <w:lang w:val="es-ES"/>
              </w:rPr>
            </w:pPr>
            <w:r w:rsidRPr="00645BDF">
              <w:rPr>
                <w:b/>
                <w:lang w:val="es-ES"/>
              </w:rPr>
              <w:t>$</w:t>
            </w:r>
            <w:r w:rsidR="005B0C80">
              <w:rPr>
                <w:b/>
                <w:lang w:val="es-ES"/>
              </w:rPr>
              <w:t>144.000</w:t>
            </w:r>
          </w:p>
        </w:tc>
      </w:tr>
      <w:tr w:rsidR="00645BDF" w:rsidTr="00657BC0">
        <w:tc>
          <w:tcPr>
            <w:tcW w:w="2531" w:type="dxa"/>
            <w:shd w:val="clear" w:color="auto" w:fill="F2F2F2" w:themeFill="background1" w:themeFillShade="F2"/>
          </w:tcPr>
          <w:p w:rsidR="00645BDF" w:rsidRDefault="00645BDF" w:rsidP="00645BDF">
            <w:pPr>
              <w:rPr>
                <w:lang w:val="es-ES"/>
              </w:rPr>
            </w:pPr>
            <w:r>
              <w:rPr>
                <w:lang w:val="es-ES"/>
              </w:rPr>
              <w:t>Infraestructura de Desarrollo</w:t>
            </w:r>
          </w:p>
        </w:tc>
        <w:tc>
          <w:tcPr>
            <w:tcW w:w="4959" w:type="dxa"/>
          </w:tcPr>
          <w:p w:rsidR="00645BDF" w:rsidRDefault="00645BDF" w:rsidP="00645BDF">
            <w:pPr>
              <w:rPr>
                <w:lang w:val="es-ES"/>
              </w:rPr>
            </w:pPr>
            <w:r>
              <w:rPr>
                <w:lang w:val="es-ES"/>
              </w:rPr>
              <w:t>Adquisición de Equipamiento de desarrollo</w:t>
            </w:r>
          </w:p>
        </w:tc>
        <w:tc>
          <w:tcPr>
            <w:tcW w:w="1840" w:type="dxa"/>
          </w:tcPr>
          <w:p w:rsidR="00645BDF" w:rsidRPr="00645BDF" w:rsidRDefault="00645BDF" w:rsidP="00645BDF">
            <w:pPr>
              <w:rPr>
                <w:b/>
                <w:lang w:val="es-ES"/>
              </w:rPr>
            </w:pPr>
            <w:r w:rsidRPr="00645BDF">
              <w:rPr>
                <w:b/>
                <w:lang w:val="es-ES"/>
              </w:rPr>
              <w:t>$10</w:t>
            </w:r>
            <w:r>
              <w:rPr>
                <w:b/>
                <w:lang w:val="es-ES"/>
              </w:rPr>
              <w:t>.</w:t>
            </w:r>
            <w:r w:rsidRPr="00645BDF">
              <w:rPr>
                <w:b/>
                <w:lang w:val="es-ES"/>
              </w:rPr>
              <w:t>000</w:t>
            </w:r>
          </w:p>
        </w:tc>
      </w:tr>
      <w:tr w:rsidR="006A06EA" w:rsidTr="006A06EA">
        <w:tc>
          <w:tcPr>
            <w:tcW w:w="2531" w:type="dxa"/>
            <w:shd w:val="clear" w:color="auto" w:fill="F2F2F2" w:themeFill="background1" w:themeFillShade="F2"/>
          </w:tcPr>
          <w:p w:rsidR="006A06EA" w:rsidRPr="006A06EA" w:rsidRDefault="006A06EA" w:rsidP="00645BDF">
            <w:pPr>
              <w:rPr>
                <w:b/>
                <w:lang w:val="es-ES"/>
              </w:rPr>
            </w:pPr>
            <w:r w:rsidRPr="006A06EA">
              <w:rPr>
                <w:b/>
                <w:lang w:val="es-ES"/>
              </w:rPr>
              <w:t>Total</w:t>
            </w:r>
          </w:p>
        </w:tc>
        <w:tc>
          <w:tcPr>
            <w:tcW w:w="4959" w:type="dxa"/>
            <w:shd w:val="clear" w:color="auto" w:fill="F2F2F2" w:themeFill="background1" w:themeFillShade="F2"/>
          </w:tcPr>
          <w:p w:rsidR="006A06EA" w:rsidRDefault="006A06EA" w:rsidP="00645BDF">
            <w:pPr>
              <w:rPr>
                <w:lang w:val="es-ES"/>
              </w:rPr>
            </w:pPr>
          </w:p>
        </w:tc>
        <w:tc>
          <w:tcPr>
            <w:tcW w:w="1840" w:type="dxa"/>
            <w:shd w:val="clear" w:color="auto" w:fill="F2F2F2" w:themeFill="background1" w:themeFillShade="F2"/>
          </w:tcPr>
          <w:p w:rsidR="006A06EA" w:rsidRPr="00645BDF" w:rsidRDefault="006A06EA" w:rsidP="005B0C80">
            <w:pPr>
              <w:rPr>
                <w:b/>
                <w:lang w:val="es-ES"/>
              </w:rPr>
            </w:pPr>
            <w:r>
              <w:rPr>
                <w:b/>
                <w:lang w:val="es-ES"/>
              </w:rPr>
              <w:t>$</w:t>
            </w:r>
            <w:r w:rsidR="005B0C80">
              <w:rPr>
                <w:b/>
                <w:lang w:val="es-ES"/>
              </w:rPr>
              <w:t>154.000</w:t>
            </w:r>
          </w:p>
        </w:tc>
      </w:tr>
    </w:tbl>
    <w:p w:rsidR="00465DFE" w:rsidRDefault="00465DFE" w:rsidP="006C36A9">
      <w:pPr>
        <w:spacing w:after="0"/>
        <w:jc w:val="both"/>
        <w:rPr>
          <w:lang w:val="es-ES"/>
        </w:rPr>
      </w:pPr>
    </w:p>
    <w:p w:rsidR="00645BDF" w:rsidRDefault="00645BDF" w:rsidP="00657BC0">
      <w:pPr>
        <w:pStyle w:val="Ttulo2"/>
        <w:spacing w:after="240"/>
        <w:rPr>
          <w:noProof/>
          <w:lang w:val="es-ES"/>
        </w:rPr>
      </w:pPr>
      <w:bookmarkStart w:id="3" w:name="_Toc401999477"/>
      <w:r>
        <w:rPr>
          <w:noProof/>
          <w:lang w:val="es-ES"/>
        </w:rPr>
        <w:t>Costos de Implementación</w:t>
      </w:r>
      <w:bookmarkEnd w:id="3"/>
    </w:p>
    <w:tbl>
      <w:tblPr>
        <w:tblStyle w:val="Tablaconcuadrcula"/>
        <w:tblW w:w="0" w:type="auto"/>
        <w:tblLook w:val="0420" w:firstRow="1" w:lastRow="0" w:firstColumn="0" w:lastColumn="0" w:noHBand="0" w:noVBand="1"/>
      </w:tblPr>
      <w:tblGrid>
        <w:gridCol w:w="2530"/>
        <w:gridCol w:w="4956"/>
        <w:gridCol w:w="1839"/>
      </w:tblGrid>
      <w:tr w:rsidR="00645BDF" w:rsidTr="00657BC0">
        <w:tc>
          <w:tcPr>
            <w:tcW w:w="2530" w:type="dxa"/>
            <w:shd w:val="clear" w:color="auto" w:fill="BFBFBF" w:themeFill="background1" w:themeFillShade="BF"/>
          </w:tcPr>
          <w:p w:rsidR="00645BDF" w:rsidRDefault="00645BDF" w:rsidP="00DD1BEF">
            <w:pPr>
              <w:jc w:val="both"/>
              <w:rPr>
                <w:lang w:val="es-ES"/>
              </w:rPr>
            </w:pPr>
            <w:r>
              <w:rPr>
                <w:lang w:val="es-ES"/>
              </w:rPr>
              <w:t>Recurso</w:t>
            </w:r>
          </w:p>
        </w:tc>
        <w:tc>
          <w:tcPr>
            <w:tcW w:w="4956" w:type="dxa"/>
            <w:shd w:val="clear" w:color="auto" w:fill="BFBFBF" w:themeFill="background1" w:themeFillShade="BF"/>
          </w:tcPr>
          <w:p w:rsidR="00645BDF" w:rsidRDefault="00645BDF" w:rsidP="00DD1BEF">
            <w:pPr>
              <w:jc w:val="both"/>
              <w:rPr>
                <w:lang w:val="es-ES"/>
              </w:rPr>
            </w:pPr>
            <w:r>
              <w:rPr>
                <w:lang w:val="es-ES"/>
              </w:rPr>
              <w:t>Descripción</w:t>
            </w:r>
          </w:p>
        </w:tc>
        <w:tc>
          <w:tcPr>
            <w:tcW w:w="1839" w:type="dxa"/>
            <w:shd w:val="clear" w:color="auto" w:fill="BFBFBF" w:themeFill="background1" w:themeFillShade="BF"/>
          </w:tcPr>
          <w:p w:rsidR="00645BDF" w:rsidRDefault="00645BDF" w:rsidP="00DD1BEF">
            <w:pPr>
              <w:jc w:val="both"/>
              <w:rPr>
                <w:lang w:val="es-ES"/>
              </w:rPr>
            </w:pPr>
            <w:r>
              <w:rPr>
                <w:lang w:val="es-ES"/>
              </w:rPr>
              <w:t>Total</w:t>
            </w:r>
            <w:r w:rsidR="00657BC0">
              <w:rPr>
                <w:lang w:val="es-ES"/>
              </w:rPr>
              <w:t xml:space="preserve"> Anual</w:t>
            </w:r>
          </w:p>
        </w:tc>
      </w:tr>
      <w:tr w:rsidR="00645BDF" w:rsidTr="00657BC0">
        <w:tc>
          <w:tcPr>
            <w:tcW w:w="2530" w:type="dxa"/>
            <w:shd w:val="clear" w:color="auto" w:fill="F2F2F2" w:themeFill="background1" w:themeFillShade="F2"/>
          </w:tcPr>
          <w:p w:rsidR="00645BDF" w:rsidRDefault="00645BDF" w:rsidP="00DD1BEF">
            <w:pPr>
              <w:rPr>
                <w:lang w:val="es-ES"/>
              </w:rPr>
            </w:pPr>
            <w:r>
              <w:rPr>
                <w:lang w:val="es-ES"/>
              </w:rPr>
              <w:t>Hosting Producción</w:t>
            </w:r>
          </w:p>
        </w:tc>
        <w:tc>
          <w:tcPr>
            <w:tcW w:w="4956" w:type="dxa"/>
          </w:tcPr>
          <w:p w:rsidR="00645BDF" w:rsidRDefault="00657BC0" w:rsidP="00DD1BEF">
            <w:pPr>
              <w:rPr>
                <w:lang w:val="es-ES"/>
              </w:rPr>
            </w:pPr>
            <w:r>
              <w:rPr>
                <w:lang w:val="es-ES"/>
              </w:rPr>
              <w:t>$200</w:t>
            </w:r>
            <w:r w:rsidR="00645BDF">
              <w:rPr>
                <w:lang w:val="es-ES"/>
              </w:rPr>
              <w:t xml:space="preserve"> x Mes</w:t>
            </w:r>
          </w:p>
        </w:tc>
        <w:tc>
          <w:tcPr>
            <w:tcW w:w="1839" w:type="dxa"/>
          </w:tcPr>
          <w:p w:rsidR="00645BDF" w:rsidRPr="00645BDF" w:rsidRDefault="00657BC0" w:rsidP="00DD1BEF">
            <w:pPr>
              <w:rPr>
                <w:b/>
                <w:lang w:val="es-ES"/>
              </w:rPr>
            </w:pPr>
            <w:r>
              <w:rPr>
                <w:b/>
                <w:lang w:val="es-ES"/>
              </w:rPr>
              <w:t>$2.400</w:t>
            </w:r>
          </w:p>
        </w:tc>
      </w:tr>
      <w:tr w:rsidR="00645BDF" w:rsidTr="00657BC0">
        <w:tc>
          <w:tcPr>
            <w:tcW w:w="2530" w:type="dxa"/>
            <w:shd w:val="clear" w:color="auto" w:fill="F2F2F2" w:themeFill="background1" w:themeFillShade="F2"/>
          </w:tcPr>
          <w:p w:rsidR="00645BDF" w:rsidRDefault="00657BC0" w:rsidP="00DD1BEF">
            <w:pPr>
              <w:rPr>
                <w:lang w:val="es-ES"/>
              </w:rPr>
            </w:pPr>
            <w:r>
              <w:rPr>
                <w:lang w:val="es-ES"/>
              </w:rPr>
              <w:t>Dominio</w:t>
            </w:r>
          </w:p>
        </w:tc>
        <w:tc>
          <w:tcPr>
            <w:tcW w:w="4956" w:type="dxa"/>
          </w:tcPr>
          <w:p w:rsidR="00645BDF" w:rsidRDefault="00657BC0" w:rsidP="00DD1BEF">
            <w:pPr>
              <w:rPr>
                <w:lang w:val="es-ES"/>
              </w:rPr>
            </w:pPr>
            <w:r>
              <w:rPr>
                <w:lang w:val="es-ES"/>
              </w:rPr>
              <w:t>$200 x Año</w:t>
            </w:r>
          </w:p>
        </w:tc>
        <w:tc>
          <w:tcPr>
            <w:tcW w:w="1839" w:type="dxa"/>
          </w:tcPr>
          <w:p w:rsidR="00645BDF" w:rsidRPr="00645BDF" w:rsidRDefault="00645BDF" w:rsidP="00657BC0">
            <w:pPr>
              <w:rPr>
                <w:b/>
                <w:lang w:val="es-ES"/>
              </w:rPr>
            </w:pPr>
            <w:r w:rsidRPr="00645BDF">
              <w:rPr>
                <w:b/>
                <w:lang w:val="es-ES"/>
              </w:rPr>
              <w:t>$</w:t>
            </w:r>
            <w:r w:rsidR="00657BC0">
              <w:rPr>
                <w:b/>
                <w:lang w:val="es-ES"/>
              </w:rPr>
              <w:t>200</w:t>
            </w:r>
          </w:p>
        </w:tc>
      </w:tr>
      <w:tr w:rsidR="00657BC0" w:rsidTr="00657BC0">
        <w:tc>
          <w:tcPr>
            <w:tcW w:w="2530" w:type="dxa"/>
            <w:shd w:val="clear" w:color="auto" w:fill="F2F2F2" w:themeFill="background1" w:themeFillShade="F2"/>
          </w:tcPr>
          <w:p w:rsidR="00657BC0" w:rsidRDefault="00657BC0" w:rsidP="00DD1BEF">
            <w:pPr>
              <w:rPr>
                <w:lang w:val="es-ES"/>
              </w:rPr>
            </w:pPr>
            <w:r>
              <w:rPr>
                <w:lang w:val="es-ES"/>
              </w:rPr>
              <w:t>Administración de Servidor</w:t>
            </w:r>
          </w:p>
        </w:tc>
        <w:tc>
          <w:tcPr>
            <w:tcW w:w="4956" w:type="dxa"/>
          </w:tcPr>
          <w:p w:rsidR="00657BC0" w:rsidRDefault="00657BC0" w:rsidP="00DD1BEF">
            <w:pPr>
              <w:rPr>
                <w:lang w:val="es-ES"/>
              </w:rPr>
            </w:pPr>
            <w:r>
              <w:rPr>
                <w:lang w:val="es-ES"/>
              </w:rPr>
              <w:t>$200 x Mes</w:t>
            </w:r>
          </w:p>
        </w:tc>
        <w:tc>
          <w:tcPr>
            <w:tcW w:w="1839" w:type="dxa"/>
          </w:tcPr>
          <w:p w:rsidR="00657BC0" w:rsidRPr="00645BDF" w:rsidRDefault="00657BC0" w:rsidP="00DD1BEF">
            <w:pPr>
              <w:rPr>
                <w:b/>
                <w:lang w:val="es-ES"/>
              </w:rPr>
            </w:pPr>
            <w:r>
              <w:rPr>
                <w:b/>
                <w:lang w:val="es-ES"/>
              </w:rPr>
              <w:t>$2.400</w:t>
            </w:r>
          </w:p>
        </w:tc>
      </w:tr>
      <w:tr w:rsidR="00657BC0" w:rsidTr="00657BC0">
        <w:tc>
          <w:tcPr>
            <w:tcW w:w="2530" w:type="dxa"/>
            <w:shd w:val="clear" w:color="auto" w:fill="F2F2F2" w:themeFill="background1" w:themeFillShade="F2"/>
          </w:tcPr>
          <w:p w:rsidR="00657BC0" w:rsidRDefault="00657BC0" w:rsidP="00DD1BEF">
            <w:pPr>
              <w:rPr>
                <w:lang w:val="es-ES"/>
              </w:rPr>
            </w:pPr>
            <w:r>
              <w:rPr>
                <w:lang w:val="es-ES"/>
              </w:rPr>
              <w:t>Gastos Extras</w:t>
            </w:r>
          </w:p>
        </w:tc>
        <w:tc>
          <w:tcPr>
            <w:tcW w:w="4956" w:type="dxa"/>
          </w:tcPr>
          <w:p w:rsidR="00657BC0" w:rsidRDefault="00657BC0" w:rsidP="00DD1BEF">
            <w:pPr>
              <w:rPr>
                <w:lang w:val="es-ES"/>
              </w:rPr>
            </w:pPr>
            <w:r>
              <w:rPr>
                <w:lang w:val="es-ES"/>
              </w:rPr>
              <w:t>$150 x Mes</w:t>
            </w:r>
          </w:p>
        </w:tc>
        <w:tc>
          <w:tcPr>
            <w:tcW w:w="1839" w:type="dxa"/>
          </w:tcPr>
          <w:p w:rsidR="00657BC0" w:rsidRPr="00645BDF" w:rsidRDefault="00657BC0" w:rsidP="00DD1BEF">
            <w:pPr>
              <w:rPr>
                <w:b/>
                <w:lang w:val="es-ES"/>
              </w:rPr>
            </w:pPr>
            <w:r>
              <w:rPr>
                <w:b/>
                <w:lang w:val="es-ES"/>
              </w:rPr>
              <w:t>$1</w:t>
            </w:r>
            <w:r w:rsidR="006A06EA">
              <w:rPr>
                <w:b/>
                <w:lang w:val="es-ES"/>
              </w:rPr>
              <w:t>.</w:t>
            </w:r>
            <w:r>
              <w:rPr>
                <w:b/>
                <w:lang w:val="es-ES"/>
              </w:rPr>
              <w:t>800</w:t>
            </w:r>
          </w:p>
        </w:tc>
      </w:tr>
      <w:tr w:rsidR="006A06EA" w:rsidTr="006A06EA">
        <w:tc>
          <w:tcPr>
            <w:tcW w:w="2530" w:type="dxa"/>
            <w:shd w:val="clear" w:color="auto" w:fill="F2F2F2" w:themeFill="background1" w:themeFillShade="F2"/>
          </w:tcPr>
          <w:p w:rsidR="006A06EA" w:rsidRPr="006A06EA" w:rsidRDefault="006A06EA" w:rsidP="00DD1BEF">
            <w:pPr>
              <w:rPr>
                <w:b/>
                <w:lang w:val="es-ES"/>
              </w:rPr>
            </w:pPr>
            <w:r w:rsidRPr="006A06EA">
              <w:rPr>
                <w:b/>
                <w:lang w:val="es-ES"/>
              </w:rPr>
              <w:t>Total</w:t>
            </w:r>
          </w:p>
        </w:tc>
        <w:tc>
          <w:tcPr>
            <w:tcW w:w="4956" w:type="dxa"/>
            <w:shd w:val="clear" w:color="auto" w:fill="F2F2F2" w:themeFill="background1" w:themeFillShade="F2"/>
          </w:tcPr>
          <w:p w:rsidR="006A06EA" w:rsidRDefault="006A06EA" w:rsidP="00DD1BEF">
            <w:pPr>
              <w:rPr>
                <w:lang w:val="es-ES"/>
              </w:rPr>
            </w:pPr>
          </w:p>
        </w:tc>
        <w:tc>
          <w:tcPr>
            <w:tcW w:w="1839" w:type="dxa"/>
            <w:shd w:val="clear" w:color="auto" w:fill="F2F2F2" w:themeFill="background1" w:themeFillShade="F2"/>
          </w:tcPr>
          <w:p w:rsidR="006A06EA" w:rsidRDefault="006A06EA" w:rsidP="00DD1BEF">
            <w:pPr>
              <w:rPr>
                <w:b/>
                <w:lang w:val="es-ES"/>
              </w:rPr>
            </w:pPr>
            <w:r>
              <w:rPr>
                <w:b/>
                <w:lang w:val="es-ES"/>
              </w:rPr>
              <w:t>$6.800</w:t>
            </w:r>
          </w:p>
        </w:tc>
      </w:tr>
    </w:tbl>
    <w:p w:rsidR="00657BC0" w:rsidRDefault="00657BC0" w:rsidP="00657BC0">
      <w:pPr>
        <w:rPr>
          <w:noProof/>
          <w:lang w:val="es-ES"/>
        </w:rPr>
      </w:pPr>
    </w:p>
    <w:p w:rsidR="00657BC0" w:rsidRDefault="00657BC0" w:rsidP="00657BC0">
      <w:pPr>
        <w:pStyle w:val="Ttulo2"/>
        <w:spacing w:after="120"/>
        <w:rPr>
          <w:noProof/>
          <w:lang w:val="es-ES"/>
        </w:rPr>
      </w:pPr>
      <w:bookmarkStart w:id="4" w:name="_Toc401999478"/>
      <w:r>
        <w:rPr>
          <w:noProof/>
          <w:lang w:val="es-ES"/>
        </w:rPr>
        <w:t>Costos de Marketing</w:t>
      </w:r>
      <w:bookmarkEnd w:id="4"/>
    </w:p>
    <w:tbl>
      <w:tblPr>
        <w:tblStyle w:val="Tablaconcuadrcula"/>
        <w:tblW w:w="0" w:type="auto"/>
        <w:tblLook w:val="0420" w:firstRow="1" w:lastRow="0" w:firstColumn="0" w:lastColumn="0" w:noHBand="0" w:noVBand="1"/>
      </w:tblPr>
      <w:tblGrid>
        <w:gridCol w:w="2530"/>
        <w:gridCol w:w="4956"/>
        <w:gridCol w:w="1839"/>
      </w:tblGrid>
      <w:tr w:rsidR="00657BC0" w:rsidTr="00DD1BEF">
        <w:tc>
          <w:tcPr>
            <w:tcW w:w="2530" w:type="dxa"/>
            <w:shd w:val="clear" w:color="auto" w:fill="BFBFBF" w:themeFill="background1" w:themeFillShade="BF"/>
          </w:tcPr>
          <w:p w:rsidR="00657BC0" w:rsidRDefault="00657BC0" w:rsidP="00DD1BEF">
            <w:pPr>
              <w:jc w:val="both"/>
              <w:rPr>
                <w:lang w:val="es-ES"/>
              </w:rPr>
            </w:pPr>
            <w:r>
              <w:rPr>
                <w:lang w:val="es-ES"/>
              </w:rPr>
              <w:t>Recurso</w:t>
            </w:r>
          </w:p>
        </w:tc>
        <w:tc>
          <w:tcPr>
            <w:tcW w:w="4956" w:type="dxa"/>
            <w:shd w:val="clear" w:color="auto" w:fill="BFBFBF" w:themeFill="background1" w:themeFillShade="BF"/>
          </w:tcPr>
          <w:p w:rsidR="00657BC0" w:rsidRDefault="00657BC0" w:rsidP="00DD1BEF">
            <w:pPr>
              <w:jc w:val="both"/>
              <w:rPr>
                <w:lang w:val="es-ES"/>
              </w:rPr>
            </w:pPr>
            <w:r>
              <w:rPr>
                <w:lang w:val="es-ES"/>
              </w:rPr>
              <w:t>Descripción</w:t>
            </w:r>
          </w:p>
        </w:tc>
        <w:tc>
          <w:tcPr>
            <w:tcW w:w="1839" w:type="dxa"/>
            <w:shd w:val="clear" w:color="auto" w:fill="BFBFBF" w:themeFill="background1" w:themeFillShade="BF"/>
          </w:tcPr>
          <w:p w:rsidR="00657BC0" w:rsidRDefault="00657BC0" w:rsidP="00A63923">
            <w:pPr>
              <w:jc w:val="both"/>
              <w:rPr>
                <w:lang w:val="es-ES"/>
              </w:rPr>
            </w:pPr>
            <w:r>
              <w:rPr>
                <w:lang w:val="es-ES"/>
              </w:rPr>
              <w:t>Total</w:t>
            </w:r>
          </w:p>
        </w:tc>
      </w:tr>
      <w:tr w:rsidR="00657BC0" w:rsidTr="00DD1BEF">
        <w:tc>
          <w:tcPr>
            <w:tcW w:w="2530" w:type="dxa"/>
            <w:shd w:val="clear" w:color="auto" w:fill="F2F2F2" w:themeFill="background1" w:themeFillShade="F2"/>
          </w:tcPr>
          <w:p w:rsidR="00657BC0" w:rsidRDefault="00657BC0" w:rsidP="00657BC0">
            <w:pPr>
              <w:rPr>
                <w:lang w:val="es-ES"/>
              </w:rPr>
            </w:pPr>
            <w:r>
              <w:rPr>
                <w:lang w:val="es-ES"/>
              </w:rPr>
              <w:t>Spot</w:t>
            </w:r>
            <w:r w:rsidR="005B0C80">
              <w:rPr>
                <w:lang w:val="es-ES"/>
              </w:rPr>
              <w:t>s</w:t>
            </w:r>
            <w:r>
              <w:rPr>
                <w:lang w:val="es-ES"/>
              </w:rPr>
              <w:t xml:space="preserve"> Publicitario</w:t>
            </w:r>
            <w:r w:rsidR="005B0C80">
              <w:rPr>
                <w:lang w:val="es-ES"/>
              </w:rPr>
              <w:t>s</w:t>
            </w:r>
          </w:p>
        </w:tc>
        <w:tc>
          <w:tcPr>
            <w:tcW w:w="4956" w:type="dxa"/>
          </w:tcPr>
          <w:p w:rsidR="00657BC0" w:rsidRDefault="00657BC0" w:rsidP="00DD1BEF">
            <w:pPr>
              <w:rPr>
                <w:lang w:val="es-ES"/>
              </w:rPr>
            </w:pPr>
            <w:r>
              <w:rPr>
                <w:lang w:val="es-ES"/>
              </w:rPr>
              <w:t>Armado de Videos Publicitarios para promocionar el sitio</w:t>
            </w:r>
          </w:p>
        </w:tc>
        <w:tc>
          <w:tcPr>
            <w:tcW w:w="1839" w:type="dxa"/>
          </w:tcPr>
          <w:p w:rsidR="00657BC0" w:rsidRPr="00645BDF" w:rsidRDefault="00657BC0" w:rsidP="005B0C80">
            <w:pPr>
              <w:rPr>
                <w:b/>
                <w:lang w:val="es-ES"/>
              </w:rPr>
            </w:pPr>
            <w:r>
              <w:rPr>
                <w:b/>
                <w:lang w:val="es-ES"/>
              </w:rPr>
              <w:t>$</w:t>
            </w:r>
            <w:r w:rsidR="005B0C80">
              <w:rPr>
                <w:b/>
                <w:lang w:val="es-ES"/>
              </w:rPr>
              <w:t>2000</w:t>
            </w:r>
          </w:p>
        </w:tc>
      </w:tr>
      <w:tr w:rsidR="00657BC0" w:rsidTr="00DD1BEF">
        <w:tc>
          <w:tcPr>
            <w:tcW w:w="2530" w:type="dxa"/>
            <w:shd w:val="clear" w:color="auto" w:fill="F2F2F2" w:themeFill="background1" w:themeFillShade="F2"/>
          </w:tcPr>
          <w:p w:rsidR="00657BC0" w:rsidRDefault="00657BC0" w:rsidP="00DD1BEF">
            <w:pPr>
              <w:rPr>
                <w:lang w:val="es-ES"/>
              </w:rPr>
            </w:pPr>
            <w:r>
              <w:rPr>
                <w:lang w:val="es-ES"/>
              </w:rPr>
              <w:t>Campaña publicitaria en Facebook</w:t>
            </w:r>
          </w:p>
        </w:tc>
        <w:tc>
          <w:tcPr>
            <w:tcW w:w="4956" w:type="dxa"/>
          </w:tcPr>
          <w:p w:rsidR="00657BC0" w:rsidRDefault="00657BC0" w:rsidP="005B0C80">
            <w:pPr>
              <w:rPr>
                <w:lang w:val="es-ES"/>
              </w:rPr>
            </w:pPr>
            <w:r>
              <w:rPr>
                <w:lang w:val="es-ES"/>
              </w:rPr>
              <w:t>Campa</w:t>
            </w:r>
            <w:r w:rsidR="00A63923">
              <w:rPr>
                <w:lang w:val="es-ES"/>
              </w:rPr>
              <w:t>ña destinada a personas entre 18 y 30</w:t>
            </w:r>
            <w:r>
              <w:rPr>
                <w:lang w:val="es-ES"/>
              </w:rPr>
              <w:t xml:space="preserve"> años, de Córdoba, con intereses en fútbol</w:t>
            </w:r>
            <w:r w:rsidR="00A63923">
              <w:rPr>
                <w:lang w:val="es-ES"/>
              </w:rPr>
              <w:t xml:space="preserve">. Alcanzando </w:t>
            </w:r>
            <w:r w:rsidR="005B0C80">
              <w:rPr>
                <w:lang w:val="es-ES"/>
              </w:rPr>
              <w:t>300</w:t>
            </w:r>
            <w:r w:rsidR="00A63923">
              <w:rPr>
                <w:lang w:val="es-ES"/>
              </w:rPr>
              <w:t>.000 impresiones.</w:t>
            </w:r>
          </w:p>
        </w:tc>
        <w:tc>
          <w:tcPr>
            <w:tcW w:w="1839" w:type="dxa"/>
          </w:tcPr>
          <w:p w:rsidR="00657BC0" w:rsidRPr="00645BDF" w:rsidRDefault="00657BC0" w:rsidP="005B0C80">
            <w:pPr>
              <w:rPr>
                <w:b/>
                <w:lang w:val="es-ES"/>
              </w:rPr>
            </w:pPr>
            <w:r w:rsidRPr="00645BDF">
              <w:rPr>
                <w:b/>
                <w:lang w:val="es-ES"/>
              </w:rPr>
              <w:t>$</w:t>
            </w:r>
            <w:r w:rsidR="005B0C80">
              <w:rPr>
                <w:b/>
                <w:lang w:val="es-ES"/>
              </w:rPr>
              <w:t>50</w:t>
            </w:r>
            <w:r w:rsidR="00A63923">
              <w:rPr>
                <w:b/>
                <w:lang w:val="es-ES"/>
              </w:rPr>
              <w:t>00</w:t>
            </w:r>
          </w:p>
        </w:tc>
      </w:tr>
      <w:tr w:rsidR="00657BC0" w:rsidTr="00DD1BEF">
        <w:tc>
          <w:tcPr>
            <w:tcW w:w="2530" w:type="dxa"/>
            <w:shd w:val="clear" w:color="auto" w:fill="F2F2F2" w:themeFill="background1" w:themeFillShade="F2"/>
          </w:tcPr>
          <w:p w:rsidR="00657BC0" w:rsidRDefault="00A63923" w:rsidP="00A63923">
            <w:pPr>
              <w:rPr>
                <w:lang w:val="es-ES"/>
              </w:rPr>
            </w:pPr>
            <w:r>
              <w:rPr>
                <w:lang w:val="es-ES"/>
              </w:rPr>
              <w:lastRenderedPageBreak/>
              <w:t>Diseño/Impresión de Folletos</w:t>
            </w:r>
          </w:p>
        </w:tc>
        <w:tc>
          <w:tcPr>
            <w:tcW w:w="4956" w:type="dxa"/>
          </w:tcPr>
          <w:p w:rsidR="00657BC0" w:rsidRDefault="00A63923" w:rsidP="00A63923">
            <w:pPr>
              <w:rPr>
                <w:lang w:val="es-ES"/>
              </w:rPr>
            </w:pPr>
            <w:r>
              <w:rPr>
                <w:lang w:val="es-ES"/>
              </w:rPr>
              <w:t xml:space="preserve">Diseño de distintos Folletos a ser entregados a los </w:t>
            </w:r>
            <w:r w:rsidR="005B0C80">
              <w:rPr>
                <w:lang w:val="es-ES"/>
              </w:rPr>
              <w:t>administradores</w:t>
            </w:r>
            <w:r>
              <w:rPr>
                <w:lang w:val="es-ES"/>
              </w:rPr>
              <w:t xml:space="preserve"> en los torneos, sedes de futbol, y de manera virtual. </w:t>
            </w:r>
          </w:p>
        </w:tc>
        <w:tc>
          <w:tcPr>
            <w:tcW w:w="1839" w:type="dxa"/>
          </w:tcPr>
          <w:p w:rsidR="00657BC0" w:rsidRPr="00645BDF" w:rsidRDefault="00657BC0" w:rsidP="00A63923">
            <w:pPr>
              <w:rPr>
                <w:b/>
                <w:lang w:val="es-ES"/>
              </w:rPr>
            </w:pPr>
            <w:r>
              <w:rPr>
                <w:b/>
                <w:lang w:val="es-ES"/>
              </w:rPr>
              <w:t>$</w:t>
            </w:r>
            <w:r w:rsidR="00A63923">
              <w:rPr>
                <w:b/>
                <w:lang w:val="es-ES"/>
              </w:rPr>
              <w:t>1500</w:t>
            </w:r>
          </w:p>
        </w:tc>
      </w:tr>
      <w:tr w:rsidR="00657BC0" w:rsidTr="00DD1BEF">
        <w:tc>
          <w:tcPr>
            <w:tcW w:w="2530" w:type="dxa"/>
            <w:shd w:val="clear" w:color="auto" w:fill="F2F2F2" w:themeFill="background1" w:themeFillShade="F2"/>
          </w:tcPr>
          <w:p w:rsidR="00657BC0" w:rsidRDefault="00A63923" w:rsidP="00DD1BEF">
            <w:pPr>
              <w:rPr>
                <w:lang w:val="es-ES"/>
              </w:rPr>
            </w:pPr>
            <w:r>
              <w:rPr>
                <w:lang w:val="es-ES"/>
              </w:rPr>
              <w:t>Vendedor</w:t>
            </w:r>
          </w:p>
        </w:tc>
        <w:tc>
          <w:tcPr>
            <w:tcW w:w="4956" w:type="dxa"/>
          </w:tcPr>
          <w:p w:rsidR="00657BC0" w:rsidRDefault="00A63923" w:rsidP="00DD1BEF">
            <w:pPr>
              <w:rPr>
                <w:lang w:val="es-ES"/>
              </w:rPr>
            </w:pPr>
            <w:r>
              <w:rPr>
                <w:lang w:val="es-ES"/>
              </w:rPr>
              <w:t>Persona destinada a responder consultas y a contactar potenciales clientes. 8 Horas Semanales.</w:t>
            </w:r>
          </w:p>
        </w:tc>
        <w:tc>
          <w:tcPr>
            <w:tcW w:w="1839" w:type="dxa"/>
          </w:tcPr>
          <w:p w:rsidR="00657BC0" w:rsidRPr="00645BDF" w:rsidRDefault="00657BC0" w:rsidP="00A63923">
            <w:pPr>
              <w:rPr>
                <w:b/>
                <w:lang w:val="es-ES"/>
              </w:rPr>
            </w:pPr>
            <w:r>
              <w:rPr>
                <w:b/>
                <w:lang w:val="es-ES"/>
              </w:rPr>
              <w:t>$</w:t>
            </w:r>
            <w:r w:rsidR="005B0C80">
              <w:rPr>
                <w:b/>
                <w:lang w:val="es-ES"/>
              </w:rPr>
              <w:t>16</w:t>
            </w:r>
            <w:r w:rsidR="00A63923">
              <w:rPr>
                <w:b/>
                <w:lang w:val="es-ES"/>
              </w:rPr>
              <w:t>00 Mensuales</w:t>
            </w:r>
          </w:p>
        </w:tc>
      </w:tr>
    </w:tbl>
    <w:p w:rsidR="00645BDF" w:rsidRDefault="00645BDF" w:rsidP="006C36A9">
      <w:pPr>
        <w:spacing w:after="0"/>
        <w:jc w:val="both"/>
        <w:rPr>
          <w:lang w:val="es-ES"/>
        </w:rPr>
      </w:pPr>
    </w:p>
    <w:p w:rsidR="006A06EA" w:rsidRDefault="006A06EA" w:rsidP="006A06EA">
      <w:pPr>
        <w:pStyle w:val="Ttulo2"/>
        <w:spacing w:after="240"/>
        <w:rPr>
          <w:noProof/>
          <w:lang w:val="es-ES"/>
        </w:rPr>
      </w:pPr>
      <w:bookmarkStart w:id="5" w:name="_Toc401999479"/>
      <w:r>
        <w:rPr>
          <w:noProof/>
          <w:lang w:val="es-ES"/>
        </w:rPr>
        <w:t>Costos de Mantenimiento</w:t>
      </w:r>
      <w:bookmarkEnd w:id="5"/>
    </w:p>
    <w:tbl>
      <w:tblPr>
        <w:tblStyle w:val="Tablaconcuadrcula"/>
        <w:tblW w:w="0" w:type="auto"/>
        <w:tblLook w:val="0420" w:firstRow="1" w:lastRow="0" w:firstColumn="0" w:lastColumn="0" w:noHBand="0" w:noVBand="1"/>
      </w:tblPr>
      <w:tblGrid>
        <w:gridCol w:w="2530"/>
        <w:gridCol w:w="4956"/>
        <w:gridCol w:w="1839"/>
      </w:tblGrid>
      <w:tr w:rsidR="006A06EA" w:rsidTr="006A06EA">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jc w:val="both"/>
              <w:rPr>
                <w:lang w:val="es-ES"/>
              </w:rPr>
            </w:pPr>
            <w:r>
              <w:rPr>
                <w:lang w:val="es-ES"/>
              </w:rPr>
              <w:t>Recurso</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jc w:val="both"/>
              <w:rPr>
                <w:lang w:val="es-ES"/>
              </w:rPr>
            </w:pPr>
            <w:r>
              <w:rPr>
                <w:lang w:val="es-ES"/>
              </w:rPr>
              <w:t>Descripción</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jc w:val="both"/>
              <w:rPr>
                <w:lang w:val="es-ES"/>
              </w:rPr>
            </w:pPr>
            <w:r>
              <w:rPr>
                <w:lang w:val="es-ES"/>
              </w:rPr>
              <w:t>Total Anual</w:t>
            </w:r>
          </w:p>
        </w:tc>
      </w:tr>
      <w:tr w:rsidR="006A06EA" w:rsidTr="006A06EA">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A06EA" w:rsidRDefault="006A06EA">
            <w:pPr>
              <w:rPr>
                <w:lang w:val="es-ES"/>
              </w:rPr>
            </w:pPr>
            <w:r>
              <w:rPr>
                <w:lang w:val="es-ES"/>
              </w:rPr>
              <w:t>Recursos Humanos</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Default="006A06EA">
            <w:pPr>
              <w:rPr>
                <w:lang w:val="es-ES"/>
              </w:rPr>
            </w:pPr>
            <w:r>
              <w:rPr>
                <w:lang w:val="es-ES"/>
              </w:rPr>
              <w:t>-Corrección y desarrollo de nuevas funcionalidades.</w:t>
            </w:r>
          </w:p>
          <w:p w:rsidR="006A06EA" w:rsidRDefault="006A06EA">
            <w:pPr>
              <w:rPr>
                <w:lang w:val="es-ES"/>
              </w:rPr>
            </w:pPr>
            <w:r>
              <w:rPr>
                <w:lang w:val="es-ES"/>
              </w:rPr>
              <w:t>2 Personas. 8 horas semanales.</w:t>
            </w:r>
          </w:p>
        </w:tc>
        <w:tc>
          <w:tcPr>
            <w:tcW w:w="18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Default="006A06EA">
            <w:pPr>
              <w:rPr>
                <w:b/>
                <w:lang w:val="es-ES"/>
              </w:rPr>
            </w:pPr>
            <w:r>
              <w:rPr>
                <w:b/>
                <w:lang w:val="es-ES"/>
              </w:rPr>
              <w:t>$38.400</w:t>
            </w:r>
          </w:p>
        </w:tc>
      </w:tr>
    </w:tbl>
    <w:p w:rsidR="006A06EA" w:rsidRDefault="006A06EA" w:rsidP="006A06EA">
      <w:pPr>
        <w:rPr>
          <w:lang w:val="es-ES"/>
        </w:rPr>
      </w:pPr>
    </w:p>
    <w:p w:rsidR="00907B2B" w:rsidRDefault="00907B2B" w:rsidP="00907B2B">
      <w:pPr>
        <w:pStyle w:val="Ttulo2"/>
        <w:rPr>
          <w:lang w:val="es-ES"/>
        </w:rPr>
      </w:pPr>
      <w:bookmarkStart w:id="6" w:name="_Toc401999480"/>
      <w:r>
        <w:rPr>
          <w:lang w:val="es-ES"/>
        </w:rPr>
        <w:t>Otros Costos</w:t>
      </w:r>
      <w:bookmarkEnd w:id="6"/>
    </w:p>
    <w:p w:rsidR="00907B2B" w:rsidRDefault="00907B2B" w:rsidP="006A06EA">
      <w:pPr>
        <w:rPr>
          <w:lang w:val="es-ES"/>
        </w:rPr>
      </w:pPr>
    </w:p>
    <w:tbl>
      <w:tblPr>
        <w:tblStyle w:val="Tablaconcuadrcula"/>
        <w:tblW w:w="0" w:type="auto"/>
        <w:tblLook w:val="0420" w:firstRow="1" w:lastRow="0" w:firstColumn="0" w:lastColumn="0" w:noHBand="0" w:noVBand="1"/>
      </w:tblPr>
      <w:tblGrid>
        <w:gridCol w:w="2530"/>
        <w:gridCol w:w="4956"/>
        <w:gridCol w:w="1839"/>
      </w:tblGrid>
      <w:tr w:rsidR="00907B2B" w:rsidTr="008452B3">
        <w:tc>
          <w:tcPr>
            <w:tcW w:w="2530" w:type="dxa"/>
            <w:shd w:val="clear" w:color="auto" w:fill="BFBFBF" w:themeFill="background1" w:themeFillShade="BF"/>
          </w:tcPr>
          <w:p w:rsidR="00907B2B" w:rsidRDefault="00907B2B" w:rsidP="008452B3">
            <w:pPr>
              <w:jc w:val="both"/>
              <w:rPr>
                <w:lang w:val="es-ES"/>
              </w:rPr>
            </w:pPr>
            <w:r>
              <w:rPr>
                <w:lang w:val="es-ES"/>
              </w:rPr>
              <w:t>Recurso</w:t>
            </w:r>
          </w:p>
        </w:tc>
        <w:tc>
          <w:tcPr>
            <w:tcW w:w="4956" w:type="dxa"/>
            <w:shd w:val="clear" w:color="auto" w:fill="BFBFBF" w:themeFill="background1" w:themeFillShade="BF"/>
          </w:tcPr>
          <w:p w:rsidR="00907B2B" w:rsidRDefault="00907B2B" w:rsidP="008452B3">
            <w:pPr>
              <w:jc w:val="both"/>
              <w:rPr>
                <w:lang w:val="es-ES"/>
              </w:rPr>
            </w:pPr>
            <w:r>
              <w:rPr>
                <w:lang w:val="es-ES"/>
              </w:rPr>
              <w:t>Descripción</w:t>
            </w:r>
          </w:p>
        </w:tc>
        <w:tc>
          <w:tcPr>
            <w:tcW w:w="1839" w:type="dxa"/>
            <w:shd w:val="clear" w:color="auto" w:fill="BFBFBF" w:themeFill="background1" w:themeFillShade="BF"/>
          </w:tcPr>
          <w:p w:rsidR="00907B2B" w:rsidRDefault="00907B2B" w:rsidP="008452B3">
            <w:pPr>
              <w:jc w:val="both"/>
              <w:rPr>
                <w:lang w:val="es-ES"/>
              </w:rPr>
            </w:pPr>
            <w:r>
              <w:rPr>
                <w:lang w:val="es-ES"/>
              </w:rPr>
              <w:t xml:space="preserve">Total </w:t>
            </w:r>
          </w:p>
        </w:tc>
      </w:tr>
      <w:tr w:rsidR="00907B2B" w:rsidTr="008452B3">
        <w:tc>
          <w:tcPr>
            <w:tcW w:w="2530" w:type="dxa"/>
            <w:shd w:val="clear" w:color="auto" w:fill="F2F2F2" w:themeFill="background1" w:themeFillShade="F2"/>
          </w:tcPr>
          <w:p w:rsidR="00907B2B" w:rsidRDefault="00907B2B" w:rsidP="008452B3">
            <w:pPr>
              <w:rPr>
                <w:lang w:val="es-ES"/>
              </w:rPr>
            </w:pPr>
            <w:r>
              <w:rPr>
                <w:lang w:val="es-ES"/>
              </w:rPr>
              <w:t>Línea Telefónica</w:t>
            </w:r>
          </w:p>
        </w:tc>
        <w:tc>
          <w:tcPr>
            <w:tcW w:w="4956" w:type="dxa"/>
          </w:tcPr>
          <w:p w:rsidR="00907B2B" w:rsidRDefault="00907B2B" w:rsidP="008452B3">
            <w:pPr>
              <w:rPr>
                <w:lang w:val="es-ES"/>
              </w:rPr>
            </w:pPr>
            <w:r>
              <w:rPr>
                <w:lang w:val="es-ES"/>
              </w:rPr>
              <w:t>Gastos asociados a las cuentas telefónica de los miembros del equipo para su comunicación interna y con clientes interesados (Destinados al primer y segundo año)</w:t>
            </w:r>
          </w:p>
        </w:tc>
        <w:tc>
          <w:tcPr>
            <w:tcW w:w="1839" w:type="dxa"/>
          </w:tcPr>
          <w:p w:rsidR="00907B2B" w:rsidRPr="00645BDF" w:rsidRDefault="00907B2B" w:rsidP="008452B3">
            <w:pPr>
              <w:rPr>
                <w:b/>
                <w:lang w:val="es-ES"/>
              </w:rPr>
            </w:pPr>
            <w:r>
              <w:rPr>
                <w:b/>
                <w:lang w:val="es-ES"/>
              </w:rPr>
              <w:t>$200 Mensuales</w:t>
            </w:r>
          </w:p>
        </w:tc>
      </w:tr>
      <w:tr w:rsidR="00907B2B" w:rsidTr="008452B3">
        <w:tc>
          <w:tcPr>
            <w:tcW w:w="2530" w:type="dxa"/>
            <w:shd w:val="clear" w:color="auto" w:fill="F2F2F2" w:themeFill="background1" w:themeFillShade="F2"/>
          </w:tcPr>
          <w:p w:rsidR="00907B2B" w:rsidRDefault="00907B2B" w:rsidP="008452B3">
            <w:pPr>
              <w:rPr>
                <w:lang w:val="es-ES"/>
              </w:rPr>
            </w:pPr>
            <w:r>
              <w:rPr>
                <w:lang w:val="es-ES"/>
              </w:rPr>
              <w:t>Luz</w:t>
            </w:r>
          </w:p>
        </w:tc>
        <w:tc>
          <w:tcPr>
            <w:tcW w:w="4956" w:type="dxa"/>
          </w:tcPr>
          <w:p w:rsidR="00907B2B" w:rsidRDefault="00907B2B" w:rsidP="008452B3">
            <w:pPr>
              <w:rPr>
                <w:lang w:val="es-ES"/>
              </w:rPr>
            </w:pPr>
            <w:r>
              <w:rPr>
                <w:lang w:val="es-ES"/>
              </w:rPr>
              <w:t xml:space="preserve">Gastos asociados al servicio de energía eléctrica </w:t>
            </w:r>
            <w:r w:rsidR="007C501F">
              <w:rPr>
                <w:lang w:val="es-ES"/>
              </w:rPr>
              <w:t>(Destinados principalmente al primer año)</w:t>
            </w:r>
          </w:p>
        </w:tc>
        <w:tc>
          <w:tcPr>
            <w:tcW w:w="1839" w:type="dxa"/>
          </w:tcPr>
          <w:p w:rsidR="00907B2B" w:rsidRPr="00645BDF" w:rsidRDefault="00907B2B" w:rsidP="008452B3">
            <w:pPr>
              <w:rPr>
                <w:b/>
                <w:lang w:val="es-ES"/>
              </w:rPr>
            </w:pPr>
            <w:r>
              <w:rPr>
                <w:b/>
                <w:lang w:val="es-ES"/>
              </w:rPr>
              <w:t>$300 Mensuales</w:t>
            </w:r>
          </w:p>
        </w:tc>
      </w:tr>
      <w:tr w:rsidR="00907B2B" w:rsidRPr="00771438" w:rsidTr="008452B3">
        <w:tc>
          <w:tcPr>
            <w:tcW w:w="2530" w:type="dxa"/>
            <w:shd w:val="clear" w:color="auto" w:fill="F2F2F2" w:themeFill="background1" w:themeFillShade="F2"/>
          </w:tcPr>
          <w:p w:rsidR="00907B2B" w:rsidRDefault="00907B2B" w:rsidP="008452B3">
            <w:pPr>
              <w:rPr>
                <w:lang w:val="es-ES"/>
              </w:rPr>
            </w:pPr>
            <w:r>
              <w:rPr>
                <w:lang w:val="es-ES"/>
              </w:rPr>
              <w:t>Gastos Administrativos</w:t>
            </w:r>
          </w:p>
        </w:tc>
        <w:tc>
          <w:tcPr>
            <w:tcW w:w="4956" w:type="dxa"/>
          </w:tcPr>
          <w:p w:rsidR="00907B2B" w:rsidRDefault="00907B2B" w:rsidP="008452B3">
            <w:pPr>
              <w:rPr>
                <w:lang w:val="es-ES"/>
              </w:rPr>
            </w:pPr>
            <w:r>
              <w:rPr>
                <w:lang w:val="es-ES"/>
              </w:rPr>
              <w:t>Gastos referidos a la administración para llevar el proyecto adelante (Destinados al primer y segundo año)</w:t>
            </w:r>
          </w:p>
        </w:tc>
        <w:tc>
          <w:tcPr>
            <w:tcW w:w="1839" w:type="dxa"/>
          </w:tcPr>
          <w:p w:rsidR="00907B2B" w:rsidRPr="00645BDF" w:rsidRDefault="00907B2B" w:rsidP="008452B3">
            <w:pPr>
              <w:rPr>
                <w:b/>
                <w:lang w:val="es-ES"/>
              </w:rPr>
            </w:pPr>
            <w:r>
              <w:rPr>
                <w:b/>
                <w:lang w:val="es-ES"/>
              </w:rPr>
              <w:t>$200 Mensuales</w:t>
            </w:r>
          </w:p>
        </w:tc>
      </w:tr>
      <w:tr w:rsidR="00907B2B" w:rsidTr="008452B3">
        <w:tc>
          <w:tcPr>
            <w:tcW w:w="2530" w:type="dxa"/>
            <w:shd w:val="clear" w:color="auto" w:fill="F2F2F2" w:themeFill="background1" w:themeFillShade="F2"/>
          </w:tcPr>
          <w:p w:rsidR="00907B2B" w:rsidRDefault="00907B2B" w:rsidP="008452B3">
            <w:pPr>
              <w:rPr>
                <w:lang w:val="es-ES"/>
              </w:rPr>
            </w:pPr>
            <w:r>
              <w:rPr>
                <w:lang w:val="es-ES"/>
              </w:rPr>
              <w:t>Internet</w:t>
            </w:r>
          </w:p>
        </w:tc>
        <w:tc>
          <w:tcPr>
            <w:tcW w:w="4956" w:type="dxa"/>
          </w:tcPr>
          <w:p w:rsidR="00907B2B" w:rsidRDefault="00907B2B" w:rsidP="008452B3">
            <w:pPr>
              <w:rPr>
                <w:lang w:val="es-ES"/>
              </w:rPr>
            </w:pPr>
            <w:r>
              <w:rPr>
                <w:lang w:val="es-ES"/>
              </w:rPr>
              <w:t>Gastos asociados al servicio de Internet</w:t>
            </w:r>
            <w:r w:rsidR="007C501F">
              <w:rPr>
                <w:lang w:val="es-ES"/>
              </w:rPr>
              <w:t xml:space="preserve"> (Destinados principalmente al primer año)</w:t>
            </w:r>
          </w:p>
        </w:tc>
        <w:tc>
          <w:tcPr>
            <w:tcW w:w="1839" w:type="dxa"/>
          </w:tcPr>
          <w:p w:rsidR="00907B2B" w:rsidRDefault="00907B2B" w:rsidP="008452B3">
            <w:pPr>
              <w:rPr>
                <w:b/>
                <w:lang w:val="es-ES"/>
              </w:rPr>
            </w:pPr>
            <w:r>
              <w:rPr>
                <w:b/>
                <w:lang w:val="es-ES"/>
              </w:rPr>
              <w:t>$300 Mensuales</w:t>
            </w:r>
          </w:p>
        </w:tc>
      </w:tr>
      <w:tr w:rsidR="00907B2B" w:rsidRPr="00771438" w:rsidTr="008452B3">
        <w:tc>
          <w:tcPr>
            <w:tcW w:w="2530" w:type="dxa"/>
            <w:shd w:val="clear" w:color="auto" w:fill="F2F2F2" w:themeFill="background1" w:themeFillShade="F2"/>
          </w:tcPr>
          <w:p w:rsidR="00907B2B" w:rsidRDefault="00907B2B" w:rsidP="008452B3">
            <w:pPr>
              <w:rPr>
                <w:lang w:val="es-ES"/>
              </w:rPr>
            </w:pPr>
            <w:r>
              <w:rPr>
                <w:lang w:val="es-ES"/>
              </w:rPr>
              <w:t>Empleados de Soporte</w:t>
            </w:r>
          </w:p>
        </w:tc>
        <w:tc>
          <w:tcPr>
            <w:tcW w:w="4956" w:type="dxa"/>
          </w:tcPr>
          <w:p w:rsidR="00907B2B" w:rsidRDefault="00907B2B" w:rsidP="008452B3">
            <w:pPr>
              <w:rPr>
                <w:lang w:val="es-ES"/>
              </w:rPr>
            </w:pPr>
            <w:r>
              <w:rPr>
                <w:lang w:val="es-ES"/>
              </w:rPr>
              <w:t xml:space="preserve">Gastos </w:t>
            </w:r>
            <w:r w:rsidR="00DF4C84">
              <w:rPr>
                <w:lang w:val="es-ES"/>
              </w:rPr>
              <w:t>asociados a empleados de soporte</w:t>
            </w:r>
            <w:r>
              <w:rPr>
                <w:lang w:val="es-ES"/>
              </w:rPr>
              <w:t xml:space="preserve">, por ejemplo, </w:t>
            </w:r>
            <w:proofErr w:type="spellStart"/>
            <w:r>
              <w:rPr>
                <w:lang w:val="es-ES"/>
              </w:rPr>
              <w:t>Help</w:t>
            </w:r>
            <w:proofErr w:type="spellEnd"/>
            <w:r>
              <w:rPr>
                <w:lang w:val="es-ES"/>
              </w:rPr>
              <w:t xml:space="preserve"> </w:t>
            </w:r>
            <w:proofErr w:type="spellStart"/>
            <w:r>
              <w:rPr>
                <w:lang w:val="es-ES"/>
              </w:rPr>
              <w:t>Desk</w:t>
            </w:r>
            <w:proofErr w:type="spellEnd"/>
            <w:r>
              <w:rPr>
                <w:lang w:val="es-ES"/>
              </w:rPr>
              <w:t>. (Destinados al primer y segundo año)</w:t>
            </w:r>
          </w:p>
        </w:tc>
        <w:tc>
          <w:tcPr>
            <w:tcW w:w="1839" w:type="dxa"/>
          </w:tcPr>
          <w:p w:rsidR="00907B2B" w:rsidRDefault="00907B2B" w:rsidP="008452B3">
            <w:pPr>
              <w:rPr>
                <w:b/>
                <w:lang w:val="es-ES"/>
              </w:rPr>
            </w:pPr>
            <w:r>
              <w:rPr>
                <w:b/>
                <w:lang w:val="es-ES"/>
              </w:rPr>
              <w:t>$200 Mensuales</w:t>
            </w:r>
          </w:p>
        </w:tc>
      </w:tr>
      <w:tr w:rsidR="005B0C80" w:rsidRPr="00771438" w:rsidTr="008452B3">
        <w:tc>
          <w:tcPr>
            <w:tcW w:w="2530" w:type="dxa"/>
            <w:shd w:val="clear" w:color="auto" w:fill="F2F2F2" w:themeFill="background1" w:themeFillShade="F2"/>
          </w:tcPr>
          <w:p w:rsidR="005B0C80" w:rsidRDefault="005B0C80" w:rsidP="008452B3">
            <w:pPr>
              <w:rPr>
                <w:lang w:val="es-ES"/>
              </w:rPr>
            </w:pPr>
            <w:r>
              <w:rPr>
                <w:lang w:val="es-ES"/>
              </w:rPr>
              <w:t>Contador</w:t>
            </w:r>
          </w:p>
        </w:tc>
        <w:tc>
          <w:tcPr>
            <w:tcW w:w="4956" w:type="dxa"/>
          </w:tcPr>
          <w:p w:rsidR="005B0C80" w:rsidRDefault="005B0C80" w:rsidP="005B0C80">
            <w:pPr>
              <w:rPr>
                <w:lang w:val="es-ES"/>
              </w:rPr>
            </w:pPr>
            <w:r>
              <w:rPr>
                <w:lang w:val="es-ES"/>
              </w:rPr>
              <w:t>Contador Externo</w:t>
            </w:r>
          </w:p>
        </w:tc>
        <w:tc>
          <w:tcPr>
            <w:tcW w:w="1839" w:type="dxa"/>
          </w:tcPr>
          <w:p w:rsidR="005B0C80" w:rsidRDefault="005B0C80" w:rsidP="008452B3">
            <w:pPr>
              <w:rPr>
                <w:b/>
                <w:lang w:val="es-ES"/>
              </w:rPr>
            </w:pPr>
            <w:r>
              <w:rPr>
                <w:b/>
                <w:lang w:val="es-ES"/>
              </w:rPr>
              <w:t>$500 Mensual</w:t>
            </w:r>
          </w:p>
        </w:tc>
      </w:tr>
      <w:tr w:rsidR="00907B2B" w:rsidRPr="00771438" w:rsidTr="00FE4E88">
        <w:tc>
          <w:tcPr>
            <w:tcW w:w="7486" w:type="dxa"/>
            <w:gridSpan w:val="2"/>
            <w:shd w:val="clear" w:color="auto" w:fill="F2F2F2" w:themeFill="background1" w:themeFillShade="F2"/>
          </w:tcPr>
          <w:p w:rsidR="00907B2B" w:rsidRPr="00BA1DE8" w:rsidRDefault="00907B2B" w:rsidP="00BA1DE8">
            <w:pPr>
              <w:rPr>
                <w:b/>
                <w:lang w:val="es-ES"/>
              </w:rPr>
            </w:pPr>
            <w:r w:rsidRPr="00BA1DE8">
              <w:rPr>
                <w:b/>
                <w:lang w:val="es-ES"/>
              </w:rPr>
              <w:t>Total</w:t>
            </w:r>
          </w:p>
        </w:tc>
        <w:tc>
          <w:tcPr>
            <w:tcW w:w="1839" w:type="dxa"/>
          </w:tcPr>
          <w:p w:rsidR="00907B2B" w:rsidRDefault="00907B2B" w:rsidP="005B0C80">
            <w:pPr>
              <w:rPr>
                <w:b/>
                <w:lang w:val="es-ES"/>
              </w:rPr>
            </w:pPr>
            <w:r>
              <w:rPr>
                <w:b/>
                <w:lang w:val="es-ES"/>
              </w:rPr>
              <w:t>$1</w:t>
            </w:r>
            <w:r w:rsidR="005B0C80">
              <w:rPr>
                <w:b/>
                <w:lang w:val="es-ES"/>
              </w:rPr>
              <w:t>7</w:t>
            </w:r>
            <w:r>
              <w:rPr>
                <w:b/>
                <w:lang w:val="es-ES"/>
              </w:rPr>
              <w:t>00 Mensuales</w:t>
            </w:r>
          </w:p>
        </w:tc>
      </w:tr>
    </w:tbl>
    <w:p w:rsidR="00907B2B" w:rsidRDefault="00907B2B" w:rsidP="006A06EA">
      <w:pPr>
        <w:rPr>
          <w:lang w:val="es-ES"/>
        </w:rPr>
      </w:pPr>
    </w:p>
    <w:p w:rsidR="007C501F" w:rsidRDefault="007C501F" w:rsidP="006A06EA">
      <w:pPr>
        <w:rPr>
          <w:lang w:val="es-ES"/>
        </w:rPr>
      </w:pPr>
    </w:p>
    <w:p w:rsidR="007C501F" w:rsidRDefault="007C501F" w:rsidP="006A06EA">
      <w:pPr>
        <w:rPr>
          <w:lang w:val="es-ES"/>
        </w:rPr>
      </w:pPr>
    </w:p>
    <w:p w:rsidR="006A06EA" w:rsidRDefault="006A06EA" w:rsidP="006A06EA">
      <w:pPr>
        <w:pStyle w:val="Ttulo2"/>
        <w:spacing w:after="120"/>
        <w:rPr>
          <w:lang w:val="es-ES"/>
        </w:rPr>
      </w:pPr>
      <w:bookmarkStart w:id="7" w:name="_Toc401999481"/>
      <w:r>
        <w:rPr>
          <w:lang w:val="es-ES"/>
        </w:rPr>
        <w:lastRenderedPageBreak/>
        <w:t>Resumen de Costos Anual</w:t>
      </w:r>
      <w:bookmarkEnd w:id="7"/>
    </w:p>
    <w:tbl>
      <w:tblPr>
        <w:tblStyle w:val="Tablaconcuadrcula"/>
        <w:tblW w:w="0" w:type="auto"/>
        <w:tblLook w:val="04A0" w:firstRow="1" w:lastRow="0" w:firstColumn="1" w:lastColumn="0" w:noHBand="0" w:noVBand="1"/>
      </w:tblPr>
      <w:tblGrid>
        <w:gridCol w:w="2405"/>
        <w:gridCol w:w="3828"/>
        <w:gridCol w:w="3117"/>
      </w:tblGrid>
      <w:tr w:rsidR="006A06EA"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rPr>
                <w:lang w:val="es-ES"/>
              </w:rPr>
            </w:pPr>
            <w:r>
              <w:rPr>
                <w:lang w:val="es-ES"/>
              </w:rPr>
              <w:t>Concepto</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rPr>
                <w:lang w:val="es-ES"/>
              </w:rPr>
            </w:pPr>
            <w:r>
              <w:rPr>
                <w:lang w:val="es-ES"/>
              </w:rPr>
              <w:t>1er Año</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6A06EA" w:rsidRDefault="006A06EA">
            <w:pPr>
              <w:rPr>
                <w:lang w:val="es-ES"/>
              </w:rPr>
            </w:pPr>
            <w:r>
              <w:rPr>
                <w:lang w:val="es-ES"/>
              </w:rPr>
              <w:t>2do Año</w:t>
            </w:r>
          </w:p>
        </w:tc>
      </w:tr>
      <w:tr w:rsidR="006A06EA"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A06EA" w:rsidRDefault="006A06EA">
            <w:pPr>
              <w:rPr>
                <w:lang w:val="es-ES"/>
              </w:rPr>
            </w:pPr>
            <w:r>
              <w:rPr>
                <w:lang w:val="es-ES"/>
              </w:rPr>
              <w:t>Desarrollo</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$154.000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w:t>
            </w:r>
          </w:p>
        </w:tc>
      </w:tr>
      <w:tr w:rsidR="006A06EA"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A06EA" w:rsidRDefault="006A06EA">
            <w:pPr>
              <w:rPr>
                <w:lang w:val="es-ES"/>
              </w:rPr>
            </w:pPr>
            <w:r>
              <w:rPr>
                <w:lang w:val="es-ES"/>
              </w:rPr>
              <w:t>Implementación</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$6</w:t>
            </w:r>
            <w:r w:rsidR="005B0C80">
              <w:rPr>
                <w:b/>
                <w:lang w:val="es-ES"/>
              </w:rPr>
              <w:t>.</w:t>
            </w:r>
            <w:r w:rsidRPr="006A06EA">
              <w:rPr>
                <w:b/>
                <w:lang w:val="es-ES"/>
              </w:rPr>
              <w:t>800</w:t>
            </w:r>
          </w:p>
        </w:tc>
      </w:tr>
      <w:tr w:rsidR="006A06EA"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A06EA" w:rsidRDefault="006A06EA">
            <w:pPr>
              <w:rPr>
                <w:lang w:val="es-ES"/>
              </w:rPr>
            </w:pPr>
            <w:r>
              <w:rPr>
                <w:lang w:val="es-ES"/>
              </w:rPr>
              <w:t>Marketing</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5B0C80" w:rsidP="005B0C80">
            <w:pPr>
              <w:rPr>
                <w:b/>
                <w:lang w:val="es-ES"/>
              </w:rPr>
            </w:pPr>
            <w:r>
              <w:rPr>
                <w:b/>
                <w:lang w:val="es-ES"/>
              </w:rPr>
              <w:t>$27.7</w:t>
            </w:r>
            <w:r w:rsidR="006A06EA" w:rsidRPr="006A06EA">
              <w:rPr>
                <w:b/>
                <w:lang w:val="es-ES"/>
              </w:rPr>
              <w:t>00</w:t>
            </w:r>
          </w:p>
        </w:tc>
      </w:tr>
      <w:tr w:rsidR="006A06EA"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A06EA" w:rsidRDefault="006A06EA">
            <w:pPr>
              <w:rPr>
                <w:lang w:val="es-ES"/>
              </w:rPr>
            </w:pPr>
            <w:r>
              <w:rPr>
                <w:lang w:val="es-ES"/>
              </w:rPr>
              <w:t>Mantenimiento</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06EA" w:rsidRPr="006A06EA" w:rsidRDefault="006A06EA">
            <w:pPr>
              <w:rPr>
                <w:b/>
                <w:lang w:val="es-ES"/>
              </w:rPr>
            </w:pPr>
            <w:r w:rsidRPr="006A06EA">
              <w:rPr>
                <w:b/>
                <w:lang w:val="es-ES"/>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06EA" w:rsidRPr="006A06EA" w:rsidRDefault="006A06EA">
            <w:pPr>
              <w:rPr>
                <w:b/>
                <w:lang w:val="es-ES"/>
              </w:rPr>
            </w:pPr>
            <w:r w:rsidRPr="006A06EA">
              <w:rPr>
                <w:b/>
                <w:lang w:val="es-ES"/>
              </w:rPr>
              <w:t>$38.400</w:t>
            </w:r>
          </w:p>
        </w:tc>
      </w:tr>
      <w:tr w:rsidR="00907B2B" w:rsidTr="006A06EA">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907B2B" w:rsidRDefault="00907B2B">
            <w:pPr>
              <w:rPr>
                <w:lang w:val="es-ES"/>
              </w:rPr>
            </w:pPr>
            <w:r>
              <w:rPr>
                <w:lang w:val="es-ES"/>
              </w:rPr>
              <w:t>Otros</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7B2B" w:rsidRPr="006A06EA" w:rsidRDefault="005B0C80" w:rsidP="005B0C80">
            <w:pPr>
              <w:rPr>
                <w:b/>
                <w:lang w:val="es-ES"/>
              </w:rPr>
            </w:pPr>
            <w:r>
              <w:rPr>
                <w:b/>
                <w:lang w:val="es-ES"/>
              </w:rPr>
              <w:t>-</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7B2B" w:rsidRPr="006A06EA" w:rsidRDefault="00907B2B" w:rsidP="005B0C80">
            <w:pPr>
              <w:rPr>
                <w:b/>
                <w:lang w:val="es-ES"/>
              </w:rPr>
            </w:pPr>
            <w:r>
              <w:rPr>
                <w:b/>
                <w:lang w:val="es-ES"/>
              </w:rPr>
              <w:t>$</w:t>
            </w:r>
            <w:r w:rsidR="005B0C80">
              <w:rPr>
                <w:b/>
                <w:lang w:val="es-ES"/>
              </w:rPr>
              <w:t>20.400</w:t>
            </w:r>
          </w:p>
        </w:tc>
      </w:tr>
      <w:tr w:rsidR="006A06EA" w:rsidTr="006A06EA">
        <w:trPr>
          <w:trHeight w:val="14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A06EA" w:rsidRPr="006A06EA" w:rsidRDefault="006A06EA">
            <w:pPr>
              <w:rPr>
                <w:b/>
                <w:lang w:val="es-ES"/>
              </w:rPr>
            </w:pPr>
            <w:r w:rsidRPr="006A06EA">
              <w:rPr>
                <w:b/>
                <w:lang w:val="es-ES"/>
              </w:rPr>
              <w:t>Totales</w:t>
            </w:r>
          </w:p>
        </w:tc>
        <w:tc>
          <w:tcPr>
            <w:tcW w:w="38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6A06EA" w:rsidRPr="006A06EA" w:rsidRDefault="00907B2B" w:rsidP="005B0C80">
            <w:pPr>
              <w:rPr>
                <w:b/>
                <w:lang w:val="es-ES"/>
              </w:rPr>
            </w:pPr>
            <w:r>
              <w:rPr>
                <w:b/>
                <w:lang w:val="es-ES"/>
              </w:rPr>
              <w:t>$</w:t>
            </w:r>
            <w:r w:rsidR="005B0C80">
              <w:rPr>
                <w:b/>
                <w:lang w:val="es-ES"/>
              </w:rPr>
              <w:t>154.000</w:t>
            </w:r>
          </w:p>
        </w:tc>
        <w:tc>
          <w:tcPr>
            <w:tcW w:w="31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6A06EA" w:rsidRPr="006A06EA" w:rsidRDefault="00907B2B" w:rsidP="005B0C80">
            <w:pPr>
              <w:rPr>
                <w:b/>
                <w:lang w:val="es-ES"/>
              </w:rPr>
            </w:pPr>
            <w:r>
              <w:rPr>
                <w:b/>
                <w:lang w:val="es-ES"/>
              </w:rPr>
              <w:t>$</w:t>
            </w:r>
            <w:r w:rsidR="005B0C80">
              <w:rPr>
                <w:b/>
                <w:lang w:val="es-ES"/>
              </w:rPr>
              <w:t>93.300</w:t>
            </w:r>
          </w:p>
        </w:tc>
      </w:tr>
    </w:tbl>
    <w:p w:rsidR="00907B2B" w:rsidRDefault="006A06EA" w:rsidP="00907B2B">
      <w:pPr>
        <w:rPr>
          <w:lang w:val="es-ES"/>
        </w:rPr>
      </w:pPr>
      <w:r>
        <w:rPr>
          <w:lang w:val="es-ES"/>
        </w:rPr>
        <w:t xml:space="preserve"> </w:t>
      </w:r>
    </w:p>
    <w:p w:rsidR="00907B2B" w:rsidRDefault="00907B2B" w:rsidP="00907B2B">
      <w:pPr>
        <w:pStyle w:val="Ttulo1"/>
        <w:spacing w:after="240"/>
        <w:rPr>
          <w:lang w:val="es-ES"/>
        </w:rPr>
      </w:pPr>
      <w:bookmarkStart w:id="8" w:name="_Toc401999482"/>
      <w:r>
        <w:rPr>
          <w:lang w:val="es-ES"/>
        </w:rPr>
        <w:t>Ingresos</w:t>
      </w:r>
      <w:r w:rsidR="00EA57AD">
        <w:rPr>
          <w:lang w:val="es-ES"/>
        </w:rPr>
        <w:t xml:space="preserve"> y Plan de Venta</w:t>
      </w:r>
      <w:bookmarkEnd w:id="8"/>
    </w:p>
    <w:p w:rsidR="006118B5" w:rsidRDefault="006118B5" w:rsidP="006118B5">
      <w:pPr>
        <w:pStyle w:val="Ttulo2"/>
        <w:rPr>
          <w:lang w:val="es-ES"/>
        </w:rPr>
      </w:pPr>
      <w:bookmarkStart w:id="9" w:name="_Toc401999483"/>
      <w:r>
        <w:rPr>
          <w:lang w:val="es-ES"/>
        </w:rPr>
        <w:t>Membresías</w:t>
      </w:r>
      <w:bookmarkEnd w:id="9"/>
    </w:p>
    <w:p w:rsidR="006118B5" w:rsidRDefault="006118B5" w:rsidP="006118B5">
      <w:pPr>
        <w:rPr>
          <w:lang w:val="es-ES"/>
        </w:rPr>
      </w:pPr>
      <w:r>
        <w:rPr>
          <w:lang w:val="es-ES"/>
        </w:rPr>
        <w:t>Los usuarios podrán acceder a distintos tipos de membresías, que les permitirán administrar torneos de diferentes envergaduras, con distintos tipos de funcionalidades y restricciones asociados a cada una de ellas.</w:t>
      </w:r>
    </w:p>
    <w:p w:rsidR="006118B5" w:rsidRDefault="006118B5" w:rsidP="006118B5">
      <w:pPr>
        <w:rPr>
          <w:lang w:val="es-ES"/>
        </w:rPr>
      </w:pPr>
      <w:r>
        <w:rPr>
          <w:lang w:val="es-ES"/>
        </w:rPr>
        <w:t>A continuación se presentan las distintas opciones con sus respectivos costos:</w:t>
      </w:r>
    </w:p>
    <w:tbl>
      <w:tblPr>
        <w:tblStyle w:val="Tablaconcuadrcula"/>
        <w:tblW w:w="2259" w:type="pct"/>
        <w:tblLook w:val="04A0" w:firstRow="1" w:lastRow="0" w:firstColumn="1" w:lastColumn="0" w:noHBand="0" w:noVBand="1"/>
      </w:tblPr>
      <w:tblGrid>
        <w:gridCol w:w="2452"/>
        <w:gridCol w:w="1772"/>
      </w:tblGrid>
      <w:tr w:rsidR="00930885" w:rsidRPr="007C501F" w:rsidTr="00930885">
        <w:trPr>
          <w:trHeight w:val="376"/>
        </w:trPr>
        <w:tc>
          <w:tcPr>
            <w:tcW w:w="2902" w:type="pct"/>
            <w:shd w:val="clear" w:color="auto" w:fill="BFBFBF" w:themeFill="background1" w:themeFillShade="BF"/>
            <w:noWrap/>
          </w:tcPr>
          <w:p w:rsidR="00930885" w:rsidRPr="007C501F" w:rsidRDefault="00930885" w:rsidP="00E419A6">
            <w:r w:rsidRPr="007C501F">
              <w:rPr>
                <w:lang w:val="es-ES"/>
              </w:rPr>
              <w:t>Membresía</w:t>
            </w:r>
          </w:p>
        </w:tc>
        <w:tc>
          <w:tcPr>
            <w:tcW w:w="2098" w:type="pct"/>
            <w:shd w:val="clear" w:color="auto" w:fill="BFBFBF" w:themeFill="background1" w:themeFillShade="BF"/>
          </w:tcPr>
          <w:p w:rsidR="00930885" w:rsidRPr="007C501F" w:rsidRDefault="00930885" w:rsidP="00E419A6">
            <w:pPr>
              <w:jc w:val="center"/>
            </w:pPr>
            <w:proofErr w:type="spellStart"/>
            <w:r>
              <w:t>Costo</w:t>
            </w:r>
            <w:proofErr w:type="spellEnd"/>
            <w:r>
              <w:t xml:space="preserve"> </w:t>
            </w:r>
            <w:proofErr w:type="spellStart"/>
            <w:r>
              <w:t>Mensual</w:t>
            </w:r>
            <w:proofErr w:type="spellEnd"/>
          </w:p>
        </w:tc>
      </w:tr>
      <w:tr w:rsidR="00930885" w:rsidRPr="007C501F" w:rsidTr="00930885">
        <w:trPr>
          <w:trHeight w:val="362"/>
        </w:trPr>
        <w:tc>
          <w:tcPr>
            <w:tcW w:w="2902" w:type="pct"/>
            <w:shd w:val="clear" w:color="auto" w:fill="F2F2F2" w:themeFill="background1" w:themeFillShade="F2"/>
            <w:noWrap/>
          </w:tcPr>
          <w:p w:rsidR="00930885" w:rsidRPr="007C501F" w:rsidRDefault="00930885" w:rsidP="00E419A6">
            <w:proofErr w:type="spellStart"/>
            <w:r w:rsidRPr="007C501F">
              <w:t>Torneo</w:t>
            </w:r>
            <w:proofErr w:type="spellEnd"/>
            <w:r w:rsidRPr="007C501F">
              <w:t xml:space="preserve"> </w:t>
            </w:r>
            <w:proofErr w:type="spellStart"/>
            <w:r w:rsidRPr="007C501F">
              <w:t>Gratuito</w:t>
            </w:r>
            <w:proofErr w:type="spellEnd"/>
          </w:p>
        </w:tc>
        <w:tc>
          <w:tcPr>
            <w:tcW w:w="2098" w:type="pct"/>
          </w:tcPr>
          <w:p w:rsidR="00930885" w:rsidRPr="007C501F" w:rsidRDefault="00930885" w:rsidP="00E419A6">
            <w:pPr>
              <w:jc w:val="center"/>
            </w:pPr>
            <w:r>
              <w:rPr>
                <w:lang w:val="es-ES"/>
              </w:rPr>
              <w:t>$0</w:t>
            </w:r>
          </w:p>
        </w:tc>
      </w:tr>
      <w:tr w:rsidR="00930885" w:rsidRPr="007C501F" w:rsidTr="00930885">
        <w:trPr>
          <w:trHeight w:val="376"/>
        </w:trPr>
        <w:tc>
          <w:tcPr>
            <w:tcW w:w="2902" w:type="pct"/>
            <w:shd w:val="clear" w:color="auto" w:fill="F2F2F2" w:themeFill="background1" w:themeFillShade="F2"/>
            <w:noWrap/>
          </w:tcPr>
          <w:p w:rsidR="00930885" w:rsidRPr="007C501F" w:rsidRDefault="00930885" w:rsidP="00E419A6">
            <w:proofErr w:type="spellStart"/>
            <w:r w:rsidRPr="007C501F">
              <w:t>Torneo</w:t>
            </w:r>
            <w:proofErr w:type="spellEnd"/>
            <w:r w:rsidRPr="007C501F">
              <w:t xml:space="preserve"> Silver</w:t>
            </w:r>
          </w:p>
        </w:tc>
        <w:tc>
          <w:tcPr>
            <w:tcW w:w="2098" w:type="pct"/>
          </w:tcPr>
          <w:p w:rsidR="00930885" w:rsidRPr="007C501F" w:rsidRDefault="00930885" w:rsidP="00E419A6">
            <w:pPr>
              <w:jc w:val="center"/>
            </w:pPr>
            <w:r>
              <w:rPr>
                <w:lang w:val="es-ES"/>
              </w:rPr>
              <w:t>$200</w:t>
            </w:r>
          </w:p>
        </w:tc>
      </w:tr>
      <w:tr w:rsidR="00930885" w:rsidRPr="007C501F" w:rsidTr="00930885">
        <w:trPr>
          <w:trHeight w:val="362"/>
        </w:trPr>
        <w:tc>
          <w:tcPr>
            <w:tcW w:w="2902" w:type="pct"/>
            <w:shd w:val="clear" w:color="auto" w:fill="F2F2F2" w:themeFill="background1" w:themeFillShade="F2"/>
            <w:noWrap/>
          </w:tcPr>
          <w:p w:rsidR="00930885" w:rsidRPr="007C501F" w:rsidRDefault="00930885" w:rsidP="00E419A6">
            <w:proofErr w:type="spellStart"/>
            <w:r w:rsidRPr="007C501F">
              <w:t>Torneo</w:t>
            </w:r>
            <w:proofErr w:type="spellEnd"/>
            <w:r w:rsidRPr="007C501F">
              <w:t xml:space="preserve"> Gold</w:t>
            </w:r>
          </w:p>
        </w:tc>
        <w:tc>
          <w:tcPr>
            <w:tcW w:w="2098" w:type="pct"/>
          </w:tcPr>
          <w:p w:rsidR="00930885" w:rsidRPr="007C501F" w:rsidRDefault="00930885" w:rsidP="00E419A6">
            <w:pPr>
              <w:jc w:val="center"/>
            </w:pPr>
            <w:r>
              <w:rPr>
                <w:lang w:val="es-ES"/>
              </w:rPr>
              <w:t>$500</w:t>
            </w:r>
          </w:p>
        </w:tc>
      </w:tr>
      <w:tr w:rsidR="00930885" w:rsidRPr="007C501F" w:rsidTr="00930885">
        <w:trPr>
          <w:trHeight w:val="376"/>
        </w:trPr>
        <w:tc>
          <w:tcPr>
            <w:tcW w:w="2902" w:type="pct"/>
            <w:shd w:val="clear" w:color="auto" w:fill="F2F2F2" w:themeFill="background1" w:themeFillShade="F2"/>
            <w:noWrap/>
          </w:tcPr>
          <w:p w:rsidR="00930885" w:rsidRPr="007C501F" w:rsidRDefault="00930885" w:rsidP="00E419A6">
            <w:proofErr w:type="spellStart"/>
            <w:r w:rsidRPr="007C501F">
              <w:t>Torneo</w:t>
            </w:r>
            <w:proofErr w:type="spellEnd"/>
            <w:r w:rsidRPr="007C501F">
              <w:t xml:space="preserve"> </w:t>
            </w:r>
            <w:proofErr w:type="spellStart"/>
            <w:r w:rsidRPr="007C501F">
              <w:t>Platinium</w:t>
            </w:r>
            <w:proofErr w:type="spellEnd"/>
          </w:p>
        </w:tc>
        <w:tc>
          <w:tcPr>
            <w:tcW w:w="2098" w:type="pct"/>
          </w:tcPr>
          <w:p w:rsidR="00930885" w:rsidRPr="007C501F" w:rsidRDefault="00930885" w:rsidP="00BA1DE8">
            <w:pPr>
              <w:jc w:val="center"/>
            </w:pPr>
            <w:r>
              <w:rPr>
                <w:lang w:val="es-ES"/>
              </w:rPr>
              <w:t>$9</w:t>
            </w:r>
            <w:r w:rsidR="00BA1DE8">
              <w:rPr>
                <w:lang w:val="es-ES"/>
              </w:rPr>
              <w:t>99</w:t>
            </w:r>
          </w:p>
        </w:tc>
      </w:tr>
    </w:tbl>
    <w:p w:rsidR="00907B2B" w:rsidRDefault="00907B2B" w:rsidP="00B7140D">
      <w:pPr>
        <w:pStyle w:val="Ttulo2"/>
        <w:spacing w:before="240"/>
        <w:rPr>
          <w:lang w:val="es-ES"/>
        </w:rPr>
      </w:pPr>
      <w:bookmarkStart w:id="10" w:name="_Toc401999484"/>
      <w:r>
        <w:rPr>
          <w:lang w:val="es-ES"/>
        </w:rPr>
        <w:t>Clientes</w:t>
      </w:r>
      <w:bookmarkEnd w:id="10"/>
    </w:p>
    <w:p w:rsidR="006118B5" w:rsidRPr="001519B0" w:rsidRDefault="00907B2B" w:rsidP="00907B2B">
      <w:pPr>
        <w:rPr>
          <w:lang w:val="es-ES"/>
        </w:rPr>
      </w:pPr>
      <w:r>
        <w:rPr>
          <w:lang w:val="es-ES"/>
        </w:rPr>
        <w:t xml:space="preserve">A continuación se detalla una estimación de los clientes que </w:t>
      </w:r>
      <w:r w:rsidR="007C501F">
        <w:rPr>
          <w:lang w:val="es-ES"/>
        </w:rPr>
        <w:t>esperamos ir</w:t>
      </w:r>
      <w:r>
        <w:rPr>
          <w:lang w:val="es-ES"/>
        </w:rPr>
        <w:t xml:space="preserve"> captando mes a mes, a través de las diferentes membresías que ofreceremos.</w:t>
      </w:r>
    </w:p>
    <w:tbl>
      <w:tblPr>
        <w:tblW w:w="10000" w:type="dxa"/>
        <w:tblCellMar>
          <w:left w:w="70" w:type="dxa"/>
          <w:right w:w="70" w:type="dxa"/>
        </w:tblCellMar>
        <w:tblLook w:val="04A0" w:firstRow="1" w:lastRow="0" w:firstColumn="1" w:lastColumn="0" w:noHBand="0" w:noVBand="1"/>
      </w:tblPr>
      <w:tblGrid>
        <w:gridCol w:w="1800"/>
        <w:gridCol w:w="1160"/>
        <w:gridCol w:w="1120"/>
        <w:gridCol w:w="1120"/>
        <w:gridCol w:w="1120"/>
        <w:gridCol w:w="1200"/>
        <w:gridCol w:w="1240"/>
        <w:gridCol w:w="1240"/>
      </w:tblGrid>
      <w:tr w:rsidR="005B4B9B" w:rsidRPr="005B4B9B" w:rsidTr="005B4B9B">
        <w:trPr>
          <w:trHeight w:val="315"/>
        </w:trPr>
        <w:tc>
          <w:tcPr>
            <w:tcW w:w="1800"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Membresía</w:t>
            </w:r>
          </w:p>
        </w:tc>
        <w:tc>
          <w:tcPr>
            <w:tcW w:w="1160" w:type="dxa"/>
            <w:tcBorders>
              <w:top w:val="single" w:sz="8" w:space="0" w:color="auto"/>
              <w:left w:val="nil"/>
              <w:bottom w:val="single" w:sz="4" w:space="0" w:color="auto"/>
              <w:right w:val="single" w:sz="8" w:space="0" w:color="auto"/>
            </w:tcBorders>
            <w:shd w:val="clear" w:color="000000" w:fill="BFBFBF"/>
            <w:noWrap/>
            <w:vAlign w:val="bottom"/>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Mensual</w:t>
            </w:r>
          </w:p>
        </w:tc>
        <w:tc>
          <w:tcPr>
            <w:tcW w:w="1120" w:type="dxa"/>
            <w:tcBorders>
              <w:top w:val="single" w:sz="8" w:space="0" w:color="auto"/>
              <w:left w:val="nil"/>
              <w:bottom w:val="single" w:sz="8" w:space="0" w:color="auto"/>
              <w:right w:val="single" w:sz="4"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2</w:t>
            </w:r>
          </w:p>
        </w:tc>
        <w:tc>
          <w:tcPr>
            <w:tcW w:w="1120" w:type="dxa"/>
            <w:tcBorders>
              <w:top w:val="single" w:sz="8" w:space="0" w:color="auto"/>
              <w:left w:val="nil"/>
              <w:bottom w:val="single" w:sz="8" w:space="0" w:color="auto"/>
              <w:right w:val="single" w:sz="4"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4</w:t>
            </w:r>
          </w:p>
        </w:tc>
        <w:tc>
          <w:tcPr>
            <w:tcW w:w="1120" w:type="dxa"/>
            <w:tcBorders>
              <w:top w:val="single" w:sz="8" w:space="0" w:color="auto"/>
              <w:left w:val="nil"/>
              <w:bottom w:val="single" w:sz="8" w:space="0" w:color="auto"/>
              <w:right w:val="single" w:sz="4"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6</w:t>
            </w:r>
          </w:p>
        </w:tc>
        <w:tc>
          <w:tcPr>
            <w:tcW w:w="1200" w:type="dxa"/>
            <w:tcBorders>
              <w:top w:val="single" w:sz="8" w:space="0" w:color="auto"/>
              <w:left w:val="nil"/>
              <w:bottom w:val="single" w:sz="8" w:space="0" w:color="auto"/>
              <w:right w:val="single" w:sz="4"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8</w:t>
            </w:r>
          </w:p>
        </w:tc>
        <w:tc>
          <w:tcPr>
            <w:tcW w:w="1240" w:type="dxa"/>
            <w:tcBorders>
              <w:top w:val="single" w:sz="8" w:space="0" w:color="auto"/>
              <w:left w:val="nil"/>
              <w:bottom w:val="single" w:sz="8" w:space="0" w:color="auto"/>
              <w:right w:val="single" w:sz="4"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10</w:t>
            </w:r>
          </w:p>
        </w:tc>
        <w:tc>
          <w:tcPr>
            <w:tcW w:w="1240" w:type="dxa"/>
            <w:tcBorders>
              <w:top w:val="single" w:sz="8" w:space="0" w:color="auto"/>
              <w:left w:val="nil"/>
              <w:bottom w:val="single" w:sz="8" w:space="0" w:color="auto"/>
              <w:right w:val="single" w:sz="8" w:space="0" w:color="auto"/>
            </w:tcBorders>
            <w:shd w:val="clear" w:color="000000" w:fill="BFBFBF"/>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Mes 12</w:t>
            </w:r>
          </w:p>
        </w:tc>
      </w:tr>
      <w:tr w:rsidR="005B4B9B" w:rsidRPr="005B4B9B" w:rsidTr="005B4B9B">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Torneo Gratuito</w:t>
            </w:r>
          </w:p>
        </w:tc>
        <w:tc>
          <w:tcPr>
            <w:tcW w:w="1160" w:type="dxa"/>
            <w:tcBorders>
              <w:top w:val="nil"/>
              <w:left w:val="nil"/>
              <w:bottom w:val="single" w:sz="4" w:space="0" w:color="auto"/>
              <w:right w:val="single" w:sz="8"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$ 0</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20</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50</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100</w:t>
            </w:r>
          </w:p>
        </w:tc>
        <w:tc>
          <w:tcPr>
            <w:tcW w:w="120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200</w:t>
            </w:r>
          </w:p>
        </w:tc>
        <w:tc>
          <w:tcPr>
            <w:tcW w:w="124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220</w:t>
            </w:r>
          </w:p>
        </w:tc>
        <w:tc>
          <w:tcPr>
            <w:tcW w:w="1240" w:type="dxa"/>
            <w:tcBorders>
              <w:top w:val="nil"/>
              <w:left w:val="nil"/>
              <w:bottom w:val="single" w:sz="4" w:space="0" w:color="auto"/>
              <w:right w:val="single" w:sz="8"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230</w:t>
            </w:r>
          </w:p>
        </w:tc>
      </w:tr>
      <w:tr w:rsidR="005B4B9B" w:rsidRPr="005B4B9B" w:rsidTr="005B4B9B">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xml:space="preserve">Torneo </w:t>
            </w:r>
            <w:proofErr w:type="spellStart"/>
            <w:r w:rsidRPr="005B4B9B">
              <w:rPr>
                <w:rFonts w:ascii="Calibri" w:eastAsia="Times New Roman" w:hAnsi="Calibri" w:cs="Times New Roman"/>
                <w:color w:val="000000"/>
                <w:lang w:val="es-ES" w:eastAsia="es-ES"/>
              </w:rPr>
              <w:t>Silver</w:t>
            </w:r>
            <w:proofErr w:type="spellEnd"/>
          </w:p>
        </w:tc>
        <w:tc>
          <w:tcPr>
            <w:tcW w:w="1160" w:type="dxa"/>
            <w:tcBorders>
              <w:top w:val="nil"/>
              <w:left w:val="nil"/>
              <w:bottom w:val="single" w:sz="4" w:space="0" w:color="auto"/>
              <w:right w:val="single" w:sz="8"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$ 199</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8</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25</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40</w:t>
            </w:r>
          </w:p>
        </w:tc>
        <w:tc>
          <w:tcPr>
            <w:tcW w:w="120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60</w:t>
            </w:r>
          </w:p>
        </w:tc>
        <w:tc>
          <w:tcPr>
            <w:tcW w:w="124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65</w:t>
            </w:r>
          </w:p>
        </w:tc>
        <w:tc>
          <w:tcPr>
            <w:tcW w:w="1240" w:type="dxa"/>
            <w:tcBorders>
              <w:top w:val="nil"/>
              <w:left w:val="nil"/>
              <w:bottom w:val="single" w:sz="4" w:space="0" w:color="auto"/>
              <w:right w:val="single" w:sz="8"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67</w:t>
            </w:r>
          </w:p>
        </w:tc>
      </w:tr>
      <w:tr w:rsidR="005B4B9B" w:rsidRPr="005B4B9B" w:rsidTr="005B4B9B">
        <w:trPr>
          <w:trHeight w:val="300"/>
        </w:trPr>
        <w:tc>
          <w:tcPr>
            <w:tcW w:w="1800" w:type="dxa"/>
            <w:tcBorders>
              <w:top w:val="nil"/>
              <w:left w:val="single" w:sz="8" w:space="0" w:color="auto"/>
              <w:bottom w:val="single" w:sz="4" w:space="0" w:color="auto"/>
              <w:right w:val="single" w:sz="4" w:space="0" w:color="auto"/>
            </w:tcBorders>
            <w:shd w:val="clear" w:color="000000" w:fill="F2F2F2"/>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Torneo Gold</w:t>
            </w:r>
          </w:p>
        </w:tc>
        <w:tc>
          <w:tcPr>
            <w:tcW w:w="1160" w:type="dxa"/>
            <w:tcBorders>
              <w:top w:val="nil"/>
              <w:left w:val="nil"/>
              <w:bottom w:val="single" w:sz="4" w:space="0" w:color="auto"/>
              <w:right w:val="single" w:sz="8"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$ 499</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10</w:t>
            </w:r>
          </w:p>
        </w:tc>
        <w:tc>
          <w:tcPr>
            <w:tcW w:w="112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20</w:t>
            </w:r>
          </w:p>
        </w:tc>
        <w:tc>
          <w:tcPr>
            <w:tcW w:w="120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30</w:t>
            </w:r>
          </w:p>
        </w:tc>
        <w:tc>
          <w:tcPr>
            <w:tcW w:w="1240" w:type="dxa"/>
            <w:tcBorders>
              <w:top w:val="nil"/>
              <w:left w:val="nil"/>
              <w:bottom w:val="single" w:sz="4" w:space="0" w:color="auto"/>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32</w:t>
            </w:r>
          </w:p>
        </w:tc>
        <w:tc>
          <w:tcPr>
            <w:tcW w:w="1240" w:type="dxa"/>
            <w:tcBorders>
              <w:top w:val="nil"/>
              <w:left w:val="nil"/>
              <w:bottom w:val="single" w:sz="4" w:space="0" w:color="auto"/>
              <w:right w:val="single" w:sz="8"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34</w:t>
            </w:r>
          </w:p>
        </w:tc>
      </w:tr>
      <w:tr w:rsidR="005B4B9B" w:rsidRPr="005B4B9B" w:rsidTr="005B4B9B">
        <w:trPr>
          <w:trHeight w:val="315"/>
        </w:trPr>
        <w:tc>
          <w:tcPr>
            <w:tcW w:w="1800" w:type="dxa"/>
            <w:tcBorders>
              <w:top w:val="nil"/>
              <w:left w:val="single" w:sz="8" w:space="0" w:color="auto"/>
              <w:bottom w:val="nil"/>
              <w:right w:val="single" w:sz="4" w:space="0" w:color="auto"/>
            </w:tcBorders>
            <w:shd w:val="clear" w:color="000000" w:fill="F2F2F2"/>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xml:space="preserve">Torneo </w:t>
            </w:r>
            <w:proofErr w:type="spellStart"/>
            <w:r w:rsidRPr="005B4B9B">
              <w:rPr>
                <w:rFonts w:ascii="Calibri" w:eastAsia="Times New Roman" w:hAnsi="Calibri" w:cs="Times New Roman"/>
                <w:color w:val="000000"/>
                <w:lang w:val="es-ES" w:eastAsia="es-ES"/>
              </w:rPr>
              <w:t>Platinium</w:t>
            </w:r>
            <w:proofErr w:type="spellEnd"/>
          </w:p>
        </w:tc>
        <w:tc>
          <w:tcPr>
            <w:tcW w:w="1160" w:type="dxa"/>
            <w:tcBorders>
              <w:top w:val="nil"/>
              <w:left w:val="nil"/>
              <w:bottom w:val="nil"/>
              <w:right w:val="single" w:sz="8"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$ 999</w:t>
            </w:r>
          </w:p>
        </w:tc>
        <w:tc>
          <w:tcPr>
            <w:tcW w:w="1120" w:type="dxa"/>
            <w:tcBorders>
              <w:top w:val="nil"/>
              <w:left w:val="nil"/>
              <w:bottom w:val="nil"/>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w:t>
            </w:r>
          </w:p>
        </w:tc>
        <w:tc>
          <w:tcPr>
            <w:tcW w:w="1120" w:type="dxa"/>
            <w:tcBorders>
              <w:top w:val="nil"/>
              <w:left w:val="nil"/>
              <w:bottom w:val="nil"/>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3</w:t>
            </w:r>
          </w:p>
        </w:tc>
        <w:tc>
          <w:tcPr>
            <w:tcW w:w="1120" w:type="dxa"/>
            <w:tcBorders>
              <w:top w:val="nil"/>
              <w:left w:val="nil"/>
              <w:bottom w:val="nil"/>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8</w:t>
            </w:r>
          </w:p>
        </w:tc>
        <w:tc>
          <w:tcPr>
            <w:tcW w:w="1200" w:type="dxa"/>
            <w:tcBorders>
              <w:top w:val="nil"/>
              <w:left w:val="nil"/>
              <w:bottom w:val="nil"/>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14</w:t>
            </w:r>
          </w:p>
        </w:tc>
        <w:tc>
          <w:tcPr>
            <w:tcW w:w="1240" w:type="dxa"/>
            <w:tcBorders>
              <w:top w:val="nil"/>
              <w:left w:val="nil"/>
              <w:bottom w:val="nil"/>
              <w:right w:val="single" w:sz="4"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17</w:t>
            </w:r>
          </w:p>
        </w:tc>
        <w:tc>
          <w:tcPr>
            <w:tcW w:w="1240" w:type="dxa"/>
            <w:tcBorders>
              <w:top w:val="nil"/>
              <w:left w:val="nil"/>
              <w:bottom w:val="nil"/>
              <w:right w:val="single" w:sz="8" w:space="0" w:color="auto"/>
            </w:tcBorders>
            <w:shd w:val="clear" w:color="auto" w:fill="auto"/>
            <w:vAlign w:val="center"/>
            <w:hideMark/>
          </w:tcPr>
          <w:p w:rsidR="005B4B9B" w:rsidRPr="005B4B9B" w:rsidRDefault="005B4B9B" w:rsidP="005B4B9B">
            <w:pPr>
              <w:spacing w:before="0" w:after="0" w:line="240" w:lineRule="auto"/>
              <w:jc w:val="center"/>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18</w:t>
            </w:r>
          </w:p>
        </w:tc>
      </w:tr>
      <w:tr w:rsidR="005B4B9B" w:rsidRPr="005B4B9B" w:rsidTr="005B4B9B">
        <w:trPr>
          <w:trHeight w:val="315"/>
        </w:trPr>
        <w:tc>
          <w:tcPr>
            <w:tcW w:w="1800" w:type="dxa"/>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Totales</w:t>
            </w:r>
          </w:p>
        </w:tc>
        <w:tc>
          <w:tcPr>
            <w:tcW w:w="1160" w:type="dxa"/>
            <w:tcBorders>
              <w:top w:val="single" w:sz="8" w:space="0" w:color="auto"/>
              <w:left w:val="nil"/>
              <w:bottom w:val="single" w:sz="8" w:space="0" w:color="auto"/>
              <w:right w:val="single" w:sz="8" w:space="0" w:color="auto"/>
            </w:tcBorders>
            <w:shd w:val="clear" w:color="000000" w:fill="F2F2F2"/>
            <w:noWrap/>
            <w:vAlign w:val="bottom"/>
            <w:hideMark/>
          </w:tcPr>
          <w:p w:rsidR="005B4B9B" w:rsidRPr="005B4B9B" w:rsidRDefault="005B4B9B" w:rsidP="005B4B9B">
            <w:pPr>
              <w:spacing w:before="0" w:after="0" w:line="240" w:lineRule="auto"/>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w:t>
            </w:r>
          </w:p>
        </w:tc>
        <w:tc>
          <w:tcPr>
            <w:tcW w:w="1120" w:type="dxa"/>
            <w:tcBorders>
              <w:top w:val="single" w:sz="8" w:space="0" w:color="auto"/>
              <w:left w:val="nil"/>
              <w:bottom w:val="single" w:sz="8" w:space="0" w:color="auto"/>
              <w:right w:val="single" w:sz="4"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$ 3.589</w:t>
            </w:r>
          </w:p>
        </w:tc>
        <w:tc>
          <w:tcPr>
            <w:tcW w:w="1120" w:type="dxa"/>
            <w:tcBorders>
              <w:top w:val="single" w:sz="8" w:space="0" w:color="auto"/>
              <w:left w:val="nil"/>
              <w:bottom w:val="single" w:sz="8" w:space="0" w:color="auto"/>
              <w:right w:val="single" w:sz="4"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$ 12.962</w:t>
            </w:r>
          </w:p>
        </w:tc>
        <w:tc>
          <w:tcPr>
            <w:tcW w:w="1120" w:type="dxa"/>
            <w:tcBorders>
              <w:top w:val="single" w:sz="8" w:space="0" w:color="auto"/>
              <w:left w:val="nil"/>
              <w:bottom w:val="single" w:sz="8" w:space="0" w:color="auto"/>
              <w:right w:val="single" w:sz="4"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$ 25.932</w:t>
            </w:r>
          </w:p>
        </w:tc>
        <w:tc>
          <w:tcPr>
            <w:tcW w:w="1200" w:type="dxa"/>
            <w:tcBorders>
              <w:top w:val="single" w:sz="8" w:space="0" w:color="auto"/>
              <w:left w:val="nil"/>
              <w:bottom w:val="single" w:sz="8" w:space="0" w:color="auto"/>
              <w:right w:val="single" w:sz="4"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$ 40.896</w:t>
            </w:r>
          </w:p>
        </w:tc>
        <w:tc>
          <w:tcPr>
            <w:tcW w:w="1240" w:type="dxa"/>
            <w:tcBorders>
              <w:top w:val="single" w:sz="8" w:space="0" w:color="auto"/>
              <w:left w:val="nil"/>
              <w:bottom w:val="single" w:sz="8" w:space="0" w:color="auto"/>
              <w:right w:val="single" w:sz="4"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$ 45.886</w:t>
            </w:r>
          </w:p>
        </w:tc>
        <w:tc>
          <w:tcPr>
            <w:tcW w:w="1240" w:type="dxa"/>
            <w:tcBorders>
              <w:top w:val="single" w:sz="8" w:space="0" w:color="auto"/>
              <w:left w:val="nil"/>
              <w:bottom w:val="single" w:sz="8" w:space="0" w:color="auto"/>
              <w:right w:val="single" w:sz="8" w:space="0" w:color="auto"/>
            </w:tcBorders>
            <w:shd w:val="clear" w:color="000000" w:fill="F2F2F2"/>
            <w:noWrap/>
            <w:vAlign w:val="bottom"/>
            <w:hideMark/>
          </w:tcPr>
          <w:p w:rsidR="005B4B9B" w:rsidRPr="005B4B9B" w:rsidRDefault="005B4B9B" w:rsidP="005B4B9B">
            <w:pPr>
              <w:spacing w:before="0" w:after="0" w:line="240" w:lineRule="auto"/>
              <w:jc w:val="right"/>
              <w:rPr>
                <w:rFonts w:ascii="Calibri" w:eastAsia="Times New Roman" w:hAnsi="Calibri" w:cs="Times New Roman"/>
                <w:color w:val="000000"/>
                <w:lang w:val="es-ES" w:eastAsia="es-ES"/>
              </w:rPr>
            </w:pPr>
            <w:r w:rsidRPr="005B4B9B">
              <w:rPr>
                <w:rFonts w:ascii="Calibri" w:eastAsia="Times New Roman" w:hAnsi="Calibri" w:cs="Times New Roman"/>
                <w:color w:val="000000"/>
                <w:lang w:val="es-ES" w:eastAsia="es-ES"/>
              </w:rPr>
              <w:t>$ 48.281</w:t>
            </w:r>
          </w:p>
        </w:tc>
      </w:tr>
    </w:tbl>
    <w:p w:rsidR="00EA57AD" w:rsidRPr="00EA57AD" w:rsidRDefault="00EA57AD" w:rsidP="00EA57AD">
      <w:pPr>
        <w:rPr>
          <w:rFonts w:ascii="Times New Roman" w:hAnsi="Times New Roman" w:cs="Times New Roman"/>
          <w:b/>
          <w:sz w:val="24"/>
          <w:szCs w:val="24"/>
          <w:lang w:val="es-ES" w:eastAsia="es-ES"/>
        </w:rPr>
      </w:pPr>
      <w:r w:rsidRPr="00EA57AD">
        <w:rPr>
          <w:b/>
          <w:lang w:val="es-ES" w:eastAsia="es-ES"/>
        </w:rPr>
        <w:t>Para alcanzar esta cantidad de clientes se propone el siguiente plan:</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lastRenderedPageBreak/>
        <w:t>1-A través de las campañas de marketing digital, se generarán aproximadamente unas 400.000 impresiones.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 xml:space="preserve">2-De estas impresiones, se espera que solo el 10%, haga </w:t>
      </w:r>
      <w:proofErr w:type="spellStart"/>
      <w:r w:rsidRPr="00916FD3">
        <w:rPr>
          <w:lang w:val="es-ES" w:eastAsia="es-ES"/>
        </w:rPr>
        <w:t>click</w:t>
      </w:r>
      <w:proofErr w:type="spellEnd"/>
      <w:r w:rsidRPr="00916FD3">
        <w:rPr>
          <w:lang w:val="es-ES" w:eastAsia="es-ES"/>
        </w:rPr>
        <w:t xml:space="preserve"> en el anuncio e ingrese a nuestro sitio. Si bien puede llegar a ser un porcentaje alto, haremos que las impresiones apunten específicamente a personas relacionadas a nuestro </w:t>
      </w:r>
      <w:proofErr w:type="spellStart"/>
      <w:r w:rsidRPr="00916FD3">
        <w:rPr>
          <w:lang w:val="es-ES" w:eastAsia="es-ES"/>
        </w:rPr>
        <w:t>tarjet</w:t>
      </w:r>
      <w:proofErr w:type="spellEnd"/>
      <w:r w:rsidRPr="00916FD3">
        <w:rPr>
          <w:lang w:val="es-ES" w:eastAsia="es-ES"/>
        </w:rPr>
        <w:t>.</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3-De ese 10% solo esperamos que un 10% se interese en nuestro producto</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 xml:space="preserve">4- Por último, esperamos que un 10% de las personas interesadas, adquiera una membresía en </w:t>
      </w:r>
      <w:proofErr w:type="spellStart"/>
      <w:r w:rsidRPr="00916FD3">
        <w:rPr>
          <w:b/>
          <w:bCs/>
          <w:lang w:val="es-ES" w:eastAsia="es-ES"/>
        </w:rPr>
        <w:t>QueGolazo</w:t>
      </w:r>
      <w:proofErr w:type="spellEnd"/>
      <w:r w:rsidRPr="00916FD3">
        <w:rPr>
          <w:b/>
          <w:bCs/>
          <w:lang w:val="es-ES" w:eastAsia="es-ES"/>
        </w:rPr>
        <w:t>!</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Total: 400.000 * 0.1 * 0.1 * 0.1 = 400 Clientes.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Para complementar esta campaña de marketing, se complementará con el contacto directo con administradores de torneos, seduciéndolos con panfletos, videos, y un vendedor que responda todas las inquietudes.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El primer contacto será a partir de Facebook, donde a partir de elaborados elementos (Sitio Web, Videos, Imágenes) se seducirá a los administradores.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En la provincia de Córdoba, se pudo relevar 250 torneos con página web. Se intentará contactar a todos estos torneos, intentando lograr un 20% de adhesión.</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Total: 250 * 0.2 = 50 Clientes.</w:t>
      </w:r>
    </w:p>
    <w:p w:rsidR="00EA57AD" w:rsidRPr="00916FD3" w:rsidRDefault="00EA57AD" w:rsidP="00EA57AD">
      <w:pPr>
        <w:rPr>
          <w:rFonts w:ascii="Times New Roman" w:hAnsi="Times New Roman" w:cs="Times New Roman"/>
          <w:sz w:val="24"/>
          <w:szCs w:val="24"/>
          <w:lang w:val="es-ES" w:eastAsia="es-ES"/>
        </w:rPr>
      </w:pPr>
      <w:proofErr w:type="spellStart"/>
      <w:r w:rsidRPr="00916FD3">
        <w:rPr>
          <w:b/>
          <w:bCs/>
          <w:lang w:val="es-ES" w:eastAsia="es-ES"/>
        </w:rPr>
        <w:t>Viralización</w:t>
      </w:r>
      <w:proofErr w:type="spellEnd"/>
      <w:r w:rsidRPr="00916FD3">
        <w:rPr>
          <w:b/>
          <w:bCs/>
          <w:lang w:val="es-ES" w:eastAsia="es-ES"/>
        </w:rPr>
        <w:t xml:space="preserve"> del sitio</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 xml:space="preserve">Dadas las características de nuestro producto, apenas un torneo comience a usar nuestra aplicación, nosotros recibiremos más potenciales clientes, dado que al acceder a la web del torneo, nuevas personas accederán a </w:t>
      </w:r>
      <w:proofErr w:type="spellStart"/>
      <w:r w:rsidRPr="00916FD3">
        <w:rPr>
          <w:lang w:val="es-ES" w:eastAsia="es-ES"/>
        </w:rPr>
        <w:t>QueGolazo</w:t>
      </w:r>
      <w:proofErr w:type="spellEnd"/>
      <w:r w:rsidRPr="00916FD3">
        <w:rPr>
          <w:lang w:val="es-ES" w:eastAsia="es-ES"/>
        </w:rPr>
        <w:t>, generando nuevos clientes, y así sucesivamente, permitiendo que nuestro sitio se dé a conocer cada vez más y más, obteniendo retroalimentación de nuestros propios clientes.</w:t>
      </w:r>
    </w:p>
    <w:p w:rsidR="00EA57AD" w:rsidRDefault="00EA57AD" w:rsidP="00EA57AD">
      <w:pPr>
        <w:rPr>
          <w:lang w:val="es-ES"/>
        </w:rPr>
      </w:pPr>
    </w:p>
    <w:p w:rsidR="00EA57AD" w:rsidRDefault="00EA57AD">
      <w:pPr>
        <w:rPr>
          <w:rFonts w:eastAsiaTheme="majorEastAsia" w:cstheme="majorBidi"/>
          <w:b/>
          <w:caps/>
          <w:spacing w:val="15"/>
          <w:sz w:val="20"/>
          <w:lang w:val="es-ES"/>
        </w:rPr>
      </w:pPr>
      <w:r>
        <w:rPr>
          <w:lang w:val="es-ES"/>
        </w:rPr>
        <w:br w:type="page"/>
      </w:r>
    </w:p>
    <w:p w:rsidR="007C501F" w:rsidRDefault="005D280B" w:rsidP="005D280B">
      <w:pPr>
        <w:pStyle w:val="Ttulo2"/>
        <w:rPr>
          <w:lang w:val="es-ES"/>
        </w:rPr>
      </w:pPr>
      <w:bookmarkStart w:id="11" w:name="_Toc401999485"/>
      <w:r>
        <w:rPr>
          <w:lang w:val="es-ES"/>
        </w:rPr>
        <w:lastRenderedPageBreak/>
        <w:t>Publicidad en Nuestra Página</w:t>
      </w:r>
      <w:bookmarkEnd w:id="11"/>
    </w:p>
    <w:p w:rsidR="007C501F" w:rsidRDefault="006118B5" w:rsidP="00907B2B">
      <w:pPr>
        <w:rPr>
          <w:lang w:val="es-ES"/>
        </w:rPr>
      </w:pPr>
      <w:r>
        <w:rPr>
          <w:lang w:val="es-ES"/>
        </w:rPr>
        <w:t>A continuación se detallan los ingresos esperados a partir de anuncios en el sitio principal.</w:t>
      </w:r>
    </w:p>
    <w:tbl>
      <w:tblPr>
        <w:tblW w:w="10240" w:type="dxa"/>
        <w:tblCellMar>
          <w:left w:w="70" w:type="dxa"/>
          <w:right w:w="70" w:type="dxa"/>
        </w:tblCellMar>
        <w:tblLook w:val="04A0" w:firstRow="1" w:lastRow="0" w:firstColumn="1" w:lastColumn="0" w:noHBand="0" w:noVBand="1"/>
      </w:tblPr>
      <w:tblGrid>
        <w:gridCol w:w="1985"/>
        <w:gridCol w:w="1080"/>
        <w:gridCol w:w="1134"/>
        <w:gridCol w:w="1134"/>
        <w:gridCol w:w="1246"/>
        <w:gridCol w:w="1195"/>
        <w:gridCol w:w="1233"/>
        <w:gridCol w:w="1233"/>
      </w:tblGrid>
      <w:tr w:rsidR="0090196D" w:rsidRPr="008813D5" w:rsidTr="0090196D">
        <w:trPr>
          <w:trHeight w:val="315"/>
        </w:trPr>
        <w:tc>
          <w:tcPr>
            <w:tcW w:w="1985" w:type="dxa"/>
            <w:tcBorders>
              <w:bottom w:val="single" w:sz="4" w:space="0" w:color="BFBFBF" w:themeColor="background1" w:themeShade="BF"/>
            </w:tcBorders>
            <w:shd w:val="clear" w:color="auto" w:fill="auto"/>
            <w:noWrap/>
            <w:vAlign w:val="center"/>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Impresiones por usuario estimadas</w:t>
            </w:r>
          </w:p>
        </w:tc>
        <w:tc>
          <w:tcPr>
            <w:tcW w:w="8255" w:type="dxa"/>
            <w:gridSpan w:val="7"/>
            <w:tcBorders>
              <w:bottom w:val="single" w:sz="4" w:space="0" w:color="BFBFBF" w:themeColor="background1" w:themeShade="BF"/>
            </w:tcBorders>
            <w:shd w:val="clear" w:color="auto" w:fill="auto"/>
            <w:noWrap/>
            <w:vAlign w:val="center"/>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10 impresiones por semana por usuario = 80 impresiones por bimestre por usuario</w:t>
            </w:r>
          </w:p>
        </w:tc>
      </w:tr>
      <w:tr w:rsidR="0090196D" w:rsidRPr="00DF4C84" w:rsidTr="0090196D">
        <w:trPr>
          <w:trHeight w:val="315"/>
        </w:trPr>
        <w:tc>
          <w:tcPr>
            <w:tcW w:w="1985" w:type="dxa"/>
            <w:tcBorders>
              <w:top w:val="single" w:sz="4" w:space="0" w:color="BFBFBF" w:themeColor="background1" w:themeShade="BF"/>
              <w:bottom w:val="single" w:sz="4" w:space="0" w:color="BFBFBF" w:themeColor="background1" w:themeShade="BF"/>
            </w:tcBorders>
            <w:shd w:val="clear" w:color="auto" w:fill="auto"/>
            <w:noWrap/>
            <w:vAlign w:val="center"/>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Impresiones Mensuales Esperadas</w:t>
            </w:r>
          </w:p>
        </w:tc>
        <w:tc>
          <w:tcPr>
            <w:tcW w:w="1080" w:type="dxa"/>
            <w:tcBorders>
              <w:top w:val="single" w:sz="4" w:space="0" w:color="BFBFBF" w:themeColor="background1" w:themeShade="BF"/>
              <w:bottom w:val="single" w:sz="4" w:space="0" w:color="BFBFBF" w:themeColor="background1" w:themeShade="BF"/>
            </w:tcBorders>
            <w:shd w:val="clear" w:color="auto" w:fill="auto"/>
            <w:noWrap/>
            <w:vAlign w:val="bottom"/>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 </w:t>
            </w:r>
          </w:p>
        </w:tc>
        <w:tc>
          <w:tcPr>
            <w:tcW w:w="1134"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20.000</w:t>
            </w:r>
          </w:p>
        </w:tc>
        <w:tc>
          <w:tcPr>
            <w:tcW w:w="1134"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50.000</w:t>
            </w:r>
          </w:p>
        </w:tc>
        <w:tc>
          <w:tcPr>
            <w:tcW w:w="1246"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150.000</w:t>
            </w:r>
          </w:p>
        </w:tc>
        <w:tc>
          <w:tcPr>
            <w:tcW w:w="1195"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300.000</w:t>
            </w:r>
          </w:p>
        </w:tc>
        <w:tc>
          <w:tcPr>
            <w:tcW w:w="1233"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600.000</w:t>
            </w:r>
          </w:p>
        </w:tc>
        <w:tc>
          <w:tcPr>
            <w:tcW w:w="1233" w:type="dxa"/>
            <w:tcBorders>
              <w:top w:val="single" w:sz="4" w:space="0" w:color="BFBFBF" w:themeColor="background1" w:themeShade="BF"/>
              <w:bottom w:val="single" w:sz="4" w:space="0" w:color="BFBFBF" w:themeColor="background1" w:themeShade="BF"/>
            </w:tcBorders>
            <w:shd w:val="clear" w:color="auto" w:fill="auto"/>
            <w:vAlign w:val="center"/>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950.000</w:t>
            </w:r>
          </w:p>
        </w:tc>
      </w:tr>
      <w:tr w:rsidR="0090196D" w:rsidRPr="00DF4C84" w:rsidTr="0090196D">
        <w:trPr>
          <w:trHeight w:val="315"/>
        </w:trPr>
        <w:tc>
          <w:tcPr>
            <w:tcW w:w="1985" w:type="dxa"/>
            <w:tcBorders>
              <w:top w:val="single" w:sz="4" w:space="0" w:color="BFBFBF" w:themeColor="background1" w:themeShade="BF"/>
              <w:bottom w:val="single" w:sz="4" w:space="0" w:color="000000" w:themeColor="text1"/>
            </w:tcBorders>
            <w:shd w:val="clear" w:color="auto" w:fill="auto"/>
            <w:noWrap/>
            <w:vAlign w:val="center"/>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Usuarios Necesarios</w:t>
            </w:r>
          </w:p>
        </w:tc>
        <w:tc>
          <w:tcPr>
            <w:tcW w:w="1080" w:type="dxa"/>
            <w:tcBorders>
              <w:top w:val="single" w:sz="4" w:space="0" w:color="BFBFBF" w:themeColor="background1" w:themeShade="BF"/>
              <w:bottom w:val="single" w:sz="4" w:space="0" w:color="000000" w:themeColor="text1"/>
            </w:tcBorders>
            <w:shd w:val="clear" w:color="auto" w:fill="auto"/>
            <w:noWrap/>
            <w:vAlign w:val="bottom"/>
          </w:tcPr>
          <w:p w:rsidR="0090196D" w:rsidRPr="0090196D" w:rsidRDefault="0090196D" w:rsidP="0090196D">
            <w:pPr>
              <w:spacing w:before="0" w:after="0" w:line="240" w:lineRule="auto"/>
              <w:jc w:val="right"/>
              <w:rPr>
                <w:rFonts w:ascii="Calibri" w:eastAsia="Times New Roman" w:hAnsi="Calibri" w:cs="Times New Roman"/>
                <w:color w:val="000000"/>
                <w:sz w:val="21"/>
                <w:szCs w:val="21"/>
                <w:lang w:val="es-ES" w:eastAsia="es-ES"/>
              </w:rPr>
            </w:pPr>
          </w:p>
        </w:tc>
        <w:tc>
          <w:tcPr>
            <w:tcW w:w="1134"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200</w:t>
            </w:r>
          </w:p>
        </w:tc>
        <w:tc>
          <w:tcPr>
            <w:tcW w:w="1134"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500</w:t>
            </w:r>
          </w:p>
        </w:tc>
        <w:tc>
          <w:tcPr>
            <w:tcW w:w="1246"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1500</w:t>
            </w:r>
          </w:p>
        </w:tc>
        <w:tc>
          <w:tcPr>
            <w:tcW w:w="1195"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3000</w:t>
            </w:r>
          </w:p>
        </w:tc>
        <w:tc>
          <w:tcPr>
            <w:tcW w:w="1233"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6000</w:t>
            </w:r>
          </w:p>
        </w:tc>
        <w:tc>
          <w:tcPr>
            <w:tcW w:w="1233" w:type="dxa"/>
            <w:tcBorders>
              <w:top w:val="single" w:sz="4" w:space="0" w:color="BFBFBF" w:themeColor="background1" w:themeShade="BF"/>
              <w:bottom w:val="single" w:sz="4" w:space="0" w:color="000000" w:themeColor="text1"/>
            </w:tcBorders>
            <w:shd w:val="clear" w:color="auto" w:fill="auto"/>
            <w:vAlign w:val="bottom"/>
          </w:tcPr>
          <w:p w:rsidR="0090196D" w:rsidRPr="0090196D" w:rsidRDefault="0090196D" w:rsidP="0090196D">
            <w:pPr>
              <w:spacing w:before="0" w:after="0" w:line="240" w:lineRule="auto"/>
              <w:jc w:val="center"/>
              <w:rPr>
                <w:rFonts w:ascii="Calibri" w:eastAsia="Times New Roman" w:hAnsi="Calibri" w:cs="Times New Roman"/>
                <w:color w:val="000000"/>
                <w:sz w:val="21"/>
                <w:szCs w:val="21"/>
                <w:lang w:val="es-ES" w:eastAsia="es-ES"/>
              </w:rPr>
            </w:pPr>
            <w:r w:rsidRPr="0090196D">
              <w:rPr>
                <w:rFonts w:ascii="Calibri" w:eastAsia="Times New Roman" w:hAnsi="Calibri" w:cs="Times New Roman"/>
                <w:color w:val="000000"/>
                <w:sz w:val="21"/>
                <w:szCs w:val="21"/>
                <w:lang w:val="es-ES" w:eastAsia="es-ES"/>
              </w:rPr>
              <w:t>9500</w:t>
            </w:r>
          </w:p>
        </w:tc>
      </w:tr>
      <w:tr w:rsidR="0090196D" w:rsidRPr="00DF4C84" w:rsidTr="0090196D">
        <w:trPr>
          <w:trHeight w:val="315"/>
        </w:trPr>
        <w:tc>
          <w:tcPr>
            <w:tcW w:w="1985" w:type="dxa"/>
            <w:tcBorders>
              <w:top w:val="single" w:sz="4" w:space="0" w:color="000000" w:themeColor="text1"/>
              <w:left w:val="single" w:sz="8" w:space="0" w:color="auto"/>
              <w:bottom w:val="nil"/>
              <w:right w:val="single" w:sz="8" w:space="0" w:color="auto"/>
            </w:tcBorders>
            <w:shd w:val="clear" w:color="000000" w:fill="BFBFBF"/>
            <w:noWrap/>
            <w:vAlign w:val="center"/>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Recurso</w:t>
            </w:r>
          </w:p>
        </w:tc>
        <w:tc>
          <w:tcPr>
            <w:tcW w:w="1080" w:type="dxa"/>
            <w:tcBorders>
              <w:top w:val="single" w:sz="4" w:space="0" w:color="000000" w:themeColor="text1"/>
              <w:left w:val="nil"/>
              <w:bottom w:val="single" w:sz="8" w:space="0" w:color="auto"/>
              <w:right w:val="single" w:sz="4" w:space="0" w:color="auto"/>
            </w:tcBorders>
            <w:shd w:val="clear" w:color="000000" w:fill="BFBFBF"/>
            <w:noWrap/>
            <w:vAlign w:val="bottom"/>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proofErr w:type="spellStart"/>
            <w:r w:rsidRPr="00DF4C84">
              <w:rPr>
                <w:rFonts w:ascii="Calibri" w:eastAsia="Times New Roman" w:hAnsi="Calibri" w:cs="Times New Roman"/>
                <w:color w:val="000000"/>
                <w:lang w:val="es-ES" w:eastAsia="es-ES"/>
              </w:rPr>
              <w:t>eCPM</w:t>
            </w:r>
            <w:proofErr w:type="spellEnd"/>
          </w:p>
        </w:tc>
        <w:tc>
          <w:tcPr>
            <w:tcW w:w="1134" w:type="dxa"/>
            <w:tcBorders>
              <w:top w:val="single" w:sz="4" w:space="0" w:color="000000" w:themeColor="text1"/>
              <w:left w:val="single" w:sz="4" w:space="0" w:color="auto"/>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2</w:t>
            </w:r>
          </w:p>
        </w:tc>
        <w:tc>
          <w:tcPr>
            <w:tcW w:w="1134" w:type="dxa"/>
            <w:tcBorders>
              <w:top w:val="single" w:sz="4" w:space="0" w:color="000000" w:themeColor="text1"/>
              <w:left w:val="nil"/>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4</w:t>
            </w:r>
          </w:p>
        </w:tc>
        <w:tc>
          <w:tcPr>
            <w:tcW w:w="1246" w:type="dxa"/>
            <w:tcBorders>
              <w:top w:val="single" w:sz="4" w:space="0" w:color="000000" w:themeColor="text1"/>
              <w:left w:val="nil"/>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6</w:t>
            </w:r>
          </w:p>
        </w:tc>
        <w:tc>
          <w:tcPr>
            <w:tcW w:w="1195" w:type="dxa"/>
            <w:tcBorders>
              <w:top w:val="single" w:sz="4" w:space="0" w:color="000000" w:themeColor="text1"/>
              <w:left w:val="nil"/>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8</w:t>
            </w:r>
          </w:p>
        </w:tc>
        <w:tc>
          <w:tcPr>
            <w:tcW w:w="1233" w:type="dxa"/>
            <w:tcBorders>
              <w:top w:val="single" w:sz="4" w:space="0" w:color="000000" w:themeColor="text1"/>
              <w:left w:val="nil"/>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10</w:t>
            </w:r>
          </w:p>
        </w:tc>
        <w:tc>
          <w:tcPr>
            <w:tcW w:w="1233" w:type="dxa"/>
            <w:tcBorders>
              <w:top w:val="single" w:sz="4" w:space="0" w:color="000000" w:themeColor="text1"/>
              <w:left w:val="nil"/>
              <w:bottom w:val="nil"/>
              <w:right w:val="single" w:sz="8" w:space="0" w:color="auto"/>
            </w:tcBorders>
            <w:shd w:val="clear" w:color="000000" w:fill="BFBFBF"/>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Mes 12</w:t>
            </w:r>
          </w:p>
        </w:tc>
      </w:tr>
      <w:tr w:rsidR="0090196D" w:rsidRPr="00DF4C84" w:rsidTr="0090196D">
        <w:trPr>
          <w:trHeight w:val="300"/>
        </w:trPr>
        <w:tc>
          <w:tcPr>
            <w:tcW w:w="1985" w:type="dxa"/>
            <w:tcBorders>
              <w:top w:val="nil"/>
              <w:left w:val="single" w:sz="8" w:space="0" w:color="auto"/>
              <w:bottom w:val="single" w:sz="4"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xml:space="preserve">Google </w:t>
            </w:r>
            <w:proofErr w:type="spellStart"/>
            <w:r w:rsidRPr="00DF4C84">
              <w:rPr>
                <w:rFonts w:ascii="Calibri" w:eastAsia="Times New Roman" w:hAnsi="Calibri" w:cs="Times New Roman"/>
                <w:color w:val="000000"/>
                <w:lang w:val="es-ES" w:eastAsia="es-ES"/>
              </w:rPr>
              <w:t>Adsense</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0,80 USD</w:t>
            </w:r>
          </w:p>
        </w:tc>
        <w:tc>
          <w:tcPr>
            <w:tcW w:w="1134"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$ 384,00</w:t>
            </w:r>
          </w:p>
        </w:tc>
        <w:tc>
          <w:tcPr>
            <w:tcW w:w="1134"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$ 960,00</w:t>
            </w:r>
          </w:p>
        </w:tc>
        <w:tc>
          <w:tcPr>
            <w:tcW w:w="1246"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$ 2.880,00</w:t>
            </w:r>
          </w:p>
        </w:tc>
        <w:tc>
          <w:tcPr>
            <w:tcW w:w="1195"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$ 5.760,00</w:t>
            </w:r>
          </w:p>
        </w:tc>
        <w:tc>
          <w:tcPr>
            <w:tcW w:w="1233"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$ 11.520,00</w:t>
            </w:r>
          </w:p>
        </w:tc>
        <w:tc>
          <w:tcPr>
            <w:tcW w:w="1233" w:type="dxa"/>
            <w:tcBorders>
              <w:top w:val="nil"/>
              <w:left w:val="nil"/>
              <w:bottom w:val="single" w:sz="4" w:space="0" w:color="auto"/>
              <w:right w:val="single" w:sz="8"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$ 18.240,00</w:t>
            </w:r>
          </w:p>
        </w:tc>
      </w:tr>
      <w:tr w:rsidR="0090196D" w:rsidRPr="00DF4C84" w:rsidTr="0090196D">
        <w:trPr>
          <w:trHeight w:val="300"/>
        </w:trPr>
        <w:tc>
          <w:tcPr>
            <w:tcW w:w="1985" w:type="dxa"/>
            <w:tcBorders>
              <w:top w:val="nil"/>
              <w:left w:val="single" w:sz="8" w:space="0" w:color="auto"/>
              <w:bottom w:val="single" w:sz="4"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Torneos Destacados</w:t>
            </w:r>
          </w:p>
        </w:tc>
        <w:tc>
          <w:tcPr>
            <w:tcW w:w="1080" w:type="dxa"/>
            <w:tcBorders>
              <w:top w:val="nil"/>
              <w:left w:val="nil"/>
              <w:bottom w:val="single" w:sz="4" w:space="0" w:color="auto"/>
              <w:right w:val="single" w:sz="4" w:space="0" w:color="auto"/>
            </w:tcBorders>
            <w:shd w:val="clear" w:color="auto" w:fill="auto"/>
            <w:noWrap/>
            <w:vAlign w:val="bottom"/>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1,20 USD</w:t>
            </w:r>
          </w:p>
        </w:tc>
        <w:tc>
          <w:tcPr>
            <w:tcW w:w="1134"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$ 576,00</w:t>
            </w:r>
          </w:p>
        </w:tc>
        <w:tc>
          <w:tcPr>
            <w:tcW w:w="1134"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$ 1.440,00</w:t>
            </w:r>
          </w:p>
        </w:tc>
        <w:tc>
          <w:tcPr>
            <w:tcW w:w="1246"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$ 4.320,00</w:t>
            </w:r>
          </w:p>
        </w:tc>
        <w:tc>
          <w:tcPr>
            <w:tcW w:w="1195"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$ 8.640,00</w:t>
            </w:r>
          </w:p>
        </w:tc>
        <w:tc>
          <w:tcPr>
            <w:tcW w:w="1233" w:type="dxa"/>
            <w:tcBorders>
              <w:top w:val="nil"/>
              <w:left w:val="nil"/>
              <w:bottom w:val="single" w:sz="4" w:space="0" w:color="auto"/>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$ 17.280,00</w:t>
            </w:r>
          </w:p>
        </w:tc>
        <w:tc>
          <w:tcPr>
            <w:tcW w:w="1233" w:type="dxa"/>
            <w:tcBorders>
              <w:top w:val="nil"/>
              <w:left w:val="nil"/>
              <w:bottom w:val="single" w:sz="4" w:space="0" w:color="auto"/>
              <w:right w:val="single" w:sz="8"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$ 27.360,00</w:t>
            </w:r>
          </w:p>
        </w:tc>
      </w:tr>
      <w:tr w:rsidR="0090196D" w:rsidRPr="00DF4C84" w:rsidTr="0090196D">
        <w:trPr>
          <w:trHeight w:val="315"/>
        </w:trPr>
        <w:tc>
          <w:tcPr>
            <w:tcW w:w="1985" w:type="dxa"/>
            <w:tcBorders>
              <w:top w:val="nil"/>
              <w:left w:val="single" w:sz="8" w:space="0" w:color="auto"/>
              <w:bottom w:val="nil"/>
              <w:right w:val="single" w:sz="4" w:space="0" w:color="auto"/>
            </w:tcBorders>
            <w:shd w:val="clear" w:color="000000" w:fill="F2F2F2"/>
            <w:noWrap/>
            <w:vAlign w:val="center"/>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Banners</w:t>
            </w:r>
          </w:p>
        </w:tc>
        <w:tc>
          <w:tcPr>
            <w:tcW w:w="1080" w:type="dxa"/>
            <w:tcBorders>
              <w:top w:val="nil"/>
              <w:left w:val="nil"/>
              <w:bottom w:val="nil"/>
              <w:right w:val="single" w:sz="4" w:space="0" w:color="auto"/>
            </w:tcBorders>
            <w:shd w:val="clear" w:color="auto" w:fill="auto"/>
            <w:noWrap/>
            <w:vAlign w:val="bottom"/>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0,80 USD</w:t>
            </w:r>
          </w:p>
        </w:tc>
        <w:tc>
          <w:tcPr>
            <w:tcW w:w="1134" w:type="dxa"/>
            <w:tcBorders>
              <w:top w:val="nil"/>
              <w:left w:val="nil"/>
              <w:bottom w:val="nil"/>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$ 384,00</w:t>
            </w:r>
          </w:p>
        </w:tc>
        <w:tc>
          <w:tcPr>
            <w:tcW w:w="1134" w:type="dxa"/>
            <w:tcBorders>
              <w:top w:val="nil"/>
              <w:left w:val="nil"/>
              <w:bottom w:val="nil"/>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$ 960,00</w:t>
            </w:r>
          </w:p>
        </w:tc>
        <w:tc>
          <w:tcPr>
            <w:tcW w:w="1246" w:type="dxa"/>
            <w:tcBorders>
              <w:top w:val="nil"/>
              <w:left w:val="nil"/>
              <w:bottom w:val="nil"/>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$ 2.880,00</w:t>
            </w:r>
          </w:p>
        </w:tc>
        <w:tc>
          <w:tcPr>
            <w:tcW w:w="1195" w:type="dxa"/>
            <w:tcBorders>
              <w:top w:val="nil"/>
              <w:left w:val="nil"/>
              <w:bottom w:val="nil"/>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$ 5.760,00</w:t>
            </w:r>
          </w:p>
        </w:tc>
        <w:tc>
          <w:tcPr>
            <w:tcW w:w="1233" w:type="dxa"/>
            <w:tcBorders>
              <w:top w:val="nil"/>
              <w:left w:val="nil"/>
              <w:bottom w:val="nil"/>
              <w:right w:val="single" w:sz="4"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$ 11.520,00</w:t>
            </w:r>
          </w:p>
        </w:tc>
        <w:tc>
          <w:tcPr>
            <w:tcW w:w="1233" w:type="dxa"/>
            <w:tcBorders>
              <w:top w:val="nil"/>
              <w:left w:val="nil"/>
              <w:bottom w:val="nil"/>
              <w:right w:val="single" w:sz="8" w:space="0" w:color="auto"/>
            </w:tcBorders>
            <w:shd w:val="clear" w:color="auto" w:fill="auto"/>
            <w:vAlign w:val="center"/>
            <w:hideMark/>
          </w:tcPr>
          <w:p w:rsidR="0090196D" w:rsidRPr="00DF4C84" w:rsidRDefault="0090196D" w:rsidP="0090196D">
            <w:pPr>
              <w:spacing w:before="0" w:after="0" w:line="240" w:lineRule="auto"/>
              <w:jc w:val="center"/>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$ 18.240,00</w:t>
            </w:r>
          </w:p>
        </w:tc>
      </w:tr>
      <w:tr w:rsidR="0090196D" w:rsidRPr="00DF4C84" w:rsidTr="0090196D">
        <w:trPr>
          <w:trHeight w:val="315"/>
        </w:trPr>
        <w:tc>
          <w:tcPr>
            <w:tcW w:w="1985" w:type="dxa"/>
            <w:tcBorders>
              <w:top w:val="single" w:sz="8" w:space="0" w:color="auto"/>
              <w:left w:val="single" w:sz="8" w:space="0" w:color="auto"/>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Totales</w:t>
            </w:r>
          </w:p>
        </w:tc>
        <w:tc>
          <w:tcPr>
            <w:tcW w:w="1080" w:type="dxa"/>
            <w:tcBorders>
              <w:top w:val="single" w:sz="8" w:space="0" w:color="auto"/>
              <w:left w:val="nil"/>
              <w:bottom w:val="single" w:sz="8" w:space="0" w:color="auto"/>
              <w:right w:val="single" w:sz="4" w:space="0" w:color="auto"/>
            </w:tcBorders>
            <w:shd w:val="clear" w:color="auto" w:fill="auto"/>
            <w:noWrap/>
            <w:vAlign w:val="bottom"/>
            <w:hideMark/>
          </w:tcPr>
          <w:p w:rsidR="0090196D" w:rsidRPr="00DF4C84" w:rsidRDefault="0090196D" w:rsidP="0090196D">
            <w:pPr>
              <w:spacing w:before="0" w:after="0" w:line="240" w:lineRule="auto"/>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w:t>
            </w:r>
          </w:p>
        </w:tc>
        <w:tc>
          <w:tcPr>
            <w:tcW w:w="1134" w:type="dxa"/>
            <w:tcBorders>
              <w:top w:val="single" w:sz="8" w:space="0" w:color="auto"/>
              <w:left w:val="nil"/>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$ 1.344,00</w:t>
            </w:r>
          </w:p>
        </w:tc>
        <w:tc>
          <w:tcPr>
            <w:tcW w:w="1134" w:type="dxa"/>
            <w:tcBorders>
              <w:top w:val="single" w:sz="8" w:space="0" w:color="auto"/>
              <w:left w:val="nil"/>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$ 3.360,00</w:t>
            </w:r>
          </w:p>
        </w:tc>
        <w:tc>
          <w:tcPr>
            <w:tcW w:w="1246" w:type="dxa"/>
            <w:tcBorders>
              <w:top w:val="single" w:sz="8" w:space="0" w:color="auto"/>
              <w:left w:val="nil"/>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$ 10.080,00</w:t>
            </w:r>
          </w:p>
        </w:tc>
        <w:tc>
          <w:tcPr>
            <w:tcW w:w="1195" w:type="dxa"/>
            <w:tcBorders>
              <w:top w:val="single" w:sz="8" w:space="0" w:color="auto"/>
              <w:left w:val="nil"/>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$ 20.160,00</w:t>
            </w:r>
          </w:p>
        </w:tc>
        <w:tc>
          <w:tcPr>
            <w:tcW w:w="1233" w:type="dxa"/>
            <w:tcBorders>
              <w:top w:val="single" w:sz="8" w:space="0" w:color="auto"/>
              <w:left w:val="nil"/>
              <w:bottom w:val="single" w:sz="8" w:space="0" w:color="auto"/>
              <w:right w:val="single" w:sz="4"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$ 40.320,00</w:t>
            </w:r>
          </w:p>
        </w:tc>
        <w:tc>
          <w:tcPr>
            <w:tcW w:w="1233" w:type="dxa"/>
            <w:tcBorders>
              <w:top w:val="single" w:sz="8" w:space="0" w:color="auto"/>
              <w:left w:val="nil"/>
              <w:bottom w:val="single" w:sz="8" w:space="0" w:color="auto"/>
              <w:right w:val="single" w:sz="8" w:space="0" w:color="auto"/>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$ 63.840,00</w:t>
            </w:r>
          </w:p>
        </w:tc>
      </w:tr>
      <w:tr w:rsidR="0090196D" w:rsidRPr="00DF4C84" w:rsidTr="0090196D">
        <w:trPr>
          <w:trHeight w:val="300"/>
        </w:trPr>
        <w:tc>
          <w:tcPr>
            <w:tcW w:w="1985" w:type="dxa"/>
            <w:tcBorders>
              <w:top w:val="single" w:sz="8" w:space="0" w:color="auto"/>
              <w:left w:val="nil"/>
              <w:bottom w:val="single" w:sz="4" w:space="0" w:color="BFBFBF" w:themeColor="background1" w:themeShade="BF"/>
              <w:right w:val="nil"/>
            </w:tcBorders>
            <w:shd w:val="clear" w:color="000000" w:fill="F2F2F2"/>
            <w:noWrap/>
            <w:vAlign w:val="center"/>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1 USD</w:t>
            </w:r>
          </w:p>
        </w:tc>
        <w:tc>
          <w:tcPr>
            <w:tcW w:w="1080" w:type="dxa"/>
            <w:tcBorders>
              <w:top w:val="single" w:sz="8" w:space="0" w:color="auto"/>
              <w:left w:val="nil"/>
              <w:bottom w:val="single" w:sz="4" w:space="0" w:color="BFBFBF" w:themeColor="background1" w:themeShade="BF"/>
              <w:right w:val="nil"/>
            </w:tcBorders>
            <w:shd w:val="clear" w:color="auto" w:fill="auto"/>
            <w:noWrap/>
            <w:vAlign w:val="bottom"/>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r w:rsidRPr="00DF4C84">
              <w:rPr>
                <w:rFonts w:ascii="Calibri" w:eastAsia="Times New Roman" w:hAnsi="Calibri" w:cs="Times New Roman"/>
                <w:color w:val="000000"/>
                <w:lang w:val="es-ES" w:eastAsia="es-ES"/>
              </w:rPr>
              <w:t>$ 12,00</w:t>
            </w:r>
          </w:p>
        </w:tc>
        <w:tc>
          <w:tcPr>
            <w:tcW w:w="1134"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jc w:val="right"/>
              <w:rPr>
                <w:rFonts w:ascii="Calibri" w:eastAsia="Times New Roman" w:hAnsi="Calibri" w:cs="Times New Roman"/>
                <w:color w:val="000000"/>
                <w:lang w:val="es-ES" w:eastAsia="es-ES"/>
              </w:rPr>
            </w:pPr>
          </w:p>
        </w:tc>
        <w:tc>
          <w:tcPr>
            <w:tcW w:w="1134"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rPr>
                <w:rFonts w:ascii="Times New Roman" w:eastAsia="Times New Roman" w:hAnsi="Times New Roman" w:cs="Times New Roman"/>
                <w:sz w:val="20"/>
                <w:szCs w:val="20"/>
                <w:lang w:val="es-ES" w:eastAsia="es-ES"/>
              </w:rPr>
            </w:pPr>
          </w:p>
        </w:tc>
        <w:tc>
          <w:tcPr>
            <w:tcW w:w="1246"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rPr>
                <w:rFonts w:ascii="Times New Roman" w:eastAsia="Times New Roman" w:hAnsi="Times New Roman" w:cs="Times New Roman"/>
                <w:sz w:val="20"/>
                <w:szCs w:val="20"/>
                <w:lang w:val="es-ES" w:eastAsia="es-ES"/>
              </w:rPr>
            </w:pPr>
          </w:p>
        </w:tc>
        <w:tc>
          <w:tcPr>
            <w:tcW w:w="1195"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rPr>
                <w:rFonts w:ascii="Times New Roman" w:eastAsia="Times New Roman" w:hAnsi="Times New Roman" w:cs="Times New Roman"/>
                <w:sz w:val="20"/>
                <w:szCs w:val="20"/>
                <w:lang w:val="es-ES" w:eastAsia="es-ES"/>
              </w:rPr>
            </w:pPr>
          </w:p>
        </w:tc>
        <w:tc>
          <w:tcPr>
            <w:tcW w:w="1233"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rPr>
                <w:rFonts w:ascii="Times New Roman" w:eastAsia="Times New Roman" w:hAnsi="Times New Roman" w:cs="Times New Roman"/>
                <w:sz w:val="20"/>
                <w:szCs w:val="20"/>
                <w:lang w:val="es-ES" w:eastAsia="es-ES"/>
              </w:rPr>
            </w:pPr>
          </w:p>
        </w:tc>
        <w:tc>
          <w:tcPr>
            <w:tcW w:w="1233" w:type="dxa"/>
            <w:tcBorders>
              <w:top w:val="nil"/>
              <w:left w:val="nil"/>
              <w:right w:val="nil"/>
            </w:tcBorders>
            <w:shd w:val="clear" w:color="auto" w:fill="auto"/>
            <w:noWrap/>
            <w:vAlign w:val="bottom"/>
            <w:hideMark/>
          </w:tcPr>
          <w:p w:rsidR="0090196D" w:rsidRPr="00DF4C84" w:rsidRDefault="0090196D" w:rsidP="0090196D">
            <w:pPr>
              <w:spacing w:before="0" w:after="0" w:line="240" w:lineRule="auto"/>
              <w:rPr>
                <w:rFonts w:ascii="Times New Roman" w:eastAsia="Times New Roman" w:hAnsi="Times New Roman" w:cs="Times New Roman"/>
                <w:sz w:val="20"/>
                <w:szCs w:val="20"/>
                <w:lang w:val="es-ES" w:eastAsia="es-ES"/>
              </w:rPr>
            </w:pPr>
          </w:p>
        </w:tc>
      </w:tr>
    </w:tbl>
    <w:p w:rsidR="006118B5" w:rsidRDefault="006118B5" w:rsidP="00907B2B">
      <w:pPr>
        <w:rPr>
          <w:lang w:val="es-ES"/>
        </w:rPr>
      </w:pPr>
    </w:p>
    <w:p w:rsidR="005D3562" w:rsidRDefault="005D3562" w:rsidP="00C063C5">
      <w:pPr>
        <w:pStyle w:val="Ttulo2"/>
        <w:spacing w:after="240"/>
        <w:rPr>
          <w:lang w:val="es-ES"/>
        </w:rPr>
      </w:pPr>
      <w:bookmarkStart w:id="12" w:name="_Toc401999486"/>
      <w:r>
        <w:rPr>
          <w:lang w:val="es-ES"/>
        </w:rPr>
        <w:t>Costos Frente a Ingresos</w:t>
      </w:r>
      <w:bookmarkEnd w:id="12"/>
    </w:p>
    <w:tbl>
      <w:tblPr>
        <w:tblStyle w:val="Tablaconcuadrcula"/>
        <w:tblW w:w="0" w:type="auto"/>
        <w:tblLook w:val="04A0" w:firstRow="1" w:lastRow="0" w:firstColumn="1" w:lastColumn="0" w:noHBand="0" w:noVBand="1"/>
      </w:tblPr>
      <w:tblGrid>
        <w:gridCol w:w="2091"/>
        <w:gridCol w:w="1658"/>
        <w:gridCol w:w="3334"/>
        <w:gridCol w:w="2267"/>
      </w:tblGrid>
      <w:tr w:rsidR="00DF4C84" w:rsidTr="007167C2">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F4C84" w:rsidRDefault="00DF4C84" w:rsidP="00D73C80">
            <w:pPr>
              <w:rPr>
                <w:lang w:val="es-ES"/>
              </w:rPr>
            </w:pPr>
            <w:r>
              <w:rPr>
                <w:lang w:val="es-ES"/>
              </w:rPr>
              <w:t>Concepto</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F4C84" w:rsidRDefault="00DF4C84" w:rsidP="00D73C80">
            <w:pPr>
              <w:rPr>
                <w:lang w:val="es-ES"/>
              </w:rPr>
            </w:pPr>
            <w:r>
              <w:rPr>
                <w:lang w:val="es-ES"/>
              </w:rPr>
              <w:t>1er Año</w:t>
            </w:r>
          </w:p>
        </w:tc>
        <w:tc>
          <w:tcPr>
            <w:tcW w:w="3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F4C84" w:rsidRDefault="00DF4C84" w:rsidP="00D73C80">
            <w:pPr>
              <w:rPr>
                <w:lang w:val="es-ES"/>
              </w:rPr>
            </w:pPr>
            <w:r>
              <w:rPr>
                <w:lang w:val="es-ES"/>
              </w:rPr>
              <w:t>2do Año</w:t>
            </w:r>
          </w:p>
        </w:tc>
        <w:tc>
          <w:tcPr>
            <w:tcW w:w="2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rsidR="00DF4C84" w:rsidRDefault="00DF4C84" w:rsidP="00D73C80">
            <w:pPr>
              <w:rPr>
                <w:lang w:val="es-ES"/>
              </w:rPr>
            </w:pPr>
            <w:r>
              <w:rPr>
                <w:lang w:val="es-ES"/>
              </w:rPr>
              <w:t>3er Año</w:t>
            </w:r>
          </w:p>
        </w:tc>
      </w:tr>
      <w:tr w:rsidR="00DF4C84" w:rsidRPr="006A06EA" w:rsidTr="007167C2">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F4C84" w:rsidRDefault="00DF4C84" w:rsidP="00D73C80">
            <w:pPr>
              <w:rPr>
                <w:lang w:val="es-ES"/>
              </w:rPr>
            </w:pPr>
            <w:r>
              <w:rPr>
                <w:lang w:val="es-ES"/>
              </w:rPr>
              <w:t>Costos</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4C84" w:rsidRPr="006A06EA" w:rsidRDefault="00DF4C84" w:rsidP="00D73C80">
            <w:pPr>
              <w:rPr>
                <w:b/>
                <w:lang w:val="es-ES"/>
              </w:rPr>
            </w:pPr>
            <w:r w:rsidRPr="006A06EA">
              <w:rPr>
                <w:b/>
                <w:lang w:val="es-ES"/>
              </w:rPr>
              <w:t>$154.000</w:t>
            </w:r>
          </w:p>
        </w:tc>
        <w:tc>
          <w:tcPr>
            <w:tcW w:w="3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4C84" w:rsidRPr="006A06EA" w:rsidRDefault="00DF4C84" w:rsidP="00D73C80">
            <w:pPr>
              <w:rPr>
                <w:b/>
                <w:lang w:val="es-ES"/>
              </w:rPr>
            </w:pPr>
            <w:r>
              <w:rPr>
                <w:b/>
                <w:lang w:val="es-ES"/>
              </w:rPr>
              <w:t>$93.300</w:t>
            </w:r>
          </w:p>
        </w:tc>
        <w:tc>
          <w:tcPr>
            <w:tcW w:w="22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4C84" w:rsidRDefault="00DF4C84" w:rsidP="00D73C80">
            <w:pPr>
              <w:rPr>
                <w:b/>
                <w:lang w:val="es-ES"/>
              </w:rPr>
            </w:pPr>
            <w:r>
              <w:rPr>
                <w:b/>
                <w:lang w:val="es-ES"/>
              </w:rPr>
              <w:t>$93.300</w:t>
            </w:r>
          </w:p>
        </w:tc>
      </w:tr>
      <w:tr w:rsidR="00DF4C84" w:rsidRPr="006A06EA" w:rsidTr="007167C2">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F4C84" w:rsidRDefault="00DF4C84" w:rsidP="00D73C80">
            <w:pPr>
              <w:rPr>
                <w:lang w:val="es-ES"/>
              </w:rPr>
            </w:pPr>
            <w:r>
              <w:rPr>
                <w:lang w:val="es-ES"/>
              </w:rPr>
              <w:t>Ganancia</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4C84" w:rsidRPr="006A06EA" w:rsidRDefault="00DF4C84" w:rsidP="00DF4C84">
            <w:pPr>
              <w:rPr>
                <w:b/>
                <w:lang w:val="es-ES"/>
              </w:rPr>
            </w:pPr>
            <w:r>
              <w:rPr>
                <w:b/>
                <w:lang w:val="es-ES"/>
              </w:rPr>
              <w:t>$0</w:t>
            </w:r>
          </w:p>
        </w:tc>
        <w:tc>
          <w:tcPr>
            <w:tcW w:w="33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F4C84" w:rsidRPr="006A06EA" w:rsidRDefault="00DF4C84" w:rsidP="00DF4C84">
            <w:pPr>
              <w:rPr>
                <w:b/>
                <w:lang w:val="es-ES"/>
              </w:rPr>
            </w:pPr>
            <w:r w:rsidRPr="00DF4C84">
              <w:rPr>
                <w:b/>
                <w:lang w:val="es-ES"/>
              </w:rPr>
              <w:t>$ 177.546</w:t>
            </w:r>
            <w:r>
              <w:rPr>
                <w:b/>
                <w:lang w:val="es-ES"/>
              </w:rPr>
              <w:t xml:space="preserve"> (Membrecías) + $ 139.104 (Anuncios) = $ 316.650</w:t>
            </w:r>
          </w:p>
        </w:tc>
        <w:tc>
          <w:tcPr>
            <w:tcW w:w="22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F4C84" w:rsidRPr="00DF4C84" w:rsidRDefault="00613330" w:rsidP="00613330">
            <w:pPr>
              <w:rPr>
                <w:b/>
                <w:lang w:val="es-ES"/>
              </w:rPr>
            </w:pPr>
            <w:r>
              <w:rPr>
                <w:b/>
                <w:lang w:val="es-ES"/>
              </w:rPr>
              <w:t xml:space="preserve">$289.686 + </w:t>
            </w:r>
            <w:r w:rsidR="00DF4C84">
              <w:rPr>
                <w:b/>
                <w:lang w:val="es-ES"/>
              </w:rPr>
              <w:t>$</w:t>
            </w:r>
            <w:r>
              <w:rPr>
                <w:b/>
                <w:lang w:val="es-ES"/>
              </w:rPr>
              <w:t xml:space="preserve">383.040 </w:t>
            </w:r>
          </w:p>
        </w:tc>
      </w:tr>
      <w:tr w:rsidR="00DF4C84" w:rsidRPr="006A06EA" w:rsidTr="007167C2">
        <w:trPr>
          <w:trHeight w:val="145"/>
        </w:trPr>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F4C84" w:rsidRPr="006A06EA" w:rsidRDefault="00DF4C84" w:rsidP="00D73C80">
            <w:pPr>
              <w:rPr>
                <w:b/>
                <w:lang w:val="es-ES"/>
              </w:rPr>
            </w:pPr>
            <w:r w:rsidRPr="006A06EA">
              <w:rPr>
                <w:b/>
                <w:lang w:val="es-ES"/>
              </w:rPr>
              <w:t>Totales</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6A06EA" w:rsidRDefault="00DF4C84" w:rsidP="00D73C80">
            <w:pPr>
              <w:rPr>
                <w:b/>
                <w:lang w:val="es-ES"/>
              </w:rPr>
            </w:pPr>
            <w:r w:rsidRPr="00DF4C84">
              <w:rPr>
                <w:b/>
                <w:color w:val="FF0000"/>
                <w:lang w:val="es-ES"/>
              </w:rPr>
              <w:t>$-154.000</w:t>
            </w:r>
          </w:p>
        </w:tc>
        <w:tc>
          <w:tcPr>
            <w:tcW w:w="3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DF4C84" w:rsidRDefault="00DF4C84" w:rsidP="00F71B4C">
            <w:pPr>
              <w:rPr>
                <w:b/>
                <w:color w:val="63A537" w:themeColor="accent2"/>
                <w:lang w:val="es-ES"/>
              </w:rPr>
            </w:pPr>
            <w:r w:rsidRPr="00DF4C84">
              <w:rPr>
                <w:b/>
                <w:color w:val="63A537" w:themeColor="accent2"/>
                <w:lang w:val="es-ES"/>
              </w:rPr>
              <w:t>$</w:t>
            </w:r>
            <w:r w:rsidR="00F71B4C">
              <w:rPr>
                <w:b/>
                <w:color w:val="63A537" w:themeColor="accent2"/>
                <w:lang w:val="es-ES"/>
              </w:rPr>
              <w:t>223.350</w:t>
            </w:r>
          </w:p>
        </w:tc>
        <w:tc>
          <w:tcPr>
            <w:tcW w:w="2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DF4C84" w:rsidRDefault="00DF4C84" w:rsidP="00613330">
            <w:pPr>
              <w:rPr>
                <w:b/>
                <w:color w:val="63A537" w:themeColor="accent2"/>
                <w:lang w:val="es-ES"/>
              </w:rPr>
            </w:pPr>
            <w:r w:rsidRPr="00DF4C84">
              <w:rPr>
                <w:b/>
                <w:color w:val="63A537" w:themeColor="accent2"/>
                <w:lang w:val="es-ES"/>
              </w:rPr>
              <w:t>$</w:t>
            </w:r>
            <w:r w:rsidR="00613330">
              <w:rPr>
                <w:b/>
                <w:color w:val="63A537" w:themeColor="accent2"/>
                <w:lang w:val="es-ES"/>
              </w:rPr>
              <w:t>579.426</w:t>
            </w:r>
          </w:p>
        </w:tc>
      </w:tr>
      <w:tr w:rsidR="00DF4C84" w:rsidRPr="006A06EA" w:rsidTr="007167C2">
        <w:trPr>
          <w:trHeight w:val="145"/>
        </w:trPr>
        <w:tc>
          <w:tcPr>
            <w:tcW w:w="20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6A06EA" w:rsidRDefault="00DF4C84" w:rsidP="00D73C80">
            <w:pPr>
              <w:rPr>
                <w:b/>
                <w:lang w:val="es-ES"/>
              </w:rPr>
            </w:pPr>
            <w:r>
              <w:rPr>
                <w:b/>
                <w:lang w:val="es-ES"/>
              </w:rPr>
              <w:t>Total Acumulado</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DF4C84" w:rsidRDefault="00DF4C84" w:rsidP="00D73C80">
            <w:pPr>
              <w:rPr>
                <w:b/>
                <w:color w:val="FF0000"/>
                <w:lang w:val="es-ES"/>
              </w:rPr>
            </w:pPr>
            <w:r w:rsidRPr="00DF4C84">
              <w:rPr>
                <w:b/>
                <w:color w:val="FF0000"/>
                <w:lang w:val="es-ES"/>
              </w:rPr>
              <w:t>$-154.000</w:t>
            </w:r>
          </w:p>
        </w:tc>
        <w:tc>
          <w:tcPr>
            <w:tcW w:w="33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DF4C84" w:rsidRDefault="00DF4C84" w:rsidP="00F71B4C">
            <w:pPr>
              <w:rPr>
                <w:b/>
                <w:color w:val="63A537" w:themeColor="accent2"/>
                <w:lang w:val="es-ES"/>
              </w:rPr>
            </w:pPr>
            <w:r>
              <w:rPr>
                <w:b/>
                <w:color w:val="63A537" w:themeColor="accent2"/>
                <w:lang w:val="es-ES"/>
              </w:rPr>
              <w:t>$</w:t>
            </w:r>
            <w:r w:rsidR="00F71B4C">
              <w:rPr>
                <w:b/>
                <w:color w:val="63A537" w:themeColor="accent2"/>
                <w:lang w:val="es-ES"/>
              </w:rPr>
              <w:t>69</w:t>
            </w:r>
            <w:r>
              <w:rPr>
                <w:b/>
                <w:color w:val="63A537" w:themeColor="accent2"/>
                <w:lang w:val="es-ES"/>
              </w:rPr>
              <w:t>.</w:t>
            </w:r>
            <w:r w:rsidR="00F71B4C">
              <w:rPr>
                <w:b/>
                <w:color w:val="63A537" w:themeColor="accent2"/>
                <w:lang w:val="es-ES"/>
              </w:rPr>
              <w:t>350</w:t>
            </w:r>
          </w:p>
        </w:tc>
        <w:tc>
          <w:tcPr>
            <w:tcW w:w="22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DF4C84" w:rsidRPr="00051A8F" w:rsidRDefault="00DF4C84" w:rsidP="00F71B4C">
            <w:pPr>
              <w:rPr>
                <w:b/>
                <w:color w:val="63A537" w:themeColor="accent2"/>
                <w:u w:val="single"/>
                <w:lang w:val="es-ES"/>
              </w:rPr>
            </w:pPr>
            <w:r>
              <w:rPr>
                <w:b/>
                <w:color w:val="63A537" w:themeColor="accent2"/>
                <w:lang w:val="es-ES"/>
              </w:rPr>
              <w:t>$</w:t>
            </w:r>
            <w:r w:rsidR="00F71B4C">
              <w:rPr>
                <w:b/>
                <w:color w:val="63A537" w:themeColor="accent2"/>
                <w:lang w:val="es-ES"/>
              </w:rPr>
              <w:t>648.776</w:t>
            </w:r>
          </w:p>
        </w:tc>
      </w:tr>
    </w:tbl>
    <w:p w:rsidR="006A06EA" w:rsidRDefault="006A06EA" w:rsidP="006C36A9">
      <w:pPr>
        <w:spacing w:after="0"/>
        <w:jc w:val="both"/>
        <w:rPr>
          <w:lang w:val="es-ES"/>
        </w:rPr>
      </w:pPr>
    </w:p>
    <w:p w:rsidR="00EA57AD" w:rsidRDefault="00EA57AD" w:rsidP="006C36A9">
      <w:pPr>
        <w:spacing w:after="0"/>
        <w:jc w:val="both"/>
        <w:rPr>
          <w:lang w:val="es-ES"/>
        </w:rPr>
      </w:pPr>
    </w:p>
    <w:p w:rsidR="00EA57AD" w:rsidRDefault="00EA57AD" w:rsidP="00EA57AD">
      <w:pPr>
        <w:pStyle w:val="Ttulo1"/>
        <w:rPr>
          <w:lang w:val="es-ES"/>
        </w:rPr>
      </w:pPr>
      <w:bookmarkStart w:id="13" w:name="_Toc401095401"/>
      <w:bookmarkStart w:id="14" w:name="_Toc401999487"/>
      <w:r w:rsidRPr="008C67BB">
        <w:rPr>
          <w:lang w:val="es-ES"/>
        </w:rPr>
        <w:t>Plan Operativo</w:t>
      </w:r>
      <w:bookmarkEnd w:id="13"/>
      <w:bookmarkEnd w:id="14"/>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Las principales acciones a realizar para la implementación del emprendimiento son las siguientes:</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 xml:space="preserve">1° </w:t>
      </w:r>
      <w:r w:rsidRPr="00F36748">
        <w:rPr>
          <w:b/>
          <w:bCs/>
          <w:lang w:val="es-ES" w:eastAsia="es-ES"/>
        </w:rPr>
        <w:t>Relevamiento e Identificación</w:t>
      </w:r>
      <w:r w:rsidRPr="00F36748">
        <w:rPr>
          <w:lang w:val="es-ES" w:eastAsia="es-ES"/>
        </w:rPr>
        <w:t xml:space="preserve"> </w:t>
      </w:r>
      <w:r w:rsidRPr="00F36748">
        <w:rPr>
          <w:b/>
          <w:lang w:val="es-ES" w:eastAsia="es-ES"/>
        </w:rPr>
        <w:t>de principales necesidades:</w:t>
      </w:r>
      <w:r w:rsidRPr="00F36748">
        <w:rPr>
          <w:lang w:val="es-ES" w:eastAsia="es-ES"/>
        </w:rPr>
        <w:t xml:space="preserve"> en un primer momento llevaremos a cabo el relevamiento y análisis de requerimientos para que el sistema se adapte y pueda cubrir las necesidades primarias de los clientes a los que apuntamos. Consistirá en la realización de entrevistas y cuestionarios a los principales clientes.</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 xml:space="preserve">2° </w:t>
      </w:r>
      <w:r w:rsidRPr="00F36748">
        <w:rPr>
          <w:b/>
          <w:bCs/>
          <w:lang w:val="es-ES" w:eastAsia="es-ES"/>
        </w:rPr>
        <w:t>Desarrollo</w:t>
      </w:r>
      <w:r w:rsidRPr="00F36748">
        <w:rPr>
          <w:lang w:val="es-ES" w:eastAsia="es-ES"/>
        </w:rPr>
        <w:t xml:space="preserve"> </w:t>
      </w:r>
      <w:r w:rsidRPr="00F36748">
        <w:rPr>
          <w:b/>
          <w:lang w:val="es-ES" w:eastAsia="es-ES"/>
        </w:rPr>
        <w:t>del producto de software:</w:t>
      </w:r>
      <w:r w:rsidRPr="00F36748">
        <w:rPr>
          <w:lang w:val="es-ES" w:eastAsia="es-ES"/>
        </w:rPr>
        <w:t xml:space="preserve"> contamos con recursos humanos, recursos tecnológicos y de software para el desarrollo del producto. Prevemos que el desarrollo nos llevará 12 meses. Para ello contamos con dos desarrollares web y dos analistas funcionales/</w:t>
      </w:r>
      <w:proofErr w:type="spellStart"/>
      <w:r w:rsidRPr="00F36748">
        <w:rPr>
          <w:lang w:val="es-ES" w:eastAsia="es-ES"/>
        </w:rPr>
        <w:t>tester</w:t>
      </w:r>
      <w:proofErr w:type="spellEnd"/>
      <w:r w:rsidRPr="00F36748">
        <w:rPr>
          <w:lang w:val="es-ES" w:eastAsia="es-ES"/>
        </w:rPr>
        <w:t>, se cuenta con la infraestructura de desarrollo necesaria y con las licencias de desarrollo requeridas.</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lastRenderedPageBreak/>
        <w:t xml:space="preserve">3° </w:t>
      </w:r>
      <w:proofErr w:type="spellStart"/>
      <w:r w:rsidRPr="00F36748">
        <w:rPr>
          <w:b/>
          <w:bCs/>
          <w:lang w:val="es-ES" w:eastAsia="es-ES"/>
        </w:rPr>
        <w:t>Testing</w:t>
      </w:r>
      <w:proofErr w:type="spellEnd"/>
      <w:r w:rsidRPr="00F36748">
        <w:rPr>
          <w:b/>
          <w:bCs/>
          <w:lang w:val="es-ES" w:eastAsia="es-ES"/>
        </w:rPr>
        <w:t>/ Validación con Clientes</w:t>
      </w:r>
      <w:r w:rsidRPr="00F36748">
        <w:rPr>
          <w:lang w:val="es-ES" w:eastAsia="es-ES"/>
        </w:rPr>
        <w:t>: se preverá un período de dos meses para todo lo asociado a prueba y ajuste del producto antes de su puesta definitiva en producción. Es necesario ir validando todas las funcionalidades del sistema con distintos administradores de torneos, para asegurarnos que satisface realmente sus necesidades.</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 xml:space="preserve">3° </w:t>
      </w:r>
      <w:r w:rsidRPr="00F36748">
        <w:rPr>
          <w:b/>
          <w:bCs/>
          <w:lang w:val="es-ES" w:eastAsia="es-ES"/>
        </w:rPr>
        <w:t>Implementación</w:t>
      </w:r>
      <w:r w:rsidRPr="00F36748">
        <w:rPr>
          <w:lang w:val="es-ES" w:eastAsia="es-ES"/>
        </w:rPr>
        <w:t xml:space="preserve"> </w:t>
      </w:r>
      <w:r w:rsidRPr="00F36748">
        <w:rPr>
          <w:b/>
          <w:lang w:val="es-ES" w:eastAsia="es-ES"/>
        </w:rPr>
        <w:t>y puesta en producción del producto</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4°</w:t>
      </w:r>
      <w:r w:rsidRPr="00F36748">
        <w:rPr>
          <w:b/>
          <w:bCs/>
          <w:lang w:val="es-ES" w:eastAsia="es-ES"/>
        </w:rPr>
        <w:t xml:space="preserve"> Promoción y Captación de potenciales Clientes</w:t>
      </w:r>
      <w:r w:rsidRPr="00F36748">
        <w:rPr>
          <w:lang w:val="es-ES" w:eastAsia="es-ES"/>
        </w:rPr>
        <w:t xml:space="preserve"> </w:t>
      </w:r>
      <w:r w:rsidRPr="00F36748">
        <w:rPr>
          <w:i/>
          <w:lang w:val="es-ES" w:eastAsia="es-ES"/>
        </w:rPr>
        <w:t>(ver Plan de Marketing)</w:t>
      </w:r>
    </w:p>
    <w:p w:rsidR="00EA57AD" w:rsidRDefault="00EA57AD" w:rsidP="00EA57AD">
      <w:pPr>
        <w:rPr>
          <w:i/>
          <w:lang w:val="es-ES" w:eastAsia="es-ES"/>
        </w:rPr>
      </w:pPr>
      <w:r w:rsidRPr="00F36748">
        <w:rPr>
          <w:lang w:val="es-ES" w:eastAsia="es-ES"/>
        </w:rPr>
        <w:t xml:space="preserve">5° </w:t>
      </w:r>
      <w:r w:rsidRPr="00F36748">
        <w:rPr>
          <w:b/>
          <w:bCs/>
          <w:lang w:val="es-ES" w:eastAsia="es-ES"/>
        </w:rPr>
        <w:t xml:space="preserve">Venta del servicio </w:t>
      </w:r>
      <w:r w:rsidRPr="00F36748">
        <w:rPr>
          <w:i/>
          <w:lang w:val="es-ES" w:eastAsia="es-ES"/>
        </w:rPr>
        <w:t>(ver Plan de Ventas)</w:t>
      </w:r>
    </w:p>
    <w:p w:rsidR="00EA57AD" w:rsidRPr="00F36748" w:rsidRDefault="00EA57AD" w:rsidP="00EA57AD">
      <w:pPr>
        <w:rPr>
          <w:rFonts w:ascii="Times New Roman" w:hAnsi="Times New Roman" w:cs="Times New Roman"/>
          <w:sz w:val="24"/>
          <w:szCs w:val="24"/>
          <w:lang w:val="es-ES" w:eastAsia="es-ES"/>
        </w:rPr>
      </w:pPr>
      <w:r w:rsidRPr="00F36748">
        <w:rPr>
          <w:lang w:val="es-ES" w:eastAsia="es-ES"/>
        </w:rPr>
        <w:t xml:space="preserve">Una vez que el producto logre cierta estabilidad en su consumo y utilización, las acciones a realizar consistirán básicamente en el </w:t>
      </w:r>
      <w:r w:rsidRPr="00F36748">
        <w:rPr>
          <w:b/>
          <w:bCs/>
          <w:lang w:val="es-ES" w:eastAsia="es-ES"/>
        </w:rPr>
        <w:t>mantenimiento</w:t>
      </w:r>
      <w:r w:rsidRPr="00F36748">
        <w:rPr>
          <w:lang w:val="es-ES" w:eastAsia="es-ES"/>
        </w:rPr>
        <w:t xml:space="preserve"> y soporte necesario a nuestros clientes.</w:t>
      </w:r>
    </w:p>
    <w:p w:rsidR="00EA57AD" w:rsidRDefault="00EA57AD" w:rsidP="00EA57AD">
      <w:pPr>
        <w:rPr>
          <w:lang w:val="es-ES"/>
        </w:rPr>
      </w:pPr>
    </w:p>
    <w:p w:rsidR="00EA57AD" w:rsidRPr="008C67BB" w:rsidRDefault="00EA57AD" w:rsidP="00EA57AD">
      <w:pPr>
        <w:pStyle w:val="Ttulo1"/>
        <w:rPr>
          <w:lang w:val="es-ES"/>
        </w:rPr>
      </w:pPr>
      <w:bookmarkStart w:id="15" w:name="_Toc401095402"/>
      <w:bookmarkStart w:id="16" w:name="_Toc401999488"/>
      <w:r>
        <w:rPr>
          <w:lang w:val="es-ES"/>
        </w:rPr>
        <w:t>Plan de Marketing</w:t>
      </w:r>
      <w:bookmarkEnd w:id="15"/>
      <w:bookmarkEnd w:id="16"/>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El plan de marketing comprende una campaña digital de anuncios, y por otro lado se pretende llegar directamente a los potenciales clientes mediante vendedores.</w:t>
      </w:r>
    </w:p>
    <w:p w:rsidR="00EA57AD" w:rsidRPr="00916FD3" w:rsidRDefault="00EA57AD" w:rsidP="00EA57AD">
      <w:pPr>
        <w:rPr>
          <w:rFonts w:ascii="Times New Roman" w:hAnsi="Times New Roman" w:cs="Times New Roman"/>
          <w:sz w:val="24"/>
          <w:szCs w:val="24"/>
          <w:lang w:val="es-ES" w:eastAsia="es-ES"/>
        </w:rPr>
      </w:pPr>
      <w:r w:rsidRPr="00916FD3">
        <w:rPr>
          <w:b/>
          <w:bCs/>
          <w:lang w:val="es-ES" w:eastAsia="es-ES"/>
        </w:rPr>
        <w:t>Campaña Digital</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La campaña digital comprende anuncios masivos en las redes sociales, preferentemente Facebook. La misma red social nos permite mostrar anuncios a grupos de personas específicos.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Esta campaña está destinada a personas entre 18 y 30 años, de Córdoba, con intereses en fútbol. Alcanzando unas 400.000 impresiones.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Se destinaran gastos para el armado de spots publicitarios, imágenes, entre otros.</w:t>
      </w:r>
    </w:p>
    <w:p w:rsidR="00EA57AD" w:rsidRPr="00916FD3" w:rsidRDefault="00EA57AD" w:rsidP="00EA57AD">
      <w:pPr>
        <w:rPr>
          <w:rFonts w:ascii="Times New Roman" w:hAnsi="Times New Roman" w:cs="Times New Roman"/>
          <w:sz w:val="24"/>
          <w:szCs w:val="24"/>
          <w:lang w:val="es-ES" w:eastAsia="es-ES"/>
        </w:rPr>
      </w:pPr>
      <w:r w:rsidRPr="00916FD3">
        <w:rPr>
          <w:b/>
          <w:bCs/>
          <w:lang w:val="es-ES" w:eastAsia="es-ES"/>
        </w:rPr>
        <w:t>Vendedores</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 xml:space="preserve">Además de las campañas publicitarias, se </w:t>
      </w:r>
      <w:proofErr w:type="spellStart"/>
      <w:r w:rsidRPr="00916FD3">
        <w:rPr>
          <w:lang w:val="es-ES" w:eastAsia="es-ES"/>
        </w:rPr>
        <w:t>prevée</w:t>
      </w:r>
      <w:proofErr w:type="spellEnd"/>
      <w:r w:rsidRPr="00916FD3">
        <w:rPr>
          <w:lang w:val="es-ES" w:eastAsia="es-ES"/>
        </w:rPr>
        <w:t xml:space="preserve"> que vendedores se contacten directamente con los administradores de torneos de fútbol y entidades afines, con el fin de acercarles nuestras propuesta y lograr que conozcan las ventajas del uso de nuestro sistema.</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Los vendedores establecerán un contacto inicial a través de Facebook, dado que la gran mayoría de los torneos hace uso de esta red social, con posibilidad de establecer una reunión de acuerdo lo amerite la situación.</w:t>
      </w:r>
    </w:p>
    <w:p w:rsidR="00EA57AD" w:rsidRPr="00916FD3" w:rsidRDefault="00EA57AD" w:rsidP="00EA57AD">
      <w:pPr>
        <w:rPr>
          <w:rFonts w:ascii="Times New Roman" w:hAnsi="Times New Roman" w:cs="Times New Roman"/>
          <w:sz w:val="24"/>
          <w:szCs w:val="24"/>
          <w:lang w:val="es-ES" w:eastAsia="es-ES"/>
        </w:rPr>
      </w:pPr>
      <w:r w:rsidRPr="00916FD3">
        <w:rPr>
          <w:lang w:val="es-ES" w:eastAsia="es-ES"/>
        </w:rPr>
        <w:t>Se diseñarán e imprimirán elegantes panfletos para la entrega en mano a clientes potenciales.</w:t>
      </w:r>
    </w:p>
    <w:sectPr w:rsidR="00EA57AD" w:rsidRPr="00916FD3" w:rsidSect="002B385C">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0B5" w:rsidRDefault="00C230B5">
      <w:pPr>
        <w:spacing w:after="0" w:line="240" w:lineRule="auto"/>
      </w:pPr>
      <w:r>
        <w:separator/>
      </w:r>
    </w:p>
  </w:endnote>
  <w:endnote w:type="continuationSeparator" w:id="0">
    <w:p w:rsidR="00C230B5" w:rsidRDefault="00C2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Pr="008F7DA3" w:rsidRDefault="008F7DA3" w:rsidP="00687B90">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w:t>
          </w:r>
          <w:r w:rsidR="00465DFE">
            <w:rPr>
              <w:color w:val="808080" w:themeColor="background1" w:themeShade="80"/>
              <w:sz w:val="18"/>
              <w:szCs w:val="18"/>
              <w:lang w:val="es-AR"/>
            </w:rPr>
            <w:t>emand</w:t>
          </w:r>
          <w:proofErr w:type="spellEnd"/>
          <w:r w:rsidR="00465DFE">
            <w:rPr>
              <w:color w:val="808080" w:themeColor="background1" w:themeShade="80"/>
              <w:sz w:val="18"/>
              <w:szCs w:val="18"/>
              <w:lang w:val="es-AR"/>
            </w:rPr>
            <w:t xml:space="preserve"> Facundo, </w:t>
          </w:r>
          <w:r w:rsidR="00EA57AD">
            <w:rPr>
              <w:color w:val="808080" w:themeColor="background1" w:themeShade="80"/>
              <w:sz w:val="18"/>
              <w:szCs w:val="18"/>
              <w:lang w:val="es-AR"/>
            </w:rPr>
            <w:t xml:space="preserve">Herrera Antonio, </w:t>
          </w:r>
          <w:r w:rsidR="00687B90">
            <w:rPr>
              <w:color w:val="808080" w:themeColor="background1" w:themeShade="80"/>
              <w:sz w:val="18"/>
              <w:szCs w:val="18"/>
              <w:lang w:val="es-AR"/>
            </w:rPr>
            <w:t>Pedrosa Paula</w:t>
          </w:r>
          <w:r w:rsidR="00EA57AD">
            <w:rPr>
              <w:color w:val="808080" w:themeColor="background1" w:themeShade="80"/>
              <w:sz w:val="18"/>
              <w:szCs w:val="18"/>
              <w:lang w:val="es-AR"/>
            </w:rPr>
            <w:t>, Rojas Florencia</w:t>
          </w: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813D5" w:rsidRPr="008813D5">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0B5" w:rsidRDefault="00C230B5">
      <w:pPr>
        <w:spacing w:after="0" w:line="240" w:lineRule="auto"/>
      </w:pPr>
      <w:r>
        <w:separator/>
      </w:r>
    </w:p>
  </w:footnote>
  <w:footnote w:type="continuationSeparator" w:id="0">
    <w:p w:rsidR="00C230B5" w:rsidRDefault="00C23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0"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1"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2"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4961"/>
    <w:rsid w:val="00010B70"/>
    <w:rsid w:val="000212A6"/>
    <w:rsid w:val="000257E2"/>
    <w:rsid w:val="0003090A"/>
    <w:rsid w:val="00036F7F"/>
    <w:rsid w:val="00051A8F"/>
    <w:rsid w:val="0006530A"/>
    <w:rsid w:val="00092D82"/>
    <w:rsid w:val="0009753F"/>
    <w:rsid w:val="000A5996"/>
    <w:rsid w:val="000B2CDD"/>
    <w:rsid w:val="000B62EE"/>
    <w:rsid w:val="000E722C"/>
    <w:rsid w:val="000F4D44"/>
    <w:rsid w:val="000F6383"/>
    <w:rsid w:val="00143A4C"/>
    <w:rsid w:val="00186D16"/>
    <w:rsid w:val="00197EFE"/>
    <w:rsid w:val="001A74EF"/>
    <w:rsid w:val="001F1D2A"/>
    <w:rsid w:val="00201F4F"/>
    <w:rsid w:val="00203449"/>
    <w:rsid w:val="00214004"/>
    <w:rsid w:val="00215451"/>
    <w:rsid w:val="00244A7E"/>
    <w:rsid w:val="00267A02"/>
    <w:rsid w:val="002855A9"/>
    <w:rsid w:val="0029515B"/>
    <w:rsid w:val="002B3579"/>
    <w:rsid w:val="002B385C"/>
    <w:rsid w:val="002F3861"/>
    <w:rsid w:val="00305864"/>
    <w:rsid w:val="00333B74"/>
    <w:rsid w:val="00335C9B"/>
    <w:rsid w:val="00350C0A"/>
    <w:rsid w:val="00465DFE"/>
    <w:rsid w:val="004722F6"/>
    <w:rsid w:val="004912C3"/>
    <w:rsid w:val="004D5887"/>
    <w:rsid w:val="005517BE"/>
    <w:rsid w:val="0055648F"/>
    <w:rsid w:val="005A0D6F"/>
    <w:rsid w:val="005B0C80"/>
    <w:rsid w:val="005B4B9B"/>
    <w:rsid w:val="005D280B"/>
    <w:rsid w:val="005D3562"/>
    <w:rsid w:val="006118B5"/>
    <w:rsid w:val="00613330"/>
    <w:rsid w:val="00645BDF"/>
    <w:rsid w:val="0065599F"/>
    <w:rsid w:val="00657BC0"/>
    <w:rsid w:val="00664EFA"/>
    <w:rsid w:val="00687B90"/>
    <w:rsid w:val="006A06EA"/>
    <w:rsid w:val="006C3645"/>
    <w:rsid w:val="006C36A9"/>
    <w:rsid w:val="006D7FF0"/>
    <w:rsid w:val="00710F4C"/>
    <w:rsid w:val="007129FE"/>
    <w:rsid w:val="007167C2"/>
    <w:rsid w:val="0072630B"/>
    <w:rsid w:val="0073647E"/>
    <w:rsid w:val="00744E41"/>
    <w:rsid w:val="00750FE8"/>
    <w:rsid w:val="00784E1F"/>
    <w:rsid w:val="007912F8"/>
    <w:rsid w:val="007C501F"/>
    <w:rsid w:val="00810A39"/>
    <w:rsid w:val="008442CA"/>
    <w:rsid w:val="00870A86"/>
    <w:rsid w:val="008813D5"/>
    <w:rsid w:val="00887C4B"/>
    <w:rsid w:val="00897259"/>
    <w:rsid w:val="008D33D1"/>
    <w:rsid w:val="008F7DA3"/>
    <w:rsid w:val="0090196D"/>
    <w:rsid w:val="00907B2B"/>
    <w:rsid w:val="00930885"/>
    <w:rsid w:val="00935C39"/>
    <w:rsid w:val="00936697"/>
    <w:rsid w:val="009372CD"/>
    <w:rsid w:val="00987740"/>
    <w:rsid w:val="009A2A8E"/>
    <w:rsid w:val="009F29E8"/>
    <w:rsid w:val="00A075D7"/>
    <w:rsid w:val="00A12B43"/>
    <w:rsid w:val="00A13615"/>
    <w:rsid w:val="00A2195C"/>
    <w:rsid w:val="00A43FC2"/>
    <w:rsid w:val="00A63923"/>
    <w:rsid w:val="00A716C7"/>
    <w:rsid w:val="00A90A9F"/>
    <w:rsid w:val="00A91303"/>
    <w:rsid w:val="00AB2764"/>
    <w:rsid w:val="00AC0F15"/>
    <w:rsid w:val="00AD706C"/>
    <w:rsid w:val="00AE4676"/>
    <w:rsid w:val="00AF5F5B"/>
    <w:rsid w:val="00B677C3"/>
    <w:rsid w:val="00B7140D"/>
    <w:rsid w:val="00B93770"/>
    <w:rsid w:val="00BA1DE8"/>
    <w:rsid w:val="00BA6484"/>
    <w:rsid w:val="00BC3CB9"/>
    <w:rsid w:val="00BE335B"/>
    <w:rsid w:val="00C01A5A"/>
    <w:rsid w:val="00C063C5"/>
    <w:rsid w:val="00C230B5"/>
    <w:rsid w:val="00C30053"/>
    <w:rsid w:val="00C565CB"/>
    <w:rsid w:val="00CD3E51"/>
    <w:rsid w:val="00D24DB6"/>
    <w:rsid w:val="00D37B6D"/>
    <w:rsid w:val="00D529AB"/>
    <w:rsid w:val="00D65023"/>
    <w:rsid w:val="00D710D7"/>
    <w:rsid w:val="00D9324F"/>
    <w:rsid w:val="00DA154B"/>
    <w:rsid w:val="00DB627E"/>
    <w:rsid w:val="00DB6A8C"/>
    <w:rsid w:val="00DC2219"/>
    <w:rsid w:val="00DF4C84"/>
    <w:rsid w:val="00E01300"/>
    <w:rsid w:val="00E9373B"/>
    <w:rsid w:val="00EA57AD"/>
    <w:rsid w:val="00EE6BA4"/>
    <w:rsid w:val="00F03BB3"/>
    <w:rsid w:val="00F14E13"/>
    <w:rsid w:val="00F2553F"/>
    <w:rsid w:val="00F41380"/>
    <w:rsid w:val="00F70EE7"/>
    <w:rsid w:val="00F71B4C"/>
    <w:rsid w:val="00F82038"/>
    <w:rsid w:val="00FC1F5F"/>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A9"/>
    <w:rPr>
      <w:rFonts w:ascii="Calibri Light" w:hAnsi="Calibri Light"/>
    </w:rPr>
  </w:style>
  <w:style w:type="paragraph" w:styleId="Ttulo1">
    <w:name w:val="heading 1"/>
    <w:basedOn w:val="Normal"/>
    <w:next w:val="Normal"/>
    <w:link w:val="Ttulo1Car"/>
    <w:uiPriority w:val="9"/>
    <w:qFormat/>
    <w:rsid w:val="006C36A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C36A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6A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C36A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table" w:styleId="Tabladecuadrcula3-nfasis2">
    <w:name w:val="Grid Table 3 Accent 2"/>
    <w:basedOn w:val="Tablanormal"/>
    <w:uiPriority w:val="48"/>
    <w:rsid w:val="00645BDF"/>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44998275">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8264191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08343484">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5132088">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236939357">
      <w:bodyDiv w:val="1"/>
      <w:marLeft w:val="0"/>
      <w:marRight w:val="0"/>
      <w:marTop w:val="0"/>
      <w:marBottom w:val="0"/>
      <w:divBdr>
        <w:top w:val="none" w:sz="0" w:space="0" w:color="auto"/>
        <w:left w:val="none" w:sz="0" w:space="0" w:color="auto"/>
        <w:bottom w:val="none" w:sz="0" w:space="0" w:color="auto"/>
        <w:right w:val="none" w:sz="0" w:space="0" w:color="auto"/>
      </w:divBdr>
    </w:div>
    <w:div w:id="1249340099">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5138072">
      <w:bodyDiv w:val="1"/>
      <w:marLeft w:val="0"/>
      <w:marRight w:val="0"/>
      <w:marTop w:val="0"/>
      <w:marBottom w:val="0"/>
      <w:divBdr>
        <w:top w:val="none" w:sz="0" w:space="0" w:color="auto"/>
        <w:left w:val="none" w:sz="0" w:space="0" w:color="auto"/>
        <w:bottom w:val="none" w:sz="0" w:space="0" w:color="auto"/>
        <w:right w:val="none" w:sz="0" w:space="0" w:color="auto"/>
      </w:divBdr>
    </w:div>
    <w:div w:id="1824422105">
      <w:bodyDiv w:val="1"/>
      <w:marLeft w:val="0"/>
      <w:marRight w:val="0"/>
      <w:marTop w:val="0"/>
      <w:marBottom w:val="0"/>
      <w:divBdr>
        <w:top w:val="none" w:sz="0" w:space="0" w:color="auto"/>
        <w:left w:val="none" w:sz="0" w:space="0" w:color="auto"/>
        <w:bottom w:val="none" w:sz="0" w:space="0" w:color="auto"/>
        <w:right w:val="none" w:sz="0" w:space="0" w:color="auto"/>
      </w:divBdr>
    </w:div>
    <w:div w:id="19792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9958516-6C57-473B-A38E-CC10FA0A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300</TotalTime>
  <Pages>1</Pages>
  <Words>1522</Words>
  <Characters>8374</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54</cp:revision>
  <cp:lastPrinted>2014-10-25T14:22:00Z</cp:lastPrinted>
  <dcterms:created xsi:type="dcterms:W3CDTF">2014-05-17T14:18:00Z</dcterms:created>
  <dcterms:modified xsi:type="dcterms:W3CDTF">2014-10-25T14:22:00Z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