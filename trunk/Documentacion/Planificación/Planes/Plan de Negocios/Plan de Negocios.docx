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D6F" w:rsidRDefault="00335C9B" w:rsidP="00092D82">
      <w:r>
        <w:rPr>
          <w:noProof/>
          <w:lang w:val="es-ES" w:eastAsia="es-ES"/>
        </w:rPr>
        <mc:AlternateContent>
          <mc:Choice Requires="wpg">
            <w:drawing>
              <wp:anchor distT="0" distB="0" distL="114300" distR="114300" simplePos="0" relativeHeight="251656192" behindDoc="0" locked="0" layoutInCell="1" allowOverlap="1" wp14:anchorId="7D7EB43A" wp14:editId="00D50D7C">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4A7E" w:rsidRPr="000B2CDD" w:rsidRDefault="00244A7E"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7D7EB43A" id="Grupo 30" o:spid="_x0000_s1026" style="position:absolute;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rsidR="00244A7E" w:rsidRPr="000B2CDD" w:rsidRDefault="00244A7E"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r w:rsidR="00DC2219">
        <w:t xml:space="preserve"> </w:t>
      </w:r>
    </w:p>
    <w:sdt>
      <w:sdtPr>
        <w:id w:val="1606700183"/>
        <w:docPartObj>
          <w:docPartGallery w:val="Cover Pages"/>
          <w:docPartUnique/>
        </w:docPartObj>
      </w:sdtPr>
      <w:sdtEndPr>
        <w:rPr>
          <w:noProof/>
          <w:lang w:val="es-ES"/>
        </w:rPr>
      </w:sdtEndPr>
      <w:sdtContent>
        <w:p w:rsidR="005A0D6F" w:rsidRDefault="00897259" w:rsidP="00092D82">
          <w:pPr>
            <w:rPr>
              <w:noProof/>
              <w:lang w:val="es-ES"/>
            </w:rPr>
          </w:pPr>
          <w:r>
            <w:rPr>
              <w:noProof/>
              <w:lang w:val="es-ES" w:eastAsia="es-ES"/>
            </w:rPr>
            <mc:AlternateContent>
              <mc:Choice Requires="wpg">
                <w:drawing>
                  <wp:anchor distT="0" distB="0" distL="114300" distR="114300" simplePos="0" relativeHeight="251704320" behindDoc="0" locked="0" layoutInCell="1" allowOverlap="1" wp14:anchorId="18675ADA" wp14:editId="50151803">
                    <wp:simplePos x="0" y="0"/>
                    <wp:positionH relativeFrom="column">
                      <wp:posOffset>4772025</wp:posOffset>
                    </wp:positionH>
                    <wp:positionV relativeFrom="paragraph">
                      <wp:posOffset>6715125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259" w:rsidRPr="00187159" w:rsidRDefault="00897259" w:rsidP="00897259">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259" w:rsidRPr="00936697" w:rsidRDefault="00897259" w:rsidP="00897259">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259" w:rsidRPr="00187159" w:rsidRDefault="00897259" w:rsidP="00897259">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259" w:rsidRPr="00936697" w:rsidRDefault="00897259" w:rsidP="00897259">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8675ADA" id="Grupo 27" o:spid="_x0000_s1031" style="position:absolute;margin-left:375.75pt;margin-top:528.75pt;width:89.4pt;height:87.7pt;z-index:251704320;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">
                    <v:shapetype id="_x0000_t202" coordsize="21600,21600" o:spt="202" path="m,l,21600r21600,l21600,xe">
                      <v:stroke joinstyle="miter"/>
                      <v:path gradientshapeok="t" o:connecttype="rect"/>
                    </v:shapetype>
                    <v:shape id="Cuadro de texto 15" o:spid="_x0000_s1032"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97259" w:rsidRPr="00187159" w:rsidRDefault="00897259" w:rsidP="00897259">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3"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897259" w:rsidRPr="00936697" w:rsidRDefault="00897259" w:rsidP="00897259">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4"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5"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897259" w:rsidRPr="00187159" w:rsidRDefault="00897259" w:rsidP="00897259">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6"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897259" w:rsidRPr="00936697" w:rsidRDefault="00897259" w:rsidP="00897259">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907B2B">
            <w:rPr>
              <w:noProof/>
              <w:lang w:val="es-ES" w:eastAsia="es-ES"/>
            </w:rPr>
            <mc:AlternateContent>
              <mc:Choice Requires="wpg">
                <w:drawing>
                  <wp:anchor distT="0" distB="0" distL="114300" distR="114300" simplePos="0" relativeHeight="251687936" behindDoc="0" locked="0" layoutInCell="1" allowOverlap="1" wp14:anchorId="7389F2AA" wp14:editId="0E2F55BA">
                    <wp:simplePos x="0" y="0"/>
                    <wp:positionH relativeFrom="column">
                      <wp:posOffset>-190500</wp:posOffset>
                    </wp:positionH>
                    <wp:positionV relativeFrom="paragraph">
                      <wp:posOffset>1638300</wp:posOffset>
                    </wp:positionV>
                    <wp:extent cx="6296025" cy="2125980"/>
                    <wp:effectExtent l="0" t="0" r="28575" b="26670"/>
                    <wp:wrapNone/>
                    <wp:docPr id="28" name="Grupo 28"/>
                    <wp:cNvGraphicFramePr/>
                    <a:graphic xmlns:a="http://schemas.openxmlformats.org/drawingml/2006/main">
                      <a:graphicData uri="http://schemas.microsoft.com/office/word/2010/wordprocessingGroup">
                        <wpg:wgp>
                          <wpg:cNvGrpSpPr/>
                          <wpg:grpSpPr>
                            <a:xfrm>
                              <a:off x="0" y="0"/>
                              <a:ext cx="6296025" cy="2125980"/>
                              <a:chOff x="9525" y="-333481"/>
                              <a:chExt cx="6296272" cy="2126655"/>
                            </a:xfrm>
                          </wpg:grpSpPr>
                          <wps:wsp>
                            <wps:cNvPr id="18" name="Cuadro de texto 18"/>
                            <wps:cNvSpPr txBox="1"/>
                            <wps:spPr>
                              <a:xfrm>
                                <a:off x="9525" y="-333481"/>
                                <a:ext cx="4655310" cy="18574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DC8" w:rsidRPr="00907B2B" w:rsidRDefault="00CF29B4" w:rsidP="00FE2DC8">
                                  <w:pPr>
                                    <w:rPr>
                                      <w:rFonts w:asciiTheme="majorHAnsi" w:hAnsiTheme="majorHAnsi"/>
                                      <w:b/>
                                      <w:color w:val="595959" w:themeColor="text1" w:themeTint="A6"/>
                                      <w:sz w:val="108"/>
                                      <w:szCs w:val="108"/>
                                      <w:lang w:val="es-AR"/>
                                    </w:rPr>
                                  </w:pPr>
                                  <w:r>
                                    <w:rPr>
                                      <w:rFonts w:asciiTheme="majorHAnsi" w:hAnsiTheme="majorHAnsi"/>
                                      <w:b/>
                                      <w:color w:val="595959" w:themeColor="text1" w:themeTint="A6"/>
                                      <w:sz w:val="108"/>
                                      <w:szCs w:val="108"/>
                                      <w:lang w:val="es-AR"/>
                                    </w:rPr>
                                    <w:t xml:space="preserve">Plan de </w:t>
                                  </w:r>
                                  <w:r>
                                    <w:rPr>
                                      <w:rFonts w:asciiTheme="majorHAnsi" w:hAnsiTheme="majorHAnsi"/>
                                      <w:b/>
                                      <w:color w:val="595959" w:themeColor="text1" w:themeTint="A6"/>
                                      <w:sz w:val="108"/>
                                      <w:szCs w:val="108"/>
                                      <w:lang w:val="es-AR"/>
                                    </w:rPr>
                                    <w:t>Negocios</w:t>
                                  </w:r>
                                  <w:bookmarkStart w:id="0" w:name="_GoBack"/>
                                  <w:bookmarkEnd w:id="0"/>
                                </w:p>
                                <w:p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89F2AA" id="Grupo 28" o:spid="_x0000_s1037" style="position:absolute;margin-left:-15pt;margin-top:129pt;width:495.75pt;height:167.4pt;z-index:251687936;mso-width-relative:margin;mso-height-relative:margin" coordorigin="95,-3334" coordsize="62962,2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">
                    <v:shapetype id="_x0000_t202" coordsize="21600,21600" o:spt="202" path="m,l,21600r21600,l21600,xe">
                      <v:stroke joinstyle="miter"/>
                      <v:path gradientshapeok="t" o:connecttype="rect"/>
                    </v:shapetype>
                    <v:shape id="Cuadro de texto 18" o:spid="_x0000_s1038" type="#_x0000_t202" style="position:absolute;left:95;top:-3334;width:46553;height:18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FE2DC8" w:rsidRPr="00907B2B" w:rsidRDefault="00CF29B4" w:rsidP="00FE2DC8">
                            <w:pPr>
                              <w:rPr>
                                <w:rFonts w:asciiTheme="majorHAnsi" w:hAnsiTheme="majorHAnsi"/>
                                <w:b/>
                                <w:color w:val="595959" w:themeColor="text1" w:themeTint="A6"/>
                                <w:sz w:val="108"/>
                                <w:szCs w:val="108"/>
                                <w:lang w:val="es-AR"/>
                              </w:rPr>
                            </w:pPr>
                            <w:r>
                              <w:rPr>
                                <w:rFonts w:asciiTheme="majorHAnsi" w:hAnsiTheme="majorHAnsi"/>
                                <w:b/>
                                <w:color w:val="595959" w:themeColor="text1" w:themeTint="A6"/>
                                <w:sz w:val="108"/>
                                <w:szCs w:val="108"/>
                                <w:lang w:val="es-AR"/>
                              </w:rPr>
                              <w:t xml:space="preserve">Plan de </w:t>
                            </w:r>
                            <w:r>
                              <w:rPr>
                                <w:rFonts w:asciiTheme="majorHAnsi" w:hAnsiTheme="majorHAnsi"/>
                                <w:b/>
                                <w:color w:val="595959" w:themeColor="text1" w:themeTint="A6"/>
                                <w:sz w:val="108"/>
                                <w:szCs w:val="108"/>
                                <w:lang w:val="es-AR"/>
                              </w:rPr>
                              <w:t>Negocios</w:t>
                            </w:r>
                            <w:bookmarkStart w:id="1" w:name="_GoBack"/>
                            <w:bookmarkEnd w:id="1"/>
                          </w:p>
                          <w:p w:rsidR="00FE2DC8" w:rsidRPr="00FE2DC8" w:rsidRDefault="00FE2DC8" w:rsidP="00FE2DC8">
                            <w:pPr>
                              <w:rPr>
                                <w:rFonts w:ascii="Arial Black" w:hAnsi="Arial Black"/>
                                <w:b/>
                                <w:color w:val="404040" w:themeColor="text1" w:themeTint="BF"/>
                                <w:sz w:val="144"/>
                                <w:lang w:val="es-AR"/>
                              </w:rPr>
                            </w:pPr>
                          </w:p>
                        </w:txbxContent>
                      </v:textbox>
                    </v:shape>
                    <v:line id="Conector recto 26" o:spid="_x0000_s1039"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53797FA" wp14:editId="40CE16AE">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2CDD" w:rsidRPr="000B2CDD" w:rsidRDefault="000B2CD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6F" w:rsidRPr="006C36A9" w:rsidRDefault="00036F7F" w:rsidP="00036F7F">
                                  <w:pPr>
                                    <w:spacing w:before="0" w:after="0"/>
                                    <w:rPr>
                                      <w:rFonts w:cs="Arial"/>
                                      <w:b/>
                                      <w:color w:val="262626" w:themeColor="text1" w:themeTint="D9"/>
                                      <w:sz w:val="28"/>
                                      <w:szCs w:val="28"/>
                                      <w:lang w:val="es-AR"/>
                                    </w:rPr>
                                  </w:pPr>
                                  <w:r w:rsidRPr="006C36A9">
                                    <w:rPr>
                                      <w:rFonts w:cs="Arial"/>
                                      <w:b/>
                                      <w:color w:val="262626" w:themeColor="text1" w:themeTint="D9"/>
                                      <w:sz w:val="28"/>
                                      <w:szCs w:val="28"/>
                                      <w:lang w:val="es-AR"/>
                                    </w:rPr>
                                    <w:t>DOCENTES</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Ing. </w:t>
                                  </w:r>
                                  <w:proofErr w:type="spellStart"/>
                                  <w:r w:rsidRPr="00897259">
                                    <w:rPr>
                                      <w:color w:val="F2F2F2" w:themeColor="background1" w:themeShade="F2"/>
                                      <w:szCs w:val="24"/>
                                      <w:lang w:val="es-AR" w:eastAsia="es-ES"/>
                                    </w:rPr>
                                    <w:t>Zohil</w:t>
                                  </w:r>
                                  <w:proofErr w:type="spellEnd"/>
                                  <w:r w:rsidRPr="00897259">
                                    <w:rPr>
                                      <w:color w:val="F2F2F2" w:themeColor="background1" w:themeShade="F2"/>
                                      <w:szCs w:val="24"/>
                                      <w:lang w:val="es-AR" w:eastAsia="es-ES"/>
                                    </w:rPr>
                                    <w:t>, Julio</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Ing. </w:t>
                                  </w:r>
                                  <w:proofErr w:type="spellStart"/>
                                  <w:r w:rsidRPr="00897259">
                                    <w:rPr>
                                      <w:color w:val="F2F2F2" w:themeColor="background1" w:themeShade="F2"/>
                                      <w:szCs w:val="24"/>
                                      <w:lang w:val="es-AR" w:eastAsia="es-ES"/>
                                    </w:rPr>
                                    <w:t>Liberatori</w:t>
                                  </w:r>
                                  <w:proofErr w:type="spellEnd"/>
                                  <w:r w:rsidRPr="00897259">
                                    <w:rPr>
                                      <w:color w:val="F2F2F2" w:themeColor="background1" w:themeShade="F2"/>
                                      <w:szCs w:val="24"/>
                                      <w:lang w:val="es-AR" w:eastAsia="es-ES"/>
                                    </w:rPr>
                                    <w:t>, Marcelo</w:t>
                                  </w:r>
                                </w:p>
                                <w:p w:rsidR="005A0D6F" w:rsidRPr="00897259" w:rsidRDefault="00897259" w:rsidP="00897259">
                                  <w:pPr>
                                    <w:spacing w:before="0" w:after="0" w:line="256" w:lineRule="auto"/>
                                    <w:rPr>
                                      <w:rFonts w:cs="Arial"/>
                                      <w:b/>
                                      <w:color w:val="F2F2F2" w:themeColor="background1" w:themeShade="F2"/>
                                      <w:szCs w:val="24"/>
                                      <w:lang w:val="es-AR" w:eastAsia="es-ES"/>
                                    </w:rPr>
                                  </w:pPr>
                                  <w:r w:rsidRPr="00897259">
                                    <w:rPr>
                                      <w:color w:val="F2F2F2" w:themeColor="background1" w:themeShade="F2"/>
                                      <w:szCs w:val="24"/>
                                      <w:lang w:val="es-AR" w:eastAsia="es-ES"/>
                                    </w:rPr>
                                    <w:t>Ing. Jaime, Natalia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D6F" w:rsidRPr="006C36A9" w:rsidRDefault="005A0D6F" w:rsidP="00036F7F">
                                  <w:pPr>
                                    <w:spacing w:before="0" w:after="0"/>
                                    <w:rPr>
                                      <w:b/>
                                      <w:color w:val="262626" w:themeColor="text1" w:themeTint="D9"/>
                                      <w:sz w:val="28"/>
                                      <w:lang w:val="es-AR"/>
                                    </w:rPr>
                                  </w:pPr>
                                  <w:r w:rsidRPr="006C36A9">
                                    <w:rPr>
                                      <w:b/>
                                      <w:color w:val="262626" w:themeColor="text1" w:themeTint="D9"/>
                                      <w:sz w:val="28"/>
                                      <w:lang w:val="es-AR"/>
                                    </w:rPr>
                                    <w:t>ALUMNOS</w:t>
                                  </w:r>
                                </w:p>
                                <w:p w:rsidR="00897259" w:rsidRPr="00897259" w:rsidRDefault="00897259" w:rsidP="00897259">
                                  <w:pPr>
                                    <w:spacing w:before="0" w:after="0" w:line="256" w:lineRule="auto"/>
                                    <w:rPr>
                                      <w:color w:val="F2F2F2" w:themeColor="background1" w:themeShade="F2"/>
                                      <w:szCs w:val="24"/>
                                      <w:lang w:val="es-AR" w:eastAsia="es-ES"/>
                                    </w:rPr>
                                  </w:pPr>
                                  <w:proofErr w:type="spellStart"/>
                                  <w:r w:rsidRPr="00897259">
                                    <w:rPr>
                                      <w:color w:val="F2F2F2" w:themeColor="background1" w:themeShade="F2"/>
                                      <w:szCs w:val="24"/>
                                      <w:lang w:val="es-AR" w:eastAsia="es-ES"/>
                                    </w:rPr>
                                    <w:t>Allemand</w:t>
                                  </w:r>
                                  <w:proofErr w:type="spellEnd"/>
                                  <w:r w:rsidRPr="00897259">
                                    <w:rPr>
                                      <w:color w:val="F2F2F2" w:themeColor="background1" w:themeShade="F2"/>
                                      <w:szCs w:val="24"/>
                                      <w:lang w:val="es-AR" w:eastAsia="es-ES"/>
                                    </w:rPr>
                                    <w:t xml:space="preserve">, Facundo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xml:space="preserve">. 58971 </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Herrera, Antonio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57824</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Pedrosa, Paula Melania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58822</w:t>
                                  </w:r>
                                </w:p>
                                <w:p w:rsidR="00897259" w:rsidRPr="00897259" w:rsidRDefault="00897259" w:rsidP="00897259">
                                  <w:pPr>
                                    <w:spacing w:before="0" w:after="0" w:line="256" w:lineRule="auto"/>
                                    <w:rPr>
                                      <w:color w:val="595959" w:themeColor="text1" w:themeTint="A6"/>
                                      <w:szCs w:val="24"/>
                                      <w:lang w:val="es-AR" w:eastAsia="es-ES"/>
                                    </w:rPr>
                                  </w:pPr>
                                  <w:r w:rsidRPr="00897259">
                                    <w:rPr>
                                      <w:color w:val="F2F2F2" w:themeColor="background1" w:themeShade="F2"/>
                                      <w:szCs w:val="24"/>
                                      <w:lang w:val="es-AR" w:eastAsia="es-ES"/>
                                    </w:rPr>
                                    <w:t xml:space="preserve">Rojas Amaya, M. Florencia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58577</w:t>
                                  </w:r>
                                </w:p>
                                <w:p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53797FA" id="Grupo 11" o:spid="_x0000_s1040" style="position:absolute;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rsidR="000B2CDD" w:rsidRPr="000B2CDD" w:rsidRDefault="000B2CDD">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A0D6F" w:rsidRPr="006C36A9" w:rsidRDefault="00036F7F" w:rsidP="00036F7F">
                            <w:pPr>
                              <w:spacing w:before="0" w:after="0"/>
                              <w:rPr>
                                <w:rFonts w:cs="Arial"/>
                                <w:b/>
                                <w:color w:val="262626" w:themeColor="text1" w:themeTint="D9"/>
                                <w:sz w:val="28"/>
                                <w:szCs w:val="28"/>
                                <w:lang w:val="es-AR"/>
                              </w:rPr>
                            </w:pPr>
                            <w:r w:rsidRPr="006C36A9">
                              <w:rPr>
                                <w:rFonts w:cs="Arial"/>
                                <w:b/>
                                <w:color w:val="262626" w:themeColor="text1" w:themeTint="D9"/>
                                <w:sz w:val="28"/>
                                <w:szCs w:val="28"/>
                                <w:lang w:val="es-AR"/>
                              </w:rPr>
                              <w:t>DOCENTES</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Ing. </w:t>
                            </w:r>
                            <w:proofErr w:type="spellStart"/>
                            <w:r w:rsidRPr="00897259">
                              <w:rPr>
                                <w:color w:val="F2F2F2" w:themeColor="background1" w:themeShade="F2"/>
                                <w:szCs w:val="24"/>
                                <w:lang w:val="es-AR" w:eastAsia="es-ES"/>
                              </w:rPr>
                              <w:t>Zohil</w:t>
                            </w:r>
                            <w:proofErr w:type="spellEnd"/>
                            <w:r w:rsidRPr="00897259">
                              <w:rPr>
                                <w:color w:val="F2F2F2" w:themeColor="background1" w:themeShade="F2"/>
                                <w:szCs w:val="24"/>
                                <w:lang w:val="es-AR" w:eastAsia="es-ES"/>
                              </w:rPr>
                              <w:t>, Julio</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Ing. </w:t>
                            </w:r>
                            <w:proofErr w:type="spellStart"/>
                            <w:r w:rsidRPr="00897259">
                              <w:rPr>
                                <w:color w:val="F2F2F2" w:themeColor="background1" w:themeShade="F2"/>
                                <w:szCs w:val="24"/>
                                <w:lang w:val="es-AR" w:eastAsia="es-ES"/>
                              </w:rPr>
                              <w:t>Liberatori</w:t>
                            </w:r>
                            <w:proofErr w:type="spellEnd"/>
                            <w:r w:rsidRPr="00897259">
                              <w:rPr>
                                <w:color w:val="F2F2F2" w:themeColor="background1" w:themeShade="F2"/>
                                <w:szCs w:val="24"/>
                                <w:lang w:val="es-AR" w:eastAsia="es-ES"/>
                              </w:rPr>
                              <w:t>, Marcelo</w:t>
                            </w:r>
                          </w:p>
                          <w:p w:rsidR="005A0D6F" w:rsidRPr="00897259" w:rsidRDefault="00897259" w:rsidP="00897259">
                            <w:pPr>
                              <w:spacing w:before="0" w:after="0" w:line="256" w:lineRule="auto"/>
                              <w:rPr>
                                <w:rFonts w:cs="Arial"/>
                                <w:b/>
                                <w:color w:val="F2F2F2" w:themeColor="background1" w:themeShade="F2"/>
                                <w:szCs w:val="24"/>
                                <w:lang w:val="es-AR" w:eastAsia="es-ES"/>
                              </w:rPr>
                            </w:pPr>
                            <w:r w:rsidRPr="00897259">
                              <w:rPr>
                                <w:color w:val="F2F2F2" w:themeColor="background1" w:themeShade="F2"/>
                                <w:szCs w:val="24"/>
                                <w:lang w:val="es-AR" w:eastAsia="es-ES"/>
                              </w:rPr>
                              <w:t>Ing. Jaime, Natalia</w:t>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5A0D6F" w:rsidRPr="006C36A9" w:rsidRDefault="005A0D6F" w:rsidP="00036F7F">
                            <w:pPr>
                              <w:spacing w:before="0" w:after="0"/>
                              <w:rPr>
                                <w:b/>
                                <w:color w:val="262626" w:themeColor="text1" w:themeTint="D9"/>
                                <w:sz w:val="28"/>
                                <w:lang w:val="es-AR"/>
                              </w:rPr>
                            </w:pPr>
                            <w:r w:rsidRPr="006C36A9">
                              <w:rPr>
                                <w:b/>
                                <w:color w:val="262626" w:themeColor="text1" w:themeTint="D9"/>
                                <w:sz w:val="28"/>
                                <w:lang w:val="es-AR"/>
                              </w:rPr>
                              <w:t>ALUMNOS</w:t>
                            </w:r>
                          </w:p>
                          <w:p w:rsidR="00897259" w:rsidRPr="00897259" w:rsidRDefault="00897259" w:rsidP="00897259">
                            <w:pPr>
                              <w:spacing w:before="0" w:after="0" w:line="256" w:lineRule="auto"/>
                              <w:rPr>
                                <w:color w:val="F2F2F2" w:themeColor="background1" w:themeShade="F2"/>
                                <w:szCs w:val="24"/>
                                <w:lang w:val="es-AR" w:eastAsia="es-ES"/>
                              </w:rPr>
                            </w:pPr>
                            <w:proofErr w:type="spellStart"/>
                            <w:r w:rsidRPr="00897259">
                              <w:rPr>
                                <w:color w:val="F2F2F2" w:themeColor="background1" w:themeShade="F2"/>
                                <w:szCs w:val="24"/>
                                <w:lang w:val="es-AR" w:eastAsia="es-ES"/>
                              </w:rPr>
                              <w:t>Allemand</w:t>
                            </w:r>
                            <w:proofErr w:type="spellEnd"/>
                            <w:r w:rsidRPr="00897259">
                              <w:rPr>
                                <w:color w:val="F2F2F2" w:themeColor="background1" w:themeShade="F2"/>
                                <w:szCs w:val="24"/>
                                <w:lang w:val="es-AR" w:eastAsia="es-ES"/>
                              </w:rPr>
                              <w:t xml:space="preserve">, Facundo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xml:space="preserve">. 58971 </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Herrera, Antonio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57824</w:t>
                            </w:r>
                          </w:p>
                          <w:p w:rsidR="00897259" w:rsidRPr="00897259" w:rsidRDefault="00897259" w:rsidP="00897259">
                            <w:pPr>
                              <w:spacing w:before="0" w:after="0" w:line="256" w:lineRule="auto"/>
                              <w:rPr>
                                <w:color w:val="F2F2F2" w:themeColor="background1" w:themeShade="F2"/>
                                <w:szCs w:val="24"/>
                                <w:lang w:val="es-AR" w:eastAsia="es-ES"/>
                              </w:rPr>
                            </w:pPr>
                            <w:r w:rsidRPr="00897259">
                              <w:rPr>
                                <w:color w:val="F2F2F2" w:themeColor="background1" w:themeShade="F2"/>
                                <w:szCs w:val="24"/>
                                <w:lang w:val="es-AR" w:eastAsia="es-ES"/>
                              </w:rPr>
                              <w:t xml:space="preserve">Pedrosa, Paula Melania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58822</w:t>
                            </w:r>
                          </w:p>
                          <w:p w:rsidR="00897259" w:rsidRPr="00897259" w:rsidRDefault="00897259" w:rsidP="00897259">
                            <w:pPr>
                              <w:spacing w:before="0" w:after="0" w:line="256" w:lineRule="auto"/>
                              <w:rPr>
                                <w:color w:val="595959" w:themeColor="text1" w:themeTint="A6"/>
                                <w:szCs w:val="24"/>
                                <w:lang w:val="es-AR" w:eastAsia="es-ES"/>
                              </w:rPr>
                            </w:pPr>
                            <w:r w:rsidRPr="00897259">
                              <w:rPr>
                                <w:color w:val="F2F2F2" w:themeColor="background1" w:themeShade="F2"/>
                                <w:szCs w:val="24"/>
                                <w:lang w:val="es-AR" w:eastAsia="es-ES"/>
                              </w:rPr>
                              <w:t xml:space="preserve">Rojas Amaya, M. Florencia </w:t>
                            </w:r>
                            <w:proofErr w:type="spellStart"/>
                            <w:r w:rsidRPr="00897259">
                              <w:rPr>
                                <w:color w:val="F2F2F2" w:themeColor="background1" w:themeShade="F2"/>
                                <w:szCs w:val="24"/>
                                <w:lang w:val="es-AR" w:eastAsia="es-ES"/>
                              </w:rPr>
                              <w:t>leg</w:t>
                            </w:r>
                            <w:proofErr w:type="spellEnd"/>
                            <w:r w:rsidRPr="00897259">
                              <w:rPr>
                                <w:color w:val="F2F2F2" w:themeColor="background1" w:themeShade="F2"/>
                                <w:szCs w:val="24"/>
                                <w:lang w:val="es-AR" w:eastAsia="es-ES"/>
                              </w:rPr>
                              <w:t>. 58577</w:t>
                            </w:r>
                          </w:p>
                          <w:p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3D48E847" wp14:editId="3103C82E">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2D82" w:rsidRDefault="00092D82" w:rsidP="00897259">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rsidR="00092D82" w:rsidRPr="00092D82" w:rsidRDefault="00092D82">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2D82" w:rsidRPr="00036F7F" w:rsidRDefault="00036F7F" w:rsidP="00036F7F">
                                  <w:pPr>
                                    <w:pBdr>
                                      <w:top w:val="single" w:sz="4" w:space="1" w:color="63A537" w:themeColor="text2"/>
                                    </w:pBdr>
                                    <w:rPr>
                                      <w:rFonts w:asciiTheme="majorHAnsi" w:hAnsiTheme="majorHAnsi"/>
                                      <w:color w:val="4A7B29" w:themeColor="text2" w:themeShade="BF"/>
                                      <w:spacing w:val="20"/>
                                      <w:lang w:val="es-ES"/>
                                    </w:rPr>
                                  </w:pPr>
                                  <w:r w:rsidRPr="00897259">
                                    <w:rPr>
                                      <w:b/>
                                      <w:color w:val="4A7B29" w:themeColor="text2" w:themeShade="BF"/>
                                      <w:spacing w:val="20"/>
                                      <w:sz w:val="24"/>
                                      <w:lang w:val="es-ES"/>
                                    </w:rPr>
                                    <w:t>INGENIERÍA EN SISTEMAS DE INFORMACIÓN</w:t>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sidRPr="00897259">
                                    <w:rPr>
                                      <w:b/>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D48E847" id="Grupo 31" o:spid="_x0000_s1045" style="position:absolute;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092D82" w:rsidRDefault="00092D82" w:rsidP="00897259">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rsidR="00092D82" w:rsidRPr="00092D82" w:rsidRDefault="00092D82">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092D82" w:rsidRPr="00036F7F" w:rsidRDefault="00036F7F" w:rsidP="00036F7F">
                            <w:pPr>
                              <w:pBdr>
                                <w:top w:val="single" w:sz="4" w:space="1" w:color="63A537" w:themeColor="text2"/>
                              </w:pBdr>
                              <w:rPr>
                                <w:rFonts w:asciiTheme="majorHAnsi" w:hAnsiTheme="majorHAnsi"/>
                                <w:color w:val="4A7B29" w:themeColor="text2" w:themeShade="BF"/>
                                <w:spacing w:val="20"/>
                                <w:lang w:val="es-ES"/>
                              </w:rPr>
                            </w:pPr>
                            <w:r w:rsidRPr="00897259">
                              <w:rPr>
                                <w:b/>
                                <w:color w:val="4A7B29" w:themeColor="text2" w:themeShade="BF"/>
                                <w:spacing w:val="20"/>
                                <w:sz w:val="24"/>
                                <w:lang w:val="es-ES"/>
                              </w:rPr>
                              <w:t>INGENIERÍA EN SISTEMAS DE INFORMACIÓN</w:t>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Pr>
                                <w:rFonts w:asciiTheme="majorHAnsi" w:hAnsiTheme="majorHAnsi"/>
                                <w:color w:val="4A7B29" w:themeColor="text2" w:themeShade="BF"/>
                                <w:spacing w:val="20"/>
                                <w:lang w:val="es-ES"/>
                              </w:rPr>
                              <w:tab/>
                            </w:r>
                            <w:r w:rsidR="00897259" w:rsidRPr="00897259">
                              <w:rPr>
                                <w:b/>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79236520" wp14:editId="5DEB635A">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FE2DC8" w:rsidRPr="00092D82" w:rsidRDefault="00FE2DC8"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DC8" w:rsidRPr="006C36A9" w:rsidRDefault="00FE2DC8" w:rsidP="00FE2DC8">
                                  <w:pPr>
                                    <w:rPr>
                                      <w:b/>
                                      <w:color w:val="595959" w:themeColor="text1" w:themeTint="A6"/>
                                      <w:sz w:val="28"/>
                                      <w:lang w:val="es-AR"/>
                                    </w:rPr>
                                  </w:pPr>
                                  <w:r w:rsidRPr="006C36A9">
                                    <w:rPr>
                                      <w:b/>
                                      <w:color w:val="595959" w:themeColor="text1" w:themeTint="A6"/>
                                      <w:sz w:val="28"/>
                                      <w:lang w:val="es-AR"/>
                                    </w:rPr>
                                    <w:t>Sistema de Gestión de Torneos de Fútbol</w:t>
                                  </w:r>
                                </w:p>
                                <w:p w:rsidR="00FE2DC8" w:rsidRPr="00FE2DC8" w:rsidRDefault="00FE2DC8"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236520" id="Grupo 23" o:spid="_x0000_s1043" style="position:absolute;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">
                    <v:roundrect id="Rectángulo redondeado 19" o:spid="_x0000_s1044"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45"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FE2DC8" w:rsidRPr="00092D82" w:rsidRDefault="00FE2DC8" w:rsidP="00FE2DC8">
                            <w:pPr>
                              <w:rPr>
                                <w:rFonts w:ascii="Arial Black" w:hAnsi="Arial Black"/>
                                <w:b/>
                                <w:color w:val="404040" w:themeColor="text1" w:themeTint="BF"/>
                                <w:sz w:val="36"/>
                                <w:lang w:val="es-AR"/>
                              </w:rPr>
                            </w:pPr>
                          </w:p>
                        </w:txbxContent>
                      </v:textbox>
                    </v:shape>
                    <v:shape id="Imagen 5" o:spid="_x0000_s1046"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47"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rsidR="00FE2DC8" w:rsidRPr="00FE2DC8" w:rsidRDefault="00FE2DC8" w:rsidP="00FE2DC8">
                            <w:pPr>
                              <w:rPr>
                                <w:rFonts w:ascii="Arial Black" w:hAnsi="Arial Black"/>
                                <w:b/>
                                <w:color w:val="404040" w:themeColor="text1" w:themeTint="BF"/>
                                <w:sz w:val="144"/>
                                <w:lang w:val="es-AR"/>
                              </w:rPr>
                            </w:pPr>
                          </w:p>
                        </w:txbxContent>
                      </v:textbox>
                    </v:shape>
                    <v:shape id="Cuadro de texto 22" o:spid="_x0000_s1048"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FE2DC8" w:rsidRPr="006C36A9" w:rsidRDefault="00FE2DC8" w:rsidP="00FE2DC8">
                            <w:pPr>
                              <w:rPr>
                                <w:b/>
                                <w:color w:val="595959" w:themeColor="text1" w:themeTint="A6"/>
                                <w:sz w:val="28"/>
                                <w:lang w:val="es-AR"/>
                              </w:rPr>
                            </w:pPr>
                            <w:r w:rsidRPr="006C36A9">
                              <w:rPr>
                                <w:b/>
                                <w:color w:val="595959" w:themeColor="text1" w:themeTint="A6"/>
                                <w:sz w:val="28"/>
                                <w:lang w:val="es-AR"/>
                              </w:rPr>
                              <w:t>Sistema de Gestión de Torneos de Fútbol</w:t>
                            </w:r>
                          </w:p>
                          <w:p w:rsidR="00FE2DC8" w:rsidRPr="00FE2DC8" w:rsidRDefault="00FE2DC8"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2A4F4EBC" wp14:editId="3F8C505F">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3FC2" w:rsidRPr="00A43FC2" w:rsidRDefault="00010B70" w:rsidP="00A43FC2">
                                <w:pPr>
                                  <w:rPr>
                                    <w:rFonts w:ascii="Calibri" w:hAnsi="Calibri"/>
                                    <w:color w:val="595959" w:themeColor="text1" w:themeTint="A6"/>
                                    <w:sz w:val="36"/>
                                    <w:lang w:val="es-AR"/>
                                  </w:rPr>
                                </w:pPr>
                                <w:r>
                                  <w:rPr>
                                    <w:rFonts w:ascii="Calibri" w:hAnsi="Calibri"/>
                                    <w:color w:val="595959" w:themeColor="text1" w:themeTint="A6"/>
                                    <w:sz w:val="36"/>
                                    <w:lang w:val="es-AR"/>
                                  </w:rPr>
                                  <w:t>18</w:t>
                                </w:r>
                                <w:r w:rsidR="00987740">
                                  <w:rPr>
                                    <w:rFonts w:ascii="Calibri" w:hAnsi="Calibri"/>
                                    <w:color w:val="595959" w:themeColor="text1" w:themeTint="A6"/>
                                    <w:sz w:val="36"/>
                                    <w:lang w:val="es-AR"/>
                                  </w:rPr>
                                  <w:t>/0</w:t>
                                </w:r>
                                <w:r>
                                  <w:rPr>
                                    <w:rFonts w:ascii="Calibri" w:hAnsi="Calibri"/>
                                    <w:color w:val="595959" w:themeColor="text1" w:themeTint="A6"/>
                                    <w:sz w:val="36"/>
                                    <w:lang w:val="es-AR"/>
                                  </w:rPr>
                                  <w:t>9</w:t>
                                </w:r>
                                <w:r w:rsidR="00987740">
                                  <w:rPr>
                                    <w:rFonts w:ascii="Calibri" w:hAnsi="Calibri"/>
                                    <w:color w:val="595959" w:themeColor="text1" w:themeTint="A6"/>
                                    <w:sz w:val="36"/>
                                    <w:lang w:val="es-AR"/>
                                  </w:rPr>
                                  <w:t>/2014</w:t>
                                </w:r>
                              </w:p>
                              <w:p w:rsidR="00A43FC2" w:rsidRPr="00A43FC2" w:rsidRDefault="00A43FC2"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F4EBC" id="Cuadro de texto 7" o:spid="_x0000_s1049" type="#_x0000_t202" style="position:absolute;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DUNhQ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" filled="f" stroked="f" strokeweight=".5pt">
                    <v:textbox>
                      <w:txbxContent>
                        <w:p w:rsidR="00A43FC2" w:rsidRPr="00A43FC2" w:rsidRDefault="00010B70" w:rsidP="00A43FC2">
                          <w:pPr>
                            <w:rPr>
                              <w:rFonts w:ascii="Calibri" w:hAnsi="Calibri"/>
                              <w:color w:val="595959" w:themeColor="text1" w:themeTint="A6"/>
                              <w:sz w:val="36"/>
                              <w:lang w:val="es-AR"/>
                            </w:rPr>
                          </w:pPr>
                          <w:r>
                            <w:rPr>
                              <w:rFonts w:ascii="Calibri" w:hAnsi="Calibri"/>
                              <w:color w:val="595959" w:themeColor="text1" w:themeTint="A6"/>
                              <w:sz w:val="36"/>
                              <w:lang w:val="es-AR"/>
                            </w:rPr>
                            <w:t>18</w:t>
                          </w:r>
                          <w:r w:rsidR="00987740">
                            <w:rPr>
                              <w:rFonts w:ascii="Calibri" w:hAnsi="Calibri"/>
                              <w:color w:val="595959" w:themeColor="text1" w:themeTint="A6"/>
                              <w:sz w:val="36"/>
                              <w:lang w:val="es-AR"/>
                            </w:rPr>
                            <w:t>/0</w:t>
                          </w:r>
                          <w:r>
                            <w:rPr>
                              <w:rFonts w:ascii="Calibri" w:hAnsi="Calibri"/>
                              <w:color w:val="595959" w:themeColor="text1" w:themeTint="A6"/>
                              <w:sz w:val="36"/>
                              <w:lang w:val="es-AR"/>
                            </w:rPr>
                            <w:t>9</w:t>
                          </w:r>
                          <w:r w:rsidR="00987740">
                            <w:rPr>
                              <w:rFonts w:ascii="Calibri" w:hAnsi="Calibri"/>
                              <w:color w:val="595959" w:themeColor="text1" w:themeTint="A6"/>
                              <w:sz w:val="36"/>
                              <w:lang w:val="es-AR"/>
                            </w:rPr>
                            <w:t>/2014</w:t>
                          </w:r>
                        </w:p>
                        <w:p w:rsidR="00A43FC2" w:rsidRPr="00A43FC2" w:rsidRDefault="00A43FC2"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rsidR="000B2CDD" w:rsidRPr="00092D82" w:rsidRDefault="00EB05CC" w:rsidP="00092D82"/>
      </w:sdtContent>
    </w:sdt>
    <w:sdt>
      <w:sdtPr>
        <w:rPr>
          <w:rFonts w:asciiTheme="minorHAnsi" w:eastAsiaTheme="minorEastAsia" w:hAnsiTheme="minorHAnsi" w:cstheme="minorBidi"/>
          <w:b w:val="0"/>
          <w:caps w:val="0"/>
          <w:color w:val="auto"/>
          <w:spacing w:val="0"/>
          <w:lang w:val="es-ES"/>
        </w:rPr>
        <w:id w:val="138073805"/>
        <w:docPartObj>
          <w:docPartGallery w:val="Table of Contents"/>
          <w:docPartUnique/>
        </w:docPartObj>
      </w:sdtPr>
      <w:sdtEndPr>
        <w:rPr>
          <w:rFonts w:ascii="Calibri Light" w:hAnsi="Calibri Light"/>
          <w:bCs/>
          <w:lang w:val="en-US"/>
        </w:rPr>
      </w:sdtEndPr>
      <w:sdtContent>
        <w:p w:rsidR="00FE1A8F" w:rsidRDefault="00FE1A8F">
          <w:pPr>
            <w:pStyle w:val="TtulodeTDC"/>
          </w:pPr>
          <w:r>
            <w:rPr>
              <w:lang w:val="es-ES"/>
            </w:rPr>
            <w:t>Tabla de contenido</w:t>
          </w:r>
        </w:p>
        <w:p w:rsidR="0009753F" w:rsidRDefault="00FE1A8F">
          <w:pPr>
            <w:pStyle w:val="TDC1"/>
            <w:tabs>
              <w:tab w:val="right" w:leader="dot" w:pos="9350"/>
            </w:tabs>
            <w:rPr>
              <w:rFonts w:asciiTheme="minorHAnsi" w:hAnsiTheme="minorHAnsi"/>
              <w:noProof/>
              <w:lang w:val="es-ES" w:eastAsia="es-ES"/>
            </w:rPr>
          </w:pPr>
          <w:r>
            <w:fldChar w:fldCharType="begin"/>
          </w:r>
          <w:r>
            <w:instrText xml:space="preserve"> TOC \o "1-3" \h \z \u </w:instrText>
          </w:r>
          <w:r>
            <w:fldChar w:fldCharType="separate"/>
          </w:r>
          <w:hyperlink w:anchor="_Toc400485972" w:history="1">
            <w:r w:rsidR="0009753F" w:rsidRPr="00600D14">
              <w:rPr>
                <w:rStyle w:val="Hipervnculo"/>
                <w:noProof/>
                <w:lang w:val="es-ES"/>
              </w:rPr>
              <w:t>Costos</w:t>
            </w:r>
            <w:r w:rsidR="0009753F">
              <w:rPr>
                <w:noProof/>
                <w:webHidden/>
              </w:rPr>
              <w:tab/>
            </w:r>
            <w:r w:rsidR="0009753F">
              <w:rPr>
                <w:noProof/>
                <w:webHidden/>
              </w:rPr>
              <w:fldChar w:fldCharType="begin"/>
            </w:r>
            <w:r w:rsidR="0009753F">
              <w:rPr>
                <w:noProof/>
                <w:webHidden/>
              </w:rPr>
              <w:instrText xml:space="preserve"> PAGEREF _Toc400485972 \h </w:instrText>
            </w:r>
            <w:r w:rsidR="0009753F">
              <w:rPr>
                <w:noProof/>
                <w:webHidden/>
              </w:rPr>
            </w:r>
            <w:r w:rsidR="0009753F">
              <w:rPr>
                <w:noProof/>
                <w:webHidden/>
              </w:rPr>
              <w:fldChar w:fldCharType="separate"/>
            </w:r>
            <w:r w:rsidR="00FC1F5F">
              <w:rPr>
                <w:noProof/>
                <w:webHidden/>
              </w:rPr>
              <w:t>2</w:t>
            </w:r>
            <w:r w:rsidR="0009753F">
              <w:rPr>
                <w:noProof/>
                <w:webHidden/>
              </w:rPr>
              <w:fldChar w:fldCharType="end"/>
            </w:r>
          </w:hyperlink>
        </w:p>
        <w:p w:rsidR="0009753F" w:rsidRDefault="00EB05CC">
          <w:pPr>
            <w:pStyle w:val="TDC2"/>
            <w:tabs>
              <w:tab w:val="right" w:leader="dot" w:pos="9350"/>
            </w:tabs>
            <w:rPr>
              <w:rFonts w:asciiTheme="minorHAnsi" w:hAnsiTheme="minorHAnsi"/>
              <w:noProof/>
              <w:lang w:val="es-ES" w:eastAsia="es-ES"/>
            </w:rPr>
          </w:pPr>
          <w:hyperlink w:anchor="_Toc400485973" w:history="1">
            <w:r w:rsidR="0009753F" w:rsidRPr="00600D14">
              <w:rPr>
                <w:rStyle w:val="Hipervnculo"/>
                <w:noProof/>
                <w:lang w:val="es-ES"/>
              </w:rPr>
              <w:t>Costos de Desarrollo</w:t>
            </w:r>
            <w:r w:rsidR="0009753F">
              <w:rPr>
                <w:noProof/>
                <w:webHidden/>
              </w:rPr>
              <w:tab/>
            </w:r>
            <w:r w:rsidR="0009753F">
              <w:rPr>
                <w:noProof/>
                <w:webHidden/>
              </w:rPr>
              <w:fldChar w:fldCharType="begin"/>
            </w:r>
            <w:r w:rsidR="0009753F">
              <w:rPr>
                <w:noProof/>
                <w:webHidden/>
              </w:rPr>
              <w:instrText xml:space="preserve"> PAGEREF _Toc400485973 \h </w:instrText>
            </w:r>
            <w:r w:rsidR="0009753F">
              <w:rPr>
                <w:noProof/>
                <w:webHidden/>
              </w:rPr>
            </w:r>
            <w:r w:rsidR="0009753F">
              <w:rPr>
                <w:noProof/>
                <w:webHidden/>
              </w:rPr>
              <w:fldChar w:fldCharType="separate"/>
            </w:r>
            <w:r w:rsidR="00FC1F5F">
              <w:rPr>
                <w:noProof/>
                <w:webHidden/>
              </w:rPr>
              <w:t>2</w:t>
            </w:r>
            <w:r w:rsidR="0009753F">
              <w:rPr>
                <w:noProof/>
                <w:webHidden/>
              </w:rPr>
              <w:fldChar w:fldCharType="end"/>
            </w:r>
          </w:hyperlink>
        </w:p>
        <w:p w:rsidR="0009753F" w:rsidRDefault="00EB05CC">
          <w:pPr>
            <w:pStyle w:val="TDC2"/>
            <w:tabs>
              <w:tab w:val="right" w:leader="dot" w:pos="9350"/>
            </w:tabs>
            <w:rPr>
              <w:rFonts w:asciiTheme="minorHAnsi" w:hAnsiTheme="minorHAnsi"/>
              <w:noProof/>
              <w:lang w:val="es-ES" w:eastAsia="es-ES"/>
            </w:rPr>
          </w:pPr>
          <w:hyperlink w:anchor="_Toc400485974" w:history="1">
            <w:r w:rsidR="0009753F" w:rsidRPr="00600D14">
              <w:rPr>
                <w:rStyle w:val="Hipervnculo"/>
                <w:noProof/>
                <w:lang w:val="es-ES"/>
              </w:rPr>
              <w:t>Costos de Implementación</w:t>
            </w:r>
            <w:r w:rsidR="0009753F">
              <w:rPr>
                <w:noProof/>
                <w:webHidden/>
              </w:rPr>
              <w:tab/>
            </w:r>
            <w:r w:rsidR="0009753F">
              <w:rPr>
                <w:noProof/>
                <w:webHidden/>
              </w:rPr>
              <w:fldChar w:fldCharType="begin"/>
            </w:r>
            <w:r w:rsidR="0009753F">
              <w:rPr>
                <w:noProof/>
                <w:webHidden/>
              </w:rPr>
              <w:instrText xml:space="preserve"> PAGEREF _Toc400485974 \h </w:instrText>
            </w:r>
            <w:r w:rsidR="0009753F">
              <w:rPr>
                <w:noProof/>
                <w:webHidden/>
              </w:rPr>
            </w:r>
            <w:r w:rsidR="0009753F">
              <w:rPr>
                <w:noProof/>
                <w:webHidden/>
              </w:rPr>
              <w:fldChar w:fldCharType="separate"/>
            </w:r>
            <w:r w:rsidR="00FC1F5F">
              <w:rPr>
                <w:noProof/>
                <w:webHidden/>
              </w:rPr>
              <w:t>2</w:t>
            </w:r>
            <w:r w:rsidR="0009753F">
              <w:rPr>
                <w:noProof/>
                <w:webHidden/>
              </w:rPr>
              <w:fldChar w:fldCharType="end"/>
            </w:r>
          </w:hyperlink>
        </w:p>
        <w:p w:rsidR="0009753F" w:rsidRDefault="00EB05CC">
          <w:pPr>
            <w:pStyle w:val="TDC2"/>
            <w:tabs>
              <w:tab w:val="right" w:leader="dot" w:pos="9350"/>
            </w:tabs>
            <w:rPr>
              <w:rFonts w:asciiTheme="minorHAnsi" w:hAnsiTheme="minorHAnsi"/>
              <w:noProof/>
              <w:lang w:val="es-ES" w:eastAsia="es-ES"/>
            </w:rPr>
          </w:pPr>
          <w:hyperlink w:anchor="_Toc400485975" w:history="1">
            <w:r w:rsidR="0009753F" w:rsidRPr="00600D14">
              <w:rPr>
                <w:rStyle w:val="Hipervnculo"/>
                <w:noProof/>
                <w:lang w:val="es-ES"/>
              </w:rPr>
              <w:t>Costos de Marketing</w:t>
            </w:r>
            <w:r w:rsidR="0009753F">
              <w:rPr>
                <w:noProof/>
                <w:webHidden/>
              </w:rPr>
              <w:tab/>
            </w:r>
            <w:r w:rsidR="0009753F">
              <w:rPr>
                <w:noProof/>
                <w:webHidden/>
              </w:rPr>
              <w:fldChar w:fldCharType="begin"/>
            </w:r>
            <w:r w:rsidR="0009753F">
              <w:rPr>
                <w:noProof/>
                <w:webHidden/>
              </w:rPr>
              <w:instrText xml:space="preserve"> PAGEREF _Toc400485975 \h </w:instrText>
            </w:r>
            <w:r w:rsidR="0009753F">
              <w:rPr>
                <w:noProof/>
                <w:webHidden/>
              </w:rPr>
            </w:r>
            <w:r w:rsidR="0009753F">
              <w:rPr>
                <w:noProof/>
                <w:webHidden/>
              </w:rPr>
              <w:fldChar w:fldCharType="separate"/>
            </w:r>
            <w:r w:rsidR="00FC1F5F">
              <w:rPr>
                <w:noProof/>
                <w:webHidden/>
              </w:rPr>
              <w:t>2</w:t>
            </w:r>
            <w:r w:rsidR="0009753F">
              <w:rPr>
                <w:noProof/>
                <w:webHidden/>
              </w:rPr>
              <w:fldChar w:fldCharType="end"/>
            </w:r>
          </w:hyperlink>
        </w:p>
        <w:p w:rsidR="0009753F" w:rsidRDefault="00EB05CC">
          <w:pPr>
            <w:pStyle w:val="TDC2"/>
            <w:tabs>
              <w:tab w:val="right" w:leader="dot" w:pos="9350"/>
            </w:tabs>
            <w:rPr>
              <w:rFonts w:asciiTheme="minorHAnsi" w:hAnsiTheme="minorHAnsi"/>
              <w:noProof/>
              <w:lang w:val="es-ES" w:eastAsia="es-ES"/>
            </w:rPr>
          </w:pPr>
          <w:hyperlink w:anchor="_Toc400485976" w:history="1">
            <w:r w:rsidR="0009753F" w:rsidRPr="00600D14">
              <w:rPr>
                <w:rStyle w:val="Hipervnculo"/>
                <w:noProof/>
                <w:lang w:val="es-ES"/>
              </w:rPr>
              <w:t>Costos de Mantenimiento</w:t>
            </w:r>
            <w:r w:rsidR="0009753F">
              <w:rPr>
                <w:noProof/>
                <w:webHidden/>
              </w:rPr>
              <w:tab/>
            </w:r>
            <w:r w:rsidR="0009753F">
              <w:rPr>
                <w:noProof/>
                <w:webHidden/>
              </w:rPr>
              <w:fldChar w:fldCharType="begin"/>
            </w:r>
            <w:r w:rsidR="0009753F">
              <w:rPr>
                <w:noProof/>
                <w:webHidden/>
              </w:rPr>
              <w:instrText xml:space="preserve"> PAGEREF _Toc400485976 \h </w:instrText>
            </w:r>
            <w:r w:rsidR="0009753F">
              <w:rPr>
                <w:noProof/>
                <w:webHidden/>
              </w:rPr>
            </w:r>
            <w:r w:rsidR="0009753F">
              <w:rPr>
                <w:noProof/>
                <w:webHidden/>
              </w:rPr>
              <w:fldChar w:fldCharType="separate"/>
            </w:r>
            <w:r w:rsidR="00FC1F5F">
              <w:rPr>
                <w:noProof/>
                <w:webHidden/>
              </w:rPr>
              <w:t>3</w:t>
            </w:r>
            <w:r w:rsidR="0009753F">
              <w:rPr>
                <w:noProof/>
                <w:webHidden/>
              </w:rPr>
              <w:fldChar w:fldCharType="end"/>
            </w:r>
          </w:hyperlink>
        </w:p>
        <w:p w:rsidR="0009753F" w:rsidRDefault="00EB05CC">
          <w:pPr>
            <w:pStyle w:val="TDC2"/>
            <w:tabs>
              <w:tab w:val="right" w:leader="dot" w:pos="9350"/>
            </w:tabs>
            <w:rPr>
              <w:rFonts w:asciiTheme="minorHAnsi" w:hAnsiTheme="minorHAnsi"/>
              <w:noProof/>
              <w:lang w:val="es-ES" w:eastAsia="es-ES"/>
            </w:rPr>
          </w:pPr>
          <w:hyperlink w:anchor="_Toc400485977" w:history="1">
            <w:r w:rsidR="0009753F" w:rsidRPr="00600D14">
              <w:rPr>
                <w:rStyle w:val="Hipervnculo"/>
                <w:noProof/>
                <w:lang w:val="es-ES"/>
              </w:rPr>
              <w:t>Otros Costos</w:t>
            </w:r>
            <w:r w:rsidR="0009753F">
              <w:rPr>
                <w:noProof/>
                <w:webHidden/>
              </w:rPr>
              <w:tab/>
            </w:r>
            <w:r w:rsidR="0009753F">
              <w:rPr>
                <w:noProof/>
                <w:webHidden/>
              </w:rPr>
              <w:fldChar w:fldCharType="begin"/>
            </w:r>
            <w:r w:rsidR="0009753F">
              <w:rPr>
                <w:noProof/>
                <w:webHidden/>
              </w:rPr>
              <w:instrText xml:space="preserve"> PAGEREF _Toc400485977 \h </w:instrText>
            </w:r>
            <w:r w:rsidR="0009753F">
              <w:rPr>
                <w:noProof/>
                <w:webHidden/>
              </w:rPr>
            </w:r>
            <w:r w:rsidR="0009753F">
              <w:rPr>
                <w:noProof/>
                <w:webHidden/>
              </w:rPr>
              <w:fldChar w:fldCharType="separate"/>
            </w:r>
            <w:r w:rsidR="00FC1F5F">
              <w:rPr>
                <w:noProof/>
                <w:webHidden/>
              </w:rPr>
              <w:t>3</w:t>
            </w:r>
            <w:r w:rsidR="0009753F">
              <w:rPr>
                <w:noProof/>
                <w:webHidden/>
              </w:rPr>
              <w:fldChar w:fldCharType="end"/>
            </w:r>
          </w:hyperlink>
        </w:p>
        <w:p w:rsidR="0009753F" w:rsidRDefault="00EB05CC">
          <w:pPr>
            <w:pStyle w:val="TDC2"/>
            <w:tabs>
              <w:tab w:val="right" w:leader="dot" w:pos="9350"/>
            </w:tabs>
            <w:rPr>
              <w:rFonts w:asciiTheme="minorHAnsi" w:hAnsiTheme="minorHAnsi"/>
              <w:noProof/>
              <w:lang w:val="es-ES" w:eastAsia="es-ES"/>
            </w:rPr>
          </w:pPr>
          <w:hyperlink w:anchor="_Toc400485978" w:history="1">
            <w:r w:rsidR="0009753F" w:rsidRPr="00600D14">
              <w:rPr>
                <w:rStyle w:val="Hipervnculo"/>
                <w:noProof/>
                <w:lang w:val="es-ES"/>
              </w:rPr>
              <w:t>Resumen de Costos Anual</w:t>
            </w:r>
            <w:r w:rsidR="0009753F">
              <w:rPr>
                <w:noProof/>
                <w:webHidden/>
              </w:rPr>
              <w:tab/>
            </w:r>
            <w:r w:rsidR="0009753F">
              <w:rPr>
                <w:noProof/>
                <w:webHidden/>
              </w:rPr>
              <w:fldChar w:fldCharType="begin"/>
            </w:r>
            <w:r w:rsidR="0009753F">
              <w:rPr>
                <w:noProof/>
                <w:webHidden/>
              </w:rPr>
              <w:instrText xml:space="preserve"> PAGEREF _Toc400485978 \h </w:instrText>
            </w:r>
            <w:r w:rsidR="0009753F">
              <w:rPr>
                <w:noProof/>
                <w:webHidden/>
              </w:rPr>
            </w:r>
            <w:r w:rsidR="0009753F">
              <w:rPr>
                <w:noProof/>
                <w:webHidden/>
              </w:rPr>
              <w:fldChar w:fldCharType="separate"/>
            </w:r>
            <w:r w:rsidR="00FC1F5F">
              <w:rPr>
                <w:noProof/>
                <w:webHidden/>
              </w:rPr>
              <w:t>4</w:t>
            </w:r>
            <w:r w:rsidR="0009753F">
              <w:rPr>
                <w:noProof/>
                <w:webHidden/>
              </w:rPr>
              <w:fldChar w:fldCharType="end"/>
            </w:r>
          </w:hyperlink>
        </w:p>
        <w:p w:rsidR="0009753F" w:rsidRDefault="00EB05CC">
          <w:pPr>
            <w:pStyle w:val="TDC1"/>
            <w:tabs>
              <w:tab w:val="right" w:leader="dot" w:pos="9350"/>
            </w:tabs>
            <w:rPr>
              <w:rFonts w:asciiTheme="minorHAnsi" w:hAnsiTheme="minorHAnsi"/>
              <w:noProof/>
              <w:lang w:val="es-ES" w:eastAsia="es-ES"/>
            </w:rPr>
          </w:pPr>
          <w:hyperlink w:anchor="_Toc400485979" w:history="1">
            <w:r w:rsidR="0009753F" w:rsidRPr="00600D14">
              <w:rPr>
                <w:rStyle w:val="Hipervnculo"/>
                <w:noProof/>
                <w:lang w:val="es-ES"/>
              </w:rPr>
              <w:t>Ingresos</w:t>
            </w:r>
            <w:r w:rsidR="0009753F">
              <w:rPr>
                <w:noProof/>
                <w:webHidden/>
              </w:rPr>
              <w:tab/>
            </w:r>
            <w:r w:rsidR="0009753F">
              <w:rPr>
                <w:noProof/>
                <w:webHidden/>
              </w:rPr>
              <w:fldChar w:fldCharType="begin"/>
            </w:r>
            <w:r w:rsidR="0009753F">
              <w:rPr>
                <w:noProof/>
                <w:webHidden/>
              </w:rPr>
              <w:instrText xml:space="preserve"> PAGEREF _Toc400485979 \h </w:instrText>
            </w:r>
            <w:r w:rsidR="0009753F">
              <w:rPr>
                <w:noProof/>
                <w:webHidden/>
              </w:rPr>
            </w:r>
            <w:r w:rsidR="0009753F">
              <w:rPr>
                <w:noProof/>
                <w:webHidden/>
              </w:rPr>
              <w:fldChar w:fldCharType="separate"/>
            </w:r>
            <w:r w:rsidR="00FC1F5F">
              <w:rPr>
                <w:noProof/>
                <w:webHidden/>
              </w:rPr>
              <w:t>4</w:t>
            </w:r>
            <w:r w:rsidR="0009753F">
              <w:rPr>
                <w:noProof/>
                <w:webHidden/>
              </w:rPr>
              <w:fldChar w:fldCharType="end"/>
            </w:r>
          </w:hyperlink>
        </w:p>
        <w:p w:rsidR="0009753F" w:rsidRDefault="00EB05CC">
          <w:pPr>
            <w:pStyle w:val="TDC2"/>
            <w:tabs>
              <w:tab w:val="right" w:leader="dot" w:pos="9350"/>
            </w:tabs>
            <w:rPr>
              <w:rFonts w:asciiTheme="minorHAnsi" w:hAnsiTheme="minorHAnsi"/>
              <w:noProof/>
              <w:lang w:val="es-ES" w:eastAsia="es-ES"/>
            </w:rPr>
          </w:pPr>
          <w:hyperlink w:anchor="_Toc400485980" w:history="1">
            <w:r w:rsidR="0009753F" w:rsidRPr="00600D14">
              <w:rPr>
                <w:rStyle w:val="Hipervnculo"/>
                <w:noProof/>
                <w:lang w:val="es-ES"/>
              </w:rPr>
              <w:t>Membresías</w:t>
            </w:r>
            <w:r w:rsidR="0009753F">
              <w:rPr>
                <w:noProof/>
                <w:webHidden/>
              </w:rPr>
              <w:tab/>
            </w:r>
            <w:r w:rsidR="0009753F">
              <w:rPr>
                <w:noProof/>
                <w:webHidden/>
              </w:rPr>
              <w:fldChar w:fldCharType="begin"/>
            </w:r>
            <w:r w:rsidR="0009753F">
              <w:rPr>
                <w:noProof/>
                <w:webHidden/>
              </w:rPr>
              <w:instrText xml:space="preserve"> PAGEREF _Toc400485980 \h </w:instrText>
            </w:r>
            <w:r w:rsidR="0009753F">
              <w:rPr>
                <w:noProof/>
                <w:webHidden/>
              </w:rPr>
            </w:r>
            <w:r w:rsidR="0009753F">
              <w:rPr>
                <w:noProof/>
                <w:webHidden/>
              </w:rPr>
              <w:fldChar w:fldCharType="separate"/>
            </w:r>
            <w:r w:rsidR="00FC1F5F">
              <w:rPr>
                <w:noProof/>
                <w:webHidden/>
              </w:rPr>
              <w:t>4</w:t>
            </w:r>
            <w:r w:rsidR="0009753F">
              <w:rPr>
                <w:noProof/>
                <w:webHidden/>
              </w:rPr>
              <w:fldChar w:fldCharType="end"/>
            </w:r>
          </w:hyperlink>
        </w:p>
        <w:p w:rsidR="0009753F" w:rsidRDefault="00EB05CC">
          <w:pPr>
            <w:pStyle w:val="TDC2"/>
            <w:tabs>
              <w:tab w:val="right" w:leader="dot" w:pos="9350"/>
            </w:tabs>
            <w:rPr>
              <w:rFonts w:asciiTheme="minorHAnsi" w:hAnsiTheme="minorHAnsi"/>
              <w:noProof/>
              <w:lang w:val="es-ES" w:eastAsia="es-ES"/>
            </w:rPr>
          </w:pPr>
          <w:hyperlink w:anchor="_Toc400485981" w:history="1">
            <w:r w:rsidR="0009753F" w:rsidRPr="00600D14">
              <w:rPr>
                <w:rStyle w:val="Hipervnculo"/>
                <w:noProof/>
                <w:lang w:val="es-ES"/>
              </w:rPr>
              <w:t>Clientes</w:t>
            </w:r>
            <w:r w:rsidR="0009753F">
              <w:rPr>
                <w:noProof/>
                <w:webHidden/>
              </w:rPr>
              <w:tab/>
            </w:r>
            <w:r w:rsidR="0009753F">
              <w:rPr>
                <w:noProof/>
                <w:webHidden/>
              </w:rPr>
              <w:fldChar w:fldCharType="begin"/>
            </w:r>
            <w:r w:rsidR="0009753F">
              <w:rPr>
                <w:noProof/>
                <w:webHidden/>
              </w:rPr>
              <w:instrText xml:space="preserve"> PAGEREF _Toc400485981 \h </w:instrText>
            </w:r>
            <w:r w:rsidR="0009753F">
              <w:rPr>
                <w:noProof/>
                <w:webHidden/>
              </w:rPr>
            </w:r>
            <w:r w:rsidR="0009753F">
              <w:rPr>
                <w:noProof/>
                <w:webHidden/>
              </w:rPr>
              <w:fldChar w:fldCharType="separate"/>
            </w:r>
            <w:r w:rsidR="00FC1F5F">
              <w:rPr>
                <w:noProof/>
                <w:webHidden/>
              </w:rPr>
              <w:t>4</w:t>
            </w:r>
            <w:r w:rsidR="0009753F">
              <w:rPr>
                <w:noProof/>
                <w:webHidden/>
              </w:rPr>
              <w:fldChar w:fldCharType="end"/>
            </w:r>
          </w:hyperlink>
        </w:p>
        <w:p w:rsidR="0009753F" w:rsidRDefault="00EB05CC">
          <w:pPr>
            <w:pStyle w:val="TDC2"/>
            <w:tabs>
              <w:tab w:val="right" w:leader="dot" w:pos="9350"/>
            </w:tabs>
            <w:rPr>
              <w:rFonts w:asciiTheme="minorHAnsi" w:hAnsiTheme="minorHAnsi"/>
              <w:noProof/>
              <w:lang w:val="es-ES" w:eastAsia="es-ES"/>
            </w:rPr>
          </w:pPr>
          <w:hyperlink w:anchor="_Toc400485982" w:history="1">
            <w:r w:rsidR="0009753F" w:rsidRPr="00600D14">
              <w:rPr>
                <w:rStyle w:val="Hipervnculo"/>
                <w:noProof/>
                <w:lang w:val="es-ES"/>
              </w:rPr>
              <w:t>Publicidad en Nuestra Página</w:t>
            </w:r>
            <w:r w:rsidR="0009753F">
              <w:rPr>
                <w:noProof/>
                <w:webHidden/>
              </w:rPr>
              <w:tab/>
            </w:r>
            <w:r w:rsidR="0009753F">
              <w:rPr>
                <w:noProof/>
                <w:webHidden/>
              </w:rPr>
              <w:fldChar w:fldCharType="begin"/>
            </w:r>
            <w:r w:rsidR="0009753F">
              <w:rPr>
                <w:noProof/>
                <w:webHidden/>
              </w:rPr>
              <w:instrText xml:space="preserve"> PAGEREF _Toc400485982 \h </w:instrText>
            </w:r>
            <w:r w:rsidR="0009753F">
              <w:rPr>
                <w:noProof/>
                <w:webHidden/>
              </w:rPr>
            </w:r>
            <w:r w:rsidR="0009753F">
              <w:rPr>
                <w:noProof/>
                <w:webHidden/>
              </w:rPr>
              <w:fldChar w:fldCharType="separate"/>
            </w:r>
            <w:r w:rsidR="00FC1F5F">
              <w:rPr>
                <w:noProof/>
                <w:webHidden/>
              </w:rPr>
              <w:t>5</w:t>
            </w:r>
            <w:r w:rsidR="0009753F">
              <w:rPr>
                <w:noProof/>
                <w:webHidden/>
              </w:rPr>
              <w:fldChar w:fldCharType="end"/>
            </w:r>
          </w:hyperlink>
        </w:p>
        <w:p w:rsidR="0009753F" w:rsidRDefault="00EB05CC">
          <w:pPr>
            <w:pStyle w:val="TDC2"/>
            <w:tabs>
              <w:tab w:val="right" w:leader="dot" w:pos="9350"/>
            </w:tabs>
            <w:rPr>
              <w:rFonts w:asciiTheme="minorHAnsi" w:hAnsiTheme="minorHAnsi"/>
              <w:noProof/>
              <w:lang w:val="es-ES" w:eastAsia="es-ES"/>
            </w:rPr>
          </w:pPr>
          <w:hyperlink w:anchor="_Toc400485983" w:history="1">
            <w:r w:rsidR="0009753F" w:rsidRPr="00600D14">
              <w:rPr>
                <w:rStyle w:val="Hipervnculo"/>
                <w:noProof/>
                <w:lang w:val="es-ES"/>
              </w:rPr>
              <w:t>Costos Frente a Ingresos</w:t>
            </w:r>
            <w:r w:rsidR="0009753F">
              <w:rPr>
                <w:noProof/>
                <w:webHidden/>
              </w:rPr>
              <w:tab/>
            </w:r>
            <w:r w:rsidR="0009753F">
              <w:rPr>
                <w:noProof/>
                <w:webHidden/>
              </w:rPr>
              <w:fldChar w:fldCharType="begin"/>
            </w:r>
            <w:r w:rsidR="0009753F">
              <w:rPr>
                <w:noProof/>
                <w:webHidden/>
              </w:rPr>
              <w:instrText xml:space="preserve"> PAGEREF _Toc400485983 \h </w:instrText>
            </w:r>
            <w:r w:rsidR="0009753F">
              <w:rPr>
                <w:noProof/>
                <w:webHidden/>
              </w:rPr>
            </w:r>
            <w:r w:rsidR="0009753F">
              <w:rPr>
                <w:noProof/>
                <w:webHidden/>
              </w:rPr>
              <w:fldChar w:fldCharType="separate"/>
            </w:r>
            <w:r w:rsidR="00FC1F5F">
              <w:rPr>
                <w:noProof/>
                <w:webHidden/>
              </w:rPr>
              <w:t>5</w:t>
            </w:r>
            <w:r w:rsidR="0009753F">
              <w:rPr>
                <w:noProof/>
                <w:webHidden/>
              </w:rPr>
              <w:fldChar w:fldCharType="end"/>
            </w:r>
          </w:hyperlink>
        </w:p>
        <w:p w:rsidR="00FE1A8F" w:rsidRDefault="00FE1A8F">
          <w:r>
            <w:rPr>
              <w:b/>
              <w:bCs/>
            </w:rPr>
            <w:fldChar w:fldCharType="end"/>
          </w:r>
        </w:p>
      </w:sdtContent>
    </w:sdt>
    <w:p w:rsidR="00CF29B4" w:rsidRDefault="00FE1A8F" w:rsidP="00CF29B4">
      <w:pPr>
        <w:rPr>
          <w:lang w:val="es-AR"/>
        </w:rPr>
      </w:pPr>
      <w:r>
        <w:rPr>
          <w:lang w:val="es-AR"/>
        </w:rPr>
        <w:br w:type="page"/>
      </w:r>
      <w:bookmarkStart w:id="2" w:name="_Toc401095397"/>
    </w:p>
    <w:p w:rsidR="00ED3D1D" w:rsidRDefault="00ED3D1D" w:rsidP="00CF29B4">
      <w:pPr>
        <w:pStyle w:val="Ttulo1"/>
        <w:rPr>
          <w:noProof/>
          <w:lang w:val="es-ES"/>
        </w:rPr>
      </w:pPr>
      <w:r>
        <w:rPr>
          <w:noProof/>
          <w:lang w:val="es-ES"/>
        </w:rPr>
        <w:lastRenderedPageBreak/>
        <w:t>Plan de Negocio</w:t>
      </w:r>
      <w:bookmarkEnd w:id="2"/>
    </w:p>
    <w:p w:rsidR="00ED3D1D" w:rsidRDefault="00ED3D1D" w:rsidP="00ED3D1D">
      <w:pPr>
        <w:pStyle w:val="Ttulo2"/>
        <w:rPr>
          <w:lang w:val="es-ES"/>
        </w:rPr>
      </w:pPr>
      <w:bookmarkStart w:id="3" w:name="_Toc401095398"/>
      <w:r w:rsidRPr="008C67BB">
        <w:rPr>
          <w:lang w:val="es-ES"/>
        </w:rPr>
        <w:t>Mercado</w:t>
      </w:r>
      <w:bookmarkEnd w:id="3"/>
    </w:p>
    <w:p w:rsidR="00ED3D1D" w:rsidRPr="00F36748" w:rsidRDefault="00ED3D1D" w:rsidP="00ED3D1D">
      <w:pPr>
        <w:rPr>
          <w:rFonts w:ascii="Times New Roman" w:hAnsi="Times New Roman"/>
          <w:lang w:val="es-AR"/>
        </w:rPr>
      </w:pPr>
      <w:r w:rsidRPr="00F36748">
        <w:rPr>
          <w:lang w:val="es-AR"/>
        </w:rPr>
        <w:t>Actualmente existen numerosos torneos de fútbol que se administran de forma manual y utilizan diversos medios de comunicación, tales como Facebook, celulares, imágenes, etc. Los mismos gestionan su información mediante el uso de herramientas como Excel o planillas manuales. Estos mecanismos no siempre resultan los apropiados o adecuados para una correcta y eficiente administración y comunicación de la información a los involucrados del certamen de fútbol.</w:t>
      </w:r>
    </w:p>
    <w:p w:rsidR="00ED3D1D" w:rsidRPr="00F36748" w:rsidRDefault="00ED3D1D" w:rsidP="00ED3D1D">
      <w:pPr>
        <w:rPr>
          <w:lang w:val="es-AR"/>
        </w:rPr>
      </w:pPr>
      <w:r w:rsidRPr="00F36748">
        <w:rPr>
          <w:lang w:val="es-AR"/>
        </w:rPr>
        <w:t xml:space="preserve">Ante la existencia de los problemas detectados en este ámbito, nos motiva llevar a cabo el desarrollo de un sistema que brinde una solución a los mismos. </w:t>
      </w:r>
      <w:r w:rsidRPr="00F36748">
        <w:rPr>
          <w:i/>
          <w:lang w:val="es-AR"/>
        </w:rPr>
        <w:t>Nuestro objetivo es el desarrollo de un sistema web que permitirá la administración de múltiples Campeonatos de fútbol.</w:t>
      </w:r>
    </w:p>
    <w:p w:rsidR="00ED3D1D" w:rsidRPr="00F36748" w:rsidRDefault="00ED3D1D" w:rsidP="00ED3D1D">
      <w:pPr>
        <w:rPr>
          <w:lang w:val="es-AR"/>
        </w:rPr>
      </w:pPr>
      <w:r w:rsidRPr="00F36748">
        <w:rPr>
          <w:b/>
          <w:lang w:val="es-AR"/>
        </w:rPr>
        <w:t>Clientes Potenciales:</w:t>
      </w:r>
      <w:r>
        <w:rPr>
          <w:lang w:val="es-AR"/>
        </w:rPr>
        <w:t xml:space="preserve"> </w:t>
      </w:r>
      <w:r w:rsidRPr="00F36748">
        <w:rPr>
          <w:lang w:val="es-AR"/>
        </w:rPr>
        <w:t>Este sistema de gestión de torneos de fútbol a desarrollar es un producto a construir que está dirigido principalmente a las instituciones u organizadores de eventos deportivos que se encarguen de la administración de torneos de fútbol. Algunas de estas organizaciones pueden ser empresas, canchas de fútbol, clubes, asociaciones de fútbol, entre otros, que necesiten publicar la información de su certamen.</w:t>
      </w:r>
      <w:r>
        <w:rPr>
          <w:lang w:val="es-AR"/>
        </w:rPr>
        <w:t xml:space="preserve"> </w:t>
      </w:r>
      <w:r w:rsidRPr="00F36748">
        <w:rPr>
          <w:lang w:val="es-AR"/>
        </w:rPr>
        <w:t xml:space="preserve">Estas organizaciones son </w:t>
      </w:r>
      <w:r w:rsidRPr="00F36748">
        <w:rPr>
          <w:bCs/>
          <w:lang w:val="es-AR"/>
        </w:rPr>
        <w:t>nuestros potenciales clientes y</w:t>
      </w:r>
      <w:r w:rsidRPr="00F36748">
        <w:rPr>
          <w:lang w:val="es-AR"/>
        </w:rPr>
        <w:t xml:space="preserve"> presentan una </w:t>
      </w:r>
      <w:r w:rsidRPr="00F36748">
        <w:rPr>
          <w:bCs/>
          <w:lang w:val="es-AR"/>
        </w:rPr>
        <w:t>necesidad real</w:t>
      </w:r>
      <w:r w:rsidRPr="00F36748">
        <w:rPr>
          <w:lang w:val="es-AR"/>
        </w:rPr>
        <w:t xml:space="preserve"> que es no sólo la creación y gestión de torneos sino además lograr una comunicación centralizada entre los organizadores de los torneos y los interesados.</w:t>
      </w:r>
    </w:p>
    <w:p w:rsidR="00ED3D1D" w:rsidRPr="00F36748" w:rsidRDefault="00ED3D1D" w:rsidP="00ED3D1D">
      <w:pPr>
        <w:rPr>
          <w:lang w:val="es-AR"/>
        </w:rPr>
      </w:pPr>
      <w:r w:rsidRPr="00F36748">
        <w:rPr>
          <w:b/>
          <w:lang w:val="es-AR"/>
        </w:rPr>
        <w:t>Oportunidad identificada:</w:t>
      </w:r>
      <w:r>
        <w:rPr>
          <w:lang w:val="es-AR"/>
        </w:rPr>
        <w:t xml:space="preserve"> </w:t>
      </w:r>
      <w:r w:rsidRPr="00F36748">
        <w:rPr>
          <w:lang w:val="es-AR"/>
        </w:rPr>
        <w:t>Consideramos que nuestro proyecto se puede insertar en este mercado, ya que existe un mercado potencial no explotado en este ámbito. Conocemos la tecnología necesaria para desarrollarlo e implementarlo. Además, estamos en un momento oportuno para poder llevar a cabo el desarrollo y puesta en marcha de nuestro sistema. Como pudimos identificar cuáles eran los problemas existentes en este ámbito de administración de campeonatos de fútbol, consideramos que existe una necesidad que no está satisfecha, es decir sabemos que se necesita pero no se encuentra contemplado. La cantidad de campeonatos de fútbol que tiene lugar en la ciudad de Córdoba es significativa, es decir, y los medios de administración son ineficientes, por lo tanto observamos que estamos frente a una oportunidad interesante para nosotros como desarrolladores.</w:t>
      </w:r>
    </w:p>
    <w:p w:rsidR="00ED3D1D" w:rsidRPr="00F36748" w:rsidRDefault="00ED3D1D" w:rsidP="00ED3D1D">
      <w:pPr>
        <w:rPr>
          <w:lang w:val="es-AR"/>
        </w:rPr>
      </w:pPr>
      <w:r w:rsidRPr="00F36748">
        <w:rPr>
          <w:lang w:val="es-AR"/>
        </w:rPr>
        <w:t xml:space="preserve">Vemos que </w:t>
      </w:r>
      <w:r w:rsidRPr="00F36748">
        <w:rPr>
          <w:bCs/>
          <w:lang w:val="es-AR"/>
        </w:rPr>
        <w:t>existe en este mercado una verdadera oportunidad comercial</w:t>
      </w:r>
      <w:r w:rsidRPr="00F36748">
        <w:rPr>
          <w:lang w:val="es-AR"/>
        </w:rPr>
        <w:t xml:space="preserve"> que produce generar el hincapié inicial para llevar a cambio la implementación y puesta en marcha de este emprendimiento por lo resaltado anteriormente.</w:t>
      </w:r>
    </w:p>
    <w:p w:rsidR="00ED3D1D" w:rsidRDefault="00ED3D1D" w:rsidP="00ED3D1D">
      <w:pPr>
        <w:pStyle w:val="Ttulo2"/>
        <w:rPr>
          <w:lang w:val="es-ES"/>
        </w:rPr>
      </w:pPr>
      <w:bookmarkStart w:id="4" w:name="_Toc401095399"/>
      <w:r>
        <w:rPr>
          <w:lang w:val="es-ES"/>
        </w:rPr>
        <w:t>Producto</w:t>
      </w:r>
      <w:bookmarkEnd w:id="4"/>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 xml:space="preserve">El producto a desarrollar, consiste en un sistema destinado a la gestión de torneos de fútbol. El sistema tendrá la capacidad de adaptarse a las distintas necesidades que presenten las organizaciones que administren competencias de futbol de cualquier dimensión. </w:t>
      </w:r>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 xml:space="preserve">Lograr que una única plataforma se pueda adaptar a la diversidad de torneos que existen en la actualidad, con las diferentes variantes que cada uno aplica, con algoritmos que generen </w:t>
      </w:r>
      <w:proofErr w:type="spellStart"/>
      <w:r w:rsidRPr="00F36748">
        <w:rPr>
          <w:lang w:val="es-ES" w:eastAsia="es-ES"/>
        </w:rPr>
        <w:t>fixture</w:t>
      </w:r>
      <w:proofErr w:type="spellEnd"/>
      <w:r w:rsidRPr="00F36748">
        <w:rPr>
          <w:lang w:val="es-ES" w:eastAsia="es-ES"/>
        </w:rPr>
        <w:t xml:space="preserve"> por zonas, grupos, todos contra todos, clasificatorios, o combinación entre los anteriores, con más o menos nivel de detalle, </w:t>
      </w:r>
      <w:r w:rsidRPr="00F36748">
        <w:rPr>
          <w:lang w:val="es-ES" w:eastAsia="es-ES"/>
        </w:rPr>
        <w:lastRenderedPageBreak/>
        <w:t>con estadísticas de equipos, jugadores, fechas, árbitros, sanciones, etc. de acuerdo a cada organización lo requiera.</w:t>
      </w:r>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No se pretende abarcar las necesidades de una única organización de manera particular, sino el desarrollo de un producto genérico de gestión de torneos de fútbol. Se busca llevar a cabo la realización de un sistema web abierto al público en general que necesite un software para administrar un Campeonato de fútbol. Además se quiere que el sistema brinde información a los distintos interesados del torneo, como lo son las instituciones organizadoras, los equipos,  jugadores y árbitros involucrados, como también el público en general.</w:t>
      </w:r>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Nuestro producto no sólo permitirá facilitar la gestión del campeonato al administrador del mismo, sino también actuará como un medio de comunicación centralizado entre los organizadores del torneo y todos los involucrados de la competencia.</w:t>
      </w:r>
    </w:p>
    <w:p w:rsidR="00ED3D1D" w:rsidRPr="00916FD3" w:rsidRDefault="00ED3D1D" w:rsidP="00ED3D1D">
      <w:pPr>
        <w:rPr>
          <w:rFonts w:ascii="Times New Roman" w:hAnsi="Times New Roman" w:cs="Times New Roman"/>
          <w:sz w:val="24"/>
          <w:szCs w:val="24"/>
          <w:lang w:val="es-ES" w:eastAsia="es-ES"/>
        </w:rPr>
      </w:pPr>
      <w:r w:rsidRPr="00F36748">
        <w:rPr>
          <w:lang w:val="es-ES" w:eastAsia="es-ES"/>
        </w:rPr>
        <w:t>El fuerte de nuestro producto y lo que marca la diferencia es que se trata de un</w:t>
      </w:r>
      <w:r>
        <w:rPr>
          <w:rFonts w:ascii="Times New Roman" w:hAnsi="Times New Roman" w:cs="Times New Roman"/>
          <w:sz w:val="24"/>
          <w:szCs w:val="24"/>
          <w:lang w:val="es-ES" w:eastAsia="es-ES"/>
        </w:rPr>
        <w:t xml:space="preserve"> </w:t>
      </w:r>
      <w:r w:rsidRPr="00916FD3">
        <w:rPr>
          <w:lang w:val="es-ES" w:eastAsia="es-ES"/>
        </w:rPr>
        <w:t xml:space="preserve">producto </w:t>
      </w:r>
      <w:r w:rsidRPr="00916FD3">
        <w:rPr>
          <w:bCs/>
          <w:lang w:val="es-ES" w:eastAsia="es-ES"/>
        </w:rPr>
        <w:t>genérico,</w:t>
      </w:r>
      <w:r w:rsidRPr="00F36748">
        <w:rPr>
          <w:b/>
          <w:bCs/>
          <w:lang w:val="es-ES" w:eastAsia="es-ES"/>
        </w:rPr>
        <w:t xml:space="preserve"> </w:t>
      </w:r>
      <w:r w:rsidRPr="00F36748">
        <w:rPr>
          <w:lang w:val="es-ES" w:eastAsia="es-ES"/>
        </w:rPr>
        <w:t>es decir que no hablamos de un sistema puntual para un organización en particular, sino que se puede adaptar a diferentes organizaciones, por lo tanto presenta la capacidad de adaptarse a las distintas necesidades de múltiples organizaciones y distintas envergaduras de los torneos, permitiendo un profundo análisis de cada edición de cada torneo y módulo de estadísticas.</w:t>
      </w:r>
    </w:p>
    <w:p w:rsidR="00ED3D1D" w:rsidRPr="00ED3D1D" w:rsidRDefault="00ED3D1D" w:rsidP="00ED3D1D">
      <w:pPr>
        <w:pStyle w:val="Ttulo2"/>
        <w:rPr>
          <w:lang w:val="es-ES"/>
        </w:rPr>
      </w:pPr>
      <w:bookmarkStart w:id="5" w:name="_Toc401095400"/>
      <w:r w:rsidRPr="00ED3D1D">
        <w:rPr>
          <w:lang w:val="es-ES"/>
        </w:rPr>
        <w:t>Propuestas de Valor:</w:t>
      </w:r>
      <w:bookmarkEnd w:id="5"/>
    </w:p>
    <w:p w:rsidR="00ED3D1D" w:rsidRPr="00ED3D1D" w:rsidRDefault="00ED3D1D" w:rsidP="00ED3D1D">
      <w:pPr>
        <w:rPr>
          <w:lang w:val="es-ES"/>
        </w:rPr>
      </w:pPr>
      <w:r w:rsidRPr="00ED3D1D">
        <w:rPr>
          <w:lang w:val="es-ES"/>
        </w:rPr>
        <w:t>Los clientes encontrarán en nuestra aplicación una fuente que les permitirá agregar valor a su producto (torneo).</w:t>
      </w:r>
    </w:p>
    <w:p w:rsidR="00ED3D1D" w:rsidRPr="00721880" w:rsidRDefault="00ED3D1D" w:rsidP="00ED3D1D">
      <w:pPr>
        <w:rPr>
          <w:lang w:val="es-ES"/>
        </w:rPr>
      </w:pPr>
      <w:r w:rsidRPr="00721880">
        <w:rPr>
          <w:lang w:val="es-ES"/>
        </w:rPr>
        <w:t>- Gestión Automatizada del Torneo de Fútbol: El sistema permitirá una completa gestión de los torneos o ligas de forma automatizada a partir de la carga de datos.</w:t>
      </w:r>
    </w:p>
    <w:p w:rsidR="00ED3D1D" w:rsidRPr="00ED3D1D" w:rsidRDefault="00ED3D1D" w:rsidP="00ED3D1D">
      <w:pPr>
        <w:rPr>
          <w:lang w:val="es-ES"/>
        </w:rPr>
      </w:pPr>
      <w:r w:rsidRPr="00721880">
        <w:rPr>
          <w:lang w:val="es-ES"/>
        </w:rPr>
        <w:t xml:space="preserve">- Disminución de Costos en la Administración: Los costos administrativos se verán reducidos para nuestros clientes, la carga de datos será mucho más sencilla y el seguimiento fecha a fechas no requerirá tanto esfuerzo como lo es actualmente. </w:t>
      </w:r>
      <w:r w:rsidRPr="00ED3D1D">
        <w:rPr>
          <w:lang w:val="es-ES"/>
        </w:rPr>
        <w:t>Hoy, la gestión es manual, a través de planillas de Excel, y la comunicación es vía Facebook, mediante imágenes.</w:t>
      </w:r>
    </w:p>
    <w:p w:rsidR="00ED3D1D" w:rsidRPr="00ED3D1D" w:rsidRDefault="00ED3D1D" w:rsidP="00ED3D1D">
      <w:pPr>
        <w:rPr>
          <w:lang w:val="es-ES"/>
        </w:rPr>
      </w:pPr>
      <w:r w:rsidRPr="00ED3D1D">
        <w:rPr>
          <w:lang w:val="es-ES"/>
        </w:rPr>
        <w:t>- Disminución tiempos de Administración: Los tiempos de administración se verán notablemente disminuidos. El sistema se encargará de resolver y automatizar la mayoría de las tareas que nuestro cliente realizaba de forma manual, y lo que le generaba una gran carga horaria.</w:t>
      </w:r>
    </w:p>
    <w:p w:rsidR="00ED3D1D" w:rsidRPr="00721880" w:rsidRDefault="00ED3D1D" w:rsidP="00ED3D1D">
      <w:pPr>
        <w:rPr>
          <w:lang w:val="es-ES"/>
        </w:rPr>
      </w:pPr>
      <w:r w:rsidRPr="00721880">
        <w:rPr>
          <w:lang w:val="es-ES"/>
        </w:rPr>
        <w:t>- Reducción de errores en la administración: La duplicación de datos, los errores manuales, el sobre trabajo, se verán reducidos gracias a la implementación del sistema.</w:t>
      </w:r>
    </w:p>
    <w:p w:rsidR="00ED3D1D" w:rsidRPr="00721880" w:rsidRDefault="00ED3D1D" w:rsidP="00ED3D1D">
      <w:pPr>
        <w:rPr>
          <w:lang w:val="es-ES"/>
        </w:rPr>
      </w:pPr>
      <w:r w:rsidRPr="00721880">
        <w:rPr>
          <w:lang w:val="es-ES"/>
        </w:rPr>
        <w:t>-Acceso a la información centralizada: El cliente tendrá un acceso fácil y dinámico a toda la información para llevar a cabo una gestión óptima de su torneo.</w:t>
      </w:r>
    </w:p>
    <w:p w:rsidR="00ED3D1D" w:rsidRPr="00ED3D1D" w:rsidRDefault="00ED3D1D" w:rsidP="00ED3D1D">
      <w:pPr>
        <w:rPr>
          <w:lang w:val="es-ES"/>
        </w:rPr>
      </w:pPr>
      <w:r w:rsidRPr="00ED3D1D">
        <w:rPr>
          <w:lang w:val="es-ES"/>
        </w:rPr>
        <w:t>- Medio de comunicación centralizado: La aplicación le permitirá generar un sitio web con portales de noticias, donde todos los interesados del torneo podrán consultar toda la información necesaria del torneo, sin tener que acceder a otros medios como Facebook, consultas por teléfono, etc.</w:t>
      </w:r>
    </w:p>
    <w:p w:rsidR="00ED3D1D" w:rsidRPr="00721880" w:rsidRDefault="00ED3D1D" w:rsidP="00ED3D1D">
      <w:pPr>
        <w:rPr>
          <w:lang w:val="es-ES"/>
        </w:rPr>
      </w:pPr>
      <w:r w:rsidRPr="00721880">
        <w:rPr>
          <w:lang w:val="es-ES"/>
        </w:rPr>
        <w:lastRenderedPageBreak/>
        <w:t>- Ahorro de costos de realizar sitio por su cuenta: El costo de encarar una solución personalizada para un torneo en particular excede en muchos casos el presupuesto con el que cuentan estas organizaciones. Accediendo a nuestra plataforma podrán obtener un sistema completo a un costo accesible de acuerdo a la envergadura del torneo.</w:t>
      </w:r>
    </w:p>
    <w:p w:rsidR="00ED3D1D" w:rsidRPr="00721880" w:rsidRDefault="00ED3D1D" w:rsidP="00ED3D1D">
      <w:pPr>
        <w:rPr>
          <w:lang w:val="es-ES"/>
        </w:rPr>
      </w:pPr>
      <w:r w:rsidRPr="00721880">
        <w:rPr>
          <w:lang w:val="es-ES"/>
        </w:rPr>
        <w:t>- Aumentar el valor agregado del producto del cliente: Nuestro sistema le permitirá acceder a estadísticas de fechas, torneos, ediciones. Acceder a seguimientos personalizados de jugadores, árbitros, equipos, etc. Lo que generará un valor agregado para el torneo, captando la atención de sus interesados.</w:t>
      </w:r>
    </w:p>
    <w:p w:rsidR="00ED3D1D" w:rsidRDefault="00ED3D1D" w:rsidP="00ED3D1D">
      <w:pPr>
        <w:rPr>
          <w:lang w:val="es-ES"/>
        </w:rPr>
      </w:pPr>
    </w:p>
    <w:p w:rsidR="00ED3D1D" w:rsidRDefault="00ED3D1D" w:rsidP="00ED3D1D">
      <w:pPr>
        <w:pStyle w:val="Ttulo2"/>
        <w:rPr>
          <w:lang w:val="es-ES"/>
        </w:rPr>
      </w:pPr>
      <w:bookmarkStart w:id="6" w:name="_Toc401095401"/>
      <w:r w:rsidRPr="008C67BB">
        <w:rPr>
          <w:lang w:val="es-ES"/>
        </w:rPr>
        <w:t>Plan Operativo</w:t>
      </w:r>
      <w:bookmarkEnd w:id="6"/>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Las principales acciones a realizar para la implementación del emprendimiento son las siguientes:</w:t>
      </w:r>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 xml:space="preserve">1° </w:t>
      </w:r>
      <w:r w:rsidRPr="00F36748">
        <w:rPr>
          <w:b/>
          <w:bCs/>
          <w:lang w:val="es-ES" w:eastAsia="es-ES"/>
        </w:rPr>
        <w:t>Relevamiento e Identificación</w:t>
      </w:r>
      <w:r w:rsidRPr="00F36748">
        <w:rPr>
          <w:lang w:val="es-ES" w:eastAsia="es-ES"/>
        </w:rPr>
        <w:t xml:space="preserve"> </w:t>
      </w:r>
      <w:r w:rsidRPr="00F36748">
        <w:rPr>
          <w:b/>
          <w:lang w:val="es-ES" w:eastAsia="es-ES"/>
        </w:rPr>
        <w:t>de principales necesidades:</w:t>
      </w:r>
      <w:r w:rsidRPr="00F36748">
        <w:rPr>
          <w:lang w:val="es-ES" w:eastAsia="es-ES"/>
        </w:rPr>
        <w:t xml:space="preserve"> en un primer momento llevaremos a cabo el relevamiento y análisis de requerimientos para que el sistema se adapte y pueda cubrir las necesidades primarias de los clientes a los que apuntamos. Consistirá en la realización de entrevistas y cuestionarios a los principales clientes.</w:t>
      </w:r>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 xml:space="preserve">2° </w:t>
      </w:r>
      <w:r w:rsidRPr="00F36748">
        <w:rPr>
          <w:b/>
          <w:bCs/>
          <w:lang w:val="es-ES" w:eastAsia="es-ES"/>
        </w:rPr>
        <w:t>Desarrollo</w:t>
      </w:r>
      <w:r w:rsidRPr="00F36748">
        <w:rPr>
          <w:lang w:val="es-ES" w:eastAsia="es-ES"/>
        </w:rPr>
        <w:t xml:space="preserve"> </w:t>
      </w:r>
      <w:r w:rsidRPr="00F36748">
        <w:rPr>
          <w:b/>
          <w:lang w:val="es-ES" w:eastAsia="es-ES"/>
        </w:rPr>
        <w:t>del producto de software:</w:t>
      </w:r>
      <w:r w:rsidRPr="00F36748">
        <w:rPr>
          <w:lang w:val="es-ES" w:eastAsia="es-ES"/>
        </w:rPr>
        <w:t xml:space="preserve"> contamos con recursos humanos, recursos tecnológicos y de software para el desarrollo del producto. Prevemos que el desarrollo nos llevará 12 meses. Para ello contamos con dos desarrollares web y dos analistas funcionales/</w:t>
      </w:r>
      <w:proofErr w:type="spellStart"/>
      <w:r w:rsidRPr="00F36748">
        <w:rPr>
          <w:lang w:val="es-ES" w:eastAsia="es-ES"/>
        </w:rPr>
        <w:t>tester</w:t>
      </w:r>
      <w:proofErr w:type="spellEnd"/>
      <w:r w:rsidRPr="00F36748">
        <w:rPr>
          <w:lang w:val="es-ES" w:eastAsia="es-ES"/>
        </w:rPr>
        <w:t>, se cuenta con la infraestructura de desarrollo necesaria y con las licencias de desarrollo requeridas.</w:t>
      </w:r>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 xml:space="preserve">3° </w:t>
      </w:r>
      <w:proofErr w:type="spellStart"/>
      <w:r w:rsidRPr="00F36748">
        <w:rPr>
          <w:b/>
          <w:bCs/>
          <w:lang w:val="es-ES" w:eastAsia="es-ES"/>
        </w:rPr>
        <w:t>Testing</w:t>
      </w:r>
      <w:proofErr w:type="spellEnd"/>
      <w:r w:rsidRPr="00F36748">
        <w:rPr>
          <w:b/>
          <w:bCs/>
          <w:lang w:val="es-ES" w:eastAsia="es-ES"/>
        </w:rPr>
        <w:t>/ Validación con Clientes</w:t>
      </w:r>
      <w:r w:rsidRPr="00F36748">
        <w:rPr>
          <w:lang w:val="es-ES" w:eastAsia="es-ES"/>
        </w:rPr>
        <w:t>: se preverá un período de dos meses para todo lo asociado a prueba y ajuste del producto antes de su puesta definitiva en producción. Es necesario ir validando todas las funcionalidades del sistema con distintos administradores de torneos, para asegurarnos que satisface realmente sus necesidades.</w:t>
      </w:r>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 xml:space="preserve">3° </w:t>
      </w:r>
      <w:r w:rsidRPr="00F36748">
        <w:rPr>
          <w:b/>
          <w:bCs/>
          <w:lang w:val="es-ES" w:eastAsia="es-ES"/>
        </w:rPr>
        <w:t>Implementación</w:t>
      </w:r>
      <w:r w:rsidRPr="00F36748">
        <w:rPr>
          <w:lang w:val="es-ES" w:eastAsia="es-ES"/>
        </w:rPr>
        <w:t xml:space="preserve"> </w:t>
      </w:r>
      <w:r w:rsidRPr="00F36748">
        <w:rPr>
          <w:b/>
          <w:lang w:val="es-ES" w:eastAsia="es-ES"/>
        </w:rPr>
        <w:t>y puesta en producción del producto</w:t>
      </w:r>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4°</w:t>
      </w:r>
      <w:r w:rsidRPr="00F36748">
        <w:rPr>
          <w:b/>
          <w:bCs/>
          <w:lang w:val="es-ES" w:eastAsia="es-ES"/>
        </w:rPr>
        <w:t xml:space="preserve"> Promoción y Captación de potenciales Clientes</w:t>
      </w:r>
      <w:r w:rsidRPr="00F36748">
        <w:rPr>
          <w:lang w:val="es-ES" w:eastAsia="es-ES"/>
        </w:rPr>
        <w:t xml:space="preserve"> </w:t>
      </w:r>
      <w:r w:rsidRPr="00F36748">
        <w:rPr>
          <w:i/>
          <w:lang w:val="es-ES" w:eastAsia="es-ES"/>
        </w:rPr>
        <w:t>(ver Plan de Marketing)</w:t>
      </w:r>
    </w:p>
    <w:p w:rsidR="00ED3D1D" w:rsidRDefault="00ED3D1D" w:rsidP="00ED3D1D">
      <w:pPr>
        <w:rPr>
          <w:i/>
          <w:lang w:val="es-ES" w:eastAsia="es-ES"/>
        </w:rPr>
      </w:pPr>
      <w:r w:rsidRPr="00F36748">
        <w:rPr>
          <w:lang w:val="es-ES" w:eastAsia="es-ES"/>
        </w:rPr>
        <w:t xml:space="preserve">5° </w:t>
      </w:r>
      <w:r w:rsidRPr="00F36748">
        <w:rPr>
          <w:b/>
          <w:bCs/>
          <w:lang w:val="es-ES" w:eastAsia="es-ES"/>
        </w:rPr>
        <w:t xml:space="preserve">Venta del servicio </w:t>
      </w:r>
      <w:r w:rsidRPr="00F36748">
        <w:rPr>
          <w:i/>
          <w:lang w:val="es-ES" w:eastAsia="es-ES"/>
        </w:rPr>
        <w:t>(ver Plan de Ventas)</w:t>
      </w:r>
    </w:p>
    <w:p w:rsidR="00ED3D1D" w:rsidRPr="00F36748" w:rsidRDefault="00ED3D1D" w:rsidP="00ED3D1D">
      <w:pPr>
        <w:rPr>
          <w:rFonts w:ascii="Times New Roman" w:hAnsi="Times New Roman" w:cs="Times New Roman"/>
          <w:sz w:val="24"/>
          <w:szCs w:val="24"/>
          <w:lang w:val="es-ES" w:eastAsia="es-ES"/>
        </w:rPr>
      </w:pPr>
      <w:r w:rsidRPr="00F36748">
        <w:rPr>
          <w:lang w:val="es-ES" w:eastAsia="es-ES"/>
        </w:rPr>
        <w:t xml:space="preserve">Una vez que el producto logre cierta estabilidad en su consumo y utilización, las acciones a realizar consistirán básicamente en el </w:t>
      </w:r>
      <w:r w:rsidRPr="00F36748">
        <w:rPr>
          <w:b/>
          <w:bCs/>
          <w:lang w:val="es-ES" w:eastAsia="es-ES"/>
        </w:rPr>
        <w:t>mantenimiento</w:t>
      </w:r>
      <w:r w:rsidRPr="00F36748">
        <w:rPr>
          <w:lang w:val="es-ES" w:eastAsia="es-ES"/>
        </w:rPr>
        <w:t xml:space="preserve"> y soporte necesario a nuestros clientes.</w:t>
      </w:r>
    </w:p>
    <w:p w:rsidR="00ED3D1D" w:rsidRPr="00F36748" w:rsidRDefault="00ED3D1D" w:rsidP="00ED3D1D">
      <w:pPr>
        <w:rPr>
          <w:rFonts w:ascii="Times New Roman" w:hAnsi="Times New Roman" w:cs="Times New Roman"/>
          <w:sz w:val="24"/>
          <w:szCs w:val="24"/>
          <w:lang w:val="es-ES" w:eastAsia="es-ES"/>
        </w:rPr>
      </w:pPr>
    </w:p>
    <w:p w:rsidR="00ED3D1D" w:rsidRDefault="00ED3D1D" w:rsidP="00ED3D1D">
      <w:pPr>
        <w:rPr>
          <w:lang w:val="es-ES"/>
        </w:rPr>
      </w:pPr>
    </w:p>
    <w:p w:rsidR="00ED3D1D" w:rsidRDefault="00ED3D1D" w:rsidP="00ED3D1D">
      <w:pPr>
        <w:rPr>
          <w:lang w:val="es-ES"/>
        </w:rPr>
      </w:pPr>
    </w:p>
    <w:p w:rsidR="00ED3D1D" w:rsidRDefault="00ED3D1D" w:rsidP="00ED3D1D">
      <w:pPr>
        <w:rPr>
          <w:lang w:val="es-ES"/>
        </w:rPr>
      </w:pPr>
    </w:p>
    <w:p w:rsidR="00ED3D1D" w:rsidRDefault="00ED3D1D" w:rsidP="00ED3D1D">
      <w:pPr>
        <w:rPr>
          <w:lang w:val="es-ES"/>
        </w:rPr>
      </w:pPr>
    </w:p>
    <w:p w:rsidR="00ED3D1D" w:rsidRPr="008C67BB" w:rsidRDefault="00ED3D1D" w:rsidP="00ED3D1D">
      <w:pPr>
        <w:pStyle w:val="Ttulo2"/>
        <w:rPr>
          <w:lang w:val="es-ES"/>
        </w:rPr>
      </w:pPr>
      <w:bookmarkStart w:id="7" w:name="_Toc401095402"/>
      <w:r>
        <w:rPr>
          <w:lang w:val="es-ES"/>
        </w:rPr>
        <w:lastRenderedPageBreak/>
        <w:t>Plan de Marketing</w:t>
      </w:r>
      <w:bookmarkEnd w:id="7"/>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El plan de marketing comprende una campaña digital de anuncios, y por otro lado se pretende llegar directamente a los potenciales clientes mediante vendedores.</w:t>
      </w:r>
    </w:p>
    <w:p w:rsidR="00ED3D1D" w:rsidRPr="00916FD3" w:rsidRDefault="00ED3D1D" w:rsidP="00ED3D1D">
      <w:pPr>
        <w:rPr>
          <w:rFonts w:ascii="Times New Roman" w:hAnsi="Times New Roman" w:cs="Times New Roman"/>
          <w:sz w:val="24"/>
          <w:szCs w:val="24"/>
          <w:lang w:val="es-ES" w:eastAsia="es-ES"/>
        </w:rPr>
      </w:pPr>
      <w:r w:rsidRPr="00916FD3">
        <w:rPr>
          <w:b/>
          <w:bCs/>
          <w:lang w:val="es-ES" w:eastAsia="es-ES"/>
        </w:rPr>
        <w:t>Campaña Digital</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La campaña digital comprende anuncios masivos en las redes sociales, preferentemente Facebook. La misma red social nos permite mostrar anuncios a grupos de personas específicos.</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Esta campaña está destinada a personas entre 18 y 30 años, de Córdoba, con intereses en fútbol. Alcanzando unas 400.000 impresiones.</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Se destinaran gastos para el armado de spots publicitarios, imágenes, entre otros.</w:t>
      </w:r>
    </w:p>
    <w:p w:rsidR="00ED3D1D" w:rsidRPr="00916FD3" w:rsidRDefault="00ED3D1D" w:rsidP="00ED3D1D">
      <w:pPr>
        <w:rPr>
          <w:rFonts w:ascii="Times New Roman" w:hAnsi="Times New Roman" w:cs="Times New Roman"/>
          <w:sz w:val="24"/>
          <w:szCs w:val="24"/>
          <w:lang w:val="es-ES" w:eastAsia="es-ES"/>
        </w:rPr>
      </w:pPr>
      <w:r w:rsidRPr="00916FD3">
        <w:rPr>
          <w:b/>
          <w:bCs/>
          <w:lang w:val="es-ES" w:eastAsia="es-ES"/>
        </w:rPr>
        <w:t>Vendedores</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 xml:space="preserve">Además de las campañas publicitarias, se </w:t>
      </w:r>
      <w:proofErr w:type="spellStart"/>
      <w:r w:rsidRPr="00916FD3">
        <w:rPr>
          <w:lang w:val="es-ES" w:eastAsia="es-ES"/>
        </w:rPr>
        <w:t>prevée</w:t>
      </w:r>
      <w:proofErr w:type="spellEnd"/>
      <w:r w:rsidRPr="00916FD3">
        <w:rPr>
          <w:lang w:val="es-ES" w:eastAsia="es-ES"/>
        </w:rPr>
        <w:t xml:space="preserve"> que vendedores se contacten directamente con los administradores de torneos de fútbol y entidades afines, con el fin de acercarles nuestras propuesta y lograr que conozcan las ventajas del uso de nuestro sistema.</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Los vendedores establecerán un contacto inicial a través de Facebook, dado que la gran mayoría de los torneos hace uso de esta red social, con posibilidad de establecer una reunión de acuerdo lo amerite la situación.</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Se diseñarán e imprimirán elegantes panfletos para la entrega en mano a clientes potenciales.</w:t>
      </w:r>
    </w:p>
    <w:p w:rsidR="00ED3D1D" w:rsidRPr="00916FD3" w:rsidRDefault="00ED3D1D" w:rsidP="00ED3D1D">
      <w:pPr>
        <w:rPr>
          <w:rFonts w:ascii="Times New Roman" w:hAnsi="Times New Roman" w:cs="Times New Roman"/>
          <w:sz w:val="24"/>
          <w:szCs w:val="24"/>
          <w:lang w:val="es-ES" w:eastAsia="es-ES"/>
        </w:rPr>
      </w:pPr>
      <w:r>
        <w:rPr>
          <w:b/>
          <w:bCs/>
          <w:lang w:val="es-ES" w:eastAsia="es-ES"/>
        </w:rPr>
        <w:t>C</w:t>
      </w:r>
      <w:r w:rsidRPr="00916FD3">
        <w:rPr>
          <w:b/>
          <w:bCs/>
          <w:lang w:val="es-ES" w:eastAsia="es-ES"/>
        </w:rPr>
        <w:t>ostos de Marketing</w:t>
      </w:r>
    </w:p>
    <w:tbl>
      <w:tblPr>
        <w:tblW w:w="0" w:type="auto"/>
        <w:tblCellMar>
          <w:top w:w="15" w:type="dxa"/>
          <w:left w:w="15" w:type="dxa"/>
          <w:bottom w:w="15" w:type="dxa"/>
          <w:right w:w="15" w:type="dxa"/>
        </w:tblCellMar>
        <w:tblLook w:val="04A0" w:firstRow="1" w:lastRow="0" w:firstColumn="1" w:lastColumn="0" w:noHBand="0" w:noVBand="1"/>
      </w:tblPr>
      <w:tblGrid>
        <w:gridCol w:w="2393"/>
        <w:gridCol w:w="5534"/>
        <w:gridCol w:w="1417"/>
      </w:tblGrid>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b/>
                <w:bCs/>
                <w:shd w:val="clear" w:color="auto" w:fill="BFBFBF"/>
                <w:lang w:val="es-ES" w:eastAsia="es-ES"/>
              </w:rPr>
              <w:t>Recurso</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b/>
                <w:bCs/>
                <w:shd w:val="clear" w:color="auto" w:fill="BFBFBF"/>
                <w:lang w:val="es-ES" w:eastAsia="es-ES"/>
              </w:rPr>
              <w:t>Descripción</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b/>
                <w:bCs/>
                <w:shd w:val="clear" w:color="auto" w:fill="BFBFBF"/>
                <w:lang w:val="es-ES" w:eastAsia="es-ES"/>
              </w:rPr>
              <w:t>Total</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shd w:val="clear" w:color="auto" w:fill="F2F2F2"/>
                <w:lang w:val="es-ES" w:eastAsia="es-ES"/>
              </w:rPr>
              <w:t>Spots Publicitarios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Armado de Videos Publicitarios para promocionar el sitio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$2000</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shd w:val="clear" w:color="auto" w:fill="F2F2F2"/>
                <w:lang w:val="es-ES" w:eastAsia="es-ES"/>
              </w:rPr>
              <w:t>Campaña publicitaria en Facebook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Campaña destinada a personas entre 18 y 30 años, de Córdoba, con intereses en fútbol. Alcanzando 300.000 impresiones.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$5000</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shd w:val="clear" w:color="auto" w:fill="F2F2F2"/>
                <w:lang w:val="es-ES" w:eastAsia="es-ES"/>
              </w:rPr>
              <w:t>Diseño/Impresión de Folletos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Diseño de distintos Folletos a ser entregados a los administradores en los torneos, sedes de futbol, y de manera virtual.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$1500</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shd w:val="clear" w:color="auto" w:fill="F2F2F2"/>
                <w:lang w:val="es-ES" w:eastAsia="es-ES"/>
              </w:rPr>
              <w:lastRenderedPageBreak/>
              <w:t>Vendedor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Persona destinada a responder consultas y a contactar potenciales clientes. 8 Horas Semanales.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$1600 Mensuales</w:t>
            </w:r>
          </w:p>
        </w:tc>
      </w:tr>
    </w:tbl>
    <w:p w:rsidR="00ED3D1D" w:rsidRDefault="00ED3D1D" w:rsidP="00ED3D1D">
      <w:pPr>
        <w:rPr>
          <w:lang w:val="es-ES"/>
        </w:rPr>
      </w:pPr>
    </w:p>
    <w:p w:rsidR="00ED3D1D" w:rsidRDefault="00ED3D1D" w:rsidP="00ED3D1D">
      <w:pPr>
        <w:pStyle w:val="Ttulo2"/>
        <w:rPr>
          <w:lang w:val="es-ES"/>
        </w:rPr>
      </w:pPr>
      <w:bookmarkStart w:id="8" w:name="_Toc401095403"/>
      <w:r>
        <w:rPr>
          <w:lang w:val="es-ES"/>
        </w:rPr>
        <w:t>Plan de Ventas</w:t>
      </w:r>
      <w:bookmarkEnd w:id="8"/>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Los usuarios podrán acceder a distintos tipos de membresías, que les permitirán administrar torneos de diferentes envergaduras, con distintos tipos de funcionalidades y restricciones asociados a cada una de ellas.</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A continuación se presentan las distintas opciones con sus respectivos costos:</w:t>
      </w:r>
    </w:p>
    <w:tbl>
      <w:tblPr>
        <w:tblW w:w="0" w:type="auto"/>
        <w:tblCellMar>
          <w:top w:w="15" w:type="dxa"/>
          <w:left w:w="15" w:type="dxa"/>
          <w:bottom w:w="15" w:type="dxa"/>
          <w:right w:w="15" w:type="dxa"/>
        </w:tblCellMar>
        <w:tblLook w:val="04A0" w:firstRow="1" w:lastRow="0" w:firstColumn="1" w:lastColumn="0" w:noHBand="0" w:noVBand="1"/>
      </w:tblPr>
      <w:tblGrid>
        <w:gridCol w:w="1731"/>
        <w:gridCol w:w="1525"/>
      </w:tblGrid>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shd w:val="clear" w:color="auto" w:fill="BFBFBF"/>
                <w:lang w:val="es-ES" w:eastAsia="es-ES"/>
              </w:rPr>
              <w:t>Membresía</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shd w:val="clear" w:color="auto" w:fill="BFBFBF"/>
                <w:lang w:val="es-ES" w:eastAsia="es-ES"/>
              </w:rPr>
              <w:t>Costo Mensual</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shd w:val="clear" w:color="auto" w:fill="F2F2F2"/>
                <w:lang w:val="es-ES" w:eastAsia="es-ES"/>
              </w:rPr>
              <w:t>Torneo Gratuito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$0</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shd w:val="clear" w:color="auto" w:fill="F2F2F2"/>
                <w:lang w:val="es-ES" w:eastAsia="es-ES"/>
              </w:rPr>
              <w:t xml:space="preserve">Torneo </w:t>
            </w:r>
            <w:proofErr w:type="spellStart"/>
            <w:r w:rsidRPr="00916FD3">
              <w:rPr>
                <w:shd w:val="clear" w:color="auto" w:fill="F2F2F2"/>
                <w:lang w:val="es-ES" w:eastAsia="es-ES"/>
              </w:rPr>
              <w:t>Silver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$200</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shd w:val="clear" w:color="auto" w:fill="F2F2F2"/>
                <w:lang w:val="es-ES" w:eastAsia="es-ES"/>
              </w:rPr>
              <w:t>Torneo Gold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$500</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shd w:val="clear" w:color="auto" w:fill="F2F2F2"/>
                <w:lang w:val="es-ES" w:eastAsia="es-ES"/>
              </w:rPr>
              <w:t xml:space="preserve">Torneo </w:t>
            </w:r>
            <w:proofErr w:type="spellStart"/>
            <w:r w:rsidRPr="00916FD3">
              <w:rPr>
                <w:shd w:val="clear" w:color="auto" w:fill="F2F2F2"/>
                <w:lang w:val="es-ES" w:eastAsia="es-ES"/>
              </w:rPr>
              <w:t>Platinium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D3D1D" w:rsidRPr="00916FD3" w:rsidRDefault="00ED3D1D" w:rsidP="004032B7">
            <w:pPr>
              <w:rPr>
                <w:rFonts w:ascii="Times New Roman" w:hAnsi="Times New Roman" w:cs="Times New Roman"/>
                <w:sz w:val="24"/>
                <w:szCs w:val="24"/>
                <w:lang w:val="es-ES" w:eastAsia="es-ES"/>
              </w:rPr>
            </w:pPr>
            <w:r w:rsidRPr="00916FD3">
              <w:rPr>
                <w:lang w:val="es-ES" w:eastAsia="es-ES"/>
              </w:rPr>
              <w:t>$999</w:t>
            </w:r>
          </w:p>
        </w:tc>
      </w:tr>
    </w:tbl>
    <w:p w:rsidR="00ED3D1D" w:rsidRPr="00916FD3" w:rsidRDefault="00ED3D1D" w:rsidP="00ED3D1D">
      <w:pPr>
        <w:rPr>
          <w:rFonts w:ascii="Times New Roman" w:hAnsi="Times New Roman" w:cs="Times New Roman"/>
          <w:sz w:val="24"/>
          <w:szCs w:val="24"/>
          <w:lang w:val="es-ES" w:eastAsia="es-ES"/>
        </w:rPr>
      </w:pP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A continuación se detalla una estimación de los clientes que esperamos ir captando mes a mes, a través de las diferentes membresías que ofreceremos.</w:t>
      </w:r>
    </w:p>
    <w:tbl>
      <w:tblPr>
        <w:tblW w:w="0" w:type="auto"/>
        <w:tblCellMar>
          <w:top w:w="15" w:type="dxa"/>
          <w:left w:w="15" w:type="dxa"/>
          <w:bottom w:w="15" w:type="dxa"/>
          <w:right w:w="15" w:type="dxa"/>
        </w:tblCellMar>
        <w:tblLook w:val="04A0" w:firstRow="1" w:lastRow="0" w:firstColumn="1" w:lastColumn="0" w:noHBand="0" w:noVBand="1"/>
      </w:tblPr>
      <w:tblGrid>
        <w:gridCol w:w="1692"/>
        <w:gridCol w:w="1082"/>
        <w:gridCol w:w="695"/>
        <w:gridCol w:w="695"/>
        <w:gridCol w:w="695"/>
        <w:gridCol w:w="695"/>
        <w:gridCol w:w="807"/>
        <w:gridCol w:w="807"/>
      </w:tblGrid>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BFBFBF"/>
                <w:lang w:val="es-ES" w:eastAsia="es-ES"/>
              </w:rPr>
              <w:t>Membresía</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vAlign w:val="bottom"/>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BFBFBF"/>
                <w:lang w:val="es-ES" w:eastAsia="es-ES"/>
              </w:rPr>
              <w:t>$ Mensual</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BFBFBF"/>
                <w:lang w:val="es-ES" w:eastAsia="es-ES"/>
              </w:rPr>
              <w:t>Mes 2</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BFBFBF"/>
                <w:lang w:val="es-ES" w:eastAsia="es-ES"/>
              </w:rPr>
              <w:t>Mes 4</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BFBFBF"/>
                <w:lang w:val="es-ES" w:eastAsia="es-ES"/>
              </w:rPr>
              <w:t>Mes 6</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BFBFBF"/>
                <w:lang w:val="es-ES" w:eastAsia="es-ES"/>
              </w:rPr>
              <w:t>Mes 8</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BFBFBF"/>
                <w:lang w:val="es-ES" w:eastAsia="es-ES"/>
              </w:rPr>
              <w:t>Mes 10</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BFBFBF"/>
                <w:lang w:val="es-ES" w:eastAsia="es-ES"/>
              </w:rPr>
              <w:t>Mes 12</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F2F2F2"/>
                <w:lang w:val="es-ES" w:eastAsia="es-ES"/>
              </w:rPr>
              <w:t>Torneo Gratuito</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vAlign w:val="bottom"/>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F2F2F2"/>
                <w:lang w:val="es-ES" w:eastAsia="es-ES"/>
              </w:rPr>
              <w:t>$ 0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200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220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230</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F2F2F2"/>
                <w:lang w:val="es-ES" w:eastAsia="es-ES"/>
              </w:rPr>
              <w:t xml:space="preserve">Torneo </w:t>
            </w:r>
            <w:proofErr w:type="spellStart"/>
            <w:r w:rsidRPr="00916FD3">
              <w:rPr>
                <w:rFonts w:ascii="Calibri" w:hAnsi="Calibri" w:cs="Times New Roman"/>
                <w:shd w:val="clear" w:color="auto" w:fill="F2F2F2"/>
                <w:lang w:val="es-ES" w:eastAsia="es-ES"/>
              </w:rPr>
              <w:t>Silver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vAlign w:val="bottom"/>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F2F2F2"/>
                <w:lang w:val="es-ES" w:eastAsia="es-ES"/>
              </w:rPr>
              <w:t>$ 199</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60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65</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67</w:t>
            </w:r>
          </w:p>
        </w:tc>
      </w:tr>
      <w:tr w:rsidR="00ED3D1D" w:rsidRPr="00916FD3" w:rsidTr="004032B7">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F2F2F2"/>
                <w:lang w:val="es-ES" w:eastAsia="es-ES"/>
              </w:rPr>
              <w:t>Torneo Gold</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105" w:type="dxa"/>
              <w:left w:w="75" w:type="dxa"/>
              <w:bottom w:w="105" w:type="dxa"/>
              <w:right w:w="75" w:type="dxa"/>
            </w:tcMar>
            <w:vAlign w:val="bottom"/>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F2F2F2"/>
                <w:lang w:val="es-ES" w:eastAsia="es-ES"/>
              </w:rPr>
              <w:t>$ 499</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30</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34</w:t>
            </w:r>
          </w:p>
        </w:tc>
      </w:tr>
      <w:tr w:rsidR="00ED3D1D" w:rsidRPr="00916FD3" w:rsidTr="004032B7">
        <w:tc>
          <w:tcPr>
            <w:tcW w:w="0" w:type="auto"/>
            <w:tcBorders>
              <w:top w:val="single" w:sz="6" w:space="0" w:color="000000"/>
              <w:left w:val="single" w:sz="6" w:space="0" w:color="000000"/>
              <w:bottom w:val="single" w:sz="2" w:space="0" w:color="000000"/>
              <w:right w:val="single" w:sz="6" w:space="0" w:color="000000"/>
            </w:tcBorders>
            <w:shd w:val="clear" w:color="auto" w:fill="F2F2F2"/>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F2F2F2"/>
                <w:lang w:val="es-ES" w:eastAsia="es-ES"/>
              </w:rPr>
              <w:lastRenderedPageBreak/>
              <w:t xml:space="preserve">Torneo </w:t>
            </w:r>
            <w:proofErr w:type="spellStart"/>
            <w:r w:rsidRPr="00916FD3">
              <w:rPr>
                <w:rFonts w:ascii="Calibri" w:hAnsi="Calibri" w:cs="Times New Roman"/>
                <w:shd w:val="clear" w:color="auto" w:fill="F2F2F2"/>
                <w:lang w:val="es-ES" w:eastAsia="es-ES"/>
              </w:rPr>
              <w:t>Platinium</w:t>
            </w:r>
            <w:proofErr w:type="spellEnd"/>
          </w:p>
        </w:tc>
        <w:tc>
          <w:tcPr>
            <w:tcW w:w="0" w:type="auto"/>
            <w:tcBorders>
              <w:top w:val="single" w:sz="6" w:space="0" w:color="000000"/>
              <w:left w:val="single" w:sz="6" w:space="0" w:color="000000"/>
              <w:bottom w:val="single" w:sz="2" w:space="0" w:color="000000"/>
              <w:right w:val="single" w:sz="6" w:space="0" w:color="000000"/>
            </w:tcBorders>
            <w:shd w:val="clear" w:color="auto" w:fill="F2F2F2"/>
            <w:tcMar>
              <w:top w:w="105" w:type="dxa"/>
              <w:left w:w="75" w:type="dxa"/>
              <w:bottom w:w="105" w:type="dxa"/>
              <w:right w:w="75" w:type="dxa"/>
            </w:tcMar>
            <w:vAlign w:val="bottom"/>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shd w:val="clear" w:color="auto" w:fill="F2F2F2"/>
                <w:lang w:val="es-ES" w:eastAsia="es-ES"/>
              </w:rPr>
              <w:t>$ 999</w:t>
            </w:r>
          </w:p>
        </w:tc>
        <w:tc>
          <w:tcPr>
            <w:tcW w:w="0" w:type="auto"/>
            <w:tcBorders>
              <w:top w:val="single" w:sz="6" w:space="0" w:color="000000"/>
              <w:left w:val="single" w:sz="6" w:space="0" w:color="000000"/>
              <w:bottom w:val="single" w:sz="2"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1</w:t>
            </w:r>
          </w:p>
        </w:tc>
        <w:tc>
          <w:tcPr>
            <w:tcW w:w="0" w:type="auto"/>
            <w:tcBorders>
              <w:top w:val="single" w:sz="6" w:space="0" w:color="000000"/>
              <w:left w:val="single" w:sz="6" w:space="0" w:color="000000"/>
              <w:bottom w:val="single" w:sz="2"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3</w:t>
            </w:r>
          </w:p>
        </w:tc>
        <w:tc>
          <w:tcPr>
            <w:tcW w:w="0" w:type="auto"/>
            <w:tcBorders>
              <w:top w:val="single" w:sz="6" w:space="0" w:color="000000"/>
              <w:left w:val="single" w:sz="6" w:space="0" w:color="000000"/>
              <w:bottom w:val="single" w:sz="2"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8</w:t>
            </w:r>
          </w:p>
        </w:tc>
        <w:tc>
          <w:tcPr>
            <w:tcW w:w="0" w:type="auto"/>
            <w:tcBorders>
              <w:top w:val="single" w:sz="6" w:space="0" w:color="000000"/>
              <w:left w:val="single" w:sz="6" w:space="0" w:color="000000"/>
              <w:bottom w:val="single" w:sz="2"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14</w:t>
            </w:r>
          </w:p>
        </w:tc>
        <w:tc>
          <w:tcPr>
            <w:tcW w:w="0" w:type="auto"/>
            <w:tcBorders>
              <w:top w:val="single" w:sz="6" w:space="0" w:color="000000"/>
              <w:left w:val="single" w:sz="6" w:space="0" w:color="000000"/>
              <w:bottom w:val="single" w:sz="2"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17</w:t>
            </w:r>
          </w:p>
        </w:tc>
        <w:tc>
          <w:tcPr>
            <w:tcW w:w="0" w:type="auto"/>
            <w:tcBorders>
              <w:top w:val="single" w:sz="6" w:space="0" w:color="000000"/>
              <w:left w:val="single" w:sz="6" w:space="0" w:color="000000"/>
              <w:bottom w:val="single" w:sz="2" w:space="0" w:color="000000"/>
              <w:right w:val="single" w:sz="6" w:space="0" w:color="000000"/>
            </w:tcBorders>
            <w:tcMar>
              <w:top w:w="105" w:type="dxa"/>
              <w:left w:w="75" w:type="dxa"/>
              <w:bottom w:w="105" w:type="dxa"/>
              <w:right w:w="75" w:type="dxa"/>
            </w:tcMar>
            <w:hideMark/>
          </w:tcPr>
          <w:p w:rsidR="00ED3D1D" w:rsidRPr="00916FD3" w:rsidRDefault="00ED3D1D" w:rsidP="004032B7">
            <w:pPr>
              <w:rPr>
                <w:rFonts w:ascii="Times New Roman" w:hAnsi="Times New Roman" w:cs="Times New Roman"/>
                <w:sz w:val="24"/>
                <w:szCs w:val="24"/>
                <w:lang w:val="es-ES" w:eastAsia="es-ES"/>
              </w:rPr>
            </w:pPr>
            <w:r w:rsidRPr="00916FD3">
              <w:rPr>
                <w:rFonts w:ascii="Calibri" w:hAnsi="Calibri" w:cs="Times New Roman"/>
                <w:lang w:val="es-ES" w:eastAsia="es-ES"/>
              </w:rPr>
              <w:t>18</w:t>
            </w:r>
          </w:p>
        </w:tc>
      </w:tr>
    </w:tbl>
    <w:p w:rsidR="00ED3D1D" w:rsidRPr="00916FD3" w:rsidRDefault="00ED3D1D" w:rsidP="00ED3D1D">
      <w:pPr>
        <w:rPr>
          <w:rFonts w:ascii="Times New Roman" w:hAnsi="Times New Roman" w:cs="Times New Roman"/>
          <w:sz w:val="24"/>
          <w:szCs w:val="24"/>
          <w:lang w:val="es-ES" w:eastAsia="es-ES"/>
        </w:rPr>
      </w:pP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Para alcanzar esta cantidad de clientes se propone el siguiente plan:</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1-A través de las campañas de marketing digital, se generarán aproximadamente unas 400.000 impresiones.</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 xml:space="preserve">2-De estas impresiones, se espera que solo el 10%, haga </w:t>
      </w:r>
      <w:proofErr w:type="spellStart"/>
      <w:r w:rsidRPr="00916FD3">
        <w:rPr>
          <w:lang w:val="es-ES" w:eastAsia="es-ES"/>
        </w:rPr>
        <w:t>click</w:t>
      </w:r>
      <w:proofErr w:type="spellEnd"/>
      <w:r w:rsidRPr="00916FD3">
        <w:rPr>
          <w:lang w:val="es-ES" w:eastAsia="es-ES"/>
        </w:rPr>
        <w:t xml:space="preserve"> en el anuncio e ingrese a nuestro sitio. Si bien puede llegar a ser un porcentaje alto, haremos que las impresiones apunten específicamente a personas relacionadas a nuestro </w:t>
      </w:r>
      <w:proofErr w:type="spellStart"/>
      <w:r w:rsidRPr="00916FD3">
        <w:rPr>
          <w:lang w:val="es-ES" w:eastAsia="es-ES"/>
        </w:rPr>
        <w:t>tarjet</w:t>
      </w:r>
      <w:proofErr w:type="spellEnd"/>
      <w:r w:rsidRPr="00916FD3">
        <w:rPr>
          <w:lang w:val="es-ES" w:eastAsia="es-ES"/>
        </w:rPr>
        <w:t>.</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3-De ese 10% solo esperamos que un 10% se interese en nuestro producto</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 xml:space="preserve">4- Por último, esperamos que un 10% de las personas interesadas, adquiera una membresía en </w:t>
      </w:r>
      <w:proofErr w:type="spellStart"/>
      <w:r w:rsidRPr="00916FD3">
        <w:rPr>
          <w:b/>
          <w:bCs/>
          <w:lang w:val="es-ES" w:eastAsia="es-ES"/>
        </w:rPr>
        <w:t>QueGolazo</w:t>
      </w:r>
      <w:proofErr w:type="spellEnd"/>
      <w:r w:rsidRPr="00916FD3">
        <w:rPr>
          <w:b/>
          <w:bCs/>
          <w:lang w:val="es-ES" w:eastAsia="es-ES"/>
        </w:rPr>
        <w:t>!</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Total: 400.000 * 0.1 * 0.1 * 0.1 = 400 Clientes.</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Para complementar esta campaña de marketing, se complementará con el contacto directo con administradores de torneos, seduciéndolos con panfletos, videos, y un vendedor que responda todas las inquietudes.</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El primer contacto será a partir de Facebook, donde a partir de elaborados elementos (Sitio Web, Videos, Imágenes) se seducirá a los administradores.</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En la provincia de Córdoba, se pudo relevar 250 torneos con página web. Se intentará contactar a todos estos torneos, intentando lograr un 20% de adhesión.</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Total: 250 * 0.2 = 50 Clientes.</w:t>
      </w:r>
    </w:p>
    <w:p w:rsidR="00ED3D1D" w:rsidRPr="00916FD3" w:rsidRDefault="00ED3D1D" w:rsidP="00ED3D1D">
      <w:pPr>
        <w:rPr>
          <w:rFonts w:ascii="Times New Roman" w:hAnsi="Times New Roman" w:cs="Times New Roman"/>
          <w:sz w:val="24"/>
          <w:szCs w:val="24"/>
          <w:lang w:val="es-ES" w:eastAsia="es-ES"/>
        </w:rPr>
      </w:pPr>
      <w:proofErr w:type="spellStart"/>
      <w:r w:rsidRPr="00916FD3">
        <w:rPr>
          <w:b/>
          <w:bCs/>
          <w:lang w:val="es-ES" w:eastAsia="es-ES"/>
        </w:rPr>
        <w:t>Viralización</w:t>
      </w:r>
      <w:proofErr w:type="spellEnd"/>
      <w:r w:rsidRPr="00916FD3">
        <w:rPr>
          <w:b/>
          <w:bCs/>
          <w:lang w:val="es-ES" w:eastAsia="es-ES"/>
        </w:rPr>
        <w:t xml:space="preserve"> del sitio</w:t>
      </w:r>
    </w:p>
    <w:p w:rsidR="00ED3D1D" w:rsidRPr="00916FD3" w:rsidRDefault="00ED3D1D" w:rsidP="00ED3D1D">
      <w:pPr>
        <w:rPr>
          <w:rFonts w:ascii="Times New Roman" w:hAnsi="Times New Roman" w:cs="Times New Roman"/>
          <w:sz w:val="24"/>
          <w:szCs w:val="24"/>
          <w:lang w:val="es-ES" w:eastAsia="es-ES"/>
        </w:rPr>
      </w:pPr>
      <w:r w:rsidRPr="00916FD3">
        <w:rPr>
          <w:lang w:val="es-ES" w:eastAsia="es-ES"/>
        </w:rPr>
        <w:t xml:space="preserve">Dadas las características de nuestro producto, apenas un torneo comience a usar nuestra aplicación, nosotros recibiremos más potenciales clientes, dado que al acceder a la web del torneo, nuevas personas accederán a </w:t>
      </w:r>
      <w:proofErr w:type="spellStart"/>
      <w:r w:rsidRPr="00916FD3">
        <w:rPr>
          <w:lang w:val="es-ES" w:eastAsia="es-ES"/>
        </w:rPr>
        <w:t>QueGolazo</w:t>
      </w:r>
      <w:proofErr w:type="spellEnd"/>
      <w:r w:rsidRPr="00916FD3">
        <w:rPr>
          <w:lang w:val="es-ES" w:eastAsia="es-ES"/>
        </w:rPr>
        <w:t>, generando nuevos clientes, y así sucesivamente, permitiendo que nuestro sitio se dé a conocer cada vez más y más, obteniendo retroalimentación de nuestros propios clientes.</w:t>
      </w:r>
    </w:p>
    <w:p w:rsidR="00ED3D1D" w:rsidRDefault="00ED3D1D" w:rsidP="00ED3D1D">
      <w:pPr>
        <w:rPr>
          <w:lang w:val="es-ES"/>
        </w:rPr>
      </w:pPr>
    </w:p>
    <w:p w:rsidR="00ED3D1D" w:rsidRDefault="00ED3D1D" w:rsidP="00ED3D1D">
      <w:pPr>
        <w:pStyle w:val="Ttulo2"/>
        <w:rPr>
          <w:lang w:val="es-ES"/>
        </w:rPr>
      </w:pPr>
      <w:bookmarkStart w:id="9" w:name="_Toc401095404"/>
      <w:r>
        <w:rPr>
          <w:lang w:val="es-ES"/>
        </w:rPr>
        <w:t>Competencia</w:t>
      </w:r>
      <w:bookmarkEnd w:id="9"/>
    </w:p>
    <w:p w:rsidR="00ED3D1D" w:rsidRPr="00916FD3" w:rsidRDefault="00ED3D1D" w:rsidP="00ED3D1D">
      <w:pPr>
        <w:rPr>
          <w:lang w:val="es-AR"/>
        </w:rPr>
      </w:pPr>
      <w:r w:rsidRPr="00916FD3">
        <w:rPr>
          <w:lang w:val="es-AR"/>
        </w:rPr>
        <w:t xml:space="preserve">Nuestros principales competidores son sistemas web similares al sistema a desarrollar. Luego de una profunda investigación en la web, no logramos identificar sitios que lleven a cabo las mismas </w:t>
      </w:r>
      <w:proofErr w:type="gramStart"/>
      <w:r w:rsidRPr="00916FD3">
        <w:rPr>
          <w:lang w:val="es-AR"/>
        </w:rPr>
        <w:t>funcionalidades</w:t>
      </w:r>
      <w:proofErr w:type="gramEnd"/>
      <w:r w:rsidRPr="00916FD3">
        <w:rPr>
          <w:lang w:val="es-AR"/>
        </w:rPr>
        <w:t xml:space="preserve"> que </w:t>
      </w:r>
      <w:proofErr w:type="spellStart"/>
      <w:r w:rsidRPr="00916FD3">
        <w:rPr>
          <w:b/>
          <w:bCs/>
          <w:lang w:val="es-AR"/>
        </w:rPr>
        <w:t>QueGolazo</w:t>
      </w:r>
      <w:proofErr w:type="spellEnd"/>
      <w:r w:rsidRPr="00916FD3">
        <w:rPr>
          <w:b/>
          <w:bCs/>
          <w:lang w:val="es-AR"/>
        </w:rPr>
        <w:t xml:space="preserve">. </w:t>
      </w:r>
      <w:r w:rsidRPr="00916FD3">
        <w:rPr>
          <w:lang w:val="es-AR"/>
        </w:rPr>
        <w:t>De todas maneras, listamos a continuación tres sitios que permiten llevar a cabo funcionalidades similares, estos son:</w:t>
      </w:r>
    </w:p>
    <w:p w:rsidR="00ED3D1D" w:rsidRPr="00916FD3" w:rsidRDefault="00ED3D1D" w:rsidP="00ED3D1D">
      <w:pPr>
        <w:rPr>
          <w:lang w:val="es-AR"/>
        </w:rPr>
      </w:pPr>
      <w:r w:rsidRPr="00916FD3">
        <w:rPr>
          <w:rFonts w:ascii="Calibri" w:hAnsi="Calibri"/>
          <w:lang w:val="es-AR"/>
        </w:rPr>
        <w:lastRenderedPageBreak/>
        <w:t>-</w:t>
      </w:r>
      <w:r w:rsidRPr="00916FD3">
        <w:rPr>
          <w:sz w:val="14"/>
          <w:szCs w:val="14"/>
          <w:lang w:val="es-AR"/>
        </w:rPr>
        <w:t xml:space="preserve">          </w:t>
      </w:r>
      <w:r w:rsidRPr="00916FD3">
        <w:rPr>
          <w:b/>
          <w:bCs/>
          <w:lang w:val="es-AR"/>
        </w:rPr>
        <w:t>Tornealia.com</w:t>
      </w:r>
      <w:r w:rsidRPr="00916FD3">
        <w:rPr>
          <w:lang w:val="es-AR"/>
        </w:rPr>
        <w:t xml:space="preserve">: Esta aplicación abarca un módulo web que permite la organización de ligas, torneos, ranking y campeonatos de pádel, tenis, squash, golf, entre otros. Permite la recepción web de inscripciones a campeonatos y realizar el seguimiento de los mismos. Su principal desventaja es que al </w:t>
      </w:r>
      <w:r w:rsidRPr="00916FD3">
        <w:rPr>
          <w:bCs/>
          <w:lang w:val="es-AR"/>
        </w:rPr>
        <w:t>abarcar torneos de variados deportes, sus funcionalidades son demasiado genéricas en algunos casos</w:t>
      </w:r>
      <w:r w:rsidRPr="00916FD3">
        <w:rPr>
          <w:lang w:val="es-AR"/>
        </w:rPr>
        <w:t>, además de ser un servicio pago, que sólo ofrece versión gratuita cuando se trata de campeonatos a beneficio.</w:t>
      </w:r>
      <w:r>
        <w:rPr>
          <w:lang w:val="es-AR"/>
        </w:rPr>
        <w:t xml:space="preserve"> </w:t>
      </w:r>
      <w:r w:rsidRPr="00916FD3">
        <w:rPr>
          <w:b/>
          <w:bCs/>
          <w:lang w:val="es-AR"/>
        </w:rPr>
        <w:t>Página Web:</w:t>
      </w:r>
      <w:hyperlink r:id="rId15" w:history="1">
        <w:r w:rsidRPr="00916FD3">
          <w:rPr>
            <w:lang w:val="es-AR"/>
          </w:rPr>
          <w:t xml:space="preserve"> www.tornealia.com/gestion_de_torneos</w:t>
        </w:r>
      </w:hyperlink>
    </w:p>
    <w:p w:rsidR="00ED3D1D" w:rsidRPr="00916FD3" w:rsidRDefault="00ED3D1D" w:rsidP="00ED3D1D">
      <w:pPr>
        <w:rPr>
          <w:lang w:val="es-AR"/>
        </w:rPr>
      </w:pPr>
      <w:r w:rsidRPr="00916FD3">
        <w:rPr>
          <w:rFonts w:ascii="Calibri" w:hAnsi="Calibri"/>
          <w:lang w:val="es-AR"/>
        </w:rPr>
        <w:t>-</w:t>
      </w:r>
      <w:r w:rsidRPr="00916FD3">
        <w:rPr>
          <w:sz w:val="14"/>
          <w:szCs w:val="14"/>
          <w:lang w:val="es-AR"/>
        </w:rPr>
        <w:t xml:space="preserve">          </w:t>
      </w:r>
      <w:proofErr w:type="spellStart"/>
      <w:r w:rsidRPr="00916FD3">
        <w:rPr>
          <w:b/>
          <w:bCs/>
          <w:lang w:val="es-AR"/>
        </w:rPr>
        <w:t>Konkuri</w:t>
      </w:r>
      <w:proofErr w:type="spellEnd"/>
      <w:r w:rsidRPr="00916FD3">
        <w:rPr>
          <w:b/>
          <w:bCs/>
          <w:lang w:val="es-AR"/>
        </w:rPr>
        <w:t>:</w:t>
      </w:r>
      <w:r w:rsidRPr="00916FD3">
        <w:rPr>
          <w:lang w:val="es-AR"/>
        </w:rPr>
        <w:t xml:space="preserve"> Es un sistema que permite manejar una liga y compartir los resultados online. Permite la creación gratuita de un campeonato, pero exige un pago una vez que uno desea activar el mismo. Tiene un costo aproximado de 1 euro  por participante. Permite crear torneos de distintos deportes, por lo que no abarca grandes posibilidades de personalizar un campeonato. Toda la interfaz gráfica del sistema se encuentra en inglés.</w:t>
      </w:r>
      <w:r>
        <w:rPr>
          <w:lang w:val="es-AR"/>
        </w:rPr>
        <w:t xml:space="preserve"> </w:t>
      </w:r>
      <w:r w:rsidRPr="00916FD3">
        <w:rPr>
          <w:b/>
          <w:bCs/>
          <w:lang w:val="es-AR"/>
        </w:rPr>
        <w:t>Página Web</w:t>
      </w:r>
      <w:r>
        <w:rPr>
          <w:b/>
          <w:bCs/>
          <w:lang w:val="es-AR"/>
        </w:rPr>
        <w:t>:</w:t>
      </w:r>
      <w:hyperlink w:history="1">
        <w:r w:rsidRPr="00E645C0">
          <w:rPr>
            <w:rStyle w:val="Hipervnculo"/>
            <w:rFonts w:ascii="Arial" w:hAnsi="Arial" w:cs="Arial"/>
            <w:b/>
            <w:bCs/>
            <w:sz w:val="23"/>
            <w:szCs w:val="23"/>
            <w:lang w:val="es-AR"/>
          </w:rPr>
          <w:t xml:space="preserve"> </w:t>
        </w:r>
        <w:r w:rsidRPr="00E645C0">
          <w:rPr>
            <w:rStyle w:val="Hipervnculo"/>
            <w:lang w:val="es-AR"/>
          </w:rPr>
          <w:t>www.konkuri.com</w:t>
        </w:r>
      </w:hyperlink>
    </w:p>
    <w:p w:rsidR="00ED3D1D" w:rsidRDefault="00ED3D1D" w:rsidP="00ED3D1D">
      <w:pPr>
        <w:rPr>
          <w:lang w:val="es-AR"/>
        </w:rPr>
      </w:pPr>
      <w:r w:rsidRPr="00916FD3">
        <w:rPr>
          <w:rFonts w:ascii="Calibri" w:hAnsi="Calibri"/>
          <w:lang w:val="es-AR"/>
        </w:rPr>
        <w:t>-</w:t>
      </w:r>
      <w:r w:rsidRPr="00916FD3">
        <w:rPr>
          <w:sz w:val="14"/>
          <w:szCs w:val="14"/>
          <w:lang w:val="es-AR"/>
        </w:rPr>
        <w:t xml:space="preserve">         </w:t>
      </w:r>
      <w:hyperlink r:id="rId16" w:history="1">
        <w:r w:rsidRPr="00916FD3">
          <w:rPr>
            <w:b/>
            <w:lang w:val="es-AR"/>
          </w:rPr>
          <w:t> LigaPrivada</w:t>
        </w:r>
      </w:hyperlink>
      <w:r w:rsidRPr="00916FD3">
        <w:rPr>
          <w:b/>
          <w:lang w:val="es-AR"/>
        </w:rPr>
        <w:t>:</w:t>
      </w:r>
      <w:r w:rsidRPr="00916FD3">
        <w:rPr>
          <w:lang w:val="es-AR"/>
        </w:rPr>
        <w:t xml:space="preserve"> Es una web que permite crear y gestionar de manera gratuita ligas deportivas, campeonatos deportivos o de cualquier otro tipo. El sistema realiza el sorteo del calendario y la generación de clasificación. La interfaz que sugiere es poco amigable e intuitiva. Sólo permite gestionar el nombre de los equipos. No abarca una funcionalidad más detallada para la gestión de un campeonato.</w:t>
      </w:r>
      <w:r>
        <w:rPr>
          <w:lang w:val="es-AR"/>
        </w:rPr>
        <w:t xml:space="preserve"> </w:t>
      </w:r>
      <w:r w:rsidRPr="00916FD3">
        <w:rPr>
          <w:b/>
          <w:bCs/>
          <w:lang w:val="es-AR"/>
        </w:rPr>
        <w:t>Página W</w:t>
      </w:r>
      <w:r w:rsidRPr="00916FD3">
        <w:rPr>
          <w:b/>
          <w:lang w:val="es-AR"/>
        </w:rPr>
        <w:t>eb:</w:t>
      </w:r>
      <w:hyperlink r:id="rId17" w:history="1">
        <w:r w:rsidRPr="00916FD3">
          <w:rPr>
            <w:lang w:val="es-AR"/>
          </w:rPr>
          <w:t xml:space="preserve"> http://www.ligaprivada.es/</w:t>
        </w:r>
      </w:hyperlink>
    </w:p>
    <w:p w:rsidR="00ED3D1D" w:rsidRPr="00916FD3" w:rsidRDefault="00ED3D1D" w:rsidP="00ED3D1D">
      <w:pPr>
        <w:rPr>
          <w:rFonts w:ascii="Times New Roman" w:hAnsi="Times New Roman" w:cs="Times New Roman"/>
          <w:sz w:val="24"/>
          <w:szCs w:val="24"/>
          <w:lang w:val="es-AR"/>
        </w:rPr>
      </w:pPr>
      <w:r>
        <w:rPr>
          <w:lang w:val="es-AR"/>
        </w:rPr>
        <w:t xml:space="preserve">-       </w:t>
      </w:r>
      <w:r w:rsidRPr="00916FD3">
        <w:rPr>
          <w:b/>
          <w:lang w:val="es-AR"/>
        </w:rPr>
        <w:t>Páginas de torneos particulares</w:t>
      </w:r>
    </w:p>
    <w:p w:rsidR="00ED3D1D" w:rsidRPr="00916FD3" w:rsidRDefault="00ED3D1D" w:rsidP="00ED3D1D">
      <w:pPr>
        <w:rPr>
          <w:lang w:val="es-AR"/>
        </w:rPr>
      </w:pPr>
      <w:r w:rsidRPr="00916FD3">
        <w:rPr>
          <w:lang w:val="es-AR"/>
        </w:rPr>
        <w:t xml:space="preserve">Como mencionamos anteriormente, el diferencial de nuestro producto radica en que brinda un mecanismo de administración de torneos de manera genérica, es decir que puede ser utilizado para cualquier organización que organice un torneo de fútbol, desde el certamen más sencillo donde simplemente se maneja el </w:t>
      </w:r>
      <w:proofErr w:type="spellStart"/>
      <w:r w:rsidRPr="00916FD3">
        <w:rPr>
          <w:lang w:val="es-AR"/>
        </w:rPr>
        <w:t>fixture</w:t>
      </w:r>
      <w:proofErr w:type="spellEnd"/>
      <w:r w:rsidRPr="00916FD3">
        <w:rPr>
          <w:lang w:val="es-AR"/>
        </w:rPr>
        <w:t xml:space="preserve"> y tabla de resultados a torneos de gran envergadura en el que se gestionan jugadores, asignación de árbitros a partidos, gestión de canchas y complejos, y profundas estadísticas de todo tipo. Es decir, contamos con un producto, en primer lugar genérico y en segundo lugar de adaptación a las diferentes funcionalidades que manipulan la gran variedad de torneos que tienen lugar actualmente.</w:t>
      </w:r>
    </w:p>
    <w:p w:rsidR="00ED3D1D" w:rsidRPr="003720C7" w:rsidRDefault="00ED3D1D" w:rsidP="00ED3D1D">
      <w:pPr>
        <w:rPr>
          <w:lang w:val="es-ES"/>
        </w:rPr>
      </w:pPr>
    </w:p>
    <w:p w:rsidR="00FE1A8F" w:rsidRPr="00ED3D1D" w:rsidRDefault="00FE1A8F">
      <w:pPr>
        <w:rPr>
          <w:rFonts w:asciiTheme="majorHAnsi" w:eastAsiaTheme="majorEastAsia" w:hAnsiTheme="majorHAnsi" w:cstheme="majorBidi"/>
          <w:caps/>
          <w:color w:val="63A537" w:themeColor="text2"/>
          <w:spacing w:val="10"/>
          <w:sz w:val="52"/>
          <w:szCs w:val="52"/>
          <w:lang w:val="es-ES"/>
        </w:rPr>
      </w:pPr>
    </w:p>
    <w:sectPr w:rsidR="00FE1A8F" w:rsidRPr="00ED3D1D" w:rsidSect="002B385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5CC" w:rsidRDefault="00EB05CC">
      <w:pPr>
        <w:spacing w:after="0" w:line="240" w:lineRule="auto"/>
      </w:pPr>
      <w:r>
        <w:separator/>
      </w:r>
    </w:p>
  </w:endnote>
  <w:endnote w:type="continuationSeparator" w:id="0">
    <w:p w:rsidR="00EB05CC" w:rsidRDefault="00EB0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B90" w:rsidRDefault="00687B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9372CD" w:rsidTr="00DA154B">
      <w:trPr>
        <w:trHeight w:hRule="exact" w:val="115"/>
        <w:jc w:val="center"/>
      </w:trPr>
      <w:tc>
        <w:tcPr>
          <w:tcW w:w="6946" w:type="dxa"/>
          <w:shd w:val="clear" w:color="auto" w:fill="5FA145"/>
          <w:tcMar>
            <w:top w:w="0" w:type="dxa"/>
            <w:bottom w:w="0" w:type="dxa"/>
          </w:tcMar>
        </w:tcPr>
        <w:p w:rsidR="009372CD" w:rsidRPr="00DA154B" w:rsidRDefault="009372CD">
          <w:pPr>
            <w:pStyle w:val="Encabezado"/>
            <w:rPr>
              <w:caps/>
              <w:sz w:val="2"/>
            </w:rPr>
          </w:pPr>
        </w:p>
      </w:tc>
      <w:tc>
        <w:tcPr>
          <w:tcW w:w="2414" w:type="dxa"/>
          <w:shd w:val="clear" w:color="auto" w:fill="5FA145"/>
          <w:tcMar>
            <w:top w:w="0" w:type="dxa"/>
            <w:bottom w:w="0" w:type="dxa"/>
          </w:tcMar>
        </w:tcPr>
        <w:p w:rsidR="009372CD" w:rsidRDefault="009372CD">
          <w:pPr>
            <w:pStyle w:val="Encabezado"/>
            <w:jc w:val="right"/>
            <w:rPr>
              <w:caps/>
              <w:sz w:val="18"/>
            </w:rPr>
          </w:pPr>
        </w:p>
      </w:tc>
    </w:tr>
    <w:tr w:rsidR="009372CD" w:rsidTr="00DA154B">
      <w:trPr>
        <w:trHeight w:val="113"/>
        <w:jc w:val="center"/>
      </w:trPr>
      <w:tc>
        <w:tcPr>
          <w:tcW w:w="6946" w:type="dxa"/>
          <w:shd w:val="clear" w:color="auto" w:fill="auto"/>
          <w:vAlign w:val="center"/>
        </w:tcPr>
        <w:p w:rsidR="008F7DA3" w:rsidRPr="008F7DA3" w:rsidRDefault="008F7DA3" w:rsidP="00687B90">
          <w:pPr>
            <w:pStyle w:val="Piedepgina"/>
            <w:rPr>
              <w:caps/>
              <w:color w:val="808080" w:themeColor="background1" w:themeShade="80"/>
              <w:sz w:val="18"/>
              <w:szCs w:val="18"/>
              <w:lang w:val="es-AR"/>
            </w:rPr>
          </w:pPr>
          <w:r>
            <w:rPr>
              <w:color w:val="808080" w:themeColor="background1" w:themeShade="80"/>
              <w:sz w:val="18"/>
              <w:szCs w:val="18"/>
              <w:lang w:val="es-AR"/>
            </w:rPr>
            <w:t>Autores: All</w:t>
          </w:r>
          <w:r w:rsidR="00465DFE">
            <w:rPr>
              <w:color w:val="808080" w:themeColor="background1" w:themeShade="80"/>
              <w:sz w:val="18"/>
              <w:szCs w:val="18"/>
              <w:lang w:val="es-AR"/>
            </w:rPr>
            <w:t xml:space="preserve">emand Facundo, </w:t>
          </w:r>
          <w:r w:rsidR="00687B90">
            <w:rPr>
              <w:color w:val="808080" w:themeColor="background1" w:themeShade="80"/>
              <w:sz w:val="18"/>
              <w:szCs w:val="18"/>
              <w:lang w:val="es-AR"/>
            </w:rPr>
            <w:t>Pedrosa Paula</w:t>
          </w:r>
        </w:p>
      </w:tc>
      <w:tc>
        <w:tcPr>
          <w:tcW w:w="2414" w:type="dxa"/>
          <w:shd w:val="clear" w:color="auto" w:fill="auto"/>
          <w:vAlign w:val="center"/>
        </w:tcPr>
        <w:p w:rsidR="009372CD" w:rsidRDefault="009372C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CF29B4" w:rsidRPr="00CF29B4">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9372CD" w:rsidRDefault="009372C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B90" w:rsidRDefault="00687B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5CC" w:rsidRDefault="00EB05CC">
      <w:pPr>
        <w:spacing w:after="0" w:line="240" w:lineRule="auto"/>
      </w:pPr>
      <w:r>
        <w:separator/>
      </w:r>
    </w:p>
  </w:footnote>
  <w:footnote w:type="continuationSeparator" w:id="0">
    <w:p w:rsidR="00EB05CC" w:rsidRDefault="00EB0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B90" w:rsidRDefault="00687B9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2CD" w:rsidRDefault="00F82038">
    <w:pPr>
      <w:pStyle w:val="Encabezado"/>
    </w:pPr>
    <w:r>
      <w:rPr>
        <w:noProof/>
        <w:lang w:val="es-ES" w:eastAsia="es-ES"/>
      </w:rPr>
      <mc:AlternateContent>
        <mc:Choice Requires="wpg">
          <w:drawing>
            <wp:anchor distT="0" distB="0" distL="114300" distR="114300" simplePos="0" relativeHeight="251661312" behindDoc="0" locked="0" layoutInCell="1" allowOverlap="1" wp14:anchorId="55D5E576" wp14:editId="09D0CFD0">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29515B" w:rsidRPr="00244A7E" w:rsidRDefault="0029515B"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5D5E576" id="Grupo 4" o:spid="_x0000_s1050"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1"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29515B" w:rsidRPr="00244A7E" w:rsidRDefault="0029515B"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2"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B90" w:rsidRDefault="00687B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04961"/>
    <w:rsid w:val="00010B70"/>
    <w:rsid w:val="000212A6"/>
    <w:rsid w:val="000257E2"/>
    <w:rsid w:val="0003090A"/>
    <w:rsid w:val="00036F7F"/>
    <w:rsid w:val="00051A8F"/>
    <w:rsid w:val="0006530A"/>
    <w:rsid w:val="00092D82"/>
    <w:rsid w:val="0009753F"/>
    <w:rsid w:val="000A5996"/>
    <w:rsid w:val="000B2CDD"/>
    <w:rsid w:val="000B62EE"/>
    <w:rsid w:val="000E722C"/>
    <w:rsid w:val="000F4D44"/>
    <w:rsid w:val="000F6383"/>
    <w:rsid w:val="00143A4C"/>
    <w:rsid w:val="00186D16"/>
    <w:rsid w:val="00197EFE"/>
    <w:rsid w:val="001A74EF"/>
    <w:rsid w:val="001F1D2A"/>
    <w:rsid w:val="00201F4F"/>
    <w:rsid w:val="00203449"/>
    <w:rsid w:val="00214004"/>
    <w:rsid w:val="00215451"/>
    <w:rsid w:val="00244A7E"/>
    <w:rsid w:val="00267A02"/>
    <w:rsid w:val="002855A9"/>
    <w:rsid w:val="0029515B"/>
    <w:rsid w:val="002B3579"/>
    <w:rsid w:val="002B385C"/>
    <w:rsid w:val="002F3861"/>
    <w:rsid w:val="00305864"/>
    <w:rsid w:val="00333B74"/>
    <w:rsid w:val="00335C9B"/>
    <w:rsid w:val="00350C0A"/>
    <w:rsid w:val="00465DFE"/>
    <w:rsid w:val="004722F6"/>
    <w:rsid w:val="004912C3"/>
    <w:rsid w:val="004D5887"/>
    <w:rsid w:val="005517BE"/>
    <w:rsid w:val="0055648F"/>
    <w:rsid w:val="005A0D6F"/>
    <w:rsid w:val="005B0C80"/>
    <w:rsid w:val="005B4B9B"/>
    <w:rsid w:val="005D280B"/>
    <w:rsid w:val="005D3562"/>
    <w:rsid w:val="006118B5"/>
    <w:rsid w:val="00613330"/>
    <w:rsid w:val="00645BDF"/>
    <w:rsid w:val="0065599F"/>
    <w:rsid w:val="00657BC0"/>
    <w:rsid w:val="00664EFA"/>
    <w:rsid w:val="00687B90"/>
    <w:rsid w:val="006A06EA"/>
    <w:rsid w:val="006C36A9"/>
    <w:rsid w:val="006D7FF0"/>
    <w:rsid w:val="00710F4C"/>
    <w:rsid w:val="007129FE"/>
    <w:rsid w:val="007167C2"/>
    <w:rsid w:val="0072630B"/>
    <w:rsid w:val="0073647E"/>
    <w:rsid w:val="00744E41"/>
    <w:rsid w:val="00750FE8"/>
    <w:rsid w:val="00784E1F"/>
    <w:rsid w:val="007912F8"/>
    <w:rsid w:val="007C501F"/>
    <w:rsid w:val="00810A39"/>
    <w:rsid w:val="008442CA"/>
    <w:rsid w:val="00870A86"/>
    <w:rsid w:val="00887C4B"/>
    <w:rsid w:val="00897259"/>
    <w:rsid w:val="008D33D1"/>
    <w:rsid w:val="008F7DA3"/>
    <w:rsid w:val="0090196D"/>
    <w:rsid w:val="00907B2B"/>
    <w:rsid w:val="00930885"/>
    <w:rsid w:val="00935C39"/>
    <w:rsid w:val="00936697"/>
    <w:rsid w:val="009372CD"/>
    <w:rsid w:val="00987740"/>
    <w:rsid w:val="009A2A8E"/>
    <w:rsid w:val="009F29E8"/>
    <w:rsid w:val="00A075D7"/>
    <w:rsid w:val="00A12B43"/>
    <w:rsid w:val="00A13615"/>
    <w:rsid w:val="00A2195C"/>
    <w:rsid w:val="00A43FC2"/>
    <w:rsid w:val="00A63923"/>
    <w:rsid w:val="00A716C7"/>
    <w:rsid w:val="00A90A9F"/>
    <w:rsid w:val="00A91303"/>
    <w:rsid w:val="00AB2764"/>
    <w:rsid w:val="00AC0F15"/>
    <w:rsid w:val="00AD706C"/>
    <w:rsid w:val="00AF5F5B"/>
    <w:rsid w:val="00B677C3"/>
    <w:rsid w:val="00B7140D"/>
    <w:rsid w:val="00B93770"/>
    <w:rsid w:val="00BA1DE8"/>
    <w:rsid w:val="00BA6484"/>
    <w:rsid w:val="00BC3CB9"/>
    <w:rsid w:val="00BE335B"/>
    <w:rsid w:val="00C01A5A"/>
    <w:rsid w:val="00C063C5"/>
    <w:rsid w:val="00C30053"/>
    <w:rsid w:val="00C565CB"/>
    <w:rsid w:val="00CD3E51"/>
    <w:rsid w:val="00CF29B4"/>
    <w:rsid w:val="00D24DB6"/>
    <w:rsid w:val="00D37B6D"/>
    <w:rsid w:val="00D529AB"/>
    <w:rsid w:val="00D65023"/>
    <w:rsid w:val="00D710D7"/>
    <w:rsid w:val="00D9324F"/>
    <w:rsid w:val="00DA154B"/>
    <w:rsid w:val="00DB627E"/>
    <w:rsid w:val="00DB6A8C"/>
    <w:rsid w:val="00DC2219"/>
    <w:rsid w:val="00DF4C84"/>
    <w:rsid w:val="00E01300"/>
    <w:rsid w:val="00E9373B"/>
    <w:rsid w:val="00EB05CC"/>
    <w:rsid w:val="00ED3D1D"/>
    <w:rsid w:val="00EE6BA4"/>
    <w:rsid w:val="00F03BB3"/>
    <w:rsid w:val="00F14E13"/>
    <w:rsid w:val="00F41380"/>
    <w:rsid w:val="00F70EE7"/>
    <w:rsid w:val="00F71B4C"/>
    <w:rsid w:val="00F82038"/>
    <w:rsid w:val="00FC1F5F"/>
    <w:rsid w:val="00FE1A8F"/>
    <w:rsid w:val="00FE2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6A9"/>
    <w:rPr>
      <w:rFonts w:ascii="Calibri Light" w:hAnsi="Calibri Light"/>
    </w:rPr>
  </w:style>
  <w:style w:type="paragraph" w:styleId="Ttulo1">
    <w:name w:val="heading 1"/>
    <w:basedOn w:val="Normal"/>
    <w:next w:val="Normal"/>
    <w:link w:val="Ttulo1Car"/>
    <w:uiPriority w:val="9"/>
    <w:qFormat/>
    <w:rsid w:val="006C36A9"/>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6C36A9"/>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36A9"/>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6C36A9"/>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table" w:styleId="Tabladecuadrcula3-nfasis2">
    <w:name w:val="Grid Table 3 Accent 2"/>
    <w:basedOn w:val="Tablanormal"/>
    <w:uiPriority w:val="48"/>
    <w:rsid w:val="00645BDF"/>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44998275">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58264191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08343484">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75132088">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236939357">
      <w:bodyDiv w:val="1"/>
      <w:marLeft w:val="0"/>
      <w:marRight w:val="0"/>
      <w:marTop w:val="0"/>
      <w:marBottom w:val="0"/>
      <w:divBdr>
        <w:top w:val="none" w:sz="0" w:space="0" w:color="auto"/>
        <w:left w:val="none" w:sz="0" w:space="0" w:color="auto"/>
        <w:bottom w:val="none" w:sz="0" w:space="0" w:color="auto"/>
        <w:right w:val="none" w:sz="0" w:space="0" w:color="auto"/>
      </w:divBdr>
    </w:div>
    <w:div w:id="1249340099">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55138072">
      <w:bodyDiv w:val="1"/>
      <w:marLeft w:val="0"/>
      <w:marRight w:val="0"/>
      <w:marTop w:val="0"/>
      <w:marBottom w:val="0"/>
      <w:divBdr>
        <w:top w:val="none" w:sz="0" w:space="0" w:color="auto"/>
        <w:left w:val="none" w:sz="0" w:space="0" w:color="auto"/>
        <w:bottom w:val="none" w:sz="0" w:space="0" w:color="auto"/>
        <w:right w:val="none" w:sz="0" w:space="0" w:color="auto"/>
      </w:divBdr>
    </w:div>
    <w:div w:id="1824422105">
      <w:bodyDiv w:val="1"/>
      <w:marLeft w:val="0"/>
      <w:marRight w:val="0"/>
      <w:marTop w:val="0"/>
      <w:marBottom w:val="0"/>
      <w:divBdr>
        <w:top w:val="none" w:sz="0" w:space="0" w:color="auto"/>
        <w:left w:val="none" w:sz="0" w:space="0" w:color="auto"/>
        <w:bottom w:val="none" w:sz="0" w:space="0" w:color="auto"/>
        <w:right w:val="none" w:sz="0" w:space="0" w:color="auto"/>
      </w:divBdr>
    </w:div>
    <w:div w:id="197926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ligaprivada.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webramientas.com/details_res.php?sbres_id=206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tornealia.com/gestion_de_torneos" TargetMode="Externa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0.gi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cu\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C857191-9034-4A29-AE30-DA9A51069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296</TotalTime>
  <Pages>9</Pages>
  <Words>2483</Words>
  <Characters>13660</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51</cp:revision>
  <cp:lastPrinted>2014-10-08T01:57:00Z</cp:lastPrinted>
  <dcterms:created xsi:type="dcterms:W3CDTF">2014-05-17T14:18:00Z</dcterms:created>
  <dcterms:modified xsi:type="dcterms:W3CDTF">2014-10-24T20:49:00Z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