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7F7FE" w14:textId="77777777" w:rsidR="005A0D6F" w:rsidRDefault="00335C9B" w:rsidP="00B9285A">
      <w:pPr>
        <w:jc w:val="both"/>
      </w:pPr>
      <w:r>
        <w:rPr>
          <w:noProof/>
          <w:lang w:val="es-ES" w:eastAsia="es-ES"/>
        </w:rPr>
        <mc:AlternateContent>
          <mc:Choice Requires="wpg">
            <w:drawing>
              <wp:anchor distT="0" distB="0" distL="114300" distR="114300" simplePos="0" relativeHeight="251656192" behindDoc="0" locked="0" layoutInCell="1" allowOverlap="1" wp14:anchorId="0D4DF152" wp14:editId="022F8D44">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30EB92" w14:textId="77777777" w:rsidR="00EF387D" w:rsidRPr="000B2CDD" w:rsidRDefault="00EF387D"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0D4DF152" id="Grupo 30" o:spid="_x0000_s1026" style="position:absolute;left:0;text-align:left;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14:paraId="0830EB92" w14:textId="77777777" w:rsidR="00EF387D" w:rsidRPr="000B2CDD" w:rsidRDefault="00EF387D"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14:paraId="2551965B" w14:textId="4898DF5E" w:rsidR="005A0D6F" w:rsidRDefault="0069442F" w:rsidP="00B9285A">
          <w:pPr>
            <w:jc w:val="both"/>
            <w:rPr>
              <w:noProof/>
              <w:lang w:val="es-ES"/>
            </w:rPr>
          </w:pPr>
          <w:r>
            <w:rPr>
              <w:noProof/>
              <w:lang w:val="es-ES" w:eastAsia="es-ES"/>
            </w:rPr>
            <mc:AlternateContent>
              <mc:Choice Requires="wps">
                <w:drawing>
                  <wp:anchor distT="0" distB="0" distL="114300" distR="114300" simplePos="0" relativeHeight="251689984" behindDoc="0" locked="0" layoutInCell="1" allowOverlap="1" wp14:anchorId="6F8290BF" wp14:editId="4F131D1A">
                    <wp:simplePos x="0" y="0"/>
                    <wp:positionH relativeFrom="margin">
                      <wp:posOffset>4793454</wp:posOffset>
                    </wp:positionH>
                    <wp:positionV relativeFrom="paragraph">
                      <wp:posOffset>3454400</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C708B" w14:textId="54B7BE8A" w:rsidR="00EF387D" w:rsidRPr="00A43FC2" w:rsidRDefault="005433FF" w:rsidP="00A43FC2">
                                <w:pPr>
                                  <w:rPr>
                                    <w:rFonts w:ascii="Calibri" w:hAnsi="Calibri"/>
                                    <w:color w:val="595959" w:themeColor="text1" w:themeTint="A6"/>
                                    <w:sz w:val="36"/>
                                    <w:lang w:val="es-AR"/>
                                  </w:rPr>
                                </w:pPr>
                                <w:r>
                                  <w:rPr>
                                    <w:rFonts w:ascii="Calibri" w:hAnsi="Calibri"/>
                                    <w:color w:val="595959" w:themeColor="text1" w:themeTint="A6"/>
                                    <w:sz w:val="36"/>
                                    <w:lang w:val="es-AR"/>
                                  </w:rPr>
                                  <w:t>24</w:t>
                                </w:r>
                                <w:r w:rsidR="00EF387D">
                                  <w:rPr>
                                    <w:rFonts w:ascii="Calibri" w:hAnsi="Calibri"/>
                                    <w:color w:val="595959" w:themeColor="text1" w:themeTint="A6"/>
                                    <w:sz w:val="36"/>
                                    <w:lang w:val="es-AR"/>
                                  </w:rPr>
                                  <w:t>/05/2014</w:t>
                                </w:r>
                              </w:p>
                              <w:p w14:paraId="34265558" w14:textId="77777777" w:rsidR="00EF387D" w:rsidRPr="00A43FC2" w:rsidRDefault="00EF387D"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8290BF" id="_x0000_t202" coordsize="21600,21600" o:spt="202" path="m,l,21600r21600,l21600,xe">
                    <v:stroke joinstyle="miter"/>
                    <v:path gradientshapeok="t" o:connecttype="rect"/>
                  </v:shapetype>
                  <v:shape id="Cuadro de texto 7" o:spid="_x0000_s1031" type="#_x0000_t202" style="position:absolute;left:0;text-align:left;margin-left:377.45pt;margin-top:272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8SVhQIAAHA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" filled="f" stroked="f" strokeweight=".5pt">
                    <v:textbox>
                      <w:txbxContent>
                        <w:p w14:paraId="2D6C708B" w14:textId="54B7BE8A" w:rsidR="00EF387D" w:rsidRPr="00A43FC2" w:rsidRDefault="005433FF" w:rsidP="00A43FC2">
                          <w:pPr>
                            <w:rPr>
                              <w:rFonts w:ascii="Calibri" w:hAnsi="Calibri"/>
                              <w:color w:val="595959" w:themeColor="text1" w:themeTint="A6"/>
                              <w:sz w:val="36"/>
                              <w:lang w:val="es-AR"/>
                            </w:rPr>
                          </w:pPr>
                          <w:r>
                            <w:rPr>
                              <w:rFonts w:ascii="Calibri" w:hAnsi="Calibri"/>
                              <w:color w:val="595959" w:themeColor="text1" w:themeTint="A6"/>
                              <w:sz w:val="36"/>
                              <w:lang w:val="es-AR"/>
                            </w:rPr>
                            <w:t>24</w:t>
                          </w:r>
                          <w:r w:rsidR="00EF387D">
                            <w:rPr>
                              <w:rFonts w:ascii="Calibri" w:hAnsi="Calibri"/>
                              <w:color w:val="595959" w:themeColor="text1" w:themeTint="A6"/>
                              <w:sz w:val="36"/>
                              <w:lang w:val="es-AR"/>
                            </w:rPr>
                            <w:t>/05/2014</w:t>
                          </w:r>
                        </w:p>
                        <w:p w14:paraId="34265558" w14:textId="77777777" w:rsidR="00EF387D" w:rsidRPr="00A43FC2" w:rsidRDefault="00EF387D" w:rsidP="00A43FC2">
                          <w:pPr>
                            <w:rPr>
                              <w:rFonts w:ascii="Arial Black" w:hAnsi="Arial Black"/>
                              <w:b/>
                              <w:color w:val="404040" w:themeColor="text1" w:themeTint="BF"/>
                              <w:sz w:val="96"/>
                              <w:lang w:val="es-AR"/>
                            </w:rPr>
                          </w:pPr>
                        </w:p>
                      </w:txbxContent>
                    </v:textbox>
                    <w10:wrap anchorx="margin"/>
                  </v:shape>
                </w:pict>
              </mc:Fallback>
            </mc:AlternateContent>
          </w:r>
          <w:r>
            <w:rPr>
              <w:noProof/>
              <w:lang w:val="es-ES" w:eastAsia="es-ES"/>
            </w:rPr>
            <mc:AlternateContent>
              <mc:Choice Requires="wpg">
                <w:drawing>
                  <wp:anchor distT="0" distB="0" distL="114300" distR="114300" simplePos="0" relativeHeight="251685888" behindDoc="0" locked="0" layoutInCell="1" allowOverlap="1" wp14:anchorId="141224F9" wp14:editId="7E91CB6B">
                    <wp:simplePos x="0" y="0"/>
                    <wp:positionH relativeFrom="margin">
                      <wp:posOffset>-118745</wp:posOffset>
                    </wp:positionH>
                    <wp:positionV relativeFrom="paragraph">
                      <wp:posOffset>4137025</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678D91" w14:textId="77777777" w:rsidR="00EF387D" w:rsidRDefault="00EF387D"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EF387D" w:rsidRPr="00092D82" w:rsidRDefault="00EF387D"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B92CB9" w14:textId="77777777" w:rsidR="00EF387D" w:rsidRPr="00FE2DC8" w:rsidRDefault="00EF387D"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EF387D" w:rsidRPr="00FE2DC8" w:rsidRDefault="00EF387D"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350056" w14:textId="77777777" w:rsidR="00EF387D" w:rsidRPr="00FE2DC8" w:rsidRDefault="00EF387D"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EF387D" w:rsidRPr="00FE2DC8" w:rsidRDefault="00EF387D"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1224F9" id="Grupo 23" o:spid="_x0000_s1032" style="position:absolute;left:0;text-align:left;margin-left:-9.35pt;margin-top:325.75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">
                    <v:roundrect id="Rectángulo redondeado 19" o:spid="_x0000_s1033"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34"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27678D91" w14:textId="77777777" w:rsidR="00EF387D" w:rsidRDefault="00EF387D"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EF387D" w:rsidRPr="00092D82" w:rsidRDefault="00EF387D" w:rsidP="00FE2DC8">
                            <w:pPr>
                              <w:rPr>
                                <w:rFonts w:ascii="Arial Black" w:hAnsi="Arial Black"/>
                                <w:b/>
                                <w:color w:val="404040" w:themeColor="text1" w:themeTint="BF"/>
                                <w:sz w:val="36"/>
                                <w:lang w:val="es-AR"/>
                              </w:rPr>
                            </w:pPr>
                          </w:p>
                        </w:txbxContent>
                      </v:textbox>
                    </v:shape>
                    <v:shape id="Imagen 5" o:spid="_x0000_s1035"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36"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3BB92CB9" w14:textId="77777777" w:rsidR="00EF387D" w:rsidRPr="00FE2DC8" w:rsidRDefault="00EF387D"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EF387D" w:rsidRPr="00FE2DC8" w:rsidRDefault="00EF387D" w:rsidP="00FE2DC8">
                            <w:pPr>
                              <w:rPr>
                                <w:rFonts w:ascii="Arial Black" w:hAnsi="Arial Black"/>
                                <w:b/>
                                <w:color w:val="404040" w:themeColor="text1" w:themeTint="BF"/>
                                <w:sz w:val="144"/>
                                <w:lang w:val="es-AR"/>
                              </w:rPr>
                            </w:pPr>
                          </w:p>
                        </w:txbxContent>
                      </v:textbox>
                    </v:shape>
                    <v:shape id="Cuadro de texto 22" o:spid="_x0000_s1037"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03350056" w14:textId="77777777" w:rsidR="00EF387D" w:rsidRPr="00FE2DC8" w:rsidRDefault="00EF387D"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EF387D" w:rsidRPr="00FE2DC8" w:rsidRDefault="00EF387D" w:rsidP="00FE2DC8">
                            <w:pPr>
                              <w:rPr>
                                <w:rFonts w:ascii="Arial Black" w:hAnsi="Arial Black"/>
                                <w:color w:val="404040" w:themeColor="text1" w:themeTint="BF"/>
                                <w:sz w:val="40"/>
                                <w:lang w:val="es-AR"/>
                              </w:rPr>
                            </w:pPr>
                          </w:p>
                        </w:txbxContent>
                      </v:textbox>
                    </v:shape>
                    <w10:wrap anchorx="margin"/>
                  </v:group>
                </w:pict>
              </mc:Fallback>
            </mc:AlternateContent>
          </w:r>
          <w:r w:rsidR="00135BDD">
            <w:rPr>
              <w:noProof/>
              <w:lang w:val="es-ES" w:eastAsia="es-ES"/>
            </w:rPr>
            <mc:AlternateContent>
              <mc:Choice Requires="wpg">
                <w:drawing>
                  <wp:anchor distT="0" distB="0" distL="114300" distR="114300" simplePos="0" relativeHeight="251687936" behindDoc="0" locked="0" layoutInCell="1" allowOverlap="1" wp14:anchorId="07A6D181" wp14:editId="13E0DA33">
                    <wp:simplePos x="0" y="0"/>
                    <wp:positionH relativeFrom="column">
                      <wp:posOffset>-200025</wp:posOffset>
                    </wp:positionH>
                    <wp:positionV relativeFrom="paragraph">
                      <wp:posOffset>1733550</wp:posOffset>
                    </wp:positionV>
                    <wp:extent cx="6305551" cy="2286000"/>
                    <wp:effectExtent l="0" t="0" r="19050" b="19050"/>
                    <wp:wrapNone/>
                    <wp:docPr id="28" name="Grupo 28"/>
                    <wp:cNvGraphicFramePr/>
                    <a:graphic xmlns:a="http://schemas.openxmlformats.org/drawingml/2006/main">
                      <a:graphicData uri="http://schemas.microsoft.com/office/word/2010/wordprocessingGroup">
                        <wpg:wgp>
                          <wpg:cNvGrpSpPr/>
                          <wpg:grpSpPr>
                            <a:xfrm>
                              <a:off x="0" y="0"/>
                              <a:ext cx="6305551" cy="2286000"/>
                              <a:chOff x="-1" y="0"/>
                              <a:chExt cx="6305798" cy="1793174"/>
                            </a:xfrm>
                          </wpg:grpSpPr>
                          <wps:wsp>
                            <wps:cNvPr id="18" name="Cuadro de texto 18"/>
                            <wps:cNvSpPr txBox="1"/>
                            <wps:spPr>
                              <a:xfrm>
                                <a:off x="-1" y="0"/>
                                <a:ext cx="6020036"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27984" w14:textId="2909B655" w:rsidR="00EF387D" w:rsidRPr="00135BDD" w:rsidRDefault="0069442F" w:rsidP="00FE2DC8">
                                  <w:pPr>
                                    <w:rPr>
                                      <w:rFonts w:asciiTheme="majorHAnsi" w:hAnsiTheme="majorHAnsi"/>
                                      <w:b/>
                                      <w:color w:val="595959" w:themeColor="text1" w:themeTint="A6"/>
                                      <w:sz w:val="110"/>
                                      <w:szCs w:val="110"/>
                                      <w:lang w:val="es-AR"/>
                                    </w:rPr>
                                  </w:pPr>
                                  <w:r>
                                    <w:rPr>
                                      <w:rFonts w:asciiTheme="majorHAnsi" w:hAnsiTheme="majorHAnsi"/>
                                      <w:b/>
                                      <w:color w:val="595959" w:themeColor="text1" w:themeTint="A6"/>
                                      <w:sz w:val="110"/>
                                      <w:szCs w:val="110"/>
                                      <w:lang w:val="es-AR"/>
                                    </w:rPr>
                                    <w:t>Plan de Configuración V1.1</w:t>
                                  </w:r>
                                </w:p>
                                <w:p w14:paraId="11BCAAF3" w14:textId="77777777" w:rsidR="00EF387D" w:rsidRPr="00FE2DC8" w:rsidRDefault="00EF387D"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7A6D181" id="Grupo 28" o:spid="_x0000_s1038" style="position:absolute;left:0;text-align:left;margin-left:-15.75pt;margin-top:136.5pt;width:496.5pt;height:180pt;z-index:251687936;mso-height-relative:margin" coordorigin="" coordsize="63057,1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">
                    <v:shape id="Cuadro de texto 18" o:spid="_x0000_s1039" type="#_x0000_t202" style="position:absolute;width:60200;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7AC27984" w14:textId="2909B655" w:rsidR="00EF387D" w:rsidRPr="00135BDD" w:rsidRDefault="0069442F" w:rsidP="00FE2DC8">
                            <w:pPr>
                              <w:rPr>
                                <w:rFonts w:asciiTheme="majorHAnsi" w:hAnsiTheme="majorHAnsi"/>
                                <w:b/>
                                <w:color w:val="595959" w:themeColor="text1" w:themeTint="A6"/>
                                <w:sz w:val="110"/>
                                <w:szCs w:val="110"/>
                                <w:lang w:val="es-AR"/>
                              </w:rPr>
                            </w:pPr>
                            <w:r>
                              <w:rPr>
                                <w:rFonts w:asciiTheme="majorHAnsi" w:hAnsiTheme="majorHAnsi"/>
                                <w:b/>
                                <w:color w:val="595959" w:themeColor="text1" w:themeTint="A6"/>
                                <w:sz w:val="110"/>
                                <w:szCs w:val="110"/>
                                <w:lang w:val="es-AR"/>
                              </w:rPr>
                              <w:t>Plan de Configuración V1.1</w:t>
                            </w:r>
                          </w:p>
                          <w:p w14:paraId="11BCAAF3" w14:textId="77777777" w:rsidR="00EF387D" w:rsidRPr="00FE2DC8" w:rsidRDefault="00EF387D" w:rsidP="00FE2DC8">
                            <w:pPr>
                              <w:rPr>
                                <w:rFonts w:ascii="Arial Black" w:hAnsi="Arial Black"/>
                                <w:b/>
                                <w:color w:val="404040" w:themeColor="text1" w:themeTint="BF"/>
                                <w:sz w:val="144"/>
                                <w:lang w:val="es-AR"/>
                              </w:rPr>
                            </w:pPr>
                          </w:p>
                        </w:txbxContent>
                      </v:textbox>
                    </v:shape>
                    <v:line id="Conector recto 26" o:spid="_x0000_s1040"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A12B43">
            <w:rPr>
              <w:noProof/>
              <w:lang w:val="es-ES" w:eastAsia="es-ES"/>
            </w:rPr>
            <mc:AlternateContent>
              <mc:Choice Requires="wpg">
                <w:drawing>
                  <wp:anchor distT="0" distB="0" distL="114300" distR="114300" simplePos="0" relativeHeight="251703296" behindDoc="0" locked="0" layoutInCell="1" allowOverlap="1" wp14:anchorId="48752AF4" wp14:editId="51FDBE63">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8BC4C" w14:textId="77777777" w:rsidR="00EF387D" w:rsidRPr="00187159" w:rsidRDefault="00EF387D"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F11DC"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CB210" w14:textId="77777777" w:rsidR="00EF387D" w:rsidRPr="00187159" w:rsidRDefault="00EF387D"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BFE726"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8752AF4" id="Grupo 27" o:spid="_x0000_s1041" style="position:absolute;left:0;text-align:left;margin-left:392.7pt;margin-top:530.25pt;width:89.4pt;height:87.7pt;z-index:251703296;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">
                    <v:shape id="Cuadro de texto 15" o:spid="_x0000_s1042"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7728BC4C" w14:textId="77777777" w:rsidR="00EF387D" w:rsidRPr="00187159" w:rsidRDefault="00EF387D"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GRUPO</w:t>
                            </w:r>
                          </w:p>
                        </w:txbxContent>
                      </v:textbox>
                    </v:shape>
                    <v:shape id="Cuadro de texto 16" o:spid="_x0000_s1043"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775F11DC"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v:textbox>
                    </v:shape>
                    <v:group id="Grupo 25" o:spid="_x0000_s1044"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45"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62ACB210" w14:textId="77777777" w:rsidR="00EF387D" w:rsidRPr="00187159" w:rsidRDefault="00EF387D"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CURSO</w:t>
                              </w:r>
                            </w:p>
                          </w:txbxContent>
                        </v:textbox>
                      </v:shape>
                      <v:shape id="Cuadro de texto 17" o:spid="_x0000_s1046"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7EBFE726"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sidR="001F1D2A">
            <w:rPr>
              <w:noProof/>
              <w:lang w:val="es-ES" w:eastAsia="es-ES"/>
            </w:rPr>
            <mc:AlternateContent>
              <mc:Choice Requires="wpg">
                <w:drawing>
                  <wp:anchor distT="0" distB="0" distL="114300" distR="114300" simplePos="0" relativeHeight="251702272" behindDoc="0" locked="0" layoutInCell="1" allowOverlap="1" wp14:anchorId="0E7DC8EA" wp14:editId="0A917089">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5B88D2" w14:textId="77777777" w:rsidR="00EF387D" w:rsidRPr="000B2CDD" w:rsidRDefault="00EF387D">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76A69" w14:textId="77777777" w:rsidR="00EF387D" w:rsidRPr="00187159" w:rsidRDefault="00EF387D" w:rsidP="00036F7F">
                                  <w:pPr>
                                    <w:spacing w:before="0" w:after="0"/>
                                    <w:rPr>
                                      <w:rFonts w:ascii="Calibri Light" w:hAnsi="Calibri Light"/>
                                      <w:b/>
                                      <w:color w:val="262626" w:themeColor="text1" w:themeTint="D9"/>
                                      <w:sz w:val="28"/>
                                      <w:szCs w:val="28"/>
                                      <w:lang w:val="es-AR"/>
                                    </w:rPr>
                                  </w:pPr>
                                  <w:r w:rsidRPr="00187159">
                                    <w:rPr>
                                      <w:rFonts w:ascii="Calibri Light" w:hAnsi="Calibri Light"/>
                                      <w:b/>
                                      <w:color w:val="262626" w:themeColor="text1" w:themeTint="D9"/>
                                      <w:sz w:val="28"/>
                                      <w:szCs w:val="28"/>
                                      <w:lang w:val="es-AR"/>
                                    </w:rPr>
                                    <w:t>DOCENTES</w:t>
                                  </w:r>
                                </w:p>
                                <w:p w14:paraId="2FDA0A46"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Ing. </w:t>
                                  </w:r>
                                  <w:proofErr w:type="spellStart"/>
                                  <w:r w:rsidRPr="00187159">
                                    <w:rPr>
                                      <w:rFonts w:ascii="Calibri Light" w:hAnsi="Calibri Light"/>
                                      <w:color w:val="F2F2F2" w:themeColor="background1" w:themeShade="F2"/>
                                      <w:sz w:val="24"/>
                                      <w:szCs w:val="24"/>
                                      <w:lang w:val="es-AR" w:eastAsia="es-ES"/>
                                    </w:rPr>
                                    <w:t>Zohil</w:t>
                                  </w:r>
                                  <w:proofErr w:type="spellEnd"/>
                                  <w:r w:rsidRPr="00187159">
                                    <w:rPr>
                                      <w:rFonts w:ascii="Calibri Light" w:hAnsi="Calibri Light"/>
                                      <w:color w:val="F2F2F2" w:themeColor="background1" w:themeShade="F2"/>
                                      <w:sz w:val="24"/>
                                      <w:szCs w:val="24"/>
                                      <w:lang w:val="es-AR" w:eastAsia="es-ES"/>
                                    </w:rPr>
                                    <w:t>, Julio</w:t>
                                  </w:r>
                                </w:p>
                                <w:p w14:paraId="5AC8E7E2"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Liberatori, Marcelo</w:t>
                                  </w:r>
                                </w:p>
                                <w:p w14:paraId="6874BBBD" w14:textId="77777777" w:rsidR="00EF387D" w:rsidRPr="00036F7F" w:rsidRDefault="00EF387D" w:rsidP="00036F7F">
                                  <w:pPr>
                                    <w:spacing w:before="0" w:after="0" w:line="256" w:lineRule="auto"/>
                                    <w:rPr>
                                      <w:rFonts w:ascii="Corbel" w:hAnsi="Corbel"/>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Jaime, Natalia</w:t>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E52E8" w14:textId="77777777" w:rsidR="00EF387D" w:rsidRPr="00187159" w:rsidRDefault="00EF387D"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ALUMNOS</w:t>
                                  </w:r>
                                </w:p>
                                <w:p w14:paraId="5C0F656C"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Allemand, Facundo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xml:space="preserve">. 58971 </w:t>
                                  </w:r>
                                </w:p>
                                <w:p w14:paraId="55B2C397"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Herrera, Antonio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57824</w:t>
                                  </w:r>
                                </w:p>
                                <w:p w14:paraId="46064C26"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Pedrosa, Paula Melania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58822</w:t>
                                  </w:r>
                                </w:p>
                                <w:p w14:paraId="7AA434E7" w14:textId="77777777" w:rsidR="00EF387D" w:rsidRPr="00187159" w:rsidRDefault="00EF387D" w:rsidP="005A0D6F">
                                  <w:pPr>
                                    <w:spacing w:before="0" w:after="0" w:line="256" w:lineRule="auto"/>
                                    <w:rPr>
                                      <w:rFonts w:ascii="Calibri Light" w:hAnsi="Calibri Light"/>
                                      <w:color w:val="595959" w:themeColor="text1" w:themeTint="A6"/>
                                      <w:sz w:val="24"/>
                                      <w:szCs w:val="24"/>
                                      <w:lang w:val="es-AR" w:eastAsia="es-ES"/>
                                    </w:rPr>
                                  </w:pPr>
                                  <w:r w:rsidRPr="00187159">
                                    <w:rPr>
                                      <w:rFonts w:ascii="Calibri Light" w:hAnsi="Calibri Light"/>
                                      <w:color w:val="F2F2F2" w:themeColor="background1" w:themeShade="F2"/>
                                      <w:sz w:val="24"/>
                                      <w:szCs w:val="24"/>
                                      <w:lang w:val="es-AR" w:eastAsia="es-ES"/>
                                    </w:rPr>
                                    <w:t xml:space="preserve">Rojas Amaya, M. Florencia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58577</w:t>
                                  </w:r>
                                </w:p>
                                <w:p w14:paraId="088E7FBA" w14:textId="77777777" w:rsidR="00EF387D" w:rsidRPr="00092D82" w:rsidRDefault="00EF387D"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E7DC8EA" id="Grupo 11" o:spid="_x0000_s1047" style="position:absolute;left:0;text-align:left;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">
                    <v:rect id="Rectángulo 120" o:spid="_x0000_s1048"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9"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14:paraId="425B88D2" w14:textId="77777777" w:rsidR="00EF387D" w:rsidRPr="000B2CDD" w:rsidRDefault="00EF387D">
                            <w:pPr>
                              <w:pStyle w:val="Sinespaciado"/>
                              <w:rPr>
                                <w:caps/>
                                <w:color w:val="FFFFFF" w:themeColor="background1"/>
                                <w:lang w:val="es-AR"/>
                              </w:rPr>
                            </w:pPr>
                          </w:p>
                        </w:txbxContent>
                      </v:textbox>
                    </v:rect>
                    <v:shape id="Cuadro de texto 8" o:spid="_x0000_s1050"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34976A69" w14:textId="77777777" w:rsidR="00EF387D" w:rsidRPr="00187159" w:rsidRDefault="00EF387D" w:rsidP="00036F7F">
                            <w:pPr>
                              <w:spacing w:before="0" w:after="0"/>
                              <w:rPr>
                                <w:rFonts w:ascii="Calibri Light" w:hAnsi="Calibri Light"/>
                                <w:b/>
                                <w:color w:val="262626" w:themeColor="text1" w:themeTint="D9"/>
                                <w:sz w:val="28"/>
                                <w:szCs w:val="28"/>
                                <w:lang w:val="es-AR"/>
                              </w:rPr>
                            </w:pPr>
                            <w:r w:rsidRPr="00187159">
                              <w:rPr>
                                <w:rFonts w:ascii="Calibri Light" w:hAnsi="Calibri Light"/>
                                <w:b/>
                                <w:color w:val="262626" w:themeColor="text1" w:themeTint="D9"/>
                                <w:sz w:val="28"/>
                                <w:szCs w:val="28"/>
                                <w:lang w:val="es-AR"/>
                              </w:rPr>
                              <w:t>DOCENTES</w:t>
                            </w:r>
                          </w:p>
                          <w:p w14:paraId="2FDA0A46"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Ing. </w:t>
                            </w:r>
                            <w:proofErr w:type="spellStart"/>
                            <w:r w:rsidRPr="00187159">
                              <w:rPr>
                                <w:rFonts w:ascii="Calibri Light" w:hAnsi="Calibri Light"/>
                                <w:color w:val="F2F2F2" w:themeColor="background1" w:themeShade="F2"/>
                                <w:sz w:val="24"/>
                                <w:szCs w:val="24"/>
                                <w:lang w:val="es-AR" w:eastAsia="es-ES"/>
                              </w:rPr>
                              <w:t>Zohil</w:t>
                            </w:r>
                            <w:proofErr w:type="spellEnd"/>
                            <w:r w:rsidRPr="00187159">
                              <w:rPr>
                                <w:rFonts w:ascii="Calibri Light" w:hAnsi="Calibri Light"/>
                                <w:color w:val="F2F2F2" w:themeColor="background1" w:themeShade="F2"/>
                                <w:sz w:val="24"/>
                                <w:szCs w:val="24"/>
                                <w:lang w:val="es-AR" w:eastAsia="es-ES"/>
                              </w:rPr>
                              <w:t>, Julio</w:t>
                            </w:r>
                          </w:p>
                          <w:p w14:paraId="5AC8E7E2"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Liberatori, Marcelo</w:t>
                            </w:r>
                          </w:p>
                          <w:p w14:paraId="6874BBBD" w14:textId="77777777" w:rsidR="00EF387D" w:rsidRPr="00036F7F" w:rsidRDefault="00EF387D" w:rsidP="00036F7F">
                            <w:pPr>
                              <w:spacing w:before="0" w:after="0" w:line="256" w:lineRule="auto"/>
                              <w:rPr>
                                <w:rFonts w:ascii="Corbel" w:hAnsi="Corbel"/>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Jaime, Natalia</w:t>
                            </w:r>
                            <w:r w:rsidRPr="00092D82">
                              <w:rPr>
                                <w:lang w:val="es-AR"/>
                              </w:rPr>
                              <w:tab/>
                            </w:r>
                          </w:p>
                        </w:txbxContent>
                      </v:textbox>
                    </v:shape>
                    <v:shape id="Cuadro de texto 14" o:spid="_x0000_s1051"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518E52E8" w14:textId="77777777" w:rsidR="00EF387D" w:rsidRPr="00187159" w:rsidRDefault="00EF387D"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ALUMNOS</w:t>
                            </w:r>
                          </w:p>
                          <w:p w14:paraId="5C0F656C"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Allemand, Facundo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xml:space="preserve">. 58971 </w:t>
                            </w:r>
                          </w:p>
                          <w:p w14:paraId="55B2C397"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Herrera, Antonio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57824</w:t>
                            </w:r>
                          </w:p>
                          <w:p w14:paraId="46064C26"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Pedrosa, Paula Melania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58822</w:t>
                            </w:r>
                          </w:p>
                          <w:p w14:paraId="7AA434E7" w14:textId="77777777" w:rsidR="00EF387D" w:rsidRPr="00187159" w:rsidRDefault="00EF387D" w:rsidP="005A0D6F">
                            <w:pPr>
                              <w:spacing w:before="0" w:after="0" w:line="256" w:lineRule="auto"/>
                              <w:rPr>
                                <w:rFonts w:ascii="Calibri Light" w:hAnsi="Calibri Light"/>
                                <w:color w:val="595959" w:themeColor="text1" w:themeTint="A6"/>
                                <w:sz w:val="24"/>
                                <w:szCs w:val="24"/>
                                <w:lang w:val="es-AR" w:eastAsia="es-ES"/>
                              </w:rPr>
                            </w:pPr>
                            <w:r w:rsidRPr="00187159">
                              <w:rPr>
                                <w:rFonts w:ascii="Calibri Light" w:hAnsi="Calibri Light"/>
                                <w:color w:val="F2F2F2" w:themeColor="background1" w:themeShade="F2"/>
                                <w:sz w:val="24"/>
                                <w:szCs w:val="24"/>
                                <w:lang w:val="es-AR" w:eastAsia="es-ES"/>
                              </w:rPr>
                              <w:t xml:space="preserve">Rojas Amaya, M. Florencia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58577</w:t>
                            </w:r>
                          </w:p>
                          <w:p w14:paraId="088E7FBA" w14:textId="77777777" w:rsidR="00EF387D" w:rsidRPr="00092D82" w:rsidRDefault="00EF387D"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036F7F">
            <w:rPr>
              <w:noProof/>
              <w:lang w:val="es-ES" w:eastAsia="es-ES"/>
            </w:rPr>
            <mc:AlternateContent>
              <mc:Choice Requires="wpg">
                <w:drawing>
                  <wp:anchor distT="0" distB="0" distL="114300" distR="114300" simplePos="0" relativeHeight="251653120" behindDoc="0" locked="0" layoutInCell="1" allowOverlap="1" wp14:anchorId="0896DBBD" wp14:editId="2BBE0546">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03D96" w14:textId="77777777" w:rsidR="00EF387D" w:rsidRDefault="00EF387D">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EF387D" w:rsidRPr="00092D82" w:rsidRDefault="00EF387D">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3AA11" w14:textId="77777777" w:rsidR="00EF387D" w:rsidRPr="00036F7F" w:rsidRDefault="00EF387D"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896DBBD" id="Grupo 31" o:spid="_x0000_s1052" style="position:absolute;left:0;text-align:left;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">
                    <v:shape id="Cuadro de texto 5" o:spid="_x0000_s1053"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2B203D96" w14:textId="77777777" w:rsidR="00EF387D" w:rsidRDefault="00EF387D">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EF387D" w:rsidRPr="00092D82" w:rsidRDefault="00EF387D">
                            <w:pPr>
                              <w:rPr>
                                <w:rFonts w:ascii="Arial Black" w:hAnsi="Arial Black"/>
                                <w:b/>
                                <w:color w:val="404040" w:themeColor="text1" w:themeTint="BF"/>
                                <w:sz w:val="36"/>
                                <w:lang w:val="es-AR"/>
                              </w:rPr>
                            </w:pPr>
                          </w:p>
                        </w:txbxContent>
                      </v:textbox>
                    </v:shape>
                    <v:shape id="Cuadro de texto 6" o:spid="_x0000_s1054"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3AC3AA11" w14:textId="77777777" w:rsidR="00EF387D" w:rsidRPr="00036F7F" w:rsidRDefault="00EF387D"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v:textbox>
                    </v:shape>
                  </v:group>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14:paraId="4601D4AF" w14:textId="77777777" w:rsidR="000B2CDD" w:rsidRPr="00092D82" w:rsidRDefault="009D7740" w:rsidP="00B9285A">
          <w:pPr>
            <w:jc w:val="both"/>
          </w:pPr>
        </w:p>
      </w:sdtContent>
    </w:sdt>
    <w:tbl>
      <w:tblPr>
        <w:tblStyle w:val="Tabladecuadrcula5oscura-nfasis2"/>
        <w:tblpPr w:leftFromText="141" w:rightFromText="141" w:topFromText="120" w:vertAnchor="text" w:horzAnchor="margin" w:tblpY="-93"/>
        <w:tblW w:w="9493" w:type="dxa"/>
        <w:tblLook w:val="06A0" w:firstRow="1" w:lastRow="0" w:firstColumn="1" w:lastColumn="0" w:noHBand="1" w:noVBand="1"/>
      </w:tblPr>
      <w:tblGrid>
        <w:gridCol w:w="1129"/>
        <w:gridCol w:w="2611"/>
        <w:gridCol w:w="1870"/>
        <w:gridCol w:w="3883"/>
      </w:tblGrid>
      <w:tr w:rsidR="00750FE8" w:rsidRPr="00135BDD" w14:paraId="42F16539" w14:textId="77777777" w:rsidTr="00750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4F491D2F" w14:textId="77777777" w:rsidR="00750FE8" w:rsidRPr="00135BDD" w:rsidRDefault="00750FE8" w:rsidP="00B9285A">
            <w:pPr>
              <w:jc w:val="both"/>
              <w:rPr>
                <w:rFonts w:ascii="Calibri Light" w:hAnsi="Calibri Light"/>
                <w:lang w:val="es-ES"/>
              </w:rPr>
            </w:pPr>
            <w:r w:rsidRPr="00135BDD">
              <w:rPr>
                <w:rFonts w:ascii="Calibri Light" w:hAnsi="Calibri Light"/>
                <w:lang w:val="es-ES"/>
              </w:rPr>
              <w:t>HISTORIAL DE VERSIONES</w:t>
            </w:r>
          </w:p>
        </w:tc>
      </w:tr>
      <w:tr w:rsidR="00750FE8" w:rsidRPr="00135BDD" w14:paraId="744C3D7D" w14:textId="77777777" w:rsidTr="00750FE8">
        <w:tc>
          <w:tcPr>
            <w:cnfStyle w:val="001000000000" w:firstRow="0" w:lastRow="0" w:firstColumn="1" w:lastColumn="0" w:oddVBand="0" w:evenVBand="0" w:oddHBand="0" w:evenHBand="0" w:firstRowFirstColumn="0" w:firstRowLastColumn="0" w:lastRowFirstColumn="0" w:lastRowLastColumn="0"/>
            <w:tcW w:w="1129" w:type="dxa"/>
            <w:hideMark/>
          </w:tcPr>
          <w:p w14:paraId="41C50AAF" w14:textId="77777777" w:rsidR="00750FE8" w:rsidRPr="00135BDD" w:rsidRDefault="00750FE8" w:rsidP="00B9285A">
            <w:pPr>
              <w:jc w:val="both"/>
              <w:rPr>
                <w:rFonts w:ascii="Calibri Light" w:hAnsi="Calibri Light"/>
                <w:lang w:val="es-ES"/>
              </w:rPr>
            </w:pPr>
            <w:r w:rsidRPr="00135BDD">
              <w:rPr>
                <w:rFonts w:ascii="Calibri Light" w:hAnsi="Calibri Light"/>
                <w:lang w:val="es-ES"/>
              </w:rPr>
              <w:t>VERSION</w:t>
            </w:r>
          </w:p>
        </w:tc>
        <w:tc>
          <w:tcPr>
            <w:tcW w:w="2611" w:type="dxa"/>
            <w:hideMark/>
          </w:tcPr>
          <w:p w14:paraId="3F37A049" w14:textId="77777777" w:rsidR="00750FE8" w:rsidRPr="00135BDD" w:rsidRDefault="00750FE8"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135BDD">
              <w:rPr>
                <w:rFonts w:ascii="Calibri Light" w:hAnsi="Calibri Light"/>
                <w:b/>
                <w:color w:val="1B1A10" w:themeColor="background2" w:themeShade="1A"/>
                <w:lang w:val="es-ES"/>
              </w:rPr>
              <w:t>FECHA</w:t>
            </w:r>
          </w:p>
        </w:tc>
        <w:tc>
          <w:tcPr>
            <w:tcW w:w="1870" w:type="dxa"/>
            <w:hideMark/>
          </w:tcPr>
          <w:p w14:paraId="540CD9A6" w14:textId="77777777" w:rsidR="00750FE8" w:rsidRPr="00135BDD" w:rsidRDefault="00750FE8"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135BDD">
              <w:rPr>
                <w:rFonts w:ascii="Calibri Light" w:hAnsi="Calibri Light"/>
                <w:b/>
                <w:color w:val="1B1A10" w:themeColor="background2" w:themeShade="1A"/>
                <w:lang w:val="es-ES"/>
              </w:rPr>
              <w:t>RESPONSABLE</w:t>
            </w:r>
          </w:p>
        </w:tc>
        <w:tc>
          <w:tcPr>
            <w:tcW w:w="3883" w:type="dxa"/>
            <w:hideMark/>
          </w:tcPr>
          <w:p w14:paraId="0C0699F0" w14:textId="77777777" w:rsidR="00750FE8" w:rsidRPr="00135BDD" w:rsidRDefault="00750FE8"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135BDD">
              <w:rPr>
                <w:rFonts w:ascii="Calibri Light" w:hAnsi="Calibri Light"/>
                <w:b/>
                <w:color w:val="1B1A10" w:themeColor="background2" w:themeShade="1A"/>
                <w:lang w:val="es-ES"/>
              </w:rPr>
              <w:t>OBSERVACION</w:t>
            </w:r>
          </w:p>
        </w:tc>
      </w:tr>
      <w:tr w:rsidR="00750FE8" w:rsidRPr="00135BDD" w14:paraId="45F6794E" w14:textId="77777777" w:rsidTr="00AC0F15">
        <w:tc>
          <w:tcPr>
            <w:cnfStyle w:val="001000000000" w:firstRow="0" w:lastRow="0" w:firstColumn="1" w:lastColumn="0" w:oddVBand="0" w:evenVBand="0" w:oddHBand="0" w:evenHBand="0" w:firstRowFirstColumn="0" w:firstRowLastColumn="0" w:lastRowFirstColumn="0" w:lastRowLastColumn="0"/>
            <w:tcW w:w="1129" w:type="dxa"/>
          </w:tcPr>
          <w:p w14:paraId="2BDFD22F" w14:textId="77777777" w:rsidR="00750FE8" w:rsidRPr="00135BDD" w:rsidRDefault="00AC0F15" w:rsidP="00B9285A">
            <w:pPr>
              <w:jc w:val="both"/>
              <w:rPr>
                <w:rFonts w:ascii="Calibri Light" w:hAnsi="Calibri Light"/>
                <w:lang w:val="es-ES"/>
              </w:rPr>
            </w:pPr>
            <w:r w:rsidRPr="00135BDD">
              <w:rPr>
                <w:rFonts w:ascii="Calibri Light" w:hAnsi="Calibri Light"/>
                <w:lang w:val="es-ES"/>
              </w:rPr>
              <w:t>1.0</w:t>
            </w:r>
          </w:p>
        </w:tc>
        <w:tc>
          <w:tcPr>
            <w:tcW w:w="2611" w:type="dxa"/>
          </w:tcPr>
          <w:p w14:paraId="448F0C99" w14:textId="77777777" w:rsidR="00750FE8" w:rsidRPr="00135BDD" w:rsidRDefault="00135BDD"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20/05</w:t>
            </w:r>
            <w:r w:rsidR="00AC0F15" w:rsidRPr="00135BDD">
              <w:rPr>
                <w:rFonts w:ascii="Calibri Light" w:hAnsi="Calibri Light"/>
                <w:lang w:val="es-ES"/>
              </w:rPr>
              <w:t>/2014</w:t>
            </w:r>
          </w:p>
        </w:tc>
        <w:tc>
          <w:tcPr>
            <w:tcW w:w="1870" w:type="dxa"/>
          </w:tcPr>
          <w:p w14:paraId="3EE313E9" w14:textId="03BD8108" w:rsidR="00750FE8" w:rsidRPr="00135BDD" w:rsidRDefault="0069442F"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Florencia</w:t>
            </w:r>
          </w:p>
        </w:tc>
        <w:tc>
          <w:tcPr>
            <w:tcW w:w="3883" w:type="dxa"/>
          </w:tcPr>
          <w:p w14:paraId="287FB2AE" w14:textId="01771250" w:rsidR="00750FE8" w:rsidRPr="00135BDD" w:rsidRDefault="0069442F"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Creación Plan de Configuración</w:t>
            </w:r>
          </w:p>
        </w:tc>
      </w:tr>
      <w:tr w:rsidR="00750FE8" w:rsidRPr="00135BDD" w14:paraId="6AD3962E" w14:textId="77777777" w:rsidTr="0069442F">
        <w:tc>
          <w:tcPr>
            <w:cnfStyle w:val="001000000000" w:firstRow="0" w:lastRow="0" w:firstColumn="1" w:lastColumn="0" w:oddVBand="0" w:evenVBand="0" w:oddHBand="0" w:evenHBand="0" w:firstRowFirstColumn="0" w:firstRowLastColumn="0" w:lastRowFirstColumn="0" w:lastRowLastColumn="0"/>
            <w:tcW w:w="1129" w:type="dxa"/>
          </w:tcPr>
          <w:p w14:paraId="1B9872BD" w14:textId="180BB6CC" w:rsidR="00750FE8" w:rsidRPr="00135BDD" w:rsidRDefault="0069442F" w:rsidP="00B9285A">
            <w:pPr>
              <w:ind w:left="720" w:hanging="720"/>
              <w:jc w:val="both"/>
              <w:rPr>
                <w:rFonts w:ascii="Calibri Light" w:hAnsi="Calibri Light"/>
                <w:lang w:val="es-ES"/>
              </w:rPr>
            </w:pPr>
            <w:r>
              <w:rPr>
                <w:rFonts w:ascii="Calibri Light" w:hAnsi="Calibri Light"/>
                <w:lang w:val="es-ES"/>
              </w:rPr>
              <w:t>1.1</w:t>
            </w:r>
          </w:p>
        </w:tc>
        <w:tc>
          <w:tcPr>
            <w:tcW w:w="2611" w:type="dxa"/>
          </w:tcPr>
          <w:p w14:paraId="4276887D" w14:textId="14706E01" w:rsidR="00750FE8" w:rsidRPr="00135BDD" w:rsidRDefault="0069442F"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31/05/2014</w:t>
            </w:r>
          </w:p>
        </w:tc>
        <w:tc>
          <w:tcPr>
            <w:tcW w:w="1870" w:type="dxa"/>
          </w:tcPr>
          <w:p w14:paraId="585EF65B" w14:textId="3838D130" w:rsidR="00750FE8" w:rsidRPr="00135BDD" w:rsidRDefault="0069442F"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Paula</w:t>
            </w:r>
          </w:p>
        </w:tc>
        <w:tc>
          <w:tcPr>
            <w:tcW w:w="3883" w:type="dxa"/>
          </w:tcPr>
          <w:p w14:paraId="4E1DDDD2" w14:textId="72DA8CCD" w:rsidR="00750FE8" w:rsidRPr="00135BDD" w:rsidRDefault="0016690A" w:rsidP="0016690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Se corrigió la v 1.0, se agregó el formato de documento.</w:t>
            </w:r>
          </w:p>
        </w:tc>
      </w:tr>
      <w:tr w:rsidR="00AC0F15" w:rsidRPr="00135BDD" w14:paraId="503F8EBB"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52355B32" w14:textId="11EEF45A" w:rsidR="00AC0F15" w:rsidRPr="00135BDD" w:rsidRDefault="00AC0F15" w:rsidP="00B9285A">
            <w:pPr>
              <w:jc w:val="both"/>
              <w:rPr>
                <w:rFonts w:ascii="Calibri Light" w:hAnsi="Calibri Light"/>
                <w:lang w:val="es-ES"/>
              </w:rPr>
            </w:pPr>
          </w:p>
        </w:tc>
        <w:tc>
          <w:tcPr>
            <w:tcW w:w="2611" w:type="dxa"/>
          </w:tcPr>
          <w:p w14:paraId="63F86A00" w14:textId="5CB11E94" w:rsidR="00AC0F15" w:rsidRPr="00135BDD" w:rsidRDefault="00AC0F15"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p>
        </w:tc>
        <w:tc>
          <w:tcPr>
            <w:tcW w:w="1870" w:type="dxa"/>
          </w:tcPr>
          <w:p w14:paraId="4C075DDD" w14:textId="28443BA6" w:rsidR="00AC0F15" w:rsidRPr="00135BDD" w:rsidRDefault="00AC0F15"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p>
        </w:tc>
        <w:tc>
          <w:tcPr>
            <w:tcW w:w="3883" w:type="dxa"/>
          </w:tcPr>
          <w:p w14:paraId="51A8B549" w14:textId="2421303C" w:rsidR="00AC0F15" w:rsidRPr="00135BDD" w:rsidRDefault="00AC0F15"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p>
        </w:tc>
      </w:tr>
      <w:tr w:rsidR="0060387A" w:rsidRPr="00135BDD" w14:paraId="7CE113C5"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7690E01F" w14:textId="43695E73" w:rsidR="0060387A" w:rsidRDefault="0060387A" w:rsidP="00B9285A">
            <w:pPr>
              <w:jc w:val="both"/>
              <w:rPr>
                <w:rFonts w:ascii="Calibri Light" w:hAnsi="Calibri Light"/>
                <w:lang w:val="es-ES"/>
              </w:rPr>
            </w:pPr>
          </w:p>
        </w:tc>
        <w:tc>
          <w:tcPr>
            <w:tcW w:w="2611" w:type="dxa"/>
          </w:tcPr>
          <w:p w14:paraId="2EF30158" w14:textId="1D0E29E1" w:rsidR="0060387A" w:rsidRDefault="0060387A"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p>
        </w:tc>
        <w:tc>
          <w:tcPr>
            <w:tcW w:w="1870" w:type="dxa"/>
          </w:tcPr>
          <w:p w14:paraId="3B875F04" w14:textId="623EC4BB" w:rsidR="0060387A" w:rsidRDefault="0060387A"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p>
        </w:tc>
        <w:tc>
          <w:tcPr>
            <w:tcW w:w="3883" w:type="dxa"/>
          </w:tcPr>
          <w:p w14:paraId="5354F252" w14:textId="1720D958" w:rsidR="0060387A" w:rsidRDefault="0060387A"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p>
        </w:tc>
      </w:tr>
      <w:tr w:rsidR="00A80EE6" w:rsidRPr="00135BDD" w14:paraId="0F1E1DFB"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4DF1F448" w14:textId="3E54C4B6" w:rsidR="00A80EE6" w:rsidRDefault="00A80EE6" w:rsidP="00B9285A">
            <w:pPr>
              <w:jc w:val="both"/>
              <w:rPr>
                <w:rFonts w:ascii="Calibri Light" w:hAnsi="Calibri Light"/>
                <w:lang w:val="es-ES"/>
              </w:rPr>
            </w:pPr>
          </w:p>
        </w:tc>
        <w:tc>
          <w:tcPr>
            <w:tcW w:w="2611" w:type="dxa"/>
          </w:tcPr>
          <w:p w14:paraId="56353D0E" w14:textId="11DF4B34" w:rsidR="00A80EE6" w:rsidRDefault="00A80EE6"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p>
        </w:tc>
        <w:tc>
          <w:tcPr>
            <w:tcW w:w="1870" w:type="dxa"/>
          </w:tcPr>
          <w:p w14:paraId="53742630" w14:textId="4808BA49" w:rsidR="00A80EE6" w:rsidRDefault="00A80EE6"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p>
        </w:tc>
        <w:tc>
          <w:tcPr>
            <w:tcW w:w="3883" w:type="dxa"/>
          </w:tcPr>
          <w:p w14:paraId="29E9F30E" w14:textId="3C594715" w:rsidR="00A80EE6" w:rsidRDefault="00A80EE6"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p>
        </w:tc>
      </w:tr>
    </w:tbl>
    <w:p w14:paraId="31537446" w14:textId="77777777" w:rsidR="00750FE8" w:rsidRPr="00135BDD" w:rsidRDefault="00750FE8" w:rsidP="00B9285A">
      <w:pPr>
        <w:pStyle w:val="Puesto"/>
        <w:jc w:val="both"/>
        <w:rPr>
          <w:rFonts w:ascii="Calibri Light" w:hAnsi="Calibri Light"/>
          <w:lang w:val="es-AR"/>
        </w:rPr>
      </w:pPr>
    </w:p>
    <w:sdt>
      <w:sdtPr>
        <w:rPr>
          <w:rFonts w:ascii="Calibri Light" w:eastAsiaTheme="minorEastAsia" w:hAnsi="Calibri Light" w:cstheme="minorBidi"/>
          <w:caps w:val="0"/>
          <w:color w:val="auto"/>
          <w:spacing w:val="0"/>
          <w:lang w:val="es-ES"/>
        </w:rPr>
        <w:id w:val="138073805"/>
        <w:docPartObj>
          <w:docPartGallery w:val="Table of Contents"/>
          <w:docPartUnique/>
        </w:docPartObj>
      </w:sdtPr>
      <w:sdtEndPr>
        <w:rPr>
          <w:rFonts w:asciiTheme="minorHAnsi" w:hAnsiTheme="minorHAnsi"/>
          <w:b/>
          <w:bCs/>
          <w:lang w:val="en-US"/>
        </w:rPr>
      </w:sdtEndPr>
      <w:sdtContent>
        <w:p w14:paraId="69A08130" w14:textId="77777777" w:rsidR="00FE1A8F" w:rsidRPr="00135BDD" w:rsidRDefault="00FE1A8F" w:rsidP="00B9285A">
          <w:pPr>
            <w:pStyle w:val="TtulodeTDC"/>
            <w:jc w:val="both"/>
            <w:rPr>
              <w:rFonts w:ascii="Calibri Light" w:hAnsi="Calibri Light"/>
            </w:rPr>
          </w:pPr>
          <w:r w:rsidRPr="00135BDD">
            <w:rPr>
              <w:rFonts w:ascii="Calibri Light" w:hAnsi="Calibri Light"/>
              <w:lang w:val="es-ES"/>
            </w:rPr>
            <w:t>Tabla de contenido</w:t>
          </w:r>
        </w:p>
        <w:p w14:paraId="491B475F" w14:textId="77777777" w:rsidR="0016690A" w:rsidRPr="0016690A" w:rsidRDefault="00FE1A8F">
          <w:pPr>
            <w:pStyle w:val="TDC1"/>
            <w:tabs>
              <w:tab w:val="right" w:leader="dot" w:pos="9350"/>
            </w:tabs>
            <w:rPr>
              <w:rFonts w:ascii="Calibri Light" w:hAnsi="Calibri Light"/>
              <w:noProof/>
              <w:lang w:val="es-ES" w:eastAsia="es-ES"/>
            </w:rPr>
          </w:pPr>
          <w:r w:rsidRPr="00D35960">
            <w:rPr>
              <w:rFonts w:ascii="Calibri Light" w:hAnsi="Calibri Light"/>
            </w:rPr>
            <w:fldChar w:fldCharType="begin"/>
          </w:r>
          <w:r w:rsidRPr="00D35960">
            <w:rPr>
              <w:rFonts w:ascii="Calibri Light" w:hAnsi="Calibri Light"/>
            </w:rPr>
            <w:instrText xml:space="preserve"> TOC \o "1-3" \h \z \u </w:instrText>
          </w:r>
          <w:r w:rsidRPr="00D35960">
            <w:rPr>
              <w:rFonts w:ascii="Calibri Light" w:hAnsi="Calibri Light"/>
            </w:rPr>
            <w:fldChar w:fldCharType="separate"/>
          </w:r>
          <w:hyperlink w:anchor="_Toc389313737" w:history="1">
            <w:r w:rsidR="0016690A" w:rsidRPr="0016690A">
              <w:rPr>
                <w:rStyle w:val="Hipervnculo"/>
                <w:rFonts w:ascii="Calibri Light" w:hAnsi="Calibri Light"/>
                <w:noProof/>
                <w:lang w:val="es-ES"/>
              </w:rPr>
              <w:t>Introducción</w:t>
            </w:r>
            <w:r w:rsidR="0016690A" w:rsidRPr="0016690A">
              <w:rPr>
                <w:rFonts w:ascii="Calibri Light" w:hAnsi="Calibri Light"/>
                <w:noProof/>
                <w:webHidden/>
              </w:rPr>
              <w:tab/>
            </w:r>
            <w:r w:rsidR="0016690A" w:rsidRPr="0016690A">
              <w:rPr>
                <w:rFonts w:ascii="Calibri Light" w:hAnsi="Calibri Light"/>
                <w:noProof/>
                <w:webHidden/>
              </w:rPr>
              <w:fldChar w:fldCharType="begin"/>
            </w:r>
            <w:r w:rsidR="0016690A" w:rsidRPr="0016690A">
              <w:rPr>
                <w:rFonts w:ascii="Calibri Light" w:hAnsi="Calibri Light"/>
                <w:noProof/>
                <w:webHidden/>
              </w:rPr>
              <w:instrText xml:space="preserve"> PAGEREF _Toc389313737 \h </w:instrText>
            </w:r>
            <w:r w:rsidR="0016690A" w:rsidRPr="0016690A">
              <w:rPr>
                <w:rFonts w:ascii="Calibri Light" w:hAnsi="Calibri Light"/>
                <w:noProof/>
                <w:webHidden/>
              </w:rPr>
            </w:r>
            <w:r w:rsidR="0016690A" w:rsidRPr="0016690A">
              <w:rPr>
                <w:rFonts w:ascii="Calibri Light" w:hAnsi="Calibri Light"/>
                <w:noProof/>
                <w:webHidden/>
              </w:rPr>
              <w:fldChar w:fldCharType="separate"/>
            </w:r>
            <w:r w:rsidR="0016690A" w:rsidRPr="0016690A">
              <w:rPr>
                <w:rFonts w:ascii="Calibri Light" w:hAnsi="Calibri Light"/>
                <w:noProof/>
                <w:webHidden/>
              </w:rPr>
              <w:t>1</w:t>
            </w:r>
            <w:r w:rsidR="0016690A" w:rsidRPr="0016690A">
              <w:rPr>
                <w:rFonts w:ascii="Calibri Light" w:hAnsi="Calibri Light"/>
                <w:noProof/>
                <w:webHidden/>
              </w:rPr>
              <w:fldChar w:fldCharType="end"/>
            </w:r>
          </w:hyperlink>
        </w:p>
        <w:p w14:paraId="368DEFBD" w14:textId="77777777" w:rsidR="0016690A" w:rsidRPr="0016690A" w:rsidRDefault="0016690A">
          <w:pPr>
            <w:pStyle w:val="TDC1"/>
            <w:tabs>
              <w:tab w:val="right" w:leader="dot" w:pos="9350"/>
            </w:tabs>
            <w:rPr>
              <w:rFonts w:ascii="Calibri Light" w:hAnsi="Calibri Light"/>
              <w:noProof/>
              <w:lang w:val="es-ES" w:eastAsia="es-ES"/>
            </w:rPr>
          </w:pPr>
          <w:hyperlink w:anchor="_Toc389313738" w:history="1">
            <w:r w:rsidRPr="0016690A">
              <w:rPr>
                <w:rStyle w:val="Hipervnculo"/>
                <w:rFonts w:ascii="Calibri Light" w:hAnsi="Calibri Light"/>
                <w:noProof/>
                <w:lang w:val="es-AR"/>
              </w:rPr>
              <w:t>Alcance</w:t>
            </w:r>
            <w:r w:rsidRPr="0016690A">
              <w:rPr>
                <w:rFonts w:ascii="Calibri Light" w:hAnsi="Calibri Light"/>
                <w:noProof/>
                <w:webHidden/>
              </w:rPr>
              <w:tab/>
            </w:r>
            <w:r w:rsidRPr="0016690A">
              <w:rPr>
                <w:rFonts w:ascii="Calibri Light" w:hAnsi="Calibri Light"/>
                <w:noProof/>
                <w:webHidden/>
              </w:rPr>
              <w:fldChar w:fldCharType="begin"/>
            </w:r>
            <w:r w:rsidRPr="0016690A">
              <w:rPr>
                <w:rFonts w:ascii="Calibri Light" w:hAnsi="Calibri Light"/>
                <w:noProof/>
                <w:webHidden/>
              </w:rPr>
              <w:instrText xml:space="preserve"> PAGEREF _Toc389313738 \h </w:instrText>
            </w:r>
            <w:r w:rsidRPr="0016690A">
              <w:rPr>
                <w:rFonts w:ascii="Calibri Light" w:hAnsi="Calibri Light"/>
                <w:noProof/>
                <w:webHidden/>
              </w:rPr>
            </w:r>
            <w:r w:rsidRPr="0016690A">
              <w:rPr>
                <w:rFonts w:ascii="Calibri Light" w:hAnsi="Calibri Light"/>
                <w:noProof/>
                <w:webHidden/>
              </w:rPr>
              <w:fldChar w:fldCharType="separate"/>
            </w:r>
            <w:r w:rsidRPr="0016690A">
              <w:rPr>
                <w:rFonts w:ascii="Calibri Light" w:hAnsi="Calibri Light"/>
                <w:noProof/>
                <w:webHidden/>
              </w:rPr>
              <w:t>1</w:t>
            </w:r>
            <w:r w:rsidRPr="0016690A">
              <w:rPr>
                <w:rFonts w:ascii="Calibri Light" w:hAnsi="Calibri Light"/>
                <w:noProof/>
                <w:webHidden/>
              </w:rPr>
              <w:fldChar w:fldCharType="end"/>
            </w:r>
          </w:hyperlink>
        </w:p>
        <w:p w14:paraId="7E32F288" w14:textId="77777777" w:rsidR="0016690A" w:rsidRPr="0016690A" w:rsidRDefault="0016690A">
          <w:pPr>
            <w:pStyle w:val="TDC1"/>
            <w:tabs>
              <w:tab w:val="right" w:leader="dot" w:pos="9350"/>
            </w:tabs>
            <w:rPr>
              <w:rFonts w:ascii="Calibri Light" w:hAnsi="Calibri Light"/>
              <w:noProof/>
              <w:lang w:val="es-ES" w:eastAsia="es-ES"/>
            </w:rPr>
          </w:pPr>
          <w:hyperlink w:anchor="_Toc389313739" w:history="1">
            <w:r w:rsidRPr="0016690A">
              <w:rPr>
                <w:rStyle w:val="Hipervnculo"/>
                <w:rFonts w:ascii="Calibri Light" w:hAnsi="Calibri Light"/>
                <w:noProof/>
                <w:lang w:val="es-ES"/>
              </w:rPr>
              <w:t>Organización</w:t>
            </w:r>
            <w:r w:rsidRPr="0016690A">
              <w:rPr>
                <w:rFonts w:ascii="Calibri Light" w:hAnsi="Calibri Light"/>
                <w:noProof/>
                <w:webHidden/>
              </w:rPr>
              <w:tab/>
            </w:r>
            <w:r w:rsidRPr="0016690A">
              <w:rPr>
                <w:rFonts w:ascii="Calibri Light" w:hAnsi="Calibri Light"/>
                <w:noProof/>
                <w:webHidden/>
              </w:rPr>
              <w:fldChar w:fldCharType="begin"/>
            </w:r>
            <w:r w:rsidRPr="0016690A">
              <w:rPr>
                <w:rFonts w:ascii="Calibri Light" w:hAnsi="Calibri Light"/>
                <w:noProof/>
                <w:webHidden/>
              </w:rPr>
              <w:instrText xml:space="preserve"> PAGEREF _Toc389313739 \h </w:instrText>
            </w:r>
            <w:r w:rsidRPr="0016690A">
              <w:rPr>
                <w:rFonts w:ascii="Calibri Light" w:hAnsi="Calibri Light"/>
                <w:noProof/>
                <w:webHidden/>
              </w:rPr>
            </w:r>
            <w:r w:rsidRPr="0016690A">
              <w:rPr>
                <w:rFonts w:ascii="Calibri Light" w:hAnsi="Calibri Light"/>
                <w:noProof/>
                <w:webHidden/>
              </w:rPr>
              <w:fldChar w:fldCharType="separate"/>
            </w:r>
            <w:r w:rsidRPr="0016690A">
              <w:rPr>
                <w:rFonts w:ascii="Calibri Light" w:hAnsi="Calibri Light"/>
                <w:noProof/>
                <w:webHidden/>
              </w:rPr>
              <w:t>2</w:t>
            </w:r>
            <w:r w:rsidRPr="0016690A">
              <w:rPr>
                <w:rFonts w:ascii="Calibri Light" w:hAnsi="Calibri Light"/>
                <w:noProof/>
                <w:webHidden/>
              </w:rPr>
              <w:fldChar w:fldCharType="end"/>
            </w:r>
          </w:hyperlink>
        </w:p>
        <w:p w14:paraId="038F598D" w14:textId="77777777" w:rsidR="0016690A" w:rsidRPr="0016690A" w:rsidRDefault="0016690A">
          <w:pPr>
            <w:pStyle w:val="TDC2"/>
            <w:tabs>
              <w:tab w:val="right" w:leader="dot" w:pos="9350"/>
            </w:tabs>
            <w:rPr>
              <w:rFonts w:ascii="Calibri Light" w:hAnsi="Calibri Light"/>
              <w:noProof/>
              <w:lang w:val="es-ES" w:eastAsia="es-ES"/>
            </w:rPr>
          </w:pPr>
          <w:hyperlink w:anchor="_Toc389313740" w:history="1">
            <w:r w:rsidRPr="0016690A">
              <w:rPr>
                <w:rStyle w:val="Hipervnculo"/>
                <w:rFonts w:ascii="Calibri Light" w:hAnsi="Calibri Light"/>
                <w:noProof/>
                <w:lang w:val="es-ES"/>
              </w:rPr>
              <w:t>Sistema de Gestión de la Configuración</w:t>
            </w:r>
            <w:r w:rsidRPr="0016690A">
              <w:rPr>
                <w:rFonts w:ascii="Calibri Light" w:hAnsi="Calibri Light"/>
                <w:noProof/>
                <w:webHidden/>
              </w:rPr>
              <w:tab/>
            </w:r>
            <w:r w:rsidRPr="0016690A">
              <w:rPr>
                <w:rFonts w:ascii="Calibri Light" w:hAnsi="Calibri Light"/>
                <w:noProof/>
                <w:webHidden/>
              </w:rPr>
              <w:fldChar w:fldCharType="begin"/>
            </w:r>
            <w:r w:rsidRPr="0016690A">
              <w:rPr>
                <w:rFonts w:ascii="Calibri Light" w:hAnsi="Calibri Light"/>
                <w:noProof/>
                <w:webHidden/>
              </w:rPr>
              <w:instrText xml:space="preserve"> PAGEREF _Toc389313740 \h </w:instrText>
            </w:r>
            <w:r w:rsidRPr="0016690A">
              <w:rPr>
                <w:rFonts w:ascii="Calibri Light" w:hAnsi="Calibri Light"/>
                <w:noProof/>
                <w:webHidden/>
              </w:rPr>
            </w:r>
            <w:r w:rsidRPr="0016690A">
              <w:rPr>
                <w:rFonts w:ascii="Calibri Light" w:hAnsi="Calibri Light"/>
                <w:noProof/>
                <w:webHidden/>
              </w:rPr>
              <w:fldChar w:fldCharType="separate"/>
            </w:r>
            <w:r w:rsidRPr="0016690A">
              <w:rPr>
                <w:rFonts w:ascii="Calibri Light" w:hAnsi="Calibri Light"/>
                <w:noProof/>
                <w:webHidden/>
              </w:rPr>
              <w:t>2</w:t>
            </w:r>
            <w:r w:rsidRPr="0016690A">
              <w:rPr>
                <w:rFonts w:ascii="Calibri Light" w:hAnsi="Calibri Light"/>
                <w:noProof/>
                <w:webHidden/>
              </w:rPr>
              <w:fldChar w:fldCharType="end"/>
            </w:r>
          </w:hyperlink>
        </w:p>
        <w:p w14:paraId="7CB42B2D" w14:textId="77777777" w:rsidR="00FE1A8F" w:rsidRDefault="00FE1A8F" w:rsidP="00B9285A">
          <w:pPr>
            <w:jc w:val="both"/>
          </w:pPr>
          <w:r w:rsidRPr="00D35960">
            <w:rPr>
              <w:rFonts w:ascii="Calibri Light" w:hAnsi="Calibri Light"/>
              <w:b/>
              <w:bCs/>
            </w:rPr>
            <w:fldChar w:fldCharType="end"/>
          </w:r>
        </w:p>
      </w:sdtContent>
    </w:sdt>
    <w:p w14:paraId="1334B0A8" w14:textId="77777777" w:rsidR="00FB3441" w:rsidRDefault="00FB3441" w:rsidP="00B9285A">
      <w:pPr>
        <w:jc w:val="both"/>
        <w:rPr>
          <w:lang w:val="es-AR"/>
        </w:rPr>
      </w:pPr>
    </w:p>
    <w:p w14:paraId="058103DD" w14:textId="77777777" w:rsidR="0016690A" w:rsidRDefault="0016690A" w:rsidP="00B9285A">
      <w:pPr>
        <w:jc w:val="both"/>
        <w:rPr>
          <w:lang w:val="es-AR"/>
        </w:rPr>
      </w:pPr>
    </w:p>
    <w:p w14:paraId="417DD654" w14:textId="77777777" w:rsidR="0016690A" w:rsidRDefault="0016690A" w:rsidP="00B9285A">
      <w:pPr>
        <w:jc w:val="both"/>
        <w:rPr>
          <w:lang w:val="es-AR"/>
        </w:rPr>
      </w:pPr>
    </w:p>
    <w:p w14:paraId="13943254" w14:textId="77777777" w:rsidR="0016690A" w:rsidRDefault="0016690A" w:rsidP="00B9285A">
      <w:pPr>
        <w:jc w:val="both"/>
        <w:rPr>
          <w:lang w:val="es-AR"/>
        </w:rPr>
      </w:pPr>
    </w:p>
    <w:p w14:paraId="375B83E1" w14:textId="77777777" w:rsidR="0016690A" w:rsidRDefault="0016690A" w:rsidP="00B9285A">
      <w:pPr>
        <w:jc w:val="both"/>
        <w:rPr>
          <w:lang w:val="es-AR"/>
        </w:rPr>
      </w:pPr>
    </w:p>
    <w:p w14:paraId="4CDF0D87" w14:textId="77777777" w:rsidR="0016690A" w:rsidRDefault="0016690A" w:rsidP="00B9285A">
      <w:pPr>
        <w:jc w:val="both"/>
        <w:rPr>
          <w:lang w:val="es-AR"/>
        </w:rPr>
      </w:pPr>
    </w:p>
    <w:p w14:paraId="2416D620" w14:textId="77777777" w:rsidR="0016690A" w:rsidRDefault="0016690A" w:rsidP="00B9285A">
      <w:pPr>
        <w:jc w:val="both"/>
        <w:rPr>
          <w:lang w:val="es-AR"/>
        </w:rPr>
      </w:pPr>
    </w:p>
    <w:p w14:paraId="1B215A8D" w14:textId="77777777" w:rsidR="0016690A" w:rsidRDefault="0016690A" w:rsidP="00B9285A">
      <w:pPr>
        <w:jc w:val="both"/>
        <w:rPr>
          <w:lang w:val="es-AR"/>
        </w:rPr>
      </w:pPr>
    </w:p>
    <w:p w14:paraId="699B8D4A" w14:textId="77777777" w:rsidR="0016690A" w:rsidRDefault="0016690A" w:rsidP="00B9285A">
      <w:pPr>
        <w:jc w:val="both"/>
        <w:rPr>
          <w:lang w:val="es-AR"/>
        </w:rPr>
      </w:pPr>
    </w:p>
    <w:p w14:paraId="0F884752" w14:textId="77777777" w:rsidR="0016690A" w:rsidRDefault="0016690A" w:rsidP="00B9285A">
      <w:pPr>
        <w:jc w:val="both"/>
        <w:rPr>
          <w:lang w:val="es-AR"/>
        </w:rPr>
      </w:pPr>
    </w:p>
    <w:p w14:paraId="2AA9544F" w14:textId="77777777" w:rsidR="0016690A" w:rsidRDefault="0016690A" w:rsidP="00B9285A">
      <w:pPr>
        <w:jc w:val="both"/>
        <w:rPr>
          <w:lang w:val="es-AR"/>
        </w:rPr>
      </w:pPr>
    </w:p>
    <w:p w14:paraId="3D141C90" w14:textId="77777777" w:rsidR="0016690A" w:rsidRDefault="0016690A" w:rsidP="00B9285A">
      <w:pPr>
        <w:jc w:val="both"/>
        <w:rPr>
          <w:lang w:val="es-AR"/>
        </w:rPr>
      </w:pPr>
      <w:bookmarkStart w:id="0" w:name="_GoBack"/>
      <w:bookmarkEnd w:id="0"/>
    </w:p>
    <w:p w14:paraId="34DC1007" w14:textId="3743BE00" w:rsidR="00FB3441" w:rsidRPr="00135BDD" w:rsidRDefault="00FB3441" w:rsidP="00B9285A">
      <w:pPr>
        <w:pStyle w:val="Ttulo1"/>
        <w:jc w:val="both"/>
        <w:rPr>
          <w:rFonts w:ascii="Calibri Light" w:hAnsi="Calibri Light"/>
          <w:noProof/>
          <w:lang w:val="es-ES"/>
        </w:rPr>
      </w:pPr>
      <w:bookmarkStart w:id="1" w:name="_Toc389313737"/>
      <w:r>
        <w:rPr>
          <w:rFonts w:ascii="Calibri Light" w:hAnsi="Calibri Light"/>
          <w:noProof/>
          <w:lang w:val="es-ES"/>
        </w:rPr>
        <w:lastRenderedPageBreak/>
        <w:t>Introducción</w:t>
      </w:r>
      <w:bookmarkEnd w:id="1"/>
    </w:p>
    <w:p w14:paraId="713DE9B6" w14:textId="3FDB2949" w:rsidR="0069442F" w:rsidRDefault="0069442F" w:rsidP="00B9285A">
      <w:pPr>
        <w:jc w:val="both"/>
        <w:rPr>
          <w:rFonts w:ascii="Calibri Light" w:hAnsi="Calibri Light"/>
          <w:lang w:val="es-ES"/>
        </w:rPr>
      </w:pPr>
      <w:r>
        <w:rPr>
          <w:rFonts w:ascii="Calibri Light" w:hAnsi="Calibri Light"/>
          <w:lang w:val="es-ES"/>
        </w:rPr>
        <w:t>El objetivo de este documento es detallar el plan de la Gestión de Configuración (CM), para poder proporcionar una visión general de la misma. Se aborda la identificación de los elementos de configuración (CI), control de cambios y las auditorías de configuración en un nivel alto. Se proporcionan detalles adiciones sobre las actividades de CM, técnicas y herramientas en los procedimientos relacionados a CM.</w:t>
      </w:r>
    </w:p>
    <w:p w14:paraId="00B13AFE" w14:textId="62AC14B8" w:rsidR="00913FCA" w:rsidRDefault="0069442F" w:rsidP="00D05432">
      <w:pPr>
        <w:pStyle w:val="Ttulo1"/>
        <w:rPr>
          <w:sz w:val="20"/>
          <w:lang w:val="es-AR"/>
        </w:rPr>
      </w:pPr>
      <w:bookmarkStart w:id="2" w:name="_Toc389313738"/>
      <w:r>
        <w:rPr>
          <w:sz w:val="20"/>
          <w:lang w:val="es-AR"/>
        </w:rPr>
        <w:t>Alcance</w:t>
      </w:r>
      <w:bookmarkEnd w:id="2"/>
    </w:p>
    <w:p w14:paraId="4F5D8B7D" w14:textId="6475AC7A" w:rsidR="0069442F" w:rsidRPr="0069442F" w:rsidRDefault="0069442F" w:rsidP="0069442F">
      <w:pPr>
        <w:rPr>
          <w:rFonts w:ascii="Calibri Light" w:hAnsi="Calibri Light"/>
          <w:lang w:val="es-ES"/>
        </w:rPr>
      </w:pPr>
      <w:r>
        <w:rPr>
          <w:rFonts w:ascii="Calibri Light" w:hAnsi="Calibri Light"/>
          <w:lang w:val="es-ES"/>
        </w:rPr>
        <w:t>El plan de Gestión de la Configuración debe tener lugar en todas las fases del ciclo de vida del software. Este documento permitirá mostrar los estándares de etiquetación de los productos de trabajo. Así mismo, establecerá el tipo de nomenclatura utilizada para el control de las distintas versiones de los documentos que se encuentran dentro de los elementos de la gestión.</w:t>
      </w:r>
    </w:p>
    <w:p w14:paraId="6B38F502" w14:textId="1E64A9B4" w:rsidR="0069442F" w:rsidRDefault="0069442F" w:rsidP="0069442F">
      <w:pPr>
        <w:rPr>
          <w:rFonts w:ascii="Calibri Light" w:hAnsi="Calibri Light"/>
          <w:lang w:val="es-ES"/>
        </w:rPr>
      </w:pPr>
      <w:r>
        <w:rPr>
          <w:rFonts w:ascii="Calibri Light" w:hAnsi="Calibri Light"/>
          <w:lang w:val="es-ES"/>
        </w:rPr>
        <w:t>Las siguientes clases de productos de trabajo están exentos de este proceso de control de cambios:</w:t>
      </w:r>
    </w:p>
    <w:p w14:paraId="2A8628C8" w14:textId="708F2095" w:rsidR="0069442F" w:rsidRPr="0069442F" w:rsidRDefault="0069442F" w:rsidP="0069442F">
      <w:pPr>
        <w:pStyle w:val="Prrafodelista"/>
        <w:numPr>
          <w:ilvl w:val="0"/>
          <w:numId w:val="9"/>
        </w:numPr>
        <w:rPr>
          <w:rFonts w:ascii="Calibri Light" w:hAnsi="Calibri Light"/>
          <w:lang w:val="es-ES"/>
        </w:rPr>
      </w:pPr>
      <w:r>
        <w:rPr>
          <w:rFonts w:ascii="Calibri Light" w:hAnsi="Calibri Light"/>
          <w:lang w:val="es-ES"/>
        </w:rPr>
        <w:t>Los productos de trabajo que están todavía en desarrollo, a excepción de cambios en los requerimientos solicitados en nuevos proyectos.</w:t>
      </w:r>
    </w:p>
    <w:p w14:paraId="62E76E42" w14:textId="73698A24" w:rsidR="00D529AB" w:rsidRPr="00135BDD" w:rsidRDefault="0069442F" w:rsidP="00B9285A">
      <w:pPr>
        <w:pStyle w:val="Ttulo1"/>
        <w:jc w:val="both"/>
        <w:rPr>
          <w:rFonts w:ascii="Calibri Light" w:hAnsi="Calibri Light"/>
          <w:noProof/>
          <w:lang w:val="es-ES"/>
        </w:rPr>
      </w:pPr>
      <w:bookmarkStart w:id="3" w:name="_Toc389313739"/>
      <w:r>
        <w:rPr>
          <w:rFonts w:ascii="Calibri Light" w:hAnsi="Calibri Light"/>
          <w:noProof/>
          <w:lang w:val="es-ES"/>
        </w:rPr>
        <w:t>Organización</w:t>
      </w:r>
      <w:bookmarkEnd w:id="3"/>
    </w:p>
    <w:p w14:paraId="32E57812" w14:textId="129AF093" w:rsidR="0069442F" w:rsidRDefault="0069442F" w:rsidP="0069442F">
      <w:pPr>
        <w:pStyle w:val="Ttulo2"/>
        <w:rPr>
          <w:noProof/>
          <w:lang w:val="es-ES"/>
        </w:rPr>
      </w:pPr>
      <w:bookmarkStart w:id="4" w:name="_Toc389313740"/>
      <w:r>
        <w:rPr>
          <w:noProof/>
          <w:lang w:val="es-ES"/>
        </w:rPr>
        <w:t>Sistema de Gestión de la Configuración</w:t>
      </w:r>
      <w:bookmarkEnd w:id="4"/>
    </w:p>
    <w:p w14:paraId="283C2115" w14:textId="28899606" w:rsidR="0069442F" w:rsidRDefault="0069442F" w:rsidP="0069442F">
      <w:pPr>
        <w:pStyle w:val="Prrafodelista"/>
        <w:ind w:left="567" w:hanging="567"/>
        <w:jc w:val="both"/>
        <w:rPr>
          <w:rFonts w:ascii="Calibri Light" w:hAnsi="Calibri Light"/>
          <w:noProof/>
          <w:lang w:val="es-ES"/>
        </w:rPr>
      </w:pPr>
      <w:r>
        <w:rPr>
          <w:rFonts w:ascii="Calibri Light" w:hAnsi="Calibri Light"/>
          <w:noProof/>
          <w:lang w:val="es-ES"/>
        </w:rPr>
        <w:t>Herramientas a Utilizar:</w:t>
      </w:r>
    </w:p>
    <w:p w14:paraId="3474D998" w14:textId="77777777" w:rsidR="0069442F" w:rsidRPr="0016690A" w:rsidRDefault="0069442F" w:rsidP="0069442F">
      <w:pPr>
        <w:pStyle w:val="Prrafodelista"/>
        <w:numPr>
          <w:ilvl w:val="0"/>
          <w:numId w:val="9"/>
        </w:numPr>
        <w:rPr>
          <w:rFonts w:ascii="Calibri Light" w:hAnsi="Calibri Light"/>
          <w:b/>
          <w:lang w:val="es-AR"/>
        </w:rPr>
      </w:pPr>
      <w:r w:rsidRPr="0016690A">
        <w:rPr>
          <w:rFonts w:ascii="Calibri Light" w:hAnsi="Calibri Light"/>
          <w:b/>
          <w:lang w:val="es-AR"/>
        </w:rPr>
        <w:t xml:space="preserve">TORTOISESVN: </w:t>
      </w:r>
      <w:r w:rsidRPr="0016690A">
        <w:rPr>
          <w:rFonts w:ascii="Calibri Light" w:hAnsi="Calibri Light" w:cs="Arial"/>
          <w:color w:val="252525"/>
          <w:sz w:val="21"/>
          <w:szCs w:val="21"/>
          <w:shd w:val="clear" w:color="auto" w:fill="FFFFFF"/>
          <w:lang w:val="es-AR"/>
        </w:rPr>
        <w:t>es una</w:t>
      </w:r>
      <w:r w:rsidRPr="0016690A">
        <w:rPr>
          <w:rStyle w:val="apple-converted-space"/>
          <w:rFonts w:ascii="Calibri Light" w:hAnsi="Calibri Light" w:cs="Arial"/>
          <w:color w:val="252525"/>
          <w:sz w:val="21"/>
          <w:szCs w:val="21"/>
          <w:shd w:val="clear" w:color="auto" w:fill="FFFFFF"/>
          <w:lang w:val="es-AR"/>
        </w:rPr>
        <w:t> </w:t>
      </w:r>
      <w:r w:rsidRPr="0016690A">
        <w:rPr>
          <w:rFonts w:ascii="Calibri Light" w:hAnsi="Calibri Light" w:cs="Arial"/>
          <w:bCs/>
          <w:color w:val="252525"/>
          <w:sz w:val="21"/>
          <w:szCs w:val="21"/>
          <w:shd w:val="clear" w:color="auto" w:fill="FFFFFF"/>
          <w:lang w:val="es-AR"/>
        </w:rPr>
        <w:t>herramienta de control de versiones</w:t>
      </w:r>
    </w:p>
    <w:p w14:paraId="3E8DAB62" w14:textId="77777777" w:rsidR="0016690A" w:rsidRPr="0016690A" w:rsidRDefault="0016690A" w:rsidP="0016690A">
      <w:pPr>
        <w:pStyle w:val="Prrafodelista"/>
        <w:numPr>
          <w:ilvl w:val="0"/>
          <w:numId w:val="9"/>
        </w:numPr>
        <w:rPr>
          <w:rFonts w:ascii="Calibri Light" w:hAnsi="Calibri Light"/>
          <w:lang w:val="es-AR"/>
        </w:rPr>
      </w:pPr>
      <w:r w:rsidRPr="0016690A">
        <w:rPr>
          <w:rFonts w:ascii="Calibri Light" w:hAnsi="Calibri Light"/>
          <w:b/>
          <w:lang w:val="es-AR"/>
        </w:rPr>
        <w:t>RIOUXSVN</w:t>
      </w:r>
      <w:r w:rsidRPr="0016690A">
        <w:rPr>
          <w:rFonts w:ascii="Calibri Light" w:hAnsi="Calibri Light"/>
          <w:lang w:val="es-AR"/>
        </w:rPr>
        <w:t xml:space="preserve"> es el repositorio que se utiliza para almacenar todas las versiones del proyecto y líneas de base del proyecto. </w:t>
      </w:r>
    </w:p>
    <w:sectPr w:rsidR="0016690A" w:rsidRPr="0016690A" w:rsidSect="00DA154B">
      <w:headerReference w:type="default" r:id="rId15"/>
      <w:footerReference w:type="default" r:id="rId16"/>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AAE2AF" w14:textId="77777777" w:rsidR="009D7740" w:rsidRDefault="009D7740">
      <w:pPr>
        <w:spacing w:after="0" w:line="240" w:lineRule="auto"/>
      </w:pPr>
      <w:r>
        <w:separator/>
      </w:r>
    </w:p>
  </w:endnote>
  <w:endnote w:type="continuationSeparator" w:id="0">
    <w:p w14:paraId="6937CEEE" w14:textId="77777777" w:rsidR="009D7740" w:rsidRDefault="009D7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946"/>
      <w:gridCol w:w="2414"/>
    </w:tblGrid>
    <w:tr w:rsidR="00EF387D" w14:paraId="16AD116E" w14:textId="77777777" w:rsidTr="00DA154B">
      <w:trPr>
        <w:trHeight w:hRule="exact" w:val="115"/>
        <w:jc w:val="center"/>
      </w:trPr>
      <w:tc>
        <w:tcPr>
          <w:tcW w:w="6946" w:type="dxa"/>
          <w:shd w:val="clear" w:color="auto" w:fill="5FA145"/>
          <w:tcMar>
            <w:top w:w="0" w:type="dxa"/>
            <w:bottom w:w="0" w:type="dxa"/>
          </w:tcMar>
        </w:tcPr>
        <w:p w14:paraId="7E940194" w14:textId="77777777" w:rsidR="00EF387D" w:rsidRPr="00DA154B" w:rsidRDefault="00EF387D">
          <w:pPr>
            <w:pStyle w:val="Encabezado"/>
            <w:rPr>
              <w:caps/>
              <w:sz w:val="2"/>
            </w:rPr>
          </w:pPr>
        </w:p>
      </w:tc>
      <w:tc>
        <w:tcPr>
          <w:tcW w:w="2414" w:type="dxa"/>
          <w:shd w:val="clear" w:color="auto" w:fill="5FA145"/>
          <w:tcMar>
            <w:top w:w="0" w:type="dxa"/>
            <w:bottom w:w="0" w:type="dxa"/>
          </w:tcMar>
        </w:tcPr>
        <w:p w14:paraId="0F0D922A" w14:textId="77777777" w:rsidR="00EF387D" w:rsidRDefault="00EF387D">
          <w:pPr>
            <w:pStyle w:val="Encabezado"/>
            <w:jc w:val="right"/>
            <w:rPr>
              <w:caps/>
              <w:sz w:val="18"/>
            </w:rPr>
          </w:pPr>
        </w:p>
      </w:tc>
    </w:tr>
    <w:tr w:rsidR="00EF387D" w14:paraId="587DAAFC" w14:textId="77777777" w:rsidTr="00DA154B">
      <w:trPr>
        <w:trHeight w:val="113"/>
        <w:jc w:val="center"/>
      </w:trPr>
      <w:tc>
        <w:tcPr>
          <w:tcW w:w="6946" w:type="dxa"/>
          <w:shd w:val="clear" w:color="auto" w:fill="auto"/>
          <w:vAlign w:val="center"/>
        </w:tcPr>
        <w:p w14:paraId="088256F8" w14:textId="77777777" w:rsidR="00EF387D" w:rsidRDefault="00EF387D" w:rsidP="008F7DA3">
          <w:pPr>
            <w:pStyle w:val="Piedepgina"/>
            <w:rPr>
              <w:caps/>
              <w:color w:val="808080" w:themeColor="background1" w:themeShade="80"/>
              <w:sz w:val="18"/>
              <w:szCs w:val="18"/>
              <w:lang w:val="es-AR"/>
            </w:rPr>
          </w:pPr>
          <w:r>
            <w:rPr>
              <w:color w:val="808080" w:themeColor="background1" w:themeShade="80"/>
              <w:sz w:val="18"/>
              <w:szCs w:val="18"/>
              <w:lang w:val="es-AR"/>
            </w:rPr>
            <w:t>Autores: Allemand Facundo, Herrera Antonio, Pedrosa Paula, Rojas Florencia</w:t>
          </w:r>
        </w:p>
        <w:p w14:paraId="0B4F2FCE" w14:textId="77777777" w:rsidR="00EF387D" w:rsidRPr="008F7DA3" w:rsidRDefault="00EF387D" w:rsidP="008F7DA3">
          <w:pPr>
            <w:pStyle w:val="Piedepgina"/>
            <w:rPr>
              <w:caps/>
              <w:color w:val="808080" w:themeColor="background1" w:themeShade="80"/>
              <w:sz w:val="18"/>
              <w:szCs w:val="18"/>
              <w:lang w:val="es-AR"/>
            </w:rPr>
          </w:pPr>
        </w:p>
      </w:tc>
      <w:tc>
        <w:tcPr>
          <w:tcW w:w="2414" w:type="dxa"/>
          <w:shd w:val="clear" w:color="auto" w:fill="auto"/>
          <w:vAlign w:val="center"/>
        </w:tcPr>
        <w:p w14:paraId="77E99ECA" w14:textId="77777777" w:rsidR="00EF387D" w:rsidRDefault="00EF387D">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16690A" w:rsidRPr="0016690A">
            <w:rPr>
              <w:caps/>
              <w:noProof/>
              <w:color w:val="808080" w:themeColor="background1" w:themeShade="80"/>
              <w:sz w:val="18"/>
              <w:szCs w:val="18"/>
              <w:lang w:val="es-ES"/>
            </w:rPr>
            <w:t>2</w:t>
          </w:r>
          <w:r>
            <w:rPr>
              <w:caps/>
              <w:color w:val="808080" w:themeColor="background1" w:themeShade="80"/>
              <w:sz w:val="18"/>
              <w:szCs w:val="18"/>
            </w:rPr>
            <w:fldChar w:fldCharType="end"/>
          </w:r>
        </w:p>
      </w:tc>
    </w:tr>
  </w:tbl>
  <w:p w14:paraId="68156C45" w14:textId="77777777" w:rsidR="00EF387D" w:rsidRDefault="00EF387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7D5560" w14:textId="77777777" w:rsidR="009D7740" w:rsidRDefault="009D7740">
      <w:pPr>
        <w:spacing w:after="0" w:line="240" w:lineRule="auto"/>
      </w:pPr>
      <w:r>
        <w:separator/>
      </w:r>
    </w:p>
  </w:footnote>
  <w:footnote w:type="continuationSeparator" w:id="0">
    <w:p w14:paraId="740CDEF2" w14:textId="77777777" w:rsidR="009D7740" w:rsidRDefault="009D77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2B87A" w14:textId="77777777" w:rsidR="00EF387D" w:rsidRDefault="00EF387D">
    <w:pPr>
      <w:pStyle w:val="Encabezado"/>
    </w:pPr>
    <w:r>
      <w:rPr>
        <w:noProof/>
        <w:lang w:val="es-ES" w:eastAsia="es-ES"/>
      </w:rPr>
      <mc:AlternateContent>
        <mc:Choice Requires="wpg">
          <w:drawing>
            <wp:anchor distT="0" distB="0" distL="114300" distR="114300" simplePos="0" relativeHeight="251661312" behindDoc="0" locked="0" layoutInCell="1" allowOverlap="1" wp14:anchorId="0AFC536A" wp14:editId="0D18B6FE">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2C0C1C" w14:textId="77777777" w:rsidR="00EF387D" w:rsidRPr="005517BE" w:rsidRDefault="00EF387D"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EF387D" w:rsidRPr="00244A7E" w:rsidRDefault="00EF387D"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0AFC536A" id="Grupo 4" o:spid="_x0000_s1055" style="position:absolute;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14:paraId="492C0C1C" w14:textId="77777777" w:rsidR="00EF387D" w:rsidRPr="005517BE" w:rsidRDefault="00EF387D"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EF387D" w:rsidRPr="00244A7E" w:rsidRDefault="00EF387D"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F5FEA"/>
    <w:multiLevelType w:val="hybridMultilevel"/>
    <w:tmpl w:val="25DCC502"/>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7E05A3"/>
    <w:multiLevelType w:val="hybridMultilevel"/>
    <w:tmpl w:val="EEA02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55B076E"/>
    <w:multiLevelType w:val="hybridMultilevel"/>
    <w:tmpl w:val="B0DEC2BE"/>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A74DFE"/>
    <w:multiLevelType w:val="hybridMultilevel"/>
    <w:tmpl w:val="C622B5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E8405B0"/>
    <w:multiLevelType w:val="multilevel"/>
    <w:tmpl w:val="659C71B2"/>
    <w:lvl w:ilvl="0">
      <w:start w:val="1"/>
      <w:numFmt w:val="bullet"/>
      <w:lvlText w:val=""/>
      <w:lvlJc w:val="left"/>
      <w:pPr>
        <w:tabs>
          <w:tab w:val="num" w:pos="720"/>
        </w:tabs>
        <w:ind w:left="720" w:hanging="360"/>
      </w:pPr>
      <w:rPr>
        <w:rFonts w:ascii="Symbol" w:hAnsi="Symbol" w:hint="default"/>
        <w:color w:val="4A7B29" w:themeColor="accent2" w:themeShade="B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17614E"/>
    <w:multiLevelType w:val="hybridMultilevel"/>
    <w:tmpl w:val="82987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7"/>
  </w:num>
  <w:num w:numId="5">
    <w:abstractNumId w:val="0"/>
  </w:num>
  <w:num w:numId="6">
    <w:abstractNumId w:val="6"/>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DD"/>
    <w:rsid w:val="0002575A"/>
    <w:rsid w:val="0003090A"/>
    <w:rsid w:val="00036F7F"/>
    <w:rsid w:val="0006315C"/>
    <w:rsid w:val="0006530A"/>
    <w:rsid w:val="00092D82"/>
    <w:rsid w:val="000A5996"/>
    <w:rsid w:val="000B2CDD"/>
    <w:rsid w:val="000E4C86"/>
    <w:rsid w:val="00131847"/>
    <w:rsid w:val="00135BDD"/>
    <w:rsid w:val="00143A4C"/>
    <w:rsid w:val="0016690A"/>
    <w:rsid w:val="00187159"/>
    <w:rsid w:val="00197EFE"/>
    <w:rsid w:val="001E0CB3"/>
    <w:rsid w:val="001E3423"/>
    <w:rsid w:val="001F1D2A"/>
    <w:rsid w:val="00203449"/>
    <w:rsid w:val="00214004"/>
    <w:rsid w:val="00215451"/>
    <w:rsid w:val="00226CCE"/>
    <w:rsid w:val="00244A7E"/>
    <w:rsid w:val="00267A02"/>
    <w:rsid w:val="00293E15"/>
    <w:rsid w:val="002940CA"/>
    <w:rsid w:val="0029515B"/>
    <w:rsid w:val="002B3579"/>
    <w:rsid w:val="002F3FA4"/>
    <w:rsid w:val="00305864"/>
    <w:rsid w:val="00311A91"/>
    <w:rsid w:val="00334E26"/>
    <w:rsid w:val="00335C9B"/>
    <w:rsid w:val="00344FE0"/>
    <w:rsid w:val="00350C0A"/>
    <w:rsid w:val="003718A4"/>
    <w:rsid w:val="003A7E99"/>
    <w:rsid w:val="00412D92"/>
    <w:rsid w:val="00450926"/>
    <w:rsid w:val="0046110B"/>
    <w:rsid w:val="004722F6"/>
    <w:rsid w:val="004912C3"/>
    <w:rsid w:val="004B452C"/>
    <w:rsid w:val="00504DD3"/>
    <w:rsid w:val="00521D03"/>
    <w:rsid w:val="005433FF"/>
    <w:rsid w:val="0054782F"/>
    <w:rsid w:val="005517BE"/>
    <w:rsid w:val="00560F6D"/>
    <w:rsid w:val="0058446A"/>
    <w:rsid w:val="005A0D6F"/>
    <w:rsid w:val="0060387A"/>
    <w:rsid w:val="0063390B"/>
    <w:rsid w:val="00661CF0"/>
    <w:rsid w:val="00664EFA"/>
    <w:rsid w:val="0069442F"/>
    <w:rsid w:val="006A155B"/>
    <w:rsid w:val="006D7FF0"/>
    <w:rsid w:val="006E1A35"/>
    <w:rsid w:val="00710F4C"/>
    <w:rsid w:val="00723045"/>
    <w:rsid w:val="0072630B"/>
    <w:rsid w:val="0073647E"/>
    <w:rsid w:val="00744E41"/>
    <w:rsid w:val="00750FE8"/>
    <w:rsid w:val="00753D3E"/>
    <w:rsid w:val="007805FD"/>
    <w:rsid w:val="00784E1F"/>
    <w:rsid w:val="00785FD4"/>
    <w:rsid w:val="007912F8"/>
    <w:rsid w:val="007B5DAD"/>
    <w:rsid w:val="00810A39"/>
    <w:rsid w:val="008120FC"/>
    <w:rsid w:val="008442CA"/>
    <w:rsid w:val="008618F4"/>
    <w:rsid w:val="00870A86"/>
    <w:rsid w:val="008C3653"/>
    <w:rsid w:val="008D03A1"/>
    <w:rsid w:val="008D33D1"/>
    <w:rsid w:val="008F7DA3"/>
    <w:rsid w:val="00913FCA"/>
    <w:rsid w:val="00922DAD"/>
    <w:rsid w:val="00927765"/>
    <w:rsid w:val="00935C39"/>
    <w:rsid w:val="00936697"/>
    <w:rsid w:val="009372CD"/>
    <w:rsid w:val="009D7740"/>
    <w:rsid w:val="00A005F4"/>
    <w:rsid w:val="00A075D7"/>
    <w:rsid w:val="00A12B43"/>
    <w:rsid w:val="00A13615"/>
    <w:rsid w:val="00A15A2E"/>
    <w:rsid w:val="00A43FC2"/>
    <w:rsid w:val="00A716C7"/>
    <w:rsid w:val="00A80EE6"/>
    <w:rsid w:val="00A90A9F"/>
    <w:rsid w:val="00A91303"/>
    <w:rsid w:val="00AA4995"/>
    <w:rsid w:val="00AC0F15"/>
    <w:rsid w:val="00AD706C"/>
    <w:rsid w:val="00AF5F5B"/>
    <w:rsid w:val="00B677C3"/>
    <w:rsid w:val="00B9285A"/>
    <w:rsid w:val="00BC7CFE"/>
    <w:rsid w:val="00BF5B13"/>
    <w:rsid w:val="00C01A5A"/>
    <w:rsid w:val="00C30053"/>
    <w:rsid w:val="00C565CB"/>
    <w:rsid w:val="00CD3E51"/>
    <w:rsid w:val="00CE24D8"/>
    <w:rsid w:val="00CF4E00"/>
    <w:rsid w:val="00D05432"/>
    <w:rsid w:val="00D24DB6"/>
    <w:rsid w:val="00D32938"/>
    <w:rsid w:val="00D35960"/>
    <w:rsid w:val="00D529AB"/>
    <w:rsid w:val="00D65023"/>
    <w:rsid w:val="00D710D7"/>
    <w:rsid w:val="00DA154B"/>
    <w:rsid w:val="00DB627E"/>
    <w:rsid w:val="00DB6A8C"/>
    <w:rsid w:val="00DC36D7"/>
    <w:rsid w:val="00E01300"/>
    <w:rsid w:val="00E1698C"/>
    <w:rsid w:val="00E21038"/>
    <w:rsid w:val="00E22819"/>
    <w:rsid w:val="00E52671"/>
    <w:rsid w:val="00E70A4A"/>
    <w:rsid w:val="00EE6BA4"/>
    <w:rsid w:val="00EF387D"/>
    <w:rsid w:val="00F03BB3"/>
    <w:rsid w:val="00F0735A"/>
    <w:rsid w:val="00F14E13"/>
    <w:rsid w:val="00F3128A"/>
    <w:rsid w:val="00F33950"/>
    <w:rsid w:val="00F35093"/>
    <w:rsid w:val="00F41380"/>
    <w:rsid w:val="00F60E00"/>
    <w:rsid w:val="00F71823"/>
    <w:rsid w:val="00F82038"/>
    <w:rsid w:val="00FA2356"/>
    <w:rsid w:val="00FA4D5B"/>
    <w:rsid w:val="00FB3441"/>
    <w:rsid w:val="00FE1A8F"/>
    <w:rsid w:val="00FE2DC8"/>
    <w:rsid w:val="00FE3F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43EC"/>
  <w15:docId w15:val="{29958AC7-E44B-4E76-A5BB-F00C553C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D65023"/>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asciiTheme="majorHAnsi" w:eastAsiaTheme="majorEastAsia" w:hAnsiTheme="majorHAnsi" w:cstheme="majorBidi"/>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D65023"/>
    <w:rPr>
      <w:rFonts w:asciiTheme="majorHAnsi" w:eastAsiaTheme="majorEastAsia" w:hAnsiTheme="majorHAnsi" w:cstheme="majorBidi"/>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styleId="Tabladecuadrcula3-nfasis1">
    <w:name w:val="Grid Table 3 Accent 1"/>
    <w:basedOn w:val="Tablanormal"/>
    <w:uiPriority w:val="48"/>
    <w:rsid w:val="008F7DA3"/>
    <w:pPr>
      <w:spacing w:after="0" w:line="240" w:lineRule="auto"/>
    </w:pPr>
    <w:tblPr>
      <w:tblStyleRowBandSize w:val="1"/>
      <w:tblStyleColBandSize w:val="1"/>
      <w:tblInd w:w="0" w:type="dxa"/>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styleId="Tabladecuadrcula5oscura-nfasis1">
    <w:name w:val="Grid Table 5 Dark Accent 1"/>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styleId="Tabladecuadrcula4-nfasis2">
    <w:name w:val="Grid Table 4 Accent 2"/>
    <w:basedOn w:val="Tablanormal"/>
    <w:uiPriority w:val="49"/>
    <w:rsid w:val="00B677C3"/>
    <w:pPr>
      <w:spacing w:after="0" w:line="240" w:lineRule="auto"/>
    </w:pPr>
    <w:tblPr>
      <w:tblStyleRowBandSize w:val="1"/>
      <w:tblStyleColBandSize w:val="1"/>
      <w:tblInd w:w="0" w:type="dxa"/>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Tabladecuadrcula5oscura-nfasis2">
    <w:name w:val="Grid Table 5 Dark Accent 2"/>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character" w:styleId="Refdecomentario">
    <w:name w:val="annotation reference"/>
    <w:basedOn w:val="Fuentedeprrafopredeter"/>
    <w:uiPriority w:val="99"/>
    <w:semiHidden/>
    <w:unhideWhenUsed/>
    <w:rsid w:val="00131847"/>
    <w:rPr>
      <w:sz w:val="16"/>
      <w:szCs w:val="16"/>
    </w:rPr>
  </w:style>
  <w:style w:type="paragraph" w:styleId="Textocomentario">
    <w:name w:val="annotation text"/>
    <w:basedOn w:val="Normal"/>
    <w:link w:val="TextocomentarioCar"/>
    <w:uiPriority w:val="99"/>
    <w:semiHidden/>
    <w:unhideWhenUsed/>
    <w:rsid w:val="001318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1847"/>
    <w:rPr>
      <w:sz w:val="20"/>
      <w:szCs w:val="20"/>
    </w:rPr>
  </w:style>
  <w:style w:type="paragraph" w:styleId="Asuntodelcomentario">
    <w:name w:val="annotation subject"/>
    <w:basedOn w:val="Textocomentario"/>
    <w:next w:val="Textocomentario"/>
    <w:link w:val="AsuntodelcomentarioCar"/>
    <w:uiPriority w:val="99"/>
    <w:semiHidden/>
    <w:unhideWhenUsed/>
    <w:rsid w:val="00131847"/>
    <w:rPr>
      <w:b/>
      <w:bCs/>
    </w:rPr>
  </w:style>
  <w:style w:type="character" w:customStyle="1" w:styleId="AsuntodelcomentarioCar">
    <w:name w:val="Asunto del comentario Car"/>
    <w:basedOn w:val="TextocomentarioCar"/>
    <w:link w:val="Asuntodelcomentario"/>
    <w:uiPriority w:val="99"/>
    <w:semiHidden/>
    <w:rsid w:val="00131847"/>
    <w:rPr>
      <w:b/>
      <w:bCs/>
      <w:sz w:val="20"/>
      <w:szCs w:val="20"/>
    </w:rPr>
  </w:style>
  <w:style w:type="paragraph" w:styleId="Textodeglobo">
    <w:name w:val="Balloon Text"/>
    <w:basedOn w:val="Normal"/>
    <w:link w:val="TextodegloboCar"/>
    <w:uiPriority w:val="99"/>
    <w:semiHidden/>
    <w:unhideWhenUsed/>
    <w:rsid w:val="00131847"/>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1847"/>
    <w:rPr>
      <w:rFonts w:ascii="Segoe UI" w:hAnsi="Segoe UI" w:cs="Segoe UI"/>
      <w:sz w:val="18"/>
      <w:szCs w:val="18"/>
    </w:rPr>
  </w:style>
  <w:style w:type="paragraph" w:styleId="NormalWeb">
    <w:name w:val="Normal (Web)"/>
    <w:basedOn w:val="Normal"/>
    <w:uiPriority w:val="99"/>
    <w:semiHidden/>
    <w:unhideWhenUsed/>
    <w:rsid w:val="00A15A2E"/>
    <w:rPr>
      <w:rFonts w:ascii="Times New Roman" w:hAnsi="Times New Roman" w:cs="Times New Roman"/>
      <w:sz w:val="24"/>
      <w:szCs w:val="24"/>
    </w:rPr>
  </w:style>
  <w:style w:type="table" w:styleId="Tabladecuadrcula2-nfasis2">
    <w:name w:val="Grid Table 2 Accent 2"/>
    <w:basedOn w:val="Tablanormal"/>
    <w:uiPriority w:val="47"/>
    <w:rsid w:val="00785FD4"/>
    <w:pPr>
      <w:spacing w:after="0" w:line="240" w:lineRule="auto"/>
    </w:pPr>
    <w:tblPr>
      <w:tblStyleRowBandSize w:val="1"/>
      <w:tblStyleColBandSize w:val="1"/>
      <w:tblInd w:w="0" w:type="dxa"/>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CellMar>
        <w:top w:w="0" w:type="dxa"/>
        <w:left w:w="108" w:type="dxa"/>
        <w:bottom w:w="0" w:type="dxa"/>
        <w:right w:w="108" w:type="dxa"/>
      </w:tblCellMar>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concuadrcula1">
    <w:name w:val="Tabla con cuadrícula1"/>
    <w:basedOn w:val="Tablanormal"/>
    <w:next w:val="Tablaconcuadrcula"/>
    <w:uiPriority w:val="39"/>
    <w:rsid w:val="00AA4995"/>
    <w:pPr>
      <w:spacing w:before="0" w:after="0" w:line="240" w:lineRule="auto"/>
    </w:pPr>
    <w:rPr>
      <w:rFonts w:eastAsia="Calibri"/>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39"/>
    <w:rsid w:val="00AA4995"/>
    <w:pPr>
      <w:spacing w:before="0" w:after="0" w:line="240" w:lineRule="auto"/>
    </w:pPr>
    <w:rPr>
      <w:rFonts w:eastAsia="Calibri"/>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3">
    <w:name w:val="Tabla con cuadrícula3"/>
    <w:basedOn w:val="Tablanormal"/>
    <w:next w:val="Tablaconcuadrcula"/>
    <w:uiPriority w:val="59"/>
    <w:rsid w:val="00AA4995"/>
    <w:pPr>
      <w:spacing w:before="0" w:after="0" w:line="240" w:lineRule="auto"/>
    </w:pPr>
    <w:rPr>
      <w:rFonts w:eastAsia="Calibri"/>
      <w:lang w:val="es-AR"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694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15755033">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25379715">
      <w:bodyDiv w:val="1"/>
      <w:marLeft w:val="0"/>
      <w:marRight w:val="0"/>
      <w:marTop w:val="0"/>
      <w:marBottom w:val="0"/>
      <w:divBdr>
        <w:top w:val="none" w:sz="0" w:space="0" w:color="auto"/>
        <w:left w:val="none" w:sz="0" w:space="0" w:color="auto"/>
        <w:bottom w:val="none" w:sz="0" w:space="0" w:color="auto"/>
        <w:right w:val="none" w:sz="0" w:space="0" w:color="auto"/>
      </w:divBdr>
    </w:div>
    <w:div w:id="824320286">
      <w:bodyDiv w:val="1"/>
      <w:marLeft w:val="0"/>
      <w:marRight w:val="0"/>
      <w:marTop w:val="0"/>
      <w:marBottom w:val="0"/>
      <w:divBdr>
        <w:top w:val="none" w:sz="0" w:space="0" w:color="auto"/>
        <w:left w:val="none" w:sz="0" w:space="0" w:color="auto"/>
        <w:bottom w:val="none" w:sz="0" w:space="0" w:color="auto"/>
        <w:right w:val="none" w:sz="0" w:space="0" w:color="auto"/>
      </w:divBdr>
    </w:div>
    <w:div w:id="908885352">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392923326">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99823338">
      <w:bodyDiv w:val="1"/>
      <w:marLeft w:val="0"/>
      <w:marRight w:val="0"/>
      <w:marTop w:val="0"/>
      <w:marBottom w:val="0"/>
      <w:divBdr>
        <w:top w:val="none" w:sz="0" w:space="0" w:color="auto"/>
        <w:left w:val="none" w:sz="0" w:space="0" w:color="auto"/>
        <w:bottom w:val="none" w:sz="0" w:space="0" w:color="auto"/>
        <w:right w:val="none" w:sz="0" w:space="0" w:color="auto"/>
      </w:divBdr>
    </w:div>
    <w:div w:id="191688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5ADCB801-FB82-49A9-A8D5-A9ED45913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659</TotalTime>
  <Pages>3</Pages>
  <Words>296</Words>
  <Characters>1628</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creator>Que Golazo</dc:creator>
  <cp:keywords/>
  <cp:lastModifiedBy>Paulita Pedrosa</cp:lastModifiedBy>
  <cp:revision>45</cp:revision>
  <dcterms:created xsi:type="dcterms:W3CDTF">2014-05-17T14:18:00Z</dcterms:created>
  <dcterms:modified xsi:type="dcterms:W3CDTF">2014-05-31T18:33:00Z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