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54" w:rsidRDefault="00DE0720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042991B" wp14:editId="75F89A57">
                <wp:simplePos x="0" y="0"/>
                <wp:positionH relativeFrom="column">
                  <wp:posOffset>-361950</wp:posOffset>
                </wp:positionH>
                <wp:positionV relativeFrom="paragraph">
                  <wp:posOffset>406185</wp:posOffset>
                </wp:positionV>
                <wp:extent cx="6667500" cy="972185"/>
                <wp:effectExtent l="0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972185"/>
                          <a:chOff x="-6824" y="0"/>
                          <a:chExt cx="6667500" cy="97278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664845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Default="007F7C73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  <w:r w:rsidRPr="0003090A">
                                <w:rPr>
                                  <w:rFonts w:ascii="Arial Black" w:hAnsi="Arial Black"/>
                                  <w:b/>
                                  <w:color w:val="595959" w:themeColor="text1" w:themeTint="A6"/>
                                  <w:sz w:val="40"/>
                                  <w:lang w:val="es-AR"/>
                                </w:rPr>
                                <w:t>UNIVERSIDAD TECNOLÓGICA NACIONAL</w:t>
                              </w:r>
                              <w:r w:rsidRPr="00FE2DC8">
                                <w:rPr>
                                  <w:rFonts w:ascii="Arial Black" w:hAnsi="Arial Black"/>
                                  <w:b/>
                                  <w:color w:val="595959" w:themeColor="text1" w:themeTint="A6"/>
                                  <w:sz w:val="36"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  <w:tab/>
                              </w:r>
                            </w:p>
                            <w:p w:rsidR="007F7C73" w:rsidRPr="00092D82" w:rsidRDefault="007F7C73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36"/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-6824" y="401280"/>
                            <a:ext cx="66675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7C73" w:rsidRPr="00036F7F" w:rsidRDefault="007F7C73" w:rsidP="00D8494E">
                              <w:pPr>
                                <w:pBdr>
                                  <w:top w:val="single" w:sz="4" w:space="1" w:color="63A537" w:themeColor="text2"/>
                                </w:pBdr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sz w:val="24"/>
                                  <w:lang w:val="es-ES"/>
                                </w:rPr>
                                <w:t>INGENIERÍA EN SISTEMAS DE INFORMACIÓN</w:t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sz w:val="24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AR"/>
                                </w:rPr>
                                <w:tab/>
                              </w:r>
                              <w:r w:rsidRPr="00036F7F">
                                <w:rPr>
                                  <w:rFonts w:asciiTheme="majorHAnsi" w:hAnsiTheme="majorHAnsi"/>
                                  <w:color w:val="4A7B29" w:themeColor="text2" w:themeShade="BF"/>
                                  <w:spacing w:val="20"/>
                                  <w:lang w:val="es-ES"/>
                                </w:rPr>
                                <w:t>PROYECTO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2991B" id="Grupo 31" o:spid="_x0000_s1026" style="position:absolute;margin-left:-28.5pt;margin-top:32pt;width:525pt;height:76.55pt;z-index:251652096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5" o:spid="_x0000_s1027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7F7C73" w:rsidRDefault="007F7C73">
                        <w:pP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  <w:r w:rsidRPr="0003090A">
                          <w:rPr>
                            <w:rFonts w:ascii="Arial Black" w:hAnsi="Arial Black"/>
                            <w:b/>
                            <w:color w:val="595959" w:themeColor="text1" w:themeTint="A6"/>
                            <w:sz w:val="40"/>
                            <w:lang w:val="es-AR"/>
                          </w:rPr>
                          <w:t>UNIVERSIDAD TECNOLÓGICA NACIONAL</w:t>
                        </w:r>
                        <w:r w:rsidRPr="00FE2DC8">
                          <w:rPr>
                            <w:rFonts w:ascii="Arial Black" w:hAnsi="Arial Black"/>
                            <w:b/>
                            <w:color w:val="595959" w:themeColor="text1" w:themeTint="A6"/>
                            <w:sz w:val="36"/>
                            <w:lang w:val="es-AR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</w:r>
                        <w: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  <w:tab/>
                        </w:r>
                      </w:p>
                      <w:p w:rsidR="007F7C73" w:rsidRPr="00092D82" w:rsidRDefault="007F7C73">
                        <w:pPr>
                          <w:rPr>
                            <w:rFonts w:ascii="Arial Black" w:hAnsi="Arial Black"/>
                            <w:b/>
                            <w:color w:val="404040" w:themeColor="text1" w:themeTint="BF"/>
                            <w:sz w:val="36"/>
                            <w:lang w:val="es-AR"/>
                          </w:rPr>
                        </w:pPr>
                      </w:p>
                    </w:txbxContent>
                  </v:textbox>
                </v:shape>
                <v:shape id="Cuadro de texto 6" o:spid="_x0000_s1028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7F7C73" w:rsidRPr="00036F7F" w:rsidRDefault="007F7C73" w:rsidP="00D8494E">
                        <w:pPr>
                          <w:pBdr>
                            <w:top w:val="single" w:sz="4" w:space="1" w:color="63A537" w:themeColor="text2"/>
                          </w:pBdr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ES"/>
                          </w:rPr>
                        </w:pP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sz w:val="24"/>
                            <w:lang w:val="es-ES"/>
                          </w:rPr>
                          <w:t>INGENIERÍA EN SISTEMAS DE INFORMACIÓN</w:t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sz w:val="24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AR"/>
                          </w:rPr>
                          <w:tab/>
                        </w:r>
                        <w:r w:rsidRPr="00036F7F">
                          <w:rPr>
                            <w:rFonts w:asciiTheme="majorHAnsi" w:hAnsiTheme="majorHAnsi"/>
                            <w:color w:val="4A7B29" w:themeColor="text2" w:themeShade="BF"/>
                            <w:spacing w:val="20"/>
                            <w:lang w:val="es-ES"/>
                          </w:rPr>
                          <w:t>PROYECTO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775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593E335" wp14:editId="35802D0A">
                <wp:simplePos x="0" y="0"/>
                <wp:positionH relativeFrom="column">
                  <wp:posOffset>-468704</wp:posOffset>
                </wp:positionH>
                <wp:positionV relativeFrom="paragraph">
                  <wp:posOffset>-439436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7C73" w:rsidRPr="000B2CDD" w:rsidRDefault="007F7C73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93E335" id="Grupo 30" o:spid="_x0000_s1029" style="position:absolute;margin-left:-36.9pt;margin-top:-34.6pt;width:540pt;height:44.9pt;z-index:251653120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1arTLQUAAKU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">
                <v:rect id="Rectángulo 9" o:spid="_x0000_s1030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31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32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7F7C73" w:rsidRPr="000B2CDD" w:rsidRDefault="007F7C73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3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C67754" w:rsidRDefault="00C67754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6704DE8" wp14:editId="0D69867D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936697" w:rsidRDefault="007F7C73" w:rsidP="00D8494E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7C73" w:rsidRPr="00036F7F" w:rsidRDefault="007F7C73" w:rsidP="00D8494E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7C73" w:rsidRPr="00936697" w:rsidRDefault="007F7C73" w:rsidP="00D8494E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704DE8" id="Grupo 27" o:spid="_x0000_s1034" style="position:absolute;margin-left:392.7pt;margin-top:530.25pt;width:89.4pt;height:87.7pt;z-index:251664384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7F7C73" w:rsidRPr="00936697" w:rsidRDefault="007F7C73" w:rsidP="00D8494E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7F7C73" w:rsidRPr="00036F7F" w:rsidRDefault="007F7C73" w:rsidP="00D8494E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7F7C73" w:rsidRPr="00936697" w:rsidRDefault="007F7C73" w:rsidP="00D8494E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592EA5" wp14:editId="0C5F437D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C73" w:rsidRPr="000B2CDD" w:rsidRDefault="007F7C73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Zohil, Julio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:rsidR="007F7C73" w:rsidRPr="00036F7F" w:rsidRDefault="007F7C73" w:rsidP="00D8494E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036F7F" w:rsidRDefault="007F7C73" w:rsidP="00D8494E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leg.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Herrera, Antonio  leg. 57824</w:t>
                                  </w:r>
                                </w:p>
                                <w:p w:rsidR="007F7C73" w:rsidRPr="00214004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Pedrosa, Paula Melania leg. 58822</w:t>
                                  </w:r>
                                </w:p>
                                <w:p w:rsidR="007F7C73" w:rsidRDefault="007F7C73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7F7C73" w:rsidRPr="00092D82" w:rsidRDefault="007F7C73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592EA5" id="Grupo 11" o:spid="_x0000_s1040" style="position:absolute;margin-left:-35.15pt;margin-top:499.15pt;width:540pt;height:159.35pt;z-index:251662336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7F7C73" w:rsidRPr="000B2CDD" w:rsidRDefault="007F7C73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7F7C73" w:rsidRPr="00036F7F" w:rsidRDefault="007F7C73" w:rsidP="00D8494E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7F7C73" w:rsidRPr="00036F7F" w:rsidRDefault="007F7C73" w:rsidP="00D8494E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leg.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7F7C73" w:rsidRPr="00214004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7F7C73" w:rsidRDefault="007F7C73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7F7C73" w:rsidRPr="00092D82" w:rsidRDefault="007F7C73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3DACDA31" wp14:editId="2B3B64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7F7C73" w:rsidRPr="00092D82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7F7C7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Golazo!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7F7C73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ACDA31" id="Grupo 23" o:spid="_x0000_s1045" style="position:absolute;margin-left:-9.35pt;margin-top:304pt;width:486pt;height:95.4pt;z-index:25165516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">
                    <v:roundrect id="Rectángulo redondeado 19" o:spid="_x0000_s1046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7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7F7C73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7F7C73" w:rsidRPr="00092D82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8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49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7F7C73" w:rsidRPr="00FE2DC8" w:rsidRDefault="007F7C7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0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7F7C73" w:rsidRPr="00FE2DC8" w:rsidRDefault="007F7C73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B9B7A" wp14:editId="410857FC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C73" w:rsidRPr="00A43FC2" w:rsidRDefault="00DB0D5B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31/05</w:t>
                                </w:r>
                                <w:r w:rsidR="007F7C73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</w:t>
                                </w:r>
                                <w:r w:rsidR="007F7C7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4</w:t>
                                </w:r>
                              </w:p>
                              <w:p w:rsidR="007F7C73" w:rsidRPr="00A43FC2" w:rsidRDefault="007F7C73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7B9B7A" id="Cuadro de texto 7" o:spid="_x0000_s1051" type="#_x0000_t202" style="position:absolute;margin-left:385.25pt;margin-top:263.75pt;width:117.8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7JbbfI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7F7C73" w:rsidRPr="00A43FC2" w:rsidRDefault="00DB0D5B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31/05</w:t>
                          </w:r>
                          <w:r w:rsidR="007F7C73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</w:t>
                          </w:r>
                          <w:r w:rsidR="007F7C7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4</w:t>
                          </w:r>
                        </w:p>
                        <w:p w:rsidR="007F7C73" w:rsidRPr="00A43FC2" w:rsidRDefault="007F7C73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78242F04" wp14:editId="1F2CAFCE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7C73" w:rsidRPr="00FE2DC8" w:rsidRDefault="00067811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Plan</w:t>
                                  </w:r>
                                  <w:r w:rsidR="00D357FC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 xml:space="preserve"> de Riesgos V1.4</w:t>
                                  </w:r>
                                </w:p>
                                <w:p w:rsidR="007F7C73" w:rsidRPr="00FE2DC8" w:rsidRDefault="007F7C73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8242F04" id="Grupo 28" o:spid="_x0000_s1052" style="position:absolute;margin-left:-15.9pt;margin-top:155.3pt;width:496.5pt;height:141.15pt;z-index:25165721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kC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RQbkCgwMAAGYJAAAOAAAAAAAAAAAAAAAAAC4C&#10;AABkcnMvZTJvRG9jLnhtbFBLAQItABQABgAIAAAAIQCB6+pb4gAAAAsBAAAPAAAAAAAAAAAAAAAA&#10;AN0FAABkcnMvZG93bnJldi54bWxQSwUGAAAAAAQABADzAAAA7AYAAAAA&#10;">
                    <v:shape id="Cuadro de texto 18" o:spid="_x0000_s1053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7F7C73" w:rsidRPr="00FE2DC8" w:rsidRDefault="00067811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Plan</w:t>
                            </w:r>
                            <w:r w:rsidR="00D357FC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 xml:space="preserve"> de Riesgos V1.4</w:t>
                            </w:r>
                          </w:p>
                          <w:p w:rsidR="007F7C73" w:rsidRPr="00FE2DC8" w:rsidRDefault="007F7C73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4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w:t xml:space="preserve"> </w:t>
          </w:r>
          <w:r>
            <w:rPr>
              <w:noProof/>
              <w:lang w:val="es-ES"/>
            </w:rPr>
            <w:t xml:space="preserve"> </w:t>
          </w:r>
          <w:r>
            <w:rPr>
              <w:noProof/>
              <w:lang w:val="es-ES"/>
            </w:rPr>
            <w:br w:type="page"/>
          </w:r>
        </w:p>
        <w:p w:rsidR="00C67754" w:rsidRDefault="00C67754" w:rsidP="00092D82">
          <w:pPr>
            <w:rPr>
              <w:noProof/>
              <w:lang w:val="es-ES"/>
            </w:rPr>
          </w:pPr>
        </w:p>
        <w:tbl>
          <w:tblPr>
            <w:tblStyle w:val="Tabladecuadrcula5oscura-nfasis21"/>
            <w:tblpPr w:leftFromText="141" w:rightFromText="141" w:topFromText="120" w:vertAnchor="text" w:horzAnchor="margin" w:tblpY="48"/>
            <w:tblW w:w="9493" w:type="dxa"/>
            <w:tblLook w:val="06A0" w:firstRow="1" w:lastRow="0" w:firstColumn="1" w:lastColumn="0" w:noHBand="1" w:noVBand="1"/>
          </w:tblPr>
          <w:tblGrid>
            <w:gridCol w:w="1128"/>
            <w:gridCol w:w="1268"/>
            <w:gridCol w:w="2264"/>
            <w:gridCol w:w="4833"/>
          </w:tblGrid>
          <w:tr w:rsidR="00F8430F" w:rsidRPr="00067811" w:rsidTr="00F843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3" w:type="dxa"/>
                <w:gridSpan w:val="4"/>
                <w:hideMark/>
              </w:tcPr>
              <w:p w:rsidR="00F8430F" w:rsidRPr="00067811" w:rsidRDefault="00F8430F" w:rsidP="00F8430F">
                <w:pPr>
                  <w:jc w:val="center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HISTORIAL DE VERSIONES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jc w:val="center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067811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13/05/2014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Allemand, Florencia Rojas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Creación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:rsidR="00F8430F" w:rsidRPr="00067811" w:rsidRDefault="00F8430F" w:rsidP="00F8430F">
                <w:pPr>
                  <w:ind w:left="720" w:hanging="72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247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17/05/2014</w:t>
                </w:r>
              </w:p>
            </w:tc>
            <w:tc>
              <w:tcPr>
                <w:tcW w:w="2268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</w:t>
                </w:r>
              </w:p>
            </w:tc>
            <w:tc>
              <w:tcPr>
                <w:tcW w:w="4849" w:type="dxa"/>
                <w:hideMark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Modificación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1.2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20/05/2014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Antonio Herrera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Modificación  del documento</w:t>
                </w:r>
                <w:r w:rsidR="00067811">
                  <w:rPr>
                    <w:rFonts w:ascii="Calibri Light" w:hAnsi="Calibri Light"/>
                    <w:lang w:val="es-ES"/>
                  </w:rPr>
                  <w:t>.</w:t>
                </w:r>
              </w:p>
            </w:tc>
          </w:tr>
          <w:tr w:rsidR="00F8430F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F8430F" w:rsidRPr="00067811" w:rsidRDefault="00F8430F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1.3</w:t>
                </w:r>
              </w:p>
            </w:tc>
            <w:tc>
              <w:tcPr>
                <w:tcW w:w="1247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Facundo Allemand</w:t>
                </w:r>
              </w:p>
            </w:tc>
            <w:tc>
              <w:tcPr>
                <w:tcW w:w="4849" w:type="dxa"/>
              </w:tcPr>
              <w:p w:rsidR="00F8430F" w:rsidRPr="00067811" w:rsidRDefault="00F8430F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Se agregaron las estrategias para tratar los riesgos.</w:t>
                </w:r>
              </w:p>
            </w:tc>
          </w:tr>
          <w:tr w:rsidR="006C7C88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6C7C88" w:rsidRPr="00067811" w:rsidRDefault="006C7C88" w:rsidP="00F8430F">
                <w:pPr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1.4</w:t>
                </w:r>
              </w:p>
            </w:tc>
            <w:tc>
              <w:tcPr>
                <w:tcW w:w="1247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24/05/2014</w:t>
                </w:r>
              </w:p>
            </w:tc>
            <w:tc>
              <w:tcPr>
                <w:tcW w:w="2268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Antonio Herrera</w:t>
                </w:r>
                <w:r w:rsidR="00D357FC" w:rsidRPr="00067811">
                  <w:rPr>
                    <w:rFonts w:ascii="Calibri Light" w:hAnsi="Calibri Light"/>
                    <w:lang w:val="es-ES"/>
                  </w:rPr>
                  <w:t xml:space="preserve"> / Florencia Rojas</w:t>
                </w:r>
              </w:p>
            </w:tc>
            <w:tc>
              <w:tcPr>
                <w:tcW w:w="4849" w:type="dxa"/>
              </w:tcPr>
              <w:p w:rsidR="006C7C88" w:rsidRPr="00067811" w:rsidRDefault="006C7C88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 w:rsidRPr="00067811">
                  <w:rPr>
                    <w:rFonts w:ascii="Calibri Light" w:hAnsi="Calibri Light"/>
                    <w:lang w:val="es-ES"/>
                  </w:rPr>
                  <w:t>Correcciones varias.</w:t>
                </w:r>
              </w:p>
            </w:tc>
          </w:tr>
          <w:tr w:rsidR="00067811" w:rsidRPr="00067811" w:rsidTr="00F8430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:rsidR="00067811" w:rsidRPr="00067811" w:rsidRDefault="00067811" w:rsidP="00F8430F">
                <w:pPr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1.5</w:t>
                </w:r>
              </w:p>
            </w:tc>
            <w:tc>
              <w:tcPr>
                <w:tcW w:w="1247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31/05/2014</w:t>
                </w:r>
              </w:p>
            </w:tc>
            <w:tc>
              <w:tcPr>
                <w:tcW w:w="2268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 Pedrosa</w:t>
                </w:r>
              </w:p>
            </w:tc>
            <w:tc>
              <w:tcPr>
                <w:tcW w:w="4849" w:type="dxa"/>
              </w:tcPr>
              <w:p w:rsidR="00067811" w:rsidRPr="00067811" w:rsidRDefault="00067811" w:rsidP="00F8430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Correcciones varias.</w:t>
                </w:r>
              </w:p>
            </w:tc>
          </w:tr>
        </w:tbl>
        <w:p w:rsidR="00C67754" w:rsidRPr="00092D82" w:rsidRDefault="00B945F6" w:rsidP="00092D82"/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67352567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0B746E" w:rsidRDefault="000B746E">
          <w:pPr>
            <w:pStyle w:val="TtulodeTDC"/>
          </w:pPr>
          <w:r>
            <w:rPr>
              <w:lang w:val="es-ES"/>
            </w:rPr>
            <w:t>Índice</w:t>
          </w:r>
        </w:p>
        <w:p w:rsidR="00F206A3" w:rsidRPr="00EB6FFE" w:rsidRDefault="000B746E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r w:rsidRPr="00EB6FFE">
            <w:rPr>
              <w:rFonts w:ascii="Calibri Light" w:hAnsi="Calibri Light"/>
            </w:rPr>
            <w:fldChar w:fldCharType="begin"/>
          </w:r>
          <w:r w:rsidRPr="00EB6FFE">
            <w:rPr>
              <w:rFonts w:ascii="Calibri Light" w:hAnsi="Calibri Light"/>
            </w:rPr>
            <w:instrText xml:space="preserve"> TOC \o "1-3" \h \z \u </w:instrText>
          </w:r>
          <w:r w:rsidRPr="00EB6FFE">
            <w:rPr>
              <w:rFonts w:ascii="Calibri Light" w:hAnsi="Calibri Light"/>
            </w:rPr>
            <w:fldChar w:fldCharType="separate"/>
          </w:r>
          <w:hyperlink w:anchor="_Toc388695209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_Toc388695209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2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0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Análisis Cualitativo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_Toc388695210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3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1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 como críticos: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_Toc388695211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3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2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Análisis Cuantitativo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_Toc388695212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4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3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Riesgos identificados como críticos: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_Toc388695213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4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1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4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Estrategias definidas para tratar los riesgos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_Toc388695214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5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>Riesgo 1: El equipo no llega al final con la totalidad de examenes rendidos.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_Toc388695215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6" w:history="1">
            <w:r w:rsidR="00F206A3" w:rsidRPr="00EB6FFE">
              <w:rPr>
                <w:rStyle w:val="Hipervnculo"/>
                <w:rFonts w:ascii="Calibri Light" w:hAnsi="Calibri Light"/>
                <w:noProof/>
                <w:lang w:val="es-ES"/>
              </w:rPr>
              <w:t xml:space="preserve">Riesgo 2: </w:t>
            </w:r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Mala estimación de tiempos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_Toc388695216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5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7" w:history="1"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Riesgo 3: Falta de conocimiento técnico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_Toc388695217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6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F206A3" w:rsidRPr="00EB6FFE" w:rsidRDefault="00B945F6">
          <w:pPr>
            <w:pStyle w:val="TDC2"/>
            <w:tabs>
              <w:tab w:val="right" w:leader="dot" w:pos="9350"/>
            </w:tabs>
            <w:rPr>
              <w:rFonts w:ascii="Calibri Light" w:hAnsi="Calibri Light"/>
              <w:noProof/>
              <w:lang w:val="es-ES" w:eastAsia="es-ES"/>
            </w:rPr>
          </w:pPr>
          <w:hyperlink w:anchor="_Toc388695218" w:history="1">
            <w:r w:rsidR="00F206A3" w:rsidRPr="00EB6FFE">
              <w:rPr>
                <w:rStyle w:val="Hipervnculo"/>
                <w:rFonts w:ascii="Calibri Light" w:eastAsia="Times New Roman" w:hAnsi="Calibri Light" w:cs="Times New Roman"/>
                <w:noProof/>
                <w:lang w:val="es-ES" w:eastAsia="es-ES"/>
              </w:rPr>
              <w:t>Riesgo 9: Subestimar el alcance del sistema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tab/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begin"/>
            </w:r>
            <w:r w:rsidR="00F206A3" w:rsidRPr="00EB6FFE">
              <w:rPr>
                <w:rFonts w:ascii="Calibri Light" w:hAnsi="Calibri Light"/>
                <w:noProof/>
                <w:webHidden/>
              </w:rPr>
              <w:instrText xml:space="preserve"> PAGEREF _Toc388695218 \h </w:instrText>
            </w:r>
            <w:r w:rsidR="00F206A3" w:rsidRPr="00EB6FFE">
              <w:rPr>
                <w:rFonts w:ascii="Calibri Light" w:hAnsi="Calibri Light"/>
                <w:noProof/>
                <w:webHidden/>
              </w:rPr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separate"/>
            </w:r>
            <w:r w:rsidR="00F206A3" w:rsidRPr="00EB6FFE">
              <w:rPr>
                <w:rFonts w:ascii="Calibri Light" w:hAnsi="Calibri Light"/>
                <w:noProof/>
                <w:webHidden/>
              </w:rPr>
              <w:t>6</w:t>
            </w:r>
            <w:r w:rsidR="00F206A3" w:rsidRPr="00EB6FFE">
              <w:rPr>
                <w:rFonts w:ascii="Calibri Light" w:hAnsi="Calibri Light"/>
                <w:noProof/>
                <w:webHidden/>
              </w:rPr>
              <w:fldChar w:fldCharType="end"/>
            </w:r>
          </w:hyperlink>
        </w:p>
        <w:p w:rsidR="000B746E" w:rsidRDefault="000B746E">
          <w:r w:rsidRPr="00EB6FFE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0B746E" w:rsidRDefault="000B746E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ES"/>
        </w:rPr>
      </w:pPr>
      <w:r>
        <w:rPr>
          <w:lang w:val="es-ES"/>
        </w:rPr>
        <w:br w:type="page"/>
      </w:r>
    </w:p>
    <w:p w:rsidR="00D529AB" w:rsidRPr="00BC2CF5" w:rsidRDefault="0047235B" w:rsidP="00885085">
      <w:pPr>
        <w:pStyle w:val="Puesto"/>
        <w:rPr>
          <w:lang w:val="es-ES"/>
        </w:rPr>
      </w:pPr>
      <w:r w:rsidRPr="00BC2CF5">
        <w:rPr>
          <w:lang w:val="es-ES"/>
        </w:rPr>
        <w:lastRenderedPageBreak/>
        <w:t>Identificación de Riesgos</w:t>
      </w:r>
    </w:p>
    <w:p w:rsidR="00BC2CF5" w:rsidRPr="00BC2CF5" w:rsidRDefault="00BC2CF5" w:rsidP="00BC2CF5">
      <w:pPr>
        <w:pStyle w:val="Ttulo1"/>
        <w:rPr>
          <w:lang w:val="es-ES"/>
        </w:rPr>
      </w:pPr>
      <w:bookmarkStart w:id="0" w:name="_Toc388695209"/>
      <w:r w:rsidRPr="00BC2CF5">
        <w:rPr>
          <w:lang w:val="es-ES"/>
        </w:rPr>
        <w:t>Riesgos Identificados</w:t>
      </w:r>
      <w:bookmarkEnd w:id="0"/>
    </w:p>
    <w:tbl>
      <w:tblPr>
        <w:tblpPr w:leftFromText="141" w:rightFromText="141" w:vertAnchor="page" w:horzAnchor="margin" w:tblpY="3070"/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04"/>
        <w:gridCol w:w="992"/>
        <w:gridCol w:w="1276"/>
        <w:gridCol w:w="883"/>
        <w:gridCol w:w="1810"/>
      </w:tblGrid>
      <w:tr w:rsidR="000B746E" w:rsidRPr="00067811" w:rsidTr="000B746E">
        <w:trPr>
          <w:trHeight w:val="291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#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Riesgo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Á</w:t>
            </w:r>
            <w:r w:rsidR="000B746E"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mbito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Conocimiento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Contexto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Momento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El equipo no llega al final con la totalidad exámenes rendidos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Mala estimación de tiempos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conocimiento técnico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Técnico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Sobreasignación de tareas al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compromiso del equipo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67811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</w:t>
            </w:r>
            <w:r w:rsidR="000B746E"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Subestimar el alcance del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Un integrante deje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liderazgo en el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Subestimar entregables de proyecto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Todos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Los usuarios no se adaptan al sistema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Negocio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Externo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Puesta en Marcha</w:t>
            </w:r>
          </w:p>
        </w:tc>
      </w:tr>
      <w:tr w:rsidR="000B746E" w:rsidRPr="00067811" w:rsidTr="000B746E">
        <w:trPr>
          <w:trHeight w:val="277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presupuesto para licencias de software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 y Puesta en Marcha</w:t>
            </w:r>
          </w:p>
        </w:tc>
      </w:tr>
      <w:tr w:rsidR="000B746E" w:rsidRPr="00067811" w:rsidTr="000B746E">
        <w:trPr>
          <w:trHeight w:val="291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4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Falta de equipamiento para desarrollo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Impredecible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Interno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746E" w:rsidRPr="00067811" w:rsidRDefault="000B746E" w:rsidP="000B746E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val="es-ES" w:eastAsia="es-ES"/>
              </w:rPr>
              <w:t>Desarrollo</w:t>
            </w:r>
          </w:p>
        </w:tc>
      </w:tr>
    </w:tbl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BC2CF5" w:rsidRDefault="00BC2CF5" w:rsidP="00BC2CF5">
      <w:pPr>
        <w:rPr>
          <w:lang w:val="es-ES"/>
        </w:rPr>
      </w:pPr>
    </w:p>
    <w:p w:rsidR="000B746E" w:rsidRDefault="000B746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BC2CF5" w:rsidRDefault="00BC2CF5" w:rsidP="00BC2CF5">
      <w:pPr>
        <w:pStyle w:val="Ttulo1"/>
        <w:rPr>
          <w:lang w:val="es-ES"/>
        </w:rPr>
      </w:pPr>
      <w:bookmarkStart w:id="1" w:name="_Toc388695210"/>
      <w:r w:rsidRPr="00BC2CF5">
        <w:rPr>
          <w:lang w:val="es-ES"/>
        </w:rPr>
        <w:lastRenderedPageBreak/>
        <w:t>Análisis Cualitativo</w:t>
      </w:r>
      <w:bookmarkEnd w:id="1"/>
    </w:p>
    <w:p w:rsidR="005A41A6" w:rsidRPr="00067811" w:rsidRDefault="005A41A6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continuación, el equipo ha definido para cada riesgo, su probabilidad de ocurrencia como Alta-Media-Baja y su impacto como Alto-Medio-Bajo.</w:t>
      </w:r>
    </w:p>
    <w:p w:rsidR="005A41A6" w:rsidRPr="00067811" w:rsidRDefault="005A41A6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A partir de esto se arriba al resultado de criticidad del riesgo a partir </w:t>
      </w:r>
      <w:r w:rsidR="008016AD" w:rsidRPr="00067811">
        <w:rPr>
          <w:rFonts w:ascii="Calibri Light" w:hAnsi="Calibri Light"/>
          <w:lang w:val="es-ES"/>
        </w:rPr>
        <w:t>de la matriz de probabilidad impacto que se detalla abajo.</w:t>
      </w:r>
    </w:p>
    <w:tbl>
      <w:tblPr>
        <w:tblpPr w:leftFromText="141" w:rightFromText="141" w:vertAnchor="page" w:horzAnchor="margin" w:tblpY="3722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BC2CF5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equipo no llega al final con la totalidad examenes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MD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PS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  <w:tr w:rsidR="00BC2CF5" w:rsidRPr="00BC2CF5" w:rsidTr="008016AD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</w:t>
            </w:r>
          </w:p>
        </w:tc>
      </w:tr>
    </w:tbl>
    <w:p w:rsidR="00BC2CF5" w:rsidRPr="00BC2CF5" w:rsidRDefault="00BC2CF5" w:rsidP="00BC2CF5">
      <w:pPr>
        <w:rPr>
          <w:lang w:val="es-ES"/>
        </w:rPr>
      </w:pPr>
    </w:p>
    <w:p w:rsidR="00BC2CF5" w:rsidRPr="00BC2CF5" w:rsidRDefault="00BC2CF5" w:rsidP="00BC2CF5">
      <w:pPr>
        <w:rPr>
          <w:lang w:val="es-ES"/>
        </w:rPr>
      </w:pPr>
    </w:p>
    <w:p w:rsidR="008F7DA3" w:rsidRDefault="008F7DA3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p w:rsidR="00BC2CF5" w:rsidRDefault="00BC2CF5" w:rsidP="00BC2CF5">
      <w:pPr>
        <w:rPr>
          <w:i/>
          <w:lang w:val="es-ES"/>
        </w:rPr>
      </w:pPr>
    </w:p>
    <w:tbl>
      <w:tblPr>
        <w:tblpPr w:leftFromText="141" w:rightFromText="141" w:vertAnchor="text" w:horzAnchor="margin" w:tblpY="207"/>
        <w:tblW w:w="6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101"/>
        <w:gridCol w:w="1101"/>
        <w:gridCol w:w="1101"/>
        <w:gridCol w:w="1101"/>
        <w:gridCol w:w="1101"/>
      </w:tblGrid>
      <w:tr w:rsidR="00BC2CF5" w:rsidRPr="00BC2CF5" w:rsidTr="00BC2CF5">
        <w:trPr>
          <w:trHeight w:val="268"/>
        </w:trPr>
        <w:tc>
          <w:tcPr>
            <w:tcW w:w="12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  <w:t>Probabilidad / Impacto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</w:tr>
      <w:tr w:rsidR="00BC2CF5" w:rsidRPr="00BC2CF5" w:rsidTr="00BC2CF5">
        <w:trPr>
          <w:trHeight w:val="244"/>
        </w:trPr>
        <w:tc>
          <w:tcPr>
            <w:tcW w:w="12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11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7,12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</w:tr>
      <w:tr w:rsidR="00BC2CF5" w:rsidRPr="00BC2CF5" w:rsidTr="00BC2CF5">
        <w:trPr>
          <w:trHeight w:val="268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6,14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11,13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4,5,8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</w:tr>
      <w:tr w:rsidR="00BC2CF5" w:rsidRPr="00BC2CF5" w:rsidTr="00BC2CF5">
        <w:trPr>
          <w:trHeight w:val="282"/>
        </w:trPr>
        <w:tc>
          <w:tcPr>
            <w:tcW w:w="12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Bajo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BC2CF5" w:rsidRPr="00BC2CF5" w:rsidRDefault="00BC2CF5" w:rsidP="00BC2CF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</w:tbl>
    <w:tbl>
      <w:tblPr>
        <w:tblpPr w:leftFromText="141" w:rightFromText="141" w:vertAnchor="text" w:horzAnchor="margin" w:tblpXSpec="right" w:tblpY="506"/>
        <w:tblW w:w="21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701"/>
      </w:tblGrid>
      <w:tr w:rsidR="00BB755E" w:rsidRPr="00BC2CF5" w:rsidTr="00BB755E">
        <w:trPr>
          <w:trHeight w:val="264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Significativo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Moderado</w:t>
            </w:r>
          </w:p>
        </w:tc>
      </w:tr>
      <w:tr w:rsidR="00BB755E" w:rsidRPr="00BC2CF5" w:rsidTr="00BB755E">
        <w:trPr>
          <w:trHeight w:val="264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Poco Significativo</w:t>
            </w:r>
          </w:p>
        </w:tc>
      </w:tr>
      <w:tr w:rsidR="00BB755E" w:rsidRPr="00BC2CF5" w:rsidTr="00BB755E">
        <w:trPr>
          <w:trHeight w:val="277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B755E" w:rsidRPr="00BC2CF5" w:rsidRDefault="00BB755E" w:rsidP="00BB755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Insignificante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8016AD" w:rsidP="00D8494E">
      <w:pPr>
        <w:pStyle w:val="Ttulo2"/>
        <w:rPr>
          <w:lang w:val="es-ES"/>
        </w:rPr>
      </w:pPr>
      <w:bookmarkStart w:id="2" w:name="_Toc388695211"/>
      <w:r>
        <w:rPr>
          <w:lang w:val="es-ES"/>
        </w:rPr>
        <w:t xml:space="preserve"> </w:t>
      </w:r>
      <w:r w:rsidR="00D8494E">
        <w:rPr>
          <w:lang w:val="es-ES"/>
        </w:rPr>
        <w:t>Riesgos identificados como cr</w:t>
      </w:r>
      <w:r w:rsidR="00067811">
        <w:rPr>
          <w:lang w:val="es-ES"/>
        </w:rPr>
        <w:t>í</w:t>
      </w:r>
      <w:r w:rsidR="00D8494E">
        <w:rPr>
          <w:lang w:val="es-ES"/>
        </w:rPr>
        <w:t>ticos:</w:t>
      </w:r>
      <w:bookmarkEnd w:id="2"/>
    </w:p>
    <w:tbl>
      <w:tblPr>
        <w:tblpPr w:leftFromText="141" w:rightFromText="141" w:vertAnchor="page" w:horzAnchor="margin" w:tblpY="12307"/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992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Resultado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7811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Muy Alta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0000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MS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Media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Alto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SG</w:t>
            </w:r>
          </w:p>
        </w:tc>
      </w:tr>
    </w:tbl>
    <w:p w:rsidR="00BC2CF5" w:rsidRDefault="00BC2CF5" w:rsidP="00BC2CF5">
      <w:pPr>
        <w:rPr>
          <w:i/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D8494E" w:rsidRDefault="00D8494E" w:rsidP="00D8494E">
      <w:pPr>
        <w:rPr>
          <w:lang w:val="es-ES"/>
        </w:rPr>
      </w:pPr>
    </w:p>
    <w:p w:rsidR="00FF5849" w:rsidRDefault="00FF5849" w:rsidP="00FF5849">
      <w:pPr>
        <w:pStyle w:val="Ttulo1"/>
        <w:rPr>
          <w:lang w:val="es-ES"/>
        </w:rPr>
      </w:pPr>
      <w:bookmarkStart w:id="3" w:name="_Toc388695212"/>
      <w:r>
        <w:rPr>
          <w:lang w:val="es-ES"/>
        </w:rPr>
        <w:lastRenderedPageBreak/>
        <w:t>Análisis Cuantitativo</w:t>
      </w:r>
      <w:bookmarkEnd w:id="3"/>
    </w:p>
    <w:p w:rsidR="008016AD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continuación, el equipo ha definido para cada riesgo, su probabilidad de ocurrencia entre un número entre 0 y 1, y se ha considerado su impacto en días.</w:t>
      </w:r>
    </w:p>
    <w:p w:rsidR="008016AD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A partir de esto se arriba al resultado de exposición del riesgo como el producto entre la probabilidad y el impacto.</w:t>
      </w:r>
    </w:p>
    <w:tbl>
      <w:tblPr>
        <w:tblpPr w:leftFromText="141" w:rightFromText="141" w:vertAnchor="page" w:horzAnchor="margin" w:tblpY="3704"/>
        <w:tblW w:w="9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375"/>
        <w:gridCol w:w="65"/>
        <w:gridCol w:w="5387"/>
        <w:gridCol w:w="673"/>
        <w:gridCol w:w="496"/>
        <w:gridCol w:w="1079"/>
        <w:gridCol w:w="1277"/>
      </w:tblGrid>
      <w:tr w:rsidR="008016AD" w:rsidRPr="00FF5849" w:rsidTr="008016AD">
        <w:trPr>
          <w:trHeight w:val="505"/>
        </w:trPr>
        <w:tc>
          <w:tcPr>
            <w:tcW w:w="3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4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Denominación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 en días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4961E0"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FF5849" w:rsidTr="004961E0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AF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Enfermedades o problemas personales de un integrante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se cumple con los plazos de entrega previstos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El sistema no cumple con las expectativas de los usuarios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Sobreasignación de tareas al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8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compromiso del equipo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Un integrante deje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0,07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4,2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11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liderazgo en el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12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No cumplir todas las funcionalidades del producto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13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entregables de proyecto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14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Los usuarios no se adaptan al sistema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7,5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15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presupuesto para licencias de software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0,05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0,5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</w:t>
            </w:r>
          </w:p>
        </w:tc>
        <w:tc>
          <w:tcPr>
            <w:tcW w:w="545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equipamiento para desarrollo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</w:tr>
      <w:tr w:rsidR="008016AD" w:rsidRPr="00FF5849" w:rsidTr="008016AD">
        <w:trPr>
          <w:trHeight w:val="252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Total</w:t>
            </w:r>
          </w:p>
        </w:tc>
        <w:tc>
          <w:tcPr>
            <w:tcW w:w="12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163,2</w:t>
            </w:r>
          </w:p>
        </w:tc>
      </w:tr>
      <w:tr w:rsidR="008016AD" w:rsidRPr="00FF5849" w:rsidTr="008016AD">
        <w:trPr>
          <w:trHeight w:val="265"/>
        </w:trPr>
        <w:tc>
          <w:tcPr>
            <w:tcW w:w="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</w:p>
        </w:tc>
        <w:tc>
          <w:tcPr>
            <w:tcW w:w="5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35%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57,12</w:t>
            </w:r>
          </w:p>
        </w:tc>
      </w:tr>
      <w:tr w:rsidR="008016AD" w:rsidRPr="00FF5849" w:rsidTr="008016AD">
        <w:trPr>
          <w:gridBefore w:val="1"/>
          <w:gridAfter w:val="3"/>
          <w:wBefore w:w="20" w:type="dxa"/>
          <w:wAfter w:w="2852" w:type="dxa"/>
          <w:trHeight w:val="300"/>
        </w:trPr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8016AD" w:rsidRPr="00FF5849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FF5849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6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16AD" w:rsidRPr="00067811" w:rsidRDefault="008016AD" w:rsidP="008016AD">
            <w:pPr>
              <w:spacing w:before="0" w:after="0" w:line="240" w:lineRule="auto"/>
              <w:rPr>
                <w:rFonts w:ascii="Calibri Light" w:eastAsia="Times New Roman" w:hAnsi="Calibri Light" w:cs="Times New Roman"/>
                <w:color w:val="000000"/>
                <w:lang w:val="es-ES" w:eastAsia="es-ES"/>
              </w:rPr>
            </w:pPr>
            <w:r w:rsidRPr="00067811">
              <w:rPr>
                <w:rFonts w:ascii="Calibri Light" w:eastAsia="Times New Roman" w:hAnsi="Calibri Light" w:cs="Times New Roman"/>
                <w:color w:val="000000"/>
                <w:lang w:val="es-ES" w:eastAsia="es-ES"/>
              </w:rPr>
              <w:t>Riesgos a cubrir</w:t>
            </w:r>
          </w:p>
        </w:tc>
      </w:tr>
    </w:tbl>
    <w:p w:rsidR="00FF5849" w:rsidRPr="00FF5849" w:rsidRDefault="00FF5849" w:rsidP="00FF5849">
      <w:pPr>
        <w:rPr>
          <w:sz w:val="2"/>
          <w:lang w:val="es-ES"/>
        </w:rPr>
      </w:pPr>
    </w:p>
    <w:p w:rsidR="004C34C0" w:rsidRDefault="004C34C0" w:rsidP="004C34C0">
      <w:pPr>
        <w:pStyle w:val="Ttulo2"/>
        <w:rPr>
          <w:lang w:val="es-ES"/>
        </w:rPr>
      </w:pPr>
      <w:bookmarkStart w:id="4" w:name="_Toc388695213"/>
      <w:r>
        <w:rPr>
          <w:lang w:val="es-ES"/>
        </w:rPr>
        <w:t>Riesgos identificados como críticos:</w:t>
      </w:r>
      <w:bookmarkEnd w:id="4"/>
    </w:p>
    <w:p w:rsidR="004C34C0" w:rsidRPr="00067811" w:rsidRDefault="008016AD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A partir de lo siguiente, hemos identificado </w:t>
      </w:r>
      <w:r w:rsidR="00067811">
        <w:rPr>
          <w:rFonts w:ascii="Calibri Light" w:hAnsi="Calibri Light"/>
          <w:lang w:val="es-ES"/>
        </w:rPr>
        <w:t>cuatro riesgos como críticos</w:t>
      </w:r>
      <w:r w:rsidRPr="00067811">
        <w:rPr>
          <w:rFonts w:ascii="Calibri Light" w:hAnsi="Calibri Light"/>
          <w:lang w:val="es-ES"/>
        </w:rPr>
        <w:t xml:space="preserve">, </w:t>
      </w:r>
      <w:r w:rsidR="00FE7E9E" w:rsidRPr="00067811">
        <w:rPr>
          <w:rFonts w:ascii="Calibri Light" w:hAnsi="Calibri Light"/>
          <w:lang w:val="es-ES"/>
        </w:rPr>
        <w:t>cubriendo</w:t>
      </w:r>
      <w:r w:rsidRPr="00067811">
        <w:rPr>
          <w:rFonts w:ascii="Calibri Light" w:hAnsi="Calibri Light"/>
          <w:lang w:val="es-ES"/>
        </w:rPr>
        <w:t xml:space="preserve"> un 35%</w:t>
      </w:r>
      <w:r w:rsidR="0080755F" w:rsidRPr="00067811">
        <w:rPr>
          <w:rFonts w:ascii="Calibri Light" w:hAnsi="Calibri Light"/>
          <w:lang w:val="es-ES"/>
        </w:rPr>
        <w:t xml:space="preserve"> del total de exposiciones de los riesgos</w:t>
      </w:r>
      <w:r w:rsidRPr="00067811">
        <w:rPr>
          <w:rFonts w:ascii="Calibri Light" w:hAnsi="Calibri Light"/>
          <w:lang w:val="es-ES"/>
        </w:rPr>
        <w:t>.</w:t>
      </w:r>
    </w:p>
    <w:tbl>
      <w:tblPr>
        <w:tblpPr w:leftFromText="141" w:rightFromText="141" w:vertAnchor="page" w:horzAnchor="margin" w:tblpY="10979"/>
        <w:tblW w:w="8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1169"/>
        <w:gridCol w:w="1099"/>
        <w:gridCol w:w="1000"/>
      </w:tblGrid>
      <w:tr w:rsidR="008016AD" w:rsidRPr="00BC2CF5" w:rsidTr="008016AD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Probabilidad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Impacto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en días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VME Exposición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FE7E9E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60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24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21</w:t>
            </w:r>
          </w:p>
        </w:tc>
      </w:tr>
      <w:tr w:rsidR="008016AD" w:rsidRPr="00BC2CF5" w:rsidTr="008016A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0,4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6AD" w:rsidRPr="00BC2CF5" w:rsidRDefault="008016AD" w:rsidP="008016A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20</w:t>
            </w:r>
          </w:p>
        </w:tc>
      </w:tr>
    </w:tbl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4C34C0" w:rsidRDefault="004C34C0" w:rsidP="004C34C0">
      <w:pPr>
        <w:rPr>
          <w:lang w:val="es-ES"/>
        </w:rPr>
      </w:pPr>
    </w:p>
    <w:p w:rsidR="00EE089B" w:rsidRDefault="00EE089B" w:rsidP="004C34C0">
      <w:pPr>
        <w:rPr>
          <w:lang w:val="es-ES"/>
        </w:rPr>
      </w:pPr>
    </w:p>
    <w:p w:rsidR="00D8494E" w:rsidRDefault="00D8494E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  <w:lang w:val="es-ES"/>
        </w:rPr>
      </w:pPr>
      <w:r>
        <w:rPr>
          <w:lang w:val="es-ES"/>
        </w:rPr>
        <w:br w:type="page"/>
      </w:r>
    </w:p>
    <w:p w:rsidR="00EE089B" w:rsidRDefault="00EE089B" w:rsidP="00D8494E">
      <w:pPr>
        <w:pStyle w:val="Ttulo1"/>
        <w:rPr>
          <w:lang w:val="es-ES"/>
        </w:rPr>
      </w:pPr>
      <w:bookmarkStart w:id="5" w:name="_Toc388695214"/>
      <w:r>
        <w:rPr>
          <w:lang w:val="es-ES"/>
        </w:rPr>
        <w:lastRenderedPageBreak/>
        <w:t>Estrategia</w:t>
      </w:r>
      <w:r w:rsidR="00D8494E">
        <w:rPr>
          <w:lang w:val="es-ES"/>
        </w:rPr>
        <w:t>s</w:t>
      </w:r>
      <w:r>
        <w:rPr>
          <w:lang w:val="es-ES"/>
        </w:rPr>
        <w:t xml:space="preserve"> definida</w:t>
      </w:r>
      <w:r w:rsidR="00D8494E">
        <w:rPr>
          <w:lang w:val="es-ES"/>
        </w:rPr>
        <w:t>s</w:t>
      </w:r>
      <w:r>
        <w:rPr>
          <w:lang w:val="es-ES"/>
        </w:rPr>
        <w:t xml:space="preserve"> para</w:t>
      </w:r>
      <w:r w:rsidR="00D8494E">
        <w:rPr>
          <w:lang w:val="es-ES"/>
        </w:rPr>
        <w:t xml:space="preserve"> tratar los riesgos</w:t>
      </w:r>
      <w:bookmarkEnd w:id="5"/>
    </w:p>
    <w:p w:rsidR="00D8494E" w:rsidRPr="00067811" w:rsidRDefault="00D8494E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La siguiente tabla representa un resumen de la estrategia a seguir para tratar los principales riesgos:</w:t>
      </w:r>
    </w:p>
    <w:tbl>
      <w:tblPr>
        <w:tblpPr w:leftFromText="141" w:rightFromText="141" w:vertAnchor="page" w:horzAnchor="margin" w:tblpY="2544"/>
        <w:tblW w:w="7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139"/>
        <w:gridCol w:w="2126"/>
      </w:tblGrid>
      <w:tr w:rsidR="00D8494E" w:rsidRPr="00BC2CF5" w:rsidTr="00D8494E">
        <w:trPr>
          <w:trHeight w:val="31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#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Estrategia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1</w:t>
            </w:r>
          </w:p>
        </w:tc>
        <w:tc>
          <w:tcPr>
            <w:tcW w:w="5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El equipo no llega al final con la totalidad </w:t>
            </w:r>
            <w:r w:rsidR="00062D90"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exámenes</w:t>
            </w: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 xml:space="preserve"> rendidos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Mala estimación de tiempos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4961E0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Seguimiento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Falta de conocimiento técnico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Realizar capacitación</w:t>
            </w:r>
          </w:p>
        </w:tc>
      </w:tr>
      <w:tr w:rsidR="00D8494E" w:rsidRPr="00BC2CF5" w:rsidTr="00D8494E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9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 w:rsidRPr="00BC2CF5"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Subestimar el alcance del sistema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494E" w:rsidRPr="00BC2CF5" w:rsidRDefault="00D8494E" w:rsidP="00D849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val="es-ES" w:eastAsia="es-ES"/>
              </w:rPr>
              <w:t>Mitigar</w:t>
            </w:r>
          </w:p>
        </w:tc>
      </w:tr>
    </w:tbl>
    <w:p w:rsidR="00D8494E" w:rsidRDefault="00D8494E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D8494E">
      <w:pPr>
        <w:rPr>
          <w:lang w:val="es-ES"/>
        </w:rPr>
      </w:pPr>
    </w:p>
    <w:p w:rsidR="004E2F86" w:rsidRDefault="004E2F86" w:rsidP="004E2F86">
      <w:pPr>
        <w:pStyle w:val="Ttulo2"/>
        <w:rPr>
          <w:lang w:val="es-ES"/>
        </w:rPr>
      </w:pPr>
      <w:bookmarkStart w:id="6" w:name="_Toc388695215"/>
      <w:r>
        <w:rPr>
          <w:lang w:val="es-ES"/>
        </w:rPr>
        <w:t>Riesgo 1: El equipo no llega al final con la totalidad de examenes rendidos.</w:t>
      </w:r>
      <w:bookmarkEnd w:id="6"/>
    </w:p>
    <w:p w:rsidR="00C03F7A" w:rsidRPr="00067811" w:rsidRDefault="00062D90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 xml:space="preserve">Consideramos este riesgo como principal ya que es requisito fundamental para poder presentar el proyecto en tiempo y forma, independientemente del </w:t>
      </w:r>
      <w:r w:rsidR="00C03F7A" w:rsidRPr="00067811">
        <w:rPr>
          <w:rFonts w:ascii="Calibri Light" w:hAnsi="Calibri Light"/>
          <w:lang w:val="es-ES"/>
        </w:rPr>
        <w:t xml:space="preserve">correcto </w:t>
      </w:r>
      <w:r w:rsidRPr="00067811">
        <w:rPr>
          <w:rFonts w:ascii="Calibri Light" w:hAnsi="Calibri Light"/>
          <w:lang w:val="es-ES"/>
        </w:rPr>
        <w:t>desarrollo del mismo.</w:t>
      </w:r>
    </w:p>
    <w:p w:rsidR="00F520C5" w:rsidRPr="00067811" w:rsidRDefault="00F520C5" w:rsidP="004E2F86">
      <w:pPr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Sobre este riesgo, se va a llevar a cabo un seguimiento de las materias que van rindiendo los integrante</w:t>
      </w:r>
      <w:r w:rsidR="00C82D1F" w:rsidRPr="00067811">
        <w:rPr>
          <w:rFonts w:ascii="Calibri Light" w:hAnsi="Calibri Light"/>
          <w:lang w:val="es-ES"/>
        </w:rPr>
        <w:t>s.</w:t>
      </w:r>
    </w:p>
    <w:p w:rsidR="00C82D1F" w:rsidRPr="00067811" w:rsidRDefault="00C82D1F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Se consideraron 5</w:t>
      </w:r>
      <w:r w:rsidR="00067811">
        <w:rPr>
          <w:rFonts w:ascii="Calibri Light" w:hAnsi="Calibri Light"/>
          <w:lang w:val="es-ES"/>
        </w:rPr>
        <w:t xml:space="preserve"> puntos de control</w:t>
      </w:r>
      <w:r w:rsidRPr="00067811">
        <w:rPr>
          <w:rFonts w:ascii="Calibri Light" w:hAnsi="Calibri Light"/>
          <w:lang w:val="es-ES"/>
        </w:rPr>
        <w:t xml:space="preserve"> en fechas clave</w:t>
      </w:r>
      <w:r w:rsidR="007A28D2" w:rsidRPr="00067811">
        <w:rPr>
          <w:rFonts w:ascii="Calibri Light" w:hAnsi="Calibri Light"/>
          <w:lang w:val="es-ES"/>
        </w:rPr>
        <w:t>s</w:t>
      </w:r>
      <w:r w:rsidRPr="00067811">
        <w:rPr>
          <w:rFonts w:ascii="Calibri Light" w:hAnsi="Calibri Light"/>
          <w:lang w:val="es-ES"/>
        </w:rPr>
        <w:t xml:space="preserve"> posteriores a fechas de regularización o fecha de exámenes. El equipo se compromete a ir disminuyendo la cantidad de materias por rendir o cursar previo a cada control.</w:t>
      </w:r>
    </w:p>
    <w:p w:rsidR="00C82D1F" w:rsidRPr="00067811" w:rsidRDefault="007A28D2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b/>
          <w:lang w:val="es-ES"/>
        </w:rPr>
        <w:t>Aclaración</w:t>
      </w:r>
      <w:r w:rsidRPr="00067811">
        <w:rPr>
          <w:rFonts w:ascii="Calibri Light" w:hAnsi="Calibri Light"/>
          <w:lang w:val="es-ES"/>
        </w:rPr>
        <w:t xml:space="preserve">: </w:t>
      </w:r>
      <w:r w:rsidR="00C82D1F" w:rsidRPr="00067811">
        <w:rPr>
          <w:rFonts w:ascii="Calibri Light" w:hAnsi="Calibri Light"/>
          <w:lang w:val="es-ES"/>
        </w:rPr>
        <w:t xml:space="preserve">Para cada </w:t>
      </w:r>
      <w:r w:rsidR="00067811">
        <w:rPr>
          <w:rFonts w:ascii="Calibri Light" w:hAnsi="Calibri Light"/>
          <w:lang w:val="es-ES"/>
        </w:rPr>
        <w:t xml:space="preserve">punto de </w:t>
      </w:r>
      <w:r w:rsidR="00C82D1F" w:rsidRPr="00067811">
        <w:rPr>
          <w:rFonts w:ascii="Calibri Light" w:hAnsi="Calibri Light"/>
          <w:lang w:val="es-ES"/>
        </w:rPr>
        <w:t xml:space="preserve">control, se indica, la cantidad de materias que tiene por regularizar el integrante, y la cantidad </w:t>
      </w:r>
      <w:r w:rsidR="007F7C73" w:rsidRPr="00067811">
        <w:rPr>
          <w:rFonts w:ascii="Calibri Light" w:hAnsi="Calibri Light"/>
          <w:lang w:val="es-ES"/>
        </w:rPr>
        <w:t>de materias que tiene por rendir</w:t>
      </w:r>
      <w:r w:rsidR="00C82D1F" w:rsidRPr="00067811">
        <w:rPr>
          <w:rFonts w:ascii="Calibri Light" w:hAnsi="Calibri Light"/>
          <w:lang w:val="es-ES"/>
        </w:rPr>
        <w:t>.</w:t>
      </w:r>
    </w:p>
    <w:tbl>
      <w:tblPr>
        <w:tblW w:w="10334" w:type="dxa"/>
        <w:tblInd w:w="-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1050"/>
        <w:gridCol w:w="674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7A28D2" w:rsidRPr="00C82D1F" w:rsidTr="008E4549">
        <w:trPr>
          <w:trHeight w:val="267"/>
        </w:trPr>
        <w:tc>
          <w:tcPr>
            <w:tcW w:w="1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5° Control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10/03/2015</w:t>
            </w:r>
          </w:p>
        </w:tc>
      </w:tr>
      <w:tr w:rsidR="00C82D1F" w:rsidRPr="00C82D1F" w:rsidTr="008E4549">
        <w:trPr>
          <w:trHeight w:val="280"/>
        </w:trPr>
        <w:tc>
          <w:tcPr>
            <w:tcW w:w="1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Allemand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Herrera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67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Pedrosa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7A28D2" w:rsidRPr="00C82D1F" w:rsidTr="008E4549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Rojas</w:t>
            </w:r>
            <w:r w:rsidR="0006781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,</w:t>
            </w: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2D1F" w:rsidRPr="00C82D1F" w:rsidRDefault="00C82D1F" w:rsidP="00C82D1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D1F" w:rsidRPr="00C82D1F" w:rsidRDefault="00C82D1F" w:rsidP="00C82D1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4E2F86" w:rsidRDefault="00062D90" w:rsidP="004E2F86">
      <w:pPr>
        <w:rPr>
          <w:lang w:val="es-ES"/>
        </w:rPr>
      </w:pPr>
      <w:r>
        <w:rPr>
          <w:lang w:val="es-ES"/>
        </w:rPr>
        <w:t xml:space="preserve">  </w:t>
      </w:r>
    </w:p>
    <w:p w:rsidR="004E2F86" w:rsidRPr="004E2F86" w:rsidRDefault="004E2F86" w:rsidP="004E2F86">
      <w:pPr>
        <w:pStyle w:val="Ttulo2"/>
        <w:rPr>
          <w:lang w:val="es-ES"/>
        </w:rPr>
      </w:pPr>
      <w:bookmarkStart w:id="7" w:name="_Toc388695216"/>
      <w:r>
        <w:rPr>
          <w:lang w:val="es-ES"/>
        </w:rPr>
        <w:t xml:space="preserve">Riesgo 2: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Mala estimación de tiempos</w:t>
      </w:r>
      <w:bookmarkEnd w:id="7"/>
    </w:p>
    <w:p w:rsidR="00EC3619" w:rsidRPr="00067811" w:rsidRDefault="00EC3619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El equivocarse en la estimación de los tiempos, se considera también un factor crítico debido a la poca experiencia del equipo en proyectos de estas dimensiones.</w:t>
      </w:r>
      <w:r w:rsidR="00684C09" w:rsidRPr="00067811">
        <w:rPr>
          <w:rFonts w:ascii="Calibri Light" w:hAnsi="Calibri Light"/>
          <w:lang w:val="es-ES"/>
        </w:rPr>
        <w:t xml:space="preserve"> </w:t>
      </w:r>
      <w:r w:rsidRPr="00067811">
        <w:rPr>
          <w:rFonts w:ascii="Calibri Light" w:hAnsi="Calibri Light"/>
          <w:lang w:val="es-ES"/>
        </w:rPr>
        <w:t>Equivocarse forma parte de estimar. Y el equipo comprende este riesgo.</w:t>
      </w:r>
    </w:p>
    <w:p w:rsidR="00916FAF" w:rsidRPr="00067811" w:rsidRDefault="00EC3619" w:rsidP="006C7C88">
      <w:pPr>
        <w:jc w:val="both"/>
        <w:rPr>
          <w:rFonts w:ascii="Calibri Light" w:hAnsi="Calibri Light"/>
          <w:lang w:val="es-ES"/>
        </w:rPr>
      </w:pPr>
      <w:r w:rsidRPr="00067811">
        <w:rPr>
          <w:rFonts w:ascii="Calibri Light" w:hAnsi="Calibri Light"/>
          <w:lang w:val="es-ES"/>
        </w:rPr>
        <w:t>Las estimaciones irán siendo corregidas a medida se avanza con el desarrollo del producto</w:t>
      </w:r>
      <w:r w:rsidR="0009673A" w:rsidRPr="00067811">
        <w:rPr>
          <w:rFonts w:ascii="Calibri Light" w:hAnsi="Calibri Light"/>
          <w:lang w:val="es-ES"/>
        </w:rPr>
        <w:t>,</w:t>
      </w:r>
      <w:r w:rsidR="007F7C73" w:rsidRPr="00067811">
        <w:rPr>
          <w:rFonts w:ascii="Calibri Light" w:hAnsi="Calibri Light"/>
          <w:lang w:val="es-ES"/>
        </w:rPr>
        <w:t xml:space="preserve"> y teniendo en cuenta las métricas que nos provee la metodología escogida</w:t>
      </w:r>
      <w:r w:rsidR="008E4549" w:rsidRPr="00067811">
        <w:rPr>
          <w:rFonts w:ascii="Calibri Light" w:hAnsi="Calibri Light"/>
          <w:lang w:val="es-ES"/>
        </w:rPr>
        <w:t xml:space="preserve"> para ello</w:t>
      </w:r>
      <w:r w:rsidR="00067811">
        <w:rPr>
          <w:rFonts w:ascii="Calibri Light" w:hAnsi="Calibri Light"/>
          <w:lang w:val="es-ES"/>
        </w:rPr>
        <w:t xml:space="preserve"> (V</w:t>
      </w:r>
      <w:r w:rsidR="007F7C73" w:rsidRPr="00067811">
        <w:rPr>
          <w:rFonts w:ascii="Calibri Light" w:hAnsi="Calibri Light"/>
          <w:lang w:val="es-ES"/>
        </w:rPr>
        <w:t xml:space="preserve">elocidad </w:t>
      </w:r>
      <w:r w:rsidR="00067811">
        <w:rPr>
          <w:rFonts w:ascii="Calibri Light" w:hAnsi="Calibri Light"/>
          <w:lang w:val="es-ES"/>
        </w:rPr>
        <w:t xml:space="preserve">del equipo, Capacidad </w:t>
      </w:r>
      <w:r w:rsidR="007F7C73" w:rsidRPr="00067811">
        <w:rPr>
          <w:rFonts w:ascii="Calibri Light" w:hAnsi="Calibri Light"/>
          <w:lang w:val="es-ES"/>
        </w:rPr>
        <w:t>del equipo)</w:t>
      </w:r>
      <w:r w:rsidR="00916FAF" w:rsidRPr="00067811">
        <w:rPr>
          <w:rFonts w:ascii="Calibri Light" w:hAnsi="Calibri Light"/>
          <w:lang w:val="es-ES"/>
        </w:rPr>
        <w:t>.</w:t>
      </w:r>
    </w:p>
    <w:p w:rsidR="0001212A" w:rsidRPr="00067811" w:rsidRDefault="00067811" w:rsidP="006C7C88">
      <w:pPr>
        <w:jc w:val="both"/>
        <w:rPr>
          <w:rFonts w:ascii="Calibri Light" w:hAnsi="Calibri Light"/>
          <w:lang w:val="es-ES"/>
        </w:rPr>
      </w:pPr>
      <w:r>
        <w:rPr>
          <w:rFonts w:ascii="Calibri Light" w:hAnsi="Calibri Light"/>
          <w:lang w:val="es-ES"/>
        </w:rPr>
        <w:t>A</w:t>
      </w:r>
      <w:r w:rsidR="00E77A5D" w:rsidRPr="00067811">
        <w:rPr>
          <w:rFonts w:ascii="Calibri Light" w:hAnsi="Calibri Light"/>
          <w:lang w:val="es-ES"/>
        </w:rPr>
        <w:t>demás, l</w:t>
      </w:r>
      <w:r w:rsidR="0001212A" w:rsidRPr="00067811">
        <w:rPr>
          <w:rFonts w:ascii="Calibri Light" w:hAnsi="Calibri Light"/>
          <w:lang w:val="es-ES"/>
        </w:rPr>
        <w:t>a forma de trabajo elegida nos sugiere hacer reuniones diarias para llevar un seguimiento día a día</w:t>
      </w:r>
      <w:r w:rsidR="00916FAF" w:rsidRPr="00067811">
        <w:rPr>
          <w:rFonts w:ascii="Calibri Light" w:hAnsi="Calibri Light"/>
          <w:lang w:val="es-ES"/>
        </w:rPr>
        <w:t xml:space="preserve"> del proyecto</w:t>
      </w:r>
      <w:r w:rsidR="0001212A" w:rsidRPr="00067811">
        <w:rPr>
          <w:rFonts w:ascii="Calibri Light" w:hAnsi="Calibri Light"/>
          <w:lang w:val="es-ES"/>
        </w:rPr>
        <w:t xml:space="preserve">, lo que permite </w:t>
      </w:r>
      <w:r w:rsidR="008E4549" w:rsidRPr="00067811">
        <w:rPr>
          <w:rFonts w:ascii="Calibri Light" w:hAnsi="Calibri Light"/>
          <w:lang w:val="es-ES"/>
        </w:rPr>
        <w:t>identificar</w:t>
      </w:r>
      <w:r w:rsidR="0001212A" w:rsidRPr="00067811">
        <w:rPr>
          <w:rFonts w:ascii="Calibri Light" w:hAnsi="Calibri Light"/>
          <w:lang w:val="es-ES"/>
        </w:rPr>
        <w:t xml:space="preserve"> a tiempo si </w:t>
      </w:r>
      <w:r w:rsidR="008E4549" w:rsidRPr="00067811">
        <w:rPr>
          <w:rFonts w:ascii="Calibri Light" w:hAnsi="Calibri Light"/>
          <w:lang w:val="es-ES"/>
        </w:rPr>
        <w:t>es necesario</w:t>
      </w:r>
      <w:r w:rsidR="0001212A" w:rsidRPr="00067811">
        <w:rPr>
          <w:rFonts w:ascii="Calibri Light" w:hAnsi="Calibri Light"/>
          <w:lang w:val="es-ES"/>
        </w:rPr>
        <w:t xml:space="preserve"> tomar alguna medida</w:t>
      </w:r>
      <w:r w:rsidR="008E4549" w:rsidRPr="00067811">
        <w:rPr>
          <w:rFonts w:ascii="Calibri Light" w:hAnsi="Calibri Light"/>
          <w:lang w:val="es-ES"/>
        </w:rPr>
        <w:t xml:space="preserve"> para corregir </w:t>
      </w:r>
      <w:r w:rsidR="008E4549" w:rsidRPr="00067811">
        <w:rPr>
          <w:rFonts w:ascii="Calibri Light" w:hAnsi="Calibri Light"/>
          <w:lang w:val="es-ES"/>
        </w:rPr>
        <w:lastRenderedPageBreak/>
        <w:t xml:space="preserve">los </w:t>
      </w:r>
      <w:r w:rsidRPr="00067811">
        <w:rPr>
          <w:rFonts w:ascii="Calibri Light" w:hAnsi="Calibri Light"/>
          <w:lang w:val="es-ES"/>
        </w:rPr>
        <w:t>desvíos</w:t>
      </w:r>
      <w:r w:rsidR="004961E0" w:rsidRPr="00067811">
        <w:rPr>
          <w:rFonts w:ascii="Calibri Light" w:hAnsi="Calibri Light"/>
          <w:lang w:val="es-ES"/>
        </w:rPr>
        <w:t xml:space="preserve"> del calendario planeado </w:t>
      </w:r>
      <w:r w:rsidR="00916FAF" w:rsidRPr="00067811">
        <w:rPr>
          <w:rFonts w:ascii="Calibri Light" w:hAnsi="Calibri Light"/>
          <w:lang w:val="es-ES"/>
        </w:rPr>
        <w:t>para</w:t>
      </w:r>
      <w:r w:rsidR="004961E0" w:rsidRPr="00067811">
        <w:rPr>
          <w:rFonts w:ascii="Calibri Light" w:hAnsi="Calibri Light"/>
          <w:lang w:val="es-ES"/>
        </w:rPr>
        <w:t xml:space="preserve"> un sprint. En nuest</w:t>
      </w:r>
      <w:r w:rsidR="00916FAF" w:rsidRPr="00067811">
        <w:rPr>
          <w:rFonts w:ascii="Calibri Light" w:hAnsi="Calibri Light"/>
          <w:lang w:val="es-ES"/>
        </w:rPr>
        <w:t xml:space="preserve">ro caso, estas reuniones no serán diarias sino 2 veces semanales.  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8" w:name="_Toc388695217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3: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8"/>
    </w:p>
    <w:p w:rsidR="004E2F86" w:rsidRPr="00067811" w:rsidRDefault="007E0E75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 xml:space="preserve">La falta de conocimiento técnico también es </w:t>
      </w:r>
      <w:r w:rsidR="00067811" w:rsidRPr="00067811">
        <w:rPr>
          <w:rFonts w:ascii="Calibri Light" w:hAnsi="Calibri Light"/>
          <w:lang w:val="es-ES" w:eastAsia="es-ES"/>
        </w:rPr>
        <w:t>considerada</w:t>
      </w:r>
      <w:r w:rsidRPr="00067811">
        <w:rPr>
          <w:rFonts w:ascii="Calibri Light" w:hAnsi="Calibri Light"/>
          <w:lang w:val="es-ES" w:eastAsia="es-ES"/>
        </w:rPr>
        <w:t xml:space="preserve"> un riesgo, que puede impactar de forma adversa en los tiempos estimados.</w:t>
      </w:r>
    </w:p>
    <w:p w:rsidR="007E0E75" w:rsidRPr="00067811" w:rsidRDefault="007E0E75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Para hacer frente a este riesgo, el equipo trab</w:t>
      </w:r>
      <w:r w:rsidR="00067811">
        <w:rPr>
          <w:rFonts w:ascii="Calibri Light" w:hAnsi="Calibri Light"/>
          <w:lang w:val="es-ES" w:eastAsia="es-ES"/>
        </w:rPr>
        <w:t>ajará en la investigación de tres</w:t>
      </w:r>
      <w:r w:rsidRPr="00067811">
        <w:rPr>
          <w:rFonts w:ascii="Calibri Light" w:hAnsi="Calibri Light"/>
          <w:lang w:val="es-ES" w:eastAsia="es-ES"/>
        </w:rPr>
        <w:t xml:space="preserve"> factores que son claves para el desarrollo del producto. Se generará un documento con los resultados de la investigación. Éstos son:</w:t>
      </w:r>
    </w:p>
    <w:p w:rsidR="007E0E75" w:rsidRPr="00067811" w:rsidRDefault="007E0E75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-Investigación de algoritmos de generación de fixture</w:t>
      </w:r>
      <w:r w:rsidR="00067811" w:rsidRPr="00067811">
        <w:rPr>
          <w:rFonts w:ascii="Calibri Light" w:hAnsi="Calibri Light"/>
          <w:lang w:val="es-ES" w:eastAsia="es-ES"/>
        </w:rPr>
        <w:t>.</w:t>
      </w:r>
    </w:p>
    <w:p w:rsidR="007E0E75" w:rsidRPr="00067811" w:rsidRDefault="007E0E75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-Investigación del uso de Ajax en ASP.NET</w:t>
      </w:r>
      <w:r w:rsidR="00067811" w:rsidRPr="00067811">
        <w:rPr>
          <w:rFonts w:ascii="Calibri Light" w:hAnsi="Calibri Light"/>
          <w:lang w:val="es-ES" w:eastAsia="es-ES"/>
        </w:rPr>
        <w:t>.</w:t>
      </w:r>
    </w:p>
    <w:p w:rsidR="007E0E75" w:rsidRPr="00067811" w:rsidRDefault="00067811" w:rsidP="004E2F86">
      <w:pPr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</w:t>
      </w:r>
      <w:r w:rsidR="0057372F">
        <w:rPr>
          <w:rFonts w:ascii="Calibri Light" w:hAnsi="Calibri Light"/>
          <w:lang w:val="es-ES" w:eastAsia="es-ES"/>
        </w:rPr>
        <w:t>Otras librerías necesarias.</w:t>
      </w:r>
    </w:p>
    <w:p w:rsidR="004E2F86" w:rsidRDefault="00F206A3" w:rsidP="004E2F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9" w:name="_Toc388695218"/>
      <w:bookmarkStart w:id="10" w:name="_GoBack"/>
      <w:bookmarkEnd w:id="10"/>
      <w:r>
        <w:rPr>
          <w:rFonts w:ascii="Calibri" w:eastAsia="Times New Roman" w:hAnsi="Calibri" w:cs="Times New Roman"/>
          <w:color w:val="000000"/>
          <w:lang w:val="es-ES" w:eastAsia="es-ES"/>
        </w:rPr>
        <w:t>R</w:t>
      </w:r>
      <w:r w:rsidR="004E2F86">
        <w:rPr>
          <w:rFonts w:ascii="Calibri" w:eastAsia="Times New Roman" w:hAnsi="Calibri" w:cs="Times New Roman"/>
          <w:color w:val="000000"/>
          <w:lang w:val="es-ES" w:eastAsia="es-ES"/>
        </w:rPr>
        <w:t xml:space="preserve">iesgo 9: </w:t>
      </w:r>
      <w:r w:rsidR="004E2F86"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9"/>
    </w:p>
    <w:p w:rsidR="004F12F2" w:rsidRPr="00067811" w:rsidRDefault="009E1FA7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Para evitar este riesgo, se lle</w:t>
      </w:r>
      <w:r w:rsidR="008D4A91" w:rsidRPr="00067811">
        <w:rPr>
          <w:rFonts w:ascii="Calibri Light" w:hAnsi="Calibri Light"/>
          <w:lang w:val="es-ES" w:eastAsia="es-ES"/>
        </w:rPr>
        <w:t>varán a cabo distintas actividades: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-Formación de los integrantes como expertos en el dominio, mediante entrevistas a los stakeholders e investigación sobre otras aplicaciones</w:t>
      </w:r>
      <w:r w:rsidR="00067811">
        <w:rPr>
          <w:rFonts w:ascii="Calibri Light" w:hAnsi="Calibri Light"/>
          <w:lang w:val="es-ES" w:eastAsia="es-ES"/>
        </w:rPr>
        <w:t xml:space="preserve"> en I</w:t>
      </w:r>
      <w:r w:rsidR="001F5E8A" w:rsidRPr="00067811">
        <w:rPr>
          <w:rFonts w:ascii="Calibri Light" w:hAnsi="Calibri Light"/>
          <w:lang w:val="es-ES" w:eastAsia="es-ES"/>
        </w:rPr>
        <w:t>nternet.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 xml:space="preserve">-Realización de </w:t>
      </w:r>
      <w:r w:rsidR="008E4549" w:rsidRPr="00067811">
        <w:rPr>
          <w:rFonts w:ascii="Calibri Light" w:hAnsi="Calibri Light"/>
          <w:lang w:val="es-ES" w:eastAsia="es-ES"/>
        </w:rPr>
        <w:t>modelos de arquitectura</w:t>
      </w:r>
      <w:r w:rsidRPr="00067811">
        <w:rPr>
          <w:rFonts w:ascii="Calibri Light" w:hAnsi="Calibri Light"/>
          <w:lang w:val="es-ES" w:eastAsia="es-ES"/>
        </w:rPr>
        <w:t xml:space="preserve"> de partes críticas y </w:t>
      </w:r>
      <w:r w:rsidR="001F5E8A" w:rsidRPr="00067811">
        <w:rPr>
          <w:rFonts w:ascii="Calibri Light" w:hAnsi="Calibri Light"/>
          <w:lang w:val="es-ES" w:eastAsia="es-ES"/>
        </w:rPr>
        <w:t>esenciales</w:t>
      </w:r>
      <w:r w:rsidRPr="00067811">
        <w:rPr>
          <w:rFonts w:ascii="Calibri Light" w:hAnsi="Calibri Light"/>
          <w:lang w:val="es-ES" w:eastAsia="es-ES"/>
        </w:rPr>
        <w:t xml:space="preserve"> del sistema.</w:t>
      </w:r>
    </w:p>
    <w:p w:rsidR="008D4A91" w:rsidRPr="00067811" w:rsidRDefault="008D4A91" w:rsidP="006C7C88">
      <w:pPr>
        <w:jc w:val="both"/>
        <w:rPr>
          <w:rFonts w:ascii="Calibri Light" w:hAnsi="Calibri Light"/>
          <w:lang w:val="es-ES" w:eastAsia="es-ES"/>
        </w:rPr>
      </w:pPr>
      <w:r w:rsidRPr="00067811">
        <w:rPr>
          <w:rFonts w:ascii="Calibri Light" w:hAnsi="Calibri Light"/>
          <w:lang w:val="es-ES" w:eastAsia="es-ES"/>
        </w:rPr>
        <w:t>Esto permitirá al equipo tener un más claro panorama del trabajo que involucrará el desarrollo del proyecto.</w:t>
      </w:r>
    </w:p>
    <w:sectPr w:rsidR="008D4A91" w:rsidRPr="00067811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5F6" w:rsidRDefault="00B945F6">
      <w:pPr>
        <w:spacing w:after="0" w:line="240" w:lineRule="auto"/>
      </w:pPr>
      <w:r>
        <w:separator/>
      </w:r>
    </w:p>
  </w:endnote>
  <w:endnote w:type="continuationSeparator" w:id="0">
    <w:p w:rsidR="00B945F6" w:rsidRDefault="00B9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7F7C73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7F7C73" w:rsidRPr="00DA154B" w:rsidRDefault="007F7C73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7F7C73" w:rsidRDefault="007F7C73">
          <w:pPr>
            <w:pStyle w:val="Encabezado"/>
            <w:jc w:val="right"/>
            <w:rPr>
              <w:caps/>
              <w:sz w:val="18"/>
            </w:rPr>
          </w:pPr>
        </w:p>
      </w:tc>
    </w:tr>
    <w:tr w:rsidR="007F7C73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7F7C7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7F7C73" w:rsidRPr="008F7DA3" w:rsidRDefault="007F7C7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7F7C73" w:rsidRDefault="007F7C7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372F" w:rsidRPr="0057372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7C73" w:rsidRDefault="007F7C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5F6" w:rsidRDefault="00B945F6">
      <w:pPr>
        <w:spacing w:after="0" w:line="240" w:lineRule="auto"/>
      </w:pPr>
      <w:r>
        <w:separator/>
      </w:r>
    </w:p>
  </w:footnote>
  <w:footnote w:type="continuationSeparator" w:id="0">
    <w:p w:rsidR="00B945F6" w:rsidRDefault="00B9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C73" w:rsidRDefault="007F7C73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C73" w:rsidRPr="005517BE" w:rsidRDefault="007F7C73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7F7C73" w:rsidRPr="00244A7E" w:rsidRDefault="007F7C73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7F7C73" w:rsidRPr="005517BE" w:rsidRDefault="007F7C73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7F7C73" w:rsidRPr="00244A7E" w:rsidRDefault="007F7C73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1212A"/>
    <w:rsid w:val="000464E4"/>
    <w:rsid w:val="00062D90"/>
    <w:rsid w:val="00067811"/>
    <w:rsid w:val="00092D82"/>
    <w:rsid w:val="0009673A"/>
    <w:rsid w:val="000A5996"/>
    <w:rsid w:val="000B2CDD"/>
    <w:rsid w:val="000B746E"/>
    <w:rsid w:val="001F5E8A"/>
    <w:rsid w:val="0020094C"/>
    <w:rsid w:val="00202CA8"/>
    <w:rsid w:val="00214004"/>
    <w:rsid w:val="00234D33"/>
    <w:rsid w:val="00244A7E"/>
    <w:rsid w:val="0029515B"/>
    <w:rsid w:val="002B3579"/>
    <w:rsid w:val="002C71E4"/>
    <w:rsid w:val="00324321"/>
    <w:rsid w:val="00335C9B"/>
    <w:rsid w:val="003809B0"/>
    <w:rsid w:val="003A54A7"/>
    <w:rsid w:val="004722F6"/>
    <w:rsid w:val="0047235B"/>
    <w:rsid w:val="004912C3"/>
    <w:rsid w:val="004961E0"/>
    <w:rsid w:val="004C34C0"/>
    <w:rsid w:val="004E2F86"/>
    <w:rsid w:val="004F12F2"/>
    <w:rsid w:val="005517BE"/>
    <w:rsid w:val="0057372F"/>
    <w:rsid w:val="00595150"/>
    <w:rsid w:val="005A0D6F"/>
    <w:rsid w:val="005A41A6"/>
    <w:rsid w:val="005C1A0D"/>
    <w:rsid w:val="00616C96"/>
    <w:rsid w:val="0062792A"/>
    <w:rsid w:val="00631E0C"/>
    <w:rsid w:val="00684C09"/>
    <w:rsid w:val="006C7C88"/>
    <w:rsid w:val="006F6B9B"/>
    <w:rsid w:val="0072630B"/>
    <w:rsid w:val="00732839"/>
    <w:rsid w:val="0073647E"/>
    <w:rsid w:val="00744E41"/>
    <w:rsid w:val="00750FE8"/>
    <w:rsid w:val="007A28D2"/>
    <w:rsid w:val="007C1F2E"/>
    <w:rsid w:val="007E0E75"/>
    <w:rsid w:val="007F7C73"/>
    <w:rsid w:val="008016AD"/>
    <w:rsid w:val="0080755F"/>
    <w:rsid w:val="00810A39"/>
    <w:rsid w:val="00885085"/>
    <w:rsid w:val="008D4A91"/>
    <w:rsid w:val="008E4549"/>
    <w:rsid w:val="008F7AE5"/>
    <w:rsid w:val="008F7DA3"/>
    <w:rsid w:val="00916FAF"/>
    <w:rsid w:val="009372CD"/>
    <w:rsid w:val="00973158"/>
    <w:rsid w:val="009E1FA7"/>
    <w:rsid w:val="00A075D7"/>
    <w:rsid w:val="00A13615"/>
    <w:rsid w:val="00A43FC2"/>
    <w:rsid w:val="00A716C7"/>
    <w:rsid w:val="00AC0F15"/>
    <w:rsid w:val="00AD706C"/>
    <w:rsid w:val="00B677C3"/>
    <w:rsid w:val="00B945F6"/>
    <w:rsid w:val="00BB755E"/>
    <w:rsid w:val="00BC2CF5"/>
    <w:rsid w:val="00BE0927"/>
    <w:rsid w:val="00BF7080"/>
    <w:rsid w:val="00C01A5A"/>
    <w:rsid w:val="00C03F7A"/>
    <w:rsid w:val="00C30053"/>
    <w:rsid w:val="00C565CB"/>
    <w:rsid w:val="00C67754"/>
    <w:rsid w:val="00C82D1F"/>
    <w:rsid w:val="00CD323C"/>
    <w:rsid w:val="00D04CD7"/>
    <w:rsid w:val="00D24DB6"/>
    <w:rsid w:val="00D357FC"/>
    <w:rsid w:val="00D529AB"/>
    <w:rsid w:val="00D65023"/>
    <w:rsid w:val="00D710D7"/>
    <w:rsid w:val="00D8494E"/>
    <w:rsid w:val="00DA154B"/>
    <w:rsid w:val="00DB0D5B"/>
    <w:rsid w:val="00DB627E"/>
    <w:rsid w:val="00DB6A8C"/>
    <w:rsid w:val="00DE0720"/>
    <w:rsid w:val="00E01300"/>
    <w:rsid w:val="00E77A5D"/>
    <w:rsid w:val="00EB6FFE"/>
    <w:rsid w:val="00EC3619"/>
    <w:rsid w:val="00EC7332"/>
    <w:rsid w:val="00EC77A4"/>
    <w:rsid w:val="00EE089B"/>
    <w:rsid w:val="00F02AFC"/>
    <w:rsid w:val="00F03BB3"/>
    <w:rsid w:val="00F07B4D"/>
    <w:rsid w:val="00F14E13"/>
    <w:rsid w:val="00F206A3"/>
    <w:rsid w:val="00F41380"/>
    <w:rsid w:val="00F520C5"/>
    <w:rsid w:val="00F82038"/>
    <w:rsid w:val="00F8430F"/>
    <w:rsid w:val="00FE2DC8"/>
    <w:rsid w:val="00FE7E9E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032954-30A5-4782-8E3D-66E3949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746E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0B74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74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746E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9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BB229-7BF5-453C-BCFF-75975B1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367</TotalTime>
  <Pages>7</Pages>
  <Words>1522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 </dc:creator>
  <cp:keywords/>
  <cp:lastModifiedBy>Florencia Rojas</cp:lastModifiedBy>
  <cp:revision>73</cp:revision>
  <dcterms:created xsi:type="dcterms:W3CDTF">2014-04-10T20:43:00Z</dcterms:created>
  <dcterms:modified xsi:type="dcterms:W3CDTF">2014-10-24T15:15:00Z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