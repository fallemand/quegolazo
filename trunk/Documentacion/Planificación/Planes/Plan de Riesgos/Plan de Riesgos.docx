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754" w:rsidRDefault="00DE0720" w:rsidP="00092D82">
      <w:r>
        <w:rPr>
          <w:noProof/>
          <w:lang w:val="es-ES" w:eastAsia="es-ES"/>
        </w:rPr>
        <mc:AlternateContent>
          <mc:Choice Requires="wpg">
            <w:drawing>
              <wp:anchor distT="0" distB="0" distL="114300" distR="114300" simplePos="0" relativeHeight="251652096" behindDoc="0" locked="0" layoutInCell="1" allowOverlap="1" wp14:anchorId="6042991B" wp14:editId="75F89A57">
                <wp:simplePos x="0" y="0"/>
                <wp:positionH relativeFrom="column">
                  <wp:posOffset>-361950</wp:posOffset>
                </wp:positionH>
                <wp:positionV relativeFrom="paragraph">
                  <wp:posOffset>406185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Default="00741BE7" w:rsidP="009D1A79">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741BE7" w:rsidRPr="00092D82" w:rsidRDefault="00741BE7">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9D1A79" w:rsidRDefault="00741BE7" w:rsidP="00D8494E">
                              <w:pPr>
                                <w:pBdr>
                                  <w:top w:val="single" w:sz="4" w:space="1" w:color="63A537" w:themeColor="text2"/>
                                </w:pBdr>
                                <w:rPr>
                                  <w:b/>
                                  <w:color w:val="4A7B29" w:themeColor="text2" w:themeShade="BF"/>
                                  <w:spacing w:val="20"/>
                                  <w:lang w:val="es-ES"/>
                                </w:rPr>
                              </w:pPr>
                              <w:r w:rsidRPr="009D1A79">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Pr>
                                  <w:rFonts w:asciiTheme="majorHAnsi" w:hAnsiTheme="majorHAnsi"/>
                                  <w:color w:val="4A7B29" w:themeColor="text2" w:themeShade="BF"/>
                                  <w:spacing w:val="20"/>
                                  <w:lang w:val="es-AR"/>
                                </w:rPr>
                                <w:tab/>
                              </w:r>
                              <w:r w:rsidRPr="009D1A79">
                                <w:rPr>
                                  <w:b/>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42991B" id="Grupo 31" o:spid="_x0000_s1026" style="position:absolute;left:0;text-align:left;margin-left:-28.5pt;margin-top:32pt;width:525pt;height:76.55pt;z-index:251652096;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">
                <v:shapetype id="_x0000_t202" coordsize="21600,21600" o:spt="202" path="m,l,21600r21600,l21600,xe">
                  <v:stroke joinstyle="miter"/>
                  <v:path gradientshapeok="t" o:connecttype="rect"/>
                </v:shapetype>
                <v:shape id="Cuadro de texto 5" o:spid="_x0000_s1027"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741BE7" w:rsidRDefault="00741BE7" w:rsidP="009D1A79">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rsidR="00741BE7" w:rsidRPr="00092D82" w:rsidRDefault="00741BE7">
                        <w:pPr>
                          <w:rPr>
                            <w:rFonts w:ascii="Arial Black" w:hAnsi="Arial Black"/>
                            <w:b/>
                            <w:color w:val="404040" w:themeColor="text1" w:themeTint="BF"/>
                            <w:sz w:val="36"/>
                            <w:lang w:val="es-AR"/>
                          </w:rPr>
                        </w:pPr>
                      </w:p>
                    </w:txbxContent>
                  </v:textbox>
                </v:shape>
                <v:shape id="Cuadro de texto 6" o:spid="_x0000_s1028"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741BE7" w:rsidRPr="009D1A79" w:rsidRDefault="00741BE7" w:rsidP="00D8494E">
                        <w:pPr>
                          <w:pBdr>
                            <w:top w:val="single" w:sz="4" w:space="1" w:color="63A537" w:themeColor="text2"/>
                          </w:pBdr>
                          <w:rPr>
                            <w:b/>
                            <w:color w:val="4A7B29" w:themeColor="text2" w:themeShade="BF"/>
                            <w:spacing w:val="20"/>
                            <w:lang w:val="es-ES"/>
                          </w:rPr>
                        </w:pPr>
                        <w:r w:rsidRPr="009D1A79">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Pr>
                            <w:rFonts w:asciiTheme="majorHAnsi" w:hAnsiTheme="majorHAnsi"/>
                            <w:color w:val="4A7B29" w:themeColor="text2" w:themeShade="BF"/>
                            <w:spacing w:val="20"/>
                            <w:lang w:val="es-AR"/>
                          </w:rPr>
                          <w:tab/>
                        </w:r>
                        <w:r w:rsidRPr="009D1A79">
                          <w:rPr>
                            <w:b/>
                            <w:color w:val="4A7B29" w:themeColor="text2" w:themeShade="BF"/>
                            <w:spacing w:val="20"/>
                            <w:lang w:val="es-ES"/>
                          </w:rPr>
                          <w:t>PROYECTO FINAL</w:t>
                        </w:r>
                      </w:p>
                    </w:txbxContent>
                  </v:textbox>
                </v:shape>
              </v:group>
            </w:pict>
          </mc:Fallback>
        </mc:AlternateContent>
      </w:r>
      <w:r w:rsidR="00C67754">
        <w:rPr>
          <w:noProof/>
          <w:lang w:val="es-ES" w:eastAsia="es-ES"/>
        </w:rPr>
        <mc:AlternateContent>
          <mc:Choice Requires="wpg">
            <w:drawing>
              <wp:anchor distT="0" distB="0" distL="114300" distR="114300" simplePos="0" relativeHeight="251653120" behindDoc="0" locked="0" layoutInCell="1" allowOverlap="1" wp14:anchorId="2593E335" wp14:editId="35802D0A">
                <wp:simplePos x="0" y="0"/>
                <wp:positionH relativeFrom="column">
                  <wp:posOffset>-468704</wp:posOffset>
                </wp:positionH>
                <wp:positionV relativeFrom="paragraph">
                  <wp:posOffset>-439436</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1BE7" w:rsidRPr="000B2CDD" w:rsidRDefault="00741BE7"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2593E335" id="Grupo 30" o:spid="_x0000_s1029" style="position:absolute;left:0;text-align:left;margin-left:-36.9pt;margin-top:-34.6pt;width:540pt;height:44.9pt;z-index:251653120"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arTLQUAAKU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">
                <v:rect id="Rectángulo 9" o:spid="_x0000_s1030"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31"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32"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rsidR="00741BE7" w:rsidRPr="000B2CDD" w:rsidRDefault="00741BE7"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3"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rsidR="00C67754" w:rsidRDefault="009D1A79" w:rsidP="00092D82">
          <w:pPr>
            <w:rPr>
              <w:noProof/>
              <w:lang w:val="es-ES"/>
            </w:rPr>
          </w:pPr>
          <w:r>
            <w:rPr>
              <w:noProof/>
              <w:lang w:val="es-ES" w:eastAsia="es-ES"/>
            </w:rPr>
            <mc:AlternateContent>
              <mc:Choice Requires="wpg">
                <w:drawing>
                  <wp:anchor distT="0" distB="0" distL="114300" distR="114300" simplePos="0" relativeHeight="251664384" behindDoc="0" locked="0" layoutInCell="1" allowOverlap="1" wp14:anchorId="26FD5FCC" wp14:editId="6150D83E">
                    <wp:simplePos x="0" y="0"/>
                    <wp:positionH relativeFrom="column">
                      <wp:posOffset>5094605</wp:posOffset>
                    </wp:positionH>
                    <wp:positionV relativeFrom="paragraph">
                      <wp:posOffset>6784518</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9D1A79" w:rsidRDefault="00741BE7" w:rsidP="009D1A79">
                                  <w:pPr>
                                    <w:spacing w:before="0" w:after="0"/>
                                    <w:rPr>
                                      <w:b/>
                                      <w:color w:val="262626" w:themeColor="text1" w:themeTint="D9"/>
                                      <w:sz w:val="28"/>
                                      <w:lang w:val="es-AR"/>
                                    </w:rPr>
                                  </w:pPr>
                                  <w:r w:rsidRPr="009D1A7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936697" w:rsidRDefault="00741BE7" w:rsidP="009D1A7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9D1A79" w:rsidRDefault="00741BE7" w:rsidP="009D1A79">
                                    <w:pPr>
                                      <w:spacing w:before="0" w:after="0"/>
                                      <w:rPr>
                                        <w:b/>
                                        <w:color w:val="262626" w:themeColor="text1" w:themeTint="D9"/>
                                        <w:sz w:val="28"/>
                                        <w:lang w:val="es-AR"/>
                                      </w:rPr>
                                    </w:pPr>
                                    <w:r w:rsidRPr="009D1A7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936697" w:rsidRDefault="00741BE7" w:rsidP="009D1A7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6FD5FCC" id="Grupo 27" o:spid="_x0000_s1034" style="position:absolute;left:0;text-align:left;margin-left:401.15pt;margin-top:534.2pt;width:89.4pt;height:87.7pt;z-index:251664384;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741BE7" w:rsidRPr="009D1A79" w:rsidRDefault="00741BE7" w:rsidP="009D1A79">
                            <w:pPr>
                              <w:spacing w:before="0" w:after="0"/>
                              <w:rPr>
                                <w:b/>
                                <w:color w:val="262626" w:themeColor="text1" w:themeTint="D9"/>
                                <w:sz w:val="28"/>
                                <w:lang w:val="es-AR"/>
                              </w:rPr>
                            </w:pPr>
                            <w:r w:rsidRPr="009D1A7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741BE7" w:rsidRPr="00936697" w:rsidRDefault="00741BE7" w:rsidP="009D1A7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741BE7" w:rsidRPr="009D1A79" w:rsidRDefault="00741BE7" w:rsidP="009D1A79">
                              <w:pPr>
                                <w:spacing w:before="0" w:after="0"/>
                                <w:rPr>
                                  <w:b/>
                                  <w:color w:val="262626" w:themeColor="text1" w:themeTint="D9"/>
                                  <w:sz w:val="28"/>
                                  <w:lang w:val="es-AR"/>
                                </w:rPr>
                              </w:pPr>
                              <w:r w:rsidRPr="009D1A7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741BE7" w:rsidRPr="00936697" w:rsidRDefault="00741BE7" w:rsidP="009D1A79">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Pr>
              <w:noProof/>
              <w:lang w:val="es-ES" w:eastAsia="es-ES"/>
            </w:rPr>
            <mc:AlternateContent>
              <mc:Choice Requires="wpg">
                <w:drawing>
                  <wp:anchor distT="0" distB="0" distL="114300" distR="114300" simplePos="0" relativeHeight="251655168" behindDoc="0" locked="0" layoutInCell="1" allowOverlap="1" wp14:anchorId="7584B922" wp14:editId="7FBF3BCB">
                    <wp:simplePos x="0" y="0"/>
                    <wp:positionH relativeFrom="column">
                      <wp:posOffset>-180975</wp:posOffset>
                    </wp:positionH>
                    <wp:positionV relativeFrom="paragraph">
                      <wp:posOffset>1762125</wp:posOffset>
                    </wp:positionV>
                    <wp:extent cx="6281420" cy="2021205"/>
                    <wp:effectExtent l="0" t="0" r="24130" b="0"/>
                    <wp:wrapNone/>
                    <wp:docPr id="28" name="Grupo 28"/>
                    <wp:cNvGraphicFramePr/>
                    <a:graphic xmlns:a="http://schemas.openxmlformats.org/drawingml/2006/main">
                      <a:graphicData uri="http://schemas.microsoft.com/office/word/2010/wordprocessingGroup">
                        <wpg:wgp>
                          <wpg:cNvGrpSpPr/>
                          <wpg:grpSpPr>
                            <a:xfrm>
                              <a:off x="0" y="0"/>
                              <a:ext cx="6281420" cy="2021205"/>
                              <a:chOff x="23750" y="-209618"/>
                              <a:chExt cx="6282047" cy="2021847"/>
                            </a:xfrm>
                          </wpg:grpSpPr>
                          <wps:wsp>
                            <wps:cNvPr id="18" name="Cuadro de texto 18"/>
                            <wps:cNvSpPr txBox="1"/>
                            <wps:spPr>
                              <a:xfrm>
                                <a:off x="102317" y="-209618"/>
                                <a:ext cx="4655310" cy="20218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Default="00741BE7" w:rsidP="00FE2DC8">
                                  <w:pPr>
                                    <w:rPr>
                                      <w:rFonts w:asciiTheme="majorHAnsi" w:hAnsiTheme="majorHAnsi"/>
                                      <w:b/>
                                      <w:color w:val="595959" w:themeColor="text1" w:themeTint="A6"/>
                                      <w:sz w:val="104"/>
                                      <w:szCs w:val="104"/>
                                      <w:lang w:val="es-AR"/>
                                    </w:rPr>
                                  </w:pPr>
                                  <w:r w:rsidRPr="009D1A79">
                                    <w:rPr>
                                      <w:rFonts w:asciiTheme="majorHAnsi" w:hAnsiTheme="majorHAnsi"/>
                                      <w:b/>
                                      <w:color w:val="595959" w:themeColor="text1" w:themeTint="A6"/>
                                      <w:sz w:val="104"/>
                                      <w:szCs w:val="104"/>
                                      <w:lang w:val="es-AR"/>
                                    </w:rPr>
                                    <w:t xml:space="preserve">Plan de </w:t>
                                  </w:r>
                                </w:p>
                                <w:p w:rsidR="00741BE7" w:rsidRPr="009D1A79" w:rsidRDefault="00741BE7" w:rsidP="00FE2DC8">
                                  <w:pPr>
                                    <w:rPr>
                                      <w:rFonts w:asciiTheme="majorHAnsi" w:hAnsiTheme="majorHAnsi"/>
                                      <w:b/>
                                      <w:color w:val="595959" w:themeColor="text1" w:themeTint="A6"/>
                                      <w:sz w:val="104"/>
                                      <w:szCs w:val="104"/>
                                      <w:lang w:val="es-AR"/>
                                    </w:rPr>
                                  </w:pPr>
                                  <w:r w:rsidRPr="009D1A79">
                                    <w:rPr>
                                      <w:rFonts w:asciiTheme="majorHAnsi" w:hAnsiTheme="majorHAnsi"/>
                                      <w:b/>
                                      <w:color w:val="595959" w:themeColor="text1" w:themeTint="A6"/>
                                      <w:sz w:val="104"/>
                                      <w:szCs w:val="104"/>
                                      <w:lang w:val="es-AR"/>
                                    </w:rPr>
                                    <w:t>Riesgos</w:t>
                                  </w:r>
                                </w:p>
                                <w:p w:rsidR="00741BE7" w:rsidRPr="00FE2DC8" w:rsidRDefault="00741BE7"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584B922" id="Grupo 28" o:spid="_x0000_s1040" style="position:absolute;left:0;text-align:left;margin-left:-14.25pt;margin-top:138.75pt;width:494.6pt;height:159.15pt;z-index:251655168;mso-width-relative:margin;mso-height-relative:margin" coordorigin="237,-2096" coordsize="62820,20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">
                    <v:shape id="Cuadro de texto 18" o:spid="_x0000_s1041" type="#_x0000_t202" style="position:absolute;left:1023;top:-2096;width:46553;height:20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741BE7" w:rsidRDefault="00741BE7" w:rsidP="00FE2DC8">
                            <w:pPr>
                              <w:rPr>
                                <w:rFonts w:asciiTheme="majorHAnsi" w:hAnsiTheme="majorHAnsi"/>
                                <w:b/>
                                <w:color w:val="595959" w:themeColor="text1" w:themeTint="A6"/>
                                <w:sz w:val="104"/>
                                <w:szCs w:val="104"/>
                                <w:lang w:val="es-AR"/>
                              </w:rPr>
                            </w:pPr>
                            <w:r w:rsidRPr="009D1A79">
                              <w:rPr>
                                <w:rFonts w:asciiTheme="majorHAnsi" w:hAnsiTheme="majorHAnsi"/>
                                <w:b/>
                                <w:color w:val="595959" w:themeColor="text1" w:themeTint="A6"/>
                                <w:sz w:val="104"/>
                                <w:szCs w:val="104"/>
                                <w:lang w:val="es-AR"/>
                              </w:rPr>
                              <w:t xml:space="preserve">Plan de </w:t>
                            </w:r>
                          </w:p>
                          <w:p w:rsidR="00741BE7" w:rsidRPr="009D1A79" w:rsidRDefault="00741BE7" w:rsidP="00FE2DC8">
                            <w:pPr>
                              <w:rPr>
                                <w:rFonts w:asciiTheme="majorHAnsi" w:hAnsiTheme="majorHAnsi"/>
                                <w:b/>
                                <w:color w:val="595959" w:themeColor="text1" w:themeTint="A6"/>
                                <w:sz w:val="104"/>
                                <w:szCs w:val="104"/>
                                <w:lang w:val="es-AR"/>
                              </w:rPr>
                            </w:pPr>
                            <w:r w:rsidRPr="009D1A79">
                              <w:rPr>
                                <w:rFonts w:asciiTheme="majorHAnsi" w:hAnsiTheme="majorHAnsi"/>
                                <w:b/>
                                <w:color w:val="595959" w:themeColor="text1" w:themeTint="A6"/>
                                <w:sz w:val="104"/>
                                <w:szCs w:val="104"/>
                                <w:lang w:val="es-AR"/>
                              </w:rPr>
                              <w:t>Riesgos</w:t>
                            </w:r>
                          </w:p>
                          <w:p w:rsidR="00741BE7" w:rsidRPr="00FE2DC8" w:rsidRDefault="00741BE7" w:rsidP="00FE2DC8">
                            <w:pPr>
                              <w:rPr>
                                <w:rFonts w:ascii="Arial Black" w:hAnsi="Arial Black"/>
                                <w:b/>
                                <w:color w:val="404040" w:themeColor="text1" w:themeTint="BF"/>
                                <w:sz w:val="144"/>
                                <w:lang w:val="es-AR"/>
                              </w:rPr>
                            </w:pPr>
                          </w:p>
                        </w:txbxContent>
                      </v:textbox>
                    </v:shape>
                    <v:line id="Conector recto 26" o:spid="_x0000_s1042"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C67754">
            <w:rPr>
              <w:noProof/>
              <w:lang w:val="es-ES" w:eastAsia="es-ES"/>
            </w:rPr>
            <mc:AlternateContent>
              <mc:Choice Requires="wpg">
                <w:drawing>
                  <wp:anchor distT="0" distB="0" distL="114300" distR="114300" simplePos="0" relativeHeight="251658240" behindDoc="0" locked="0" layoutInCell="1" allowOverlap="1" wp14:anchorId="026C1766" wp14:editId="07CA60D3">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1BE7" w:rsidRPr="000B2CDD" w:rsidRDefault="00741BE7">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9D1A79" w:rsidRDefault="00741BE7" w:rsidP="00D8494E">
                                  <w:pPr>
                                    <w:spacing w:before="0" w:after="0"/>
                                    <w:rPr>
                                      <w:b/>
                                      <w:color w:val="262626" w:themeColor="text1" w:themeTint="D9"/>
                                      <w:sz w:val="28"/>
                                      <w:szCs w:val="28"/>
                                      <w:lang w:val="es-AR"/>
                                    </w:rPr>
                                  </w:pPr>
                                  <w:r w:rsidRPr="009D1A79">
                                    <w:rPr>
                                      <w:b/>
                                      <w:color w:val="262626" w:themeColor="text1" w:themeTint="D9"/>
                                      <w:sz w:val="28"/>
                                      <w:szCs w:val="28"/>
                                      <w:lang w:val="es-AR"/>
                                    </w:rPr>
                                    <w:t>DOCENTES</w:t>
                                  </w:r>
                                </w:p>
                                <w:p w:rsidR="00741BE7" w:rsidRPr="009D1A79" w:rsidRDefault="00741BE7" w:rsidP="005A0D6F">
                                  <w:pPr>
                                    <w:spacing w:before="0" w:after="0" w:line="256" w:lineRule="auto"/>
                                    <w:rPr>
                                      <w:color w:val="F2F2F2" w:themeColor="background1" w:themeShade="F2"/>
                                      <w:sz w:val="24"/>
                                      <w:szCs w:val="24"/>
                                      <w:lang w:val="es-AR" w:eastAsia="es-ES"/>
                                    </w:rPr>
                                  </w:pPr>
                                  <w:r w:rsidRPr="009D1A79">
                                    <w:rPr>
                                      <w:color w:val="F2F2F2" w:themeColor="background1" w:themeShade="F2"/>
                                      <w:sz w:val="24"/>
                                      <w:szCs w:val="24"/>
                                      <w:lang w:val="es-AR" w:eastAsia="es-ES"/>
                                    </w:rPr>
                                    <w:t xml:space="preserve">Ing. </w:t>
                                  </w:r>
                                  <w:proofErr w:type="spellStart"/>
                                  <w:r w:rsidRPr="009D1A79">
                                    <w:rPr>
                                      <w:color w:val="F2F2F2" w:themeColor="background1" w:themeShade="F2"/>
                                      <w:sz w:val="24"/>
                                      <w:szCs w:val="24"/>
                                      <w:lang w:val="es-AR" w:eastAsia="es-ES"/>
                                    </w:rPr>
                                    <w:t>Zohil</w:t>
                                  </w:r>
                                  <w:proofErr w:type="spellEnd"/>
                                  <w:r w:rsidRPr="009D1A79">
                                    <w:rPr>
                                      <w:color w:val="F2F2F2" w:themeColor="background1" w:themeShade="F2"/>
                                      <w:sz w:val="24"/>
                                      <w:szCs w:val="24"/>
                                      <w:lang w:val="es-AR" w:eastAsia="es-ES"/>
                                    </w:rPr>
                                    <w:t>, Julio</w:t>
                                  </w:r>
                                </w:p>
                                <w:p w:rsidR="00741BE7" w:rsidRPr="009D1A79" w:rsidRDefault="00741BE7" w:rsidP="005A0D6F">
                                  <w:pPr>
                                    <w:spacing w:before="0" w:after="0" w:line="256" w:lineRule="auto"/>
                                    <w:rPr>
                                      <w:color w:val="F2F2F2" w:themeColor="background1" w:themeShade="F2"/>
                                      <w:sz w:val="24"/>
                                      <w:szCs w:val="24"/>
                                      <w:lang w:val="es-AR" w:eastAsia="es-ES"/>
                                    </w:rPr>
                                  </w:pPr>
                                  <w:r w:rsidRPr="009D1A79">
                                    <w:rPr>
                                      <w:color w:val="F2F2F2" w:themeColor="background1" w:themeShade="F2"/>
                                      <w:sz w:val="24"/>
                                      <w:szCs w:val="24"/>
                                      <w:lang w:val="es-AR" w:eastAsia="es-ES"/>
                                    </w:rPr>
                                    <w:t xml:space="preserve">Ing. </w:t>
                                  </w:r>
                                  <w:proofErr w:type="spellStart"/>
                                  <w:r w:rsidRPr="009D1A79">
                                    <w:rPr>
                                      <w:color w:val="F2F2F2" w:themeColor="background1" w:themeShade="F2"/>
                                      <w:sz w:val="24"/>
                                      <w:szCs w:val="24"/>
                                      <w:lang w:val="es-AR" w:eastAsia="es-ES"/>
                                    </w:rPr>
                                    <w:t>Liberatori</w:t>
                                  </w:r>
                                  <w:proofErr w:type="spellEnd"/>
                                  <w:r w:rsidRPr="009D1A79">
                                    <w:rPr>
                                      <w:color w:val="F2F2F2" w:themeColor="background1" w:themeShade="F2"/>
                                      <w:sz w:val="24"/>
                                      <w:szCs w:val="24"/>
                                      <w:lang w:val="es-AR" w:eastAsia="es-ES"/>
                                    </w:rPr>
                                    <w:t>, Marcelo</w:t>
                                  </w:r>
                                </w:p>
                                <w:p w:rsidR="00741BE7" w:rsidRPr="00036F7F" w:rsidRDefault="00741BE7" w:rsidP="00D8494E">
                                  <w:pPr>
                                    <w:spacing w:before="0" w:after="0" w:line="256" w:lineRule="auto"/>
                                    <w:rPr>
                                      <w:rFonts w:ascii="Corbel" w:hAnsi="Corbel"/>
                                      <w:color w:val="F2F2F2" w:themeColor="background1" w:themeShade="F2"/>
                                      <w:sz w:val="24"/>
                                      <w:szCs w:val="24"/>
                                      <w:lang w:val="es-AR" w:eastAsia="es-ES"/>
                                    </w:rPr>
                                  </w:pPr>
                                  <w:r w:rsidRPr="009D1A79">
                                    <w:rPr>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9D1A79" w:rsidRDefault="00741BE7" w:rsidP="00D8494E">
                                  <w:pPr>
                                    <w:spacing w:before="0" w:after="0"/>
                                    <w:rPr>
                                      <w:b/>
                                      <w:color w:val="262626" w:themeColor="text1" w:themeTint="D9"/>
                                      <w:sz w:val="28"/>
                                      <w:lang w:val="es-AR"/>
                                    </w:rPr>
                                  </w:pPr>
                                  <w:r w:rsidRPr="009D1A79">
                                    <w:rPr>
                                      <w:b/>
                                      <w:color w:val="262626" w:themeColor="text1" w:themeTint="D9"/>
                                      <w:sz w:val="28"/>
                                      <w:lang w:val="es-AR"/>
                                    </w:rPr>
                                    <w:t>ALUMNOS</w:t>
                                  </w:r>
                                </w:p>
                                <w:p w:rsidR="00741BE7" w:rsidRPr="009D1A79" w:rsidRDefault="00741BE7" w:rsidP="005A0D6F">
                                  <w:pPr>
                                    <w:spacing w:before="0" w:after="0" w:line="256" w:lineRule="auto"/>
                                    <w:rPr>
                                      <w:color w:val="F2F2F2" w:themeColor="background1" w:themeShade="F2"/>
                                      <w:sz w:val="24"/>
                                      <w:szCs w:val="24"/>
                                      <w:lang w:val="es-AR" w:eastAsia="es-ES"/>
                                    </w:rPr>
                                  </w:pPr>
                                  <w:proofErr w:type="spellStart"/>
                                  <w:r w:rsidRPr="009D1A79">
                                    <w:rPr>
                                      <w:color w:val="F2F2F2" w:themeColor="background1" w:themeShade="F2"/>
                                      <w:sz w:val="24"/>
                                      <w:szCs w:val="24"/>
                                      <w:lang w:val="es-AR" w:eastAsia="es-ES"/>
                                    </w:rPr>
                                    <w:t>Allemand</w:t>
                                  </w:r>
                                  <w:proofErr w:type="spellEnd"/>
                                  <w:r w:rsidRPr="009D1A79">
                                    <w:rPr>
                                      <w:color w:val="F2F2F2" w:themeColor="background1" w:themeShade="F2"/>
                                      <w:sz w:val="24"/>
                                      <w:szCs w:val="24"/>
                                      <w:lang w:val="es-AR" w:eastAsia="es-ES"/>
                                    </w:rPr>
                                    <w:t xml:space="preserve">, Facundo </w:t>
                                  </w:r>
                                  <w:proofErr w:type="spellStart"/>
                                  <w:r w:rsidRPr="009D1A79">
                                    <w:rPr>
                                      <w:color w:val="F2F2F2" w:themeColor="background1" w:themeShade="F2"/>
                                      <w:sz w:val="24"/>
                                      <w:szCs w:val="24"/>
                                      <w:lang w:val="es-AR" w:eastAsia="es-ES"/>
                                    </w:rPr>
                                    <w:t>leg</w:t>
                                  </w:r>
                                  <w:proofErr w:type="spellEnd"/>
                                  <w:r w:rsidRPr="009D1A79">
                                    <w:rPr>
                                      <w:color w:val="F2F2F2" w:themeColor="background1" w:themeShade="F2"/>
                                      <w:sz w:val="24"/>
                                      <w:szCs w:val="24"/>
                                      <w:lang w:val="es-AR" w:eastAsia="es-ES"/>
                                    </w:rPr>
                                    <w:t xml:space="preserve">. 58971 </w:t>
                                  </w:r>
                                </w:p>
                                <w:p w:rsidR="00741BE7" w:rsidRPr="009D1A79" w:rsidRDefault="00741BE7" w:rsidP="005A0D6F">
                                  <w:pPr>
                                    <w:spacing w:before="0" w:after="0" w:line="256" w:lineRule="auto"/>
                                    <w:rPr>
                                      <w:color w:val="F2F2F2" w:themeColor="background1" w:themeShade="F2"/>
                                      <w:sz w:val="24"/>
                                      <w:szCs w:val="24"/>
                                      <w:lang w:val="es-AR" w:eastAsia="es-ES"/>
                                    </w:rPr>
                                  </w:pPr>
                                  <w:r w:rsidRPr="009D1A79">
                                    <w:rPr>
                                      <w:color w:val="F2F2F2" w:themeColor="background1" w:themeShade="F2"/>
                                      <w:sz w:val="24"/>
                                      <w:szCs w:val="24"/>
                                      <w:lang w:val="es-AR" w:eastAsia="es-ES"/>
                                    </w:rPr>
                                    <w:t xml:space="preserve">Herrera, Antonio  </w:t>
                                  </w:r>
                                  <w:proofErr w:type="spellStart"/>
                                  <w:r w:rsidRPr="009D1A79">
                                    <w:rPr>
                                      <w:color w:val="F2F2F2" w:themeColor="background1" w:themeShade="F2"/>
                                      <w:sz w:val="24"/>
                                      <w:szCs w:val="24"/>
                                      <w:lang w:val="es-AR" w:eastAsia="es-ES"/>
                                    </w:rPr>
                                    <w:t>leg</w:t>
                                  </w:r>
                                  <w:proofErr w:type="spellEnd"/>
                                  <w:r w:rsidRPr="009D1A79">
                                    <w:rPr>
                                      <w:color w:val="F2F2F2" w:themeColor="background1" w:themeShade="F2"/>
                                      <w:sz w:val="24"/>
                                      <w:szCs w:val="24"/>
                                      <w:lang w:val="es-AR" w:eastAsia="es-ES"/>
                                    </w:rPr>
                                    <w:t>. 57824</w:t>
                                  </w:r>
                                </w:p>
                                <w:p w:rsidR="00741BE7" w:rsidRPr="009D1A79" w:rsidRDefault="00741BE7" w:rsidP="005A0D6F">
                                  <w:pPr>
                                    <w:spacing w:before="0" w:after="0" w:line="256" w:lineRule="auto"/>
                                    <w:rPr>
                                      <w:color w:val="F2F2F2" w:themeColor="background1" w:themeShade="F2"/>
                                      <w:sz w:val="24"/>
                                      <w:szCs w:val="24"/>
                                      <w:lang w:val="es-AR" w:eastAsia="es-ES"/>
                                    </w:rPr>
                                  </w:pPr>
                                  <w:r w:rsidRPr="009D1A79">
                                    <w:rPr>
                                      <w:color w:val="F2F2F2" w:themeColor="background1" w:themeShade="F2"/>
                                      <w:sz w:val="24"/>
                                      <w:szCs w:val="24"/>
                                      <w:lang w:val="es-AR" w:eastAsia="es-ES"/>
                                    </w:rPr>
                                    <w:t xml:space="preserve">Pedrosa, Paula Melania </w:t>
                                  </w:r>
                                  <w:proofErr w:type="spellStart"/>
                                  <w:r w:rsidRPr="009D1A79">
                                    <w:rPr>
                                      <w:color w:val="F2F2F2" w:themeColor="background1" w:themeShade="F2"/>
                                      <w:sz w:val="24"/>
                                      <w:szCs w:val="24"/>
                                      <w:lang w:val="es-AR" w:eastAsia="es-ES"/>
                                    </w:rPr>
                                    <w:t>leg</w:t>
                                  </w:r>
                                  <w:proofErr w:type="spellEnd"/>
                                  <w:r w:rsidRPr="009D1A79">
                                    <w:rPr>
                                      <w:color w:val="F2F2F2" w:themeColor="background1" w:themeShade="F2"/>
                                      <w:sz w:val="24"/>
                                      <w:szCs w:val="24"/>
                                      <w:lang w:val="es-AR" w:eastAsia="es-ES"/>
                                    </w:rPr>
                                    <w:t>. 58822</w:t>
                                  </w:r>
                                </w:p>
                                <w:p w:rsidR="00741BE7" w:rsidRPr="009D1A79" w:rsidRDefault="00741BE7" w:rsidP="005A0D6F">
                                  <w:pPr>
                                    <w:spacing w:before="0" w:after="0" w:line="256" w:lineRule="auto"/>
                                    <w:rPr>
                                      <w:color w:val="595959" w:themeColor="text1" w:themeTint="A6"/>
                                      <w:sz w:val="24"/>
                                      <w:szCs w:val="24"/>
                                      <w:lang w:val="es-AR" w:eastAsia="es-ES"/>
                                    </w:rPr>
                                  </w:pPr>
                                  <w:r w:rsidRPr="009D1A79">
                                    <w:rPr>
                                      <w:color w:val="F2F2F2" w:themeColor="background1" w:themeShade="F2"/>
                                      <w:sz w:val="24"/>
                                      <w:szCs w:val="24"/>
                                      <w:lang w:val="es-AR" w:eastAsia="es-ES"/>
                                    </w:rPr>
                                    <w:t xml:space="preserve">Rojas Amaya, M. Florencia </w:t>
                                  </w:r>
                                  <w:proofErr w:type="spellStart"/>
                                  <w:r w:rsidRPr="009D1A79">
                                    <w:rPr>
                                      <w:color w:val="F2F2F2" w:themeColor="background1" w:themeShade="F2"/>
                                      <w:sz w:val="24"/>
                                      <w:szCs w:val="24"/>
                                      <w:lang w:val="es-AR" w:eastAsia="es-ES"/>
                                    </w:rPr>
                                    <w:t>leg</w:t>
                                  </w:r>
                                  <w:proofErr w:type="spellEnd"/>
                                  <w:r w:rsidRPr="009D1A79">
                                    <w:rPr>
                                      <w:color w:val="F2F2F2" w:themeColor="background1" w:themeShade="F2"/>
                                      <w:sz w:val="24"/>
                                      <w:szCs w:val="24"/>
                                      <w:lang w:val="es-AR" w:eastAsia="es-ES"/>
                                    </w:rPr>
                                    <w:t>. 58577</w:t>
                                  </w:r>
                                </w:p>
                                <w:p w:rsidR="00741BE7" w:rsidRPr="00092D82" w:rsidRDefault="00741BE7"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6C1766" id="Grupo 11" o:spid="_x0000_s1043" style="position:absolute;left:0;text-align:left;margin-left:-35.15pt;margin-top:499.15pt;width:540pt;height:159.35pt;z-index:251658240;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">
                    <v:rect id="Rectángulo 120" o:spid="_x0000_s1044"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5"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rsidR="00741BE7" w:rsidRPr="000B2CDD" w:rsidRDefault="00741BE7">
                            <w:pPr>
                              <w:pStyle w:val="Sinespaciado"/>
                              <w:rPr>
                                <w:caps/>
                                <w:color w:val="FFFFFF" w:themeColor="background1"/>
                                <w:lang w:val="es-AR"/>
                              </w:rPr>
                            </w:pPr>
                          </w:p>
                        </w:txbxContent>
                      </v:textbox>
                    </v:rect>
                    <v:shape id="Cuadro de texto 8" o:spid="_x0000_s1046"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741BE7" w:rsidRPr="009D1A79" w:rsidRDefault="00741BE7" w:rsidP="00D8494E">
                            <w:pPr>
                              <w:spacing w:before="0" w:after="0"/>
                              <w:rPr>
                                <w:b/>
                                <w:color w:val="262626" w:themeColor="text1" w:themeTint="D9"/>
                                <w:sz w:val="28"/>
                                <w:szCs w:val="28"/>
                                <w:lang w:val="es-AR"/>
                              </w:rPr>
                            </w:pPr>
                            <w:r w:rsidRPr="009D1A79">
                              <w:rPr>
                                <w:b/>
                                <w:color w:val="262626" w:themeColor="text1" w:themeTint="D9"/>
                                <w:sz w:val="28"/>
                                <w:szCs w:val="28"/>
                                <w:lang w:val="es-AR"/>
                              </w:rPr>
                              <w:t>DOCENTES</w:t>
                            </w:r>
                          </w:p>
                          <w:p w:rsidR="00741BE7" w:rsidRPr="009D1A79" w:rsidRDefault="00741BE7" w:rsidP="005A0D6F">
                            <w:pPr>
                              <w:spacing w:before="0" w:after="0" w:line="256" w:lineRule="auto"/>
                              <w:rPr>
                                <w:color w:val="F2F2F2" w:themeColor="background1" w:themeShade="F2"/>
                                <w:sz w:val="24"/>
                                <w:szCs w:val="24"/>
                                <w:lang w:val="es-AR" w:eastAsia="es-ES"/>
                              </w:rPr>
                            </w:pPr>
                            <w:r w:rsidRPr="009D1A79">
                              <w:rPr>
                                <w:color w:val="F2F2F2" w:themeColor="background1" w:themeShade="F2"/>
                                <w:sz w:val="24"/>
                                <w:szCs w:val="24"/>
                                <w:lang w:val="es-AR" w:eastAsia="es-ES"/>
                              </w:rPr>
                              <w:t xml:space="preserve">Ing. </w:t>
                            </w:r>
                            <w:proofErr w:type="spellStart"/>
                            <w:r w:rsidRPr="009D1A79">
                              <w:rPr>
                                <w:color w:val="F2F2F2" w:themeColor="background1" w:themeShade="F2"/>
                                <w:sz w:val="24"/>
                                <w:szCs w:val="24"/>
                                <w:lang w:val="es-AR" w:eastAsia="es-ES"/>
                              </w:rPr>
                              <w:t>Zohil</w:t>
                            </w:r>
                            <w:proofErr w:type="spellEnd"/>
                            <w:r w:rsidRPr="009D1A79">
                              <w:rPr>
                                <w:color w:val="F2F2F2" w:themeColor="background1" w:themeShade="F2"/>
                                <w:sz w:val="24"/>
                                <w:szCs w:val="24"/>
                                <w:lang w:val="es-AR" w:eastAsia="es-ES"/>
                              </w:rPr>
                              <w:t>, Julio</w:t>
                            </w:r>
                          </w:p>
                          <w:p w:rsidR="00741BE7" w:rsidRPr="009D1A79" w:rsidRDefault="00741BE7" w:rsidP="005A0D6F">
                            <w:pPr>
                              <w:spacing w:before="0" w:after="0" w:line="256" w:lineRule="auto"/>
                              <w:rPr>
                                <w:color w:val="F2F2F2" w:themeColor="background1" w:themeShade="F2"/>
                                <w:sz w:val="24"/>
                                <w:szCs w:val="24"/>
                                <w:lang w:val="es-AR" w:eastAsia="es-ES"/>
                              </w:rPr>
                            </w:pPr>
                            <w:r w:rsidRPr="009D1A79">
                              <w:rPr>
                                <w:color w:val="F2F2F2" w:themeColor="background1" w:themeShade="F2"/>
                                <w:sz w:val="24"/>
                                <w:szCs w:val="24"/>
                                <w:lang w:val="es-AR" w:eastAsia="es-ES"/>
                              </w:rPr>
                              <w:t xml:space="preserve">Ing. </w:t>
                            </w:r>
                            <w:proofErr w:type="spellStart"/>
                            <w:r w:rsidRPr="009D1A79">
                              <w:rPr>
                                <w:color w:val="F2F2F2" w:themeColor="background1" w:themeShade="F2"/>
                                <w:sz w:val="24"/>
                                <w:szCs w:val="24"/>
                                <w:lang w:val="es-AR" w:eastAsia="es-ES"/>
                              </w:rPr>
                              <w:t>Liberatori</w:t>
                            </w:r>
                            <w:proofErr w:type="spellEnd"/>
                            <w:r w:rsidRPr="009D1A79">
                              <w:rPr>
                                <w:color w:val="F2F2F2" w:themeColor="background1" w:themeShade="F2"/>
                                <w:sz w:val="24"/>
                                <w:szCs w:val="24"/>
                                <w:lang w:val="es-AR" w:eastAsia="es-ES"/>
                              </w:rPr>
                              <w:t>, Marcelo</w:t>
                            </w:r>
                          </w:p>
                          <w:p w:rsidR="00741BE7" w:rsidRPr="00036F7F" w:rsidRDefault="00741BE7" w:rsidP="00D8494E">
                            <w:pPr>
                              <w:spacing w:before="0" w:after="0" w:line="256" w:lineRule="auto"/>
                              <w:rPr>
                                <w:rFonts w:ascii="Corbel" w:hAnsi="Corbel"/>
                                <w:color w:val="F2F2F2" w:themeColor="background1" w:themeShade="F2"/>
                                <w:sz w:val="24"/>
                                <w:szCs w:val="24"/>
                                <w:lang w:val="es-AR" w:eastAsia="es-ES"/>
                              </w:rPr>
                            </w:pPr>
                            <w:r w:rsidRPr="009D1A79">
                              <w:rPr>
                                <w:color w:val="F2F2F2" w:themeColor="background1" w:themeShade="F2"/>
                                <w:sz w:val="24"/>
                                <w:szCs w:val="24"/>
                                <w:lang w:val="es-AR" w:eastAsia="es-ES"/>
                              </w:rPr>
                              <w:t>Ing. Jaime, Natalia</w:t>
                            </w:r>
                            <w:r w:rsidRPr="00092D82">
                              <w:rPr>
                                <w:lang w:val="es-AR"/>
                              </w:rPr>
                              <w:tab/>
                            </w:r>
                          </w:p>
                        </w:txbxContent>
                      </v:textbox>
                    </v:shape>
                    <v:shape id="Cuadro de texto 14" o:spid="_x0000_s1047"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741BE7" w:rsidRPr="009D1A79" w:rsidRDefault="00741BE7" w:rsidP="00D8494E">
                            <w:pPr>
                              <w:spacing w:before="0" w:after="0"/>
                              <w:rPr>
                                <w:b/>
                                <w:color w:val="262626" w:themeColor="text1" w:themeTint="D9"/>
                                <w:sz w:val="28"/>
                                <w:lang w:val="es-AR"/>
                              </w:rPr>
                            </w:pPr>
                            <w:r w:rsidRPr="009D1A79">
                              <w:rPr>
                                <w:b/>
                                <w:color w:val="262626" w:themeColor="text1" w:themeTint="D9"/>
                                <w:sz w:val="28"/>
                                <w:lang w:val="es-AR"/>
                              </w:rPr>
                              <w:t>ALUMNOS</w:t>
                            </w:r>
                          </w:p>
                          <w:p w:rsidR="00741BE7" w:rsidRPr="009D1A79" w:rsidRDefault="00741BE7" w:rsidP="005A0D6F">
                            <w:pPr>
                              <w:spacing w:before="0" w:after="0" w:line="256" w:lineRule="auto"/>
                              <w:rPr>
                                <w:color w:val="F2F2F2" w:themeColor="background1" w:themeShade="F2"/>
                                <w:sz w:val="24"/>
                                <w:szCs w:val="24"/>
                                <w:lang w:val="es-AR" w:eastAsia="es-ES"/>
                              </w:rPr>
                            </w:pPr>
                            <w:proofErr w:type="spellStart"/>
                            <w:r w:rsidRPr="009D1A79">
                              <w:rPr>
                                <w:color w:val="F2F2F2" w:themeColor="background1" w:themeShade="F2"/>
                                <w:sz w:val="24"/>
                                <w:szCs w:val="24"/>
                                <w:lang w:val="es-AR" w:eastAsia="es-ES"/>
                              </w:rPr>
                              <w:t>Allemand</w:t>
                            </w:r>
                            <w:proofErr w:type="spellEnd"/>
                            <w:r w:rsidRPr="009D1A79">
                              <w:rPr>
                                <w:color w:val="F2F2F2" w:themeColor="background1" w:themeShade="F2"/>
                                <w:sz w:val="24"/>
                                <w:szCs w:val="24"/>
                                <w:lang w:val="es-AR" w:eastAsia="es-ES"/>
                              </w:rPr>
                              <w:t xml:space="preserve">, Facundo </w:t>
                            </w:r>
                            <w:proofErr w:type="spellStart"/>
                            <w:r w:rsidRPr="009D1A79">
                              <w:rPr>
                                <w:color w:val="F2F2F2" w:themeColor="background1" w:themeShade="F2"/>
                                <w:sz w:val="24"/>
                                <w:szCs w:val="24"/>
                                <w:lang w:val="es-AR" w:eastAsia="es-ES"/>
                              </w:rPr>
                              <w:t>leg</w:t>
                            </w:r>
                            <w:proofErr w:type="spellEnd"/>
                            <w:r w:rsidRPr="009D1A79">
                              <w:rPr>
                                <w:color w:val="F2F2F2" w:themeColor="background1" w:themeShade="F2"/>
                                <w:sz w:val="24"/>
                                <w:szCs w:val="24"/>
                                <w:lang w:val="es-AR" w:eastAsia="es-ES"/>
                              </w:rPr>
                              <w:t xml:space="preserve">. 58971 </w:t>
                            </w:r>
                          </w:p>
                          <w:p w:rsidR="00741BE7" w:rsidRPr="009D1A79" w:rsidRDefault="00741BE7" w:rsidP="005A0D6F">
                            <w:pPr>
                              <w:spacing w:before="0" w:after="0" w:line="256" w:lineRule="auto"/>
                              <w:rPr>
                                <w:color w:val="F2F2F2" w:themeColor="background1" w:themeShade="F2"/>
                                <w:sz w:val="24"/>
                                <w:szCs w:val="24"/>
                                <w:lang w:val="es-AR" w:eastAsia="es-ES"/>
                              </w:rPr>
                            </w:pPr>
                            <w:r w:rsidRPr="009D1A79">
                              <w:rPr>
                                <w:color w:val="F2F2F2" w:themeColor="background1" w:themeShade="F2"/>
                                <w:sz w:val="24"/>
                                <w:szCs w:val="24"/>
                                <w:lang w:val="es-AR" w:eastAsia="es-ES"/>
                              </w:rPr>
                              <w:t xml:space="preserve">Herrera, Antonio  </w:t>
                            </w:r>
                            <w:proofErr w:type="spellStart"/>
                            <w:r w:rsidRPr="009D1A79">
                              <w:rPr>
                                <w:color w:val="F2F2F2" w:themeColor="background1" w:themeShade="F2"/>
                                <w:sz w:val="24"/>
                                <w:szCs w:val="24"/>
                                <w:lang w:val="es-AR" w:eastAsia="es-ES"/>
                              </w:rPr>
                              <w:t>leg</w:t>
                            </w:r>
                            <w:proofErr w:type="spellEnd"/>
                            <w:r w:rsidRPr="009D1A79">
                              <w:rPr>
                                <w:color w:val="F2F2F2" w:themeColor="background1" w:themeShade="F2"/>
                                <w:sz w:val="24"/>
                                <w:szCs w:val="24"/>
                                <w:lang w:val="es-AR" w:eastAsia="es-ES"/>
                              </w:rPr>
                              <w:t>. 57824</w:t>
                            </w:r>
                          </w:p>
                          <w:p w:rsidR="00741BE7" w:rsidRPr="009D1A79" w:rsidRDefault="00741BE7" w:rsidP="005A0D6F">
                            <w:pPr>
                              <w:spacing w:before="0" w:after="0" w:line="256" w:lineRule="auto"/>
                              <w:rPr>
                                <w:color w:val="F2F2F2" w:themeColor="background1" w:themeShade="F2"/>
                                <w:sz w:val="24"/>
                                <w:szCs w:val="24"/>
                                <w:lang w:val="es-AR" w:eastAsia="es-ES"/>
                              </w:rPr>
                            </w:pPr>
                            <w:r w:rsidRPr="009D1A79">
                              <w:rPr>
                                <w:color w:val="F2F2F2" w:themeColor="background1" w:themeShade="F2"/>
                                <w:sz w:val="24"/>
                                <w:szCs w:val="24"/>
                                <w:lang w:val="es-AR" w:eastAsia="es-ES"/>
                              </w:rPr>
                              <w:t xml:space="preserve">Pedrosa, Paula Melania </w:t>
                            </w:r>
                            <w:proofErr w:type="spellStart"/>
                            <w:r w:rsidRPr="009D1A79">
                              <w:rPr>
                                <w:color w:val="F2F2F2" w:themeColor="background1" w:themeShade="F2"/>
                                <w:sz w:val="24"/>
                                <w:szCs w:val="24"/>
                                <w:lang w:val="es-AR" w:eastAsia="es-ES"/>
                              </w:rPr>
                              <w:t>leg</w:t>
                            </w:r>
                            <w:proofErr w:type="spellEnd"/>
                            <w:r w:rsidRPr="009D1A79">
                              <w:rPr>
                                <w:color w:val="F2F2F2" w:themeColor="background1" w:themeShade="F2"/>
                                <w:sz w:val="24"/>
                                <w:szCs w:val="24"/>
                                <w:lang w:val="es-AR" w:eastAsia="es-ES"/>
                              </w:rPr>
                              <w:t>. 58822</w:t>
                            </w:r>
                          </w:p>
                          <w:p w:rsidR="00741BE7" w:rsidRPr="009D1A79" w:rsidRDefault="00741BE7" w:rsidP="005A0D6F">
                            <w:pPr>
                              <w:spacing w:before="0" w:after="0" w:line="256" w:lineRule="auto"/>
                              <w:rPr>
                                <w:color w:val="595959" w:themeColor="text1" w:themeTint="A6"/>
                                <w:sz w:val="24"/>
                                <w:szCs w:val="24"/>
                                <w:lang w:val="es-AR" w:eastAsia="es-ES"/>
                              </w:rPr>
                            </w:pPr>
                            <w:r w:rsidRPr="009D1A79">
                              <w:rPr>
                                <w:color w:val="F2F2F2" w:themeColor="background1" w:themeShade="F2"/>
                                <w:sz w:val="24"/>
                                <w:szCs w:val="24"/>
                                <w:lang w:val="es-AR" w:eastAsia="es-ES"/>
                              </w:rPr>
                              <w:t xml:space="preserve">Rojas Amaya, M. Florencia </w:t>
                            </w:r>
                            <w:proofErr w:type="spellStart"/>
                            <w:r w:rsidRPr="009D1A79">
                              <w:rPr>
                                <w:color w:val="F2F2F2" w:themeColor="background1" w:themeShade="F2"/>
                                <w:sz w:val="24"/>
                                <w:szCs w:val="24"/>
                                <w:lang w:val="es-AR" w:eastAsia="es-ES"/>
                              </w:rPr>
                              <w:t>leg</w:t>
                            </w:r>
                            <w:proofErr w:type="spellEnd"/>
                            <w:r w:rsidRPr="009D1A79">
                              <w:rPr>
                                <w:color w:val="F2F2F2" w:themeColor="background1" w:themeShade="F2"/>
                                <w:sz w:val="24"/>
                                <w:szCs w:val="24"/>
                                <w:lang w:val="es-AR" w:eastAsia="es-ES"/>
                              </w:rPr>
                              <w:t>. 58577</w:t>
                            </w:r>
                          </w:p>
                          <w:p w:rsidR="00741BE7" w:rsidRPr="00092D82" w:rsidRDefault="00741BE7"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C67754">
            <w:rPr>
              <w:noProof/>
              <w:lang w:val="es-ES" w:eastAsia="es-ES"/>
            </w:rPr>
            <mc:AlternateContent>
              <mc:Choice Requires="wpg">
                <w:drawing>
                  <wp:anchor distT="0" distB="0" distL="114300" distR="114300" simplePos="0" relativeHeight="251654144" behindDoc="0" locked="0" layoutInCell="1" allowOverlap="1" wp14:anchorId="5BA1A473" wp14:editId="632EB2C1">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Default="00741BE7"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741BE7" w:rsidRPr="00092D82" w:rsidRDefault="00741BE7"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FE2DC8" w:rsidRDefault="00741BE7"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741BE7" w:rsidRPr="00FE2DC8" w:rsidRDefault="00741BE7"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9D1A79" w:rsidRDefault="00741BE7" w:rsidP="00FE2DC8">
                                  <w:pPr>
                                    <w:rPr>
                                      <w:b/>
                                      <w:color w:val="595959" w:themeColor="text1" w:themeTint="A6"/>
                                      <w:sz w:val="28"/>
                                      <w:lang w:val="es-AR"/>
                                    </w:rPr>
                                  </w:pPr>
                                  <w:r w:rsidRPr="009D1A79">
                                    <w:rPr>
                                      <w:b/>
                                      <w:color w:val="595959" w:themeColor="text1" w:themeTint="A6"/>
                                      <w:sz w:val="28"/>
                                      <w:lang w:val="es-AR"/>
                                    </w:rPr>
                                    <w:t>Sistema de Gestión de Torneos de Fútbol</w:t>
                                  </w:r>
                                </w:p>
                                <w:p w:rsidR="00741BE7" w:rsidRPr="00FE2DC8" w:rsidRDefault="00741BE7"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A1A473" id="Grupo 23" o:spid="_x0000_s1048" style="position:absolute;left:0;text-align:left;margin-left:-9.35pt;margin-top:304pt;width:486pt;height:95.4pt;z-index:251654144;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741BE7" w:rsidRDefault="00741BE7"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rsidR="00741BE7" w:rsidRPr="00092D82" w:rsidRDefault="00741BE7"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741BE7" w:rsidRPr="00FE2DC8" w:rsidRDefault="00741BE7"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rsidR="00741BE7" w:rsidRPr="00FE2DC8" w:rsidRDefault="00741BE7"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741BE7" w:rsidRPr="009D1A79" w:rsidRDefault="00741BE7" w:rsidP="00FE2DC8">
                            <w:pPr>
                              <w:rPr>
                                <w:b/>
                                <w:color w:val="595959" w:themeColor="text1" w:themeTint="A6"/>
                                <w:sz w:val="28"/>
                                <w:lang w:val="es-AR"/>
                              </w:rPr>
                            </w:pPr>
                            <w:r w:rsidRPr="009D1A79">
                              <w:rPr>
                                <w:b/>
                                <w:color w:val="595959" w:themeColor="text1" w:themeTint="A6"/>
                                <w:sz w:val="28"/>
                                <w:lang w:val="es-AR"/>
                              </w:rPr>
                              <w:t>Sistema de Gestión de Torneos de Fútbol</w:t>
                            </w:r>
                          </w:p>
                          <w:p w:rsidR="00741BE7" w:rsidRPr="00FE2DC8" w:rsidRDefault="00741BE7" w:rsidP="00FE2DC8">
                            <w:pPr>
                              <w:rPr>
                                <w:rFonts w:ascii="Arial Black" w:hAnsi="Arial Black"/>
                                <w:color w:val="404040" w:themeColor="text1" w:themeTint="BF"/>
                                <w:sz w:val="40"/>
                                <w:lang w:val="es-AR"/>
                              </w:rPr>
                            </w:pPr>
                          </w:p>
                        </w:txbxContent>
                      </v:textbox>
                    </v:shape>
                    <w10:wrap anchorx="margin"/>
                  </v:group>
                </w:pict>
              </mc:Fallback>
            </mc:AlternateContent>
          </w:r>
          <w:r w:rsidR="00C67754">
            <w:rPr>
              <w:noProof/>
              <w:lang w:val="es-ES" w:eastAsia="es-ES"/>
            </w:rPr>
            <mc:AlternateContent>
              <mc:Choice Requires="wps">
                <w:drawing>
                  <wp:anchor distT="0" distB="0" distL="114300" distR="114300" simplePos="0" relativeHeight="251657216" behindDoc="0" locked="0" layoutInCell="1" allowOverlap="1" wp14:anchorId="118C944C" wp14:editId="5921D697">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1BE7" w:rsidRPr="00A43FC2" w:rsidRDefault="00FA11B6" w:rsidP="00A43FC2">
                                <w:pPr>
                                  <w:rPr>
                                    <w:rFonts w:ascii="Calibri" w:hAnsi="Calibri"/>
                                    <w:color w:val="595959" w:themeColor="text1" w:themeTint="A6"/>
                                    <w:sz w:val="36"/>
                                    <w:lang w:val="es-AR"/>
                                  </w:rPr>
                                </w:pPr>
                                <w:r>
                                  <w:rPr>
                                    <w:rFonts w:ascii="Calibri" w:hAnsi="Calibri"/>
                                    <w:color w:val="595959" w:themeColor="text1" w:themeTint="A6"/>
                                    <w:sz w:val="36"/>
                                    <w:lang w:val="es-AR"/>
                                  </w:rPr>
                                  <w:t>03/02</w:t>
                                </w:r>
                                <w:r w:rsidR="00741BE7" w:rsidRPr="00A43FC2">
                                  <w:rPr>
                                    <w:rFonts w:ascii="Calibri" w:hAnsi="Calibri"/>
                                    <w:color w:val="595959" w:themeColor="text1" w:themeTint="A6"/>
                                    <w:sz w:val="36"/>
                                    <w:lang w:val="es-AR"/>
                                  </w:rPr>
                                  <w:t>/201</w:t>
                                </w:r>
                                <w:r>
                                  <w:rPr>
                                    <w:rFonts w:ascii="Calibri" w:hAnsi="Calibri"/>
                                    <w:color w:val="595959" w:themeColor="text1" w:themeTint="A6"/>
                                    <w:sz w:val="36"/>
                                    <w:lang w:val="es-AR"/>
                                  </w:rPr>
                                  <w:t>5</w:t>
                                </w:r>
                              </w:p>
                              <w:p w:rsidR="00741BE7" w:rsidRPr="00A43FC2" w:rsidRDefault="00741BE7"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C944C" id="Cuadro de texto 7" o:spid="_x0000_s1054" type="#_x0000_t202" style="position:absolute;left:0;text-align:left;margin-left:385.25pt;margin-top:263.75pt;width:117.8pt;height:42.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rsidR="00741BE7" w:rsidRPr="00A43FC2" w:rsidRDefault="00FA11B6" w:rsidP="00A43FC2">
                          <w:pPr>
                            <w:rPr>
                              <w:rFonts w:ascii="Calibri" w:hAnsi="Calibri"/>
                              <w:color w:val="595959" w:themeColor="text1" w:themeTint="A6"/>
                              <w:sz w:val="36"/>
                              <w:lang w:val="es-AR"/>
                            </w:rPr>
                          </w:pPr>
                          <w:r>
                            <w:rPr>
                              <w:rFonts w:ascii="Calibri" w:hAnsi="Calibri"/>
                              <w:color w:val="595959" w:themeColor="text1" w:themeTint="A6"/>
                              <w:sz w:val="36"/>
                              <w:lang w:val="es-AR"/>
                            </w:rPr>
                            <w:t>03/02</w:t>
                          </w:r>
                          <w:r w:rsidR="00741BE7" w:rsidRPr="00A43FC2">
                            <w:rPr>
                              <w:rFonts w:ascii="Calibri" w:hAnsi="Calibri"/>
                              <w:color w:val="595959" w:themeColor="text1" w:themeTint="A6"/>
                              <w:sz w:val="36"/>
                              <w:lang w:val="es-AR"/>
                            </w:rPr>
                            <w:t>/201</w:t>
                          </w:r>
                          <w:r>
                            <w:rPr>
                              <w:rFonts w:ascii="Calibri" w:hAnsi="Calibri"/>
                              <w:color w:val="595959" w:themeColor="text1" w:themeTint="A6"/>
                              <w:sz w:val="36"/>
                              <w:lang w:val="es-AR"/>
                            </w:rPr>
                            <w:t>5</w:t>
                          </w:r>
                        </w:p>
                        <w:p w:rsidR="00741BE7" w:rsidRPr="00A43FC2" w:rsidRDefault="00741BE7" w:rsidP="00A43FC2">
                          <w:pPr>
                            <w:rPr>
                              <w:rFonts w:ascii="Arial Black" w:hAnsi="Arial Black"/>
                              <w:b/>
                              <w:color w:val="404040" w:themeColor="text1" w:themeTint="BF"/>
                              <w:sz w:val="96"/>
                              <w:lang w:val="es-AR"/>
                            </w:rPr>
                          </w:pPr>
                        </w:p>
                      </w:txbxContent>
                    </v:textbox>
                    <w10:wrap anchorx="margin"/>
                  </v:shape>
                </w:pict>
              </mc:Fallback>
            </mc:AlternateContent>
          </w:r>
          <w:r w:rsidR="00C67754">
            <w:rPr>
              <w:noProof/>
              <w:lang w:val="es-AR" w:eastAsia="es-AR"/>
            </w:rPr>
            <w:t xml:space="preserve"> </w:t>
          </w:r>
          <w:r w:rsidR="00C67754">
            <w:rPr>
              <w:noProof/>
              <w:lang w:val="es-ES"/>
            </w:rPr>
            <w:t xml:space="preserve"> </w:t>
          </w:r>
          <w:r w:rsidR="00C67754">
            <w:rPr>
              <w:noProof/>
              <w:lang w:val="es-ES"/>
            </w:rPr>
            <w:br w:type="page"/>
          </w:r>
          <w:bookmarkStart w:id="0" w:name="_GoBack"/>
          <w:bookmarkEnd w:id="0"/>
        </w:p>
        <w:p w:rsidR="00C67754" w:rsidRDefault="00C67754" w:rsidP="00092D82">
          <w:pPr>
            <w:rPr>
              <w:noProof/>
              <w:lang w:val="es-ES"/>
            </w:rPr>
          </w:pPr>
        </w:p>
        <w:tbl>
          <w:tblPr>
            <w:tblStyle w:val="Tabladecuadrcula5oscura-nfasis21"/>
            <w:tblpPr w:leftFromText="141" w:rightFromText="141" w:topFromText="120" w:vertAnchor="text" w:horzAnchor="margin" w:tblpY="48"/>
            <w:tblW w:w="9493" w:type="dxa"/>
            <w:tblLook w:val="06A0" w:firstRow="1" w:lastRow="0" w:firstColumn="1" w:lastColumn="0" w:noHBand="1" w:noVBand="1"/>
          </w:tblPr>
          <w:tblGrid>
            <w:gridCol w:w="1128"/>
            <w:gridCol w:w="1268"/>
            <w:gridCol w:w="2264"/>
            <w:gridCol w:w="4833"/>
          </w:tblGrid>
          <w:tr w:rsidR="00F8430F" w:rsidRPr="00067811" w:rsidTr="00F84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rsidR="00F8430F" w:rsidRPr="00067811" w:rsidRDefault="00F8430F" w:rsidP="00F8430F">
                <w:pPr>
                  <w:jc w:val="center"/>
                  <w:rPr>
                    <w:lang w:val="es-ES"/>
                  </w:rPr>
                </w:pPr>
                <w:r w:rsidRPr="00067811">
                  <w:rPr>
                    <w:lang w:val="es-ES"/>
                  </w:rPr>
                  <w:t>HISTORIAL DE VERSIONES</w:t>
                </w:r>
              </w:p>
            </w:tc>
          </w:tr>
          <w:tr w:rsidR="00F8430F" w:rsidRPr="00067811" w:rsidTr="00F8430F">
            <w:tc>
              <w:tcPr>
                <w:cnfStyle w:val="001000000000" w:firstRow="0" w:lastRow="0" w:firstColumn="1" w:lastColumn="0" w:oddVBand="0" w:evenVBand="0" w:oddHBand="0" w:evenHBand="0" w:firstRowFirstColumn="0" w:firstRowLastColumn="0" w:lastRowFirstColumn="0" w:lastRowLastColumn="0"/>
                <w:tcW w:w="1129" w:type="dxa"/>
                <w:hideMark/>
              </w:tcPr>
              <w:p w:rsidR="00F8430F" w:rsidRPr="00067811" w:rsidRDefault="00F8430F" w:rsidP="00F8430F">
                <w:pPr>
                  <w:jc w:val="center"/>
                  <w:rPr>
                    <w:lang w:val="es-ES"/>
                  </w:rPr>
                </w:pPr>
                <w:r w:rsidRPr="00067811">
                  <w:rPr>
                    <w:lang w:val="es-ES"/>
                  </w:rPr>
                  <w:t>VERSION</w:t>
                </w:r>
              </w:p>
            </w:tc>
            <w:tc>
              <w:tcPr>
                <w:tcW w:w="1247" w:type="dxa"/>
                <w:hideMark/>
              </w:tcPr>
              <w:p w:rsidR="00F8430F" w:rsidRPr="00067811" w:rsidRDefault="00F8430F" w:rsidP="00F8430F">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067811">
                  <w:rPr>
                    <w:b/>
                    <w:color w:val="1B1A10" w:themeColor="background2" w:themeShade="1A"/>
                    <w:lang w:val="es-ES"/>
                  </w:rPr>
                  <w:t>FECHA</w:t>
                </w:r>
              </w:p>
            </w:tc>
            <w:tc>
              <w:tcPr>
                <w:tcW w:w="2268" w:type="dxa"/>
                <w:hideMark/>
              </w:tcPr>
              <w:p w:rsidR="00F8430F" w:rsidRPr="00067811" w:rsidRDefault="00F8430F" w:rsidP="00F8430F">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067811">
                  <w:rPr>
                    <w:b/>
                    <w:color w:val="1B1A10" w:themeColor="background2" w:themeShade="1A"/>
                    <w:lang w:val="es-ES"/>
                  </w:rPr>
                  <w:t>RESPONSABLE</w:t>
                </w:r>
              </w:p>
            </w:tc>
            <w:tc>
              <w:tcPr>
                <w:tcW w:w="4849" w:type="dxa"/>
                <w:hideMark/>
              </w:tcPr>
              <w:p w:rsidR="00F8430F" w:rsidRPr="00067811" w:rsidRDefault="00F8430F" w:rsidP="00F8430F">
                <w:pPr>
                  <w:jc w:val="cente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067811">
                  <w:rPr>
                    <w:b/>
                    <w:color w:val="1B1A10" w:themeColor="background2" w:themeShade="1A"/>
                    <w:lang w:val="es-ES"/>
                  </w:rPr>
                  <w:t>OBSERVACION</w:t>
                </w:r>
              </w:p>
            </w:tc>
          </w:tr>
          <w:tr w:rsidR="00F8430F" w:rsidRPr="00067811" w:rsidTr="00F8430F">
            <w:tc>
              <w:tcPr>
                <w:cnfStyle w:val="001000000000" w:firstRow="0" w:lastRow="0" w:firstColumn="1" w:lastColumn="0" w:oddVBand="0" w:evenVBand="0" w:oddHBand="0" w:evenHBand="0" w:firstRowFirstColumn="0" w:firstRowLastColumn="0" w:lastRowFirstColumn="0" w:lastRowLastColumn="0"/>
                <w:tcW w:w="1129" w:type="dxa"/>
              </w:tcPr>
              <w:p w:rsidR="00F8430F" w:rsidRPr="00067811" w:rsidRDefault="00F8430F" w:rsidP="00F8430F">
                <w:pPr>
                  <w:rPr>
                    <w:lang w:val="es-ES"/>
                  </w:rPr>
                </w:pPr>
                <w:r w:rsidRPr="00067811">
                  <w:rPr>
                    <w:lang w:val="es-ES"/>
                  </w:rPr>
                  <w:t>1.0</w:t>
                </w:r>
              </w:p>
            </w:tc>
            <w:tc>
              <w:tcPr>
                <w:tcW w:w="1247" w:type="dxa"/>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13/05/2014</w:t>
                </w:r>
              </w:p>
            </w:tc>
            <w:tc>
              <w:tcPr>
                <w:tcW w:w="2268" w:type="dxa"/>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 xml:space="preserve">Facundo </w:t>
                </w:r>
                <w:proofErr w:type="spellStart"/>
                <w:r w:rsidRPr="00067811">
                  <w:rPr>
                    <w:lang w:val="es-ES"/>
                  </w:rPr>
                  <w:t>Allemand</w:t>
                </w:r>
                <w:proofErr w:type="spellEnd"/>
                <w:r w:rsidRPr="00067811">
                  <w:rPr>
                    <w:lang w:val="es-ES"/>
                  </w:rPr>
                  <w:t>, Florencia Rojas</w:t>
                </w:r>
              </w:p>
            </w:tc>
            <w:tc>
              <w:tcPr>
                <w:tcW w:w="4849" w:type="dxa"/>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Creación Documento</w:t>
                </w:r>
                <w:r w:rsidR="00067811">
                  <w:rPr>
                    <w:lang w:val="es-ES"/>
                  </w:rPr>
                  <w:t>.</w:t>
                </w:r>
              </w:p>
            </w:tc>
          </w:tr>
          <w:tr w:rsidR="00F8430F" w:rsidRPr="00067811" w:rsidTr="00F8430F">
            <w:tc>
              <w:tcPr>
                <w:cnfStyle w:val="001000000000" w:firstRow="0" w:lastRow="0" w:firstColumn="1" w:lastColumn="0" w:oddVBand="0" w:evenVBand="0" w:oddHBand="0" w:evenHBand="0" w:firstRowFirstColumn="0" w:firstRowLastColumn="0" w:lastRowFirstColumn="0" w:lastRowLastColumn="0"/>
                <w:tcW w:w="1129" w:type="dxa"/>
                <w:hideMark/>
              </w:tcPr>
              <w:p w:rsidR="00F8430F" w:rsidRPr="00067811" w:rsidRDefault="00F8430F" w:rsidP="00F8430F">
                <w:pPr>
                  <w:ind w:left="720" w:hanging="720"/>
                  <w:rPr>
                    <w:lang w:val="es-ES"/>
                  </w:rPr>
                </w:pPr>
                <w:r w:rsidRPr="00067811">
                  <w:rPr>
                    <w:lang w:val="es-ES"/>
                  </w:rPr>
                  <w:t>1.1</w:t>
                </w:r>
              </w:p>
            </w:tc>
            <w:tc>
              <w:tcPr>
                <w:tcW w:w="1247" w:type="dxa"/>
                <w:hideMark/>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17/05/2014</w:t>
                </w:r>
              </w:p>
            </w:tc>
            <w:tc>
              <w:tcPr>
                <w:tcW w:w="2268" w:type="dxa"/>
                <w:hideMark/>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 xml:space="preserve">Facundo </w:t>
                </w:r>
                <w:proofErr w:type="spellStart"/>
                <w:r w:rsidRPr="00067811">
                  <w:rPr>
                    <w:lang w:val="es-ES"/>
                  </w:rPr>
                  <w:t>Allemand</w:t>
                </w:r>
                <w:proofErr w:type="spellEnd"/>
              </w:p>
            </w:tc>
            <w:tc>
              <w:tcPr>
                <w:tcW w:w="4849" w:type="dxa"/>
                <w:hideMark/>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Modificación Documento</w:t>
                </w:r>
                <w:r w:rsidR="00067811">
                  <w:rPr>
                    <w:lang w:val="es-ES"/>
                  </w:rPr>
                  <w:t>.</w:t>
                </w:r>
              </w:p>
            </w:tc>
          </w:tr>
          <w:tr w:rsidR="00F8430F" w:rsidRPr="00067811" w:rsidTr="00F8430F">
            <w:tc>
              <w:tcPr>
                <w:cnfStyle w:val="001000000000" w:firstRow="0" w:lastRow="0" w:firstColumn="1" w:lastColumn="0" w:oddVBand="0" w:evenVBand="0" w:oddHBand="0" w:evenHBand="0" w:firstRowFirstColumn="0" w:firstRowLastColumn="0" w:lastRowFirstColumn="0" w:lastRowLastColumn="0"/>
                <w:tcW w:w="1129" w:type="dxa"/>
              </w:tcPr>
              <w:p w:rsidR="00F8430F" w:rsidRPr="00067811" w:rsidRDefault="00F8430F" w:rsidP="00F8430F">
                <w:pPr>
                  <w:rPr>
                    <w:lang w:val="es-ES"/>
                  </w:rPr>
                </w:pPr>
                <w:r w:rsidRPr="00067811">
                  <w:rPr>
                    <w:lang w:val="es-ES"/>
                  </w:rPr>
                  <w:t>1.2</w:t>
                </w:r>
              </w:p>
            </w:tc>
            <w:tc>
              <w:tcPr>
                <w:tcW w:w="1247" w:type="dxa"/>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20/05/2014</w:t>
                </w:r>
              </w:p>
            </w:tc>
            <w:tc>
              <w:tcPr>
                <w:tcW w:w="2268" w:type="dxa"/>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Antonio Herrera</w:t>
                </w:r>
              </w:p>
            </w:tc>
            <w:tc>
              <w:tcPr>
                <w:tcW w:w="4849" w:type="dxa"/>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Modificación  del documento</w:t>
                </w:r>
                <w:r w:rsidR="00067811">
                  <w:rPr>
                    <w:lang w:val="es-ES"/>
                  </w:rPr>
                  <w:t>.</w:t>
                </w:r>
              </w:p>
            </w:tc>
          </w:tr>
          <w:tr w:rsidR="00F8430F" w:rsidRPr="00741BE7" w:rsidTr="00F8430F">
            <w:tc>
              <w:tcPr>
                <w:cnfStyle w:val="001000000000" w:firstRow="0" w:lastRow="0" w:firstColumn="1" w:lastColumn="0" w:oddVBand="0" w:evenVBand="0" w:oddHBand="0" w:evenHBand="0" w:firstRowFirstColumn="0" w:firstRowLastColumn="0" w:lastRowFirstColumn="0" w:lastRowLastColumn="0"/>
                <w:tcW w:w="1129" w:type="dxa"/>
              </w:tcPr>
              <w:p w:rsidR="00F8430F" w:rsidRPr="00067811" w:rsidRDefault="00F8430F" w:rsidP="00F8430F">
                <w:pPr>
                  <w:rPr>
                    <w:lang w:val="es-ES"/>
                  </w:rPr>
                </w:pPr>
                <w:r w:rsidRPr="00067811">
                  <w:rPr>
                    <w:lang w:val="es-ES"/>
                  </w:rPr>
                  <w:t>1.3</w:t>
                </w:r>
              </w:p>
            </w:tc>
            <w:tc>
              <w:tcPr>
                <w:tcW w:w="1247" w:type="dxa"/>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24/05/2014</w:t>
                </w:r>
              </w:p>
            </w:tc>
            <w:tc>
              <w:tcPr>
                <w:tcW w:w="2268" w:type="dxa"/>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 xml:space="preserve">Facundo </w:t>
                </w:r>
                <w:proofErr w:type="spellStart"/>
                <w:r w:rsidRPr="00067811">
                  <w:rPr>
                    <w:lang w:val="es-ES"/>
                  </w:rPr>
                  <w:t>Allemand</w:t>
                </w:r>
                <w:proofErr w:type="spellEnd"/>
              </w:p>
            </w:tc>
            <w:tc>
              <w:tcPr>
                <w:tcW w:w="4849" w:type="dxa"/>
              </w:tcPr>
              <w:p w:rsidR="00F8430F" w:rsidRPr="00067811" w:rsidRDefault="00F8430F"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Se agregaron las estrategias para tratar los riesgos.</w:t>
                </w:r>
              </w:p>
            </w:tc>
          </w:tr>
          <w:tr w:rsidR="006C7C88" w:rsidRPr="00067811" w:rsidTr="00F8430F">
            <w:tc>
              <w:tcPr>
                <w:cnfStyle w:val="001000000000" w:firstRow="0" w:lastRow="0" w:firstColumn="1" w:lastColumn="0" w:oddVBand="0" w:evenVBand="0" w:oddHBand="0" w:evenHBand="0" w:firstRowFirstColumn="0" w:firstRowLastColumn="0" w:lastRowFirstColumn="0" w:lastRowLastColumn="0"/>
                <w:tcW w:w="1129" w:type="dxa"/>
              </w:tcPr>
              <w:p w:rsidR="006C7C88" w:rsidRPr="00067811" w:rsidRDefault="006C7C88" w:rsidP="00F8430F">
                <w:pPr>
                  <w:rPr>
                    <w:lang w:val="es-ES"/>
                  </w:rPr>
                </w:pPr>
                <w:r w:rsidRPr="00067811">
                  <w:rPr>
                    <w:lang w:val="es-ES"/>
                  </w:rPr>
                  <w:t>1.4</w:t>
                </w:r>
              </w:p>
            </w:tc>
            <w:tc>
              <w:tcPr>
                <w:tcW w:w="1247" w:type="dxa"/>
              </w:tcPr>
              <w:p w:rsidR="006C7C88" w:rsidRPr="00067811" w:rsidRDefault="006C7C88"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24/05/2014</w:t>
                </w:r>
              </w:p>
            </w:tc>
            <w:tc>
              <w:tcPr>
                <w:tcW w:w="2268" w:type="dxa"/>
              </w:tcPr>
              <w:p w:rsidR="006C7C88" w:rsidRPr="00067811" w:rsidRDefault="006C7C88"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Antonio Herrera</w:t>
                </w:r>
                <w:r w:rsidR="00D357FC" w:rsidRPr="00067811">
                  <w:rPr>
                    <w:lang w:val="es-ES"/>
                  </w:rPr>
                  <w:t xml:space="preserve"> / Florencia Rojas</w:t>
                </w:r>
              </w:p>
            </w:tc>
            <w:tc>
              <w:tcPr>
                <w:tcW w:w="4849" w:type="dxa"/>
              </w:tcPr>
              <w:p w:rsidR="006C7C88" w:rsidRPr="00067811" w:rsidRDefault="006C7C88" w:rsidP="00F8430F">
                <w:pPr>
                  <w:cnfStyle w:val="000000000000" w:firstRow="0" w:lastRow="0" w:firstColumn="0" w:lastColumn="0" w:oddVBand="0" w:evenVBand="0" w:oddHBand="0" w:evenHBand="0" w:firstRowFirstColumn="0" w:firstRowLastColumn="0" w:lastRowFirstColumn="0" w:lastRowLastColumn="0"/>
                  <w:rPr>
                    <w:lang w:val="es-ES"/>
                  </w:rPr>
                </w:pPr>
                <w:r w:rsidRPr="00067811">
                  <w:rPr>
                    <w:lang w:val="es-ES"/>
                  </w:rPr>
                  <w:t>Correcciones varias.</w:t>
                </w:r>
              </w:p>
            </w:tc>
          </w:tr>
          <w:tr w:rsidR="00067811" w:rsidRPr="00067811" w:rsidTr="00F8430F">
            <w:tc>
              <w:tcPr>
                <w:cnfStyle w:val="001000000000" w:firstRow="0" w:lastRow="0" w:firstColumn="1" w:lastColumn="0" w:oddVBand="0" w:evenVBand="0" w:oddHBand="0" w:evenHBand="0" w:firstRowFirstColumn="0" w:firstRowLastColumn="0" w:lastRowFirstColumn="0" w:lastRowLastColumn="0"/>
                <w:tcW w:w="1129" w:type="dxa"/>
              </w:tcPr>
              <w:p w:rsidR="00067811" w:rsidRPr="00067811" w:rsidRDefault="00067811" w:rsidP="00F8430F">
                <w:pPr>
                  <w:rPr>
                    <w:lang w:val="es-ES"/>
                  </w:rPr>
                </w:pPr>
                <w:r>
                  <w:rPr>
                    <w:lang w:val="es-ES"/>
                  </w:rPr>
                  <w:t>1.5</w:t>
                </w:r>
              </w:p>
            </w:tc>
            <w:tc>
              <w:tcPr>
                <w:tcW w:w="1247" w:type="dxa"/>
              </w:tcPr>
              <w:p w:rsidR="00067811" w:rsidRPr="00067811" w:rsidRDefault="00067811" w:rsidP="00F8430F">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2268" w:type="dxa"/>
              </w:tcPr>
              <w:p w:rsidR="00067811" w:rsidRPr="00067811" w:rsidRDefault="00067811" w:rsidP="00F8430F">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4849" w:type="dxa"/>
              </w:tcPr>
              <w:p w:rsidR="00067811" w:rsidRPr="00067811" w:rsidRDefault="00067811" w:rsidP="00F8430F">
                <w:pPr>
                  <w:cnfStyle w:val="000000000000" w:firstRow="0" w:lastRow="0" w:firstColumn="0" w:lastColumn="0" w:oddVBand="0" w:evenVBand="0" w:oddHBand="0" w:evenHBand="0" w:firstRowFirstColumn="0" w:firstRowLastColumn="0" w:lastRowFirstColumn="0" w:lastRowLastColumn="0"/>
                  <w:rPr>
                    <w:lang w:val="es-ES"/>
                  </w:rPr>
                </w:pPr>
                <w:r>
                  <w:rPr>
                    <w:lang w:val="es-ES"/>
                  </w:rPr>
                  <w:t>Correcciones varias.</w:t>
                </w:r>
              </w:p>
            </w:tc>
          </w:tr>
          <w:tr w:rsidR="00741BE7" w:rsidRPr="00741BE7" w:rsidTr="00F8430F">
            <w:tc>
              <w:tcPr>
                <w:cnfStyle w:val="001000000000" w:firstRow="0" w:lastRow="0" w:firstColumn="1" w:lastColumn="0" w:oddVBand="0" w:evenVBand="0" w:oddHBand="0" w:evenHBand="0" w:firstRowFirstColumn="0" w:firstRowLastColumn="0" w:lastRowFirstColumn="0" w:lastRowLastColumn="0"/>
                <w:tcW w:w="1129" w:type="dxa"/>
              </w:tcPr>
              <w:p w:rsidR="00741BE7" w:rsidRDefault="00741BE7" w:rsidP="00F8430F">
                <w:pPr>
                  <w:rPr>
                    <w:lang w:val="es-ES"/>
                  </w:rPr>
                </w:pPr>
                <w:r>
                  <w:rPr>
                    <w:lang w:val="es-ES"/>
                  </w:rPr>
                  <w:t>1.6</w:t>
                </w:r>
              </w:p>
            </w:tc>
            <w:tc>
              <w:tcPr>
                <w:tcW w:w="1247" w:type="dxa"/>
              </w:tcPr>
              <w:p w:rsidR="00741BE7" w:rsidRDefault="00741BE7" w:rsidP="00F8430F">
                <w:pPr>
                  <w:cnfStyle w:val="000000000000" w:firstRow="0" w:lastRow="0" w:firstColumn="0" w:lastColumn="0" w:oddVBand="0" w:evenVBand="0" w:oddHBand="0" w:evenHBand="0" w:firstRowFirstColumn="0" w:firstRowLastColumn="0" w:lastRowFirstColumn="0" w:lastRowLastColumn="0"/>
                  <w:rPr>
                    <w:lang w:val="es-ES"/>
                  </w:rPr>
                </w:pPr>
                <w:r>
                  <w:rPr>
                    <w:lang w:val="es-ES"/>
                  </w:rPr>
                  <w:t>03/02/2015</w:t>
                </w:r>
              </w:p>
            </w:tc>
            <w:tc>
              <w:tcPr>
                <w:tcW w:w="2268" w:type="dxa"/>
              </w:tcPr>
              <w:p w:rsidR="00741BE7" w:rsidRDefault="00741BE7" w:rsidP="00F8430F">
                <w:pPr>
                  <w:cnfStyle w:val="000000000000" w:firstRow="0" w:lastRow="0" w:firstColumn="0" w:lastColumn="0" w:oddVBand="0" w:evenVBand="0" w:oddHBand="0" w:evenHBand="0" w:firstRowFirstColumn="0" w:firstRowLastColumn="0" w:lastRowFirstColumn="0" w:lastRowLastColumn="0"/>
                  <w:rPr>
                    <w:lang w:val="es-ES"/>
                  </w:rPr>
                </w:pPr>
                <w:r>
                  <w:rPr>
                    <w:lang w:val="es-ES"/>
                  </w:rPr>
                  <w:t>Florencia Rojas</w:t>
                </w:r>
              </w:p>
            </w:tc>
            <w:tc>
              <w:tcPr>
                <w:tcW w:w="4849" w:type="dxa"/>
              </w:tcPr>
              <w:p w:rsidR="00741BE7" w:rsidRDefault="00741BE7" w:rsidP="00F8430F">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 el tratamiento del riesgo #16</w:t>
                </w:r>
              </w:p>
            </w:tc>
          </w:tr>
        </w:tbl>
        <w:p w:rsidR="00C67754" w:rsidRPr="00092D82" w:rsidRDefault="00741BE7" w:rsidP="00092D82"/>
      </w:sdtContent>
    </w:sdt>
    <w:sdt>
      <w:sdtPr>
        <w:rPr>
          <w:rFonts w:asciiTheme="minorHAnsi" w:eastAsiaTheme="minorEastAsia" w:hAnsiTheme="minorHAnsi" w:cstheme="minorBidi"/>
          <w:b w:val="0"/>
          <w:caps w:val="0"/>
          <w:color w:val="auto"/>
          <w:spacing w:val="0"/>
          <w:lang w:val="es-ES"/>
        </w:rPr>
        <w:id w:val="1673525678"/>
        <w:docPartObj>
          <w:docPartGallery w:val="Table of Contents"/>
          <w:docPartUnique/>
        </w:docPartObj>
      </w:sdtPr>
      <w:sdtEndPr>
        <w:rPr>
          <w:rFonts w:ascii="Calibri Light" w:hAnsi="Calibri Light"/>
          <w:bCs/>
          <w:lang w:val="en-US"/>
        </w:rPr>
      </w:sdtEndPr>
      <w:sdtContent>
        <w:p w:rsidR="000B746E" w:rsidRDefault="000B746E">
          <w:pPr>
            <w:pStyle w:val="TtulodeTDC"/>
          </w:pPr>
          <w:r>
            <w:rPr>
              <w:lang w:val="es-ES"/>
            </w:rPr>
            <w:t>Índice</w:t>
          </w:r>
        </w:p>
        <w:p w:rsidR="00FA11B6" w:rsidRDefault="000B746E">
          <w:pPr>
            <w:pStyle w:val="TDC1"/>
            <w:tabs>
              <w:tab w:val="right" w:leader="dot" w:pos="9350"/>
            </w:tabs>
            <w:rPr>
              <w:rFonts w:asciiTheme="minorHAnsi" w:hAnsiTheme="minorHAnsi"/>
              <w:noProof/>
              <w:lang w:val="es-ES" w:eastAsia="es-ES"/>
            </w:rPr>
          </w:pPr>
          <w:r w:rsidRPr="00EB6FFE">
            <w:fldChar w:fldCharType="begin"/>
          </w:r>
          <w:r w:rsidRPr="00EB6FFE">
            <w:instrText xml:space="preserve"> TOC \o "1-3" \h \z \u </w:instrText>
          </w:r>
          <w:r w:rsidRPr="00EB6FFE">
            <w:fldChar w:fldCharType="separate"/>
          </w:r>
          <w:hyperlink w:anchor="_Toc421271292" w:history="1">
            <w:r w:rsidR="00FA11B6" w:rsidRPr="00C1475D">
              <w:rPr>
                <w:rStyle w:val="Hipervnculo"/>
                <w:noProof/>
                <w:lang w:val="es-ES"/>
              </w:rPr>
              <w:t>Identificación de Riesgos</w:t>
            </w:r>
            <w:r w:rsidR="00FA11B6">
              <w:rPr>
                <w:noProof/>
                <w:webHidden/>
              </w:rPr>
              <w:tab/>
            </w:r>
            <w:r w:rsidR="00FA11B6">
              <w:rPr>
                <w:noProof/>
                <w:webHidden/>
              </w:rPr>
              <w:fldChar w:fldCharType="begin"/>
            </w:r>
            <w:r w:rsidR="00FA11B6">
              <w:rPr>
                <w:noProof/>
                <w:webHidden/>
              </w:rPr>
              <w:instrText xml:space="preserve"> PAGEREF _Toc421271292 \h </w:instrText>
            </w:r>
            <w:r w:rsidR="00FA11B6">
              <w:rPr>
                <w:noProof/>
                <w:webHidden/>
              </w:rPr>
            </w:r>
            <w:r w:rsidR="00FA11B6">
              <w:rPr>
                <w:noProof/>
                <w:webHidden/>
              </w:rPr>
              <w:fldChar w:fldCharType="separate"/>
            </w:r>
            <w:r w:rsidR="00FA11B6">
              <w:rPr>
                <w:noProof/>
                <w:webHidden/>
              </w:rPr>
              <w:t>2</w:t>
            </w:r>
            <w:r w:rsidR="00FA11B6">
              <w:rPr>
                <w:noProof/>
                <w:webHidden/>
              </w:rPr>
              <w:fldChar w:fldCharType="end"/>
            </w:r>
          </w:hyperlink>
        </w:p>
        <w:p w:rsidR="00FA11B6" w:rsidRDefault="00FA11B6">
          <w:pPr>
            <w:pStyle w:val="TDC2"/>
            <w:tabs>
              <w:tab w:val="right" w:leader="dot" w:pos="9350"/>
            </w:tabs>
            <w:rPr>
              <w:rFonts w:asciiTheme="minorHAnsi" w:hAnsiTheme="minorHAnsi"/>
              <w:noProof/>
              <w:lang w:val="es-ES" w:eastAsia="es-ES"/>
            </w:rPr>
          </w:pPr>
          <w:hyperlink w:anchor="_Toc421271293" w:history="1">
            <w:r w:rsidRPr="00C1475D">
              <w:rPr>
                <w:rStyle w:val="Hipervnculo"/>
                <w:noProof/>
                <w:lang w:val="es-ES"/>
              </w:rPr>
              <w:t>Riesgos Identificados</w:t>
            </w:r>
            <w:r>
              <w:rPr>
                <w:noProof/>
                <w:webHidden/>
              </w:rPr>
              <w:tab/>
            </w:r>
            <w:r>
              <w:rPr>
                <w:noProof/>
                <w:webHidden/>
              </w:rPr>
              <w:fldChar w:fldCharType="begin"/>
            </w:r>
            <w:r>
              <w:rPr>
                <w:noProof/>
                <w:webHidden/>
              </w:rPr>
              <w:instrText xml:space="preserve"> PAGEREF _Toc421271293 \h </w:instrText>
            </w:r>
            <w:r>
              <w:rPr>
                <w:noProof/>
                <w:webHidden/>
              </w:rPr>
            </w:r>
            <w:r>
              <w:rPr>
                <w:noProof/>
                <w:webHidden/>
              </w:rPr>
              <w:fldChar w:fldCharType="separate"/>
            </w:r>
            <w:r>
              <w:rPr>
                <w:noProof/>
                <w:webHidden/>
              </w:rPr>
              <w:t>2</w:t>
            </w:r>
            <w:r>
              <w:rPr>
                <w:noProof/>
                <w:webHidden/>
              </w:rPr>
              <w:fldChar w:fldCharType="end"/>
            </w:r>
          </w:hyperlink>
        </w:p>
        <w:p w:rsidR="00FA11B6" w:rsidRDefault="00FA11B6">
          <w:pPr>
            <w:pStyle w:val="TDC1"/>
            <w:tabs>
              <w:tab w:val="right" w:leader="dot" w:pos="9350"/>
            </w:tabs>
            <w:rPr>
              <w:rFonts w:asciiTheme="minorHAnsi" w:hAnsiTheme="minorHAnsi"/>
              <w:noProof/>
              <w:lang w:val="es-ES" w:eastAsia="es-ES"/>
            </w:rPr>
          </w:pPr>
          <w:hyperlink w:anchor="_Toc421271294" w:history="1">
            <w:r w:rsidRPr="00C1475D">
              <w:rPr>
                <w:rStyle w:val="Hipervnculo"/>
                <w:noProof/>
                <w:lang w:val="es-ES"/>
              </w:rPr>
              <w:t>Análisis Cualitativo</w:t>
            </w:r>
            <w:r>
              <w:rPr>
                <w:noProof/>
                <w:webHidden/>
              </w:rPr>
              <w:tab/>
            </w:r>
            <w:r>
              <w:rPr>
                <w:noProof/>
                <w:webHidden/>
              </w:rPr>
              <w:fldChar w:fldCharType="begin"/>
            </w:r>
            <w:r>
              <w:rPr>
                <w:noProof/>
                <w:webHidden/>
              </w:rPr>
              <w:instrText xml:space="preserve"> PAGEREF _Toc421271294 \h </w:instrText>
            </w:r>
            <w:r>
              <w:rPr>
                <w:noProof/>
                <w:webHidden/>
              </w:rPr>
            </w:r>
            <w:r>
              <w:rPr>
                <w:noProof/>
                <w:webHidden/>
              </w:rPr>
              <w:fldChar w:fldCharType="separate"/>
            </w:r>
            <w:r>
              <w:rPr>
                <w:noProof/>
                <w:webHidden/>
              </w:rPr>
              <w:t>3</w:t>
            </w:r>
            <w:r>
              <w:rPr>
                <w:noProof/>
                <w:webHidden/>
              </w:rPr>
              <w:fldChar w:fldCharType="end"/>
            </w:r>
          </w:hyperlink>
        </w:p>
        <w:p w:rsidR="00FA11B6" w:rsidRDefault="00FA11B6">
          <w:pPr>
            <w:pStyle w:val="TDC2"/>
            <w:tabs>
              <w:tab w:val="right" w:leader="dot" w:pos="9350"/>
            </w:tabs>
            <w:rPr>
              <w:rFonts w:asciiTheme="minorHAnsi" w:hAnsiTheme="minorHAnsi"/>
              <w:noProof/>
              <w:lang w:val="es-ES" w:eastAsia="es-ES"/>
            </w:rPr>
          </w:pPr>
          <w:hyperlink w:anchor="_Toc421271295" w:history="1">
            <w:r w:rsidRPr="00C1475D">
              <w:rPr>
                <w:rStyle w:val="Hipervnculo"/>
                <w:noProof/>
                <w:lang w:val="es-ES"/>
              </w:rPr>
              <w:t>Riesgos identificados como críticos:</w:t>
            </w:r>
            <w:r>
              <w:rPr>
                <w:noProof/>
                <w:webHidden/>
              </w:rPr>
              <w:tab/>
            </w:r>
            <w:r>
              <w:rPr>
                <w:noProof/>
                <w:webHidden/>
              </w:rPr>
              <w:fldChar w:fldCharType="begin"/>
            </w:r>
            <w:r>
              <w:rPr>
                <w:noProof/>
                <w:webHidden/>
              </w:rPr>
              <w:instrText xml:space="preserve"> PAGEREF _Toc421271295 \h </w:instrText>
            </w:r>
            <w:r>
              <w:rPr>
                <w:noProof/>
                <w:webHidden/>
              </w:rPr>
            </w:r>
            <w:r>
              <w:rPr>
                <w:noProof/>
                <w:webHidden/>
              </w:rPr>
              <w:fldChar w:fldCharType="separate"/>
            </w:r>
            <w:r>
              <w:rPr>
                <w:noProof/>
                <w:webHidden/>
              </w:rPr>
              <w:t>3</w:t>
            </w:r>
            <w:r>
              <w:rPr>
                <w:noProof/>
                <w:webHidden/>
              </w:rPr>
              <w:fldChar w:fldCharType="end"/>
            </w:r>
          </w:hyperlink>
        </w:p>
        <w:p w:rsidR="00FA11B6" w:rsidRDefault="00FA11B6">
          <w:pPr>
            <w:pStyle w:val="TDC1"/>
            <w:tabs>
              <w:tab w:val="right" w:leader="dot" w:pos="9350"/>
            </w:tabs>
            <w:rPr>
              <w:rFonts w:asciiTheme="minorHAnsi" w:hAnsiTheme="minorHAnsi"/>
              <w:noProof/>
              <w:lang w:val="es-ES" w:eastAsia="es-ES"/>
            </w:rPr>
          </w:pPr>
          <w:hyperlink w:anchor="_Toc421271296" w:history="1">
            <w:r w:rsidRPr="00C1475D">
              <w:rPr>
                <w:rStyle w:val="Hipervnculo"/>
                <w:noProof/>
                <w:lang w:val="es-ES"/>
              </w:rPr>
              <w:t>Análisis Cuantitativo</w:t>
            </w:r>
            <w:r>
              <w:rPr>
                <w:noProof/>
                <w:webHidden/>
              </w:rPr>
              <w:tab/>
            </w:r>
            <w:r>
              <w:rPr>
                <w:noProof/>
                <w:webHidden/>
              </w:rPr>
              <w:fldChar w:fldCharType="begin"/>
            </w:r>
            <w:r>
              <w:rPr>
                <w:noProof/>
                <w:webHidden/>
              </w:rPr>
              <w:instrText xml:space="preserve"> PAGEREF _Toc421271296 \h </w:instrText>
            </w:r>
            <w:r>
              <w:rPr>
                <w:noProof/>
                <w:webHidden/>
              </w:rPr>
            </w:r>
            <w:r>
              <w:rPr>
                <w:noProof/>
                <w:webHidden/>
              </w:rPr>
              <w:fldChar w:fldCharType="separate"/>
            </w:r>
            <w:r>
              <w:rPr>
                <w:noProof/>
                <w:webHidden/>
              </w:rPr>
              <w:t>4</w:t>
            </w:r>
            <w:r>
              <w:rPr>
                <w:noProof/>
                <w:webHidden/>
              </w:rPr>
              <w:fldChar w:fldCharType="end"/>
            </w:r>
          </w:hyperlink>
        </w:p>
        <w:p w:rsidR="00FA11B6" w:rsidRDefault="00FA11B6">
          <w:pPr>
            <w:pStyle w:val="TDC2"/>
            <w:tabs>
              <w:tab w:val="right" w:leader="dot" w:pos="9350"/>
            </w:tabs>
            <w:rPr>
              <w:rFonts w:asciiTheme="minorHAnsi" w:hAnsiTheme="minorHAnsi"/>
              <w:noProof/>
              <w:lang w:val="es-ES" w:eastAsia="es-ES"/>
            </w:rPr>
          </w:pPr>
          <w:hyperlink w:anchor="_Toc421271297" w:history="1">
            <w:r w:rsidRPr="00C1475D">
              <w:rPr>
                <w:rStyle w:val="Hipervnculo"/>
                <w:noProof/>
                <w:lang w:val="es-ES"/>
              </w:rPr>
              <w:t>Riesgos identificados como críticos:</w:t>
            </w:r>
            <w:r>
              <w:rPr>
                <w:noProof/>
                <w:webHidden/>
              </w:rPr>
              <w:tab/>
            </w:r>
            <w:r>
              <w:rPr>
                <w:noProof/>
                <w:webHidden/>
              </w:rPr>
              <w:fldChar w:fldCharType="begin"/>
            </w:r>
            <w:r>
              <w:rPr>
                <w:noProof/>
                <w:webHidden/>
              </w:rPr>
              <w:instrText xml:space="preserve"> PAGEREF _Toc421271297 \h </w:instrText>
            </w:r>
            <w:r>
              <w:rPr>
                <w:noProof/>
                <w:webHidden/>
              </w:rPr>
            </w:r>
            <w:r>
              <w:rPr>
                <w:noProof/>
                <w:webHidden/>
              </w:rPr>
              <w:fldChar w:fldCharType="separate"/>
            </w:r>
            <w:r>
              <w:rPr>
                <w:noProof/>
                <w:webHidden/>
              </w:rPr>
              <w:t>4</w:t>
            </w:r>
            <w:r>
              <w:rPr>
                <w:noProof/>
                <w:webHidden/>
              </w:rPr>
              <w:fldChar w:fldCharType="end"/>
            </w:r>
          </w:hyperlink>
        </w:p>
        <w:p w:rsidR="00FA11B6" w:rsidRDefault="00FA11B6">
          <w:pPr>
            <w:pStyle w:val="TDC1"/>
            <w:tabs>
              <w:tab w:val="right" w:leader="dot" w:pos="9350"/>
            </w:tabs>
            <w:rPr>
              <w:rFonts w:asciiTheme="minorHAnsi" w:hAnsiTheme="minorHAnsi"/>
              <w:noProof/>
              <w:lang w:val="es-ES" w:eastAsia="es-ES"/>
            </w:rPr>
          </w:pPr>
          <w:hyperlink w:anchor="_Toc421271298" w:history="1">
            <w:r w:rsidRPr="00C1475D">
              <w:rPr>
                <w:rStyle w:val="Hipervnculo"/>
                <w:noProof/>
                <w:lang w:val="es-ES"/>
              </w:rPr>
              <w:t>Estrategias definidas para tratar los riesgos</w:t>
            </w:r>
            <w:r>
              <w:rPr>
                <w:noProof/>
                <w:webHidden/>
              </w:rPr>
              <w:tab/>
            </w:r>
            <w:r>
              <w:rPr>
                <w:noProof/>
                <w:webHidden/>
              </w:rPr>
              <w:fldChar w:fldCharType="begin"/>
            </w:r>
            <w:r>
              <w:rPr>
                <w:noProof/>
                <w:webHidden/>
              </w:rPr>
              <w:instrText xml:space="preserve"> PAGEREF _Toc421271298 \h </w:instrText>
            </w:r>
            <w:r>
              <w:rPr>
                <w:noProof/>
                <w:webHidden/>
              </w:rPr>
            </w:r>
            <w:r>
              <w:rPr>
                <w:noProof/>
                <w:webHidden/>
              </w:rPr>
              <w:fldChar w:fldCharType="separate"/>
            </w:r>
            <w:r>
              <w:rPr>
                <w:noProof/>
                <w:webHidden/>
              </w:rPr>
              <w:t>5</w:t>
            </w:r>
            <w:r>
              <w:rPr>
                <w:noProof/>
                <w:webHidden/>
              </w:rPr>
              <w:fldChar w:fldCharType="end"/>
            </w:r>
          </w:hyperlink>
        </w:p>
        <w:p w:rsidR="00FA11B6" w:rsidRDefault="00FA11B6">
          <w:pPr>
            <w:pStyle w:val="TDC2"/>
            <w:tabs>
              <w:tab w:val="right" w:leader="dot" w:pos="9350"/>
            </w:tabs>
            <w:rPr>
              <w:rFonts w:asciiTheme="minorHAnsi" w:hAnsiTheme="minorHAnsi"/>
              <w:noProof/>
              <w:lang w:val="es-ES" w:eastAsia="es-ES"/>
            </w:rPr>
          </w:pPr>
          <w:hyperlink w:anchor="_Toc421271299" w:history="1">
            <w:r w:rsidRPr="00C1475D">
              <w:rPr>
                <w:rStyle w:val="Hipervnculo"/>
                <w:noProof/>
                <w:lang w:val="es-ES"/>
              </w:rPr>
              <w:t>Riesgo 1: El equipo no llega al final con la totalidad de examenes rendidos.</w:t>
            </w:r>
            <w:r>
              <w:rPr>
                <w:noProof/>
                <w:webHidden/>
              </w:rPr>
              <w:tab/>
            </w:r>
            <w:r>
              <w:rPr>
                <w:noProof/>
                <w:webHidden/>
              </w:rPr>
              <w:fldChar w:fldCharType="begin"/>
            </w:r>
            <w:r>
              <w:rPr>
                <w:noProof/>
                <w:webHidden/>
              </w:rPr>
              <w:instrText xml:space="preserve"> PAGEREF _Toc421271299 \h </w:instrText>
            </w:r>
            <w:r>
              <w:rPr>
                <w:noProof/>
                <w:webHidden/>
              </w:rPr>
            </w:r>
            <w:r>
              <w:rPr>
                <w:noProof/>
                <w:webHidden/>
              </w:rPr>
              <w:fldChar w:fldCharType="separate"/>
            </w:r>
            <w:r>
              <w:rPr>
                <w:noProof/>
                <w:webHidden/>
              </w:rPr>
              <w:t>5</w:t>
            </w:r>
            <w:r>
              <w:rPr>
                <w:noProof/>
                <w:webHidden/>
              </w:rPr>
              <w:fldChar w:fldCharType="end"/>
            </w:r>
          </w:hyperlink>
        </w:p>
        <w:p w:rsidR="00FA11B6" w:rsidRDefault="00FA11B6">
          <w:pPr>
            <w:pStyle w:val="TDC2"/>
            <w:tabs>
              <w:tab w:val="right" w:leader="dot" w:pos="9350"/>
            </w:tabs>
            <w:rPr>
              <w:rFonts w:asciiTheme="minorHAnsi" w:hAnsiTheme="minorHAnsi"/>
              <w:noProof/>
              <w:lang w:val="es-ES" w:eastAsia="es-ES"/>
            </w:rPr>
          </w:pPr>
          <w:hyperlink w:anchor="_Toc421271300" w:history="1">
            <w:r w:rsidRPr="00C1475D">
              <w:rPr>
                <w:rStyle w:val="Hipervnculo"/>
                <w:noProof/>
                <w:lang w:val="es-ES"/>
              </w:rPr>
              <w:t xml:space="preserve">Riesgo 2: </w:t>
            </w:r>
            <w:r w:rsidRPr="00C1475D">
              <w:rPr>
                <w:rStyle w:val="Hipervnculo"/>
                <w:rFonts w:ascii="Calibri" w:eastAsia="Times New Roman" w:hAnsi="Calibri" w:cs="Times New Roman"/>
                <w:noProof/>
                <w:lang w:val="es-ES" w:eastAsia="es-ES"/>
              </w:rPr>
              <w:t>Mala estimación de tiempos</w:t>
            </w:r>
            <w:r>
              <w:rPr>
                <w:noProof/>
                <w:webHidden/>
              </w:rPr>
              <w:tab/>
            </w:r>
            <w:r>
              <w:rPr>
                <w:noProof/>
                <w:webHidden/>
              </w:rPr>
              <w:fldChar w:fldCharType="begin"/>
            </w:r>
            <w:r>
              <w:rPr>
                <w:noProof/>
                <w:webHidden/>
              </w:rPr>
              <w:instrText xml:space="preserve"> PAGEREF _Toc421271300 \h </w:instrText>
            </w:r>
            <w:r>
              <w:rPr>
                <w:noProof/>
                <w:webHidden/>
              </w:rPr>
            </w:r>
            <w:r>
              <w:rPr>
                <w:noProof/>
                <w:webHidden/>
              </w:rPr>
              <w:fldChar w:fldCharType="separate"/>
            </w:r>
            <w:r>
              <w:rPr>
                <w:noProof/>
                <w:webHidden/>
              </w:rPr>
              <w:t>5</w:t>
            </w:r>
            <w:r>
              <w:rPr>
                <w:noProof/>
                <w:webHidden/>
              </w:rPr>
              <w:fldChar w:fldCharType="end"/>
            </w:r>
          </w:hyperlink>
        </w:p>
        <w:p w:rsidR="00FA11B6" w:rsidRDefault="00FA11B6">
          <w:pPr>
            <w:pStyle w:val="TDC2"/>
            <w:tabs>
              <w:tab w:val="right" w:leader="dot" w:pos="9350"/>
            </w:tabs>
            <w:rPr>
              <w:rFonts w:asciiTheme="minorHAnsi" w:hAnsiTheme="minorHAnsi"/>
              <w:noProof/>
              <w:lang w:val="es-ES" w:eastAsia="es-ES"/>
            </w:rPr>
          </w:pPr>
          <w:hyperlink w:anchor="_Toc421271301" w:history="1">
            <w:r w:rsidRPr="00C1475D">
              <w:rPr>
                <w:rStyle w:val="Hipervnculo"/>
                <w:rFonts w:ascii="Calibri" w:eastAsia="Times New Roman" w:hAnsi="Calibri" w:cs="Times New Roman"/>
                <w:noProof/>
                <w:lang w:val="es-ES" w:eastAsia="es-ES"/>
              </w:rPr>
              <w:t>Riesgo 3: Falta de conocimiento técnico</w:t>
            </w:r>
            <w:r>
              <w:rPr>
                <w:noProof/>
                <w:webHidden/>
              </w:rPr>
              <w:tab/>
            </w:r>
            <w:r>
              <w:rPr>
                <w:noProof/>
                <w:webHidden/>
              </w:rPr>
              <w:fldChar w:fldCharType="begin"/>
            </w:r>
            <w:r>
              <w:rPr>
                <w:noProof/>
                <w:webHidden/>
              </w:rPr>
              <w:instrText xml:space="preserve"> PAGEREF _Toc421271301 \h </w:instrText>
            </w:r>
            <w:r>
              <w:rPr>
                <w:noProof/>
                <w:webHidden/>
              </w:rPr>
            </w:r>
            <w:r>
              <w:rPr>
                <w:noProof/>
                <w:webHidden/>
              </w:rPr>
              <w:fldChar w:fldCharType="separate"/>
            </w:r>
            <w:r>
              <w:rPr>
                <w:noProof/>
                <w:webHidden/>
              </w:rPr>
              <w:t>6</w:t>
            </w:r>
            <w:r>
              <w:rPr>
                <w:noProof/>
                <w:webHidden/>
              </w:rPr>
              <w:fldChar w:fldCharType="end"/>
            </w:r>
          </w:hyperlink>
        </w:p>
        <w:p w:rsidR="00FA11B6" w:rsidRDefault="00FA11B6">
          <w:pPr>
            <w:pStyle w:val="TDC2"/>
            <w:tabs>
              <w:tab w:val="right" w:leader="dot" w:pos="9350"/>
            </w:tabs>
            <w:rPr>
              <w:rFonts w:asciiTheme="minorHAnsi" w:hAnsiTheme="minorHAnsi"/>
              <w:noProof/>
              <w:lang w:val="es-ES" w:eastAsia="es-ES"/>
            </w:rPr>
          </w:pPr>
          <w:hyperlink w:anchor="_Toc421271302" w:history="1">
            <w:r w:rsidRPr="00C1475D">
              <w:rPr>
                <w:rStyle w:val="Hipervnculo"/>
                <w:rFonts w:ascii="Calibri" w:eastAsia="Times New Roman" w:hAnsi="Calibri" w:cs="Times New Roman"/>
                <w:noProof/>
                <w:lang w:val="es-ES" w:eastAsia="es-ES"/>
              </w:rPr>
              <w:t>Riesgo 9: Subestimar el alcance del sistema</w:t>
            </w:r>
            <w:r>
              <w:rPr>
                <w:noProof/>
                <w:webHidden/>
              </w:rPr>
              <w:tab/>
            </w:r>
            <w:r>
              <w:rPr>
                <w:noProof/>
                <w:webHidden/>
              </w:rPr>
              <w:fldChar w:fldCharType="begin"/>
            </w:r>
            <w:r>
              <w:rPr>
                <w:noProof/>
                <w:webHidden/>
              </w:rPr>
              <w:instrText xml:space="preserve"> PAGEREF _Toc421271302 \h </w:instrText>
            </w:r>
            <w:r>
              <w:rPr>
                <w:noProof/>
                <w:webHidden/>
              </w:rPr>
            </w:r>
            <w:r>
              <w:rPr>
                <w:noProof/>
                <w:webHidden/>
              </w:rPr>
              <w:fldChar w:fldCharType="separate"/>
            </w:r>
            <w:r>
              <w:rPr>
                <w:noProof/>
                <w:webHidden/>
              </w:rPr>
              <w:t>6</w:t>
            </w:r>
            <w:r>
              <w:rPr>
                <w:noProof/>
                <w:webHidden/>
              </w:rPr>
              <w:fldChar w:fldCharType="end"/>
            </w:r>
          </w:hyperlink>
        </w:p>
        <w:p w:rsidR="00FA11B6" w:rsidRDefault="00FA11B6">
          <w:pPr>
            <w:pStyle w:val="TDC2"/>
            <w:tabs>
              <w:tab w:val="right" w:leader="dot" w:pos="9350"/>
            </w:tabs>
            <w:rPr>
              <w:rFonts w:asciiTheme="minorHAnsi" w:hAnsiTheme="minorHAnsi"/>
              <w:noProof/>
              <w:lang w:val="es-ES" w:eastAsia="es-ES"/>
            </w:rPr>
          </w:pPr>
          <w:hyperlink w:anchor="_Toc421271303" w:history="1">
            <w:r w:rsidRPr="00C1475D">
              <w:rPr>
                <w:rStyle w:val="Hipervnculo"/>
                <w:noProof/>
                <w:lang w:val="es-ES" w:eastAsia="es-ES"/>
              </w:rPr>
              <w:t>Riesgo 16: Falta de equipamiento para el desarrollo</w:t>
            </w:r>
            <w:r>
              <w:rPr>
                <w:noProof/>
                <w:webHidden/>
              </w:rPr>
              <w:tab/>
            </w:r>
            <w:r>
              <w:rPr>
                <w:noProof/>
                <w:webHidden/>
              </w:rPr>
              <w:fldChar w:fldCharType="begin"/>
            </w:r>
            <w:r>
              <w:rPr>
                <w:noProof/>
                <w:webHidden/>
              </w:rPr>
              <w:instrText xml:space="preserve"> PAGEREF _Toc421271303 \h </w:instrText>
            </w:r>
            <w:r>
              <w:rPr>
                <w:noProof/>
                <w:webHidden/>
              </w:rPr>
            </w:r>
            <w:r>
              <w:rPr>
                <w:noProof/>
                <w:webHidden/>
              </w:rPr>
              <w:fldChar w:fldCharType="separate"/>
            </w:r>
            <w:r>
              <w:rPr>
                <w:noProof/>
                <w:webHidden/>
              </w:rPr>
              <w:t>6</w:t>
            </w:r>
            <w:r>
              <w:rPr>
                <w:noProof/>
                <w:webHidden/>
              </w:rPr>
              <w:fldChar w:fldCharType="end"/>
            </w:r>
          </w:hyperlink>
        </w:p>
        <w:p w:rsidR="000B746E" w:rsidRDefault="000B746E">
          <w:r w:rsidRPr="00EB6FFE">
            <w:rPr>
              <w:b/>
              <w:bCs/>
            </w:rPr>
            <w:fldChar w:fldCharType="end"/>
          </w:r>
        </w:p>
      </w:sdtContent>
    </w:sdt>
    <w:p w:rsidR="000B746E" w:rsidRDefault="000B746E">
      <w:pPr>
        <w:rPr>
          <w:rFonts w:asciiTheme="majorHAnsi" w:eastAsiaTheme="majorEastAsia" w:hAnsiTheme="majorHAnsi" w:cstheme="majorBidi"/>
          <w:caps/>
          <w:color w:val="63A537" w:themeColor="text2"/>
          <w:spacing w:val="10"/>
          <w:sz w:val="52"/>
          <w:szCs w:val="52"/>
          <w:lang w:val="es-ES"/>
        </w:rPr>
      </w:pPr>
      <w:r>
        <w:rPr>
          <w:lang w:val="es-ES"/>
        </w:rPr>
        <w:br w:type="page"/>
      </w:r>
    </w:p>
    <w:p w:rsidR="00D529AB" w:rsidRPr="00BC2CF5" w:rsidRDefault="0047235B" w:rsidP="009D1A79">
      <w:pPr>
        <w:pStyle w:val="Ttulo1"/>
        <w:rPr>
          <w:lang w:val="es-ES"/>
        </w:rPr>
      </w:pPr>
      <w:bookmarkStart w:id="1" w:name="_Toc421271292"/>
      <w:r w:rsidRPr="00BC2CF5">
        <w:rPr>
          <w:lang w:val="es-ES"/>
        </w:rPr>
        <w:lastRenderedPageBreak/>
        <w:t>Identificación de Riesgos</w:t>
      </w:r>
      <w:bookmarkEnd w:id="1"/>
    </w:p>
    <w:p w:rsidR="00BC2CF5" w:rsidRPr="00BC2CF5" w:rsidRDefault="00BC2CF5" w:rsidP="009D1A79">
      <w:pPr>
        <w:pStyle w:val="Ttulo2"/>
        <w:rPr>
          <w:lang w:val="es-ES"/>
        </w:rPr>
      </w:pPr>
      <w:bookmarkStart w:id="2" w:name="_Toc421271293"/>
      <w:r w:rsidRPr="00BC2CF5">
        <w:rPr>
          <w:lang w:val="es-ES"/>
        </w:rPr>
        <w:t>Riesgos Identificados</w:t>
      </w:r>
      <w:bookmarkEnd w:id="2"/>
    </w:p>
    <w:tbl>
      <w:tblPr>
        <w:tblpPr w:leftFromText="141" w:rightFromText="141" w:vertAnchor="page" w:horzAnchor="margin" w:tblpY="3070"/>
        <w:tblW w:w="9629" w:type="dxa"/>
        <w:tblCellMar>
          <w:left w:w="70" w:type="dxa"/>
          <w:right w:w="70" w:type="dxa"/>
        </w:tblCellMar>
        <w:tblLook w:val="04A0" w:firstRow="1" w:lastRow="0" w:firstColumn="1" w:lastColumn="0" w:noHBand="0" w:noVBand="1"/>
      </w:tblPr>
      <w:tblGrid>
        <w:gridCol w:w="364"/>
        <w:gridCol w:w="4304"/>
        <w:gridCol w:w="992"/>
        <w:gridCol w:w="1276"/>
        <w:gridCol w:w="883"/>
        <w:gridCol w:w="1810"/>
      </w:tblGrid>
      <w:tr w:rsidR="000B746E" w:rsidRPr="00067811" w:rsidTr="000B746E">
        <w:trPr>
          <w:trHeight w:val="291"/>
        </w:trPr>
        <w:tc>
          <w:tcPr>
            <w:tcW w:w="364" w:type="dxa"/>
            <w:tcBorders>
              <w:top w:val="single" w:sz="8" w:space="0" w:color="auto"/>
              <w:left w:val="single" w:sz="8" w:space="0" w:color="auto"/>
              <w:bottom w:val="nil"/>
              <w:right w:val="single" w:sz="4" w:space="0" w:color="auto"/>
            </w:tcBorders>
            <w:shd w:val="clear" w:color="000000" w:fill="D9D9D9"/>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w:t>
            </w:r>
          </w:p>
        </w:tc>
        <w:tc>
          <w:tcPr>
            <w:tcW w:w="4304" w:type="dxa"/>
            <w:tcBorders>
              <w:top w:val="single" w:sz="8" w:space="0" w:color="auto"/>
              <w:left w:val="nil"/>
              <w:bottom w:val="nil"/>
              <w:right w:val="single" w:sz="4" w:space="0" w:color="auto"/>
            </w:tcBorders>
            <w:shd w:val="clear" w:color="000000" w:fill="D9D9D9"/>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Riesgo</w:t>
            </w:r>
          </w:p>
        </w:tc>
        <w:tc>
          <w:tcPr>
            <w:tcW w:w="992" w:type="dxa"/>
            <w:tcBorders>
              <w:top w:val="single" w:sz="8" w:space="0" w:color="auto"/>
              <w:left w:val="nil"/>
              <w:bottom w:val="nil"/>
              <w:right w:val="single" w:sz="4" w:space="0" w:color="auto"/>
            </w:tcBorders>
            <w:shd w:val="clear" w:color="000000" w:fill="D9D9D9"/>
            <w:noWrap/>
            <w:vAlign w:val="bottom"/>
            <w:hideMark/>
          </w:tcPr>
          <w:p w:rsidR="000B746E" w:rsidRPr="00067811" w:rsidRDefault="00067811" w:rsidP="000B746E">
            <w:pPr>
              <w:spacing w:before="0" w:after="0" w:line="240" w:lineRule="auto"/>
              <w:rPr>
                <w:rFonts w:eastAsia="Times New Roman" w:cs="Times New Roman"/>
                <w:color w:val="000000"/>
                <w:sz w:val="20"/>
                <w:szCs w:val="20"/>
                <w:lang w:val="es-ES" w:eastAsia="es-ES"/>
              </w:rPr>
            </w:pPr>
            <w:r>
              <w:rPr>
                <w:rFonts w:eastAsia="Times New Roman" w:cs="Times New Roman"/>
                <w:color w:val="000000"/>
                <w:sz w:val="20"/>
                <w:szCs w:val="20"/>
                <w:lang w:val="es-ES" w:eastAsia="es-ES"/>
              </w:rPr>
              <w:t>Á</w:t>
            </w:r>
            <w:r w:rsidR="000B746E" w:rsidRPr="00067811">
              <w:rPr>
                <w:rFonts w:eastAsia="Times New Roman" w:cs="Times New Roman"/>
                <w:color w:val="000000"/>
                <w:sz w:val="20"/>
                <w:szCs w:val="20"/>
                <w:lang w:val="es-ES" w:eastAsia="es-ES"/>
              </w:rPr>
              <w:t>mbito</w:t>
            </w:r>
          </w:p>
        </w:tc>
        <w:tc>
          <w:tcPr>
            <w:tcW w:w="1276" w:type="dxa"/>
            <w:tcBorders>
              <w:top w:val="single" w:sz="8" w:space="0" w:color="auto"/>
              <w:left w:val="nil"/>
              <w:bottom w:val="nil"/>
              <w:right w:val="single" w:sz="4" w:space="0" w:color="auto"/>
            </w:tcBorders>
            <w:shd w:val="clear" w:color="000000" w:fill="D9D9D9"/>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Conocimiento</w:t>
            </w:r>
          </w:p>
        </w:tc>
        <w:tc>
          <w:tcPr>
            <w:tcW w:w="883" w:type="dxa"/>
            <w:tcBorders>
              <w:top w:val="single" w:sz="8" w:space="0" w:color="auto"/>
              <w:left w:val="nil"/>
              <w:bottom w:val="nil"/>
              <w:right w:val="single" w:sz="4" w:space="0" w:color="auto"/>
            </w:tcBorders>
            <w:shd w:val="clear" w:color="000000" w:fill="D9D9D9"/>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Contexto</w:t>
            </w:r>
          </w:p>
        </w:tc>
        <w:tc>
          <w:tcPr>
            <w:tcW w:w="1810" w:type="dxa"/>
            <w:tcBorders>
              <w:top w:val="single" w:sz="8" w:space="0" w:color="auto"/>
              <w:left w:val="nil"/>
              <w:bottom w:val="nil"/>
              <w:right w:val="single" w:sz="4" w:space="0" w:color="auto"/>
            </w:tcBorders>
            <w:shd w:val="clear" w:color="000000" w:fill="D9D9D9"/>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Momento</w:t>
            </w:r>
          </w:p>
        </w:tc>
      </w:tr>
      <w:tr w:rsidR="000B746E" w:rsidRPr="00067811" w:rsidTr="000B746E">
        <w:trPr>
          <w:trHeight w:val="277"/>
        </w:trPr>
        <w:tc>
          <w:tcPr>
            <w:tcW w:w="364"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1</w:t>
            </w:r>
          </w:p>
        </w:tc>
        <w:tc>
          <w:tcPr>
            <w:tcW w:w="4304" w:type="dxa"/>
            <w:tcBorders>
              <w:top w:val="single" w:sz="8" w:space="0" w:color="auto"/>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El equipo no llega al final con la totalidad exámenes rendidos</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single" w:sz="8" w:space="0" w:color="auto"/>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single" w:sz="8" w:space="0" w:color="auto"/>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single" w:sz="8" w:space="0" w:color="auto"/>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Puesta en Marcha</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2</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Mala estimación de tiempos</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Todos</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3</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Falta de conocimiento técnico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Técnico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Desarrollo</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4</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Enfermedades o problemas personales de un integrante</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Impredecible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Todos</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5</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No se cumple con los plazos de entrega previstos</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Todos</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6</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El sistema no cumple con las expectativas de los usuarios</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Negocio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Externo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Puesta en Marcha</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7</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Sobreasignación de tareas al equipo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Todos</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8</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Falta de compromiso del equipo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67811" w:rsidP="000B746E">
            <w:pPr>
              <w:spacing w:before="0" w:after="0" w:line="240" w:lineRule="auto"/>
              <w:rPr>
                <w:rFonts w:eastAsia="Times New Roman" w:cs="Times New Roman"/>
                <w:color w:val="000000"/>
                <w:sz w:val="20"/>
                <w:szCs w:val="20"/>
                <w:lang w:val="es-ES" w:eastAsia="es-ES"/>
              </w:rPr>
            </w:pPr>
            <w:r>
              <w:rPr>
                <w:rFonts w:eastAsia="Times New Roman" w:cs="Times New Roman"/>
                <w:color w:val="000000"/>
                <w:sz w:val="20"/>
                <w:szCs w:val="20"/>
                <w:lang w:val="es-ES" w:eastAsia="es-ES"/>
              </w:rPr>
              <w:t>Impredec</w:t>
            </w:r>
            <w:r w:rsidR="000B746E" w:rsidRPr="00067811">
              <w:rPr>
                <w:rFonts w:eastAsia="Times New Roman" w:cs="Times New Roman"/>
                <w:color w:val="000000"/>
                <w:sz w:val="20"/>
                <w:szCs w:val="20"/>
                <w:lang w:val="es-ES" w:eastAsia="es-ES"/>
              </w:rPr>
              <w:t>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Todos</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9</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Subestimar el alcance del sistema</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Impredecible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Desarrollo</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10</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Un integrante deje el proyecto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Impredecible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Todos</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11</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Falta de liderazgo en el proyecto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Todos</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12</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No cumplir todas las funcionalidades del producto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Desarrollo</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13</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Subestimar entregables de proyecto</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Todos</w:t>
            </w:r>
          </w:p>
        </w:tc>
      </w:tr>
      <w:tr w:rsidR="000B746E" w:rsidRPr="00067811"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14</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Los usuarios no se adaptan al sistema</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Negocio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Externo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Puesta en Marcha</w:t>
            </w:r>
          </w:p>
        </w:tc>
      </w:tr>
      <w:tr w:rsidR="000B746E" w:rsidRPr="00741BE7" w:rsidTr="000B746E">
        <w:trPr>
          <w:trHeight w:val="277"/>
        </w:trPr>
        <w:tc>
          <w:tcPr>
            <w:tcW w:w="364" w:type="dxa"/>
            <w:tcBorders>
              <w:top w:val="nil"/>
              <w:left w:val="single" w:sz="8" w:space="0" w:color="auto"/>
              <w:bottom w:val="single" w:sz="4"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15</w:t>
            </w:r>
          </w:p>
        </w:tc>
        <w:tc>
          <w:tcPr>
            <w:tcW w:w="4304"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Falta de presupuesto para licencias de software</w:t>
            </w:r>
          </w:p>
        </w:tc>
        <w:tc>
          <w:tcPr>
            <w:tcW w:w="992"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Impredecible</w:t>
            </w:r>
          </w:p>
        </w:tc>
        <w:tc>
          <w:tcPr>
            <w:tcW w:w="883"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4"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Desarrollo y Puesta en Marcha</w:t>
            </w:r>
          </w:p>
        </w:tc>
      </w:tr>
      <w:tr w:rsidR="000B746E" w:rsidRPr="00067811" w:rsidTr="000B746E">
        <w:trPr>
          <w:trHeight w:val="291"/>
        </w:trPr>
        <w:tc>
          <w:tcPr>
            <w:tcW w:w="364" w:type="dxa"/>
            <w:tcBorders>
              <w:top w:val="nil"/>
              <w:left w:val="single" w:sz="8" w:space="0" w:color="auto"/>
              <w:bottom w:val="single" w:sz="8" w:space="0" w:color="auto"/>
              <w:right w:val="single" w:sz="4" w:space="0" w:color="auto"/>
            </w:tcBorders>
            <w:shd w:val="clear" w:color="000000" w:fill="F2F2F2"/>
            <w:noWrap/>
            <w:vAlign w:val="bottom"/>
            <w:hideMark/>
          </w:tcPr>
          <w:p w:rsidR="000B746E" w:rsidRPr="00067811" w:rsidRDefault="000B746E" w:rsidP="000B746E">
            <w:pPr>
              <w:spacing w:before="0" w:after="0" w:line="240" w:lineRule="auto"/>
              <w:jc w:val="right"/>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16</w:t>
            </w:r>
          </w:p>
        </w:tc>
        <w:tc>
          <w:tcPr>
            <w:tcW w:w="4304" w:type="dxa"/>
            <w:tcBorders>
              <w:top w:val="nil"/>
              <w:left w:val="nil"/>
              <w:bottom w:val="single" w:sz="8"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Falta de equipamiento para desarrollo</w:t>
            </w:r>
          </w:p>
        </w:tc>
        <w:tc>
          <w:tcPr>
            <w:tcW w:w="992" w:type="dxa"/>
            <w:tcBorders>
              <w:top w:val="nil"/>
              <w:left w:val="nil"/>
              <w:bottom w:val="single" w:sz="8"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Proyecto</w:t>
            </w:r>
          </w:p>
        </w:tc>
        <w:tc>
          <w:tcPr>
            <w:tcW w:w="1276" w:type="dxa"/>
            <w:tcBorders>
              <w:top w:val="nil"/>
              <w:left w:val="nil"/>
              <w:bottom w:val="single" w:sz="8"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Impredecible</w:t>
            </w:r>
          </w:p>
        </w:tc>
        <w:tc>
          <w:tcPr>
            <w:tcW w:w="883" w:type="dxa"/>
            <w:tcBorders>
              <w:top w:val="nil"/>
              <w:left w:val="nil"/>
              <w:bottom w:val="single" w:sz="8"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Interno</w:t>
            </w:r>
          </w:p>
        </w:tc>
        <w:tc>
          <w:tcPr>
            <w:tcW w:w="1810" w:type="dxa"/>
            <w:tcBorders>
              <w:top w:val="nil"/>
              <w:left w:val="nil"/>
              <w:bottom w:val="single" w:sz="8" w:space="0" w:color="auto"/>
              <w:right w:val="single" w:sz="4" w:space="0" w:color="auto"/>
            </w:tcBorders>
            <w:shd w:val="clear" w:color="auto" w:fill="auto"/>
            <w:noWrap/>
            <w:vAlign w:val="bottom"/>
            <w:hideMark/>
          </w:tcPr>
          <w:p w:rsidR="000B746E" w:rsidRPr="00067811" w:rsidRDefault="000B746E" w:rsidP="000B746E">
            <w:pPr>
              <w:spacing w:before="0" w:after="0" w:line="240" w:lineRule="auto"/>
              <w:rPr>
                <w:rFonts w:eastAsia="Times New Roman" w:cs="Times New Roman"/>
                <w:color w:val="000000"/>
                <w:sz w:val="20"/>
                <w:szCs w:val="20"/>
                <w:lang w:val="es-ES" w:eastAsia="es-ES"/>
              </w:rPr>
            </w:pPr>
            <w:r w:rsidRPr="00067811">
              <w:rPr>
                <w:rFonts w:eastAsia="Times New Roman" w:cs="Times New Roman"/>
                <w:color w:val="000000"/>
                <w:sz w:val="20"/>
                <w:szCs w:val="20"/>
                <w:lang w:val="es-ES" w:eastAsia="es-ES"/>
              </w:rPr>
              <w:t>Desarrollo</w:t>
            </w:r>
          </w:p>
        </w:tc>
      </w:tr>
    </w:tbl>
    <w:p w:rsidR="00BC2CF5" w:rsidRDefault="00BC2CF5" w:rsidP="00BC2CF5">
      <w:pPr>
        <w:rPr>
          <w:lang w:val="es-ES"/>
        </w:rPr>
      </w:pPr>
    </w:p>
    <w:p w:rsidR="00BC2CF5" w:rsidRDefault="00BC2CF5" w:rsidP="00BC2CF5">
      <w:pPr>
        <w:rPr>
          <w:lang w:val="es-ES"/>
        </w:rPr>
      </w:pPr>
    </w:p>
    <w:p w:rsidR="00BC2CF5" w:rsidRDefault="00BC2CF5" w:rsidP="00BC2CF5">
      <w:pPr>
        <w:rPr>
          <w:lang w:val="es-ES"/>
        </w:rPr>
      </w:pPr>
    </w:p>
    <w:p w:rsidR="00BC2CF5" w:rsidRDefault="00BC2CF5" w:rsidP="00BC2CF5">
      <w:pPr>
        <w:rPr>
          <w:lang w:val="es-ES"/>
        </w:rPr>
      </w:pPr>
    </w:p>
    <w:p w:rsidR="000B746E" w:rsidRDefault="000B746E">
      <w:pPr>
        <w:rPr>
          <w:rFonts w:asciiTheme="majorHAnsi" w:eastAsiaTheme="majorEastAsia" w:hAnsiTheme="majorHAnsi" w:cstheme="majorBidi"/>
          <w:caps/>
          <w:color w:val="FFFFFF" w:themeColor="background1"/>
          <w:spacing w:val="15"/>
          <w:lang w:val="es-ES"/>
        </w:rPr>
      </w:pPr>
      <w:r>
        <w:rPr>
          <w:lang w:val="es-ES"/>
        </w:rPr>
        <w:br w:type="page"/>
      </w:r>
    </w:p>
    <w:p w:rsidR="00BC2CF5" w:rsidRDefault="00BC2CF5" w:rsidP="009D1A79">
      <w:pPr>
        <w:pStyle w:val="Ttulo1"/>
        <w:rPr>
          <w:lang w:val="es-ES"/>
        </w:rPr>
      </w:pPr>
      <w:bookmarkStart w:id="3" w:name="_Toc421271294"/>
      <w:r w:rsidRPr="00BC2CF5">
        <w:rPr>
          <w:lang w:val="es-ES"/>
        </w:rPr>
        <w:lastRenderedPageBreak/>
        <w:t>Análisis Cualitativo</w:t>
      </w:r>
      <w:bookmarkEnd w:id="3"/>
    </w:p>
    <w:p w:rsidR="005A41A6" w:rsidRPr="00067811" w:rsidRDefault="005A41A6" w:rsidP="006C7C88">
      <w:pPr>
        <w:rPr>
          <w:lang w:val="es-ES"/>
        </w:rPr>
      </w:pPr>
      <w:r w:rsidRPr="00067811">
        <w:rPr>
          <w:lang w:val="es-ES"/>
        </w:rPr>
        <w:t>A continuación, el equipo ha definido para cada riesgo, su probabilidad de ocurrencia como Alta-Media-Baja y su impacto como Alto-Medio-Bajo.</w:t>
      </w:r>
    </w:p>
    <w:p w:rsidR="005A41A6" w:rsidRPr="00067811" w:rsidRDefault="005A41A6" w:rsidP="006C7C88">
      <w:pPr>
        <w:rPr>
          <w:lang w:val="es-ES"/>
        </w:rPr>
      </w:pPr>
      <w:r w:rsidRPr="00067811">
        <w:rPr>
          <w:lang w:val="es-ES"/>
        </w:rPr>
        <w:t xml:space="preserve">A partir de esto se arriba al resultado de criticidad del riesgo a partir </w:t>
      </w:r>
      <w:r w:rsidR="008016AD" w:rsidRPr="00067811">
        <w:rPr>
          <w:lang w:val="es-ES"/>
        </w:rPr>
        <w:t>de la matriz de probabilidad impacto que se detalla abajo.</w:t>
      </w:r>
    </w:p>
    <w:tbl>
      <w:tblPr>
        <w:tblpPr w:leftFromText="141" w:rightFromText="141" w:vertAnchor="page" w:horzAnchor="margin" w:tblpY="3722"/>
        <w:tblW w:w="8779" w:type="dxa"/>
        <w:tblCellMar>
          <w:left w:w="70" w:type="dxa"/>
          <w:right w:w="70" w:type="dxa"/>
        </w:tblCellMar>
        <w:tblLook w:val="04A0" w:firstRow="1" w:lastRow="0" w:firstColumn="1" w:lastColumn="0" w:noHBand="0" w:noVBand="1"/>
      </w:tblPr>
      <w:tblGrid>
        <w:gridCol w:w="380"/>
        <w:gridCol w:w="5139"/>
        <w:gridCol w:w="1169"/>
        <w:gridCol w:w="1099"/>
        <w:gridCol w:w="992"/>
      </w:tblGrid>
      <w:tr w:rsidR="00BC2CF5" w:rsidRPr="00BC2CF5" w:rsidTr="008016AD">
        <w:trPr>
          <w:trHeight w:val="315"/>
        </w:trPr>
        <w:tc>
          <w:tcPr>
            <w:tcW w:w="380" w:type="dxa"/>
            <w:tcBorders>
              <w:top w:val="single" w:sz="8" w:space="0" w:color="auto"/>
              <w:left w:val="single" w:sz="8" w:space="0" w:color="auto"/>
              <w:bottom w:val="nil"/>
              <w:right w:val="single" w:sz="4"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w:t>
            </w:r>
          </w:p>
        </w:tc>
        <w:tc>
          <w:tcPr>
            <w:tcW w:w="5139" w:type="dxa"/>
            <w:tcBorders>
              <w:top w:val="single" w:sz="8" w:space="0" w:color="auto"/>
              <w:left w:val="nil"/>
              <w:bottom w:val="nil"/>
              <w:right w:val="single" w:sz="4"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Riesgo</w:t>
            </w:r>
          </w:p>
        </w:tc>
        <w:tc>
          <w:tcPr>
            <w:tcW w:w="1169" w:type="dxa"/>
            <w:tcBorders>
              <w:top w:val="single" w:sz="8" w:space="0" w:color="auto"/>
              <w:left w:val="nil"/>
              <w:bottom w:val="nil"/>
              <w:right w:val="single" w:sz="4"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Probabilidad</w:t>
            </w:r>
          </w:p>
        </w:tc>
        <w:tc>
          <w:tcPr>
            <w:tcW w:w="1099" w:type="dxa"/>
            <w:tcBorders>
              <w:top w:val="single" w:sz="8" w:space="0" w:color="auto"/>
              <w:left w:val="nil"/>
              <w:bottom w:val="nil"/>
              <w:right w:val="single" w:sz="8"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Impacto</w:t>
            </w:r>
          </w:p>
        </w:tc>
        <w:tc>
          <w:tcPr>
            <w:tcW w:w="992" w:type="dxa"/>
            <w:tcBorders>
              <w:top w:val="single" w:sz="8" w:space="0" w:color="auto"/>
              <w:left w:val="single" w:sz="4" w:space="0" w:color="auto"/>
              <w:bottom w:val="nil"/>
              <w:right w:val="single" w:sz="8" w:space="0" w:color="auto"/>
            </w:tcBorders>
            <w:shd w:val="clear" w:color="000000" w:fill="D9D9D9"/>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Resultado</w:t>
            </w:r>
          </w:p>
        </w:tc>
      </w:tr>
      <w:tr w:rsidR="00BC2CF5" w:rsidRPr="00BC2CF5" w:rsidTr="008016AD">
        <w:trPr>
          <w:trHeight w:val="300"/>
        </w:trPr>
        <w:tc>
          <w:tcPr>
            <w:tcW w:w="3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c>
          <w:tcPr>
            <w:tcW w:w="5139" w:type="dxa"/>
            <w:tcBorders>
              <w:top w:val="single" w:sz="8" w:space="0" w:color="auto"/>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xml:space="preserve">El equipo no llega al final con la totalidad </w:t>
            </w:r>
            <w:proofErr w:type="spellStart"/>
            <w:r w:rsidRPr="00BC2CF5">
              <w:rPr>
                <w:rFonts w:ascii="Calibri" w:eastAsia="Times New Roman" w:hAnsi="Calibri" w:cs="Times New Roman"/>
                <w:color w:val="000000"/>
                <w:sz w:val="20"/>
                <w:lang w:val="es-ES" w:eastAsia="es-ES"/>
              </w:rPr>
              <w:t>examenes</w:t>
            </w:r>
            <w:proofErr w:type="spellEnd"/>
            <w:r w:rsidRPr="00BC2CF5">
              <w:rPr>
                <w:rFonts w:ascii="Calibri" w:eastAsia="Times New Roman" w:hAnsi="Calibri" w:cs="Times New Roman"/>
                <w:color w:val="000000"/>
                <w:sz w:val="20"/>
                <w:lang w:val="es-ES" w:eastAsia="es-ES"/>
              </w:rPr>
              <w:t xml:space="preserve"> rendidos</w:t>
            </w:r>
          </w:p>
        </w:tc>
        <w:tc>
          <w:tcPr>
            <w:tcW w:w="1169" w:type="dxa"/>
            <w:tcBorders>
              <w:top w:val="single" w:sz="8" w:space="0" w:color="auto"/>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single" w:sz="8" w:space="0" w:color="auto"/>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c>
          <w:tcPr>
            <w:tcW w:w="992" w:type="dxa"/>
            <w:tcBorders>
              <w:top w:val="single" w:sz="8" w:space="0" w:color="auto"/>
              <w:left w:val="nil"/>
              <w:bottom w:val="single" w:sz="4" w:space="0" w:color="auto"/>
              <w:right w:val="single" w:sz="8" w:space="0" w:color="auto"/>
            </w:tcBorders>
            <w:shd w:val="clear" w:color="000000" w:fill="DA0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Mala estimación de tiempos</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conocimiento técnico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4</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Enfermedades o problemas personales de un integrante</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5</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No se cumple con los plazos de entrega previstos</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6</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El sistema no cumple con las expectativas de los usuarios</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Bajo</w:t>
            </w:r>
          </w:p>
        </w:tc>
        <w:tc>
          <w:tcPr>
            <w:tcW w:w="992" w:type="dxa"/>
            <w:tcBorders>
              <w:top w:val="nil"/>
              <w:left w:val="nil"/>
              <w:bottom w:val="single" w:sz="4" w:space="0" w:color="auto"/>
              <w:right w:val="single" w:sz="8" w:space="0" w:color="auto"/>
            </w:tcBorders>
            <w:shd w:val="clear" w:color="000000" w:fill="92D05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7</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Sobreasignación de tareas al equipo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8</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compromiso del equipo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el alcance del sistema</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4B084"/>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SG</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10</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Un integrante deje el proyecto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11</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liderazgo en el proyecto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9BC2E6"/>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12</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No cumplir todas las funcionalidades del producto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FFC00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MD</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13</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entregables de proyecto</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9BC2E6"/>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PS</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14</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Los usuarios no se adaptan al sistema</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Bajo</w:t>
            </w:r>
          </w:p>
        </w:tc>
        <w:tc>
          <w:tcPr>
            <w:tcW w:w="992" w:type="dxa"/>
            <w:tcBorders>
              <w:top w:val="nil"/>
              <w:left w:val="nil"/>
              <w:bottom w:val="single" w:sz="4" w:space="0" w:color="auto"/>
              <w:right w:val="single" w:sz="8" w:space="0" w:color="auto"/>
            </w:tcBorders>
            <w:shd w:val="clear" w:color="000000" w:fill="92D05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w:t>
            </w:r>
          </w:p>
        </w:tc>
      </w:tr>
      <w:tr w:rsidR="00BC2CF5"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15</w:t>
            </w:r>
          </w:p>
        </w:tc>
        <w:tc>
          <w:tcPr>
            <w:tcW w:w="513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presupuesto para licencias de software</w:t>
            </w:r>
          </w:p>
        </w:tc>
        <w:tc>
          <w:tcPr>
            <w:tcW w:w="116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Baja</w:t>
            </w:r>
          </w:p>
        </w:tc>
        <w:tc>
          <w:tcPr>
            <w:tcW w:w="1099" w:type="dxa"/>
            <w:tcBorders>
              <w:top w:val="nil"/>
              <w:left w:val="nil"/>
              <w:bottom w:val="single" w:sz="4"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Baja</w:t>
            </w:r>
          </w:p>
        </w:tc>
        <w:tc>
          <w:tcPr>
            <w:tcW w:w="992" w:type="dxa"/>
            <w:tcBorders>
              <w:top w:val="nil"/>
              <w:left w:val="nil"/>
              <w:bottom w:val="single" w:sz="4" w:space="0" w:color="auto"/>
              <w:right w:val="single" w:sz="8" w:space="0" w:color="auto"/>
            </w:tcBorders>
            <w:shd w:val="clear" w:color="000000" w:fill="92D05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w:t>
            </w:r>
          </w:p>
        </w:tc>
      </w:tr>
      <w:tr w:rsidR="00BC2CF5" w:rsidRPr="00BC2CF5" w:rsidTr="008016AD">
        <w:trPr>
          <w:trHeight w:val="315"/>
        </w:trPr>
        <w:tc>
          <w:tcPr>
            <w:tcW w:w="380" w:type="dxa"/>
            <w:tcBorders>
              <w:top w:val="nil"/>
              <w:left w:val="single" w:sz="8" w:space="0" w:color="auto"/>
              <w:bottom w:val="single" w:sz="8" w:space="0" w:color="auto"/>
              <w:right w:val="single" w:sz="4" w:space="0" w:color="auto"/>
            </w:tcBorders>
            <w:shd w:val="clear" w:color="000000" w:fill="F2F2F2"/>
            <w:noWrap/>
            <w:vAlign w:val="bottom"/>
            <w:hideMark/>
          </w:tcPr>
          <w:p w:rsidR="00BC2CF5" w:rsidRPr="00BC2CF5" w:rsidRDefault="00BC2CF5"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16</w:t>
            </w:r>
          </w:p>
        </w:tc>
        <w:tc>
          <w:tcPr>
            <w:tcW w:w="5139" w:type="dxa"/>
            <w:tcBorders>
              <w:top w:val="nil"/>
              <w:left w:val="nil"/>
              <w:bottom w:val="single" w:sz="8"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equipamiento para desarrollo</w:t>
            </w:r>
          </w:p>
        </w:tc>
        <w:tc>
          <w:tcPr>
            <w:tcW w:w="1169" w:type="dxa"/>
            <w:tcBorders>
              <w:top w:val="nil"/>
              <w:left w:val="nil"/>
              <w:bottom w:val="single" w:sz="8"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Baja</w:t>
            </w:r>
          </w:p>
        </w:tc>
        <w:tc>
          <w:tcPr>
            <w:tcW w:w="1099" w:type="dxa"/>
            <w:tcBorders>
              <w:top w:val="nil"/>
              <w:left w:val="nil"/>
              <w:bottom w:val="single" w:sz="8" w:space="0" w:color="auto"/>
              <w:right w:val="single" w:sz="4" w:space="0" w:color="auto"/>
            </w:tcBorders>
            <w:shd w:val="clear" w:color="auto" w:fill="auto"/>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8" w:space="0" w:color="auto"/>
              <w:right w:val="single" w:sz="8" w:space="0" w:color="auto"/>
            </w:tcBorders>
            <w:shd w:val="clear" w:color="000000" w:fill="92D050"/>
            <w:noWrap/>
            <w:vAlign w:val="bottom"/>
            <w:hideMark/>
          </w:tcPr>
          <w:p w:rsidR="00BC2CF5" w:rsidRPr="00BC2CF5" w:rsidRDefault="00BC2CF5"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w:t>
            </w:r>
          </w:p>
        </w:tc>
      </w:tr>
    </w:tbl>
    <w:p w:rsidR="00BC2CF5" w:rsidRPr="00BC2CF5" w:rsidRDefault="00BC2CF5" w:rsidP="00BC2CF5">
      <w:pPr>
        <w:rPr>
          <w:lang w:val="es-ES"/>
        </w:rPr>
      </w:pPr>
    </w:p>
    <w:p w:rsidR="00BC2CF5" w:rsidRPr="00BC2CF5" w:rsidRDefault="00BC2CF5" w:rsidP="00BC2CF5">
      <w:pPr>
        <w:rPr>
          <w:lang w:val="es-ES"/>
        </w:rPr>
      </w:pPr>
    </w:p>
    <w:p w:rsidR="008F7DA3" w:rsidRDefault="008F7DA3"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p w:rsidR="00BC2CF5" w:rsidRDefault="00BC2CF5" w:rsidP="00BC2CF5">
      <w:pPr>
        <w:rPr>
          <w:i/>
          <w:lang w:val="es-ES"/>
        </w:rPr>
      </w:pPr>
    </w:p>
    <w:tbl>
      <w:tblPr>
        <w:tblpPr w:leftFromText="141" w:rightFromText="141" w:vertAnchor="text" w:horzAnchor="margin" w:tblpY="207"/>
        <w:tblW w:w="6735" w:type="dxa"/>
        <w:tblCellMar>
          <w:left w:w="70" w:type="dxa"/>
          <w:right w:w="70" w:type="dxa"/>
        </w:tblCellMar>
        <w:tblLook w:val="04A0" w:firstRow="1" w:lastRow="0" w:firstColumn="1" w:lastColumn="0" w:noHBand="0" w:noVBand="1"/>
      </w:tblPr>
      <w:tblGrid>
        <w:gridCol w:w="1230"/>
        <w:gridCol w:w="1101"/>
        <w:gridCol w:w="1101"/>
        <w:gridCol w:w="1101"/>
        <w:gridCol w:w="1101"/>
        <w:gridCol w:w="1101"/>
      </w:tblGrid>
      <w:tr w:rsidR="00BC2CF5" w:rsidRPr="00BC2CF5" w:rsidTr="00BC2CF5">
        <w:trPr>
          <w:trHeight w:val="268"/>
        </w:trPr>
        <w:tc>
          <w:tcPr>
            <w:tcW w:w="1230" w:type="dxa"/>
            <w:vMerge w:val="restart"/>
            <w:tcBorders>
              <w:top w:val="single" w:sz="8" w:space="0" w:color="auto"/>
              <w:left w:val="single" w:sz="8" w:space="0" w:color="auto"/>
              <w:bottom w:val="single" w:sz="8" w:space="0" w:color="000000"/>
              <w:right w:val="single" w:sz="4" w:space="0" w:color="auto"/>
            </w:tcBorders>
            <w:shd w:val="clear" w:color="000000" w:fill="D9D9D9"/>
            <w:vAlign w:val="bottom"/>
            <w:hideMark/>
          </w:tcPr>
          <w:p w:rsidR="00BC2CF5" w:rsidRPr="00BC2CF5" w:rsidRDefault="00BC2CF5" w:rsidP="00BC2CF5">
            <w:pPr>
              <w:spacing w:before="0" w:after="0" w:line="240" w:lineRule="auto"/>
              <w:jc w:val="center"/>
              <w:rPr>
                <w:rFonts w:ascii="Calibri" w:eastAsia="Times New Roman" w:hAnsi="Calibri" w:cs="Times New Roman"/>
                <w:b/>
                <w:bCs/>
                <w:color w:val="000000"/>
                <w:sz w:val="20"/>
                <w:lang w:val="es-ES" w:eastAsia="es-ES"/>
              </w:rPr>
            </w:pPr>
            <w:r w:rsidRPr="00BC2CF5">
              <w:rPr>
                <w:rFonts w:ascii="Calibri" w:eastAsia="Times New Roman" w:hAnsi="Calibri" w:cs="Times New Roman"/>
                <w:b/>
                <w:bCs/>
                <w:color w:val="000000"/>
                <w:sz w:val="20"/>
                <w:lang w:val="es-ES" w:eastAsia="es-ES"/>
              </w:rPr>
              <w:t>Probabilidad / Impacto</w:t>
            </w:r>
          </w:p>
        </w:tc>
        <w:tc>
          <w:tcPr>
            <w:tcW w:w="1101"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Bajo</w:t>
            </w:r>
          </w:p>
        </w:tc>
        <w:tc>
          <w:tcPr>
            <w:tcW w:w="1101"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Bajo</w:t>
            </w:r>
          </w:p>
        </w:tc>
        <w:tc>
          <w:tcPr>
            <w:tcW w:w="1101"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1101"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1101" w:type="dxa"/>
            <w:vMerge w:val="restart"/>
            <w:tcBorders>
              <w:top w:val="single" w:sz="8" w:space="0" w:color="auto"/>
              <w:left w:val="single" w:sz="4" w:space="0" w:color="auto"/>
              <w:bottom w:val="single" w:sz="8" w:space="0" w:color="000000"/>
              <w:right w:val="single" w:sz="8" w:space="0" w:color="auto"/>
            </w:tcBorders>
            <w:shd w:val="clear" w:color="000000" w:fill="D9D9D9"/>
            <w:vAlign w:val="center"/>
            <w:hideMark/>
          </w:tcPr>
          <w:p w:rsidR="00BC2CF5" w:rsidRPr="00BC2CF5" w:rsidRDefault="00BC2CF5" w:rsidP="00BC2CF5">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r>
      <w:tr w:rsidR="00BC2CF5" w:rsidRPr="00BC2CF5" w:rsidTr="00BC2CF5">
        <w:trPr>
          <w:trHeight w:val="244"/>
        </w:trPr>
        <w:tc>
          <w:tcPr>
            <w:tcW w:w="1230" w:type="dxa"/>
            <w:vMerge/>
            <w:tcBorders>
              <w:top w:val="single" w:sz="8" w:space="0" w:color="auto"/>
              <w:left w:val="single" w:sz="8"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b/>
                <w:bCs/>
                <w:color w:val="000000"/>
                <w:sz w:val="20"/>
                <w:lang w:val="es-ES" w:eastAsia="es-ES"/>
              </w:rPr>
            </w:pPr>
          </w:p>
        </w:tc>
        <w:tc>
          <w:tcPr>
            <w:tcW w:w="1101" w:type="dxa"/>
            <w:vMerge/>
            <w:tcBorders>
              <w:top w:val="single" w:sz="8" w:space="0" w:color="auto"/>
              <w:left w:val="single" w:sz="4"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c>
          <w:tcPr>
            <w:tcW w:w="1101" w:type="dxa"/>
            <w:vMerge/>
            <w:tcBorders>
              <w:top w:val="single" w:sz="8" w:space="0" w:color="auto"/>
              <w:left w:val="single" w:sz="4"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c>
          <w:tcPr>
            <w:tcW w:w="1101" w:type="dxa"/>
            <w:vMerge/>
            <w:tcBorders>
              <w:top w:val="single" w:sz="8" w:space="0" w:color="auto"/>
              <w:left w:val="single" w:sz="4"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c>
          <w:tcPr>
            <w:tcW w:w="1101" w:type="dxa"/>
            <w:vMerge/>
            <w:tcBorders>
              <w:top w:val="single" w:sz="8" w:space="0" w:color="auto"/>
              <w:left w:val="single" w:sz="4" w:space="0" w:color="auto"/>
              <w:bottom w:val="single" w:sz="8" w:space="0" w:color="000000"/>
              <w:right w:val="single" w:sz="4"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c>
          <w:tcPr>
            <w:tcW w:w="1101" w:type="dxa"/>
            <w:vMerge/>
            <w:tcBorders>
              <w:top w:val="single" w:sz="8" w:space="0" w:color="auto"/>
              <w:left w:val="single" w:sz="4" w:space="0" w:color="auto"/>
              <w:bottom w:val="single" w:sz="8" w:space="0" w:color="000000"/>
              <w:right w:val="single" w:sz="8" w:space="0" w:color="auto"/>
            </w:tcBorders>
            <w:vAlign w:val="center"/>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p>
        </w:tc>
      </w:tr>
      <w:tr w:rsidR="00BC2CF5" w:rsidRPr="00BC2CF5" w:rsidTr="00BC2CF5">
        <w:trPr>
          <w:trHeight w:val="268"/>
        </w:trPr>
        <w:tc>
          <w:tcPr>
            <w:tcW w:w="123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DA00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1101" w:type="dxa"/>
            <w:tcBorders>
              <w:top w:val="nil"/>
              <w:left w:val="nil"/>
              <w:bottom w:val="single" w:sz="4" w:space="0" w:color="auto"/>
              <w:right w:val="single" w:sz="4" w:space="0" w:color="auto"/>
            </w:tcBorders>
            <w:shd w:val="clear" w:color="000000" w:fill="DA00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r>
      <w:tr w:rsidR="00BC2CF5" w:rsidRPr="00BC2CF5" w:rsidTr="00BC2CF5">
        <w:trPr>
          <w:trHeight w:val="268"/>
        </w:trPr>
        <w:tc>
          <w:tcPr>
            <w:tcW w:w="123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1101" w:type="dxa"/>
            <w:tcBorders>
              <w:top w:val="nil"/>
              <w:left w:val="nil"/>
              <w:bottom w:val="single" w:sz="4" w:space="0" w:color="auto"/>
              <w:right w:val="single" w:sz="4" w:space="0" w:color="auto"/>
            </w:tcBorders>
            <w:shd w:val="clear" w:color="000000" w:fill="9BC2E6"/>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F4B084"/>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DA00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r>
      <w:tr w:rsidR="00BC2CF5" w:rsidRPr="00BC2CF5" w:rsidTr="00BC2CF5">
        <w:trPr>
          <w:trHeight w:val="268"/>
        </w:trPr>
        <w:tc>
          <w:tcPr>
            <w:tcW w:w="123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1101" w:type="dxa"/>
            <w:tcBorders>
              <w:top w:val="nil"/>
              <w:left w:val="nil"/>
              <w:bottom w:val="single" w:sz="4" w:space="0" w:color="auto"/>
              <w:right w:val="single" w:sz="4" w:space="0" w:color="auto"/>
            </w:tcBorders>
            <w:shd w:val="clear" w:color="000000" w:fill="9BC2E6"/>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9BC2E6"/>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7,12</w:t>
            </w:r>
          </w:p>
        </w:tc>
        <w:tc>
          <w:tcPr>
            <w:tcW w:w="1101" w:type="dxa"/>
            <w:tcBorders>
              <w:top w:val="nil"/>
              <w:left w:val="nil"/>
              <w:bottom w:val="single" w:sz="4" w:space="0" w:color="auto"/>
              <w:right w:val="single" w:sz="4" w:space="0" w:color="auto"/>
            </w:tcBorders>
            <w:shd w:val="clear" w:color="000000" w:fill="F4B084"/>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1101" w:type="dxa"/>
            <w:tcBorders>
              <w:top w:val="nil"/>
              <w:left w:val="nil"/>
              <w:bottom w:val="single" w:sz="4" w:space="0" w:color="auto"/>
              <w:right w:val="single" w:sz="8" w:space="0" w:color="auto"/>
            </w:tcBorders>
            <w:shd w:val="clear" w:color="000000" w:fill="DA00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r>
      <w:tr w:rsidR="00BC2CF5" w:rsidRPr="00BC2CF5" w:rsidTr="00BC2CF5">
        <w:trPr>
          <w:trHeight w:val="268"/>
        </w:trPr>
        <w:tc>
          <w:tcPr>
            <w:tcW w:w="1230" w:type="dxa"/>
            <w:tcBorders>
              <w:top w:val="nil"/>
              <w:left w:val="single" w:sz="8" w:space="0" w:color="auto"/>
              <w:bottom w:val="single" w:sz="4"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Bajo</w:t>
            </w:r>
          </w:p>
        </w:tc>
        <w:tc>
          <w:tcPr>
            <w:tcW w:w="1101" w:type="dxa"/>
            <w:tcBorders>
              <w:top w:val="nil"/>
              <w:left w:val="nil"/>
              <w:bottom w:val="single" w:sz="4"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4"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6,14</w:t>
            </w:r>
          </w:p>
        </w:tc>
        <w:tc>
          <w:tcPr>
            <w:tcW w:w="1101" w:type="dxa"/>
            <w:tcBorders>
              <w:top w:val="nil"/>
              <w:left w:val="nil"/>
              <w:bottom w:val="single" w:sz="4" w:space="0" w:color="auto"/>
              <w:right w:val="single" w:sz="4" w:space="0" w:color="auto"/>
            </w:tcBorders>
            <w:shd w:val="clear" w:color="000000" w:fill="9BC2E6"/>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11,13</w:t>
            </w:r>
          </w:p>
        </w:tc>
        <w:tc>
          <w:tcPr>
            <w:tcW w:w="1101" w:type="dxa"/>
            <w:tcBorders>
              <w:top w:val="nil"/>
              <w:left w:val="nil"/>
              <w:bottom w:val="single" w:sz="4"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4,5,8</w:t>
            </w:r>
          </w:p>
        </w:tc>
        <w:tc>
          <w:tcPr>
            <w:tcW w:w="1101" w:type="dxa"/>
            <w:tcBorders>
              <w:top w:val="nil"/>
              <w:left w:val="nil"/>
              <w:bottom w:val="single" w:sz="4" w:space="0" w:color="auto"/>
              <w:right w:val="single" w:sz="8" w:space="0" w:color="auto"/>
            </w:tcBorders>
            <w:shd w:val="clear" w:color="000000" w:fill="F4B084"/>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r>
      <w:tr w:rsidR="00BC2CF5" w:rsidRPr="00BC2CF5" w:rsidTr="00BC2CF5">
        <w:trPr>
          <w:trHeight w:val="282"/>
        </w:trPr>
        <w:tc>
          <w:tcPr>
            <w:tcW w:w="1230" w:type="dxa"/>
            <w:tcBorders>
              <w:top w:val="nil"/>
              <w:left w:val="single" w:sz="8" w:space="0" w:color="auto"/>
              <w:bottom w:val="single" w:sz="8" w:space="0" w:color="auto"/>
              <w:right w:val="single" w:sz="4" w:space="0" w:color="auto"/>
            </w:tcBorders>
            <w:shd w:val="clear" w:color="000000" w:fill="F2F2F2"/>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Bajo</w:t>
            </w:r>
          </w:p>
        </w:tc>
        <w:tc>
          <w:tcPr>
            <w:tcW w:w="1101" w:type="dxa"/>
            <w:tcBorders>
              <w:top w:val="nil"/>
              <w:left w:val="nil"/>
              <w:bottom w:val="single" w:sz="8"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8"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15</w:t>
            </w:r>
          </w:p>
        </w:tc>
        <w:tc>
          <w:tcPr>
            <w:tcW w:w="1101" w:type="dxa"/>
            <w:tcBorders>
              <w:top w:val="nil"/>
              <w:left w:val="nil"/>
              <w:bottom w:val="single" w:sz="8" w:space="0" w:color="auto"/>
              <w:right w:val="single" w:sz="4" w:space="0" w:color="auto"/>
            </w:tcBorders>
            <w:shd w:val="clear" w:color="000000" w:fill="92D05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16</w:t>
            </w:r>
          </w:p>
        </w:tc>
        <w:tc>
          <w:tcPr>
            <w:tcW w:w="1101" w:type="dxa"/>
            <w:tcBorders>
              <w:top w:val="nil"/>
              <w:left w:val="nil"/>
              <w:bottom w:val="single" w:sz="8" w:space="0" w:color="auto"/>
              <w:right w:val="single" w:sz="4" w:space="0" w:color="auto"/>
            </w:tcBorders>
            <w:shd w:val="clear" w:color="000000" w:fill="FFFF00"/>
            <w:noWrap/>
            <w:vAlign w:val="bottom"/>
            <w:hideMark/>
          </w:tcPr>
          <w:p w:rsidR="00BC2CF5" w:rsidRPr="00BC2CF5" w:rsidRDefault="00BC2CF5" w:rsidP="00BC2CF5">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101" w:type="dxa"/>
            <w:tcBorders>
              <w:top w:val="nil"/>
              <w:left w:val="nil"/>
              <w:bottom w:val="single" w:sz="8" w:space="0" w:color="auto"/>
              <w:right w:val="single" w:sz="8" w:space="0" w:color="auto"/>
            </w:tcBorders>
            <w:shd w:val="clear" w:color="000000" w:fill="FFFF00"/>
            <w:noWrap/>
            <w:vAlign w:val="bottom"/>
            <w:hideMark/>
          </w:tcPr>
          <w:p w:rsidR="00BC2CF5" w:rsidRPr="00BC2CF5" w:rsidRDefault="00BC2CF5" w:rsidP="00BC2CF5">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10</w:t>
            </w:r>
          </w:p>
        </w:tc>
      </w:tr>
    </w:tbl>
    <w:tbl>
      <w:tblPr>
        <w:tblpPr w:leftFromText="141" w:rightFromText="141" w:vertAnchor="text" w:horzAnchor="margin" w:tblpXSpec="right" w:tblpY="506"/>
        <w:tblW w:w="2117" w:type="dxa"/>
        <w:tblCellMar>
          <w:left w:w="70" w:type="dxa"/>
          <w:right w:w="70" w:type="dxa"/>
        </w:tblCellMar>
        <w:tblLook w:val="04A0" w:firstRow="1" w:lastRow="0" w:firstColumn="1" w:lastColumn="0" w:noHBand="0" w:noVBand="1"/>
      </w:tblPr>
      <w:tblGrid>
        <w:gridCol w:w="416"/>
        <w:gridCol w:w="1701"/>
      </w:tblGrid>
      <w:tr w:rsidR="00BB755E" w:rsidRPr="00BC2CF5" w:rsidTr="00BB755E">
        <w:trPr>
          <w:trHeight w:val="264"/>
        </w:trPr>
        <w:tc>
          <w:tcPr>
            <w:tcW w:w="416" w:type="dxa"/>
            <w:tcBorders>
              <w:top w:val="single" w:sz="8" w:space="0" w:color="auto"/>
              <w:left w:val="single" w:sz="8" w:space="0" w:color="auto"/>
              <w:bottom w:val="single" w:sz="4" w:space="0" w:color="auto"/>
              <w:right w:val="single" w:sz="8" w:space="0" w:color="auto"/>
            </w:tcBorders>
            <w:shd w:val="clear" w:color="000000" w:fill="DA0000"/>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8" w:space="0" w:color="auto"/>
              <w:left w:val="nil"/>
              <w:bottom w:val="single" w:sz="4"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Significativo</w:t>
            </w:r>
          </w:p>
        </w:tc>
      </w:tr>
      <w:tr w:rsidR="00BB755E" w:rsidRPr="00BC2CF5" w:rsidTr="00BB755E">
        <w:trPr>
          <w:trHeight w:val="264"/>
        </w:trPr>
        <w:tc>
          <w:tcPr>
            <w:tcW w:w="416" w:type="dxa"/>
            <w:tcBorders>
              <w:top w:val="nil"/>
              <w:left w:val="single" w:sz="8" w:space="0" w:color="auto"/>
              <w:bottom w:val="single" w:sz="4" w:space="0" w:color="auto"/>
              <w:right w:val="single" w:sz="8" w:space="0" w:color="auto"/>
            </w:tcBorders>
            <w:shd w:val="clear" w:color="000000" w:fill="F4B084"/>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4" w:space="0" w:color="auto"/>
              <w:left w:val="nil"/>
              <w:bottom w:val="single" w:sz="4"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Significativo</w:t>
            </w:r>
          </w:p>
        </w:tc>
      </w:tr>
      <w:tr w:rsidR="00BB755E" w:rsidRPr="00BC2CF5" w:rsidTr="00BB755E">
        <w:trPr>
          <w:trHeight w:val="264"/>
        </w:trPr>
        <w:tc>
          <w:tcPr>
            <w:tcW w:w="416" w:type="dxa"/>
            <w:tcBorders>
              <w:top w:val="nil"/>
              <w:left w:val="single" w:sz="8" w:space="0" w:color="auto"/>
              <w:bottom w:val="single" w:sz="4" w:space="0" w:color="auto"/>
              <w:right w:val="single" w:sz="8" w:space="0" w:color="auto"/>
            </w:tcBorders>
            <w:shd w:val="clear" w:color="000000" w:fill="FFC000"/>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4" w:space="0" w:color="auto"/>
              <w:left w:val="nil"/>
              <w:bottom w:val="single" w:sz="4"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Moderado</w:t>
            </w:r>
          </w:p>
        </w:tc>
      </w:tr>
      <w:tr w:rsidR="00BB755E" w:rsidRPr="00BC2CF5" w:rsidTr="00BB755E">
        <w:trPr>
          <w:trHeight w:val="264"/>
        </w:trPr>
        <w:tc>
          <w:tcPr>
            <w:tcW w:w="416" w:type="dxa"/>
            <w:tcBorders>
              <w:top w:val="nil"/>
              <w:left w:val="single" w:sz="8" w:space="0" w:color="auto"/>
              <w:bottom w:val="single" w:sz="4" w:space="0" w:color="auto"/>
              <w:right w:val="single" w:sz="8" w:space="0" w:color="auto"/>
            </w:tcBorders>
            <w:shd w:val="clear" w:color="000000" w:fill="9BC2E6"/>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4" w:space="0" w:color="auto"/>
              <w:left w:val="nil"/>
              <w:bottom w:val="single" w:sz="4"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Poco Significativo</w:t>
            </w:r>
          </w:p>
        </w:tc>
      </w:tr>
      <w:tr w:rsidR="00BB755E" w:rsidRPr="00BC2CF5" w:rsidTr="00BB755E">
        <w:trPr>
          <w:trHeight w:val="277"/>
        </w:trPr>
        <w:tc>
          <w:tcPr>
            <w:tcW w:w="416" w:type="dxa"/>
            <w:tcBorders>
              <w:top w:val="nil"/>
              <w:left w:val="single" w:sz="8" w:space="0" w:color="auto"/>
              <w:bottom w:val="single" w:sz="8" w:space="0" w:color="auto"/>
              <w:right w:val="single" w:sz="8" w:space="0" w:color="auto"/>
            </w:tcBorders>
            <w:shd w:val="clear" w:color="000000" w:fill="70AD47"/>
            <w:noWrap/>
            <w:vAlign w:val="bottom"/>
            <w:hideMark/>
          </w:tcPr>
          <w:p w:rsidR="00BB755E" w:rsidRPr="00BC2CF5" w:rsidRDefault="00BB755E" w:rsidP="00BB755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w:t>
            </w:r>
          </w:p>
        </w:tc>
        <w:tc>
          <w:tcPr>
            <w:tcW w:w="1701" w:type="dxa"/>
            <w:tcBorders>
              <w:top w:val="single" w:sz="4" w:space="0" w:color="auto"/>
              <w:left w:val="nil"/>
              <w:bottom w:val="single" w:sz="8" w:space="0" w:color="auto"/>
              <w:right w:val="single" w:sz="8" w:space="0" w:color="000000"/>
            </w:tcBorders>
            <w:shd w:val="clear" w:color="auto" w:fill="auto"/>
            <w:noWrap/>
            <w:vAlign w:val="bottom"/>
            <w:hideMark/>
          </w:tcPr>
          <w:p w:rsidR="00BB755E" w:rsidRPr="00BC2CF5" w:rsidRDefault="00BB755E" w:rsidP="00BB755E">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Insignificante</w:t>
            </w:r>
          </w:p>
        </w:tc>
      </w:tr>
    </w:tbl>
    <w:p w:rsidR="00BC2CF5" w:rsidRDefault="00BC2CF5" w:rsidP="00BC2CF5">
      <w:pPr>
        <w:rPr>
          <w:i/>
          <w:lang w:val="es-ES"/>
        </w:rPr>
      </w:pPr>
    </w:p>
    <w:p w:rsidR="00D8494E" w:rsidRDefault="008016AD" w:rsidP="00D8494E">
      <w:pPr>
        <w:pStyle w:val="Ttulo2"/>
        <w:rPr>
          <w:lang w:val="es-ES"/>
        </w:rPr>
      </w:pPr>
      <w:r>
        <w:rPr>
          <w:lang w:val="es-ES"/>
        </w:rPr>
        <w:t xml:space="preserve"> </w:t>
      </w:r>
      <w:bookmarkStart w:id="4" w:name="_Toc421271295"/>
      <w:r w:rsidR="00D8494E">
        <w:rPr>
          <w:lang w:val="es-ES"/>
        </w:rPr>
        <w:t>Riesgos identificados como cr</w:t>
      </w:r>
      <w:r w:rsidR="00067811">
        <w:rPr>
          <w:lang w:val="es-ES"/>
        </w:rPr>
        <w:t>í</w:t>
      </w:r>
      <w:r w:rsidR="00D8494E">
        <w:rPr>
          <w:lang w:val="es-ES"/>
        </w:rPr>
        <w:t>ticos:</w:t>
      </w:r>
      <w:bookmarkEnd w:id="4"/>
    </w:p>
    <w:tbl>
      <w:tblPr>
        <w:tblpPr w:leftFromText="141" w:rightFromText="141" w:vertAnchor="page" w:horzAnchor="margin" w:tblpY="12307"/>
        <w:tblW w:w="8779" w:type="dxa"/>
        <w:tblCellMar>
          <w:left w:w="70" w:type="dxa"/>
          <w:right w:w="70" w:type="dxa"/>
        </w:tblCellMar>
        <w:tblLook w:val="04A0" w:firstRow="1" w:lastRow="0" w:firstColumn="1" w:lastColumn="0" w:noHBand="0" w:noVBand="1"/>
      </w:tblPr>
      <w:tblGrid>
        <w:gridCol w:w="380"/>
        <w:gridCol w:w="5139"/>
        <w:gridCol w:w="1169"/>
        <w:gridCol w:w="1099"/>
        <w:gridCol w:w="992"/>
      </w:tblGrid>
      <w:tr w:rsidR="008016AD" w:rsidRPr="00BC2CF5" w:rsidTr="008016AD">
        <w:trPr>
          <w:trHeight w:val="315"/>
        </w:trPr>
        <w:tc>
          <w:tcPr>
            <w:tcW w:w="380" w:type="dxa"/>
            <w:tcBorders>
              <w:top w:val="single" w:sz="8" w:space="0" w:color="auto"/>
              <w:left w:val="single" w:sz="8" w:space="0" w:color="auto"/>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w:t>
            </w:r>
          </w:p>
        </w:tc>
        <w:tc>
          <w:tcPr>
            <w:tcW w:w="5139" w:type="dxa"/>
            <w:tcBorders>
              <w:top w:val="single" w:sz="8" w:space="0" w:color="auto"/>
              <w:left w:val="nil"/>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Riesgo</w:t>
            </w:r>
          </w:p>
        </w:tc>
        <w:tc>
          <w:tcPr>
            <w:tcW w:w="1169" w:type="dxa"/>
            <w:tcBorders>
              <w:top w:val="single" w:sz="8" w:space="0" w:color="auto"/>
              <w:left w:val="nil"/>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Probabilidad</w:t>
            </w:r>
          </w:p>
        </w:tc>
        <w:tc>
          <w:tcPr>
            <w:tcW w:w="1099" w:type="dxa"/>
            <w:tcBorders>
              <w:top w:val="single" w:sz="8" w:space="0" w:color="auto"/>
              <w:left w:val="nil"/>
              <w:bottom w:val="nil"/>
              <w:right w:val="single" w:sz="8"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Impacto</w:t>
            </w:r>
          </w:p>
        </w:tc>
        <w:tc>
          <w:tcPr>
            <w:tcW w:w="992" w:type="dxa"/>
            <w:tcBorders>
              <w:top w:val="single" w:sz="8" w:space="0" w:color="auto"/>
              <w:left w:val="single" w:sz="4" w:space="0" w:color="auto"/>
              <w:bottom w:val="nil"/>
              <w:right w:val="single" w:sz="8"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Resultado</w:t>
            </w:r>
          </w:p>
        </w:tc>
      </w:tr>
      <w:tr w:rsidR="008016AD" w:rsidRPr="00BC2CF5" w:rsidTr="008016AD">
        <w:trPr>
          <w:trHeight w:val="300"/>
        </w:trPr>
        <w:tc>
          <w:tcPr>
            <w:tcW w:w="3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c>
          <w:tcPr>
            <w:tcW w:w="513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xml:space="preserve">El equipo no llega al final con la totalidad </w:t>
            </w:r>
            <w:r w:rsidR="00067811" w:rsidRPr="00BC2CF5">
              <w:rPr>
                <w:rFonts w:ascii="Calibri" w:eastAsia="Times New Roman" w:hAnsi="Calibri" w:cs="Times New Roman"/>
                <w:color w:val="000000"/>
                <w:sz w:val="20"/>
                <w:lang w:val="es-ES" w:eastAsia="es-ES"/>
              </w:rPr>
              <w:t>exámenes</w:t>
            </w:r>
            <w:r w:rsidRPr="00BC2CF5">
              <w:rPr>
                <w:rFonts w:ascii="Calibri" w:eastAsia="Times New Roman" w:hAnsi="Calibri" w:cs="Times New Roman"/>
                <w:color w:val="000000"/>
                <w:sz w:val="20"/>
                <w:lang w:val="es-ES" w:eastAsia="es-ES"/>
              </w:rPr>
              <w:t xml:space="preserve"> rendidos</w:t>
            </w:r>
          </w:p>
        </w:tc>
        <w:tc>
          <w:tcPr>
            <w:tcW w:w="116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Alto</w:t>
            </w:r>
          </w:p>
        </w:tc>
        <w:tc>
          <w:tcPr>
            <w:tcW w:w="992" w:type="dxa"/>
            <w:tcBorders>
              <w:top w:val="single" w:sz="8" w:space="0" w:color="auto"/>
              <w:left w:val="nil"/>
              <w:bottom w:val="single" w:sz="4" w:space="0" w:color="auto"/>
              <w:right w:val="single" w:sz="8" w:space="0" w:color="auto"/>
            </w:tcBorders>
            <w:shd w:val="clear" w:color="000000" w:fill="DA0000"/>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Mala estimación de tiempos</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Alta</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DA0000"/>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conocimiento técnico</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Muy Alta</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Medio</w:t>
            </w:r>
          </w:p>
        </w:tc>
        <w:tc>
          <w:tcPr>
            <w:tcW w:w="992" w:type="dxa"/>
            <w:tcBorders>
              <w:top w:val="nil"/>
              <w:left w:val="nil"/>
              <w:bottom w:val="single" w:sz="4" w:space="0" w:color="auto"/>
              <w:right w:val="single" w:sz="8" w:space="0" w:color="auto"/>
            </w:tcBorders>
            <w:shd w:val="clear" w:color="000000" w:fill="DA0000"/>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MS</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el alcance del sistema</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Media</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Alto</w:t>
            </w:r>
          </w:p>
        </w:tc>
        <w:tc>
          <w:tcPr>
            <w:tcW w:w="992" w:type="dxa"/>
            <w:tcBorders>
              <w:top w:val="nil"/>
              <w:left w:val="nil"/>
              <w:bottom w:val="single" w:sz="4" w:space="0" w:color="auto"/>
              <w:right w:val="single" w:sz="8" w:space="0" w:color="auto"/>
            </w:tcBorders>
            <w:shd w:val="clear" w:color="000000" w:fill="F4B084"/>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SG</w:t>
            </w:r>
          </w:p>
        </w:tc>
      </w:tr>
    </w:tbl>
    <w:p w:rsidR="00BC2CF5" w:rsidRDefault="00BC2CF5" w:rsidP="00BC2CF5">
      <w:pPr>
        <w:rPr>
          <w:i/>
          <w:lang w:val="es-ES"/>
        </w:rPr>
      </w:pPr>
    </w:p>
    <w:p w:rsidR="00D8494E" w:rsidRDefault="00D8494E" w:rsidP="00D8494E">
      <w:pPr>
        <w:rPr>
          <w:lang w:val="es-ES"/>
        </w:rPr>
      </w:pPr>
    </w:p>
    <w:p w:rsidR="00D8494E" w:rsidRDefault="00D8494E" w:rsidP="00D8494E">
      <w:pPr>
        <w:rPr>
          <w:lang w:val="es-ES"/>
        </w:rPr>
      </w:pPr>
    </w:p>
    <w:p w:rsidR="00D8494E" w:rsidRDefault="00D8494E" w:rsidP="00D8494E">
      <w:pPr>
        <w:rPr>
          <w:lang w:val="es-ES"/>
        </w:rPr>
      </w:pPr>
    </w:p>
    <w:p w:rsidR="00FF5849" w:rsidRDefault="00FF5849" w:rsidP="00FF5849">
      <w:pPr>
        <w:pStyle w:val="Ttulo1"/>
        <w:rPr>
          <w:lang w:val="es-ES"/>
        </w:rPr>
      </w:pPr>
      <w:bookmarkStart w:id="5" w:name="_Toc421271296"/>
      <w:r>
        <w:rPr>
          <w:lang w:val="es-ES"/>
        </w:rPr>
        <w:lastRenderedPageBreak/>
        <w:t>Análisis Cuantitativo</w:t>
      </w:r>
      <w:bookmarkEnd w:id="5"/>
    </w:p>
    <w:p w:rsidR="008016AD" w:rsidRPr="00067811" w:rsidRDefault="008016AD" w:rsidP="006C7C88">
      <w:pPr>
        <w:rPr>
          <w:lang w:val="es-ES"/>
        </w:rPr>
      </w:pPr>
      <w:r w:rsidRPr="00067811">
        <w:rPr>
          <w:lang w:val="es-ES"/>
        </w:rPr>
        <w:t>A continuación, el equipo ha definido para cada riesgo, su probabilidad de ocurrencia entre un número entre 0 y 1, y se ha considerado su impacto en días.</w:t>
      </w:r>
    </w:p>
    <w:p w:rsidR="008016AD" w:rsidRPr="00067811" w:rsidRDefault="008016AD" w:rsidP="006C7C88">
      <w:pPr>
        <w:rPr>
          <w:lang w:val="es-ES"/>
        </w:rPr>
      </w:pPr>
      <w:r w:rsidRPr="00067811">
        <w:rPr>
          <w:lang w:val="es-ES"/>
        </w:rPr>
        <w:t>A partir de esto se arriba al resultado de exposición del riesgo como el producto entre la probabilidad y el impacto.</w:t>
      </w:r>
    </w:p>
    <w:tbl>
      <w:tblPr>
        <w:tblpPr w:leftFromText="141" w:rightFromText="141" w:vertAnchor="page" w:horzAnchor="margin" w:tblpY="3704"/>
        <w:tblW w:w="9372" w:type="dxa"/>
        <w:tblCellMar>
          <w:left w:w="70" w:type="dxa"/>
          <w:right w:w="70" w:type="dxa"/>
        </w:tblCellMar>
        <w:tblLook w:val="04A0" w:firstRow="1" w:lastRow="0" w:firstColumn="1" w:lastColumn="0" w:noHBand="0" w:noVBand="1"/>
      </w:tblPr>
      <w:tblGrid>
        <w:gridCol w:w="20"/>
        <w:gridCol w:w="375"/>
        <w:gridCol w:w="65"/>
        <w:gridCol w:w="5387"/>
        <w:gridCol w:w="673"/>
        <w:gridCol w:w="496"/>
        <w:gridCol w:w="1079"/>
        <w:gridCol w:w="1277"/>
      </w:tblGrid>
      <w:tr w:rsidR="008016AD" w:rsidRPr="00FF5849" w:rsidTr="008016AD">
        <w:trPr>
          <w:trHeight w:val="505"/>
        </w:trPr>
        <w:tc>
          <w:tcPr>
            <w:tcW w:w="395" w:type="dxa"/>
            <w:gridSpan w:val="2"/>
            <w:tcBorders>
              <w:top w:val="single" w:sz="8" w:space="0" w:color="auto"/>
              <w:left w:val="single" w:sz="8" w:space="0" w:color="auto"/>
              <w:bottom w:val="single" w:sz="8" w:space="0" w:color="auto"/>
              <w:right w:val="single" w:sz="4"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w:t>
            </w:r>
          </w:p>
        </w:tc>
        <w:tc>
          <w:tcPr>
            <w:tcW w:w="5452" w:type="dxa"/>
            <w:gridSpan w:val="2"/>
            <w:tcBorders>
              <w:top w:val="single" w:sz="8" w:space="0" w:color="auto"/>
              <w:left w:val="nil"/>
              <w:bottom w:val="single" w:sz="8" w:space="0" w:color="auto"/>
              <w:right w:val="single" w:sz="4"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Denominación</w:t>
            </w:r>
          </w:p>
        </w:tc>
        <w:tc>
          <w:tcPr>
            <w:tcW w:w="1169" w:type="dxa"/>
            <w:gridSpan w:val="2"/>
            <w:tcBorders>
              <w:top w:val="single" w:sz="8" w:space="0" w:color="auto"/>
              <w:left w:val="nil"/>
              <w:bottom w:val="single" w:sz="8" w:space="0" w:color="auto"/>
              <w:right w:val="single" w:sz="4"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Probabilidad</w:t>
            </w:r>
          </w:p>
        </w:tc>
        <w:tc>
          <w:tcPr>
            <w:tcW w:w="1079" w:type="dxa"/>
            <w:tcBorders>
              <w:top w:val="single" w:sz="8" w:space="0" w:color="auto"/>
              <w:left w:val="nil"/>
              <w:bottom w:val="single" w:sz="8" w:space="0" w:color="auto"/>
              <w:right w:val="single" w:sz="4"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Impacto en días</w:t>
            </w:r>
          </w:p>
        </w:tc>
        <w:tc>
          <w:tcPr>
            <w:tcW w:w="1277" w:type="dxa"/>
            <w:tcBorders>
              <w:top w:val="single" w:sz="8" w:space="0" w:color="auto"/>
              <w:left w:val="nil"/>
              <w:bottom w:val="single" w:sz="8" w:space="0" w:color="auto"/>
              <w:right w:val="single" w:sz="8" w:space="0" w:color="auto"/>
            </w:tcBorders>
            <w:shd w:val="clear" w:color="000000" w:fill="D9D9D9"/>
            <w:vAlign w:val="center"/>
            <w:hideMark/>
          </w:tcPr>
          <w:p w:rsidR="008016AD" w:rsidRPr="00FF5849" w:rsidRDefault="008016AD" w:rsidP="008016AD">
            <w:pPr>
              <w:spacing w:before="0" w:after="0" w:line="240" w:lineRule="auto"/>
              <w:jc w:val="center"/>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VME Exposición</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w:t>
            </w:r>
          </w:p>
        </w:tc>
        <w:tc>
          <w:tcPr>
            <w:tcW w:w="5452"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 xml:space="preserve">El equipo no llega al final con la totalidad </w:t>
            </w:r>
            <w:r w:rsidR="004961E0" w:rsidRPr="00FF5849">
              <w:rPr>
                <w:rFonts w:ascii="Calibri" w:eastAsia="Times New Roman" w:hAnsi="Calibri" w:cs="Times New Roman"/>
                <w:color w:val="000000"/>
                <w:sz w:val="20"/>
                <w:lang w:val="es-ES" w:eastAsia="es-ES"/>
              </w:rPr>
              <w:t>exámenes</w:t>
            </w:r>
            <w:r w:rsidRPr="00FF5849">
              <w:rPr>
                <w:rFonts w:ascii="Calibri" w:eastAsia="Times New Roman" w:hAnsi="Calibri" w:cs="Times New Roman"/>
                <w:color w:val="000000"/>
                <w:sz w:val="20"/>
                <w:lang w:val="es-ES" w:eastAsia="es-ES"/>
              </w:rPr>
              <w:t xml:space="preserve"> rendidos</w:t>
            </w:r>
          </w:p>
        </w:tc>
        <w:tc>
          <w:tcPr>
            <w:tcW w:w="1169"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60</w:t>
            </w:r>
          </w:p>
        </w:tc>
        <w:tc>
          <w:tcPr>
            <w:tcW w:w="1277" w:type="dxa"/>
            <w:tcBorders>
              <w:top w:val="nil"/>
              <w:left w:val="nil"/>
              <w:bottom w:val="single" w:sz="4" w:space="0" w:color="auto"/>
              <w:right w:val="single" w:sz="8"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24</w:t>
            </w:r>
          </w:p>
        </w:tc>
      </w:tr>
      <w:tr w:rsidR="008016AD" w:rsidRPr="00FF5849" w:rsidTr="004961E0">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w:t>
            </w:r>
          </w:p>
        </w:tc>
        <w:tc>
          <w:tcPr>
            <w:tcW w:w="5452" w:type="dxa"/>
            <w:gridSpan w:val="2"/>
            <w:tcBorders>
              <w:top w:val="nil"/>
              <w:left w:val="nil"/>
              <w:bottom w:val="single" w:sz="4" w:space="0" w:color="auto"/>
              <w:right w:val="single" w:sz="4" w:space="0" w:color="auto"/>
            </w:tcBorders>
            <w:shd w:val="clear" w:color="auto" w:fill="F4AF84"/>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Mala estimación de tiempos</w:t>
            </w:r>
          </w:p>
        </w:tc>
        <w:tc>
          <w:tcPr>
            <w:tcW w:w="1169" w:type="dxa"/>
            <w:gridSpan w:val="2"/>
            <w:tcBorders>
              <w:top w:val="nil"/>
              <w:left w:val="nil"/>
              <w:bottom w:val="single" w:sz="4" w:space="0" w:color="auto"/>
              <w:right w:val="single" w:sz="4" w:space="0" w:color="auto"/>
            </w:tcBorders>
            <w:shd w:val="clear" w:color="auto" w:fill="F4AF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0,6</w:t>
            </w:r>
          </w:p>
        </w:tc>
        <w:tc>
          <w:tcPr>
            <w:tcW w:w="1079" w:type="dxa"/>
            <w:tcBorders>
              <w:top w:val="nil"/>
              <w:left w:val="nil"/>
              <w:bottom w:val="single" w:sz="4" w:space="0" w:color="auto"/>
              <w:right w:val="single" w:sz="4" w:space="0" w:color="auto"/>
            </w:tcBorders>
            <w:shd w:val="clear" w:color="auto" w:fill="F4AF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40</w:t>
            </w:r>
          </w:p>
        </w:tc>
        <w:tc>
          <w:tcPr>
            <w:tcW w:w="1277" w:type="dxa"/>
            <w:tcBorders>
              <w:top w:val="nil"/>
              <w:left w:val="nil"/>
              <w:bottom w:val="single" w:sz="4" w:space="0" w:color="auto"/>
              <w:right w:val="single" w:sz="8" w:space="0" w:color="auto"/>
            </w:tcBorders>
            <w:shd w:val="clear" w:color="auto" w:fill="F4AF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24</w:t>
            </w:r>
          </w:p>
        </w:tc>
      </w:tr>
      <w:tr w:rsidR="008016AD" w:rsidRPr="00FF5849" w:rsidTr="004961E0">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w:t>
            </w:r>
          </w:p>
        </w:tc>
        <w:tc>
          <w:tcPr>
            <w:tcW w:w="5452" w:type="dxa"/>
            <w:gridSpan w:val="2"/>
            <w:tcBorders>
              <w:top w:val="nil"/>
              <w:left w:val="nil"/>
              <w:bottom w:val="single" w:sz="4" w:space="0" w:color="auto"/>
              <w:right w:val="single" w:sz="4" w:space="0" w:color="auto"/>
            </w:tcBorders>
            <w:shd w:val="clear" w:color="auto" w:fill="F4AF84"/>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conocimiento técnico</w:t>
            </w:r>
          </w:p>
        </w:tc>
        <w:tc>
          <w:tcPr>
            <w:tcW w:w="1169"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0,7</w:t>
            </w:r>
          </w:p>
        </w:tc>
        <w:tc>
          <w:tcPr>
            <w:tcW w:w="1079" w:type="dxa"/>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30</w:t>
            </w:r>
          </w:p>
        </w:tc>
        <w:tc>
          <w:tcPr>
            <w:tcW w:w="1277" w:type="dxa"/>
            <w:tcBorders>
              <w:top w:val="nil"/>
              <w:left w:val="nil"/>
              <w:bottom w:val="single" w:sz="4" w:space="0" w:color="auto"/>
              <w:right w:val="single" w:sz="8"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21</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4</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Enfermedades o problemas personales de un integrante</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0,1</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30</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No se cumple con los plazos de entrega previstos</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0,2</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6</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El sistema no cumple con las expectativas de los usuarios</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6</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7</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Sobreasignación de tareas al equipo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10</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8</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compromiso del equipo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0,2</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7</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9</w:t>
            </w:r>
          </w:p>
        </w:tc>
        <w:tc>
          <w:tcPr>
            <w:tcW w:w="5452"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Subestimar el alcance del sistema</w:t>
            </w:r>
          </w:p>
        </w:tc>
        <w:tc>
          <w:tcPr>
            <w:tcW w:w="1169" w:type="dxa"/>
            <w:gridSpan w:val="2"/>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50</w:t>
            </w:r>
          </w:p>
        </w:tc>
        <w:tc>
          <w:tcPr>
            <w:tcW w:w="1277" w:type="dxa"/>
            <w:tcBorders>
              <w:top w:val="nil"/>
              <w:left w:val="nil"/>
              <w:bottom w:val="single" w:sz="4" w:space="0" w:color="auto"/>
              <w:right w:val="single" w:sz="8" w:space="0" w:color="auto"/>
            </w:tcBorders>
            <w:shd w:val="clear" w:color="000000" w:fill="F4B084"/>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20</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10</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Un integrante deje el proyecto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0,07</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60</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4,2</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11</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liderazgo en el proyecto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0,2</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12</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No cumplir todas las funcionalidades del producto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0,4</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14</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13</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Subestimar entregables de proyecto</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0,3</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30</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9</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14</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Los usuarios no se adaptan al sistema</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0,3</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25</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7,5</w:t>
            </w:r>
          </w:p>
        </w:tc>
      </w:tr>
      <w:tr w:rsidR="008016AD" w:rsidRPr="00FF5849" w:rsidTr="008016AD">
        <w:trPr>
          <w:trHeight w:val="252"/>
        </w:trPr>
        <w:tc>
          <w:tcPr>
            <w:tcW w:w="395" w:type="dxa"/>
            <w:gridSpan w:val="2"/>
            <w:tcBorders>
              <w:top w:val="nil"/>
              <w:left w:val="single" w:sz="8" w:space="0" w:color="auto"/>
              <w:bottom w:val="single" w:sz="4"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15</w:t>
            </w:r>
          </w:p>
        </w:tc>
        <w:tc>
          <w:tcPr>
            <w:tcW w:w="5452"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presupuesto para licencias de software</w:t>
            </w:r>
          </w:p>
        </w:tc>
        <w:tc>
          <w:tcPr>
            <w:tcW w:w="1169" w:type="dxa"/>
            <w:gridSpan w:val="2"/>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0,05</w:t>
            </w:r>
          </w:p>
        </w:tc>
        <w:tc>
          <w:tcPr>
            <w:tcW w:w="1079" w:type="dxa"/>
            <w:tcBorders>
              <w:top w:val="nil"/>
              <w:left w:val="nil"/>
              <w:bottom w:val="single" w:sz="4"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10</w:t>
            </w:r>
          </w:p>
        </w:tc>
        <w:tc>
          <w:tcPr>
            <w:tcW w:w="1277" w:type="dxa"/>
            <w:tcBorders>
              <w:top w:val="nil"/>
              <w:left w:val="nil"/>
              <w:bottom w:val="single" w:sz="4"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0,5</w:t>
            </w:r>
          </w:p>
        </w:tc>
      </w:tr>
      <w:tr w:rsidR="008016AD" w:rsidRPr="00FF5849" w:rsidTr="008016AD">
        <w:trPr>
          <w:trHeight w:val="265"/>
        </w:trPr>
        <w:tc>
          <w:tcPr>
            <w:tcW w:w="395" w:type="dxa"/>
            <w:gridSpan w:val="2"/>
            <w:tcBorders>
              <w:top w:val="nil"/>
              <w:left w:val="single" w:sz="8" w:space="0" w:color="auto"/>
              <w:bottom w:val="single" w:sz="8" w:space="0" w:color="auto"/>
              <w:right w:val="single" w:sz="4" w:space="0" w:color="auto"/>
            </w:tcBorders>
            <w:shd w:val="clear" w:color="000000" w:fill="F2F2F2"/>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16</w:t>
            </w:r>
          </w:p>
        </w:tc>
        <w:tc>
          <w:tcPr>
            <w:tcW w:w="5452" w:type="dxa"/>
            <w:gridSpan w:val="2"/>
            <w:tcBorders>
              <w:top w:val="nil"/>
              <w:left w:val="nil"/>
              <w:bottom w:val="single" w:sz="8" w:space="0" w:color="auto"/>
              <w:right w:val="single" w:sz="4" w:space="0" w:color="auto"/>
            </w:tcBorders>
            <w:shd w:val="clear" w:color="auto" w:fill="auto"/>
            <w:noWrap/>
            <w:vAlign w:val="bottom"/>
            <w:hideMark/>
          </w:tcPr>
          <w:p w:rsidR="008016AD" w:rsidRPr="00FF5849" w:rsidRDefault="008016AD"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equipamiento para desarrollo</w:t>
            </w:r>
          </w:p>
        </w:tc>
        <w:tc>
          <w:tcPr>
            <w:tcW w:w="1169" w:type="dxa"/>
            <w:gridSpan w:val="2"/>
            <w:tcBorders>
              <w:top w:val="nil"/>
              <w:left w:val="nil"/>
              <w:bottom w:val="single" w:sz="8" w:space="0" w:color="auto"/>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0,1</w:t>
            </w:r>
          </w:p>
        </w:tc>
        <w:tc>
          <w:tcPr>
            <w:tcW w:w="1079" w:type="dxa"/>
            <w:tcBorders>
              <w:top w:val="nil"/>
              <w:left w:val="nil"/>
              <w:bottom w:val="nil"/>
              <w:right w:val="single" w:sz="4"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30</w:t>
            </w:r>
          </w:p>
        </w:tc>
        <w:tc>
          <w:tcPr>
            <w:tcW w:w="1277" w:type="dxa"/>
            <w:tcBorders>
              <w:top w:val="nil"/>
              <w:left w:val="nil"/>
              <w:bottom w:val="nil"/>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w:t>
            </w:r>
          </w:p>
        </w:tc>
      </w:tr>
      <w:tr w:rsidR="008016AD" w:rsidRPr="00FF5849" w:rsidTr="008016AD">
        <w:trPr>
          <w:trHeight w:val="252"/>
        </w:trPr>
        <w:tc>
          <w:tcPr>
            <w:tcW w:w="395"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p>
        </w:tc>
        <w:tc>
          <w:tcPr>
            <w:tcW w:w="5452"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rPr>
                <w:rFonts w:ascii="Times New Roman" w:eastAsia="Times New Roman" w:hAnsi="Times New Roman" w:cs="Times New Roman"/>
                <w:sz w:val="20"/>
                <w:szCs w:val="20"/>
                <w:lang w:val="es-ES" w:eastAsia="es-ES"/>
              </w:rPr>
            </w:pPr>
          </w:p>
        </w:tc>
        <w:tc>
          <w:tcPr>
            <w:tcW w:w="1169"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rPr>
                <w:rFonts w:ascii="Times New Roman" w:eastAsia="Times New Roman" w:hAnsi="Times New Roman" w:cs="Times New Roman"/>
                <w:sz w:val="20"/>
                <w:szCs w:val="20"/>
                <w:lang w:val="es-ES" w:eastAsia="es-ES"/>
              </w:rPr>
            </w:pPr>
          </w:p>
        </w:tc>
        <w:tc>
          <w:tcPr>
            <w:tcW w:w="1079" w:type="dxa"/>
            <w:tcBorders>
              <w:top w:val="single" w:sz="8" w:space="0" w:color="auto"/>
              <w:left w:val="single" w:sz="8" w:space="0" w:color="auto"/>
              <w:bottom w:val="nil"/>
              <w:right w:val="nil"/>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Total</w:t>
            </w:r>
          </w:p>
        </w:tc>
        <w:tc>
          <w:tcPr>
            <w:tcW w:w="1277" w:type="dxa"/>
            <w:tcBorders>
              <w:top w:val="single" w:sz="8" w:space="0" w:color="auto"/>
              <w:left w:val="single" w:sz="4" w:space="0" w:color="auto"/>
              <w:bottom w:val="nil"/>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163,2</w:t>
            </w:r>
          </w:p>
        </w:tc>
      </w:tr>
      <w:tr w:rsidR="008016AD" w:rsidRPr="00FF5849" w:rsidTr="008016AD">
        <w:trPr>
          <w:trHeight w:val="265"/>
        </w:trPr>
        <w:tc>
          <w:tcPr>
            <w:tcW w:w="395"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p>
        </w:tc>
        <w:tc>
          <w:tcPr>
            <w:tcW w:w="5452"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rPr>
                <w:rFonts w:ascii="Times New Roman" w:eastAsia="Times New Roman" w:hAnsi="Times New Roman" w:cs="Times New Roman"/>
                <w:sz w:val="20"/>
                <w:szCs w:val="20"/>
                <w:lang w:val="es-ES" w:eastAsia="es-ES"/>
              </w:rPr>
            </w:pPr>
          </w:p>
        </w:tc>
        <w:tc>
          <w:tcPr>
            <w:tcW w:w="1169" w:type="dxa"/>
            <w:gridSpan w:val="2"/>
            <w:tcBorders>
              <w:top w:val="nil"/>
              <w:left w:val="nil"/>
              <w:bottom w:val="nil"/>
              <w:right w:val="nil"/>
            </w:tcBorders>
            <w:shd w:val="clear" w:color="auto" w:fill="auto"/>
            <w:noWrap/>
            <w:vAlign w:val="bottom"/>
            <w:hideMark/>
          </w:tcPr>
          <w:p w:rsidR="008016AD" w:rsidRPr="00FF5849" w:rsidRDefault="008016AD" w:rsidP="008016AD">
            <w:pPr>
              <w:spacing w:before="0" w:after="0" w:line="240" w:lineRule="auto"/>
              <w:rPr>
                <w:rFonts w:ascii="Times New Roman" w:eastAsia="Times New Roman" w:hAnsi="Times New Roman" w:cs="Times New Roman"/>
                <w:sz w:val="20"/>
                <w:szCs w:val="20"/>
                <w:lang w:val="es-ES" w:eastAsia="es-ES"/>
              </w:rPr>
            </w:pPr>
          </w:p>
        </w:tc>
        <w:tc>
          <w:tcPr>
            <w:tcW w:w="1079" w:type="dxa"/>
            <w:tcBorders>
              <w:top w:val="nil"/>
              <w:left w:val="single" w:sz="8" w:space="0" w:color="auto"/>
              <w:bottom w:val="single" w:sz="8" w:space="0" w:color="auto"/>
              <w:right w:val="nil"/>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35%</w:t>
            </w:r>
          </w:p>
        </w:tc>
        <w:tc>
          <w:tcPr>
            <w:tcW w:w="1277" w:type="dxa"/>
            <w:tcBorders>
              <w:top w:val="nil"/>
              <w:left w:val="single" w:sz="4" w:space="0" w:color="auto"/>
              <w:bottom w:val="single" w:sz="8" w:space="0" w:color="auto"/>
              <w:right w:val="single" w:sz="8" w:space="0" w:color="auto"/>
            </w:tcBorders>
            <w:shd w:val="clear" w:color="auto" w:fill="auto"/>
            <w:noWrap/>
            <w:vAlign w:val="bottom"/>
            <w:hideMark/>
          </w:tcPr>
          <w:p w:rsidR="008016AD" w:rsidRPr="00FF5849" w:rsidRDefault="008016AD" w:rsidP="008016AD">
            <w:pPr>
              <w:spacing w:before="0" w:after="0" w:line="240" w:lineRule="auto"/>
              <w:jc w:val="right"/>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57,12</w:t>
            </w:r>
          </w:p>
        </w:tc>
      </w:tr>
      <w:tr w:rsidR="008016AD" w:rsidRPr="00FF5849" w:rsidTr="008016AD">
        <w:trPr>
          <w:gridBefore w:val="1"/>
          <w:gridAfter w:val="3"/>
          <w:wBefore w:w="20" w:type="dxa"/>
          <w:wAfter w:w="2852" w:type="dxa"/>
          <w:trHeight w:val="300"/>
        </w:trPr>
        <w:tc>
          <w:tcPr>
            <w:tcW w:w="440" w:type="dxa"/>
            <w:gridSpan w:val="2"/>
            <w:tcBorders>
              <w:top w:val="nil"/>
              <w:left w:val="nil"/>
              <w:bottom w:val="nil"/>
              <w:right w:val="nil"/>
            </w:tcBorders>
            <w:shd w:val="clear" w:color="000000" w:fill="F4B084"/>
            <w:noWrap/>
            <w:vAlign w:val="bottom"/>
            <w:hideMark/>
          </w:tcPr>
          <w:p w:rsidR="008016AD" w:rsidRPr="00FF5849" w:rsidRDefault="008016AD" w:rsidP="008016AD">
            <w:pPr>
              <w:spacing w:before="0" w:after="0" w:line="240" w:lineRule="auto"/>
              <w:rPr>
                <w:rFonts w:ascii="Calibri" w:eastAsia="Times New Roman" w:hAnsi="Calibri" w:cs="Times New Roman"/>
                <w:color w:val="000000"/>
                <w:lang w:val="es-ES" w:eastAsia="es-ES"/>
              </w:rPr>
            </w:pPr>
            <w:r w:rsidRPr="00FF5849">
              <w:rPr>
                <w:rFonts w:ascii="Calibri" w:eastAsia="Times New Roman" w:hAnsi="Calibri" w:cs="Times New Roman"/>
                <w:color w:val="000000"/>
                <w:lang w:val="es-ES" w:eastAsia="es-ES"/>
              </w:rPr>
              <w:t> </w:t>
            </w:r>
          </w:p>
        </w:tc>
        <w:tc>
          <w:tcPr>
            <w:tcW w:w="6060" w:type="dxa"/>
            <w:gridSpan w:val="2"/>
            <w:tcBorders>
              <w:top w:val="nil"/>
              <w:left w:val="nil"/>
              <w:bottom w:val="nil"/>
              <w:right w:val="nil"/>
            </w:tcBorders>
            <w:shd w:val="clear" w:color="auto" w:fill="auto"/>
            <w:noWrap/>
            <w:vAlign w:val="bottom"/>
            <w:hideMark/>
          </w:tcPr>
          <w:p w:rsidR="008016AD" w:rsidRPr="00067811" w:rsidRDefault="008016AD" w:rsidP="008016AD">
            <w:pPr>
              <w:spacing w:before="0" w:after="0" w:line="240" w:lineRule="auto"/>
              <w:rPr>
                <w:rFonts w:eastAsia="Times New Roman" w:cs="Times New Roman"/>
                <w:color w:val="000000"/>
                <w:lang w:val="es-ES" w:eastAsia="es-ES"/>
              </w:rPr>
            </w:pPr>
            <w:r w:rsidRPr="00067811">
              <w:rPr>
                <w:rFonts w:eastAsia="Times New Roman" w:cs="Times New Roman"/>
                <w:color w:val="000000"/>
                <w:lang w:val="es-ES" w:eastAsia="es-ES"/>
              </w:rPr>
              <w:t>Riesgos a cubrir</w:t>
            </w:r>
          </w:p>
        </w:tc>
      </w:tr>
    </w:tbl>
    <w:p w:rsidR="00FF5849" w:rsidRPr="00FF5849" w:rsidRDefault="00FF5849" w:rsidP="00FF5849">
      <w:pPr>
        <w:rPr>
          <w:sz w:val="2"/>
          <w:lang w:val="es-ES"/>
        </w:rPr>
      </w:pPr>
    </w:p>
    <w:p w:rsidR="004C34C0" w:rsidRDefault="004C34C0" w:rsidP="004C34C0">
      <w:pPr>
        <w:pStyle w:val="Ttulo2"/>
        <w:rPr>
          <w:lang w:val="es-ES"/>
        </w:rPr>
      </w:pPr>
      <w:bookmarkStart w:id="6" w:name="_Toc421271297"/>
      <w:r>
        <w:rPr>
          <w:lang w:val="es-ES"/>
        </w:rPr>
        <w:t>Riesgos identificados como críticos:</w:t>
      </w:r>
      <w:bookmarkEnd w:id="6"/>
    </w:p>
    <w:p w:rsidR="004C34C0" w:rsidRPr="00067811" w:rsidRDefault="008016AD" w:rsidP="006C7C88">
      <w:pPr>
        <w:rPr>
          <w:lang w:val="es-ES"/>
        </w:rPr>
      </w:pPr>
      <w:r w:rsidRPr="00067811">
        <w:rPr>
          <w:lang w:val="es-ES"/>
        </w:rPr>
        <w:t xml:space="preserve">A partir de lo siguiente, hemos identificado </w:t>
      </w:r>
      <w:r w:rsidR="00067811">
        <w:rPr>
          <w:lang w:val="es-ES"/>
        </w:rPr>
        <w:t>cuatro riesgos como críticos</w:t>
      </w:r>
      <w:r w:rsidRPr="00067811">
        <w:rPr>
          <w:lang w:val="es-ES"/>
        </w:rPr>
        <w:t xml:space="preserve">, </w:t>
      </w:r>
      <w:r w:rsidR="00FE7E9E" w:rsidRPr="00067811">
        <w:rPr>
          <w:lang w:val="es-ES"/>
        </w:rPr>
        <w:t>cubriendo</w:t>
      </w:r>
      <w:r w:rsidRPr="00067811">
        <w:rPr>
          <w:lang w:val="es-ES"/>
        </w:rPr>
        <w:t xml:space="preserve"> un 35%</w:t>
      </w:r>
      <w:r w:rsidR="0080755F" w:rsidRPr="00067811">
        <w:rPr>
          <w:lang w:val="es-ES"/>
        </w:rPr>
        <w:t xml:space="preserve"> del total de exposiciones de los riesgos</w:t>
      </w:r>
      <w:r w:rsidRPr="00067811">
        <w:rPr>
          <w:lang w:val="es-ES"/>
        </w:rPr>
        <w:t>.</w:t>
      </w:r>
    </w:p>
    <w:tbl>
      <w:tblPr>
        <w:tblpPr w:leftFromText="141" w:rightFromText="141" w:vertAnchor="page" w:horzAnchor="margin" w:tblpY="10979"/>
        <w:tblW w:w="8787" w:type="dxa"/>
        <w:tblCellMar>
          <w:left w:w="70" w:type="dxa"/>
          <w:right w:w="70" w:type="dxa"/>
        </w:tblCellMar>
        <w:tblLook w:val="04A0" w:firstRow="1" w:lastRow="0" w:firstColumn="1" w:lastColumn="0" w:noHBand="0" w:noVBand="1"/>
      </w:tblPr>
      <w:tblGrid>
        <w:gridCol w:w="380"/>
        <w:gridCol w:w="5139"/>
        <w:gridCol w:w="1169"/>
        <w:gridCol w:w="1099"/>
        <w:gridCol w:w="1000"/>
      </w:tblGrid>
      <w:tr w:rsidR="008016AD" w:rsidRPr="00BC2CF5" w:rsidTr="008016AD">
        <w:trPr>
          <w:trHeight w:val="315"/>
        </w:trPr>
        <w:tc>
          <w:tcPr>
            <w:tcW w:w="380" w:type="dxa"/>
            <w:tcBorders>
              <w:top w:val="single" w:sz="8" w:space="0" w:color="auto"/>
              <w:left w:val="single" w:sz="8" w:space="0" w:color="auto"/>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w:t>
            </w:r>
          </w:p>
        </w:tc>
        <w:tc>
          <w:tcPr>
            <w:tcW w:w="5139" w:type="dxa"/>
            <w:tcBorders>
              <w:top w:val="single" w:sz="8" w:space="0" w:color="auto"/>
              <w:left w:val="nil"/>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Riesgo</w:t>
            </w:r>
          </w:p>
        </w:tc>
        <w:tc>
          <w:tcPr>
            <w:tcW w:w="1169" w:type="dxa"/>
            <w:tcBorders>
              <w:top w:val="single" w:sz="8" w:space="0" w:color="auto"/>
              <w:left w:val="nil"/>
              <w:bottom w:val="nil"/>
              <w:right w:val="single" w:sz="4"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Probabilidad</w:t>
            </w:r>
          </w:p>
        </w:tc>
        <w:tc>
          <w:tcPr>
            <w:tcW w:w="1099" w:type="dxa"/>
            <w:tcBorders>
              <w:top w:val="single" w:sz="8" w:space="0" w:color="auto"/>
              <w:left w:val="nil"/>
              <w:bottom w:val="nil"/>
              <w:right w:val="single" w:sz="8" w:space="0" w:color="auto"/>
            </w:tcBorders>
            <w:shd w:val="clear" w:color="000000" w:fill="D9D9D9"/>
            <w:noWrap/>
            <w:vAlign w:val="bottom"/>
            <w:hideMark/>
          </w:tcPr>
          <w:p w:rsidR="008016AD" w:rsidRPr="00BC2CF5" w:rsidRDefault="008016AD" w:rsidP="008016AD">
            <w:pPr>
              <w:spacing w:before="0" w:after="0" w:line="240" w:lineRule="auto"/>
              <w:jc w:val="center"/>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Impacto</w:t>
            </w:r>
            <w:r>
              <w:rPr>
                <w:rFonts w:ascii="Calibri" w:eastAsia="Times New Roman" w:hAnsi="Calibri" w:cs="Times New Roman"/>
                <w:color w:val="000000"/>
                <w:sz w:val="20"/>
                <w:lang w:val="es-ES" w:eastAsia="es-ES"/>
              </w:rPr>
              <w:t xml:space="preserve"> en días</w:t>
            </w:r>
          </w:p>
        </w:tc>
        <w:tc>
          <w:tcPr>
            <w:tcW w:w="1000" w:type="dxa"/>
            <w:tcBorders>
              <w:top w:val="single" w:sz="8" w:space="0" w:color="auto"/>
              <w:left w:val="single" w:sz="4" w:space="0" w:color="auto"/>
              <w:bottom w:val="nil"/>
              <w:right w:val="single" w:sz="8" w:space="0" w:color="auto"/>
            </w:tcBorders>
            <w:shd w:val="clear" w:color="000000" w:fill="D9D9D9"/>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VME Exposición</w:t>
            </w:r>
          </w:p>
        </w:tc>
      </w:tr>
      <w:tr w:rsidR="008016AD" w:rsidRPr="00BC2CF5" w:rsidTr="008016AD">
        <w:trPr>
          <w:trHeight w:val="300"/>
        </w:trPr>
        <w:tc>
          <w:tcPr>
            <w:tcW w:w="3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c>
          <w:tcPr>
            <w:tcW w:w="513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xml:space="preserve">El equipo no llega al final con la totalidad </w:t>
            </w:r>
            <w:r w:rsidR="00FE7E9E" w:rsidRPr="00BC2CF5">
              <w:rPr>
                <w:rFonts w:ascii="Calibri" w:eastAsia="Times New Roman" w:hAnsi="Calibri" w:cs="Times New Roman"/>
                <w:color w:val="000000"/>
                <w:sz w:val="20"/>
                <w:lang w:val="es-ES" w:eastAsia="es-ES"/>
              </w:rPr>
              <w:t>exámenes</w:t>
            </w:r>
            <w:r w:rsidRPr="00BC2CF5">
              <w:rPr>
                <w:rFonts w:ascii="Calibri" w:eastAsia="Times New Roman" w:hAnsi="Calibri" w:cs="Times New Roman"/>
                <w:color w:val="000000"/>
                <w:sz w:val="20"/>
                <w:lang w:val="es-ES" w:eastAsia="es-ES"/>
              </w:rPr>
              <w:t xml:space="preserve"> rendidos</w:t>
            </w:r>
          </w:p>
        </w:tc>
        <w:tc>
          <w:tcPr>
            <w:tcW w:w="116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0,4</w:t>
            </w:r>
          </w:p>
        </w:tc>
        <w:tc>
          <w:tcPr>
            <w:tcW w:w="1099" w:type="dxa"/>
            <w:tcBorders>
              <w:top w:val="single" w:sz="8" w:space="0" w:color="auto"/>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60</w:t>
            </w:r>
          </w:p>
        </w:tc>
        <w:tc>
          <w:tcPr>
            <w:tcW w:w="1000" w:type="dxa"/>
            <w:tcBorders>
              <w:top w:val="single" w:sz="8" w:space="0" w:color="auto"/>
              <w:left w:val="nil"/>
              <w:bottom w:val="single" w:sz="4" w:space="0" w:color="auto"/>
              <w:right w:val="single" w:sz="8" w:space="0" w:color="auto"/>
            </w:tcBorders>
            <w:shd w:val="clear" w:color="auto" w:fill="FFFFFF" w:themeFill="background1"/>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24</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Mala estimación de tiempos</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0,6</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40</w:t>
            </w:r>
          </w:p>
        </w:tc>
        <w:tc>
          <w:tcPr>
            <w:tcW w:w="1000" w:type="dxa"/>
            <w:tcBorders>
              <w:top w:val="nil"/>
              <w:left w:val="nil"/>
              <w:bottom w:val="single" w:sz="4" w:space="0" w:color="auto"/>
              <w:right w:val="single" w:sz="8" w:space="0" w:color="auto"/>
            </w:tcBorders>
            <w:shd w:val="clear" w:color="auto" w:fill="FFFFFF" w:themeFill="background1"/>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24</w:t>
            </w:r>
          </w:p>
        </w:tc>
      </w:tr>
      <w:tr w:rsidR="008016AD" w:rsidRPr="00BC2CF5" w:rsidTr="008016AD">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conocimiento técnico</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0,7</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30</w:t>
            </w:r>
          </w:p>
        </w:tc>
        <w:tc>
          <w:tcPr>
            <w:tcW w:w="1000" w:type="dxa"/>
            <w:tcBorders>
              <w:top w:val="nil"/>
              <w:left w:val="nil"/>
              <w:bottom w:val="single" w:sz="4" w:space="0" w:color="auto"/>
              <w:right w:val="single" w:sz="8" w:space="0" w:color="auto"/>
            </w:tcBorders>
            <w:shd w:val="clear" w:color="auto" w:fill="FFFFFF" w:themeFill="background1"/>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21</w:t>
            </w:r>
          </w:p>
        </w:tc>
      </w:tr>
      <w:tr w:rsidR="008016AD" w:rsidRPr="00BC2CF5" w:rsidTr="00741BE7">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8016AD" w:rsidRPr="00BC2CF5" w:rsidRDefault="008016AD" w:rsidP="008016AD">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513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el alcance del sistema</w:t>
            </w:r>
          </w:p>
        </w:tc>
        <w:tc>
          <w:tcPr>
            <w:tcW w:w="116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0,4</w:t>
            </w:r>
          </w:p>
        </w:tc>
        <w:tc>
          <w:tcPr>
            <w:tcW w:w="1099" w:type="dxa"/>
            <w:tcBorders>
              <w:top w:val="nil"/>
              <w:left w:val="nil"/>
              <w:bottom w:val="single" w:sz="4" w:space="0" w:color="auto"/>
              <w:right w:val="single" w:sz="4" w:space="0" w:color="auto"/>
            </w:tcBorders>
            <w:shd w:val="clear" w:color="auto" w:fill="auto"/>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50</w:t>
            </w:r>
          </w:p>
        </w:tc>
        <w:tc>
          <w:tcPr>
            <w:tcW w:w="1000" w:type="dxa"/>
            <w:tcBorders>
              <w:top w:val="nil"/>
              <w:left w:val="nil"/>
              <w:bottom w:val="single" w:sz="4" w:space="0" w:color="auto"/>
              <w:right w:val="single" w:sz="8" w:space="0" w:color="auto"/>
            </w:tcBorders>
            <w:shd w:val="clear" w:color="auto" w:fill="FFFFFF" w:themeFill="background1"/>
            <w:noWrap/>
            <w:vAlign w:val="bottom"/>
            <w:hideMark/>
          </w:tcPr>
          <w:p w:rsidR="008016AD" w:rsidRPr="00BC2CF5" w:rsidRDefault="008016AD"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20</w:t>
            </w:r>
          </w:p>
        </w:tc>
      </w:tr>
      <w:tr w:rsidR="00741BE7" w:rsidRPr="00741BE7" w:rsidTr="00741BE7">
        <w:trPr>
          <w:trHeight w:val="300"/>
        </w:trPr>
        <w:tc>
          <w:tcPr>
            <w:tcW w:w="380" w:type="dxa"/>
            <w:tcBorders>
              <w:top w:val="single" w:sz="4" w:space="0" w:color="auto"/>
              <w:left w:val="single" w:sz="8" w:space="0" w:color="auto"/>
              <w:bottom w:val="single" w:sz="4" w:space="0" w:color="auto"/>
              <w:right w:val="single" w:sz="4" w:space="0" w:color="auto"/>
            </w:tcBorders>
            <w:shd w:val="clear" w:color="000000" w:fill="F2F2F2"/>
            <w:noWrap/>
            <w:vAlign w:val="bottom"/>
          </w:tcPr>
          <w:p w:rsidR="00741BE7" w:rsidRPr="00BC2CF5" w:rsidRDefault="00741BE7" w:rsidP="008016AD">
            <w:pPr>
              <w:spacing w:before="0" w:after="0" w:line="240" w:lineRule="auto"/>
              <w:jc w:val="right"/>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16</w:t>
            </w:r>
          </w:p>
        </w:tc>
        <w:tc>
          <w:tcPr>
            <w:tcW w:w="5139" w:type="dxa"/>
            <w:tcBorders>
              <w:top w:val="single" w:sz="4" w:space="0" w:color="auto"/>
              <w:left w:val="nil"/>
              <w:bottom w:val="single" w:sz="4" w:space="0" w:color="auto"/>
              <w:right w:val="single" w:sz="4" w:space="0" w:color="auto"/>
            </w:tcBorders>
            <w:shd w:val="clear" w:color="auto" w:fill="auto"/>
            <w:noWrap/>
            <w:vAlign w:val="bottom"/>
          </w:tcPr>
          <w:p w:rsidR="00741BE7" w:rsidRPr="00BC2CF5" w:rsidRDefault="00741BE7" w:rsidP="008016AD">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equipamiento para desarrollo</w:t>
            </w:r>
          </w:p>
        </w:tc>
        <w:tc>
          <w:tcPr>
            <w:tcW w:w="1169" w:type="dxa"/>
            <w:tcBorders>
              <w:top w:val="single" w:sz="4" w:space="0" w:color="auto"/>
              <w:left w:val="nil"/>
              <w:bottom w:val="single" w:sz="4" w:space="0" w:color="auto"/>
              <w:right w:val="single" w:sz="4" w:space="0" w:color="auto"/>
            </w:tcBorders>
            <w:shd w:val="clear" w:color="auto" w:fill="auto"/>
            <w:noWrap/>
            <w:vAlign w:val="bottom"/>
          </w:tcPr>
          <w:p w:rsidR="00741BE7" w:rsidRDefault="00741BE7"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0,3</w:t>
            </w:r>
          </w:p>
        </w:tc>
        <w:tc>
          <w:tcPr>
            <w:tcW w:w="1099" w:type="dxa"/>
            <w:tcBorders>
              <w:top w:val="single" w:sz="4" w:space="0" w:color="auto"/>
              <w:left w:val="nil"/>
              <w:bottom w:val="single" w:sz="4" w:space="0" w:color="auto"/>
              <w:right w:val="single" w:sz="4" w:space="0" w:color="auto"/>
            </w:tcBorders>
            <w:shd w:val="clear" w:color="auto" w:fill="auto"/>
            <w:noWrap/>
            <w:vAlign w:val="bottom"/>
          </w:tcPr>
          <w:p w:rsidR="00741BE7" w:rsidRDefault="00741BE7"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15</w:t>
            </w:r>
          </w:p>
        </w:tc>
        <w:tc>
          <w:tcPr>
            <w:tcW w:w="1000" w:type="dxa"/>
            <w:tcBorders>
              <w:top w:val="single" w:sz="4" w:space="0" w:color="auto"/>
              <w:left w:val="nil"/>
              <w:bottom w:val="single" w:sz="4" w:space="0" w:color="auto"/>
              <w:right w:val="single" w:sz="8" w:space="0" w:color="auto"/>
            </w:tcBorders>
            <w:shd w:val="clear" w:color="auto" w:fill="FFFFFF" w:themeFill="background1"/>
            <w:noWrap/>
            <w:vAlign w:val="bottom"/>
          </w:tcPr>
          <w:p w:rsidR="00741BE7" w:rsidRDefault="00741BE7" w:rsidP="008016AD">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4,5</w:t>
            </w:r>
          </w:p>
        </w:tc>
      </w:tr>
    </w:tbl>
    <w:p w:rsidR="004C34C0" w:rsidRDefault="004C34C0" w:rsidP="004C34C0">
      <w:pPr>
        <w:rPr>
          <w:lang w:val="es-ES"/>
        </w:rPr>
      </w:pPr>
    </w:p>
    <w:p w:rsidR="004C34C0" w:rsidRDefault="004C34C0" w:rsidP="004C34C0">
      <w:pPr>
        <w:rPr>
          <w:lang w:val="es-ES"/>
        </w:rPr>
      </w:pPr>
    </w:p>
    <w:p w:rsidR="004C34C0" w:rsidRDefault="004C34C0" w:rsidP="004C34C0">
      <w:pPr>
        <w:rPr>
          <w:lang w:val="es-ES"/>
        </w:rPr>
      </w:pPr>
    </w:p>
    <w:p w:rsidR="00741BE7" w:rsidRDefault="00741BE7">
      <w:pPr>
        <w:rPr>
          <w:lang w:val="es-ES"/>
        </w:rPr>
      </w:pPr>
    </w:p>
    <w:p w:rsidR="00741BE7" w:rsidRDefault="00741BE7">
      <w:pPr>
        <w:rPr>
          <w:lang w:val="es-ES"/>
        </w:rPr>
      </w:pPr>
    </w:p>
    <w:p w:rsidR="00D8494E" w:rsidRPr="00741BE7" w:rsidRDefault="00741BE7">
      <w:pPr>
        <w:rPr>
          <w:lang w:val="es-ES"/>
        </w:rPr>
      </w:pPr>
      <w:r w:rsidRPr="00741BE7">
        <w:rPr>
          <w:b/>
          <w:lang w:val="es-ES"/>
        </w:rPr>
        <w:t>Nota:</w:t>
      </w:r>
      <w:r>
        <w:rPr>
          <w:lang w:val="es-ES"/>
        </w:rPr>
        <w:t xml:space="preserve"> A comienzos del sprint #10 se decide incorporar el riesgo #16 debe a que ocurrió el problema de que se </w:t>
      </w:r>
      <w:r w:rsidR="00E301D1">
        <w:rPr>
          <w:lang w:val="es-ES"/>
        </w:rPr>
        <w:t>dañó la notebook de uno de los integrantes.</w:t>
      </w:r>
      <w:r w:rsidR="00D8494E">
        <w:rPr>
          <w:lang w:val="es-ES"/>
        </w:rPr>
        <w:br w:type="page"/>
      </w:r>
    </w:p>
    <w:p w:rsidR="00EE089B" w:rsidRDefault="00EE089B" w:rsidP="00D8494E">
      <w:pPr>
        <w:pStyle w:val="Ttulo1"/>
        <w:rPr>
          <w:lang w:val="es-ES"/>
        </w:rPr>
      </w:pPr>
      <w:bookmarkStart w:id="7" w:name="_Toc421271298"/>
      <w:r>
        <w:rPr>
          <w:lang w:val="es-ES"/>
        </w:rPr>
        <w:lastRenderedPageBreak/>
        <w:t>Estrategia</w:t>
      </w:r>
      <w:r w:rsidR="00D8494E">
        <w:rPr>
          <w:lang w:val="es-ES"/>
        </w:rPr>
        <w:t>s</w:t>
      </w:r>
      <w:r>
        <w:rPr>
          <w:lang w:val="es-ES"/>
        </w:rPr>
        <w:t xml:space="preserve"> definida</w:t>
      </w:r>
      <w:r w:rsidR="00D8494E">
        <w:rPr>
          <w:lang w:val="es-ES"/>
        </w:rPr>
        <w:t>s</w:t>
      </w:r>
      <w:r>
        <w:rPr>
          <w:lang w:val="es-ES"/>
        </w:rPr>
        <w:t xml:space="preserve"> para</w:t>
      </w:r>
      <w:r w:rsidR="00D8494E">
        <w:rPr>
          <w:lang w:val="es-ES"/>
        </w:rPr>
        <w:t xml:space="preserve"> tratar los riesgos</w:t>
      </w:r>
      <w:bookmarkEnd w:id="7"/>
    </w:p>
    <w:p w:rsidR="00D8494E" w:rsidRPr="00067811" w:rsidRDefault="00D8494E" w:rsidP="006C7C88">
      <w:pPr>
        <w:rPr>
          <w:lang w:val="es-ES"/>
        </w:rPr>
      </w:pPr>
      <w:r w:rsidRPr="00067811">
        <w:rPr>
          <w:lang w:val="es-ES"/>
        </w:rPr>
        <w:t>La siguiente tabla representa un resumen de la estrategia a seguir para tratar los principales riesgos:</w:t>
      </w:r>
    </w:p>
    <w:tbl>
      <w:tblPr>
        <w:tblpPr w:leftFromText="141" w:rightFromText="141" w:vertAnchor="page" w:horzAnchor="margin" w:tblpY="2544"/>
        <w:tblW w:w="7645" w:type="dxa"/>
        <w:tblCellMar>
          <w:left w:w="70" w:type="dxa"/>
          <w:right w:w="70" w:type="dxa"/>
        </w:tblCellMar>
        <w:tblLook w:val="04A0" w:firstRow="1" w:lastRow="0" w:firstColumn="1" w:lastColumn="0" w:noHBand="0" w:noVBand="1"/>
      </w:tblPr>
      <w:tblGrid>
        <w:gridCol w:w="380"/>
        <w:gridCol w:w="5139"/>
        <w:gridCol w:w="2126"/>
      </w:tblGrid>
      <w:tr w:rsidR="00D8494E" w:rsidRPr="00BC2CF5" w:rsidTr="00D8494E">
        <w:trPr>
          <w:trHeight w:val="315"/>
        </w:trPr>
        <w:tc>
          <w:tcPr>
            <w:tcW w:w="380" w:type="dxa"/>
            <w:tcBorders>
              <w:top w:val="single" w:sz="8" w:space="0" w:color="auto"/>
              <w:left w:val="single" w:sz="8" w:space="0" w:color="auto"/>
              <w:bottom w:val="nil"/>
              <w:right w:val="single" w:sz="4" w:space="0" w:color="auto"/>
            </w:tcBorders>
            <w:shd w:val="clear" w:color="000000" w:fill="D9D9D9"/>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w:t>
            </w:r>
          </w:p>
        </w:tc>
        <w:tc>
          <w:tcPr>
            <w:tcW w:w="5139" w:type="dxa"/>
            <w:tcBorders>
              <w:top w:val="single" w:sz="8" w:space="0" w:color="auto"/>
              <w:left w:val="nil"/>
              <w:bottom w:val="nil"/>
              <w:right w:val="single" w:sz="4" w:space="0" w:color="auto"/>
            </w:tcBorders>
            <w:shd w:val="clear" w:color="000000" w:fill="D9D9D9"/>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Riesgo</w:t>
            </w:r>
          </w:p>
        </w:tc>
        <w:tc>
          <w:tcPr>
            <w:tcW w:w="2126" w:type="dxa"/>
            <w:tcBorders>
              <w:top w:val="single" w:sz="8" w:space="0" w:color="auto"/>
              <w:left w:val="nil"/>
              <w:bottom w:val="nil"/>
              <w:right w:val="single" w:sz="4" w:space="0" w:color="auto"/>
            </w:tcBorders>
            <w:shd w:val="clear" w:color="000000" w:fill="D9D9D9"/>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Estrategia</w:t>
            </w:r>
          </w:p>
        </w:tc>
      </w:tr>
      <w:tr w:rsidR="00D8494E" w:rsidRPr="00BC2CF5" w:rsidTr="00D8494E">
        <w:trPr>
          <w:trHeight w:val="300"/>
        </w:trPr>
        <w:tc>
          <w:tcPr>
            <w:tcW w:w="38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D8494E" w:rsidRPr="00BC2CF5" w:rsidRDefault="00D8494E" w:rsidP="00D8494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1</w:t>
            </w:r>
          </w:p>
        </w:tc>
        <w:tc>
          <w:tcPr>
            <w:tcW w:w="5139" w:type="dxa"/>
            <w:tcBorders>
              <w:top w:val="single" w:sz="8" w:space="0" w:color="auto"/>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 xml:space="preserve">El equipo no llega al final con la totalidad </w:t>
            </w:r>
            <w:r w:rsidR="00062D90" w:rsidRPr="00BC2CF5">
              <w:rPr>
                <w:rFonts w:ascii="Calibri" w:eastAsia="Times New Roman" w:hAnsi="Calibri" w:cs="Times New Roman"/>
                <w:color w:val="000000"/>
                <w:sz w:val="20"/>
                <w:lang w:val="es-ES" w:eastAsia="es-ES"/>
              </w:rPr>
              <w:t>exámenes</w:t>
            </w:r>
            <w:r w:rsidRPr="00BC2CF5">
              <w:rPr>
                <w:rFonts w:ascii="Calibri" w:eastAsia="Times New Roman" w:hAnsi="Calibri" w:cs="Times New Roman"/>
                <w:color w:val="000000"/>
                <w:sz w:val="20"/>
                <w:lang w:val="es-ES" w:eastAsia="es-ES"/>
              </w:rPr>
              <w:t xml:space="preserve"> rendidos</w:t>
            </w:r>
          </w:p>
        </w:tc>
        <w:tc>
          <w:tcPr>
            <w:tcW w:w="2126" w:type="dxa"/>
            <w:tcBorders>
              <w:top w:val="single" w:sz="8" w:space="0" w:color="auto"/>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Realizar Seguimiento</w:t>
            </w:r>
          </w:p>
        </w:tc>
      </w:tr>
      <w:tr w:rsidR="00D8494E" w:rsidRPr="00BC2CF5" w:rsidTr="00D8494E">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D8494E" w:rsidRPr="00BC2CF5" w:rsidRDefault="00D8494E" w:rsidP="00D8494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2</w:t>
            </w:r>
          </w:p>
        </w:tc>
        <w:tc>
          <w:tcPr>
            <w:tcW w:w="5139"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Mala estimación de tiempos</w:t>
            </w:r>
          </w:p>
        </w:tc>
        <w:tc>
          <w:tcPr>
            <w:tcW w:w="2126" w:type="dxa"/>
            <w:tcBorders>
              <w:top w:val="nil"/>
              <w:left w:val="nil"/>
              <w:bottom w:val="single" w:sz="4" w:space="0" w:color="auto"/>
              <w:right w:val="single" w:sz="4" w:space="0" w:color="auto"/>
            </w:tcBorders>
            <w:shd w:val="clear" w:color="auto" w:fill="auto"/>
            <w:noWrap/>
            <w:vAlign w:val="bottom"/>
            <w:hideMark/>
          </w:tcPr>
          <w:p w:rsidR="00D8494E" w:rsidRPr="00BC2CF5" w:rsidRDefault="004961E0"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Realizar Seguimiento</w:t>
            </w:r>
          </w:p>
        </w:tc>
      </w:tr>
      <w:tr w:rsidR="00D8494E" w:rsidRPr="00BC2CF5" w:rsidTr="00D8494E">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D8494E" w:rsidRPr="00BC2CF5" w:rsidRDefault="00D8494E" w:rsidP="00D8494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3</w:t>
            </w:r>
          </w:p>
        </w:tc>
        <w:tc>
          <w:tcPr>
            <w:tcW w:w="5139"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Falta de conocimiento técnico</w:t>
            </w:r>
          </w:p>
        </w:tc>
        <w:tc>
          <w:tcPr>
            <w:tcW w:w="2126"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Realizar capacitación</w:t>
            </w:r>
          </w:p>
        </w:tc>
      </w:tr>
      <w:tr w:rsidR="00D8494E" w:rsidRPr="00BC2CF5" w:rsidTr="00E301D1">
        <w:trPr>
          <w:trHeight w:val="300"/>
        </w:trPr>
        <w:tc>
          <w:tcPr>
            <w:tcW w:w="380" w:type="dxa"/>
            <w:tcBorders>
              <w:top w:val="nil"/>
              <w:left w:val="single" w:sz="8" w:space="0" w:color="auto"/>
              <w:bottom w:val="single" w:sz="4" w:space="0" w:color="auto"/>
              <w:right w:val="single" w:sz="4" w:space="0" w:color="auto"/>
            </w:tcBorders>
            <w:shd w:val="clear" w:color="000000" w:fill="F2F2F2"/>
            <w:noWrap/>
            <w:vAlign w:val="bottom"/>
            <w:hideMark/>
          </w:tcPr>
          <w:p w:rsidR="00D8494E" w:rsidRPr="00BC2CF5" w:rsidRDefault="00D8494E" w:rsidP="00D8494E">
            <w:pPr>
              <w:spacing w:before="0" w:after="0" w:line="240" w:lineRule="auto"/>
              <w:jc w:val="right"/>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9</w:t>
            </w:r>
          </w:p>
        </w:tc>
        <w:tc>
          <w:tcPr>
            <w:tcW w:w="5139"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sidRPr="00BC2CF5">
              <w:rPr>
                <w:rFonts w:ascii="Calibri" w:eastAsia="Times New Roman" w:hAnsi="Calibri" w:cs="Times New Roman"/>
                <w:color w:val="000000"/>
                <w:sz w:val="20"/>
                <w:lang w:val="es-ES" w:eastAsia="es-ES"/>
              </w:rPr>
              <w:t>Subestimar el alcance del sistema</w:t>
            </w:r>
          </w:p>
        </w:tc>
        <w:tc>
          <w:tcPr>
            <w:tcW w:w="2126" w:type="dxa"/>
            <w:tcBorders>
              <w:top w:val="nil"/>
              <w:left w:val="nil"/>
              <w:bottom w:val="single" w:sz="4" w:space="0" w:color="auto"/>
              <w:right w:val="single" w:sz="4" w:space="0" w:color="auto"/>
            </w:tcBorders>
            <w:shd w:val="clear" w:color="auto" w:fill="auto"/>
            <w:noWrap/>
            <w:vAlign w:val="bottom"/>
            <w:hideMark/>
          </w:tcPr>
          <w:p w:rsidR="00D8494E" w:rsidRPr="00BC2CF5" w:rsidRDefault="00D8494E"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Mitigar</w:t>
            </w:r>
          </w:p>
        </w:tc>
      </w:tr>
      <w:tr w:rsidR="00E301D1" w:rsidRPr="00BC2CF5" w:rsidTr="00E301D1">
        <w:trPr>
          <w:trHeight w:val="300"/>
        </w:trPr>
        <w:tc>
          <w:tcPr>
            <w:tcW w:w="380" w:type="dxa"/>
            <w:tcBorders>
              <w:top w:val="single" w:sz="4" w:space="0" w:color="auto"/>
              <w:left w:val="single" w:sz="8" w:space="0" w:color="auto"/>
              <w:bottom w:val="single" w:sz="4" w:space="0" w:color="auto"/>
              <w:right w:val="single" w:sz="4" w:space="0" w:color="auto"/>
            </w:tcBorders>
            <w:shd w:val="clear" w:color="000000" w:fill="F2F2F2"/>
            <w:noWrap/>
            <w:vAlign w:val="bottom"/>
          </w:tcPr>
          <w:p w:rsidR="00E301D1" w:rsidRPr="00BC2CF5" w:rsidRDefault="00E301D1" w:rsidP="00D8494E">
            <w:pPr>
              <w:spacing w:before="0" w:after="0" w:line="240" w:lineRule="auto"/>
              <w:jc w:val="right"/>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16</w:t>
            </w:r>
          </w:p>
        </w:tc>
        <w:tc>
          <w:tcPr>
            <w:tcW w:w="5139" w:type="dxa"/>
            <w:tcBorders>
              <w:top w:val="single" w:sz="4" w:space="0" w:color="auto"/>
              <w:left w:val="nil"/>
              <w:bottom w:val="single" w:sz="4" w:space="0" w:color="auto"/>
              <w:right w:val="single" w:sz="4" w:space="0" w:color="auto"/>
            </w:tcBorders>
            <w:shd w:val="clear" w:color="auto" w:fill="auto"/>
            <w:noWrap/>
            <w:vAlign w:val="bottom"/>
          </w:tcPr>
          <w:p w:rsidR="00E301D1" w:rsidRPr="00BC2CF5" w:rsidRDefault="00E301D1" w:rsidP="00D8494E">
            <w:pPr>
              <w:spacing w:before="0" w:after="0" w:line="240" w:lineRule="auto"/>
              <w:rPr>
                <w:rFonts w:ascii="Calibri" w:eastAsia="Times New Roman" w:hAnsi="Calibri" w:cs="Times New Roman"/>
                <w:color w:val="000000"/>
                <w:sz w:val="20"/>
                <w:lang w:val="es-ES" w:eastAsia="es-ES"/>
              </w:rPr>
            </w:pPr>
            <w:r w:rsidRPr="00FF5849">
              <w:rPr>
                <w:rFonts w:ascii="Calibri" w:eastAsia="Times New Roman" w:hAnsi="Calibri" w:cs="Times New Roman"/>
                <w:color w:val="000000"/>
                <w:sz w:val="20"/>
                <w:lang w:val="es-ES" w:eastAsia="es-ES"/>
              </w:rPr>
              <w:t>Falta de equipamiento para desarrollo</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E301D1" w:rsidRDefault="00E301D1" w:rsidP="00D8494E">
            <w:pPr>
              <w:spacing w:before="0" w:after="0" w:line="240" w:lineRule="auto"/>
              <w:rPr>
                <w:rFonts w:ascii="Calibri" w:eastAsia="Times New Roman" w:hAnsi="Calibri" w:cs="Times New Roman"/>
                <w:color w:val="000000"/>
                <w:sz w:val="20"/>
                <w:lang w:val="es-ES" w:eastAsia="es-ES"/>
              </w:rPr>
            </w:pPr>
            <w:r>
              <w:rPr>
                <w:rFonts w:ascii="Calibri" w:eastAsia="Times New Roman" w:hAnsi="Calibri" w:cs="Times New Roman"/>
                <w:color w:val="000000"/>
                <w:sz w:val="20"/>
                <w:lang w:val="es-ES" w:eastAsia="es-ES"/>
              </w:rPr>
              <w:t>Definir acciones de contingencia</w:t>
            </w:r>
          </w:p>
        </w:tc>
      </w:tr>
    </w:tbl>
    <w:p w:rsidR="00D8494E" w:rsidRDefault="00D8494E" w:rsidP="00D8494E">
      <w:pPr>
        <w:rPr>
          <w:lang w:val="es-ES"/>
        </w:rPr>
      </w:pPr>
    </w:p>
    <w:p w:rsidR="004E2F86" w:rsidRDefault="004E2F86" w:rsidP="00D8494E">
      <w:pPr>
        <w:rPr>
          <w:lang w:val="es-ES"/>
        </w:rPr>
      </w:pPr>
    </w:p>
    <w:p w:rsidR="004E2F86" w:rsidRDefault="004E2F86" w:rsidP="00D8494E">
      <w:pPr>
        <w:rPr>
          <w:lang w:val="es-ES"/>
        </w:rPr>
      </w:pPr>
    </w:p>
    <w:p w:rsidR="004E2F86" w:rsidRDefault="004E2F86" w:rsidP="00D8494E">
      <w:pPr>
        <w:rPr>
          <w:lang w:val="es-ES"/>
        </w:rPr>
      </w:pPr>
    </w:p>
    <w:p w:rsidR="00E301D1" w:rsidRDefault="00E301D1" w:rsidP="00D8494E">
      <w:pPr>
        <w:rPr>
          <w:lang w:val="es-ES"/>
        </w:rPr>
      </w:pPr>
    </w:p>
    <w:p w:rsidR="004E2F86" w:rsidRDefault="004E2F86" w:rsidP="004E2F86">
      <w:pPr>
        <w:pStyle w:val="Ttulo2"/>
        <w:rPr>
          <w:lang w:val="es-ES"/>
        </w:rPr>
      </w:pPr>
      <w:bookmarkStart w:id="8" w:name="_Toc421271299"/>
      <w:r>
        <w:rPr>
          <w:lang w:val="es-ES"/>
        </w:rPr>
        <w:t>Riesgo 1: El equipo no llega al final con la totalidad de examenes rendidos.</w:t>
      </w:r>
      <w:bookmarkEnd w:id="8"/>
    </w:p>
    <w:p w:rsidR="00C03F7A" w:rsidRPr="00067811" w:rsidRDefault="00062D90" w:rsidP="006C7C88">
      <w:pPr>
        <w:rPr>
          <w:lang w:val="es-ES"/>
        </w:rPr>
      </w:pPr>
      <w:r w:rsidRPr="00067811">
        <w:rPr>
          <w:lang w:val="es-ES"/>
        </w:rPr>
        <w:t xml:space="preserve">Consideramos este riesgo como principal ya que es requisito fundamental para poder presentar el proyecto en tiempo y forma, independientemente del </w:t>
      </w:r>
      <w:r w:rsidR="00C03F7A" w:rsidRPr="00067811">
        <w:rPr>
          <w:lang w:val="es-ES"/>
        </w:rPr>
        <w:t xml:space="preserve">correcto </w:t>
      </w:r>
      <w:r w:rsidRPr="00067811">
        <w:rPr>
          <w:lang w:val="es-ES"/>
        </w:rPr>
        <w:t>desarrollo del mismo.</w:t>
      </w:r>
    </w:p>
    <w:p w:rsidR="00F520C5" w:rsidRPr="00067811" w:rsidRDefault="00F520C5" w:rsidP="004E2F86">
      <w:pPr>
        <w:rPr>
          <w:lang w:val="es-ES"/>
        </w:rPr>
      </w:pPr>
      <w:r w:rsidRPr="00067811">
        <w:rPr>
          <w:lang w:val="es-ES"/>
        </w:rPr>
        <w:t>Sobre este riesgo, se va a llevar a cabo un seguimiento de las materias que van rindiendo los integrante</w:t>
      </w:r>
      <w:r w:rsidR="00C82D1F" w:rsidRPr="00067811">
        <w:rPr>
          <w:lang w:val="es-ES"/>
        </w:rPr>
        <w:t>s.</w:t>
      </w:r>
    </w:p>
    <w:p w:rsidR="00C82D1F" w:rsidRPr="00067811" w:rsidRDefault="00C82D1F" w:rsidP="006C7C88">
      <w:pPr>
        <w:rPr>
          <w:lang w:val="es-ES"/>
        </w:rPr>
      </w:pPr>
      <w:r w:rsidRPr="00067811">
        <w:rPr>
          <w:lang w:val="es-ES"/>
        </w:rPr>
        <w:t>Se consideraron 5</w:t>
      </w:r>
      <w:r w:rsidR="00067811">
        <w:rPr>
          <w:lang w:val="es-ES"/>
        </w:rPr>
        <w:t xml:space="preserve"> puntos de control</w:t>
      </w:r>
      <w:r w:rsidRPr="00067811">
        <w:rPr>
          <w:lang w:val="es-ES"/>
        </w:rPr>
        <w:t xml:space="preserve"> en fechas clave</w:t>
      </w:r>
      <w:r w:rsidR="007A28D2" w:rsidRPr="00067811">
        <w:rPr>
          <w:lang w:val="es-ES"/>
        </w:rPr>
        <w:t>s</w:t>
      </w:r>
      <w:r w:rsidRPr="00067811">
        <w:rPr>
          <w:lang w:val="es-ES"/>
        </w:rPr>
        <w:t xml:space="preserve"> posteriores a fechas de regularización o fecha de exámenes. El equipo se compromete a ir disminuyendo la cantidad de materias por rendir o cursar previo a cada control.</w:t>
      </w:r>
    </w:p>
    <w:p w:rsidR="00C82D1F" w:rsidRPr="00067811" w:rsidRDefault="007A28D2" w:rsidP="006C7C88">
      <w:pPr>
        <w:rPr>
          <w:lang w:val="es-ES"/>
        </w:rPr>
      </w:pPr>
      <w:r w:rsidRPr="00067811">
        <w:rPr>
          <w:b/>
          <w:lang w:val="es-ES"/>
        </w:rPr>
        <w:t>Aclaración</w:t>
      </w:r>
      <w:r w:rsidRPr="00067811">
        <w:rPr>
          <w:lang w:val="es-ES"/>
        </w:rPr>
        <w:t xml:space="preserve">: </w:t>
      </w:r>
      <w:r w:rsidR="00C82D1F" w:rsidRPr="00067811">
        <w:rPr>
          <w:lang w:val="es-ES"/>
        </w:rPr>
        <w:t xml:space="preserve">Para cada </w:t>
      </w:r>
      <w:r w:rsidR="00067811">
        <w:rPr>
          <w:lang w:val="es-ES"/>
        </w:rPr>
        <w:t xml:space="preserve">punto de </w:t>
      </w:r>
      <w:r w:rsidR="00C82D1F" w:rsidRPr="00067811">
        <w:rPr>
          <w:lang w:val="es-ES"/>
        </w:rPr>
        <w:t xml:space="preserve">control, se indica, la cantidad de materias que tiene por regularizar el integrante, y la cantidad </w:t>
      </w:r>
      <w:r w:rsidR="007F7C73" w:rsidRPr="00067811">
        <w:rPr>
          <w:lang w:val="es-ES"/>
        </w:rPr>
        <w:t>de materias que tiene por rendir</w:t>
      </w:r>
      <w:r w:rsidR="00C82D1F" w:rsidRPr="00067811">
        <w:rPr>
          <w:lang w:val="es-ES"/>
        </w:rPr>
        <w:t>.</w:t>
      </w:r>
    </w:p>
    <w:tbl>
      <w:tblPr>
        <w:tblW w:w="10334" w:type="dxa"/>
        <w:tblInd w:w="-510" w:type="dxa"/>
        <w:tblCellMar>
          <w:left w:w="70" w:type="dxa"/>
          <w:right w:w="70" w:type="dxa"/>
        </w:tblCellMar>
        <w:tblLook w:val="04A0" w:firstRow="1" w:lastRow="0" w:firstColumn="1" w:lastColumn="0" w:noHBand="0" w:noVBand="1"/>
      </w:tblPr>
      <w:tblGrid>
        <w:gridCol w:w="1714"/>
        <w:gridCol w:w="1050"/>
        <w:gridCol w:w="674"/>
        <w:gridCol w:w="1050"/>
        <w:gridCol w:w="674"/>
        <w:gridCol w:w="1050"/>
        <w:gridCol w:w="674"/>
        <w:gridCol w:w="1050"/>
        <w:gridCol w:w="674"/>
        <w:gridCol w:w="1050"/>
        <w:gridCol w:w="674"/>
      </w:tblGrid>
      <w:tr w:rsidR="007A28D2" w:rsidRPr="00C82D1F" w:rsidTr="008E4549">
        <w:trPr>
          <w:trHeight w:val="267"/>
        </w:trPr>
        <w:tc>
          <w:tcPr>
            <w:tcW w:w="1714" w:type="dxa"/>
            <w:vMerge w:val="restart"/>
            <w:tcBorders>
              <w:top w:val="single" w:sz="8" w:space="0" w:color="auto"/>
              <w:left w:val="single" w:sz="8" w:space="0" w:color="auto"/>
              <w:bottom w:val="single" w:sz="8" w:space="0" w:color="000000"/>
              <w:right w:val="nil"/>
            </w:tcBorders>
            <w:shd w:val="clear" w:color="000000" w:fill="BFBFBF"/>
            <w:vAlign w:val="center"/>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Integrante</w:t>
            </w:r>
          </w:p>
        </w:tc>
        <w:tc>
          <w:tcPr>
            <w:tcW w:w="1724" w:type="dxa"/>
            <w:gridSpan w:val="2"/>
            <w:tcBorders>
              <w:top w:val="single" w:sz="8" w:space="0" w:color="auto"/>
              <w:left w:val="single" w:sz="8" w:space="0" w:color="auto"/>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1°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2°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4° Control</w:t>
            </w:r>
          </w:p>
        </w:tc>
        <w:tc>
          <w:tcPr>
            <w:tcW w:w="1724" w:type="dxa"/>
            <w:gridSpan w:val="2"/>
            <w:tcBorders>
              <w:top w:val="single" w:sz="8"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5° Control</w:t>
            </w:r>
          </w:p>
        </w:tc>
      </w:tr>
      <w:tr w:rsidR="007A28D2" w:rsidRPr="00C82D1F" w:rsidTr="008E4549">
        <w:trPr>
          <w:trHeight w:val="267"/>
        </w:trPr>
        <w:tc>
          <w:tcPr>
            <w:tcW w:w="1714" w:type="dxa"/>
            <w:vMerge/>
            <w:tcBorders>
              <w:top w:val="single" w:sz="8" w:space="0" w:color="auto"/>
              <w:left w:val="single" w:sz="8" w:space="0" w:color="auto"/>
              <w:bottom w:val="single" w:sz="8" w:space="0" w:color="000000"/>
              <w:right w:val="nil"/>
            </w:tcBorders>
            <w:vAlign w:val="center"/>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p>
        </w:tc>
        <w:tc>
          <w:tcPr>
            <w:tcW w:w="1724" w:type="dxa"/>
            <w:gridSpan w:val="2"/>
            <w:tcBorders>
              <w:top w:val="single" w:sz="4" w:space="0" w:color="auto"/>
              <w:left w:val="single" w:sz="8" w:space="0" w:color="auto"/>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31/05/2014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31/07/2014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31/10/2014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31/12/2014</w:t>
            </w:r>
          </w:p>
        </w:tc>
        <w:tc>
          <w:tcPr>
            <w:tcW w:w="1724" w:type="dxa"/>
            <w:gridSpan w:val="2"/>
            <w:tcBorders>
              <w:top w:val="single" w:sz="4" w:space="0" w:color="auto"/>
              <w:left w:val="nil"/>
              <w:bottom w:val="single" w:sz="4" w:space="0" w:color="auto"/>
              <w:right w:val="single" w:sz="8" w:space="0" w:color="000000"/>
            </w:tcBorders>
            <w:shd w:val="clear" w:color="000000" w:fill="BFBFBF"/>
            <w:noWrap/>
            <w:vAlign w:val="bottom"/>
            <w:hideMark/>
          </w:tcPr>
          <w:p w:rsidR="00C82D1F" w:rsidRPr="00C82D1F" w:rsidRDefault="00C82D1F" w:rsidP="00C82D1F">
            <w:pPr>
              <w:spacing w:before="0" w:after="0" w:line="240" w:lineRule="auto"/>
              <w:jc w:val="center"/>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10/03/2015</w:t>
            </w:r>
          </w:p>
        </w:tc>
      </w:tr>
      <w:tr w:rsidR="00C82D1F" w:rsidRPr="00C82D1F" w:rsidTr="008E4549">
        <w:trPr>
          <w:trHeight w:val="280"/>
        </w:trPr>
        <w:tc>
          <w:tcPr>
            <w:tcW w:w="1714" w:type="dxa"/>
            <w:vMerge/>
            <w:tcBorders>
              <w:top w:val="single" w:sz="8" w:space="0" w:color="auto"/>
              <w:left w:val="single" w:sz="8" w:space="0" w:color="auto"/>
              <w:bottom w:val="single" w:sz="8" w:space="0" w:color="000000"/>
              <w:right w:val="nil"/>
            </w:tcBorders>
            <w:vAlign w:val="center"/>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p>
        </w:tc>
        <w:tc>
          <w:tcPr>
            <w:tcW w:w="1050" w:type="dxa"/>
            <w:tcBorders>
              <w:top w:val="nil"/>
              <w:left w:val="single" w:sz="8" w:space="0" w:color="auto"/>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c>
          <w:tcPr>
            <w:tcW w:w="1050" w:type="dxa"/>
            <w:tcBorders>
              <w:top w:val="nil"/>
              <w:left w:val="nil"/>
              <w:bottom w:val="single" w:sz="8" w:space="0" w:color="auto"/>
              <w:right w:val="single" w:sz="4"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Regularizar</w:t>
            </w:r>
          </w:p>
        </w:tc>
        <w:tc>
          <w:tcPr>
            <w:tcW w:w="674" w:type="dxa"/>
            <w:tcBorders>
              <w:top w:val="nil"/>
              <w:left w:val="nil"/>
              <w:bottom w:val="single" w:sz="8" w:space="0" w:color="auto"/>
              <w:right w:val="single" w:sz="8" w:space="0" w:color="auto"/>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Rendir</w:t>
            </w:r>
          </w:p>
        </w:tc>
      </w:tr>
      <w:tr w:rsidR="007A28D2" w:rsidRPr="00C82D1F" w:rsidTr="008E4549">
        <w:trPr>
          <w:trHeight w:val="267"/>
        </w:trPr>
        <w:tc>
          <w:tcPr>
            <w:tcW w:w="1714" w:type="dxa"/>
            <w:tcBorders>
              <w:top w:val="nil"/>
              <w:left w:val="single" w:sz="8" w:space="0" w:color="auto"/>
              <w:bottom w:val="single" w:sz="4" w:space="0" w:color="auto"/>
              <w:right w:val="nil"/>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proofErr w:type="spellStart"/>
            <w:r w:rsidRPr="00C82D1F">
              <w:rPr>
                <w:rFonts w:ascii="Calibri" w:eastAsia="Times New Roman" w:hAnsi="Calibri" w:cs="Times New Roman"/>
                <w:color w:val="000000"/>
                <w:sz w:val="20"/>
                <w:szCs w:val="20"/>
                <w:lang w:val="es-ES" w:eastAsia="es-ES"/>
              </w:rPr>
              <w:t>Allemand</w:t>
            </w:r>
            <w:proofErr w:type="spellEnd"/>
            <w:r w:rsidR="00067811">
              <w:rPr>
                <w:rFonts w:ascii="Calibri" w:eastAsia="Times New Roman" w:hAnsi="Calibri" w:cs="Times New Roman"/>
                <w:color w:val="000000"/>
                <w:sz w:val="20"/>
                <w:szCs w:val="20"/>
                <w:lang w:val="es-ES" w:eastAsia="es-ES"/>
              </w:rPr>
              <w:t>,</w:t>
            </w:r>
            <w:r w:rsidRPr="00C82D1F">
              <w:rPr>
                <w:rFonts w:ascii="Calibri" w:eastAsia="Times New Roman" w:hAnsi="Calibri" w:cs="Times New Roman"/>
                <w:color w:val="000000"/>
                <w:sz w:val="20"/>
                <w:szCs w:val="20"/>
                <w:lang w:val="es-ES" w:eastAsia="es-ES"/>
              </w:rPr>
              <w:t xml:space="preserve"> Facundo</w:t>
            </w:r>
          </w:p>
        </w:tc>
        <w:tc>
          <w:tcPr>
            <w:tcW w:w="1050" w:type="dxa"/>
            <w:tcBorders>
              <w:top w:val="nil"/>
              <w:left w:val="single" w:sz="8" w:space="0" w:color="auto"/>
              <w:bottom w:val="single" w:sz="4" w:space="0" w:color="auto"/>
              <w:right w:val="single" w:sz="4"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674" w:type="dxa"/>
            <w:tcBorders>
              <w:top w:val="nil"/>
              <w:left w:val="nil"/>
              <w:bottom w:val="single" w:sz="4" w:space="0" w:color="auto"/>
              <w:right w:val="single" w:sz="8"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r w:rsidR="007A28D2" w:rsidRPr="00C82D1F" w:rsidTr="008E4549">
        <w:trPr>
          <w:trHeight w:val="267"/>
        </w:trPr>
        <w:tc>
          <w:tcPr>
            <w:tcW w:w="1714" w:type="dxa"/>
            <w:tcBorders>
              <w:top w:val="nil"/>
              <w:left w:val="single" w:sz="8" w:space="0" w:color="auto"/>
              <w:bottom w:val="single" w:sz="4" w:space="0" w:color="auto"/>
              <w:right w:val="nil"/>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Herrera</w:t>
            </w:r>
            <w:r w:rsidR="00067811">
              <w:rPr>
                <w:rFonts w:ascii="Calibri" w:eastAsia="Times New Roman" w:hAnsi="Calibri" w:cs="Times New Roman"/>
                <w:color w:val="000000"/>
                <w:sz w:val="20"/>
                <w:szCs w:val="20"/>
                <w:lang w:val="es-ES" w:eastAsia="es-ES"/>
              </w:rPr>
              <w:t>,</w:t>
            </w:r>
            <w:r w:rsidRPr="00C82D1F">
              <w:rPr>
                <w:rFonts w:ascii="Calibri" w:eastAsia="Times New Roman" w:hAnsi="Calibri" w:cs="Times New Roman"/>
                <w:color w:val="000000"/>
                <w:sz w:val="20"/>
                <w:szCs w:val="20"/>
                <w:lang w:val="es-ES" w:eastAsia="es-ES"/>
              </w:rPr>
              <w:t xml:space="preserve"> Antonio</w:t>
            </w:r>
          </w:p>
        </w:tc>
        <w:tc>
          <w:tcPr>
            <w:tcW w:w="1050" w:type="dxa"/>
            <w:tcBorders>
              <w:top w:val="nil"/>
              <w:left w:val="single" w:sz="8" w:space="0" w:color="auto"/>
              <w:bottom w:val="single" w:sz="4" w:space="0" w:color="auto"/>
              <w:right w:val="single" w:sz="4"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674" w:type="dxa"/>
            <w:tcBorders>
              <w:top w:val="nil"/>
              <w:left w:val="nil"/>
              <w:bottom w:val="single" w:sz="4" w:space="0" w:color="auto"/>
              <w:right w:val="single" w:sz="8"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r w:rsidR="007A28D2" w:rsidRPr="00C82D1F" w:rsidTr="008E4549">
        <w:trPr>
          <w:trHeight w:val="267"/>
        </w:trPr>
        <w:tc>
          <w:tcPr>
            <w:tcW w:w="1714" w:type="dxa"/>
            <w:tcBorders>
              <w:top w:val="nil"/>
              <w:left w:val="single" w:sz="8" w:space="0" w:color="auto"/>
              <w:bottom w:val="single" w:sz="4" w:space="0" w:color="auto"/>
              <w:right w:val="nil"/>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Pedrosa</w:t>
            </w:r>
            <w:r w:rsidR="00067811">
              <w:rPr>
                <w:rFonts w:ascii="Calibri" w:eastAsia="Times New Roman" w:hAnsi="Calibri" w:cs="Times New Roman"/>
                <w:color w:val="000000"/>
                <w:sz w:val="20"/>
                <w:szCs w:val="20"/>
                <w:lang w:val="es-ES" w:eastAsia="es-ES"/>
              </w:rPr>
              <w:t>,</w:t>
            </w:r>
            <w:r w:rsidRPr="00C82D1F">
              <w:rPr>
                <w:rFonts w:ascii="Calibri" w:eastAsia="Times New Roman" w:hAnsi="Calibri" w:cs="Times New Roman"/>
                <w:color w:val="000000"/>
                <w:sz w:val="20"/>
                <w:szCs w:val="20"/>
                <w:lang w:val="es-ES" w:eastAsia="es-ES"/>
              </w:rPr>
              <w:t xml:space="preserve"> Paula</w:t>
            </w:r>
          </w:p>
        </w:tc>
        <w:tc>
          <w:tcPr>
            <w:tcW w:w="1050" w:type="dxa"/>
            <w:tcBorders>
              <w:top w:val="nil"/>
              <w:left w:val="single" w:sz="8" w:space="0" w:color="auto"/>
              <w:bottom w:val="single" w:sz="4" w:space="0" w:color="auto"/>
              <w:right w:val="single" w:sz="4"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674" w:type="dxa"/>
            <w:tcBorders>
              <w:top w:val="nil"/>
              <w:left w:val="nil"/>
              <w:bottom w:val="single" w:sz="4" w:space="0" w:color="auto"/>
              <w:right w:val="single" w:sz="8"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4"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4"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r w:rsidR="007A28D2" w:rsidRPr="00C82D1F" w:rsidTr="008E4549">
        <w:trPr>
          <w:trHeight w:val="280"/>
        </w:trPr>
        <w:tc>
          <w:tcPr>
            <w:tcW w:w="1714" w:type="dxa"/>
            <w:tcBorders>
              <w:top w:val="nil"/>
              <w:left w:val="single" w:sz="8" w:space="0" w:color="auto"/>
              <w:bottom w:val="single" w:sz="8" w:space="0" w:color="auto"/>
              <w:right w:val="nil"/>
            </w:tcBorders>
            <w:shd w:val="clear" w:color="000000" w:fill="F2F2F2"/>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Rojas</w:t>
            </w:r>
            <w:r w:rsidR="00067811">
              <w:rPr>
                <w:rFonts w:ascii="Calibri" w:eastAsia="Times New Roman" w:hAnsi="Calibri" w:cs="Times New Roman"/>
                <w:color w:val="000000"/>
                <w:sz w:val="20"/>
                <w:szCs w:val="20"/>
                <w:lang w:val="es-ES" w:eastAsia="es-ES"/>
              </w:rPr>
              <w:t>,</w:t>
            </w:r>
            <w:r w:rsidRPr="00C82D1F">
              <w:rPr>
                <w:rFonts w:ascii="Calibri" w:eastAsia="Times New Roman" w:hAnsi="Calibri" w:cs="Times New Roman"/>
                <w:color w:val="000000"/>
                <w:sz w:val="20"/>
                <w:szCs w:val="20"/>
                <w:lang w:val="es-ES" w:eastAsia="es-ES"/>
              </w:rPr>
              <w:t xml:space="preserve"> Florencia</w:t>
            </w:r>
          </w:p>
        </w:tc>
        <w:tc>
          <w:tcPr>
            <w:tcW w:w="1050" w:type="dxa"/>
            <w:tcBorders>
              <w:top w:val="nil"/>
              <w:left w:val="single" w:sz="8" w:space="0" w:color="auto"/>
              <w:bottom w:val="single" w:sz="8" w:space="0" w:color="auto"/>
              <w:right w:val="single" w:sz="4"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674" w:type="dxa"/>
            <w:tcBorders>
              <w:top w:val="nil"/>
              <w:left w:val="nil"/>
              <w:bottom w:val="single" w:sz="8" w:space="0" w:color="auto"/>
              <w:right w:val="single" w:sz="8" w:space="0" w:color="auto"/>
            </w:tcBorders>
            <w:shd w:val="clear" w:color="auto" w:fill="auto"/>
            <w:noWrap/>
            <w:vAlign w:val="bottom"/>
          </w:tcPr>
          <w:p w:rsidR="00C82D1F" w:rsidRPr="00C82D1F" w:rsidRDefault="00C82D1F" w:rsidP="00C82D1F">
            <w:pPr>
              <w:spacing w:before="0" w:after="0" w:line="240" w:lineRule="auto"/>
              <w:jc w:val="right"/>
              <w:rPr>
                <w:rFonts w:ascii="Calibri" w:eastAsia="Times New Roman" w:hAnsi="Calibri" w:cs="Times New Roman"/>
                <w:color w:val="000000"/>
                <w:sz w:val="20"/>
                <w:szCs w:val="20"/>
                <w:lang w:val="es-ES" w:eastAsia="es-ES"/>
              </w:rPr>
            </w:pPr>
          </w:p>
        </w:tc>
        <w:tc>
          <w:tcPr>
            <w:tcW w:w="1050" w:type="dxa"/>
            <w:tcBorders>
              <w:top w:val="nil"/>
              <w:left w:val="nil"/>
              <w:bottom w:val="single" w:sz="8"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8"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8"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1050" w:type="dxa"/>
            <w:tcBorders>
              <w:top w:val="nil"/>
              <w:left w:val="nil"/>
              <w:bottom w:val="single" w:sz="8" w:space="0" w:color="auto"/>
              <w:right w:val="single" w:sz="4"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c>
          <w:tcPr>
            <w:tcW w:w="674" w:type="dxa"/>
            <w:tcBorders>
              <w:top w:val="nil"/>
              <w:left w:val="nil"/>
              <w:bottom w:val="single" w:sz="8" w:space="0" w:color="auto"/>
              <w:right w:val="single" w:sz="8" w:space="0" w:color="auto"/>
            </w:tcBorders>
            <w:shd w:val="clear" w:color="auto" w:fill="auto"/>
            <w:noWrap/>
            <w:vAlign w:val="bottom"/>
            <w:hideMark/>
          </w:tcPr>
          <w:p w:rsidR="00C82D1F" w:rsidRPr="00C82D1F" w:rsidRDefault="00C82D1F" w:rsidP="00C82D1F">
            <w:pPr>
              <w:spacing w:before="0" w:after="0" w:line="240" w:lineRule="auto"/>
              <w:rPr>
                <w:rFonts w:ascii="Calibri" w:eastAsia="Times New Roman" w:hAnsi="Calibri" w:cs="Times New Roman"/>
                <w:color w:val="000000"/>
                <w:sz w:val="20"/>
                <w:szCs w:val="20"/>
                <w:lang w:val="es-ES" w:eastAsia="es-ES"/>
              </w:rPr>
            </w:pPr>
            <w:r w:rsidRPr="00C82D1F">
              <w:rPr>
                <w:rFonts w:ascii="Calibri" w:eastAsia="Times New Roman" w:hAnsi="Calibri" w:cs="Times New Roman"/>
                <w:color w:val="000000"/>
                <w:sz w:val="20"/>
                <w:szCs w:val="20"/>
                <w:lang w:val="es-ES" w:eastAsia="es-ES"/>
              </w:rPr>
              <w:t> </w:t>
            </w:r>
          </w:p>
        </w:tc>
      </w:tr>
    </w:tbl>
    <w:p w:rsidR="004E2F86" w:rsidRDefault="00062D90" w:rsidP="004E2F86">
      <w:pPr>
        <w:rPr>
          <w:lang w:val="es-ES"/>
        </w:rPr>
      </w:pPr>
      <w:r>
        <w:rPr>
          <w:lang w:val="es-ES"/>
        </w:rPr>
        <w:t xml:space="preserve">  </w:t>
      </w:r>
    </w:p>
    <w:p w:rsidR="004E2F86" w:rsidRPr="004E2F86" w:rsidRDefault="004E2F86" w:rsidP="004E2F86">
      <w:pPr>
        <w:pStyle w:val="Ttulo2"/>
        <w:rPr>
          <w:lang w:val="es-ES"/>
        </w:rPr>
      </w:pPr>
      <w:bookmarkStart w:id="9" w:name="_Toc421271300"/>
      <w:r>
        <w:rPr>
          <w:lang w:val="es-ES"/>
        </w:rPr>
        <w:t xml:space="preserve">Riesgo 2: </w:t>
      </w:r>
      <w:r w:rsidRPr="00BC2CF5">
        <w:rPr>
          <w:rFonts w:ascii="Calibri" w:eastAsia="Times New Roman" w:hAnsi="Calibri" w:cs="Times New Roman"/>
          <w:color w:val="000000"/>
          <w:lang w:val="es-ES" w:eastAsia="es-ES"/>
        </w:rPr>
        <w:t>Mala estimación de tiempos</w:t>
      </w:r>
      <w:bookmarkEnd w:id="9"/>
    </w:p>
    <w:p w:rsidR="00EC3619" w:rsidRPr="00067811" w:rsidRDefault="00EC3619" w:rsidP="006C7C88">
      <w:pPr>
        <w:rPr>
          <w:lang w:val="es-ES"/>
        </w:rPr>
      </w:pPr>
      <w:r w:rsidRPr="00067811">
        <w:rPr>
          <w:lang w:val="es-ES"/>
        </w:rPr>
        <w:t>El equivocarse en la estimación de los tiempos, se considera también un factor crítico debido a la poca experiencia del equipo en proyectos de estas dimensiones.</w:t>
      </w:r>
      <w:r w:rsidR="00684C09" w:rsidRPr="00067811">
        <w:rPr>
          <w:lang w:val="es-ES"/>
        </w:rPr>
        <w:t xml:space="preserve"> </w:t>
      </w:r>
      <w:r w:rsidRPr="00067811">
        <w:rPr>
          <w:lang w:val="es-ES"/>
        </w:rPr>
        <w:t>Equivocarse forma parte de estimar. Y el equipo comprende este riesgo.</w:t>
      </w:r>
    </w:p>
    <w:p w:rsidR="00916FAF" w:rsidRPr="00067811" w:rsidRDefault="00EC3619" w:rsidP="006C7C88">
      <w:pPr>
        <w:rPr>
          <w:lang w:val="es-ES"/>
        </w:rPr>
      </w:pPr>
      <w:r w:rsidRPr="00067811">
        <w:rPr>
          <w:lang w:val="es-ES"/>
        </w:rPr>
        <w:t>Las estimaciones irán siendo corregidas a medida se avanza con el desarrollo del producto</w:t>
      </w:r>
      <w:r w:rsidR="0009673A" w:rsidRPr="00067811">
        <w:rPr>
          <w:lang w:val="es-ES"/>
        </w:rPr>
        <w:t>,</w:t>
      </w:r>
      <w:r w:rsidR="007F7C73" w:rsidRPr="00067811">
        <w:rPr>
          <w:lang w:val="es-ES"/>
        </w:rPr>
        <w:t xml:space="preserve"> y teniendo en cuenta las métricas que nos provee la metodología escogida</w:t>
      </w:r>
      <w:r w:rsidR="008E4549" w:rsidRPr="00067811">
        <w:rPr>
          <w:lang w:val="es-ES"/>
        </w:rPr>
        <w:t xml:space="preserve"> para ello</w:t>
      </w:r>
      <w:r w:rsidR="00067811">
        <w:rPr>
          <w:lang w:val="es-ES"/>
        </w:rPr>
        <w:t xml:space="preserve"> (V</w:t>
      </w:r>
      <w:r w:rsidR="007F7C73" w:rsidRPr="00067811">
        <w:rPr>
          <w:lang w:val="es-ES"/>
        </w:rPr>
        <w:t xml:space="preserve">elocidad </w:t>
      </w:r>
      <w:r w:rsidR="00067811">
        <w:rPr>
          <w:lang w:val="es-ES"/>
        </w:rPr>
        <w:t xml:space="preserve">del equipo, Capacidad </w:t>
      </w:r>
      <w:r w:rsidR="007F7C73" w:rsidRPr="00067811">
        <w:rPr>
          <w:lang w:val="es-ES"/>
        </w:rPr>
        <w:t>del equipo)</w:t>
      </w:r>
      <w:r w:rsidR="00916FAF" w:rsidRPr="00067811">
        <w:rPr>
          <w:lang w:val="es-ES"/>
        </w:rPr>
        <w:t>.</w:t>
      </w:r>
    </w:p>
    <w:p w:rsidR="0001212A" w:rsidRPr="00067811" w:rsidRDefault="00067811" w:rsidP="006C7C88">
      <w:pPr>
        <w:rPr>
          <w:lang w:val="es-ES"/>
        </w:rPr>
      </w:pPr>
      <w:r>
        <w:rPr>
          <w:lang w:val="es-ES"/>
        </w:rPr>
        <w:lastRenderedPageBreak/>
        <w:t>A</w:t>
      </w:r>
      <w:r w:rsidR="00E77A5D" w:rsidRPr="00067811">
        <w:rPr>
          <w:lang w:val="es-ES"/>
        </w:rPr>
        <w:t>demás, l</w:t>
      </w:r>
      <w:r w:rsidR="0001212A" w:rsidRPr="00067811">
        <w:rPr>
          <w:lang w:val="es-ES"/>
        </w:rPr>
        <w:t>a forma de trabajo elegida nos sugiere hacer reuniones diarias para llevar un seguimiento día a día</w:t>
      </w:r>
      <w:r w:rsidR="00916FAF" w:rsidRPr="00067811">
        <w:rPr>
          <w:lang w:val="es-ES"/>
        </w:rPr>
        <w:t xml:space="preserve"> del proyecto</w:t>
      </w:r>
      <w:r w:rsidR="0001212A" w:rsidRPr="00067811">
        <w:rPr>
          <w:lang w:val="es-ES"/>
        </w:rPr>
        <w:t xml:space="preserve">, lo que permite </w:t>
      </w:r>
      <w:r w:rsidR="008E4549" w:rsidRPr="00067811">
        <w:rPr>
          <w:lang w:val="es-ES"/>
        </w:rPr>
        <w:t>identificar</w:t>
      </w:r>
      <w:r w:rsidR="0001212A" w:rsidRPr="00067811">
        <w:rPr>
          <w:lang w:val="es-ES"/>
        </w:rPr>
        <w:t xml:space="preserve"> a tiempo si </w:t>
      </w:r>
      <w:r w:rsidR="008E4549" w:rsidRPr="00067811">
        <w:rPr>
          <w:lang w:val="es-ES"/>
        </w:rPr>
        <w:t>es necesario</w:t>
      </w:r>
      <w:r w:rsidR="0001212A" w:rsidRPr="00067811">
        <w:rPr>
          <w:lang w:val="es-ES"/>
        </w:rPr>
        <w:t xml:space="preserve"> tomar alguna medida</w:t>
      </w:r>
      <w:r w:rsidR="008E4549" w:rsidRPr="00067811">
        <w:rPr>
          <w:lang w:val="es-ES"/>
        </w:rPr>
        <w:t xml:space="preserve"> para corregir los </w:t>
      </w:r>
      <w:r w:rsidRPr="00067811">
        <w:rPr>
          <w:lang w:val="es-ES"/>
        </w:rPr>
        <w:t>desvíos</w:t>
      </w:r>
      <w:r w:rsidR="004961E0" w:rsidRPr="00067811">
        <w:rPr>
          <w:lang w:val="es-ES"/>
        </w:rPr>
        <w:t xml:space="preserve"> del calendario planeado </w:t>
      </w:r>
      <w:r w:rsidR="00916FAF" w:rsidRPr="00067811">
        <w:rPr>
          <w:lang w:val="es-ES"/>
        </w:rPr>
        <w:t>para</w:t>
      </w:r>
      <w:r w:rsidR="004961E0" w:rsidRPr="00067811">
        <w:rPr>
          <w:lang w:val="es-ES"/>
        </w:rPr>
        <w:t xml:space="preserve"> un sprint. En nuest</w:t>
      </w:r>
      <w:r w:rsidR="00916FAF" w:rsidRPr="00067811">
        <w:rPr>
          <w:lang w:val="es-ES"/>
        </w:rPr>
        <w:t xml:space="preserve">ro caso, estas reuniones no serán diarias sino 2 veces semanales.  </w:t>
      </w:r>
    </w:p>
    <w:p w:rsidR="004E2F86" w:rsidRDefault="00F206A3" w:rsidP="004E2F86">
      <w:pPr>
        <w:pStyle w:val="Ttulo2"/>
        <w:rPr>
          <w:rFonts w:ascii="Calibri" w:eastAsia="Times New Roman" w:hAnsi="Calibri" w:cs="Times New Roman"/>
          <w:color w:val="000000"/>
          <w:lang w:val="es-ES" w:eastAsia="es-ES"/>
        </w:rPr>
      </w:pPr>
      <w:bookmarkStart w:id="10" w:name="_Toc421271301"/>
      <w:r>
        <w:rPr>
          <w:rFonts w:ascii="Calibri" w:eastAsia="Times New Roman" w:hAnsi="Calibri" w:cs="Times New Roman"/>
          <w:color w:val="000000"/>
          <w:lang w:val="es-ES" w:eastAsia="es-ES"/>
        </w:rPr>
        <w:t>R</w:t>
      </w:r>
      <w:r w:rsidR="004E2F86">
        <w:rPr>
          <w:rFonts w:ascii="Calibri" w:eastAsia="Times New Roman" w:hAnsi="Calibri" w:cs="Times New Roman"/>
          <w:color w:val="000000"/>
          <w:lang w:val="es-ES" w:eastAsia="es-ES"/>
        </w:rPr>
        <w:t xml:space="preserve">iesgo 3: </w:t>
      </w:r>
      <w:r w:rsidR="004E2F86" w:rsidRPr="00BC2CF5">
        <w:rPr>
          <w:rFonts w:ascii="Calibri" w:eastAsia="Times New Roman" w:hAnsi="Calibri" w:cs="Times New Roman"/>
          <w:color w:val="000000"/>
          <w:lang w:val="es-ES" w:eastAsia="es-ES"/>
        </w:rPr>
        <w:t>Falta de conocimiento técnico</w:t>
      </w:r>
      <w:bookmarkEnd w:id="10"/>
    </w:p>
    <w:p w:rsidR="004E2F86" w:rsidRPr="00067811" w:rsidRDefault="007E0E75" w:rsidP="006C7C88">
      <w:pPr>
        <w:rPr>
          <w:lang w:val="es-ES" w:eastAsia="es-ES"/>
        </w:rPr>
      </w:pPr>
      <w:r w:rsidRPr="00067811">
        <w:rPr>
          <w:lang w:val="es-ES" w:eastAsia="es-ES"/>
        </w:rPr>
        <w:t xml:space="preserve">La falta de conocimiento técnico también es </w:t>
      </w:r>
      <w:r w:rsidR="00067811" w:rsidRPr="00067811">
        <w:rPr>
          <w:lang w:val="es-ES" w:eastAsia="es-ES"/>
        </w:rPr>
        <w:t>considerada</w:t>
      </w:r>
      <w:r w:rsidRPr="00067811">
        <w:rPr>
          <w:lang w:val="es-ES" w:eastAsia="es-ES"/>
        </w:rPr>
        <w:t xml:space="preserve"> un riesgo, que puede impactar de forma adversa en los tiempos estimados.</w:t>
      </w:r>
    </w:p>
    <w:p w:rsidR="007E0E75" w:rsidRPr="00067811" w:rsidRDefault="007E0E75" w:rsidP="006C7C88">
      <w:pPr>
        <w:rPr>
          <w:lang w:val="es-ES" w:eastAsia="es-ES"/>
        </w:rPr>
      </w:pPr>
      <w:r w:rsidRPr="00067811">
        <w:rPr>
          <w:lang w:val="es-ES" w:eastAsia="es-ES"/>
        </w:rPr>
        <w:t>Para hacer frente a este riesgo, el equipo trab</w:t>
      </w:r>
      <w:r w:rsidR="00067811">
        <w:rPr>
          <w:lang w:val="es-ES" w:eastAsia="es-ES"/>
        </w:rPr>
        <w:t>ajará en la investigación de tres</w:t>
      </w:r>
      <w:r w:rsidRPr="00067811">
        <w:rPr>
          <w:lang w:val="es-ES" w:eastAsia="es-ES"/>
        </w:rPr>
        <w:t xml:space="preserve"> factores que son claves para el desarrollo del producto. Se generará un documento con los resultados de la investigación. Éstos son:</w:t>
      </w:r>
    </w:p>
    <w:p w:rsidR="007E0E75" w:rsidRPr="00067811" w:rsidRDefault="007E0E75" w:rsidP="004E2F86">
      <w:pPr>
        <w:rPr>
          <w:lang w:val="es-ES" w:eastAsia="es-ES"/>
        </w:rPr>
      </w:pPr>
      <w:r w:rsidRPr="00067811">
        <w:rPr>
          <w:lang w:val="es-ES" w:eastAsia="es-ES"/>
        </w:rPr>
        <w:t xml:space="preserve">-Investigación de algoritmos de generación de </w:t>
      </w:r>
      <w:proofErr w:type="spellStart"/>
      <w:r w:rsidRPr="00067811">
        <w:rPr>
          <w:lang w:val="es-ES" w:eastAsia="es-ES"/>
        </w:rPr>
        <w:t>fixture</w:t>
      </w:r>
      <w:proofErr w:type="spellEnd"/>
      <w:r w:rsidR="00067811" w:rsidRPr="00067811">
        <w:rPr>
          <w:lang w:val="es-ES" w:eastAsia="es-ES"/>
        </w:rPr>
        <w:t>.</w:t>
      </w:r>
    </w:p>
    <w:p w:rsidR="007E0E75" w:rsidRPr="00067811" w:rsidRDefault="007E0E75" w:rsidP="004E2F86">
      <w:pPr>
        <w:rPr>
          <w:lang w:val="es-ES" w:eastAsia="es-ES"/>
        </w:rPr>
      </w:pPr>
      <w:r w:rsidRPr="00067811">
        <w:rPr>
          <w:lang w:val="es-ES" w:eastAsia="es-ES"/>
        </w:rPr>
        <w:t>-Investigación del uso de Ajax en ASP.NET</w:t>
      </w:r>
      <w:r w:rsidR="00067811" w:rsidRPr="00067811">
        <w:rPr>
          <w:lang w:val="es-ES" w:eastAsia="es-ES"/>
        </w:rPr>
        <w:t>.</w:t>
      </w:r>
    </w:p>
    <w:p w:rsidR="007E0E75" w:rsidRPr="00067811" w:rsidRDefault="00067811" w:rsidP="004E2F86">
      <w:pPr>
        <w:rPr>
          <w:lang w:val="es-ES" w:eastAsia="es-ES"/>
        </w:rPr>
      </w:pPr>
      <w:r w:rsidRPr="00067811">
        <w:rPr>
          <w:lang w:val="es-ES" w:eastAsia="es-ES"/>
        </w:rPr>
        <w:t>-</w:t>
      </w:r>
      <w:r w:rsidR="0057372F">
        <w:rPr>
          <w:lang w:val="es-ES" w:eastAsia="es-ES"/>
        </w:rPr>
        <w:t>Otras librerías necesarias.</w:t>
      </w:r>
    </w:p>
    <w:p w:rsidR="004E2F86" w:rsidRDefault="00F206A3" w:rsidP="004E2F86">
      <w:pPr>
        <w:pStyle w:val="Ttulo2"/>
        <w:rPr>
          <w:rFonts w:ascii="Calibri" w:eastAsia="Times New Roman" w:hAnsi="Calibri" w:cs="Times New Roman"/>
          <w:color w:val="000000"/>
          <w:lang w:val="es-ES" w:eastAsia="es-ES"/>
        </w:rPr>
      </w:pPr>
      <w:bookmarkStart w:id="11" w:name="_Toc421271302"/>
      <w:r>
        <w:rPr>
          <w:rFonts w:ascii="Calibri" w:eastAsia="Times New Roman" w:hAnsi="Calibri" w:cs="Times New Roman"/>
          <w:color w:val="000000"/>
          <w:lang w:val="es-ES" w:eastAsia="es-ES"/>
        </w:rPr>
        <w:t>R</w:t>
      </w:r>
      <w:r w:rsidR="004E2F86">
        <w:rPr>
          <w:rFonts w:ascii="Calibri" w:eastAsia="Times New Roman" w:hAnsi="Calibri" w:cs="Times New Roman"/>
          <w:color w:val="000000"/>
          <w:lang w:val="es-ES" w:eastAsia="es-ES"/>
        </w:rPr>
        <w:t xml:space="preserve">iesgo 9: </w:t>
      </w:r>
      <w:r w:rsidR="004E2F86" w:rsidRPr="00BC2CF5">
        <w:rPr>
          <w:rFonts w:ascii="Calibri" w:eastAsia="Times New Roman" w:hAnsi="Calibri" w:cs="Times New Roman"/>
          <w:color w:val="000000"/>
          <w:lang w:val="es-ES" w:eastAsia="es-ES"/>
        </w:rPr>
        <w:t>Subestimar el alcance del sistema</w:t>
      </w:r>
      <w:bookmarkEnd w:id="11"/>
    </w:p>
    <w:p w:rsidR="004F12F2" w:rsidRPr="00067811" w:rsidRDefault="009E1FA7" w:rsidP="006C7C88">
      <w:pPr>
        <w:rPr>
          <w:lang w:val="es-ES" w:eastAsia="es-ES"/>
        </w:rPr>
      </w:pPr>
      <w:r w:rsidRPr="00067811">
        <w:rPr>
          <w:lang w:val="es-ES" w:eastAsia="es-ES"/>
        </w:rPr>
        <w:t>Para evitar este riesgo, se lle</w:t>
      </w:r>
      <w:r w:rsidR="008D4A91" w:rsidRPr="00067811">
        <w:rPr>
          <w:lang w:val="es-ES" w:eastAsia="es-ES"/>
        </w:rPr>
        <w:t>varán a cabo distintas actividades:</w:t>
      </w:r>
    </w:p>
    <w:p w:rsidR="008D4A91" w:rsidRPr="00067811" w:rsidRDefault="008D4A91" w:rsidP="006C7C88">
      <w:pPr>
        <w:rPr>
          <w:lang w:val="es-ES" w:eastAsia="es-ES"/>
        </w:rPr>
      </w:pPr>
      <w:r w:rsidRPr="00067811">
        <w:rPr>
          <w:lang w:val="es-ES" w:eastAsia="es-ES"/>
        </w:rPr>
        <w:t xml:space="preserve">-Formación de los integrantes como expertos en el dominio, mediante entrevistas a los </w:t>
      </w:r>
      <w:proofErr w:type="spellStart"/>
      <w:r w:rsidRPr="00067811">
        <w:rPr>
          <w:lang w:val="es-ES" w:eastAsia="es-ES"/>
        </w:rPr>
        <w:t>stakeholders</w:t>
      </w:r>
      <w:proofErr w:type="spellEnd"/>
      <w:r w:rsidRPr="00067811">
        <w:rPr>
          <w:lang w:val="es-ES" w:eastAsia="es-ES"/>
        </w:rPr>
        <w:t xml:space="preserve"> e investigación sobre otras aplicaciones</w:t>
      </w:r>
      <w:r w:rsidR="00067811">
        <w:rPr>
          <w:lang w:val="es-ES" w:eastAsia="es-ES"/>
        </w:rPr>
        <w:t xml:space="preserve"> en I</w:t>
      </w:r>
      <w:r w:rsidR="001F5E8A" w:rsidRPr="00067811">
        <w:rPr>
          <w:lang w:val="es-ES" w:eastAsia="es-ES"/>
        </w:rPr>
        <w:t>nternet.</w:t>
      </w:r>
    </w:p>
    <w:p w:rsidR="008D4A91" w:rsidRPr="00067811" w:rsidRDefault="008D4A91" w:rsidP="006C7C88">
      <w:pPr>
        <w:rPr>
          <w:lang w:val="es-ES" w:eastAsia="es-ES"/>
        </w:rPr>
      </w:pPr>
      <w:r w:rsidRPr="00067811">
        <w:rPr>
          <w:lang w:val="es-ES" w:eastAsia="es-ES"/>
        </w:rPr>
        <w:t xml:space="preserve">-Realización de </w:t>
      </w:r>
      <w:r w:rsidR="008E4549" w:rsidRPr="00067811">
        <w:rPr>
          <w:lang w:val="es-ES" w:eastAsia="es-ES"/>
        </w:rPr>
        <w:t>modelos de arquitectura</w:t>
      </w:r>
      <w:r w:rsidRPr="00067811">
        <w:rPr>
          <w:lang w:val="es-ES" w:eastAsia="es-ES"/>
        </w:rPr>
        <w:t xml:space="preserve"> de partes críticas y </w:t>
      </w:r>
      <w:r w:rsidR="001F5E8A" w:rsidRPr="00067811">
        <w:rPr>
          <w:lang w:val="es-ES" w:eastAsia="es-ES"/>
        </w:rPr>
        <w:t>esenciales</w:t>
      </w:r>
      <w:r w:rsidRPr="00067811">
        <w:rPr>
          <w:lang w:val="es-ES" w:eastAsia="es-ES"/>
        </w:rPr>
        <w:t xml:space="preserve"> del sistema.</w:t>
      </w:r>
    </w:p>
    <w:p w:rsidR="008D4A91" w:rsidRDefault="008D4A91" w:rsidP="006C7C88">
      <w:pPr>
        <w:rPr>
          <w:lang w:val="es-ES" w:eastAsia="es-ES"/>
        </w:rPr>
      </w:pPr>
      <w:r w:rsidRPr="00067811">
        <w:rPr>
          <w:lang w:val="es-ES" w:eastAsia="es-ES"/>
        </w:rPr>
        <w:t>Esto permitirá al equipo tener un más claro panorama del trabajo que involucrará el desarrollo del proyecto.</w:t>
      </w:r>
    </w:p>
    <w:p w:rsidR="00E301D1" w:rsidRDefault="00E301D1" w:rsidP="00E301D1">
      <w:pPr>
        <w:pStyle w:val="Ttulo2"/>
        <w:rPr>
          <w:lang w:val="es-ES" w:eastAsia="es-ES"/>
        </w:rPr>
      </w:pPr>
      <w:bookmarkStart w:id="12" w:name="_Toc421271303"/>
      <w:r>
        <w:rPr>
          <w:lang w:val="es-ES" w:eastAsia="es-ES"/>
        </w:rPr>
        <w:t>Riesgo 16: Falta de equipamiento para el desarrollo</w:t>
      </w:r>
      <w:bookmarkEnd w:id="12"/>
    </w:p>
    <w:p w:rsidR="00E301D1" w:rsidRDefault="00E301D1" w:rsidP="00E301D1">
      <w:pPr>
        <w:rPr>
          <w:lang w:val="es-ES" w:eastAsia="es-ES"/>
        </w:rPr>
      </w:pPr>
      <w:r>
        <w:rPr>
          <w:lang w:val="es-ES" w:eastAsia="es-ES"/>
        </w:rPr>
        <w:t xml:space="preserve">Para este riesgo se decide </w:t>
      </w:r>
      <w:r w:rsidR="00602444">
        <w:rPr>
          <w:lang w:val="es-ES" w:eastAsia="es-ES"/>
        </w:rPr>
        <w:t xml:space="preserve">instalar todas las herramientas de trabajo necesario, junto con los repositorios de código y de proyecto en una máquina adicional perteneciente a uno de los integrantes. De modo que siempre esté disponible para el uso. Cuando un integrante del equipo tenga un problema con su notebook, podrá utilizar la notebook extra sin tener que perder tiempo instalando todo, hasta tanto resuelva su problema, sólo tendrá que </w:t>
      </w:r>
      <w:r w:rsidR="00FA11B6">
        <w:rPr>
          <w:lang w:val="es-ES" w:eastAsia="es-ES"/>
        </w:rPr>
        <w:t>actualizar</w:t>
      </w:r>
      <w:r w:rsidR="00602444">
        <w:rPr>
          <w:lang w:val="es-ES" w:eastAsia="es-ES"/>
        </w:rPr>
        <w:t xml:space="preserve"> la versión de c</w:t>
      </w:r>
      <w:r w:rsidR="006B022A">
        <w:rPr>
          <w:lang w:val="es-ES" w:eastAsia="es-ES"/>
        </w:rPr>
        <w:t>ódigo,</w:t>
      </w:r>
      <w:r w:rsidR="00602444">
        <w:rPr>
          <w:lang w:val="es-ES" w:eastAsia="es-ES"/>
        </w:rPr>
        <w:t xml:space="preserve"> de proyecto de los repositorios</w:t>
      </w:r>
      <w:r w:rsidR="006B022A">
        <w:rPr>
          <w:lang w:val="es-ES" w:eastAsia="es-ES"/>
        </w:rPr>
        <w:t xml:space="preserve"> y el Script de datos</w:t>
      </w:r>
      <w:r w:rsidR="00602444">
        <w:rPr>
          <w:lang w:val="es-ES" w:eastAsia="es-ES"/>
        </w:rPr>
        <w:t>.</w:t>
      </w:r>
    </w:p>
    <w:p w:rsidR="00602444" w:rsidRDefault="00602444" w:rsidP="00E301D1">
      <w:pPr>
        <w:rPr>
          <w:lang w:val="es-ES" w:eastAsia="es-ES"/>
        </w:rPr>
      </w:pPr>
      <w:r>
        <w:rPr>
          <w:lang w:val="es-ES" w:eastAsia="es-ES"/>
        </w:rPr>
        <w:t>Herramientas a instalar en la notebook extra:</w:t>
      </w:r>
    </w:p>
    <w:p w:rsidR="00602444" w:rsidRDefault="00602444" w:rsidP="00602444">
      <w:pPr>
        <w:pStyle w:val="Prrafodelista"/>
        <w:numPr>
          <w:ilvl w:val="0"/>
          <w:numId w:val="4"/>
        </w:numPr>
        <w:rPr>
          <w:lang w:val="es-ES" w:eastAsia="es-ES"/>
        </w:rPr>
      </w:pPr>
      <w:r>
        <w:rPr>
          <w:lang w:val="es-ES" w:eastAsia="es-ES"/>
        </w:rPr>
        <w:t xml:space="preserve">Visual Studio 2012 </w:t>
      </w:r>
      <w:proofErr w:type="spellStart"/>
      <w:r>
        <w:rPr>
          <w:lang w:val="es-ES" w:eastAsia="es-ES"/>
        </w:rPr>
        <w:t>Ultimate</w:t>
      </w:r>
      <w:proofErr w:type="spellEnd"/>
      <w:r>
        <w:rPr>
          <w:lang w:val="es-ES" w:eastAsia="es-ES"/>
        </w:rPr>
        <w:t xml:space="preserve"> o profesional</w:t>
      </w:r>
    </w:p>
    <w:p w:rsidR="00602444" w:rsidRDefault="00602444" w:rsidP="00602444">
      <w:pPr>
        <w:pStyle w:val="Prrafodelista"/>
        <w:numPr>
          <w:ilvl w:val="0"/>
          <w:numId w:val="4"/>
        </w:numPr>
        <w:rPr>
          <w:lang w:val="es-ES" w:eastAsia="es-ES"/>
        </w:rPr>
      </w:pPr>
      <w:r>
        <w:rPr>
          <w:lang w:val="es-ES" w:eastAsia="es-ES"/>
        </w:rPr>
        <w:t>SQL Management Studio</w:t>
      </w:r>
    </w:p>
    <w:p w:rsidR="00602444" w:rsidRDefault="006B022A" w:rsidP="00602444">
      <w:pPr>
        <w:pStyle w:val="Prrafodelista"/>
        <w:numPr>
          <w:ilvl w:val="0"/>
          <w:numId w:val="4"/>
        </w:numPr>
        <w:rPr>
          <w:lang w:val="es-ES" w:eastAsia="es-ES"/>
        </w:rPr>
      </w:pPr>
      <w:r>
        <w:rPr>
          <w:lang w:val="es-ES" w:eastAsia="es-ES"/>
        </w:rPr>
        <w:t>SQL S</w:t>
      </w:r>
      <w:r w:rsidR="00602444">
        <w:rPr>
          <w:lang w:val="es-ES" w:eastAsia="es-ES"/>
        </w:rPr>
        <w:t>erver 2012</w:t>
      </w:r>
    </w:p>
    <w:p w:rsidR="00602444" w:rsidRDefault="00602444" w:rsidP="00602444">
      <w:pPr>
        <w:pStyle w:val="Prrafodelista"/>
        <w:numPr>
          <w:ilvl w:val="0"/>
          <w:numId w:val="4"/>
        </w:numPr>
        <w:rPr>
          <w:lang w:val="es-ES" w:eastAsia="es-ES"/>
        </w:rPr>
      </w:pPr>
      <w:proofErr w:type="spellStart"/>
      <w:r>
        <w:rPr>
          <w:lang w:val="es-ES" w:eastAsia="es-ES"/>
        </w:rPr>
        <w:t>Tortoise</w:t>
      </w:r>
      <w:proofErr w:type="spellEnd"/>
      <w:r>
        <w:rPr>
          <w:lang w:val="es-ES" w:eastAsia="es-ES"/>
        </w:rPr>
        <w:t xml:space="preserve"> SVN</w:t>
      </w:r>
    </w:p>
    <w:p w:rsidR="00602444" w:rsidRDefault="00602444" w:rsidP="00602444">
      <w:pPr>
        <w:pStyle w:val="Prrafodelista"/>
        <w:numPr>
          <w:ilvl w:val="0"/>
          <w:numId w:val="4"/>
        </w:numPr>
        <w:rPr>
          <w:lang w:val="es-ES" w:eastAsia="es-ES"/>
        </w:rPr>
      </w:pPr>
      <w:proofErr w:type="spellStart"/>
      <w:r>
        <w:rPr>
          <w:lang w:val="es-ES" w:eastAsia="es-ES"/>
        </w:rPr>
        <w:t>AnkhSvn</w:t>
      </w:r>
      <w:proofErr w:type="spellEnd"/>
      <w:r>
        <w:rPr>
          <w:lang w:val="es-ES" w:eastAsia="es-ES"/>
        </w:rPr>
        <w:t xml:space="preserve"> v</w:t>
      </w:r>
      <w:r w:rsidRPr="00602444">
        <w:rPr>
          <w:lang w:val="es-ES" w:eastAsia="es-ES"/>
        </w:rPr>
        <w:t>2.5</w:t>
      </w:r>
      <w:r>
        <w:rPr>
          <w:lang w:val="es-ES" w:eastAsia="es-ES"/>
        </w:rPr>
        <w:t xml:space="preserve"> o superior</w:t>
      </w:r>
    </w:p>
    <w:p w:rsidR="006B022A" w:rsidRDefault="006B022A" w:rsidP="00602444">
      <w:pPr>
        <w:pStyle w:val="Prrafodelista"/>
        <w:numPr>
          <w:ilvl w:val="0"/>
          <w:numId w:val="4"/>
        </w:numPr>
        <w:rPr>
          <w:lang w:val="es-ES" w:eastAsia="es-ES"/>
        </w:rPr>
      </w:pPr>
      <w:proofErr w:type="spellStart"/>
      <w:r>
        <w:rPr>
          <w:lang w:val="es-ES" w:eastAsia="es-ES"/>
        </w:rPr>
        <w:lastRenderedPageBreak/>
        <w:t>GDrive</w:t>
      </w:r>
      <w:proofErr w:type="spellEnd"/>
    </w:p>
    <w:p w:rsidR="00602444" w:rsidRDefault="00602444" w:rsidP="00602444">
      <w:pPr>
        <w:rPr>
          <w:lang w:val="es-ES" w:eastAsia="es-ES"/>
        </w:rPr>
      </w:pPr>
      <w:r>
        <w:rPr>
          <w:lang w:val="es-ES" w:eastAsia="es-ES"/>
        </w:rPr>
        <w:t>Repositorios:</w:t>
      </w:r>
    </w:p>
    <w:p w:rsidR="00602444" w:rsidRDefault="00602444" w:rsidP="00602444">
      <w:pPr>
        <w:pStyle w:val="Prrafodelista"/>
        <w:numPr>
          <w:ilvl w:val="0"/>
          <w:numId w:val="5"/>
        </w:numPr>
        <w:rPr>
          <w:lang w:val="es-ES" w:eastAsia="es-ES"/>
        </w:rPr>
      </w:pPr>
      <w:proofErr w:type="spellStart"/>
      <w:r>
        <w:rPr>
          <w:lang w:val="es-ES" w:eastAsia="es-ES"/>
        </w:rPr>
        <w:t>queGolazoCode</w:t>
      </w:r>
      <w:proofErr w:type="spellEnd"/>
    </w:p>
    <w:p w:rsidR="006B022A" w:rsidRDefault="00602444" w:rsidP="006B022A">
      <w:pPr>
        <w:pStyle w:val="Prrafodelista"/>
        <w:numPr>
          <w:ilvl w:val="0"/>
          <w:numId w:val="5"/>
        </w:numPr>
        <w:rPr>
          <w:lang w:val="es-ES" w:eastAsia="es-ES"/>
        </w:rPr>
      </w:pPr>
      <w:proofErr w:type="spellStart"/>
      <w:r>
        <w:rPr>
          <w:lang w:val="es-ES" w:eastAsia="es-ES"/>
        </w:rPr>
        <w:t>QueGolazo</w:t>
      </w:r>
      <w:proofErr w:type="spellEnd"/>
    </w:p>
    <w:p w:rsidR="00FA11B6" w:rsidRPr="006B022A" w:rsidRDefault="00FA11B6" w:rsidP="006B022A">
      <w:pPr>
        <w:pStyle w:val="Prrafodelista"/>
        <w:numPr>
          <w:ilvl w:val="0"/>
          <w:numId w:val="5"/>
        </w:numPr>
        <w:rPr>
          <w:lang w:val="es-ES" w:eastAsia="es-ES"/>
        </w:rPr>
      </w:pPr>
      <w:r>
        <w:rPr>
          <w:lang w:val="es-ES" w:eastAsia="es-ES"/>
        </w:rPr>
        <w:t xml:space="preserve">Tesis (carpeta de </w:t>
      </w:r>
      <w:proofErr w:type="spellStart"/>
      <w:r>
        <w:rPr>
          <w:lang w:val="es-ES" w:eastAsia="es-ES"/>
        </w:rPr>
        <w:t>gdrive</w:t>
      </w:r>
      <w:proofErr w:type="spellEnd"/>
      <w:r>
        <w:rPr>
          <w:lang w:val="es-ES" w:eastAsia="es-ES"/>
        </w:rPr>
        <w:t>)</w:t>
      </w:r>
    </w:p>
    <w:p w:rsidR="00602444" w:rsidRDefault="00602444" w:rsidP="00602444">
      <w:pPr>
        <w:rPr>
          <w:lang w:val="es-ES" w:eastAsia="es-ES"/>
        </w:rPr>
      </w:pPr>
      <w:r>
        <w:rPr>
          <w:lang w:val="es-ES" w:eastAsia="es-ES"/>
        </w:rPr>
        <w:t>Pautas definidas:</w:t>
      </w:r>
    </w:p>
    <w:p w:rsidR="006B022A" w:rsidRDefault="00602444" w:rsidP="00FA11B6">
      <w:pPr>
        <w:pStyle w:val="Prrafodelista"/>
        <w:numPr>
          <w:ilvl w:val="0"/>
          <w:numId w:val="6"/>
        </w:numPr>
        <w:rPr>
          <w:lang w:val="es-ES" w:eastAsia="es-ES"/>
        </w:rPr>
      </w:pPr>
      <w:r>
        <w:rPr>
          <w:lang w:val="es-ES" w:eastAsia="es-ES"/>
        </w:rPr>
        <w:t>Los repositorios estarán configurados con la cuenta de Antonio. (</w:t>
      </w:r>
      <w:hyperlink r:id="rId15" w:history="1">
        <w:r w:rsidR="006B022A" w:rsidRPr="00852997">
          <w:rPr>
            <w:rStyle w:val="Hipervnculo"/>
            <w:lang w:val="es-ES" w:eastAsia="es-ES"/>
          </w:rPr>
          <w:t>antonioherrera990@gmail.com</w:t>
        </w:r>
      </w:hyperlink>
      <w:r>
        <w:rPr>
          <w:lang w:val="es-ES" w:eastAsia="es-ES"/>
        </w:rPr>
        <w:t>)</w:t>
      </w:r>
    </w:p>
    <w:p w:rsidR="006B022A" w:rsidRDefault="006B022A" w:rsidP="00602444">
      <w:pPr>
        <w:pStyle w:val="Prrafodelista"/>
        <w:numPr>
          <w:ilvl w:val="0"/>
          <w:numId w:val="6"/>
        </w:numPr>
        <w:rPr>
          <w:lang w:val="es-ES" w:eastAsia="es-ES"/>
        </w:rPr>
      </w:pPr>
      <w:r>
        <w:rPr>
          <w:lang w:val="es-ES" w:eastAsia="es-ES"/>
        </w:rPr>
        <w:t>La notebook no se podrá llevar para trabajar afuera.</w:t>
      </w:r>
    </w:p>
    <w:p w:rsidR="006B022A" w:rsidRPr="00602444" w:rsidRDefault="006B022A" w:rsidP="00602444">
      <w:pPr>
        <w:pStyle w:val="Prrafodelista"/>
        <w:numPr>
          <w:ilvl w:val="0"/>
          <w:numId w:val="6"/>
        </w:numPr>
        <w:rPr>
          <w:lang w:val="es-ES" w:eastAsia="es-ES"/>
        </w:rPr>
      </w:pPr>
      <w:r>
        <w:rPr>
          <w:lang w:val="es-ES" w:eastAsia="es-ES"/>
        </w:rPr>
        <w:t xml:space="preserve">Todo el trabajo realizado en la notebook extra, se debe </w:t>
      </w:r>
      <w:proofErr w:type="spellStart"/>
      <w:r>
        <w:rPr>
          <w:lang w:val="es-ES" w:eastAsia="es-ES"/>
        </w:rPr>
        <w:t>commitiar</w:t>
      </w:r>
      <w:proofErr w:type="spellEnd"/>
      <w:r>
        <w:rPr>
          <w:lang w:val="es-ES" w:eastAsia="es-ES"/>
        </w:rPr>
        <w:t xml:space="preserve"> al final del día.</w:t>
      </w:r>
    </w:p>
    <w:sectPr w:rsidR="006B022A" w:rsidRPr="00602444" w:rsidSect="00DA154B">
      <w:headerReference w:type="default" r:id="rId16"/>
      <w:footerReference w:type="default" r:id="rId17"/>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50A" w:rsidRDefault="00C6750A">
      <w:pPr>
        <w:spacing w:after="0" w:line="240" w:lineRule="auto"/>
      </w:pPr>
      <w:r>
        <w:separator/>
      </w:r>
    </w:p>
  </w:endnote>
  <w:endnote w:type="continuationSeparator" w:id="0">
    <w:p w:rsidR="00C6750A" w:rsidRDefault="00C67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7117"/>
      <w:gridCol w:w="2473"/>
    </w:tblGrid>
    <w:tr w:rsidR="00741BE7" w:rsidTr="00DA154B">
      <w:trPr>
        <w:trHeight w:hRule="exact" w:val="115"/>
        <w:jc w:val="center"/>
      </w:trPr>
      <w:tc>
        <w:tcPr>
          <w:tcW w:w="6946" w:type="dxa"/>
          <w:shd w:val="clear" w:color="auto" w:fill="5FA145"/>
          <w:tcMar>
            <w:top w:w="0" w:type="dxa"/>
            <w:bottom w:w="0" w:type="dxa"/>
          </w:tcMar>
        </w:tcPr>
        <w:p w:rsidR="00741BE7" w:rsidRPr="00DA154B" w:rsidRDefault="00741BE7">
          <w:pPr>
            <w:pStyle w:val="Encabezado"/>
            <w:rPr>
              <w:caps/>
              <w:sz w:val="2"/>
            </w:rPr>
          </w:pPr>
        </w:p>
      </w:tc>
      <w:tc>
        <w:tcPr>
          <w:tcW w:w="2414" w:type="dxa"/>
          <w:shd w:val="clear" w:color="auto" w:fill="5FA145"/>
          <w:tcMar>
            <w:top w:w="0" w:type="dxa"/>
            <w:bottom w:w="0" w:type="dxa"/>
          </w:tcMar>
        </w:tcPr>
        <w:p w:rsidR="00741BE7" w:rsidRDefault="00741BE7">
          <w:pPr>
            <w:pStyle w:val="Encabezado"/>
            <w:jc w:val="right"/>
            <w:rPr>
              <w:caps/>
              <w:sz w:val="18"/>
            </w:rPr>
          </w:pPr>
        </w:p>
      </w:tc>
    </w:tr>
    <w:tr w:rsidR="00741BE7" w:rsidTr="00DA154B">
      <w:trPr>
        <w:trHeight w:val="113"/>
        <w:jc w:val="center"/>
      </w:trPr>
      <w:tc>
        <w:tcPr>
          <w:tcW w:w="6946" w:type="dxa"/>
          <w:shd w:val="clear" w:color="auto" w:fill="auto"/>
          <w:vAlign w:val="center"/>
        </w:tcPr>
        <w:p w:rsidR="00741BE7" w:rsidRDefault="00741BE7"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rsidR="00741BE7" w:rsidRPr="008F7DA3" w:rsidRDefault="00741BE7" w:rsidP="008F7DA3">
          <w:pPr>
            <w:pStyle w:val="Piedepgina"/>
            <w:rPr>
              <w:caps/>
              <w:color w:val="808080" w:themeColor="background1" w:themeShade="80"/>
              <w:sz w:val="18"/>
              <w:szCs w:val="18"/>
              <w:lang w:val="es-AR"/>
            </w:rPr>
          </w:pPr>
        </w:p>
      </w:tc>
      <w:tc>
        <w:tcPr>
          <w:tcW w:w="2414" w:type="dxa"/>
          <w:shd w:val="clear" w:color="auto" w:fill="auto"/>
          <w:vAlign w:val="center"/>
        </w:tcPr>
        <w:p w:rsidR="00741BE7" w:rsidRDefault="00741BE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A11B6" w:rsidRPr="00FA11B6">
            <w:rPr>
              <w:caps/>
              <w:noProof/>
              <w:color w:val="808080" w:themeColor="background1" w:themeShade="80"/>
              <w:sz w:val="18"/>
              <w:szCs w:val="18"/>
              <w:lang w:val="es-ES"/>
            </w:rPr>
            <w:t>1</w:t>
          </w:r>
          <w:r>
            <w:rPr>
              <w:caps/>
              <w:color w:val="808080" w:themeColor="background1" w:themeShade="80"/>
              <w:sz w:val="18"/>
              <w:szCs w:val="18"/>
            </w:rPr>
            <w:fldChar w:fldCharType="end"/>
          </w:r>
        </w:p>
      </w:tc>
    </w:tr>
  </w:tbl>
  <w:p w:rsidR="00741BE7" w:rsidRDefault="00741B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50A" w:rsidRDefault="00C6750A">
      <w:pPr>
        <w:spacing w:after="0" w:line="240" w:lineRule="auto"/>
      </w:pPr>
      <w:r>
        <w:separator/>
      </w:r>
    </w:p>
  </w:footnote>
  <w:footnote w:type="continuationSeparator" w:id="0">
    <w:p w:rsidR="00C6750A" w:rsidRDefault="00C67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BE7" w:rsidRDefault="00741BE7">
    <w:pPr>
      <w:pStyle w:val="Encabezado"/>
    </w:pPr>
    <w:r>
      <w:rPr>
        <w:noProof/>
        <w:lang w:val="es-ES" w:eastAsia="es-ES"/>
      </w:rPr>
      <mc:AlternateContent>
        <mc:Choice Requires="wpg">
          <w:drawing>
            <wp:anchor distT="0" distB="0" distL="114300" distR="114300" simplePos="0" relativeHeight="251661312" behindDoc="0" locked="0" layoutInCell="1" allowOverlap="1" wp14:anchorId="55D5E576" wp14:editId="09D0CFD0">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1BE7" w:rsidRPr="005517BE" w:rsidRDefault="00741BE7"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741BE7" w:rsidRPr="00244A7E" w:rsidRDefault="00741BE7"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55D5E576"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741BE7" w:rsidRPr="005517BE" w:rsidRDefault="00741BE7"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rsidR="00741BE7" w:rsidRPr="00244A7E" w:rsidRDefault="00741BE7"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03EAB"/>
    <w:multiLevelType w:val="hybridMultilevel"/>
    <w:tmpl w:val="C9DA6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84AAC"/>
    <w:multiLevelType w:val="hybridMultilevel"/>
    <w:tmpl w:val="E63E6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421B8E"/>
    <w:multiLevelType w:val="hybridMultilevel"/>
    <w:tmpl w:val="B7B08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CDD"/>
    <w:rsid w:val="0001212A"/>
    <w:rsid w:val="000464E4"/>
    <w:rsid w:val="00062D90"/>
    <w:rsid w:val="00067811"/>
    <w:rsid w:val="00092D82"/>
    <w:rsid w:val="0009673A"/>
    <w:rsid w:val="000A5996"/>
    <w:rsid w:val="000B2CDD"/>
    <w:rsid w:val="000B746E"/>
    <w:rsid w:val="001A39D0"/>
    <w:rsid w:val="001F5E8A"/>
    <w:rsid w:val="0020094C"/>
    <w:rsid w:val="00202CA8"/>
    <w:rsid w:val="00214004"/>
    <w:rsid w:val="00234D33"/>
    <w:rsid w:val="00244A7E"/>
    <w:rsid w:val="0029515B"/>
    <w:rsid w:val="002B3579"/>
    <w:rsid w:val="002C71E4"/>
    <w:rsid w:val="00324321"/>
    <w:rsid w:val="00335C9B"/>
    <w:rsid w:val="003809B0"/>
    <w:rsid w:val="003A54A7"/>
    <w:rsid w:val="004722F6"/>
    <w:rsid w:val="0047235B"/>
    <w:rsid w:val="004912C3"/>
    <w:rsid w:val="004961E0"/>
    <w:rsid w:val="004C34C0"/>
    <w:rsid w:val="004E2F86"/>
    <w:rsid w:val="004F12F2"/>
    <w:rsid w:val="005517BE"/>
    <w:rsid w:val="0057372F"/>
    <w:rsid w:val="00595150"/>
    <w:rsid w:val="005A0D6F"/>
    <w:rsid w:val="005A41A6"/>
    <w:rsid w:val="005C1A0D"/>
    <w:rsid w:val="00602444"/>
    <w:rsid w:val="00616C96"/>
    <w:rsid w:val="0062792A"/>
    <w:rsid w:val="00631E0C"/>
    <w:rsid w:val="00684C09"/>
    <w:rsid w:val="006B022A"/>
    <w:rsid w:val="006C7C88"/>
    <w:rsid w:val="006F6B9B"/>
    <w:rsid w:val="0072630B"/>
    <w:rsid w:val="00732839"/>
    <w:rsid w:val="0073647E"/>
    <w:rsid w:val="00741BE7"/>
    <w:rsid w:val="00744E41"/>
    <w:rsid w:val="00750FE8"/>
    <w:rsid w:val="007A28D2"/>
    <w:rsid w:val="007C1F2E"/>
    <w:rsid w:val="007E0E75"/>
    <w:rsid w:val="007F7C73"/>
    <w:rsid w:val="008016AD"/>
    <w:rsid w:val="0080755F"/>
    <w:rsid w:val="00810A39"/>
    <w:rsid w:val="00885085"/>
    <w:rsid w:val="008D4A91"/>
    <w:rsid w:val="008E4549"/>
    <w:rsid w:val="008F7AE5"/>
    <w:rsid w:val="008F7DA3"/>
    <w:rsid w:val="00916FAF"/>
    <w:rsid w:val="009372CD"/>
    <w:rsid w:val="00973158"/>
    <w:rsid w:val="009D1A79"/>
    <w:rsid w:val="009E1FA7"/>
    <w:rsid w:val="00A075D7"/>
    <w:rsid w:val="00A13615"/>
    <w:rsid w:val="00A43FC2"/>
    <w:rsid w:val="00A716C7"/>
    <w:rsid w:val="00AC0F15"/>
    <w:rsid w:val="00AD706C"/>
    <w:rsid w:val="00B677C3"/>
    <w:rsid w:val="00B945F6"/>
    <w:rsid w:val="00BB755E"/>
    <w:rsid w:val="00BC2CF5"/>
    <w:rsid w:val="00BE0927"/>
    <w:rsid w:val="00BF7080"/>
    <w:rsid w:val="00C01A5A"/>
    <w:rsid w:val="00C03F7A"/>
    <w:rsid w:val="00C30053"/>
    <w:rsid w:val="00C565CB"/>
    <w:rsid w:val="00C6750A"/>
    <w:rsid w:val="00C67754"/>
    <w:rsid w:val="00C82D1F"/>
    <w:rsid w:val="00CD323C"/>
    <w:rsid w:val="00CF66A4"/>
    <w:rsid w:val="00D04CD7"/>
    <w:rsid w:val="00D24DB6"/>
    <w:rsid w:val="00D357FC"/>
    <w:rsid w:val="00D529AB"/>
    <w:rsid w:val="00D65023"/>
    <w:rsid w:val="00D710D7"/>
    <w:rsid w:val="00D8494E"/>
    <w:rsid w:val="00DA154B"/>
    <w:rsid w:val="00DB0D5B"/>
    <w:rsid w:val="00DB627E"/>
    <w:rsid w:val="00DB6A8C"/>
    <w:rsid w:val="00DE0720"/>
    <w:rsid w:val="00E01300"/>
    <w:rsid w:val="00E301D1"/>
    <w:rsid w:val="00E77A5D"/>
    <w:rsid w:val="00EB6FFE"/>
    <w:rsid w:val="00EC3619"/>
    <w:rsid w:val="00EC7332"/>
    <w:rsid w:val="00EC77A4"/>
    <w:rsid w:val="00EE089B"/>
    <w:rsid w:val="00F02AFC"/>
    <w:rsid w:val="00F03BB3"/>
    <w:rsid w:val="00F07B4D"/>
    <w:rsid w:val="00F14E13"/>
    <w:rsid w:val="00F206A3"/>
    <w:rsid w:val="00F41380"/>
    <w:rsid w:val="00F520C5"/>
    <w:rsid w:val="00F82038"/>
    <w:rsid w:val="00F8430F"/>
    <w:rsid w:val="00FA11B6"/>
    <w:rsid w:val="00FE2DC8"/>
    <w:rsid w:val="00FE7E9E"/>
    <w:rsid w:val="00FF58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032954-30A5-4782-8E3D-66E3949F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A79"/>
    <w:pPr>
      <w:jc w:val="both"/>
    </w:pPr>
    <w:rPr>
      <w:rFonts w:ascii="Calibri Light" w:hAnsi="Calibri Light"/>
    </w:rPr>
  </w:style>
  <w:style w:type="paragraph" w:styleId="Ttulo1">
    <w:name w:val="heading 1"/>
    <w:basedOn w:val="Normal"/>
    <w:next w:val="Normal"/>
    <w:link w:val="Ttulo1Car"/>
    <w:uiPriority w:val="9"/>
    <w:qFormat/>
    <w:rsid w:val="009D1A79"/>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9D1A79"/>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semiHidden/>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A79"/>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9D1A79"/>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0B746E"/>
    <w:pPr>
      <w:spacing w:after="100"/>
      <w:ind w:left="440"/>
    </w:pPr>
  </w:style>
  <w:style w:type="paragraph" w:styleId="TDC1">
    <w:name w:val="toc 1"/>
    <w:basedOn w:val="Normal"/>
    <w:next w:val="Normal"/>
    <w:autoRedefine/>
    <w:uiPriority w:val="39"/>
    <w:unhideWhenUsed/>
    <w:rsid w:val="000B746E"/>
    <w:pPr>
      <w:spacing w:after="100"/>
    </w:pPr>
  </w:style>
  <w:style w:type="paragraph" w:styleId="TDC2">
    <w:name w:val="toc 2"/>
    <w:basedOn w:val="Normal"/>
    <w:next w:val="Normal"/>
    <w:autoRedefine/>
    <w:uiPriority w:val="39"/>
    <w:unhideWhenUsed/>
    <w:rsid w:val="000B746E"/>
    <w:pPr>
      <w:spacing w:after="100"/>
      <w:ind w:left="220"/>
    </w:pPr>
  </w:style>
  <w:style w:type="character" w:styleId="Hipervnculo">
    <w:name w:val="Hyperlink"/>
    <w:basedOn w:val="Fuentedeprrafopredeter"/>
    <w:uiPriority w:val="99"/>
    <w:unhideWhenUsed/>
    <w:rsid w:val="000B746E"/>
    <w:rPr>
      <w:color w:val="EE7B08" w:themeColor="hyperlink"/>
      <w:u w:val="single"/>
    </w:rPr>
  </w:style>
  <w:style w:type="paragraph" w:styleId="Textodeglobo">
    <w:name w:val="Balloon Text"/>
    <w:basedOn w:val="Normal"/>
    <w:link w:val="TextodegloboCar"/>
    <w:uiPriority w:val="99"/>
    <w:semiHidden/>
    <w:unhideWhenUsed/>
    <w:rsid w:val="00D8494E"/>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0393097">
      <w:bodyDiv w:val="1"/>
      <w:marLeft w:val="0"/>
      <w:marRight w:val="0"/>
      <w:marTop w:val="0"/>
      <w:marBottom w:val="0"/>
      <w:divBdr>
        <w:top w:val="none" w:sz="0" w:space="0" w:color="auto"/>
        <w:left w:val="none" w:sz="0" w:space="0" w:color="auto"/>
        <w:bottom w:val="none" w:sz="0" w:space="0" w:color="auto"/>
        <w:right w:val="none" w:sz="0" w:space="0" w:color="auto"/>
      </w:divBdr>
    </w:div>
    <w:div w:id="18364090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29483408">
      <w:bodyDiv w:val="1"/>
      <w:marLeft w:val="0"/>
      <w:marRight w:val="0"/>
      <w:marTop w:val="0"/>
      <w:marBottom w:val="0"/>
      <w:divBdr>
        <w:top w:val="none" w:sz="0" w:space="0" w:color="auto"/>
        <w:left w:val="none" w:sz="0" w:space="0" w:color="auto"/>
        <w:bottom w:val="none" w:sz="0" w:space="0" w:color="auto"/>
        <w:right w:val="none" w:sz="0" w:space="0" w:color="auto"/>
      </w:divBdr>
    </w:div>
    <w:div w:id="65761807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60225945">
      <w:bodyDiv w:val="1"/>
      <w:marLeft w:val="0"/>
      <w:marRight w:val="0"/>
      <w:marTop w:val="0"/>
      <w:marBottom w:val="0"/>
      <w:divBdr>
        <w:top w:val="none" w:sz="0" w:space="0" w:color="auto"/>
        <w:left w:val="none" w:sz="0" w:space="0" w:color="auto"/>
        <w:bottom w:val="none" w:sz="0" w:space="0" w:color="auto"/>
        <w:right w:val="none" w:sz="0" w:space="0" w:color="auto"/>
      </w:divBdr>
    </w:div>
    <w:div w:id="894505273">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285191485">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9030409">
      <w:bodyDiv w:val="1"/>
      <w:marLeft w:val="0"/>
      <w:marRight w:val="0"/>
      <w:marTop w:val="0"/>
      <w:marBottom w:val="0"/>
      <w:divBdr>
        <w:top w:val="none" w:sz="0" w:space="0" w:color="auto"/>
        <w:left w:val="none" w:sz="0" w:space="0" w:color="auto"/>
        <w:bottom w:val="none" w:sz="0" w:space="0" w:color="auto"/>
        <w:right w:val="none" w:sz="0" w:space="0" w:color="auto"/>
      </w:divBdr>
    </w:div>
    <w:div w:id="1796407863">
      <w:bodyDiv w:val="1"/>
      <w:marLeft w:val="0"/>
      <w:marRight w:val="0"/>
      <w:marTop w:val="0"/>
      <w:marBottom w:val="0"/>
      <w:divBdr>
        <w:top w:val="none" w:sz="0" w:space="0" w:color="auto"/>
        <w:left w:val="none" w:sz="0" w:space="0" w:color="auto"/>
        <w:bottom w:val="none" w:sz="0" w:space="0" w:color="auto"/>
        <w:right w:val="none" w:sz="0" w:space="0" w:color="auto"/>
      </w:divBdr>
    </w:div>
    <w:div w:id="205607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mailto:antonioherrera990@gmai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B08F8550-4285-4065-B376-5FB4151F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420</TotalTime>
  <Pages>8</Pages>
  <Words>1782</Words>
  <Characters>9802</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Flor</cp:lastModifiedBy>
  <cp:revision>77</cp:revision>
  <cp:lastPrinted>2014-10-24T23:50:00Z</cp:lastPrinted>
  <dcterms:created xsi:type="dcterms:W3CDTF">2014-04-10T20:43:00Z</dcterms:created>
  <dcterms:modified xsi:type="dcterms:W3CDTF">2015-06-05T15:39:00Z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