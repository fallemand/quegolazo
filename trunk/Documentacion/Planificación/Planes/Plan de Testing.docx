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31F062B8" w:rsidR="00EF387D" w:rsidRPr="00135BDD" w:rsidRDefault="00EF387D" w:rsidP="00FE2DC8">
                                  <w:pPr>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Plan de Testing</w:t>
                                  </w:r>
                                  <w:r w:rsidR="0058446A">
                                    <w:rPr>
                                      <w:rFonts w:asciiTheme="majorHAnsi" w:hAnsiTheme="majorHAnsi"/>
                                      <w:b/>
                                      <w:color w:val="595959" w:themeColor="text1" w:themeTint="A6"/>
                                      <w:sz w:val="110"/>
                                      <w:szCs w:val="110"/>
                                      <w:lang w:val="es-AR"/>
                                    </w:rPr>
                                    <w:t xml:space="preserve"> V1.4</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31F062B8" w:rsidR="00EF387D" w:rsidRPr="00135BDD" w:rsidRDefault="00EF387D" w:rsidP="00FE2DC8">
                            <w:pPr>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Plan de Testing</w:t>
                            </w:r>
                            <w:r w:rsidR="0058446A">
                              <w:rPr>
                                <w:rFonts w:asciiTheme="majorHAnsi" w:hAnsiTheme="majorHAnsi"/>
                                <w:b/>
                                <w:color w:val="595959" w:themeColor="text1" w:themeTint="A6"/>
                                <w:sz w:val="110"/>
                                <w:szCs w:val="110"/>
                                <w:lang w:val="es-AR"/>
                              </w:rPr>
                              <w:t xml:space="preserve"> </w:t>
                            </w:r>
                            <w:r w:rsidR="0058446A">
                              <w:rPr>
                                <w:rFonts w:asciiTheme="majorHAnsi" w:hAnsiTheme="majorHAnsi"/>
                                <w:b/>
                                <w:color w:val="595959" w:themeColor="text1" w:themeTint="A6"/>
                                <w:sz w:val="110"/>
                                <w:szCs w:val="110"/>
                                <w:lang w:val="es-AR"/>
                              </w:rPr>
                              <w:t>V</w:t>
                            </w:r>
                            <w:bookmarkStart w:id="1" w:name="_GoBack"/>
                            <w:bookmarkEnd w:id="1"/>
                            <w:r w:rsidR="0058446A">
                              <w:rPr>
                                <w:rFonts w:asciiTheme="majorHAnsi" w:hAnsiTheme="majorHAnsi"/>
                                <w:b/>
                                <w:color w:val="595959" w:themeColor="text1" w:themeTint="A6"/>
                                <w:sz w:val="110"/>
                                <w:szCs w:val="110"/>
                                <w:lang w:val="es-AR"/>
                              </w:rPr>
                              <w:t>1.4</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Zohil,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leg.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Herrera, Antonio  leg.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Pedrosa, Paula Melania leg.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Rojas Amaya, M. Florencia leg.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3"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proofErr w:type="spellStart"/>
                            <w:r w:rsidRPr="00187159">
                              <w:rPr>
                                <w:rFonts w:ascii="Calibri Light" w:hAnsi="Calibri Light"/>
                                <w:color w:val="F2F2F2" w:themeColor="background1" w:themeShade="F2"/>
                                <w:sz w:val="24"/>
                                <w:szCs w:val="24"/>
                                <w:lang w:val="es-AR" w:eastAsia="es-ES"/>
                              </w:rPr>
                              <w:t>Allemand</w:t>
                            </w:r>
                            <w:proofErr w:type="spellEnd"/>
                            <w:r w:rsidRPr="00187159">
                              <w:rPr>
                                <w:rFonts w:ascii="Calibri Light" w:hAnsi="Calibri Light"/>
                                <w:color w:val="F2F2F2" w:themeColor="background1" w:themeShade="F2"/>
                                <w:sz w:val="24"/>
                                <w:szCs w:val="24"/>
                                <w:lang w:val="es-AR" w:eastAsia="es-ES"/>
                              </w:rPr>
                              <w:t xml:space="preserve">,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4"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5"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1324F595" w:rsidR="00EF387D" w:rsidRPr="00A43FC2" w:rsidRDefault="00465A21"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bookmarkStart w:id="1" w:name="_GoBack"/>
                          <w:bookmarkEnd w:id="1"/>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E8690E" w:rsidP="00B9285A">
          <w:pPr>
            <w:jc w:val="both"/>
          </w:pPr>
        </w:p>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jc w:val="both"/>
              <w:rPr>
                <w:rFonts w:ascii="Calibri Light" w:hAnsi="Calibri Light"/>
                <w:lang w:val="es-ES"/>
              </w:rPr>
            </w:pPr>
            <w:r w:rsidRPr="00135BDD">
              <w:rPr>
                <w:rFonts w:ascii="Calibri Light" w:hAnsi="Calibri Light"/>
                <w:lang w:val="es-ES"/>
              </w:rPr>
              <w:t>1.0</w:t>
            </w:r>
          </w:p>
        </w:tc>
        <w:tc>
          <w:tcPr>
            <w:tcW w:w="2611" w:type="dxa"/>
          </w:tcPr>
          <w:p w14:paraId="448F0C99"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20/05</w:t>
            </w:r>
            <w:r w:rsidR="00AC0F15" w:rsidRPr="00135BDD">
              <w:rPr>
                <w:rFonts w:ascii="Calibri Light" w:hAnsi="Calibri Light"/>
                <w:lang w:val="es-ES"/>
              </w:rPr>
              <w:t>/2014</w:t>
            </w:r>
          </w:p>
        </w:tc>
        <w:tc>
          <w:tcPr>
            <w:tcW w:w="1870" w:type="dxa"/>
          </w:tcPr>
          <w:p w14:paraId="3EE313E9" w14:textId="2F8DAE76"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r w:rsidR="00373285">
              <w:rPr>
                <w:rFonts w:ascii="Calibri Light" w:hAnsi="Calibri Light"/>
                <w:lang w:val="es-ES"/>
              </w:rPr>
              <w:t xml:space="preserve"> Pedrosa</w:t>
            </w:r>
          </w:p>
        </w:tc>
        <w:tc>
          <w:tcPr>
            <w:tcW w:w="3883" w:type="dxa"/>
          </w:tcPr>
          <w:p w14:paraId="287FB2AE"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Creación Plan de Testing</w:t>
            </w:r>
          </w:p>
        </w:tc>
      </w:tr>
      <w:tr w:rsidR="00750FE8" w:rsidRPr="00135BDD" w14:paraId="6AD3962E"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1B9872BD" w14:textId="4DF35F6B" w:rsidR="00750FE8" w:rsidRPr="00135BDD" w:rsidRDefault="0054782F" w:rsidP="00B9285A">
            <w:pPr>
              <w:ind w:left="720" w:hanging="720"/>
              <w:jc w:val="both"/>
              <w:rPr>
                <w:rFonts w:ascii="Calibri Light" w:hAnsi="Calibri Light"/>
                <w:lang w:val="es-ES"/>
              </w:rPr>
            </w:pPr>
            <w:r>
              <w:rPr>
                <w:rFonts w:ascii="Calibri Light" w:hAnsi="Calibri Light"/>
                <w:lang w:val="es-ES"/>
              </w:rPr>
              <w:t>1.1</w:t>
            </w:r>
          </w:p>
        </w:tc>
        <w:tc>
          <w:tcPr>
            <w:tcW w:w="2611" w:type="dxa"/>
            <w:hideMark/>
          </w:tcPr>
          <w:p w14:paraId="4276887D" w14:textId="2A0262EA"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hideMark/>
          </w:tcPr>
          <w:p w14:paraId="585EF65B" w14:textId="696AB02B"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r w:rsidR="00373285">
              <w:rPr>
                <w:rFonts w:ascii="Calibri Light" w:hAnsi="Calibri Light"/>
                <w:lang w:val="es-ES"/>
              </w:rPr>
              <w:t xml:space="preserve"> Pedrosa</w:t>
            </w:r>
          </w:p>
        </w:tc>
        <w:tc>
          <w:tcPr>
            <w:tcW w:w="3883" w:type="dxa"/>
            <w:hideMark/>
          </w:tcPr>
          <w:p w14:paraId="4E1DDDD2" w14:textId="283FBDD9"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Se agregó Introducción </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033F2834" w:rsidR="00AC0F15" w:rsidRPr="00135BDD" w:rsidRDefault="0054782F" w:rsidP="00B9285A">
            <w:pPr>
              <w:jc w:val="both"/>
              <w:rPr>
                <w:rFonts w:ascii="Calibri Light" w:hAnsi="Calibri Light"/>
                <w:lang w:val="es-ES"/>
              </w:rPr>
            </w:pPr>
            <w:r>
              <w:rPr>
                <w:rFonts w:ascii="Calibri Light" w:hAnsi="Calibri Light"/>
                <w:lang w:val="es-ES"/>
              </w:rPr>
              <w:t>1.2</w:t>
            </w:r>
          </w:p>
        </w:tc>
        <w:tc>
          <w:tcPr>
            <w:tcW w:w="2611" w:type="dxa"/>
          </w:tcPr>
          <w:p w14:paraId="63F86A00" w14:textId="28F60339"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tcPr>
          <w:p w14:paraId="4C075DDD" w14:textId="3CF55084"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5433FF">
              <w:rPr>
                <w:rFonts w:ascii="Calibri Light" w:hAnsi="Calibri Light"/>
                <w:lang w:val="es-ES"/>
              </w:rPr>
              <w:t>encia</w:t>
            </w:r>
            <w:r w:rsidR="00373285">
              <w:rPr>
                <w:rFonts w:ascii="Calibri Light" w:hAnsi="Calibri Light"/>
                <w:lang w:val="es-ES"/>
              </w:rPr>
              <w:t xml:space="preserve"> Rojas</w:t>
            </w:r>
          </w:p>
        </w:tc>
        <w:tc>
          <w:tcPr>
            <w:tcW w:w="3883" w:type="dxa"/>
          </w:tcPr>
          <w:p w14:paraId="51A8B549" w14:textId="157ECF63"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Glosario, se completaron las descripciones en el Plan de Testing</w:t>
            </w:r>
            <w:r w:rsidR="005433FF">
              <w:rPr>
                <w:rFonts w:ascii="Calibri Light" w:hAnsi="Calibri Light"/>
                <w:lang w:val="es-ES"/>
              </w:rPr>
              <w:t>.</w:t>
            </w: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61C0608E" w:rsidR="0060387A" w:rsidRDefault="0060387A" w:rsidP="00B9285A">
            <w:pPr>
              <w:jc w:val="both"/>
              <w:rPr>
                <w:rFonts w:ascii="Calibri Light" w:hAnsi="Calibri Light"/>
                <w:lang w:val="es-ES"/>
              </w:rPr>
            </w:pPr>
            <w:r>
              <w:rPr>
                <w:rFonts w:ascii="Calibri Light" w:hAnsi="Calibri Light"/>
                <w:lang w:val="es-ES"/>
              </w:rPr>
              <w:t>1.3</w:t>
            </w:r>
          </w:p>
        </w:tc>
        <w:tc>
          <w:tcPr>
            <w:tcW w:w="2611" w:type="dxa"/>
          </w:tcPr>
          <w:p w14:paraId="2EF30158" w14:textId="2C450852"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tcPr>
          <w:p w14:paraId="3B875F04" w14:textId="2A1EAB33"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r w:rsidR="00373285">
              <w:rPr>
                <w:rFonts w:ascii="Calibri Light" w:hAnsi="Calibri Light"/>
                <w:lang w:val="es-ES"/>
              </w:rPr>
              <w:t xml:space="preserve"> Pedrosa</w:t>
            </w:r>
          </w:p>
        </w:tc>
        <w:tc>
          <w:tcPr>
            <w:tcW w:w="3883" w:type="dxa"/>
          </w:tcPr>
          <w:p w14:paraId="5354F252" w14:textId="062D9982"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modificaron detalles de redacción, tipos de letras, etc.</w:t>
            </w:r>
          </w:p>
        </w:tc>
      </w:tr>
      <w:tr w:rsidR="00A80EE6" w:rsidRPr="00135BD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4B2BA999" w:rsidR="00A80EE6" w:rsidRDefault="00A80EE6" w:rsidP="00B9285A">
            <w:pPr>
              <w:jc w:val="both"/>
              <w:rPr>
                <w:rFonts w:ascii="Calibri Light" w:hAnsi="Calibri Light"/>
                <w:lang w:val="es-ES"/>
              </w:rPr>
            </w:pPr>
            <w:r>
              <w:rPr>
                <w:rFonts w:ascii="Calibri Light" w:hAnsi="Calibri Light"/>
                <w:lang w:val="es-ES"/>
              </w:rPr>
              <w:t>1.4</w:t>
            </w:r>
          </w:p>
        </w:tc>
        <w:tc>
          <w:tcPr>
            <w:tcW w:w="2611" w:type="dxa"/>
          </w:tcPr>
          <w:p w14:paraId="56353D0E" w14:textId="6516278C"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3742630" w14:textId="759A95CC"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r w:rsidR="00373285">
              <w:rPr>
                <w:rFonts w:ascii="Calibri Light" w:hAnsi="Calibri Light"/>
                <w:lang w:val="es-ES"/>
              </w:rPr>
              <w:t xml:space="preserve"> Pedrosa</w:t>
            </w:r>
            <w:bookmarkStart w:id="0" w:name="_GoBack"/>
            <w:bookmarkEnd w:id="0"/>
          </w:p>
        </w:tc>
        <w:tc>
          <w:tcPr>
            <w:tcW w:w="3883" w:type="dxa"/>
          </w:tcPr>
          <w:p w14:paraId="29E9F30E" w14:textId="76F36838"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modificaron detalles de redacción, tipos de letras, etc.</w:t>
            </w:r>
          </w:p>
        </w:tc>
      </w:tr>
    </w:tbl>
    <w:p w14:paraId="31537446" w14:textId="77777777" w:rsidR="00750FE8" w:rsidRPr="00135BDD" w:rsidRDefault="00750FE8" w:rsidP="00B9285A">
      <w:pPr>
        <w:pStyle w:val="Puesto"/>
        <w:jc w:val="both"/>
        <w:rPr>
          <w:rFonts w:ascii="Calibri Light" w:hAnsi="Calibri Light"/>
          <w:lang w:val="es-AR"/>
        </w:rPr>
      </w:pP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35BDD" w:rsidRDefault="00FE1A8F" w:rsidP="00B9285A">
          <w:pPr>
            <w:pStyle w:val="TtulodeTDC"/>
            <w:jc w:val="both"/>
            <w:rPr>
              <w:rFonts w:ascii="Calibri Light" w:hAnsi="Calibri Light"/>
            </w:rPr>
          </w:pPr>
          <w:r w:rsidRPr="00135BDD">
            <w:rPr>
              <w:rFonts w:ascii="Calibri Light" w:hAnsi="Calibri Light"/>
              <w:lang w:val="es-ES"/>
            </w:rPr>
            <w:t>Tabla de contenido</w:t>
          </w:r>
        </w:p>
        <w:p w14:paraId="52F7C407" w14:textId="77777777" w:rsidR="00FA4D5B" w:rsidRDefault="00FE1A8F">
          <w:pPr>
            <w:pStyle w:val="TDC1"/>
            <w:tabs>
              <w:tab w:val="right" w:leader="dot" w:pos="9350"/>
            </w:tabs>
            <w:rPr>
              <w:noProof/>
              <w:lang w:val="es-ES" w:eastAsia="es-ES"/>
            </w:rPr>
          </w:pPr>
          <w:r w:rsidRPr="00D35960">
            <w:rPr>
              <w:rFonts w:ascii="Calibri Light" w:hAnsi="Calibri Light"/>
            </w:rPr>
            <w:fldChar w:fldCharType="begin"/>
          </w:r>
          <w:r w:rsidRPr="00D35960">
            <w:rPr>
              <w:rFonts w:ascii="Calibri Light" w:hAnsi="Calibri Light"/>
            </w:rPr>
            <w:instrText xml:space="preserve"> TOC \o "1-3" \h \z \u </w:instrText>
          </w:r>
          <w:r w:rsidRPr="00D35960">
            <w:rPr>
              <w:rFonts w:ascii="Calibri Light" w:hAnsi="Calibri Light"/>
            </w:rPr>
            <w:fldChar w:fldCharType="separate"/>
          </w:r>
          <w:hyperlink w:anchor="_Toc389309922" w:history="1">
            <w:r w:rsidR="00FA4D5B" w:rsidRPr="00AD7446">
              <w:rPr>
                <w:rStyle w:val="Hipervnculo"/>
                <w:rFonts w:ascii="Calibri Light" w:hAnsi="Calibri Light"/>
                <w:noProof/>
                <w:lang w:val="es-ES"/>
              </w:rPr>
              <w:t>Introducción</w:t>
            </w:r>
            <w:r w:rsidR="00FA4D5B">
              <w:rPr>
                <w:noProof/>
                <w:webHidden/>
              </w:rPr>
              <w:tab/>
            </w:r>
            <w:r w:rsidR="00FA4D5B">
              <w:rPr>
                <w:noProof/>
                <w:webHidden/>
              </w:rPr>
              <w:fldChar w:fldCharType="begin"/>
            </w:r>
            <w:r w:rsidR="00FA4D5B">
              <w:rPr>
                <w:noProof/>
                <w:webHidden/>
              </w:rPr>
              <w:instrText xml:space="preserve"> PAGEREF _Toc389309922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06281331" w14:textId="77777777" w:rsidR="00FA4D5B" w:rsidRDefault="00E8690E">
          <w:pPr>
            <w:pStyle w:val="TDC1"/>
            <w:tabs>
              <w:tab w:val="right" w:leader="dot" w:pos="9350"/>
            </w:tabs>
            <w:rPr>
              <w:noProof/>
              <w:lang w:val="es-ES" w:eastAsia="es-ES"/>
            </w:rPr>
          </w:pPr>
          <w:hyperlink w:anchor="_Toc389309923" w:history="1">
            <w:r w:rsidR="00FA4D5B" w:rsidRPr="00A80EE6">
              <w:rPr>
                <w:rStyle w:val="Hipervnculo"/>
                <w:rFonts w:ascii="Calibri Light" w:hAnsi="Calibri Light"/>
                <w:noProof/>
                <w:lang w:val="es-AR"/>
              </w:rPr>
              <w:t>Glosario</w:t>
            </w:r>
            <w:r w:rsidR="00FA4D5B">
              <w:rPr>
                <w:noProof/>
                <w:webHidden/>
              </w:rPr>
              <w:tab/>
            </w:r>
            <w:r w:rsidR="00FA4D5B">
              <w:rPr>
                <w:noProof/>
                <w:webHidden/>
              </w:rPr>
              <w:fldChar w:fldCharType="begin"/>
            </w:r>
            <w:r w:rsidR="00FA4D5B">
              <w:rPr>
                <w:noProof/>
                <w:webHidden/>
              </w:rPr>
              <w:instrText xml:space="preserve"> PAGEREF _Toc389309923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4A74FFB0" w14:textId="77777777" w:rsidR="00FA4D5B" w:rsidRDefault="00E8690E">
          <w:pPr>
            <w:pStyle w:val="TDC1"/>
            <w:tabs>
              <w:tab w:val="right" w:leader="dot" w:pos="9350"/>
            </w:tabs>
            <w:rPr>
              <w:noProof/>
              <w:lang w:val="es-ES" w:eastAsia="es-ES"/>
            </w:rPr>
          </w:pPr>
          <w:hyperlink w:anchor="_Toc389309924" w:history="1">
            <w:r w:rsidR="00FA4D5B" w:rsidRPr="00AD7446">
              <w:rPr>
                <w:rStyle w:val="Hipervnculo"/>
                <w:rFonts w:ascii="Calibri Light" w:hAnsi="Calibri Light"/>
                <w:noProof/>
                <w:lang w:val="es-ES"/>
              </w:rPr>
              <w:t>Plan de Testing</w:t>
            </w:r>
            <w:r w:rsidR="00FA4D5B">
              <w:rPr>
                <w:noProof/>
                <w:webHidden/>
              </w:rPr>
              <w:tab/>
            </w:r>
            <w:r w:rsidR="00FA4D5B">
              <w:rPr>
                <w:noProof/>
                <w:webHidden/>
              </w:rPr>
              <w:fldChar w:fldCharType="begin"/>
            </w:r>
            <w:r w:rsidR="00FA4D5B">
              <w:rPr>
                <w:noProof/>
                <w:webHidden/>
              </w:rPr>
              <w:instrText xml:space="preserve"> PAGEREF _Toc389309924 \h </w:instrText>
            </w:r>
            <w:r w:rsidR="00FA4D5B">
              <w:rPr>
                <w:noProof/>
                <w:webHidden/>
              </w:rPr>
            </w:r>
            <w:r w:rsidR="00FA4D5B">
              <w:rPr>
                <w:noProof/>
                <w:webHidden/>
              </w:rPr>
              <w:fldChar w:fldCharType="separate"/>
            </w:r>
            <w:r w:rsidR="00FA4D5B">
              <w:rPr>
                <w:noProof/>
                <w:webHidden/>
              </w:rPr>
              <w:t>2</w:t>
            </w:r>
            <w:r w:rsidR="00FA4D5B">
              <w:rPr>
                <w:noProof/>
                <w:webHidden/>
              </w:rPr>
              <w:fldChar w:fldCharType="end"/>
            </w:r>
          </w:hyperlink>
        </w:p>
        <w:p w14:paraId="0581E852" w14:textId="77777777" w:rsidR="00FA4D5B" w:rsidRPr="00FA4D5B" w:rsidRDefault="00E8690E">
          <w:pPr>
            <w:pStyle w:val="TDC2"/>
            <w:tabs>
              <w:tab w:val="right" w:leader="dot" w:pos="9350"/>
            </w:tabs>
            <w:rPr>
              <w:rFonts w:ascii="Calibri Light" w:hAnsi="Calibri Light"/>
              <w:noProof/>
              <w:lang w:val="es-ES" w:eastAsia="es-ES"/>
            </w:rPr>
          </w:pPr>
          <w:hyperlink w:anchor="_Toc389309925" w:history="1">
            <w:r w:rsidR="00FA4D5B" w:rsidRPr="00FA4D5B">
              <w:rPr>
                <w:rStyle w:val="Hipervnculo"/>
                <w:rFonts w:ascii="Calibri Light" w:hAnsi="Calibri Light"/>
                <w:noProof/>
                <w:lang w:val="es-ES"/>
              </w:rPr>
              <w:t>Casos de Prueba</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_Toc389309925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3</w:t>
            </w:r>
            <w:r w:rsidR="00FA4D5B" w:rsidRPr="00FA4D5B">
              <w:rPr>
                <w:rFonts w:ascii="Calibri Light" w:hAnsi="Calibri Light"/>
                <w:noProof/>
                <w:webHidden/>
              </w:rPr>
              <w:fldChar w:fldCharType="end"/>
            </w:r>
          </w:hyperlink>
        </w:p>
        <w:p w14:paraId="63BA3C0C" w14:textId="77777777" w:rsidR="00FA4D5B" w:rsidRPr="00FA4D5B" w:rsidRDefault="00E8690E">
          <w:pPr>
            <w:pStyle w:val="TDC2"/>
            <w:tabs>
              <w:tab w:val="right" w:leader="dot" w:pos="9350"/>
            </w:tabs>
            <w:rPr>
              <w:rFonts w:ascii="Calibri Light" w:hAnsi="Calibri Light"/>
              <w:noProof/>
              <w:lang w:val="es-ES" w:eastAsia="es-ES"/>
            </w:rPr>
          </w:pPr>
          <w:hyperlink w:anchor="_Toc389309926" w:history="1">
            <w:r w:rsidR="00FA4D5B" w:rsidRPr="00FA4D5B">
              <w:rPr>
                <w:rStyle w:val="Hipervnculo"/>
                <w:rFonts w:ascii="Calibri Light" w:hAnsi="Calibri Light"/>
                <w:noProof/>
                <w:lang w:val="es-ES"/>
              </w:rPr>
              <w:t>Ciclos de Prueba Manuales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_Toc389309926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3</w:t>
            </w:r>
            <w:r w:rsidR="00FA4D5B" w:rsidRPr="00FA4D5B">
              <w:rPr>
                <w:rFonts w:ascii="Calibri Light" w:hAnsi="Calibri Light"/>
                <w:noProof/>
                <w:webHidden/>
              </w:rPr>
              <w:fldChar w:fldCharType="end"/>
            </w:r>
          </w:hyperlink>
        </w:p>
        <w:p w14:paraId="7A9E8347" w14:textId="77777777" w:rsidR="00FA4D5B" w:rsidRPr="00FA4D5B" w:rsidRDefault="00E8690E">
          <w:pPr>
            <w:pStyle w:val="TDC2"/>
            <w:tabs>
              <w:tab w:val="right" w:leader="dot" w:pos="9350"/>
            </w:tabs>
            <w:rPr>
              <w:rFonts w:ascii="Calibri Light" w:hAnsi="Calibri Light"/>
              <w:noProof/>
              <w:lang w:val="es-ES" w:eastAsia="es-ES"/>
            </w:rPr>
          </w:pPr>
          <w:hyperlink w:anchor="_Toc389309927" w:history="1">
            <w:r w:rsidR="00FA4D5B" w:rsidRPr="00FA4D5B">
              <w:rPr>
                <w:rStyle w:val="Hipervnculo"/>
                <w:rFonts w:ascii="Calibri Light" w:hAnsi="Calibri Light"/>
                <w:noProof/>
                <w:lang w:val="es-ES"/>
              </w:rPr>
              <w:t>Pruebas Unitarias automatizadas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_Toc389309927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5</w:t>
            </w:r>
            <w:r w:rsidR="00FA4D5B" w:rsidRPr="00FA4D5B">
              <w:rPr>
                <w:rFonts w:ascii="Calibri Light" w:hAnsi="Calibri Light"/>
                <w:noProof/>
                <w:webHidden/>
              </w:rPr>
              <w:fldChar w:fldCharType="end"/>
            </w:r>
          </w:hyperlink>
        </w:p>
        <w:p w14:paraId="2E1F42B7" w14:textId="77777777" w:rsidR="00FA4D5B" w:rsidRPr="00FA4D5B" w:rsidRDefault="00E8690E">
          <w:pPr>
            <w:pStyle w:val="TDC2"/>
            <w:tabs>
              <w:tab w:val="right" w:leader="dot" w:pos="9350"/>
            </w:tabs>
            <w:rPr>
              <w:rFonts w:ascii="Calibri Light" w:hAnsi="Calibri Light"/>
              <w:noProof/>
              <w:lang w:val="es-ES" w:eastAsia="es-ES"/>
            </w:rPr>
          </w:pPr>
          <w:hyperlink w:anchor="_Toc389309928" w:history="1">
            <w:r w:rsidR="00FA4D5B" w:rsidRPr="00FA4D5B">
              <w:rPr>
                <w:rStyle w:val="Hipervnculo"/>
                <w:rFonts w:ascii="Calibri Light" w:hAnsi="Calibri Light"/>
                <w:noProof/>
                <w:lang w:val="es-ES"/>
              </w:rPr>
              <w:t>Tests Exploratorios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_Toc389309928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6</w:t>
            </w:r>
            <w:r w:rsidR="00FA4D5B" w:rsidRPr="00FA4D5B">
              <w:rPr>
                <w:rFonts w:ascii="Calibri Light" w:hAnsi="Calibri Light"/>
                <w:noProof/>
                <w:webHidden/>
              </w:rPr>
              <w:fldChar w:fldCharType="end"/>
            </w:r>
          </w:hyperlink>
        </w:p>
        <w:p w14:paraId="004F2D24" w14:textId="77777777" w:rsidR="00FA4D5B" w:rsidRPr="00FA4D5B" w:rsidRDefault="00E8690E">
          <w:pPr>
            <w:pStyle w:val="TDC2"/>
            <w:tabs>
              <w:tab w:val="right" w:leader="dot" w:pos="9350"/>
            </w:tabs>
            <w:rPr>
              <w:rFonts w:ascii="Calibri Light" w:hAnsi="Calibri Light"/>
              <w:noProof/>
              <w:lang w:val="es-ES" w:eastAsia="es-ES"/>
            </w:rPr>
          </w:pPr>
          <w:hyperlink w:anchor="_Toc389309929" w:history="1">
            <w:r w:rsidR="00FA4D5B" w:rsidRPr="00FA4D5B">
              <w:rPr>
                <w:rStyle w:val="Hipervnculo"/>
                <w:rFonts w:ascii="Calibri Light" w:hAnsi="Calibri Light"/>
                <w:noProof/>
                <w:lang w:val="es-ES"/>
              </w:rPr>
              <w:t>Tests de Regresión</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_Toc389309929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6</w:t>
            </w:r>
            <w:r w:rsidR="00FA4D5B" w:rsidRPr="00FA4D5B">
              <w:rPr>
                <w:rFonts w:ascii="Calibri Light" w:hAnsi="Calibri Light"/>
                <w:noProof/>
                <w:webHidden/>
              </w:rPr>
              <w:fldChar w:fldCharType="end"/>
            </w:r>
          </w:hyperlink>
        </w:p>
        <w:p w14:paraId="78837C91" w14:textId="77777777" w:rsidR="00FA4D5B" w:rsidRPr="00FA4D5B" w:rsidRDefault="00E8690E">
          <w:pPr>
            <w:pStyle w:val="TDC2"/>
            <w:tabs>
              <w:tab w:val="right" w:leader="dot" w:pos="9350"/>
            </w:tabs>
            <w:rPr>
              <w:rFonts w:ascii="Calibri Light" w:hAnsi="Calibri Light"/>
              <w:noProof/>
              <w:lang w:val="es-ES" w:eastAsia="es-ES"/>
            </w:rPr>
          </w:pPr>
          <w:hyperlink w:anchor="_Toc389309930" w:history="1">
            <w:r w:rsidR="00FA4D5B" w:rsidRPr="00FA4D5B">
              <w:rPr>
                <w:rStyle w:val="Hipervnculo"/>
                <w:rFonts w:ascii="Calibri Light" w:hAnsi="Calibri Light"/>
                <w:noProof/>
                <w:lang w:val="es-ES"/>
              </w:rPr>
              <w:t>Revisiones de Código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_Toc389309930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6</w:t>
            </w:r>
            <w:r w:rsidR="00FA4D5B" w:rsidRPr="00FA4D5B">
              <w:rPr>
                <w:rFonts w:ascii="Calibri Light" w:hAnsi="Calibri Light"/>
                <w:noProof/>
                <w:webHidden/>
              </w:rPr>
              <w:fldChar w:fldCharType="end"/>
            </w:r>
          </w:hyperlink>
        </w:p>
        <w:p w14:paraId="674EB33F" w14:textId="77777777" w:rsidR="00FA4D5B" w:rsidRPr="00FA4D5B" w:rsidRDefault="00E8690E">
          <w:pPr>
            <w:pStyle w:val="TDC2"/>
            <w:tabs>
              <w:tab w:val="right" w:leader="dot" w:pos="9350"/>
            </w:tabs>
            <w:rPr>
              <w:rFonts w:ascii="Calibri Light" w:hAnsi="Calibri Light"/>
              <w:noProof/>
              <w:lang w:val="es-ES" w:eastAsia="es-ES"/>
            </w:rPr>
          </w:pPr>
          <w:hyperlink w:anchor="_Toc389309931" w:history="1">
            <w:r w:rsidR="00FA4D5B" w:rsidRPr="00FA4D5B">
              <w:rPr>
                <w:rStyle w:val="Hipervnculo"/>
                <w:rFonts w:ascii="Calibri Light" w:hAnsi="Calibri Light"/>
                <w:noProof/>
                <w:lang w:val="es-ES"/>
              </w:rPr>
              <w:t>Revisión de Base de Datos</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_Toc389309931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7</w:t>
            </w:r>
            <w:r w:rsidR="00FA4D5B" w:rsidRPr="00FA4D5B">
              <w:rPr>
                <w:rFonts w:ascii="Calibri Light" w:hAnsi="Calibri Light"/>
                <w:noProof/>
                <w:webHidden/>
              </w:rPr>
              <w:fldChar w:fldCharType="end"/>
            </w:r>
          </w:hyperlink>
        </w:p>
        <w:p w14:paraId="513F67C1" w14:textId="77777777" w:rsidR="00FA4D5B" w:rsidRPr="00FA4D5B" w:rsidRDefault="00E8690E">
          <w:pPr>
            <w:pStyle w:val="TDC1"/>
            <w:tabs>
              <w:tab w:val="right" w:leader="dot" w:pos="9350"/>
            </w:tabs>
            <w:rPr>
              <w:rFonts w:ascii="Calibri Light" w:hAnsi="Calibri Light"/>
              <w:noProof/>
              <w:lang w:val="es-ES" w:eastAsia="es-ES"/>
            </w:rPr>
          </w:pPr>
          <w:hyperlink w:anchor="_Toc389309932" w:history="1">
            <w:r w:rsidR="00FA4D5B" w:rsidRPr="00FA4D5B">
              <w:rPr>
                <w:rStyle w:val="Hipervnculo"/>
                <w:rFonts w:ascii="Calibri Light" w:hAnsi="Calibri Light"/>
                <w:noProof/>
                <w:lang w:val="es-ES"/>
              </w:rPr>
              <w:t>Responsable de Testing</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_Toc389309932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7</w:t>
            </w:r>
            <w:r w:rsidR="00FA4D5B" w:rsidRPr="00FA4D5B">
              <w:rPr>
                <w:rFonts w:ascii="Calibri Light" w:hAnsi="Calibri Light"/>
                <w:noProof/>
                <w:webHidden/>
              </w:rPr>
              <w:fldChar w:fldCharType="end"/>
            </w:r>
          </w:hyperlink>
        </w:p>
        <w:p w14:paraId="087C3839" w14:textId="77777777" w:rsidR="00FA4D5B" w:rsidRPr="00FA4D5B" w:rsidRDefault="00E8690E">
          <w:pPr>
            <w:pStyle w:val="TDC1"/>
            <w:tabs>
              <w:tab w:val="right" w:leader="dot" w:pos="9350"/>
            </w:tabs>
            <w:rPr>
              <w:rFonts w:ascii="Calibri Light" w:hAnsi="Calibri Light"/>
              <w:noProof/>
              <w:lang w:val="es-ES" w:eastAsia="es-ES"/>
            </w:rPr>
          </w:pPr>
          <w:hyperlink w:anchor="_Toc389309933" w:history="1">
            <w:r w:rsidR="00FA4D5B" w:rsidRPr="00FA4D5B">
              <w:rPr>
                <w:rStyle w:val="Hipervnculo"/>
                <w:rFonts w:ascii="Calibri Light" w:hAnsi="Calibri Light"/>
                <w:noProof/>
                <w:lang w:val="es-ES"/>
              </w:rPr>
              <w:t>Fuentes de Información</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_Toc389309933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7</w:t>
            </w:r>
            <w:r w:rsidR="00FA4D5B" w:rsidRPr="00FA4D5B">
              <w:rPr>
                <w:rFonts w:ascii="Calibri Light" w:hAnsi="Calibri Light"/>
                <w:noProof/>
                <w:webHidden/>
              </w:rPr>
              <w:fldChar w:fldCharType="end"/>
            </w:r>
          </w:hyperlink>
        </w:p>
        <w:p w14:paraId="2085A5C5" w14:textId="77777777" w:rsidR="00FA4D5B" w:rsidRPr="00FA4D5B" w:rsidRDefault="00E8690E">
          <w:pPr>
            <w:pStyle w:val="TDC1"/>
            <w:tabs>
              <w:tab w:val="right" w:leader="dot" w:pos="9350"/>
            </w:tabs>
            <w:rPr>
              <w:rFonts w:ascii="Calibri Light" w:hAnsi="Calibri Light"/>
              <w:noProof/>
              <w:lang w:val="es-ES" w:eastAsia="es-ES"/>
            </w:rPr>
          </w:pPr>
          <w:hyperlink w:anchor="_Toc389309934" w:history="1">
            <w:r w:rsidR="00FA4D5B" w:rsidRPr="00FA4D5B">
              <w:rPr>
                <w:rStyle w:val="Hipervnculo"/>
                <w:rFonts w:ascii="Calibri Light" w:hAnsi="Calibri Light"/>
                <w:noProof/>
                <w:lang w:val="es-ES"/>
              </w:rPr>
              <w:t>Anexo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_Toc389309934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8</w:t>
            </w:r>
            <w:r w:rsidR="00FA4D5B" w:rsidRPr="00FA4D5B">
              <w:rPr>
                <w:rFonts w:ascii="Calibri Light" w:hAnsi="Calibri Light"/>
                <w:noProof/>
                <w:webHidden/>
              </w:rPr>
              <w:fldChar w:fldCharType="end"/>
            </w:r>
          </w:hyperlink>
        </w:p>
        <w:p w14:paraId="42353FD9" w14:textId="77777777" w:rsidR="00FA4D5B" w:rsidRPr="00FA4D5B" w:rsidRDefault="00E8690E">
          <w:pPr>
            <w:pStyle w:val="TDC2"/>
            <w:tabs>
              <w:tab w:val="right" w:leader="dot" w:pos="9350"/>
            </w:tabs>
            <w:rPr>
              <w:rFonts w:ascii="Calibri Light" w:hAnsi="Calibri Light"/>
              <w:noProof/>
              <w:lang w:val="es-ES" w:eastAsia="es-ES"/>
            </w:rPr>
          </w:pPr>
          <w:hyperlink w:anchor="_Toc389309935" w:history="1">
            <w:r w:rsidR="00FA4D5B" w:rsidRPr="00FA4D5B">
              <w:rPr>
                <w:rStyle w:val="Hipervnculo"/>
                <w:rFonts w:ascii="Calibri Light" w:hAnsi="Calibri Light"/>
                <w:noProof/>
                <w:lang w:val="es-ES"/>
              </w:rPr>
              <w:t>Planilla de Revisión de Código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_Toc389309935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8</w:t>
            </w:r>
            <w:r w:rsidR="00FA4D5B" w:rsidRPr="00FA4D5B">
              <w:rPr>
                <w:rFonts w:ascii="Calibri Light" w:hAnsi="Calibri Light"/>
                <w:noProof/>
                <w:webHidden/>
              </w:rPr>
              <w:fldChar w:fldCharType="end"/>
            </w:r>
          </w:hyperlink>
        </w:p>
        <w:p w14:paraId="0FDF340A" w14:textId="77777777" w:rsidR="00FA4D5B" w:rsidRPr="00FA4D5B" w:rsidRDefault="00E8690E">
          <w:pPr>
            <w:pStyle w:val="TDC2"/>
            <w:tabs>
              <w:tab w:val="right" w:leader="dot" w:pos="9350"/>
            </w:tabs>
            <w:rPr>
              <w:rFonts w:ascii="Calibri Light" w:hAnsi="Calibri Light"/>
              <w:noProof/>
              <w:lang w:val="es-ES" w:eastAsia="es-ES"/>
            </w:rPr>
          </w:pPr>
          <w:hyperlink w:anchor="_Toc389309936" w:history="1">
            <w:r w:rsidR="00FA4D5B" w:rsidRPr="00FA4D5B">
              <w:rPr>
                <w:rStyle w:val="Hipervnculo"/>
                <w:rFonts w:ascii="Calibri Light" w:hAnsi="Calibri Light"/>
                <w:noProof/>
                <w:lang w:val="es-ES"/>
              </w:rPr>
              <w:t>Pánilla de Casos de Prueba</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_Toc389309936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8</w:t>
            </w:r>
            <w:r w:rsidR="00FA4D5B" w:rsidRPr="00FA4D5B">
              <w:rPr>
                <w:rFonts w:ascii="Calibri Light" w:hAnsi="Calibri Light"/>
                <w:noProof/>
                <w:webHidden/>
              </w:rPr>
              <w:fldChar w:fldCharType="end"/>
            </w:r>
          </w:hyperlink>
        </w:p>
        <w:p w14:paraId="00DC0CB3" w14:textId="77777777" w:rsidR="00FA4D5B" w:rsidRPr="00FA4D5B" w:rsidRDefault="00E8690E">
          <w:pPr>
            <w:pStyle w:val="TDC2"/>
            <w:tabs>
              <w:tab w:val="right" w:leader="dot" w:pos="9350"/>
            </w:tabs>
            <w:rPr>
              <w:rFonts w:ascii="Calibri Light" w:hAnsi="Calibri Light"/>
              <w:noProof/>
              <w:lang w:val="es-ES" w:eastAsia="es-ES"/>
            </w:rPr>
          </w:pPr>
          <w:hyperlink w:anchor="_Toc389309937" w:history="1">
            <w:r w:rsidR="00FA4D5B" w:rsidRPr="00FA4D5B">
              <w:rPr>
                <w:rStyle w:val="Hipervnculo"/>
                <w:rFonts w:ascii="Calibri Light" w:hAnsi="Calibri Light"/>
                <w:noProof/>
                <w:lang w:val="es-ES"/>
              </w:rPr>
              <w:t>Planilla de Ciclo de Prueba Por Cada Caso de Prueba que se ejecuta en el sprint</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_Toc389309937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9</w:t>
            </w:r>
            <w:r w:rsidR="00FA4D5B" w:rsidRPr="00FA4D5B">
              <w:rPr>
                <w:rFonts w:ascii="Calibri Light" w:hAnsi="Calibri Light"/>
                <w:noProof/>
                <w:webHidden/>
              </w:rPr>
              <w:fldChar w:fldCharType="end"/>
            </w:r>
          </w:hyperlink>
        </w:p>
        <w:p w14:paraId="14DFD0D3" w14:textId="77777777" w:rsidR="00FA4D5B" w:rsidRPr="00FA4D5B" w:rsidRDefault="00E8690E">
          <w:pPr>
            <w:pStyle w:val="TDC2"/>
            <w:tabs>
              <w:tab w:val="right" w:leader="dot" w:pos="9350"/>
            </w:tabs>
            <w:rPr>
              <w:rFonts w:ascii="Calibri Light" w:hAnsi="Calibri Light"/>
              <w:noProof/>
              <w:lang w:val="es-ES" w:eastAsia="es-ES"/>
            </w:rPr>
          </w:pPr>
          <w:hyperlink w:anchor="_Toc389309938" w:history="1">
            <w:r w:rsidR="00FA4D5B" w:rsidRPr="00FA4D5B">
              <w:rPr>
                <w:rStyle w:val="Hipervnculo"/>
                <w:rFonts w:ascii="Calibri Light" w:hAnsi="Calibri Light"/>
                <w:noProof/>
              </w:rPr>
              <w:t>Planilla de Test Exploratorio</w:t>
            </w:r>
            <w:r w:rsidR="00FA4D5B" w:rsidRPr="00FA4D5B">
              <w:rPr>
                <w:rFonts w:ascii="Calibri Light" w:hAnsi="Calibri Light"/>
                <w:noProof/>
                <w:webHidden/>
              </w:rPr>
              <w:tab/>
            </w:r>
            <w:r w:rsidR="00FA4D5B" w:rsidRPr="00FA4D5B">
              <w:rPr>
                <w:rFonts w:ascii="Calibri Light" w:hAnsi="Calibri Light"/>
                <w:noProof/>
                <w:webHidden/>
              </w:rPr>
              <w:fldChar w:fldCharType="begin"/>
            </w:r>
            <w:r w:rsidR="00FA4D5B" w:rsidRPr="00FA4D5B">
              <w:rPr>
                <w:rFonts w:ascii="Calibri Light" w:hAnsi="Calibri Light"/>
                <w:noProof/>
                <w:webHidden/>
              </w:rPr>
              <w:instrText xml:space="preserve"> PAGEREF _Toc389309938 \h </w:instrText>
            </w:r>
            <w:r w:rsidR="00FA4D5B" w:rsidRPr="00FA4D5B">
              <w:rPr>
                <w:rFonts w:ascii="Calibri Light" w:hAnsi="Calibri Light"/>
                <w:noProof/>
                <w:webHidden/>
              </w:rPr>
            </w:r>
            <w:r w:rsidR="00FA4D5B" w:rsidRPr="00FA4D5B">
              <w:rPr>
                <w:rFonts w:ascii="Calibri Light" w:hAnsi="Calibri Light"/>
                <w:noProof/>
                <w:webHidden/>
              </w:rPr>
              <w:fldChar w:fldCharType="separate"/>
            </w:r>
            <w:r w:rsidR="00FA4D5B" w:rsidRPr="00FA4D5B">
              <w:rPr>
                <w:rFonts w:ascii="Calibri Light" w:hAnsi="Calibri Light"/>
                <w:noProof/>
                <w:webHidden/>
              </w:rPr>
              <w:t>9</w:t>
            </w:r>
            <w:r w:rsidR="00FA4D5B" w:rsidRPr="00FA4D5B">
              <w:rPr>
                <w:rFonts w:ascii="Calibri Light" w:hAnsi="Calibri Light"/>
                <w:noProof/>
                <w:webHidden/>
              </w:rPr>
              <w:fldChar w:fldCharType="end"/>
            </w:r>
          </w:hyperlink>
        </w:p>
        <w:p w14:paraId="7CB42B2D" w14:textId="77777777" w:rsidR="00FE1A8F" w:rsidRDefault="00FE1A8F" w:rsidP="00B9285A">
          <w:pPr>
            <w:jc w:val="both"/>
          </w:pPr>
          <w:r w:rsidRPr="00D35960">
            <w:rPr>
              <w:rFonts w:ascii="Calibri Light" w:hAnsi="Calibri Light"/>
              <w:b/>
              <w:bCs/>
            </w:rPr>
            <w:fldChar w:fldCharType="end"/>
          </w:r>
        </w:p>
      </w:sdtContent>
    </w:sdt>
    <w:p w14:paraId="1334B0A8" w14:textId="77777777" w:rsidR="00FB3441" w:rsidRDefault="00FB3441" w:rsidP="00B9285A">
      <w:pPr>
        <w:jc w:val="both"/>
        <w:rPr>
          <w:lang w:val="es-AR"/>
        </w:rPr>
      </w:pPr>
    </w:p>
    <w:p w14:paraId="34DC1007" w14:textId="3743BE00" w:rsidR="00FB3441" w:rsidRPr="00135BDD" w:rsidRDefault="00FB3441" w:rsidP="00B9285A">
      <w:pPr>
        <w:pStyle w:val="Ttulo1"/>
        <w:jc w:val="both"/>
        <w:rPr>
          <w:rFonts w:ascii="Calibri Light" w:hAnsi="Calibri Light"/>
          <w:noProof/>
          <w:lang w:val="es-ES"/>
        </w:rPr>
      </w:pPr>
      <w:bookmarkStart w:id="1" w:name="_Toc389309922"/>
      <w:r>
        <w:rPr>
          <w:rFonts w:ascii="Calibri Light" w:hAnsi="Calibri Light"/>
          <w:noProof/>
          <w:lang w:val="es-ES"/>
        </w:rPr>
        <w:t>Introducción</w:t>
      </w:r>
      <w:bookmarkEnd w:id="1"/>
    </w:p>
    <w:p w14:paraId="26E9657F" w14:textId="38B62F33" w:rsidR="00FE1A8F" w:rsidRDefault="00FB3441" w:rsidP="00B9285A">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detallar el plan de Testing</w:t>
      </w:r>
      <w:r w:rsidRPr="00FB3441">
        <w:rPr>
          <w:rFonts w:ascii="Calibri Light" w:hAnsi="Calibri Light"/>
          <w:lang w:val="es-ES"/>
        </w:rPr>
        <w:t xml:space="preserve"> a utilizar</w:t>
      </w:r>
      <w:r>
        <w:rPr>
          <w:rFonts w:ascii="Calibri Light" w:hAnsi="Calibri Light"/>
          <w:lang w:val="es-ES"/>
        </w:rPr>
        <w:t xml:space="preserve"> en el proyecto, indicando cómo llevaremos a cabo la definición y ejecución de las pruebas a lo largo de la implementación de los Sprints. El Testing del Software lo llevaremos a cabo, principalmente, para poder verificar si el sistema satisface sus requerimientos, es decir que el sistema funcione correctamente, y además para descubrir defectos del software.</w:t>
      </w:r>
    </w:p>
    <w:p w14:paraId="00B13AFE" w14:textId="1BA0B339" w:rsidR="00913FCA" w:rsidRDefault="00913FCA" w:rsidP="00D05432">
      <w:pPr>
        <w:pStyle w:val="Ttulo1"/>
        <w:rPr>
          <w:sz w:val="20"/>
          <w:lang w:val="es-AR"/>
        </w:rPr>
      </w:pPr>
      <w:bookmarkStart w:id="2" w:name="_Toc389309923"/>
      <w:r w:rsidRPr="00D05432">
        <w:rPr>
          <w:sz w:val="20"/>
          <w:lang w:val="es-AR"/>
        </w:rPr>
        <w:t>Glosario</w:t>
      </w:r>
      <w:bookmarkEnd w:id="2"/>
    </w:p>
    <w:p w14:paraId="6E9CAA6B" w14:textId="24AA294E" w:rsidR="00D05432" w:rsidRPr="00D35960" w:rsidRDefault="00D05432" w:rsidP="00D05432">
      <w:pPr>
        <w:rPr>
          <w:rFonts w:ascii="Calibri Light" w:hAnsi="Calibri Light"/>
          <w:lang w:val="es-AR"/>
        </w:rPr>
      </w:pPr>
      <w:r w:rsidRPr="00D35960">
        <w:rPr>
          <w:rFonts w:ascii="Calibri Light" w:hAnsi="Calibri Light"/>
          <w:lang w:val="es-AR"/>
        </w:rPr>
        <w:t xml:space="preserve">Unit test: </w:t>
      </w:r>
      <w:r w:rsidRPr="00D35960">
        <w:rPr>
          <w:rFonts w:ascii="Calibri Light" w:hAnsi="Calibri Light"/>
          <w:noProof/>
          <w:lang w:val="es-ES"/>
        </w:rPr>
        <w:t>Prueba Unitarias Automatizada en código.</w:t>
      </w:r>
    </w:p>
    <w:p w14:paraId="62E76E42" w14:textId="5AA08856" w:rsidR="00D529AB" w:rsidRPr="00135BDD" w:rsidRDefault="00BC7CFE" w:rsidP="00B9285A">
      <w:pPr>
        <w:pStyle w:val="Ttulo1"/>
        <w:jc w:val="both"/>
        <w:rPr>
          <w:rFonts w:ascii="Calibri Light" w:hAnsi="Calibri Light"/>
          <w:noProof/>
          <w:lang w:val="es-ES"/>
        </w:rPr>
      </w:pPr>
      <w:bookmarkStart w:id="3" w:name="_Toc389309924"/>
      <w:r>
        <w:rPr>
          <w:rFonts w:ascii="Calibri Light" w:hAnsi="Calibri Light"/>
          <w:noProof/>
          <w:lang w:val="es-ES"/>
        </w:rPr>
        <w:t>Plan de</w:t>
      </w:r>
      <w:r w:rsidR="00135BDD">
        <w:rPr>
          <w:rFonts w:ascii="Calibri Light" w:hAnsi="Calibri Light"/>
          <w:noProof/>
          <w:lang w:val="es-ES"/>
        </w:rPr>
        <w:t xml:space="preserve"> T</w:t>
      </w:r>
      <w:r>
        <w:rPr>
          <w:rFonts w:ascii="Calibri Light" w:hAnsi="Calibri Light"/>
          <w:noProof/>
          <w:lang w:val="es-ES"/>
        </w:rPr>
        <w:t>esting</w:t>
      </w:r>
      <w:bookmarkEnd w:id="3"/>
      <w:r w:rsidR="00723045">
        <w:rPr>
          <w:rFonts w:ascii="Calibri Light" w:hAnsi="Calibri Light"/>
          <w:noProof/>
          <w:lang w:val="es-ES"/>
        </w:rPr>
        <w:t xml:space="preserve"> </w:t>
      </w:r>
    </w:p>
    <w:p w14:paraId="4D83C70F" w14:textId="71372668" w:rsidR="0006315C" w:rsidRDefault="0006315C" w:rsidP="00B9285A">
      <w:pPr>
        <w:pStyle w:val="Prrafodelista"/>
        <w:ind w:hanging="720"/>
        <w:jc w:val="both"/>
        <w:rPr>
          <w:rFonts w:ascii="Calibri Light" w:hAnsi="Calibri Light"/>
          <w:noProof/>
          <w:lang w:val="es-ES"/>
        </w:rPr>
      </w:pPr>
      <w:r>
        <w:rPr>
          <w:rFonts w:ascii="Calibri Light" w:hAnsi="Calibri Light"/>
          <w:noProof/>
          <w:lang w:val="es-ES"/>
        </w:rPr>
        <w:t xml:space="preserve">El Plan de Testing se llevará </w:t>
      </w:r>
      <w:r w:rsidR="00D35960">
        <w:rPr>
          <w:rFonts w:ascii="Calibri Light" w:hAnsi="Calibri Light"/>
          <w:noProof/>
          <w:lang w:val="es-ES"/>
        </w:rPr>
        <w:t xml:space="preserve">a cabo </w:t>
      </w:r>
      <w:r>
        <w:rPr>
          <w:rFonts w:ascii="Calibri Light" w:hAnsi="Calibri Light"/>
          <w:noProof/>
          <w:lang w:val="es-ES"/>
        </w:rPr>
        <w:t>a través de:</w:t>
      </w:r>
    </w:p>
    <w:p w14:paraId="0D87F420" w14:textId="69FCBFB7" w:rsidR="0006315C" w:rsidRDefault="0006315C"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Casos de Prueba</w:t>
      </w:r>
    </w:p>
    <w:p w14:paraId="58665CA3" w14:textId="475C6063" w:rsidR="0006315C" w:rsidRDefault="0006315C"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Ciclos de Prueba Manuales</w:t>
      </w:r>
    </w:p>
    <w:p w14:paraId="33AD3250" w14:textId="1972202A" w:rsidR="0006315C" w:rsidRDefault="0006315C" w:rsidP="00B9285A">
      <w:pPr>
        <w:pStyle w:val="Prrafodelista"/>
        <w:numPr>
          <w:ilvl w:val="0"/>
          <w:numId w:val="5"/>
        </w:numPr>
        <w:ind w:left="567" w:hanging="207"/>
        <w:jc w:val="both"/>
        <w:rPr>
          <w:rFonts w:ascii="Calibri Light" w:hAnsi="Calibri Light"/>
          <w:noProof/>
          <w:lang w:val="es-ES"/>
        </w:rPr>
      </w:pPr>
      <w:r w:rsidRPr="0006315C">
        <w:rPr>
          <w:rFonts w:ascii="Calibri Light" w:hAnsi="Calibri Light"/>
          <w:noProof/>
          <w:lang w:val="es-ES"/>
        </w:rPr>
        <w:t>Pruebas Unitarias Automatizadas</w:t>
      </w:r>
    </w:p>
    <w:p w14:paraId="2CC0D0DF" w14:textId="22B9BD01"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Tests Exploratorios</w:t>
      </w:r>
    </w:p>
    <w:p w14:paraId="225E9D00" w14:textId="3EC27FE6"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Tests de Regresión</w:t>
      </w:r>
    </w:p>
    <w:p w14:paraId="1F7227E2" w14:textId="58C403E0"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Revisión de Código</w:t>
      </w:r>
    </w:p>
    <w:p w14:paraId="6BC959A4" w14:textId="2357F49B" w:rsidR="00D35960" w:rsidRDefault="00D35960"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Revisión de Base de Datos</w:t>
      </w:r>
    </w:p>
    <w:p w14:paraId="20C7165D" w14:textId="77777777" w:rsidR="00785FD4" w:rsidRDefault="00785FD4" w:rsidP="00B9285A">
      <w:pPr>
        <w:pStyle w:val="Prrafodelista"/>
        <w:ind w:left="567"/>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4675"/>
        <w:gridCol w:w="4675"/>
      </w:tblGrid>
      <w:tr w:rsidR="00785FD4" w14:paraId="4FD2EECD" w14:textId="77777777" w:rsidTr="00785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9FD37C" w:themeColor="accent2" w:themeTint="99"/>
              <w:right w:val="single" w:sz="12" w:space="0" w:color="9FD37C" w:themeColor="accent2" w:themeTint="99"/>
            </w:tcBorders>
          </w:tcPr>
          <w:p w14:paraId="7A86802A" w14:textId="236048AF" w:rsidR="00785FD4" w:rsidRDefault="00785FD4" w:rsidP="00B9285A">
            <w:pPr>
              <w:pStyle w:val="Prrafodelista"/>
              <w:ind w:left="0"/>
              <w:jc w:val="both"/>
              <w:rPr>
                <w:rFonts w:ascii="Calibri Light" w:hAnsi="Calibri Light"/>
                <w:noProof/>
                <w:lang w:val="es-ES"/>
              </w:rPr>
            </w:pPr>
            <w:r>
              <w:rPr>
                <w:rFonts w:ascii="Calibri Light" w:hAnsi="Calibri Light"/>
                <w:noProof/>
                <w:lang w:val="es-ES"/>
              </w:rPr>
              <w:t>Casos de Prueba</w:t>
            </w:r>
          </w:p>
        </w:tc>
        <w:tc>
          <w:tcPr>
            <w:tcW w:w="4675" w:type="dxa"/>
            <w:tcBorders>
              <w:top w:val="single" w:sz="12" w:space="0" w:color="9FD37C" w:themeColor="accent2" w:themeTint="99"/>
              <w:left w:val="single" w:sz="12" w:space="0" w:color="9FD37C" w:themeColor="accent2" w:themeTint="99"/>
              <w:right w:val="nil"/>
            </w:tcBorders>
          </w:tcPr>
          <w:p w14:paraId="14EFD534" w14:textId="7159BDCE" w:rsidR="00785FD4" w:rsidRPr="00785FD4" w:rsidRDefault="00785FD4" w:rsidP="00B9285A">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Calibri Light" w:hAnsi="Calibri Light"/>
                <w:b w:val="0"/>
                <w:noProof/>
                <w:lang w:val="es-ES"/>
              </w:rPr>
            </w:pPr>
            <w:r w:rsidRPr="00785FD4">
              <w:rPr>
                <w:rFonts w:ascii="Calibri Light" w:hAnsi="Calibri Light"/>
                <w:b w:val="0"/>
                <w:noProof/>
                <w:lang w:val="es-ES"/>
              </w:rPr>
              <w:t>Qué funcionalidad se probará, qué escenario</w:t>
            </w:r>
            <w:r w:rsidR="00D35960">
              <w:rPr>
                <w:rFonts w:ascii="Calibri Light" w:hAnsi="Calibri Light"/>
                <w:b w:val="0"/>
                <w:noProof/>
                <w:lang w:val="es-ES"/>
              </w:rPr>
              <w:t>s</w:t>
            </w:r>
            <w:r w:rsidRPr="00785FD4">
              <w:rPr>
                <w:rFonts w:ascii="Calibri Light" w:hAnsi="Calibri Light"/>
                <w:b w:val="0"/>
                <w:noProof/>
                <w:lang w:val="es-ES"/>
              </w:rPr>
              <w:t xml:space="preserve"> se contemplará</w:t>
            </w:r>
            <w:r w:rsidR="00D35960">
              <w:rPr>
                <w:rFonts w:ascii="Calibri Light" w:hAnsi="Calibri Light"/>
                <w:b w:val="0"/>
                <w:noProof/>
                <w:lang w:val="es-ES"/>
              </w:rPr>
              <w:t>n</w:t>
            </w:r>
            <w:r>
              <w:rPr>
                <w:rFonts w:ascii="Calibri Light" w:hAnsi="Calibri Light"/>
                <w:b w:val="0"/>
                <w:noProof/>
                <w:lang w:val="es-ES"/>
              </w:rPr>
              <w:t>.</w:t>
            </w:r>
          </w:p>
        </w:tc>
      </w:tr>
      <w:tr w:rsidR="00785FD4" w14:paraId="4DAF9235" w14:textId="77777777" w:rsidTr="0078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A20102D" w14:textId="78CF9775" w:rsidR="00785FD4" w:rsidRDefault="00785FD4" w:rsidP="00B9285A">
            <w:pPr>
              <w:pStyle w:val="Prrafodelista"/>
              <w:ind w:left="0"/>
              <w:jc w:val="both"/>
              <w:rPr>
                <w:rFonts w:ascii="Calibri Light" w:hAnsi="Calibri Light"/>
                <w:noProof/>
                <w:lang w:val="es-ES"/>
              </w:rPr>
            </w:pPr>
            <w:r>
              <w:rPr>
                <w:rFonts w:ascii="Calibri Light" w:hAnsi="Calibri Light"/>
                <w:noProof/>
                <w:lang w:val="es-ES"/>
              </w:rPr>
              <w:t>Ciclos de Prueba Manuales</w:t>
            </w:r>
          </w:p>
        </w:tc>
        <w:tc>
          <w:tcPr>
            <w:tcW w:w="4675" w:type="dxa"/>
            <w:tcBorders>
              <w:left w:val="single" w:sz="12" w:space="0" w:color="9FD37C" w:themeColor="accent2" w:themeTint="99"/>
              <w:right w:val="nil"/>
            </w:tcBorders>
          </w:tcPr>
          <w:p w14:paraId="6B198927" w14:textId="43849214" w:rsidR="00785FD4" w:rsidRDefault="00785FD4"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ejecutarán una cierta cantidad de veces los casos de prueba definidos. Una vez corregidos los errores, se ejecutará nuevamente el ciclo de prueba completo.</w:t>
            </w:r>
          </w:p>
        </w:tc>
      </w:tr>
      <w:tr w:rsidR="00785FD4" w14:paraId="27FCAC07" w14:textId="77777777" w:rsidTr="00187159">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388CA9A" w14:textId="5EB3F1C6" w:rsidR="00785FD4" w:rsidRDefault="00785FD4" w:rsidP="00B9285A">
            <w:pPr>
              <w:jc w:val="both"/>
              <w:rPr>
                <w:rFonts w:ascii="Calibri Light" w:hAnsi="Calibri Light"/>
                <w:noProof/>
                <w:lang w:val="es-ES"/>
              </w:rPr>
            </w:pPr>
            <w:r w:rsidRPr="00785FD4">
              <w:rPr>
                <w:rFonts w:ascii="Calibri Light" w:hAnsi="Calibri Light"/>
                <w:noProof/>
                <w:lang w:val="es-ES"/>
              </w:rPr>
              <w:t>Pruebas Unitarias Automatizadas</w:t>
            </w:r>
          </w:p>
        </w:tc>
        <w:tc>
          <w:tcPr>
            <w:tcW w:w="4675" w:type="dxa"/>
            <w:tcBorders>
              <w:left w:val="single" w:sz="12" w:space="0" w:color="9FD37C" w:themeColor="accent2" w:themeTint="99"/>
              <w:right w:val="nil"/>
            </w:tcBorders>
          </w:tcPr>
          <w:p w14:paraId="11D15D80" w14:textId="3DB554CC" w:rsidR="00785FD4" w:rsidRDefault="00785FD4" w:rsidP="00B9285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Se desarrollar</w:t>
            </w:r>
            <w:r w:rsidR="00D35960">
              <w:rPr>
                <w:rFonts w:ascii="Calibri Light" w:hAnsi="Calibri Light"/>
                <w:noProof/>
                <w:lang w:val="es-ES"/>
              </w:rPr>
              <w:t xml:space="preserve">án </w:t>
            </w:r>
            <w:r w:rsidR="008618F4">
              <w:rPr>
                <w:rFonts w:ascii="Calibri Light" w:hAnsi="Calibri Light"/>
                <w:noProof/>
                <w:lang w:val="es-ES"/>
              </w:rPr>
              <w:t>Unit Test automatizados para verificar la lógica del producto.</w:t>
            </w:r>
          </w:p>
        </w:tc>
      </w:tr>
      <w:tr w:rsidR="00187159" w14:paraId="1BD49336" w14:textId="77777777" w:rsidTr="00187159">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1941710F" w14:textId="03E27993" w:rsidR="00187159" w:rsidRPr="00785FD4" w:rsidRDefault="00187159" w:rsidP="00B9285A">
            <w:pPr>
              <w:jc w:val="both"/>
              <w:rPr>
                <w:rFonts w:ascii="Calibri Light" w:hAnsi="Calibri Light"/>
                <w:noProof/>
                <w:lang w:val="es-ES"/>
              </w:rPr>
            </w:pPr>
            <w:r>
              <w:rPr>
                <w:rFonts w:ascii="Calibri Light" w:hAnsi="Calibri Light"/>
                <w:noProof/>
                <w:lang w:val="es-ES"/>
              </w:rPr>
              <w:t>Test</w:t>
            </w:r>
            <w:r w:rsidR="008618F4">
              <w:rPr>
                <w:rFonts w:ascii="Calibri Light" w:hAnsi="Calibri Light"/>
                <w:noProof/>
                <w:lang w:val="es-ES"/>
              </w:rPr>
              <w:t>s</w:t>
            </w:r>
            <w:r>
              <w:rPr>
                <w:rFonts w:ascii="Calibri Light" w:hAnsi="Calibri Light"/>
                <w:noProof/>
                <w:lang w:val="es-ES"/>
              </w:rPr>
              <w:t xml:space="preserve"> Exploratorios</w:t>
            </w:r>
          </w:p>
        </w:tc>
        <w:tc>
          <w:tcPr>
            <w:tcW w:w="4675" w:type="dxa"/>
            <w:tcBorders>
              <w:left w:val="single" w:sz="12" w:space="0" w:color="9FD37C" w:themeColor="accent2" w:themeTint="99"/>
              <w:right w:val="nil"/>
            </w:tcBorders>
          </w:tcPr>
          <w:p w14:paraId="7E9B0325" w14:textId="7034355C" w:rsidR="00187159" w:rsidRDefault="00187159"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En base a un escenario específico, </w:t>
            </w:r>
            <w:r w:rsidR="008618F4">
              <w:rPr>
                <w:rFonts w:ascii="Calibri Light" w:hAnsi="Calibri Light"/>
                <w:noProof/>
                <w:lang w:val="es-ES"/>
              </w:rPr>
              <w:t>se probarán las distintas posibles combinaciones y variaciones del mismo.</w:t>
            </w:r>
          </w:p>
        </w:tc>
      </w:tr>
      <w:tr w:rsidR="00187159" w14:paraId="62E2D998" w14:textId="77777777" w:rsidTr="008618F4">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35C7C99" w14:textId="46B16B67" w:rsidR="00187159" w:rsidRDefault="00187159" w:rsidP="00B9285A">
            <w:pPr>
              <w:jc w:val="both"/>
              <w:rPr>
                <w:rFonts w:ascii="Calibri Light" w:hAnsi="Calibri Light"/>
                <w:noProof/>
                <w:lang w:val="es-ES"/>
              </w:rPr>
            </w:pPr>
            <w:r>
              <w:rPr>
                <w:rFonts w:ascii="Calibri Light" w:hAnsi="Calibri Light"/>
                <w:noProof/>
                <w:lang w:val="es-ES"/>
              </w:rPr>
              <w:t>Test</w:t>
            </w:r>
            <w:r w:rsidR="008618F4">
              <w:rPr>
                <w:rFonts w:ascii="Calibri Light" w:hAnsi="Calibri Light"/>
                <w:noProof/>
                <w:lang w:val="es-ES"/>
              </w:rPr>
              <w:t>s</w:t>
            </w:r>
            <w:r>
              <w:rPr>
                <w:rFonts w:ascii="Calibri Light" w:hAnsi="Calibri Light"/>
                <w:noProof/>
                <w:lang w:val="es-ES"/>
              </w:rPr>
              <w:t xml:space="preserve"> de Regresión</w:t>
            </w:r>
          </w:p>
        </w:tc>
        <w:tc>
          <w:tcPr>
            <w:tcW w:w="4675" w:type="dxa"/>
            <w:tcBorders>
              <w:left w:val="single" w:sz="12" w:space="0" w:color="9FD37C" w:themeColor="accent2" w:themeTint="99"/>
              <w:right w:val="nil"/>
            </w:tcBorders>
          </w:tcPr>
          <w:p w14:paraId="7E24BFE6" w14:textId="7082EDC6" w:rsidR="008618F4" w:rsidRDefault="008618F4" w:rsidP="00B9285A">
            <w:pPr>
              <w:pStyle w:val="Prrafodelista"/>
              <w:tabs>
                <w:tab w:val="left" w:pos="1080"/>
              </w:tabs>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Cada dos sprint</w:t>
            </w:r>
            <w:r w:rsidR="00D35960">
              <w:rPr>
                <w:rFonts w:ascii="Calibri Light" w:hAnsi="Calibri Light"/>
                <w:noProof/>
                <w:lang w:val="es-ES"/>
              </w:rPr>
              <w:t>s</w:t>
            </w:r>
            <w:r>
              <w:rPr>
                <w:rFonts w:ascii="Calibri Light" w:hAnsi="Calibri Light"/>
                <w:noProof/>
                <w:lang w:val="es-ES"/>
              </w:rPr>
              <w:t xml:space="preserve">, se llevará a cabo la realización un ciclo de </w:t>
            </w:r>
            <w:r w:rsidR="00B9285A">
              <w:rPr>
                <w:rFonts w:ascii="Calibri Light" w:hAnsi="Calibri Light"/>
                <w:noProof/>
                <w:lang w:val="es-ES"/>
              </w:rPr>
              <w:t xml:space="preserve">prueba </w:t>
            </w:r>
            <w:r>
              <w:rPr>
                <w:rFonts w:ascii="Calibri Light" w:hAnsi="Calibri Light"/>
                <w:noProof/>
                <w:lang w:val="es-ES"/>
              </w:rPr>
              <w:t>completo, donde se probarán todos los casos de prueba de los sprints anteriores.</w:t>
            </w:r>
          </w:p>
        </w:tc>
      </w:tr>
      <w:tr w:rsidR="008618F4" w14:paraId="6F1835E5" w14:textId="77777777" w:rsidTr="00D3596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F20CEE4" w14:textId="174152E7" w:rsidR="008618F4" w:rsidRDefault="008618F4" w:rsidP="00B9285A">
            <w:pPr>
              <w:jc w:val="both"/>
              <w:rPr>
                <w:rFonts w:ascii="Calibri Light" w:hAnsi="Calibri Light"/>
                <w:noProof/>
                <w:lang w:val="es-ES"/>
              </w:rPr>
            </w:pPr>
            <w:r>
              <w:rPr>
                <w:rFonts w:ascii="Calibri Light" w:hAnsi="Calibri Light"/>
                <w:noProof/>
                <w:lang w:val="es-ES"/>
              </w:rPr>
              <w:t>Revisión de Código</w:t>
            </w:r>
          </w:p>
        </w:tc>
        <w:tc>
          <w:tcPr>
            <w:tcW w:w="4675" w:type="dxa"/>
            <w:tcBorders>
              <w:left w:val="single" w:sz="12" w:space="0" w:color="9FD37C" w:themeColor="accent2" w:themeTint="99"/>
              <w:right w:val="nil"/>
            </w:tcBorders>
          </w:tcPr>
          <w:p w14:paraId="68ADD02D" w14:textId="6700B157" w:rsidR="008618F4" w:rsidRDefault="008618F4"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revisarán las líneas de código en función a las reglas de nombrado</w:t>
            </w:r>
            <w:r w:rsidR="004B452C">
              <w:rPr>
                <w:rFonts w:ascii="Calibri Light" w:hAnsi="Calibri Light"/>
                <w:noProof/>
                <w:lang w:val="es-ES"/>
              </w:rPr>
              <w:t xml:space="preserve"> y</w:t>
            </w:r>
            <w:r>
              <w:rPr>
                <w:rFonts w:ascii="Calibri Light" w:hAnsi="Calibri Light"/>
                <w:noProof/>
                <w:lang w:val="es-ES"/>
              </w:rPr>
              <w:t xml:space="preserve"> a buena práctica de codificación</w:t>
            </w:r>
            <w:r w:rsidR="004B452C">
              <w:rPr>
                <w:rFonts w:ascii="Calibri Light" w:hAnsi="Calibri Light"/>
                <w:noProof/>
                <w:lang w:val="es-ES"/>
              </w:rPr>
              <w:t>.</w:t>
            </w:r>
          </w:p>
        </w:tc>
      </w:tr>
      <w:tr w:rsidR="00D35960" w14:paraId="58BDAB11" w14:textId="77777777" w:rsidTr="00785FD4">
        <w:trPr>
          <w:trHeight w:val="531"/>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9FD37C" w:themeColor="accent2" w:themeTint="99"/>
              <w:right w:val="single" w:sz="12" w:space="0" w:color="9FD37C" w:themeColor="accent2" w:themeTint="99"/>
            </w:tcBorders>
          </w:tcPr>
          <w:p w14:paraId="7E57F0C0" w14:textId="0657A990" w:rsidR="00D35960" w:rsidRDefault="00D35960" w:rsidP="00B9285A">
            <w:pPr>
              <w:jc w:val="both"/>
              <w:rPr>
                <w:rFonts w:ascii="Calibri Light" w:hAnsi="Calibri Light"/>
                <w:noProof/>
                <w:lang w:val="es-ES"/>
              </w:rPr>
            </w:pPr>
            <w:r>
              <w:rPr>
                <w:rFonts w:ascii="Calibri Light" w:hAnsi="Calibri Light"/>
                <w:noProof/>
                <w:lang w:val="es-ES"/>
              </w:rPr>
              <w:t>Revisión de Base de Datos</w:t>
            </w:r>
          </w:p>
        </w:tc>
        <w:tc>
          <w:tcPr>
            <w:tcW w:w="4675" w:type="dxa"/>
            <w:tcBorders>
              <w:left w:val="single" w:sz="12" w:space="0" w:color="9FD37C" w:themeColor="accent2" w:themeTint="99"/>
              <w:bottom w:val="single" w:sz="12" w:space="0" w:color="9FD37C" w:themeColor="accent2" w:themeTint="99"/>
              <w:right w:val="nil"/>
            </w:tcBorders>
          </w:tcPr>
          <w:p w14:paraId="0EBBE144" w14:textId="1DD88D57" w:rsidR="00D35960" w:rsidRDefault="00D35960" w:rsidP="00D3596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sidRPr="0063390B">
              <w:rPr>
                <w:rFonts w:ascii="Calibri Light" w:hAnsi="Calibri Light"/>
                <w:noProof/>
                <w:lang w:val="es-ES"/>
              </w:rPr>
              <w:t>Se realizar</w:t>
            </w:r>
            <w:r>
              <w:rPr>
                <w:rFonts w:ascii="Calibri Light" w:hAnsi="Calibri Light"/>
                <w:noProof/>
                <w:lang w:val="es-ES"/>
              </w:rPr>
              <w:t xml:space="preserve">án revisiones de base de datos por </w:t>
            </w:r>
            <w:r w:rsidRPr="0063390B">
              <w:rPr>
                <w:rFonts w:ascii="Calibri Light" w:hAnsi="Calibri Light"/>
                <w:noProof/>
                <w:lang w:val="es-ES"/>
              </w:rPr>
              <w:t xml:space="preserve">cada </w:t>
            </w:r>
            <w:r>
              <w:rPr>
                <w:rFonts w:ascii="Calibri Light" w:hAnsi="Calibri Light"/>
                <w:noProof/>
                <w:lang w:val="es-ES"/>
              </w:rPr>
              <w:t>modificación</w:t>
            </w:r>
            <w:r w:rsidRPr="0063390B">
              <w:rPr>
                <w:rFonts w:ascii="Calibri Light" w:hAnsi="Calibri Light"/>
                <w:noProof/>
                <w:lang w:val="es-ES"/>
              </w:rPr>
              <w:t>, si se cumple con l</w:t>
            </w:r>
            <w:r>
              <w:rPr>
                <w:rFonts w:ascii="Calibri Light" w:hAnsi="Calibri Light"/>
                <w:noProof/>
                <w:lang w:val="es-ES"/>
              </w:rPr>
              <w:t xml:space="preserve">as reglas de </w:t>
            </w:r>
            <w:r>
              <w:rPr>
                <w:rFonts w:ascii="Calibri Light" w:hAnsi="Calibri Light"/>
                <w:noProof/>
                <w:lang w:val="es-ES"/>
              </w:rPr>
              <w:lastRenderedPageBreak/>
              <w:t>nombrado definidas, normalización correcta y diagrama de entidad relación definido.</w:t>
            </w:r>
          </w:p>
        </w:tc>
      </w:tr>
    </w:tbl>
    <w:p w14:paraId="20A0498C" w14:textId="594F7A87" w:rsidR="004B452C" w:rsidRPr="00D05432" w:rsidRDefault="004B452C" w:rsidP="0054782F">
      <w:pPr>
        <w:pStyle w:val="Ttulo2"/>
        <w:rPr>
          <w:noProof/>
          <w:lang w:val="es-ES"/>
        </w:rPr>
      </w:pPr>
      <w:bookmarkStart w:id="4" w:name="_Toc389309925"/>
      <w:r w:rsidRPr="00D05432">
        <w:rPr>
          <w:noProof/>
          <w:lang w:val="es-ES"/>
        </w:rPr>
        <w:lastRenderedPageBreak/>
        <w:t>Casos de Prueba</w:t>
      </w:r>
      <w:bookmarkEnd w:id="4"/>
    </w:p>
    <w:p w14:paraId="2D881869" w14:textId="33779550" w:rsidR="00922DAD" w:rsidRDefault="00135BDD" w:rsidP="00B9285A">
      <w:pPr>
        <w:jc w:val="both"/>
        <w:rPr>
          <w:rFonts w:ascii="Calibri Light" w:hAnsi="Calibri Light"/>
          <w:noProof/>
          <w:lang w:val="es-ES"/>
        </w:rPr>
      </w:pPr>
      <w:r>
        <w:rPr>
          <w:rFonts w:ascii="Calibri Light" w:hAnsi="Calibri Light"/>
          <w:noProof/>
          <w:lang w:val="es-ES"/>
        </w:rPr>
        <w:t>Para</w:t>
      </w:r>
      <w:r w:rsidR="008618F4">
        <w:rPr>
          <w:rFonts w:ascii="Calibri Light" w:hAnsi="Calibri Light"/>
          <w:noProof/>
          <w:lang w:val="es-ES"/>
        </w:rPr>
        <w:t xml:space="preserve"> poder llevar a cabo el testing</w:t>
      </w:r>
      <w:r>
        <w:rPr>
          <w:rFonts w:ascii="Calibri Light" w:hAnsi="Calibri Light"/>
          <w:noProof/>
          <w:lang w:val="es-ES"/>
        </w:rPr>
        <w:t xml:space="preserve"> del producto, se realizará</w:t>
      </w:r>
      <w:r w:rsidR="008618F4">
        <w:rPr>
          <w:rFonts w:ascii="Calibri Light" w:hAnsi="Calibri Light"/>
          <w:noProof/>
          <w:lang w:val="es-ES"/>
        </w:rPr>
        <w:t>n</w:t>
      </w:r>
      <w:r>
        <w:rPr>
          <w:rFonts w:ascii="Calibri Light" w:hAnsi="Calibri Light"/>
          <w:noProof/>
          <w:lang w:val="es-ES"/>
        </w:rPr>
        <w:t xml:space="preserve"> por cada Sprint, Casos de Prueba que especificarán qué funcionalidad se probará. Los Casos de Prueba tendrán como principal objetivo cubrir la verificación de la funcionalidad de los distintos escenarios que se podrán desencadenar.</w:t>
      </w:r>
      <w:r w:rsidR="00293E15">
        <w:rPr>
          <w:rFonts w:ascii="Calibri Light" w:hAnsi="Calibri Light"/>
          <w:noProof/>
          <w:lang w:val="es-ES"/>
        </w:rPr>
        <w:t xml:space="preserve"> La idea principal del desarrollo de los Casos de Prueba, es que los mismos cubran los criterios de aceptación de las historias de usuarios que fueron pactadas al comienzo del sprint.</w:t>
      </w:r>
      <w:r w:rsidR="001E0CB3">
        <w:rPr>
          <w:rFonts w:ascii="Calibri Light" w:hAnsi="Calibri Light"/>
          <w:noProof/>
          <w:lang w:val="es-ES"/>
        </w:rPr>
        <w:t xml:space="preserve"> </w:t>
      </w:r>
      <w:r w:rsidR="001E0CB3" w:rsidRPr="001E0CB3">
        <w:rPr>
          <w:rFonts w:ascii="Calibri Light" w:hAnsi="Calibri Light"/>
          <w:noProof/>
          <w:lang w:val="es-ES"/>
        </w:rPr>
        <w:t xml:space="preserve">Se ejecutan primero </w:t>
      </w:r>
      <w:r w:rsidR="004B452C">
        <w:rPr>
          <w:rFonts w:ascii="Calibri Light" w:hAnsi="Calibri Light"/>
          <w:noProof/>
          <w:lang w:val="es-ES"/>
        </w:rPr>
        <w:t>aquellos c</w:t>
      </w:r>
      <w:r w:rsidR="001E0CB3" w:rsidRPr="001E0CB3">
        <w:rPr>
          <w:rFonts w:ascii="Calibri Light" w:hAnsi="Calibri Light"/>
          <w:noProof/>
          <w:lang w:val="es-ES"/>
        </w:rPr>
        <w:t>asos</w:t>
      </w:r>
      <w:r w:rsidR="004B452C">
        <w:rPr>
          <w:rFonts w:ascii="Calibri Light" w:hAnsi="Calibri Light"/>
          <w:noProof/>
          <w:lang w:val="es-ES"/>
        </w:rPr>
        <w:t xml:space="preserve"> de prueba</w:t>
      </w:r>
      <w:r w:rsidR="001E0CB3" w:rsidRPr="001E0CB3">
        <w:rPr>
          <w:rFonts w:ascii="Calibri Light" w:hAnsi="Calibri Light"/>
          <w:noProof/>
          <w:lang w:val="es-ES"/>
        </w:rPr>
        <w:t xml:space="preserve"> que prueban las funcionalidades que agregan más valor al cliente</w:t>
      </w:r>
      <w:r w:rsidR="001E0CB3">
        <w:rPr>
          <w:rFonts w:ascii="Calibri Light" w:hAnsi="Calibri Light"/>
          <w:noProof/>
          <w:lang w:val="es-ES"/>
        </w:rPr>
        <w:t>.</w:t>
      </w:r>
      <w:r w:rsidR="00293E15">
        <w:rPr>
          <w:rFonts w:ascii="Calibri Light" w:hAnsi="Calibri Light"/>
          <w:noProof/>
          <w:lang w:val="es-ES"/>
        </w:rPr>
        <w:t xml:space="preserve"> </w:t>
      </w:r>
      <w:r w:rsidR="00922DAD">
        <w:rPr>
          <w:rFonts w:ascii="Calibri Light" w:hAnsi="Calibri Light"/>
          <w:noProof/>
          <w:lang w:val="es-ES"/>
        </w:rPr>
        <w:t>En el caso de las funcionalidades que se consideren críticas en nuestro sistema, se tratará de abarcar en los casos de prueba, todos los escenarios posibles.</w:t>
      </w:r>
    </w:p>
    <w:p w14:paraId="73897BFD" w14:textId="48AB48E3" w:rsidR="00293E15" w:rsidRDefault="00293E15" w:rsidP="00B9285A">
      <w:pPr>
        <w:jc w:val="both"/>
        <w:rPr>
          <w:rFonts w:ascii="Calibri Light" w:hAnsi="Calibri Light"/>
          <w:noProof/>
          <w:lang w:val="es-ES"/>
        </w:rPr>
      </w:pPr>
      <w:r>
        <w:rPr>
          <w:rFonts w:ascii="Calibri Light" w:hAnsi="Calibri Light"/>
          <w:noProof/>
          <w:lang w:val="es-ES"/>
        </w:rPr>
        <w:t>El desarrollo de los Casos de Prueba se hará en el comienzo del Sprint en paralelo con otras actividades, es decir que no es necesario que esté el código lis</w:t>
      </w:r>
      <w:r w:rsidR="004B452C">
        <w:rPr>
          <w:rFonts w:ascii="Calibri Light" w:hAnsi="Calibri Light"/>
          <w:noProof/>
          <w:lang w:val="es-ES"/>
        </w:rPr>
        <w:t>to para que se desarrollen los Casos de P</w:t>
      </w:r>
      <w:r>
        <w:rPr>
          <w:rFonts w:ascii="Calibri Light" w:hAnsi="Calibri Light"/>
          <w:noProof/>
          <w:lang w:val="es-ES"/>
        </w:rPr>
        <w:t>rueba.</w:t>
      </w:r>
      <w:r w:rsidR="00922DAD">
        <w:rPr>
          <w:rFonts w:ascii="Calibri Light" w:hAnsi="Calibri Light"/>
          <w:noProof/>
          <w:lang w:val="es-ES"/>
        </w:rPr>
        <w:t xml:space="preserve"> Se utilizarán plan</w:t>
      </w:r>
      <w:r w:rsidR="00135BDD">
        <w:rPr>
          <w:rFonts w:ascii="Calibri Light" w:hAnsi="Calibri Light"/>
          <w:noProof/>
          <w:lang w:val="es-ES"/>
        </w:rPr>
        <w:t>illas de Casos de Prueba para definir los ca</w:t>
      </w:r>
      <w:r w:rsidR="00785FD4">
        <w:rPr>
          <w:rFonts w:ascii="Calibri Light" w:hAnsi="Calibri Light"/>
          <w:noProof/>
          <w:lang w:val="es-ES"/>
        </w:rPr>
        <w:t>sos de prueba de</w:t>
      </w:r>
      <w:r w:rsidR="00135BDD">
        <w:rPr>
          <w:rFonts w:ascii="Calibri Light" w:hAnsi="Calibri Light"/>
          <w:noProof/>
          <w:lang w:val="es-ES"/>
        </w:rPr>
        <w:t xml:space="preserve"> cada Sprint</w:t>
      </w:r>
      <w:r w:rsidR="00135BDD" w:rsidRPr="00723045">
        <w:rPr>
          <w:rFonts w:ascii="Calibri Light" w:hAnsi="Calibri Light"/>
          <w:i/>
          <w:noProof/>
          <w:lang w:val="es-ES"/>
        </w:rPr>
        <w:t>.</w:t>
      </w:r>
      <w:r w:rsidR="00723045" w:rsidRPr="00723045">
        <w:rPr>
          <w:rFonts w:ascii="Calibri Light" w:hAnsi="Calibri Light"/>
          <w:i/>
          <w:noProof/>
          <w:lang w:val="es-ES"/>
        </w:rPr>
        <w:t>(Ver en Anexo “</w:t>
      </w:r>
      <w:r w:rsidR="00922DAD">
        <w:rPr>
          <w:rFonts w:ascii="Calibri Light" w:hAnsi="Calibri Light"/>
          <w:i/>
          <w:noProof/>
          <w:lang w:val="es-ES"/>
        </w:rPr>
        <w:t>PLAN</w:t>
      </w:r>
      <w:r w:rsidR="00723045" w:rsidRPr="00723045">
        <w:rPr>
          <w:rFonts w:ascii="Calibri Light" w:hAnsi="Calibri Light"/>
          <w:i/>
          <w:noProof/>
          <w:lang w:val="es-ES"/>
        </w:rPr>
        <w:t>ILLA DE CASOS DE PRUEBA”)</w:t>
      </w:r>
      <w:r w:rsidR="00D35960">
        <w:rPr>
          <w:rFonts w:ascii="Calibri Light" w:hAnsi="Calibri Light"/>
          <w:i/>
          <w:noProof/>
          <w:lang w:val="es-ES"/>
        </w:rPr>
        <w:t>.</w:t>
      </w:r>
    </w:p>
    <w:p w14:paraId="637DD1DC" w14:textId="306128C5" w:rsidR="00D529AB" w:rsidRDefault="00135BDD" w:rsidP="00B9285A">
      <w:pPr>
        <w:jc w:val="both"/>
        <w:rPr>
          <w:rFonts w:ascii="Calibri Light" w:hAnsi="Calibri Light"/>
          <w:noProof/>
          <w:lang w:val="es-ES"/>
        </w:rPr>
      </w:pPr>
      <w:r>
        <w:rPr>
          <w:rFonts w:ascii="Calibri Light" w:hAnsi="Calibri Light"/>
          <w:noProof/>
          <w:lang w:val="es-ES"/>
        </w:rPr>
        <w:t xml:space="preserve">En </w:t>
      </w:r>
      <w:r w:rsidR="00334E26">
        <w:rPr>
          <w:rFonts w:ascii="Calibri Light" w:hAnsi="Calibri Light"/>
          <w:noProof/>
          <w:lang w:val="es-ES"/>
        </w:rPr>
        <w:t>l</w:t>
      </w:r>
      <w:r w:rsidR="00922DAD">
        <w:rPr>
          <w:rFonts w:ascii="Calibri Light" w:hAnsi="Calibri Light"/>
          <w:noProof/>
          <w:lang w:val="es-ES"/>
        </w:rPr>
        <w:t>a plan</w:t>
      </w:r>
      <w:r w:rsidR="00293E15">
        <w:rPr>
          <w:rFonts w:ascii="Calibri Light" w:hAnsi="Calibri Light"/>
          <w:noProof/>
          <w:lang w:val="es-ES"/>
        </w:rPr>
        <w:t>illa</w:t>
      </w:r>
      <w:r w:rsidR="00334E26">
        <w:rPr>
          <w:rFonts w:ascii="Calibri Light" w:hAnsi="Calibri Light"/>
          <w:noProof/>
          <w:lang w:val="es-ES"/>
        </w:rPr>
        <w:t xml:space="preserve"> de Casos de Prueba</w:t>
      </w:r>
      <w:r w:rsidR="00293E15">
        <w:rPr>
          <w:rFonts w:ascii="Calibri Light" w:hAnsi="Calibri Light"/>
          <w:noProof/>
          <w:lang w:val="es-ES"/>
        </w:rPr>
        <w:t xml:space="preserve"> se especificará: </w:t>
      </w:r>
      <w:r w:rsidR="00293E15" w:rsidRPr="00661CF0">
        <w:rPr>
          <w:rFonts w:ascii="Calibri Light" w:hAnsi="Calibri Light"/>
          <w:i/>
          <w:noProof/>
          <w:color w:val="4A7B29" w:themeColor="accent2" w:themeShade="BF"/>
          <w:lang w:val="es-ES"/>
        </w:rPr>
        <w:t>I</w:t>
      </w:r>
      <w:r w:rsidRPr="00661CF0">
        <w:rPr>
          <w:rFonts w:ascii="Calibri Light" w:hAnsi="Calibri Light"/>
          <w:i/>
          <w:noProof/>
          <w:color w:val="4A7B29" w:themeColor="accent2" w:themeShade="BF"/>
          <w:lang w:val="es-ES"/>
        </w:rPr>
        <w:t>d del test case</w:t>
      </w:r>
      <w:r w:rsidR="00293E15" w:rsidRPr="00661CF0">
        <w:rPr>
          <w:rFonts w:ascii="Calibri Light" w:hAnsi="Calibri Light"/>
          <w:noProof/>
          <w:color w:val="4A7B29" w:themeColor="accent2" w:themeShade="BF"/>
          <w:lang w:val="es-ES"/>
        </w:rPr>
        <w:t xml:space="preserve"> </w:t>
      </w:r>
      <w:r w:rsidR="00293E15">
        <w:rPr>
          <w:rFonts w:ascii="Calibri Light" w:hAnsi="Calibri Light"/>
          <w:noProof/>
          <w:lang w:val="es-ES"/>
        </w:rPr>
        <w:t xml:space="preserve">para poder identificarlos fácilmente, </w:t>
      </w:r>
      <w:r w:rsidR="00293E15" w:rsidRPr="00661CF0">
        <w:rPr>
          <w:rFonts w:ascii="Calibri Light" w:hAnsi="Calibri Light"/>
          <w:i/>
          <w:noProof/>
          <w:color w:val="4A7B29" w:themeColor="accent2" w:themeShade="BF"/>
          <w:lang w:val="es-ES"/>
        </w:rPr>
        <w:t>Nombre del caso de prueba</w:t>
      </w:r>
      <w:r w:rsidR="00293E15">
        <w:rPr>
          <w:rFonts w:ascii="Calibri Light" w:hAnsi="Calibri Light"/>
          <w:noProof/>
          <w:lang w:val="es-ES"/>
        </w:rPr>
        <w:t xml:space="preserve">, las </w:t>
      </w:r>
      <w:r w:rsidR="00293E15" w:rsidRPr="00661CF0">
        <w:rPr>
          <w:rFonts w:ascii="Calibri Light" w:hAnsi="Calibri Light"/>
          <w:i/>
          <w:noProof/>
          <w:color w:val="4A7B29" w:themeColor="accent2" w:themeShade="BF"/>
          <w:lang w:val="es-ES"/>
        </w:rPr>
        <w:t>Precondiciones</w:t>
      </w:r>
      <w:r w:rsidR="00293E15">
        <w:rPr>
          <w:rFonts w:ascii="Calibri Light" w:hAnsi="Calibri Light"/>
          <w:noProof/>
          <w:lang w:val="es-ES"/>
        </w:rPr>
        <w:t xml:space="preserve">, los </w:t>
      </w:r>
      <w:r w:rsidR="00293E15" w:rsidRPr="00661CF0">
        <w:rPr>
          <w:rFonts w:ascii="Calibri Light" w:hAnsi="Calibri Light"/>
          <w:i/>
          <w:noProof/>
          <w:color w:val="4A7B29" w:themeColor="accent2" w:themeShade="BF"/>
          <w:lang w:val="es-ES"/>
        </w:rPr>
        <w:t>Pasos</w:t>
      </w:r>
      <w:r w:rsidR="00293E15">
        <w:rPr>
          <w:rFonts w:ascii="Calibri Light" w:hAnsi="Calibri Light"/>
          <w:noProof/>
          <w:lang w:val="es-ES"/>
        </w:rPr>
        <w:t xml:space="preserve"> para reproducirlo y el </w:t>
      </w:r>
      <w:r w:rsidR="00293E15" w:rsidRPr="00661CF0">
        <w:rPr>
          <w:rFonts w:ascii="Calibri Light" w:hAnsi="Calibri Light"/>
          <w:i/>
          <w:noProof/>
          <w:color w:val="4A7B29" w:themeColor="accent2" w:themeShade="BF"/>
          <w:lang w:val="es-ES"/>
        </w:rPr>
        <w:t>Resultado E</w:t>
      </w:r>
      <w:r w:rsidRPr="00661CF0">
        <w:rPr>
          <w:rFonts w:ascii="Calibri Light" w:hAnsi="Calibri Light"/>
          <w:i/>
          <w:noProof/>
          <w:color w:val="4A7B29" w:themeColor="accent2" w:themeShade="BF"/>
          <w:lang w:val="es-ES"/>
        </w:rPr>
        <w:t>sperado</w:t>
      </w:r>
      <w:r w:rsidRPr="00661CF0">
        <w:rPr>
          <w:rFonts w:ascii="Calibri Light" w:hAnsi="Calibri Light"/>
          <w:noProof/>
          <w:color w:val="4A7B29" w:themeColor="accent2" w:themeShade="BF"/>
          <w:lang w:val="es-ES"/>
        </w:rPr>
        <w:t xml:space="preserve"> </w:t>
      </w:r>
      <w:r>
        <w:rPr>
          <w:rFonts w:ascii="Calibri Light" w:hAnsi="Calibri Light"/>
          <w:noProof/>
          <w:lang w:val="es-ES"/>
        </w:rPr>
        <w:t>por el sistema.</w:t>
      </w:r>
      <w:r w:rsidR="00344FE0">
        <w:rPr>
          <w:rFonts w:ascii="Calibri Light" w:hAnsi="Calibri Light"/>
          <w:noProof/>
          <w:lang w:val="es-ES"/>
        </w:rPr>
        <w:t xml:space="preserve"> En las precondiciones, se deben definir aquellos requisitos que deben cumplirse antes de ejecutar el caso de prueba, como por ejemplo, que el responsable del campeonato, que se encargará del alta del campeonato, posea los permisos necesarios para crear un nuevo campeonato; o que para el alta de un nuevo equ</w:t>
      </w:r>
      <w:r w:rsidR="004B452C">
        <w:rPr>
          <w:rFonts w:ascii="Calibri Light" w:hAnsi="Calibri Light"/>
          <w:noProof/>
          <w:lang w:val="es-ES"/>
        </w:rPr>
        <w:t>ipo, como precondición,</w:t>
      </w:r>
      <w:r w:rsidR="00344FE0">
        <w:rPr>
          <w:rFonts w:ascii="Calibri Light" w:hAnsi="Calibri Light"/>
          <w:noProof/>
          <w:lang w:val="es-ES"/>
        </w:rPr>
        <w:t xml:space="preserve"> el campeonato en donde se registrará ese equipo esté </w:t>
      </w:r>
      <w:r w:rsidR="004B452C">
        <w:rPr>
          <w:rFonts w:ascii="Calibri Light" w:hAnsi="Calibri Light"/>
          <w:noProof/>
          <w:lang w:val="es-ES"/>
        </w:rPr>
        <w:t xml:space="preserve">previamente </w:t>
      </w:r>
      <w:r w:rsidR="00344FE0">
        <w:rPr>
          <w:rFonts w:ascii="Calibri Light" w:hAnsi="Calibri Light"/>
          <w:noProof/>
          <w:lang w:val="es-ES"/>
        </w:rPr>
        <w:t xml:space="preserve">cargado. </w:t>
      </w:r>
      <w:r w:rsidR="00412D92">
        <w:rPr>
          <w:rFonts w:ascii="Calibri Light" w:hAnsi="Calibri Light"/>
          <w:noProof/>
          <w:lang w:val="es-ES"/>
        </w:rPr>
        <w:t>Los p</w:t>
      </w:r>
      <w:r w:rsidR="00293E15">
        <w:rPr>
          <w:rFonts w:ascii="Calibri Light" w:hAnsi="Calibri Light"/>
          <w:noProof/>
          <w:lang w:val="es-ES"/>
        </w:rPr>
        <w:t>asos, constituye</w:t>
      </w:r>
      <w:r w:rsidR="004B452C">
        <w:rPr>
          <w:rFonts w:ascii="Calibri Light" w:hAnsi="Calibri Light"/>
          <w:noProof/>
          <w:lang w:val="es-ES"/>
        </w:rPr>
        <w:t>n</w:t>
      </w:r>
      <w:r w:rsidR="00293E15">
        <w:rPr>
          <w:rFonts w:ascii="Calibri Light" w:hAnsi="Calibri Light"/>
          <w:noProof/>
          <w:lang w:val="es-ES"/>
        </w:rPr>
        <w:t xml:space="preserve"> aquella secuencia de acciones que debe seguirse para poder obtener el resultado esperado, constituyen aquellos pasos que desempeña el actor con el sistema. El Resultado Esperado constituye la respuesta del sistema frente a cada acción que el actor ejecuta.</w:t>
      </w:r>
      <w:r w:rsidR="00E22819">
        <w:rPr>
          <w:rFonts w:ascii="Calibri Light" w:hAnsi="Calibri Light"/>
          <w:noProof/>
          <w:lang w:val="es-ES"/>
        </w:rPr>
        <w:t xml:space="preserve"> Es decir, como por ejemplo, si el Paso 1) es “El Responsable del Campeonato selecciona la opción Crear Campeonato”, el resultado esperado será 1) “El Sistema muestra el formulario para la creación del campeonato”.</w:t>
      </w:r>
    </w:p>
    <w:p w14:paraId="6715F6A4" w14:textId="6E17F9DD" w:rsidR="00EF387D" w:rsidRDefault="00EF387D" w:rsidP="00B9285A">
      <w:pPr>
        <w:jc w:val="both"/>
        <w:rPr>
          <w:rFonts w:ascii="Calibri Light" w:hAnsi="Calibri Light"/>
          <w:noProof/>
          <w:lang w:val="es-ES"/>
        </w:rPr>
      </w:pPr>
      <w:r>
        <w:rPr>
          <w:rFonts w:ascii="Calibri Light" w:hAnsi="Calibri Light"/>
          <w:noProof/>
          <w:lang w:val="es-ES"/>
        </w:rPr>
        <w:t>Una persona distinta al responsable de definir los casos de prueba, deberá realizar un revisión informal de los casos de prueba para asegurar que se hayan contemplado</w:t>
      </w:r>
      <w:r w:rsidR="00D35960">
        <w:rPr>
          <w:rFonts w:ascii="Calibri Light" w:hAnsi="Calibri Light"/>
          <w:noProof/>
          <w:lang w:val="es-ES"/>
        </w:rPr>
        <w:t xml:space="preserve"> todos</w:t>
      </w:r>
      <w:r>
        <w:rPr>
          <w:rFonts w:ascii="Calibri Light" w:hAnsi="Calibri Light"/>
          <w:noProof/>
          <w:lang w:val="es-ES"/>
        </w:rPr>
        <w:t xml:space="preserve"> los escenarios funcionales más relevantes. No se generan registros de esta revisión. </w:t>
      </w:r>
    </w:p>
    <w:p w14:paraId="289906C3" w14:textId="6927D2CC" w:rsidR="00293E15" w:rsidRPr="00D05432" w:rsidRDefault="004B452C" w:rsidP="0054782F">
      <w:pPr>
        <w:pStyle w:val="Ttulo2"/>
        <w:rPr>
          <w:noProof/>
          <w:lang w:val="es-ES"/>
        </w:rPr>
      </w:pPr>
      <w:bookmarkStart w:id="5" w:name="_Toc389309926"/>
      <w:r w:rsidRPr="00D05432">
        <w:rPr>
          <w:noProof/>
          <w:lang w:val="es-ES"/>
        </w:rPr>
        <w:t>Ciclos de Prueba Manuales</w:t>
      </w:r>
      <w:bookmarkEnd w:id="5"/>
    </w:p>
    <w:p w14:paraId="44ABCE08" w14:textId="56A6681F" w:rsidR="00753D3E" w:rsidRDefault="00131847" w:rsidP="00B9285A">
      <w:pPr>
        <w:jc w:val="both"/>
        <w:rPr>
          <w:rFonts w:ascii="Calibri Light" w:hAnsi="Calibri Light"/>
          <w:noProof/>
          <w:lang w:val="es-ES"/>
        </w:rPr>
      </w:pPr>
      <w:r>
        <w:rPr>
          <w:rFonts w:ascii="Calibri Light" w:hAnsi="Calibri Light"/>
          <w:noProof/>
          <w:lang w:val="es-ES"/>
        </w:rPr>
        <w:t>Una vez terminado el código, se</w:t>
      </w:r>
      <w:r w:rsidR="00E22819">
        <w:rPr>
          <w:rFonts w:ascii="Calibri Light" w:hAnsi="Calibri Light"/>
          <w:noProof/>
          <w:lang w:val="es-ES"/>
        </w:rPr>
        <w:t xml:space="preserve"> procederá a realizar los ciclos de prueba</w:t>
      </w:r>
      <w:r>
        <w:rPr>
          <w:rFonts w:ascii="Calibri Light" w:hAnsi="Calibri Light"/>
          <w:noProof/>
          <w:lang w:val="es-ES"/>
        </w:rPr>
        <w:t>, en donde se correrán los distintos casos de prueba, ejecutando los pasos necesarios y observando el comportamiento del sistema para ver</w:t>
      </w:r>
      <w:r w:rsidR="00BF5B13">
        <w:rPr>
          <w:rFonts w:ascii="Calibri Light" w:hAnsi="Calibri Light"/>
          <w:noProof/>
          <w:lang w:val="es-ES"/>
        </w:rPr>
        <w:t>ificar</w:t>
      </w:r>
      <w:r>
        <w:rPr>
          <w:rFonts w:ascii="Calibri Light" w:hAnsi="Calibri Light"/>
          <w:noProof/>
          <w:lang w:val="es-ES"/>
        </w:rPr>
        <w:t xml:space="preserve"> si coinciden con el resulta</w:t>
      </w:r>
      <w:r w:rsidR="00412D92">
        <w:rPr>
          <w:rFonts w:ascii="Calibri Light" w:hAnsi="Calibri Light"/>
          <w:noProof/>
          <w:lang w:val="es-ES"/>
        </w:rPr>
        <w:t>do esperado. Se utilizarán plan</w:t>
      </w:r>
      <w:r>
        <w:rPr>
          <w:rFonts w:ascii="Calibri Light" w:hAnsi="Calibri Light"/>
          <w:noProof/>
          <w:lang w:val="es-ES"/>
        </w:rPr>
        <w:t xml:space="preserve">illas para documentar los distintos ciclos de prueba, en donde se especificará el </w:t>
      </w:r>
      <w:r w:rsidRPr="00E22819">
        <w:rPr>
          <w:rFonts w:ascii="Calibri Light" w:hAnsi="Calibri Light"/>
          <w:i/>
          <w:noProof/>
          <w:color w:val="4A7B29" w:themeColor="accent2" w:themeShade="BF"/>
          <w:lang w:val="es-ES"/>
        </w:rPr>
        <w:t>resultado obtenido</w:t>
      </w:r>
      <w:r>
        <w:rPr>
          <w:rFonts w:ascii="Calibri Light" w:hAnsi="Calibri Light"/>
          <w:noProof/>
          <w:lang w:val="es-ES"/>
        </w:rPr>
        <w:t xml:space="preserve">, el </w:t>
      </w:r>
      <w:r w:rsidRPr="00E22819">
        <w:rPr>
          <w:rFonts w:ascii="Calibri Light" w:hAnsi="Calibri Light"/>
          <w:i/>
          <w:noProof/>
          <w:color w:val="4A7B29" w:themeColor="accent2" w:themeShade="BF"/>
          <w:lang w:val="es-ES"/>
        </w:rPr>
        <w:t>estado</w:t>
      </w:r>
      <w:r w:rsidR="0002575A" w:rsidRPr="00E22819">
        <w:rPr>
          <w:rFonts w:ascii="Calibri Light" w:hAnsi="Calibri Light"/>
          <w:i/>
          <w:noProof/>
          <w:color w:val="4A7B29" w:themeColor="accent2" w:themeShade="BF"/>
          <w:lang w:val="es-ES"/>
        </w:rPr>
        <w:t xml:space="preserve"> del caso de prueba</w:t>
      </w:r>
      <w:r w:rsidRPr="00E22819">
        <w:rPr>
          <w:rFonts w:ascii="Calibri Light" w:hAnsi="Calibri Light"/>
          <w:noProof/>
          <w:color w:val="4A7B29" w:themeColor="accent2" w:themeShade="BF"/>
          <w:lang w:val="es-ES"/>
        </w:rPr>
        <w:t xml:space="preserve"> </w:t>
      </w:r>
      <w:r>
        <w:rPr>
          <w:rFonts w:ascii="Calibri Light" w:hAnsi="Calibri Light"/>
          <w:noProof/>
          <w:lang w:val="es-ES"/>
        </w:rPr>
        <w:t xml:space="preserve">(pasó – falló - bloqueado), en caso de que esté bloqueado, especificar la razón, la </w:t>
      </w:r>
      <w:r w:rsidRPr="00E22819">
        <w:rPr>
          <w:rFonts w:ascii="Calibri Light" w:hAnsi="Calibri Light"/>
          <w:i/>
          <w:noProof/>
          <w:color w:val="4A7B29" w:themeColor="accent2" w:themeShade="BF"/>
          <w:lang w:val="es-ES"/>
        </w:rPr>
        <w:t>fecha de ejecución</w:t>
      </w:r>
      <w:r>
        <w:rPr>
          <w:rFonts w:ascii="Calibri Light" w:hAnsi="Calibri Light"/>
          <w:noProof/>
          <w:lang w:val="es-ES"/>
        </w:rPr>
        <w:t xml:space="preserve">, la </w:t>
      </w:r>
      <w:r w:rsidRPr="00E22819">
        <w:rPr>
          <w:rFonts w:ascii="Calibri Light" w:hAnsi="Calibri Light"/>
          <w:i/>
          <w:noProof/>
          <w:color w:val="4A7B29" w:themeColor="accent2" w:themeShade="BF"/>
          <w:lang w:val="es-ES"/>
        </w:rPr>
        <w:t>versión del código</w:t>
      </w:r>
      <w:r w:rsidRPr="00E22819">
        <w:rPr>
          <w:rFonts w:ascii="Calibri Light" w:hAnsi="Calibri Light"/>
          <w:noProof/>
          <w:color w:val="4A7B29" w:themeColor="accent2" w:themeShade="BF"/>
          <w:lang w:val="es-ES"/>
        </w:rPr>
        <w:t xml:space="preserve"> </w:t>
      </w:r>
      <w:r>
        <w:rPr>
          <w:rFonts w:ascii="Calibri Light" w:hAnsi="Calibri Light"/>
          <w:noProof/>
          <w:lang w:val="es-ES"/>
        </w:rPr>
        <w:t xml:space="preserve">y el </w:t>
      </w:r>
      <w:r w:rsidRPr="00E22819">
        <w:rPr>
          <w:rFonts w:ascii="Calibri Light" w:hAnsi="Calibri Light"/>
          <w:i/>
          <w:noProof/>
          <w:color w:val="4A7B29" w:themeColor="accent2" w:themeShade="BF"/>
          <w:lang w:val="es-ES"/>
        </w:rPr>
        <w:t>responsable</w:t>
      </w:r>
      <w:r>
        <w:rPr>
          <w:rFonts w:ascii="Calibri Light" w:hAnsi="Calibri Light"/>
          <w:noProof/>
          <w:lang w:val="es-ES"/>
        </w:rPr>
        <w:t xml:space="preserve"> del código asociado a ese caso de prueba. Por cada Caso de Prueba se manejará una tabla para poder realizar un seguimiento del mismo en cada ciclo de prueba. </w:t>
      </w:r>
      <w:r w:rsidRPr="00E22819">
        <w:rPr>
          <w:rFonts w:ascii="Calibri Light" w:hAnsi="Calibri Light"/>
          <w:noProof/>
          <w:lang w:val="es-ES"/>
        </w:rPr>
        <w:t>En cada ciclo de prueba se deberá ejecutar todos los casos de prueba que tienen lugar en ese sprint.</w:t>
      </w:r>
      <w:r>
        <w:rPr>
          <w:rFonts w:ascii="Calibri Light" w:hAnsi="Calibri Light"/>
          <w:noProof/>
          <w:lang w:val="es-ES"/>
        </w:rPr>
        <w:t xml:space="preserve"> En aquellos casos de prueba que presenten errores, se deberá especificar la </w:t>
      </w:r>
      <w:r w:rsidRPr="00E22819">
        <w:rPr>
          <w:rFonts w:ascii="Calibri Light" w:hAnsi="Calibri Light"/>
          <w:i/>
          <w:noProof/>
          <w:color w:val="4A7B29" w:themeColor="accent2" w:themeShade="BF"/>
          <w:lang w:val="es-ES"/>
        </w:rPr>
        <w:t>severidad</w:t>
      </w:r>
      <w:r w:rsidR="00BF5B13">
        <w:rPr>
          <w:rFonts w:ascii="Calibri Light" w:hAnsi="Calibri Light"/>
          <w:noProof/>
          <w:lang w:val="es-ES"/>
        </w:rPr>
        <w:t xml:space="preserve"> del mismo (Mayor – Menor - C</w:t>
      </w:r>
      <w:r>
        <w:rPr>
          <w:rFonts w:ascii="Calibri Light" w:hAnsi="Calibri Light"/>
          <w:noProof/>
          <w:lang w:val="es-ES"/>
        </w:rPr>
        <w:t>osmético</w:t>
      </w:r>
      <w:r w:rsidR="00E22819">
        <w:rPr>
          <w:rFonts w:ascii="Calibri Light" w:hAnsi="Calibri Light"/>
          <w:noProof/>
          <w:lang w:val="es-ES"/>
        </w:rPr>
        <w:t xml:space="preserve">) y el </w:t>
      </w:r>
      <w:r w:rsidR="00E22819" w:rsidRPr="00E22819">
        <w:rPr>
          <w:rFonts w:ascii="Calibri Light" w:hAnsi="Calibri Light"/>
          <w:i/>
          <w:noProof/>
          <w:color w:val="4A7B29" w:themeColor="accent2" w:themeShade="BF"/>
          <w:lang w:val="es-ES"/>
        </w:rPr>
        <w:t>estado</w:t>
      </w:r>
      <w:r w:rsidR="00E22819">
        <w:rPr>
          <w:rFonts w:ascii="Calibri Light" w:hAnsi="Calibri Light"/>
          <w:noProof/>
          <w:lang w:val="es-ES"/>
        </w:rPr>
        <w:t xml:space="preserve"> </w:t>
      </w:r>
      <w:r w:rsidR="00E22819">
        <w:rPr>
          <w:rFonts w:ascii="Calibri Light" w:hAnsi="Calibri Light"/>
          <w:noProof/>
          <w:lang w:val="es-ES"/>
        </w:rPr>
        <w:lastRenderedPageBreak/>
        <w:t>en que se encuentra (Corregido – Pendiente de Corrección). La cantidad de ciclos de prueba manuales que tendrán lugar en cada sprint dependerá de los errores encontra</w:t>
      </w:r>
      <w:r w:rsidR="00922DAD">
        <w:rPr>
          <w:rFonts w:ascii="Calibri Light" w:hAnsi="Calibri Light"/>
          <w:noProof/>
          <w:lang w:val="es-ES"/>
        </w:rPr>
        <w:t>dos en el desarrollo del sprint</w:t>
      </w:r>
      <w:r w:rsidR="00E22819">
        <w:rPr>
          <w:rFonts w:ascii="Calibri Light" w:hAnsi="Calibri Light"/>
          <w:noProof/>
          <w:lang w:val="es-ES"/>
        </w:rPr>
        <w:t>.</w:t>
      </w:r>
      <w:r w:rsidR="00753D3E">
        <w:rPr>
          <w:rFonts w:ascii="Calibri Light" w:hAnsi="Calibri Light"/>
          <w:noProof/>
          <w:lang w:val="es-ES"/>
        </w:rPr>
        <w:t xml:space="preserve"> Es importante saber que resulta imposible poder probar todo</w:t>
      </w:r>
      <w:r w:rsidR="004B452C">
        <w:rPr>
          <w:rFonts w:ascii="Calibri Light" w:hAnsi="Calibri Light"/>
          <w:noProof/>
          <w:lang w:val="es-ES"/>
        </w:rPr>
        <w:t xml:space="preserve"> el sistema</w:t>
      </w:r>
      <w:r w:rsidR="00753D3E">
        <w:rPr>
          <w:rFonts w:ascii="Calibri Light" w:hAnsi="Calibri Light"/>
          <w:noProof/>
          <w:lang w:val="es-ES"/>
        </w:rPr>
        <w:t xml:space="preserve"> en su totalidad. Por lo tanto, tenemos que alcanzar un nivel aceptable. Para ello, el Testing de cada Sprint se considerará c</w:t>
      </w:r>
      <w:r w:rsidR="004B452C">
        <w:rPr>
          <w:rFonts w:ascii="Calibri Light" w:hAnsi="Calibri Light"/>
          <w:noProof/>
          <w:lang w:val="es-ES"/>
        </w:rPr>
        <w:t>ompleto y que pasó optimamente</w:t>
      </w:r>
      <w:r w:rsidR="00753D3E">
        <w:rPr>
          <w:rFonts w:ascii="Calibri Light" w:hAnsi="Calibri Light"/>
          <w:noProof/>
          <w:lang w:val="es-ES"/>
        </w:rPr>
        <w:t xml:space="preserve"> cuando no haya presencia de errores de severidad mayor ni menor, es decir que todos los errores mayores y menores</w:t>
      </w:r>
      <w:r w:rsidR="004B452C">
        <w:rPr>
          <w:rFonts w:ascii="Calibri Light" w:hAnsi="Calibri Light"/>
          <w:noProof/>
          <w:lang w:val="es-ES"/>
        </w:rPr>
        <w:t xml:space="preserve"> encontrados,</w:t>
      </w:r>
      <w:r w:rsidR="00753D3E">
        <w:rPr>
          <w:rFonts w:ascii="Calibri Light" w:hAnsi="Calibri Light"/>
          <w:noProof/>
          <w:lang w:val="es-ES"/>
        </w:rPr>
        <w:t xml:space="preserve"> fueron corregidos. Sólo se admite que el testing pasó, cuando estamos en presencia de errores cosméticos. Una vez que se corrije</w:t>
      </w:r>
      <w:r w:rsidR="004B452C">
        <w:rPr>
          <w:rFonts w:ascii="Calibri Light" w:hAnsi="Calibri Light"/>
          <w:noProof/>
          <w:lang w:val="es-ES"/>
        </w:rPr>
        <w:t>n los errores asociados a</w:t>
      </w:r>
      <w:r w:rsidR="00753D3E">
        <w:rPr>
          <w:rFonts w:ascii="Calibri Light" w:hAnsi="Calibri Light"/>
          <w:noProof/>
          <w:lang w:val="es-ES"/>
        </w:rPr>
        <w:t xml:space="preserve"> un caso de prueba, resulta de suma importancia tener que ejecutar nuevamente todo el ciclo de prueba completo porque puede existir que se generen nuevos errores producto de la corrección de un defecto.</w:t>
      </w:r>
      <w:r w:rsidR="00922DAD">
        <w:rPr>
          <w:rFonts w:ascii="Calibri Light" w:hAnsi="Calibri Light"/>
          <w:noProof/>
          <w:lang w:val="es-ES"/>
        </w:rPr>
        <w:t xml:space="preserve"> </w:t>
      </w:r>
      <w:r w:rsidR="00BF5B13">
        <w:rPr>
          <w:rFonts w:ascii="Calibri Light" w:hAnsi="Calibri Light"/>
          <w:i/>
          <w:noProof/>
          <w:lang w:val="es-ES"/>
        </w:rPr>
        <w:t>(V</w:t>
      </w:r>
      <w:r w:rsidR="00922DAD" w:rsidRPr="00922DAD">
        <w:rPr>
          <w:rFonts w:ascii="Calibri Light" w:hAnsi="Calibri Light"/>
          <w:i/>
          <w:noProof/>
          <w:lang w:val="es-ES"/>
        </w:rPr>
        <w:t xml:space="preserve">er </w:t>
      </w:r>
      <w:r w:rsidR="00922DAD">
        <w:rPr>
          <w:rFonts w:ascii="Calibri Light" w:hAnsi="Calibri Light"/>
          <w:i/>
          <w:noProof/>
          <w:lang w:val="es-ES"/>
        </w:rPr>
        <w:t>en A</w:t>
      </w:r>
      <w:r w:rsidR="00922DAD" w:rsidRPr="00922DAD">
        <w:rPr>
          <w:rFonts w:ascii="Calibri Light" w:hAnsi="Calibri Light"/>
          <w:i/>
          <w:noProof/>
          <w:lang w:val="es-ES"/>
        </w:rPr>
        <w:t>nexo PLANILLA DE CICLO DE PRUEBA POR CADA CASO DE PRUEBA QUE SE EJECUTA EN EL SPRINT)</w:t>
      </w:r>
      <w:r w:rsidR="00BF5B13">
        <w:rPr>
          <w:rFonts w:ascii="Calibri Light" w:hAnsi="Calibri Light"/>
          <w:i/>
          <w:noProof/>
          <w:lang w:val="es-ES"/>
        </w:rPr>
        <w:t>.</w:t>
      </w:r>
    </w:p>
    <w:p w14:paraId="52F66EED" w14:textId="77777777" w:rsidR="00BC7CFE" w:rsidRPr="00A15A2E" w:rsidRDefault="00BC7CFE"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A596D48" w14:textId="77777777" w:rsidTr="002F3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308F74" w14:textId="39800EA6" w:rsidR="0002575A" w:rsidRDefault="0002575A" w:rsidP="00B9285A">
            <w:pPr>
              <w:jc w:val="both"/>
              <w:rPr>
                <w:rFonts w:ascii="Calibri Light" w:hAnsi="Calibri Light"/>
                <w:noProof/>
                <w:lang w:val="es-ES"/>
              </w:rPr>
            </w:pPr>
            <w:r>
              <w:rPr>
                <w:rFonts w:ascii="Calibri Light" w:hAnsi="Calibri Light"/>
                <w:noProof/>
                <w:lang w:val="es-ES"/>
              </w:rPr>
              <w:t>Resultado del CP</w:t>
            </w:r>
          </w:p>
        </w:tc>
        <w:tc>
          <w:tcPr>
            <w:tcW w:w="4683" w:type="dxa"/>
          </w:tcPr>
          <w:p w14:paraId="77FC0504" w14:textId="3B9CE3AE" w:rsidR="0002575A" w:rsidRDefault="00A005F4" w:rsidP="00A005F4">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Descripción</w:t>
            </w:r>
          </w:p>
        </w:tc>
      </w:tr>
      <w:tr w:rsidR="0002575A" w14:paraId="4DB35BE9"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C21C53" w14:textId="2F903433"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Pasó</w:t>
            </w:r>
          </w:p>
        </w:tc>
        <w:tc>
          <w:tcPr>
            <w:tcW w:w="4683" w:type="dxa"/>
          </w:tcPr>
          <w:p w14:paraId="78C58CB1" w14:textId="0217BADA" w:rsidR="0002575A" w:rsidRDefault="002F3FA4"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El resultado obtenido en el ciclo de prueba coincide con el esperado en el caso de prueba asociado.</w:t>
            </w:r>
          </w:p>
        </w:tc>
      </w:tr>
      <w:tr w:rsidR="0002575A" w14:paraId="0800C852" w14:textId="77777777" w:rsidTr="002F3FA4">
        <w:tc>
          <w:tcPr>
            <w:cnfStyle w:val="001000000000" w:firstRow="0" w:lastRow="0" w:firstColumn="1" w:lastColumn="0" w:oddVBand="0" w:evenVBand="0" w:oddHBand="0" w:evenHBand="0" w:firstRowFirstColumn="0" w:firstRowLastColumn="0" w:lastRowFirstColumn="0" w:lastRowLastColumn="0"/>
            <w:tcW w:w="2972" w:type="dxa"/>
          </w:tcPr>
          <w:p w14:paraId="74D9CBFD" w14:textId="1481DCFB"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Falló</w:t>
            </w:r>
          </w:p>
        </w:tc>
        <w:tc>
          <w:tcPr>
            <w:tcW w:w="4683" w:type="dxa"/>
          </w:tcPr>
          <w:p w14:paraId="62739AA6" w14:textId="6367EBE0" w:rsidR="0002575A" w:rsidRDefault="002F3FA4"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El resultado obtenido en el ciclo de prueba NO coincide con el esperado en el caso de prueba asociado.</w:t>
            </w:r>
          </w:p>
        </w:tc>
      </w:tr>
      <w:tr w:rsidR="0002575A" w14:paraId="7B424C8F"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11A87D" w14:textId="550751A3"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Bloqueado</w:t>
            </w:r>
          </w:p>
        </w:tc>
        <w:tc>
          <w:tcPr>
            <w:tcW w:w="4683" w:type="dxa"/>
          </w:tcPr>
          <w:p w14:paraId="3D798DD0" w14:textId="7E5C73C1" w:rsidR="0002575A" w:rsidRDefault="002F3FA4"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El Caso de Prueba no puede </w:t>
            </w:r>
            <w:r w:rsidR="006A155B">
              <w:rPr>
                <w:rFonts w:ascii="Calibri Light" w:hAnsi="Calibri Light"/>
                <w:noProof/>
                <w:lang w:val="es-ES"/>
              </w:rPr>
              <w:t>ejecutarse.</w:t>
            </w:r>
          </w:p>
        </w:tc>
      </w:tr>
    </w:tbl>
    <w:p w14:paraId="0CE5D6C7" w14:textId="77777777" w:rsidR="0002575A" w:rsidRDefault="0002575A"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7B3AC51" w14:textId="77777777" w:rsidTr="006A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50A79A" w14:textId="48D15444" w:rsidR="0002575A" w:rsidRDefault="0002575A" w:rsidP="00B9285A">
            <w:pPr>
              <w:jc w:val="both"/>
              <w:rPr>
                <w:rFonts w:ascii="Calibri Light" w:hAnsi="Calibri Light"/>
                <w:noProof/>
                <w:lang w:val="es-ES"/>
              </w:rPr>
            </w:pPr>
            <w:r>
              <w:rPr>
                <w:rFonts w:ascii="Calibri Light" w:hAnsi="Calibri Light"/>
                <w:noProof/>
                <w:lang w:val="es-ES"/>
              </w:rPr>
              <w:t xml:space="preserve">Errores </w:t>
            </w:r>
          </w:p>
        </w:tc>
        <w:tc>
          <w:tcPr>
            <w:tcW w:w="4683" w:type="dxa"/>
          </w:tcPr>
          <w:p w14:paraId="393A96B0" w14:textId="77777777" w:rsidR="0002575A" w:rsidRDefault="0002575A" w:rsidP="00B9285A">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Explicación</w:t>
            </w:r>
          </w:p>
        </w:tc>
      </w:tr>
      <w:tr w:rsidR="0002575A" w14:paraId="08AC5B78"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2E652C0" w14:textId="17574A75"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Cosmético</w:t>
            </w:r>
          </w:p>
        </w:tc>
        <w:tc>
          <w:tcPr>
            <w:tcW w:w="4683" w:type="dxa"/>
          </w:tcPr>
          <w:p w14:paraId="390179D9" w14:textId="25BB02AF" w:rsidR="0002575A"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Error de tipeo, ortografía, errores menores que no se cuentan como fallas</w:t>
            </w:r>
            <w:r>
              <w:rPr>
                <w:rFonts w:ascii="Calibri Light" w:hAnsi="Calibri Light"/>
                <w:noProof/>
                <w:lang w:val="es-ES"/>
              </w:rPr>
              <w:t>.</w:t>
            </w:r>
          </w:p>
        </w:tc>
      </w:tr>
      <w:tr w:rsidR="0002575A" w14:paraId="00ADD30D" w14:textId="77777777" w:rsidTr="006A155B">
        <w:tc>
          <w:tcPr>
            <w:cnfStyle w:val="001000000000" w:firstRow="0" w:lastRow="0" w:firstColumn="1" w:lastColumn="0" w:oddVBand="0" w:evenVBand="0" w:oddHBand="0" w:evenHBand="0" w:firstRowFirstColumn="0" w:firstRowLastColumn="0" w:lastRowFirstColumn="0" w:lastRowLastColumn="0"/>
            <w:tcW w:w="2972" w:type="dxa"/>
          </w:tcPr>
          <w:p w14:paraId="573DB1B5" w14:textId="7DAFF3EA"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Menor</w:t>
            </w:r>
          </w:p>
        </w:tc>
        <w:tc>
          <w:tcPr>
            <w:tcW w:w="4683" w:type="dxa"/>
          </w:tcPr>
          <w:p w14:paraId="74D73F8C" w14:textId="7CDEF4E1" w:rsidR="0002575A" w:rsidRDefault="00F35093"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Condición que no es deseable en el producto pero que no puede ocasionar una falla operacional</w:t>
            </w:r>
            <w:r w:rsidR="004B452C">
              <w:rPr>
                <w:rFonts w:ascii="Calibri Light" w:hAnsi="Calibri Light"/>
                <w:noProof/>
                <w:lang w:val="es-ES"/>
              </w:rPr>
              <w:t>.</w:t>
            </w:r>
          </w:p>
        </w:tc>
      </w:tr>
      <w:tr w:rsidR="0002575A" w14:paraId="116D0F9C"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786507F" w14:textId="7DE080EA"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Mayor</w:t>
            </w:r>
          </w:p>
        </w:tc>
        <w:tc>
          <w:tcPr>
            <w:tcW w:w="4683" w:type="dxa"/>
          </w:tcPr>
          <w:p w14:paraId="66CAE982" w14:textId="10654EC2" w:rsidR="0002575A"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Falla mayor, condición que puede causar una falla operacional o producir un resultado inesperado durante la ejecución de la operación especificada</w:t>
            </w:r>
            <w:r w:rsidR="004B452C">
              <w:rPr>
                <w:rFonts w:ascii="Calibri Light" w:hAnsi="Calibri Light"/>
                <w:noProof/>
                <w:lang w:val="es-ES"/>
              </w:rPr>
              <w:t>.</w:t>
            </w:r>
          </w:p>
        </w:tc>
      </w:tr>
    </w:tbl>
    <w:p w14:paraId="14D3CCDC" w14:textId="77777777" w:rsidR="0002575A" w:rsidRDefault="0002575A"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E22819" w14:paraId="03E02001" w14:textId="77777777" w:rsidTr="00F35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E7805D" w14:textId="3A593CBB" w:rsidR="00E22819" w:rsidRDefault="00E22819" w:rsidP="00B9285A">
            <w:pPr>
              <w:jc w:val="both"/>
              <w:rPr>
                <w:rFonts w:ascii="Calibri Light" w:hAnsi="Calibri Light"/>
                <w:noProof/>
                <w:lang w:val="es-ES"/>
              </w:rPr>
            </w:pPr>
            <w:r>
              <w:rPr>
                <w:rFonts w:ascii="Calibri Light" w:hAnsi="Calibri Light"/>
                <w:noProof/>
                <w:lang w:val="es-ES"/>
              </w:rPr>
              <w:t>Estado del CP</w:t>
            </w:r>
          </w:p>
        </w:tc>
        <w:tc>
          <w:tcPr>
            <w:tcW w:w="4683" w:type="dxa"/>
          </w:tcPr>
          <w:p w14:paraId="03342E48" w14:textId="77777777" w:rsidR="00E22819" w:rsidRDefault="00E22819" w:rsidP="00B9285A">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Explicación</w:t>
            </w:r>
          </w:p>
        </w:tc>
      </w:tr>
      <w:tr w:rsidR="00E22819" w14:paraId="5BC2D4EC" w14:textId="77777777" w:rsidTr="00F3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8388169" w14:textId="5482E18B" w:rsidR="00E22819" w:rsidRPr="00187159" w:rsidRDefault="00E22819" w:rsidP="00B9285A">
            <w:pPr>
              <w:jc w:val="both"/>
              <w:rPr>
                <w:rFonts w:ascii="Calibri Light" w:hAnsi="Calibri Light"/>
                <w:b w:val="0"/>
                <w:noProof/>
                <w:lang w:val="es-ES"/>
              </w:rPr>
            </w:pPr>
            <w:r>
              <w:rPr>
                <w:rFonts w:ascii="Calibri Light" w:hAnsi="Calibri Light"/>
                <w:b w:val="0"/>
                <w:noProof/>
                <w:lang w:val="es-ES"/>
              </w:rPr>
              <w:t>Corregido</w:t>
            </w:r>
          </w:p>
        </w:tc>
        <w:tc>
          <w:tcPr>
            <w:tcW w:w="4683" w:type="dxa"/>
          </w:tcPr>
          <w:p w14:paraId="3AC968B6" w14:textId="20E951B9" w:rsidR="00E22819"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llevó a cabo la corrección del error asociado a ese Caso de Prueba.</w:t>
            </w:r>
          </w:p>
        </w:tc>
      </w:tr>
      <w:tr w:rsidR="00E22819" w14:paraId="4B6A97E2" w14:textId="77777777" w:rsidTr="00F35093">
        <w:tc>
          <w:tcPr>
            <w:cnfStyle w:val="001000000000" w:firstRow="0" w:lastRow="0" w:firstColumn="1" w:lastColumn="0" w:oddVBand="0" w:evenVBand="0" w:oddHBand="0" w:evenHBand="0" w:firstRowFirstColumn="0" w:firstRowLastColumn="0" w:lastRowFirstColumn="0" w:lastRowLastColumn="0"/>
            <w:tcW w:w="2972" w:type="dxa"/>
          </w:tcPr>
          <w:p w14:paraId="5C6F5486" w14:textId="5DB856EF" w:rsidR="00E22819" w:rsidRPr="00187159" w:rsidRDefault="00E22819" w:rsidP="00B9285A">
            <w:pPr>
              <w:jc w:val="both"/>
              <w:rPr>
                <w:rFonts w:ascii="Calibri Light" w:hAnsi="Calibri Light"/>
                <w:b w:val="0"/>
                <w:noProof/>
                <w:lang w:val="es-ES"/>
              </w:rPr>
            </w:pPr>
            <w:r>
              <w:rPr>
                <w:rFonts w:ascii="Calibri Light" w:hAnsi="Calibri Light"/>
                <w:b w:val="0"/>
                <w:noProof/>
                <w:lang w:val="es-ES"/>
              </w:rPr>
              <w:t>Pendiente de Corrección</w:t>
            </w:r>
          </w:p>
        </w:tc>
        <w:tc>
          <w:tcPr>
            <w:tcW w:w="4683" w:type="dxa"/>
          </w:tcPr>
          <w:p w14:paraId="360A7D02" w14:textId="64C8BB66" w:rsidR="00E22819" w:rsidRDefault="00F35093"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No se llevó aún a cabo la corrección del error asociado a ese Caso de Prueba.</w:t>
            </w:r>
          </w:p>
        </w:tc>
      </w:tr>
    </w:tbl>
    <w:p w14:paraId="5ED81D43" w14:textId="77777777" w:rsidR="00E22819" w:rsidRDefault="00E22819" w:rsidP="00B9285A">
      <w:pPr>
        <w:jc w:val="both"/>
        <w:rPr>
          <w:rFonts w:ascii="Calibri Light" w:hAnsi="Calibri Light"/>
          <w:noProof/>
          <w:lang w:val="es-ES"/>
        </w:rPr>
      </w:pPr>
    </w:p>
    <w:p w14:paraId="48F558A2" w14:textId="77777777" w:rsidR="00BF5B13" w:rsidRDefault="00BF5B13" w:rsidP="00B9285A">
      <w:pPr>
        <w:jc w:val="both"/>
        <w:rPr>
          <w:rFonts w:ascii="Calibri Light" w:hAnsi="Calibri Light"/>
          <w:noProof/>
          <w:lang w:val="es-ES"/>
        </w:rPr>
      </w:pPr>
    </w:p>
    <w:p w14:paraId="075623DC" w14:textId="77777777" w:rsidR="00BF5B13" w:rsidRDefault="00BF5B13" w:rsidP="00B9285A">
      <w:pPr>
        <w:jc w:val="both"/>
        <w:rPr>
          <w:rFonts w:ascii="Calibri Light" w:hAnsi="Calibri Light"/>
          <w:noProof/>
          <w:lang w:val="es-ES"/>
        </w:rPr>
      </w:pPr>
    </w:p>
    <w:p w14:paraId="198B1510" w14:textId="4998558C" w:rsidR="004B452C" w:rsidRPr="00D05432" w:rsidRDefault="00FA4D5B" w:rsidP="0054782F">
      <w:pPr>
        <w:pStyle w:val="Ttulo2"/>
        <w:rPr>
          <w:noProof/>
          <w:lang w:val="es-ES"/>
        </w:rPr>
      </w:pPr>
      <w:bookmarkStart w:id="6" w:name="_Toc389309927"/>
      <w:r>
        <w:rPr>
          <w:noProof/>
          <w:lang w:val="es-ES"/>
        </w:rPr>
        <w:t>Pruebas Unitarias automatizada</w:t>
      </w:r>
      <w:r w:rsidR="004B452C" w:rsidRPr="00D05432">
        <w:rPr>
          <w:noProof/>
          <w:lang w:val="es-ES"/>
        </w:rPr>
        <w:t>s</w:t>
      </w:r>
      <w:bookmarkEnd w:id="6"/>
    </w:p>
    <w:p w14:paraId="0E910CB0" w14:textId="5B06E6BB" w:rsidR="00FE3F1A" w:rsidRPr="00A15A2E" w:rsidRDefault="00FE3F1A" w:rsidP="00B9285A">
      <w:pPr>
        <w:jc w:val="both"/>
        <w:rPr>
          <w:rFonts w:ascii="Calibri Light" w:hAnsi="Calibri Light"/>
          <w:noProof/>
          <w:lang w:val="es-ES"/>
        </w:rPr>
      </w:pPr>
      <w:r>
        <w:rPr>
          <w:rFonts w:ascii="Calibri Light" w:hAnsi="Calibri Light"/>
          <w:noProof/>
          <w:lang w:val="es-ES"/>
        </w:rPr>
        <w:t xml:space="preserve">Se utilizarán Unit Test automatizados. </w:t>
      </w:r>
      <w:r w:rsidRPr="00A15A2E">
        <w:rPr>
          <w:rFonts w:ascii="Calibri Light" w:hAnsi="Calibri Light"/>
          <w:noProof/>
          <w:lang w:val="es-ES"/>
        </w:rPr>
        <w:t xml:space="preserve">Un unit test es un método que prueba una unidad de código. Al hablar de una unidad de código nos referimos a un requerimiento. </w:t>
      </w:r>
      <w:r>
        <w:rPr>
          <w:rFonts w:ascii="Calibri Light" w:hAnsi="Calibri Light"/>
          <w:noProof/>
          <w:lang w:val="es-ES"/>
        </w:rPr>
        <w:t>C</w:t>
      </w:r>
      <w:r w:rsidRPr="00A15A2E">
        <w:rPr>
          <w:rFonts w:ascii="Calibri Light" w:hAnsi="Calibri Light"/>
          <w:noProof/>
          <w:lang w:val="es-ES"/>
        </w:rPr>
        <w:t>aracterísticas</w:t>
      </w:r>
      <w:r>
        <w:rPr>
          <w:rFonts w:ascii="Calibri Light" w:hAnsi="Calibri Light"/>
          <w:noProof/>
          <w:lang w:val="es-ES"/>
        </w:rPr>
        <w:t xml:space="preserve"> de las Pruebas Unitarias</w:t>
      </w:r>
      <w:r w:rsidRPr="00A15A2E">
        <w:rPr>
          <w:rFonts w:ascii="Calibri Light" w:hAnsi="Calibri Light"/>
          <w:noProof/>
          <w:lang w:val="es-ES"/>
        </w:rPr>
        <w:t>:</w:t>
      </w:r>
    </w:p>
    <w:p w14:paraId="6DA062BF"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 xml:space="preserve">Prueba solamente pequeñas cantidades de código: Solamente prueba el código del requerimiento específico. </w:t>
      </w:r>
    </w:p>
    <w:p w14:paraId="3CF93D09"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 xml:space="preserve">Se aísla de otro código y de otros desarrolladores: El unit test prueba exclusivamente el código relacionado con el requerimiento y no interfiere con el trabajo hecho por otros desarrolladores. </w:t>
      </w:r>
    </w:p>
    <w:p w14:paraId="40A761A7"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Solamente se prueban los endpoints públicos: Esto principalmente porque los disparadores de los métodos privados son métodos públicos por lo tanto se abarca el código de los métodos privados dentro de las pruebas.</w:t>
      </w:r>
    </w:p>
    <w:p w14:paraId="705A2645"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Los resultados son automatizados: Cuando ejecutamos las pruebas lo podemos hacer de forma individual o de forma grupal. Estas pruebas las hace el motor de prueba y los resultados de los mismos deben de ser precisos con respecto a cada prueba unitaria desarrollada</w:t>
      </w:r>
    </w:p>
    <w:p w14:paraId="4D7B26C4"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Repetible y predecible: No importa el orden y las veces que se repita la prueba, el resultado siempre debe de ser el mismo.</w:t>
      </w:r>
    </w:p>
    <w:p w14:paraId="088B173B" w14:textId="77777777" w:rsidR="00FE3F1A"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Son rápidos de desarrollar: Contrariamente a lo que piensan los desarrolladores –&gt; que el desarrollo de pruebas unitarias quita tiempo – los unit test por lo general deben de ser simples y rápidos de desarrollar. Difícilmente una prueba unitaria deba de tomar más de cinco minutos en su desarrollo.</w:t>
      </w:r>
    </w:p>
    <w:p w14:paraId="276CA8B6" w14:textId="6F713866" w:rsidR="00FE3F1A" w:rsidRDefault="00FE3F1A" w:rsidP="00B9285A">
      <w:pPr>
        <w:jc w:val="both"/>
        <w:rPr>
          <w:rFonts w:ascii="Calibri Light" w:hAnsi="Calibri Light"/>
          <w:noProof/>
          <w:lang w:val="es-ES"/>
        </w:rPr>
      </w:pPr>
      <w:r>
        <w:rPr>
          <w:rFonts w:ascii="Calibri Light" w:hAnsi="Calibri Light"/>
          <w:noProof/>
          <w:lang w:val="es-ES"/>
        </w:rPr>
        <w:t>Para el desarrollo de los unit tests automatizados, utilizamos la herramienta Visual Studio, agregando un proyecto de prueba a la solución. En “Fuentes de Información”, se indica el link de un tutorial de unit tests automatizados en C# que utilizamos</w:t>
      </w:r>
      <w:r w:rsidR="008D03A1">
        <w:rPr>
          <w:rFonts w:ascii="Calibri Light" w:hAnsi="Calibri Light"/>
          <w:noProof/>
          <w:lang w:val="es-ES"/>
        </w:rPr>
        <w:t xml:space="preserve"> para poder implementarlos</w:t>
      </w:r>
      <w:r>
        <w:rPr>
          <w:rFonts w:ascii="Calibri Light" w:hAnsi="Calibri Light"/>
          <w:noProof/>
          <w:lang w:val="es-ES"/>
        </w:rPr>
        <w:t>.</w:t>
      </w:r>
    </w:p>
    <w:p w14:paraId="374772EB" w14:textId="158AA938" w:rsidR="00FE3F1A" w:rsidRDefault="00FE3F1A" w:rsidP="00B9285A">
      <w:pPr>
        <w:jc w:val="both"/>
        <w:rPr>
          <w:rFonts w:ascii="Calibri Light" w:hAnsi="Calibri Light"/>
          <w:noProof/>
          <w:lang w:val="es-ES"/>
        </w:rPr>
      </w:pPr>
      <w:r>
        <w:rPr>
          <w:rFonts w:ascii="Calibri Light" w:hAnsi="Calibri Light"/>
          <w:noProof/>
          <w:lang w:val="es-ES"/>
        </w:rPr>
        <w:t>Realizamos unit tests automatizados de aquellos métodos de lógica pura que pueda llegarse a “romper” cuando hacemos algún cambio en otra parte del código. Tenemos que tener en cuenta que los unit tests deben ser independiente del acceso a datos, es decir no tiene que tener dependencia alguna con base de datos. Por lo tanto, no pueden realizarse pruebas unitarias automatizadas de aquellos métodos que supongan acceso a datos.</w:t>
      </w:r>
      <w:r w:rsidR="00913FCA">
        <w:rPr>
          <w:rFonts w:ascii="Calibri Light" w:hAnsi="Calibri Light"/>
          <w:noProof/>
          <w:lang w:val="es-ES"/>
        </w:rPr>
        <w:t xml:space="preserve"> </w:t>
      </w:r>
    </w:p>
    <w:p w14:paraId="25E9CDD8" w14:textId="1EF5EC81" w:rsidR="00913FCA" w:rsidRDefault="00913FCA" w:rsidP="00B9285A">
      <w:pPr>
        <w:jc w:val="both"/>
        <w:rPr>
          <w:rFonts w:ascii="Calibri Light" w:hAnsi="Calibri Light"/>
          <w:noProof/>
          <w:lang w:val="es-ES"/>
        </w:rPr>
      </w:pPr>
      <w:r>
        <w:rPr>
          <w:rFonts w:ascii="Calibri Light" w:hAnsi="Calibri Light"/>
          <w:noProof/>
          <w:lang w:val="es-ES"/>
        </w:rPr>
        <w:t>Cada desarrollador será el responsable de escribir y ejecutar  los  Unit Tests necesarios para probar los métodos que haya desarrollado.</w:t>
      </w:r>
    </w:p>
    <w:p w14:paraId="2E5AAC2D" w14:textId="77777777" w:rsidR="00D05432" w:rsidRDefault="00913FCA" w:rsidP="00B9285A">
      <w:pPr>
        <w:jc w:val="both"/>
        <w:rPr>
          <w:rFonts w:ascii="Calibri Light" w:hAnsi="Calibri Light"/>
          <w:noProof/>
          <w:lang w:val="es-ES"/>
        </w:rPr>
      </w:pPr>
      <w:r>
        <w:rPr>
          <w:rFonts w:ascii="Calibri Light" w:hAnsi="Calibri Light"/>
          <w:noProof/>
          <w:lang w:val="es-ES"/>
        </w:rPr>
        <w:t>La</w:t>
      </w:r>
      <w:r w:rsidR="00D05432">
        <w:rPr>
          <w:rFonts w:ascii="Calibri Light" w:hAnsi="Calibri Light"/>
          <w:noProof/>
          <w:lang w:val="es-ES"/>
        </w:rPr>
        <w:t>s</w:t>
      </w:r>
      <w:r>
        <w:rPr>
          <w:rFonts w:ascii="Calibri Light" w:hAnsi="Calibri Light"/>
          <w:noProof/>
          <w:lang w:val="es-ES"/>
        </w:rPr>
        <w:t xml:space="preserve"> clase</w:t>
      </w:r>
      <w:r w:rsidR="00D05432">
        <w:rPr>
          <w:rFonts w:ascii="Calibri Light" w:hAnsi="Calibri Light"/>
          <w:noProof/>
          <w:lang w:val="es-ES"/>
        </w:rPr>
        <w:t>s de prueba deben seguir la siguiente forma de nombrado:</w:t>
      </w:r>
    </w:p>
    <w:p w14:paraId="038A8358" w14:textId="2E90F93C" w:rsidR="00913FCA" w:rsidRPr="00D05432" w:rsidRDefault="00D05432" w:rsidP="00B9285A">
      <w:pPr>
        <w:jc w:val="both"/>
        <w:rPr>
          <w:rFonts w:ascii="Calibri Light" w:hAnsi="Calibri Light"/>
          <w:i/>
          <w:noProof/>
          <w:lang w:val="es-ES"/>
        </w:rPr>
      </w:pPr>
      <w:r w:rsidRPr="00D05432">
        <w:rPr>
          <w:rFonts w:ascii="Calibri Light" w:hAnsi="Calibri Light"/>
          <w:i/>
          <w:noProof/>
          <w:lang w:val="es-ES"/>
        </w:rPr>
        <w:t>Nombre de la clase a la cual se está probando</w:t>
      </w:r>
      <w:r w:rsidR="00913FCA" w:rsidRPr="00D05432">
        <w:rPr>
          <w:rFonts w:ascii="Calibri Light" w:hAnsi="Calibri Light"/>
          <w:i/>
          <w:noProof/>
          <w:lang w:val="es-ES"/>
        </w:rPr>
        <w:t xml:space="preserve"> + Test</w:t>
      </w:r>
    </w:p>
    <w:p w14:paraId="0AB639E8" w14:textId="0BD83B39" w:rsidR="00D05432" w:rsidRDefault="00D05432" w:rsidP="00B9285A">
      <w:pPr>
        <w:jc w:val="both"/>
        <w:rPr>
          <w:rFonts w:ascii="Calibri Light" w:hAnsi="Calibri Light"/>
          <w:noProof/>
          <w:lang w:val="es-ES"/>
        </w:rPr>
      </w:pPr>
      <w:r>
        <w:rPr>
          <w:rFonts w:ascii="Calibri Light" w:hAnsi="Calibri Light"/>
          <w:noProof/>
          <w:lang w:val="es-ES"/>
        </w:rPr>
        <w:t>Ejemplo: GestorCampeonatoTest</w:t>
      </w:r>
    </w:p>
    <w:p w14:paraId="22A12D50" w14:textId="38B33E8E" w:rsidR="00913FCA" w:rsidRDefault="00913FCA" w:rsidP="00B9285A">
      <w:pPr>
        <w:jc w:val="both"/>
        <w:rPr>
          <w:rFonts w:ascii="Calibri Light" w:hAnsi="Calibri Light"/>
          <w:noProof/>
          <w:lang w:val="es-ES"/>
        </w:rPr>
      </w:pPr>
      <w:r>
        <w:rPr>
          <w:rFonts w:ascii="Calibri Light" w:hAnsi="Calibri Light"/>
          <w:noProof/>
          <w:lang w:val="es-ES"/>
        </w:rPr>
        <w:lastRenderedPageBreak/>
        <w:t xml:space="preserve">Los </w:t>
      </w:r>
      <w:r w:rsidR="00E70A4A">
        <w:rPr>
          <w:rFonts w:ascii="Calibri Light" w:hAnsi="Calibri Light"/>
          <w:noProof/>
          <w:lang w:val="es-ES"/>
        </w:rPr>
        <w:t>mé</w:t>
      </w:r>
      <w:r>
        <w:rPr>
          <w:rFonts w:ascii="Calibri Light" w:hAnsi="Calibri Light"/>
          <w:noProof/>
          <w:lang w:val="es-ES"/>
        </w:rPr>
        <w:t>todos de</w:t>
      </w:r>
      <w:r w:rsidR="00D05432">
        <w:rPr>
          <w:rFonts w:ascii="Calibri Light" w:hAnsi="Calibri Light"/>
          <w:noProof/>
          <w:lang w:val="es-ES"/>
        </w:rPr>
        <w:t xml:space="preserve"> </w:t>
      </w:r>
      <w:r>
        <w:rPr>
          <w:rFonts w:ascii="Calibri Light" w:hAnsi="Calibri Light"/>
          <w:noProof/>
          <w:lang w:val="es-ES"/>
        </w:rPr>
        <w:t>prueba deben tener un nombre significativo al escenario que se está probando</w:t>
      </w:r>
      <w:r w:rsidR="00D05432">
        <w:rPr>
          <w:rFonts w:ascii="Calibri Light" w:hAnsi="Calibri Light"/>
          <w:noProof/>
          <w:lang w:val="es-ES"/>
        </w:rPr>
        <w:t>.</w:t>
      </w:r>
      <w:r w:rsidR="00BF5B13">
        <w:rPr>
          <w:rFonts w:ascii="Calibri Light" w:hAnsi="Calibri Light"/>
          <w:noProof/>
          <w:lang w:val="es-ES"/>
        </w:rPr>
        <w:t xml:space="preserve"> Se debe escribi</w:t>
      </w:r>
      <w:r w:rsidR="00E70A4A">
        <w:rPr>
          <w:rFonts w:ascii="Calibri Light" w:hAnsi="Calibri Light"/>
          <w:noProof/>
          <w:lang w:val="es-ES"/>
        </w:rPr>
        <w:t>r al menos un Unit Test por historia de usuario.</w:t>
      </w:r>
    </w:p>
    <w:p w14:paraId="58F08DDF" w14:textId="77777777" w:rsidR="00FA4D5B" w:rsidRPr="00D05432" w:rsidRDefault="00FA4D5B" w:rsidP="00FA4D5B">
      <w:pPr>
        <w:pStyle w:val="Ttulo2"/>
        <w:rPr>
          <w:noProof/>
          <w:lang w:val="es-ES"/>
        </w:rPr>
      </w:pPr>
      <w:bookmarkStart w:id="7" w:name="_Toc389309928"/>
      <w:r w:rsidRPr="00D05432">
        <w:rPr>
          <w:noProof/>
          <w:lang w:val="es-ES"/>
        </w:rPr>
        <w:t>Tests Exploratorios</w:t>
      </w:r>
      <w:bookmarkEnd w:id="7"/>
    </w:p>
    <w:p w14:paraId="7AACE1AB" w14:textId="78794C76" w:rsidR="00FA4D5B" w:rsidRDefault="00FA4D5B" w:rsidP="00B9285A">
      <w:pPr>
        <w:jc w:val="both"/>
        <w:rPr>
          <w:rFonts w:ascii="Calibri Light" w:hAnsi="Calibri Light"/>
          <w:i/>
          <w:noProof/>
          <w:lang w:val="es-ES"/>
        </w:rPr>
      </w:pPr>
      <w:r>
        <w:rPr>
          <w:rFonts w:ascii="Calibri Light" w:hAnsi="Calibri Light"/>
          <w:noProof/>
          <w:lang w:val="es-ES"/>
        </w:rPr>
        <w:t xml:space="preserve">Los tests exploratorios se llevarán a cabo en base a un escenario específico, en donde se probarán las distintas posibles combinaciones y variaciones del mismo. Realizaremos al menos un test exploratorio por historia de usuario y asociado algún aspecto de gran valor para el cliente. </w:t>
      </w:r>
      <w:r w:rsidRPr="0060387A">
        <w:rPr>
          <w:rFonts w:ascii="Calibri Light" w:hAnsi="Calibri Light"/>
          <w:i/>
          <w:noProof/>
          <w:lang w:val="es-ES"/>
        </w:rPr>
        <w:t>(Ver anexo PLANILLA TEST EXPLORATORIO).</w:t>
      </w:r>
    </w:p>
    <w:p w14:paraId="10FEDFAD" w14:textId="77777777" w:rsidR="00FA4D5B" w:rsidRDefault="00FA4D5B" w:rsidP="00B9285A">
      <w:pPr>
        <w:jc w:val="both"/>
        <w:rPr>
          <w:rFonts w:ascii="Calibri Light" w:hAnsi="Calibri Light"/>
          <w:i/>
          <w:noProof/>
          <w:lang w:val="es-ES"/>
        </w:rPr>
      </w:pPr>
    </w:p>
    <w:p w14:paraId="375E01F3" w14:textId="77777777" w:rsidR="00FA4D5B" w:rsidRPr="00D05432" w:rsidRDefault="00FA4D5B" w:rsidP="00FA4D5B">
      <w:pPr>
        <w:pStyle w:val="Ttulo2"/>
        <w:rPr>
          <w:noProof/>
          <w:lang w:val="es-ES"/>
        </w:rPr>
      </w:pPr>
      <w:bookmarkStart w:id="8" w:name="_Toc389309929"/>
      <w:r w:rsidRPr="00D05432">
        <w:rPr>
          <w:noProof/>
          <w:lang w:val="es-ES"/>
        </w:rPr>
        <w:t>Tests de Regresión</w:t>
      </w:r>
      <w:bookmarkEnd w:id="8"/>
    </w:p>
    <w:p w14:paraId="2C7D98BA" w14:textId="77777777" w:rsidR="00FA4D5B" w:rsidRDefault="00FA4D5B" w:rsidP="00FA4D5B">
      <w:pPr>
        <w:jc w:val="both"/>
        <w:rPr>
          <w:rFonts w:ascii="Calibri Light" w:hAnsi="Calibri Light"/>
          <w:noProof/>
          <w:lang w:val="es-ES"/>
        </w:rPr>
      </w:pPr>
      <w:r w:rsidRPr="00311A91">
        <w:rPr>
          <w:rFonts w:ascii="Calibri Light" w:hAnsi="Calibri Light"/>
          <w:noProof/>
          <w:lang w:val="es-ES"/>
        </w:rPr>
        <w:t>Cada dos sprint</w:t>
      </w:r>
      <w:r>
        <w:rPr>
          <w:rFonts w:ascii="Calibri Light" w:hAnsi="Calibri Light"/>
          <w:noProof/>
          <w:lang w:val="es-ES"/>
        </w:rPr>
        <w:t>s</w:t>
      </w:r>
      <w:r w:rsidRPr="00311A91">
        <w:rPr>
          <w:rFonts w:ascii="Calibri Light" w:hAnsi="Calibri Light"/>
          <w:noProof/>
          <w:lang w:val="es-ES"/>
        </w:rPr>
        <w:t>, se llevará a cabo la realización un ciclo de vida completo, donde se probarán todos los casos de prueba de los sprints anteriores</w:t>
      </w:r>
      <w:r>
        <w:rPr>
          <w:rFonts w:ascii="Calibri Light" w:hAnsi="Calibri Light"/>
          <w:noProof/>
          <w:lang w:val="es-ES"/>
        </w:rPr>
        <w:t>, es decir, se probará la funcionalidad completa hasta ese entonces</w:t>
      </w:r>
      <w:r w:rsidRPr="00311A91">
        <w:rPr>
          <w:rFonts w:ascii="Calibri Light" w:hAnsi="Calibri Light"/>
          <w:noProof/>
          <w:lang w:val="es-ES"/>
        </w:rPr>
        <w:t>.</w:t>
      </w:r>
      <w:r>
        <w:rPr>
          <w:rFonts w:ascii="Calibri Light" w:hAnsi="Calibri Light"/>
          <w:noProof/>
          <w:lang w:val="es-ES"/>
        </w:rPr>
        <w:t xml:space="preserve"> La idea es llevar a cabo la realización de una verificación total de la nueva y última versión del sistema, a fin de prevenir la introducción de nuevos defectos al intentar solucionar los detectados. Es decir que, muchas veces cuando encontramos errores, al corregirlos se producen nuevos defectos en otras partes del sistema. De esta manera con estos test de regresión, podremos probar todos las historias de usuarios de los sprints anterior para evitar que impacten negativamente la corrección de nuevos errores.</w:t>
      </w:r>
    </w:p>
    <w:p w14:paraId="713FCB0F" w14:textId="1CD7BA7B" w:rsidR="00FA4D5B" w:rsidRDefault="00FA4D5B" w:rsidP="00B9285A">
      <w:pPr>
        <w:jc w:val="both"/>
        <w:rPr>
          <w:rFonts w:ascii="Calibri Light" w:hAnsi="Calibri Light"/>
          <w:i/>
          <w:noProof/>
          <w:lang w:val="es-ES"/>
        </w:rPr>
      </w:pPr>
      <w:r>
        <w:rPr>
          <w:rFonts w:ascii="Calibri Light" w:hAnsi="Calibri Light"/>
          <w:noProof/>
          <w:lang w:val="es-ES"/>
        </w:rPr>
        <w:t>Los tests de regresión constituyen una e</w:t>
      </w:r>
      <w:r w:rsidRPr="0046110B">
        <w:rPr>
          <w:rFonts w:ascii="Calibri Light" w:hAnsi="Calibri Light"/>
          <w:noProof/>
          <w:lang w:val="es-ES"/>
        </w:rPr>
        <w:t>strategia de pruebas que implica la repetición total de casos de prueba diseñados para una aplicación, a medida que se avanza e</w:t>
      </w:r>
      <w:r>
        <w:rPr>
          <w:rFonts w:ascii="Calibri Light" w:hAnsi="Calibri Light"/>
          <w:noProof/>
          <w:lang w:val="es-ES"/>
        </w:rPr>
        <w:t xml:space="preserve">n la prueba de nuevos módulos. </w:t>
      </w:r>
      <w:r w:rsidRPr="0046110B">
        <w:rPr>
          <w:rFonts w:ascii="Calibri Light" w:hAnsi="Calibri Light"/>
          <w:noProof/>
          <w:lang w:val="es-ES"/>
        </w:rPr>
        <w:t>La estrategia implica el reconocimiento de que, la corrección de errores detectados en una aplicación puede conllevar la aparición de errores de modo indirecto y en áreas supuestamente libres de errores</w:t>
      </w:r>
      <w:r>
        <w:rPr>
          <w:rFonts w:ascii="Calibri Light" w:hAnsi="Calibri Light"/>
          <w:noProof/>
          <w:lang w:val="es-ES"/>
        </w:rPr>
        <w:t>.</w:t>
      </w:r>
    </w:p>
    <w:p w14:paraId="6077369D" w14:textId="77777777" w:rsidR="00FA4D5B" w:rsidRDefault="00FA4D5B" w:rsidP="00B9285A">
      <w:pPr>
        <w:jc w:val="both"/>
        <w:rPr>
          <w:rFonts w:ascii="Calibri Light" w:hAnsi="Calibri Light"/>
          <w:noProof/>
          <w:lang w:val="es-ES"/>
        </w:rPr>
      </w:pPr>
    </w:p>
    <w:p w14:paraId="658D97E4" w14:textId="63F7EF1A" w:rsidR="008D03A1" w:rsidRPr="00D05432" w:rsidRDefault="008D03A1" w:rsidP="0054782F">
      <w:pPr>
        <w:pStyle w:val="Ttulo2"/>
        <w:rPr>
          <w:noProof/>
          <w:lang w:val="es-ES"/>
        </w:rPr>
      </w:pPr>
      <w:bookmarkStart w:id="9" w:name="_Toc389309930"/>
      <w:r w:rsidRPr="00D05432">
        <w:rPr>
          <w:noProof/>
          <w:lang w:val="es-ES"/>
        </w:rPr>
        <w:t>Revisiones de Código</w:t>
      </w:r>
      <w:bookmarkEnd w:id="9"/>
    </w:p>
    <w:p w14:paraId="73665C0B" w14:textId="67CD8507" w:rsidR="007B5DAD" w:rsidRDefault="00560F6D" w:rsidP="00B9285A">
      <w:pPr>
        <w:jc w:val="both"/>
        <w:rPr>
          <w:rFonts w:ascii="Calibri Light" w:hAnsi="Calibri Light"/>
          <w:noProof/>
          <w:lang w:val="es-ES"/>
        </w:rPr>
      </w:pPr>
      <w:r>
        <w:rPr>
          <w:rFonts w:ascii="Calibri Light" w:hAnsi="Calibri Light"/>
          <w:noProof/>
          <w:lang w:val="es-ES"/>
        </w:rPr>
        <w:t>Se</w:t>
      </w:r>
      <w:r w:rsidR="007B5DAD">
        <w:rPr>
          <w:rFonts w:ascii="Calibri Light" w:hAnsi="Calibri Light"/>
          <w:noProof/>
          <w:lang w:val="es-ES"/>
        </w:rPr>
        <w:t xml:space="preserve"> podrán pedir revisiones de código por parte de los desarrolladores en cualquier momento del Sprint. El desarrollador puede solicitarla para revisar un método en particular, una parte del código o todo el código asociado a una historia de usuario. La precondición radica en que el código pendiente de revisión esté compilado y que funcione a nivel de lógica. </w:t>
      </w:r>
    </w:p>
    <w:p w14:paraId="52753FFF" w14:textId="049D0D6F" w:rsidR="007B5DAD" w:rsidRDefault="007B5DAD" w:rsidP="00B9285A">
      <w:pPr>
        <w:jc w:val="both"/>
        <w:rPr>
          <w:rFonts w:ascii="Calibri Light" w:hAnsi="Calibri Light"/>
          <w:noProof/>
          <w:lang w:val="es-ES"/>
        </w:rPr>
      </w:pPr>
      <w:r>
        <w:rPr>
          <w:rFonts w:ascii="Calibri Light" w:hAnsi="Calibri Light"/>
          <w:noProof/>
          <w:lang w:val="es-ES"/>
        </w:rPr>
        <w:t>La revisión de código se realiza teniendo en cuenta las reglas de nombrado previamente definidas</w:t>
      </w:r>
      <w:r w:rsidR="008D03A1">
        <w:rPr>
          <w:rFonts w:ascii="Calibri Light" w:hAnsi="Calibri Light"/>
          <w:noProof/>
          <w:lang w:val="es-ES"/>
        </w:rPr>
        <w:t xml:space="preserve"> por el equipo</w:t>
      </w:r>
      <w:r>
        <w:rPr>
          <w:rFonts w:ascii="Calibri Light" w:hAnsi="Calibri Light"/>
          <w:noProof/>
          <w:lang w:val="es-ES"/>
        </w:rPr>
        <w:t xml:space="preserve"> y con buenas prácticas de codificación, que el código sea eficiente y legible, </w:t>
      </w:r>
      <w:r w:rsidR="008D03A1">
        <w:rPr>
          <w:rFonts w:ascii="Calibri Light" w:hAnsi="Calibri Light"/>
          <w:noProof/>
          <w:lang w:val="es-ES"/>
        </w:rPr>
        <w:t xml:space="preserve">y </w:t>
      </w:r>
      <w:r>
        <w:rPr>
          <w:rFonts w:ascii="Calibri Light" w:hAnsi="Calibri Light"/>
          <w:noProof/>
          <w:lang w:val="es-ES"/>
        </w:rPr>
        <w:t xml:space="preserve">que esté comentado. Cada método debe estar comentado con una breve descripción, indicando los parámetros que recibe y lo que retorna. </w:t>
      </w:r>
      <w:r w:rsidR="00E52671">
        <w:rPr>
          <w:rFonts w:ascii="Calibri Light" w:hAnsi="Calibri Light"/>
          <w:noProof/>
          <w:lang w:val="es-ES"/>
        </w:rPr>
        <w:t>Además se tendrá en cuenta que la implementación sea acorde a los modelos de diseño que se hayan planteado.</w:t>
      </w:r>
    </w:p>
    <w:p w14:paraId="4FC85890" w14:textId="6BFB61F4" w:rsidR="007B5DAD" w:rsidRDefault="00412D92" w:rsidP="00B9285A">
      <w:pPr>
        <w:jc w:val="both"/>
        <w:rPr>
          <w:rFonts w:ascii="Calibri Light" w:hAnsi="Calibri Light"/>
          <w:i/>
          <w:noProof/>
          <w:lang w:val="es-ES"/>
        </w:rPr>
      </w:pPr>
      <w:r>
        <w:rPr>
          <w:rFonts w:ascii="Calibri Light" w:hAnsi="Calibri Light"/>
          <w:noProof/>
          <w:lang w:val="es-ES"/>
        </w:rPr>
        <w:t>Se utilizarán plan</w:t>
      </w:r>
      <w:r w:rsidR="007B5DAD">
        <w:rPr>
          <w:rFonts w:ascii="Calibri Light" w:hAnsi="Calibri Light"/>
          <w:noProof/>
          <w:lang w:val="es-ES"/>
        </w:rPr>
        <w:t xml:space="preserve">illas para llevar a cabo la revisión de código. En donde se indica la </w:t>
      </w:r>
      <w:r w:rsidR="007B5DAD" w:rsidRPr="00BF5B13">
        <w:rPr>
          <w:rFonts w:ascii="Calibri Light" w:hAnsi="Calibri Light"/>
          <w:i/>
          <w:noProof/>
          <w:color w:val="4A7B29" w:themeColor="accent2" w:themeShade="BF"/>
          <w:lang w:val="es-ES"/>
        </w:rPr>
        <w:t>fecha</w:t>
      </w:r>
      <w:r w:rsidR="007B5DAD">
        <w:rPr>
          <w:rFonts w:ascii="Calibri Light" w:hAnsi="Calibri Light"/>
          <w:noProof/>
          <w:lang w:val="es-ES"/>
        </w:rPr>
        <w:t xml:space="preserve"> en la cuál se realizó la revisión, el </w:t>
      </w:r>
      <w:r w:rsidR="007B5DAD" w:rsidRPr="00BF5B13">
        <w:rPr>
          <w:rFonts w:ascii="Calibri Light" w:hAnsi="Calibri Light"/>
          <w:i/>
          <w:noProof/>
          <w:color w:val="4A7B29" w:themeColor="accent2" w:themeShade="BF"/>
          <w:lang w:val="es-ES"/>
        </w:rPr>
        <w:t>autor del código</w:t>
      </w:r>
      <w:r w:rsidR="007B5DAD">
        <w:rPr>
          <w:rFonts w:ascii="Calibri Light" w:hAnsi="Calibri Light"/>
          <w:noProof/>
          <w:lang w:val="es-ES"/>
        </w:rPr>
        <w:t xml:space="preserve">, los </w:t>
      </w:r>
      <w:r w:rsidR="007B5DAD" w:rsidRPr="00BF5B13">
        <w:rPr>
          <w:rFonts w:ascii="Calibri Light" w:hAnsi="Calibri Light"/>
          <w:i/>
          <w:noProof/>
          <w:color w:val="4A7B29" w:themeColor="accent2" w:themeShade="BF"/>
          <w:lang w:val="es-ES"/>
        </w:rPr>
        <w:t>revisores</w:t>
      </w:r>
      <w:r w:rsidR="007B5DAD">
        <w:rPr>
          <w:rFonts w:ascii="Calibri Light" w:hAnsi="Calibri Light"/>
          <w:noProof/>
          <w:lang w:val="es-ES"/>
        </w:rPr>
        <w:t xml:space="preserve">, el </w:t>
      </w:r>
      <w:r w:rsidR="007B5DAD" w:rsidRPr="00BF5B13">
        <w:rPr>
          <w:rFonts w:ascii="Calibri Light" w:hAnsi="Calibri Light"/>
          <w:i/>
          <w:noProof/>
          <w:color w:val="4A7B29" w:themeColor="accent2" w:themeShade="BF"/>
          <w:lang w:val="es-ES"/>
        </w:rPr>
        <w:t>alcance de la revisión.</w:t>
      </w:r>
      <w:r w:rsidR="007B5DAD">
        <w:rPr>
          <w:rFonts w:ascii="Calibri Light" w:hAnsi="Calibri Light"/>
          <w:noProof/>
          <w:lang w:val="es-ES"/>
        </w:rPr>
        <w:t xml:space="preserve"> Se especificarán los hallazgos encontrados producto de esa revisión, indicando el </w:t>
      </w:r>
      <w:r w:rsidR="007B5DAD" w:rsidRPr="00BF5B13">
        <w:rPr>
          <w:rFonts w:ascii="Calibri Light" w:hAnsi="Calibri Light"/>
          <w:i/>
          <w:noProof/>
          <w:color w:val="4A7B29" w:themeColor="accent2" w:themeShade="BF"/>
          <w:lang w:val="es-ES"/>
        </w:rPr>
        <w:t>número de hallazgo encontrado</w:t>
      </w:r>
      <w:r w:rsidR="007B5DAD">
        <w:rPr>
          <w:rFonts w:ascii="Calibri Light" w:hAnsi="Calibri Light"/>
          <w:noProof/>
          <w:lang w:val="es-ES"/>
        </w:rPr>
        <w:t xml:space="preserve">, una </w:t>
      </w:r>
      <w:r w:rsidR="007B5DAD" w:rsidRPr="00BF5B13">
        <w:rPr>
          <w:rFonts w:ascii="Calibri Light" w:hAnsi="Calibri Light"/>
          <w:i/>
          <w:noProof/>
          <w:color w:val="4A7B29" w:themeColor="accent2" w:themeShade="BF"/>
          <w:lang w:val="es-ES"/>
        </w:rPr>
        <w:t>breve descripción</w:t>
      </w:r>
      <w:r w:rsidR="007B5DAD">
        <w:rPr>
          <w:rFonts w:ascii="Calibri Light" w:hAnsi="Calibri Light"/>
          <w:noProof/>
          <w:lang w:val="es-ES"/>
        </w:rPr>
        <w:t xml:space="preserve">, </w:t>
      </w:r>
      <w:r w:rsidR="007B5DAD" w:rsidRPr="00BF5B13">
        <w:rPr>
          <w:rFonts w:ascii="Calibri Light" w:hAnsi="Calibri Light"/>
          <w:i/>
          <w:noProof/>
          <w:color w:val="4A7B29" w:themeColor="accent2" w:themeShade="BF"/>
          <w:lang w:val="es-ES"/>
        </w:rPr>
        <w:t>severidad</w:t>
      </w:r>
      <w:r w:rsidR="007B5DAD">
        <w:rPr>
          <w:rFonts w:ascii="Calibri Light" w:hAnsi="Calibri Light"/>
          <w:noProof/>
          <w:lang w:val="es-ES"/>
        </w:rPr>
        <w:t xml:space="preserve"> (Mayor – Menor – Cosmético), y la </w:t>
      </w:r>
      <w:r w:rsidR="007B5DAD" w:rsidRPr="00BF5B13">
        <w:rPr>
          <w:rFonts w:ascii="Calibri Light" w:hAnsi="Calibri Light"/>
          <w:i/>
          <w:noProof/>
          <w:color w:val="4A7B29" w:themeColor="accent2" w:themeShade="BF"/>
          <w:lang w:val="es-ES"/>
        </w:rPr>
        <w:t>versión del código revisada</w:t>
      </w:r>
      <w:r w:rsidR="007B5DAD">
        <w:rPr>
          <w:rFonts w:ascii="Calibri Light" w:hAnsi="Calibri Light"/>
          <w:noProof/>
          <w:lang w:val="es-ES"/>
        </w:rPr>
        <w:t>.</w:t>
      </w:r>
      <w:r w:rsidR="00E52671">
        <w:rPr>
          <w:rFonts w:ascii="Calibri Light" w:hAnsi="Calibri Light"/>
          <w:noProof/>
          <w:lang w:val="es-ES"/>
        </w:rPr>
        <w:t xml:space="preserve"> </w:t>
      </w:r>
      <w:r w:rsidR="00913FCA" w:rsidRPr="00913FCA">
        <w:rPr>
          <w:rFonts w:ascii="Calibri Light" w:hAnsi="Calibri Light"/>
          <w:i/>
          <w:noProof/>
          <w:lang w:val="es-ES"/>
        </w:rPr>
        <w:t>(ver en Anexo PLANILLA PARA REVISIÓN DE CÓDIGO)</w:t>
      </w:r>
    </w:p>
    <w:p w14:paraId="5F97D6DB" w14:textId="6DF089DC" w:rsidR="00E70A4A" w:rsidRPr="0054782F" w:rsidRDefault="00E70A4A" w:rsidP="00B9285A">
      <w:pPr>
        <w:jc w:val="both"/>
        <w:rPr>
          <w:rFonts w:ascii="Calibri Light" w:hAnsi="Calibri Light"/>
          <w:noProof/>
          <w:color w:val="4A7B29" w:themeColor="text2" w:themeShade="BF"/>
          <w:lang w:val="es-ES"/>
        </w:rPr>
      </w:pPr>
      <w:r w:rsidRPr="0054782F">
        <w:rPr>
          <w:rFonts w:ascii="Calibri Light" w:hAnsi="Calibri Light"/>
          <w:b/>
          <w:noProof/>
          <w:color w:val="4A7B29" w:themeColor="text2" w:themeShade="BF"/>
          <w:lang w:val="es-ES"/>
        </w:rPr>
        <w:lastRenderedPageBreak/>
        <w:t>Forma de Pedir Revisión</w:t>
      </w:r>
      <w:r w:rsidRPr="0054782F">
        <w:rPr>
          <w:rFonts w:ascii="Calibri Light" w:hAnsi="Calibri Light"/>
          <w:noProof/>
          <w:color w:val="4A7B29" w:themeColor="text2" w:themeShade="BF"/>
          <w:lang w:val="es-ES"/>
        </w:rPr>
        <w:t>:</w:t>
      </w:r>
    </w:p>
    <w:p w14:paraId="200BA1A1" w14:textId="77E4652F" w:rsidR="00E70A4A" w:rsidRDefault="00E70A4A" w:rsidP="00B9285A">
      <w:pPr>
        <w:jc w:val="both"/>
        <w:rPr>
          <w:rFonts w:ascii="Calibri Light" w:hAnsi="Calibri Light"/>
          <w:noProof/>
          <w:lang w:val="es-ES"/>
        </w:rPr>
      </w:pPr>
      <w:r>
        <w:rPr>
          <w:rFonts w:ascii="Calibri Light" w:hAnsi="Calibri Light"/>
          <w:noProof/>
          <w:lang w:val="es-ES"/>
        </w:rPr>
        <w:t xml:space="preserve">Cuando un desarrollador desea pedir una revisión de su código, debe generar una planilla de revisión indicando en ella el autor y el alcance de la revisión. Será subida al SVN, de modo que se enviará </w:t>
      </w:r>
      <w:r w:rsidR="0054782F">
        <w:rPr>
          <w:rFonts w:ascii="Calibri Light" w:hAnsi="Calibri Light"/>
          <w:noProof/>
          <w:lang w:val="es-ES"/>
        </w:rPr>
        <w:t xml:space="preserve">un mail a todos los integrantes del equipo. El revisor o revisores designados para ese sprint </w:t>
      </w:r>
      <w:r w:rsidR="006E1A35">
        <w:rPr>
          <w:rFonts w:ascii="Calibri Light" w:hAnsi="Calibri Light"/>
          <w:noProof/>
          <w:lang w:val="es-ES"/>
        </w:rPr>
        <w:t>serán los encargados de realizar la revisión y completar la planilla. Una vez realizada la revisión, debe ser actualizada la planilla en el SVN y el revisor tiene la obligación de avisar al autor del código que la revisión fue realizada. El revisor nunca puede ser el autor en una misma revisión.</w:t>
      </w:r>
    </w:p>
    <w:p w14:paraId="7416A6DC" w14:textId="77777777" w:rsidR="00FA4D5B" w:rsidRDefault="00FA4D5B" w:rsidP="00B9285A">
      <w:pPr>
        <w:jc w:val="both"/>
        <w:rPr>
          <w:rFonts w:ascii="Calibri Light" w:hAnsi="Calibri Light"/>
          <w:noProof/>
          <w:lang w:val="es-ES"/>
        </w:rPr>
      </w:pPr>
    </w:p>
    <w:p w14:paraId="7F5A1726" w14:textId="29C2750D" w:rsidR="0063390B" w:rsidRDefault="0063390B" w:rsidP="0063390B">
      <w:pPr>
        <w:pStyle w:val="Ttulo2"/>
        <w:rPr>
          <w:noProof/>
          <w:lang w:val="es-ES"/>
        </w:rPr>
      </w:pPr>
      <w:bookmarkStart w:id="10" w:name="_Toc389309931"/>
      <w:r>
        <w:rPr>
          <w:noProof/>
          <w:lang w:val="es-ES"/>
        </w:rPr>
        <w:t>Revisión de Base de Datos</w:t>
      </w:r>
      <w:bookmarkEnd w:id="10"/>
    </w:p>
    <w:p w14:paraId="7005CE26" w14:textId="7D9DF02B" w:rsidR="0063390B" w:rsidRDefault="0063390B" w:rsidP="0063390B">
      <w:pPr>
        <w:jc w:val="both"/>
        <w:rPr>
          <w:rFonts w:ascii="Calibri Light" w:hAnsi="Calibri Light"/>
          <w:noProof/>
          <w:lang w:val="es-ES"/>
        </w:rPr>
      </w:pPr>
      <w:r w:rsidRPr="0063390B">
        <w:rPr>
          <w:rFonts w:ascii="Calibri Light" w:hAnsi="Calibri Light"/>
          <w:noProof/>
          <w:lang w:val="es-ES"/>
        </w:rPr>
        <w:t>Se realizar</w:t>
      </w:r>
      <w:r w:rsidR="00BF5B13">
        <w:rPr>
          <w:rFonts w:ascii="Calibri Light" w:hAnsi="Calibri Light"/>
          <w:noProof/>
          <w:lang w:val="es-ES"/>
        </w:rPr>
        <w:t xml:space="preserve">án revisiones de la base de datos </w:t>
      </w:r>
      <w:r w:rsidR="00FA2356">
        <w:rPr>
          <w:rFonts w:ascii="Calibri Light" w:hAnsi="Calibri Light"/>
          <w:noProof/>
          <w:lang w:val="es-ES"/>
        </w:rPr>
        <w:t xml:space="preserve">por </w:t>
      </w:r>
      <w:r w:rsidRPr="0063390B">
        <w:rPr>
          <w:rFonts w:ascii="Calibri Light" w:hAnsi="Calibri Light"/>
          <w:noProof/>
          <w:lang w:val="es-ES"/>
        </w:rPr>
        <w:t>cada</w:t>
      </w:r>
      <w:r w:rsidR="00BF5B13">
        <w:rPr>
          <w:rFonts w:ascii="Calibri Light" w:hAnsi="Calibri Light"/>
          <w:noProof/>
          <w:lang w:val="es-ES"/>
        </w:rPr>
        <w:t xml:space="preserve"> modificación que se lleve a cabo. Las mismas se realizarán con el fin de verificar si </w:t>
      </w:r>
      <w:r w:rsidRPr="0063390B">
        <w:rPr>
          <w:rFonts w:ascii="Calibri Light" w:hAnsi="Calibri Light"/>
          <w:noProof/>
          <w:lang w:val="es-ES"/>
        </w:rPr>
        <w:t>cumple con las reglas de nombrado definidas en el</w:t>
      </w:r>
      <w:r>
        <w:rPr>
          <w:rFonts w:ascii="Calibri Light" w:hAnsi="Calibri Light"/>
          <w:noProof/>
          <w:lang w:val="es-ES"/>
        </w:rPr>
        <w:t xml:space="preserve">  </w:t>
      </w:r>
      <w:r w:rsidR="00FA2356">
        <w:rPr>
          <w:rFonts w:ascii="Calibri Light" w:hAnsi="Calibri Light"/>
          <w:noProof/>
          <w:lang w:val="es-ES"/>
        </w:rPr>
        <w:t>documento Reglas de Nombrado (ubicado en</w:t>
      </w:r>
      <w:r w:rsidR="00FA2356" w:rsidRPr="00FA2356">
        <w:rPr>
          <w:rFonts w:ascii="Calibri Light" w:hAnsi="Calibri Light"/>
          <w:i/>
          <w:noProof/>
          <w:lang w:val="es-ES"/>
        </w:rPr>
        <w:t xml:space="preserve"> \trunk\Documentacion\Documentos de Consulta</w:t>
      </w:r>
      <w:r w:rsidR="00BF5B13">
        <w:rPr>
          <w:rFonts w:ascii="Calibri Light" w:hAnsi="Calibri Light"/>
          <w:i/>
          <w:noProof/>
          <w:lang w:val="es-ES"/>
        </w:rPr>
        <w:t xml:space="preserve">), </w:t>
      </w:r>
      <w:r w:rsidR="00BF5B13" w:rsidRPr="00BF5B13">
        <w:rPr>
          <w:rFonts w:ascii="Calibri Light" w:hAnsi="Calibri Light"/>
          <w:noProof/>
          <w:lang w:val="es-ES"/>
        </w:rPr>
        <w:t>con la normalización correcta y con el diagrama de relación definido.</w:t>
      </w:r>
    </w:p>
    <w:p w14:paraId="7E4762ED" w14:textId="561D5B0D" w:rsidR="00FA2356" w:rsidRDefault="00FA2356" w:rsidP="0063390B">
      <w:pPr>
        <w:jc w:val="both"/>
        <w:rPr>
          <w:rFonts w:ascii="Calibri Light" w:hAnsi="Calibri Light"/>
          <w:noProof/>
          <w:lang w:val="es-ES"/>
        </w:rPr>
      </w:pPr>
      <w:r>
        <w:rPr>
          <w:rFonts w:ascii="Calibri Light" w:hAnsi="Calibri Light"/>
          <w:noProof/>
          <w:lang w:val="es-ES"/>
        </w:rPr>
        <w:t>La revisión será informal, es decir, no necesariamente</w:t>
      </w:r>
      <w:r w:rsidR="0060387A">
        <w:rPr>
          <w:rFonts w:ascii="Calibri Light" w:hAnsi="Calibri Light"/>
          <w:noProof/>
          <w:lang w:val="es-ES"/>
        </w:rPr>
        <w:t xml:space="preserve"> se</w:t>
      </w:r>
      <w:r>
        <w:rPr>
          <w:rFonts w:ascii="Calibri Light" w:hAnsi="Calibri Light"/>
          <w:noProof/>
          <w:lang w:val="es-ES"/>
        </w:rPr>
        <w:t xml:space="preserve"> debe</w:t>
      </w:r>
      <w:r w:rsidR="0060387A">
        <w:rPr>
          <w:rFonts w:ascii="Calibri Light" w:hAnsi="Calibri Light"/>
          <w:noProof/>
          <w:lang w:val="es-ES"/>
        </w:rPr>
        <w:t>rá</w:t>
      </w:r>
      <w:r>
        <w:rPr>
          <w:rFonts w:ascii="Calibri Light" w:hAnsi="Calibri Light"/>
          <w:noProof/>
          <w:lang w:val="es-ES"/>
        </w:rPr>
        <w:t xml:space="preserve"> dejar un registro de </w:t>
      </w:r>
      <w:r w:rsidR="0060387A">
        <w:rPr>
          <w:rFonts w:ascii="Calibri Light" w:hAnsi="Calibri Light"/>
          <w:noProof/>
          <w:lang w:val="es-ES"/>
        </w:rPr>
        <w:t>la misma</w:t>
      </w:r>
      <w:r w:rsidR="005433FF">
        <w:rPr>
          <w:rFonts w:ascii="Calibri Light" w:hAnsi="Calibri Light"/>
          <w:noProof/>
          <w:lang w:val="es-ES"/>
        </w:rPr>
        <w:t>. Queda a consideración del revisor, si desea registrar en un documento los hallazgos encontrados. Será su responsabilidad informarle al autor de las modificaciones de los hallazgos encontrados.</w:t>
      </w:r>
    </w:p>
    <w:p w14:paraId="2A37DE05" w14:textId="77777777" w:rsidR="00927765" w:rsidRDefault="00927765" w:rsidP="00B9285A">
      <w:pPr>
        <w:jc w:val="both"/>
        <w:rPr>
          <w:rFonts w:ascii="Calibri Light" w:hAnsi="Calibri Light"/>
          <w:noProof/>
          <w:lang w:val="es-ES"/>
        </w:rPr>
      </w:pPr>
    </w:p>
    <w:p w14:paraId="2718B40C" w14:textId="0B72ECED" w:rsidR="00DC36D7" w:rsidRDefault="00DC36D7" w:rsidP="00B9285A">
      <w:pPr>
        <w:pStyle w:val="Ttulo1"/>
        <w:jc w:val="both"/>
        <w:rPr>
          <w:noProof/>
          <w:lang w:val="es-ES"/>
        </w:rPr>
      </w:pPr>
      <w:bookmarkStart w:id="11" w:name="_Toc389309932"/>
      <w:r>
        <w:rPr>
          <w:noProof/>
          <w:lang w:val="es-ES"/>
        </w:rPr>
        <w:t>Responsable de Testing</w:t>
      </w:r>
      <w:bookmarkEnd w:id="11"/>
    </w:p>
    <w:p w14:paraId="39F49577" w14:textId="3F3ADBDD" w:rsidR="00EF387D" w:rsidRDefault="00DC36D7" w:rsidP="00B9285A">
      <w:pPr>
        <w:jc w:val="both"/>
        <w:rPr>
          <w:rFonts w:ascii="Calibri Light" w:hAnsi="Calibri Light"/>
          <w:noProof/>
          <w:lang w:val="es-ES"/>
        </w:rPr>
      </w:pPr>
      <w:r>
        <w:rPr>
          <w:rFonts w:ascii="Calibri Light" w:hAnsi="Calibri Light"/>
          <w:noProof/>
          <w:lang w:val="es-ES"/>
        </w:rPr>
        <w:t>Durante cada Sprint, todo el equipo es responsable de</w:t>
      </w:r>
      <w:r w:rsidR="0060387A">
        <w:rPr>
          <w:rFonts w:ascii="Calibri Light" w:hAnsi="Calibri Light"/>
          <w:noProof/>
          <w:lang w:val="es-ES"/>
        </w:rPr>
        <w:t>l</w:t>
      </w:r>
      <w:r>
        <w:rPr>
          <w:rFonts w:ascii="Calibri Light" w:hAnsi="Calibri Light"/>
          <w:noProof/>
          <w:lang w:val="es-ES"/>
        </w:rPr>
        <w:t xml:space="preserve"> Testing</w:t>
      </w:r>
      <w:r w:rsidR="008120FC">
        <w:rPr>
          <w:rFonts w:ascii="Calibri Light" w:hAnsi="Calibri Light"/>
          <w:noProof/>
          <w:lang w:val="es-ES"/>
        </w:rPr>
        <w:t xml:space="preserve">, cubriendo los </w:t>
      </w:r>
      <w:r w:rsidR="00EF387D">
        <w:rPr>
          <w:rFonts w:ascii="Calibri Light" w:hAnsi="Calibri Light"/>
          <w:noProof/>
          <w:lang w:val="es-ES"/>
        </w:rPr>
        <w:t xml:space="preserve">distintos roles: </w:t>
      </w:r>
    </w:p>
    <w:p w14:paraId="40981B74" w14:textId="52BD4639" w:rsidR="00EF387D" w:rsidRPr="0063390B" w:rsidRDefault="00EF387D" w:rsidP="0063390B">
      <w:pPr>
        <w:jc w:val="both"/>
        <w:rPr>
          <w:rFonts w:ascii="Calibri Light" w:hAnsi="Calibri Light"/>
          <w:noProof/>
          <w:lang w:val="es-ES"/>
        </w:rPr>
      </w:pPr>
      <w:r w:rsidRPr="0060387A">
        <w:rPr>
          <w:rFonts w:ascii="Calibri Light" w:hAnsi="Calibri Light"/>
          <w:i/>
          <w:noProof/>
          <w:lang w:val="es-ES"/>
        </w:rPr>
        <w:t>Tester:</w:t>
      </w:r>
      <w:r w:rsidRPr="0063390B">
        <w:rPr>
          <w:rFonts w:ascii="Calibri Light" w:hAnsi="Calibri Light"/>
          <w:noProof/>
          <w:lang w:val="es-ES"/>
        </w:rPr>
        <w:t xml:space="preserve"> Será el responsable de definir </w:t>
      </w:r>
      <w:r w:rsidR="0060387A">
        <w:rPr>
          <w:rFonts w:ascii="Calibri Light" w:hAnsi="Calibri Light"/>
          <w:noProof/>
          <w:lang w:val="es-ES"/>
        </w:rPr>
        <w:t>y ejecutar</w:t>
      </w:r>
      <w:r w:rsidR="0063390B" w:rsidRPr="0063390B">
        <w:rPr>
          <w:rFonts w:ascii="Calibri Light" w:hAnsi="Calibri Light"/>
          <w:noProof/>
          <w:lang w:val="es-ES"/>
        </w:rPr>
        <w:t xml:space="preserve"> los </w:t>
      </w:r>
      <w:r w:rsidR="0060387A">
        <w:rPr>
          <w:rFonts w:ascii="Calibri Light" w:hAnsi="Calibri Light"/>
          <w:noProof/>
          <w:lang w:val="es-ES"/>
        </w:rPr>
        <w:t xml:space="preserve">distintos </w:t>
      </w:r>
      <w:r w:rsidR="0063390B" w:rsidRPr="0063390B">
        <w:rPr>
          <w:rFonts w:ascii="Calibri Light" w:hAnsi="Calibri Light"/>
          <w:noProof/>
          <w:lang w:val="es-ES"/>
        </w:rPr>
        <w:t>Casos de Prueba, realizar los Test de Regresión y al menos un test exploratorio por historia de usuario.</w:t>
      </w:r>
    </w:p>
    <w:p w14:paraId="44457F68" w14:textId="423BDCBD" w:rsidR="0063390B" w:rsidRPr="0063390B" w:rsidRDefault="0063390B" w:rsidP="0063390B">
      <w:pPr>
        <w:jc w:val="both"/>
        <w:rPr>
          <w:rFonts w:ascii="Calibri Light" w:hAnsi="Calibri Light"/>
          <w:noProof/>
          <w:lang w:val="es-ES"/>
        </w:rPr>
      </w:pPr>
      <w:r w:rsidRPr="0060387A">
        <w:rPr>
          <w:rFonts w:ascii="Calibri Light" w:hAnsi="Calibri Light"/>
          <w:i/>
          <w:noProof/>
          <w:lang w:val="es-ES"/>
        </w:rPr>
        <w:t>Revisor:</w:t>
      </w:r>
      <w:r w:rsidR="0060387A">
        <w:rPr>
          <w:rFonts w:ascii="Calibri Light" w:hAnsi="Calibri Light"/>
          <w:noProof/>
          <w:lang w:val="es-ES"/>
        </w:rPr>
        <w:t xml:space="preserve"> </w:t>
      </w:r>
      <w:r w:rsidRPr="0063390B">
        <w:rPr>
          <w:rFonts w:ascii="Calibri Light" w:hAnsi="Calibri Light"/>
          <w:noProof/>
          <w:lang w:val="es-ES"/>
        </w:rPr>
        <w:t>Será el responsable de realizar las revisiones de código.</w:t>
      </w:r>
    </w:p>
    <w:p w14:paraId="49C39FE6" w14:textId="691A79EC" w:rsidR="0063390B" w:rsidRPr="0063390B" w:rsidRDefault="0060387A" w:rsidP="0063390B">
      <w:pPr>
        <w:jc w:val="both"/>
        <w:rPr>
          <w:rFonts w:ascii="Calibri Light" w:hAnsi="Calibri Light"/>
          <w:noProof/>
          <w:lang w:val="es-ES"/>
        </w:rPr>
      </w:pPr>
      <w:r w:rsidRPr="0060387A">
        <w:rPr>
          <w:rFonts w:ascii="Calibri Light" w:hAnsi="Calibri Light"/>
          <w:i/>
          <w:noProof/>
          <w:lang w:val="es-ES"/>
        </w:rPr>
        <w:t>Equipo:</w:t>
      </w:r>
      <w:r>
        <w:rPr>
          <w:rFonts w:ascii="Calibri Light" w:hAnsi="Calibri Light"/>
          <w:noProof/>
          <w:lang w:val="es-ES"/>
        </w:rPr>
        <w:t xml:space="preserve"> </w:t>
      </w:r>
      <w:r w:rsidR="0063390B" w:rsidRPr="0063390B">
        <w:rPr>
          <w:rFonts w:ascii="Calibri Light" w:hAnsi="Calibri Light"/>
          <w:noProof/>
          <w:lang w:val="es-ES"/>
        </w:rPr>
        <w:t xml:space="preserve">Un miembro del equipo deberá revisar los casos de prueba y colaborar en la ejecución de los Test Exploratorios. </w:t>
      </w:r>
    </w:p>
    <w:p w14:paraId="3FAF642E" w14:textId="77777777" w:rsidR="0063390B" w:rsidRDefault="0063390B" w:rsidP="00B9285A">
      <w:pPr>
        <w:jc w:val="both"/>
        <w:rPr>
          <w:rFonts w:ascii="Calibri Light" w:hAnsi="Calibri Light"/>
          <w:noProof/>
          <w:lang w:val="es-ES"/>
        </w:rPr>
      </w:pPr>
      <w:r>
        <w:rPr>
          <w:rFonts w:ascii="Calibri Light" w:hAnsi="Calibri Light"/>
          <w:noProof/>
          <w:lang w:val="es-ES"/>
        </w:rPr>
        <w:t xml:space="preserve">El </w:t>
      </w:r>
      <w:r w:rsidR="00DC36D7">
        <w:rPr>
          <w:rFonts w:ascii="Calibri Light" w:hAnsi="Calibri Light"/>
          <w:noProof/>
          <w:lang w:val="es-ES"/>
        </w:rPr>
        <w:t>Referente</w:t>
      </w:r>
      <w:r>
        <w:rPr>
          <w:rFonts w:ascii="Calibri Light" w:hAnsi="Calibri Light"/>
          <w:noProof/>
          <w:lang w:val="es-ES"/>
        </w:rPr>
        <w:t xml:space="preserve"> del testing es</w:t>
      </w:r>
      <w:r w:rsidR="00DC36D7">
        <w:rPr>
          <w:rFonts w:ascii="Calibri Light" w:hAnsi="Calibri Light"/>
          <w:noProof/>
          <w:lang w:val="es-ES"/>
        </w:rPr>
        <w:t xml:space="preserve">, Paula Pedrosa, y el resto del equipo: Facundo Allemand, Antonio Herrera y Florencia Rojas se apoya en el Referente. </w:t>
      </w:r>
    </w:p>
    <w:p w14:paraId="34100ED6" w14:textId="01D3F12F" w:rsidR="00EF387D" w:rsidRDefault="0063390B" w:rsidP="00B9285A">
      <w:pPr>
        <w:jc w:val="both"/>
        <w:rPr>
          <w:rFonts w:ascii="Calibri Light" w:hAnsi="Calibri Light"/>
          <w:noProof/>
          <w:lang w:val="es-ES"/>
        </w:rPr>
      </w:pPr>
      <w:r>
        <w:rPr>
          <w:rFonts w:ascii="Calibri Light" w:hAnsi="Calibri Light"/>
          <w:noProof/>
          <w:lang w:val="es-ES"/>
        </w:rPr>
        <w:t>El responsable de mantener a</w:t>
      </w:r>
      <w:r w:rsidR="0060387A">
        <w:rPr>
          <w:rFonts w:ascii="Calibri Light" w:hAnsi="Calibri Light"/>
          <w:noProof/>
          <w:lang w:val="es-ES"/>
        </w:rPr>
        <w:t>ctualizado el Plan de Testing es</w:t>
      </w:r>
      <w:r>
        <w:rPr>
          <w:rFonts w:ascii="Calibri Light" w:hAnsi="Calibri Light"/>
          <w:noProof/>
          <w:lang w:val="es-ES"/>
        </w:rPr>
        <w:t xml:space="preserve"> Paula Pedrosa.</w:t>
      </w:r>
    </w:p>
    <w:p w14:paraId="240C3F4F" w14:textId="77777777" w:rsidR="00FA4D5B" w:rsidRDefault="00FA4D5B" w:rsidP="00B9285A">
      <w:pPr>
        <w:jc w:val="both"/>
        <w:rPr>
          <w:rFonts w:ascii="Calibri Light" w:hAnsi="Calibri Light"/>
          <w:noProof/>
          <w:lang w:val="es-ES"/>
        </w:rPr>
      </w:pPr>
    </w:p>
    <w:p w14:paraId="49E44E09" w14:textId="67C48C73" w:rsidR="00D65023" w:rsidRPr="00DC36D7" w:rsidRDefault="00DC36D7" w:rsidP="00B9285A">
      <w:pPr>
        <w:pStyle w:val="Ttulo1"/>
        <w:jc w:val="both"/>
        <w:rPr>
          <w:noProof/>
          <w:lang w:val="es-ES"/>
        </w:rPr>
      </w:pPr>
      <w:bookmarkStart w:id="12" w:name="_Toc389309933"/>
      <w:r w:rsidRPr="00DC36D7">
        <w:rPr>
          <w:noProof/>
          <w:lang w:val="es-ES"/>
        </w:rPr>
        <w:t>Fuentes de Información</w:t>
      </w:r>
      <w:bookmarkEnd w:id="12"/>
    </w:p>
    <w:p w14:paraId="349951CD" w14:textId="5D2578FA" w:rsidR="00FE3F1A" w:rsidRDefault="00FE3F1A" w:rsidP="00B9285A">
      <w:pPr>
        <w:jc w:val="both"/>
        <w:rPr>
          <w:rStyle w:val="Hipervnculo"/>
          <w:rFonts w:ascii="Calibri Light" w:hAnsi="Calibri Light"/>
          <w:noProof/>
          <w:color w:val="auto"/>
          <w:lang w:val="es-ES"/>
        </w:rPr>
      </w:pPr>
      <w:r>
        <w:rPr>
          <w:rFonts w:ascii="Calibri Light" w:hAnsi="Calibri Light"/>
          <w:noProof/>
          <w:lang w:val="es-ES"/>
        </w:rPr>
        <w:t>Tutorial Unit Tests automatizados:</w:t>
      </w:r>
      <w:r w:rsidRPr="008C3653">
        <w:rPr>
          <w:rFonts w:ascii="Calibri Light" w:hAnsi="Calibri Light"/>
          <w:noProof/>
          <w:lang w:val="es-ES"/>
        </w:rPr>
        <w:t xml:space="preserve"> </w:t>
      </w:r>
      <w:hyperlink r:id="rId16" w:history="1">
        <w:r w:rsidRPr="008C3653">
          <w:rPr>
            <w:rStyle w:val="Hipervnculo"/>
            <w:rFonts w:ascii="Calibri Light" w:hAnsi="Calibri Light"/>
            <w:noProof/>
            <w:color w:val="auto"/>
            <w:lang w:val="es-ES"/>
          </w:rPr>
          <w:t>http://msdn.microsoft.com/es-es/library/ms182532.aspx</w:t>
        </w:r>
      </w:hyperlink>
    </w:p>
    <w:p w14:paraId="598C4A15" w14:textId="77777777" w:rsidR="008D03A1" w:rsidRDefault="008D03A1" w:rsidP="00B9285A">
      <w:pPr>
        <w:jc w:val="both"/>
        <w:rPr>
          <w:rFonts w:ascii="Calibri Light" w:hAnsi="Calibri Light"/>
          <w:noProof/>
          <w:lang w:val="es-ES"/>
        </w:rPr>
      </w:pPr>
    </w:p>
    <w:p w14:paraId="7B685E79" w14:textId="77777777" w:rsidR="005433FF" w:rsidRDefault="005433FF">
      <w:pPr>
        <w:rPr>
          <w:rFonts w:asciiTheme="majorHAnsi" w:eastAsiaTheme="majorEastAsia" w:hAnsiTheme="majorHAnsi" w:cstheme="majorBidi"/>
          <w:caps/>
          <w:noProof/>
          <w:color w:val="FFFFFF" w:themeColor="background1"/>
          <w:spacing w:val="15"/>
          <w:lang w:val="es-ES"/>
        </w:rPr>
      </w:pPr>
      <w:r>
        <w:rPr>
          <w:noProof/>
          <w:lang w:val="es-ES"/>
        </w:rPr>
        <w:lastRenderedPageBreak/>
        <w:br w:type="page"/>
      </w:r>
    </w:p>
    <w:p w14:paraId="5218B000" w14:textId="29995BED" w:rsidR="00AA4995" w:rsidRDefault="00DC36D7" w:rsidP="00B9285A">
      <w:pPr>
        <w:pStyle w:val="Ttulo1"/>
        <w:jc w:val="both"/>
        <w:rPr>
          <w:noProof/>
          <w:lang w:val="es-ES"/>
        </w:rPr>
      </w:pPr>
      <w:bookmarkStart w:id="13" w:name="_Toc389309934"/>
      <w:r>
        <w:rPr>
          <w:noProof/>
          <w:lang w:val="es-ES"/>
        </w:rPr>
        <w:lastRenderedPageBreak/>
        <w:t>Anexo</w:t>
      </w:r>
      <w:bookmarkEnd w:id="13"/>
    </w:p>
    <w:p w14:paraId="619D4519" w14:textId="69EBF152" w:rsidR="005433FF" w:rsidRDefault="008C3653" w:rsidP="00B9285A">
      <w:pPr>
        <w:jc w:val="both"/>
        <w:rPr>
          <w:rFonts w:ascii="Calibri Light" w:hAnsi="Calibri Light"/>
          <w:noProof/>
          <w:lang w:val="es-ES"/>
        </w:rPr>
      </w:pPr>
      <w:r w:rsidRPr="008C3653">
        <w:rPr>
          <w:rFonts w:ascii="Calibri Light" w:hAnsi="Calibri Light"/>
          <w:noProof/>
          <w:lang w:val="es-ES"/>
        </w:rPr>
        <w:t xml:space="preserve">A continuación </w:t>
      </w:r>
      <w:r w:rsidR="00922DAD">
        <w:rPr>
          <w:rFonts w:ascii="Calibri Light" w:hAnsi="Calibri Light"/>
          <w:noProof/>
          <w:lang w:val="es-ES"/>
        </w:rPr>
        <w:t>se presentan las distintas plan</w:t>
      </w:r>
      <w:r w:rsidRPr="008C3653">
        <w:rPr>
          <w:rFonts w:ascii="Calibri Light" w:hAnsi="Calibri Light"/>
          <w:noProof/>
          <w:lang w:val="es-ES"/>
        </w:rPr>
        <w:t>illas que se manejan para la revisión de código, para la definición de los casos de prueba y para los ciclos de pruebas especificados.</w:t>
      </w:r>
    </w:p>
    <w:p w14:paraId="1B95B50D" w14:textId="77777777" w:rsidR="005433FF" w:rsidRPr="008C3653" w:rsidRDefault="005433FF" w:rsidP="00B9285A">
      <w:pPr>
        <w:jc w:val="both"/>
        <w:rPr>
          <w:rFonts w:ascii="Calibri Light" w:hAnsi="Calibri Light"/>
          <w:noProof/>
          <w:lang w:val="es-ES"/>
        </w:rPr>
      </w:pPr>
    </w:p>
    <w:p w14:paraId="2C7E57E5" w14:textId="4EBAF70E" w:rsidR="00D05432" w:rsidRDefault="00EF387D" w:rsidP="00EF387D">
      <w:pPr>
        <w:pStyle w:val="Ttulo2"/>
        <w:rPr>
          <w:lang w:val="es-ES"/>
        </w:rPr>
      </w:pPr>
      <w:bookmarkStart w:id="14" w:name="_Toc389309935"/>
      <w:r>
        <w:rPr>
          <w:lang w:val="es-ES"/>
        </w:rPr>
        <w:t>Planilla de Revisión de Código</w:t>
      </w:r>
      <w:bookmarkEnd w:id="14"/>
    </w:p>
    <w:p w14:paraId="1FCAAD5D" w14:textId="77777777" w:rsidR="00EF387D" w:rsidRPr="00EF387D" w:rsidRDefault="00EF387D" w:rsidP="00EF387D">
      <w:pPr>
        <w:rPr>
          <w:lang w:val="es-ES"/>
        </w:rPr>
      </w:pPr>
    </w:p>
    <w:tbl>
      <w:tblPr>
        <w:tblStyle w:val="Tablaconcuadrcula1"/>
        <w:tblW w:w="0" w:type="auto"/>
        <w:tblLook w:val="04A0" w:firstRow="1" w:lastRow="0" w:firstColumn="1" w:lastColumn="0" w:noHBand="0" w:noVBand="1"/>
      </w:tblPr>
      <w:tblGrid>
        <w:gridCol w:w="2831"/>
        <w:gridCol w:w="5663"/>
      </w:tblGrid>
      <w:tr w:rsidR="00AA4995" w:rsidRPr="00AA4995" w14:paraId="79B2ABF2" w14:textId="77777777" w:rsidTr="00AA4995">
        <w:tc>
          <w:tcPr>
            <w:tcW w:w="8494" w:type="dxa"/>
            <w:gridSpan w:val="2"/>
            <w:shd w:val="clear" w:color="auto" w:fill="C5E0B3"/>
          </w:tcPr>
          <w:p w14:paraId="4E1E410F" w14:textId="77777777" w:rsidR="00AA4995" w:rsidRPr="00AA4995" w:rsidRDefault="00AA4995" w:rsidP="00B9285A">
            <w:pPr>
              <w:jc w:val="both"/>
              <w:rPr>
                <w:rFonts w:ascii="Calibri Light" w:hAnsi="Calibri Light" w:cs="Times New Roman"/>
                <w:b/>
              </w:rPr>
            </w:pPr>
            <w:r w:rsidRPr="00AA4995">
              <w:rPr>
                <w:rFonts w:ascii="Calibri Light" w:hAnsi="Calibri Light" w:cs="Times New Roman"/>
                <w:b/>
              </w:rPr>
              <w:t>Revisión de Código</w:t>
            </w:r>
          </w:p>
        </w:tc>
      </w:tr>
      <w:tr w:rsidR="00AA4995" w:rsidRPr="00AA4995" w14:paraId="44EF5F10" w14:textId="77777777" w:rsidTr="00AA4995">
        <w:tc>
          <w:tcPr>
            <w:tcW w:w="2831" w:type="dxa"/>
            <w:shd w:val="clear" w:color="auto" w:fill="C5E0B3"/>
          </w:tcPr>
          <w:p w14:paraId="567B586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Fecha:</w:t>
            </w:r>
          </w:p>
        </w:tc>
        <w:tc>
          <w:tcPr>
            <w:tcW w:w="5663" w:type="dxa"/>
          </w:tcPr>
          <w:p w14:paraId="54FB3A10" w14:textId="77777777" w:rsidR="00AA4995" w:rsidRPr="00AA4995" w:rsidRDefault="00AA4995" w:rsidP="00B9285A">
            <w:pPr>
              <w:jc w:val="both"/>
              <w:rPr>
                <w:rFonts w:ascii="Calibri Light" w:hAnsi="Calibri Light" w:cs="Times New Roman"/>
              </w:rPr>
            </w:pPr>
          </w:p>
        </w:tc>
      </w:tr>
      <w:tr w:rsidR="00AA4995" w:rsidRPr="00AA4995" w14:paraId="15A56029" w14:textId="77777777" w:rsidTr="00AA4995">
        <w:tc>
          <w:tcPr>
            <w:tcW w:w="2831" w:type="dxa"/>
            <w:shd w:val="clear" w:color="auto" w:fill="C5E0B3"/>
          </w:tcPr>
          <w:p w14:paraId="2E1ECE31"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Autor:</w:t>
            </w:r>
          </w:p>
        </w:tc>
        <w:tc>
          <w:tcPr>
            <w:tcW w:w="5663" w:type="dxa"/>
          </w:tcPr>
          <w:p w14:paraId="6ED8FE6C" w14:textId="77777777" w:rsidR="00AA4995" w:rsidRPr="00AA4995" w:rsidRDefault="00AA4995" w:rsidP="00B9285A">
            <w:pPr>
              <w:jc w:val="both"/>
              <w:rPr>
                <w:rFonts w:ascii="Calibri Light" w:hAnsi="Calibri Light" w:cs="Times New Roman"/>
              </w:rPr>
            </w:pPr>
          </w:p>
        </w:tc>
      </w:tr>
      <w:tr w:rsidR="00AA4995" w:rsidRPr="00AA4995" w14:paraId="57157717" w14:textId="77777777" w:rsidTr="00AA4995">
        <w:tc>
          <w:tcPr>
            <w:tcW w:w="2831" w:type="dxa"/>
            <w:vMerge w:val="restart"/>
            <w:shd w:val="clear" w:color="auto" w:fill="C5E0B3"/>
          </w:tcPr>
          <w:p w14:paraId="0466C02B"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Revisores:</w:t>
            </w:r>
          </w:p>
        </w:tc>
        <w:tc>
          <w:tcPr>
            <w:tcW w:w="5663" w:type="dxa"/>
          </w:tcPr>
          <w:p w14:paraId="74E6D8BB" w14:textId="77777777" w:rsidR="00AA4995" w:rsidRPr="00AA4995" w:rsidRDefault="00AA4995" w:rsidP="00B9285A">
            <w:pPr>
              <w:jc w:val="both"/>
              <w:rPr>
                <w:rFonts w:ascii="Calibri Light" w:hAnsi="Calibri Light" w:cs="Times New Roman"/>
              </w:rPr>
            </w:pPr>
          </w:p>
        </w:tc>
      </w:tr>
      <w:tr w:rsidR="00AA4995" w:rsidRPr="00AA4995" w14:paraId="273E011E" w14:textId="77777777" w:rsidTr="00AA4995">
        <w:tc>
          <w:tcPr>
            <w:tcW w:w="2831" w:type="dxa"/>
            <w:vMerge/>
            <w:shd w:val="clear" w:color="auto" w:fill="C5E0B3"/>
          </w:tcPr>
          <w:p w14:paraId="6D86A29E" w14:textId="77777777" w:rsidR="00AA4995" w:rsidRPr="00AA4995" w:rsidRDefault="00AA4995" w:rsidP="00B9285A">
            <w:pPr>
              <w:jc w:val="both"/>
              <w:rPr>
                <w:rFonts w:ascii="Calibri Light" w:hAnsi="Calibri Light" w:cs="Times New Roman"/>
              </w:rPr>
            </w:pPr>
          </w:p>
        </w:tc>
        <w:tc>
          <w:tcPr>
            <w:tcW w:w="5663" w:type="dxa"/>
          </w:tcPr>
          <w:p w14:paraId="61196B80" w14:textId="77777777" w:rsidR="00AA4995" w:rsidRPr="00AA4995" w:rsidRDefault="00AA4995" w:rsidP="00B9285A">
            <w:pPr>
              <w:jc w:val="both"/>
              <w:rPr>
                <w:rFonts w:ascii="Calibri Light" w:hAnsi="Calibri Light" w:cs="Times New Roman"/>
              </w:rPr>
            </w:pPr>
          </w:p>
        </w:tc>
      </w:tr>
      <w:tr w:rsidR="00AA4995" w:rsidRPr="00AA4995" w14:paraId="265F7E0E" w14:textId="77777777" w:rsidTr="00AA4995">
        <w:tc>
          <w:tcPr>
            <w:tcW w:w="2831" w:type="dxa"/>
            <w:shd w:val="clear" w:color="auto" w:fill="C5E0B3"/>
          </w:tcPr>
          <w:p w14:paraId="10BD99CB"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Alcance de la revisión</w:t>
            </w:r>
          </w:p>
        </w:tc>
        <w:tc>
          <w:tcPr>
            <w:tcW w:w="5663" w:type="dxa"/>
          </w:tcPr>
          <w:p w14:paraId="54C1B592" w14:textId="77777777" w:rsidR="00AA4995" w:rsidRPr="00AA4995" w:rsidRDefault="00AA4995" w:rsidP="00B9285A">
            <w:pPr>
              <w:jc w:val="both"/>
              <w:rPr>
                <w:rFonts w:ascii="Calibri Light" w:hAnsi="Calibri Light" w:cs="Times New Roman"/>
              </w:rPr>
            </w:pPr>
          </w:p>
        </w:tc>
      </w:tr>
    </w:tbl>
    <w:p w14:paraId="387394A9" w14:textId="77777777" w:rsidR="00AA4995" w:rsidRDefault="00AA4995" w:rsidP="00B9285A">
      <w:pPr>
        <w:jc w:val="both"/>
        <w:rPr>
          <w:rFonts w:ascii="Corbel" w:hAnsi="Corbel"/>
          <w:noProof/>
          <w:lang w:val="es-ES"/>
        </w:rPr>
      </w:pPr>
    </w:p>
    <w:tbl>
      <w:tblPr>
        <w:tblStyle w:val="Tablaconcuadrcula2"/>
        <w:tblW w:w="9776" w:type="dxa"/>
        <w:tblLayout w:type="fixed"/>
        <w:tblLook w:val="04A0" w:firstRow="1" w:lastRow="0" w:firstColumn="1" w:lastColumn="0" w:noHBand="0" w:noVBand="1"/>
      </w:tblPr>
      <w:tblGrid>
        <w:gridCol w:w="704"/>
        <w:gridCol w:w="992"/>
        <w:gridCol w:w="3261"/>
        <w:gridCol w:w="1701"/>
        <w:gridCol w:w="992"/>
        <w:gridCol w:w="2126"/>
      </w:tblGrid>
      <w:tr w:rsidR="00AA4995" w:rsidRPr="00AA4995" w14:paraId="1A61562D" w14:textId="77777777" w:rsidTr="00AA4995">
        <w:tc>
          <w:tcPr>
            <w:tcW w:w="9776" w:type="dxa"/>
            <w:gridSpan w:val="6"/>
            <w:shd w:val="clear" w:color="auto" w:fill="C5E0B3"/>
          </w:tcPr>
          <w:p w14:paraId="58D910AB" w14:textId="77777777" w:rsidR="00AA4995" w:rsidRPr="00AA4995" w:rsidRDefault="00AA4995" w:rsidP="00B9285A">
            <w:pPr>
              <w:jc w:val="both"/>
              <w:rPr>
                <w:rFonts w:ascii="Calibri Light" w:hAnsi="Calibri Light" w:cs="Times New Roman"/>
                <w:b/>
              </w:rPr>
            </w:pPr>
            <w:r w:rsidRPr="00AA4995">
              <w:rPr>
                <w:rFonts w:ascii="Calibri Light" w:hAnsi="Calibri Light" w:cs="Times New Roman"/>
                <w:b/>
              </w:rPr>
              <w:t>Hallazgos</w:t>
            </w:r>
          </w:p>
        </w:tc>
      </w:tr>
      <w:tr w:rsidR="00AA4995" w:rsidRPr="00AA4995" w14:paraId="124616D6" w14:textId="77777777" w:rsidTr="00AA4995">
        <w:tc>
          <w:tcPr>
            <w:tcW w:w="704" w:type="dxa"/>
            <w:shd w:val="clear" w:color="auto" w:fill="C5E0B3"/>
          </w:tcPr>
          <w:p w14:paraId="2333BEF6"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N°</w:t>
            </w:r>
          </w:p>
        </w:tc>
        <w:tc>
          <w:tcPr>
            <w:tcW w:w="992" w:type="dxa"/>
            <w:shd w:val="clear" w:color="auto" w:fill="C5E0B3"/>
          </w:tcPr>
          <w:p w14:paraId="1331A93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Fecha</w:t>
            </w:r>
          </w:p>
        </w:tc>
        <w:tc>
          <w:tcPr>
            <w:tcW w:w="3261" w:type="dxa"/>
            <w:shd w:val="clear" w:color="auto" w:fill="C5E0B3"/>
          </w:tcPr>
          <w:p w14:paraId="7334EE7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Descripción</w:t>
            </w:r>
          </w:p>
        </w:tc>
        <w:tc>
          <w:tcPr>
            <w:tcW w:w="1701" w:type="dxa"/>
            <w:shd w:val="clear" w:color="auto" w:fill="C5E0B3"/>
          </w:tcPr>
          <w:p w14:paraId="50ACCBAE"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Severidad (Mayor – Menor – Cosmético)</w:t>
            </w:r>
          </w:p>
        </w:tc>
        <w:tc>
          <w:tcPr>
            <w:tcW w:w="992" w:type="dxa"/>
            <w:shd w:val="clear" w:color="auto" w:fill="C5E0B3"/>
          </w:tcPr>
          <w:p w14:paraId="100EAFA6"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Versión</w:t>
            </w:r>
          </w:p>
        </w:tc>
        <w:tc>
          <w:tcPr>
            <w:tcW w:w="2126" w:type="dxa"/>
            <w:shd w:val="clear" w:color="auto" w:fill="C5E0B3"/>
          </w:tcPr>
          <w:p w14:paraId="1E753A30"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Autor del producto inspeccionado</w:t>
            </w:r>
          </w:p>
        </w:tc>
      </w:tr>
      <w:tr w:rsidR="00AA4995" w:rsidRPr="00AA4995" w14:paraId="47F565D8" w14:textId="77777777" w:rsidTr="00DC36D7">
        <w:tc>
          <w:tcPr>
            <w:tcW w:w="704" w:type="dxa"/>
            <w:shd w:val="clear" w:color="auto" w:fill="C5E0B3"/>
          </w:tcPr>
          <w:p w14:paraId="25E6C99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1</w:t>
            </w:r>
          </w:p>
        </w:tc>
        <w:tc>
          <w:tcPr>
            <w:tcW w:w="992" w:type="dxa"/>
          </w:tcPr>
          <w:p w14:paraId="21D06206" w14:textId="77777777" w:rsidR="00AA4995" w:rsidRPr="00AA4995" w:rsidRDefault="00AA4995" w:rsidP="00B9285A">
            <w:pPr>
              <w:jc w:val="both"/>
              <w:rPr>
                <w:rFonts w:ascii="Calibri Light" w:hAnsi="Calibri Light" w:cs="Times New Roman"/>
              </w:rPr>
            </w:pPr>
          </w:p>
        </w:tc>
        <w:tc>
          <w:tcPr>
            <w:tcW w:w="3261" w:type="dxa"/>
            <w:shd w:val="clear" w:color="auto" w:fill="auto"/>
          </w:tcPr>
          <w:p w14:paraId="524D548C" w14:textId="77777777" w:rsidR="00AA4995" w:rsidRPr="00AA4995" w:rsidRDefault="00AA4995" w:rsidP="00B9285A">
            <w:pPr>
              <w:jc w:val="both"/>
              <w:rPr>
                <w:rFonts w:ascii="Calibri Light" w:hAnsi="Calibri Light" w:cs="Times New Roman"/>
              </w:rPr>
            </w:pPr>
          </w:p>
        </w:tc>
        <w:tc>
          <w:tcPr>
            <w:tcW w:w="1701" w:type="dxa"/>
          </w:tcPr>
          <w:p w14:paraId="7BB16CED" w14:textId="77777777" w:rsidR="00AA4995" w:rsidRPr="00AA4995" w:rsidRDefault="00AA4995" w:rsidP="00B9285A">
            <w:pPr>
              <w:jc w:val="both"/>
              <w:rPr>
                <w:rFonts w:ascii="Calibri Light" w:hAnsi="Calibri Light" w:cs="Times New Roman"/>
              </w:rPr>
            </w:pPr>
          </w:p>
        </w:tc>
        <w:tc>
          <w:tcPr>
            <w:tcW w:w="992" w:type="dxa"/>
          </w:tcPr>
          <w:p w14:paraId="60ACB9C8" w14:textId="77777777" w:rsidR="00AA4995" w:rsidRPr="00AA4995" w:rsidRDefault="00AA4995" w:rsidP="00B9285A">
            <w:pPr>
              <w:jc w:val="both"/>
              <w:rPr>
                <w:rFonts w:ascii="Calibri Light" w:hAnsi="Calibri Light" w:cs="Times New Roman"/>
              </w:rPr>
            </w:pPr>
          </w:p>
        </w:tc>
        <w:tc>
          <w:tcPr>
            <w:tcW w:w="2126" w:type="dxa"/>
          </w:tcPr>
          <w:p w14:paraId="5D6006E5" w14:textId="77777777" w:rsidR="00AA4995" w:rsidRPr="00AA4995" w:rsidRDefault="00AA4995" w:rsidP="00B9285A">
            <w:pPr>
              <w:jc w:val="both"/>
              <w:rPr>
                <w:rFonts w:ascii="Calibri Light" w:hAnsi="Calibri Light" w:cs="Times New Roman"/>
              </w:rPr>
            </w:pPr>
          </w:p>
        </w:tc>
      </w:tr>
      <w:tr w:rsidR="00AA4995" w:rsidRPr="00AA4995" w14:paraId="670274E9" w14:textId="77777777" w:rsidTr="00AA4995">
        <w:tc>
          <w:tcPr>
            <w:tcW w:w="704" w:type="dxa"/>
            <w:shd w:val="clear" w:color="auto" w:fill="C5E0B3"/>
          </w:tcPr>
          <w:p w14:paraId="2C50E37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2</w:t>
            </w:r>
          </w:p>
        </w:tc>
        <w:tc>
          <w:tcPr>
            <w:tcW w:w="992" w:type="dxa"/>
          </w:tcPr>
          <w:p w14:paraId="36331776" w14:textId="77777777" w:rsidR="00AA4995" w:rsidRPr="00AA4995" w:rsidRDefault="00AA4995" w:rsidP="00B9285A">
            <w:pPr>
              <w:jc w:val="both"/>
              <w:rPr>
                <w:rFonts w:ascii="Calibri Light" w:hAnsi="Calibri Light" w:cs="Times New Roman"/>
              </w:rPr>
            </w:pPr>
          </w:p>
        </w:tc>
        <w:tc>
          <w:tcPr>
            <w:tcW w:w="3261" w:type="dxa"/>
          </w:tcPr>
          <w:p w14:paraId="6117CB6E" w14:textId="77777777" w:rsidR="00AA4995" w:rsidRPr="00AA4995" w:rsidRDefault="00AA4995" w:rsidP="00B9285A">
            <w:pPr>
              <w:jc w:val="both"/>
              <w:rPr>
                <w:rFonts w:ascii="Calibri Light" w:hAnsi="Calibri Light" w:cs="Times New Roman"/>
              </w:rPr>
            </w:pPr>
          </w:p>
        </w:tc>
        <w:tc>
          <w:tcPr>
            <w:tcW w:w="1701" w:type="dxa"/>
          </w:tcPr>
          <w:p w14:paraId="68E41253" w14:textId="77777777" w:rsidR="00AA4995" w:rsidRPr="00AA4995" w:rsidRDefault="00AA4995" w:rsidP="00B9285A">
            <w:pPr>
              <w:jc w:val="both"/>
              <w:rPr>
                <w:rFonts w:ascii="Calibri Light" w:hAnsi="Calibri Light" w:cs="Times New Roman"/>
              </w:rPr>
            </w:pPr>
          </w:p>
        </w:tc>
        <w:tc>
          <w:tcPr>
            <w:tcW w:w="992" w:type="dxa"/>
          </w:tcPr>
          <w:p w14:paraId="109FF26A" w14:textId="77777777" w:rsidR="00AA4995" w:rsidRPr="00AA4995" w:rsidRDefault="00AA4995" w:rsidP="00B9285A">
            <w:pPr>
              <w:jc w:val="both"/>
              <w:rPr>
                <w:rFonts w:ascii="Calibri Light" w:hAnsi="Calibri Light" w:cs="Times New Roman"/>
              </w:rPr>
            </w:pPr>
          </w:p>
        </w:tc>
        <w:tc>
          <w:tcPr>
            <w:tcW w:w="2126" w:type="dxa"/>
          </w:tcPr>
          <w:p w14:paraId="63239470" w14:textId="77777777" w:rsidR="00AA4995" w:rsidRPr="00AA4995" w:rsidRDefault="00AA4995" w:rsidP="00B9285A">
            <w:pPr>
              <w:jc w:val="both"/>
              <w:rPr>
                <w:rFonts w:ascii="Calibri Light" w:hAnsi="Calibri Light" w:cs="Times New Roman"/>
              </w:rPr>
            </w:pPr>
          </w:p>
        </w:tc>
      </w:tr>
      <w:tr w:rsidR="00AA4995" w:rsidRPr="00AA4995" w14:paraId="3907F0B7" w14:textId="77777777" w:rsidTr="00AA4995">
        <w:tc>
          <w:tcPr>
            <w:tcW w:w="704" w:type="dxa"/>
            <w:shd w:val="clear" w:color="auto" w:fill="C5E0B3"/>
          </w:tcPr>
          <w:p w14:paraId="644C01E2"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3</w:t>
            </w:r>
          </w:p>
        </w:tc>
        <w:tc>
          <w:tcPr>
            <w:tcW w:w="992" w:type="dxa"/>
          </w:tcPr>
          <w:p w14:paraId="52F122E0" w14:textId="77777777" w:rsidR="00AA4995" w:rsidRPr="00AA4995" w:rsidRDefault="00AA4995" w:rsidP="00B9285A">
            <w:pPr>
              <w:jc w:val="both"/>
              <w:rPr>
                <w:rFonts w:ascii="Calibri Light" w:hAnsi="Calibri Light" w:cs="Times New Roman"/>
              </w:rPr>
            </w:pPr>
          </w:p>
        </w:tc>
        <w:tc>
          <w:tcPr>
            <w:tcW w:w="3261" w:type="dxa"/>
          </w:tcPr>
          <w:p w14:paraId="07D3DB2C" w14:textId="77777777" w:rsidR="00AA4995" w:rsidRPr="00AA4995" w:rsidRDefault="00AA4995" w:rsidP="00B9285A">
            <w:pPr>
              <w:jc w:val="both"/>
              <w:rPr>
                <w:rFonts w:ascii="Calibri Light" w:hAnsi="Calibri Light" w:cs="Times New Roman"/>
              </w:rPr>
            </w:pPr>
          </w:p>
        </w:tc>
        <w:tc>
          <w:tcPr>
            <w:tcW w:w="1701" w:type="dxa"/>
          </w:tcPr>
          <w:p w14:paraId="658BDAC2" w14:textId="77777777" w:rsidR="00AA4995" w:rsidRPr="00AA4995" w:rsidRDefault="00AA4995" w:rsidP="00B9285A">
            <w:pPr>
              <w:jc w:val="both"/>
              <w:rPr>
                <w:rFonts w:ascii="Calibri Light" w:hAnsi="Calibri Light" w:cs="Times New Roman"/>
              </w:rPr>
            </w:pPr>
          </w:p>
        </w:tc>
        <w:tc>
          <w:tcPr>
            <w:tcW w:w="992" w:type="dxa"/>
          </w:tcPr>
          <w:p w14:paraId="41543206" w14:textId="77777777" w:rsidR="00AA4995" w:rsidRPr="00AA4995" w:rsidRDefault="00AA4995" w:rsidP="00B9285A">
            <w:pPr>
              <w:jc w:val="both"/>
              <w:rPr>
                <w:rFonts w:ascii="Calibri Light" w:hAnsi="Calibri Light" w:cs="Times New Roman"/>
              </w:rPr>
            </w:pPr>
          </w:p>
        </w:tc>
        <w:tc>
          <w:tcPr>
            <w:tcW w:w="2126" w:type="dxa"/>
          </w:tcPr>
          <w:p w14:paraId="560FD915" w14:textId="77777777" w:rsidR="00AA4995" w:rsidRPr="00AA4995" w:rsidRDefault="00AA4995" w:rsidP="00B9285A">
            <w:pPr>
              <w:jc w:val="both"/>
              <w:rPr>
                <w:rFonts w:ascii="Calibri Light" w:hAnsi="Calibri Light" w:cs="Times New Roman"/>
              </w:rPr>
            </w:pPr>
          </w:p>
        </w:tc>
      </w:tr>
      <w:tr w:rsidR="00AA4995" w:rsidRPr="00AA4995" w14:paraId="2A7D626C" w14:textId="77777777" w:rsidTr="00AA4995">
        <w:tc>
          <w:tcPr>
            <w:tcW w:w="704" w:type="dxa"/>
            <w:shd w:val="clear" w:color="auto" w:fill="C5E0B3"/>
          </w:tcPr>
          <w:p w14:paraId="00AA808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4</w:t>
            </w:r>
          </w:p>
        </w:tc>
        <w:tc>
          <w:tcPr>
            <w:tcW w:w="992" w:type="dxa"/>
          </w:tcPr>
          <w:p w14:paraId="2810E7E0" w14:textId="77777777" w:rsidR="00AA4995" w:rsidRPr="00AA4995" w:rsidRDefault="00AA4995" w:rsidP="00B9285A">
            <w:pPr>
              <w:jc w:val="both"/>
              <w:rPr>
                <w:rFonts w:ascii="Calibri Light" w:hAnsi="Calibri Light" w:cs="Times New Roman"/>
              </w:rPr>
            </w:pPr>
          </w:p>
        </w:tc>
        <w:tc>
          <w:tcPr>
            <w:tcW w:w="3261" w:type="dxa"/>
          </w:tcPr>
          <w:p w14:paraId="2B9C3E64" w14:textId="77777777" w:rsidR="00AA4995" w:rsidRPr="00AA4995" w:rsidRDefault="00AA4995" w:rsidP="00B9285A">
            <w:pPr>
              <w:jc w:val="both"/>
              <w:rPr>
                <w:rFonts w:ascii="Calibri Light" w:hAnsi="Calibri Light" w:cs="Times New Roman"/>
              </w:rPr>
            </w:pPr>
          </w:p>
        </w:tc>
        <w:tc>
          <w:tcPr>
            <w:tcW w:w="1701" w:type="dxa"/>
          </w:tcPr>
          <w:p w14:paraId="24124248" w14:textId="77777777" w:rsidR="00AA4995" w:rsidRPr="00AA4995" w:rsidRDefault="00AA4995" w:rsidP="00B9285A">
            <w:pPr>
              <w:jc w:val="both"/>
              <w:rPr>
                <w:rFonts w:ascii="Calibri Light" w:hAnsi="Calibri Light" w:cs="Times New Roman"/>
              </w:rPr>
            </w:pPr>
          </w:p>
        </w:tc>
        <w:tc>
          <w:tcPr>
            <w:tcW w:w="992" w:type="dxa"/>
          </w:tcPr>
          <w:p w14:paraId="6B858BF9" w14:textId="77777777" w:rsidR="00AA4995" w:rsidRPr="00AA4995" w:rsidRDefault="00AA4995" w:rsidP="00B9285A">
            <w:pPr>
              <w:jc w:val="both"/>
              <w:rPr>
                <w:rFonts w:ascii="Calibri Light" w:hAnsi="Calibri Light" w:cs="Times New Roman"/>
              </w:rPr>
            </w:pPr>
          </w:p>
        </w:tc>
        <w:tc>
          <w:tcPr>
            <w:tcW w:w="2126" w:type="dxa"/>
          </w:tcPr>
          <w:p w14:paraId="7D57C068" w14:textId="77777777" w:rsidR="00AA4995" w:rsidRPr="00AA4995" w:rsidRDefault="00AA4995" w:rsidP="00B9285A">
            <w:pPr>
              <w:jc w:val="both"/>
              <w:rPr>
                <w:rFonts w:ascii="Calibri Light" w:hAnsi="Calibri Light" w:cs="Times New Roman"/>
              </w:rPr>
            </w:pPr>
          </w:p>
        </w:tc>
      </w:tr>
    </w:tbl>
    <w:p w14:paraId="6C3AD5FF" w14:textId="77777777" w:rsidR="008D03A1" w:rsidRDefault="008D03A1" w:rsidP="00B9285A">
      <w:pPr>
        <w:jc w:val="both"/>
        <w:rPr>
          <w:rFonts w:ascii="Corbel" w:hAnsi="Corbel"/>
          <w:noProof/>
          <w:lang w:val="es-ES"/>
        </w:rPr>
      </w:pPr>
    </w:p>
    <w:p w14:paraId="283077FF" w14:textId="2E1641E3" w:rsidR="008D03A1"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4AAE6B15" w14:textId="7A0FE4AF" w:rsidR="00F33950" w:rsidRDefault="00EF387D" w:rsidP="00D05432">
      <w:pPr>
        <w:pStyle w:val="Ttulo2"/>
        <w:rPr>
          <w:noProof/>
          <w:lang w:val="es-ES"/>
        </w:rPr>
      </w:pPr>
      <w:bookmarkStart w:id="15" w:name="_Toc389309936"/>
      <w:r>
        <w:rPr>
          <w:noProof/>
          <w:lang w:val="es-ES"/>
        </w:rPr>
        <w:t>Pánilla de Casos de Prueba</w:t>
      </w:r>
      <w:bookmarkEnd w:id="15"/>
    </w:p>
    <w:p w14:paraId="05FEC848" w14:textId="77777777" w:rsidR="00D05432" w:rsidRPr="00D05432" w:rsidRDefault="00D05432" w:rsidP="00D05432">
      <w:pPr>
        <w:rPr>
          <w:lang w:val="es-ES"/>
        </w:rPr>
      </w:pPr>
    </w:p>
    <w:tbl>
      <w:tblPr>
        <w:tblStyle w:val="Tablaconcuadrcula3"/>
        <w:tblW w:w="0" w:type="auto"/>
        <w:tblLook w:val="04A0" w:firstRow="1" w:lastRow="0" w:firstColumn="1" w:lastColumn="0" w:noHBand="0" w:noVBand="1"/>
      </w:tblPr>
      <w:tblGrid>
        <w:gridCol w:w="867"/>
        <w:gridCol w:w="1388"/>
        <w:gridCol w:w="3108"/>
        <w:gridCol w:w="2089"/>
        <w:gridCol w:w="1898"/>
      </w:tblGrid>
      <w:tr w:rsidR="00AA4995" w:rsidRPr="00AA4995" w14:paraId="0118BA15" w14:textId="77777777" w:rsidTr="008C3653">
        <w:tc>
          <w:tcPr>
            <w:tcW w:w="9350" w:type="dxa"/>
            <w:gridSpan w:val="5"/>
            <w:shd w:val="clear" w:color="auto" w:fill="BFE2A8" w:themeFill="accent2" w:themeFillTint="66"/>
          </w:tcPr>
          <w:p w14:paraId="3EC7B018" w14:textId="77777777" w:rsidR="00AA4995" w:rsidRPr="00DC36D7" w:rsidRDefault="00AA4995" w:rsidP="00B9285A">
            <w:pPr>
              <w:jc w:val="both"/>
              <w:rPr>
                <w:rFonts w:ascii="Calibri Light" w:hAnsi="Calibri Light" w:cs="Times New Roman"/>
                <w:b/>
              </w:rPr>
            </w:pPr>
            <w:r w:rsidRPr="00DC36D7">
              <w:rPr>
                <w:rFonts w:ascii="Calibri Light" w:hAnsi="Calibri Light" w:cs="Times New Roman"/>
                <w:b/>
              </w:rPr>
              <w:t>QUE GOLAZO:</w:t>
            </w:r>
          </w:p>
          <w:p w14:paraId="0DBB4CAF" w14:textId="77777777" w:rsidR="00AA4995" w:rsidRPr="00DC36D7" w:rsidRDefault="00AA4995" w:rsidP="00B9285A">
            <w:pPr>
              <w:jc w:val="both"/>
              <w:rPr>
                <w:rFonts w:ascii="Calibri Light" w:hAnsi="Calibri Light" w:cs="Times New Roman"/>
                <w:b/>
              </w:rPr>
            </w:pPr>
            <w:r w:rsidRPr="00DC36D7">
              <w:rPr>
                <w:rFonts w:ascii="Calibri Light" w:hAnsi="Calibri Light" w:cs="Times New Roman"/>
                <w:b/>
              </w:rPr>
              <w:t>Sistema de Gestión de Campeonatos de Futbol</w:t>
            </w:r>
          </w:p>
          <w:p w14:paraId="65797F62" w14:textId="1A64ADEB" w:rsidR="00AA4995" w:rsidRPr="00DC36D7" w:rsidRDefault="00AA4995" w:rsidP="00B9285A">
            <w:pPr>
              <w:jc w:val="both"/>
              <w:rPr>
                <w:rFonts w:ascii="Calibri Light" w:hAnsi="Calibri Light" w:cs="Times New Roman"/>
                <w:b/>
              </w:rPr>
            </w:pPr>
            <w:r w:rsidRPr="00DC36D7">
              <w:rPr>
                <w:rFonts w:ascii="Calibri Light" w:hAnsi="Calibri Light" w:cs="Times New Roman"/>
                <w:b/>
              </w:rPr>
              <w:t>SPRINT #….</w:t>
            </w:r>
          </w:p>
        </w:tc>
      </w:tr>
      <w:tr w:rsidR="00AA4995" w:rsidRPr="00AA4995" w14:paraId="2CE1A6B3" w14:textId="77777777" w:rsidTr="008C3653">
        <w:tc>
          <w:tcPr>
            <w:tcW w:w="9350" w:type="dxa"/>
            <w:gridSpan w:val="5"/>
            <w:shd w:val="clear" w:color="auto" w:fill="BFE2A8" w:themeFill="accent2" w:themeFillTint="66"/>
          </w:tcPr>
          <w:p w14:paraId="2CA76530" w14:textId="5051CAA3" w:rsidR="00AA4995" w:rsidRPr="00DC36D7" w:rsidRDefault="00922DAD" w:rsidP="00B9285A">
            <w:pPr>
              <w:jc w:val="both"/>
              <w:rPr>
                <w:rFonts w:ascii="Calibri Light" w:hAnsi="Calibri Light" w:cs="Times New Roman"/>
                <w:b/>
              </w:rPr>
            </w:pPr>
            <w:r>
              <w:rPr>
                <w:rFonts w:ascii="Calibri Light" w:hAnsi="Calibri Light" w:cs="Times New Roman"/>
                <w:b/>
              </w:rPr>
              <w:t>PLAN</w:t>
            </w:r>
            <w:r w:rsidR="00AA4995" w:rsidRPr="00DC36D7">
              <w:rPr>
                <w:rFonts w:ascii="Calibri Light" w:hAnsi="Calibri Light" w:cs="Times New Roman"/>
                <w:b/>
              </w:rPr>
              <w:t>ILLA DE CASOS DE PRUEBA</w:t>
            </w:r>
          </w:p>
        </w:tc>
      </w:tr>
      <w:tr w:rsidR="00AA4995" w:rsidRPr="00AA4995" w14:paraId="0F5D14CF" w14:textId="77777777" w:rsidTr="008C3653">
        <w:trPr>
          <w:trHeight w:val="824"/>
        </w:trPr>
        <w:tc>
          <w:tcPr>
            <w:tcW w:w="867" w:type="dxa"/>
            <w:shd w:val="clear" w:color="auto" w:fill="BFE2A8" w:themeFill="accent2" w:themeFillTint="66"/>
          </w:tcPr>
          <w:p w14:paraId="67C4F236"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ID Caso de Prueba</w:t>
            </w:r>
          </w:p>
        </w:tc>
        <w:tc>
          <w:tcPr>
            <w:tcW w:w="1388" w:type="dxa"/>
            <w:shd w:val="clear" w:color="auto" w:fill="BFE2A8" w:themeFill="accent2" w:themeFillTint="66"/>
          </w:tcPr>
          <w:p w14:paraId="098CE743"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Nombre del Caso de Prueba</w:t>
            </w:r>
          </w:p>
        </w:tc>
        <w:tc>
          <w:tcPr>
            <w:tcW w:w="3108" w:type="dxa"/>
            <w:shd w:val="clear" w:color="auto" w:fill="BFE2A8" w:themeFill="accent2" w:themeFillTint="66"/>
          </w:tcPr>
          <w:p w14:paraId="7D90A4D7"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Precondiciones</w:t>
            </w:r>
          </w:p>
        </w:tc>
        <w:tc>
          <w:tcPr>
            <w:tcW w:w="2089" w:type="dxa"/>
            <w:shd w:val="clear" w:color="auto" w:fill="BFE2A8" w:themeFill="accent2" w:themeFillTint="66"/>
          </w:tcPr>
          <w:p w14:paraId="3110D274"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Pasos</w:t>
            </w:r>
          </w:p>
        </w:tc>
        <w:tc>
          <w:tcPr>
            <w:tcW w:w="1898" w:type="dxa"/>
            <w:shd w:val="clear" w:color="auto" w:fill="BFE2A8" w:themeFill="accent2" w:themeFillTint="66"/>
          </w:tcPr>
          <w:p w14:paraId="6D6679D7"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Resultado Esperado</w:t>
            </w:r>
          </w:p>
        </w:tc>
      </w:tr>
      <w:tr w:rsidR="00AA4995" w:rsidRPr="00AA4995" w14:paraId="467D40BC" w14:textId="77777777" w:rsidTr="008C3653">
        <w:tc>
          <w:tcPr>
            <w:tcW w:w="867" w:type="dxa"/>
            <w:shd w:val="clear" w:color="auto" w:fill="BFBFBF"/>
          </w:tcPr>
          <w:p w14:paraId="00F40BAA" w14:textId="77777777" w:rsidR="00AA4995" w:rsidRPr="00AA4995" w:rsidRDefault="00AA4995" w:rsidP="00B9285A">
            <w:pPr>
              <w:jc w:val="both"/>
              <w:rPr>
                <w:rFonts w:ascii="Calibri Light" w:hAnsi="Calibri Light" w:cs="Times New Roman"/>
                <w:color w:val="00B050"/>
              </w:rPr>
            </w:pPr>
          </w:p>
        </w:tc>
        <w:tc>
          <w:tcPr>
            <w:tcW w:w="1388" w:type="dxa"/>
          </w:tcPr>
          <w:p w14:paraId="2D7030A8" w14:textId="77777777" w:rsidR="00AA4995" w:rsidRPr="00AA4995" w:rsidRDefault="00AA4995" w:rsidP="00B9285A">
            <w:pPr>
              <w:jc w:val="both"/>
              <w:rPr>
                <w:rFonts w:ascii="Calibri Light" w:hAnsi="Calibri Light" w:cs="Times New Roman"/>
                <w:color w:val="00B050"/>
              </w:rPr>
            </w:pPr>
          </w:p>
        </w:tc>
        <w:tc>
          <w:tcPr>
            <w:tcW w:w="3108" w:type="dxa"/>
          </w:tcPr>
          <w:p w14:paraId="440763D7" w14:textId="77777777" w:rsidR="00AA4995" w:rsidRPr="00AA4995" w:rsidRDefault="00AA4995" w:rsidP="00B9285A">
            <w:pPr>
              <w:jc w:val="both"/>
              <w:rPr>
                <w:rFonts w:ascii="Calibri Light" w:hAnsi="Calibri Light" w:cs="Times New Roman"/>
              </w:rPr>
            </w:pPr>
          </w:p>
        </w:tc>
        <w:tc>
          <w:tcPr>
            <w:tcW w:w="2089" w:type="dxa"/>
          </w:tcPr>
          <w:p w14:paraId="6A8E0708" w14:textId="77777777" w:rsidR="00AA4995" w:rsidRPr="00AA4995" w:rsidRDefault="00AA4995" w:rsidP="00B9285A">
            <w:pPr>
              <w:jc w:val="both"/>
              <w:rPr>
                <w:rFonts w:ascii="Calibri Light" w:hAnsi="Calibri Light" w:cs="Times New Roman"/>
              </w:rPr>
            </w:pPr>
          </w:p>
        </w:tc>
        <w:tc>
          <w:tcPr>
            <w:tcW w:w="1898" w:type="dxa"/>
          </w:tcPr>
          <w:p w14:paraId="65B0B0D8" w14:textId="77777777" w:rsidR="00AA4995" w:rsidRPr="00AA4995" w:rsidRDefault="00AA4995" w:rsidP="00B9285A">
            <w:pPr>
              <w:jc w:val="both"/>
              <w:rPr>
                <w:rFonts w:ascii="Calibri Light" w:hAnsi="Calibri Light" w:cs="Times New Roman"/>
              </w:rPr>
            </w:pPr>
          </w:p>
        </w:tc>
      </w:tr>
      <w:tr w:rsidR="00AA4995" w:rsidRPr="00AA4995" w14:paraId="6043DA50" w14:textId="77777777" w:rsidTr="008C3653">
        <w:tc>
          <w:tcPr>
            <w:tcW w:w="867" w:type="dxa"/>
            <w:shd w:val="clear" w:color="auto" w:fill="BFBFBF"/>
          </w:tcPr>
          <w:p w14:paraId="4E294636" w14:textId="77777777" w:rsidR="00AA4995" w:rsidRPr="00AA4995" w:rsidRDefault="00AA4995" w:rsidP="00B9285A">
            <w:pPr>
              <w:jc w:val="both"/>
              <w:rPr>
                <w:rFonts w:ascii="Calibri Light" w:hAnsi="Calibri Light" w:cs="Times New Roman"/>
              </w:rPr>
            </w:pPr>
          </w:p>
        </w:tc>
        <w:tc>
          <w:tcPr>
            <w:tcW w:w="1388" w:type="dxa"/>
          </w:tcPr>
          <w:p w14:paraId="20775E42" w14:textId="77777777" w:rsidR="00AA4995" w:rsidRPr="00AA4995" w:rsidRDefault="00AA4995" w:rsidP="00B9285A">
            <w:pPr>
              <w:jc w:val="both"/>
              <w:rPr>
                <w:rFonts w:ascii="Calibri Light" w:hAnsi="Calibri Light" w:cs="Times New Roman"/>
                <w:color w:val="9CC2E5"/>
              </w:rPr>
            </w:pPr>
          </w:p>
        </w:tc>
        <w:tc>
          <w:tcPr>
            <w:tcW w:w="3108" w:type="dxa"/>
          </w:tcPr>
          <w:p w14:paraId="1E67DF3F" w14:textId="77777777" w:rsidR="00AA4995" w:rsidRPr="00AA4995" w:rsidRDefault="00AA4995" w:rsidP="00B9285A">
            <w:pPr>
              <w:jc w:val="both"/>
              <w:rPr>
                <w:rFonts w:ascii="Calibri Light" w:hAnsi="Calibri Light" w:cs="Times New Roman"/>
              </w:rPr>
            </w:pPr>
          </w:p>
        </w:tc>
        <w:tc>
          <w:tcPr>
            <w:tcW w:w="2089" w:type="dxa"/>
          </w:tcPr>
          <w:p w14:paraId="11EC427D" w14:textId="77777777" w:rsidR="00AA4995" w:rsidRPr="00AA4995" w:rsidRDefault="00AA4995" w:rsidP="00B9285A">
            <w:pPr>
              <w:jc w:val="both"/>
              <w:rPr>
                <w:rFonts w:ascii="Calibri Light" w:hAnsi="Calibri Light" w:cs="Times New Roman"/>
              </w:rPr>
            </w:pPr>
          </w:p>
        </w:tc>
        <w:tc>
          <w:tcPr>
            <w:tcW w:w="1898" w:type="dxa"/>
          </w:tcPr>
          <w:p w14:paraId="2FBF7DA4" w14:textId="77777777" w:rsidR="00AA4995" w:rsidRPr="00AA4995" w:rsidRDefault="00AA4995" w:rsidP="00B9285A">
            <w:pPr>
              <w:jc w:val="both"/>
              <w:rPr>
                <w:rFonts w:ascii="Calibri Light" w:hAnsi="Calibri Light" w:cs="Times New Roman"/>
              </w:rPr>
            </w:pPr>
          </w:p>
        </w:tc>
      </w:tr>
      <w:tr w:rsidR="00AA4995" w:rsidRPr="00AA4995" w14:paraId="5A77F0BA" w14:textId="77777777" w:rsidTr="008C3653">
        <w:tc>
          <w:tcPr>
            <w:tcW w:w="867" w:type="dxa"/>
            <w:shd w:val="clear" w:color="auto" w:fill="BFBFBF"/>
          </w:tcPr>
          <w:p w14:paraId="261B11D2" w14:textId="77777777" w:rsidR="00AA4995" w:rsidRPr="00AA4995" w:rsidRDefault="00AA4995" w:rsidP="00B9285A">
            <w:pPr>
              <w:jc w:val="both"/>
              <w:rPr>
                <w:rFonts w:ascii="Calibri Light" w:hAnsi="Calibri Light" w:cs="Times New Roman"/>
              </w:rPr>
            </w:pPr>
          </w:p>
        </w:tc>
        <w:tc>
          <w:tcPr>
            <w:tcW w:w="1388" w:type="dxa"/>
          </w:tcPr>
          <w:p w14:paraId="77876832" w14:textId="77777777" w:rsidR="00AA4995" w:rsidRPr="00AA4995" w:rsidRDefault="00AA4995" w:rsidP="00B9285A">
            <w:pPr>
              <w:jc w:val="both"/>
              <w:rPr>
                <w:rFonts w:ascii="Calibri Light" w:hAnsi="Calibri Light" w:cs="Times New Roman"/>
                <w:color w:val="9CC2E5"/>
              </w:rPr>
            </w:pPr>
          </w:p>
        </w:tc>
        <w:tc>
          <w:tcPr>
            <w:tcW w:w="3108" w:type="dxa"/>
          </w:tcPr>
          <w:p w14:paraId="20B54E3C" w14:textId="77777777" w:rsidR="00AA4995" w:rsidRPr="00AA4995" w:rsidRDefault="00AA4995" w:rsidP="00B9285A">
            <w:pPr>
              <w:jc w:val="both"/>
              <w:rPr>
                <w:rFonts w:ascii="Calibri Light" w:hAnsi="Calibri Light" w:cs="Times New Roman"/>
              </w:rPr>
            </w:pPr>
          </w:p>
        </w:tc>
        <w:tc>
          <w:tcPr>
            <w:tcW w:w="2089" w:type="dxa"/>
          </w:tcPr>
          <w:p w14:paraId="6687283D" w14:textId="77777777" w:rsidR="00AA4995" w:rsidRPr="00AA4995" w:rsidRDefault="00AA4995" w:rsidP="00B9285A">
            <w:pPr>
              <w:jc w:val="both"/>
              <w:rPr>
                <w:rFonts w:ascii="Calibri Light" w:hAnsi="Calibri Light" w:cs="Times New Roman"/>
              </w:rPr>
            </w:pPr>
          </w:p>
        </w:tc>
        <w:tc>
          <w:tcPr>
            <w:tcW w:w="1898" w:type="dxa"/>
          </w:tcPr>
          <w:p w14:paraId="6A1FA132" w14:textId="77777777" w:rsidR="00AA4995" w:rsidRPr="00AA4995" w:rsidRDefault="00AA4995" w:rsidP="00B9285A">
            <w:pPr>
              <w:jc w:val="both"/>
              <w:rPr>
                <w:rFonts w:ascii="Calibri Light" w:hAnsi="Calibri Light" w:cs="Times New Roman"/>
              </w:rPr>
            </w:pPr>
          </w:p>
        </w:tc>
      </w:tr>
    </w:tbl>
    <w:p w14:paraId="2739707D" w14:textId="195D9CEE" w:rsidR="005433FF"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1CCAAD9C" w14:textId="6DFD3DD1" w:rsidR="00B677C3" w:rsidRDefault="00922DAD" w:rsidP="00D05432">
      <w:pPr>
        <w:pStyle w:val="Ttulo2"/>
        <w:rPr>
          <w:noProof/>
          <w:lang w:val="es-ES"/>
        </w:rPr>
      </w:pPr>
      <w:bookmarkStart w:id="16" w:name="_Toc389309937"/>
      <w:r>
        <w:rPr>
          <w:noProof/>
          <w:lang w:val="es-ES"/>
        </w:rPr>
        <w:lastRenderedPageBreak/>
        <w:t>P</w:t>
      </w:r>
      <w:r w:rsidR="00EF387D">
        <w:rPr>
          <w:noProof/>
          <w:lang w:val="es-ES"/>
        </w:rPr>
        <w:t>lanilla de Ciclo de Prueba Por Cada Caso de Prueba que se ejecuta</w:t>
      </w:r>
      <w:r w:rsidR="00DC36D7" w:rsidRPr="00DC36D7">
        <w:rPr>
          <w:noProof/>
          <w:lang w:val="es-ES"/>
        </w:rPr>
        <w:t xml:space="preserve"> </w:t>
      </w:r>
      <w:r w:rsidR="00EF387D">
        <w:rPr>
          <w:noProof/>
          <w:lang w:val="es-ES"/>
        </w:rPr>
        <w:t>en el</w:t>
      </w:r>
      <w:r w:rsidR="00DC36D7" w:rsidRPr="00DC36D7">
        <w:rPr>
          <w:noProof/>
          <w:lang w:val="es-ES"/>
        </w:rPr>
        <w:t xml:space="preserve"> </w:t>
      </w:r>
      <w:r w:rsidR="00EF387D">
        <w:rPr>
          <w:noProof/>
          <w:lang w:val="es-ES"/>
        </w:rPr>
        <w:t>sprint</w:t>
      </w:r>
      <w:bookmarkEnd w:id="16"/>
    </w:p>
    <w:p w14:paraId="1A562EB3" w14:textId="77777777" w:rsidR="00D05432" w:rsidRPr="00D05432" w:rsidRDefault="00D05432" w:rsidP="00D05432">
      <w:pPr>
        <w:rPr>
          <w:lang w:val="es-ES"/>
        </w:rPr>
      </w:pPr>
    </w:p>
    <w:tbl>
      <w:tblPr>
        <w:tblW w:w="10347" w:type="dxa"/>
        <w:tblCellMar>
          <w:left w:w="70" w:type="dxa"/>
          <w:right w:w="70" w:type="dxa"/>
        </w:tblCellMar>
        <w:tblLook w:val="04A0" w:firstRow="1" w:lastRow="0" w:firstColumn="1" w:lastColumn="0" w:noHBand="0" w:noVBand="1"/>
      </w:tblPr>
      <w:tblGrid>
        <w:gridCol w:w="809"/>
        <w:gridCol w:w="1019"/>
        <w:gridCol w:w="1255"/>
        <w:gridCol w:w="1091"/>
        <w:gridCol w:w="868"/>
        <w:gridCol w:w="1171"/>
        <w:gridCol w:w="1274"/>
        <w:gridCol w:w="1439"/>
        <w:gridCol w:w="1421"/>
      </w:tblGrid>
      <w:tr w:rsidR="00DC36D7" w:rsidRPr="00DC36D7" w14:paraId="486B98AB"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13F5668B" w14:textId="77777777" w:rsidR="00DC36D7" w:rsidRPr="00DC36D7" w:rsidRDefault="00DC36D7" w:rsidP="00B9285A">
            <w:pPr>
              <w:spacing w:before="0" w:after="0" w:line="240" w:lineRule="auto"/>
              <w:jc w:val="both"/>
              <w:rPr>
                <w:rFonts w:ascii="Calibri Light" w:eastAsia="Times New Roman" w:hAnsi="Calibri Light" w:cs="Times New Roman"/>
                <w:b/>
                <w:color w:val="000000"/>
                <w:lang w:val="es-ES" w:eastAsia="es-ES"/>
              </w:rPr>
            </w:pPr>
            <w:r w:rsidRPr="00DC36D7">
              <w:rPr>
                <w:rFonts w:ascii="Calibri Light" w:eastAsia="Times New Roman" w:hAnsi="Calibri Light" w:cs="Times New Roman"/>
                <w:b/>
                <w:color w:val="000000"/>
                <w:lang w:val="es-ES" w:eastAsia="es-ES"/>
              </w:rPr>
              <w:t>QUE GOLAZO!</w:t>
            </w:r>
          </w:p>
        </w:tc>
      </w:tr>
      <w:tr w:rsidR="00DC36D7" w:rsidRPr="00DC36D7" w14:paraId="63B40671"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62CCBE79" w14:textId="77777777" w:rsidR="00DC36D7" w:rsidRPr="00DC36D7" w:rsidRDefault="00DC36D7" w:rsidP="00B9285A">
            <w:pPr>
              <w:spacing w:before="0" w:after="0" w:line="240" w:lineRule="auto"/>
              <w:jc w:val="both"/>
              <w:rPr>
                <w:rFonts w:ascii="Calibri Light" w:eastAsia="Times New Roman" w:hAnsi="Calibri Light" w:cs="Times New Roman"/>
                <w:b/>
                <w:color w:val="000000"/>
                <w:lang w:val="es-ES" w:eastAsia="es-ES"/>
              </w:rPr>
            </w:pPr>
            <w:r w:rsidRPr="00DC36D7">
              <w:rPr>
                <w:rFonts w:ascii="Calibri Light" w:eastAsia="Times New Roman" w:hAnsi="Calibri Light" w:cs="Times New Roman"/>
                <w:b/>
                <w:color w:val="000000"/>
                <w:lang w:val="es-ES" w:eastAsia="es-ES"/>
              </w:rPr>
              <w:t>Sistema de Gestión de Campeonato de Fútbol</w:t>
            </w:r>
          </w:p>
        </w:tc>
      </w:tr>
      <w:tr w:rsidR="00DC36D7" w:rsidRPr="00DC36D7" w14:paraId="0BBF3745" w14:textId="77777777" w:rsidTr="00DC36D7">
        <w:trPr>
          <w:trHeight w:val="446"/>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0C67F8C4" w14:textId="583D94AD" w:rsidR="00DC36D7" w:rsidRPr="00DC36D7" w:rsidRDefault="00DC36D7" w:rsidP="00B9285A">
            <w:pPr>
              <w:spacing w:before="0" w:after="0" w:line="240" w:lineRule="auto"/>
              <w:jc w:val="both"/>
              <w:rPr>
                <w:rFonts w:ascii="Calibri Light" w:eastAsia="Times New Roman" w:hAnsi="Calibri Light" w:cs="Times New Roman"/>
                <w:b/>
                <w:bCs/>
                <w:color w:val="000000"/>
                <w:lang w:val="es-ES" w:eastAsia="es-ES"/>
              </w:rPr>
            </w:pPr>
            <w:r w:rsidRPr="00DC36D7">
              <w:rPr>
                <w:rFonts w:ascii="Calibri Light" w:eastAsia="Times New Roman" w:hAnsi="Calibri Light" w:cs="Times New Roman"/>
                <w:b/>
                <w:bCs/>
                <w:color w:val="000000"/>
                <w:lang w:val="es-ES" w:eastAsia="es-ES"/>
              </w:rPr>
              <w:t>Resultado de C</w:t>
            </w:r>
            <w:r>
              <w:rPr>
                <w:rFonts w:ascii="Calibri Light" w:eastAsia="Times New Roman" w:hAnsi="Calibri Light" w:cs="Times New Roman"/>
                <w:b/>
                <w:bCs/>
                <w:color w:val="000000"/>
                <w:lang w:val="es-ES" w:eastAsia="es-ES"/>
              </w:rPr>
              <w:t>asos de Pruebas</w:t>
            </w:r>
          </w:p>
        </w:tc>
      </w:tr>
      <w:tr w:rsidR="00DC36D7" w:rsidRPr="00DC36D7" w14:paraId="23D30DFA" w14:textId="77777777" w:rsidTr="00DC36D7">
        <w:trPr>
          <w:trHeight w:val="901"/>
        </w:trPr>
        <w:tc>
          <w:tcPr>
            <w:tcW w:w="809"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41B8112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TC</w:t>
            </w:r>
          </w:p>
        </w:tc>
        <w:tc>
          <w:tcPr>
            <w:tcW w:w="1019" w:type="dxa"/>
            <w:tcBorders>
              <w:top w:val="nil"/>
              <w:left w:val="nil"/>
              <w:bottom w:val="single" w:sz="4" w:space="0" w:color="auto"/>
              <w:right w:val="single" w:sz="4" w:space="0" w:color="auto"/>
            </w:tcBorders>
            <w:shd w:val="clear" w:color="auto" w:fill="BFE2A8" w:themeFill="accent2" w:themeFillTint="66"/>
            <w:vAlign w:val="bottom"/>
            <w:hideMark/>
          </w:tcPr>
          <w:p w14:paraId="4D77031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Resultado Obtenido</w:t>
            </w:r>
          </w:p>
        </w:tc>
        <w:tc>
          <w:tcPr>
            <w:tcW w:w="1255" w:type="dxa"/>
            <w:tcBorders>
              <w:top w:val="nil"/>
              <w:left w:val="nil"/>
              <w:bottom w:val="single" w:sz="4" w:space="0" w:color="auto"/>
              <w:right w:val="single" w:sz="4" w:space="0" w:color="auto"/>
            </w:tcBorders>
            <w:shd w:val="clear" w:color="auto" w:fill="BFE2A8" w:themeFill="accent2" w:themeFillTint="66"/>
            <w:vAlign w:val="bottom"/>
            <w:hideMark/>
          </w:tcPr>
          <w:p w14:paraId="69BFA31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Responsable del TC</w:t>
            </w:r>
          </w:p>
        </w:tc>
        <w:tc>
          <w:tcPr>
            <w:tcW w:w="1091" w:type="dxa"/>
            <w:tcBorders>
              <w:top w:val="nil"/>
              <w:left w:val="nil"/>
              <w:bottom w:val="single" w:sz="4" w:space="0" w:color="auto"/>
              <w:right w:val="single" w:sz="4" w:space="0" w:color="auto"/>
            </w:tcBorders>
            <w:shd w:val="clear" w:color="auto" w:fill="BFE2A8" w:themeFill="accent2" w:themeFillTint="66"/>
            <w:vAlign w:val="bottom"/>
            <w:hideMark/>
          </w:tcPr>
          <w:p w14:paraId="77DF7EB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Estado (Falló – Bloqueado – Pasó)</w:t>
            </w:r>
          </w:p>
        </w:tc>
        <w:tc>
          <w:tcPr>
            <w:tcW w:w="868" w:type="dxa"/>
            <w:tcBorders>
              <w:top w:val="nil"/>
              <w:left w:val="nil"/>
              <w:bottom w:val="single" w:sz="4" w:space="0" w:color="auto"/>
              <w:right w:val="single" w:sz="4" w:space="0" w:color="auto"/>
            </w:tcBorders>
            <w:shd w:val="clear" w:color="auto" w:fill="BFE2A8" w:themeFill="accent2" w:themeFillTint="66"/>
            <w:vAlign w:val="bottom"/>
            <w:hideMark/>
          </w:tcPr>
          <w:p w14:paraId="540E285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Porque no se puede ejecutar</w:t>
            </w:r>
          </w:p>
        </w:tc>
        <w:tc>
          <w:tcPr>
            <w:tcW w:w="1171" w:type="dxa"/>
            <w:tcBorders>
              <w:top w:val="nil"/>
              <w:left w:val="nil"/>
              <w:bottom w:val="single" w:sz="4" w:space="0" w:color="auto"/>
              <w:right w:val="single" w:sz="4" w:space="0" w:color="auto"/>
            </w:tcBorders>
            <w:shd w:val="clear" w:color="auto" w:fill="BFE2A8" w:themeFill="accent2" w:themeFillTint="66"/>
            <w:vAlign w:val="bottom"/>
            <w:hideMark/>
          </w:tcPr>
          <w:p w14:paraId="3E2FAD56"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Descripción del error</w:t>
            </w:r>
          </w:p>
        </w:tc>
        <w:tc>
          <w:tcPr>
            <w:tcW w:w="1274" w:type="dxa"/>
            <w:tcBorders>
              <w:top w:val="nil"/>
              <w:left w:val="nil"/>
              <w:bottom w:val="single" w:sz="4" w:space="0" w:color="auto"/>
              <w:right w:val="single" w:sz="4" w:space="0" w:color="auto"/>
            </w:tcBorders>
            <w:shd w:val="clear" w:color="auto" w:fill="BFE2A8" w:themeFill="accent2" w:themeFillTint="66"/>
            <w:vAlign w:val="bottom"/>
            <w:hideMark/>
          </w:tcPr>
          <w:p w14:paraId="46199A8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Estado (Pendiente de Corrección - Corregido)</w:t>
            </w:r>
          </w:p>
        </w:tc>
        <w:tc>
          <w:tcPr>
            <w:tcW w:w="1439" w:type="dxa"/>
            <w:tcBorders>
              <w:top w:val="nil"/>
              <w:left w:val="nil"/>
              <w:bottom w:val="single" w:sz="4" w:space="0" w:color="auto"/>
              <w:right w:val="single" w:sz="4" w:space="0" w:color="auto"/>
            </w:tcBorders>
            <w:shd w:val="clear" w:color="auto" w:fill="BFE2A8" w:themeFill="accent2" w:themeFillTint="66"/>
            <w:vAlign w:val="bottom"/>
            <w:hideMark/>
          </w:tcPr>
          <w:p w14:paraId="5F490DA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Fecha de Ejecución</w:t>
            </w:r>
          </w:p>
        </w:tc>
        <w:tc>
          <w:tcPr>
            <w:tcW w:w="1421" w:type="dxa"/>
            <w:tcBorders>
              <w:top w:val="nil"/>
              <w:left w:val="nil"/>
              <w:bottom w:val="single" w:sz="4" w:space="0" w:color="auto"/>
              <w:right w:val="single" w:sz="4" w:space="0" w:color="auto"/>
            </w:tcBorders>
            <w:shd w:val="clear" w:color="auto" w:fill="BFE2A8" w:themeFill="accent2" w:themeFillTint="66"/>
            <w:vAlign w:val="bottom"/>
            <w:hideMark/>
          </w:tcPr>
          <w:p w14:paraId="109E4BEA"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Versión</w:t>
            </w:r>
          </w:p>
        </w:tc>
      </w:tr>
      <w:tr w:rsidR="00DC36D7" w:rsidRPr="00DC36D7" w14:paraId="4B42C67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72CBEB9C" w14:textId="1088E370"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141ABDE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60F5097C"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379B27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EC03F9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1054852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586232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5600840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D53AE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76062F51"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5BC526A3" w14:textId="4977CE2C"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35681FC5"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7697994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0DF913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0BD361D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475E6EE5"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0CD11A9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4CF5CCB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CBAD19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5F34E2C6"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6652247E" w14:textId="142D516B"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784EEF8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0748149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34BAD9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394E680C"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FFA5C3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2B08B3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19DA7429"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A709E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4FC4CC5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0AECB4C1"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19" w:type="dxa"/>
            <w:tcBorders>
              <w:top w:val="nil"/>
              <w:left w:val="nil"/>
              <w:bottom w:val="single" w:sz="4" w:space="0" w:color="auto"/>
              <w:right w:val="single" w:sz="4" w:space="0" w:color="auto"/>
            </w:tcBorders>
            <w:shd w:val="clear" w:color="auto" w:fill="auto"/>
            <w:noWrap/>
            <w:vAlign w:val="bottom"/>
            <w:hideMark/>
          </w:tcPr>
          <w:p w14:paraId="35DEF60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459140E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074FB3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2D690D9"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C7FB844"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ACCBD9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3B929FED"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30E1EE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bl>
    <w:p w14:paraId="2370CDAA" w14:textId="7E1FF0DA" w:rsidR="00AA4995" w:rsidRDefault="005433FF" w:rsidP="00B9285A">
      <w:pPr>
        <w:jc w:val="both"/>
        <w:rPr>
          <w:rFonts w:ascii="Corbel" w:hAnsi="Corbel"/>
          <w:i/>
          <w:noProof/>
          <w:lang w:val="es-ES"/>
        </w:rPr>
      </w:pPr>
      <w:r w:rsidRPr="005433FF">
        <w:rPr>
          <w:rFonts w:ascii="Corbel" w:hAnsi="Corbel"/>
          <w:i/>
          <w:noProof/>
          <w:lang w:val="es-ES"/>
        </w:rPr>
        <w:t>Ubicación del documento: \trunk\Documentacion\Testing</w:t>
      </w:r>
    </w:p>
    <w:p w14:paraId="1B19B0DD" w14:textId="77777777" w:rsidR="00FA4D5B" w:rsidRPr="005433FF" w:rsidRDefault="00FA4D5B" w:rsidP="00B9285A">
      <w:pPr>
        <w:jc w:val="both"/>
        <w:rPr>
          <w:rFonts w:ascii="Corbel" w:hAnsi="Corbel"/>
          <w:i/>
          <w:noProof/>
          <w:lang w:val="es-ES"/>
        </w:rPr>
      </w:pPr>
    </w:p>
    <w:p w14:paraId="5ACE52D7" w14:textId="506CD2AB" w:rsidR="00F33950" w:rsidRPr="00EF387D" w:rsidRDefault="00EF387D" w:rsidP="00EF387D">
      <w:pPr>
        <w:pStyle w:val="Ttulo2"/>
      </w:pPr>
      <w:bookmarkStart w:id="17" w:name="_Toc389309938"/>
      <w:r>
        <w:t>Planilla de Test Exploratorio</w:t>
      </w:r>
      <w:bookmarkEnd w:id="17"/>
    </w:p>
    <w:tbl>
      <w:tblPr>
        <w:tblpPr w:leftFromText="141" w:rightFromText="141" w:vertAnchor="text" w:horzAnchor="margin" w:tblpY="344"/>
        <w:tblW w:w="9577" w:type="dxa"/>
        <w:tblCellMar>
          <w:left w:w="70" w:type="dxa"/>
          <w:right w:w="70" w:type="dxa"/>
        </w:tblCellMar>
        <w:tblLook w:val="04A0" w:firstRow="1" w:lastRow="0" w:firstColumn="1" w:lastColumn="0" w:noHBand="0" w:noVBand="1"/>
      </w:tblPr>
      <w:tblGrid>
        <w:gridCol w:w="815"/>
        <w:gridCol w:w="2468"/>
        <w:gridCol w:w="1572"/>
        <w:gridCol w:w="4722"/>
      </w:tblGrid>
      <w:tr w:rsidR="00EF387D" w:rsidRPr="00DC36D7" w14:paraId="0451F93E" w14:textId="77777777" w:rsidTr="00EF387D">
        <w:trPr>
          <w:trHeight w:val="485"/>
        </w:trPr>
        <w:tc>
          <w:tcPr>
            <w:tcW w:w="815"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33524BF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Fecha</w:t>
            </w:r>
          </w:p>
        </w:tc>
        <w:tc>
          <w:tcPr>
            <w:tcW w:w="2468" w:type="dxa"/>
            <w:tcBorders>
              <w:top w:val="nil"/>
              <w:left w:val="nil"/>
              <w:bottom w:val="single" w:sz="4" w:space="0" w:color="auto"/>
              <w:right w:val="single" w:sz="4" w:space="0" w:color="auto"/>
            </w:tcBorders>
            <w:shd w:val="clear" w:color="auto" w:fill="BFE2A8" w:themeFill="accent2" w:themeFillTint="66"/>
            <w:vAlign w:val="bottom"/>
            <w:hideMark/>
          </w:tcPr>
          <w:p w14:paraId="7739AFF3"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Escenario Probado</w:t>
            </w:r>
          </w:p>
        </w:tc>
        <w:tc>
          <w:tcPr>
            <w:tcW w:w="1572" w:type="dxa"/>
            <w:tcBorders>
              <w:top w:val="nil"/>
              <w:left w:val="nil"/>
              <w:bottom w:val="single" w:sz="4" w:space="0" w:color="auto"/>
              <w:right w:val="single" w:sz="4" w:space="0" w:color="auto"/>
            </w:tcBorders>
            <w:shd w:val="clear" w:color="auto" w:fill="BFE2A8" w:themeFill="accent2" w:themeFillTint="66"/>
            <w:vAlign w:val="bottom"/>
            <w:hideMark/>
          </w:tcPr>
          <w:p w14:paraId="7B200053"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Responsable</w:t>
            </w:r>
          </w:p>
        </w:tc>
        <w:tc>
          <w:tcPr>
            <w:tcW w:w="4722" w:type="dxa"/>
            <w:tcBorders>
              <w:top w:val="nil"/>
              <w:left w:val="nil"/>
              <w:bottom w:val="single" w:sz="4" w:space="0" w:color="auto"/>
              <w:right w:val="single" w:sz="4" w:space="0" w:color="auto"/>
            </w:tcBorders>
            <w:shd w:val="clear" w:color="auto" w:fill="BFE2A8" w:themeFill="accent2" w:themeFillTint="66"/>
            <w:vAlign w:val="bottom"/>
            <w:hideMark/>
          </w:tcPr>
          <w:p w14:paraId="15B9648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Observaciones</w:t>
            </w:r>
          </w:p>
        </w:tc>
      </w:tr>
      <w:tr w:rsidR="00EF387D" w:rsidRPr="00DC36D7" w14:paraId="2B179BA3"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57D37878"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6C16F3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25D509E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78E95966"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EF387D" w:rsidRPr="00DC36D7" w14:paraId="0752CA62"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43BA802D"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4D40E8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363DEBC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008B9EAC"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bl>
    <w:p w14:paraId="2A67C48C" w14:textId="77777777" w:rsidR="005433FF"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6ADF22FB" w14:textId="77777777" w:rsidR="008F7DA3" w:rsidRPr="008F7DA3" w:rsidRDefault="008F7DA3" w:rsidP="00B9285A">
      <w:pPr>
        <w:jc w:val="both"/>
        <w:rPr>
          <w:lang w:val="es-ES"/>
        </w:rPr>
      </w:pPr>
    </w:p>
    <w:sectPr w:rsidR="008F7DA3" w:rsidRPr="008F7DA3" w:rsidSect="00DA154B">
      <w:headerReference w:type="default" r:id="rId17"/>
      <w:footerReference w:type="default" r:id="rId18"/>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9235F" w14:textId="77777777" w:rsidR="00E8690E" w:rsidRDefault="00E8690E">
      <w:pPr>
        <w:spacing w:after="0" w:line="240" w:lineRule="auto"/>
      </w:pPr>
      <w:r>
        <w:separator/>
      </w:r>
    </w:p>
  </w:endnote>
  <w:endnote w:type="continuationSeparator" w:id="0">
    <w:p w14:paraId="7D7CFD2A" w14:textId="77777777" w:rsidR="00E8690E" w:rsidRDefault="00E8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73285" w:rsidRPr="00373285">
            <w:rPr>
              <w:caps/>
              <w:noProof/>
              <w:color w:val="808080" w:themeColor="background1" w:themeShade="80"/>
              <w:sz w:val="18"/>
              <w:szCs w:val="18"/>
              <w:lang w:val="es-ES"/>
            </w:rPr>
            <w:t>10</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621CB" w14:textId="77777777" w:rsidR="00E8690E" w:rsidRDefault="00E8690E">
      <w:pPr>
        <w:spacing w:after="0" w:line="240" w:lineRule="auto"/>
      </w:pPr>
      <w:r>
        <w:separator/>
      </w:r>
    </w:p>
  </w:footnote>
  <w:footnote w:type="continuationSeparator" w:id="0">
    <w:p w14:paraId="44EEFC7B" w14:textId="77777777" w:rsidR="00E8690E" w:rsidRDefault="00E86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131847"/>
    <w:rsid w:val="00135BDD"/>
    <w:rsid w:val="00143A4C"/>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F3FA4"/>
    <w:rsid w:val="00305864"/>
    <w:rsid w:val="00311A91"/>
    <w:rsid w:val="00334E26"/>
    <w:rsid w:val="00335C9B"/>
    <w:rsid w:val="00344FE0"/>
    <w:rsid w:val="00350C0A"/>
    <w:rsid w:val="003718A4"/>
    <w:rsid w:val="00373285"/>
    <w:rsid w:val="003A7E99"/>
    <w:rsid w:val="00412D92"/>
    <w:rsid w:val="00450926"/>
    <w:rsid w:val="0046110B"/>
    <w:rsid w:val="00465A21"/>
    <w:rsid w:val="004722F6"/>
    <w:rsid w:val="004912C3"/>
    <w:rsid w:val="004B452C"/>
    <w:rsid w:val="00504DD3"/>
    <w:rsid w:val="00521D03"/>
    <w:rsid w:val="0053369F"/>
    <w:rsid w:val="005433FF"/>
    <w:rsid w:val="0054782F"/>
    <w:rsid w:val="005517BE"/>
    <w:rsid w:val="00560F6D"/>
    <w:rsid w:val="0058446A"/>
    <w:rsid w:val="005A0D6F"/>
    <w:rsid w:val="0060387A"/>
    <w:rsid w:val="0063390B"/>
    <w:rsid w:val="00661CF0"/>
    <w:rsid w:val="00664EFA"/>
    <w:rsid w:val="006A155B"/>
    <w:rsid w:val="006D7FF0"/>
    <w:rsid w:val="006E1A35"/>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F7DA3"/>
    <w:rsid w:val="00913FCA"/>
    <w:rsid w:val="00922DAD"/>
    <w:rsid w:val="00927765"/>
    <w:rsid w:val="00935C39"/>
    <w:rsid w:val="00936697"/>
    <w:rsid w:val="009372CD"/>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677C3"/>
    <w:rsid w:val="00B9285A"/>
    <w:rsid w:val="00BC7CFE"/>
    <w:rsid w:val="00BF5B13"/>
    <w:rsid w:val="00C01A5A"/>
    <w:rsid w:val="00C30053"/>
    <w:rsid w:val="00C565CB"/>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8690E"/>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gi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sdn.microsoft.com/es-es/library/ms182532.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0.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7DA78E8-BB71-4202-8E57-820A00556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647</TotalTime>
  <Pages>1</Pages>
  <Words>2781</Words>
  <Characters>15300</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47</cp:revision>
  <dcterms:created xsi:type="dcterms:W3CDTF">2014-05-17T14:18:00Z</dcterms:created>
  <dcterms:modified xsi:type="dcterms:W3CDTF">2014-07-06T18:49:00Z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