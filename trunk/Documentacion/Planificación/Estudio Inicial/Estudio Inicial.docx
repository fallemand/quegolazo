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D2E09" w:rsidRDefault="00ED2E09" w:rsidP="00092D82">
      <w:r>
        <w:rPr>
          <w:noProof/>
          <w:lang w:val="es-ES" w:eastAsia="es-ES"/>
        </w:rPr>
        <mc:AlternateContent>
          <mc:Choice Requires="wpg">
            <w:drawing>
              <wp:anchor distT="0" distB="0" distL="114300" distR="114300" simplePos="0" relativeHeight="251660288"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04E3" w:rsidRPr="000B2CDD" w:rsidRDefault="001104E3"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left:0;text-align:left;margin-left:-34.55pt;margin-top:-15.9pt;width:540pt;height:44.9pt;z-index:251660288"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1104E3" w:rsidRPr="000B2CDD" w:rsidRDefault="001104E3"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rPr>
      </w:sdtEndPr>
      <w:sdtContent>
        <w:p w:rsidR="00ED2E09" w:rsidRDefault="002D3620" w:rsidP="00092D82">
          <w:pPr>
            <w:rPr>
              <w:noProof/>
            </w:rPr>
          </w:pPr>
          <w:r>
            <w:rPr>
              <w:noProof/>
              <w:lang w:val="es-ES" w:eastAsia="es-ES"/>
            </w:rPr>
            <mc:AlternateContent>
              <mc:Choice Requires="wpg">
                <w:drawing>
                  <wp:anchor distT="0" distB="0" distL="114300" distR="114300" simplePos="0" relativeHeight="251666432" behindDoc="0" locked="0" layoutInCell="1" allowOverlap="1" wp14:anchorId="74BECEFD" wp14:editId="5717AF07">
                    <wp:simplePos x="0" y="0"/>
                    <wp:positionH relativeFrom="column">
                      <wp:posOffset>4943475</wp:posOffset>
                    </wp:positionH>
                    <wp:positionV relativeFrom="paragraph">
                      <wp:posOffset>6743700</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620" w:rsidRPr="00187159" w:rsidRDefault="002D3620" w:rsidP="002D3620">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620" w:rsidRPr="00936697" w:rsidRDefault="002D3620" w:rsidP="002D3620">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620" w:rsidRPr="00187159" w:rsidRDefault="002D3620" w:rsidP="002D3620">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620" w:rsidRPr="00936697" w:rsidRDefault="002D3620" w:rsidP="002D3620">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4BECEFD" id="Grupo 27" o:spid="_x0000_s1031" style="position:absolute;left:0;text-align:left;margin-left:389.25pt;margin-top:531pt;width:89.4pt;height:87.7pt;z-index:251666432;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">
                    <v:shapetype id="_x0000_t202" coordsize="21600,21600" o:spt="202" path="m,l,21600r21600,l21600,xe">
                      <v:stroke joinstyle="miter"/>
                      <v:path gradientshapeok="t" o:connecttype="rect"/>
                    </v:shapetype>
                    <v:shape id="Cuadro de texto 15" o:spid="_x0000_s103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2D3620" w:rsidRPr="00187159" w:rsidRDefault="002D3620" w:rsidP="002D3620">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2D3620" w:rsidRPr="00936697" w:rsidRDefault="002D3620" w:rsidP="002D3620">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2D3620" w:rsidRPr="00187159" w:rsidRDefault="002D3620" w:rsidP="002D3620">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2D3620" w:rsidRPr="00936697" w:rsidRDefault="002D3620" w:rsidP="002D3620">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ED2E09">
            <w:rPr>
              <w:noProof/>
              <w:lang w:val="es-ES" w:eastAsia="es-ES"/>
            </w:rPr>
            <mc:AlternateContent>
              <mc:Choice Requires="wpg">
                <w:drawing>
                  <wp:anchor distT="0" distB="0" distL="114300" distR="114300" simplePos="0" relativeHeight="251664384" behindDoc="0" locked="0" layoutInCell="1" allowOverlap="1" wp14:anchorId="64EF8CAC" wp14:editId="54F49D24">
                    <wp:simplePos x="0" y="0"/>
                    <wp:positionH relativeFrom="column">
                      <wp:posOffset>-450850</wp:posOffset>
                    </wp:positionH>
                    <wp:positionV relativeFrom="paragraph">
                      <wp:posOffset>6337935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04E3" w:rsidRPr="000B2CDD" w:rsidRDefault="001104E3">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2D3620" w:rsidRDefault="001104E3" w:rsidP="002D3620">
                                  <w:pPr>
                                    <w:spacing w:after="0"/>
                                    <w:jc w:val="left"/>
                                    <w:rPr>
                                      <w:color w:val="F2F2F2" w:themeColor="background1" w:themeShade="F2"/>
                                      <w:szCs w:val="24"/>
                                      <w:lang w:val="es-AR"/>
                                    </w:rPr>
                                  </w:pPr>
                                  <w:r w:rsidRPr="002D3620">
                                    <w:rPr>
                                      <w:b/>
                                      <w:color w:val="262626" w:themeColor="text1" w:themeTint="D9"/>
                                      <w:sz w:val="28"/>
                                      <w:szCs w:val="28"/>
                                      <w:lang w:val="es-AR"/>
                                    </w:rPr>
                                    <w:t>DOCENTES</w:t>
                                  </w:r>
                                  <w:r w:rsidR="002D3620">
                                    <w:rPr>
                                      <w:b/>
                                      <w:color w:val="262626" w:themeColor="text1" w:themeTint="D9"/>
                                      <w:sz w:val="28"/>
                                      <w:szCs w:val="28"/>
                                      <w:lang w:val="es-AR"/>
                                    </w:rPr>
                                    <w:br/>
                                  </w:r>
                                  <w:r w:rsidRPr="002D3620">
                                    <w:rPr>
                                      <w:color w:val="F2F2F2" w:themeColor="background1" w:themeShade="F2"/>
                                      <w:lang w:val="es-AR"/>
                                    </w:rPr>
                                    <w:t>Ing. Zohil, Julio</w:t>
                                  </w:r>
                                  <w:r w:rsidR="002D3620">
                                    <w:rPr>
                                      <w:color w:val="F2F2F2" w:themeColor="background1" w:themeShade="F2"/>
                                      <w:lang w:val="es-AR"/>
                                    </w:rPr>
                                    <w:br/>
                                    <w:t>I</w:t>
                                  </w:r>
                                  <w:r w:rsidRPr="002D3620">
                                    <w:rPr>
                                      <w:color w:val="F2F2F2" w:themeColor="background1" w:themeShade="F2"/>
                                      <w:lang w:val="es-AR"/>
                                    </w:rPr>
                                    <w:t>ng. Liberatori, Marcelo</w:t>
                                  </w:r>
                                  <w:r w:rsidR="002D3620">
                                    <w:rPr>
                                      <w:color w:val="F2F2F2" w:themeColor="background1" w:themeShade="F2"/>
                                      <w:lang w:val="es-AR"/>
                                    </w:rPr>
                                    <w:br/>
                                  </w:r>
                                  <w:r w:rsidRPr="002D3620">
                                    <w:rPr>
                                      <w:color w:val="F2F2F2" w:themeColor="background1" w:themeShade="F2"/>
                                      <w:szCs w:val="24"/>
                                      <w:lang w:val="es-AR"/>
                                    </w:rPr>
                                    <w:t>Ing. Jaime, Natalia</w:t>
                                  </w:r>
                                  <w:r w:rsidRPr="002D3620">
                                    <w:rPr>
                                      <w:sz w:val="20"/>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45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2D3620" w:rsidRDefault="001104E3" w:rsidP="00664A42">
                                  <w:pPr>
                                    <w:spacing w:after="0"/>
                                    <w:rPr>
                                      <w:b/>
                                      <w:color w:val="262626" w:themeColor="text1" w:themeTint="D9"/>
                                      <w:sz w:val="28"/>
                                      <w:lang w:val="es-AR"/>
                                    </w:rPr>
                                  </w:pPr>
                                  <w:r w:rsidRPr="002D3620">
                                    <w:rPr>
                                      <w:b/>
                                      <w:color w:val="262626" w:themeColor="text1" w:themeTint="D9"/>
                                      <w:sz w:val="28"/>
                                      <w:lang w:val="es-AR"/>
                                    </w:rPr>
                                    <w:t>ALUMNOS</w:t>
                                  </w:r>
                                </w:p>
                                <w:p w:rsidR="001104E3" w:rsidRPr="002D3620" w:rsidRDefault="001104E3" w:rsidP="00ED2E09">
                                  <w:pPr>
                                    <w:spacing w:before="0" w:after="0" w:line="256" w:lineRule="auto"/>
                                    <w:rPr>
                                      <w:color w:val="F2F2F2" w:themeColor="background1" w:themeShade="F2"/>
                                      <w:szCs w:val="24"/>
                                      <w:lang w:val="es-AR"/>
                                    </w:rPr>
                                  </w:pPr>
                                  <w:r w:rsidRPr="002D3620">
                                    <w:rPr>
                                      <w:color w:val="F2F2F2" w:themeColor="background1" w:themeShade="F2"/>
                                      <w:szCs w:val="24"/>
                                      <w:lang w:val="es-AR"/>
                                    </w:rPr>
                                    <w:t xml:space="preserve">Allemand, Facundo leg. 58971 </w:t>
                                  </w:r>
                                </w:p>
                                <w:p w:rsidR="001104E3" w:rsidRPr="002D3620" w:rsidRDefault="001104E3" w:rsidP="00ED2E09">
                                  <w:pPr>
                                    <w:spacing w:before="0" w:after="0" w:line="256" w:lineRule="auto"/>
                                    <w:rPr>
                                      <w:color w:val="F2F2F2" w:themeColor="background1" w:themeShade="F2"/>
                                      <w:szCs w:val="24"/>
                                      <w:lang w:val="es-AR"/>
                                    </w:rPr>
                                  </w:pPr>
                                  <w:r w:rsidRPr="002D3620">
                                    <w:rPr>
                                      <w:color w:val="F2F2F2" w:themeColor="background1" w:themeShade="F2"/>
                                      <w:szCs w:val="24"/>
                                      <w:lang w:val="es-AR"/>
                                    </w:rPr>
                                    <w:t>Herrera, Antonio  leg. 57824</w:t>
                                  </w:r>
                                </w:p>
                                <w:p w:rsidR="001104E3" w:rsidRPr="002D3620" w:rsidRDefault="001104E3" w:rsidP="00ED2E09">
                                  <w:pPr>
                                    <w:spacing w:before="0" w:after="0" w:line="256" w:lineRule="auto"/>
                                    <w:rPr>
                                      <w:color w:val="F2F2F2" w:themeColor="background1" w:themeShade="F2"/>
                                      <w:szCs w:val="24"/>
                                      <w:lang w:val="es-AR"/>
                                    </w:rPr>
                                  </w:pPr>
                                  <w:r w:rsidRPr="002D3620">
                                    <w:rPr>
                                      <w:color w:val="F2F2F2" w:themeColor="background1" w:themeShade="F2"/>
                                      <w:szCs w:val="24"/>
                                      <w:lang w:val="es-AR"/>
                                    </w:rPr>
                                    <w:t>Pedrosa, Paula Melania leg. 58822</w:t>
                                  </w:r>
                                </w:p>
                                <w:p w:rsidR="001104E3" w:rsidRPr="002D3620" w:rsidRDefault="001104E3" w:rsidP="00ED2E09">
                                  <w:pPr>
                                    <w:spacing w:before="0" w:after="0" w:line="256" w:lineRule="auto"/>
                                    <w:rPr>
                                      <w:color w:val="595959" w:themeColor="text1" w:themeTint="A6"/>
                                      <w:szCs w:val="24"/>
                                      <w:lang w:val="es-AR"/>
                                    </w:rPr>
                                  </w:pPr>
                                  <w:r w:rsidRPr="002D3620">
                                    <w:rPr>
                                      <w:color w:val="F2F2F2" w:themeColor="background1" w:themeShade="F2"/>
                                      <w:szCs w:val="24"/>
                                      <w:lang w:val="es-AR"/>
                                    </w:rPr>
                                    <w:t>Rojas Amaya, M. Florencia leg. 58577</w:t>
                                  </w:r>
                                </w:p>
                                <w:p w:rsidR="001104E3" w:rsidRPr="00092D82" w:rsidRDefault="001104E3" w:rsidP="00ED2E09">
                                  <w:pPr>
                                    <w:pStyle w:val="Ttulo3"/>
                                    <w:pBdr>
                                      <w:top w:val="single" w:sz="6" w:space="16" w:color="63A537" w:themeColor="text2"/>
                                    </w:pBdr>
                                    <w:spacing w:before="0"/>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4EF8CAC" id="Grupo 11" o:spid="_x0000_s1037" style="position:absolute;left:0;text-align:left;margin-left:-35.5pt;margin-top:499.05pt;width:540pt;height:159.35pt;z-index:251664384;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">
                    <v:rect id="Rectángulo 120" o:spid="_x0000_s1038"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39"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1104E3" w:rsidRPr="000B2CDD" w:rsidRDefault="001104E3">
                            <w:pPr>
                              <w:pStyle w:val="Sinespaciado"/>
                              <w:rPr>
                                <w:caps/>
                                <w:color w:val="FFFFFF" w:themeColor="background1"/>
                                <w:lang w:val="es-AR"/>
                              </w:rPr>
                            </w:pPr>
                          </w:p>
                        </w:txbxContent>
                      </v:textbox>
                    </v:rect>
                    <v:shape id="Cuadro de texto 8" o:spid="_x0000_s1040"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1104E3" w:rsidRPr="002D3620" w:rsidRDefault="001104E3" w:rsidP="002D3620">
                            <w:pPr>
                              <w:spacing w:after="0"/>
                              <w:jc w:val="left"/>
                              <w:rPr>
                                <w:color w:val="F2F2F2" w:themeColor="background1" w:themeShade="F2"/>
                                <w:szCs w:val="24"/>
                                <w:lang w:val="es-AR"/>
                              </w:rPr>
                            </w:pPr>
                            <w:r w:rsidRPr="002D3620">
                              <w:rPr>
                                <w:b/>
                                <w:color w:val="262626" w:themeColor="text1" w:themeTint="D9"/>
                                <w:sz w:val="28"/>
                                <w:szCs w:val="28"/>
                                <w:lang w:val="es-AR"/>
                              </w:rPr>
                              <w:t>DOCENTES</w:t>
                            </w:r>
                            <w:r w:rsidR="002D3620">
                              <w:rPr>
                                <w:b/>
                                <w:color w:val="262626" w:themeColor="text1" w:themeTint="D9"/>
                                <w:sz w:val="28"/>
                                <w:szCs w:val="28"/>
                                <w:lang w:val="es-AR"/>
                              </w:rPr>
                              <w:br/>
                            </w:r>
                            <w:r w:rsidRPr="002D3620">
                              <w:rPr>
                                <w:color w:val="F2F2F2" w:themeColor="background1" w:themeShade="F2"/>
                                <w:lang w:val="es-AR"/>
                              </w:rPr>
                              <w:t xml:space="preserve">Ing. </w:t>
                            </w:r>
                            <w:proofErr w:type="spellStart"/>
                            <w:r w:rsidRPr="002D3620">
                              <w:rPr>
                                <w:color w:val="F2F2F2" w:themeColor="background1" w:themeShade="F2"/>
                                <w:lang w:val="es-AR"/>
                              </w:rPr>
                              <w:t>Zohil</w:t>
                            </w:r>
                            <w:proofErr w:type="spellEnd"/>
                            <w:r w:rsidRPr="002D3620">
                              <w:rPr>
                                <w:color w:val="F2F2F2" w:themeColor="background1" w:themeShade="F2"/>
                                <w:lang w:val="es-AR"/>
                              </w:rPr>
                              <w:t>, Julio</w:t>
                            </w:r>
                            <w:r w:rsidR="002D3620">
                              <w:rPr>
                                <w:color w:val="F2F2F2" w:themeColor="background1" w:themeShade="F2"/>
                                <w:lang w:val="es-AR"/>
                              </w:rPr>
                              <w:br/>
                              <w:t>I</w:t>
                            </w:r>
                            <w:r w:rsidRPr="002D3620">
                              <w:rPr>
                                <w:color w:val="F2F2F2" w:themeColor="background1" w:themeShade="F2"/>
                                <w:lang w:val="es-AR"/>
                              </w:rPr>
                              <w:t xml:space="preserve">ng. </w:t>
                            </w:r>
                            <w:proofErr w:type="spellStart"/>
                            <w:r w:rsidRPr="002D3620">
                              <w:rPr>
                                <w:color w:val="F2F2F2" w:themeColor="background1" w:themeShade="F2"/>
                                <w:lang w:val="es-AR"/>
                              </w:rPr>
                              <w:t>Liberatori</w:t>
                            </w:r>
                            <w:proofErr w:type="spellEnd"/>
                            <w:r w:rsidRPr="002D3620">
                              <w:rPr>
                                <w:color w:val="F2F2F2" w:themeColor="background1" w:themeShade="F2"/>
                                <w:lang w:val="es-AR"/>
                              </w:rPr>
                              <w:t>, Marcelo</w:t>
                            </w:r>
                            <w:r w:rsidR="002D3620">
                              <w:rPr>
                                <w:color w:val="F2F2F2" w:themeColor="background1" w:themeShade="F2"/>
                                <w:lang w:val="es-AR"/>
                              </w:rPr>
                              <w:br/>
                            </w:r>
                            <w:r w:rsidRPr="002D3620">
                              <w:rPr>
                                <w:color w:val="F2F2F2" w:themeColor="background1" w:themeShade="F2"/>
                                <w:szCs w:val="24"/>
                                <w:lang w:val="es-AR"/>
                              </w:rPr>
                              <w:t>Ing. Jaime, Natalia</w:t>
                            </w:r>
                            <w:r w:rsidRPr="002D3620">
                              <w:rPr>
                                <w:sz w:val="20"/>
                                <w:lang w:val="es-AR"/>
                              </w:rPr>
                              <w:tab/>
                            </w:r>
                          </w:p>
                        </w:txbxContent>
                      </v:textbox>
                    </v:shape>
                    <v:shape id="Cuadro de texto 14" o:spid="_x0000_s1041" type="#_x0000_t202" style="position:absolute;left:24155;top:3569;width:25717;height:1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1104E3" w:rsidRPr="002D3620" w:rsidRDefault="001104E3" w:rsidP="00664A42">
                            <w:pPr>
                              <w:spacing w:after="0"/>
                              <w:rPr>
                                <w:b/>
                                <w:color w:val="262626" w:themeColor="text1" w:themeTint="D9"/>
                                <w:sz w:val="28"/>
                                <w:lang w:val="es-AR"/>
                              </w:rPr>
                            </w:pPr>
                            <w:r w:rsidRPr="002D3620">
                              <w:rPr>
                                <w:b/>
                                <w:color w:val="262626" w:themeColor="text1" w:themeTint="D9"/>
                                <w:sz w:val="28"/>
                                <w:lang w:val="es-AR"/>
                              </w:rPr>
                              <w:t>ALUMNOS</w:t>
                            </w:r>
                          </w:p>
                          <w:p w:rsidR="001104E3" w:rsidRPr="002D3620" w:rsidRDefault="001104E3" w:rsidP="00ED2E09">
                            <w:pPr>
                              <w:spacing w:before="0" w:after="0" w:line="256" w:lineRule="auto"/>
                              <w:rPr>
                                <w:color w:val="F2F2F2" w:themeColor="background1" w:themeShade="F2"/>
                                <w:szCs w:val="24"/>
                                <w:lang w:val="es-AR"/>
                              </w:rPr>
                            </w:pPr>
                            <w:proofErr w:type="spellStart"/>
                            <w:r w:rsidRPr="002D3620">
                              <w:rPr>
                                <w:color w:val="F2F2F2" w:themeColor="background1" w:themeShade="F2"/>
                                <w:szCs w:val="24"/>
                                <w:lang w:val="es-AR"/>
                              </w:rPr>
                              <w:t>Allemand</w:t>
                            </w:r>
                            <w:proofErr w:type="spellEnd"/>
                            <w:r w:rsidRPr="002D3620">
                              <w:rPr>
                                <w:color w:val="F2F2F2" w:themeColor="background1" w:themeShade="F2"/>
                                <w:szCs w:val="24"/>
                                <w:lang w:val="es-AR"/>
                              </w:rPr>
                              <w:t xml:space="preserve">, Facundo </w:t>
                            </w:r>
                            <w:proofErr w:type="spellStart"/>
                            <w:r w:rsidRPr="002D3620">
                              <w:rPr>
                                <w:color w:val="F2F2F2" w:themeColor="background1" w:themeShade="F2"/>
                                <w:szCs w:val="24"/>
                                <w:lang w:val="es-AR"/>
                              </w:rPr>
                              <w:t>leg</w:t>
                            </w:r>
                            <w:proofErr w:type="spellEnd"/>
                            <w:r w:rsidRPr="002D3620">
                              <w:rPr>
                                <w:color w:val="F2F2F2" w:themeColor="background1" w:themeShade="F2"/>
                                <w:szCs w:val="24"/>
                                <w:lang w:val="es-AR"/>
                              </w:rPr>
                              <w:t xml:space="preserve">. 58971 </w:t>
                            </w:r>
                          </w:p>
                          <w:p w:rsidR="001104E3" w:rsidRPr="002D3620" w:rsidRDefault="001104E3" w:rsidP="00ED2E09">
                            <w:pPr>
                              <w:spacing w:before="0" w:after="0" w:line="256" w:lineRule="auto"/>
                              <w:rPr>
                                <w:color w:val="F2F2F2" w:themeColor="background1" w:themeShade="F2"/>
                                <w:szCs w:val="24"/>
                                <w:lang w:val="es-AR"/>
                              </w:rPr>
                            </w:pPr>
                            <w:r w:rsidRPr="002D3620">
                              <w:rPr>
                                <w:color w:val="F2F2F2" w:themeColor="background1" w:themeShade="F2"/>
                                <w:szCs w:val="24"/>
                                <w:lang w:val="es-AR"/>
                              </w:rPr>
                              <w:t xml:space="preserve">Herrera, Antonio  </w:t>
                            </w:r>
                            <w:proofErr w:type="spellStart"/>
                            <w:r w:rsidRPr="002D3620">
                              <w:rPr>
                                <w:color w:val="F2F2F2" w:themeColor="background1" w:themeShade="F2"/>
                                <w:szCs w:val="24"/>
                                <w:lang w:val="es-AR"/>
                              </w:rPr>
                              <w:t>leg</w:t>
                            </w:r>
                            <w:proofErr w:type="spellEnd"/>
                            <w:r w:rsidRPr="002D3620">
                              <w:rPr>
                                <w:color w:val="F2F2F2" w:themeColor="background1" w:themeShade="F2"/>
                                <w:szCs w:val="24"/>
                                <w:lang w:val="es-AR"/>
                              </w:rPr>
                              <w:t>. 57824</w:t>
                            </w:r>
                          </w:p>
                          <w:p w:rsidR="001104E3" w:rsidRPr="002D3620" w:rsidRDefault="001104E3" w:rsidP="00ED2E09">
                            <w:pPr>
                              <w:spacing w:before="0" w:after="0" w:line="256" w:lineRule="auto"/>
                              <w:rPr>
                                <w:color w:val="F2F2F2" w:themeColor="background1" w:themeShade="F2"/>
                                <w:szCs w:val="24"/>
                                <w:lang w:val="es-AR"/>
                              </w:rPr>
                            </w:pPr>
                            <w:r w:rsidRPr="002D3620">
                              <w:rPr>
                                <w:color w:val="F2F2F2" w:themeColor="background1" w:themeShade="F2"/>
                                <w:szCs w:val="24"/>
                                <w:lang w:val="es-AR"/>
                              </w:rPr>
                              <w:t xml:space="preserve">Pedrosa, Paula Melania </w:t>
                            </w:r>
                            <w:proofErr w:type="spellStart"/>
                            <w:r w:rsidRPr="002D3620">
                              <w:rPr>
                                <w:color w:val="F2F2F2" w:themeColor="background1" w:themeShade="F2"/>
                                <w:szCs w:val="24"/>
                                <w:lang w:val="es-AR"/>
                              </w:rPr>
                              <w:t>leg</w:t>
                            </w:r>
                            <w:proofErr w:type="spellEnd"/>
                            <w:r w:rsidRPr="002D3620">
                              <w:rPr>
                                <w:color w:val="F2F2F2" w:themeColor="background1" w:themeShade="F2"/>
                                <w:szCs w:val="24"/>
                                <w:lang w:val="es-AR"/>
                              </w:rPr>
                              <w:t>. 58822</w:t>
                            </w:r>
                          </w:p>
                          <w:p w:rsidR="001104E3" w:rsidRPr="002D3620" w:rsidRDefault="001104E3" w:rsidP="00ED2E09">
                            <w:pPr>
                              <w:spacing w:before="0" w:after="0" w:line="256" w:lineRule="auto"/>
                              <w:rPr>
                                <w:color w:val="595959" w:themeColor="text1" w:themeTint="A6"/>
                                <w:szCs w:val="24"/>
                                <w:lang w:val="es-AR"/>
                              </w:rPr>
                            </w:pPr>
                            <w:r w:rsidRPr="002D3620">
                              <w:rPr>
                                <w:color w:val="F2F2F2" w:themeColor="background1" w:themeShade="F2"/>
                                <w:szCs w:val="24"/>
                                <w:lang w:val="es-AR"/>
                              </w:rPr>
                              <w:t xml:space="preserve">Rojas Amaya, M. Florencia </w:t>
                            </w:r>
                            <w:proofErr w:type="spellStart"/>
                            <w:r w:rsidRPr="002D3620">
                              <w:rPr>
                                <w:color w:val="F2F2F2" w:themeColor="background1" w:themeShade="F2"/>
                                <w:szCs w:val="24"/>
                                <w:lang w:val="es-AR"/>
                              </w:rPr>
                              <w:t>leg</w:t>
                            </w:r>
                            <w:proofErr w:type="spellEnd"/>
                            <w:r w:rsidRPr="002D3620">
                              <w:rPr>
                                <w:color w:val="F2F2F2" w:themeColor="background1" w:themeShade="F2"/>
                                <w:szCs w:val="24"/>
                                <w:lang w:val="es-AR"/>
                              </w:rPr>
                              <w:t>. 58577</w:t>
                            </w:r>
                          </w:p>
                          <w:p w:rsidR="001104E3" w:rsidRPr="00092D82" w:rsidRDefault="001104E3" w:rsidP="00ED2E09">
                            <w:pPr>
                              <w:pStyle w:val="Ttulo3"/>
                              <w:pBdr>
                                <w:top w:val="single" w:sz="6" w:space="16" w:color="63A537" w:themeColor="text2"/>
                              </w:pBdr>
                              <w:spacing w:before="0"/>
                              <w:rPr>
                                <w:lang w:val="es-AR"/>
                              </w:rPr>
                            </w:pPr>
                            <w:r w:rsidRPr="00092D82">
                              <w:rPr>
                                <w:lang w:val="es-AR"/>
                              </w:rPr>
                              <w:tab/>
                            </w:r>
                            <w:r w:rsidRPr="00092D82">
                              <w:rPr>
                                <w:lang w:val="es-AR"/>
                              </w:rPr>
                              <w:tab/>
                            </w:r>
                          </w:p>
                        </w:txbxContent>
                      </v:textbox>
                    </v:shape>
                  </v:group>
                </w:pict>
              </mc:Fallback>
            </mc:AlternateContent>
          </w:r>
          <w:r w:rsidR="00ED2E09">
            <w:rPr>
              <w:noProof/>
              <w:lang w:val="es-ES" w:eastAsia="es-ES"/>
            </w:rPr>
            <mc:AlternateContent>
              <mc:Choice Requires="wpg">
                <w:drawing>
                  <wp:anchor distT="0" distB="0" distL="114300" distR="114300" simplePos="0" relativeHeight="251659264" behindDoc="0" locked="0" layoutInCell="1" allowOverlap="1" wp14:anchorId="79DD08DF" wp14:editId="2FAA3D1D">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Default="001104E3" w:rsidP="002D3620">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rsidR="001104E3" w:rsidRPr="00092D82" w:rsidRDefault="001104E3">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ED2E09" w:rsidRDefault="001104E3" w:rsidP="00664A42">
                                  <w:pPr>
                                    <w:pBdr>
                                      <w:top w:val="single" w:sz="4" w:space="1" w:color="63A537" w:themeColor="text2"/>
                                    </w:pBdr>
                                    <w:rPr>
                                      <w:rFonts w:asciiTheme="majorHAnsi" w:hAnsiTheme="majorHAnsi"/>
                                      <w:color w:val="4A7B29" w:themeColor="text2" w:themeShade="BF"/>
                                      <w:spacing w:val="20"/>
                                      <w:lang w:val="es-ES"/>
                                    </w:rPr>
                                  </w:pPr>
                                  <w:r w:rsidRPr="002D3620">
                                    <w:rPr>
                                      <w:b/>
                                      <w:color w:val="4A7B29" w:themeColor="text2" w:themeShade="BF"/>
                                      <w:spacing w:val="20"/>
                                      <w:sz w:val="24"/>
                                      <w:lang w:val="es-ES"/>
                                    </w:rPr>
                                    <w:t>INGENIERÍA EN SISTEMAS DE INFORMACIÓN</w:t>
                                  </w:r>
                                  <w:r w:rsidRPr="002D3620">
                                    <w:rPr>
                                      <w:b/>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2D3620">
                                    <w:rPr>
                                      <w:rFonts w:asciiTheme="majorHAnsi" w:hAnsiTheme="majorHAnsi"/>
                                      <w:color w:val="4A7B29" w:themeColor="text2" w:themeShade="BF"/>
                                      <w:spacing w:val="20"/>
                                      <w:lang w:val="es-AR"/>
                                    </w:rPr>
                                    <w:tab/>
                                  </w:r>
                                  <w:r w:rsidRPr="002D3620">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DD08DF" id="Grupo 31" o:spid="_x0000_s1042" style="position:absolute;left:0;text-align:left;margin-left:-28.5pt;margin-top:28.35pt;width:525pt;height:76.55pt;z-index:251659264;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">
                    <v:shape id="Cuadro de texto 5" o:spid="_x0000_s104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1104E3" w:rsidRDefault="001104E3" w:rsidP="002D3620">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rsidR="001104E3" w:rsidRPr="00092D82" w:rsidRDefault="001104E3">
                            <w:pPr>
                              <w:rPr>
                                <w:rFonts w:ascii="Arial Black" w:hAnsi="Arial Black"/>
                                <w:b/>
                                <w:color w:val="404040" w:themeColor="text1" w:themeTint="BF"/>
                                <w:sz w:val="36"/>
                                <w:lang w:val="es-AR"/>
                              </w:rPr>
                            </w:pPr>
                          </w:p>
                        </w:txbxContent>
                      </v:textbox>
                    </v:shape>
                    <v:shape id="Cuadro de texto 6" o:spid="_x0000_s104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1104E3" w:rsidRPr="00ED2E09" w:rsidRDefault="001104E3" w:rsidP="00664A42">
                            <w:pPr>
                              <w:pBdr>
                                <w:top w:val="single" w:sz="4" w:space="1" w:color="63A537" w:themeColor="text2"/>
                              </w:pBdr>
                              <w:rPr>
                                <w:rFonts w:asciiTheme="majorHAnsi" w:hAnsiTheme="majorHAnsi"/>
                                <w:color w:val="4A7B29" w:themeColor="text2" w:themeShade="BF"/>
                                <w:spacing w:val="20"/>
                                <w:lang w:val="es-ES"/>
                              </w:rPr>
                            </w:pPr>
                            <w:r w:rsidRPr="002D3620">
                              <w:rPr>
                                <w:b/>
                                <w:color w:val="4A7B29" w:themeColor="text2" w:themeShade="BF"/>
                                <w:spacing w:val="20"/>
                                <w:sz w:val="24"/>
                                <w:lang w:val="es-ES"/>
                              </w:rPr>
                              <w:t>INGENIERÍA EN SISTEMAS DE INFORMACIÓN</w:t>
                            </w:r>
                            <w:r w:rsidRPr="002D3620">
                              <w:rPr>
                                <w:b/>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2D3620">
                              <w:rPr>
                                <w:rFonts w:asciiTheme="majorHAnsi" w:hAnsiTheme="majorHAnsi"/>
                                <w:color w:val="4A7B29" w:themeColor="text2" w:themeShade="BF"/>
                                <w:spacing w:val="20"/>
                                <w:lang w:val="es-AR"/>
                              </w:rPr>
                              <w:tab/>
                            </w:r>
                            <w:r w:rsidRPr="002D3620">
                              <w:rPr>
                                <w:b/>
                                <w:color w:val="4A7B29" w:themeColor="text2" w:themeShade="BF"/>
                                <w:spacing w:val="20"/>
                                <w:lang w:val="es-ES"/>
                              </w:rPr>
                              <w:t>PROYECTO FINAL</w:t>
                            </w:r>
                          </w:p>
                        </w:txbxContent>
                      </v:textbox>
                    </v:shape>
                  </v:group>
                </w:pict>
              </mc:Fallback>
            </mc:AlternateContent>
          </w:r>
          <w:r w:rsidR="00ED2E09">
            <w:rPr>
              <w:noProof/>
              <w:lang w:val="es-ES" w:eastAsia="es-ES"/>
            </w:rPr>
            <mc:AlternateContent>
              <mc:Choice Requires="wpg">
                <w:drawing>
                  <wp:anchor distT="0" distB="0" distL="114300" distR="114300" simplePos="0" relativeHeight="251661312" behindDoc="0" locked="0" layoutInCell="1" allowOverlap="1" wp14:anchorId="6F040A66" wp14:editId="090FE617">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Default="001104E3"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1104E3" w:rsidRPr="00092D82" w:rsidRDefault="001104E3"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FE2DC8" w:rsidRDefault="001104E3"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rsidR="001104E3" w:rsidRPr="00FE2DC8" w:rsidRDefault="001104E3"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2D3620" w:rsidRDefault="001104E3" w:rsidP="00FE2DC8">
                                  <w:pPr>
                                    <w:rPr>
                                      <w:b/>
                                      <w:color w:val="595959" w:themeColor="text1" w:themeTint="A6"/>
                                      <w:sz w:val="28"/>
                                      <w:lang w:val="es-AR"/>
                                    </w:rPr>
                                  </w:pPr>
                                  <w:r w:rsidRPr="002D3620">
                                    <w:rPr>
                                      <w:b/>
                                      <w:color w:val="595959" w:themeColor="text1" w:themeTint="A6"/>
                                      <w:sz w:val="28"/>
                                      <w:lang w:val="es-AR"/>
                                    </w:rPr>
                                    <w:t>Sistema de Gestión de Torneos de Fútbol</w:t>
                                  </w:r>
                                </w:p>
                                <w:p w:rsidR="001104E3" w:rsidRPr="00FE2DC8" w:rsidRDefault="001104E3"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40A66" id="Grupo 23" o:spid="_x0000_s1045" style="position:absolute;left:0;text-align:left;margin-left:-9.35pt;margin-top:304pt;width:486pt;height:95.4pt;z-index:251661312;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">
                    <v:roundrect id="Rectángulo redondeado 19" o:spid="_x0000_s104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1104E3" w:rsidRDefault="001104E3"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1104E3" w:rsidRPr="00092D82" w:rsidRDefault="001104E3" w:rsidP="00FE2DC8">
                            <w:pPr>
                              <w:rPr>
                                <w:rFonts w:ascii="Arial Black" w:hAnsi="Arial Black"/>
                                <w:b/>
                                <w:color w:val="404040" w:themeColor="text1" w:themeTint="BF"/>
                                <w:sz w:val="36"/>
                                <w:lang w:val="es-AR"/>
                              </w:rPr>
                            </w:pPr>
                          </w:p>
                        </w:txbxContent>
                      </v:textbox>
                    </v:shape>
                    <v:shape id="Imagen 5" o:spid="_x0000_s104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1104E3" w:rsidRPr="00FE2DC8" w:rsidRDefault="001104E3"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1104E3" w:rsidRPr="00FE2DC8" w:rsidRDefault="001104E3" w:rsidP="00FE2DC8">
                            <w:pPr>
                              <w:rPr>
                                <w:rFonts w:ascii="Arial Black" w:hAnsi="Arial Black"/>
                                <w:b/>
                                <w:color w:val="404040" w:themeColor="text1" w:themeTint="BF"/>
                                <w:sz w:val="144"/>
                                <w:lang w:val="es-AR"/>
                              </w:rPr>
                            </w:pPr>
                          </w:p>
                        </w:txbxContent>
                      </v:textbox>
                    </v:shape>
                    <v:shape id="Cuadro de texto 22" o:spid="_x0000_s105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1104E3" w:rsidRPr="002D3620" w:rsidRDefault="001104E3" w:rsidP="00FE2DC8">
                            <w:pPr>
                              <w:rPr>
                                <w:b/>
                                <w:color w:val="595959" w:themeColor="text1" w:themeTint="A6"/>
                                <w:sz w:val="28"/>
                                <w:lang w:val="es-AR"/>
                              </w:rPr>
                            </w:pPr>
                            <w:r w:rsidRPr="002D3620">
                              <w:rPr>
                                <w:b/>
                                <w:color w:val="595959" w:themeColor="text1" w:themeTint="A6"/>
                                <w:sz w:val="28"/>
                                <w:lang w:val="es-AR"/>
                              </w:rPr>
                              <w:t>Sistema de Gestión de Torneos de Fútbol</w:t>
                            </w:r>
                          </w:p>
                          <w:p w:rsidR="001104E3" w:rsidRPr="00FE2DC8" w:rsidRDefault="001104E3" w:rsidP="00FE2DC8">
                            <w:pPr>
                              <w:rPr>
                                <w:rFonts w:ascii="Arial Black" w:hAnsi="Arial Black"/>
                                <w:color w:val="404040" w:themeColor="text1" w:themeTint="BF"/>
                                <w:sz w:val="40"/>
                                <w:lang w:val="es-AR"/>
                              </w:rPr>
                            </w:pPr>
                          </w:p>
                        </w:txbxContent>
                      </v:textbox>
                    </v:shape>
                    <w10:wrap anchorx="margin"/>
                  </v:group>
                </w:pict>
              </mc:Fallback>
            </mc:AlternateContent>
          </w:r>
          <w:r w:rsidR="00ED2E09">
            <w:rPr>
              <w:noProof/>
              <w:lang w:val="es-ES" w:eastAsia="es-ES"/>
            </w:rPr>
            <mc:AlternateContent>
              <mc:Choice Requires="wps">
                <w:drawing>
                  <wp:anchor distT="0" distB="0" distL="114300" distR="114300" simplePos="0" relativeHeight="251663360" behindDoc="0" locked="0" layoutInCell="1" allowOverlap="1" wp14:anchorId="41FABDB9" wp14:editId="4B4D32F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A43FC2" w:rsidRDefault="001104E3" w:rsidP="00A43FC2">
                                <w:pPr>
                                  <w:rPr>
                                    <w:rFonts w:ascii="Calibri" w:hAnsi="Calibri"/>
                                    <w:color w:val="595959" w:themeColor="text1" w:themeTint="A6"/>
                                    <w:sz w:val="36"/>
                                    <w:lang w:val="es-AR"/>
                                  </w:rPr>
                                </w:pPr>
                                <w:r>
                                  <w:rPr>
                                    <w:rFonts w:ascii="Calibri" w:hAnsi="Calibri"/>
                                    <w:color w:val="595959" w:themeColor="text1" w:themeTint="A6"/>
                                    <w:sz w:val="36"/>
                                    <w:lang w:val="es-AR"/>
                                  </w:rPr>
                                  <w:t>30/05</w:t>
                                </w:r>
                                <w:r w:rsidRPr="00A43FC2">
                                  <w:rPr>
                                    <w:rFonts w:ascii="Calibri" w:hAnsi="Calibri"/>
                                    <w:color w:val="595959" w:themeColor="text1" w:themeTint="A6"/>
                                    <w:sz w:val="36"/>
                                    <w:lang w:val="es-AR"/>
                                  </w:rPr>
                                  <w:t>/201</w:t>
                                </w:r>
                                <w:r>
                                  <w:rPr>
                                    <w:rFonts w:ascii="Calibri" w:hAnsi="Calibri"/>
                                    <w:color w:val="595959" w:themeColor="text1" w:themeTint="A6"/>
                                    <w:sz w:val="36"/>
                                    <w:lang w:val="es-AR"/>
                                  </w:rPr>
                                  <w:t>4</w:t>
                                </w:r>
                              </w:p>
                              <w:p w:rsidR="001104E3" w:rsidRPr="00A43FC2" w:rsidRDefault="001104E3"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BDB9" id="Cuadro de texto 7" o:spid="_x0000_s1051" type="#_x0000_t202" style="position:absolute;left:0;text-align:left;margin-left:385.25pt;margin-top:263.75pt;width:117.8pt;height:4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7JbbfIYCAABxBQAADgAAAAAAAAAAAAAAAAAuAgAAZHJzL2Uyb0RvYy54bWxQSwECLQAUAAYA&#10;CAAAACEA3AuHsOEAAAAMAQAADwAAAAAAAAAAAAAAAADgBAAAZHJzL2Rvd25yZXYueG1sUEsFBgAA&#10;AAAEAAQA8wAAAO4FAAAAAA==&#10;" filled="f" stroked="f" strokeweight=".5pt">
                    <v:textbox>
                      <w:txbxContent>
                        <w:p w:rsidR="001104E3" w:rsidRPr="00A43FC2" w:rsidRDefault="001104E3" w:rsidP="00A43FC2">
                          <w:pPr>
                            <w:rPr>
                              <w:rFonts w:ascii="Calibri" w:hAnsi="Calibri"/>
                              <w:color w:val="595959" w:themeColor="text1" w:themeTint="A6"/>
                              <w:sz w:val="36"/>
                              <w:lang w:val="es-AR"/>
                            </w:rPr>
                          </w:pPr>
                          <w:r>
                            <w:rPr>
                              <w:rFonts w:ascii="Calibri" w:hAnsi="Calibri"/>
                              <w:color w:val="595959" w:themeColor="text1" w:themeTint="A6"/>
                              <w:sz w:val="36"/>
                              <w:lang w:val="es-AR"/>
                            </w:rPr>
                            <w:t>30/05</w:t>
                          </w:r>
                          <w:r w:rsidRPr="00A43FC2">
                            <w:rPr>
                              <w:rFonts w:ascii="Calibri" w:hAnsi="Calibri"/>
                              <w:color w:val="595959" w:themeColor="text1" w:themeTint="A6"/>
                              <w:sz w:val="36"/>
                              <w:lang w:val="es-AR"/>
                            </w:rPr>
                            <w:t>/201</w:t>
                          </w:r>
                          <w:r>
                            <w:rPr>
                              <w:rFonts w:ascii="Calibri" w:hAnsi="Calibri"/>
                              <w:color w:val="595959" w:themeColor="text1" w:themeTint="A6"/>
                              <w:sz w:val="36"/>
                              <w:lang w:val="es-AR"/>
                            </w:rPr>
                            <w:t>4</w:t>
                          </w:r>
                        </w:p>
                        <w:p w:rsidR="001104E3" w:rsidRPr="00A43FC2" w:rsidRDefault="001104E3" w:rsidP="00A43FC2">
                          <w:pPr>
                            <w:rPr>
                              <w:rFonts w:ascii="Arial Black" w:hAnsi="Arial Black"/>
                              <w:b/>
                              <w:color w:val="404040" w:themeColor="text1" w:themeTint="BF"/>
                              <w:sz w:val="96"/>
                              <w:lang w:val="es-AR"/>
                            </w:rPr>
                          </w:pPr>
                        </w:p>
                      </w:txbxContent>
                    </v:textbox>
                    <w10:wrap anchorx="margin"/>
                  </v:shape>
                </w:pict>
              </mc:Fallback>
            </mc:AlternateContent>
          </w:r>
          <w:r w:rsidR="00ED2E09">
            <w:rPr>
              <w:noProof/>
              <w:lang w:val="es-ES" w:eastAsia="es-ES"/>
            </w:rPr>
            <mc:AlternateContent>
              <mc:Choice Requires="wpg">
                <w:drawing>
                  <wp:anchor distT="0" distB="0" distL="114300" distR="114300" simplePos="0" relativeHeight="251662336" behindDoc="0" locked="0" layoutInCell="1" allowOverlap="1" wp14:anchorId="6BA999AD" wp14:editId="64798186">
                    <wp:simplePos x="0" y="0"/>
                    <wp:positionH relativeFrom="column">
                      <wp:posOffset>-201930</wp:posOffset>
                    </wp:positionH>
                    <wp:positionV relativeFrom="paragraph">
                      <wp:posOffset>1972310</wp:posOffset>
                    </wp:positionV>
                    <wp:extent cx="6305550" cy="1792605"/>
                    <wp:effectExtent l="0" t="0" r="19050" b="17145"/>
                    <wp:wrapNone/>
                    <wp:docPr id="28" name="Grupo 28"/>
                    <wp:cNvGraphicFramePr/>
                    <a:graphic xmlns:a="http://schemas.openxmlformats.org/drawingml/2006/main">
                      <a:graphicData uri="http://schemas.microsoft.com/office/word/2010/wordprocessingGroup">
                        <wpg:wgp>
                          <wpg:cNvGrpSpPr/>
                          <wpg:grpSpPr>
                            <a:xfrm>
                              <a:off x="0" y="0"/>
                              <a:ext cx="6305550" cy="1792605"/>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FE2DC8" w:rsidRDefault="001104E3" w:rsidP="002D3620">
                                  <w:pPr>
                                    <w:jc w:val="left"/>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Documento de Estudio Inicial</w:t>
                                  </w:r>
                                </w:p>
                                <w:p w:rsidR="001104E3" w:rsidRPr="00FE2DC8" w:rsidRDefault="001104E3"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A999AD" id="Grupo 28" o:spid="_x0000_s1052" style="position:absolute;left:0;text-align:left;margin-left:-15.9pt;margin-top:155.3pt;width:496.5pt;height:141.15pt;z-index:251662336"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">
                    <v:shape id="Cuadro de texto 18" o:spid="_x0000_s1053"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104E3" w:rsidRPr="00FE2DC8" w:rsidRDefault="001104E3" w:rsidP="002D3620">
                            <w:pPr>
                              <w:jc w:val="left"/>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Documento de Estudio Inicial</w:t>
                            </w:r>
                          </w:p>
                          <w:p w:rsidR="001104E3" w:rsidRPr="00FE2DC8" w:rsidRDefault="001104E3" w:rsidP="00FE2DC8">
                            <w:pPr>
                              <w:rPr>
                                <w:rFonts w:ascii="Arial Black" w:hAnsi="Arial Black"/>
                                <w:b/>
                                <w:color w:val="404040" w:themeColor="text1" w:themeTint="BF"/>
                                <w:sz w:val="144"/>
                                <w:lang w:val="es-AR"/>
                              </w:rPr>
                            </w:pPr>
                          </w:p>
                        </w:txbxContent>
                      </v:textbox>
                    </v:shape>
                    <v:line id="Conector recto 26" o:spid="_x0000_s105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ED2E09">
            <w:rPr>
              <w:noProof/>
              <w:lang w:val="es-AR" w:eastAsia="es-AR"/>
            </w:rPr>
            <w:t xml:space="preserve"> </w:t>
          </w:r>
          <w:r w:rsidR="00ED2E09">
            <w:rPr>
              <w:noProof/>
            </w:rPr>
            <w:t xml:space="preserve"> </w:t>
          </w:r>
          <w:r w:rsidR="00ED2E09">
            <w:rPr>
              <w:noProof/>
            </w:rPr>
            <w:br w:type="page"/>
          </w:r>
        </w:p>
        <w:p w:rsidR="00ED2E09" w:rsidRPr="00092D82" w:rsidRDefault="003E576B" w:rsidP="00092D82"/>
      </w:sdtContent>
    </w:sdt>
    <w:p w:rsidR="000B2CDD" w:rsidRPr="00092D82" w:rsidRDefault="000B2CDD" w:rsidP="00092D82"/>
    <w:tbl>
      <w:tblPr>
        <w:tblStyle w:val="Tabladecuadrcula5oscura-nfasis2"/>
        <w:tblpPr w:leftFromText="141" w:rightFromText="141" w:topFromText="120" w:vertAnchor="text" w:horzAnchor="margin" w:tblpY="-93"/>
        <w:tblW w:w="9627" w:type="dxa"/>
        <w:tblLook w:val="06A0" w:firstRow="1" w:lastRow="0" w:firstColumn="1" w:lastColumn="0" w:noHBand="1" w:noVBand="1"/>
      </w:tblPr>
      <w:tblGrid>
        <w:gridCol w:w="1160"/>
        <w:gridCol w:w="2096"/>
        <w:gridCol w:w="2438"/>
        <w:gridCol w:w="3933"/>
      </w:tblGrid>
      <w:tr w:rsidR="00750FE8" w:rsidRPr="000F6019" w:rsidTr="000F6019">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627" w:type="dxa"/>
            <w:gridSpan w:val="4"/>
            <w:hideMark/>
          </w:tcPr>
          <w:p w:rsidR="00750FE8" w:rsidRPr="000F6019" w:rsidRDefault="00750FE8" w:rsidP="00750FE8">
            <w:pPr>
              <w:jc w:val="center"/>
              <w:rPr>
                <w:lang w:val="es-ES"/>
              </w:rPr>
            </w:pPr>
            <w:r w:rsidRPr="000F6019">
              <w:rPr>
                <w:lang w:val="es-ES"/>
              </w:rPr>
              <w:t>HISTORIAL DE VERSIONES</w:t>
            </w:r>
          </w:p>
        </w:tc>
      </w:tr>
      <w:tr w:rsidR="00750FE8" w:rsidRPr="000F6019" w:rsidTr="00D270DA">
        <w:trPr>
          <w:trHeight w:val="221"/>
        </w:trPr>
        <w:tc>
          <w:tcPr>
            <w:cnfStyle w:val="001000000000" w:firstRow="0" w:lastRow="0" w:firstColumn="1" w:lastColumn="0" w:oddVBand="0" w:evenVBand="0" w:oddHBand="0" w:evenHBand="0" w:firstRowFirstColumn="0" w:firstRowLastColumn="0" w:lastRowFirstColumn="0" w:lastRowLastColumn="0"/>
            <w:tcW w:w="1160" w:type="dxa"/>
            <w:hideMark/>
          </w:tcPr>
          <w:p w:rsidR="00750FE8" w:rsidRPr="000F6019" w:rsidRDefault="00750FE8" w:rsidP="00750FE8">
            <w:pPr>
              <w:jc w:val="center"/>
              <w:rPr>
                <w:lang w:val="es-ES"/>
              </w:rPr>
            </w:pPr>
            <w:r w:rsidRPr="000F6019">
              <w:rPr>
                <w:lang w:val="es-ES"/>
              </w:rPr>
              <w:t>VERSION</w:t>
            </w:r>
          </w:p>
        </w:tc>
        <w:tc>
          <w:tcPr>
            <w:tcW w:w="2096" w:type="dxa"/>
            <w:hideMark/>
          </w:tcPr>
          <w:p w:rsidR="00750FE8" w:rsidRPr="000F6019"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0F6019">
              <w:rPr>
                <w:b/>
                <w:color w:val="1B1A10" w:themeColor="background2" w:themeShade="1A"/>
                <w:lang w:val="es-ES"/>
              </w:rPr>
              <w:t>FECHA</w:t>
            </w:r>
          </w:p>
        </w:tc>
        <w:tc>
          <w:tcPr>
            <w:tcW w:w="2438" w:type="dxa"/>
            <w:hideMark/>
          </w:tcPr>
          <w:p w:rsidR="00750FE8" w:rsidRPr="000F6019"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0F6019">
              <w:rPr>
                <w:b/>
                <w:color w:val="1B1A10" w:themeColor="background2" w:themeShade="1A"/>
                <w:lang w:val="es-ES"/>
              </w:rPr>
              <w:t>RESPONSABLE</w:t>
            </w:r>
          </w:p>
        </w:tc>
        <w:tc>
          <w:tcPr>
            <w:tcW w:w="3933" w:type="dxa"/>
            <w:hideMark/>
          </w:tcPr>
          <w:p w:rsidR="00750FE8" w:rsidRPr="000F6019" w:rsidRDefault="000F6019"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Pr>
                <w:b/>
                <w:color w:val="1B1A10" w:themeColor="background2" w:themeShade="1A"/>
                <w:lang w:val="es-ES"/>
              </w:rPr>
              <w:t>OBSERVACIÓ</w:t>
            </w:r>
            <w:r w:rsidR="00750FE8" w:rsidRPr="000F6019">
              <w:rPr>
                <w:b/>
                <w:color w:val="1B1A10" w:themeColor="background2" w:themeShade="1A"/>
                <w:lang w:val="es-ES"/>
              </w:rPr>
              <w:t>N</w:t>
            </w:r>
          </w:p>
        </w:tc>
      </w:tr>
      <w:tr w:rsidR="00750FE8" w:rsidRPr="002D3620" w:rsidTr="00D270DA">
        <w:trPr>
          <w:trHeight w:val="1744"/>
        </w:trPr>
        <w:tc>
          <w:tcPr>
            <w:cnfStyle w:val="001000000000" w:firstRow="0" w:lastRow="0" w:firstColumn="1" w:lastColumn="0" w:oddVBand="0" w:evenVBand="0" w:oddHBand="0" w:evenHBand="0" w:firstRowFirstColumn="0" w:firstRowLastColumn="0" w:lastRowFirstColumn="0" w:lastRowLastColumn="0"/>
            <w:tcW w:w="1160" w:type="dxa"/>
          </w:tcPr>
          <w:p w:rsidR="00750FE8" w:rsidRPr="000F6019" w:rsidRDefault="00AC0F15" w:rsidP="00750FE8">
            <w:pPr>
              <w:rPr>
                <w:lang w:val="es-ES"/>
              </w:rPr>
            </w:pPr>
            <w:r w:rsidRPr="000F6019">
              <w:rPr>
                <w:lang w:val="es-ES"/>
              </w:rPr>
              <w:t>1.0</w:t>
            </w:r>
          </w:p>
        </w:tc>
        <w:tc>
          <w:tcPr>
            <w:tcW w:w="2096" w:type="dxa"/>
          </w:tcPr>
          <w:p w:rsidR="00750FE8" w:rsidRPr="000F6019" w:rsidRDefault="0043058F" w:rsidP="000F6019">
            <w:pPr>
              <w:cnfStyle w:val="000000000000" w:firstRow="0" w:lastRow="0" w:firstColumn="0" w:lastColumn="0" w:oddVBand="0" w:evenVBand="0" w:oddHBand="0" w:evenHBand="0" w:firstRowFirstColumn="0" w:firstRowLastColumn="0" w:lastRowFirstColumn="0" w:lastRowLastColumn="0"/>
              <w:rPr>
                <w:lang w:val="es-ES"/>
              </w:rPr>
            </w:pPr>
            <w:r>
              <w:rPr>
                <w:lang w:val="es-ES"/>
              </w:rPr>
              <w:t>29/04</w:t>
            </w:r>
            <w:r w:rsidR="00AC0F15" w:rsidRPr="000F6019">
              <w:rPr>
                <w:lang w:val="es-ES"/>
              </w:rPr>
              <w:t>/2014</w:t>
            </w:r>
          </w:p>
        </w:tc>
        <w:tc>
          <w:tcPr>
            <w:tcW w:w="2438" w:type="dxa"/>
          </w:tcPr>
          <w:p w:rsidR="00750FE8" w:rsidRPr="000F6019" w:rsidRDefault="005C2544" w:rsidP="00750FE8">
            <w:pPr>
              <w:cnfStyle w:val="000000000000" w:firstRow="0" w:lastRow="0" w:firstColumn="0" w:lastColumn="0" w:oddVBand="0" w:evenVBand="0" w:oddHBand="0" w:evenHBand="0" w:firstRowFirstColumn="0" w:firstRowLastColumn="0" w:lastRowFirstColumn="0" w:lastRowLastColumn="0"/>
              <w:rPr>
                <w:lang w:val="es-ES"/>
              </w:rPr>
            </w:pPr>
            <w:r w:rsidRPr="000F6019">
              <w:rPr>
                <w:lang w:val="es-ES"/>
              </w:rPr>
              <w:t>Allemand Facundo, Herrera Antonio,</w:t>
            </w:r>
            <w:r w:rsidR="000F6019" w:rsidRPr="000F6019">
              <w:rPr>
                <w:lang w:val="es-ES"/>
              </w:rPr>
              <w:t xml:space="preserve"> </w:t>
            </w:r>
            <w:r w:rsidRPr="000F6019">
              <w:rPr>
                <w:lang w:val="es-ES"/>
              </w:rPr>
              <w:t>Pedrosa Paula, Rojas Amaya Florencia</w:t>
            </w:r>
          </w:p>
        </w:tc>
        <w:tc>
          <w:tcPr>
            <w:tcW w:w="3933" w:type="dxa"/>
          </w:tcPr>
          <w:p w:rsidR="000B297A" w:rsidRPr="000F6019" w:rsidRDefault="005C2544" w:rsidP="00750FE8">
            <w:pPr>
              <w:cnfStyle w:val="000000000000" w:firstRow="0" w:lastRow="0" w:firstColumn="0" w:lastColumn="0" w:oddVBand="0" w:evenVBand="0" w:oddHBand="0" w:evenHBand="0" w:firstRowFirstColumn="0" w:firstRowLastColumn="0" w:lastRowFirstColumn="0" w:lastRowLastColumn="0"/>
              <w:rPr>
                <w:lang w:val="es-ES"/>
              </w:rPr>
            </w:pPr>
            <w:r w:rsidRPr="000F6019">
              <w:rPr>
                <w:lang w:val="es-ES"/>
              </w:rPr>
              <w:t>Se crea la primera versión del Estudio inicial</w:t>
            </w:r>
          </w:p>
          <w:p w:rsidR="000B297A" w:rsidRPr="000F6019" w:rsidRDefault="000B297A" w:rsidP="00750FE8">
            <w:pPr>
              <w:cnfStyle w:val="000000000000" w:firstRow="0" w:lastRow="0" w:firstColumn="0" w:lastColumn="0" w:oddVBand="0" w:evenVBand="0" w:oddHBand="0" w:evenHBand="0" w:firstRowFirstColumn="0" w:firstRowLastColumn="0" w:lastRowFirstColumn="0" w:lastRowLastColumn="0"/>
              <w:rPr>
                <w:lang w:val="es-ES"/>
              </w:rPr>
            </w:pPr>
          </w:p>
        </w:tc>
      </w:tr>
      <w:tr w:rsidR="0043058F" w:rsidRPr="00942690" w:rsidTr="00D270DA">
        <w:trPr>
          <w:trHeight w:val="1540"/>
        </w:trPr>
        <w:tc>
          <w:tcPr>
            <w:cnfStyle w:val="001000000000" w:firstRow="0" w:lastRow="0" w:firstColumn="1" w:lastColumn="0" w:oddVBand="0" w:evenVBand="0" w:oddHBand="0" w:evenHBand="0" w:firstRowFirstColumn="0" w:firstRowLastColumn="0" w:lastRowFirstColumn="0" w:lastRowLastColumn="0"/>
            <w:tcW w:w="1160" w:type="dxa"/>
          </w:tcPr>
          <w:p w:rsidR="0043058F" w:rsidRPr="000F6019" w:rsidRDefault="0043058F" w:rsidP="00750FE8">
            <w:pPr>
              <w:rPr>
                <w:lang w:val="es-ES"/>
              </w:rPr>
            </w:pPr>
            <w:r>
              <w:rPr>
                <w:lang w:val="es-ES"/>
              </w:rPr>
              <w:t>1.1</w:t>
            </w:r>
          </w:p>
        </w:tc>
        <w:tc>
          <w:tcPr>
            <w:tcW w:w="2096" w:type="dxa"/>
          </w:tcPr>
          <w:p w:rsidR="0043058F" w:rsidRPr="000F6019" w:rsidRDefault="0043058F" w:rsidP="000F6019">
            <w:pPr>
              <w:cnfStyle w:val="000000000000" w:firstRow="0" w:lastRow="0" w:firstColumn="0" w:lastColumn="0" w:oddVBand="0" w:evenVBand="0" w:oddHBand="0" w:evenHBand="0" w:firstRowFirstColumn="0" w:firstRowLastColumn="0" w:lastRowFirstColumn="0" w:lastRowLastColumn="0"/>
              <w:rPr>
                <w:lang w:val="es-ES"/>
              </w:rPr>
            </w:pPr>
            <w:r>
              <w:rPr>
                <w:lang w:val="es-ES"/>
              </w:rPr>
              <w:t>03/05/2014</w:t>
            </w:r>
          </w:p>
        </w:tc>
        <w:tc>
          <w:tcPr>
            <w:tcW w:w="2438" w:type="dxa"/>
          </w:tcPr>
          <w:p w:rsidR="0043058F" w:rsidRPr="000F6019" w:rsidRDefault="0043058F" w:rsidP="00750FE8">
            <w:pPr>
              <w:cnfStyle w:val="000000000000" w:firstRow="0" w:lastRow="0" w:firstColumn="0" w:lastColumn="0" w:oddVBand="0" w:evenVBand="0" w:oddHBand="0" w:evenHBand="0" w:firstRowFirstColumn="0" w:firstRowLastColumn="0" w:lastRowFirstColumn="0" w:lastRowLastColumn="0"/>
              <w:rPr>
                <w:lang w:val="es-ES"/>
              </w:rPr>
            </w:pPr>
            <w:r w:rsidRPr="000F6019">
              <w:rPr>
                <w:lang w:val="es-ES"/>
              </w:rPr>
              <w:t>Allemand Facundo, Herrera Antonio, Pedrosa Paula, Rojas Amaya Florencia</w:t>
            </w:r>
          </w:p>
        </w:tc>
        <w:tc>
          <w:tcPr>
            <w:tcW w:w="3933" w:type="dxa"/>
          </w:tcPr>
          <w:p w:rsidR="0043058F" w:rsidRPr="000F6019" w:rsidRDefault="0043058F" w:rsidP="00750FE8">
            <w:pPr>
              <w:cnfStyle w:val="000000000000" w:firstRow="0" w:lastRow="0" w:firstColumn="0" w:lastColumn="0" w:oddVBand="0" w:evenVBand="0" w:oddHBand="0" w:evenHBand="0" w:firstRowFirstColumn="0" w:firstRowLastColumn="0" w:lastRowFirstColumn="0" w:lastRowLastColumn="0"/>
              <w:rPr>
                <w:lang w:val="es-ES"/>
              </w:rPr>
            </w:pPr>
            <w:r>
              <w:rPr>
                <w:lang w:val="es-ES"/>
              </w:rPr>
              <w:t>Modificación del Documento</w:t>
            </w:r>
          </w:p>
        </w:tc>
      </w:tr>
      <w:tr w:rsidR="00D270DA" w:rsidRPr="00942690" w:rsidTr="00D270DA">
        <w:trPr>
          <w:trHeight w:val="571"/>
        </w:trPr>
        <w:tc>
          <w:tcPr>
            <w:cnfStyle w:val="001000000000" w:firstRow="0" w:lastRow="0" w:firstColumn="1" w:lastColumn="0" w:oddVBand="0" w:evenVBand="0" w:oddHBand="0" w:evenHBand="0" w:firstRowFirstColumn="0" w:firstRowLastColumn="0" w:lastRowFirstColumn="0" w:lastRowLastColumn="0"/>
            <w:tcW w:w="1160" w:type="dxa"/>
          </w:tcPr>
          <w:p w:rsidR="00D270DA" w:rsidRDefault="00D270DA" w:rsidP="00750FE8">
            <w:pPr>
              <w:rPr>
                <w:lang w:val="es-ES"/>
              </w:rPr>
            </w:pPr>
            <w:r>
              <w:rPr>
                <w:lang w:val="es-ES"/>
              </w:rPr>
              <w:t>1.2</w:t>
            </w:r>
          </w:p>
        </w:tc>
        <w:tc>
          <w:tcPr>
            <w:tcW w:w="2096" w:type="dxa"/>
          </w:tcPr>
          <w:p w:rsidR="00D270DA" w:rsidRDefault="00D270DA" w:rsidP="000F6019">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2438" w:type="dxa"/>
          </w:tcPr>
          <w:p w:rsidR="00D270DA" w:rsidRPr="000F6019" w:rsidRDefault="00D270DA" w:rsidP="00750FE8">
            <w:pPr>
              <w:cnfStyle w:val="000000000000" w:firstRow="0" w:lastRow="0" w:firstColumn="0" w:lastColumn="0" w:oddVBand="0" w:evenVBand="0" w:oddHBand="0" w:evenHBand="0" w:firstRowFirstColumn="0" w:firstRowLastColumn="0" w:lastRowFirstColumn="0" w:lastRowLastColumn="0"/>
              <w:rPr>
                <w:lang w:val="es-ES"/>
              </w:rPr>
            </w:pPr>
            <w:r>
              <w:rPr>
                <w:lang w:val="es-ES"/>
              </w:rPr>
              <w:t>Allemand Facundo</w:t>
            </w:r>
          </w:p>
        </w:tc>
        <w:tc>
          <w:tcPr>
            <w:tcW w:w="3933" w:type="dxa"/>
          </w:tcPr>
          <w:p w:rsidR="00D270DA" w:rsidRDefault="00D270DA" w:rsidP="00750FE8">
            <w:pPr>
              <w:cnfStyle w:val="000000000000" w:firstRow="0" w:lastRow="0" w:firstColumn="0" w:lastColumn="0" w:oddVBand="0" w:evenVBand="0" w:oddHBand="0" w:evenHBand="0" w:firstRowFirstColumn="0" w:firstRowLastColumn="0" w:lastRowFirstColumn="0" w:lastRowLastColumn="0"/>
              <w:rPr>
                <w:lang w:val="es-ES"/>
              </w:rPr>
            </w:pPr>
            <w:r>
              <w:rPr>
                <w:lang w:val="es-ES"/>
              </w:rPr>
              <w:t>Corregidos alcances</w:t>
            </w:r>
          </w:p>
        </w:tc>
      </w:tr>
    </w:tbl>
    <w:p w:rsidR="005C2544" w:rsidRDefault="005C2544" w:rsidP="009372CD">
      <w:pPr>
        <w:pStyle w:val="Puesto"/>
        <w:rPr>
          <w:lang w:val="es-AR"/>
        </w:rPr>
      </w:pPr>
    </w:p>
    <w:p w:rsidR="005C2544" w:rsidRDefault="005C2544">
      <w:pPr>
        <w:rPr>
          <w:rFonts w:asciiTheme="majorHAnsi" w:eastAsiaTheme="majorEastAsia" w:hAnsiTheme="majorHAnsi" w:cstheme="majorBidi"/>
          <w:caps/>
          <w:color w:val="63A537" w:themeColor="text2"/>
          <w:spacing w:val="10"/>
          <w:sz w:val="52"/>
          <w:szCs w:val="52"/>
          <w:lang w:val="es-AR"/>
        </w:rPr>
      </w:pPr>
      <w:r>
        <w:rPr>
          <w:lang w:val="es-AR"/>
        </w:rPr>
        <w:br w:type="page"/>
      </w:r>
    </w:p>
    <w:sdt>
      <w:sdtPr>
        <w:rPr>
          <w:rFonts w:asciiTheme="minorHAnsi" w:eastAsiaTheme="minorEastAsia" w:hAnsiTheme="minorHAnsi" w:cstheme="minorBidi"/>
          <w:b w:val="0"/>
          <w:caps w:val="0"/>
          <w:color w:val="auto"/>
          <w:spacing w:val="0"/>
          <w:lang w:val="es-ES"/>
        </w:rPr>
        <w:id w:val="-1183892646"/>
        <w:docPartObj>
          <w:docPartGallery w:val="Table of Contents"/>
          <w:docPartUnique/>
        </w:docPartObj>
      </w:sdtPr>
      <w:sdtEndPr>
        <w:rPr>
          <w:rFonts w:ascii="Calibri Light" w:hAnsi="Calibri Light"/>
          <w:bCs/>
          <w:lang w:val="en-US"/>
        </w:rPr>
      </w:sdtEndPr>
      <w:sdtContent>
        <w:p w:rsidR="001472B9" w:rsidRDefault="00A93C94" w:rsidP="002F74F9">
          <w:pPr>
            <w:pStyle w:val="TtulodeTDC"/>
            <w:rPr>
              <w:noProof/>
            </w:rPr>
          </w:pPr>
          <w:r>
            <w:rPr>
              <w:lang w:val="es-ES"/>
            </w:rPr>
            <w:t>Contenido</w:t>
          </w:r>
          <w:r w:rsidRPr="00254DFD">
            <w:rPr>
              <w:b w:val="0"/>
            </w:rPr>
            <w:fldChar w:fldCharType="begin"/>
          </w:r>
          <w:r w:rsidRPr="00254DFD">
            <w:instrText xml:space="preserve"> TOC \o "1-3" \h \z \u </w:instrText>
          </w:r>
          <w:r w:rsidRPr="00254DFD">
            <w:rPr>
              <w:b w:val="0"/>
            </w:rPr>
            <w:fldChar w:fldCharType="separate"/>
          </w:r>
        </w:p>
        <w:p w:rsidR="001472B9" w:rsidRDefault="001472B9">
          <w:pPr>
            <w:pStyle w:val="TDC1"/>
            <w:tabs>
              <w:tab w:val="right" w:leader="dot" w:pos="9089"/>
            </w:tabs>
            <w:rPr>
              <w:rFonts w:asciiTheme="minorHAnsi" w:hAnsiTheme="minorHAnsi"/>
              <w:noProof/>
              <w:lang w:val="es-ES" w:eastAsia="es-ES"/>
            </w:rPr>
          </w:pPr>
          <w:hyperlink w:anchor="_Toc401946475" w:history="1">
            <w:r w:rsidRPr="00105A45">
              <w:rPr>
                <w:rStyle w:val="Hipervnculo"/>
                <w:noProof/>
                <w:lang w:val="es-AR"/>
              </w:rPr>
              <w:t>Introducción</w:t>
            </w:r>
            <w:r>
              <w:rPr>
                <w:noProof/>
                <w:webHidden/>
              </w:rPr>
              <w:tab/>
            </w:r>
            <w:r>
              <w:rPr>
                <w:noProof/>
                <w:webHidden/>
              </w:rPr>
              <w:fldChar w:fldCharType="begin"/>
            </w:r>
            <w:r>
              <w:rPr>
                <w:noProof/>
                <w:webHidden/>
              </w:rPr>
              <w:instrText xml:space="preserve"> PAGEREF _Toc401946475 \h </w:instrText>
            </w:r>
            <w:r>
              <w:rPr>
                <w:noProof/>
                <w:webHidden/>
              </w:rPr>
            </w:r>
            <w:r>
              <w:rPr>
                <w:noProof/>
                <w:webHidden/>
              </w:rPr>
              <w:fldChar w:fldCharType="separate"/>
            </w:r>
            <w:r w:rsidR="00371C2E">
              <w:rPr>
                <w:noProof/>
                <w:webHidden/>
              </w:rPr>
              <w:t>5</w:t>
            </w:r>
            <w:r>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76" w:history="1">
            <w:r w:rsidR="001472B9" w:rsidRPr="00105A45">
              <w:rPr>
                <w:rStyle w:val="Hipervnculo"/>
                <w:noProof/>
                <w:lang w:val="es-AR"/>
              </w:rPr>
              <w:t>Objetivo del Proyecto</w:t>
            </w:r>
            <w:r w:rsidR="001472B9">
              <w:rPr>
                <w:noProof/>
                <w:webHidden/>
              </w:rPr>
              <w:tab/>
            </w:r>
            <w:r w:rsidR="001472B9">
              <w:rPr>
                <w:noProof/>
                <w:webHidden/>
              </w:rPr>
              <w:fldChar w:fldCharType="begin"/>
            </w:r>
            <w:r w:rsidR="001472B9">
              <w:rPr>
                <w:noProof/>
                <w:webHidden/>
              </w:rPr>
              <w:instrText xml:space="preserve"> PAGEREF _Toc401946476 \h </w:instrText>
            </w:r>
            <w:r w:rsidR="001472B9">
              <w:rPr>
                <w:noProof/>
                <w:webHidden/>
              </w:rPr>
            </w:r>
            <w:r w:rsidR="001472B9">
              <w:rPr>
                <w:noProof/>
                <w:webHidden/>
              </w:rPr>
              <w:fldChar w:fldCharType="separate"/>
            </w:r>
            <w:r w:rsidR="00371C2E">
              <w:rPr>
                <w:noProof/>
                <w:webHidden/>
              </w:rPr>
              <w:t>5</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77" w:history="1">
            <w:r w:rsidR="001472B9" w:rsidRPr="00105A45">
              <w:rPr>
                <w:rStyle w:val="Hipervnculo"/>
                <w:noProof/>
                <w:lang w:val="es-ES"/>
              </w:rPr>
              <w:t>Desafío</w:t>
            </w:r>
            <w:r w:rsidR="001472B9">
              <w:rPr>
                <w:noProof/>
                <w:webHidden/>
              </w:rPr>
              <w:tab/>
            </w:r>
            <w:r w:rsidR="001472B9">
              <w:rPr>
                <w:noProof/>
                <w:webHidden/>
              </w:rPr>
              <w:fldChar w:fldCharType="begin"/>
            </w:r>
            <w:r w:rsidR="001472B9">
              <w:rPr>
                <w:noProof/>
                <w:webHidden/>
              </w:rPr>
              <w:instrText xml:space="preserve"> PAGEREF _Toc401946477 \h </w:instrText>
            </w:r>
            <w:r w:rsidR="001472B9">
              <w:rPr>
                <w:noProof/>
                <w:webHidden/>
              </w:rPr>
            </w:r>
            <w:r w:rsidR="001472B9">
              <w:rPr>
                <w:noProof/>
                <w:webHidden/>
              </w:rPr>
              <w:fldChar w:fldCharType="separate"/>
            </w:r>
            <w:r w:rsidR="00371C2E">
              <w:rPr>
                <w:noProof/>
                <w:webHidden/>
              </w:rPr>
              <w:t>5</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78" w:history="1">
            <w:r w:rsidR="001472B9" w:rsidRPr="00105A45">
              <w:rPr>
                <w:rStyle w:val="Hipervnculo"/>
                <w:noProof/>
                <w:lang w:val="es-AR"/>
              </w:rPr>
              <w:t>Ámbito al que está dirigido</w:t>
            </w:r>
            <w:r w:rsidR="001472B9">
              <w:rPr>
                <w:noProof/>
                <w:webHidden/>
              </w:rPr>
              <w:tab/>
            </w:r>
            <w:r w:rsidR="001472B9">
              <w:rPr>
                <w:noProof/>
                <w:webHidden/>
              </w:rPr>
              <w:fldChar w:fldCharType="begin"/>
            </w:r>
            <w:r w:rsidR="001472B9">
              <w:rPr>
                <w:noProof/>
                <w:webHidden/>
              </w:rPr>
              <w:instrText xml:space="preserve"> PAGEREF _Toc401946478 \h </w:instrText>
            </w:r>
            <w:r w:rsidR="001472B9">
              <w:rPr>
                <w:noProof/>
                <w:webHidden/>
              </w:rPr>
            </w:r>
            <w:r w:rsidR="001472B9">
              <w:rPr>
                <w:noProof/>
                <w:webHidden/>
              </w:rPr>
              <w:fldChar w:fldCharType="separate"/>
            </w:r>
            <w:r w:rsidR="00371C2E">
              <w:rPr>
                <w:noProof/>
                <w:webHidden/>
              </w:rPr>
              <w:t>5</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79" w:history="1">
            <w:r w:rsidR="001472B9" w:rsidRPr="00105A45">
              <w:rPr>
                <w:rStyle w:val="Hipervnculo"/>
                <w:noProof/>
                <w:lang w:val="es-AR"/>
              </w:rPr>
              <w:t>Metodología de Trabajo</w:t>
            </w:r>
            <w:r w:rsidR="001472B9">
              <w:rPr>
                <w:noProof/>
                <w:webHidden/>
              </w:rPr>
              <w:tab/>
            </w:r>
            <w:r w:rsidR="001472B9">
              <w:rPr>
                <w:noProof/>
                <w:webHidden/>
              </w:rPr>
              <w:fldChar w:fldCharType="begin"/>
            </w:r>
            <w:r w:rsidR="001472B9">
              <w:rPr>
                <w:noProof/>
                <w:webHidden/>
              </w:rPr>
              <w:instrText xml:space="preserve"> PAGEREF _Toc401946479 \h </w:instrText>
            </w:r>
            <w:r w:rsidR="001472B9">
              <w:rPr>
                <w:noProof/>
                <w:webHidden/>
              </w:rPr>
            </w:r>
            <w:r w:rsidR="001472B9">
              <w:rPr>
                <w:noProof/>
                <w:webHidden/>
              </w:rPr>
              <w:fldChar w:fldCharType="separate"/>
            </w:r>
            <w:r w:rsidR="00371C2E">
              <w:rPr>
                <w:noProof/>
                <w:webHidden/>
              </w:rPr>
              <w:t>5</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80" w:history="1">
            <w:r w:rsidR="001472B9" w:rsidRPr="00105A45">
              <w:rPr>
                <w:rStyle w:val="Hipervnculo"/>
                <w:noProof/>
                <w:lang w:val="es-AR"/>
              </w:rPr>
              <w:t>Equipo de Trabajo</w:t>
            </w:r>
            <w:r w:rsidR="001472B9">
              <w:rPr>
                <w:noProof/>
                <w:webHidden/>
              </w:rPr>
              <w:tab/>
            </w:r>
            <w:r w:rsidR="001472B9">
              <w:rPr>
                <w:noProof/>
                <w:webHidden/>
              </w:rPr>
              <w:fldChar w:fldCharType="begin"/>
            </w:r>
            <w:r w:rsidR="001472B9">
              <w:rPr>
                <w:noProof/>
                <w:webHidden/>
              </w:rPr>
              <w:instrText xml:space="preserve"> PAGEREF _Toc401946480 \h </w:instrText>
            </w:r>
            <w:r w:rsidR="001472B9">
              <w:rPr>
                <w:noProof/>
                <w:webHidden/>
              </w:rPr>
            </w:r>
            <w:r w:rsidR="001472B9">
              <w:rPr>
                <w:noProof/>
                <w:webHidden/>
              </w:rPr>
              <w:fldChar w:fldCharType="separate"/>
            </w:r>
            <w:r w:rsidR="00371C2E">
              <w:rPr>
                <w:noProof/>
                <w:webHidden/>
              </w:rPr>
              <w:t>5</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81" w:history="1">
            <w:r w:rsidR="001472B9" w:rsidRPr="00105A45">
              <w:rPr>
                <w:rStyle w:val="Hipervnculo"/>
                <w:noProof/>
                <w:lang w:val="es-AR"/>
              </w:rPr>
              <w:t>Meta Prevista</w:t>
            </w:r>
            <w:r w:rsidR="001472B9">
              <w:rPr>
                <w:noProof/>
                <w:webHidden/>
              </w:rPr>
              <w:tab/>
            </w:r>
            <w:r w:rsidR="001472B9">
              <w:rPr>
                <w:noProof/>
                <w:webHidden/>
              </w:rPr>
              <w:fldChar w:fldCharType="begin"/>
            </w:r>
            <w:r w:rsidR="001472B9">
              <w:rPr>
                <w:noProof/>
                <w:webHidden/>
              </w:rPr>
              <w:instrText xml:space="preserve"> PAGEREF _Toc401946481 \h </w:instrText>
            </w:r>
            <w:r w:rsidR="001472B9">
              <w:rPr>
                <w:noProof/>
                <w:webHidden/>
              </w:rPr>
            </w:r>
            <w:r w:rsidR="001472B9">
              <w:rPr>
                <w:noProof/>
                <w:webHidden/>
              </w:rPr>
              <w:fldChar w:fldCharType="separate"/>
            </w:r>
            <w:r w:rsidR="00371C2E">
              <w:rPr>
                <w:noProof/>
                <w:webHidden/>
              </w:rPr>
              <w:t>6</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82" w:history="1">
            <w:r w:rsidR="001472B9" w:rsidRPr="00105A45">
              <w:rPr>
                <w:rStyle w:val="Hipervnculo"/>
                <w:noProof/>
                <w:lang w:val="es-AR"/>
              </w:rPr>
              <w:t>Problemas Detectado</w:t>
            </w:r>
            <w:r w:rsidR="001472B9">
              <w:rPr>
                <w:noProof/>
                <w:webHidden/>
              </w:rPr>
              <w:tab/>
            </w:r>
            <w:r w:rsidR="001472B9">
              <w:rPr>
                <w:noProof/>
                <w:webHidden/>
              </w:rPr>
              <w:fldChar w:fldCharType="begin"/>
            </w:r>
            <w:r w:rsidR="001472B9">
              <w:rPr>
                <w:noProof/>
                <w:webHidden/>
              </w:rPr>
              <w:instrText xml:space="preserve"> PAGEREF _Toc401946482 \h </w:instrText>
            </w:r>
            <w:r w:rsidR="001472B9">
              <w:rPr>
                <w:noProof/>
                <w:webHidden/>
              </w:rPr>
            </w:r>
            <w:r w:rsidR="001472B9">
              <w:rPr>
                <w:noProof/>
                <w:webHidden/>
              </w:rPr>
              <w:fldChar w:fldCharType="separate"/>
            </w:r>
            <w:r w:rsidR="00371C2E">
              <w:rPr>
                <w:noProof/>
                <w:webHidden/>
              </w:rPr>
              <w:t>6</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83" w:history="1">
            <w:r w:rsidR="001472B9" w:rsidRPr="00105A45">
              <w:rPr>
                <w:rStyle w:val="Hipervnculo"/>
                <w:noProof/>
                <w:lang w:val="es-AR"/>
              </w:rPr>
              <w:t>Motivación</w:t>
            </w:r>
            <w:r w:rsidR="001472B9">
              <w:rPr>
                <w:noProof/>
                <w:webHidden/>
              </w:rPr>
              <w:tab/>
            </w:r>
            <w:r w:rsidR="001472B9">
              <w:rPr>
                <w:noProof/>
                <w:webHidden/>
              </w:rPr>
              <w:fldChar w:fldCharType="begin"/>
            </w:r>
            <w:r w:rsidR="001472B9">
              <w:rPr>
                <w:noProof/>
                <w:webHidden/>
              </w:rPr>
              <w:instrText xml:space="preserve"> PAGEREF _Toc401946483 \h </w:instrText>
            </w:r>
            <w:r w:rsidR="001472B9">
              <w:rPr>
                <w:noProof/>
                <w:webHidden/>
              </w:rPr>
            </w:r>
            <w:r w:rsidR="001472B9">
              <w:rPr>
                <w:noProof/>
                <w:webHidden/>
              </w:rPr>
              <w:fldChar w:fldCharType="separate"/>
            </w:r>
            <w:r w:rsidR="00371C2E">
              <w:rPr>
                <w:noProof/>
                <w:webHidden/>
              </w:rPr>
              <w:t>6</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84" w:history="1">
            <w:r w:rsidR="001472B9" w:rsidRPr="00105A45">
              <w:rPr>
                <w:rStyle w:val="Hipervnculo"/>
                <w:noProof/>
                <w:lang w:val="es-AR"/>
              </w:rPr>
              <w:t>Viabilidad del Proyecto</w:t>
            </w:r>
            <w:r w:rsidR="001472B9">
              <w:rPr>
                <w:noProof/>
                <w:webHidden/>
              </w:rPr>
              <w:tab/>
            </w:r>
            <w:r w:rsidR="001472B9">
              <w:rPr>
                <w:noProof/>
                <w:webHidden/>
              </w:rPr>
              <w:fldChar w:fldCharType="begin"/>
            </w:r>
            <w:r w:rsidR="001472B9">
              <w:rPr>
                <w:noProof/>
                <w:webHidden/>
              </w:rPr>
              <w:instrText xml:space="preserve"> PAGEREF _Toc401946484 \h </w:instrText>
            </w:r>
            <w:r w:rsidR="001472B9">
              <w:rPr>
                <w:noProof/>
                <w:webHidden/>
              </w:rPr>
            </w:r>
            <w:r w:rsidR="001472B9">
              <w:rPr>
                <w:noProof/>
                <w:webHidden/>
              </w:rPr>
              <w:fldChar w:fldCharType="separate"/>
            </w:r>
            <w:r w:rsidR="00371C2E">
              <w:rPr>
                <w:noProof/>
                <w:webHidden/>
              </w:rPr>
              <w:t>6</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85" w:history="1">
            <w:r w:rsidR="001472B9" w:rsidRPr="00105A45">
              <w:rPr>
                <w:rStyle w:val="Hipervnculo"/>
                <w:noProof/>
                <w:lang w:val="es-AR"/>
              </w:rPr>
              <w:t>Inversión y Resultados Económicos Esperados</w:t>
            </w:r>
            <w:r w:rsidR="001472B9">
              <w:rPr>
                <w:noProof/>
                <w:webHidden/>
              </w:rPr>
              <w:tab/>
            </w:r>
            <w:r w:rsidR="001472B9">
              <w:rPr>
                <w:noProof/>
                <w:webHidden/>
              </w:rPr>
              <w:fldChar w:fldCharType="begin"/>
            </w:r>
            <w:r w:rsidR="001472B9">
              <w:rPr>
                <w:noProof/>
                <w:webHidden/>
              </w:rPr>
              <w:instrText xml:space="preserve"> PAGEREF _Toc401946485 \h </w:instrText>
            </w:r>
            <w:r w:rsidR="001472B9">
              <w:rPr>
                <w:noProof/>
                <w:webHidden/>
              </w:rPr>
            </w:r>
            <w:r w:rsidR="001472B9">
              <w:rPr>
                <w:noProof/>
                <w:webHidden/>
              </w:rPr>
              <w:fldChar w:fldCharType="separate"/>
            </w:r>
            <w:r w:rsidR="00371C2E">
              <w:rPr>
                <w:noProof/>
                <w:webHidden/>
              </w:rPr>
              <w:t>7</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86" w:history="1">
            <w:r w:rsidR="001472B9" w:rsidRPr="00105A45">
              <w:rPr>
                <w:rStyle w:val="Hipervnculo"/>
                <w:noProof/>
              </w:rPr>
              <w:t>Riesgos Identificados</w:t>
            </w:r>
            <w:r w:rsidR="001472B9">
              <w:rPr>
                <w:noProof/>
                <w:webHidden/>
              </w:rPr>
              <w:tab/>
            </w:r>
            <w:r w:rsidR="001472B9">
              <w:rPr>
                <w:noProof/>
                <w:webHidden/>
              </w:rPr>
              <w:fldChar w:fldCharType="begin"/>
            </w:r>
            <w:r w:rsidR="001472B9">
              <w:rPr>
                <w:noProof/>
                <w:webHidden/>
              </w:rPr>
              <w:instrText xml:space="preserve"> PAGEREF _Toc401946486 \h </w:instrText>
            </w:r>
            <w:r w:rsidR="001472B9">
              <w:rPr>
                <w:noProof/>
                <w:webHidden/>
              </w:rPr>
            </w:r>
            <w:r w:rsidR="001472B9">
              <w:rPr>
                <w:noProof/>
                <w:webHidden/>
              </w:rPr>
              <w:fldChar w:fldCharType="separate"/>
            </w:r>
            <w:r w:rsidR="00371C2E">
              <w:rPr>
                <w:noProof/>
                <w:webHidden/>
              </w:rPr>
              <w:t>7</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87" w:history="1">
            <w:r w:rsidR="001472B9" w:rsidRPr="00105A45">
              <w:rPr>
                <w:rStyle w:val="Hipervnculo"/>
                <w:noProof/>
                <w:lang w:val="es-AR"/>
              </w:rPr>
              <w:t>Alcances del Producto</w:t>
            </w:r>
            <w:r w:rsidR="001472B9">
              <w:rPr>
                <w:noProof/>
                <w:webHidden/>
              </w:rPr>
              <w:tab/>
            </w:r>
            <w:r w:rsidR="001472B9">
              <w:rPr>
                <w:noProof/>
                <w:webHidden/>
              </w:rPr>
              <w:fldChar w:fldCharType="begin"/>
            </w:r>
            <w:r w:rsidR="001472B9">
              <w:rPr>
                <w:noProof/>
                <w:webHidden/>
              </w:rPr>
              <w:instrText xml:space="preserve"> PAGEREF _Toc401946487 \h </w:instrText>
            </w:r>
            <w:r w:rsidR="001472B9">
              <w:rPr>
                <w:noProof/>
                <w:webHidden/>
              </w:rPr>
            </w:r>
            <w:r w:rsidR="001472B9">
              <w:rPr>
                <w:noProof/>
                <w:webHidden/>
              </w:rPr>
              <w:fldChar w:fldCharType="separate"/>
            </w:r>
            <w:r w:rsidR="00371C2E">
              <w:rPr>
                <w:noProof/>
                <w:webHidden/>
              </w:rPr>
              <w:t>8</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88" w:history="1">
            <w:r w:rsidR="001472B9" w:rsidRPr="00105A45">
              <w:rPr>
                <w:rStyle w:val="Hipervnculo"/>
                <w:noProof/>
                <w:lang w:val="es-AR"/>
              </w:rPr>
              <w:t>administración de campeonato</w:t>
            </w:r>
            <w:r w:rsidR="001472B9">
              <w:rPr>
                <w:noProof/>
                <w:webHidden/>
              </w:rPr>
              <w:tab/>
            </w:r>
            <w:r w:rsidR="001472B9">
              <w:rPr>
                <w:noProof/>
                <w:webHidden/>
              </w:rPr>
              <w:fldChar w:fldCharType="begin"/>
            </w:r>
            <w:r w:rsidR="001472B9">
              <w:rPr>
                <w:noProof/>
                <w:webHidden/>
              </w:rPr>
              <w:instrText xml:space="preserve"> PAGEREF _Toc401946488 \h </w:instrText>
            </w:r>
            <w:r w:rsidR="001472B9">
              <w:rPr>
                <w:noProof/>
                <w:webHidden/>
              </w:rPr>
            </w:r>
            <w:r w:rsidR="001472B9">
              <w:rPr>
                <w:noProof/>
                <w:webHidden/>
              </w:rPr>
              <w:fldChar w:fldCharType="separate"/>
            </w:r>
            <w:r w:rsidR="00371C2E">
              <w:rPr>
                <w:noProof/>
                <w:webHidden/>
              </w:rPr>
              <w:t>8</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89" w:history="1">
            <w:r w:rsidR="001472B9" w:rsidRPr="00105A45">
              <w:rPr>
                <w:rStyle w:val="Hipervnculo"/>
                <w:noProof/>
                <w:lang w:val="es-AR"/>
              </w:rPr>
              <w:t>Administración de equipos</w:t>
            </w:r>
            <w:r w:rsidR="001472B9">
              <w:rPr>
                <w:noProof/>
                <w:webHidden/>
              </w:rPr>
              <w:tab/>
            </w:r>
            <w:r w:rsidR="001472B9">
              <w:rPr>
                <w:noProof/>
                <w:webHidden/>
              </w:rPr>
              <w:fldChar w:fldCharType="begin"/>
            </w:r>
            <w:r w:rsidR="001472B9">
              <w:rPr>
                <w:noProof/>
                <w:webHidden/>
              </w:rPr>
              <w:instrText xml:space="preserve"> PAGEREF _Toc401946489 \h </w:instrText>
            </w:r>
            <w:r w:rsidR="001472B9">
              <w:rPr>
                <w:noProof/>
                <w:webHidden/>
              </w:rPr>
            </w:r>
            <w:r w:rsidR="001472B9">
              <w:rPr>
                <w:noProof/>
                <w:webHidden/>
              </w:rPr>
              <w:fldChar w:fldCharType="separate"/>
            </w:r>
            <w:r w:rsidR="00371C2E">
              <w:rPr>
                <w:noProof/>
                <w:webHidden/>
              </w:rPr>
              <w:t>8</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90" w:history="1">
            <w:r w:rsidR="001472B9" w:rsidRPr="00105A45">
              <w:rPr>
                <w:rStyle w:val="Hipervnculo"/>
                <w:noProof/>
                <w:lang w:val="es-AR"/>
              </w:rPr>
              <w:t>Administración de árbitros</w:t>
            </w:r>
            <w:r w:rsidR="001472B9">
              <w:rPr>
                <w:noProof/>
                <w:webHidden/>
              </w:rPr>
              <w:tab/>
            </w:r>
            <w:r w:rsidR="001472B9">
              <w:rPr>
                <w:noProof/>
                <w:webHidden/>
              </w:rPr>
              <w:fldChar w:fldCharType="begin"/>
            </w:r>
            <w:r w:rsidR="001472B9">
              <w:rPr>
                <w:noProof/>
                <w:webHidden/>
              </w:rPr>
              <w:instrText xml:space="preserve"> PAGEREF _Toc401946490 \h </w:instrText>
            </w:r>
            <w:r w:rsidR="001472B9">
              <w:rPr>
                <w:noProof/>
                <w:webHidden/>
              </w:rPr>
            </w:r>
            <w:r w:rsidR="001472B9">
              <w:rPr>
                <w:noProof/>
                <w:webHidden/>
              </w:rPr>
              <w:fldChar w:fldCharType="separate"/>
            </w:r>
            <w:r w:rsidR="00371C2E">
              <w:rPr>
                <w:noProof/>
                <w:webHidden/>
              </w:rPr>
              <w:t>8</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91" w:history="1">
            <w:r w:rsidR="001472B9" w:rsidRPr="00105A45">
              <w:rPr>
                <w:rStyle w:val="Hipervnculo"/>
                <w:noProof/>
                <w:lang w:val="es-AR"/>
              </w:rPr>
              <w:t>Administración de jugadores</w:t>
            </w:r>
            <w:r w:rsidR="001472B9">
              <w:rPr>
                <w:noProof/>
                <w:webHidden/>
              </w:rPr>
              <w:tab/>
            </w:r>
            <w:r w:rsidR="001472B9">
              <w:rPr>
                <w:noProof/>
                <w:webHidden/>
              </w:rPr>
              <w:fldChar w:fldCharType="begin"/>
            </w:r>
            <w:r w:rsidR="001472B9">
              <w:rPr>
                <w:noProof/>
                <w:webHidden/>
              </w:rPr>
              <w:instrText xml:space="preserve"> PAGEREF _Toc401946491 \h </w:instrText>
            </w:r>
            <w:r w:rsidR="001472B9">
              <w:rPr>
                <w:noProof/>
                <w:webHidden/>
              </w:rPr>
            </w:r>
            <w:r w:rsidR="001472B9">
              <w:rPr>
                <w:noProof/>
                <w:webHidden/>
              </w:rPr>
              <w:fldChar w:fldCharType="separate"/>
            </w:r>
            <w:r w:rsidR="00371C2E">
              <w:rPr>
                <w:noProof/>
                <w:webHidden/>
              </w:rPr>
              <w:t>8</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92" w:history="1">
            <w:r w:rsidR="001472B9" w:rsidRPr="00105A45">
              <w:rPr>
                <w:rStyle w:val="Hipervnculo"/>
                <w:noProof/>
                <w:lang w:val="es-AR"/>
              </w:rPr>
              <w:t>Administración de partidos</w:t>
            </w:r>
            <w:r w:rsidR="001472B9">
              <w:rPr>
                <w:noProof/>
                <w:webHidden/>
              </w:rPr>
              <w:tab/>
            </w:r>
            <w:r w:rsidR="001472B9">
              <w:rPr>
                <w:noProof/>
                <w:webHidden/>
              </w:rPr>
              <w:fldChar w:fldCharType="begin"/>
            </w:r>
            <w:r w:rsidR="001472B9">
              <w:rPr>
                <w:noProof/>
                <w:webHidden/>
              </w:rPr>
              <w:instrText xml:space="preserve"> PAGEREF _Toc401946492 \h </w:instrText>
            </w:r>
            <w:r w:rsidR="001472B9">
              <w:rPr>
                <w:noProof/>
                <w:webHidden/>
              </w:rPr>
            </w:r>
            <w:r w:rsidR="001472B9">
              <w:rPr>
                <w:noProof/>
                <w:webHidden/>
              </w:rPr>
              <w:fldChar w:fldCharType="separate"/>
            </w:r>
            <w:r w:rsidR="00371C2E">
              <w:rPr>
                <w:noProof/>
                <w:webHidden/>
              </w:rPr>
              <w:t>9</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93" w:history="1">
            <w:r w:rsidR="001472B9" w:rsidRPr="00105A45">
              <w:rPr>
                <w:rStyle w:val="Hipervnculo"/>
                <w:noProof/>
                <w:lang w:val="es-AR"/>
              </w:rPr>
              <w:t xml:space="preserve">Control automático de </w:t>
            </w:r>
            <w:r w:rsidR="001472B9" w:rsidRPr="00105A45">
              <w:rPr>
                <w:rStyle w:val="Hipervnculo"/>
                <w:noProof/>
              </w:rPr>
              <w:t>Estadísticas</w:t>
            </w:r>
            <w:r w:rsidR="001472B9">
              <w:rPr>
                <w:noProof/>
                <w:webHidden/>
              </w:rPr>
              <w:tab/>
            </w:r>
            <w:r w:rsidR="001472B9">
              <w:rPr>
                <w:noProof/>
                <w:webHidden/>
              </w:rPr>
              <w:fldChar w:fldCharType="begin"/>
            </w:r>
            <w:r w:rsidR="001472B9">
              <w:rPr>
                <w:noProof/>
                <w:webHidden/>
              </w:rPr>
              <w:instrText xml:space="preserve"> PAGEREF _Toc401946493 \h </w:instrText>
            </w:r>
            <w:r w:rsidR="001472B9">
              <w:rPr>
                <w:noProof/>
                <w:webHidden/>
              </w:rPr>
            </w:r>
            <w:r w:rsidR="001472B9">
              <w:rPr>
                <w:noProof/>
                <w:webHidden/>
              </w:rPr>
              <w:fldChar w:fldCharType="separate"/>
            </w:r>
            <w:r w:rsidR="00371C2E">
              <w:rPr>
                <w:noProof/>
                <w:webHidden/>
              </w:rPr>
              <w:t>9</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94" w:history="1">
            <w:r w:rsidR="001472B9" w:rsidRPr="00105A45">
              <w:rPr>
                <w:rStyle w:val="Hipervnculo"/>
                <w:noProof/>
                <w:lang w:val="es-AR"/>
              </w:rPr>
              <w:t>Administración del portal de noticias</w:t>
            </w:r>
            <w:r w:rsidR="001472B9">
              <w:rPr>
                <w:noProof/>
                <w:webHidden/>
              </w:rPr>
              <w:tab/>
            </w:r>
            <w:r w:rsidR="001472B9">
              <w:rPr>
                <w:noProof/>
                <w:webHidden/>
              </w:rPr>
              <w:fldChar w:fldCharType="begin"/>
            </w:r>
            <w:r w:rsidR="001472B9">
              <w:rPr>
                <w:noProof/>
                <w:webHidden/>
              </w:rPr>
              <w:instrText xml:space="preserve"> PAGEREF _Toc401946494 \h </w:instrText>
            </w:r>
            <w:r w:rsidR="001472B9">
              <w:rPr>
                <w:noProof/>
                <w:webHidden/>
              </w:rPr>
            </w:r>
            <w:r w:rsidR="001472B9">
              <w:rPr>
                <w:noProof/>
                <w:webHidden/>
              </w:rPr>
              <w:fldChar w:fldCharType="separate"/>
            </w:r>
            <w:r w:rsidR="00371C2E">
              <w:rPr>
                <w:noProof/>
                <w:webHidden/>
              </w:rPr>
              <w:t>9</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95" w:history="1">
            <w:r w:rsidR="001472B9" w:rsidRPr="00105A45">
              <w:rPr>
                <w:rStyle w:val="Hipervnculo"/>
                <w:noProof/>
                <w:lang w:val="es-AR"/>
              </w:rPr>
              <w:t>Gestión de Usuarios</w:t>
            </w:r>
            <w:r w:rsidR="001472B9">
              <w:rPr>
                <w:noProof/>
                <w:webHidden/>
              </w:rPr>
              <w:tab/>
            </w:r>
            <w:r w:rsidR="001472B9">
              <w:rPr>
                <w:noProof/>
                <w:webHidden/>
              </w:rPr>
              <w:fldChar w:fldCharType="begin"/>
            </w:r>
            <w:r w:rsidR="001472B9">
              <w:rPr>
                <w:noProof/>
                <w:webHidden/>
              </w:rPr>
              <w:instrText xml:space="preserve"> PAGEREF _Toc401946495 \h </w:instrText>
            </w:r>
            <w:r w:rsidR="001472B9">
              <w:rPr>
                <w:noProof/>
                <w:webHidden/>
              </w:rPr>
            </w:r>
            <w:r w:rsidR="001472B9">
              <w:rPr>
                <w:noProof/>
                <w:webHidden/>
              </w:rPr>
              <w:fldChar w:fldCharType="separate"/>
            </w:r>
            <w:r w:rsidR="00371C2E">
              <w:rPr>
                <w:noProof/>
                <w:webHidden/>
              </w:rPr>
              <w:t>9</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96" w:history="1">
            <w:r w:rsidR="001472B9" w:rsidRPr="00105A45">
              <w:rPr>
                <w:rStyle w:val="Hipervnculo"/>
                <w:noProof/>
                <w:lang w:val="es-AR"/>
              </w:rPr>
              <w:t>Gestión de La Seguridad</w:t>
            </w:r>
            <w:r w:rsidR="001472B9">
              <w:rPr>
                <w:noProof/>
                <w:webHidden/>
              </w:rPr>
              <w:tab/>
            </w:r>
            <w:r w:rsidR="001472B9">
              <w:rPr>
                <w:noProof/>
                <w:webHidden/>
              </w:rPr>
              <w:fldChar w:fldCharType="begin"/>
            </w:r>
            <w:r w:rsidR="001472B9">
              <w:rPr>
                <w:noProof/>
                <w:webHidden/>
              </w:rPr>
              <w:instrText xml:space="preserve"> PAGEREF _Toc401946496 \h </w:instrText>
            </w:r>
            <w:r w:rsidR="001472B9">
              <w:rPr>
                <w:noProof/>
                <w:webHidden/>
              </w:rPr>
            </w:r>
            <w:r w:rsidR="001472B9">
              <w:rPr>
                <w:noProof/>
                <w:webHidden/>
              </w:rPr>
              <w:fldChar w:fldCharType="separate"/>
            </w:r>
            <w:r w:rsidR="00371C2E">
              <w:rPr>
                <w:noProof/>
                <w:webHidden/>
              </w:rPr>
              <w:t>9</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497" w:history="1">
            <w:r w:rsidR="001472B9" w:rsidRPr="00105A45">
              <w:rPr>
                <w:rStyle w:val="Hipervnculo"/>
                <w:noProof/>
                <w:lang w:val="es-ES"/>
              </w:rPr>
              <w:t>ASPECTOS METODOLÓGICOS Y DE PLANIFICACIÓN</w:t>
            </w:r>
            <w:r w:rsidR="001472B9">
              <w:rPr>
                <w:noProof/>
                <w:webHidden/>
              </w:rPr>
              <w:tab/>
            </w:r>
            <w:r w:rsidR="001472B9">
              <w:rPr>
                <w:noProof/>
                <w:webHidden/>
              </w:rPr>
              <w:fldChar w:fldCharType="begin"/>
            </w:r>
            <w:r w:rsidR="001472B9">
              <w:rPr>
                <w:noProof/>
                <w:webHidden/>
              </w:rPr>
              <w:instrText xml:space="preserve"> PAGEREF _Toc401946497 \h </w:instrText>
            </w:r>
            <w:r w:rsidR="001472B9">
              <w:rPr>
                <w:noProof/>
                <w:webHidden/>
              </w:rPr>
            </w:r>
            <w:r w:rsidR="001472B9">
              <w:rPr>
                <w:noProof/>
                <w:webHidden/>
              </w:rPr>
              <w:fldChar w:fldCharType="separate"/>
            </w:r>
            <w:r w:rsidR="00371C2E">
              <w:rPr>
                <w:noProof/>
                <w:webHidden/>
              </w:rPr>
              <w:t>9</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98" w:history="1">
            <w:r w:rsidR="001472B9" w:rsidRPr="00105A45">
              <w:rPr>
                <w:rStyle w:val="Hipervnculo"/>
                <w:noProof/>
                <w:lang w:val="es-AR"/>
              </w:rPr>
              <w:t>Recursos necesarios</w:t>
            </w:r>
            <w:r w:rsidR="001472B9">
              <w:rPr>
                <w:noProof/>
                <w:webHidden/>
              </w:rPr>
              <w:tab/>
            </w:r>
            <w:r w:rsidR="001472B9">
              <w:rPr>
                <w:noProof/>
                <w:webHidden/>
              </w:rPr>
              <w:fldChar w:fldCharType="begin"/>
            </w:r>
            <w:r w:rsidR="001472B9">
              <w:rPr>
                <w:noProof/>
                <w:webHidden/>
              </w:rPr>
              <w:instrText xml:space="preserve"> PAGEREF _Toc401946498 \h </w:instrText>
            </w:r>
            <w:r w:rsidR="001472B9">
              <w:rPr>
                <w:noProof/>
                <w:webHidden/>
              </w:rPr>
            </w:r>
            <w:r w:rsidR="001472B9">
              <w:rPr>
                <w:noProof/>
                <w:webHidden/>
              </w:rPr>
              <w:fldChar w:fldCharType="separate"/>
            </w:r>
            <w:r w:rsidR="00371C2E">
              <w:rPr>
                <w:noProof/>
                <w:webHidden/>
              </w:rPr>
              <w:t>9</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499" w:history="1">
            <w:r w:rsidR="001472B9" w:rsidRPr="00105A45">
              <w:rPr>
                <w:rStyle w:val="Hipervnculo"/>
                <w:noProof/>
                <w:lang w:val="es-AR"/>
              </w:rPr>
              <w:t>Recursos humanos</w:t>
            </w:r>
            <w:r w:rsidR="001472B9">
              <w:rPr>
                <w:noProof/>
                <w:webHidden/>
              </w:rPr>
              <w:tab/>
            </w:r>
            <w:r w:rsidR="001472B9">
              <w:rPr>
                <w:noProof/>
                <w:webHidden/>
              </w:rPr>
              <w:fldChar w:fldCharType="begin"/>
            </w:r>
            <w:r w:rsidR="001472B9">
              <w:rPr>
                <w:noProof/>
                <w:webHidden/>
              </w:rPr>
              <w:instrText xml:space="preserve"> PAGEREF _Toc401946499 \h </w:instrText>
            </w:r>
            <w:r w:rsidR="001472B9">
              <w:rPr>
                <w:noProof/>
                <w:webHidden/>
              </w:rPr>
            </w:r>
            <w:r w:rsidR="001472B9">
              <w:rPr>
                <w:noProof/>
                <w:webHidden/>
              </w:rPr>
              <w:fldChar w:fldCharType="separate"/>
            </w:r>
            <w:r w:rsidR="00371C2E">
              <w:rPr>
                <w:noProof/>
                <w:webHidden/>
              </w:rPr>
              <w:t>10</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00" w:history="1">
            <w:r w:rsidR="001472B9" w:rsidRPr="00105A45">
              <w:rPr>
                <w:rStyle w:val="Hipervnculo"/>
                <w:noProof/>
              </w:rPr>
              <w:t>recursos tecnológicos</w:t>
            </w:r>
            <w:r w:rsidR="001472B9">
              <w:rPr>
                <w:noProof/>
                <w:webHidden/>
              </w:rPr>
              <w:tab/>
            </w:r>
            <w:r w:rsidR="001472B9">
              <w:rPr>
                <w:noProof/>
                <w:webHidden/>
              </w:rPr>
              <w:fldChar w:fldCharType="begin"/>
            </w:r>
            <w:r w:rsidR="001472B9">
              <w:rPr>
                <w:noProof/>
                <w:webHidden/>
              </w:rPr>
              <w:instrText xml:space="preserve"> PAGEREF _Toc401946500 \h </w:instrText>
            </w:r>
            <w:r w:rsidR="001472B9">
              <w:rPr>
                <w:noProof/>
                <w:webHidden/>
              </w:rPr>
            </w:r>
            <w:r w:rsidR="001472B9">
              <w:rPr>
                <w:noProof/>
                <w:webHidden/>
              </w:rPr>
              <w:fldChar w:fldCharType="separate"/>
            </w:r>
            <w:r w:rsidR="00371C2E">
              <w:rPr>
                <w:noProof/>
                <w:webHidden/>
              </w:rPr>
              <w:t>10</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01" w:history="1">
            <w:r w:rsidR="001472B9" w:rsidRPr="00105A45">
              <w:rPr>
                <w:rStyle w:val="Hipervnculo"/>
                <w:noProof/>
                <w:lang w:val="es-AR"/>
              </w:rPr>
              <w:t>Recursos de software</w:t>
            </w:r>
            <w:r w:rsidR="001472B9">
              <w:rPr>
                <w:noProof/>
                <w:webHidden/>
              </w:rPr>
              <w:tab/>
            </w:r>
            <w:r w:rsidR="001472B9">
              <w:rPr>
                <w:noProof/>
                <w:webHidden/>
              </w:rPr>
              <w:fldChar w:fldCharType="begin"/>
            </w:r>
            <w:r w:rsidR="001472B9">
              <w:rPr>
                <w:noProof/>
                <w:webHidden/>
              </w:rPr>
              <w:instrText xml:space="preserve"> PAGEREF _Toc401946501 \h </w:instrText>
            </w:r>
            <w:r w:rsidR="001472B9">
              <w:rPr>
                <w:noProof/>
                <w:webHidden/>
              </w:rPr>
            </w:r>
            <w:r w:rsidR="001472B9">
              <w:rPr>
                <w:noProof/>
                <w:webHidden/>
              </w:rPr>
              <w:fldChar w:fldCharType="separate"/>
            </w:r>
            <w:r w:rsidR="00371C2E">
              <w:rPr>
                <w:noProof/>
                <w:webHidden/>
              </w:rPr>
              <w:t>10</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502" w:history="1">
            <w:r w:rsidR="001472B9" w:rsidRPr="00105A45">
              <w:rPr>
                <w:rStyle w:val="Hipervnculo"/>
                <w:noProof/>
                <w:lang w:val="es-ES"/>
              </w:rPr>
              <w:t>TEMAS A INVESTIGAR</w:t>
            </w:r>
            <w:r w:rsidR="001472B9">
              <w:rPr>
                <w:noProof/>
                <w:webHidden/>
              </w:rPr>
              <w:tab/>
            </w:r>
            <w:r w:rsidR="001472B9">
              <w:rPr>
                <w:noProof/>
                <w:webHidden/>
              </w:rPr>
              <w:fldChar w:fldCharType="begin"/>
            </w:r>
            <w:r w:rsidR="001472B9">
              <w:rPr>
                <w:noProof/>
                <w:webHidden/>
              </w:rPr>
              <w:instrText xml:space="preserve"> PAGEREF _Toc401946502 \h </w:instrText>
            </w:r>
            <w:r w:rsidR="001472B9">
              <w:rPr>
                <w:noProof/>
                <w:webHidden/>
              </w:rPr>
            </w:r>
            <w:r w:rsidR="001472B9">
              <w:rPr>
                <w:noProof/>
                <w:webHidden/>
              </w:rPr>
              <w:fldChar w:fldCharType="separate"/>
            </w:r>
            <w:r w:rsidR="00371C2E">
              <w:rPr>
                <w:noProof/>
                <w:webHidden/>
              </w:rPr>
              <w:t>10</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03" w:history="1">
            <w:r w:rsidR="001472B9" w:rsidRPr="00105A45">
              <w:rPr>
                <w:rStyle w:val="Hipervnculo"/>
                <w:noProof/>
                <w:lang w:val="es-ES"/>
              </w:rPr>
              <w:t>Nuevas tecnologías de programación web</w:t>
            </w:r>
            <w:r w:rsidR="001472B9">
              <w:rPr>
                <w:noProof/>
                <w:webHidden/>
              </w:rPr>
              <w:tab/>
            </w:r>
            <w:r w:rsidR="001472B9">
              <w:rPr>
                <w:noProof/>
                <w:webHidden/>
              </w:rPr>
              <w:fldChar w:fldCharType="begin"/>
            </w:r>
            <w:r w:rsidR="001472B9">
              <w:rPr>
                <w:noProof/>
                <w:webHidden/>
              </w:rPr>
              <w:instrText xml:space="preserve"> PAGEREF _Toc401946503 \h </w:instrText>
            </w:r>
            <w:r w:rsidR="001472B9">
              <w:rPr>
                <w:noProof/>
                <w:webHidden/>
              </w:rPr>
            </w:r>
            <w:r w:rsidR="001472B9">
              <w:rPr>
                <w:noProof/>
                <w:webHidden/>
              </w:rPr>
              <w:fldChar w:fldCharType="separate"/>
            </w:r>
            <w:r w:rsidR="00371C2E">
              <w:rPr>
                <w:noProof/>
                <w:webHidden/>
              </w:rPr>
              <w:t>10</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04" w:history="1">
            <w:r w:rsidR="001472B9" w:rsidRPr="00105A45">
              <w:rPr>
                <w:rStyle w:val="Hipervnculo"/>
                <w:noProof/>
                <w:lang w:val="es-AR"/>
              </w:rPr>
              <w:t>Algoritmos de Fixture</w:t>
            </w:r>
            <w:r w:rsidR="001472B9">
              <w:rPr>
                <w:noProof/>
                <w:webHidden/>
              </w:rPr>
              <w:tab/>
            </w:r>
            <w:r w:rsidR="001472B9">
              <w:rPr>
                <w:noProof/>
                <w:webHidden/>
              </w:rPr>
              <w:fldChar w:fldCharType="begin"/>
            </w:r>
            <w:r w:rsidR="001472B9">
              <w:rPr>
                <w:noProof/>
                <w:webHidden/>
              </w:rPr>
              <w:instrText xml:space="preserve"> PAGEREF _Toc401946504 \h </w:instrText>
            </w:r>
            <w:r w:rsidR="001472B9">
              <w:rPr>
                <w:noProof/>
                <w:webHidden/>
              </w:rPr>
            </w:r>
            <w:r w:rsidR="001472B9">
              <w:rPr>
                <w:noProof/>
                <w:webHidden/>
              </w:rPr>
              <w:fldChar w:fldCharType="separate"/>
            </w:r>
            <w:r w:rsidR="00371C2E">
              <w:rPr>
                <w:noProof/>
                <w:webHidden/>
              </w:rPr>
              <w:t>10</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505" w:history="1">
            <w:r w:rsidR="001472B9" w:rsidRPr="00105A45">
              <w:rPr>
                <w:rStyle w:val="Hipervnculo"/>
                <w:noProof/>
                <w:lang w:val="es-AR"/>
              </w:rPr>
              <w:t>ANTECEDENTES DE SISTEMAS SIMILARES: LOCALES Y / O INTERNACIONALES</w:t>
            </w:r>
            <w:r w:rsidR="001472B9">
              <w:rPr>
                <w:noProof/>
                <w:webHidden/>
              </w:rPr>
              <w:tab/>
            </w:r>
            <w:r w:rsidR="001472B9">
              <w:rPr>
                <w:noProof/>
                <w:webHidden/>
              </w:rPr>
              <w:fldChar w:fldCharType="begin"/>
            </w:r>
            <w:r w:rsidR="001472B9">
              <w:rPr>
                <w:noProof/>
                <w:webHidden/>
              </w:rPr>
              <w:instrText xml:space="preserve"> PAGEREF _Toc401946505 \h </w:instrText>
            </w:r>
            <w:r w:rsidR="001472B9">
              <w:rPr>
                <w:noProof/>
                <w:webHidden/>
              </w:rPr>
            </w:r>
            <w:r w:rsidR="001472B9">
              <w:rPr>
                <w:noProof/>
                <w:webHidden/>
              </w:rPr>
              <w:fldChar w:fldCharType="separate"/>
            </w:r>
            <w:r w:rsidR="00371C2E">
              <w:rPr>
                <w:noProof/>
                <w:webHidden/>
              </w:rPr>
              <w:t>10</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506" w:history="1">
            <w:r w:rsidR="001472B9" w:rsidRPr="00105A45">
              <w:rPr>
                <w:rStyle w:val="Hipervnculo"/>
                <w:noProof/>
                <w:lang w:val="es-ES"/>
              </w:rPr>
              <w:t>PLANIFICACIÓN</w:t>
            </w:r>
            <w:r w:rsidR="001472B9">
              <w:rPr>
                <w:noProof/>
                <w:webHidden/>
              </w:rPr>
              <w:tab/>
            </w:r>
            <w:r w:rsidR="001472B9">
              <w:rPr>
                <w:noProof/>
                <w:webHidden/>
              </w:rPr>
              <w:fldChar w:fldCharType="begin"/>
            </w:r>
            <w:r w:rsidR="001472B9">
              <w:rPr>
                <w:noProof/>
                <w:webHidden/>
              </w:rPr>
              <w:instrText xml:space="preserve"> PAGEREF _Toc401946506 \h </w:instrText>
            </w:r>
            <w:r w:rsidR="001472B9">
              <w:rPr>
                <w:noProof/>
                <w:webHidden/>
              </w:rPr>
            </w:r>
            <w:r w:rsidR="001472B9">
              <w:rPr>
                <w:noProof/>
                <w:webHidden/>
              </w:rPr>
              <w:fldChar w:fldCharType="separate"/>
            </w:r>
            <w:r w:rsidR="00371C2E">
              <w:rPr>
                <w:noProof/>
                <w:webHidden/>
              </w:rPr>
              <w:t>11</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507" w:history="1">
            <w:r w:rsidR="001472B9" w:rsidRPr="00105A45">
              <w:rPr>
                <w:rStyle w:val="Hipervnculo"/>
                <w:noProof/>
                <w:lang w:val="es-ES"/>
              </w:rPr>
              <w:t>ANEXOS</w:t>
            </w:r>
            <w:r w:rsidR="001472B9">
              <w:rPr>
                <w:noProof/>
                <w:webHidden/>
              </w:rPr>
              <w:tab/>
            </w:r>
            <w:r w:rsidR="001472B9">
              <w:rPr>
                <w:noProof/>
                <w:webHidden/>
              </w:rPr>
              <w:fldChar w:fldCharType="begin"/>
            </w:r>
            <w:r w:rsidR="001472B9">
              <w:rPr>
                <w:noProof/>
                <w:webHidden/>
              </w:rPr>
              <w:instrText xml:space="preserve"> PAGEREF _Toc401946507 \h </w:instrText>
            </w:r>
            <w:r w:rsidR="001472B9">
              <w:rPr>
                <w:noProof/>
                <w:webHidden/>
              </w:rPr>
            </w:r>
            <w:r w:rsidR="001472B9">
              <w:rPr>
                <w:noProof/>
                <w:webHidden/>
              </w:rPr>
              <w:fldChar w:fldCharType="separate"/>
            </w:r>
            <w:r w:rsidR="00371C2E">
              <w:rPr>
                <w:noProof/>
                <w:webHidden/>
              </w:rPr>
              <w:t>11</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508" w:history="1">
            <w:r w:rsidR="001472B9" w:rsidRPr="00105A45">
              <w:rPr>
                <w:rStyle w:val="Hipervnculo"/>
                <w:noProof/>
                <w:lang w:val="es-ES_tradnl"/>
              </w:rPr>
              <w:t>Proyecto de Investigación Complementario</w:t>
            </w:r>
            <w:r w:rsidR="001472B9">
              <w:rPr>
                <w:noProof/>
                <w:webHidden/>
              </w:rPr>
              <w:tab/>
            </w:r>
            <w:r w:rsidR="001472B9">
              <w:rPr>
                <w:noProof/>
                <w:webHidden/>
              </w:rPr>
              <w:fldChar w:fldCharType="begin"/>
            </w:r>
            <w:r w:rsidR="001472B9">
              <w:rPr>
                <w:noProof/>
                <w:webHidden/>
              </w:rPr>
              <w:instrText xml:space="preserve"> PAGEREF _Toc401946508 \h </w:instrText>
            </w:r>
            <w:r w:rsidR="001472B9">
              <w:rPr>
                <w:noProof/>
                <w:webHidden/>
              </w:rPr>
            </w:r>
            <w:r w:rsidR="001472B9">
              <w:rPr>
                <w:noProof/>
                <w:webHidden/>
              </w:rPr>
              <w:fldChar w:fldCharType="separate"/>
            </w:r>
            <w:r w:rsidR="00371C2E">
              <w:rPr>
                <w:noProof/>
                <w:webHidden/>
              </w:rPr>
              <w:t>12</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09" w:history="1">
            <w:r w:rsidR="001472B9" w:rsidRPr="00105A45">
              <w:rPr>
                <w:rStyle w:val="Hipervnculo"/>
                <w:noProof/>
                <w:lang w:val="es-AR"/>
              </w:rPr>
              <w:t>Título</w:t>
            </w:r>
            <w:r w:rsidR="001472B9">
              <w:rPr>
                <w:noProof/>
                <w:webHidden/>
              </w:rPr>
              <w:tab/>
            </w:r>
            <w:r w:rsidR="001472B9">
              <w:rPr>
                <w:noProof/>
                <w:webHidden/>
              </w:rPr>
              <w:fldChar w:fldCharType="begin"/>
            </w:r>
            <w:r w:rsidR="001472B9">
              <w:rPr>
                <w:noProof/>
                <w:webHidden/>
              </w:rPr>
              <w:instrText xml:space="preserve"> PAGEREF _Toc401946509 \h </w:instrText>
            </w:r>
            <w:r w:rsidR="001472B9">
              <w:rPr>
                <w:noProof/>
                <w:webHidden/>
              </w:rPr>
            </w:r>
            <w:r w:rsidR="001472B9">
              <w:rPr>
                <w:noProof/>
                <w:webHidden/>
              </w:rPr>
              <w:fldChar w:fldCharType="separate"/>
            </w:r>
            <w:r w:rsidR="00371C2E">
              <w:rPr>
                <w:noProof/>
                <w:webHidden/>
              </w:rPr>
              <w:t>12</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10" w:history="1">
            <w:r w:rsidR="001472B9" w:rsidRPr="00105A45">
              <w:rPr>
                <w:rStyle w:val="Hipervnculo"/>
                <w:noProof/>
                <w:lang w:val="es-AR"/>
              </w:rPr>
              <w:t>Área temática</w:t>
            </w:r>
            <w:r w:rsidR="001472B9">
              <w:rPr>
                <w:noProof/>
                <w:webHidden/>
              </w:rPr>
              <w:tab/>
            </w:r>
            <w:r w:rsidR="001472B9">
              <w:rPr>
                <w:noProof/>
                <w:webHidden/>
              </w:rPr>
              <w:fldChar w:fldCharType="begin"/>
            </w:r>
            <w:r w:rsidR="001472B9">
              <w:rPr>
                <w:noProof/>
                <w:webHidden/>
              </w:rPr>
              <w:instrText xml:space="preserve"> PAGEREF _Toc401946510 \h </w:instrText>
            </w:r>
            <w:r w:rsidR="001472B9">
              <w:rPr>
                <w:noProof/>
                <w:webHidden/>
              </w:rPr>
            </w:r>
            <w:r w:rsidR="001472B9">
              <w:rPr>
                <w:noProof/>
                <w:webHidden/>
              </w:rPr>
              <w:fldChar w:fldCharType="separate"/>
            </w:r>
            <w:r w:rsidR="00371C2E">
              <w:rPr>
                <w:noProof/>
                <w:webHidden/>
              </w:rPr>
              <w:t>12</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11" w:history="1">
            <w:r w:rsidR="001472B9" w:rsidRPr="00105A45">
              <w:rPr>
                <w:rStyle w:val="Hipervnculo"/>
                <w:noProof/>
                <w:lang w:val="es-AR"/>
              </w:rPr>
              <w:t>Objetivo de la investigación</w:t>
            </w:r>
            <w:r w:rsidR="001472B9">
              <w:rPr>
                <w:noProof/>
                <w:webHidden/>
              </w:rPr>
              <w:tab/>
            </w:r>
            <w:r w:rsidR="001472B9">
              <w:rPr>
                <w:noProof/>
                <w:webHidden/>
              </w:rPr>
              <w:fldChar w:fldCharType="begin"/>
            </w:r>
            <w:r w:rsidR="001472B9">
              <w:rPr>
                <w:noProof/>
                <w:webHidden/>
              </w:rPr>
              <w:instrText xml:space="preserve"> PAGEREF _Toc401946511 \h </w:instrText>
            </w:r>
            <w:r w:rsidR="001472B9">
              <w:rPr>
                <w:noProof/>
                <w:webHidden/>
              </w:rPr>
            </w:r>
            <w:r w:rsidR="001472B9">
              <w:rPr>
                <w:noProof/>
                <w:webHidden/>
              </w:rPr>
              <w:fldChar w:fldCharType="separate"/>
            </w:r>
            <w:r w:rsidR="00371C2E">
              <w:rPr>
                <w:noProof/>
                <w:webHidden/>
              </w:rPr>
              <w:t>12</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12" w:history="1">
            <w:r w:rsidR="001472B9" w:rsidRPr="00105A45">
              <w:rPr>
                <w:rStyle w:val="Hipervnculo"/>
                <w:noProof/>
                <w:lang w:val="es-AR"/>
              </w:rPr>
              <w:t>FUNDAMENTOS</w:t>
            </w:r>
            <w:r w:rsidR="001472B9">
              <w:rPr>
                <w:noProof/>
                <w:webHidden/>
              </w:rPr>
              <w:tab/>
            </w:r>
            <w:r w:rsidR="001472B9">
              <w:rPr>
                <w:noProof/>
                <w:webHidden/>
              </w:rPr>
              <w:fldChar w:fldCharType="begin"/>
            </w:r>
            <w:r w:rsidR="001472B9">
              <w:rPr>
                <w:noProof/>
                <w:webHidden/>
              </w:rPr>
              <w:instrText xml:space="preserve"> PAGEREF _Toc401946512 \h </w:instrText>
            </w:r>
            <w:r w:rsidR="001472B9">
              <w:rPr>
                <w:noProof/>
                <w:webHidden/>
              </w:rPr>
            </w:r>
            <w:r w:rsidR="001472B9">
              <w:rPr>
                <w:noProof/>
                <w:webHidden/>
              </w:rPr>
              <w:fldChar w:fldCharType="separate"/>
            </w:r>
            <w:r w:rsidR="00371C2E">
              <w:rPr>
                <w:noProof/>
                <w:webHidden/>
              </w:rPr>
              <w:t>12</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13" w:history="1">
            <w:r w:rsidR="001472B9" w:rsidRPr="00105A45">
              <w:rPr>
                <w:rStyle w:val="Hipervnculo"/>
                <w:noProof/>
                <w:lang w:val="es-AR"/>
              </w:rPr>
              <w:t>RESULTADOS ESPERADOS</w:t>
            </w:r>
            <w:r w:rsidR="001472B9">
              <w:rPr>
                <w:noProof/>
                <w:webHidden/>
              </w:rPr>
              <w:tab/>
            </w:r>
            <w:r w:rsidR="001472B9">
              <w:rPr>
                <w:noProof/>
                <w:webHidden/>
              </w:rPr>
              <w:fldChar w:fldCharType="begin"/>
            </w:r>
            <w:r w:rsidR="001472B9">
              <w:rPr>
                <w:noProof/>
                <w:webHidden/>
              </w:rPr>
              <w:instrText xml:space="preserve"> PAGEREF _Toc401946513 \h </w:instrText>
            </w:r>
            <w:r w:rsidR="001472B9">
              <w:rPr>
                <w:noProof/>
                <w:webHidden/>
              </w:rPr>
            </w:r>
            <w:r w:rsidR="001472B9">
              <w:rPr>
                <w:noProof/>
                <w:webHidden/>
              </w:rPr>
              <w:fldChar w:fldCharType="separate"/>
            </w:r>
            <w:r w:rsidR="00371C2E">
              <w:rPr>
                <w:noProof/>
                <w:webHidden/>
              </w:rPr>
              <w:t>13</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514" w:history="1">
            <w:r w:rsidR="001472B9" w:rsidRPr="00105A45">
              <w:rPr>
                <w:rStyle w:val="Hipervnculo"/>
                <w:noProof/>
                <w:lang w:val="es-ES"/>
              </w:rPr>
              <w:t>CV ANTONIO HERRERA</w:t>
            </w:r>
            <w:r w:rsidR="001472B9">
              <w:rPr>
                <w:noProof/>
                <w:webHidden/>
              </w:rPr>
              <w:tab/>
            </w:r>
            <w:r w:rsidR="001472B9">
              <w:rPr>
                <w:noProof/>
                <w:webHidden/>
              </w:rPr>
              <w:fldChar w:fldCharType="begin"/>
            </w:r>
            <w:r w:rsidR="001472B9">
              <w:rPr>
                <w:noProof/>
                <w:webHidden/>
              </w:rPr>
              <w:instrText xml:space="preserve"> PAGEREF _Toc401946514 \h </w:instrText>
            </w:r>
            <w:r w:rsidR="001472B9">
              <w:rPr>
                <w:noProof/>
                <w:webHidden/>
              </w:rPr>
            </w:r>
            <w:r w:rsidR="001472B9">
              <w:rPr>
                <w:noProof/>
                <w:webHidden/>
              </w:rPr>
              <w:fldChar w:fldCharType="separate"/>
            </w:r>
            <w:r w:rsidR="00371C2E">
              <w:rPr>
                <w:noProof/>
                <w:webHidden/>
              </w:rPr>
              <w:t>14</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15" w:history="1">
            <w:r w:rsidR="001472B9" w:rsidRPr="00105A45">
              <w:rPr>
                <w:rStyle w:val="Hipervnculo"/>
                <w:noProof/>
                <w:lang w:val="es-AR"/>
              </w:rPr>
              <w:t>DATOS PERSONALES</w:t>
            </w:r>
            <w:r w:rsidR="001472B9">
              <w:rPr>
                <w:noProof/>
                <w:webHidden/>
              </w:rPr>
              <w:tab/>
            </w:r>
            <w:r w:rsidR="001472B9">
              <w:rPr>
                <w:noProof/>
                <w:webHidden/>
              </w:rPr>
              <w:fldChar w:fldCharType="begin"/>
            </w:r>
            <w:r w:rsidR="001472B9">
              <w:rPr>
                <w:noProof/>
                <w:webHidden/>
              </w:rPr>
              <w:instrText xml:space="preserve"> PAGEREF _Toc401946515 \h </w:instrText>
            </w:r>
            <w:r w:rsidR="001472B9">
              <w:rPr>
                <w:noProof/>
                <w:webHidden/>
              </w:rPr>
            </w:r>
            <w:r w:rsidR="001472B9">
              <w:rPr>
                <w:noProof/>
                <w:webHidden/>
              </w:rPr>
              <w:fldChar w:fldCharType="separate"/>
            </w:r>
            <w:r w:rsidR="00371C2E">
              <w:rPr>
                <w:noProof/>
                <w:webHidden/>
              </w:rPr>
              <w:t>14</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16" w:history="1">
            <w:r w:rsidR="001472B9" w:rsidRPr="00105A45">
              <w:rPr>
                <w:rStyle w:val="Hipervnculo"/>
                <w:noProof/>
                <w:lang w:val="es-AR"/>
              </w:rPr>
              <w:t>ESTUDIOS REALIZADOS</w:t>
            </w:r>
            <w:r w:rsidR="001472B9">
              <w:rPr>
                <w:noProof/>
                <w:webHidden/>
              </w:rPr>
              <w:tab/>
            </w:r>
            <w:r w:rsidR="001472B9">
              <w:rPr>
                <w:noProof/>
                <w:webHidden/>
              </w:rPr>
              <w:fldChar w:fldCharType="begin"/>
            </w:r>
            <w:r w:rsidR="001472B9">
              <w:rPr>
                <w:noProof/>
                <w:webHidden/>
              </w:rPr>
              <w:instrText xml:space="preserve"> PAGEREF _Toc401946516 \h </w:instrText>
            </w:r>
            <w:r w:rsidR="001472B9">
              <w:rPr>
                <w:noProof/>
                <w:webHidden/>
              </w:rPr>
            </w:r>
            <w:r w:rsidR="001472B9">
              <w:rPr>
                <w:noProof/>
                <w:webHidden/>
              </w:rPr>
              <w:fldChar w:fldCharType="separate"/>
            </w:r>
            <w:r w:rsidR="00371C2E">
              <w:rPr>
                <w:noProof/>
                <w:webHidden/>
              </w:rPr>
              <w:t>14</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17" w:history="1">
            <w:r w:rsidR="001472B9" w:rsidRPr="00105A45">
              <w:rPr>
                <w:rStyle w:val="Hipervnculo"/>
                <w:noProof/>
                <w:lang w:val="es-AR"/>
              </w:rPr>
              <w:t>APTITUDES PROFESIONALES</w:t>
            </w:r>
            <w:r w:rsidR="001472B9">
              <w:rPr>
                <w:noProof/>
                <w:webHidden/>
              </w:rPr>
              <w:tab/>
            </w:r>
            <w:r w:rsidR="001472B9">
              <w:rPr>
                <w:noProof/>
                <w:webHidden/>
              </w:rPr>
              <w:fldChar w:fldCharType="begin"/>
            </w:r>
            <w:r w:rsidR="001472B9">
              <w:rPr>
                <w:noProof/>
                <w:webHidden/>
              </w:rPr>
              <w:instrText xml:space="preserve"> PAGEREF _Toc401946517 \h </w:instrText>
            </w:r>
            <w:r w:rsidR="001472B9">
              <w:rPr>
                <w:noProof/>
                <w:webHidden/>
              </w:rPr>
            </w:r>
            <w:r w:rsidR="001472B9">
              <w:rPr>
                <w:noProof/>
                <w:webHidden/>
              </w:rPr>
              <w:fldChar w:fldCharType="separate"/>
            </w:r>
            <w:r w:rsidR="00371C2E">
              <w:rPr>
                <w:noProof/>
                <w:webHidden/>
              </w:rPr>
              <w:t>14</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18" w:history="1">
            <w:r w:rsidR="001472B9" w:rsidRPr="00105A45">
              <w:rPr>
                <w:rStyle w:val="Hipervnculo"/>
                <w:noProof/>
                <w:lang w:val="es-AR"/>
              </w:rPr>
              <w:t>IDIOMAS</w:t>
            </w:r>
            <w:r w:rsidR="001472B9">
              <w:rPr>
                <w:noProof/>
                <w:webHidden/>
              </w:rPr>
              <w:tab/>
            </w:r>
            <w:r w:rsidR="001472B9">
              <w:rPr>
                <w:noProof/>
                <w:webHidden/>
              </w:rPr>
              <w:fldChar w:fldCharType="begin"/>
            </w:r>
            <w:r w:rsidR="001472B9">
              <w:rPr>
                <w:noProof/>
                <w:webHidden/>
              </w:rPr>
              <w:instrText xml:space="preserve"> PAGEREF _Toc401946518 \h </w:instrText>
            </w:r>
            <w:r w:rsidR="001472B9">
              <w:rPr>
                <w:noProof/>
                <w:webHidden/>
              </w:rPr>
            </w:r>
            <w:r w:rsidR="001472B9">
              <w:rPr>
                <w:noProof/>
                <w:webHidden/>
              </w:rPr>
              <w:fldChar w:fldCharType="separate"/>
            </w:r>
            <w:r w:rsidR="00371C2E">
              <w:rPr>
                <w:noProof/>
                <w:webHidden/>
              </w:rPr>
              <w:t>14</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19" w:history="1">
            <w:r w:rsidR="001472B9" w:rsidRPr="00105A45">
              <w:rPr>
                <w:rStyle w:val="Hipervnculo"/>
                <w:noProof/>
                <w:lang w:val="es-AR"/>
              </w:rPr>
              <w:t>HERRAMIENTAS</w:t>
            </w:r>
            <w:r w:rsidR="001472B9">
              <w:rPr>
                <w:noProof/>
                <w:webHidden/>
              </w:rPr>
              <w:tab/>
            </w:r>
            <w:r w:rsidR="001472B9">
              <w:rPr>
                <w:noProof/>
                <w:webHidden/>
              </w:rPr>
              <w:fldChar w:fldCharType="begin"/>
            </w:r>
            <w:r w:rsidR="001472B9">
              <w:rPr>
                <w:noProof/>
                <w:webHidden/>
              </w:rPr>
              <w:instrText xml:space="preserve"> PAGEREF _Toc401946519 \h </w:instrText>
            </w:r>
            <w:r w:rsidR="001472B9">
              <w:rPr>
                <w:noProof/>
                <w:webHidden/>
              </w:rPr>
            </w:r>
            <w:r w:rsidR="001472B9">
              <w:rPr>
                <w:noProof/>
                <w:webHidden/>
              </w:rPr>
              <w:fldChar w:fldCharType="separate"/>
            </w:r>
            <w:r w:rsidR="00371C2E">
              <w:rPr>
                <w:noProof/>
                <w:webHidden/>
              </w:rPr>
              <w:t>15</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20" w:history="1">
            <w:r w:rsidR="001472B9" w:rsidRPr="00105A45">
              <w:rPr>
                <w:rStyle w:val="Hipervnculo"/>
                <w:noProof/>
                <w:lang w:val="es-AR"/>
              </w:rPr>
              <w:t>EXPERIENCIA LABORAL</w:t>
            </w:r>
            <w:r w:rsidR="001472B9">
              <w:rPr>
                <w:noProof/>
                <w:webHidden/>
              </w:rPr>
              <w:tab/>
            </w:r>
            <w:r w:rsidR="001472B9">
              <w:rPr>
                <w:noProof/>
                <w:webHidden/>
              </w:rPr>
              <w:fldChar w:fldCharType="begin"/>
            </w:r>
            <w:r w:rsidR="001472B9">
              <w:rPr>
                <w:noProof/>
                <w:webHidden/>
              </w:rPr>
              <w:instrText xml:space="preserve"> PAGEREF _Toc401946520 \h </w:instrText>
            </w:r>
            <w:r w:rsidR="001472B9">
              <w:rPr>
                <w:noProof/>
                <w:webHidden/>
              </w:rPr>
            </w:r>
            <w:r w:rsidR="001472B9">
              <w:rPr>
                <w:noProof/>
                <w:webHidden/>
              </w:rPr>
              <w:fldChar w:fldCharType="separate"/>
            </w:r>
            <w:r w:rsidR="00371C2E">
              <w:rPr>
                <w:noProof/>
                <w:webHidden/>
              </w:rPr>
              <w:t>15</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521" w:history="1">
            <w:r w:rsidR="001472B9" w:rsidRPr="00105A45">
              <w:rPr>
                <w:rStyle w:val="Hipervnculo"/>
                <w:noProof/>
              </w:rPr>
              <w:t>CV FACUNDO ALLEMAND</w:t>
            </w:r>
            <w:r w:rsidR="001472B9">
              <w:rPr>
                <w:noProof/>
                <w:webHidden/>
              </w:rPr>
              <w:tab/>
            </w:r>
            <w:r w:rsidR="001472B9">
              <w:rPr>
                <w:noProof/>
                <w:webHidden/>
              </w:rPr>
              <w:fldChar w:fldCharType="begin"/>
            </w:r>
            <w:r w:rsidR="001472B9">
              <w:rPr>
                <w:noProof/>
                <w:webHidden/>
              </w:rPr>
              <w:instrText xml:space="preserve"> PAGEREF _Toc401946521 \h </w:instrText>
            </w:r>
            <w:r w:rsidR="001472B9">
              <w:rPr>
                <w:noProof/>
                <w:webHidden/>
              </w:rPr>
            </w:r>
            <w:r w:rsidR="001472B9">
              <w:rPr>
                <w:noProof/>
                <w:webHidden/>
              </w:rPr>
              <w:fldChar w:fldCharType="separate"/>
            </w:r>
            <w:r w:rsidR="00371C2E">
              <w:rPr>
                <w:noProof/>
                <w:webHidden/>
              </w:rPr>
              <w:t>16</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22" w:history="1">
            <w:r w:rsidR="001472B9" w:rsidRPr="00105A45">
              <w:rPr>
                <w:rStyle w:val="Hipervnculo"/>
                <w:noProof/>
                <w:lang w:val="es-AR"/>
              </w:rPr>
              <w:t>Datos Personales</w:t>
            </w:r>
            <w:r w:rsidR="001472B9">
              <w:rPr>
                <w:noProof/>
                <w:webHidden/>
              </w:rPr>
              <w:tab/>
            </w:r>
            <w:r w:rsidR="001472B9">
              <w:rPr>
                <w:noProof/>
                <w:webHidden/>
              </w:rPr>
              <w:fldChar w:fldCharType="begin"/>
            </w:r>
            <w:r w:rsidR="001472B9">
              <w:rPr>
                <w:noProof/>
                <w:webHidden/>
              </w:rPr>
              <w:instrText xml:space="preserve"> PAGEREF _Toc401946522 \h </w:instrText>
            </w:r>
            <w:r w:rsidR="001472B9">
              <w:rPr>
                <w:noProof/>
                <w:webHidden/>
              </w:rPr>
            </w:r>
            <w:r w:rsidR="001472B9">
              <w:rPr>
                <w:noProof/>
                <w:webHidden/>
              </w:rPr>
              <w:fldChar w:fldCharType="separate"/>
            </w:r>
            <w:r w:rsidR="00371C2E">
              <w:rPr>
                <w:noProof/>
                <w:webHidden/>
              </w:rPr>
              <w:t>16</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23" w:history="1">
            <w:r w:rsidR="001472B9" w:rsidRPr="00105A45">
              <w:rPr>
                <w:rStyle w:val="Hipervnculo"/>
                <w:noProof/>
                <w:lang w:val="es-AR"/>
              </w:rPr>
              <w:t>OBJETIVO LABORAL</w:t>
            </w:r>
            <w:r w:rsidR="001472B9">
              <w:rPr>
                <w:noProof/>
                <w:webHidden/>
              </w:rPr>
              <w:tab/>
            </w:r>
            <w:r w:rsidR="001472B9">
              <w:rPr>
                <w:noProof/>
                <w:webHidden/>
              </w:rPr>
              <w:fldChar w:fldCharType="begin"/>
            </w:r>
            <w:r w:rsidR="001472B9">
              <w:rPr>
                <w:noProof/>
                <w:webHidden/>
              </w:rPr>
              <w:instrText xml:space="preserve"> PAGEREF _Toc401946523 \h </w:instrText>
            </w:r>
            <w:r w:rsidR="001472B9">
              <w:rPr>
                <w:noProof/>
                <w:webHidden/>
              </w:rPr>
            </w:r>
            <w:r w:rsidR="001472B9">
              <w:rPr>
                <w:noProof/>
                <w:webHidden/>
              </w:rPr>
              <w:fldChar w:fldCharType="separate"/>
            </w:r>
            <w:r w:rsidR="00371C2E">
              <w:rPr>
                <w:noProof/>
                <w:webHidden/>
              </w:rPr>
              <w:t>16</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24" w:history="1">
            <w:r w:rsidR="001472B9" w:rsidRPr="00105A45">
              <w:rPr>
                <w:rStyle w:val="Hipervnculo"/>
                <w:noProof/>
                <w:lang w:val="es-AR"/>
              </w:rPr>
              <w:t>Formación Académica</w:t>
            </w:r>
            <w:r w:rsidR="001472B9">
              <w:rPr>
                <w:noProof/>
                <w:webHidden/>
              </w:rPr>
              <w:tab/>
            </w:r>
            <w:r w:rsidR="001472B9">
              <w:rPr>
                <w:noProof/>
                <w:webHidden/>
              </w:rPr>
              <w:fldChar w:fldCharType="begin"/>
            </w:r>
            <w:r w:rsidR="001472B9">
              <w:rPr>
                <w:noProof/>
                <w:webHidden/>
              </w:rPr>
              <w:instrText xml:space="preserve"> PAGEREF _Toc401946524 \h </w:instrText>
            </w:r>
            <w:r w:rsidR="001472B9">
              <w:rPr>
                <w:noProof/>
                <w:webHidden/>
              </w:rPr>
            </w:r>
            <w:r w:rsidR="001472B9">
              <w:rPr>
                <w:noProof/>
                <w:webHidden/>
              </w:rPr>
              <w:fldChar w:fldCharType="separate"/>
            </w:r>
            <w:r w:rsidR="00371C2E">
              <w:rPr>
                <w:noProof/>
                <w:webHidden/>
              </w:rPr>
              <w:t>16</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25" w:history="1">
            <w:r w:rsidR="001472B9" w:rsidRPr="00105A45">
              <w:rPr>
                <w:rStyle w:val="Hipervnculo"/>
                <w:noProof/>
                <w:lang w:val="es-AR"/>
              </w:rPr>
              <w:t>Experiencia Laboral</w:t>
            </w:r>
            <w:r w:rsidR="001472B9">
              <w:rPr>
                <w:noProof/>
                <w:webHidden/>
              </w:rPr>
              <w:tab/>
            </w:r>
            <w:r w:rsidR="001472B9">
              <w:rPr>
                <w:noProof/>
                <w:webHidden/>
              </w:rPr>
              <w:fldChar w:fldCharType="begin"/>
            </w:r>
            <w:r w:rsidR="001472B9">
              <w:rPr>
                <w:noProof/>
                <w:webHidden/>
              </w:rPr>
              <w:instrText xml:space="preserve"> PAGEREF _Toc401946525 \h </w:instrText>
            </w:r>
            <w:r w:rsidR="001472B9">
              <w:rPr>
                <w:noProof/>
                <w:webHidden/>
              </w:rPr>
            </w:r>
            <w:r w:rsidR="001472B9">
              <w:rPr>
                <w:noProof/>
                <w:webHidden/>
              </w:rPr>
              <w:fldChar w:fldCharType="separate"/>
            </w:r>
            <w:r w:rsidR="00371C2E">
              <w:rPr>
                <w:noProof/>
                <w:webHidden/>
              </w:rPr>
              <w:t>16</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26" w:history="1">
            <w:r w:rsidR="001472B9" w:rsidRPr="00105A45">
              <w:rPr>
                <w:rStyle w:val="Hipervnculo"/>
                <w:noProof/>
                <w:lang w:val="es-AR"/>
              </w:rPr>
              <w:t>Trabajos Realizados</w:t>
            </w:r>
            <w:r w:rsidR="001472B9">
              <w:rPr>
                <w:noProof/>
                <w:webHidden/>
              </w:rPr>
              <w:tab/>
            </w:r>
            <w:r w:rsidR="001472B9">
              <w:rPr>
                <w:noProof/>
                <w:webHidden/>
              </w:rPr>
              <w:fldChar w:fldCharType="begin"/>
            </w:r>
            <w:r w:rsidR="001472B9">
              <w:rPr>
                <w:noProof/>
                <w:webHidden/>
              </w:rPr>
              <w:instrText xml:space="preserve"> PAGEREF _Toc401946526 \h </w:instrText>
            </w:r>
            <w:r w:rsidR="001472B9">
              <w:rPr>
                <w:noProof/>
                <w:webHidden/>
              </w:rPr>
            </w:r>
            <w:r w:rsidR="001472B9">
              <w:rPr>
                <w:noProof/>
                <w:webHidden/>
              </w:rPr>
              <w:fldChar w:fldCharType="separate"/>
            </w:r>
            <w:r w:rsidR="00371C2E">
              <w:rPr>
                <w:noProof/>
                <w:webHidden/>
              </w:rPr>
              <w:t>1</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27" w:history="1">
            <w:r w:rsidR="001472B9" w:rsidRPr="00105A45">
              <w:rPr>
                <w:rStyle w:val="Hipervnculo"/>
                <w:noProof/>
                <w:lang w:val="es-AR"/>
              </w:rPr>
              <w:t>Conocimientos Web</w:t>
            </w:r>
            <w:r w:rsidR="001472B9">
              <w:rPr>
                <w:noProof/>
                <w:webHidden/>
              </w:rPr>
              <w:tab/>
            </w:r>
            <w:r w:rsidR="001472B9">
              <w:rPr>
                <w:noProof/>
                <w:webHidden/>
              </w:rPr>
              <w:fldChar w:fldCharType="begin"/>
            </w:r>
            <w:r w:rsidR="001472B9">
              <w:rPr>
                <w:noProof/>
                <w:webHidden/>
              </w:rPr>
              <w:instrText xml:space="preserve"> PAGEREF _Toc401946527 \h </w:instrText>
            </w:r>
            <w:r w:rsidR="001472B9">
              <w:rPr>
                <w:noProof/>
                <w:webHidden/>
              </w:rPr>
            </w:r>
            <w:r w:rsidR="001472B9">
              <w:rPr>
                <w:noProof/>
                <w:webHidden/>
              </w:rPr>
              <w:fldChar w:fldCharType="separate"/>
            </w:r>
            <w:r w:rsidR="00371C2E">
              <w:rPr>
                <w:noProof/>
                <w:webHidden/>
              </w:rPr>
              <w:t>1</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28" w:history="1">
            <w:r w:rsidR="001472B9" w:rsidRPr="00105A45">
              <w:rPr>
                <w:rStyle w:val="Hipervnculo"/>
                <w:noProof/>
                <w:lang w:val="es-AR"/>
              </w:rPr>
              <w:t>Conocimientos en Informática</w:t>
            </w:r>
            <w:r w:rsidR="001472B9">
              <w:rPr>
                <w:noProof/>
                <w:webHidden/>
              </w:rPr>
              <w:tab/>
            </w:r>
            <w:r w:rsidR="001472B9">
              <w:rPr>
                <w:noProof/>
                <w:webHidden/>
              </w:rPr>
              <w:fldChar w:fldCharType="begin"/>
            </w:r>
            <w:r w:rsidR="001472B9">
              <w:rPr>
                <w:noProof/>
                <w:webHidden/>
              </w:rPr>
              <w:instrText xml:space="preserve"> PAGEREF _Toc401946528 \h </w:instrText>
            </w:r>
            <w:r w:rsidR="001472B9">
              <w:rPr>
                <w:noProof/>
                <w:webHidden/>
              </w:rPr>
            </w:r>
            <w:r w:rsidR="001472B9">
              <w:rPr>
                <w:noProof/>
                <w:webHidden/>
              </w:rPr>
              <w:fldChar w:fldCharType="separate"/>
            </w:r>
            <w:r w:rsidR="00371C2E">
              <w:rPr>
                <w:noProof/>
                <w:webHidden/>
              </w:rPr>
              <w:t>1</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529" w:history="1">
            <w:r w:rsidR="001472B9" w:rsidRPr="00105A45">
              <w:rPr>
                <w:rStyle w:val="Hipervnculo"/>
                <w:noProof/>
                <w:lang w:val="es-ES"/>
              </w:rPr>
              <w:t>CV PAULA MELANIA PEDROSA</w:t>
            </w:r>
            <w:r w:rsidR="001472B9">
              <w:rPr>
                <w:noProof/>
                <w:webHidden/>
              </w:rPr>
              <w:tab/>
            </w:r>
            <w:r w:rsidR="001472B9">
              <w:rPr>
                <w:noProof/>
                <w:webHidden/>
              </w:rPr>
              <w:fldChar w:fldCharType="begin"/>
            </w:r>
            <w:r w:rsidR="001472B9">
              <w:rPr>
                <w:noProof/>
                <w:webHidden/>
              </w:rPr>
              <w:instrText xml:space="preserve"> PAGEREF _Toc401946529 \h </w:instrText>
            </w:r>
            <w:r w:rsidR="001472B9">
              <w:rPr>
                <w:noProof/>
                <w:webHidden/>
              </w:rPr>
            </w:r>
            <w:r w:rsidR="001472B9">
              <w:rPr>
                <w:noProof/>
                <w:webHidden/>
              </w:rPr>
              <w:fldChar w:fldCharType="separate"/>
            </w:r>
            <w:r w:rsidR="00371C2E">
              <w:rPr>
                <w:noProof/>
                <w:webHidden/>
              </w:rPr>
              <w:t>2</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30" w:history="1">
            <w:r w:rsidR="001472B9" w:rsidRPr="00105A45">
              <w:rPr>
                <w:rStyle w:val="Hipervnculo"/>
                <w:rFonts w:asciiTheme="majorHAnsi" w:hAnsiTheme="majorHAnsi"/>
                <w:noProof/>
                <w:lang w:val="es-AR"/>
              </w:rPr>
              <w:t>Información Personal</w:t>
            </w:r>
            <w:r w:rsidR="001472B9">
              <w:rPr>
                <w:noProof/>
                <w:webHidden/>
              </w:rPr>
              <w:tab/>
            </w:r>
            <w:r w:rsidR="001472B9">
              <w:rPr>
                <w:noProof/>
                <w:webHidden/>
              </w:rPr>
              <w:fldChar w:fldCharType="begin"/>
            </w:r>
            <w:r w:rsidR="001472B9">
              <w:rPr>
                <w:noProof/>
                <w:webHidden/>
              </w:rPr>
              <w:instrText xml:space="preserve"> PAGEREF _Toc401946530 \h </w:instrText>
            </w:r>
            <w:r w:rsidR="001472B9">
              <w:rPr>
                <w:noProof/>
                <w:webHidden/>
              </w:rPr>
            </w:r>
            <w:r w:rsidR="001472B9">
              <w:rPr>
                <w:noProof/>
                <w:webHidden/>
              </w:rPr>
              <w:fldChar w:fldCharType="separate"/>
            </w:r>
            <w:r w:rsidR="00371C2E">
              <w:rPr>
                <w:noProof/>
                <w:webHidden/>
              </w:rPr>
              <w:t>2</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31" w:history="1">
            <w:r w:rsidR="001472B9" w:rsidRPr="00105A45">
              <w:rPr>
                <w:rStyle w:val="Hipervnculo"/>
                <w:noProof/>
                <w:lang w:val="es-AR"/>
              </w:rPr>
              <w:t>Formación Académica</w:t>
            </w:r>
            <w:r w:rsidR="001472B9">
              <w:rPr>
                <w:noProof/>
                <w:webHidden/>
              </w:rPr>
              <w:tab/>
            </w:r>
            <w:r w:rsidR="001472B9">
              <w:rPr>
                <w:noProof/>
                <w:webHidden/>
              </w:rPr>
              <w:fldChar w:fldCharType="begin"/>
            </w:r>
            <w:r w:rsidR="001472B9">
              <w:rPr>
                <w:noProof/>
                <w:webHidden/>
              </w:rPr>
              <w:instrText xml:space="preserve"> PAGEREF _Toc401946531 \h </w:instrText>
            </w:r>
            <w:r w:rsidR="001472B9">
              <w:rPr>
                <w:noProof/>
                <w:webHidden/>
              </w:rPr>
            </w:r>
            <w:r w:rsidR="001472B9">
              <w:rPr>
                <w:noProof/>
                <w:webHidden/>
              </w:rPr>
              <w:fldChar w:fldCharType="separate"/>
            </w:r>
            <w:r w:rsidR="00371C2E">
              <w:rPr>
                <w:noProof/>
                <w:webHidden/>
              </w:rPr>
              <w:t>2</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32" w:history="1">
            <w:r w:rsidR="001472B9" w:rsidRPr="00105A45">
              <w:rPr>
                <w:rStyle w:val="Hipervnculo"/>
                <w:noProof/>
                <w:lang w:val="es-AR"/>
              </w:rPr>
              <w:t>Experiencia Laboral</w:t>
            </w:r>
            <w:r w:rsidR="001472B9">
              <w:rPr>
                <w:noProof/>
                <w:webHidden/>
              </w:rPr>
              <w:tab/>
            </w:r>
            <w:r w:rsidR="001472B9">
              <w:rPr>
                <w:noProof/>
                <w:webHidden/>
              </w:rPr>
              <w:fldChar w:fldCharType="begin"/>
            </w:r>
            <w:r w:rsidR="001472B9">
              <w:rPr>
                <w:noProof/>
                <w:webHidden/>
              </w:rPr>
              <w:instrText xml:space="preserve"> PAGEREF _Toc401946532 \h </w:instrText>
            </w:r>
            <w:r w:rsidR="001472B9">
              <w:rPr>
                <w:noProof/>
                <w:webHidden/>
              </w:rPr>
            </w:r>
            <w:r w:rsidR="001472B9">
              <w:rPr>
                <w:noProof/>
                <w:webHidden/>
              </w:rPr>
              <w:fldChar w:fldCharType="separate"/>
            </w:r>
            <w:r w:rsidR="00371C2E">
              <w:rPr>
                <w:noProof/>
                <w:webHidden/>
              </w:rPr>
              <w:t>2</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33" w:history="1">
            <w:r w:rsidR="001472B9" w:rsidRPr="00105A45">
              <w:rPr>
                <w:rStyle w:val="Hipervnculo"/>
                <w:noProof/>
                <w:lang w:val="es-AR"/>
              </w:rPr>
              <w:t>Idiomas</w:t>
            </w:r>
            <w:r w:rsidR="001472B9">
              <w:rPr>
                <w:noProof/>
                <w:webHidden/>
              </w:rPr>
              <w:tab/>
            </w:r>
            <w:r w:rsidR="001472B9">
              <w:rPr>
                <w:noProof/>
                <w:webHidden/>
              </w:rPr>
              <w:fldChar w:fldCharType="begin"/>
            </w:r>
            <w:r w:rsidR="001472B9">
              <w:rPr>
                <w:noProof/>
                <w:webHidden/>
              </w:rPr>
              <w:instrText xml:space="preserve"> PAGEREF _Toc401946533 \h </w:instrText>
            </w:r>
            <w:r w:rsidR="001472B9">
              <w:rPr>
                <w:noProof/>
                <w:webHidden/>
              </w:rPr>
            </w:r>
            <w:r w:rsidR="001472B9">
              <w:rPr>
                <w:noProof/>
                <w:webHidden/>
              </w:rPr>
              <w:fldChar w:fldCharType="separate"/>
            </w:r>
            <w:r w:rsidR="00371C2E">
              <w:rPr>
                <w:noProof/>
                <w:webHidden/>
              </w:rPr>
              <w:t>3</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34" w:history="1">
            <w:r w:rsidR="001472B9" w:rsidRPr="00105A45">
              <w:rPr>
                <w:rStyle w:val="Hipervnculo"/>
                <w:noProof/>
                <w:lang w:val="es-AR"/>
              </w:rPr>
              <w:t>Actividades Académicas</w:t>
            </w:r>
            <w:r w:rsidR="001472B9">
              <w:rPr>
                <w:noProof/>
                <w:webHidden/>
              </w:rPr>
              <w:tab/>
            </w:r>
            <w:r w:rsidR="001472B9">
              <w:rPr>
                <w:noProof/>
                <w:webHidden/>
              </w:rPr>
              <w:fldChar w:fldCharType="begin"/>
            </w:r>
            <w:r w:rsidR="001472B9">
              <w:rPr>
                <w:noProof/>
                <w:webHidden/>
              </w:rPr>
              <w:instrText xml:space="preserve"> PAGEREF _Toc401946534 \h </w:instrText>
            </w:r>
            <w:r w:rsidR="001472B9">
              <w:rPr>
                <w:noProof/>
                <w:webHidden/>
              </w:rPr>
            </w:r>
            <w:r w:rsidR="001472B9">
              <w:rPr>
                <w:noProof/>
                <w:webHidden/>
              </w:rPr>
              <w:fldChar w:fldCharType="separate"/>
            </w:r>
            <w:r w:rsidR="00371C2E">
              <w:rPr>
                <w:noProof/>
                <w:webHidden/>
              </w:rPr>
              <w:t>3</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35" w:history="1">
            <w:r w:rsidR="001472B9" w:rsidRPr="00105A45">
              <w:rPr>
                <w:rStyle w:val="Hipervnculo"/>
                <w:noProof/>
                <w:lang w:val="es-AR"/>
              </w:rPr>
              <w:t>Conocimientos Generales</w:t>
            </w:r>
            <w:r w:rsidR="001472B9">
              <w:rPr>
                <w:noProof/>
                <w:webHidden/>
              </w:rPr>
              <w:tab/>
            </w:r>
            <w:r w:rsidR="001472B9">
              <w:rPr>
                <w:noProof/>
                <w:webHidden/>
              </w:rPr>
              <w:fldChar w:fldCharType="begin"/>
            </w:r>
            <w:r w:rsidR="001472B9">
              <w:rPr>
                <w:noProof/>
                <w:webHidden/>
              </w:rPr>
              <w:instrText xml:space="preserve"> PAGEREF _Toc401946535 \h </w:instrText>
            </w:r>
            <w:r w:rsidR="001472B9">
              <w:rPr>
                <w:noProof/>
                <w:webHidden/>
              </w:rPr>
            </w:r>
            <w:r w:rsidR="001472B9">
              <w:rPr>
                <w:noProof/>
                <w:webHidden/>
              </w:rPr>
              <w:fldChar w:fldCharType="separate"/>
            </w:r>
            <w:r w:rsidR="00371C2E">
              <w:rPr>
                <w:noProof/>
                <w:webHidden/>
              </w:rPr>
              <w:t>3</w:t>
            </w:r>
            <w:r w:rsidR="001472B9">
              <w:rPr>
                <w:noProof/>
                <w:webHidden/>
              </w:rPr>
              <w:fldChar w:fldCharType="end"/>
            </w:r>
          </w:hyperlink>
        </w:p>
        <w:p w:rsidR="001472B9" w:rsidRDefault="003E576B">
          <w:pPr>
            <w:pStyle w:val="TDC1"/>
            <w:tabs>
              <w:tab w:val="right" w:leader="dot" w:pos="9089"/>
            </w:tabs>
            <w:rPr>
              <w:rFonts w:asciiTheme="minorHAnsi" w:hAnsiTheme="minorHAnsi"/>
              <w:noProof/>
              <w:lang w:val="es-ES" w:eastAsia="es-ES"/>
            </w:rPr>
          </w:pPr>
          <w:hyperlink w:anchor="_Toc401946536" w:history="1">
            <w:r w:rsidR="001472B9" w:rsidRPr="00105A45">
              <w:rPr>
                <w:rStyle w:val="Hipervnculo"/>
                <w:noProof/>
                <w:lang w:val="es-ES_tradnl"/>
              </w:rPr>
              <w:t>CV FLORENCIA ROJAS AMAYA</w:t>
            </w:r>
            <w:r w:rsidR="001472B9">
              <w:rPr>
                <w:noProof/>
                <w:webHidden/>
              </w:rPr>
              <w:tab/>
            </w:r>
            <w:r w:rsidR="001472B9">
              <w:rPr>
                <w:noProof/>
                <w:webHidden/>
              </w:rPr>
              <w:fldChar w:fldCharType="begin"/>
            </w:r>
            <w:r w:rsidR="001472B9">
              <w:rPr>
                <w:noProof/>
                <w:webHidden/>
              </w:rPr>
              <w:instrText xml:space="preserve"> PAGEREF _Toc401946536 \h </w:instrText>
            </w:r>
            <w:r w:rsidR="001472B9">
              <w:rPr>
                <w:noProof/>
                <w:webHidden/>
              </w:rPr>
            </w:r>
            <w:r w:rsidR="001472B9">
              <w:rPr>
                <w:noProof/>
                <w:webHidden/>
              </w:rPr>
              <w:fldChar w:fldCharType="separate"/>
            </w:r>
            <w:r w:rsidR="00371C2E">
              <w:rPr>
                <w:noProof/>
                <w:webHidden/>
              </w:rPr>
              <w:t>4</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37" w:history="1">
            <w:r w:rsidR="001472B9" w:rsidRPr="00105A45">
              <w:rPr>
                <w:rStyle w:val="Hipervnculo"/>
                <w:noProof/>
                <w:lang w:val="es-AR"/>
              </w:rPr>
              <w:t>Datos personales</w:t>
            </w:r>
            <w:r w:rsidR="001472B9">
              <w:rPr>
                <w:noProof/>
                <w:webHidden/>
              </w:rPr>
              <w:tab/>
            </w:r>
            <w:r w:rsidR="001472B9">
              <w:rPr>
                <w:noProof/>
                <w:webHidden/>
              </w:rPr>
              <w:fldChar w:fldCharType="begin"/>
            </w:r>
            <w:r w:rsidR="001472B9">
              <w:rPr>
                <w:noProof/>
                <w:webHidden/>
              </w:rPr>
              <w:instrText xml:space="preserve"> PAGEREF _Toc401946537 \h </w:instrText>
            </w:r>
            <w:r w:rsidR="001472B9">
              <w:rPr>
                <w:noProof/>
                <w:webHidden/>
              </w:rPr>
            </w:r>
            <w:r w:rsidR="001472B9">
              <w:rPr>
                <w:noProof/>
                <w:webHidden/>
              </w:rPr>
              <w:fldChar w:fldCharType="separate"/>
            </w:r>
            <w:r w:rsidR="00371C2E">
              <w:rPr>
                <w:noProof/>
                <w:webHidden/>
              </w:rPr>
              <w:t>4</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38" w:history="1">
            <w:r w:rsidR="001472B9" w:rsidRPr="00105A45">
              <w:rPr>
                <w:rStyle w:val="Hipervnculo"/>
                <w:noProof/>
                <w:lang w:val="es-AR"/>
              </w:rPr>
              <w:t>Formación Académica</w:t>
            </w:r>
            <w:r w:rsidR="001472B9">
              <w:rPr>
                <w:noProof/>
                <w:webHidden/>
              </w:rPr>
              <w:tab/>
            </w:r>
            <w:r w:rsidR="001472B9">
              <w:rPr>
                <w:noProof/>
                <w:webHidden/>
              </w:rPr>
              <w:fldChar w:fldCharType="begin"/>
            </w:r>
            <w:r w:rsidR="001472B9">
              <w:rPr>
                <w:noProof/>
                <w:webHidden/>
              </w:rPr>
              <w:instrText xml:space="preserve"> PAGEREF _Toc401946538 \h </w:instrText>
            </w:r>
            <w:r w:rsidR="001472B9">
              <w:rPr>
                <w:noProof/>
                <w:webHidden/>
              </w:rPr>
            </w:r>
            <w:r w:rsidR="001472B9">
              <w:rPr>
                <w:noProof/>
                <w:webHidden/>
              </w:rPr>
              <w:fldChar w:fldCharType="separate"/>
            </w:r>
            <w:r w:rsidR="00371C2E">
              <w:rPr>
                <w:noProof/>
                <w:webHidden/>
              </w:rPr>
              <w:t>4</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39" w:history="1">
            <w:r w:rsidR="001472B9" w:rsidRPr="00105A45">
              <w:rPr>
                <w:rStyle w:val="Hipervnculo"/>
                <w:noProof/>
                <w:lang w:val="es-AR"/>
              </w:rPr>
              <w:t>Actividades Académicas</w:t>
            </w:r>
            <w:r w:rsidR="001472B9">
              <w:rPr>
                <w:noProof/>
                <w:webHidden/>
              </w:rPr>
              <w:tab/>
            </w:r>
            <w:r w:rsidR="001472B9">
              <w:rPr>
                <w:noProof/>
                <w:webHidden/>
              </w:rPr>
              <w:fldChar w:fldCharType="begin"/>
            </w:r>
            <w:r w:rsidR="001472B9">
              <w:rPr>
                <w:noProof/>
                <w:webHidden/>
              </w:rPr>
              <w:instrText xml:space="preserve"> PAGEREF _Toc401946539 \h </w:instrText>
            </w:r>
            <w:r w:rsidR="001472B9">
              <w:rPr>
                <w:noProof/>
                <w:webHidden/>
              </w:rPr>
            </w:r>
            <w:r w:rsidR="001472B9">
              <w:rPr>
                <w:noProof/>
                <w:webHidden/>
              </w:rPr>
              <w:fldChar w:fldCharType="separate"/>
            </w:r>
            <w:r w:rsidR="00371C2E">
              <w:rPr>
                <w:noProof/>
                <w:webHidden/>
              </w:rPr>
              <w:t>4</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40" w:history="1">
            <w:r w:rsidR="001472B9" w:rsidRPr="00105A45">
              <w:rPr>
                <w:rStyle w:val="Hipervnculo"/>
                <w:noProof/>
                <w:lang w:val="es-AR"/>
              </w:rPr>
              <w:t>Experiencia Laboral</w:t>
            </w:r>
            <w:r w:rsidR="001472B9">
              <w:rPr>
                <w:noProof/>
                <w:webHidden/>
              </w:rPr>
              <w:tab/>
            </w:r>
            <w:r w:rsidR="001472B9">
              <w:rPr>
                <w:noProof/>
                <w:webHidden/>
              </w:rPr>
              <w:fldChar w:fldCharType="begin"/>
            </w:r>
            <w:r w:rsidR="001472B9">
              <w:rPr>
                <w:noProof/>
                <w:webHidden/>
              </w:rPr>
              <w:instrText xml:space="preserve"> PAGEREF _Toc401946540 \h </w:instrText>
            </w:r>
            <w:r w:rsidR="001472B9">
              <w:rPr>
                <w:noProof/>
                <w:webHidden/>
              </w:rPr>
            </w:r>
            <w:r w:rsidR="001472B9">
              <w:rPr>
                <w:noProof/>
                <w:webHidden/>
              </w:rPr>
              <w:fldChar w:fldCharType="separate"/>
            </w:r>
            <w:r w:rsidR="00371C2E">
              <w:rPr>
                <w:noProof/>
                <w:webHidden/>
              </w:rPr>
              <w:t>4</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41" w:history="1">
            <w:r w:rsidR="001472B9" w:rsidRPr="00105A45">
              <w:rPr>
                <w:rStyle w:val="Hipervnculo"/>
                <w:noProof/>
                <w:lang w:val="es-AR"/>
              </w:rPr>
              <w:t>Cursos Realizados</w:t>
            </w:r>
            <w:r w:rsidR="001472B9">
              <w:rPr>
                <w:noProof/>
                <w:webHidden/>
              </w:rPr>
              <w:tab/>
            </w:r>
            <w:r w:rsidR="001472B9">
              <w:rPr>
                <w:noProof/>
                <w:webHidden/>
              </w:rPr>
              <w:fldChar w:fldCharType="begin"/>
            </w:r>
            <w:r w:rsidR="001472B9">
              <w:rPr>
                <w:noProof/>
                <w:webHidden/>
              </w:rPr>
              <w:instrText xml:space="preserve"> PAGEREF _Toc401946541 \h </w:instrText>
            </w:r>
            <w:r w:rsidR="001472B9">
              <w:rPr>
                <w:noProof/>
                <w:webHidden/>
              </w:rPr>
            </w:r>
            <w:r w:rsidR="001472B9">
              <w:rPr>
                <w:noProof/>
                <w:webHidden/>
              </w:rPr>
              <w:fldChar w:fldCharType="separate"/>
            </w:r>
            <w:r w:rsidR="00371C2E">
              <w:rPr>
                <w:noProof/>
                <w:webHidden/>
              </w:rPr>
              <w:t>5</w:t>
            </w:r>
            <w:r w:rsidR="001472B9">
              <w:rPr>
                <w:noProof/>
                <w:webHidden/>
              </w:rPr>
              <w:fldChar w:fldCharType="end"/>
            </w:r>
          </w:hyperlink>
        </w:p>
        <w:p w:rsidR="001472B9" w:rsidRDefault="003E576B">
          <w:pPr>
            <w:pStyle w:val="TDC2"/>
            <w:tabs>
              <w:tab w:val="right" w:leader="dot" w:pos="9089"/>
            </w:tabs>
            <w:rPr>
              <w:rFonts w:asciiTheme="minorHAnsi" w:hAnsiTheme="minorHAnsi"/>
              <w:noProof/>
              <w:lang w:val="es-ES" w:eastAsia="es-ES"/>
            </w:rPr>
          </w:pPr>
          <w:hyperlink w:anchor="_Toc401946542" w:history="1">
            <w:r w:rsidR="001472B9" w:rsidRPr="00105A45">
              <w:rPr>
                <w:rStyle w:val="Hipervnculo"/>
                <w:noProof/>
                <w:lang w:val="es-AR"/>
              </w:rPr>
              <w:t>Otras Actividades</w:t>
            </w:r>
            <w:r w:rsidR="001472B9">
              <w:rPr>
                <w:noProof/>
                <w:webHidden/>
              </w:rPr>
              <w:tab/>
            </w:r>
            <w:r w:rsidR="001472B9">
              <w:rPr>
                <w:noProof/>
                <w:webHidden/>
              </w:rPr>
              <w:fldChar w:fldCharType="begin"/>
            </w:r>
            <w:r w:rsidR="001472B9">
              <w:rPr>
                <w:noProof/>
                <w:webHidden/>
              </w:rPr>
              <w:instrText xml:space="preserve"> PAGEREF _Toc401946542 \h </w:instrText>
            </w:r>
            <w:r w:rsidR="001472B9">
              <w:rPr>
                <w:noProof/>
                <w:webHidden/>
              </w:rPr>
            </w:r>
            <w:r w:rsidR="001472B9">
              <w:rPr>
                <w:noProof/>
                <w:webHidden/>
              </w:rPr>
              <w:fldChar w:fldCharType="separate"/>
            </w:r>
            <w:r w:rsidR="00371C2E">
              <w:rPr>
                <w:noProof/>
                <w:webHidden/>
              </w:rPr>
              <w:t>5</w:t>
            </w:r>
            <w:r w:rsidR="001472B9">
              <w:rPr>
                <w:noProof/>
                <w:webHidden/>
              </w:rPr>
              <w:fldChar w:fldCharType="end"/>
            </w:r>
          </w:hyperlink>
        </w:p>
        <w:p w:rsidR="00A93C94" w:rsidRPr="00254DFD" w:rsidRDefault="00A93C94">
          <w:r w:rsidRPr="00254DFD">
            <w:rPr>
              <w:b/>
              <w:bCs/>
            </w:rPr>
            <w:fldChar w:fldCharType="end"/>
          </w:r>
        </w:p>
      </w:sdtContent>
    </w:sdt>
    <w:p w:rsidR="00750FE8" w:rsidRDefault="00750FE8" w:rsidP="009372CD">
      <w:pPr>
        <w:pStyle w:val="Puesto"/>
        <w:rPr>
          <w:lang w:val="es-AR"/>
        </w:rPr>
      </w:pPr>
    </w:p>
    <w:p w:rsidR="005C2544" w:rsidRDefault="005C2544">
      <w:pPr>
        <w:rPr>
          <w:rFonts w:asciiTheme="majorHAnsi" w:eastAsiaTheme="majorEastAsia" w:hAnsiTheme="majorHAnsi" w:cstheme="majorBidi"/>
          <w:caps/>
          <w:color w:val="63A537" w:themeColor="text2"/>
          <w:spacing w:val="10"/>
          <w:sz w:val="52"/>
          <w:szCs w:val="52"/>
          <w:lang w:val="es-AR"/>
        </w:rPr>
      </w:pPr>
      <w:r>
        <w:rPr>
          <w:lang w:val="es-AR"/>
        </w:rPr>
        <w:br w:type="page"/>
      </w:r>
    </w:p>
    <w:p w:rsidR="002F74F9" w:rsidRPr="00E95346" w:rsidRDefault="002D3620" w:rsidP="002F74F9">
      <w:pPr>
        <w:pStyle w:val="Ttulo1"/>
        <w:rPr>
          <w:b w:val="0"/>
          <w:noProof/>
          <w:lang w:val="es-AR"/>
        </w:rPr>
      </w:pPr>
      <w:bookmarkStart w:id="1" w:name="_Toc401946475"/>
      <w:r>
        <w:rPr>
          <w:noProof/>
          <w:lang w:val="es-AR"/>
        </w:rPr>
        <w:lastRenderedPageBreak/>
        <w:t>Introducción</w:t>
      </w:r>
      <w:bookmarkEnd w:id="1"/>
    </w:p>
    <w:p w:rsidR="002F74F9" w:rsidRPr="00EC7366" w:rsidRDefault="002F74F9" w:rsidP="002F74F9">
      <w:pPr>
        <w:rPr>
          <w:lang w:val="es-AR"/>
        </w:rPr>
      </w:pPr>
      <w:r w:rsidRPr="00EC7366">
        <w:rPr>
          <w:lang w:val="es-AR"/>
        </w:rPr>
        <w:t>El producto a desarrollar, consiste en un sistema destinado a la gestión de torneos de fútbol. El sistema tendrá la capacidad de adaptarse a las distintas necesidades que presenten las organizaciones que administren competencias de futbol de cualquier dimensión.</w:t>
      </w:r>
    </w:p>
    <w:p w:rsidR="002F74F9" w:rsidRPr="00E95346" w:rsidRDefault="002D3620" w:rsidP="002F74F9">
      <w:pPr>
        <w:pStyle w:val="Ttulo1"/>
        <w:rPr>
          <w:b w:val="0"/>
          <w:noProof/>
          <w:lang w:val="es-AR"/>
        </w:rPr>
      </w:pPr>
      <w:bookmarkStart w:id="2" w:name="_Toc401946476"/>
      <w:r>
        <w:rPr>
          <w:noProof/>
          <w:lang w:val="es-AR"/>
        </w:rPr>
        <w:t>Objetivo del Proyecto</w:t>
      </w:r>
      <w:bookmarkEnd w:id="2"/>
    </w:p>
    <w:p w:rsidR="002F74F9" w:rsidRDefault="002F74F9" w:rsidP="002F74F9">
      <w:pPr>
        <w:rPr>
          <w:noProof/>
          <w:lang w:val="es-AR"/>
        </w:rPr>
      </w:pPr>
      <w:r w:rsidRPr="00EC7366">
        <w:rPr>
          <w:bCs/>
          <w:iCs/>
          <w:lang w:val="es-AR"/>
        </w:rPr>
        <w:t xml:space="preserve">El objetivo del proyecto es el desarrollo de un </w:t>
      </w:r>
      <w:r w:rsidRPr="00EC7366">
        <w:rPr>
          <w:noProof/>
          <w:lang w:val="es-AR"/>
        </w:rPr>
        <w:t xml:space="preserve">sistema web que permitirá la administración de </w:t>
      </w:r>
      <w:r w:rsidR="00E6497B">
        <w:rPr>
          <w:noProof/>
          <w:lang w:val="es-AR"/>
        </w:rPr>
        <w:t xml:space="preserve">múltiples </w:t>
      </w:r>
      <w:r w:rsidRPr="00EC7366">
        <w:rPr>
          <w:noProof/>
          <w:lang w:val="es-AR"/>
        </w:rPr>
        <w:t>Campeonatos de fútbol.</w:t>
      </w:r>
    </w:p>
    <w:p w:rsidR="00664A42" w:rsidRDefault="002D3620" w:rsidP="00664A42">
      <w:pPr>
        <w:pStyle w:val="Ttulo2"/>
        <w:rPr>
          <w:lang w:val="es-ES"/>
        </w:rPr>
      </w:pPr>
      <w:bookmarkStart w:id="3" w:name="_Toc401946477"/>
      <w:r>
        <w:rPr>
          <w:lang w:val="es-ES"/>
        </w:rPr>
        <w:t>Desafío</w:t>
      </w:r>
      <w:bookmarkEnd w:id="3"/>
    </w:p>
    <w:p w:rsidR="00664A42" w:rsidRPr="000B1540" w:rsidRDefault="000B1540" w:rsidP="000B1540">
      <w:pPr>
        <w:rPr>
          <w:noProof/>
          <w:lang w:val="es-AR"/>
        </w:rPr>
      </w:pPr>
      <w:r>
        <w:rPr>
          <w:noProof/>
          <w:lang w:val="es-AR"/>
        </w:rPr>
        <w:t>L</w:t>
      </w:r>
      <w:r w:rsidRPr="000B1540">
        <w:rPr>
          <w:noProof/>
          <w:lang w:val="es-AR"/>
        </w:rPr>
        <w:t>ograr que una única plataforma se pueda adaptar a la diversidad de torneos que existen en la actualidad, con las diferentes variantes que cada uno aplica, con algoritmos que generen fixtures por zonas, grupos, todos contra todos, clasificatorios, o combinación entre los anteriores, con más o menos nivel de detalle, con estadísticas de equipos, jugadores, fechas, árbitros, sanciones, etc. de acuerdo a cada organización lo requiera.</w:t>
      </w:r>
    </w:p>
    <w:p w:rsidR="002F74F9" w:rsidRPr="00217D07" w:rsidRDefault="002D3620" w:rsidP="00664A42">
      <w:pPr>
        <w:pStyle w:val="Ttulo2"/>
        <w:rPr>
          <w:noProof/>
          <w:lang w:val="es-AR"/>
        </w:rPr>
      </w:pPr>
      <w:bookmarkStart w:id="4" w:name="_Toc401946478"/>
      <w:r>
        <w:rPr>
          <w:noProof/>
          <w:lang w:val="es-AR"/>
        </w:rPr>
        <w:t>Ámbito al que está dirigido</w:t>
      </w:r>
      <w:bookmarkEnd w:id="4"/>
    </w:p>
    <w:p w:rsidR="002F74F9" w:rsidRPr="00EC7366" w:rsidRDefault="002F74F9" w:rsidP="002F74F9">
      <w:pPr>
        <w:rPr>
          <w:noProof/>
          <w:lang w:val="es-AR"/>
        </w:rPr>
      </w:pPr>
      <w:r w:rsidRPr="00EC7366">
        <w:rPr>
          <w:noProof/>
          <w:lang w:val="es-AR"/>
        </w:rPr>
        <w:t xml:space="preserve">El producto a construir está dirigido a las instituciones u organizadores de eventos deportivos que se encarguen de la administración de torneos de fútbol. Algunas de estas </w:t>
      </w:r>
      <w:r w:rsidR="00E21574" w:rsidRPr="00EC7366">
        <w:rPr>
          <w:noProof/>
          <w:lang w:val="es-AR"/>
        </w:rPr>
        <w:t>organizaciones</w:t>
      </w:r>
      <w:r w:rsidRPr="00EC7366">
        <w:rPr>
          <w:noProof/>
          <w:lang w:val="es-AR"/>
        </w:rPr>
        <w:t xml:space="preserve"> pueden ser empresas, canchas de fútbol, clubes, asociaciones de fútbol, entre otros, que necesiten publicar la información de su certamen. </w:t>
      </w:r>
    </w:p>
    <w:p w:rsidR="002F74F9" w:rsidRDefault="002F74F9" w:rsidP="002F74F9">
      <w:pPr>
        <w:rPr>
          <w:noProof/>
          <w:lang w:val="es-AR"/>
        </w:rPr>
      </w:pPr>
      <w:r w:rsidRPr="00EC7366">
        <w:rPr>
          <w:noProof/>
          <w:lang w:val="es-AR"/>
        </w:rPr>
        <w:t>No se pretende abarcar las necesidades de una única organización de manera particular, sino que se busca llevar a cabo la realización de un sistema web abierto al público en</w:t>
      </w:r>
      <w:r w:rsidR="001A6282" w:rsidRPr="00EC7366">
        <w:rPr>
          <w:noProof/>
          <w:lang w:val="es-AR"/>
        </w:rPr>
        <w:t xml:space="preserve"> </w:t>
      </w:r>
      <w:r w:rsidRPr="00EC7366">
        <w:rPr>
          <w:noProof/>
          <w:lang w:val="es-AR"/>
        </w:rPr>
        <w:t>general que necesite un software para administrar un Campeonato de fútbol. Además se quiere que el sistema brinde información a los distintos interesados del Campeonato, como lo son las instituciones organizadoras, los equipos,  jugadores y árbitros involucrados, como también el público en general.</w:t>
      </w:r>
    </w:p>
    <w:p w:rsidR="00573D8A" w:rsidRPr="00F0128C" w:rsidRDefault="002D3620" w:rsidP="00573D8A">
      <w:pPr>
        <w:pStyle w:val="Ttulo1"/>
        <w:rPr>
          <w:b w:val="0"/>
          <w:lang w:val="es-AR"/>
        </w:rPr>
      </w:pPr>
      <w:bookmarkStart w:id="5" w:name="_Toc401946479"/>
      <w:r>
        <w:rPr>
          <w:lang w:val="es-AR"/>
        </w:rPr>
        <w:t>Metodología de Trabajo</w:t>
      </w:r>
      <w:bookmarkEnd w:id="5"/>
    </w:p>
    <w:p w:rsidR="00573D8A" w:rsidRPr="00EC7366" w:rsidRDefault="00573D8A" w:rsidP="00573D8A">
      <w:pPr>
        <w:rPr>
          <w:noProof/>
          <w:lang w:val="es-AR"/>
        </w:rPr>
      </w:pPr>
      <w:r w:rsidRPr="00EC7366">
        <w:rPr>
          <w:noProof/>
          <w:lang w:val="es-AR"/>
        </w:rPr>
        <w:t>La metodología con la que vamos a trabajar para llevar a cabo el desarrollo e implementación del proyecto será SCRUM. Tendrán lugar la realización de las distintas ceremonias que esta práctica propone, tales como Daily Meeting, Sprint Planning, Sprint Review y Sprint Retrospectiv</w:t>
      </w:r>
      <w:r w:rsidR="00E21574" w:rsidRPr="00EC7366">
        <w:rPr>
          <w:noProof/>
          <w:lang w:val="es-AR"/>
        </w:rPr>
        <w:t>e</w:t>
      </w:r>
      <w:r w:rsidRPr="00EC7366">
        <w:rPr>
          <w:noProof/>
          <w:lang w:val="es-AR"/>
        </w:rPr>
        <w:t xml:space="preserve">. Además, se tomarán distintas métricas a lo largo de la puesta en marcha del software, como la velocidad del equipo de trabajo, la capacidad del mismo, porcentaje de defectos encontrados, etc. Se respetarán también los distintos roles y entregables que este marco de trabajo supone. El proceso que se realizará será iterativo e incremental. </w:t>
      </w:r>
    </w:p>
    <w:p w:rsidR="005A5716" w:rsidRPr="00EC7366" w:rsidRDefault="002D3620" w:rsidP="00EC7366">
      <w:pPr>
        <w:pStyle w:val="Ttulo1"/>
        <w:rPr>
          <w:b w:val="0"/>
          <w:lang w:val="es-AR"/>
        </w:rPr>
      </w:pPr>
      <w:bookmarkStart w:id="6" w:name="_Toc401946480"/>
      <w:r>
        <w:rPr>
          <w:lang w:val="es-AR"/>
        </w:rPr>
        <w:t>Equipo de Trabajo</w:t>
      </w:r>
      <w:bookmarkEnd w:id="6"/>
    </w:p>
    <w:p w:rsidR="00F0356F" w:rsidRPr="00EC7366" w:rsidRDefault="00F0356F" w:rsidP="00573D8A">
      <w:pPr>
        <w:rPr>
          <w:lang w:val="es-AR"/>
        </w:rPr>
      </w:pPr>
      <w:r w:rsidRPr="00EC7366">
        <w:rPr>
          <w:lang w:val="es-AR"/>
        </w:rPr>
        <w:t xml:space="preserve">Para la realización de este </w:t>
      </w:r>
      <w:r w:rsidR="005A5716" w:rsidRPr="00EC7366">
        <w:rPr>
          <w:lang w:val="es-AR"/>
        </w:rPr>
        <w:t xml:space="preserve">proyecto </w:t>
      </w:r>
      <w:r w:rsidRPr="00EC7366">
        <w:rPr>
          <w:lang w:val="es-AR"/>
        </w:rPr>
        <w:t xml:space="preserve">se </w:t>
      </w:r>
      <w:r w:rsidR="005A5716" w:rsidRPr="00EC7366">
        <w:rPr>
          <w:lang w:val="es-AR"/>
        </w:rPr>
        <w:t xml:space="preserve">ha seleccionado </w:t>
      </w:r>
      <w:r w:rsidRPr="00EC7366">
        <w:rPr>
          <w:lang w:val="es-AR"/>
        </w:rPr>
        <w:t>un equipo de trabajo que se encuentra en una situación académica similar.</w:t>
      </w:r>
    </w:p>
    <w:p w:rsidR="00F0356F" w:rsidRPr="00EC7366" w:rsidRDefault="00F0356F" w:rsidP="00573D8A">
      <w:pPr>
        <w:rPr>
          <w:lang w:val="es-AR"/>
        </w:rPr>
      </w:pPr>
      <w:r w:rsidRPr="00EC7366">
        <w:rPr>
          <w:lang w:val="es-AR"/>
        </w:rPr>
        <w:lastRenderedPageBreak/>
        <w:t>Los integrantes y sus perfiles se muestran a  continuación:</w:t>
      </w:r>
    </w:p>
    <w:p w:rsidR="00F0356F" w:rsidRPr="00265547" w:rsidRDefault="00F0356F" w:rsidP="00265547">
      <w:pPr>
        <w:pStyle w:val="Prrafodelista"/>
        <w:numPr>
          <w:ilvl w:val="0"/>
          <w:numId w:val="15"/>
        </w:numPr>
        <w:rPr>
          <w:lang w:val="es-AR"/>
        </w:rPr>
      </w:pPr>
      <w:r w:rsidRPr="00EC7366">
        <w:rPr>
          <w:lang w:val="es-AR"/>
        </w:rPr>
        <w:t xml:space="preserve">Allemand Facundo, </w:t>
      </w:r>
      <w:r w:rsidR="00265547">
        <w:rPr>
          <w:lang w:val="es-AR"/>
        </w:rPr>
        <w:t>desarrollador web en C#,</w:t>
      </w:r>
      <w:r w:rsidR="00265547" w:rsidRPr="00EC7366">
        <w:rPr>
          <w:lang w:val="es-AR"/>
        </w:rPr>
        <w:t xml:space="preserve"> </w:t>
      </w:r>
    </w:p>
    <w:p w:rsidR="00F0356F" w:rsidRPr="00EC7366" w:rsidRDefault="00F0356F" w:rsidP="00EC7366">
      <w:pPr>
        <w:pStyle w:val="Prrafodelista"/>
        <w:numPr>
          <w:ilvl w:val="0"/>
          <w:numId w:val="15"/>
        </w:numPr>
        <w:rPr>
          <w:lang w:val="es-AR"/>
        </w:rPr>
      </w:pPr>
      <w:r w:rsidRPr="00EC7366">
        <w:rPr>
          <w:lang w:val="es-AR"/>
        </w:rPr>
        <w:t>Herrera Antonio,</w:t>
      </w:r>
      <w:r w:rsidR="001063F1">
        <w:rPr>
          <w:lang w:val="es-AR"/>
        </w:rPr>
        <w:t xml:space="preserve"> desarrollador web en C#,</w:t>
      </w:r>
      <w:r w:rsidRPr="00EC7366">
        <w:rPr>
          <w:lang w:val="es-AR"/>
        </w:rPr>
        <w:t xml:space="preserve"> </w:t>
      </w:r>
    </w:p>
    <w:p w:rsidR="00E21574" w:rsidRPr="00EC7366" w:rsidRDefault="00E21574" w:rsidP="00EC7366">
      <w:pPr>
        <w:pStyle w:val="Prrafodelista"/>
        <w:numPr>
          <w:ilvl w:val="0"/>
          <w:numId w:val="15"/>
        </w:numPr>
        <w:rPr>
          <w:lang w:val="es-AR"/>
        </w:rPr>
      </w:pPr>
      <w:r w:rsidRPr="00EC7366">
        <w:rPr>
          <w:lang w:val="es-AR"/>
        </w:rPr>
        <w:t>Pedrosa Paula Melania,</w:t>
      </w:r>
      <w:r w:rsidR="001063F1">
        <w:rPr>
          <w:lang w:val="es-AR"/>
        </w:rPr>
        <w:t xml:space="preserve"> analista funcional y tester,</w:t>
      </w:r>
    </w:p>
    <w:p w:rsidR="00F0356F" w:rsidRPr="00EC7366" w:rsidRDefault="00F0356F" w:rsidP="00EC7366">
      <w:pPr>
        <w:pStyle w:val="Prrafodelista"/>
        <w:numPr>
          <w:ilvl w:val="0"/>
          <w:numId w:val="15"/>
        </w:numPr>
        <w:rPr>
          <w:lang w:val="es-AR"/>
        </w:rPr>
      </w:pPr>
      <w:r w:rsidRPr="00EC7366">
        <w:rPr>
          <w:lang w:val="es-AR"/>
        </w:rPr>
        <w:t xml:space="preserve">Rojas Amaya Florencia, analista funcional y desarrolladora web en </w:t>
      </w:r>
      <w:r w:rsidR="00E21574" w:rsidRPr="00EC7366">
        <w:rPr>
          <w:lang w:val="es-AR"/>
        </w:rPr>
        <w:t>C</w:t>
      </w:r>
      <w:r w:rsidRPr="00EC7366">
        <w:rPr>
          <w:lang w:val="es-AR"/>
        </w:rPr>
        <w:t>#.</w:t>
      </w:r>
    </w:p>
    <w:p w:rsidR="005A5716" w:rsidRPr="00EC7366" w:rsidRDefault="00F0356F" w:rsidP="00EC7366">
      <w:pPr>
        <w:ind w:left="360" w:hanging="360"/>
        <w:rPr>
          <w:lang w:val="es-AR"/>
        </w:rPr>
      </w:pPr>
      <w:r w:rsidRPr="00EC7366">
        <w:rPr>
          <w:lang w:val="es-AR"/>
        </w:rPr>
        <w:t>Los CV de los inte</w:t>
      </w:r>
      <w:r w:rsidR="003B22D4" w:rsidRPr="00EC7366">
        <w:rPr>
          <w:lang w:val="es-AR"/>
        </w:rPr>
        <w:t>grantes se adjunta en el Anexo</w:t>
      </w:r>
      <w:r w:rsidRPr="00EC7366">
        <w:rPr>
          <w:lang w:val="es-AR"/>
        </w:rPr>
        <w:t>.</w:t>
      </w:r>
      <w:r w:rsidR="005A5716" w:rsidRPr="00EC7366">
        <w:rPr>
          <w:lang w:val="es-AR"/>
        </w:rPr>
        <w:t xml:space="preserve">  </w:t>
      </w:r>
    </w:p>
    <w:p w:rsidR="002F74F9" w:rsidRPr="00217D07" w:rsidRDefault="002D3620" w:rsidP="002F74F9">
      <w:pPr>
        <w:pStyle w:val="Ttulo1"/>
        <w:rPr>
          <w:b w:val="0"/>
          <w:lang w:val="es-AR"/>
        </w:rPr>
      </w:pPr>
      <w:bookmarkStart w:id="7" w:name="_Toc401946481"/>
      <w:r>
        <w:rPr>
          <w:lang w:val="es-AR"/>
        </w:rPr>
        <w:t>Meta Prevista</w:t>
      </w:r>
      <w:bookmarkEnd w:id="7"/>
    </w:p>
    <w:p w:rsidR="002F74F9" w:rsidRPr="00EC7366" w:rsidRDefault="002F74F9" w:rsidP="002F74F9">
      <w:pPr>
        <w:rPr>
          <w:noProof/>
          <w:lang w:val="es-AR"/>
        </w:rPr>
      </w:pPr>
      <w:r w:rsidRPr="00EC7366">
        <w:rPr>
          <w:noProof/>
          <w:lang w:val="es-AR"/>
        </w:rPr>
        <w:t xml:space="preserve">Con la realización e implementación de nuestro producto, tenemos como </w:t>
      </w:r>
      <w:r w:rsidR="003B1E0D" w:rsidRPr="00EC7366">
        <w:rPr>
          <w:noProof/>
          <w:lang w:val="es-AR"/>
        </w:rPr>
        <w:t xml:space="preserve">principal </w:t>
      </w:r>
      <w:r w:rsidRPr="00EC7366">
        <w:rPr>
          <w:noProof/>
          <w:lang w:val="es-AR"/>
        </w:rPr>
        <w:t xml:space="preserve">meta  que los actuales torneos amateurs que tienen lugar en la Ciudad de Córdoba hagan uso de nuestro sistema, con la posibilidad de crecimiento a cualquier torneo oficial </w:t>
      </w:r>
      <w:r w:rsidR="003B1E0D" w:rsidRPr="00EC7366">
        <w:rPr>
          <w:noProof/>
          <w:lang w:val="es-AR"/>
        </w:rPr>
        <w:t xml:space="preserve">de fútbol </w:t>
      </w:r>
      <w:r w:rsidRPr="00EC7366">
        <w:rPr>
          <w:noProof/>
          <w:lang w:val="es-AR"/>
        </w:rPr>
        <w:t>de distintas envergaduras.</w:t>
      </w:r>
    </w:p>
    <w:p w:rsidR="002F74F9" w:rsidRPr="00E95346" w:rsidRDefault="002D3620" w:rsidP="002F74F9">
      <w:pPr>
        <w:pStyle w:val="Ttulo1"/>
        <w:rPr>
          <w:b w:val="0"/>
          <w:noProof/>
          <w:lang w:val="es-AR"/>
        </w:rPr>
      </w:pPr>
      <w:bookmarkStart w:id="8" w:name="_Toc401946482"/>
      <w:r>
        <w:rPr>
          <w:noProof/>
          <w:lang w:val="es-AR"/>
        </w:rPr>
        <w:t>Problemas Detectado</w:t>
      </w:r>
      <w:bookmarkEnd w:id="8"/>
    </w:p>
    <w:p w:rsidR="002F74F9" w:rsidRPr="00EC7366" w:rsidRDefault="002F74F9" w:rsidP="002F74F9">
      <w:pPr>
        <w:rPr>
          <w:lang w:val="es-AR"/>
        </w:rPr>
      </w:pPr>
      <w:r w:rsidRPr="00EC7366">
        <w:rPr>
          <w:lang w:val="es-AR"/>
        </w:rPr>
        <w:t>Actualmente existen numerosos campeonatos de fútbol que se administran de forma manual y utilizan medios de comunicación diversos, tales como Facebook, celulares, imágenes, etc. Los mismos, gestionan su información mediante el uso de herramientas como Excel o planillas manuales. Estos mecanismos no siempre resultan los apropiados o adecuados para una correcta administración y comunicación de la información a los involucrados del certamen de fútbol.</w:t>
      </w:r>
    </w:p>
    <w:p w:rsidR="002F74F9" w:rsidRPr="00E95346" w:rsidRDefault="002D3620" w:rsidP="002F74F9">
      <w:pPr>
        <w:pStyle w:val="Ttulo1"/>
        <w:rPr>
          <w:b w:val="0"/>
          <w:lang w:val="es-AR"/>
        </w:rPr>
      </w:pPr>
      <w:bookmarkStart w:id="9" w:name="_Toc401946483"/>
      <w:r>
        <w:rPr>
          <w:lang w:val="es-AR"/>
        </w:rPr>
        <w:t>Motivación</w:t>
      </w:r>
      <w:bookmarkEnd w:id="9"/>
    </w:p>
    <w:p w:rsidR="002F74F9" w:rsidRPr="00EC7366" w:rsidRDefault="002F74F9" w:rsidP="002F74F9">
      <w:pPr>
        <w:rPr>
          <w:lang w:val="es-AR"/>
        </w:rPr>
      </w:pPr>
      <w:r w:rsidRPr="00EC7366">
        <w:rPr>
          <w:lang w:val="es-AR"/>
        </w:rPr>
        <w:t xml:space="preserve">Ante la existencia de los problemas detectados existentes en este ámbito, nos motiva llevar a cabo el desarrollo de  un sistema que brinde una solución a los mismos. </w:t>
      </w:r>
    </w:p>
    <w:p w:rsidR="002F74F9" w:rsidRPr="00EC7366" w:rsidRDefault="002F74F9" w:rsidP="002F74F9">
      <w:pPr>
        <w:rPr>
          <w:lang w:val="es-AR"/>
        </w:rPr>
      </w:pPr>
      <w:r w:rsidRPr="00EC7366">
        <w:rPr>
          <w:lang w:val="es-AR"/>
        </w:rPr>
        <w:t>Nuestro producto no sólo permitirá facilitar la gestión del campeonato al administrador del mismo, sino también actuará como un medio de comunicación centralizado entre los organizadores del torneo y todos los involucrados de la competencia.</w:t>
      </w:r>
    </w:p>
    <w:p w:rsidR="002F74F9" w:rsidRPr="00E95346" w:rsidRDefault="002D3620" w:rsidP="002F74F9">
      <w:pPr>
        <w:pStyle w:val="Ttulo1"/>
        <w:rPr>
          <w:b w:val="0"/>
          <w:lang w:val="es-AR"/>
        </w:rPr>
      </w:pPr>
      <w:bookmarkStart w:id="10" w:name="_Toc401946484"/>
      <w:r>
        <w:rPr>
          <w:lang w:val="es-AR"/>
        </w:rPr>
        <w:t>Viabilidad del Proyecto</w:t>
      </w:r>
      <w:bookmarkEnd w:id="10"/>
    </w:p>
    <w:p w:rsidR="002F74F9" w:rsidRPr="00EC7366" w:rsidRDefault="002F74F9" w:rsidP="002F74F9">
      <w:pPr>
        <w:rPr>
          <w:lang w:val="es-AR"/>
        </w:rPr>
      </w:pPr>
      <w:r w:rsidRPr="00EC7366">
        <w:rPr>
          <w:lang w:val="es-AR"/>
        </w:rPr>
        <w:t>Consideramos que nuestro proyecto se puede insertar en el mercado, ya que existe un mercado potencial no explotado en este ámbito. Conocemos la tecnología necesaria para desarrollarlo e implementarlo.</w:t>
      </w:r>
    </w:p>
    <w:p w:rsidR="006B76BF" w:rsidRDefault="002F74F9" w:rsidP="002F74F9">
      <w:pPr>
        <w:rPr>
          <w:lang w:val="es-AR"/>
        </w:rPr>
      </w:pPr>
      <w:r w:rsidRPr="00EC7366">
        <w:rPr>
          <w:lang w:val="es-AR"/>
        </w:rPr>
        <w:t>Además, estamos en un momento oportuno para poder llevar a cabo el desarrollo y puest</w:t>
      </w:r>
      <w:r w:rsidR="00957D20">
        <w:rPr>
          <w:lang w:val="es-AR"/>
        </w:rPr>
        <w:t>a en marcha de nuestro sistema.</w:t>
      </w:r>
      <w:r w:rsidR="00435630">
        <w:rPr>
          <w:lang w:val="es-AR"/>
        </w:rPr>
        <w:t xml:space="preserve"> Como pudimos identificar cuáles eran los problemas existentes en este ámbito de administración de campeonatos de fútbol, consideramos que existe una necesidad que no está </w:t>
      </w:r>
      <w:r w:rsidR="00ED00AB">
        <w:rPr>
          <w:lang w:val="es-AR"/>
        </w:rPr>
        <w:t>satisfecha, es decir sabemos que</w:t>
      </w:r>
      <w:r w:rsidR="00435630">
        <w:rPr>
          <w:lang w:val="es-AR"/>
        </w:rPr>
        <w:t xml:space="preserve"> se necesita pero no se encuentra contemplado. La cantidad de campeonatos de fútbol que tiene lugar en la ciudad de Córdoba es significativa</w:t>
      </w:r>
      <w:r w:rsidR="00BB6333">
        <w:rPr>
          <w:lang w:val="es-AR"/>
        </w:rPr>
        <w:t xml:space="preserve">, es decir, </w:t>
      </w:r>
      <w:r w:rsidR="00435630">
        <w:rPr>
          <w:lang w:val="es-AR"/>
        </w:rPr>
        <w:t>y los medios de administración son ineficientes, por lo tanto observamos que estamos frente a</w:t>
      </w:r>
      <w:r w:rsidR="00ED00AB">
        <w:rPr>
          <w:lang w:val="es-AR"/>
        </w:rPr>
        <w:t xml:space="preserve"> una oportunidad interesante </w:t>
      </w:r>
      <w:r w:rsidR="00435630">
        <w:rPr>
          <w:lang w:val="es-AR"/>
        </w:rPr>
        <w:t>para nosotros como desarrolladores.</w:t>
      </w:r>
    </w:p>
    <w:p w:rsidR="00232DC2" w:rsidRDefault="00232DC2" w:rsidP="002F74F9">
      <w:pPr>
        <w:rPr>
          <w:lang w:val="es-AR"/>
        </w:rPr>
      </w:pPr>
    </w:p>
    <w:p w:rsidR="00BB6333" w:rsidRPr="00BB6333" w:rsidRDefault="002D3620" w:rsidP="00BB6333">
      <w:pPr>
        <w:pStyle w:val="Ttulo1"/>
        <w:rPr>
          <w:b w:val="0"/>
          <w:lang w:val="es-AR"/>
        </w:rPr>
      </w:pPr>
      <w:bookmarkStart w:id="11" w:name="_Toc401946485"/>
      <w:r>
        <w:rPr>
          <w:lang w:val="es-AR"/>
        </w:rPr>
        <w:lastRenderedPageBreak/>
        <w:t>Inversión y Resultados Económicos Esperados</w:t>
      </w:r>
      <w:bookmarkEnd w:id="11"/>
    </w:p>
    <w:p w:rsidR="00BB6333" w:rsidRDefault="00BB6333" w:rsidP="00BB6333">
      <w:pPr>
        <w:rPr>
          <w:lang w:val="es-ES"/>
        </w:rPr>
      </w:pPr>
      <w:r>
        <w:rPr>
          <w:lang w:val="es-AR"/>
        </w:rPr>
        <w:t xml:space="preserve">En cuanto a la inversión para llevar a cabo la implementación y puesta en marcha del proyecto, es mínima. Los costos de desarrollo, son nulos: utilizaremos la licencia de </w:t>
      </w:r>
      <w:r w:rsidRPr="00BB6333">
        <w:rPr>
          <w:lang w:val="es-ES"/>
        </w:rPr>
        <w:t>Visual Studio que nos provee la universidad</w:t>
      </w:r>
      <w:r>
        <w:rPr>
          <w:lang w:val="es-ES"/>
        </w:rPr>
        <w:t>, para SQL Server, utilizaremos la licencia Express que incluye 10 GB de almacenamiento por base de datos. Además, Tortoise y Rioux son gratuitos, Rioux permite 50 MB por repositorio.</w:t>
      </w:r>
    </w:p>
    <w:tbl>
      <w:tblPr>
        <w:tblStyle w:val="Tabladecuadrcula2-nfasis2"/>
        <w:tblW w:w="0" w:type="auto"/>
        <w:tblLook w:val="04A0" w:firstRow="1" w:lastRow="0" w:firstColumn="1" w:lastColumn="0" w:noHBand="0" w:noVBand="1"/>
      </w:tblPr>
      <w:tblGrid>
        <w:gridCol w:w="1950"/>
        <w:gridCol w:w="3073"/>
      </w:tblGrid>
      <w:tr w:rsidR="00B959D1" w:rsidTr="001104E3">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023" w:type="dxa"/>
            <w:gridSpan w:val="2"/>
          </w:tcPr>
          <w:p w:rsidR="00B959D1" w:rsidRDefault="00B959D1" w:rsidP="00B959D1">
            <w:pPr>
              <w:jc w:val="center"/>
              <w:rPr>
                <w:noProof/>
                <w:lang w:val="es-ES"/>
              </w:rPr>
            </w:pPr>
            <w:r>
              <w:rPr>
                <w:noProof/>
                <w:lang w:val="es-ES"/>
              </w:rPr>
              <w:t>Costos de Desarrollo</w:t>
            </w:r>
          </w:p>
        </w:tc>
      </w:tr>
      <w:tr w:rsidR="00BB6333" w:rsidTr="00BB633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50" w:type="dxa"/>
          </w:tcPr>
          <w:p w:rsidR="00BB6333" w:rsidRPr="00187159" w:rsidRDefault="00BB6333" w:rsidP="00B959D1">
            <w:pPr>
              <w:rPr>
                <w:b w:val="0"/>
                <w:noProof/>
                <w:lang w:val="es-ES"/>
              </w:rPr>
            </w:pPr>
            <w:r>
              <w:rPr>
                <w:b w:val="0"/>
                <w:noProof/>
                <w:lang w:val="es-ES"/>
              </w:rPr>
              <w:t>Visual Studio</w:t>
            </w:r>
          </w:p>
        </w:tc>
        <w:tc>
          <w:tcPr>
            <w:tcW w:w="3073" w:type="dxa"/>
          </w:tcPr>
          <w:p w:rsidR="00BB6333" w:rsidRDefault="00BB6333" w:rsidP="00B959D1">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 - Licencias educativas</w:t>
            </w:r>
          </w:p>
        </w:tc>
      </w:tr>
      <w:tr w:rsidR="00BB6333" w:rsidTr="00BB6333">
        <w:trPr>
          <w:trHeight w:val="748"/>
        </w:trPr>
        <w:tc>
          <w:tcPr>
            <w:cnfStyle w:val="001000000000" w:firstRow="0" w:lastRow="0" w:firstColumn="1" w:lastColumn="0" w:oddVBand="0" w:evenVBand="0" w:oddHBand="0" w:evenHBand="0" w:firstRowFirstColumn="0" w:firstRowLastColumn="0" w:lastRowFirstColumn="0" w:lastRowLastColumn="0"/>
            <w:tcW w:w="1950" w:type="dxa"/>
          </w:tcPr>
          <w:p w:rsidR="00BB6333" w:rsidRPr="00187159" w:rsidRDefault="00BB6333" w:rsidP="00B959D1">
            <w:pPr>
              <w:rPr>
                <w:b w:val="0"/>
                <w:noProof/>
                <w:lang w:val="es-ES"/>
              </w:rPr>
            </w:pPr>
            <w:r>
              <w:rPr>
                <w:b w:val="0"/>
                <w:noProof/>
                <w:lang w:val="es-ES"/>
              </w:rPr>
              <w:t>SQL Server</w:t>
            </w:r>
          </w:p>
        </w:tc>
        <w:tc>
          <w:tcPr>
            <w:tcW w:w="3073" w:type="dxa"/>
          </w:tcPr>
          <w:p w:rsidR="00BB6333" w:rsidRDefault="00BB6333" w:rsidP="00B959D1">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0$ - Licencia Express</w:t>
            </w:r>
          </w:p>
        </w:tc>
      </w:tr>
      <w:tr w:rsidR="00BB6333" w:rsidTr="00BB633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950" w:type="dxa"/>
          </w:tcPr>
          <w:p w:rsidR="00BB6333" w:rsidRPr="00187159" w:rsidRDefault="00BB6333" w:rsidP="00B959D1">
            <w:pPr>
              <w:rPr>
                <w:b w:val="0"/>
                <w:noProof/>
                <w:lang w:val="es-ES"/>
              </w:rPr>
            </w:pPr>
            <w:r>
              <w:rPr>
                <w:b w:val="0"/>
                <w:noProof/>
                <w:lang w:val="es-ES"/>
              </w:rPr>
              <w:t>Tortoise</w:t>
            </w:r>
          </w:p>
        </w:tc>
        <w:tc>
          <w:tcPr>
            <w:tcW w:w="3073" w:type="dxa"/>
          </w:tcPr>
          <w:p w:rsidR="00BB6333" w:rsidRDefault="00BB6333" w:rsidP="00B959D1">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w:t>
            </w:r>
          </w:p>
        </w:tc>
      </w:tr>
      <w:tr w:rsidR="00BB6333" w:rsidTr="00BB6333">
        <w:trPr>
          <w:trHeight w:val="294"/>
        </w:trPr>
        <w:tc>
          <w:tcPr>
            <w:cnfStyle w:val="001000000000" w:firstRow="0" w:lastRow="0" w:firstColumn="1" w:lastColumn="0" w:oddVBand="0" w:evenVBand="0" w:oddHBand="0" w:evenHBand="0" w:firstRowFirstColumn="0" w:firstRowLastColumn="0" w:lastRowFirstColumn="0" w:lastRowLastColumn="0"/>
            <w:tcW w:w="1950" w:type="dxa"/>
          </w:tcPr>
          <w:p w:rsidR="00BB6333" w:rsidRDefault="00BB6333" w:rsidP="00B959D1">
            <w:pPr>
              <w:rPr>
                <w:b w:val="0"/>
                <w:noProof/>
                <w:lang w:val="es-ES"/>
              </w:rPr>
            </w:pPr>
            <w:r>
              <w:rPr>
                <w:b w:val="0"/>
                <w:noProof/>
                <w:lang w:val="es-ES"/>
              </w:rPr>
              <w:t>Rioux</w:t>
            </w:r>
          </w:p>
        </w:tc>
        <w:tc>
          <w:tcPr>
            <w:tcW w:w="3073" w:type="dxa"/>
          </w:tcPr>
          <w:p w:rsidR="00BB6333" w:rsidRDefault="00BB6333" w:rsidP="00B959D1">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0$</w:t>
            </w:r>
          </w:p>
        </w:tc>
      </w:tr>
    </w:tbl>
    <w:p w:rsidR="00BB6333" w:rsidRDefault="00BB6333" w:rsidP="002F74F9">
      <w:pPr>
        <w:rPr>
          <w:lang w:val="es-AR"/>
        </w:rPr>
      </w:pPr>
    </w:p>
    <w:p w:rsidR="00B959D1" w:rsidRDefault="00B959D1" w:rsidP="002F74F9">
      <w:pPr>
        <w:rPr>
          <w:lang w:val="es-ES"/>
        </w:rPr>
      </w:pPr>
      <w:r>
        <w:rPr>
          <w:lang w:val="es-AR"/>
        </w:rPr>
        <w:t xml:space="preserve">En cuanto a los costos de testing y producción, utilizaremos </w:t>
      </w:r>
      <w:r w:rsidRPr="00B959D1">
        <w:rPr>
          <w:lang w:val="es-ES"/>
        </w:rPr>
        <w:t>Somee</w:t>
      </w:r>
      <w:r>
        <w:rPr>
          <w:lang w:val="es-ES"/>
        </w:rPr>
        <w:t xml:space="preserve"> que constituye</w:t>
      </w:r>
      <w:r w:rsidRPr="00B959D1">
        <w:rPr>
          <w:lang w:val="es-ES"/>
        </w:rPr>
        <w:t xml:space="preserve"> un</w:t>
      </w:r>
      <w:r>
        <w:rPr>
          <w:lang w:val="es-ES"/>
        </w:rPr>
        <w:t xml:space="preserve"> hosting gratuito para ASP.Net. El mismo permite almacenar hasta 150 M</w:t>
      </w:r>
      <w:r w:rsidRPr="00B959D1">
        <w:rPr>
          <w:lang w:val="es-ES"/>
        </w:rPr>
        <w:t>B, que con eso nos alcanza para hacer pruebas</w:t>
      </w:r>
      <w:r>
        <w:rPr>
          <w:lang w:val="es-AR"/>
        </w:rPr>
        <w:t xml:space="preserve">. </w:t>
      </w:r>
      <w:r w:rsidRPr="00B959D1">
        <w:rPr>
          <w:lang w:val="es-ES"/>
        </w:rPr>
        <w:t>Permite almacenar 15MB para BD MSSQL 2012</w:t>
      </w:r>
      <w:r>
        <w:rPr>
          <w:lang w:val="es-AR"/>
        </w:rPr>
        <w:t xml:space="preserve">. </w:t>
      </w:r>
      <w:r w:rsidRPr="00B959D1">
        <w:rPr>
          <w:lang w:val="es-ES"/>
        </w:rPr>
        <w:t>El costo de un hosting con las características necesarias para poner en marcha el sistema, cuesta 8 dólares por mes.</w:t>
      </w:r>
    </w:p>
    <w:tbl>
      <w:tblPr>
        <w:tblStyle w:val="Tabladecuadrcula2-nfasis2"/>
        <w:tblW w:w="0" w:type="auto"/>
        <w:tblLook w:val="04A0" w:firstRow="1" w:lastRow="0" w:firstColumn="1" w:lastColumn="0" w:noHBand="0" w:noVBand="1"/>
      </w:tblPr>
      <w:tblGrid>
        <w:gridCol w:w="1950"/>
        <w:gridCol w:w="3073"/>
      </w:tblGrid>
      <w:tr w:rsidR="00B959D1" w:rsidTr="001104E3">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023" w:type="dxa"/>
            <w:gridSpan w:val="2"/>
          </w:tcPr>
          <w:p w:rsidR="00B959D1" w:rsidRDefault="00B959D1" w:rsidP="00B959D1">
            <w:pPr>
              <w:jc w:val="center"/>
              <w:rPr>
                <w:noProof/>
                <w:lang w:val="es-ES"/>
              </w:rPr>
            </w:pPr>
            <w:r>
              <w:rPr>
                <w:noProof/>
                <w:lang w:val="es-ES"/>
              </w:rPr>
              <w:t>Costos de Testing - Producción</w:t>
            </w:r>
          </w:p>
        </w:tc>
      </w:tr>
      <w:tr w:rsidR="00B959D1" w:rsidTr="001104E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50" w:type="dxa"/>
          </w:tcPr>
          <w:p w:rsidR="00B959D1" w:rsidRPr="00187159" w:rsidRDefault="00B959D1" w:rsidP="00B959D1">
            <w:pPr>
              <w:rPr>
                <w:b w:val="0"/>
                <w:noProof/>
                <w:lang w:val="es-ES"/>
              </w:rPr>
            </w:pPr>
            <w:r>
              <w:rPr>
                <w:b w:val="0"/>
                <w:noProof/>
                <w:lang w:val="es-ES"/>
              </w:rPr>
              <w:t>Hosting Gratuito para Pruebas</w:t>
            </w:r>
          </w:p>
        </w:tc>
        <w:tc>
          <w:tcPr>
            <w:tcW w:w="3073" w:type="dxa"/>
          </w:tcPr>
          <w:p w:rsidR="00B959D1" w:rsidRDefault="00B959D1" w:rsidP="00B959D1">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0$ </w:t>
            </w:r>
          </w:p>
        </w:tc>
      </w:tr>
      <w:tr w:rsidR="00B959D1" w:rsidTr="001104E3">
        <w:trPr>
          <w:trHeight w:val="748"/>
        </w:trPr>
        <w:tc>
          <w:tcPr>
            <w:cnfStyle w:val="001000000000" w:firstRow="0" w:lastRow="0" w:firstColumn="1" w:lastColumn="0" w:oddVBand="0" w:evenVBand="0" w:oddHBand="0" w:evenHBand="0" w:firstRowFirstColumn="0" w:firstRowLastColumn="0" w:lastRowFirstColumn="0" w:lastRowLastColumn="0"/>
            <w:tcW w:w="1950" w:type="dxa"/>
          </w:tcPr>
          <w:p w:rsidR="00B959D1" w:rsidRPr="00187159" w:rsidRDefault="00B959D1" w:rsidP="001104E3">
            <w:pPr>
              <w:rPr>
                <w:b w:val="0"/>
                <w:noProof/>
                <w:lang w:val="es-ES"/>
              </w:rPr>
            </w:pPr>
            <w:r>
              <w:rPr>
                <w:b w:val="0"/>
                <w:noProof/>
                <w:lang w:val="es-ES"/>
              </w:rPr>
              <w:t>Hosting Inicial para Producción</w:t>
            </w:r>
          </w:p>
        </w:tc>
        <w:tc>
          <w:tcPr>
            <w:tcW w:w="3073" w:type="dxa"/>
          </w:tcPr>
          <w:p w:rsidR="00B959D1" w:rsidRDefault="00B959D1" w:rsidP="001104E3">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U$S8 por mes</w:t>
            </w:r>
          </w:p>
        </w:tc>
      </w:tr>
    </w:tbl>
    <w:p w:rsidR="00232DC2" w:rsidRDefault="00232DC2" w:rsidP="00232DC2">
      <w:pPr>
        <w:rPr>
          <w:noProof/>
          <w:lang w:val="es-AR"/>
        </w:rPr>
      </w:pPr>
    </w:p>
    <w:p w:rsidR="00232DC2" w:rsidRPr="00EC7366" w:rsidRDefault="00232DC2" w:rsidP="00232DC2">
      <w:pPr>
        <w:rPr>
          <w:noProof/>
          <w:lang w:val="es-AR"/>
        </w:rPr>
      </w:pPr>
      <w:r>
        <w:rPr>
          <w:noProof/>
          <w:lang w:val="es-AR"/>
        </w:rPr>
        <w:t>En cuanto a los resultados económicos, s</w:t>
      </w:r>
      <w:r w:rsidRPr="00EC7366">
        <w:rPr>
          <w:noProof/>
          <w:lang w:val="es-AR"/>
        </w:rPr>
        <w:t>e buscará en una primera instancia, una vez construido el producto, insertarlo en el mercado de forma libre y gratuita para lograr la promoción del mismo y captar a los potenciales clientes del sistema. Ya lograda la aceptación del sofware por parte de los usuarios, se buscará distinguir distintas membrecías que abarcarán diferentes funcionalidades. Aquellas membrecías que ofrezcan servicios más complejos, tendrán un costo adicional para aquellos usuarios que deseen administrar un campeonato y hacer uso de estos servicios diferenciales.</w:t>
      </w:r>
    </w:p>
    <w:p w:rsidR="00232DC2" w:rsidRDefault="00232DC2" w:rsidP="002F74F9">
      <w:pPr>
        <w:rPr>
          <w:lang w:val="es-AR"/>
        </w:rPr>
      </w:pPr>
      <w:r w:rsidRPr="00EC7366">
        <w:rPr>
          <w:noProof/>
          <w:lang w:val="es-AR"/>
        </w:rPr>
        <w:t>Mientras el sistema sea gratuito, la principal fuente de ingresos será el servicio de publicidad en la página web de nuestro producto a cualquier entidad interesada.</w:t>
      </w:r>
    </w:p>
    <w:p w:rsidR="002F74F9" w:rsidRPr="00514F37" w:rsidRDefault="002D3620" w:rsidP="002F74F9">
      <w:pPr>
        <w:pStyle w:val="Ttulo1"/>
        <w:rPr>
          <w:b w:val="0"/>
        </w:rPr>
      </w:pPr>
      <w:bookmarkStart w:id="12" w:name="_Toc401946486"/>
      <w:r>
        <w:t>Riesgos Identificados</w:t>
      </w:r>
      <w:bookmarkEnd w:id="12"/>
    </w:p>
    <w:p w:rsidR="002F74F9" w:rsidRPr="00EC7366" w:rsidRDefault="002F74F9" w:rsidP="006B76BF">
      <w:pPr>
        <w:pStyle w:val="Prrafodelista"/>
        <w:numPr>
          <w:ilvl w:val="0"/>
          <w:numId w:val="4"/>
        </w:numPr>
        <w:ind w:hanging="218"/>
        <w:rPr>
          <w:lang w:val="es-AR"/>
        </w:rPr>
      </w:pPr>
      <w:r w:rsidRPr="00EC7366">
        <w:rPr>
          <w:lang w:val="es-AR"/>
        </w:rPr>
        <w:t>Que el producto a desarrollar no se adapte a todas las necesidades de cada Campeonato de fútbol.</w:t>
      </w:r>
    </w:p>
    <w:p w:rsidR="002F74F9" w:rsidRPr="00EC7366" w:rsidRDefault="002F74F9" w:rsidP="006B76BF">
      <w:pPr>
        <w:pStyle w:val="Prrafodelista"/>
        <w:numPr>
          <w:ilvl w:val="0"/>
          <w:numId w:val="4"/>
        </w:numPr>
        <w:ind w:hanging="218"/>
        <w:rPr>
          <w:lang w:val="es-AR"/>
        </w:rPr>
      </w:pPr>
      <w:r w:rsidRPr="00EC7366">
        <w:rPr>
          <w:lang w:val="es-AR"/>
        </w:rPr>
        <w:t>Que el producto a desarrollar no tenga la aceptación esperada en el mercado.</w:t>
      </w:r>
    </w:p>
    <w:p w:rsidR="002F74F9" w:rsidRPr="00EC7366" w:rsidRDefault="002F74F9" w:rsidP="006B76BF">
      <w:pPr>
        <w:pStyle w:val="Prrafodelista"/>
        <w:numPr>
          <w:ilvl w:val="0"/>
          <w:numId w:val="4"/>
        </w:numPr>
        <w:ind w:hanging="218"/>
        <w:rPr>
          <w:lang w:val="es-AR"/>
        </w:rPr>
      </w:pPr>
      <w:r w:rsidRPr="00EC7366">
        <w:rPr>
          <w:lang w:val="es-AR"/>
        </w:rPr>
        <w:lastRenderedPageBreak/>
        <w:t>Que el producto a desarrollar no logre la masificación deseada.</w:t>
      </w:r>
    </w:p>
    <w:p w:rsidR="002F74F9" w:rsidRPr="00EC7366" w:rsidRDefault="002F74F9" w:rsidP="006B76BF">
      <w:pPr>
        <w:pStyle w:val="Prrafodelista"/>
        <w:numPr>
          <w:ilvl w:val="0"/>
          <w:numId w:val="4"/>
        </w:numPr>
        <w:ind w:hanging="218"/>
        <w:rPr>
          <w:lang w:val="es-AR"/>
        </w:rPr>
      </w:pPr>
      <w:r w:rsidRPr="00EC7366">
        <w:rPr>
          <w:lang w:val="es-AR"/>
        </w:rPr>
        <w:t>Fracaso del proyecto debido a la inexperiencia en la gestión de proyectos de esta envergadura.</w:t>
      </w:r>
    </w:p>
    <w:p w:rsidR="002F74F9" w:rsidRPr="00E95346" w:rsidRDefault="002D3620" w:rsidP="002F74F9">
      <w:pPr>
        <w:pStyle w:val="Ttulo1"/>
        <w:rPr>
          <w:b w:val="0"/>
          <w:lang w:val="es-AR"/>
        </w:rPr>
      </w:pPr>
      <w:bookmarkStart w:id="13" w:name="_Toc401946487"/>
      <w:r>
        <w:rPr>
          <w:lang w:val="es-AR"/>
        </w:rPr>
        <w:t>Alcances del Producto</w:t>
      </w:r>
      <w:bookmarkEnd w:id="13"/>
    </w:p>
    <w:p w:rsidR="002F74F9" w:rsidRPr="00EC7366" w:rsidRDefault="002F74F9" w:rsidP="002F74F9">
      <w:pPr>
        <w:rPr>
          <w:noProof/>
          <w:lang w:val="es-AR"/>
        </w:rPr>
      </w:pPr>
      <w:r w:rsidRPr="00EC7366">
        <w:rPr>
          <w:noProof/>
          <w:lang w:val="es-AR"/>
        </w:rPr>
        <w:t>Los principales alcances del sistema que se pretende desarrollar e implementar son los siguientes:</w:t>
      </w:r>
    </w:p>
    <w:p w:rsidR="002F74F9" w:rsidRPr="001472B9" w:rsidRDefault="002F74F9" w:rsidP="002D3620">
      <w:pPr>
        <w:pStyle w:val="Ttulo2"/>
        <w:rPr>
          <w:lang w:val="es-ES"/>
        </w:rPr>
      </w:pPr>
      <w:bookmarkStart w:id="14" w:name="_Toc385506773"/>
      <w:bookmarkStart w:id="15" w:name="_Toc401946488"/>
      <w:r w:rsidRPr="00E95346">
        <w:rPr>
          <w:noProof/>
          <w:lang w:val="es-AR"/>
        </w:rPr>
        <w:t>administración de campeonato</w:t>
      </w:r>
      <w:bookmarkEnd w:id="14"/>
      <w:bookmarkEnd w:id="15"/>
      <w:r w:rsidRPr="00E95346">
        <w:rPr>
          <w:noProof/>
          <w:lang w:val="es-AR"/>
        </w:rPr>
        <w:t xml:space="preserve"> </w:t>
      </w:r>
    </w:p>
    <w:p w:rsidR="002F74F9" w:rsidRPr="00EC7366" w:rsidRDefault="002F74F9" w:rsidP="002F74F9">
      <w:pPr>
        <w:rPr>
          <w:noProof/>
          <w:lang w:val="es-AR"/>
        </w:rPr>
      </w:pPr>
      <w:r w:rsidRPr="00EC7366">
        <w:rPr>
          <w:noProof/>
          <w:lang w:val="es-AR"/>
        </w:rPr>
        <w:t>Los alcances del subsistema serán:</w:t>
      </w:r>
    </w:p>
    <w:p w:rsidR="002F74F9" w:rsidRPr="00EC7366" w:rsidRDefault="002F74F9" w:rsidP="006B76BF">
      <w:pPr>
        <w:pStyle w:val="Prrafodelista"/>
        <w:numPr>
          <w:ilvl w:val="0"/>
          <w:numId w:val="4"/>
        </w:numPr>
        <w:ind w:hanging="218"/>
        <w:rPr>
          <w:lang w:val="es-AR"/>
        </w:rPr>
      </w:pPr>
      <w:r w:rsidRPr="00EC7366">
        <w:rPr>
          <w:lang w:val="es-AR"/>
        </w:rPr>
        <w:t>Creación de un Campeonato según la necesidad de la organización para la definición de la competencia de fútbol. Se permitirá manipular distintos tipos de Campeonatos (por eliminatorias, todos contra todos, clasificación de grupos, tipo liga).</w:t>
      </w:r>
    </w:p>
    <w:p w:rsidR="002F74F9" w:rsidRPr="00EC7366" w:rsidRDefault="002F74F9" w:rsidP="00036B6C">
      <w:pPr>
        <w:pStyle w:val="Prrafodelista"/>
        <w:numPr>
          <w:ilvl w:val="0"/>
          <w:numId w:val="6"/>
        </w:numPr>
        <w:ind w:hanging="218"/>
        <w:rPr>
          <w:lang w:val="es-AR"/>
        </w:rPr>
      </w:pPr>
      <w:r w:rsidRPr="00EC7366">
        <w:rPr>
          <w:lang w:val="es-AR"/>
        </w:rPr>
        <w:t>Generación de</w:t>
      </w:r>
      <w:r w:rsidR="00036B6C" w:rsidRPr="00EC7366">
        <w:rPr>
          <w:lang w:val="es-AR"/>
        </w:rPr>
        <w:t xml:space="preserve"> </w:t>
      </w:r>
      <w:r w:rsidRPr="00EC7366">
        <w:rPr>
          <w:lang w:val="es-AR"/>
        </w:rPr>
        <w:t>un mini sitio web personalizable de acceso independiente para el nuevo Campeonato (con su logo propio e imagen corporativa).</w:t>
      </w:r>
    </w:p>
    <w:p w:rsidR="002F74F9" w:rsidRPr="00942690" w:rsidRDefault="002F74F9" w:rsidP="00036B6C">
      <w:pPr>
        <w:pStyle w:val="Prrafodelista"/>
        <w:numPr>
          <w:ilvl w:val="0"/>
          <w:numId w:val="6"/>
        </w:numPr>
        <w:ind w:hanging="218"/>
        <w:rPr>
          <w:lang w:val="es-ES"/>
        </w:rPr>
      </w:pPr>
      <w:r w:rsidRPr="00942690">
        <w:rPr>
          <w:lang w:val="es-ES"/>
        </w:rPr>
        <w:t>Modifica</w:t>
      </w:r>
      <w:r w:rsidR="003B148D">
        <w:rPr>
          <w:lang w:val="es-ES"/>
        </w:rPr>
        <w:t xml:space="preserve">r </w:t>
      </w:r>
      <w:r w:rsidR="00036B6C" w:rsidRPr="00942690">
        <w:rPr>
          <w:lang w:val="es-ES"/>
        </w:rPr>
        <w:t>datos d</w:t>
      </w:r>
      <w:r w:rsidRPr="00942690">
        <w:rPr>
          <w:lang w:val="es-ES"/>
        </w:rPr>
        <w:t>el Campeonato.</w:t>
      </w:r>
    </w:p>
    <w:p w:rsidR="002F74F9" w:rsidRPr="00EC7366" w:rsidRDefault="002F74F9" w:rsidP="00036B6C">
      <w:pPr>
        <w:pStyle w:val="Prrafodelista"/>
        <w:numPr>
          <w:ilvl w:val="0"/>
          <w:numId w:val="6"/>
        </w:numPr>
        <w:ind w:hanging="218"/>
        <w:rPr>
          <w:lang w:val="es-AR"/>
        </w:rPr>
      </w:pPr>
      <w:r w:rsidRPr="00EC7366">
        <w:rPr>
          <w:lang w:val="es-AR"/>
        </w:rPr>
        <w:t>Dar de Baja un Campeonato.</w:t>
      </w:r>
    </w:p>
    <w:p w:rsidR="002F74F9" w:rsidRPr="00EC7366" w:rsidRDefault="002F74F9" w:rsidP="00036B6C">
      <w:pPr>
        <w:pStyle w:val="Prrafodelista"/>
        <w:numPr>
          <w:ilvl w:val="0"/>
          <w:numId w:val="6"/>
        </w:numPr>
        <w:ind w:hanging="218"/>
        <w:rPr>
          <w:lang w:val="es-AR"/>
        </w:rPr>
      </w:pPr>
      <w:r w:rsidRPr="00EC7366">
        <w:rPr>
          <w:lang w:val="es-AR"/>
        </w:rPr>
        <w:t>Administración de tipos de canchas: fútbol 5, 7, 9, 11, césped natural, sintético, etc.</w:t>
      </w:r>
    </w:p>
    <w:p w:rsidR="002F74F9" w:rsidRPr="00EC7366" w:rsidRDefault="002F74F9" w:rsidP="00036B6C">
      <w:pPr>
        <w:pStyle w:val="Prrafodelista"/>
        <w:numPr>
          <w:ilvl w:val="0"/>
          <w:numId w:val="6"/>
        </w:numPr>
        <w:ind w:hanging="218"/>
        <w:rPr>
          <w:lang w:val="es-AR"/>
        </w:rPr>
      </w:pPr>
      <w:r w:rsidRPr="00EC7366">
        <w:rPr>
          <w:lang w:val="es-AR"/>
        </w:rPr>
        <w:t>Generación manual o automática de la Diagramación del Campeonato (Fixture).</w:t>
      </w:r>
    </w:p>
    <w:p w:rsidR="002F74F9" w:rsidRPr="00EC7366" w:rsidRDefault="002F74F9" w:rsidP="00036B6C">
      <w:pPr>
        <w:pStyle w:val="Prrafodelista"/>
        <w:numPr>
          <w:ilvl w:val="0"/>
          <w:numId w:val="6"/>
        </w:numPr>
        <w:ind w:hanging="218"/>
        <w:rPr>
          <w:lang w:val="es-AR"/>
        </w:rPr>
      </w:pPr>
      <w:r w:rsidRPr="00EC7366">
        <w:rPr>
          <w:lang w:val="es-AR"/>
        </w:rPr>
        <w:t>Administración de fechas: horarios, dónde se jugará cada partido.</w:t>
      </w:r>
    </w:p>
    <w:p w:rsidR="002F74F9" w:rsidRPr="001472B9" w:rsidRDefault="002F74F9" w:rsidP="002D3620">
      <w:pPr>
        <w:pStyle w:val="Ttulo2"/>
        <w:rPr>
          <w:lang w:val="es-ES"/>
        </w:rPr>
      </w:pPr>
      <w:bookmarkStart w:id="16" w:name="_Toc385506774"/>
      <w:bookmarkStart w:id="17" w:name="_Toc401946489"/>
      <w:r w:rsidRPr="00E95346">
        <w:rPr>
          <w:lang w:val="es-AR"/>
        </w:rPr>
        <w:t>Administración de equipos</w:t>
      </w:r>
      <w:bookmarkEnd w:id="16"/>
      <w:bookmarkEnd w:id="17"/>
    </w:p>
    <w:p w:rsidR="002F74F9" w:rsidRPr="00EC7366" w:rsidRDefault="002F74F9" w:rsidP="002F74F9">
      <w:pPr>
        <w:rPr>
          <w:noProof/>
          <w:lang w:val="es-AR"/>
        </w:rPr>
      </w:pPr>
      <w:r w:rsidRPr="00EC7366">
        <w:rPr>
          <w:noProof/>
          <w:lang w:val="es-AR"/>
        </w:rPr>
        <w:t>Los alcances del subsistema serán:</w:t>
      </w:r>
    </w:p>
    <w:p w:rsidR="002F74F9" w:rsidRPr="00EC7366" w:rsidRDefault="002F74F9" w:rsidP="00036B6C">
      <w:pPr>
        <w:pStyle w:val="Prrafodelista"/>
        <w:numPr>
          <w:ilvl w:val="0"/>
          <w:numId w:val="7"/>
        </w:numPr>
        <w:ind w:hanging="218"/>
        <w:rPr>
          <w:lang w:val="es-AR"/>
        </w:rPr>
      </w:pPr>
      <w:r w:rsidRPr="00EC7366">
        <w:rPr>
          <w:lang w:val="es-AR"/>
        </w:rPr>
        <w:t>Dar de alta equipos que participarán en un Campeonato. Se permitirá registrar información del equipo y de su/s delegado/s o responsable/s.</w:t>
      </w:r>
    </w:p>
    <w:p w:rsidR="002F74F9" w:rsidRPr="00EC7366" w:rsidRDefault="002F74F9" w:rsidP="00036B6C">
      <w:pPr>
        <w:pStyle w:val="Prrafodelista"/>
        <w:numPr>
          <w:ilvl w:val="0"/>
          <w:numId w:val="7"/>
        </w:numPr>
        <w:ind w:hanging="218"/>
      </w:pPr>
      <w:r w:rsidRPr="00EC7366">
        <w:t>Modificar datos del Equipo.</w:t>
      </w:r>
    </w:p>
    <w:p w:rsidR="002F74F9" w:rsidRPr="00EC7366" w:rsidRDefault="002F74F9" w:rsidP="00036B6C">
      <w:pPr>
        <w:pStyle w:val="Prrafodelista"/>
        <w:numPr>
          <w:ilvl w:val="0"/>
          <w:numId w:val="7"/>
        </w:numPr>
        <w:ind w:hanging="218"/>
        <w:rPr>
          <w:lang w:val="es-AR"/>
        </w:rPr>
      </w:pPr>
      <w:r w:rsidRPr="00EC7366">
        <w:rPr>
          <w:lang w:val="es-AR"/>
        </w:rPr>
        <w:t>Dar de Baja un Equipo.</w:t>
      </w:r>
    </w:p>
    <w:p w:rsidR="002F74F9" w:rsidRPr="00EC7366" w:rsidRDefault="002F74F9" w:rsidP="00036B6C">
      <w:pPr>
        <w:pStyle w:val="Prrafodelista"/>
        <w:numPr>
          <w:ilvl w:val="0"/>
          <w:numId w:val="7"/>
        </w:numPr>
        <w:ind w:hanging="218"/>
        <w:rPr>
          <w:lang w:val="es-AR"/>
        </w:rPr>
      </w:pPr>
      <w:r w:rsidRPr="00EC7366">
        <w:rPr>
          <w:lang w:val="es-AR"/>
        </w:rPr>
        <w:t>Consultar Equipos registrados para un Campeonato en particular.</w:t>
      </w:r>
    </w:p>
    <w:p w:rsidR="002F74F9" w:rsidRPr="001472B9" w:rsidRDefault="002F74F9" w:rsidP="002D3620">
      <w:pPr>
        <w:pStyle w:val="Ttulo2"/>
        <w:rPr>
          <w:lang w:val="es-ES"/>
        </w:rPr>
      </w:pPr>
      <w:bookmarkStart w:id="18" w:name="_Toc385506775"/>
      <w:bookmarkStart w:id="19" w:name="_Toc401946490"/>
      <w:r w:rsidRPr="00E95346">
        <w:rPr>
          <w:lang w:val="es-AR"/>
        </w:rPr>
        <w:t>Administración de árbitros</w:t>
      </w:r>
      <w:bookmarkEnd w:id="18"/>
      <w:bookmarkEnd w:id="19"/>
    </w:p>
    <w:p w:rsidR="002F74F9" w:rsidRPr="00EC7366" w:rsidRDefault="002F74F9" w:rsidP="002F74F9">
      <w:pPr>
        <w:rPr>
          <w:lang w:val="es-AR"/>
        </w:rPr>
      </w:pPr>
      <w:r w:rsidRPr="00EC7366">
        <w:rPr>
          <w:lang w:val="es-AR"/>
        </w:rPr>
        <w:t>Los alcances del subsistema serán:</w:t>
      </w:r>
    </w:p>
    <w:p w:rsidR="002F74F9" w:rsidRPr="00EC7366" w:rsidRDefault="002F74F9" w:rsidP="00036B6C">
      <w:pPr>
        <w:pStyle w:val="Prrafodelista"/>
        <w:numPr>
          <w:ilvl w:val="0"/>
          <w:numId w:val="8"/>
        </w:numPr>
        <w:ind w:hanging="218"/>
        <w:rPr>
          <w:lang w:val="es-AR"/>
        </w:rPr>
      </w:pPr>
      <w:r w:rsidRPr="00EC7366">
        <w:rPr>
          <w:lang w:val="es-AR"/>
        </w:rPr>
        <w:t>Dar de alta árbitros que participarán en un Campeonato.</w:t>
      </w:r>
    </w:p>
    <w:p w:rsidR="002F74F9" w:rsidRPr="00EC7366" w:rsidRDefault="002F74F9" w:rsidP="00036B6C">
      <w:pPr>
        <w:pStyle w:val="Prrafodelista"/>
        <w:numPr>
          <w:ilvl w:val="0"/>
          <w:numId w:val="8"/>
        </w:numPr>
        <w:ind w:hanging="218"/>
        <w:rPr>
          <w:lang w:val="es-AR"/>
        </w:rPr>
      </w:pPr>
      <w:r w:rsidRPr="00EC7366">
        <w:rPr>
          <w:lang w:val="es-AR"/>
        </w:rPr>
        <w:t>Modificar datos de un árbitro.</w:t>
      </w:r>
    </w:p>
    <w:p w:rsidR="002F74F9" w:rsidRPr="00EC7366" w:rsidRDefault="002F74F9" w:rsidP="00036B6C">
      <w:pPr>
        <w:pStyle w:val="Prrafodelista"/>
        <w:numPr>
          <w:ilvl w:val="0"/>
          <w:numId w:val="8"/>
        </w:numPr>
        <w:ind w:hanging="218"/>
        <w:rPr>
          <w:lang w:val="es-AR"/>
        </w:rPr>
      </w:pPr>
      <w:r w:rsidRPr="00EC7366">
        <w:rPr>
          <w:lang w:val="es-AR"/>
        </w:rPr>
        <w:t>Dar de baja un árbitro.</w:t>
      </w:r>
    </w:p>
    <w:p w:rsidR="00036B6C" w:rsidRPr="00EC7366" w:rsidRDefault="00036B6C" w:rsidP="00036B6C">
      <w:pPr>
        <w:pStyle w:val="Prrafodelista"/>
        <w:numPr>
          <w:ilvl w:val="0"/>
          <w:numId w:val="8"/>
        </w:numPr>
        <w:ind w:hanging="218"/>
        <w:rPr>
          <w:lang w:val="es-AR"/>
        </w:rPr>
      </w:pPr>
      <w:r w:rsidRPr="00EC7366">
        <w:rPr>
          <w:lang w:val="es-AR"/>
        </w:rPr>
        <w:t>Consultar árbitros involucrados en un torneo en particular.</w:t>
      </w:r>
    </w:p>
    <w:p w:rsidR="00036B6C" w:rsidRPr="00957D20" w:rsidRDefault="002F74F9" w:rsidP="00957D20">
      <w:pPr>
        <w:pStyle w:val="Prrafodelista"/>
        <w:numPr>
          <w:ilvl w:val="0"/>
          <w:numId w:val="8"/>
        </w:numPr>
        <w:ind w:hanging="218"/>
        <w:rPr>
          <w:lang w:val="es-AR"/>
        </w:rPr>
      </w:pPr>
      <w:r w:rsidRPr="00EC7366">
        <w:rPr>
          <w:lang w:val="es-AR"/>
        </w:rPr>
        <w:t xml:space="preserve">Asignación manual o automática de los árbitros a los partidos del Campeonato. </w:t>
      </w:r>
    </w:p>
    <w:p w:rsidR="002F74F9" w:rsidRPr="001472B9" w:rsidRDefault="002F74F9" w:rsidP="002D3620">
      <w:pPr>
        <w:pStyle w:val="Ttulo2"/>
        <w:rPr>
          <w:lang w:val="es-ES"/>
        </w:rPr>
      </w:pPr>
      <w:bookmarkStart w:id="20" w:name="_Toc385506776"/>
      <w:bookmarkStart w:id="21" w:name="_Toc401946491"/>
      <w:r w:rsidRPr="00E95346">
        <w:rPr>
          <w:lang w:val="es-AR"/>
        </w:rPr>
        <w:t>Administración de jugadores</w:t>
      </w:r>
      <w:bookmarkEnd w:id="20"/>
      <w:bookmarkEnd w:id="21"/>
    </w:p>
    <w:p w:rsidR="002F74F9" w:rsidRPr="00EC7366" w:rsidRDefault="002F74F9" w:rsidP="002F74F9">
      <w:pPr>
        <w:rPr>
          <w:lang w:val="es-AR"/>
        </w:rPr>
      </w:pPr>
      <w:r w:rsidRPr="00EC7366">
        <w:rPr>
          <w:lang w:val="es-AR"/>
        </w:rPr>
        <w:t>Los alcances del subsistema serán:</w:t>
      </w:r>
    </w:p>
    <w:p w:rsidR="002F74F9" w:rsidRPr="00EC7366" w:rsidRDefault="002F74F9" w:rsidP="00036B6C">
      <w:pPr>
        <w:pStyle w:val="Prrafodelista"/>
        <w:numPr>
          <w:ilvl w:val="0"/>
          <w:numId w:val="9"/>
        </w:numPr>
        <w:ind w:hanging="218"/>
        <w:rPr>
          <w:lang w:val="es-AR"/>
        </w:rPr>
      </w:pPr>
      <w:r w:rsidRPr="00EC7366">
        <w:rPr>
          <w:lang w:val="es-AR"/>
        </w:rPr>
        <w:t>Dar de alta a los jugadores que pertenecen a un equipo de un Campeonato.</w:t>
      </w:r>
    </w:p>
    <w:p w:rsidR="002F74F9" w:rsidRPr="00EC7366" w:rsidRDefault="002F74F9" w:rsidP="00036B6C">
      <w:pPr>
        <w:pStyle w:val="Prrafodelista"/>
        <w:numPr>
          <w:ilvl w:val="0"/>
          <w:numId w:val="9"/>
        </w:numPr>
        <w:ind w:hanging="218"/>
        <w:rPr>
          <w:lang w:val="es-AR"/>
        </w:rPr>
      </w:pPr>
      <w:r w:rsidRPr="00EC7366">
        <w:rPr>
          <w:lang w:val="es-AR"/>
        </w:rPr>
        <w:lastRenderedPageBreak/>
        <w:t>Modificar datos de un jugador.</w:t>
      </w:r>
    </w:p>
    <w:p w:rsidR="002F74F9" w:rsidRPr="00EC7366" w:rsidRDefault="002F74F9" w:rsidP="00036B6C">
      <w:pPr>
        <w:pStyle w:val="Prrafodelista"/>
        <w:numPr>
          <w:ilvl w:val="0"/>
          <w:numId w:val="9"/>
        </w:numPr>
        <w:ind w:hanging="218"/>
        <w:rPr>
          <w:lang w:val="es-AR"/>
        </w:rPr>
      </w:pPr>
      <w:r w:rsidRPr="00EC7366">
        <w:rPr>
          <w:lang w:val="es-AR"/>
        </w:rPr>
        <w:t>Dar de baja un jugador.</w:t>
      </w:r>
    </w:p>
    <w:p w:rsidR="00036B6C" w:rsidRPr="00EC7366" w:rsidRDefault="00036B6C" w:rsidP="00036B6C">
      <w:pPr>
        <w:pStyle w:val="Prrafodelista"/>
        <w:numPr>
          <w:ilvl w:val="0"/>
          <w:numId w:val="9"/>
        </w:numPr>
        <w:ind w:hanging="218"/>
        <w:rPr>
          <w:lang w:val="es-AR"/>
        </w:rPr>
      </w:pPr>
      <w:r w:rsidRPr="00EC7366">
        <w:rPr>
          <w:lang w:val="es-AR"/>
        </w:rPr>
        <w:t>Consultar Jugadores registrados para un Campeonato en particular</w:t>
      </w:r>
    </w:p>
    <w:p w:rsidR="002F74F9" w:rsidRPr="001472B9" w:rsidRDefault="002F74F9" w:rsidP="002D3620">
      <w:pPr>
        <w:pStyle w:val="Ttulo2"/>
        <w:rPr>
          <w:lang w:val="es-ES"/>
        </w:rPr>
      </w:pPr>
      <w:bookmarkStart w:id="22" w:name="_Toc385506777"/>
      <w:bookmarkStart w:id="23" w:name="_Toc401946492"/>
      <w:r w:rsidRPr="00E95346">
        <w:rPr>
          <w:lang w:val="es-AR"/>
        </w:rPr>
        <w:t>Administración de partidos</w:t>
      </w:r>
      <w:bookmarkEnd w:id="22"/>
      <w:bookmarkEnd w:id="23"/>
    </w:p>
    <w:p w:rsidR="002F74F9" w:rsidRPr="00EC7366" w:rsidRDefault="002F74F9" w:rsidP="002F74F9">
      <w:pPr>
        <w:rPr>
          <w:lang w:val="es-AR"/>
        </w:rPr>
      </w:pPr>
      <w:r w:rsidRPr="00EC7366">
        <w:rPr>
          <w:lang w:val="es-AR"/>
        </w:rPr>
        <w:t>Los alcances de este subsistema serán:</w:t>
      </w:r>
    </w:p>
    <w:p w:rsidR="002F74F9" w:rsidRPr="00EC7366" w:rsidRDefault="002F74F9" w:rsidP="00036B6C">
      <w:pPr>
        <w:pStyle w:val="Prrafodelista"/>
        <w:numPr>
          <w:ilvl w:val="0"/>
          <w:numId w:val="10"/>
        </w:numPr>
        <w:ind w:hanging="218"/>
        <w:rPr>
          <w:lang w:val="es-AR"/>
        </w:rPr>
      </w:pPr>
      <w:r w:rsidRPr="00EC7366">
        <w:rPr>
          <w:lang w:val="es-AR"/>
        </w:rPr>
        <w:t>Registrar resultado de los parti</w:t>
      </w:r>
      <w:r w:rsidR="00DE762D">
        <w:rPr>
          <w:lang w:val="es-AR"/>
        </w:rPr>
        <w:t>dos: cantidad de goles convertidos</w:t>
      </w:r>
      <w:r w:rsidRPr="00EC7366">
        <w:rPr>
          <w:lang w:val="es-AR"/>
        </w:rPr>
        <w:t>,</w:t>
      </w:r>
      <w:r w:rsidR="003B148D">
        <w:rPr>
          <w:lang w:val="es-AR"/>
        </w:rPr>
        <w:t xml:space="preserve"> </w:t>
      </w:r>
      <w:r w:rsidRPr="00EC7366">
        <w:rPr>
          <w:lang w:val="es-AR"/>
        </w:rPr>
        <w:t>tarjetas, tiempo de juego</w:t>
      </w:r>
      <w:r w:rsidR="003B148D">
        <w:rPr>
          <w:lang w:val="es-AR"/>
        </w:rPr>
        <w:t>, cambios, sanciones</w:t>
      </w:r>
      <w:r w:rsidRPr="00EC7366">
        <w:rPr>
          <w:lang w:val="es-AR"/>
        </w:rPr>
        <w:t xml:space="preserve">. </w:t>
      </w:r>
    </w:p>
    <w:p w:rsidR="002F74F9" w:rsidRPr="00EC7366" w:rsidRDefault="002F74F9" w:rsidP="00036B6C">
      <w:pPr>
        <w:pStyle w:val="Prrafodelista"/>
        <w:numPr>
          <w:ilvl w:val="0"/>
          <w:numId w:val="10"/>
        </w:numPr>
        <w:ind w:hanging="218"/>
        <w:rPr>
          <w:lang w:val="es-AR"/>
        </w:rPr>
      </w:pPr>
      <w:r w:rsidRPr="00EC7366">
        <w:rPr>
          <w:lang w:val="es-AR"/>
        </w:rPr>
        <w:t>Registrar desempeño del árbitro en el partido.</w:t>
      </w:r>
    </w:p>
    <w:p w:rsidR="002F74F9" w:rsidRPr="00E95346" w:rsidRDefault="002F74F9" w:rsidP="002D3620">
      <w:pPr>
        <w:pStyle w:val="Ttulo2"/>
        <w:rPr>
          <w:b w:val="0"/>
          <w:lang w:val="es-AR"/>
        </w:rPr>
      </w:pPr>
      <w:bookmarkStart w:id="24" w:name="_Toc385506778"/>
      <w:bookmarkStart w:id="25" w:name="_Toc401946493"/>
      <w:r w:rsidRPr="00E95346">
        <w:rPr>
          <w:lang w:val="es-AR"/>
        </w:rPr>
        <w:t xml:space="preserve">Control automático de </w:t>
      </w:r>
      <w:r w:rsidRPr="001472B9">
        <w:rPr>
          <w:lang w:val="es-ES"/>
        </w:rPr>
        <w:t>Estadísticas</w:t>
      </w:r>
      <w:bookmarkEnd w:id="24"/>
      <w:bookmarkEnd w:id="25"/>
    </w:p>
    <w:p w:rsidR="002F74F9" w:rsidRPr="00EC7366" w:rsidRDefault="002F74F9" w:rsidP="002F74F9">
      <w:pPr>
        <w:rPr>
          <w:lang w:val="es-AR"/>
        </w:rPr>
      </w:pPr>
      <w:r w:rsidRPr="00EC7366">
        <w:rPr>
          <w:lang w:val="es-AR"/>
        </w:rPr>
        <w:t>Los alcances de este subsistema serán:</w:t>
      </w:r>
    </w:p>
    <w:p w:rsidR="002F74F9" w:rsidRPr="00EC7366" w:rsidRDefault="002F74F9" w:rsidP="006B4928">
      <w:pPr>
        <w:pStyle w:val="Prrafodelista"/>
        <w:numPr>
          <w:ilvl w:val="0"/>
          <w:numId w:val="11"/>
        </w:numPr>
        <w:ind w:hanging="218"/>
        <w:rPr>
          <w:lang w:val="es-AR"/>
        </w:rPr>
      </w:pPr>
      <w:r w:rsidRPr="00EC7366">
        <w:rPr>
          <w:lang w:val="es-AR"/>
        </w:rPr>
        <w:t xml:space="preserve">Generación de estadísticas por equipo: tabla de posiciones (partidos jugados, partidos ganados, partidos empatados, partidos perdidos, goles a favor, goles en </w:t>
      </w:r>
      <w:r w:rsidR="00197C77">
        <w:rPr>
          <w:lang w:val="es-AR"/>
        </w:rPr>
        <w:t xml:space="preserve">contra, puntos obtenidos), </w:t>
      </w:r>
      <w:r w:rsidRPr="00EC7366">
        <w:rPr>
          <w:lang w:val="es-AR"/>
        </w:rPr>
        <w:t xml:space="preserve"> resultados de local y de visitante. </w:t>
      </w:r>
    </w:p>
    <w:p w:rsidR="002F74F9" w:rsidRPr="00EC7366" w:rsidRDefault="002F74F9" w:rsidP="006B4928">
      <w:pPr>
        <w:pStyle w:val="Prrafodelista"/>
        <w:numPr>
          <w:ilvl w:val="0"/>
          <w:numId w:val="11"/>
        </w:numPr>
        <w:ind w:hanging="218"/>
        <w:rPr>
          <w:lang w:val="es-AR"/>
        </w:rPr>
      </w:pPr>
      <w:r w:rsidRPr="00EC7366">
        <w:rPr>
          <w:lang w:val="es-AR"/>
        </w:rPr>
        <w:t>Consulta</w:t>
      </w:r>
      <w:r w:rsidR="008057C0" w:rsidRPr="00EC7366">
        <w:rPr>
          <w:lang w:val="es-AR"/>
        </w:rPr>
        <w:t>r r</w:t>
      </w:r>
      <w:r w:rsidRPr="00EC7366">
        <w:rPr>
          <w:lang w:val="es-AR"/>
        </w:rPr>
        <w:t>esultados por cada fecha.</w:t>
      </w:r>
    </w:p>
    <w:p w:rsidR="002F74F9" w:rsidRPr="008057C0" w:rsidRDefault="002F74F9" w:rsidP="00EC7366">
      <w:pPr>
        <w:pStyle w:val="Prrafodelista"/>
        <w:numPr>
          <w:ilvl w:val="0"/>
          <w:numId w:val="11"/>
        </w:numPr>
        <w:ind w:hanging="218"/>
        <w:rPr>
          <w:lang w:val="es-AR"/>
        </w:rPr>
      </w:pPr>
      <w:r w:rsidRPr="00EC7366">
        <w:rPr>
          <w:lang w:val="es-AR"/>
        </w:rPr>
        <w:t>Generación de estadísticas por jugador: ranking de jugadores, goleadores, tarjetas rojas y amarillas obtenidas.</w:t>
      </w:r>
    </w:p>
    <w:p w:rsidR="002F74F9" w:rsidRPr="001472B9" w:rsidRDefault="002F74F9" w:rsidP="002D3620">
      <w:pPr>
        <w:pStyle w:val="Ttulo2"/>
        <w:rPr>
          <w:lang w:val="es-ES"/>
        </w:rPr>
      </w:pPr>
      <w:bookmarkStart w:id="26" w:name="_Toc385506779"/>
      <w:bookmarkStart w:id="27" w:name="_Toc401946494"/>
      <w:r w:rsidRPr="00E95346">
        <w:rPr>
          <w:lang w:val="es-AR"/>
        </w:rPr>
        <w:t>Administración del portal de noticias</w:t>
      </w:r>
      <w:bookmarkEnd w:id="26"/>
      <w:bookmarkEnd w:id="27"/>
    </w:p>
    <w:p w:rsidR="002F74F9" w:rsidRPr="00EC7366" w:rsidRDefault="002F74F9" w:rsidP="002F74F9">
      <w:pPr>
        <w:rPr>
          <w:lang w:val="es-AR"/>
        </w:rPr>
      </w:pPr>
      <w:r w:rsidRPr="00EC7366">
        <w:rPr>
          <w:lang w:val="es-AR"/>
        </w:rPr>
        <w:t>Los alcances de este subsistema serán:</w:t>
      </w:r>
    </w:p>
    <w:p w:rsidR="002F74F9" w:rsidRPr="00EC7366" w:rsidRDefault="002F74F9" w:rsidP="008057C0">
      <w:pPr>
        <w:pStyle w:val="Prrafodelista"/>
        <w:numPr>
          <w:ilvl w:val="0"/>
          <w:numId w:val="12"/>
        </w:numPr>
        <w:ind w:hanging="218"/>
        <w:rPr>
          <w:lang w:val="es-AR"/>
        </w:rPr>
      </w:pPr>
      <w:r w:rsidRPr="00EC7366">
        <w:rPr>
          <w:lang w:val="es-AR"/>
        </w:rPr>
        <w:t>Generación de un portal de noticias que cada torneo podrá administrar.</w:t>
      </w:r>
    </w:p>
    <w:p w:rsidR="002F74F9" w:rsidRPr="00EC7366" w:rsidRDefault="002F74F9" w:rsidP="008057C0">
      <w:pPr>
        <w:pStyle w:val="Prrafodelista"/>
        <w:numPr>
          <w:ilvl w:val="0"/>
          <w:numId w:val="12"/>
        </w:numPr>
        <w:ind w:hanging="218"/>
      </w:pPr>
      <w:r w:rsidRPr="00EC7366">
        <w:t>Cargar noticias del torneo.</w:t>
      </w:r>
    </w:p>
    <w:p w:rsidR="002F74F9" w:rsidRDefault="002F74F9" w:rsidP="008057C0">
      <w:pPr>
        <w:pStyle w:val="Prrafodelista"/>
        <w:numPr>
          <w:ilvl w:val="0"/>
          <w:numId w:val="12"/>
        </w:numPr>
        <w:ind w:hanging="218"/>
      </w:pPr>
      <w:r w:rsidRPr="00EC7366">
        <w:t>Modificar noticas.</w:t>
      </w:r>
    </w:p>
    <w:p w:rsidR="00901DA1" w:rsidRDefault="00901DA1" w:rsidP="008057C0">
      <w:pPr>
        <w:pStyle w:val="Prrafodelista"/>
        <w:numPr>
          <w:ilvl w:val="0"/>
          <w:numId w:val="12"/>
        </w:numPr>
        <w:ind w:hanging="218"/>
      </w:pPr>
      <w:r>
        <w:t>Dar de Baja Noticias.</w:t>
      </w:r>
    </w:p>
    <w:p w:rsidR="005D6BD5" w:rsidRPr="002D3620" w:rsidRDefault="005D6BD5" w:rsidP="002D3620">
      <w:pPr>
        <w:pStyle w:val="Ttulo2"/>
      </w:pPr>
      <w:bookmarkStart w:id="28" w:name="_Toc401946495"/>
      <w:r>
        <w:rPr>
          <w:lang w:val="es-AR"/>
        </w:rPr>
        <w:t>Gestión de Usuarios</w:t>
      </w:r>
      <w:bookmarkEnd w:id="28"/>
    </w:p>
    <w:p w:rsidR="005D6BD5" w:rsidRPr="00EC7366" w:rsidRDefault="005D6BD5" w:rsidP="00957D20">
      <w:pPr>
        <w:spacing w:after="0"/>
        <w:rPr>
          <w:lang w:val="es-AR"/>
        </w:rPr>
      </w:pPr>
      <w:r w:rsidRPr="00EC7366">
        <w:rPr>
          <w:lang w:val="es-AR"/>
        </w:rPr>
        <w:t>Los alcances de este subsistema serán:</w:t>
      </w:r>
    </w:p>
    <w:p w:rsidR="005D6BD5" w:rsidRPr="005D6BD5" w:rsidRDefault="005D6BD5" w:rsidP="00957D20">
      <w:pPr>
        <w:pStyle w:val="Prrafodelista"/>
        <w:numPr>
          <w:ilvl w:val="0"/>
          <w:numId w:val="12"/>
        </w:numPr>
        <w:spacing w:before="0" w:after="120"/>
        <w:ind w:left="357" w:hanging="215"/>
      </w:pPr>
      <w:r>
        <w:rPr>
          <w:lang w:val="es-AR"/>
        </w:rPr>
        <w:t>ABMC de usuarios</w:t>
      </w:r>
    </w:p>
    <w:p w:rsidR="005D6BD5" w:rsidRPr="002D3620" w:rsidRDefault="005D6BD5" w:rsidP="002D3620">
      <w:pPr>
        <w:pStyle w:val="Ttulo2"/>
      </w:pPr>
      <w:bookmarkStart w:id="29" w:name="_Toc401946496"/>
      <w:r>
        <w:rPr>
          <w:lang w:val="es-AR"/>
        </w:rPr>
        <w:t>Gestión de La Seguridad</w:t>
      </w:r>
      <w:bookmarkEnd w:id="29"/>
    </w:p>
    <w:p w:rsidR="005D6BD5" w:rsidRPr="00EC7366" w:rsidRDefault="005D6BD5" w:rsidP="00957D20">
      <w:pPr>
        <w:spacing w:before="0" w:after="0"/>
        <w:rPr>
          <w:lang w:val="es-AR"/>
        </w:rPr>
      </w:pPr>
      <w:r w:rsidRPr="00EC7366">
        <w:rPr>
          <w:lang w:val="es-AR"/>
        </w:rPr>
        <w:t>Los alcances de este subsistema serán:</w:t>
      </w:r>
    </w:p>
    <w:p w:rsidR="005D6BD5" w:rsidRDefault="005D6BD5" w:rsidP="005D6BD5">
      <w:pPr>
        <w:pStyle w:val="Prrafodelista"/>
        <w:numPr>
          <w:ilvl w:val="0"/>
          <w:numId w:val="12"/>
        </w:numPr>
        <w:ind w:hanging="218"/>
      </w:pPr>
      <w:r>
        <w:rPr>
          <w:lang w:val="es-AR"/>
        </w:rPr>
        <w:t>Administración de múltiples perfiles</w:t>
      </w:r>
    </w:p>
    <w:p w:rsidR="00901DA1" w:rsidRPr="005D6BD5" w:rsidRDefault="00901DA1" w:rsidP="00901DA1">
      <w:pPr>
        <w:pStyle w:val="Ttulo1"/>
        <w:rPr>
          <w:lang w:val="es-ES"/>
        </w:rPr>
      </w:pPr>
      <w:bookmarkStart w:id="30" w:name="_Toc401946497"/>
      <w:r w:rsidRPr="005D6BD5">
        <w:rPr>
          <w:lang w:val="es-ES"/>
        </w:rPr>
        <w:t>ASPECTOS METODOLÓGICOS Y DE PLANIFICACIÓN</w:t>
      </w:r>
      <w:bookmarkEnd w:id="30"/>
    </w:p>
    <w:p w:rsidR="002F74F9" w:rsidRPr="002D3620" w:rsidRDefault="002F74F9" w:rsidP="002D3620">
      <w:pPr>
        <w:pStyle w:val="Ttulo2"/>
      </w:pPr>
      <w:bookmarkStart w:id="31" w:name="_Toc385506781"/>
      <w:bookmarkStart w:id="32" w:name="_Toc401946498"/>
      <w:r w:rsidRPr="00901DA1">
        <w:rPr>
          <w:lang w:val="es-AR"/>
        </w:rPr>
        <w:t>Recursos necesarios</w:t>
      </w:r>
      <w:bookmarkEnd w:id="31"/>
      <w:bookmarkEnd w:id="32"/>
      <w:r w:rsidRPr="00901DA1">
        <w:rPr>
          <w:lang w:val="es-AR"/>
        </w:rPr>
        <w:t xml:space="preserve"> </w:t>
      </w:r>
    </w:p>
    <w:p w:rsidR="002F74F9" w:rsidRPr="00EC7366" w:rsidRDefault="002F74F9" w:rsidP="002F74F9">
      <w:pPr>
        <w:rPr>
          <w:lang w:val="es-AR"/>
        </w:rPr>
      </w:pPr>
      <w:r w:rsidRPr="00EC7366">
        <w:rPr>
          <w:lang w:val="es-AR"/>
        </w:rPr>
        <w:t>Los recursos que son necesarios para llevar a cabo este proyecto son:</w:t>
      </w:r>
    </w:p>
    <w:p w:rsidR="002F74F9" w:rsidRPr="001472B9" w:rsidRDefault="002F74F9" w:rsidP="002D3620">
      <w:pPr>
        <w:pStyle w:val="Ttulo2"/>
        <w:rPr>
          <w:lang w:val="es-ES"/>
        </w:rPr>
      </w:pPr>
      <w:bookmarkStart w:id="33" w:name="_Toc385506782"/>
      <w:bookmarkStart w:id="34" w:name="_Toc401946499"/>
      <w:r w:rsidRPr="00E95346">
        <w:rPr>
          <w:lang w:val="es-AR"/>
        </w:rPr>
        <w:lastRenderedPageBreak/>
        <w:t>Recursos humanos</w:t>
      </w:r>
      <w:bookmarkEnd w:id="33"/>
      <w:bookmarkEnd w:id="34"/>
    </w:p>
    <w:p w:rsidR="002F74F9" w:rsidRPr="00EC7366" w:rsidRDefault="002F74F9" w:rsidP="002F74F9">
      <w:pPr>
        <w:rPr>
          <w:lang w:val="es-AR"/>
        </w:rPr>
      </w:pPr>
      <w:r w:rsidRPr="00EC7366">
        <w:rPr>
          <w:lang w:val="es-AR"/>
        </w:rPr>
        <w:t>Se requiere</w:t>
      </w:r>
      <w:r w:rsidR="008057C0" w:rsidRPr="00EC7366">
        <w:rPr>
          <w:lang w:val="es-AR"/>
        </w:rPr>
        <w:t xml:space="preserve"> </w:t>
      </w:r>
      <w:r w:rsidRPr="00EC7366">
        <w:rPr>
          <w:lang w:val="es-AR"/>
        </w:rPr>
        <w:t>personal</w:t>
      </w:r>
      <w:r w:rsidRPr="00EC7366">
        <w:rPr>
          <w:b/>
          <w:lang w:val="es-AR"/>
        </w:rPr>
        <w:t xml:space="preserve"> </w:t>
      </w:r>
      <w:r w:rsidRPr="00EC7366">
        <w:rPr>
          <w:lang w:val="es-AR"/>
        </w:rPr>
        <w:t xml:space="preserve">que cuente con conocimientos en metodologías de desarrollo de sistemas, programación  web con tecnología .Net y  SQL Server. </w:t>
      </w:r>
    </w:p>
    <w:p w:rsidR="002F74F9" w:rsidRPr="002D3620" w:rsidRDefault="002F74F9" w:rsidP="002D3620">
      <w:pPr>
        <w:pStyle w:val="Ttulo2"/>
      </w:pPr>
      <w:bookmarkStart w:id="35" w:name="_Toc385506783"/>
      <w:bookmarkStart w:id="36" w:name="_Toc401946500"/>
      <w:r w:rsidRPr="007A63CB">
        <w:t>recursos tecnológicos</w:t>
      </w:r>
      <w:bookmarkEnd w:id="35"/>
      <w:bookmarkEnd w:id="36"/>
    </w:p>
    <w:p w:rsidR="002F74F9" w:rsidRPr="00EC7366" w:rsidRDefault="002F74F9" w:rsidP="008057C0">
      <w:pPr>
        <w:pStyle w:val="Prrafodelista"/>
        <w:numPr>
          <w:ilvl w:val="0"/>
          <w:numId w:val="13"/>
        </w:numPr>
        <w:ind w:hanging="218"/>
        <w:rPr>
          <w:lang w:val="es-AR"/>
        </w:rPr>
      </w:pPr>
      <w:r w:rsidRPr="00EC7366">
        <w:rPr>
          <w:lang w:val="es-AR"/>
        </w:rPr>
        <w:t>4 equipos con Sistema Operativo Windows 7 o superior</w:t>
      </w:r>
    </w:p>
    <w:p w:rsidR="002F74F9" w:rsidRPr="00EC7366" w:rsidRDefault="002F74F9" w:rsidP="008057C0">
      <w:pPr>
        <w:pStyle w:val="Prrafodelista"/>
        <w:numPr>
          <w:ilvl w:val="0"/>
          <w:numId w:val="13"/>
        </w:numPr>
        <w:ind w:hanging="218"/>
      </w:pPr>
      <w:r w:rsidRPr="00EC7366">
        <w:t>Hosting para alojar el proyecto</w:t>
      </w:r>
    </w:p>
    <w:p w:rsidR="002F74F9" w:rsidRPr="00EC7366" w:rsidRDefault="002F74F9" w:rsidP="008057C0">
      <w:pPr>
        <w:pStyle w:val="Prrafodelista"/>
        <w:numPr>
          <w:ilvl w:val="0"/>
          <w:numId w:val="13"/>
        </w:numPr>
        <w:ind w:hanging="218"/>
        <w:rPr>
          <w:lang w:val="es-AR"/>
        </w:rPr>
      </w:pPr>
      <w:r w:rsidRPr="00EC7366">
        <w:rPr>
          <w:lang w:val="es-AR"/>
        </w:rPr>
        <w:t>Hosting IIS para alojar el sistema y la Base de Datos</w:t>
      </w:r>
    </w:p>
    <w:p w:rsidR="002F74F9" w:rsidRPr="001472B9" w:rsidRDefault="002F74F9" w:rsidP="002D3620">
      <w:pPr>
        <w:pStyle w:val="Ttulo2"/>
        <w:rPr>
          <w:lang w:val="es-ES"/>
        </w:rPr>
      </w:pPr>
      <w:bookmarkStart w:id="37" w:name="_Toc385506784"/>
      <w:bookmarkStart w:id="38" w:name="_Toc401946501"/>
      <w:r w:rsidRPr="00E95346">
        <w:rPr>
          <w:lang w:val="es-AR"/>
        </w:rPr>
        <w:t>Recursos de software</w:t>
      </w:r>
      <w:bookmarkEnd w:id="37"/>
      <w:bookmarkEnd w:id="38"/>
    </w:p>
    <w:p w:rsidR="002F74F9" w:rsidRPr="00EC7366" w:rsidRDefault="002F74F9" w:rsidP="002F74F9">
      <w:pPr>
        <w:rPr>
          <w:lang w:val="es-AR"/>
        </w:rPr>
      </w:pPr>
      <w:r w:rsidRPr="00EC7366">
        <w:rPr>
          <w:lang w:val="es-AR"/>
        </w:rPr>
        <w:t>Las Herramientas de software que se utilizarán a lo largo del proyecto son:</w:t>
      </w:r>
    </w:p>
    <w:p w:rsidR="002F74F9" w:rsidRPr="001104E3" w:rsidRDefault="002F74F9" w:rsidP="008057C0">
      <w:pPr>
        <w:pStyle w:val="Prrafodelista"/>
        <w:numPr>
          <w:ilvl w:val="0"/>
          <w:numId w:val="14"/>
        </w:numPr>
        <w:ind w:hanging="218"/>
        <w:rPr>
          <w:szCs w:val="20"/>
          <w:lang w:val="es-AR"/>
        </w:rPr>
      </w:pPr>
      <w:r w:rsidRPr="00EC7366">
        <w:rPr>
          <w:szCs w:val="20"/>
          <w:lang w:val="es-AR"/>
        </w:rPr>
        <w:t xml:space="preserve">Lenguaje de Programación: </w:t>
      </w:r>
      <w:r w:rsidRPr="00A01796">
        <w:rPr>
          <w:b/>
          <w:bCs/>
          <w:iCs/>
          <w:szCs w:val="20"/>
          <w:lang w:val="es-AR"/>
        </w:rPr>
        <w:t>C# (Framework .net)</w:t>
      </w:r>
      <w:r w:rsidR="008057C0" w:rsidRPr="00A01796">
        <w:rPr>
          <w:b/>
          <w:bCs/>
          <w:iCs/>
          <w:szCs w:val="20"/>
          <w:lang w:val="es-AR"/>
        </w:rPr>
        <w:t>.</w:t>
      </w:r>
    </w:p>
    <w:p w:rsidR="001104E3" w:rsidRPr="00EC7366" w:rsidRDefault="001104E3" w:rsidP="008057C0">
      <w:pPr>
        <w:pStyle w:val="Prrafodelista"/>
        <w:numPr>
          <w:ilvl w:val="0"/>
          <w:numId w:val="14"/>
        </w:numPr>
        <w:ind w:hanging="218"/>
        <w:rPr>
          <w:szCs w:val="20"/>
          <w:lang w:val="es-AR"/>
        </w:rPr>
      </w:pPr>
      <w:r>
        <w:rPr>
          <w:szCs w:val="20"/>
          <w:lang w:val="es-AR"/>
        </w:rPr>
        <w:t xml:space="preserve">IDE de Desarrollo: </w:t>
      </w:r>
      <w:r w:rsidRPr="001104E3">
        <w:rPr>
          <w:b/>
          <w:lang w:val="es-ES"/>
        </w:rPr>
        <w:t>Visual Studio 2012</w:t>
      </w:r>
    </w:p>
    <w:p w:rsidR="002F74F9" w:rsidRPr="00A01796" w:rsidRDefault="002F74F9" w:rsidP="008057C0">
      <w:pPr>
        <w:pStyle w:val="Prrafodelista"/>
        <w:numPr>
          <w:ilvl w:val="0"/>
          <w:numId w:val="14"/>
        </w:numPr>
        <w:ind w:hanging="218"/>
        <w:rPr>
          <w:szCs w:val="20"/>
          <w:lang w:val="es-AR"/>
        </w:rPr>
      </w:pPr>
      <w:r w:rsidRPr="00EC7366">
        <w:rPr>
          <w:szCs w:val="20"/>
          <w:lang w:val="es-AR"/>
        </w:rPr>
        <w:t xml:space="preserve">Base de Datos: </w:t>
      </w:r>
      <w:r w:rsidRPr="00A01796">
        <w:rPr>
          <w:b/>
          <w:bCs/>
          <w:iCs/>
          <w:szCs w:val="20"/>
          <w:lang w:val="es-AR"/>
        </w:rPr>
        <w:t>SQL Server 2012 y SQL Management Studio</w:t>
      </w:r>
      <w:r w:rsidR="008057C0" w:rsidRPr="00A01796">
        <w:rPr>
          <w:b/>
          <w:bCs/>
          <w:iCs/>
          <w:szCs w:val="20"/>
          <w:lang w:val="es-AR"/>
        </w:rPr>
        <w:t>.</w:t>
      </w:r>
    </w:p>
    <w:p w:rsidR="002F74F9" w:rsidRPr="00EC7366" w:rsidRDefault="002F74F9" w:rsidP="008057C0">
      <w:pPr>
        <w:pStyle w:val="Prrafodelista"/>
        <w:numPr>
          <w:ilvl w:val="0"/>
          <w:numId w:val="14"/>
        </w:numPr>
        <w:ind w:hanging="218"/>
        <w:rPr>
          <w:szCs w:val="20"/>
          <w:lang w:val="es-AR"/>
        </w:rPr>
      </w:pPr>
      <w:r w:rsidRPr="00EC7366">
        <w:rPr>
          <w:szCs w:val="20"/>
          <w:lang w:val="es-AR"/>
        </w:rPr>
        <w:t xml:space="preserve">Herramienta de versionado: </w:t>
      </w:r>
      <w:r w:rsidRPr="00A01796">
        <w:rPr>
          <w:b/>
          <w:bCs/>
          <w:iCs/>
          <w:szCs w:val="20"/>
          <w:lang w:val="es-AR"/>
        </w:rPr>
        <w:t>Tortoise SVN y Ankh SVN</w:t>
      </w:r>
      <w:r w:rsidR="008057C0" w:rsidRPr="00A01796">
        <w:rPr>
          <w:b/>
          <w:bCs/>
          <w:iCs/>
          <w:szCs w:val="20"/>
          <w:lang w:val="es-AR"/>
        </w:rPr>
        <w:t>.</w:t>
      </w:r>
    </w:p>
    <w:p w:rsidR="002F74F9" w:rsidRPr="00EC7366" w:rsidRDefault="002F74F9" w:rsidP="008057C0">
      <w:pPr>
        <w:pStyle w:val="Prrafodelista"/>
        <w:numPr>
          <w:ilvl w:val="0"/>
          <w:numId w:val="14"/>
        </w:numPr>
        <w:ind w:hanging="218"/>
        <w:rPr>
          <w:szCs w:val="20"/>
          <w:lang w:val="es-AR"/>
        </w:rPr>
      </w:pPr>
      <w:r w:rsidRPr="00EC7366">
        <w:rPr>
          <w:szCs w:val="20"/>
          <w:lang w:val="es-AR"/>
        </w:rPr>
        <w:t xml:space="preserve">Diseño de Interfaces de Usuario: </w:t>
      </w:r>
      <w:r w:rsidRPr="00A01796">
        <w:rPr>
          <w:b/>
          <w:szCs w:val="20"/>
          <w:lang w:val="es-AR"/>
        </w:rPr>
        <w:t>Divshot y Bootstrap</w:t>
      </w:r>
      <w:r w:rsidR="008057C0" w:rsidRPr="00A01796">
        <w:rPr>
          <w:b/>
          <w:szCs w:val="20"/>
          <w:lang w:val="es-AR"/>
        </w:rPr>
        <w:t>.</w:t>
      </w:r>
    </w:p>
    <w:p w:rsidR="002F74F9" w:rsidRPr="00EC7366" w:rsidRDefault="002F74F9" w:rsidP="008057C0">
      <w:pPr>
        <w:pStyle w:val="Prrafodelista"/>
        <w:numPr>
          <w:ilvl w:val="0"/>
          <w:numId w:val="14"/>
        </w:numPr>
        <w:ind w:hanging="218"/>
        <w:rPr>
          <w:szCs w:val="20"/>
          <w:lang w:val="es-AR"/>
        </w:rPr>
      </w:pPr>
      <w:r w:rsidRPr="00EC7366">
        <w:rPr>
          <w:szCs w:val="20"/>
          <w:lang w:val="es-AR"/>
        </w:rPr>
        <w:t xml:space="preserve">Soporte para la comunicación: </w:t>
      </w:r>
      <w:r w:rsidRPr="00A01796">
        <w:rPr>
          <w:b/>
          <w:szCs w:val="20"/>
          <w:lang w:val="es-AR"/>
        </w:rPr>
        <w:t>Skipe, Teamviewer 9, Facebook</w:t>
      </w:r>
      <w:r w:rsidR="00B055D9" w:rsidRPr="00A01796">
        <w:rPr>
          <w:b/>
          <w:szCs w:val="20"/>
          <w:lang w:val="es-AR"/>
        </w:rPr>
        <w:t>, WhatsApp.</w:t>
      </w:r>
    </w:p>
    <w:p w:rsidR="006C6C21" w:rsidRPr="00664A42" w:rsidRDefault="002F74F9" w:rsidP="00664A42">
      <w:pPr>
        <w:pStyle w:val="Prrafodelista"/>
        <w:numPr>
          <w:ilvl w:val="0"/>
          <w:numId w:val="14"/>
        </w:numPr>
        <w:ind w:hanging="218"/>
        <w:rPr>
          <w:b/>
          <w:i/>
          <w:szCs w:val="20"/>
        </w:rPr>
      </w:pPr>
      <w:r w:rsidRPr="00EC7366">
        <w:rPr>
          <w:szCs w:val="20"/>
        </w:rPr>
        <w:t xml:space="preserve">Respaldo de información: </w:t>
      </w:r>
      <w:r w:rsidRPr="00A01796">
        <w:rPr>
          <w:b/>
          <w:szCs w:val="20"/>
        </w:rPr>
        <w:t>GoogleDrive</w:t>
      </w:r>
      <w:r w:rsidR="008057C0" w:rsidRPr="00A01796">
        <w:rPr>
          <w:b/>
          <w:szCs w:val="20"/>
        </w:rPr>
        <w:t>.</w:t>
      </w:r>
    </w:p>
    <w:p w:rsidR="00664A42" w:rsidRPr="00664A42" w:rsidRDefault="00664A42" w:rsidP="00664A42">
      <w:pPr>
        <w:pStyle w:val="Prrafodelista"/>
        <w:ind w:left="360"/>
        <w:rPr>
          <w:b/>
          <w:i/>
          <w:szCs w:val="20"/>
        </w:rPr>
      </w:pPr>
    </w:p>
    <w:p w:rsidR="002F74F9" w:rsidRPr="00664A42" w:rsidRDefault="002F74F9" w:rsidP="002F74F9">
      <w:pPr>
        <w:pStyle w:val="Ttulo1"/>
        <w:rPr>
          <w:b w:val="0"/>
          <w:lang w:val="es-ES"/>
        </w:rPr>
      </w:pPr>
      <w:bookmarkStart w:id="39" w:name="_Toc385506785"/>
      <w:bookmarkStart w:id="40" w:name="_Toc401946502"/>
      <w:r w:rsidRPr="00664A42">
        <w:rPr>
          <w:lang w:val="es-ES"/>
        </w:rPr>
        <w:t>TEMAS A INVESTIGAR</w:t>
      </w:r>
      <w:bookmarkEnd w:id="39"/>
      <w:bookmarkEnd w:id="40"/>
    </w:p>
    <w:p w:rsidR="002F74F9" w:rsidRPr="002D3620" w:rsidRDefault="008057C0" w:rsidP="002D3620">
      <w:pPr>
        <w:pStyle w:val="Ttulo2"/>
      </w:pPr>
      <w:bookmarkStart w:id="41" w:name="_Toc385506786"/>
      <w:bookmarkStart w:id="42" w:name="_Toc401946503"/>
      <w:r w:rsidRPr="00664A42">
        <w:rPr>
          <w:lang w:val="es-ES"/>
        </w:rPr>
        <w:t>N</w:t>
      </w:r>
      <w:r w:rsidR="002F74F9" w:rsidRPr="00664A42">
        <w:rPr>
          <w:lang w:val="es-ES"/>
        </w:rPr>
        <w:t xml:space="preserve">uevas </w:t>
      </w:r>
      <w:r w:rsidRPr="00664A42">
        <w:rPr>
          <w:lang w:val="es-ES"/>
        </w:rPr>
        <w:t>t</w:t>
      </w:r>
      <w:r w:rsidR="002F74F9" w:rsidRPr="00664A42">
        <w:rPr>
          <w:lang w:val="es-ES"/>
        </w:rPr>
        <w:t>ecnologías de programación web</w:t>
      </w:r>
      <w:bookmarkEnd w:id="41"/>
      <w:bookmarkEnd w:id="42"/>
    </w:p>
    <w:p w:rsidR="002F74F9" w:rsidRPr="00EC7366" w:rsidRDefault="002F74F9" w:rsidP="002F74F9">
      <w:pPr>
        <w:rPr>
          <w:lang w:val="es-AR"/>
        </w:rPr>
      </w:pPr>
      <w:r w:rsidRPr="00EC7366">
        <w:rPr>
          <w:lang w:val="es-AR"/>
        </w:rPr>
        <w:t>El equipo de trabajo no cuenta con suficientes conocimientos en  Ajax, JavaScrip y JQuery, las cuales son tecnologías ampliamente utilizadas en el desarrollo web. En consecuencia, los integrantes que llevarán a cabo la puesta en marcha de</w:t>
      </w:r>
      <w:r w:rsidR="008057C0" w:rsidRPr="00EC7366">
        <w:rPr>
          <w:lang w:val="es-AR"/>
        </w:rPr>
        <w:t xml:space="preserve"> este</w:t>
      </w:r>
      <w:r w:rsidRPr="00EC7366">
        <w:rPr>
          <w:lang w:val="es-AR"/>
        </w:rPr>
        <w:t xml:space="preserve"> proyecto, se capacitarán en estos temas a lo largo de su implementación para poder hacer uso de estas tecnologías. </w:t>
      </w:r>
    </w:p>
    <w:p w:rsidR="002F74F9" w:rsidRPr="001472B9" w:rsidRDefault="008057C0" w:rsidP="002D3620">
      <w:pPr>
        <w:pStyle w:val="Ttulo2"/>
        <w:rPr>
          <w:lang w:val="es-ES"/>
        </w:rPr>
      </w:pPr>
      <w:bookmarkStart w:id="43" w:name="_Toc385506787"/>
      <w:bookmarkStart w:id="44" w:name="_Toc401946504"/>
      <w:r>
        <w:rPr>
          <w:lang w:val="es-AR"/>
        </w:rPr>
        <w:t>A</w:t>
      </w:r>
      <w:r w:rsidR="002F74F9" w:rsidRPr="00E95346">
        <w:rPr>
          <w:lang w:val="es-AR"/>
        </w:rPr>
        <w:t xml:space="preserve">lgoritmos de </w:t>
      </w:r>
      <w:r>
        <w:rPr>
          <w:lang w:val="es-AR"/>
        </w:rPr>
        <w:t>F</w:t>
      </w:r>
      <w:r w:rsidR="002F74F9" w:rsidRPr="00E95346">
        <w:rPr>
          <w:lang w:val="es-AR"/>
        </w:rPr>
        <w:t>ixture</w:t>
      </w:r>
      <w:bookmarkEnd w:id="43"/>
      <w:bookmarkEnd w:id="44"/>
    </w:p>
    <w:p w:rsidR="00E56759" w:rsidRDefault="002F74F9" w:rsidP="002F74F9">
      <w:pPr>
        <w:rPr>
          <w:lang w:val="es-AR"/>
        </w:rPr>
      </w:pPr>
      <w:r w:rsidRPr="00EC7366">
        <w:rPr>
          <w:lang w:val="es-AR"/>
        </w:rPr>
        <w:t xml:space="preserve">Uno de los inconvenientes </w:t>
      </w:r>
      <w:r w:rsidR="008057C0" w:rsidRPr="00EC7366">
        <w:rPr>
          <w:lang w:val="es-AR"/>
        </w:rPr>
        <w:t xml:space="preserve">presentados </w:t>
      </w:r>
      <w:r w:rsidRPr="00EC7366">
        <w:rPr>
          <w:lang w:val="es-AR"/>
        </w:rPr>
        <w:t xml:space="preserve">es que existen muchos problemas a la hora de diseñar un fixture, ya que se deben satisfacer distintos requisitos y condiciones dentro de un torneo. Existen muchos algoritmos para la generación de </w:t>
      </w:r>
      <w:r w:rsidR="00E46E7A">
        <w:rPr>
          <w:lang w:val="es-AR"/>
        </w:rPr>
        <w:t>la diagramación de Campeonatos de fútbol</w:t>
      </w:r>
      <w:r w:rsidRPr="00EC7366">
        <w:rPr>
          <w:lang w:val="es-AR"/>
        </w:rPr>
        <w:t>, nuestro desafío será encontrar y/o diseñar e implementar aquellos que sean los más eficientes y se adapten de mejor manera a las distintas necesidades de nuestros potenciales clientes.</w:t>
      </w:r>
    </w:p>
    <w:p w:rsidR="00AC4761" w:rsidRPr="00EC7366" w:rsidRDefault="00AC4761" w:rsidP="002F74F9">
      <w:pPr>
        <w:rPr>
          <w:lang w:val="es-AR"/>
        </w:rPr>
      </w:pPr>
      <w:r w:rsidRPr="00EC7366">
        <w:rPr>
          <w:lang w:val="es-AR"/>
        </w:rPr>
        <w:t>Para este tema a investigar, se realizará un proyecto de investigación complementar</w:t>
      </w:r>
      <w:r w:rsidR="003B22D4" w:rsidRPr="00EC7366">
        <w:rPr>
          <w:lang w:val="es-AR"/>
        </w:rPr>
        <w:t>io que se especifica en el  Anexo</w:t>
      </w:r>
      <w:r w:rsidRPr="00EC7366">
        <w:rPr>
          <w:lang w:val="es-AR"/>
        </w:rPr>
        <w:t>.</w:t>
      </w:r>
    </w:p>
    <w:p w:rsidR="002F74F9" w:rsidRPr="00E95346" w:rsidRDefault="002F74F9" w:rsidP="002F74F9">
      <w:pPr>
        <w:pStyle w:val="Ttulo1"/>
        <w:rPr>
          <w:b w:val="0"/>
          <w:lang w:val="es-AR"/>
        </w:rPr>
      </w:pPr>
      <w:bookmarkStart w:id="45" w:name="_Toc385506788"/>
      <w:bookmarkStart w:id="46" w:name="_Toc401946505"/>
      <w:r w:rsidRPr="00E95346">
        <w:rPr>
          <w:lang w:val="es-AR"/>
        </w:rPr>
        <w:t>ANTECEDENTES DE SISTEMAS SIMILARES: LOCALES Y / O INTERNACIONALES</w:t>
      </w:r>
      <w:bookmarkEnd w:id="45"/>
      <w:bookmarkEnd w:id="46"/>
    </w:p>
    <w:p w:rsidR="002F74F9" w:rsidRPr="00EC7366" w:rsidRDefault="002F74F9" w:rsidP="002F74F9">
      <w:pPr>
        <w:rPr>
          <w:lang w:val="es-AR"/>
        </w:rPr>
      </w:pPr>
      <w:r w:rsidRPr="00EC7366">
        <w:rPr>
          <w:lang w:val="es-AR"/>
        </w:rPr>
        <w:t>A continuación se describen algunas aplicaciones web similares al sistema que se buscar desarrollar.</w:t>
      </w:r>
    </w:p>
    <w:p w:rsidR="002F74F9" w:rsidRPr="00EC7366" w:rsidRDefault="002F74F9" w:rsidP="002F74F9">
      <w:pPr>
        <w:pStyle w:val="Prrafodelista"/>
        <w:numPr>
          <w:ilvl w:val="0"/>
          <w:numId w:val="5"/>
        </w:numPr>
        <w:rPr>
          <w:lang w:val="es-AR"/>
        </w:rPr>
      </w:pPr>
      <w:r w:rsidRPr="00EC7366">
        <w:rPr>
          <w:b/>
          <w:lang w:val="es-AR"/>
        </w:rPr>
        <w:lastRenderedPageBreak/>
        <w:t>Tornealia.com</w:t>
      </w:r>
      <w:r w:rsidRPr="00EC7366">
        <w:rPr>
          <w:lang w:val="es-AR"/>
        </w:rPr>
        <w:t>: Esta aplicación abarca un módulo web que permite la organización de ligas, torneos, ranking y campeonatos de pádel, tenis, squash, golf, entre otros.</w:t>
      </w:r>
      <w:r w:rsidR="008057C0" w:rsidRPr="00EC7366">
        <w:rPr>
          <w:lang w:val="es-AR"/>
        </w:rPr>
        <w:t xml:space="preserve"> </w:t>
      </w:r>
      <w:r w:rsidRPr="00EC7366">
        <w:rPr>
          <w:lang w:val="es-AR"/>
        </w:rPr>
        <w:t xml:space="preserve">Permite la recepción web de inscripciones a campeonatos y realizar el seguimiento de los mismos. Su </w:t>
      </w:r>
      <w:r w:rsidR="008057C0" w:rsidRPr="00EC7366">
        <w:rPr>
          <w:lang w:val="es-AR"/>
        </w:rPr>
        <w:t xml:space="preserve">principal </w:t>
      </w:r>
      <w:r w:rsidRPr="00EC7366">
        <w:rPr>
          <w:lang w:val="es-AR"/>
        </w:rPr>
        <w:t>desventaja</w:t>
      </w:r>
      <w:r w:rsidR="008057C0" w:rsidRPr="00EC7366">
        <w:rPr>
          <w:lang w:val="es-AR"/>
        </w:rPr>
        <w:t xml:space="preserve"> </w:t>
      </w:r>
      <w:r w:rsidRPr="00EC7366">
        <w:rPr>
          <w:lang w:val="es-AR"/>
        </w:rPr>
        <w:t>es que al abarcar torneos de variados deportes, sus funcionalidades son demasiado genéricas en algunos casos, además de ser un servicio pago, que sólo ofrece versión gratuita cuando se trata de campeonatos a beneficio.</w:t>
      </w:r>
    </w:p>
    <w:p w:rsidR="002F74F9" w:rsidRPr="00EC7366" w:rsidRDefault="002F74F9" w:rsidP="002F74F9">
      <w:pPr>
        <w:pStyle w:val="Prrafodelista"/>
        <w:rPr>
          <w:rStyle w:val="Hipervnculo"/>
          <w:color w:val="729928" w:themeColor="accent1" w:themeShade="BF"/>
          <w:lang w:val="es-AR"/>
        </w:rPr>
      </w:pPr>
      <w:r w:rsidRPr="00EC7366">
        <w:rPr>
          <w:b/>
          <w:lang w:val="es-AR"/>
        </w:rPr>
        <w:t xml:space="preserve">Página Web: </w:t>
      </w:r>
      <w:hyperlink r:id="rId15" w:history="1">
        <w:r w:rsidRPr="00EC7366">
          <w:rPr>
            <w:rStyle w:val="Hipervnculo"/>
            <w:color w:val="729928" w:themeColor="accent1" w:themeShade="BF"/>
            <w:lang w:val="es-AR"/>
          </w:rPr>
          <w:t>www.tornealia.com/gestion_de_torneos</w:t>
        </w:r>
      </w:hyperlink>
    </w:p>
    <w:p w:rsidR="002F74F9" w:rsidRPr="00EC7366" w:rsidRDefault="002F74F9" w:rsidP="002F74F9">
      <w:pPr>
        <w:pStyle w:val="Prrafodelista"/>
        <w:rPr>
          <w:color w:val="EE7B08" w:themeColor="hyperlink"/>
          <w:u w:val="single"/>
          <w:lang w:val="es-AR"/>
        </w:rPr>
      </w:pPr>
    </w:p>
    <w:p w:rsidR="002F74F9" w:rsidRPr="00EC7366" w:rsidRDefault="002F74F9" w:rsidP="002F74F9">
      <w:pPr>
        <w:pStyle w:val="Prrafodelista"/>
        <w:numPr>
          <w:ilvl w:val="0"/>
          <w:numId w:val="5"/>
        </w:numPr>
        <w:rPr>
          <w:lang w:val="es-AR"/>
        </w:rPr>
      </w:pPr>
      <w:r w:rsidRPr="00EC7366">
        <w:rPr>
          <w:b/>
          <w:lang w:val="es-AR"/>
        </w:rPr>
        <w:t>Konkuri:</w:t>
      </w:r>
      <w:r w:rsidRPr="00EC7366">
        <w:rPr>
          <w:lang w:val="es-AR"/>
        </w:rPr>
        <w:t xml:space="preserve"> Es un sistema que permite manejar una liga y compartir los resultados online. Permite la creación gratuita de un campeonato, pero exige un pago una vez que uno desea activar el mismo. Tiene un costo aproximado de 1 euro  por participante. Permite crear torneos de distintos deportes, por lo que no abarca grandes posibilidades de personalizar un campeonato. Toda la interfaz gráfica del sistema se encuentra en inglés.</w:t>
      </w:r>
    </w:p>
    <w:p w:rsidR="002F74F9" w:rsidRPr="00EC7366" w:rsidRDefault="002F74F9" w:rsidP="002F74F9">
      <w:pPr>
        <w:pStyle w:val="Prrafodelista"/>
        <w:rPr>
          <w:rStyle w:val="Hipervnculo"/>
        </w:rPr>
      </w:pPr>
      <w:r w:rsidRPr="00EC7366">
        <w:rPr>
          <w:b/>
        </w:rPr>
        <w:t xml:space="preserve">Página Web: </w:t>
      </w:r>
      <w:hyperlink r:id="rId16" w:history="1">
        <w:r w:rsidRPr="00EC7366">
          <w:rPr>
            <w:rStyle w:val="Hipervnculo"/>
            <w:color w:val="729928" w:themeColor="accent1" w:themeShade="BF"/>
          </w:rPr>
          <w:t>www.konkuri.com</w:t>
        </w:r>
      </w:hyperlink>
    </w:p>
    <w:p w:rsidR="002F74F9" w:rsidRPr="00EC7366" w:rsidRDefault="002F74F9" w:rsidP="002F74F9">
      <w:pPr>
        <w:pStyle w:val="Prrafodelista"/>
      </w:pPr>
    </w:p>
    <w:p w:rsidR="002F74F9" w:rsidRPr="00EC7366" w:rsidRDefault="003E576B" w:rsidP="002F74F9">
      <w:pPr>
        <w:pStyle w:val="Prrafodelista"/>
        <w:numPr>
          <w:ilvl w:val="0"/>
          <w:numId w:val="5"/>
        </w:numPr>
        <w:rPr>
          <w:lang w:val="es-AR"/>
        </w:rPr>
      </w:pPr>
      <w:hyperlink r:id="rId17" w:history="1">
        <w:r w:rsidR="002F74F9" w:rsidRPr="00EC7366">
          <w:rPr>
            <w:b/>
            <w:lang w:val="es-AR"/>
          </w:rPr>
          <w:t>LigaPrivada</w:t>
        </w:r>
      </w:hyperlink>
      <w:r w:rsidR="002F74F9" w:rsidRPr="00EC7366">
        <w:rPr>
          <w:b/>
          <w:lang w:val="es-AR"/>
        </w:rPr>
        <w:t>:</w:t>
      </w:r>
      <w:r w:rsidR="002F74F9" w:rsidRPr="00EC7366">
        <w:rPr>
          <w:lang w:val="es-AR"/>
        </w:rPr>
        <w:t xml:space="preserve"> Es una web que permite crear y gestionar de manera gratuita ligas deportivas, campeonatos deportivos o de cualquier otro tipo. El sistema realiza el sorteo del calendario y la generación de clasificación. La interfaz que sugiere es poco amigable e intuitiva. Sólo permite gestionar el nombre de los equipos. No abarca una funcionalidad más detallada para la gestión de un campeonato.</w:t>
      </w:r>
    </w:p>
    <w:p w:rsidR="002F74F9" w:rsidRPr="00EC7366" w:rsidRDefault="002F74F9" w:rsidP="002F74F9">
      <w:pPr>
        <w:pStyle w:val="Prrafodelista"/>
        <w:rPr>
          <w:lang w:val="es-AR"/>
        </w:rPr>
      </w:pPr>
      <w:r w:rsidRPr="00EC7366">
        <w:rPr>
          <w:b/>
          <w:lang w:val="es-AR"/>
        </w:rPr>
        <w:t>Página Web:</w:t>
      </w:r>
      <w:r w:rsidRPr="00EC7366">
        <w:rPr>
          <w:b/>
          <w:color w:val="729928" w:themeColor="accent1" w:themeShade="BF"/>
          <w:lang w:val="es-AR"/>
        </w:rPr>
        <w:t xml:space="preserve"> </w:t>
      </w:r>
      <w:hyperlink r:id="rId18" w:history="1">
        <w:r w:rsidRPr="00EC7366">
          <w:rPr>
            <w:rStyle w:val="Hipervnculo"/>
            <w:color w:val="729928" w:themeColor="accent1" w:themeShade="BF"/>
            <w:lang w:val="es-AR"/>
          </w:rPr>
          <w:t>http://www.ligaprivada.es/</w:t>
        </w:r>
      </w:hyperlink>
    </w:p>
    <w:p w:rsidR="008F7DA3" w:rsidRDefault="008F7DA3" w:rsidP="008F7DA3">
      <w:pPr>
        <w:rPr>
          <w:rFonts w:ascii="Corbel" w:hAnsi="Corbel"/>
          <w:noProof/>
          <w:lang w:val="es-ES"/>
        </w:rPr>
      </w:pPr>
    </w:p>
    <w:p w:rsidR="008F7DA3" w:rsidRPr="00EC7366" w:rsidRDefault="0097627B" w:rsidP="00EC7366">
      <w:pPr>
        <w:pStyle w:val="Ttulo1"/>
        <w:rPr>
          <w:b w:val="0"/>
          <w:lang w:val="es-ES"/>
        </w:rPr>
      </w:pPr>
      <w:bookmarkStart w:id="47" w:name="_Toc401946506"/>
      <w:r w:rsidRPr="00EC7366">
        <w:rPr>
          <w:caps w:val="0"/>
          <w:lang w:val="es-ES"/>
        </w:rPr>
        <w:t>PLANIFICACIÓN</w:t>
      </w:r>
      <w:bookmarkStart w:id="48" w:name="_Toc386814557"/>
      <w:bookmarkEnd w:id="47"/>
    </w:p>
    <w:p w:rsidR="003277EF" w:rsidRPr="00EC7366" w:rsidRDefault="003277EF" w:rsidP="003277EF">
      <w:pPr>
        <w:rPr>
          <w:lang w:val="es-AR"/>
        </w:rPr>
      </w:pPr>
      <w:r w:rsidRPr="00EC7366">
        <w:rPr>
          <w:lang w:val="es-AR"/>
        </w:rPr>
        <w:t>El plazo estimado para llevar a cabo la implementación de este proyecto será 12 meses de duración. Se pretende poner en marcha el sistema de gestión de Campeonatos de f</w:t>
      </w:r>
      <w:r w:rsidR="008057C0" w:rsidRPr="00EC7366">
        <w:rPr>
          <w:lang w:val="es-AR"/>
        </w:rPr>
        <w:t>ú</w:t>
      </w:r>
      <w:r w:rsidRPr="00EC7366">
        <w:rPr>
          <w:lang w:val="es-AR"/>
        </w:rPr>
        <w:t>tbol, Que Golazo, en el ambiente de producció</w:t>
      </w:r>
      <w:r w:rsidR="00DE762D">
        <w:rPr>
          <w:lang w:val="es-AR"/>
        </w:rPr>
        <w:t>n en mayo</w:t>
      </w:r>
      <w:r w:rsidRPr="00EC7366">
        <w:rPr>
          <w:lang w:val="es-AR"/>
        </w:rPr>
        <w:t xml:space="preserve"> de 2015 como plazo máximo.</w:t>
      </w:r>
    </w:p>
    <w:p w:rsidR="003277EF" w:rsidRPr="00EC7366" w:rsidRDefault="005F0FE7">
      <w:pPr>
        <w:rPr>
          <w:lang w:val="es-ES"/>
        </w:rPr>
      </w:pPr>
      <w:r w:rsidRPr="00EC7366">
        <w:rPr>
          <w:lang w:val="es-ES"/>
        </w:rPr>
        <w:t>Se adjunta a este documento la WBS, junto con la planificación correspondiente.</w:t>
      </w:r>
    </w:p>
    <w:p w:rsidR="00194120" w:rsidRDefault="00AC4761" w:rsidP="00EC7366">
      <w:pPr>
        <w:pStyle w:val="Ttulo1"/>
        <w:rPr>
          <w:lang w:val="es-ES"/>
        </w:rPr>
      </w:pPr>
      <w:bookmarkStart w:id="49" w:name="_Toc401946507"/>
      <w:r>
        <w:rPr>
          <w:lang w:val="es-ES"/>
        </w:rPr>
        <w:t>ANEXOS</w:t>
      </w:r>
      <w:bookmarkEnd w:id="49"/>
    </w:p>
    <w:p w:rsidR="006F64EF" w:rsidRPr="00EC7366" w:rsidRDefault="006F64EF">
      <w:pPr>
        <w:rPr>
          <w:lang w:val="es-ES"/>
        </w:rPr>
      </w:pPr>
      <w:r w:rsidRPr="00EC7366">
        <w:rPr>
          <w:lang w:val="es-ES"/>
        </w:rPr>
        <w:t>A continuación se anexa</w:t>
      </w:r>
      <w:r w:rsidR="003B22D4" w:rsidRPr="00EC7366">
        <w:rPr>
          <w:lang w:val="es-ES"/>
        </w:rPr>
        <w:t xml:space="preserve"> la presentación del proyecto de investigación complementario y </w:t>
      </w:r>
      <w:r w:rsidRPr="00EC7366">
        <w:rPr>
          <w:lang w:val="es-ES"/>
        </w:rPr>
        <w:t xml:space="preserve"> los Curriculum</w:t>
      </w:r>
      <w:r w:rsidR="007F6DE0" w:rsidRPr="00EC7366">
        <w:rPr>
          <w:lang w:val="es-ES"/>
        </w:rPr>
        <w:t>s Vitae</w:t>
      </w:r>
      <w:r w:rsidRPr="00EC7366">
        <w:rPr>
          <w:lang w:val="es-ES"/>
        </w:rPr>
        <w:t xml:space="preserve"> de los integrantes del proyecto.</w:t>
      </w:r>
    </w:p>
    <w:p w:rsidR="003B22D4" w:rsidRDefault="003B22D4">
      <w:pPr>
        <w:rPr>
          <w:lang w:val="es-ES"/>
        </w:rPr>
      </w:pPr>
      <w:r>
        <w:rPr>
          <w:lang w:val="es-ES"/>
        </w:rPr>
        <w:br w:type="page"/>
      </w:r>
    </w:p>
    <w:p w:rsidR="003B22D4" w:rsidRDefault="003B22D4" w:rsidP="003B22D4">
      <w:pPr>
        <w:pStyle w:val="Ttulo1"/>
        <w:rPr>
          <w:lang w:val="es-ES_tradnl"/>
        </w:rPr>
      </w:pPr>
      <w:bookmarkStart w:id="50" w:name="_Toc401946508"/>
      <w:r>
        <w:rPr>
          <w:lang w:val="es-ES_tradnl"/>
        </w:rPr>
        <w:lastRenderedPageBreak/>
        <w:t>Proyecto de Investigación Complementario</w:t>
      </w:r>
      <w:bookmarkEnd w:id="50"/>
    </w:p>
    <w:p w:rsidR="003B22D4" w:rsidRPr="001472B9" w:rsidRDefault="003B22D4" w:rsidP="002D3620">
      <w:pPr>
        <w:pStyle w:val="Ttulo2"/>
        <w:rPr>
          <w:lang w:val="es-ES"/>
        </w:rPr>
      </w:pPr>
      <w:bookmarkStart w:id="51" w:name="_Toc401946509"/>
      <w:r w:rsidRPr="00EC7366">
        <w:rPr>
          <w:lang w:val="es-AR"/>
        </w:rPr>
        <w:t>Título</w:t>
      </w:r>
      <w:bookmarkEnd w:id="51"/>
    </w:p>
    <w:p w:rsidR="003B22D4" w:rsidRPr="00EC7366" w:rsidRDefault="003B22D4" w:rsidP="003B22D4">
      <w:pPr>
        <w:rPr>
          <w:lang w:val="es-ES_tradnl"/>
        </w:rPr>
      </w:pPr>
      <w:r w:rsidRPr="00EC7366">
        <w:rPr>
          <w:lang w:val="es-ES_tradnl"/>
        </w:rPr>
        <w:t xml:space="preserve">Algoritmos de generación de </w:t>
      </w:r>
      <w:r w:rsidR="00E46E7A">
        <w:rPr>
          <w:lang w:val="es-ES_tradnl"/>
        </w:rPr>
        <w:t>F</w:t>
      </w:r>
      <w:r w:rsidRPr="00EC7366">
        <w:rPr>
          <w:lang w:val="es-ES_tradnl"/>
        </w:rPr>
        <w:t>ixture.</w:t>
      </w:r>
    </w:p>
    <w:p w:rsidR="003B22D4" w:rsidRPr="001472B9" w:rsidRDefault="003B22D4" w:rsidP="002D3620">
      <w:pPr>
        <w:pStyle w:val="Ttulo2"/>
        <w:rPr>
          <w:lang w:val="es-ES"/>
        </w:rPr>
      </w:pPr>
      <w:bookmarkStart w:id="52" w:name="_Toc401946510"/>
      <w:r w:rsidRPr="00EC7366">
        <w:rPr>
          <w:lang w:val="es-AR"/>
        </w:rPr>
        <w:t>Área temática</w:t>
      </w:r>
      <w:bookmarkEnd w:id="52"/>
    </w:p>
    <w:p w:rsidR="003B22D4" w:rsidRPr="00EC7366" w:rsidRDefault="003B22D4" w:rsidP="003B22D4">
      <w:pPr>
        <w:rPr>
          <w:lang w:val="es-ES_tradnl"/>
        </w:rPr>
      </w:pPr>
      <w:r w:rsidRPr="00EC7366">
        <w:rPr>
          <w:lang w:val="es-ES_tradnl"/>
        </w:rPr>
        <w:t>Algoritmos de resolución de modelos matemáticos. Programación Lineal. Cátedras relacionadas: Investigación Operativa- Inteligencia Artificial.</w:t>
      </w:r>
    </w:p>
    <w:p w:rsidR="003B22D4" w:rsidRPr="001472B9" w:rsidRDefault="003B22D4" w:rsidP="002D3620">
      <w:pPr>
        <w:pStyle w:val="Ttulo2"/>
        <w:rPr>
          <w:lang w:val="es-ES"/>
        </w:rPr>
      </w:pPr>
      <w:bookmarkStart w:id="53" w:name="_Toc401946511"/>
      <w:r w:rsidRPr="00EC7366">
        <w:rPr>
          <w:lang w:val="es-AR"/>
        </w:rPr>
        <w:t>Objetivo de la investigación</w:t>
      </w:r>
      <w:bookmarkEnd w:id="53"/>
    </w:p>
    <w:p w:rsidR="003B22D4" w:rsidRPr="00EC7366" w:rsidRDefault="003B22D4" w:rsidP="003B22D4">
      <w:pPr>
        <w:pStyle w:val="Sinespaciado"/>
        <w:jc w:val="both"/>
        <w:rPr>
          <w:rFonts w:ascii="Calibri Light" w:hAnsi="Calibri Light"/>
          <w:lang w:val="es-ES_tradnl"/>
        </w:rPr>
      </w:pPr>
      <w:r w:rsidRPr="00EC7366">
        <w:rPr>
          <w:rFonts w:ascii="Calibri Light" w:hAnsi="Calibri Light"/>
          <w:lang w:val="es-ES_tradnl"/>
        </w:rPr>
        <w:t xml:space="preserve">El objetivo de esta investigación es encontrar el/los algoritmos más eficientes que permitan la generación del fixture de un </w:t>
      </w:r>
      <w:r w:rsidR="008057C0" w:rsidRPr="00EC7366">
        <w:rPr>
          <w:rFonts w:ascii="Calibri Light" w:hAnsi="Calibri Light"/>
          <w:lang w:val="es-ES_tradnl"/>
        </w:rPr>
        <w:t>C</w:t>
      </w:r>
      <w:r w:rsidRPr="00EC7366">
        <w:rPr>
          <w:rFonts w:ascii="Calibri Light" w:hAnsi="Calibri Light"/>
          <w:lang w:val="es-ES_tradnl"/>
        </w:rPr>
        <w:t>ampeonato</w:t>
      </w:r>
      <w:r w:rsidR="00E46E7A">
        <w:rPr>
          <w:rFonts w:ascii="Calibri Light" w:hAnsi="Calibri Light"/>
          <w:lang w:val="es-ES_tradnl"/>
        </w:rPr>
        <w:t xml:space="preserve"> de fútbol</w:t>
      </w:r>
      <w:r w:rsidRPr="00EC7366">
        <w:rPr>
          <w:rFonts w:ascii="Calibri Light" w:hAnsi="Calibri Light"/>
          <w:lang w:val="es-ES_tradnl"/>
        </w:rPr>
        <w:t xml:space="preserve">. Si bien existen muchos algoritmos sencillos para la generación de fixture “todos contra todos”, muchas veces estos no satisfacen las necesidades de los </w:t>
      </w:r>
      <w:r w:rsidR="006A57B7" w:rsidRPr="00EC7366">
        <w:rPr>
          <w:rFonts w:ascii="Calibri Light" w:hAnsi="Calibri Light"/>
          <w:lang w:val="es-ES_tradnl"/>
        </w:rPr>
        <w:t>C</w:t>
      </w:r>
      <w:r w:rsidRPr="00EC7366">
        <w:rPr>
          <w:rFonts w:ascii="Calibri Light" w:hAnsi="Calibri Light"/>
          <w:lang w:val="es-ES_tradnl"/>
        </w:rPr>
        <w:t xml:space="preserve">ampeonatos en los que su </w:t>
      </w:r>
      <w:r w:rsidR="006A57B7" w:rsidRPr="00EC7366">
        <w:rPr>
          <w:rFonts w:ascii="Calibri Light" w:hAnsi="Calibri Light"/>
          <w:lang w:val="es-ES_tradnl"/>
        </w:rPr>
        <w:t>diagramación</w:t>
      </w:r>
      <w:r w:rsidRPr="00EC7366">
        <w:rPr>
          <w:rFonts w:ascii="Calibri Light" w:hAnsi="Calibri Light"/>
          <w:lang w:val="es-ES_tradnl"/>
        </w:rPr>
        <w:t xml:space="preserve"> está determinad</w:t>
      </w:r>
      <w:r w:rsidR="006A57B7" w:rsidRPr="00EC7366">
        <w:rPr>
          <w:rFonts w:ascii="Calibri Light" w:hAnsi="Calibri Light"/>
          <w:lang w:val="es-ES_tradnl"/>
        </w:rPr>
        <w:t>a</w:t>
      </w:r>
      <w:r w:rsidRPr="00EC7366">
        <w:rPr>
          <w:rFonts w:ascii="Calibri Light" w:hAnsi="Calibri Light"/>
          <w:lang w:val="es-ES_tradnl"/>
        </w:rPr>
        <w:t xml:space="preserve"> por el cumplimiento o no de una serie de condiciones. Dich</w:t>
      </w:r>
      <w:r w:rsidR="006A57B7" w:rsidRPr="00EC7366">
        <w:rPr>
          <w:rFonts w:ascii="Calibri Light" w:hAnsi="Calibri Light"/>
          <w:lang w:val="es-ES_tradnl"/>
        </w:rPr>
        <w:t>os requisitos</w:t>
      </w:r>
      <w:r w:rsidRPr="00EC7366">
        <w:rPr>
          <w:rFonts w:ascii="Calibri Light" w:hAnsi="Calibri Light"/>
          <w:lang w:val="es-ES_tradnl"/>
        </w:rPr>
        <w:t xml:space="preserve"> dependen del torneo en particular del que se trate. En caso de no encontrar los algoritmos que se adapten a las necesidades del sistema que se piensa implementar, se buscará diseñar un algoritmo propio que resuelva el problema planteado.</w:t>
      </w:r>
    </w:p>
    <w:p w:rsidR="003B22D4" w:rsidRPr="001472B9" w:rsidRDefault="003B22D4" w:rsidP="002D3620">
      <w:pPr>
        <w:pStyle w:val="Ttulo2"/>
        <w:rPr>
          <w:lang w:val="es-ES"/>
        </w:rPr>
      </w:pPr>
      <w:bookmarkStart w:id="54" w:name="_Toc401946512"/>
      <w:r w:rsidRPr="00EC7366">
        <w:rPr>
          <w:lang w:val="es-AR"/>
        </w:rPr>
        <w:t>FUNDAMENTOS</w:t>
      </w:r>
      <w:bookmarkEnd w:id="54"/>
    </w:p>
    <w:p w:rsidR="00A13298" w:rsidRPr="00E731E9" w:rsidRDefault="003B22D4" w:rsidP="003B22D4">
      <w:pPr>
        <w:pStyle w:val="Sinespaciado"/>
        <w:jc w:val="both"/>
        <w:rPr>
          <w:rFonts w:ascii="Calibri Light" w:hAnsi="Calibri Light"/>
          <w:lang w:val="es-ES_tradnl"/>
        </w:rPr>
      </w:pPr>
      <w:r w:rsidRPr="00E731E9">
        <w:rPr>
          <w:rFonts w:ascii="Calibri Light" w:hAnsi="Calibri Light"/>
          <w:lang w:val="es-ES_tradnl"/>
        </w:rPr>
        <w:t xml:space="preserve">Para un mismo torneo existen muchas formas de armar un fixture. </w:t>
      </w:r>
      <w:r w:rsidR="00E46E7A" w:rsidRPr="00E731E9">
        <w:rPr>
          <w:rFonts w:ascii="Calibri Light" w:hAnsi="Calibri Light"/>
          <w:lang w:val="es-ES_tradnl"/>
        </w:rPr>
        <w:t>Lo que queremos lograr</w:t>
      </w:r>
      <w:r w:rsidR="00FE5EC0" w:rsidRPr="00E731E9">
        <w:rPr>
          <w:rFonts w:ascii="Calibri Light" w:hAnsi="Calibri Light"/>
          <w:lang w:val="es-ES_tradnl"/>
        </w:rPr>
        <w:t>,</w:t>
      </w:r>
      <w:r w:rsidR="00E46E7A" w:rsidRPr="00E731E9">
        <w:rPr>
          <w:rFonts w:ascii="Calibri Light" w:hAnsi="Calibri Light"/>
          <w:lang w:val="es-ES_tradnl"/>
        </w:rPr>
        <w:t xml:space="preserve"> es llevar a cabo el desarrollo de una diagramación que se adecue a las </w:t>
      </w:r>
      <w:r w:rsidR="00FE5EC0" w:rsidRPr="00E731E9">
        <w:rPr>
          <w:rFonts w:ascii="Calibri Light" w:hAnsi="Calibri Light"/>
          <w:lang w:val="es-ES_tradnl"/>
        </w:rPr>
        <w:t>distintas necesidades que posean</w:t>
      </w:r>
      <w:r w:rsidR="00E46E7A" w:rsidRPr="00E731E9">
        <w:rPr>
          <w:rFonts w:ascii="Calibri Light" w:hAnsi="Calibri Light"/>
          <w:lang w:val="es-ES_tradnl"/>
        </w:rPr>
        <w:t xml:space="preserve"> cada</w:t>
      </w:r>
      <w:r w:rsidR="00A13298" w:rsidRPr="00E731E9">
        <w:rPr>
          <w:rFonts w:ascii="Calibri Light" w:hAnsi="Calibri Light"/>
          <w:lang w:val="es-ES_tradnl"/>
        </w:rPr>
        <w:t xml:space="preserve"> uno de los</w:t>
      </w:r>
      <w:r w:rsidR="00E46E7A" w:rsidRPr="00E731E9">
        <w:rPr>
          <w:rFonts w:ascii="Calibri Light" w:hAnsi="Calibri Light"/>
          <w:lang w:val="es-ES_tradnl"/>
        </w:rPr>
        <w:t xml:space="preserve"> organizador</w:t>
      </w:r>
      <w:r w:rsidR="00A13298" w:rsidRPr="00E731E9">
        <w:rPr>
          <w:rFonts w:ascii="Calibri Light" w:hAnsi="Calibri Light"/>
          <w:lang w:val="es-ES_tradnl"/>
        </w:rPr>
        <w:t>es</w:t>
      </w:r>
      <w:r w:rsidR="00E46E7A" w:rsidRPr="00E731E9">
        <w:rPr>
          <w:rFonts w:ascii="Calibri Light" w:hAnsi="Calibri Light"/>
          <w:lang w:val="es-ES_tradnl"/>
        </w:rPr>
        <w:t xml:space="preserve"> de torneo</w:t>
      </w:r>
      <w:r w:rsidR="00FE5EC0" w:rsidRPr="00E731E9">
        <w:rPr>
          <w:rFonts w:ascii="Calibri Light" w:hAnsi="Calibri Light"/>
          <w:lang w:val="es-ES_tradnl"/>
        </w:rPr>
        <w:t>s</w:t>
      </w:r>
      <w:r w:rsidR="00E46E7A" w:rsidRPr="00E731E9">
        <w:rPr>
          <w:rFonts w:ascii="Calibri Light" w:hAnsi="Calibri Light"/>
          <w:lang w:val="es-ES_tradnl"/>
        </w:rPr>
        <w:t xml:space="preserve"> de fútbol. Por </w:t>
      </w:r>
      <w:r w:rsidR="00A13298" w:rsidRPr="00E731E9">
        <w:rPr>
          <w:rFonts w:ascii="Calibri Light" w:hAnsi="Calibri Light"/>
          <w:lang w:val="es-ES_tradnl"/>
        </w:rPr>
        <w:t>lo tanto, para que el fixture pueda cumplir con sus expectativas</w:t>
      </w:r>
      <w:r w:rsidR="00E46E7A" w:rsidRPr="00E731E9">
        <w:rPr>
          <w:rFonts w:ascii="Calibri Light" w:hAnsi="Calibri Light"/>
          <w:lang w:val="es-ES_tradnl"/>
        </w:rPr>
        <w:t>, es necesario que contemple dis</w:t>
      </w:r>
      <w:r w:rsidR="00FE5EC0" w:rsidRPr="00E731E9">
        <w:rPr>
          <w:rFonts w:ascii="Calibri Light" w:hAnsi="Calibri Light"/>
          <w:lang w:val="es-ES_tradnl"/>
        </w:rPr>
        <w:t>t</w:t>
      </w:r>
      <w:r w:rsidR="00E46E7A" w:rsidRPr="00E731E9">
        <w:rPr>
          <w:rFonts w:ascii="Calibri Light" w:hAnsi="Calibri Light"/>
          <w:lang w:val="es-ES_tradnl"/>
        </w:rPr>
        <w:t>intas precondiciones que deberían tenerse en cuenta desde el primer momento. Por ejemplo, para un torne</w:t>
      </w:r>
      <w:r w:rsidR="00A13298" w:rsidRPr="00E731E9">
        <w:rPr>
          <w:rFonts w:ascii="Calibri Light" w:hAnsi="Calibri Light"/>
          <w:lang w:val="es-ES_tradnl"/>
        </w:rPr>
        <w:t>o en particular, la disposición de sus fechas</w:t>
      </w:r>
      <w:r w:rsidR="00E46E7A" w:rsidRPr="00E731E9">
        <w:rPr>
          <w:rFonts w:ascii="Calibri Light" w:hAnsi="Calibri Light"/>
          <w:lang w:val="es-ES_tradnl"/>
        </w:rPr>
        <w:t xml:space="preserve"> puede tener una relevancia distinta, ya que muchas veces existen partidos que son más atractivos que otros y se desea que tengan </w:t>
      </w:r>
      <w:r w:rsidR="00FE5EC0" w:rsidRPr="00E731E9">
        <w:rPr>
          <w:rFonts w:ascii="Calibri Light" w:hAnsi="Calibri Light"/>
          <w:lang w:val="es-ES_tradnl"/>
        </w:rPr>
        <w:t>lugar en una fecha</w:t>
      </w:r>
      <w:r w:rsidR="00A13298" w:rsidRPr="00E731E9">
        <w:rPr>
          <w:rFonts w:ascii="Calibri Light" w:hAnsi="Calibri Light"/>
          <w:lang w:val="es-ES_tradnl"/>
        </w:rPr>
        <w:t xml:space="preserve"> en</w:t>
      </w:r>
      <w:r w:rsidR="00FE5EC0" w:rsidRPr="00E731E9">
        <w:rPr>
          <w:rFonts w:ascii="Calibri Light" w:hAnsi="Calibri Light"/>
          <w:lang w:val="es-ES_tradnl"/>
        </w:rPr>
        <w:t xml:space="preserve"> particular. </w:t>
      </w:r>
      <w:r w:rsidR="00E46E7A" w:rsidRPr="00E731E9">
        <w:rPr>
          <w:rFonts w:ascii="Calibri Light" w:hAnsi="Calibri Light"/>
          <w:lang w:val="es-ES_tradnl"/>
        </w:rPr>
        <w:t>Es decir,</w:t>
      </w:r>
      <w:r w:rsidR="00FE5EC0" w:rsidRPr="00E731E9">
        <w:rPr>
          <w:rFonts w:ascii="Calibri Light" w:hAnsi="Calibri Light"/>
          <w:lang w:val="es-ES_tradnl"/>
        </w:rPr>
        <w:t xml:space="preserve"> por ejemplo,</w:t>
      </w:r>
      <w:r w:rsidR="00E46E7A" w:rsidRPr="00E731E9">
        <w:rPr>
          <w:rFonts w:ascii="Calibri Light" w:hAnsi="Calibri Light"/>
          <w:lang w:val="es-ES_tradnl"/>
        </w:rPr>
        <w:t xml:space="preserve"> para la AFA, una precondición en el armado de su fixture sería que River y Boca no se enfrente</w:t>
      </w:r>
      <w:r w:rsidR="00FE5EC0" w:rsidRPr="00E731E9">
        <w:rPr>
          <w:rFonts w:ascii="Calibri Light" w:hAnsi="Calibri Light"/>
          <w:lang w:val="es-ES_tradnl"/>
        </w:rPr>
        <w:t>n en las primeras fechas del C</w:t>
      </w:r>
      <w:r w:rsidR="00E46E7A" w:rsidRPr="00E731E9">
        <w:rPr>
          <w:rFonts w:ascii="Calibri Light" w:hAnsi="Calibri Light"/>
          <w:lang w:val="es-ES_tradnl"/>
        </w:rPr>
        <w:t>ampeonato, sino en la mitad del torneo en adelante</w:t>
      </w:r>
      <w:r w:rsidR="00A13298" w:rsidRPr="00E731E9">
        <w:rPr>
          <w:rFonts w:ascii="Calibri Light" w:hAnsi="Calibri Light"/>
          <w:lang w:val="es-ES_tradnl"/>
        </w:rPr>
        <w:t>, ya que</w:t>
      </w:r>
      <w:r w:rsidR="00FE5EC0" w:rsidRPr="00E731E9">
        <w:rPr>
          <w:rFonts w:ascii="Calibri Light" w:hAnsi="Calibri Light"/>
          <w:lang w:val="es-ES_tradnl"/>
        </w:rPr>
        <w:t xml:space="preserve"> el atractivo del encuentro aumenta en esas instancias por la tabla de posiciones</w:t>
      </w:r>
      <w:r w:rsidR="00A13298" w:rsidRPr="00E731E9">
        <w:rPr>
          <w:rFonts w:ascii="Calibri Light" w:hAnsi="Calibri Light"/>
          <w:lang w:val="es-ES_tradnl"/>
        </w:rPr>
        <w:t xml:space="preserve"> y la finalización del certamen</w:t>
      </w:r>
      <w:r w:rsidR="00E46E7A" w:rsidRPr="00E731E9">
        <w:rPr>
          <w:rFonts w:ascii="Calibri Light" w:hAnsi="Calibri Light"/>
          <w:lang w:val="es-ES_tradnl"/>
        </w:rPr>
        <w:t>.</w:t>
      </w:r>
      <w:r w:rsidR="003420E2" w:rsidRPr="00E731E9">
        <w:rPr>
          <w:rFonts w:ascii="Calibri Light" w:hAnsi="Calibri Light"/>
          <w:lang w:val="es-ES_tradnl"/>
        </w:rPr>
        <w:t xml:space="preserve"> Otra condición podría ser que no se jueguen dos partidos igual de atractivos la misma fecha</w:t>
      </w:r>
      <w:r w:rsidR="00E46E7A" w:rsidRPr="00E731E9">
        <w:rPr>
          <w:rFonts w:ascii="Calibri Light" w:hAnsi="Calibri Light"/>
          <w:lang w:val="es-ES_tradnl"/>
        </w:rPr>
        <w:t xml:space="preserve">. </w:t>
      </w:r>
      <w:r w:rsidR="003420E2" w:rsidRPr="00E731E9">
        <w:rPr>
          <w:rFonts w:ascii="Calibri Light" w:hAnsi="Calibri Light"/>
          <w:lang w:val="es-ES_tradnl"/>
        </w:rPr>
        <w:t>E</w:t>
      </w:r>
      <w:r w:rsidR="00A13298" w:rsidRPr="00E731E9">
        <w:rPr>
          <w:rFonts w:ascii="Calibri Light" w:hAnsi="Calibri Light"/>
          <w:lang w:val="es-ES_tradnl"/>
        </w:rPr>
        <w:t>n los torneos amateurs</w:t>
      </w:r>
      <w:r w:rsidR="0019707F" w:rsidRPr="00E731E9">
        <w:rPr>
          <w:rFonts w:ascii="Calibri Light" w:hAnsi="Calibri Light"/>
          <w:lang w:val="es-ES_tradnl"/>
        </w:rPr>
        <w:t xml:space="preserve"> también existen muchas veces condiciones que se deben cumplir</w:t>
      </w:r>
      <w:r w:rsidR="00A13298" w:rsidRPr="00E731E9">
        <w:rPr>
          <w:rFonts w:ascii="Calibri Light" w:hAnsi="Calibri Light"/>
          <w:lang w:val="es-ES_tradnl"/>
        </w:rPr>
        <w:t>. E</w:t>
      </w:r>
      <w:r w:rsidR="00FE5EC0" w:rsidRPr="00E731E9">
        <w:rPr>
          <w:rFonts w:ascii="Calibri Light" w:hAnsi="Calibri Light"/>
          <w:lang w:val="es-ES_tradnl"/>
        </w:rPr>
        <w:t xml:space="preserve">n el caso que se trate de partidos ida y vuelta, se tiene que considerar que en el partido de vuelta el equipo local y visitante deben estar invertidos con respecto a la fecha de ida. Además, se puede considerar el hecho que un equipo no juegue dos fechas seguidas como local. </w:t>
      </w:r>
    </w:p>
    <w:p w:rsidR="00E46E7A" w:rsidRPr="00E731E9" w:rsidRDefault="00FE5EC0" w:rsidP="003B22D4">
      <w:pPr>
        <w:pStyle w:val="Sinespaciado"/>
        <w:jc w:val="both"/>
        <w:rPr>
          <w:rFonts w:ascii="Calibri Light" w:hAnsi="Calibri Light"/>
          <w:lang w:val="es-ES_tradnl"/>
        </w:rPr>
      </w:pPr>
      <w:r w:rsidRPr="00E731E9">
        <w:rPr>
          <w:rFonts w:ascii="Calibri Light" w:hAnsi="Calibri Light"/>
          <w:lang w:val="es-ES_tradnl"/>
        </w:rPr>
        <w:t>P</w:t>
      </w:r>
      <w:r w:rsidR="006C6C21" w:rsidRPr="00E731E9">
        <w:rPr>
          <w:rFonts w:ascii="Calibri Light" w:hAnsi="Calibri Light"/>
          <w:lang w:val="es-ES_tradnl"/>
        </w:rPr>
        <w:t>ara un mismo C</w:t>
      </w:r>
      <w:r w:rsidR="0019707F" w:rsidRPr="00E731E9">
        <w:rPr>
          <w:rFonts w:ascii="Calibri Light" w:hAnsi="Calibri Light"/>
          <w:lang w:val="es-ES_tradnl"/>
        </w:rPr>
        <w:t>ampeonato, se pueden obtener muchos fixtures diferentes,</w:t>
      </w:r>
      <w:r w:rsidRPr="00E731E9">
        <w:rPr>
          <w:rFonts w:ascii="Calibri Light" w:hAnsi="Calibri Light"/>
          <w:lang w:val="es-ES_tradnl"/>
        </w:rPr>
        <w:t xml:space="preserve"> </w:t>
      </w:r>
      <w:r w:rsidR="0019707F" w:rsidRPr="00E731E9">
        <w:rPr>
          <w:rFonts w:ascii="Calibri Light" w:hAnsi="Calibri Light"/>
          <w:lang w:val="es-ES_tradnl"/>
        </w:rPr>
        <w:t xml:space="preserve">pero puede que estos no tengan el mismo valor para </w:t>
      </w:r>
      <w:r w:rsidR="006C6C21" w:rsidRPr="00E731E9">
        <w:rPr>
          <w:rFonts w:ascii="Calibri Light" w:hAnsi="Calibri Light"/>
          <w:lang w:val="es-ES_tradnl"/>
        </w:rPr>
        <w:t>el organizador. P</w:t>
      </w:r>
      <w:r w:rsidRPr="00E731E9">
        <w:rPr>
          <w:rFonts w:ascii="Calibri Light" w:hAnsi="Calibri Light"/>
          <w:lang w:val="es-ES_tradnl"/>
        </w:rPr>
        <w:t>or esta razón,</w:t>
      </w:r>
      <w:r w:rsidR="0019707F" w:rsidRPr="00E731E9">
        <w:rPr>
          <w:rFonts w:ascii="Calibri Light" w:hAnsi="Calibri Light"/>
          <w:lang w:val="es-ES_tradnl"/>
        </w:rPr>
        <w:t xml:space="preserve"> se busca poder dar soporte a todo</w:t>
      </w:r>
      <w:r w:rsidR="006C6C21" w:rsidRPr="00E731E9">
        <w:rPr>
          <w:rFonts w:ascii="Calibri Light" w:hAnsi="Calibri Light"/>
          <w:lang w:val="es-ES_tradnl"/>
        </w:rPr>
        <w:t>s los tipos distintos de diagramaciones</w:t>
      </w:r>
      <w:r w:rsidR="0019707F" w:rsidRPr="00E731E9">
        <w:rPr>
          <w:rFonts w:ascii="Calibri Light" w:hAnsi="Calibri Light"/>
          <w:lang w:val="es-ES_tradnl"/>
        </w:rPr>
        <w:t xml:space="preserve"> y a todas las posibilidades de generación de</w:t>
      </w:r>
      <w:r w:rsidR="006C6C21" w:rsidRPr="00E731E9">
        <w:rPr>
          <w:rFonts w:ascii="Calibri Light" w:hAnsi="Calibri Light"/>
          <w:lang w:val="es-ES_tradnl"/>
        </w:rPr>
        <w:t xml:space="preserve"> </w:t>
      </w:r>
      <w:r w:rsidR="0019707F" w:rsidRPr="00E731E9">
        <w:rPr>
          <w:rFonts w:ascii="Calibri Light" w:hAnsi="Calibri Light"/>
          <w:lang w:val="es-ES_tradnl"/>
        </w:rPr>
        <w:t>l</w:t>
      </w:r>
      <w:r w:rsidR="006C6C21" w:rsidRPr="00E731E9">
        <w:rPr>
          <w:rFonts w:ascii="Calibri Light" w:hAnsi="Calibri Light"/>
          <w:lang w:val="es-ES_tradnl"/>
        </w:rPr>
        <w:t>as mismas</w:t>
      </w:r>
      <w:r w:rsidR="0019707F" w:rsidRPr="00E731E9">
        <w:rPr>
          <w:rFonts w:ascii="Calibri Light" w:hAnsi="Calibri Light"/>
          <w:lang w:val="es-ES_tradnl"/>
        </w:rPr>
        <w:t xml:space="preserve"> para</w:t>
      </w:r>
      <w:r w:rsidR="006C6C21" w:rsidRPr="00E731E9">
        <w:rPr>
          <w:rFonts w:ascii="Calibri Light" w:hAnsi="Calibri Light"/>
          <w:lang w:val="es-ES_tradnl"/>
        </w:rPr>
        <w:t xml:space="preserve"> que el cliente pueda elegir la óptima</w:t>
      </w:r>
      <w:r w:rsidR="00A13298" w:rsidRPr="00E731E9">
        <w:rPr>
          <w:rFonts w:ascii="Calibri Light" w:hAnsi="Calibri Light"/>
          <w:lang w:val="es-ES_tradnl"/>
        </w:rPr>
        <w:t>.</w:t>
      </w:r>
    </w:p>
    <w:p w:rsidR="003B22D4" w:rsidRPr="00E731E9" w:rsidRDefault="003B22D4" w:rsidP="003B22D4">
      <w:pPr>
        <w:pStyle w:val="Sinespaciado"/>
        <w:jc w:val="both"/>
        <w:rPr>
          <w:rFonts w:ascii="Calibri Light" w:hAnsi="Calibri Light"/>
          <w:lang w:val="es-ES_tradnl"/>
        </w:rPr>
      </w:pPr>
      <w:r w:rsidRPr="00E731E9">
        <w:rPr>
          <w:rFonts w:ascii="Calibri Light" w:hAnsi="Calibri Light"/>
          <w:lang w:val="es-ES_tradnl"/>
        </w:rPr>
        <w:t>Armar el fixture adecuado y deseado para cada torneo dependerá de la eficiencia del algoritmo</w:t>
      </w:r>
      <w:r w:rsidR="00A13298" w:rsidRPr="00E731E9">
        <w:rPr>
          <w:rFonts w:ascii="Calibri Light" w:hAnsi="Calibri Light"/>
          <w:lang w:val="es-ES_tradnl"/>
        </w:rPr>
        <w:t>, y allí radica nuestro desafío</w:t>
      </w:r>
      <w:r w:rsidRPr="00E731E9">
        <w:rPr>
          <w:rFonts w:ascii="Calibri Light" w:hAnsi="Calibri Light"/>
          <w:lang w:val="es-ES_tradnl"/>
        </w:rPr>
        <w:t xml:space="preserve">. </w:t>
      </w:r>
    </w:p>
    <w:p w:rsidR="003B22D4" w:rsidRPr="00EC7366" w:rsidRDefault="003B22D4" w:rsidP="003B22D4">
      <w:pPr>
        <w:pStyle w:val="Sinespaciado"/>
        <w:jc w:val="both"/>
        <w:rPr>
          <w:rFonts w:ascii="Calibri Light" w:hAnsi="Calibri Light"/>
          <w:lang w:val="es-ES_tradnl"/>
        </w:rPr>
      </w:pPr>
      <w:r w:rsidRPr="00E731E9">
        <w:rPr>
          <w:rFonts w:ascii="Calibri Light" w:hAnsi="Calibri Light"/>
          <w:lang w:val="es-ES_tradnl"/>
        </w:rPr>
        <w:t>Estos algoritmos deberán</w:t>
      </w:r>
      <w:r w:rsidRPr="00EC7366">
        <w:rPr>
          <w:rFonts w:ascii="Calibri Light" w:hAnsi="Calibri Light"/>
          <w:lang w:val="es-ES_tradnl"/>
        </w:rPr>
        <w:t xml:space="preserve">  estar basados en modelos matemáticos que permitan resolver problemas de satisfacción de restricciones (modelos no relajados).</w:t>
      </w:r>
    </w:p>
    <w:p w:rsidR="003B22D4" w:rsidRPr="00EC7366" w:rsidRDefault="003B22D4" w:rsidP="006A57B7">
      <w:pPr>
        <w:pStyle w:val="Sinespaciado"/>
        <w:jc w:val="both"/>
        <w:rPr>
          <w:rFonts w:ascii="Calibri Light" w:hAnsi="Calibri Light"/>
          <w:lang w:val="es-ES_tradnl"/>
        </w:rPr>
      </w:pPr>
      <w:r w:rsidRPr="00EC7366">
        <w:rPr>
          <w:rFonts w:ascii="Calibri Light" w:hAnsi="Calibri Light"/>
          <w:b/>
          <w:lang w:val="es-ES_tradnl"/>
        </w:rPr>
        <w:lastRenderedPageBreak/>
        <w:t>Problemas de satisfacción de restricciones</w:t>
      </w:r>
      <w:r w:rsidRPr="00EC7366">
        <w:rPr>
          <w:rFonts w:ascii="Calibri Light" w:hAnsi="Calibri Light"/>
          <w:lang w:val="es-ES_tradnl"/>
        </w:rPr>
        <w:t> (CSPs) por sus siglas en Ingl</w:t>
      </w:r>
      <w:r w:rsidR="006A57B7" w:rsidRPr="00EC7366">
        <w:rPr>
          <w:rFonts w:ascii="Calibri Light" w:hAnsi="Calibri Light"/>
          <w:lang w:val="es-ES_tradnl"/>
        </w:rPr>
        <w:t>é</w:t>
      </w:r>
      <w:r w:rsidRPr="00EC7366">
        <w:rPr>
          <w:rFonts w:ascii="Calibri Light" w:hAnsi="Calibri Light"/>
          <w:lang w:val="es-ES_tradnl"/>
        </w:rPr>
        <w:t>s, son problemas matemáticos definido</w:t>
      </w:r>
      <w:r w:rsidR="006A57B7" w:rsidRPr="00EC7366">
        <w:rPr>
          <w:rFonts w:ascii="Calibri Light" w:hAnsi="Calibri Light"/>
          <w:lang w:val="es-ES_tradnl"/>
        </w:rPr>
        <w:t>s</w:t>
      </w:r>
      <w:r w:rsidRPr="00EC7366">
        <w:rPr>
          <w:rFonts w:ascii="Calibri Light" w:hAnsi="Calibri Light"/>
          <w:lang w:val="es-ES_tradnl"/>
        </w:rPr>
        <w:t xml:space="preserve"> como un conjunto de objetos tal que su estado debe satisfacer un número de restricciones o limitaciones. CSPs representa las entidades de un problema como una colección homogénea finita de restricciones sobre variables, las que son resueltas por métodos de satisfacción de restricciones. CSPs son el tema de una intensa investigación en Inteligencia Artificial e </w:t>
      </w:r>
      <w:r w:rsidR="006A57B7" w:rsidRPr="00EC7366">
        <w:rPr>
          <w:rFonts w:ascii="Calibri Light" w:hAnsi="Calibri Light"/>
          <w:lang w:val="es-ES_tradnl"/>
        </w:rPr>
        <w:t>Investigación</w:t>
      </w:r>
      <w:r w:rsidRPr="00EC7366">
        <w:rPr>
          <w:rFonts w:ascii="Calibri Light" w:hAnsi="Calibri Light"/>
          <w:lang w:val="es-ES_tradnl"/>
        </w:rPr>
        <w:t xml:space="preserve"> de operaciones, dado que la generalidad en su formulación provee un principio básico para analizar y resolver problemas de distintos tipos. CSPs a menudo muestran gran complejidad, requiriendo una combinación de métodos heurísticos y búsqueda combinatoria para ser resueltos en un tiempo razonable. </w:t>
      </w:r>
      <w:r w:rsidRPr="00EC7366">
        <w:rPr>
          <w:rFonts w:ascii="Calibri Light" w:hAnsi="Calibri Light"/>
          <w:vertAlign w:val="superscript"/>
          <w:lang w:val="es-ES_tradnl"/>
        </w:rPr>
        <w:t>1</w:t>
      </w:r>
    </w:p>
    <w:p w:rsidR="003B22D4" w:rsidRPr="001472B9" w:rsidRDefault="003B22D4" w:rsidP="002D3620">
      <w:pPr>
        <w:pStyle w:val="Ttulo2"/>
        <w:rPr>
          <w:lang w:val="es-ES"/>
        </w:rPr>
      </w:pPr>
      <w:bookmarkStart w:id="55" w:name="_Toc401946513"/>
      <w:r w:rsidRPr="00EC7366">
        <w:rPr>
          <w:lang w:val="es-AR"/>
        </w:rPr>
        <w:t>RESULTADOS ESPERADOS</w:t>
      </w:r>
      <w:bookmarkEnd w:id="55"/>
    </w:p>
    <w:p w:rsidR="00A13298" w:rsidRPr="00E731E9" w:rsidRDefault="00FE5EC0" w:rsidP="00EC7366">
      <w:pPr>
        <w:pStyle w:val="Sinespaciado"/>
        <w:jc w:val="both"/>
        <w:rPr>
          <w:rFonts w:ascii="Calibri Light" w:hAnsi="Calibri Light"/>
          <w:lang w:val="es-ES_tradnl"/>
        </w:rPr>
      </w:pPr>
      <w:r w:rsidRPr="00E731E9">
        <w:rPr>
          <w:rFonts w:ascii="Calibri Light" w:hAnsi="Calibri Light"/>
          <w:lang w:val="es-ES_tradnl"/>
        </w:rPr>
        <w:t>Lo esperado consiste en e</w:t>
      </w:r>
      <w:r w:rsidR="003B22D4" w:rsidRPr="00E731E9">
        <w:rPr>
          <w:rFonts w:ascii="Calibri Light" w:hAnsi="Calibri Light"/>
          <w:lang w:val="es-ES_tradnl"/>
        </w:rPr>
        <w:t xml:space="preserve">ncontrar </w:t>
      </w:r>
      <w:r w:rsidR="0019707F" w:rsidRPr="00E731E9">
        <w:rPr>
          <w:rFonts w:ascii="Calibri Light" w:hAnsi="Calibri Light"/>
          <w:lang w:val="es-ES_tradnl"/>
        </w:rPr>
        <w:t>los</w:t>
      </w:r>
      <w:r w:rsidR="003B22D4" w:rsidRPr="00E731E9">
        <w:rPr>
          <w:rFonts w:ascii="Calibri Light" w:hAnsi="Calibri Light"/>
          <w:lang w:val="es-ES_tradnl"/>
        </w:rPr>
        <w:t xml:space="preserve"> algoritmo</w:t>
      </w:r>
      <w:r w:rsidR="0019707F" w:rsidRPr="00E731E9">
        <w:rPr>
          <w:rFonts w:ascii="Calibri Light" w:hAnsi="Calibri Light"/>
          <w:lang w:val="es-ES_tradnl"/>
        </w:rPr>
        <w:t>s</w:t>
      </w:r>
      <w:r w:rsidR="003B22D4" w:rsidRPr="00E731E9">
        <w:rPr>
          <w:rFonts w:ascii="Calibri Light" w:hAnsi="Calibri Light"/>
          <w:lang w:val="es-ES_tradnl"/>
        </w:rPr>
        <w:t xml:space="preserve"> más adecuado</w:t>
      </w:r>
      <w:r w:rsidR="00EC7366" w:rsidRPr="00E731E9">
        <w:rPr>
          <w:rFonts w:ascii="Calibri Light" w:hAnsi="Calibri Light"/>
          <w:lang w:val="es-ES_tradnl"/>
        </w:rPr>
        <w:t>s</w:t>
      </w:r>
      <w:r w:rsidR="003B22D4" w:rsidRPr="00E731E9">
        <w:rPr>
          <w:rFonts w:ascii="Calibri Light" w:hAnsi="Calibri Light"/>
          <w:lang w:val="es-ES_tradnl"/>
        </w:rPr>
        <w:t xml:space="preserve"> para </w:t>
      </w:r>
      <w:r w:rsidR="00EC7366" w:rsidRPr="00E731E9">
        <w:rPr>
          <w:rFonts w:ascii="Calibri Light" w:hAnsi="Calibri Light"/>
          <w:lang w:val="es-ES_tradnl"/>
        </w:rPr>
        <w:t>dar solución a</w:t>
      </w:r>
      <w:r w:rsidR="003B22D4" w:rsidRPr="00E731E9">
        <w:rPr>
          <w:rFonts w:ascii="Calibri Light" w:hAnsi="Calibri Light"/>
          <w:lang w:val="es-ES_tradnl"/>
        </w:rPr>
        <w:t>l problema planteado. Est</w:t>
      </w:r>
      <w:r w:rsidR="00EC7366" w:rsidRPr="00E731E9">
        <w:rPr>
          <w:rFonts w:ascii="Calibri Light" w:hAnsi="Calibri Light"/>
          <w:lang w:val="es-ES_tradnl"/>
        </w:rPr>
        <w:t>os</w:t>
      </w:r>
      <w:r w:rsidR="003B22D4" w:rsidRPr="00E731E9">
        <w:rPr>
          <w:rFonts w:ascii="Calibri Light" w:hAnsi="Calibri Light"/>
          <w:lang w:val="es-ES_tradnl"/>
        </w:rPr>
        <w:t xml:space="preserve"> algoritmo</w:t>
      </w:r>
      <w:r w:rsidR="00EC7366" w:rsidRPr="00E731E9">
        <w:rPr>
          <w:rFonts w:ascii="Calibri Light" w:hAnsi="Calibri Light"/>
          <w:lang w:val="es-ES_tradnl"/>
        </w:rPr>
        <w:t>s</w:t>
      </w:r>
      <w:r w:rsidR="003B22D4" w:rsidRPr="00E731E9">
        <w:rPr>
          <w:rFonts w:ascii="Calibri Light" w:hAnsi="Calibri Light"/>
          <w:lang w:val="es-ES_tradnl"/>
        </w:rPr>
        <w:t xml:space="preserve"> deberá</w:t>
      </w:r>
      <w:r w:rsidR="00EC7366" w:rsidRPr="00E731E9">
        <w:rPr>
          <w:rFonts w:ascii="Calibri Light" w:hAnsi="Calibri Light"/>
          <w:lang w:val="es-ES_tradnl"/>
        </w:rPr>
        <w:t>n</w:t>
      </w:r>
      <w:r w:rsidR="003B22D4" w:rsidRPr="00E731E9">
        <w:rPr>
          <w:rFonts w:ascii="Calibri Light" w:hAnsi="Calibri Light"/>
          <w:lang w:val="es-ES_tradnl"/>
        </w:rPr>
        <w:t xml:space="preserve"> estar disponible</w:t>
      </w:r>
      <w:r w:rsidR="00EC7366" w:rsidRPr="00E731E9">
        <w:rPr>
          <w:rFonts w:ascii="Calibri Light" w:hAnsi="Calibri Light"/>
          <w:lang w:val="es-ES_tradnl"/>
        </w:rPr>
        <w:t>s</w:t>
      </w:r>
      <w:r w:rsidR="003B22D4" w:rsidRPr="00E731E9">
        <w:rPr>
          <w:rFonts w:ascii="Calibri Light" w:hAnsi="Calibri Light"/>
          <w:lang w:val="es-ES_tradnl"/>
        </w:rPr>
        <w:t xml:space="preserve"> en una librería en C#. En caso de encontrar la codificación del algoritmo en otro lenguaje</w:t>
      </w:r>
      <w:r w:rsidR="00A13298" w:rsidRPr="00E731E9">
        <w:rPr>
          <w:rFonts w:ascii="Calibri Light" w:hAnsi="Calibri Light"/>
          <w:lang w:val="es-ES_tradnl"/>
        </w:rPr>
        <w:t xml:space="preserve"> de programación</w:t>
      </w:r>
      <w:r w:rsidR="003B22D4" w:rsidRPr="00E731E9">
        <w:rPr>
          <w:rFonts w:ascii="Calibri Light" w:hAnsi="Calibri Light"/>
          <w:lang w:val="es-ES_tradnl"/>
        </w:rPr>
        <w:t>, se buscará trasladarlo al lenguaje necesario.</w:t>
      </w:r>
      <w:r w:rsidRPr="00E731E9">
        <w:rPr>
          <w:rFonts w:ascii="Calibri Light" w:hAnsi="Calibri Light"/>
          <w:lang w:val="es-ES_tradnl"/>
        </w:rPr>
        <w:t xml:space="preserve"> En caso de no encontrar ningún algoritmo de generación para una diagramación en particular con ciertas precondiciones, nuestro desafío consistirá en el desarrollo de nuestros propios algoritmos de diagramación de fixture para  poder tratar las principales necesidades de nuestros clientes. En el caso, que no se pueda generar un fixture que adapte completamente</w:t>
      </w:r>
      <w:r w:rsidR="00A13298" w:rsidRPr="00E731E9">
        <w:rPr>
          <w:rFonts w:ascii="Calibri Light" w:hAnsi="Calibri Light"/>
          <w:lang w:val="es-ES_tradnl"/>
        </w:rPr>
        <w:t xml:space="preserve"> a todos los requisitos</w:t>
      </w:r>
      <w:r w:rsidRPr="00E731E9">
        <w:rPr>
          <w:rFonts w:ascii="Calibri Light" w:hAnsi="Calibri Light"/>
          <w:lang w:val="es-ES_tradnl"/>
        </w:rPr>
        <w:t xml:space="preserve"> del organizador, se le ofrecerá</w:t>
      </w:r>
      <w:r w:rsidR="00A13298" w:rsidRPr="00E731E9">
        <w:rPr>
          <w:rFonts w:ascii="Calibri Light" w:hAnsi="Calibri Light"/>
          <w:lang w:val="es-ES_tradnl"/>
        </w:rPr>
        <w:t xml:space="preserve"> </w:t>
      </w:r>
      <w:r w:rsidRPr="00E731E9">
        <w:rPr>
          <w:rFonts w:ascii="Calibri Light" w:hAnsi="Calibri Light"/>
          <w:lang w:val="es-ES_tradnl"/>
        </w:rPr>
        <w:t>en última instancia</w:t>
      </w:r>
      <w:r w:rsidR="00A13298" w:rsidRPr="00E731E9">
        <w:rPr>
          <w:rFonts w:ascii="Calibri Light" w:hAnsi="Calibri Light"/>
          <w:lang w:val="es-ES_tradnl"/>
        </w:rPr>
        <w:t>,</w:t>
      </w:r>
      <w:r w:rsidRPr="00E731E9">
        <w:rPr>
          <w:rFonts w:ascii="Calibri Light" w:hAnsi="Calibri Light"/>
          <w:lang w:val="es-ES_tradnl"/>
        </w:rPr>
        <w:t xml:space="preserve"> la posibilidad de generarlo de forma manual</w:t>
      </w:r>
      <w:r w:rsidR="00A13298" w:rsidRPr="00E731E9">
        <w:rPr>
          <w:rFonts w:ascii="Calibri Light" w:hAnsi="Calibri Light"/>
          <w:lang w:val="es-ES_tradnl"/>
        </w:rPr>
        <w:t>.</w:t>
      </w:r>
    </w:p>
    <w:p w:rsidR="003B22D4" w:rsidRDefault="003B22D4" w:rsidP="00EC7366">
      <w:pPr>
        <w:pStyle w:val="Sinespaciado"/>
        <w:jc w:val="both"/>
        <w:rPr>
          <w:rFonts w:ascii="Calibri Light" w:hAnsi="Calibri Light"/>
          <w:lang w:val="es-ES_tradnl"/>
        </w:rPr>
      </w:pPr>
    </w:p>
    <w:p w:rsidR="003B22D4" w:rsidRPr="00EC7366" w:rsidRDefault="003B22D4" w:rsidP="00EC7366">
      <w:pPr>
        <w:pStyle w:val="Sinespaciado"/>
        <w:jc w:val="both"/>
        <w:rPr>
          <w:rFonts w:ascii="Calibri Light" w:hAnsi="Calibri Light"/>
          <w:b/>
          <w:sz w:val="20"/>
          <w:szCs w:val="20"/>
          <w:lang w:val="es-ES_tradnl"/>
        </w:rPr>
      </w:pPr>
      <w:r w:rsidRPr="00EC7366">
        <w:rPr>
          <w:rFonts w:ascii="Calibri Light" w:hAnsi="Calibri Light"/>
          <w:b/>
          <w:sz w:val="20"/>
          <w:szCs w:val="20"/>
          <w:lang w:val="es-ES_tradnl"/>
        </w:rPr>
        <w:t>Referencias</w:t>
      </w:r>
    </w:p>
    <w:p w:rsidR="003B22D4" w:rsidRDefault="003B22D4" w:rsidP="00EC7366">
      <w:pPr>
        <w:pStyle w:val="Sinespaciado"/>
        <w:jc w:val="both"/>
        <w:rPr>
          <w:rFonts w:ascii="Calibri Light" w:hAnsi="Calibri Light"/>
          <w:b/>
          <w:sz w:val="20"/>
          <w:szCs w:val="20"/>
          <w:lang w:val="es-ES_tradnl"/>
        </w:rPr>
      </w:pPr>
      <w:r w:rsidRPr="00EC7366">
        <w:rPr>
          <w:rFonts w:ascii="Calibri Light" w:hAnsi="Calibri Light"/>
          <w:b/>
          <w:sz w:val="20"/>
          <w:szCs w:val="20"/>
          <w:vertAlign w:val="superscript"/>
          <w:lang w:val="es-ES_tradnl"/>
        </w:rPr>
        <w:t>1)</w:t>
      </w:r>
      <w:r w:rsidRPr="00EC7366">
        <w:rPr>
          <w:rFonts w:ascii="Calibri Light" w:hAnsi="Calibri Light"/>
          <w:b/>
          <w:sz w:val="20"/>
          <w:szCs w:val="20"/>
          <w:lang w:val="es-ES_tradnl"/>
        </w:rPr>
        <w:t xml:space="preserve"> http://es.wikipedia.org/wiki/Problema_de_satisfacci%C3%B3n_de_restricciones</w:t>
      </w:r>
    </w:p>
    <w:p w:rsidR="00485DE8" w:rsidRPr="00EC7366" w:rsidRDefault="003420E2" w:rsidP="00EC7366">
      <w:pPr>
        <w:rPr>
          <w:b/>
          <w:sz w:val="20"/>
          <w:szCs w:val="20"/>
          <w:lang w:val="es-ES_tradnl"/>
        </w:rPr>
      </w:pPr>
      <w:r>
        <w:rPr>
          <w:b/>
          <w:sz w:val="20"/>
          <w:szCs w:val="20"/>
          <w:lang w:val="es-ES_tradnl"/>
        </w:rPr>
        <w:br w:type="page"/>
      </w:r>
    </w:p>
    <w:p w:rsidR="00194120" w:rsidRDefault="006F64EF" w:rsidP="00EC7366">
      <w:pPr>
        <w:pStyle w:val="Ttulo1"/>
        <w:rPr>
          <w:lang w:val="es-ES"/>
        </w:rPr>
      </w:pPr>
      <w:bookmarkStart w:id="56" w:name="_Toc401946514"/>
      <w:r w:rsidRPr="00EC7366">
        <w:rPr>
          <w:lang w:val="es-ES"/>
        </w:rPr>
        <w:lastRenderedPageBreak/>
        <w:t>CV ANTONIO HERRERA</w:t>
      </w:r>
      <w:bookmarkEnd w:id="56"/>
    </w:p>
    <w:p w:rsidR="00D07B80" w:rsidRPr="00EC7366" w:rsidRDefault="00D07B80" w:rsidP="00EC7366">
      <w:pPr>
        <w:pStyle w:val="Ttulo2"/>
        <w:rPr>
          <w:b w:val="0"/>
          <w:color w:val="7F7F7F" w:themeColor="text1" w:themeTint="80"/>
          <w:lang w:val="es-AR"/>
        </w:rPr>
      </w:pPr>
      <w:bookmarkStart w:id="57" w:name="_Toc388704437"/>
      <w:bookmarkStart w:id="58" w:name="_Toc388704958"/>
      <w:bookmarkStart w:id="59" w:name="_Toc401946515"/>
      <w:r w:rsidRPr="00EC7366">
        <w:rPr>
          <w:color w:val="7F7F7F" w:themeColor="text1" w:themeTint="80"/>
          <w:lang w:val="es-AR"/>
        </w:rPr>
        <w:t>DATOS PERSONALES</w:t>
      </w:r>
      <w:bookmarkEnd w:id="57"/>
      <w:bookmarkEnd w:id="58"/>
      <w:bookmarkEnd w:id="59"/>
    </w:p>
    <w:p w:rsidR="00194120" w:rsidRPr="00942690" w:rsidRDefault="00194120" w:rsidP="00EC7366">
      <w:pPr>
        <w:pStyle w:val="Sinespaciado"/>
        <w:jc w:val="both"/>
        <w:rPr>
          <w:rFonts w:ascii="Calibri Light" w:hAnsi="Calibri Light"/>
          <w:lang w:val="es-ES"/>
        </w:rPr>
      </w:pPr>
      <w:r w:rsidRPr="00942690">
        <w:rPr>
          <w:rFonts w:ascii="Calibri Light" w:hAnsi="Calibri Light"/>
          <w:b/>
          <w:lang w:val="es-ES"/>
        </w:rPr>
        <w:t xml:space="preserve">Nombre: </w:t>
      </w:r>
      <w:r w:rsidRPr="00942690">
        <w:rPr>
          <w:rFonts w:ascii="Calibri Light" w:hAnsi="Calibri Light"/>
          <w:lang w:val="es-ES"/>
        </w:rPr>
        <w:t>Antonio Herrera</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Fecha Nacimiento:</w:t>
      </w:r>
      <w:r w:rsidRPr="00EC7366">
        <w:rPr>
          <w:rFonts w:ascii="Calibri Light" w:hAnsi="Calibri Light"/>
          <w:lang w:val="es-ES"/>
        </w:rPr>
        <w:t xml:space="preserve"> 23 de Marzo de 1990</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DNI N°:</w:t>
      </w:r>
      <w:r w:rsidRPr="00EC7366">
        <w:rPr>
          <w:rFonts w:ascii="Calibri Light" w:hAnsi="Calibri Light"/>
          <w:lang w:val="es-ES"/>
        </w:rPr>
        <w:t xml:space="preserve"> 35.106.968</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Lugar de Nacimiento:</w:t>
      </w:r>
      <w:r w:rsidRPr="00EC7366">
        <w:rPr>
          <w:rFonts w:ascii="Calibri Light" w:hAnsi="Calibri Light"/>
          <w:lang w:val="es-ES"/>
        </w:rPr>
        <w:t xml:space="preserve"> Salta Capital</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Domicilio:</w:t>
      </w:r>
      <w:r w:rsidRPr="00EC7366">
        <w:rPr>
          <w:rFonts w:ascii="Calibri Light" w:hAnsi="Calibri Light"/>
          <w:lang w:val="es-ES"/>
        </w:rPr>
        <w:t xml:space="preserve"> Pasaje Hilario Fernández 42 – 1° A – Torre 2 </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Correo Electrónico:</w:t>
      </w:r>
      <w:r w:rsidRPr="00EC7366">
        <w:rPr>
          <w:rFonts w:ascii="Calibri Light" w:hAnsi="Calibri Light"/>
          <w:lang w:val="es-ES"/>
        </w:rPr>
        <w:t xml:space="preserve"> antonioherrera990@gmail.com</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Teléfono:</w:t>
      </w:r>
      <w:r w:rsidRPr="00EC7366">
        <w:rPr>
          <w:rFonts w:ascii="Calibri Light" w:hAnsi="Calibri Light"/>
          <w:lang w:val="es-ES"/>
        </w:rPr>
        <w:t xml:space="preserve"> 351 –155308546</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Otro Contacto:</w:t>
      </w:r>
      <w:r w:rsidRPr="00EC7366">
        <w:rPr>
          <w:rFonts w:ascii="Calibri Light" w:hAnsi="Calibri Light"/>
          <w:lang w:val="es-ES"/>
        </w:rPr>
        <w:t xml:space="preserve"> 351-155597888 -Carla Herrera (Hermana)</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Estado Civil:</w:t>
      </w:r>
      <w:r w:rsidRPr="00EC7366">
        <w:rPr>
          <w:rFonts w:ascii="Calibri Light" w:hAnsi="Calibri Light"/>
          <w:lang w:val="es-ES"/>
        </w:rPr>
        <w:t xml:space="preserve"> Soltero</w:t>
      </w:r>
    </w:p>
    <w:p w:rsidR="00194120" w:rsidRPr="00EC7366" w:rsidRDefault="00194120" w:rsidP="00EC7366">
      <w:pPr>
        <w:spacing w:after="0" w:line="240" w:lineRule="auto"/>
        <w:ind w:left="-426" w:firstLine="426"/>
        <w:rPr>
          <w:rFonts w:cs="Arial"/>
          <w:sz w:val="20"/>
          <w:szCs w:val="20"/>
          <w:lang w:val="es-ES"/>
        </w:rPr>
      </w:pPr>
      <w:r w:rsidRPr="00942690">
        <w:rPr>
          <w:rStyle w:val="SinespaciadoCar"/>
          <w:b/>
          <w:lang w:val="es-ES"/>
        </w:rPr>
        <w:t>Hijos:</w:t>
      </w:r>
      <w:r w:rsidRPr="00942690">
        <w:rPr>
          <w:rStyle w:val="SinespaciadoCar"/>
          <w:lang w:val="es-ES"/>
        </w:rPr>
        <w:t xml:space="preserve"> No</w:t>
      </w:r>
      <w:r w:rsidRPr="00EC7366">
        <w:rPr>
          <w:rFonts w:cs="Arial"/>
          <w:sz w:val="20"/>
          <w:szCs w:val="20"/>
          <w:lang w:val="es-ES"/>
        </w:rPr>
        <w:t>.</w:t>
      </w:r>
    </w:p>
    <w:p w:rsidR="00D07B80" w:rsidRPr="00EC7366" w:rsidRDefault="00D07B80" w:rsidP="00EC7366">
      <w:pPr>
        <w:pStyle w:val="Ttulo2"/>
        <w:rPr>
          <w:rFonts w:asciiTheme="majorHAnsi" w:hAnsiTheme="majorHAnsi"/>
          <w:b w:val="0"/>
          <w:color w:val="7F7F7F" w:themeColor="text1" w:themeTint="80"/>
          <w:lang w:val="es-AR"/>
        </w:rPr>
      </w:pPr>
      <w:bookmarkStart w:id="60" w:name="_Toc388704438"/>
      <w:bookmarkStart w:id="61" w:name="_Toc388704959"/>
      <w:bookmarkStart w:id="62" w:name="_Toc401946516"/>
      <w:r w:rsidRPr="00EC7366">
        <w:rPr>
          <w:color w:val="7F7F7F" w:themeColor="text1" w:themeTint="80"/>
          <w:lang w:val="es-AR"/>
        </w:rPr>
        <w:t>ESTUDIOS REALIZADOS</w:t>
      </w:r>
      <w:bookmarkEnd w:id="60"/>
      <w:bookmarkEnd w:id="61"/>
      <w:bookmarkEnd w:id="62"/>
    </w:p>
    <w:p w:rsidR="00194120" w:rsidRPr="00EC7366" w:rsidRDefault="00194120" w:rsidP="00EC7366">
      <w:pPr>
        <w:rPr>
          <w:b/>
          <w:lang w:val="es-ES"/>
        </w:rPr>
      </w:pPr>
      <w:r w:rsidRPr="00EC7366">
        <w:rPr>
          <w:b/>
          <w:lang w:val="es-ES"/>
        </w:rPr>
        <w:t>2010 – 2014</w:t>
      </w:r>
    </w:p>
    <w:p w:rsidR="00194120" w:rsidRPr="00EC7366" w:rsidRDefault="00194120" w:rsidP="00EC7366">
      <w:pPr>
        <w:rPr>
          <w:b/>
          <w:lang w:val="es-ES"/>
        </w:rPr>
      </w:pPr>
      <w:r w:rsidRPr="00EC7366">
        <w:rPr>
          <w:b/>
          <w:bCs/>
          <w:iCs/>
          <w:lang w:val="es-ES"/>
        </w:rPr>
        <w:t>Universidad Tecnológica Nacional (FRC)</w:t>
      </w:r>
      <w:r w:rsidRPr="00EC7366">
        <w:rPr>
          <w:b/>
          <w:lang w:val="es-ES"/>
        </w:rPr>
        <w:t>:</w:t>
      </w:r>
    </w:p>
    <w:p w:rsidR="00194120" w:rsidRPr="00EC7366" w:rsidRDefault="00194120" w:rsidP="00EC7366">
      <w:pPr>
        <w:rPr>
          <w:lang w:val="es-ES"/>
        </w:rPr>
      </w:pPr>
      <w:r w:rsidRPr="00EC7366">
        <w:rPr>
          <w:bCs/>
          <w:lang w:val="es-ES"/>
        </w:rPr>
        <w:t xml:space="preserve">Estudiante de Ingeniería en Sistemas de Información (5° Año). </w:t>
      </w:r>
      <w:r w:rsidRPr="00EC7366">
        <w:rPr>
          <w:lang w:val="es-ES"/>
        </w:rPr>
        <w:t>- 31 materias aprobadas – Promedio: 8.48</w:t>
      </w:r>
    </w:p>
    <w:p w:rsidR="00194120" w:rsidRPr="00EC7366" w:rsidRDefault="00194120" w:rsidP="00EC7366">
      <w:pPr>
        <w:rPr>
          <w:b/>
          <w:lang w:val="es-ES"/>
        </w:rPr>
      </w:pPr>
      <w:r w:rsidRPr="00EC7366">
        <w:rPr>
          <w:b/>
          <w:lang w:val="es-ES"/>
        </w:rPr>
        <w:t xml:space="preserve">2007 </w:t>
      </w:r>
    </w:p>
    <w:p w:rsidR="00194120" w:rsidRPr="00EC7366" w:rsidRDefault="00194120" w:rsidP="00EC7366">
      <w:pPr>
        <w:rPr>
          <w:b/>
          <w:lang w:val="es-ES_tradnl"/>
        </w:rPr>
      </w:pPr>
      <w:r w:rsidRPr="00EC7366">
        <w:rPr>
          <w:b/>
          <w:bCs/>
          <w:iCs/>
          <w:lang w:val="es-ES_tradnl"/>
        </w:rPr>
        <w:t>Colegio</w:t>
      </w:r>
      <w:r w:rsidRPr="00EC7366">
        <w:rPr>
          <w:b/>
          <w:lang w:val="es-ES_tradnl"/>
        </w:rPr>
        <w:t>: Dr. Miguel Araoz (Gestión Empresarial) – Salta</w:t>
      </w:r>
    </w:p>
    <w:p w:rsidR="00194120" w:rsidRPr="00EC7366" w:rsidRDefault="00194120" w:rsidP="00EC7366">
      <w:pPr>
        <w:rPr>
          <w:b/>
          <w:lang w:val="es-ES_tradnl"/>
        </w:rPr>
      </w:pPr>
      <w:r w:rsidRPr="00EC7366">
        <w:rPr>
          <w:b/>
          <w:lang w:val="es-ES"/>
        </w:rPr>
        <w:t xml:space="preserve">2002 </w:t>
      </w:r>
      <w:r w:rsidRPr="00EC7366">
        <w:rPr>
          <w:b/>
          <w:lang w:val="es-ES_tradnl"/>
        </w:rPr>
        <w:t xml:space="preserve">– 2006  </w:t>
      </w:r>
    </w:p>
    <w:p w:rsidR="00194120" w:rsidRPr="00EC7366" w:rsidRDefault="00194120" w:rsidP="00EC7366">
      <w:pPr>
        <w:rPr>
          <w:b/>
          <w:lang w:val="es-ES_tradnl"/>
        </w:rPr>
      </w:pPr>
      <w:r w:rsidRPr="00EC7366">
        <w:rPr>
          <w:b/>
          <w:lang w:val="es-ES_tradnl"/>
        </w:rPr>
        <w:t>Colegio: Escuela Nacional de Educación Técnica N° 5138 Alberto Einstein (Técnico electrónico) – Salta</w:t>
      </w:r>
    </w:p>
    <w:p w:rsidR="006A57B7" w:rsidRPr="00EC7366" w:rsidRDefault="006A57B7" w:rsidP="00EC7366">
      <w:pPr>
        <w:rPr>
          <w:b/>
          <w:lang w:val="es-ES_tradnl"/>
        </w:rPr>
      </w:pPr>
    </w:p>
    <w:p w:rsidR="00D07B80" w:rsidRPr="00EC7366" w:rsidRDefault="00D07B80" w:rsidP="00D07B80">
      <w:pPr>
        <w:pStyle w:val="Ttulo2"/>
        <w:rPr>
          <w:b w:val="0"/>
          <w:color w:val="7F7F7F" w:themeColor="text1" w:themeTint="80"/>
          <w:lang w:val="es-AR"/>
        </w:rPr>
      </w:pPr>
      <w:bookmarkStart w:id="63" w:name="_Toc388704439"/>
      <w:bookmarkStart w:id="64" w:name="_Toc388704960"/>
      <w:bookmarkStart w:id="65" w:name="_Toc401946517"/>
      <w:r w:rsidRPr="00EC7366">
        <w:rPr>
          <w:color w:val="7F7F7F" w:themeColor="text1" w:themeTint="80"/>
          <w:lang w:val="es-AR"/>
        </w:rPr>
        <w:t>APTITUDES PROFESIONALES</w:t>
      </w:r>
      <w:bookmarkEnd w:id="63"/>
      <w:bookmarkEnd w:id="64"/>
      <w:bookmarkEnd w:id="65"/>
    </w:p>
    <w:p w:rsidR="00194120" w:rsidRPr="00EC7366" w:rsidRDefault="00194120" w:rsidP="00EC7366">
      <w:pPr>
        <w:pStyle w:val="Sinespaciado"/>
        <w:jc w:val="both"/>
        <w:rPr>
          <w:rFonts w:ascii="Calibri Light" w:hAnsi="Calibri Light"/>
          <w:b/>
          <w:lang w:val="es-ES_tradnl"/>
        </w:rPr>
      </w:pPr>
      <w:r w:rsidRPr="00EC7366">
        <w:rPr>
          <w:rFonts w:ascii="Calibri Light" w:hAnsi="Calibri Light"/>
          <w:b/>
          <w:lang w:val="es-ES_tradnl"/>
        </w:rPr>
        <w:t xml:space="preserve">JAVA: </w:t>
      </w:r>
      <w:r w:rsidRPr="00EC7366">
        <w:rPr>
          <w:rFonts w:ascii="Calibri Light" w:hAnsi="Calibri Light"/>
          <w:lang w:val="es-ES_tradnl"/>
        </w:rPr>
        <w:t>Dominio medio del lenguaje, conocimiento de los entornos NetBeans y Eclipse.</w:t>
      </w:r>
    </w:p>
    <w:p w:rsidR="00194120" w:rsidRPr="00EC7366" w:rsidRDefault="00194120" w:rsidP="00EC7366">
      <w:pPr>
        <w:pStyle w:val="Sinespaciado"/>
        <w:jc w:val="both"/>
        <w:rPr>
          <w:rFonts w:ascii="Calibri Light" w:hAnsi="Calibri Light"/>
          <w:lang w:val="es-ES_tradnl"/>
        </w:rPr>
      </w:pPr>
      <w:r w:rsidRPr="00EC7366">
        <w:rPr>
          <w:rFonts w:ascii="Calibri Light" w:hAnsi="Calibri Light"/>
          <w:b/>
          <w:lang w:val="es-ES_tradnl"/>
        </w:rPr>
        <w:t xml:space="preserve">.NET: </w:t>
      </w:r>
      <w:r w:rsidRPr="00EC7366">
        <w:rPr>
          <w:rFonts w:ascii="Calibri Light" w:hAnsi="Calibri Light"/>
          <w:lang w:val="es-ES_tradnl"/>
        </w:rPr>
        <w:t xml:space="preserve">Dominio de </w:t>
      </w:r>
      <w:r w:rsidRPr="00EC7366">
        <w:rPr>
          <w:rFonts w:ascii="Calibri Light" w:hAnsi="Calibri Light"/>
          <w:b/>
          <w:lang w:val="es-ES_tradnl"/>
        </w:rPr>
        <w:t>C#</w:t>
      </w:r>
      <w:r w:rsidRPr="00EC7366">
        <w:rPr>
          <w:rFonts w:ascii="Calibri Light" w:hAnsi="Calibri Light"/>
          <w:lang w:val="es-ES_tradnl"/>
        </w:rPr>
        <w:t xml:space="preserve"> y </w:t>
      </w:r>
      <w:r w:rsidRPr="00EC7366">
        <w:rPr>
          <w:rFonts w:ascii="Calibri Light" w:hAnsi="Calibri Light"/>
          <w:b/>
          <w:lang w:val="es-ES_tradnl"/>
        </w:rPr>
        <w:t>VB</w:t>
      </w:r>
      <w:r w:rsidRPr="00EC7366">
        <w:rPr>
          <w:rFonts w:ascii="Calibri Light" w:hAnsi="Calibri Light"/>
          <w:lang w:val="es-ES_tradnl"/>
        </w:rPr>
        <w:t>, aplicaciones web.</w:t>
      </w:r>
    </w:p>
    <w:p w:rsidR="00194120" w:rsidRPr="00EC7366" w:rsidRDefault="00194120" w:rsidP="00EC7366">
      <w:pPr>
        <w:pStyle w:val="Sinespaciado"/>
        <w:jc w:val="both"/>
        <w:rPr>
          <w:rFonts w:ascii="Calibri Light" w:hAnsi="Calibri Light"/>
          <w:b/>
          <w:lang w:val="es-ES_tradnl"/>
        </w:rPr>
      </w:pPr>
      <w:r w:rsidRPr="00EC7366">
        <w:rPr>
          <w:rFonts w:ascii="Calibri Light" w:hAnsi="Calibri Light"/>
          <w:b/>
          <w:lang w:val="es-ES_tradnl"/>
        </w:rPr>
        <w:t xml:space="preserve">SQL: </w:t>
      </w:r>
      <w:r w:rsidRPr="00EC7366">
        <w:rPr>
          <w:rFonts w:ascii="Calibri Light" w:hAnsi="Calibri Light"/>
          <w:lang w:val="es-ES_tradnl"/>
        </w:rPr>
        <w:t xml:space="preserve">Dominio de </w:t>
      </w:r>
      <w:r w:rsidRPr="00EC7366">
        <w:rPr>
          <w:rFonts w:ascii="Calibri Light" w:hAnsi="Calibri Light"/>
          <w:b/>
          <w:lang w:val="es-ES_tradnl"/>
        </w:rPr>
        <w:t>SQLServer</w:t>
      </w:r>
      <w:r w:rsidRPr="00EC7366">
        <w:rPr>
          <w:rFonts w:ascii="Calibri Light" w:hAnsi="Calibri Light"/>
          <w:lang w:val="es-ES_tradnl"/>
        </w:rPr>
        <w:t xml:space="preserve"> y </w:t>
      </w:r>
      <w:r w:rsidRPr="00EC7366">
        <w:rPr>
          <w:rFonts w:ascii="Calibri Light" w:hAnsi="Calibri Light"/>
          <w:b/>
          <w:lang w:val="es-ES_tradnl"/>
        </w:rPr>
        <w:t>MySQ</w:t>
      </w:r>
      <w:r w:rsidRPr="00EC7366">
        <w:rPr>
          <w:rFonts w:ascii="Calibri Light" w:hAnsi="Calibri Light"/>
          <w:lang w:val="es-ES_tradnl"/>
        </w:rPr>
        <w:t xml:space="preserve">L, conocimientos medios en </w:t>
      </w:r>
      <w:r w:rsidRPr="00EC7366">
        <w:rPr>
          <w:rFonts w:ascii="Calibri Light" w:hAnsi="Calibri Light"/>
          <w:b/>
          <w:lang w:val="es-ES_tradnl"/>
        </w:rPr>
        <w:t>consultas SQL</w:t>
      </w:r>
      <w:r w:rsidRPr="00EC7366">
        <w:rPr>
          <w:rFonts w:ascii="Calibri Light" w:hAnsi="Calibri Light"/>
          <w:lang w:val="es-ES_tradnl"/>
        </w:rPr>
        <w:t xml:space="preserve">. </w:t>
      </w:r>
    </w:p>
    <w:p w:rsidR="006A57B7" w:rsidRDefault="00194120" w:rsidP="00EC7366">
      <w:pPr>
        <w:pStyle w:val="Sinespaciado"/>
        <w:jc w:val="both"/>
        <w:rPr>
          <w:lang w:val="es-ES_tradnl"/>
        </w:rPr>
      </w:pPr>
      <w:r w:rsidRPr="00EC7366">
        <w:rPr>
          <w:rFonts w:ascii="Calibri Light" w:hAnsi="Calibri Light"/>
          <w:b/>
          <w:lang w:val="es-ES_tradnl"/>
        </w:rPr>
        <w:t xml:space="preserve">UML: </w:t>
      </w:r>
      <w:r w:rsidRPr="00EC7366">
        <w:rPr>
          <w:rFonts w:ascii="Calibri Light" w:hAnsi="Calibri Light"/>
          <w:lang w:val="es-ES_tradnl"/>
        </w:rPr>
        <w:t>Creación e interpretación de modelos.</w:t>
      </w:r>
    </w:p>
    <w:p w:rsidR="006A57B7" w:rsidRDefault="006A57B7" w:rsidP="00EC7366">
      <w:pPr>
        <w:pStyle w:val="Sinespaciado"/>
        <w:rPr>
          <w:lang w:val="es-ES_tradnl"/>
        </w:rPr>
      </w:pPr>
    </w:p>
    <w:p w:rsidR="00D07B80" w:rsidRPr="00EC7366" w:rsidRDefault="00D07B80" w:rsidP="00EC7366">
      <w:pPr>
        <w:pStyle w:val="Ttulo2"/>
        <w:rPr>
          <w:rFonts w:asciiTheme="majorHAnsi" w:hAnsiTheme="majorHAnsi"/>
          <w:b w:val="0"/>
          <w:color w:val="7F7F7F" w:themeColor="text1" w:themeTint="80"/>
          <w:lang w:val="es-AR"/>
        </w:rPr>
      </w:pPr>
      <w:bookmarkStart w:id="66" w:name="_Toc388704440"/>
      <w:bookmarkStart w:id="67" w:name="_Toc388704961"/>
      <w:bookmarkStart w:id="68" w:name="_Toc401946518"/>
      <w:r w:rsidRPr="00EC7366">
        <w:rPr>
          <w:color w:val="7F7F7F" w:themeColor="text1" w:themeTint="80"/>
          <w:lang w:val="es-AR"/>
        </w:rPr>
        <w:t>IDIOMAS</w:t>
      </w:r>
      <w:bookmarkEnd w:id="66"/>
      <w:bookmarkEnd w:id="67"/>
      <w:bookmarkEnd w:id="68"/>
    </w:p>
    <w:p w:rsidR="00D07B80" w:rsidRPr="00EC7366" w:rsidRDefault="00194120" w:rsidP="00EC7366">
      <w:pPr>
        <w:pStyle w:val="Sinespaciado"/>
        <w:jc w:val="both"/>
        <w:rPr>
          <w:lang w:val="es-ES_tradnl"/>
        </w:rPr>
      </w:pPr>
      <w:r w:rsidRPr="00EC7366">
        <w:rPr>
          <w:rFonts w:ascii="Calibri Light" w:hAnsi="Calibri Light"/>
          <w:b/>
          <w:lang w:val="es-ES"/>
        </w:rPr>
        <w:t>Inglés:</w:t>
      </w:r>
      <w:r w:rsidRPr="00EC7366">
        <w:rPr>
          <w:rFonts w:ascii="Calibri Light" w:hAnsi="Calibri Light"/>
          <w:lang w:val="es-ES"/>
        </w:rPr>
        <w:t xml:space="preserve"> Dominio medio del lenguaje. Capacidad para interpretar textos y conversaciones.</w:t>
      </w:r>
    </w:p>
    <w:p w:rsidR="00D07B80" w:rsidRPr="00EC7366" w:rsidRDefault="00D07B80" w:rsidP="00EC7366">
      <w:pPr>
        <w:pStyle w:val="Ttulo2"/>
        <w:rPr>
          <w:b w:val="0"/>
          <w:color w:val="7F7F7F" w:themeColor="text1" w:themeTint="80"/>
          <w:lang w:val="es-AR"/>
        </w:rPr>
      </w:pPr>
      <w:bookmarkStart w:id="69" w:name="_Toc388704441"/>
      <w:bookmarkStart w:id="70" w:name="_Toc388704962"/>
      <w:bookmarkStart w:id="71" w:name="_Toc401946519"/>
      <w:r w:rsidRPr="00EC7366">
        <w:rPr>
          <w:color w:val="7F7F7F" w:themeColor="text1" w:themeTint="80"/>
          <w:lang w:val="es-AR"/>
        </w:rPr>
        <w:lastRenderedPageBreak/>
        <w:t>HERRAMIENTAS</w:t>
      </w:r>
      <w:bookmarkEnd w:id="69"/>
      <w:bookmarkEnd w:id="70"/>
      <w:bookmarkEnd w:id="71"/>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de M</w:t>
      </w:r>
      <w:r w:rsidR="006A57B7" w:rsidRPr="00EC7366">
        <w:rPr>
          <w:rFonts w:ascii="Calibri Light" w:hAnsi="Calibri Light"/>
          <w:lang w:val="es-ES_tradnl"/>
        </w:rPr>
        <w:t>á</w:t>
      </w:r>
      <w:r w:rsidRPr="00EC7366">
        <w:rPr>
          <w:rFonts w:ascii="Calibri Light" w:hAnsi="Calibri Light"/>
          <w:lang w:val="es-ES_tradnl"/>
        </w:rPr>
        <w:t>quinas Virtuales (VirtualBox).</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Conocimientos sobre configuración de Redes.</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B</w:t>
      </w:r>
      <w:r w:rsidR="006A57B7" w:rsidRPr="00EC7366">
        <w:rPr>
          <w:rFonts w:ascii="Calibri Light" w:hAnsi="Calibri Light"/>
          <w:lang w:val="es-ES_tradnl"/>
        </w:rPr>
        <w:t>á</w:t>
      </w:r>
      <w:r w:rsidRPr="00EC7366">
        <w:rPr>
          <w:rFonts w:ascii="Calibri Light" w:hAnsi="Calibri Light"/>
          <w:lang w:val="es-ES_tradnl"/>
        </w:rPr>
        <w:t>sico de Crystal Reports 11.</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de Enterprise Architect (Modelado UML)</w:t>
      </w:r>
    </w:p>
    <w:p w:rsidR="00D07B80" w:rsidRPr="00EC7366" w:rsidRDefault="00D07B80" w:rsidP="00EC7366">
      <w:pPr>
        <w:pStyle w:val="Ttulo2"/>
        <w:rPr>
          <w:b w:val="0"/>
          <w:color w:val="7F7F7F" w:themeColor="text1" w:themeTint="80"/>
          <w:lang w:val="es-AR"/>
        </w:rPr>
      </w:pPr>
      <w:bookmarkStart w:id="72" w:name="_Toc388704442"/>
      <w:bookmarkStart w:id="73" w:name="_Toc388704963"/>
      <w:bookmarkStart w:id="74" w:name="_Toc401946520"/>
      <w:r w:rsidRPr="00EC7366">
        <w:rPr>
          <w:color w:val="7F7F7F" w:themeColor="text1" w:themeTint="80"/>
          <w:lang w:val="es-AR"/>
        </w:rPr>
        <w:t>EXPERIENCIA LABORAL</w:t>
      </w:r>
      <w:bookmarkEnd w:id="72"/>
      <w:bookmarkEnd w:id="73"/>
      <w:bookmarkEnd w:id="74"/>
    </w:p>
    <w:p w:rsidR="00194120" w:rsidRPr="00EC7366" w:rsidRDefault="00194120" w:rsidP="00EC7366">
      <w:pPr>
        <w:pStyle w:val="Sinespaciado"/>
        <w:jc w:val="both"/>
        <w:rPr>
          <w:rFonts w:ascii="Calibri Light" w:hAnsi="Calibri Light"/>
          <w:b/>
        </w:rPr>
      </w:pPr>
      <w:r w:rsidRPr="00EC7366">
        <w:rPr>
          <w:rFonts w:ascii="Calibri Light" w:hAnsi="Calibri Light"/>
          <w:b/>
        </w:rPr>
        <w:t>2014</w:t>
      </w:r>
    </w:p>
    <w:p w:rsidR="00194120" w:rsidRPr="00942690" w:rsidRDefault="00194120" w:rsidP="00EC7366">
      <w:pPr>
        <w:pStyle w:val="Sinespaciado"/>
        <w:jc w:val="both"/>
        <w:rPr>
          <w:rFonts w:ascii="Calibri Light" w:hAnsi="Calibri Light"/>
          <w:lang w:val="es-ES"/>
        </w:rPr>
      </w:pPr>
      <w:r w:rsidRPr="00942690">
        <w:rPr>
          <w:rFonts w:ascii="Calibri Light" w:hAnsi="Calibri Light"/>
          <w:lang w:val="es-ES"/>
        </w:rPr>
        <w:t>Organizador del campeonato amateur de basquetbol denominado “Estrellas Blancas” que se desarrolla en el club General Paz Juniors (Emprendimiento personal).</w:t>
      </w:r>
      <w:r w:rsidR="00D07B80" w:rsidRPr="00942690">
        <w:rPr>
          <w:rFonts w:ascii="Calibri Light" w:hAnsi="Calibri Light"/>
          <w:lang w:val="es-ES"/>
        </w:rPr>
        <w:t xml:space="preserve"> </w:t>
      </w:r>
    </w:p>
    <w:p w:rsidR="00194120" w:rsidRPr="00942690" w:rsidRDefault="00194120" w:rsidP="00EC7366">
      <w:pPr>
        <w:pStyle w:val="Sinespaciado"/>
        <w:jc w:val="both"/>
        <w:rPr>
          <w:rFonts w:ascii="Calibri Light" w:hAnsi="Calibri Light"/>
          <w:b/>
          <w:lang w:val="es-ES"/>
        </w:rPr>
      </w:pPr>
      <w:r w:rsidRPr="00942690">
        <w:rPr>
          <w:rFonts w:ascii="Calibri Light" w:hAnsi="Calibri Light"/>
          <w:b/>
          <w:lang w:val="es-ES"/>
        </w:rPr>
        <w:t>2011</w:t>
      </w:r>
    </w:p>
    <w:p w:rsidR="00194120" w:rsidRPr="00942690" w:rsidRDefault="00194120" w:rsidP="00EC7366">
      <w:pPr>
        <w:pStyle w:val="Sinespaciado"/>
        <w:jc w:val="both"/>
        <w:rPr>
          <w:rFonts w:ascii="Calibri Light" w:hAnsi="Calibri Light"/>
          <w:lang w:val="es-ES"/>
        </w:rPr>
      </w:pPr>
      <w:r w:rsidRPr="00942690">
        <w:rPr>
          <w:rFonts w:ascii="Calibri Light" w:hAnsi="Calibri Light"/>
          <w:lang w:val="es-ES"/>
        </w:rPr>
        <w:t>Representante de atención al cliente en Allus Global BPO Center, asistencia técnica a clientes de Speedy (Telefónica), solución de problemas en línea.</w:t>
      </w:r>
    </w:p>
    <w:p w:rsidR="00D07B80" w:rsidRPr="00942690" w:rsidRDefault="00D07B80">
      <w:pPr>
        <w:rPr>
          <w:lang w:val="es-ES"/>
        </w:rPr>
      </w:pPr>
      <w:r w:rsidRPr="00942690">
        <w:rPr>
          <w:lang w:val="es-ES"/>
        </w:rPr>
        <w:br w:type="page"/>
      </w:r>
    </w:p>
    <w:p w:rsidR="007F6DE0" w:rsidRDefault="007F6DE0" w:rsidP="00EC7366">
      <w:pPr>
        <w:pStyle w:val="Ttulo1"/>
      </w:pPr>
      <w:bookmarkStart w:id="75" w:name="_Toc401946521"/>
      <w:r>
        <w:lastRenderedPageBreak/>
        <w:t>CV FACUNDO ALLEMAND</w:t>
      </w:r>
      <w:bookmarkEnd w:id="75"/>
    </w:p>
    <w:p w:rsidR="00E56759" w:rsidRDefault="00E56759" w:rsidP="00EC7366">
      <w:pPr>
        <w:pStyle w:val="Ttulo2"/>
        <w:rPr>
          <w:b w:val="0"/>
          <w:color w:val="7F7F7F" w:themeColor="text1" w:themeTint="80"/>
          <w:lang w:val="es-AR"/>
        </w:rPr>
        <w:sectPr w:rsidR="00E56759" w:rsidSect="00EC7366">
          <w:headerReference w:type="default" r:id="rId19"/>
          <w:footerReference w:type="default" r:id="rId20"/>
          <w:pgSz w:w="12240" w:h="15840"/>
          <w:pgMar w:top="1440" w:right="1440" w:bottom="1440" w:left="1701" w:header="720" w:footer="227" w:gutter="0"/>
          <w:pgNumType w:start="0"/>
          <w:cols w:space="720"/>
          <w:titlePg/>
          <w:docGrid w:linePitch="299"/>
        </w:sectPr>
      </w:pPr>
      <w:bookmarkStart w:id="76" w:name="_Toc388704444"/>
    </w:p>
    <w:p w:rsidR="00D07B80" w:rsidRPr="00EC7366" w:rsidRDefault="00D07B80" w:rsidP="00EC7366">
      <w:pPr>
        <w:pStyle w:val="Ttulo2"/>
        <w:rPr>
          <w:b w:val="0"/>
          <w:color w:val="7F7F7F" w:themeColor="text1" w:themeTint="80"/>
          <w:lang w:val="es-AR"/>
        </w:rPr>
      </w:pPr>
      <w:bookmarkStart w:id="77" w:name="_Toc388704965"/>
      <w:bookmarkStart w:id="78" w:name="_Toc401946522"/>
      <w:r w:rsidRPr="00EC7366">
        <w:rPr>
          <w:color w:val="7F7F7F" w:themeColor="text1" w:themeTint="80"/>
          <w:lang w:val="es-AR"/>
        </w:rPr>
        <w:lastRenderedPageBreak/>
        <w:t>Datos Personales</w:t>
      </w:r>
      <w:bookmarkEnd w:id="76"/>
      <w:bookmarkEnd w:id="77"/>
      <w:bookmarkEnd w:id="78"/>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 xml:space="preserve">22 años, Argentina, Soltero. </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DNI 36142871</w:t>
      </w:r>
      <w:r w:rsidRPr="00EC7366">
        <w:t xml:space="preserve"> </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Fecha de nacimiento: 23.12.1991</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Lugar de nacimiento: Argentina</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Hidalgo Palacios 7542 (5147)</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Córdoba Capital, Argentina</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Tel. (0351) 153160567 / (03543) 442067</w:t>
      </w:r>
    </w:p>
    <w:p w:rsidR="00D07B80" w:rsidRPr="00EC7366" w:rsidRDefault="003E576B" w:rsidP="006A57B7">
      <w:pPr>
        <w:pStyle w:val="Prrafodelista"/>
        <w:numPr>
          <w:ilvl w:val="0"/>
          <w:numId w:val="20"/>
        </w:numPr>
        <w:shd w:val="clear" w:color="auto" w:fill="FFFFFF"/>
        <w:spacing w:before="0" w:after="0" w:line="240" w:lineRule="atLeast"/>
        <w:ind w:left="426" w:hanging="284"/>
        <w:rPr>
          <w:rStyle w:val="Hipervnculo"/>
          <w:rFonts w:cs="Arial"/>
          <w:color w:val="222222"/>
          <w:u w:val="none"/>
        </w:rPr>
      </w:pPr>
      <w:hyperlink r:id="rId21" w:history="1">
        <w:r w:rsidR="00D07B80" w:rsidRPr="00EC7366">
          <w:rPr>
            <w:rStyle w:val="Hipervnculo"/>
            <w:rFonts w:cs="Arial"/>
            <w:bCs/>
            <w:color w:val="auto"/>
          </w:rPr>
          <w:t>fallemand@outlook.com.ar</w:t>
        </w:r>
      </w:hyperlink>
    </w:p>
    <w:p w:rsidR="00D07B80" w:rsidRPr="00EC7366" w:rsidRDefault="00D07B80" w:rsidP="00EC7366">
      <w:pPr>
        <w:pStyle w:val="Ttulo2"/>
        <w:rPr>
          <w:b w:val="0"/>
          <w:color w:val="7F7F7F" w:themeColor="text1" w:themeTint="80"/>
          <w:lang w:val="es-AR"/>
        </w:rPr>
      </w:pPr>
      <w:bookmarkStart w:id="79" w:name="_Toc388704445"/>
      <w:bookmarkStart w:id="80" w:name="_Toc388704966"/>
      <w:bookmarkStart w:id="81" w:name="_Toc401946523"/>
      <w:r w:rsidRPr="00EC7366">
        <w:rPr>
          <w:color w:val="7F7F7F" w:themeColor="text1" w:themeTint="80"/>
          <w:lang w:val="es-AR"/>
        </w:rPr>
        <w:lastRenderedPageBreak/>
        <w:t>OBJETIVO LABORAL</w:t>
      </w:r>
      <w:bookmarkEnd w:id="79"/>
      <w:bookmarkEnd w:id="80"/>
      <w:bookmarkEnd w:id="81"/>
    </w:p>
    <w:p w:rsidR="00D07B80" w:rsidRPr="00EC7366" w:rsidRDefault="00D07B80" w:rsidP="00D07B80">
      <w:pPr>
        <w:shd w:val="clear" w:color="auto" w:fill="FFFFFF"/>
        <w:spacing w:after="60" w:line="240" w:lineRule="atLeast"/>
        <w:rPr>
          <w:rStyle w:val="apple-converted-space"/>
          <w:rFonts w:cs="Arial"/>
          <w:color w:val="222222"/>
        </w:rPr>
      </w:pPr>
      <w:r w:rsidRPr="00EC7366">
        <w:rPr>
          <w:rFonts w:cs="Arial"/>
          <w:b/>
          <w:bCs/>
          <w:color w:val="222222"/>
        </w:rPr>
        <w:t>Sectores buscados:</w:t>
      </w:r>
      <w:r w:rsidRPr="00EC7366">
        <w:rPr>
          <w:rStyle w:val="apple-converted-space"/>
          <w:rFonts w:cs="Arial"/>
          <w:color w:val="222222"/>
        </w:rPr>
        <w:t> </w:t>
      </w:r>
      <w:r w:rsidRPr="00EC7366">
        <w:rPr>
          <w:rFonts w:cs="Arial"/>
          <w:color w:val="222222"/>
        </w:rPr>
        <w:t>Programación-Desarrollo.</w:t>
      </w:r>
      <w:r w:rsidRPr="00EC7366">
        <w:rPr>
          <w:rStyle w:val="apple-converted-space"/>
          <w:rFonts w:cs="Arial"/>
          <w:color w:val="222222"/>
        </w:rPr>
        <w:t> </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Objetivo Laboral:</w:t>
      </w:r>
      <w:r w:rsidRPr="00942690">
        <w:rPr>
          <w:rStyle w:val="apple-converted-space"/>
          <w:rFonts w:cs="Arial"/>
          <w:color w:val="222222"/>
          <w:lang w:val="es-ES"/>
        </w:rPr>
        <w:t> </w:t>
      </w:r>
      <w:r w:rsidRPr="00942690">
        <w:rPr>
          <w:rFonts w:cs="Arial"/>
          <w:color w:val="222222"/>
          <w:lang w:val="es-ES"/>
        </w:rPr>
        <w:t xml:space="preserve">Aumentar mis conocimientos, perfeccionar mis habilidades, progresar en trabajo en equipo. </w:t>
      </w:r>
    </w:p>
    <w:p w:rsidR="00D07B80" w:rsidRPr="00942690" w:rsidRDefault="00D07B80" w:rsidP="00D07B80">
      <w:pPr>
        <w:shd w:val="clear" w:color="auto" w:fill="FFFFFF"/>
        <w:spacing w:after="60" w:line="240" w:lineRule="atLeast"/>
        <w:rPr>
          <w:rStyle w:val="apple-converted-space"/>
          <w:rFonts w:cs="Arial"/>
          <w:color w:val="222222"/>
          <w:lang w:val="es-ES"/>
        </w:rPr>
      </w:pPr>
      <w:r w:rsidRPr="00942690">
        <w:rPr>
          <w:rFonts w:cs="Arial"/>
          <w:b/>
          <w:color w:val="222222"/>
          <w:lang w:val="es-ES"/>
        </w:rPr>
        <w:t>Disponibilidad</w:t>
      </w:r>
      <w:r w:rsidRPr="00942690">
        <w:rPr>
          <w:rFonts w:cs="Arial"/>
          <w:color w:val="222222"/>
          <w:lang w:val="es-ES"/>
        </w:rPr>
        <w:t>: Part-time</w:t>
      </w:r>
      <w:r w:rsidRPr="00942690">
        <w:rPr>
          <w:rStyle w:val="apple-converted-space"/>
          <w:rFonts w:cs="Arial"/>
          <w:color w:val="222222"/>
          <w:lang w:val="es-ES"/>
        </w:rPr>
        <w:t> </w:t>
      </w:r>
    </w:p>
    <w:p w:rsidR="006A57B7" w:rsidRDefault="006A57B7" w:rsidP="00D07B80">
      <w:pPr>
        <w:shd w:val="clear" w:color="auto" w:fill="FFFFFF"/>
        <w:spacing w:after="60" w:line="240" w:lineRule="atLeast"/>
        <w:rPr>
          <w:rFonts w:cs="Arial"/>
          <w:b/>
          <w:bCs/>
          <w:color w:val="222222"/>
          <w:lang w:val="es-ES"/>
        </w:rPr>
      </w:pPr>
    </w:p>
    <w:p w:rsidR="00E56759" w:rsidRDefault="00E56759" w:rsidP="00D07B80">
      <w:pPr>
        <w:shd w:val="clear" w:color="auto" w:fill="FFFFFF"/>
        <w:spacing w:after="60" w:line="240" w:lineRule="atLeast"/>
        <w:rPr>
          <w:rFonts w:cs="Arial"/>
          <w:b/>
          <w:bCs/>
          <w:color w:val="222222"/>
          <w:lang w:val="es-ES"/>
        </w:rPr>
        <w:sectPr w:rsidR="00E56759" w:rsidSect="00E56759">
          <w:type w:val="continuous"/>
          <w:pgSz w:w="12240" w:h="15840"/>
          <w:pgMar w:top="1440" w:right="1440" w:bottom="1440" w:left="1701" w:header="720" w:footer="227" w:gutter="0"/>
          <w:pgNumType w:start="0"/>
          <w:cols w:num="2" w:space="720"/>
          <w:titlePg/>
          <w:docGrid w:linePitch="299"/>
        </w:sectPr>
      </w:pPr>
    </w:p>
    <w:p w:rsidR="00E56759" w:rsidRPr="00942690" w:rsidRDefault="00E56759" w:rsidP="00D07B80">
      <w:pPr>
        <w:shd w:val="clear" w:color="auto" w:fill="FFFFFF"/>
        <w:spacing w:after="60" w:line="240" w:lineRule="atLeast"/>
        <w:rPr>
          <w:rFonts w:cs="Arial"/>
          <w:b/>
          <w:bCs/>
          <w:color w:val="222222"/>
          <w:lang w:val="es-ES"/>
        </w:rPr>
      </w:pPr>
    </w:p>
    <w:p w:rsidR="00D07B80" w:rsidRPr="00EC7366" w:rsidRDefault="00D07B80" w:rsidP="00EC7366">
      <w:pPr>
        <w:pStyle w:val="Ttulo2"/>
        <w:rPr>
          <w:b w:val="0"/>
          <w:color w:val="7F7F7F" w:themeColor="text1" w:themeTint="80"/>
          <w:lang w:val="es-AR"/>
        </w:rPr>
      </w:pPr>
      <w:bookmarkStart w:id="82" w:name="_Toc388704446"/>
      <w:bookmarkStart w:id="83" w:name="_Toc388704967"/>
      <w:bookmarkStart w:id="84" w:name="_Toc401946524"/>
      <w:r w:rsidRPr="00EC7366">
        <w:rPr>
          <w:color w:val="7F7F7F" w:themeColor="text1" w:themeTint="80"/>
          <w:lang w:val="es-AR"/>
        </w:rPr>
        <w:t>Formación Académica</w:t>
      </w:r>
      <w:bookmarkEnd w:id="82"/>
      <w:bookmarkEnd w:id="83"/>
      <w:bookmarkEnd w:id="84"/>
    </w:p>
    <w:p w:rsidR="00D07B80" w:rsidRPr="00ED2E09" w:rsidRDefault="00D07B80" w:rsidP="00D07B80">
      <w:pPr>
        <w:shd w:val="clear" w:color="auto" w:fill="FFFFFF"/>
        <w:spacing w:after="60" w:line="240" w:lineRule="atLeast"/>
        <w:rPr>
          <w:rFonts w:cs="Arial"/>
          <w:color w:val="222222"/>
          <w:lang w:val="es-ES"/>
        </w:rPr>
      </w:pPr>
      <w:r w:rsidRPr="00942690">
        <w:rPr>
          <w:rFonts w:cs="Arial"/>
          <w:color w:val="222222"/>
          <w:lang w:val="es-ES"/>
        </w:rPr>
        <w:t>07.2011 - 09.2011 |</w:t>
      </w:r>
      <w:r w:rsidRPr="00942690">
        <w:rPr>
          <w:rStyle w:val="apple-converted-space"/>
          <w:rFonts w:cs="Arial"/>
          <w:color w:val="222222"/>
          <w:lang w:val="es-ES"/>
        </w:rPr>
        <w:t> </w:t>
      </w:r>
      <w:r w:rsidRPr="00942690">
        <w:rPr>
          <w:rFonts w:cs="Arial"/>
          <w:b/>
          <w:bCs/>
          <w:color w:val="222222"/>
          <w:lang w:val="es-ES"/>
        </w:rPr>
        <w:t>Capacitación IT</w:t>
      </w:r>
      <w:r w:rsidRPr="00942690">
        <w:rPr>
          <w:rFonts w:cs="Arial"/>
          <w:color w:val="222222"/>
          <w:lang w:val="es-ES"/>
        </w:rPr>
        <w:t>. Rama: Diseño Gráfico.</w:t>
      </w:r>
      <w:r w:rsidRPr="00942690">
        <w:rPr>
          <w:rStyle w:val="apple-converted-space"/>
          <w:rFonts w:cs="Arial"/>
          <w:color w:val="222222"/>
          <w:lang w:val="es-ES"/>
        </w:rPr>
        <w:t> </w:t>
      </w:r>
      <w:r w:rsidRPr="00942690">
        <w:rPr>
          <w:rFonts w:cs="Arial"/>
          <w:color w:val="222222"/>
          <w:lang w:val="es-ES"/>
        </w:rPr>
        <w:br/>
      </w:r>
      <w:r w:rsidRPr="00942690">
        <w:rPr>
          <w:rFonts w:cs="Arial"/>
          <w:b/>
          <w:bCs/>
          <w:color w:val="222222"/>
          <w:lang w:val="es-ES"/>
        </w:rPr>
        <w:t>Photoshop &amp; Ilustrator</w:t>
      </w:r>
      <w:r w:rsidRPr="00942690">
        <w:rPr>
          <w:rFonts w:cs="Arial"/>
          <w:color w:val="222222"/>
          <w:lang w:val="es-ES"/>
        </w:rPr>
        <w:t xml:space="preserve">, Graduado, Curso Presencial. </w:t>
      </w:r>
      <w:r w:rsidRPr="00ED2E09">
        <w:rPr>
          <w:rFonts w:cs="Arial"/>
          <w:color w:val="222222"/>
          <w:lang w:val="es-ES"/>
        </w:rPr>
        <w:t>Carga Horaria: 40 horas.</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06.2010 - 11.2010 |</w:t>
      </w:r>
      <w:r w:rsidRPr="00942690">
        <w:rPr>
          <w:rStyle w:val="apple-converted-space"/>
          <w:rFonts w:cs="Arial"/>
          <w:color w:val="222222"/>
          <w:lang w:val="es-ES"/>
        </w:rPr>
        <w:t> </w:t>
      </w:r>
      <w:r w:rsidRPr="00942690">
        <w:rPr>
          <w:rFonts w:cs="Arial"/>
          <w:b/>
          <w:bCs/>
          <w:color w:val="222222"/>
          <w:lang w:val="es-ES"/>
        </w:rPr>
        <w:t>Capacitación IT</w:t>
      </w:r>
      <w:r w:rsidRPr="00942690">
        <w:rPr>
          <w:rFonts w:cs="Arial"/>
          <w:color w:val="222222"/>
          <w:lang w:val="es-ES"/>
        </w:rPr>
        <w:t>. Rama: Programación.</w:t>
      </w:r>
      <w:r w:rsidRPr="00942690">
        <w:rPr>
          <w:rStyle w:val="apple-converted-space"/>
          <w:rFonts w:cs="Arial"/>
          <w:color w:val="222222"/>
          <w:lang w:val="es-ES"/>
        </w:rPr>
        <w:t> </w:t>
      </w:r>
      <w:r w:rsidRPr="00942690">
        <w:rPr>
          <w:rFonts w:cs="Arial"/>
          <w:color w:val="222222"/>
          <w:lang w:val="es-ES"/>
        </w:rPr>
        <w:br/>
      </w:r>
      <w:r w:rsidRPr="00942690">
        <w:rPr>
          <w:rFonts w:cs="Arial"/>
          <w:b/>
          <w:bCs/>
          <w:color w:val="222222"/>
          <w:lang w:val="es-ES"/>
        </w:rPr>
        <w:t>PHP con MySQL &amp; AJAX</w:t>
      </w:r>
      <w:r w:rsidRPr="00942690">
        <w:rPr>
          <w:rFonts w:cs="Arial"/>
          <w:color w:val="222222"/>
          <w:lang w:val="es-ES"/>
        </w:rPr>
        <w:t>, Graduado, Curso Presencial. Carga Horaria: 60 horas.</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03.2010 - Presente |</w:t>
      </w:r>
      <w:r w:rsidRPr="00942690">
        <w:rPr>
          <w:rStyle w:val="apple-converted-space"/>
          <w:rFonts w:cs="Arial"/>
          <w:color w:val="222222"/>
          <w:lang w:val="es-ES"/>
        </w:rPr>
        <w:t> </w:t>
      </w:r>
      <w:r w:rsidRPr="00942690">
        <w:rPr>
          <w:rFonts w:cs="Arial"/>
          <w:b/>
          <w:bCs/>
          <w:color w:val="222222"/>
          <w:lang w:val="es-ES"/>
        </w:rPr>
        <w:t>Universidad Tecnológica Nacional (UTN)</w:t>
      </w:r>
      <w:r w:rsidRPr="00942690">
        <w:rPr>
          <w:rFonts w:cs="Arial"/>
          <w:color w:val="222222"/>
          <w:lang w:val="es-ES"/>
        </w:rPr>
        <w:t xml:space="preserve">. </w:t>
      </w:r>
      <w:r w:rsidRPr="00942690">
        <w:rPr>
          <w:rFonts w:cs="Arial"/>
          <w:color w:val="222222"/>
          <w:lang w:val="es-ES"/>
        </w:rPr>
        <w:br/>
      </w:r>
      <w:r w:rsidRPr="00942690">
        <w:rPr>
          <w:rFonts w:cs="Arial"/>
          <w:b/>
          <w:bCs/>
          <w:color w:val="222222"/>
          <w:lang w:val="es-ES"/>
        </w:rPr>
        <w:t>Ingenieria en Sistemas</w:t>
      </w:r>
      <w:r w:rsidRPr="00942690">
        <w:rPr>
          <w:rFonts w:cs="Arial"/>
          <w:color w:val="222222"/>
          <w:lang w:val="es-ES"/>
        </w:rPr>
        <w:t>, En curso (5to año). Promedio: 9.04. Materias aprobadas: 30. Total Materias: 40.</w:t>
      </w:r>
      <w:r w:rsidRPr="00942690">
        <w:rPr>
          <w:rStyle w:val="apple-converted-space"/>
          <w:rFonts w:cs="Arial"/>
          <w:color w:val="222222"/>
          <w:lang w:val="es-ES"/>
        </w:rPr>
        <w:t> </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03.2004 - 12.2009 |</w:t>
      </w:r>
      <w:r w:rsidRPr="00942690">
        <w:rPr>
          <w:rStyle w:val="apple-converted-space"/>
          <w:rFonts w:cs="Arial"/>
          <w:color w:val="222222"/>
          <w:lang w:val="es-ES"/>
        </w:rPr>
        <w:t> </w:t>
      </w:r>
      <w:r w:rsidRPr="00942690">
        <w:rPr>
          <w:rFonts w:cs="Arial"/>
          <w:b/>
          <w:bCs/>
          <w:color w:val="222222"/>
          <w:lang w:val="es-ES"/>
        </w:rPr>
        <w:t>Colegio Juan Mantovani</w:t>
      </w:r>
      <w:r w:rsidRPr="00942690">
        <w:rPr>
          <w:rFonts w:cs="Arial"/>
          <w:color w:val="222222"/>
          <w:lang w:val="es-ES"/>
        </w:rPr>
        <w:t>. Bachiller.</w:t>
      </w:r>
      <w:r w:rsidRPr="00942690">
        <w:rPr>
          <w:rStyle w:val="apple-converted-space"/>
          <w:rFonts w:cs="Arial"/>
          <w:color w:val="222222"/>
          <w:lang w:val="es-ES"/>
        </w:rPr>
        <w:t> </w:t>
      </w:r>
      <w:r w:rsidRPr="00942690">
        <w:rPr>
          <w:rFonts w:cs="Arial"/>
          <w:color w:val="222222"/>
          <w:lang w:val="es-ES"/>
        </w:rPr>
        <w:br/>
      </w:r>
      <w:r w:rsidRPr="00942690">
        <w:rPr>
          <w:rFonts w:cs="Arial"/>
          <w:b/>
          <w:bCs/>
          <w:color w:val="222222"/>
          <w:lang w:val="es-ES"/>
        </w:rPr>
        <w:t>Bachiller orientado en Ciencias Naturales</w:t>
      </w:r>
      <w:r w:rsidRPr="00942690">
        <w:rPr>
          <w:rFonts w:cs="Arial"/>
          <w:color w:val="222222"/>
          <w:lang w:val="es-ES"/>
        </w:rPr>
        <w:t>, Graduado, Secundario. Promedio: 8.69.</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Inglés</w:t>
      </w:r>
      <w:r w:rsidRPr="00942690">
        <w:rPr>
          <w:rFonts w:cs="Arial"/>
          <w:color w:val="222222"/>
          <w:lang w:val="es-ES"/>
        </w:rPr>
        <w:t>. Nivel oral Intermedio. Nivel escrito Intermedio. Nivel de lectura Avanzado.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b/>
          <w:color w:val="222222"/>
          <w:lang w:val="es-ES"/>
        </w:rPr>
        <w:t xml:space="preserve">Certificaciones: </w:t>
      </w:r>
      <w:r w:rsidRPr="00942690">
        <w:rPr>
          <w:rFonts w:cs="Arial"/>
          <w:color w:val="222222"/>
          <w:lang w:val="es-ES"/>
        </w:rPr>
        <w:t>Curso Intensivo de Ingles -</w:t>
      </w:r>
      <w:r w:rsidRPr="00942690">
        <w:rPr>
          <w:rFonts w:cs="Arial"/>
          <w:b/>
          <w:color w:val="222222"/>
          <w:lang w:val="es-ES"/>
        </w:rPr>
        <w:t xml:space="preserve"> </w:t>
      </w:r>
      <w:r w:rsidRPr="00942690">
        <w:rPr>
          <w:rFonts w:cs="Arial"/>
          <w:color w:val="222222"/>
          <w:lang w:val="es-ES"/>
        </w:rPr>
        <w:t>Nivel 4 - Facultad de Lenguas  UNC</w:t>
      </w:r>
    </w:p>
    <w:p w:rsidR="00D07B80" w:rsidRPr="00942690" w:rsidRDefault="00D07B80" w:rsidP="00D07B80">
      <w:pPr>
        <w:shd w:val="clear" w:color="auto" w:fill="FFFFFF"/>
        <w:spacing w:after="60" w:line="240" w:lineRule="atLeast"/>
        <w:ind w:left="708" w:firstLine="708"/>
        <w:rPr>
          <w:rFonts w:cs="Arial"/>
          <w:color w:val="222222"/>
          <w:lang w:val="es-ES"/>
        </w:rPr>
      </w:pPr>
      <w:r w:rsidRPr="00942690">
        <w:rPr>
          <w:rFonts w:cs="Arial"/>
          <w:color w:val="222222"/>
          <w:lang w:val="es-ES"/>
        </w:rPr>
        <w:t>Duolingo: Curso Online de Ingles. Finalizado en 2013</w:t>
      </w:r>
    </w:p>
    <w:p w:rsidR="00D07B80" w:rsidRPr="00942690" w:rsidRDefault="00D07B80" w:rsidP="00D07B80">
      <w:pPr>
        <w:shd w:val="clear" w:color="auto" w:fill="FFFFFF"/>
        <w:spacing w:after="60" w:line="240" w:lineRule="atLeast"/>
        <w:rPr>
          <w:rFonts w:ascii="Arial" w:hAnsi="Arial" w:cs="Arial"/>
          <w:b/>
          <w:bCs/>
          <w:color w:val="222222"/>
          <w:sz w:val="18"/>
          <w:szCs w:val="18"/>
          <w:lang w:val="es-ES"/>
        </w:rPr>
      </w:pPr>
    </w:p>
    <w:p w:rsidR="00D07B80" w:rsidRPr="00EC7366" w:rsidRDefault="00D07B80" w:rsidP="00EC7366">
      <w:pPr>
        <w:pStyle w:val="Ttulo2"/>
        <w:rPr>
          <w:b w:val="0"/>
          <w:color w:val="7F7F7F" w:themeColor="text1" w:themeTint="80"/>
          <w:lang w:val="es-AR"/>
        </w:rPr>
      </w:pPr>
      <w:bookmarkStart w:id="85" w:name="_Toc388704447"/>
      <w:bookmarkStart w:id="86" w:name="_Toc388704968"/>
      <w:bookmarkStart w:id="87" w:name="_Toc401946525"/>
      <w:r w:rsidRPr="00EC7366">
        <w:rPr>
          <w:color w:val="7F7F7F" w:themeColor="text1" w:themeTint="80"/>
          <w:lang w:val="es-AR"/>
        </w:rPr>
        <w:t>Experiencia Laboral</w:t>
      </w:r>
      <w:bookmarkEnd w:id="85"/>
      <w:bookmarkEnd w:id="86"/>
      <w:bookmarkEnd w:id="87"/>
    </w:p>
    <w:p w:rsidR="00D07B80" w:rsidRPr="00942690" w:rsidRDefault="00D07B80" w:rsidP="00D07B80">
      <w:pPr>
        <w:shd w:val="clear" w:color="auto" w:fill="FFFFFF"/>
        <w:spacing w:after="60" w:line="240" w:lineRule="atLeast"/>
        <w:rPr>
          <w:rFonts w:cs="Arial"/>
          <w:bCs/>
          <w:color w:val="222222"/>
          <w:lang w:val="es-ES"/>
        </w:rPr>
      </w:pPr>
      <w:r w:rsidRPr="00942690">
        <w:rPr>
          <w:rFonts w:cs="Arial"/>
          <w:b/>
          <w:bCs/>
          <w:color w:val="222222"/>
          <w:lang w:val="es-ES"/>
        </w:rPr>
        <w:t xml:space="preserve">Grido Villa Mercedes | </w:t>
      </w:r>
      <w:r w:rsidRPr="00942690">
        <w:rPr>
          <w:rFonts w:cs="Arial"/>
          <w:bCs/>
          <w:color w:val="222222"/>
          <w:lang w:val="es-ES"/>
        </w:rPr>
        <w:t>12/2013 – 2/2014</w:t>
      </w:r>
    </w:p>
    <w:p w:rsidR="00D07B80" w:rsidRPr="00942690" w:rsidRDefault="00D07B80" w:rsidP="00D07B80">
      <w:pPr>
        <w:shd w:val="clear" w:color="auto" w:fill="FFFFFF"/>
        <w:spacing w:after="60" w:line="240" w:lineRule="atLeast"/>
        <w:rPr>
          <w:rFonts w:cs="Arial"/>
          <w:b/>
          <w:bCs/>
          <w:color w:val="222222"/>
          <w:lang w:val="es-ES"/>
        </w:rPr>
      </w:pPr>
      <w:r w:rsidRPr="00942690">
        <w:rPr>
          <w:rFonts w:cs="Arial"/>
          <w:bCs/>
          <w:color w:val="222222"/>
          <w:lang w:val="es-ES"/>
        </w:rPr>
        <w:t>Sistema de pedidos online - .NET C# - Bootstrap  - gridovm.com</w:t>
      </w:r>
    </w:p>
    <w:p w:rsidR="00D07B80" w:rsidRPr="00942690" w:rsidRDefault="00D07B80" w:rsidP="00D07B80">
      <w:pPr>
        <w:shd w:val="clear" w:color="auto" w:fill="FFFFFF"/>
        <w:spacing w:after="60" w:line="240" w:lineRule="atLeast"/>
        <w:rPr>
          <w:rStyle w:val="apple-converted-space"/>
          <w:rFonts w:cs="Arial"/>
          <w:color w:val="222222"/>
          <w:lang w:val="es-ES"/>
        </w:rPr>
      </w:pPr>
      <w:r w:rsidRPr="00942690">
        <w:rPr>
          <w:rFonts w:cs="Arial"/>
          <w:b/>
          <w:bCs/>
          <w:color w:val="222222"/>
          <w:lang w:val="es-ES"/>
        </w:rPr>
        <w:t>Desarrollo Web Freelance</w:t>
      </w:r>
      <w:r w:rsidRPr="00942690">
        <w:rPr>
          <w:rFonts w:cs="Arial"/>
          <w:color w:val="222222"/>
          <w:lang w:val="es-ES"/>
        </w:rPr>
        <w:t xml:space="preserve"> | 04.2011 - 04.2013</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Webs desarrolladas: www.aocc.org.ar - www.fundaciontci.org.ar – www.windowswolf.com</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La Nueva Bodega S.R.L.</w:t>
      </w:r>
      <w:r w:rsidRPr="00942690">
        <w:rPr>
          <w:rFonts w:cs="Arial"/>
          <w:color w:val="222222"/>
          <w:lang w:val="es-ES"/>
        </w:rPr>
        <w:t xml:space="preserve"> | 03.2010 - 11.2011 |</w:t>
      </w:r>
      <w:r w:rsidRPr="00942690">
        <w:rPr>
          <w:rStyle w:val="apple-converted-space"/>
          <w:rFonts w:cs="Arial"/>
          <w:color w:val="222222"/>
          <w:lang w:val="es-ES"/>
        </w:rPr>
        <w:t> </w:t>
      </w:r>
      <w:r w:rsidRPr="00942690">
        <w:rPr>
          <w:rFonts w:cs="Arial"/>
          <w:color w:val="222222"/>
          <w:lang w:val="es-ES"/>
        </w:rPr>
        <w:t xml:space="preserve"> Argentina. Comercio.</w:t>
      </w:r>
      <w:r w:rsidRPr="00942690">
        <w:rPr>
          <w:rStyle w:val="apple-converted-space"/>
          <w:rFonts w:cs="Arial"/>
          <w:color w:val="222222"/>
          <w:lang w:val="es-ES"/>
        </w:rPr>
        <w:t> </w:t>
      </w:r>
      <w:r w:rsidRPr="00942690">
        <w:rPr>
          <w:rFonts w:cs="Arial"/>
          <w:color w:val="222222"/>
          <w:lang w:val="es-ES"/>
        </w:rPr>
        <w:br/>
      </w:r>
      <w:r w:rsidRPr="00942690">
        <w:rPr>
          <w:rFonts w:cs="Arial"/>
          <w:bCs/>
          <w:color w:val="222222"/>
          <w:lang w:val="es-ES"/>
        </w:rPr>
        <w:t>Junior</w:t>
      </w:r>
      <w:r w:rsidRPr="00942690">
        <w:rPr>
          <w:rFonts w:cs="Arial"/>
          <w:color w:val="222222"/>
          <w:lang w:val="es-ES"/>
        </w:rPr>
        <w:t>, Instalación de Sistema. Instalación de red. Adquisición de equipos. Mantenimiento de equipos.</w:t>
      </w:r>
    </w:p>
    <w:p w:rsidR="00D07B80" w:rsidRPr="00942690" w:rsidRDefault="00D07B80" w:rsidP="00D07B80">
      <w:pPr>
        <w:shd w:val="clear" w:color="auto" w:fill="FFFFFF"/>
        <w:spacing w:after="60" w:line="240" w:lineRule="atLeast"/>
        <w:rPr>
          <w:rFonts w:cs="Arial"/>
          <w:bCs/>
          <w:color w:val="222222"/>
          <w:lang w:val="es-ES"/>
        </w:rPr>
      </w:pPr>
      <w:r w:rsidRPr="00942690">
        <w:rPr>
          <w:rStyle w:val="apple-converted-space"/>
          <w:rFonts w:cs="Arial"/>
          <w:b/>
          <w:color w:val="222222"/>
          <w:lang w:val="es-ES"/>
        </w:rPr>
        <w:t>www.</w:t>
      </w:r>
      <w:r w:rsidRPr="00942690">
        <w:rPr>
          <w:rFonts w:cs="Arial"/>
          <w:b/>
          <w:bCs/>
          <w:color w:val="222222"/>
          <w:lang w:val="es-ES"/>
        </w:rPr>
        <w:t>WindowsWolf.com</w:t>
      </w:r>
      <w:r w:rsidRPr="00942690">
        <w:rPr>
          <w:rFonts w:cs="Arial"/>
          <w:color w:val="222222"/>
          <w:lang w:val="es-ES"/>
        </w:rPr>
        <w:t xml:space="preserve"> | 05.2009 - 11.2011 |</w:t>
      </w:r>
      <w:r w:rsidRPr="00942690">
        <w:rPr>
          <w:rStyle w:val="apple-converted-space"/>
          <w:rFonts w:cs="Arial"/>
          <w:color w:val="222222"/>
          <w:lang w:val="es-ES"/>
        </w:rPr>
        <w:t> </w:t>
      </w:r>
      <w:r w:rsidRPr="00942690">
        <w:rPr>
          <w:rFonts w:cs="Arial"/>
          <w:color w:val="222222"/>
          <w:lang w:val="es-ES"/>
        </w:rPr>
        <w:t>Argentina. Sitio Web.</w:t>
      </w:r>
      <w:r w:rsidRPr="00942690">
        <w:rPr>
          <w:rStyle w:val="apple-converted-space"/>
          <w:rFonts w:cs="Arial"/>
          <w:color w:val="222222"/>
          <w:lang w:val="es-ES"/>
        </w:rPr>
        <w:t> </w:t>
      </w:r>
      <w:r w:rsidRPr="00942690">
        <w:rPr>
          <w:rFonts w:cs="Arial"/>
          <w:color w:val="222222"/>
          <w:lang w:val="es-ES"/>
        </w:rPr>
        <w:br/>
      </w:r>
      <w:r w:rsidRPr="00942690">
        <w:rPr>
          <w:rFonts w:cs="Arial"/>
          <w:bCs/>
          <w:color w:val="222222"/>
          <w:lang w:val="es-ES"/>
        </w:rPr>
        <w:t>Desarrollo web, Administrador de VPS (WHM, CPanel, Kloxo), Registro de Dominios</w:t>
      </w:r>
    </w:p>
    <w:p w:rsidR="00D07B80" w:rsidRPr="00942690" w:rsidRDefault="00D07B80" w:rsidP="00D07B80">
      <w:pPr>
        <w:shd w:val="clear" w:color="auto" w:fill="FFFFFF"/>
        <w:spacing w:after="60" w:line="240" w:lineRule="atLeast"/>
        <w:rPr>
          <w:rFonts w:cs="Arial"/>
          <w:bCs/>
          <w:color w:val="222222"/>
          <w:lang w:val="es-ES"/>
        </w:rPr>
      </w:pPr>
    </w:p>
    <w:p w:rsidR="00B172CE" w:rsidRDefault="00B172CE">
      <w:pPr>
        <w:rPr>
          <w:rFonts w:eastAsiaTheme="majorEastAsia" w:cstheme="majorBidi"/>
          <w:b/>
          <w:caps/>
          <w:color w:val="7F7F7F" w:themeColor="text1" w:themeTint="80"/>
          <w:spacing w:val="15"/>
          <w:sz w:val="20"/>
          <w:lang w:val="es-AR"/>
        </w:rPr>
      </w:pPr>
      <w:bookmarkStart w:id="88" w:name="_Toc388704448"/>
      <w:r>
        <w:rPr>
          <w:b/>
          <w:color w:val="7F7F7F" w:themeColor="text1" w:themeTint="80"/>
          <w:lang w:val="es-AR"/>
        </w:rPr>
        <w:br w:type="page"/>
      </w:r>
    </w:p>
    <w:p w:rsidR="00D07B80" w:rsidRPr="00EC7366" w:rsidRDefault="00D07B80" w:rsidP="00EC7366">
      <w:pPr>
        <w:pStyle w:val="Ttulo2"/>
        <w:rPr>
          <w:b w:val="0"/>
          <w:color w:val="7F7F7F" w:themeColor="text1" w:themeTint="80"/>
          <w:lang w:val="es-AR"/>
        </w:rPr>
      </w:pPr>
      <w:bookmarkStart w:id="89" w:name="_Toc388704969"/>
      <w:bookmarkStart w:id="90" w:name="_Toc401946526"/>
      <w:r w:rsidRPr="00EC7366">
        <w:rPr>
          <w:color w:val="7F7F7F" w:themeColor="text1" w:themeTint="80"/>
          <w:lang w:val="es-AR"/>
        </w:rPr>
        <w:lastRenderedPageBreak/>
        <w:t>Trabajos Realizados</w:t>
      </w:r>
      <w:bookmarkEnd w:id="88"/>
      <w:bookmarkEnd w:id="89"/>
      <w:bookmarkEnd w:id="90"/>
      <w:r w:rsidRPr="00EC7366">
        <w:rPr>
          <w:color w:val="7F7F7F" w:themeColor="text1" w:themeTint="80"/>
          <w:lang w:val="es-AR"/>
        </w:rPr>
        <w:t xml:space="preserve"> </w:t>
      </w:r>
    </w:p>
    <w:p w:rsidR="00D07B80" w:rsidRPr="00942690" w:rsidRDefault="00D07B80" w:rsidP="00D07B80">
      <w:pPr>
        <w:shd w:val="clear" w:color="auto" w:fill="FFFFFF"/>
        <w:spacing w:after="60" w:line="240" w:lineRule="atLeast"/>
        <w:rPr>
          <w:rFonts w:cs="Arial"/>
          <w:bCs/>
          <w:color w:val="222222"/>
          <w:lang w:val="es-ES"/>
        </w:rPr>
      </w:pPr>
      <w:r w:rsidRPr="00942690">
        <w:rPr>
          <w:rFonts w:cs="Arial"/>
          <w:b/>
          <w:bCs/>
          <w:color w:val="222222"/>
          <w:lang w:val="es-ES"/>
        </w:rPr>
        <w:t xml:space="preserve">Grido Villa Mercedes </w:t>
      </w:r>
      <w:r w:rsidRPr="00942690">
        <w:rPr>
          <w:rFonts w:cs="Arial"/>
          <w:color w:val="222222"/>
          <w:lang w:val="es-ES"/>
        </w:rPr>
        <w:t>|</w:t>
      </w:r>
      <w:r w:rsidRPr="00942690">
        <w:rPr>
          <w:rFonts w:cs="Arial"/>
          <w:b/>
          <w:bCs/>
          <w:color w:val="222222"/>
          <w:lang w:val="es-ES"/>
        </w:rPr>
        <w:t xml:space="preserve"> </w:t>
      </w:r>
      <w:r w:rsidRPr="00942690">
        <w:rPr>
          <w:rFonts w:cs="Arial"/>
          <w:bCs/>
          <w:color w:val="222222"/>
          <w:lang w:val="es-ES"/>
        </w:rPr>
        <w:t>2014</w:t>
      </w:r>
    </w:p>
    <w:p w:rsidR="00D07B80" w:rsidRPr="00942690" w:rsidRDefault="00D07B80" w:rsidP="00D07B80">
      <w:pPr>
        <w:shd w:val="clear" w:color="auto" w:fill="FFFFFF"/>
        <w:spacing w:after="60" w:line="240" w:lineRule="atLeast"/>
        <w:rPr>
          <w:rFonts w:cs="Arial"/>
          <w:b/>
          <w:bCs/>
          <w:color w:val="222222"/>
          <w:lang w:val="es-ES"/>
        </w:rPr>
      </w:pPr>
      <w:r w:rsidRPr="00942690">
        <w:rPr>
          <w:rFonts w:cs="Arial"/>
          <w:bCs/>
          <w:color w:val="222222"/>
          <w:lang w:val="es-ES"/>
        </w:rPr>
        <w:t xml:space="preserve">Sistema de pedidos online - .NET C# - Bootstrap  - </w:t>
      </w:r>
      <w:r w:rsidRPr="00942690">
        <w:rPr>
          <w:rFonts w:cs="Arial"/>
          <w:b/>
          <w:bCs/>
          <w:color w:val="222222"/>
          <w:lang w:val="es-ES"/>
        </w:rPr>
        <w:t>gridovm.com</w:t>
      </w:r>
    </w:p>
    <w:p w:rsidR="00D07B80" w:rsidRPr="00942690" w:rsidRDefault="00D07B80" w:rsidP="00D07B80">
      <w:pPr>
        <w:shd w:val="clear" w:color="auto" w:fill="FFFFFF"/>
        <w:spacing w:after="60" w:line="240" w:lineRule="atLeast"/>
        <w:rPr>
          <w:rStyle w:val="apple-converted-space"/>
          <w:rFonts w:cs="Arial"/>
          <w:color w:val="222222"/>
          <w:lang w:val="es-ES"/>
        </w:rPr>
      </w:pPr>
      <w:r w:rsidRPr="00942690">
        <w:rPr>
          <w:rFonts w:cs="Arial"/>
          <w:b/>
          <w:bCs/>
          <w:color w:val="222222"/>
          <w:lang w:val="es-ES"/>
        </w:rPr>
        <w:t>RRselección</w:t>
      </w:r>
      <w:r w:rsidRPr="00942690">
        <w:rPr>
          <w:rFonts w:cs="Arial"/>
          <w:color w:val="222222"/>
          <w:lang w:val="es-ES"/>
        </w:rPr>
        <w:t xml:space="preserve"> | 2013 – Aplicación Académica</w:t>
      </w:r>
    </w:p>
    <w:p w:rsidR="00D07B80" w:rsidRPr="00942690" w:rsidRDefault="00D07B80" w:rsidP="00D07B80">
      <w:pPr>
        <w:shd w:val="clear" w:color="auto" w:fill="FFFFFF"/>
        <w:spacing w:after="60" w:line="240" w:lineRule="atLeast"/>
        <w:rPr>
          <w:rFonts w:cs="Arial"/>
          <w:b/>
          <w:color w:val="222222"/>
          <w:lang w:val="es-ES"/>
        </w:rPr>
      </w:pPr>
      <w:r w:rsidRPr="00942690">
        <w:rPr>
          <w:rFonts w:cs="Arial"/>
          <w:color w:val="222222"/>
          <w:lang w:val="es-ES"/>
        </w:rPr>
        <w:t xml:space="preserve">Sistema de Reclutamiento de Personal - .NET C# - </w:t>
      </w:r>
      <w:r w:rsidRPr="00942690">
        <w:rPr>
          <w:rFonts w:cs="Arial"/>
          <w:b/>
          <w:color w:val="222222"/>
          <w:lang w:val="es-ES"/>
        </w:rPr>
        <w:t>rrseleccion.somee.com</w:t>
      </w:r>
    </w:p>
    <w:p w:rsidR="00D07B80" w:rsidRPr="00942690" w:rsidRDefault="00D07B80" w:rsidP="00D07B80">
      <w:pPr>
        <w:shd w:val="clear" w:color="auto" w:fill="FFFFFF"/>
        <w:spacing w:after="60" w:line="240" w:lineRule="atLeast"/>
        <w:rPr>
          <w:rStyle w:val="apple-converted-space"/>
          <w:rFonts w:cs="Arial"/>
          <w:color w:val="222222"/>
          <w:lang w:val="es-ES"/>
        </w:rPr>
      </w:pPr>
      <w:r w:rsidRPr="00942690">
        <w:rPr>
          <w:rFonts w:cs="Arial"/>
          <w:b/>
          <w:bCs/>
          <w:color w:val="222222"/>
          <w:lang w:val="es-ES"/>
        </w:rPr>
        <w:t>BuscaStud</w:t>
      </w:r>
      <w:r w:rsidRPr="00942690">
        <w:rPr>
          <w:rFonts w:cs="Arial"/>
          <w:color w:val="222222"/>
          <w:lang w:val="es-ES"/>
        </w:rPr>
        <w:t xml:space="preserve"> | 2013 - Aplicación Académica</w:t>
      </w:r>
    </w:p>
    <w:p w:rsidR="00D07B80" w:rsidRPr="00942690" w:rsidRDefault="00D07B80" w:rsidP="00D07B80">
      <w:pPr>
        <w:shd w:val="clear" w:color="auto" w:fill="FFFFFF"/>
        <w:spacing w:after="60" w:line="240" w:lineRule="atLeast"/>
        <w:rPr>
          <w:rFonts w:cs="Arial"/>
          <w:b/>
          <w:color w:val="222222"/>
          <w:lang w:val="es-ES"/>
        </w:rPr>
      </w:pPr>
      <w:r w:rsidRPr="00942690">
        <w:rPr>
          <w:rFonts w:cs="Arial"/>
          <w:color w:val="222222"/>
          <w:lang w:val="es-ES"/>
        </w:rPr>
        <w:t>Sistema de Clasificados STUD para perros - .NET C# -</w:t>
      </w:r>
      <w:r w:rsidRPr="00942690">
        <w:rPr>
          <w:rFonts w:cs="Arial"/>
          <w:b/>
          <w:color w:val="222222"/>
          <w:lang w:val="es-ES"/>
        </w:rPr>
        <w:t xml:space="preserve"> buscastud.somee.com</w:t>
      </w:r>
    </w:p>
    <w:p w:rsidR="00D07B80" w:rsidRPr="00ED2E09" w:rsidRDefault="00D07B80" w:rsidP="00D07B80">
      <w:pPr>
        <w:shd w:val="clear" w:color="auto" w:fill="FFFFFF"/>
        <w:spacing w:after="60" w:line="240" w:lineRule="atLeast"/>
        <w:rPr>
          <w:rFonts w:cs="Arial"/>
          <w:color w:val="222222"/>
          <w:lang w:val="es-ES"/>
        </w:rPr>
      </w:pPr>
      <w:r w:rsidRPr="00ED2E09">
        <w:rPr>
          <w:rFonts w:cs="Arial"/>
          <w:b/>
          <w:color w:val="222222"/>
          <w:lang w:val="es-ES"/>
        </w:rPr>
        <w:t xml:space="preserve">Otros </w:t>
      </w:r>
      <w:r w:rsidRPr="00ED2E09">
        <w:rPr>
          <w:rFonts w:cs="Arial"/>
          <w:color w:val="222222"/>
          <w:lang w:val="es-ES"/>
        </w:rPr>
        <w:t>| Wordpress – Diseño – SMF | 2013</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 xml:space="preserve">Fundación TCI  - </w:t>
      </w:r>
      <w:r w:rsidRPr="00942690">
        <w:rPr>
          <w:rFonts w:cs="Arial"/>
          <w:b/>
          <w:color w:val="222222"/>
          <w:lang w:val="es-ES"/>
        </w:rPr>
        <w:t xml:space="preserve">fundaciontci.org.ar - </w:t>
      </w:r>
      <w:r w:rsidRPr="00942690">
        <w:rPr>
          <w:rFonts w:cs="Arial"/>
          <w:color w:val="222222"/>
          <w:lang w:val="es-ES"/>
        </w:rPr>
        <w:t>Fundación AOCC</w:t>
      </w:r>
      <w:r w:rsidRPr="00942690">
        <w:rPr>
          <w:rFonts w:cs="Arial"/>
          <w:b/>
          <w:color w:val="222222"/>
          <w:lang w:val="es-ES"/>
        </w:rPr>
        <w:t xml:space="preserve"> – aocc.org.ar</w:t>
      </w:r>
    </w:p>
    <w:p w:rsidR="00D07B80" w:rsidRPr="00942690" w:rsidRDefault="00D07B80" w:rsidP="00D07B80">
      <w:pPr>
        <w:shd w:val="clear" w:color="auto" w:fill="FFFFFF"/>
        <w:spacing w:after="60" w:line="240" w:lineRule="atLeast"/>
        <w:rPr>
          <w:rFonts w:cs="Arial"/>
          <w:color w:val="222222"/>
          <w:lang w:val="es-ES"/>
        </w:rPr>
      </w:pPr>
    </w:p>
    <w:p w:rsidR="00D07B80" w:rsidRPr="00EC7366" w:rsidRDefault="00D07B80" w:rsidP="00EC7366">
      <w:pPr>
        <w:pStyle w:val="Ttulo2"/>
        <w:rPr>
          <w:b w:val="0"/>
          <w:color w:val="7F7F7F" w:themeColor="text1" w:themeTint="80"/>
          <w:lang w:val="es-AR"/>
        </w:rPr>
      </w:pPr>
      <w:bookmarkStart w:id="91" w:name="_Toc388704449"/>
      <w:bookmarkStart w:id="92" w:name="_Toc388704970"/>
      <w:bookmarkStart w:id="93" w:name="_Toc401946527"/>
      <w:r w:rsidRPr="00EC7366">
        <w:rPr>
          <w:color w:val="7F7F7F" w:themeColor="text1" w:themeTint="80"/>
          <w:lang w:val="es-AR"/>
        </w:rPr>
        <w:t>Conocimientos Web</w:t>
      </w:r>
      <w:bookmarkEnd w:id="91"/>
      <w:bookmarkEnd w:id="92"/>
      <w:bookmarkEnd w:id="93"/>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CSS2 + HTML4.0 + Maquetación</w:t>
      </w:r>
      <w:r w:rsidRPr="00942690">
        <w:rPr>
          <w:rFonts w:cs="Arial"/>
          <w:color w:val="222222"/>
          <w:lang w:val="es-ES"/>
        </w:rPr>
        <w:t>. Conocimientos adquiridos en Internet y libros. Nivel intermedio.</w:t>
      </w:r>
    </w:p>
    <w:p w:rsidR="00D07B80" w:rsidRPr="00942690" w:rsidRDefault="00D07B80" w:rsidP="00D07B80">
      <w:pPr>
        <w:shd w:val="clear" w:color="auto" w:fill="FFFFFF"/>
        <w:spacing w:after="60" w:line="240" w:lineRule="atLeast"/>
        <w:rPr>
          <w:rFonts w:cs="Arial"/>
          <w:color w:val="222222"/>
          <w:lang w:val="es-ES"/>
        </w:rPr>
      </w:pPr>
      <w:r w:rsidRPr="00942690">
        <w:rPr>
          <w:rFonts w:cs="Arial"/>
          <w:b/>
          <w:color w:val="222222"/>
          <w:lang w:val="es-ES"/>
        </w:rPr>
        <w:t xml:space="preserve">Bootstrap </w:t>
      </w:r>
      <w:r w:rsidRPr="00942690">
        <w:rPr>
          <w:rFonts w:cs="Arial"/>
          <w:color w:val="222222"/>
          <w:lang w:val="es-ES"/>
        </w:rPr>
        <w:t>Maquetación web mediante Bootstrap</w:t>
      </w:r>
    </w:p>
    <w:p w:rsidR="00D07B80" w:rsidRPr="00942690" w:rsidRDefault="00D07B80" w:rsidP="00D07B80">
      <w:pPr>
        <w:shd w:val="clear" w:color="auto" w:fill="FFFFFF"/>
        <w:spacing w:after="60" w:line="240" w:lineRule="atLeast"/>
        <w:rPr>
          <w:rFonts w:cs="Arial"/>
          <w:color w:val="222222"/>
          <w:lang w:val="es-ES"/>
        </w:rPr>
      </w:pPr>
      <w:r w:rsidRPr="00942690">
        <w:rPr>
          <w:rFonts w:cs="Arial"/>
          <w:b/>
          <w:color w:val="222222"/>
          <w:lang w:val="es-ES"/>
        </w:rPr>
        <w:t xml:space="preserve">Administración de Servidores: </w:t>
      </w:r>
      <w:r w:rsidRPr="00942690">
        <w:rPr>
          <w:rFonts w:cs="Arial"/>
          <w:color w:val="222222"/>
          <w:lang w:val="es-ES"/>
        </w:rPr>
        <w:t>Administración de VPS, Paneles Kloxo, WHM, CPanel</w:t>
      </w:r>
    </w:p>
    <w:p w:rsidR="00D07B80" w:rsidRPr="00942690" w:rsidRDefault="00D07B80" w:rsidP="00D07B80">
      <w:pPr>
        <w:shd w:val="clear" w:color="auto" w:fill="FFFFFF"/>
        <w:spacing w:after="60" w:line="240" w:lineRule="atLeast"/>
        <w:rPr>
          <w:rFonts w:cs="Arial"/>
          <w:color w:val="222222"/>
          <w:lang w:val="es-ES"/>
        </w:rPr>
      </w:pPr>
      <w:r w:rsidRPr="00942690">
        <w:rPr>
          <w:rFonts w:cs="Arial"/>
          <w:b/>
          <w:color w:val="222222"/>
          <w:lang w:val="es-ES"/>
        </w:rPr>
        <w:t>Adminsitración de Dominios:</w:t>
      </w:r>
      <w:r w:rsidRPr="00942690">
        <w:rPr>
          <w:rFonts w:cs="Arial"/>
          <w:color w:val="222222"/>
          <w:lang w:val="es-ES"/>
        </w:rPr>
        <w:t xml:space="preserve"> Registro, Modificación DNS, Altas DNS, Registros MX</w:t>
      </w:r>
    </w:p>
    <w:p w:rsidR="00D07B80" w:rsidRPr="00942690" w:rsidRDefault="00D07B80" w:rsidP="00D07B80">
      <w:pPr>
        <w:shd w:val="clear" w:color="auto" w:fill="FFFFFF"/>
        <w:spacing w:after="60" w:line="240" w:lineRule="atLeast"/>
        <w:rPr>
          <w:rFonts w:cs="Arial"/>
          <w:color w:val="222222"/>
          <w:lang w:val="es-ES"/>
        </w:rPr>
      </w:pPr>
    </w:p>
    <w:p w:rsidR="00D07B80" w:rsidRPr="00EC7366" w:rsidRDefault="00D07B80" w:rsidP="00EC7366">
      <w:pPr>
        <w:pStyle w:val="Ttulo2"/>
        <w:rPr>
          <w:b w:val="0"/>
          <w:color w:val="7F7F7F" w:themeColor="text1" w:themeTint="80"/>
          <w:lang w:val="es-AR"/>
        </w:rPr>
      </w:pPr>
      <w:bookmarkStart w:id="94" w:name="_Toc388704450"/>
      <w:bookmarkStart w:id="95" w:name="_Toc388704971"/>
      <w:bookmarkStart w:id="96" w:name="_Toc401946528"/>
      <w:r w:rsidRPr="00EC7366">
        <w:rPr>
          <w:color w:val="7F7F7F" w:themeColor="text1" w:themeTint="80"/>
          <w:lang w:val="es-AR"/>
        </w:rPr>
        <w:t>Conocimientos en Informática</w:t>
      </w:r>
      <w:bookmarkEnd w:id="94"/>
      <w:bookmarkEnd w:id="95"/>
      <w:bookmarkEnd w:id="96"/>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Base de Datos.</w:t>
      </w:r>
      <w:r w:rsidRPr="00942690">
        <w:rPr>
          <w:rFonts w:cs="Arial"/>
          <w:color w:val="222222"/>
          <w:lang w:val="es-ES"/>
        </w:rPr>
        <w:br/>
        <w:t xml:space="preserve">MySQL - SQL Server – Intermedio. </w:t>
      </w:r>
    </w:p>
    <w:p w:rsidR="00D07B80" w:rsidRPr="00942690" w:rsidRDefault="00D07B80" w:rsidP="00D07B80">
      <w:pPr>
        <w:shd w:val="clear" w:color="auto" w:fill="FFFFFF"/>
        <w:spacing w:after="60" w:line="240" w:lineRule="atLeast"/>
        <w:rPr>
          <w:rFonts w:cs="Arial"/>
          <w:b/>
          <w:bCs/>
          <w:color w:val="222222"/>
          <w:lang w:val="es-ES"/>
        </w:rPr>
      </w:pPr>
      <w:r w:rsidRPr="00942690">
        <w:rPr>
          <w:rFonts w:cs="Arial"/>
          <w:b/>
          <w:bCs/>
          <w:color w:val="222222"/>
          <w:lang w:val="es-ES"/>
        </w:rPr>
        <w:t>Herramientas Gráficas.</w:t>
      </w:r>
      <w:r w:rsidRPr="00942690">
        <w:rPr>
          <w:rFonts w:cs="Arial"/>
          <w:color w:val="222222"/>
          <w:lang w:val="es-ES"/>
        </w:rPr>
        <w:br/>
        <w:t xml:space="preserve">Photoshop &amp; Ilustrator - Intermedio </w:t>
      </w:r>
    </w:p>
    <w:p w:rsidR="00D07B80" w:rsidRPr="00942690" w:rsidRDefault="00D07B80" w:rsidP="00D07B80">
      <w:pPr>
        <w:shd w:val="clear" w:color="auto" w:fill="FFFFFF"/>
        <w:spacing w:after="60" w:line="240" w:lineRule="atLeast"/>
        <w:rPr>
          <w:rFonts w:cs="Arial"/>
          <w:b/>
          <w:bCs/>
          <w:color w:val="222222"/>
          <w:lang w:val="es-ES"/>
        </w:rPr>
      </w:pPr>
      <w:r w:rsidRPr="00942690">
        <w:rPr>
          <w:rFonts w:cs="Arial"/>
          <w:b/>
          <w:bCs/>
          <w:color w:val="222222"/>
          <w:lang w:val="es-ES"/>
        </w:rPr>
        <w:t>Programación.</w:t>
      </w:r>
    </w:p>
    <w:p w:rsidR="00D07B80" w:rsidRPr="00942690" w:rsidRDefault="00D07B80" w:rsidP="00D07B80">
      <w:pPr>
        <w:shd w:val="clear" w:color="auto" w:fill="FFFFFF"/>
        <w:spacing w:after="60" w:line="240" w:lineRule="atLeast"/>
        <w:rPr>
          <w:rFonts w:cs="Arial"/>
          <w:bCs/>
          <w:color w:val="222222"/>
          <w:lang w:val="es-ES"/>
        </w:rPr>
      </w:pPr>
      <w:r w:rsidRPr="00942690">
        <w:rPr>
          <w:rFonts w:cs="Arial"/>
          <w:bCs/>
          <w:color w:val="222222"/>
          <w:lang w:val="es-ES"/>
        </w:rPr>
        <w:t>.NET C# - Intermedio-Avanzado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PHP – Intermedio – Desactualizado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Java – Intermedio – Desactualizado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Visual Basic – Intermedio – Desactualizado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Redes.</w:t>
      </w:r>
      <w:r w:rsidRPr="00942690">
        <w:rPr>
          <w:rFonts w:cs="Arial"/>
          <w:color w:val="222222"/>
          <w:lang w:val="es-ES"/>
        </w:rPr>
        <w:br/>
        <w:t>Gestión y armado de redes, Instalación redes WiFi, Routers. – Intermedio</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SSH – Putty – Administración Remota</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Sistemas Operativos.</w:t>
      </w:r>
      <w:r w:rsidRPr="00942690">
        <w:rPr>
          <w:rFonts w:cs="Arial"/>
          <w:color w:val="222222"/>
          <w:lang w:val="es-ES"/>
        </w:rPr>
        <w:br/>
        <w:t>Windows XP, Seven - Avanzado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Linux (Ubuntu, CentOS) - Básico</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Mantenimiento de Equipos</w:t>
      </w:r>
      <w:r w:rsidRPr="00942690">
        <w:rPr>
          <w:rFonts w:cs="Arial"/>
          <w:color w:val="222222"/>
          <w:lang w:val="es-ES"/>
        </w:rPr>
        <w:t>. Formateos, Virus, BackUp, Manejo de particiones. Mantenimiento en general. Instalación de sistemas operativos.</w:t>
      </w:r>
    </w:p>
    <w:p w:rsidR="00D07B80" w:rsidRPr="00942690" w:rsidRDefault="00D07B80" w:rsidP="00EC7366">
      <w:pPr>
        <w:pStyle w:val="Ttulo1"/>
        <w:rPr>
          <w:lang w:val="es-ES"/>
        </w:rPr>
      </w:pPr>
      <w:bookmarkStart w:id="97" w:name="_Toc401946529"/>
      <w:r w:rsidRPr="00942690">
        <w:rPr>
          <w:lang w:val="es-ES"/>
        </w:rPr>
        <w:lastRenderedPageBreak/>
        <w:t>CV PAULA</w:t>
      </w:r>
      <w:r w:rsidR="006A57B7" w:rsidRPr="00942690">
        <w:rPr>
          <w:lang w:val="es-ES"/>
        </w:rPr>
        <w:t xml:space="preserve"> MELANIA</w:t>
      </w:r>
      <w:r w:rsidRPr="00942690">
        <w:rPr>
          <w:lang w:val="es-ES"/>
        </w:rPr>
        <w:t xml:space="preserve"> PEDROSA</w:t>
      </w:r>
      <w:bookmarkEnd w:id="97"/>
    </w:p>
    <w:p w:rsidR="00D07B80" w:rsidRPr="00EC7366" w:rsidRDefault="006F64EF" w:rsidP="00EC7366">
      <w:pPr>
        <w:pStyle w:val="Ttulo2"/>
        <w:rPr>
          <w:b w:val="0"/>
          <w:color w:val="7F7F7F" w:themeColor="text1" w:themeTint="80"/>
          <w:lang w:val="es-AR"/>
        </w:rPr>
      </w:pPr>
      <w:bookmarkStart w:id="98" w:name="_Toc388704452"/>
      <w:bookmarkStart w:id="99" w:name="_Toc388704973"/>
      <w:bookmarkStart w:id="100" w:name="_Toc401946530"/>
      <w:r w:rsidRPr="00EC7366">
        <w:rPr>
          <w:rFonts w:asciiTheme="majorHAnsi" w:hAnsiTheme="majorHAnsi"/>
          <w:color w:val="7F7F7F" w:themeColor="text1" w:themeTint="80"/>
          <w:lang w:val="es-AR"/>
        </w:rPr>
        <w:t>Información Personal</w:t>
      </w:r>
      <w:bookmarkEnd w:id="98"/>
      <w:bookmarkEnd w:id="99"/>
      <w:bookmarkEnd w:id="100"/>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 xml:space="preserve">Estado Civil: </w:t>
      </w:r>
      <w:r w:rsidRPr="00942690">
        <w:rPr>
          <w:rFonts w:ascii="Calibri Light" w:hAnsi="Calibri Light"/>
          <w:lang w:val="es-ES"/>
        </w:rPr>
        <w:t>Soltera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Nacionalidad</w:t>
      </w:r>
      <w:r w:rsidRPr="00942690">
        <w:rPr>
          <w:rFonts w:ascii="Calibri Light" w:hAnsi="Calibri Light"/>
          <w:lang w:val="es-ES"/>
        </w:rPr>
        <w:t>: Argentina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Domicilio:</w:t>
      </w:r>
      <w:r w:rsidRPr="00942690">
        <w:rPr>
          <w:rFonts w:ascii="Calibri Light" w:hAnsi="Calibri Light"/>
          <w:lang w:val="es-ES"/>
        </w:rPr>
        <w:t xml:space="preserve"> La Entente 25522 Bº Rosedal – Córdoba Capital C.P: 5010</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DNI</w:t>
      </w:r>
      <w:r w:rsidRPr="00942690">
        <w:rPr>
          <w:rFonts w:ascii="Calibri Light" w:hAnsi="Calibri Light"/>
          <w:lang w:val="es-ES"/>
        </w:rPr>
        <w:t>: 36.233.465</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Fecha de Nacimiento:</w:t>
      </w:r>
      <w:r w:rsidRPr="00942690">
        <w:rPr>
          <w:rFonts w:ascii="Calibri Light" w:hAnsi="Calibri Light"/>
          <w:lang w:val="es-ES"/>
        </w:rPr>
        <w:t xml:space="preserve"> 30 de Marzo de 1992</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Lugar de Nacimiento:</w:t>
      </w:r>
      <w:r w:rsidRPr="00942690">
        <w:rPr>
          <w:rFonts w:ascii="Calibri Light" w:hAnsi="Calibri Light"/>
          <w:lang w:val="es-ES"/>
        </w:rPr>
        <w:t xml:space="preserve"> Córdoba Capital – Prov. de Córdoba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Cel.:</w:t>
      </w:r>
      <w:r w:rsidRPr="00942690">
        <w:rPr>
          <w:rFonts w:ascii="Calibri Light" w:hAnsi="Calibri Light"/>
          <w:lang w:val="es-ES"/>
        </w:rPr>
        <w:t xml:space="preserve"> 0351 – 152015399</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Dirección de e-mail:</w:t>
      </w:r>
      <w:r w:rsidRPr="00942690">
        <w:rPr>
          <w:rFonts w:ascii="Calibri Light" w:hAnsi="Calibri Light"/>
          <w:lang w:val="es-ES"/>
        </w:rPr>
        <w:t xml:space="preserve"> paupedrosa30@gmail.com</w:t>
      </w:r>
    </w:p>
    <w:p w:rsidR="006F64EF" w:rsidRPr="00EC7366" w:rsidRDefault="006F64EF" w:rsidP="00EC7366">
      <w:pPr>
        <w:pStyle w:val="Sinespaciado"/>
        <w:rPr>
          <w:rFonts w:ascii="Calibri Light" w:hAnsi="Calibri Light"/>
        </w:rPr>
      </w:pPr>
      <w:r w:rsidRPr="00EC7366">
        <w:rPr>
          <w:rFonts w:ascii="Calibri Light" w:hAnsi="Calibri Light"/>
          <w:b/>
        </w:rPr>
        <w:t>Hijos:</w:t>
      </w:r>
      <w:r w:rsidRPr="00EC7366">
        <w:rPr>
          <w:rFonts w:ascii="Calibri Light" w:hAnsi="Calibri Light"/>
        </w:rPr>
        <w:t xml:space="preserve"> No</w:t>
      </w:r>
    </w:p>
    <w:p w:rsidR="006A57B7" w:rsidRDefault="006A57B7" w:rsidP="00EC7366">
      <w:pPr>
        <w:pStyle w:val="Sinespaciado"/>
      </w:pPr>
    </w:p>
    <w:p w:rsidR="006F64EF" w:rsidRPr="00EC7366" w:rsidRDefault="006F64EF" w:rsidP="00EC7366">
      <w:pPr>
        <w:pStyle w:val="Ttulo2"/>
        <w:rPr>
          <w:b w:val="0"/>
          <w:color w:val="7F7F7F" w:themeColor="text1" w:themeTint="80"/>
          <w:lang w:val="es-AR"/>
        </w:rPr>
      </w:pPr>
      <w:bookmarkStart w:id="101" w:name="_Toc388704453"/>
      <w:bookmarkStart w:id="102" w:name="_Toc388704974"/>
      <w:bookmarkStart w:id="103" w:name="_Toc401946531"/>
      <w:r w:rsidRPr="00EC7366">
        <w:rPr>
          <w:color w:val="7F7F7F" w:themeColor="text1" w:themeTint="80"/>
          <w:lang w:val="es-AR"/>
        </w:rPr>
        <w:t>Formación Académica</w:t>
      </w:r>
      <w:bookmarkEnd w:id="101"/>
      <w:bookmarkEnd w:id="102"/>
      <w:bookmarkEnd w:id="103"/>
    </w:p>
    <w:p w:rsidR="006F64EF" w:rsidRPr="00EC7366" w:rsidRDefault="006F64EF" w:rsidP="00EC7366">
      <w:pPr>
        <w:pStyle w:val="Sinespaciado"/>
        <w:numPr>
          <w:ilvl w:val="0"/>
          <w:numId w:val="25"/>
        </w:numPr>
        <w:ind w:left="567" w:hanging="207"/>
        <w:rPr>
          <w:rFonts w:ascii="Calibri Light" w:hAnsi="Calibri Light"/>
          <w:b/>
        </w:rPr>
      </w:pPr>
      <w:r w:rsidRPr="00EC7366">
        <w:rPr>
          <w:rFonts w:ascii="Calibri Light" w:hAnsi="Calibri Light"/>
          <w:b/>
        </w:rPr>
        <w:t>De Grado</w:t>
      </w:r>
    </w:p>
    <w:p w:rsidR="006F64EF" w:rsidRPr="00942690" w:rsidRDefault="006F64EF" w:rsidP="00EC7366">
      <w:pPr>
        <w:pStyle w:val="Sinespaciado"/>
        <w:rPr>
          <w:rFonts w:ascii="Calibri Light" w:hAnsi="Calibri Light"/>
          <w:b/>
          <w:lang w:val="es-ES"/>
        </w:rPr>
      </w:pPr>
      <w:r w:rsidRPr="00942690">
        <w:rPr>
          <w:rFonts w:ascii="Calibri Light" w:hAnsi="Calibri Light"/>
          <w:b/>
          <w:lang w:val="es-ES"/>
        </w:rPr>
        <w:t>Desde 2010 – Universidad Tecnológica Nacional – Facultad Regional Córdoba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Ingeniería en Sistemas de Información (en curso)</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Actualmente, cursando materias de Quinto año de la Carrera.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Materias aprobadas: 30 - Total Materias: 40</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Promedio Actual: 9</w:t>
      </w:r>
    </w:p>
    <w:p w:rsidR="006F64EF" w:rsidRPr="00EC7366" w:rsidRDefault="006F64EF" w:rsidP="00EC7366">
      <w:pPr>
        <w:pStyle w:val="Sinespaciado"/>
        <w:numPr>
          <w:ilvl w:val="0"/>
          <w:numId w:val="25"/>
        </w:numPr>
        <w:ind w:left="567" w:hanging="207"/>
        <w:rPr>
          <w:rFonts w:ascii="Calibri Light" w:hAnsi="Calibri Light"/>
          <w:b/>
        </w:rPr>
      </w:pPr>
      <w:r w:rsidRPr="00EC7366">
        <w:rPr>
          <w:rFonts w:ascii="Calibri Light" w:hAnsi="Calibri Light"/>
          <w:b/>
        </w:rPr>
        <w:t>Secundario</w:t>
      </w:r>
    </w:p>
    <w:p w:rsidR="006F64EF" w:rsidRPr="00EC7366" w:rsidRDefault="006F64EF" w:rsidP="00EC7366">
      <w:pPr>
        <w:pStyle w:val="Sinespaciado"/>
        <w:rPr>
          <w:rFonts w:ascii="Calibri Light" w:hAnsi="Calibri Light"/>
          <w:b/>
        </w:rPr>
      </w:pPr>
      <w:r w:rsidRPr="00EC7366">
        <w:rPr>
          <w:rFonts w:ascii="Calibri Light" w:hAnsi="Calibri Light"/>
          <w:b/>
        </w:rPr>
        <w:t>2004 – 2009 - Colegio Nuestra Señora de Fátima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Título Obtenido: Bachiller Orientado en Ciencias Naturales con especialidad en Salud y Ambiente</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Honores: Abanderada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Logros: Promedio 9.65</w:t>
      </w:r>
    </w:p>
    <w:p w:rsidR="006F64EF" w:rsidRPr="00EC7366" w:rsidRDefault="006F64EF" w:rsidP="00EC7366">
      <w:pPr>
        <w:pStyle w:val="Ttulo2"/>
        <w:rPr>
          <w:b w:val="0"/>
          <w:color w:val="7F7F7F" w:themeColor="text1" w:themeTint="80"/>
          <w:lang w:val="es-AR"/>
        </w:rPr>
      </w:pPr>
      <w:bookmarkStart w:id="104" w:name="_Toc388704454"/>
      <w:bookmarkStart w:id="105" w:name="_Toc388704975"/>
      <w:bookmarkStart w:id="106" w:name="_Toc401946532"/>
      <w:r w:rsidRPr="00EC7366">
        <w:rPr>
          <w:color w:val="7F7F7F" w:themeColor="text1" w:themeTint="80"/>
          <w:lang w:val="es-AR"/>
        </w:rPr>
        <w:t>Experiencia Laboral</w:t>
      </w:r>
      <w:bookmarkEnd w:id="104"/>
      <w:bookmarkEnd w:id="105"/>
      <w:bookmarkEnd w:id="106"/>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Mc Donald’s:</w:t>
      </w:r>
      <w:r w:rsidRPr="00EC7366">
        <w:rPr>
          <w:rFonts w:ascii="Calibri Light" w:hAnsi="Calibri Light"/>
          <w:lang w:val="es-ES_tradnl"/>
        </w:rPr>
        <w:t xml:space="preserve"> Noviembre 2009 a Marzo 2012.</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Funciones: Atención al Público, Ventas, Gestión de Calidad y Marketing.</w:t>
      </w:r>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Rosa Clara:</w:t>
      </w:r>
      <w:r w:rsidRPr="00EC7366">
        <w:rPr>
          <w:rFonts w:ascii="Calibri Light" w:hAnsi="Calibri Light"/>
          <w:lang w:val="es-ES_tradnl"/>
        </w:rPr>
        <w:t xml:space="preserve"> Enero 2014 a Febrero 2014</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Funciones: Atención al Público, Ventas.</w:t>
      </w:r>
    </w:p>
    <w:p w:rsidR="000B297A" w:rsidRDefault="000B297A" w:rsidP="00EC7366">
      <w:pPr>
        <w:pStyle w:val="Sinespaciado"/>
        <w:ind w:left="360"/>
        <w:rPr>
          <w:lang w:val="es-ES_tradnl"/>
        </w:rPr>
      </w:pPr>
    </w:p>
    <w:p w:rsidR="000B297A" w:rsidRDefault="000B297A" w:rsidP="00EC7366">
      <w:pPr>
        <w:pStyle w:val="Sinespaciado"/>
        <w:ind w:left="360"/>
        <w:rPr>
          <w:lang w:val="es-ES_tradnl"/>
        </w:rPr>
      </w:pPr>
    </w:p>
    <w:p w:rsidR="006F64EF" w:rsidRPr="00EC7366" w:rsidRDefault="006F64EF" w:rsidP="00EC7366">
      <w:pPr>
        <w:pStyle w:val="Ttulo2"/>
        <w:rPr>
          <w:b w:val="0"/>
          <w:color w:val="7F7F7F" w:themeColor="text1" w:themeTint="80"/>
          <w:lang w:val="es-AR"/>
        </w:rPr>
      </w:pPr>
      <w:bookmarkStart w:id="107" w:name="_Toc388704455"/>
      <w:bookmarkStart w:id="108" w:name="_Toc388704976"/>
      <w:bookmarkStart w:id="109" w:name="_Toc401946533"/>
      <w:r w:rsidRPr="00EC7366">
        <w:rPr>
          <w:color w:val="7F7F7F" w:themeColor="text1" w:themeTint="80"/>
          <w:lang w:val="es-AR"/>
        </w:rPr>
        <w:lastRenderedPageBreak/>
        <w:t>Idiomas</w:t>
      </w:r>
      <w:bookmarkEnd w:id="107"/>
      <w:bookmarkEnd w:id="108"/>
      <w:bookmarkEnd w:id="109"/>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Inglés:</w:t>
      </w:r>
      <w:r w:rsidRPr="00EC7366">
        <w:rPr>
          <w:rFonts w:ascii="Calibri Light" w:hAnsi="Calibri Light"/>
          <w:lang w:val="es-ES_tradnl"/>
        </w:rPr>
        <w:t xml:space="preserve"> Nivel Intermedio</w:t>
      </w:r>
    </w:p>
    <w:p w:rsidR="006F64EF" w:rsidRPr="00942690" w:rsidRDefault="006F64EF" w:rsidP="00EC7366">
      <w:pPr>
        <w:pStyle w:val="Sinespaciado"/>
        <w:ind w:left="720"/>
        <w:rPr>
          <w:rFonts w:ascii="Calibri Light" w:hAnsi="Calibri Light" w:cs="Arial"/>
          <w:color w:val="222222"/>
          <w:lang w:val="es-ES"/>
        </w:rPr>
      </w:pPr>
      <w:r w:rsidRPr="00942690">
        <w:rPr>
          <w:rFonts w:ascii="Calibri Light" w:hAnsi="Calibri Light" w:cs="Arial"/>
          <w:color w:val="222222"/>
          <w:lang w:val="es-ES"/>
        </w:rPr>
        <w:t>Certificación: Curso de Inglés -</w:t>
      </w:r>
      <w:r w:rsidRPr="00942690">
        <w:rPr>
          <w:rFonts w:ascii="Calibri Light" w:hAnsi="Calibri Light" w:cs="Arial"/>
          <w:b/>
          <w:color w:val="222222"/>
          <w:lang w:val="es-ES"/>
        </w:rPr>
        <w:t xml:space="preserve"> </w:t>
      </w:r>
      <w:r w:rsidRPr="00942690">
        <w:rPr>
          <w:rFonts w:ascii="Calibri Light" w:hAnsi="Calibri Light" w:cs="Arial"/>
          <w:color w:val="222222"/>
          <w:lang w:val="es-ES"/>
        </w:rPr>
        <w:t>Nivel 2 - Facultad de Lenguas, Universidad Nacional Córdoba</w:t>
      </w:r>
    </w:p>
    <w:p w:rsidR="00B22B64" w:rsidRDefault="00B22B64" w:rsidP="00EC7366">
      <w:pPr>
        <w:pStyle w:val="Ttulo2"/>
      </w:pPr>
      <w:bookmarkStart w:id="110" w:name="_Toc388704456"/>
      <w:bookmarkStart w:id="111" w:name="_Toc388704977"/>
      <w:bookmarkStart w:id="112" w:name="_Toc401946534"/>
      <w:r w:rsidRPr="00EC7366">
        <w:rPr>
          <w:color w:val="7F7F7F" w:themeColor="text1" w:themeTint="80"/>
          <w:lang w:val="es-AR"/>
        </w:rPr>
        <w:t>Actividades Académicas</w:t>
      </w:r>
      <w:bookmarkEnd w:id="110"/>
      <w:bookmarkEnd w:id="111"/>
      <w:bookmarkEnd w:id="112"/>
      <w:r w:rsidRPr="00B22B64">
        <w:tab/>
      </w:r>
    </w:p>
    <w:p w:rsidR="00B22B64" w:rsidRPr="00942690" w:rsidRDefault="00B22B64" w:rsidP="00EC7366">
      <w:pPr>
        <w:pStyle w:val="Sinespaciado"/>
        <w:numPr>
          <w:ilvl w:val="0"/>
          <w:numId w:val="22"/>
        </w:numPr>
        <w:ind w:left="567" w:hanging="207"/>
        <w:rPr>
          <w:rFonts w:ascii="Calibri Light" w:hAnsi="Calibri Light" w:cs="Arial"/>
          <w:b/>
          <w:color w:val="222222"/>
          <w:lang w:val="es-ES"/>
        </w:rPr>
      </w:pPr>
      <w:r w:rsidRPr="00942690">
        <w:rPr>
          <w:rFonts w:ascii="Calibri Light" w:hAnsi="Calibri Light" w:cs="Arial"/>
          <w:b/>
          <w:color w:val="222222"/>
          <w:lang w:val="es-ES"/>
        </w:rPr>
        <w:t>Investigación en Universidad Tecnológica Nacional – Facultad Regional Córdoba</w:t>
      </w:r>
    </w:p>
    <w:p w:rsidR="00B22B64" w:rsidRPr="00942690" w:rsidRDefault="00B22B64" w:rsidP="00B22B64">
      <w:pPr>
        <w:pStyle w:val="Sinespaciado"/>
        <w:rPr>
          <w:rFonts w:ascii="Calibri Light" w:hAnsi="Calibri Light" w:cs="Arial"/>
          <w:color w:val="222222"/>
          <w:lang w:val="es-ES"/>
        </w:rPr>
      </w:pPr>
      <w:r w:rsidRPr="00942690">
        <w:rPr>
          <w:rFonts w:cs="Arial"/>
          <w:color w:val="222222"/>
          <w:lang w:val="es-ES"/>
        </w:rPr>
        <w:tab/>
      </w:r>
      <w:r w:rsidRPr="00942690">
        <w:rPr>
          <w:rFonts w:ascii="Calibri Light" w:hAnsi="Calibri Light" w:cs="Arial"/>
          <w:color w:val="222222"/>
          <w:lang w:val="es-ES"/>
        </w:rPr>
        <w:t>Participación en Proyecto de Investigación: “Aplicación de Software Colaborativos o</w:t>
      </w:r>
      <w:r w:rsidR="000B297A" w:rsidRPr="00942690">
        <w:rPr>
          <w:rFonts w:ascii="Calibri Light" w:hAnsi="Calibri Light" w:cs="Arial"/>
          <w:color w:val="222222"/>
          <w:lang w:val="es-ES"/>
        </w:rPr>
        <w:t xml:space="preserve"> </w:t>
      </w:r>
      <w:r w:rsidRPr="00942690">
        <w:rPr>
          <w:rFonts w:ascii="Calibri Light" w:hAnsi="Calibri Light" w:cs="Arial"/>
          <w:color w:val="222222"/>
          <w:lang w:val="es-ES"/>
        </w:rPr>
        <w:t>Groupware empleando Metodología Ágil SCRUM en Sistemas y Organizaciones”</w:t>
      </w:r>
    </w:p>
    <w:p w:rsidR="00B22B64" w:rsidRPr="00942690" w:rsidRDefault="00B22B64" w:rsidP="00EC7366">
      <w:pPr>
        <w:pStyle w:val="Sinespaciado"/>
        <w:ind w:firstLine="720"/>
        <w:rPr>
          <w:rFonts w:ascii="Calibri Light" w:hAnsi="Calibri Light" w:cs="Arial"/>
          <w:color w:val="222222"/>
          <w:lang w:val="es-ES"/>
        </w:rPr>
      </w:pPr>
      <w:r w:rsidRPr="00942690">
        <w:rPr>
          <w:rFonts w:ascii="Calibri Light" w:hAnsi="Calibri Light" w:cs="Arial"/>
          <w:color w:val="222222"/>
          <w:lang w:val="es-ES"/>
        </w:rPr>
        <w:t>Tipo de Beca: Investigación</w:t>
      </w:r>
    </w:p>
    <w:p w:rsidR="00B22B64" w:rsidRPr="00942690" w:rsidRDefault="00B22B64" w:rsidP="00B22B64">
      <w:pPr>
        <w:pStyle w:val="Sinespaciado"/>
        <w:rPr>
          <w:rFonts w:ascii="Calibri Light" w:hAnsi="Calibri Light" w:cs="Arial"/>
          <w:color w:val="222222"/>
          <w:lang w:val="es-ES"/>
        </w:rPr>
      </w:pPr>
      <w:r w:rsidRPr="00942690">
        <w:rPr>
          <w:rFonts w:ascii="Calibri Light" w:hAnsi="Calibri Light" w:cs="Arial"/>
          <w:color w:val="222222"/>
          <w:lang w:val="es-ES"/>
        </w:rPr>
        <w:tab/>
        <w:t>(Actualmente)</w:t>
      </w:r>
    </w:p>
    <w:p w:rsidR="00B22B64" w:rsidRDefault="00B22B64" w:rsidP="00EC7366">
      <w:pPr>
        <w:pStyle w:val="Ttulo2"/>
      </w:pPr>
      <w:bookmarkStart w:id="113" w:name="_Toc388704457"/>
      <w:bookmarkStart w:id="114" w:name="_Toc388704978"/>
      <w:bookmarkStart w:id="115" w:name="_Toc401946535"/>
      <w:r w:rsidRPr="00EC7366">
        <w:rPr>
          <w:color w:val="7F7F7F" w:themeColor="text1" w:themeTint="80"/>
          <w:lang w:val="es-AR"/>
        </w:rPr>
        <w:t>Conocimientos Generales</w:t>
      </w:r>
      <w:bookmarkEnd w:id="113"/>
      <w:bookmarkEnd w:id="114"/>
      <w:bookmarkEnd w:id="115"/>
      <w:r w:rsidRPr="00B22B64">
        <w:tab/>
      </w:r>
    </w:p>
    <w:p w:rsidR="00B22B64" w:rsidRPr="00EC7366" w:rsidRDefault="00B22B64" w:rsidP="00EC7366">
      <w:pPr>
        <w:pStyle w:val="Sinespaciado"/>
        <w:numPr>
          <w:ilvl w:val="0"/>
          <w:numId w:val="22"/>
        </w:numPr>
        <w:ind w:left="567" w:hanging="207"/>
        <w:rPr>
          <w:rFonts w:ascii="Calibri Light" w:hAnsi="Calibri Light" w:cs="Arial"/>
          <w:color w:val="222222"/>
        </w:rPr>
      </w:pPr>
      <w:r w:rsidRPr="00EC7366">
        <w:rPr>
          <w:rFonts w:ascii="Calibri Light" w:hAnsi="Calibri Light" w:cs="Arial"/>
          <w:color w:val="222222"/>
        </w:rPr>
        <w:t>Desarrollo de Software</w:t>
      </w:r>
    </w:p>
    <w:p w:rsidR="00B22B64" w:rsidRPr="00EC7366" w:rsidRDefault="00B22B64" w:rsidP="00EC7366">
      <w:pPr>
        <w:pStyle w:val="Sinespaciado"/>
        <w:numPr>
          <w:ilvl w:val="0"/>
          <w:numId w:val="22"/>
        </w:numPr>
        <w:ind w:left="567" w:hanging="207"/>
        <w:rPr>
          <w:rFonts w:ascii="Calibri Light" w:hAnsi="Calibri Light" w:cs="Arial"/>
          <w:color w:val="222222"/>
        </w:rPr>
      </w:pPr>
      <w:r w:rsidRPr="00EC7366">
        <w:rPr>
          <w:rFonts w:ascii="Calibri Light" w:hAnsi="Calibri Light" w:cs="Arial"/>
          <w:color w:val="222222"/>
        </w:rPr>
        <w:t>Especificación de Requerimientos</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U.M.L (Lenguaje de Modelado Unificado)</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P.U.D (Proceso Unificado de Desarrollo)</w:t>
      </w:r>
    </w:p>
    <w:p w:rsidR="00B22B64" w:rsidRPr="00EC7366" w:rsidRDefault="00B22B64" w:rsidP="00EC7366">
      <w:pPr>
        <w:pStyle w:val="Sinespaciado"/>
        <w:numPr>
          <w:ilvl w:val="0"/>
          <w:numId w:val="22"/>
        </w:numPr>
        <w:ind w:left="567" w:hanging="207"/>
        <w:rPr>
          <w:rFonts w:ascii="Calibri Light" w:hAnsi="Calibri Light" w:cs="Arial"/>
          <w:color w:val="222222"/>
        </w:rPr>
      </w:pPr>
      <w:r w:rsidRPr="00EC7366">
        <w:rPr>
          <w:rFonts w:ascii="Calibri Light" w:hAnsi="Calibri Light" w:cs="Arial"/>
          <w:color w:val="222222"/>
        </w:rPr>
        <w:t>Ingeniería de Software</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 xml:space="preserve">Metodologías Ágiles de desarrollo de Software </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Programación en JAVA, C#, VisualBasic.NET, Web</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Base de Datos en Microsoft SQL Server</w:t>
      </w:r>
    </w:p>
    <w:p w:rsidR="00B22B64" w:rsidRPr="00EC7366" w:rsidRDefault="00B22B64" w:rsidP="00EC7366">
      <w:pPr>
        <w:pStyle w:val="Sinespaciado"/>
        <w:numPr>
          <w:ilvl w:val="0"/>
          <w:numId w:val="22"/>
        </w:numPr>
        <w:ind w:left="567" w:hanging="207"/>
        <w:rPr>
          <w:rFonts w:ascii="Calibri Light" w:hAnsi="Calibri Light" w:cs="Arial"/>
          <w:color w:val="222222"/>
        </w:rPr>
      </w:pPr>
      <w:r w:rsidRPr="00EC7366">
        <w:rPr>
          <w:rFonts w:ascii="Calibri Light" w:hAnsi="Calibri Light" w:cs="Arial"/>
          <w:color w:val="222222"/>
        </w:rPr>
        <w:t>Normalización de Base de Datos</w:t>
      </w:r>
    </w:p>
    <w:p w:rsidR="00B22B64" w:rsidRPr="00EC7366" w:rsidRDefault="00B22B64" w:rsidP="00EC7366">
      <w:pPr>
        <w:pStyle w:val="Sinespaciado"/>
        <w:ind w:left="720"/>
        <w:rPr>
          <w:rFonts w:cs="Arial"/>
          <w:color w:val="222222"/>
        </w:rPr>
      </w:pPr>
    </w:p>
    <w:p w:rsidR="00B22B64" w:rsidRDefault="00B22B64">
      <w:pPr>
        <w:rPr>
          <w:rFonts w:asciiTheme="majorHAnsi" w:eastAsiaTheme="majorEastAsia" w:hAnsiTheme="majorHAnsi" w:cstheme="majorBidi"/>
          <w:caps/>
          <w:color w:val="FFFFFF" w:themeColor="background1"/>
          <w:spacing w:val="15"/>
          <w:lang w:val="es-ES_tradnl"/>
        </w:rPr>
      </w:pPr>
      <w:r>
        <w:rPr>
          <w:lang w:val="es-ES_tradnl"/>
        </w:rPr>
        <w:br w:type="page"/>
      </w:r>
    </w:p>
    <w:p w:rsidR="006F64EF" w:rsidRDefault="006F64EF" w:rsidP="00EC7366">
      <w:pPr>
        <w:pStyle w:val="Ttulo1"/>
        <w:rPr>
          <w:lang w:val="es-ES_tradnl"/>
        </w:rPr>
      </w:pPr>
      <w:bookmarkStart w:id="116" w:name="_Toc401946536"/>
      <w:r>
        <w:rPr>
          <w:lang w:val="es-ES_tradnl"/>
        </w:rPr>
        <w:lastRenderedPageBreak/>
        <w:t>CV FLORENCIA ROJAS AMAYA</w:t>
      </w:r>
      <w:bookmarkEnd w:id="116"/>
    </w:p>
    <w:p w:rsidR="006F64EF" w:rsidRPr="00EC7366" w:rsidRDefault="006F64EF" w:rsidP="00EC7366">
      <w:pPr>
        <w:pStyle w:val="Ttulo2"/>
        <w:rPr>
          <w:b w:val="0"/>
          <w:color w:val="7F7F7F" w:themeColor="text1" w:themeTint="80"/>
          <w:lang w:val="es-AR"/>
        </w:rPr>
      </w:pPr>
      <w:bookmarkStart w:id="117" w:name="_Toc388704459"/>
      <w:bookmarkStart w:id="118" w:name="_Toc388704980"/>
      <w:bookmarkStart w:id="119" w:name="_Toc401946537"/>
      <w:r w:rsidRPr="00EC7366">
        <w:rPr>
          <w:color w:val="7F7F7F" w:themeColor="text1" w:themeTint="80"/>
          <w:lang w:val="es-AR"/>
        </w:rPr>
        <w:t>Datos personales</w:t>
      </w:r>
      <w:bookmarkEnd w:id="117"/>
      <w:bookmarkEnd w:id="118"/>
      <w:bookmarkEnd w:id="119"/>
    </w:p>
    <w:p w:rsidR="006F64EF" w:rsidRPr="00EC7366" w:rsidRDefault="006F64EF" w:rsidP="006F64EF">
      <w:pPr>
        <w:rPr>
          <w:rFonts w:eastAsia="Cambria"/>
          <w:lang w:val="es-ES_tradnl"/>
        </w:rPr>
      </w:pPr>
      <w:r w:rsidRPr="00EC7366">
        <w:rPr>
          <w:rFonts w:eastAsia="Cambria"/>
          <w:b/>
          <w:lang w:val="es-ES_tradnl"/>
        </w:rPr>
        <w:t>DNI:</w:t>
      </w:r>
      <w:r w:rsidRPr="00EC7366">
        <w:rPr>
          <w:rFonts w:eastAsia="Cambria"/>
          <w:lang w:val="es-ES_tradnl"/>
        </w:rPr>
        <w:t xml:space="preserve"> 35915880</w:t>
      </w:r>
    </w:p>
    <w:p w:rsidR="006F64EF" w:rsidRPr="00EC7366" w:rsidRDefault="006F64EF" w:rsidP="006F64EF">
      <w:pPr>
        <w:rPr>
          <w:rFonts w:eastAsia="Cambria"/>
          <w:b/>
          <w:lang w:val="es-ES_tradnl"/>
        </w:rPr>
      </w:pPr>
      <w:r w:rsidRPr="00EC7366">
        <w:rPr>
          <w:rFonts w:eastAsia="Cambria"/>
          <w:b/>
          <w:lang w:val="es-ES_tradnl"/>
        </w:rPr>
        <w:t xml:space="preserve">Lugar y fecha de nacimiento: </w:t>
      </w:r>
      <w:r w:rsidRPr="00EC7366">
        <w:rPr>
          <w:rFonts w:eastAsia="Cambria"/>
          <w:lang w:val="es-ES_tradnl"/>
        </w:rPr>
        <w:t>05/08/1991 Villa Mercedes (San Luis, Arg.)</w:t>
      </w:r>
      <w:r w:rsidRPr="00EC7366">
        <w:rPr>
          <w:rFonts w:eastAsia="Cambria"/>
          <w:b/>
          <w:lang w:val="es-ES_tradnl"/>
        </w:rPr>
        <w:t xml:space="preserve"> </w:t>
      </w:r>
    </w:p>
    <w:p w:rsidR="006F64EF" w:rsidRPr="00EC7366" w:rsidRDefault="006F64EF" w:rsidP="006F64EF">
      <w:pPr>
        <w:rPr>
          <w:rFonts w:eastAsia="Cambria"/>
          <w:b/>
          <w:lang w:val="es-ES_tradnl"/>
        </w:rPr>
      </w:pPr>
      <w:r w:rsidRPr="00EC7366">
        <w:rPr>
          <w:rFonts w:eastAsia="Cambria"/>
          <w:b/>
          <w:lang w:val="es-ES_tradnl"/>
        </w:rPr>
        <w:t>Estado civil:</w:t>
      </w:r>
      <w:r w:rsidRPr="00EC7366">
        <w:rPr>
          <w:rFonts w:eastAsia="Cambria"/>
          <w:lang w:val="es-ES_tradnl"/>
        </w:rPr>
        <w:t xml:space="preserve"> Soltero</w:t>
      </w:r>
    </w:p>
    <w:p w:rsidR="006F64EF" w:rsidRPr="00EC7366" w:rsidRDefault="006F64EF" w:rsidP="006F64EF">
      <w:pPr>
        <w:rPr>
          <w:rFonts w:eastAsia="Cambria"/>
          <w:lang w:val="es-ES_tradnl"/>
        </w:rPr>
      </w:pPr>
      <w:r w:rsidRPr="00EC7366">
        <w:rPr>
          <w:rFonts w:eastAsia="Cambria"/>
          <w:b/>
          <w:lang w:val="es-ES_tradnl"/>
        </w:rPr>
        <w:t xml:space="preserve">Dirección: </w:t>
      </w:r>
      <w:r w:rsidRPr="00EC7366">
        <w:rPr>
          <w:rFonts w:eastAsia="Cambria"/>
          <w:lang w:val="es-ES_tradnl"/>
        </w:rPr>
        <w:t>Bv. Illia 329 3ro “b”- B° Nueva Córdoba</w:t>
      </w:r>
    </w:p>
    <w:p w:rsidR="006F64EF" w:rsidRPr="00EC7366" w:rsidRDefault="006F64EF" w:rsidP="006F64EF">
      <w:pPr>
        <w:rPr>
          <w:rFonts w:eastAsia="Cambria"/>
          <w:b/>
          <w:lang w:val="es-ES_tradnl"/>
        </w:rPr>
      </w:pPr>
      <w:r w:rsidRPr="00EC7366">
        <w:rPr>
          <w:rFonts w:eastAsia="Cambria"/>
          <w:b/>
          <w:lang w:val="es-ES_tradnl"/>
        </w:rPr>
        <w:t xml:space="preserve">Localidad: </w:t>
      </w:r>
      <w:r w:rsidRPr="00EC7366">
        <w:rPr>
          <w:rFonts w:eastAsia="Cambria"/>
          <w:lang w:val="es-ES_tradnl"/>
        </w:rPr>
        <w:t>Córdoba Capital</w:t>
      </w:r>
    </w:p>
    <w:p w:rsidR="006F64EF" w:rsidRPr="00EC7366" w:rsidRDefault="006F64EF" w:rsidP="006F64EF">
      <w:pPr>
        <w:rPr>
          <w:rFonts w:eastAsia="Cambria"/>
          <w:b/>
          <w:lang w:val="es-ES_tradnl"/>
        </w:rPr>
      </w:pPr>
      <w:r w:rsidRPr="00EC7366">
        <w:rPr>
          <w:rFonts w:eastAsia="Cambria"/>
          <w:b/>
          <w:lang w:val="es-ES_tradnl"/>
        </w:rPr>
        <w:t>Teléfono:</w:t>
      </w:r>
      <w:r w:rsidRPr="00EC7366">
        <w:rPr>
          <w:rFonts w:eastAsia="Cambria"/>
          <w:lang w:val="es-ES_tradnl"/>
        </w:rPr>
        <w:t xml:space="preserve"> 3512093940</w:t>
      </w:r>
    </w:p>
    <w:p w:rsidR="006F64EF" w:rsidRPr="00942690" w:rsidRDefault="006F64EF">
      <w:pPr>
        <w:rPr>
          <w:rFonts w:eastAsia="Cambria"/>
          <w:lang w:val="es-ES"/>
        </w:rPr>
      </w:pPr>
      <w:r w:rsidRPr="00EC7366">
        <w:rPr>
          <w:rFonts w:eastAsia="Cambria"/>
          <w:b/>
          <w:lang w:val="es-ES_tradnl"/>
        </w:rPr>
        <w:t xml:space="preserve">Correo electrónico: </w:t>
      </w:r>
      <w:hyperlink r:id="rId22" w:history="1">
        <w:r w:rsidRPr="00942690">
          <w:rPr>
            <w:rStyle w:val="Hipervnculo"/>
            <w:rFonts w:eastAsia="Cambria"/>
            <w:color w:val="auto"/>
            <w:lang w:val="es-ES"/>
          </w:rPr>
          <w:t>florenciarojasamaya@gmail.com</w:t>
        </w:r>
      </w:hyperlink>
    </w:p>
    <w:p w:rsidR="006F64EF" w:rsidRPr="00EC7366" w:rsidRDefault="006F64EF" w:rsidP="00EC7366">
      <w:pPr>
        <w:pStyle w:val="Ttulo2"/>
        <w:rPr>
          <w:b w:val="0"/>
          <w:color w:val="7F7F7F" w:themeColor="text1" w:themeTint="80"/>
          <w:lang w:val="es-AR"/>
        </w:rPr>
      </w:pPr>
      <w:bookmarkStart w:id="120" w:name="_Toc388704460"/>
      <w:bookmarkStart w:id="121" w:name="_Toc388704981"/>
      <w:bookmarkStart w:id="122" w:name="_Toc401946538"/>
      <w:r w:rsidRPr="00EC7366">
        <w:rPr>
          <w:color w:val="7F7F7F" w:themeColor="text1" w:themeTint="80"/>
          <w:lang w:val="es-AR"/>
        </w:rPr>
        <w:t>Formación Académica</w:t>
      </w:r>
      <w:bookmarkEnd w:id="120"/>
      <w:bookmarkEnd w:id="121"/>
      <w:bookmarkEnd w:id="122"/>
    </w:p>
    <w:p w:rsidR="006F64EF" w:rsidRPr="00EC7366" w:rsidRDefault="006F64EF" w:rsidP="00EC7366">
      <w:pPr>
        <w:pStyle w:val="Sinespaciado"/>
        <w:ind w:firstLine="426"/>
        <w:rPr>
          <w:b/>
          <w:lang w:val="es-ES_tradnl"/>
        </w:rPr>
      </w:pPr>
      <w:r w:rsidRPr="00EC7366">
        <w:rPr>
          <w:b/>
          <w:color w:val="4A7B29" w:themeColor="accent2" w:themeShade="BF"/>
          <w:lang w:val="es-ES_tradnl"/>
        </w:rPr>
        <w:t>•</w:t>
      </w:r>
      <w:r w:rsidRPr="00EC7366">
        <w:rPr>
          <w:b/>
          <w:lang w:val="es-ES_tradnl"/>
        </w:rPr>
        <w:tab/>
      </w:r>
      <w:r w:rsidRPr="00EC7366">
        <w:rPr>
          <w:rFonts w:ascii="Calibri Light" w:hAnsi="Calibri Light"/>
          <w:b/>
          <w:lang w:val="es-ES_tradnl"/>
        </w:rPr>
        <w:t>De Grado</w:t>
      </w:r>
    </w:p>
    <w:p w:rsidR="006F64EF" w:rsidRPr="00EC7366" w:rsidRDefault="006F64EF" w:rsidP="00EC7366">
      <w:pPr>
        <w:pStyle w:val="Sinespaciado"/>
        <w:ind w:left="720"/>
        <w:rPr>
          <w:rFonts w:ascii="Calibri Light" w:hAnsi="Calibri Light"/>
          <w:b/>
          <w:lang w:val="es-ES_tradnl"/>
        </w:rPr>
      </w:pPr>
      <w:r w:rsidRPr="00EC7366">
        <w:rPr>
          <w:rFonts w:ascii="Calibri Light" w:hAnsi="Calibri Light"/>
          <w:b/>
          <w:lang w:val="es-ES_tradnl"/>
        </w:rPr>
        <w:t>Desde 2010 - Universidad Tecnológica Nacional – Facultad Regional Córdoba</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Cursando 5to año de  la carrera de Ingeniería en Sistemas de Información.</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Materias Aprobadas: 33</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Promedio Actual: 8.64</w:t>
      </w:r>
    </w:p>
    <w:p w:rsidR="006F64EF" w:rsidRPr="006F64EF" w:rsidRDefault="006F64EF" w:rsidP="00EC7366">
      <w:pPr>
        <w:pStyle w:val="Sinespaciado"/>
        <w:ind w:firstLine="426"/>
        <w:rPr>
          <w:lang w:val="es-ES_tradnl"/>
        </w:rPr>
      </w:pPr>
      <w:r w:rsidRPr="00EC7366">
        <w:rPr>
          <w:color w:val="4A7B29" w:themeColor="accent2" w:themeShade="BF"/>
          <w:lang w:val="es-ES_tradnl"/>
        </w:rPr>
        <w:t>•</w:t>
      </w:r>
      <w:r w:rsidRPr="00EC7366">
        <w:rPr>
          <w:b/>
          <w:lang w:val="es-ES_tradnl"/>
        </w:rPr>
        <w:tab/>
      </w:r>
      <w:r w:rsidRPr="00EC7366">
        <w:rPr>
          <w:rFonts w:ascii="Calibri Light" w:hAnsi="Calibri Light"/>
          <w:b/>
          <w:lang w:val="es-ES_tradnl"/>
        </w:rPr>
        <w:t>Secundaria</w:t>
      </w:r>
    </w:p>
    <w:p w:rsidR="006F64EF" w:rsidRPr="00EC7366" w:rsidRDefault="006F64EF" w:rsidP="00EC7366">
      <w:pPr>
        <w:pStyle w:val="Sinespaciado"/>
        <w:ind w:left="720"/>
        <w:rPr>
          <w:rFonts w:ascii="Calibri Light" w:hAnsi="Calibri Light"/>
          <w:b/>
          <w:lang w:val="es-ES_tradnl"/>
        </w:rPr>
      </w:pPr>
      <w:r w:rsidRPr="00EC7366">
        <w:rPr>
          <w:rFonts w:ascii="Calibri Light" w:hAnsi="Calibri Light"/>
          <w:b/>
          <w:lang w:val="es-ES_tradnl"/>
        </w:rPr>
        <w:t xml:space="preserve">2004-2009 - Instituto Nuestra Señora del Carmen - Villa Mercedes(San Luis)          </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Título Obtenido</w:t>
      </w:r>
      <w:r w:rsidR="0097627B" w:rsidRPr="00EC7366">
        <w:rPr>
          <w:rFonts w:ascii="Calibri Light" w:hAnsi="Calibri Light"/>
          <w:lang w:val="es-ES_tradnl"/>
        </w:rPr>
        <w:t>: Educación</w:t>
      </w:r>
      <w:r w:rsidRPr="00EC7366">
        <w:rPr>
          <w:rFonts w:ascii="Calibri Light" w:hAnsi="Calibri Light"/>
          <w:lang w:val="es-ES_tradnl"/>
        </w:rPr>
        <w:t xml:space="preserve"> Secundaria Modalidad Humanidades y Ciencias Sociales</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Promedio obtenido: 9,73</w:t>
      </w:r>
    </w:p>
    <w:p w:rsidR="006F64EF" w:rsidRPr="00EC7366" w:rsidRDefault="006F64EF" w:rsidP="00EC7366">
      <w:pPr>
        <w:pStyle w:val="Ttulo2"/>
        <w:rPr>
          <w:b w:val="0"/>
          <w:color w:val="7F7F7F" w:themeColor="text1" w:themeTint="80"/>
          <w:lang w:val="es-AR"/>
        </w:rPr>
      </w:pPr>
      <w:bookmarkStart w:id="123" w:name="_Toc388704461"/>
      <w:bookmarkStart w:id="124" w:name="_Toc388704982"/>
      <w:bookmarkStart w:id="125" w:name="_Toc401946539"/>
      <w:r w:rsidRPr="00EC7366">
        <w:rPr>
          <w:color w:val="7F7F7F" w:themeColor="text1" w:themeTint="80"/>
          <w:lang w:val="es-AR"/>
        </w:rPr>
        <w:t>Actividades Académicas</w:t>
      </w:r>
      <w:bookmarkEnd w:id="123"/>
      <w:bookmarkEnd w:id="124"/>
      <w:bookmarkEnd w:id="125"/>
    </w:p>
    <w:p w:rsidR="006F64EF" w:rsidRPr="00EC7366" w:rsidRDefault="006F64EF" w:rsidP="00EC7366">
      <w:pPr>
        <w:pStyle w:val="Sinespaciado"/>
        <w:numPr>
          <w:ilvl w:val="0"/>
          <w:numId w:val="22"/>
        </w:numPr>
        <w:rPr>
          <w:rFonts w:ascii="Calibri Light" w:hAnsi="Calibri Light"/>
          <w:b/>
          <w:lang w:val="es-ES_tradnl"/>
        </w:rPr>
      </w:pPr>
      <w:r w:rsidRPr="00EC7366">
        <w:rPr>
          <w:rFonts w:ascii="Calibri Light" w:hAnsi="Calibri Light"/>
          <w:b/>
          <w:lang w:val="es-ES_tradnl"/>
        </w:rPr>
        <w:t>Desde 2013</w:t>
      </w:r>
      <w:r w:rsidRPr="00EC7366">
        <w:rPr>
          <w:rFonts w:ascii="Calibri Light" w:hAnsi="Calibri Light"/>
          <w:b/>
          <w:lang w:val="es-ES_tradnl"/>
        </w:rPr>
        <w:tab/>
        <w:t>Ayudante ad honorem Cátedra  Diseño de Sistemas  en Universidad  Tecnológica Nacional – Facultad Regional Córdoba</w:t>
      </w:r>
    </w:p>
    <w:p w:rsidR="006F64EF" w:rsidRPr="00EC7366" w:rsidRDefault="006F64EF" w:rsidP="00EC7366">
      <w:pPr>
        <w:pStyle w:val="Sinespaciado"/>
        <w:numPr>
          <w:ilvl w:val="0"/>
          <w:numId w:val="22"/>
        </w:numPr>
        <w:rPr>
          <w:rFonts w:ascii="Calibri Light" w:hAnsi="Calibri Light"/>
          <w:b/>
          <w:lang w:val="es-ES_tradnl"/>
        </w:rPr>
      </w:pPr>
      <w:r w:rsidRPr="00EC7366">
        <w:rPr>
          <w:rFonts w:ascii="Calibri Light" w:hAnsi="Calibri Light"/>
          <w:b/>
          <w:lang w:val="es-ES_tradnl"/>
        </w:rPr>
        <w:t>Desde 2013</w:t>
      </w:r>
      <w:r w:rsidRPr="00EC7366">
        <w:rPr>
          <w:rFonts w:ascii="Calibri Light" w:hAnsi="Calibri Light"/>
          <w:b/>
          <w:lang w:val="es-ES_tradnl"/>
        </w:rPr>
        <w:tab/>
        <w:t>Participante en Proyecto de Investigación en  Universidad Tecnológica Nacional – Facultad Regional Córdoba</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Título del proyecto:</w:t>
      </w:r>
      <w:r w:rsidRPr="00EC7366">
        <w:rPr>
          <w:rFonts w:ascii="Calibri Light" w:hAnsi="Calibri Light"/>
          <w:lang w:val="es-ES_tradnl"/>
        </w:rPr>
        <w:tab/>
        <w:t>Aplicación de Software colaborativos o groupware empleando metodología SCRUM en Sistemas y Organizaciones.</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Area de conocimiento: Ciencia y Tecnología - Información y Documentación</w:t>
      </w:r>
    </w:p>
    <w:p w:rsidR="006F64EF" w:rsidRPr="00EC7366" w:rsidRDefault="006F64EF" w:rsidP="00EC7366">
      <w:pPr>
        <w:pStyle w:val="Ttulo2"/>
        <w:rPr>
          <w:b w:val="0"/>
          <w:color w:val="7F7F7F" w:themeColor="text1" w:themeTint="80"/>
          <w:lang w:val="es-AR"/>
        </w:rPr>
      </w:pPr>
      <w:bookmarkStart w:id="126" w:name="_Toc388704462"/>
      <w:bookmarkStart w:id="127" w:name="_Toc388704983"/>
      <w:bookmarkStart w:id="128" w:name="_Toc401946540"/>
      <w:r w:rsidRPr="00EC7366">
        <w:rPr>
          <w:color w:val="7F7F7F" w:themeColor="text1" w:themeTint="80"/>
          <w:lang w:val="es-AR"/>
        </w:rPr>
        <w:t>Experiencia Laboral</w:t>
      </w:r>
      <w:bookmarkEnd w:id="126"/>
      <w:bookmarkEnd w:id="127"/>
      <w:bookmarkEnd w:id="128"/>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Desde 2014</w:t>
      </w:r>
      <w:r w:rsidRPr="00EC7366">
        <w:rPr>
          <w:rFonts w:ascii="Calibri Light" w:hAnsi="Calibri Light"/>
          <w:b/>
          <w:lang w:val="es-ES_tradnl"/>
        </w:rPr>
        <w:tab/>
      </w:r>
      <w:r w:rsidR="00B22B64" w:rsidRPr="00EC7366">
        <w:rPr>
          <w:rFonts w:ascii="Calibri Light" w:hAnsi="Calibri Light"/>
          <w:b/>
          <w:lang w:val="es-ES_tradnl"/>
        </w:rPr>
        <w:t xml:space="preserve">Analista funcional para </w:t>
      </w:r>
      <w:r w:rsidRPr="00EC7366">
        <w:rPr>
          <w:rFonts w:ascii="Calibri Light" w:hAnsi="Calibri Light"/>
          <w:b/>
          <w:lang w:val="es-ES_tradnl"/>
        </w:rPr>
        <w:t xml:space="preserve">Kinetic S.A. </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Tarea realizada: Especificadora de Requerimientos</w:t>
      </w:r>
    </w:p>
    <w:p w:rsidR="006F64EF" w:rsidRDefault="006F64EF">
      <w:pPr>
        <w:rPr>
          <w:lang w:val="es-ES_tradnl"/>
        </w:rPr>
      </w:pPr>
      <w:r>
        <w:rPr>
          <w:lang w:val="es-ES_tradnl"/>
        </w:rPr>
        <w:br w:type="page"/>
      </w:r>
    </w:p>
    <w:p w:rsidR="006F64EF" w:rsidRPr="00EC7366" w:rsidRDefault="006F64EF" w:rsidP="00EC7366">
      <w:pPr>
        <w:pStyle w:val="Ttulo2"/>
        <w:rPr>
          <w:b w:val="0"/>
          <w:color w:val="7F7F7F" w:themeColor="text1" w:themeTint="80"/>
          <w:lang w:val="es-AR"/>
        </w:rPr>
      </w:pPr>
      <w:bookmarkStart w:id="129" w:name="_Toc388704463"/>
      <w:bookmarkStart w:id="130" w:name="_Toc388704984"/>
      <w:bookmarkStart w:id="131" w:name="_Toc401946541"/>
      <w:r w:rsidRPr="00EC7366">
        <w:rPr>
          <w:color w:val="7F7F7F" w:themeColor="text1" w:themeTint="80"/>
          <w:lang w:val="es-AR"/>
        </w:rPr>
        <w:lastRenderedPageBreak/>
        <w:t>Cursos Realizados</w:t>
      </w:r>
      <w:bookmarkEnd w:id="129"/>
      <w:bookmarkEnd w:id="130"/>
      <w:bookmarkEnd w:id="131"/>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2014</w:t>
      </w:r>
      <w:r w:rsidRPr="00EC7366">
        <w:rPr>
          <w:rFonts w:ascii="Calibri Light" w:hAnsi="Calibri Light"/>
          <w:b/>
          <w:lang w:val="es-ES_tradnl"/>
        </w:rPr>
        <w:tab/>
        <w:t xml:space="preserve">Curso de verano "Complemento industrial a la academia del Software" </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INTI (Instituto Nacional de Tecnología Industrial) - Córdoba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2 meses</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 xml:space="preserve">2013  </w:t>
      </w:r>
      <w:r w:rsidRPr="00EC7366">
        <w:rPr>
          <w:rFonts w:ascii="Calibri Light" w:hAnsi="Calibri Light"/>
          <w:b/>
          <w:lang w:val="es-ES_tradnl"/>
        </w:rPr>
        <w:tab/>
        <w:t>Curso de Alemán - Nivel A1.1 - Goethe Institut – Córdoba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4 meses</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2013</w:t>
      </w:r>
      <w:r w:rsidRPr="00EC7366">
        <w:rPr>
          <w:rFonts w:ascii="Calibri Light" w:hAnsi="Calibri Light"/>
          <w:b/>
          <w:lang w:val="es-ES_tradnl"/>
        </w:rPr>
        <w:tab/>
        <w:t>Capacitación Emprendedor 5 Estrellas Para Windows 8 y Windows Phone-</w:t>
      </w:r>
      <w:r w:rsidRPr="00EC7366">
        <w:rPr>
          <w:rFonts w:ascii="Calibri Light" w:hAnsi="Calibri Light"/>
          <w:b/>
          <w:lang w:val="es-ES_tradnl"/>
        </w:rPr>
        <w:tab/>
      </w:r>
      <w:r w:rsidRPr="00EC7366">
        <w:rPr>
          <w:rFonts w:ascii="Calibri Light" w:hAnsi="Calibri Light"/>
          <w:b/>
          <w:lang w:val="es-ES_tradnl"/>
        </w:rPr>
        <w:tab/>
        <w:t>Microsoft-Certificado Estrella de Plata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1 mes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Conocimientos adquiridos: HTML, Windows 8</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2013</w:t>
      </w:r>
      <w:r w:rsidRPr="00EC7366">
        <w:rPr>
          <w:rFonts w:ascii="Calibri Light" w:hAnsi="Calibri Light"/>
          <w:b/>
          <w:lang w:val="es-ES_tradnl"/>
        </w:rPr>
        <w:tab/>
        <w:t>Capacitación Emprendedor 5 Estrellas Para Windows 8 y Windows Phone-</w:t>
      </w:r>
      <w:r w:rsidRPr="00EC7366">
        <w:rPr>
          <w:rFonts w:ascii="Calibri Light" w:hAnsi="Calibri Light"/>
          <w:b/>
          <w:lang w:val="es-ES_tradnl"/>
        </w:rPr>
        <w:tab/>
      </w:r>
      <w:r w:rsidRPr="00EC7366">
        <w:rPr>
          <w:rFonts w:ascii="Calibri Light" w:hAnsi="Calibri Light"/>
          <w:b/>
          <w:lang w:val="es-ES_tradnl"/>
        </w:rPr>
        <w:tab/>
        <w:t>Microsoft-Certificado Estrella de Bronce</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1 mes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Conocimientos adquiridos: HTML, Windows 8</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2011-2012</w:t>
      </w:r>
      <w:r w:rsidRPr="00EC7366">
        <w:rPr>
          <w:rFonts w:ascii="Calibri Light" w:hAnsi="Calibri Light"/>
          <w:b/>
          <w:lang w:val="es-ES_tradnl"/>
        </w:rPr>
        <w:tab/>
        <w:t>Curso de Inglés-Nivel Intermedio</w:t>
      </w:r>
      <w:r w:rsidR="0097627B" w:rsidRPr="00EC7366">
        <w:rPr>
          <w:rFonts w:ascii="Calibri Light" w:hAnsi="Calibri Light"/>
          <w:b/>
          <w:lang w:val="es-ES_tradnl"/>
        </w:rPr>
        <w:t xml:space="preserve"> (4º Nivel)</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Universidad Nacional de Córdoba-</w:t>
      </w:r>
      <w:r w:rsidRPr="00EC7366">
        <w:rPr>
          <w:rFonts w:ascii="Calibri Light" w:hAnsi="Calibri Light"/>
          <w:lang w:val="es-ES_tradnl"/>
        </w:rPr>
        <w:tab/>
        <w:t xml:space="preserve"> Facultad de Lenguas (Departamento Cultural)</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2008-2009</w:t>
      </w:r>
      <w:r w:rsidRPr="00EC7366">
        <w:rPr>
          <w:rFonts w:ascii="Calibri Light" w:hAnsi="Calibri Light"/>
          <w:b/>
          <w:lang w:val="es-ES_tradnl"/>
        </w:rPr>
        <w:tab/>
        <w:t>Curso Intensivo de Inglés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Instituto W. S. Churchill de Cultura Inglesa (Villa Mercedes, San Luis)</w:t>
      </w:r>
    </w:p>
    <w:p w:rsidR="006F64EF" w:rsidRPr="00EC7366" w:rsidRDefault="006F64EF" w:rsidP="00EC7366">
      <w:pPr>
        <w:pStyle w:val="Ttulo2"/>
        <w:rPr>
          <w:b w:val="0"/>
          <w:color w:val="7F7F7F" w:themeColor="text1" w:themeTint="80"/>
          <w:lang w:val="es-AR"/>
        </w:rPr>
      </w:pPr>
      <w:bookmarkStart w:id="132" w:name="_Toc388704464"/>
      <w:bookmarkStart w:id="133" w:name="_Toc388704985"/>
      <w:bookmarkStart w:id="134" w:name="_Toc401946542"/>
      <w:r w:rsidRPr="00EC7366">
        <w:rPr>
          <w:color w:val="7F7F7F" w:themeColor="text1" w:themeTint="80"/>
          <w:lang w:val="es-AR"/>
        </w:rPr>
        <w:t>Otras Actividades</w:t>
      </w:r>
      <w:bookmarkEnd w:id="48"/>
      <w:bookmarkEnd w:id="132"/>
      <w:bookmarkEnd w:id="133"/>
      <w:bookmarkEnd w:id="134"/>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2013</w:t>
      </w:r>
      <w:r w:rsidR="0097627B" w:rsidRPr="00EC7366">
        <w:rPr>
          <w:rFonts w:ascii="Calibri Light" w:hAnsi="Calibri Light"/>
          <w:b/>
          <w:lang w:val="es-ES_tradnl"/>
        </w:rPr>
        <w:t xml:space="preserve"> -</w:t>
      </w:r>
      <w:r w:rsidRPr="00EC7366">
        <w:rPr>
          <w:rFonts w:ascii="Calibri Light" w:hAnsi="Calibri Light"/>
          <w:b/>
          <w:lang w:val="es-ES_tradnl"/>
        </w:rPr>
        <w:tab/>
      </w:r>
      <w:r w:rsidRPr="00EC7366">
        <w:rPr>
          <w:rFonts w:ascii="Calibri Light" w:hAnsi="Calibri Light"/>
          <w:lang w:val="es-ES_tradnl"/>
        </w:rPr>
        <w:t xml:space="preserve">Miembro de la Asociación AVEIT(Asociación Vocacional de  Estudiantes e </w:t>
      </w:r>
      <w:r w:rsidRPr="00EC7366">
        <w:rPr>
          <w:rFonts w:ascii="Calibri Light" w:hAnsi="Calibri Light"/>
          <w:lang w:val="es-ES_tradnl"/>
        </w:rPr>
        <w:tab/>
      </w:r>
      <w:r w:rsidRPr="00EC7366">
        <w:rPr>
          <w:rFonts w:ascii="Calibri Light" w:hAnsi="Calibri Light"/>
          <w:lang w:val="es-ES_tradnl"/>
        </w:rPr>
        <w:tab/>
        <w:t xml:space="preserve">Ingenieros Tecnológicos) – Grupo de trabajo en Gestión Social y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Ambiental</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2012</w:t>
      </w:r>
      <w:r w:rsidR="0097627B" w:rsidRPr="00EC7366">
        <w:rPr>
          <w:rFonts w:ascii="Calibri Light" w:hAnsi="Calibri Light"/>
          <w:b/>
          <w:lang w:val="es-ES_tradnl"/>
        </w:rPr>
        <w:t xml:space="preserve"> </w:t>
      </w:r>
      <w:r w:rsidR="0097627B" w:rsidRPr="00EC7366">
        <w:rPr>
          <w:rFonts w:ascii="Calibri Light" w:hAnsi="Calibri Light"/>
          <w:lang w:val="es-ES_tradnl"/>
        </w:rPr>
        <w:t xml:space="preserve">- </w:t>
      </w:r>
      <w:r w:rsidRPr="00EC7366">
        <w:rPr>
          <w:rFonts w:ascii="Calibri Light" w:hAnsi="Calibri Light"/>
          <w:lang w:val="es-ES_tradnl"/>
        </w:rPr>
        <w:t xml:space="preserve">Voluntaria en las 5tas Jornadas Latinoamericanas de Metodologías Ágiles - Córdoba </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2012</w:t>
      </w:r>
      <w:r w:rsidR="0097627B" w:rsidRPr="00EC7366">
        <w:rPr>
          <w:rFonts w:ascii="Calibri Light" w:hAnsi="Calibri Light"/>
          <w:b/>
          <w:lang w:val="es-ES_tradnl"/>
        </w:rPr>
        <w:t xml:space="preserve"> </w:t>
      </w:r>
      <w:r w:rsidR="0097627B" w:rsidRPr="00EC7366">
        <w:rPr>
          <w:rFonts w:ascii="Calibri Light" w:hAnsi="Calibri Light"/>
          <w:lang w:val="es-ES_tradnl"/>
        </w:rPr>
        <w:t xml:space="preserve">- </w:t>
      </w:r>
      <w:r w:rsidRPr="00EC7366">
        <w:rPr>
          <w:rFonts w:ascii="Calibri Light" w:hAnsi="Calibri Light"/>
          <w:lang w:val="es-ES_tradnl"/>
        </w:rPr>
        <w:t xml:space="preserve">Voluntariado de ayuda a gente en situación de calle-Grupo Parroquial </w:t>
      </w:r>
      <w:r w:rsidRPr="00EC7366">
        <w:rPr>
          <w:rFonts w:ascii="Calibri Light" w:hAnsi="Calibri Light"/>
          <w:lang w:val="es-ES_tradnl"/>
        </w:rPr>
        <w:tab/>
        <w:t>Corazones Solidarios</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2010</w:t>
      </w:r>
      <w:r w:rsidR="0097627B" w:rsidRPr="00EC7366">
        <w:rPr>
          <w:rFonts w:ascii="Calibri Light" w:hAnsi="Calibri Light"/>
          <w:lang w:val="es-ES_tradnl"/>
        </w:rPr>
        <w:t xml:space="preserve"> - </w:t>
      </w:r>
      <w:r w:rsidRPr="00EC7366">
        <w:rPr>
          <w:rFonts w:ascii="Calibri Light" w:hAnsi="Calibri Light"/>
          <w:lang w:val="es-ES_tradnl"/>
        </w:rPr>
        <w:t xml:space="preserve">Voluntariado de apoyo Escolar Primario y Secundario -Programa de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 xml:space="preserve">asistencia a mujeres en situación de riesgo (Convento Hermanas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Adoratrices)-Grupo Parroquial Corazones Solidarios</w:t>
      </w:r>
    </w:p>
    <w:p w:rsidR="00DB0BAE" w:rsidRPr="003B22D4" w:rsidRDefault="00DB0BAE" w:rsidP="00B172CE">
      <w:pPr>
        <w:rPr>
          <w:lang w:val="es-ES_tradnl"/>
        </w:rPr>
      </w:pPr>
    </w:p>
    <w:sectPr w:rsidR="00DB0BAE" w:rsidRPr="003B22D4" w:rsidSect="00E56759">
      <w:type w:val="continuous"/>
      <w:pgSz w:w="12240" w:h="15840"/>
      <w:pgMar w:top="1440" w:right="1440" w:bottom="1440" w:left="1701"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76B" w:rsidRDefault="003E576B">
      <w:pPr>
        <w:spacing w:after="0" w:line="240" w:lineRule="auto"/>
      </w:pPr>
      <w:r>
        <w:separator/>
      </w:r>
    </w:p>
  </w:endnote>
  <w:endnote w:type="continuationSeparator" w:id="0">
    <w:p w:rsidR="003E576B" w:rsidRDefault="003E5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752"/>
      <w:gridCol w:w="2347"/>
    </w:tblGrid>
    <w:tr w:rsidR="001104E3" w:rsidTr="00DA154B">
      <w:trPr>
        <w:trHeight w:hRule="exact" w:val="115"/>
        <w:jc w:val="center"/>
      </w:trPr>
      <w:tc>
        <w:tcPr>
          <w:tcW w:w="6946" w:type="dxa"/>
          <w:shd w:val="clear" w:color="auto" w:fill="5FA145"/>
          <w:tcMar>
            <w:top w:w="0" w:type="dxa"/>
            <w:bottom w:w="0" w:type="dxa"/>
          </w:tcMar>
        </w:tcPr>
        <w:p w:rsidR="001104E3" w:rsidRPr="00DA154B" w:rsidRDefault="001104E3">
          <w:pPr>
            <w:pStyle w:val="Encabezado"/>
            <w:rPr>
              <w:caps/>
              <w:sz w:val="2"/>
            </w:rPr>
          </w:pPr>
        </w:p>
      </w:tc>
      <w:tc>
        <w:tcPr>
          <w:tcW w:w="2414" w:type="dxa"/>
          <w:shd w:val="clear" w:color="auto" w:fill="5FA145"/>
          <w:tcMar>
            <w:top w:w="0" w:type="dxa"/>
            <w:bottom w:w="0" w:type="dxa"/>
          </w:tcMar>
        </w:tcPr>
        <w:p w:rsidR="001104E3" w:rsidRDefault="001104E3">
          <w:pPr>
            <w:pStyle w:val="Encabezado"/>
            <w:jc w:val="right"/>
            <w:rPr>
              <w:caps/>
              <w:sz w:val="18"/>
            </w:rPr>
          </w:pPr>
        </w:p>
      </w:tc>
    </w:tr>
    <w:tr w:rsidR="001104E3" w:rsidTr="00DA154B">
      <w:trPr>
        <w:trHeight w:val="113"/>
        <w:jc w:val="center"/>
      </w:trPr>
      <w:tc>
        <w:tcPr>
          <w:tcW w:w="6946" w:type="dxa"/>
          <w:shd w:val="clear" w:color="auto" w:fill="auto"/>
          <w:vAlign w:val="center"/>
        </w:tcPr>
        <w:p w:rsidR="001104E3" w:rsidRDefault="001104E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1104E3" w:rsidRPr="008F7DA3" w:rsidRDefault="001104E3" w:rsidP="008F7DA3">
          <w:pPr>
            <w:pStyle w:val="Piedepgina"/>
            <w:rPr>
              <w:caps/>
              <w:color w:val="808080" w:themeColor="background1" w:themeShade="80"/>
              <w:sz w:val="18"/>
              <w:szCs w:val="18"/>
              <w:lang w:val="es-AR"/>
            </w:rPr>
          </w:pPr>
        </w:p>
      </w:tc>
      <w:tc>
        <w:tcPr>
          <w:tcW w:w="2414" w:type="dxa"/>
          <w:shd w:val="clear" w:color="auto" w:fill="auto"/>
          <w:vAlign w:val="center"/>
        </w:tcPr>
        <w:p w:rsidR="001104E3" w:rsidRDefault="001104E3">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71C2E" w:rsidRPr="00371C2E">
            <w:rPr>
              <w:caps/>
              <w:noProof/>
              <w:color w:val="808080" w:themeColor="background1" w:themeShade="80"/>
              <w:sz w:val="18"/>
              <w:szCs w:val="18"/>
              <w:lang w:val="es-ES"/>
            </w:rPr>
            <w:t>13</w:t>
          </w:r>
          <w:r>
            <w:rPr>
              <w:caps/>
              <w:color w:val="808080" w:themeColor="background1" w:themeShade="80"/>
              <w:sz w:val="18"/>
              <w:szCs w:val="18"/>
            </w:rPr>
            <w:fldChar w:fldCharType="end"/>
          </w:r>
        </w:p>
      </w:tc>
    </w:tr>
  </w:tbl>
  <w:p w:rsidR="001104E3" w:rsidRDefault="001104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76B" w:rsidRDefault="003E576B">
      <w:pPr>
        <w:spacing w:after="0" w:line="240" w:lineRule="auto"/>
      </w:pPr>
      <w:r>
        <w:separator/>
      </w:r>
    </w:p>
  </w:footnote>
  <w:footnote w:type="continuationSeparator" w:id="0">
    <w:p w:rsidR="003E576B" w:rsidRDefault="003E57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4E3" w:rsidRDefault="001104E3">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04E3" w:rsidRPr="005517BE" w:rsidRDefault="001104E3"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1104E3" w:rsidRPr="00244A7E" w:rsidRDefault="001104E3"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1104E3" w:rsidRPr="005517BE" w:rsidRDefault="001104E3"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1104E3" w:rsidRPr="00244A7E" w:rsidRDefault="001104E3"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FDB7911"/>
    <w:multiLevelType w:val="hybridMultilevel"/>
    <w:tmpl w:val="7CB21E36"/>
    <w:lvl w:ilvl="0" w:tplc="56960A20">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7A492F"/>
    <w:multiLevelType w:val="hybridMultilevel"/>
    <w:tmpl w:val="553AE5D6"/>
    <w:lvl w:ilvl="0" w:tplc="F044DF76">
      <w:start w:val="1"/>
      <w:numFmt w:val="bullet"/>
      <w:lvlText w:val=""/>
      <w:lvlJc w:val="left"/>
      <w:pPr>
        <w:ind w:left="720" w:hanging="360"/>
      </w:pPr>
      <w:rPr>
        <w:rFonts w:ascii="Symbol" w:hAnsi="Symbol" w:hint="default"/>
        <w:color w:val="D6EAAF" w:themeColor="accent1" w:themeTint="6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DD77235"/>
    <w:multiLevelType w:val="hybridMultilevel"/>
    <w:tmpl w:val="635893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E77C8"/>
    <w:multiLevelType w:val="hybridMultilevel"/>
    <w:tmpl w:val="3B7EAD5E"/>
    <w:lvl w:ilvl="0" w:tplc="A2FE8E18">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436AF7"/>
    <w:multiLevelType w:val="hybridMultilevel"/>
    <w:tmpl w:val="94F4E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762F4B"/>
    <w:multiLevelType w:val="hybridMultilevel"/>
    <w:tmpl w:val="9C54E1A0"/>
    <w:lvl w:ilvl="0" w:tplc="4C108E5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A6A6EFF"/>
    <w:multiLevelType w:val="hybridMultilevel"/>
    <w:tmpl w:val="D10C4002"/>
    <w:lvl w:ilvl="0" w:tplc="D980AA12">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D12DB1"/>
    <w:multiLevelType w:val="hybridMultilevel"/>
    <w:tmpl w:val="A79C80DC"/>
    <w:lvl w:ilvl="0" w:tplc="EDA6C0B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9038A7"/>
    <w:multiLevelType w:val="hybridMultilevel"/>
    <w:tmpl w:val="2692F7D8"/>
    <w:lvl w:ilvl="0" w:tplc="EF145D4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FBD5CDD"/>
    <w:multiLevelType w:val="hybridMultilevel"/>
    <w:tmpl w:val="BDF84BF8"/>
    <w:lvl w:ilvl="0" w:tplc="2C0A0001">
      <w:start w:val="1"/>
      <w:numFmt w:val="bullet"/>
      <w:lvlText w:val=""/>
      <w:lvlJc w:val="left"/>
      <w:pPr>
        <w:ind w:left="720" w:hanging="360"/>
      </w:pPr>
      <w:rPr>
        <w:rFonts w:ascii="Symbol" w:hAnsi="Symbo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1C11E6F"/>
    <w:multiLevelType w:val="hybridMultilevel"/>
    <w:tmpl w:val="4148F172"/>
    <w:lvl w:ilvl="0" w:tplc="6990512E">
      <w:start w:val="1"/>
      <w:numFmt w:val="bullet"/>
      <w:lvlText w:val=""/>
      <w:lvlJc w:val="left"/>
      <w:pPr>
        <w:ind w:left="720" w:hanging="360"/>
      </w:pPr>
      <w:rPr>
        <w:rFonts w:ascii="Symbol" w:hAnsi="Symbol" w:hint="default"/>
        <w:color w:val="D6EAAF" w:themeColor="accent1" w:themeTint="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75590"/>
    <w:multiLevelType w:val="hybridMultilevel"/>
    <w:tmpl w:val="BEC41F38"/>
    <w:lvl w:ilvl="0" w:tplc="2BD020C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C742AE1"/>
    <w:multiLevelType w:val="hybridMultilevel"/>
    <w:tmpl w:val="EDA0BDA0"/>
    <w:lvl w:ilvl="0" w:tplc="218EC7F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DAF55D9"/>
    <w:multiLevelType w:val="hybridMultilevel"/>
    <w:tmpl w:val="5F84DD44"/>
    <w:lvl w:ilvl="0" w:tplc="2C622F64">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02220C"/>
    <w:multiLevelType w:val="hybridMultilevel"/>
    <w:tmpl w:val="461A9F06"/>
    <w:lvl w:ilvl="0" w:tplc="48462A2A">
      <w:start w:val="1"/>
      <w:numFmt w:val="bullet"/>
      <w:lvlText w:val=""/>
      <w:lvlJc w:val="left"/>
      <w:pPr>
        <w:ind w:left="360" w:hanging="360"/>
      </w:pPr>
      <w:rPr>
        <w:rFonts w:ascii="Symbol" w:hAnsi="Symbol" w:hint="default"/>
        <w:color w:val="729928" w:themeColor="accent1" w:themeShade="BF"/>
      </w:rPr>
    </w:lvl>
    <w:lvl w:ilvl="1" w:tplc="E9A2AF14">
      <w:numFmt w:val="bullet"/>
      <w:lvlText w:val="•"/>
      <w:lvlJc w:val="left"/>
      <w:pPr>
        <w:ind w:left="1440" w:hanging="720"/>
      </w:pPr>
      <w:rPr>
        <w:rFonts w:ascii="Corbel" w:eastAsiaTheme="minorEastAsia" w:hAnsi="Corbe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467192B"/>
    <w:multiLevelType w:val="hybridMultilevel"/>
    <w:tmpl w:val="26F84572"/>
    <w:lvl w:ilvl="0" w:tplc="7D7A2582">
      <w:start w:val="1"/>
      <w:numFmt w:val="bullet"/>
      <w:lvlText w:val=""/>
      <w:lvlJc w:val="left"/>
      <w:pPr>
        <w:ind w:left="720" w:hanging="360"/>
      </w:pPr>
      <w:rPr>
        <w:rFonts w:ascii="Symbol" w:hAnsi="Symbol" w:hint="default"/>
        <w:color w:val="4A7B29"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51236F6"/>
    <w:multiLevelType w:val="hybridMultilevel"/>
    <w:tmpl w:val="5EF43B24"/>
    <w:lvl w:ilvl="0" w:tplc="0C0A0001">
      <w:start w:val="1"/>
      <w:numFmt w:val="bullet"/>
      <w:lvlText w:val=""/>
      <w:lvlJc w:val="left"/>
      <w:pPr>
        <w:ind w:left="360" w:hanging="360"/>
      </w:pPr>
      <w:rPr>
        <w:rFonts w:ascii="Symbol" w:hAnsi="Symbol" w:hint="default"/>
        <w:color w:val="729928" w:themeColor="accent1" w:themeShade="BF"/>
      </w:rPr>
    </w:lvl>
    <w:lvl w:ilvl="1" w:tplc="E9A2AF14">
      <w:numFmt w:val="bullet"/>
      <w:lvlText w:val="•"/>
      <w:lvlJc w:val="left"/>
      <w:pPr>
        <w:ind w:left="1440" w:hanging="720"/>
      </w:pPr>
      <w:rPr>
        <w:rFonts w:ascii="Corbel" w:eastAsiaTheme="minorEastAsia" w:hAnsi="Corbe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7A404835"/>
    <w:multiLevelType w:val="hybridMultilevel"/>
    <w:tmpl w:val="234EB4AE"/>
    <w:lvl w:ilvl="0" w:tplc="EE421B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17"/>
  </w:num>
  <w:num w:numId="4">
    <w:abstractNumId w:val="22"/>
  </w:num>
  <w:num w:numId="5">
    <w:abstractNumId w:val="12"/>
  </w:num>
  <w:num w:numId="6">
    <w:abstractNumId w:val="20"/>
  </w:num>
  <w:num w:numId="7">
    <w:abstractNumId w:val="9"/>
  </w:num>
  <w:num w:numId="8">
    <w:abstractNumId w:val="25"/>
  </w:num>
  <w:num w:numId="9">
    <w:abstractNumId w:val="19"/>
  </w:num>
  <w:num w:numId="10">
    <w:abstractNumId w:val="16"/>
  </w:num>
  <w:num w:numId="11">
    <w:abstractNumId w:val="13"/>
  </w:num>
  <w:num w:numId="12">
    <w:abstractNumId w:val="0"/>
  </w:num>
  <w:num w:numId="13">
    <w:abstractNumId w:val="4"/>
  </w:num>
  <w:num w:numId="14">
    <w:abstractNumId w:val="1"/>
  </w:num>
  <w:num w:numId="15">
    <w:abstractNumId w:val="10"/>
  </w:num>
  <w:num w:numId="16">
    <w:abstractNumId w:val="14"/>
  </w:num>
  <w:num w:numId="17">
    <w:abstractNumId w:val="8"/>
  </w:num>
  <w:num w:numId="18">
    <w:abstractNumId w:val="5"/>
  </w:num>
  <w:num w:numId="19">
    <w:abstractNumId w:val="2"/>
  </w:num>
  <w:num w:numId="20">
    <w:abstractNumId w:val="23"/>
  </w:num>
  <w:num w:numId="21">
    <w:abstractNumId w:val="3"/>
  </w:num>
  <w:num w:numId="22">
    <w:abstractNumId w:val="11"/>
  </w:num>
  <w:num w:numId="23">
    <w:abstractNumId w:val="15"/>
  </w:num>
  <w:num w:numId="24">
    <w:abstractNumId w:val="21"/>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36B6C"/>
    <w:rsid w:val="0008590B"/>
    <w:rsid w:val="00092D82"/>
    <w:rsid w:val="000A5996"/>
    <w:rsid w:val="000B1540"/>
    <w:rsid w:val="000B297A"/>
    <w:rsid w:val="000B2CDD"/>
    <w:rsid w:val="000E191E"/>
    <w:rsid w:val="000F6019"/>
    <w:rsid w:val="001063F1"/>
    <w:rsid w:val="001104E3"/>
    <w:rsid w:val="001472B9"/>
    <w:rsid w:val="00194120"/>
    <w:rsid w:val="00194BF7"/>
    <w:rsid w:val="0019707F"/>
    <w:rsid w:val="00197C77"/>
    <w:rsid w:val="001A6282"/>
    <w:rsid w:val="00214004"/>
    <w:rsid w:val="00232DC2"/>
    <w:rsid w:val="00244A7E"/>
    <w:rsid w:val="00254DFD"/>
    <w:rsid w:val="00265547"/>
    <w:rsid w:val="0029515B"/>
    <w:rsid w:val="002B135A"/>
    <w:rsid w:val="002B3579"/>
    <w:rsid w:val="002B5DC3"/>
    <w:rsid w:val="002B7386"/>
    <w:rsid w:val="002D3620"/>
    <w:rsid w:val="002F74F9"/>
    <w:rsid w:val="003277EF"/>
    <w:rsid w:val="00335C9B"/>
    <w:rsid w:val="003420E2"/>
    <w:rsid w:val="00371C2E"/>
    <w:rsid w:val="003B148D"/>
    <w:rsid w:val="003B1E0D"/>
    <w:rsid w:val="003B22D4"/>
    <w:rsid w:val="003E576B"/>
    <w:rsid w:val="0043058F"/>
    <w:rsid w:val="00435630"/>
    <w:rsid w:val="004722F6"/>
    <w:rsid w:val="00485588"/>
    <w:rsid w:val="00485DE8"/>
    <w:rsid w:val="004912C3"/>
    <w:rsid w:val="004F68AC"/>
    <w:rsid w:val="005517BE"/>
    <w:rsid w:val="00573D8A"/>
    <w:rsid w:val="005A0D6F"/>
    <w:rsid w:val="005A5716"/>
    <w:rsid w:val="005C2544"/>
    <w:rsid w:val="005D6BD5"/>
    <w:rsid w:val="005F0FE7"/>
    <w:rsid w:val="00663255"/>
    <w:rsid w:val="00664A42"/>
    <w:rsid w:val="006A57B7"/>
    <w:rsid w:val="006B4928"/>
    <w:rsid w:val="006B76BF"/>
    <w:rsid w:val="006C15FD"/>
    <w:rsid w:val="006C6C21"/>
    <w:rsid w:val="006D0A2A"/>
    <w:rsid w:val="006F64EF"/>
    <w:rsid w:val="0072630B"/>
    <w:rsid w:val="00731A09"/>
    <w:rsid w:val="0073647E"/>
    <w:rsid w:val="00743E61"/>
    <w:rsid w:val="00744E41"/>
    <w:rsid w:val="00750FE8"/>
    <w:rsid w:val="007E3088"/>
    <w:rsid w:val="007E33DA"/>
    <w:rsid w:val="007F6DE0"/>
    <w:rsid w:val="008057C0"/>
    <w:rsid w:val="00810A39"/>
    <w:rsid w:val="00823E6C"/>
    <w:rsid w:val="00855841"/>
    <w:rsid w:val="008A267F"/>
    <w:rsid w:val="008C7AED"/>
    <w:rsid w:val="008E5185"/>
    <w:rsid w:val="008F7DA3"/>
    <w:rsid w:val="00901DA1"/>
    <w:rsid w:val="00916FB1"/>
    <w:rsid w:val="009372CD"/>
    <w:rsid w:val="00942690"/>
    <w:rsid w:val="00957D20"/>
    <w:rsid w:val="00974CBC"/>
    <w:rsid w:val="0097627B"/>
    <w:rsid w:val="00A01796"/>
    <w:rsid w:val="00A075D7"/>
    <w:rsid w:val="00A13298"/>
    <w:rsid w:val="00A13615"/>
    <w:rsid w:val="00A43FC2"/>
    <w:rsid w:val="00A57C63"/>
    <w:rsid w:val="00A716C7"/>
    <w:rsid w:val="00A93C94"/>
    <w:rsid w:val="00AC0F15"/>
    <w:rsid w:val="00AC4761"/>
    <w:rsid w:val="00AD706C"/>
    <w:rsid w:val="00B055D9"/>
    <w:rsid w:val="00B172CE"/>
    <w:rsid w:val="00B22B64"/>
    <w:rsid w:val="00B677C3"/>
    <w:rsid w:val="00B8363A"/>
    <w:rsid w:val="00B959D1"/>
    <w:rsid w:val="00BB6333"/>
    <w:rsid w:val="00BE3E84"/>
    <w:rsid w:val="00C01A5A"/>
    <w:rsid w:val="00C30053"/>
    <w:rsid w:val="00C40D57"/>
    <w:rsid w:val="00C565CB"/>
    <w:rsid w:val="00CB79C5"/>
    <w:rsid w:val="00D010D3"/>
    <w:rsid w:val="00D07B80"/>
    <w:rsid w:val="00D245E3"/>
    <w:rsid w:val="00D24DB6"/>
    <w:rsid w:val="00D270DA"/>
    <w:rsid w:val="00D529AB"/>
    <w:rsid w:val="00D529F3"/>
    <w:rsid w:val="00D65023"/>
    <w:rsid w:val="00D710D7"/>
    <w:rsid w:val="00DA154B"/>
    <w:rsid w:val="00DB0BAE"/>
    <w:rsid w:val="00DB627E"/>
    <w:rsid w:val="00DB6A8C"/>
    <w:rsid w:val="00DE762D"/>
    <w:rsid w:val="00E01300"/>
    <w:rsid w:val="00E21574"/>
    <w:rsid w:val="00E46E7A"/>
    <w:rsid w:val="00E56759"/>
    <w:rsid w:val="00E6497B"/>
    <w:rsid w:val="00E731E9"/>
    <w:rsid w:val="00EC7366"/>
    <w:rsid w:val="00ED00AB"/>
    <w:rsid w:val="00ED2E09"/>
    <w:rsid w:val="00F0356F"/>
    <w:rsid w:val="00F03BB3"/>
    <w:rsid w:val="00F14E13"/>
    <w:rsid w:val="00F33869"/>
    <w:rsid w:val="00F41380"/>
    <w:rsid w:val="00F74DF6"/>
    <w:rsid w:val="00F82038"/>
    <w:rsid w:val="00FC11B6"/>
    <w:rsid w:val="00FE2DC8"/>
    <w:rsid w:val="00FE5E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4E3"/>
    <w:pPr>
      <w:jc w:val="both"/>
    </w:pPr>
    <w:rPr>
      <w:rFonts w:ascii="Calibri Light" w:hAnsi="Calibri Light"/>
    </w:rPr>
  </w:style>
  <w:style w:type="paragraph" w:styleId="Ttulo1">
    <w:name w:val="heading 1"/>
    <w:basedOn w:val="Normal"/>
    <w:next w:val="Normal"/>
    <w:link w:val="Ttulo1Car"/>
    <w:uiPriority w:val="9"/>
    <w:qFormat/>
    <w:rsid w:val="002D3620"/>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2D3620"/>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620"/>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2D3620"/>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A93C94"/>
    <w:pPr>
      <w:spacing w:after="100"/>
      <w:ind w:left="440"/>
    </w:pPr>
  </w:style>
  <w:style w:type="paragraph" w:styleId="TDC1">
    <w:name w:val="toc 1"/>
    <w:basedOn w:val="Normal"/>
    <w:next w:val="Normal"/>
    <w:autoRedefine/>
    <w:uiPriority w:val="39"/>
    <w:unhideWhenUsed/>
    <w:rsid w:val="00A93C94"/>
    <w:pPr>
      <w:spacing w:after="100"/>
    </w:pPr>
  </w:style>
  <w:style w:type="paragraph" w:styleId="TDC2">
    <w:name w:val="toc 2"/>
    <w:basedOn w:val="Normal"/>
    <w:next w:val="Normal"/>
    <w:autoRedefine/>
    <w:uiPriority w:val="39"/>
    <w:unhideWhenUsed/>
    <w:rsid w:val="00A93C94"/>
    <w:pPr>
      <w:spacing w:after="100"/>
      <w:ind w:left="220"/>
    </w:pPr>
  </w:style>
  <w:style w:type="character" w:styleId="Hipervnculo">
    <w:name w:val="Hyperlink"/>
    <w:basedOn w:val="Fuentedeprrafopredeter"/>
    <w:uiPriority w:val="99"/>
    <w:unhideWhenUsed/>
    <w:rsid w:val="00A93C94"/>
    <w:rPr>
      <w:color w:val="EE7B08" w:themeColor="hyperlink"/>
      <w:u w:val="single"/>
    </w:rPr>
  </w:style>
  <w:style w:type="paragraph" w:styleId="Textodeglobo">
    <w:name w:val="Balloon Text"/>
    <w:basedOn w:val="Normal"/>
    <w:link w:val="TextodegloboCar"/>
    <w:uiPriority w:val="99"/>
    <w:semiHidden/>
    <w:unhideWhenUsed/>
    <w:rsid w:val="003277E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77EF"/>
    <w:rPr>
      <w:rFonts w:ascii="Segoe UI" w:hAnsi="Segoe UI" w:cs="Segoe UI"/>
      <w:sz w:val="18"/>
      <w:szCs w:val="18"/>
    </w:rPr>
  </w:style>
  <w:style w:type="paragraph" w:styleId="Sangradetextonormal">
    <w:name w:val="Body Text Indent"/>
    <w:basedOn w:val="Normal"/>
    <w:link w:val="SangradetextonormalCar"/>
    <w:rsid w:val="00194120"/>
    <w:pPr>
      <w:spacing w:before="0" w:after="0" w:line="240" w:lineRule="auto"/>
      <w:ind w:left="2127" w:hanging="2127"/>
    </w:pPr>
    <w:rPr>
      <w:rFonts w:ascii="Arial" w:eastAsia="Times New Roman" w:hAnsi="Arial" w:cs="Times New Roman"/>
      <w:szCs w:val="20"/>
      <w:lang w:val="es-ES_tradnl" w:eastAsia="en-US"/>
    </w:rPr>
  </w:style>
  <w:style w:type="character" w:customStyle="1" w:styleId="SangradetextonormalCar">
    <w:name w:val="Sangría de texto normal Car"/>
    <w:basedOn w:val="Fuentedeprrafopredeter"/>
    <w:link w:val="Sangradetextonormal"/>
    <w:rsid w:val="00194120"/>
    <w:rPr>
      <w:rFonts w:ascii="Arial" w:eastAsia="Times New Roman" w:hAnsi="Arial" w:cs="Times New Roman"/>
      <w:szCs w:val="20"/>
      <w:lang w:val="es-ES_tradnl" w:eastAsia="en-US"/>
    </w:rPr>
  </w:style>
  <w:style w:type="character" w:customStyle="1" w:styleId="apple-converted-space">
    <w:name w:val="apple-converted-space"/>
    <w:basedOn w:val="Fuentedeprrafopredeter"/>
    <w:rsid w:val="00D07B80"/>
  </w:style>
  <w:style w:type="paragraph" w:styleId="Revisin">
    <w:name w:val="Revision"/>
    <w:hidden/>
    <w:uiPriority w:val="99"/>
    <w:semiHidden/>
    <w:rsid w:val="008057C0"/>
    <w:pPr>
      <w:spacing w:before="0" w:after="0" w:line="240" w:lineRule="auto"/>
    </w:pPr>
  </w:style>
  <w:style w:type="paragraph" w:styleId="NormalWeb">
    <w:name w:val="Normal (Web)"/>
    <w:basedOn w:val="Normal"/>
    <w:uiPriority w:val="99"/>
    <w:semiHidden/>
    <w:unhideWhenUsed/>
    <w:rsid w:val="00BB63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2-nfasis2">
    <w:name w:val="Grid Table 2 Accent 2"/>
    <w:basedOn w:val="Tablanormal"/>
    <w:uiPriority w:val="47"/>
    <w:rsid w:val="00BB6333"/>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29468277">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5395603">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ligaprivada.es/" TargetMode="External"/><Relationship Id="rId3" Type="http://schemas.openxmlformats.org/officeDocument/2006/relationships/customXml" Target="../customXml/item3.xml"/><Relationship Id="rId21" Type="http://schemas.openxmlformats.org/officeDocument/2006/relationships/hyperlink" Target="mailto:fallemand@outlook.com.a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webramientas.com/details_res.php?sbres_id=2064" TargetMode="External"/><Relationship Id="rId2" Type="http://schemas.openxmlformats.org/officeDocument/2006/relationships/customXml" Target="../customXml/item2.xml"/><Relationship Id="rId16" Type="http://schemas.openxmlformats.org/officeDocument/2006/relationships/hyperlink" Target="http://www.konkur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ornealia.com/gestion_de_torneo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mailto:florenciarojasamaya@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E94330F3-80AF-4D82-99C8-ED911D5A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699</TotalTime>
  <Pages>1</Pages>
  <Words>5328</Words>
  <Characters>29306</Characters>
  <Application>Microsoft Office Word</Application>
  <DocSecurity>0</DocSecurity>
  <Lines>244</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34565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76</cp:revision>
  <cp:lastPrinted>2014-10-24T23:40:00Z</cp:lastPrinted>
  <dcterms:created xsi:type="dcterms:W3CDTF">2014-04-10T20:43:00Z</dcterms:created>
  <dcterms:modified xsi:type="dcterms:W3CDTF">2014-10-24T23:40:00Z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