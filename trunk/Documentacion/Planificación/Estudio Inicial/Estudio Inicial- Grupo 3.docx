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09" w:rsidRDefault="00ED2E09" w:rsidP="00092D82">
      <w:r>
        <w:rPr>
          <w:noProof/>
          <w:lang w:val="es-ES" w:eastAsia="es-ES"/>
        </w:rPr>
        <mc:AlternateContent>
          <mc:Choice Requires="wpg">
            <w:drawing>
              <wp:anchor distT="0" distB="0" distL="114300" distR="114300" simplePos="0" relativeHeight="251660288"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04E3" w:rsidRPr="000B2CDD" w:rsidRDefault="001104E3"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left:0;text-align:left;margin-left:-34.55pt;margin-top:-15.9pt;width:540pt;height:44.9pt;z-index:251660288"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1104E3" w:rsidRPr="000B2CDD" w:rsidRDefault="001104E3"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rPr>
      </w:sdtEndPr>
      <w:sdtContent>
        <w:p w:rsidR="00ED2E09" w:rsidRDefault="00ED2E09" w:rsidP="00092D82">
          <w:pPr>
            <w:rPr>
              <w:noProof/>
            </w:rPr>
          </w:pPr>
          <w:r>
            <w:rPr>
              <w:noProof/>
              <w:lang w:val="es-ES" w:eastAsia="es-ES"/>
            </w:rPr>
            <mc:AlternateContent>
              <mc:Choice Requires="wpg">
                <w:drawing>
                  <wp:anchor distT="0" distB="0" distL="114300" distR="114300" simplePos="0" relativeHeight="251664384" behindDoc="0" locked="0" layoutInCell="1" allowOverlap="1" wp14:anchorId="2B680490" wp14:editId="5083C2FB">
                    <wp:simplePos x="0" y="0"/>
                    <wp:positionH relativeFrom="column">
                      <wp:posOffset>-450850</wp:posOffset>
                    </wp:positionH>
                    <wp:positionV relativeFrom="paragraph">
                      <wp:posOffset>6337935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04E3" w:rsidRPr="000B2CDD" w:rsidRDefault="001104E3">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036F7F" w:rsidRDefault="001104E3" w:rsidP="00664A42">
                                  <w:pPr>
                                    <w:spacing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1104E3" w:rsidRPr="00214004" w:rsidRDefault="001104E3"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Zohil</w:t>
                                  </w:r>
                                  <w:proofErr w:type="spellEnd"/>
                                  <w:r w:rsidRPr="00214004">
                                    <w:rPr>
                                      <w:rFonts w:ascii="Corbel" w:hAnsi="Corbel"/>
                                      <w:color w:val="F2F2F2" w:themeColor="background1" w:themeShade="F2"/>
                                      <w:sz w:val="24"/>
                                      <w:szCs w:val="24"/>
                                      <w:lang w:val="es-AR"/>
                                    </w:rPr>
                                    <w:t>, Julio</w:t>
                                  </w:r>
                                </w:p>
                                <w:p w:rsidR="001104E3" w:rsidRPr="00214004" w:rsidRDefault="001104E3"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Liberatori, Marcelo</w:t>
                                  </w:r>
                                </w:p>
                                <w:p w:rsidR="001104E3" w:rsidRPr="00036F7F" w:rsidRDefault="001104E3" w:rsidP="00664A42">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45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036F7F" w:rsidRDefault="001104E3"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1104E3" w:rsidRPr="00214004" w:rsidRDefault="001104E3" w:rsidP="00ED2E09">
                                  <w:pPr>
                                    <w:spacing w:before="0" w:after="0" w:line="256" w:lineRule="auto"/>
                                    <w:rPr>
                                      <w:rFonts w:ascii="Corbel" w:hAnsi="Corbel"/>
                                      <w:color w:val="F2F2F2" w:themeColor="background1" w:themeShade="F2"/>
                                      <w:sz w:val="24"/>
                                      <w:szCs w:val="24"/>
                                      <w:lang w:val="es-AR"/>
                                    </w:rPr>
                                  </w:pPr>
                                  <w:proofErr w:type="spellStart"/>
                                  <w:r w:rsidRPr="00214004">
                                    <w:rPr>
                                      <w:rFonts w:ascii="Corbel" w:hAnsi="Corbel"/>
                                      <w:color w:val="F2F2F2" w:themeColor="background1" w:themeShade="F2"/>
                                      <w:sz w:val="24"/>
                                      <w:szCs w:val="24"/>
                                      <w:lang w:val="es-AR"/>
                                    </w:rPr>
                                    <w:t>Allemand</w:t>
                                  </w:r>
                                  <w:proofErr w:type="spellEnd"/>
                                  <w:r w:rsidRPr="00214004">
                                    <w:rPr>
                                      <w:rFonts w:ascii="Corbel" w:hAnsi="Corbel"/>
                                      <w:color w:val="F2F2F2" w:themeColor="background1" w:themeShade="F2"/>
                                      <w:sz w:val="24"/>
                                      <w:szCs w:val="24"/>
                                      <w:lang w:val="es-AR"/>
                                    </w:rPr>
                                    <w:t xml:space="preserve">, </w:t>
                                  </w:r>
                                  <w:r w:rsidRPr="00A12B43">
                                    <w:rPr>
                                      <w:rFonts w:ascii="Corbel" w:hAnsi="Corbel"/>
                                      <w:color w:val="F2F2F2" w:themeColor="background1" w:themeShade="F2"/>
                                      <w:sz w:val="24"/>
                                      <w:szCs w:val="24"/>
                                      <w:lang w:val="es-AR"/>
                                    </w:rPr>
                                    <w:t xml:space="preserve">Facundo </w:t>
                                  </w:r>
                                  <w:proofErr w:type="spellStart"/>
                                  <w:r w:rsidRPr="00A12B43">
                                    <w:rPr>
                                      <w:rFonts w:ascii="Corbel" w:hAnsi="Corbel"/>
                                      <w:color w:val="F2F2F2" w:themeColor="background1" w:themeShade="F2"/>
                                      <w:sz w:val="24"/>
                                      <w:szCs w:val="24"/>
                                      <w:lang w:val="es-AR"/>
                                    </w:rPr>
                                    <w:t>leg</w:t>
                                  </w:r>
                                  <w:proofErr w:type="spellEnd"/>
                                  <w:r w:rsidRPr="00A12B43">
                                    <w:rPr>
                                      <w:rFonts w:ascii="Corbel" w:hAnsi="Corbel"/>
                                      <w:color w:val="F2F2F2" w:themeColor="background1" w:themeShade="F2"/>
                                      <w:sz w:val="24"/>
                                      <w:szCs w:val="24"/>
                                      <w:lang w:val="es-AR"/>
                                    </w:rPr>
                                    <w:t xml:space="preserve">. </w:t>
                                  </w:r>
                                  <w:r w:rsidRPr="00214004">
                                    <w:rPr>
                                      <w:rFonts w:ascii="Corbel" w:hAnsi="Corbel"/>
                                      <w:color w:val="F2F2F2" w:themeColor="background1" w:themeShade="F2"/>
                                      <w:sz w:val="24"/>
                                      <w:szCs w:val="24"/>
                                      <w:lang w:val="es-AR"/>
                                    </w:rPr>
                                    <w:t xml:space="preserve">58971 </w:t>
                                  </w:r>
                                </w:p>
                                <w:p w:rsidR="001104E3" w:rsidRPr="00214004" w:rsidRDefault="001104E3"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Herrera, Antonio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57824</w:t>
                                  </w:r>
                                </w:p>
                                <w:p w:rsidR="001104E3" w:rsidRPr="00214004" w:rsidRDefault="001104E3"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Pedrosa, Paula Melania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58822</w:t>
                                  </w:r>
                                </w:p>
                                <w:p w:rsidR="001104E3" w:rsidRDefault="001104E3" w:rsidP="00ED2E09">
                                  <w:pPr>
                                    <w:spacing w:before="0" w:after="0" w:line="256" w:lineRule="auto"/>
                                    <w:rPr>
                                      <w:rFonts w:ascii="Corbel" w:hAnsi="Corbel"/>
                                      <w:color w:val="595959" w:themeColor="text1" w:themeTint="A6"/>
                                      <w:sz w:val="24"/>
                                      <w:szCs w:val="24"/>
                                      <w:lang w:val="es-AR"/>
                                    </w:rPr>
                                  </w:pPr>
                                  <w:r w:rsidRPr="00214004">
                                    <w:rPr>
                                      <w:rFonts w:ascii="Corbel" w:hAnsi="Corbel"/>
                                      <w:color w:val="F2F2F2" w:themeColor="background1" w:themeShade="F2"/>
                                      <w:sz w:val="24"/>
                                      <w:szCs w:val="24"/>
                                      <w:lang w:val="es-AR"/>
                                    </w:rPr>
                                    <w:t xml:space="preserve">Rojas Amaya, M. Florencia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58577</w:t>
                                  </w:r>
                                </w:p>
                                <w:p w:rsidR="001104E3" w:rsidRPr="00092D82" w:rsidRDefault="001104E3"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B680490" id="Grupo 11" o:spid="_x0000_s1031" style="position:absolute;left:0;text-align:left;margin-left:-35.5pt;margin-top:499.05pt;width:540pt;height:159.35pt;z-index:251664384;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">
                    <v:rect id="Rectángulo 120" o:spid="_x0000_s1032"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33"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1104E3" w:rsidRPr="000B2CDD" w:rsidRDefault="001104E3">
                            <w:pPr>
                              <w:pStyle w:val="Sinespaciado"/>
                              <w:rPr>
                                <w:caps/>
                                <w:color w:val="FFFFFF" w:themeColor="background1"/>
                                <w:lang w:val="es-AR"/>
                              </w:rPr>
                            </w:pPr>
                          </w:p>
                        </w:txbxContent>
                      </v:textbox>
                    </v:rect>
                    <v:shapetype id="_x0000_t202" coordsize="21600,21600" o:spt="202" path="m,l,21600r21600,l21600,xe">
                      <v:stroke joinstyle="miter"/>
                      <v:path gradientshapeok="t" o:connecttype="rect"/>
                    </v:shapetype>
                    <v:shape id="Cuadro de texto 8" o:spid="_x0000_s1034"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1104E3" w:rsidRPr="00036F7F" w:rsidRDefault="001104E3" w:rsidP="00664A42">
                            <w:pPr>
                              <w:spacing w:after="0"/>
                              <w:rPr>
                                <w:rFonts w:asciiTheme="majorHAnsi" w:hAnsiTheme="majorHAnsi"/>
                                <w:color w:val="262626" w:themeColor="text1" w:themeTint="D9"/>
                                <w:sz w:val="28"/>
                                <w:szCs w:val="28"/>
                                <w:lang w:val="es-AR"/>
                              </w:rPr>
                            </w:pPr>
                            <w:r w:rsidRPr="00036F7F">
                              <w:rPr>
                                <w:rFonts w:asciiTheme="majorHAnsi" w:hAnsiTheme="majorHAnsi"/>
                                <w:color w:val="262626" w:themeColor="text1" w:themeTint="D9"/>
                                <w:sz w:val="28"/>
                                <w:szCs w:val="28"/>
                                <w:lang w:val="es-AR"/>
                              </w:rPr>
                              <w:t>DOCENTES</w:t>
                            </w:r>
                          </w:p>
                          <w:p w:rsidR="001104E3" w:rsidRPr="00214004" w:rsidRDefault="001104E3"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Ing. </w:t>
                            </w:r>
                            <w:proofErr w:type="spellStart"/>
                            <w:r w:rsidRPr="00214004">
                              <w:rPr>
                                <w:rFonts w:ascii="Corbel" w:hAnsi="Corbel"/>
                                <w:color w:val="F2F2F2" w:themeColor="background1" w:themeShade="F2"/>
                                <w:sz w:val="24"/>
                                <w:szCs w:val="24"/>
                                <w:lang w:val="es-AR"/>
                              </w:rPr>
                              <w:t>Zohil</w:t>
                            </w:r>
                            <w:proofErr w:type="spellEnd"/>
                            <w:r w:rsidRPr="00214004">
                              <w:rPr>
                                <w:rFonts w:ascii="Corbel" w:hAnsi="Corbel"/>
                                <w:color w:val="F2F2F2" w:themeColor="background1" w:themeShade="F2"/>
                                <w:sz w:val="24"/>
                                <w:szCs w:val="24"/>
                                <w:lang w:val="es-AR"/>
                              </w:rPr>
                              <w:t>, Julio</w:t>
                            </w:r>
                          </w:p>
                          <w:p w:rsidR="001104E3" w:rsidRPr="00214004" w:rsidRDefault="001104E3" w:rsidP="005A0D6F">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Liberatori, Marcelo</w:t>
                            </w:r>
                          </w:p>
                          <w:p w:rsidR="001104E3" w:rsidRPr="00036F7F" w:rsidRDefault="001104E3" w:rsidP="00664A42">
                            <w:pPr>
                              <w:spacing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Ing. Jaime, Natalia</w:t>
                            </w:r>
                            <w:r w:rsidRPr="00092D82">
                              <w:rPr>
                                <w:lang w:val="es-AR"/>
                              </w:rPr>
                              <w:tab/>
                            </w:r>
                          </w:p>
                        </w:txbxContent>
                      </v:textbox>
                    </v:shape>
                    <v:shape id="Cuadro de texto 14" o:spid="_x0000_s1035" type="#_x0000_t202" style="position:absolute;left:24155;top:3569;width:25717;height:1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1104E3" w:rsidRPr="00036F7F" w:rsidRDefault="001104E3"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ALUMNOS</w:t>
                            </w:r>
                          </w:p>
                          <w:p w:rsidR="001104E3" w:rsidRPr="00214004" w:rsidRDefault="001104E3" w:rsidP="00ED2E09">
                            <w:pPr>
                              <w:spacing w:before="0" w:after="0" w:line="256" w:lineRule="auto"/>
                              <w:rPr>
                                <w:rFonts w:ascii="Corbel" w:hAnsi="Corbel"/>
                                <w:color w:val="F2F2F2" w:themeColor="background1" w:themeShade="F2"/>
                                <w:sz w:val="24"/>
                                <w:szCs w:val="24"/>
                                <w:lang w:val="es-AR"/>
                              </w:rPr>
                            </w:pPr>
                            <w:proofErr w:type="spellStart"/>
                            <w:r w:rsidRPr="00214004">
                              <w:rPr>
                                <w:rFonts w:ascii="Corbel" w:hAnsi="Corbel"/>
                                <w:color w:val="F2F2F2" w:themeColor="background1" w:themeShade="F2"/>
                                <w:sz w:val="24"/>
                                <w:szCs w:val="24"/>
                                <w:lang w:val="es-AR"/>
                              </w:rPr>
                              <w:t>Allemand</w:t>
                            </w:r>
                            <w:proofErr w:type="spellEnd"/>
                            <w:r w:rsidRPr="00214004">
                              <w:rPr>
                                <w:rFonts w:ascii="Corbel" w:hAnsi="Corbel"/>
                                <w:color w:val="F2F2F2" w:themeColor="background1" w:themeShade="F2"/>
                                <w:sz w:val="24"/>
                                <w:szCs w:val="24"/>
                                <w:lang w:val="es-AR"/>
                              </w:rPr>
                              <w:t xml:space="preserve">, </w:t>
                            </w:r>
                            <w:r w:rsidRPr="00A12B43">
                              <w:rPr>
                                <w:rFonts w:ascii="Corbel" w:hAnsi="Corbel"/>
                                <w:color w:val="F2F2F2" w:themeColor="background1" w:themeShade="F2"/>
                                <w:sz w:val="24"/>
                                <w:szCs w:val="24"/>
                                <w:lang w:val="es-AR"/>
                              </w:rPr>
                              <w:t xml:space="preserve">Facundo </w:t>
                            </w:r>
                            <w:proofErr w:type="spellStart"/>
                            <w:r w:rsidRPr="00A12B43">
                              <w:rPr>
                                <w:rFonts w:ascii="Corbel" w:hAnsi="Corbel"/>
                                <w:color w:val="F2F2F2" w:themeColor="background1" w:themeShade="F2"/>
                                <w:sz w:val="24"/>
                                <w:szCs w:val="24"/>
                                <w:lang w:val="es-AR"/>
                              </w:rPr>
                              <w:t>leg</w:t>
                            </w:r>
                            <w:proofErr w:type="spellEnd"/>
                            <w:r w:rsidRPr="00A12B43">
                              <w:rPr>
                                <w:rFonts w:ascii="Corbel" w:hAnsi="Corbel"/>
                                <w:color w:val="F2F2F2" w:themeColor="background1" w:themeShade="F2"/>
                                <w:sz w:val="24"/>
                                <w:szCs w:val="24"/>
                                <w:lang w:val="es-AR"/>
                              </w:rPr>
                              <w:t xml:space="preserve">. </w:t>
                            </w:r>
                            <w:r w:rsidRPr="00214004">
                              <w:rPr>
                                <w:rFonts w:ascii="Corbel" w:hAnsi="Corbel"/>
                                <w:color w:val="F2F2F2" w:themeColor="background1" w:themeShade="F2"/>
                                <w:sz w:val="24"/>
                                <w:szCs w:val="24"/>
                                <w:lang w:val="es-AR"/>
                              </w:rPr>
                              <w:t xml:space="preserve">58971 </w:t>
                            </w:r>
                          </w:p>
                          <w:p w:rsidR="001104E3" w:rsidRPr="00214004" w:rsidRDefault="001104E3"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Herrera, Antonio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57824</w:t>
                            </w:r>
                          </w:p>
                          <w:p w:rsidR="001104E3" w:rsidRPr="00214004" w:rsidRDefault="001104E3" w:rsidP="00ED2E09">
                            <w:pPr>
                              <w:spacing w:before="0" w:after="0" w:line="256" w:lineRule="auto"/>
                              <w:rPr>
                                <w:rFonts w:ascii="Corbel" w:hAnsi="Corbel"/>
                                <w:color w:val="F2F2F2" w:themeColor="background1" w:themeShade="F2"/>
                                <w:sz w:val="24"/>
                                <w:szCs w:val="24"/>
                                <w:lang w:val="es-AR"/>
                              </w:rPr>
                            </w:pPr>
                            <w:r w:rsidRPr="00214004">
                              <w:rPr>
                                <w:rFonts w:ascii="Corbel" w:hAnsi="Corbel"/>
                                <w:color w:val="F2F2F2" w:themeColor="background1" w:themeShade="F2"/>
                                <w:sz w:val="24"/>
                                <w:szCs w:val="24"/>
                                <w:lang w:val="es-AR"/>
                              </w:rPr>
                              <w:t xml:space="preserve">Pedrosa, Paula Melania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58822</w:t>
                            </w:r>
                          </w:p>
                          <w:p w:rsidR="001104E3" w:rsidRDefault="001104E3" w:rsidP="00ED2E09">
                            <w:pPr>
                              <w:spacing w:before="0" w:after="0" w:line="256" w:lineRule="auto"/>
                              <w:rPr>
                                <w:rFonts w:ascii="Corbel" w:hAnsi="Corbel"/>
                                <w:color w:val="595959" w:themeColor="text1" w:themeTint="A6"/>
                                <w:sz w:val="24"/>
                                <w:szCs w:val="24"/>
                                <w:lang w:val="es-AR"/>
                              </w:rPr>
                            </w:pPr>
                            <w:r w:rsidRPr="00214004">
                              <w:rPr>
                                <w:rFonts w:ascii="Corbel" w:hAnsi="Corbel"/>
                                <w:color w:val="F2F2F2" w:themeColor="background1" w:themeShade="F2"/>
                                <w:sz w:val="24"/>
                                <w:szCs w:val="24"/>
                                <w:lang w:val="es-AR"/>
                              </w:rPr>
                              <w:t xml:space="preserve">Rojas Amaya, M. Florencia </w:t>
                            </w:r>
                            <w:proofErr w:type="spellStart"/>
                            <w:r w:rsidRPr="00214004">
                              <w:rPr>
                                <w:rFonts w:ascii="Corbel" w:hAnsi="Corbel"/>
                                <w:color w:val="F2F2F2" w:themeColor="background1" w:themeShade="F2"/>
                                <w:sz w:val="24"/>
                                <w:szCs w:val="24"/>
                                <w:lang w:val="es-AR"/>
                              </w:rPr>
                              <w:t>leg</w:t>
                            </w:r>
                            <w:proofErr w:type="spellEnd"/>
                            <w:r w:rsidRPr="00214004">
                              <w:rPr>
                                <w:rFonts w:ascii="Corbel" w:hAnsi="Corbel"/>
                                <w:color w:val="F2F2F2" w:themeColor="background1" w:themeShade="F2"/>
                                <w:sz w:val="24"/>
                                <w:szCs w:val="24"/>
                                <w:lang w:val="es-AR"/>
                              </w:rPr>
                              <w:t>. 58577</w:t>
                            </w:r>
                          </w:p>
                          <w:p w:rsidR="001104E3" w:rsidRPr="00092D82" w:rsidRDefault="001104E3" w:rsidP="00ED2E09">
                            <w:pPr>
                              <w:pStyle w:val="Ttulo3"/>
                              <w:pBdr>
                                <w:top w:val="single" w:sz="6" w:space="16" w:color="63A537" w:themeColor="text2"/>
                              </w:pBdr>
                              <w:spacing w:before="0"/>
                              <w:rPr>
                                <w:lang w:val="es-AR"/>
                              </w:rPr>
                            </w:pPr>
                            <w:r w:rsidRPr="00092D82">
                              <w:rPr>
                                <w:lang w:val="es-AR"/>
                              </w:rPr>
                              <w:tab/>
                            </w:r>
                            <w:r w:rsidRPr="00092D82">
                              <w:rPr>
                                <w:lang w:val="es-AR"/>
                              </w:rPr>
                              <w:tab/>
                            </w:r>
                          </w:p>
                        </w:txbxContent>
                      </v:textbox>
                    </v:shape>
                  </v:group>
                </w:pict>
              </mc:Fallback>
            </mc:AlternateContent>
          </w:r>
          <w:r>
            <w:rPr>
              <w:noProof/>
              <w:lang w:val="es-ES" w:eastAsia="es-ES"/>
            </w:rPr>
            <mc:AlternateContent>
              <mc:Choice Requires="wpg">
                <w:drawing>
                  <wp:anchor distT="0" distB="0" distL="114300" distR="114300" simplePos="0" relativeHeight="251665408" behindDoc="0" locked="0" layoutInCell="1" allowOverlap="1" wp14:anchorId="722C5529" wp14:editId="29CC020D">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036F7F" w:rsidRDefault="001104E3"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936697" w:rsidRDefault="001104E3"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036F7F" w:rsidRDefault="001104E3"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936697" w:rsidRDefault="001104E3"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22C5529" id="Grupo 27" o:spid="_x0000_s1036" style="position:absolute;left:0;text-align:left;margin-left:392.7pt;margin-top:530.25pt;width:89.4pt;height:87.7pt;z-index:251665408;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">
                    <v:shape id="Cuadro de texto 15" o:spid="_x0000_s1037"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1104E3" w:rsidRPr="00036F7F" w:rsidRDefault="001104E3"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8"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1104E3" w:rsidRPr="00936697" w:rsidRDefault="001104E3"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9"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0"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1104E3" w:rsidRPr="00036F7F" w:rsidRDefault="001104E3" w:rsidP="00664A42">
                              <w:pPr>
                                <w:spacing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41"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1104E3" w:rsidRPr="00936697" w:rsidRDefault="001104E3" w:rsidP="00664A42">
                              <w:pPr>
                                <w:spacing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Pr>
              <w:noProof/>
              <w:lang w:val="es-ES" w:eastAsia="es-ES"/>
            </w:rPr>
            <mc:AlternateContent>
              <mc:Choice Requires="wpg">
                <w:drawing>
                  <wp:anchor distT="0" distB="0" distL="114300" distR="114300" simplePos="0" relativeHeight="251659264" behindDoc="0" locked="0" layoutInCell="1" allowOverlap="1" wp14:anchorId="79DD08DF" wp14:editId="2FAA3D1D">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Default="001104E3">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1104E3" w:rsidRPr="00092D82" w:rsidRDefault="001104E3">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ED2E09" w:rsidRDefault="001104E3" w:rsidP="00664A42">
                                  <w:pPr>
                                    <w:pBdr>
                                      <w:top w:val="single" w:sz="4" w:space="1" w:color="63A537" w:themeColor="text2"/>
                                    </w:pBdr>
                                    <w:rPr>
                                      <w:rFonts w:asciiTheme="majorHAnsi" w:hAnsiTheme="majorHAnsi"/>
                                      <w:color w:val="4A7B29" w:themeColor="text2" w:themeShade="BF"/>
                                      <w:spacing w:val="20"/>
                                      <w:lang w:val="es-ES"/>
                                    </w:rPr>
                                  </w:pPr>
                                  <w:r w:rsidRPr="00ED2E09">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ED2E09">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9DD08DF" id="Grupo 31" o:spid="_x0000_s1042" style="position:absolute;left:0;text-align:left;margin-left:-28.5pt;margin-top:28.35pt;width:525pt;height:76.55pt;z-index:251659264;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">
                    <v:shape id="Cuadro de texto 5" o:spid="_x0000_s104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1104E3" w:rsidRDefault="001104E3">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1104E3" w:rsidRPr="00092D82" w:rsidRDefault="001104E3">
                            <w:pPr>
                              <w:rPr>
                                <w:rFonts w:ascii="Arial Black" w:hAnsi="Arial Black"/>
                                <w:b/>
                                <w:color w:val="404040" w:themeColor="text1" w:themeTint="BF"/>
                                <w:sz w:val="36"/>
                                <w:lang w:val="es-AR"/>
                              </w:rPr>
                            </w:pPr>
                          </w:p>
                        </w:txbxContent>
                      </v:textbox>
                    </v:shape>
                    <v:shape id="Cuadro de texto 6" o:spid="_x0000_s104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1104E3" w:rsidRPr="00ED2E09" w:rsidRDefault="001104E3" w:rsidP="00664A42">
                            <w:pPr>
                              <w:pBdr>
                                <w:top w:val="single" w:sz="4" w:space="1" w:color="63A537" w:themeColor="text2"/>
                              </w:pBdr>
                              <w:rPr>
                                <w:rFonts w:asciiTheme="majorHAnsi" w:hAnsiTheme="majorHAnsi"/>
                                <w:color w:val="4A7B29" w:themeColor="text2" w:themeShade="BF"/>
                                <w:spacing w:val="20"/>
                                <w:lang w:val="es-ES"/>
                              </w:rPr>
                            </w:pPr>
                            <w:r w:rsidRPr="00ED2E09">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ED2E09">
                              <w:rPr>
                                <w:rFonts w:asciiTheme="majorHAnsi" w:hAnsiTheme="majorHAnsi"/>
                                <w:color w:val="4A7B29" w:themeColor="text2" w:themeShade="BF"/>
                                <w:spacing w:val="20"/>
                                <w:lang w:val="es-ES"/>
                              </w:rPr>
                              <w:t>PROYECTO FINAL</w:t>
                            </w:r>
                          </w:p>
                        </w:txbxContent>
                      </v:textbox>
                    </v:shape>
                  </v:group>
                </w:pict>
              </mc:Fallback>
            </mc:AlternateContent>
          </w:r>
          <w:r>
            <w:rPr>
              <w:noProof/>
              <w:lang w:val="es-ES" w:eastAsia="es-ES"/>
            </w:rPr>
            <mc:AlternateContent>
              <mc:Choice Requires="wpg">
                <w:drawing>
                  <wp:anchor distT="0" distB="0" distL="114300" distR="114300" simplePos="0" relativeHeight="251661312" behindDoc="0" locked="0" layoutInCell="1" allowOverlap="1" wp14:anchorId="6F040A66" wp14:editId="090FE617">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Default="001104E3"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1104E3" w:rsidRPr="00092D82" w:rsidRDefault="001104E3"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FE2DC8" w:rsidRDefault="001104E3"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1104E3" w:rsidRPr="00FE2DC8" w:rsidRDefault="001104E3"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FE2DC8" w:rsidRDefault="001104E3"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1104E3" w:rsidRPr="00FE2DC8" w:rsidRDefault="001104E3"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40A66" id="Grupo 23" o:spid="_x0000_s1045" style="position:absolute;left:0;text-align:left;margin-left:-9.35pt;margin-top:304pt;width:486pt;height:95.4pt;z-index:251661312;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">
                    <v:roundrect id="Rectángulo redondeado 19" o:spid="_x0000_s104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1104E3" w:rsidRDefault="001104E3"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1104E3" w:rsidRPr="00092D82" w:rsidRDefault="001104E3" w:rsidP="00FE2DC8">
                            <w:pPr>
                              <w:rPr>
                                <w:rFonts w:ascii="Arial Black" w:hAnsi="Arial Black"/>
                                <w:b/>
                                <w:color w:val="404040" w:themeColor="text1" w:themeTint="BF"/>
                                <w:sz w:val="36"/>
                                <w:lang w:val="es-AR"/>
                              </w:rPr>
                            </w:pPr>
                          </w:p>
                        </w:txbxContent>
                      </v:textbox>
                    </v:shape>
                    <v:shape id="Imagen 5" o:spid="_x0000_s104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104E3" w:rsidRPr="00FE2DC8" w:rsidRDefault="001104E3"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1104E3" w:rsidRPr="00FE2DC8" w:rsidRDefault="001104E3" w:rsidP="00FE2DC8">
                            <w:pPr>
                              <w:rPr>
                                <w:rFonts w:ascii="Arial Black" w:hAnsi="Arial Black"/>
                                <w:b/>
                                <w:color w:val="404040" w:themeColor="text1" w:themeTint="BF"/>
                                <w:sz w:val="144"/>
                                <w:lang w:val="es-AR"/>
                              </w:rPr>
                            </w:pPr>
                          </w:p>
                        </w:txbxContent>
                      </v:textbox>
                    </v:shape>
                    <v:shape id="Cuadro de texto 22" o:spid="_x0000_s105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1104E3" w:rsidRPr="00FE2DC8" w:rsidRDefault="001104E3"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rsidR="001104E3" w:rsidRPr="00FE2DC8" w:rsidRDefault="001104E3" w:rsidP="00FE2DC8">
                            <w:pPr>
                              <w:rPr>
                                <w:rFonts w:ascii="Arial Black" w:hAnsi="Arial Black"/>
                                <w:color w:val="404040" w:themeColor="text1" w:themeTint="BF"/>
                                <w:sz w:val="40"/>
                                <w:lang w:val="es-AR"/>
                              </w:rPr>
                            </w:pPr>
                          </w:p>
                        </w:txbxContent>
                      </v:textbox>
                    </v:shape>
                    <w10:wrap anchorx="margin"/>
                  </v:group>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41FABDB9" wp14:editId="4B4D32F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A43FC2" w:rsidRDefault="001104E3"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1104E3" w:rsidRPr="00A43FC2" w:rsidRDefault="001104E3"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BDB9" id="Cuadro de texto 7" o:spid="_x0000_s1051" type="#_x0000_t202" style="position:absolute;left:0;text-align:left;margin-left:385.25pt;margin-top:263.75pt;width:117.8pt;height:4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7JbbfIYCAABxBQAADgAAAAAAAAAAAAAAAAAuAgAAZHJzL2Uyb0RvYy54bWxQSwECLQAUAAYA&#10;CAAAACEA3AuHsOEAAAAMAQAADwAAAAAAAAAAAAAAAADgBAAAZHJzL2Rvd25yZXYueG1sUEsFBgAA&#10;AAAEAAQA8wAAAO4FAAAAAA==&#10;" filled="f" stroked="f" strokeweight=".5pt">
                    <v:textbox>
                      <w:txbxContent>
                        <w:p w:rsidR="001104E3" w:rsidRPr="00A43FC2" w:rsidRDefault="001104E3" w:rsidP="00A43FC2">
                          <w:pPr>
                            <w:rPr>
                              <w:rFonts w:ascii="Calibri" w:hAnsi="Calibri"/>
                              <w:color w:val="595959" w:themeColor="text1" w:themeTint="A6"/>
                              <w:sz w:val="36"/>
                              <w:lang w:val="es-AR"/>
                            </w:rPr>
                          </w:pPr>
                          <w:r>
                            <w:rPr>
                              <w:rFonts w:ascii="Calibri" w:hAnsi="Calibri"/>
                              <w:color w:val="595959" w:themeColor="text1" w:themeTint="A6"/>
                              <w:sz w:val="36"/>
                              <w:lang w:val="es-AR"/>
                            </w:rPr>
                            <w:t>30/05</w:t>
                          </w:r>
                          <w:r w:rsidRPr="00A43FC2">
                            <w:rPr>
                              <w:rFonts w:ascii="Calibri" w:hAnsi="Calibri"/>
                              <w:color w:val="595959" w:themeColor="text1" w:themeTint="A6"/>
                              <w:sz w:val="36"/>
                              <w:lang w:val="es-AR"/>
                            </w:rPr>
                            <w:t>/201</w:t>
                          </w:r>
                          <w:r>
                            <w:rPr>
                              <w:rFonts w:ascii="Calibri" w:hAnsi="Calibri"/>
                              <w:color w:val="595959" w:themeColor="text1" w:themeTint="A6"/>
                              <w:sz w:val="36"/>
                              <w:lang w:val="es-AR"/>
                            </w:rPr>
                            <w:t>4</w:t>
                          </w:r>
                        </w:p>
                        <w:p w:rsidR="001104E3" w:rsidRPr="00A43FC2" w:rsidRDefault="001104E3" w:rsidP="00A43FC2">
                          <w:pPr>
                            <w:rPr>
                              <w:rFonts w:ascii="Arial Black" w:hAnsi="Arial Black"/>
                              <w:b/>
                              <w:color w:val="404040" w:themeColor="text1" w:themeTint="BF"/>
                              <w:sz w:val="96"/>
                              <w:lang w:val="es-AR"/>
                            </w:rPr>
                          </w:pPr>
                        </w:p>
                      </w:txbxContent>
                    </v:textbox>
                    <w10:wrap anchorx="margin"/>
                  </v:shape>
                </w:pict>
              </mc:Fallback>
            </mc:AlternateContent>
          </w:r>
          <w:r>
            <w:rPr>
              <w:noProof/>
              <w:lang w:val="es-ES" w:eastAsia="es-ES"/>
            </w:rPr>
            <mc:AlternateContent>
              <mc:Choice Requires="wpg">
                <w:drawing>
                  <wp:anchor distT="0" distB="0" distL="114300" distR="114300" simplePos="0" relativeHeight="251662336" behindDoc="0" locked="0" layoutInCell="1" allowOverlap="1" wp14:anchorId="6BA999AD" wp14:editId="64798186">
                    <wp:simplePos x="0" y="0"/>
                    <wp:positionH relativeFrom="column">
                      <wp:posOffset>-201930</wp:posOffset>
                    </wp:positionH>
                    <wp:positionV relativeFrom="paragraph">
                      <wp:posOffset>1972310</wp:posOffset>
                    </wp:positionV>
                    <wp:extent cx="6305550" cy="17926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792605"/>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E3" w:rsidRPr="00FE2DC8" w:rsidRDefault="001104E3"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1104E3" w:rsidRPr="00FE2DC8" w:rsidRDefault="001104E3"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999AD" id="Grupo 28" o:spid="_x0000_s1052" style="position:absolute;left:0;text-align:left;margin-left:-15.9pt;margin-top:155.3pt;width:496.5pt;height:141.15pt;z-index:251662336"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">
                    <v:shape id="Cuadro de texto 18" o:spid="_x0000_s1053"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104E3" w:rsidRPr="00FE2DC8" w:rsidRDefault="001104E3" w:rsidP="00FE2DC8">
                            <w:pPr>
                              <w:rPr>
                                <w:rFonts w:asciiTheme="majorHAnsi" w:hAnsiTheme="majorHAnsi"/>
                                <w:b/>
                                <w:color w:val="595959" w:themeColor="text1" w:themeTint="A6"/>
                                <w:sz w:val="96"/>
                                <w:lang w:val="es-AR"/>
                              </w:rPr>
                            </w:pPr>
                            <w:r>
                              <w:rPr>
                                <w:rFonts w:asciiTheme="majorHAnsi" w:hAnsiTheme="majorHAnsi"/>
                                <w:b/>
                                <w:color w:val="595959" w:themeColor="text1" w:themeTint="A6"/>
                                <w:sz w:val="96"/>
                                <w:lang w:val="es-AR"/>
                              </w:rPr>
                              <w:t>Documento de Estudio Inicial</w:t>
                            </w:r>
                          </w:p>
                          <w:p w:rsidR="001104E3" w:rsidRPr="00FE2DC8" w:rsidRDefault="001104E3" w:rsidP="00FE2DC8">
                            <w:pPr>
                              <w:rPr>
                                <w:rFonts w:ascii="Arial Black" w:hAnsi="Arial Black"/>
                                <w:b/>
                                <w:color w:val="404040" w:themeColor="text1" w:themeTint="BF"/>
                                <w:sz w:val="144"/>
                                <w:lang w:val="es-AR"/>
                              </w:rPr>
                            </w:pPr>
                          </w:p>
                        </w:txbxContent>
                      </v:textbox>
                    </v:shape>
                    <v:line id="Conector recto 26" o:spid="_x0000_s1054"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Pr>
              <w:noProof/>
              <w:lang w:val="es-AR" w:eastAsia="es-AR"/>
            </w:rPr>
            <w:t xml:space="preserve"> </w:t>
          </w:r>
          <w:r>
            <w:rPr>
              <w:noProof/>
            </w:rPr>
            <w:t xml:space="preserve"> </w:t>
          </w:r>
          <w:r>
            <w:rPr>
              <w:noProof/>
            </w:rPr>
            <w:br w:type="page"/>
          </w:r>
        </w:p>
        <w:p w:rsidR="00ED2E09" w:rsidRDefault="00ED2E09" w:rsidP="00092D82">
          <w:pPr>
            <w:rPr>
              <w:noProof/>
            </w:rPr>
          </w:pPr>
        </w:p>
        <w:p w:rsidR="00ED2E09" w:rsidRPr="00092D82" w:rsidRDefault="001104E3" w:rsidP="00092D82"/>
      </w:sdtContent>
    </w:sdt>
    <w:p w:rsidR="000B2CDD" w:rsidRPr="00092D82" w:rsidRDefault="000B2CDD" w:rsidP="00092D82"/>
    <w:tbl>
      <w:tblPr>
        <w:tblStyle w:val="Tabladecuadrcula5oscura-nfasis2"/>
        <w:tblpPr w:leftFromText="141" w:rightFromText="141" w:topFromText="120" w:vertAnchor="text" w:horzAnchor="margin" w:tblpY="-93"/>
        <w:tblW w:w="9627" w:type="dxa"/>
        <w:tblLook w:val="06A0" w:firstRow="1" w:lastRow="0" w:firstColumn="1" w:lastColumn="0" w:noHBand="1" w:noVBand="1"/>
      </w:tblPr>
      <w:tblGrid>
        <w:gridCol w:w="1160"/>
        <w:gridCol w:w="2096"/>
        <w:gridCol w:w="2438"/>
        <w:gridCol w:w="3933"/>
      </w:tblGrid>
      <w:tr w:rsidR="00750FE8" w:rsidRPr="000F6019" w:rsidTr="000F6019">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627" w:type="dxa"/>
            <w:gridSpan w:val="4"/>
            <w:hideMark/>
          </w:tcPr>
          <w:p w:rsidR="00750FE8" w:rsidRPr="000F6019" w:rsidRDefault="00750FE8" w:rsidP="00750FE8">
            <w:pPr>
              <w:jc w:val="center"/>
              <w:rPr>
                <w:lang w:val="es-ES"/>
              </w:rPr>
            </w:pPr>
            <w:r w:rsidRPr="000F6019">
              <w:rPr>
                <w:lang w:val="es-ES"/>
              </w:rPr>
              <w:t>HISTORIAL DE VERSIONES</w:t>
            </w:r>
          </w:p>
        </w:tc>
      </w:tr>
      <w:tr w:rsidR="00750FE8" w:rsidRPr="000F6019" w:rsidTr="00D270DA">
        <w:trPr>
          <w:trHeight w:val="221"/>
        </w:trPr>
        <w:tc>
          <w:tcPr>
            <w:cnfStyle w:val="001000000000" w:firstRow="0" w:lastRow="0" w:firstColumn="1" w:lastColumn="0" w:oddVBand="0" w:evenVBand="0" w:oddHBand="0" w:evenHBand="0" w:firstRowFirstColumn="0" w:firstRowLastColumn="0" w:lastRowFirstColumn="0" w:lastRowLastColumn="0"/>
            <w:tcW w:w="1160" w:type="dxa"/>
            <w:hideMark/>
          </w:tcPr>
          <w:p w:rsidR="00750FE8" w:rsidRPr="000F6019" w:rsidRDefault="00750FE8" w:rsidP="00750FE8">
            <w:pPr>
              <w:jc w:val="center"/>
              <w:rPr>
                <w:lang w:val="es-ES"/>
              </w:rPr>
            </w:pPr>
            <w:r w:rsidRPr="000F6019">
              <w:rPr>
                <w:lang w:val="es-ES"/>
              </w:rPr>
              <w:t>VERSION</w:t>
            </w:r>
          </w:p>
        </w:tc>
        <w:tc>
          <w:tcPr>
            <w:tcW w:w="2096"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0F6019">
              <w:rPr>
                <w:b/>
                <w:color w:val="1B1A10" w:themeColor="background2" w:themeShade="1A"/>
                <w:lang w:val="es-ES"/>
              </w:rPr>
              <w:t>FECHA</w:t>
            </w:r>
          </w:p>
        </w:tc>
        <w:tc>
          <w:tcPr>
            <w:tcW w:w="2438" w:type="dxa"/>
            <w:hideMark/>
          </w:tcPr>
          <w:p w:rsidR="00750FE8" w:rsidRPr="000F6019" w:rsidRDefault="00750FE8"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0F6019">
              <w:rPr>
                <w:b/>
                <w:color w:val="1B1A10" w:themeColor="background2" w:themeShade="1A"/>
                <w:lang w:val="es-ES"/>
              </w:rPr>
              <w:t>RESPONSABLE</w:t>
            </w:r>
          </w:p>
        </w:tc>
        <w:tc>
          <w:tcPr>
            <w:tcW w:w="3933" w:type="dxa"/>
            <w:hideMark/>
          </w:tcPr>
          <w:p w:rsidR="00750FE8" w:rsidRPr="000F6019" w:rsidRDefault="000F6019" w:rsidP="00750FE8">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Pr>
                <w:b/>
                <w:color w:val="1B1A10" w:themeColor="background2" w:themeShade="1A"/>
                <w:lang w:val="es-ES"/>
              </w:rPr>
              <w:t>OBSERVACIÓ</w:t>
            </w:r>
            <w:r w:rsidR="00750FE8" w:rsidRPr="000F6019">
              <w:rPr>
                <w:b/>
                <w:color w:val="1B1A10" w:themeColor="background2" w:themeShade="1A"/>
                <w:lang w:val="es-ES"/>
              </w:rPr>
              <w:t>N</w:t>
            </w:r>
          </w:p>
        </w:tc>
      </w:tr>
      <w:tr w:rsidR="00750FE8" w:rsidRPr="001104E3" w:rsidTr="00D270DA">
        <w:trPr>
          <w:trHeight w:val="1744"/>
        </w:trPr>
        <w:tc>
          <w:tcPr>
            <w:cnfStyle w:val="001000000000" w:firstRow="0" w:lastRow="0" w:firstColumn="1" w:lastColumn="0" w:oddVBand="0" w:evenVBand="0" w:oddHBand="0" w:evenHBand="0" w:firstRowFirstColumn="0" w:firstRowLastColumn="0" w:lastRowFirstColumn="0" w:lastRowLastColumn="0"/>
            <w:tcW w:w="1160" w:type="dxa"/>
          </w:tcPr>
          <w:p w:rsidR="00750FE8" w:rsidRPr="000F6019" w:rsidRDefault="00AC0F15" w:rsidP="00750FE8">
            <w:pPr>
              <w:rPr>
                <w:lang w:val="es-ES"/>
              </w:rPr>
            </w:pPr>
            <w:r w:rsidRPr="000F6019">
              <w:rPr>
                <w:lang w:val="es-ES"/>
              </w:rPr>
              <w:t>1.0</w:t>
            </w:r>
          </w:p>
        </w:tc>
        <w:tc>
          <w:tcPr>
            <w:tcW w:w="2096" w:type="dxa"/>
          </w:tcPr>
          <w:p w:rsidR="00750FE8" w:rsidRPr="000F6019" w:rsidRDefault="0043058F" w:rsidP="000F6019">
            <w:pPr>
              <w:cnfStyle w:val="000000000000" w:firstRow="0" w:lastRow="0" w:firstColumn="0" w:lastColumn="0" w:oddVBand="0" w:evenVBand="0" w:oddHBand="0" w:evenHBand="0" w:firstRowFirstColumn="0" w:firstRowLastColumn="0" w:lastRowFirstColumn="0" w:lastRowLastColumn="0"/>
              <w:rPr>
                <w:lang w:val="es-ES"/>
              </w:rPr>
            </w:pPr>
            <w:r>
              <w:rPr>
                <w:lang w:val="es-ES"/>
              </w:rPr>
              <w:t>29/04</w:t>
            </w:r>
            <w:r w:rsidR="00AC0F15" w:rsidRPr="000F6019">
              <w:rPr>
                <w:lang w:val="es-ES"/>
              </w:rPr>
              <w:t>/2014</w:t>
            </w:r>
          </w:p>
        </w:tc>
        <w:tc>
          <w:tcPr>
            <w:tcW w:w="2438" w:type="dxa"/>
          </w:tcPr>
          <w:p w:rsidR="00750FE8" w:rsidRPr="000F6019" w:rsidRDefault="005C2544" w:rsidP="00750FE8">
            <w:pPr>
              <w:cnfStyle w:val="000000000000" w:firstRow="0" w:lastRow="0" w:firstColumn="0" w:lastColumn="0" w:oddVBand="0" w:evenVBand="0" w:oddHBand="0" w:evenHBand="0" w:firstRowFirstColumn="0" w:firstRowLastColumn="0" w:lastRowFirstColumn="0" w:lastRowLastColumn="0"/>
              <w:rPr>
                <w:lang w:val="es-ES"/>
              </w:rPr>
            </w:pPr>
            <w:r w:rsidRPr="000F6019">
              <w:rPr>
                <w:lang w:val="es-ES"/>
              </w:rPr>
              <w:t>Allemand Facundo, Herrera Antonio,</w:t>
            </w:r>
            <w:r w:rsidR="000F6019" w:rsidRPr="000F6019">
              <w:rPr>
                <w:lang w:val="es-ES"/>
              </w:rPr>
              <w:t xml:space="preserve"> </w:t>
            </w:r>
            <w:r w:rsidRPr="000F6019">
              <w:rPr>
                <w:lang w:val="es-ES"/>
              </w:rPr>
              <w:t>Pedrosa Paula, Rojas Amaya Florencia</w:t>
            </w:r>
          </w:p>
        </w:tc>
        <w:tc>
          <w:tcPr>
            <w:tcW w:w="3933" w:type="dxa"/>
          </w:tcPr>
          <w:p w:rsidR="000B297A" w:rsidRPr="000F6019" w:rsidRDefault="005C2544" w:rsidP="00750FE8">
            <w:pPr>
              <w:cnfStyle w:val="000000000000" w:firstRow="0" w:lastRow="0" w:firstColumn="0" w:lastColumn="0" w:oddVBand="0" w:evenVBand="0" w:oddHBand="0" w:evenHBand="0" w:firstRowFirstColumn="0" w:firstRowLastColumn="0" w:lastRowFirstColumn="0" w:lastRowLastColumn="0"/>
              <w:rPr>
                <w:lang w:val="es-ES"/>
              </w:rPr>
            </w:pPr>
            <w:r w:rsidRPr="000F6019">
              <w:rPr>
                <w:lang w:val="es-ES"/>
              </w:rPr>
              <w:t>Se crea la primera versión del Estudio inicial</w:t>
            </w:r>
          </w:p>
          <w:p w:rsidR="000B297A" w:rsidRPr="000F6019" w:rsidRDefault="000B297A" w:rsidP="00750FE8">
            <w:pPr>
              <w:cnfStyle w:val="000000000000" w:firstRow="0" w:lastRow="0" w:firstColumn="0" w:lastColumn="0" w:oddVBand="0" w:evenVBand="0" w:oddHBand="0" w:evenHBand="0" w:firstRowFirstColumn="0" w:firstRowLastColumn="0" w:lastRowFirstColumn="0" w:lastRowLastColumn="0"/>
              <w:rPr>
                <w:lang w:val="es-ES"/>
              </w:rPr>
            </w:pPr>
          </w:p>
        </w:tc>
      </w:tr>
      <w:tr w:rsidR="0043058F" w:rsidRPr="00942690" w:rsidTr="00D270DA">
        <w:trPr>
          <w:trHeight w:val="1540"/>
        </w:trPr>
        <w:tc>
          <w:tcPr>
            <w:cnfStyle w:val="001000000000" w:firstRow="0" w:lastRow="0" w:firstColumn="1" w:lastColumn="0" w:oddVBand="0" w:evenVBand="0" w:oddHBand="0" w:evenHBand="0" w:firstRowFirstColumn="0" w:firstRowLastColumn="0" w:lastRowFirstColumn="0" w:lastRowLastColumn="0"/>
            <w:tcW w:w="1160" w:type="dxa"/>
          </w:tcPr>
          <w:p w:rsidR="0043058F" w:rsidRPr="000F6019" w:rsidRDefault="0043058F" w:rsidP="00750FE8">
            <w:pPr>
              <w:rPr>
                <w:lang w:val="es-ES"/>
              </w:rPr>
            </w:pPr>
            <w:r>
              <w:rPr>
                <w:lang w:val="es-ES"/>
              </w:rPr>
              <w:t>1.1</w:t>
            </w:r>
          </w:p>
        </w:tc>
        <w:tc>
          <w:tcPr>
            <w:tcW w:w="2096" w:type="dxa"/>
          </w:tcPr>
          <w:p w:rsidR="0043058F" w:rsidRPr="000F6019" w:rsidRDefault="0043058F" w:rsidP="000F6019">
            <w:pPr>
              <w:cnfStyle w:val="000000000000" w:firstRow="0" w:lastRow="0" w:firstColumn="0" w:lastColumn="0" w:oddVBand="0" w:evenVBand="0" w:oddHBand="0" w:evenHBand="0" w:firstRowFirstColumn="0" w:firstRowLastColumn="0" w:lastRowFirstColumn="0" w:lastRowLastColumn="0"/>
              <w:rPr>
                <w:lang w:val="es-ES"/>
              </w:rPr>
            </w:pPr>
            <w:r>
              <w:rPr>
                <w:lang w:val="es-ES"/>
              </w:rPr>
              <w:t>03/05/2014</w:t>
            </w:r>
          </w:p>
        </w:tc>
        <w:tc>
          <w:tcPr>
            <w:tcW w:w="2438"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lang w:val="es-ES"/>
              </w:rPr>
            </w:pPr>
            <w:r w:rsidRPr="000F6019">
              <w:rPr>
                <w:lang w:val="es-ES"/>
              </w:rPr>
              <w:t>Allemand Facundo, Herrera Antonio, Pedrosa Paula, Rojas Amaya Florencia</w:t>
            </w:r>
          </w:p>
        </w:tc>
        <w:tc>
          <w:tcPr>
            <w:tcW w:w="3933" w:type="dxa"/>
          </w:tcPr>
          <w:p w:rsidR="0043058F" w:rsidRPr="000F6019" w:rsidRDefault="0043058F" w:rsidP="00750FE8">
            <w:pPr>
              <w:cnfStyle w:val="000000000000" w:firstRow="0" w:lastRow="0" w:firstColumn="0" w:lastColumn="0" w:oddVBand="0" w:evenVBand="0" w:oddHBand="0" w:evenHBand="0" w:firstRowFirstColumn="0" w:firstRowLastColumn="0" w:lastRowFirstColumn="0" w:lastRowLastColumn="0"/>
              <w:rPr>
                <w:lang w:val="es-ES"/>
              </w:rPr>
            </w:pPr>
            <w:r>
              <w:rPr>
                <w:lang w:val="es-ES"/>
              </w:rPr>
              <w:t>Modificación del Documento</w:t>
            </w:r>
          </w:p>
        </w:tc>
      </w:tr>
      <w:tr w:rsidR="00D270DA" w:rsidRPr="00942690" w:rsidTr="00D270DA">
        <w:trPr>
          <w:trHeight w:val="571"/>
        </w:trPr>
        <w:tc>
          <w:tcPr>
            <w:cnfStyle w:val="001000000000" w:firstRow="0" w:lastRow="0" w:firstColumn="1" w:lastColumn="0" w:oddVBand="0" w:evenVBand="0" w:oddHBand="0" w:evenHBand="0" w:firstRowFirstColumn="0" w:firstRowLastColumn="0" w:lastRowFirstColumn="0" w:lastRowLastColumn="0"/>
            <w:tcW w:w="1160" w:type="dxa"/>
          </w:tcPr>
          <w:p w:rsidR="00D270DA" w:rsidRDefault="00D270DA" w:rsidP="00750FE8">
            <w:pPr>
              <w:rPr>
                <w:lang w:val="es-ES"/>
              </w:rPr>
            </w:pPr>
            <w:r>
              <w:rPr>
                <w:lang w:val="es-ES"/>
              </w:rPr>
              <w:t>1.2</w:t>
            </w:r>
          </w:p>
        </w:tc>
        <w:tc>
          <w:tcPr>
            <w:tcW w:w="2096" w:type="dxa"/>
          </w:tcPr>
          <w:p w:rsidR="00D270DA" w:rsidRDefault="00D270DA" w:rsidP="000F6019">
            <w:pPr>
              <w:cnfStyle w:val="000000000000" w:firstRow="0" w:lastRow="0" w:firstColumn="0" w:lastColumn="0" w:oddVBand="0" w:evenVBand="0" w:oddHBand="0" w:evenHBand="0" w:firstRowFirstColumn="0" w:firstRowLastColumn="0" w:lastRowFirstColumn="0" w:lastRowLastColumn="0"/>
              <w:rPr>
                <w:lang w:val="es-ES"/>
              </w:rPr>
            </w:pPr>
            <w:r>
              <w:rPr>
                <w:lang w:val="es-ES"/>
              </w:rPr>
              <w:t>24/05/2014</w:t>
            </w:r>
          </w:p>
        </w:tc>
        <w:tc>
          <w:tcPr>
            <w:tcW w:w="2438" w:type="dxa"/>
          </w:tcPr>
          <w:p w:rsidR="00D270DA" w:rsidRPr="000F6019" w:rsidRDefault="00D270DA" w:rsidP="00750FE8">
            <w:pPr>
              <w:cnfStyle w:val="000000000000" w:firstRow="0" w:lastRow="0" w:firstColumn="0" w:lastColumn="0" w:oddVBand="0" w:evenVBand="0" w:oddHBand="0" w:evenHBand="0" w:firstRowFirstColumn="0" w:firstRowLastColumn="0" w:lastRowFirstColumn="0" w:lastRowLastColumn="0"/>
              <w:rPr>
                <w:lang w:val="es-ES"/>
              </w:rPr>
            </w:pPr>
            <w:r>
              <w:rPr>
                <w:lang w:val="es-ES"/>
              </w:rPr>
              <w:t>Allemand Facundo</w:t>
            </w:r>
          </w:p>
        </w:tc>
        <w:tc>
          <w:tcPr>
            <w:tcW w:w="3933" w:type="dxa"/>
          </w:tcPr>
          <w:p w:rsidR="00D270DA" w:rsidRDefault="00D270DA" w:rsidP="00750FE8">
            <w:pPr>
              <w:cnfStyle w:val="000000000000" w:firstRow="0" w:lastRow="0" w:firstColumn="0" w:lastColumn="0" w:oddVBand="0" w:evenVBand="0" w:oddHBand="0" w:evenHBand="0" w:firstRowFirstColumn="0" w:firstRowLastColumn="0" w:lastRowFirstColumn="0" w:lastRowLastColumn="0"/>
              <w:rPr>
                <w:lang w:val="es-ES"/>
              </w:rPr>
            </w:pPr>
            <w:r>
              <w:rPr>
                <w:lang w:val="es-ES"/>
              </w:rPr>
              <w:t>Corregidos alcances</w:t>
            </w:r>
          </w:p>
        </w:tc>
      </w:tr>
    </w:tbl>
    <w:p w:rsidR="005C2544" w:rsidRDefault="005C2544"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sdt>
      <w:sdtPr>
        <w:rPr>
          <w:rFonts w:asciiTheme="minorHAnsi" w:eastAsiaTheme="minorEastAsia" w:hAnsiTheme="minorHAnsi" w:cstheme="minorBidi"/>
          <w:caps w:val="0"/>
          <w:color w:val="auto"/>
          <w:spacing w:val="0"/>
          <w:lang w:val="es-ES"/>
        </w:rPr>
        <w:id w:val="-1183892646"/>
        <w:docPartObj>
          <w:docPartGallery w:val="Table of Contents"/>
          <w:docPartUnique/>
        </w:docPartObj>
      </w:sdtPr>
      <w:sdtEndPr>
        <w:rPr>
          <w:rFonts w:ascii="Calibri Light" w:hAnsi="Calibri Light"/>
          <w:b/>
          <w:bCs/>
          <w:lang w:val="en-US"/>
        </w:rPr>
      </w:sdtEndPr>
      <w:sdtContent>
        <w:p w:rsidR="00254DFD" w:rsidRPr="00254DFD" w:rsidRDefault="00A93C94" w:rsidP="002F74F9">
          <w:pPr>
            <w:pStyle w:val="TtulodeTDC"/>
            <w:rPr>
              <w:noProof/>
            </w:rPr>
          </w:pPr>
          <w:r>
            <w:rPr>
              <w:lang w:val="es-ES"/>
            </w:rPr>
            <w:t>Contenido</w:t>
          </w:r>
          <w:r w:rsidRPr="00254DFD">
            <w:fldChar w:fldCharType="begin"/>
          </w:r>
          <w:r w:rsidRPr="00254DFD">
            <w:instrText xml:space="preserve"> TOC \o "1-3" \h \z \u </w:instrText>
          </w:r>
          <w:r w:rsidRPr="00254DFD">
            <w:fldChar w:fldCharType="separate"/>
          </w:r>
        </w:p>
        <w:p w:rsidR="00254DFD" w:rsidRPr="00254DFD" w:rsidRDefault="001104E3">
          <w:pPr>
            <w:pStyle w:val="TDC1"/>
            <w:tabs>
              <w:tab w:val="right" w:leader="dot" w:pos="9089"/>
            </w:tabs>
            <w:rPr>
              <w:noProof/>
              <w:lang w:val="es-ES" w:eastAsia="es-ES"/>
            </w:rPr>
          </w:pPr>
          <w:hyperlink w:anchor="_Toc390178786" w:history="1">
            <w:r w:rsidR="00254DFD" w:rsidRPr="00254DFD">
              <w:rPr>
                <w:rStyle w:val="Hipervnculo"/>
                <w:b/>
                <w:noProof/>
                <w:lang w:val="es-AR"/>
              </w:rPr>
              <w:t>INTRODUCCIÓN</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_Toc390178786 \h </w:instrText>
            </w:r>
            <w:r w:rsidR="00254DFD" w:rsidRPr="00254DFD">
              <w:rPr>
                <w:noProof/>
                <w:webHidden/>
              </w:rPr>
            </w:r>
            <w:r w:rsidR="00254DFD" w:rsidRPr="00254DFD">
              <w:rPr>
                <w:noProof/>
                <w:webHidden/>
              </w:rPr>
              <w:fldChar w:fldCharType="separate"/>
            </w:r>
            <w:r w:rsidR="00254DFD" w:rsidRPr="00254DFD">
              <w:rPr>
                <w:noProof/>
                <w:webHidden/>
              </w:rPr>
              <w:t>5</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87" w:history="1">
            <w:r w:rsidR="00254DFD" w:rsidRPr="00254DFD">
              <w:rPr>
                <w:rStyle w:val="Hipervnculo"/>
                <w:b/>
                <w:noProof/>
                <w:lang w:val="es-AR"/>
              </w:rPr>
              <w:t>OBJETIVO DEL PROYECTO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_Toc390178787 \h </w:instrText>
            </w:r>
            <w:r w:rsidR="00254DFD" w:rsidRPr="00254DFD">
              <w:rPr>
                <w:noProof/>
                <w:webHidden/>
              </w:rPr>
            </w:r>
            <w:r w:rsidR="00254DFD" w:rsidRPr="00254DFD">
              <w:rPr>
                <w:noProof/>
                <w:webHidden/>
              </w:rPr>
              <w:fldChar w:fldCharType="separate"/>
            </w:r>
            <w:r w:rsidR="00254DFD" w:rsidRPr="00254DFD">
              <w:rPr>
                <w:noProof/>
                <w:webHidden/>
              </w:rPr>
              <w:t>5</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788" w:history="1">
            <w:r w:rsidR="00254DFD" w:rsidRPr="00254DFD">
              <w:rPr>
                <w:rStyle w:val="Hipervnculo"/>
                <w:noProof/>
                <w:lang w:val="es-ES"/>
              </w:rPr>
              <w:t>Desafío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_Toc390178788 \h </w:instrText>
            </w:r>
            <w:r w:rsidR="00254DFD" w:rsidRPr="00254DFD">
              <w:rPr>
                <w:noProof/>
                <w:webHidden/>
              </w:rPr>
            </w:r>
            <w:r w:rsidR="00254DFD" w:rsidRPr="00254DFD">
              <w:rPr>
                <w:noProof/>
                <w:webHidden/>
              </w:rPr>
              <w:fldChar w:fldCharType="separate"/>
            </w:r>
            <w:r w:rsidR="00254DFD" w:rsidRPr="00254DFD">
              <w:rPr>
                <w:noProof/>
                <w:webHidden/>
              </w:rPr>
              <w:t>5</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789" w:history="1">
            <w:r w:rsidR="00254DFD" w:rsidRPr="00254DFD">
              <w:rPr>
                <w:rStyle w:val="Hipervnculo"/>
                <w:noProof/>
                <w:lang w:val="es-AR"/>
              </w:rPr>
              <w:t>ÁMBITO AL QUE ESTÁ DIRIGIDO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_Toc390178789 \h </w:instrText>
            </w:r>
            <w:r w:rsidR="00254DFD" w:rsidRPr="00254DFD">
              <w:rPr>
                <w:noProof/>
                <w:webHidden/>
              </w:rPr>
            </w:r>
            <w:r w:rsidR="00254DFD" w:rsidRPr="00254DFD">
              <w:rPr>
                <w:noProof/>
                <w:webHidden/>
              </w:rPr>
              <w:fldChar w:fldCharType="separate"/>
            </w:r>
            <w:r w:rsidR="00254DFD" w:rsidRPr="00254DFD">
              <w:rPr>
                <w:noProof/>
                <w:webHidden/>
              </w:rPr>
              <w:t>5</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0" w:history="1">
            <w:r w:rsidR="00254DFD" w:rsidRPr="00254DFD">
              <w:rPr>
                <w:rStyle w:val="Hipervnculo"/>
                <w:b/>
                <w:noProof/>
                <w:lang w:val="es-AR"/>
              </w:rPr>
              <w:t>Metodología de trabajo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_Toc390178790 \h </w:instrText>
            </w:r>
            <w:r w:rsidR="00254DFD" w:rsidRPr="00254DFD">
              <w:rPr>
                <w:noProof/>
                <w:webHidden/>
              </w:rPr>
            </w:r>
            <w:r w:rsidR="00254DFD" w:rsidRPr="00254DFD">
              <w:rPr>
                <w:noProof/>
                <w:webHidden/>
              </w:rPr>
              <w:fldChar w:fldCharType="separate"/>
            </w:r>
            <w:r w:rsidR="00254DFD" w:rsidRPr="00254DFD">
              <w:rPr>
                <w:noProof/>
                <w:webHidden/>
              </w:rPr>
              <w:t>5</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1" w:history="1">
            <w:r w:rsidR="00254DFD" w:rsidRPr="00254DFD">
              <w:rPr>
                <w:rStyle w:val="Hipervnculo"/>
                <w:b/>
                <w:noProof/>
                <w:lang w:val="es-AR"/>
              </w:rPr>
              <w:t>Equipo de trabajo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_Toc390178791 \h </w:instrText>
            </w:r>
            <w:r w:rsidR="00254DFD" w:rsidRPr="00254DFD">
              <w:rPr>
                <w:noProof/>
                <w:webHidden/>
              </w:rPr>
            </w:r>
            <w:r w:rsidR="00254DFD" w:rsidRPr="00254DFD">
              <w:rPr>
                <w:noProof/>
                <w:webHidden/>
              </w:rPr>
              <w:fldChar w:fldCharType="separate"/>
            </w:r>
            <w:r w:rsidR="00254DFD" w:rsidRPr="00254DFD">
              <w:rPr>
                <w:noProof/>
                <w:webHidden/>
              </w:rPr>
              <w:t>5</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2" w:history="1">
            <w:r w:rsidR="00254DFD" w:rsidRPr="00254DFD">
              <w:rPr>
                <w:rStyle w:val="Hipervnculo"/>
                <w:b/>
                <w:noProof/>
                <w:lang w:val="es-AR"/>
              </w:rPr>
              <w:t>META PREVISTA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_Toc390178792 \h </w:instrText>
            </w:r>
            <w:r w:rsidR="00254DFD" w:rsidRPr="00254DFD">
              <w:rPr>
                <w:noProof/>
                <w:webHidden/>
              </w:rPr>
            </w:r>
            <w:r w:rsidR="00254DFD" w:rsidRPr="00254DFD">
              <w:rPr>
                <w:noProof/>
                <w:webHidden/>
              </w:rPr>
              <w:fldChar w:fldCharType="separate"/>
            </w:r>
            <w:r w:rsidR="00254DFD" w:rsidRPr="00254DFD">
              <w:rPr>
                <w:noProof/>
                <w:webHidden/>
              </w:rPr>
              <w:t>6</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3" w:history="1">
            <w:r w:rsidR="00254DFD" w:rsidRPr="00254DFD">
              <w:rPr>
                <w:rStyle w:val="Hipervnculo"/>
                <w:b/>
                <w:noProof/>
                <w:lang w:val="es-AR"/>
              </w:rPr>
              <w:t>PROBLEMAS DETECTADOS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_Toc390178793 \h </w:instrText>
            </w:r>
            <w:r w:rsidR="00254DFD" w:rsidRPr="00254DFD">
              <w:rPr>
                <w:noProof/>
                <w:webHidden/>
              </w:rPr>
            </w:r>
            <w:r w:rsidR="00254DFD" w:rsidRPr="00254DFD">
              <w:rPr>
                <w:noProof/>
                <w:webHidden/>
              </w:rPr>
              <w:fldChar w:fldCharType="separate"/>
            </w:r>
            <w:r w:rsidR="00254DFD" w:rsidRPr="00254DFD">
              <w:rPr>
                <w:noProof/>
                <w:webHidden/>
              </w:rPr>
              <w:t>6</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4" w:history="1">
            <w:r w:rsidR="00254DFD" w:rsidRPr="00254DFD">
              <w:rPr>
                <w:rStyle w:val="Hipervnculo"/>
                <w:b/>
                <w:noProof/>
                <w:lang w:val="es-AR"/>
              </w:rPr>
              <w:t>MOTIVACIÓN</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_Toc390178794 \h </w:instrText>
            </w:r>
            <w:r w:rsidR="00254DFD" w:rsidRPr="00254DFD">
              <w:rPr>
                <w:noProof/>
                <w:webHidden/>
              </w:rPr>
            </w:r>
            <w:r w:rsidR="00254DFD" w:rsidRPr="00254DFD">
              <w:rPr>
                <w:noProof/>
                <w:webHidden/>
              </w:rPr>
              <w:fldChar w:fldCharType="separate"/>
            </w:r>
            <w:r w:rsidR="00254DFD" w:rsidRPr="00254DFD">
              <w:rPr>
                <w:noProof/>
                <w:webHidden/>
              </w:rPr>
              <w:t>6</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5" w:history="1">
            <w:r w:rsidR="00254DFD" w:rsidRPr="00254DFD">
              <w:rPr>
                <w:rStyle w:val="Hipervnculo"/>
                <w:b/>
                <w:noProof/>
                <w:lang w:val="es-AR"/>
              </w:rPr>
              <w:t>VIABILIDAD DEL PROYECTO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_Toc390178795 \h </w:instrText>
            </w:r>
            <w:r w:rsidR="00254DFD" w:rsidRPr="00254DFD">
              <w:rPr>
                <w:noProof/>
                <w:webHidden/>
              </w:rPr>
            </w:r>
            <w:r w:rsidR="00254DFD" w:rsidRPr="00254DFD">
              <w:rPr>
                <w:noProof/>
                <w:webHidden/>
              </w:rPr>
              <w:fldChar w:fldCharType="separate"/>
            </w:r>
            <w:r w:rsidR="00254DFD" w:rsidRPr="00254DFD">
              <w:rPr>
                <w:noProof/>
                <w:webHidden/>
              </w:rPr>
              <w:t>6</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6" w:history="1">
            <w:r w:rsidR="00254DFD" w:rsidRPr="00254DFD">
              <w:rPr>
                <w:rStyle w:val="Hipervnculo"/>
                <w:b/>
                <w:noProof/>
                <w:lang w:val="es-AR"/>
              </w:rPr>
              <w:t>Inversión y Resultados Económicos Esperados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_Toc390178796 \h </w:instrText>
            </w:r>
            <w:r w:rsidR="00254DFD" w:rsidRPr="00254DFD">
              <w:rPr>
                <w:noProof/>
                <w:webHidden/>
              </w:rPr>
            </w:r>
            <w:r w:rsidR="00254DFD" w:rsidRPr="00254DFD">
              <w:rPr>
                <w:noProof/>
                <w:webHidden/>
              </w:rPr>
              <w:fldChar w:fldCharType="separate"/>
            </w:r>
            <w:r w:rsidR="00254DFD" w:rsidRPr="00254DFD">
              <w:rPr>
                <w:noProof/>
                <w:webHidden/>
              </w:rPr>
              <w:t>7</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7" w:history="1">
            <w:r w:rsidR="00254DFD" w:rsidRPr="00254DFD">
              <w:rPr>
                <w:rStyle w:val="Hipervnculo"/>
                <w:b/>
                <w:noProof/>
              </w:rPr>
              <w:t>RIESGOS IDENTIFICADOS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_Toc390178797 \h </w:instrText>
            </w:r>
            <w:r w:rsidR="00254DFD" w:rsidRPr="00254DFD">
              <w:rPr>
                <w:noProof/>
                <w:webHidden/>
              </w:rPr>
            </w:r>
            <w:r w:rsidR="00254DFD" w:rsidRPr="00254DFD">
              <w:rPr>
                <w:noProof/>
                <w:webHidden/>
              </w:rPr>
              <w:fldChar w:fldCharType="separate"/>
            </w:r>
            <w:r w:rsidR="00254DFD" w:rsidRPr="00254DFD">
              <w:rPr>
                <w:noProof/>
                <w:webHidden/>
              </w:rPr>
              <w:t>7</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798" w:history="1">
            <w:r w:rsidR="00254DFD" w:rsidRPr="00254DFD">
              <w:rPr>
                <w:rStyle w:val="Hipervnculo"/>
                <w:b/>
                <w:noProof/>
                <w:lang w:val="es-AR"/>
              </w:rPr>
              <w:t>ALCANCES DEL PRODUCTO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_Toc390178798 \h </w:instrText>
            </w:r>
            <w:r w:rsidR="00254DFD" w:rsidRPr="00254DFD">
              <w:rPr>
                <w:noProof/>
                <w:webHidden/>
              </w:rPr>
            </w:r>
            <w:r w:rsidR="00254DFD" w:rsidRPr="00254DFD">
              <w:rPr>
                <w:noProof/>
                <w:webHidden/>
              </w:rPr>
              <w:fldChar w:fldCharType="separate"/>
            </w:r>
            <w:r w:rsidR="00254DFD" w:rsidRPr="00254DFD">
              <w:rPr>
                <w:noProof/>
                <w:webHidden/>
              </w:rPr>
              <w:t>8</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799" w:history="1">
            <w:r w:rsidR="00254DFD" w:rsidRPr="00254DFD">
              <w:rPr>
                <w:rStyle w:val="Hipervnculo"/>
                <w:b/>
                <w:noProof/>
                <w:lang w:val="es-AR"/>
              </w:rPr>
              <w:t>administración de campeonato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_Toc390178799 \h </w:instrText>
            </w:r>
            <w:r w:rsidR="00254DFD" w:rsidRPr="00254DFD">
              <w:rPr>
                <w:noProof/>
                <w:webHidden/>
              </w:rPr>
            </w:r>
            <w:r w:rsidR="00254DFD" w:rsidRPr="00254DFD">
              <w:rPr>
                <w:noProof/>
                <w:webHidden/>
              </w:rPr>
              <w:fldChar w:fldCharType="separate"/>
            </w:r>
            <w:r w:rsidR="00254DFD" w:rsidRPr="00254DFD">
              <w:rPr>
                <w:noProof/>
                <w:webHidden/>
              </w:rPr>
              <w:t>8</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0" w:history="1">
            <w:r w:rsidR="00254DFD" w:rsidRPr="00254DFD">
              <w:rPr>
                <w:rStyle w:val="Hipervnculo"/>
                <w:b/>
                <w:noProof/>
                <w:lang w:val="es-AR"/>
              </w:rPr>
              <w:t>Administración de equipos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_Toc390178800 \h </w:instrText>
            </w:r>
            <w:r w:rsidR="00254DFD" w:rsidRPr="00254DFD">
              <w:rPr>
                <w:noProof/>
                <w:webHidden/>
              </w:rPr>
            </w:r>
            <w:r w:rsidR="00254DFD" w:rsidRPr="00254DFD">
              <w:rPr>
                <w:noProof/>
                <w:webHidden/>
              </w:rPr>
              <w:fldChar w:fldCharType="separate"/>
            </w:r>
            <w:r w:rsidR="00254DFD" w:rsidRPr="00254DFD">
              <w:rPr>
                <w:noProof/>
                <w:webHidden/>
              </w:rPr>
              <w:t>8</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1" w:history="1">
            <w:r w:rsidR="00254DFD" w:rsidRPr="00254DFD">
              <w:rPr>
                <w:rStyle w:val="Hipervnculo"/>
                <w:b/>
                <w:noProof/>
                <w:lang w:val="es-AR"/>
              </w:rPr>
              <w:t>Administración de árbitros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_Toc390178801 \h </w:instrText>
            </w:r>
            <w:r w:rsidR="00254DFD" w:rsidRPr="00254DFD">
              <w:rPr>
                <w:noProof/>
                <w:webHidden/>
              </w:rPr>
            </w:r>
            <w:r w:rsidR="00254DFD" w:rsidRPr="00254DFD">
              <w:rPr>
                <w:noProof/>
                <w:webHidden/>
              </w:rPr>
              <w:fldChar w:fldCharType="separate"/>
            </w:r>
            <w:r w:rsidR="00254DFD" w:rsidRPr="00254DFD">
              <w:rPr>
                <w:noProof/>
                <w:webHidden/>
              </w:rPr>
              <w:t>8</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2" w:history="1">
            <w:r w:rsidR="00254DFD" w:rsidRPr="00254DFD">
              <w:rPr>
                <w:rStyle w:val="Hipervnculo"/>
                <w:b/>
                <w:noProof/>
                <w:lang w:val="es-AR"/>
              </w:rPr>
              <w:t>Administración de jugadores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_Toc390178802 \h </w:instrText>
            </w:r>
            <w:r w:rsidR="00254DFD" w:rsidRPr="00254DFD">
              <w:rPr>
                <w:noProof/>
                <w:webHidden/>
              </w:rPr>
            </w:r>
            <w:r w:rsidR="00254DFD" w:rsidRPr="00254DFD">
              <w:rPr>
                <w:noProof/>
                <w:webHidden/>
              </w:rPr>
              <w:fldChar w:fldCharType="separate"/>
            </w:r>
            <w:r w:rsidR="00254DFD" w:rsidRPr="00254DFD">
              <w:rPr>
                <w:noProof/>
                <w:webHidden/>
              </w:rPr>
              <w:t>8</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3" w:history="1">
            <w:r w:rsidR="00254DFD" w:rsidRPr="00254DFD">
              <w:rPr>
                <w:rStyle w:val="Hipervnculo"/>
                <w:b/>
                <w:noProof/>
                <w:lang w:val="es-AR"/>
              </w:rPr>
              <w:t>Administración de partidos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_Toc390178803 \h </w:instrText>
            </w:r>
            <w:r w:rsidR="00254DFD" w:rsidRPr="00254DFD">
              <w:rPr>
                <w:noProof/>
                <w:webHidden/>
              </w:rPr>
            </w:r>
            <w:r w:rsidR="00254DFD" w:rsidRPr="00254DFD">
              <w:rPr>
                <w:noProof/>
                <w:webHidden/>
              </w:rPr>
              <w:fldChar w:fldCharType="separate"/>
            </w:r>
            <w:r w:rsidR="00254DFD" w:rsidRPr="00254DFD">
              <w:rPr>
                <w:noProof/>
                <w:webHidden/>
              </w:rPr>
              <w:t>9</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4" w:history="1">
            <w:r w:rsidR="00254DFD" w:rsidRPr="00254DFD">
              <w:rPr>
                <w:rStyle w:val="Hipervnculo"/>
                <w:b/>
                <w:noProof/>
                <w:lang w:val="es-AR"/>
              </w:rPr>
              <w:t>Control automático de Estadísticas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_Toc390178804 \h </w:instrText>
            </w:r>
            <w:r w:rsidR="00254DFD" w:rsidRPr="00254DFD">
              <w:rPr>
                <w:noProof/>
                <w:webHidden/>
              </w:rPr>
            </w:r>
            <w:r w:rsidR="00254DFD" w:rsidRPr="00254DFD">
              <w:rPr>
                <w:noProof/>
                <w:webHidden/>
              </w:rPr>
              <w:fldChar w:fldCharType="separate"/>
            </w:r>
            <w:r w:rsidR="00254DFD" w:rsidRPr="00254DFD">
              <w:rPr>
                <w:noProof/>
                <w:webHidden/>
              </w:rPr>
              <w:t>9</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5" w:history="1">
            <w:r w:rsidR="00254DFD" w:rsidRPr="00254DFD">
              <w:rPr>
                <w:rStyle w:val="Hipervnculo"/>
                <w:b/>
                <w:noProof/>
                <w:lang w:val="es-AR"/>
              </w:rPr>
              <w:t>Administración del portal de noticias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_Toc390178805 \h </w:instrText>
            </w:r>
            <w:r w:rsidR="00254DFD" w:rsidRPr="00254DFD">
              <w:rPr>
                <w:noProof/>
                <w:webHidden/>
              </w:rPr>
            </w:r>
            <w:r w:rsidR="00254DFD" w:rsidRPr="00254DFD">
              <w:rPr>
                <w:noProof/>
                <w:webHidden/>
              </w:rPr>
              <w:fldChar w:fldCharType="separate"/>
            </w:r>
            <w:r w:rsidR="00254DFD" w:rsidRPr="00254DFD">
              <w:rPr>
                <w:noProof/>
                <w:webHidden/>
              </w:rPr>
              <w:t>9</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6" w:history="1">
            <w:r w:rsidR="00254DFD" w:rsidRPr="00254DFD">
              <w:rPr>
                <w:rStyle w:val="Hipervnculo"/>
                <w:b/>
                <w:noProof/>
                <w:lang w:val="es-AR"/>
              </w:rPr>
              <w:t>Gestión de Usuarios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_Toc390178806 \h </w:instrText>
            </w:r>
            <w:r w:rsidR="00254DFD" w:rsidRPr="00254DFD">
              <w:rPr>
                <w:noProof/>
                <w:webHidden/>
              </w:rPr>
            </w:r>
            <w:r w:rsidR="00254DFD" w:rsidRPr="00254DFD">
              <w:rPr>
                <w:noProof/>
                <w:webHidden/>
              </w:rPr>
              <w:fldChar w:fldCharType="separate"/>
            </w:r>
            <w:r w:rsidR="00254DFD" w:rsidRPr="00254DFD">
              <w:rPr>
                <w:noProof/>
                <w:webHidden/>
              </w:rPr>
              <w:t>9</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7" w:history="1">
            <w:r w:rsidR="00254DFD" w:rsidRPr="00254DFD">
              <w:rPr>
                <w:rStyle w:val="Hipervnculo"/>
                <w:b/>
                <w:noProof/>
                <w:lang w:val="es-AR"/>
              </w:rPr>
              <w:t>Gestión de La Seguridad</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_Toc390178807 \h </w:instrText>
            </w:r>
            <w:r w:rsidR="00254DFD" w:rsidRPr="00254DFD">
              <w:rPr>
                <w:noProof/>
                <w:webHidden/>
              </w:rPr>
            </w:r>
            <w:r w:rsidR="00254DFD" w:rsidRPr="00254DFD">
              <w:rPr>
                <w:noProof/>
                <w:webHidden/>
              </w:rPr>
              <w:fldChar w:fldCharType="separate"/>
            </w:r>
            <w:r w:rsidR="00254DFD" w:rsidRPr="00254DFD">
              <w:rPr>
                <w:noProof/>
                <w:webHidden/>
              </w:rPr>
              <w:t>9</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08" w:history="1">
            <w:r w:rsidR="00254DFD" w:rsidRPr="00254DFD">
              <w:rPr>
                <w:rStyle w:val="Hipervnculo"/>
                <w:noProof/>
                <w:lang w:val="es-ES"/>
              </w:rPr>
              <w:t>ASPECTOS METODOLÓGICOS Y DE PLANIFICACIÓN</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_Toc390178808 \h </w:instrText>
            </w:r>
            <w:r w:rsidR="00254DFD" w:rsidRPr="00254DFD">
              <w:rPr>
                <w:noProof/>
                <w:webHidden/>
              </w:rPr>
            </w:r>
            <w:r w:rsidR="00254DFD" w:rsidRPr="00254DFD">
              <w:rPr>
                <w:noProof/>
                <w:webHidden/>
              </w:rPr>
              <w:fldChar w:fldCharType="separate"/>
            </w:r>
            <w:r w:rsidR="00254DFD" w:rsidRPr="00254DFD">
              <w:rPr>
                <w:noProof/>
                <w:webHidden/>
              </w:rPr>
              <w:t>9</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09" w:history="1">
            <w:r w:rsidR="00254DFD" w:rsidRPr="00254DFD">
              <w:rPr>
                <w:rStyle w:val="Hipervnculo"/>
                <w:b/>
                <w:noProof/>
                <w:lang w:val="es-AR"/>
              </w:rPr>
              <w:t>Recursos necesarios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_Toc390178809 \h </w:instrText>
            </w:r>
            <w:r w:rsidR="00254DFD" w:rsidRPr="00254DFD">
              <w:rPr>
                <w:noProof/>
                <w:webHidden/>
              </w:rPr>
            </w:r>
            <w:r w:rsidR="00254DFD" w:rsidRPr="00254DFD">
              <w:rPr>
                <w:noProof/>
                <w:webHidden/>
              </w:rPr>
              <w:fldChar w:fldCharType="separate"/>
            </w:r>
            <w:r w:rsidR="00254DFD" w:rsidRPr="00254DFD">
              <w:rPr>
                <w:noProof/>
                <w:webHidden/>
              </w:rPr>
              <w:t>9</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10" w:history="1">
            <w:r w:rsidR="00254DFD" w:rsidRPr="00254DFD">
              <w:rPr>
                <w:rStyle w:val="Hipervnculo"/>
                <w:b/>
                <w:noProof/>
                <w:lang w:val="es-AR"/>
              </w:rPr>
              <w:t>Recursos humanos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_Toc390178810 \h </w:instrText>
            </w:r>
            <w:r w:rsidR="00254DFD" w:rsidRPr="00254DFD">
              <w:rPr>
                <w:noProof/>
                <w:webHidden/>
              </w:rPr>
            </w:r>
            <w:r w:rsidR="00254DFD" w:rsidRPr="00254DFD">
              <w:rPr>
                <w:noProof/>
                <w:webHidden/>
              </w:rPr>
              <w:fldChar w:fldCharType="separate"/>
            </w:r>
            <w:r w:rsidR="00254DFD" w:rsidRPr="00254DFD">
              <w:rPr>
                <w:noProof/>
                <w:webHidden/>
              </w:rPr>
              <w:t>10</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11" w:history="1">
            <w:r w:rsidR="00254DFD" w:rsidRPr="00254DFD">
              <w:rPr>
                <w:rStyle w:val="Hipervnculo"/>
                <w:b/>
                <w:noProof/>
              </w:rPr>
              <w:t>recursos tecnológicos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_Toc390178811 \h </w:instrText>
            </w:r>
            <w:r w:rsidR="00254DFD" w:rsidRPr="00254DFD">
              <w:rPr>
                <w:noProof/>
                <w:webHidden/>
              </w:rPr>
            </w:r>
            <w:r w:rsidR="00254DFD" w:rsidRPr="00254DFD">
              <w:rPr>
                <w:noProof/>
                <w:webHidden/>
              </w:rPr>
              <w:fldChar w:fldCharType="separate"/>
            </w:r>
            <w:r w:rsidR="00254DFD" w:rsidRPr="00254DFD">
              <w:rPr>
                <w:noProof/>
                <w:webHidden/>
              </w:rPr>
              <w:t>10</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12" w:history="1">
            <w:r w:rsidR="00254DFD" w:rsidRPr="00254DFD">
              <w:rPr>
                <w:rStyle w:val="Hipervnculo"/>
                <w:b/>
                <w:noProof/>
                <w:lang w:val="es-AR"/>
              </w:rPr>
              <w:t>Recursos de software</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_Toc390178812 \h </w:instrText>
            </w:r>
            <w:r w:rsidR="00254DFD" w:rsidRPr="00254DFD">
              <w:rPr>
                <w:noProof/>
                <w:webHidden/>
              </w:rPr>
            </w:r>
            <w:r w:rsidR="00254DFD" w:rsidRPr="00254DFD">
              <w:rPr>
                <w:noProof/>
                <w:webHidden/>
              </w:rPr>
              <w:fldChar w:fldCharType="separate"/>
            </w:r>
            <w:r w:rsidR="00254DFD" w:rsidRPr="00254DFD">
              <w:rPr>
                <w:noProof/>
                <w:webHidden/>
              </w:rPr>
              <w:t>10</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13" w:history="1">
            <w:r w:rsidR="00254DFD" w:rsidRPr="00254DFD">
              <w:rPr>
                <w:rStyle w:val="Hipervnculo"/>
                <w:b/>
                <w:noProof/>
                <w:lang w:val="es-ES"/>
              </w:rPr>
              <w:t>TEMAS A INVESTIGAR</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_Toc390178813 \h </w:instrText>
            </w:r>
            <w:r w:rsidR="00254DFD" w:rsidRPr="00254DFD">
              <w:rPr>
                <w:noProof/>
                <w:webHidden/>
              </w:rPr>
            </w:r>
            <w:r w:rsidR="00254DFD" w:rsidRPr="00254DFD">
              <w:rPr>
                <w:noProof/>
                <w:webHidden/>
              </w:rPr>
              <w:fldChar w:fldCharType="separate"/>
            </w:r>
            <w:r w:rsidR="00254DFD" w:rsidRPr="00254DFD">
              <w:rPr>
                <w:noProof/>
                <w:webHidden/>
              </w:rPr>
              <w:t>10</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14" w:history="1">
            <w:r w:rsidR="00254DFD" w:rsidRPr="00254DFD">
              <w:rPr>
                <w:rStyle w:val="Hipervnculo"/>
                <w:b/>
                <w:noProof/>
                <w:lang w:val="es-ES"/>
              </w:rPr>
              <w:t>Nuevas tecnologías de programación web</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_Toc390178814 \h </w:instrText>
            </w:r>
            <w:r w:rsidR="00254DFD" w:rsidRPr="00254DFD">
              <w:rPr>
                <w:noProof/>
                <w:webHidden/>
              </w:rPr>
            </w:r>
            <w:r w:rsidR="00254DFD" w:rsidRPr="00254DFD">
              <w:rPr>
                <w:noProof/>
                <w:webHidden/>
              </w:rPr>
              <w:fldChar w:fldCharType="separate"/>
            </w:r>
            <w:r w:rsidR="00254DFD" w:rsidRPr="00254DFD">
              <w:rPr>
                <w:noProof/>
                <w:webHidden/>
              </w:rPr>
              <w:t>10</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15" w:history="1">
            <w:r w:rsidR="00254DFD" w:rsidRPr="00254DFD">
              <w:rPr>
                <w:rStyle w:val="Hipervnculo"/>
                <w:b/>
                <w:noProof/>
                <w:lang w:val="es-AR"/>
              </w:rPr>
              <w:t>Algoritmos de Fixture</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_Toc390178815 \h </w:instrText>
            </w:r>
            <w:r w:rsidR="00254DFD" w:rsidRPr="00254DFD">
              <w:rPr>
                <w:noProof/>
                <w:webHidden/>
              </w:rPr>
            </w:r>
            <w:r w:rsidR="00254DFD" w:rsidRPr="00254DFD">
              <w:rPr>
                <w:noProof/>
                <w:webHidden/>
              </w:rPr>
              <w:fldChar w:fldCharType="separate"/>
            </w:r>
            <w:r w:rsidR="00254DFD" w:rsidRPr="00254DFD">
              <w:rPr>
                <w:noProof/>
                <w:webHidden/>
              </w:rPr>
              <w:t>10</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16" w:history="1">
            <w:r w:rsidR="00254DFD" w:rsidRPr="00254DFD">
              <w:rPr>
                <w:rStyle w:val="Hipervnculo"/>
                <w:b/>
                <w:noProof/>
                <w:lang w:val="es-AR"/>
              </w:rPr>
              <w:t>ANTECEDENTES DE SISTEMAS SIMILARES: LOCALES Y / O INTERNACIONALES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_Toc390178816 \h </w:instrText>
            </w:r>
            <w:r w:rsidR="00254DFD" w:rsidRPr="00254DFD">
              <w:rPr>
                <w:noProof/>
                <w:webHidden/>
              </w:rPr>
            </w:r>
            <w:r w:rsidR="00254DFD" w:rsidRPr="00254DFD">
              <w:rPr>
                <w:noProof/>
                <w:webHidden/>
              </w:rPr>
              <w:fldChar w:fldCharType="separate"/>
            </w:r>
            <w:r w:rsidR="00254DFD" w:rsidRPr="00254DFD">
              <w:rPr>
                <w:noProof/>
                <w:webHidden/>
              </w:rPr>
              <w:t>10</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17" w:history="1">
            <w:r w:rsidR="00254DFD" w:rsidRPr="00254DFD">
              <w:rPr>
                <w:rStyle w:val="Hipervnculo"/>
                <w:b/>
                <w:noProof/>
                <w:lang w:val="es-ES"/>
              </w:rPr>
              <w:t>PLANIFICACIÓN</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_Toc390178817 \h </w:instrText>
            </w:r>
            <w:r w:rsidR="00254DFD" w:rsidRPr="00254DFD">
              <w:rPr>
                <w:noProof/>
                <w:webHidden/>
              </w:rPr>
            </w:r>
            <w:r w:rsidR="00254DFD" w:rsidRPr="00254DFD">
              <w:rPr>
                <w:noProof/>
                <w:webHidden/>
              </w:rPr>
              <w:fldChar w:fldCharType="separate"/>
            </w:r>
            <w:r w:rsidR="00254DFD" w:rsidRPr="00254DFD">
              <w:rPr>
                <w:noProof/>
                <w:webHidden/>
              </w:rPr>
              <w:t>11</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18" w:history="1">
            <w:r w:rsidR="00254DFD" w:rsidRPr="00254DFD">
              <w:rPr>
                <w:rStyle w:val="Hipervnculo"/>
                <w:noProof/>
                <w:lang w:val="es-ES"/>
              </w:rPr>
              <w:t>ANEXOS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_Toc390178818 \h </w:instrText>
            </w:r>
            <w:r w:rsidR="00254DFD" w:rsidRPr="00254DFD">
              <w:rPr>
                <w:noProof/>
                <w:webHidden/>
              </w:rPr>
            </w:r>
            <w:r w:rsidR="00254DFD" w:rsidRPr="00254DFD">
              <w:rPr>
                <w:noProof/>
                <w:webHidden/>
              </w:rPr>
              <w:fldChar w:fldCharType="separate"/>
            </w:r>
            <w:r w:rsidR="00254DFD" w:rsidRPr="00254DFD">
              <w:rPr>
                <w:noProof/>
                <w:webHidden/>
              </w:rPr>
              <w:t>11</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19" w:history="1">
            <w:r w:rsidR="00254DFD" w:rsidRPr="00254DFD">
              <w:rPr>
                <w:rStyle w:val="Hipervnculo"/>
                <w:noProof/>
                <w:lang w:val="es-ES_tradnl"/>
              </w:rPr>
              <w:t>Proyecto de Investigación Complementario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_Toc390178819 \h </w:instrText>
            </w:r>
            <w:r w:rsidR="00254DFD" w:rsidRPr="00254DFD">
              <w:rPr>
                <w:noProof/>
                <w:webHidden/>
              </w:rPr>
            </w:r>
            <w:r w:rsidR="00254DFD" w:rsidRPr="00254DFD">
              <w:rPr>
                <w:noProof/>
                <w:webHidden/>
              </w:rPr>
              <w:fldChar w:fldCharType="separate"/>
            </w:r>
            <w:r w:rsidR="00254DFD" w:rsidRPr="00254DFD">
              <w:rPr>
                <w:noProof/>
                <w:webHidden/>
              </w:rPr>
              <w:t>12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0" w:history="1">
            <w:r w:rsidR="00254DFD" w:rsidRPr="00254DFD">
              <w:rPr>
                <w:rStyle w:val="Hipervnculo"/>
                <w:b/>
                <w:noProof/>
                <w:lang w:val="es-AR"/>
              </w:rPr>
              <w:t>Título</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_Toc390178820 \h </w:instrText>
            </w:r>
            <w:r w:rsidR="00254DFD" w:rsidRPr="00254DFD">
              <w:rPr>
                <w:noProof/>
                <w:webHidden/>
              </w:rPr>
            </w:r>
            <w:r w:rsidR="00254DFD" w:rsidRPr="00254DFD">
              <w:rPr>
                <w:noProof/>
                <w:webHidden/>
              </w:rPr>
              <w:fldChar w:fldCharType="separate"/>
            </w:r>
            <w:r w:rsidR="00254DFD" w:rsidRPr="00254DFD">
              <w:rPr>
                <w:noProof/>
                <w:webHidden/>
              </w:rPr>
              <w:t>12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1" w:history="1">
            <w:r w:rsidR="00254DFD" w:rsidRPr="00254DFD">
              <w:rPr>
                <w:rStyle w:val="Hipervnculo"/>
                <w:b/>
                <w:noProof/>
                <w:lang w:val="es-AR"/>
              </w:rPr>
              <w:t>Área temática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_Toc390178821 \h </w:instrText>
            </w:r>
            <w:r w:rsidR="00254DFD" w:rsidRPr="00254DFD">
              <w:rPr>
                <w:noProof/>
                <w:webHidden/>
              </w:rPr>
            </w:r>
            <w:r w:rsidR="00254DFD" w:rsidRPr="00254DFD">
              <w:rPr>
                <w:noProof/>
                <w:webHidden/>
              </w:rPr>
              <w:fldChar w:fldCharType="separate"/>
            </w:r>
            <w:r w:rsidR="00254DFD" w:rsidRPr="00254DFD">
              <w:rPr>
                <w:noProof/>
                <w:webHidden/>
              </w:rPr>
              <w:t>12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2" w:history="1">
            <w:r w:rsidR="00254DFD" w:rsidRPr="00254DFD">
              <w:rPr>
                <w:rStyle w:val="Hipervnculo"/>
                <w:b/>
                <w:noProof/>
                <w:lang w:val="es-AR"/>
              </w:rPr>
              <w:t>Objetivo de la investigación</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_Toc390178822 \h </w:instrText>
            </w:r>
            <w:r w:rsidR="00254DFD" w:rsidRPr="00254DFD">
              <w:rPr>
                <w:noProof/>
                <w:webHidden/>
              </w:rPr>
            </w:r>
            <w:r w:rsidR="00254DFD" w:rsidRPr="00254DFD">
              <w:rPr>
                <w:noProof/>
                <w:webHidden/>
              </w:rPr>
              <w:fldChar w:fldCharType="separate"/>
            </w:r>
            <w:r w:rsidR="00254DFD" w:rsidRPr="00254DFD">
              <w:rPr>
                <w:noProof/>
                <w:webHidden/>
              </w:rPr>
              <w:t>12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3" w:history="1">
            <w:r w:rsidR="00254DFD" w:rsidRPr="00254DFD">
              <w:rPr>
                <w:rStyle w:val="Hipervnculo"/>
                <w:b/>
                <w:noProof/>
                <w:lang w:val="es-AR"/>
              </w:rPr>
              <w:t>FUNDAMENTOS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_Toc390178823 \h </w:instrText>
            </w:r>
            <w:r w:rsidR="00254DFD" w:rsidRPr="00254DFD">
              <w:rPr>
                <w:noProof/>
                <w:webHidden/>
              </w:rPr>
            </w:r>
            <w:r w:rsidR="00254DFD" w:rsidRPr="00254DFD">
              <w:rPr>
                <w:noProof/>
                <w:webHidden/>
              </w:rPr>
              <w:fldChar w:fldCharType="separate"/>
            </w:r>
            <w:r w:rsidR="00254DFD" w:rsidRPr="00254DFD">
              <w:rPr>
                <w:noProof/>
                <w:webHidden/>
              </w:rPr>
              <w:t>12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4" w:history="1">
            <w:r w:rsidR="00254DFD" w:rsidRPr="00254DFD">
              <w:rPr>
                <w:rStyle w:val="Hipervnculo"/>
                <w:b/>
                <w:noProof/>
                <w:lang w:val="es-AR"/>
              </w:rPr>
              <w:t>RESULTADOS ESPERADOS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_Toc390178824 \h </w:instrText>
            </w:r>
            <w:r w:rsidR="00254DFD" w:rsidRPr="00254DFD">
              <w:rPr>
                <w:noProof/>
                <w:webHidden/>
              </w:rPr>
            </w:r>
            <w:r w:rsidR="00254DFD" w:rsidRPr="00254DFD">
              <w:rPr>
                <w:noProof/>
                <w:webHidden/>
              </w:rPr>
              <w:fldChar w:fldCharType="separate"/>
            </w:r>
            <w:r w:rsidR="00254DFD" w:rsidRPr="00254DFD">
              <w:rPr>
                <w:noProof/>
                <w:webHidden/>
              </w:rPr>
              <w:t>13</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25" w:history="1">
            <w:r w:rsidR="00254DFD" w:rsidRPr="00254DFD">
              <w:rPr>
                <w:rStyle w:val="Hipervnculo"/>
                <w:noProof/>
                <w:lang w:val="es-ES"/>
              </w:rPr>
              <w:t>CV ANTONIO HERRERA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_Toc390178825 \h </w:instrText>
            </w:r>
            <w:r w:rsidR="00254DFD" w:rsidRPr="00254DFD">
              <w:rPr>
                <w:noProof/>
                <w:webHidden/>
              </w:rPr>
            </w:r>
            <w:r w:rsidR="00254DFD" w:rsidRPr="00254DFD">
              <w:rPr>
                <w:noProof/>
                <w:webHidden/>
              </w:rPr>
              <w:fldChar w:fldCharType="separate"/>
            </w:r>
            <w:r w:rsidR="00254DFD" w:rsidRPr="00254DFD">
              <w:rPr>
                <w:noProof/>
                <w:webHidden/>
              </w:rPr>
              <w:t>14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6" w:history="1">
            <w:r w:rsidR="00254DFD" w:rsidRPr="00254DFD">
              <w:rPr>
                <w:rStyle w:val="Hipervnculo"/>
                <w:b/>
                <w:noProof/>
                <w:lang w:val="es-AR"/>
              </w:rPr>
              <w:t>DATOS PERSONALES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_Toc390178826 \h </w:instrText>
            </w:r>
            <w:r w:rsidR="00254DFD" w:rsidRPr="00254DFD">
              <w:rPr>
                <w:noProof/>
                <w:webHidden/>
              </w:rPr>
            </w:r>
            <w:r w:rsidR="00254DFD" w:rsidRPr="00254DFD">
              <w:rPr>
                <w:noProof/>
                <w:webHidden/>
              </w:rPr>
              <w:fldChar w:fldCharType="separate"/>
            </w:r>
            <w:r w:rsidR="00254DFD" w:rsidRPr="00254DFD">
              <w:rPr>
                <w:noProof/>
                <w:webHidden/>
              </w:rPr>
              <w:t>14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7" w:history="1">
            <w:r w:rsidR="00254DFD" w:rsidRPr="00254DFD">
              <w:rPr>
                <w:rStyle w:val="Hipervnculo"/>
                <w:b/>
                <w:noProof/>
                <w:lang w:val="es-AR"/>
              </w:rPr>
              <w:t>ESTUDIOS REALIZADOS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_Toc390178827 \h </w:instrText>
            </w:r>
            <w:r w:rsidR="00254DFD" w:rsidRPr="00254DFD">
              <w:rPr>
                <w:noProof/>
                <w:webHidden/>
              </w:rPr>
            </w:r>
            <w:r w:rsidR="00254DFD" w:rsidRPr="00254DFD">
              <w:rPr>
                <w:noProof/>
                <w:webHidden/>
              </w:rPr>
              <w:fldChar w:fldCharType="separate"/>
            </w:r>
            <w:r w:rsidR="00254DFD" w:rsidRPr="00254DFD">
              <w:rPr>
                <w:noProof/>
                <w:webHidden/>
              </w:rPr>
              <w:t>14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8" w:history="1">
            <w:r w:rsidR="00254DFD" w:rsidRPr="00254DFD">
              <w:rPr>
                <w:rStyle w:val="Hipervnculo"/>
                <w:b/>
                <w:noProof/>
                <w:lang w:val="es-AR"/>
              </w:rPr>
              <w:t>APTITUDES PROFESIONALES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_Toc390178828 \h </w:instrText>
            </w:r>
            <w:r w:rsidR="00254DFD" w:rsidRPr="00254DFD">
              <w:rPr>
                <w:noProof/>
                <w:webHidden/>
              </w:rPr>
            </w:r>
            <w:r w:rsidR="00254DFD" w:rsidRPr="00254DFD">
              <w:rPr>
                <w:noProof/>
                <w:webHidden/>
              </w:rPr>
              <w:fldChar w:fldCharType="separate"/>
            </w:r>
            <w:r w:rsidR="00254DFD" w:rsidRPr="00254DFD">
              <w:rPr>
                <w:noProof/>
                <w:webHidden/>
              </w:rPr>
              <w:t>14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29" w:history="1">
            <w:r w:rsidR="00254DFD" w:rsidRPr="00254DFD">
              <w:rPr>
                <w:rStyle w:val="Hipervnculo"/>
                <w:b/>
                <w:noProof/>
                <w:lang w:val="es-AR"/>
              </w:rPr>
              <w:t>IDIOMAS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_Toc390178829 \h </w:instrText>
            </w:r>
            <w:r w:rsidR="00254DFD" w:rsidRPr="00254DFD">
              <w:rPr>
                <w:noProof/>
                <w:webHidden/>
              </w:rPr>
            </w:r>
            <w:r w:rsidR="00254DFD" w:rsidRPr="00254DFD">
              <w:rPr>
                <w:noProof/>
                <w:webHidden/>
              </w:rPr>
              <w:fldChar w:fldCharType="separate"/>
            </w:r>
            <w:r w:rsidR="00254DFD" w:rsidRPr="00254DFD">
              <w:rPr>
                <w:noProof/>
                <w:webHidden/>
              </w:rPr>
              <w:t>14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0" w:history="1">
            <w:r w:rsidR="00254DFD" w:rsidRPr="00254DFD">
              <w:rPr>
                <w:rStyle w:val="Hipervnculo"/>
                <w:b/>
                <w:noProof/>
                <w:lang w:val="es-AR"/>
              </w:rPr>
              <w:t>HERRAMIENTAS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_Toc390178830 \h </w:instrText>
            </w:r>
            <w:r w:rsidR="00254DFD" w:rsidRPr="00254DFD">
              <w:rPr>
                <w:noProof/>
                <w:webHidden/>
              </w:rPr>
            </w:r>
            <w:r w:rsidR="00254DFD" w:rsidRPr="00254DFD">
              <w:rPr>
                <w:noProof/>
                <w:webHidden/>
              </w:rPr>
              <w:fldChar w:fldCharType="separate"/>
            </w:r>
            <w:r w:rsidR="00254DFD" w:rsidRPr="00254DFD">
              <w:rPr>
                <w:noProof/>
                <w:webHidden/>
              </w:rPr>
              <w:t>15</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1" w:history="1">
            <w:r w:rsidR="00254DFD" w:rsidRPr="00254DFD">
              <w:rPr>
                <w:rStyle w:val="Hipervnculo"/>
                <w:b/>
                <w:noProof/>
                <w:lang w:val="es-AR"/>
              </w:rPr>
              <w:t>EXPERIENCIA LABORAL</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_Toc390178831 \h </w:instrText>
            </w:r>
            <w:r w:rsidR="00254DFD" w:rsidRPr="00254DFD">
              <w:rPr>
                <w:noProof/>
                <w:webHidden/>
              </w:rPr>
            </w:r>
            <w:r w:rsidR="00254DFD" w:rsidRPr="00254DFD">
              <w:rPr>
                <w:noProof/>
                <w:webHidden/>
              </w:rPr>
              <w:fldChar w:fldCharType="separate"/>
            </w:r>
            <w:r w:rsidR="00254DFD" w:rsidRPr="00254DFD">
              <w:rPr>
                <w:noProof/>
                <w:webHidden/>
              </w:rPr>
              <w:t>15</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32" w:history="1">
            <w:r w:rsidR="00254DFD" w:rsidRPr="00254DFD">
              <w:rPr>
                <w:rStyle w:val="Hipervnculo"/>
                <w:noProof/>
              </w:rPr>
              <w:t>CV FACUNDO ALLEMAND</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_Toc390178832 \h </w:instrText>
            </w:r>
            <w:r w:rsidR="00254DFD" w:rsidRPr="00254DFD">
              <w:rPr>
                <w:noProof/>
                <w:webHidden/>
              </w:rPr>
            </w:r>
            <w:r w:rsidR="00254DFD" w:rsidRPr="00254DFD">
              <w:rPr>
                <w:noProof/>
                <w:webHidden/>
              </w:rPr>
              <w:fldChar w:fldCharType="separate"/>
            </w:r>
            <w:r w:rsidR="00254DFD" w:rsidRPr="00254DFD">
              <w:rPr>
                <w:noProof/>
                <w:webHidden/>
              </w:rPr>
              <w:t>16</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3" w:history="1">
            <w:r w:rsidR="00254DFD" w:rsidRPr="00254DFD">
              <w:rPr>
                <w:rStyle w:val="Hipervnculo"/>
                <w:b/>
                <w:noProof/>
                <w:lang w:val="es-AR"/>
              </w:rPr>
              <w:t>Datos Personales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_Toc390178833 \h </w:instrText>
            </w:r>
            <w:r w:rsidR="00254DFD" w:rsidRPr="00254DFD">
              <w:rPr>
                <w:noProof/>
                <w:webHidden/>
              </w:rPr>
            </w:r>
            <w:r w:rsidR="00254DFD" w:rsidRPr="00254DFD">
              <w:rPr>
                <w:noProof/>
                <w:webHidden/>
              </w:rPr>
              <w:fldChar w:fldCharType="separate"/>
            </w:r>
            <w:r w:rsidR="00254DFD" w:rsidRPr="00254DFD">
              <w:rPr>
                <w:noProof/>
                <w:webHidden/>
              </w:rPr>
              <w:t>16</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4" w:history="1">
            <w:r w:rsidR="00254DFD" w:rsidRPr="00254DFD">
              <w:rPr>
                <w:rStyle w:val="Hipervnculo"/>
                <w:b/>
                <w:noProof/>
                <w:lang w:val="es-AR"/>
              </w:rPr>
              <w:t>OBJETIVO LABORAL</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_Toc390178834 \h </w:instrText>
            </w:r>
            <w:r w:rsidR="00254DFD" w:rsidRPr="00254DFD">
              <w:rPr>
                <w:noProof/>
                <w:webHidden/>
              </w:rPr>
            </w:r>
            <w:r w:rsidR="00254DFD" w:rsidRPr="00254DFD">
              <w:rPr>
                <w:noProof/>
                <w:webHidden/>
              </w:rPr>
              <w:fldChar w:fldCharType="separate"/>
            </w:r>
            <w:r w:rsidR="00254DFD" w:rsidRPr="00254DFD">
              <w:rPr>
                <w:noProof/>
                <w:webHidden/>
              </w:rPr>
              <w:t>16</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5" w:history="1">
            <w:r w:rsidR="00254DFD" w:rsidRPr="00254DFD">
              <w:rPr>
                <w:rStyle w:val="Hipervnculo"/>
                <w:b/>
                <w:noProof/>
                <w:lang w:val="es-AR"/>
              </w:rPr>
              <w:t>Formación Académica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_Toc390178835 \h </w:instrText>
            </w:r>
            <w:r w:rsidR="00254DFD" w:rsidRPr="00254DFD">
              <w:rPr>
                <w:noProof/>
                <w:webHidden/>
              </w:rPr>
            </w:r>
            <w:r w:rsidR="00254DFD" w:rsidRPr="00254DFD">
              <w:rPr>
                <w:noProof/>
                <w:webHidden/>
              </w:rPr>
              <w:fldChar w:fldCharType="separate"/>
            </w:r>
            <w:r w:rsidR="00254DFD" w:rsidRPr="00254DFD">
              <w:rPr>
                <w:noProof/>
                <w:webHidden/>
              </w:rPr>
              <w:t>16</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6" w:history="1">
            <w:r w:rsidR="00254DFD" w:rsidRPr="00254DFD">
              <w:rPr>
                <w:rStyle w:val="Hipervnculo"/>
                <w:b/>
                <w:noProof/>
                <w:lang w:val="es-AR"/>
              </w:rPr>
              <w:t>Experiencia Laboral</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_Toc390178836 \h </w:instrText>
            </w:r>
            <w:r w:rsidR="00254DFD" w:rsidRPr="00254DFD">
              <w:rPr>
                <w:noProof/>
                <w:webHidden/>
              </w:rPr>
            </w:r>
            <w:r w:rsidR="00254DFD" w:rsidRPr="00254DFD">
              <w:rPr>
                <w:noProof/>
                <w:webHidden/>
              </w:rPr>
              <w:fldChar w:fldCharType="separate"/>
            </w:r>
            <w:r w:rsidR="00254DFD" w:rsidRPr="00254DFD">
              <w:rPr>
                <w:noProof/>
                <w:webHidden/>
              </w:rPr>
              <w:t>16</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7" w:history="1">
            <w:r w:rsidR="00254DFD" w:rsidRPr="00254DFD">
              <w:rPr>
                <w:rStyle w:val="Hipervnculo"/>
                <w:b/>
                <w:noProof/>
                <w:lang w:val="es-AR"/>
              </w:rPr>
              <w:t>Trabajos Realizados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_Toc390178837 \h </w:instrText>
            </w:r>
            <w:r w:rsidR="00254DFD" w:rsidRPr="00254DFD">
              <w:rPr>
                <w:noProof/>
                <w:webHidden/>
              </w:rPr>
            </w:r>
            <w:r w:rsidR="00254DFD" w:rsidRPr="00254DFD">
              <w:rPr>
                <w:noProof/>
                <w:webHidden/>
              </w:rPr>
              <w:fldChar w:fldCharType="separate"/>
            </w:r>
            <w:r w:rsidR="00254DFD" w:rsidRPr="00254DFD">
              <w:rPr>
                <w:noProof/>
                <w:webHidden/>
              </w:rPr>
              <w:t>1</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8" w:history="1">
            <w:r w:rsidR="00254DFD" w:rsidRPr="00254DFD">
              <w:rPr>
                <w:rStyle w:val="Hipervnculo"/>
                <w:b/>
                <w:noProof/>
                <w:lang w:val="es-AR"/>
              </w:rPr>
              <w:t>Conocimientos Web</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_Toc390178838 \h </w:instrText>
            </w:r>
            <w:r w:rsidR="00254DFD" w:rsidRPr="00254DFD">
              <w:rPr>
                <w:noProof/>
                <w:webHidden/>
              </w:rPr>
            </w:r>
            <w:r w:rsidR="00254DFD" w:rsidRPr="00254DFD">
              <w:rPr>
                <w:noProof/>
                <w:webHidden/>
              </w:rPr>
              <w:fldChar w:fldCharType="separate"/>
            </w:r>
            <w:r w:rsidR="00254DFD" w:rsidRPr="00254DFD">
              <w:rPr>
                <w:noProof/>
                <w:webHidden/>
              </w:rPr>
              <w:t>1</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39" w:history="1">
            <w:r w:rsidR="00254DFD" w:rsidRPr="00254DFD">
              <w:rPr>
                <w:rStyle w:val="Hipervnculo"/>
                <w:b/>
                <w:noProof/>
                <w:lang w:val="es-AR"/>
              </w:rPr>
              <w:t>Conocimientos en Informática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_Toc390178839 \h </w:instrText>
            </w:r>
            <w:r w:rsidR="00254DFD" w:rsidRPr="00254DFD">
              <w:rPr>
                <w:noProof/>
                <w:webHidden/>
              </w:rPr>
            </w:r>
            <w:r w:rsidR="00254DFD" w:rsidRPr="00254DFD">
              <w:rPr>
                <w:noProof/>
                <w:webHidden/>
              </w:rPr>
              <w:fldChar w:fldCharType="separate"/>
            </w:r>
            <w:r w:rsidR="00254DFD" w:rsidRPr="00254DFD">
              <w:rPr>
                <w:noProof/>
                <w:webHidden/>
              </w:rPr>
              <w:t>1</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40" w:history="1">
            <w:r w:rsidR="00254DFD" w:rsidRPr="00254DFD">
              <w:rPr>
                <w:rStyle w:val="Hipervnculo"/>
                <w:noProof/>
                <w:lang w:val="es-ES"/>
              </w:rPr>
              <w:t>CV PAULA MELANIA PEDROSA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_Toc390178840 \h </w:instrText>
            </w:r>
            <w:r w:rsidR="00254DFD" w:rsidRPr="00254DFD">
              <w:rPr>
                <w:noProof/>
                <w:webHidden/>
              </w:rPr>
            </w:r>
            <w:r w:rsidR="00254DFD" w:rsidRPr="00254DFD">
              <w:rPr>
                <w:noProof/>
                <w:webHidden/>
              </w:rPr>
              <w:fldChar w:fldCharType="separate"/>
            </w:r>
            <w:r w:rsidR="00254DFD" w:rsidRPr="00254DFD">
              <w:rPr>
                <w:noProof/>
                <w:webHidden/>
              </w:rPr>
              <w:t>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41" w:history="1">
            <w:r w:rsidR="00254DFD" w:rsidRPr="00254DFD">
              <w:rPr>
                <w:rStyle w:val="Hipervnculo"/>
                <w:b/>
                <w:noProof/>
                <w:lang w:val="es-AR"/>
              </w:rPr>
              <w:t>Información Personal</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_Toc390178841 \h </w:instrText>
            </w:r>
            <w:r w:rsidR="00254DFD" w:rsidRPr="00254DFD">
              <w:rPr>
                <w:noProof/>
                <w:webHidden/>
              </w:rPr>
            </w:r>
            <w:r w:rsidR="00254DFD" w:rsidRPr="00254DFD">
              <w:rPr>
                <w:noProof/>
                <w:webHidden/>
              </w:rPr>
              <w:fldChar w:fldCharType="separate"/>
            </w:r>
            <w:r w:rsidR="00254DFD" w:rsidRPr="00254DFD">
              <w:rPr>
                <w:noProof/>
                <w:webHidden/>
              </w:rPr>
              <w:t>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42" w:history="1">
            <w:r w:rsidR="00254DFD" w:rsidRPr="00254DFD">
              <w:rPr>
                <w:rStyle w:val="Hipervnculo"/>
                <w:b/>
                <w:noProof/>
                <w:lang w:val="es-AR"/>
              </w:rPr>
              <w:t>Formación Académica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_Toc390178842 \h </w:instrText>
            </w:r>
            <w:r w:rsidR="00254DFD" w:rsidRPr="00254DFD">
              <w:rPr>
                <w:noProof/>
                <w:webHidden/>
              </w:rPr>
            </w:r>
            <w:r w:rsidR="00254DFD" w:rsidRPr="00254DFD">
              <w:rPr>
                <w:noProof/>
                <w:webHidden/>
              </w:rPr>
              <w:fldChar w:fldCharType="separate"/>
            </w:r>
            <w:r w:rsidR="00254DFD" w:rsidRPr="00254DFD">
              <w:rPr>
                <w:noProof/>
                <w:webHidden/>
              </w:rPr>
              <w:t>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43" w:history="1">
            <w:r w:rsidR="00254DFD" w:rsidRPr="00254DFD">
              <w:rPr>
                <w:rStyle w:val="Hipervnculo"/>
                <w:b/>
                <w:noProof/>
                <w:lang w:val="es-AR"/>
              </w:rPr>
              <w:t>Experiencia Laboral</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_Toc390178843 \h </w:instrText>
            </w:r>
            <w:r w:rsidR="00254DFD" w:rsidRPr="00254DFD">
              <w:rPr>
                <w:noProof/>
                <w:webHidden/>
              </w:rPr>
            </w:r>
            <w:r w:rsidR="00254DFD" w:rsidRPr="00254DFD">
              <w:rPr>
                <w:noProof/>
                <w:webHidden/>
              </w:rPr>
              <w:fldChar w:fldCharType="separate"/>
            </w:r>
            <w:r w:rsidR="00254DFD" w:rsidRPr="00254DFD">
              <w:rPr>
                <w:noProof/>
                <w:webHidden/>
              </w:rPr>
              <w:t>2</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44" w:history="1">
            <w:r w:rsidR="00254DFD" w:rsidRPr="00254DFD">
              <w:rPr>
                <w:rStyle w:val="Hipervnculo"/>
                <w:b/>
                <w:noProof/>
                <w:lang w:val="es-AR"/>
              </w:rPr>
              <w:t>Idiomas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_Toc390178844 \h </w:instrText>
            </w:r>
            <w:r w:rsidR="00254DFD" w:rsidRPr="00254DFD">
              <w:rPr>
                <w:noProof/>
                <w:webHidden/>
              </w:rPr>
            </w:r>
            <w:r w:rsidR="00254DFD" w:rsidRPr="00254DFD">
              <w:rPr>
                <w:noProof/>
                <w:webHidden/>
              </w:rPr>
              <w:fldChar w:fldCharType="separate"/>
            </w:r>
            <w:r w:rsidR="00254DFD" w:rsidRPr="00254DFD">
              <w:rPr>
                <w:noProof/>
                <w:webHidden/>
              </w:rPr>
              <w:t>3</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45" w:history="1">
            <w:r w:rsidR="00254DFD" w:rsidRPr="00254DFD">
              <w:rPr>
                <w:rStyle w:val="Hipervnculo"/>
                <w:b/>
                <w:noProof/>
                <w:lang w:val="es-AR"/>
              </w:rPr>
              <w:t>Actividades Académicas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_Toc390178845 \h </w:instrText>
            </w:r>
            <w:r w:rsidR="00254DFD" w:rsidRPr="00254DFD">
              <w:rPr>
                <w:noProof/>
                <w:webHidden/>
              </w:rPr>
            </w:r>
            <w:r w:rsidR="00254DFD" w:rsidRPr="00254DFD">
              <w:rPr>
                <w:noProof/>
                <w:webHidden/>
              </w:rPr>
              <w:fldChar w:fldCharType="separate"/>
            </w:r>
            <w:r w:rsidR="00254DFD" w:rsidRPr="00254DFD">
              <w:rPr>
                <w:noProof/>
                <w:webHidden/>
              </w:rPr>
              <w:t>3</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46" w:history="1">
            <w:r w:rsidR="00254DFD" w:rsidRPr="00254DFD">
              <w:rPr>
                <w:rStyle w:val="Hipervnculo"/>
                <w:b/>
                <w:noProof/>
                <w:lang w:val="es-AR"/>
              </w:rPr>
              <w:t>Conocimientos Generales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_Toc390178846 \h </w:instrText>
            </w:r>
            <w:r w:rsidR="00254DFD" w:rsidRPr="00254DFD">
              <w:rPr>
                <w:noProof/>
                <w:webHidden/>
              </w:rPr>
            </w:r>
            <w:r w:rsidR="00254DFD" w:rsidRPr="00254DFD">
              <w:rPr>
                <w:noProof/>
                <w:webHidden/>
              </w:rPr>
              <w:fldChar w:fldCharType="separate"/>
            </w:r>
            <w:r w:rsidR="00254DFD" w:rsidRPr="00254DFD">
              <w:rPr>
                <w:noProof/>
                <w:webHidden/>
              </w:rPr>
              <w:t>3</w:t>
            </w:r>
            <w:r w:rsidR="00254DFD" w:rsidRPr="00254DFD">
              <w:rPr>
                <w:noProof/>
                <w:webHidden/>
              </w:rPr>
              <w:fldChar w:fldCharType="end"/>
            </w:r>
          </w:hyperlink>
        </w:p>
        <w:p w:rsidR="00254DFD" w:rsidRPr="00254DFD" w:rsidRDefault="001104E3">
          <w:pPr>
            <w:pStyle w:val="TDC1"/>
            <w:tabs>
              <w:tab w:val="right" w:leader="dot" w:pos="9089"/>
            </w:tabs>
            <w:rPr>
              <w:noProof/>
              <w:lang w:val="es-ES" w:eastAsia="es-ES"/>
            </w:rPr>
          </w:pPr>
          <w:hyperlink w:anchor="_Toc390178847" w:history="1">
            <w:r w:rsidR="00254DFD" w:rsidRPr="00254DFD">
              <w:rPr>
                <w:rStyle w:val="Hipervnculo"/>
                <w:noProof/>
                <w:lang w:val="es-ES_tradnl"/>
              </w:rPr>
              <w:t>CV FLORENCIA ROJAS AMAYA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_Toc390178847 \h </w:instrText>
            </w:r>
            <w:r w:rsidR="00254DFD" w:rsidRPr="00254DFD">
              <w:rPr>
                <w:noProof/>
                <w:webHidden/>
              </w:rPr>
            </w:r>
            <w:r w:rsidR="00254DFD" w:rsidRPr="00254DFD">
              <w:rPr>
                <w:noProof/>
                <w:webHidden/>
              </w:rPr>
              <w:fldChar w:fldCharType="separate"/>
            </w:r>
            <w:r w:rsidR="00254DFD" w:rsidRPr="00254DFD">
              <w:rPr>
                <w:noProof/>
                <w:webHidden/>
              </w:rPr>
              <w:t>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48" w:history="1">
            <w:r w:rsidR="00254DFD" w:rsidRPr="00254DFD">
              <w:rPr>
                <w:rStyle w:val="Hipervnculo"/>
                <w:b/>
                <w:noProof/>
                <w:lang w:val="es-AR"/>
              </w:rPr>
              <w:t>Datos personales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_Toc390178848 \h </w:instrText>
            </w:r>
            <w:r w:rsidR="00254DFD" w:rsidRPr="00254DFD">
              <w:rPr>
                <w:noProof/>
                <w:webHidden/>
              </w:rPr>
            </w:r>
            <w:r w:rsidR="00254DFD" w:rsidRPr="00254DFD">
              <w:rPr>
                <w:noProof/>
                <w:webHidden/>
              </w:rPr>
              <w:fldChar w:fldCharType="separate"/>
            </w:r>
            <w:r w:rsidR="00254DFD" w:rsidRPr="00254DFD">
              <w:rPr>
                <w:noProof/>
                <w:webHidden/>
              </w:rPr>
              <w:t>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49" w:history="1">
            <w:r w:rsidR="00254DFD" w:rsidRPr="00254DFD">
              <w:rPr>
                <w:rStyle w:val="Hipervnculo"/>
                <w:b/>
                <w:noProof/>
                <w:lang w:val="es-AR"/>
              </w:rPr>
              <w:t>Formación Académica</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_Toc390178849 \h </w:instrText>
            </w:r>
            <w:r w:rsidR="00254DFD" w:rsidRPr="00254DFD">
              <w:rPr>
                <w:noProof/>
                <w:webHidden/>
              </w:rPr>
            </w:r>
            <w:r w:rsidR="00254DFD" w:rsidRPr="00254DFD">
              <w:rPr>
                <w:noProof/>
                <w:webHidden/>
              </w:rPr>
              <w:fldChar w:fldCharType="separate"/>
            </w:r>
            <w:r w:rsidR="00254DFD" w:rsidRPr="00254DFD">
              <w:rPr>
                <w:noProof/>
                <w:webHidden/>
              </w:rPr>
              <w:t>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50" w:history="1">
            <w:r w:rsidR="00254DFD" w:rsidRPr="00254DFD">
              <w:rPr>
                <w:rStyle w:val="Hipervnculo"/>
                <w:b/>
                <w:noProof/>
                <w:lang w:val="es-AR"/>
              </w:rPr>
              <w:t>Actividades Académicas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_Toc390178850 \h </w:instrText>
            </w:r>
            <w:r w:rsidR="00254DFD" w:rsidRPr="00254DFD">
              <w:rPr>
                <w:noProof/>
                <w:webHidden/>
              </w:rPr>
            </w:r>
            <w:r w:rsidR="00254DFD" w:rsidRPr="00254DFD">
              <w:rPr>
                <w:noProof/>
                <w:webHidden/>
              </w:rPr>
              <w:fldChar w:fldCharType="separate"/>
            </w:r>
            <w:r w:rsidR="00254DFD" w:rsidRPr="00254DFD">
              <w:rPr>
                <w:noProof/>
                <w:webHidden/>
              </w:rPr>
              <w:t>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51" w:history="1">
            <w:r w:rsidR="00254DFD" w:rsidRPr="00254DFD">
              <w:rPr>
                <w:rStyle w:val="Hipervnculo"/>
                <w:b/>
                <w:noProof/>
                <w:lang w:val="es-AR"/>
              </w:rPr>
              <w:t>Experiencia Laboral</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_Toc390178851 \h </w:instrText>
            </w:r>
            <w:r w:rsidR="00254DFD" w:rsidRPr="00254DFD">
              <w:rPr>
                <w:noProof/>
                <w:webHidden/>
              </w:rPr>
            </w:r>
            <w:r w:rsidR="00254DFD" w:rsidRPr="00254DFD">
              <w:rPr>
                <w:noProof/>
                <w:webHidden/>
              </w:rPr>
              <w:fldChar w:fldCharType="separate"/>
            </w:r>
            <w:r w:rsidR="00254DFD" w:rsidRPr="00254DFD">
              <w:rPr>
                <w:noProof/>
                <w:webHidden/>
              </w:rPr>
              <w:t>4</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52" w:history="1">
            <w:r w:rsidR="00254DFD" w:rsidRPr="00254DFD">
              <w:rPr>
                <w:rStyle w:val="Hipervnculo"/>
                <w:b/>
                <w:noProof/>
                <w:lang w:val="es-AR"/>
              </w:rPr>
              <w:t>Cursos Realizados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_Toc390178852 \h </w:instrText>
            </w:r>
            <w:r w:rsidR="00254DFD" w:rsidRPr="00254DFD">
              <w:rPr>
                <w:noProof/>
                <w:webHidden/>
              </w:rPr>
            </w:r>
            <w:r w:rsidR="00254DFD" w:rsidRPr="00254DFD">
              <w:rPr>
                <w:noProof/>
                <w:webHidden/>
              </w:rPr>
              <w:fldChar w:fldCharType="separate"/>
            </w:r>
            <w:r w:rsidR="00254DFD" w:rsidRPr="00254DFD">
              <w:rPr>
                <w:noProof/>
                <w:webHidden/>
              </w:rPr>
              <w:t>5</w:t>
            </w:r>
            <w:r w:rsidR="00254DFD" w:rsidRPr="00254DFD">
              <w:rPr>
                <w:noProof/>
                <w:webHidden/>
              </w:rPr>
              <w:fldChar w:fldCharType="end"/>
            </w:r>
          </w:hyperlink>
        </w:p>
        <w:p w:rsidR="00254DFD" w:rsidRPr="00254DFD" w:rsidRDefault="001104E3">
          <w:pPr>
            <w:pStyle w:val="TDC2"/>
            <w:tabs>
              <w:tab w:val="right" w:leader="dot" w:pos="9089"/>
            </w:tabs>
            <w:rPr>
              <w:noProof/>
              <w:lang w:val="es-ES" w:eastAsia="es-ES"/>
            </w:rPr>
          </w:pPr>
          <w:hyperlink w:anchor="_Toc390178853" w:history="1">
            <w:r w:rsidR="00254DFD" w:rsidRPr="00254DFD">
              <w:rPr>
                <w:rStyle w:val="Hipervnculo"/>
                <w:b/>
                <w:noProof/>
                <w:lang w:val="es-AR"/>
              </w:rPr>
              <w:t>Otras Actividades</w:t>
            </w:r>
            <w:r w:rsidR="00254DFD" w:rsidRPr="00254DFD">
              <w:rPr>
                <w:noProof/>
                <w:webHidden/>
              </w:rPr>
              <w:tab/>
            </w:r>
            <w:r w:rsidR="00254DFD" w:rsidRPr="00254DFD">
              <w:rPr>
                <w:noProof/>
                <w:webHidden/>
              </w:rPr>
              <w:fldChar w:fldCharType="begin"/>
            </w:r>
            <w:r w:rsidR="00254DFD" w:rsidRPr="00254DFD">
              <w:rPr>
                <w:noProof/>
                <w:webHidden/>
              </w:rPr>
              <w:instrText xml:space="preserve"> PAGEREF _Toc390178853 \h </w:instrText>
            </w:r>
            <w:r w:rsidR="00254DFD" w:rsidRPr="00254DFD">
              <w:rPr>
                <w:noProof/>
                <w:webHidden/>
              </w:rPr>
            </w:r>
            <w:r w:rsidR="00254DFD" w:rsidRPr="00254DFD">
              <w:rPr>
                <w:noProof/>
                <w:webHidden/>
              </w:rPr>
              <w:fldChar w:fldCharType="separate"/>
            </w:r>
            <w:r w:rsidR="00254DFD" w:rsidRPr="00254DFD">
              <w:rPr>
                <w:noProof/>
                <w:webHidden/>
              </w:rPr>
              <w:t>5</w:t>
            </w:r>
            <w:r w:rsidR="00254DFD" w:rsidRPr="00254DFD">
              <w:rPr>
                <w:noProof/>
                <w:webHidden/>
              </w:rPr>
              <w:fldChar w:fldCharType="end"/>
            </w:r>
          </w:hyperlink>
        </w:p>
        <w:p w:rsidR="00A93C94" w:rsidRPr="00254DFD" w:rsidRDefault="00A93C94">
          <w:r w:rsidRPr="00254DFD">
            <w:rPr>
              <w:b/>
              <w:bCs/>
            </w:rPr>
            <w:fldChar w:fldCharType="end"/>
          </w:r>
        </w:p>
      </w:sdtContent>
    </w:sdt>
    <w:p w:rsidR="00750FE8" w:rsidRDefault="00750FE8" w:rsidP="009372CD">
      <w:pPr>
        <w:pStyle w:val="Puesto"/>
        <w:rPr>
          <w:lang w:val="es-AR"/>
        </w:rPr>
      </w:pPr>
    </w:p>
    <w:p w:rsidR="005C2544" w:rsidRDefault="005C2544">
      <w:pPr>
        <w:rPr>
          <w:rFonts w:asciiTheme="majorHAnsi" w:eastAsiaTheme="majorEastAsia" w:hAnsiTheme="majorHAnsi" w:cstheme="majorBidi"/>
          <w:caps/>
          <w:color w:val="63A537" w:themeColor="text2"/>
          <w:spacing w:val="10"/>
          <w:sz w:val="52"/>
          <w:szCs w:val="52"/>
          <w:lang w:val="es-AR"/>
        </w:rPr>
      </w:pPr>
      <w:r>
        <w:rPr>
          <w:lang w:val="es-AR"/>
        </w:rPr>
        <w:br w:type="page"/>
      </w:r>
    </w:p>
    <w:p w:rsidR="002F74F9" w:rsidRPr="00E95346" w:rsidRDefault="002F74F9" w:rsidP="002F74F9">
      <w:pPr>
        <w:pStyle w:val="Ttulo1"/>
        <w:rPr>
          <w:b/>
          <w:noProof/>
          <w:lang w:val="es-AR"/>
        </w:rPr>
      </w:pPr>
      <w:bookmarkStart w:id="0" w:name="_Toc385506764"/>
      <w:bookmarkStart w:id="1" w:name="_Toc390178786"/>
      <w:r w:rsidRPr="00E95346">
        <w:rPr>
          <w:b/>
          <w:noProof/>
          <w:lang w:val="es-AR"/>
        </w:rPr>
        <w:lastRenderedPageBreak/>
        <w:t>INTRODUCCIÓN</w:t>
      </w:r>
      <w:bookmarkEnd w:id="0"/>
      <w:bookmarkEnd w:id="1"/>
    </w:p>
    <w:p w:rsidR="002F74F9" w:rsidRPr="00EC7366" w:rsidRDefault="002F74F9" w:rsidP="002F74F9">
      <w:pPr>
        <w:rPr>
          <w:lang w:val="es-AR"/>
        </w:rPr>
      </w:pPr>
      <w:r w:rsidRPr="00EC7366">
        <w:rPr>
          <w:lang w:val="es-AR"/>
        </w:rPr>
        <w:t>El producto a desarrollar, consiste en un sistema destinado a la gestión de torneos de fútbol. El sistema tendrá la capacidad de adaptarse a las distintas necesidades que presenten las organizaciones que administren competencias de futbol de cualquier dimensión.</w:t>
      </w:r>
    </w:p>
    <w:p w:rsidR="002F74F9" w:rsidRPr="00E95346" w:rsidRDefault="002F74F9" w:rsidP="002F74F9">
      <w:pPr>
        <w:pStyle w:val="Ttulo1"/>
        <w:rPr>
          <w:b/>
          <w:noProof/>
          <w:lang w:val="es-AR"/>
        </w:rPr>
      </w:pPr>
      <w:bookmarkStart w:id="2" w:name="_Toc385506765"/>
      <w:bookmarkStart w:id="3" w:name="_Toc390178787"/>
      <w:r w:rsidRPr="00E95346">
        <w:rPr>
          <w:b/>
          <w:noProof/>
          <w:lang w:val="es-AR"/>
        </w:rPr>
        <w:t>OBJETIVO DEL PROYECTO</w:t>
      </w:r>
      <w:bookmarkEnd w:id="2"/>
      <w:bookmarkEnd w:id="3"/>
    </w:p>
    <w:p w:rsidR="002F74F9" w:rsidRDefault="002F74F9" w:rsidP="002F74F9">
      <w:pPr>
        <w:rPr>
          <w:noProof/>
          <w:lang w:val="es-AR"/>
        </w:rPr>
      </w:pPr>
      <w:r w:rsidRPr="00EC7366">
        <w:rPr>
          <w:bCs/>
          <w:iCs/>
          <w:lang w:val="es-AR"/>
        </w:rPr>
        <w:t xml:space="preserve">El objetivo del proyecto es el desarrollo de un </w:t>
      </w:r>
      <w:r w:rsidRPr="00EC7366">
        <w:rPr>
          <w:noProof/>
          <w:lang w:val="es-AR"/>
        </w:rPr>
        <w:t xml:space="preserve">sistema web que permitirá la administración de </w:t>
      </w:r>
      <w:r w:rsidR="00E6497B">
        <w:rPr>
          <w:noProof/>
          <w:lang w:val="es-AR"/>
        </w:rPr>
        <w:t xml:space="preserve">múltiples </w:t>
      </w:r>
      <w:r w:rsidRPr="00EC7366">
        <w:rPr>
          <w:noProof/>
          <w:lang w:val="es-AR"/>
        </w:rPr>
        <w:t>Campeonatos de fútbol.</w:t>
      </w:r>
    </w:p>
    <w:p w:rsidR="00664A42" w:rsidRDefault="00664A42" w:rsidP="00664A42">
      <w:pPr>
        <w:pStyle w:val="Ttulo2"/>
        <w:rPr>
          <w:lang w:val="es-ES"/>
        </w:rPr>
      </w:pPr>
      <w:bookmarkStart w:id="4" w:name="_Toc390178788"/>
      <w:r>
        <w:rPr>
          <w:lang w:val="es-ES"/>
        </w:rPr>
        <w:t>Desafío</w:t>
      </w:r>
      <w:bookmarkEnd w:id="4"/>
    </w:p>
    <w:p w:rsidR="00664A42" w:rsidRPr="000B1540" w:rsidRDefault="000B1540" w:rsidP="000B1540">
      <w:pPr>
        <w:rPr>
          <w:noProof/>
          <w:lang w:val="es-AR"/>
        </w:rPr>
      </w:pPr>
      <w:r>
        <w:rPr>
          <w:noProof/>
          <w:lang w:val="es-AR"/>
        </w:rPr>
        <w:t>L</w:t>
      </w:r>
      <w:r w:rsidRPr="000B1540">
        <w:rPr>
          <w:noProof/>
          <w:lang w:val="es-AR"/>
        </w:rPr>
        <w:t>ograr que una única plataforma se pueda adaptar a la diversidad de torneos que existen en la actualidad, con las diferentes variantes que cada uno aplica, con algoritmos que generen fixtures por zonas, grupos, todos contra todos, clasificatorios, o combinación entre los anteriores, con más o menos nivel de detalle, con estadísticas de equipos, jugadores, fechas, árbitros, sanciones, etc. de acuerdo a cada organización lo requiera.</w:t>
      </w:r>
    </w:p>
    <w:p w:rsidR="002F74F9" w:rsidRPr="00217D07" w:rsidRDefault="002F74F9" w:rsidP="00664A42">
      <w:pPr>
        <w:pStyle w:val="Ttulo2"/>
        <w:rPr>
          <w:noProof/>
          <w:lang w:val="es-AR"/>
        </w:rPr>
      </w:pPr>
      <w:bookmarkStart w:id="5" w:name="_Toc385506766"/>
      <w:bookmarkStart w:id="6" w:name="_Toc390178789"/>
      <w:r w:rsidRPr="00217D07">
        <w:rPr>
          <w:noProof/>
          <w:lang w:val="es-AR"/>
        </w:rPr>
        <w:t>ÁMBITO AL QUE ESTÁ DIRIGIDO</w:t>
      </w:r>
      <w:bookmarkEnd w:id="5"/>
      <w:bookmarkEnd w:id="6"/>
      <w:r w:rsidRPr="00217D07">
        <w:rPr>
          <w:noProof/>
          <w:lang w:val="es-AR"/>
        </w:rPr>
        <w:t xml:space="preserve"> </w:t>
      </w:r>
    </w:p>
    <w:p w:rsidR="002F74F9" w:rsidRPr="00EC7366" w:rsidRDefault="002F74F9" w:rsidP="002F74F9">
      <w:pPr>
        <w:rPr>
          <w:noProof/>
          <w:lang w:val="es-AR"/>
        </w:rPr>
      </w:pPr>
      <w:r w:rsidRPr="00EC7366">
        <w:rPr>
          <w:noProof/>
          <w:lang w:val="es-AR"/>
        </w:rPr>
        <w:t xml:space="preserve">El producto a construir está dirigido a las instituciones u organizadores de eventos deportivos que se encarguen de la administración de torneos de fútbol. Algunas de estas </w:t>
      </w:r>
      <w:r w:rsidR="00E21574" w:rsidRPr="00EC7366">
        <w:rPr>
          <w:noProof/>
          <w:lang w:val="es-AR"/>
        </w:rPr>
        <w:t>organizaciones</w:t>
      </w:r>
      <w:r w:rsidRPr="00EC7366">
        <w:rPr>
          <w:noProof/>
          <w:lang w:val="es-AR"/>
        </w:rPr>
        <w:t xml:space="preserve"> pueden ser empresas, canchas de fútbol, clubes, asociaciones de fútbol, entre otros, que necesiten publicar la información de su certamen. </w:t>
      </w:r>
    </w:p>
    <w:p w:rsidR="002F74F9" w:rsidRDefault="002F74F9" w:rsidP="002F74F9">
      <w:pPr>
        <w:rPr>
          <w:noProof/>
          <w:lang w:val="es-AR"/>
        </w:rPr>
      </w:pPr>
      <w:r w:rsidRPr="00EC7366">
        <w:rPr>
          <w:noProof/>
          <w:lang w:val="es-AR"/>
        </w:rPr>
        <w:t>No se pretende abarcar las necesidades de una única organización de manera particular, sino que se busca llevar a cabo la realización de un sistema web abierto al público en</w:t>
      </w:r>
      <w:r w:rsidR="001A6282" w:rsidRPr="00EC7366">
        <w:rPr>
          <w:noProof/>
          <w:lang w:val="es-AR"/>
        </w:rPr>
        <w:t xml:space="preserve"> </w:t>
      </w:r>
      <w:r w:rsidRPr="00EC7366">
        <w:rPr>
          <w:noProof/>
          <w:lang w:val="es-AR"/>
        </w:rPr>
        <w:t>general que necesite un software para administrar un Campeonato de fútbol. Además se quiere que el sistema brinde información a los distintos interesados del Campeonato, como lo son las instituciones organizadoras, los equipos,  jugadores y árbitros involucrados, como también el público en general.</w:t>
      </w:r>
    </w:p>
    <w:p w:rsidR="00573D8A" w:rsidRPr="00F0128C" w:rsidRDefault="005A5716" w:rsidP="00573D8A">
      <w:pPr>
        <w:pStyle w:val="Ttulo1"/>
        <w:rPr>
          <w:b/>
          <w:lang w:val="es-AR"/>
        </w:rPr>
      </w:pPr>
      <w:bookmarkStart w:id="7" w:name="_Toc390178790"/>
      <w:r>
        <w:rPr>
          <w:b/>
          <w:lang w:val="es-AR"/>
        </w:rPr>
        <w:t>Metodología de trabajo</w:t>
      </w:r>
      <w:bookmarkEnd w:id="7"/>
    </w:p>
    <w:p w:rsidR="00573D8A" w:rsidRPr="00EC7366" w:rsidRDefault="00573D8A" w:rsidP="00573D8A">
      <w:pPr>
        <w:rPr>
          <w:noProof/>
          <w:lang w:val="es-AR"/>
        </w:rPr>
      </w:pPr>
      <w:r w:rsidRPr="00EC7366">
        <w:rPr>
          <w:noProof/>
          <w:lang w:val="es-AR"/>
        </w:rPr>
        <w:t>La metodología con la que vamos a trabajar para llevar a cabo el desarrollo e implementación del proyecto será SCRUM. Tendrán lugar la realización de las distintas ceremonias que esta práctica propone, tales como Daily Meeting, Sprint Planning, Sprint Review y Sprint Retrospectiv</w:t>
      </w:r>
      <w:r w:rsidR="00E21574" w:rsidRPr="00EC7366">
        <w:rPr>
          <w:noProof/>
          <w:lang w:val="es-AR"/>
        </w:rPr>
        <w:t>e</w:t>
      </w:r>
      <w:r w:rsidRPr="00EC7366">
        <w:rPr>
          <w:noProof/>
          <w:lang w:val="es-AR"/>
        </w:rPr>
        <w:t xml:space="preserve">. Además, se tomarán distintas métricas a lo largo de la puesta en marcha del software, como la velocidad del equipo de trabajo, la capacidad del mismo, porcentaje de defectos encontrados, etc. Se respetarán también los distintos roles y entregables que este marco de trabajo supone. El proceso que se realizará será iterativo e incremental. </w:t>
      </w:r>
    </w:p>
    <w:p w:rsidR="005A5716" w:rsidRPr="00EC7366" w:rsidRDefault="005A5716" w:rsidP="00EC7366">
      <w:pPr>
        <w:pStyle w:val="Ttulo1"/>
        <w:rPr>
          <w:b/>
          <w:lang w:val="es-AR"/>
        </w:rPr>
      </w:pPr>
      <w:bookmarkStart w:id="8" w:name="_Toc390178791"/>
      <w:r w:rsidRPr="00EC7366">
        <w:rPr>
          <w:b/>
          <w:lang w:val="es-AR"/>
        </w:rPr>
        <w:t>Equipo de trabajo</w:t>
      </w:r>
      <w:bookmarkEnd w:id="8"/>
    </w:p>
    <w:p w:rsidR="00F0356F" w:rsidRPr="00EC7366" w:rsidRDefault="00F0356F" w:rsidP="00573D8A">
      <w:pPr>
        <w:rPr>
          <w:lang w:val="es-AR"/>
        </w:rPr>
      </w:pPr>
      <w:r w:rsidRPr="00EC7366">
        <w:rPr>
          <w:lang w:val="es-AR"/>
        </w:rPr>
        <w:t xml:space="preserve">Para la realización de este </w:t>
      </w:r>
      <w:r w:rsidR="005A5716" w:rsidRPr="00EC7366">
        <w:rPr>
          <w:lang w:val="es-AR"/>
        </w:rPr>
        <w:t xml:space="preserve">proyecto </w:t>
      </w:r>
      <w:r w:rsidRPr="00EC7366">
        <w:rPr>
          <w:lang w:val="es-AR"/>
        </w:rPr>
        <w:t xml:space="preserve">se </w:t>
      </w:r>
      <w:r w:rsidR="005A5716" w:rsidRPr="00EC7366">
        <w:rPr>
          <w:lang w:val="es-AR"/>
        </w:rPr>
        <w:t xml:space="preserve">ha seleccionado </w:t>
      </w:r>
      <w:r w:rsidRPr="00EC7366">
        <w:rPr>
          <w:lang w:val="es-AR"/>
        </w:rPr>
        <w:t>un equipo de trabajo que se encuentra en una situación académica similar.</w:t>
      </w:r>
    </w:p>
    <w:p w:rsidR="00F0356F" w:rsidRPr="00EC7366" w:rsidRDefault="00F0356F" w:rsidP="00573D8A">
      <w:pPr>
        <w:rPr>
          <w:lang w:val="es-AR"/>
        </w:rPr>
      </w:pPr>
      <w:r w:rsidRPr="00EC7366">
        <w:rPr>
          <w:lang w:val="es-AR"/>
        </w:rPr>
        <w:lastRenderedPageBreak/>
        <w:t>Los integrantes y sus perfiles se muestran a  continuación:</w:t>
      </w:r>
    </w:p>
    <w:p w:rsidR="00F0356F" w:rsidRPr="00265547" w:rsidRDefault="00F0356F" w:rsidP="00265547">
      <w:pPr>
        <w:pStyle w:val="Prrafodelista"/>
        <w:numPr>
          <w:ilvl w:val="0"/>
          <w:numId w:val="15"/>
        </w:numPr>
        <w:rPr>
          <w:lang w:val="es-AR"/>
        </w:rPr>
      </w:pPr>
      <w:r w:rsidRPr="00EC7366">
        <w:rPr>
          <w:lang w:val="es-AR"/>
        </w:rPr>
        <w:t xml:space="preserve">Allemand Facundo, </w:t>
      </w:r>
      <w:r w:rsidR="00265547">
        <w:rPr>
          <w:lang w:val="es-AR"/>
        </w:rPr>
        <w:t>desarrollador web en C#,</w:t>
      </w:r>
      <w:r w:rsidR="00265547" w:rsidRPr="00EC7366">
        <w:rPr>
          <w:lang w:val="es-AR"/>
        </w:rPr>
        <w:t xml:space="preserve"> </w:t>
      </w:r>
    </w:p>
    <w:p w:rsidR="00F0356F" w:rsidRPr="00EC7366" w:rsidRDefault="00F0356F" w:rsidP="00EC7366">
      <w:pPr>
        <w:pStyle w:val="Prrafodelista"/>
        <w:numPr>
          <w:ilvl w:val="0"/>
          <w:numId w:val="15"/>
        </w:numPr>
        <w:rPr>
          <w:lang w:val="es-AR"/>
        </w:rPr>
      </w:pPr>
      <w:r w:rsidRPr="00EC7366">
        <w:rPr>
          <w:lang w:val="es-AR"/>
        </w:rPr>
        <w:t>Herrera Antonio,</w:t>
      </w:r>
      <w:r w:rsidR="001063F1">
        <w:rPr>
          <w:lang w:val="es-AR"/>
        </w:rPr>
        <w:t xml:space="preserve"> desarrollador web en C#,</w:t>
      </w:r>
      <w:r w:rsidRPr="00EC7366">
        <w:rPr>
          <w:lang w:val="es-AR"/>
        </w:rPr>
        <w:t xml:space="preserve"> </w:t>
      </w:r>
    </w:p>
    <w:p w:rsidR="00E21574" w:rsidRPr="00EC7366" w:rsidRDefault="00E21574" w:rsidP="00EC7366">
      <w:pPr>
        <w:pStyle w:val="Prrafodelista"/>
        <w:numPr>
          <w:ilvl w:val="0"/>
          <w:numId w:val="15"/>
        </w:numPr>
        <w:rPr>
          <w:lang w:val="es-AR"/>
        </w:rPr>
      </w:pPr>
      <w:r w:rsidRPr="00EC7366">
        <w:rPr>
          <w:lang w:val="es-AR"/>
        </w:rPr>
        <w:t>Pedrosa Paula Melania,</w:t>
      </w:r>
      <w:r w:rsidR="001063F1">
        <w:rPr>
          <w:lang w:val="es-AR"/>
        </w:rPr>
        <w:t xml:space="preserve"> analista funcional y </w:t>
      </w:r>
      <w:proofErr w:type="spellStart"/>
      <w:r w:rsidR="001063F1">
        <w:rPr>
          <w:lang w:val="es-AR"/>
        </w:rPr>
        <w:t>tester</w:t>
      </w:r>
      <w:proofErr w:type="spellEnd"/>
      <w:r w:rsidR="001063F1">
        <w:rPr>
          <w:lang w:val="es-AR"/>
        </w:rPr>
        <w:t>,</w:t>
      </w:r>
    </w:p>
    <w:p w:rsidR="00F0356F" w:rsidRPr="00EC7366" w:rsidRDefault="00F0356F" w:rsidP="00EC7366">
      <w:pPr>
        <w:pStyle w:val="Prrafodelista"/>
        <w:numPr>
          <w:ilvl w:val="0"/>
          <w:numId w:val="15"/>
        </w:numPr>
        <w:rPr>
          <w:lang w:val="es-AR"/>
        </w:rPr>
      </w:pPr>
      <w:r w:rsidRPr="00EC7366">
        <w:rPr>
          <w:lang w:val="es-AR"/>
        </w:rPr>
        <w:t xml:space="preserve">Rojas Amaya Florencia, analista funcional y desarrolladora web en </w:t>
      </w:r>
      <w:r w:rsidR="00E21574" w:rsidRPr="00EC7366">
        <w:rPr>
          <w:lang w:val="es-AR"/>
        </w:rPr>
        <w:t>C</w:t>
      </w:r>
      <w:r w:rsidRPr="00EC7366">
        <w:rPr>
          <w:lang w:val="es-AR"/>
        </w:rPr>
        <w:t>#.</w:t>
      </w:r>
    </w:p>
    <w:p w:rsidR="005A5716" w:rsidRPr="00EC7366" w:rsidRDefault="00F0356F" w:rsidP="00EC7366">
      <w:pPr>
        <w:ind w:left="360" w:hanging="360"/>
        <w:rPr>
          <w:lang w:val="es-AR"/>
        </w:rPr>
      </w:pPr>
      <w:r w:rsidRPr="00EC7366">
        <w:rPr>
          <w:lang w:val="es-AR"/>
        </w:rPr>
        <w:t>Los CV de los inte</w:t>
      </w:r>
      <w:r w:rsidR="003B22D4" w:rsidRPr="00EC7366">
        <w:rPr>
          <w:lang w:val="es-AR"/>
        </w:rPr>
        <w:t>grantes se adjunta en el Anexo</w:t>
      </w:r>
      <w:r w:rsidRPr="00EC7366">
        <w:rPr>
          <w:lang w:val="es-AR"/>
        </w:rPr>
        <w:t>.</w:t>
      </w:r>
      <w:r w:rsidR="005A5716" w:rsidRPr="00EC7366">
        <w:rPr>
          <w:lang w:val="es-AR"/>
        </w:rPr>
        <w:t xml:space="preserve">  </w:t>
      </w:r>
    </w:p>
    <w:p w:rsidR="002F74F9" w:rsidRPr="00217D07" w:rsidRDefault="002F74F9" w:rsidP="002F74F9">
      <w:pPr>
        <w:pStyle w:val="Ttulo1"/>
        <w:rPr>
          <w:b/>
          <w:lang w:val="es-AR"/>
        </w:rPr>
      </w:pPr>
      <w:bookmarkStart w:id="9" w:name="_Toc385506767"/>
      <w:bookmarkStart w:id="10" w:name="_Toc390178792"/>
      <w:r w:rsidRPr="00217D07">
        <w:rPr>
          <w:b/>
          <w:lang w:val="es-AR"/>
        </w:rPr>
        <w:t>META PREVISTA</w:t>
      </w:r>
      <w:bookmarkEnd w:id="9"/>
      <w:bookmarkEnd w:id="10"/>
    </w:p>
    <w:p w:rsidR="002F74F9" w:rsidRPr="00EC7366" w:rsidRDefault="002F74F9" w:rsidP="002F74F9">
      <w:pPr>
        <w:rPr>
          <w:noProof/>
          <w:lang w:val="es-AR"/>
        </w:rPr>
      </w:pPr>
      <w:r w:rsidRPr="00EC7366">
        <w:rPr>
          <w:noProof/>
          <w:lang w:val="es-AR"/>
        </w:rPr>
        <w:t xml:space="preserve">Con la realización e implementación de nuestro producto, tenemos como </w:t>
      </w:r>
      <w:r w:rsidR="003B1E0D" w:rsidRPr="00EC7366">
        <w:rPr>
          <w:noProof/>
          <w:lang w:val="es-AR"/>
        </w:rPr>
        <w:t xml:space="preserve">principal </w:t>
      </w:r>
      <w:r w:rsidRPr="00EC7366">
        <w:rPr>
          <w:noProof/>
          <w:lang w:val="es-AR"/>
        </w:rPr>
        <w:t xml:space="preserve">meta  que los actuales torneos amateurs que tienen lugar en la Ciudad de Córdoba hagan uso de nuestro sistema, con la posibilidad de crecimiento a cualquier torneo oficial </w:t>
      </w:r>
      <w:r w:rsidR="003B1E0D" w:rsidRPr="00EC7366">
        <w:rPr>
          <w:noProof/>
          <w:lang w:val="es-AR"/>
        </w:rPr>
        <w:t xml:space="preserve">de fútbol </w:t>
      </w:r>
      <w:r w:rsidRPr="00EC7366">
        <w:rPr>
          <w:noProof/>
          <w:lang w:val="es-AR"/>
        </w:rPr>
        <w:t>de distintas envergaduras.</w:t>
      </w:r>
    </w:p>
    <w:p w:rsidR="002F74F9" w:rsidRPr="00E95346" w:rsidRDefault="002F74F9" w:rsidP="002F74F9">
      <w:pPr>
        <w:pStyle w:val="Ttulo1"/>
        <w:rPr>
          <w:b/>
          <w:noProof/>
          <w:lang w:val="es-AR"/>
        </w:rPr>
      </w:pPr>
      <w:bookmarkStart w:id="11" w:name="_Toc385506768"/>
      <w:bookmarkStart w:id="12" w:name="_Toc390178793"/>
      <w:r w:rsidRPr="00E95346">
        <w:rPr>
          <w:b/>
          <w:noProof/>
          <w:lang w:val="es-AR"/>
        </w:rPr>
        <w:t>PROBLEMAS DETECTADOS</w:t>
      </w:r>
      <w:bookmarkEnd w:id="11"/>
      <w:bookmarkEnd w:id="12"/>
    </w:p>
    <w:p w:rsidR="002F74F9" w:rsidRPr="00EC7366" w:rsidRDefault="002F74F9" w:rsidP="002F74F9">
      <w:pPr>
        <w:rPr>
          <w:lang w:val="es-AR"/>
        </w:rPr>
      </w:pPr>
      <w:r w:rsidRPr="00EC7366">
        <w:rPr>
          <w:lang w:val="es-AR"/>
        </w:rPr>
        <w:t>Actualmente existen numerosos campeonatos de fútbol que se administran de forma manual y utilizan medios de comunicación diversos, tales como Facebook, celulares, imágenes, etc. Los mismos, gestionan su información mediante el uso de herramientas como Excel o planillas manuales. Estos mecanismos no siempre resultan los apropiados o adecuados para una correcta administración y comunicación de la información a los involucrados del certamen de fútbol.</w:t>
      </w:r>
    </w:p>
    <w:p w:rsidR="002F74F9" w:rsidRPr="00E95346" w:rsidRDefault="002F74F9" w:rsidP="002F74F9">
      <w:pPr>
        <w:pStyle w:val="Ttulo1"/>
        <w:rPr>
          <w:b/>
          <w:lang w:val="es-AR"/>
        </w:rPr>
      </w:pPr>
      <w:bookmarkStart w:id="13" w:name="_Toc385506769"/>
      <w:bookmarkStart w:id="14" w:name="_Toc390178794"/>
      <w:r w:rsidRPr="00E95346">
        <w:rPr>
          <w:b/>
          <w:lang w:val="es-AR"/>
        </w:rPr>
        <w:t>MOTIVACIÓN</w:t>
      </w:r>
      <w:bookmarkEnd w:id="13"/>
      <w:bookmarkEnd w:id="14"/>
    </w:p>
    <w:p w:rsidR="002F74F9" w:rsidRPr="00EC7366" w:rsidRDefault="002F74F9" w:rsidP="002F74F9">
      <w:pPr>
        <w:rPr>
          <w:lang w:val="es-AR"/>
        </w:rPr>
      </w:pPr>
      <w:r w:rsidRPr="00EC7366">
        <w:rPr>
          <w:lang w:val="es-AR"/>
        </w:rPr>
        <w:t xml:space="preserve">Ante la existencia de los problemas detectados existentes en este ámbito, nos motiva llevar a cabo el desarrollo de  un sistema que brinde una solución a los mismos. </w:t>
      </w:r>
    </w:p>
    <w:p w:rsidR="002F74F9" w:rsidRPr="00EC7366" w:rsidRDefault="002F74F9" w:rsidP="002F74F9">
      <w:pPr>
        <w:rPr>
          <w:lang w:val="es-AR"/>
        </w:rPr>
      </w:pPr>
      <w:r w:rsidRPr="00EC7366">
        <w:rPr>
          <w:lang w:val="es-AR"/>
        </w:rPr>
        <w:t>Nuestro producto no sólo permitirá facilitar la gestión del campeonato al administrador del mismo, sino también actuará como un medio de comunicación centralizado entre los organizadores del torneo y todos los involucrados de la competencia.</w:t>
      </w:r>
    </w:p>
    <w:p w:rsidR="002F74F9" w:rsidRPr="00E95346" w:rsidRDefault="002F74F9" w:rsidP="002F74F9">
      <w:pPr>
        <w:pStyle w:val="Ttulo1"/>
        <w:rPr>
          <w:b/>
          <w:lang w:val="es-AR"/>
        </w:rPr>
      </w:pPr>
      <w:bookmarkStart w:id="15" w:name="_Toc385506770"/>
      <w:bookmarkStart w:id="16" w:name="_Toc390178795"/>
      <w:r w:rsidRPr="00E95346">
        <w:rPr>
          <w:b/>
          <w:lang w:val="es-AR"/>
        </w:rPr>
        <w:t>VIABILIDAD DEL PROYECTO</w:t>
      </w:r>
      <w:bookmarkEnd w:id="15"/>
      <w:bookmarkEnd w:id="16"/>
    </w:p>
    <w:p w:rsidR="002F74F9" w:rsidRPr="00EC7366" w:rsidRDefault="002F74F9" w:rsidP="002F74F9">
      <w:pPr>
        <w:rPr>
          <w:lang w:val="es-AR"/>
        </w:rPr>
      </w:pPr>
      <w:r w:rsidRPr="00EC7366">
        <w:rPr>
          <w:lang w:val="es-AR"/>
        </w:rPr>
        <w:t>Consideramos que nuestro proyecto se puede insertar en el mercado, ya que existe un mercado potencial no explotado en este ámbito. Conocemos la tecnología necesaria para desarrollarlo e implementarlo.</w:t>
      </w:r>
    </w:p>
    <w:p w:rsidR="006B76BF" w:rsidRDefault="002F74F9" w:rsidP="002F74F9">
      <w:pPr>
        <w:rPr>
          <w:lang w:val="es-AR"/>
        </w:rPr>
      </w:pPr>
      <w:r w:rsidRPr="00EC7366">
        <w:rPr>
          <w:lang w:val="es-AR"/>
        </w:rPr>
        <w:t>Además, estamos en un momento oportuno para poder llevar a cabo el desarrollo y puest</w:t>
      </w:r>
      <w:r w:rsidR="00957D20">
        <w:rPr>
          <w:lang w:val="es-AR"/>
        </w:rPr>
        <w:t>a en marcha de nuestro sistema.</w:t>
      </w:r>
      <w:r w:rsidR="00435630">
        <w:rPr>
          <w:lang w:val="es-AR"/>
        </w:rPr>
        <w:t xml:space="preserve"> Como pudimos identificar cuáles eran los problemas existentes en este ámbito de administración de campeonatos de fútbol, consideramos que existe una necesidad que no está </w:t>
      </w:r>
      <w:r w:rsidR="00ED00AB">
        <w:rPr>
          <w:lang w:val="es-AR"/>
        </w:rPr>
        <w:t>satisfecha, es decir sabemos que</w:t>
      </w:r>
      <w:r w:rsidR="00435630">
        <w:rPr>
          <w:lang w:val="es-AR"/>
        </w:rPr>
        <w:t xml:space="preserve"> se necesita pero no se encuentra contemplado. La cantidad de campeonatos de fútbol que tiene lugar en la ciudad de Córdoba es significativa</w:t>
      </w:r>
      <w:r w:rsidR="00BB6333">
        <w:rPr>
          <w:lang w:val="es-AR"/>
        </w:rPr>
        <w:t xml:space="preserve">, es decir, </w:t>
      </w:r>
      <w:r w:rsidR="00435630">
        <w:rPr>
          <w:lang w:val="es-AR"/>
        </w:rPr>
        <w:t>y los medios de administración son ineficientes, por lo tanto observamos que estamos frente a</w:t>
      </w:r>
      <w:r w:rsidR="00ED00AB">
        <w:rPr>
          <w:lang w:val="es-AR"/>
        </w:rPr>
        <w:t xml:space="preserve"> una oportunidad interesante </w:t>
      </w:r>
      <w:r w:rsidR="00435630">
        <w:rPr>
          <w:lang w:val="es-AR"/>
        </w:rPr>
        <w:t>para nosotros como desarrolladores.</w:t>
      </w:r>
    </w:p>
    <w:p w:rsidR="00232DC2" w:rsidRDefault="00232DC2" w:rsidP="002F74F9">
      <w:pPr>
        <w:rPr>
          <w:lang w:val="es-AR"/>
        </w:rPr>
      </w:pPr>
    </w:p>
    <w:p w:rsidR="00BB6333" w:rsidRPr="00BB6333" w:rsidRDefault="00BB6333" w:rsidP="00BB6333">
      <w:pPr>
        <w:pStyle w:val="Ttulo1"/>
        <w:rPr>
          <w:b/>
          <w:lang w:val="es-AR"/>
        </w:rPr>
      </w:pPr>
      <w:bookmarkStart w:id="17" w:name="_Toc390178796"/>
      <w:r w:rsidRPr="00BB6333">
        <w:rPr>
          <w:b/>
          <w:lang w:val="es-AR"/>
        </w:rPr>
        <w:lastRenderedPageBreak/>
        <w:t>Inversión</w:t>
      </w:r>
      <w:r>
        <w:rPr>
          <w:b/>
          <w:lang w:val="es-AR"/>
        </w:rPr>
        <w:t xml:space="preserve"> y Resultados Económicos Esperados</w:t>
      </w:r>
      <w:bookmarkEnd w:id="17"/>
    </w:p>
    <w:p w:rsidR="00BB6333" w:rsidRDefault="00BB6333" w:rsidP="00BB6333">
      <w:pPr>
        <w:rPr>
          <w:lang w:val="es-ES"/>
        </w:rPr>
      </w:pPr>
      <w:r>
        <w:rPr>
          <w:lang w:val="es-AR"/>
        </w:rPr>
        <w:t xml:space="preserve">En cuanto a la inversión para llevar a cabo la implementación y puesta en marcha del proyecto, es mínima. Los costos de desarrollo, son nulos: utilizaremos la licencia de </w:t>
      </w:r>
      <w:r w:rsidRPr="00BB6333">
        <w:rPr>
          <w:lang w:val="es-ES"/>
        </w:rPr>
        <w:t>Visual Studio que nos provee la universidad</w:t>
      </w:r>
      <w:r>
        <w:rPr>
          <w:lang w:val="es-ES"/>
        </w:rPr>
        <w:t xml:space="preserve">, para SQL Server, utilizaremos la licencia Express que incluye 10 GB de almacenamiento por base de datos. Además, </w:t>
      </w:r>
      <w:proofErr w:type="spellStart"/>
      <w:r>
        <w:rPr>
          <w:lang w:val="es-ES"/>
        </w:rPr>
        <w:t>Tortoise</w:t>
      </w:r>
      <w:proofErr w:type="spellEnd"/>
      <w:r>
        <w:rPr>
          <w:lang w:val="es-ES"/>
        </w:rPr>
        <w:t xml:space="preserve"> y </w:t>
      </w:r>
      <w:proofErr w:type="spellStart"/>
      <w:r>
        <w:rPr>
          <w:lang w:val="es-ES"/>
        </w:rPr>
        <w:t>Rioux</w:t>
      </w:r>
      <w:proofErr w:type="spellEnd"/>
      <w:r>
        <w:rPr>
          <w:lang w:val="es-ES"/>
        </w:rPr>
        <w:t xml:space="preserve"> son gratuitos, </w:t>
      </w:r>
      <w:proofErr w:type="spellStart"/>
      <w:r>
        <w:rPr>
          <w:lang w:val="es-ES"/>
        </w:rPr>
        <w:t>Rioux</w:t>
      </w:r>
      <w:proofErr w:type="spellEnd"/>
      <w:r>
        <w:rPr>
          <w:lang w:val="es-ES"/>
        </w:rPr>
        <w:t xml:space="preserve"> permite 50 MB por repositorio.</w:t>
      </w:r>
    </w:p>
    <w:tbl>
      <w:tblPr>
        <w:tblStyle w:val="Tabladecuadrcula2-nfasis2"/>
        <w:tblW w:w="0" w:type="auto"/>
        <w:tblLook w:val="04A0" w:firstRow="1" w:lastRow="0" w:firstColumn="1" w:lastColumn="0" w:noHBand="0" w:noVBand="1"/>
      </w:tblPr>
      <w:tblGrid>
        <w:gridCol w:w="1950"/>
        <w:gridCol w:w="3073"/>
      </w:tblGrid>
      <w:tr w:rsidR="00B959D1" w:rsidTr="001104E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23" w:type="dxa"/>
            <w:gridSpan w:val="2"/>
          </w:tcPr>
          <w:p w:rsidR="00B959D1" w:rsidRDefault="00B959D1" w:rsidP="00B959D1">
            <w:pPr>
              <w:jc w:val="center"/>
              <w:rPr>
                <w:noProof/>
                <w:lang w:val="es-ES"/>
              </w:rPr>
            </w:pPr>
            <w:r>
              <w:rPr>
                <w:noProof/>
                <w:lang w:val="es-ES"/>
              </w:rPr>
              <w:t>Costos de Desarrollo</w:t>
            </w:r>
          </w:p>
        </w:tc>
      </w:tr>
      <w:tr w:rsidR="00BB6333" w:rsidTr="00BB633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b w:val="0"/>
                <w:noProof/>
                <w:lang w:val="es-ES"/>
              </w:rPr>
            </w:pPr>
            <w:r>
              <w:rPr>
                <w:b w:val="0"/>
                <w:noProof/>
                <w:lang w:val="es-ES"/>
              </w:rPr>
              <w:t>Visual Studio</w:t>
            </w:r>
          </w:p>
        </w:tc>
        <w:tc>
          <w:tcPr>
            <w:tcW w:w="3073" w:type="dxa"/>
          </w:tcPr>
          <w:p w:rsidR="00BB6333" w:rsidRDefault="00BB6333" w:rsidP="00B959D1">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 - Licencias educativas</w:t>
            </w:r>
          </w:p>
        </w:tc>
      </w:tr>
      <w:tr w:rsidR="00BB6333" w:rsidTr="00BB6333">
        <w:trPr>
          <w:trHeight w:val="748"/>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b w:val="0"/>
                <w:noProof/>
                <w:lang w:val="es-ES"/>
              </w:rPr>
            </w:pPr>
            <w:r>
              <w:rPr>
                <w:b w:val="0"/>
                <w:noProof/>
                <w:lang w:val="es-ES"/>
              </w:rPr>
              <w:t>SQL Server</w:t>
            </w:r>
          </w:p>
        </w:tc>
        <w:tc>
          <w:tcPr>
            <w:tcW w:w="3073" w:type="dxa"/>
          </w:tcPr>
          <w:p w:rsidR="00BB6333" w:rsidRDefault="00BB6333" w:rsidP="00B959D1">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 - Licencia Express</w:t>
            </w:r>
          </w:p>
        </w:tc>
      </w:tr>
      <w:tr w:rsidR="00BB6333" w:rsidTr="00BB633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50" w:type="dxa"/>
          </w:tcPr>
          <w:p w:rsidR="00BB6333" w:rsidRPr="00187159" w:rsidRDefault="00BB6333" w:rsidP="00B959D1">
            <w:pPr>
              <w:rPr>
                <w:b w:val="0"/>
                <w:noProof/>
                <w:lang w:val="es-ES"/>
              </w:rPr>
            </w:pPr>
            <w:r>
              <w:rPr>
                <w:b w:val="0"/>
                <w:noProof/>
                <w:lang w:val="es-ES"/>
              </w:rPr>
              <w:t>Tortoise</w:t>
            </w:r>
          </w:p>
        </w:tc>
        <w:tc>
          <w:tcPr>
            <w:tcW w:w="3073" w:type="dxa"/>
          </w:tcPr>
          <w:p w:rsidR="00BB6333" w:rsidRDefault="00BB6333" w:rsidP="00B959D1">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w:t>
            </w:r>
          </w:p>
        </w:tc>
      </w:tr>
      <w:tr w:rsidR="00BB6333" w:rsidTr="00BB6333">
        <w:trPr>
          <w:trHeight w:val="294"/>
        </w:trPr>
        <w:tc>
          <w:tcPr>
            <w:cnfStyle w:val="001000000000" w:firstRow="0" w:lastRow="0" w:firstColumn="1" w:lastColumn="0" w:oddVBand="0" w:evenVBand="0" w:oddHBand="0" w:evenHBand="0" w:firstRowFirstColumn="0" w:firstRowLastColumn="0" w:lastRowFirstColumn="0" w:lastRowLastColumn="0"/>
            <w:tcW w:w="1950" w:type="dxa"/>
          </w:tcPr>
          <w:p w:rsidR="00BB6333" w:rsidRDefault="00BB6333" w:rsidP="00B959D1">
            <w:pPr>
              <w:rPr>
                <w:b w:val="0"/>
                <w:noProof/>
                <w:lang w:val="es-ES"/>
              </w:rPr>
            </w:pPr>
            <w:r>
              <w:rPr>
                <w:b w:val="0"/>
                <w:noProof/>
                <w:lang w:val="es-ES"/>
              </w:rPr>
              <w:t>Rioux</w:t>
            </w:r>
          </w:p>
        </w:tc>
        <w:tc>
          <w:tcPr>
            <w:tcW w:w="3073" w:type="dxa"/>
          </w:tcPr>
          <w:p w:rsidR="00BB6333" w:rsidRDefault="00BB6333" w:rsidP="00B959D1">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w:t>
            </w:r>
          </w:p>
        </w:tc>
      </w:tr>
    </w:tbl>
    <w:p w:rsidR="00BB6333" w:rsidRDefault="00BB6333" w:rsidP="002F74F9">
      <w:pPr>
        <w:rPr>
          <w:lang w:val="es-AR"/>
        </w:rPr>
      </w:pPr>
    </w:p>
    <w:p w:rsidR="00B959D1" w:rsidRDefault="00B959D1" w:rsidP="002F74F9">
      <w:pPr>
        <w:rPr>
          <w:lang w:val="es-ES"/>
        </w:rPr>
      </w:pPr>
      <w:r>
        <w:rPr>
          <w:lang w:val="es-AR"/>
        </w:rPr>
        <w:t xml:space="preserve">En cuanto a los costos de </w:t>
      </w:r>
      <w:proofErr w:type="spellStart"/>
      <w:r>
        <w:rPr>
          <w:lang w:val="es-AR"/>
        </w:rPr>
        <w:t>testing</w:t>
      </w:r>
      <w:proofErr w:type="spellEnd"/>
      <w:r>
        <w:rPr>
          <w:lang w:val="es-AR"/>
        </w:rPr>
        <w:t xml:space="preserve"> y producción, utilizaremos </w:t>
      </w:r>
      <w:proofErr w:type="spellStart"/>
      <w:r w:rsidRPr="00B959D1">
        <w:rPr>
          <w:lang w:val="es-ES"/>
        </w:rPr>
        <w:t>Somee</w:t>
      </w:r>
      <w:proofErr w:type="spellEnd"/>
      <w:r>
        <w:rPr>
          <w:lang w:val="es-ES"/>
        </w:rPr>
        <w:t xml:space="preserve"> que constituye</w:t>
      </w:r>
      <w:r w:rsidRPr="00B959D1">
        <w:rPr>
          <w:lang w:val="es-ES"/>
        </w:rPr>
        <w:t xml:space="preserve"> un</w:t>
      </w:r>
      <w:r>
        <w:rPr>
          <w:lang w:val="es-ES"/>
        </w:rPr>
        <w:t xml:space="preserve"> hosting gratuito para ASP.Net. El mismo permite almacenar hasta 150 M</w:t>
      </w:r>
      <w:r w:rsidRPr="00B959D1">
        <w:rPr>
          <w:lang w:val="es-ES"/>
        </w:rPr>
        <w:t>B, que con eso nos alcanza para hacer pruebas</w:t>
      </w:r>
      <w:r>
        <w:rPr>
          <w:lang w:val="es-AR"/>
        </w:rPr>
        <w:t xml:space="preserve">. </w:t>
      </w:r>
      <w:r w:rsidRPr="00B959D1">
        <w:rPr>
          <w:lang w:val="es-ES"/>
        </w:rPr>
        <w:t>Permite almacenar 15MB para BD MSSQL 2012</w:t>
      </w:r>
      <w:r>
        <w:rPr>
          <w:lang w:val="es-AR"/>
        </w:rPr>
        <w:t xml:space="preserve">. </w:t>
      </w:r>
      <w:r w:rsidRPr="00B959D1">
        <w:rPr>
          <w:lang w:val="es-ES"/>
        </w:rPr>
        <w:t>El costo de un hosting con las características necesarias para poner en marcha el sistema, cuesta 8 dólares por mes.</w:t>
      </w:r>
    </w:p>
    <w:tbl>
      <w:tblPr>
        <w:tblStyle w:val="Tabladecuadrcula2-nfasis2"/>
        <w:tblW w:w="0" w:type="auto"/>
        <w:tblLook w:val="04A0" w:firstRow="1" w:lastRow="0" w:firstColumn="1" w:lastColumn="0" w:noHBand="0" w:noVBand="1"/>
      </w:tblPr>
      <w:tblGrid>
        <w:gridCol w:w="1950"/>
        <w:gridCol w:w="3073"/>
      </w:tblGrid>
      <w:tr w:rsidR="00B959D1" w:rsidTr="001104E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5023" w:type="dxa"/>
            <w:gridSpan w:val="2"/>
          </w:tcPr>
          <w:p w:rsidR="00B959D1" w:rsidRDefault="00B959D1" w:rsidP="00B959D1">
            <w:pPr>
              <w:jc w:val="center"/>
              <w:rPr>
                <w:noProof/>
                <w:lang w:val="es-ES"/>
              </w:rPr>
            </w:pPr>
            <w:r>
              <w:rPr>
                <w:noProof/>
                <w:lang w:val="es-ES"/>
              </w:rPr>
              <w:t>Costos de Testing - Producción</w:t>
            </w:r>
          </w:p>
        </w:tc>
      </w:tr>
      <w:tr w:rsidR="00B959D1" w:rsidTr="001104E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50" w:type="dxa"/>
          </w:tcPr>
          <w:p w:rsidR="00B959D1" w:rsidRPr="00187159" w:rsidRDefault="00B959D1" w:rsidP="00B959D1">
            <w:pPr>
              <w:rPr>
                <w:b w:val="0"/>
                <w:noProof/>
                <w:lang w:val="es-ES"/>
              </w:rPr>
            </w:pPr>
            <w:r>
              <w:rPr>
                <w:b w:val="0"/>
                <w:noProof/>
                <w:lang w:val="es-ES"/>
              </w:rPr>
              <w:t>Hosting Gratuito para Pruebas</w:t>
            </w:r>
          </w:p>
        </w:tc>
        <w:tc>
          <w:tcPr>
            <w:tcW w:w="3073" w:type="dxa"/>
          </w:tcPr>
          <w:p w:rsidR="00B959D1" w:rsidRDefault="00B959D1" w:rsidP="00B959D1">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0$ </w:t>
            </w:r>
          </w:p>
        </w:tc>
      </w:tr>
      <w:tr w:rsidR="00B959D1" w:rsidTr="001104E3">
        <w:trPr>
          <w:trHeight w:val="748"/>
        </w:trPr>
        <w:tc>
          <w:tcPr>
            <w:cnfStyle w:val="001000000000" w:firstRow="0" w:lastRow="0" w:firstColumn="1" w:lastColumn="0" w:oddVBand="0" w:evenVBand="0" w:oddHBand="0" w:evenHBand="0" w:firstRowFirstColumn="0" w:firstRowLastColumn="0" w:lastRowFirstColumn="0" w:lastRowLastColumn="0"/>
            <w:tcW w:w="1950" w:type="dxa"/>
          </w:tcPr>
          <w:p w:rsidR="00B959D1" w:rsidRPr="00187159" w:rsidRDefault="00B959D1" w:rsidP="001104E3">
            <w:pPr>
              <w:rPr>
                <w:b w:val="0"/>
                <w:noProof/>
                <w:lang w:val="es-ES"/>
              </w:rPr>
            </w:pPr>
            <w:r>
              <w:rPr>
                <w:b w:val="0"/>
                <w:noProof/>
                <w:lang w:val="es-ES"/>
              </w:rPr>
              <w:t>Hosting Inicial para Producción</w:t>
            </w:r>
          </w:p>
        </w:tc>
        <w:tc>
          <w:tcPr>
            <w:tcW w:w="3073" w:type="dxa"/>
          </w:tcPr>
          <w:p w:rsidR="00B959D1" w:rsidRDefault="00B959D1" w:rsidP="001104E3">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U$S8 por mes</w:t>
            </w:r>
          </w:p>
        </w:tc>
      </w:tr>
    </w:tbl>
    <w:p w:rsidR="00232DC2" w:rsidRDefault="00232DC2" w:rsidP="00232DC2">
      <w:pPr>
        <w:rPr>
          <w:noProof/>
          <w:lang w:val="es-AR"/>
        </w:rPr>
      </w:pPr>
    </w:p>
    <w:p w:rsidR="00232DC2" w:rsidRPr="00EC7366" w:rsidRDefault="00232DC2" w:rsidP="00232DC2">
      <w:pPr>
        <w:rPr>
          <w:noProof/>
          <w:lang w:val="es-AR"/>
        </w:rPr>
      </w:pPr>
      <w:r>
        <w:rPr>
          <w:noProof/>
          <w:lang w:val="es-AR"/>
        </w:rPr>
        <w:t>En cuanto a los resultados económicos, s</w:t>
      </w:r>
      <w:r w:rsidRPr="00EC7366">
        <w:rPr>
          <w:noProof/>
          <w:lang w:val="es-AR"/>
        </w:rPr>
        <w:t>e buscará en una primera instancia, una vez construido el producto, insertarlo en el mercado de forma libre y gratuita para lograr la promoción del mismo y captar a los potenciales clientes del sistema. Ya lograda la aceptación del sofware por parte de los usuarios, se buscará distinguir distintas membrecías que abarcarán diferentes funcionalidades. Aquellas membrecías que ofrezcan servicios más complejos, tendrán un costo adicional para aquellos usuarios que deseen administrar un campeonato y hacer uso de estos servicios diferenciales.</w:t>
      </w:r>
    </w:p>
    <w:p w:rsidR="00232DC2" w:rsidRDefault="00232DC2" w:rsidP="002F74F9">
      <w:pPr>
        <w:rPr>
          <w:lang w:val="es-AR"/>
        </w:rPr>
      </w:pPr>
      <w:r w:rsidRPr="00EC7366">
        <w:rPr>
          <w:noProof/>
          <w:lang w:val="es-AR"/>
        </w:rPr>
        <w:t>Mientras el sistema sea gratuito, la principal fuente de ingresos será el servicio de publicidad en la página web de nuestro producto a cualquier entidad interesada.</w:t>
      </w:r>
    </w:p>
    <w:p w:rsidR="002F74F9" w:rsidRPr="00514F37" w:rsidRDefault="002F74F9" w:rsidP="002F74F9">
      <w:pPr>
        <w:pStyle w:val="Ttulo1"/>
        <w:rPr>
          <w:b/>
        </w:rPr>
      </w:pPr>
      <w:bookmarkStart w:id="18" w:name="_Toc385506771"/>
      <w:bookmarkStart w:id="19" w:name="_Toc390178797"/>
      <w:r w:rsidRPr="00514F37">
        <w:rPr>
          <w:b/>
        </w:rPr>
        <w:t>RIESGOS IDENTIFICADOS</w:t>
      </w:r>
      <w:bookmarkEnd w:id="18"/>
      <w:bookmarkEnd w:id="19"/>
    </w:p>
    <w:p w:rsidR="002F74F9" w:rsidRPr="00EC7366" w:rsidRDefault="002F74F9" w:rsidP="006B76BF">
      <w:pPr>
        <w:pStyle w:val="Prrafodelista"/>
        <w:numPr>
          <w:ilvl w:val="0"/>
          <w:numId w:val="4"/>
        </w:numPr>
        <w:ind w:hanging="218"/>
        <w:rPr>
          <w:lang w:val="es-AR"/>
        </w:rPr>
      </w:pPr>
      <w:r w:rsidRPr="00EC7366">
        <w:rPr>
          <w:lang w:val="es-AR"/>
        </w:rPr>
        <w:t>Que el producto a desarrollar no se adapte a todas las necesidades de cada Campeonato de fútbol.</w:t>
      </w:r>
    </w:p>
    <w:p w:rsidR="002F74F9" w:rsidRPr="00EC7366" w:rsidRDefault="002F74F9" w:rsidP="006B76BF">
      <w:pPr>
        <w:pStyle w:val="Prrafodelista"/>
        <w:numPr>
          <w:ilvl w:val="0"/>
          <w:numId w:val="4"/>
        </w:numPr>
        <w:ind w:hanging="218"/>
        <w:rPr>
          <w:lang w:val="es-AR"/>
        </w:rPr>
      </w:pPr>
      <w:r w:rsidRPr="00EC7366">
        <w:rPr>
          <w:lang w:val="es-AR"/>
        </w:rPr>
        <w:t>Que el producto a desarrollar no tenga la aceptación esperada en el mercado.</w:t>
      </w:r>
    </w:p>
    <w:p w:rsidR="002F74F9" w:rsidRPr="00EC7366" w:rsidRDefault="002F74F9" w:rsidP="006B76BF">
      <w:pPr>
        <w:pStyle w:val="Prrafodelista"/>
        <w:numPr>
          <w:ilvl w:val="0"/>
          <w:numId w:val="4"/>
        </w:numPr>
        <w:ind w:hanging="218"/>
        <w:rPr>
          <w:lang w:val="es-AR"/>
        </w:rPr>
      </w:pPr>
      <w:r w:rsidRPr="00EC7366">
        <w:rPr>
          <w:lang w:val="es-AR"/>
        </w:rPr>
        <w:lastRenderedPageBreak/>
        <w:t>Que el producto a desarrollar no logre la masificación deseada.</w:t>
      </w:r>
    </w:p>
    <w:p w:rsidR="002F74F9" w:rsidRPr="00EC7366" w:rsidRDefault="002F74F9" w:rsidP="006B76BF">
      <w:pPr>
        <w:pStyle w:val="Prrafodelista"/>
        <w:numPr>
          <w:ilvl w:val="0"/>
          <w:numId w:val="4"/>
        </w:numPr>
        <w:ind w:hanging="218"/>
        <w:rPr>
          <w:lang w:val="es-AR"/>
        </w:rPr>
      </w:pPr>
      <w:r w:rsidRPr="00EC7366">
        <w:rPr>
          <w:lang w:val="es-AR"/>
        </w:rPr>
        <w:t>Fracaso del proyecto debido a la inexperiencia en la gestión de proyectos de esta envergadura.</w:t>
      </w:r>
    </w:p>
    <w:p w:rsidR="002F74F9" w:rsidRPr="00E95346" w:rsidRDefault="002F74F9" w:rsidP="002F74F9">
      <w:pPr>
        <w:pStyle w:val="Ttulo1"/>
        <w:rPr>
          <w:b/>
          <w:lang w:val="es-AR"/>
        </w:rPr>
      </w:pPr>
      <w:bookmarkStart w:id="20" w:name="_Toc385506772"/>
      <w:bookmarkStart w:id="21" w:name="_Toc390178798"/>
      <w:r w:rsidRPr="00E95346">
        <w:rPr>
          <w:b/>
          <w:lang w:val="es-AR"/>
        </w:rPr>
        <w:t>ALCANCES DEL PRODUCTO</w:t>
      </w:r>
      <w:bookmarkEnd w:id="20"/>
      <w:bookmarkEnd w:id="21"/>
      <w:r w:rsidRPr="00E95346">
        <w:rPr>
          <w:b/>
          <w:lang w:val="es-AR"/>
        </w:rPr>
        <w:t xml:space="preserve"> </w:t>
      </w:r>
    </w:p>
    <w:p w:rsidR="002F74F9" w:rsidRPr="00EC7366" w:rsidRDefault="002F74F9" w:rsidP="002F74F9">
      <w:pPr>
        <w:rPr>
          <w:noProof/>
          <w:lang w:val="es-AR"/>
        </w:rPr>
      </w:pPr>
      <w:r w:rsidRPr="00EC7366">
        <w:rPr>
          <w:noProof/>
          <w:lang w:val="es-AR"/>
        </w:rPr>
        <w:t>Los principales alcances del sistema que se pretende desarrollar e implementar son los siguientes:</w:t>
      </w:r>
    </w:p>
    <w:p w:rsidR="002F74F9" w:rsidRPr="00E95346" w:rsidRDefault="002F74F9" w:rsidP="002F74F9">
      <w:pPr>
        <w:pStyle w:val="Ttulo2"/>
        <w:rPr>
          <w:b/>
          <w:noProof/>
          <w:color w:val="7F7F7F" w:themeColor="text1" w:themeTint="80"/>
          <w:lang w:val="es-AR"/>
        </w:rPr>
      </w:pPr>
      <w:bookmarkStart w:id="22" w:name="_Toc385506773"/>
      <w:bookmarkStart w:id="23" w:name="_Toc390178799"/>
      <w:r w:rsidRPr="00E95346">
        <w:rPr>
          <w:b/>
          <w:noProof/>
          <w:color w:val="7F7F7F" w:themeColor="text1" w:themeTint="80"/>
          <w:lang w:val="es-AR"/>
        </w:rPr>
        <w:t>administración de campeonato</w:t>
      </w:r>
      <w:bookmarkEnd w:id="22"/>
      <w:bookmarkEnd w:id="23"/>
      <w:r w:rsidRPr="00E95346">
        <w:rPr>
          <w:b/>
          <w:noProof/>
          <w:color w:val="7F7F7F" w:themeColor="text1" w:themeTint="80"/>
          <w:lang w:val="es-AR"/>
        </w:rPr>
        <w:t xml:space="preserve"> </w:t>
      </w:r>
    </w:p>
    <w:p w:rsidR="002F74F9" w:rsidRPr="00EC7366" w:rsidRDefault="002F74F9" w:rsidP="002F74F9">
      <w:pPr>
        <w:rPr>
          <w:noProof/>
          <w:lang w:val="es-AR"/>
        </w:rPr>
      </w:pPr>
      <w:r w:rsidRPr="00EC7366">
        <w:rPr>
          <w:noProof/>
          <w:lang w:val="es-AR"/>
        </w:rPr>
        <w:t>Los alcances del subsistema serán:</w:t>
      </w:r>
    </w:p>
    <w:p w:rsidR="002F74F9" w:rsidRPr="00EC7366" w:rsidRDefault="002F74F9" w:rsidP="006B76BF">
      <w:pPr>
        <w:pStyle w:val="Prrafodelista"/>
        <w:numPr>
          <w:ilvl w:val="0"/>
          <w:numId w:val="4"/>
        </w:numPr>
        <w:ind w:hanging="218"/>
        <w:rPr>
          <w:lang w:val="es-AR"/>
        </w:rPr>
      </w:pPr>
      <w:r w:rsidRPr="00EC7366">
        <w:rPr>
          <w:lang w:val="es-AR"/>
        </w:rPr>
        <w:t>Creación de un Campeonato según la necesidad de la organización para la definición de la competencia de fútbol. Se permitirá manipular distintos tipos de Campeonatos (por eliminatorias, todos contra todos, clasificación de grupos, tipo liga).</w:t>
      </w:r>
    </w:p>
    <w:p w:rsidR="002F74F9" w:rsidRPr="00EC7366" w:rsidRDefault="002F74F9" w:rsidP="00036B6C">
      <w:pPr>
        <w:pStyle w:val="Prrafodelista"/>
        <w:numPr>
          <w:ilvl w:val="0"/>
          <w:numId w:val="6"/>
        </w:numPr>
        <w:ind w:hanging="218"/>
        <w:rPr>
          <w:lang w:val="es-AR"/>
        </w:rPr>
      </w:pPr>
      <w:r w:rsidRPr="00EC7366">
        <w:rPr>
          <w:lang w:val="es-AR"/>
        </w:rPr>
        <w:t>Generación de</w:t>
      </w:r>
      <w:r w:rsidR="00036B6C" w:rsidRPr="00EC7366">
        <w:rPr>
          <w:lang w:val="es-AR"/>
        </w:rPr>
        <w:t xml:space="preserve"> </w:t>
      </w:r>
      <w:r w:rsidRPr="00EC7366">
        <w:rPr>
          <w:lang w:val="es-AR"/>
        </w:rPr>
        <w:t>un mini sitio web personalizable de acceso independiente para el nuevo Campeonato (con su logo propio e imagen corporativa).</w:t>
      </w:r>
    </w:p>
    <w:p w:rsidR="002F74F9" w:rsidRPr="00942690" w:rsidRDefault="002F74F9" w:rsidP="00036B6C">
      <w:pPr>
        <w:pStyle w:val="Prrafodelista"/>
        <w:numPr>
          <w:ilvl w:val="0"/>
          <w:numId w:val="6"/>
        </w:numPr>
        <w:ind w:hanging="218"/>
        <w:rPr>
          <w:lang w:val="es-ES"/>
        </w:rPr>
      </w:pPr>
      <w:r w:rsidRPr="00942690">
        <w:rPr>
          <w:lang w:val="es-ES"/>
        </w:rPr>
        <w:t>Modifica</w:t>
      </w:r>
      <w:r w:rsidR="003B148D">
        <w:rPr>
          <w:lang w:val="es-ES"/>
        </w:rPr>
        <w:t xml:space="preserve">r </w:t>
      </w:r>
      <w:r w:rsidR="00036B6C" w:rsidRPr="00942690">
        <w:rPr>
          <w:lang w:val="es-ES"/>
        </w:rPr>
        <w:t>datos d</w:t>
      </w:r>
      <w:r w:rsidRPr="00942690">
        <w:rPr>
          <w:lang w:val="es-ES"/>
        </w:rPr>
        <w:t>el Campeonato.</w:t>
      </w:r>
    </w:p>
    <w:p w:rsidR="002F74F9" w:rsidRPr="00EC7366" w:rsidRDefault="002F74F9" w:rsidP="00036B6C">
      <w:pPr>
        <w:pStyle w:val="Prrafodelista"/>
        <w:numPr>
          <w:ilvl w:val="0"/>
          <w:numId w:val="6"/>
        </w:numPr>
        <w:ind w:hanging="218"/>
        <w:rPr>
          <w:lang w:val="es-AR"/>
        </w:rPr>
      </w:pPr>
      <w:r w:rsidRPr="00EC7366">
        <w:rPr>
          <w:lang w:val="es-AR"/>
        </w:rPr>
        <w:t>Dar de Baja un Campeonato.</w:t>
      </w:r>
    </w:p>
    <w:p w:rsidR="002F74F9" w:rsidRPr="00EC7366" w:rsidRDefault="002F74F9" w:rsidP="00036B6C">
      <w:pPr>
        <w:pStyle w:val="Prrafodelista"/>
        <w:numPr>
          <w:ilvl w:val="0"/>
          <w:numId w:val="6"/>
        </w:numPr>
        <w:ind w:hanging="218"/>
        <w:rPr>
          <w:lang w:val="es-AR"/>
        </w:rPr>
      </w:pPr>
      <w:r w:rsidRPr="00EC7366">
        <w:rPr>
          <w:lang w:val="es-AR"/>
        </w:rPr>
        <w:t>Administración de tipos de canchas: fútbol 5, 7, 9, 11, césped natural, sintético, etc.</w:t>
      </w:r>
    </w:p>
    <w:p w:rsidR="002F74F9" w:rsidRPr="00EC7366" w:rsidRDefault="002F74F9" w:rsidP="00036B6C">
      <w:pPr>
        <w:pStyle w:val="Prrafodelista"/>
        <w:numPr>
          <w:ilvl w:val="0"/>
          <w:numId w:val="6"/>
        </w:numPr>
        <w:ind w:hanging="218"/>
        <w:rPr>
          <w:lang w:val="es-AR"/>
        </w:rPr>
      </w:pPr>
      <w:r w:rsidRPr="00EC7366">
        <w:rPr>
          <w:lang w:val="es-AR"/>
        </w:rPr>
        <w:t>Generación manual o automática de la Diagramación del Campeonato (Fixture).</w:t>
      </w:r>
    </w:p>
    <w:p w:rsidR="002F74F9" w:rsidRPr="00EC7366" w:rsidRDefault="002F74F9" w:rsidP="00036B6C">
      <w:pPr>
        <w:pStyle w:val="Prrafodelista"/>
        <w:numPr>
          <w:ilvl w:val="0"/>
          <w:numId w:val="6"/>
        </w:numPr>
        <w:ind w:hanging="218"/>
        <w:rPr>
          <w:lang w:val="es-AR"/>
        </w:rPr>
      </w:pPr>
      <w:r w:rsidRPr="00EC7366">
        <w:rPr>
          <w:lang w:val="es-AR"/>
        </w:rPr>
        <w:t>Administración de fechas: horarios, dónde se jugará cada partido.</w:t>
      </w:r>
    </w:p>
    <w:p w:rsidR="002F74F9" w:rsidRPr="00E95346" w:rsidRDefault="002F74F9" w:rsidP="002F74F9">
      <w:pPr>
        <w:pStyle w:val="Ttulo2"/>
        <w:rPr>
          <w:b/>
          <w:color w:val="7F7F7F" w:themeColor="text1" w:themeTint="80"/>
          <w:lang w:val="es-AR"/>
        </w:rPr>
      </w:pPr>
      <w:bookmarkStart w:id="24" w:name="_Toc385506774"/>
      <w:bookmarkStart w:id="25" w:name="_Toc390178800"/>
      <w:r w:rsidRPr="00E95346">
        <w:rPr>
          <w:b/>
          <w:color w:val="7F7F7F" w:themeColor="text1" w:themeTint="80"/>
          <w:lang w:val="es-AR"/>
        </w:rPr>
        <w:t>Administración de equipos</w:t>
      </w:r>
      <w:bookmarkEnd w:id="24"/>
      <w:bookmarkEnd w:id="25"/>
    </w:p>
    <w:p w:rsidR="002F74F9" w:rsidRPr="00EC7366" w:rsidRDefault="002F74F9" w:rsidP="002F74F9">
      <w:pPr>
        <w:rPr>
          <w:noProof/>
          <w:lang w:val="es-AR"/>
        </w:rPr>
      </w:pPr>
      <w:r w:rsidRPr="00EC7366">
        <w:rPr>
          <w:noProof/>
          <w:lang w:val="es-AR"/>
        </w:rPr>
        <w:t>Los alcances del subsistema serán:</w:t>
      </w:r>
    </w:p>
    <w:p w:rsidR="002F74F9" w:rsidRPr="00EC7366" w:rsidRDefault="002F74F9" w:rsidP="00036B6C">
      <w:pPr>
        <w:pStyle w:val="Prrafodelista"/>
        <w:numPr>
          <w:ilvl w:val="0"/>
          <w:numId w:val="7"/>
        </w:numPr>
        <w:ind w:hanging="218"/>
        <w:rPr>
          <w:lang w:val="es-AR"/>
        </w:rPr>
      </w:pPr>
      <w:r w:rsidRPr="00EC7366">
        <w:rPr>
          <w:lang w:val="es-AR"/>
        </w:rPr>
        <w:t>Dar de alta equipos que participarán en un Campeonato. Se permitirá registrar información del equipo y de su/s delegado/s o responsable/s.</w:t>
      </w:r>
    </w:p>
    <w:p w:rsidR="002F74F9" w:rsidRPr="00EC7366" w:rsidRDefault="002F74F9" w:rsidP="00036B6C">
      <w:pPr>
        <w:pStyle w:val="Prrafodelista"/>
        <w:numPr>
          <w:ilvl w:val="0"/>
          <w:numId w:val="7"/>
        </w:numPr>
        <w:ind w:hanging="218"/>
      </w:pPr>
      <w:proofErr w:type="spellStart"/>
      <w:r w:rsidRPr="00EC7366">
        <w:t>Modificar</w:t>
      </w:r>
      <w:proofErr w:type="spellEnd"/>
      <w:r w:rsidRPr="00EC7366">
        <w:t xml:space="preserve"> </w:t>
      </w:r>
      <w:proofErr w:type="spellStart"/>
      <w:r w:rsidRPr="00EC7366">
        <w:t>datos</w:t>
      </w:r>
      <w:proofErr w:type="spellEnd"/>
      <w:r w:rsidRPr="00EC7366">
        <w:t xml:space="preserve"> </w:t>
      </w:r>
      <w:proofErr w:type="gramStart"/>
      <w:r w:rsidRPr="00EC7366">
        <w:t>del</w:t>
      </w:r>
      <w:proofErr w:type="gramEnd"/>
      <w:r w:rsidRPr="00EC7366">
        <w:t xml:space="preserve"> </w:t>
      </w:r>
      <w:proofErr w:type="spellStart"/>
      <w:r w:rsidRPr="00EC7366">
        <w:t>Equipo</w:t>
      </w:r>
      <w:proofErr w:type="spellEnd"/>
      <w:r w:rsidRPr="00EC7366">
        <w:t>.</w:t>
      </w:r>
    </w:p>
    <w:p w:rsidR="002F74F9" w:rsidRPr="00EC7366" w:rsidRDefault="002F74F9" w:rsidP="00036B6C">
      <w:pPr>
        <w:pStyle w:val="Prrafodelista"/>
        <w:numPr>
          <w:ilvl w:val="0"/>
          <w:numId w:val="7"/>
        </w:numPr>
        <w:ind w:hanging="218"/>
        <w:rPr>
          <w:lang w:val="es-AR"/>
        </w:rPr>
      </w:pPr>
      <w:r w:rsidRPr="00EC7366">
        <w:rPr>
          <w:lang w:val="es-AR"/>
        </w:rPr>
        <w:t>Dar de Baja un Equipo.</w:t>
      </w:r>
    </w:p>
    <w:p w:rsidR="002F74F9" w:rsidRPr="00EC7366" w:rsidRDefault="002F74F9" w:rsidP="00036B6C">
      <w:pPr>
        <w:pStyle w:val="Prrafodelista"/>
        <w:numPr>
          <w:ilvl w:val="0"/>
          <w:numId w:val="7"/>
        </w:numPr>
        <w:ind w:hanging="218"/>
        <w:rPr>
          <w:lang w:val="es-AR"/>
        </w:rPr>
      </w:pPr>
      <w:r w:rsidRPr="00EC7366">
        <w:rPr>
          <w:lang w:val="es-AR"/>
        </w:rPr>
        <w:t>Consultar Equipos registrados para un Campeonato en particular.</w:t>
      </w:r>
    </w:p>
    <w:p w:rsidR="002F74F9" w:rsidRPr="00E95346" w:rsidRDefault="002F74F9" w:rsidP="002F74F9">
      <w:pPr>
        <w:pStyle w:val="Ttulo2"/>
        <w:rPr>
          <w:b/>
          <w:color w:val="7F7F7F" w:themeColor="text1" w:themeTint="80"/>
          <w:lang w:val="es-AR"/>
        </w:rPr>
      </w:pPr>
      <w:bookmarkStart w:id="26" w:name="_Toc385506775"/>
      <w:bookmarkStart w:id="27" w:name="_Toc390178801"/>
      <w:r w:rsidRPr="00E95346">
        <w:rPr>
          <w:b/>
          <w:color w:val="7F7F7F" w:themeColor="text1" w:themeTint="80"/>
          <w:lang w:val="es-AR"/>
        </w:rPr>
        <w:t>Administración de árbitros</w:t>
      </w:r>
      <w:bookmarkEnd w:id="26"/>
      <w:bookmarkEnd w:id="27"/>
    </w:p>
    <w:p w:rsidR="002F74F9" w:rsidRPr="00EC7366" w:rsidRDefault="002F74F9" w:rsidP="002F74F9">
      <w:pPr>
        <w:rPr>
          <w:lang w:val="es-AR"/>
        </w:rPr>
      </w:pPr>
      <w:r w:rsidRPr="00EC7366">
        <w:rPr>
          <w:lang w:val="es-AR"/>
        </w:rPr>
        <w:t>Los alcances del subsistema serán:</w:t>
      </w:r>
    </w:p>
    <w:p w:rsidR="002F74F9" w:rsidRPr="00EC7366" w:rsidRDefault="002F74F9" w:rsidP="00036B6C">
      <w:pPr>
        <w:pStyle w:val="Prrafodelista"/>
        <w:numPr>
          <w:ilvl w:val="0"/>
          <w:numId w:val="8"/>
        </w:numPr>
        <w:ind w:hanging="218"/>
        <w:rPr>
          <w:lang w:val="es-AR"/>
        </w:rPr>
      </w:pPr>
      <w:r w:rsidRPr="00EC7366">
        <w:rPr>
          <w:lang w:val="es-AR"/>
        </w:rPr>
        <w:t>Dar de alta árbitros que participarán en un Campeonato.</w:t>
      </w:r>
    </w:p>
    <w:p w:rsidR="002F74F9" w:rsidRPr="00EC7366" w:rsidRDefault="002F74F9" w:rsidP="00036B6C">
      <w:pPr>
        <w:pStyle w:val="Prrafodelista"/>
        <w:numPr>
          <w:ilvl w:val="0"/>
          <w:numId w:val="8"/>
        </w:numPr>
        <w:ind w:hanging="218"/>
        <w:rPr>
          <w:lang w:val="es-AR"/>
        </w:rPr>
      </w:pPr>
      <w:r w:rsidRPr="00EC7366">
        <w:rPr>
          <w:lang w:val="es-AR"/>
        </w:rPr>
        <w:t>Modificar datos de un árbitro.</w:t>
      </w:r>
    </w:p>
    <w:p w:rsidR="002F74F9" w:rsidRPr="00EC7366" w:rsidRDefault="002F74F9" w:rsidP="00036B6C">
      <w:pPr>
        <w:pStyle w:val="Prrafodelista"/>
        <w:numPr>
          <w:ilvl w:val="0"/>
          <w:numId w:val="8"/>
        </w:numPr>
        <w:ind w:hanging="218"/>
        <w:rPr>
          <w:lang w:val="es-AR"/>
        </w:rPr>
      </w:pPr>
      <w:r w:rsidRPr="00EC7366">
        <w:rPr>
          <w:lang w:val="es-AR"/>
        </w:rPr>
        <w:t>Dar de baja un árbitro.</w:t>
      </w:r>
    </w:p>
    <w:p w:rsidR="00036B6C" w:rsidRPr="00EC7366" w:rsidRDefault="00036B6C" w:rsidP="00036B6C">
      <w:pPr>
        <w:pStyle w:val="Prrafodelista"/>
        <w:numPr>
          <w:ilvl w:val="0"/>
          <w:numId w:val="8"/>
        </w:numPr>
        <w:ind w:hanging="218"/>
        <w:rPr>
          <w:lang w:val="es-AR"/>
        </w:rPr>
      </w:pPr>
      <w:r w:rsidRPr="00EC7366">
        <w:rPr>
          <w:lang w:val="es-AR"/>
        </w:rPr>
        <w:t>Consultar árbitros involucrados en un torneo en particular.</w:t>
      </w:r>
    </w:p>
    <w:p w:rsidR="00036B6C" w:rsidRPr="00957D20" w:rsidRDefault="002F74F9" w:rsidP="00957D20">
      <w:pPr>
        <w:pStyle w:val="Prrafodelista"/>
        <w:numPr>
          <w:ilvl w:val="0"/>
          <w:numId w:val="8"/>
        </w:numPr>
        <w:ind w:hanging="218"/>
        <w:rPr>
          <w:lang w:val="es-AR"/>
        </w:rPr>
      </w:pPr>
      <w:r w:rsidRPr="00EC7366">
        <w:rPr>
          <w:lang w:val="es-AR"/>
        </w:rPr>
        <w:t xml:space="preserve">Asignación manual o automática de los árbitros a los partidos del Campeonato. </w:t>
      </w:r>
    </w:p>
    <w:p w:rsidR="002F74F9" w:rsidRPr="00E95346" w:rsidRDefault="002F74F9" w:rsidP="002F74F9">
      <w:pPr>
        <w:pStyle w:val="Ttulo2"/>
        <w:rPr>
          <w:b/>
          <w:color w:val="7F7F7F" w:themeColor="text1" w:themeTint="80"/>
          <w:lang w:val="es-AR"/>
        </w:rPr>
      </w:pPr>
      <w:bookmarkStart w:id="28" w:name="_Toc385506776"/>
      <w:bookmarkStart w:id="29" w:name="_Toc390178802"/>
      <w:r w:rsidRPr="00E95346">
        <w:rPr>
          <w:b/>
          <w:color w:val="7F7F7F" w:themeColor="text1" w:themeTint="80"/>
          <w:lang w:val="es-AR"/>
        </w:rPr>
        <w:t>Administración de jugadores</w:t>
      </w:r>
      <w:bookmarkEnd w:id="28"/>
      <w:bookmarkEnd w:id="29"/>
    </w:p>
    <w:p w:rsidR="002F74F9" w:rsidRPr="00EC7366" w:rsidRDefault="002F74F9" w:rsidP="002F74F9">
      <w:pPr>
        <w:rPr>
          <w:lang w:val="es-AR"/>
        </w:rPr>
      </w:pPr>
      <w:r w:rsidRPr="00EC7366">
        <w:rPr>
          <w:lang w:val="es-AR"/>
        </w:rPr>
        <w:t>Los alcances del subsistema serán:</w:t>
      </w:r>
    </w:p>
    <w:p w:rsidR="002F74F9" w:rsidRPr="00EC7366" w:rsidRDefault="002F74F9" w:rsidP="00036B6C">
      <w:pPr>
        <w:pStyle w:val="Prrafodelista"/>
        <w:numPr>
          <w:ilvl w:val="0"/>
          <w:numId w:val="9"/>
        </w:numPr>
        <w:ind w:hanging="218"/>
        <w:rPr>
          <w:lang w:val="es-AR"/>
        </w:rPr>
      </w:pPr>
      <w:r w:rsidRPr="00EC7366">
        <w:rPr>
          <w:lang w:val="es-AR"/>
        </w:rPr>
        <w:t>Dar de alta a los jugadores que pertenecen a un equipo de un Campeonato.</w:t>
      </w:r>
    </w:p>
    <w:p w:rsidR="002F74F9" w:rsidRPr="00EC7366" w:rsidRDefault="002F74F9" w:rsidP="00036B6C">
      <w:pPr>
        <w:pStyle w:val="Prrafodelista"/>
        <w:numPr>
          <w:ilvl w:val="0"/>
          <w:numId w:val="9"/>
        </w:numPr>
        <w:ind w:hanging="218"/>
        <w:rPr>
          <w:lang w:val="es-AR"/>
        </w:rPr>
      </w:pPr>
      <w:r w:rsidRPr="00EC7366">
        <w:rPr>
          <w:lang w:val="es-AR"/>
        </w:rPr>
        <w:lastRenderedPageBreak/>
        <w:t>Modificar datos de un jugador.</w:t>
      </w:r>
    </w:p>
    <w:p w:rsidR="002F74F9" w:rsidRPr="00EC7366" w:rsidRDefault="002F74F9" w:rsidP="00036B6C">
      <w:pPr>
        <w:pStyle w:val="Prrafodelista"/>
        <w:numPr>
          <w:ilvl w:val="0"/>
          <w:numId w:val="9"/>
        </w:numPr>
        <w:ind w:hanging="218"/>
        <w:rPr>
          <w:lang w:val="es-AR"/>
        </w:rPr>
      </w:pPr>
      <w:r w:rsidRPr="00EC7366">
        <w:rPr>
          <w:lang w:val="es-AR"/>
        </w:rPr>
        <w:t>Dar de baja un jugador.</w:t>
      </w:r>
    </w:p>
    <w:p w:rsidR="00036B6C" w:rsidRPr="00EC7366" w:rsidRDefault="00036B6C" w:rsidP="00036B6C">
      <w:pPr>
        <w:pStyle w:val="Prrafodelista"/>
        <w:numPr>
          <w:ilvl w:val="0"/>
          <w:numId w:val="9"/>
        </w:numPr>
        <w:ind w:hanging="218"/>
        <w:rPr>
          <w:lang w:val="es-AR"/>
        </w:rPr>
      </w:pPr>
      <w:r w:rsidRPr="00EC7366">
        <w:rPr>
          <w:lang w:val="es-AR"/>
        </w:rPr>
        <w:t>Consultar Jugadores registrados para un Campeonato en particular</w:t>
      </w:r>
    </w:p>
    <w:p w:rsidR="002F74F9" w:rsidRPr="00E95346" w:rsidRDefault="002F74F9" w:rsidP="002F74F9">
      <w:pPr>
        <w:pStyle w:val="Ttulo2"/>
        <w:rPr>
          <w:b/>
          <w:color w:val="7F7F7F" w:themeColor="text1" w:themeTint="80"/>
          <w:lang w:val="es-AR"/>
        </w:rPr>
      </w:pPr>
      <w:bookmarkStart w:id="30" w:name="_Toc385506777"/>
      <w:bookmarkStart w:id="31" w:name="_Toc390178803"/>
      <w:r w:rsidRPr="00E95346">
        <w:rPr>
          <w:b/>
          <w:color w:val="7F7F7F" w:themeColor="text1" w:themeTint="80"/>
          <w:lang w:val="es-AR"/>
        </w:rPr>
        <w:t>Administración de partidos</w:t>
      </w:r>
      <w:bookmarkEnd w:id="30"/>
      <w:bookmarkEnd w:id="31"/>
    </w:p>
    <w:p w:rsidR="002F74F9" w:rsidRPr="00EC7366" w:rsidRDefault="002F74F9" w:rsidP="002F74F9">
      <w:pPr>
        <w:rPr>
          <w:lang w:val="es-AR"/>
        </w:rPr>
      </w:pPr>
      <w:r w:rsidRPr="00EC7366">
        <w:rPr>
          <w:lang w:val="es-AR"/>
        </w:rPr>
        <w:t>Los alcances de este subsistema serán:</w:t>
      </w:r>
    </w:p>
    <w:p w:rsidR="002F74F9" w:rsidRPr="00EC7366" w:rsidRDefault="002F74F9" w:rsidP="00036B6C">
      <w:pPr>
        <w:pStyle w:val="Prrafodelista"/>
        <w:numPr>
          <w:ilvl w:val="0"/>
          <w:numId w:val="10"/>
        </w:numPr>
        <w:ind w:hanging="218"/>
        <w:rPr>
          <w:lang w:val="es-AR"/>
        </w:rPr>
      </w:pPr>
      <w:r w:rsidRPr="00EC7366">
        <w:rPr>
          <w:lang w:val="es-AR"/>
        </w:rPr>
        <w:t>Registrar resultado de los parti</w:t>
      </w:r>
      <w:r w:rsidR="00DE762D">
        <w:rPr>
          <w:lang w:val="es-AR"/>
        </w:rPr>
        <w:t>dos: cantidad de goles convertidos</w:t>
      </w:r>
      <w:r w:rsidRPr="00EC7366">
        <w:rPr>
          <w:lang w:val="es-AR"/>
        </w:rPr>
        <w:t>,</w:t>
      </w:r>
      <w:r w:rsidR="003B148D">
        <w:rPr>
          <w:lang w:val="es-AR"/>
        </w:rPr>
        <w:t xml:space="preserve"> </w:t>
      </w:r>
      <w:r w:rsidRPr="00EC7366">
        <w:rPr>
          <w:lang w:val="es-AR"/>
        </w:rPr>
        <w:t>tarjetas, tiempo de juego</w:t>
      </w:r>
      <w:r w:rsidR="003B148D">
        <w:rPr>
          <w:lang w:val="es-AR"/>
        </w:rPr>
        <w:t>, cambios, sanciones</w:t>
      </w:r>
      <w:r w:rsidRPr="00EC7366">
        <w:rPr>
          <w:lang w:val="es-AR"/>
        </w:rPr>
        <w:t xml:space="preserve">. </w:t>
      </w:r>
    </w:p>
    <w:p w:rsidR="002F74F9" w:rsidRPr="00EC7366" w:rsidRDefault="002F74F9" w:rsidP="00036B6C">
      <w:pPr>
        <w:pStyle w:val="Prrafodelista"/>
        <w:numPr>
          <w:ilvl w:val="0"/>
          <w:numId w:val="10"/>
        </w:numPr>
        <w:ind w:hanging="218"/>
        <w:rPr>
          <w:lang w:val="es-AR"/>
        </w:rPr>
      </w:pPr>
      <w:r w:rsidRPr="00EC7366">
        <w:rPr>
          <w:lang w:val="es-AR"/>
        </w:rPr>
        <w:t>Registrar desempeño del árbitro en el partido.</w:t>
      </w:r>
    </w:p>
    <w:p w:rsidR="002F74F9" w:rsidRPr="00E95346" w:rsidRDefault="002F74F9" w:rsidP="002F74F9">
      <w:pPr>
        <w:pStyle w:val="Ttulo2"/>
        <w:rPr>
          <w:b/>
          <w:color w:val="7F7F7F" w:themeColor="text1" w:themeTint="80"/>
          <w:lang w:val="es-AR"/>
        </w:rPr>
      </w:pPr>
      <w:bookmarkStart w:id="32" w:name="_Toc385506778"/>
      <w:bookmarkStart w:id="33" w:name="_Toc390178804"/>
      <w:r w:rsidRPr="00E95346">
        <w:rPr>
          <w:b/>
          <w:color w:val="7F7F7F" w:themeColor="text1" w:themeTint="80"/>
          <w:lang w:val="es-AR"/>
        </w:rPr>
        <w:t>Control automático de Estadísticas</w:t>
      </w:r>
      <w:bookmarkEnd w:id="32"/>
      <w:bookmarkEnd w:id="33"/>
    </w:p>
    <w:p w:rsidR="002F74F9" w:rsidRPr="00EC7366" w:rsidRDefault="002F74F9" w:rsidP="002F74F9">
      <w:pPr>
        <w:rPr>
          <w:lang w:val="es-AR"/>
        </w:rPr>
      </w:pPr>
      <w:r w:rsidRPr="00EC7366">
        <w:rPr>
          <w:lang w:val="es-AR"/>
        </w:rPr>
        <w:t>Los alcances de este subsistema serán:</w:t>
      </w:r>
    </w:p>
    <w:p w:rsidR="002F74F9" w:rsidRPr="00EC7366" w:rsidRDefault="002F74F9" w:rsidP="006B4928">
      <w:pPr>
        <w:pStyle w:val="Prrafodelista"/>
        <w:numPr>
          <w:ilvl w:val="0"/>
          <w:numId w:val="11"/>
        </w:numPr>
        <w:ind w:hanging="218"/>
        <w:rPr>
          <w:lang w:val="es-AR"/>
        </w:rPr>
      </w:pPr>
      <w:r w:rsidRPr="00EC7366">
        <w:rPr>
          <w:lang w:val="es-AR"/>
        </w:rPr>
        <w:t xml:space="preserve">Generación de estadísticas por equipo: tabla de posiciones (partidos jugados, partidos ganados, partidos empatados, partidos perdidos, goles a favor, goles en </w:t>
      </w:r>
      <w:r w:rsidR="00197C77">
        <w:rPr>
          <w:lang w:val="es-AR"/>
        </w:rPr>
        <w:t xml:space="preserve">contra, puntos obtenidos), </w:t>
      </w:r>
      <w:r w:rsidRPr="00EC7366">
        <w:rPr>
          <w:lang w:val="es-AR"/>
        </w:rPr>
        <w:t xml:space="preserve"> resultados de local y de visitante. </w:t>
      </w:r>
    </w:p>
    <w:p w:rsidR="002F74F9" w:rsidRPr="00EC7366" w:rsidRDefault="002F74F9" w:rsidP="006B4928">
      <w:pPr>
        <w:pStyle w:val="Prrafodelista"/>
        <w:numPr>
          <w:ilvl w:val="0"/>
          <w:numId w:val="11"/>
        </w:numPr>
        <w:ind w:hanging="218"/>
        <w:rPr>
          <w:lang w:val="es-AR"/>
        </w:rPr>
      </w:pPr>
      <w:r w:rsidRPr="00EC7366">
        <w:rPr>
          <w:lang w:val="es-AR"/>
        </w:rPr>
        <w:t>Consulta</w:t>
      </w:r>
      <w:r w:rsidR="008057C0" w:rsidRPr="00EC7366">
        <w:rPr>
          <w:lang w:val="es-AR"/>
        </w:rPr>
        <w:t>r r</w:t>
      </w:r>
      <w:r w:rsidRPr="00EC7366">
        <w:rPr>
          <w:lang w:val="es-AR"/>
        </w:rPr>
        <w:t>esultados por cada fecha.</w:t>
      </w:r>
    </w:p>
    <w:p w:rsidR="002F74F9" w:rsidRPr="008057C0" w:rsidRDefault="002F74F9" w:rsidP="00EC7366">
      <w:pPr>
        <w:pStyle w:val="Prrafodelista"/>
        <w:numPr>
          <w:ilvl w:val="0"/>
          <w:numId w:val="11"/>
        </w:numPr>
        <w:ind w:hanging="218"/>
        <w:rPr>
          <w:lang w:val="es-AR"/>
        </w:rPr>
      </w:pPr>
      <w:r w:rsidRPr="00EC7366">
        <w:rPr>
          <w:lang w:val="es-AR"/>
        </w:rPr>
        <w:t>Generación de estadísticas por jugador: ranking de jugadores, goleadores, tarjetas rojas y amarillas obtenidas.</w:t>
      </w:r>
    </w:p>
    <w:p w:rsidR="002F74F9" w:rsidRPr="00E95346" w:rsidRDefault="002F74F9" w:rsidP="002F74F9">
      <w:pPr>
        <w:pStyle w:val="Ttulo2"/>
        <w:rPr>
          <w:b/>
          <w:color w:val="7F7F7F" w:themeColor="text1" w:themeTint="80"/>
          <w:lang w:val="es-AR"/>
        </w:rPr>
      </w:pPr>
      <w:bookmarkStart w:id="34" w:name="_Toc385506779"/>
      <w:bookmarkStart w:id="35" w:name="_Toc390178805"/>
      <w:r w:rsidRPr="00E95346">
        <w:rPr>
          <w:b/>
          <w:color w:val="7F7F7F" w:themeColor="text1" w:themeTint="80"/>
          <w:lang w:val="es-AR"/>
        </w:rPr>
        <w:t>Administración del portal de noticias</w:t>
      </w:r>
      <w:bookmarkEnd w:id="34"/>
      <w:bookmarkEnd w:id="35"/>
    </w:p>
    <w:p w:rsidR="002F74F9" w:rsidRPr="00EC7366" w:rsidRDefault="002F74F9" w:rsidP="002F74F9">
      <w:pPr>
        <w:rPr>
          <w:lang w:val="es-AR"/>
        </w:rPr>
      </w:pPr>
      <w:r w:rsidRPr="00EC7366">
        <w:rPr>
          <w:lang w:val="es-AR"/>
        </w:rPr>
        <w:t>Los alcances de este subsistema serán:</w:t>
      </w:r>
    </w:p>
    <w:p w:rsidR="002F74F9" w:rsidRPr="00EC7366" w:rsidRDefault="002F74F9" w:rsidP="008057C0">
      <w:pPr>
        <w:pStyle w:val="Prrafodelista"/>
        <w:numPr>
          <w:ilvl w:val="0"/>
          <w:numId w:val="12"/>
        </w:numPr>
        <w:ind w:hanging="218"/>
        <w:rPr>
          <w:lang w:val="es-AR"/>
        </w:rPr>
      </w:pPr>
      <w:r w:rsidRPr="00EC7366">
        <w:rPr>
          <w:lang w:val="es-AR"/>
        </w:rPr>
        <w:t>Generación de un portal de noticias que cada torneo podrá administrar.</w:t>
      </w:r>
    </w:p>
    <w:p w:rsidR="002F74F9" w:rsidRPr="00EC7366" w:rsidRDefault="002F74F9" w:rsidP="008057C0">
      <w:pPr>
        <w:pStyle w:val="Prrafodelista"/>
        <w:numPr>
          <w:ilvl w:val="0"/>
          <w:numId w:val="12"/>
        </w:numPr>
        <w:ind w:hanging="218"/>
      </w:pPr>
      <w:proofErr w:type="spellStart"/>
      <w:r w:rsidRPr="00EC7366">
        <w:t>Cargar</w:t>
      </w:r>
      <w:proofErr w:type="spellEnd"/>
      <w:r w:rsidRPr="00EC7366">
        <w:t xml:space="preserve"> </w:t>
      </w:r>
      <w:proofErr w:type="spellStart"/>
      <w:r w:rsidRPr="00EC7366">
        <w:t>noticias</w:t>
      </w:r>
      <w:proofErr w:type="spellEnd"/>
      <w:r w:rsidRPr="00EC7366">
        <w:t xml:space="preserve"> </w:t>
      </w:r>
      <w:proofErr w:type="gramStart"/>
      <w:r w:rsidRPr="00EC7366">
        <w:t>del</w:t>
      </w:r>
      <w:proofErr w:type="gramEnd"/>
      <w:r w:rsidRPr="00EC7366">
        <w:t xml:space="preserve"> </w:t>
      </w:r>
      <w:proofErr w:type="spellStart"/>
      <w:r w:rsidRPr="00EC7366">
        <w:t>torneo</w:t>
      </w:r>
      <w:proofErr w:type="spellEnd"/>
      <w:r w:rsidRPr="00EC7366">
        <w:t>.</w:t>
      </w:r>
    </w:p>
    <w:p w:rsidR="002F74F9" w:rsidRDefault="002F74F9" w:rsidP="008057C0">
      <w:pPr>
        <w:pStyle w:val="Prrafodelista"/>
        <w:numPr>
          <w:ilvl w:val="0"/>
          <w:numId w:val="12"/>
        </w:numPr>
        <w:ind w:hanging="218"/>
      </w:pPr>
      <w:proofErr w:type="spellStart"/>
      <w:r w:rsidRPr="00EC7366">
        <w:t>Modificar</w:t>
      </w:r>
      <w:proofErr w:type="spellEnd"/>
      <w:r w:rsidRPr="00EC7366">
        <w:t xml:space="preserve"> </w:t>
      </w:r>
      <w:proofErr w:type="spellStart"/>
      <w:r w:rsidRPr="00EC7366">
        <w:t>noticas</w:t>
      </w:r>
      <w:proofErr w:type="spellEnd"/>
      <w:r w:rsidRPr="00EC7366">
        <w:t>.</w:t>
      </w:r>
    </w:p>
    <w:p w:rsidR="00901DA1" w:rsidRDefault="00901DA1" w:rsidP="008057C0">
      <w:pPr>
        <w:pStyle w:val="Prrafodelista"/>
        <w:numPr>
          <w:ilvl w:val="0"/>
          <w:numId w:val="12"/>
        </w:numPr>
        <w:ind w:hanging="218"/>
      </w:pPr>
      <w:r>
        <w:t xml:space="preserve">Dar de Baja </w:t>
      </w:r>
      <w:proofErr w:type="spellStart"/>
      <w:r>
        <w:t>Noticias</w:t>
      </w:r>
      <w:proofErr w:type="spellEnd"/>
      <w:r>
        <w:t>.</w:t>
      </w:r>
    </w:p>
    <w:p w:rsidR="005D6BD5" w:rsidRPr="00E95346" w:rsidRDefault="005D6BD5" w:rsidP="005D6BD5">
      <w:pPr>
        <w:pStyle w:val="Ttulo2"/>
        <w:rPr>
          <w:b/>
          <w:color w:val="7F7F7F" w:themeColor="text1" w:themeTint="80"/>
          <w:lang w:val="es-AR"/>
        </w:rPr>
      </w:pPr>
      <w:bookmarkStart w:id="36" w:name="_Toc390178806"/>
      <w:r>
        <w:rPr>
          <w:b/>
          <w:color w:val="7F7F7F" w:themeColor="text1" w:themeTint="80"/>
          <w:lang w:val="es-AR"/>
        </w:rPr>
        <w:t>Gestión de Usuarios</w:t>
      </w:r>
      <w:bookmarkEnd w:id="36"/>
    </w:p>
    <w:p w:rsidR="005D6BD5" w:rsidRPr="00EC7366" w:rsidRDefault="005D6BD5" w:rsidP="00957D20">
      <w:pPr>
        <w:spacing w:after="0"/>
        <w:rPr>
          <w:lang w:val="es-AR"/>
        </w:rPr>
      </w:pPr>
      <w:r w:rsidRPr="00EC7366">
        <w:rPr>
          <w:lang w:val="es-AR"/>
        </w:rPr>
        <w:t>Los alcances de este subsistema serán:</w:t>
      </w:r>
    </w:p>
    <w:p w:rsidR="005D6BD5" w:rsidRPr="005D6BD5" w:rsidRDefault="005D6BD5" w:rsidP="00957D20">
      <w:pPr>
        <w:pStyle w:val="Prrafodelista"/>
        <w:numPr>
          <w:ilvl w:val="0"/>
          <w:numId w:val="12"/>
        </w:numPr>
        <w:spacing w:before="0" w:after="120"/>
        <w:ind w:left="357" w:hanging="215"/>
      </w:pPr>
      <w:r>
        <w:rPr>
          <w:lang w:val="es-AR"/>
        </w:rPr>
        <w:t>ABMC de usuarios</w:t>
      </w:r>
    </w:p>
    <w:p w:rsidR="005D6BD5" w:rsidRPr="00E95346" w:rsidRDefault="005D6BD5" w:rsidP="005D6BD5">
      <w:pPr>
        <w:pStyle w:val="Ttulo2"/>
        <w:rPr>
          <w:b/>
          <w:color w:val="7F7F7F" w:themeColor="text1" w:themeTint="80"/>
          <w:lang w:val="es-AR"/>
        </w:rPr>
      </w:pPr>
      <w:bookmarkStart w:id="37" w:name="_Toc390178807"/>
      <w:r>
        <w:rPr>
          <w:b/>
          <w:color w:val="7F7F7F" w:themeColor="text1" w:themeTint="80"/>
          <w:lang w:val="es-AR"/>
        </w:rPr>
        <w:t>Gestión de La Seguridad</w:t>
      </w:r>
      <w:bookmarkEnd w:id="37"/>
    </w:p>
    <w:p w:rsidR="005D6BD5" w:rsidRPr="00EC7366" w:rsidRDefault="005D6BD5" w:rsidP="00957D20">
      <w:pPr>
        <w:spacing w:before="0" w:after="0"/>
        <w:rPr>
          <w:lang w:val="es-AR"/>
        </w:rPr>
      </w:pPr>
      <w:r w:rsidRPr="00EC7366">
        <w:rPr>
          <w:lang w:val="es-AR"/>
        </w:rPr>
        <w:t>Los alcances de este subsistema serán:</w:t>
      </w:r>
    </w:p>
    <w:p w:rsidR="005D6BD5" w:rsidRDefault="005D6BD5" w:rsidP="005D6BD5">
      <w:pPr>
        <w:pStyle w:val="Prrafodelista"/>
        <w:numPr>
          <w:ilvl w:val="0"/>
          <w:numId w:val="12"/>
        </w:numPr>
        <w:ind w:hanging="218"/>
      </w:pPr>
      <w:r>
        <w:rPr>
          <w:lang w:val="es-AR"/>
        </w:rPr>
        <w:t>Administración de múltiples perfiles</w:t>
      </w:r>
    </w:p>
    <w:p w:rsidR="00901DA1" w:rsidRPr="005D6BD5" w:rsidRDefault="00901DA1" w:rsidP="00901DA1">
      <w:pPr>
        <w:pStyle w:val="Ttulo1"/>
        <w:rPr>
          <w:lang w:val="es-ES"/>
        </w:rPr>
      </w:pPr>
      <w:bookmarkStart w:id="38" w:name="_Toc390178808"/>
      <w:r w:rsidRPr="005D6BD5">
        <w:rPr>
          <w:lang w:val="es-ES"/>
        </w:rPr>
        <w:t>ASPECTOS METODOLÓGICOS Y DE PLANIFICACIÓN</w:t>
      </w:r>
      <w:bookmarkEnd w:id="38"/>
    </w:p>
    <w:p w:rsidR="002F74F9" w:rsidRPr="00901DA1" w:rsidRDefault="002F74F9" w:rsidP="00901DA1">
      <w:pPr>
        <w:pStyle w:val="Ttulo2"/>
        <w:rPr>
          <w:b/>
          <w:color w:val="7F7F7F" w:themeColor="text1" w:themeTint="80"/>
          <w:lang w:val="es-AR"/>
        </w:rPr>
      </w:pPr>
      <w:bookmarkStart w:id="39" w:name="_Toc385506781"/>
      <w:bookmarkStart w:id="40" w:name="_Toc390178809"/>
      <w:r w:rsidRPr="00901DA1">
        <w:rPr>
          <w:b/>
          <w:color w:val="7F7F7F" w:themeColor="text1" w:themeTint="80"/>
          <w:lang w:val="es-AR"/>
        </w:rPr>
        <w:t>Recursos necesarios</w:t>
      </w:r>
      <w:bookmarkEnd w:id="39"/>
      <w:bookmarkEnd w:id="40"/>
      <w:r w:rsidRPr="00901DA1">
        <w:rPr>
          <w:b/>
          <w:color w:val="7F7F7F" w:themeColor="text1" w:themeTint="80"/>
          <w:lang w:val="es-AR"/>
        </w:rPr>
        <w:t xml:space="preserve"> </w:t>
      </w:r>
    </w:p>
    <w:p w:rsidR="002F74F9" w:rsidRPr="00EC7366" w:rsidRDefault="002F74F9" w:rsidP="002F74F9">
      <w:pPr>
        <w:rPr>
          <w:lang w:val="es-AR"/>
        </w:rPr>
      </w:pPr>
      <w:r w:rsidRPr="00EC7366">
        <w:rPr>
          <w:lang w:val="es-AR"/>
        </w:rPr>
        <w:t>Los recursos que son necesarios para llevar a cabo este proyecto son:</w:t>
      </w:r>
    </w:p>
    <w:p w:rsidR="002F74F9" w:rsidRPr="00E95346" w:rsidRDefault="002F74F9" w:rsidP="002F74F9">
      <w:pPr>
        <w:pStyle w:val="Ttulo2"/>
        <w:rPr>
          <w:b/>
          <w:color w:val="7F7F7F" w:themeColor="text1" w:themeTint="80"/>
          <w:lang w:val="es-AR"/>
        </w:rPr>
      </w:pPr>
      <w:bookmarkStart w:id="41" w:name="_Toc385506782"/>
      <w:bookmarkStart w:id="42" w:name="_Toc390178810"/>
      <w:r w:rsidRPr="00E95346">
        <w:rPr>
          <w:b/>
          <w:color w:val="7F7F7F" w:themeColor="text1" w:themeTint="80"/>
          <w:lang w:val="es-AR"/>
        </w:rPr>
        <w:lastRenderedPageBreak/>
        <w:t>Recursos humanos</w:t>
      </w:r>
      <w:bookmarkEnd w:id="41"/>
      <w:bookmarkEnd w:id="42"/>
    </w:p>
    <w:p w:rsidR="002F74F9" w:rsidRPr="00EC7366" w:rsidRDefault="002F74F9" w:rsidP="002F74F9">
      <w:pPr>
        <w:rPr>
          <w:lang w:val="es-AR"/>
        </w:rPr>
      </w:pPr>
      <w:r w:rsidRPr="00EC7366">
        <w:rPr>
          <w:lang w:val="es-AR"/>
        </w:rPr>
        <w:t>Se requiere</w:t>
      </w:r>
      <w:r w:rsidR="008057C0" w:rsidRPr="00EC7366">
        <w:rPr>
          <w:lang w:val="es-AR"/>
        </w:rPr>
        <w:t xml:space="preserve"> </w:t>
      </w:r>
      <w:r w:rsidRPr="00EC7366">
        <w:rPr>
          <w:lang w:val="es-AR"/>
        </w:rPr>
        <w:t>personal</w:t>
      </w:r>
      <w:r w:rsidRPr="00EC7366">
        <w:rPr>
          <w:b/>
          <w:lang w:val="es-AR"/>
        </w:rPr>
        <w:t xml:space="preserve"> </w:t>
      </w:r>
      <w:r w:rsidRPr="00EC7366">
        <w:rPr>
          <w:lang w:val="es-AR"/>
        </w:rPr>
        <w:t xml:space="preserve">que cuente con conocimientos en metodologías de desarrollo de sistemas, programación  web con tecnología .Net y  SQL Server. </w:t>
      </w:r>
    </w:p>
    <w:p w:rsidR="002F74F9" w:rsidRPr="007A63CB" w:rsidRDefault="002F74F9" w:rsidP="002F74F9">
      <w:pPr>
        <w:pStyle w:val="Ttulo2"/>
        <w:rPr>
          <w:b/>
          <w:color w:val="7F7F7F" w:themeColor="text1" w:themeTint="80"/>
        </w:rPr>
      </w:pPr>
      <w:bookmarkStart w:id="43" w:name="_Toc385506783"/>
      <w:bookmarkStart w:id="44" w:name="_Toc390178811"/>
      <w:r w:rsidRPr="007A63CB">
        <w:rPr>
          <w:b/>
          <w:color w:val="7F7F7F" w:themeColor="text1" w:themeTint="80"/>
        </w:rPr>
        <w:t>recursos tecnológicos</w:t>
      </w:r>
      <w:bookmarkEnd w:id="43"/>
      <w:bookmarkEnd w:id="44"/>
    </w:p>
    <w:p w:rsidR="002F74F9" w:rsidRPr="00EC7366" w:rsidRDefault="002F74F9" w:rsidP="008057C0">
      <w:pPr>
        <w:pStyle w:val="Prrafodelista"/>
        <w:numPr>
          <w:ilvl w:val="0"/>
          <w:numId w:val="13"/>
        </w:numPr>
        <w:ind w:hanging="218"/>
        <w:rPr>
          <w:lang w:val="es-AR"/>
        </w:rPr>
      </w:pPr>
      <w:r w:rsidRPr="00EC7366">
        <w:rPr>
          <w:lang w:val="es-AR"/>
        </w:rPr>
        <w:t>4 equipos con Sistema Operativo Windows 7 o superior</w:t>
      </w:r>
    </w:p>
    <w:p w:rsidR="002F74F9" w:rsidRPr="00EC7366" w:rsidRDefault="002F74F9" w:rsidP="008057C0">
      <w:pPr>
        <w:pStyle w:val="Prrafodelista"/>
        <w:numPr>
          <w:ilvl w:val="0"/>
          <w:numId w:val="13"/>
        </w:numPr>
        <w:ind w:hanging="218"/>
      </w:pPr>
      <w:r w:rsidRPr="00EC7366">
        <w:t xml:space="preserve">Hosting para </w:t>
      </w:r>
      <w:proofErr w:type="spellStart"/>
      <w:r w:rsidRPr="00EC7366">
        <w:t>alojar</w:t>
      </w:r>
      <w:proofErr w:type="spellEnd"/>
      <w:r w:rsidRPr="00EC7366">
        <w:t xml:space="preserve"> el </w:t>
      </w:r>
      <w:proofErr w:type="spellStart"/>
      <w:r w:rsidRPr="00EC7366">
        <w:t>proyecto</w:t>
      </w:r>
      <w:proofErr w:type="spellEnd"/>
    </w:p>
    <w:p w:rsidR="002F74F9" w:rsidRPr="00EC7366" w:rsidRDefault="002F74F9" w:rsidP="008057C0">
      <w:pPr>
        <w:pStyle w:val="Prrafodelista"/>
        <w:numPr>
          <w:ilvl w:val="0"/>
          <w:numId w:val="13"/>
        </w:numPr>
        <w:ind w:hanging="218"/>
        <w:rPr>
          <w:lang w:val="es-AR"/>
        </w:rPr>
      </w:pPr>
      <w:r w:rsidRPr="00EC7366">
        <w:rPr>
          <w:lang w:val="es-AR"/>
        </w:rPr>
        <w:t>Hosting IIS para alojar el sistema y la Base de Datos</w:t>
      </w:r>
    </w:p>
    <w:p w:rsidR="002F74F9" w:rsidRPr="00E95346" w:rsidRDefault="002F74F9" w:rsidP="002F74F9">
      <w:pPr>
        <w:pStyle w:val="Ttulo2"/>
        <w:rPr>
          <w:b/>
          <w:color w:val="7F7F7F" w:themeColor="text1" w:themeTint="80"/>
          <w:lang w:val="es-AR"/>
        </w:rPr>
      </w:pPr>
      <w:bookmarkStart w:id="45" w:name="_Toc385506784"/>
      <w:bookmarkStart w:id="46" w:name="_Toc390178812"/>
      <w:r w:rsidRPr="00E95346">
        <w:rPr>
          <w:b/>
          <w:color w:val="7F7F7F" w:themeColor="text1" w:themeTint="80"/>
          <w:lang w:val="es-AR"/>
        </w:rPr>
        <w:t>Recursos de software</w:t>
      </w:r>
      <w:bookmarkEnd w:id="45"/>
      <w:bookmarkEnd w:id="46"/>
    </w:p>
    <w:p w:rsidR="002F74F9" w:rsidRPr="00EC7366" w:rsidRDefault="002F74F9" w:rsidP="002F74F9">
      <w:pPr>
        <w:rPr>
          <w:lang w:val="es-AR"/>
        </w:rPr>
      </w:pPr>
      <w:r w:rsidRPr="00EC7366">
        <w:rPr>
          <w:lang w:val="es-AR"/>
        </w:rPr>
        <w:t>Las Herramientas de software que se utilizarán a lo largo del proyecto son:</w:t>
      </w:r>
    </w:p>
    <w:p w:rsidR="002F74F9" w:rsidRPr="001104E3" w:rsidRDefault="002F74F9" w:rsidP="008057C0">
      <w:pPr>
        <w:pStyle w:val="Prrafodelista"/>
        <w:numPr>
          <w:ilvl w:val="0"/>
          <w:numId w:val="14"/>
        </w:numPr>
        <w:ind w:hanging="218"/>
        <w:rPr>
          <w:szCs w:val="20"/>
          <w:lang w:val="es-AR"/>
        </w:rPr>
      </w:pPr>
      <w:r w:rsidRPr="00EC7366">
        <w:rPr>
          <w:szCs w:val="20"/>
          <w:lang w:val="es-AR"/>
        </w:rPr>
        <w:t xml:space="preserve">Lenguaje de Programación: </w:t>
      </w:r>
      <w:r w:rsidRPr="00A01796">
        <w:rPr>
          <w:b/>
          <w:bCs/>
          <w:iCs/>
          <w:szCs w:val="20"/>
          <w:lang w:val="es-AR"/>
        </w:rPr>
        <w:t>C# (Framework .net)</w:t>
      </w:r>
      <w:r w:rsidR="008057C0" w:rsidRPr="00A01796">
        <w:rPr>
          <w:b/>
          <w:bCs/>
          <w:iCs/>
          <w:szCs w:val="20"/>
          <w:lang w:val="es-AR"/>
        </w:rPr>
        <w:t>.</w:t>
      </w:r>
    </w:p>
    <w:p w:rsidR="001104E3" w:rsidRPr="00EC7366" w:rsidRDefault="001104E3" w:rsidP="008057C0">
      <w:pPr>
        <w:pStyle w:val="Prrafodelista"/>
        <w:numPr>
          <w:ilvl w:val="0"/>
          <w:numId w:val="14"/>
        </w:numPr>
        <w:ind w:hanging="218"/>
        <w:rPr>
          <w:szCs w:val="20"/>
          <w:lang w:val="es-AR"/>
        </w:rPr>
      </w:pPr>
      <w:r>
        <w:rPr>
          <w:szCs w:val="20"/>
          <w:lang w:val="es-AR"/>
        </w:rPr>
        <w:t xml:space="preserve">IDE de Desarrollo: </w:t>
      </w:r>
      <w:r w:rsidRPr="001104E3">
        <w:rPr>
          <w:b/>
          <w:lang w:val="es-ES"/>
        </w:rPr>
        <w:t>Visual Studio 2012</w:t>
      </w:r>
    </w:p>
    <w:p w:rsidR="002F74F9" w:rsidRPr="00A01796" w:rsidRDefault="002F74F9" w:rsidP="008057C0">
      <w:pPr>
        <w:pStyle w:val="Prrafodelista"/>
        <w:numPr>
          <w:ilvl w:val="0"/>
          <w:numId w:val="14"/>
        </w:numPr>
        <w:ind w:hanging="218"/>
        <w:rPr>
          <w:szCs w:val="20"/>
          <w:lang w:val="es-AR"/>
        </w:rPr>
      </w:pPr>
      <w:r w:rsidRPr="00EC7366">
        <w:rPr>
          <w:szCs w:val="20"/>
          <w:lang w:val="es-AR"/>
        </w:rPr>
        <w:t xml:space="preserve">Base de Datos: </w:t>
      </w:r>
      <w:r w:rsidRPr="00A01796">
        <w:rPr>
          <w:b/>
          <w:bCs/>
          <w:iCs/>
          <w:szCs w:val="20"/>
          <w:lang w:val="es-AR"/>
        </w:rPr>
        <w:t>SQL Server 2012 y SQL Management Studio</w:t>
      </w:r>
      <w:r w:rsidR="008057C0" w:rsidRPr="00A01796">
        <w:rPr>
          <w:b/>
          <w:bCs/>
          <w:iCs/>
          <w:szCs w:val="20"/>
          <w:lang w:val="es-AR"/>
        </w:rPr>
        <w:t>.</w:t>
      </w:r>
    </w:p>
    <w:p w:rsidR="002F74F9" w:rsidRPr="00EC7366" w:rsidRDefault="002F74F9" w:rsidP="008057C0">
      <w:pPr>
        <w:pStyle w:val="Prrafodelista"/>
        <w:numPr>
          <w:ilvl w:val="0"/>
          <w:numId w:val="14"/>
        </w:numPr>
        <w:ind w:hanging="218"/>
        <w:rPr>
          <w:szCs w:val="20"/>
          <w:lang w:val="es-AR"/>
        </w:rPr>
      </w:pPr>
      <w:r w:rsidRPr="00EC7366">
        <w:rPr>
          <w:szCs w:val="20"/>
          <w:lang w:val="es-AR"/>
        </w:rPr>
        <w:t xml:space="preserve">Herramienta de versionado: </w:t>
      </w:r>
      <w:proofErr w:type="spellStart"/>
      <w:r w:rsidRPr="00A01796">
        <w:rPr>
          <w:b/>
          <w:bCs/>
          <w:iCs/>
          <w:szCs w:val="20"/>
          <w:lang w:val="es-AR"/>
        </w:rPr>
        <w:t>Tortoise</w:t>
      </w:r>
      <w:proofErr w:type="spellEnd"/>
      <w:r w:rsidRPr="00A01796">
        <w:rPr>
          <w:b/>
          <w:bCs/>
          <w:iCs/>
          <w:szCs w:val="20"/>
          <w:lang w:val="es-AR"/>
        </w:rPr>
        <w:t xml:space="preserve"> SVN y </w:t>
      </w:r>
      <w:proofErr w:type="spellStart"/>
      <w:r w:rsidRPr="00A01796">
        <w:rPr>
          <w:b/>
          <w:bCs/>
          <w:iCs/>
          <w:szCs w:val="20"/>
          <w:lang w:val="es-AR"/>
        </w:rPr>
        <w:t>Ankh</w:t>
      </w:r>
      <w:proofErr w:type="spellEnd"/>
      <w:r w:rsidRPr="00A01796">
        <w:rPr>
          <w:b/>
          <w:bCs/>
          <w:iCs/>
          <w:szCs w:val="20"/>
          <w:lang w:val="es-AR"/>
        </w:rPr>
        <w:t xml:space="preserve"> SVN</w:t>
      </w:r>
      <w:r w:rsidR="008057C0" w:rsidRPr="00A01796">
        <w:rPr>
          <w:b/>
          <w:bCs/>
          <w:iCs/>
          <w:szCs w:val="20"/>
          <w:lang w:val="es-AR"/>
        </w:rPr>
        <w:t>.</w:t>
      </w:r>
    </w:p>
    <w:p w:rsidR="002F74F9" w:rsidRPr="00EC7366" w:rsidRDefault="002F74F9" w:rsidP="008057C0">
      <w:pPr>
        <w:pStyle w:val="Prrafodelista"/>
        <w:numPr>
          <w:ilvl w:val="0"/>
          <w:numId w:val="14"/>
        </w:numPr>
        <w:ind w:hanging="218"/>
        <w:rPr>
          <w:szCs w:val="20"/>
          <w:lang w:val="es-AR"/>
        </w:rPr>
      </w:pPr>
      <w:r w:rsidRPr="00EC7366">
        <w:rPr>
          <w:szCs w:val="20"/>
          <w:lang w:val="es-AR"/>
        </w:rPr>
        <w:t xml:space="preserve">Diseño de Interfaces de Usuario: </w:t>
      </w:r>
      <w:proofErr w:type="spellStart"/>
      <w:r w:rsidRPr="00A01796">
        <w:rPr>
          <w:b/>
          <w:szCs w:val="20"/>
          <w:lang w:val="es-AR"/>
        </w:rPr>
        <w:t>Divshot</w:t>
      </w:r>
      <w:proofErr w:type="spellEnd"/>
      <w:r w:rsidRPr="00A01796">
        <w:rPr>
          <w:b/>
          <w:szCs w:val="20"/>
          <w:lang w:val="es-AR"/>
        </w:rPr>
        <w:t xml:space="preserve"> y </w:t>
      </w:r>
      <w:proofErr w:type="spellStart"/>
      <w:r w:rsidRPr="00A01796">
        <w:rPr>
          <w:b/>
          <w:szCs w:val="20"/>
          <w:lang w:val="es-AR"/>
        </w:rPr>
        <w:t>Bootstrap</w:t>
      </w:r>
      <w:proofErr w:type="spellEnd"/>
      <w:r w:rsidR="008057C0" w:rsidRPr="00A01796">
        <w:rPr>
          <w:b/>
          <w:szCs w:val="20"/>
          <w:lang w:val="es-AR"/>
        </w:rPr>
        <w:t>.</w:t>
      </w:r>
    </w:p>
    <w:p w:rsidR="002F74F9" w:rsidRPr="00EC7366" w:rsidRDefault="002F74F9" w:rsidP="008057C0">
      <w:pPr>
        <w:pStyle w:val="Prrafodelista"/>
        <w:numPr>
          <w:ilvl w:val="0"/>
          <w:numId w:val="14"/>
        </w:numPr>
        <w:ind w:hanging="218"/>
        <w:rPr>
          <w:szCs w:val="20"/>
          <w:lang w:val="es-AR"/>
        </w:rPr>
      </w:pPr>
      <w:r w:rsidRPr="00EC7366">
        <w:rPr>
          <w:szCs w:val="20"/>
          <w:lang w:val="es-AR"/>
        </w:rPr>
        <w:t xml:space="preserve">Soporte para la comunicación: </w:t>
      </w:r>
      <w:proofErr w:type="spellStart"/>
      <w:r w:rsidRPr="00A01796">
        <w:rPr>
          <w:b/>
          <w:szCs w:val="20"/>
          <w:lang w:val="es-AR"/>
        </w:rPr>
        <w:t>Skipe</w:t>
      </w:r>
      <w:proofErr w:type="spellEnd"/>
      <w:r w:rsidRPr="00A01796">
        <w:rPr>
          <w:b/>
          <w:szCs w:val="20"/>
          <w:lang w:val="es-AR"/>
        </w:rPr>
        <w:t xml:space="preserve">, </w:t>
      </w:r>
      <w:proofErr w:type="spellStart"/>
      <w:r w:rsidRPr="00A01796">
        <w:rPr>
          <w:b/>
          <w:szCs w:val="20"/>
          <w:lang w:val="es-AR"/>
        </w:rPr>
        <w:t>Teamviewer</w:t>
      </w:r>
      <w:proofErr w:type="spellEnd"/>
      <w:r w:rsidRPr="00A01796">
        <w:rPr>
          <w:b/>
          <w:szCs w:val="20"/>
          <w:lang w:val="es-AR"/>
        </w:rPr>
        <w:t xml:space="preserve"> 9, Facebook</w:t>
      </w:r>
      <w:r w:rsidR="00B055D9" w:rsidRPr="00A01796">
        <w:rPr>
          <w:b/>
          <w:szCs w:val="20"/>
          <w:lang w:val="es-AR"/>
        </w:rPr>
        <w:t>, WhatsApp.</w:t>
      </w:r>
    </w:p>
    <w:p w:rsidR="006C6C21" w:rsidRPr="00664A42" w:rsidRDefault="002F74F9" w:rsidP="00664A42">
      <w:pPr>
        <w:pStyle w:val="Prrafodelista"/>
        <w:numPr>
          <w:ilvl w:val="0"/>
          <w:numId w:val="14"/>
        </w:numPr>
        <w:ind w:hanging="218"/>
        <w:rPr>
          <w:b/>
          <w:i/>
          <w:szCs w:val="20"/>
        </w:rPr>
      </w:pPr>
      <w:proofErr w:type="spellStart"/>
      <w:r w:rsidRPr="00EC7366">
        <w:rPr>
          <w:szCs w:val="20"/>
        </w:rPr>
        <w:t>Respaldo</w:t>
      </w:r>
      <w:proofErr w:type="spellEnd"/>
      <w:r w:rsidRPr="00EC7366">
        <w:rPr>
          <w:szCs w:val="20"/>
        </w:rPr>
        <w:t xml:space="preserve"> de </w:t>
      </w:r>
      <w:proofErr w:type="spellStart"/>
      <w:r w:rsidRPr="00EC7366">
        <w:rPr>
          <w:szCs w:val="20"/>
        </w:rPr>
        <w:t>información</w:t>
      </w:r>
      <w:proofErr w:type="spellEnd"/>
      <w:r w:rsidRPr="00EC7366">
        <w:rPr>
          <w:szCs w:val="20"/>
        </w:rPr>
        <w:t xml:space="preserve">: </w:t>
      </w:r>
      <w:proofErr w:type="spellStart"/>
      <w:r w:rsidRPr="00A01796">
        <w:rPr>
          <w:b/>
          <w:szCs w:val="20"/>
        </w:rPr>
        <w:t>GoogleDrive</w:t>
      </w:r>
      <w:proofErr w:type="spellEnd"/>
      <w:r w:rsidR="008057C0" w:rsidRPr="00A01796">
        <w:rPr>
          <w:b/>
          <w:szCs w:val="20"/>
        </w:rPr>
        <w:t>.</w:t>
      </w:r>
    </w:p>
    <w:p w:rsidR="00664A42" w:rsidRPr="00664A42" w:rsidRDefault="00664A42" w:rsidP="00664A42">
      <w:pPr>
        <w:pStyle w:val="Prrafodelista"/>
        <w:ind w:left="360"/>
        <w:rPr>
          <w:b/>
          <w:i/>
          <w:szCs w:val="20"/>
        </w:rPr>
      </w:pPr>
    </w:p>
    <w:p w:rsidR="002F74F9" w:rsidRPr="00664A42" w:rsidRDefault="002F74F9" w:rsidP="002F74F9">
      <w:pPr>
        <w:pStyle w:val="Ttulo1"/>
        <w:rPr>
          <w:b/>
          <w:lang w:val="es-ES"/>
        </w:rPr>
      </w:pPr>
      <w:bookmarkStart w:id="47" w:name="_Toc385506785"/>
      <w:bookmarkStart w:id="48" w:name="_Toc390178813"/>
      <w:r w:rsidRPr="00664A42">
        <w:rPr>
          <w:b/>
          <w:lang w:val="es-ES"/>
        </w:rPr>
        <w:t>TEMAS A INVESTIGAR</w:t>
      </w:r>
      <w:bookmarkEnd w:id="47"/>
      <w:bookmarkEnd w:id="48"/>
    </w:p>
    <w:p w:rsidR="002F74F9" w:rsidRPr="00664A42" w:rsidRDefault="008057C0" w:rsidP="002F74F9">
      <w:pPr>
        <w:pStyle w:val="Ttulo2"/>
        <w:rPr>
          <w:b/>
          <w:color w:val="7F7F7F" w:themeColor="text1" w:themeTint="80"/>
          <w:lang w:val="es-ES"/>
        </w:rPr>
      </w:pPr>
      <w:bookmarkStart w:id="49" w:name="_Toc385506786"/>
      <w:bookmarkStart w:id="50" w:name="_Toc390178814"/>
      <w:r w:rsidRPr="00664A42">
        <w:rPr>
          <w:b/>
          <w:color w:val="7F7F7F" w:themeColor="text1" w:themeTint="80"/>
          <w:lang w:val="es-ES"/>
        </w:rPr>
        <w:t>N</w:t>
      </w:r>
      <w:r w:rsidR="002F74F9" w:rsidRPr="00664A42">
        <w:rPr>
          <w:b/>
          <w:color w:val="7F7F7F" w:themeColor="text1" w:themeTint="80"/>
          <w:lang w:val="es-ES"/>
        </w:rPr>
        <w:t xml:space="preserve">uevas </w:t>
      </w:r>
      <w:r w:rsidRPr="00664A42">
        <w:rPr>
          <w:b/>
          <w:color w:val="7F7F7F" w:themeColor="text1" w:themeTint="80"/>
          <w:lang w:val="es-ES"/>
        </w:rPr>
        <w:t>t</w:t>
      </w:r>
      <w:r w:rsidR="002F74F9" w:rsidRPr="00664A42">
        <w:rPr>
          <w:b/>
          <w:color w:val="7F7F7F" w:themeColor="text1" w:themeTint="80"/>
          <w:lang w:val="es-ES"/>
        </w:rPr>
        <w:t>ecnologías de programación web</w:t>
      </w:r>
      <w:bookmarkEnd w:id="49"/>
      <w:bookmarkEnd w:id="50"/>
    </w:p>
    <w:p w:rsidR="002F74F9" w:rsidRPr="00EC7366" w:rsidRDefault="002F74F9" w:rsidP="002F74F9">
      <w:pPr>
        <w:rPr>
          <w:lang w:val="es-AR"/>
        </w:rPr>
      </w:pPr>
      <w:r w:rsidRPr="00EC7366">
        <w:rPr>
          <w:lang w:val="es-AR"/>
        </w:rPr>
        <w:t xml:space="preserve">El equipo de trabajo no cuenta con suficientes conocimientos en  Ajax, </w:t>
      </w:r>
      <w:proofErr w:type="spellStart"/>
      <w:r w:rsidRPr="00EC7366">
        <w:rPr>
          <w:lang w:val="es-AR"/>
        </w:rPr>
        <w:t>JavaScrip</w:t>
      </w:r>
      <w:proofErr w:type="spellEnd"/>
      <w:r w:rsidRPr="00EC7366">
        <w:rPr>
          <w:lang w:val="es-AR"/>
        </w:rPr>
        <w:t xml:space="preserve"> y </w:t>
      </w:r>
      <w:proofErr w:type="spellStart"/>
      <w:r w:rsidRPr="00EC7366">
        <w:rPr>
          <w:lang w:val="es-AR"/>
        </w:rPr>
        <w:t>JQuery</w:t>
      </w:r>
      <w:proofErr w:type="spellEnd"/>
      <w:r w:rsidRPr="00EC7366">
        <w:rPr>
          <w:lang w:val="es-AR"/>
        </w:rPr>
        <w:t>, las cuales son tecnologías ampliamente utilizadas en el desarrollo web. En consecuencia, los integrantes que llevarán a cabo la puesta en marcha de</w:t>
      </w:r>
      <w:r w:rsidR="008057C0" w:rsidRPr="00EC7366">
        <w:rPr>
          <w:lang w:val="es-AR"/>
        </w:rPr>
        <w:t xml:space="preserve"> este</w:t>
      </w:r>
      <w:r w:rsidRPr="00EC7366">
        <w:rPr>
          <w:lang w:val="es-AR"/>
        </w:rPr>
        <w:t xml:space="preserve"> proyecto, se capacitarán en estos temas a lo largo de su implementación para poder hacer uso de estas tecnologías. </w:t>
      </w:r>
    </w:p>
    <w:p w:rsidR="002F74F9" w:rsidRPr="00E95346" w:rsidRDefault="008057C0" w:rsidP="002F74F9">
      <w:pPr>
        <w:pStyle w:val="Ttulo2"/>
        <w:rPr>
          <w:b/>
          <w:color w:val="7F7F7F" w:themeColor="text1" w:themeTint="80"/>
          <w:lang w:val="es-AR"/>
        </w:rPr>
      </w:pPr>
      <w:bookmarkStart w:id="51" w:name="_Toc385506787"/>
      <w:bookmarkStart w:id="52" w:name="_Toc390178815"/>
      <w:r>
        <w:rPr>
          <w:b/>
          <w:color w:val="7F7F7F" w:themeColor="text1" w:themeTint="80"/>
          <w:lang w:val="es-AR"/>
        </w:rPr>
        <w:t>A</w:t>
      </w:r>
      <w:r w:rsidR="002F74F9" w:rsidRPr="00E95346">
        <w:rPr>
          <w:b/>
          <w:color w:val="7F7F7F" w:themeColor="text1" w:themeTint="80"/>
          <w:lang w:val="es-AR"/>
        </w:rPr>
        <w:t xml:space="preserve">lgoritmos de </w:t>
      </w:r>
      <w:r>
        <w:rPr>
          <w:b/>
          <w:color w:val="7F7F7F" w:themeColor="text1" w:themeTint="80"/>
          <w:lang w:val="es-AR"/>
        </w:rPr>
        <w:t>F</w:t>
      </w:r>
      <w:r w:rsidR="002F74F9" w:rsidRPr="00E95346">
        <w:rPr>
          <w:b/>
          <w:color w:val="7F7F7F" w:themeColor="text1" w:themeTint="80"/>
          <w:lang w:val="es-AR"/>
        </w:rPr>
        <w:t>ixture</w:t>
      </w:r>
      <w:bookmarkEnd w:id="51"/>
      <w:bookmarkEnd w:id="52"/>
    </w:p>
    <w:p w:rsidR="00E56759" w:rsidRDefault="002F74F9" w:rsidP="002F74F9">
      <w:pPr>
        <w:rPr>
          <w:lang w:val="es-AR"/>
        </w:rPr>
      </w:pPr>
      <w:r w:rsidRPr="00EC7366">
        <w:rPr>
          <w:lang w:val="es-AR"/>
        </w:rPr>
        <w:t xml:space="preserve">Uno de los inconvenientes </w:t>
      </w:r>
      <w:r w:rsidR="008057C0" w:rsidRPr="00EC7366">
        <w:rPr>
          <w:lang w:val="es-AR"/>
        </w:rPr>
        <w:t xml:space="preserve">presentados </w:t>
      </w:r>
      <w:r w:rsidRPr="00EC7366">
        <w:rPr>
          <w:lang w:val="es-AR"/>
        </w:rPr>
        <w:t xml:space="preserve">es que existen muchos problemas a la hora de diseñar un fixture, ya que se deben satisfacer distintos requisitos y condiciones dentro de un torneo. Existen muchos algoritmos para la generación de </w:t>
      </w:r>
      <w:r w:rsidR="00E46E7A">
        <w:rPr>
          <w:lang w:val="es-AR"/>
        </w:rPr>
        <w:t>la diagramación de Campeonatos de fútbol</w:t>
      </w:r>
      <w:r w:rsidRPr="00EC7366">
        <w:rPr>
          <w:lang w:val="es-AR"/>
        </w:rPr>
        <w:t>, nuestro desafío será encontrar y/o diseñar e implementar aquellos que sean</w:t>
      </w:r>
      <w:bookmarkStart w:id="53" w:name="_GoBack"/>
      <w:bookmarkEnd w:id="53"/>
      <w:r w:rsidRPr="00EC7366">
        <w:rPr>
          <w:lang w:val="es-AR"/>
        </w:rPr>
        <w:t xml:space="preserve"> los más eficientes y se adapten de mejor manera a las distintas necesidades de nuestros potenciales clientes.</w:t>
      </w:r>
    </w:p>
    <w:p w:rsidR="00AC4761" w:rsidRPr="00EC7366" w:rsidRDefault="00AC4761" w:rsidP="002F74F9">
      <w:pPr>
        <w:rPr>
          <w:lang w:val="es-AR"/>
        </w:rPr>
      </w:pPr>
      <w:r w:rsidRPr="00EC7366">
        <w:rPr>
          <w:lang w:val="es-AR"/>
        </w:rPr>
        <w:t>Para este tema a investigar, se realizará un proyecto de investigación complementar</w:t>
      </w:r>
      <w:r w:rsidR="003B22D4" w:rsidRPr="00EC7366">
        <w:rPr>
          <w:lang w:val="es-AR"/>
        </w:rPr>
        <w:t>io que se especifica en el  Anexo</w:t>
      </w:r>
      <w:r w:rsidRPr="00EC7366">
        <w:rPr>
          <w:lang w:val="es-AR"/>
        </w:rPr>
        <w:t>.</w:t>
      </w:r>
    </w:p>
    <w:p w:rsidR="002F74F9" w:rsidRPr="00E95346" w:rsidRDefault="002F74F9" w:rsidP="002F74F9">
      <w:pPr>
        <w:pStyle w:val="Ttulo1"/>
        <w:rPr>
          <w:b/>
          <w:lang w:val="es-AR"/>
        </w:rPr>
      </w:pPr>
      <w:bookmarkStart w:id="54" w:name="_Toc385506788"/>
      <w:bookmarkStart w:id="55" w:name="_Toc390178816"/>
      <w:r w:rsidRPr="00E95346">
        <w:rPr>
          <w:b/>
          <w:lang w:val="es-AR"/>
        </w:rPr>
        <w:t>ANTECEDENTES DE SISTEMAS SIMILARES: LOCALES Y / O INTERNACIONALES</w:t>
      </w:r>
      <w:bookmarkEnd w:id="54"/>
      <w:bookmarkEnd w:id="55"/>
    </w:p>
    <w:p w:rsidR="002F74F9" w:rsidRPr="00EC7366" w:rsidRDefault="002F74F9" w:rsidP="002F74F9">
      <w:pPr>
        <w:rPr>
          <w:lang w:val="es-AR"/>
        </w:rPr>
      </w:pPr>
      <w:r w:rsidRPr="00EC7366">
        <w:rPr>
          <w:lang w:val="es-AR"/>
        </w:rPr>
        <w:t>A continuación se describen algunas aplicaciones web similares al sistema que se buscar desarrollar.</w:t>
      </w:r>
    </w:p>
    <w:p w:rsidR="002F74F9" w:rsidRPr="00EC7366" w:rsidRDefault="002F74F9" w:rsidP="002F74F9">
      <w:pPr>
        <w:pStyle w:val="Prrafodelista"/>
        <w:numPr>
          <w:ilvl w:val="0"/>
          <w:numId w:val="5"/>
        </w:numPr>
        <w:rPr>
          <w:lang w:val="es-AR"/>
        </w:rPr>
      </w:pPr>
      <w:r w:rsidRPr="00EC7366">
        <w:rPr>
          <w:b/>
          <w:lang w:val="es-AR"/>
        </w:rPr>
        <w:lastRenderedPageBreak/>
        <w:t>Tornealia.com</w:t>
      </w:r>
      <w:r w:rsidRPr="00EC7366">
        <w:rPr>
          <w:lang w:val="es-AR"/>
        </w:rPr>
        <w:t>: Esta aplicación abarca un módulo web que permite la organización de ligas, torneos, ranking y campeonatos de pádel, tenis, squash, golf, entre otros.</w:t>
      </w:r>
      <w:r w:rsidR="008057C0" w:rsidRPr="00EC7366">
        <w:rPr>
          <w:lang w:val="es-AR"/>
        </w:rPr>
        <w:t xml:space="preserve"> </w:t>
      </w:r>
      <w:r w:rsidRPr="00EC7366">
        <w:rPr>
          <w:lang w:val="es-AR"/>
        </w:rPr>
        <w:t xml:space="preserve">Permite la recepción web de inscripciones a campeonatos y realizar el seguimiento de los mismos. Su </w:t>
      </w:r>
      <w:r w:rsidR="008057C0" w:rsidRPr="00EC7366">
        <w:rPr>
          <w:lang w:val="es-AR"/>
        </w:rPr>
        <w:t xml:space="preserve">principal </w:t>
      </w:r>
      <w:r w:rsidRPr="00EC7366">
        <w:rPr>
          <w:lang w:val="es-AR"/>
        </w:rPr>
        <w:t>desventaja</w:t>
      </w:r>
      <w:r w:rsidR="008057C0" w:rsidRPr="00EC7366">
        <w:rPr>
          <w:lang w:val="es-AR"/>
        </w:rPr>
        <w:t xml:space="preserve"> </w:t>
      </w:r>
      <w:r w:rsidRPr="00EC7366">
        <w:rPr>
          <w:lang w:val="es-AR"/>
        </w:rPr>
        <w:t>es que al abarcar torneos de variados deportes, sus funcionalidades son demasiado genéricas en algunos casos, además de ser un servicio pago, que sólo ofrece versión gratuita cuando se trata de campeonatos a beneficio.</w:t>
      </w:r>
    </w:p>
    <w:p w:rsidR="002F74F9" w:rsidRPr="00EC7366" w:rsidRDefault="002F74F9" w:rsidP="002F74F9">
      <w:pPr>
        <w:pStyle w:val="Prrafodelista"/>
        <w:rPr>
          <w:rStyle w:val="Hipervnculo"/>
          <w:color w:val="729928" w:themeColor="accent1" w:themeShade="BF"/>
          <w:lang w:val="es-AR"/>
        </w:rPr>
      </w:pPr>
      <w:r w:rsidRPr="00EC7366">
        <w:rPr>
          <w:b/>
          <w:lang w:val="es-AR"/>
        </w:rPr>
        <w:t xml:space="preserve">Página Web: </w:t>
      </w:r>
      <w:hyperlink r:id="rId15" w:history="1">
        <w:r w:rsidRPr="00EC7366">
          <w:rPr>
            <w:rStyle w:val="Hipervnculo"/>
            <w:color w:val="729928" w:themeColor="accent1" w:themeShade="BF"/>
            <w:lang w:val="es-AR"/>
          </w:rPr>
          <w:t>www.tornealia.com/gestion_de_torneos</w:t>
        </w:r>
      </w:hyperlink>
    </w:p>
    <w:p w:rsidR="002F74F9" w:rsidRPr="00EC7366" w:rsidRDefault="002F74F9" w:rsidP="002F74F9">
      <w:pPr>
        <w:pStyle w:val="Prrafodelista"/>
        <w:rPr>
          <w:color w:val="EE7B08" w:themeColor="hyperlink"/>
          <w:u w:val="single"/>
          <w:lang w:val="es-AR"/>
        </w:rPr>
      </w:pPr>
    </w:p>
    <w:p w:rsidR="002F74F9" w:rsidRPr="00EC7366" w:rsidRDefault="002F74F9" w:rsidP="002F74F9">
      <w:pPr>
        <w:pStyle w:val="Prrafodelista"/>
        <w:numPr>
          <w:ilvl w:val="0"/>
          <w:numId w:val="5"/>
        </w:numPr>
        <w:rPr>
          <w:lang w:val="es-AR"/>
        </w:rPr>
      </w:pPr>
      <w:proofErr w:type="spellStart"/>
      <w:r w:rsidRPr="00EC7366">
        <w:rPr>
          <w:b/>
          <w:lang w:val="es-AR"/>
        </w:rPr>
        <w:t>Konkuri</w:t>
      </w:r>
      <w:proofErr w:type="spellEnd"/>
      <w:r w:rsidRPr="00EC7366">
        <w:rPr>
          <w:b/>
          <w:lang w:val="es-AR"/>
        </w:rPr>
        <w:t>:</w:t>
      </w:r>
      <w:r w:rsidRPr="00EC7366">
        <w:rPr>
          <w:lang w:val="es-AR"/>
        </w:rPr>
        <w:t xml:space="preserve"> Es un sistema que permite manejar una liga y compartir los resultados online. Permite la creación gratuita de un campeonato, pero exige un pago una vez que uno desea activar el mismo. Tiene un costo aproximado de 1 euro  por participante. Permite crear torneos de distintos deportes, por lo que no abarca grandes posibilidades de personalizar un campeonato. Toda la interfaz gráfica del sistema se encuentra en inglés.</w:t>
      </w:r>
    </w:p>
    <w:p w:rsidR="002F74F9" w:rsidRPr="00EC7366" w:rsidRDefault="002F74F9" w:rsidP="002F74F9">
      <w:pPr>
        <w:pStyle w:val="Prrafodelista"/>
        <w:rPr>
          <w:rStyle w:val="Hipervnculo"/>
        </w:rPr>
      </w:pPr>
      <w:proofErr w:type="spellStart"/>
      <w:r w:rsidRPr="00EC7366">
        <w:rPr>
          <w:b/>
        </w:rPr>
        <w:t>Página</w:t>
      </w:r>
      <w:proofErr w:type="spellEnd"/>
      <w:r w:rsidRPr="00EC7366">
        <w:rPr>
          <w:b/>
        </w:rPr>
        <w:t xml:space="preserve"> Web: </w:t>
      </w:r>
      <w:hyperlink r:id="rId16" w:history="1">
        <w:r w:rsidRPr="00EC7366">
          <w:rPr>
            <w:rStyle w:val="Hipervnculo"/>
            <w:color w:val="729928" w:themeColor="accent1" w:themeShade="BF"/>
          </w:rPr>
          <w:t>www.konkuri.com</w:t>
        </w:r>
      </w:hyperlink>
    </w:p>
    <w:p w:rsidR="002F74F9" w:rsidRPr="00EC7366" w:rsidRDefault="002F74F9" w:rsidP="002F74F9">
      <w:pPr>
        <w:pStyle w:val="Prrafodelista"/>
      </w:pPr>
    </w:p>
    <w:p w:rsidR="002F74F9" w:rsidRPr="00EC7366" w:rsidRDefault="001104E3" w:rsidP="002F74F9">
      <w:pPr>
        <w:pStyle w:val="Prrafodelista"/>
        <w:numPr>
          <w:ilvl w:val="0"/>
          <w:numId w:val="5"/>
        </w:numPr>
        <w:rPr>
          <w:lang w:val="es-AR"/>
        </w:rPr>
      </w:pPr>
      <w:hyperlink r:id="rId17" w:history="1">
        <w:proofErr w:type="spellStart"/>
        <w:r w:rsidR="002F74F9" w:rsidRPr="00EC7366">
          <w:rPr>
            <w:b/>
            <w:lang w:val="es-AR"/>
          </w:rPr>
          <w:t>LigaPrivada</w:t>
        </w:r>
        <w:proofErr w:type="spellEnd"/>
      </w:hyperlink>
      <w:r w:rsidR="002F74F9" w:rsidRPr="00EC7366">
        <w:rPr>
          <w:b/>
          <w:lang w:val="es-AR"/>
        </w:rPr>
        <w:t>:</w:t>
      </w:r>
      <w:r w:rsidR="002F74F9" w:rsidRPr="00EC7366">
        <w:rPr>
          <w:lang w:val="es-AR"/>
        </w:rPr>
        <w:t xml:space="preserve"> Es una web que permite crear y gestionar de manera gratuita ligas deportivas, campeonatos deportivos o de cualquier otro tipo. El sistema realiza el sorteo del calendario y la generación de clasificación. La interfaz que sugiere es poco amigable e intuitiva. Sólo permite gestionar el nombre de los equipos. No abarca una funcionalidad más detallada para la gestión de un campeonato.</w:t>
      </w:r>
    </w:p>
    <w:p w:rsidR="002F74F9" w:rsidRPr="00EC7366" w:rsidRDefault="002F74F9" w:rsidP="002F74F9">
      <w:pPr>
        <w:pStyle w:val="Prrafodelista"/>
        <w:rPr>
          <w:lang w:val="es-AR"/>
        </w:rPr>
      </w:pPr>
      <w:r w:rsidRPr="00EC7366">
        <w:rPr>
          <w:b/>
          <w:lang w:val="es-AR"/>
        </w:rPr>
        <w:t>Página Web:</w:t>
      </w:r>
      <w:r w:rsidRPr="00EC7366">
        <w:rPr>
          <w:b/>
          <w:color w:val="729928" w:themeColor="accent1" w:themeShade="BF"/>
          <w:lang w:val="es-AR"/>
        </w:rPr>
        <w:t xml:space="preserve"> </w:t>
      </w:r>
      <w:hyperlink r:id="rId18" w:history="1">
        <w:r w:rsidRPr="00EC7366">
          <w:rPr>
            <w:rStyle w:val="Hipervnculo"/>
            <w:color w:val="729928" w:themeColor="accent1" w:themeShade="BF"/>
            <w:lang w:val="es-AR"/>
          </w:rPr>
          <w:t>http://www.ligaprivada.es/</w:t>
        </w:r>
      </w:hyperlink>
    </w:p>
    <w:p w:rsidR="008F7DA3" w:rsidRDefault="008F7DA3" w:rsidP="008F7DA3">
      <w:pPr>
        <w:rPr>
          <w:rFonts w:ascii="Corbel" w:hAnsi="Corbel"/>
          <w:noProof/>
          <w:lang w:val="es-ES"/>
        </w:rPr>
      </w:pPr>
    </w:p>
    <w:p w:rsidR="008F7DA3" w:rsidRPr="00EC7366" w:rsidRDefault="0097627B" w:rsidP="00EC7366">
      <w:pPr>
        <w:pStyle w:val="Ttulo1"/>
        <w:rPr>
          <w:b/>
          <w:lang w:val="es-ES"/>
        </w:rPr>
      </w:pPr>
      <w:bookmarkStart w:id="56" w:name="_Toc390178817"/>
      <w:r w:rsidRPr="00EC7366">
        <w:rPr>
          <w:b/>
          <w:caps w:val="0"/>
          <w:lang w:val="es-ES"/>
        </w:rPr>
        <w:t>PLANIFICACIÓN</w:t>
      </w:r>
      <w:bookmarkStart w:id="57" w:name="_Toc386814557"/>
      <w:bookmarkEnd w:id="56"/>
    </w:p>
    <w:p w:rsidR="003277EF" w:rsidRPr="00EC7366" w:rsidRDefault="003277EF" w:rsidP="003277EF">
      <w:pPr>
        <w:rPr>
          <w:lang w:val="es-AR"/>
        </w:rPr>
      </w:pPr>
      <w:r w:rsidRPr="00EC7366">
        <w:rPr>
          <w:lang w:val="es-AR"/>
        </w:rPr>
        <w:t>El plazo estimado para llevar a cabo la implementación de este proyecto será 12 meses de duración. Se pretende poner en marcha el sistema de gestión de Campeonatos de f</w:t>
      </w:r>
      <w:r w:rsidR="008057C0" w:rsidRPr="00EC7366">
        <w:rPr>
          <w:lang w:val="es-AR"/>
        </w:rPr>
        <w:t>ú</w:t>
      </w:r>
      <w:r w:rsidRPr="00EC7366">
        <w:rPr>
          <w:lang w:val="es-AR"/>
        </w:rPr>
        <w:t>tbol, Que Golazo, en el ambiente de producció</w:t>
      </w:r>
      <w:r w:rsidR="00DE762D">
        <w:rPr>
          <w:lang w:val="es-AR"/>
        </w:rPr>
        <w:t>n en mayo</w:t>
      </w:r>
      <w:r w:rsidRPr="00EC7366">
        <w:rPr>
          <w:lang w:val="es-AR"/>
        </w:rPr>
        <w:t xml:space="preserve"> de 2015 como plazo máximo.</w:t>
      </w:r>
    </w:p>
    <w:p w:rsidR="003277EF" w:rsidRPr="00EC7366" w:rsidRDefault="005F0FE7">
      <w:pPr>
        <w:rPr>
          <w:lang w:val="es-ES"/>
        </w:rPr>
      </w:pPr>
      <w:r w:rsidRPr="00EC7366">
        <w:rPr>
          <w:lang w:val="es-ES"/>
        </w:rPr>
        <w:t>Se adjunta a este documento la WBS, junto con la planificación correspondiente.</w:t>
      </w:r>
    </w:p>
    <w:p w:rsidR="00194120" w:rsidRDefault="00AC4761" w:rsidP="00EC7366">
      <w:pPr>
        <w:pStyle w:val="Ttulo1"/>
        <w:rPr>
          <w:lang w:val="es-ES"/>
        </w:rPr>
      </w:pPr>
      <w:bookmarkStart w:id="58" w:name="_Toc390178818"/>
      <w:r>
        <w:rPr>
          <w:lang w:val="es-ES"/>
        </w:rPr>
        <w:t>ANEXOS</w:t>
      </w:r>
      <w:bookmarkEnd w:id="58"/>
    </w:p>
    <w:p w:rsidR="006F64EF" w:rsidRPr="00EC7366" w:rsidRDefault="006F64EF">
      <w:pPr>
        <w:rPr>
          <w:lang w:val="es-ES"/>
        </w:rPr>
      </w:pPr>
      <w:r w:rsidRPr="00EC7366">
        <w:rPr>
          <w:lang w:val="es-ES"/>
        </w:rPr>
        <w:t>A continuación se anexa</w:t>
      </w:r>
      <w:r w:rsidR="003B22D4" w:rsidRPr="00EC7366">
        <w:rPr>
          <w:lang w:val="es-ES"/>
        </w:rPr>
        <w:t xml:space="preserve"> la presentación del proyecto de investigación complementario y </w:t>
      </w:r>
      <w:r w:rsidRPr="00EC7366">
        <w:rPr>
          <w:lang w:val="es-ES"/>
        </w:rPr>
        <w:t xml:space="preserve"> los </w:t>
      </w:r>
      <w:proofErr w:type="spellStart"/>
      <w:r w:rsidRPr="00EC7366">
        <w:rPr>
          <w:lang w:val="es-ES"/>
        </w:rPr>
        <w:t>Curriculum</w:t>
      </w:r>
      <w:r w:rsidR="007F6DE0" w:rsidRPr="00EC7366">
        <w:rPr>
          <w:lang w:val="es-ES"/>
        </w:rPr>
        <w:t>s</w:t>
      </w:r>
      <w:proofErr w:type="spellEnd"/>
      <w:r w:rsidR="007F6DE0" w:rsidRPr="00EC7366">
        <w:rPr>
          <w:lang w:val="es-ES"/>
        </w:rPr>
        <w:t xml:space="preserve"> Vitae</w:t>
      </w:r>
      <w:r w:rsidRPr="00EC7366">
        <w:rPr>
          <w:lang w:val="es-ES"/>
        </w:rPr>
        <w:t xml:space="preserve"> de los integrantes del proyecto.</w:t>
      </w:r>
    </w:p>
    <w:p w:rsidR="003B22D4" w:rsidRDefault="003B22D4">
      <w:pPr>
        <w:rPr>
          <w:lang w:val="es-ES"/>
        </w:rPr>
      </w:pPr>
      <w:r>
        <w:rPr>
          <w:lang w:val="es-ES"/>
        </w:rPr>
        <w:br w:type="page"/>
      </w:r>
    </w:p>
    <w:p w:rsidR="003B22D4" w:rsidRDefault="003B22D4" w:rsidP="003B22D4">
      <w:pPr>
        <w:pStyle w:val="Ttulo1"/>
        <w:rPr>
          <w:lang w:val="es-ES_tradnl"/>
        </w:rPr>
      </w:pPr>
      <w:bookmarkStart w:id="59" w:name="_Toc390178819"/>
      <w:r>
        <w:rPr>
          <w:lang w:val="es-ES_tradnl"/>
        </w:rPr>
        <w:lastRenderedPageBreak/>
        <w:t>Proyecto de Investigación Complementario</w:t>
      </w:r>
      <w:bookmarkEnd w:id="59"/>
    </w:p>
    <w:p w:rsidR="003B22D4" w:rsidRPr="00EC7366" w:rsidRDefault="003B22D4" w:rsidP="003B22D4">
      <w:pPr>
        <w:pStyle w:val="Ttulo2"/>
        <w:rPr>
          <w:b/>
          <w:color w:val="7F7F7F" w:themeColor="text1" w:themeTint="80"/>
          <w:lang w:val="es-AR"/>
        </w:rPr>
      </w:pPr>
      <w:bookmarkStart w:id="60" w:name="_Toc390178820"/>
      <w:r w:rsidRPr="00EC7366">
        <w:rPr>
          <w:b/>
          <w:color w:val="7F7F7F" w:themeColor="text1" w:themeTint="80"/>
          <w:lang w:val="es-AR"/>
        </w:rPr>
        <w:t>Título</w:t>
      </w:r>
      <w:bookmarkEnd w:id="60"/>
    </w:p>
    <w:p w:rsidR="003B22D4" w:rsidRPr="00EC7366" w:rsidRDefault="003B22D4" w:rsidP="003B22D4">
      <w:pPr>
        <w:rPr>
          <w:lang w:val="es-ES_tradnl"/>
        </w:rPr>
      </w:pPr>
      <w:r w:rsidRPr="00EC7366">
        <w:rPr>
          <w:lang w:val="es-ES_tradnl"/>
        </w:rPr>
        <w:t xml:space="preserve">Algoritmos de generación de </w:t>
      </w:r>
      <w:r w:rsidR="00E46E7A">
        <w:rPr>
          <w:lang w:val="es-ES_tradnl"/>
        </w:rPr>
        <w:t>F</w:t>
      </w:r>
      <w:r w:rsidRPr="00EC7366">
        <w:rPr>
          <w:lang w:val="es-ES_tradnl"/>
        </w:rPr>
        <w:t>ixture.</w:t>
      </w:r>
    </w:p>
    <w:p w:rsidR="003B22D4" w:rsidRPr="00EC7366" w:rsidRDefault="003B22D4" w:rsidP="003B22D4">
      <w:pPr>
        <w:pStyle w:val="Ttulo2"/>
        <w:rPr>
          <w:b/>
          <w:color w:val="7F7F7F" w:themeColor="text1" w:themeTint="80"/>
          <w:lang w:val="es-AR"/>
        </w:rPr>
      </w:pPr>
      <w:bookmarkStart w:id="61" w:name="_Toc390178821"/>
      <w:r w:rsidRPr="00EC7366">
        <w:rPr>
          <w:b/>
          <w:color w:val="7F7F7F" w:themeColor="text1" w:themeTint="80"/>
          <w:lang w:val="es-AR"/>
        </w:rPr>
        <w:t>Área temática</w:t>
      </w:r>
      <w:bookmarkEnd w:id="61"/>
    </w:p>
    <w:p w:rsidR="003B22D4" w:rsidRPr="00EC7366" w:rsidRDefault="003B22D4" w:rsidP="003B22D4">
      <w:pPr>
        <w:rPr>
          <w:lang w:val="es-ES_tradnl"/>
        </w:rPr>
      </w:pPr>
      <w:r w:rsidRPr="00EC7366">
        <w:rPr>
          <w:lang w:val="es-ES_tradnl"/>
        </w:rPr>
        <w:t>Algoritmos de resolución de modelos matemáticos. Programación Lineal. Cátedras relacionadas: Investigación Operativa- Inteligencia Artificial.</w:t>
      </w:r>
    </w:p>
    <w:p w:rsidR="003B22D4" w:rsidRPr="00EC7366" w:rsidRDefault="003B22D4" w:rsidP="003B22D4">
      <w:pPr>
        <w:pStyle w:val="Ttulo2"/>
        <w:rPr>
          <w:b/>
          <w:color w:val="7F7F7F" w:themeColor="text1" w:themeTint="80"/>
          <w:lang w:val="es-AR"/>
        </w:rPr>
      </w:pPr>
      <w:bookmarkStart w:id="62" w:name="_Toc390178822"/>
      <w:r w:rsidRPr="00EC7366">
        <w:rPr>
          <w:b/>
          <w:color w:val="7F7F7F" w:themeColor="text1" w:themeTint="80"/>
          <w:lang w:val="es-AR"/>
        </w:rPr>
        <w:t>Objetivo de la investigación</w:t>
      </w:r>
      <w:bookmarkEnd w:id="62"/>
    </w:p>
    <w:p w:rsidR="003B22D4" w:rsidRPr="00EC7366" w:rsidRDefault="003B22D4" w:rsidP="003B22D4">
      <w:pPr>
        <w:pStyle w:val="Sinespaciado"/>
        <w:jc w:val="both"/>
        <w:rPr>
          <w:rFonts w:ascii="Calibri Light" w:hAnsi="Calibri Light"/>
          <w:lang w:val="es-ES_tradnl"/>
        </w:rPr>
      </w:pPr>
      <w:r w:rsidRPr="00EC7366">
        <w:rPr>
          <w:rFonts w:ascii="Calibri Light" w:hAnsi="Calibri Light"/>
          <w:lang w:val="es-ES_tradnl"/>
        </w:rPr>
        <w:t xml:space="preserve">El objetivo de esta investigación es encontrar el/los algoritmos más eficientes que permitan la generación del fixture de un </w:t>
      </w:r>
      <w:r w:rsidR="008057C0" w:rsidRPr="00EC7366">
        <w:rPr>
          <w:rFonts w:ascii="Calibri Light" w:hAnsi="Calibri Light"/>
          <w:lang w:val="es-ES_tradnl"/>
        </w:rPr>
        <w:t>C</w:t>
      </w:r>
      <w:r w:rsidRPr="00EC7366">
        <w:rPr>
          <w:rFonts w:ascii="Calibri Light" w:hAnsi="Calibri Light"/>
          <w:lang w:val="es-ES_tradnl"/>
        </w:rPr>
        <w:t>ampeonato</w:t>
      </w:r>
      <w:r w:rsidR="00E46E7A">
        <w:rPr>
          <w:rFonts w:ascii="Calibri Light" w:hAnsi="Calibri Light"/>
          <w:lang w:val="es-ES_tradnl"/>
        </w:rPr>
        <w:t xml:space="preserve"> de fútbol</w:t>
      </w:r>
      <w:r w:rsidRPr="00EC7366">
        <w:rPr>
          <w:rFonts w:ascii="Calibri Light" w:hAnsi="Calibri Light"/>
          <w:lang w:val="es-ES_tradnl"/>
        </w:rPr>
        <w:t xml:space="preserve">. Si bien existen muchos algoritmos sencillos para la generación de fixture “todos contra todos”, muchas veces estos no satisfacen las necesidades de los </w:t>
      </w:r>
      <w:r w:rsidR="006A57B7" w:rsidRPr="00EC7366">
        <w:rPr>
          <w:rFonts w:ascii="Calibri Light" w:hAnsi="Calibri Light"/>
          <w:lang w:val="es-ES_tradnl"/>
        </w:rPr>
        <w:t>C</w:t>
      </w:r>
      <w:r w:rsidRPr="00EC7366">
        <w:rPr>
          <w:rFonts w:ascii="Calibri Light" w:hAnsi="Calibri Light"/>
          <w:lang w:val="es-ES_tradnl"/>
        </w:rPr>
        <w:t xml:space="preserve">ampeonatos en los que su </w:t>
      </w:r>
      <w:r w:rsidR="006A57B7" w:rsidRPr="00EC7366">
        <w:rPr>
          <w:rFonts w:ascii="Calibri Light" w:hAnsi="Calibri Light"/>
          <w:lang w:val="es-ES_tradnl"/>
        </w:rPr>
        <w:t>diagramación</w:t>
      </w:r>
      <w:r w:rsidRPr="00EC7366">
        <w:rPr>
          <w:rFonts w:ascii="Calibri Light" w:hAnsi="Calibri Light"/>
          <w:lang w:val="es-ES_tradnl"/>
        </w:rPr>
        <w:t xml:space="preserve"> está determinad</w:t>
      </w:r>
      <w:r w:rsidR="006A57B7" w:rsidRPr="00EC7366">
        <w:rPr>
          <w:rFonts w:ascii="Calibri Light" w:hAnsi="Calibri Light"/>
          <w:lang w:val="es-ES_tradnl"/>
        </w:rPr>
        <w:t>a</w:t>
      </w:r>
      <w:r w:rsidRPr="00EC7366">
        <w:rPr>
          <w:rFonts w:ascii="Calibri Light" w:hAnsi="Calibri Light"/>
          <w:lang w:val="es-ES_tradnl"/>
        </w:rPr>
        <w:t xml:space="preserve"> por el cumplimiento o no de una serie de condiciones. Dich</w:t>
      </w:r>
      <w:r w:rsidR="006A57B7" w:rsidRPr="00EC7366">
        <w:rPr>
          <w:rFonts w:ascii="Calibri Light" w:hAnsi="Calibri Light"/>
          <w:lang w:val="es-ES_tradnl"/>
        </w:rPr>
        <w:t>os requisitos</w:t>
      </w:r>
      <w:r w:rsidRPr="00EC7366">
        <w:rPr>
          <w:rFonts w:ascii="Calibri Light" w:hAnsi="Calibri Light"/>
          <w:lang w:val="es-ES_tradnl"/>
        </w:rPr>
        <w:t xml:space="preserve"> dependen del torneo en particular del que se trate. En caso de no encontrar los algoritmos que se adapten a las necesidades del sistema que se piensa implementar, se buscará diseñar un algoritmo propio que resuelva el problema planteado.</w:t>
      </w:r>
    </w:p>
    <w:p w:rsidR="003B22D4" w:rsidRPr="00EC7366" w:rsidRDefault="003B22D4" w:rsidP="003B22D4">
      <w:pPr>
        <w:pStyle w:val="Ttulo2"/>
        <w:rPr>
          <w:b/>
          <w:color w:val="7F7F7F" w:themeColor="text1" w:themeTint="80"/>
          <w:lang w:val="es-AR"/>
        </w:rPr>
      </w:pPr>
      <w:bookmarkStart w:id="63" w:name="_Toc390178823"/>
      <w:r w:rsidRPr="00EC7366">
        <w:rPr>
          <w:b/>
          <w:color w:val="7F7F7F" w:themeColor="text1" w:themeTint="80"/>
          <w:lang w:val="es-AR"/>
        </w:rPr>
        <w:t>FUNDAMENTOS</w:t>
      </w:r>
      <w:bookmarkEnd w:id="63"/>
    </w:p>
    <w:p w:rsidR="00A13298"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 xml:space="preserve">Para un mismo torneo existen muchas formas de armar un fixture. </w:t>
      </w:r>
      <w:r w:rsidR="00E46E7A" w:rsidRPr="00E731E9">
        <w:rPr>
          <w:rFonts w:ascii="Calibri Light" w:hAnsi="Calibri Light"/>
          <w:lang w:val="es-ES_tradnl"/>
        </w:rPr>
        <w:t>Lo que queremos lograr</w:t>
      </w:r>
      <w:r w:rsidR="00FE5EC0" w:rsidRPr="00E731E9">
        <w:rPr>
          <w:rFonts w:ascii="Calibri Light" w:hAnsi="Calibri Light"/>
          <w:lang w:val="es-ES_tradnl"/>
        </w:rPr>
        <w:t>,</w:t>
      </w:r>
      <w:r w:rsidR="00E46E7A" w:rsidRPr="00E731E9">
        <w:rPr>
          <w:rFonts w:ascii="Calibri Light" w:hAnsi="Calibri Light"/>
          <w:lang w:val="es-ES_tradnl"/>
        </w:rPr>
        <w:t xml:space="preserve"> es llevar a cabo el desarrollo de una diagramación que se adecue a las </w:t>
      </w:r>
      <w:r w:rsidR="00FE5EC0" w:rsidRPr="00E731E9">
        <w:rPr>
          <w:rFonts w:ascii="Calibri Light" w:hAnsi="Calibri Light"/>
          <w:lang w:val="es-ES_tradnl"/>
        </w:rPr>
        <w:t>distintas necesidades que posean</w:t>
      </w:r>
      <w:r w:rsidR="00E46E7A" w:rsidRPr="00E731E9">
        <w:rPr>
          <w:rFonts w:ascii="Calibri Light" w:hAnsi="Calibri Light"/>
          <w:lang w:val="es-ES_tradnl"/>
        </w:rPr>
        <w:t xml:space="preserve"> cada</w:t>
      </w:r>
      <w:r w:rsidR="00A13298" w:rsidRPr="00E731E9">
        <w:rPr>
          <w:rFonts w:ascii="Calibri Light" w:hAnsi="Calibri Light"/>
          <w:lang w:val="es-ES_tradnl"/>
        </w:rPr>
        <w:t xml:space="preserve"> uno de los</w:t>
      </w:r>
      <w:r w:rsidR="00E46E7A" w:rsidRPr="00E731E9">
        <w:rPr>
          <w:rFonts w:ascii="Calibri Light" w:hAnsi="Calibri Light"/>
          <w:lang w:val="es-ES_tradnl"/>
        </w:rPr>
        <w:t xml:space="preserve"> organizador</w:t>
      </w:r>
      <w:r w:rsidR="00A13298" w:rsidRPr="00E731E9">
        <w:rPr>
          <w:rFonts w:ascii="Calibri Light" w:hAnsi="Calibri Light"/>
          <w:lang w:val="es-ES_tradnl"/>
        </w:rPr>
        <w:t>es</w:t>
      </w:r>
      <w:r w:rsidR="00E46E7A" w:rsidRPr="00E731E9">
        <w:rPr>
          <w:rFonts w:ascii="Calibri Light" w:hAnsi="Calibri Light"/>
          <w:lang w:val="es-ES_tradnl"/>
        </w:rPr>
        <w:t xml:space="preserve"> de torneo</w:t>
      </w:r>
      <w:r w:rsidR="00FE5EC0" w:rsidRPr="00E731E9">
        <w:rPr>
          <w:rFonts w:ascii="Calibri Light" w:hAnsi="Calibri Light"/>
          <w:lang w:val="es-ES_tradnl"/>
        </w:rPr>
        <w:t>s</w:t>
      </w:r>
      <w:r w:rsidR="00E46E7A" w:rsidRPr="00E731E9">
        <w:rPr>
          <w:rFonts w:ascii="Calibri Light" w:hAnsi="Calibri Light"/>
          <w:lang w:val="es-ES_tradnl"/>
        </w:rPr>
        <w:t xml:space="preserve"> de fútbol. Por </w:t>
      </w:r>
      <w:r w:rsidR="00A13298" w:rsidRPr="00E731E9">
        <w:rPr>
          <w:rFonts w:ascii="Calibri Light" w:hAnsi="Calibri Light"/>
          <w:lang w:val="es-ES_tradnl"/>
        </w:rPr>
        <w:t>lo tanto, para que el fixture pueda cumplir con sus expectativas</w:t>
      </w:r>
      <w:r w:rsidR="00E46E7A" w:rsidRPr="00E731E9">
        <w:rPr>
          <w:rFonts w:ascii="Calibri Light" w:hAnsi="Calibri Light"/>
          <w:lang w:val="es-ES_tradnl"/>
        </w:rPr>
        <w:t>, es necesario que contemple dis</w:t>
      </w:r>
      <w:r w:rsidR="00FE5EC0" w:rsidRPr="00E731E9">
        <w:rPr>
          <w:rFonts w:ascii="Calibri Light" w:hAnsi="Calibri Light"/>
          <w:lang w:val="es-ES_tradnl"/>
        </w:rPr>
        <w:t>t</w:t>
      </w:r>
      <w:r w:rsidR="00E46E7A" w:rsidRPr="00E731E9">
        <w:rPr>
          <w:rFonts w:ascii="Calibri Light" w:hAnsi="Calibri Light"/>
          <w:lang w:val="es-ES_tradnl"/>
        </w:rPr>
        <w:t>intas precondiciones que deberían tenerse en cuenta desde el primer momento. Por ejemplo, para un torne</w:t>
      </w:r>
      <w:r w:rsidR="00A13298" w:rsidRPr="00E731E9">
        <w:rPr>
          <w:rFonts w:ascii="Calibri Light" w:hAnsi="Calibri Light"/>
          <w:lang w:val="es-ES_tradnl"/>
        </w:rPr>
        <w:t>o en particular, la disposición de sus fechas</w:t>
      </w:r>
      <w:r w:rsidR="00E46E7A" w:rsidRPr="00E731E9">
        <w:rPr>
          <w:rFonts w:ascii="Calibri Light" w:hAnsi="Calibri Light"/>
          <w:lang w:val="es-ES_tradnl"/>
        </w:rPr>
        <w:t xml:space="preserve"> puede tener una relevancia distinta, ya que muchas veces existen partidos que son más atractivos que otros y se desea que tengan </w:t>
      </w:r>
      <w:r w:rsidR="00FE5EC0" w:rsidRPr="00E731E9">
        <w:rPr>
          <w:rFonts w:ascii="Calibri Light" w:hAnsi="Calibri Light"/>
          <w:lang w:val="es-ES_tradnl"/>
        </w:rPr>
        <w:t>lugar en una fecha</w:t>
      </w:r>
      <w:r w:rsidR="00A13298" w:rsidRPr="00E731E9">
        <w:rPr>
          <w:rFonts w:ascii="Calibri Light" w:hAnsi="Calibri Light"/>
          <w:lang w:val="es-ES_tradnl"/>
        </w:rPr>
        <w:t xml:space="preserve"> en</w:t>
      </w:r>
      <w:r w:rsidR="00FE5EC0" w:rsidRPr="00E731E9">
        <w:rPr>
          <w:rFonts w:ascii="Calibri Light" w:hAnsi="Calibri Light"/>
          <w:lang w:val="es-ES_tradnl"/>
        </w:rPr>
        <w:t xml:space="preserve"> particular. </w:t>
      </w:r>
      <w:r w:rsidR="00E46E7A" w:rsidRPr="00E731E9">
        <w:rPr>
          <w:rFonts w:ascii="Calibri Light" w:hAnsi="Calibri Light"/>
          <w:lang w:val="es-ES_tradnl"/>
        </w:rPr>
        <w:t>Es decir,</w:t>
      </w:r>
      <w:r w:rsidR="00FE5EC0" w:rsidRPr="00E731E9">
        <w:rPr>
          <w:rFonts w:ascii="Calibri Light" w:hAnsi="Calibri Light"/>
          <w:lang w:val="es-ES_tradnl"/>
        </w:rPr>
        <w:t xml:space="preserve"> por ejemplo,</w:t>
      </w:r>
      <w:r w:rsidR="00E46E7A" w:rsidRPr="00E731E9">
        <w:rPr>
          <w:rFonts w:ascii="Calibri Light" w:hAnsi="Calibri Light"/>
          <w:lang w:val="es-ES_tradnl"/>
        </w:rPr>
        <w:t xml:space="preserve"> para la AFA, una precondición en el armado de su </w:t>
      </w:r>
      <w:proofErr w:type="spellStart"/>
      <w:r w:rsidR="00E46E7A" w:rsidRPr="00E731E9">
        <w:rPr>
          <w:rFonts w:ascii="Calibri Light" w:hAnsi="Calibri Light"/>
          <w:lang w:val="es-ES_tradnl"/>
        </w:rPr>
        <w:t>fixture</w:t>
      </w:r>
      <w:proofErr w:type="spellEnd"/>
      <w:r w:rsidR="00E46E7A" w:rsidRPr="00E731E9">
        <w:rPr>
          <w:rFonts w:ascii="Calibri Light" w:hAnsi="Calibri Light"/>
          <w:lang w:val="es-ES_tradnl"/>
        </w:rPr>
        <w:t xml:space="preserve"> sería que </w:t>
      </w:r>
      <w:proofErr w:type="spellStart"/>
      <w:r w:rsidR="00E46E7A" w:rsidRPr="00E731E9">
        <w:rPr>
          <w:rFonts w:ascii="Calibri Light" w:hAnsi="Calibri Light"/>
          <w:lang w:val="es-ES_tradnl"/>
        </w:rPr>
        <w:t>River</w:t>
      </w:r>
      <w:proofErr w:type="spellEnd"/>
      <w:r w:rsidR="00E46E7A" w:rsidRPr="00E731E9">
        <w:rPr>
          <w:rFonts w:ascii="Calibri Light" w:hAnsi="Calibri Light"/>
          <w:lang w:val="es-ES_tradnl"/>
        </w:rPr>
        <w:t xml:space="preserve"> y Boca no se enfrente</w:t>
      </w:r>
      <w:r w:rsidR="00FE5EC0" w:rsidRPr="00E731E9">
        <w:rPr>
          <w:rFonts w:ascii="Calibri Light" w:hAnsi="Calibri Light"/>
          <w:lang w:val="es-ES_tradnl"/>
        </w:rPr>
        <w:t>n en las primeras fechas del C</w:t>
      </w:r>
      <w:r w:rsidR="00E46E7A" w:rsidRPr="00E731E9">
        <w:rPr>
          <w:rFonts w:ascii="Calibri Light" w:hAnsi="Calibri Light"/>
          <w:lang w:val="es-ES_tradnl"/>
        </w:rPr>
        <w:t>ampeonato, sino en la mitad del torneo en adelante</w:t>
      </w:r>
      <w:r w:rsidR="00A13298" w:rsidRPr="00E731E9">
        <w:rPr>
          <w:rFonts w:ascii="Calibri Light" w:hAnsi="Calibri Light"/>
          <w:lang w:val="es-ES_tradnl"/>
        </w:rPr>
        <w:t>, ya que</w:t>
      </w:r>
      <w:r w:rsidR="00FE5EC0" w:rsidRPr="00E731E9">
        <w:rPr>
          <w:rFonts w:ascii="Calibri Light" w:hAnsi="Calibri Light"/>
          <w:lang w:val="es-ES_tradnl"/>
        </w:rPr>
        <w:t xml:space="preserve"> el atractivo del encuentro aumenta en esas instancias por la tabla de posiciones</w:t>
      </w:r>
      <w:r w:rsidR="00A13298" w:rsidRPr="00E731E9">
        <w:rPr>
          <w:rFonts w:ascii="Calibri Light" w:hAnsi="Calibri Light"/>
          <w:lang w:val="es-ES_tradnl"/>
        </w:rPr>
        <w:t xml:space="preserve"> y la finalización del certamen</w:t>
      </w:r>
      <w:r w:rsidR="00E46E7A" w:rsidRPr="00E731E9">
        <w:rPr>
          <w:rFonts w:ascii="Calibri Light" w:hAnsi="Calibri Light"/>
          <w:lang w:val="es-ES_tradnl"/>
        </w:rPr>
        <w:t>.</w:t>
      </w:r>
      <w:r w:rsidR="003420E2" w:rsidRPr="00E731E9">
        <w:rPr>
          <w:rFonts w:ascii="Calibri Light" w:hAnsi="Calibri Light"/>
          <w:lang w:val="es-ES_tradnl"/>
        </w:rPr>
        <w:t xml:space="preserve"> Otra condición podría ser que no se jueguen dos partidos igual de atractivos la misma fecha</w:t>
      </w:r>
      <w:r w:rsidR="00E46E7A" w:rsidRPr="00E731E9">
        <w:rPr>
          <w:rFonts w:ascii="Calibri Light" w:hAnsi="Calibri Light"/>
          <w:lang w:val="es-ES_tradnl"/>
        </w:rPr>
        <w:t xml:space="preserve">. </w:t>
      </w:r>
      <w:r w:rsidR="003420E2" w:rsidRPr="00E731E9">
        <w:rPr>
          <w:rFonts w:ascii="Calibri Light" w:hAnsi="Calibri Light"/>
          <w:lang w:val="es-ES_tradnl"/>
        </w:rPr>
        <w:t>E</w:t>
      </w:r>
      <w:r w:rsidR="00A13298" w:rsidRPr="00E731E9">
        <w:rPr>
          <w:rFonts w:ascii="Calibri Light" w:hAnsi="Calibri Light"/>
          <w:lang w:val="es-ES_tradnl"/>
        </w:rPr>
        <w:t>n los torneos amateurs</w:t>
      </w:r>
      <w:r w:rsidR="0019707F" w:rsidRPr="00E731E9">
        <w:rPr>
          <w:rFonts w:ascii="Calibri Light" w:hAnsi="Calibri Light"/>
          <w:lang w:val="es-ES_tradnl"/>
        </w:rPr>
        <w:t xml:space="preserve"> también existen muchas veces condiciones que se deben cumplir</w:t>
      </w:r>
      <w:r w:rsidR="00A13298" w:rsidRPr="00E731E9">
        <w:rPr>
          <w:rFonts w:ascii="Calibri Light" w:hAnsi="Calibri Light"/>
          <w:lang w:val="es-ES_tradnl"/>
        </w:rPr>
        <w:t>. E</w:t>
      </w:r>
      <w:r w:rsidR="00FE5EC0" w:rsidRPr="00E731E9">
        <w:rPr>
          <w:rFonts w:ascii="Calibri Light" w:hAnsi="Calibri Light"/>
          <w:lang w:val="es-ES_tradnl"/>
        </w:rPr>
        <w:t xml:space="preserve">n el caso que se trate de partidos ida y vuelta, se tiene que considerar que en el partido de vuelta el equipo local y visitante deben estar invertidos con respecto a la fecha de ida. Además, se puede considerar el hecho que un equipo no juegue dos fechas seguidas como local. </w:t>
      </w:r>
    </w:p>
    <w:p w:rsidR="00E46E7A" w:rsidRPr="00E731E9" w:rsidRDefault="00FE5EC0" w:rsidP="003B22D4">
      <w:pPr>
        <w:pStyle w:val="Sinespaciado"/>
        <w:jc w:val="both"/>
        <w:rPr>
          <w:rFonts w:ascii="Calibri Light" w:hAnsi="Calibri Light"/>
          <w:lang w:val="es-ES_tradnl"/>
        </w:rPr>
      </w:pPr>
      <w:r w:rsidRPr="00E731E9">
        <w:rPr>
          <w:rFonts w:ascii="Calibri Light" w:hAnsi="Calibri Light"/>
          <w:lang w:val="es-ES_tradnl"/>
        </w:rPr>
        <w:t>P</w:t>
      </w:r>
      <w:r w:rsidR="006C6C21" w:rsidRPr="00E731E9">
        <w:rPr>
          <w:rFonts w:ascii="Calibri Light" w:hAnsi="Calibri Light"/>
          <w:lang w:val="es-ES_tradnl"/>
        </w:rPr>
        <w:t>ara un mismo C</w:t>
      </w:r>
      <w:r w:rsidR="0019707F" w:rsidRPr="00E731E9">
        <w:rPr>
          <w:rFonts w:ascii="Calibri Light" w:hAnsi="Calibri Light"/>
          <w:lang w:val="es-ES_tradnl"/>
        </w:rPr>
        <w:t xml:space="preserve">ampeonato, se pueden obtener muchos </w:t>
      </w:r>
      <w:proofErr w:type="spellStart"/>
      <w:r w:rsidR="0019707F" w:rsidRPr="00E731E9">
        <w:rPr>
          <w:rFonts w:ascii="Calibri Light" w:hAnsi="Calibri Light"/>
          <w:lang w:val="es-ES_tradnl"/>
        </w:rPr>
        <w:t>fixtures</w:t>
      </w:r>
      <w:proofErr w:type="spellEnd"/>
      <w:r w:rsidR="0019707F" w:rsidRPr="00E731E9">
        <w:rPr>
          <w:rFonts w:ascii="Calibri Light" w:hAnsi="Calibri Light"/>
          <w:lang w:val="es-ES_tradnl"/>
        </w:rPr>
        <w:t xml:space="preserve"> diferentes,</w:t>
      </w:r>
      <w:r w:rsidRPr="00E731E9">
        <w:rPr>
          <w:rFonts w:ascii="Calibri Light" w:hAnsi="Calibri Light"/>
          <w:lang w:val="es-ES_tradnl"/>
        </w:rPr>
        <w:t xml:space="preserve"> </w:t>
      </w:r>
      <w:r w:rsidR="0019707F" w:rsidRPr="00E731E9">
        <w:rPr>
          <w:rFonts w:ascii="Calibri Light" w:hAnsi="Calibri Light"/>
          <w:lang w:val="es-ES_tradnl"/>
        </w:rPr>
        <w:t xml:space="preserve">pero puede que estos no tengan el mismo valor para </w:t>
      </w:r>
      <w:r w:rsidR="006C6C21" w:rsidRPr="00E731E9">
        <w:rPr>
          <w:rFonts w:ascii="Calibri Light" w:hAnsi="Calibri Light"/>
          <w:lang w:val="es-ES_tradnl"/>
        </w:rPr>
        <w:t>el organizador. P</w:t>
      </w:r>
      <w:r w:rsidRPr="00E731E9">
        <w:rPr>
          <w:rFonts w:ascii="Calibri Light" w:hAnsi="Calibri Light"/>
          <w:lang w:val="es-ES_tradnl"/>
        </w:rPr>
        <w:t>or esta razón,</w:t>
      </w:r>
      <w:r w:rsidR="0019707F" w:rsidRPr="00E731E9">
        <w:rPr>
          <w:rFonts w:ascii="Calibri Light" w:hAnsi="Calibri Light"/>
          <w:lang w:val="es-ES_tradnl"/>
        </w:rPr>
        <w:t xml:space="preserve"> se busca poder dar soporte a todo</w:t>
      </w:r>
      <w:r w:rsidR="006C6C21" w:rsidRPr="00E731E9">
        <w:rPr>
          <w:rFonts w:ascii="Calibri Light" w:hAnsi="Calibri Light"/>
          <w:lang w:val="es-ES_tradnl"/>
        </w:rPr>
        <w:t>s los tipos distintos de diagramaciones</w:t>
      </w:r>
      <w:r w:rsidR="0019707F" w:rsidRPr="00E731E9">
        <w:rPr>
          <w:rFonts w:ascii="Calibri Light" w:hAnsi="Calibri Light"/>
          <w:lang w:val="es-ES_tradnl"/>
        </w:rPr>
        <w:t xml:space="preserve"> y a todas las posibilidades de generación de</w:t>
      </w:r>
      <w:r w:rsidR="006C6C21" w:rsidRPr="00E731E9">
        <w:rPr>
          <w:rFonts w:ascii="Calibri Light" w:hAnsi="Calibri Light"/>
          <w:lang w:val="es-ES_tradnl"/>
        </w:rPr>
        <w:t xml:space="preserve"> </w:t>
      </w:r>
      <w:r w:rsidR="0019707F" w:rsidRPr="00E731E9">
        <w:rPr>
          <w:rFonts w:ascii="Calibri Light" w:hAnsi="Calibri Light"/>
          <w:lang w:val="es-ES_tradnl"/>
        </w:rPr>
        <w:t>l</w:t>
      </w:r>
      <w:r w:rsidR="006C6C21" w:rsidRPr="00E731E9">
        <w:rPr>
          <w:rFonts w:ascii="Calibri Light" w:hAnsi="Calibri Light"/>
          <w:lang w:val="es-ES_tradnl"/>
        </w:rPr>
        <w:t>as mismas</w:t>
      </w:r>
      <w:r w:rsidR="0019707F" w:rsidRPr="00E731E9">
        <w:rPr>
          <w:rFonts w:ascii="Calibri Light" w:hAnsi="Calibri Light"/>
          <w:lang w:val="es-ES_tradnl"/>
        </w:rPr>
        <w:t xml:space="preserve"> para</w:t>
      </w:r>
      <w:r w:rsidR="006C6C21" w:rsidRPr="00E731E9">
        <w:rPr>
          <w:rFonts w:ascii="Calibri Light" w:hAnsi="Calibri Light"/>
          <w:lang w:val="es-ES_tradnl"/>
        </w:rPr>
        <w:t xml:space="preserve"> que el cliente pueda elegir la óptima</w:t>
      </w:r>
      <w:r w:rsidR="00A13298" w:rsidRPr="00E731E9">
        <w:rPr>
          <w:rFonts w:ascii="Calibri Light" w:hAnsi="Calibri Light"/>
          <w:lang w:val="es-ES_tradnl"/>
        </w:rPr>
        <w:t>.</w:t>
      </w:r>
    </w:p>
    <w:p w:rsidR="003B22D4" w:rsidRPr="00E731E9" w:rsidRDefault="003B22D4" w:rsidP="003B22D4">
      <w:pPr>
        <w:pStyle w:val="Sinespaciado"/>
        <w:jc w:val="both"/>
        <w:rPr>
          <w:rFonts w:ascii="Calibri Light" w:hAnsi="Calibri Light"/>
          <w:lang w:val="es-ES_tradnl"/>
        </w:rPr>
      </w:pPr>
      <w:r w:rsidRPr="00E731E9">
        <w:rPr>
          <w:rFonts w:ascii="Calibri Light" w:hAnsi="Calibri Light"/>
          <w:lang w:val="es-ES_tradnl"/>
        </w:rPr>
        <w:t>Armar el fixture adecuado y deseado para cada torneo dependerá de la eficiencia del algoritmo</w:t>
      </w:r>
      <w:r w:rsidR="00A13298" w:rsidRPr="00E731E9">
        <w:rPr>
          <w:rFonts w:ascii="Calibri Light" w:hAnsi="Calibri Light"/>
          <w:lang w:val="es-ES_tradnl"/>
        </w:rPr>
        <w:t>, y allí radica nuestro desafío</w:t>
      </w:r>
      <w:r w:rsidRPr="00E731E9">
        <w:rPr>
          <w:rFonts w:ascii="Calibri Light" w:hAnsi="Calibri Light"/>
          <w:lang w:val="es-ES_tradnl"/>
        </w:rPr>
        <w:t xml:space="preserve">. </w:t>
      </w:r>
    </w:p>
    <w:p w:rsidR="003B22D4" w:rsidRPr="00EC7366" w:rsidRDefault="003B22D4" w:rsidP="003B22D4">
      <w:pPr>
        <w:pStyle w:val="Sinespaciado"/>
        <w:jc w:val="both"/>
        <w:rPr>
          <w:rFonts w:ascii="Calibri Light" w:hAnsi="Calibri Light"/>
          <w:lang w:val="es-ES_tradnl"/>
        </w:rPr>
      </w:pPr>
      <w:r w:rsidRPr="00E731E9">
        <w:rPr>
          <w:rFonts w:ascii="Calibri Light" w:hAnsi="Calibri Light"/>
          <w:lang w:val="es-ES_tradnl"/>
        </w:rPr>
        <w:t>Estos algoritmos deberán</w:t>
      </w:r>
      <w:r w:rsidRPr="00EC7366">
        <w:rPr>
          <w:rFonts w:ascii="Calibri Light" w:hAnsi="Calibri Light"/>
          <w:lang w:val="es-ES_tradnl"/>
        </w:rPr>
        <w:t xml:space="preserve">  estar basados en modelos matemáticos que permitan resolver problemas de satisfacción de restricciones (modelos no relajados).</w:t>
      </w:r>
    </w:p>
    <w:p w:rsidR="003B22D4" w:rsidRPr="00EC7366" w:rsidRDefault="003B22D4" w:rsidP="006A57B7">
      <w:pPr>
        <w:pStyle w:val="Sinespaciado"/>
        <w:jc w:val="both"/>
        <w:rPr>
          <w:rFonts w:ascii="Calibri Light" w:hAnsi="Calibri Light"/>
          <w:lang w:val="es-ES_tradnl"/>
        </w:rPr>
      </w:pPr>
      <w:r w:rsidRPr="00EC7366">
        <w:rPr>
          <w:rFonts w:ascii="Calibri Light" w:hAnsi="Calibri Light"/>
          <w:b/>
          <w:lang w:val="es-ES_tradnl"/>
        </w:rPr>
        <w:lastRenderedPageBreak/>
        <w:t>Problemas de satisfacción de restricciones</w:t>
      </w:r>
      <w:r w:rsidRPr="00EC7366">
        <w:rPr>
          <w:rFonts w:ascii="Calibri Light" w:hAnsi="Calibri Light"/>
          <w:lang w:val="es-ES_tradnl"/>
        </w:rPr>
        <w:t> (</w:t>
      </w:r>
      <w:proofErr w:type="spellStart"/>
      <w:r w:rsidRPr="00EC7366">
        <w:rPr>
          <w:rFonts w:ascii="Calibri Light" w:hAnsi="Calibri Light"/>
          <w:lang w:val="es-ES_tradnl"/>
        </w:rPr>
        <w:t>CSPs</w:t>
      </w:r>
      <w:proofErr w:type="spellEnd"/>
      <w:r w:rsidRPr="00EC7366">
        <w:rPr>
          <w:rFonts w:ascii="Calibri Light" w:hAnsi="Calibri Light"/>
          <w:lang w:val="es-ES_tradnl"/>
        </w:rPr>
        <w:t>) por sus siglas en Ingl</w:t>
      </w:r>
      <w:r w:rsidR="006A57B7" w:rsidRPr="00EC7366">
        <w:rPr>
          <w:rFonts w:ascii="Calibri Light" w:hAnsi="Calibri Light"/>
          <w:lang w:val="es-ES_tradnl"/>
        </w:rPr>
        <w:t>é</w:t>
      </w:r>
      <w:r w:rsidRPr="00EC7366">
        <w:rPr>
          <w:rFonts w:ascii="Calibri Light" w:hAnsi="Calibri Light"/>
          <w:lang w:val="es-ES_tradnl"/>
        </w:rPr>
        <w:t>s, son problemas matemáticos definido</w:t>
      </w:r>
      <w:r w:rsidR="006A57B7" w:rsidRPr="00EC7366">
        <w:rPr>
          <w:rFonts w:ascii="Calibri Light" w:hAnsi="Calibri Light"/>
          <w:lang w:val="es-ES_tradnl"/>
        </w:rPr>
        <w:t>s</w:t>
      </w:r>
      <w:r w:rsidRPr="00EC7366">
        <w:rPr>
          <w:rFonts w:ascii="Calibri Light" w:hAnsi="Calibri Light"/>
          <w:lang w:val="es-ES_tradnl"/>
        </w:rPr>
        <w:t xml:space="preserve"> como un conjunto de objetos tal que su estado debe satisfacer un número de restricciones o limitaciones.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representa las entidades de un problema como una colección homogénea finita de restricciones sobre variables, las que son resueltas por métodos de satisfacción de restricciones.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son el tema de una intensa investigación en Inteligencia Artificial e </w:t>
      </w:r>
      <w:r w:rsidR="006A57B7" w:rsidRPr="00EC7366">
        <w:rPr>
          <w:rFonts w:ascii="Calibri Light" w:hAnsi="Calibri Light"/>
          <w:lang w:val="es-ES_tradnl"/>
        </w:rPr>
        <w:t>Investigación</w:t>
      </w:r>
      <w:r w:rsidRPr="00EC7366">
        <w:rPr>
          <w:rFonts w:ascii="Calibri Light" w:hAnsi="Calibri Light"/>
          <w:lang w:val="es-ES_tradnl"/>
        </w:rPr>
        <w:t xml:space="preserve"> de operaciones, dado que la generalidad en su formulación provee un principio básico para analizar y resolver problemas de distintos tipos. </w:t>
      </w:r>
      <w:proofErr w:type="spellStart"/>
      <w:r w:rsidRPr="00EC7366">
        <w:rPr>
          <w:rFonts w:ascii="Calibri Light" w:hAnsi="Calibri Light"/>
          <w:lang w:val="es-ES_tradnl"/>
        </w:rPr>
        <w:t>CSPs</w:t>
      </w:r>
      <w:proofErr w:type="spellEnd"/>
      <w:r w:rsidRPr="00EC7366">
        <w:rPr>
          <w:rFonts w:ascii="Calibri Light" w:hAnsi="Calibri Light"/>
          <w:lang w:val="es-ES_tradnl"/>
        </w:rPr>
        <w:t xml:space="preserve"> a menudo muestran gran complejidad, requiriendo una combinación de métodos heurísticos y búsqueda combinatoria para ser resueltos en un tiempo razonable. </w:t>
      </w:r>
      <w:r w:rsidRPr="00EC7366">
        <w:rPr>
          <w:rFonts w:ascii="Calibri Light" w:hAnsi="Calibri Light"/>
          <w:vertAlign w:val="superscript"/>
          <w:lang w:val="es-ES_tradnl"/>
        </w:rPr>
        <w:t>1</w:t>
      </w:r>
    </w:p>
    <w:p w:rsidR="003B22D4" w:rsidRPr="00EC7366" w:rsidRDefault="003B22D4" w:rsidP="003B22D4">
      <w:pPr>
        <w:pStyle w:val="Ttulo2"/>
        <w:rPr>
          <w:b/>
          <w:color w:val="7F7F7F" w:themeColor="text1" w:themeTint="80"/>
          <w:lang w:val="es-AR"/>
        </w:rPr>
      </w:pPr>
      <w:bookmarkStart w:id="64" w:name="_Toc390178824"/>
      <w:r w:rsidRPr="00EC7366">
        <w:rPr>
          <w:b/>
          <w:color w:val="7F7F7F" w:themeColor="text1" w:themeTint="80"/>
          <w:lang w:val="es-AR"/>
        </w:rPr>
        <w:t>RESULTADOS ESPERADOS</w:t>
      </w:r>
      <w:bookmarkEnd w:id="64"/>
    </w:p>
    <w:p w:rsidR="00A13298" w:rsidRPr="00E731E9" w:rsidRDefault="00FE5EC0" w:rsidP="00EC7366">
      <w:pPr>
        <w:pStyle w:val="Sinespaciado"/>
        <w:jc w:val="both"/>
        <w:rPr>
          <w:rFonts w:ascii="Calibri Light" w:hAnsi="Calibri Light"/>
          <w:lang w:val="es-ES_tradnl"/>
        </w:rPr>
      </w:pPr>
      <w:r w:rsidRPr="00E731E9">
        <w:rPr>
          <w:rFonts w:ascii="Calibri Light" w:hAnsi="Calibri Light"/>
          <w:lang w:val="es-ES_tradnl"/>
        </w:rPr>
        <w:t>Lo esperado consiste en e</w:t>
      </w:r>
      <w:r w:rsidR="003B22D4" w:rsidRPr="00E731E9">
        <w:rPr>
          <w:rFonts w:ascii="Calibri Light" w:hAnsi="Calibri Light"/>
          <w:lang w:val="es-ES_tradnl"/>
        </w:rPr>
        <w:t xml:space="preserve">ncontrar </w:t>
      </w:r>
      <w:r w:rsidR="0019707F" w:rsidRPr="00E731E9">
        <w:rPr>
          <w:rFonts w:ascii="Calibri Light" w:hAnsi="Calibri Light"/>
          <w:lang w:val="es-ES_tradnl"/>
        </w:rPr>
        <w:t>los</w:t>
      </w:r>
      <w:r w:rsidR="003B22D4" w:rsidRPr="00E731E9">
        <w:rPr>
          <w:rFonts w:ascii="Calibri Light" w:hAnsi="Calibri Light"/>
          <w:lang w:val="es-ES_tradnl"/>
        </w:rPr>
        <w:t xml:space="preserve"> algoritmo</w:t>
      </w:r>
      <w:r w:rsidR="0019707F" w:rsidRPr="00E731E9">
        <w:rPr>
          <w:rFonts w:ascii="Calibri Light" w:hAnsi="Calibri Light"/>
          <w:lang w:val="es-ES_tradnl"/>
        </w:rPr>
        <w:t>s</w:t>
      </w:r>
      <w:r w:rsidR="003B22D4" w:rsidRPr="00E731E9">
        <w:rPr>
          <w:rFonts w:ascii="Calibri Light" w:hAnsi="Calibri Light"/>
          <w:lang w:val="es-ES_tradnl"/>
        </w:rPr>
        <w:t xml:space="preserve"> más adecuado</w:t>
      </w:r>
      <w:r w:rsidR="00EC7366" w:rsidRPr="00E731E9">
        <w:rPr>
          <w:rFonts w:ascii="Calibri Light" w:hAnsi="Calibri Light"/>
          <w:lang w:val="es-ES_tradnl"/>
        </w:rPr>
        <w:t>s</w:t>
      </w:r>
      <w:r w:rsidR="003B22D4" w:rsidRPr="00E731E9">
        <w:rPr>
          <w:rFonts w:ascii="Calibri Light" w:hAnsi="Calibri Light"/>
          <w:lang w:val="es-ES_tradnl"/>
        </w:rPr>
        <w:t xml:space="preserve"> para </w:t>
      </w:r>
      <w:r w:rsidR="00EC7366" w:rsidRPr="00E731E9">
        <w:rPr>
          <w:rFonts w:ascii="Calibri Light" w:hAnsi="Calibri Light"/>
          <w:lang w:val="es-ES_tradnl"/>
        </w:rPr>
        <w:t>dar solución a</w:t>
      </w:r>
      <w:r w:rsidR="003B22D4" w:rsidRPr="00E731E9">
        <w:rPr>
          <w:rFonts w:ascii="Calibri Light" w:hAnsi="Calibri Light"/>
          <w:lang w:val="es-ES_tradnl"/>
        </w:rPr>
        <w:t>l problema planteado. Est</w:t>
      </w:r>
      <w:r w:rsidR="00EC7366" w:rsidRPr="00E731E9">
        <w:rPr>
          <w:rFonts w:ascii="Calibri Light" w:hAnsi="Calibri Light"/>
          <w:lang w:val="es-ES_tradnl"/>
        </w:rPr>
        <w:t>os</w:t>
      </w:r>
      <w:r w:rsidR="003B22D4" w:rsidRPr="00E731E9">
        <w:rPr>
          <w:rFonts w:ascii="Calibri Light" w:hAnsi="Calibri Light"/>
          <w:lang w:val="es-ES_tradnl"/>
        </w:rPr>
        <w:t xml:space="preserve"> algoritmo</w:t>
      </w:r>
      <w:r w:rsidR="00EC7366" w:rsidRPr="00E731E9">
        <w:rPr>
          <w:rFonts w:ascii="Calibri Light" w:hAnsi="Calibri Light"/>
          <w:lang w:val="es-ES_tradnl"/>
        </w:rPr>
        <w:t>s</w:t>
      </w:r>
      <w:r w:rsidR="003B22D4" w:rsidRPr="00E731E9">
        <w:rPr>
          <w:rFonts w:ascii="Calibri Light" w:hAnsi="Calibri Light"/>
          <w:lang w:val="es-ES_tradnl"/>
        </w:rPr>
        <w:t xml:space="preserve"> deberá</w:t>
      </w:r>
      <w:r w:rsidR="00EC7366" w:rsidRPr="00E731E9">
        <w:rPr>
          <w:rFonts w:ascii="Calibri Light" w:hAnsi="Calibri Light"/>
          <w:lang w:val="es-ES_tradnl"/>
        </w:rPr>
        <w:t>n</w:t>
      </w:r>
      <w:r w:rsidR="003B22D4" w:rsidRPr="00E731E9">
        <w:rPr>
          <w:rFonts w:ascii="Calibri Light" w:hAnsi="Calibri Light"/>
          <w:lang w:val="es-ES_tradnl"/>
        </w:rPr>
        <w:t xml:space="preserve"> estar disponible</w:t>
      </w:r>
      <w:r w:rsidR="00EC7366" w:rsidRPr="00E731E9">
        <w:rPr>
          <w:rFonts w:ascii="Calibri Light" w:hAnsi="Calibri Light"/>
          <w:lang w:val="es-ES_tradnl"/>
        </w:rPr>
        <w:t>s</w:t>
      </w:r>
      <w:r w:rsidR="003B22D4" w:rsidRPr="00E731E9">
        <w:rPr>
          <w:rFonts w:ascii="Calibri Light" w:hAnsi="Calibri Light"/>
          <w:lang w:val="es-ES_tradnl"/>
        </w:rPr>
        <w:t xml:space="preserve"> en una librería en C#. En caso de encontrar la codificación del algoritmo en otro lenguaje</w:t>
      </w:r>
      <w:r w:rsidR="00A13298" w:rsidRPr="00E731E9">
        <w:rPr>
          <w:rFonts w:ascii="Calibri Light" w:hAnsi="Calibri Light"/>
          <w:lang w:val="es-ES_tradnl"/>
        </w:rPr>
        <w:t xml:space="preserve"> de programación</w:t>
      </w:r>
      <w:r w:rsidR="003B22D4" w:rsidRPr="00E731E9">
        <w:rPr>
          <w:rFonts w:ascii="Calibri Light" w:hAnsi="Calibri Light"/>
          <w:lang w:val="es-ES_tradnl"/>
        </w:rPr>
        <w:t>, se buscará trasladarlo al lenguaje necesario.</w:t>
      </w:r>
      <w:r w:rsidRPr="00E731E9">
        <w:rPr>
          <w:rFonts w:ascii="Calibri Light" w:hAnsi="Calibri Light"/>
          <w:lang w:val="es-ES_tradnl"/>
        </w:rPr>
        <w:t xml:space="preserve"> En caso de no encontrar ningún algoritmo de generación para una diagramación en particular con ciertas precondiciones, nuestro desafío consistirá en el desarrollo de nuestros propios algoritmos de diagramación de fixture para  poder tratar las principales necesidades de nuestros clientes. En el caso, que no se pueda generar un fixture que adapte completamente</w:t>
      </w:r>
      <w:r w:rsidR="00A13298" w:rsidRPr="00E731E9">
        <w:rPr>
          <w:rFonts w:ascii="Calibri Light" w:hAnsi="Calibri Light"/>
          <w:lang w:val="es-ES_tradnl"/>
        </w:rPr>
        <w:t xml:space="preserve"> a todos los requisitos</w:t>
      </w:r>
      <w:r w:rsidRPr="00E731E9">
        <w:rPr>
          <w:rFonts w:ascii="Calibri Light" w:hAnsi="Calibri Light"/>
          <w:lang w:val="es-ES_tradnl"/>
        </w:rPr>
        <w:t xml:space="preserve"> del organizador, se le ofrecerá</w:t>
      </w:r>
      <w:r w:rsidR="00A13298" w:rsidRPr="00E731E9">
        <w:rPr>
          <w:rFonts w:ascii="Calibri Light" w:hAnsi="Calibri Light"/>
          <w:lang w:val="es-ES_tradnl"/>
        </w:rPr>
        <w:t xml:space="preserve"> </w:t>
      </w:r>
      <w:r w:rsidRPr="00E731E9">
        <w:rPr>
          <w:rFonts w:ascii="Calibri Light" w:hAnsi="Calibri Light"/>
          <w:lang w:val="es-ES_tradnl"/>
        </w:rPr>
        <w:t>en última instancia</w:t>
      </w:r>
      <w:r w:rsidR="00A13298" w:rsidRPr="00E731E9">
        <w:rPr>
          <w:rFonts w:ascii="Calibri Light" w:hAnsi="Calibri Light"/>
          <w:lang w:val="es-ES_tradnl"/>
        </w:rPr>
        <w:t>,</w:t>
      </w:r>
      <w:r w:rsidRPr="00E731E9">
        <w:rPr>
          <w:rFonts w:ascii="Calibri Light" w:hAnsi="Calibri Light"/>
          <w:lang w:val="es-ES_tradnl"/>
        </w:rPr>
        <w:t xml:space="preserve"> la posibilidad de generarlo de forma manual</w:t>
      </w:r>
      <w:r w:rsidR="00A13298" w:rsidRPr="00E731E9">
        <w:rPr>
          <w:rFonts w:ascii="Calibri Light" w:hAnsi="Calibri Light"/>
          <w:lang w:val="es-ES_tradnl"/>
        </w:rPr>
        <w:t>.</w:t>
      </w:r>
    </w:p>
    <w:p w:rsidR="003B22D4" w:rsidRDefault="003B22D4" w:rsidP="00EC7366">
      <w:pPr>
        <w:pStyle w:val="Sinespaciado"/>
        <w:jc w:val="both"/>
        <w:rPr>
          <w:rFonts w:ascii="Calibri Light" w:hAnsi="Calibri Light"/>
          <w:lang w:val="es-ES_tradnl"/>
        </w:rPr>
      </w:pPr>
    </w:p>
    <w:p w:rsidR="003B22D4" w:rsidRPr="00EC7366"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lang w:val="es-ES_tradnl"/>
        </w:rPr>
        <w:t>Referencias</w:t>
      </w:r>
    </w:p>
    <w:p w:rsidR="003B22D4" w:rsidRDefault="003B22D4" w:rsidP="00EC7366">
      <w:pPr>
        <w:pStyle w:val="Sinespaciado"/>
        <w:jc w:val="both"/>
        <w:rPr>
          <w:rFonts w:ascii="Calibri Light" w:hAnsi="Calibri Light"/>
          <w:b/>
          <w:sz w:val="20"/>
          <w:szCs w:val="20"/>
          <w:lang w:val="es-ES_tradnl"/>
        </w:rPr>
      </w:pPr>
      <w:r w:rsidRPr="00EC7366">
        <w:rPr>
          <w:rFonts w:ascii="Calibri Light" w:hAnsi="Calibri Light"/>
          <w:b/>
          <w:sz w:val="20"/>
          <w:szCs w:val="20"/>
          <w:vertAlign w:val="superscript"/>
          <w:lang w:val="es-ES_tradnl"/>
        </w:rPr>
        <w:t>1)</w:t>
      </w:r>
      <w:r w:rsidRPr="00EC7366">
        <w:rPr>
          <w:rFonts w:ascii="Calibri Light" w:hAnsi="Calibri Light"/>
          <w:b/>
          <w:sz w:val="20"/>
          <w:szCs w:val="20"/>
          <w:lang w:val="es-ES_tradnl"/>
        </w:rPr>
        <w:t xml:space="preserve"> http://es.wikipedia.org/wiki/Problema_de_satisfacci%C3%B3n_de_restricciones</w:t>
      </w:r>
    </w:p>
    <w:p w:rsidR="00485DE8" w:rsidRPr="00EC7366" w:rsidRDefault="003420E2" w:rsidP="00EC7366">
      <w:pPr>
        <w:rPr>
          <w:b/>
          <w:sz w:val="20"/>
          <w:szCs w:val="20"/>
          <w:lang w:val="es-ES_tradnl"/>
        </w:rPr>
      </w:pPr>
      <w:r>
        <w:rPr>
          <w:b/>
          <w:sz w:val="20"/>
          <w:szCs w:val="20"/>
          <w:lang w:val="es-ES_tradnl"/>
        </w:rPr>
        <w:br w:type="page"/>
      </w:r>
    </w:p>
    <w:p w:rsidR="00194120" w:rsidRDefault="006F64EF" w:rsidP="00EC7366">
      <w:pPr>
        <w:pStyle w:val="Ttulo1"/>
        <w:rPr>
          <w:lang w:val="es-ES"/>
        </w:rPr>
      </w:pPr>
      <w:bookmarkStart w:id="65" w:name="_Toc390178825"/>
      <w:r w:rsidRPr="00EC7366">
        <w:rPr>
          <w:lang w:val="es-ES"/>
        </w:rPr>
        <w:lastRenderedPageBreak/>
        <w:t>CV ANTONIO HERRERA</w:t>
      </w:r>
      <w:bookmarkEnd w:id="65"/>
    </w:p>
    <w:p w:rsidR="00D07B80" w:rsidRPr="00EC7366" w:rsidRDefault="00D07B80" w:rsidP="00EC7366">
      <w:pPr>
        <w:pStyle w:val="Ttulo2"/>
        <w:rPr>
          <w:b/>
          <w:color w:val="7F7F7F" w:themeColor="text1" w:themeTint="80"/>
          <w:lang w:val="es-AR"/>
        </w:rPr>
      </w:pPr>
      <w:bookmarkStart w:id="66" w:name="_Toc388704437"/>
      <w:bookmarkStart w:id="67" w:name="_Toc388704958"/>
      <w:bookmarkStart w:id="68" w:name="_Toc390178826"/>
      <w:r w:rsidRPr="00EC7366">
        <w:rPr>
          <w:b/>
          <w:color w:val="7F7F7F" w:themeColor="text1" w:themeTint="80"/>
          <w:lang w:val="es-AR"/>
        </w:rPr>
        <w:t>DATOS PERSONALES</w:t>
      </w:r>
      <w:bookmarkEnd w:id="66"/>
      <w:bookmarkEnd w:id="67"/>
      <w:bookmarkEnd w:id="68"/>
    </w:p>
    <w:p w:rsidR="00194120" w:rsidRPr="00942690" w:rsidRDefault="00194120" w:rsidP="00EC7366">
      <w:pPr>
        <w:pStyle w:val="Sinespaciado"/>
        <w:jc w:val="both"/>
        <w:rPr>
          <w:rFonts w:ascii="Calibri Light" w:hAnsi="Calibri Light"/>
          <w:lang w:val="es-ES"/>
        </w:rPr>
      </w:pPr>
      <w:r w:rsidRPr="00942690">
        <w:rPr>
          <w:rFonts w:ascii="Calibri Light" w:hAnsi="Calibri Light"/>
          <w:b/>
          <w:lang w:val="es-ES"/>
        </w:rPr>
        <w:t xml:space="preserve">Nombre: </w:t>
      </w:r>
      <w:r w:rsidRPr="00942690">
        <w:rPr>
          <w:rFonts w:ascii="Calibri Light" w:hAnsi="Calibri Light"/>
          <w:lang w:val="es-ES"/>
        </w:rPr>
        <w:t>Antonio Herrera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Fecha Nacimiento:</w:t>
      </w:r>
      <w:r w:rsidRPr="00EC7366">
        <w:rPr>
          <w:rFonts w:ascii="Calibri Light" w:hAnsi="Calibri Light"/>
          <w:lang w:val="es-ES"/>
        </w:rPr>
        <w:t xml:space="preserve"> 23 de Marzo de 1990</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DNI N°:</w:t>
      </w:r>
      <w:r w:rsidRPr="00EC7366">
        <w:rPr>
          <w:rFonts w:ascii="Calibri Light" w:hAnsi="Calibri Light"/>
          <w:lang w:val="es-ES"/>
        </w:rPr>
        <w:t xml:space="preserve"> 35.106.968</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Lugar de Nacimiento:</w:t>
      </w:r>
      <w:r w:rsidRPr="00EC7366">
        <w:rPr>
          <w:rFonts w:ascii="Calibri Light" w:hAnsi="Calibri Light"/>
          <w:lang w:val="es-ES"/>
        </w:rPr>
        <w:t xml:space="preserve"> Salta Capital</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Domicilio:</w:t>
      </w:r>
      <w:r w:rsidRPr="00EC7366">
        <w:rPr>
          <w:rFonts w:ascii="Calibri Light" w:hAnsi="Calibri Light"/>
          <w:lang w:val="es-ES"/>
        </w:rPr>
        <w:t xml:space="preserve"> Pasaje Hilario Fernández 42 – 1° A – Torre 2 </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Correo Electrónico:</w:t>
      </w:r>
      <w:r w:rsidRPr="00EC7366">
        <w:rPr>
          <w:rFonts w:ascii="Calibri Light" w:hAnsi="Calibri Light"/>
          <w:lang w:val="es-ES"/>
        </w:rPr>
        <w:t xml:space="preserve"> antonioherrera990@gmail.com</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Teléfono:</w:t>
      </w:r>
      <w:r w:rsidRPr="00EC7366">
        <w:rPr>
          <w:rFonts w:ascii="Calibri Light" w:hAnsi="Calibri Light"/>
          <w:lang w:val="es-ES"/>
        </w:rPr>
        <w:t xml:space="preserve"> 351 –155308546</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Otro Contacto:</w:t>
      </w:r>
      <w:r w:rsidRPr="00EC7366">
        <w:rPr>
          <w:rFonts w:ascii="Calibri Light" w:hAnsi="Calibri Light"/>
          <w:lang w:val="es-ES"/>
        </w:rPr>
        <w:t xml:space="preserve"> 351-155597888 -Carla Herrera (Hermana)</w:t>
      </w:r>
    </w:p>
    <w:p w:rsidR="00194120" w:rsidRPr="00EC7366" w:rsidRDefault="00194120" w:rsidP="00EC7366">
      <w:pPr>
        <w:pStyle w:val="Sinespaciado"/>
        <w:jc w:val="both"/>
        <w:rPr>
          <w:rFonts w:ascii="Calibri Light" w:hAnsi="Calibri Light"/>
          <w:lang w:val="es-ES"/>
        </w:rPr>
      </w:pPr>
      <w:r w:rsidRPr="00EC7366">
        <w:rPr>
          <w:rFonts w:ascii="Calibri Light" w:hAnsi="Calibri Light"/>
          <w:b/>
          <w:lang w:val="es-ES"/>
        </w:rPr>
        <w:t>Estado Civil:</w:t>
      </w:r>
      <w:r w:rsidRPr="00EC7366">
        <w:rPr>
          <w:rFonts w:ascii="Calibri Light" w:hAnsi="Calibri Light"/>
          <w:lang w:val="es-ES"/>
        </w:rPr>
        <w:t xml:space="preserve"> Soltero</w:t>
      </w:r>
    </w:p>
    <w:p w:rsidR="00194120" w:rsidRPr="00EC7366" w:rsidRDefault="00194120" w:rsidP="00EC7366">
      <w:pPr>
        <w:spacing w:after="0" w:line="240" w:lineRule="auto"/>
        <w:ind w:left="-426" w:firstLine="426"/>
        <w:rPr>
          <w:rFonts w:cs="Arial"/>
          <w:sz w:val="20"/>
          <w:szCs w:val="20"/>
          <w:lang w:val="es-ES"/>
        </w:rPr>
      </w:pPr>
      <w:r w:rsidRPr="00942690">
        <w:rPr>
          <w:rStyle w:val="SinespaciadoCar"/>
          <w:b/>
          <w:lang w:val="es-ES"/>
        </w:rPr>
        <w:t>Hijos:</w:t>
      </w:r>
      <w:r w:rsidRPr="00942690">
        <w:rPr>
          <w:rStyle w:val="SinespaciadoCar"/>
          <w:lang w:val="es-ES"/>
        </w:rPr>
        <w:t xml:space="preserve"> No</w:t>
      </w:r>
      <w:r w:rsidRPr="00EC7366">
        <w:rPr>
          <w:rFonts w:cs="Arial"/>
          <w:sz w:val="20"/>
          <w:szCs w:val="20"/>
          <w:lang w:val="es-ES"/>
        </w:rPr>
        <w:t>.</w:t>
      </w:r>
    </w:p>
    <w:p w:rsidR="00D07B80" w:rsidRPr="00EC7366" w:rsidRDefault="00D07B80" w:rsidP="00EC7366">
      <w:pPr>
        <w:pStyle w:val="Ttulo2"/>
        <w:rPr>
          <w:rFonts w:asciiTheme="majorHAnsi" w:hAnsiTheme="majorHAnsi"/>
          <w:b/>
          <w:color w:val="7F7F7F" w:themeColor="text1" w:themeTint="80"/>
          <w:lang w:val="es-AR"/>
        </w:rPr>
      </w:pPr>
      <w:bookmarkStart w:id="69" w:name="_Toc388704438"/>
      <w:bookmarkStart w:id="70" w:name="_Toc388704959"/>
      <w:bookmarkStart w:id="71" w:name="_Toc390178827"/>
      <w:r w:rsidRPr="00EC7366">
        <w:rPr>
          <w:b/>
          <w:color w:val="7F7F7F" w:themeColor="text1" w:themeTint="80"/>
          <w:lang w:val="es-AR"/>
        </w:rPr>
        <w:t>ESTUDIOS REALIZADOS</w:t>
      </w:r>
      <w:bookmarkEnd w:id="69"/>
      <w:bookmarkEnd w:id="70"/>
      <w:bookmarkEnd w:id="71"/>
    </w:p>
    <w:p w:rsidR="00194120" w:rsidRPr="00EC7366" w:rsidRDefault="00194120" w:rsidP="00EC7366">
      <w:pPr>
        <w:rPr>
          <w:b/>
          <w:lang w:val="es-ES"/>
        </w:rPr>
      </w:pPr>
      <w:r w:rsidRPr="00EC7366">
        <w:rPr>
          <w:b/>
          <w:lang w:val="es-ES"/>
        </w:rPr>
        <w:t>2010 – 2014</w:t>
      </w:r>
    </w:p>
    <w:p w:rsidR="00194120" w:rsidRPr="00EC7366" w:rsidRDefault="00194120" w:rsidP="00EC7366">
      <w:pPr>
        <w:rPr>
          <w:b/>
          <w:lang w:val="es-ES"/>
        </w:rPr>
      </w:pPr>
      <w:r w:rsidRPr="00EC7366">
        <w:rPr>
          <w:b/>
          <w:bCs/>
          <w:iCs/>
          <w:lang w:val="es-ES"/>
        </w:rPr>
        <w:t>Universidad Tecnológica Nacional (FRC)</w:t>
      </w:r>
      <w:r w:rsidRPr="00EC7366">
        <w:rPr>
          <w:b/>
          <w:lang w:val="es-ES"/>
        </w:rPr>
        <w:t>:</w:t>
      </w:r>
    </w:p>
    <w:p w:rsidR="00194120" w:rsidRPr="00EC7366" w:rsidRDefault="00194120" w:rsidP="00EC7366">
      <w:pPr>
        <w:rPr>
          <w:lang w:val="es-ES"/>
        </w:rPr>
      </w:pPr>
      <w:r w:rsidRPr="00EC7366">
        <w:rPr>
          <w:bCs/>
          <w:lang w:val="es-ES"/>
        </w:rPr>
        <w:t xml:space="preserve">Estudiante de Ingeniería en Sistemas de Información (5° Año). </w:t>
      </w:r>
      <w:r w:rsidRPr="00EC7366">
        <w:rPr>
          <w:lang w:val="es-ES"/>
        </w:rPr>
        <w:t>- 31 materias aprobadas – Promedio: 8.48</w:t>
      </w:r>
    </w:p>
    <w:p w:rsidR="00194120" w:rsidRPr="00EC7366" w:rsidRDefault="00194120" w:rsidP="00EC7366">
      <w:pPr>
        <w:rPr>
          <w:b/>
          <w:lang w:val="es-ES"/>
        </w:rPr>
      </w:pPr>
      <w:r w:rsidRPr="00EC7366">
        <w:rPr>
          <w:b/>
          <w:lang w:val="es-ES"/>
        </w:rPr>
        <w:t xml:space="preserve">2007 </w:t>
      </w:r>
    </w:p>
    <w:p w:rsidR="00194120" w:rsidRPr="00EC7366" w:rsidRDefault="00194120" w:rsidP="00EC7366">
      <w:pPr>
        <w:rPr>
          <w:b/>
          <w:lang w:val="es-ES_tradnl"/>
        </w:rPr>
      </w:pPr>
      <w:r w:rsidRPr="00EC7366">
        <w:rPr>
          <w:b/>
          <w:bCs/>
          <w:iCs/>
          <w:lang w:val="es-ES_tradnl"/>
        </w:rPr>
        <w:t>Colegio</w:t>
      </w:r>
      <w:r w:rsidRPr="00EC7366">
        <w:rPr>
          <w:b/>
          <w:lang w:val="es-ES_tradnl"/>
        </w:rPr>
        <w:t>: Dr. Miguel Araoz (Gestión Empresarial) – Salta</w:t>
      </w:r>
    </w:p>
    <w:p w:rsidR="00194120" w:rsidRPr="00EC7366" w:rsidRDefault="00194120" w:rsidP="00EC7366">
      <w:pPr>
        <w:rPr>
          <w:b/>
          <w:lang w:val="es-ES_tradnl"/>
        </w:rPr>
      </w:pPr>
      <w:r w:rsidRPr="00EC7366">
        <w:rPr>
          <w:b/>
          <w:lang w:val="es-ES"/>
        </w:rPr>
        <w:t xml:space="preserve">2002 </w:t>
      </w:r>
      <w:r w:rsidRPr="00EC7366">
        <w:rPr>
          <w:b/>
          <w:lang w:val="es-ES_tradnl"/>
        </w:rPr>
        <w:t xml:space="preserve">– 2006  </w:t>
      </w:r>
    </w:p>
    <w:p w:rsidR="00194120" w:rsidRPr="00EC7366" w:rsidRDefault="00194120" w:rsidP="00EC7366">
      <w:pPr>
        <w:rPr>
          <w:b/>
          <w:lang w:val="es-ES_tradnl"/>
        </w:rPr>
      </w:pPr>
      <w:r w:rsidRPr="00EC7366">
        <w:rPr>
          <w:b/>
          <w:lang w:val="es-ES_tradnl"/>
        </w:rPr>
        <w:t>Colegio: Escuela Nacional de Educación Técnica N° 5138 Alberto Einstein (Técnico electrónico) – Salta</w:t>
      </w:r>
    </w:p>
    <w:p w:rsidR="006A57B7" w:rsidRPr="00EC7366" w:rsidRDefault="006A57B7" w:rsidP="00EC7366">
      <w:pPr>
        <w:rPr>
          <w:b/>
          <w:lang w:val="es-ES_tradnl"/>
        </w:rPr>
      </w:pPr>
    </w:p>
    <w:p w:rsidR="00D07B80" w:rsidRPr="00EC7366" w:rsidRDefault="00D07B80" w:rsidP="00D07B80">
      <w:pPr>
        <w:pStyle w:val="Ttulo2"/>
        <w:rPr>
          <w:b/>
          <w:color w:val="7F7F7F" w:themeColor="text1" w:themeTint="80"/>
          <w:lang w:val="es-AR"/>
        </w:rPr>
      </w:pPr>
      <w:bookmarkStart w:id="72" w:name="_Toc388704439"/>
      <w:bookmarkStart w:id="73" w:name="_Toc388704960"/>
      <w:bookmarkStart w:id="74" w:name="_Toc390178828"/>
      <w:r w:rsidRPr="00EC7366">
        <w:rPr>
          <w:b/>
          <w:color w:val="7F7F7F" w:themeColor="text1" w:themeTint="80"/>
          <w:lang w:val="es-AR"/>
        </w:rPr>
        <w:t>APTITUDES PROFESIONALES</w:t>
      </w:r>
      <w:bookmarkEnd w:id="72"/>
      <w:bookmarkEnd w:id="73"/>
      <w:bookmarkEnd w:id="74"/>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JAVA: </w:t>
      </w:r>
      <w:r w:rsidRPr="00EC7366">
        <w:rPr>
          <w:rFonts w:ascii="Calibri Light" w:hAnsi="Calibri Light"/>
          <w:lang w:val="es-ES_tradnl"/>
        </w:rPr>
        <w:t xml:space="preserve">Dominio medio del lenguaje, conocimiento de los entornos </w:t>
      </w:r>
      <w:proofErr w:type="spellStart"/>
      <w:r w:rsidRPr="00EC7366">
        <w:rPr>
          <w:rFonts w:ascii="Calibri Light" w:hAnsi="Calibri Light"/>
          <w:lang w:val="es-ES_tradnl"/>
        </w:rPr>
        <w:t>NetBeans</w:t>
      </w:r>
      <w:proofErr w:type="spellEnd"/>
      <w:r w:rsidRPr="00EC7366">
        <w:rPr>
          <w:rFonts w:ascii="Calibri Light" w:hAnsi="Calibri Light"/>
          <w:lang w:val="es-ES_tradnl"/>
        </w:rPr>
        <w:t xml:space="preserve"> y Eclipse.</w:t>
      </w:r>
    </w:p>
    <w:p w:rsidR="00194120" w:rsidRPr="00EC7366" w:rsidRDefault="00194120" w:rsidP="00EC7366">
      <w:pPr>
        <w:pStyle w:val="Sinespaciado"/>
        <w:jc w:val="both"/>
        <w:rPr>
          <w:rFonts w:ascii="Calibri Light" w:hAnsi="Calibri Light"/>
          <w:lang w:val="es-ES_tradnl"/>
        </w:rPr>
      </w:pPr>
      <w:r w:rsidRPr="00EC7366">
        <w:rPr>
          <w:rFonts w:ascii="Calibri Light" w:hAnsi="Calibri Light"/>
          <w:b/>
          <w:lang w:val="es-ES_tradnl"/>
        </w:rPr>
        <w:t xml:space="preserve">.NET: </w:t>
      </w:r>
      <w:r w:rsidRPr="00EC7366">
        <w:rPr>
          <w:rFonts w:ascii="Calibri Light" w:hAnsi="Calibri Light"/>
          <w:lang w:val="es-ES_tradnl"/>
        </w:rPr>
        <w:t xml:space="preserve">Dominio de </w:t>
      </w:r>
      <w:r w:rsidRPr="00EC7366">
        <w:rPr>
          <w:rFonts w:ascii="Calibri Light" w:hAnsi="Calibri Light"/>
          <w:b/>
          <w:lang w:val="es-ES_tradnl"/>
        </w:rPr>
        <w:t>C#</w:t>
      </w:r>
      <w:r w:rsidRPr="00EC7366">
        <w:rPr>
          <w:rFonts w:ascii="Calibri Light" w:hAnsi="Calibri Light"/>
          <w:lang w:val="es-ES_tradnl"/>
        </w:rPr>
        <w:t xml:space="preserve"> y </w:t>
      </w:r>
      <w:r w:rsidRPr="00EC7366">
        <w:rPr>
          <w:rFonts w:ascii="Calibri Light" w:hAnsi="Calibri Light"/>
          <w:b/>
          <w:lang w:val="es-ES_tradnl"/>
        </w:rPr>
        <w:t>VB</w:t>
      </w:r>
      <w:r w:rsidRPr="00EC7366">
        <w:rPr>
          <w:rFonts w:ascii="Calibri Light" w:hAnsi="Calibri Light"/>
          <w:lang w:val="es-ES_tradnl"/>
        </w:rPr>
        <w:t>, aplicaciones web.</w:t>
      </w:r>
    </w:p>
    <w:p w:rsidR="00194120" w:rsidRPr="00EC7366" w:rsidRDefault="00194120" w:rsidP="00EC7366">
      <w:pPr>
        <w:pStyle w:val="Sinespaciado"/>
        <w:jc w:val="both"/>
        <w:rPr>
          <w:rFonts w:ascii="Calibri Light" w:hAnsi="Calibri Light"/>
          <w:b/>
          <w:lang w:val="es-ES_tradnl"/>
        </w:rPr>
      </w:pPr>
      <w:r w:rsidRPr="00EC7366">
        <w:rPr>
          <w:rFonts w:ascii="Calibri Light" w:hAnsi="Calibri Light"/>
          <w:b/>
          <w:lang w:val="es-ES_tradnl"/>
        </w:rPr>
        <w:t xml:space="preserve">SQL: </w:t>
      </w:r>
      <w:r w:rsidRPr="00EC7366">
        <w:rPr>
          <w:rFonts w:ascii="Calibri Light" w:hAnsi="Calibri Light"/>
          <w:lang w:val="es-ES_tradnl"/>
        </w:rPr>
        <w:t xml:space="preserve">Dominio de </w:t>
      </w:r>
      <w:proofErr w:type="spellStart"/>
      <w:r w:rsidRPr="00EC7366">
        <w:rPr>
          <w:rFonts w:ascii="Calibri Light" w:hAnsi="Calibri Light"/>
          <w:b/>
          <w:lang w:val="es-ES_tradnl"/>
        </w:rPr>
        <w:t>SQLServer</w:t>
      </w:r>
      <w:proofErr w:type="spellEnd"/>
      <w:r w:rsidRPr="00EC7366">
        <w:rPr>
          <w:rFonts w:ascii="Calibri Light" w:hAnsi="Calibri Light"/>
          <w:lang w:val="es-ES_tradnl"/>
        </w:rPr>
        <w:t xml:space="preserve"> y </w:t>
      </w:r>
      <w:proofErr w:type="spellStart"/>
      <w:r w:rsidRPr="00EC7366">
        <w:rPr>
          <w:rFonts w:ascii="Calibri Light" w:hAnsi="Calibri Light"/>
          <w:b/>
          <w:lang w:val="es-ES_tradnl"/>
        </w:rPr>
        <w:t>MySQ</w:t>
      </w:r>
      <w:r w:rsidRPr="00EC7366">
        <w:rPr>
          <w:rFonts w:ascii="Calibri Light" w:hAnsi="Calibri Light"/>
          <w:lang w:val="es-ES_tradnl"/>
        </w:rPr>
        <w:t>L</w:t>
      </w:r>
      <w:proofErr w:type="spellEnd"/>
      <w:r w:rsidRPr="00EC7366">
        <w:rPr>
          <w:rFonts w:ascii="Calibri Light" w:hAnsi="Calibri Light"/>
          <w:lang w:val="es-ES_tradnl"/>
        </w:rPr>
        <w:t xml:space="preserve">, conocimientos medios en </w:t>
      </w:r>
      <w:r w:rsidRPr="00EC7366">
        <w:rPr>
          <w:rFonts w:ascii="Calibri Light" w:hAnsi="Calibri Light"/>
          <w:b/>
          <w:lang w:val="es-ES_tradnl"/>
        </w:rPr>
        <w:t>consultas SQL</w:t>
      </w:r>
      <w:r w:rsidRPr="00EC7366">
        <w:rPr>
          <w:rFonts w:ascii="Calibri Light" w:hAnsi="Calibri Light"/>
          <w:lang w:val="es-ES_tradnl"/>
        </w:rPr>
        <w:t xml:space="preserve">. </w:t>
      </w:r>
    </w:p>
    <w:p w:rsidR="006A57B7" w:rsidRDefault="00194120" w:rsidP="00EC7366">
      <w:pPr>
        <w:pStyle w:val="Sinespaciado"/>
        <w:jc w:val="both"/>
        <w:rPr>
          <w:lang w:val="es-ES_tradnl"/>
        </w:rPr>
      </w:pPr>
      <w:r w:rsidRPr="00EC7366">
        <w:rPr>
          <w:rFonts w:ascii="Calibri Light" w:hAnsi="Calibri Light"/>
          <w:b/>
          <w:lang w:val="es-ES_tradnl"/>
        </w:rPr>
        <w:t xml:space="preserve">UML: </w:t>
      </w:r>
      <w:r w:rsidRPr="00EC7366">
        <w:rPr>
          <w:rFonts w:ascii="Calibri Light" w:hAnsi="Calibri Light"/>
          <w:lang w:val="es-ES_tradnl"/>
        </w:rPr>
        <w:t>Creación e interpretación de modelos.</w:t>
      </w:r>
    </w:p>
    <w:p w:rsidR="006A57B7" w:rsidRDefault="006A57B7" w:rsidP="00EC7366">
      <w:pPr>
        <w:pStyle w:val="Sinespaciado"/>
        <w:rPr>
          <w:lang w:val="es-ES_tradnl"/>
        </w:rPr>
      </w:pPr>
    </w:p>
    <w:p w:rsidR="00D07B80" w:rsidRPr="00EC7366" w:rsidRDefault="00D07B80" w:rsidP="00EC7366">
      <w:pPr>
        <w:pStyle w:val="Ttulo2"/>
        <w:rPr>
          <w:rFonts w:asciiTheme="majorHAnsi" w:hAnsiTheme="majorHAnsi"/>
          <w:b/>
          <w:color w:val="7F7F7F" w:themeColor="text1" w:themeTint="80"/>
          <w:lang w:val="es-AR"/>
        </w:rPr>
      </w:pPr>
      <w:bookmarkStart w:id="75" w:name="_Toc388704440"/>
      <w:bookmarkStart w:id="76" w:name="_Toc388704961"/>
      <w:bookmarkStart w:id="77" w:name="_Toc390178829"/>
      <w:r w:rsidRPr="00EC7366">
        <w:rPr>
          <w:b/>
          <w:color w:val="7F7F7F" w:themeColor="text1" w:themeTint="80"/>
          <w:lang w:val="es-AR"/>
        </w:rPr>
        <w:t>IDIOMAS</w:t>
      </w:r>
      <w:bookmarkEnd w:id="75"/>
      <w:bookmarkEnd w:id="76"/>
      <w:bookmarkEnd w:id="77"/>
    </w:p>
    <w:p w:rsidR="00D07B80" w:rsidRPr="00EC7366" w:rsidRDefault="00194120" w:rsidP="00EC7366">
      <w:pPr>
        <w:pStyle w:val="Sinespaciado"/>
        <w:jc w:val="both"/>
        <w:rPr>
          <w:lang w:val="es-ES_tradnl"/>
        </w:rPr>
      </w:pPr>
      <w:r w:rsidRPr="00EC7366">
        <w:rPr>
          <w:rFonts w:ascii="Calibri Light" w:hAnsi="Calibri Light"/>
          <w:b/>
          <w:lang w:val="es-ES"/>
        </w:rPr>
        <w:t>Inglés:</w:t>
      </w:r>
      <w:r w:rsidRPr="00EC7366">
        <w:rPr>
          <w:rFonts w:ascii="Calibri Light" w:hAnsi="Calibri Light"/>
          <w:lang w:val="es-ES"/>
        </w:rPr>
        <w:t xml:space="preserve"> Dominio medio del lenguaje. Capacidad para interpretar textos y conversaciones.</w:t>
      </w:r>
    </w:p>
    <w:p w:rsidR="00D07B80" w:rsidRPr="00EC7366" w:rsidRDefault="00D07B80" w:rsidP="00EC7366">
      <w:pPr>
        <w:pStyle w:val="Ttulo2"/>
        <w:rPr>
          <w:b/>
          <w:color w:val="7F7F7F" w:themeColor="text1" w:themeTint="80"/>
          <w:lang w:val="es-AR"/>
        </w:rPr>
      </w:pPr>
      <w:bookmarkStart w:id="78" w:name="_Toc388704441"/>
      <w:bookmarkStart w:id="79" w:name="_Toc388704962"/>
      <w:bookmarkStart w:id="80" w:name="_Toc390178830"/>
      <w:r w:rsidRPr="00EC7366">
        <w:rPr>
          <w:b/>
          <w:color w:val="7F7F7F" w:themeColor="text1" w:themeTint="80"/>
          <w:lang w:val="es-AR"/>
        </w:rPr>
        <w:lastRenderedPageBreak/>
        <w:t>HERRAMIENTAS</w:t>
      </w:r>
      <w:bookmarkEnd w:id="78"/>
      <w:bookmarkEnd w:id="79"/>
      <w:bookmarkEnd w:id="80"/>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de M</w:t>
      </w:r>
      <w:r w:rsidR="006A57B7" w:rsidRPr="00EC7366">
        <w:rPr>
          <w:rFonts w:ascii="Calibri Light" w:hAnsi="Calibri Light"/>
          <w:lang w:val="es-ES_tradnl"/>
        </w:rPr>
        <w:t>á</w:t>
      </w:r>
      <w:r w:rsidRPr="00EC7366">
        <w:rPr>
          <w:rFonts w:ascii="Calibri Light" w:hAnsi="Calibri Light"/>
          <w:lang w:val="es-ES_tradnl"/>
        </w:rPr>
        <w:t>quinas Virtuales (</w:t>
      </w:r>
      <w:proofErr w:type="spellStart"/>
      <w:r w:rsidRPr="00EC7366">
        <w:rPr>
          <w:rFonts w:ascii="Calibri Light" w:hAnsi="Calibri Light"/>
          <w:lang w:val="es-ES_tradnl"/>
        </w:rPr>
        <w:t>VirtualBox</w:t>
      </w:r>
      <w:proofErr w:type="spellEnd"/>
      <w:r w:rsidRPr="00EC7366">
        <w:rPr>
          <w:rFonts w:ascii="Calibri Light" w:hAnsi="Calibri Light"/>
          <w:lang w:val="es-ES_tradnl"/>
        </w:rPr>
        <w:t>).</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Conocimientos sobre configuración de Redes.</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Dominio B</w:t>
      </w:r>
      <w:r w:rsidR="006A57B7" w:rsidRPr="00EC7366">
        <w:rPr>
          <w:rFonts w:ascii="Calibri Light" w:hAnsi="Calibri Light"/>
          <w:lang w:val="es-ES_tradnl"/>
        </w:rPr>
        <w:t>á</w:t>
      </w:r>
      <w:r w:rsidRPr="00EC7366">
        <w:rPr>
          <w:rFonts w:ascii="Calibri Light" w:hAnsi="Calibri Light"/>
          <w:lang w:val="es-ES_tradnl"/>
        </w:rPr>
        <w:t xml:space="preserve">sico de </w:t>
      </w:r>
      <w:proofErr w:type="spellStart"/>
      <w:r w:rsidRPr="00EC7366">
        <w:rPr>
          <w:rFonts w:ascii="Calibri Light" w:hAnsi="Calibri Light"/>
          <w:lang w:val="es-ES_tradnl"/>
        </w:rPr>
        <w:t>Crystal</w:t>
      </w:r>
      <w:proofErr w:type="spellEnd"/>
      <w:r w:rsidRPr="00EC7366">
        <w:rPr>
          <w:rFonts w:ascii="Calibri Light" w:hAnsi="Calibri Light"/>
          <w:lang w:val="es-ES_tradnl"/>
        </w:rPr>
        <w:t xml:space="preserve"> </w:t>
      </w:r>
      <w:proofErr w:type="spellStart"/>
      <w:r w:rsidRPr="00EC7366">
        <w:rPr>
          <w:rFonts w:ascii="Calibri Light" w:hAnsi="Calibri Light"/>
          <w:lang w:val="es-ES_tradnl"/>
        </w:rPr>
        <w:t>Reports</w:t>
      </w:r>
      <w:proofErr w:type="spellEnd"/>
      <w:r w:rsidRPr="00EC7366">
        <w:rPr>
          <w:rFonts w:ascii="Calibri Light" w:hAnsi="Calibri Light"/>
          <w:lang w:val="es-ES_tradnl"/>
        </w:rPr>
        <w:t xml:space="preserve"> 11.</w:t>
      </w:r>
    </w:p>
    <w:p w:rsidR="00194120" w:rsidRPr="00EC7366" w:rsidRDefault="00194120" w:rsidP="00EC7366">
      <w:pPr>
        <w:pStyle w:val="Sinespaciado"/>
        <w:numPr>
          <w:ilvl w:val="0"/>
          <w:numId w:val="19"/>
        </w:numPr>
        <w:ind w:left="426" w:hanging="284"/>
        <w:jc w:val="both"/>
        <w:rPr>
          <w:rFonts w:ascii="Calibri Light" w:hAnsi="Calibri Light"/>
          <w:lang w:val="es-ES_tradnl"/>
        </w:rPr>
      </w:pPr>
      <w:r w:rsidRPr="00EC7366">
        <w:rPr>
          <w:rFonts w:ascii="Calibri Light" w:hAnsi="Calibri Light"/>
          <w:lang w:val="es-ES_tradnl"/>
        </w:rPr>
        <w:t xml:space="preserve">Dominio de Enterprise </w:t>
      </w:r>
      <w:proofErr w:type="spellStart"/>
      <w:r w:rsidRPr="00EC7366">
        <w:rPr>
          <w:rFonts w:ascii="Calibri Light" w:hAnsi="Calibri Light"/>
          <w:lang w:val="es-ES_tradnl"/>
        </w:rPr>
        <w:t>Architect</w:t>
      </w:r>
      <w:proofErr w:type="spellEnd"/>
      <w:r w:rsidRPr="00EC7366">
        <w:rPr>
          <w:rFonts w:ascii="Calibri Light" w:hAnsi="Calibri Light"/>
          <w:lang w:val="es-ES_tradnl"/>
        </w:rPr>
        <w:t xml:space="preserve"> (Modelado UML)</w:t>
      </w:r>
    </w:p>
    <w:p w:rsidR="00D07B80" w:rsidRPr="00EC7366" w:rsidRDefault="00D07B80" w:rsidP="00EC7366">
      <w:pPr>
        <w:pStyle w:val="Ttulo2"/>
        <w:rPr>
          <w:b/>
          <w:color w:val="7F7F7F" w:themeColor="text1" w:themeTint="80"/>
          <w:lang w:val="es-AR"/>
        </w:rPr>
      </w:pPr>
      <w:bookmarkStart w:id="81" w:name="_Toc388704442"/>
      <w:bookmarkStart w:id="82" w:name="_Toc388704963"/>
      <w:bookmarkStart w:id="83" w:name="_Toc390178831"/>
      <w:r w:rsidRPr="00EC7366">
        <w:rPr>
          <w:b/>
          <w:color w:val="7F7F7F" w:themeColor="text1" w:themeTint="80"/>
          <w:lang w:val="es-AR"/>
        </w:rPr>
        <w:t>EXPERIENCIA LABORAL</w:t>
      </w:r>
      <w:bookmarkEnd w:id="81"/>
      <w:bookmarkEnd w:id="82"/>
      <w:bookmarkEnd w:id="83"/>
    </w:p>
    <w:p w:rsidR="00194120" w:rsidRPr="00EC7366" w:rsidRDefault="00194120" w:rsidP="00EC7366">
      <w:pPr>
        <w:pStyle w:val="Sinespaciado"/>
        <w:jc w:val="both"/>
        <w:rPr>
          <w:rFonts w:ascii="Calibri Light" w:hAnsi="Calibri Light"/>
          <w:b/>
        </w:rPr>
      </w:pPr>
      <w:r w:rsidRPr="00EC7366">
        <w:rPr>
          <w:rFonts w:ascii="Calibri Light" w:hAnsi="Calibri Light"/>
          <w:b/>
        </w:rPr>
        <w:t>2014</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Organizador del campeonato amateur de basquetbol denominado “Estrellas Blancas” que se desarrolla en el club General Paz Juniors (Emprendimiento personal).</w:t>
      </w:r>
      <w:r w:rsidR="00D07B80" w:rsidRPr="00942690">
        <w:rPr>
          <w:rFonts w:ascii="Calibri Light" w:hAnsi="Calibri Light"/>
          <w:lang w:val="es-ES"/>
        </w:rPr>
        <w:t xml:space="preserve"> </w:t>
      </w:r>
    </w:p>
    <w:p w:rsidR="00194120" w:rsidRPr="00942690" w:rsidRDefault="00194120" w:rsidP="00EC7366">
      <w:pPr>
        <w:pStyle w:val="Sinespaciado"/>
        <w:jc w:val="both"/>
        <w:rPr>
          <w:rFonts w:ascii="Calibri Light" w:hAnsi="Calibri Light"/>
          <w:b/>
          <w:lang w:val="es-ES"/>
        </w:rPr>
      </w:pPr>
      <w:r w:rsidRPr="00942690">
        <w:rPr>
          <w:rFonts w:ascii="Calibri Light" w:hAnsi="Calibri Light"/>
          <w:b/>
          <w:lang w:val="es-ES"/>
        </w:rPr>
        <w:t>2011</w:t>
      </w:r>
    </w:p>
    <w:p w:rsidR="00194120" w:rsidRPr="00942690" w:rsidRDefault="00194120" w:rsidP="00EC7366">
      <w:pPr>
        <w:pStyle w:val="Sinespaciado"/>
        <w:jc w:val="both"/>
        <w:rPr>
          <w:rFonts w:ascii="Calibri Light" w:hAnsi="Calibri Light"/>
          <w:lang w:val="es-ES"/>
        </w:rPr>
      </w:pPr>
      <w:r w:rsidRPr="00942690">
        <w:rPr>
          <w:rFonts w:ascii="Calibri Light" w:hAnsi="Calibri Light"/>
          <w:lang w:val="es-ES"/>
        </w:rPr>
        <w:t xml:space="preserve">Representante de atención al cliente en </w:t>
      </w:r>
      <w:proofErr w:type="spellStart"/>
      <w:r w:rsidRPr="00942690">
        <w:rPr>
          <w:rFonts w:ascii="Calibri Light" w:hAnsi="Calibri Light"/>
          <w:lang w:val="es-ES"/>
        </w:rPr>
        <w:t>Allus</w:t>
      </w:r>
      <w:proofErr w:type="spellEnd"/>
      <w:r w:rsidRPr="00942690">
        <w:rPr>
          <w:rFonts w:ascii="Calibri Light" w:hAnsi="Calibri Light"/>
          <w:lang w:val="es-ES"/>
        </w:rPr>
        <w:t xml:space="preserve"> Global BPO Center, asistencia técnica a clientes de Speedy (Telefónica), solución de problemas en línea.</w:t>
      </w:r>
    </w:p>
    <w:p w:rsidR="00D07B80" w:rsidRPr="00942690" w:rsidRDefault="00D07B80">
      <w:pPr>
        <w:rPr>
          <w:lang w:val="es-ES"/>
        </w:rPr>
      </w:pPr>
      <w:r w:rsidRPr="00942690">
        <w:rPr>
          <w:lang w:val="es-ES"/>
        </w:rPr>
        <w:br w:type="page"/>
      </w:r>
    </w:p>
    <w:p w:rsidR="007F6DE0" w:rsidRDefault="007F6DE0" w:rsidP="00EC7366">
      <w:pPr>
        <w:pStyle w:val="Ttulo1"/>
      </w:pPr>
      <w:bookmarkStart w:id="84" w:name="_Toc390178832"/>
      <w:r>
        <w:lastRenderedPageBreak/>
        <w:t>CV FACUNDO ALLEMAND</w:t>
      </w:r>
      <w:bookmarkEnd w:id="84"/>
    </w:p>
    <w:p w:rsidR="00E56759" w:rsidRDefault="00E56759" w:rsidP="00EC7366">
      <w:pPr>
        <w:pStyle w:val="Ttulo2"/>
        <w:rPr>
          <w:b/>
          <w:color w:val="7F7F7F" w:themeColor="text1" w:themeTint="80"/>
          <w:lang w:val="es-AR"/>
        </w:rPr>
        <w:sectPr w:rsidR="00E56759" w:rsidSect="00EC7366">
          <w:headerReference w:type="default" r:id="rId19"/>
          <w:footerReference w:type="default" r:id="rId20"/>
          <w:pgSz w:w="12240" w:h="15840"/>
          <w:pgMar w:top="1440" w:right="1440" w:bottom="1440" w:left="1701" w:header="720" w:footer="227" w:gutter="0"/>
          <w:pgNumType w:start="0"/>
          <w:cols w:space="720"/>
          <w:titlePg/>
          <w:docGrid w:linePitch="299"/>
        </w:sectPr>
      </w:pPr>
      <w:bookmarkStart w:id="85" w:name="_Toc388704444"/>
    </w:p>
    <w:p w:rsidR="00D07B80" w:rsidRPr="00EC7366" w:rsidRDefault="00D07B80" w:rsidP="00EC7366">
      <w:pPr>
        <w:pStyle w:val="Ttulo2"/>
        <w:rPr>
          <w:b/>
          <w:color w:val="7F7F7F" w:themeColor="text1" w:themeTint="80"/>
          <w:lang w:val="es-AR"/>
        </w:rPr>
      </w:pPr>
      <w:bookmarkStart w:id="86" w:name="_Toc388704965"/>
      <w:bookmarkStart w:id="87" w:name="_Toc390178833"/>
      <w:r w:rsidRPr="00EC7366">
        <w:rPr>
          <w:b/>
          <w:color w:val="7F7F7F" w:themeColor="text1" w:themeTint="80"/>
          <w:lang w:val="es-AR"/>
        </w:rPr>
        <w:lastRenderedPageBreak/>
        <w:t>Datos Personales</w:t>
      </w:r>
      <w:bookmarkEnd w:id="85"/>
      <w:bookmarkEnd w:id="86"/>
      <w:bookmarkEnd w:id="87"/>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 xml:space="preserve">22 </w:t>
      </w:r>
      <w:proofErr w:type="spellStart"/>
      <w:r w:rsidRPr="00EC7366">
        <w:rPr>
          <w:rFonts w:cs="Arial"/>
          <w:color w:val="222222"/>
        </w:rPr>
        <w:t>años</w:t>
      </w:r>
      <w:proofErr w:type="spellEnd"/>
      <w:r w:rsidRPr="00EC7366">
        <w:rPr>
          <w:rFonts w:cs="Arial"/>
          <w:color w:val="222222"/>
        </w:rPr>
        <w:t xml:space="preserve">, Argentina, </w:t>
      </w:r>
      <w:proofErr w:type="spellStart"/>
      <w:r w:rsidRPr="00EC7366">
        <w:rPr>
          <w:rFonts w:cs="Arial"/>
          <w:color w:val="222222"/>
        </w:rPr>
        <w:t>Soltero</w:t>
      </w:r>
      <w:proofErr w:type="spellEnd"/>
      <w:r w:rsidRPr="00EC7366">
        <w:rPr>
          <w:rFonts w:cs="Arial"/>
          <w:color w:val="222222"/>
        </w:rPr>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DNI 36142871</w:t>
      </w:r>
      <w:r w:rsidRPr="00EC7366">
        <w:t xml:space="preserve"> </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proofErr w:type="spellStart"/>
      <w:r w:rsidRPr="00EC7366">
        <w:rPr>
          <w:rFonts w:cs="Arial"/>
          <w:color w:val="222222"/>
        </w:rPr>
        <w:t>Fecha</w:t>
      </w:r>
      <w:proofErr w:type="spellEnd"/>
      <w:r w:rsidRPr="00EC7366">
        <w:rPr>
          <w:rFonts w:cs="Arial"/>
          <w:color w:val="222222"/>
        </w:rPr>
        <w:t xml:space="preserve"> de </w:t>
      </w:r>
      <w:proofErr w:type="spellStart"/>
      <w:r w:rsidRPr="00EC7366">
        <w:rPr>
          <w:rFonts w:cs="Arial"/>
          <w:color w:val="222222"/>
        </w:rPr>
        <w:t>nacimiento</w:t>
      </w:r>
      <w:proofErr w:type="spellEnd"/>
      <w:r w:rsidRPr="00EC7366">
        <w:rPr>
          <w:rFonts w:cs="Arial"/>
          <w:color w:val="222222"/>
        </w:rPr>
        <w:t>: 23.12.1991</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 xml:space="preserve">Lugar de </w:t>
      </w:r>
      <w:proofErr w:type="spellStart"/>
      <w:r w:rsidRPr="00EC7366">
        <w:rPr>
          <w:rFonts w:cs="Arial"/>
          <w:color w:val="222222"/>
        </w:rPr>
        <w:t>nacimiento</w:t>
      </w:r>
      <w:proofErr w:type="spellEnd"/>
      <w:r w:rsidRPr="00EC7366">
        <w:rPr>
          <w:rFonts w:cs="Arial"/>
          <w:color w:val="222222"/>
        </w:rPr>
        <w:t>: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Hidalgo Palacios 7542 (5147)</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Córdoba Capital, Argentina</w:t>
      </w:r>
    </w:p>
    <w:p w:rsidR="00D07B80" w:rsidRPr="00EC7366" w:rsidRDefault="00D07B80" w:rsidP="006A57B7">
      <w:pPr>
        <w:pStyle w:val="Prrafodelista"/>
        <w:numPr>
          <w:ilvl w:val="0"/>
          <w:numId w:val="20"/>
        </w:numPr>
        <w:shd w:val="clear" w:color="auto" w:fill="FFFFFF"/>
        <w:spacing w:before="0" w:after="0" w:line="240" w:lineRule="atLeast"/>
        <w:ind w:left="426" w:hanging="284"/>
        <w:rPr>
          <w:rFonts w:cs="Arial"/>
          <w:color w:val="222222"/>
        </w:rPr>
      </w:pPr>
      <w:r w:rsidRPr="00EC7366">
        <w:rPr>
          <w:rFonts w:cs="Arial"/>
          <w:color w:val="222222"/>
        </w:rPr>
        <w:t>Tel. (0351) 153160567 / (03543) 442067</w:t>
      </w:r>
    </w:p>
    <w:p w:rsidR="00D07B80" w:rsidRPr="00EC7366" w:rsidRDefault="001104E3" w:rsidP="006A57B7">
      <w:pPr>
        <w:pStyle w:val="Prrafodelista"/>
        <w:numPr>
          <w:ilvl w:val="0"/>
          <w:numId w:val="20"/>
        </w:numPr>
        <w:shd w:val="clear" w:color="auto" w:fill="FFFFFF"/>
        <w:spacing w:before="0" w:after="0" w:line="240" w:lineRule="atLeast"/>
        <w:ind w:left="426" w:hanging="284"/>
        <w:rPr>
          <w:rStyle w:val="Hipervnculo"/>
          <w:rFonts w:cs="Arial"/>
          <w:color w:val="222222"/>
          <w:u w:val="none"/>
        </w:rPr>
      </w:pPr>
      <w:hyperlink r:id="rId21" w:history="1">
        <w:r w:rsidR="00D07B80" w:rsidRPr="00EC7366">
          <w:rPr>
            <w:rStyle w:val="Hipervnculo"/>
            <w:rFonts w:cs="Arial"/>
            <w:bCs/>
            <w:color w:val="auto"/>
          </w:rPr>
          <w:t>fallemand@outlook.com.ar</w:t>
        </w:r>
      </w:hyperlink>
    </w:p>
    <w:p w:rsidR="00D07B80" w:rsidRPr="00EC7366" w:rsidRDefault="00D07B80" w:rsidP="00EC7366">
      <w:pPr>
        <w:pStyle w:val="Ttulo2"/>
        <w:rPr>
          <w:b/>
          <w:color w:val="7F7F7F" w:themeColor="text1" w:themeTint="80"/>
          <w:lang w:val="es-AR"/>
        </w:rPr>
      </w:pPr>
      <w:bookmarkStart w:id="88" w:name="_Toc388704445"/>
      <w:bookmarkStart w:id="89" w:name="_Toc388704966"/>
      <w:bookmarkStart w:id="90" w:name="_Toc390178834"/>
      <w:r w:rsidRPr="00EC7366">
        <w:rPr>
          <w:b/>
          <w:color w:val="7F7F7F" w:themeColor="text1" w:themeTint="80"/>
          <w:lang w:val="es-AR"/>
        </w:rPr>
        <w:lastRenderedPageBreak/>
        <w:t>OBJETIVO LABORAL</w:t>
      </w:r>
      <w:bookmarkEnd w:id="88"/>
      <w:bookmarkEnd w:id="89"/>
      <w:bookmarkEnd w:id="90"/>
    </w:p>
    <w:p w:rsidR="00D07B80" w:rsidRPr="00EC7366" w:rsidRDefault="00D07B80" w:rsidP="00D07B80">
      <w:pPr>
        <w:shd w:val="clear" w:color="auto" w:fill="FFFFFF"/>
        <w:spacing w:after="60" w:line="240" w:lineRule="atLeast"/>
        <w:rPr>
          <w:rStyle w:val="apple-converted-space"/>
          <w:rFonts w:cs="Arial"/>
          <w:color w:val="222222"/>
        </w:rPr>
      </w:pPr>
      <w:proofErr w:type="spellStart"/>
      <w:r w:rsidRPr="00EC7366">
        <w:rPr>
          <w:rFonts w:cs="Arial"/>
          <w:b/>
          <w:bCs/>
          <w:color w:val="222222"/>
        </w:rPr>
        <w:t>Sectores</w:t>
      </w:r>
      <w:proofErr w:type="spellEnd"/>
      <w:r w:rsidRPr="00EC7366">
        <w:rPr>
          <w:rFonts w:cs="Arial"/>
          <w:b/>
          <w:bCs/>
          <w:color w:val="222222"/>
        </w:rPr>
        <w:t xml:space="preserve"> </w:t>
      </w:r>
      <w:proofErr w:type="spellStart"/>
      <w:r w:rsidRPr="00EC7366">
        <w:rPr>
          <w:rFonts w:cs="Arial"/>
          <w:b/>
          <w:bCs/>
          <w:color w:val="222222"/>
        </w:rPr>
        <w:t>buscados</w:t>
      </w:r>
      <w:proofErr w:type="spellEnd"/>
      <w:r w:rsidRPr="00EC7366">
        <w:rPr>
          <w:rFonts w:cs="Arial"/>
          <w:b/>
          <w:bCs/>
          <w:color w:val="222222"/>
        </w:rPr>
        <w:t>:</w:t>
      </w:r>
      <w:r w:rsidRPr="00EC7366">
        <w:rPr>
          <w:rStyle w:val="apple-converted-space"/>
          <w:rFonts w:cs="Arial"/>
          <w:color w:val="222222"/>
        </w:rPr>
        <w:t> </w:t>
      </w:r>
      <w:proofErr w:type="spellStart"/>
      <w:r w:rsidRPr="00EC7366">
        <w:rPr>
          <w:rFonts w:cs="Arial"/>
          <w:color w:val="222222"/>
        </w:rPr>
        <w:t>Programación-Desarrollo</w:t>
      </w:r>
      <w:proofErr w:type="spellEnd"/>
      <w:r w:rsidRPr="00EC7366">
        <w:rPr>
          <w:rFonts w:cs="Arial"/>
          <w:color w:val="222222"/>
        </w:rPr>
        <w:t>.</w:t>
      </w:r>
      <w:r w:rsidRPr="00EC7366">
        <w:rPr>
          <w:rStyle w:val="apple-converted-space"/>
          <w:rFonts w:cs="Arial"/>
          <w:color w:val="222222"/>
        </w:rPr>
        <w:t> </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Objetivo Laboral:</w:t>
      </w:r>
      <w:r w:rsidRPr="00942690">
        <w:rPr>
          <w:rStyle w:val="apple-converted-space"/>
          <w:rFonts w:cs="Arial"/>
          <w:color w:val="222222"/>
          <w:lang w:val="es-ES"/>
        </w:rPr>
        <w:t> </w:t>
      </w:r>
      <w:r w:rsidRPr="00942690">
        <w:rPr>
          <w:rFonts w:cs="Arial"/>
          <w:color w:val="222222"/>
          <w:lang w:val="es-ES"/>
        </w:rPr>
        <w:t xml:space="preserve">Aumentar mis conocimientos, perfeccionar mis habilidades, progresar en trabajo en equipo. </w:t>
      </w:r>
    </w:p>
    <w:p w:rsidR="00D07B80" w:rsidRPr="00942690" w:rsidRDefault="00D07B80" w:rsidP="00D07B80">
      <w:pPr>
        <w:shd w:val="clear" w:color="auto" w:fill="FFFFFF"/>
        <w:spacing w:after="60" w:line="240" w:lineRule="atLeast"/>
        <w:rPr>
          <w:rStyle w:val="apple-converted-space"/>
          <w:rFonts w:cs="Arial"/>
          <w:color w:val="222222"/>
          <w:lang w:val="es-ES"/>
        </w:rPr>
      </w:pPr>
      <w:r w:rsidRPr="00942690">
        <w:rPr>
          <w:rFonts w:cs="Arial"/>
          <w:b/>
          <w:color w:val="222222"/>
          <w:lang w:val="es-ES"/>
        </w:rPr>
        <w:t>Disponibilidad</w:t>
      </w:r>
      <w:r w:rsidRPr="00942690">
        <w:rPr>
          <w:rFonts w:cs="Arial"/>
          <w:color w:val="222222"/>
          <w:lang w:val="es-ES"/>
        </w:rPr>
        <w:t xml:space="preserve">: </w:t>
      </w:r>
      <w:proofErr w:type="spellStart"/>
      <w:r w:rsidRPr="00942690">
        <w:rPr>
          <w:rFonts w:cs="Arial"/>
          <w:color w:val="222222"/>
          <w:lang w:val="es-ES"/>
        </w:rPr>
        <w:t>Part</w:t>
      </w:r>
      <w:proofErr w:type="spellEnd"/>
      <w:r w:rsidRPr="00942690">
        <w:rPr>
          <w:rFonts w:cs="Arial"/>
          <w:color w:val="222222"/>
          <w:lang w:val="es-ES"/>
        </w:rPr>
        <w:t>-time</w:t>
      </w:r>
      <w:r w:rsidRPr="00942690">
        <w:rPr>
          <w:rStyle w:val="apple-converted-space"/>
          <w:rFonts w:cs="Arial"/>
          <w:color w:val="222222"/>
          <w:lang w:val="es-ES"/>
        </w:rPr>
        <w:t> </w:t>
      </w:r>
    </w:p>
    <w:p w:rsidR="006A57B7" w:rsidRDefault="006A57B7" w:rsidP="00D07B80">
      <w:pPr>
        <w:shd w:val="clear" w:color="auto" w:fill="FFFFFF"/>
        <w:spacing w:after="60" w:line="240" w:lineRule="atLeast"/>
        <w:rPr>
          <w:rFonts w:cs="Arial"/>
          <w:b/>
          <w:bCs/>
          <w:color w:val="222222"/>
          <w:lang w:val="es-ES"/>
        </w:rPr>
      </w:pPr>
    </w:p>
    <w:p w:rsidR="00E56759" w:rsidRDefault="00E56759" w:rsidP="00D07B80">
      <w:pPr>
        <w:shd w:val="clear" w:color="auto" w:fill="FFFFFF"/>
        <w:spacing w:after="60" w:line="240" w:lineRule="atLeast"/>
        <w:rPr>
          <w:rFonts w:cs="Arial"/>
          <w:b/>
          <w:bCs/>
          <w:color w:val="222222"/>
          <w:lang w:val="es-ES"/>
        </w:rPr>
        <w:sectPr w:rsidR="00E56759" w:rsidSect="00E56759">
          <w:type w:val="continuous"/>
          <w:pgSz w:w="12240" w:h="15840"/>
          <w:pgMar w:top="1440" w:right="1440" w:bottom="1440" w:left="1701" w:header="720" w:footer="227" w:gutter="0"/>
          <w:pgNumType w:start="0"/>
          <w:cols w:num="2" w:space="720"/>
          <w:titlePg/>
          <w:docGrid w:linePitch="299"/>
        </w:sectPr>
      </w:pPr>
    </w:p>
    <w:p w:rsidR="00E56759" w:rsidRPr="00942690" w:rsidRDefault="00E56759" w:rsidP="00D07B80">
      <w:pPr>
        <w:shd w:val="clear" w:color="auto" w:fill="FFFFFF"/>
        <w:spacing w:after="60" w:line="240" w:lineRule="atLeast"/>
        <w:rPr>
          <w:rFonts w:cs="Arial"/>
          <w:b/>
          <w:bCs/>
          <w:color w:val="222222"/>
          <w:lang w:val="es-ES"/>
        </w:rPr>
      </w:pPr>
    </w:p>
    <w:p w:rsidR="00D07B80" w:rsidRPr="00EC7366" w:rsidRDefault="00D07B80" w:rsidP="00EC7366">
      <w:pPr>
        <w:pStyle w:val="Ttulo2"/>
        <w:rPr>
          <w:b/>
          <w:color w:val="7F7F7F" w:themeColor="text1" w:themeTint="80"/>
          <w:lang w:val="es-AR"/>
        </w:rPr>
      </w:pPr>
      <w:bookmarkStart w:id="91" w:name="_Toc388704446"/>
      <w:bookmarkStart w:id="92" w:name="_Toc388704967"/>
      <w:bookmarkStart w:id="93" w:name="_Toc390178835"/>
      <w:r w:rsidRPr="00EC7366">
        <w:rPr>
          <w:b/>
          <w:color w:val="7F7F7F" w:themeColor="text1" w:themeTint="80"/>
          <w:lang w:val="es-AR"/>
        </w:rPr>
        <w:t>Formación Académica</w:t>
      </w:r>
      <w:bookmarkEnd w:id="91"/>
      <w:bookmarkEnd w:id="92"/>
      <w:bookmarkEnd w:id="93"/>
    </w:p>
    <w:p w:rsidR="00D07B80" w:rsidRPr="00ED2E09" w:rsidRDefault="00D07B80" w:rsidP="00D07B80">
      <w:pPr>
        <w:shd w:val="clear" w:color="auto" w:fill="FFFFFF"/>
        <w:spacing w:after="60" w:line="240" w:lineRule="atLeast"/>
        <w:rPr>
          <w:rFonts w:cs="Arial"/>
          <w:color w:val="222222"/>
          <w:lang w:val="es-ES"/>
        </w:rPr>
      </w:pPr>
      <w:r w:rsidRPr="00942690">
        <w:rPr>
          <w:rFonts w:cs="Arial"/>
          <w:color w:val="222222"/>
          <w:lang w:val="es-ES"/>
        </w:rPr>
        <w:t>07.2011 - 09.2011 |</w:t>
      </w:r>
      <w:r w:rsidRPr="00942690">
        <w:rPr>
          <w:rStyle w:val="apple-converted-space"/>
          <w:rFonts w:cs="Arial"/>
          <w:color w:val="222222"/>
          <w:lang w:val="es-ES"/>
        </w:rPr>
        <w:t> </w:t>
      </w:r>
      <w:r w:rsidRPr="00942690">
        <w:rPr>
          <w:rFonts w:cs="Arial"/>
          <w:b/>
          <w:bCs/>
          <w:color w:val="222222"/>
          <w:lang w:val="es-ES"/>
        </w:rPr>
        <w:t>Capacitación IT</w:t>
      </w:r>
      <w:r w:rsidRPr="00942690">
        <w:rPr>
          <w:rFonts w:cs="Arial"/>
          <w:color w:val="222222"/>
          <w:lang w:val="es-ES"/>
        </w:rPr>
        <w:t>. Rama: Diseño Gráfico.</w:t>
      </w:r>
      <w:r w:rsidRPr="00942690">
        <w:rPr>
          <w:rStyle w:val="apple-converted-space"/>
          <w:rFonts w:cs="Arial"/>
          <w:color w:val="222222"/>
          <w:lang w:val="es-ES"/>
        </w:rPr>
        <w:t> </w:t>
      </w:r>
      <w:r w:rsidRPr="00942690">
        <w:rPr>
          <w:rFonts w:cs="Arial"/>
          <w:color w:val="222222"/>
          <w:lang w:val="es-ES"/>
        </w:rPr>
        <w:br/>
      </w:r>
      <w:r w:rsidRPr="00942690">
        <w:rPr>
          <w:rFonts w:cs="Arial"/>
          <w:b/>
          <w:bCs/>
          <w:color w:val="222222"/>
          <w:lang w:val="es-ES"/>
        </w:rPr>
        <w:t xml:space="preserve">Photoshop &amp; </w:t>
      </w:r>
      <w:proofErr w:type="spellStart"/>
      <w:r w:rsidRPr="00942690">
        <w:rPr>
          <w:rFonts w:cs="Arial"/>
          <w:b/>
          <w:bCs/>
          <w:color w:val="222222"/>
          <w:lang w:val="es-ES"/>
        </w:rPr>
        <w:t>Ilustrator</w:t>
      </w:r>
      <w:proofErr w:type="spellEnd"/>
      <w:r w:rsidRPr="00942690">
        <w:rPr>
          <w:rFonts w:cs="Arial"/>
          <w:color w:val="222222"/>
          <w:lang w:val="es-ES"/>
        </w:rPr>
        <w:t xml:space="preserve">, Graduado, Curso Presencial. </w:t>
      </w:r>
      <w:r w:rsidRPr="00ED2E09">
        <w:rPr>
          <w:rFonts w:cs="Arial"/>
          <w:color w:val="222222"/>
          <w:lang w:val="es-ES"/>
        </w:rPr>
        <w:t>Carga Horaria: 40 horas.</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06.2010 - 11.2010 |</w:t>
      </w:r>
      <w:r w:rsidRPr="00942690">
        <w:rPr>
          <w:rStyle w:val="apple-converted-space"/>
          <w:rFonts w:cs="Arial"/>
          <w:color w:val="222222"/>
          <w:lang w:val="es-ES"/>
        </w:rPr>
        <w:t> </w:t>
      </w:r>
      <w:r w:rsidRPr="00942690">
        <w:rPr>
          <w:rFonts w:cs="Arial"/>
          <w:b/>
          <w:bCs/>
          <w:color w:val="222222"/>
          <w:lang w:val="es-ES"/>
        </w:rPr>
        <w:t>Capacitación IT</w:t>
      </w:r>
      <w:r w:rsidRPr="00942690">
        <w:rPr>
          <w:rFonts w:cs="Arial"/>
          <w:color w:val="222222"/>
          <w:lang w:val="es-ES"/>
        </w:rPr>
        <w:t>. Rama: Programación.</w:t>
      </w:r>
      <w:r w:rsidRPr="00942690">
        <w:rPr>
          <w:rStyle w:val="apple-converted-space"/>
          <w:rFonts w:cs="Arial"/>
          <w:color w:val="222222"/>
          <w:lang w:val="es-ES"/>
        </w:rPr>
        <w:t> </w:t>
      </w:r>
      <w:r w:rsidRPr="00942690">
        <w:rPr>
          <w:rFonts w:cs="Arial"/>
          <w:color w:val="222222"/>
          <w:lang w:val="es-ES"/>
        </w:rPr>
        <w:br/>
      </w:r>
      <w:r w:rsidRPr="00942690">
        <w:rPr>
          <w:rFonts w:cs="Arial"/>
          <w:b/>
          <w:bCs/>
          <w:color w:val="222222"/>
          <w:lang w:val="es-ES"/>
        </w:rPr>
        <w:t xml:space="preserve">PHP con </w:t>
      </w:r>
      <w:proofErr w:type="spellStart"/>
      <w:r w:rsidRPr="00942690">
        <w:rPr>
          <w:rFonts w:cs="Arial"/>
          <w:b/>
          <w:bCs/>
          <w:color w:val="222222"/>
          <w:lang w:val="es-ES"/>
        </w:rPr>
        <w:t>MySQL</w:t>
      </w:r>
      <w:proofErr w:type="spellEnd"/>
      <w:r w:rsidRPr="00942690">
        <w:rPr>
          <w:rFonts w:cs="Arial"/>
          <w:b/>
          <w:bCs/>
          <w:color w:val="222222"/>
          <w:lang w:val="es-ES"/>
        </w:rPr>
        <w:t xml:space="preserve"> &amp; AJAX</w:t>
      </w:r>
      <w:r w:rsidRPr="00942690">
        <w:rPr>
          <w:rFonts w:cs="Arial"/>
          <w:color w:val="222222"/>
          <w:lang w:val="es-ES"/>
        </w:rPr>
        <w:t>, Graduado, Curso Presencial. Carga Horaria: 60 horas.</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03.2010 - Presente |</w:t>
      </w:r>
      <w:r w:rsidRPr="00942690">
        <w:rPr>
          <w:rStyle w:val="apple-converted-space"/>
          <w:rFonts w:cs="Arial"/>
          <w:color w:val="222222"/>
          <w:lang w:val="es-ES"/>
        </w:rPr>
        <w:t> </w:t>
      </w:r>
      <w:r w:rsidRPr="00942690">
        <w:rPr>
          <w:rFonts w:cs="Arial"/>
          <w:b/>
          <w:bCs/>
          <w:color w:val="222222"/>
          <w:lang w:val="es-ES"/>
        </w:rPr>
        <w:t>Universidad Tecnológica Nacional (UTN)</w:t>
      </w:r>
      <w:r w:rsidRPr="00942690">
        <w:rPr>
          <w:rFonts w:cs="Arial"/>
          <w:color w:val="222222"/>
          <w:lang w:val="es-ES"/>
        </w:rPr>
        <w:t xml:space="preserve">. </w:t>
      </w:r>
      <w:r w:rsidRPr="00942690">
        <w:rPr>
          <w:rFonts w:cs="Arial"/>
          <w:color w:val="222222"/>
          <w:lang w:val="es-ES"/>
        </w:rPr>
        <w:br/>
      </w:r>
      <w:proofErr w:type="spellStart"/>
      <w:r w:rsidRPr="00942690">
        <w:rPr>
          <w:rFonts w:cs="Arial"/>
          <w:b/>
          <w:bCs/>
          <w:color w:val="222222"/>
          <w:lang w:val="es-ES"/>
        </w:rPr>
        <w:t>Ingenieria</w:t>
      </w:r>
      <w:proofErr w:type="spellEnd"/>
      <w:r w:rsidRPr="00942690">
        <w:rPr>
          <w:rFonts w:cs="Arial"/>
          <w:b/>
          <w:bCs/>
          <w:color w:val="222222"/>
          <w:lang w:val="es-ES"/>
        </w:rPr>
        <w:t xml:space="preserve"> en Sistemas</w:t>
      </w:r>
      <w:r w:rsidRPr="00942690">
        <w:rPr>
          <w:rFonts w:cs="Arial"/>
          <w:color w:val="222222"/>
          <w:lang w:val="es-ES"/>
        </w:rPr>
        <w:t>, En curso (5to año). Promedio: 9.04. Materias aprobadas: 30. Total Materias: 40.</w:t>
      </w:r>
      <w:r w:rsidRPr="00942690">
        <w:rPr>
          <w:rStyle w:val="apple-converted-space"/>
          <w:rFonts w:cs="Arial"/>
          <w:color w:val="222222"/>
          <w:lang w:val="es-ES"/>
        </w:rPr>
        <w:t> </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03.2004 - 12.2009 |</w:t>
      </w:r>
      <w:r w:rsidRPr="00942690">
        <w:rPr>
          <w:rStyle w:val="apple-converted-space"/>
          <w:rFonts w:cs="Arial"/>
          <w:color w:val="222222"/>
          <w:lang w:val="es-ES"/>
        </w:rPr>
        <w:t> </w:t>
      </w:r>
      <w:r w:rsidRPr="00942690">
        <w:rPr>
          <w:rFonts w:cs="Arial"/>
          <w:b/>
          <w:bCs/>
          <w:color w:val="222222"/>
          <w:lang w:val="es-ES"/>
        </w:rPr>
        <w:t>Colegio Juan Mantovani</w:t>
      </w:r>
      <w:r w:rsidRPr="00942690">
        <w:rPr>
          <w:rFonts w:cs="Arial"/>
          <w:color w:val="222222"/>
          <w:lang w:val="es-ES"/>
        </w:rPr>
        <w:t>. Bachiller.</w:t>
      </w:r>
      <w:r w:rsidRPr="00942690">
        <w:rPr>
          <w:rStyle w:val="apple-converted-space"/>
          <w:rFonts w:cs="Arial"/>
          <w:color w:val="222222"/>
          <w:lang w:val="es-ES"/>
        </w:rPr>
        <w:t> </w:t>
      </w:r>
      <w:r w:rsidRPr="00942690">
        <w:rPr>
          <w:rFonts w:cs="Arial"/>
          <w:color w:val="222222"/>
          <w:lang w:val="es-ES"/>
        </w:rPr>
        <w:br/>
      </w:r>
      <w:r w:rsidRPr="00942690">
        <w:rPr>
          <w:rFonts w:cs="Arial"/>
          <w:b/>
          <w:bCs/>
          <w:color w:val="222222"/>
          <w:lang w:val="es-ES"/>
        </w:rPr>
        <w:t>Bachiller orientado en Ciencias Naturales</w:t>
      </w:r>
      <w:r w:rsidRPr="00942690">
        <w:rPr>
          <w:rFonts w:cs="Arial"/>
          <w:color w:val="222222"/>
          <w:lang w:val="es-ES"/>
        </w:rPr>
        <w:t>, Graduado, Secundario. Promedio: 8.69.</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Inglés</w:t>
      </w:r>
      <w:r w:rsidRPr="00942690">
        <w:rPr>
          <w:rFonts w:cs="Arial"/>
          <w:color w:val="222222"/>
          <w:lang w:val="es-ES"/>
        </w:rPr>
        <w:t>. Nivel oral Intermedio. Nivel escrito Intermedio. Nivel de lectura Avanzado.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b/>
          <w:color w:val="222222"/>
          <w:lang w:val="es-ES"/>
        </w:rPr>
        <w:t xml:space="preserve">Certificaciones: </w:t>
      </w:r>
      <w:r w:rsidRPr="00942690">
        <w:rPr>
          <w:rFonts w:cs="Arial"/>
          <w:color w:val="222222"/>
          <w:lang w:val="es-ES"/>
        </w:rPr>
        <w:t>Curso Intensivo de Ingles -</w:t>
      </w:r>
      <w:r w:rsidRPr="00942690">
        <w:rPr>
          <w:rFonts w:cs="Arial"/>
          <w:b/>
          <w:color w:val="222222"/>
          <w:lang w:val="es-ES"/>
        </w:rPr>
        <w:t xml:space="preserve"> </w:t>
      </w:r>
      <w:r w:rsidRPr="00942690">
        <w:rPr>
          <w:rFonts w:cs="Arial"/>
          <w:color w:val="222222"/>
          <w:lang w:val="es-ES"/>
        </w:rPr>
        <w:t>Nivel 4 - Facultad de Lenguas  UNC</w:t>
      </w:r>
    </w:p>
    <w:p w:rsidR="00D07B80" w:rsidRPr="00942690" w:rsidRDefault="00D07B80" w:rsidP="00D07B80">
      <w:pPr>
        <w:shd w:val="clear" w:color="auto" w:fill="FFFFFF"/>
        <w:spacing w:after="60" w:line="240" w:lineRule="atLeast"/>
        <w:ind w:left="708" w:firstLine="708"/>
        <w:rPr>
          <w:rFonts w:cs="Arial"/>
          <w:color w:val="222222"/>
          <w:lang w:val="es-ES"/>
        </w:rPr>
      </w:pPr>
      <w:proofErr w:type="spellStart"/>
      <w:r w:rsidRPr="00942690">
        <w:rPr>
          <w:rFonts w:cs="Arial"/>
          <w:color w:val="222222"/>
          <w:lang w:val="es-ES"/>
        </w:rPr>
        <w:t>Duolingo</w:t>
      </w:r>
      <w:proofErr w:type="spellEnd"/>
      <w:r w:rsidRPr="00942690">
        <w:rPr>
          <w:rFonts w:cs="Arial"/>
          <w:color w:val="222222"/>
          <w:lang w:val="es-ES"/>
        </w:rPr>
        <w:t>: Curso Online de Ingles. Finalizado en 2013</w:t>
      </w:r>
    </w:p>
    <w:p w:rsidR="00D07B80" w:rsidRPr="00942690" w:rsidRDefault="00D07B80" w:rsidP="00D07B80">
      <w:pPr>
        <w:shd w:val="clear" w:color="auto" w:fill="FFFFFF"/>
        <w:spacing w:after="60" w:line="240" w:lineRule="atLeast"/>
        <w:rPr>
          <w:rFonts w:ascii="Arial" w:hAnsi="Arial" w:cs="Arial"/>
          <w:b/>
          <w:bCs/>
          <w:color w:val="222222"/>
          <w:sz w:val="18"/>
          <w:szCs w:val="18"/>
          <w:lang w:val="es-ES"/>
        </w:rPr>
      </w:pPr>
    </w:p>
    <w:p w:rsidR="00D07B80" w:rsidRPr="00EC7366" w:rsidRDefault="00D07B80" w:rsidP="00EC7366">
      <w:pPr>
        <w:pStyle w:val="Ttulo2"/>
        <w:rPr>
          <w:b/>
          <w:color w:val="7F7F7F" w:themeColor="text1" w:themeTint="80"/>
          <w:lang w:val="es-AR"/>
        </w:rPr>
      </w:pPr>
      <w:bookmarkStart w:id="94" w:name="_Toc388704447"/>
      <w:bookmarkStart w:id="95" w:name="_Toc388704968"/>
      <w:bookmarkStart w:id="96" w:name="_Toc390178836"/>
      <w:r w:rsidRPr="00EC7366">
        <w:rPr>
          <w:b/>
          <w:color w:val="7F7F7F" w:themeColor="text1" w:themeTint="80"/>
          <w:lang w:val="es-AR"/>
        </w:rPr>
        <w:t>Experiencia Laboral</w:t>
      </w:r>
      <w:bookmarkEnd w:id="94"/>
      <w:bookmarkEnd w:id="95"/>
      <w:bookmarkEnd w:id="96"/>
    </w:p>
    <w:p w:rsidR="00D07B80" w:rsidRPr="00942690" w:rsidRDefault="00D07B80" w:rsidP="00D07B80">
      <w:pPr>
        <w:shd w:val="clear" w:color="auto" w:fill="FFFFFF"/>
        <w:spacing w:after="60" w:line="240" w:lineRule="atLeast"/>
        <w:rPr>
          <w:rFonts w:cs="Arial"/>
          <w:bCs/>
          <w:color w:val="222222"/>
          <w:lang w:val="es-ES"/>
        </w:rPr>
      </w:pPr>
      <w:proofErr w:type="spellStart"/>
      <w:r w:rsidRPr="00942690">
        <w:rPr>
          <w:rFonts w:cs="Arial"/>
          <w:b/>
          <w:bCs/>
          <w:color w:val="222222"/>
          <w:lang w:val="es-ES"/>
        </w:rPr>
        <w:t>Grido</w:t>
      </w:r>
      <w:proofErr w:type="spellEnd"/>
      <w:r w:rsidRPr="00942690">
        <w:rPr>
          <w:rFonts w:cs="Arial"/>
          <w:b/>
          <w:bCs/>
          <w:color w:val="222222"/>
          <w:lang w:val="es-ES"/>
        </w:rPr>
        <w:t xml:space="preserve"> Villa Mercedes | </w:t>
      </w:r>
      <w:r w:rsidRPr="00942690">
        <w:rPr>
          <w:rFonts w:cs="Arial"/>
          <w:bCs/>
          <w:color w:val="222222"/>
          <w:lang w:val="es-ES"/>
        </w:rPr>
        <w:t>12/2013 – 2/2014</w:t>
      </w:r>
    </w:p>
    <w:p w:rsidR="00D07B80" w:rsidRPr="00942690" w:rsidRDefault="00D07B80" w:rsidP="00D07B80">
      <w:pPr>
        <w:shd w:val="clear" w:color="auto" w:fill="FFFFFF"/>
        <w:spacing w:after="60" w:line="240" w:lineRule="atLeast"/>
        <w:rPr>
          <w:rFonts w:cs="Arial"/>
          <w:b/>
          <w:bCs/>
          <w:color w:val="222222"/>
          <w:lang w:val="es-ES"/>
        </w:rPr>
      </w:pPr>
      <w:r w:rsidRPr="00942690">
        <w:rPr>
          <w:rFonts w:cs="Arial"/>
          <w:bCs/>
          <w:color w:val="222222"/>
          <w:lang w:val="es-ES"/>
        </w:rPr>
        <w:t xml:space="preserve">Sistema de pedidos online - .NET C# - </w:t>
      </w:r>
      <w:proofErr w:type="spellStart"/>
      <w:r w:rsidRPr="00942690">
        <w:rPr>
          <w:rFonts w:cs="Arial"/>
          <w:bCs/>
          <w:color w:val="222222"/>
          <w:lang w:val="es-ES"/>
        </w:rPr>
        <w:t>Bootstrap</w:t>
      </w:r>
      <w:proofErr w:type="spellEnd"/>
      <w:r w:rsidRPr="00942690">
        <w:rPr>
          <w:rFonts w:cs="Arial"/>
          <w:bCs/>
          <w:color w:val="222222"/>
          <w:lang w:val="es-ES"/>
        </w:rPr>
        <w:t xml:space="preserve">  - gridovm.com</w:t>
      </w:r>
    </w:p>
    <w:p w:rsidR="00D07B80" w:rsidRPr="00942690" w:rsidRDefault="00D07B80" w:rsidP="00D07B80">
      <w:pPr>
        <w:shd w:val="clear" w:color="auto" w:fill="FFFFFF"/>
        <w:spacing w:after="60" w:line="240" w:lineRule="atLeast"/>
        <w:rPr>
          <w:rStyle w:val="apple-converted-space"/>
          <w:rFonts w:cs="Arial"/>
          <w:color w:val="222222"/>
          <w:lang w:val="es-ES"/>
        </w:rPr>
      </w:pPr>
      <w:r w:rsidRPr="00942690">
        <w:rPr>
          <w:rFonts w:cs="Arial"/>
          <w:b/>
          <w:bCs/>
          <w:color w:val="222222"/>
          <w:lang w:val="es-ES"/>
        </w:rPr>
        <w:t xml:space="preserve">Desarrollo Web </w:t>
      </w:r>
      <w:proofErr w:type="spellStart"/>
      <w:r w:rsidRPr="00942690">
        <w:rPr>
          <w:rFonts w:cs="Arial"/>
          <w:b/>
          <w:bCs/>
          <w:color w:val="222222"/>
          <w:lang w:val="es-ES"/>
        </w:rPr>
        <w:t>Freelance</w:t>
      </w:r>
      <w:proofErr w:type="spellEnd"/>
      <w:r w:rsidRPr="00942690">
        <w:rPr>
          <w:rFonts w:cs="Arial"/>
          <w:color w:val="222222"/>
          <w:lang w:val="es-ES"/>
        </w:rPr>
        <w:t xml:space="preserve"> | 04.2011 - 04.2013</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Webs desarrolladas: www.aocc.org.ar - www.fundaciontci.org.ar – www.windowswolf.com</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La Nueva Bodega S.R.L.</w:t>
      </w:r>
      <w:r w:rsidRPr="00942690">
        <w:rPr>
          <w:rFonts w:cs="Arial"/>
          <w:color w:val="222222"/>
          <w:lang w:val="es-ES"/>
        </w:rPr>
        <w:t xml:space="preserve"> | 03.2010 - 11.2011 |</w:t>
      </w:r>
      <w:r w:rsidRPr="00942690">
        <w:rPr>
          <w:rStyle w:val="apple-converted-space"/>
          <w:rFonts w:cs="Arial"/>
          <w:color w:val="222222"/>
          <w:lang w:val="es-ES"/>
        </w:rPr>
        <w:t> </w:t>
      </w:r>
      <w:r w:rsidRPr="00942690">
        <w:rPr>
          <w:rFonts w:cs="Arial"/>
          <w:color w:val="222222"/>
          <w:lang w:val="es-ES"/>
        </w:rPr>
        <w:t xml:space="preserve"> Argentina. Comercio.</w:t>
      </w:r>
      <w:r w:rsidRPr="00942690">
        <w:rPr>
          <w:rStyle w:val="apple-converted-space"/>
          <w:rFonts w:cs="Arial"/>
          <w:color w:val="222222"/>
          <w:lang w:val="es-ES"/>
        </w:rPr>
        <w:t> </w:t>
      </w:r>
      <w:r w:rsidRPr="00942690">
        <w:rPr>
          <w:rFonts w:cs="Arial"/>
          <w:color w:val="222222"/>
          <w:lang w:val="es-ES"/>
        </w:rPr>
        <w:br/>
      </w:r>
      <w:r w:rsidRPr="00942690">
        <w:rPr>
          <w:rFonts w:cs="Arial"/>
          <w:bCs/>
          <w:color w:val="222222"/>
          <w:lang w:val="es-ES"/>
        </w:rPr>
        <w:t>Junior</w:t>
      </w:r>
      <w:r w:rsidRPr="00942690">
        <w:rPr>
          <w:rFonts w:cs="Arial"/>
          <w:color w:val="222222"/>
          <w:lang w:val="es-ES"/>
        </w:rPr>
        <w:t>, Instalación de Sistema. Instalación de red. Adquisición de equipos. Mantenimiento de equipos.</w:t>
      </w:r>
    </w:p>
    <w:p w:rsidR="00D07B80" w:rsidRPr="00942690" w:rsidRDefault="00D07B80" w:rsidP="00D07B80">
      <w:pPr>
        <w:shd w:val="clear" w:color="auto" w:fill="FFFFFF"/>
        <w:spacing w:after="60" w:line="240" w:lineRule="atLeast"/>
        <w:rPr>
          <w:rFonts w:cs="Arial"/>
          <w:bCs/>
          <w:color w:val="222222"/>
          <w:lang w:val="es-ES"/>
        </w:rPr>
      </w:pPr>
      <w:r w:rsidRPr="00942690">
        <w:rPr>
          <w:rStyle w:val="apple-converted-space"/>
          <w:rFonts w:cs="Arial"/>
          <w:b/>
          <w:color w:val="222222"/>
          <w:lang w:val="es-ES"/>
        </w:rPr>
        <w:t>www.</w:t>
      </w:r>
      <w:r w:rsidRPr="00942690">
        <w:rPr>
          <w:rFonts w:cs="Arial"/>
          <w:b/>
          <w:bCs/>
          <w:color w:val="222222"/>
          <w:lang w:val="es-ES"/>
        </w:rPr>
        <w:t>WindowsWolf.com</w:t>
      </w:r>
      <w:r w:rsidRPr="00942690">
        <w:rPr>
          <w:rFonts w:cs="Arial"/>
          <w:color w:val="222222"/>
          <w:lang w:val="es-ES"/>
        </w:rPr>
        <w:t xml:space="preserve"> | 05.2009 - 11.2011 |</w:t>
      </w:r>
      <w:r w:rsidRPr="00942690">
        <w:rPr>
          <w:rStyle w:val="apple-converted-space"/>
          <w:rFonts w:cs="Arial"/>
          <w:color w:val="222222"/>
          <w:lang w:val="es-ES"/>
        </w:rPr>
        <w:t> </w:t>
      </w:r>
      <w:r w:rsidRPr="00942690">
        <w:rPr>
          <w:rFonts w:cs="Arial"/>
          <w:color w:val="222222"/>
          <w:lang w:val="es-ES"/>
        </w:rPr>
        <w:t>Argentina. Sitio Web.</w:t>
      </w:r>
      <w:r w:rsidRPr="00942690">
        <w:rPr>
          <w:rStyle w:val="apple-converted-space"/>
          <w:rFonts w:cs="Arial"/>
          <w:color w:val="222222"/>
          <w:lang w:val="es-ES"/>
        </w:rPr>
        <w:t> </w:t>
      </w:r>
      <w:r w:rsidRPr="00942690">
        <w:rPr>
          <w:rFonts w:cs="Arial"/>
          <w:color w:val="222222"/>
          <w:lang w:val="es-ES"/>
        </w:rPr>
        <w:br/>
      </w:r>
      <w:r w:rsidRPr="00942690">
        <w:rPr>
          <w:rFonts w:cs="Arial"/>
          <w:bCs/>
          <w:color w:val="222222"/>
          <w:lang w:val="es-ES"/>
        </w:rPr>
        <w:t xml:space="preserve">Desarrollo web, Administrador de VPS (WHM, </w:t>
      </w:r>
      <w:proofErr w:type="spellStart"/>
      <w:r w:rsidRPr="00942690">
        <w:rPr>
          <w:rFonts w:cs="Arial"/>
          <w:bCs/>
          <w:color w:val="222222"/>
          <w:lang w:val="es-ES"/>
        </w:rPr>
        <w:t>CPanel</w:t>
      </w:r>
      <w:proofErr w:type="spellEnd"/>
      <w:r w:rsidRPr="00942690">
        <w:rPr>
          <w:rFonts w:cs="Arial"/>
          <w:bCs/>
          <w:color w:val="222222"/>
          <w:lang w:val="es-ES"/>
        </w:rPr>
        <w:t xml:space="preserve">, </w:t>
      </w:r>
      <w:proofErr w:type="spellStart"/>
      <w:r w:rsidRPr="00942690">
        <w:rPr>
          <w:rFonts w:cs="Arial"/>
          <w:bCs/>
          <w:color w:val="222222"/>
          <w:lang w:val="es-ES"/>
        </w:rPr>
        <w:t>Kloxo</w:t>
      </w:r>
      <w:proofErr w:type="spellEnd"/>
      <w:r w:rsidRPr="00942690">
        <w:rPr>
          <w:rFonts w:cs="Arial"/>
          <w:bCs/>
          <w:color w:val="222222"/>
          <w:lang w:val="es-ES"/>
        </w:rPr>
        <w:t>), Registro de Dominios</w:t>
      </w:r>
    </w:p>
    <w:p w:rsidR="00D07B80" w:rsidRPr="00942690" w:rsidRDefault="00D07B80" w:rsidP="00D07B80">
      <w:pPr>
        <w:shd w:val="clear" w:color="auto" w:fill="FFFFFF"/>
        <w:spacing w:after="60" w:line="240" w:lineRule="atLeast"/>
        <w:rPr>
          <w:rFonts w:cs="Arial"/>
          <w:bCs/>
          <w:color w:val="222222"/>
          <w:lang w:val="es-ES"/>
        </w:rPr>
      </w:pPr>
    </w:p>
    <w:p w:rsidR="00B172CE" w:rsidRDefault="00B172CE">
      <w:pPr>
        <w:rPr>
          <w:rFonts w:eastAsiaTheme="majorEastAsia" w:cstheme="majorBidi"/>
          <w:b/>
          <w:caps/>
          <w:color w:val="7F7F7F" w:themeColor="text1" w:themeTint="80"/>
          <w:spacing w:val="15"/>
          <w:sz w:val="20"/>
          <w:lang w:val="es-AR"/>
        </w:rPr>
      </w:pPr>
      <w:bookmarkStart w:id="97" w:name="_Toc388704448"/>
      <w:r>
        <w:rPr>
          <w:b/>
          <w:color w:val="7F7F7F" w:themeColor="text1" w:themeTint="80"/>
          <w:lang w:val="es-AR"/>
        </w:rPr>
        <w:br w:type="page"/>
      </w:r>
    </w:p>
    <w:p w:rsidR="00D07B80" w:rsidRPr="00EC7366" w:rsidRDefault="00D07B80" w:rsidP="00EC7366">
      <w:pPr>
        <w:pStyle w:val="Ttulo2"/>
        <w:rPr>
          <w:b/>
          <w:color w:val="7F7F7F" w:themeColor="text1" w:themeTint="80"/>
          <w:lang w:val="es-AR"/>
        </w:rPr>
      </w:pPr>
      <w:bookmarkStart w:id="98" w:name="_Toc388704969"/>
      <w:bookmarkStart w:id="99" w:name="_Toc390178837"/>
      <w:r w:rsidRPr="00EC7366">
        <w:rPr>
          <w:b/>
          <w:color w:val="7F7F7F" w:themeColor="text1" w:themeTint="80"/>
          <w:lang w:val="es-AR"/>
        </w:rPr>
        <w:lastRenderedPageBreak/>
        <w:t>Trabajos Realizados</w:t>
      </w:r>
      <w:bookmarkEnd w:id="97"/>
      <w:bookmarkEnd w:id="98"/>
      <w:bookmarkEnd w:id="99"/>
      <w:r w:rsidRPr="00EC7366">
        <w:rPr>
          <w:b/>
          <w:color w:val="7F7F7F" w:themeColor="text1" w:themeTint="80"/>
          <w:lang w:val="es-AR"/>
        </w:rPr>
        <w:t xml:space="preserve"> </w:t>
      </w:r>
    </w:p>
    <w:p w:rsidR="00D07B80" w:rsidRPr="00942690" w:rsidRDefault="00D07B80" w:rsidP="00D07B80">
      <w:pPr>
        <w:shd w:val="clear" w:color="auto" w:fill="FFFFFF"/>
        <w:spacing w:after="60" w:line="240" w:lineRule="atLeast"/>
        <w:rPr>
          <w:rFonts w:cs="Arial"/>
          <w:bCs/>
          <w:color w:val="222222"/>
          <w:lang w:val="es-ES"/>
        </w:rPr>
      </w:pPr>
      <w:proofErr w:type="spellStart"/>
      <w:r w:rsidRPr="00942690">
        <w:rPr>
          <w:rFonts w:cs="Arial"/>
          <w:b/>
          <w:bCs/>
          <w:color w:val="222222"/>
          <w:lang w:val="es-ES"/>
        </w:rPr>
        <w:t>Grido</w:t>
      </w:r>
      <w:proofErr w:type="spellEnd"/>
      <w:r w:rsidRPr="00942690">
        <w:rPr>
          <w:rFonts w:cs="Arial"/>
          <w:b/>
          <w:bCs/>
          <w:color w:val="222222"/>
          <w:lang w:val="es-ES"/>
        </w:rPr>
        <w:t xml:space="preserve"> Villa Mercedes </w:t>
      </w:r>
      <w:r w:rsidRPr="00942690">
        <w:rPr>
          <w:rFonts w:cs="Arial"/>
          <w:color w:val="222222"/>
          <w:lang w:val="es-ES"/>
        </w:rPr>
        <w:t>|</w:t>
      </w:r>
      <w:r w:rsidRPr="00942690">
        <w:rPr>
          <w:rFonts w:cs="Arial"/>
          <w:b/>
          <w:bCs/>
          <w:color w:val="222222"/>
          <w:lang w:val="es-ES"/>
        </w:rPr>
        <w:t xml:space="preserve"> </w:t>
      </w:r>
      <w:r w:rsidRPr="00942690">
        <w:rPr>
          <w:rFonts w:cs="Arial"/>
          <w:bCs/>
          <w:color w:val="222222"/>
          <w:lang w:val="es-ES"/>
        </w:rPr>
        <w:t>2014</w:t>
      </w:r>
    </w:p>
    <w:p w:rsidR="00D07B80" w:rsidRPr="00942690" w:rsidRDefault="00D07B80" w:rsidP="00D07B80">
      <w:pPr>
        <w:shd w:val="clear" w:color="auto" w:fill="FFFFFF"/>
        <w:spacing w:after="60" w:line="240" w:lineRule="atLeast"/>
        <w:rPr>
          <w:rFonts w:cs="Arial"/>
          <w:b/>
          <w:bCs/>
          <w:color w:val="222222"/>
          <w:lang w:val="es-ES"/>
        </w:rPr>
      </w:pPr>
      <w:r w:rsidRPr="00942690">
        <w:rPr>
          <w:rFonts w:cs="Arial"/>
          <w:bCs/>
          <w:color w:val="222222"/>
          <w:lang w:val="es-ES"/>
        </w:rPr>
        <w:t xml:space="preserve">Sistema de pedidos online - .NET C# - </w:t>
      </w:r>
      <w:proofErr w:type="spellStart"/>
      <w:r w:rsidRPr="00942690">
        <w:rPr>
          <w:rFonts w:cs="Arial"/>
          <w:bCs/>
          <w:color w:val="222222"/>
          <w:lang w:val="es-ES"/>
        </w:rPr>
        <w:t>Bootstrap</w:t>
      </w:r>
      <w:proofErr w:type="spellEnd"/>
      <w:r w:rsidRPr="00942690">
        <w:rPr>
          <w:rFonts w:cs="Arial"/>
          <w:bCs/>
          <w:color w:val="222222"/>
          <w:lang w:val="es-ES"/>
        </w:rPr>
        <w:t xml:space="preserve">  - </w:t>
      </w:r>
      <w:r w:rsidRPr="00942690">
        <w:rPr>
          <w:rFonts w:cs="Arial"/>
          <w:b/>
          <w:bCs/>
          <w:color w:val="222222"/>
          <w:lang w:val="es-ES"/>
        </w:rPr>
        <w:t>gridovm.com</w:t>
      </w:r>
    </w:p>
    <w:p w:rsidR="00D07B80" w:rsidRPr="00942690" w:rsidRDefault="00D07B80" w:rsidP="00D07B80">
      <w:pPr>
        <w:shd w:val="clear" w:color="auto" w:fill="FFFFFF"/>
        <w:spacing w:after="60" w:line="240" w:lineRule="atLeast"/>
        <w:rPr>
          <w:rStyle w:val="apple-converted-space"/>
          <w:rFonts w:cs="Arial"/>
          <w:color w:val="222222"/>
          <w:lang w:val="es-ES"/>
        </w:rPr>
      </w:pPr>
      <w:proofErr w:type="spellStart"/>
      <w:r w:rsidRPr="00942690">
        <w:rPr>
          <w:rFonts w:cs="Arial"/>
          <w:b/>
          <w:bCs/>
          <w:color w:val="222222"/>
          <w:lang w:val="es-ES"/>
        </w:rPr>
        <w:t>RRselección</w:t>
      </w:r>
      <w:proofErr w:type="spellEnd"/>
      <w:r w:rsidRPr="00942690">
        <w:rPr>
          <w:rFonts w:cs="Arial"/>
          <w:color w:val="222222"/>
          <w:lang w:val="es-ES"/>
        </w:rPr>
        <w:t xml:space="preserve"> | 2013 – Aplicación Académica</w:t>
      </w:r>
    </w:p>
    <w:p w:rsidR="00D07B80" w:rsidRPr="00942690" w:rsidRDefault="00D07B80" w:rsidP="00D07B80">
      <w:pPr>
        <w:shd w:val="clear" w:color="auto" w:fill="FFFFFF"/>
        <w:spacing w:after="60" w:line="240" w:lineRule="atLeast"/>
        <w:rPr>
          <w:rFonts w:cs="Arial"/>
          <w:b/>
          <w:color w:val="222222"/>
          <w:lang w:val="es-ES"/>
        </w:rPr>
      </w:pPr>
      <w:r w:rsidRPr="00942690">
        <w:rPr>
          <w:rFonts w:cs="Arial"/>
          <w:color w:val="222222"/>
          <w:lang w:val="es-ES"/>
        </w:rPr>
        <w:t xml:space="preserve">Sistema de Reclutamiento de Personal - .NET C# - </w:t>
      </w:r>
      <w:r w:rsidRPr="00942690">
        <w:rPr>
          <w:rFonts w:cs="Arial"/>
          <w:b/>
          <w:color w:val="222222"/>
          <w:lang w:val="es-ES"/>
        </w:rPr>
        <w:t>rrseleccion.somee.com</w:t>
      </w:r>
    </w:p>
    <w:p w:rsidR="00D07B80" w:rsidRPr="00942690" w:rsidRDefault="00D07B80" w:rsidP="00D07B80">
      <w:pPr>
        <w:shd w:val="clear" w:color="auto" w:fill="FFFFFF"/>
        <w:spacing w:after="60" w:line="240" w:lineRule="atLeast"/>
        <w:rPr>
          <w:rStyle w:val="apple-converted-space"/>
          <w:rFonts w:cs="Arial"/>
          <w:color w:val="222222"/>
          <w:lang w:val="es-ES"/>
        </w:rPr>
      </w:pPr>
      <w:proofErr w:type="spellStart"/>
      <w:r w:rsidRPr="00942690">
        <w:rPr>
          <w:rFonts w:cs="Arial"/>
          <w:b/>
          <w:bCs/>
          <w:color w:val="222222"/>
          <w:lang w:val="es-ES"/>
        </w:rPr>
        <w:t>BuscaStud</w:t>
      </w:r>
      <w:proofErr w:type="spellEnd"/>
      <w:r w:rsidRPr="00942690">
        <w:rPr>
          <w:rFonts w:cs="Arial"/>
          <w:color w:val="222222"/>
          <w:lang w:val="es-ES"/>
        </w:rPr>
        <w:t xml:space="preserve"> | 2013 - Aplicación Académica</w:t>
      </w:r>
    </w:p>
    <w:p w:rsidR="00D07B80" w:rsidRPr="00942690" w:rsidRDefault="00D07B80" w:rsidP="00D07B80">
      <w:pPr>
        <w:shd w:val="clear" w:color="auto" w:fill="FFFFFF"/>
        <w:spacing w:after="60" w:line="240" w:lineRule="atLeast"/>
        <w:rPr>
          <w:rFonts w:cs="Arial"/>
          <w:b/>
          <w:color w:val="222222"/>
          <w:lang w:val="es-ES"/>
        </w:rPr>
      </w:pPr>
      <w:r w:rsidRPr="00942690">
        <w:rPr>
          <w:rFonts w:cs="Arial"/>
          <w:color w:val="222222"/>
          <w:lang w:val="es-ES"/>
        </w:rPr>
        <w:t>Sistema de Clasificados STUD para perros - .NET C# -</w:t>
      </w:r>
      <w:r w:rsidRPr="00942690">
        <w:rPr>
          <w:rFonts w:cs="Arial"/>
          <w:b/>
          <w:color w:val="222222"/>
          <w:lang w:val="es-ES"/>
        </w:rPr>
        <w:t xml:space="preserve"> buscastud.somee.com</w:t>
      </w:r>
    </w:p>
    <w:p w:rsidR="00D07B80" w:rsidRPr="00ED2E09" w:rsidRDefault="00D07B80" w:rsidP="00D07B80">
      <w:pPr>
        <w:shd w:val="clear" w:color="auto" w:fill="FFFFFF"/>
        <w:spacing w:after="60" w:line="240" w:lineRule="atLeast"/>
        <w:rPr>
          <w:rFonts w:cs="Arial"/>
          <w:color w:val="222222"/>
          <w:lang w:val="es-ES"/>
        </w:rPr>
      </w:pPr>
      <w:r w:rsidRPr="00ED2E09">
        <w:rPr>
          <w:rFonts w:cs="Arial"/>
          <w:b/>
          <w:color w:val="222222"/>
          <w:lang w:val="es-ES"/>
        </w:rPr>
        <w:t xml:space="preserve">Otros </w:t>
      </w:r>
      <w:r w:rsidRPr="00ED2E09">
        <w:rPr>
          <w:rFonts w:cs="Arial"/>
          <w:color w:val="222222"/>
          <w:lang w:val="es-ES"/>
        </w:rPr>
        <w:t xml:space="preserve">| </w:t>
      </w:r>
      <w:proofErr w:type="spellStart"/>
      <w:r w:rsidRPr="00ED2E09">
        <w:rPr>
          <w:rFonts w:cs="Arial"/>
          <w:color w:val="222222"/>
          <w:lang w:val="es-ES"/>
        </w:rPr>
        <w:t>Wordpress</w:t>
      </w:r>
      <w:proofErr w:type="spellEnd"/>
      <w:r w:rsidRPr="00ED2E09">
        <w:rPr>
          <w:rFonts w:cs="Arial"/>
          <w:color w:val="222222"/>
          <w:lang w:val="es-ES"/>
        </w:rPr>
        <w:t xml:space="preserve"> – Diseño – SMF | 2013</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 xml:space="preserve">Fundación TCI  - </w:t>
      </w:r>
      <w:r w:rsidRPr="00942690">
        <w:rPr>
          <w:rFonts w:cs="Arial"/>
          <w:b/>
          <w:color w:val="222222"/>
          <w:lang w:val="es-ES"/>
        </w:rPr>
        <w:t xml:space="preserve">fundaciontci.org.ar - </w:t>
      </w:r>
      <w:r w:rsidRPr="00942690">
        <w:rPr>
          <w:rFonts w:cs="Arial"/>
          <w:color w:val="222222"/>
          <w:lang w:val="es-ES"/>
        </w:rPr>
        <w:t>Fundación AOCC</w:t>
      </w:r>
      <w:r w:rsidRPr="00942690">
        <w:rPr>
          <w:rFonts w:cs="Arial"/>
          <w:b/>
          <w:color w:val="222222"/>
          <w:lang w:val="es-ES"/>
        </w:rPr>
        <w:t xml:space="preserve"> – aocc.org.ar</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color w:val="7F7F7F" w:themeColor="text1" w:themeTint="80"/>
          <w:lang w:val="es-AR"/>
        </w:rPr>
      </w:pPr>
      <w:bookmarkStart w:id="100" w:name="_Toc388704449"/>
      <w:bookmarkStart w:id="101" w:name="_Toc388704970"/>
      <w:bookmarkStart w:id="102" w:name="_Toc390178838"/>
      <w:r w:rsidRPr="00EC7366">
        <w:rPr>
          <w:b/>
          <w:color w:val="7F7F7F" w:themeColor="text1" w:themeTint="80"/>
          <w:lang w:val="es-AR"/>
        </w:rPr>
        <w:t>Conocimientos Web</w:t>
      </w:r>
      <w:bookmarkEnd w:id="100"/>
      <w:bookmarkEnd w:id="101"/>
      <w:bookmarkEnd w:id="102"/>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CSS2 + HTML4.0 + Maquetación</w:t>
      </w:r>
      <w:r w:rsidRPr="00942690">
        <w:rPr>
          <w:rFonts w:cs="Arial"/>
          <w:color w:val="222222"/>
          <w:lang w:val="es-ES"/>
        </w:rPr>
        <w:t>. Conocimientos adquiridos en Internet y libros. Nivel intermedio.</w:t>
      </w:r>
    </w:p>
    <w:p w:rsidR="00D07B80" w:rsidRPr="00942690" w:rsidRDefault="00D07B80" w:rsidP="00D07B80">
      <w:pPr>
        <w:shd w:val="clear" w:color="auto" w:fill="FFFFFF"/>
        <w:spacing w:after="60" w:line="240" w:lineRule="atLeast"/>
        <w:rPr>
          <w:rFonts w:cs="Arial"/>
          <w:color w:val="222222"/>
          <w:lang w:val="es-ES"/>
        </w:rPr>
      </w:pPr>
      <w:proofErr w:type="spellStart"/>
      <w:r w:rsidRPr="00942690">
        <w:rPr>
          <w:rFonts w:cs="Arial"/>
          <w:b/>
          <w:color w:val="222222"/>
          <w:lang w:val="es-ES"/>
        </w:rPr>
        <w:t>Bootstrap</w:t>
      </w:r>
      <w:proofErr w:type="spellEnd"/>
      <w:r w:rsidRPr="00942690">
        <w:rPr>
          <w:rFonts w:cs="Arial"/>
          <w:b/>
          <w:color w:val="222222"/>
          <w:lang w:val="es-ES"/>
        </w:rPr>
        <w:t xml:space="preserve"> </w:t>
      </w:r>
      <w:r w:rsidRPr="00942690">
        <w:rPr>
          <w:rFonts w:cs="Arial"/>
          <w:color w:val="222222"/>
          <w:lang w:val="es-ES"/>
        </w:rPr>
        <w:t xml:space="preserve">Maquetación web mediante </w:t>
      </w:r>
      <w:proofErr w:type="spellStart"/>
      <w:r w:rsidRPr="00942690">
        <w:rPr>
          <w:rFonts w:cs="Arial"/>
          <w:color w:val="222222"/>
          <w:lang w:val="es-ES"/>
        </w:rPr>
        <w:t>Bootstrap</w:t>
      </w:r>
      <w:proofErr w:type="spellEnd"/>
    </w:p>
    <w:p w:rsidR="00D07B80" w:rsidRPr="00942690" w:rsidRDefault="00D07B80" w:rsidP="00D07B80">
      <w:pPr>
        <w:shd w:val="clear" w:color="auto" w:fill="FFFFFF"/>
        <w:spacing w:after="60" w:line="240" w:lineRule="atLeast"/>
        <w:rPr>
          <w:rFonts w:cs="Arial"/>
          <w:color w:val="222222"/>
          <w:lang w:val="es-ES"/>
        </w:rPr>
      </w:pPr>
      <w:r w:rsidRPr="00942690">
        <w:rPr>
          <w:rFonts w:cs="Arial"/>
          <w:b/>
          <w:color w:val="222222"/>
          <w:lang w:val="es-ES"/>
        </w:rPr>
        <w:t xml:space="preserve">Administración de Servidores: </w:t>
      </w:r>
      <w:r w:rsidRPr="00942690">
        <w:rPr>
          <w:rFonts w:cs="Arial"/>
          <w:color w:val="222222"/>
          <w:lang w:val="es-ES"/>
        </w:rPr>
        <w:t xml:space="preserve">Administración de VPS, Paneles </w:t>
      </w:r>
      <w:proofErr w:type="spellStart"/>
      <w:r w:rsidRPr="00942690">
        <w:rPr>
          <w:rFonts w:cs="Arial"/>
          <w:color w:val="222222"/>
          <w:lang w:val="es-ES"/>
        </w:rPr>
        <w:t>Kloxo</w:t>
      </w:r>
      <w:proofErr w:type="spellEnd"/>
      <w:r w:rsidRPr="00942690">
        <w:rPr>
          <w:rFonts w:cs="Arial"/>
          <w:color w:val="222222"/>
          <w:lang w:val="es-ES"/>
        </w:rPr>
        <w:t xml:space="preserve">, WHM, </w:t>
      </w:r>
      <w:proofErr w:type="spellStart"/>
      <w:r w:rsidRPr="00942690">
        <w:rPr>
          <w:rFonts w:cs="Arial"/>
          <w:color w:val="222222"/>
          <w:lang w:val="es-ES"/>
        </w:rPr>
        <w:t>CPanel</w:t>
      </w:r>
      <w:proofErr w:type="spellEnd"/>
    </w:p>
    <w:p w:rsidR="00D07B80" w:rsidRPr="00942690" w:rsidRDefault="00D07B80" w:rsidP="00D07B80">
      <w:pPr>
        <w:shd w:val="clear" w:color="auto" w:fill="FFFFFF"/>
        <w:spacing w:after="60" w:line="240" w:lineRule="atLeast"/>
        <w:rPr>
          <w:rFonts w:cs="Arial"/>
          <w:color w:val="222222"/>
          <w:lang w:val="es-ES"/>
        </w:rPr>
      </w:pPr>
      <w:proofErr w:type="spellStart"/>
      <w:r w:rsidRPr="00942690">
        <w:rPr>
          <w:rFonts w:cs="Arial"/>
          <w:b/>
          <w:color w:val="222222"/>
          <w:lang w:val="es-ES"/>
        </w:rPr>
        <w:t>Adminsitración</w:t>
      </w:r>
      <w:proofErr w:type="spellEnd"/>
      <w:r w:rsidRPr="00942690">
        <w:rPr>
          <w:rFonts w:cs="Arial"/>
          <w:b/>
          <w:color w:val="222222"/>
          <w:lang w:val="es-ES"/>
        </w:rPr>
        <w:t xml:space="preserve"> de Dominios:</w:t>
      </w:r>
      <w:r w:rsidRPr="00942690">
        <w:rPr>
          <w:rFonts w:cs="Arial"/>
          <w:color w:val="222222"/>
          <w:lang w:val="es-ES"/>
        </w:rPr>
        <w:t xml:space="preserve"> Registro, Modificación DNS, Altas DNS, Registros MX</w:t>
      </w:r>
    </w:p>
    <w:p w:rsidR="00D07B80" w:rsidRPr="00942690" w:rsidRDefault="00D07B80" w:rsidP="00D07B80">
      <w:pPr>
        <w:shd w:val="clear" w:color="auto" w:fill="FFFFFF"/>
        <w:spacing w:after="60" w:line="240" w:lineRule="atLeast"/>
        <w:rPr>
          <w:rFonts w:cs="Arial"/>
          <w:color w:val="222222"/>
          <w:lang w:val="es-ES"/>
        </w:rPr>
      </w:pPr>
    </w:p>
    <w:p w:rsidR="00D07B80" w:rsidRPr="00EC7366" w:rsidRDefault="00D07B80" w:rsidP="00EC7366">
      <w:pPr>
        <w:pStyle w:val="Ttulo2"/>
        <w:rPr>
          <w:b/>
          <w:color w:val="7F7F7F" w:themeColor="text1" w:themeTint="80"/>
          <w:lang w:val="es-AR"/>
        </w:rPr>
      </w:pPr>
      <w:bookmarkStart w:id="103" w:name="_Toc388704450"/>
      <w:bookmarkStart w:id="104" w:name="_Toc388704971"/>
      <w:bookmarkStart w:id="105" w:name="_Toc390178839"/>
      <w:r w:rsidRPr="00EC7366">
        <w:rPr>
          <w:b/>
          <w:color w:val="7F7F7F" w:themeColor="text1" w:themeTint="80"/>
          <w:lang w:val="es-AR"/>
        </w:rPr>
        <w:t>Conocimientos en Informática</w:t>
      </w:r>
      <w:bookmarkEnd w:id="103"/>
      <w:bookmarkEnd w:id="104"/>
      <w:bookmarkEnd w:id="105"/>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Base de Datos.</w:t>
      </w:r>
      <w:r w:rsidRPr="00942690">
        <w:rPr>
          <w:rFonts w:cs="Arial"/>
          <w:color w:val="222222"/>
          <w:lang w:val="es-ES"/>
        </w:rPr>
        <w:br/>
      </w:r>
      <w:proofErr w:type="spellStart"/>
      <w:r w:rsidRPr="00942690">
        <w:rPr>
          <w:rFonts w:cs="Arial"/>
          <w:color w:val="222222"/>
          <w:lang w:val="es-ES"/>
        </w:rPr>
        <w:t>MySQL</w:t>
      </w:r>
      <w:proofErr w:type="spellEnd"/>
      <w:r w:rsidRPr="00942690">
        <w:rPr>
          <w:rFonts w:cs="Arial"/>
          <w:color w:val="222222"/>
          <w:lang w:val="es-ES"/>
        </w:rPr>
        <w:t xml:space="preserve"> - SQL Server – Intermedio. </w:t>
      </w:r>
    </w:p>
    <w:p w:rsidR="00D07B80" w:rsidRPr="00942690" w:rsidRDefault="00D07B80" w:rsidP="00D07B80">
      <w:pPr>
        <w:shd w:val="clear" w:color="auto" w:fill="FFFFFF"/>
        <w:spacing w:after="60" w:line="240" w:lineRule="atLeast"/>
        <w:rPr>
          <w:rFonts w:cs="Arial"/>
          <w:b/>
          <w:bCs/>
          <w:color w:val="222222"/>
          <w:lang w:val="es-ES"/>
        </w:rPr>
      </w:pPr>
      <w:r w:rsidRPr="00942690">
        <w:rPr>
          <w:rFonts w:cs="Arial"/>
          <w:b/>
          <w:bCs/>
          <w:color w:val="222222"/>
          <w:lang w:val="es-ES"/>
        </w:rPr>
        <w:t>Herramientas Gráficas.</w:t>
      </w:r>
      <w:r w:rsidRPr="00942690">
        <w:rPr>
          <w:rFonts w:cs="Arial"/>
          <w:color w:val="222222"/>
          <w:lang w:val="es-ES"/>
        </w:rPr>
        <w:br/>
        <w:t xml:space="preserve">Photoshop &amp; </w:t>
      </w:r>
      <w:proofErr w:type="spellStart"/>
      <w:r w:rsidRPr="00942690">
        <w:rPr>
          <w:rFonts w:cs="Arial"/>
          <w:color w:val="222222"/>
          <w:lang w:val="es-ES"/>
        </w:rPr>
        <w:t>Ilustrator</w:t>
      </w:r>
      <w:proofErr w:type="spellEnd"/>
      <w:r w:rsidRPr="00942690">
        <w:rPr>
          <w:rFonts w:cs="Arial"/>
          <w:color w:val="222222"/>
          <w:lang w:val="es-ES"/>
        </w:rPr>
        <w:t xml:space="preserve"> - Intermedio </w:t>
      </w:r>
    </w:p>
    <w:p w:rsidR="00D07B80" w:rsidRPr="00942690" w:rsidRDefault="00D07B80" w:rsidP="00D07B80">
      <w:pPr>
        <w:shd w:val="clear" w:color="auto" w:fill="FFFFFF"/>
        <w:spacing w:after="60" w:line="240" w:lineRule="atLeast"/>
        <w:rPr>
          <w:rFonts w:cs="Arial"/>
          <w:b/>
          <w:bCs/>
          <w:color w:val="222222"/>
          <w:lang w:val="es-ES"/>
        </w:rPr>
      </w:pPr>
      <w:r w:rsidRPr="00942690">
        <w:rPr>
          <w:rFonts w:cs="Arial"/>
          <w:b/>
          <w:bCs/>
          <w:color w:val="222222"/>
          <w:lang w:val="es-ES"/>
        </w:rPr>
        <w:t>Programación.</w:t>
      </w:r>
    </w:p>
    <w:p w:rsidR="00D07B80" w:rsidRPr="00942690" w:rsidRDefault="00D07B80" w:rsidP="00D07B80">
      <w:pPr>
        <w:shd w:val="clear" w:color="auto" w:fill="FFFFFF"/>
        <w:spacing w:after="60" w:line="240" w:lineRule="atLeast"/>
        <w:rPr>
          <w:rFonts w:cs="Arial"/>
          <w:bCs/>
          <w:color w:val="222222"/>
          <w:lang w:val="es-ES"/>
        </w:rPr>
      </w:pPr>
      <w:r w:rsidRPr="00942690">
        <w:rPr>
          <w:rFonts w:cs="Arial"/>
          <w:bCs/>
          <w:color w:val="222222"/>
          <w:lang w:val="es-ES"/>
        </w:rPr>
        <w:t>.NET C# - Intermedio-Avanzado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PHP – Intermedio – Desactualizado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Java – Intermedio – Desactualizado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Visual Basic – Intermedio – Desactualizado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Redes.</w:t>
      </w:r>
      <w:r w:rsidRPr="00942690">
        <w:rPr>
          <w:rFonts w:cs="Arial"/>
          <w:color w:val="222222"/>
          <w:lang w:val="es-ES"/>
        </w:rPr>
        <w:br/>
        <w:t xml:space="preserve">Gestión y armado de redes, Instalación redes </w:t>
      </w:r>
      <w:proofErr w:type="spellStart"/>
      <w:r w:rsidRPr="00942690">
        <w:rPr>
          <w:rFonts w:cs="Arial"/>
          <w:color w:val="222222"/>
          <w:lang w:val="es-ES"/>
        </w:rPr>
        <w:t>WiFi</w:t>
      </w:r>
      <w:proofErr w:type="spellEnd"/>
      <w:r w:rsidRPr="00942690">
        <w:rPr>
          <w:rFonts w:cs="Arial"/>
          <w:color w:val="222222"/>
          <w:lang w:val="es-ES"/>
        </w:rPr>
        <w:t xml:space="preserve">, </w:t>
      </w:r>
      <w:proofErr w:type="spellStart"/>
      <w:r w:rsidRPr="00942690">
        <w:rPr>
          <w:rFonts w:cs="Arial"/>
          <w:color w:val="222222"/>
          <w:lang w:val="es-ES"/>
        </w:rPr>
        <w:t>Routers</w:t>
      </w:r>
      <w:proofErr w:type="spellEnd"/>
      <w:r w:rsidRPr="00942690">
        <w:rPr>
          <w:rFonts w:cs="Arial"/>
          <w:color w:val="222222"/>
          <w:lang w:val="es-ES"/>
        </w:rPr>
        <w:t>. – Intermedio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 xml:space="preserve">SSH – </w:t>
      </w:r>
      <w:proofErr w:type="spellStart"/>
      <w:r w:rsidRPr="00942690">
        <w:rPr>
          <w:rFonts w:cs="Arial"/>
          <w:color w:val="222222"/>
          <w:lang w:val="es-ES"/>
        </w:rPr>
        <w:t>Putty</w:t>
      </w:r>
      <w:proofErr w:type="spellEnd"/>
      <w:r w:rsidRPr="00942690">
        <w:rPr>
          <w:rFonts w:cs="Arial"/>
          <w:color w:val="222222"/>
          <w:lang w:val="es-ES"/>
        </w:rPr>
        <w:t xml:space="preserve"> – Administración Remota</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Sistemas Operativos.</w:t>
      </w:r>
      <w:r w:rsidRPr="00942690">
        <w:rPr>
          <w:rFonts w:cs="Arial"/>
          <w:color w:val="222222"/>
          <w:lang w:val="es-ES"/>
        </w:rPr>
        <w:br/>
        <w:t xml:space="preserve">Windows XP, </w:t>
      </w:r>
      <w:proofErr w:type="spellStart"/>
      <w:r w:rsidRPr="00942690">
        <w:rPr>
          <w:rFonts w:cs="Arial"/>
          <w:color w:val="222222"/>
          <w:lang w:val="es-ES"/>
        </w:rPr>
        <w:t>Seven</w:t>
      </w:r>
      <w:proofErr w:type="spellEnd"/>
      <w:r w:rsidRPr="00942690">
        <w:rPr>
          <w:rFonts w:cs="Arial"/>
          <w:color w:val="222222"/>
          <w:lang w:val="es-ES"/>
        </w:rPr>
        <w:t xml:space="preserve"> - Avanzado</w:t>
      </w:r>
    </w:p>
    <w:p w:rsidR="00D07B80" w:rsidRPr="00942690" w:rsidRDefault="00D07B80" w:rsidP="00D07B80">
      <w:pPr>
        <w:shd w:val="clear" w:color="auto" w:fill="FFFFFF"/>
        <w:spacing w:after="60" w:line="240" w:lineRule="atLeast"/>
        <w:rPr>
          <w:rFonts w:cs="Arial"/>
          <w:color w:val="222222"/>
          <w:lang w:val="es-ES"/>
        </w:rPr>
      </w:pPr>
      <w:r w:rsidRPr="00942690">
        <w:rPr>
          <w:rFonts w:cs="Arial"/>
          <w:color w:val="222222"/>
          <w:lang w:val="es-ES"/>
        </w:rPr>
        <w:t xml:space="preserve">Linux (Ubuntu, </w:t>
      </w:r>
      <w:proofErr w:type="spellStart"/>
      <w:r w:rsidRPr="00942690">
        <w:rPr>
          <w:rFonts w:cs="Arial"/>
          <w:color w:val="222222"/>
          <w:lang w:val="es-ES"/>
        </w:rPr>
        <w:t>CentOS</w:t>
      </w:r>
      <w:proofErr w:type="spellEnd"/>
      <w:r w:rsidRPr="00942690">
        <w:rPr>
          <w:rFonts w:cs="Arial"/>
          <w:color w:val="222222"/>
          <w:lang w:val="es-ES"/>
        </w:rPr>
        <w:t>) - Básico</w:t>
      </w:r>
    </w:p>
    <w:p w:rsidR="00D07B80" w:rsidRPr="00942690" w:rsidRDefault="00D07B80" w:rsidP="00D07B80">
      <w:pPr>
        <w:shd w:val="clear" w:color="auto" w:fill="FFFFFF"/>
        <w:spacing w:after="60" w:line="240" w:lineRule="atLeast"/>
        <w:rPr>
          <w:rFonts w:cs="Arial"/>
          <w:color w:val="222222"/>
          <w:lang w:val="es-ES"/>
        </w:rPr>
      </w:pPr>
      <w:r w:rsidRPr="00942690">
        <w:rPr>
          <w:rFonts w:cs="Arial"/>
          <w:b/>
          <w:bCs/>
          <w:color w:val="222222"/>
          <w:lang w:val="es-ES"/>
        </w:rPr>
        <w:t>Mantenimiento de Equipos</w:t>
      </w:r>
      <w:r w:rsidRPr="00942690">
        <w:rPr>
          <w:rFonts w:cs="Arial"/>
          <w:color w:val="222222"/>
          <w:lang w:val="es-ES"/>
        </w:rPr>
        <w:t xml:space="preserve">. Formateos, Virus, </w:t>
      </w:r>
      <w:proofErr w:type="spellStart"/>
      <w:r w:rsidRPr="00942690">
        <w:rPr>
          <w:rFonts w:cs="Arial"/>
          <w:color w:val="222222"/>
          <w:lang w:val="es-ES"/>
        </w:rPr>
        <w:t>BackUp</w:t>
      </w:r>
      <w:proofErr w:type="spellEnd"/>
      <w:r w:rsidRPr="00942690">
        <w:rPr>
          <w:rFonts w:cs="Arial"/>
          <w:color w:val="222222"/>
          <w:lang w:val="es-ES"/>
        </w:rPr>
        <w:t>, Manejo de particiones. Mantenimiento en general. Instalación de sistemas operativos.</w:t>
      </w:r>
    </w:p>
    <w:p w:rsidR="00D07B80" w:rsidRPr="00942690" w:rsidRDefault="00D07B80" w:rsidP="00EC7366">
      <w:pPr>
        <w:pStyle w:val="Ttulo1"/>
        <w:rPr>
          <w:lang w:val="es-ES"/>
        </w:rPr>
      </w:pPr>
      <w:bookmarkStart w:id="106" w:name="_Toc390178840"/>
      <w:r w:rsidRPr="00942690">
        <w:rPr>
          <w:lang w:val="es-ES"/>
        </w:rPr>
        <w:lastRenderedPageBreak/>
        <w:t>CV PAULA</w:t>
      </w:r>
      <w:r w:rsidR="006A57B7" w:rsidRPr="00942690">
        <w:rPr>
          <w:lang w:val="es-ES"/>
        </w:rPr>
        <w:t xml:space="preserve"> MELANIA</w:t>
      </w:r>
      <w:r w:rsidRPr="00942690">
        <w:rPr>
          <w:lang w:val="es-ES"/>
        </w:rPr>
        <w:t xml:space="preserve"> PEDROSA</w:t>
      </w:r>
      <w:bookmarkEnd w:id="106"/>
    </w:p>
    <w:p w:rsidR="00D07B80" w:rsidRPr="00EC7366" w:rsidRDefault="006F64EF" w:rsidP="00EC7366">
      <w:pPr>
        <w:pStyle w:val="Ttulo2"/>
        <w:rPr>
          <w:b/>
          <w:color w:val="7F7F7F" w:themeColor="text1" w:themeTint="80"/>
          <w:lang w:val="es-AR"/>
        </w:rPr>
      </w:pPr>
      <w:bookmarkStart w:id="107" w:name="_Toc388704452"/>
      <w:bookmarkStart w:id="108" w:name="_Toc388704973"/>
      <w:bookmarkStart w:id="109" w:name="_Toc390178841"/>
      <w:r w:rsidRPr="00EC7366">
        <w:rPr>
          <w:rFonts w:asciiTheme="majorHAnsi" w:hAnsiTheme="majorHAnsi"/>
          <w:b/>
          <w:color w:val="7F7F7F" w:themeColor="text1" w:themeTint="80"/>
          <w:lang w:val="es-AR"/>
        </w:rPr>
        <w:t>Información Personal</w:t>
      </w:r>
      <w:bookmarkEnd w:id="107"/>
      <w:bookmarkEnd w:id="108"/>
      <w:bookmarkEnd w:id="109"/>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 xml:space="preserve">Estado Civil: </w:t>
      </w:r>
      <w:r w:rsidRPr="00942690">
        <w:rPr>
          <w:rFonts w:ascii="Calibri Light" w:hAnsi="Calibri Light"/>
          <w:lang w:val="es-ES"/>
        </w:rPr>
        <w:t>Soltera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Nacionalidad</w:t>
      </w:r>
      <w:r w:rsidRPr="00942690">
        <w:rPr>
          <w:rFonts w:ascii="Calibri Light" w:hAnsi="Calibri Light"/>
          <w:lang w:val="es-ES"/>
        </w:rPr>
        <w:t>: Argentina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Domicilio:</w:t>
      </w:r>
      <w:r w:rsidRPr="00942690">
        <w:rPr>
          <w:rFonts w:ascii="Calibri Light" w:hAnsi="Calibri Light"/>
          <w:lang w:val="es-ES"/>
        </w:rPr>
        <w:t xml:space="preserve"> La Entente 25522 Bº Rosedal – Córdoba Capital C.P: 5010</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DNI</w:t>
      </w:r>
      <w:r w:rsidRPr="00942690">
        <w:rPr>
          <w:rFonts w:ascii="Calibri Light" w:hAnsi="Calibri Light"/>
          <w:lang w:val="es-ES"/>
        </w:rPr>
        <w:t>: 36.233.465</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Fecha de Nacimiento:</w:t>
      </w:r>
      <w:r w:rsidRPr="00942690">
        <w:rPr>
          <w:rFonts w:ascii="Calibri Light" w:hAnsi="Calibri Light"/>
          <w:lang w:val="es-ES"/>
        </w:rPr>
        <w:t xml:space="preserve"> 30 de Marzo de 1992</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Lugar de Nacimiento:</w:t>
      </w:r>
      <w:r w:rsidRPr="00942690">
        <w:rPr>
          <w:rFonts w:ascii="Calibri Light" w:hAnsi="Calibri Light"/>
          <w:lang w:val="es-ES"/>
        </w:rPr>
        <w:t xml:space="preserve"> Córdoba Capital – Prov. de Córdoba</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Cel.:</w:t>
      </w:r>
      <w:r w:rsidRPr="00942690">
        <w:rPr>
          <w:rFonts w:ascii="Calibri Light" w:hAnsi="Calibri Light"/>
          <w:lang w:val="es-ES"/>
        </w:rPr>
        <w:t xml:space="preserve"> 0351 – 152015399</w:t>
      </w:r>
    </w:p>
    <w:p w:rsidR="006F64EF" w:rsidRPr="00942690" w:rsidRDefault="006F64EF" w:rsidP="00EC7366">
      <w:pPr>
        <w:pStyle w:val="Sinespaciado"/>
        <w:rPr>
          <w:rFonts w:ascii="Calibri Light" w:hAnsi="Calibri Light"/>
          <w:lang w:val="es-ES"/>
        </w:rPr>
      </w:pPr>
      <w:r w:rsidRPr="00942690">
        <w:rPr>
          <w:rFonts w:ascii="Calibri Light" w:hAnsi="Calibri Light"/>
          <w:b/>
          <w:lang w:val="es-ES"/>
        </w:rPr>
        <w:t>Dirección de e-mail:</w:t>
      </w:r>
      <w:r w:rsidRPr="00942690">
        <w:rPr>
          <w:rFonts w:ascii="Calibri Light" w:hAnsi="Calibri Light"/>
          <w:lang w:val="es-ES"/>
        </w:rPr>
        <w:t xml:space="preserve"> paupedrosa30@gmail.com</w:t>
      </w:r>
    </w:p>
    <w:p w:rsidR="006F64EF" w:rsidRPr="00EC7366" w:rsidRDefault="006F64EF" w:rsidP="00EC7366">
      <w:pPr>
        <w:pStyle w:val="Sinespaciado"/>
        <w:rPr>
          <w:rFonts w:ascii="Calibri Light" w:hAnsi="Calibri Light"/>
        </w:rPr>
      </w:pPr>
      <w:proofErr w:type="spellStart"/>
      <w:r w:rsidRPr="00EC7366">
        <w:rPr>
          <w:rFonts w:ascii="Calibri Light" w:hAnsi="Calibri Light"/>
          <w:b/>
        </w:rPr>
        <w:t>Hijos</w:t>
      </w:r>
      <w:proofErr w:type="spellEnd"/>
      <w:r w:rsidRPr="00EC7366">
        <w:rPr>
          <w:rFonts w:ascii="Calibri Light" w:hAnsi="Calibri Light"/>
          <w:b/>
        </w:rPr>
        <w:t>:</w:t>
      </w:r>
      <w:r w:rsidRPr="00EC7366">
        <w:rPr>
          <w:rFonts w:ascii="Calibri Light" w:hAnsi="Calibri Light"/>
        </w:rPr>
        <w:t xml:space="preserve"> No</w:t>
      </w:r>
    </w:p>
    <w:p w:rsidR="006A57B7" w:rsidRDefault="006A57B7" w:rsidP="00EC7366">
      <w:pPr>
        <w:pStyle w:val="Sinespaciado"/>
      </w:pPr>
    </w:p>
    <w:p w:rsidR="006F64EF" w:rsidRPr="00EC7366" w:rsidRDefault="006F64EF" w:rsidP="00EC7366">
      <w:pPr>
        <w:pStyle w:val="Ttulo2"/>
        <w:rPr>
          <w:b/>
          <w:color w:val="7F7F7F" w:themeColor="text1" w:themeTint="80"/>
          <w:lang w:val="es-AR"/>
        </w:rPr>
      </w:pPr>
      <w:bookmarkStart w:id="110" w:name="_Toc388704453"/>
      <w:bookmarkStart w:id="111" w:name="_Toc388704974"/>
      <w:bookmarkStart w:id="112" w:name="_Toc390178842"/>
      <w:r w:rsidRPr="00EC7366">
        <w:rPr>
          <w:b/>
          <w:color w:val="7F7F7F" w:themeColor="text1" w:themeTint="80"/>
          <w:lang w:val="es-AR"/>
        </w:rPr>
        <w:t>Formación Académica</w:t>
      </w:r>
      <w:bookmarkEnd w:id="110"/>
      <w:bookmarkEnd w:id="111"/>
      <w:bookmarkEnd w:id="112"/>
    </w:p>
    <w:p w:rsidR="006F64EF" w:rsidRPr="00EC7366" w:rsidRDefault="006F64EF" w:rsidP="00EC7366">
      <w:pPr>
        <w:pStyle w:val="Sinespaciado"/>
        <w:numPr>
          <w:ilvl w:val="0"/>
          <w:numId w:val="25"/>
        </w:numPr>
        <w:ind w:left="567" w:hanging="207"/>
        <w:rPr>
          <w:rFonts w:ascii="Calibri Light" w:hAnsi="Calibri Light"/>
          <w:b/>
        </w:rPr>
      </w:pPr>
      <w:r w:rsidRPr="00EC7366">
        <w:rPr>
          <w:rFonts w:ascii="Calibri Light" w:hAnsi="Calibri Light"/>
          <w:b/>
        </w:rPr>
        <w:t xml:space="preserve">De </w:t>
      </w:r>
      <w:proofErr w:type="spellStart"/>
      <w:r w:rsidRPr="00EC7366">
        <w:rPr>
          <w:rFonts w:ascii="Calibri Light" w:hAnsi="Calibri Light"/>
          <w:b/>
        </w:rPr>
        <w:t>Grado</w:t>
      </w:r>
      <w:proofErr w:type="spellEnd"/>
    </w:p>
    <w:p w:rsidR="006F64EF" w:rsidRPr="00942690" w:rsidRDefault="006F64EF" w:rsidP="00EC7366">
      <w:pPr>
        <w:pStyle w:val="Sinespaciado"/>
        <w:rPr>
          <w:rFonts w:ascii="Calibri Light" w:hAnsi="Calibri Light"/>
          <w:b/>
          <w:lang w:val="es-ES"/>
        </w:rPr>
      </w:pPr>
      <w:r w:rsidRPr="00942690">
        <w:rPr>
          <w:rFonts w:ascii="Calibri Light" w:hAnsi="Calibri Light"/>
          <w:b/>
          <w:lang w:val="es-ES"/>
        </w:rPr>
        <w:t>Desde 2010 – Universidad Tecnológica Nacional – Facultad Regional Córdoba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Ingeniería en Sistemas de Información (en curso)</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Actualmente, cursando materias de Quinto año de la Carrera.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Materias aprobadas: 30 - Total Materias: 40</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Promedio Actual: 9</w:t>
      </w:r>
    </w:p>
    <w:p w:rsidR="006F64EF" w:rsidRPr="00EC7366" w:rsidRDefault="006F64EF" w:rsidP="00EC7366">
      <w:pPr>
        <w:pStyle w:val="Sinespaciado"/>
        <w:numPr>
          <w:ilvl w:val="0"/>
          <w:numId w:val="25"/>
        </w:numPr>
        <w:ind w:left="567" w:hanging="207"/>
        <w:rPr>
          <w:rFonts w:ascii="Calibri Light" w:hAnsi="Calibri Light"/>
          <w:b/>
        </w:rPr>
      </w:pPr>
      <w:proofErr w:type="spellStart"/>
      <w:r w:rsidRPr="00EC7366">
        <w:rPr>
          <w:rFonts w:ascii="Calibri Light" w:hAnsi="Calibri Light"/>
          <w:b/>
        </w:rPr>
        <w:t>Secundario</w:t>
      </w:r>
      <w:proofErr w:type="spellEnd"/>
    </w:p>
    <w:p w:rsidR="006F64EF" w:rsidRPr="00EC7366" w:rsidRDefault="006F64EF" w:rsidP="00EC7366">
      <w:pPr>
        <w:pStyle w:val="Sinespaciado"/>
        <w:rPr>
          <w:rFonts w:ascii="Calibri Light" w:hAnsi="Calibri Light"/>
          <w:b/>
        </w:rPr>
      </w:pPr>
      <w:r w:rsidRPr="00EC7366">
        <w:rPr>
          <w:rFonts w:ascii="Calibri Light" w:hAnsi="Calibri Light"/>
          <w:b/>
        </w:rPr>
        <w:t xml:space="preserve">2004 – 2009 - </w:t>
      </w:r>
      <w:proofErr w:type="spellStart"/>
      <w:r w:rsidRPr="00EC7366">
        <w:rPr>
          <w:rFonts w:ascii="Calibri Light" w:hAnsi="Calibri Light"/>
          <w:b/>
        </w:rPr>
        <w:t>Colegio</w:t>
      </w:r>
      <w:proofErr w:type="spellEnd"/>
      <w:r w:rsidRPr="00EC7366">
        <w:rPr>
          <w:rFonts w:ascii="Calibri Light" w:hAnsi="Calibri Light"/>
          <w:b/>
        </w:rPr>
        <w:t xml:space="preserve"> </w:t>
      </w:r>
      <w:proofErr w:type="spellStart"/>
      <w:r w:rsidRPr="00EC7366">
        <w:rPr>
          <w:rFonts w:ascii="Calibri Light" w:hAnsi="Calibri Light"/>
          <w:b/>
        </w:rPr>
        <w:t>Nuestra</w:t>
      </w:r>
      <w:proofErr w:type="spellEnd"/>
      <w:r w:rsidRPr="00EC7366">
        <w:rPr>
          <w:rFonts w:ascii="Calibri Light" w:hAnsi="Calibri Light"/>
          <w:b/>
        </w:rPr>
        <w:t xml:space="preserve"> </w:t>
      </w:r>
      <w:proofErr w:type="spellStart"/>
      <w:r w:rsidRPr="00EC7366">
        <w:rPr>
          <w:rFonts w:ascii="Calibri Light" w:hAnsi="Calibri Light"/>
          <w:b/>
        </w:rPr>
        <w:t>Señora</w:t>
      </w:r>
      <w:proofErr w:type="spellEnd"/>
      <w:r w:rsidRPr="00EC7366">
        <w:rPr>
          <w:rFonts w:ascii="Calibri Light" w:hAnsi="Calibri Light"/>
          <w:b/>
        </w:rPr>
        <w:t xml:space="preserve"> de </w:t>
      </w:r>
      <w:proofErr w:type="spellStart"/>
      <w:r w:rsidRPr="00EC7366">
        <w:rPr>
          <w:rFonts w:ascii="Calibri Light" w:hAnsi="Calibri Light"/>
          <w:b/>
        </w:rPr>
        <w:t>Fátima</w:t>
      </w:r>
      <w:proofErr w:type="spellEnd"/>
    </w:p>
    <w:p w:rsidR="006F64EF" w:rsidRPr="00942690" w:rsidRDefault="006F64EF" w:rsidP="00EC7366">
      <w:pPr>
        <w:pStyle w:val="Sinespaciado"/>
        <w:rPr>
          <w:rFonts w:ascii="Calibri Light" w:hAnsi="Calibri Light"/>
          <w:lang w:val="es-ES"/>
        </w:rPr>
      </w:pPr>
      <w:r w:rsidRPr="00942690">
        <w:rPr>
          <w:rFonts w:ascii="Calibri Light" w:hAnsi="Calibri Light"/>
          <w:lang w:val="es-ES"/>
        </w:rPr>
        <w:t>Título Obtenido: Bachiller Orientado en Ciencias Naturales con especialidad en Salud y Ambiente</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Honores: Abanderada</w:t>
      </w:r>
    </w:p>
    <w:p w:rsidR="006F64EF" w:rsidRPr="00942690" w:rsidRDefault="006F64EF" w:rsidP="00EC7366">
      <w:pPr>
        <w:pStyle w:val="Sinespaciado"/>
        <w:rPr>
          <w:rFonts w:ascii="Calibri Light" w:hAnsi="Calibri Light"/>
          <w:lang w:val="es-ES"/>
        </w:rPr>
      </w:pPr>
      <w:r w:rsidRPr="00942690">
        <w:rPr>
          <w:rFonts w:ascii="Calibri Light" w:hAnsi="Calibri Light"/>
          <w:lang w:val="es-ES"/>
        </w:rPr>
        <w:t>Logros: Promedio 9.65</w:t>
      </w:r>
    </w:p>
    <w:p w:rsidR="006F64EF" w:rsidRPr="00EC7366" w:rsidRDefault="006F64EF" w:rsidP="00EC7366">
      <w:pPr>
        <w:pStyle w:val="Ttulo2"/>
        <w:rPr>
          <w:b/>
          <w:color w:val="7F7F7F" w:themeColor="text1" w:themeTint="80"/>
          <w:lang w:val="es-AR"/>
        </w:rPr>
      </w:pPr>
      <w:bookmarkStart w:id="113" w:name="_Toc388704454"/>
      <w:bookmarkStart w:id="114" w:name="_Toc388704975"/>
      <w:bookmarkStart w:id="115" w:name="_Toc390178843"/>
      <w:r w:rsidRPr="00EC7366">
        <w:rPr>
          <w:b/>
          <w:color w:val="7F7F7F" w:themeColor="text1" w:themeTint="80"/>
          <w:lang w:val="es-AR"/>
        </w:rPr>
        <w:t>Experiencia Laboral</w:t>
      </w:r>
      <w:bookmarkEnd w:id="113"/>
      <w:bookmarkEnd w:id="114"/>
      <w:bookmarkEnd w:id="115"/>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Mc Donald’s:</w:t>
      </w:r>
      <w:r w:rsidRPr="00EC7366">
        <w:rPr>
          <w:rFonts w:ascii="Calibri Light" w:hAnsi="Calibri Light"/>
          <w:lang w:val="es-ES_tradnl"/>
        </w:rPr>
        <w:t xml:space="preserve"> Noviembre 2009 a Marzo 2012.</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 Gestión de Calidad y Marketing.</w:t>
      </w:r>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Rosa Clara:</w:t>
      </w:r>
      <w:r w:rsidRPr="00EC7366">
        <w:rPr>
          <w:rFonts w:ascii="Calibri Light" w:hAnsi="Calibri Light"/>
          <w:lang w:val="es-ES_tradnl"/>
        </w:rPr>
        <w:t xml:space="preserve"> Enero 2014 a Febrero 2014</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Funciones: Atención al Público, Ventas.</w:t>
      </w:r>
    </w:p>
    <w:p w:rsidR="000B297A" w:rsidRDefault="000B297A" w:rsidP="00EC7366">
      <w:pPr>
        <w:pStyle w:val="Sinespaciado"/>
        <w:ind w:left="360"/>
        <w:rPr>
          <w:lang w:val="es-ES_tradnl"/>
        </w:rPr>
      </w:pPr>
    </w:p>
    <w:p w:rsidR="000B297A" w:rsidRDefault="000B297A" w:rsidP="00EC7366">
      <w:pPr>
        <w:pStyle w:val="Sinespaciado"/>
        <w:ind w:left="360"/>
        <w:rPr>
          <w:lang w:val="es-ES_tradnl"/>
        </w:rPr>
      </w:pPr>
    </w:p>
    <w:p w:rsidR="006F64EF" w:rsidRPr="00EC7366" w:rsidRDefault="006F64EF" w:rsidP="00EC7366">
      <w:pPr>
        <w:pStyle w:val="Ttulo2"/>
        <w:rPr>
          <w:b/>
          <w:color w:val="7F7F7F" w:themeColor="text1" w:themeTint="80"/>
          <w:lang w:val="es-AR"/>
        </w:rPr>
      </w:pPr>
      <w:bookmarkStart w:id="116" w:name="_Toc388704455"/>
      <w:bookmarkStart w:id="117" w:name="_Toc388704976"/>
      <w:bookmarkStart w:id="118" w:name="_Toc390178844"/>
      <w:r w:rsidRPr="00EC7366">
        <w:rPr>
          <w:b/>
          <w:color w:val="7F7F7F" w:themeColor="text1" w:themeTint="80"/>
          <w:lang w:val="es-AR"/>
        </w:rPr>
        <w:lastRenderedPageBreak/>
        <w:t>Idiomas</w:t>
      </w:r>
      <w:bookmarkEnd w:id="116"/>
      <w:bookmarkEnd w:id="117"/>
      <w:bookmarkEnd w:id="118"/>
    </w:p>
    <w:p w:rsidR="006F64EF" w:rsidRPr="00EC7366" w:rsidRDefault="006F64EF" w:rsidP="00EC7366">
      <w:pPr>
        <w:pStyle w:val="Sinespaciado"/>
        <w:numPr>
          <w:ilvl w:val="0"/>
          <w:numId w:val="22"/>
        </w:numPr>
        <w:ind w:left="567" w:hanging="207"/>
        <w:rPr>
          <w:rFonts w:ascii="Calibri Light" w:hAnsi="Calibri Light"/>
          <w:lang w:val="es-ES_tradnl"/>
        </w:rPr>
      </w:pPr>
      <w:r w:rsidRPr="00EC7366">
        <w:rPr>
          <w:rFonts w:ascii="Calibri Light" w:hAnsi="Calibri Light"/>
          <w:b/>
          <w:lang w:val="es-ES_tradnl"/>
        </w:rPr>
        <w:t>Inglés:</w:t>
      </w:r>
      <w:r w:rsidRPr="00EC7366">
        <w:rPr>
          <w:rFonts w:ascii="Calibri Light" w:hAnsi="Calibri Light"/>
          <w:lang w:val="es-ES_tradnl"/>
        </w:rPr>
        <w:t xml:space="preserve"> Nivel Intermedio</w:t>
      </w:r>
    </w:p>
    <w:p w:rsidR="006F64EF" w:rsidRPr="00942690" w:rsidRDefault="006F64EF" w:rsidP="00EC7366">
      <w:pPr>
        <w:pStyle w:val="Sinespaciado"/>
        <w:ind w:left="720"/>
        <w:rPr>
          <w:rFonts w:ascii="Calibri Light" w:hAnsi="Calibri Light" w:cs="Arial"/>
          <w:color w:val="222222"/>
          <w:lang w:val="es-ES"/>
        </w:rPr>
      </w:pPr>
      <w:r w:rsidRPr="00942690">
        <w:rPr>
          <w:rFonts w:ascii="Calibri Light" w:hAnsi="Calibri Light" w:cs="Arial"/>
          <w:color w:val="222222"/>
          <w:lang w:val="es-ES"/>
        </w:rPr>
        <w:t>Certificación: Curso de Inglés -</w:t>
      </w:r>
      <w:r w:rsidRPr="00942690">
        <w:rPr>
          <w:rFonts w:ascii="Calibri Light" w:hAnsi="Calibri Light" w:cs="Arial"/>
          <w:b/>
          <w:color w:val="222222"/>
          <w:lang w:val="es-ES"/>
        </w:rPr>
        <w:t xml:space="preserve"> </w:t>
      </w:r>
      <w:r w:rsidRPr="00942690">
        <w:rPr>
          <w:rFonts w:ascii="Calibri Light" w:hAnsi="Calibri Light" w:cs="Arial"/>
          <w:color w:val="222222"/>
          <w:lang w:val="es-ES"/>
        </w:rPr>
        <w:t>Nivel 2 - Facultad de Lenguas, Universidad Nacional Córdoba</w:t>
      </w:r>
    </w:p>
    <w:p w:rsidR="00B22B64" w:rsidRDefault="00B22B64" w:rsidP="00EC7366">
      <w:pPr>
        <w:pStyle w:val="Ttulo2"/>
      </w:pPr>
      <w:bookmarkStart w:id="119" w:name="_Toc388704456"/>
      <w:bookmarkStart w:id="120" w:name="_Toc388704977"/>
      <w:bookmarkStart w:id="121" w:name="_Toc390178845"/>
      <w:r w:rsidRPr="00EC7366">
        <w:rPr>
          <w:b/>
          <w:color w:val="7F7F7F" w:themeColor="text1" w:themeTint="80"/>
          <w:lang w:val="es-AR"/>
        </w:rPr>
        <w:t>Actividades Académicas</w:t>
      </w:r>
      <w:bookmarkEnd w:id="119"/>
      <w:bookmarkEnd w:id="120"/>
      <w:bookmarkEnd w:id="121"/>
      <w:r w:rsidRPr="00B22B64">
        <w:tab/>
      </w:r>
    </w:p>
    <w:p w:rsidR="00B22B64" w:rsidRPr="00942690" w:rsidRDefault="00B22B64" w:rsidP="00EC7366">
      <w:pPr>
        <w:pStyle w:val="Sinespaciado"/>
        <w:numPr>
          <w:ilvl w:val="0"/>
          <w:numId w:val="22"/>
        </w:numPr>
        <w:ind w:left="567" w:hanging="207"/>
        <w:rPr>
          <w:rFonts w:ascii="Calibri Light" w:hAnsi="Calibri Light" w:cs="Arial"/>
          <w:b/>
          <w:color w:val="222222"/>
          <w:lang w:val="es-ES"/>
        </w:rPr>
      </w:pPr>
      <w:r w:rsidRPr="00942690">
        <w:rPr>
          <w:rFonts w:ascii="Calibri Light" w:hAnsi="Calibri Light" w:cs="Arial"/>
          <w:b/>
          <w:color w:val="222222"/>
          <w:lang w:val="es-ES"/>
        </w:rPr>
        <w:t>Investigación en Universidad Tecnológica Nacional – Facultad Regional Córdoba</w:t>
      </w:r>
    </w:p>
    <w:p w:rsidR="00B22B64" w:rsidRPr="00942690" w:rsidRDefault="00B22B64" w:rsidP="00B22B64">
      <w:pPr>
        <w:pStyle w:val="Sinespaciado"/>
        <w:rPr>
          <w:rFonts w:ascii="Calibri Light" w:hAnsi="Calibri Light" w:cs="Arial"/>
          <w:color w:val="222222"/>
          <w:lang w:val="es-ES"/>
        </w:rPr>
      </w:pPr>
      <w:r w:rsidRPr="00942690">
        <w:rPr>
          <w:rFonts w:cs="Arial"/>
          <w:color w:val="222222"/>
          <w:lang w:val="es-ES"/>
        </w:rPr>
        <w:tab/>
      </w:r>
      <w:r w:rsidRPr="00942690">
        <w:rPr>
          <w:rFonts w:ascii="Calibri Light" w:hAnsi="Calibri Light" w:cs="Arial"/>
          <w:color w:val="222222"/>
          <w:lang w:val="es-ES"/>
        </w:rPr>
        <w:t>Participación en Proyecto de Investigación: “Aplicación de Software Colaborativos o</w:t>
      </w:r>
      <w:r w:rsidR="000B297A" w:rsidRPr="00942690">
        <w:rPr>
          <w:rFonts w:ascii="Calibri Light" w:hAnsi="Calibri Light" w:cs="Arial"/>
          <w:color w:val="222222"/>
          <w:lang w:val="es-ES"/>
        </w:rPr>
        <w:t xml:space="preserve"> </w:t>
      </w:r>
      <w:r w:rsidRPr="00942690">
        <w:rPr>
          <w:rFonts w:ascii="Calibri Light" w:hAnsi="Calibri Light" w:cs="Arial"/>
          <w:color w:val="222222"/>
          <w:lang w:val="es-ES"/>
        </w:rPr>
        <w:t>Groupware empleando Metodología Ágil SCRUM en Sistemas y Organizaciones”</w:t>
      </w:r>
    </w:p>
    <w:p w:rsidR="00B22B64" w:rsidRPr="00942690" w:rsidRDefault="00B22B64" w:rsidP="00EC7366">
      <w:pPr>
        <w:pStyle w:val="Sinespaciado"/>
        <w:ind w:firstLine="720"/>
        <w:rPr>
          <w:rFonts w:ascii="Calibri Light" w:hAnsi="Calibri Light" w:cs="Arial"/>
          <w:color w:val="222222"/>
          <w:lang w:val="es-ES"/>
        </w:rPr>
      </w:pPr>
      <w:r w:rsidRPr="00942690">
        <w:rPr>
          <w:rFonts w:ascii="Calibri Light" w:hAnsi="Calibri Light" w:cs="Arial"/>
          <w:color w:val="222222"/>
          <w:lang w:val="es-ES"/>
        </w:rPr>
        <w:t>Tipo de Beca: Investigación</w:t>
      </w:r>
    </w:p>
    <w:p w:rsidR="00B22B64" w:rsidRPr="00942690" w:rsidRDefault="00B22B64" w:rsidP="00B22B64">
      <w:pPr>
        <w:pStyle w:val="Sinespaciado"/>
        <w:rPr>
          <w:rFonts w:ascii="Calibri Light" w:hAnsi="Calibri Light" w:cs="Arial"/>
          <w:color w:val="222222"/>
          <w:lang w:val="es-ES"/>
        </w:rPr>
      </w:pPr>
      <w:r w:rsidRPr="00942690">
        <w:rPr>
          <w:rFonts w:ascii="Calibri Light" w:hAnsi="Calibri Light" w:cs="Arial"/>
          <w:color w:val="222222"/>
          <w:lang w:val="es-ES"/>
        </w:rPr>
        <w:tab/>
        <w:t>(Actualmente)</w:t>
      </w:r>
    </w:p>
    <w:p w:rsidR="00B22B64" w:rsidRDefault="00B22B64" w:rsidP="00EC7366">
      <w:pPr>
        <w:pStyle w:val="Ttulo2"/>
      </w:pPr>
      <w:bookmarkStart w:id="122" w:name="_Toc388704457"/>
      <w:bookmarkStart w:id="123" w:name="_Toc388704978"/>
      <w:bookmarkStart w:id="124" w:name="_Toc390178846"/>
      <w:r w:rsidRPr="00EC7366">
        <w:rPr>
          <w:b/>
          <w:color w:val="7F7F7F" w:themeColor="text1" w:themeTint="80"/>
          <w:lang w:val="es-AR"/>
        </w:rPr>
        <w:t>Conocimientos Generales</w:t>
      </w:r>
      <w:bookmarkEnd w:id="122"/>
      <w:bookmarkEnd w:id="123"/>
      <w:bookmarkEnd w:id="124"/>
      <w:r w:rsidRPr="00B22B64">
        <w:tab/>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Desarrollo</w:t>
      </w:r>
      <w:proofErr w:type="spellEnd"/>
      <w:r w:rsidRPr="00EC7366">
        <w:rPr>
          <w:rFonts w:ascii="Calibri Light" w:hAnsi="Calibri Light" w:cs="Arial"/>
          <w:color w:val="222222"/>
        </w:rPr>
        <w:t xml:space="preserve"> de Software</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Especificación</w:t>
      </w:r>
      <w:proofErr w:type="spellEnd"/>
      <w:r w:rsidRPr="00EC7366">
        <w:rPr>
          <w:rFonts w:ascii="Calibri Light" w:hAnsi="Calibri Light" w:cs="Arial"/>
          <w:color w:val="222222"/>
        </w:rPr>
        <w:t xml:space="preserve"> de </w:t>
      </w:r>
      <w:proofErr w:type="spellStart"/>
      <w:r w:rsidRPr="00EC7366">
        <w:rPr>
          <w:rFonts w:ascii="Calibri Light" w:hAnsi="Calibri Light" w:cs="Arial"/>
          <w:color w:val="222222"/>
        </w:rPr>
        <w:t>Requerimientos</w:t>
      </w:r>
      <w:proofErr w:type="spellEnd"/>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U.M.L (Lenguaje de Modelado Unificado)</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P.U.D (Proceso Unificado de Desarrollo)</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Ingeniería</w:t>
      </w:r>
      <w:proofErr w:type="spellEnd"/>
      <w:r w:rsidRPr="00EC7366">
        <w:rPr>
          <w:rFonts w:ascii="Calibri Light" w:hAnsi="Calibri Light" w:cs="Arial"/>
          <w:color w:val="222222"/>
        </w:rPr>
        <w:t xml:space="preserve"> de Software</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 xml:space="preserve">Metodologías Ágiles de desarrollo de Software </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Programación en JAVA, C#, VisualBasic.NET, Web</w:t>
      </w:r>
    </w:p>
    <w:p w:rsidR="00B22B64" w:rsidRPr="00942690" w:rsidRDefault="00B22B64" w:rsidP="00EC7366">
      <w:pPr>
        <w:pStyle w:val="Sinespaciado"/>
        <w:numPr>
          <w:ilvl w:val="0"/>
          <w:numId w:val="22"/>
        </w:numPr>
        <w:ind w:left="567" w:hanging="207"/>
        <w:rPr>
          <w:rFonts w:ascii="Calibri Light" w:hAnsi="Calibri Light" w:cs="Arial"/>
          <w:color w:val="222222"/>
          <w:lang w:val="es-ES"/>
        </w:rPr>
      </w:pPr>
      <w:r w:rsidRPr="00942690">
        <w:rPr>
          <w:rFonts w:ascii="Calibri Light" w:hAnsi="Calibri Light" w:cs="Arial"/>
          <w:color w:val="222222"/>
          <w:lang w:val="es-ES"/>
        </w:rPr>
        <w:t>Base de Datos en Microsoft SQL Server</w:t>
      </w:r>
    </w:p>
    <w:p w:rsidR="00B22B64" w:rsidRPr="00EC7366" w:rsidRDefault="00B22B64" w:rsidP="00EC7366">
      <w:pPr>
        <w:pStyle w:val="Sinespaciado"/>
        <w:numPr>
          <w:ilvl w:val="0"/>
          <w:numId w:val="22"/>
        </w:numPr>
        <w:ind w:left="567" w:hanging="207"/>
        <w:rPr>
          <w:rFonts w:ascii="Calibri Light" w:hAnsi="Calibri Light" w:cs="Arial"/>
          <w:color w:val="222222"/>
        </w:rPr>
      </w:pPr>
      <w:proofErr w:type="spellStart"/>
      <w:r w:rsidRPr="00EC7366">
        <w:rPr>
          <w:rFonts w:ascii="Calibri Light" w:hAnsi="Calibri Light" w:cs="Arial"/>
          <w:color w:val="222222"/>
        </w:rPr>
        <w:t>Normalización</w:t>
      </w:r>
      <w:proofErr w:type="spellEnd"/>
      <w:r w:rsidRPr="00EC7366">
        <w:rPr>
          <w:rFonts w:ascii="Calibri Light" w:hAnsi="Calibri Light" w:cs="Arial"/>
          <w:color w:val="222222"/>
        </w:rPr>
        <w:t xml:space="preserve"> de Base de </w:t>
      </w:r>
      <w:proofErr w:type="spellStart"/>
      <w:r w:rsidRPr="00EC7366">
        <w:rPr>
          <w:rFonts w:ascii="Calibri Light" w:hAnsi="Calibri Light" w:cs="Arial"/>
          <w:color w:val="222222"/>
        </w:rPr>
        <w:t>Datos</w:t>
      </w:r>
      <w:proofErr w:type="spellEnd"/>
    </w:p>
    <w:p w:rsidR="00B22B64" w:rsidRPr="00EC7366" w:rsidRDefault="00B22B64" w:rsidP="00EC7366">
      <w:pPr>
        <w:pStyle w:val="Sinespaciado"/>
        <w:ind w:left="720"/>
        <w:rPr>
          <w:rFonts w:cs="Arial"/>
          <w:color w:val="222222"/>
        </w:rPr>
      </w:pPr>
    </w:p>
    <w:p w:rsidR="00B22B64" w:rsidRDefault="00B22B64">
      <w:pPr>
        <w:rPr>
          <w:rFonts w:asciiTheme="majorHAnsi" w:eastAsiaTheme="majorEastAsia" w:hAnsiTheme="majorHAnsi" w:cstheme="majorBidi"/>
          <w:caps/>
          <w:color w:val="FFFFFF" w:themeColor="background1"/>
          <w:spacing w:val="15"/>
          <w:lang w:val="es-ES_tradnl"/>
        </w:rPr>
      </w:pPr>
      <w:r>
        <w:rPr>
          <w:lang w:val="es-ES_tradnl"/>
        </w:rPr>
        <w:br w:type="page"/>
      </w:r>
    </w:p>
    <w:p w:rsidR="006F64EF" w:rsidRDefault="006F64EF" w:rsidP="00EC7366">
      <w:pPr>
        <w:pStyle w:val="Ttulo1"/>
        <w:rPr>
          <w:lang w:val="es-ES_tradnl"/>
        </w:rPr>
      </w:pPr>
      <w:bookmarkStart w:id="125" w:name="_Toc390178847"/>
      <w:r>
        <w:rPr>
          <w:lang w:val="es-ES_tradnl"/>
        </w:rPr>
        <w:lastRenderedPageBreak/>
        <w:t>CV FLORENCIA ROJAS AMAYA</w:t>
      </w:r>
      <w:bookmarkEnd w:id="125"/>
    </w:p>
    <w:p w:rsidR="006F64EF" w:rsidRPr="00EC7366" w:rsidRDefault="006F64EF" w:rsidP="00EC7366">
      <w:pPr>
        <w:pStyle w:val="Ttulo2"/>
        <w:rPr>
          <w:b/>
          <w:color w:val="7F7F7F" w:themeColor="text1" w:themeTint="80"/>
          <w:lang w:val="es-AR"/>
        </w:rPr>
      </w:pPr>
      <w:bookmarkStart w:id="126" w:name="_Toc388704459"/>
      <w:bookmarkStart w:id="127" w:name="_Toc388704980"/>
      <w:bookmarkStart w:id="128" w:name="_Toc390178848"/>
      <w:r w:rsidRPr="00EC7366">
        <w:rPr>
          <w:b/>
          <w:color w:val="7F7F7F" w:themeColor="text1" w:themeTint="80"/>
          <w:lang w:val="es-AR"/>
        </w:rPr>
        <w:t>Datos personales</w:t>
      </w:r>
      <w:bookmarkEnd w:id="126"/>
      <w:bookmarkEnd w:id="127"/>
      <w:bookmarkEnd w:id="128"/>
    </w:p>
    <w:p w:rsidR="006F64EF" w:rsidRPr="00EC7366" w:rsidRDefault="006F64EF" w:rsidP="006F64EF">
      <w:pPr>
        <w:rPr>
          <w:rFonts w:eastAsia="Cambria"/>
          <w:lang w:val="es-ES_tradnl"/>
        </w:rPr>
      </w:pPr>
      <w:r w:rsidRPr="00EC7366">
        <w:rPr>
          <w:rFonts w:eastAsia="Cambria"/>
          <w:b/>
          <w:lang w:val="es-ES_tradnl"/>
        </w:rPr>
        <w:t>DNI:</w:t>
      </w:r>
      <w:r w:rsidRPr="00EC7366">
        <w:rPr>
          <w:rFonts w:eastAsia="Cambria"/>
          <w:lang w:val="es-ES_tradnl"/>
        </w:rPr>
        <w:t xml:space="preserve"> 35915880</w:t>
      </w:r>
    </w:p>
    <w:p w:rsidR="006F64EF" w:rsidRPr="00EC7366" w:rsidRDefault="006F64EF" w:rsidP="006F64EF">
      <w:pPr>
        <w:rPr>
          <w:rFonts w:eastAsia="Cambria"/>
          <w:b/>
          <w:lang w:val="es-ES_tradnl"/>
        </w:rPr>
      </w:pPr>
      <w:r w:rsidRPr="00EC7366">
        <w:rPr>
          <w:rFonts w:eastAsia="Cambria"/>
          <w:b/>
          <w:lang w:val="es-ES_tradnl"/>
        </w:rPr>
        <w:t xml:space="preserve">Lugar y fecha de nacimiento: </w:t>
      </w:r>
      <w:r w:rsidRPr="00EC7366">
        <w:rPr>
          <w:rFonts w:eastAsia="Cambria"/>
          <w:lang w:val="es-ES_tradnl"/>
        </w:rPr>
        <w:t xml:space="preserve">05/08/1991 Villa Mercedes (San Luis, </w:t>
      </w:r>
      <w:proofErr w:type="spellStart"/>
      <w:r w:rsidRPr="00EC7366">
        <w:rPr>
          <w:rFonts w:eastAsia="Cambria"/>
          <w:lang w:val="es-ES_tradnl"/>
        </w:rPr>
        <w:t>Arg</w:t>
      </w:r>
      <w:proofErr w:type="spellEnd"/>
      <w:r w:rsidRPr="00EC7366">
        <w:rPr>
          <w:rFonts w:eastAsia="Cambria"/>
          <w:lang w:val="es-ES_tradnl"/>
        </w:rPr>
        <w:t>.)</w:t>
      </w:r>
      <w:r w:rsidRPr="00EC7366">
        <w:rPr>
          <w:rFonts w:eastAsia="Cambria"/>
          <w:b/>
          <w:lang w:val="es-ES_tradnl"/>
        </w:rPr>
        <w:t xml:space="preserve"> </w:t>
      </w:r>
    </w:p>
    <w:p w:rsidR="006F64EF" w:rsidRPr="00EC7366" w:rsidRDefault="006F64EF" w:rsidP="006F64EF">
      <w:pPr>
        <w:rPr>
          <w:rFonts w:eastAsia="Cambria"/>
          <w:b/>
          <w:lang w:val="es-ES_tradnl"/>
        </w:rPr>
      </w:pPr>
      <w:r w:rsidRPr="00EC7366">
        <w:rPr>
          <w:rFonts w:eastAsia="Cambria"/>
          <w:b/>
          <w:lang w:val="es-ES_tradnl"/>
        </w:rPr>
        <w:t>Estado civil:</w:t>
      </w:r>
      <w:r w:rsidRPr="00EC7366">
        <w:rPr>
          <w:rFonts w:eastAsia="Cambria"/>
          <w:lang w:val="es-ES_tradnl"/>
        </w:rPr>
        <w:t xml:space="preserve"> Soltero</w:t>
      </w:r>
    </w:p>
    <w:p w:rsidR="006F64EF" w:rsidRPr="00EC7366" w:rsidRDefault="006F64EF" w:rsidP="006F64EF">
      <w:pPr>
        <w:rPr>
          <w:rFonts w:eastAsia="Cambria"/>
          <w:lang w:val="es-ES_tradnl"/>
        </w:rPr>
      </w:pPr>
      <w:r w:rsidRPr="00EC7366">
        <w:rPr>
          <w:rFonts w:eastAsia="Cambria"/>
          <w:b/>
          <w:lang w:val="es-ES_tradnl"/>
        </w:rPr>
        <w:t xml:space="preserve">Dirección: </w:t>
      </w:r>
      <w:proofErr w:type="spellStart"/>
      <w:r w:rsidRPr="00EC7366">
        <w:rPr>
          <w:rFonts w:eastAsia="Cambria"/>
          <w:lang w:val="es-ES_tradnl"/>
        </w:rPr>
        <w:t>Bv</w:t>
      </w:r>
      <w:proofErr w:type="spellEnd"/>
      <w:r w:rsidRPr="00EC7366">
        <w:rPr>
          <w:rFonts w:eastAsia="Cambria"/>
          <w:lang w:val="es-ES_tradnl"/>
        </w:rPr>
        <w:t xml:space="preserve">. </w:t>
      </w:r>
      <w:proofErr w:type="spellStart"/>
      <w:r w:rsidRPr="00EC7366">
        <w:rPr>
          <w:rFonts w:eastAsia="Cambria"/>
          <w:lang w:val="es-ES_tradnl"/>
        </w:rPr>
        <w:t>Illia</w:t>
      </w:r>
      <w:proofErr w:type="spellEnd"/>
      <w:r w:rsidRPr="00EC7366">
        <w:rPr>
          <w:rFonts w:eastAsia="Cambria"/>
          <w:lang w:val="es-ES_tradnl"/>
        </w:rPr>
        <w:t xml:space="preserve"> 329 3ro “b”- B° Nueva Córdoba</w:t>
      </w:r>
    </w:p>
    <w:p w:rsidR="006F64EF" w:rsidRPr="00EC7366" w:rsidRDefault="006F64EF" w:rsidP="006F64EF">
      <w:pPr>
        <w:rPr>
          <w:rFonts w:eastAsia="Cambria"/>
          <w:b/>
          <w:lang w:val="es-ES_tradnl"/>
        </w:rPr>
      </w:pPr>
      <w:r w:rsidRPr="00EC7366">
        <w:rPr>
          <w:rFonts w:eastAsia="Cambria"/>
          <w:b/>
          <w:lang w:val="es-ES_tradnl"/>
        </w:rPr>
        <w:t xml:space="preserve">Localidad: </w:t>
      </w:r>
      <w:r w:rsidRPr="00EC7366">
        <w:rPr>
          <w:rFonts w:eastAsia="Cambria"/>
          <w:lang w:val="es-ES_tradnl"/>
        </w:rPr>
        <w:t>Córdoba Capital</w:t>
      </w:r>
    </w:p>
    <w:p w:rsidR="006F64EF" w:rsidRPr="00EC7366" w:rsidRDefault="006F64EF" w:rsidP="006F64EF">
      <w:pPr>
        <w:rPr>
          <w:rFonts w:eastAsia="Cambria"/>
          <w:b/>
          <w:lang w:val="es-ES_tradnl"/>
        </w:rPr>
      </w:pPr>
      <w:r w:rsidRPr="00EC7366">
        <w:rPr>
          <w:rFonts w:eastAsia="Cambria"/>
          <w:b/>
          <w:lang w:val="es-ES_tradnl"/>
        </w:rPr>
        <w:t>Teléfono:</w:t>
      </w:r>
      <w:r w:rsidRPr="00EC7366">
        <w:rPr>
          <w:rFonts w:eastAsia="Cambria"/>
          <w:lang w:val="es-ES_tradnl"/>
        </w:rPr>
        <w:t xml:space="preserve"> 3512093940</w:t>
      </w:r>
    </w:p>
    <w:p w:rsidR="006F64EF" w:rsidRPr="00942690" w:rsidRDefault="006F64EF">
      <w:pPr>
        <w:rPr>
          <w:rFonts w:eastAsia="Cambria"/>
          <w:lang w:val="es-ES"/>
        </w:rPr>
      </w:pPr>
      <w:r w:rsidRPr="00EC7366">
        <w:rPr>
          <w:rFonts w:eastAsia="Cambria"/>
          <w:b/>
          <w:lang w:val="es-ES_tradnl"/>
        </w:rPr>
        <w:t xml:space="preserve">Correo electrónico: </w:t>
      </w:r>
      <w:hyperlink r:id="rId22" w:history="1">
        <w:r w:rsidRPr="00942690">
          <w:rPr>
            <w:rStyle w:val="Hipervnculo"/>
            <w:rFonts w:eastAsia="Cambria"/>
            <w:color w:val="auto"/>
            <w:lang w:val="es-ES"/>
          </w:rPr>
          <w:t>florenciarojasamaya@gmail.com</w:t>
        </w:r>
      </w:hyperlink>
    </w:p>
    <w:p w:rsidR="006F64EF" w:rsidRPr="00EC7366" w:rsidRDefault="006F64EF" w:rsidP="00EC7366">
      <w:pPr>
        <w:pStyle w:val="Ttulo2"/>
        <w:rPr>
          <w:b/>
          <w:color w:val="7F7F7F" w:themeColor="text1" w:themeTint="80"/>
          <w:lang w:val="es-AR"/>
        </w:rPr>
      </w:pPr>
      <w:bookmarkStart w:id="129" w:name="_Toc388704460"/>
      <w:bookmarkStart w:id="130" w:name="_Toc388704981"/>
      <w:bookmarkStart w:id="131" w:name="_Toc390178849"/>
      <w:r w:rsidRPr="00EC7366">
        <w:rPr>
          <w:b/>
          <w:color w:val="7F7F7F" w:themeColor="text1" w:themeTint="80"/>
          <w:lang w:val="es-AR"/>
        </w:rPr>
        <w:t>Formación Académica</w:t>
      </w:r>
      <w:bookmarkEnd w:id="129"/>
      <w:bookmarkEnd w:id="130"/>
      <w:bookmarkEnd w:id="131"/>
    </w:p>
    <w:p w:rsidR="006F64EF" w:rsidRPr="00EC7366" w:rsidRDefault="006F64EF" w:rsidP="00EC7366">
      <w:pPr>
        <w:pStyle w:val="Sinespaciado"/>
        <w:ind w:firstLine="426"/>
        <w:rPr>
          <w:b/>
          <w:lang w:val="es-ES_tradnl"/>
        </w:rPr>
      </w:pPr>
      <w:r w:rsidRPr="00EC7366">
        <w:rPr>
          <w:b/>
          <w:color w:val="4A7B29" w:themeColor="accent2" w:themeShade="BF"/>
          <w:lang w:val="es-ES_tradnl"/>
        </w:rPr>
        <w:t>•</w:t>
      </w:r>
      <w:r w:rsidRPr="00EC7366">
        <w:rPr>
          <w:b/>
          <w:lang w:val="es-ES_tradnl"/>
        </w:rPr>
        <w:tab/>
      </w:r>
      <w:r w:rsidRPr="00EC7366">
        <w:rPr>
          <w:rFonts w:ascii="Calibri Light" w:hAnsi="Calibri Light"/>
          <w:b/>
          <w:lang w:val="es-ES_tradnl"/>
        </w:rPr>
        <w:t>De Grado</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Desde 2010 - Universidad Tecnológica Nacional – Facultad Regional Córdoba</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Cursando 5to año de  la carrera de Ingeniería en Sistemas de Información.</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Materias Aprobadas: 33</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Actual: 8.64</w:t>
      </w:r>
    </w:p>
    <w:p w:rsidR="006F64EF" w:rsidRPr="006F64EF" w:rsidRDefault="006F64EF" w:rsidP="00EC7366">
      <w:pPr>
        <w:pStyle w:val="Sinespaciado"/>
        <w:ind w:firstLine="426"/>
        <w:rPr>
          <w:lang w:val="es-ES_tradnl"/>
        </w:rPr>
      </w:pPr>
      <w:r w:rsidRPr="00EC7366">
        <w:rPr>
          <w:color w:val="4A7B29" w:themeColor="accent2" w:themeShade="BF"/>
          <w:lang w:val="es-ES_tradnl"/>
        </w:rPr>
        <w:t>•</w:t>
      </w:r>
      <w:r w:rsidRPr="00EC7366">
        <w:rPr>
          <w:b/>
          <w:lang w:val="es-ES_tradnl"/>
        </w:rPr>
        <w:tab/>
      </w:r>
      <w:r w:rsidRPr="00EC7366">
        <w:rPr>
          <w:rFonts w:ascii="Calibri Light" w:hAnsi="Calibri Light"/>
          <w:b/>
          <w:lang w:val="es-ES_tradnl"/>
        </w:rPr>
        <w:t>Secundaria</w:t>
      </w:r>
    </w:p>
    <w:p w:rsidR="006F64EF" w:rsidRPr="00EC7366" w:rsidRDefault="006F64EF" w:rsidP="00EC7366">
      <w:pPr>
        <w:pStyle w:val="Sinespaciado"/>
        <w:ind w:left="720"/>
        <w:rPr>
          <w:rFonts w:ascii="Calibri Light" w:hAnsi="Calibri Light"/>
          <w:b/>
          <w:lang w:val="es-ES_tradnl"/>
        </w:rPr>
      </w:pPr>
      <w:r w:rsidRPr="00EC7366">
        <w:rPr>
          <w:rFonts w:ascii="Calibri Light" w:hAnsi="Calibri Light"/>
          <w:b/>
          <w:lang w:val="es-ES_tradnl"/>
        </w:rPr>
        <w:t xml:space="preserve">2004-2009 - Instituto Nuestra Señora del Carmen - Villa </w:t>
      </w:r>
      <w:proofErr w:type="gramStart"/>
      <w:r w:rsidRPr="00EC7366">
        <w:rPr>
          <w:rFonts w:ascii="Calibri Light" w:hAnsi="Calibri Light"/>
          <w:b/>
          <w:lang w:val="es-ES_tradnl"/>
        </w:rPr>
        <w:t>Mercedes(</w:t>
      </w:r>
      <w:proofErr w:type="gramEnd"/>
      <w:r w:rsidRPr="00EC7366">
        <w:rPr>
          <w:rFonts w:ascii="Calibri Light" w:hAnsi="Calibri Light"/>
          <w:b/>
          <w:lang w:val="es-ES_tradnl"/>
        </w:rPr>
        <w:t xml:space="preserve">San Luis)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Título Obtenido</w:t>
      </w:r>
      <w:r w:rsidR="0097627B" w:rsidRPr="00EC7366">
        <w:rPr>
          <w:rFonts w:ascii="Calibri Light" w:hAnsi="Calibri Light"/>
          <w:lang w:val="es-ES_tradnl"/>
        </w:rPr>
        <w:t>: Educación</w:t>
      </w:r>
      <w:r w:rsidRPr="00EC7366">
        <w:rPr>
          <w:rFonts w:ascii="Calibri Light" w:hAnsi="Calibri Light"/>
          <w:lang w:val="es-ES_tradnl"/>
        </w:rPr>
        <w:t xml:space="preserve"> Secundaria Modalidad Humanidades y Ciencias Sociales</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Promedio obtenido: 9,73</w:t>
      </w:r>
    </w:p>
    <w:p w:rsidR="006F64EF" w:rsidRPr="00EC7366" w:rsidRDefault="006F64EF" w:rsidP="00EC7366">
      <w:pPr>
        <w:pStyle w:val="Ttulo2"/>
        <w:rPr>
          <w:b/>
          <w:color w:val="7F7F7F" w:themeColor="text1" w:themeTint="80"/>
          <w:lang w:val="es-AR"/>
        </w:rPr>
      </w:pPr>
      <w:bookmarkStart w:id="132" w:name="_Toc388704461"/>
      <w:bookmarkStart w:id="133" w:name="_Toc388704982"/>
      <w:bookmarkStart w:id="134" w:name="_Toc390178850"/>
      <w:r w:rsidRPr="00EC7366">
        <w:rPr>
          <w:b/>
          <w:color w:val="7F7F7F" w:themeColor="text1" w:themeTint="80"/>
          <w:lang w:val="es-AR"/>
        </w:rPr>
        <w:t>Actividades Académicas</w:t>
      </w:r>
      <w:bookmarkEnd w:id="132"/>
      <w:bookmarkEnd w:id="133"/>
      <w:bookmarkEnd w:id="134"/>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Ayudante ad honorem Cátedra  Diseño de Sistemas  en Universidad  Tecnológica Nacional – Facultad Regional Córdoba</w:t>
      </w:r>
    </w:p>
    <w:p w:rsidR="006F64EF" w:rsidRPr="00EC7366" w:rsidRDefault="006F64EF" w:rsidP="00EC7366">
      <w:pPr>
        <w:pStyle w:val="Sinespaciado"/>
        <w:numPr>
          <w:ilvl w:val="0"/>
          <w:numId w:val="22"/>
        </w:numPr>
        <w:rPr>
          <w:rFonts w:ascii="Calibri Light" w:hAnsi="Calibri Light"/>
          <w:b/>
          <w:lang w:val="es-ES_tradnl"/>
        </w:rPr>
      </w:pPr>
      <w:r w:rsidRPr="00EC7366">
        <w:rPr>
          <w:rFonts w:ascii="Calibri Light" w:hAnsi="Calibri Light"/>
          <w:b/>
          <w:lang w:val="es-ES_tradnl"/>
        </w:rPr>
        <w:t>Desde 2013</w:t>
      </w:r>
      <w:r w:rsidRPr="00EC7366">
        <w:rPr>
          <w:rFonts w:ascii="Calibri Light" w:hAnsi="Calibri Light"/>
          <w:b/>
          <w:lang w:val="es-ES_tradnl"/>
        </w:rPr>
        <w:tab/>
        <w:t>Participante en Proyecto de Investigación en  Universidad Tecnológica Nacional – Facultad Regional Córdoba</w:t>
      </w:r>
    </w:p>
    <w:p w:rsidR="006F64EF" w:rsidRPr="00EC7366" w:rsidRDefault="006F64EF" w:rsidP="00EC7366">
      <w:pPr>
        <w:pStyle w:val="Sinespaciado"/>
        <w:ind w:left="360"/>
        <w:rPr>
          <w:rFonts w:ascii="Calibri Light" w:hAnsi="Calibri Light"/>
          <w:lang w:val="es-ES_tradnl"/>
        </w:rPr>
      </w:pPr>
      <w:r w:rsidRPr="00EC7366">
        <w:rPr>
          <w:rFonts w:ascii="Calibri Light" w:hAnsi="Calibri Light"/>
          <w:lang w:val="es-ES_tradnl"/>
        </w:rPr>
        <w:t>Título del proyecto:</w:t>
      </w:r>
      <w:r w:rsidRPr="00EC7366">
        <w:rPr>
          <w:rFonts w:ascii="Calibri Light" w:hAnsi="Calibri Light"/>
          <w:lang w:val="es-ES_tradnl"/>
        </w:rPr>
        <w:tab/>
        <w:t>Aplicación de Software colaborativos o groupware empleando metodología SCRUM en Sistemas y Organizaciones.</w:t>
      </w:r>
    </w:p>
    <w:p w:rsidR="006F64EF" w:rsidRPr="00EC7366" w:rsidRDefault="006F64EF" w:rsidP="00EC7366">
      <w:pPr>
        <w:pStyle w:val="Sinespaciado"/>
        <w:ind w:left="360"/>
        <w:rPr>
          <w:rFonts w:ascii="Calibri Light" w:hAnsi="Calibri Light"/>
          <w:lang w:val="es-ES_tradnl"/>
        </w:rPr>
      </w:pPr>
      <w:proofErr w:type="spellStart"/>
      <w:r w:rsidRPr="00EC7366">
        <w:rPr>
          <w:rFonts w:ascii="Calibri Light" w:hAnsi="Calibri Light"/>
          <w:lang w:val="es-ES_tradnl"/>
        </w:rPr>
        <w:t>Area</w:t>
      </w:r>
      <w:proofErr w:type="spellEnd"/>
      <w:r w:rsidRPr="00EC7366">
        <w:rPr>
          <w:rFonts w:ascii="Calibri Light" w:hAnsi="Calibri Light"/>
          <w:lang w:val="es-ES_tradnl"/>
        </w:rPr>
        <w:t xml:space="preserve"> de conocimiento: Ciencia y Tecnología - Información y Documentación</w:t>
      </w:r>
    </w:p>
    <w:p w:rsidR="006F64EF" w:rsidRPr="00EC7366" w:rsidRDefault="006F64EF" w:rsidP="00EC7366">
      <w:pPr>
        <w:pStyle w:val="Ttulo2"/>
        <w:rPr>
          <w:b/>
          <w:color w:val="7F7F7F" w:themeColor="text1" w:themeTint="80"/>
          <w:lang w:val="es-AR"/>
        </w:rPr>
      </w:pPr>
      <w:bookmarkStart w:id="135" w:name="_Toc388704462"/>
      <w:bookmarkStart w:id="136" w:name="_Toc388704983"/>
      <w:bookmarkStart w:id="137" w:name="_Toc390178851"/>
      <w:r w:rsidRPr="00EC7366">
        <w:rPr>
          <w:b/>
          <w:color w:val="7F7F7F" w:themeColor="text1" w:themeTint="80"/>
          <w:lang w:val="es-AR"/>
        </w:rPr>
        <w:t>Experiencia Laboral</w:t>
      </w:r>
      <w:bookmarkEnd w:id="135"/>
      <w:bookmarkEnd w:id="136"/>
      <w:bookmarkEnd w:id="137"/>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Desde 2014</w:t>
      </w:r>
      <w:r w:rsidRPr="00EC7366">
        <w:rPr>
          <w:rFonts w:ascii="Calibri Light" w:hAnsi="Calibri Light"/>
          <w:b/>
          <w:lang w:val="es-ES_tradnl"/>
        </w:rPr>
        <w:tab/>
      </w:r>
      <w:r w:rsidR="00B22B64" w:rsidRPr="00EC7366">
        <w:rPr>
          <w:rFonts w:ascii="Calibri Light" w:hAnsi="Calibri Light"/>
          <w:b/>
          <w:lang w:val="es-ES_tradnl"/>
        </w:rPr>
        <w:t xml:space="preserve">Analista funcional para </w:t>
      </w:r>
      <w:proofErr w:type="spellStart"/>
      <w:r w:rsidRPr="00EC7366">
        <w:rPr>
          <w:rFonts w:ascii="Calibri Light" w:hAnsi="Calibri Light"/>
          <w:b/>
          <w:lang w:val="es-ES_tradnl"/>
        </w:rPr>
        <w:t>Kinetic</w:t>
      </w:r>
      <w:proofErr w:type="spellEnd"/>
      <w:r w:rsidRPr="00EC7366">
        <w:rPr>
          <w:rFonts w:ascii="Calibri Light" w:hAnsi="Calibri Light"/>
          <w:b/>
          <w:lang w:val="es-ES_tradnl"/>
        </w:rPr>
        <w:t xml:space="preserve"> S.A. </w:t>
      </w:r>
    </w:p>
    <w:p w:rsidR="006F64EF" w:rsidRPr="00EC7366" w:rsidRDefault="006F64EF" w:rsidP="00EC7366">
      <w:pPr>
        <w:pStyle w:val="Sinespaciado"/>
        <w:rPr>
          <w:rFonts w:ascii="Calibri Light" w:hAnsi="Calibri Light"/>
          <w:lang w:val="es-ES_tradnl"/>
        </w:rPr>
      </w:pPr>
      <w:r w:rsidRPr="00EC7366">
        <w:rPr>
          <w:rFonts w:ascii="Calibri Light" w:hAnsi="Calibri Light"/>
          <w:lang w:val="es-ES_tradnl"/>
        </w:rPr>
        <w:t>Tarea realizada: Especificadora de Requerimientos</w:t>
      </w:r>
    </w:p>
    <w:p w:rsidR="006F64EF" w:rsidRDefault="006F64EF">
      <w:pPr>
        <w:rPr>
          <w:lang w:val="es-ES_tradnl"/>
        </w:rPr>
      </w:pPr>
      <w:r>
        <w:rPr>
          <w:lang w:val="es-ES_tradnl"/>
        </w:rPr>
        <w:br w:type="page"/>
      </w:r>
    </w:p>
    <w:p w:rsidR="006F64EF" w:rsidRPr="00EC7366" w:rsidRDefault="006F64EF" w:rsidP="00EC7366">
      <w:pPr>
        <w:pStyle w:val="Ttulo2"/>
        <w:rPr>
          <w:b/>
          <w:color w:val="7F7F7F" w:themeColor="text1" w:themeTint="80"/>
          <w:lang w:val="es-AR"/>
        </w:rPr>
      </w:pPr>
      <w:bookmarkStart w:id="138" w:name="_Toc388704463"/>
      <w:bookmarkStart w:id="139" w:name="_Toc388704984"/>
      <w:bookmarkStart w:id="140" w:name="_Toc390178852"/>
      <w:r w:rsidRPr="00EC7366">
        <w:rPr>
          <w:b/>
          <w:color w:val="7F7F7F" w:themeColor="text1" w:themeTint="80"/>
          <w:lang w:val="es-AR"/>
        </w:rPr>
        <w:lastRenderedPageBreak/>
        <w:t>Cursos Realizados</w:t>
      </w:r>
      <w:bookmarkEnd w:id="138"/>
      <w:bookmarkEnd w:id="139"/>
      <w:bookmarkEnd w:id="140"/>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2014</w:t>
      </w:r>
      <w:r w:rsidRPr="00EC7366">
        <w:rPr>
          <w:rFonts w:ascii="Calibri Light" w:hAnsi="Calibri Light"/>
          <w:b/>
          <w:lang w:val="es-ES_tradnl"/>
        </w:rPr>
        <w:tab/>
        <w:t xml:space="preserve">Curso de verano "Complemento industrial a la academia del Software" </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INTI (Instituto Nacional de Tecnología Industrial)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2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 xml:space="preserve">2013  </w:t>
      </w:r>
      <w:r w:rsidRPr="00EC7366">
        <w:rPr>
          <w:rFonts w:ascii="Calibri Light" w:hAnsi="Calibri Light"/>
          <w:b/>
          <w:lang w:val="es-ES_tradnl"/>
        </w:rPr>
        <w:tab/>
        <w:t xml:space="preserve">Curso de Alemán - Nivel A1.1 - Goethe </w:t>
      </w:r>
      <w:proofErr w:type="spellStart"/>
      <w:r w:rsidRPr="00EC7366">
        <w:rPr>
          <w:rFonts w:ascii="Calibri Light" w:hAnsi="Calibri Light"/>
          <w:b/>
          <w:lang w:val="es-ES_tradnl"/>
        </w:rPr>
        <w:t>Institut</w:t>
      </w:r>
      <w:proofErr w:type="spellEnd"/>
      <w:r w:rsidRPr="00EC7366">
        <w:rPr>
          <w:rFonts w:ascii="Calibri Light" w:hAnsi="Calibri Light"/>
          <w:b/>
          <w:lang w:val="es-ES_tradnl"/>
        </w:rPr>
        <w:t xml:space="preserve"> – Córdoba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4 meses</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 xml:space="preserve">Capacitación Emprendedor 5 Estrellas Para Windows 8 y Windows </w:t>
      </w:r>
      <w:proofErr w:type="spellStart"/>
      <w:r w:rsidRPr="00EC7366">
        <w:rPr>
          <w:rFonts w:ascii="Calibri Light" w:hAnsi="Calibri Light"/>
          <w:b/>
          <w:lang w:val="es-ES_tradnl"/>
        </w:rPr>
        <w:t>Phone</w:t>
      </w:r>
      <w:proofErr w:type="spellEnd"/>
      <w:r w:rsidRPr="00EC7366">
        <w:rPr>
          <w:rFonts w:ascii="Calibri Light" w:hAnsi="Calibri Light"/>
          <w:b/>
          <w:lang w:val="es-ES_tradnl"/>
        </w:rPr>
        <w:t>-</w:t>
      </w:r>
      <w:r w:rsidRPr="00EC7366">
        <w:rPr>
          <w:rFonts w:ascii="Calibri Light" w:hAnsi="Calibri Light"/>
          <w:b/>
          <w:lang w:val="es-ES_tradnl"/>
        </w:rPr>
        <w:tab/>
      </w:r>
      <w:r w:rsidRPr="00EC7366">
        <w:rPr>
          <w:rFonts w:ascii="Calibri Light" w:hAnsi="Calibri Light"/>
          <w:b/>
          <w:lang w:val="es-ES_tradnl"/>
        </w:rPr>
        <w:tab/>
        <w:t>Microsoft-Certificado Estrella de Plata</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2013</w:t>
      </w:r>
      <w:r w:rsidRPr="00EC7366">
        <w:rPr>
          <w:rFonts w:ascii="Calibri Light" w:hAnsi="Calibri Light"/>
          <w:b/>
          <w:lang w:val="es-ES_tradnl"/>
        </w:rPr>
        <w:tab/>
        <w:t xml:space="preserve">Capacitación Emprendedor 5 Estrellas Para Windows 8 y Windows </w:t>
      </w:r>
      <w:proofErr w:type="spellStart"/>
      <w:r w:rsidRPr="00EC7366">
        <w:rPr>
          <w:rFonts w:ascii="Calibri Light" w:hAnsi="Calibri Light"/>
          <w:b/>
          <w:lang w:val="es-ES_tradnl"/>
        </w:rPr>
        <w:t>Phone</w:t>
      </w:r>
      <w:proofErr w:type="spellEnd"/>
      <w:r w:rsidRPr="00EC7366">
        <w:rPr>
          <w:rFonts w:ascii="Calibri Light" w:hAnsi="Calibri Light"/>
          <w:b/>
          <w:lang w:val="es-ES_tradnl"/>
        </w:rPr>
        <w:t>-</w:t>
      </w:r>
      <w:r w:rsidRPr="00EC7366">
        <w:rPr>
          <w:rFonts w:ascii="Calibri Light" w:hAnsi="Calibri Light"/>
          <w:b/>
          <w:lang w:val="es-ES_tradnl"/>
        </w:rPr>
        <w:tab/>
      </w:r>
      <w:r w:rsidRPr="00EC7366">
        <w:rPr>
          <w:rFonts w:ascii="Calibri Light" w:hAnsi="Calibri Light"/>
          <w:b/>
          <w:lang w:val="es-ES_tradnl"/>
        </w:rPr>
        <w:tab/>
        <w:t>Microsoft-Certificado Estrella de Bronce</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Duración: 1 mes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Conocimientos adquiridos: HTML, Windows 8</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2011-2012</w:t>
      </w:r>
      <w:r w:rsidRPr="00EC7366">
        <w:rPr>
          <w:rFonts w:ascii="Calibri Light" w:hAnsi="Calibri Light"/>
          <w:b/>
          <w:lang w:val="es-ES_tradnl"/>
        </w:rPr>
        <w:tab/>
        <w:t>Curso de Inglés-Nivel Intermedio</w:t>
      </w:r>
      <w:r w:rsidR="0097627B" w:rsidRPr="00EC7366">
        <w:rPr>
          <w:rFonts w:ascii="Calibri Light" w:hAnsi="Calibri Light"/>
          <w:b/>
          <w:lang w:val="es-ES_tradnl"/>
        </w:rPr>
        <w:t xml:space="preserve"> (4º Nivel)</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Universidad Nacional de Córdoba-</w:t>
      </w:r>
      <w:r w:rsidRPr="00EC7366">
        <w:rPr>
          <w:rFonts w:ascii="Calibri Light" w:hAnsi="Calibri Light"/>
          <w:lang w:val="es-ES_tradnl"/>
        </w:rPr>
        <w:tab/>
        <w:t xml:space="preserve"> Facultad de Lenguas (Departamento Cultural)</w:t>
      </w:r>
    </w:p>
    <w:p w:rsidR="006F64EF" w:rsidRPr="00EC7366" w:rsidRDefault="006F64EF" w:rsidP="00EC7366">
      <w:pPr>
        <w:pStyle w:val="Sinespaciado"/>
        <w:numPr>
          <w:ilvl w:val="0"/>
          <w:numId w:val="24"/>
        </w:numPr>
        <w:rPr>
          <w:rFonts w:ascii="Calibri Light" w:hAnsi="Calibri Light"/>
          <w:b/>
          <w:lang w:val="es-ES_tradnl"/>
        </w:rPr>
      </w:pPr>
      <w:r w:rsidRPr="00EC7366">
        <w:rPr>
          <w:rFonts w:ascii="Calibri Light" w:hAnsi="Calibri Light"/>
          <w:b/>
          <w:lang w:val="es-ES_tradnl"/>
        </w:rPr>
        <w:t>2008-2009</w:t>
      </w:r>
      <w:r w:rsidRPr="00EC7366">
        <w:rPr>
          <w:rFonts w:ascii="Calibri Light" w:hAnsi="Calibri Light"/>
          <w:b/>
          <w:lang w:val="es-ES_tradnl"/>
        </w:rPr>
        <w:tab/>
        <w:t>Curso Intensivo de Inglés</w:t>
      </w:r>
    </w:p>
    <w:p w:rsidR="006F64EF" w:rsidRPr="00EC7366" w:rsidRDefault="006F64EF" w:rsidP="006F64EF">
      <w:pPr>
        <w:pStyle w:val="Sinespaciado"/>
        <w:rPr>
          <w:rFonts w:ascii="Calibri Light" w:hAnsi="Calibri Light"/>
          <w:lang w:val="es-ES_tradnl"/>
        </w:rPr>
      </w:pPr>
      <w:r w:rsidRPr="00EC7366">
        <w:rPr>
          <w:rFonts w:ascii="Calibri Light" w:hAnsi="Calibri Light"/>
          <w:lang w:val="es-ES_tradnl"/>
        </w:rPr>
        <w:t>Instituto W. S. Churchill de Cultura Inglesa (Villa Mercedes, San Luis)</w:t>
      </w:r>
    </w:p>
    <w:p w:rsidR="006F64EF" w:rsidRPr="00EC7366" w:rsidRDefault="006F64EF" w:rsidP="00EC7366">
      <w:pPr>
        <w:pStyle w:val="Ttulo2"/>
        <w:rPr>
          <w:b/>
          <w:color w:val="7F7F7F" w:themeColor="text1" w:themeTint="80"/>
          <w:lang w:val="es-AR"/>
        </w:rPr>
      </w:pPr>
      <w:bookmarkStart w:id="141" w:name="_Toc388704464"/>
      <w:bookmarkStart w:id="142" w:name="_Toc388704985"/>
      <w:bookmarkStart w:id="143" w:name="_Toc390178853"/>
      <w:r w:rsidRPr="00EC7366">
        <w:rPr>
          <w:b/>
          <w:color w:val="7F7F7F" w:themeColor="text1" w:themeTint="80"/>
          <w:lang w:val="es-AR"/>
        </w:rPr>
        <w:t>Otras Actividades</w:t>
      </w:r>
      <w:bookmarkEnd w:id="57"/>
      <w:bookmarkEnd w:id="141"/>
      <w:bookmarkEnd w:id="142"/>
      <w:bookmarkEnd w:id="143"/>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2013</w:t>
      </w:r>
      <w:r w:rsidR="0097627B" w:rsidRPr="00EC7366">
        <w:rPr>
          <w:rFonts w:ascii="Calibri Light" w:hAnsi="Calibri Light"/>
          <w:b/>
          <w:lang w:val="es-ES_tradnl"/>
        </w:rPr>
        <w:t xml:space="preserve"> -</w:t>
      </w:r>
      <w:r w:rsidRPr="00EC7366">
        <w:rPr>
          <w:rFonts w:ascii="Calibri Light" w:hAnsi="Calibri Light"/>
          <w:b/>
          <w:lang w:val="es-ES_tradnl"/>
        </w:rPr>
        <w:tab/>
      </w:r>
      <w:r w:rsidRPr="00EC7366">
        <w:rPr>
          <w:rFonts w:ascii="Calibri Light" w:hAnsi="Calibri Light"/>
          <w:lang w:val="es-ES_tradnl"/>
        </w:rPr>
        <w:t xml:space="preserve">Miembro de la Asociación AVEIT(Asociación Vocacional de  Estudiantes e </w:t>
      </w:r>
      <w:r w:rsidRPr="00EC7366">
        <w:rPr>
          <w:rFonts w:ascii="Calibri Light" w:hAnsi="Calibri Light"/>
          <w:lang w:val="es-ES_tradnl"/>
        </w:rPr>
        <w:tab/>
      </w:r>
      <w:r w:rsidRPr="00EC7366">
        <w:rPr>
          <w:rFonts w:ascii="Calibri Light" w:hAnsi="Calibri Light"/>
          <w:lang w:val="es-ES_tradnl"/>
        </w:rPr>
        <w:tab/>
        <w:t xml:space="preserve">Ingenieros Tecnológicos) – Grupo de trabajo en Gestión Social y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Ambiental</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 en las 5tas Jornadas Latinoamericanas de Metodologías Ágiles - Córdoba </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2012</w:t>
      </w:r>
      <w:r w:rsidR="0097627B" w:rsidRPr="00EC7366">
        <w:rPr>
          <w:rFonts w:ascii="Calibri Light" w:hAnsi="Calibri Light"/>
          <w:b/>
          <w:lang w:val="es-ES_tradnl"/>
        </w:rPr>
        <w:t xml:space="preserve"> </w:t>
      </w:r>
      <w:r w:rsidR="0097627B" w:rsidRPr="00EC7366">
        <w:rPr>
          <w:rFonts w:ascii="Calibri Light" w:hAnsi="Calibri Light"/>
          <w:lang w:val="es-ES_tradnl"/>
        </w:rPr>
        <w:t xml:space="preserve">- </w:t>
      </w:r>
      <w:r w:rsidRPr="00EC7366">
        <w:rPr>
          <w:rFonts w:ascii="Calibri Light" w:hAnsi="Calibri Light"/>
          <w:lang w:val="es-ES_tradnl"/>
        </w:rPr>
        <w:t xml:space="preserve">Voluntariado de ayuda a gente en situación de calle-Grupo Parroquial </w:t>
      </w:r>
      <w:r w:rsidRPr="00EC7366">
        <w:rPr>
          <w:rFonts w:ascii="Calibri Light" w:hAnsi="Calibri Light"/>
          <w:lang w:val="es-ES_tradnl"/>
        </w:rPr>
        <w:tab/>
        <w:t>Corazones Solidarios</w:t>
      </w:r>
    </w:p>
    <w:p w:rsidR="006F64EF" w:rsidRPr="00EC7366" w:rsidRDefault="006F64EF" w:rsidP="00EC7366">
      <w:pPr>
        <w:pStyle w:val="Sinespaciado"/>
        <w:numPr>
          <w:ilvl w:val="0"/>
          <w:numId w:val="24"/>
        </w:numPr>
        <w:jc w:val="both"/>
        <w:rPr>
          <w:rFonts w:ascii="Calibri Light" w:hAnsi="Calibri Light"/>
          <w:lang w:val="es-ES_tradnl"/>
        </w:rPr>
      </w:pPr>
      <w:r w:rsidRPr="00EC7366">
        <w:rPr>
          <w:rFonts w:ascii="Calibri Light" w:hAnsi="Calibri Light"/>
          <w:b/>
          <w:lang w:val="es-ES_tradnl"/>
        </w:rPr>
        <w:t>Desde 2010</w:t>
      </w:r>
      <w:r w:rsidR="0097627B" w:rsidRPr="00EC7366">
        <w:rPr>
          <w:rFonts w:ascii="Calibri Light" w:hAnsi="Calibri Light"/>
          <w:lang w:val="es-ES_tradnl"/>
        </w:rPr>
        <w:t xml:space="preserve"> - </w:t>
      </w:r>
      <w:r w:rsidRPr="00EC7366">
        <w:rPr>
          <w:rFonts w:ascii="Calibri Light" w:hAnsi="Calibri Light"/>
          <w:lang w:val="es-ES_tradnl"/>
        </w:rPr>
        <w:t xml:space="preserve">Voluntariado de apoyo Escolar Primario y Secundario -Programa de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 xml:space="preserve">asistencia a mujeres en situación de riesgo (Convento Hermanas </w:t>
      </w:r>
      <w:r w:rsidRPr="00EC7366">
        <w:rPr>
          <w:rFonts w:ascii="Calibri Light" w:hAnsi="Calibri Light"/>
          <w:lang w:val="es-ES_tradnl"/>
        </w:rPr>
        <w:tab/>
      </w:r>
      <w:r w:rsidRPr="00EC7366">
        <w:rPr>
          <w:rFonts w:ascii="Calibri Light" w:hAnsi="Calibri Light"/>
          <w:lang w:val="es-ES_tradnl"/>
        </w:rPr>
        <w:tab/>
      </w:r>
      <w:r w:rsidRPr="00EC7366">
        <w:rPr>
          <w:rFonts w:ascii="Calibri Light" w:hAnsi="Calibri Light"/>
          <w:lang w:val="es-ES_tradnl"/>
        </w:rPr>
        <w:tab/>
        <w:t>Adoratrices)-Grupo Parroquial Corazones Solidarios</w:t>
      </w:r>
    </w:p>
    <w:p w:rsidR="00DB0BAE" w:rsidRPr="003B22D4" w:rsidRDefault="00DB0BAE" w:rsidP="00B172CE">
      <w:pPr>
        <w:rPr>
          <w:lang w:val="es-ES_tradnl"/>
        </w:rPr>
      </w:pPr>
    </w:p>
    <w:sectPr w:rsidR="00DB0BAE" w:rsidRPr="003B22D4" w:rsidSect="00E56759">
      <w:type w:val="continuous"/>
      <w:pgSz w:w="12240" w:h="15840"/>
      <w:pgMar w:top="1440" w:right="1440" w:bottom="1440" w:left="1701"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9C5" w:rsidRDefault="00CB79C5">
      <w:pPr>
        <w:spacing w:after="0" w:line="240" w:lineRule="auto"/>
      </w:pPr>
      <w:r>
        <w:separator/>
      </w:r>
    </w:p>
  </w:endnote>
  <w:endnote w:type="continuationSeparator" w:id="0">
    <w:p w:rsidR="00CB79C5" w:rsidRDefault="00CB7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752"/>
      <w:gridCol w:w="2347"/>
    </w:tblGrid>
    <w:tr w:rsidR="001104E3" w:rsidTr="00DA154B">
      <w:trPr>
        <w:trHeight w:hRule="exact" w:val="115"/>
        <w:jc w:val="center"/>
      </w:trPr>
      <w:tc>
        <w:tcPr>
          <w:tcW w:w="6946" w:type="dxa"/>
          <w:shd w:val="clear" w:color="auto" w:fill="5FA145"/>
          <w:tcMar>
            <w:top w:w="0" w:type="dxa"/>
            <w:bottom w:w="0" w:type="dxa"/>
          </w:tcMar>
        </w:tcPr>
        <w:p w:rsidR="001104E3" w:rsidRPr="00DA154B" w:rsidRDefault="001104E3">
          <w:pPr>
            <w:pStyle w:val="Encabezado"/>
            <w:rPr>
              <w:caps/>
              <w:sz w:val="2"/>
            </w:rPr>
          </w:pPr>
        </w:p>
      </w:tc>
      <w:tc>
        <w:tcPr>
          <w:tcW w:w="2414" w:type="dxa"/>
          <w:shd w:val="clear" w:color="auto" w:fill="5FA145"/>
          <w:tcMar>
            <w:top w:w="0" w:type="dxa"/>
            <w:bottom w:w="0" w:type="dxa"/>
          </w:tcMar>
        </w:tcPr>
        <w:p w:rsidR="001104E3" w:rsidRDefault="001104E3">
          <w:pPr>
            <w:pStyle w:val="Encabezado"/>
            <w:jc w:val="right"/>
            <w:rPr>
              <w:caps/>
              <w:sz w:val="18"/>
            </w:rPr>
          </w:pPr>
        </w:p>
      </w:tc>
    </w:tr>
    <w:tr w:rsidR="001104E3" w:rsidTr="00DA154B">
      <w:trPr>
        <w:trHeight w:val="113"/>
        <w:jc w:val="center"/>
      </w:trPr>
      <w:tc>
        <w:tcPr>
          <w:tcW w:w="6946" w:type="dxa"/>
          <w:shd w:val="clear" w:color="auto" w:fill="auto"/>
          <w:vAlign w:val="center"/>
        </w:tcPr>
        <w:p w:rsidR="001104E3" w:rsidRDefault="001104E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1104E3" w:rsidRPr="008F7DA3" w:rsidRDefault="001104E3" w:rsidP="008F7DA3">
          <w:pPr>
            <w:pStyle w:val="Piedepgina"/>
            <w:rPr>
              <w:caps/>
              <w:color w:val="808080" w:themeColor="background1" w:themeShade="80"/>
              <w:sz w:val="18"/>
              <w:szCs w:val="18"/>
              <w:lang w:val="es-AR"/>
            </w:rPr>
          </w:pPr>
        </w:p>
      </w:tc>
      <w:tc>
        <w:tcPr>
          <w:tcW w:w="2414" w:type="dxa"/>
          <w:shd w:val="clear" w:color="auto" w:fill="auto"/>
          <w:vAlign w:val="center"/>
        </w:tcPr>
        <w:p w:rsidR="001104E3" w:rsidRDefault="001104E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C11B6" w:rsidRPr="00FC11B6">
            <w:rPr>
              <w:caps/>
              <w:noProof/>
              <w:color w:val="808080" w:themeColor="background1" w:themeShade="80"/>
              <w:sz w:val="18"/>
              <w:szCs w:val="18"/>
              <w:lang w:val="es-ES"/>
            </w:rPr>
            <w:t>8</w:t>
          </w:r>
          <w:r>
            <w:rPr>
              <w:caps/>
              <w:color w:val="808080" w:themeColor="background1" w:themeShade="80"/>
              <w:sz w:val="18"/>
              <w:szCs w:val="18"/>
            </w:rPr>
            <w:fldChar w:fldCharType="end"/>
          </w:r>
        </w:p>
      </w:tc>
    </w:tr>
  </w:tbl>
  <w:p w:rsidR="001104E3" w:rsidRDefault="001104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9C5" w:rsidRDefault="00CB79C5">
      <w:pPr>
        <w:spacing w:after="0" w:line="240" w:lineRule="auto"/>
      </w:pPr>
      <w:r>
        <w:separator/>
      </w:r>
    </w:p>
  </w:footnote>
  <w:footnote w:type="continuationSeparator" w:id="0">
    <w:p w:rsidR="00CB79C5" w:rsidRDefault="00CB7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4E3" w:rsidRDefault="001104E3">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04E3" w:rsidRPr="005517BE" w:rsidRDefault="001104E3"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1104E3" w:rsidRPr="00244A7E" w:rsidRDefault="001104E3"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1104E3" w:rsidRPr="005517BE" w:rsidRDefault="001104E3"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1104E3" w:rsidRPr="00244A7E" w:rsidRDefault="001104E3"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FDB7911"/>
    <w:multiLevelType w:val="hybridMultilevel"/>
    <w:tmpl w:val="7CB21E36"/>
    <w:lvl w:ilvl="0" w:tplc="56960A20">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7A492F"/>
    <w:multiLevelType w:val="hybridMultilevel"/>
    <w:tmpl w:val="553AE5D6"/>
    <w:lvl w:ilvl="0" w:tplc="F044DF76">
      <w:start w:val="1"/>
      <w:numFmt w:val="bullet"/>
      <w:lvlText w:val=""/>
      <w:lvlJc w:val="left"/>
      <w:pPr>
        <w:ind w:left="720" w:hanging="360"/>
      </w:pPr>
      <w:rPr>
        <w:rFonts w:ascii="Symbol" w:hAnsi="Symbol" w:hint="default"/>
        <w:color w:val="D6EAAF" w:themeColor="accent1" w:themeTint="6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DD77235"/>
    <w:multiLevelType w:val="hybridMultilevel"/>
    <w:tmpl w:val="635893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AE77C8"/>
    <w:multiLevelType w:val="hybridMultilevel"/>
    <w:tmpl w:val="3B7EAD5E"/>
    <w:lvl w:ilvl="0" w:tplc="A2FE8E18">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436AF7"/>
    <w:multiLevelType w:val="hybridMultilevel"/>
    <w:tmpl w:val="94F4E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A6A6EFF"/>
    <w:multiLevelType w:val="hybridMultilevel"/>
    <w:tmpl w:val="D10C4002"/>
    <w:lvl w:ilvl="0" w:tplc="D980AA12">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D12DB1"/>
    <w:multiLevelType w:val="hybridMultilevel"/>
    <w:tmpl w:val="A79C80DC"/>
    <w:lvl w:ilvl="0" w:tplc="EDA6C0B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9038A7"/>
    <w:multiLevelType w:val="hybridMultilevel"/>
    <w:tmpl w:val="2692F7D8"/>
    <w:lvl w:ilvl="0" w:tplc="EF145D4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FBD5CDD"/>
    <w:multiLevelType w:val="hybridMultilevel"/>
    <w:tmpl w:val="BDF84BF8"/>
    <w:lvl w:ilvl="0" w:tplc="2C0A0001">
      <w:start w:val="1"/>
      <w:numFmt w:val="bullet"/>
      <w:lvlText w:val=""/>
      <w:lvlJc w:val="left"/>
      <w:pPr>
        <w:ind w:left="720" w:hanging="360"/>
      </w:pPr>
      <w:rPr>
        <w:rFonts w:ascii="Symbol" w:hAnsi="Symbo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1C11E6F"/>
    <w:multiLevelType w:val="hybridMultilevel"/>
    <w:tmpl w:val="4148F172"/>
    <w:lvl w:ilvl="0" w:tplc="6990512E">
      <w:start w:val="1"/>
      <w:numFmt w:val="bullet"/>
      <w:lvlText w:val=""/>
      <w:lvlJc w:val="left"/>
      <w:pPr>
        <w:ind w:left="720" w:hanging="360"/>
      </w:pPr>
      <w:rPr>
        <w:rFonts w:ascii="Symbol" w:hAnsi="Symbol" w:hint="default"/>
        <w:color w:val="D6EAAF" w:themeColor="accent1" w:themeTint="6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BEC41F38"/>
    <w:lvl w:ilvl="0" w:tplc="2BD020C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C742AE1"/>
    <w:multiLevelType w:val="hybridMultilevel"/>
    <w:tmpl w:val="EDA0BDA0"/>
    <w:lvl w:ilvl="0" w:tplc="218EC7F2">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DAF55D9"/>
    <w:multiLevelType w:val="hybridMultilevel"/>
    <w:tmpl w:val="5F84DD44"/>
    <w:lvl w:ilvl="0" w:tplc="2C622F64">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02220C"/>
    <w:multiLevelType w:val="hybridMultilevel"/>
    <w:tmpl w:val="461A9F06"/>
    <w:lvl w:ilvl="0" w:tplc="48462A2A">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467192B"/>
    <w:multiLevelType w:val="hybridMultilevel"/>
    <w:tmpl w:val="26F84572"/>
    <w:lvl w:ilvl="0" w:tplc="7D7A2582">
      <w:start w:val="1"/>
      <w:numFmt w:val="bullet"/>
      <w:lvlText w:val=""/>
      <w:lvlJc w:val="left"/>
      <w:pPr>
        <w:ind w:left="720" w:hanging="360"/>
      </w:pPr>
      <w:rPr>
        <w:rFonts w:ascii="Symbol" w:hAnsi="Symbol" w:hint="default"/>
        <w:color w:val="4A7B29"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51236F6"/>
    <w:multiLevelType w:val="hybridMultilevel"/>
    <w:tmpl w:val="5EF43B24"/>
    <w:lvl w:ilvl="0" w:tplc="0C0A0001">
      <w:start w:val="1"/>
      <w:numFmt w:val="bullet"/>
      <w:lvlText w:val=""/>
      <w:lvlJc w:val="left"/>
      <w:pPr>
        <w:ind w:left="360" w:hanging="360"/>
      </w:pPr>
      <w:rPr>
        <w:rFonts w:ascii="Symbol" w:hAnsi="Symbol" w:hint="default"/>
        <w:color w:val="729928" w:themeColor="accent1" w:themeShade="BF"/>
      </w:rPr>
    </w:lvl>
    <w:lvl w:ilvl="1" w:tplc="E9A2AF14">
      <w:numFmt w:val="bullet"/>
      <w:lvlText w:val="•"/>
      <w:lvlJc w:val="left"/>
      <w:pPr>
        <w:ind w:left="1440" w:hanging="720"/>
      </w:pPr>
      <w:rPr>
        <w:rFonts w:ascii="Corbel" w:eastAsiaTheme="minorEastAsia" w:hAnsi="Corbe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7A404835"/>
    <w:multiLevelType w:val="hybridMultilevel"/>
    <w:tmpl w:val="234EB4AE"/>
    <w:lvl w:ilvl="0" w:tplc="EE421B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17"/>
  </w:num>
  <w:num w:numId="4">
    <w:abstractNumId w:val="22"/>
  </w:num>
  <w:num w:numId="5">
    <w:abstractNumId w:val="12"/>
  </w:num>
  <w:num w:numId="6">
    <w:abstractNumId w:val="20"/>
  </w:num>
  <w:num w:numId="7">
    <w:abstractNumId w:val="9"/>
  </w:num>
  <w:num w:numId="8">
    <w:abstractNumId w:val="25"/>
  </w:num>
  <w:num w:numId="9">
    <w:abstractNumId w:val="19"/>
  </w:num>
  <w:num w:numId="10">
    <w:abstractNumId w:val="16"/>
  </w:num>
  <w:num w:numId="11">
    <w:abstractNumId w:val="13"/>
  </w:num>
  <w:num w:numId="12">
    <w:abstractNumId w:val="0"/>
  </w:num>
  <w:num w:numId="13">
    <w:abstractNumId w:val="4"/>
  </w:num>
  <w:num w:numId="14">
    <w:abstractNumId w:val="1"/>
  </w:num>
  <w:num w:numId="15">
    <w:abstractNumId w:val="10"/>
  </w:num>
  <w:num w:numId="16">
    <w:abstractNumId w:val="14"/>
  </w:num>
  <w:num w:numId="17">
    <w:abstractNumId w:val="8"/>
  </w:num>
  <w:num w:numId="18">
    <w:abstractNumId w:val="5"/>
  </w:num>
  <w:num w:numId="19">
    <w:abstractNumId w:val="2"/>
  </w:num>
  <w:num w:numId="20">
    <w:abstractNumId w:val="23"/>
  </w:num>
  <w:num w:numId="21">
    <w:abstractNumId w:val="3"/>
  </w:num>
  <w:num w:numId="22">
    <w:abstractNumId w:val="11"/>
  </w:num>
  <w:num w:numId="23">
    <w:abstractNumId w:val="15"/>
  </w:num>
  <w:num w:numId="24">
    <w:abstractNumId w:val="21"/>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36B6C"/>
    <w:rsid w:val="0008590B"/>
    <w:rsid w:val="00092D82"/>
    <w:rsid w:val="000A5996"/>
    <w:rsid w:val="000B1540"/>
    <w:rsid w:val="000B297A"/>
    <w:rsid w:val="000B2CDD"/>
    <w:rsid w:val="000E191E"/>
    <w:rsid w:val="000F6019"/>
    <w:rsid w:val="001063F1"/>
    <w:rsid w:val="001104E3"/>
    <w:rsid w:val="00194120"/>
    <w:rsid w:val="00194BF7"/>
    <w:rsid w:val="0019707F"/>
    <w:rsid w:val="00197C77"/>
    <w:rsid w:val="001A6282"/>
    <w:rsid w:val="00214004"/>
    <w:rsid w:val="00232DC2"/>
    <w:rsid w:val="00244A7E"/>
    <w:rsid w:val="00254DFD"/>
    <w:rsid w:val="00265547"/>
    <w:rsid w:val="0029515B"/>
    <w:rsid w:val="002B135A"/>
    <w:rsid w:val="002B3579"/>
    <w:rsid w:val="002B5DC3"/>
    <w:rsid w:val="002B7386"/>
    <w:rsid w:val="002F74F9"/>
    <w:rsid w:val="003277EF"/>
    <w:rsid w:val="00335C9B"/>
    <w:rsid w:val="003420E2"/>
    <w:rsid w:val="003B148D"/>
    <w:rsid w:val="003B1E0D"/>
    <w:rsid w:val="003B22D4"/>
    <w:rsid w:val="0043058F"/>
    <w:rsid w:val="00435630"/>
    <w:rsid w:val="004722F6"/>
    <w:rsid w:val="00485588"/>
    <w:rsid w:val="00485DE8"/>
    <w:rsid w:val="004912C3"/>
    <w:rsid w:val="004F68AC"/>
    <w:rsid w:val="005517BE"/>
    <w:rsid w:val="00573D8A"/>
    <w:rsid w:val="005A0D6F"/>
    <w:rsid w:val="005A5716"/>
    <w:rsid w:val="005C2544"/>
    <w:rsid w:val="005D6BD5"/>
    <w:rsid w:val="005F0FE7"/>
    <w:rsid w:val="00663255"/>
    <w:rsid w:val="00664A42"/>
    <w:rsid w:val="006A57B7"/>
    <w:rsid w:val="006B4928"/>
    <w:rsid w:val="006B76BF"/>
    <w:rsid w:val="006C15FD"/>
    <w:rsid w:val="006C6C21"/>
    <w:rsid w:val="006D0A2A"/>
    <w:rsid w:val="006F64EF"/>
    <w:rsid w:val="0072630B"/>
    <w:rsid w:val="00731A09"/>
    <w:rsid w:val="0073647E"/>
    <w:rsid w:val="00743E61"/>
    <w:rsid w:val="00744E41"/>
    <w:rsid w:val="00750FE8"/>
    <w:rsid w:val="007E3088"/>
    <w:rsid w:val="007E33DA"/>
    <w:rsid w:val="007F6DE0"/>
    <w:rsid w:val="008057C0"/>
    <w:rsid w:val="00810A39"/>
    <w:rsid w:val="00823E6C"/>
    <w:rsid w:val="00855841"/>
    <w:rsid w:val="008A267F"/>
    <w:rsid w:val="008C7AED"/>
    <w:rsid w:val="008E5185"/>
    <w:rsid w:val="008F7DA3"/>
    <w:rsid w:val="00901DA1"/>
    <w:rsid w:val="00916FB1"/>
    <w:rsid w:val="009372CD"/>
    <w:rsid w:val="00942690"/>
    <w:rsid w:val="00957D20"/>
    <w:rsid w:val="0097627B"/>
    <w:rsid w:val="00A01796"/>
    <w:rsid w:val="00A075D7"/>
    <w:rsid w:val="00A13298"/>
    <w:rsid w:val="00A13615"/>
    <w:rsid w:val="00A43FC2"/>
    <w:rsid w:val="00A57C63"/>
    <w:rsid w:val="00A716C7"/>
    <w:rsid w:val="00A93C94"/>
    <w:rsid w:val="00AC0F15"/>
    <w:rsid w:val="00AC4761"/>
    <w:rsid w:val="00AD706C"/>
    <w:rsid w:val="00B055D9"/>
    <w:rsid w:val="00B172CE"/>
    <w:rsid w:val="00B22B64"/>
    <w:rsid w:val="00B677C3"/>
    <w:rsid w:val="00B8363A"/>
    <w:rsid w:val="00B959D1"/>
    <w:rsid w:val="00BB6333"/>
    <w:rsid w:val="00BE3E84"/>
    <w:rsid w:val="00C01A5A"/>
    <w:rsid w:val="00C30053"/>
    <w:rsid w:val="00C40D57"/>
    <w:rsid w:val="00C565CB"/>
    <w:rsid w:val="00CB79C5"/>
    <w:rsid w:val="00D010D3"/>
    <w:rsid w:val="00D07B80"/>
    <w:rsid w:val="00D245E3"/>
    <w:rsid w:val="00D24DB6"/>
    <w:rsid w:val="00D270DA"/>
    <w:rsid w:val="00D529AB"/>
    <w:rsid w:val="00D529F3"/>
    <w:rsid w:val="00D65023"/>
    <w:rsid w:val="00D710D7"/>
    <w:rsid w:val="00DA154B"/>
    <w:rsid w:val="00DB0BAE"/>
    <w:rsid w:val="00DB627E"/>
    <w:rsid w:val="00DB6A8C"/>
    <w:rsid w:val="00DE762D"/>
    <w:rsid w:val="00E01300"/>
    <w:rsid w:val="00E21574"/>
    <w:rsid w:val="00E46E7A"/>
    <w:rsid w:val="00E56759"/>
    <w:rsid w:val="00E6497B"/>
    <w:rsid w:val="00E731E9"/>
    <w:rsid w:val="00EC7366"/>
    <w:rsid w:val="00ED00AB"/>
    <w:rsid w:val="00ED2E09"/>
    <w:rsid w:val="00F0356F"/>
    <w:rsid w:val="00F03BB3"/>
    <w:rsid w:val="00F14E13"/>
    <w:rsid w:val="00F33869"/>
    <w:rsid w:val="00F41380"/>
    <w:rsid w:val="00F74DF6"/>
    <w:rsid w:val="00F82038"/>
    <w:rsid w:val="00FC11B6"/>
    <w:rsid w:val="00FE2DC8"/>
    <w:rsid w:val="00FE5E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4E3"/>
    <w:pPr>
      <w:jc w:val="both"/>
    </w:pPr>
    <w:rPr>
      <w:rFonts w:ascii="Calibri Light" w:hAnsi="Calibri Light"/>
    </w:rPr>
  </w:style>
  <w:style w:type="paragraph" w:styleId="Ttulo1">
    <w:name w:val="heading 1"/>
    <w:basedOn w:val="Normal"/>
    <w:next w:val="Normal"/>
    <w:link w:val="Ttulo1Car"/>
    <w:uiPriority w:val="9"/>
    <w:qFormat/>
    <w:rsid w:val="002B5DC3"/>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caps/>
      <w:color w:val="FFFFFF" w:themeColor="background1"/>
      <w:spacing w:val="15"/>
    </w:rPr>
  </w:style>
  <w:style w:type="paragraph" w:styleId="Ttulo2">
    <w:name w:val="heading 2"/>
    <w:basedOn w:val="Normal"/>
    <w:next w:val="Normal"/>
    <w:link w:val="Ttulo2Car"/>
    <w:uiPriority w:val="9"/>
    <w:unhideWhenUsed/>
    <w:qFormat/>
    <w:rsid w:val="002B5DC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DC3"/>
    <w:rPr>
      <w:rFonts w:ascii="Calibri Light" w:eastAsiaTheme="majorEastAsia" w:hAnsi="Calibri Light"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2B5DC3"/>
    <w:rPr>
      <w:rFonts w:ascii="Calibri Light" w:eastAsiaTheme="majorEastAsia" w:hAnsi="Calibri Light"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A93C94"/>
    <w:pPr>
      <w:spacing w:after="100"/>
      <w:ind w:left="440"/>
    </w:pPr>
  </w:style>
  <w:style w:type="paragraph" w:styleId="TDC1">
    <w:name w:val="toc 1"/>
    <w:basedOn w:val="Normal"/>
    <w:next w:val="Normal"/>
    <w:autoRedefine/>
    <w:uiPriority w:val="39"/>
    <w:unhideWhenUsed/>
    <w:rsid w:val="00A93C94"/>
    <w:pPr>
      <w:spacing w:after="100"/>
    </w:pPr>
  </w:style>
  <w:style w:type="paragraph" w:styleId="TDC2">
    <w:name w:val="toc 2"/>
    <w:basedOn w:val="Normal"/>
    <w:next w:val="Normal"/>
    <w:autoRedefine/>
    <w:uiPriority w:val="39"/>
    <w:unhideWhenUsed/>
    <w:rsid w:val="00A93C94"/>
    <w:pPr>
      <w:spacing w:after="100"/>
      <w:ind w:left="220"/>
    </w:pPr>
  </w:style>
  <w:style w:type="character" w:styleId="Hipervnculo">
    <w:name w:val="Hyperlink"/>
    <w:basedOn w:val="Fuentedeprrafopredeter"/>
    <w:uiPriority w:val="99"/>
    <w:unhideWhenUsed/>
    <w:rsid w:val="00A93C94"/>
    <w:rPr>
      <w:color w:val="EE7B08" w:themeColor="hyperlink"/>
      <w:u w:val="single"/>
    </w:rPr>
  </w:style>
  <w:style w:type="paragraph" w:styleId="Textodeglobo">
    <w:name w:val="Balloon Text"/>
    <w:basedOn w:val="Normal"/>
    <w:link w:val="TextodegloboCar"/>
    <w:uiPriority w:val="99"/>
    <w:semiHidden/>
    <w:unhideWhenUsed/>
    <w:rsid w:val="003277E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7EF"/>
    <w:rPr>
      <w:rFonts w:ascii="Segoe UI" w:hAnsi="Segoe UI" w:cs="Segoe UI"/>
      <w:sz w:val="18"/>
      <w:szCs w:val="18"/>
    </w:rPr>
  </w:style>
  <w:style w:type="paragraph" w:styleId="Sangradetextonormal">
    <w:name w:val="Body Text Indent"/>
    <w:basedOn w:val="Normal"/>
    <w:link w:val="SangradetextonormalCar"/>
    <w:rsid w:val="00194120"/>
    <w:pPr>
      <w:spacing w:before="0" w:after="0" w:line="240" w:lineRule="auto"/>
      <w:ind w:left="2127" w:hanging="2127"/>
    </w:pPr>
    <w:rPr>
      <w:rFonts w:ascii="Arial" w:eastAsia="Times New Roman" w:hAnsi="Arial" w:cs="Times New Roman"/>
      <w:szCs w:val="20"/>
      <w:lang w:val="es-ES_tradnl" w:eastAsia="en-US"/>
    </w:rPr>
  </w:style>
  <w:style w:type="character" w:customStyle="1" w:styleId="SangradetextonormalCar">
    <w:name w:val="Sangría de texto normal Car"/>
    <w:basedOn w:val="Fuentedeprrafopredeter"/>
    <w:link w:val="Sangradetextonormal"/>
    <w:rsid w:val="00194120"/>
    <w:rPr>
      <w:rFonts w:ascii="Arial" w:eastAsia="Times New Roman" w:hAnsi="Arial" w:cs="Times New Roman"/>
      <w:szCs w:val="20"/>
      <w:lang w:val="es-ES_tradnl" w:eastAsia="en-US"/>
    </w:rPr>
  </w:style>
  <w:style w:type="character" w:customStyle="1" w:styleId="apple-converted-space">
    <w:name w:val="apple-converted-space"/>
    <w:basedOn w:val="Fuentedeprrafopredeter"/>
    <w:rsid w:val="00D07B80"/>
  </w:style>
  <w:style w:type="paragraph" w:styleId="Revisin">
    <w:name w:val="Revision"/>
    <w:hidden/>
    <w:uiPriority w:val="99"/>
    <w:semiHidden/>
    <w:rsid w:val="008057C0"/>
    <w:pPr>
      <w:spacing w:before="0" w:after="0" w:line="240" w:lineRule="auto"/>
    </w:pPr>
  </w:style>
  <w:style w:type="paragraph" w:styleId="NormalWeb">
    <w:name w:val="Normal (Web)"/>
    <w:basedOn w:val="Normal"/>
    <w:uiPriority w:val="99"/>
    <w:semiHidden/>
    <w:unhideWhenUsed/>
    <w:rsid w:val="00BB63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decuadrcula2-nfasis2">
    <w:name w:val="Grid Table 2 Accent 2"/>
    <w:basedOn w:val="Tablanormal"/>
    <w:uiPriority w:val="47"/>
    <w:rsid w:val="00BB6333"/>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29468277">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5395603">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ligaprivada.es/" TargetMode="External"/><Relationship Id="rId3" Type="http://schemas.openxmlformats.org/officeDocument/2006/relationships/customXml" Target="../customXml/item3.xml"/><Relationship Id="rId21" Type="http://schemas.openxmlformats.org/officeDocument/2006/relationships/hyperlink" Target="mailto:fallemand@outlook.com.ar"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webramientas.com/details_res.php?sbres_id=2064" TargetMode="External"/><Relationship Id="rId2" Type="http://schemas.openxmlformats.org/officeDocument/2006/relationships/customXml" Target="../customXml/item2.xml"/><Relationship Id="rId16" Type="http://schemas.openxmlformats.org/officeDocument/2006/relationships/hyperlink" Target="http://www.konkur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ornealia.com/gestion_de_torneo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mailto:florenciarojasamaya@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A7FC950-3537-47DD-9111-2C9D8D74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691</TotalTime>
  <Pages>1</Pages>
  <Words>5329</Words>
  <Characters>29310</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34570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72</cp:revision>
  <cp:lastPrinted>2014-05-03T16:32:00Z</cp:lastPrinted>
  <dcterms:created xsi:type="dcterms:W3CDTF">2014-04-10T20:43:00Z</dcterms:created>
  <dcterms:modified xsi:type="dcterms:W3CDTF">2014-10-21T23:06:00Z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