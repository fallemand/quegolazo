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5C167E22" w:rsidR="00C85BB7" w:rsidRDefault="00E20B0E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1D60AAC1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8839200" cy="1886585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839200" cy="1886585"/>
                              <a:chOff x="0" y="0"/>
                              <a:chExt cx="7909198" cy="1886932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7534193" cy="1828801"/>
                                <a:chOff x="-1" y="0"/>
                                <a:chExt cx="7534488" cy="1829381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77777777" w:rsidR="00124250" w:rsidRPr="00FE2DC8" w:rsidRDefault="00105CAD" w:rsidP="007664C0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Work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Breakdown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Structure</w:t>
                                    </w:r>
                                    <w:proofErr w:type="spellEnd"/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2844"/>
                                  <a:ext cx="7510737" cy="36537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6412907" y="1352543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6AE4D3CB" w:rsidR="00105CAD" w:rsidRPr="00A43FC2" w:rsidRDefault="00D02EB5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10</w:t>
                                  </w:r>
                                  <w:r w:rsidR="00105CAD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/05</w:t>
                                  </w:r>
                                  <w:r w:rsidR="00E20B0E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/2014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4C4C1F" id="Grupo 34" o:spid="_x0000_s1031" style="position:absolute;left:0;text-align:left;margin-left:25.5pt;margin-top:89.25pt;width:696pt;height:148.55pt;z-index:251678720;mso-width-relative:margin;mso-height-relative:margin" coordsize="79091,1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">
                    <v:group id="Grupo 28" o:spid="_x0000_s1032" style="position:absolute;width:75341;height:18288" coordorigin="" coordsize="75344,1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33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77777777" w:rsidR="00124250" w:rsidRPr="00FE2DC8" w:rsidRDefault="00105CAD" w:rsidP="007664C0">
                              <w:pPr>
                                <w:jc w:val="left"/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Breakdown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Structure</w:t>
                              </w:r>
                              <w:proofErr w:type="spellEnd"/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34" style="position:absolute;visibility:visible;mso-wrap-style:square" from="237,17928" to="75344,1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35" type="#_x0000_t202" style="position:absolute;left:64129;top:13525;width:14962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6AE4D3CB" w:rsidR="00105CAD" w:rsidRPr="00A43FC2" w:rsidRDefault="00D02EB5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10</w:t>
                            </w:r>
                            <w:r w:rsidR="00105CAD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/05</w:t>
                            </w:r>
                            <w:r w:rsidR="00E20B0E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/2014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65F1B797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8362950" cy="1089660"/>
                    <wp:effectExtent l="0" t="0" r="19050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62950" cy="1089660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56416" y="180368"/>
                                <a:ext cx="840787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E20B0E" w:rsidRDefault="00124250" w:rsidP="00124250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E20B0E"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6" style="position:absolute;left:0;text-align:left;margin-left:27.75pt;margin-top:242.25pt;width:658.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">
                    <v:roundrect id="Rectángulo redondeado 19" o:spid="_x0000_s1037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8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9" type="#_x0000_t75" style="position:absolute;left:60564;top:1803;width:8408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0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1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E20B0E" w:rsidRDefault="00124250" w:rsidP="00124250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E20B0E"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71B384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0315DAF2" w:rsidR="00124250" w:rsidRDefault="00124250" w:rsidP="00E20B0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417557F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E20B0E">
                                    <w:rPr>
                                      <w:rFonts w:ascii="Calibri Light" w:hAnsi="Calibri Light"/>
                                      <w:b/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="00E20B0E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E20B0E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42" style="position:absolute;left:0;text-align:left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K8++U&#10;LAMAAIUKAAAOAAAAAAAAAAAAAAAAAC4CAABkcnMvZTJvRG9jLnhtbFBLAQItABQABgAIAAAAIQBX&#10;U1yg3wAAAAgBAAAPAAAAAAAAAAAAAAAAAIYFAABkcnMvZG93bnJldi54bWxQSwUGAAAAAAQABADz&#10;AAAAkgYAAAAA&#10;">
                    <v:shape id="Cuadro de texto 8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0315DAF2" w:rsidR="00124250" w:rsidRDefault="00124250" w:rsidP="00E20B0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44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417557F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E20B0E">
                              <w:rPr>
                                <w:rFonts w:ascii="Calibri Light" w:hAnsi="Calibri Light"/>
                                <w:b/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="00E20B0E">
                              <w:rPr>
                                <w:lang w:val="es-AR"/>
                              </w:rPr>
                              <w:tab/>
                            </w:r>
                            <w:r w:rsidRPr="00E20B0E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E20B0E" w:rsidRDefault="00124250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E20B0E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E20B0E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E20B0E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E20B0E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E20B0E" w:rsidRDefault="00124250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E20B0E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E20B0E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E20B0E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E20B0E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64573ADA" w14:textId="77777777" w:rsidR="00124250" w:rsidRPr="00E20B0E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E20B0E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01799803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E20B0E" w:rsidRDefault="00124250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E20B0E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E20B0E" w:rsidRDefault="00124250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688E70E5" w14:textId="77777777" w:rsidR="00124250" w:rsidRPr="00E20B0E" w:rsidRDefault="00124250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124250" w:rsidRPr="00E20B0E" w:rsidRDefault="00124250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E20B0E" w:rsidRDefault="00124250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E20B0E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E20B0E" w:rsidRDefault="00124250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56DF88C1" w14:textId="77777777" w:rsidR="00124250" w:rsidRPr="00E20B0E" w:rsidRDefault="00124250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88E40C2" w14:textId="77777777" w:rsidR="00124250" w:rsidRPr="00E20B0E" w:rsidRDefault="00124250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14:paraId="64573ADA" w14:textId="77777777" w:rsidR="00124250" w:rsidRPr="00E20B0E" w:rsidRDefault="00124250" w:rsidP="00124250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E20B0E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14:paraId="01799803" w14:textId="77777777"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59A028E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704EAE1D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6641C57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14:paraId="59A028E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14:paraId="704EAE1D" w14:textId="77777777"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  <w:bookmarkStart w:id="0" w:name="_GoBack"/>
          <w:bookmarkEnd w:id="0"/>
        </w:p>
        <w:tbl>
          <w:tblPr>
            <w:tblStyle w:val="Tabladecuadrcula5oscura-nfasis2"/>
            <w:tblpPr w:leftFromText="141" w:rightFromText="141" w:topFromText="120" w:vertAnchor="text" w:horzAnchor="page" w:tblpX="1391" w:tblpY="944"/>
            <w:tblW w:w="9493" w:type="dxa"/>
            <w:tblLook w:val="06A0" w:firstRow="1" w:lastRow="0" w:firstColumn="1" w:lastColumn="0" w:noHBand="1" w:noVBand="1"/>
          </w:tblPr>
          <w:tblGrid>
            <w:gridCol w:w="1129"/>
            <w:gridCol w:w="2611"/>
            <w:gridCol w:w="1870"/>
            <w:gridCol w:w="3883"/>
          </w:tblGrid>
          <w:tr w:rsidR="0073405E" w:rsidRPr="00412C18" w14:paraId="4169B6BC" w14:textId="77777777" w:rsidTr="0073405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3" w:type="dxa"/>
                <w:gridSpan w:val="4"/>
                <w:hideMark/>
              </w:tcPr>
              <w:p w14:paraId="7E0FDBA1" w14:textId="77777777" w:rsidR="0073405E" w:rsidRPr="00412C18" w:rsidRDefault="0073405E" w:rsidP="00E20B0E">
                <w:pPr>
                  <w:rPr>
                    <w:lang w:val="es-ES"/>
                  </w:rPr>
                </w:pPr>
                <w:r w:rsidRPr="00412C18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73405E" w:rsidRPr="00412C18" w14:paraId="00B50099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14:paraId="0F941EE5" w14:textId="77777777" w:rsidR="0073405E" w:rsidRPr="00412C18" w:rsidRDefault="0073405E" w:rsidP="00E20B0E">
                <w:pPr>
                  <w:rPr>
                    <w:lang w:val="es-ES"/>
                  </w:rPr>
                </w:pPr>
                <w:r w:rsidRPr="00412C18">
                  <w:rPr>
                    <w:lang w:val="es-ES"/>
                  </w:rPr>
                  <w:t>VERSION</w:t>
                </w:r>
              </w:p>
            </w:tc>
            <w:tc>
              <w:tcPr>
                <w:tcW w:w="2611" w:type="dxa"/>
                <w:hideMark/>
              </w:tcPr>
              <w:p w14:paraId="4071ED71" w14:textId="77777777" w:rsidR="0073405E" w:rsidRPr="0008154B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1B1A10" w:themeColor="background2" w:themeShade="1A"/>
                    <w:lang w:val="es-ES"/>
                  </w:rPr>
                </w:pPr>
                <w:r w:rsidRPr="0008154B">
                  <w:rPr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1870" w:type="dxa"/>
                <w:hideMark/>
              </w:tcPr>
              <w:p w14:paraId="6DAECF01" w14:textId="77777777" w:rsidR="0073405E" w:rsidRPr="0008154B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1B1A10" w:themeColor="background2" w:themeShade="1A"/>
                    <w:lang w:val="es-ES"/>
                  </w:rPr>
                </w:pPr>
                <w:r w:rsidRPr="0008154B">
                  <w:rPr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3883" w:type="dxa"/>
                <w:hideMark/>
              </w:tcPr>
              <w:p w14:paraId="66485A17" w14:textId="77777777" w:rsidR="0073405E" w:rsidRPr="0008154B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1B1A10" w:themeColor="background2" w:themeShade="1A"/>
                    <w:lang w:val="es-ES"/>
                  </w:rPr>
                </w:pPr>
                <w:r w:rsidRPr="0008154B">
                  <w:rPr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73405E" w:rsidRPr="00BD42B7" w14:paraId="5C748771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3AE491B3" w14:textId="77777777" w:rsidR="0073405E" w:rsidRPr="00412C18" w:rsidRDefault="0073405E" w:rsidP="00E20B0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1.0</w:t>
                </w:r>
              </w:p>
            </w:tc>
            <w:tc>
              <w:tcPr>
                <w:tcW w:w="2611" w:type="dxa"/>
              </w:tcPr>
              <w:p w14:paraId="6DB648A2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10/05/2014</w:t>
                </w:r>
              </w:p>
            </w:tc>
            <w:tc>
              <w:tcPr>
                <w:tcW w:w="1870" w:type="dxa"/>
              </w:tcPr>
              <w:p w14:paraId="050D5488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3883" w:type="dxa"/>
              </w:tcPr>
              <w:p w14:paraId="6B70AB9D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Creación Documento</w:t>
                </w:r>
              </w:p>
            </w:tc>
          </w:tr>
          <w:tr w:rsidR="0073405E" w:rsidRPr="00E20B0E" w14:paraId="3A4410B6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14:paraId="7D7CD8FB" w14:textId="77777777" w:rsidR="0073405E" w:rsidRPr="00412C18" w:rsidRDefault="0073405E" w:rsidP="00E20B0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2611" w:type="dxa"/>
                <w:hideMark/>
              </w:tcPr>
              <w:p w14:paraId="399D1AB5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25/10/2014</w:t>
                </w:r>
              </w:p>
            </w:tc>
            <w:tc>
              <w:tcPr>
                <w:tcW w:w="1870" w:type="dxa"/>
                <w:hideMark/>
              </w:tcPr>
              <w:p w14:paraId="5B165F9A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Florencia Rojas</w:t>
                </w:r>
              </w:p>
            </w:tc>
            <w:tc>
              <w:tcPr>
                <w:tcW w:w="3883" w:type="dxa"/>
                <w:hideMark/>
              </w:tcPr>
              <w:p w14:paraId="045E8C96" w14:textId="4F77A60F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 como entregable el Plan de Negocios.</w:t>
                </w:r>
              </w:p>
            </w:tc>
          </w:tr>
          <w:tr w:rsidR="0073405E" w:rsidRPr="00E20B0E" w14:paraId="782ED52D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6041F520" w14:textId="77777777" w:rsidR="0073405E" w:rsidRPr="00412C18" w:rsidRDefault="0073405E" w:rsidP="00E20B0E">
                <w:pPr>
                  <w:rPr>
                    <w:lang w:val="es-ES"/>
                  </w:rPr>
                </w:pPr>
              </w:p>
            </w:tc>
            <w:tc>
              <w:tcPr>
                <w:tcW w:w="2611" w:type="dxa"/>
              </w:tcPr>
              <w:p w14:paraId="5D65B2C0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870" w:type="dxa"/>
              </w:tcPr>
              <w:p w14:paraId="21875FB2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3883" w:type="dxa"/>
              </w:tcPr>
              <w:p w14:paraId="616EF160" w14:textId="77777777" w:rsidR="0073405E" w:rsidRPr="00412C18" w:rsidRDefault="0073405E" w:rsidP="00E20B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</w:tr>
        </w:tbl>
        <w:p w14:paraId="0B5ABAFA" w14:textId="28672FB6" w:rsidR="0073405E" w:rsidRDefault="00C85BB7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768F272D" w14:textId="199E1669" w:rsidR="0073405E" w:rsidRDefault="0073405E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6432" behindDoc="1" locked="0" layoutInCell="1" allowOverlap="1" wp14:anchorId="624D2154" wp14:editId="415E2036">
                <wp:simplePos x="0" y="0"/>
                <wp:positionH relativeFrom="margin">
                  <wp:posOffset>-316865</wp:posOffset>
                </wp:positionH>
                <wp:positionV relativeFrom="paragraph">
                  <wp:posOffset>144999</wp:posOffset>
                </wp:positionV>
                <wp:extent cx="9777874" cy="5499843"/>
                <wp:effectExtent l="0" t="0" r="0" b="0"/>
                <wp:wrapNone/>
                <wp:docPr id="6" name="Diagrama 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5" r:lo="rId16" r:qs="rId17" r:cs="rId18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5A88D2AB" w14:textId="5E04FDAF" w:rsidR="0073405E" w:rsidRDefault="0073405E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7456" behindDoc="0" locked="0" layoutInCell="1" allowOverlap="1" wp14:anchorId="79206B03" wp14:editId="4785FAB4">
                <wp:simplePos x="0" y="0"/>
                <wp:positionH relativeFrom="margin">
                  <wp:posOffset>-256452</wp:posOffset>
                </wp:positionH>
                <wp:positionV relativeFrom="paragraph">
                  <wp:posOffset>-378963</wp:posOffset>
                </wp:positionV>
                <wp:extent cx="9648825" cy="6153785"/>
                <wp:effectExtent l="19050" t="0" r="47625" b="0"/>
                <wp:wrapNone/>
                <wp:docPr id="7" name="Diagrama 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20" r:lo="rId21" r:qs="rId22" r:cs="rId23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06BEB7" w14:textId="3367C182" w:rsidR="001B336C" w:rsidRPr="00FD08FB" w:rsidRDefault="008959C9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p w14:paraId="73CF4F17" w14:textId="396E782C" w:rsidR="00FD08FB" w:rsidRPr="00FD08FB" w:rsidRDefault="00FD08FB" w:rsidP="00FD08FB">
      <w:pPr>
        <w:pStyle w:val="Puesto"/>
        <w:rPr>
          <w:noProof/>
          <w:sz w:val="24"/>
          <w:lang w:val="es-ES"/>
        </w:rPr>
      </w:pPr>
    </w:p>
    <w:p w14:paraId="53F20CC1" w14:textId="77777777" w:rsidR="0073405E" w:rsidRDefault="001B336C" w:rsidP="00FD08FB">
      <w:pPr>
        <w:pStyle w:val="Puesto"/>
        <w:rPr>
          <w:noProof/>
          <w:lang w:val="es-ES"/>
        </w:rPr>
      </w:pPr>
      <w:r>
        <w:rPr>
          <w:noProof/>
          <w:lang w:val="es-ES"/>
        </w:rPr>
        <w:t xml:space="preserve"> </w:t>
      </w:r>
    </w:p>
    <w:p w14:paraId="404EF39A" w14:textId="77777777" w:rsidR="0073405E" w:rsidRDefault="0073405E">
      <w:pPr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/>
        </w:rPr>
      </w:pPr>
      <w:r>
        <w:rPr>
          <w:noProof/>
          <w:lang w:val="es-ES"/>
        </w:rPr>
        <w:br w:type="page"/>
      </w:r>
    </w:p>
    <w:p w14:paraId="731A12AC" w14:textId="07E03B48" w:rsidR="008F7DA3" w:rsidRDefault="00FD08FB" w:rsidP="00FD08FB">
      <w:pPr>
        <w:pStyle w:val="Puesto"/>
        <w:rPr>
          <w:noProof/>
          <w:lang w:val="es-ES"/>
        </w:rPr>
      </w:pPr>
      <w:r>
        <w:rPr>
          <w:noProof/>
          <w:lang w:val="es-ES"/>
        </w:rPr>
        <w:lastRenderedPageBreak/>
        <w:t>Glosario</w:t>
      </w:r>
    </w:p>
    <w:p w14:paraId="4A4B5149" w14:textId="77777777" w:rsidR="00FD08FB" w:rsidRDefault="00FD08FB" w:rsidP="00FD08FB">
      <w:pPr>
        <w:rPr>
          <w:lang w:val="es-ES"/>
        </w:rPr>
        <w:sectPr w:rsidR="00FD08FB" w:rsidSect="00FD08FB">
          <w:headerReference w:type="default" r:id="rId25"/>
          <w:footerReference w:type="default" r:id="rId26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</w:p>
    <w:p w14:paraId="467A40A6" w14:textId="77777777" w:rsidR="00D256A7" w:rsidRPr="00D256A7" w:rsidRDefault="00FD4C3D" w:rsidP="00CC2F50">
      <w:pPr>
        <w:pStyle w:val="Ttulo1"/>
        <w:spacing w:after="120"/>
        <w:rPr>
          <w:lang w:val="es-ES"/>
        </w:rPr>
        <w:sectPr w:rsidR="00D256A7" w:rsidRPr="00D256A7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lastRenderedPageBreak/>
        <w:t>Proyecto</w:t>
      </w:r>
    </w:p>
    <w:p w14:paraId="5B0F060E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lastRenderedPageBreak/>
        <w:t>Propuesta Inicial</w:t>
      </w:r>
      <w:r w:rsidR="00D256A7" w:rsidRPr="005456D0">
        <w:rPr>
          <w:b/>
          <w:lang w:val="es-ES"/>
        </w:rPr>
        <w:t xml:space="preserve">: </w:t>
      </w:r>
      <w:r w:rsidR="00D256A7" w:rsidRPr="005456D0">
        <w:rPr>
          <w:lang w:val="es-ES"/>
        </w:rPr>
        <w:t xml:space="preserve">Documento que contiene la definición del problema a abordar, junto con un </w:t>
      </w:r>
      <w:r w:rsidR="00CC2F50" w:rsidRPr="005456D0">
        <w:rPr>
          <w:lang w:val="es-ES"/>
        </w:rPr>
        <w:t>análisis</w:t>
      </w:r>
      <w:r w:rsidR="00D256A7" w:rsidRPr="005456D0">
        <w:rPr>
          <w:lang w:val="es-ES"/>
        </w:rPr>
        <w:t xml:space="preserve"> previo del mismo y la solución a desarrollar. </w:t>
      </w:r>
    </w:p>
    <w:p w14:paraId="6A683A8C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Analizar la problemática y su contexto</w:t>
      </w:r>
      <w:r w:rsidRPr="005456D0">
        <w:rPr>
          <w:lang w:val="es-ES"/>
        </w:rPr>
        <w:t>: Comprender cuál es el problema</w:t>
      </w:r>
      <w:r w:rsidR="00AA4C7D" w:rsidRPr="005456D0">
        <w:rPr>
          <w:lang w:val="es-ES"/>
        </w:rPr>
        <w:t xml:space="preserve"> y en qué contexto se presenta.</w:t>
      </w:r>
    </w:p>
    <w:p w14:paraId="3B9B098A" w14:textId="77777777" w:rsidR="00AA4C7D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Analizar viabilidad del proyecto</w:t>
      </w:r>
      <w:r w:rsidRPr="005456D0">
        <w:rPr>
          <w:lang w:val="es-ES"/>
        </w:rPr>
        <w:t>:</w:t>
      </w:r>
      <w:r w:rsidR="00AA4C7D" w:rsidRPr="005456D0">
        <w:rPr>
          <w:lang w:val="es-ES"/>
        </w:rPr>
        <w:t xml:space="preserve"> Estudio que intenta predecir el eventual éxito o fracaso de un proyecto. </w:t>
      </w:r>
    </w:p>
    <w:p w14:paraId="45C9D690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propuesta de solución</w:t>
      </w:r>
      <w:r w:rsidRPr="005456D0">
        <w:rPr>
          <w:lang w:val="es-ES"/>
        </w:rPr>
        <w:t>:</w:t>
      </w:r>
      <w:r w:rsidR="00AA4C7D" w:rsidRPr="005456D0">
        <w:rPr>
          <w:lang w:val="es-ES"/>
        </w:rPr>
        <w:t xml:space="preserve"> Que proponemos para resolver los problemas encontrados</w:t>
      </w:r>
      <w:r w:rsidR="00CC2F50" w:rsidRPr="005456D0">
        <w:rPr>
          <w:lang w:val="es-ES"/>
        </w:rPr>
        <w:t>.</w:t>
      </w:r>
    </w:p>
    <w:p w14:paraId="6B392D93" w14:textId="6895D590" w:rsidR="005D4968" w:rsidRPr="00D02EB5" w:rsidRDefault="005D4968" w:rsidP="00CC2F50">
      <w:pPr>
        <w:spacing w:after="120"/>
        <w:rPr>
          <w:lang w:val="es-ES"/>
        </w:rPr>
      </w:pPr>
      <w:r w:rsidRPr="00D02EB5">
        <w:rPr>
          <w:u w:val="single"/>
          <w:lang w:val="es-ES"/>
        </w:rPr>
        <w:t>Realizar Correcciones:</w:t>
      </w:r>
      <w:r w:rsidRPr="00D02EB5">
        <w:rPr>
          <w:lang w:val="es-ES"/>
        </w:rPr>
        <w:t xml:space="preserve"> Perfeccionar aquellos detalles</w:t>
      </w:r>
      <w:r w:rsidR="00C629E6" w:rsidRPr="00D02EB5">
        <w:rPr>
          <w:lang w:val="es-ES"/>
        </w:rPr>
        <w:t xml:space="preserve"> de</w:t>
      </w:r>
      <w:r w:rsidR="005456D0" w:rsidRPr="00D02EB5">
        <w:rPr>
          <w:lang w:val="es-ES"/>
        </w:rPr>
        <w:t xml:space="preserve"> </w:t>
      </w:r>
      <w:r w:rsidR="00C629E6" w:rsidRPr="00D02EB5">
        <w:rPr>
          <w:lang w:val="es-ES"/>
        </w:rPr>
        <w:t>l</w:t>
      </w:r>
      <w:r w:rsidR="005456D0" w:rsidRPr="00D02EB5">
        <w:rPr>
          <w:lang w:val="es-ES"/>
        </w:rPr>
        <w:t>os</w:t>
      </w:r>
      <w:r w:rsidR="00C629E6" w:rsidRPr="00D02EB5">
        <w:rPr>
          <w:lang w:val="es-ES"/>
        </w:rPr>
        <w:t xml:space="preserve"> documentos que fueron considerados </w:t>
      </w:r>
      <w:r w:rsidR="00CC2F50" w:rsidRPr="00D02EB5">
        <w:rPr>
          <w:lang w:val="es-ES"/>
        </w:rPr>
        <w:t>inadecuados y corregir errores correspondientes</w:t>
      </w:r>
      <w:r w:rsidR="00C629E6" w:rsidRPr="00D02EB5">
        <w:rPr>
          <w:lang w:val="es-ES"/>
        </w:rPr>
        <w:t>.</w:t>
      </w:r>
    </w:p>
    <w:p w14:paraId="0B964363" w14:textId="77777777" w:rsidR="00FD08FB" w:rsidRPr="00D02EB5" w:rsidRDefault="00FD08FB" w:rsidP="00CC2F50">
      <w:pPr>
        <w:spacing w:after="120"/>
        <w:rPr>
          <w:lang w:val="es-ES"/>
        </w:rPr>
      </w:pPr>
      <w:r w:rsidRPr="00D02EB5">
        <w:rPr>
          <w:b/>
          <w:lang w:val="es-ES"/>
        </w:rPr>
        <w:t>Planificación</w:t>
      </w:r>
      <w:r w:rsidR="005D4968" w:rsidRPr="00D02EB5">
        <w:rPr>
          <w:b/>
          <w:lang w:val="es-ES"/>
        </w:rPr>
        <w:t xml:space="preserve">: </w:t>
      </w:r>
      <w:r w:rsidR="005D4968" w:rsidRPr="00D02EB5">
        <w:rPr>
          <w:lang w:val="es-ES"/>
        </w:rPr>
        <w:t>Abarca todos los documentos previos al desarrollo del producto. Abajo se describen.</w:t>
      </w:r>
    </w:p>
    <w:p w14:paraId="1EA3DE7F" w14:textId="77777777" w:rsidR="00FD08FB" w:rsidRPr="00D02EB5" w:rsidRDefault="00FD08FB" w:rsidP="00CC2F50">
      <w:pPr>
        <w:spacing w:after="120"/>
        <w:rPr>
          <w:lang w:val="es-AR"/>
        </w:rPr>
      </w:pPr>
      <w:r w:rsidRPr="00D02EB5">
        <w:rPr>
          <w:b/>
          <w:lang w:val="es-ES"/>
        </w:rPr>
        <w:t>Calendarización</w:t>
      </w:r>
      <w:r w:rsidR="005D4968" w:rsidRPr="00D02EB5">
        <w:rPr>
          <w:b/>
          <w:lang w:val="es-ES"/>
        </w:rPr>
        <w:t xml:space="preserve">: </w:t>
      </w:r>
      <w:r w:rsidR="005D4968" w:rsidRPr="00D02EB5">
        <w:rPr>
          <w:lang w:val="es-ES"/>
        </w:rPr>
        <w:t>Documento en el que se intenta fijar anticipadamente las fechas de las actividades a lo largo del transcurso del proyecto.</w:t>
      </w:r>
    </w:p>
    <w:p w14:paraId="0F9B6417" w14:textId="77777777" w:rsidR="00FD08FB" w:rsidRPr="00D02EB5" w:rsidRDefault="00FD08FB" w:rsidP="00CC2F50">
      <w:pPr>
        <w:spacing w:after="120"/>
        <w:rPr>
          <w:lang w:val="es-ES"/>
        </w:rPr>
      </w:pPr>
      <w:r w:rsidRPr="00D02EB5">
        <w:rPr>
          <w:u w:val="single"/>
          <w:lang w:val="es-ES"/>
        </w:rPr>
        <w:t>Identificar actividades</w:t>
      </w:r>
      <w:r w:rsidR="005D4968" w:rsidRPr="00D02EB5">
        <w:rPr>
          <w:lang w:val="es-ES"/>
        </w:rPr>
        <w:t xml:space="preserve">: Identificar aquellas actividades que van a ser necesarias para </w:t>
      </w:r>
      <w:r w:rsidR="003E6FE1" w:rsidRPr="00D02EB5">
        <w:rPr>
          <w:lang w:val="es-ES"/>
        </w:rPr>
        <w:t xml:space="preserve">llevar a cabo </w:t>
      </w:r>
      <w:r w:rsidR="005D4968" w:rsidRPr="00D02EB5">
        <w:rPr>
          <w:lang w:val="es-ES"/>
        </w:rPr>
        <w:t>el proyecto.</w:t>
      </w:r>
    </w:p>
    <w:p w14:paraId="575B7170" w14:textId="77777777" w:rsidR="00FD08FB" w:rsidRPr="005456D0" w:rsidRDefault="00FD08FB" w:rsidP="00CC2F50">
      <w:pPr>
        <w:spacing w:after="120"/>
        <w:rPr>
          <w:lang w:val="es-ES"/>
        </w:rPr>
      </w:pPr>
      <w:r w:rsidRPr="00D02EB5">
        <w:rPr>
          <w:u w:val="single"/>
          <w:lang w:val="es-ES"/>
        </w:rPr>
        <w:t>Asignar recursos</w:t>
      </w:r>
      <w:r w:rsidR="005D4968" w:rsidRPr="00D02EB5">
        <w:rPr>
          <w:lang w:val="es-ES"/>
        </w:rPr>
        <w:t>: A cada una de las tareas identificadas, se</w:t>
      </w:r>
      <w:r w:rsidR="003E6FE1" w:rsidRPr="00D02EB5">
        <w:rPr>
          <w:lang w:val="es-ES"/>
        </w:rPr>
        <w:t xml:space="preserve"> les asigna tiempos de inicio, </w:t>
      </w:r>
      <w:r w:rsidR="005D4968" w:rsidRPr="00D02EB5">
        <w:rPr>
          <w:lang w:val="es-ES"/>
        </w:rPr>
        <w:t>de fin</w:t>
      </w:r>
      <w:r w:rsidR="003E6FE1" w:rsidRPr="00D02EB5">
        <w:rPr>
          <w:lang w:val="es-ES"/>
        </w:rPr>
        <w:t xml:space="preserve"> y responsables</w:t>
      </w:r>
      <w:r w:rsidR="005D4968" w:rsidRPr="00D02EB5">
        <w:rPr>
          <w:lang w:val="es-ES"/>
        </w:rPr>
        <w:t>.</w:t>
      </w:r>
    </w:p>
    <w:p w14:paraId="6A1BC088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Realizar estimaciones</w:t>
      </w:r>
      <w:r w:rsidR="005D4968" w:rsidRPr="005456D0">
        <w:rPr>
          <w:lang w:val="es-ES"/>
        </w:rPr>
        <w:t>: Intentar calcular de forma anticipada cuanto tiempo llevará poder desarrollar una actividad.</w:t>
      </w:r>
    </w:p>
    <w:p w14:paraId="45B6225C" w14:textId="77777777" w:rsidR="00D256A7" w:rsidRPr="005456D0" w:rsidRDefault="00C629E6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Reestimar Actividades</w:t>
      </w:r>
      <w:r w:rsidRPr="005456D0">
        <w:rPr>
          <w:lang w:val="es-ES"/>
        </w:rPr>
        <w:t>: A medida se avance en el proyecto, tendremos mayor información para corregir las estimaciones iniciales.</w:t>
      </w:r>
    </w:p>
    <w:p w14:paraId="7750EE0C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Plan de Configuración</w:t>
      </w:r>
      <w:r w:rsidR="00C629E6" w:rsidRPr="005456D0">
        <w:rPr>
          <w:b/>
          <w:lang w:val="es-ES"/>
        </w:rPr>
        <w:t xml:space="preserve">: </w:t>
      </w:r>
      <w:r w:rsidR="00C629E6" w:rsidRPr="005456D0">
        <w:rPr>
          <w:lang w:val="es-ES"/>
        </w:rPr>
        <w:t>Documento que define qué elementos van a contener control de versionado, como va a ser la estructura de carpetas, que reglas de normado existirán, etc.</w:t>
      </w:r>
    </w:p>
    <w:p w14:paraId="76C93F43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lastRenderedPageBreak/>
        <w:t xml:space="preserve">Identificar </w:t>
      </w:r>
      <w:r w:rsidR="00C629E6" w:rsidRPr="005456D0">
        <w:rPr>
          <w:u w:val="single"/>
          <w:lang w:val="es-ES"/>
        </w:rPr>
        <w:t>ítems</w:t>
      </w:r>
      <w:r w:rsidRPr="005456D0">
        <w:rPr>
          <w:u w:val="single"/>
          <w:lang w:val="es-ES"/>
        </w:rPr>
        <w:t xml:space="preserve"> de configuración</w:t>
      </w:r>
      <w:r w:rsidR="00C629E6" w:rsidRPr="005456D0">
        <w:rPr>
          <w:u w:val="single"/>
          <w:lang w:val="es-ES"/>
        </w:rPr>
        <w:t>:</w:t>
      </w:r>
      <w:r w:rsidR="00C629E6" w:rsidRPr="005456D0">
        <w:rPr>
          <w:lang w:val="es-ES"/>
        </w:rPr>
        <w:t xml:space="preserve"> Identificar qué elementos van a contener control de versionado.</w:t>
      </w:r>
    </w:p>
    <w:p w14:paraId="218CE5C0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Gestionar cambios</w:t>
      </w:r>
      <w:r w:rsidR="00C629E6" w:rsidRPr="005456D0">
        <w:rPr>
          <w:lang w:val="es-ES"/>
        </w:rPr>
        <w:t>: Evaluar como impactan los cambios en el repositorio</w:t>
      </w:r>
    </w:p>
    <w:p w14:paraId="3556CCB2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Plan de riesgos</w:t>
      </w:r>
      <w:r w:rsidR="004A6030" w:rsidRPr="005456D0">
        <w:rPr>
          <w:b/>
          <w:lang w:val="es-ES"/>
        </w:rPr>
        <w:t xml:space="preserve">: </w:t>
      </w:r>
      <w:r w:rsidR="004A6030" w:rsidRPr="005456D0">
        <w:rPr>
          <w:lang w:val="es-ES"/>
        </w:rPr>
        <w:t>Documento que incluye una lista de riesgos priorizados y clasificados y los planes necesarios para reducir su impacto y realizar un seguimiento de los mismos.</w:t>
      </w:r>
    </w:p>
    <w:p w14:paraId="5DF78940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Identificar riesgos</w:t>
      </w:r>
      <w:r w:rsidR="004A6030" w:rsidRPr="005456D0">
        <w:rPr>
          <w:lang w:val="es-ES"/>
        </w:rPr>
        <w:t xml:space="preserve">: </w:t>
      </w:r>
      <w:r w:rsidR="00D14367" w:rsidRPr="005456D0">
        <w:rPr>
          <w:lang w:val="es-ES"/>
        </w:rPr>
        <w:t>Identificar que riesgos pueden afectar al proyecto.</w:t>
      </w:r>
    </w:p>
    <w:p w14:paraId="7C594C1D" w14:textId="77777777" w:rsidR="00FD08FB" w:rsidRPr="005456D0" w:rsidRDefault="00D14367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Clasificar y priorizar riesgos</w:t>
      </w:r>
      <w:r w:rsidRPr="005456D0">
        <w:rPr>
          <w:lang w:val="es-ES"/>
        </w:rPr>
        <w:t>: Clasificarlos de acuerdo a su probabilidad e impacto.</w:t>
      </w:r>
    </w:p>
    <w:p w14:paraId="08C9FC02" w14:textId="77777777" w:rsidR="00FD08FB" w:rsidRPr="005456D0" w:rsidRDefault="00FD08FB" w:rsidP="00CC2F50">
      <w:pPr>
        <w:spacing w:after="120"/>
        <w:rPr>
          <w:lang w:val="es-ES"/>
        </w:rPr>
      </w:pPr>
      <w:r w:rsidRPr="00D02EB5">
        <w:rPr>
          <w:u w:val="single"/>
          <w:lang w:val="es-ES"/>
        </w:rPr>
        <w:t xml:space="preserve">Realizar plan de </w:t>
      </w:r>
      <w:r w:rsidR="004A6030" w:rsidRPr="00D02EB5">
        <w:rPr>
          <w:u w:val="single"/>
          <w:lang w:val="es-ES"/>
        </w:rPr>
        <w:t>acción</w:t>
      </w:r>
      <w:r w:rsidR="00D14367" w:rsidRPr="00D02EB5">
        <w:rPr>
          <w:lang w:val="es-ES"/>
        </w:rPr>
        <w:t xml:space="preserve">: </w:t>
      </w:r>
      <w:r w:rsidR="003E6FE1" w:rsidRPr="00D02EB5">
        <w:rPr>
          <w:lang w:val="es-ES"/>
        </w:rPr>
        <w:t xml:space="preserve">Definir qué medidas vamos a tomar frente a los </w:t>
      </w:r>
      <w:r w:rsidR="00D14367" w:rsidRPr="00D02EB5">
        <w:rPr>
          <w:lang w:val="es-ES"/>
        </w:rPr>
        <w:t>riesgos detectados.</w:t>
      </w:r>
    </w:p>
    <w:p w14:paraId="47D59BCA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Plan de Métricas</w:t>
      </w:r>
      <w:r w:rsidR="00D14367" w:rsidRPr="005456D0">
        <w:rPr>
          <w:b/>
          <w:lang w:val="es-ES"/>
        </w:rPr>
        <w:t xml:space="preserve">: </w:t>
      </w:r>
      <w:r w:rsidR="00D14367" w:rsidRPr="005456D0">
        <w:rPr>
          <w:lang w:val="es-ES"/>
        </w:rPr>
        <w:t>Documento que contiene que métricas se van a medir, en qué momento, y cuál va a ser la estrategia para tomarlas.</w:t>
      </w:r>
    </w:p>
    <w:p w14:paraId="68C65DA9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Identificar métricas</w:t>
      </w:r>
      <w:r w:rsidR="00D14367" w:rsidRPr="005456D0">
        <w:rPr>
          <w:lang w:val="es-ES"/>
        </w:rPr>
        <w:t>: Identificar aquellas métricas que tengan valor para el proyecto.</w:t>
      </w:r>
    </w:p>
    <w:p w14:paraId="1D040EF6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responsables y método de medición</w:t>
      </w:r>
      <w:r w:rsidR="00D14367" w:rsidRPr="005456D0">
        <w:rPr>
          <w:u w:val="single"/>
          <w:lang w:val="es-ES"/>
        </w:rPr>
        <w:t xml:space="preserve">: </w:t>
      </w:r>
      <w:r w:rsidR="00D14367" w:rsidRPr="005456D0">
        <w:rPr>
          <w:lang w:val="es-ES"/>
        </w:rPr>
        <w:t>Definir quién va a ser el encargado de tomarlas y cómo.</w:t>
      </w:r>
    </w:p>
    <w:p w14:paraId="3FBEC2CB" w14:textId="088A9515" w:rsidR="00FD08FB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Plan de Testing</w:t>
      </w:r>
      <w:r w:rsidR="002B27E6" w:rsidRPr="005456D0">
        <w:rPr>
          <w:b/>
          <w:lang w:val="es-ES"/>
        </w:rPr>
        <w:t xml:space="preserve">: </w:t>
      </w:r>
      <w:r w:rsidR="002B27E6" w:rsidRPr="005456D0">
        <w:rPr>
          <w:lang w:val="es-ES"/>
        </w:rPr>
        <w:t xml:space="preserve">Documento que define que se va a testear, cómo y bajo </w:t>
      </w:r>
      <w:r w:rsidR="006D08F6" w:rsidRPr="005456D0">
        <w:rPr>
          <w:lang w:val="es-ES"/>
        </w:rPr>
        <w:t>qué</w:t>
      </w:r>
      <w:r w:rsidR="002B27E6" w:rsidRPr="005456D0">
        <w:rPr>
          <w:lang w:val="es-ES"/>
        </w:rPr>
        <w:t xml:space="preserve"> procedimiento.</w:t>
      </w:r>
    </w:p>
    <w:p w14:paraId="3C2A7DB1" w14:textId="27A3CDA0" w:rsidR="0073405E" w:rsidRDefault="0073405E" w:rsidP="00CC2F50">
      <w:pPr>
        <w:spacing w:after="120"/>
        <w:rPr>
          <w:lang w:val="es-ES"/>
        </w:rPr>
      </w:pPr>
      <w:r w:rsidRPr="0073405E">
        <w:rPr>
          <w:b/>
          <w:lang w:val="es-ES"/>
        </w:rPr>
        <w:t>Plan de Negocios:</w:t>
      </w:r>
      <w:r>
        <w:rPr>
          <w:lang w:val="es-ES"/>
        </w:rPr>
        <w:t xml:space="preserve"> Este documentos incluye un análisis de los costos e ingresos de la realización de este proyecto.</w:t>
      </w:r>
    </w:p>
    <w:p w14:paraId="3AF36CDA" w14:textId="061331CA" w:rsidR="0073405E" w:rsidRDefault="0073405E" w:rsidP="00CC2F50">
      <w:pPr>
        <w:spacing w:after="120"/>
        <w:rPr>
          <w:lang w:val="es-ES"/>
        </w:rPr>
      </w:pPr>
      <w:r w:rsidRPr="0073405E">
        <w:rPr>
          <w:b/>
          <w:lang w:val="es-ES"/>
        </w:rPr>
        <w:t>Flujos de Fondos</w:t>
      </w:r>
      <w:r>
        <w:rPr>
          <w:lang w:val="es-ES"/>
        </w:rPr>
        <w:t>: Contiene el análisis de costos y de ingresos. Además contiene el plan operativo, el plan de marketing y el plan de ventas.</w:t>
      </w:r>
    </w:p>
    <w:p w14:paraId="7FC2BDA5" w14:textId="77777777" w:rsidR="00E20B0E" w:rsidRDefault="00E20B0E" w:rsidP="00CC2F50">
      <w:pPr>
        <w:spacing w:after="120"/>
        <w:rPr>
          <w:b/>
          <w:lang w:val="es-ES"/>
        </w:rPr>
      </w:pPr>
    </w:p>
    <w:p w14:paraId="6CF2537C" w14:textId="77777777" w:rsidR="00E20B0E" w:rsidRDefault="00E20B0E" w:rsidP="00CC2F50">
      <w:pPr>
        <w:spacing w:after="120"/>
        <w:rPr>
          <w:b/>
          <w:lang w:val="es-ES"/>
        </w:rPr>
      </w:pPr>
    </w:p>
    <w:p w14:paraId="1443ADE8" w14:textId="6CEE2BFA" w:rsidR="00D256A7" w:rsidRPr="005456D0" w:rsidRDefault="0073405E" w:rsidP="00CC2F50">
      <w:pPr>
        <w:spacing w:after="120"/>
        <w:rPr>
          <w:u w:val="single"/>
          <w:lang w:val="es-ES"/>
        </w:rPr>
      </w:pPr>
      <w:r w:rsidRPr="006D08F6">
        <w:rPr>
          <w:b/>
          <w:lang w:val="es-ES"/>
        </w:rPr>
        <w:t xml:space="preserve">Informe </w:t>
      </w:r>
      <w:proofErr w:type="spellStart"/>
      <w:r w:rsidRPr="006D08F6">
        <w:rPr>
          <w:b/>
          <w:lang w:val="es-ES"/>
        </w:rPr>
        <w:t>Canvas</w:t>
      </w:r>
      <w:proofErr w:type="spellEnd"/>
      <w:r w:rsidRPr="006D08F6">
        <w:rPr>
          <w:b/>
          <w:lang w:val="es-ES"/>
        </w:rPr>
        <w:t>:</w:t>
      </w:r>
      <w:r>
        <w:rPr>
          <w:lang w:val="es-ES"/>
        </w:rPr>
        <w:t xml:space="preserve"> </w:t>
      </w:r>
      <w:r w:rsidR="006D08F6">
        <w:rPr>
          <w:lang w:val="es-ES"/>
        </w:rPr>
        <w:t>Es un análisis general de lo que es la competencia, el producto, los canales de distribución y la propuesta de valor.</w:t>
      </w:r>
    </w:p>
    <w:p w14:paraId="03734DB0" w14:textId="77777777" w:rsidR="00AC0EE0" w:rsidRPr="005456D0" w:rsidRDefault="00AC0EE0" w:rsidP="00CC2F50">
      <w:pPr>
        <w:spacing w:after="120"/>
        <w:rPr>
          <w:u w:val="single"/>
          <w:lang w:val="es-ES"/>
        </w:rPr>
      </w:pPr>
    </w:p>
    <w:p w14:paraId="79781973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tipos de pruebas</w:t>
      </w:r>
      <w:r w:rsidR="002B27E6" w:rsidRPr="005456D0">
        <w:rPr>
          <w:u w:val="single"/>
          <w:lang w:val="es-ES"/>
        </w:rPr>
        <w:t xml:space="preserve">: </w:t>
      </w:r>
      <w:r w:rsidR="002B27E6" w:rsidRPr="005456D0">
        <w:rPr>
          <w:lang w:val="es-ES"/>
        </w:rPr>
        <w:t>Definir qué tipos de pruebas van a ser llevadas a cabo para el producto.</w:t>
      </w:r>
    </w:p>
    <w:p w14:paraId="0F7539AE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estrategia de prueba</w:t>
      </w:r>
      <w:r w:rsidR="002B27E6" w:rsidRPr="005456D0">
        <w:rPr>
          <w:u w:val="single"/>
          <w:lang w:val="es-ES"/>
        </w:rPr>
        <w:t xml:space="preserve">: </w:t>
      </w:r>
      <w:r w:rsidR="002B27E6" w:rsidRPr="005456D0">
        <w:rPr>
          <w:lang w:val="es-ES"/>
        </w:rPr>
        <w:t>Definir cómo se van a llevar a cabo las pruebas.</w:t>
      </w:r>
    </w:p>
    <w:p w14:paraId="1F328714" w14:textId="77777777" w:rsidR="00FD08FB" w:rsidRPr="005456D0" w:rsidRDefault="002B27E6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 xml:space="preserve">Definir nivel de coberturas: </w:t>
      </w:r>
      <w:r w:rsidRPr="005456D0">
        <w:rPr>
          <w:lang w:val="es-ES"/>
        </w:rPr>
        <w:t>Definir que porcentaje del producto se va a probar.</w:t>
      </w:r>
    </w:p>
    <w:p w14:paraId="7074CCF3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Impacto Ambiental</w:t>
      </w:r>
      <w:r w:rsidR="00D40525" w:rsidRPr="005456D0">
        <w:rPr>
          <w:b/>
          <w:lang w:val="es-ES"/>
        </w:rPr>
        <w:t xml:space="preserve">: </w:t>
      </w:r>
      <w:r w:rsidR="00D40525" w:rsidRPr="005456D0">
        <w:rPr>
          <w:lang w:val="es-ES"/>
        </w:rPr>
        <w:t>Documento que analiza cual va a ser el impacto del producto.</w:t>
      </w:r>
    </w:p>
    <w:p w14:paraId="4BE77971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Identificar impacto ambiental</w:t>
      </w:r>
      <w:r w:rsidR="00D40525" w:rsidRPr="005456D0">
        <w:rPr>
          <w:u w:val="single"/>
          <w:lang w:val="es-ES"/>
        </w:rPr>
        <w:t xml:space="preserve">: </w:t>
      </w:r>
      <w:r w:rsidR="00D40525" w:rsidRPr="005456D0">
        <w:rPr>
          <w:lang w:val="es-ES"/>
        </w:rPr>
        <w:t>Identificar que probables impactos tenga la implementación del producto.</w:t>
      </w:r>
    </w:p>
    <w:p w14:paraId="0A2AC4F0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Interpretar impacto ambiental</w:t>
      </w:r>
      <w:r w:rsidR="00D40525" w:rsidRPr="005456D0">
        <w:rPr>
          <w:u w:val="single"/>
          <w:lang w:val="es-ES"/>
        </w:rPr>
        <w:t xml:space="preserve">: </w:t>
      </w:r>
      <w:r w:rsidR="00D40525" w:rsidRPr="005456D0">
        <w:rPr>
          <w:lang w:val="es-ES"/>
        </w:rPr>
        <w:t>Interpretar las causas y consecuencias que tendrán los distintos impactos.</w:t>
      </w:r>
    </w:p>
    <w:p w14:paraId="25D1D958" w14:textId="77777777" w:rsidR="004355CC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Documento de Investigación</w:t>
      </w:r>
      <w:r w:rsidR="00D40525" w:rsidRPr="005456D0">
        <w:rPr>
          <w:b/>
          <w:lang w:val="es-ES"/>
        </w:rPr>
        <w:t xml:space="preserve">: </w:t>
      </w:r>
      <w:r w:rsidR="00D40525" w:rsidRPr="005456D0">
        <w:rPr>
          <w:lang w:val="es-ES"/>
        </w:rPr>
        <w:t>Documento que</w:t>
      </w:r>
      <w:r w:rsidR="004355CC" w:rsidRPr="005456D0">
        <w:rPr>
          <w:lang w:val="es-ES"/>
        </w:rPr>
        <w:t xml:space="preserve"> aborda temas de investigación necesarios para poder desarrollar el producto.</w:t>
      </w:r>
    </w:p>
    <w:p w14:paraId="7E8BDA9C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Invest</w:t>
      </w:r>
      <w:r w:rsidR="004355CC" w:rsidRPr="005456D0">
        <w:rPr>
          <w:u w:val="single"/>
          <w:lang w:val="es-ES"/>
        </w:rPr>
        <w:t xml:space="preserve">igar algoritmos de diagramación: </w:t>
      </w:r>
      <w:r w:rsidR="004355CC" w:rsidRPr="005456D0">
        <w:rPr>
          <w:lang w:val="es-ES"/>
        </w:rPr>
        <w:t>Comprender aquellos algoritmos que serán necesarios para poder llevar a cabo la diagramación de un campeonato desde diversas formas.</w:t>
      </w:r>
    </w:p>
    <w:p w14:paraId="564E841D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Investigar tecnologías de desarrollo</w:t>
      </w:r>
      <w:r w:rsidR="004355CC" w:rsidRPr="005456D0">
        <w:rPr>
          <w:lang w:val="es-ES"/>
        </w:rPr>
        <w:t xml:space="preserve">: Comprende aquellos aspectos técnicos que permitirán mejorar la calidad del producto. Ajax, </w:t>
      </w:r>
      <w:proofErr w:type="spellStart"/>
      <w:r w:rsidR="004355CC" w:rsidRPr="005456D0">
        <w:rPr>
          <w:lang w:val="es-ES"/>
        </w:rPr>
        <w:t>JQuery</w:t>
      </w:r>
      <w:proofErr w:type="spellEnd"/>
      <w:r w:rsidR="004355CC" w:rsidRPr="005456D0">
        <w:rPr>
          <w:lang w:val="es-ES"/>
        </w:rPr>
        <w:t>, entre otros.</w:t>
      </w:r>
    </w:p>
    <w:p w14:paraId="1D2F26AD" w14:textId="77777777" w:rsidR="00FD08FB" w:rsidRPr="005456D0" w:rsidRDefault="00FD08FB" w:rsidP="00CC2F50">
      <w:pPr>
        <w:spacing w:after="120"/>
        <w:rPr>
          <w:b/>
          <w:lang w:val="es-ES"/>
        </w:rPr>
      </w:pPr>
      <w:r w:rsidRPr="005456D0">
        <w:rPr>
          <w:b/>
          <w:lang w:val="es-ES"/>
        </w:rPr>
        <w:t>Presentaciones</w:t>
      </w:r>
      <w:r w:rsidR="009975ED" w:rsidRPr="005456D0">
        <w:rPr>
          <w:b/>
          <w:lang w:val="es-ES"/>
        </w:rPr>
        <w:t xml:space="preserve">: </w:t>
      </w:r>
      <w:r w:rsidR="009975ED" w:rsidRPr="005456D0">
        <w:rPr>
          <w:lang w:val="es-ES"/>
        </w:rPr>
        <w:t xml:space="preserve">Documentos necesarios para poder llevar a cabo las cuatro presentaciones que se </w:t>
      </w:r>
      <w:proofErr w:type="spellStart"/>
      <w:r w:rsidR="009975ED" w:rsidRPr="005456D0">
        <w:rPr>
          <w:lang w:val="es-ES"/>
        </w:rPr>
        <w:t>preveen</w:t>
      </w:r>
      <w:proofErr w:type="spellEnd"/>
      <w:r w:rsidR="009975ED" w:rsidRPr="005456D0">
        <w:rPr>
          <w:lang w:val="es-ES"/>
        </w:rPr>
        <w:t>.</w:t>
      </w:r>
    </w:p>
    <w:p w14:paraId="27799AAF" w14:textId="77777777" w:rsidR="00E20B0E" w:rsidRDefault="00E20B0E" w:rsidP="00CC2F50">
      <w:pPr>
        <w:spacing w:after="120"/>
        <w:rPr>
          <w:b/>
          <w:lang w:val="es-ES"/>
        </w:rPr>
      </w:pPr>
    </w:p>
    <w:p w14:paraId="7F2FEEEE" w14:textId="77777777" w:rsidR="00E20B0E" w:rsidRDefault="00E20B0E" w:rsidP="00CC2F50">
      <w:pPr>
        <w:spacing w:after="120"/>
        <w:rPr>
          <w:b/>
          <w:lang w:val="es-ES"/>
        </w:rPr>
      </w:pPr>
    </w:p>
    <w:p w14:paraId="0819F80E" w14:textId="77777777" w:rsidR="00E20B0E" w:rsidRDefault="00E20B0E" w:rsidP="00CC2F50">
      <w:pPr>
        <w:spacing w:after="120"/>
        <w:rPr>
          <w:b/>
          <w:lang w:val="es-ES"/>
        </w:rPr>
      </w:pPr>
    </w:p>
    <w:p w14:paraId="34EB8208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Estudio Inicial</w:t>
      </w:r>
      <w:r w:rsidR="009975ED" w:rsidRPr="005456D0">
        <w:rPr>
          <w:b/>
          <w:lang w:val="es-ES"/>
        </w:rPr>
        <w:t xml:space="preserve">: </w:t>
      </w:r>
      <w:r w:rsidR="00C27FC5" w:rsidRPr="005456D0">
        <w:rPr>
          <w:lang w:val="es-ES"/>
        </w:rPr>
        <w:t>Documentos que contienen la información necesaria para poder llevar a cabo la presentación del estudio inicial.</w:t>
      </w:r>
    </w:p>
    <w:p w14:paraId="49E835D0" w14:textId="77777777" w:rsidR="00FD4C3D" w:rsidRPr="005456D0" w:rsidRDefault="00FD4C3D" w:rsidP="00CC2F50">
      <w:pPr>
        <w:spacing w:after="120"/>
        <w:rPr>
          <w:u w:val="single"/>
          <w:lang w:val="es-ES"/>
        </w:rPr>
      </w:pPr>
    </w:p>
    <w:p w14:paraId="6C653C49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Preparar</w:t>
      </w:r>
      <w:r w:rsidR="00C27FC5" w:rsidRPr="005456D0">
        <w:rPr>
          <w:lang w:val="es-ES"/>
        </w:rPr>
        <w:t xml:space="preserve">: Definir qué temas van a ser abordados en la presentación y como. </w:t>
      </w:r>
    </w:p>
    <w:p w14:paraId="02C6A08E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Elaborar</w:t>
      </w:r>
      <w:r w:rsidR="00C27FC5" w:rsidRPr="005456D0">
        <w:rPr>
          <w:lang w:val="es-ES"/>
        </w:rPr>
        <w:t>: Realizar las presentaciones.</w:t>
      </w:r>
    </w:p>
    <w:p w14:paraId="190A0795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Exponer</w:t>
      </w:r>
      <w:r w:rsidR="00C27FC5" w:rsidRPr="005456D0">
        <w:rPr>
          <w:lang w:val="es-ES"/>
        </w:rPr>
        <w:t>: Tiempo destinado a la presentación.</w:t>
      </w:r>
    </w:p>
    <w:p w14:paraId="30D1A81D" w14:textId="77777777" w:rsidR="00FD08FB" w:rsidRPr="005456D0" w:rsidRDefault="00FD08FB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Grado de avance</w:t>
      </w:r>
      <w:r w:rsidR="00C27FC5" w:rsidRPr="005456D0">
        <w:rPr>
          <w:b/>
          <w:lang w:val="es-ES"/>
        </w:rPr>
        <w:t xml:space="preserve">: </w:t>
      </w:r>
      <w:r w:rsidR="00C27FC5" w:rsidRPr="005456D0">
        <w:rPr>
          <w:lang w:val="es-ES"/>
        </w:rPr>
        <w:t>Documentos que contienen la información necesaria para poder llevar a cabo la presentación del grado de avance.</w:t>
      </w:r>
    </w:p>
    <w:p w14:paraId="762B27DD" w14:textId="77777777" w:rsidR="00FD08FB" w:rsidRPr="005456D0" w:rsidRDefault="00FD08FB" w:rsidP="00CC2F50">
      <w:pPr>
        <w:spacing w:after="120"/>
        <w:rPr>
          <w:b/>
          <w:lang w:val="es-ES"/>
        </w:rPr>
      </w:pPr>
      <w:r w:rsidRPr="005456D0">
        <w:rPr>
          <w:b/>
          <w:lang w:val="es-ES"/>
        </w:rPr>
        <w:t>Regularidad</w:t>
      </w:r>
      <w:r w:rsidR="00C27FC5" w:rsidRPr="005456D0">
        <w:rPr>
          <w:b/>
          <w:lang w:val="es-ES"/>
        </w:rPr>
        <w:t xml:space="preserve">: </w:t>
      </w:r>
      <w:r w:rsidR="00C27FC5" w:rsidRPr="005456D0">
        <w:rPr>
          <w:lang w:val="es-ES"/>
        </w:rPr>
        <w:t>Documentos que contienen la información necesaria para poder llevar a cabo la presentación de regularidad.</w:t>
      </w:r>
    </w:p>
    <w:p w14:paraId="70A5467D" w14:textId="77777777" w:rsidR="00FD08FB" w:rsidRPr="005456D0" w:rsidRDefault="00C27FC5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 xml:space="preserve">Final: </w:t>
      </w:r>
      <w:r w:rsidRPr="005456D0">
        <w:rPr>
          <w:lang w:val="es-ES"/>
        </w:rPr>
        <w:t>Documentos que contienen la información necesaria para poder llevar a cabo la presentación final del proyecto.</w:t>
      </w:r>
    </w:p>
    <w:p w14:paraId="0F8E1755" w14:textId="77777777" w:rsidR="004D7964" w:rsidRPr="005456D0" w:rsidRDefault="004D7964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Seguimiento y Control:</w:t>
      </w:r>
      <w:r w:rsidR="00581FAB" w:rsidRPr="005456D0">
        <w:rPr>
          <w:b/>
          <w:lang w:val="es-ES"/>
        </w:rPr>
        <w:t xml:space="preserve"> </w:t>
      </w:r>
      <w:r w:rsidR="00581FAB" w:rsidRPr="005456D0">
        <w:rPr>
          <w:lang w:val="es-ES"/>
        </w:rPr>
        <w:t>Documentos que nos permitirán conocer cómo se encamina el proyecto de acuerdo a lo planificado.</w:t>
      </w:r>
    </w:p>
    <w:p w14:paraId="5921DD56" w14:textId="77777777" w:rsidR="004D7964" w:rsidRPr="005456D0" w:rsidRDefault="004D7964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Realizar Retrospectivas</w:t>
      </w:r>
      <w:r w:rsidRPr="005456D0">
        <w:rPr>
          <w:lang w:val="es-ES"/>
        </w:rPr>
        <w:t>:</w:t>
      </w:r>
      <w:r w:rsidR="00581FAB" w:rsidRPr="005456D0">
        <w:rPr>
          <w:lang w:val="es-ES"/>
        </w:rPr>
        <w:t xml:space="preserve"> Al final de cada Sprint de definirán las buenas prácticas, aquellas cosas por mejorar, aquellas cosas por modificar, etc.</w:t>
      </w:r>
    </w:p>
    <w:p w14:paraId="033514B2" w14:textId="77777777" w:rsidR="004D7964" w:rsidRPr="005456D0" w:rsidRDefault="004D7964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Realizar seguimiento de Riesgos</w:t>
      </w:r>
      <w:r w:rsidRPr="005456D0">
        <w:rPr>
          <w:lang w:val="es-ES"/>
        </w:rPr>
        <w:t>:</w:t>
      </w:r>
      <w:r w:rsidR="00581FAB" w:rsidRPr="005456D0">
        <w:rPr>
          <w:lang w:val="es-ES"/>
        </w:rPr>
        <w:t xml:space="preserve"> Para aquellos riesgos considerados importantes, se realizará un seguimiento de los mismos.</w:t>
      </w:r>
    </w:p>
    <w:p w14:paraId="2667AC16" w14:textId="77777777" w:rsidR="004D7964" w:rsidRPr="005456D0" w:rsidRDefault="004D7964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Realizar seguimiento de Métricas</w:t>
      </w:r>
      <w:r w:rsidRPr="005456D0">
        <w:rPr>
          <w:lang w:val="es-ES"/>
        </w:rPr>
        <w:t>:</w:t>
      </w:r>
      <w:r w:rsidR="00581FAB" w:rsidRPr="005456D0">
        <w:rPr>
          <w:lang w:val="es-ES"/>
        </w:rPr>
        <w:t xml:space="preserve"> Llevar a cabo las métricas definidas en la planificación.</w:t>
      </w:r>
    </w:p>
    <w:p w14:paraId="72417D0B" w14:textId="77777777" w:rsidR="004D7964" w:rsidRPr="005456D0" w:rsidRDefault="004D7964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Realizar informes semanales</w:t>
      </w:r>
      <w:r w:rsidRPr="005456D0">
        <w:rPr>
          <w:lang w:val="es-ES"/>
        </w:rPr>
        <w:t>:</w:t>
      </w:r>
      <w:r w:rsidR="00581FAB" w:rsidRPr="005456D0">
        <w:rPr>
          <w:lang w:val="es-ES"/>
        </w:rPr>
        <w:t xml:space="preserve"> Todas las semanas se completa un documento donde se define el trabajo que se realizó y a lo que nos comprometemos para la semana siguiente.</w:t>
      </w:r>
    </w:p>
    <w:p w14:paraId="5566F08D" w14:textId="77777777" w:rsidR="00FD4C3D" w:rsidRDefault="00FD4C3D" w:rsidP="00CC2F50">
      <w:pPr>
        <w:spacing w:after="120"/>
        <w:rPr>
          <w:lang w:val="es-ES"/>
        </w:rPr>
      </w:pPr>
    </w:p>
    <w:p w14:paraId="69273E3E" w14:textId="77777777" w:rsidR="00FD4C3D" w:rsidRPr="00581FAB" w:rsidRDefault="00FD4C3D" w:rsidP="00CC2F50">
      <w:pPr>
        <w:spacing w:after="120"/>
        <w:rPr>
          <w:lang w:val="es-ES"/>
        </w:rPr>
        <w:sectPr w:rsidR="00FD4C3D" w:rsidRPr="00581FAB" w:rsidSect="00FD08FB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num="2" w:space="720"/>
          <w:titlePg/>
          <w:docGrid w:linePitch="299"/>
        </w:sectPr>
      </w:pPr>
    </w:p>
    <w:p w14:paraId="218BB561" w14:textId="77777777" w:rsidR="00FD4C3D" w:rsidRDefault="00FD4C3D" w:rsidP="00CC2F50">
      <w:pPr>
        <w:rPr>
          <w:lang w:val="es-ES"/>
        </w:rPr>
      </w:pPr>
      <w:r>
        <w:rPr>
          <w:lang w:val="es-ES"/>
        </w:rPr>
        <w:lastRenderedPageBreak/>
        <w:br w:type="page"/>
      </w:r>
    </w:p>
    <w:p w14:paraId="07BA1073" w14:textId="77777777" w:rsidR="00FD08FB" w:rsidRDefault="00FD08FB" w:rsidP="00CC2F50">
      <w:pPr>
        <w:rPr>
          <w:lang w:val="es-ES"/>
        </w:rPr>
      </w:pPr>
    </w:p>
    <w:p w14:paraId="0815C6D3" w14:textId="77777777" w:rsidR="00C91BF0" w:rsidRDefault="00FD4C3D" w:rsidP="00CC2F50">
      <w:pPr>
        <w:pStyle w:val="Ttulo1"/>
        <w:spacing w:after="120"/>
        <w:rPr>
          <w:lang w:val="es-ES"/>
        </w:rPr>
        <w:sectPr w:rsidR="00C91BF0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t>Producto</w:t>
      </w:r>
    </w:p>
    <w:p w14:paraId="46794539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lastRenderedPageBreak/>
        <w:t xml:space="preserve">Estudio </w:t>
      </w:r>
      <w:r w:rsidR="005854D3" w:rsidRPr="005456D0">
        <w:rPr>
          <w:b/>
          <w:lang w:val="es-ES"/>
        </w:rPr>
        <w:t>inicial</w:t>
      </w:r>
      <w:r w:rsidR="007F7792" w:rsidRPr="005456D0">
        <w:rPr>
          <w:b/>
          <w:lang w:val="es-ES"/>
        </w:rPr>
        <w:t xml:space="preserve">: </w:t>
      </w:r>
      <w:r w:rsidR="007F7792" w:rsidRPr="005456D0">
        <w:rPr>
          <w:lang w:val="es-ES"/>
        </w:rPr>
        <w:t>Documento que contiene el estudio inicial que se realiza previo a desarrollar el producto.</w:t>
      </w:r>
    </w:p>
    <w:p w14:paraId="35617ADE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 xml:space="preserve">Analizar la </w:t>
      </w:r>
      <w:r w:rsidR="005854D3" w:rsidRPr="005456D0">
        <w:rPr>
          <w:u w:val="single"/>
          <w:lang w:val="es-ES"/>
        </w:rPr>
        <w:t>problemática</w:t>
      </w:r>
      <w:r w:rsidRPr="005456D0">
        <w:rPr>
          <w:u w:val="single"/>
          <w:lang w:val="es-ES"/>
        </w:rPr>
        <w:t xml:space="preserve"> y su contexto</w:t>
      </w:r>
      <w:r w:rsidR="001D4CB6" w:rsidRPr="005456D0">
        <w:rPr>
          <w:lang w:val="es-ES"/>
        </w:rPr>
        <w:t xml:space="preserve">: </w:t>
      </w:r>
      <w:r w:rsidR="007F7792" w:rsidRPr="005456D0">
        <w:rPr>
          <w:lang w:val="es-ES"/>
        </w:rPr>
        <w:t>Comprender cuál es el problema e identificar su ambiente.</w:t>
      </w:r>
    </w:p>
    <w:p w14:paraId="77B36459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Analizar solu</w:t>
      </w:r>
      <w:r w:rsidR="001D4CB6" w:rsidRPr="005456D0">
        <w:rPr>
          <w:u w:val="single"/>
          <w:lang w:val="es-ES"/>
        </w:rPr>
        <w:t>ciones existentes en el mercado</w:t>
      </w:r>
      <w:r w:rsidR="001D4CB6" w:rsidRPr="005456D0">
        <w:rPr>
          <w:lang w:val="es-ES"/>
        </w:rPr>
        <w:t xml:space="preserve">: </w:t>
      </w:r>
      <w:r w:rsidR="007F7792" w:rsidRPr="005456D0">
        <w:rPr>
          <w:lang w:val="es-ES"/>
        </w:rPr>
        <w:t>Identificar y analizar otras soluciones existentes al problema planteado o similar.</w:t>
      </w:r>
    </w:p>
    <w:p w14:paraId="381D9209" w14:textId="77777777" w:rsidR="00C91BF0" w:rsidRPr="005456D0" w:rsidRDefault="001D4CB6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alcances</w:t>
      </w:r>
      <w:r w:rsidRPr="005456D0">
        <w:rPr>
          <w:lang w:val="es-ES"/>
        </w:rPr>
        <w:t xml:space="preserve">: </w:t>
      </w:r>
      <w:r w:rsidR="007F7792" w:rsidRPr="005456D0">
        <w:rPr>
          <w:lang w:val="es-ES"/>
        </w:rPr>
        <w:t>Definir que va a realizar el sistema a desarrollar.</w:t>
      </w:r>
    </w:p>
    <w:p w14:paraId="617825BB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 xml:space="preserve">Realizar </w:t>
      </w:r>
      <w:r w:rsidR="005854D3" w:rsidRPr="005456D0">
        <w:rPr>
          <w:u w:val="single"/>
          <w:lang w:val="es-ES"/>
        </w:rPr>
        <w:t>análisis</w:t>
      </w:r>
      <w:r w:rsidRPr="005456D0">
        <w:rPr>
          <w:u w:val="single"/>
          <w:lang w:val="es-ES"/>
        </w:rPr>
        <w:t xml:space="preserve"> de Factibilidad</w:t>
      </w:r>
      <w:r w:rsidR="007F7792" w:rsidRPr="005456D0">
        <w:rPr>
          <w:u w:val="single"/>
          <w:lang w:val="es-ES"/>
        </w:rPr>
        <w:t xml:space="preserve">: </w:t>
      </w:r>
      <w:r w:rsidR="007F7792" w:rsidRPr="005456D0">
        <w:rPr>
          <w:lang w:val="es-ES"/>
        </w:rPr>
        <w:t>Definir si va a ser posible realizar el producto.</w:t>
      </w:r>
    </w:p>
    <w:p w14:paraId="594C5531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Realizar Correcciones</w:t>
      </w:r>
      <w:r w:rsidR="007F7792" w:rsidRPr="005456D0">
        <w:rPr>
          <w:u w:val="single"/>
          <w:lang w:val="es-ES"/>
        </w:rPr>
        <w:t>:</w:t>
      </w:r>
      <w:r w:rsidR="007F7792" w:rsidRPr="005456D0">
        <w:rPr>
          <w:lang w:val="es-ES"/>
        </w:rPr>
        <w:t xml:space="preserve"> Realizar correcciones luego de las devoluciones.</w:t>
      </w:r>
    </w:p>
    <w:p w14:paraId="606D25F8" w14:textId="77777777" w:rsidR="00C91BF0" w:rsidRPr="005456D0" w:rsidRDefault="00C91BF0" w:rsidP="00CC2F50">
      <w:pPr>
        <w:spacing w:after="120"/>
        <w:rPr>
          <w:lang w:val="es-ES"/>
        </w:rPr>
      </w:pPr>
      <w:proofErr w:type="spellStart"/>
      <w:r w:rsidRPr="005456D0">
        <w:rPr>
          <w:b/>
          <w:lang w:val="es-ES"/>
        </w:rPr>
        <w:t>Product</w:t>
      </w:r>
      <w:proofErr w:type="spellEnd"/>
      <w:r w:rsidRPr="005456D0">
        <w:rPr>
          <w:b/>
          <w:lang w:val="es-ES"/>
        </w:rPr>
        <w:t xml:space="preserve"> </w:t>
      </w:r>
      <w:proofErr w:type="spellStart"/>
      <w:r w:rsidRPr="005456D0">
        <w:rPr>
          <w:b/>
          <w:lang w:val="es-ES"/>
        </w:rPr>
        <w:t>Backlog</w:t>
      </w:r>
      <w:proofErr w:type="spellEnd"/>
      <w:r w:rsidR="00CA1C21" w:rsidRPr="005456D0">
        <w:rPr>
          <w:b/>
          <w:lang w:val="es-ES"/>
        </w:rPr>
        <w:t xml:space="preserve">: </w:t>
      </w:r>
      <w:r w:rsidR="00CA1C21" w:rsidRPr="005456D0">
        <w:rPr>
          <w:lang w:val="es-ES"/>
        </w:rPr>
        <w:t>Documento que contiene todas las historias de usuario del producto.</w:t>
      </w:r>
    </w:p>
    <w:p w14:paraId="56568DE2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Identificar historias de usuario</w:t>
      </w:r>
      <w:r w:rsidR="00CA1C21" w:rsidRPr="005456D0">
        <w:rPr>
          <w:lang w:val="es-ES"/>
        </w:rPr>
        <w:t>: Identificar y redactar las historias de usuario que comprende el producto.</w:t>
      </w:r>
    </w:p>
    <w:p w14:paraId="518DFB6E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Priorizar historias de usuario</w:t>
      </w:r>
      <w:r w:rsidR="00CA1C21" w:rsidRPr="005456D0">
        <w:rPr>
          <w:u w:val="single"/>
          <w:lang w:val="es-ES"/>
        </w:rPr>
        <w:t xml:space="preserve">: </w:t>
      </w:r>
      <w:r w:rsidR="00CA1C21" w:rsidRPr="005456D0">
        <w:rPr>
          <w:lang w:val="es-ES"/>
        </w:rPr>
        <w:t>Priorizar de acuerdo a la importancia las distintas historias para ver cuáles serán tratadas primero.</w:t>
      </w:r>
    </w:p>
    <w:p w14:paraId="4EF38D1E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Estimar historias de usuario</w:t>
      </w:r>
      <w:r w:rsidR="00CA1C21" w:rsidRPr="005456D0">
        <w:rPr>
          <w:u w:val="single"/>
          <w:lang w:val="es-ES"/>
        </w:rPr>
        <w:t xml:space="preserve">: </w:t>
      </w:r>
      <w:r w:rsidR="00CA1C21" w:rsidRPr="005456D0">
        <w:rPr>
          <w:lang w:val="es-ES"/>
        </w:rPr>
        <w:t>Asignarles un valor estimado de complejidad a las historias de usuario.</w:t>
      </w:r>
    </w:p>
    <w:p w14:paraId="70798FC9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Modelos</w:t>
      </w:r>
      <w:r w:rsidR="00762EC1" w:rsidRPr="005456D0">
        <w:rPr>
          <w:b/>
          <w:lang w:val="es-ES"/>
        </w:rPr>
        <w:t xml:space="preserve">: </w:t>
      </w:r>
      <w:r w:rsidR="00762EC1" w:rsidRPr="005456D0">
        <w:rPr>
          <w:lang w:val="es-ES"/>
        </w:rPr>
        <w:t xml:space="preserve">Documento que contiene todos los modelos del producto. Estos modelos se encontrarán bajo control de versionado, y se irán actualizando a medida se avance con el desarrollo de los distintos </w:t>
      </w:r>
      <w:proofErr w:type="spellStart"/>
      <w:r w:rsidR="00762EC1" w:rsidRPr="005456D0">
        <w:rPr>
          <w:lang w:val="es-ES"/>
        </w:rPr>
        <w:t>sprints</w:t>
      </w:r>
      <w:proofErr w:type="spellEnd"/>
      <w:r w:rsidR="00762EC1" w:rsidRPr="005456D0">
        <w:rPr>
          <w:lang w:val="es-ES"/>
        </w:rPr>
        <w:t>.</w:t>
      </w:r>
    </w:p>
    <w:p w14:paraId="028E14B3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Diagramas de clases</w:t>
      </w:r>
      <w:r w:rsidR="00762EC1" w:rsidRPr="005456D0">
        <w:rPr>
          <w:b/>
          <w:lang w:val="es-ES"/>
        </w:rPr>
        <w:t>:</w:t>
      </w:r>
      <w:r w:rsidR="00DF3ADE" w:rsidRPr="005456D0">
        <w:rPr>
          <w:b/>
          <w:lang w:val="es-ES"/>
        </w:rPr>
        <w:t xml:space="preserve"> </w:t>
      </w:r>
      <w:r w:rsidR="00DF3ADE" w:rsidRPr="005456D0">
        <w:rPr>
          <w:lang w:val="es-ES"/>
        </w:rPr>
        <w:t>Muestra un conjunto de clases, interfaces, colaboraciones y sus relaciones. Modela la vista estática del sistema, es decir, modela estructura.</w:t>
      </w:r>
    </w:p>
    <w:p w14:paraId="1FBCC21D" w14:textId="77777777" w:rsidR="00C91BF0" w:rsidRPr="005456D0" w:rsidRDefault="00C91BF0" w:rsidP="00CC2F50">
      <w:pPr>
        <w:spacing w:after="120"/>
        <w:rPr>
          <w:b/>
          <w:lang w:val="es-ES"/>
        </w:rPr>
      </w:pPr>
      <w:r w:rsidRPr="005456D0">
        <w:rPr>
          <w:b/>
          <w:lang w:val="es-ES"/>
        </w:rPr>
        <w:lastRenderedPageBreak/>
        <w:t>Diagramas de estado</w:t>
      </w:r>
      <w:r w:rsidR="00762EC1" w:rsidRPr="005456D0">
        <w:rPr>
          <w:b/>
          <w:lang w:val="es-ES"/>
        </w:rPr>
        <w:t>:</w:t>
      </w:r>
      <w:r w:rsidR="00DF3ADE" w:rsidRPr="005456D0">
        <w:rPr>
          <w:b/>
          <w:lang w:val="es-ES"/>
        </w:rPr>
        <w:t xml:space="preserve"> </w:t>
      </w:r>
      <w:r w:rsidR="00DF3ADE" w:rsidRPr="005456D0">
        <w:rPr>
          <w:lang w:val="es-ES"/>
        </w:rPr>
        <w:t>Modela el ciclo de vida de un objeto. Muestra como pasa de un estado a otro ante la ocurrencia de un evento. Muestra la reacción del objeto. Modela una Máquina de Estado.</w:t>
      </w:r>
    </w:p>
    <w:p w14:paraId="276F9706" w14:textId="77777777" w:rsidR="00C91BF0" w:rsidRPr="005456D0" w:rsidRDefault="00C91BF0" w:rsidP="00CC2F50">
      <w:pPr>
        <w:spacing w:after="120"/>
        <w:rPr>
          <w:b/>
          <w:lang w:val="es-ES"/>
        </w:rPr>
      </w:pPr>
      <w:r w:rsidRPr="005456D0">
        <w:rPr>
          <w:b/>
          <w:lang w:val="es-ES"/>
        </w:rPr>
        <w:t>Diagrama de Entidad-</w:t>
      </w:r>
      <w:r w:rsidR="005854D3" w:rsidRPr="005456D0">
        <w:rPr>
          <w:b/>
          <w:lang w:val="es-ES"/>
        </w:rPr>
        <w:t>Relación</w:t>
      </w:r>
      <w:r w:rsidR="00762EC1" w:rsidRPr="005456D0">
        <w:rPr>
          <w:b/>
          <w:lang w:val="es-ES"/>
        </w:rPr>
        <w:t>:</w:t>
      </w:r>
      <w:r w:rsidR="00DF3ADE" w:rsidRPr="005456D0">
        <w:rPr>
          <w:b/>
          <w:lang w:val="es-ES"/>
        </w:rPr>
        <w:t xml:space="preserve"> </w:t>
      </w:r>
      <w:r w:rsidR="00DF3ADE" w:rsidRPr="005456D0">
        <w:rPr>
          <w:lang w:val="es-ES"/>
        </w:rPr>
        <w:t>Es una herramienta de modelado, que se concentra en los datos almacenados en el sistema y las relaciones entre éstos. Un diagrama de entidad-relación o DER es un modelo de red que describe la distribución de los datos almacenados en un sistema de forma abstracta.</w:t>
      </w:r>
    </w:p>
    <w:p w14:paraId="7F018C67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Diagrama de componentes</w:t>
      </w:r>
      <w:r w:rsidR="00762EC1" w:rsidRPr="005456D0">
        <w:rPr>
          <w:b/>
          <w:lang w:val="es-ES"/>
        </w:rPr>
        <w:t>:</w:t>
      </w:r>
      <w:r w:rsidR="00DF3ADE" w:rsidRPr="005456D0">
        <w:rPr>
          <w:b/>
          <w:lang w:val="es-ES"/>
        </w:rPr>
        <w:t xml:space="preserve"> </w:t>
      </w:r>
      <w:r w:rsidR="00DF3ADE" w:rsidRPr="005456D0">
        <w:rPr>
          <w:lang w:val="es-ES"/>
        </w:rPr>
        <w:t>Representa cómo un sistema de software es dividido en componentes y muestra las dependencias entre estos componentes.</w:t>
      </w:r>
    </w:p>
    <w:p w14:paraId="797459B4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 xml:space="preserve">Diagramas de </w:t>
      </w:r>
      <w:r w:rsidR="005854D3" w:rsidRPr="005456D0">
        <w:rPr>
          <w:b/>
          <w:lang w:val="es-ES"/>
        </w:rPr>
        <w:t>interacción</w:t>
      </w:r>
      <w:r w:rsidR="00762EC1" w:rsidRPr="005456D0">
        <w:rPr>
          <w:b/>
          <w:lang w:val="es-ES"/>
        </w:rPr>
        <w:t>:</w:t>
      </w:r>
      <w:r w:rsidR="00DF3ADE" w:rsidRPr="005456D0">
        <w:rPr>
          <w:b/>
          <w:lang w:val="es-ES"/>
        </w:rPr>
        <w:t xml:space="preserve"> </w:t>
      </w:r>
      <w:r w:rsidR="00DF3ADE" w:rsidRPr="005456D0">
        <w:rPr>
          <w:lang w:val="es-ES"/>
        </w:rPr>
        <w:t>Diagrama que permite ver la organización de los objetos y conocer las interacciones a través del paso de mensajes entre ellos realizando una determinada funcionalidad dentro de una realización.</w:t>
      </w:r>
    </w:p>
    <w:p w14:paraId="7FA24C31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Diagrama de despliegue</w:t>
      </w:r>
      <w:r w:rsidR="00762EC1" w:rsidRPr="005456D0">
        <w:rPr>
          <w:b/>
          <w:lang w:val="es-ES"/>
        </w:rPr>
        <w:t>:</w:t>
      </w:r>
      <w:r w:rsidR="00DF3ADE" w:rsidRPr="005456D0">
        <w:rPr>
          <w:b/>
          <w:lang w:val="es-ES"/>
        </w:rPr>
        <w:t xml:space="preserve"> </w:t>
      </w:r>
      <w:r w:rsidR="00DF3ADE" w:rsidRPr="005456D0">
        <w:rPr>
          <w:lang w:val="es-ES"/>
        </w:rPr>
        <w:t>Diagrama que se utiliza para modelar la disposición física de los artefactos software en nodos.</w:t>
      </w:r>
    </w:p>
    <w:p w14:paraId="1051F31B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Manual de usuario</w:t>
      </w:r>
      <w:r w:rsidR="002C315F" w:rsidRPr="005456D0">
        <w:rPr>
          <w:b/>
          <w:lang w:val="es-ES"/>
        </w:rPr>
        <w:t xml:space="preserve">: </w:t>
      </w:r>
      <w:r w:rsidR="002C315F" w:rsidRPr="005456D0">
        <w:rPr>
          <w:lang w:val="es-ES"/>
        </w:rPr>
        <w:t>El manual de usuario detalla al usuario final como llevar a cabo las distintas funcionalidades del sistema.</w:t>
      </w:r>
    </w:p>
    <w:p w14:paraId="32E81DAA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Estructura</w:t>
      </w:r>
      <w:r w:rsidR="002C315F" w:rsidRPr="005456D0">
        <w:rPr>
          <w:u w:val="single"/>
          <w:lang w:val="es-ES"/>
        </w:rPr>
        <w:t xml:space="preserve">: </w:t>
      </w:r>
      <w:r w:rsidR="002C315F" w:rsidRPr="005456D0">
        <w:rPr>
          <w:lang w:val="es-ES"/>
        </w:rPr>
        <w:t xml:space="preserve">Definir cómo va a estar estructurado el manual de usuario (secciones, apartados, </w:t>
      </w:r>
      <w:proofErr w:type="spellStart"/>
      <w:r w:rsidR="002C315F" w:rsidRPr="005456D0">
        <w:rPr>
          <w:lang w:val="es-ES"/>
        </w:rPr>
        <w:t>etc</w:t>
      </w:r>
      <w:proofErr w:type="spellEnd"/>
      <w:r w:rsidR="002C315F" w:rsidRPr="005456D0">
        <w:rPr>
          <w:lang w:val="es-ES"/>
        </w:rPr>
        <w:t>)</w:t>
      </w:r>
    </w:p>
    <w:p w14:paraId="0DC6C7D8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Describir Procedimientos</w:t>
      </w:r>
      <w:r w:rsidR="002C315F" w:rsidRPr="005456D0">
        <w:rPr>
          <w:u w:val="single"/>
          <w:lang w:val="es-ES"/>
        </w:rPr>
        <w:t xml:space="preserve">: </w:t>
      </w:r>
      <w:r w:rsidR="002C315F" w:rsidRPr="005456D0">
        <w:rPr>
          <w:lang w:val="es-ES"/>
        </w:rPr>
        <w:t>Redactar los procedimientos para llevar a cabo las funcionalidades principales</w:t>
      </w:r>
    </w:p>
    <w:p w14:paraId="1DED6F14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Resultado Sprint 0</w:t>
      </w:r>
      <w:r w:rsidR="002C315F" w:rsidRPr="005456D0">
        <w:rPr>
          <w:b/>
          <w:lang w:val="es-ES"/>
        </w:rPr>
        <w:t xml:space="preserve">: </w:t>
      </w:r>
      <w:r w:rsidR="002C315F" w:rsidRPr="005456D0">
        <w:rPr>
          <w:lang w:val="es-ES"/>
        </w:rPr>
        <w:t xml:space="preserve">Comprende todos los documentos que se llevan a cabo en el sprint 0. Se diferencia al primer sprint del resto ya que en este se lleva a cabo todo un análisis previo para poder continuar con el desarrollo del producto, y por ende se generan documentos distintos al resto de los </w:t>
      </w:r>
      <w:proofErr w:type="spellStart"/>
      <w:r w:rsidR="002C315F" w:rsidRPr="005456D0">
        <w:rPr>
          <w:lang w:val="es-ES"/>
        </w:rPr>
        <w:t>sprints</w:t>
      </w:r>
      <w:proofErr w:type="spellEnd"/>
      <w:r w:rsidR="002C315F" w:rsidRPr="005456D0">
        <w:rPr>
          <w:lang w:val="es-ES"/>
        </w:rPr>
        <w:t>.</w:t>
      </w:r>
    </w:p>
    <w:p w14:paraId="38CB224A" w14:textId="77777777" w:rsidR="002C315F" w:rsidRPr="005456D0" w:rsidRDefault="002C315F" w:rsidP="00CC2F50">
      <w:pPr>
        <w:spacing w:after="120"/>
        <w:rPr>
          <w:b/>
          <w:lang w:val="es-ES"/>
        </w:rPr>
      </w:pPr>
    </w:p>
    <w:p w14:paraId="674DE9A8" w14:textId="77777777" w:rsidR="00E20B0E" w:rsidRDefault="00E20B0E" w:rsidP="00CC2F50">
      <w:pPr>
        <w:spacing w:after="120"/>
        <w:rPr>
          <w:b/>
          <w:lang w:val="es-ES"/>
        </w:rPr>
      </w:pPr>
    </w:p>
    <w:p w14:paraId="63EF4A6C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ERS</w:t>
      </w:r>
      <w:r w:rsidR="00C2259D" w:rsidRPr="005456D0">
        <w:rPr>
          <w:b/>
          <w:lang w:val="es-ES"/>
        </w:rPr>
        <w:t xml:space="preserve">: </w:t>
      </w:r>
      <w:r w:rsidR="00C2259D" w:rsidRPr="005456D0">
        <w:rPr>
          <w:lang w:val="es-ES"/>
        </w:rPr>
        <w:t>Es una descripción completa del comportamiento del sistema que se va a desarrollar</w:t>
      </w:r>
    </w:p>
    <w:p w14:paraId="6E06ED65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Entrevistar expertos en  dominio</w:t>
      </w:r>
      <w:r w:rsidR="00C2259D" w:rsidRPr="005456D0">
        <w:rPr>
          <w:u w:val="single"/>
          <w:lang w:val="es-ES"/>
        </w:rPr>
        <w:t xml:space="preserve">: </w:t>
      </w:r>
      <w:r w:rsidR="00C2259D" w:rsidRPr="005456D0">
        <w:rPr>
          <w:lang w:val="es-ES"/>
        </w:rPr>
        <w:t xml:space="preserve">Realizar entrevistas a expertos en el dominio para conocer más acerca de la problemática. Se </w:t>
      </w:r>
      <w:proofErr w:type="spellStart"/>
      <w:r w:rsidR="00C2259D" w:rsidRPr="005456D0">
        <w:rPr>
          <w:lang w:val="es-ES"/>
        </w:rPr>
        <w:t>preveen</w:t>
      </w:r>
      <w:proofErr w:type="spellEnd"/>
      <w:r w:rsidR="00C2259D" w:rsidRPr="005456D0">
        <w:rPr>
          <w:lang w:val="es-ES"/>
        </w:rPr>
        <w:t xml:space="preserve"> entrevistas a jugadores, administradores de torneos y delegados.</w:t>
      </w:r>
    </w:p>
    <w:p w14:paraId="1ACE2591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Identificar funcionalidades</w:t>
      </w:r>
      <w:r w:rsidR="00C2259D" w:rsidRPr="005456D0">
        <w:rPr>
          <w:u w:val="single"/>
          <w:lang w:val="es-ES"/>
        </w:rPr>
        <w:t>:</w:t>
      </w:r>
      <w:r w:rsidR="00C2259D" w:rsidRPr="005456D0">
        <w:rPr>
          <w:lang w:val="es-ES"/>
        </w:rPr>
        <w:t xml:space="preserve"> Identificar aquellas funcionalidades que van a ser llevadas a cabo por el sistema.</w:t>
      </w:r>
    </w:p>
    <w:p w14:paraId="7183F879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Especificar funcionalidades</w:t>
      </w:r>
      <w:r w:rsidR="00C2259D" w:rsidRPr="005456D0">
        <w:rPr>
          <w:u w:val="single"/>
          <w:lang w:val="es-ES"/>
        </w:rPr>
        <w:t>:</w:t>
      </w:r>
      <w:r w:rsidR="00C2259D" w:rsidRPr="005456D0">
        <w:rPr>
          <w:lang w:val="es-ES"/>
        </w:rPr>
        <w:t xml:space="preserve"> Especificar las funcionalidades identificadas.</w:t>
      </w:r>
    </w:p>
    <w:p w14:paraId="6EE04120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reglas de negocio</w:t>
      </w:r>
      <w:r w:rsidR="00C2259D" w:rsidRPr="005456D0">
        <w:rPr>
          <w:u w:val="single"/>
          <w:lang w:val="es-ES"/>
        </w:rPr>
        <w:t>:</w:t>
      </w:r>
      <w:r w:rsidR="00C2259D" w:rsidRPr="005456D0">
        <w:rPr>
          <w:lang w:val="es-ES"/>
        </w:rPr>
        <w:t xml:space="preserve"> Definir aquellas restricciones que se aplican para el negocio.</w:t>
      </w:r>
    </w:p>
    <w:p w14:paraId="2C2F5C8A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Metodología y Herramientas de Desarrollo</w:t>
      </w:r>
      <w:r w:rsidR="005F1860" w:rsidRPr="005456D0">
        <w:rPr>
          <w:b/>
          <w:lang w:val="es-ES"/>
        </w:rPr>
        <w:t xml:space="preserve">: </w:t>
      </w:r>
      <w:r w:rsidR="005F1860" w:rsidRPr="005456D0">
        <w:rPr>
          <w:lang w:val="es-ES"/>
        </w:rPr>
        <w:t>Documento que contiene información acerca de las herramientas a utilizar, el ciclo de vida del producto, y reglas de nombrado para la codificación.</w:t>
      </w:r>
    </w:p>
    <w:p w14:paraId="2FFDF3F9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entorno de trabajo</w:t>
      </w:r>
      <w:r w:rsidR="005F1860" w:rsidRPr="005456D0">
        <w:rPr>
          <w:u w:val="single"/>
          <w:lang w:val="es-ES"/>
        </w:rPr>
        <w:t>:</w:t>
      </w:r>
      <w:r w:rsidR="005F1860" w:rsidRPr="005456D0">
        <w:rPr>
          <w:lang w:val="es-ES"/>
        </w:rPr>
        <w:t xml:space="preserve"> Definir con que lenguaje de programación y base de datos se va a trabajar y sus respectivas versiones.</w:t>
      </w:r>
    </w:p>
    <w:p w14:paraId="3C856921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ciclo de vida</w:t>
      </w:r>
      <w:r w:rsidR="005F1860" w:rsidRPr="005456D0">
        <w:rPr>
          <w:u w:val="single"/>
          <w:lang w:val="es-ES"/>
        </w:rPr>
        <w:t>:</w:t>
      </w:r>
      <w:r w:rsidR="005F1860" w:rsidRPr="005456D0">
        <w:rPr>
          <w:lang w:val="es-ES"/>
        </w:rPr>
        <w:t xml:space="preserve"> Definir el ciclo de vida del producto.</w:t>
      </w:r>
    </w:p>
    <w:p w14:paraId="651EF060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Definir reglas de nombrado</w:t>
      </w:r>
      <w:r w:rsidR="005F1860" w:rsidRPr="005456D0">
        <w:rPr>
          <w:u w:val="single"/>
          <w:lang w:val="es-ES"/>
        </w:rPr>
        <w:t>:</w:t>
      </w:r>
      <w:r w:rsidR="005F1860" w:rsidRPr="005456D0">
        <w:rPr>
          <w:lang w:val="es-ES"/>
        </w:rPr>
        <w:t xml:space="preserve"> Definir reglas de nombrado para clases, métodos, atributos, tablas, parámetros, botones, etc.</w:t>
      </w:r>
    </w:p>
    <w:p w14:paraId="6EF88776" w14:textId="77777777" w:rsidR="00C91BF0" w:rsidRPr="005456D0" w:rsidRDefault="00C91BF0" w:rsidP="00CC2F50">
      <w:pPr>
        <w:spacing w:after="120"/>
        <w:rPr>
          <w:lang w:val="es-AR"/>
        </w:rPr>
      </w:pPr>
      <w:r w:rsidRPr="005456D0">
        <w:rPr>
          <w:b/>
          <w:lang w:val="es-AR"/>
        </w:rPr>
        <w:t>Resultados Sprint n</w:t>
      </w:r>
      <w:r w:rsidR="00AA601A" w:rsidRPr="005456D0">
        <w:rPr>
          <w:b/>
          <w:lang w:val="es-AR"/>
        </w:rPr>
        <w:t xml:space="preserve">: </w:t>
      </w:r>
      <w:r w:rsidR="00AA601A" w:rsidRPr="005456D0">
        <w:rPr>
          <w:lang w:val="es-AR"/>
        </w:rPr>
        <w:t xml:space="preserve">Comprende todos los resultados de un determinado sprint, el sprint puede tener o no reléase, en caso de tener se incorpora aquí. </w:t>
      </w:r>
    </w:p>
    <w:p w14:paraId="4F71ABFB" w14:textId="77777777" w:rsidR="00C91BF0" w:rsidRPr="005456D0" w:rsidRDefault="00C91BF0" w:rsidP="00CC2F50">
      <w:pPr>
        <w:spacing w:after="120"/>
        <w:rPr>
          <w:lang w:val="es-AR"/>
        </w:rPr>
      </w:pPr>
      <w:r w:rsidRPr="005456D0">
        <w:rPr>
          <w:b/>
          <w:lang w:val="es-AR"/>
        </w:rPr>
        <w:t xml:space="preserve">Sprint </w:t>
      </w:r>
      <w:proofErr w:type="spellStart"/>
      <w:r w:rsidRPr="005456D0">
        <w:rPr>
          <w:b/>
          <w:lang w:val="es-AR"/>
        </w:rPr>
        <w:t>Backlog</w:t>
      </w:r>
      <w:proofErr w:type="spellEnd"/>
      <w:r w:rsidR="00AA601A" w:rsidRPr="005456D0">
        <w:rPr>
          <w:b/>
          <w:lang w:val="es-AR"/>
        </w:rPr>
        <w:t xml:space="preserve">: </w:t>
      </w:r>
      <w:r w:rsidR="00AA601A" w:rsidRPr="005456D0">
        <w:rPr>
          <w:lang w:val="es-AR"/>
        </w:rPr>
        <w:t>Conjunto de historias de usuario que van a ser llevadas a cabo en el sprint.</w:t>
      </w:r>
    </w:p>
    <w:p w14:paraId="56DFAE99" w14:textId="77777777" w:rsidR="00C91BF0" w:rsidRPr="005456D0" w:rsidRDefault="00C91BF0" w:rsidP="00CC2F50">
      <w:pPr>
        <w:spacing w:after="120"/>
        <w:rPr>
          <w:lang w:val="es-AR"/>
        </w:rPr>
      </w:pPr>
      <w:r w:rsidRPr="005456D0">
        <w:rPr>
          <w:lang w:val="es-AR"/>
        </w:rPr>
        <w:t xml:space="preserve">Realizar Sprint </w:t>
      </w:r>
      <w:proofErr w:type="spellStart"/>
      <w:r w:rsidRPr="005456D0">
        <w:rPr>
          <w:lang w:val="es-AR"/>
        </w:rPr>
        <w:t>Planning</w:t>
      </w:r>
      <w:proofErr w:type="spellEnd"/>
      <w:r w:rsidR="00AA601A" w:rsidRPr="005456D0">
        <w:rPr>
          <w:lang w:val="es-AR"/>
        </w:rPr>
        <w:t>: Se planea el sprint, se define el proceso y que historias de usuario van a ser llevadas a cabo.</w:t>
      </w:r>
    </w:p>
    <w:p w14:paraId="5E3A0B6E" w14:textId="77777777" w:rsidR="00AA601A" w:rsidRPr="005456D0" w:rsidRDefault="00AA601A" w:rsidP="00CC2F50">
      <w:pPr>
        <w:spacing w:after="120"/>
        <w:rPr>
          <w:b/>
          <w:lang w:val="es-AR"/>
        </w:rPr>
      </w:pPr>
    </w:p>
    <w:p w14:paraId="73D571B8" w14:textId="77777777" w:rsidR="00AA601A" w:rsidRPr="005456D0" w:rsidRDefault="00AA601A" w:rsidP="00CC2F50">
      <w:pPr>
        <w:spacing w:after="120"/>
        <w:rPr>
          <w:b/>
          <w:lang w:val="es-AR"/>
        </w:rPr>
      </w:pPr>
    </w:p>
    <w:p w14:paraId="5E789C39" w14:textId="77777777" w:rsidR="00AA601A" w:rsidRPr="005456D0" w:rsidRDefault="00AA601A" w:rsidP="00CC2F50">
      <w:pPr>
        <w:spacing w:after="120"/>
        <w:rPr>
          <w:b/>
          <w:lang w:val="es-AR"/>
        </w:rPr>
      </w:pPr>
    </w:p>
    <w:p w14:paraId="540E24A0" w14:textId="77777777" w:rsidR="00C91BF0" w:rsidRPr="005456D0" w:rsidRDefault="00C91BF0" w:rsidP="00CC2F50">
      <w:pPr>
        <w:spacing w:after="120"/>
        <w:rPr>
          <w:lang w:val="es-AR"/>
        </w:rPr>
      </w:pPr>
      <w:proofErr w:type="spellStart"/>
      <w:r w:rsidRPr="005456D0">
        <w:rPr>
          <w:b/>
          <w:lang w:val="es-AR"/>
        </w:rPr>
        <w:t>Backlog</w:t>
      </w:r>
      <w:proofErr w:type="spellEnd"/>
      <w:r w:rsidRPr="005456D0">
        <w:rPr>
          <w:b/>
          <w:lang w:val="es-AR"/>
        </w:rPr>
        <w:t xml:space="preserve"> actualizado</w:t>
      </w:r>
      <w:r w:rsidR="00AA601A" w:rsidRPr="005456D0">
        <w:rPr>
          <w:b/>
          <w:lang w:val="es-AR"/>
        </w:rPr>
        <w:t xml:space="preserve">: </w:t>
      </w:r>
      <w:r w:rsidR="00AA601A" w:rsidRPr="005456D0">
        <w:rPr>
          <w:lang w:val="es-AR"/>
        </w:rPr>
        <w:t xml:space="preserve">Como resultado de cada sprint, puede suceder que se actualice el </w:t>
      </w:r>
      <w:proofErr w:type="spellStart"/>
      <w:r w:rsidR="00AA601A" w:rsidRPr="005456D0">
        <w:rPr>
          <w:lang w:val="es-AR"/>
        </w:rPr>
        <w:t>backlog</w:t>
      </w:r>
      <w:proofErr w:type="spellEnd"/>
      <w:r w:rsidR="00AA601A" w:rsidRPr="005456D0">
        <w:rPr>
          <w:lang w:val="es-AR"/>
        </w:rPr>
        <w:t xml:space="preserve"> por nuevas historias que surgen, se modifican o eliminan.</w:t>
      </w:r>
    </w:p>
    <w:p w14:paraId="3D9FF9DF" w14:textId="77777777" w:rsidR="00C91BF0" w:rsidRPr="005456D0" w:rsidRDefault="00C91BF0" w:rsidP="00CC2F50">
      <w:pPr>
        <w:spacing w:after="120"/>
        <w:rPr>
          <w:lang w:val="es-AR"/>
        </w:rPr>
      </w:pPr>
      <w:r w:rsidRPr="005456D0">
        <w:rPr>
          <w:u w:val="single"/>
          <w:lang w:val="es-AR"/>
        </w:rPr>
        <w:t xml:space="preserve">Realizar Sprint </w:t>
      </w:r>
      <w:proofErr w:type="spellStart"/>
      <w:r w:rsidRPr="005456D0">
        <w:rPr>
          <w:u w:val="single"/>
          <w:lang w:val="es-AR"/>
        </w:rPr>
        <w:t>Review</w:t>
      </w:r>
      <w:proofErr w:type="spellEnd"/>
      <w:r w:rsidR="00AA601A" w:rsidRPr="005456D0">
        <w:rPr>
          <w:lang w:val="es-AR"/>
        </w:rPr>
        <w:t xml:space="preserve">: Se definen que historias de usuario fueron aceptadas y cuales rechazadas para ser tratadas en futuros </w:t>
      </w:r>
      <w:proofErr w:type="spellStart"/>
      <w:r w:rsidR="00AA601A" w:rsidRPr="005456D0">
        <w:rPr>
          <w:lang w:val="es-AR"/>
        </w:rPr>
        <w:t>sprints</w:t>
      </w:r>
      <w:proofErr w:type="spellEnd"/>
      <w:r w:rsidR="00AA601A" w:rsidRPr="005456D0">
        <w:rPr>
          <w:lang w:val="es-AR"/>
        </w:rPr>
        <w:t>.</w:t>
      </w:r>
    </w:p>
    <w:p w14:paraId="3D41C17E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ERS actualizada</w:t>
      </w:r>
      <w:r w:rsidR="00AA601A" w:rsidRPr="005456D0">
        <w:rPr>
          <w:b/>
          <w:lang w:val="es-ES"/>
        </w:rPr>
        <w:t xml:space="preserve">: </w:t>
      </w:r>
      <w:r w:rsidR="00AA601A" w:rsidRPr="005456D0">
        <w:rPr>
          <w:lang w:val="es-ES"/>
        </w:rPr>
        <w:t>Es posible que como resultado del sprint, se modifiquen, eliminen o agreguen requerimientos.</w:t>
      </w:r>
    </w:p>
    <w:p w14:paraId="1EA8E4AE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Analizar y Especificar</w:t>
      </w:r>
      <w:r w:rsidR="00AA601A" w:rsidRPr="005456D0">
        <w:rPr>
          <w:lang w:val="es-ES"/>
        </w:rPr>
        <w:t>: Se analizan las funcionalidades que van a ser tratadas en el sprint.</w:t>
      </w:r>
    </w:p>
    <w:p w14:paraId="50599BE3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b/>
          <w:lang w:val="es-ES"/>
        </w:rPr>
        <w:t>Modelos Actualizados</w:t>
      </w:r>
      <w:r w:rsidR="00AA601A" w:rsidRPr="005456D0">
        <w:rPr>
          <w:b/>
          <w:lang w:val="es-ES"/>
        </w:rPr>
        <w:t xml:space="preserve">: </w:t>
      </w:r>
      <w:r w:rsidR="00AA601A" w:rsidRPr="005456D0">
        <w:rPr>
          <w:lang w:val="es-ES"/>
        </w:rPr>
        <w:t xml:space="preserve">Cada sprint tratará diferentes funcionalidades lo que implicará actualizar los modelos existentes para contemplar los nuevos cambios. </w:t>
      </w:r>
    </w:p>
    <w:p w14:paraId="18BE218B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Diseñar Solución para sprint</w:t>
      </w:r>
      <w:r w:rsidR="00AA601A" w:rsidRPr="005456D0">
        <w:rPr>
          <w:u w:val="single"/>
          <w:lang w:val="es-ES"/>
        </w:rPr>
        <w:t>:</w:t>
      </w:r>
      <w:r w:rsidR="00AA601A" w:rsidRPr="005456D0">
        <w:rPr>
          <w:lang w:val="es-ES"/>
        </w:rPr>
        <w:t xml:space="preserve"> Comprende el diseño de la solución para funcionalidades tratadas en el sprint.</w:t>
      </w:r>
    </w:p>
    <w:p w14:paraId="51198F50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Actualizar modelos existentes</w:t>
      </w:r>
      <w:r w:rsidR="00AA601A" w:rsidRPr="005456D0">
        <w:rPr>
          <w:u w:val="single"/>
          <w:lang w:val="es-ES"/>
        </w:rPr>
        <w:t>:</w:t>
      </w:r>
      <w:r w:rsidR="00AA601A" w:rsidRPr="005456D0">
        <w:rPr>
          <w:lang w:val="es-ES"/>
        </w:rPr>
        <w:t xml:space="preserve"> Actualizar a partir del diseño, los modelos </w:t>
      </w:r>
      <w:r w:rsidR="00056AE7" w:rsidRPr="005456D0">
        <w:rPr>
          <w:lang w:val="es-ES"/>
        </w:rPr>
        <w:t>existentes</w:t>
      </w:r>
      <w:r w:rsidR="00AA601A" w:rsidRPr="005456D0">
        <w:rPr>
          <w:lang w:val="es-ES"/>
        </w:rPr>
        <w:t>.</w:t>
      </w:r>
    </w:p>
    <w:p w14:paraId="5C9BC448" w14:textId="77777777" w:rsidR="00C91BF0" w:rsidRPr="005456D0" w:rsidRDefault="00C91BF0" w:rsidP="00CC2F50">
      <w:pPr>
        <w:spacing w:after="120"/>
        <w:rPr>
          <w:lang w:val="es-ES"/>
        </w:rPr>
      </w:pPr>
    </w:p>
    <w:p w14:paraId="5EC5DE4A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Desarrollar</w:t>
      </w:r>
      <w:r w:rsidR="00AA601A" w:rsidRPr="005456D0">
        <w:rPr>
          <w:u w:val="single"/>
          <w:lang w:val="es-ES"/>
        </w:rPr>
        <w:t>:</w:t>
      </w:r>
      <w:r w:rsidR="00AA601A" w:rsidRPr="005456D0">
        <w:rPr>
          <w:lang w:val="es-ES"/>
        </w:rPr>
        <w:t xml:space="preserve"> Desarrollar la solución propuesta.</w:t>
      </w:r>
    </w:p>
    <w:p w14:paraId="67ED9871" w14:textId="77777777" w:rsidR="00C91BF0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Testear</w:t>
      </w:r>
      <w:r w:rsidR="00AA601A" w:rsidRPr="005456D0">
        <w:rPr>
          <w:u w:val="single"/>
          <w:lang w:val="es-ES"/>
        </w:rPr>
        <w:t>:</w:t>
      </w:r>
      <w:r w:rsidR="00AA601A" w:rsidRPr="005456D0">
        <w:rPr>
          <w:lang w:val="es-ES"/>
        </w:rPr>
        <w:t xml:space="preserve"> Realizar pruebas sobre lo desarrollado para ver si cumple con los criterios de aceptación identificados.</w:t>
      </w:r>
    </w:p>
    <w:p w14:paraId="20FE25E8" w14:textId="77777777" w:rsidR="00FD4C3D" w:rsidRPr="005456D0" w:rsidRDefault="00C91BF0" w:rsidP="00CC2F50">
      <w:pPr>
        <w:spacing w:after="120"/>
        <w:rPr>
          <w:lang w:val="es-ES"/>
        </w:rPr>
      </w:pPr>
      <w:r w:rsidRPr="005456D0">
        <w:rPr>
          <w:u w:val="single"/>
          <w:lang w:val="es-ES"/>
        </w:rPr>
        <w:t>Implementar</w:t>
      </w:r>
      <w:r w:rsidR="00AA601A" w:rsidRPr="005456D0">
        <w:rPr>
          <w:u w:val="single"/>
          <w:lang w:val="es-ES"/>
        </w:rPr>
        <w:t>:</w:t>
      </w:r>
      <w:r w:rsidR="00AA601A" w:rsidRPr="005456D0">
        <w:rPr>
          <w:lang w:val="es-ES"/>
        </w:rPr>
        <w:t xml:space="preserve"> Implementar la solución diseñada en el sprint.</w:t>
      </w:r>
    </w:p>
    <w:sectPr w:rsidR="00FD4C3D" w:rsidRPr="005456D0" w:rsidSect="00C91BF0">
      <w:type w:val="continuous"/>
      <w:pgSz w:w="15840" w:h="12240" w:orient="landscape"/>
      <w:pgMar w:top="720" w:right="720" w:bottom="720" w:left="720" w:header="850" w:footer="0" w:gutter="0"/>
      <w:pgNumType w:start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EE326" w14:textId="77777777" w:rsidR="008959C9" w:rsidRDefault="008959C9">
      <w:pPr>
        <w:spacing w:after="0" w:line="240" w:lineRule="auto"/>
      </w:pPr>
      <w:r>
        <w:separator/>
      </w:r>
    </w:p>
  </w:endnote>
  <w:endnote w:type="continuationSeparator" w:id="0">
    <w:p w14:paraId="5B25F398" w14:textId="77777777" w:rsidR="008959C9" w:rsidRDefault="0089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686"/>
      <w:gridCol w:w="3714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664C0" w:rsidRPr="007664C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417BA" w14:textId="77777777" w:rsidR="008959C9" w:rsidRDefault="008959C9">
      <w:pPr>
        <w:spacing w:after="0" w:line="240" w:lineRule="auto"/>
      </w:pPr>
      <w:r>
        <w:separator/>
      </w:r>
    </w:p>
  </w:footnote>
  <w:footnote w:type="continuationSeparator" w:id="0">
    <w:p w14:paraId="0C1FC02D" w14:textId="77777777" w:rsidR="008959C9" w:rsidRDefault="00895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77777777" w:rsidR="009372CD" w:rsidRDefault="00D256A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00BF2F1">
          <wp:simplePos x="0" y="0"/>
          <wp:positionH relativeFrom="column">
            <wp:posOffset>143560</wp:posOffset>
          </wp:positionH>
          <wp:positionV relativeFrom="paragraph">
            <wp:posOffset>-92075</wp:posOffset>
          </wp:positionV>
          <wp:extent cx="390525" cy="334645"/>
          <wp:effectExtent l="0" t="0" r="0" b="825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79E267C3">
              <wp:simplePos x="0" y="0"/>
              <wp:positionH relativeFrom="margin">
                <wp:align>right</wp:align>
              </wp:positionH>
              <wp:positionV relativeFrom="paragraph">
                <wp:posOffset>-111125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8.7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3DE4"/>
    <w:rsid w:val="00056AE7"/>
    <w:rsid w:val="000769A6"/>
    <w:rsid w:val="000A490F"/>
    <w:rsid w:val="000A5996"/>
    <w:rsid w:val="000B2CDD"/>
    <w:rsid w:val="000D7429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4A7E"/>
    <w:rsid w:val="0029515B"/>
    <w:rsid w:val="002B27E6"/>
    <w:rsid w:val="002C315F"/>
    <w:rsid w:val="002E36FF"/>
    <w:rsid w:val="003115F2"/>
    <w:rsid w:val="00364B9F"/>
    <w:rsid w:val="00374810"/>
    <w:rsid w:val="00384167"/>
    <w:rsid w:val="003D29FB"/>
    <w:rsid w:val="003E6FE1"/>
    <w:rsid w:val="004005E8"/>
    <w:rsid w:val="00413F14"/>
    <w:rsid w:val="00431A34"/>
    <w:rsid w:val="004355CC"/>
    <w:rsid w:val="00436585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11FBD"/>
    <w:rsid w:val="00625F9B"/>
    <w:rsid w:val="00644304"/>
    <w:rsid w:val="00660D2B"/>
    <w:rsid w:val="006615A3"/>
    <w:rsid w:val="00667FB0"/>
    <w:rsid w:val="00681321"/>
    <w:rsid w:val="006816D6"/>
    <w:rsid w:val="006820A2"/>
    <w:rsid w:val="006C694F"/>
    <w:rsid w:val="006D08F6"/>
    <w:rsid w:val="0073405E"/>
    <w:rsid w:val="0073647E"/>
    <w:rsid w:val="00750FE8"/>
    <w:rsid w:val="00755301"/>
    <w:rsid w:val="00762EC1"/>
    <w:rsid w:val="007664C0"/>
    <w:rsid w:val="00787EE0"/>
    <w:rsid w:val="00794E56"/>
    <w:rsid w:val="007B75BB"/>
    <w:rsid w:val="007D447D"/>
    <w:rsid w:val="007F7792"/>
    <w:rsid w:val="008101E2"/>
    <w:rsid w:val="00810A39"/>
    <w:rsid w:val="00830817"/>
    <w:rsid w:val="00833DB1"/>
    <w:rsid w:val="00855E38"/>
    <w:rsid w:val="00862C43"/>
    <w:rsid w:val="008959C9"/>
    <w:rsid w:val="008C2252"/>
    <w:rsid w:val="008C785C"/>
    <w:rsid w:val="008F7DA3"/>
    <w:rsid w:val="009347CD"/>
    <w:rsid w:val="009372CD"/>
    <w:rsid w:val="00950978"/>
    <w:rsid w:val="00953ACD"/>
    <w:rsid w:val="009844FF"/>
    <w:rsid w:val="009975ED"/>
    <w:rsid w:val="009D0485"/>
    <w:rsid w:val="009D7532"/>
    <w:rsid w:val="00A36E18"/>
    <w:rsid w:val="00A572F0"/>
    <w:rsid w:val="00AA09AB"/>
    <w:rsid w:val="00AA4C7D"/>
    <w:rsid w:val="00AA601A"/>
    <w:rsid w:val="00AC0EE0"/>
    <w:rsid w:val="00AC79EE"/>
    <w:rsid w:val="00AD706C"/>
    <w:rsid w:val="00B0447D"/>
    <w:rsid w:val="00B11E33"/>
    <w:rsid w:val="00B3779B"/>
    <w:rsid w:val="00B5616C"/>
    <w:rsid w:val="00B615D9"/>
    <w:rsid w:val="00B65B95"/>
    <w:rsid w:val="00B677C3"/>
    <w:rsid w:val="00B80276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65CB"/>
    <w:rsid w:val="00C629E6"/>
    <w:rsid w:val="00C85BB7"/>
    <w:rsid w:val="00C91BF0"/>
    <w:rsid w:val="00C922DE"/>
    <w:rsid w:val="00CA0FF2"/>
    <w:rsid w:val="00CA1C21"/>
    <w:rsid w:val="00CC2F50"/>
    <w:rsid w:val="00CC6E5E"/>
    <w:rsid w:val="00CF523F"/>
    <w:rsid w:val="00D02EB5"/>
    <w:rsid w:val="00D14367"/>
    <w:rsid w:val="00D256A7"/>
    <w:rsid w:val="00D40525"/>
    <w:rsid w:val="00D529AB"/>
    <w:rsid w:val="00D65023"/>
    <w:rsid w:val="00DA154B"/>
    <w:rsid w:val="00DA2402"/>
    <w:rsid w:val="00DB627E"/>
    <w:rsid w:val="00DC29AB"/>
    <w:rsid w:val="00DC364D"/>
    <w:rsid w:val="00DF3ADE"/>
    <w:rsid w:val="00E01300"/>
    <w:rsid w:val="00E20B0E"/>
    <w:rsid w:val="00E20F4A"/>
    <w:rsid w:val="00E41BEE"/>
    <w:rsid w:val="00E5080A"/>
    <w:rsid w:val="00E90E0C"/>
    <w:rsid w:val="00EB6305"/>
    <w:rsid w:val="00ED093F"/>
    <w:rsid w:val="00F03BB3"/>
    <w:rsid w:val="00F14E13"/>
    <w:rsid w:val="00F41380"/>
    <w:rsid w:val="00F82038"/>
    <w:rsid w:val="00FD08FB"/>
    <w:rsid w:val="00FD4C3D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0E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E20B0E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B0E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B0E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E20B0E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microsoft.com/office/2007/relationships/diagramDrawing" Target="diagrams/drawing2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98F22-98C6-4434-AC52-D4D2F6CCAF9F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2B4AC0B5-514C-401A-98D6-79F9FA6EDA0D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200" b="0"/>
            <a:t>Que Golazo!</a:t>
          </a:r>
        </a:p>
      </dgm:t>
    </dgm:pt>
    <dgm:pt modelId="{5A6E8D81-AB91-4375-B208-0B2AE72344DE}" type="parTrans" cxnId="{87CF2DA4-C446-4AD6-B956-BD6059516A9D}">
      <dgm:prSet/>
      <dgm:spPr/>
      <dgm:t>
        <a:bodyPr/>
        <a:lstStyle/>
        <a:p>
          <a:endParaRPr lang="es-AR"/>
        </a:p>
      </dgm:t>
    </dgm:pt>
    <dgm:pt modelId="{80F6A0B3-5972-4508-98C2-5BA92D8C5F98}" type="sibTrans" cxnId="{87CF2DA4-C446-4AD6-B956-BD6059516A9D}">
      <dgm:prSet/>
      <dgm:spPr/>
      <dgm:t>
        <a:bodyPr/>
        <a:lstStyle/>
        <a:p>
          <a:endParaRPr lang="es-AR"/>
        </a:p>
      </dgm:t>
    </dgm:pt>
    <dgm:pt modelId="{436FA180-07E6-4033-AF3E-7B13D1DCC597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</a:p>
      </dgm:t>
    </dgm:pt>
    <dgm:pt modelId="{61C204F7-2578-4145-BFF5-206999F50940}" type="parTrans" cxnId="{20EE99A1-EDC4-4805-BBA4-1C977C2E037E}">
      <dgm:prSet/>
      <dgm:spPr/>
      <dgm:t>
        <a:bodyPr/>
        <a:lstStyle/>
        <a:p>
          <a:endParaRPr lang="es-AR"/>
        </a:p>
      </dgm:t>
    </dgm:pt>
    <dgm:pt modelId="{4B125D36-F047-4211-8C87-30047A4FC0D5}" type="sibTrans" cxnId="{20EE99A1-EDC4-4805-BBA4-1C977C2E037E}">
      <dgm:prSet/>
      <dgm:spPr/>
      <dgm:t>
        <a:bodyPr/>
        <a:lstStyle/>
        <a:p>
          <a:endParaRPr lang="es-AR"/>
        </a:p>
      </dgm:t>
    </dgm:pt>
    <dgm:pt modelId="{303E017B-D62E-440B-9941-53D9909A611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Propuesta Inicial</a:t>
          </a:r>
        </a:p>
      </dgm:t>
    </dgm:pt>
    <dgm:pt modelId="{CC311F6C-AECE-4B7E-9402-FFCEC171B275}" type="parTrans" cxnId="{B7D5D460-FF50-46E7-AA52-CC4D184B5F4D}">
      <dgm:prSet/>
      <dgm:spPr/>
      <dgm:t>
        <a:bodyPr/>
        <a:lstStyle/>
        <a:p>
          <a:endParaRPr lang="es-AR"/>
        </a:p>
      </dgm:t>
    </dgm:pt>
    <dgm:pt modelId="{8F82D027-AD05-4289-A655-01C130BA1A5F}" type="sibTrans" cxnId="{B7D5D460-FF50-46E7-AA52-CC4D184B5F4D}">
      <dgm:prSet/>
      <dgm:spPr/>
      <dgm:t>
        <a:bodyPr/>
        <a:lstStyle/>
        <a:p>
          <a:endParaRPr lang="es-AR"/>
        </a:p>
      </dgm:t>
    </dgm:pt>
    <dgm:pt modelId="{A2A44418-A057-4BC5-B748-5764FF82A30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Planificacion</a:t>
          </a:r>
        </a:p>
      </dgm:t>
    </dgm:pt>
    <dgm:pt modelId="{DC133BC1-8490-4C0F-B1BF-EB12AA8A3BC1}" type="parTrans" cxnId="{D829E069-7DC5-4123-A704-B1387EC69145}">
      <dgm:prSet/>
      <dgm:spPr/>
      <dgm:t>
        <a:bodyPr/>
        <a:lstStyle/>
        <a:p>
          <a:endParaRPr lang="es-AR"/>
        </a:p>
      </dgm:t>
    </dgm:pt>
    <dgm:pt modelId="{B9A46F87-CFB1-4759-BEF6-CA18D84ED653}" type="sibTrans" cxnId="{D829E069-7DC5-4123-A704-B1387EC69145}">
      <dgm:prSet/>
      <dgm:spPr/>
      <dgm:t>
        <a:bodyPr/>
        <a:lstStyle/>
        <a:p>
          <a:endParaRPr lang="es-AR"/>
        </a:p>
      </dgm:t>
    </dgm:pt>
    <dgm:pt modelId="{B991FCA7-D386-4515-B577-3747E8502BF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Impacto Ambiental</a:t>
          </a:r>
        </a:p>
      </dgm:t>
    </dgm:pt>
    <dgm:pt modelId="{F938D4D5-94CC-43B7-AE55-425066F2FF6D}" type="parTrans" cxnId="{5B589709-A319-403A-865C-5DEA8ECB8957}">
      <dgm:prSet/>
      <dgm:spPr/>
      <dgm:t>
        <a:bodyPr/>
        <a:lstStyle/>
        <a:p>
          <a:endParaRPr lang="es-AR"/>
        </a:p>
      </dgm:t>
    </dgm:pt>
    <dgm:pt modelId="{A1FA6CDD-79DC-492B-8D4F-BC28A16A4C28}" type="sibTrans" cxnId="{5B589709-A319-403A-865C-5DEA8ECB8957}">
      <dgm:prSet/>
      <dgm:spPr/>
      <dgm:t>
        <a:bodyPr/>
        <a:lstStyle/>
        <a:p>
          <a:endParaRPr lang="es-AR"/>
        </a:p>
      </dgm:t>
    </dgm:pt>
    <dgm:pt modelId="{68C04B67-C934-4FD3-8EED-9222AED4D7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Presentaciones</a:t>
          </a:r>
        </a:p>
      </dgm:t>
    </dgm:pt>
    <dgm:pt modelId="{F0EB0F7A-D5D4-4C0F-85B6-F2886F2C6A76}" type="parTrans" cxnId="{42D7FD22-3F18-471C-8E56-CBFD82FD49F7}">
      <dgm:prSet/>
      <dgm:spPr/>
      <dgm:t>
        <a:bodyPr/>
        <a:lstStyle/>
        <a:p>
          <a:endParaRPr lang="es-AR"/>
        </a:p>
      </dgm:t>
    </dgm:pt>
    <dgm:pt modelId="{75950C72-A2FB-4495-9A3F-32BA1833A039}" type="sibTrans" cxnId="{42D7FD22-3F18-471C-8E56-CBFD82FD49F7}">
      <dgm:prSet/>
      <dgm:spPr/>
      <dgm:t>
        <a:bodyPr/>
        <a:lstStyle/>
        <a:p>
          <a:endParaRPr lang="es-AR"/>
        </a:p>
      </dgm:t>
    </dgm:pt>
    <dgm:pt modelId="{3A358667-6A7E-4F31-A80C-E6CDAE9E10C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Estudio Inicial</a:t>
          </a:r>
        </a:p>
      </dgm:t>
    </dgm:pt>
    <dgm:pt modelId="{B3F37F94-C0CF-4AC6-A373-B34F810A97A5}" type="parTrans" cxnId="{1A1689CB-0159-484A-A64F-31038BDE69CD}">
      <dgm:prSet/>
      <dgm:spPr/>
      <dgm:t>
        <a:bodyPr/>
        <a:lstStyle/>
        <a:p>
          <a:endParaRPr lang="es-AR"/>
        </a:p>
      </dgm:t>
    </dgm:pt>
    <dgm:pt modelId="{575D5023-9802-41D7-B8DC-F979998D20C2}" type="sibTrans" cxnId="{1A1689CB-0159-484A-A64F-31038BDE69CD}">
      <dgm:prSet/>
      <dgm:spPr/>
      <dgm:t>
        <a:bodyPr/>
        <a:lstStyle/>
        <a:p>
          <a:endParaRPr lang="es-AR"/>
        </a:p>
      </dgm:t>
    </dgm:pt>
    <dgm:pt modelId="{ECE88811-D218-4941-A6A7-40E6D6170AF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Grado de avance</a:t>
          </a:r>
        </a:p>
      </dgm:t>
    </dgm:pt>
    <dgm:pt modelId="{B102F686-FF4B-44D0-8E59-D8B94B1F171D}" type="parTrans" cxnId="{D5678771-BB2D-423B-99FE-6FECA5B28D93}">
      <dgm:prSet/>
      <dgm:spPr/>
      <dgm:t>
        <a:bodyPr/>
        <a:lstStyle/>
        <a:p>
          <a:endParaRPr lang="es-AR"/>
        </a:p>
      </dgm:t>
    </dgm:pt>
    <dgm:pt modelId="{835C18D1-41E0-42DF-BA48-11C5BF9B7EDE}" type="sibTrans" cxnId="{D5678771-BB2D-423B-99FE-6FECA5B28D93}">
      <dgm:prSet/>
      <dgm:spPr/>
      <dgm:t>
        <a:bodyPr/>
        <a:lstStyle/>
        <a:p>
          <a:endParaRPr lang="es-AR"/>
        </a:p>
      </dgm:t>
    </dgm:pt>
    <dgm:pt modelId="{FB9C8B99-13AD-4B8D-AE5F-09C3AE324F10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Regularidad</a:t>
          </a:r>
        </a:p>
      </dgm:t>
    </dgm:pt>
    <dgm:pt modelId="{39B0A8DB-76B9-47E0-B690-A40504F28B7C}" type="parTrans" cxnId="{801E58C8-3722-448E-8666-8AE1F5757631}">
      <dgm:prSet/>
      <dgm:spPr/>
      <dgm:t>
        <a:bodyPr/>
        <a:lstStyle/>
        <a:p>
          <a:endParaRPr lang="es-AR"/>
        </a:p>
      </dgm:t>
    </dgm:pt>
    <dgm:pt modelId="{2DB935B0-6392-48E7-895B-B36602073D25}" type="sibTrans" cxnId="{801E58C8-3722-448E-8666-8AE1F5757631}">
      <dgm:prSet/>
      <dgm:spPr/>
      <dgm:t>
        <a:bodyPr/>
        <a:lstStyle/>
        <a:p>
          <a:endParaRPr lang="es-AR"/>
        </a:p>
      </dgm:t>
    </dgm:pt>
    <dgm:pt modelId="{631AA367-236E-4710-AD80-62281D50DF7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Final</a:t>
          </a:r>
        </a:p>
      </dgm:t>
    </dgm:pt>
    <dgm:pt modelId="{746B7BC0-51FD-4BB9-84B4-33C3557BB5D6}" type="parTrans" cxnId="{2A274BF3-42F2-4310-A96A-A9156B2E2049}">
      <dgm:prSet/>
      <dgm:spPr/>
      <dgm:t>
        <a:bodyPr/>
        <a:lstStyle/>
        <a:p>
          <a:endParaRPr lang="es-AR"/>
        </a:p>
      </dgm:t>
    </dgm:pt>
    <dgm:pt modelId="{16C6BE07-8AE4-4DA5-80F2-4ED8B0A74D61}" type="sibTrans" cxnId="{2A274BF3-42F2-4310-A96A-A9156B2E2049}">
      <dgm:prSet/>
      <dgm:spPr/>
      <dgm:t>
        <a:bodyPr/>
        <a:lstStyle/>
        <a:p>
          <a:endParaRPr lang="es-AR"/>
        </a:p>
      </dgm:t>
    </dgm:pt>
    <dgm:pt modelId="{B8DA170A-E705-462C-AAED-9C08E2AA2A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62B869CC-1C1E-4721-8CFA-B09F46E6866A}" type="parTrans" cxnId="{D0AE97AF-D8AC-4BAE-A18C-ED016E42F521}">
      <dgm:prSet/>
      <dgm:spPr/>
      <dgm:t>
        <a:bodyPr/>
        <a:lstStyle/>
        <a:p>
          <a:endParaRPr lang="es-AR"/>
        </a:p>
      </dgm:t>
    </dgm:pt>
    <dgm:pt modelId="{F69DD44C-1563-4C96-A1DF-1A6BC72937C9}" type="sibTrans" cxnId="{D0AE97AF-D8AC-4BAE-A18C-ED016E42F521}">
      <dgm:prSet/>
      <dgm:spPr/>
      <dgm:t>
        <a:bodyPr/>
        <a:lstStyle/>
        <a:p>
          <a:endParaRPr lang="es-AR"/>
        </a:p>
      </dgm:t>
    </dgm:pt>
    <dgm:pt modelId="{5BB72ED1-D715-4721-97A8-22F7E6DDCCE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77D005A7-C0E1-489F-B399-8B69B035DD91}" type="parTrans" cxnId="{9A207AE2-F2E5-4C6B-81A7-E69718FC597B}">
      <dgm:prSet/>
      <dgm:spPr/>
      <dgm:t>
        <a:bodyPr/>
        <a:lstStyle/>
        <a:p>
          <a:endParaRPr lang="es-AR"/>
        </a:p>
      </dgm:t>
    </dgm:pt>
    <dgm:pt modelId="{1F0B25E4-EC35-445F-B1D0-03FD87E76FA1}" type="sibTrans" cxnId="{9A207AE2-F2E5-4C6B-81A7-E69718FC597B}">
      <dgm:prSet/>
      <dgm:spPr/>
      <dgm:t>
        <a:bodyPr/>
        <a:lstStyle/>
        <a:p>
          <a:endParaRPr lang="es-AR"/>
        </a:p>
      </dgm:t>
    </dgm:pt>
    <dgm:pt modelId="{4471A4AE-B55A-4EB0-87C0-F2938B428BE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B9914CB1-8302-47B8-85DA-22A24AB60246}" type="parTrans" cxnId="{B8647279-FC60-4EFE-912F-5F7B627D3E1E}">
      <dgm:prSet/>
      <dgm:spPr/>
      <dgm:t>
        <a:bodyPr/>
        <a:lstStyle/>
        <a:p>
          <a:endParaRPr lang="es-AR"/>
        </a:p>
      </dgm:t>
    </dgm:pt>
    <dgm:pt modelId="{C5194F3B-70A5-43D3-89A3-0E2BBF1D4066}" type="sibTrans" cxnId="{B8647279-FC60-4EFE-912F-5F7B627D3E1E}">
      <dgm:prSet/>
      <dgm:spPr/>
      <dgm:t>
        <a:bodyPr/>
        <a:lstStyle/>
        <a:p>
          <a:endParaRPr lang="es-AR"/>
        </a:p>
      </dgm:t>
    </dgm:pt>
    <dgm:pt modelId="{9D4F6E57-28AB-474B-A64D-BCED3856B95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Calendarizacion</a:t>
          </a:r>
        </a:p>
      </dgm:t>
    </dgm:pt>
    <dgm:pt modelId="{DD308717-263D-4855-9344-624B9CB7EC91}" type="parTrans" cxnId="{1005D610-5CB8-4F35-AD79-1B6A217FE16F}">
      <dgm:prSet/>
      <dgm:spPr/>
      <dgm:t>
        <a:bodyPr/>
        <a:lstStyle/>
        <a:p>
          <a:endParaRPr lang="es-AR"/>
        </a:p>
      </dgm:t>
    </dgm:pt>
    <dgm:pt modelId="{F29AC9C1-066C-4648-B43C-121D454CD70C}" type="sibTrans" cxnId="{1005D610-5CB8-4F35-AD79-1B6A217FE16F}">
      <dgm:prSet/>
      <dgm:spPr/>
      <dgm:t>
        <a:bodyPr/>
        <a:lstStyle/>
        <a:p>
          <a:endParaRPr lang="es-AR"/>
        </a:p>
      </dgm:t>
    </dgm:pt>
    <dgm:pt modelId="{6D3BFB40-FDBB-4ADF-B486-3518D396CBF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Configuracion</a:t>
          </a:r>
        </a:p>
      </dgm:t>
    </dgm:pt>
    <dgm:pt modelId="{508C6C35-37E8-4644-99C6-093BD648A710}" type="parTrans" cxnId="{06CA8C35-C71E-44BA-A7BE-D01863B3D805}">
      <dgm:prSet/>
      <dgm:spPr/>
      <dgm:t>
        <a:bodyPr/>
        <a:lstStyle/>
        <a:p>
          <a:endParaRPr lang="es-AR"/>
        </a:p>
      </dgm:t>
    </dgm:pt>
    <dgm:pt modelId="{1162A9CE-6CC6-4EB4-9ECE-AFB7365397BC}" type="sibTrans" cxnId="{06CA8C35-C71E-44BA-A7BE-D01863B3D805}">
      <dgm:prSet/>
      <dgm:spPr/>
      <dgm:t>
        <a:bodyPr/>
        <a:lstStyle/>
        <a:p>
          <a:endParaRPr lang="es-AR"/>
        </a:p>
      </dgm:t>
    </dgm:pt>
    <dgm:pt modelId="{7DB87085-23A8-4FF0-9F72-E9FDCBEBC86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riesgos</a:t>
          </a:r>
        </a:p>
      </dgm:t>
    </dgm:pt>
    <dgm:pt modelId="{70AA2F43-B80A-4A4E-A205-C2A601A09B91}" type="parTrans" cxnId="{93B57372-88A7-49CF-9551-3E56C5D04A84}">
      <dgm:prSet/>
      <dgm:spPr/>
      <dgm:t>
        <a:bodyPr/>
        <a:lstStyle/>
        <a:p>
          <a:endParaRPr lang="es-AR"/>
        </a:p>
      </dgm:t>
    </dgm:pt>
    <dgm:pt modelId="{1295155D-F421-4293-91D7-BBE33C05AAE8}" type="sibTrans" cxnId="{93B57372-88A7-49CF-9551-3E56C5D04A84}">
      <dgm:prSet/>
      <dgm:spPr/>
      <dgm:t>
        <a:bodyPr/>
        <a:lstStyle/>
        <a:p>
          <a:endParaRPr lang="es-AR"/>
        </a:p>
      </dgm:t>
    </dgm:pt>
    <dgm:pt modelId="{8E739161-0740-4B79-8378-1B123F7BF07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Métricas</a:t>
          </a:r>
        </a:p>
      </dgm:t>
    </dgm:pt>
    <dgm:pt modelId="{30A33C05-DDA5-4A38-9909-D9AE847F2DD2}" type="parTrans" cxnId="{C5844F7C-E14B-4D00-B493-64E598BB6566}">
      <dgm:prSet/>
      <dgm:spPr/>
      <dgm:t>
        <a:bodyPr/>
        <a:lstStyle/>
        <a:p>
          <a:endParaRPr lang="es-AR"/>
        </a:p>
      </dgm:t>
    </dgm:pt>
    <dgm:pt modelId="{1611BDF6-A335-41AE-ADE5-11FD7F6C5E15}" type="sibTrans" cxnId="{C5844F7C-E14B-4D00-B493-64E598BB6566}">
      <dgm:prSet/>
      <dgm:spPr/>
      <dgm:t>
        <a:bodyPr/>
        <a:lstStyle/>
        <a:p>
          <a:endParaRPr lang="es-AR"/>
        </a:p>
      </dgm:t>
    </dgm:pt>
    <dgm:pt modelId="{1D1B3AD5-07F4-4D3D-930E-682E89581E8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Testing</a:t>
          </a:r>
        </a:p>
      </dgm:t>
    </dgm:pt>
    <dgm:pt modelId="{9645864A-6F28-4318-AB48-6AA7238DBE15}" type="parTrans" cxnId="{6347D0EC-497D-4A87-8D9D-548E8274CB92}">
      <dgm:prSet/>
      <dgm:spPr/>
      <dgm:t>
        <a:bodyPr/>
        <a:lstStyle/>
        <a:p>
          <a:endParaRPr lang="es-AR"/>
        </a:p>
      </dgm:t>
    </dgm:pt>
    <dgm:pt modelId="{A5C1DEBE-BB0E-4774-89C3-B13F7D78D781}" type="sibTrans" cxnId="{6347D0EC-497D-4A87-8D9D-548E8274CB92}">
      <dgm:prSet/>
      <dgm:spPr/>
      <dgm:t>
        <a:bodyPr/>
        <a:lstStyle/>
        <a:p>
          <a:endParaRPr lang="es-AR"/>
        </a:p>
      </dgm:t>
    </dgm:pt>
    <dgm:pt modelId="{8DA85D34-9AEA-4904-9ABA-2DDFC2F63958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Documento de Investigacion</a:t>
          </a:r>
        </a:p>
      </dgm:t>
    </dgm:pt>
    <dgm:pt modelId="{3C0A4D4B-EAE3-4FBB-9FA2-BE8A23254734}" type="parTrans" cxnId="{2EA9F402-1EC5-4C5F-B206-790A72D14E32}">
      <dgm:prSet/>
      <dgm:spPr/>
      <dgm:t>
        <a:bodyPr/>
        <a:lstStyle/>
        <a:p>
          <a:endParaRPr lang="es-AR"/>
        </a:p>
      </dgm:t>
    </dgm:pt>
    <dgm:pt modelId="{1B54EFA8-08BA-4646-B62B-713DB02E5415}" type="sibTrans" cxnId="{2EA9F402-1EC5-4C5F-B206-790A72D14E32}">
      <dgm:prSet/>
      <dgm:spPr/>
      <dgm:t>
        <a:bodyPr/>
        <a:lstStyle/>
        <a:p>
          <a:endParaRPr lang="es-AR"/>
        </a:p>
      </dgm:t>
    </dgm:pt>
    <dgm:pt modelId="{D01F0862-FEA2-4BDA-8B92-F7D981185D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algoritmos de diagramación.</a:t>
          </a:r>
        </a:p>
      </dgm:t>
    </dgm:pt>
    <dgm:pt modelId="{5D2147C5-7D90-40EA-A7AA-1178B8394704}" type="parTrans" cxnId="{8F2C1774-DF01-4E23-A63E-55A19ADA14FE}">
      <dgm:prSet/>
      <dgm:spPr/>
      <dgm:t>
        <a:bodyPr/>
        <a:lstStyle/>
        <a:p>
          <a:endParaRPr lang="es-AR"/>
        </a:p>
      </dgm:t>
    </dgm:pt>
    <dgm:pt modelId="{26C7DB69-4ACA-4813-A5B0-C8DB53711F46}" type="sibTrans" cxnId="{8F2C1774-DF01-4E23-A63E-55A19ADA14FE}">
      <dgm:prSet/>
      <dgm:spPr/>
      <dgm:t>
        <a:bodyPr/>
        <a:lstStyle/>
        <a:p>
          <a:endParaRPr lang="es-AR"/>
        </a:p>
      </dgm:t>
    </dgm:pt>
    <dgm:pt modelId="{96A73741-8437-4CFA-AF5A-6B0BCC04381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tecnologías de desarrollo</a:t>
          </a:r>
        </a:p>
      </dgm:t>
    </dgm:pt>
    <dgm:pt modelId="{B4E8539A-BA0D-4F49-8DD6-AA1F35F55929}" type="parTrans" cxnId="{FAE927BF-0630-402C-B894-5F2BB00AF2B4}">
      <dgm:prSet/>
      <dgm:spPr/>
      <dgm:t>
        <a:bodyPr/>
        <a:lstStyle/>
        <a:p>
          <a:endParaRPr lang="es-AR"/>
        </a:p>
      </dgm:t>
    </dgm:pt>
    <dgm:pt modelId="{DA3D01CE-95B2-438B-84B9-C5471013EF01}" type="sibTrans" cxnId="{FAE927BF-0630-402C-B894-5F2BB00AF2B4}">
      <dgm:prSet/>
      <dgm:spPr/>
      <dgm:t>
        <a:bodyPr/>
        <a:lstStyle/>
        <a:p>
          <a:endParaRPr lang="es-AR"/>
        </a:p>
      </dgm:t>
    </dgm:pt>
    <dgm:pt modelId="{56115D97-B141-4034-B3D1-C7ABB585FE8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actividades</a:t>
          </a:r>
        </a:p>
      </dgm:t>
    </dgm:pt>
    <dgm:pt modelId="{4327325F-9B3B-4F45-9363-E5A187E406F3}" type="parTrans" cxnId="{C124ED1C-B711-4EA3-A3F0-94137A232EA0}">
      <dgm:prSet/>
      <dgm:spPr/>
      <dgm:t>
        <a:bodyPr/>
        <a:lstStyle/>
        <a:p>
          <a:endParaRPr lang="es-AR"/>
        </a:p>
      </dgm:t>
    </dgm:pt>
    <dgm:pt modelId="{B7EF8B3A-3854-44EE-AB2D-EF1619FB11AB}" type="sibTrans" cxnId="{C124ED1C-B711-4EA3-A3F0-94137A232EA0}">
      <dgm:prSet/>
      <dgm:spPr/>
      <dgm:t>
        <a:bodyPr/>
        <a:lstStyle/>
        <a:p>
          <a:endParaRPr lang="es-AR"/>
        </a:p>
      </dgm:t>
    </dgm:pt>
    <dgm:pt modelId="{BDDEA668-6405-498E-9A5D-620A1CD117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estimaciones</a:t>
          </a:r>
        </a:p>
      </dgm:t>
    </dgm:pt>
    <dgm:pt modelId="{1A060052-4A2D-41B7-BC0F-776F8AF9F707}" type="parTrans" cxnId="{B3585420-FDB6-46B7-8CAC-8CCFB0FB28F5}">
      <dgm:prSet/>
      <dgm:spPr/>
      <dgm:t>
        <a:bodyPr/>
        <a:lstStyle/>
        <a:p>
          <a:endParaRPr lang="es-AR"/>
        </a:p>
      </dgm:t>
    </dgm:pt>
    <dgm:pt modelId="{11A2F220-7C70-42DC-A765-B52240407DED}" type="sibTrans" cxnId="{B3585420-FDB6-46B7-8CAC-8CCFB0FB28F5}">
      <dgm:prSet/>
      <dgm:spPr/>
      <dgm:t>
        <a:bodyPr/>
        <a:lstStyle/>
        <a:p>
          <a:endParaRPr lang="es-AR"/>
        </a:p>
      </dgm:t>
    </dgm:pt>
    <dgm:pt modelId="{6B15FB9A-96E8-4855-BC6F-869CD9FDE35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Asignar recursos</a:t>
          </a:r>
        </a:p>
      </dgm:t>
    </dgm:pt>
    <dgm:pt modelId="{78765C45-65D7-4FEE-8720-76123CF30724}" type="parTrans" cxnId="{71B5D1AA-6C4E-4A8C-AC6E-5C08F13DECFC}">
      <dgm:prSet/>
      <dgm:spPr/>
      <dgm:t>
        <a:bodyPr/>
        <a:lstStyle/>
        <a:p>
          <a:endParaRPr lang="es-AR"/>
        </a:p>
      </dgm:t>
    </dgm:pt>
    <dgm:pt modelId="{4921FF69-F549-49B3-A796-2F8B8A5882E5}" type="sibTrans" cxnId="{71B5D1AA-6C4E-4A8C-AC6E-5C08F13DECFC}">
      <dgm:prSet/>
      <dgm:spPr/>
      <dgm:t>
        <a:bodyPr/>
        <a:lstStyle/>
        <a:p>
          <a:endParaRPr lang="es-AR"/>
        </a:p>
      </dgm:t>
    </dgm:pt>
    <dgm:pt modelId="{D97BC402-1CBF-4007-AB09-DAF98F80D6B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riesgos</a:t>
          </a:r>
        </a:p>
      </dgm:t>
    </dgm:pt>
    <dgm:pt modelId="{F8D9D9B8-9A70-4059-8DB4-E6F0B213E566}" type="parTrans" cxnId="{95AA5FA6-EEAA-4F18-973D-902A65032F7E}">
      <dgm:prSet/>
      <dgm:spPr/>
      <dgm:t>
        <a:bodyPr/>
        <a:lstStyle/>
        <a:p>
          <a:endParaRPr lang="es-AR"/>
        </a:p>
      </dgm:t>
    </dgm:pt>
    <dgm:pt modelId="{58C28CFB-1DF7-4A21-9EE8-04DE6D9B67CE}" type="sibTrans" cxnId="{95AA5FA6-EEAA-4F18-973D-902A65032F7E}">
      <dgm:prSet/>
      <dgm:spPr/>
      <dgm:t>
        <a:bodyPr/>
        <a:lstStyle/>
        <a:p>
          <a:endParaRPr lang="es-AR"/>
        </a:p>
      </dgm:t>
    </dgm:pt>
    <dgm:pt modelId="{5D66A966-A736-4D91-8D25-1B8E5D6DF99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Clasificar y priorizar riesgos.</a:t>
          </a:r>
        </a:p>
      </dgm:t>
    </dgm:pt>
    <dgm:pt modelId="{DF2B4C63-BD9D-4D42-9ED9-804FB61FBAF6}" type="parTrans" cxnId="{06B965A4-2311-4D0D-86EF-5D8FF4C82594}">
      <dgm:prSet/>
      <dgm:spPr/>
      <dgm:t>
        <a:bodyPr/>
        <a:lstStyle/>
        <a:p>
          <a:endParaRPr lang="es-AR"/>
        </a:p>
      </dgm:t>
    </dgm:pt>
    <dgm:pt modelId="{1462EE97-7C33-480E-ACBE-EEAB54FD8030}" type="sibTrans" cxnId="{06B965A4-2311-4D0D-86EF-5D8FF4C82594}">
      <dgm:prSet/>
      <dgm:spPr/>
      <dgm:t>
        <a:bodyPr/>
        <a:lstStyle/>
        <a:p>
          <a:endParaRPr lang="es-AR"/>
        </a:p>
      </dgm:t>
    </dgm:pt>
    <dgm:pt modelId="{C7E943B2-2DE6-4FB8-B0AA-0A7C6806259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plan de accion</a:t>
          </a:r>
        </a:p>
      </dgm:t>
    </dgm:pt>
    <dgm:pt modelId="{687FFC09-DE24-434F-A66B-DBCD5A4A1960}" type="parTrans" cxnId="{D5DCEBE3-4856-486B-A842-2BE1C6D7BCDB}">
      <dgm:prSet/>
      <dgm:spPr/>
      <dgm:t>
        <a:bodyPr/>
        <a:lstStyle/>
        <a:p>
          <a:endParaRPr lang="es-AR"/>
        </a:p>
      </dgm:t>
    </dgm:pt>
    <dgm:pt modelId="{5FF1AF98-EC71-4FD2-9A09-704ED6C29B02}" type="sibTrans" cxnId="{D5DCEBE3-4856-486B-A842-2BE1C6D7BCDB}">
      <dgm:prSet/>
      <dgm:spPr/>
      <dgm:t>
        <a:bodyPr/>
        <a:lstStyle/>
        <a:p>
          <a:endParaRPr lang="es-AR"/>
        </a:p>
      </dgm:t>
    </dgm:pt>
    <dgm:pt modelId="{5FA3C966-1390-40E2-A871-D1EDA943331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items de configuracion</a:t>
          </a:r>
        </a:p>
      </dgm:t>
    </dgm:pt>
    <dgm:pt modelId="{08738A74-7672-4F75-A6F6-971EB0DCC19F}" type="parTrans" cxnId="{C02D13CA-B597-4A5A-BF10-D3835B937EAF}">
      <dgm:prSet/>
      <dgm:spPr/>
      <dgm:t>
        <a:bodyPr/>
        <a:lstStyle/>
        <a:p>
          <a:endParaRPr lang="es-AR"/>
        </a:p>
      </dgm:t>
    </dgm:pt>
    <dgm:pt modelId="{4C5FFC38-A8E7-40A2-BD34-FC9639A24181}" type="sibTrans" cxnId="{C02D13CA-B597-4A5A-BF10-D3835B937EAF}">
      <dgm:prSet/>
      <dgm:spPr/>
      <dgm:t>
        <a:bodyPr/>
        <a:lstStyle/>
        <a:p>
          <a:endParaRPr lang="es-AR"/>
        </a:p>
      </dgm:t>
    </dgm:pt>
    <dgm:pt modelId="{7D0BCAA1-B5B6-48DB-A051-303ECBB143E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metricas</a:t>
          </a:r>
        </a:p>
      </dgm:t>
    </dgm:pt>
    <dgm:pt modelId="{6A386CED-686B-4421-9ECD-AD5581AB8D55}" type="parTrans" cxnId="{6342F96C-5CA9-48F7-B27B-7545994DF1C7}">
      <dgm:prSet/>
      <dgm:spPr/>
      <dgm:t>
        <a:bodyPr/>
        <a:lstStyle/>
        <a:p>
          <a:endParaRPr lang="es-AR"/>
        </a:p>
      </dgm:t>
    </dgm:pt>
    <dgm:pt modelId="{C681DA14-BBE3-40C4-B5D3-B37D05F7A14D}" type="sibTrans" cxnId="{6342F96C-5CA9-48F7-B27B-7545994DF1C7}">
      <dgm:prSet/>
      <dgm:spPr/>
      <dgm:t>
        <a:bodyPr/>
        <a:lstStyle/>
        <a:p>
          <a:endParaRPr lang="es-AR"/>
        </a:p>
      </dgm:t>
    </dgm:pt>
    <dgm:pt modelId="{1933DF04-CD40-420C-B799-4A12396C2B9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responsables y método de medicion</a:t>
          </a:r>
        </a:p>
      </dgm:t>
    </dgm:pt>
    <dgm:pt modelId="{D7523FF5-A885-49A7-BFE4-2D7F53ADE091}" type="parTrans" cxnId="{FEEED49A-8BA9-4200-8968-F0C56FD184FD}">
      <dgm:prSet/>
      <dgm:spPr/>
      <dgm:t>
        <a:bodyPr/>
        <a:lstStyle/>
        <a:p>
          <a:endParaRPr lang="es-AR"/>
        </a:p>
      </dgm:t>
    </dgm:pt>
    <dgm:pt modelId="{B3457E98-2EC8-4268-B023-85A86C664555}" type="sibTrans" cxnId="{FEEED49A-8BA9-4200-8968-F0C56FD184FD}">
      <dgm:prSet/>
      <dgm:spPr/>
      <dgm:t>
        <a:bodyPr/>
        <a:lstStyle/>
        <a:p>
          <a:endParaRPr lang="es-AR"/>
        </a:p>
      </dgm:t>
    </dgm:pt>
    <dgm:pt modelId="{652D517E-3EA0-4464-AD94-31C99A3683D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tipos de pruebas</a:t>
          </a:r>
        </a:p>
      </dgm:t>
    </dgm:pt>
    <dgm:pt modelId="{4C807C17-449B-44C4-B2D9-0CD925773D71}" type="parTrans" cxnId="{6D4C5E53-E45E-4C5F-BB62-720FB531A1F4}">
      <dgm:prSet/>
      <dgm:spPr/>
      <dgm:t>
        <a:bodyPr/>
        <a:lstStyle/>
        <a:p>
          <a:endParaRPr lang="es-AR"/>
        </a:p>
      </dgm:t>
    </dgm:pt>
    <dgm:pt modelId="{F9854A89-65DC-4FC8-A26D-E5379EEB058B}" type="sibTrans" cxnId="{6D4C5E53-E45E-4C5F-BB62-720FB531A1F4}">
      <dgm:prSet/>
      <dgm:spPr/>
      <dgm:t>
        <a:bodyPr/>
        <a:lstStyle/>
        <a:p>
          <a:endParaRPr lang="es-AR"/>
        </a:p>
      </dgm:t>
    </dgm:pt>
    <dgm:pt modelId="{B7C2B61B-BEE1-42B5-B1C2-1925C2C1A93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estrategia de prueba</a:t>
          </a:r>
        </a:p>
      </dgm:t>
    </dgm:pt>
    <dgm:pt modelId="{60E01485-5C99-461E-8168-75612E21C186}" type="parTrans" cxnId="{B455C587-9EDC-45E9-9A09-78A160C97880}">
      <dgm:prSet/>
      <dgm:spPr/>
      <dgm:t>
        <a:bodyPr/>
        <a:lstStyle/>
        <a:p>
          <a:endParaRPr lang="es-AR"/>
        </a:p>
      </dgm:t>
    </dgm:pt>
    <dgm:pt modelId="{D532FC61-241B-4402-9910-D2E38DBA47F5}" type="sibTrans" cxnId="{B455C587-9EDC-45E9-9A09-78A160C97880}">
      <dgm:prSet/>
      <dgm:spPr/>
      <dgm:t>
        <a:bodyPr/>
        <a:lstStyle/>
        <a:p>
          <a:endParaRPr lang="es-AR"/>
        </a:p>
      </dgm:t>
    </dgm:pt>
    <dgm:pt modelId="{0A3A154B-6301-4570-BF9D-4B05D1077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nivel de cobertura</a:t>
          </a:r>
        </a:p>
      </dgm:t>
    </dgm:pt>
    <dgm:pt modelId="{8C1367AD-ACF5-419D-BEE0-F4A43B1C37EB}" type="parTrans" cxnId="{3B5C0B3B-0DCD-4E23-9C60-038F394D2A8B}">
      <dgm:prSet/>
      <dgm:spPr/>
      <dgm:t>
        <a:bodyPr/>
        <a:lstStyle/>
        <a:p>
          <a:endParaRPr lang="es-AR"/>
        </a:p>
      </dgm:t>
    </dgm:pt>
    <dgm:pt modelId="{DDAA1423-584B-411B-B880-01B8773CDEC0}" type="sibTrans" cxnId="{3B5C0B3B-0DCD-4E23-9C60-038F394D2A8B}">
      <dgm:prSet/>
      <dgm:spPr/>
      <dgm:t>
        <a:bodyPr/>
        <a:lstStyle/>
        <a:p>
          <a:endParaRPr lang="es-AR"/>
        </a:p>
      </dgm:t>
    </dgm:pt>
    <dgm:pt modelId="{77A6C117-CDB3-482B-933A-163A7D5910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problematica y su contexto</a:t>
          </a:r>
        </a:p>
      </dgm:t>
    </dgm:pt>
    <dgm:pt modelId="{3569A354-8251-42E1-BF11-9927AB5C1B07}" type="parTrans" cxnId="{FE20D547-1B72-460D-85BA-A6C789902AEA}">
      <dgm:prSet/>
      <dgm:spPr/>
      <dgm:t>
        <a:bodyPr/>
        <a:lstStyle/>
        <a:p>
          <a:endParaRPr lang="es-AR"/>
        </a:p>
      </dgm:t>
    </dgm:pt>
    <dgm:pt modelId="{903350F0-636D-42FE-8B63-4F07F2EC0228}" type="sibTrans" cxnId="{FE20D547-1B72-460D-85BA-A6C789902AEA}">
      <dgm:prSet/>
      <dgm:spPr/>
      <dgm:t>
        <a:bodyPr/>
        <a:lstStyle/>
        <a:p>
          <a:endParaRPr lang="es-AR"/>
        </a:p>
      </dgm:t>
    </dgm:pt>
    <dgm:pt modelId="{56C6C07B-0513-4842-8CA7-7B4E872A498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viabilidad del proyecto</a:t>
          </a:r>
        </a:p>
      </dgm:t>
    </dgm:pt>
    <dgm:pt modelId="{2DE5F95E-7049-4742-B781-6130327FD18B}" type="parTrans" cxnId="{B8BA77A3-1005-4F9E-99A7-AAD4ED221A8B}">
      <dgm:prSet/>
      <dgm:spPr/>
      <dgm:t>
        <a:bodyPr/>
        <a:lstStyle/>
        <a:p>
          <a:endParaRPr lang="es-AR"/>
        </a:p>
      </dgm:t>
    </dgm:pt>
    <dgm:pt modelId="{0DA37CEA-E591-4A96-975C-135D92A47612}" type="sibTrans" cxnId="{B8BA77A3-1005-4F9E-99A7-AAD4ED221A8B}">
      <dgm:prSet/>
      <dgm:spPr/>
      <dgm:t>
        <a:bodyPr/>
        <a:lstStyle/>
        <a:p>
          <a:endParaRPr lang="es-AR"/>
        </a:p>
      </dgm:t>
    </dgm:pt>
    <dgm:pt modelId="{76DB68F6-EBAD-45B1-BC42-1AC26EADF98D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propuesta de solucion.</a:t>
          </a:r>
        </a:p>
      </dgm:t>
    </dgm:pt>
    <dgm:pt modelId="{497AA563-9D4D-4F97-B516-5BB82B92EE15}" type="parTrans" cxnId="{E3FFD23A-7B95-484B-963A-E840E84D1FBC}">
      <dgm:prSet/>
      <dgm:spPr/>
      <dgm:t>
        <a:bodyPr/>
        <a:lstStyle/>
        <a:p>
          <a:endParaRPr lang="es-AR"/>
        </a:p>
      </dgm:t>
    </dgm:pt>
    <dgm:pt modelId="{80D56CB5-F30D-4DA1-9D4B-0172BE08BC5E}" type="sibTrans" cxnId="{E3FFD23A-7B95-484B-963A-E840E84D1FBC}">
      <dgm:prSet/>
      <dgm:spPr/>
      <dgm:t>
        <a:bodyPr/>
        <a:lstStyle/>
        <a:p>
          <a:endParaRPr lang="es-AR"/>
        </a:p>
      </dgm:t>
    </dgm:pt>
    <dgm:pt modelId="{9D0CF5E0-6695-4829-ADFC-CD03FB4294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Gestionar cambios</a:t>
          </a:r>
        </a:p>
      </dgm:t>
    </dgm:pt>
    <dgm:pt modelId="{BEC58EE8-98E7-4F20-A979-BABEB0068037}" type="parTrans" cxnId="{EECB2508-A69C-4946-8A59-D4FB7327DEE9}">
      <dgm:prSet/>
      <dgm:spPr/>
      <dgm:t>
        <a:bodyPr/>
        <a:lstStyle/>
        <a:p>
          <a:endParaRPr lang="es-AR"/>
        </a:p>
      </dgm:t>
    </dgm:pt>
    <dgm:pt modelId="{49365292-BDA8-4E3C-BC00-3BB4752D2F1C}" type="sibTrans" cxnId="{EECB2508-A69C-4946-8A59-D4FB7327DEE9}">
      <dgm:prSet/>
      <dgm:spPr/>
      <dgm:t>
        <a:bodyPr/>
        <a:lstStyle/>
        <a:p>
          <a:endParaRPr lang="es-AR"/>
        </a:p>
      </dgm:t>
    </dgm:pt>
    <dgm:pt modelId="{B34858F4-6D14-441B-8D08-6411CA1E215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impacto ambiental</a:t>
          </a:r>
        </a:p>
      </dgm:t>
    </dgm:pt>
    <dgm:pt modelId="{33A65BDF-2406-4C2D-A1A7-4E047A5D14D1}" type="parTrans" cxnId="{B483A6BE-C910-4691-9369-8E18FE8D0D3C}">
      <dgm:prSet/>
      <dgm:spPr/>
      <dgm:t>
        <a:bodyPr/>
        <a:lstStyle/>
        <a:p>
          <a:endParaRPr lang="es-AR"/>
        </a:p>
      </dgm:t>
    </dgm:pt>
    <dgm:pt modelId="{D38E7463-9C04-4684-88E0-B38003D69EA9}" type="sibTrans" cxnId="{B483A6BE-C910-4691-9369-8E18FE8D0D3C}">
      <dgm:prSet/>
      <dgm:spPr/>
      <dgm:t>
        <a:bodyPr/>
        <a:lstStyle/>
        <a:p>
          <a:endParaRPr lang="es-AR"/>
        </a:p>
      </dgm:t>
    </dgm:pt>
    <dgm:pt modelId="{AD98826E-B1EC-4D99-90C9-CA5839225D6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Interpretar impacto ambiental</a:t>
          </a:r>
        </a:p>
      </dgm:t>
    </dgm:pt>
    <dgm:pt modelId="{3956E69B-BC14-4FD9-B7F4-5C23F2D02009}" type="parTrans" cxnId="{D19A4D89-1549-472C-8172-626504FEE333}">
      <dgm:prSet/>
      <dgm:spPr/>
      <dgm:t>
        <a:bodyPr/>
        <a:lstStyle/>
        <a:p>
          <a:endParaRPr lang="es-AR"/>
        </a:p>
      </dgm:t>
    </dgm:pt>
    <dgm:pt modelId="{CF20F05E-98F0-430E-86B9-ED39FD514A14}" type="sibTrans" cxnId="{D19A4D89-1549-472C-8172-626504FEE333}">
      <dgm:prSet/>
      <dgm:spPr/>
      <dgm:t>
        <a:bodyPr/>
        <a:lstStyle/>
        <a:p>
          <a:endParaRPr lang="es-AR"/>
        </a:p>
      </dgm:t>
    </dgm:pt>
    <dgm:pt modelId="{87B9CD53-7BBD-49FE-A0BB-F2D7349DA03E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Gestion de Proyecto</a:t>
          </a:r>
        </a:p>
      </dgm:t>
    </dgm:pt>
    <dgm:pt modelId="{D230E36D-FB49-482A-A25C-2AABA81520FC}" type="sibTrans" cxnId="{FFDF9229-CF09-46A6-A14D-6746523A12F8}">
      <dgm:prSet/>
      <dgm:spPr/>
      <dgm:t>
        <a:bodyPr/>
        <a:lstStyle/>
        <a:p>
          <a:endParaRPr lang="es-AR"/>
        </a:p>
      </dgm:t>
    </dgm:pt>
    <dgm:pt modelId="{694CB58C-EB16-4E64-9798-6B77C257E52A}" type="parTrans" cxnId="{FFDF9229-CF09-46A6-A14D-6746523A12F8}">
      <dgm:prSet/>
      <dgm:spPr/>
      <dgm:t>
        <a:bodyPr/>
        <a:lstStyle/>
        <a:p>
          <a:endParaRPr lang="es-AR"/>
        </a:p>
      </dgm:t>
    </dgm:pt>
    <dgm:pt modelId="{4CA69613-C64E-464E-A901-4BEFA7A01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CE224155-5A16-4BCD-BB87-579E7BA2B980}" type="parTrans" cxnId="{62574589-B2B3-4404-AC0B-668BDF32C657}">
      <dgm:prSet/>
      <dgm:spPr/>
      <dgm:t>
        <a:bodyPr/>
        <a:lstStyle/>
        <a:p>
          <a:endParaRPr lang="es-AR"/>
        </a:p>
      </dgm:t>
    </dgm:pt>
    <dgm:pt modelId="{5744F993-4BBA-4172-B90A-D3E7AEAFA9D0}" type="sibTrans" cxnId="{62574589-B2B3-4404-AC0B-668BDF32C657}">
      <dgm:prSet/>
      <dgm:spPr/>
      <dgm:t>
        <a:bodyPr/>
        <a:lstStyle/>
        <a:p>
          <a:endParaRPr lang="es-AR"/>
        </a:p>
      </dgm:t>
    </dgm:pt>
    <dgm:pt modelId="{FA425DC9-6A36-477B-85F2-B80124E71A0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DDBD936-C3D6-44B2-94AC-68B1EEF42699}" type="parTrans" cxnId="{67AB113C-5371-4634-8CC7-64577937D929}">
      <dgm:prSet/>
      <dgm:spPr/>
      <dgm:t>
        <a:bodyPr/>
        <a:lstStyle/>
        <a:p>
          <a:endParaRPr lang="es-AR"/>
        </a:p>
      </dgm:t>
    </dgm:pt>
    <dgm:pt modelId="{E9915C91-62C7-4619-A600-C46964D1AF84}" type="sibTrans" cxnId="{67AB113C-5371-4634-8CC7-64577937D929}">
      <dgm:prSet/>
      <dgm:spPr/>
      <dgm:t>
        <a:bodyPr/>
        <a:lstStyle/>
        <a:p>
          <a:endParaRPr lang="es-AR"/>
        </a:p>
      </dgm:t>
    </dgm:pt>
    <dgm:pt modelId="{847327A8-5E8C-41E5-A183-726DBB2D38C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3ED7F3E8-A780-4622-9756-6D907CACB13C}" type="parTrans" cxnId="{43E945A7-4C12-4490-9D65-BAB9ACA8700E}">
      <dgm:prSet/>
      <dgm:spPr/>
      <dgm:t>
        <a:bodyPr/>
        <a:lstStyle/>
        <a:p>
          <a:endParaRPr lang="es-AR"/>
        </a:p>
      </dgm:t>
    </dgm:pt>
    <dgm:pt modelId="{4A106855-F080-424E-AF7D-E9A7D4CC5CD0}" type="sibTrans" cxnId="{43E945A7-4C12-4490-9D65-BAB9ACA8700E}">
      <dgm:prSet/>
      <dgm:spPr/>
      <dgm:t>
        <a:bodyPr/>
        <a:lstStyle/>
        <a:p>
          <a:endParaRPr lang="es-AR"/>
        </a:p>
      </dgm:t>
    </dgm:pt>
    <dgm:pt modelId="{8FF45B15-60B1-4620-971D-33069D8C03D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F1325BE7-19F8-4437-BA97-5BEA6B272BA1}" type="parTrans" cxnId="{18735C9E-2943-4F0E-A39C-11FBE8C3F57D}">
      <dgm:prSet/>
      <dgm:spPr/>
      <dgm:t>
        <a:bodyPr/>
        <a:lstStyle/>
        <a:p>
          <a:endParaRPr lang="es-AR"/>
        </a:p>
      </dgm:t>
    </dgm:pt>
    <dgm:pt modelId="{4D68174D-CA20-4427-8304-25999292BC1B}" type="sibTrans" cxnId="{18735C9E-2943-4F0E-A39C-11FBE8C3F57D}">
      <dgm:prSet/>
      <dgm:spPr/>
      <dgm:t>
        <a:bodyPr/>
        <a:lstStyle/>
        <a:p>
          <a:endParaRPr lang="es-AR"/>
        </a:p>
      </dgm:t>
    </dgm:pt>
    <dgm:pt modelId="{2479FF88-7600-4317-A17B-9AE54FD163B0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FB8BAEC-E3A9-435E-A9CA-A9A7DF9D36B4}" type="parTrans" cxnId="{2EC608F6-A7AC-417B-AF4B-4138DEB974B2}">
      <dgm:prSet/>
      <dgm:spPr/>
      <dgm:t>
        <a:bodyPr/>
        <a:lstStyle/>
        <a:p>
          <a:endParaRPr lang="es-AR"/>
        </a:p>
      </dgm:t>
    </dgm:pt>
    <dgm:pt modelId="{358D3066-4BDF-4F58-8057-6976EE2A0E31}" type="sibTrans" cxnId="{2EC608F6-A7AC-417B-AF4B-4138DEB974B2}">
      <dgm:prSet/>
      <dgm:spPr/>
      <dgm:t>
        <a:bodyPr/>
        <a:lstStyle/>
        <a:p>
          <a:endParaRPr lang="es-AR"/>
        </a:p>
      </dgm:t>
    </dgm:pt>
    <dgm:pt modelId="{481A86AF-FC7D-4ABC-BFAC-7387EFA09D9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7868502E-4ABF-48FB-A039-C3A75146DB29}" type="parTrans" cxnId="{7C29CF0F-4DEC-4271-BDF4-22A63C498119}">
      <dgm:prSet/>
      <dgm:spPr/>
      <dgm:t>
        <a:bodyPr/>
        <a:lstStyle/>
        <a:p>
          <a:endParaRPr lang="es-AR"/>
        </a:p>
      </dgm:t>
    </dgm:pt>
    <dgm:pt modelId="{FF2FFACC-FA42-47CA-BFF3-D9DC38A12596}" type="sibTrans" cxnId="{7C29CF0F-4DEC-4271-BDF4-22A63C498119}">
      <dgm:prSet/>
      <dgm:spPr/>
      <dgm:t>
        <a:bodyPr/>
        <a:lstStyle/>
        <a:p>
          <a:endParaRPr lang="es-AR"/>
        </a:p>
      </dgm:t>
    </dgm:pt>
    <dgm:pt modelId="{717E3FB0-DE91-4DB0-99CA-10986C5EF6A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899EA864-F154-4A61-9F7F-BDA163119165}" type="parTrans" cxnId="{9FBA44D1-F310-452A-8996-343B38CD2278}">
      <dgm:prSet/>
      <dgm:spPr/>
      <dgm:t>
        <a:bodyPr/>
        <a:lstStyle/>
        <a:p>
          <a:endParaRPr lang="es-AR"/>
        </a:p>
      </dgm:t>
    </dgm:pt>
    <dgm:pt modelId="{9AA38C39-CE59-451F-B9F1-A131524E54FF}" type="sibTrans" cxnId="{9FBA44D1-F310-452A-8996-343B38CD2278}">
      <dgm:prSet/>
      <dgm:spPr/>
      <dgm:t>
        <a:bodyPr/>
        <a:lstStyle/>
        <a:p>
          <a:endParaRPr lang="es-AR"/>
        </a:p>
      </dgm:t>
    </dgm:pt>
    <dgm:pt modelId="{728B6F39-C430-45D8-BE11-D2E15B0FD7A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1B4E0699-AB70-40CF-B103-C0789F1EA5E2}" type="parTrans" cxnId="{E18ECCBA-9B81-4F12-8484-AC461FA2090A}">
      <dgm:prSet/>
      <dgm:spPr/>
      <dgm:t>
        <a:bodyPr/>
        <a:lstStyle/>
        <a:p>
          <a:endParaRPr lang="es-AR"/>
        </a:p>
      </dgm:t>
    </dgm:pt>
    <dgm:pt modelId="{D2F7CABD-288A-4074-B4BE-4D52D172D246}" type="sibTrans" cxnId="{E18ECCBA-9B81-4F12-8484-AC461FA2090A}">
      <dgm:prSet/>
      <dgm:spPr/>
      <dgm:t>
        <a:bodyPr/>
        <a:lstStyle/>
        <a:p>
          <a:endParaRPr lang="es-AR"/>
        </a:p>
      </dgm:t>
    </dgm:pt>
    <dgm:pt modelId="{28BEA71D-0C07-4468-AF3F-3BA1623B048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2D380DD9-8529-46F8-99A5-B4EC414B955F}" type="parTrans" cxnId="{970DE591-1D21-41AD-8E14-19A73B75BADD}">
      <dgm:prSet/>
      <dgm:spPr/>
      <dgm:t>
        <a:bodyPr/>
        <a:lstStyle/>
        <a:p>
          <a:endParaRPr lang="es-AR"/>
        </a:p>
      </dgm:t>
    </dgm:pt>
    <dgm:pt modelId="{0ADC29D3-587A-4A13-A21A-0B775C218F9F}" type="sibTrans" cxnId="{970DE591-1D21-41AD-8E14-19A73B75BADD}">
      <dgm:prSet/>
      <dgm:spPr/>
      <dgm:t>
        <a:bodyPr/>
        <a:lstStyle/>
        <a:p>
          <a:endParaRPr lang="es-AR"/>
        </a:p>
      </dgm:t>
    </dgm:pt>
    <dgm:pt modelId="{EEA052AF-7C67-42A7-9ABC-45DF4146827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Realiar Correcciones</a:t>
          </a:r>
        </a:p>
      </dgm:t>
    </dgm:pt>
    <dgm:pt modelId="{B4BC3614-5B10-4E0A-A0F2-32FB2E1CB494}" type="parTrans" cxnId="{506888E1-56A2-475D-B6AB-EB6EA894270F}">
      <dgm:prSet/>
      <dgm:spPr/>
      <dgm:t>
        <a:bodyPr/>
        <a:lstStyle/>
        <a:p>
          <a:endParaRPr lang="es-AR"/>
        </a:p>
      </dgm:t>
    </dgm:pt>
    <dgm:pt modelId="{8921E88F-CD14-4C05-B85A-6EF2D1856C3C}" type="sibTrans" cxnId="{506888E1-56A2-475D-B6AB-EB6EA894270F}">
      <dgm:prSet/>
      <dgm:spPr/>
      <dgm:t>
        <a:bodyPr/>
        <a:lstStyle/>
        <a:p>
          <a:endParaRPr lang="es-AR"/>
        </a:p>
      </dgm:t>
    </dgm:pt>
    <dgm:pt modelId="{A9DAF1F4-AB74-4D4E-806D-82373DA50C2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Reestimar activiadades</a:t>
          </a:r>
        </a:p>
      </dgm:t>
    </dgm:pt>
    <dgm:pt modelId="{D0B4E3F7-09E2-4C2C-A790-9BD03BD2CB5B}" type="parTrans" cxnId="{C53386AE-DBA8-49C9-A4DC-747252AB9958}">
      <dgm:prSet/>
      <dgm:spPr/>
      <dgm:t>
        <a:bodyPr/>
        <a:lstStyle/>
        <a:p>
          <a:endParaRPr lang="es-AR"/>
        </a:p>
      </dgm:t>
    </dgm:pt>
    <dgm:pt modelId="{8E36C7EC-96E8-4DF6-B3C1-988EF7AC3BFF}" type="sibTrans" cxnId="{C53386AE-DBA8-49C9-A4DC-747252AB9958}">
      <dgm:prSet/>
      <dgm:spPr/>
      <dgm:t>
        <a:bodyPr/>
        <a:lstStyle/>
        <a:p>
          <a:endParaRPr lang="es-AR"/>
        </a:p>
      </dgm:t>
    </dgm:pt>
    <dgm:pt modelId="{87402D0E-37A2-45F8-9413-57F139FE405D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1000"/>
            <a:t>Seguimiento y Control</a:t>
          </a:r>
        </a:p>
      </dgm:t>
    </dgm:pt>
    <dgm:pt modelId="{FA916A75-89CA-4CD6-8B33-38141CC5F850}" type="parTrans" cxnId="{0CBB7E4B-A650-441D-B0D2-F3C7F27E9717}">
      <dgm:prSet/>
      <dgm:spPr/>
      <dgm:t>
        <a:bodyPr/>
        <a:lstStyle/>
        <a:p>
          <a:endParaRPr lang="es-AR"/>
        </a:p>
      </dgm:t>
    </dgm:pt>
    <dgm:pt modelId="{E15F93BE-83E2-4514-B548-9E59D8FD0072}" type="sibTrans" cxnId="{0CBB7E4B-A650-441D-B0D2-F3C7F27E9717}">
      <dgm:prSet/>
      <dgm:spPr/>
      <dgm:t>
        <a:bodyPr/>
        <a:lstStyle/>
        <a:p>
          <a:endParaRPr lang="es-AR"/>
        </a:p>
      </dgm:t>
    </dgm:pt>
    <dgm:pt modelId="{40EC6DEF-58DF-492C-83E0-D6B9851FF5B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Retrospectivas</a:t>
          </a:r>
        </a:p>
      </dgm:t>
    </dgm:pt>
    <dgm:pt modelId="{BB4FEBD0-87FD-4B3C-B603-0633D16019E5}" type="parTrans" cxnId="{8CC945F8-70FE-4C28-94BC-61AD022DE87C}">
      <dgm:prSet/>
      <dgm:spPr/>
      <dgm:t>
        <a:bodyPr/>
        <a:lstStyle/>
        <a:p>
          <a:endParaRPr lang="es-AR"/>
        </a:p>
      </dgm:t>
    </dgm:pt>
    <dgm:pt modelId="{F3FC2398-4F62-4BE9-9649-278B44B84436}" type="sibTrans" cxnId="{8CC945F8-70FE-4C28-94BC-61AD022DE87C}">
      <dgm:prSet/>
      <dgm:spPr/>
      <dgm:t>
        <a:bodyPr/>
        <a:lstStyle/>
        <a:p>
          <a:endParaRPr lang="es-AR"/>
        </a:p>
      </dgm:t>
    </dgm:pt>
    <dgm:pt modelId="{111AA18E-0126-46CF-A8D5-43133B0505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Riesgos</a:t>
          </a:r>
        </a:p>
      </dgm:t>
    </dgm:pt>
    <dgm:pt modelId="{6A4BC94B-7ABB-4A99-8AD7-0AC9720E242D}" type="parTrans" cxnId="{60558A06-4A4E-4F4C-9C19-A33ACF8CD77A}">
      <dgm:prSet/>
      <dgm:spPr/>
      <dgm:t>
        <a:bodyPr/>
        <a:lstStyle/>
        <a:p>
          <a:endParaRPr lang="es-AR"/>
        </a:p>
      </dgm:t>
    </dgm:pt>
    <dgm:pt modelId="{8389F2F7-C5AB-4737-BA62-46AF4587109B}" type="sibTrans" cxnId="{60558A06-4A4E-4F4C-9C19-A33ACF8CD77A}">
      <dgm:prSet/>
      <dgm:spPr/>
      <dgm:t>
        <a:bodyPr/>
        <a:lstStyle/>
        <a:p>
          <a:endParaRPr lang="es-AR"/>
        </a:p>
      </dgm:t>
    </dgm:pt>
    <dgm:pt modelId="{A02A83D7-F379-447E-8CFE-B3D3E2C1C5A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Métricas</a:t>
          </a:r>
        </a:p>
      </dgm:t>
    </dgm:pt>
    <dgm:pt modelId="{40D5CE1D-1ED4-4504-B0A3-A7939A82E8B1}" type="parTrans" cxnId="{7D7755DE-177F-4A5F-B8D2-42DF668F3139}">
      <dgm:prSet/>
      <dgm:spPr/>
      <dgm:t>
        <a:bodyPr/>
        <a:lstStyle/>
        <a:p>
          <a:endParaRPr lang="es-AR"/>
        </a:p>
      </dgm:t>
    </dgm:pt>
    <dgm:pt modelId="{2A604606-4ED0-4416-9900-03FF97ECAAF7}" type="sibTrans" cxnId="{7D7755DE-177F-4A5F-B8D2-42DF668F3139}">
      <dgm:prSet/>
      <dgm:spPr/>
      <dgm:t>
        <a:bodyPr/>
        <a:lstStyle/>
        <a:p>
          <a:endParaRPr lang="es-AR"/>
        </a:p>
      </dgm:t>
    </dgm:pt>
    <dgm:pt modelId="{8BC58764-F68D-4CAF-92B1-5BB797E213F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informes semanales</a:t>
          </a:r>
        </a:p>
      </dgm:t>
    </dgm:pt>
    <dgm:pt modelId="{ABFD862D-44C7-4F96-9159-21E5A8A2DBD7}" type="parTrans" cxnId="{956B71C5-AB20-4012-AA2B-82B8E0B3AC9A}">
      <dgm:prSet/>
      <dgm:spPr/>
      <dgm:t>
        <a:bodyPr/>
        <a:lstStyle/>
        <a:p>
          <a:endParaRPr lang="es-AR"/>
        </a:p>
      </dgm:t>
    </dgm:pt>
    <dgm:pt modelId="{22130B1F-635E-49D5-A565-2BD2FF3EF51F}" type="sibTrans" cxnId="{956B71C5-AB20-4012-AA2B-82B8E0B3AC9A}">
      <dgm:prSet/>
      <dgm:spPr/>
      <dgm:t>
        <a:bodyPr/>
        <a:lstStyle/>
        <a:p>
          <a:endParaRPr lang="es-AR"/>
        </a:p>
      </dgm:t>
    </dgm:pt>
    <dgm:pt modelId="{6F4D046F-CFD9-4992-8ECC-3FD5268E921E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800"/>
            <a:t>Plan de Negocios</a:t>
          </a:r>
        </a:p>
      </dgm:t>
    </dgm:pt>
    <dgm:pt modelId="{C49D03F0-E1D1-4575-BEA8-F9B4D4A7D114}" type="parTrans" cxnId="{2DA221B2-967C-438F-A9D3-BDBEA6476F0C}">
      <dgm:prSet/>
      <dgm:spPr/>
      <dgm:t>
        <a:bodyPr/>
        <a:lstStyle/>
        <a:p>
          <a:endParaRPr lang="es-ES"/>
        </a:p>
      </dgm:t>
    </dgm:pt>
    <dgm:pt modelId="{DF55E182-87A9-451C-A3EB-A2E949474E29}" type="sibTrans" cxnId="{2DA221B2-967C-438F-A9D3-BDBEA6476F0C}">
      <dgm:prSet/>
      <dgm:spPr/>
      <dgm:t>
        <a:bodyPr/>
        <a:lstStyle/>
        <a:p>
          <a:endParaRPr lang="es-ES"/>
        </a:p>
      </dgm:t>
    </dgm:pt>
    <dgm:pt modelId="{6A00FCF2-70E3-4320-B8C0-1ECED88C110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Flujo de Fondos</a:t>
          </a:r>
        </a:p>
      </dgm:t>
    </dgm:pt>
    <dgm:pt modelId="{40CE9ED4-EB56-4DE0-9840-C8A078DAB2B7}" type="parTrans" cxnId="{B2D685F8-312B-4D28-9C16-EEA849C9748C}">
      <dgm:prSet/>
      <dgm:spPr/>
      <dgm:t>
        <a:bodyPr/>
        <a:lstStyle/>
        <a:p>
          <a:endParaRPr lang="es-ES"/>
        </a:p>
      </dgm:t>
    </dgm:pt>
    <dgm:pt modelId="{09D06FE4-4447-487A-9CB8-1FF7188ACAEA}" type="sibTrans" cxnId="{B2D685F8-312B-4D28-9C16-EEA849C9748C}">
      <dgm:prSet/>
      <dgm:spPr/>
      <dgm:t>
        <a:bodyPr/>
        <a:lstStyle/>
        <a:p>
          <a:endParaRPr lang="es-ES"/>
        </a:p>
      </dgm:t>
    </dgm:pt>
    <dgm:pt modelId="{D9F8F9E5-848C-400A-8D27-A255553E7DA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Informe Canvas</a:t>
          </a:r>
        </a:p>
      </dgm:t>
    </dgm:pt>
    <dgm:pt modelId="{FDA754C0-409D-4F64-9622-2A346BEB0641}" type="parTrans" cxnId="{85B67620-175E-4E94-A933-364F468F5698}">
      <dgm:prSet/>
      <dgm:spPr/>
      <dgm:t>
        <a:bodyPr/>
        <a:lstStyle/>
        <a:p>
          <a:endParaRPr lang="es-ES"/>
        </a:p>
      </dgm:t>
    </dgm:pt>
    <dgm:pt modelId="{77531EBC-0057-499D-A459-DFCB0512D0B3}" type="sibTrans" cxnId="{85B67620-175E-4E94-A933-364F468F5698}">
      <dgm:prSet/>
      <dgm:spPr/>
      <dgm:t>
        <a:bodyPr/>
        <a:lstStyle/>
        <a:p>
          <a:endParaRPr lang="es-ES"/>
        </a:p>
      </dgm:t>
    </dgm:pt>
    <dgm:pt modelId="{E55538C3-E3A9-435D-9A78-AAC27C7ACF91}" type="pres">
      <dgm:prSet presAssocID="{E3698F22-98C6-4434-AC52-D4D2F6CCAF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C20A5F03-EAB7-4D30-BD15-7CC693FD3F42}" type="pres">
      <dgm:prSet presAssocID="{2B4AC0B5-514C-401A-98D6-79F9FA6EDA0D}" presName="hierRoot1" presStyleCnt="0">
        <dgm:presLayoutVars>
          <dgm:hierBranch val="init"/>
        </dgm:presLayoutVars>
      </dgm:prSet>
      <dgm:spPr/>
    </dgm:pt>
    <dgm:pt modelId="{9D4D80C3-E207-4020-8F9B-67C4183C67EA}" type="pres">
      <dgm:prSet presAssocID="{2B4AC0B5-514C-401A-98D6-79F9FA6EDA0D}" presName="rootComposite1" presStyleCnt="0"/>
      <dgm:spPr/>
    </dgm:pt>
    <dgm:pt modelId="{E98D5B9D-C3A9-4233-AA95-165922642D97}" type="pres">
      <dgm:prSet presAssocID="{2B4AC0B5-514C-401A-98D6-79F9FA6EDA0D}" presName="rootText1" presStyleLbl="node0" presStyleIdx="0" presStyleCnt="1" custScaleX="180246" custScaleY="164325" custLinFactY="-31585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997239-FA62-4428-A0AF-B91D833F3FF3}" type="pres">
      <dgm:prSet presAssocID="{2B4AC0B5-514C-401A-98D6-79F9FA6EDA0D}" presName="rootConnector1" presStyleLbl="node1" presStyleIdx="0" presStyleCnt="0"/>
      <dgm:spPr/>
      <dgm:t>
        <a:bodyPr/>
        <a:lstStyle/>
        <a:p>
          <a:endParaRPr lang="es-AR"/>
        </a:p>
      </dgm:t>
    </dgm:pt>
    <dgm:pt modelId="{B70ABCDD-FB86-44D5-88DC-188A16BC7540}" type="pres">
      <dgm:prSet presAssocID="{2B4AC0B5-514C-401A-98D6-79F9FA6EDA0D}" presName="hierChild2" presStyleCnt="0"/>
      <dgm:spPr/>
    </dgm:pt>
    <dgm:pt modelId="{CF1AAE46-BC96-4829-AF98-C032BD4D240C}" type="pres">
      <dgm:prSet presAssocID="{694CB58C-EB16-4E64-9798-6B77C257E52A}" presName="Name37" presStyleLbl="parChTrans1D2" presStyleIdx="0" presStyleCnt="2"/>
      <dgm:spPr/>
      <dgm:t>
        <a:bodyPr/>
        <a:lstStyle/>
        <a:p>
          <a:endParaRPr lang="es-AR"/>
        </a:p>
      </dgm:t>
    </dgm:pt>
    <dgm:pt modelId="{48943922-0822-404E-8184-454503C7A273}" type="pres">
      <dgm:prSet presAssocID="{87B9CD53-7BBD-49FE-A0BB-F2D7349DA03E}" presName="hierRoot2" presStyleCnt="0">
        <dgm:presLayoutVars>
          <dgm:hierBranch val="init"/>
        </dgm:presLayoutVars>
      </dgm:prSet>
      <dgm:spPr/>
    </dgm:pt>
    <dgm:pt modelId="{9BF3F39E-0DB3-4D5D-9472-88E34D4D6E34}" type="pres">
      <dgm:prSet presAssocID="{87B9CD53-7BBD-49FE-A0BB-F2D7349DA03E}" presName="rootComposite" presStyleCnt="0"/>
      <dgm:spPr/>
    </dgm:pt>
    <dgm:pt modelId="{06BE999B-8D76-45F7-9D14-D833239FF361}" type="pres">
      <dgm:prSet presAssocID="{87B9CD53-7BBD-49FE-A0BB-F2D7349DA03E}" presName="rootText" presStyleLbl="node2" presStyleIdx="0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4561C5-5187-48A8-A016-D6688C7A348D}" type="pres">
      <dgm:prSet presAssocID="{87B9CD53-7BBD-49FE-A0BB-F2D7349DA03E}" presName="rootConnector" presStyleLbl="node2" presStyleIdx="0" presStyleCnt="2"/>
      <dgm:spPr/>
      <dgm:t>
        <a:bodyPr/>
        <a:lstStyle/>
        <a:p>
          <a:endParaRPr lang="es-AR"/>
        </a:p>
      </dgm:t>
    </dgm:pt>
    <dgm:pt modelId="{EA0FCF60-2D5A-4B96-8D4B-0A7FE5158206}" type="pres">
      <dgm:prSet presAssocID="{87B9CD53-7BBD-49FE-A0BB-F2D7349DA03E}" presName="hierChild4" presStyleCnt="0"/>
      <dgm:spPr/>
    </dgm:pt>
    <dgm:pt modelId="{5E119338-CEC1-4958-BB7E-A52C4E52A45A}" type="pres">
      <dgm:prSet presAssocID="{CC311F6C-AECE-4B7E-9402-FFCEC171B275}" presName="Name37" presStyleLbl="parChTrans1D3" presStyleIdx="0" presStyleCnt="6"/>
      <dgm:spPr/>
      <dgm:t>
        <a:bodyPr/>
        <a:lstStyle/>
        <a:p>
          <a:endParaRPr lang="es-AR"/>
        </a:p>
      </dgm:t>
    </dgm:pt>
    <dgm:pt modelId="{96553AB5-0D5F-4F72-81E6-370030397EF5}" type="pres">
      <dgm:prSet presAssocID="{303E017B-D62E-440B-9941-53D9909A611E}" presName="hierRoot2" presStyleCnt="0">
        <dgm:presLayoutVars>
          <dgm:hierBranch val="init"/>
        </dgm:presLayoutVars>
      </dgm:prSet>
      <dgm:spPr/>
    </dgm:pt>
    <dgm:pt modelId="{244F5E55-083D-44A2-BEA6-F0B4734F3AC4}" type="pres">
      <dgm:prSet presAssocID="{303E017B-D62E-440B-9941-53D9909A611E}" presName="rootComposite" presStyleCnt="0"/>
      <dgm:spPr/>
    </dgm:pt>
    <dgm:pt modelId="{30B28D4D-C92E-41E1-A0A2-1D514074DB5E}" type="pres">
      <dgm:prSet presAssocID="{303E017B-D62E-440B-9941-53D9909A611E}" presName="rootText" presStyleLbl="node3" presStyleIdx="0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A6E093-202F-46C7-AB22-9BF23C079D32}" type="pres">
      <dgm:prSet presAssocID="{303E017B-D62E-440B-9941-53D9909A611E}" presName="rootConnector" presStyleLbl="node3" presStyleIdx="0" presStyleCnt="6"/>
      <dgm:spPr/>
      <dgm:t>
        <a:bodyPr/>
        <a:lstStyle/>
        <a:p>
          <a:endParaRPr lang="es-AR"/>
        </a:p>
      </dgm:t>
    </dgm:pt>
    <dgm:pt modelId="{14B90E08-AD95-4085-9547-9601C205E7A4}" type="pres">
      <dgm:prSet presAssocID="{303E017B-D62E-440B-9941-53D9909A611E}" presName="hierChild4" presStyleCnt="0"/>
      <dgm:spPr/>
    </dgm:pt>
    <dgm:pt modelId="{955CA10F-CE55-49CE-99C7-3CD356890713}" type="pres">
      <dgm:prSet presAssocID="{3569A354-8251-42E1-BF11-9927AB5C1B07}" presName="Name37" presStyleLbl="parChTrans1D4" presStyleIdx="0" presStyleCnt="50"/>
      <dgm:spPr/>
      <dgm:t>
        <a:bodyPr/>
        <a:lstStyle/>
        <a:p>
          <a:endParaRPr lang="es-AR"/>
        </a:p>
      </dgm:t>
    </dgm:pt>
    <dgm:pt modelId="{6A9BAE74-5CDE-4253-A6EC-F46E58F9C22F}" type="pres">
      <dgm:prSet presAssocID="{77A6C117-CDB3-482B-933A-163A7D591078}" presName="hierRoot2" presStyleCnt="0">
        <dgm:presLayoutVars>
          <dgm:hierBranch val="init"/>
        </dgm:presLayoutVars>
      </dgm:prSet>
      <dgm:spPr/>
    </dgm:pt>
    <dgm:pt modelId="{6F8E4675-BC76-432B-AD92-B91E2D464D80}" type="pres">
      <dgm:prSet presAssocID="{77A6C117-CDB3-482B-933A-163A7D591078}" presName="rootComposite" presStyleCnt="0"/>
      <dgm:spPr/>
    </dgm:pt>
    <dgm:pt modelId="{9D3E58C1-902C-43F9-98C9-1D84FD99B646}" type="pres">
      <dgm:prSet presAssocID="{77A6C117-CDB3-482B-933A-163A7D591078}" presName="rootText" presStyleLbl="node4" presStyleIdx="0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2E00C11-5AA6-45E4-AB58-52E350468DA4}" type="pres">
      <dgm:prSet presAssocID="{77A6C117-CDB3-482B-933A-163A7D591078}" presName="rootConnector" presStyleLbl="node4" presStyleIdx="0" presStyleCnt="50"/>
      <dgm:spPr/>
      <dgm:t>
        <a:bodyPr/>
        <a:lstStyle/>
        <a:p>
          <a:endParaRPr lang="es-AR"/>
        </a:p>
      </dgm:t>
    </dgm:pt>
    <dgm:pt modelId="{E55ADE96-C027-435C-A752-A6DBB0E37C55}" type="pres">
      <dgm:prSet presAssocID="{77A6C117-CDB3-482B-933A-163A7D591078}" presName="hierChild4" presStyleCnt="0"/>
      <dgm:spPr/>
    </dgm:pt>
    <dgm:pt modelId="{C882B0A9-6F53-425F-9234-6B09773C2644}" type="pres">
      <dgm:prSet presAssocID="{77A6C117-CDB3-482B-933A-163A7D591078}" presName="hierChild5" presStyleCnt="0"/>
      <dgm:spPr/>
    </dgm:pt>
    <dgm:pt modelId="{C4F5F210-09BC-4433-8C38-C25AFA2B63F1}" type="pres">
      <dgm:prSet presAssocID="{2DE5F95E-7049-4742-B781-6130327FD18B}" presName="Name37" presStyleLbl="parChTrans1D4" presStyleIdx="1" presStyleCnt="50"/>
      <dgm:spPr/>
      <dgm:t>
        <a:bodyPr/>
        <a:lstStyle/>
        <a:p>
          <a:endParaRPr lang="es-AR"/>
        </a:p>
      </dgm:t>
    </dgm:pt>
    <dgm:pt modelId="{56AE434D-2139-4BB4-B7CF-0D283270A0C0}" type="pres">
      <dgm:prSet presAssocID="{56C6C07B-0513-4842-8CA7-7B4E872A4984}" presName="hierRoot2" presStyleCnt="0">
        <dgm:presLayoutVars>
          <dgm:hierBranch val="init"/>
        </dgm:presLayoutVars>
      </dgm:prSet>
      <dgm:spPr/>
    </dgm:pt>
    <dgm:pt modelId="{21DFBEBB-3530-499D-92AD-E7AC86657336}" type="pres">
      <dgm:prSet presAssocID="{56C6C07B-0513-4842-8CA7-7B4E872A4984}" presName="rootComposite" presStyleCnt="0"/>
      <dgm:spPr/>
    </dgm:pt>
    <dgm:pt modelId="{02FBC408-35D9-4A8D-BC0B-8598D2AF8F09}" type="pres">
      <dgm:prSet presAssocID="{56C6C07B-0513-4842-8CA7-7B4E872A4984}" presName="rootText" presStyleLbl="node4" presStyleIdx="1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9D6C32E-426A-4684-84CF-EDBB1CFFBFED}" type="pres">
      <dgm:prSet presAssocID="{56C6C07B-0513-4842-8CA7-7B4E872A4984}" presName="rootConnector" presStyleLbl="node4" presStyleIdx="1" presStyleCnt="50"/>
      <dgm:spPr/>
      <dgm:t>
        <a:bodyPr/>
        <a:lstStyle/>
        <a:p>
          <a:endParaRPr lang="es-AR"/>
        </a:p>
      </dgm:t>
    </dgm:pt>
    <dgm:pt modelId="{BD73EA15-B1B2-40E3-8D35-ADF0F79E17B7}" type="pres">
      <dgm:prSet presAssocID="{56C6C07B-0513-4842-8CA7-7B4E872A4984}" presName="hierChild4" presStyleCnt="0"/>
      <dgm:spPr/>
    </dgm:pt>
    <dgm:pt modelId="{E4FB1CBC-D284-4979-9E81-CFC0343F99AA}" type="pres">
      <dgm:prSet presAssocID="{56C6C07B-0513-4842-8CA7-7B4E872A4984}" presName="hierChild5" presStyleCnt="0"/>
      <dgm:spPr/>
    </dgm:pt>
    <dgm:pt modelId="{E693D7A9-7CC7-4015-A4D2-1EA72D6ED382}" type="pres">
      <dgm:prSet presAssocID="{497AA563-9D4D-4F97-B516-5BB82B92EE15}" presName="Name37" presStyleLbl="parChTrans1D4" presStyleIdx="2" presStyleCnt="50"/>
      <dgm:spPr/>
      <dgm:t>
        <a:bodyPr/>
        <a:lstStyle/>
        <a:p>
          <a:endParaRPr lang="es-AR"/>
        </a:p>
      </dgm:t>
    </dgm:pt>
    <dgm:pt modelId="{FABEDFDC-6874-4337-B822-A937DEF55C2C}" type="pres">
      <dgm:prSet presAssocID="{76DB68F6-EBAD-45B1-BC42-1AC26EADF98D}" presName="hierRoot2" presStyleCnt="0">
        <dgm:presLayoutVars>
          <dgm:hierBranch val="init"/>
        </dgm:presLayoutVars>
      </dgm:prSet>
      <dgm:spPr/>
    </dgm:pt>
    <dgm:pt modelId="{49BEF2D7-B2EE-42E3-BBE6-9105030BA845}" type="pres">
      <dgm:prSet presAssocID="{76DB68F6-EBAD-45B1-BC42-1AC26EADF98D}" presName="rootComposite" presStyleCnt="0"/>
      <dgm:spPr/>
    </dgm:pt>
    <dgm:pt modelId="{E8243DE3-72FB-4A7C-B23F-FE35600223A0}" type="pres">
      <dgm:prSet presAssocID="{76DB68F6-EBAD-45B1-BC42-1AC26EADF98D}" presName="rootText" presStyleLbl="node4" presStyleIdx="2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0C9E16-02A5-4CA1-8E5F-4E40820C2F47}" type="pres">
      <dgm:prSet presAssocID="{76DB68F6-EBAD-45B1-BC42-1AC26EADF98D}" presName="rootConnector" presStyleLbl="node4" presStyleIdx="2" presStyleCnt="50"/>
      <dgm:spPr/>
      <dgm:t>
        <a:bodyPr/>
        <a:lstStyle/>
        <a:p>
          <a:endParaRPr lang="es-AR"/>
        </a:p>
      </dgm:t>
    </dgm:pt>
    <dgm:pt modelId="{37FAA4EF-5193-452B-ACAC-608737C918EF}" type="pres">
      <dgm:prSet presAssocID="{76DB68F6-EBAD-45B1-BC42-1AC26EADF98D}" presName="hierChild4" presStyleCnt="0"/>
      <dgm:spPr/>
    </dgm:pt>
    <dgm:pt modelId="{4D47975A-6C1D-423E-A6A0-A7B92C515382}" type="pres">
      <dgm:prSet presAssocID="{76DB68F6-EBAD-45B1-BC42-1AC26EADF98D}" presName="hierChild5" presStyleCnt="0"/>
      <dgm:spPr/>
    </dgm:pt>
    <dgm:pt modelId="{7C4BDC72-F003-47AF-B6DE-0BC112317301}" type="pres">
      <dgm:prSet presAssocID="{B4BC3614-5B10-4E0A-A0F2-32FB2E1CB494}" presName="Name37" presStyleLbl="parChTrans1D4" presStyleIdx="3" presStyleCnt="50"/>
      <dgm:spPr/>
      <dgm:t>
        <a:bodyPr/>
        <a:lstStyle/>
        <a:p>
          <a:endParaRPr lang="es-ES"/>
        </a:p>
      </dgm:t>
    </dgm:pt>
    <dgm:pt modelId="{D0E5A08A-EF6A-4ACF-ACE7-EC0EF0FC067B}" type="pres">
      <dgm:prSet presAssocID="{EEA052AF-7C67-42A7-9ABC-45DF41468274}" presName="hierRoot2" presStyleCnt="0">
        <dgm:presLayoutVars>
          <dgm:hierBranch val="init"/>
        </dgm:presLayoutVars>
      </dgm:prSet>
      <dgm:spPr/>
    </dgm:pt>
    <dgm:pt modelId="{5C9EFEC9-7A08-4F97-A14C-944663DCB309}" type="pres">
      <dgm:prSet presAssocID="{EEA052AF-7C67-42A7-9ABC-45DF41468274}" presName="rootComposite" presStyleCnt="0"/>
      <dgm:spPr/>
    </dgm:pt>
    <dgm:pt modelId="{A8F1857D-D75E-44A5-A916-699B3E2CC8A9}" type="pres">
      <dgm:prSet presAssocID="{EEA052AF-7C67-42A7-9ABC-45DF41468274}" presName="rootText" presStyleLbl="node4" presStyleIdx="3" presStyleCnt="50" custScaleX="126419" custScaleY="1276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89C0B-6624-47B5-BC3F-F17F7D00A953}" type="pres">
      <dgm:prSet presAssocID="{EEA052AF-7C67-42A7-9ABC-45DF41468274}" presName="rootConnector" presStyleLbl="node4" presStyleIdx="3" presStyleCnt="50"/>
      <dgm:spPr/>
      <dgm:t>
        <a:bodyPr/>
        <a:lstStyle/>
        <a:p>
          <a:endParaRPr lang="es-AR"/>
        </a:p>
      </dgm:t>
    </dgm:pt>
    <dgm:pt modelId="{896F97E0-08E3-42FA-BF57-FCF3B0CEFC66}" type="pres">
      <dgm:prSet presAssocID="{EEA052AF-7C67-42A7-9ABC-45DF41468274}" presName="hierChild4" presStyleCnt="0"/>
      <dgm:spPr/>
    </dgm:pt>
    <dgm:pt modelId="{F12C9106-7EAB-4B60-970F-51456D80BAEB}" type="pres">
      <dgm:prSet presAssocID="{EEA052AF-7C67-42A7-9ABC-45DF41468274}" presName="hierChild5" presStyleCnt="0"/>
      <dgm:spPr/>
    </dgm:pt>
    <dgm:pt modelId="{46DEB318-BF83-4751-A548-D1BE7D579CAE}" type="pres">
      <dgm:prSet presAssocID="{303E017B-D62E-440B-9941-53D9909A611E}" presName="hierChild5" presStyleCnt="0"/>
      <dgm:spPr/>
    </dgm:pt>
    <dgm:pt modelId="{FDA9E721-0356-41CF-8FC8-0746928816A7}" type="pres">
      <dgm:prSet presAssocID="{DC133BC1-8490-4C0F-B1BF-EB12AA8A3BC1}" presName="Name37" presStyleLbl="parChTrans1D3" presStyleIdx="1" presStyleCnt="6"/>
      <dgm:spPr/>
      <dgm:t>
        <a:bodyPr/>
        <a:lstStyle/>
        <a:p>
          <a:endParaRPr lang="es-AR"/>
        </a:p>
      </dgm:t>
    </dgm:pt>
    <dgm:pt modelId="{66963EAB-C664-4A8F-986B-755400AFD5B0}" type="pres">
      <dgm:prSet presAssocID="{A2A44418-A057-4BC5-B748-5764FF82A309}" presName="hierRoot2" presStyleCnt="0">
        <dgm:presLayoutVars>
          <dgm:hierBranch val="init"/>
        </dgm:presLayoutVars>
      </dgm:prSet>
      <dgm:spPr/>
    </dgm:pt>
    <dgm:pt modelId="{49FEF01C-2177-4D3F-BF20-FE758EDF0C4D}" type="pres">
      <dgm:prSet presAssocID="{A2A44418-A057-4BC5-B748-5764FF82A309}" presName="rootComposite" presStyleCnt="0"/>
      <dgm:spPr/>
    </dgm:pt>
    <dgm:pt modelId="{BB74B5D4-89E5-4F70-A864-1F992E06CE03}" type="pres">
      <dgm:prSet presAssocID="{A2A44418-A057-4BC5-B748-5764FF82A309}" presName="rootText" presStyleLbl="node3" presStyleIdx="1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9AF2B7C-4005-4F9C-8FEA-67068EF50605}" type="pres">
      <dgm:prSet presAssocID="{A2A44418-A057-4BC5-B748-5764FF82A309}" presName="rootConnector" presStyleLbl="node3" presStyleIdx="1" presStyleCnt="6"/>
      <dgm:spPr/>
      <dgm:t>
        <a:bodyPr/>
        <a:lstStyle/>
        <a:p>
          <a:endParaRPr lang="es-AR"/>
        </a:p>
      </dgm:t>
    </dgm:pt>
    <dgm:pt modelId="{1C61AC8A-604B-4D7C-BADB-C574B03E9293}" type="pres">
      <dgm:prSet presAssocID="{A2A44418-A057-4BC5-B748-5764FF82A309}" presName="hierChild4" presStyleCnt="0"/>
      <dgm:spPr/>
    </dgm:pt>
    <dgm:pt modelId="{923805C6-587C-4685-B610-2D87F732B0EF}" type="pres">
      <dgm:prSet presAssocID="{DD308717-263D-4855-9344-624B9CB7EC91}" presName="Name37" presStyleLbl="parChTrans1D4" presStyleIdx="4" presStyleCnt="50"/>
      <dgm:spPr/>
      <dgm:t>
        <a:bodyPr/>
        <a:lstStyle/>
        <a:p>
          <a:endParaRPr lang="es-AR"/>
        </a:p>
      </dgm:t>
    </dgm:pt>
    <dgm:pt modelId="{8D0B165D-9C3C-46E5-80EC-811C9409D784}" type="pres">
      <dgm:prSet presAssocID="{9D4F6E57-28AB-474B-A64D-BCED3856B95E}" presName="hierRoot2" presStyleCnt="0">
        <dgm:presLayoutVars>
          <dgm:hierBranch val="init"/>
        </dgm:presLayoutVars>
      </dgm:prSet>
      <dgm:spPr/>
    </dgm:pt>
    <dgm:pt modelId="{3CB3D98F-03C8-43B3-A89F-F95658B31480}" type="pres">
      <dgm:prSet presAssocID="{9D4F6E57-28AB-474B-A64D-BCED3856B95E}" presName="rootComposite" presStyleCnt="0"/>
      <dgm:spPr/>
    </dgm:pt>
    <dgm:pt modelId="{1F0845B9-C708-4267-A84F-55D9D0FC465C}" type="pres">
      <dgm:prSet presAssocID="{9D4F6E57-28AB-474B-A64D-BCED3856B95E}" presName="rootText" presStyleLbl="node4" presStyleIdx="4" presStyleCnt="50" custScaleX="177258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6C05461-7C29-4B53-9670-487BAB9DDD8F}" type="pres">
      <dgm:prSet presAssocID="{9D4F6E57-28AB-474B-A64D-BCED3856B95E}" presName="rootConnector" presStyleLbl="node4" presStyleIdx="4" presStyleCnt="50"/>
      <dgm:spPr/>
      <dgm:t>
        <a:bodyPr/>
        <a:lstStyle/>
        <a:p>
          <a:endParaRPr lang="es-AR"/>
        </a:p>
      </dgm:t>
    </dgm:pt>
    <dgm:pt modelId="{59119ED9-2725-4730-9944-FFADEDB1FB47}" type="pres">
      <dgm:prSet presAssocID="{9D4F6E57-28AB-474B-A64D-BCED3856B95E}" presName="hierChild4" presStyleCnt="0"/>
      <dgm:spPr/>
    </dgm:pt>
    <dgm:pt modelId="{8C7DE6B1-2D19-44F8-AED2-BCF39CA4DF83}" type="pres">
      <dgm:prSet presAssocID="{4327325F-9B3B-4F45-9363-E5A187E406F3}" presName="Name37" presStyleLbl="parChTrans1D4" presStyleIdx="5" presStyleCnt="50"/>
      <dgm:spPr/>
      <dgm:t>
        <a:bodyPr/>
        <a:lstStyle/>
        <a:p>
          <a:endParaRPr lang="es-AR"/>
        </a:p>
      </dgm:t>
    </dgm:pt>
    <dgm:pt modelId="{A011DE76-67C2-4282-ADEE-258A27C8CAEB}" type="pres">
      <dgm:prSet presAssocID="{56115D97-B141-4034-B3D1-C7ABB585FE89}" presName="hierRoot2" presStyleCnt="0">
        <dgm:presLayoutVars>
          <dgm:hierBranch val="init"/>
        </dgm:presLayoutVars>
      </dgm:prSet>
      <dgm:spPr/>
    </dgm:pt>
    <dgm:pt modelId="{3BD5E43E-1778-4A84-A1C6-DA3948E64C9B}" type="pres">
      <dgm:prSet presAssocID="{56115D97-B141-4034-B3D1-C7ABB585FE89}" presName="rootComposite" presStyleCnt="0"/>
      <dgm:spPr/>
    </dgm:pt>
    <dgm:pt modelId="{3406A426-C39B-45CA-A1B2-1F8B9E72D9FB}" type="pres">
      <dgm:prSet presAssocID="{56115D97-B141-4034-B3D1-C7ABB585FE89}" presName="rootText" presStyleLbl="node4" presStyleIdx="5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D4BAFC-150F-4C18-963B-9D28C715E85B}" type="pres">
      <dgm:prSet presAssocID="{56115D97-B141-4034-B3D1-C7ABB585FE89}" presName="rootConnector" presStyleLbl="node4" presStyleIdx="5" presStyleCnt="50"/>
      <dgm:spPr/>
      <dgm:t>
        <a:bodyPr/>
        <a:lstStyle/>
        <a:p>
          <a:endParaRPr lang="es-AR"/>
        </a:p>
      </dgm:t>
    </dgm:pt>
    <dgm:pt modelId="{1B2CE12F-0DDF-46C3-A769-4F699CF6536F}" type="pres">
      <dgm:prSet presAssocID="{56115D97-B141-4034-B3D1-C7ABB585FE89}" presName="hierChild4" presStyleCnt="0"/>
      <dgm:spPr/>
    </dgm:pt>
    <dgm:pt modelId="{216F2C47-7938-42CA-B7BF-6B41978C2A15}" type="pres">
      <dgm:prSet presAssocID="{56115D97-B141-4034-B3D1-C7ABB585FE89}" presName="hierChild5" presStyleCnt="0"/>
      <dgm:spPr/>
    </dgm:pt>
    <dgm:pt modelId="{808A9373-1F84-4C3A-BE7E-212B0B3ADE3B}" type="pres">
      <dgm:prSet presAssocID="{78765C45-65D7-4FEE-8720-76123CF30724}" presName="Name37" presStyleLbl="parChTrans1D4" presStyleIdx="6" presStyleCnt="50"/>
      <dgm:spPr/>
      <dgm:t>
        <a:bodyPr/>
        <a:lstStyle/>
        <a:p>
          <a:endParaRPr lang="es-AR"/>
        </a:p>
      </dgm:t>
    </dgm:pt>
    <dgm:pt modelId="{38BD6CE2-7BC2-4764-8293-44F04544A4D2}" type="pres">
      <dgm:prSet presAssocID="{6B15FB9A-96E8-4855-BC6F-869CD9FDE35E}" presName="hierRoot2" presStyleCnt="0">
        <dgm:presLayoutVars>
          <dgm:hierBranch val="init"/>
        </dgm:presLayoutVars>
      </dgm:prSet>
      <dgm:spPr/>
    </dgm:pt>
    <dgm:pt modelId="{C1FA1B4F-8D2A-4AE4-AF7E-D2298F8E8E22}" type="pres">
      <dgm:prSet presAssocID="{6B15FB9A-96E8-4855-BC6F-869CD9FDE35E}" presName="rootComposite" presStyleCnt="0"/>
      <dgm:spPr/>
    </dgm:pt>
    <dgm:pt modelId="{F31EFE11-D40B-4060-82FE-C9482B5D68A3}" type="pres">
      <dgm:prSet presAssocID="{6B15FB9A-96E8-4855-BC6F-869CD9FDE35E}" presName="rootText" presStyleLbl="node4" presStyleIdx="6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D96B2B5-FD3D-49EA-A603-DDA2058A806E}" type="pres">
      <dgm:prSet presAssocID="{6B15FB9A-96E8-4855-BC6F-869CD9FDE35E}" presName="rootConnector" presStyleLbl="node4" presStyleIdx="6" presStyleCnt="50"/>
      <dgm:spPr/>
      <dgm:t>
        <a:bodyPr/>
        <a:lstStyle/>
        <a:p>
          <a:endParaRPr lang="es-AR"/>
        </a:p>
      </dgm:t>
    </dgm:pt>
    <dgm:pt modelId="{D2EDC887-959B-4F93-854D-35CC4365773A}" type="pres">
      <dgm:prSet presAssocID="{6B15FB9A-96E8-4855-BC6F-869CD9FDE35E}" presName="hierChild4" presStyleCnt="0"/>
      <dgm:spPr/>
    </dgm:pt>
    <dgm:pt modelId="{BE66536B-537D-4175-BAB3-893BE1FA678E}" type="pres">
      <dgm:prSet presAssocID="{6B15FB9A-96E8-4855-BC6F-869CD9FDE35E}" presName="hierChild5" presStyleCnt="0"/>
      <dgm:spPr/>
    </dgm:pt>
    <dgm:pt modelId="{9E458D3B-A076-4F40-ABEC-0066F45345C4}" type="pres">
      <dgm:prSet presAssocID="{1A060052-4A2D-41B7-BC0F-776F8AF9F707}" presName="Name37" presStyleLbl="parChTrans1D4" presStyleIdx="7" presStyleCnt="50"/>
      <dgm:spPr/>
      <dgm:t>
        <a:bodyPr/>
        <a:lstStyle/>
        <a:p>
          <a:endParaRPr lang="es-AR"/>
        </a:p>
      </dgm:t>
    </dgm:pt>
    <dgm:pt modelId="{DBA1FA66-D606-428C-9B76-39391E74CD96}" type="pres">
      <dgm:prSet presAssocID="{BDDEA668-6405-498E-9A5D-620A1CD11778}" presName="hierRoot2" presStyleCnt="0">
        <dgm:presLayoutVars>
          <dgm:hierBranch val="init"/>
        </dgm:presLayoutVars>
      </dgm:prSet>
      <dgm:spPr/>
    </dgm:pt>
    <dgm:pt modelId="{A82922EE-849D-4A8B-9EE6-35C40E728826}" type="pres">
      <dgm:prSet presAssocID="{BDDEA668-6405-498E-9A5D-620A1CD11778}" presName="rootComposite" presStyleCnt="0"/>
      <dgm:spPr/>
    </dgm:pt>
    <dgm:pt modelId="{6DCDD900-550C-49BF-B411-DCDEA8BB1AEA}" type="pres">
      <dgm:prSet presAssocID="{BDDEA668-6405-498E-9A5D-620A1CD11778}" presName="rootText" presStyleLbl="node4" presStyleIdx="7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697AC6-6CC3-49BE-935F-0BD84B7700D2}" type="pres">
      <dgm:prSet presAssocID="{BDDEA668-6405-498E-9A5D-620A1CD11778}" presName="rootConnector" presStyleLbl="node4" presStyleIdx="7" presStyleCnt="50"/>
      <dgm:spPr/>
      <dgm:t>
        <a:bodyPr/>
        <a:lstStyle/>
        <a:p>
          <a:endParaRPr lang="es-AR"/>
        </a:p>
      </dgm:t>
    </dgm:pt>
    <dgm:pt modelId="{90CA4B44-DF8C-4C94-A26C-0A02E7B722AB}" type="pres">
      <dgm:prSet presAssocID="{BDDEA668-6405-498E-9A5D-620A1CD11778}" presName="hierChild4" presStyleCnt="0"/>
      <dgm:spPr/>
    </dgm:pt>
    <dgm:pt modelId="{ECC7D618-66C9-404D-B729-B2630728B1F0}" type="pres">
      <dgm:prSet presAssocID="{BDDEA668-6405-498E-9A5D-620A1CD11778}" presName="hierChild5" presStyleCnt="0"/>
      <dgm:spPr/>
    </dgm:pt>
    <dgm:pt modelId="{A86431CF-6CD0-4EEE-A08D-824A526B3ED1}" type="pres">
      <dgm:prSet presAssocID="{D0B4E3F7-09E2-4C2C-A790-9BD03BD2CB5B}" presName="Name37" presStyleLbl="parChTrans1D4" presStyleIdx="8" presStyleCnt="50"/>
      <dgm:spPr/>
      <dgm:t>
        <a:bodyPr/>
        <a:lstStyle/>
        <a:p>
          <a:endParaRPr lang="es-ES"/>
        </a:p>
      </dgm:t>
    </dgm:pt>
    <dgm:pt modelId="{728D0844-1B7E-4055-A82B-E3F0555227D5}" type="pres">
      <dgm:prSet presAssocID="{A9DAF1F4-AB74-4D4E-806D-82373DA50C2F}" presName="hierRoot2" presStyleCnt="0">
        <dgm:presLayoutVars>
          <dgm:hierBranch val="init"/>
        </dgm:presLayoutVars>
      </dgm:prSet>
      <dgm:spPr/>
    </dgm:pt>
    <dgm:pt modelId="{6C27F6C3-390A-4420-995D-5B8852B091C2}" type="pres">
      <dgm:prSet presAssocID="{A9DAF1F4-AB74-4D4E-806D-82373DA50C2F}" presName="rootComposite" presStyleCnt="0"/>
      <dgm:spPr/>
    </dgm:pt>
    <dgm:pt modelId="{F2CA8951-7D9D-468E-8A2A-1F6A1E42C700}" type="pres">
      <dgm:prSet presAssocID="{A9DAF1F4-AB74-4D4E-806D-82373DA50C2F}" presName="rootText" presStyleLbl="node4" presStyleIdx="8" presStyleCnt="50" custScaleX="127608" custScaleY="1368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2107FC-C4F4-456E-9AF6-2A8310F90D3D}" type="pres">
      <dgm:prSet presAssocID="{A9DAF1F4-AB74-4D4E-806D-82373DA50C2F}" presName="rootConnector" presStyleLbl="node4" presStyleIdx="8" presStyleCnt="50"/>
      <dgm:spPr/>
      <dgm:t>
        <a:bodyPr/>
        <a:lstStyle/>
        <a:p>
          <a:endParaRPr lang="es-AR"/>
        </a:p>
      </dgm:t>
    </dgm:pt>
    <dgm:pt modelId="{217B4963-EA92-4E16-8076-412CD85C5660}" type="pres">
      <dgm:prSet presAssocID="{A9DAF1F4-AB74-4D4E-806D-82373DA50C2F}" presName="hierChild4" presStyleCnt="0"/>
      <dgm:spPr/>
    </dgm:pt>
    <dgm:pt modelId="{8081BF37-F6D1-470F-B327-EB82D0F67834}" type="pres">
      <dgm:prSet presAssocID="{A9DAF1F4-AB74-4D4E-806D-82373DA50C2F}" presName="hierChild5" presStyleCnt="0"/>
      <dgm:spPr/>
    </dgm:pt>
    <dgm:pt modelId="{846BEDC3-A8C9-40CE-9A97-D5EF0CCA16FE}" type="pres">
      <dgm:prSet presAssocID="{9D4F6E57-28AB-474B-A64D-BCED3856B95E}" presName="hierChild5" presStyleCnt="0"/>
      <dgm:spPr/>
    </dgm:pt>
    <dgm:pt modelId="{438C2CB6-64AE-4B71-BA2B-0984F39C062F}" type="pres">
      <dgm:prSet presAssocID="{508C6C35-37E8-4644-99C6-093BD648A710}" presName="Name37" presStyleLbl="parChTrans1D4" presStyleIdx="9" presStyleCnt="50"/>
      <dgm:spPr/>
      <dgm:t>
        <a:bodyPr/>
        <a:lstStyle/>
        <a:p>
          <a:endParaRPr lang="es-AR"/>
        </a:p>
      </dgm:t>
    </dgm:pt>
    <dgm:pt modelId="{1EA0713A-F511-46B9-841A-C40CFE15D0E0}" type="pres">
      <dgm:prSet presAssocID="{6D3BFB40-FDBB-4ADF-B486-3518D396CBF9}" presName="hierRoot2" presStyleCnt="0">
        <dgm:presLayoutVars>
          <dgm:hierBranch val="init"/>
        </dgm:presLayoutVars>
      </dgm:prSet>
      <dgm:spPr/>
    </dgm:pt>
    <dgm:pt modelId="{6AD3833B-9DC8-405B-85EC-351106E1E0DC}" type="pres">
      <dgm:prSet presAssocID="{6D3BFB40-FDBB-4ADF-B486-3518D396CBF9}" presName="rootComposite" presStyleCnt="0"/>
      <dgm:spPr/>
    </dgm:pt>
    <dgm:pt modelId="{0B777F02-E870-4A13-B77D-3701325719BB}" type="pres">
      <dgm:prSet presAssocID="{6D3BFB40-FDBB-4ADF-B486-3518D396CBF9}" presName="rootText" presStyleLbl="node4" presStyleIdx="9" presStyleCnt="50" custScaleX="166856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C94C6C4-FB5A-4128-BFD8-B4A1A61A390E}" type="pres">
      <dgm:prSet presAssocID="{6D3BFB40-FDBB-4ADF-B486-3518D396CBF9}" presName="rootConnector" presStyleLbl="node4" presStyleIdx="9" presStyleCnt="50"/>
      <dgm:spPr/>
      <dgm:t>
        <a:bodyPr/>
        <a:lstStyle/>
        <a:p>
          <a:endParaRPr lang="es-AR"/>
        </a:p>
      </dgm:t>
    </dgm:pt>
    <dgm:pt modelId="{CCF3CC7F-3D78-4A9E-9D56-D987782A9145}" type="pres">
      <dgm:prSet presAssocID="{6D3BFB40-FDBB-4ADF-B486-3518D396CBF9}" presName="hierChild4" presStyleCnt="0"/>
      <dgm:spPr/>
    </dgm:pt>
    <dgm:pt modelId="{A5FD003B-1D34-4470-98BD-0E6759AF108B}" type="pres">
      <dgm:prSet presAssocID="{08738A74-7672-4F75-A6F6-971EB0DCC19F}" presName="Name37" presStyleLbl="parChTrans1D4" presStyleIdx="10" presStyleCnt="50"/>
      <dgm:spPr/>
      <dgm:t>
        <a:bodyPr/>
        <a:lstStyle/>
        <a:p>
          <a:endParaRPr lang="es-AR"/>
        </a:p>
      </dgm:t>
    </dgm:pt>
    <dgm:pt modelId="{3B411819-C694-4CAC-9539-C194906C32FA}" type="pres">
      <dgm:prSet presAssocID="{5FA3C966-1390-40E2-A871-D1EDA9433318}" presName="hierRoot2" presStyleCnt="0">
        <dgm:presLayoutVars>
          <dgm:hierBranch val="init"/>
        </dgm:presLayoutVars>
      </dgm:prSet>
      <dgm:spPr/>
    </dgm:pt>
    <dgm:pt modelId="{02E30DF1-A04A-41F6-9E4D-C435531B0AEE}" type="pres">
      <dgm:prSet presAssocID="{5FA3C966-1390-40E2-A871-D1EDA9433318}" presName="rootComposite" presStyleCnt="0"/>
      <dgm:spPr/>
    </dgm:pt>
    <dgm:pt modelId="{2335C7C6-43A2-4348-A91F-0E456B61402E}" type="pres">
      <dgm:prSet presAssocID="{5FA3C966-1390-40E2-A871-D1EDA9433318}" presName="rootText" presStyleLbl="node4" presStyleIdx="10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103D8E-CD23-4130-8611-D4B5F6344296}" type="pres">
      <dgm:prSet presAssocID="{5FA3C966-1390-40E2-A871-D1EDA9433318}" presName="rootConnector" presStyleLbl="node4" presStyleIdx="10" presStyleCnt="50"/>
      <dgm:spPr/>
      <dgm:t>
        <a:bodyPr/>
        <a:lstStyle/>
        <a:p>
          <a:endParaRPr lang="es-AR"/>
        </a:p>
      </dgm:t>
    </dgm:pt>
    <dgm:pt modelId="{39E8F436-D112-45EF-9E3E-35359FB6B062}" type="pres">
      <dgm:prSet presAssocID="{5FA3C966-1390-40E2-A871-D1EDA9433318}" presName="hierChild4" presStyleCnt="0"/>
      <dgm:spPr/>
    </dgm:pt>
    <dgm:pt modelId="{D9B869E7-C983-4E58-A317-860C20B5A23C}" type="pres">
      <dgm:prSet presAssocID="{5FA3C966-1390-40E2-A871-D1EDA9433318}" presName="hierChild5" presStyleCnt="0"/>
      <dgm:spPr/>
    </dgm:pt>
    <dgm:pt modelId="{84BF515E-BBA2-4B6E-BCAC-9A1E45772135}" type="pres">
      <dgm:prSet presAssocID="{BEC58EE8-98E7-4F20-A979-BABEB0068037}" presName="Name37" presStyleLbl="parChTrans1D4" presStyleIdx="11" presStyleCnt="50"/>
      <dgm:spPr/>
      <dgm:t>
        <a:bodyPr/>
        <a:lstStyle/>
        <a:p>
          <a:endParaRPr lang="es-AR"/>
        </a:p>
      </dgm:t>
    </dgm:pt>
    <dgm:pt modelId="{5BEDB86F-ECFE-4D2F-B748-400A8A6A2153}" type="pres">
      <dgm:prSet presAssocID="{9D0CF5E0-6695-4829-ADFC-CD03FB42948A}" presName="hierRoot2" presStyleCnt="0">
        <dgm:presLayoutVars>
          <dgm:hierBranch val="init"/>
        </dgm:presLayoutVars>
      </dgm:prSet>
      <dgm:spPr/>
    </dgm:pt>
    <dgm:pt modelId="{59EA9AD1-DF23-43D6-A95B-322706415BB2}" type="pres">
      <dgm:prSet presAssocID="{9D0CF5E0-6695-4829-ADFC-CD03FB42948A}" presName="rootComposite" presStyleCnt="0"/>
      <dgm:spPr/>
    </dgm:pt>
    <dgm:pt modelId="{69FF7A11-83F6-4720-8FD3-541B999486FF}" type="pres">
      <dgm:prSet presAssocID="{9D0CF5E0-6695-4829-ADFC-CD03FB42948A}" presName="rootText" presStyleLbl="node4" presStyleIdx="11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4677AE-DC83-4064-8405-9C466F1B08FE}" type="pres">
      <dgm:prSet presAssocID="{9D0CF5E0-6695-4829-ADFC-CD03FB42948A}" presName="rootConnector" presStyleLbl="node4" presStyleIdx="11" presStyleCnt="50"/>
      <dgm:spPr/>
      <dgm:t>
        <a:bodyPr/>
        <a:lstStyle/>
        <a:p>
          <a:endParaRPr lang="es-AR"/>
        </a:p>
      </dgm:t>
    </dgm:pt>
    <dgm:pt modelId="{E68361CF-D802-4417-9CDF-DE813C0E55A1}" type="pres">
      <dgm:prSet presAssocID="{9D0CF5E0-6695-4829-ADFC-CD03FB42948A}" presName="hierChild4" presStyleCnt="0"/>
      <dgm:spPr/>
    </dgm:pt>
    <dgm:pt modelId="{CAF2B857-87B3-4490-A393-B6E575244701}" type="pres">
      <dgm:prSet presAssocID="{9D0CF5E0-6695-4829-ADFC-CD03FB42948A}" presName="hierChild5" presStyleCnt="0"/>
      <dgm:spPr/>
    </dgm:pt>
    <dgm:pt modelId="{DA5481BE-6EA6-495B-8F7B-605F5B086BD6}" type="pres">
      <dgm:prSet presAssocID="{6D3BFB40-FDBB-4ADF-B486-3518D396CBF9}" presName="hierChild5" presStyleCnt="0"/>
      <dgm:spPr/>
    </dgm:pt>
    <dgm:pt modelId="{AF355F77-E9C7-475F-AEBD-05655CC01847}" type="pres">
      <dgm:prSet presAssocID="{70AA2F43-B80A-4A4E-A205-C2A601A09B91}" presName="Name37" presStyleLbl="parChTrans1D4" presStyleIdx="12" presStyleCnt="50"/>
      <dgm:spPr/>
      <dgm:t>
        <a:bodyPr/>
        <a:lstStyle/>
        <a:p>
          <a:endParaRPr lang="es-AR"/>
        </a:p>
      </dgm:t>
    </dgm:pt>
    <dgm:pt modelId="{828A843B-1745-40CB-A2D4-63481E9BBBE6}" type="pres">
      <dgm:prSet presAssocID="{7DB87085-23A8-4FF0-9F72-E9FDCBEBC866}" presName="hierRoot2" presStyleCnt="0">
        <dgm:presLayoutVars>
          <dgm:hierBranch val="init"/>
        </dgm:presLayoutVars>
      </dgm:prSet>
      <dgm:spPr/>
    </dgm:pt>
    <dgm:pt modelId="{592ED965-6338-4BE9-A284-580AA31A707E}" type="pres">
      <dgm:prSet presAssocID="{7DB87085-23A8-4FF0-9F72-E9FDCBEBC866}" presName="rootComposite" presStyleCnt="0"/>
      <dgm:spPr/>
    </dgm:pt>
    <dgm:pt modelId="{C4444C09-00A8-48D8-8880-5BB3989B7B06}" type="pres">
      <dgm:prSet presAssocID="{7DB87085-23A8-4FF0-9F72-E9FDCBEBC866}" presName="rootText" presStyleLbl="node4" presStyleIdx="12" presStyleCnt="50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75257A-67E6-44A5-85CC-21DD4BB432DE}" type="pres">
      <dgm:prSet presAssocID="{7DB87085-23A8-4FF0-9F72-E9FDCBEBC866}" presName="rootConnector" presStyleLbl="node4" presStyleIdx="12" presStyleCnt="50"/>
      <dgm:spPr/>
      <dgm:t>
        <a:bodyPr/>
        <a:lstStyle/>
        <a:p>
          <a:endParaRPr lang="es-AR"/>
        </a:p>
      </dgm:t>
    </dgm:pt>
    <dgm:pt modelId="{63D2E134-21E0-454F-9184-97C2EB6EE84E}" type="pres">
      <dgm:prSet presAssocID="{7DB87085-23A8-4FF0-9F72-E9FDCBEBC866}" presName="hierChild4" presStyleCnt="0"/>
      <dgm:spPr/>
    </dgm:pt>
    <dgm:pt modelId="{4DE83672-31C3-4B38-A3D9-F603B6DA81F9}" type="pres">
      <dgm:prSet presAssocID="{F8D9D9B8-9A70-4059-8DB4-E6F0B213E566}" presName="Name37" presStyleLbl="parChTrans1D4" presStyleIdx="13" presStyleCnt="50"/>
      <dgm:spPr/>
      <dgm:t>
        <a:bodyPr/>
        <a:lstStyle/>
        <a:p>
          <a:endParaRPr lang="es-AR"/>
        </a:p>
      </dgm:t>
    </dgm:pt>
    <dgm:pt modelId="{75839417-3528-4EF1-95D1-822E50C48EAC}" type="pres">
      <dgm:prSet presAssocID="{D97BC402-1CBF-4007-AB09-DAF98F80D6B7}" presName="hierRoot2" presStyleCnt="0">
        <dgm:presLayoutVars>
          <dgm:hierBranch val="init"/>
        </dgm:presLayoutVars>
      </dgm:prSet>
      <dgm:spPr/>
    </dgm:pt>
    <dgm:pt modelId="{1CB45146-C00F-456E-BE5A-49B6DAFF5022}" type="pres">
      <dgm:prSet presAssocID="{D97BC402-1CBF-4007-AB09-DAF98F80D6B7}" presName="rootComposite" presStyleCnt="0"/>
      <dgm:spPr/>
    </dgm:pt>
    <dgm:pt modelId="{84DC72FC-D1AB-4959-8F74-A7198B0FC73C}" type="pres">
      <dgm:prSet presAssocID="{D97BC402-1CBF-4007-AB09-DAF98F80D6B7}" presName="rootText" presStyleLbl="node4" presStyleIdx="13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3D6A211-86D5-46EE-B509-AA511425F9D3}" type="pres">
      <dgm:prSet presAssocID="{D97BC402-1CBF-4007-AB09-DAF98F80D6B7}" presName="rootConnector" presStyleLbl="node4" presStyleIdx="13" presStyleCnt="50"/>
      <dgm:spPr/>
      <dgm:t>
        <a:bodyPr/>
        <a:lstStyle/>
        <a:p>
          <a:endParaRPr lang="es-AR"/>
        </a:p>
      </dgm:t>
    </dgm:pt>
    <dgm:pt modelId="{D269C39E-24FC-4A4B-B17F-BE3B70D79C68}" type="pres">
      <dgm:prSet presAssocID="{D97BC402-1CBF-4007-AB09-DAF98F80D6B7}" presName="hierChild4" presStyleCnt="0"/>
      <dgm:spPr/>
    </dgm:pt>
    <dgm:pt modelId="{24591B93-D2FB-4975-87EC-6E91C12B074C}" type="pres">
      <dgm:prSet presAssocID="{D97BC402-1CBF-4007-AB09-DAF98F80D6B7}" presName="hierChild5" presStyleCnt="0"/>
      <dgm:spPr/>
    </dgm:pt>
    <dgm:pt modelId="{26D0F1D2-E5E6-4FAD-B20F-31C809B7106D}" type="pres">
      <dgm:prSet presAssocID="{DF2B4C63-BD9D-4D42-9ED9-804FB61FBAF6}" presName="Name37" presStyleLbl="parChTrans1D4" presStyleIdx="14" presStyleCnt="50"/>
      <dgm:spPr/>
      <dgm:t>
        <a:bodyPr/>
        <a:lstStyle/>
        <a:p>
          <a:endParaRPr lang="es-AR"/>
        </a:p>
      </dgm:t>
    </dgm:pt>
    <dgm:pt modelId="{4BBAFB36-46A5-41A4-8F90-FF1667A6CD12}" type="pres">
      <dgm:prSet presAssocID="{5D66A966-A736-4D91-8D25-1B8E5D6DF991}" presName="hierRoot2" presStyleCnt="0">
        <dgm:presLayoutVars>
          <dgm:hierBranch val="init"/>
        </dgm:presLayoutVars>
      </dgm:prSet>
      <dgm:spPr/>
    </dgm:pt>
    <dgm:pt modelId="{4D165ACB-B79A-442E-9BFB-8BFBEF6EA06F}" type="pres">
      <dgm:prSet presAssocID="{5D66A966-A736-4D91-8D25-1B8E5D6DF991}" presName="rootComposite" presStyleCnt="0"/>
      <dgm:spPr/>
    </dgm:pt>
    <dgm:pt modelId="{A1E1BBF7-ECC4-4F46-B7AE-CE10B779868D}" type="pres">
      <dgm:prSet presAssocID="{5D66A966-A736-4D91-8D25-1B8E5D6DF991}" presName="rootText" presStyleLbl="node4" presStyleIdx="14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5F63AE7-6FB8-457F-B35B-C8257D21FCF4}" type="pres">
      <dgm:prSet presAssocID="{5D66A966-A736-4D91-8D25-1B8E5D6DF991}" presName="rootConnector" presStyleLbl="node4" presStyleIdx="14" presStyleCnt="50"/>
      <dgm:spPr/>
      <dgm:t>
        <a:bodyPr/>
        <a:lstStyle/>
        <a:p>
          <a:endParaRPr lang="es-AR"/>
        </a:p>
      </dgm:t>
    </dgm:pt>
    <dgm:pt modelId="{F58031CA-032D-4EEF-9D6B-65AA8C347792}" type="pres">
      <dgm:prSet presAssocID="{5D66A966-A736-4D91-8D25-1B8E5D6DF991}" presName="hierChild4" presStyleCnt="0"/>
      <dgm:spPr/>
    </dgm:pt>
    <dgm:pt modelId="{78378E66-F9A1-4C22-A965-F38AE328CFB7}" type="pres">
      <dgm:prSet presAssocID="{5D66A966-A736-4D91-8D25-1B8E5D6DF991}" presName="hierChild5" presStyleCnt="0"/>
      <dgm:spPr/>
    </dgm:pt>
    <dgm:pt modelId="{6F526863-B2FA-4E00-B935-5D407C6FB3E8}" type="pres">
      <dgm:prSet presAssocID="{687FFC09-DE24-434F-A66B-DBCD5A4A1960}" presName="Name37" presStyleLbl="parChTrans1D4" presStyleIdx="15" presStyleCnt="50"/>
      <dgm:spPr/>
      <dgm:t>
        <a:bodyPr/>
        <a:lstStyle/>
        <a:p>
          <a:endParaRPr lang="es-AR"/>
        </a:p>
      </dgm:t>
    </dgm:pt>
    <dgm:pt modelId="{35057055-C866-4937-B4E5-BAA932C9E00B}" type="pres">
      <dgm:prSet presAssocID="{C7E943B2-2DE6-4FB8-B0AA-0A7C68062593}" presName="hierRoot2" presStyleCnt="0">
        <dgm:presLayoutVars>
          <dgm:hierBranch val="init"/>
        </dgm:presLayoutVars>
      </dgm:prSet>
      <dgm:spPr/>
    </dgm:pt>
    <dgm:pt modelId="{7C6FB341-D3F5-4DD0-BCB2-F6178A717A11}" type="pres">
      <dgm:prSet presAssocID="{C7E943B2-2DE6-4FB8-B0AA-0A7C68062593}" presName="rootComposite" presStyleCnt="0"/>
      <dgm:spPr/>
    </dgm:pt>
    <dgm:pt modelId="{90FCA2F8-EF6F-43D1-BDF8-7EDDABF7DAB9}" type="pres">
      <dgm:prSet presAssocID="{C7E943B2-2DE6-4FB8-B0AA-0A7C68062593}" presName="rootText" presStyleLbl="node4" presStyleIdx="15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076BC5-E795-4FF9-89F0-887D64E46393}" type="pres">
      <dgm:prSet presAssocID="{C7E943B2-2DE6-4FB8-B0AA-0A7C68062593}" presName="rootConnector" presStyleLbl="node4" presStyleIdx="15" presStyleCnt="50"/>
      <dgm:spPr/>
      <dgm:t>
        <a:bodyPr/>
        <a:lstStyle/>
        <a:p>
          <a:endParaRPr lang="es-AR"/>
        </a:p>
      </dgm:t>
    </dgm:pt>
    <dgm:pt modelId="{ECAF60C9-3E70-4D8C-AB80-39F93A4BC227}" type="pres">
      <dgm:prSet presAssocID="{C7E943B2-2DE6-4FB8-B0AA-0A7C68062593}" presName="hierChild4" presStyleCnt="0"/>
      <dgm:spPr/>
    </dgm:pt>
    <dgm:pt modelId="{562F93F3-9B10-4B72-A2E5-525A514EEAC2}" type="pres">
      <dgm:prSet presAssocID="{C7E943B2-2DE6-4FB8-B0AA-0A7C68062593}" presName="hierChild5" presStyleCnt="0"/>
      <dgm:spPr/>
    </dgm:pt>
    <dgm:pt modelId="{F4E6A01D-C5DA-4188-BCD8-9C5654C0F2D6}" type="pres">
      <dgm:prSet presAssocID="{7DB87085-23A8-4FF0-9F72-E9FDCBEBC866}" presName="hierChild5" presStyleCnt="0"/>
      <dgm:spPr/>
    </dgm:pt>
    <dgm:pt modelId="{AC6C297B-33F5-41CF-9958-A316075B5B02}" type="pres">
      <dgm:prSet presAssocID="{30A33C05-DDA5-4A38-9909-D9AE847F2DD2}" presName="Name37" presStyleLbl="parChTrans1D4" presStyleIdx="16" presStyleCnt="50"/>
      <dgm:spPr/>
      <dgm:t>
        <a:bodyPr/>
        <a:lstStyle/>
        <a:p>
          <a:endParaRPr lang="es-AR"/>
        </a:p>
      </dgm:t>
    </dgm:pt>
    <dgm:pt modelId="{7C4EF7DE-E0DC-43A3-8617-1C6209D6B5E3}" type="pres">
      <dgm:prSet presAssocID="{8E739161-0740-4B79-8378-1B123F7BF075}" presName="hierRoot2" presStyleCnt="0">
        <dgm:presLayoutVars>
          <dgm:hierBranch val="init"/>
        </dgm:presLayoutVars>
      </dgm:prSet>
      <dgm:spPr/>
    </dgm:pt>
    <dgm:pt modelId="{CC6933CB-4516-45F3-B645-7E7DDE39C250}" type="pres">
      <dgm:prSet presAssocID="{8E739161-0740-4B79-8378-1B123F7BF075}" presName="rootComposite" presStyleCnt="0"/>
      <dgm:spPr/>
    </dgm:pt>
    <dgm:pt modelId="{F9FFE1DD-178F-49E0-9CF1-2CC10C798450}" type="pres">
      <dgm:prSet presAssocID="{8E739161-0740-4B79-8378-1B123F7BF075}" presName="rootText" presStyleLbl="node4" presStyleIdx="16" presStyleCnt="50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0D0F49B-7E49-4F03-B8C3-2213474923BF}" type="pres">
      <dgm:prSet presAssocID="{8E739161-0740-4B79-8378-1B123F7BF075}" presName="rootConnector" presStyleLbl="node4" presStyleIdx="16" presStyleCnt="50"/>
      <dgm:spPr/>
      <dgm:t>
        <a:bodyPr/>
        <a:lstStyle/>
        <a:p>
          <a:endParaRPr lang="es-AR"/>
        </a:p>
      </dgm:t>
    </dgm:pt>
    <dgm:pt modelId="{CA1F01F9-A192-44B6-8C23-05442781BF1A}" type="pres">
      <dgm:prSet presAssocID="{8E739161-0740-4B79-8378-1B123F7BF075}" presName="hierChild4" presStyleCnt="0"/>
      <dgm:spPr/>
    </dgm:pt>
    <dgm:pt modelId="{CED995B0-01D4-464C-9643-B063C6F3255E}" type="pres">
      <dgm:prSet presAssocID="{6A386CED-686B-4421-9ECD-AD5581AB8D55}" presName="Name37" presStyleLbl="parChTrans1D4" presStyleIdx="17" presStyleCnt="50"/>
      <dgm:spPr/>
      <dgm:t>
        <a:bodyPr/>
        <a:lstStyle/>
        <a:p>
          <a:endParaRPr lang="es-AR"/>
        </a:p>
      </dgm:t>
    </dgm:pt>
    <dgm:pt modelId="{7B306E22-32EE-457F-9E55-6553978542CB}" type="pres">
      <dgm:prSet presAssocID="{7D0BCAA1-B5B6-48DB-A051-303ECBB143E2}" presName="hierRoot2" presStyleCnt="0">
        <dgm:presLayoutVars>
          <dgm:hierBranch val="init"/>
        </dgm:presLayoutVars>
      </dgm:prSet>
      <dgm:spPr/>
    </dgm:pt>
    <dgm:pt modelId="{C456024D-8C2E-43A7-B248-90E637A6299A}" type="pres">
      <dgm:prSet presAssocID="{7D0BCAA1-B5B6-48DB-A051-303ECBB143E2}" presName="rootComposite" presStyleCnt="0"/>
      <dgm:spPr/>
    </dgm:pt>
    <dgm:pt modelId="{BDC14345-4C6E-48D2-9E82-06720C63BF0C}" type="pres">
      <dgm:prSet presAssocID="{7D0BCAA1-B5B6-48DB-A051-303ECBB143E2}" presName="rootText" presStyleLbl="node4" presStyleIdx="17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E090F31-F98B-419F-B24C-71C585AE72E9}" type="pres">
      <dgm:prSet presAssocID="{7D0BCAA1-B5B6-48DB-A051-303ECBB143E2}" presName="rootConnector" presStyleLbl="node4" presStyleIdx="17" presStyleCnt="50"/>
      <dgm:spPr/>
      <dgm:t>
        <a:bodyPr/>
        <a:lstStyle/>
        <a:p>
          <a:endParaRPr lang="es-AR"/>
        </a:p>
      </dgm:t>
    </dgm:pt>
    <dgm:pt modelId="{5610D724-9214-4668-A6E5-521C9E27B2AF}" type="pres">
      <dgm:prSet presAssocID="{7D0BCAA1-B5B6-48DB-A051-303ECBB143E2}" presName="hierChild4" presStyleCnt="0"/>
      <dgm:spPr/>
    </dgm:pt>
    <dgm:pt modelId="{6BBB5D19-5749-442D-A3FC-BA6B40066A07}" type="pres">
      <dgm:prSet presAssocID="{7D0BCAA1-B5B6-48DB-A051-303ECBB143E2}" presName="hierChild5" presStyleCnt="0"/>
      <dgm:spPr/>
    </dgm:pt>
    <dgm:pt modelId="{2E161E65-323C-48F0-9072-A0BCC337A004}" type="pres">
      <dgm:prSet presAssocID="{D7523FF5-A885-49A7-BFE4-2D7F53ADE091}" presName="Name37" presStyleLbl="parChTrans1D4" presStyleIdx="18" presStyleCnt="50"/>
      <dgm:spPr/>
      <dgm:t>
        <a:bodyPr/>
        <a:lstStyle/>
        <a:p>
          <a:endParaRPr lang="es-AR"/>
        </a:p>
      </dgm:t>
    </dgm:pt>
    <dgm:pt modelId="{F2C911DD-408C-4196-985C-36B05EFCE310}" type="pres">
      <dgm:prSet presAssocID="{1933DF04-CD40-420C-B799-4A12396C2B98}" presName="hierRoot2" presStyleCnt="0">
        <dgm:presLayoutVars>
          <dgm:hierBranch val="init"/>
        </dgm:presLayoutVars>
      </dgm:prSet>
      <dgm:spPr/>
    </dgm:pt>
    <dgm:pt modelId="{68B87B80-481A-4DBD-B876-79C0AD01332A}" type="pres">
      <dgm:prSet presAssocID="{1933DF04-CD40-420C-B799-4A12396C2B98}" presName="rootComposite" presStyleCnt="0"/>
      <dgm:spPr/>
    </dgm:pt>
    <dgm:pt modelId="{E94656FB-EBAD-4C30-9170-339B84DECB06}" type="pres">
      <dgm:prSet presAssocID="{1933DF04-CD40-420C-B799-4A12396C2B98}" presName="rootText" presStyleLbl="node4" presStyleIdx="18" presStyleCnt="50" custScaleX="126666" custScaleY="18740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26474D-1E97-4C49-99E3-2FC59B4A8B91}" type="pres">
      <dgm:prSet presAssocID="{1933DF04-CD40-420C-B799-4A12396C2B98}" presName="rootConnector" presStyleLbl="node4" presStyleIdx="18" presStyleCnt="50"/>
      <dgm:spPr/>
      <dgm:t>
        <a:bodyPr/>
        <a:lstStyle/>
        <a:p>
          <a:endParaRPr lang="es-AR"/>
        </a:p>
      </dgm:t>
    </dgm:pt>
    <dgm:pt modelId="{9C7FD497-0A05-46C9-BB8E-12680265CA14}" type="pres">
      <dgm:prSet presAssocID="{1933DF04-CD40-420C-B799-4A12396C2B98}" presName="hierChild4" presStyleCnt="0"/>
      <dgm:spPr/>
    </dgm:pt>
    <dgm:pt modelId="{2084E4EF-7B27-4C92-8CFE-3D79FCE5B6CF}" type="pres">
      <dgm:prSet presAssocID="{1933DF04-CD40-420C-B799-4A12396C2B98}" presName="hierChild5" presStyleCnt="0"/>
      <dgm:spPr/>
    </dgm:pt>
    <dgm:pt modelId="{AA95FF88-9CFE-4E17-BE2C-D61053DC8EC6}" type="pres">
      <dgm:prSet presAssocID="{8E739161-0740-4B79-8378-1B123F7BF075}" presName="hierChild5" presStyleCnt="0"/>
      <dgm:spPr/>
    </dgm:pt>
    <dgm:pt modelId="{95192114-9BAB-4266-8F57-658A08967D77}" type="pres">
      <dgm:prSet presAssocID="{9645864A-6F28-4318-AB48-6AA7238DBE15}" presName="Name37" presStyleLbl="parChTrans1D4" presStyleIdx="19" presStyleCnt="50"/>
      <dgm:spPr/>
      <dgm:t>
        <a:bodyPr/>
        <a:lstStyle/>
        <a:p>
          <a:endParaRPr lang="es-AR"/>
        </a:p>
      </dgm:t>
    </dgm:pt>
    <dgm:pt modelId="{1B8585A7-8809-4EDB-98CA-7E4033E284BF}" type="pres">
      <dgm:prSet presAssocID="{1D1B3AD5-07F4-4D3D-930E-682E89581E8E}" presName="hierRoot2" presStyleCnt="0">
        <dgm:presLayoutVars>
          <dgm:hierBranch val="init"/>
        </dgm:presLayoutVars>
      </dgm:prSet>
      <dgm:spPr/>
    </dgm:pt>
    <dgm:pt modelId="{C5EDED51-8E60-4556-87F6-245A5F7C4EE5}" type="pres">
      <dgm:prSet presAssocID="{1D1B3AD5-07F4-4D3D-930E-682E89581E8E}" presName="rootComposite" presStyleCnt="0"/>
      <dgm:spPr/>
    </dgm:pt>
    <dgm:pt modelId="{3E8FD7F1-60BA-4267-B572-D01CF9928893}" type="pres">
      <dgm:prSet presAssocID="{1D1B3AD5-07F4-4D3D-930E-682E89581E8E}" presName="rootText" presStyleLbl="node4" presStyleIdx="19" presStyleCnt="50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1746FE-6EC7-4BEA-8C44-F38AE08166E1}" type="pres">
      <dgm:prSet presAssocID="{1D1B3AD5-07F4-4D3D-930E-682E89581E8E}" presName="rootConnector" presStyleLbl="node4" presStyleIdx="19" presStyleCnt="50"/>
      <dgm:spPr/>
      <dgm:t>
        <a:bodyPr/>
        <a:lstStyle/>
        <a:p>
          <a:endParaRPr lang="es-AR"/>
        </a:p>
      </dgm:t>
    </dgm:pt>
    <dgm:pt modelId="{4D0A9052-218D-47A2-827F-7BE56D59716A}" type="pres">
      <dgm:prSet presAssocID="{1D1B3AD5-07F4-4D3D-930E-682E89581E8E}" presName="hierChild4" presStyleCnt="0"/>
      <dgm:spPr/>
    </dgm:pt>
    <dgm:pt modelId="{D1D699BE-B277-4B37-896F-2A06924252BA}" type="pres">
      <dgm:prSet presAssocID="{4C807C17-449B-44C4-B2D9-0CD925773D71}" presName="Name37" presStyleLbl="parChTrans1D4" presStyleIdx="20" presStyleCnt="50"/>
      <dgm:spPr/>
      <dgm:t>
        <a:bodyPr/>
        <a:lstStyle/>
        <a:p>
          <a:endParaRPr lang="es-AR"/>
        </a:p>
      </dgm:t>
    </dgm:pt>
    <dgm:pt modelId="{2BC1A73C-BFDF-498C-AE67-844D6F51D317}" type="pres">
      <dgm:prSet presAssocID="{652D517E-3EA0-4464-AD94-31C99A3683DF}" presName="hierRoot2" presStyleCnt="0">
        <dgm:presLayoutVars>
          <dgm:hierBranch val="init"/>
        </dgm:presLayoutVars>
      </dgm:prSet>
      <dgm:spPr/>
    </dgm:pt>
    <dgm:pt modelId="{8E3DCDB3-D843-4566-A4A3-E0DA08B2A833}" type="pres">
      <dgm:prSet presAssocID="{652D517E-3EA0-4464-AD94-31C99A3683DF}" presName="rootComposite" presStyleCnt="0"/>
      <dgm:spPr/>
    </dgm:pt>
    <dgm:pt modelId="{BA467F9E-D9D9-44D9-A459-F5E7F1A04702}" type="pres">
      <dgm:prSet presAssocID="{652D517E-3EA0-4464-AD94-31C99A3683DF}" presName="rootText" presStyleLbl="node4" presStyleIdx="20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43FD8B4-5F89-4C7F-95FD-C4A0C4D78363}" type="pres">
      <dgm:prSet presAssocID="{652D517E-3EA0-4464-AD94-31C99A3683DF}" presName="rootConnector" presStyleLbl="node4" presStyleIdx="20" presStyleCnt="50"/>
      <dgm:spPr/>
      <dgm:t>
        <a:bodyPr/>
        <a:lstStyle/>
        <a:p>
          <a:endParaRPr lang="es-AR"/>
        </a:p>
      </dgm:t>
    </dgm:pt>
    <dgm:pt modelId="{BBE5D71E-3CA4-4CFC-A8A1-6AF8AEC32A7A}" type="pres">
      <dgm:prSet presAssocID="{652D517E-3EA0-4464-AD94-31C99A3683DF}" presName="hierChild4" presStyleCnt="0"/>
      <dgm:spPr/>
    </dgm:pt>
    <dgm:pt modelId="{A241FD36-5CE8-4E1B-A7F9-9ABF8380BA10}" type="pres">
      <dgm:prSet presAssocID="{652D517E-3EA0-4464-AD94-31C99A3683DF}" presName="hierChild5" presStyleCnt="0"/>
      <dgm:spPr/>
    </dgm:pt>
    <dgm:pt modelId="{8210496C-F08D-4BE1-8721-3544FB46E9D0}" type="pres">
      <dgm:prSet presAssocID="{60E01485-5C99-461E-8168-75612E21C186}" presName="Name37" presStyleLbl="parChTrans1D4" presStyleIdx="21" presStyleCnt="50"/>
      <dgm:spPr/>
      <dgm:t>
        <a:bodyPr/>
        <a:lstStyle/>
        <a:p>
          <a:endParaRPr lang="es-AR"/>
        </a:p>
      </dgm:t>
    </dgm:pt>
    <dgm:pt modelId="{AF9FC553-8BE9-4E4B-8F4F-C1FA11541975}" type="pres">
      <dgm:prSet presAssocID="{B7C2B61B-BEE1-42B5-B1C2-1925C2C1A93A}" presName="hierRoot2" presStyleCnt="0">
        <dgm:presLayoutVars>
          <dgm:hierBranch val="init"/>
        </dgm:presLayoutVars>
      </dgm:prSet>
      <dgm:spPr/>
    </dgm:pt>
    <dgm:pt modelId="{69043AA2-29B6-48BB-9EE1-1B8ACC45A47B}" type="pres">
      <dgm:prSet presAssocID="{B7C2B61B-BEE1-42B5-B1C2-1925C2C1A93A}" presName="rootComposite" presStyleCnt="0"/>
      <dgm:spPr/>
    </dgm:pt>
    <dgm:pt modelId="{E5B8EE4B-A72F-4FFC-B5BE-9210225E53EF}" type="pres">
      <dgm:prSet presAssocID="{B7C2B61B-BEE1-42B5-B1C2-1925C2C1A93A}" presName="rootText" presStyleLbl="node4" presStyleIdx="21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C9105B5-90AF-4B68-A25F-8B8040E98C5A}" type="pres">
      <dgm:prSet presAssocID="{B7C2B61B-BEE1-42B5-B1C2-1925C2C1A93A}" presName="rootConnector" presStyleLbl="node4" presStyleIdx="21" presStyleCnt="50"/>
      <dgm:spPr/>
      <dgm:t>
        <a:bodyPr/>
        <a:lstStyle/>
        <a:p>
          <a:endParaRPr lang="es-AR"/>
        </a:p>
      </dgm:t>
    </dgm:pt>
    <dgm:pt modelId="{D37CC521-259E-4CF6-A784-E21960811AFA}" type="pres">
      <dgm:prSet presAssocID="{B7C2B61B-BEE1-42B5-B1C2-1925C2C1A93A}" presName="hierChild4" presStyleCnt="0"/>
      <dgm:spPr/>
    </dgm:pt>
    <dgm:pt modelId="{FFED03B2-34C8-44B4-A2B0-8201B6A8C359}" type="pres">
      <dgm:prSet presAssocID="{B7C2B61B-BEE1-42B5-B1C2-1925C2C1A93A}" presName="hierChild5" presStyleCnt="0"/>
      <dgm:spPr/>
    </dgm:pt>
    <dgm:pt modelId="{EBC2F98C-9F0E-4922-AB49-A91E605D7FD4}" type="pres">
      <dgm:prSet presAssocID="{8C1367AD-ACF5-419D-BEE0-F4A43B1C37EB}" presName="Name37" presStyleLbl="parChTrans1D4" presStyleIdx="22" presStyleCnt="50"/>
      <dgm:spPr/>
      <dgm:t>
        <a:bodyPr/>
        <a:lstStyle/>
        <a:p>
          <a:endParaRPr lang="es-AR"/>
        </a:p>
      </dgm:t>
    </dgm:pt>
    <dgm:pt modelId="{EAD1463B-9A80-4A5B-B0B7-213272ED7591}" type="pres">
      <dgm:prSet presAssocID="{0A3A154B-6301-4570-BF9D-4B05D1077833}" presName="hierRoot2" presStyleCnt="0">
        <dgm:presLayoutVars>
          <dgm:hierBranch val="init"/>
        </dgm:presLayoutVars>
      </dgm:prSet>
      <dgm:spPr/>
    </dgm:pt>
    <dgm:pt modelId="{203542FE-B319-4E60-B40F-76E96D088E61}" type="pres">
      <dgm:prSet presAssocID="{0A3A154B-6301-4570-BF9D-4B05D1077833}" presName="rootComposite" presStyleCnt="0"/>
      <dgm:spPr/>
    </dgm:pt>
    <dgm:pt modelId="{806AE270-9C95-43B8-AA78-8AB0F817AA29}" type="pres">
      <dgm:prSet presAssocID="{0A3A154B-6301-4570-BF9D-4B05D1077833}" presName="rootText" presStyleLbl="node4" presStyleIdx="22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FCE80-AC67-4079-BF53-555BE061A4A0}" type="pres">
      <dgm:prSet presAssocID="{0A3A154B-6301-4570-BF9D-4B05D1077833}" presName="rootConnector" presStyleLbl="node4" presStyleIdx="22" presStyleCnt="50"/>
      <dgm:spPr/>
      <dgm:t>
        <a:bodyPr/>
        <a:lstStyle/>
        <a:p>
          <a:endParaRPr lang="es-AR"/>
        </a:p>
      </dgm:t>
    </dgm:pt>
    <dgm:pt modelId="{3B6168D9-B614-4A4D-BA1C-F0DE406B300A}" type="pres">
      <dgm:prSet presAssocID="{0A3A154B-6301-4570-BF9D-4B05D1077833}" presName="hierChild4" presStyleCnt="0"/>
      <dgm:spPr/>
    </dgm:pt>
    <dgm:pt modelId="{6D922898-4FF0-4893-9EA3-FD281A790CAE}" type="pres">
      <dgm:prSet presAssocID="{0A3A154B-6301-4570-BF9D-4B05D1077833}" presName="hierChild5" presStyleCnt="0"/>
      <dgm:spPr/>
    </dgm:pt>
    <dgm:pt modelId="{09ECB01F-4094-467F-AE50-0E0FBA47B9BC}" type="pres">
      <dgm:prSet presAssocID="{1D1B3AD5-07F4-4D3D-930E-682E89581E8E}" presName="hierChild5" presStyleCnt="0"/>
      <dgm:spPr/>
    </dgm:pt>
    <dgm:pt modelId="{56E3A87D-6A7E-48D5-827F-B84A89CA7593}" type="pres">
      <dgm:prSet presAssocID="{C49D03F0-E1D1-4575-BEA8-F9B4D4A7D114}" presName="Name37" presStyleLbl="parChTrans1D4" presStyleIdx="23" presStyleCnt="50"/>
      <dgm:spPr/>
      <dgm:t>
        <a:bodyPr/>
        <a:lstStyle/>
        <a:p>
          <a:endParaRPr lang="es-ES"/>
        </a:p>
      </dgm:t>
    </dgm:pt>
    <dgm:pt modelId="{3C709038-FC19-4B3D-9507-84FD751B368C}" type="pres">
      <dgm:prSet presAssocID="{6F4D046F-CFD9-4992-8ECC-3FD5268E921E}" presName="hierRoot2" presStyleCnt="0">
        <dgm:presLayoutVars>
          <dgm:hierBranch val="init"/>
        </dgm:presLayoutVars>
      </dgm:prSet>
      <dgm:spPr/>
    </dgm:pt>
    <dgm:pt modelId="{1B4820AD-8C7E-4E97-B07D-DDA927EC1964}" type="pres">
      <dgm:prSet presAssocID="{6F4D046F-CFD9-4992-8ECC-3FD5268E921E}" presName="rootComposite" presStyleCnt="0"/>
      <dgm:spPr/>
    </dgm:pt>
    <dgm:pt modelId="{501D8447-8ABF-4CA7-B459-4DAA24DCD5F7}" type="pres">
      <dgm:prSet presAssocID="{6F4D046F-CFD9-4992-8ECC-3FD5268E921E}" presName="rootText" presStyleLbl="node4" presStyleIdx="23" presStyleCnt="50" custScaleX="110338" custScaleY="1221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8E7A82-5859-426E-9F6A-32E869B4D1B6}" type="pres">
      <dgm:prSet presAssocID="{6F4D046F-CFD9-4992-8ECC-3FD5268E921E}" presName="rootConnector" presStyleLbl="node4" presStyleIdx="23" presStyleCnt="50"/>
      <dgm:spPr/>
      <dgm:t>
        <a:bodyPr/>
        <a:lstStyle/>
        <a:p>
          <a:endParaRPr lang="es-ES"/>
        </a:p>
      </dgm:t>
    </dgm:pt>
    <dgm:pt modelId="{9170E9C5-4150-47DD-ABA7-F05949C49F0F}" type="pres">
      <dgm:prSet presAssocID="{6F4D046F-CFD9-4992-8ECC-3FD5268E921E}" presName="hierChild4" presStyleCnt="0"/>
      <dgm:spPr/>
    </dgm:pt>
    <dgm:pt modelId="{03EB0F9D-AEFD-422D-ADC2-68B28786AF76}" type="pres">
      <dgm:prSet presAssocID="{40CE9ED4-EB56-4DE0-9840-C8A078DAB2B7}" presName="Name37" presStyleLbl="parChTrans1D4" presStyleIdx="24" presStyleCnt="50"/>
      <dgm:spPr/>
      <dgm:t>
        <a:bodyPr/>
        <a:lstStyle/>
        <a:p>
          <a:endParaRPr lang="es-ES"/>
        </a:p>
      </dgm:t>
    </dgm:pt>
    <dgm:pt modelId="{D7973CB8-3A40-42F7-97F6-070A4F769C1B}" type="pres">
      <dgm:prSet presAssocID="{6A00FCF2-70E3-4320-B8C0-1ECED88C1102}" presName="hierRoot2" presStyleCnt="0">
        <dgm:presLayoutVars>
          <dgm:hierBranch val="init"/>
        </dgm:presLayoutVars>
      </dgm:prSet>
      <dgm:spPr/>
    </dgm:pt>
    <dgm:pt modelId="{4655C1E1-41C5-4475-81A0-7C768335D6A0}" type="pres">
      <dgm:prSet presAssocID="{6A00FCF2-70E3-4320-B8C0-1ECED88C1102}" presName="rootComposite" presStyleCnt="0"/>
      <dgm:spPr/>
    </dgm:pt>
    <dgm:pt modelId="{0628D1C9-F9D2-4765-B2D7-B9C270354D3D}" type="pres">
      <dgm:prSet presAssocID="{6A00FCF2-70E3-4320-B8C0-1ECED88C1102}" presName="rootText" presStyleLbl="node4" presStyleIdx="24" presStyleCnt="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17732C-64FF-4360-8047-7AE3CA326268}" type="pres">
      <dgm:prSet presAssocID="{6A00FCF2-70E3-4320-B8C0-1ECED88C1102}" presName="rootConnector" presStyleLbl="node4" presStyleIdx="24" presStyleCnt="50"/>
      <dgm:spPr/>
      <dgm:t>
        <a:bodyPr/>
        <a:lstStyle/>
        <a:p>
          <a:endParaRPr lang="es-ES"/>
        </a:p>
      </dgm:t>
    </dgm:pt>
    <dgm:pt modelId="{81941EB9-AB11-40FB-B7A7-5A8390147329}" type="pres">
      <dgm:prSet presAssocID="{6A00FCF2-70E3-4320-B8C0-1ECED88C1102}" presName="hierChild4" presStyleCnt="0"/>
      <dgm:spPr/>
    </dgm:pt>
    <dgm:pt modelId="{01EC0CA9-AF4C-42C0-A83D-AAEB5B97E499}" type="pres">
      <dgm:prSet presAssocID="{6A00FCF2-70E3-4320-B8C0-1ECED88C1102}" presName="hierChild5" presStyleCnt="0"/>
      <dgm:spPr/>
    </dgm:pt>
    <dgm:pt modelId="{E32C670E-583B-4D76-B14D-4401375196E8}" type="pres">
      <dgm:prSet presAssocID="{FDA754C0-409D-4F64-9622-2A346BEB0641}" presName="Name37" presStyleLbl="parChTrans1D4" presStyleIdx="25" presStyleCnt="50"/>
      <dgm:spPr/>
      <dgm:t>
        <a:bodyPr/>
        <a:lstStyle/>
        <a:p>
          <a:endParaRPr lang="es-ES"/>
        </a:p>
      </dgm:t>
    </dgm:pt>
    <dgm:pt modelId="{899B3189-397F-4B67-92BE-3AD71E7860D7}" type="pres">
      <dgm:prSet presAssocID="{D9F8F9E5-848C-400A-8D27-A255553E7DAA}" presName="hierRoot2" presStyleCnt="0">
        <dgm:presLayoutVars>
          <dgm:hierBranch val="init"/>
        </dgm:presLayoutVars>
      </dgm:prSet>
      <dgm:spPr/>
    </dgm:pt>
    <dgm:pt modelId="{4D4EC104-D4C7-461B-ABBD-067A8CB3997A}" type="pres">
      <dgm:prSet presAssocID="{D9F8F9E5-848C-400A-8D27-A255553E7DAA}" presName="rootComposite" presStyleCnt="0"/>
      <dgm:spPr/>
    </dgm:pt>
    <dgm:pt modelId="{CD7B9104-9F28-468F-96BD-4E5C4E13E2A9}" type="pres">
      <dgm:prSet presAssocID="{D9F8F9E5-848C-400A-8D27-A255553E7DAA}" presName="rootText" presStyleLbl="node4" presStyleIdx="25" presStyleCnt="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AADAB7-91CD-441C-ADB0-34F47B087D09}" type="pres">
      <dgm:prSet presAssocID="{D9F8F9E5-848C-400A-8D27-A255553E7DAA}" presName="rootConnector" presStyleLbl="node4" presStyleIdx="25" presStyleCnt="50"/>
      <dgm:spPr/>
      <dgm:t>
        <a:bodyPr/>
        <a:lstStyle/>
        <a:p>
          <a:endParaRPr lang="es-ES"/>
        </a:p>
      </dgm:t>
    </dgm:pt>
    <dgm:pt modelId="{F87F85A4-DF2A-4C1F-A7F2-CFDEA355E268}" type="pres">
      <dgm:prSet presAssocID="{D9F8F9E5-848C-400A-8D27-A255553E7DAA}" presName="hierChild4" presStyleCnt="0"/>
      <dgm:spPr/>
    </dgm:pt>
    <dgm:pt modelId="{DF4C4A1A-322D-4207-8470-BFFA99FCB0B1}" type="pres">
      <dgm:prSet presAssocID="{D9F8F9E5-848C-400A-8D27-A255553E7DAA}" presName="hierChild5" presStyleCnt="0"/>
      <dgm:spPr/>
    </dgm:pt>
    <dgm:pt modelId="{175E000D-5882-40B5-8E3F-2FDA43642996}" type="pres">
      <dgm:prSet presAssocID="{6F4D046F-CFD9-4992-8ECC-3FD5268E921E}" presName="hierChild5" presStyleCnt="0"/>
      <dgm:spPr/>
    </dgm:pt>
    <dgm:pt modelId="{CC4DEBB1-D0E0-4BB7-B684-51A4B350AF07}" type="pres">
      <dgm:prSet presAssocID="{A2A44418-A057-4BC5-B748-5764FF82A309}" presName="hierChild5" presStyleCnt="0"/>
      <dgm:spPr/>
    </dgm:pt>
    <dgm:pt modelId="{AD7DBD2D-E8C2-4C28-B0D3-76EF3AF7D4D7}" type="pres">
      <dgm:prSet presAssocID="{F938D4D5-94CC-43B7-AE55-425066F2FF6D}" presName="Name37" presStyleLbl="parChTrans1D3" presStyleIdx="2" presStyleCnt="6"/>
      <dgm:spPr/>
      <dgm:t>
        <a:bodyPr/>
        <a:lstStyle/>
        <a:p>
          <a:endParaRPr lang="es-AR"/>
        </a:p>
      </dgm:t>
    </dgm:pt>
    <dgm:pt modelId="{E1D20BED-75AD-4E44-8D13-15B865476F79}" type="pres">
      <dgm:prSet presAssocID="{B991FCA7-D386-4515-B577-3747E8502BFB}" presName="hierRoot2" presStyleCnt="0">
        <dgm:presLayoutVars>
          <dgm:hierBranch val="init"/>
        </dgm:presLayoutVars>
      </dgm:prSet>
      <dgm:spPr/>
    </dgm:pt>
    <dgm:pt modelId="{B5C7B561-F3CD-4F75-97D4-C76B6C2ADE67}" type="pres">
      <dgm:prSet presAssocID="{B991FCA7-D386-4515-B577-3747E8502BFB}" presName="rootComposite" presStyleCnt="0"/>
      <dgm:spPr/>
    </dgm:pt>
    <dgm:pt modelId="{A2FB718D-B013-4227-9436-0AC069CD5114}" type="pres">
      <dgm:prSet presAssocID="{B991FCA7-D386-4515-B577-3747E8502BFB}" presName="rootText" presStyleLbl="node3" presStyleIdx="2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12A9333-B3FF-44E5-AD77-BE867597762F}" type="pres">
      <dgm:prSet presAssocID="{B991FCA7-D386-4515-B577-3747E8502BFB}" presName="rootConnector" presStyleLbl="node3" presStyleIdx="2" presStyleCnt="6"/>
      <dgm:spPr/>
      <dgm:t>
        <a:bodyPr/>
        <a:lstStyle/>
        <a:p>
          <a:endParaRPr lang="es-AR"/>
        </a:p>
      </dgm:t>
    </dgm:pt>
    <dgm:pt modelId="{5674BE28-8482-4C02-A56A-A86C2EDB5586}" type="pres">
      <dgm:prSet presAssocID="{B991FCA7-D386-4515-B577-3747E8502BFB}" presName="hierChild4" presStyleCnt="0"/>
      <dgm:spPr/>
    </dgm:pt>
    <dgm:pt modelId="{855E7A27-5EF6-4B8E-8D49-9358D14DF8EC}" type="pres">
      <dgm:prSet presAssocID="{33A65BDF-2406-4C2D-A1A7-4E047A5D14D1}" presName="Name37" presStyleLbl="parChTrans1D4" presStyleIdx="26" presStyleCnt="50"/>
      <dgm:spPr/>
      <dgm:t>
        <a:bodyPr/>
        <a:lstStyle/>
        <a:p>
          <a:endParaRPr lang="es-AR"/>
        </a:p>
      </dgm:t>
    </dgm:pt>
    <dgm:pt modelId="{4E8E211F-A7F9-460E-833F-05AB4328C86B}" type="pres">
      <dgm:prSet presAssocID="{B34858F4-6D14-441B-8D08-6411CA1E2154}" presName="hierRoot2" presStyleCnt="0">
        <dgm:presLayoutVars>
          <dgm:hierBranch val="init"/>
        </dgm:presLayoutVars>
      </dgm:prSet>
      <dgm:spPr/>
    </dgm:pt>
    <dgm:pt modelId="{49E1CF8D-5703-4934-AAA2-C14F6F6B30AB}" type="pres">
      <dgm:prSet presAssocID="{B34858F4-6D14-441B-8D08-6411CA1E2154}" presName="rootComposite" presStyleCnt="0"/>
      <dgm:spPr/>
    </dgm:pt>
    <dgm:pt modelId="{BD6B8537-9979-4070-860F-C46B532C43CA}" type="pres">
      <dgm:prSet presAssocID="{B34858F4-6D14-441B-8D08-6411CA1E2154}" presName="rootText" presStyleLbl="node4" presStyleIdx="26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019800F-EC1E-4A9C-AEDC-D9BFB55B1EC8}" type="pres">
      <dgm:prSet presAssocID="{B34858F4-6D14-441B-8D08-6411CA1E2154}" presName="rootConnector" presStyleLbl="node4" presStyleIdx="26" presStyleCnt="50"/>
      <dgm:spPr/>
      <dgm:t>
        <a:bodyPr/>
        <a:lstStyle/>
        <a:p>
          <a:endParaRPr lang="es-AR"/>
        </a:p>
      </dgm:t>
    </dgm:pt>
    <dgm:pt modelId="{7C30B669-8CA2-4536-84F2-22EF1FE08DF3}" type="pres">
      <dgm:prSet presAssocID="{B34858F4-6D14-441B-8D08-6411CA1E2154}" presName="hierChild4" presStyleCnt="0"/>
      <dgm:spPr/>
    </dgm:pt>
    <dgm:pt modelId="{085BF3CB-1D8C-40F5-A0EF-CE61EBC57635}" type="pres">
      <dgm:prSet presAssocID="{B34858F4-6D14-441B-8D08-6411CA1E2154}" presName="hierChild5" presStyleCnt="0"/>
      <dgm:spPr/>
    </dgm:pt>
    <dgm:pt modelId="{428C954F-ECEB-458A-BC47-DD261CACE773}" type="pres">
      <dgm:prSet presAssocID="{3956E69B-BC14-4FD9-B7F4-5C23F2D02009}" presName="Name37" presStyleLbl="parChTrans1D4" presStyleIdx="27" presStyleCnt="50"/>
      <dgm:spPr/>
      <dgm:t>
        <a:bodyPr/>
        <a:lstStyle/>
        <a:p>
          <a:endParaRPr lang="es-AR"/>
        </a:p>
      </dgm:t>
    </dgm:pt>
    <dgm:pt modelId="{FE3C2540-88E0-47F1-AB6B-F8C82C34A20F}" type="pres">
      <dgm:prSet presAssocID="{AD98826E-B1EC-4D99-90C9-CA5839225D6C}" presName="hierRoot2" presStyleCnt="0">
        <dgm:presLayoutVars>
          <dgm:hierBranch val="init"/>
        </dgm:presLayoutVars>
      </dgm:prSet>
      <dgm:spPr/>
    </dgm:pt>
    <dgm:pt modelId="{BC3CEC9F-A99F-4972-BF4F-682813C0EE5D}" type="pres">
      <dgm:prSet presAssocID="{AD98826E-B1EC-4D99-90C9-CA5839225D6C}" presName="rootComposite" presStyleCnt="0"/>
      <dgm:spPr/>
    </dgm:pt>
    <dgm:pt modelId="{8F0E6847-2DD4-4172-8A4F-FA17DE87FF3D}" type="pres">
      <dgm:prSet presAssocID="{AD98826E-B1EC-4D99-90C9-CA5839225D6C}" presName="rootText" presStyleLbl="node4" presStyleIdx="27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723CD5-20E4-4C77-B485-0FD1C6C5E9F7}" type="pres">
      <dgm:prSet presAssocID="{AD98826E-B1EC-4D99-90C9-CA5839225D6C}" presName="rootConnector" presStyleLbl="node4" presStyleIdx="27" presStyleCnt="50"/>
      <dgm:spPr/>
      <dgm:t>
        <a:bodyPr/>
        <a:lstStyle/>
        <a:p>
          <a:endParaRPr lang="es-AR"/>
        </a:p>
      </dgm:t>
    </dgm:pt>
    <dgm:pt modelId="{37300FE9-A159-4099-8D66-7D484C73DFB8}" type="pres">
      <dgm:prSet presAssocID="{AD98826E-B1EC-4D99-90C9-CA5839225D6C}" presName="hierChild4" presStyleCnt="0"/>
      <dgm:spPr/>
    </dgm:pt>
    <dgm:pt modelId="{50F02DC9-4A45-415B-9415-78045CD004C8}" type="pres">
      <dgm:prSet presAssocID="{AD98826E-B1EC-4D99-90C9-CA5839225D6C}" presName="hierChild5" presStyleCnt="0"/>
      <dgm:spPr/>
    </dgm:pt>
    <dgm:pt modelId="{FA16F313-F41D-4457-9FFD-451501C0E2D0}" type="pres">
      <dgm:prSet presAssocID="{B991FCA7-D386-4515-B577-3747E8502BFB}" presName="hierChild5" presStyleCnt="0"/>
      <dgm:spPr/>
    </dgm:pt>
    <dgm:pt modelId="{4A319F64-9545-4378-A036-83AF0734B64C}" type="pres">
      <dgm:prSet presAssocID="{3C0A4D4B-EAE3-4FBB-9FA2-BE8A23254734}" presName="Name37" presStyleLbl="parChTrans1D3" presStyleIdx="3" presStyleCnt="6"/>
      <dgm:spPr/>
      <dgm:t>
        <a:bodyPr/>
        <a:lstStyle/>
        <a:p>
          <a:endParaRPr lang="es-AR"/>
        </a:p>
      </dgm:t>
    </dgm:pt>
    <dgm:pt modelId="{D8055BD1-36A9-4BF5-9212-794784A13A07}" type="pres">
      <dgm:prSet presAssocID="{8DA85D34-9AEA-4904-9ABA-2DDFC2F63958}" presName="hierRoot2" presStyleCnt="0">
        <dgm:presLayoutVars>
          <dgm:hierBranch val="init"/>
        </dgm:presLayoutVars>
      </dgm:prSet>
      <dgm:spPr/>
    </dgm:pt>
    <dgm:pt modelId="{5AD62637-0863-4986-AB7E-8CD3D9DC9884}" type="pres">
      <dgm:prSet presAssocID="{8DA85D34-9AEA-4904-9ABA-2DDFC2F63958}" presName="rootComposite" presStyleCnt="0"/>
      <dgm:spPr/>
    </dgm:pt>
    <dgm:pt modelId="{02E1517D-51F0-4D36-8ECA-6D2AE7B021DE}" type="pres">
      <dgm:prSet presAssocID="{8DA85D34-9AEA-4904-9ABA-2DDFC2F63958}" presName="rootText" presStyleLbl="node3" presStyleIdx="3" presStyleCnt="6" custScaleX="18107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03E20-E4EC-4087-A3F8-F408F76A866B}" type="pres">
      <dgm:prSet presAssocID="{8DA85D34-9AEA-4904-9ABA-2DDFC2F63958}" presName="rootConnector" presStyleLbl="node3" presStyleIdx="3" presStyleCnt="6"/>
      <dgm:spPr/>
      <dgm:t>
        <a:bodyPr/>
        <a:lstStyle/>
        <a:p>
          <a:endParaRPr lang="es-AR"/>
        </a:p>
      </dgm:t>
    </dgm:pt>
    <dgm:pt modelId="{7A9D6C35-8596-4E02-8BFC-EF6C01F36D77}" type="pres">
      <dgm:prSet presAssocID="{8DA85D34-9AEA-4904-9ABA-2DDFC2F63958}" presName="hierChild4" presStyleCnt="0"/>
      <dgm:spPr/>
    </dgm:pt>
    <dgm:pt modelId="{072D8025-1143-46DF-9E5C-DB32771236CF}" type="pres">
      <dgm:prSet presAssocID="{5D2147C5-7D90-40EA-A7AA-1178B8394704}" presName="Name37" presStyleLbl="parChTrans1D4" presStyleIdx="28" presStyleCnt="50"/>
      <dgm:spPr/>
      <dgm:t>
        <a:bodyPr/>
        <a:lstStyle/>
        <a:p>
          <a:endParaRPr lang="es-AR"/>
        </a:p>
      </dgm:t>
    </dgm:pt>
    <dgm:pt modelId="{707276A5-78E0-4EEC-9E77-5718E075FA0F}" type="pres">
      <dgm:prSet presAssocID="{D01F0862-FEA2-4BDA-8B92-F7D981185DBC}" presName="hierRoot2" presStyleCnt="0">
        <dgm:presLayoutVars>
          <dgm:hierBranch val="init"/>
        </dgm:presLayoutVars>
      </dgm:prSet>
      <dgm:spPr/>
    </dgm:pt>
    <dgm:pt modelId="{DC5CD1F6-BAF1-486C-975E-C1E5D965B019}" type="pres">
      <dgm:prSet presAssocID="{D01F0862-FEA2-4BDA-8B92-F7D981185DBC}" presName="rootComposite" presStyleCnt="0"/>
      <dgm:spPr/>
    </dgm:pt>
    <dgm:pt modelId="{194A0303-3A2C-46E4-836D-A8F2D76810FB}" type="pres">
      <dgm:prSet presAssocID="{D01F0862-FEA2-4BDA-8B92-F7D981185DBC}" presName="rootText" presStyleLbl="node4" presStyleIdx="28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FBB74-490D-41FD-B572-0C9264E55275}" type="pres">
      <dgm:prSet presAssocID="{D01F0862-FEA2-4BDA-8B92-F7D981185DBC}" presName="rootConnector" presStyleLbl="node4" presStyleIdx="28" presStyleCnt="50"/>
      <dgm:spPr/>
      <dgm:t>
        <a:bodyPr/>
        <a:lstStyle/>
        <a:p>
          <a:endParaRPr lang="es-AR"/>
        </a:p>
      </dgm:t>
    </dgm:pt>
    <dgm:pt modelId="{7038F95D-D3E3-430B-8084-955057366299}" type="pres">
      <dgm:prSet presAssocID="{D01F0862-FEA2-4BDA-8B92-F7D981185DBC}" presName="hierChild4" presStyleCnt="0"/>
      <dgm:spPr/>
    </dgm:pt>
    <dgm:pt modelId="{947D7C77-CE5A-4EA9-85D5-D9AC45279DDF}" type="pres">
      <dgm:prSet presAssocID="{D01F0862-FEA2-4BDA-8B92-F7D981185DBC}" presName="hierChild5" presStyleCnt="0"/>
      <dgm:spPr/>
    </dgm:pt>
    <dgm:pt modelId="{4F6D06B3-611D-4800-BF05-BA013FF636F9}" type="pres">
      <dgm:prSet presAssocID="{B4E8539A-BA0D-4F49-8DD6-AA1F35F55929}" presName="Name37" presStyleLbl="parChTrans1D4" presStyleIdx="29" presStyleCnt="50"/>
      <dgm:spPr/>
      <dgm:t>
        <a:bodyPr/>
        <a:lstStyle/>
        <a:p>
          <a:endParaRPr lang="es-AR"/>
        </a:p>
      </dgm:t>
    </dgm:pt>
    <dgm:pt modelId="{F54BB4CE-BC57-4D42-8F3B-5214E1C6DD9F}" type="pres">
      <dgm:prSet presAssocID="{96A73741-8437-4CFA-AF5A-6B0BCC04381A}" presName="hierRoot2" presStyleCnt="0">
        <dgm:presLayoutVars>
          <dgm:hierBranch val="init"/>
        </dgm:presLayoutVars>
      </dgm:prSet>
      <dgm:spPr/>
    </dgm:pt>
    <dgm:pt modelId="{B762BEC1-6EB1-4A46-A1AC-3CEBA3321DD4}" type="pres">
      <dgm:prSet presAssocID="{96A73741-8437-4CFA-AF5A-6B0BCC04381A}" presName="rootComposite" presStyleCnt="0"/>
      <dgm:spPr/>
    </dgm:pt>
    <dgm:pt modelId="{626AD3B0-6EDD-4C67-9A43-254967D1D0FF}" type="pres">
      <dgm:prSet presAssocID="{96A73741-8437-4CFA-AF5A-6B0BCC04381A}" presName="rootText" presStyleLbl="node4" presStyleIdx="29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39D361-D0C9-414E-A3C3-BA5662237E2C}" type="pres">
      <dgm:prSet presAssocID="{96A73741-8437-4CFA-AF5A-6B0BCC04381A}" presName="rootConnector" presStyleLbl="node4" presStyleIdx="29" presStyleCnt="50"/>
      <dgm:spPr/>
      <dgm:t>
        <a:bodyPr/>
        <a:lstStyle/>
        <a:p>
          <a:endParaRPr lang="es-AR"/>
        </a:p>
      </dgm:t>
    </dgm:pt>
    <dgm:pt modelId="{FD83B574-840D-41C4-913F-848693A6CA4D}" type="pres">
      <dgm:prSet presAssocID="{96A73741-8437-4CFA-AF5A-6B0BCC04381A}" presName="hierChild4" presStyleCnt="0"/>
      <dgm:spPr/>
    </dgm:pt>
    <dgm:pt modelId="{164E21FE-40AF-401A-A0C9-4C0CD828E93D}" type="pres">
      <dgm:prSet presAssocID="{96A73741-8437-4CFA-AF5A-6B0BCC04381A}" presName="hierChild5" presStyleCnt="0"/>
      <dgm:spPr/>
    </dgm:pt>
    <dgm:pt modelId="{01BB290A-42CD-4B3C-86E2-1352DF6B1D40}" type="pres">
      <dgm:prSet presAssocID="{8DA85D34-9AEA-4904-9ABA-2DDFC2F63958}" presName="hierChild5" presStyleCnt="0"/>
      <dgm:spPr/>
    </dgm:pt>
    <dgm:pt modelId="{C6292E4D-1EBC-4E74-9690-6A2C2BDC47A5}" type="pres">
      <dgm:prSet presAssocID="{F0EB0F7A-D5D4-4C0F-85B6-F2886F2C6A76}" presName="Name37" presStyleLbl="parChTrans1D3" presStyleIdx="4" presStyleCnt="6"/>
      <dgm:spPr/>
      <dgm:t>
        <a:bodyPr/>
        <a:lstStyle/>
        <a:p>
          <a:endParaRPr lang="es-AR"/>
        </a:p>
      </dgm:t>
    </dgm:pt>
    <dgm:pt modelId="{0A2F914B-79AC-4DB2-B303-B8CFDA7EE0CD}" type="pres">
      <dgm:prSet presAssocID="{68C04B67-C934-4FD3-8EED-9222AED4D7DC}" presName="hierRoot2" presStyleCnt="0">
        <dgm:presLayoutVars>
          <dgm:hierBranch val="init"/>
        </dgm:presLayoutVars>
      </dgm:prSet>
      <dgm:spPr/>
    </dgm:pt>
    <dgm:pt modelId="{B9097484-B8BC-48E4-BE61-C12324762433}" type="pres">
      <dgm:prSet presAssocID="{68C04B67-C934-4FD3-8EED-9222AED4D7DC}" presName="rootComposite" presStyleCnt="0"/>
      <dgm:spPr/>
    </dgm:pt>
    <dgm:pt modelId="{E22F8667-4A8E-4F3F-8DD4-1705B25EABC3}" type="pres">
      <dgm:prSet presAssocID="{68C04B67-C934-4FD3-8EED-9222AED4D7DC}" presName="rootText" presStyleLbl="node3" presStyleIdx="4" presStyleCnt="6" custScaleX="183928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5B0B0CA-2453-480D-904E-C85E53D8A4ED}" type="pres">
      <dgm:prSet presAssocID="{68C04B67-C934-4FD3-8EED-9222AED4D7DC}" presName="rootConnector" presStyleLbl="node3" presStyleIdx="4" presStyleCnt="6"/>
      <dgm:spPr/>
      <dgm:t>
        <a:bodyPr/>
        <a:lstStyle/>
        <a:p>
          <a:endParaRPr lang="es-AR"/>
        </a:p>
      </dgm:t>
    </dgm:pt>
    <dgm:pt modelId="{18DFDD0E-1BDA-44D2-B57E-38FBCEA8B350}" type="pres">
      <dgm:prSet presAssocID="{68C04B67-C934-4FD3-8EED-9222AED4D7DC}" presName="hierChild4" presStyleCnt="0"/>
      <dgm:spPr/>
    </dgm:pt>
    <dgm:pt modelId="{D8A3D4EB-3991-4B5B-B65F-1CD53AE2A9F1}" type="pres">
      <dgm:prSet presAssocID="{B3F37F94-C0CF-4AC6-A373-B34F810A97A5}" presName="Name37" presStyleLbl="parChTrans1D4" presStyleIdx="30" presStyleCnt="50"/>
      <dgm:spPr/>
      <dgm:t>
        <a:bodyPr/>
        <a:lstStyle/>
        <a:p>
          <a:endParaRPr lang="es-AR"/>
        </a:p>
      </dgm:t>
    </dgm:pt>
    <dgm:pt modelId="{035D434F-952D-44A4-8279-3163F3F14488}" type="pres">
      <dgm:prSet presAssocID="{3A358667-6A7E-4F31-A80C-E6CDAE9E10C5}" presName="hierRoot2" presStyleCnt="0">
        <dgm:presLayoutVars>
          <dgm:hierBranch val="init"/>
        </dgm:presLayoutVars>
      </dgm:prSet>
      <dgm:spPr/>
    </dgm:pt>
    <dgm:pt modelId="{CBD04C20-3298-43CB-BAF7-B8D862AA0AF6}" type="pres">
      <dgm:prSet presAssocID="{3A358667-6A7E-4F31-A80C-E6CDAE9E10C5}" presName="rootComposite" presStyleCnt="0"/>
      <dgm:spPr/>
    </dgm:pt>
    <dgm:pt modelId="{6462F240-34AC-416D-A135-736E62DB3603}" type="pres">
      <dgm:prSet presAssocID="{3A358667-6A7E-4F31-A80C-E6CDAE9E10C5}" presName="rootText" presStyleLbl="node4" presStyleIdx="30" presStyleCnt="50" custScaleX="90729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161C73-6AF6-44DA-82C9-86E6C3901EBC}" type="pres">
      <dgm:prSet presAssocID="{3A358667-6A7E-4F31-A80C-E6CDAE9E10C5}" presName="rootConnector" presStyleLbl="node4" presStyleIdx="30" presStyleCnt="50"/>
      <dgm:spPr/>
      <dgm:t>
        <a:bodyPr/>
        <a:lstStyle/>
        <a:p>
          <a:endParaRPr lang="es-AR"/>
        </a:p>
      </dgm:t>
    </dgm:pt>
    <dgm:pt modelId="{B854C7D9-F59F-4612-8843-8F0809D52532}" type="pres">
      <dgm:prSet presAssocID="{3A358667-6A7E-4F31-A80C-E6CDAE9E10C5}" presName="hierChild4" presStyleCnt="0"/>
      <dgm:spPr/>
    </dgm:pt>
    <dgm:pt modelId="{BCE15EDF-6E64-4D6D-AEDB-48532935FC08}" type="pres">
      <dgm:prSet presAssocID="{62B869CC-1C1E-4721-8CFA-B09F46E6866A}" presName="Name37" presStyleLbl="parChTrans1D4" presStyleIdx="31" presStyleCnt="50"/>
      <dgm:spPr/>
      <dgm:t>
        <a:bodyPr/>
        <a:lstStyle/>
        <a:p>
          <a:endParaRPr lang="es-AR"/>
        </a:p>
      </dgm:t>
    </dgm:pt>
    <dgm:pt modelId="{50050CFE-23A7-49B2-988D-EA87D2ECE5FB}" type="pres">
      <dgm:prSet presAssocID="{B8DA170A-E705-462C-AAED-9C08E2AA2ABC}" presName="hierRoot2" presStyleCnt="0">
        <dgm:presLayoutVars>
          <dgm:hierBranch val="init"/>
        </dgm:presLayoutVars>
      </dgm:prSet>
      <dgm:spPr/>
    </dgm:pt>
    <dgm:pt modelId="{22369F52-68D5-41A9-8286-745A8E2B92A2}" type="pres">
      <dgm:prSet presAssocID="{B8DA170A-E705-462C-AAED-9C08E2AA2ABC}" presName="rootComposite" presStyleCnt="0"/>
      <dgm:spPr/>
    </dgm:pt>
    <dgm:pt modelId="{5C16FCF5-6496-4EB1-9A10-9E7D48403738}" type="pres">
      <dgm:prSet presAssocID="{B8DA170A-E705-462C-AAED-9C08E2AA2ABC}" presName="rootText" presStyleLbl="node4" presStyleIdx="31" presStyleCnt="50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5946E3-7F0B-40A1-BD14-4C29F3D7624D}" type="pres">
      <dgm:prSet presAssocID="{B8DA170A-E705-462C-AAED-9C08E2AA2ABC}" presName="rootConnector" presStyleLbl="node4" presStyleIdx="31" presStyleCnt="50"/>
      <dgm:spPr/>
      <dgm:t>
        <a:bodyPr/>
        <a:lstStyle/>
        <a:p>
          <a:endParaRPr lang="es-AR"/>
        </a:p>
      </dgm:t>
    </dgm:pt>
    <dgm:pt modelId="{E41B9CB5-3E49-4B71-8A70-7D23043A4652}" type="pres">
      <dgm:prSet presAssocID="{B8DA170A-E705-462C-AAED-9C08E2AA2ABC}" presName="hierChild4" presStyleCnt="0"/>
      <dgm:spPr/>
    </dgm:pt>
    <dgm:pt modelId="{DF8537C1-60A4-4398-A22E-FA2543AF838F}" type="pres">
      <dgm:prSet presAssocID="{B8DA170A-E705-462C-AAED-9C08E2AA2ABC}" presName="hierChild5" presStyleCnt="0"/>
      <dgm:spPr/>
    </dgm:pt>
    <dgm:pt modelId="{8A33C153-4854-4511-8D5E-7920BBE79522}" type="pres">
      <dgm:prSet presAssocID="{77D005A7-C0E1-489F-B399-8B69B035DD91}" presName="Name37" presStyleLbl="parChTrans1D4" presStyleIdx="32" presStyleCnt="50"/>
      <dgm:spPr/>
      <dgm:t>
        <a:bodyPr/>
        <a:lstStyle/>
        <a:p>
          <a:endParaRPr lang="es-AR"/>
        </a:p>
      </dgm:t>
    </dgm:pt>
    <dgm:pt modelId="{577BE1BB-2647-45AD-ADFE-1B6F83B5EF0D}" type="pres">
      <dgm:prSet presAssocID="{5BB72ED1-D715-4721-97A8-22F7E6DDCCEE}" presName="hierRoot2" presStyleCnt="0">
        <dgm:presLayoutVars>
          <dgm:hierBranch val="init"/>
        </dgm:presLayoutVars>
      </dgm:prSet>
      <dgm:spPr/>
    </dgm:pt>
    <dgm:pt modelId="{1A1F7F30-03E4-4091-A11A-F653D6DA35B0}" type="pres">
      <dgm:prSet presAssocID="{5BB72ED1-D715-4721-97A8-22F7E6DDCCEE}" presName="rootComposite" presStyleCnt="0"/>
      <dgm:spPr/>
    </dgm:pt>
    <dgm:pt modelId="{F4D82B48-D72B-4A69-B9BF-4381AB706DDC}" type="pres">
      <dgm:prSet presAssocID="{5BB72ED1-D715-4721-97A8-22F7E6DDCCEE}" presName="rootText" presStyleLbl="node4" presStyleIdx="32" presStyleCnt="50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B2A855A-017E-4866-A067-33D5FC622BA7}" type="pres">
      <dgm:prSet presAssocID="{5BB72ED1-D715-4721-97A8-22F7E6DDCCEE}" presName="rootConnector" presStyleLbl="node4" presStyleIdx="32" presStyleCnt="50"/>
      <dgm:spPr/>
      <dgm:t>
        <a:bodyPr/>
        <a:lstStyle/>
        <a:p>
          <a:endParaRPr lang="es-AR"/>
        </a:p>
      </dgm:t>
    </dgm:pt>
    <dgm:pt modelId="{F79B2BFA-174F-404F-878C-AB93F6CEA781}" type="pres">
      <dgm:prSet presAssocID="{5BB72ED1-D715-4721-97A8-22F7E6DDCCEE}" presName="hierChild4" presStyleCnt="0"/>
      <dgm:spPr/>
    </dgm:pt>
    <dgm:pt modelId="{6939B008-70AC-4CA4-9EA5-4B05D2158C95}" type="pres">
      <dgm:prSet presAssocID="{5BB72ED1-D715-4721-97A8-22F7E6DDCCEE}" presName="hierChild5" presStyleCnt="0"/>
      <dgm:spPr/>
    </dgm:pt>
    <dgm:pt modelId="{9B68C769-5CE7-4281-AF4C-EB498696EEB7}" type="pres">
      <dgm:prSet presAssocID="{B9914CB1-8302-47B8-85DA-22A24AB60246}" presName="Name37" presStyleLbl="parChTrans1D4" presStyleIdx="33" presStyleCnt="50"/>
      <dgm:spPr/>
      <dgm:t>
        <a:bodyPr/>
        <a:lstStyle/>
        <a:p>
          <a:endParaRPr lang="es-AR"/>
        </a:p>
      </dgm:t>
    </dgm:pt>
    <dgm:pt modelId="{E69D4485-5AFE-40F1-8414-39199CF66A40}" type="pres">
      <dgm:prSet presAssocID="{4471A4AE-B55A-4EB0-87C0-F2938B428BEF}" presName="hierRoot2" presStyleCnt="0">
        <dgm:presLayoutVars>
          <dgm:hierBranch val="init"/>
        </dgm:presLayoutVars>
      </dgm:prSet>
      <dgm:spPr/>
    </dgm:pt>
    <dgm:pt modelId="{D90489A8-D25E-4FAA-A381-D21F016359AA}" type="pres">
      <dgm:prSet presAssocID="{4471A4AE-B55A-4EB0-87C0-F2938B428BEF}" presName="rootComposite" presStyleCnt="0"/>
      <dgm:spPr/>
    </dgm:pt>
    <dgm:pt modelId="{99FD7BA6-DB90-4818-9B01-71066421ED80}" type="pres">
      <dgm:prSet presAssocID="{4471A4AE-B55A-4EB0-87C0-F2938B428BEF}" presName="rootText" presStyleLbl="node4" presStyleIdx="33" presStyleCnt="50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C91AC7-3AD6-4B8D-A85E-86B8BC59E3F9}" type="pres">
      <dgm:prSet presAssocID="{4471A4AE-B55A-4EB0-87C0-F2938B428BEF}" presName="rootConnector" presStyleLbl="node4" presStyleIdx="33" presStyleCnt="50"/>
      <dgm:spPr/>
      <dgm:t>
        <a:bodyPr/>
        <a:lstStyle/>
        <a:p>
          <a:endParaRPr lang="es-AR"/>
        </a:p>
      </dgm:t>
    </dgm:pt>
    <dgm:pt modelId="{9635689A-A932-4894-85B9-F4B6D13426C1}" type="pres">
      <dgm:prSet presAssocID="{4471A4AE-B55A-4EB0-87C0-F2938B428BEF}" presName="hierChild4" presStyleCnt="0"/>
      <dgm:spPr/>
    </dgm:pt>
    <dgm:pt modelId="{24FA6EBF-93B1-46DA-8857-DE1BC80E8BF9}" type="pres">
      <dgm:prSet presAssocID="{4471A4AE-B55A-4EB0-87C0-F2938B428BEF}" presName="hierChild5" presStyleCnt="0"/>
      <dgm:spPr/>
    </dgm:pt>
    <dgm:pt modelId="{BF08B9EF-8A4D-4A85-BFE6-681BFE168388}" type="pres">
      <dgm:prSet presAssocID="{3A358667-6A7E-4F31-A80C-E6CDAE9E10C5}" presName="hierChild5" presStyleCnt="0"/>
      <dgm:spPr/>
    </dgm:pt>
    <dgm:pt modelId="{53C1939C-38EC-4C4E-A0C7-D7386D46B6A4}" type="pres">
      <dgm:prSet presAssocID="{B102F686-FF4B-44D0-8E59-D8B94B1F171D}" presName="Name37" presStyleLbl="parChTrans1D4" presStyleIdx="34" presStyleCnt="50"/>
      <dgm:spPr/>
      <dgm:t>
        <a:bodyPr/>
        <a:lstStyle/>
        <a:p>
          <a:endParaRPr lang="es-AR"/>
        </a:p>
      </dgm:t>
    </dgm:pt>
    <dgm:pt modelId="{29EA41E5-CF7D-4278-879A-F432199C4CB9}" type="pres">
      <dgm:prSet presAssocID="{ECE88811-D218-4941-A6A7-40E6D6170AF1}" presName="hierRoot2" presStyleCnt="0">
        <dgm:presLayoutVars>
          <dgm:hierBranch val="init"/>
        </dgm:presLayoutVars>
      </dgm:prSet>
      <dgm:spPr/>
    </dgm:pt>
    <dgm:pt modelId="{2467F843-F26E-4D4B-8B3C-35E8C8EF443B}" type="pres">
      <dgm:prSet presAssocID="{ECE88811-D218-4941-A6A7-40E6D6170AF1}" presName="rootComposite" presStyleCnt="0"/>
      <dgm:spPr/>
    </dgm:pt>
    <dgm:pt modelId="{6384FE30-2FDB-4868-B629-6EF70C47A624}" type="pres">
      <dgm:prSet presAssocID="{ECE88811-D218-4941-A6A7-40E6D6170AF1}" presName="rootText" presStyleLbl="node4" presStyleIdx="34" presStyleCnt="50" custScaleX="90729" custScaleY="117634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02278E-DFBC-48C7-933B-831C99FC75D8}" type="pres">
      <dgm:prSet presAssocID="{ECE88811-D218-4941-A6A7-40E6D6170AF1}" presName="rootConnector" presStyleLbl="node4" presStyleIdx="34" presStyleCnt="50"/>
      <dgm:spPr/>
      <dgm:t>
        <a:bodyPr/>
        <a:lstStyle/>
        <a:p>
          <a:endParaRPr lang="es-AR"/>
        </a:p>
      </dgm:t>
    </dgm:pt>
    <dgm:pt modelId="{67F8953F-C7F0-4DB6-BDAD-FC810152F2BA}" type="pres">
      <dgm:prSet presAssocID="{ECE88811-D218-4941-A6A7-40E6D6170AF1}" presName="hierChild4" presStyleCnt="0"/>
      <dgm:spPr/>
    </dgm:pt>
    <dgm:pt modelId="{01CD30C2-3D40-4CD1-9896-E22DD3F90FBE}" type="pres">
      <dgm:prSet presAssocID="{CE224155-5A16-4BCD-BB87-579E7BA2B980}" presName="Name37" presStyleLbl="parChTrans1D4" presStyleIdx="35" presStyleCnt="50"/>
      <dgm:spPr/>
      <dgm:t>
        <a:bodyPr/>
        <a:lstStyle/>
        <a:p>
          <a:endParaRPr lang="es-AR"/>
        </a:p>
      </dgm:t>
    </dgm:pt>
    <dgm:pt modelId="{41B9B055-29F7-47C3-896B-E774A9468082}" type="pres">
      <dgm:prSet presAssocID="{4CA69613-C64E-464E-A901-4BEFA7A01833}" presName="hierRoot2" presStyleCnt="0">
        <dgm:presLayoutVars>
          <dgm:hierBranch val="init"/>
        </dgm:presLayoutVars>
      </dgm:prSet>
      <dgm:spPr/>
    </dgm:pt>
    <dgm:pt modelId="{8A77BEE1-B18B-4EA5-AC39-589D2EF95EE0}" type="pres">
      <dgm:prSet presAssocID="{4CA69613-C64E-464E-A901-4BEFA7A01833}" presName="rootComposite" presStyleCnt="0"/>
      <dgm:spPr/>
    </dgm:pt>
    <dgm:pt modelId="{B3940B87-4DBE-412C-89A0-5619DACAF1CD}" type="pres">
      <dgm:prSet presAssocID="{4CA69613-C64E-464E-A901-4BEFA7A01833}" presName="rootText" presStyleLbl="node4" presStyleIdx="35" presStyleCnt="50" custScaleX="89667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48F26-B279-41CC-AAB4-57E00A3E9B37}" type="pres">
      <dgm:prSet presAssocID="{4CA69613-C64E-464E-A901-4BEFA7A01833}" presName="rootConnector" presStyleLbl="node4" presStyleIdx="35" presStyleCnt="50"/>
      <dgm:spPr/>
      <dgm:t>
        <a:bodyPr/>
        <a:lstStyle/>
        <a:p>
          <a:endParaRPr lang="es-AR"/>
        </a:p>
      </dgm:t>
    </dgm:pt>
    <dgm:pt modelId="{445ADA98-7B38-4EB1-BE7F-864491003E20}" type="pres">
      <dgm:prSet presAssocID="{4CA69613-C64E-464E-A901-4BEFA7A01833}" presName="hierChild4" presStyleCnt="0"/>
      <dgm:spPr/>
    </dgm:pt>
    <dgm:pt modelId="{23554533-5C37-489C-9FB7-244FCF3463A2}" type="pres">
      <dgm:prSet presAssocID="{4CA69613-C64E-464E-A901-4BEFA7A01833}" presName="hierChild5" presStyleCnt="0"/>
      <dgm:spPr/>
    </dgm:pt>
    <dgm:pt modelId="{124947A3-A758-4AC3-89E8-E2E37C5E25C7}" type="pres">
      <dgm:prSet presAssocID="{9DDBD936-C3D6-44B2-94AC-68B1EEF42699}" presName="Name37" presStyleLbl="parChTrans1D4" presStyleIdx="36" presStyleCnt="50"/>
      <dgm:spPr/>
      <dgm:t>
        <a:bodyPr/>
        <a:lstStyle/>
        <a:p>
          <a:endParaRPr lang="es-AR"/>
        </a:p>
      </dgm:t>
    </dgm:pt>
    <dgm:pt modelId="{DCBF2FF1-FE7F-48CF-A60B-91396DD1248F}" type="pres">
      <dgm:prSet presAssocID="{FA425DC9-6A36-477B-85F2-B80124E71A0B}" presName="hierRoot2" presStyleCnt="0">
        <dgm:presLayoutVars>
          <dgm:hierBranch val="init"/>
        </dgm:presLayoutVars>
      </dgm:prSet>
      <dgm:spPr/>
    </dgm:pt>
    <dgm:pt modelId="{E4044AD8-A182-4D78-9987-A44D7BE984EE}" type="pres">
      <dgm:prSet presAssocID="{FA425DC9-6A36-477B-85F2-B80124E71A0B}" presName="rootComposite" presStyleCnt="0"/>
      <dgm:spPr/>
    </dgm:pt>
    <dgm:pt modelId="{EC42F912-FDD2-48DE-86BD-9B3A86E74D75}" type="pres">
      <dgm:prSet presAssocID="{FA425DC9-6A36-477B-85F2-B80124E71A0B}" presName="rootText" presStyleLbl="node4" presStyleIdx="36" presStyleCnt="50" custScaleX="80941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0033-F839-45AE-BAFE-06ACC5E62939}" type="pres">
      <dgm:prSet presAssocID="{FA425DC9-6A36-477B-85F2-B80124E71A0B}" presName="rootConnector" presStyleLbl="node4" presStyleIdx="36" presStyleCnt="50"/>
      <dgm:spPr/>
      <dgm:t>
        <a:bodyPr/>
        <a:lstStyle/>
        <a:p>
          <a:endParaRPr lang="es-AR"/>
        </a:p>
      </dgm:t>
    </dgm:pt>
    <dgm:pt modelId="{D7172494-AA05-4051-ABBB-8408A7039B86}" type="pres">
      <dgm:prSet presAssocID="{FA425DC9-6A36-477B-85F2-B80124E71A0B}" presName="hierChild4" presStyleCnt="0"/>
      <dgm:spPr/>
    </dgm:pt>
    <dgm:pt modelId="{7D0B8F5E-13E1-4573-AA7D-70B4931168FC}" type="pres">
      <dgm:prSet presAssocID="{FA425DC9-6A36-477B-85F2-B80124E71A0B}" presName="hierChild5" presStyleCnt="0"/>
      <dgm:spPr/>
    </dgm:pt>
    <dgm:pt modelId="{BCC84AD0-269A-417E-9D1B-60F785D8DD78}" type="pres">
      <dgm:prSet presAssocID="{3ED7F3E8-A780-4622-9756-6D907CACB13C}" presName="Name37" presStyleLbl="parChTrans1D4" presStyleIdx="37" presStyleCnt="50"/>
      <dgm:spPr/>
      <dgm:t>
        <a:bodyPr/>
        <a:lstStyle/>
        <a:p>
          <a:endParaRPr lang="es-AR"/>
        </a:p>
      </dgm:t>
    </dgm:pt>
    <dgm:pt modelId="{CF1023A3-CEC9-430B-A2D9-E82E3D71029F}" type="pres">
      <dgm:prSet presAssocID="{847327A8-5E8C-41E5-A183-726DBB2D38C2}" presName="hierRoot2" presStyleCnt="0">
        <dgm:presLayoutVars>
          <dgm:hierBranch val="init"/>
        </dgm:presLayoutVars>
      </dgm:prSet>
      <dgm:spPr/>
    </dgm:pt>
    <dgm:pt modelId="{96EEED4F-66FC-4C8C-AE12-980F81755805}" type="pres">
      <dgm:prSet presAssocID="{847327A8-5E8C-41E5-A183-726DBB2D38C2}" presName="rootComposite" presStyleCnt="0"/>
      <dgm:spPr/>
    </dgm:pt>
    <dgm:pt modelId="{4B29BE31-46A4-4A6E-9FDE-000B28B7E112}" type="pres">
      <dgm:prSet presAssocID="{847327A8-5E8C-41E5-A183-726DBB2D38C2}" presName="rootText" presStyleLbl="node4" presStyleIdx="37" presStyleCnt="50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0DCDEEE-C06C-4757-9088-D0FA627DB7E7}" type="pres">
      <dgm:prSet presAssocID="{847327A8-5E8C-41E5-A183-726DBB2D38C2}" presName="rootConnector" presStyleLbl="node4" presStyleIdx="37" presStyleCnt="50"/>
      <dgm:spPr/>
      <dgm:t>
        <a:bodyPr/>
        <a:lstStyle/>
        <a:p>
          <a:endParaRPr lang="es-AR"/>
        </a:p>
      </dgm:t>
    </dgm:pt>
    <dgm:pt modelId="{11FD7545-6A3A-48A5-B1F5-BA8CBCF8B6F1}" type="pres">
      <dgm:prSet presAssocID="{847327A8-5E8C-41E5-A183-726DBB2D38C2}" presName="hierChild4" presStyleCnt="0"/>
      <dgm:spPr/>
    </dgm:pt>
    <dgm:pt modelId="{2879767C-7CBC-4E3C-A36F-238C96B4977F}" type="pres">
      <dgm:prSet presAssocID="{847327A8-5E8C-41E5-A183-726DBB2D38C2}" presName="hierChild5" presStyleCnt="0"/>
      <dgm:spPr/>
    </dgm:pt>
    <dgm:pt modelId="{EF02124D-EE7A-4314-AE9A-5B4627F5ABA0}" type="pres">
      <dgm:prSet presAssocID="{ECE88811-D218-4941-A6A7-40E6D6170AF1}" presName="hierChild5" presStyleCnt="0"/>
      <dgm:spPr/>
    </dgm:pt>
    <dgm:pt modelId="{7D1A6D35-DC83-412F-BD1B-80036559D0AA}" type="pres">
      <dgm:prSet presAssocID="{39B0A8DB-76B9-47E0-B690-A40504F28B7C}" presName="Name37" presStyleLbl="parChTrans1D4" presStyleIdx="38" presStyleCnt="50"/>
      <dgm:spPr/>
      <dgm:t>
        <a:bodyPr/>
        <a:lstStyle/>
        <a:p>
          <a:endParaRPr lang="es-AR"/>
        </a:p>
      </dgm:t>
    </dgm:pt>
    <dgm:pt modelId="{30A37064-4FF1-499E-8A20-377F697EEE71}" type="pres">
      <dgm:prSet presAssocID="{FB9C8B99-13AD-4B8D-AE5F-09C3AE324F10}" presName="hierRoot2" presStyleCnt="0">
        <dgm:presLayoutVars>
          <dgm:hierBranch val="init"/>
        </dgm:presLayoutVars>
      </dgm:prSet>
      <dgm:spPr/>
    </dgm:pt>
    <dgm:pt modelId="{7A6C77C1-18B9-4146-A471-434B0F8ACE8A}" type="pres">
      <dgm:prSet presAssocID="{FB9C8B99-13AD-4B8D-AE5F-09C3AE324F10}" presName="rootComposite" presStyleCnt="0"/>
      <dgm:spPr/>
    </dgm:pt>
    <dgm:pt modelId="{07E55EA1-B1A5-4F81-AF1E-529B75C1BD14}" type="pres">
      <dgm:prSet presAssocID="{FB9C8B99-13AD-4B8D-AE5F-09C3AE324F10}" presName="rootText" presStyleLbl="node4" presStyleIdx="38" presStyleCnt="50" custScaleX="110977" custScaleY="117634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66BEBA-6D46-4A13-9959-5A131CA5831A}" type="pres">
      <dgm:prSet presAssocID="{FB9C8B99-13AD-4B8D-AE5F-09C3AE324F10}" presName="rootConnector" presStyleLbl="node4" presStyleIdx="38" presStyleCnt="50"/>
      <dgm:spPr/>
      <dgm:t>
        <a:bodyPr/>
        <a:lstStyle/>
        <a:p>
          <a:endParaRPr lang="es-AR"/>
        </a:p>
      </dgm:t>
    </dgm:pt>
    <dgm:pt modelId="{AC1C46CA-2EB7-4623-8313-FD1E06202BB5}" type="pres">
      <dgm:prSet presAssocID="{FB9C8B99-13AD-4B8D-AE5F-09C3AE324F10}" presName="hierChild4" presStyleCnt="0"/>
      <dgm:spPr/>
    </dgm:pt>
    <dgm:pt modelId="{0597674A-4BA2-4367-A3C3-7D3D0AB1F1BC}" type="pres">
      <dgm:prSet presAssocID="{F1325BE7-19F8-4437-BA97-5BEA6B272BA1}" presName="Name37" presStyleLbl="parChTrans1D4" presStyleIdx="39" presStyleCnt="50"/>
      <dgm:spPr/>
      <dgm:t>
        <a:bodyPr/>
        <a:lstStyle/>
        <a:p>
          <a:endParaRPr lang="es-AR"/>
        </a:p>
      </dgm:t>
    </dgm:pt>
    <dgm:pt modelId="{A2891D5F-F973-4793-8DEE-84D801C7224E}" type="pres">
      <dgm:prSet presAssocID="{8FF45B15-60B1-4620-971D-33069D8C03DC}" presName="hierRoot2" presStyleCnt="0">
        <dgm:presLayoutVars>
          <dgm:hierBranch val="init"/>
        </dgm:presLayoutVars>
      </dgm:prSet>
      <dgm:spPr/>
    </dgm:pt>
    <dgm:pt modelId="{98DC7F5B-DF43-445C-A47D-DF72C0DE2414}" type="pres">
      <dgm:prSet presAssocID="{8FF45B15-60B1-4620-971D-33069D8C03DC}" presName="rootComposite" presStyleCnt="0"/>
      <dgm:spPr/>
    </dgm:pt>
    <dgm:pt modelId="{2460C6F0-DD4B-4A98-9A04-B204E0B796AB}" type="pres">
      <dgm:prSet presAssocID="{8FF45B15-60B1-4620-971D-33069D8C03DC}" presName="rootText" presStyleLbl="node4" presStyleIdx="39" presStyleCnt="50" custScaleX="84145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58CE128-58C0-46DF-9770-C36BB86E5E01}" type="pres">
      <dgm:prSet presAssocID="{8FF45B15-60B1-4620-971D-33069D8C03DC}" presName="rootConnector" presStyleLbl="node4" presStyleIdx="39" presStyleCnt="50"/>
      <dgm:spPr/>
      <dgm:t>
        <a:bodyPr/>
        <a:lstStyle/>
        <a:p>
          <a:endParaRPr lang="es-AR"/>
        </a:p>
      </dgm:t>
    </dgm:pt>
    <dgm:pt modelId="{3F3D8105-1DCC-4951-AD4E-C0C71C151A47}" type="pres">
      <dgm:prSet presAssocID="{8FF45B15-60B1-4620-971D-33069D8C03DC}" presName="hierChild4" presStyleCnt="0"/>
      <dgm:spPr/>
    </dgm:pt>
    <dgm:pt modelId="{162EEA8C-5A15-4E3B-8DFD-2E6D5FF6B12E}" type="pres">
      <dgm:prSet presAssocID="{8FF45B15-60B1-4620-971D-33069D8C03DC}" presName="hierChild5" presStyleCnt="0"/>
      <dgm:spPr/>
    </dgm:pt>
    <dgm:pt modelId="{8A0BEB46-6C64-4895-B6CC-60284E4939F3}" type="pres">
      <dgm:prSet presAssocID="{9FB8BAEC-E3A9-435E-A9CA-A9A7DF9D36B4}" presName="Name37" presStyleLbl="parChTrans1D4" presStyleIdx="40" presStyleCnt="50"/>
      <dgm:spPr/>
      <dgm:t>
        <a:bodyPr/>
        <a:lstStyle/>
        <a:p>
          <a:endParaRPr lang="es-AR"/>
        </a:p>
      </dgm:t>
    </dgm:pt>
    <dgm:pt modelId="{23BCA4B6-1F3D-4CEC-BC5B-593C75C4BFBA}" type="pres">
      <dgm:prSet presAssocID="{2479FF88-7600-4317-A17B-9AE54FD163B0}" presName="hierRoot2" presStyleCnt="0">
        <dgm:presLayoutVars>
          <dgm:hierBranch val="init"/>
        </dgm:presLayoutVars>
      </dgm:prSet>
      <dgm:spPr/>
    </dgm:pt>
    <dgm:pt modelId="{C76779A2-A96D-4223-A739-6BCF05BFF3D7}" type="pres">
      <dgm:prSet presAssocID="{2479FF88-7600-4317-A17B-9AE54FD163B0}" presName="rootComposite" presStyleCnt="0"/>
      <dgm:spPr/>
    </dgm:pt>
    <dgm:pt modelId="{F1C1C837-9EDA-4846-BCAF-DC63C70B60E7}" type="pres">
      <dgm:prSet presAssocID="{2479FF88-7600-4317-A17B-9AE54FD163B0}" presName="rootText" presStyleLbl="node4" presStyleIdx="40" presStyleCnt="50" custScaleX="83801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1A4CA3D-11AD-4EE1-97C6-F251DE799E63}" type="pres">
      <dgm:prSet presAssocID="{2479FF88-7600-4317-A17B-9AE54FD163B0}" presName="rootConnector" presStyleLbl="node4" presStyleIdx="40" presStyleCnt="50"/>
      <dgm:spPr/>
      <dgm:t>
        <a:bodyPr/>
        <a:lstStyle/>
        <a:p>
          <a:endParaRPr lang="es-AR"/>
        </a:p>
      </dgm:t>
    </dgm:pt>
    <dgm:pt modelId="{6FFAD209-75CB-4446-9496-7FAB9A125279}" type="pres">
      <dgm:prSet presAssocID="{2479FF88-7600-4317-A17B-9AE54FD163B0}" presName="hierChild4" presStyleCnt="0"/>
      <dgm:spPr/>
    </dgm:pt>
    <dgm:pt modelId="{959590D8-6C22-44F0-8D37-05AD9A6D9B2D}" type="pres">
      <dgm:prSet presAssocID="{2479FF88-7600-4317-A17B-9AE54FD163B0}" presName="hierChild5" presStyleCnt="0"/>
      <dgm:spPr/>
    </dgm:pt>
    <dgm:pt modelId="{07243462-0A77-4BB9-AC89-7CD493949B35}" type="pres">
      <dgm:prSet presAssocID="{7868502E-4ABF-48FB-A039-C3A75146DB29}" presName="Name37" presStyleLbl="parChTrans1D4" presStyleIdx="41" presStyleCnt="50"/>
      <dgm:spPr/>
      <dgm:t>
        <a:bodyPr/>
        <a:lstStyle/>
        <a:p>
          <a:endParaRPr lang="es-AR"/>
        </a:p>
      </dgm:t>
    </dgm:pt>
    <dgm:pt modelId="{C811E9D2-C4D1-4A10-85B1-ACC24BFEAC0E}" type="pres">
      <dgm:prSet presAssocID="{481A86AF-FC7D-4ABC-BFAC-7387EFA09D9C}" presName="hierRoot2" presStyleCnt="0">
        <dgm:presLayoutVars>
          <dgm:hierBranch val="init"/>
        </dgm:presLayoutVars>
      </dgm:prSet>
      <dgm:spPr/>
    </dgm:pt>
    <dgm:pt modelId="{1F365B8A-7260-44D9-A463-D0C7D420599B}" type="pres">
      <dgm:prSet presAssocID="{481A86AF-FC7D-4ABC-BFAC-7387EFA09D9C}" presName="rootComposite" presStyleCnt="0"/>
      <dgm:spPr/>
    </dgm:pt>
    <dgm:pt modelId="{BF35E30C-21E4-4041-AA4B-43547D576F23}" type="pres">
      <dgm:prSet presAssocID="{481A86AF-FC7D-4ABC-BFAC-7387EFA09D9C}" presName="rootText" presStyleLbl="node4" presStyleIdx="41" presStyleCnt="50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20DDB2B-9103-4020-877B-57D393DE5D87}" type="pres">
      <dgm:prSet presAssocID="{481A86AF-FC7D-4ABC-BFAC-7387EFA09D9C}" presName="rootConnector" presStyleLbl="node4" presStyleIdx="41" presStyleCnt="50"/>
      <dgm:spPr/>
      <dgm:t>
        <a:bodyPr/>
        <a:lstStyle/>
        <a:p>
          <a:endParaRPr lang="es-AR"/>
        </a:p>
      </dgm:t>
    </dgm:pt>
    <dgm:pt modelId="{2233AB30-81FF-4018-81B6-96F84D8C67D0}" type="pres">
      <dgm:prSet presAssocID="{481A86AF-FC7D-4ABC-BFAC-7387EFA09D9C}" presName="hierChild4" presStyleCnt="0"/>
      <dgm:spPr/>
    </dgm:pt>
    <dgm:pt modelId="{DB13B768-9292-4748-9672-F3DAC93EB3E2}" type="pres">
      <dgm:prSet presAssocID="{481A86AF-FC7D-4ABC-BFAC-7387EFA09D9C}" presName="hierChild5" presStyleCnt="0"/>
      <dgm:spPr/>
    </dgm:pt>
    <dgm:pt modelId="{C23FC06F-F997-4400-8BF6-A0FEB16EB78B}" type="pres">
      <dgm:prSet presAssocID="{FB9C8B99-13AD-4B8D-AE5F-09C3AE324F10}" presName="hierChild5" presStyleCnt="0"/>
      <dgm:spPr/>
    </dgm:pt>
    <dgm:pt modelId="{FB5A4215-6BCF-445C-A741-2A459C41E9B5}" type="pres">
      <dgm:prSet presAssocID="{746B7BC0-51FD-4BB9-84B4-33C3557BB5D6}" presName="Name37" presStyleLbl="parChTrans1D4" presStyleIdx="42" presStyleCnt="50"/>
      <dgm:spPr/>
      <dgm:t>
        <a:bodyPr/>
        <a:lstStyle/>
        <a:p>
          <a:endParaRPr lang="es-AR"/>
        </a:p>
      </dgm:t>
    </dgm:pt>
    <dgm:pt modelId="{08D2C294-B4DA-4F28-B959-85DF1A64F7F0}" type="pres">
      <dgm:prSet presAssocID="{631AA367-236E-4710-AD80-62281D50DF7E}" presName="hierRoot2" presStyleCnt="0">
        <dgm:presLayoutVars>
          <dgm:hierBranch val="init"/>
        </dgm:presLayoutVars>
      </dgm:prSet>
      <dgm:spPr/>
    </dgm:pt>
    <dgm:pt modelId="{C5C1B1FD-4F4D-4E60-9680-7BF8A25C5251}" type="pres">
      <dgm:prSet presAssocID="{631AA367-236E-4710-AD80-62281D50DF7E}" presName="rootComposite" presStyleCnt="0"/>
      <dgm:spPr/>
    </dgm:pt>
    <dgm:pt modelId="{A8BAB4E4-54DE-4E3E-AE92-40A797038E6A}" type="pres">
      <dgm:prSet presAssocID="{631AA367-236E-4710-AD80-62281D50DF7E}" presName="rootText" presStyleLbl="node4" presStyleIdx="42" presStyleCnt="50" custScaleX="71450" custScaleY="117634" custLinFactNeighborX="-3863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9DCAD23-6E52-4226-A407-99F1F0E0E4DD}" type="pres">
      <dgm:prSet presAssocID="{631AA367-236E-4710-AD80-62281D50DF7E}" presName="rootConnector" presStyleLbl="node4" presStyleIdx="42" presStyleCnt="50"/>
      <dgm:spPr/>
      <dgm:t>
        <a:bodyPr/>
        <a:lstStyle/>
        <a:p>
          <a:endParaRPr lang="es-AR"/>
        </a:p>
      </dgm:t>
    </dgm:pt>
    <dgm:pt modelId="{42148925-2076-4491-8951-9EF98686E736}" type="pres">
      <dgm:prSet presAssocID="{631AA367-236E-4710-AD80-62281D50DF7E}" presName="hierChild4" presStyleCnt="0"/>
      <dgm:spPr/>
    </dgm:pt>
    <dgm:pt modelId="{5DA31A1B-1F7D-4311-9801-F8BC5E751F18}" type="pres">
      <dgm:prSet presAssocID="{899EA864-F154-4A61-9F7F-BDA163119165}" presName="Name37" presStyleLbl="parChTrans1D4" presStyleIdx="43" presStyleCnt="50"/>
      <dgm:spPr/>
      <dgm:t>
        <a:bodyPr/>
        <a:lstStyle/>
        <a:p>
          <a:endParaRPr lang="es-AR"/>
        </a:p>
      </dgm:t>
    </dgm:pt>
    <dgm:pt modelId="{D2FB95DB-DEA4-497F-8E8B-3E44143ED573}" type="pres">
      <dgm:prSet presAssocID="{717E3FB0-DE91-4DB0-99CA-10986C5EF6A1}" presName="hierRoot2" presStyleCnt="0">
        <dgm:presLayoutVars>
          <dgm:hierBranch val="init"/>
        </dgm:presLayoutVars>
      </dgm:prSet>
      <dgm:spPr/>
    </dgm:pt>
    <dgm:pt modelId="{77DC349C-DF2B-4AC8-A67C-E84B6C6CECA9}" type="pres">
      <dgm:prSet presAssocID="{717E3FB0-DE91-4DB0-99CA-10986C5EF6A1}" presName="rootComposite" presStyleCnt="0"/>
      <dgm:spPr/>
    </dgm:pt>
    <dgm:pt modelId="{033EE4A7-1071-421A-91D4-99BBD1DCAC5F}" type="pres">
      <dgm:prSet presAssocID="{717E3FB0-DE91-4DB0-99CA-10986C5EF6A1}" presName="rootText" presStyleLbl="node4" presStyleIdx="43" presStyleCnt="50" custScaleX="83886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520E805-C61E-4916-8D0D-B82591588FEF}" type="pres">
      <dgm:prSet presAssocID="{717E3FB0-DE91-4DB0-99CA-10986C5EF6A1}" presName="rootConnector" presStyleLbl="node4" presStyleIdx="43" presStyleCnt="50"/>
      <dgm:spPr/>
      <dgm:t>
        <a:bodyPr/>
        <a:lstStyle/>
        <a:p>
          <a:endParaRPr lang="es-AR"/>
        </a:p>
      </dgm:t>
    </dgm:pt>
    <dgm:pt modelId="{DF65BE4A-C20D-4DD5-8A5D-CE12C13E4C4D}" type="pres">
      <dgm:prSet presAssocID="{717E3FB0-DE91-4DB0-99CA-10986C5EF6A1}" presName="hierChild4" presStyleCnt="0"/>
      <dgm:spPr/>
    </dgm:pt>
    <dgm:pt modelId="{01AC6BD8-B179-4D92-90A2-1B85D1ECA462}" type="pres">
      <dgm:prSet presAssocID="{717E3FB0-DE91-4DB0-99CA-10986C5EF6A1}" presName="hierChild5" presStyleCnt="0"/>
      <dgm:spPr/>
    </dgm:pt>
    <dgm:pt modelId="{8CBAD4C7-726E-44DB-9C37-F9C1B8E65846}" type="pres">
      <dgm:prSet presAssocID="{1B4E0699-AB70-40CF-B103-C0789F1EA5E2}" presName="Name37" presStyleLbl="parChTrans1D4" presStyleIdx="44" presStyleCnt="50"/>
      <dgm:spPr/>
      <dgm:t>
        <a:bodyPr/>
        <a:lstStyle/>
        <a:p>
          <a:endParaRPr lang="es-AR"/>
        </a:p>
      </dgm:t>
    </dgm:pt>
    <dgm:pt modelId="{6C20239A-A1DD-49B9-99E2-F6A94817D72E}" type="pres">
      <dgm:prSet presAssocID="{728B6F39-C430-45D8-BE11-D2E15B0FD7A8}" presName="hierRoot2" presStyleCnt="0">
        <dgm:presLayoutVars>
          <dgm:hierBranch val="init"/>
        </dgm:presLayoutVars>
      </dgm:prSet>
      <dgm:spPr/>
    </dgm:pt>
    <dgm:pt modelId="{C406D5CB-2B1B-47ED-A971-E2152A8CF294}" type="pres">
      <dgm:prSet presAssocID="{728B6F39-C430-45D8-BE11-D2E15B0FD7A8}" presName="rootComposite" presStyleCnt="0"/>
      <dgm:spPr/>
    </dgm:pt>
    <dgm:pt modelId="{BD1E2DB6-B192-47BE-9571-C3B044C5FABE}" type="pres">
      <dgm:prSet presAssocID="{728B6F39-C430-45D8-BE11-D2E15B0FD7A8}" presName="rootText" presStyleLbl="node4" presStyleIdx="44" presStyleCnt="50" custScaleX="80841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8F4AA25-500D-44F0-B6C8-FDA5C9585842}" type="pres">
      <dgm:prSet presAssocID="{728B6F39-C430-45D8-BE11-D2E15B0FD7A8}" presName="rootConnector" presStyleLbl="node4" presStyleIdx="44" presStyleCnt="50"/>
      <dgm:spPr/>
      <dgm:t>
        <a:bodyPr/>
        <a:lstStyle/>
        <a:p>
          <a:endParaRPr lang="es-AR"/>
        </a:p>
      </dgm:t>
    </dgm:pt>
    <dgm:pt modelId="{CEA8BEF4-28F2-4417-82F9-1C0BBE310884}" type="pres">
      <dgm:prSet presAssocID="{728B6F39-C430-45D8-BE11-D2E15B0FD7A8}" presName="hierChild4" presStyleCnt="0"/>
      <dgm:spPr/>
    </dgm:pt>
    <dgm:pt modelId="{3F9C20CC-DD75-4E0A-95B3-4B5BAD6A665F}" type="pres">
      <dgm:prSet presAssocID="{728B6F39-C430-45D8-BE11-D2E15B0FD7A8}" presName="hierChild5" presStyleCnt="0"/>
      <dgm:spPr/>
    </dgm:pt>
    <dgm:pt modelId="{D56B9CAD-6D5D-4E83-AC61-64DE8951DB32}" type="pres">
      <dgm:prSet presAssocID="{2D380DD9-8529-46F8-99A5-B4EC414B955F}" presName="Name37" presStyleLbl="parChTrans1D4" presStyleIdx="45" presStyleCnt="50"/>
      <dgm:spPr/>
      <dgm:t>
        <a:bodyPr/>
        <a:lstStyle/>
        <a:p>
          <a:endParaRPr lang="es-AR"/>
        </a:p>
      </dgm:t>
    </dgm:pt>
    <dgm:pt modelId="{3C445213-2077-4648-A01C-42E8D675198E}" type="pres">
      <dgm:prSet presAssocID="{28BEA71D-0C07-4468-AF3F-3BA1623B0487}" presName="hierRoot2" presStyleCnt="0">
        <dgm:presLayoutVars>
          <dgm:hierBranch val="init"/>
        </dgm:presLayoutVars>
      </dgm:prSet>
      <dgm:spPr/>
    </dgm:pt>
    <dgm:pt modelId="{11869F35-A720-4F9C-824E-199FA9B1FA61}" type="pres">
      <dgm:prSet presAssocID="{28BEA71D-0C07-4468-AF3F-3BA1623B0487}" presName="rootComposite" presStyleCnt="0"/>
      <dgm:spPr/>
    </dgm:pt>
    <dgm:pt modelId="{5DDBB153-94A7-4959-8017-C534CF47646A}" type="pres">
      <dgm:prSet presAssocID="{28BEA71D-0C07-4468-AF3F-3BA1623B0487}" presName="rootText" presStyleLbl="node4" presStyleIdx="45" presStyleCnt="50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E19C04-7005-4611-B8E2-3925C2FA162E}" type="pres">
      <dgm:prSet presAssocID="{28BEA71D-0C07-4468-AF3F-3BA1623B0487}" presName="rootConnector" presStyleLbl="node4" presStyleIdx="45" presStyleCnt="50"/>
      <dgm:spPr/>
      <dgm:t>
        <a:bodyPr/>
        <a:lstStyle/>
        <a:p>
          <a:endParaRPr lang="es-AR"/>
        </a:p>
      </dgm:t>
    </dgm:pt>
    <dgm:pt modelId="{A22F2E72-4F64-4C6D-A7D1-5CB95D5741D9}" type="pres">
      <dgm:prSet presAssocID="{28BEA71D-0C07-4468-AF3F-3BA1623B0487}" presName="hierChild4" presStyleCnt="0"/>
      <dgm:spPr/>
    </dgm:pt>
    <dgm:pt modelId="{6941AB8D-021E-4700-AC9C-6FCE45DA71E6}" type="pres">
      <dgm:prSet presAssocID="{28BEA71D-0C07-4468-AF3F-3BA1623B0487}" presName="hierChild5" presStyleCnt="0"/>
      <dgm:spPr/>
    </dgm:pt>
    <dgm:pt modelId="{7D07B21B-A134-4548-B998-F9A2BA9B6AA0}" type="pres">
      <dgm:prSet presAssocID="{631AA367-236E-4710-AD80-62281D50DF7E}" presName="hierChild5" presStyleCnt="0"/>
      <dgm:spPr/>
    </dgm:pt>
    <dgm:pt modelId="{6AD5AF96-B373-47F9-ABD4-00889C8CB6E9}" type="pres">
      <dgm:prSet presAssocID="{68C04B67-C934-4FD3-8EED-9222AED4D7DC}" presName="hierChild5" presStyleCnt="0"/>
      <dgm:spPr/>
    </dgm:pt>
    <dgm:pt modelId="{8657F311-AEE7-4946-B016-F9D29E30E956}" type="pres">
      <dgm:prSet presAssocID="{FA916A75-89CA-4CD6-8B33-38141CC5F850}" presName="Name37" presStyleLbl="parChTrans1D3" presStyleIdx="5" presStyleCnt="6"/>
      <dgm:spPr/>
      <dgm:t>
        <a:bodyPr/>
        <a:lstStyle/>
        <a:p>
          <a:endParaRPr lang="es-ES"/>
        </a:p>
      </dgm:t>
    </dgm:pt>
    <dgm:pt modelId="{83245F33-E754-4E44-BF02-B1E36458D8C0}" type="pres">
      <dgm:prSet presAssocID="{87402D0E-37A2-45F8-9413-57F139FE405D}" presName="hierRoot2" presStyleCnt="0">
        <dgm:presLayoutVars>
          <dgm:hierBranch val="init"/>
        </dgm:presLayoutVars>
      </dgm:prSet>
      <dgm:spPr/>
    </dgm:pt>
    <dgm:pt modelId="{E810C4F0-2009-4108-BB18-9CD5C985D534}" type="pres">
      <dgm:prSet presAssocID="{87402D0E-37A2-45F8-9413-57F139FE405D}" presName="rootComposite" presStyleCnt="0"/>
      <dgm:spPr/>
    </dgm:pt>
    <dgm:pt modelId="{DB511D56-F9DB-4156-B40F-CB770EE8B9B6}" type="pres">
      <dgm:prSet presAssocID="{87402D0E-37A2-45F8-9413-57F139FE405D}" presName="rootText" presStyleLbl="node3" presStyleIdx="5" presStyleCnt="6" custScaleX="160816" custScaleY="153425" custLinFactNeighborX="-10569" custLinFactNeighborY="-4947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E65716-2972-40EF-86F5-11434A593A05}" type="pres">
      <dgm:prSet presAssocID="{87402D0E-37A2-45F8-9413-57F139FE405D}" presName="rootConnector" presStyleLbl="node3" presStyleIdx="5" presStyleCnt="6"/>
      <dgm:spPr/>
      <dgm:t>
        <a:bodyPr/>
        <a:lstStyle/>
        <a:p>
          <a:endParaRPr lang="es-AR"/>
        </a:p>
      </dgm:t>
    </dgm:pt>
    <dgm:pt modelId="{FE2D46F6-97A7-4B59-9DE7-0F16D4408903}" type="pres">
      <dgm:prSet presAssocID="{87402D0E-37A2-45F8-9413-57F139FE405D}" presName="hierChild4" presStyleCnt="0"/>
      <dgm:spPr/>
    </dgm:pt>
    <dgm:pt modelId="{8B3B06B3-3AE6-4627-ACCF-B2B0C09CCFFB}" type="pres">
      <dgm:prSet presAssocID="{BB4FEBD0-87FD-4B3C-B603-0633D16019E5}" presName="Name37" presStyleLbl="parChTrans1D4" presStyleIdx="46" presStyleCnt="50"/>
      <dgm:spPr/>
      <dgm:t>
        <a:bodyPr/>
        <a:lstStyle/>
        <a:p>
          <a:endParaRPr lang="es-ES"/>
        </a:p>
      </dgm:t>
    </dgm:pt>
    <dgm:pt modelId="{EDFC3E27-24B3-46FB-9C3A-50106C121A9C}" type="pres">
      <dgm:prSet presAssocID="{40EC6DEF-58DF-492C-83E0-D6B9851FF5B2}" presName="hierRoot2" presStyleCnt="0">
        <dgm:presLayoutVars>
          <dgm:hierBranch val="init"/>
        </dgm:presLayoutVars>
      </dgm:prSet>
      <dgm:spPr/>
    </dgm:pt>
    <dgm:pt modelId="{1F64CCB0-6526-417B-8987-E2DC59FEBD5E}" type="pres">
      <dgm:prSet presAssocID="{40EC6DEF-58DF-492C-83E0-D6B9851FF5B2}" presName="rootComposite" presStyleCnt="0"/>
      <dgm:spPr/>
    </dgm:pt>
    <dgm:pt modelId="{3563CDFA-E6BB-49D2-ACED-8E0561F1E75B}" type="pres">
      <dgm:prSet presAssocID="{40EC6DEF-58DF-492C-83E0-D6B9851FF5B2}" presName="rootText" presStyleLbl="node4" presStyleIdx="46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43E98EE-14B0-4304-A1E1-E8B586253B3F}" type="pres">
      <dgm:prSet presAssocID="{40EC6DEF-58DF-492C-83E0-D6B9851FF5B2}" presName="rootConnector" presStyleLbl="node4" presStyleIdx="46" presStyleCnt="50"/>
      <dgm:spPr/>
      <dgm:t>
        <a:bodyPr/>
        <a:lstStyle/>
        <a:p>
          <a:endParaRPr lang="es-AR"/>
        </a:p>
      </dgm:t>
    </dgm:pt>
    <dgm:pt modelId="{2D60E8BA-AD54-4DBB-A3BF-F7C112B5C558}" type="pres">
      <dgm:prSet presAssocID="{40EC6DEF-58DF-492C-83E0-D6B9851FF5B2}" presName="hierChild4" presStyleCnt="0"/>
      <dgm:spPr/>
    </dgm:pt>
    <dgm:pt modelId="{3B414066-5FB5-458D-9503-0BECBC31CEB2}" type="pres">
      <dgm:prSet presAssocID="{40EC6DEF-58DF-492C-83E0-D6B9851FF5B2}" presName="hierChild5" presStyleCnt="0"/>
      <dgm:spPr/>
    </dgm:pt>
    <dgm:pt modelId="{30EFCB3B-4B95-42D0-BDDC-DFD6F6416ED0}" type="pres">
      <dgm:prSet presAssocID="{6A4BC94B-7ABB-4A99-8AD7-0AC9720E242D}" presName="Name37" presStyleLbl="parChTrans1D4" presStyleIdx="47" presStyleCnt="50"/>
      <dgm:spPr/>
      <dgm:t>
        <a:bodyPr/>
        <a:lstStyle/>
        <a:p>
          <a:endParaRPr lang="es-ES"/>
        </a:p>
      </dgm:t>
    </dgm:pt>
    <dgm:pt modelId="{E1AD5790-9470-4470-9505-CEC6E70B7AFA}" type="pres">
      <dgm:prSet presAssocID="{111AA18E-0126-46CF-A8D5-43133B0505C4}" presName="hierRoot2" presStyleCnt="0">
        <dgm:presLayoutVars>
          <dgm:hierBranch val="init"/>
        </dgm:presLayoutVars>
      </dgm:prSet>
      <dgm:spPr/>
    </dgm:pt>
    <dgm:pt modelId="{C1692349-C6E5-4C31-A73B-6FDBF1BB5667}" type="pres">
      <dgm:prSet presAssocID="{111AA18E-0126-46CF-A8D5-43133B0505C4}" presName="rootComposite" presStyleCnt="0"/>
      <dgm:spPr/>
    </dgm:pt>
    <dgm:pt modelId="{06193FAD-B84E-4952-9C6D-7EB711FEEF43}" type="pres">
      <dgm:prSet presAssocID="{111AA18E-0126-46CF-A8D5-43133B0505C4}" presName="rootText" presStyleLbl="node4" presStyleIdx="47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28BFA-40EF-48F6-864A-BDA6F6AACEE6}" type="pres">
      <dgm:prSet presAssocID="{111AA18E-0126-46CF-A8D5-43133B0505C4}" presName="rootConnector" presStyleLbl="node4" presStyleIdx="47" presStyleCnt="50"/>
      <dgm:spPr/>
      <dgm:t>
        <a:bodyPr/>
        <a:lstStyle/>
        <a:p>
          <a:endParaRPr lang="es-AR"/>
        </a:p>
      </dgm:t>
    </dgm:pt>
    <dgm:pt modelId="{68CB030D-5B2B-4F11-B7EB-A06ADFA5E3D7}" type="pres">
      <dgm:prSet presAssocID="{111AA18E-0126-46CF-A8D5-43133B0505C4}" presName="hierChild4" presStyleCnt="0"/>
      <dgm:spPr/>
    </dgm:pt>
    <dgm:pt modelId="{9457D484-C913-45FD-A0E2-0F5FB9889D7A}" type="pres">
      <dgm:prSet presAssocID="{111AA18E-0126-46CF-A8D5-43133B0505C4}" presName="hierChild5" presStyleCnt="0"/>
      <dgm:spPr/>
    </dgm:pt>
    <dgm:pt modelId="{C3C030E7-CCBD-4396-AD54-5DD30995891C}" type="pres">
      <dgm:prSet presAssocID="{40D5CE1D-1ED4-4504-B0A3-A7939A82E8B1}" presName="Name37" presStyleLbl="parChTrans1D4" presStyleIdx="48" presStyleCnt="50"/>
      <dgm:spPr/>
      <dgm:t>
        <a:bodyPr/>
        <a:lstStyle/>
        <a:p>
          <a:endParaRPr lang="es-ES"/>
        </a:p>
      </dgm:t>
    </dgm:pt>
    <dgm:pt modelId="{611B0FD7-7EE3-4C31-B9DC-D99903CA85AB}" type="pres">
      <dgm:prSet presAssocID="{A02A83D7-F379-447E-8CFE-B3D3E2C1C5AB}" presName="hierRoot2" presStyleCnt="0">
        <dgm:presLayoutVars>
          <dgm:hierBranch val="init"/>
        </dgm:presLayoutVars>
      </dgm:prSet>
      <dgm:spPr/>
    </dgm:pt>
    <dgm:pt modelId="{AD60D363-091C-4532-A727-2F13A071C320}" type="pres">
      <dgm:prSet presAssocID="{A02A83D7-F379-447E-8CFE-B3D3E2C1C5AB}" presName="rootComposite" presStyleCnt="0"/>
      <dgm:spPr/>
    </dgm:pt>
    <dgm:pt modelId="{F1034218-620A-4E44-95B8-1F3E1271C28C}" type="pres">
      <dgm:prSet presAssocID="{A02A83D7-F379-447E-8CFE-B3D3E2C1C5AB}" presName="rootText" presStyleLbl="node4" presStyleIdx="48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6A46F74-C99F-49F0-A767-8E58A986D5C5}" type="pres">
      <dgm:prSet presAssocID="{A02A83D7-F379-447E-8CFE-B3D3E2C1C5AB}" presName="rootConnector" presStyleLbl="node4" presStyleIdx="48" presStyleCnt="50"/>
      <dgm:spPr/>
      <dgm:t>
        <a:bodyPr/>
        <a:lstStyle/>
        <a:p>
          <a:endParaRPr lang="es-AR"/>
        </a:p>
      </dgm:t>
    </dgm:pt>
    <dgm:pt modelId="{1573690C-6BFE-4B42-B458-165F22189DC6}" type="pres">
      <dgm:prSet presAssocID="{A02A83D7-F379-447E-8CFE-B3D3E2C1C5AB}" presName="hierChild4" presStyleCnt="0"/>
      <dgm:spPr/>
    </dgm:pt>
    <dgm:pt modelId="{B6DD64DC-EFB4-4343-B754-1FC174296C7E}" type="pres">
      <dgm:prSet presAssocID="{A02A83D7-F379-447E-8CFE-B3D3E2C1C5AB}" presName="hierChild5" presStyleCnt="0"/>
      <dgm:spPr/>
    </dgm:pt>
    <dgm:pt modelId="{55EC3244-C628-4201-9C03-9331507932AE}" type="pres">
      <dgm:prSet presAssocID="{ABFD862D-44C7-4F96-9159-21E5A8A2DBD7}" presName="Name37" presStyleLbl="parChTrans1D4" presStyleIdx="49" presStyleCnt="50"/>
      <dgm:spPr/>
      <dgm:t>
        <a:bodyPr/>
        <a:lstStyle/>
        <a:p>
          <a:endParaRPr lang="es-ES"/>
        </a:p>
      </dgm:t>
    </dgm:pt>
    <dgm:pt modelId="{B0B40DBC-BC51-4CA0-87B9-2BBA505ED109}" type="pres">
      <dgm:prSet presAssocID="{8BC58764-F68D-4CAF-92B1-5BB797E213F5}" presName="hierRoot2" presStyleCnt="0">
        <dgm:presLayoutVars>
          <dgm:hierBranch val="init"/>
        </dgm:presLayoutVars>
      </dgm:prSet>
      <dgm:spPr/>
    </dgm:pt>
    <dgm:pt modelId="{8A0FAF4C-0E56-4AF5-89C2-0F59F66C80EA}" type="pres">
      <dgm:prSet presAssocID="{8BC58764-F68D-4CAF-92B1-5BB797E213F5}" presName="rootComposite" presStyleCnt="0"/>
      <dgm:spPr/>
    </dgm:pt>
    <dgm:pt modelId="{0A8975D8-613B-4AE1-96EA-0DD7D2162CE2}" type="pres">
      <dgm:prSet presAssocID="{8BC58764-F68D-4CAF-92B1-5BB797E213F5}" presName="rootText" presStyleLbl="node4" presStyleIdx="49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AEEDD2-5570-4D7E-8938-29E6D84C5877}" type="pres">
      <dgm:prSet presAssocID="{8BC58764-F68D-4CAF-92B1-5BB797E213F5}" presName="rootConnector" presStyleLbl="node4" presStyleIdx="49" presStyleCnt="50"/>
      <dgm:spPr/>
      <dgm:t>
        <a:bodyPr/>
        <a:lstStyle/>
        <a:p>
          <a:endParaRPr lang="es-AR"/>
        </a:p>
      </dgm:t>
    </dgm:pt>
    <dgm:pt modelId="{D040E9B9-30C4-4C58-AD72-0B3EDBD7EF39}" type="pres">
      <dgm:prSet presAssocID="{8BC58764-F68D-4CAF-92B1-5BB797E213F5}" presName="hierChild4" presStyleCnt="0"/>
      <dgm:spPr/>
    </dgm:pt>
    <dgm:pt modelId="{70265B4A-AC28-47CF-A31B-0E8D083786C7}" type="pres">
      <dgm:prSet presAssocID="{8BC58764-F68D-4CAF-92B1-5BB797E213F5}" presName="hierChild5" presStyleCnt="0"/>
      <dgm:spPr/>
    </dgm:pt>
    <dgm:pt modelId="{661CA390-4AB6-4BAA-8C6E-7443DEAE173F}" type="pres">
      <dgm:prSet presAssocID="{87402D0E-37A2-45F8-9413-57F139FE405D}" presName="hierChild5" presStyleCnt="0"/>
      <dgm:spPr/>
    </dgm:pt>
    <dgm:pt modelId="{D99A062F-1535-4B6E-81BC-91982445E7B0}" type="pres">
      <dgm:prSet presAssocID="{87B9CD53-7BBD-49FE-A0BB-F2D7349DA03E}" presName="hierChild5" presStyleCnt="0"/>
      <dgm:spPr/>
    </dgm:pt>
    <dgm:pt modelId="{3CA58A7F-82DE-417D-8E22-DB6D41B1471F}" type="pres">
      <dgm:prSet presAssocID="{61C204F7-2578-4145-BFF5-206999F50940}" presName="Name37" presStyleLbl="parChTrans1D2" presStyleIdx="1" presStyleCnt="2"/>
      <dgm:spPr/>
      <dgm:t>
        <a:bodyPr/>
        <a:lstStyle/>
        <a:p>
          <a:endParaRPr lang="es-AR"/>
        </a:p>
      </dgm:t>
    </dgm:pt>
    <dgm:pt modelId="{38350224-6DF4-4EC8-A356-15BC1DAF1F11}" type="pres">
      <dgm:prSet presAssocID="{436FA180-07E6-4033-AF3E-7B13D1DCC597}" presName="hierRoot2" presStyleCnt="0">
        <dgm:presLayoutVars>
          <dgm:hierBranch val="init"/>
        </dgm:presLayoutVars>
      </dgm:prSet>
      <dgm:spPr/>
    </dgm:pt>
    <dgm:pt modelId="{81AA08DA-F275-40E6-8FF5-68B2B3F74978}" type="pres">
      <dgm:prSet presAssocID="{436FA180-07E6-4033-AF3E-7B13D1DCC597}" presName="rootComposite" presStyleCnt="0"/>
      <dgm:spPr/>
    </dgm:pt>
    <dgm:pt modelId="{20C78FD2-6C04-4687-AC62-5D57C4ADD636}" type="pres">
      <dgm:prSet presAssocID="{436FA180-07E6-4033-AF3E-7B13D1DCC597}" presName="rootText" presStyleLbl="node2" presStyleIdx="1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670E6F-0A75-42E8-93E4-5B6C6C02D822}" type="pres">
      <dgm:prSet presAssocID="{436FA180-07E6-4033-AF3E-7B13D1DCC597}" presName="rootConnector" presStyleLbl="node2" presStyleIdx="1" presStyleCnt="2"/>
      <dgm:spPr/>
      <dgm:t>
        <a:bodyPr/>
        <a:lstStyle/>
        <a:p>
          <a:endParaRPr lang="es-AR"/>
        </a:p>
      </dgm:t>
    </dgm:pt>
    <dgm:pt modelId="{09992BA7-BE3D-442F-934E-3DBA444BBBDF}" type="pres">
      <dgm:prSet presAssocID="{436FA180-07E6-4033-AF3E-7B13D1DCC597}" presName="hierChild4" presStyleCnt="0"/>
      <dgm:spPr/>
    </dgm:pt>
    <dgm:pt modelId="{F14B7467-F8C5-4B97-96A1-30D8803E0B2C}" type="pres">
      <dgm:prSet presAssocID="{436FA180-07E6-4033-AF3E-7B13D1DCC597}" presName="hierChild5" presStyleCnt="0"/>
      <dgm:spPr/>
    </dgm:pt>
    <dgm:pt modelId="{0C3C73BE-4F3D-453B-98E6-609B46B01E8C}" type="pres">
      <dgm:prSet presAssocID="{2B4AC0B5-514C-401A-98D6-79F9FA6EDA0D}" presName="hierChild3" presStyleCnt="0"/>
      <dgm:spPr/>
    </dgm:pt>
  </dgm:ptLst>
  <dgm:cxnLst>
    <dgm:cxn modelId="{20EE99A1-EDC4-4805-BBA4-1C977C2E037E}" srcId="{2B4AC0B5-514C-401A-98D6-79F9FA6EDA0D}" destId="{436FA180-07E6-4033-AF3E-7B13D1DCC597}" srcOrd="1" destOrd="0" parTransId="{61C204F7-2578-4145-BFF5-206999F50940}" sibTransId="{4B125D36-F047-4211-8C87-30047A4FC0D5}"/>
    <dgm:cxn modelId="{0C2D55B3-43F5-40A4-AD18-8E1A80DB3CAE}" type="presOf" srcId="{87B9CD53-7BBD-49FE-A0BB-F2D7349DA03E}" destId="{06BE999B-8D76-45F7-9D14-D833239FF361}" srcOrd="0" destOrd="0" presId="urn:microsoft.com/office/officeart/2005/8/layout/orgChart1"/>
    <dgm:cxn modelId="{C5844F7C-E14B-4D00-B493-64E598BB6566}" srcId="{A2A44418-A057-4BC5-B748-5764FF82A309}" destId="{8E739161-0740-4B79-8378-1B123F7BF075}" srcOrd="3" destOrd="0" parTransId="{30A33C05-DDA5-4A38-9909-D9AE847F2DD2}" sibTransId="{1611BDF6-A335-41AE-ADE5-11FD7F6C5E15}"/>
    <dgm:cxn modelId="{2D500A87-CBC8-414D-B5A3-0D9F9DC1FEDB}" type="presOf" srcId="{76DB68F6-EBAD-45B1-BC42-1AC26EADF98D}" destId="{E70C9E16-02A5-4CA1-8E5F-4E40820C2F47}" srcOrd="1" destOrd="0" presId="urn:microsoft.com/office/officeart/2005/8/layout/orgChart1"/>
    <dgm:cxn modelId="{6827D9F3-4AAB-4C9C-9798-479F3C58522B}" type="presOf" srcId="{436FA180-07E6-4033-AF3E-7B13D1DCC597}" destId="{20C78FD2-6C04-4687-AC62-5D57C4ADD636}" srcOrd="0" destOrd="0" presId="urn:microsoft.com/office/officeart/2005/8/layout/orgChart1"/>
    <dgm:cxn modelId="{1275B1BE-FF81-49C5-9715-FF76F1939C6F}" type="presOf" srcId="{481A86AF-FC7D-4ABC-BFAC-7387EFA09D9C}" destId="{BF35E30C-21E4-4041-AA4B-43547D576F23}" srcOrd="0" destOrd="0" presId="urn:microsoft.com/office/officeart/2005/8/layout/orgChart1"/>
    <dgm:cxn modelId="{7B68878A-189B-4E63-93BA-8ED26E73CCD1}" type="presOf" srcId="{728B6F39-C430-45D8-BE11-D2E15B0FD7A8}" destId="{BD1E2DB6-B192-47BE-9571-C3B044C5FABE}" srcOrd="0" destOrd="0" presId="urn:microsoft.com/office/officeart/2005/8/layout/orgChart1"/>
    <dgm:cxn modelId="{1008A310-ECBD-4F91-A6B5-BE98B8A0AB17}" type="presOf" srcId="{A9DAF1F4-AB74-4D4E-806D-82373DA50C2F}" destId="{792107FC-C4F4-456E-9AF6-2A8310F90D3D}" srcOrd="1" destOrd="0" presId="urn:microsoft.com/office/officeart/2005/8/layout/orgChart1"/>
    <dgm:cxn modelId="{8888EE16-4CC8-4CA2-AC09-D16FE6A56C1A}" type="presOf" srcId="{111AA18E-0126-46CF-A8D5-43133B0505C4}" destId="{07228BFA-40EF-48F6-864A-BDA6F6AACEE6}" srcOrd="1" destOrd="0" presId="urn:microsoft.com/office/officeart/2005/8/layout/orgChart1"/>
    <dgm:cxn modelId="{06B965A4-2311-4D0D-86EF-5D8FF4C82594}" srcId="{7DB87085-23A8-4FF0-9F72-E9FDCBEBC866}" destId="{5D66A966-A736-4D91-8D25-1B8E5D6DF991}" srcOrd="1" destOrd="0" parTransId="{DF2B4C63-BD9D-4D42-9ED9-804FB61FBAF6}" sibTransId="{1462EE97-7C33-480E-ACBE-EEAB54FD8030}"/>
    <dgm:cxn modelId="{5752181C-FFC8-4AB2-8247-D220CEC1F9DC}" type="presOf" srcId="{6D3BFB40-FDBB-4ADF-B486-3518D396CBF9}" destId="{0B777F02-E870-4A13-B77D-3701325719BB}" srcOrd="0" destOrd="0" presId="urn:microsoft.com/office/officeart/2005/8/layout/orgChart1"/>
    <dgm:cxn modelId="{5D59E836-45CD-4E86-8A5D-A6A35D1B908F}" type="presOf" srcId="{652D517E-3EA0-4464-AD94-31C99A3683DF}" destId="{A43FD8B4-5F89-4C7F-95FD-C4A0C4D78363}" srcOrd="1" destOrd="0" presId="urn:microsoft.com/office/officeart/2005/8/layout/orgChart1"/>
    <dgm:cxn modelId="{67AB113C-5371-4634-8CC7-64577937D929}" srcId="{ECE88811-D218-4941-A6A7-40E6D6170AF1}" destId="{FA425DC9-6A36-477B-85F2-B80124E71A0B}" srcOrd="1" destOrd="0" parTransId="{9DDBD936-C3D6-44B2-94AC-68B1EEF42699}" sibTransId="{E9915C91-62C7-4619-A600-C46964D1AF84}"/>
    <dgm:cxn modelId="{2CDCC082-2498-4FCE-A36F-D47215F1D18D}" type="presOf" srcId="{F1325BE7-19F8-4437-BA97-5BEA6B272BA1}" destId="{0597674A-4BA2-4367-A3C3-7D3D0AB1F1BC}" srcOrd="0" destOrd="0" presId="urn:microsoft.com/office/officeart/2005/8/layout/orgChart1"/>
    <dgm:cxn modelId="{3C291BDE-57D6-42A7-92CC-82F053BBF540}" type="presOf" srcId="{717E3FB0-DE91-4DB0-99CA-10986C5EF6A1}" destId="{2520E805-C61E-4916-8D0D-B82591588FEF}" srcOrd="1" destOrd="0" presId="urn:microsoft.com/office/officeart/2005/8/layout/orgChart1"/>
    <dgm:cxn modelId="{4DC63057-87B5-489F-8B34-B0C55B00229C}" type="presOf" srcId="{B9914CB1-8302-47B8-85DA-22A24AB60246}" destId="{9B68C769-5CE7-4281-AF4C-EB498696EEB7}" srcOrd="0" destOrd="0" presId="urn:microsoft.com/office/officeart/2005/8/layout/orgChart1"/>
    <dgm:cxn modelId="{719798A2-F092-4616-AC71-B1E04F75DF34}" type="presOf" srcId="{7868502E-4ABF-48FB-A039-C3A75146DB29}" destId="{07243462-0A77-4BB9-AC89-7CD493949B35}" srcOrd="0" destOrd="0" presId="urn:microsoft.com/office/officeart/2005/8/layout/orgChart1"/>
    <dgm:cxn modelId="{8A0FF0AC-AC45-430F-9654-623D0F77310D}" type="presOf" srcId="{C7E943B2-2DE6-4FB8-B0AA-0A7C68062593}" destId="{90FCA2F8-EF6F-43D1-BDF8-7EDDABF7DAB9}" srcOrd="0" destOrd="0" presId="urn:microsoft.com/office/officeart/2005/8/layout/orgChart1"/>
    <dgm:cxn modelId="{2D5D066F-59FB-40D5-B86D-9FB9AD8D0AAF}" type="presOf" srcId="{8DA85D34-9AEA-4904-9ABA-2DDFC2F63958}" destId="{02E1517D-51F0-4D36-8ECA-6D2AE7B021DE}" srcOrd="0" destOrd="0" presId="urn:microsoft.com/office/officeart/2005/8/layout/orgChart1"/>
    <dgm:cxn modelId="{BDF8694A-CD6B-421B-87DB-609AF027A046}" type="presOf" srcId="{77A6C117-CDB3-482B-933A-163A7D591078}" destId="{52E00C11-5AA6-45E4-AB58-52E350468DA4}" srcOrd="1" destOrd="0" presId="urn:microsoft.com/office/officeart/2005/8/layout/orgChart1"/>
    <dgm:cxn modelId="{8F2C1774-DF01-4E23-A63E-55A19ADA14FE}" srcId="{8DA85D34-9AEA-4904-9ABA-2DDFC2F63958}" destId="{D01F0862-FEA2-4BDA-8B92-F7D981185DBC}" srcOrd="0" destOrd="0" parTransId="{5D2147C5-7D90-40EA-A7AA-1178B8394704}" sibTransId="{26C7DB69-4ACA-4813-A5B0-C8DB53711F46}"/>
    <dgm:cxn modelId="{C02D13CA-B597-4A5A-BF10-D3835B937EAF}" srcId="{6D3BFB40-FDBB-4ADF-B486-3518D396CBF9}" destId="{5FA3C966-1390-40E2-A871-D1EDA9433318}" srcOrd="0" destOrd="0" parTransId="{08738A74-7672-4F75-A6F6-971EB0DCC19F}" sibTransId="{4C5FFC38-A8E7-40A2-BD34-FC9639A24181}"/>
    <dgm:cxn modelId="{7751182E-B141-49F0-9A28-ED70AA36E821}" type="presOf" srcId="{FA425DC9-6A36-477B-85F2-B80124E71A0B}" destId="{FBA50033-F839-45AE-BAFE-06ACC5E62939}" srcOrd="1" destOrd="0" presId="urn:microsoft.com/office/officeart/2005/8/layout/orgChart1"/>
    <dgm:cxn modelId="{2FCE4F76-A74C-495E-B0CD-278C77A1157A}" type="presOf" srcId="{5FA3C966-1390-40E2-A871-D1EDA9433318}" destId="{B4103D8E-CD23-4130-8611-D4B5F6344296}" srcOrd="1" destOrd="0" presId="urn:microsoft.com/office/officeart/2005/8/layout/orgChart1"/>
    <dgm:cxn modelId="{B098D3E2-8A84-404A-95C2-EB76D171D6B8}" type="presOf" srcId="{FA425DC9-6A36-477B-85F2-B80124E71A0B}" destId="{EC42F912-FDD2-48DE-86BD-9B3A86E74D75}" srcOrd="0" destOrd="0" presId="urn:microsoft.com/office/officeart/2005/8/layout/orgChart1"/>
    <dgm:cxn modelId="{2C68F46F-1B71-4BA7-ABAD-367699948169}" type="presOf" srcId="{436FA180-07E6-4033-AF3E-7B13D1DCC597}" destId="{E5670E6F-0A75-42E8-93E4-5B6C6C02D822}" srcOrd="1" destOrd="0" presId="urn:microsoft.com/office/officeart/2005/8/layout/orgChart1"/>
    <dgm:cxn modelId="{2F498575-B0A8-4B9C-9E68-5E8DF22116D2}" type="presOf" srcId="{D7523FF5-A885-49A7-BFE4-2D7F53ADE091}" destId="{2E161E65-323C-48F0-9072-A0BCC337A004}" srcOrd="0" destOrd="0" presId="urn:microsoft.com/office/officeart/2005/8/layout/orgChart1"/>
    <dgm:cxn modelId="{E204A2DB-3A3A-48BA-A0AA-072676A73DC2}" type="presOf" srcId="{9D0CF5E0-6695-4829-ADFC-CD03FB42948A}" destId="{584677AE-DC83-4064-8405-9C466F1B08FE}" srcOrd="1" destOrd="0" presId="urn:microsoft.com/office/officeart/2005/8/layout/orgChart1"/>
    <dgm:cxn modelId="{CFABE678-83BD-49A8-B035-CF4288B61D7C}" type="presOf" srcId="{62B869CC-1C1E-4721-8CFA-B09F46E6866A}" destId="{BCE15EDF-6E64-4D6D-AEDB-48532935FC08}" srcOrd="0" destOrd="0" presId="urn:microsoft.com/office/officeart/2005/8/layout/orgChart1"/>
    <dgm:cxn modelId="{57907E34-0987-4675-AE41-78B64CD8683E}" type="presOf" srcId="{6A00FCF2-70E3-4320-B8C0-1ECED88C1102}" destId="{2D17732C-64FF-4360-8047-7AE3CA326268}" srcOrd="1" destOrd="0" presId="urn:microsoft.com/office/officeart/2005/8/layout/orgChart1"/>
    <dgm:cxn modelId="{7CB98151-B599-48C8-97A5-4C009C586077}" type="presOf" srcId="{EEA052AF-7C67-42A7-9ABC-45DF41468274}" destId="{A8F1857D-D75E-44A5-A916-699B3E2CC8A9}" srcOrd="0" destOrd="0" presId="urn:microsoft.com/office/officeart/2005/8/layout/orgChart1"/>
    <dgm:cxn modelId="{C2627B98-AD7A-45E9-BD93-09DC0C4D8B6B}" type="presOf" srcId="{40D5CE1D-1ED4-4504-B0A3-A7939A82E8B1}" destId="{C3C030E7-CCBD-4396-AD54-5DD30995891C}" srcOrd="0" destOrd="0" presId="urn:microsoft.com/office/officeart/2005/8/layout/orgChart1"/>
    <dgm:cxn modelId="{312B63FB-665B-451D-8827-AC7B40800ACB}" type="presOf" srcId="{B4E8539A-BA0D-4F49-8DD6-AA1F35F55929}" destId="{4F6D06B3-611D-4800-BF05-BA013FF636F9}" srcOrd="0" destOrd="0" presId="urn:microsoft.com/office/officeart/2005/8/layout/orgChart1"/>
    <dgm:cxn modelId="{464B4DD7-97C3-4026-A980-2CC2028DACE3}" type="presOf" srcId="{3A358667-6A7E-4F31-A80C-E6CDAE9E10C5}" destId="{95161C73-6AF6-44DA-82C9-86E6C3901EBC}" srcOrd="1" destOrd="0" presId="urn:microsoft.com/office/officeart/2005/8/layout/orgChart1"/>
    <dgm:cxn modelId="{0CBB7E4B-A650-441D-B0D2-F3C7F27E9717}" srcId="{87B9CD53-7BBD-49FE-A0BB-F2D7349DA03E}" destId="{87402D0E-37A2-45F8-9413-57F139FE405D}" srcOrd="5" destOrd="0" parTransId="{FA916A75-89CA-4CD6-8B33-38141CC5F850}" sibTransId="{E15F93BE-83E2-4514-B548-9E59D8FD0072}"/>
    <dgm:cxn modelId="{15414925-6746-41A9-9180-B8D8376FEA23}" type="presOf" srcId="{ECE88811-D218-4941-A6A7-40E6D6170AF1}" destId="{6384FE30-2FDB-4868-B629-6EF70C47A624}" srcOrd="0" destOrd="0" presId="urn:microsoft.com/office/officeart/2005/8/layout/orgChart1"/>
    <dgm:cxn modelId="{9FBA44D1-F310-452A-8996-343B38CD2278}" srcId="{631AA367-236E-4710-AD80-62281D50DF7E}" destId="{717E3FB0-DE91-4DB0-99CA-10986C5EF6A1}" srcOrd="0" destOrd="0" parTransId="{899EA864-F154-4A61-9F7F-BDA163119165}" sibTransId="{9AA38C39-CE59-451F-B9F1-A131524E54FF}"/>
    <dgm:cxn modelId="{69546E3D-A77F-4839-9358-866814C58CA3}" type="presOf" srcId="{FB9C8B99-13AD-4B8D-AE5F-09C3AE324F10}" destId="{3966BEBA-6D46-4A13-9959-5A131CA5831A}" srcOrd="1" destOrd="0" presId="urn:microsoft.com/office/officeart/2005/8/layout/orgChart1"/>
    <dgm:cxn modelId="{0746E897-BC95-4CBB-9394-8DB262409A05}" type="presOf" srcId="{2479FF88-7600-4317-A17B-9AE54FD163B0}" destId="{F1C1C837-9EDA-4846-BCAF-DC63C70B60E7}" srcOrd="0" destOrd="0" presId="urn:microsoft.com/office/officeart/2005/8/layout/orgChart1"/>
    <dgm:cxn modelId="{A33E53B5-286F-41F8-B505-31036D3D452A}" type="presOf" srcId="{40EC6DEF-58DF-492C-83E0-D6B9851FF5B2}" destId="{3563CDFA-E6BB-49D2-ACED-8E0561F1E75B}" srcOrd="0" destOrd="0" presId="urn:microsoft.com/office/officeart/2005/8/layout/orgChart1"/>
    <dgm:cxn modelId="{F3FD3033-1369-40C5-B45D-D79A7CFDF2F6}" type="presOf" srcId="{2B4AC0B5-514C-401A-98D6-79F9FA6EDA0D}" destId="{E98D5B9D-C3A9-4233-AA95-165922642D97}" srcOrd="0" destOrd="0" presId="urn:microsoft.com/office/officeart/2005/8/layout/orgChart1"/>
    <dgm:cxn modelId="{970DE591-1D21-41AD-8E14-19A73B75BADD}" srcId="{631AA367-236E-4710-AD80-62281D50DF7E}" destId="{28BEA71D-0C07-4468-AF3F-3BA1623B0487}" srcOrd="2" destOrd="0" parTransId="{2D380DD9-8529-46F8-99A5-B4EC414B955F}" sibTransId="{0ADC29D3-587A-4A13-A21A-0B775C218F9F}"/>
    <dgm:cxn modelId="{3253C988-F0CC-4F0D-84D7-3B32C74C193B}" type="presOf" srcId="{3956E69B-BC14-4FD9-B7F4-5C23F2D02009}" destId="{428C954F-ECEB-458A-BC47-DD261CACE773}" srcOrd="0" destOrd="0" presId="urn:microsoft.com/office/officeart/2005/8/layout/orgChart1"/>
    <dgm:cxn modelId="{1DCB601E-9006-460C-B977-5901C5CF9B8A}" type="presOf" srcId="{33A65BDF-2406-4C2D-A1A7-4E047A5D14D1}" destId="{855E7A27-5EF6-4B8E-8D49-9358D14DF8EC}" srcOrd="0" destOrd="0" presId="urn:microsoft.com/office/officeart/2005/8/layout/orgChart1"/>
    <dgm:cxn modelId="{151EE33C-8C7B-49BF-879C-2E641D99678D}" type="presOf" srcId="{B102F686-FF4B-44D0-8E59-D8B94B1F171D}" destId="{53C1939C-38EC-4C4E-A0C7-D7386D46B6A4}" srcOrd="0" destOrd="0" presId="urn:microsoft.com/office/officeart/2005/8/layout/orgChart1"/>
    <dgm:cxn modelId="{05959694-1BF8-444C-917F-BCE2EAC5845F}" type="presOf" srcId="{4CA69613-C64E-464E-A901-4BEFA7A01833}" destId="{B3940B87-4DBE-412C-89A0-5619DACAF1CD}" srcOrd="0" destOrd="0" presId="urn:microsoft.com/office/officeart/2005/8/layout/orgChart1"/>
    <dgm:cxn modelId="{248773AC-DA0F-4506-B3B7-38BB0085F333}" type="presOf" srcId="{717E3FB0-DE91-4DB0-99CA-10986C5EF6A1}" destId="{033EE4A7-1071-421A-91D4-99BBD1DCAC5F}" srcOrd="0" destOrd="0" presId="urn:microsoft.com/office/officeart/2005/8/layout/orgChart1"/>
    <dgm:cxn modelId="{D19A4D89-1549-472C-8172-626504FEE333}" srcId="{B991FCA7-D386-4515-B577-3747E8502BFB}" destId="{AD98826E-B1EC-4D99-90C9-CA5839225D6C}" srcOrd="1" destOrd="0" parTransId="{3956E69B-BC14-4FD9-B7F4-5C23F2D02009}" sibTransId="{CF20F05E-98F0-430E-86B9-ED39FD514A14}"/>
    <dgm:cxn modelId="{1341B556-81E7-4C81-8F8E-5A632F2CE9A8}" type="presOf" srcId="{728B6F39-C430-45D8-BE11-D2E15B0FD7A8}" destId="{E8F4AA25-500D-44F0-B6C8-FDA5C9585842}" srcOrd="1" destOrd="0" presId="urn:microsoft.com/office/officeart/2005/8/layout/orgChart1"/>
    <dgm:cxn modelId="{1A1689CB-0159-484A-A64F-31038BDE69CD}" srcId="{68C04B67-C934-4FD3-8EED-9222AED4D7DC}" destId="{3A358667-6A7E-4F31-A80C-E6CDAE9E10C5}" srcOrd="0" destOrd="0" parTransId="{B3F37F94-C0CF-4AC6-A373-B34F810A97A5}" sibTransId="{575D5023-9802-41D7-B8DC-F979998D20C2}"/>
    <dgm:cxn modelId="{C124ED1C-B711-4EA3-A3F0-94137A232EA0}" srcId="{9D4F6E57-28AB-474B-A64D-BCED3856B95E}" destId="{56115D97-B141-4034-B3D1-C7ABB585FE89}" srcOrd="0" destOrd="0" parTransId="{4327325F-9B3B-4F45-9363-E5A187E406F3}" sibTransId="{B7EF8B3A-3854-44EE-AB2D-EF1619FB11AB}"/>
    <dgm:cxn modelId="{67592378-51F3-474C-8CB0-0B44DDC3E119}" type="presOf" srcId="{899EA864-F154-4A61-9F7F-BDA163119165}" destId="{5DA31A1B-1F7D-4311-9801-F8BC5E751F18}" srcOrd="0" destOrd="0" presId="urn:microsoft.com/office/officeart/2005/8/layout/orgChart1"/>
    <dgm:cxn modelId="{00385028-8E82-444B-A468-358ACB968775}" type="presOf" srcId="{4CA69613-C64E-464E-A901-4BEFA7A01833}" destId="{CF448F26-B279-41CC-AAB4-57E00A3E9B37}" srcOrd="1" destOrd="0" presId="urn:microsoft.com/office/officeart/2005/8/layout/orgChart1"/>
    <dgm:cxn modelId="{3CBBDD68-1185-45D0-848A-BD53F536AF92}" type="presOf" srcId="{1B4E0699-AB70-40CF-B103-C0789F1EA5E2}" destId="{8CBAD4C7-726E-44DB-9C37-F9C1B8E65846}" srcOrd="0" destOrd="0" presId="urn:microsoft.com/office/officeart/2005/8/layout/orgChart1"/>
    <dgm:cxn modelId="{60558A06-4A4E-4F4C-9C19-A33ACF8CD77A}" srcId="{87402D0E-37A2-45F8-9413-57F139FE405D}" destId="{111AA18E-0126-46CF-A8D5-43133B0505C4}" srcOrd="1" destOrd="0" parTransId="{6A4BC94B-7ABB-4A99-8AD7-0AC9720E242D}" sibTransId="{8389F2F7-C5AB-4737-BA62-46AF4587109B}"/>
    <dgm:cxn modelId="{963DBD04-B491-42E4-94C4-BB3737899AD0}" type="presOf" srcId="{A02A83D7-F379-447E-8CFE-B3D3E2C1C5AB}" destId="{F1034218-620A-4E44-95B8-1F3E1271C28C}" srcOrd="0" destOrd="0" presId="urn:microsoft.com/office/officeart/2005/8/layout/orgChart1"/>
    <dgm:cxn modelId="{FC242ED3-F77B-4313-A71F-D69418E266A6}" type="presOf" srcId="{6F4D046F-CFD9-4992-8ECC-3FD5268E921E}" destId="{EA8E7A82-5859-426E-9F6A-32E869B4D1B6}" srcOrd="1" destOrd="0" presId="urn:microsoft.com/office/officeart/2005/8/layout/orgChart1"/>
    <dgm:cxn modelId="{B53DF8A9-D3FC-47B6-A84D-F1C050204F56}" type="presOf" srcId="{68C04B67-C934-4FD3-8EED-9222AED4D7DC}" destId="{E22F8667-4A8E-4F3F-8DD4-1705B25EABC3}" srcOrd="0" destOrd="0" presId="urn:microsoft.com/office/officeart/2005/8/layout/orgChart1"/>
    <dgm:cxn modelId="{D7BAFC34-81F2-4779-910A-2C26DC8BC863}" type="presOf" srcId="{111AA18E-0126-46CF-A8D5-43133B0505C4}" destId="{06193FAD-B84E-4952-9C6D-7EB711FEEF43}" srcOrd="0" destOrd="0" presId="urn:microsoft.com/office/officeart/2005/8/layout/orgChart1"/>
    <dgm:cxn modelId="{FAE927BF-0630-402C-B894-5F2BB00AF2B4}" srcId="{8DA85D34-9AEA-4904-9ABA-2DDFC2F63958}" destId="{96A73741-8437-4CFA-AF5A-6B0BCC04381A}" srcOrd="1" destOrd="0" parTransId="{B4E8539A-BA0D-4F49-8DD6-AA1F35F55929}" sibTransId="{DA3D01CE-95B2-438B-84B9-C5471013EF01}"/>
    <dgm:cxn modelId="{9FD8A022-4BD2-4D4F-8051-DBEFE3B9D487}" type="presOf" srcId="{C49D03F0-E1D1-4575-BEA8-F9B4D4A7D114}" destId="{56E3A87D-6A7E-48D5-827F-B84A89CA7593}" srcOrd="0" destOrd="0" presId="urn:microsoft.com/office/officeart/2005/8/layout/orgChart1"/>
    <dgm:cxn modelId="{1A47BED9-B216-4DDE-A74B-39CECC1FD689}" type="presOf" srcId="{78765C45-65D7-4FEE-8720-76123CF30724}" destId="{808A9373-1F84-4C3A-BE7E-212B0B3ADE3B}" srcOrd="0" destOrd="0" presId="urn:microsoft.com/office/officeart/2005/8/layout/orgChart1"/>
    <dgm:cxn modelId="{ECE13796-AF78-4DDC-9672-6B1577AEFBE1}" type="presOf" srcId="{303E017B-D62E-440B-9941-53D9909A611E}" destId="{30B28D4D-C92E-41E1-A0A2-1D514074DB5E}" srcOrd="0" destOrd="0" presId="urn:microsoft.com/office/officeart/2005/8/layout/orgChart1"/>
    <dgm:cxn modelId="{490A9DD8-9BB9-48E3-88F6-2E7F9567437E}" type="presOf" srcId="{6A386CED-686B-4421-9ECD-AD5581AB8D55}" destId="{CED995B0-01D4-464C-9643-B063C6F3255E}" srcOrd="0" destOrd="0" presId="urn:microsoft.com/office/officeart/2005/8/layout/orgChart1"/>
    <dgm:cxn modelId="{AAD4734F-A8FF-422C-A3A5-3121C7A2487B}" type="presOf" srcId="{7DB87085-23A8-4FF0-9F72-E9FDCBEBC866}" destId="{C4444C09-00A8-48D8-8880-5BB3989B7B06}" srcOrd="0" destOrd="0" presId="urn:microsoft.com/office/officeart/2005/8/layout/orgChart1"/>
    <dgm:cxn modelId="{35A462FA-2591-4FCE-8858-69266F555EAD}" type="presOf" srcId="{77D005A7-C0E1-489F-B399-8B69B035DD91}" destId="{8A33C153-4854-4511-8D5E-7920BBE79522}" srcOrd="0" destOrd="0" presId="urn:microsoft.com/office/officeart/2005/8/layout/orgChart1"/>
    <dgm:cxn modelId="{C53386AE-DBA8-49C9-A4DC-747252AB9958}" srcId="{9D4F6E57-28AB-474B-A64D-BCED3856B95E}" destId="{A9DAF1F4-AB74-4D4E-806D-82373DA50C2F}" srcOrd="3" destOrd="0" parTransId="{D0B4E3F7-09E2-4C2C-A790-9BD03BD2CB5B}" sibTransId="{8E36C7EC-96E8-4DF6-B3C1-988EF7AC3BFF}"/>
    <dgm:cxn modelId="{26C66EED-2E04-46A4-AB8B-02B21E6B43CC}" type="presOf" srcId="{6B15FB9A-96E8-4855-BC6F-869CD9FDE35E}" destId="{6D96B2B5-FD3D-49EA-A603-DDA2058A806E}" srcOrd="1" destOrd="0" presId="urn:microsoft.com/office/officeart/2005/8/layout/orgChart1"/>
    <dgm:cxn modelId="{4695DDCB-AB4D-49D1-ADAF-2ACEBABB9480}" type="presOf" srcId="{8BC58764-F68D-4CAF-92B1-5BB797E213F5}" destId="{97AEEDD2-5570-4D7E-8938-29E6D84C5877}" srcOrd="1" destOrd="0" presId="urn:microsoft.com/office/officeart/2005/8/layout/orgChart1"/>
    <dgm:cxn modelId="{57561AD0-7E78-4B56-A42E-5FA7520AE33C}" type="presOf" srcId="{9DDBD936-C3D6-44B2-94AC-68B1EEF42699}" destId="{124947A3-A758-4AC3-89E8-E2E37C5E25C7}" srcOrd="0" destOrd="0" presId="urn:microsoft.com/office/officeart/2005/8/layout/orgChart1"/>
    <dgm:cxn modelId="{1396B949-2E13-4A91-ABE2-0D162966F199}" type="presOf" srcId="{687FFC09-DE24-434F-A66B-DBCD5A4A1960}" destId="{6F526863-B2FA-4E00-B935-5D407C6FB3E8}" srcOrd="0" destOrd="0" presId="urn:microsoft.com/office/officeart/2005/8/layout/orgChart1"/>
    <dgm:cxn modelId="{6D4C5E53-E45E-4C5F-BB62-720FB531A1F4}" srcId="{1D1B3AD5-07F4-4D3D-930E-682E89581E8E}" destId="{652D517E-3EA0-4464-AD94-31C99A3683DF}" srcOrd="0" destOrd="0" parTransId="{4C807C17-449B-44C4-B2D9-0CD925773D71}" sibTransId="{F9854A89-65DC-4FC8-A26D-E5379EEB058B}"/>
    <dgm:cxn modelId="{EDF9EA82-1486-4953-9B3E-6A70ECAF950B}" type="presOf" srcId="{E3698F22-98C6-4434-AC52-D4D2F6CCAF9F}" destId="{E55538C3-E3A9-435D-9A78-AAC27C7ACF91}" srcOrd="0" destOrd="0" presId="urn:microsoft.com/office/officeart/2005/8/layout/orgChart1"/>
    <dgm:cxn modelId="{018DB07A-5120-48B3-B155-6064291A7D60}" type="presOf" srcId="{F938D4D5-94CC-43B7-AE55-425066F2FF6D}" destId="{AD7DBD2D-E8C2-4C28-B0D3-76EF3AF7D4D7}" srcOrd="0" destOrd="0" presId="urn:microsoft.com/office/officeart/2005/8/layout/orgChart1"/>
    <dgm:cxn modelId="{66A2FB5B-EE15-432B-907F-95E47342E4E4}" type="presOf" srcId="{56115D97-B141-4034-B3D1-C7ABB585FE89}" destId="{C1D4BAFC-150F-4C18-963B-9D28C715E85B}" srcOrd="1" destOrd="0" presId="urn:microsoft.com/office/officeart/2005/8/layout/orgChart1"/>
    <dgm:cxn modelId="{9A207AE2-F2E5-4C6B-81A7-E69718FC597B}" srcId="{3A358667-6A7E-4F31-A80C-E6CDAE9E10C5}" destId="{5BB72ED1-D715-4721-97A8-22F7E6DDCCEE}" srcOrd="1" destOrd="0" parTransId="{77D005A7-C0E1-489F-B399-8B69B035DD91}" sibTransId="{1F0B25E4-EC35-445F-B1D0-03FD87E76FA1}"/>
    <dgm:cxn modelId="{6342F96C-5CA9-48F7-B27B-7545994DF1C7}" srcId="{8E739161-0740-4B79-8378-1B123F7BF075}" destId="{7D0BCAA1-B5B6-48DB-A051-303ECBB143E2}" srcOrd="0" destOrd="0" parTransId="{6A386CED-686B-4421-9ECD-AD5581AB8D55}" sibTransId="{C681DA14-BBE3-40C4-B5D3-B37D05F7A14D}"/>
    <dgm:cxn modelId="{BD471593-AD00-4415-A075-4B4579F1481A}" type="presOf" srcId="{4471A4AE-B55A-4EB0-87C0-F2938B428BEF}" destId="{97C91AC7-3AD6-4B8D-A85E-86B8BC59E3F9}" srcOrd="1" destOrd="0" presId="urn:microsoft.com/office/officeart/2005/8/layout/orgChart1"/>
    <dgm:cxn modelId="{922F1800-5EE1-47BC-AC21-2C96B9538454}" type="presOf" srcId="{70AA2F43-B80A-4A4E-A205-C2A601A09B91}" destId="{AF355F77-E9C7-475F-AEBD-05655CC01847}" srcOrd="0" destOrd="0" presId="urn:microsoft.com/office/officeart/2005/8/layout/orgChart1"/>
    <dgm:cxn modelId="{028E4516-1BCF-478F-B76F-076DD3FC5933}" type="presOf" srcId="{9645864A-6F28-4318-AB48-6AA7238DBE15}" destId="{95192114-9BAB-4266-8F57-658A08967D77}" srcOrd="0" destOrd="0" presId="urn:microsoft.com/office/officeart/2005/8/layout/orgChart1"/>
    <dgm:cxn modelId="{7068282D-4612-45B0-8BFD-8E9F2DA8C284}" type="presOf" srcId="{0A3A154B-6301-4570-BF9D-4B05D1077833}" destId="{806AE270-9C95-43B8-AA78-8AB0F817AA29}" srcOrd="0" destOrd="0" presId="urn:microsoft.com/office/officeart/2005/8/layout/orgChart1"/>
    <dgm:cxn modelId="{EAF13300-E11C-4D81-8EAB-5E594B4EFB95}" type="presOf" srcId="{B34858F4-6D14-441B-8D08-6411CA1E2154}" destId="{BD6B8537-9979-4070-860F-C46B532C43CA}" srcOrd="0" destOrd="0" presId="urn:microsoft.com/office/officeart/2005/8/layout/orgChart1"/>
    <dgm:cxn modelId="{FFDF9229-CF09-46A6-A14D-6746523A12F8}" srcId="{2B4AC0B5-514C-401A-98D6-79F9FA6EDA0D}" destId="{87B9CD53-7BBD-49FE-A0BB-F2D7349DA03E}" srcOrd="0" destOrd="0" parTransId="{694CB58C-EB16-4E64-9798-6B77C257E52A}" sibTransId="{D230E36D-FB49-482A-A25C-2AABA81520FC}"/>
    <dgm:cxn modelId="{84EA8D08-1DB9-4F4A-9D24-D2FEC09E6E88}" type="presOf" srcId="{08738A74-7672-4F75-A6F6-971EB0DCC19F}" destId="{A5FD003B-1D34-4470-98BD-0E6759AF108B}" srcOrd="0" destOrd="0" presId="urn:microsoft.com/office/officeart/2005/8/layout/orgChart1"/>
    <dgm:cxn modelId="{2A274BF3-42F2-4310-A96A-A9156B2E2049}" srcId="{68C04B67-C934-4FD3-8EED-9222AED4D7DC}" destId="{631AA367-236E-4710-AD80-62281D50DF7E}" srcOrd="3" destOrd="0" parTransId="{746B7BC0-51FD-4BB9-84B4-33C3557BB5D6}" sibTransId="{16C6BE07-8AE4-4DA5-80F2-4ED8B0A74D61}"/>
    <dgm:cxn modelId="{C4B6F655-5BDC-4C26-8D40-A745530B69C4}" type="presOf" srcId="{0A3A154B-6301-4570-BF9D-4B05D1077833}" destId="{133FCE80-AC67-4079-BF53-555BE061A4A0}" srcOrd="1" destOrd="0" presId="urn:microsoft.com/office/officeart/2005/8/layout/orgChart1"/>
    <dgm:cxn modelId="{CBC07CC7-2750-4616-8B34-FCEA76A44BB8}" type="presOf" srcId="{B3F37F94-C0CF-4AC6-A373-B34F810A97A5}" destId="{D8A3D4EB-3991-4B5B-B65F-1CD53AE2A9F1}" srcOrd="0" destOrd="0" presId="urn:microsoft.com/office/officeart/2005/8/layout/orgChart1"/>
    <dgm:cxn modelId="{BAA07236-C92E-46F1-8838-9D880EE2CFE1}" type="presOf" srcId="{68C04B67-C934-4FD3-8EED-9222AED4D7DC}" destId="{35B0B0CA-2453-480D-904E-C85E53D8A4ED}" srcOrd="1" destOrd="0" presId="urn:microsoft.com/office/officeart/2005/8/layout/orgChart1"/>
    <dgm:cxn modelId="{21EEC4C0-9127-47D4-99B2-EFCC9F43CD21}" type="presOf" srcId="{EEA052AF-7C67-42A7-9ABC-45DF41468274}" destId="{DE989C0B-6624-47B5-BC3F-F17F7D00A953}" srcOrd="1" destOrd="0" presId="urn:microsoft.com/office/officeart/2005/8/layout/orgChart1"/>
    <dgm:cxn modelId="{E85C00BE-D52D-41DD-9C28-8B28E165AFDE}" type="presOf" srcId="{8DA85D34-9AEA-4904-9ABA-2DDFC2F63958}" destId="{DE903E20-E4EC-4087-A3F8-F408F76A866B}" srcOrd="1" destOrd="0" presId="urn:microsoft.com/office/officeart/2005/8/layout/orgChart1"/>
    <dgm:cxn modelId="{95AA5FA6-EEAA-4F18-973D-902A65032F7E}" srcId="{7DB87085-23A8-4FF0-9F72-E9FDCBEBC866}" destId="{D97BC402-1CBF-4007-AB09-DAF98F80D6B7}" srcOrd="0" destOrd="0" parTransId="{F8D9D9B8-9A70-4059-8DB4-E6F0B213E566}" sibTransId="{58C28CFB-1DF7-4A21-9EE8-04DE6D9B67CE}"/>
    <dgm:cxn modelId="{7D7755DE-177F-4A5F-B8D2-42DF668F3139}" srcId="{87402D0E-37A2-45F8-9413-57F139FE405D}" destId="{A02A83D7-F379-447E-8CFE-B3D3E2C1C5AB}" srcOrd="2" destOrd="0" parTransId="{40D5CE1D-1ED4-4504-B0A3-A7939A82E8B1}" sibTransId="{2A604606-4ED0-4416-9900-03FF97ECAAF7}"/>
    <dgm:cxn modelId="{959A8992-67CF-4D68-B790-343DF71E5726}" type="presOf" srcId="{D0B4E3F7-09E2-4C2C-A790-9BD03BD2CB5B}" destId="{A86431CF-6CD0-4EEE-A08D-824A526B3ED1}" srcOrd="0" destOrd="0" presId="urn:microsoft.com/office/officeart/2005/8/layout/orgChart1"/>
    <dgm:cxn modelId="{F9DCB6C1-37F1-474B-BD38-775D7158F7A2}" type="presOf" srcId="{303E017B-D62E-440B-9941-53D9909A611E}" destId="{98A6E093-202F-46C7-AB22-9BF23C079D32}" srcOrd="1" destOrd="0" presId="urn:microsoft.com/office/officeart/2005/8/layout/orgChart1"/>
    <dgm:cxn modelId="{A3DE3785-B7CA-4044-BF77-3E7E973440E5}" type="presOf" srcId="{87B9CD53-7BBD-49FE-A0BB-F2D7349DA03E}" destId="{A34561C5-5187-48A8-A016-D6688C7A348D}" srcOrd="1" destOrd="0" presId="urn:microsoft.com/office/officeart/2005/8/layout/orgChart1"/>
    <dgm:cxn modelId="{A113A4B4-01C7-4A25-A645-578F0D60FD50}" type="presOf" srcId="{631AA367-236E-4710-AD80-62281D50DF7E}" destId="{A8BAB4E4-54DE-4E3E-AE92-40A797038E6A}" srcOrd="0" destOrd="0" presId="urn:microsoft.com/office/officeart/2005/8/layout/orgChart1"/>
    <dgm:cxn modelId="{956B71C5-AB20-4012-AA2B-82B8E0B3AC9A}" srcId="{87402D0E-37A2-45F8-9413-57F139FE405D}" destId="{8BC58764-F68D-4CAF-92B1-5BB797E213F5}" srcOrd="3" destOrd="0" parTransId="{ABFD862D-44C7-4F96-9159-21E5A8A2DBD7}" sibTransId="{22130B1F-635E-49D5-A565-2BD2FF3EF51F}"/>
    <dgm:cxn modelId="{5D9ED2D2-9CEF-4D7D-AA90-EA88F23A9085}" type="presOf" srcId="{8E739161-0740-4B79-8378-1B123F7BF075}" destId="{F9FFE1DD-178F-49E0-9CF1-2CC10C798450}" srcOrd="0" destOrd="0" presId="urn:microsoft.com/office/officeart/2005/8/layout/orgChart1"/>
    <dgm:cxn modelId="{7C4B7967-28BE-4191-BAEA-A7C447160965}" type="presOf" srcId="{1933DF04-CD40-420C-B799-4A12396C2B98}" destId="{E94656FB-EBAD-4C30-9170-339B84DECB06}" srcOrd="0" destOrd="0" presId="urn:microsoft.com/office/officeart/2005/8/layout/orgChart1"/>
    <dgm:cxn modelId="{B9586999-C924-47D0-8E03-E141CEBF9073}" type="presOf" srcId="{56115D97-B141-4034-B3D1-C7ABB585FE89}" destId="{3406A426-C39B-45CA-A1B2-1F8B9E72D9FB}" srcOrd="0" destOrd="0" presId="urn:microsoft.com/office/officeart/2005/8/layout/orgChart1"/>
    <dgm:cxn modelId="{252EB618-C95E-45A4-A3A1-2CCFF607A993}" type="presOf" srcId="{508C6C35-37E8-4644-99C6-093BD648A710}" destId="{438C2CB6-64AE-4B71-BA2B-0984F39C062F}" srcOrd="0" destOrd="0" presId="urn:microsoft.com/office/officeart/2005/8/layout/orgChart1"/>
    <dgm:cxn modelId="{E0B11FAD-2C9B-42F1-8774-E9DEFCF55B35}" type="presOf" srcId="{D01F0862-FEA2-4BDA-8B92-F7D981185DBC}" destId="{194A0303-3A2C-46E4-836D-A8F2D76810FB}" srcOrd="0" destOrd="0" presId="urn:microsoft.com/office/officeart/2005/8/layout/orgChart1"/>
    <dgm:cxn modelId="{506888E1-56A2-475D-B6AB-EB6EA894270F}" srcId="{303E017B-D62E-440B-9941-53D9909A611E}" destId="{EEA052AF-7C67-42A7-9ABC-45DF41468274}" srcOrd="3" destOrd="0" parTransId="{B4BC3614-5B10-4E0A-A0F2-32FB2E1CB494}" sibTransId="{8921E88F-CD14-4C05-B85A-6EF2D1856C3C}"/>
    <dgm:cxn modelId="{344BE213-3A8C-478F-89FB-159C2387D46D}" type="presOf" srcId="{39B0A8DB-76B9-47E0-B690-A40504F28B7C}" destId="{7D1A6D35-DC83-412F-BD1B-80036559D0AA}" srcOrd="0" destOrd="0" presId="urn:microsoft.com/office/officeart/2005/8/layout/orgChart1"/>
    <dgm:cxn modelId="{F4383A5C-44FF-4B1A-B525-1F3FC89B0D6E}" type="presOf" srcId="{A2A44418-A057-4BC5-B748-5764FF82A309}" destId="{09AF2B7C-4005-4F9C-8FEA-67068EF50605}" srcOrd="1" destOrd="0" presId="urn:microsoft.com/office/officeart/2005/8/layout/orgChart1"/>
    <dgm:cxn modelId="{1ACF0830-A882-4FCC-A275-CB70CA81D4D0}" type="presOf" srcId="{2DE5F95E-7049-4742-B781-6130327FD18B}" destId="{C4F5F210-09BC-4433-8C38-C25AFA2B63F1}" srcOrd="0" destOrd="0" presId="urn:microsoft.com/office/officeart/2005/8/layout/orgChart1"/>
    <dgm:cxn modelId="{C735853D-DFBF-4A9F-A72B-B8E12C4C4E94}" type="presOf" srcId="{28BEA71D-0C07-4468-AF3F-3BA1623B0487}" destId="{5DDBB153-94A7-4959-8017-C534CF47646A}" srcOrd="0" destOrd="0" presId="urn:microsoft.com/office/officeart/2005/8/layout/orgChart1"/>
    <dgm:cxn modelId="{C76B67D4-766E-4B4F-A0A6-ACB84E255897}" type="presOf" srcId="{87402D0E-37A2-45F8-9413-57F139FE405D}" destId="{DB511D56-F9DB-4156-B40F-CB770EE8B9B6}" srcOrd="0" destOrd="0" presId="urn:microsoft.com/office/officeart/2005/8/layout/orgChart1"/>
    <dgm:cxn modelId="{A408111A-EF46-48E2-811C-83C7F3D3A3F1}" type="presOf" srcId="{40CE9ED4-EB56-4DE0-9840-C8A078DAB2B7}" destId="{03EB0F9D-AEFD-422D-ADC2-68B28786AF76}" srcOrd="0" destOrd="0" presId="urn:microsoft.com/office/officeart/2005/8/layout/orgChart1"/>
    <dgm:cxn modelId="{FE8E25C0-09C9-426C-A1CD-314459BE3380}" type="presOf" srcId="{A02A83D7-F379-447E-8CFE-B3D3E2C1C5AB}" destId="{46A46F74-C99F-49F0-A767-8E58A986D5C5}" srcOrd="1" destOrd="0" presId="urn:microsoft.com/office/officeart/2005/8/layout/orgChart1"/>
    <dgm:cxn modelId="{D829E069-7DC5-4123-A704-B1387EC69145}" srcId="{87B9CD53-7BBD-49FE-A0BB-F2D7349DA03E}" destId="{A2A44418-A057-4BC5-B748-5764FF82A309}" srcOrd="1" destOrd="0" parTransId="{DC133BC1-8490-4C0F-B1BF-EB12AA8A3BC1}" sibTransId="{B9A46F87-CFB1-4759-BEF6-CA18D84ED653}"/>
    <dgm:cxn modelId="{B9DD488A-C50A-4F54-8D98-9190FC047941}" type="presOf" srcId="{F8D9D9B8-9A70-4059-8DB4-E6F0B213E566}" destId="{4DE83672-31C3-4B38-A3D9-F603B6DA81F9}" srcOrd="0" destOrd="0" presId="urn:microsoft.com/office/officeart/2005/8/layout/orgChart1"/>
    <dgm:cxn modelId="{5A668477-0C7F-4262-9A7A-82D45F5DFABF}" type="presOf" srcId="{CC311F6C-AECE-4B7E-9402-FFCEC171B275}" destId="{5E119338-CEC1-4958-BB7E-A52C4E52A45A}" srcOrd="0" destOrd="0" presId="urn:microsoft.com/office/officeart/2005/8/layout/orgChart1"/>
    <dgm:cxn modelId="{6347D0EC-497D-4A87-8D9D-548E8274CB92}" srcId="{A2A44418-A057-4BC5-B748-5764FF82A309}" destId="{1D1B3AD5-07F4-4D3D-930E-682E89581E8E}" srcOrd="4" destOrd="0" parTransId="{9645864A-6F28-4318-AB48-6AA7238DBE15}" sibTransId="{A5C1DEBE-BB0E-4774-89C3-B13F7D78D781}"/>
    <dgm:cxn modelId="{9C5E95C2-03C4-4FE3-B251-1C1BDBA4E2A5}" type="presOf" srcId="{C7E943B2-2DE6-4FB8-B0AA-0A7C68062593}" destId="{17076BC5-E795-4FF9-89F0-887D64E46393}" srcOrd="1" destOrd="0" presId="urn:microsoft.com/office/officeart/2005/8/layout/orgChart1"/>
    <dgm:cxn modelId="{5B589709-A319-403A-865C-5DEA8ECB8957}" srcId="{87B9CD53-7BBD-49FE-A0BB-F2D7349DA03E}" destId="{B991FCA7-D386-4515-B577-3747E8502BFB}" srcOrd="2" destOrd="0" parTransId="{F938D4D5-94CC-43B7-AE55-425066F2FF6D}" sibTransId="{A1FA6CDD-79DC-492B-8D4F-BC28A16A4C28}"/>
    <dgm:cxn modelId="{49AC5800-A658-4F36-A7BE-625AEAB84D66}" type="presOf" srcId="{B991FCA7-D386-4515-B577-3747E8502BFB}" destId="{712A9333-B3FF-44E5-AD77-BE867597762F}" srcOrd="1" destOrd="0" presId="urn:microsoft.com/office/officeart/2005/8/layout/orgChart1"/>
    <dgm:cxn modelId="{3B98C61A-30F8-4CC2-A50E-DE320AD5F135}" type="presOf" srcId="{ECE88811-D218-4941-A6A7-40E6D6170AF1}" destId="{DD02278E-DFBC-48C7-933B-831C99FC75D8}" srcOrd="1" destOrd="0" presId="urn:microsoft.com/office/officeart/2005/8/layout/orgChart1"/>
    <dgm:cxn modelId="{F2404C27-6107-46CC-97DC-29D6E1696CED}" type="presOf" srcId="{56C6C07B-0513-4842-8CA7-7B4E872A4984}" destId="{02FBC408-35D9-4A8D-BC0B-8598D2AF8F09}" srcOrd="0" destOrd="0" presId="urn:microsoft.com/office/officeart/2005/8/layout/orgChart1"/>
    <dgm:cxn modelId="{179BF844-A7BD-43AA-A1F4-8671DE6C6600}" type="presOf" srcId="{FA916A75-89CA-4CD6-8B33-38141CC5F850}" destId="{8657F311-AEE7-4946-B016-F9D29E30E956}" srcOrd="0" destOrd="0" presId="urn:microsoft.com/office/officeart/2005/8/layout/orgChart1"/>
    <dgm:cxn modelId="{B8647279-FC60-4EFE-912F-5F7B627D3E1E}" srcId="{3A358667-6A7E-4F31-A80C-E6CDAE9E10C5}" destId="{4471A4AE-B55A-4EB0-87C0-F2938B428BEF}" srcOrd="2" destOrd="0" parTransId="{B9914CB1-8302-47B8-85DA-22A24AB60246}" sibTransId="{C5194F3B-70A5-43D3-89A3-0E2BBF1D4066}"/>
    <dgm:cxn modelId="{271A370D-8332-47E3-B75A-BA3EE6ED56D7}" type="presOf" srcId="{8BC58764-F68D-4CAF-92B1-5BB797E213F5}" destId="{0A8975D8-613B-4AE1-96EA-0DD7D2162CE2}" srcOrd="0" destOrd="0" presId="urn:microsoft.com/office/officeart/2005/8/layout/orgChart1"/>
    <dgm:cxn modelId="{3E2B5F31-585C-404A-84C8-61AEDC2B6AF4}" type="presOf" srcId="{3ED7F3E8-A780-4622-9756-6D907CACB13C}" destId="{BCC84AD0-269A-417E-9D1B-60F785D8DD78}" srcOrd="0" destOrd="0" presId="urn:microsoft.com/office/officeart/2005/8/layout/orgChart1"/>
    <dgm:cxn modelId="{2BC9F028-D38E-44E1-993D-D643D4CBB425}" type="presOf" srcId="{B7C2B61B-BEE1-42B5-B1C2-1925C2C1A93A}" destId="{7C9105B5-90AF-4B68-A25F-8B8040E98C5A}" srcOrd="1" destOrd="0" presId="urn:microsoft.com/office/officeart/2005/8/layout/orgChart1"/>
    <dgm:cxn modelId="{B3585420-FDB6-46B7-8CAC-8CCFB0FB28F5}" srcId="{9D4F6E57-28AB-474B-A64D-BCED3856B95E}" destId="{BDDEA668-6405-498E-9A5D-620A1CD11778}" srcOrd="2" destOrd="0" parTransId="{1A060052-4A2D-41B7-BC0F-776F8AF9F707}" sibTransId="{11A2F220-7C70-42DC-A765-B52240407DED}"/>
    <dgm:cxn modelId="{0D559F15-E544-4FE6-8ED4-8FAEDE1F782D}" type="presOf" srcId="{60E01485-5C99-461E-8168-75612E21C186}" destId="{8210496C-F08D-4BE1-8721-3544FB46E9D0}" srcOrd="0" destOrd="0" presId="urn:microsoft.com/office/officeart/2005/8/layout/orgChart1"/>
    <dgm:cxn modelId="{BC34F2FD-A27F-4EFA-B041-02EE9FB8FDAC}" type="presOf" srcId="{6B15FB9A-96E8-4855-BC6F-869CD9FDE35E}" destId="{F31EFE11-D40B-4060-82FE-C9482B5D68A3}" srcOrd="0" destOrd="0" presId="urn:microsoft.com/office/officeart/2005/8/layout/orgChart1"/>
    <dgm:cxn modelId="{41676604-2127-4868-9F97-DF30171D2E11}" type="presOf" srcId="{56C6C07B-0513-4842-8CA7-7B4E872A4984}" destId="{A9D6C32E-426A-4684-84CF-EDBB1CFFBFED}" srcOrd="1" destOrd="0" presId="urn:microsoft.com/office/officeart/2005/8/layout/orgChart1"/>
    <dgm:cxn modelId="{547936EE-E392-4C48-B453-2F08CE1D916E}" type="presOf" srcId="{1933DF04-CD40-420C-B799-4A12396C2B98}" destId="{6826474D-1E97-4C49-99E3-2FC59B4A8B91}" srcOrd="1" destOrd="0" presId="urn:microsoft.com/office/officeart/2005/8/layout/orgChart1"/>
    <dgm:cxn modelId="{40F30008-B8BB-4046-8F2C-192AAFF95EF2}" type="presOf" srcId="{8FF45B15-60B1-4620-971D-33069D8C03DC}" destId="{058CE128-58C0-46DF-9770-C36BB86E5E01}" srcOrd="1" destOrd="0" presId="urn:microsoft.com/office/officeart/2005/8/layout/orgChart1"/>
    <dgm:cxn modelId="{D3D3E1BE-E777-4EB0-BC14-4BF2F27989C2}" type="presOf" srcId="{5BB72ED1-D715-4721-97A8-22F7E6DDCCEE}" destId="{2B2A855A-017E-4866-A067-33D5FC622BA7}" srcOrd="1" destOrd="0" presId="urn:microsoft.com/office/officeart/2005/8/layout/orgChart1"/>
    <dgm:cxn modelId="{8CC945F8-70FE-4C28-94BC-61AD022DE87C}" srcId="{87402D0E-37A2-45F8-9413-57F139FE405D}" destId="{40EC6DEF-58DF-492C-83E0-D6B9851FF5B2}" srcOrd="0" destOrd="0" parTransId="{BB4FEBD0-87FD-4B3C-B603-0633D16019E5}" sibTransId="{F3FC2398-4F62-4BE9-9649-278B44B84436}"/>
    <dgm:cxn modelId="{85B67620-175E-4E94-A933-364F468F5698}" srcId="{6F4D046F-CFD9-4992-8ECC-3FD5268E921E}" destId="{D9F8F9E5-848C-400A-8D27-A255553E7DAA}" srcOrd="1" destOrd="0" parTransId="{FDA754C0-409D-4F64-9622-2A346BEB0641}" sibTransId="{77531EBC-0057-499D-A459-DFCB0512D0B3}"/>
    <dgm:cxn modelId="{695564CB-CF89-4B06-9FFF-197DB35D0E2C}" type="presOf" srcId="{40EC6DEF-58DF-492C-83E0-D6B9851FF5B2}" destId="{743E98EE-14B0-4304-A1E1-E8B586253B3F}" srcOrd="1" destOrd="0" presId="urn:microsoft.com/office/officeart/2005/8/layout/orgChart1"/>
    <dgm:cxn modelId="{71B5D1AA-6C4E-4A8C-AC6E-5C08F13DECFC}" srcId="{9D4F6E57-28AB-474B-A64D-BCED3856B95E}" destId="{6B15FB9A-96E8-4855-BC6F-869CD9FDE35E}" srcOrd="1" destOrd="0" parTransId="{78765C45-65D7-4FEE-8720-76123CF30724}" sibTransId="{4921FF69-F549-49B3-A796-2F8B8A5882E5}"/>
    <dgm:cxn modelId="{6C947550-889F-4AD5-8D59-C62C5CB98F89}" type="presOf" srcId="{D97BC402-1CBF-4007-AB09-DAF98F80D6B7}" destId="{84DC72FC-D1AB-4959-8F74-A7198B0FC73C}" srcOrd="0" destOrd="0" presId="urn:microsoft.com/office/officeart/2005/8/layout/orgChart1"/>
    <dgm:cxn modelId="{E282F348-D4E2-46BC-94F9-1BE565C4A913}" type="presOf" srcId="{87402D0E-37A2-45F8-9413-57F139FE405D}" destId="{CBE65716-2972-40EF-86F5-11434A593A05}" srcOrd="1" destOrd="0" presId="urn:microsoft.com/office/officeart/2005/8/layout/orgChart1"/>
    <dgm:cxn modelId="{1005D610-5CB8-4F35-AD79-1B6A217FE16F}" srcId="{A2A44418-A057-4BC5-B748-5764FF82A309}" destId="{9D4F6E57-28AB-474B-A64D-BCED3856B95E}" srcOrd="0" destOrd="0" parTransId="{DD308717-263D-4855-9344-624B9CB7EC91}" sibTransId="{F29AC9C1-066C-4648-B43C-121D454CD70C}"/>
    <dgm:cxn modelId="{B8BA77A3-1005-4F9E-99A7-AAD4ED221A8B}" srcId="{303E017B-D62E-440B-9941-53D9909A611E}" destId="{56C6C07B-0513-4842-8CA7-7B4E872A4984}" srcOrd="1" destOrd="0" parTransId="{2DE5F95E-7049-4742-B781-6130327FD18B}" sibTransId="{0DA37CEA-E591-4A96-975C-135D92A47612}"/>
    <dgm:cxn modelId="{49DB34E0-48CC-4AB4-BA5D-01F7092FE59F}" type="presOf" srcId="{DD308717-263D-4855-9344-624B9CB7EC91}" destId="{923805C6-587C-4685-B610-2D87F732B0EF}" srcOrd="0" destOrd="0" presId="urn:microsoft.com/office/officeart/2005/8/layout/orgChart1"/>
    <dgm:cxn modelId="{3BFEB034-5C9D-4177-98F6-73175FE59C08}" type="presOf" srcId="{D01F0862-FEA2-4BDA-8B92-F7D981185DBC}" destId="{072FBB74-490D-41FD-B572-0C9264E55275}" srcOrd="1" destOrd="0" presId="urn:microsoft.com/office/officeart/2005/8/layout/orgChart1"/>
    <dgm:cxn modelId="{F44C510B-851A-4F5A-81F1-3807E4003172}" type="presOf" srcId="{BDDEA668-6405-498E-9A5D-620A1CD11778}" destId="{6DCDD900-550C-49BF-B411-DCDEA8BB1AEA}" srcOrd="0" destOrd="0" presId="urn:microsoft.com/office/officeart/2005/8/layout/orgChart1"/>
    <dgm:cxn modelId="{64243E41-2770-40A6-9B0E-B8B2A67BAAC5}" type="presOf" srcId="{746B7BC0-51FD-4BB9-84B4-33C3557BB5D6}" destId="{FB5A4215-6BCF-445C-A741-2A459C41E9B5}" srcOrd="0" destOrd="0" presId="urn:microsoft.com/office/officeart/2005/8/layout/orgChart1"/>
    <dgm:cxn modelId="{480AD94F-07C6-4384-AE81-8D6CB7164615}" type="presOf" srcId="{7D0BCAA1-B5B6-48DB-A051-303ECBB143E2}" destId="{BDC14345-4C6E-48D2-9E82-06720C63BF0C}" srcOrd="0" destOrd="0" presId="urn:microsoft.com/office/officeart/2005/8/layout/orgChart1"/>
    <dgm:cxn modelId="{A3AAF4D5-E1EC-4C89-88A4-66FB01BC4269}" type="presOf" srcId="{847327A8-5E8C-41E5-A183-726DBB2D38C2}" destId="{40DCDEEE-C06C-4757-9088-D0FA627DB7E7}" srcOrd="1" destOrd="0" presId="urn:microsoft.com/office/officeart/2005/8/layout/orgChart1"/>
    <dgm:cxn modelId="{2E48645B-B54B-46C9-8F31-339FA9AE23A5}" type="presOf" srcId="{BEC58EE8-98E7-4F20-A979-BABEB0068037}" destId="{84BF515E-BBA2-4B6E-BCAC-9A1E45772135}" srcOrd="0" destOrd="0" presId="urn:microsoft.com/office/officeart/2005/8/layout/orgChart1"/>
    <dgm:cxn modelId="{DD14B502-3A91-4E3A-8086-59D6EE548A62}" type="presOf" srcId="{D97BC402-1CBF-4007-AB09-DAF98F80D6B7}" destId="{63D6A211-86D5-46EE-B509-AA511425F9D3}" srcOrd="1" destOrd="0" presId="urn:microsoft.com/office/officeart/2005/8/layout/orgChart1"/>
    <dgm:cxn modelId="{C9F34C1F-4EE9-4386-9E8A-FBEF8DF2041D}" type="presOf" srcId="{77A6C117-CDB3-482B-933A-163A7D591078}" destId="{9D3E58C1-902C-43F9-98C9-1D84FD99B646}" srcOrd="0" destOrd="0" presId="urn:microsoft.com/office/officeart/2005/8/layout/orgChart1"/>
    <dgm:cxn modelId="{685DE1B2-4004-4015-A711-1CA3501A8FC9}" type="presOf" srcId="{7D0BCAA1-B5B6-48DB-A051-303ECBB143E2}" destId="{8E090F31-F98B-419F-B24C-71C585AE72E9}" srcOrd="1" destOrd="0" presId="urn:microsoft.com/office/officeart/2005/8/layout/orgChart1"/>
    <dgm:cxn modelId="{42D7FD22-3F18-471C-8E56-CBFD82FD49F7}" srcId="{87B9CD53-7BBD-49FE-A0BB-F2D7349DA03E}" destId="{68C04B67-C934-4FD3-8EED-9222AED4D7DC}" srcOrd="4" destOrd="0" parTransId="{F0EB0F7A-D5D4-4C0F-85B6-F2886F2C6A76}" sibTransId="{75950C72-A2FB-4495-9A3F-32BA1833A039}"/>
    <dgm:cxn modelId="{1B7DC0C5-055C-4F32-9591-16EDFA076B73}" type="presOf" srcId="{FDA754C0-409D-4F64-9622-2A346BEB0641}" destId="{E32C670E-583B-4D76-B14D-4401375196E8}" srcOrd="0" destOrd="0" presId="urn:microsoft.com/office/officeart/2005/8/layout/orgChart1"/>
    <dgm:cxn modelId="{D5678771-BB2D-423B-99FE-6FECA5B28D93}" srcId="{68C04B67-C934-4FD3-8EED-9222AED4D7DC}" destId="{ECE88811-D218-4941-A6A7-40E6D6170AF1}" srcOrd="1" destOrd="0" parTransId="{B102F686-FF4B-44D0-8E59-D8B94B1F171D}" sibTransId="{835C18D1-41E0-42DF-BA48-11C5BF9B7EDE}"/>
    <dgm:cxn modelId="{A723620E-BAD9-414A-B060-A2E1EA3F4AF1}" type="presOf" srcId="{694CB58C-EB16-4E64-9798-6B77C257E52A}" destId="{CF1AAE46-BC96-4829-AF98-C032BD4D240C}" srcOrd="0" destOrd="0" presId="urn:microsoft.com/office/officeart/2005/8/layout/orgChart1"/>
    <dgm:cxn modelId="{77119DDE-7F8E-423C-AADF-5E8460700010}" type="presOf" srcId="{28BEA71D-0C07-4468-AF3F-3BA1623B0487}" destId="{AFE19C04-7005-4611-B8E2-3925C2FA162E}" srcOrd="1" destOrd="0" presId="urn:microsoft.com/office/officeart/2005/8/layout/orgChart1"/>
    <dgm:cxn modelId="{FEEED49A-8BA9-4200-8968-F0C56FD184FD}" srcId="{8E739161-0740-4B79-8378-1B123F7BF075}" destId="{1933DF04-CD40-420C-B799-4A12396C2B98}" srcOrd="1" destOrd="0" parTransId="{D7523FF5-A885-49A7-BFE4-2D7F53ADE091}" sibTransId="{B3457E98-2EC8-4268-B023-85A86C664555}"/>
    <dgm:cxn modelId="{E18ECCBA-9B81-4F12-8484-AC461FA2090A}" srcId="{631AA367-236E-4710-AD80-62281D50DF7E}" destId="{728B6F39-C430-45D8-BE11-D2E15B0FD7A8}" srcOrd="1" destOrd="0" parTransId="{1B4E0699-AB70-40CF-B103-C0789F1EA5E2}" sibTransId="{D2F7CABD-288A-4074-B4BE-4D52D172D246}"/>
    <dgm:cxn modelId="{D8872CDA-2C35-44FA-B8EC-97B46D2E4880}" type="presOf" srcId="{B8DA170A-E705-462C-AAED-9C08E2AA2ABC}" destId="{5C16FCF5-6496-4EB1-9A10-9E7D48403738}" srcOrd="0" destOrd="0" presId="urn:microsoft.com/office/officeart/2005/8/layout/orgChart1"/>
    <dgm:cxn modelId="{B7D5D460-FF50-46E7-AA52-CC4D184B5F4D}" srcId="{87B9CD53-7BBD-49FE-A0BB-F2D7349DA03E}" destId="{303E017B-D62E-440B-9941-53D9909A611E}" srcOrd="0" destOrd="0" parTransId="{CC311F6C-AECE-4B7E-9402-FFCEC171B275}" sibTransId="{8F82D027-AD05-4289-A655-01C130BA1A5F}"/>
    <dgm:cxn modelId="{801E58C8-3722-448E-8666-8AE1F5757631}" srcId="{68C04B67-C934-4FD3-8EED-9222AED4D7DC}" destId="{FB9C8B99-13AD-4B8D-AE5F-09C3AE324F10}" srcOrd="2" destOrd="0" parTransId="{39B0A8DB-76B9-47E0-B690-A40504F28B7C}" sibTransId="{2DB935B0-6392-48E7-895B-B36602073D25}"/>
    <dgm:cxn modelId="{7A1B7A4F-431C-4D0B-9225-C5DF4FD03A6B}" type="presOf" srcId="{CE224155-5A16-4BCD-BB87-579E7BA2B980}" destId="{01CD30C2-3D40-4CD1-9896-E22DD3F90FBE}" srcOrd="0" destOrd="0" presId="urn:microsoft.com/office/officeart/2005/8/layout/orgChart1"/>
    <dgm:cxn modelId="{DC0AA4E9-217F-4A9F-A44F-3FCF25B5E4FD}" type="presOf" srcId="{96A73741-8437-4CFA-AF5A-6B0BCC04381A}" destId="{E739D361-D0C9-414E-A3C3-BA5662237E2C}" srcOrd="1" destOrd="0" presId="urn:microsoft.com/office/officeart/2005/8/layout/orgChart1"/>
    <dgm:cxn modelId="{43E945A7-4C12-4490-9D65-BAB9ACA8700E}" srcId="{ECE88811-D218-4941-A6A7-40E6D6170AF1}" destId="{847327A8-5E8C-41E5-A183-726DBB2D38C2}" srcOrd="2" destOrd="0" parTransId="{3ED7F3E8-A780-4622-9756-6D907CACB13C}" sibTransId="{4A106855-F080-424E-AF7D-E9A7D4CC5CD0}"/>
    <dgm:cxn modelId="{BFC70224-D7F9-43EA-B8E2-FFBD83FB40FC}" type="presOf" srcId="{4471A4AE-B55A-4EB0-87C0-F2938B428BEF}" destId="{99FD7BA6-DB90-4818-9B01-71066421ED80}" srcOrd="0" destOrd="0" presId="urn:microsoft.com/office/officeart/2005/8/layout/orgChart1"/>
    <dgm:cxn modelId="{D5DCEBE3-4856-486B-A842-2BE1C6D7BCDB}" srcId="{7DB87085-23A8-4FF0-9F72-E9FDCBEBC866}" destId="{C7E943B2-2DE6-4FB8-B0AA-0A7C68062593}" srcOrd="2" destOrd="0" parTransId="{687FFC09-DE24-434F-A66B-DBCD5A4A1960}" sibTransId="{5FF1AF98-EC71-4FD2-9A09-704ED6C29B02}"/>
    <dgm:cxn modelId="{87170DE0-A39B-49DD-9853-B4B0456CE396}" type="presOf" srcId="{D9F8F9E5-848C-400A-8D27-A255553E7DAA}" destId="{77AADAB7-91CD-441C-ADB0-34F47B087D09}" srcOrd="1" destOrd="0" presId="urn:microsoft.com/office/officeart/2005/8/layout/orgChart1"/>
    <dgm:cxn modelId="{AF701180-8CF3-45F0-97BE-F4F712AC3BEA}" type="presOf" srcId="{9D0CF5E0-6695-4829-ADFC-CD03FB42948A}" destId="{69FF7A11-83F6-4720-8FD3-541B999486FF}" srcOrd="0" destOrd="0" presId="urn:microsoft.com/office/officeart/2005/8/layout/orgChart1"/>
    <dgm:cxn modelId="{5CEBBAFC-6B14-48E4-9394-679A9732A3A1}" type="presOf" srcId="{AD98826E-B1EC-4D99-90C9-CA5839225D6C}" destId="{8F0E6847-2DD4-4172-8A4F-FA17DE87FF3D}" srcOrd="0" destOrd="0" presId="urn:microsoft.com/office/officeart/2005/8/layout/orgChart1"/>
    <dgm:cxn modelId="{EFF96DF9-EBF7-4812-B3FA-26D7D336BBA3}" type="presOf" srcId="{BB4FEBD0-87FD-4B3C-B603-0633D16019E5}" destId="{8B3B06B3-3AE6-4627-ACCF-B2B0C09CCFFB}" srcOrd="0" destOrd="0" presId="urn:microsoft.com/office/officeart/2005/8/layout/orgChart1"/>
    <dgm:cxn modelId="{EC3B0439-1BE6-456E-8EE5-7F290A4D3E62}" type="presOf" srcId="{B34858F4-6D14-441B-8D08-6411CA1E2154}" destId="{E019800F-EC1E-4A9C-AEDC-D9BFB55B1EC8}" srcOrd="1" destOrd="0" presId="urn:microsoft.com/office/officeart/2005/8/layout/orgChart1"/>
    <dgm:cxn modelId="{212F833C-685B-452C-A185-CD1FAF36B4E9}" type="presOf" srcId="{8E739161-0740-4B79-8378-1B123F7BF075}" destId="{C0D0F49B-7E49-4F03-B8C3-2213474923BF}" srcOrd="1" destOrd="0" presId="urn:microsoft.com/office/officeart/2005/8/layout/orgChart1"/>
    <dgm:cxn modelId="{420DAFF5-0E14-49A3-A3C7-A927567BA4AF}" type="presOf" srcId="{B991FCA7-D386-4515-B577-3747E8502BFB}" destId="{A2FB718D-B013-4227-9436-0AC069CD5114}" srcOrd="0" destOrd="0" presId="urn:microsoft.com/office/officeart/2005/8/layout/orgChart1"/>
    <dgm:cxn modelId="{18735C9E-2943-4F0E-A39C-11FBE8C3F57D}" srcId="{FB9C8B99-13AD-4B8D-AE5F-09C3AE324F10}" destId="{8FF45B15-60B1-4620-971D-33069D8C03DC}" srcOrd="0" destOrd="0" parTransId="{F1325BE7-19F8-4437-BA97-5BEA6B272BA1}" sibTransId="{4D68174D-CA20-4427-8304-25999292BC1B}"/>
    <dgm:cxn modelId="{79655B02-B8A2-4AF2-8E88-82ABF7737248}" type="presOf" srcId="{3569A354-8251-42E1-BF11-9927AB5C1B07}" destId="{955CA10F-CE55-49CE-99C7-3CD356890713}" srcOrd="0" destOrd="0" presId="urn:microsoft.com/office/officeart/2005/8/layout/orgChart1"/>
    <dgm:cxn modelId="{9F27DE1B-F59D-48A9-82D6-6ED590A916E6}" type="presOf" srcId="{847327A8-5E8C-41E5-A183-726DBB2D38C2}" destId="{4B29BE31-46A4-4A6E-9FDE-000B28B7E112}" srcOrd="0" destOrd="0" presId="urn:microsoft.com/office/officeart/2005/8/layout/orgChart1"/>
    <dgm:cxn modelId="{1F311FE7-0DA5-4AA5-863F-39C531EC2841}" type="presOf" srcId="{5FA3C966-1390-40E2-A871-D1EDA9433318}" destId="{2335C7C6-43A2-4348-A91F-0E456B61402E}" srcOrd="0" destOrd="0" presId="urn:microsoft.com/office/officeart/2005/8/layout/orgChart1"/>
    <dgm:cxn modelId="{AB04B149-048C-46CE-AA5E-2BB779E05604}" type="presOf" srcId="{DC133BC1-8490-4C0F-B1BF-EB12AA8A3BC1}" destId="{FDA9E721-0356-41CF-8FC8-0746928816A7}" srcOrd="0" destOrd="0" presId="urn:microsoft.com/office/officeart/2005/8/layout/orgChart1"/>
    <dgm:cxn modelId="{FB512466-B8D4-4C17-973A-845E2422ED97}" type="presOf" srcId="{AD98826E-B1EC-4D99-90C9-CA5839225D6C}" destId="{98723CD5-20E4-4C77-B485-0FD1C6C5E9F7}" srcOrd="1" destOrd="0" presId="urn:microsoft.com/office/officeart/2005/8/layout/orgChart1"/>
    <dgm:cxn modelId="{2A3CF884-A7B0-4B74-AFB0-F07C683A96B4}" type="presOf" srcId="{A2A44418-A057-4BC5-B748-5764FF82A309}" destId="{BB74B5D4-89E5-4F70-A864-1F992E06CE03}" srcOrd="0" destOrd="0" presId="urn:microsoft.com/office/officeart/2005/8/layout/orgChart1"/>
    <dgm:cxn modelId="{BE5E0B23-DDE9-49CC-BA21-8417FF6DA60F}" type="presOf" srcId="{6A4BC94B-7ABB-4A99-8AD7-0AC9720E242D}" destId="{30EFCB3B-4B95-42D0-BDDC-DFD6F6416ED0}" srcOrd="0" destOrd="0" presId="urn:microsoft.com/office/officeart/2005/8/layout/orgChart1"/>
    <dgm:cxn modelId="{0C20974C-35AB-4C2F-B430-A23D4F0DC278}" type="presOf" srcId="{6A00FCF2-70E3-4320-B8C0-1ECED88C1102}" destId="{0628D1C9-F9D2-4765-B2D7-B9C270354D3D}" srcOrd="0" destOrd="0" presId="urn:microsoft.com/office/officeart/2005/8/layout/orgChart1"/>
    <dgm:cxn modelId="{62574589-B2B3-4404-AC0B-668BDF32C657}" srcId="{ECE88811-D218-4941-A6A7-40E6D6170AF1}" destId="{4CA69613-C64E-464E-A901-4BEFA7A01833}" srcOrd="0" destOrd="0" parTransId="{CE224155-5A16-4BCD-BB87-579E7BA2B980}" sibTransId="{5744F993-4BBA-4172-B90A-D3E7AEAFA9D0}"/>
    <dgm:cxn modelId="{4E3EFC07-A2EF-4A37-9C9B-E90EE0828277}" type="presOf" srcId="{5D66A966-A736-4D91-8D25-1B8E5D6DF991}" destId="{A1E1BBF7-ECC4-4F46-B7AE-CE10B779868D}" srcOrd="0" destOrd="0" presId="urn:microsoft.com/office/officeart/2005/8/layout/orgChart1"/>
    <dgm:cxn modelId="{9DEC57F0-E225-40B3-9261-BCA613EEE428}" type="presOf" srcId="{BDDEA668-6405-498E-9A5D-620A1CD11778}" destId="{D5697AC6-6CC3-49BE-935F-0BD84B7700D2}" srcOrd="1" destOrd="0" presId="urn:microsoft.com/office/officeart/2005/8/layout/orgChart1"/>
    <dgm:cxn modelId="{18480BE4-C0B7-4D67-80DB-F1DB43780C8D}" type="presOf" srcId="{F0EB0F7A-D5D4-4C0F-85B6-F2886F2C6A76}" destId="{C6292E4D-1EBC-4E74-9690-6A2C2BDC47A5}" srcOrd="0" destOrd="0" presId="urn:microsoft.com/office/officeart/2005/8/layout/orgChart1"/>
    <dgm:cxn modelId="{B042224E-E127-4607-887F-6C6556F65D36}" type="presOf" srcId="{1A060052-4A2D-41B7-BC0F-776F8AF9F707}" destId="{9E458D3B-A076-4F40-ABEC-0066F45345C4}" srcOrd="0" destOrd="0" presId="urn:microsoft.com/office/officeart/2005/8/layout/orgChart1"/>
    <dgm:cxn modelId="{FE20D547-1B72-460D-85BA-A6C789902AEA}" srcId="{303E017B-D62E-440B-9941-53D9909A611E}" destId="{77A6C117-CDB3-482B-933A-163A7D591078}" srcOrd="0" destOrd="0" parTransId="{3569A354-8251-42E1-BF11-9927AB5C1B07}" sibTransId="{903350F0-636D-42FE-8B63-4F07F2EC0228}"/>
    <dgm:cxn modelId="{AD1FA87A-88A7-44E2-826D-8A8BF01F79C8}" type="presOf" srcId="{76DB68F6-EBAD-45B1-BC42-1AC26EADF98D}" destId="{E8243DE3-72FB-4A7C-B23F-FE35600223A0}" srcOrd="0" destOrd="0" presId="urn:microsoft.com/office/officeart/2005/8/layout/orgChart1"/>
    <dgm:cxn modelId="{5C3C07C5-CEB2-43C3-83B9-1683E8546E31}" type="presOf" srcId="{1D1B3AD5-07F4-4D3D-930E-682E89581E8E}" destId="{3E8FD7F1-60BA-4267-B572-D01CF9928893}" srcOrd="0" destOrd="0" presId="urn:microsoft.com/office/officeart/2005/8/layout/orgChart1"/>
    <dgm:cxn modelId="{B6A58BAE-6821-49AC-82FE-65EB4AC9A8FA}" type="presOf" srcId="{2479FF88-7600-4317-A17B-9AE54FD163B0}" destId="{F1A4CA3D-11AD-4EE1-97C6-F251DE799E63}" srcOrd="1" destOrd="0" presId="urn:microsoft.com/office/officeart/2005/8/layout/orgChart1"/>
    <dgm:cxn modelId="{F5A5A20F-B772-4C90-8AF5-BD1F9EE7D8AA}" type="presOf" srcId="{5D66A966-A736-4D91-8D25-1B8E5D6DF991}" destId="{C5F63AE7-6FB8-457F-B35B-C8257D21FCF4}" srcOrd="1" destOrd="0" presId="urn:microsoft.com/office/officeart/2005/8/layout/orgChart1"/>
    <dgm:cxn modelId="{1E941D20-5629-4247-8697-2B39B37D4397}" type="presOf" srcId="{5D2147C5-7D90-40EA-A7AA-1178B8394704}" destId="{072D8025-1143-46DF-9E5C-DB32771236CF}" srcOrd="0" destOrd="0" presId="urn:microsoft.com/office/officeart/2005/8/layout/orgChart1"/>
    <dgm:cxn modelId="{0E97F9AF-F308-4926-844C-627C357F0BE5}" type="presOf" srcId="{D9F8F9E5-848C-400A-8D27-A255553E7DAA}" destId="{CD7B9104-9F28-468F-96BD-4E5C4E13E2A9}" srcOrd="0" destOrd="0" presId="urn:microsoft.com/office/officeart/2005/8/layout/orgChart1"/>
    <dgm:cxn modelId="{2EA9F402-1EC5-4C5F-B206-790A72D14E32}" srcId="{87B9CD53-7BBD-49FE-A0BB-F2D7349DA03E}" destId="{8DA85D34-9AEA-4904-9ABA-2DDFC2F63958}" srcOrd="3" destOrd="0" parTransId="{3C0A4D4B-EAE3-4FBB-9FA2-BE8A23254734}" sibTransId="{1B54EFA8-08BA-4646-B62B-713DB02E5415}"/>
    <dgm:cxn modelId="{4E1E8CCE-57A4-42D1-A703-6AE824976E1C}" type="presOf" srcId="{8FF45B15-60B1-4620-971D-33069D8C03DC}" destId="{2460C6F0-DD4B-4A98-9A04-B204E0B796AB}" srcOrd="0" destOrd="0" presId="urn:microsoft.com/office/officeart/2005/8/layout/orgChart1"/>
    <dgm:cxn modelId="{6B4C87EB-7709-4CCD-8370-684761B0F7F6}" type="presOf" srcId="{8C1367AD-ACF5-419D-BEE0-F4A43B1C37EB}" destId="{EBC2F98C-9F0E-4922-AB49-A91E605D7FD4}" srcOrd="0" destOrd="0" presId="urn:microsoft.com/office/officeart/2005/8/layout/orgChart1"/>
    <dgm:cxn modelId="{FB19630F-9394-46CE-86DC-A3E03532C887}" type="presOf" srcId="{2D380DD9-8529-46F8-99A5-B4EC414B955F}" destId="{D56B9CAD-6D5D-4E83-AC61-64DE8951DB32}" srcOrd="0" destOrd="0" presId="urn:microsoft.com/office/officeart/2005/8/layout/orgChart1"/>
    <dgm:cxn modelId="{E3FFD23A-7B95-484B-963A-E840E84D1FBC}" srcId="{303E017B-D62E-440B-9941-53D9909A611E}" destId="{76DB68F6-EBAD-45B1-BC42-1AC26EADF98D}" srcOrd="2" destOrd="0" parTransId="{497AA563-9D4D-4F97-B516-5BB82B92EE15}" sibTransId="{80D56CB5-F30D-4DA1-9D4B-0172BE08BC5E}"/>
    <dgm:cxn modelId="{9EC40BBE-5EEF-4BF0-B9E5-A67913AF134A}" type="presOf" srcId="{A9DAF1F4-AB74-4D4E-806D-82373DA50C2F}" destId="{F2CA8951-7D9D-468E-8A2A-1F6A1E42C700}" srcOrd="0" destOrd="0" presId="urn:microsoft.com/office/officeart/2005/8/layout/orgChart1"/>
    <dgm:cxn modelId="{267DE676-82A8-4C93-A744-2F90F1C99DB3}" type="presOf" srcId="{7DB87085-23A8-4FF0-9F72-E9FDCBEBC866}" destId="{5175257A-67E6-44A5-85CC-21DD4BB432DE}" srcOrd="1" destOrd="0" presId="urn:microsoft.com/office/officeart/2005/8/layout/orgChart1"/>
    <dgm:cxn modelId="{6BF37112-DCD4-4E2B-B192-5DA66B47A0B6}" type="presOf" srcId="{5BB72ED1-D715-4721-97A8-22F7E6DDCCEE}" destId="{F4D82B48-D72B-4A69-B9BF-4381AB706DDC}" srcOrd="0" destOrd="0" presId="urn:microsoft.com/office/officeart/2005/8/layout/orgChart1"/>
    <dgm:cxn modelId="{93B57372-88A7-49CF-9551-3E56C5D04A84}" srcId="{A2A44418-A057-4BC5-B748-5764FF82A309}" destId="{7DB87085-23A8-4FF0-9F72-E9FDCBEBC866}" srcOrd="2" destOrd="0" parTransId="{70AA2F43-B80A-4A4E-A205-C2A601A09B91}" sibTransId="{1295155D-F421-4293-91D7-BBE33C05AAE8}"/>
    <dgm:cxn modelId="{F2020DB2-1B6E-438D-9B93-5640935DF812}" type="presOf" srcId="{9D4F6E57-28AB-474B-A64D-BCED3856B95E}" destId="{A6C05461-7C29-4B53-9670-487BAB9DDD8F}" srcOrd="1" destOrd="0" presId="urn:microsoft.com/office/officeart/2005/8/layout/orgChart1"/>
    <dgm:cxn modelId="{7A9EE214-169C-42F3-96AE-73A5035E1C39}" type="presOf" srcId="{3C0A4D4B-EAE3-4FBB-9FA2-BE8A23254734}" destId="{4A319F64-9545-4378-A036-83AF0734B64C}" srcOrd="0" destOrd="0" presId="urn:microsoft.com/office/officeart/2005/8/layout/orgChart1"/>
    <dgm:cxn modelId="{0467F787-A1E1-40BC-9AA6-A50CDE3774C4}" type="presOf" srcId="{1D1B3AD5-07F4-4D3D-930E-682E89581E8E}" destId="{AF1746FE-6EC7-4BEA-8C44-F38AE08166E1}" srcOrd="1" destOrd="0" presId="urn:microsoft.com/office/officeart/2005/8/layout/orgChart1"/>
    <dgm:cxn modelId="{06CA8C35-C71E-44BA-A7BE-D01863B3D805}" srcId="{A2A44418-A057-4BC5-B748-5764FF82A309}" destId="{6D3BFB40-FDBB-4ADF-B486-3518D396CBF9}" srcOrd="1" destOrd="0" parTransId="{508C6C35-37E8-4644-99C6-093BD648A710}" sibTransId="{1162A9CE-6CC6-4EB4-9ECE-AFB7365397BC}"/>
    <dgm:cxn modelId="{B2D685F8-312B-4D28-9C16-EEA849C9748C}" srcId="{6F4D046F-CFD9-4992-8ECC-3FD5268E921E}" destId="{6A00FCF2-70E3-4320-B8C0-1ECED88C1102}" srcOrd="0" destOrd="0" parTransId="{40CE9ED4-EB56-4DE0-9840-C8A078DAB2B7}" sibTransId="{09D06FE4-4447-487A-9CB8-1FF7188ACAEA}"/>
    <dgm:cxn modelId="{02CD551A-436A-4060-A7D7-B2221E3A7850}" type="presOf" srcId="{6F4D046F-CFD9-4992-8ECC-3FD5268E921E}" destId="{501D8447-8ABF-4CA7-B459-4DAA24DCD5F7}" srcOrd="0" destOrd="0" presId="urn:microsoft.com/office/officeart/2005/8/layout/orgChart1"/>
    <dgm:cxn modelId="{7C29CF0F-4DEC-4271-BDF4-22A63C498119}" srcId="{FB9C8B99-13AD-4B8D-AE5F-09C3AE324F10}" destId="{481A86AF-FC7D-4ABC-BFAC-7387EFA09D9C}" srcOrd="2" destOrd="0" parTransId="{7868502E-4ABF-48FB-A039-C3A75146DB29}" sibTransId="{FF2FFACC-FA42-47CA-BFF3-D9DC38A12596}"/>
    <dgm:cxn modelId="{BF3253D9-C675-4306-B388-4AEF4E9FB748}" type="presOf" srcId="{2B4AC0B5-514C-401A-98D6-79F9FA6EDA0D}" destId="{F5997239-FA62-4428-A0AF-B91D833F3FF3}" srcOrd="1" destOrd="0" presId="urn:microsoft.com/office/officeart/2005/8/layout/orgChart1"/>
    <dgm:cxn modelId="{2DA221B2-967C-438F-A9D3-BDBEA6476F0C}" srcId="{A2A44418-A057-4BC5-B748-5764FF82A309}" destId="{6F4D046F-CFD9-4992-8ECC-3FD5268E921E}" srcOrd="5" destOrd="0" parTransId="{C49D03F0-E1D1-4575-BEA8-F9B4D4A7D114}" sibTransId="{DF55E182-87A9-451C-A3EB-A2E949474E29}"/>
    <dgm:cxn modelId="{5FFA30D2-DD78-4BDE-AD65-6AD617633132}" type="presOf" srcId="{631AA367-236E-4710-AD80-62281D50DF7E}" destId="{E9DCAD23-6E52-4226-A407-99F1F0E0E4DD}" srcOrd="1" destOrd="0" presId="urn:microsoft.com/office/officeart/2005/8/layout/orgChart1"/>
    <dgm:cxn modelId="{B483A6BE-C910-4691-9369-8E18FE8D0D3C}" srcId="{B991FCA7-D386-4515-B577-3747E8502BFB}" destId="{B34858F4-6D14-441B-8D08-6411CA1E2154}" srcOrd="0" destOrd="0" parTransId="{33A65BDF-2406-4C2D-A1A7-4E047A5D14D1}" sibTransId="{D38E7463-9C04-4684-88E0-B38003D69EA9}"/>
    <dgm:cxn modelId="{C6DC6325-8CB0-4A3B-A771-E607E3946110}" type="presOf" srcId="{4327325F-9B3B-4F45-9363-E5A187E406F3}" destId="{8C7DE6B1-2D19-44F8-AED2-BCF39CA4DF83}" srcOrd="0" destOrd="0" presId="urn:microsoft.com/office/officeart/2005/8/layout/orgChart1"/>
    <dgm:cxn modelId="{EECB2508-A69C-4946-8A59-D4FB7327DEE9}" srcId="{6D3BFB40-FDBB-4ADF-B486-3518D396CBF9}" destId="{9D0CF5E0-6695-4829-ADFC-CD03FB42948A}" srcOrd="1" destOrd="0" parTransId="{BEC58EE8-98E7-4F20-A979-BABEB0068037}" sibTransId="{49365292-BDA8-4E3C-BC00-3BB4752D2F1C}"/>
    <dgm:cxn modelId="{DBC2CCEF-D4DB-4ACF-9BE2-D56B5F5D2630}" type="presOf" srcId="{61C204F7-2578-4145-BFF5-206999F50940}" destId="{3CA58A7F-82DE-417D-8E22-DB6D41B1471F}" srcOrd="0" destOrd="0" presId="urn:microsoft.com/office/officeart/2005/8/layout/orgChart1"/>
    <dgm:cxn modelId="{87CF2DA4-C446-4AD6-B956-BD6059516A9D}" srcId="{E3698F22-98C6-4434-AC52-D4D2F6CCAF9F}" destId="{2B4AC0B5-514C-401A-98D6-79F9FA6EDA0D}" srcOrd="0" destOrd="0" parTransId="{5A6E8D81-AB91-4375-B208-0B2AE72344DE}" sibTransId="{80F6A0B3-5972-4508-98C2-5BA92D8C5F98}"/>
    <dgm:cxn modelId="{3B5C0B3B-0DCD-4E23-9C60-038F394D2A8B}" srcId="{1D1B3AD5-07F4-4D3D-930E-682E89581E8E}" destId="{0A3A154B-6301-4570-BF9D-4B05D1077833}" srcOrd="2" destOrd="0" parTransId="{8C1367AD-ACF5-419D-BEE0-F4A43B1C37EB}" sibTransId="{DDAA1423-584B-411B-B880-01B8773CDEC0}"/>
    <dgm:cxn modelId="{90A18AA9-1969-44CA-8666-59E26B2296C6}" type="presOf" srcId="{B8DA170A-E705-462C-AAED-9C08E2AA2ABC}" destId="{A85946E3-7F0B-40A1-BD14-4C29F3D7624D}" srcOrd="1" destOrd="0" presId="urn:microsoft.com/office/officeart/2005/8/layout/orgChart1"/>
    <dgm:cxn modelId="{D7CC10BC-173A-4BDD-86B1-4E0A3426A903}" type="presOf" srcId="{B7C2B61B-BEE1-42B5-B1C2-1925C2C1A93A}" destId="{E5B8EE4B-A72F-4FFC-B5BE-9210225E53EF}" srcOrd="0" destOrd="0" presId="urn:microsoft.com/office/officeart/2005/8/layout/orgChart1"/>
    <dgm:cxn modelId="{2EC608F6-A7AC-417B-AF4B-4138DEB974B2}" srcId="{FB9C8B99-13AD-4B8D-AE5F-09C3AE324F10}" destId="{2479FF88-7600-4317-A17B-9AE54FD163B0}" srcOrd="1" destOrd="0" parTransId="{9FB8BAEC-E3A9-435E-A9CA-A9A7DF9D36B4}" sibTransId="{358D3066-4BDF-4F58-8057-6976EE2A0E31}"/>
    <dgm:cxn modelId="{80802CB6-BB74-4CC6-8A48-434FEE74EB38}" type="presOf" srcId="{96A73741-8437-4CFA-AF5A-6B0BCC04381A}" destId="{626AD3B0-6EDD-4C67-9A43-254967D1D0FF}" srcOrd="0" destOrd="0" presId="urn:microsoft.com/office/officeart/2005/8/layout/orgChart1"/>
    <dgm:cxn modelId="{0106DFE0-A5C9-40BF-A3DA-D75180991E01}" type="presOf" srcId="{9FB8BAEC-E3A9-435E-A9CA-A9A7DF9D36B4}" destId="{8A0BEB46-6C64-4895-B6CC-60284E4939F3}" srcOrd="0" destOrd="0" presId="urn:microsoft.com/office/officeart/2005/8/layout/orgChart1"/>
    <dgm:cxn modelId="{B455C587-9EDC-45E9-9A09-78A160C97880}" srcId="{1D1B3AD5-07F4-4D3D-930E-682E89581E8E}" destId="{B7C2B61B-BEE1-42B5-B1C2-1925C2C1A93A}" srcOrd="1" destOrd="0" parTransId="{60E01485-5C99-461E-8168-75612E21C186}" sibTransId="{D532FC61-241B-4402-9910-D2E38DBA47F5}"/>
    <dgm:cxn modelId="{2E8F9E71-FED1-4E88-AEA3-FE905D1B00DC}" type="presOf" srcId="{652D517E-3EA0-4464-AD94-31C99A3683DF}" destId="{BA467F9E-D9D9-44D9-A459-F5E7F1A04702}" srcOrd="0" destOrd="0" presId="urn:microsoft.com/office/officeart/2005/8/layout/orgChart1"/>
    <dgm:cxn modelId="{387B6E7B-4D3A-4282-9582-2C8C6055139A}" type="presOf" srcId="{ABFD862D-44C7-4F96-9159-21E5A8A2DBD7}" destId="{55EC3244-C628-4201-9C03-9331507932AE}" srcOrd="0" destOrd="0" presId="urn:microsoft.com/office/officeart/2005/8/layout/orgChart1"/>
    <dgm:cxn modelId="{9008B05C-09DC-41D0-A7E6-73E32BA6BB1D}" type="presOf" srcId="{6D3BFB40-FDBB-4ADF-B486-3518D396CBF9}" destId="{1C94C6C4-FB5A-4128-BFD8-B4A1A61A390E}" srcOrd="1" destOrd="0" presId="urn:microsoft.com/office/officeart/2005/8/layout/orgChart1"/>
    <dgm:cxn modelId="{14CDECAF-AEE2-4A63-AB31-843F6E42C1CE}" type="presOf" srcId="{4C807C17-449B-44C4-B2D9-0CD925773D71}" destId="{D1D699BE-B277-4B37-896F-2A06924252BA}" srcOrd="0" destOrd="0" presId="urn:microsoft.com/office/officeart/2005/8/layout/orgChart1"/>
    <dgm:cxn modelId="{95EC1DDC-E358-4D2C-913A-B53152555AFF}" type="presOf" srcId="{B4BC3614-5B10-4E0A-A0F2-32FB2E1CB494}" destId="{7C4BDC72-F003-47AF-B6DE-0BC112317301}" srcOrd="0" destOrd="0" presId="urn:microsoft.com/office/officeart/2005/8/layout/orgChart1"/>
    <dgm:cxn modelId="{07A68C2F-22DF-4515-A82F-2610C4D043CD}" type="presOf" srcId="{481A86AF-FC7D-4ABC-BFAC-7387EFA09D9C}" destId="{720DDB2B-9103-4020-877B-57D393DE5D87}" srcOrd="1" destOrd="0" presId="urn:microsoft.com/office/officeart/2005/8/layout/orgChart1"/>
    <dgm:cxn modelId="{1D17F0F0-6BC4-4EEE-A5AD-FC0A1ECC5A57}" type="presOf" srcId="{497AA563-9D4D-4F97-B516-5BB82B92EE15}" destId="{E693D7A9-7CC7-4015-A4D2-1EA72D6ED382}" srcOrd="0" destOrd="0" presId="urn:microsoft.com/office/officeart/2005/8/layout/orgChart1"/>
    <dgm:cxn modelId="{1EFDA527-A11B-476D-891D-A3656CE95D8F}" type="presOf" srcId="{DF2B4C63-BD9D-4D42-9ED9-804FB61FBAF6}" destId="{26D0F1D2-E5E6-4FAD-B20F-31C809B7106D}" srcOrd="0" destOrd="0" presId="urn:microsoft.com/office/officeart/2005/8/layout/orgChart1"/>
    <dgm:cxn modelId="{D0AE97AF-D8AC-4BAE-A18C-ED016E42F521}" srcId="{3A358667-6A7E-4F31-A80C-E6CDAE9E10C5}" destId="{B8DA170A-E705-462C-AAED-9C08E2AA2ABC}" srcOrd="0" destOrd="0" parTransId="{62B869CC-1C1E-4721-8CFA-B09F46E6866A}" sibTransId="{F69DD44C-1563-4C96-A1DF-1A6BC72937C9}"/>
    <dgm:cxn modelId="{EA508B98-73AE-440F-8197-30BBE46ACA08}" type="presOf" srcId="{3A358667-6A7E-4F31-A80C-E6CDAE9E10C5}" destId="{6462F240-34AC-416D-A135-736E62DB3603}" srcOrd="0" destOrd="0" presId="urn:microsoft.com/office/officeart/2005/8/layout/orgChart1"/>
    <dgm:cxn modelId="{1C4F0374-7504-45AC-B841-AED566C55198}" type="presOf" srcId="{9D4F6E57-28AB-474B-A64D-BCED3856B95E}" destId="{1F0845B9-C708-4267-A84F-55D9D0FC465C}" srcOrd="0" destOrd="0" presId="urn:microsoft.com/office/officeart/2005/8/layout/orgChart1"/>
    <dgm:cxn modelId="{D6E234E7-6562-470C-9D9E-7FA271692EFC}" type="presOf" srcId="{30A33C05-DDA5-4A38-9909-D9AE847F2DD2}" destId="{AC6C297B-33F5-41CF-9958-A316075B5B02}" srcOrd="0" destOrd="0" presId="urn:microsoft.com/office/officeart/2005/8/layout/orgChart1"/>
    <dgm:cxn modelId="{08124B7D-5D1F-4ACD-9E26-8576D06A162D}" type="presOf" srcId="{FB9C8B99-13AD-4B8D-AE5F-09C3AE324F10}" destId="{07E55EA1-B1A5-4F81-AF1E-529B75C1BD14}" srcOrd="0" destOrd="0" presId="urn:microsoft.com/office/officeart/2005/8/layout/orgChart1"/>
    <dgm:cxn modelId="{480F834B-BFC0-44A1-AF08-6BB261210A8C}" type="presParOf" srcId="{E55538C3-E3A9-435D-9A78-AAC27C7ACF91}" destId="{C20A5F03-EAB7-4D30-BD15-7CC693FD3F42}" srcOrd="0" destOrd="0" presId="urn:microsoft.com/office/officeart/2005/8/layout/orgChart1"/>
    <dgm:cxn modelId="{EB975907-04BD-40B1-A8FB-9FB9A9E03400}" type="presParOf" srcId="{C20A5F03-EAB7-4D30-BD15-7CC693FD3F42}" destId="{9D4D80C3-E207-4020-8F9B-67C4183C67EA}" srcOrd="0" destOrd="0" presId="urn:microsoft.com/office/officeart/2005/8/layout/orgChart1"/>
    <dgm:cxn modelId="{045B8E9B-07D8-4E0D-9E1C-7A5D026218B4}" type="presParOf" srcId="{9D4D80C3-E207-4020-8F9B-67C4183C67EA}" destId="{E98D5B9D-C3A9-4233-AA95-165922642D97}" srcOrd="0" destOrd="0" presId="urn:microsoft.com/office/officeart/2005/8/layout/orgChart1"/>
    <dgm:cxn modelId="{6E03C548-5A89-489E-A633-2948F1B0FA06}" type="presParOf" srcId="{9D4D80C3-E207-4020-8F9B-67C4183C67EA}" destId="{F5997239-FA62-4428-A0AF-B91D833F3FF3}" srcOrd="1" destOrd="0" presId="urn:microsoft.com/office/officeart/2005/8/layout/orgChart1"/>
    <dgm:cxn modelId="{CF2A8DB8-7DC7-439D-AA2D-60D5B432102E}" type="presParOf" srcId="{C20A5F03-EAB7-4D30-BD15-7CC693FD3F42}" destId="{B70ABCDD-FB86-44D5-88DC-188A16BC7540}" srcOrd="1" destOrd="0" presId="urn:microsoft.com/office/officeart/2005/8/layout/orgChart1"/>
    <dgm:cxn modelId="{5DF042BC-5E94-43E6-965A-D22D457C763F}" type="presParOf" srcId="{B70ABCDD-FB86-44D5-88DC-188A16BC7540}" destId="{CF1AAE46-BC96-4829-AF98-C032BD4D240C}" srcOrd="0" destOrd="0" presId="urn:microsoft.com/office/officeart/2005/8/layout/orgChart1"/>
    <dgm:cxn modelId="{E090D622-D6EE-42CB-B56A-07FF3AD45BA0}" type="presParOf" srcId="{B70ABCDD-FB86-44D5-88DC-188A16BC7540}" destId="{48943922-0822-404E-8184-454503C7A273}" srcOrd="1" destOrd="0" presId="urn:microsoft.com/office/officeart/2005/8/layout/orgChart1"/>
    <dgm:cxn modelId="{C1D2B015-A5FD-4817-888B-72DCCD7A8C30}" type="presParOf" srcId="{48943922-0822-404E-8184-454503C7A273}" destId="{9BF3F39E-0DB3-4D5D-9472-88E34D4D6E34}" srcOrd="0" destOrd="0" presId="urn:microsoft.com/office/officeart/2005/8/layout/orgChart1"/>
    <dgm:cxn modelId="{19A6BC16-1EC3-4C47-883E-E476AD30FD38}" type="presParOf" srcId="{9BF3F39E-0DB3-4D5D-9472-88E34D4D6E34}" destId="{06BE999B-8D76-45F7-9D14-D833239FF361}" srcOrd="0" destOrd="0" presId="urn:microsoft.com/office/officeart/2005/8/layout/orgChart1"/>
    <dgm:cxn modelId="{5DF12661-D595-43DC-AB08-007A610A07D8}" type="presParOf" srcId="{9BF3F39E-0DB3-4D5D-9472-88E34D4D6E34}" destId="{A34561C5-5187-48A8-A016-D6688C7A348D}" srcOrd="1" destOrd="0" presId="urn:microsoft.com/office/officeart/2005/8/layout/orgChart1"/>
    <dgm:cxn modelId="{9E45BA90-C254-44DC-86A9-F99490117F59}" type="presParOf" srcId="{48943922-0822-404E-8184-454503C7A273}" destId="{EA0FCF60-2D5A-4B96-8D4B-0A7FE5158206}" srcOrd="1" destOrd="0" presId="urn:microsoft.com/office/officeart/2005/8/layout/orgChart1"/>
    <dgm:cxn modelId="{D107763F-FCBC-40A2-8EA0-DB112264E1DB}" type="presParOf" srcId="{EA0FCF60-2D5A-4B96-8D4B-0A7FE5158206}" destId="{5E119338-CEC1-4958-BB7E-A52C4E52A45A}" srcOrd="0" destOrd="0" presId="urn:microsoft.com/office/officeart/2005/8/layout/orgChart1"/>
    <dgm:cxn modelId="{2C20FD98-9530-4169-9ADF-60367CF5FF1C}" type="presParOf" srcId="{EA0FCF60-2D5A-4B96-8D4B-0A7FE5158206}" destId="{96553AB5-0D5F-4F72-81E6-370030397EF5}" srcOrd="1" destOrd="0" presId="urn:microsoft.com/office/officeart/2005/8/layout/orgChart1"/>
    <dgm:cxn modelId="{5EEA80C1-4785-454E-91F3-B907DAA1F494}" type="presParOf" srcId="{96553AB5-0D5F-4F72-81E6-370030397EF5}" destId="{244F5E55-083D-44A2-BEA6-F0B4734F3AC4}" srcOrd="0" destOrd="0" presId="urn:microsoft.com/office/officeart/2005/8/layout/orgChart1"/>
    <dgm:cxn modelId="{BB6ECC8C-902D-47AD-9381-A8DD160B0BFA}" type="presParOf" srcId="{244F5E55-083D-44A2-BEA6-F0B4734F3AC4}" destId="{30B28D4D-C92E-41E1-A0A2-1D514074DB5E}" srcOrd="0" destOrd="0" presId="urn:microsoft.com/office/officeart/2005/8/layout/orgChart1"/>
    <dgm:cxn modelId="{CE50E5EE-C6DC-4287-A0EC-898FB6ED6C78}" type="presParOf" srcId="{244F5E55-083D-44A2-BEA6-F0B4734F3AC4}" destId="{98A6E093-202F-46C7-AB22-9BF23C079D32}" srcOrd="1" destOrd="0" presId="urn:microsoft.com/office/officeart/2005/8/layout/orgChart1"/>
    <dgm:cxn modelId="{1D402091-BF01-4A9B-8BD0-589D8EAA4F2C}" type="presParOf" srcId="{96553AB5-0D5F-4F72-81E6-370030397EF5}" destId="{14B90E08-AD95-4085-9547-9601C205E7A4}" srcOrd="1" destOrd="0" presId="urn:microsoft.com/office/officeart/2005/8/layout/orgChart1"/>
    <dgm:cxn modelId="{95F5E9D6-F67C-4B82-A442-03FCA7A77B85}" type="presParOf" srcId="{14B90E08-AD95-4085-9547-9601C205E7A4}" destId="{955CA10F-CE55-49CE-99C7-3CD356890713}" srcOrd="0" destOrd="0" presId="urn:microsoft.com/office/officeart/2005/8/layout/orgChart1"/>
    <dgm:cxn modelId="{C5CA56BD-1D43-4729-8CB5-95362DCF22F1}" type="presParOf" srcId="{14B90E08-AD95-4085-9547-9601C205E7A4}" destId="{6A9BAE74-5CDE-4253-A6EC-F46E58F9C22F}" srcOrd="1" destOrd="0" presId="urn:microsoft.com/office/officeart/2005/8/layout/orgChart1"/>
    <dgm:cxn modelId="{76267A4C-675F-4213-9397-9064A0EA7AC8}" type="presParOf" srcId="{6A9BAE74-5CDE-4253-A6EC-F46E58F9C22F}" destId="{6F8E4675-BC76-432B-AD92-B91E2D464D80}" srcOrd="0" destOrd="0" presId="urn:microsoft.com/office/officeart/2005/8/layout/orgChart1"/>
    <dgm:cxn modelId="{FDEC8199-00D2-4342-A946-19B2CC42DB74}" type="presParOf" srcId="{6F8E4675-BC76-432B-AD92-B91E2D464D80}" destId="{9D3E58C1-902C-43F9-98C9-1D84FD99B646}" srcOrd="0" destOrd="0" presId="urn:microsoft.com/office/officeart/2005/8/layout/orgChart1"/>
    <dgm:cxn modelId="{5238A625-5C76-463C-9414-143A041B7FE1}" type="presParOf" srcId="{6F8E4675-BC76-432B-AD92-B91E2D464D80}" destId="{52E00C11-5AA6-45E4-AB58-52E350468DA4}" srcOrd="1" destOrd="0" presId="urn:microsoft.com/office/officeart/2005/8/layout/orgChart1"/>
    <dgm:cxn modelId="{922597A4-5D8C-47BB-A545-D2D42C48013F}" type="presParOf" srcId="{6A9BAE74-5CDE-4253-A6EC-F46E58F9C22F}" destId="{E55ADE96-C027-435C-A752-A6DBB0E37C55}" srcOrd="1" destOrd="0" presId="urn:microsoft.com/office/officeart/2005/8/layout/orgChart1"/>
    <dgm:cxn modelId="{E271604B-AF23-4CF0-89F5-6B129390C191}" type="presParOf" srcId="{6A9BAE74-5CDE-4253-A6EC-F46E58F9C22F}" destId="{C882B0A9-6F53-425F-9234-6B09773C2644}" srcOrd="2" destOrd="0" presId="urn:microsoft.com/office/officeart/2005/8/layout/orgChart1"/>
    <dgm:cxn modelId="{6A299EE3-BC1A-4F7A-A9DD-18AD3614E1B7}" type="presParOf" srcId="{14B90E08-AD95-4085-9547-9601C205E7A4}" destId="{C4F5F210-09BC-4433-8C38-C25AFA2B63F1}" srcOrd="2" destOrd="0" presId="urn:microsoft.com/office/officeart/2005/8/layout/orgChart1"/>
    <dgm:cxn modelId="{FA0BC94D-9617-4F6C-A017-BC18A8FE284D}" type="presParOf" srcId="{14B90E08-AD95-4085-9547-9601C205E7A4}" destId="{56AE434D-2139-4BB4-B7CF-0D283270A0C0}" srcOrd="3" destOrd="0" presId="urn:microsoft.com/office/officeart/2005/8/layout/orgChart1"/>
    <dgm:cxn modelId="{49D33503-06CC-476C-9F7D-DD42178A74DD}" type="presParOf" srcId="{56AE434D-2139-4BB4-B7CF-0D283270A0C0}" destId="{21DFBEBB-3530-499D-92AD-E7AC86657336}" srcOrd="0" destOrd="0" presId="urn:microsoft.com/office/officeart/2005/8/layout/orgChart1"/>
    <dgm:cxn modelId="{EC1C5EAE-2864-482B-A55E-EA00B20A95DB}" type="presParOf" srcId="{21DFBEBB-3530-499D-92AD-E7AC86657336}" destId="{02FBC408-35D9-4A8D-BC0B-8598D2AF8F09}" srcOrd="0" destOrd="0" presId="urn:microsoft.com/office/officeart/2005/8/layout/orgChart1"/>
    <dgm:cxn modelId="{A03C3573-A796-4AB2-8A0D-D224EED8C38E}" type="presParOf" srcId="{21DFBEBB-3530-499D-92AD-E7AC86657336}" destId="{A9D6C32E-426A-4684-84CF-EDBB1CFFBFED}" srcOrd="1" destOrd="0" presId="urn:microsoft.com/office/officeart/2005/8/layout/orgChart1"/>
    <dgm:cxn modelId="{AED83E51-FD0D-4016-82D6-892DF3699B96}" type="presParOf" srcId="{56AE434D-2139-4BB4-B7CF-0D283270A0C0}" destId="{BD73EA15-B1B2-40E3-8D35-ADF0F79E17B7}" srcOrd="1" destOrd="0" presId="urn:microsoft.com/office/officeart/2005/8/layout/orgChart1"/>
    <dgm:cxn modelId="{0C176E4F-3E5D-4C40-A975-F92179ECA7D2}" type="presParOf" srcId="{56AE434D-2139-4BB4-B7CF-0D283270A0C0}" destId="{E4FB1CBC-D284-4979-9E81-CFC0343F99AA}" srcOrd="2" destOrd="0" presId="urn:microsoft.com/office/officeart/2005/8/layout/orgChart1"/>
    <dgm:cxn modelId="{F366F37D-ECAC-49CB-A807-133401A3565E}" type="presParOf" srcId="{14B90E08-AD95-4085-9547-9601C205E7A4}" destId="{E693D7A9-7CC7-4015-A4D2-1EA72D6ED382}" srcOrd="4" destOrd="0" presId="urn:microsoft.com/office/officeart/2005/8/layout/orgChart1"/>
    <dgm:cxn modelId="{39ED7BE4-F5DA-44C8-8129-B17BF3A85A4F}" type="presParOf" srcId="{14B90E08-AD95-4085-9547-9601C205E7A4}" destId="{FABEDFDC-6874-4337-B822-A937DEF55C2C}" srcOrd="5" destOrd="0" presId="urn:microsoft.com/office/officeart/2005/8/layout/orgChart1"/>
    <dgm:cxn modelId="{D0EA69CA-7F0A-4071-ACF5-56CF82427494}" type="presParOf" srcId="{FABEDFDC-6874-4337-B822-A937DEF55C2C}" destId="{49BEF2D7-B2EE-42E3-BBE6-9105030BA845}" srcOrd="0" destOrd="0" presId="urn:microsoft.com/office/officeart/2005/8/layout/orgChart1"/>
    <dgm:cxn modelId="{058FEB79-0547-4941-9E78-FA78DC581A5E}" type="presParOf" srcId="{49BEF2D7-B2EE-42E3-BBE6-9105030BA845}" destId="{E8243DE3-72FB-4A7C-B23F-FE35600223A0}" srcOrd="0" destOrd="0" presId="urn:microsoft.com/office/officeart/2005/8/layout/orgChart1"/>
    <dgm:cxn modelId="{8524D857-1E06-47F1-B92C-E1E64163B3E2}" type="presParOf" srcId="{49BEF2D7-B2EE-42E3-BBE6-9105030BA845}" destId="{E70C9E16-02A5-4CA1-8E5F-4E40820C2F47}" srcOrd="1" destOrd="0" presId="urn:microsoft.com/office/officeart/2005/8/layout/orgChart1"/>
    <dgm:cxn modelId="{EFE9425E-B091-45D8-977F-E6D18B748FAB}" type="presParOf" srcId="{FABEDFDC-6874-4337-B822-A937DEF55C2C}" destId="{37FAA4EF-5193-452B-ACAC-608737C918EF}" srcOrd="1" destOrd="0" presId="urn:microsoft.com/office/officeart/2005/8/layout/orgChart1"/>
    <dgm:cxn modelId="{30CCADD6-30EE-458B-8B22-6CDFC41F23E5}" type="presParOf" srcId="{FABEDFDC-6874-4337-B822-A937DEF55C2C}" destId="{4D47975A-6C1D-423E-A6A0-A7B92C515382}" srcOrd="2" destOrd="0" presId="urn:microsoft.com/office/officeart/2005/8/layout/orgChart1"/>
    <dgm:cxn modelId="{05D7D818-B13B-4194-8D7D-F19DE18AC1D8}" type="presParOf" srcId="{14B90E08-AD95-4085-9547-9601C205E7A4}" destId="{7C4BDC72-F003-47AF-B6DE-0BC112317301}" srcOrd="6" destOrd="0" presId="urn:microsoft.com/office/officeart/2005/8/layout/orgChart1"/>
    <dgm:cxn modelId="{FEB2EF9F-AF60-4F10-84AE-DE73EB34069F}" type="presParOf" srcId="{14B90E08-AD95-4085-9547-9601C205E7A4}" destId="{D0E5A08A-EF6A-4ACF-ACE7-EC0EF0FC067B}" srcOrd="7" destOrd="0" presId="urn:microsoft.com/office/officeart/2005/8/layout/orgChart1"/>
    <dgm:cxn modelId="{8735B235-F4B1-48AC-A07C-512BDD94EE1A}" type="presParOf" srcId="{D0E5A08A-EF6A-4ACF-ACE7-EC0EF0FC067B}" destId="{5C9EFEC9-7A08-4F97-A14C-944663DCB309}" srcOrd="0" destOrd="0" presId="urn:microsoft.com/office/officeart/2005/8/layout/orgChart1"/>
    <dgm:cxn modelId="{3F636C8D-CDFB-4F03-B083-CA0104ABE041}" type="presParOf" srcId="{5C9EFEC9-7A08-4F97-A14C-944663DCB309}" destId="{A8F1857D-D75E-44A5-A916-699B3E2CC8A9}" srcOrd="0" destOrd="0" presId="urn:microsoft.com/office/officeart/2005/8/layout/orgChart1"/>
    <dgm:cxn modelId="{ADC79C2C-C970-4A12-BB74-B909E9AE87D6}" type="presParOf" srcId="{5C9EFEC9-7A08-4F97-A14C-944663DCB309}" destId="{DE989C0B-6624-47B5-BC3F-F17F7D00A953}" srcOrd="1" destOrd="0" presId="urn:microsoft.com/office/officeart/2005/8/layout/orgChart1"/>
    <dgm:cxn modelId="{49077369-BDE1-470F-9647-95C4728A3DA8}" type="presParOf" srcId="{D0E5A08A-EF6A-4ACF-ACE7-EC0EF0FC067B}" destId="{896F97E0-08E3-42FA-BF57-FCF3B0CEFC66}" srcOrd="1" destOrd="0" presId="urn:microsoft.com/office/officeart/2005/8/layout/orgChart1"/>
    <dgm:cxn modelId="{670F26DF-C841-4766-A554-A0F4A3ED792E}" type="presParOf" srcId="{D0E5A08A-EF6A-4ACF-ACE7-EC0EF0FC067B}" destId="{F12C9106-7EAB-4B60-970F-51456D80BAEB}" srcOrd="2" destOrd="0" presId="urn:microsoft.com/office/officeart/2005/8/layout/orgChart1"/>
    <dgm:cxn modelId="{F7E59DBB-3AF9-4D9B-8AB7-BA86913C4738}" type="presParOf" srcId="{96553AB5-0D5F-4F72-81E6-370030397EF5}" destId="{46DEB318-BF83-4751-A548-D1BE7D579CAE}" srcOrd="2" destOrd="0" presId="urn:microsoft.com/office/officeart/2005/8/layout/orgChart1"/>
    <dgm:cxn modelId="{465CC510-AFDC-4123-A0E1-B55B0EB51455}" type="presParOf" srcId="{EA0FCF60-2D5A-4B96-8D4B-0A7FE5158206}" destId="{FDA9E721-0356-41CF-8FC8-0746928816A7}" srcOrd="2" destOrd="0" presId="urn:microsoft.com/office/officeart/2005/8/layout/orgChart1"/>
    <dgm:cxn modelId="{D5513E6C-D4F1-470E-8135-10215A2DC108}" type="presParOf" srcId="{EA0FCF60-2D5A-4B96-8D4B-0A7FE5158206}" destId="{66963EAB-C664-4A8F-986B-755400AFD5B0}" srcOrd="3" destOrd="0" presId="urn:microsoft.com/office/officeart/2005/8/layout/orgChart1"/>
    <dgm:cxn modelId="{59B1B0BF-F396-4739-A49B-B985C441FC62}" type="presParOf" srcId="{66963EAB-C664-4A8F-986B-755400AFD5B0}" destId="{49FEF01C-2177-4D3F-BF20-FE758EDF0C4D}" srcOrd="0" destOrd="0" presId="urn:microsoft.com/office/officeart/2005/8/layout/orgChart1"/>
    <dgm:cxn modelId="{B2DADB7C-69BD-4DB3-86B2-BA2EEA4851AF}" type="presParOf" srcId="{49FEF01C-2177-4D3F-BF20-FE758EDF0C4D}" destId="{BB74B5D4-89E5-4F70-A864-1F992E06CE03}" srcOrd="0" destOrd="0" presId="urn:microsoft.com/office/officeart/2005/8/layout/orgChart1"/>
    <dgm:cxn modelId="{B269A068-2F6C-4CDF-B2E8-AC13D06D8E8D}" type="presParOf" srcId="{49FEF01C-2177-4D3F-BF20-FE758EDF0C4D}" destId="{09AF2B7C-4005-4F9C-8FEA-67068EF50605}" srcOrd="1" destOrd="0" presId="urn:microsoft.com/office/officeart/2005/8/layout/orgChart1"/>
    <dgm:cxn modelId="{1FF34779-26D5-44C9-9062-0D6387C5CF0E}" type="presParOf" srcId="{66963EAB-C664-4A8F-986B-755400AFD5B0}" destId="{1C61AC8A-604B-4D7C-BADB-C574B03E9293}" srcOrd="1" destOrd="0" presId="urn:microsoft.com/office/officeart/2005/8/layout/orgChart1"/>
    <dgm:cxn modelId="{7A2399C3-D951-4F1C-AD12-10768F2A400F}" type="presParOf" srcId="{1C61AC8A-604B-4D7C-BADB-C574B03E9293}" destId="{923805C6-587C-4685-B610-2D87F732B0EF}" srcOrd="0" destOrd="0" presId="urn:microsoft.com/office/officeart/2005/8/layout/orgChart1"/>
    <dgm:cxn modelId="{1F088065-13AF-4933-A27E-16FA7994A5B9}" type="presParOf" srcId="{1C61AC8A-604B-4D7C-BADB-C574B03E9293}" destId="{8D0B165D-9C3C-46E5-80EC-811C9409D784}" srcOrd="1" destOrd="0" presId="urn:microsoft.com/office/officeart/2005/8/layout/orgChart1"/>
    <dgm:cxn modelId="{7EC194A9-332B-4338-AC48-7F47FD326C1E}" type="presParOf" srcId="{8D0B165D-9C3C-46E5-80EC-811C9409D784}" destId="{3CB3D98F-03C8-43B3-A89F-F95658B31480}" srcOrd="0" destOrd="0" presId="urn:microsoft.com/office/officeart/2005/8/layout/orgChart1"/>
    <dgm:cxn modelId="{5859A7AC-CDC8-4F6D-808A-3512521C36BB}" type="presParOf" srcId="{3CB3D98F-03C8-43B3-A89F-F95658B31480}" destId="{1F0845B9-C708-4267-A84F-55D9D0FC465C}" srcOrd="0" destOrd="0" presId="urn:microsoft.com/office/officeart/2005/8/layout/orgChart1"/>
    <dgm:cxn modelId="{2F638370-F0F3-48CA-8D95-DC58388CBD1C}" type="presParOf" srcId="{3CB3D98F-03C8-43B3-A89F-F95658B31480}" destId="{A6C05461-7C29-4B53-9670-487BAB9DDD8F}" srcOrd="1" destOrd="0" presId="urn:microsoft.com/office/officeart/2005/8/layout/orgChart1"/>
    <dgm:cxn modelId="{E48F3EEC-6122-4DA9-AD81-D6EE91A7A60C}" type="presParOf" srcId="{8D0B165D-9C3C-46E5-80EC-811C9409D784}" destId="{59119ED9-2725-4730-9944-FFADEDB1FB47}" srcOrd="1" destOrd="0" presId="urn:microsoft.com/office/officeart/2005/8/layout/orgChart1"/>
    <dgm:cxn modelId="{FC01B753-16F2-46CD-8381-A1A84DB2C057}" type="presParOf" srcId="{59119ED9-2725-4730-9944-FFADEDB1FB47}" destId="{8C7DE6B1-2D19-44F8-AED2-BCF39CA4DF83}" srcOrd="0" destOrd="0" presId="urn:microsoft.com/office/officeart/2005/8/layout/orgChart1"/>
    <dgm:cxn modelId="{A91677EE-BE3B-47F7-B3DC-60C08B437FB2}" type="presParOf" srcId="{59119ED9-2725-4730-9944-FFADEDB1FB47}" destId="{A011DE76-67C2-4282-ADEE-258A27C8CAEB}" srcOrd="1" destOrd="0" presId="urn:microsoft.com/office/officeart/2005/8/layout/orgChart1"/>
    <dgm:cxn modelId="{2E119370-EC82-4857-8B70-C9FB7EE63832}" type="presParOf" srcId="{A011DE76-67C2-4282-ADEE-258A27C8CAEB}" destId="{3BD5E43E-1778-4A84-A1C6-DA3948E64C9B}" srcOrd="0" destOrd="0" presId="urn:microsoft.com/office/officeart/2005/8/layout/orgChart1"/>
    <dgm:cxn modelId="{60DAB540-2263-4DE5-82E1-F9F6760B2856}" type="presParOf" srcId="{3BD5E43E-1778-4A84-A1C6-DA3948E64C9B}" destId="{3406A426-C39B-45CA-A1B2-1F8B9E72D9FB}" srcOrd="0" destOrd="0" presId="urn:microsoft.com/office/officeart/2005/8/layout/orgChart1"/>
    <dgm:cxn modelId="{39D4856E-25B3-4536-BCB6-7E14F574861F}" type="presParOf" srcId="{3BD5E43E-1778-4A84-A1C6-DA3948E64C9B}" destId="{C1D4BAFC-150F-4C18-963B-9D28C715E85B}" srcOrd="1" destOrd="0" presId="urn:microsoft.com/office/officeart/2005/8/layout/orgChart1"/>
    <dgm:cxn modelId="{634A7FA1-87E6-43C5-8E8F-C4E016C1AF6C}" type="presParOf" srcId="{A011DE76-67C2-4282-ADEE-258A27C8CAEB}" destId="{1B2CE12F-0DDF-46C3-A769-4F699CF6536F}" srcOrd="1" destOrd="0" presId="urn:microsoft.com/office/officeart/2005/8/layout/orgChart1"/>
    <dgm:cxn modelId="{2FB8B713-21C8-4E55-9573-61879EFF8FD3}" type="presParOf" srcId="{A011DE76-67C2-4282-ADEE-258A27C8CAEB}" destId="{216F2C47-7938-42CA-B7BF-6B41978C2A15}" srcOrd="2" destOrd="0" presId="urn:microsoft.com/office/officeart/2005/8/layout/orgChart1"/>
    <dgm:cxn modelId="{5681C68D-000B-4110-92F8-645A30C03293}" type="presParOf" srcId="{59119ED9-2725-4730-9944-FFADEDB1FB47}" destId="{808A9373-1F84-4C3A-BE7E-212B0B3ADE3B}" srcOrd="2" destOrd="0" presId="urn:microsoft.com/office/officeart/2005/8/layout/orgChart1"/>
    <dgm:cxn modelId="{1C854C92-593B-47FD-BD16-DC2EB46CB626}" type="presParOf" srcId="{59119ED9-2725-4730-9944-FFADEDB1FB47}" destId="{38BD6CE2-7BC2-4764-8293-44F04544A4D2}" srcOrd="3" destOrd="0" presId="urn:microsoft.com/office/officeart/2005/8/layout/orgChart1"/>
    <dgm:cxn modelId="{279A9117-C45C-4B80-A091-FE419E8E01BB}" type="presParOf" srcId="{38BD6CE2-7BC2-4764-8293-44F04544A4D2}" destId="{C1FA1B4F-8D2A-4AE4-AF7E-D2298F8E8E22}" srcOrd="0" destOrd="0" presId="urn:microsoft.com/office/officeart/2005/8/layout/orgChart1"/>
    <dgm:cxn modelId="{96B1BD04-361D-4594-A56B-44F5C92697A4}" type="presParOf" srcId="{C1FA1B4F-8D2A-4AE4-AF7E-D2298F8E8E22}" destId="{F31EFE11-D40B-4060-82FE-C9482B5D68A3}" srcOrd="0" destOrd="0" presId="urn:microsoft.com/office/officeart/2005/8/layout/orgChart1"/>
    <dgm:cxn modelId="{B1BA7281-2718-4D94-AD43-7DD03266EAF9}" type="presParOf" srcId="{C1FA1B4F-8D2A-4AE4-AF7E-D2298F8E8E22}" destId="{6D96B2B5-FD3D-49EA-A603-DDA2058A806E}" srcOrd="1" destOrd="0" presId="urn:microsoft.com/office/officeart/2005/8/layout/orgChart1"/>
    <dgm:cxn modelId="{B00B00D1-944D-4EA8-A9E9-327118FBC2CC}" type="presParOf" srcId="{38BD6CE2-7BC2-4764-8293-44F04544A4D2}" destId="{D2EDC887-959B-4F93-854D-35CC4365773A}" srcOrd="1" destOrd="0" presId="urn:microsoft.com/office/officeart/2005/8/layout/orgChart1"/>
    <dgm:cxn modelId="{5ABA3425-6678-4D02-954B-362A0A945452}" type="presParOf" srcId="{38BD6CE2-7BC2-4764-8293-44F04544A4D2}" destId="{BE66536B-537D-4175-BAB3-893BE1FA678E}" srcOrd="2" destOrd="0" presId="urn:microsoft.com/office/officeart/2005/8/layout/orgChart1"/>
    <dgm:cxn modelId="{3E430D41-EFBF-4667-914D-C5D38599B3BF}" type="presParOf" srcId="{59119ED9-2725-4730-9944-FFADEDB1FB47}" destId="{9E458D3B-A076-4F40-ABEC-0066F45345C4}" srcOrd="4" destOrd="0" presId="urn:microsoft.com/office/officeart/2005/8/layout/orgChart1"/>
    <dgm:cxn modelId="{7755D6C2-5D9D-4E8A-AAE4-3F0F06F76372}" type="presParOf" srcId="{59119ED9-2725-4730-9944-FFADEDB1FB47}" destId="{DBA1FA66-D606-428C-9B76-39391E74CD96}" srcOrd="5" destOrd="0" presId="urn:microsoft.com/office/officeart/2005/8/layout/orgChart1"/>
    <dgm:cxn modelId="{FBD6AB42-CA74-44E0-8DEA-63D31C77364D}" type="presParOf" srcId="{DBA1FA66-D606-428C-9B76-39391E74CD96}" destId="{A82922EE-849D-4A8B-9EE6-35C40E728826}" srcOrd="0" destOrd="0" presId="urn:microsoft.com/office/officeart/2005/8/layout/orgChart1"/>
    <dgm:cxn modelId="{68BD2117-8202-40CB-8A24-873024885F1A}" type="presParOf" srcId="{A82922EE-849D-4A8B-9EE6-35C40E728826}" destId="{6DCDD900-550C-49BF-B411-DCDEA8BB1AEA}" srcOrd="0" destOrd="0" presId="urn:microsoft.com/office/officeart/2005/8/layout/orgChart1"/>
    <dgm:cxn modelId="{965AF536-65F7-4B7C-81AF-3CBA8C91FEB7}" type="presParOf" srcId="{A82922EE-849D-4A8B-9EE6-35C40E728826}" destId="{D5697AC6-6CC3-49BE-935F-0BD84B7700D2}" srcOrd="1" destOrd="0" presId="urn:microsoft.com/office/officeart/2005/8/layout/orgChart1"/>
    <dgm:cxn modelId="{5365B2AE-7F42-4DC7-A772-EBE1F3AF39F2}" type="presParOf" srcId="{DBA1FA66-D606-428C-9B76-39391E74CD96}" destId="{90CA4B44-DF8C-4C94-A26C-0A02E7B722AB}" srcOrd="1" destOrd="0" presId="urn:microsoft.com/office/officeart/2005/8/layout/orgChart1"/>
    <dgm:cxn modelId="{FC4E8C04-41EA-4813-94D7-8352EFEE3606}" type="presParOf" srcId="{DBA1FA66-D606-428C-9B76-39391E74CD96}" destId="{ECC7D618-66C9-404D-B729-B2630728B1F0}" srcOrd="2" destOrd="0" presId="urn:microsoft.com/office/officeart/2005/8/layout/orgChart1"/>
    <dgm:cxn modelId="{66A509CB-D331-40BC-96F0-444353EACF87}" type="presParOf" srcId="{59119ED9-2725-4730-9944-FFADEDB1FB47}" destId="{A86431CF-6CD0-4EEE-A08D-824A526B3ED1}" srcOrd="6" destOrd="0" presId="urn:microsoft.com/office/officeart/2005/8/layout/orgChart1"/>
    <dgm:cxn modelId="{E87CA2E2-4EBE-4940-8450-E4174DAD1132}" type="presParOf" srcId="{59119ED9-2725-4730-9944-FFADEDB1FB47}" destId="{728D0844-1B7E-4055-A82B-E3F0555227D5}" srcOrd="7" destOrd="0" presId="urn:microsoft.com/office/officeart/2005/8/layout/orgChart1"/>
    <dgm:cxn modelId="{C003BCB3-8F0C-415A-AFC5-261D975103F4}" type="presParOf" srcId="{728D0844-1B7E-4055-A82B-E3F0555227D5}" destId="{6C27F6C3-390A-4420-995D-5B8852B091C2}" srcOrd="0" destOrd="0" presId="urn:microsoft.com/office/officeart/2005/8/layout/orgChart1"/>
    <dgm:cxn modelId="{E1B746C5-DEF2-4B96-8942-BA69E0EEC035}" type="presParOf" srcId="{6C27F6C3-390A-4420-995D-5B8852B091C2}" destId="{F2CA8951-7D9D-468E-8A2A-1F6A1E42C700}" srcOrd="0" destOrd="0" presId="urn:microsoft.com/office/officeart/2005/8/layout/orgChart1"/>
    <dgm:cxn modelId="{8C71E9F1-C763-4D79-8EE1-BB095E701C3D}" type="presParOf" srcId="{6C27F6C3-390A-4420-995D-5B8852B091C2}" destId="{792107FC-C4F4-456E-9AF6-2A8310F90D3D}" srcOrd="1" destOrd="0" presId="urn:microsoft.com/office/officeart/2005/8/layout/orgChart1"/>
    <dgm:cxn modelId="{0550DBA8-A14B-4BF3-813C-FF165BE5AA9C}" type="presParOf" srcId="{728D0844-1B7E-4055-A82B-E3F0555227D5}" destId="{217B4963-EA92-4E16-8076-412CD85C5660}" srcOrd="1" destOrd="0" presId="urn:microsoft.com/office/officeart/2005/8/layout/orgChart1"/>
    <dgm:cxn modelId="{9BFAB495-D47E-4DD0-B305-679120E59566}" type="presParOf" srcId="{728D0844-1B7E-4055-A82B-E3F0555227D5}" destId="{8081BF37-F6D1-470F-B327-EB82D0F67834}" srcOrd="2" destOrd="0" presId="urn:microsoft.com/office/officeart/2005/8/layout/orgChart1"/>
    <dgm:cxn modelId="{497AFAB7-14E4-4767-8CAC-B76A0431C27C}" type="presParOf" srcId="{8D0B165D-9C3C-46E5-80EC-811C9409D784}" destId="{846BEDC3-A8C9-40CE-9A97-D5EF0CCA16FE}" srcOrd="2" destOrd="0" presId="urn:microsoft.com/office/officeart/2005/8/layout/orgChart1"/>
    <dgm:cxn modelId="{06A1288F-1CBD-4AA6-A49C-25022C479341}" type="presParOf" srcId="{1C61AC8A-604B-4D7C-BADB-C574B03E9293}" destId="{438C2CB6-64AE-4B71-BA2B-0984F39C062F}" srcOrd="2" destOrd="0" presId="urn:microsoft.com/office/officeart/2005/8/layout/orgChart1"/>
    <dgm:cxn modelId="{A1A2114F-617C-4301-9538-869830464434}" type="presParOf" srcId="{1C61AC8A-604B-4D7C-BADB-C574B03E9293}" destId="{1EA0713A-F511-46B9-841A-C40CFE15D0E0}" srcOrd="3" destOrd="0" presId="urn:microsoft.com/office/officeart/2005/8/layout/orgChart1"/>
    <dgm:cxn modelId="{9FC7A3A2-6D3A-4971-8369-31E4743E0DF9}" type="presParOf" srcId="{1EA0713A-F511-46B9-841A-C40CFE15D0E0}" destId="{6AD3833B-9DC8-405B-85EC-351106E1E0DC}" srcOrd="0" destOrd="0" presId="urn:microsoft.com/office/officeart/2005/8/layout/orgChart1"/>
    <dgm:cxn modelId="{C3C9764A-3354-483C-AE02-93E2F70898E2}" type="presParOf" srcId="{6AD3833B-9DC8-405B-85EC-351106E1E0DC}" destId="{0B777F02-E870-4A13-B77D-3701325719BB}" srcOrd="0" destOrd="0" presId="urn:microsoft.com/office/officeart/2005/8/layout/orgChart1"/>
    <dgm:cxn modelId="{50000AAE-C9C3-4364-A6D9-82108EBF693A}" type="presParOf" srcId="{6AD3833B-9DC8-405B-85EC-351106E1E0DC}" destId="{1C94C6C4-FB5A-4128-BFD8-B4A1A61A390E}" srcOrd="1" destOrd="0" presId="urn:microsoft.com/office/officeart/2005/8/layout/orgChart1"/>
    <dgm:cxn modelId="{91777D2B-0010-47C7-9F91-4FA6C6AE2070}" type="presParOf" srcId="{1EA0713A-F511-46B9-841A-C40CFE15D0E0}" destId="{CCF3CC7F-3D78-4A9E-9D56-D987782A9145}" srcOrd="1" destOrd="0" presId="urn:microsoft.com/office/officeart/2005/8/layout/orgChart1"/>
    <dgm:cxn modelId="{EF8F78C4-73F9-4B9C-8CAE-D9D248FC4924}" type="presParOf" srcId="{CCF3CC7F-3D78-4A9E-9D56-D987782A9145}" destId="{A5FD003B-1D34-4470-98BD-0E6759AF108B}" srcOrd="0" destOrd="0" presId="urn:microsoft.com/office/officeart/2005/8/layout/orgChart1"/>
    <dgm:cxn modelId="{20278838-876B-4377-8865-C5353D3DE4CF}" type="presParOf" srcId="{CCF3CC7F-3D78-4A9E-9D56-D987782A9145}" destId="{3B411819-C694-4CAC-9539-C194906C32FA}" srcOrd="1" destOrd="0" presId="urn:microsoft.com/office/officeart/2005/8/layout/orgChart1"/>
    <dgm:cxn modelId="{23BBB8D5-29BC-4E3E-A84A-70A26E795F4E}" type="presParOf" srcId="{3B411819-C694-4CAC-9539-C194906C32FA}" destId="{02E30DF1-A04A-41F6-9E4D-C435531B0AEE}" srcOrd="0" destOrd="0" presId="urn:microsoft.com/office/officeart/2005/8/layout/orgChart1"/>
    <dgm:cxn modelId="{7D56D965-5F21-45E8-B79A-30165B323D75}" type="presParOf" srcId="{02E30DF1-A04A-41F6-9E4D-C435531B0AEE}" destId="{2335C7C6-43A2-4348-A91F-0E456B61402E}" srcOrd="0" destOrd="0" presId="urn:microsoft.com/office/officeart/2005/8/layout/orgChart1"/>
    <dgm:cxn modelId="{AC84498A-E944-4799-907D-1118F8E9AA73}" type="presParOf" srcId="{02E30DF1-A04A-41F6-9E4D-C435531B0AEE}" destId="{B4103D8E-CD23-4130-8611-D4B5F6344296}" srcOrd="1" destOrd="0" presId="urn:microsoft.com/office/officeart/2005/8/layout/orgChart1"/>
    <dgm:cxn modelId="{E9D3EAEC-9C07-4075-92F1-FABD7BE3E2BE}" type="presParOf" srcId="{3B411819-C694-4CAC-9539-C194906C32FA}" destId="{39E8F436-D112-45EF-9E3E-35359FB6B062}" srcOrd="1" destOrd="0" presId="urn:microsoft.com/office/officeart/2005/8/layout/orgChart1"/>
    <dgm:cxn modelId="{727B0FE3-5901-4538-B9F2-B6B320332CF1}" type="presParOf" srcId="{3B411819-C694-4CAC-9539-C194906C32FA}" destId="{D9B869E7-C983-4E58-A317-860C20B5A23C}" srcOrd="2" destOrd="0" presId="urn:microsoft.com/office/officeart/2005/8/layout/orgChart1"/>
    <dgm:cxn modelId="{CEF7FE50-C5C1-4759-853F-749985EE28C8}" type="presParOf" srcId="{CCF3CC7F-3D78-4A9E-9D56-D987782A9145}" destId="{84BF515E-BBA2-4B6E-BCAC-9A1E45772135}" srcOrd="2" destOrd="0" presId="urn:microsoft.com/office/officeart/2005/8/layout/orgChart1"/>
    <dgm:cxn modelId="{F47EA7E2-4B99-4CC4-BC67-3D31D3ACF359}" type="presParOf" srcId="{CCF3CC7F-3D78-4A9E-9D56-D987782A9145}" destId="{5BEDB86F-ECFE-4D2F-B748-400A8A6A2153}" srcOrd="3" destOrd="0" presId="urn:microsoft.com/office/officeart/2005/8/layout/orgChart1"/>
    <dgm:cxn modelId="{14090D17-A74F-4BF4-ABBA-CDB28669442C}" type="presParOf" srcId="{5BEDB86F-ECFE-4D2F-B748-400A8A6A2153}" destId="{59EA9AD1-DF23-43D6-A95B-322706415BB2}" srcOrd="0" destOrd="0" presId="urn:microsoft.com/office/officeart/2005/8/layout/orgChart1"/>
    <dgm:cxn modelId="{4DC08B37-D739-45AE-AB19-5707613A8CA7}" type="presParOf" srcId="{59EA9AD1-DF23-43D6-A95B-322706415BB2}" destId="{69FF7A11-83F6-4720-8FD3-541B999486FF}" srcOrd="0" destOrd="0" presId="urn:microsoft.com/office/officeart/2005/8/layout/orgChart1"/>
    <dgm:cxn modelId="{AD6A3158-EE92-4109-8A18-F2D01A0B9186}" type="presParOf" srcId="{59EA9AD1-DF23-43D6-A95B-322706415BB2}" destId="{584677AE-DC83-4064-8405-9C466F1B08FE}" srcOrd="1" destOrd="0" presId="urn:microsoft.com/office/officeart/2005/8/layout/orgChart1"/>
    <dgm:cxn modelId="{86384ABF-E01E-44E7-80A2-AEE97281B13F}" type="presParOf" srcId="{5BEDB86F-ECFE-4D2F-B748-400A8A6A2153}" destId="{E68361CF-D802-4417-9CDF-DE813C0E55A1}" srcOrd="1" destOrd="0" presId="urn:microsoft.com/office/officeart/2005/8/layout/orgChart1"/>
    <dgm:cxn modelId="{A1D2677B-4304-4977-97DA-2EAAB5D33677}" type="presParOf" srcId="{5BEDB86F-ECFE-4D2F-B748-400A8A6A2153}" destId="{CAF2B857-87B3-4490-A393-B6E575244701}" srcOrd="2" destOrd="0" presId="urn:microsoft.com/office/officeart/2005/8/layout/orgChart1"/>
    <dgm:cxn modelId="{83C393D5-DA0B-4EDC-AC29-CFDBAE77C916}" type="presParOf" srcId="{1EA0713A-F511-46B9-841A-C40CFE15D0E0}" destId="{DA5481BE-6EA6-495B-8F7B-605F5B086BD6}" srcOrd="2" destOrd="0" presId="urn:microsoft.com/office/officeart/2005/8/layout/orgChart1"/>
    <dgm:cxn modelId="{502350A3-57CF-4CBB-BA34-F25431076C64}" type="presParOf" srcId="{1C61AC8A-604B-4D7C-BADB-C574B03E9293}" destId="{AF355F77-E9C7-475F-AEBD-05655CC01847}" srcOrd="4" destOrd="0" presId="urn:microsoft.com/office/officeart/2005/8/layout/orgChart1"/>
    <dgm:cxn modelId="{F13299A7-0768-408D-95A6-6D1564B779AF}" type="presParOf" srcId="{1C61AC8A-604B-4D7C-BADB-C574B03E9293}" destId="{828A843B-1745-40CB-A2D4-63481E9BBBE6}" srcOrd="5" destOrd="0" presId="urn:microsoft.com/office/officeart/2005/8/layout/orgChart1"/>
    <dgm:cxn modelId="{085293DA-89E2-4B06-B2DE-4FC721392A43}" type="presParOf" srcId="{828A843B-1745-40CB-A2D4-63481E9BBBE6}" destId="{592ED965-6338-4BE9-A284-580AA31A707E}" srcOrd="0" destOrd="0" presId="urn:microsoft.com/office/officeart/2005/8/layout/orgChart1"/>
    <dgm:cxn modelId="{C5F444DC-78A8-46EC-B9E1-D6B373E1D1C7}" type="presParOf" srcId="{592ED965-6338-4BE9-A284-580AA31A707E}" destId="{C4444C09-00A8-48D8-8880-5BB3989B7B06}" srcOrd="0" destOrd="0" presId="urn:microsoft.com/office/officeart/2005/8/layout/orgChart1"/>
    <dgm:cxn modelId="{B373FF2E-B06C-4FB8-AFE9-2FFD7ED62548}" type="presParOf" srcId="{592ED965-6338-4BE9-A284-580AA31A707E}" destId="{5175257A-67E6-44A5-85CC-21DD4BB432DE}" srcOrd="1" destOrd="0" presId="urn:microsoft.com/office/officeart/2005/8/layout/orgChart1"/>
    <dgm:cxn modelId="{33CD3BBA-E440-48EF-96C6-7B4372CD362C}" type="presParOf" srcId="{828A843B-1745-40CB-A2D4-63481E9BBBE6}" destId="{63D2E134-21E0-454F-9184-97C2EB6EE84E}" srcOrd="1" destOrd="0" presId="urn:microsoft.com/office/officeart/2005/8/layout/orgChart1"/>
    <dgm:cxn modelId="{917EC860-A793-482F-AD0B-9F96DDA91926}" type="presParOf" srcId="{63D2E134-21E0-454F-9184-97C2EB6EE84E}" destId="{4DE83672-31C3-4B38-A3D9-F603B6DA81F9}" srcOrd="0" destOrd="0" presId="urn:microsoft.com/office/officeart/2005/8/layout/orgChart1"/>
    <dgm:cxn modelId="{E9BE399F-12B7-4505-8EA9-02D98E914021}" type="presParOf" srcId="{63D2E134-21E0-454F-9184-97C2EB6EE84E}" destId="{75839417-3528-4EF1-95D1-822E50C48EAC}" srcOrd="1" destOrd="0" presId="urn:microsoft.com/office/officeart/2005/8/layout/orgChart1"/>
    <dgm:cxn modelId="{B11CE7AE-5CA6-411E-9378-952AFD432D00}" type="presParOf" srcId="{75839417-3528-4EF1-95D1-822E50C48EAC}" destId="{1CB45146-C00F-456E-BE5A-49B6DAFF5022}" srcOrd="0" destOrd="0" presId="urn:microsoft.com/office/officeart/2005/8/layout/orgChart1"/>
    <dgm:cxn modelId="{DC3E9D78-1BDD-45DA-B32B-EB8A080860D8}" type="presParOf" srcId="{1CB45146-C00F-456E-BE5A-49B6DAFF5022}" destId="{84DC72FC-D1AB-4959-8F74-A7198B0FC73C}" srcOrd="0" destOrd="0" presId="urn:microsoft.com/office/officeart/2005/8/layout/orgChart1"/>
    <dgm:cxn modelId="{61DE8E1B-8281-4067-B171-CBAEBAC08287}" type="presParOf" srcId="{1CB45146-C00F-456E-BE5A-49B6DAFF5022}" destId="{63D6A211-86D5-46EE-B509-AA511425F9D3}" srcOrd="1" destOrd="0" presId="urn:microsoft.com/office/officeart/2005/8/layout/orgChart1"/>
    <dgm:cxn modelId="{66286FE9-2D30-4B47-80AA-7A7016074146}" type="presParOf" srcId="{75839417-3528-4EF1-95D1-822E50C48EAC}" destId="{D269C39E-24FC-4A4B-B17F-BE3B70D79C68}" srcOrd="1" destOrd="0" presId="urn:microsoft.com/office/officeart/2005/8/layout/orgChart1"/>
    <dgm:cxn modelId="{CAC724E8-02D9-4CC3-A6FC-36DD9D61F5B4}" type="presParOf" srcId="{75839417-3528-4EF1-95D1-822E50C48EAC}" destId="{24591B93-D2FB-4975-87EC-6E91C12B074C}" srcOrd="2" destOrd="0" presId="urn:microsoft.com/office/officeart/2005/8/layout/orgChart1"/>
    <dgm:cxn modelId="{CCF58414-43A1-4AF5-94E6-813009AFB45F}" type="presParOf" srcId="{63D2E134-21E0-454F-9184-97C2EB6EE84E}" destId="{26D0F1D2-E5E6-4FAD-B20F-31C809B7106D}" srcOrd="2" destOrd="0" presId="urn:microsoft.com/office/officeart/2005/8/layout/orgChart1"/>
    <dgm:cxn modelId="{67C5EFE2-C0FC-4A5B-A0B6-A8C44D9A4692}" type="presParOf" srcId="{63D2E134-21E0-454F-9184-97C2EB6EE84E}" destId="{4BBAFB36-46A5-41A4-8F90-FF1667A6CD12}" srcOrd="3" destOrd="0" presId="urn:microsoft.com/office/officeart/2005/8/layout/orgChart1"/>
    <dgm:cxn modelId="{7CC98FC1-D140-4F89-8509-571126E18C2E}" type="presParOf" srcId="{4BBAFB36-46A5-41A4-8F90-FF1667A6CD12}" destId="{4D165ACB-B79A-442E-9BFB-8BFBEF6EA06F}" srcOrd="0" destOrd="0" presId="urn:microsoft.com/office/officeart/2005/8/layout/orgChart1"/>
    <dgm:cxn modelId="{BA5FFF77-C898-4E0C-9B71-9E6502992602}" type="presParOf" srcId="{4D165ACB-B79A-442E-9BFB-8BFBEF6EA06F}" destId="{A1E1BBF7-ECC4-4F46-B7AE-CE10B779868D}" srcOrd="0" destOrd="0" presId="urn:microsoft.com/office/officeart/2005/8/layout/orgChart1"/>
    <dgm:cxn modelId="{F81FFC98-77C5-4B63-ADB4-D85B2DEA1C03}" type="presParOf" srcId="{4D165ACB-B79A-442E-9BFB-8BFBEF6EA06F}" destId="{C5F63AE7-6FB8-457F-B35B-C8257D21FCF4}" srcOrd="1" destOrd="0" presId="urn:microsoft.com/office/officeart/2005/8/layout/orgChart1"/>
    <dgm:cxn modelId="{46D237AE-1A1F-4863-8363-B7FD042318D6}" type="presParOf" srcId="{4BBAFB36-46A5-41A4-8F90-FF1667A6CD12}" destId="{F58031CA-032D-4EEF-9D6B-65AA8C347792}" srcOrd="1" destOrd="0" presId="urn:microsoft.com/office/officeart/2005/8/layout/orgChart1"/>
    <dgm:cxn modelId="{4C9F4C29-7600-4855-B63B-E5C119AC9E94}" type="presParOf" srcId="{4BBAFB36-46A5-41A4-8F90-FF1667A6CD12}" destId="{78378E66-F9A1-4C22-A965-F38AE328CFB7}" srcOrd="2" destOrd="0" presId="urn:microsoft.com/office/officeart/2005/8/layout/orgChart1"/>
    <dgm:cxn modelId="{281B0091-9E53-4B32-8F7E-4CBCC8FA1CC6}" type="presParOf" srcId="{63D2E134-21E0-454F-9184-97C2EB6EE84E}" destId="{6F526863-B2FA-4E00-B935-5D407C6FB3E8}" srcOrd="4" destOrd="0" presId="urn:microsoft.com/office/officeart/2005/8/layout/orgChart1"/>
    <dgm:cxn modelId="{26BBC002-91E2-44B2-9848-AE6669B9497F}" type="presParOf" srcId="{63D2E134-21E0-454F-9184-97C2EB6EE84E}" destId="{35057055-C866-4937-B4E5-BAA932C9E00B}" srcOrd="5" destOrd="0" presId="urn:microsoft.com/office/officeart/2005/8/layout/orgChart1"/>
    <dgm:cxn modelId="{6DD936DF-DABB-455E-8762-5AC76A29FAD1}" type="presParOf" srcId="{35057055-C866-4937-B4E5-BAA932C9E00B}" destId="{7C6FB341-D3F5-4DD0-BCB2-F6178A717A11}" srcOrd="0" destOrd="0" presId="urn:microsoft.com/office/officeart/2005/8/layout/orgChart1"/>
    <dgm:cxn modelId="{CACB408E-4AEF-4D77-A25E-6940A8E59AE7}" type="presParOf" srcId="{7C6FB341-D3F5-4DD0-BCB2-F6178A717A11}" destId="{90FCA2F8-EF6F-43D1-BDF8-7EDDABF7DAB9}" srcOrd="0" destOrd="0" presId="urn:microsoft.com/office/officeart/2005/8/layout/orgChart1"/>
    <dgm:cxn modelId="{91EFB143-4376-4542-882D-27E7F285F22F}" type="presParOf" srcId="{7C6FB341-D3F5-4DD0-BCB2-F6178A717A11}" destId="{17076BC5-E795-4FF9-89F0-887D64E46393}" srcOrd="1" destOrd="0" presId="urn:microsoft.com/office/officeart/2005/8/layout/orgChart1"/>
    <dgm:cxn modelId="{FC2D2C16-8FFE-4AA8-A440-B7A76609A47B}" type="presParOf" srcId="{35057055-C866-4937-B4E5-BAA932C9E00B}" destId="{ECAF60C9-3E70-4D8C-AB80-39F93A4BC227}" srcOrd="1" destOrd="0" presId="urn:microsoft.com/office/officeart/2005/8/layout/orgChart1"/>
    <dgm:cxn modelId="{4EBCDF9E-FDA2-4550-8C3F-0987B726930D}" type="presParOf" srcId="{35057055-C866-4937-B4E5-BAA932C9E00B}" destId="{562F93F3-9B10-4B72-A2E5-525A514EEAC2}" srcOrd="2" destOrd="0" presId="urn:microsoft.com/office/officeart/2005/8/layout/orgChart1"/>
    <dgm:cxn modelId="{446BA52F-7968-4EFA-8A71-F7CEEAA65FBA}" type="presParOf" srcId="{828A843B-1745-40CB-A2D4-63481E9BBBE6}" destId="{F4E6A01D-C5DA-4188-BCD8-9C5654C0F2D6}" srcOrd="2" destOrd="0" presId="urn:microsoft.com/office/officeart/2005/8/layout/orgChart1"/>
    <dgm:cxn modelId="{9FCAD538-6EAD-44DC-AF4E-9C86FBAD45C3}" type="presParOf" srcId="{1C61AC8A-604B-4D7C-BADB-C574B03E9293}" destId="{AC6C297B-33F5-41CF-9958-A316075B5B02}" srcOrd="6" destOrd="0" presId="urn:microsoft.com/office/officeart/2005/8/layout/orgChart1"/>
    <dgm:cxn modelId="{4F64A79E-ACDF-4659-AB6B-37C17EED5CA7}" type="presParOf" srcId="{1C61AC8A-604B-4D7C-BADB-C574B03E9293}" destId="{7C4EF7DE-E0DC-43A3-8617-1C6209D6B5E3}" srcOrd="7" destOrd="0" presId="urn:microsoft.com/office/officeart/2005/8/layout/orgChart1"/>
    <dgm:cxn modelId="{4F3526B3-B916-4E36-A448-ACAC86742FCE}" type="presParOf" srcId="{7C4EF7DE-E0DC-43A3-8617-1C6209D6B5E3}" destId="{CC6933CB-4516-45F3-B645-7E7DDE39C250}" srcOrd="0" destOrd="0" presId="urn:microsoft.com/office/officeart/2005/8/layout/orgChart1"/>
    <dgm:cxn modelId="{2B677A1A-27A0-4D0C-BA95-B469E77DA70D}" type="presParOf" srcId="{CC6933CB-4516-45F3-B645-7E7DDE39C250}" destId="{F9FFE1DD-178F-49E0-9CF1-2CC10C798450}" srcOrd="0" destOrd="0" presId="urn:microsoft.com/office/officeart/2005/8/layout/orgChart1"/>
    <dgm:cxn modelId="{2E152C9B-9521-4011-932A-61012853652D}" type="presParOf" srcId="{CC6933CB-4516-45F3-B645-7E7DDE39C250}" destId="{C0D0F49B-7E49-4F03-B8C3-2213474923BF}" srcOrd="1" destOrd="0" presId="urn:microsoft.com/office/officeart/2005/8/layout/orgChart1"/>
    <dgm:cxn modelId="{CF18E600-F8A8-432A-B750-24A47FECED48}" type="presParOf" srcId="{7C4EF7DE-E0DC-43A3-8617-1C6209D6B5E3}" destId="{CA1F01F9-A192-44B6-8C23-05442781BF1A}" srcOrd="1" destOrd="0" presId="urn:microsoft.com/office/officeart/2005/8/layout/orgChart1"/>
    <dgm:cxn modelId="{374ECC8D-0077-40DC-9569-AF045EA1DEB9}" type="presParOf" srcId="{CA1F01F9-A192-44B6-8C23-05442781BF1A}" destId="{CED995B0-01D4-464C-9643-B063C6F3255E}" srcOrd="0" destOrd="0" presId="urn:microsoft.com/office/officeart/2005/8/layout/orgChart1"/>
    <dgm:cxn modelId="{B24EE511-F8D9-4BCF-8FCA-57C33AB284F7}" type="presParOf" srcId="{CA1F01F9-A192-44B6-8C23-05442781BF1A}" destId="{7B306E22-32EE-457F-9E55-6553978542CB}" srcOrd="1" destOrd="0" presId="urn:microsoft.com/office/officeart/2005/8/layout/orgChart1"/>
    <dgm:cxn modelId="{ED74C97E-8E0B-4588-9D64-2DEE86ECD7A0}" type="presParOf" srcId="{7B306E22-32EE-457F-9E55-6553978542CB}" destId="{C456024D-8C2E-43A7-B248-90E637A6299A}" srcOrd="0" destOrd="0" presId="urn:microsoft.com/office/officeart/2005/8/layout/orgChart1"/>
    <dgm:cxn modelId="{0E6C3739-4EA4-4FF7-8A14-A16DEDC1C74B}" type="presParOf" srcId="{C456024D-8C2E-43A7-B248-90E637A6299A}" destId="{BDC14345-4C6E-48D2-9E82-06720C63BF0C}" srcOrd="0" destOrd="0" presId="urn:microsoft.com/office/officeart/2005/8/layout/orgChart1"/>
    <dgm:cxn modelId="{B3643582-F594-4125-B690-3046FFBB54D9}" type="presParOf" srcId="{C456024D-8C2E-43A7-B248-90E637A6299A}" destId="{8E090F31-F98B-419F-B24C-71C585AE72E9}" srcOrd="1" destOrd="0" presId="urn:microsoft.com/office/officeart/2005/8/layout/orgChart1"/>
    <dgm:cxn modelId="{4436AABB-8B96-46EA-AC63-96245F7A3548}" type="presParOf" srcId="{7B306E22-32EE-457F-9E55-6553978542CB}" destId="{5610D724-9214-4668-A6E5-521C9E27B2AF}" srcOrd="1" destOrd="0" presId="urn:microsoft.com/office/officeart/2005/8/layout/orgChart1"/>
    <dgm:cxn modelId="{97951591-8274-4A06-8D8C-93C562D74FCA}" type="presParOf" srcId="{7B306E22-32EE-457F-9E55-6553978542CB}" destId="{6BBB5D19-5749-442D-A3FC-BA6B40066A07}" srcOrd="2" destOrd="0" presId="urn:microsoft.com/office/officeart/2005/8/layout/orgChart1"/>
    <dgm:cxn modelId="{DDD9A5C8-A862-4C73-A5F0-D07F4121327A}" type="presParOf" srcId="{CA1F01F9-A192-44B6-8C23-05442781BF1A}" destId="{2E161E65-323C-48F0-9072-A0BCC337A004}" srcOrd="2" destOrd="0" presId="urn:microsoft.com/office/officeart/2005/8/layout/orgChart1"/>
    <dgm:cxn modelId="{FFAA0BFB-6BF5-430C-A8C2-A0546655C6FC}" type="presParOf" srcId="{CA1F01F9-A192-44B6-8C23-05442781BF1A}" destId="{F2C911DD-408C-4196-985C-36B05EFCE310}" srcOrd="3" destOrd="0" presId="urn:microsoft.com/office/officeart/2005/8/layout/orgChart1"/>
    <dgm:cxn modelId="{F7FF8F1A-8D21-4DCC-B96C-23F582058E31}" type="presParOf" srcId="{F2C911DD-408C-4196-985C-36B05EFCE310}" destId="{68B87B80-481A-4DBD-B876-79C0AD01332A}" srcOrd="0" destOrd="0" presId="urn:microsoft.com/office/officeart/2005/8/layout/orgChart1"/>
    <dgm:cxn modelId="{A7C86648-1597-4C78-8402-78824063C74F}" type="presParOf" srcId="{68B87B80-481A-4DBD-B876-79C0AD01332A}" destId="{E94656FB-EBAD-4C30-9170-339B84DECB06}" srcOrd="0" destOrd="0" presId="urn:microsoft.com/office/officeart/2005/8/layout/orgChart1"/>
    <dgm:cxn modelId="{9CE08FFE-E937-42F2-AF43-F7DB5AB19500}" type="presParOf" srcId="{68B87B80-481A-4DBD-B876-79C0AD01332A}" destId="{6826474D-1E97-4C49-99E3-2FC59B4A8B91}" srcOrd="1" destOrd="0" presId="urn:microsoft.com/office/officeart/2005/8/layout/orgChart1"/>
    <dgm:cxn modelId="{E423573B-47DC-4F5E-A177-4F8030E1A5AE}" type="presParOf" srcId="{F2C911DD-408C-4196-985C-36B05EFCE310}" destId="{9C7FD497-0A05-46C9-BB8E-12680265CA14}" srcOrd="1" destOrd="0" presId="urn:microsoft.com/office/officeart/2005/8/layout/orgChart1"/>
    <dgm:cxn modelId="{F09A9F9E-20F7-4D7C-BE38-DC00FAB95885}" type="presParOf" srcId="{F2C911DD-408C-4196-985C-36B05EFCE310}" destId="{2084E4EF-7B27-4C92-8CFE-3D79FCE5B6CF}" srcOrd="2" destOrd="0" presId="urn:microsoft.com/office/officeart/2005/8/layout/orgChart1"/>
    <dgm:cxn modelId="{C824328C-154A-479C-95AC-D701A55391F3}" type="presParOf" srcId="{7C4EF7DE-E0DC-43A3-8617-1C6209D6B5E3}" destId="{AA95FF88-9CFE-4E17-BE2C-D61053DC8EC6}" srcOrd="2" destOrd="0" presId="urn:microsoft.com/office/officeart/2005/8/layout/orgChart1"/>
    <dgm:cxn modelId="{8D1ACCED-97DD-4B31-A7BA-B79C11C5F5BB}" type="presParOf" srcId="{1C61AC8A-604B-4D7C-BADB-C574B03E9293}" destId="{95192114-9BAB-4266-8F57-658A08967D77}" srcOrd="8" destOrd="0" presId="urn:microsoft.com/office/officeart/2005/8/layout/orgChart1"/>
    <dgm:cxn modelId="{852F93E5-0D66-4B64-8A13-D0AC82FF7058}" type="presParOf" srcId="{1C61AC8A-604B-4D7C-BADB-C574B03E9293}" destId="{1B8585A7-8809-4EDB-98CA-7E4033E284BF}" srcOrd="9" destOrd="0" presId="urn:microsoft.com/office/officeart/2005/8/layout/orgChart1"/>
    <dgm:cxn modelId="{164D0AC9-11D1-4935-B0BD-FA6D250235FF}" type="presParOf" srcId="{1B8585A7-8809-4EDB-98CA-7E4033E284BF}" destId="{C5EDED51-8E60-4556-87F6-245A5F7C4EE5}" srcOrd="0" destOrd="0" presId="urn:microsoft.com/office/officeart/2005/8/layout/orgChart1"/>
    <dgm:cxn modelId="{03E7FAF9-AF2C-4B3C-8F4E-C2DD8D2A08C5}" type="presParOf" srcId="{C5EDED51-8E60-4556-87F6-245A5F7C4EE5}" destId="{3E8FD7F1-60BA-4267-B572-D01CF9928893}" srcOrd="0" destOrd="0" presId="urn:microsoft.com/office/officeart/2005/8/layout/orgChart1"/>
    <dgm:cxn modelId="{64BF3726-D8BE-42F5-A509-2C1D458EAE9C}" type="presParOf" srcId="{C5EDED51-8E60-4556-87F6-245A5F7C4EE5}" destId="{AF1746FE-6EC7-4BEA-8C44-F38AE08166E1}" srcOrd="1" destOrd="0" presId="urn:microsoft.com/office/officeart/2005/8/layout/orgChart1"/>
    <dgm:cxn modelId="{1AADB168-6F45-4AEA-990D-73E60DB0B938}" type="presParOf" srcId="{1B8585A7-8809-4EDB-98CA-7E4033E284BF}" destId="{4D0A9052-218D-47A2-827F-7BE56D59716A}" srcOrd="1" destOrd="0" presId="urn:microsoft.com/office/officeart/2005/8/layout/orgChart1"/>
    <dgm:cxn modelId="{6C96DA44-1E96-4571-8F38-A374679371E0}" type="presParOf" srcId="{4D0A9052-218D-47A2-827F-7BE56D59716A}" destId="{D1D699BE-B277-4B37-896F-2A06924252BA}" srcOrd="0" destOrd="0" presId="urn:microsoft.com/office/officeart/2005/8/layout/orgChart1"/>
    <dgm:cxn modelId="{DFE78226-9F67-492F-8733-B990EAF3D54D}" type="presParOf" srcId="{4D0A9052-218D-47A2-827F-7BE56D59716A}" destId="{2BC1A73C-BFDF-498C-AE67-844D6F51D317}" srcOrd="1" destOrd="0" presId="urn:microsoft.com/office/officeart/2005/8/layout/orgChart1"/>
    <dgm:cxn modelId="{28EDF8F5-5E9B-4167-A2DE-48AD8CAEF1FF}" type="presParOf" srcId="{2BC1A73C-BFDF-498C-AE67-844D6F51D317}" destId="{8E3DCDB3-D843-4566-A4A3-E0DA08B2A833}" srcOrd="0" destOrd="0" presId="urn:microsoft.com/office/officeart/2005/8/layout/orgChart1"/>
    <dgm:cxn modelId="{5383D001-023D-43BF-B0A2-EE614FD1A0F3}" type="presParOf" srcId="{8E3DCDB3-D843-4566-A4A3-E0DA08B2A833}" destId="{BA467F9E-D9D9-44D9-A459-F5E7F1A04702}" srcOrd="0" destOrd="0" presId="urn:microsoft.com/office/officeart/2005/8/layout/orgChart1"/>
    <dgm:cxn modelId="{185164A7-BA95-428A-8D49-7CCCE8402E7D}" type="presParOf" srcId="{8E3DCDB3-D843-4566-A4A3-E0DA08B2A833}" destId="{A43FD8B4-5F89-4C7F-95FD-C4A0C4D78363}" srcOrd="1" destOrd="0" presId="urn:microsoft.com/office/officeart/2005/8/layout/orgChart1"/>
    <dgm:cxn modelId="{103F0793-AD82-4071-BC61-B87F742B55F3}" type="presParOf" srcId="{2BC1A73C-BFDF-498C-AE67-844D6F51D317}" destId="{BBE5D71E-3CA4-4CFC-A8A1-6AF8AEC32A7A}" srcOrd="1" destOrd="0" presId="urn:microsoft.com/office/officeart/2005/8/layout/orgChart1"/>
    <dgm:cxn modelId="{45ABBE4E-E455-4EC1-9924-3FA35578BC90}" type="presParOf" srcId="{2BC1A73C-BFDF-498C-AE67-844D6F51D317}" destId="{A241FD36-5CE8-4E1B-A7F9-9ABF8380BA10}" srcOrd="2" destOrd="0" presId="urn:microsoft.com/office/officeart/2005/8/layout/orgChart1"/>
    <dgm:cxn modelId="{2D384107-F216-41CF-ADA1-7AF2FDD47320}" type="presParOf" srcId="{4D0A9052-218D-47A2-827F-7BE56D59716A}" destId="{8210496C-F08D-4BE1-8721-3544FB46E9D0}" srcOrd="2" destOrd="0" presId="urn:microsoft.com/office/officeart/2005/8/layout/orgChart1"/>
    <dgm:cxn modelId="{C8F53625-E7CC-472C-BF8F-DCC1886A292B}" type="presParOf" srcId="{4D0A9052-218D-47A2-827F-7BE56D59716A}" destId="{AF9FC553-8BE9-4E4B-8F4F-C1FA11541975}" srcOrd="3" destOrd="0" presId="urn:microsoft.com/office/officeart/2005/8/layout/orgChart1"/>
    <dgm:cxn modelId="{733172D1-BED4-4A20-AE9E-1CE66C3E879D}" type="presParOf" srcId="{AF9FC553-8BE9-4E4B-8F4F-C1FA11541975}" destId="{69043AA2-29B6-48BB-9EE1-1B8ACC45A47B}" srcOrd="0" destOrd="0" presId="urn:microsoft.com/office/officeart/2005/8/layout/orgChart1"/>
    <dgm:cxn modelId="{C36E4FCB-63E1-4C49-AC29-BD5D8817A9D9}" type="presParOf" srcId="{69043AA2-29B6-48BB-9EE1-1B8ACC45A47B}" destId="{E5B8EE4B-A72F-4FFC-B5BE-9210225E53EF}" srcOrd="0" destOrd="0" presId="urn:microsoft.com/office/officeart/2005/8/layout/orgChart1"/>
    <dgm:cxn modelId="{10FDB8D0-76BD-485F-B0DC-E2CC1BCB2C13}" type="presParOf" srcId="{69043AA2-29B6-48BB-9EE1-1B8ACC45A47B}" destId="{7C9105B5-90AF-4B68-A25F-8B8040E98C5A}" srcOrd="1" destOrd="0" presId="urn:microsoft.com/office/officeart/2005/8/layout/orgChart1"/>
    <dgm:cxn modelId="{330D5F25-0BB6-408C-9CD4-CAB814DAEC7F}" type="presParOf" srcId="{AF9FC553-8BE9-4E4B-8F4F-C1FA11541975}" destId="{D37CC521-259E-4CF6-A784-E21960811AFA}" srcOrd="1" destOrd="0" presId="urn:microsoft.com/office/officeart/2005/8/layout/orgChart1"/>
    <dgm:cxn modelId="{EEDC739D-8A81-4B2B-8FCE-9202C8EFFDAF}" type="presParOf" srcId="{AF9FC553-8BE9-4E4B-8F4F-C1FA11541975}" destId="{FFED03B2-34C8-44B4-A2B0-8201B6A8C359}" srcOrd="2" destOrd="0" presId="urn:microsoft.com/office/officeart/2005/8/layout/orgChart1"/>
    <dgm:cxn modelId="{68F919E4-8BA3-4915-84CA-21CA91E0A6BB}" type="presParOf" srcId="{4D0A9052-218D-47A2-827F-7BE56D59716A}" destId="{EBC2F98C-9F0E-4922-AB49-A91E605D7FD4}" srcOrd="4" destOrd="0" presId="urn:microsoft.com/office/officeart/2005/8/layout/orgChart1"/>
    <dgm:cxn modelId="{20991DB2-FE0B-4B39-8F2A-9D952CE7BA8B}" type="presParOf" srcId="{4D0A9052-218D-47A2-827F-7BE56D59716A}" destId="{EAD1463B-9A80-4A5B-B0B7-213272ED7591}" srcOrd="5" destOrd="0" presId="urn:microsoft.com/office/officeart/2005/8/layout/orgChart1"/>
    <dgm:cxn modelId="{AB8F6339-CF3F-4080-92E5-EFF254D12158}" type="presParOf" srcId="{EAD1463B-9A80-4A5B-B0B7-213272ED7591}" destId="{203542FE-B319-4E60-B40F-76E96D088E61}" srcOrd="0" destOrd="0" presId="urn:microsoft.com/office/officeart/2005/8/layout/orgChart1"/>
    <dgm:cxn modelId="{C329786B-F2BD-44A0-90C6-384DE087FEC9}" type="presParOf" srcId="{203542FE-B319-4E60-B40F-76E96D088E61}" destId="{806AE270-9C95-43B8-AA78-8AB0F817AA29}" srcOrd="0" destOrd="0" presId="urn:microsoft.com/office/officeart/2005/8/layout/orgChart1"/>
    <dgm:cxn modelId="{54735348-C1DD-48F4-82B4-F0FE4F0BEDBD}" type="presParOf" srcId="{203542FE-B319-4E60-B40F-76E96D088E61}" destId="{133FCE80-AC67-4079-BF53-555BE061A4A0}" srcOrd="1" destOrd="0" presId="urn:microsoft.com/office/officeart/2005/8/layout/orgChart1"/>
    <dgm:cxn modelId="{9481189C-4E37-42EC-8503-B57EC563FBBE}" type="presParOf" srcId="{EAD1463B-9A80-4A5B-B0B7-213272ED7591}" destId="{3B6168D9-B614-4A4D-BA1C-F0DE406B300A}" srcOrd="1" destOrd="0" presId="urn:microsoft.com/office/officeart/2005/8/layout/orgChart1"/>
    <dgm:cxn modelId="{B3A2DAD2-EA35-4617-BB1F-84A86233D3FC}" type="presParOf" srcId="{EAD1463B-9A80-4A5B-B0B7-213272ED7591}" destId="{6D922898-4FF0-4893-9EA3-FD281A790CAE}" srcOrd="2" destOrd="0" presId="urn:microsoft.com/office/officeart/2005/8/layout/orgChart1"/>
    <dgm:cxn modelId="{881E1D9C-D6C3-4E97-B6FD-95FA238A00DF}" type="presParOf" srcId="{1B8585A7-8809-4EDB-98CA-7E4033E284BF}" destId="{09ECB01F-4094-467F-AE50-0E0FBA47B9BC}" srcOrd="2" destOrd="0" presId="urn:microsoft.com/office/officeart/2005/8/layout/orgChart1"/>
    <dgm:cxn modelId="{0801A852-B37F-4D05-A3B5-5EB75EDE5867}" type="presParOf" srcId="{1C61AC8A-604B-4D7C-BADB-C574B03E9293}" destId="{56E3A87D-6A7E-48D5-827F-B84A89CA7593}" srcOrd="10" destOrd="0" presId="urn:microsoft.com/office/officeart/2005/8/layout/orgChart1"/>
    <dgm:cxn modelId="{8D6AE472-D74B-4393-9B09-08BE954FC403}" type="presParOf" srcId="{1C61AC8A-604B-4D7C-BADB-C574B03E9293}" destId="{3C709038-FC19-4B3D-9507-84FD751B368C}" srcOrd="11" destOrd="0" presId="urn:microsoft.com/office/officeart/2005/8/layout/orgChart1"/>
    <dgm:cxn modelId="{6AEE4AC0-BE61-4311-A6B3-F1EA05E2ED11}" type="presParOf" srcId="{3C709038-FC19-4B3D-9507-84FD751B368C}" destId="{1B4820AD-8C7E-4E97-B07D-DDA927EC1964}" srcOrd="0" destOrd="0" presId="urn:microsoft.com/office/officeart/2005/8/layout/orgChart1"/>
    <dgm:cxn modelId="{FB1B3238-9C53-4C6A-BBF9-824CC242B5FE}" type="presParOf" srcId="{1B4820AD-8C7E-4E97-B07D-DDA927EC1964}" destId="{501D8447-8ABF-4CA7-B459-4DAA24DCD5F7}" srcOrd="0" destOrd="0" presId="urn:microsoft.com/office/officeart/2005/8/layout/orgChart1"/>
    <dgm:cxn modelId="{EBA5CC4E-3B8C-460D-B3F8-8A61CEB1A7F8}" type="presParOf" srcId="{1B4820AD-8C7E-4E97-B07D-DDA927EC1964}" destId="{EA8E7A82-5859-426E-9F6A-32E869B4D1B6}" srcOrd="1" destOrd="0" presId="urn:microsoft.com/office/officeart/2005/8/layout/orgChart1"/>
    <dgm:cxn modelId="{AA8FB427-77DE-4805-95BC-C53148A019C4}" type="presParOf" srcId="{3C709038-FC19-4B3D-9507-84FD751B368C}" destId="{9170E9C5-4150-47DD-ABA7-F05949C49F0F}" srcOrd="1" destOrd="0" presId="urn:microsoft.com/office/officeart/2005/8/layout/orgChart1"/>
    <dgm:cxn modelId="{12D1FC41-EC00-4651-8A75-96C87712AF51}" type="presParOf" srcId="{9170E9C5-4150-47DD-ABA7-F05949C49F0F}" destId="{03EB0F9D-AEFD-422D-ADC2-68B28786AF76}" srcOrd="0" destOrd="0" presId="urn:microsoft.com/office/officeart/2005/8/layout/orgChart1"/>
    <dgm:cxn modelId="{09859611-6EEF-4A9C-95E3-E99BD76961AC}" type="presParOf" srcId="{9170E9C5-4150-47DD-ABA7-F05949C49F0F}" destId="{D7973CB8-3A40-42F7-97F6-070A4F769C1B}" srcOrd="1" destOrd="0" presId="urn:microsoft.com/office/officeart/2005/8/layout/orgChart1"/>
    <dgm:cxn modelId="{776B1BDA-CE49-46D9-A37D-C2B7D61A37E2}" type="presParOf" srcId="{D7973CB8-3A40-42F7-97F6-070A4F769C1B}" destId="{4655C1E1-41C5-4475-81A0-7C768335D6A0}" srcOrd="0" destOrd="0" presId="urn:microsoft.com/office/officeart/2005/8/layout/orgChart1"/>
    <dgm:cxn modelId="{88031194-A3A8-4C2D-A85E-9E8532B78193}" type="presParOf" srcId="{4655C1E1-41C5-4475-81A0-7C768335D6A0}" destId="{0628D1C9-F9D2-4765-B2D7-B9C270354D3D}" srcOrd="0" destOrd="0" presId="urn:microsoft.com/office/officeart/2005/8/layout/orgChart1"/>
    <dgm:cxn modelId="{4AC3962C-93DF-4720-B295-6BBACC221F4C}" type="presParOf" srcId="{4655C1E1-41C5-4475-81A0-7C768335D6A0}" destId="{2D17732C-64FF-4360-8047-7AE3CA326268}" srcOrd="1" destOrd="0" presId="urn:microsoft.com/office/officeart/2005/8/layout/orgChart1"/>
    <dgm:cxn modelId="{D83C3226-9137-4066-A91A-50DA5F78042E}" type="presParOf" srcId="{D7973CB8-3A40-42F7-97F6-070A4F769C1B}" destId="{81941EB9-AB11-40FB-B7A7-5A8390147329}" srcOrd="1" destOrd="0" presId="urn:microsoft.com/office/officeart/2005/8/layout/orgChart1"/>
    <dgm:cxn modelId="{59BA7D17-B60F-45E7-AF46-7B73C55FFBC4}" type="presParOf" srcId="{D7973CB8-3A40-42F7-97F6-070A4F769C1B}" destId="{01EC0CA9-AF4C-42C0-A83D-AAEB5B97E499}" srcOrd="2" destOrd="0" presId="urn:microsoft.com/office/officeart/2005/8/layout/orgChart1"/>
    <dgm:cxn modelId="{CC884E2D-FBFB-4A00-AE81-C620D02B93DC}" type="presParOf" srcId="{9170E9C5-4150-47DD-ABA7-F05949C49F0F}" destId="{E32C670E-583B-4D76-B14D-4401375196E8}" srcOrd="2" destOrd="0" presId="urn:microsoft.com/office/officeart/2005/8/layout/orgChart1"/>
    <dgm:cxn modelId="{F3CCECC7-BCE2-4770-AD9F-5FF459C6520E}" type="presParOf" srcId="{9170E9C5-4150-47DD-ABA7-F05949C49F0F}" destId="{899B3189-397F-4B67-92BE-3AD71E7860D7}" srcOrd="3" destOrd="0" presId="urn:microsoft.com/office/officeart/2005/8/layout/orgChart1"/>
    <dgm:cxn modelId="{50E47C89-9888-45F4-B2CE-4F721EC5AF39}" type="presParOf" srcId="{899B3189-397F-4B67-92BE-3AD71E7860D7}" destId="{4D4EC104-D4C7-461B-ABBD-067A8CB3997A}" srcOrd="0" destOrd="0" presId="urn:microsoft.com/office/officeart/2005/8/layout/orgChart1"/>
    <dgm:cxn modelId="{0AB7051E-210A-42CC-A777-087B787D1BAB}" type="presParOf" srcId="{4D4EC104-D4C7-461B-ABBD-067A8CB3997A}" destId="{CD7B9104-9F28-468F-96BD-4E5C4E13E2A9}" srcOrd="0" destOrd="0" presId="urn:microsoft.com/office/officeart/2005/8/layout/orgChart1"/>
    <dgm:cxn modelId="{B3C8C928-57F2-43AE-A215-0DBFCC0776C5}" type="presParOf" srcId="{4D4EC104-D4C7-461B-ABBD-067A8CB3997A}" destId="{77AADAB7-91CD-441C-ADB0-34F47B087D09}" srcOrd="1" destOrd="0" presId="urn:microsoft.com/office/officeart/2005/8/layout/orgChart1"/>
    <dgm:cxn modelId="{04025E55-9448-4B2F-BDCA-77120EAD6831}" type="presParOf" srcId="{899B3189-397F-4B67-92BE-3AD71E7860D7}" destId="{F87F85A4-DF2A-4C1F-A7F2-CFDEA355E268}" srcOrd="1" destOrd="0" presId="urn:microsoft.com/office/officeart/2005/8/layout/orgChart1"/>
    <dgm:cxn modelId="{1BB5318B-0E6A-4A5D-B2BC-157902045214}" type="presParOf" srcId="{899B3189-397F-4B67-92BE-3AD71E7860D7}" destId="{DF4C4A1A-322D-4207-8470-BFFA99FCB0B1}" srcOrd="2" destOrd="0" presId="urn:microsoft.com/office/officeart/2005/8/layout/orgChart1"/>
    <dgm:cxn modelId="{EFF4CED3-8BC3-42D6-AFDB-49A13DA5555C}" type="presParOf" srcId="{3C709038-FC19-4B3D-9507-84FD751B368C}" destId="{175E000D-5882-40B5-8E3F-2FDA43642996}" srcOrd="2" destOrd="0" presId="urn:microsoft.com/office/officeart/2005/8/layout/orgChart1"/>
    <dgm:cxn modelId="{49B4E332-DEDA-414F-97D6-9C440926B99F}" type="presParOf" srcId="{66963EAB-C664-4A8F-986B-755400AFD5B0}" destId="{CC4DEBB1-D0E0-4BB7-B684-51A4B350AF07}" srcOrd="2" destOrd="0" presId="urn:microsoft.com/office/officeart/2005/8/layout/orgChart1"/>
    <dgm:cxn modelId="{E09E8EE5-475A-4537-9840-7FBB37773055}" type="presParOf" srcId="{EA0FCF60-2D5A-4B96-8D4B-0A7FE5158206}" destId="{AD7DBD2D-E8C2-4C28-B0D3-76EF3AF7D4D7}" srcOrd="4" destOrd="0" presId="urn:microsoft.com/office/officeart/2005/8/layout/orgChart1"/>
    <dgm:cxn modelId="{98EC2E20-59C8-4C9F-9CCF-25E75394CB5A}" type="presParOf" srcId="{EA0FCF60-2D5A-4B96-8D4B-0A7FE5158206}" destId="{E1D20BED-75AD-4E44-8D13-15B865476F79}" srcOrd="5" destOrd="0" presId="urn:microsoft.com/office/officeart/2005/8/layout/orgChart1"/>
    <dgm:cxn modelId="{3AFAAC36-95D1-41DC-88EA-4E8194745EE4}" type="presParOf" srcId="{E1D20BED-75AD-4E44-8D13-15B865476F79}" destId="{B5C7B561-F3CD-4F75-97D4-C76B6C2ADE67}" srcOrd="0" destOrd="0" presId="urn:microsoft.com/office/officeart/2005/8/layout/orgChart1"/>
    <dgm:cxn modelId="{3C07DD0E-2C48-431B-B287-21EF24EB7D98}" type="presParOf" srcId="{B5C7B561-F3CD-4F75-97D4-C76B6C2ADE67}" destId="{A2FB718D-B013-4227-9436-0AC069CD5114}" srcOrd="0" destOrd="0" presId="urn:microsoft.com/office/officeart/2005/8/layout/orgChart1"/>
    <dgm:cxn modelId="{1EE5F93E-8EF7-4B97-911D-3591151DFC89}" type="presParOf" srcId="{B5C7B561-F3CD-4F75-97D4-C76B6C2ADE67}" destId="{712A9333-B3FF-44E5-AD77-BE867597762F}" srcOrd="1" destOrd="0" presId="urn:microsoft.com/office/officeart/2005/8/layout/orgChart1"/>
    <dgm:cxn modelId="{E8BC4EC9-BB56-492E-912D-4A6327144D07}" type="presParOf" srcId="{E1D20BED-75AD-4E44-8D13-15B865476F79}" destId="{5674BE28-8482-4C02-A56A-A86C2EDB5586}" srcOrd="1" destOrd="0" presId="urn:microsoft.com/office/officeart/2005/8/layout/orgChart1"/>
    <dgm:cxn modelId="{E6C0D119-1E01-4B6E-AABC-F515CFA042B1}" type="presParOf" srcId="{5674BE28-8482-4C02-A56A-A86C2EDB5586}" destId="{855E7A27-5EF6-4B8E-8D49-9358D14DF8EC}" srcOrd="0" destOrd="0" presId="urn:microsoft.com/office/officeart/2005/8/layout/orgChart1"/>
    <dgm:cxn modelId="{D11146D3-B1C3-425F-8E60-1AD592382BFD}" type="presParOf" srcId="{5674BE28-8482-4C02-A56A-A86C2EDB5586}" destId="{4E8E211F-A7F9-460E-833F-05AB4328C86B}" srcOrd="1" destOrd="0" presId="urn:microsoft.com/office/officeart/2005/8/layout/orgChart1"/>
    <dgm:cxn modelId="{65C124B5-DDB3-46E4-B2D7-7D818E275C08}" type="presParOf" srcId="{4E8E211F-A7F9-460E-833F-05AB4328C86B}" destId="{49E1CF8D-5703-4934-AAA2-C14F6F6B30AB}" srcOrd="0" destOrd="0" presId="urn:microsoft.com/office/officeart/2005/8/layout/orgChart1"/>
    <dgm:cxn modelId="{5959487E-7010-4B4E-A6D0-E0794BFE32C6}" type="presParOf" srcId="{49E1CF8D-5703-4934-AAA2-C14F6F6B30AB}" destId="{BD6B8537-9979-4070-860F-C46B532C43CA}" srcOrd="0" destOrd="0" presId="urn:microsoft.com/office/officeart/2005/8/layout/orgChart1"/>
    <dgm:cxn modelId="{3C56C34D-41CD-4BDC-86E2-034F87AE1374}" type="presParOf" srcId="{49E1CF8D-5703-4934-AAA2-C14F6F6B30AB}" destId="{E019800F-EC1E-4A9C-AEDC-D9BFB55B1EC8}" srcOrd="1" destOrd="0" presId="urn:microsoft.com/office/officeart/2005/8/layout/orgChart1"/>
    <dgm:cxn modelId="{66300DC7-7D39-4F56-B065-3AAC14BE9894}" type="presParOf" srcId="{4E8E211F-A7F9-460E-833F-05AB4328C86B}" destId="{7C30B669-8CA2-4536-84F2-22EF1FE08DF3}" srcOrd="1" destOrd="0" presId="urn:microsoft.com/office/officeart/2005/8/layout/orgChart1"/>
    <dgm:cxn modelId="{F7D6FEA2-0FE7-40D5-818F-6BE3611650EA}" type="presParOf" srcId="{4E8E211F-A7F9-460E-833F-05AB4328C86B}" destId="{085BF3CB-1D8C-40F5-A0EF-CE61EBC57635}" srcOrd="2" destOrd="0" presId="urn:microsoft.com/office/officeart/2005/8/layout/orgChart1"/>
    <dgm:cxn modelId="{00C27F9D-AEF0-485E-881D-BE4ECC36F653}" type="presParOf" srcId="{5674BE28-8482-4C02-A56A-A86C2EDB5586}" destId="{428C954F-ECEB-458A-BC47-DD261CACE773}" srcOrd="2" destOrd="0" presId="urn:microsoft.com/office/officeart/2005/8/layout/orgChart1"/>
    <dgm:cxn modelId="{598635AF-4276-4A0A-B37C-C9881A10786A}" type="presParOf" srcId="{5674BE28-8482-4C02-A56A-A86C2EDB5586}" destId="{FE3C2540-88E0-47F1-AB6B-F8C82C34A20F}" srcOrd="3" destOrd="0" presId="urn:microsoft.com/office/officeart/2005/8/layout/orgChart1"/>
    <dgm:cxn modelId="{F12DFB9E-26E7-4FEC-8251-BDA7E986CC10}" type="presParOf" srcId="{FE3C2540-88E0-47F1-AB6B-F8C82C34A20F}" destId="{BC3CEC9F-A99F-4972-BF4F-682813C0EE5D}" srcOrd="0" destOrd="0" presId="urn:microsoft.com/office/officeart/2005/8/layout/orgChart1"/>
    <dgm:cxn modelId="{D537F246-3870-440F-B6F4-4A957110614E}" type="presParOf" srcId="{BC3CEC9F-A99F-4972-BF4F-682813C0EE5D}" destId="{8F0E6847-2DD4-4172-8A4F-FA17DE87FF3D}" srcOrd="0" destOrd="0" presId="urn:microsoft.com/office/officeart/2005/8/layout/orgChart1"/>
    <dgm:cxn modelId="{1EA7DC1B-B70F-46D9-BFFB-A9FEDD87C489}" type="presParOf" srcId="{BC3CEC9F-A99F-4972-BF4F-682813C0EE5D}" destId="{98723CD5-20E4-4C77-B485-0FD1C6C5E9F7}" srcOrd="1" destOrd="0" presId="urn:microsoft.com/office/officeart/2005/8/layout/orgChart1"/>
    <dgm:cxn modelId="{41FD27DC-129C-442A-BBCD-91662B9020AF}" type="presParOf" srcId="{FE3C2540-88E0-47F1-AB6B-F8C82C34A20F}" destId="{37300FE9-A159-4099-8D66-7D484C73DFB8}" srcOrd="1" destOrd="0" presId="urn:microsoft.com/office/officeart/2005/8/layout/orgChart1"/>
    <dgm:cxn modelId="{A26FB1E5-C026-41A4-A989-2FCCFD91F528}" type="presParOf" srcId="{FE3C2540-88E0-47F1-AB6B-F8C82C34A20F}" destId="{50F02DC9-4A45-415B-9415-78045CD004C8}" srcOrd="2" destOrd="0" presId="urn:microsoft.com/office/officeart/2005/8/layout/orgChart1"/>
    <dgm:cxn modelId="{51C9AE24-8F4F-449D-9F59-C773136F219F}" type="presParOf" srcId="{E1D20BED-75AD-4E44-8D13-15B865476F79}" destId="{FA16F313-F41D-4457-9FFD-451501C0E2D0}" srcOrd="2" destOrd="0" presId="urn:microsoft.com/office/officeart/2005/8/layout/orgChart1"/>
    <dgm:cxn modelId="{54E35537-0CD1-4266-AAF5-B0FC4BEC2CCB}" type="presParOf" srcId="{EA0FCF60-2D5A-4B96-8D4B-0A7FE5158206}" destId="{4A319F64-9545-4378-A036-83AF0734B64C}" srcOrd="6" destOrd="0" presId="urn:microsoft.com/office/officeart/2005/8/layout/orgChart1"/>
    <dgm:cxn modelId="{827DD785-9A10-4BE4-84A8-2B0916714071}" type="presParOf" srcId="{EA0FCF60-2D5A-4B96-8D4B-0A7FE5158206}" destId="{D8055BD1-36A9-4BF5-9212-794784A13A07}" srcOrd="7" destOrd="0" presId="urn:microsoft.com/office/officeart/2005/8/layout/orgChart1"/>
    <dgm:cxn modelId="{DAB8F88B-5709-41FB-AF7A-AC793928F8FC}" type="presParOf" srcId="{D8055BD1-36A9-4BF5-9212-794784A13A07}" destId="{5AD62637-0863-4986-AB7E-8CD3D9DC9884}" srcOrd="0" destOrd="0" presId="urn:microsoft.com/office/officeart/2005/8/layout/orgChart1"/>
    <dgm:cxn modelId="{E3A42E87-561E-4F7A-AD8E-9BCA2754935F}" type="presParOf" srcId="{5AD62637-0863-4986-AB7E-8CD3D9DC9884}" destId="{02E1517D-51F0-4D36-8ECA-6D2AE7B021DE}" srcOrd="0" destOrd="0" presId="urn:microsoft.com/office/officeart/2005/8/layout/orgChart1"/>
    <dgm:cxn modelId="{7FFABCAC-99E0-41CD-8AE4-097D9CF60BC5}" type="presParOf" srcId="{5AD62637-0863-4986-AB7E-8CD3D9DC9884}" destId="{DE903E20-E4EC-4087-A3F8-F408F76A866B}" srcOrd="1" destOrd="0" presId="urn:microsoft.com/office/officeart/2005/8/layout/orgChart1"/>
    <dgm:cxn modelId="{938F717F-99BA-4A13-B5BD-EF61594F2A8B}" type="presParOf" srcId="{D8055BD1-36A9-4BF5-9212-794784A13A07}" destId="{7A9D6C35-8596-4E02-8BFC-EF6C01F36D77}" srcOrd="1" destOrd="0" presId="urn:microsoft.com/office/officeart/2005/8/layout/orgChart1"/>
    <dgm:cxn modelId="{92A16FD3-5B27-4D6C-B432-7D35FFF45171}" type="presParOf" srcId="{7A9D6C35-8596-4E02-8BFC-EF6C01F36D77}" destId="{072D8025-1143-46DF-9E5C-DB32771236CF}" srcOrd="0" destOrd="0" presId="urn:microsoft.com/office/officeart/2005/8/layout/orgChart1"/>
    <dgm:cxn modelId="{DBC6A54A-CA82-418C-A8EC-5F92485904A9}" type="presParOf" srcId="{7A9D6C35-8596-4E02-8BFC-EF6C01F36D77}" destId="{707276A5-78E0-4EEC-9E77-5718E075FA0F}" srcOrd="1" destOrd="0" presId="urn:microsoft.com/office/officeart/2005/8/layout/orgChart1"/>
    <dgm:cxn modelId="{941C9B8A-E54E-45AC-9537-433EC5FA90C4}" type="presParOf" srcId="{707276A5-78E0-4EEC-9E77-5718E075FA0F}" destId="{DC5CD1F6-BAF1-486C-975E-C1E5D965B019}" srcOrd="0" destOrd="0" presId="urn:microsoft.com/office/officeart/2005/8/layout/orgChart1"/>
    <dgm:cxn modelId="{0F7B7485-60E0-4D94-9763-CBD74D7592C0}" type="presParOf" srcId="{DC5CD1F6-BAF1-486C-975E-C1E5D965B019}" destId="{194A0303-3A2C-46E4-836D-A8F2D76810FB}" srcOrd="0" destOrd="0" presId="urn:microsoft.com/office/officeart/2005/8/layout/orgChart1"/>
    <dgm:cxn modelId="{D33754E1-1644-4198-BF27-FDFDD3877754}" type="presParOf" srcId="{DC5CD1F6-BAF1-486C-975E-C1E5D965B019}" destId="{072FBB74-490D-41FD-B572-0C9264E55275}" srcOrd="1" destOrd="0" presId="urn:microsoft.com/office/officeart/2005/8/layout/orgChart1"/>
    <dgm:cxn modelId="{2C65C665-B85F-40B4-B3FE-45599E2BB564}" type="presParOf" srcId="{707276A5-78E0-4EEC-9E77-5718E075FA0F}" destId="{7038F95D-D3E3-430B-8084-955057366299}" srcOrd="1" destOrd="0" presId="urn:microsoft.com/office/officeart/2005/8/layout/orgChart1"/>
    <dgm:cxn modelId="{337195D9-F360-4006-9DB7-070D9C2A790B}" type="presParOf" srcId="{707276A5-78E0-4EEC-9E77-5718E075FA0F}" destId="{947D7C77-CE5A-4EA9-85D5-D9AC45279DDF}" srcOrd="2" destOrd="0" presId="urn:microsoft.com/office/officeart/2005/8/layout/orgChart1"/>
    <dgm:cxn modelId="{B5B3946A-DAA8-49B4-961F-80DB088D2F42}" type="presParOf" srcId="{7A9D6C35-8596-4E02-8BFC-EF6C01F36D77}" destId="{4F6D06B3-611D-4800-BF05-BA013FF636F9}" srcOrd="2" destOrd="0" presId="urn:microsoft.com/office/officeart/2005/8/layout/orgChart1"/>
    <dgm:cxn modelId="{1603E112-6F3B-4447-B734-BFB8138F00A3}" type="presParOf" srcId="{7A9D6C35-8596-4E02-8BFC-EF6C01F36D77}" destId="{F54BB4CE-BC57-4D42-8F3B-5214E1C6DD9F}" srcOrd="3" destOrd="0" presId="urn:microsoft.com/office/officeart/2005/8/layout/orgChart1"/>
    <dgm:cxn modelId="{68B712D4-79D5-44BC-9394-A9AF7945F402}" type="presParOf" srcId="{F54BB4CE-BC57-4D42-8F3B-5214E1C6DD9F}" destId="{B762BEC1-6EB1-4A46-A1AC-3CEBA3321DD4}" srcOrd="0" destOrd="0" presId="urn:microsoft.com/office/officeart/2005/8/layout/orgChart1"/>
    <dgm:cxn modelId="{9607E604-FF7C-462C-8A4C-5FC028B5C179}" type="presParOf" srcId="{B762BEC1-6EB1-4A46-A1AC-3CEBA3321DD4}" destId="{626AD3B0-6EDD-4C67-9A43-254967D1D0FF}" srcOrd="0" destOrd="0" presId="urn:microsoft.com/office/officeart/2005/8/layout/orgChart1"/>
    <dgm:cxn modelId="{AE443B9D-F104-4C57-BEDA-9FC2D6D8DCC8}" type="presParOf" srcId="{B762BEC1-6EB1-4A46-A1AC-3CEBA3321DD4}" destId="{E739D361-D0C9-414E-A3C3-BA5662237E2C}" srcOrd="1" destOrd="0" presId="urn:microsoft.com/office/officeart/2005/8/layout/orgChart1"/>
    <dgm:cxn modelId="{1F2EF7E4-D774-4D5E-8E4D-618FDF39856C}" type="presParOf" srcId="{F54BB4CE-BC57-4D42-8F3B-5214E1C6DD9F}" destId="{FD83B574-840D-41C4-913F-848693A6CA4D}" srcOrd="1" destOrd="0" presId="urn:microsoft.com/office/officeart/2005/8/layout/orgChart1"/>
    <dgm:cxn modelId="{D9240010-47C5-4F59-AC6A-D293C0A84958}" type="presParOf" srcId="{F54BB4CE-BC57-4D42-8F3B-5214E1C6DD9F}" destId="{164E21FE-40AF-401A-A0C9-4C0CD828E93D}" srcOrd="2" destOrd="0" presId="urn:microsoft.com/office/officeart/2005/8/layout/orgChart1"/>
    <dgm:cxn modelId="{50E04AC7-305B-4BBD-800B-3B540575A11E}" type="presParOf" srcId="{D8055BD1-36A9-4BF5-9212-794784A13A07}" destId="{01BB290A-42CD-4B3C-86E2-1352DF6B1D40}" srcOrd="2" destOrd="0" presId="urn:microsoft.com/office/officeart/2005/8/layout/orgChart1"/>
    <dgm:cxn modelId="{6D47574B-0C2B-4C6A-9395-620BF7CD3834}" type="presParOf" srcId="{EA0FCF60-2D5A-4B96-8D4B-0A7FE5158206}" destId="{C6292E4D-1EBC-4E74-9690-6A2C2BDC47A5}" srcOrd="8" destOrd="0" presId="urn:microsoft.com/office/officeart/2005/8/layout/orgChart1"/>
    <dgm:cxn modelId="{3FBF682D-9CAF-41DF-9B4D-E61322D25EE2}" type="presParOf" srcId="{EA0FCF60-2D5A-4B96-8D4B-0A7FE5158206}" destId="{0A2F914B-79AC-4DB2-B303-B8CFDA7EE0CD}" srcOrd="9" destOrd="0" presId="urn:microsoft.com/office/officeart/2005/8/layout/orgChart1"/>
    <dgm:cxn modelId="{4A3C7C0C-8463-46CA-A74B-C14EF64E1731}" type="presParOf" srcId="{0A2F914B-79AC-4DB2-B303-B8CFDA7EE0CD}" destId="{B9097484-B8BC-48E4-BE61-C12324762433}" srcOrd="0" destOrd="0" presId="urn:microsoft.com/office/officeart/2005/8/layout/orgChart1"/>
    <dgm:cxn modelId="{BFBADA9F-D7D6-432E-9475-9E5F78D5E100}" type="presParOf" srcId="{B9097484-B8BC-48E4-BE61-C12324762433}" destId="{E22F8667-4A8E-4F3F-8DD4-1705B25EABC3}" srcOrd="0" destOrd="0" presId="urn:microsoft.com/office/officeart/2005/8/layout/orgChart1"/>
    <dgm:cxn modelId="{53CC2EA1-5776-4779-BECF-6FD102C6E42D}" type="presParOf" srcId="{B9097484-B8BC-48E4-BE61-C12324762433}" destId="{35B0B0CA-2453-480D-904E-C85E53D8A4ED}" srcOrd="1" destOrd="0" presId="urn:microsoft.com/office/officeart/2005/8/layout/orgChart1"/>
    <dgm:cxn modelId="{82EB9EA7-8EA6-461A-AB06-C87E9946394B}" type="presParOf" srcId="{0A2F914B-79AC-4DB2-B303-B8CFDA7EE0CD}" destId="{18DFDD0E-1BDA-44D2-B57E-38FBCEA8B350}" srcOrd="1" destOrd="0" presId="urn:microsoft.com/office/officeart/2005/8/layout/orgChart1"/>
    <dgm:cxn modelId="{55CAD6E7-0DF6-40DC-9799-83ADB8A91AF1}" type="presParOf" srcId="{18DFDD0E-1BDA-44D2-B57E-38FBCEA8B350}" destId="{D8A3D4EB-3991-4B5B-B65F-1CD53AE2A9F1}" srcOrd="0" destOrd="0" presId="urn:microsoft.com/office/officeart/2005/8/layout/orgChart1"/>
    <dgm:cxn modelId="{B5DC8C58-59A3-408E-A6EE-C1029726CD20}" type="presParOf" srcId="{18DFDD0E-1BDA-44D2-B57E-38FBCEA8B350}" destId="{035D434F-952D-44A4-8279-3163F3F14488}" srcOrd="1" destOrd="0" presId="urn:microsoft.com/office/officeart/2005/8/layout/orgChart1"/>
    <dgm:cxn modelId="{04A897C6-60BA-40C7-A4AE-8AD86DE06905}" type="presParOf" srcId="{035D434F-952D-44A4-8279-3163F3F14488}" destId="{CBD04C20-3298-43CB-BAF7-B8D862AA0AF6}" srcOrd="0" destOrd="0" presId="urn:microsoft.com/office/officeart/2005/8/layout/orgChart1"/>
    <dgm:cxn modelId="{8A15797C-FC60-424D-9342-C5440E02254E}" type="presParOf" srcId="{CBD04C20-3298-43CB-BAF7-B8D862AA0AF6}" destId="{6462F240-34AC-416D-A135-736E62DB3603}" srcOrd="0" destOrd="0" presId="urn:microsoft.com/office/officeart/2005/8/layout/orgChart1"/>
    <dgm:cxn modelId="{651CC4EF-9767-4FC7-B8DE-1880F6B51877}" type="presParOf" srcId="{CBD04C20-3298-43CB-BAF7-B8D862AA0AF6}" destId="{95161C73-6AF6-44DA-82C9-86E6C3901EBC}" srcOrd="1" destOrd="0" presId="urn:microsoft.com/office/officeart/2005/8/layout/orgChart1"/>
    <dgm:cxn modelId="{2054B769-1FDE-4FF8-8753-1BEB26FB3A12}" type="presParOf" srcId="{035D434F-952D-44A4-8279-3163F3F14488}" destId="{B854C7D9-F59F-4612-8843-8F0809D52532}" srcOrd="1" destOrd="0" presId="urn:microsoft.com/office/officeart/2005/8/layout/orgChart1"/>
    <dgm:cxn modelId="{2A17420F-4242-4CB8-B900-A90C4C64BBC1}" type="presParOf" srcId="{B854C7D9-F59F-4612-8843-8F0809D52532}" destId="{BCE15EDF-6E64-4D6D-AEDB-48532935FC08}" srcOrd="0" destOrd="0" presId="urn:microsoft.com/office/officeart/2005/8/layout/orgChart1"/>
    <dgm:cxn modelId="{7C851577-6781-47FC-9290-8B028612E48B}" type="presParOf" srcId="{B854C7D9-F59F-4612-8843-8F0809D52532}" destId="{50050CFE-23A7-49B2-988D-EA87D2ECE5FB}" srcOrd="1" destOrd="0" presId="urn:microsoft.com/office/officeart/2005/8/layout/orgChart1"/>
    <dgm:cxn modelId="{13804603-971D-4292-836D-CB7835A41663}" type="presParOf" srcId="{50050CFE-23A7-49B2-988D-EA87D2ECE5FB}" destId="{22369F52-68D5-41A9-8286-745A8E2B92A2}" srcOrd="0" destOrd="0" presId="urn:microsoft.com/office/officeart/2005/8/layout/orgChart1"/>
    <dgm:cxn modelId="{09DBBD3E-F95C-469A-9F2D-3D078B09ED81}" type="presParOf" srcId="{22369F52-68D5-41A9-8286-745A8E2B92A2}" destId="{5C16FCF5-6496-4EB1-9A10-9E7D48403738}" srcOrd="0" destOrd="0" presId="urn:microsoft.com/office/officeart/2005/8/layout/orgChart1"/>
    <dgm:cxn modelId="{B9F9B4D1-3473-4E37-A377-6B13A395EB20}" type="presParOf" srcId="{22369F52-68D5-41A9-8286-745A8E2B92A2}" destId="{A85946E3-7F0B-40A1-BD14-4C29F3D7624D}" srcOrd="1" destOrd="0" presId="urn:microsoft.com/office/officeart/2005/8/layout/orgChart1"/>
    <dgm:cxn modelId="{F404A930-79C5-4C69-AF6E-2554405B4A34}" type="presParOf" srcId="{50050CFE-23A7-49B2-988D-EA87D2ECE5FB}" destId="{E41B9CB5-3E49-4B71-8A70-7D23043A4652}" srcOrd="1" destOrd="0" presId="urn:microsoft.com/office/officeart/2005/8/layout/orgChart1"/>
    <dgm:cxn modelId="{50197748-F690-4A26-996C-F2543C24CB48}" type="presParOf" srcId="{50050CFE-23A7-49B2-988D-EA87D2ECE5FB}" destId="{DF8537C1-60A4-4398-A22E-FA2543AF838F}" srcOrd="2" destOrd="0" presId="urn:microsoft.com/office/officeart/2005/8/layout/orgChart1"/>
    <dgm:cxn modelId="{078A7EE9-4074-49AD-BB32-E587D311483F}" type="presParOf" srcId="{B854C7D9-F59F-4612-8843-8F0809D52532}" destId="{8A33C153-4854-4511-8D5E-7920BBE79522}" srcOrd="2" destOrd="0" presId="urn:microsoft.com/office/officeart/2005/8/layout/orgChart1"/>
    <dgm:cxn modelId="{7CE38FE0-47A7-49D8-B955-17D9E35243C9}" type="presParOf" srcId="{B854C7D9-F59F-4612-8843-8F0809D52532}" destId="{577BE1BB-2647-45AD-ADFE-1B6F83B5EF0D}" srcOrd="3" destOrd="0" presId="urn:microsoft.com/office/officeart/2005/8/layout/orgChart1"/>
    <dgm:cxn modelId="{35688E4F-2B0B-4EAA-AE1A-0D71F79FBFA2}" type="presParOf" srcId="{577BE1BB-2647-45AD-ADFE-1B6F83B5EF0D}" destId="{1A1F7F30-03E4-4091-A11A-F653D6DA35B0}" srcOrd="0" destOrd="0" presId="urn:microsoft.com/office/officeart/2005/8/layout/orgChart1"/>
    <dgm:cxn modelId="{A3027EA4-9FCD-4093-A35D-0B7C5507688F}" type="presParOf" srcId="{1A1F7F30-03E4-4091-A11A-F653D6DA35B0}" destId="{F4D82B48-D72B-4A69-B9BF-4381AB706DDC}" srcOrd="0" destOrd="0" presId="urn:microsoft.com/office/officeart/2005/8/layout/orgChart1"/>
    <dgm:cxn modelId="{765885CF-69FD-47D6-94FD-F64487A9605E}" type="presParOf" srcId="{1A1F7F30-03E4-4091-A11A-F653D6DA35B0}" destId="{2B2A855A-017E-4866-A067-33D5FC622BA7}" srcOrd="1" destOrd="0" presId="urn:microsoft.com/office/officeart/2005/8/layout/orgChart1"/>
    <dgm:cxn modelId="{FB53C198-13D7-4E10-A45C-C07265986839}" type="presParOf" srcId="{577BE1BB-2647-45AD-ADFE-1B6F83B5EF0D}" destId="{F79B2BFA-174F-404F-878C-AB93F6CEA781}" srcOrd="1" destOrd="0" presId="urn:microsoft.com/office/officeart/2005/8/layout/orgChart1"/>
    <dgm:cxn modelId="{E9828BEA-BE0A-4F22-9745-073574903F8B}" type="presParOf" srcId="{577BE1BB-2647-45AD-ADFE-1B6F83B5EF0D}" destId="{6939B008-70AC-4CA4-9EA5-4B05D2158C95}" srcOrd="2" destOrd="0" presId="urn:microsoft.com/office/officeart/2005/8/layout/orgChart1"/>
    <dgm:cxn modelId="{F8A755AB-3067-4C4C-ABC3-1EC07BB7C020}" type="presParOf" srcId="{B854C7D9-F59F-4612-8843-8F0809D52532}" destId="{9B68C769-5CE7-4281-AF4C-EB498696EEB7}" srcOrd="4" destOrd="0" presId="urn:microsoft.com/office/officeart/2005/8/layout/orgChart1"/>
    <dgm:cxn modelId="{EB640AB2-FCCA-4061-A38C-222EE9BDC523}" type="presParOf" srcId="{B854C7D9-F59F-4612-8843-8F0809D52532}" destId="{E69D4485-5AFE-40F1-8414-39199CF66A40}" srcOrd="5" destOrd="0" presId="urn:microsoft.com/office/officeart/2005/8/layout/orgChart1"/>
    <dgm:cxn modelId="{BE957918-E751-4203-AAA7-51EDA2B09A71}" type="presParOf" srcId="{E69D4485-5AFE-40F1-8414-39199CF66A40}" destId="{D90489A8-D25E-4FAA-A381-D21F016359AA}" srcOrd="0" destOrd="0" presId="urn:microsoft.com/office/officeart/2005/8/layout/orgChart1"/>
    <dgm:cxn modelId="{7FFB9882-27D5-42BF-B892-1E8C5AC553D2}" type="presParOf" srcId="{D90489A8-D25E-4FAA-A381-D21F016359AA}" destId="{99FD7BA6-DB90-4818-9B01-71066421ED80}" srcOrd="0" destOrd="0" presId="urn:microsoft.com/office/officeart/2005/8/layout/orgChart1"/>
    <dgm:cxn modelId="{DCAD507E-3735-4042-8EE3-200D6630607E}" type="presParOf" srcId="{D90489A8-D25E-4FAA-A381-D21F016359AA}" destId="{97C91AC7-3AD6-4B8D-A85E-86B8BC59E3F9}" srcOrd="1" destOrd="0" presId="urn:microsoft.com/office/officeart/2005/8/layout/orgChart1"/>
    <dgm:cxn modelId="{DC6F114A-0027-445D-A445-9DE8BFC08FF2}" type="presParOf" srcId="{E69D4485-5AFE-40F1-8414-39199CF66A40}" destId="{9635689A-A932-4894-85B9-F4B6D13426C1}" srcOrd="1" destOrd="0" presId="urn:microsoft.com/office/officeart/2005/8/layout/orgChart1"/>
    <dgm:cxn modelId="{DDFE1D8C-396E-49E6-9DBF-D166E6DEC6A9}" type="presParOf" srcId="{E69D4485-5AFE-40F1-8414-39199CF66A40}" destId="{24FA6EBF-93B1-46DA-8857-DE1BC80E8BF9}" srcOrd="2" destOrd="0" presId="urn:microsoft.com/office/officeart/2005/8/layout/orgChart1"/>
    <dgm:cxn modelId="{1FC4BC9A-5056-460C-AC66-A4D460773E4D}" type="presParOf" srcId="{035D434F-952D-44A4-8279-3163F3F14488}" destId="{BF08B9EF-8A4D-4A85-BFE6-681BFE168388}" srcOrd="2" destOrd="0" presId="urn:microsoft.com/office/officeart/2005/8/layout/orgChart1"/>
    <dgm:cxn modelId="{C31845B7-2F67-4301-810B-179AB79EDACE}" type="presParOf" srcId="{18DFDD0E-1BDA-44D2-B57E-38FBCEA8B350}" destId="{53C1939C-38EC-4C4E-A0C7-D7386D46B6A4}" srcOrd="2" destOrd="0" presId="urn:microsoft.com/office/officeart/2005/8/layout/orgChart1"/>
    <dgm:cxn modelId="{1A8BEDD1-89EB-48B9-88DE-4FD682B0F3BD}" type="presParOf" srcId="{18DFDD0E-1BDA-44D2-B57E-38FBCEA8B350}" destId="{29EA41E5-CF7D-4278-879A-F432199C4CB9}" srcOrd="3" destOrd="0" presId="urn:microsoft.com/office/officeart/2005/8/layout/orgChart1"/>
    <dgm:cxn modelId="{E1CB0535-CED5-46FE-AF1D-F4C9465C77C4}" type="presParOf" srcId="{29EA41E5-CF7D-4278-879A-F432199C4CB9}" destId="{2467F843-F26E-4D4B-8B3C-35E8C8EF443B}" srcOrd="0" destOrd="0" presId="urn:microsoft.com/office/officeart/2005/8/layout/orgChart1"/>
    <dgm:cxn modelId="{97575AC2-A1EC-4ED2-B9D3-58FD779B1474}" type="presParOf" srcId="{2467F843-F26E-4D4B-8B3C-35E8C8EF443B}" destId="{6384FE30-2FDB-4868-B629-6EF70C47A624}" srcOrd="0" destOrd="0" presId="urn:microsoft.com/office/officeart/2005/8/layout/orgChart1"/>
    <dgm:cxn modelId="{3C157B15-F8E7-4C92-9351-6386F8D9F094}" type="presParOf" srcId="{2467F843-F26E-4D4B-8B3C-35E8C8EF443B}" destId="{DD02278E-DFBC-48C7-933B-831C99FC75D8}" srcOrd="1" destOrd="0" presId="urn:microsoft.com/office/officeart/2005/8/layout/orgChart1"/>
    <dgm:cxn modelId="{388FE7A4-517C-4CC5-8477-EE30AE43CB34}" type="presParOf" srcId="{29EA41E5-CF7D-4278-879A-F432199C4CB9}" destId="{67F8953F-C7F0-4DB6-BDAD-FC810152F2BA}" srcOrd="1" destOrd="0" presId="urn:microsoft.com/office/officeart/2005/8/layout/orgChart1"/>
    <dgm:cxn modelId="{ACB41D12-3080-4FF1-B665-FD29E7BC603C}" type="presParOf" srcId="{67F8953F-C7F0-4DB6-BDAD-FC810152F2BA}" destId="{01CD30C2-3D40-4CD1-9896-E22DD3F90FBE}" srcOrd="0" destOrd="0" presId="urn:microsoft.com/office/officeart/2005/8/layout/orgChart1"/>
    <dgm:cxn modelId="{A3FA71F5-D47B-4899-9768-E48E74A65882}" type="presParOf" srcId="{67F8953F-C7F0-4DB6-BDAD-FC810152F2BA}" destId="{41B9B055-29F7-47C3-896B-E774A9468082}" srcOrd="1" destOrd="0" presId="urn:microsoft.com/office/officeart/2005/8/layout/orgChart1"/>
    <dgm:cxn modelId="{B59E367E-DEBB-4217-83EF-E36E0479EB6D}" type="presParOf" srcId="{41B9B055-29F7-47C3-896B-E774A9468082}" destId="{8A77BEE1-B18B-4EA5-AC39-589D2EF95EE0}" srcOrd="0" destOrd="0" presId="urn:microsoft.com/office/officeart/2005/8/layout/orgChart1"/>
    <dgm:cxn modelId="{4FEB1ADF-A627-4354-ACAA-12E42AEDBAC7}" type="presParOf" srcId="{8A77BEE1-B18B-4EA5-AC39-589D2EF95EE0}" destId="{B3940B87-4DBE-412C-89A0-5619DACAF1CD}" srcOrd="0" destOrd="0" presId="urn:microsoft.com/office/officeart/2005/8/layout/orgChart1"/>
    <dgm:cxn modelId="{B2A89DB9-54BD-49E9-9EC6-20F6B69EF4EA}" type="presParOf" srcId="{8A77BEE1-B18B-4EA5-AC39-589D2EF95EE0}" destId="{CF448F26-B279-41CC-AAB4-57E00A3E9B37}" srcOrd="1" destOrd="0" presId="urn:microsoft.com/office/officeart/2005/8/layout/orgChart1"/>
    <dgm:cxn modelId="{97710374-0338-40D1-9642-B40AE43E1C57}" type="presParOf" srcId="{41B9B055-29F7-47C3-896B-E774A9468082}" destId="{445ADA98-7B38-4EB1-BE7F-864491003E20}" srcOrd="1" destOrd="0" presId="urn:microsoft.com/office/officeart/2005/8/layout/orgChart1"/>
    <dgm:cxn modelId="{E82C96BB-9E3C-4BE1-B192-C643789F484E}" type="presParOf" srcId="{41B9B055-29F7-47C3-896B-E774A9468082}" destId="{23554533-5C37-489C-9FB7-244FCF3463A2}" srcOrd="2" destOrd="0" presId="urn:microsoft.com/office/officeart/2005/8/layout/orgChart1"/>
    <dgm:cxn modelId="{C2C57199-3AAE-4EC6-97E3-D58ABF02EE2E}" type="presParOf" srcId="{67F8953F-C7F0-4DB6-BDAD-FC810152F2BA}" destId="{124947A3-A758-4AC3-89E8-E2E37C5E25C7}" srcOrd="2" destOrd="0" presId="urn:microsoft.com/office/officeart/2005/8/layout/orgChart1"/>
    <dgm:cxn modelId="{06FAE296-053F-42E6-BF3B-1731896C54DD}" type="presParOf" srcId="{67F8953F-C7F0-4DB6-BDAD-FC810152F2BA}" destId="{DCBF2FF1-FE7F-48CF-A60B-91396DD1248F}" srcOrd="3" destOrd="0" presId="urn:microsoft.com/office/officeart/2005/8/layout/orgChart1"/>
    <dgm:cxn modelId="{DB2FC6BE-9D5F-4189-82FD-352AD222D397}" type="presParOf" srcId="{DCBF2FF1-FE7F-48CF-A60B-91396DD1248F}" destId="{E4044AD8-A182-4D78-9987-A44D7BE984EE}" srcOrd="0" destOrd="0" presId="urn:microsoft.com/office/officeart/2005/8/layout/orgChart1"/>
    <dgm:cxn modelId="{320B0107-6ECA-4D7C-B9E1-5E15FD43016D}" type="presParOf" srcId="{E4044AD8-A182-4D78-9987-A44D7BE984EE}" destId="{EC42F912-FDD2-48DE-86BD-9B3A86E74D75}" srcOrd="0" destOrd="0" presId="urn:microsoft.com/office/officeart/2005/8/layout/orgChart1"/>
    <dgm:cxn modelId="{87480F9D-D80C-46D9-9207-B75D60D6B6EB}" type="presParOf" srcId="{E4044AD8-A182-4D78-9987-A44D7BE984EE}" destId="{FBA50033-F839-45AE-BAFE-06ACC5E62939}" srcOrd="1" destOrd="0" presId="urn:microsoft.com/office/officeart/2005/8/layout/orgChart1"/>
    <dgm:cxn modelId="{F5ECFF81-8054-4A4E-BCF2-EB38B6E26A5A}" type="presParOf" srcId="{DCBF2FF1-FE7F-48CF-A60B-91396DD1248F}" destId="{D7172494-AA05-4051-ABBB-8408A7039B86}" srcOrd="1" destOrd="0" presId="urn:microsoft.com/office/officeart/2005/8/layout/orgChart1"/>
    <dgm:cxn modelId="{BA557439-2ADF-4F7A-8029-C9AE7295DC37}" type="presParOf" srcId="{DCBF2FF1-FE7F-48CF-A60B-91396DD1248F}" destId="{7D0B8F5E-13E1-4573-AA7D-70B4931168FC}" srcOrd="2" destOrd="0" presId="urn:microsoft.com/office/officeart/2005/8/layout/orgChart1"/>
    <dgm:cxn modelId="{0DE7C2FB-0772-494F-A315-2224160A0C69}" type="presParOf" srcId="{67F8953F-C7F0-4DB6-BDAD-FC810152F2BA}" destId="{BCC84AD0-269A-417E-9D1B-60F785D8DD78}" srcOrd="4" destOrd="0" presId="urn:microsoft.com/office/officeart/2005/8/layout/orgChart1"/>
    <dgm:cxn modelId="{B8C2BA3B-113E-4326-A6B5-ACF85C1BEA1C}" type="presParOf" srcId="{67F8953F-C7F0-4DB6-BDAD-FC810152F2BA}" destId="{CF1023A3-CEC9-430B-A2D9-E82E3D71029F}" srcOrd="5" destOrd="0" presId="urn:microsoft.com/office/officeart/2005/8/layout/orgChart1"/>
    <dgm:cxn modelId="{EF93258B-2337-45C2-AF1A-5C55E2664A4C}" type="presParOf" srcId="{CF1023A3-CEC9-430B-A2D9-E82E3D71029F}" destId="{96EEED4F-66FC-4C8C-AE12-980F81755805}" srcOrd="0" destOrd="0" presId="urn:microsoft.com/office/officeart/2005/8/layout/orgChart1"/>
    <dgm:cxn modelId="{183835D7-7407-4127-924D-C73D2AC6C5E3}" type="presParOf" srcId="{96EEED4F-66FC-4C8C-AE12-980F81755805}" destId="{4B29BE31-46A4-4A6E-9FDE-000B28B7E112}" srcOrd="0" destOrd="0" presId="urn:microsoft.com/office/officeart/2005/8/layout/orgChart1"/>
    <dgm:cxn modelId="{693D156F-DA3E-463C-ABE3-BCD2D63F8160}" type="presParOf" srcId="{96EEED4F-66FC-4C8C-AE12-980F81755805}" destId="{40DCDEEE-C06C-4757-9088-D0FA627DB7E7}" srcOrd="1" destOrd="0" presId="urn:microsoft.com/office/officeart/2005/8/layout/orgChart1"/>
    <dgm:cxn modelId="{7793E280-E3C9-4F8E-ACB0-18BD65F71E02}" type="presParOf" srcId="{CF1023A3-CEC9-430B-A2D9-E82E3D71029F}" destId="{11FD7545-6A3A-48A5-B1F5-BA8CBCF8B6F1}" srcOrd="1" destOrd="0" presId="urn:microsoft.com/office/officeart/2005/8/layout/orgChart1"/>
    <dgm:cxn modelId="{15CA9E8F-7F36-4B75-A5E9-B82D3C9CE8DB}" type="presParOf" srcId="{CF1023A3-CEC9-430B-A2D9-E82E3D71029F}" destId="{2879767C-7CBC-4E3C-A36F-238C96B4977F}" srcOrd="2" destOrd="0" presId="urn:microsoft.com/office/officeart/2005/8/layout/orgChart1"/>
    <dgm:cxn modelId="{0258BA6E-5E4B-43FF-9D01-34FBF5031D30}" type="presParOf" srcId="{29EA41E5-CF7D-4278-879A-F432199C4CB9}" destId="{EF02124D-EE7A-4314-AE9A-5B4627F5ABA0}" srcOrd="2" destOrd="0" presId="urn:microsoft.com/office/officeart/2005/8/layout/orgChart1"/>
    <dgm:cxn modelId="{4ACE70E9-EA0E-47E6-9BF6-C99B061976E5}" type="presParOf" srcId="{18DFDD0E-1BDA-44D2-B57E-38FBCEA8B350}" destId="{7D1A6D35-DC83-412F-BD1B-80036559D0AA}" srcOrd="4" destOrd="0" presId="urn:microsoft.com/office/officeart/2005/8/layout/orgChart1"/>
    <dgm:cxn modelId="{5CCD0E45-244C-42B3-A6AF-5B2252357CC0}" type="presParOf" srcId="{18DFDD0E-1BDA-44D2-B57E-38FBCEA8B350}" destId="{30A37064-4FF1-499E-8A20-377F697EEE71}" srcOrd="5" destOrd="0" presId="urn:microsoft.com/office/officeart/2005/8/layout/orgChart1"/>
    <dgm:cxn modelId="{CE1F8769-DF84-4A39-8A11-1D59F54C3CBC}" type="presParOf" srcId="{30A37064-4FF1-499E-8A20-377F697EEE71}" destId="{7A6C77C1-18B9-4146-A471-434B0F8ACE8A}" srcOrd="0" destOrd="0" presId="urn:microsoft.com/office/officeart/2005/8/layout/orgChart1"/>
    <dgm:cxn modelId="{A1E31EC0-8834-49CE-A3DD-6522EBFF3071}" type="presParOf" srcId="{7A6C77C1-18B9-4146-A471-434B0F8ACE8A}" destId="{07E55EA1-B1A5-4F81-AF1E-529B75C1BD14}" srcOrd="0" destOrd="0" presId="urn:microsoft.com/office/officeart/2005/8/layout/orgChart1"/>
    <dgm:cxn modelId="{EA0D3680-05A3-48CA-BA0E-A17D18D44291}" type="presParOf" srcId="{7A6C77C1-18B9-4146-A471-434B0F8ACE8A}" destId="{3966BEBA-6D46-4A13-9959-5A131CA5831A}" srcOrd="1" destOrd="0" presId="urn:microsoft.com/office/officeart/2005/8/layout/orgChart1"/>
    <dgm:cxn modelId="{80401E2C-9B75-41CF-B5B1-96AAB5A958FB}" type="presParOf" srcId="{30A37064-4FF1-499E-8A20-377F697EEE71}" destId="{AC1C46CA-2EB7-4623-8313-FD1E06202BB5}" srcOrd="1" destOrd="0" presId="urn:microsoft.com/office/officeart/2005/8/layout/orgChart1"/>
    <dgm:cxn modelId="{417B4316-7D04-47C3-B7F9-994049A51E74}" type="presParOf" srcId="{AC1C46CA-2EB7-4623-8313-FD1E06202BB5}" destId="{0597674A-4BA2-4367-A3C3-7D3D0AB1F1BC}" srcOrd="0" destOrd="0" presId="urn:microsoft.com/office/officeart/2005/8/layout/orgChart1"/>
    <dgm:cxn modelId="{A83DBE0A-8CB3-401E-B17F-79B6536B1CE6}" type="presParOf" srcId="{AC1C46CA-2EB7-4623-8313-FD1E06202BB5}" destId="{A2891D5F-F973-4793-8DEE-84D801C7224E}" srcOrd="1" destOrd="0" presId="urn:microsoft.com/office/officeart/2005/8/layout/orgChart1"/>
    <dgm:cxn modelId="{094105CA-CAEF-400F-894B-727E7BC51032}" type="presParOf" srcId="{A2891D5F-F973-4793-8DEE-84D801C7224E}" destId="{98DC7F5B-DF43-445C-A47D-DF72C0DE2414}" srcOrd="0" destOrd="0" presId="urn:microsoft.com/office/officeart/2005/8/layout/orgChart1"/>
    <dgm:cxn modelId="{FEB08B91-07D3-42A4-94B0-056134F124FC}" type="presParOf" srcId="{98DC7F5B-DF43-445C-A47D-DF72C0DE2414}" destId="{2460C6F0-DD4B-4A98-9A04-B204E0B796AB}" srcOrd="0" destOrd="0" presId="urn:microsoft.com/office/officeart/2005/8/layout/orgChart1"/>
    <dgm:cxn modelId="{9F94A1D4-237B-425E-882B-D9E3B1D869D8}" type="presParOf" srcId="{98DC7F5B-DF43-445C-A47D-DF72C0DE2414}" destId="{058CE128-58C0-46DF-9770-C36BB86E5E01}" srcOrd="1" destOrd="0" presId="urn:microsoft.com/office/officeart/2005/8/layout/orgChart1"/>
    <dgm:cxn modelId="{978A3BD3-B73A-497E-945D-E92401E86057}" type="presParOf" srcId="{A2891D5F-F973-4793-8DEE-84D801C7224E}" destId="{3F3D8105-1DCC-4951-AD4E-C0C71C151A47}" srcOrd="1" destOrd="0" presId="urn:microsoft.com/office/officeart/2005/8/layout/orgChart1"/>
    <dgm:cxn modelId="{4F1C30B3-8F19-413B-BB8E-DDF018089992}" type="presParOf" srcId="{A2891D5F-F973-4793-8DEE-84D801C7224E}" destId="{162EEA8C-5A15-4E3B-8DFD-2E6D5FF6B12E}" srcOrd="2" destOrd="0" presId="urn:microsoft.com/office/officeart/2005/8/layout/orgChart1"/>
    <dgm:cxn modelId="{0673B3B9-BA62-488A-B163-DBE047E01D8B}" type="presParOf" srcId="{AC1C46CA-2EB7-4623-8313-FD1E06202BB5}" destId="{8A0BEB46-6C64-4895-B6CC-60284E4939F3}" srcOrd="2" destOrd="0" presId="urn:microsoft.com/office/officeart/2005/8/layout/orgChart1"/>
    <dgm:cxn modelId="{0B1FA727-D4CB-4898-B670-B31F183A3570}" type="presParOf" srcId="{AC1C46CA-2EB7-4623-8313-FD1E06202BB5}" destId="{23BCA4B6-1F3D-4CEC-BC5B-593C75C4BFBA}" srcOrd="3" destOrd="0" presId="urn:microsoft.com/office/officeart/2005/8/layout/orgChart1"/>
    <dgm:cxn modelId="{9167C4F3-8612-478F-A7DF-1671F37453E8}" type="presParOf" srcId="{23BCA4B6-1F3D-4CEC-BC5B-593C75C4BFBA}" destId="{C76779A2-A96D-4223-A739-6BCF05BFF3D7}" srcOrd="0" destOrd="0" presId="urn:microsoft.com/office/officeart/2005/8/layout/orgChart1"/>
    <dgm:cxn modelId="{D70A8BA1-3929-42DE-9CF0-7EEC5782E92F}" type="presParOf" srcId="{C76779A2-A96D-4223-A739-6BCF05BFF3D7}" destId="{F1C1C837-9EDA-4846-BCAF-DC63C70B60E7}" srcOrd="0" destOrd="0" presId="urn:microsoft.com/office/officeart/2005/8/layout/orgChart1"/>
    <dgm:cxn modelId="{CD7BDDE2-9B3E-4E51-A345-51E2D39413E6}" type="presParOf" srcId="{C76779A2-A96D-4223-A739-6BCF05BFF3D7}" destId="{F1A4CA3D-11AD-4EE1-97C6-F251DE799E63}" srcOrd="1" destOrd="0" presId="urn:microsoft.com/office/officeart/2005/8/layout/orgChart1"/>
    <dgm:cxn modelId="{84CC6F82-D827-44A0-9C75-5913AE9085F9}" type="presParOf" srcId="{23BCA4B6-1F3D-4CEC-BC5B-593C75C4BFBA}" destId="{6FFAD209-75CB-4446-9496-7FAB9A125279}" srcOrd="1" destOrd="0" presId="urn:microsoft.com/office/officeart/2005/8/layout/orgChart1"/>
    <dgm:cxn modelId="{2D52CEF5-724A-45A1-9B4F-1F76F1570906}" type="presParOf" srcId="{23BCA4B6-1F3D-4CEC-BC5B-593C75C4BFBA}" destId="{959590D8-6C22-44F0-8D37-05AD9A6D9B2D}" srcOrd="2" destOrd="0" presId="urn:microsoft.com/office/officeart/2005/8/layout/orgChart1"/>
    <dgm:cxn modelId="{002215CD-FB0F-44F9-A03D-FB618AAF892A}" type="presParOf" srcId="{AC1C46CA-2EB7-4623-8313-FD1E06202BB5}" destId="{07243462-0A77-4BB9-AC89-7CD493949B35}" srcOrd="4" destOrd="0" presId="urn:microsoft.com/office/officeart/2005/8/layout/orgChart1"/>
    <dgm:cxn modelId="{31F92CCD-80B9-4DB1-9153-7FED16957F8E}" type="presParOf" srcId="{AC1C46CA-2EB7-4623-8313-FD1E06202BB5}" destId="{C811E9D2-C4D1-4A10-85B1-ACC24BFEAC0E}" srcOrd="5" destOrd="0" presId="urn:microsoft.com/office/officeart/2005/8/layout/orgChart1"/>
    <dgm:cxn modelId="{01452A78-7086-476A-A166-62C099F7708A}" type="presParOf" srcId="{C811E9D2-C4D1-4A10-85B1-ACC24BFEAC0E}" destId="{1F365B8A-7260-44D9-A463-D0C7D420599B}" srcOrd="0" destOrd="0" presId="urn:microsoft.com/office/officeart/2005/8/layout/orgChart1"/>
    <dgm:cxn modelId="{D702734F-0120-4B84-A33C-207EAF4FA643}" type="presParOf" srcId="{1F365B8A-7260-44D9-A463-D0C7D420599B}" destId="{BF35E30C-21E4-4041-AA4B-43547D576F23}" srcOrd="0" destOrd="0" presId="urn:microsoft.com/office/officeart/2005/8/layout/orgChart1"/>
    <dgm:cxn modelId="{52C284E8-88CF-4C84-BDE1-E7F31E9BDDDC}" type="presParOf" srcId="{1F365B8A-7260-44D9-A463-D0C7D420599B}" destId="{720DDB2B-9103-4020-877B-57D393DE5D87}" srcOrd="1" destOrd="0" presId="urn:microsoft.com/office/officeart/2005/8/layout/orgChart1"/>
    <dgm:cxn modelId="{387C55DD-6147-4E9B-8620-D61F25F6DE2A}" type="presParOf" srcId="{C811E9D2-C4D1-4A10-85B1-ACC24BFEAC0E}" destId="{2233AB30-81FF-4018-81B6-96F84D8C67D0}" srcOrd="1" destOrd="0" presId="urn:microsoft.com/office/officeart/2005/8/layout/orgChart1"/>
    <dgm:cxn modelId="{4F921BBB-E85C-4B7E-BDD8-53F9E1BAD0EF}" type="presParOf" srcId="{C811E9D2-C4D1-4A10-85B1-ACC24BFEAC0E}" destId="{DB13B768-9292-4748-9672-F3DAC93EB3E2}" srcOrd="2" destOrd="0" presId="urn:microsoft.com/office/officeart/2005/8/layout/orgChart1"/>
    <dgm:cxn modelId="{449D7AAD-FC08-4079-BA40-537FF1758962}" type="presParOf" srcId="{30A37064-4FF1-499E-8A20-377F697EEE71}" destId="{C23FC06F-F997-4400-8BF6-A0FEB16EB78B}" srcOrd="2" destOrd="0" presId="urn:microsoft.com/office/officeart/2005/8/layout/orgChart1"/>
    <dgm:cxn modelId="{C2A7F0DA-AFA1-4767-8D28-7474621520FB}" type="presParOf" srcId="{18DFDD0E-1BDA-44D2-B57E-38FBCEA8B350}" destId="{FB5A4215-6BCF-445C-A741-2A459C41E9B5}" srcOrd="6" destOrd="0" presId="urn:microsoft.com/office/officeart/2005/8/layout/orgChart1"/>
    <dgm:cxn modelId="{201A5FD9-5A4C-4510-8B50-5604556946D7}" type="presParOf" srcId="{18DFDD0E-1BDA-44D2-B57E-38FBCEA8B350}" destId="{08D2C294-B4DA-4F28-B959-85DF1A64F7F0}" srcOrd="7" destOrd="0" presId="urn:microsoft.com/office/officeart/2005/8/layout/orgChart1"/>
    <dgm:cxn modelId="{FA55C723-0C0E-4FE4-9F02-FFCF436E951B}" type="presParOf" srcId="{08D2C294-B4DA-4F28-B959-85DF1A64F7F0}" destId="{C5C1B1FD-4F4D-4E60-9680-7BF8A25C5251}" srcOrd="0" destOrd="0" presId="urn:microsoft.com/office/officeart/2005/8/layout/orgChart1"/>
    <dgm:cxn modelId="{65918D9E-BE30-4436-A44C-FB9464D0F065}" type="presParOf" srcId="{C5C1B1FD-4F4D-4E60-9680-7BF8A25C5251}" destId="{A8BAB4E4-54DE-4E3E-AE92-40A797038E6A}" srcOrd="0" destOrd="0" presId="urn:microsoft.com/office/officeart/2005/8/layout/orgChart1"/>
    <dgm:cxn modelId="{82C183C4-6E78-472D-9925-0D706314D24A}" type="presParOf" srcId="{C5C1B1FD-4F4D-4E60-9680-7BF8A25C5251}" destId="{E9DCAD23-6E52-4226-A407-99F1F0E0E4DD}" srcOrd="1" destOrd="0" presId="urn:microsoft.com/office/officeart/2005/8/layout/orgChart1"/>
    <dgm:cxn modelId="{9511E575-005D-4263-ABEE-81E4BF204B62}" type="presParOf" srcId="{08D2C294-B4DA-4F28-B959-85DF1A64F7F0}" destId="{42148925-2076-4491-8951-9EF98686E736}" srcOrd="1" destOrd="0" presId="urn:microsoft.com/office/officeart/2005/8/layout/orgChart1"/>
    <dgm:cxn modelId="{E9427AE8-C89D-4CA3-AE99-0AAD45F1A4BC}" type="presParOf" srcId="{42148925-2076-4491-8951-9EF98686E736}" destId="{5DA31A1B-1F7D-4311-9801-F8BC5E751F18}" srcOrd="0" destOrd="0" presId="urn:microsoft.com/office/officeart/2005/8/layout/orgChart1"/>
    <dgm:cxn modelId="{D8790087-15F7-41DE-BE52-0443811B6B66}" type="presParOf" srcId="{42148925-2076-4491-8951-9EF98686E736}" destId="{D2FB95DB-DEA4-497F-8E8B-3E44143ED573}" srcOrd="1" destOrd="0" presId="urn:microsoft.com/office/officeart/2005/8/layout/orgChart1"/>
    <dgm:cxn modelId="{F125D179-64F0-401D-98A3-5D50CAB0B984}" type="presParOf" srcId="{D2FB95DB-DEA4-497F-8E8B-3E44143ED573}" destId="{77DC349C-DF2B-4AC8-A67C-E84B6C6CECA9}" srcOrd="0" destOrd="0" presId="urn:microsoft.com/office/officeart/2005/8/layout/orgChart1"/>
    <dgm:cxn modelId="{45F0FB41-2AC9-4752-8728-C61B39D4645D}" type="presParOf" srcId="{77DC349C-DF2B-4AC8-A67C-E84B6C6CECA9}" destId="{033EE4A7-1071-421A-91D4-99BBD1DCAC5F}" srcOrd="0" destOrd="0" presId="urn:microsoft.com/office/officeart/2005/8/layout/orgChart1"/>
    <dgm:cxn modelId="{B5E07FF8-61B2-4A12-A2C1-26D55B265A27}" type="presParOf" srcId="{77DC349C-DF2B-4AC8-A67C-E84B6C6CECA9}" destId="{2520E805-C61E-4916-8D0D-B82591588FEF}" srcOrd="1" destOrd="0" presId="urn:microsoft.com/office/officeart/2005/8/layout/orgChart1"/>
    <dgm:cxn modelId="{FB965C48-EE2A-447F-B970-051B63F2C2FD}" type="presParOf" srcId="{D2FB95DB-DEA4-497F-8E8B-3E44143ED573}" destId="{DF65BE4A-C20D-4DD5-8A5D-CE12C13E4C4D}" srcOrd="1" destOrd="0" presId="urn:microsoft.com/office/officeart/2005/8/layout/orgChart1"/>
    <dgm:cxn modelId="{4EA23207-A3D9-4167-BC68-FAADB7175A99}" type="presParOf" srcId="{D2FB95DB-DEA4-497F-8E8B-3E44143ED573}" destId="{01AC6BD8-B179-4D92-90A2-1B85D1ECA462}" srcOrd="2" destOrd="0" presId="urn:microsoft.com/office/officeart/2005/8/layout/orgChart1"/>
    <dgm:cxn modelId="{14975747-0BDD-44C7-892C-439F7E2B6CB4}" type="presParOf" srcId="{42148925-2076-4491-8951-9EF98686E736}" destId="{8CBAD4C7-726E-44DB-9C37-F9C1B8E65846}" srcOrd="2" destOrd="0" presId="urn:microsoft.com/office/officeart/2005/8/layout/orgChart1"/>
    <dgm:cxn modelId="{2E796F63-CBE0-4F57-9157-3D86EAC37E65}" type="presParOf" srcId="{42148925-2076-4491-8951-9EF98686E736}" destId="{6C20239A-A1DD-49B9-99E2-F6A94817D72E}" srcOrd="3" destOrd="0" presId="urn:microsoft.com/office/officeart/2005/8/layout/orgChart1"/>
    <dgm:cxn modelId="{0D9F291F-02F0-4F47-81FF-3D67875AF999}" type="presParOf" srcId="{6C20239A-A1DD-49B9-99E2-F6A94817D72E}" destId="{C406D5CB-2B1B-47ED-A971-E2152A8CF294}" srcOrd="0" destOrd="0" presId="urn:microsoft.com/office/officeart/2005/8/layout/orgChart1"/>
    <dgm:cxn modelId="{80015862-4370-4ADE-AE6A-D3AB18E2440D}" type="presParOf" srcId="{C406D5CB-2B1B-47ED-A971-E2152A8CF294}" destId="{BD1E2DB6-B192-47BE-9571-C3B044C5FABE}" srcOrd="0" destOrd="0" presId="urn:microsoft.com/office/officeart/2005/8/layout/orgChart1"/>
    <dgm:cxn modelId="{DDDDC0DC-1823-4AA3-A311-D633BB0D299E}" type="presParOf" srcId="{C406D5CB-2B1B-47ED-A971-E2152A8CF294}" destId="{E8F4AA25-500D-44F0-B6C8-FDA5C9585842}" srcOrd="1" destOrd="0" presId="urn:microsoft.com/office/officeart/2005/8/layout/orgChart1"/>
    <dgm:cxn modelId="{6B80FDB7-8780-4D9F-8F08-92D6B36336E6}" type="presParOf" srcId="{6C20239A-A1DD-49B9-99E2-F6A94817D72E}" destId="{CEA8BEF4-28F2-4417-82F9-1C0BBE310884}" srcOrd="1" destOrd="0" presId="urn:microsoft.com/office/officeart/2005/8/layout/orgChart1"/>
    <dgm:cxn modelId="{BBA0188D-6DFC-4C29-A4A7-F8B15C0CD82A}" type="presParOf" srcId="{6C20239A-A1DD-49B9-99E2-F6A94817D72E}" destId="{3F9C20CC-DD75-4E0A-95B3-4B5BAD6A665F}" srcOrd="2" destOrd="0" presId="urn:microsoft.com/office/officeart/2005/8/layout/orgChart1"/>
    <dgm:cxn modelId="{F684CADC-FAAD-442A-8A43-11943BD93358}" type="presParOf" srcId="{42148925-2076-4491-8951-9EF98686E736}" destId="{D56B9CAD-6D5D-4E83-AC61-64DE8951DB32}" srcOrd="4" destOrd="0" presId="urn:microsoft.com/office/officeart/2005/8/layout/orgChart1"/>
    <dgm:cxn modelId="{C47FB599-C619-4C88-85D5-EC614F7C574F}" type="presParOf" srcId="{42148925-2076-4491-8951-9EF98686E736}" destId="{3C445213-2077-4648-A01C-42E8D675198E}" srcOrd="5" destOrd="0" presId="urn:microsoft.com/office/officeart/2005/8/layout/orgChart1"/>
    <dgm:cxn modelId="{D12B4687-B76F-4A50-BCA1-EFC8953C5453}" type="presParOf" srcId="{3C445213-2077-4648-A01C-42E8D675198E}" destId="{11869F35-A720-4F9C-824E-199FA9B1FA61}" srcOrd="0" destOrd="0" presId="urn:microsoft.com/office/officeart/2005/8/layout/orgChart1"/>
    <dgm:cxn modelId="{63721EF3-3CAC-48D9-805C-85D3633848C9}" type="presParOf" srcId="{11869F35-A720-4F9C-824E-199FA9B1FA61}" destId="{5DDBB153-94A7-4959-8017-C534CF47646A}" srcOrd="0" destOrd="0" presId="urn:microsoft.com/office/officeart/2005/8/layout/orgChart1"/>
    <dgm:cxn modelId="{38953AFD-EAC1-435F-A81F-4D85816B012D}" type="presParOf" srcId="{11869F35-A720-4F9C-824E-199FA9B1FA61}" destId="{AFE19C04-7005-4611-B8E2-3925C2FA162E}" srcOrd="1" destOrd="0" presId="urn:microsoft.com/office/officeart/2005/8/layout/orgChart1"/>
    <dgm:cxn modelId="{E5222552-E313-46AB-9824-37363CE8BFBE}" type="presParOf" srcId="{3C445213-2077-4648-A01C-42E8D675198E}" destId="{A22F2E72-4F64-4C6D-A7D1-5CB95D5741D9}" srcOrd="1" destOrd="0" presId="urn:microsoft.com/office/officeart/2005/8/layout/orgChart1"/>
    <dgm:cxn modelId="{7511385C-B59F-49EC-9BDE-97D56C283794}" type="presParOf" srcId="{3C445213-2077-4648-A01C-42E8D675198E}" destId="{6941AB8D-021E-4700-AC9C-6FCE45DA71E6}" srcOrd="2" destOrd="0" presId="urn:microsoft.com/office/officeart/2005/8/layout/orgChart1"/>
    <dgm:cxn modelId="{EB5AE514-1301-4B2F-8C4F-5A595655C743}" type="presParOf" srcId="{08D2C294-B4DA-4F28-B959-85DF1A64F7F0}" destId="{7D07B21B-A134-4548-B998-F9A2BA9B6AA0}" srcOrd="2" destOrd="0" presId="urn:microsoft.com/office/officeart/2005/8/layout/orgChart1"/>
    <dgm:cxn modelId="{BD53DF6B-7E56-4188-8075-FA4852320925}" type="presParOf" srcId="{0A2F914B-79AC-4DB2-B303-B8CFDA7EE0CD}" destId="{6AD5AF96-B373-47F9-ABD4-00889C8CB6E9}" srcOrd="2" destOrd="0" presId="urn:microsoft.com/office/officeart/2005/8/layout/orgChart1"/>
    <dgm:cxn modelId="{19D292BF-8670-4673-A1A5-B26570E0BCCF}" type="presParOf" srcId="{EA0FCF60-2D5A-4B96-8D4B-0A7FE5158206}" destId="{8657F311-AEE7-4946-B016-F9D29E30E956}" srcOrd="10" destOrd="0" presId="urn:microsoft.com/office/officeart/2005/8/layout/orgChart1"/>
    <dgm:cxn modelId="{2CEC35E1-3081-4155-80AA-4AE8779F86FD}" type="presParOf" srcId="{EA0FCF60-2D5A-4B96-8D4B-0A7FE5158206}" destId="{83245F33-E754-4E44-BF02-B1E36458D8C0}" srcOrd="11" destOrd="0" presId="urn:microsoft.com/office/officeart/2005/8/layout/orgChart1"/>
    <dgm:cxn modelId="{ADF8728F-42CE-407A-BC35-ADB8BAB06865}" type="presParOf" srcId="{83245F33-E754-4E44-BF02-B1E36458D8C0}" destId="{E810C4F0-2009-4108-BB18-9CD5C985D534}" srcOrd="0" destOrd="0" presId="urn:microsoft.com/office/officeart/2005/8/layout/orgChart1"/>
    <dgm:cxn modelId="{0B9B07C6-0DE8-4AF9-8712-0A86B651D043}" type="presParOf" srcId="{E810C4F0-2009-4108-BB18-9CD5C985D534}" destId="{DB511D56-F9DB-4156-B40F-CB770EE8B9B6}" srcOrd="0" destOrd="0" presId="urn:microsoft.com/office/officeart/2005/8/layout/orgChart1"/>
    <dgm:cxn modelId="{86825F30-DCED-4C9E-991C-D56A59483342}" type="presParOf" srcId="{E810C4F0-2009-4108-BB18-9CD5C985D534}" destId="{CBE65716-2972-40EF-86F5-11434A593A05}" srcOrd="1" destOrd="0" presId="urn:microsoft.com/office/officeart/2005/8/layout/orgChart1"/>
    <dgm:cxn modelId="{18EDF08C-D4BC-4686-87E0-F582A6C93E89}" type="presParOf" srcId="{83245F33-E754-4E44-BF02-B1E36458D8C0}" destId="{FE2D46F6-97A7-4B59-9DE7-0F16D4408903}" srcOrd="1" destOrd="0" presId="urn:microsoft.com/office/officeart/2005/8/layout/orgChart1"/>
    <dgm:cxn modelId="{2725C550-B30C-471E-AAD3-D3CF29FB9EF4}" type="presParOf" srcId="{FE2D46F6-97A7-4B59-9DE7-0F16D4408903}" destId="{8B3B06B3-3AE6-4627-ACCF-B2B0C09CCFFB}" srcOrd="0" destOrd="0" presId="urn:microsoft.com/office/officeart/2005/8/layout/orgChart1"/>
    <dgm:cxn modelId="{10259919-4E7D-49E2-8288-4FCD7A27C100}" type="presParOf" srcId="{FE2D46F6-97A7-4B59-9DE7-0F16D4408903}" destId="{EDFC3E27-24B3-46FB-9C3A-50106C121A9C}" srcOrd="1" destOrd="0" presId="urn:microsoft.com/office/officeart/2005/8/layout/orgChart1"/>
    <dgm:cxn modelId="{287F1071-6FDC-40E5-AED2-E99241620C88}" type="presParOf" srcId="{EDFC3E27-24B3-46FB-9C3A-50106C121A9C}" destId="{1F64CCB0-6526-417B-8987-E2DC59FEBD5E}" srcOrd="0" destOrd="0" presId="urn:microsoft.com/office/officeart/2005/8/layout/orgChart1"/>
    <dgm:cxn modelId="{F327E981-88B1-4495-AE3F-A1E47020C828}" type="presParOf" srcId="{1F64CCB0-6526-417B-8987-E2DC59FEBD5E}" destId="{3563CDFA-E6BB-49D2-ACED-8E0561F1E75B}" srcOrd="0" destOrd="0" presId="urn:microsoft.com/office/officeart/2005/8/layout/orgChart1"/>
    <dgm:cxn modelId="{4844D857-2A67-43EC-8FCA-C5AAFEBF99BB}" type="presParOf" srcId="{1F64CCB0-6526-417B-8987-E2DC59FEBD5E}" destId="{743E98EE-14B0-4304-A1E1-E8B586253B3F}" srcOrd="1" destOrd="0" presId="urn:microsoft.com/office/officeart/2005/8/layout/orgChart1"/>
    <dgm:cxn modelId="{411F7B9F-C524-4FAB-B206-11A6315DE743}" type="presParOf" srcId="{EDFC3E27-24B3-46FB-9C3A-50106C121A9C}" destId="{2D60E8BA-AD54-4DBB-A3BF-F7C112B5C558}" srcOrd="1" destOrd="0" presId="urn:microsoft.com/office/officeart/2005/8/layout/orgChart1"/>
    <dgm:cxn modelId="{8B086D76-D632-4980-9956-299A39613A13}" type="presParOf" srcId="{EDFC3E27-24B3-46FB-9C3A-50106C121A9C}" destId="{3B414066-5FB5-458D-9503-0BECBC31CEB2}" srcOrd="2" destOrd="0" presId="urn:microsoft.com/office/officeart/2005/8/layout/orgChart1"/>
    <dgm:cxn modelId="{1E00BCEA-6FF3-4D44-AD7E-4BE1AB6A5D45}" type="presParOf" srcId="{FE2D46F6-97A7-4B59-9DE7-0F16D4408903}" destId="{30EFCB3B-4B95-42D0-BDDC-DFD6F6416ED0}" srcOrd="2" destOrd="0" presId="urn:microsoft.com/office/officeart/2005/8/layout/orgChart1"/>
    <dgm:cxn modelId="{A5EFF177-1325-4B55-A9FF-A113E6C79373}" type="presParOf" srcId="{FE2D46F6-97A7-4B59-9DE7-0F16D4408903}" destId="{E1AD5790-9470-4470-9505-CEC6E70B7AFA}" srcOrd="3" destOrd="0" presId="urn:microsoft.com/office/officeart/2005/8/layout/orgChart1"/>
    <dgm:cxn modelId="{DF30BDEE-6FFB-4AA8-88E0-524D33511BCA}" type="presParOf" srcId="{E1AD5790-9470-4470-9505-CEC6E70B7AFA}" destId="{C1692349-C6E5-4C31-A73B-6FDBF1BB5667}" srcOrd="0" destOrd="0" presId="urn:microsoft.com/office/officeart/2005/8/layout/orgChart1"/>
    <dgm:cxn modelId="{24DB79B3-3AED-4841-B918-C430FDA71C4C}" type="presParOf" srcId="{C1692349-C6E5-4C31-A73B-6FDBF1BB5667}" destId="{06193FAD-B84E-4952-9C6D-7EB711FEEF43}" srcOrd="0" destOrd="0" presId="urn:microsoft.com/office/officeart/2005/8/layout/orgChart1"/>
    <dgm:cxn modelId="{1115029E-67B9-4BDC-BE44-36A619F5539E}" type="presParOf" srcId="{C1692349-C6E5-4C31-A73B-6FDBF1BB5667}" destId="{07228BFA-40EF-48F6-864A-BDA6F6AACEE6}" srcOrd="1" destOrd="0" presId="urn:microsoft.com/office/officeart/2005/8/layout/orgChart1"/>
    <dgm:cxn modelId="{357BB8DD-94D6-454C-A08E-16478DBA2F3E}" type="presParOf" srcId="{E1AD5790-9470-4470-9505-CEC6E70B7AFA}" destId="{68CB030D-5B2B-4F11-B7EB-A06ADFA5E3D7}" srcOrd="1" destOrd="0" presId="urn:microsoft.com/office/officeart/2005/8/layout/orgChart1"/>
    <dgm:cxn modelId="{F9D07360-9F8F-437A-8D0F-69A7D7DFE0A2}" type="presParOf" srcId="{E1AD5790-9470-4470-9505-CEC6E70B7AFA}" destId="{9457D484-C913-45FD-A0E2-0F5FB9889D7A}" srcOrd="2" destOrd="0" presId="urn:microsoft.com/office/officeart/2005/8/layout/orgChart1"/>
    <dgm:cxn modelId="{15720087-0F04-4FF9-89CE-5B63C7DA7FB6}" type="presParOf" srcId="{FE2D46F6-97A7-4B59-9DE7-0F16D4408903}" destId="{C3C030E7-CCBD-4396-AD54-5DD30995891C}" srcOrd="4" destOrd="0" presId="urn:microsoft.com/office/officeart/2005/8/layout/orgChart1"/>
    <dgm:cxn modelId="{6428D2A0-4B93-49DC-88EB-C29A1BF91B0B}" type="presParOf" srcId="{FE2D46F6-97A7-4B59-9DE7-0F16D4408903}" destId="{611B0FD7-7EE3-4C31-B9DC-D99903CA85AB}" srcOrd="5" destOrd="0" presId="urn:microsoft.com/office/officeart/2005/8/layout/orgChart1"/>
    <dgm:cxn modelId="{09945B82-47FF-4734-A665-1282B756EE2D}" type="presParOf" srcId="{611B0FD7-7EE3-4C31-B9DC-D99903CA85AB}" destId="{AD60D363-091C-4532-A727-2F13A071C320}" srcOrd="0" destOrd="0" presId="urn:microsoft.com/office/officeart/2005/8/layout/orgChart1"/>
    <dgm:cxn modelId="{10B379C9-FE0C-4332-AADC-3C7ABD18B7C8}" type="presParOf" srcId="{AD60D363-091C-4532-A727-2F13A071C320}" destId="{F1034218-620A-4E44-95B8-1F3E1271C28C}" srcOrd="0" destOrd="0" presId="urn:microsoft.com/office/officeart/2005/8/layout/orgChart1"/>
    <dgm:cxn modelId="{C9DCC539-E423-43ED-92FC-195FF0A5EDA5}" type="presParOf" srcId="{AD60D363-091C-4532-A727-2F13A071C320}" destId="{46A46F74-C99F-49F0-A767-8E58A986D5C5}" srcOrd="1" destOrd="0" presId="urn:microsoft.com/office/officeart/2005/8/layout/orgChart1"/>
    <dgm:cxn modelId="{89437619-4599-4542-9CC7-05019649912F}" type="presParOf" srcId="{611B0FD7-7EE3-4C31-B9DC-D99903CA85AB}" destId="{1573690C-6BFE-4B42-B458-165F22189DC6}" srcOrd="1" destOrd="0" presId="urn:microsoft.com/office/officeart/2005/8/layout/orgChart1"/>
    <dgm:cxn modelId="{6B0F6741-28B4-4D48-BE62-C5501A8660A9}" type="presParOf" srcId="{611B0FD7-7EE3-4C31-B9DC-D99903CA85AB}" destId="{B6DD64DC-EFB4-4343-B754-1FC174296C7E}" srcOrd="2" destOrd="0" presId="urn:microsoft.com/office/officeart/2005/8/layout/orgChart1"/>
    <dgm:cxn modelId="{68D58A87-06FC-48BC-9F8C-3F80FBEFD40F}" type="presParOf" srcId="{FE2D46F6-97A7-4B59-9DE7-0F16D4408903}" destId="{55EC3244-C628-4201-9C03-9331507932AE}" srcOrd="6" destOrd="0" presId="urn:microsoft.com/office/officeart/2005/8/layout/orgChart1"/>
    <dgm:cxn modelId="{147CA9F8-C63A-4B49-BA3D-22B93A4C3837}" type="presParOf" srcId="{FE2D46F6-97A7-4B59-9DE7-0F16D4408903}" destId="{B0B40DBC-BC51-4CA0-87B9-2BBA505ED109}" srcOrd="7" destOrd="0" presId="urn:microsoft.com/office/officeart/2005/8/layout/orgChart1"/>
    <dgm:cxn modelId="{7DDFC2F5-2552-4F88-A5A9-35CAEDDB6931}" type="presParOf" srcId="{B0B40DBC-BC51-4CA0-87B9-2BBA505ED109}" destId="{8A0FAF4C-0E56-4AF5-89C2-0F59F66C80EA}" srcOrd="0" destOrd="0" presId="urn:microsoft.com/office/officeart/2005/8/layout/orgChart1"/>
    <dgm:cxn modelId="{8136A994-7253-4E66-937C-EB7242DE16B2}" type="presParOf" srcId="{8A0FAF4C-0E56-4AF5-89C2-0F59F66C80EA}" destId="{0A8975D8-613B-4AE1-96EA-0DD7D2162CE2}" srcOrd="0" destOrd="0" presId="urn:microsoft.com/office/officeart/2005/8/layout/orgChart1"/>
    <dgm:cxn modelId="{BD5B6765-83F7-45C4-AF02-97A8825E25E1}" type="presParOf" srcId="{8A0FAF4C-0E56-4AF5-89C2-0F59F66C80EA}" destId="{97AEEDD2-5570-4D7E-8938-29E6D84C5877}" srcOrd="1" destOrd="0" presId="urn:microsoft.com/office/officeart/2005/8/layout/orgChart1"/>
    <dgm:cxn modelId="{9D056006-7234-4B53-A0B9-384DA6BDD0D1}" type="presParOf" srcId="{B0B40DBC-BC51-4CA0-87B9-2BBA505ED109}" destId="{D040E9B9-30C4-4C58-AD72-0B3EDBD7EF39}" srcOrd="1" destOrd="0" presId="urn:microsoft.com/office/officeart/2005/8/layout/orgChart1"/>
    <dgm:cxn modelId="{A89940AA-B20C-416A-9286-249ECF704B85}" type="presParOf" srcId="{B0B40DBC-BC51-4CA0-87B9-2BBA505ED109}" destId="{70265B4A-AC28-47CF-A31B-0E8D083786C7}" srcOrd="2" destOrd="0" presId="urn:microsoft.com/office/officeart/2005/8/layout/orgChart1"/>
    <dgm:cxn modelId="{CEC57E2C-1022-4763-AB83-B3E683944FF0}" type="presParOf" srcId="{83245F33-E754-4E44-BF02-B1E36458D8C0}" destId="{661CA390-4AB6-4BAA-8C6E-7443DEAE173F}" srcOrd="2" destOrd="0" presId="urn:microsoft.com/office/officeart/2005/8/layout/orgChart1"/>
    <dgm:cxn modelId="{1ABC065B-F0E4-4056-BC0D-1833FFA9023C}" type="presParOf" srcId="{48943922-0822-404E-8184-454503C7A273}" destId="{D99A062F-1535-4B6E-81BC-91982445E7B0}" srcOrd="2" destOrd="0" presId="urn:microsoft.com/office/officeart/2005/8/layout/orgChart1"/>
    <dgm:cxn modelId="{1D0B4306-7F80-462A-83CF-1E5076C06181}" type="presParOf" srcId="{B70ABCDD-FB86-44D5-88DC-188A16BC7540}" destId="{3CA58A7F-82DE-417D-8E22-DB6D41B1471F}" srcOrd="2" destOrd="0" presId="urn:microsoft.com/office/officeart/2005/8/layout/orgChart1"/>
    <dgm:cxn modelId="{27EB4C3F-F9B9-4EFB-B55A-14DA849FCD38}" type="presParOf" srcId="{B70ABCDD-FB86-44D5-88DC-188A16BC7540}" destId="{38350224-6DF4-4EC8-A356-15BC1DAF1F11}" srcOrd="3" destOrd="0" presId="urn:microsoft.com/office/officeart/2005/8/layout/orgChart1"/>
    <dgm:cxn modelId="{0A4CFE96-912E-4A1F-AB1C-6685B976EEBF}" type="presParOf" srcId="{38350224-6DF4-4EC8-A356-15BC1DAF1F11}" destId="{81AA08DA-F275-40E6-8FF5-68B2B3F74978}" srcOrd="0" destOrd="0" presId="urn:microsoft.com/office/officeart/2005/8/layout/orgChart1"/>
    <dgm:cxn modelId="{29DFD997-0E76-4E26-B036-68F8E493F5AD}" type="presParOf" srcId="{81AA08DA-F275-40E6-8FF5-68B2B3F74978}" destId="{20C78FD2-6C04-4687-AC62-5D57C4ADD636}" srcOrd="0" destOrd="0" presId="urn:microsoft.com/office/officeart/2005/8/layout/orgChart1"/>
    <dgm:cxn modelId="{3C76459F-F57F-4330-AB9F-4499C366419A}" type="presParOf" srcId="{81AA08DA-F275-40E6-8FF5-68B2B3F74978}" destId="{E5670E6F-0A75-42E8-93E4-5B6C6C02D822}" srcOrd="1" destOrd="0" presId="urn:microsoft.com/office/officeart/2005/8/layout/orgChart1"/>
    <dgm:cxn modelId="{543683CA-7D89-4E51-AA94-34D7D3182194}" type="presParOf" srcId="{38350224-6DF4-4EC8-A356-15BC1DAF1F11}" destId="{09992BA7-BE3D-442F-934E-3DBA444BBBDF}" srcOrd="1" destOrd="0" presId="urn:microsoft.com/office/officeart/2005/8/layout/orgChart1"/>
    <dgm:cxn modelId="{B3AD5401-1DDF-4D1D-8041-213F0BA69CFD}" type="presParOf" srcId="{38350224-6DF4-4EC8-A356-15BC1DAF1F11}" destId="{F14B7467-F8C5-4B97-96A1-30D8803E0B2C}" srcOrd="2" destOrd="0" presId="urn:microsoft.com/office/officeart/2005/8/layout/orgChart1"/>
    <dgm:cxn modelId="{0B1CAD27-2CD1-47A2-B2F0-576C31957524}" type="presParOf" srcId="{C20A5F03-EAB7-4D30-BD15-7CC693FD3F42}" destId="{0C3C73BE-4F3D-453B-98E6-609B46B01E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1CA169-C9CC-4D66-BC9D-CB0E882CB1BC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FA60BF61-20CB-4978-9B82-B325F4EA3A54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  <a:endParaRPr lang="es-AR" sz="500"/>
        </a:p>
      </dgm:t>
    </dgm:pt>
    <dgm:pt modelId="{4D2D0DFA-1DC5-4B09-B3CA-38D58F9563C1}" type="parTrans" cxnId="{66F40B0F-340E-4E9A-A58F-9133470FBF8E}">
      <dgm:prSet/>
      <dgm:spPr/>
      <dgm:t>
        <a:bodyPr/>
        <a:lstStyle/>
        <a:p>
          <a:endParaRPr lang="es-AR"/>
        </a:p>
      </dgm:t>
    </dgm:pt>
    <dgm:pt modelId="{546D634C-68D7-4D59-A609-5FF7D980751B}" type="sibTrans" cxnId="{66F40B0F-340E-4E9A-A58F-9133470FBF8E}">
      <dgm:prSet/>
      <dgm:spPr/>
      <dgm:t>
        <a:bodyPr/>
        <a:lstStyle/>
        <a:p>
          <a:endParaRPr lang="es-AR"/>
        </a:p>
      </dgm:t>
    </dgm:pt>
    <dgm:pt modelId="{D4AD66D3-4C0D-49EF-868B-2BE0ACB242A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Manual de usuario</a:t>
          </a:r>
        </a:p>
      </dgm:t>
    </dgm:pt>
    <dgm:pt modelId="{E639E9DA-AA44-4567-9A25-4874D247395D}" type="parTrans" cxnId="{640E0461-54C7-4DF4-9BA4-48A41C9D772B}">
      <dgm:prSet/>
      <dgm:spPr/>
      <dgm:t>
        <a:bodyPr/>
        <a:lstStyle/>
        <a:p>
          <a:endParaRPr lang="es-AR"/>
        </a:p>
      </dgm:t>
    </dgm:pt>
    <dgm:pt modelId="{009D3BCE-3924-43EE-8377-6F50A566FC5B}" type="sibTrans" cxnId="{640E0461-54C7-4DF4-9BA4-48A41C9D772B}">
      <dgm:prSet/>
      <dgm:spPr/>
      <dgm:t>
        <a:bodyPr/>
        <a:lstStyle/>
        <a:p>
          <a:endParaRPr lang="es-AR"/>
        </a:p>
      </dgm:t>
    </dgm:pt>
    <dgm:pt modelId="{43775F8B-7836-43F0-8609-98E6D7459B8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Product Backlog</a:t>
          </a:r>
        </a:p>
      </dgm:t>
    </dgm:pt>
    <dgm:pt modelId="{5DDE844C-3B5D-4D59-B4A0-D2652322189D}" type="parTrans" cxnId="{FB7C7B72-E410-4840-866D-649B971A6457}">
      <dgm:prSet/>
      <dgm:spPr/>
      <dgm:t>
        <a:bodyPr/>
        <a:lstStyle/>
        <a:p>
          <a:endParaRPr lang="es-AR"/>
        </a:p>
      </dgm:t>
    </dgm:pt>
    <dgm:pt modelId="{5C1529D4-A9BE-4145-B954-4B349283B21C}" type="sibTrans" cxnId="{FB7C7B72-E410-4840-866D-649B971A6457}">
      <dgm:prSet/>
      <dgm:spPr/>
      <dgm:t>
        <a:bodyPr/>
        <a:lstStyle/>
        <a:p>
          <a:endParaRPr lang="es-AR"/>
        </a:p>
      </dgm:t>
    </dgm:pt>
    <dgm:pt modelId="{71EDAAB5-61BC-4A28-9127-48D020AE4F4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Modelos</a:t>
          </a:r>
        </a:p>
      </dgm:t>
    </dgm:pt>
    <dgm:pt modelId="{6B9200D0-7977-4793-AD29-A77FFCF7C293}" type="parTrans" cxnId="{83A33944-BB2D-4E71-B1FC-912C5C4ADFD3}">
      <dgm:prSet/>
      <dgm:spPr/>
      <dgm:t>
        <a:bodyPr/>
        <a:lstStyle/>
        <a:p>
          <a:endParaRPr lang="es-AR"/>
        </a:p>
      </dgm:t>
    </dgm:pt>
    <dgm:pt modelId="{4F053548-94C3-4CA8-A1F5-46D63A75C525}" type="sibTrans" cxnId="{83A33944-BB2D-4E71-B1FC-912C5C4ADFD3}">
      <dgm:prSet/>
      <dgm:spPr/>
      <dgm:t>
        <a:bodyPr/>
        <a:lstStyle/>
        <a:p>
          <a:endParaRPr lang="es-AR"/>
        </a:p>
      </dgm:t>
    </dgm:pt>
    <dgm:pt modelId="{55EEEB90-6313-4785-A43F-8DDD89E90B2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clases</a:t>
          </a:r>
        </a:p>
      </dgm:t>
    </dgm:pt>
    <dgm:pt modelId="{54F7FAE0-818B-4110-875F-94FD2813B8FD}" type="parTrans" cxnId="{D77D05D4-3979-49FF-B761-CBA2A41FED07}">
      <dgm:prSet/>
      <dgm:spPr/>
      <dgm:t>
        <a:bodyPr/>
        <a:lstStyle/>
        <a:p>
          <a:endParaRPr lang="es-AR"/>
        </a:p>
      </dgm:t>
    </dgm:pt>
    <dgm:pt modelId="{DA3FCEDE-61E7-4ECB-9996-F556166D3A43}" type="sibTrans" cxnId="{D77D05D4-3979-49FF-B761-CBA2A41FED07}">
      <dgm:prSet/>
      <dgm:spPr/>
      <dgm:t>
        <a:bodyPr/>
        <a:lstStyle/>
        <a:p>
          <a:endParaRPr lang="es-AR"/>
        </a:p>
      </dgm:t>
    </dgm:pt>
    <dgm:pt modelId="{4FFAA217-EF88-490C-BEDE-D416F4D5B02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estado</a:t>
          </a:r>
        </a:p>
      </dgm:t>
    </dgm:pt>
    <dgm:pt modelId="{499E916C-59BC-4DAB-8FAB-219E2282EB53}" type="parTrans" cxnId="{CDC9A3DA-9ACE-4075-93A6-785FA31651F2}">
      <dgm:prSet/>
      <dgm:spPr/>
      <dgm:t>
        <a:bodyPr/>
        <a:lstStyle/>
        <a:p>
          <a:endParaRPr lang="es-AR"/>
        </a:p>
      </dgm:t>
    </dgm:pt>
    <dgm:pt modelId="{87B211CE-C52C-4D81-8B31-FC0B9EDA302C}" type="sibTrans" cxnId="{CDC9A3DA-9ACE-4075-93A6-785FA31651F2}">
      <dgm:prSet/>
      <dgm:spPr/>
      <dgm:t>
        <a:bodyPr/>
        <a:lstStyle/>
        <a:p>
          <a:endParaRPr lang="es-AR"/>
        </a:p>
      </dgm:t>
    </dgm:pt>
    <dgm:pt modelId="{0D65A082-7E75-4D87-BCEE-A42C23C625F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Entidad-Relacion</a:t>
          </a:r>
        </a:p>
      </dgm:t>
    </dgm:pt>
    <dgm:pt modelId="{86692471-86DC-4EF7-BCDB-7D03DE25313C}" type="parTrans" cxnId="{2672ECED-7252-4922-BF8B-7EAD58D97F41}">
      <dgm:prSet/>
      <dgm:spPr/>
      <dgm:t>
        <a:bodyPr/>
        <a:lstStyle/>
        <a:p>
          <a:endParaRPr lang="es-AR"/>
        </a:p>
      </dgm:t>
    </dgm:pt>
    <dgm:pt modelId="{72DA85FC-AE1A-49A4-99FD-CC94E0D90B16}" type="sibTrans" cxnId="{2672ECED-7252-4922-BF8B-7EAD58D97F41}">
      <dgm:prSet/>
      <dgm:spPr/>
      <dgm:t>
        <a:bodyPr/>
        <a:lstStyle/>
        <a:p>
          <a:endParaRPr lang="es-AR"/>
        </a:p>
      </dgm:t>
    </dgm:pt>
    <dgm:pt modelId="{F969270F-D674-46F4-8C23-7083A1C12F14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componentes</a:t>
          </a:r>
        </a:p>
      </dgm:t>
    </dgm:pt>
    <dgm:pt modelId="{48B9276F-E06C-4B3F-8BA9-05BE704B481C}" type="parTrans" cxnId="{D9BE6F18-1851-43A5-95C4-2D4039B98CA2}">
      <dgm:prSet/>
      <dgm:spPr/>
      <dgm:t>
        <a:bodyPr/>
        <a:lstStyle/>
        <a:p>
          <a:endParaRPr lang="es-AR"/>
        </a:p>
      </dgm:t>
    </dgm:pt>
    <dgm:pt modelId="{EE67C7C6-9DFB-4BCB-B027-48F356874679}" type="sibTrans" cxnId="{D9BE6F18-1851-43A5-95C4-2D4039B98CA2}">
      <dgm:prSet/>
      <dgm:spPr/>
      <dgm:t>
        <a:bodyPr/>
        <a:lstStyle/>
        <a:p>
          <a:endParaRPr lang="es-AR"/>
        </a:p>
      </dgm:t>
    </dgm:pt>
    <dgm:pt modelId="{65176415-6390-410E-99A6-B41104E0B5FF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interaccion</a:t>
          </a:r>
        </a:p>
      </dgm:t>
    </dgm:pt>
    <dgm:pt modelId="{CAA70904-335B-4C8C-8EDF-8FFF76ABB35B}" type="parTrans" cxnId="{DB8039AA-9D57-4EDE-B6F8-50F141486B0D}">
      <dgm:prSet/>
      <dgm:spPr/>
      <dgm:t>
        <a:bodyPr/>
        <a:lstStyle/>
        <a:p>
          <a:endParaRPr lang="es-AR"/>
        </a:p>
      </dgm:t>
    </dgm:pt>
    <dgm:pt modelId="{6C80A9A1-EF09-449A-87DF-94A45A80F934}" type="sibTrans" cxnId="{DB8039AA-9D57-4EDE-B6F8-50F141486B0D}">
      <dgm:prSet/>
      <dgm:spPr/>
      <dgm:t>
        <a:bodyPr/>
        <a:lstStyle/>
        <a:p>
          <a:endParaRPr lang="es-AR"/>
        </a:p>
      </dgm:t>
    </dgm:pt>
    <dgm:pt modelId="{0941281D-66AD-48D0-A8DE-A1675953837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despliegue</a:t>
          </a:r>
        </a:p>
      </dgm:t>
    </dgm:pt>
    <dgm:pt modelId="{C611556C-B8C8-4725-8C3F-9F1BA9C6360E}" type="parTrans" cxnId="{A64619CC-EED4-4E0B-A11E-08C901635E1B}">
      <dgm:prSet/>
      <dgm:spPr/>
      <dgm:t>
        <a:bodyPr/>
        <a:lstStyle/>
        <a:p>
          <a:endParaRPr lang="es-AR"/>
        </a:p>
      </dgm:t>
    </dgm:pt>
    <dgm:pt modelId="{676CD718-F77D-4A40-A478-735271067B24}" type="sibTrans" cxnId="{A64619CC-EED4-4E0B-A11E-08C901635E1B}">
      <dgm:prSet/>
      <dgm:spPr/>
      <dgm:t>
        <a:bodyPr/>
        <a:lstStyle/>
        <a:p>
          <a:endParaRPr lang="es-AR"/>
        </a:p>
      </dgm:t>
    </dgm:pt>
    <dgm:pt modelId="{08B5AFCC-CBD4-45CC-A8FB-DD6DD974553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Estudio inicial</a:t>
          </a:r>
        </a:p>
      </dgm:t>
    </dgm:pt>
    <dgm:pt modelId="{77CDDEB8-C56B-4717-89E2-D4CB90291B1C}" type="parTrans" cxnId="{E9FC971D-488E-42FD-82BA-3B2896D34454}">
      <dgm:prSet/>
      <dgm:spPr/>
      <dgm:t>
        <a:bodyPr/>
        <a:lstStyle/>
        <a:p>
          <a:endParaRPr lang="es-AR"/>
        </a:p>
      </dgm:t>
    </dgm:pt>
    <dgm:pt modelId="{7CB5314C-30CA-4F31-9F01-084FC94BE55E}" type="sibTrans" cxnId="{E9FC971D-488E-42FD-82BA-3B2896D34454}">
      <dgm:prSet/>
      <dgm:spPr/>
      <dgm:t>
        <a:bodyPr/>
        <a:lstStyle/>
        <a:p>
          <a:endParaRPr lang="es-AR"/>
        </a:p>
      </dgm:t>
    </dgm:pt>
    <dgm:pt modelId="{3FD35EEA-AAB8-40CB-B56D-734F35B4F49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problemática y su contexto</a:t>
          </a:r>
        </a:p>
      </dgm:t>
    </dgm:pt>
    <dgm:pt modelId="{B9EED836-9245-41B5-87C5-0BF79625B8E8}" type="parTrans" cxnId="{F7E9EB2B-1203-4F48-91DC-BD5B4AFB1323}">
      <dgm:prSet/>
      <dgm:spPr/>
      <dgm:t>
        <a:bodyPr/>
        <a:lstStyle/>
        <a:p>
          <a:endParaRPr lang="es-AR"/>
        </a:p>
      </dgm:t>
    </dgm:pt>
    <dgm:pt modelId="{C4F8139B-7C3E-4827-959C-BC5935E6853F}" type="sibTrans" cxnId="{F7E9EB2B-1203-4F48-91DC-BD5B4AFB1323}">
      <dgm:prSet/>
      <dgm:spPr/>
      <dgm:t>
        <a:bodyPr/>
        <a:lstStyle/>
        <a:p>
          <a:endParaRPr lang="es-AR"/>
        </a:p>
      </dgm:t>
    </dgm:pt>
    <dgm:pt modelId="{C93C8CDB-B670-43A1-9806-268F4B8468D1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soluciones existentes en el mercado.</a:t>
          </a:r>
        </a:p>
      </dgm:t>
    </dgm:pt>
    <dgm:pt modelId="{9E2CFFAB-1F3B-43F7-8363-571BF12F99FA}" type="parTrans" cxnId="{5ACE561D-B2A0-4813-869E-11C90AA66758}">
      <dgm:prSet/>
      <dgm:spPr/>
      <dgm:t>
        <a:bodyPr/>
        <a:lstStyle/>
        <a:p>
          <a:endParaRPr lang="es-AR"/>
        </a:p>
      </dgm:t>
    </dgm:pt>
    <dgm:pt modelId="{BA251C94-688F-40D2-8C7E-5FD583EB6BC0}" type="sibTrans" cxnId="{5ACE561D-B2A0-4813-869E-11C90AA66758}">
      <dgm:prSet/>
      <dgm:spPr/>
      <dgm:t>
        <a:bodyPr/>
        <a:lstStyle/>
        <a:p>
          <a:endParaRPr lang="es-AR"/>
        </a:p>
      </dgm:t>
    </dgm:pt>
    <dgm:pt modelId="{225BAF71-A4D5-4AB5-94FB-71A517A380FA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alcances</a:t>
          </a:r>
        </a:p>
      </dgm:t>
    </dgm:pt>
    <dgm:pt modelId="{07493D63-77C9-4B1A-AD77-93D1C2D6B9E3}" type="parTrans" cxnId="{141DA714-0070-4137-B5B7-6EC65C25924A}">
      <dgm:prSet/>
      <dgm:spPr/>
      <dgm:t>
        <a:bodyPr/>
        <a:lstStyle/>
        <a:p>
          <a:endParaRPr lang="es-AR"/>
        </a:p>
      </dgm:t>
    </dgm:pt>
    <dgm:pt modelId="{22C9BA4D-3F28-4A74-AC1D-D25730712D11}" type="sibTrans" cxnId="{141DA714-0070-4137-B5B7-6EC65C25924A}">
      <dgm:prSet/>
      <dgm:spPr/>
      <dgm:t>
        <a:bodyPr/>
        <a:lstStyle/>
        <a:p>
          <a:endParaRPr lang="es-AR"/>
        </a:p>
      </dgm:t>
    </dgm:pt>
    <dgm:pt modelId="{B5A09C41-0EB4-4D9C-A8B5-F67748E55173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analisis de Factibilidad</a:t>
          </a:r>
        </a:p>
      </dgm:t>
    </dgm:pt>
    <dgm:pt modelId="{3900B2E3-CD1B-4081-87F9-60F20C637BD0}" type="parTrans" cxnId="{8DB562C5-494A-4FEA-AC57-A15EB8249BAD}">
      <dgm:prSet/>
      <dgm:spPr/>
      <dgm:t>
        <a:bodyPr/>
        <a:lstStyle/>
        <a:p>
          <a:endParaRPr lang="es-AR"/>
        </a:p>
      </dgm:t>
    </dgm:pt>
    <dgm:pt modelId="{ABF22810-659F-423E-A119-37C05D6CF819}" type="sibTrans" cxnId="{8DB562C5-494A-4FEA-AC57-A15EB8249BAD}">
      <dgm:prSet/>
      <dgm:spPr/>
      <dgm:t>
        <a:bodyPr/>
        <a:lstStyle/>
        <a:p>
          <a:endParaRPr lang="es-AR"/>
        </a:p>
      </dgm:t>
    </dgm:pt>
    <dgm:pt modelId="{B7D2E805-302D-450D-A59B-DDE2EA1FCE0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historias de usuario</a:t>
          </a:r>
        </a:p>
      </dgm:t>
    </dgm:pt>
    <dgm:pt modelId="{E3450A69-178A-435F-9796-3B18E059D7E9}" type="parTrans" cxnId="{53EAAADD-3B2E-49B2-AAA0-3683D08624A6}">
      <dgm:prSet/>
      <dgm:spPr/>
      <dgm:t>
        <a:bodyPr/>
        <a:lstStyle/>
        <a:p>
          <a:endParaRPr lang="es-AR"/>
        </a:p>
      </dgm:t>
    </dgm:pt>
    <dgm:pt modelId="{402D6B84-50CC-4F1A-B36C-69FE0BE21BF4}" type="sibTrans" cxnId="{53EAAADD-3B2E-49B2-AAA0-3683D08624A6}">
      <dgm:prSet/>
      <dgm:spPr/>
      <dgm:t>
        <a:bodyPr/>
        <a:lstStyle/>
        <a:p>
          <a:endParaRPr lang="es-AR"/>
        </a:p>
      </dgm:t>
    </dgm:pt>
    <dgm:pt modelId="{A1477257-D8D9-433D-908E-941F2EEC1BF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Priorizar historias de usuario</a:t>
          </a:r>
        </a:p>
      </dgm:t>
    </dgm:pt>
    <dgm:pt modelId="{954CF61B-3F46-4F4F-8170-AE14745BEB19}" type="parTrans" cxnId="{3C77DA3A-2111-42DC-B815-3DA68DC11397}">
      <dgm:prSet/>
      <dgm:spPr/>
      <dgm:t>
        <a:bodyPr/>
        <a:lstStyle/>
        <a:p>
          <a:endParaRPr lang="es-AR"/>
        </a:p>
      </dgm:t>
    </dgm:pt>
    <dgm:pt modelId="{20EAE8A5-DBAB-43BE-A6E3-7832AF562932}" type="sibTrans" cxnId="{3C77DA3A-2111-42DC-B815-3DA68DC11397}">
      <dgm:prSet/>
      <dgm:spPr/>
      <dgm:t>
        <a:bodyPr/>
        <a:lstStyle/>
        <a:p>
          <a:endParaRPr lang="es-AR"/>
        </a:p>
      </dgm:t>
    </dgm:pt>
    <dgm:pt modelId="{DDE5FB7D-904A-40FE-800D-D7C963FFC5B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Estimar historias de usuario</a:t>
          </a:r>
        </a:p>
      </dgm:t>
    </dgm:pt>
    <dgm:pt modelId="{5CEE68BE-3C96-477D-8661-B84366B38835}" type="parTrans" cxnId="{8F21E74A-B7E7-437F-9076-E7D2F77EFDFA}">
      <dgm:prSet/>
      <dgm:spPr/>
      <dgm:t>
        <a:bodyPr/>
        <a:lstStyle/>
        <a:p>
          <a:endParaRPr lang="es-AR"/>
        </a:p>
      </dgm:t>
    </dgm:pt>
    <dgm:pt modelId="{D2EE87ED-FF0F-4303-B476-565D5645147D}" type="sibTrans" cxnId="{8F21E74A-B7E7-437F-9076-E7D2F77EFDFA}">
      <dgm:prSet/>
      <dgm:spPr/>
      <dgm:t>
        <a:bodyPr/>
        <a:lstStyle/>
        <a:p>
          <a:endParaRPr lang="es-AR"/>
        </a:p>
      </dgm:t>
    </dgm:pt>
    <dgm:pt modelId="{6E3DE5EC-431F-4393-BD82-B1091484780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Estructura</a:t>
          </a:r>
        </a:p>
      </dgm:t>
    </dgm:pt>
    <dgm:pt modelId="{F93E0767-F6E3-4533-8F48-510B7ADB4430}" type="parTrans" cxnId="{CE348586-1917-4ACA-B426-48565CFBDDA7}">
      <dgm:prSet/>
      <dgm:spPr/>
      <dgm:t>
        <a:bodyPr/>
        <a:lstStyle/>
        <a:p>
          <a:endParaRPr lang="es-AR"/>
        </a:p>
      </dgm:t>
    </dgm:pt>
    <dgm:pt modelId="{32599F2D-7F57-4A4E-8681-19518CAF9E84}" type="sibTrans" cxnId="{CE348586-1917-4ACA-B426-48565CFBDDA7}">
      <dgm:prSet/>
      <dgm:spPr/>
      <dgm:t>
        <a:bodyPr/>
        <a:lstStyle/>
        <a:p>
          <a:endParaRPr lang="es-AR"/>
        </a:p>
      </dgm:t>
    </dgm:pt>
    <dgm:pt modelId="{14B40051-4348-41C3-9959-3D3FFF67667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Describir Procedimientos</a:t>
          </a:r>
        </a:p>
      </dgm:t>
    </dgm:pt>
    <dgm:pt modelId="{592E8660-0D23-46E8-8B3C-944FAC6AF6CE}" type="parTrans" cxnId="{0CE3205C-F90F-48F7-AD8E-59BD2334F1AB}">
      <dgm:prSet/>
      <dgm:spPr/>
      <dgm:t>
        <a:bodyPr/>
        <a:lstStyle/>
        <a:p>
          <a:endParaRPr lang="es-AR"/>
        </a:p>
      </dgm:t>
    </dgm:pt>
    <dgm:pt modelId="{CC2F5B20-5A0C-41D7-88BE-B7B20EC2645B}" type="sibTrans" cxnId="{0CE3205C-F90F-48F7-AD8E-59BD2334F1AB}">
      <dgm:prSet/>
      <dgm:spPr/>
      <dgm:t>
        <a:bodyPr/>
        <a:lstStyle/>
        <a:p>
          <a:endParaRPr lang="es-AR"/>
        </a:p>
      </dgm:t>
    </dgm:pt>
    <dgm:pt modelId="{D0B82A34-C124-4677-91B8-6110EC9562D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 Sprint 0</a:t>
          </a:r>
        </a:p>
      </dgm:t>
    </dgm:pt>
    <dgm:pt modelId="{774203D9-4370-4B5B-9AD0-697957FAC3A3}" type="parTrans" cxnId="{269147E5-8977-4DD5-B77D-5AC2744A713C}">
      <dgm:prSet/>
      <dgm:spPr/>
      <dgm:t>
        <a:bodyPr/>
        <a:lstStyle/>
        <a:p>
          <a:endParaRPr lang="es-AR"/>
        </a:p>
      </dgm:t>
    </dgm:pt>
    <dgm:pt modelId="{012799E6-7713-4B41-B576-53F266B76599}" type="sibTrans" cxnId="{269147E5-8977-4DD5-B77D-5AC2744A713C}">
      <dgm:prSet/>
      <dgm:spPr/>
      <dgm:t>
        <a:bodyPr/>
        <a:lstStyle/>
        <a:p>
          <a:endParaRPr lang="es-AR"/>
        </a:p>
      </dgm:t>
    </dgm:pt>
    <dgm:pt modelId="{E526F98C-F77E-4BEB-B214-E343BFE9D4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entorno de trabajo</a:t>
          </a:r>
        </a:p>
      </dgm:t>
    </dgm:pt>
    <dgm:pt modelId="{E6D6B254-DAC2-41F3-A718-D95A93D7281D}" type="parTrans" cxnId="{8139077B-A8CB-4944-A6C3-FF0403879BF8}">
      <dgm:prSet/>
      <dgm:spPr/>
      <dgm:t>
        <a:bodyPr/>
        <a:lstStyle/>
        <a:p>
          <a:endParaRPr lang="es-AR"/>
        </a:p>
      </dgm:t>
    </dgm:pt>
    <dgm:pt modelId="{6C146C4E-41B5-44F1-80EF-C06DE6B850FE}" type="sibTrans" cxnId="{8139077B-A8CB-4944-A6C3-FF0403879BF8}">
      <dgm:prSet/>
      <dgm:spPr/>
      <dgm:t>
        <a:bodyPr/>
        <a:lstStyle/>
        <a:p>
          <a:endParaRPr lang="es-AR"/>
        </a:p>
      </dgm:t>
    </dgm:pt>
    <dgm:pt modelId="{57D0853C-A50D-448C-ACD1-81A557FE45E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ciclo de vida</a:t>
          </a:r>
        </a:p>
      </dgm:t>
    </dgm:pt>
    <dgm:pt modelId="{3651F4DE-3646-4852-A881-EDBF72E6C36C}" type="parTrans" cxnId="{30F5D00C-DEEA-444A-96FB-615226959635}">
      <dgm:prSet/>
      <dgm:spPr/>
      <dgm:t>
        <a:bodyPr/>
        <a:lstStyle/>
        <a:p>
          <a:endParaRPr lang="es-AR"/>
        </a:p>
      </dgm:t>
    </dgm:pt>
    <dgm:pt modelId="{26F6565A-7F3C-4284-8756-C695AE33A67F}" type="sibTrans" cxnId="{30F5D00C-DEEA-444A-96FB-615226959635}">
      <dgm:prSet/>
      <dgm:spPr/>
      <dgm:t>
        <a:bodyPr/>
        <a:lstStyle/>
        <a:p>
          <a:endParaRPr lang="es-AR"/>
        </a:p>
      </dgm:t>
    </dgm:pt>
    <dgm:pt modelId="{CCD311D7-490E-424C-8D6A-16F8F5750913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Resultados Sprint n</a:t>
          </a:r>
        </a:p>
      </dgm:t>
    </dgm:pt>
    <dgm:pt modelId="{6F018723-FEBD-4155-97C4-3CFAAE669374}" type="parTrans" cxnId="{60FA3BBA-DCC7-4234-9CEE-0804ED9B1155}">
      <dgm:prSet/>
      <dgm:spPr/>
      <dgm:t>
        <a:bodyPr/>
        <a:lstStyle/>
        <a:p>
          <a:endParaRPr lang="es-AR"/>
        </a:p>
      </dgm:t>
    </dgm:pt>
    <dgm:pt modelId="{1D4E5426-F83C-4CD1-AF6A-81AE67900BBB}" type="sibTrans" cxnId="{60FA3BBA-DCC7-4234-9CEE-0804ED9B1155}">
      <dgm:prSet/>
      <dgm:spPr/>
      <dgm:t>
        <a:bodyPr/>
        <a:lstStyle/>
        <a:p>
          <a:endParaRPr lang="es-AR"/>
        </a:p>
      </dgm:t>
    </dgm:pt>
    <dgm:pt modelId="{ABCAD964-FD6C-403F-B371-56D65BDB8D9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nombrado</a:t>
          </a:r>
        </a:p>
      </dgm:t>
    </dgm:pt>
    <dgm:pt modelId="{A467551C-013E-4528-9021-3E39B5748ADE}" type="parTrans" cxnId="{AAA0DE09-435C-414B-B88B-2AE73D5D352D}">
      <dgm:prSet/>
      <dgm:spPr/>
      <dgm:t>
        <a:bodyPr/>
        <a:lstStyle/>
        <a:p>
          <a:endParaRPr lang="es-AR"/>
        </a:p>
      </dgm:t>
    </dgm:pt>
    <dgm:pt modelId="{8015A1AC-19DF-45F5-AED3-DBA5C8B1CD37}" type="sibTrans" cxnId="{AAA0DE09-435C-414B-B88B-2AE73D5D352D}">
      <dgm:prSet/>
      <dgm:spPr/>
      <dgm:t>
        <a:bodyPr/>
        <a:lstStyle/>
        <a:p>
          <a:endParaRPr lang="es-AR"/>
        </a:p>
      </dgm:t>
    </dgm:pt>
    <dgm:pt modelId="{AFD724F5-A50D-419E-B436-62D1C7F338A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Actualizar modelos existentes</a:t>
          </a:r>
        </a:p>
      </dgm:t>
    </dgm:pt>
    <dgm:pt modelId="{3FDFA4FC-3307-4053-821F-FBF6F865B9DF}" type="parTrans" cxnId="{A779B2C0-C971-43B9-8B52-0530E19F9264}">
      <dgm:prSet/>
      <dgm:spPr/>
      <dgm:t>
        <a:bodyPr/>
        <a:lstStyle/>
        <a:p>
          <a:endParaRPr lang="es-AR"/>
        </a:p>
      </dgm:t>
    </dgm:pt>
    <dgm:pt modelId="{F32CAC6A-9376-4DBA-874A-A806C48DC317}" type="sibTrans" cxnId="{A779B2C0-C971-43B9-8B52-0530E19F9264}">
      <dgm:prSet/>
      <dgm:spPr/>
      <dgm:t>
        <a:bodyPr/>
        <a:lstStyle/>
        <a:p>
          <a:endParaRPr lang="es-AR"/>
        </a:p>
      </dgm:t>
    </dgm:pt>
    <dgm:pt modelId="{AD7B816E-1A53-4BD2-8BE7-C5E2FDD99E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Modelos Actualizados</a:t>
          </a:r>
        </a:p>
      </dgm:t>
    </dgm:pt>
    <dgm:pt modelId="{42DA1B30-88E7-4E62-A3CB-DE6702DDE355}" type="parTrans" cxnId="{B68FBDD3-2E9D-4A89-8F94-E2C5DCCA6E3C}">
      <dgm:prSet/>
      <dgm:spPr/>
      <dgm:t>
        <a:bodyPr/>
        <a:lstStyle/>
        <a:p>
          <a:endParaRPr lang="es-AR"/>
        </a:p>
      </dgm:t>
    </dgm:pt>
    <dgm:pt modelId="{0E37614B-7938-442F-88AB-1ABAE7CC7855}" type="sibTrans" cxnId="{B68FBDD3-2E9D-4A89-8F94-E2C5DCCA6E3C}">
      <dgm:prSet/>
      <dgm:spPr/>
      <dgm:t>
        <a:bodyPr/>
        <a:lstStyle/>
        <a:p>
          <a:endParaRPr lang="es-AR"/>
        </a:p>
      </dgm:t>
    </dgm:pt>
    <dgm:pt modelId="{11566BCD-0C0A-4AF0-B4FF-F5F04A85E77A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 actualizada</a:t>
          </a:r>
        </a:p>
      </dgm:t>
    </dgm:pt>
    <dgm:pt modelId="{BF106E88-8BB1-4360-9315-2EAE62C1B0E0}" type="parTrans" cxnId="{AA434984-C634-4FFC-86AC-6A99A6625678}">
      <dgm:prSet/>
      <dgm:spPr/>
      <dgm:t>
        <a:bodyPr/>
        <a:lstStyle/>
        <a:p>
          <a:endParaRPr lang="es-AR"/>
        </a:p>
      </dgm:t>
    </dgm:pt>
    <dgm:pt modelId="{356093E6-5AEA-4A3B-90F9-A9A70EBD5984}" type="sibTrans" cxnId="{AA434984-C634-4FFC-86AC-6A99A6625678}">
      <dgm:prSet/>
      <dgm:spPr/>
      <dgm:t>
        <a:bodyPr/>
        <a:lstStyle/>
        <a:p>
          <a:endParaRPr lang="es-AR"/>
        </a:p>
      </dgm:t>
    </dgm:pt>
    <dgm:pt modelId="{09AC4471-8CB7-4CF8-A0C7-21A91776F99B}">
      <dgm:prSet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</a:t>
          </a:r>
        </a:p>
      </dgm:t>
    </dgm:pt>
    <dgm:pt modelId="{EA8FCF87-D285-4E0B-95F3-0085D5685172}" type="parTrans" cxnId="{7E31614D-8F8B-4742-880A-33BADE7329EF}">
      <dgm:prSet/>
      <dgm:spPr/>
      <dgm:t>
        <a:bodyPr/>
        <a:lstStyle/>
        <a:p>
          <a:endParaRPr lang="es-AR"/>
        </a:p>
      </dgm:t>
    </dgm:pt>
    <dgm:pt modelId="{1E63505C-3005-4581-AF01-857D2C50397C}" type="sibTrans" cxnId="{7E31614D-8F8B-4742-880A-33BADE7329EF}">
      <dgm:prSet/>
      <dgm:spPr/>
      <dgm:t>
        <a:bodyPr/>
        <a:lstStyle/>
        <a:p>
          <a:endParaRPr lang="es-AR"/>
        </a:p>
      </dgm:t>
    </dgm:pt>
    <dgm:pt modelId="{00B6158E-FFFB-4997-BB20-9C493359D37E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Entrevistar expertos en  dominio</a:t>
          </a:r>
        </a:p>
      </dgm:t>
    </dgm:pt>
    <dgm:pt modelId="{14D6803D-103C-4D16-82EA-D210B385A152}" type="parTrans" cxnId="{608CF9E0-5B49-48C0-97F6-C0BFC6E80CDE}">
      <dgm:prSet/>
      <dgm:spPr/>
      <dgm:t>
        <a:bodyPr/>
        <a:lstStyle/>
        <a:p>
          <a:endParaRPr lang="es-AR"/>
        </a:p>
      </dgm:t>
    </dgm:pt>
    <dgm:pt modelId="{37B2573E-E607-4B92-8C04-2C9BFFA7389D}" type="sibTrans" cxnId="{608CF9E0-5B49-48C0-97F6-C0BFC6E80CDE}">
      <dgm:prSet/>
      <dgm:spPr/>
      <dgm:t>
        <a:bodyPr/>
        <a:lstStyle/>
        <a:p>
          <a:endParaRPr lang="es-AR"/>
        </a:p>
      </dgm:t>
    </dgm:pt>
    <dgm:pt modelId="{CF6C13C3-6FDC-44EC-8727-A75B29D863C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funcionalidades</a:t>
          </a:r>
        </a:p>
      </dgm:t>
    </dgm:pt>
    <dgm:pt modelId="{309BFF6C-72F4-43E6-A707-1915A2F4678B}" type="parTrans" cxnId="{F4DD8D7E-8432-4C82-9EC9-8F84499DEBEC}">
      <dgm:prSet/>
      <dgm:spPr/>
      <dgm:t>
        <a:bodyPr/>
        <a:lstStyle/>
        <a:p>
          <a:endParaRPr lang="es-AR"/>
        </a:p>
      </dgm:t>
    </dgm:pt>
    <dgm:pt modelId="{826292EA-DF08-4772-9269-E7CB9647D3BD}" type="sibTrans" cxnId="{F4DD8D7E-8432-4C82-9EC9-8F84499DEBEC}">
      <dgm:prSet/>
      <dgm:spPr/>
      <dgm:t>
        <a:bodyPr/>
        <a:lstStyle/>
        <a:p>
          <a:endParaRPr lang="es-AR"/>
        </a:p>
      </dgm:t>
    </dgm:pt>
    <dgm:pt modelId="{4A496743-29F4-48A3-B09B-6F8EDD11361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Especificar funcionalidades</a:t>
          </a:r>
        </a:p>
      </dgm:t>
    </dgm:pt>
    <dgm:pt modelId="{29A2552B-2690-40EA-A37C-CDEC46640A31}" type="parTrans" cxnId="{118D72F3-9021-4499-840C-2AF60D6E54F7}">
      <dgm:prSet/>
      <dgm:spPr/>
      <dgm:t>
        <a:bodyPr/>
        <a:lstStyle/>
        <a:p>
          <a:endParaRPr lang="es-AR"/>
        </a:p>
      </dgm:t>
    </dgm:pt>
    <dgm:pt modelId="{5484EA76-EB02-46F6-BFFF-3440414D67E2}" type="sibTrans" cxnId="{118D72F3-9021-4499-840C-2AF60D6E54F7}">
      <dgm:prSet/>
      <dgm:spPr/>
      <dgm:t>
        <a:bodyPr/>
        <a:lstStyle/>
        <a:p>
          <a:endParaRPr lang="es-AR"/>
        </a:p>
      </dgm:t>
    </dgm:pt>
    <dgm:pt modelId="{9E40C8DE-2599-4289-AD98-BA1270F8378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negocio</a:t>
          </a:r>
        </a:p>
      </dgm:t>
    </dgm:pt>
    <dgm:pt modelId="{ABFB6E77-626B-420E-B194-92C6B8D4AFA3}" type="parTrans" cxnId="{C4C4899B-C875-46CC-9FCE-2210991A34A5}">
      <dgm:prSet/>
      <dgm:spPr/>
      <dgm:t>
        <a:bodyPr/>
        <a:lstStyle/>
        <a:p>
          <a:endParaRPr lang="es-AR"/>
        </a:p>
      </dgm:t>
    </dgm:pt>
    <dgm:pt modelId="{1065442B-DCEF-4D77-BBB7-805D162E4185}" type="sibTrans" cxnId="{C4C4899B-C875-46CC-9FCE-2210991A34A5}">
      <dgm:prSet/>
      <dgm:spPr/>
      <dgm:t>
        <a:bodyPr/>
        <a:lstStyle/>
        <a:p>
          <a:endParaRPr lang="es-AR"/>
        </a:p>
      </dgm:t>
    </dgm:pt>
    <dgm:pt modelId="{E7A3A4E6-1965-45C3-88D8-111EC1678416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/>
            <a:t>Metodología y Herramientas de Desarrollo</a:t>
          </a:r>
        </a:p>
      </dgm:t>
    </dgm:pt>
    <dgm:pt modelId="{9C798E9B-296C-46FC-83F3-7B4EBA000DC7}" type="parTrans" cxnId="{CC5E4622-3236-4FE4-90C2-66D62DA0E609}">
      <dgm:prSet/>
      <dgm:spPr/>
      <dgm:t>
        <a:bodyPr/>
        <a:lstStyle/>
        <a:p>
          <a:endParaRPr lang="es-AR"/>
        </a:p>
      </dgm:t>
    </dgm:pt>
    <dgm:pt modelId="{3489B4F0-EE31-4237-9C19-9F3DBFEE00CC}" type="sibTrans" cxnId="{CC5E4622-3236-4FE4-90C2-66D62DA0E609}">
      <dgm:prSet/>
      <dgm:spPr/>
      <dgm:t>
        <a:bodyPr/>
        <a:lstStyle/>
        <a:p>
          <a:endParaRPr lang="es-AR"/>
        </a:p>
      </dgm:t>
    </dgm:pt>
    <dgm:pt modelId="{DC3954F8-0A6D-435E-BFFA-9BF41B09A198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Diseñar Solución para sprint</a:t>
          </a:r>
        </a:p>
      </dgm:t>
    </dgm:pt>
    <dgm:pt modelId="{D3E079D7-5AD3-48F2-89D5-352A9EC685A6}" type="parTrans" cxnId="{5B1AD0A7-B92E-4C8E-A4C7-BD92DFCF37DA}">
      <dgm:prSet/>
      <dgm:spPr/>
      <dgm:t>
        <a:bodyPr/>
        <a:lstStyle/>
        <a:p>
          <a:endParaRPr lang="es-AR"/>
        </a:p>
      </dgm:t>
    </dgm:pt>
    <dgm:pt modelId="{3B3F78B0-1813-4885-B520-801911DF4982}" type="sibTrans" cxnId="{5B1AD0A7-B92E-4C8E-A4C7-BD92DFCF37DA}">
      <dgm:prSet/>
      <dgm:spPr/>
      <dgm:t>
        <a:bodyPr/>
        <a:lstStyle/>
        <a:p>
          <a:endParaRPr lang="es-AR"/>
        </a:p>
      </dgm:t>
    </dgm:pt>
    <dgm:pt modelId="{8E2D618C-D466-4723-9D8A-1D6FC5C6E8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y Especificar</a:t>
          </a:r>
        </a:p>
      </dgm:t>
    </dgm:pt>
    <dgm:pt modelId="{67529DC2-8718-4F7A-AF75-F71CD9BD0177}" type="parTrans" cxnId="{41E44487-AF98-4ABE-B264-9DFF8CE77AE8}">
      <dgm:prSet/>
      <dgm:spPr/>
      <dgm:t>
        <a:bodyPr/>
        <a:lstStyle/>
        <a:p>
          <a:endParaRPr lang="es-AR"/>
        </a:p>
      </dgm:t>
    </dgm:pt>
    <dgm:pt modelId="{EDC7FC56-0AB3-4769-909C-50DD06F26A3E}" type="sibTrans" cxnId="{41E44487-AF98-4ABE-B264-9DFF8CE77AE8}">
      <dgm:prSet/>
      <dgm:spPr/>
      <dgm:t>
        <a:bodyPr/>
        <a:lstStyle/>
        <a:p>
          <a:endParaRPr lang="es-AR"/>
        </a:p>
      </dgm:t>
    </dgm:pt>
    <dgm:pt modelId="{94FF9F68-13DF-4F1B-A073-FF1770AC4F9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Backlog actualizado</a:t>
          </a:r>
        </a:p>
      </dgm:t>
    </dgm:pt>
    <dgm:pt modelId="{874A17F5-0999-4DEA-B699-BBD905216E10}" type="parTrans" cxnId="{32868C53-FCA9-4D1F-B52A-FE9C8E6196CE}">
      <dgm:prSet/>
      <dgm:spPr/>
      <dgm:t>
        <a:bodyPr/>
        <a:lstStyle/>
        <a:p>
          <a:endParaRPr lang="es-AR"/>
        </a:p>
      </dgm:t>
    </dgm:pt>
    <dgm:pt modelId="{BB0343E2-E073-4596-BE23-E281B7957D1E}" type="sibTrans" cxnId="{32868C53-FCA9-4D1F-B52A-FE9C8E6196CE}">
      <dgm:prSet/>
      <dgm:spPr/>
      <dgm:t>
        <a:bodyPr/>
        <a:lstStyle/>
        <a:p>
          <a:endParaRPr lang="es-AR"/>
        </a:p>
      </dgm:t>
    </dgm:pt>
    <dgm:pt modelId="{4FFA065C-F2FA-4CA0-9B9C-CC29CE827C1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Sprint Backlog</a:t>
          </a:r>
        </a:p>
      </dgm:t>
    </dgm:pt>
    <dgm:pt modelId="{5D1C932D-9A63-47EA-B2EB-F438A78104F9}" type="parTrans" cxnId="{9907FE52-D1C3-45D1-A79C-4D6EEAF01D04}">
      <dgm:prSet/>
      <dgm:spPr/>
      <dgm:t>
        <a:bodyPr/>
        <a:lstStyle/>
        <a:p>
          <a:endParaRPr lang="es-AR"/>
        </a:p>
      </dgm:t>
    </dgm:pt>
    <dgm:pt modelId="{19DB848C-DDCA-4BBE-B877-129E23D7DCEA}" type="sibTrans" cxnId="{9907FE52-D1C3-45D1-A79C-4D6EEAF01D04}">
      <dgm:prSet/>
      <dgm:spPr/>
      <dgm:t>
        <a:bodyPr/>
        <a:lstStyle/>
        <a:p>
          <a:endParaRPr lang="es-AR"/>
        </a:p>
      </dgm:t>
    </dgm:pt>
    <dgm:pt modelId="{57321448-9C60-40CF-8D95-47C83FFDA5C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Sprint Planning</a:t>
          </a:r>
        </a:p>
      </dgm:t>
    </dgm:pt>
    <dgm:pt modelId="{FDD187B2-CBD5-4876-BCCF-94C2C43ED4EB}" type="parTrans" cxnId="{6380A5E4-D589-4AB2-A44F-D0F3E014FE89}">
      <dgm:prSet/>
      <dgm:spPr/>
      <dgm:t>
        <a:bodyPr/>
        <a:lstStyle/>
        <a:p>
          <a:endParaRPr lang="es-AR"/>
        </a:p>
      </dgm:t>
    </dgm:pt>
    <dgm:pt modelId="{F13A2560-1877-44D4-9AD6-CB6605416A63}" type="sibTrans" cxnId="{6380A5E4-D589-4AB2-A44F-D0F3E014FE89}">
      <dgm:prSet/>
      <dgm:spPr/>
      <dgm:t>
        <a:bodyPr/>
        <a:lstStyle/>
        <a:p>
          <a:endParaRPr lang="es-AR"/>
        </a:p>
      </dgm:t>
    </dgm:pt>
    <dgm:pt modelId="{74CF83A5-859B-4E84-BC2E-C41DFB2C61E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ES" sz="750"/>
            <a:t>Realizar Sprint Review</a:t>
          </a:r>
          <a:endParaRPr lang="es-AR" sz="750"/>
        </a:p>
      </dgm:t>
    </dgm:pt>
    <dgm:pt modelId="{C23A910E-109A-4267-AB65-9144FB39116B}" type="parTrans" cxnId="{771DF77E-A918-4F48-8697-D2FD6AD6AB90}">
      <dgm:prSet/>
      <dgm:spPr/>
      <dgm:t>
        <a:bodyPr/>
        <a:lstStyle/>
        <a:p>
          <a:endParaRPr lang="es-AR"/>
        </a:p>
      </dgm:t>
    </dgm:pt>
    <dgm:pt modelId="{D2A7D30E-BB24-403A-B79A-082CF6F66C98}" type="sibTrans" cxnId="{771DF77E-A918-4F48-8697-D2FD6AD6AB90}">
      <dgm:prSet/>
      <dgm:spPr/>
      <dgm:t>
        <a:bodyPr/>
        <a:lstStyle/>
        <a:p>
          <a:endParaRPr lang="es-AR"/>
        </a:p>
      </dgm:t>
    </dgm:pt>
    <dgm:pt modelId="{319430EB-B177-4C55-9049-A87A345B216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Correcciones</a:t>
          </a:r>
        </a:p>
      </dgm:t>
    </dgm:pt>
    <dgm:pt modelId="{AF924D5C-C9C2-4ED4-925A-47777569056E}" type="parTrans" cxnId="{AB6FCF82-5499-492E-8325-402C652267FB}">
      <dgm:prSet/>
      <dgm:spPr/>
      <dgm:t>
        <a:bodyPr/>
        <a:lstStyle/>
        <a:p>
          <a:endParaRPr lang="es-AR"/>
        </a:p>
      </dgm:t>
    </dgm:pt>
    <dgm:pt modelId="{AE6EBD1B-69AC-480F-9D05-0510B0E0E017}" type="sibTrans" cxnId="{AB6FCF82-5499-492E-8325-402C652267FB}">
      <dgm:prSet/>
      <dgm:spPr/>
      <dgm:t>
        <a:bodyPr/>
        <a:lstStyle/>
        <a:p>
          <a:endParaRPr lang="es-AR"/>
        </a:p>
      </dgm:t>
    </dgm:pt>
    <dgm:pt modelId="{261D35F4-200D-48D0-A39E-E97DCECB8DDC}">
      <dgm:prSet phldrT="[Texto]" custT="1"/>
      <dgm:spPr>
        <a:solidFill>
          <a:schemeClr val="accent2">
            <a:lumMod val="75000"/>
            <a:alpha val="40000"/>
          </a:schemeClr>
        </a:solidFill>
        <a:ln>
          <a:noFill/>
        </a:ln>
      </dgm:spPr>
      <dgm:t>
        <a:bodyPr/>
        <a:lstStyle/>
        <a:p>
          <a:endParaRPr lang="es-AR" sz="750"/>
        </a:p>
      </dgm:t>
    </dgm:pt>
    <dgm:pt modelId="{C84EE21D-FC56-4671-B40C-FD0AECB13AF3}" type="parTrans" cxnId="{AA506CBA-F8AA-4E33-A182-04E54C40C346}">
      <dgm:prSet/>
      <dgm:spPr/>
      <dgm:t>
        <a:bodyPr/>
        <a:lstStyle/>
        <a:p>
          <a:endParaRPr lang="es-AR"/>
        </a:p>
      </dgm:t>
    </dgm:pt>
    <dgm:pt modelId="{C3401346-1BCB-4945-9A38-A661970C6501}" type="sibTrans" cxnId="{AA506CBA-F8AA-4E33-A182-04E54C40C346}">
      <dgm:prSet/>
      <dgm:spPr/>
      <dgm:t>
        <a:bodyPr/>
        <a:lstStyle/>
        <a:p>
          <a:endParaRPr lang="es-AR"/>
        </a:p>
      </dgm:t>
    </dgm:pt>
    <dgm:pt modelId="{6F787B28-14ED-4D48-A55A-7BBCD3CBF8D6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Desarrollar</a:t>
          </a:r>
        </a:p>
      </dgm:t>
    </dgm:pt>
    <dgm:pt modelId="{5D77EF1C-999A-4B18-8CA8-8357D1916B3D}" type="parTrans" cxnId="{44BDE308-3F45-4918-A117-1503527FE11E}">
      <dgm:prSet/>
      <dgm:spPr/>
      <dgm:t>
        <a:bodyPr/>
        <a:lstStyle/>
        <a:p>
          <a:endParaRPr lang="es-AR"/>
        </a:p>
      </dgm:t>
    </dgm:pt>
    <dgm:pt modelId="{E60DA93D-5E79-4793-BE5A-D18FCE3A032A}" type="sibTrans" cxnId="{44BDE308-3F45-4918-A117-1503527FE11E}">
      <dgm:prSet/>
      <dgm:spPr/>
      <dgm:t>
        <a:bodyPr/>
        <a:lstStyle/>
        <a:p>
          <a:endParaRPr lang="es-AR"/>
        </a:p>
      </dgm:t>
    </dgm:pt>
    <dgm:pt modelId="{931F049E-CFBA-440C-8ACF-890AE04F85B7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Testear</a:t>
          </a:r>
        </a:p>
      </dgm:t>
    </dgm:pt>
    <dgm:pt modelId="{096F6FFA-A187-4A26-8AA6-61F307DA4ACA}" type="parTrans" cxnId="{FF22C9B3-E28E-4CA5-9D4D-38072153878B}">
      <dgm:prSet/>
      <dgm:spPr/>
      <dgm:t>
        <a:bodyPr/>
        <a:lstStyle/>
        <a:p>
          <a:endParaRPr lang="es-AR"/>
        </a:p>
      </dgm:t>
    </dgm:pt>
    <dgm:pt modelId="{CC72701B-5151-4C3F-BEBE-FE9121237DE3}" type="sibTrans" cxnId="{FF22C9B3-E28E-4CA5-9D4D-38072153878B}">
      <dgm:prSet/>
      <dgm:spPr/>
      <dgm:t>
        <a:bodyPr/>
        <a:lstStyle/>
        <a:p>
          <a:endParaRPr lang="es-AR"/>
        </a:p>
      </dgm:t>
    </dgm:pt>
    <dgm:pt modelId="{E45860EF-441D-4D39-BC79-81EC7F10AA4D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Implementar</a:t>
          </a:r>
        </a:p>
      </dgm:t>
    </dgm:pt>
    <dgm:pt modelId="{004FEBB1-307F-41B0-B672-31A513121D89}" type="parTrans" cxnId="{DD7E5471-DC7A-49C1-B65B-FC4917966267}">
      <dgm:prSet/>
      <dgm:spPr/>
      <dgm:t>
        <a:bodyPr/>
        <a:lstStyle/>
        <a:p>
          <a:endParaRPr lang="es-AR"/>
        </a:p>
      </dgm:t>
    </dgm:pt>
    <dgm:pt modelId="{A3944EBB-D470-4C4F-8285-04D5043189C0}" type="sibTrans" cxnId="{DD7E5471-DC7A-49C1-B65B-FC4917966267}">
      <dgm:prSet/>
      <dgm:spPr/>
      <dgm:t>
        <a:bodyPr/>
        <a:lstStyle/>
        <a:p>
          <a:endParaRPr lang="es-AR"/>
        </a:p>
      </dgm:t>
    </dgm:pt>
    <dgm:pt modelId="{0B92989F-AA34-46A6-B0AE-7BFF32DCFEFB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Configuración</a:t>
          </a:r>
        </a:p>
      </dgm:t>
    </dgm:pt>
    <dgm:pt modelId="{F24B8835-6382-477B-BF96-7ECC3222BAE0}" type="parTrans" cxnId="{EC57DA0F-1C4A-42FD-9A5D-435328509B2C}">
      <dgm:prSet/>
      <dgm:spPr/>
      <dgm:t>
        <a:bodyPr/>
        <a:lstStyle/>
        <a:p>
          <a:endParaRPr lang="es-ES"/>
        </a:p>
      </dgm:t>
    </dgm:pt>
    <dgm:pt modelId="{8AE1F994-3DCD-47A9-9038-2051DCF9ED0B}" type="sibTrans" cxnId="{EC57DA0F-1C4A-42FD-9A5D-435328509B2C}">
      <dgm:prSet/>
      <dgm:spPr/>
      <dgm:t>
        <a:bodyPr/>
        <a:lstStyle/>
        <a:p>
          <a:endParaRPr lang="es-ES"/>
        </a:p>
      </dgm:t>
    </dgm:pt>
    <dgm:pt modelId="{1A98E120-CE8C-4117-8D33-EC12ADDEE5A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Riesgos</a:t>
          </a:r>
        </a:p>
      </dgm:t>
    </dgm:pt>
    <dgm:pt modelId="{1C5C508B-03E9-46D5-8CCE-B61C2CB68D3B}" type="parTrans" cxnId="{538FF2DB-54A6-453E-8F97-0110448475A1}">
      <dgm:prSet/>
      <dgm:spPr/>
      <dgm:t>
        <a:bodyPr/>
        <a:lstStyle/>
        <a:p>
          <a:endParaRPr lang="es-ES"/>
        </a:p>
      </dgm:t>
    </dgm:pt>
    <dgm:pt modelId="{F4162AEB-6A3D-4626-8106-6B075DF5C3C7}" type="sibTrans" cxnId="{538FF2DB-54A6-453E-8F97-0110448475A1}">
      <dgm:prSet/>
      <dgm:spPr/>
      <dgm:t>
        <a:bodyPr/>
        <a:lstStyle/>
        <a:p>
          <a:endParaRPr lang="es-ES"/>
        </a:p>
      </dgm:t>
    </dgm:pt>
    <dgm:pt modelId="{31140103-7454-496C-8E0E-1548C319BF79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Métricas</a:t>
          </a:r>
        </a:p>
      </dgm:t>
    </dgm:pt>
    <dgm:pt modelId="{A94C6D8E-9ABA-4968-8AE5-BCCF96F070B2}" type="parTrans" cxnId="{38A714A0-38F7-43ED-B648-0FB8800F774C}">
      <dgm:prSet/>
      <dgm:spPr/>
      <dgm:t>
        <a:bodyPr/>
        <a:lstStyle/>
        <a:p>
          <a:endParaRPr lang="es-ES"/>
        </a:p>
      </dgm:t>
    </dgm:pt>
    <dgm:pt modelId="{C5DA5059-BAA8-4218-9E41-F3A084205EE9}" type="sibTrans" cxnId="{38A714A0-38F7-43ED-B648-0FB8800F774C}">
      <dgm:prSet/>
      <dgm:spPr/>
      <dgm:t>
        <a:bodyPr/>
        <a:lstStyle/>
        <a:p>
          <a:endParaRPr lang="es-ES"/>
        </a:p>
      </dgm:t>
    </dgm:pt>
    <dgm:pt modelId="{F4870E76-8BD4-4617-AEB5-493DF1274100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items de configuracion</a:t>
          </a:r>
        </a:p>
      </dgm:t>
    </dgm:pt>
    <dgm:pt modelId="{A9DFF8D7-CDBD-47C0-ADCC-8B9C2C6D54A2}" type="parTrans" cxnId="{0992B01F-BE6D-4F37-8B56-8783D226CCA5}">
      <dgm:prSet/>
      <dgm:spPr/>
      <dgm:t>
        <a:bodyPr/>
        <a:lstStyle/>
        <a:p>
          <a:endParaRPr lang="es-ES"/>
        </a:p>
      </dgm:t>
    </dgm:pt>
    <dgm:pt modelId="{53E26BD4-D596-4BE7-81B1-0528B5EF6FA5}" type="sibTrans" cxnId="{0992B01F-BE6D-4F37-8B56-8783D226CCA5}">
      <dgm:prSet/>
      <dgm:spPr/>
      <dgm:t>
        <a:bodyPr/>
        <a:lstStyle/>
        <a:p>
          <a:endParaRPr lang="es-ES"/>
        </a:p>
      </dgm:t>
    </dgm:pt>
    <dgm:pt modelId="{0E2F2724-DE4C-4ECB-92C1-9BC4C8748BAC}">
      <dgm:prSet phldrT="[Texto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Gestionar cambios</a:t>
          </a:r>
        </a:p>
      </dgm:t>
    </dgm:pt>
    <dgm:pt modelId="{A1CDA600-1954-4F10-99FC-D2015572FE85}" type="parTrans" cxnId="{C957EC6D-7C2B-4BCD-A378-49A9217B9654}">
      <dgm:prSet/>
      <dgm:spPr/>
      <dgm:t>
        <a:bodyPr/>
        <a:lstStyle/>
        <a:p>
          <a:endParaRPr lang="es-ES"/>
        </a:p>
      </dgm:t>
    </dgm:pt>
    <dgm:pt modelId="{6E0F3C51-7CE3-429E-A570-925EB7466574}" type="sibTrans" cxnId="{C957EC6D-7C2B-4BCD-A378-49A9217B9654}">
      <dgm:prSet/>
      <dgm:spPr/>
      <dgm:t>
        <a:bodyPr/>
        <a:lstStyle/>
        <a:p>
          <a:endParaRPr lang="es-ES"/>
        </a:p>
      </dgm:t>
    </dgm:pt>
    <dgm:pt modelId="{005AF219-4B5C-4589-A225-F4C02CE2726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riesgos</a:t>
          </a:r>
        </a:p>
      </dgm:t>
    </dgm:pt>
    <dgm:pt modelId="{4A3F7A5B-D4B0-46B6-978D-E3754DA60B90}" type="parTrans" cxnId="{5A2376BA-F94B-4EAE-B1E1-5DB0E5800E8B}">
      <dgm:prSet/>
      <dgm:spPr/>
      <dgm:t>
        <a:bodyPr/>
        <a:lstStyle/>
        <a:p>
          <a:endParaRPr lang="es-ES"/>
        </a:p>
      </dgm:t>
    </dgm:pt>
    <dgm:pt modelId="{A2A0734D-F5EA-4239-9869-5F1F69D98B9B}" type="sibTrans" cxnId="{5A2376BA-F94B-4EAE-B1E1-5DB0E5800E8B}">
      <dgm:prSet/>
      <dgm:spPr/>
      <dgm:t>
        <a:bodyPr/>
        <a:lstStyle/>
        <a:p>
          <a:endParaRPr lang="es-ES"/>
        </a:p>
      </dgm:t>
    </dgm:pt>
    <dgm:pt modelId="{83EBFF92-7EF6-4E93-A962-A9AA081FD03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Clasificar y priorizar riesgos</a:t>
          </a:r>
        </a:p>
      </dgm:t>
    </dgm:pt>
    <dgm:pt modelId="{74828C45-6BE5-4356-8F14-49F7AD0699C2}" type="parTrans" cxnId="{70070BCF-16BA-4494-95FB-2D0D98B99AE2}">
      <dgm:prSet/>
      <dgm:spPr/>
      <dgm:t>
        <a:bodyPr/>
        <a:lstStyle/>
        <a:p>
          <a:endParaRPr lang="es-ES"/>
        </a:p>
      </dgm:t>
    </dgm:pt>
    <dgm:pt modelId="{04914088-CE15-47ED-A12F-DD6D2AAE02A0}" type="sibTrans" cxnId="{70070BCF-16BA-4494-95FB-2D0D98B99AE2}">
      <dgm:prSet/>
      <dgm:spPr/>
      <dgm:t>
        <a:bodyPr/>
        <a:lstStyle/>
        <a:p>
          <a:endParaRPr lang="es-ES"/>
        </a:p>
      </dgm:t>
    </dgm:pt>
    <dgm:pt modelId="{AC8CBB57-6C55-43C9-BD82-2281AFF4C15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plan de accion</a:t>
          </a:r>
        </a:p>
      </dgm:t>
    </dgm:pt>
    <dgm:pt modelId="{79E169F7-99F3-4538-AF5C-B7383810C02F}" type="parTrans" cxnId="{8D6E9027-AAB0-4B02-AA50-8A2AD9EDBB5B}">
      <dgm:prSet/>
      <dgm:spPr/>
      <dgm:t>
        <a:bodyPr/>
        <a:lstStyle/>
        <a:p>
          <a:endParaRPr lang="es-ES"/>
        </a:p>
      </dgm:t>
    </dgm:pt>
    <dgm:pt modelId="{8B233A50-D855-4BF8-A3DA-CFDD836D6E83}" type="sibTrans" cxnId="{8D6E9027-AAB0-4B02-AA50-8A2AD9EDBB5B}">
      <dgm:prSet/>
      <dgm:spPr/>
      <dgm:t>
        <a:bodyPr/>
        <a:lstStyle/>
        <a:p>
          <a:endParaRPr lang="es-ES"/>
        </a:p>
      </dgm:t>
    </dgm:pt>
    <dgm:pt modelId="{3C910A90-33B8-46B0-B4D6-21C9FBB0ED6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metricas</a:t>
          </a:r>
        </a:p>
      </dgm:t>
    </dgm:pt>
    <dgm:pt modelId="{AA46AA7E-3EE8-4E6C-B6C3-8D53126BD624}" type="parTrans" cxnId="{B12D8E7D-E3CA-4D6F-B891-B3CFB67C753B}">
      <dgm:prSet/>
      <dgm:spPr/>
      <dgm:t>
        <a:bodyPr/>
        <a:lstStyle/>
        <a:p>
          <a:endParaRPr lang="es-ES"/>
        </a:p>
      </dgm:t>
    </dgm:pt>
    <dgm:pt modelId="{E3FB15AD-50AF-4995-9A74-57440D9CF5BF}" type="sibTrans" cxnId="{B12D8E7D-E3CA-4D6F-B891-B3CFB67C753B}">
      <dgm:prSet/>
      <dgm:spPr/>
      <dgm:t>
        <a:bodyPr/>
        <a:lstStyle/>
        <a:p>
          <a:endParaRPr lang="es-ES"/>
        </a:p>
      </dgm:t>
    </dgm:pt>
    <dgm:pt modelId="{1A37B97D-61FD-4F71-A81F-ED1C0BBD84D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tipos de pruebas</a:t>
          </a:r>
        </a:p>
      </dgm:t>
    </dgm:pt>
    <dgm:pt modelId="{696290AF-2721-42D8-BD2B-A0BA5A01454E}" type="parTrans" cxnId="{3C83B5DB-2D2C-4B95-821A-B33070610C1C}">
      <dgm:prSet/>
      <dgm:spPr/>
      <dgm:t>
        <a:bodyPr/>
        <a:lstStyle/>
        <a:p>
          <a:endParaRPr lang="es-ES"/>
        </a:p>
      </dgm:t>
    </dgm:pt>
    <dgm:pt modelId="{79D32ABA-045E-4289-A8F4-6EE987F0C344}" type="sibTrans" cxnId="{3C83B5DB-2D2C-4B95-821A-B33070610C1C}">
      <dgm:prSet/>
      <dgm:spPr/>
      <dgm:t>
        <a:bodyPr/>
        <a:lstStyle/>
        <a:p>
          <a:endParaRPr lang="es-ES"/>
        </a:p>
      </dgm:t>
    </dgm:pt>
    <dgm:pt modelId="{8DDB3D1E-82AE-43F6-994A-0E5FCC21ED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estrategia de prueba</a:t>
          </a:r>
        </a:p>
      </dgm:t>
    </dgm:pt>
    <dgm:pt modelId="{4CFE61AD-768C-4A84-A09B-9295B331450F}" type="parTrans" cxnId="{1864514C-0369-4865-81DD-F4E296EB17AA}">
      <dgm:prSet/>
      <dgm:spPr/>
      <dgm:t>
        <a:bodyPr/>
        <a:lstStyle/>
        <a:p>
          <a:endParaRPr lang="es-ES"/>
        </a:p>
      </dgm:t>
    </dgm:pt>
    <dgm:pt modelId="{3CF745EC-97CF-4EBD-B783-3CCB10E5CF5F}" type="sibTrans" cxnId="{1864514C-0369-4865-81DD-F4E296EB17AA}">
      <dgm:prSet/>
      <dgm:spPr/>
      <dgm:t>
        <a:bodyPr/>
        <a:lstStyle/>
        <a:p>
          <a:endParaRPr lang="es-ES"/>
        </a:p>
      </dgm:t>
    </dgm:pt>
    <dgm:pt modelId="{58BDEB19-C7E3-4BC2-895C-1F013E3F890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nivel de cobertura</a:t>
          </a:r>
        </a:p>
      </dgm:t>
    </dgm:pt>
    <dgm:pt modelId="{210C8770-D30F-468C-9DC5-0BF77CF972EA}" type="parTrans" cxnId="{20EAA93B-A66D-4ACA-85E3-F4D3D8EBE00F}">
      <dgm:prSet/>
      <dgm:spPr/>
      <dgm:t>
        <a:bodyPr/>
        <a:lstStyle/>
        <a:p>
          <a:endParaRPr lang="es-ES"/>
        </a:p>
      </dgm:t>
    </dgm:pt>
    <dgm:pt modelId="{79853722-9812-4266-B743-29F8A6D671E6}" type="sibTrans" cxnId="{20EAA93B-A66D-4ACA-85E3-F4D3D8EBE00F}">
      <dgm:prSet/>
      <dgm:spPr/>
      <dgm:t>
        <a:bodyPr/>
        <a:lstStyle/>
        <a:p>
          <a:endParaRPr lang="es-ES"/>
        </a:p>
      </dgm:t>
    </dgm:pt>
    <dgm:pt modelId="{F2035D49-738E-4DD7-B77D-985F3EE8B9E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Testing</a:t>
          </a:r>
        </a:p>
      </dgm:t>
    </dgm:pt>
    <dgm:pt modelId="{CCABA7C1-27AF-4B71-8548-7FFAD432C17B}" type="parTrans" cxnId="{E635CAFE-236D-4CB9-A3AF-A13F1D08ABAB}">
      <dgm:prSet/>
      <dgm:spPr/>
      <dgm:t>
        <a:bodyPr/>
        <a:lstStyle/>
        <a:p>
          <a:endParaRPr lang="es-ES"/>
        </a:p>
      </dgm:t>
    </dgm:pt>
    <dgm:pt modelId="{6C81A220-329D-4C38-806E-DF14A54C8066}" type="sibTrans" cxnId="{E635CAFE-236D-4CB9-A3AF-A13F1D08ABAB}">
      <dgm:prSet/>
      <dgm:spPr/>
      <dgm:t>
        <a:bodyPr/>
        <a:lstStyle/>
        <a:p>
          <a:endParaRPr lang="es-ES"/>
        </a:p>
      </dgm:t>
    </dgm:pt>
    <dgm:pt modelId="{6D594191-BC97-40F3-9CF3-D67A4A8CBBB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responsables y método de medicion</a:t>
          </a:r>
        </a:p>
      </dgm:t>
    </dgm:pt>
    <dgm:pt modelId="{64B8C642-01F5-4F96-9D52-A63AB4B4CCE2}" type="parTrans" cxnId="{568887AC-8D3B-42B6-901A-84A15CB7F9EC}">
      <dgm:prSet/>
      <dgm:spPr/>
      <dgm:t>
        <a:bodyPr/>
        <a:lstStyle/>
        <a:p>
          <a:endParaRPr lang="es-ES"/>
        </a:p>
      </dgm:t>
    </dgm:pt>
    <dgm:pt modelId="{8CCA065C-8AE6-484D-A246-92BC3FCE71D9}" type="sibTrans" cxnId="{568887AC-8D3B-42B6-901A-84A15CB7F9EC}">
      <dgm:prSet/>
      <dgm:spPr/>
      <dgm:t>
        <a:bodyPr/>
        <a:lstStyle/>
        <a:p>
          <a:endParaRPr lang="es-ES"/>
        </a:p>
      </dgm:t>
    </dgm:pt>
    <dgm:pt modelId="{037DBDE9-5C87-488C-BA4F-012219A476C8}" type="pres">
      <dgm:prSet presAssocID="{D01CA169-C9CC-4D66-BC9D-CB0E882CB1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0539E488-8524-4A6B-87AD-5151D4130D1F}" type="pres">
      <dgm:prSet presAssocID="{FA60BF61-20CB-4978-9B82-B325F4EA3A54}" presName="hierRoot1" presStyleCnt="0">
        <dgm:presLayoutVars>
          <dgm:hierBranch val="init"/>
        </dgm:presLayoutVars>
      </dgm:prSet>
      <dgm:spPr/>
    </dgm:pt>
    <dgm:pt modelId="{2F0FE35D-8730-422E-8041-849147BD4EF0}" type="pres">
      <dgm:prSet presAssocID="{FA60BF61-20CB-4978-9B82-B325F4EA3A54}" presName="rootComposite1" presStyleCnt="0"/>
      <dgm:spPr/>
    </dgm:pt>
    <dgm:pt modelId="{5497E44F-74B5-41EB-9303-A59E3A18FF4A}" type="pres">
      <dgm:prSet presAssocID="{FA60BF61-20CB-4978-9B82-B325F4EA3A54}" presName="rootText1" presStyleLbl="node0" presStyleIdx="0" presStyleCnt="1" custScaleX="228157" custScaleY="178982" custLinFactX="42334" custLinFactY="-53933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AF24E5-F95C-4DD8-802C-CD695C60F4DF}" type="pres">
      <dgm:prSet presAssocID="{FA60BF61-20CB-4978-9B82-B325F4EA3A54}" presName="rootConnector1" presStyleLbl="node1" presStyleIdx="0" presStyleCnt="0"/>
      <dgm:spPr/>
      <dgm:t>
        <a:bodyPr/>
        <a:lstStyle/>
        <a:p>
          <a:endParaRPr lang="es-AR"/>
        </a:p>
      </dgm:t>
    </dgm:pt>
    <dgm:pt modelId="{770D6900-95D0-4DAE-BB6E-D946A859F7CE}" type="pres">
      <dgm:prSet presAssocID="{FA60BF61-20CB-4978-9B82-B325F4EA3A54}" presName="hierChild2" presStyleCnt="0"/>
      <dgm:spPr/>
    </dgm:pt>
    <dgm:pt modelId="{94B4A64A-E87E-46A4-A7AB-F9F8C04808D7}" type="pres">
      <dgm:prSet presAssocID="{77CDDEB8-C56B-4717-89E2-D4CB90291B1C}" presName="Name37" presStyleLbl="parChTrans1D2" presStyleIdx="0" presStyleCnt="6"/>
      <dgm:spPr/>
      <dgm:t>
        <a:bodyPr/>
        <a:lstStyle/>
        <a:p>
          <a:endParaRPr lang="es-AR"/>
        </a:p>
      </dgm:t>
    </dgm:pt>
    <dgm:pt modelId="{71E23D9A-9B84-4EE8-AF22-CA67F31C5156}" type="pres">
      <dgm:prSet presAssocID="{08B5AFCC-CBD4-45CC-A8FB-DD6DD9745531}" presName="hierRoot2" presStyleCnt="0">
        <dgm:presLayoutVars>
          <dgm:hierBranch val="init"/>
        </dgm:presLayoutVars>
      </dgm:prSet>
      <dgm:spPr/>
    </dgm:pt>
    <dgm:pt modelId="{12DD7738-DE8F-4B51-BC93-25A28811B39D}" type="pres">
      <dgm:prSet presAssocID="{08B5AFCC-CBD4-45CC-A8FB-DD6DD9745531}" presName="rootComposite" presStyleCnt="0"/>
      <dgm:spPr/>
    </dgm:pt>
    <dgm:pt modelId="{7ED93F80-B72B-489B-8DA7-551B63A44824}" type="pres">
      <dgm:prSet presAssocID="{08B5AFCC-CBD4-45CC-A8FB-DD6DD9745531}" presName="rootText" presStyleLbl="node2" presStyleIdx="0" presStyleCnt="6" custScaleX="141111" custScaleY="158012" custLinFactNeighborX="-11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B5C771E-382F-4A7C-A120-8138D1C601EB}" type="pres">
      <dgm:prSet presAssocID="{08B5AFCC-CBD4-45CC-A8FB-DD6DD9745531}" presName="rootConnector" presStyleLbl="node2" presStyleIdx="0" presStyleCnt="6"/>
      <dgm:spPr/>
      <dgm:t>
        <a:bodyPr/>
        <a:lstStyle/>
        <a:p>
          <a:endParaRPr lang="es-AR"/>
        </a:p>
      </dgm:t>
    </dgm:pt>
    <dgm:pt modelId="{AD214AA0-44A8-444A-AF76-D98B8FC7F058}" type="pres">
      <dgm:prSet presAssocID="{08B5AFCC-CBD4-45CC-A8FB-DD6DD9745531}" presName="hierChild4" presStyleCnt="0"/>
      <dgm:spPr/>
    </dgm:pt>
    <dgm:pt modelId="{63C19C6A-B0D1-4E08-9DCF-F7CA744C7BE3}" type="pres">
      <dgm:prSet presAssocID="{B9EED836-9245-41B5-87C5-0BF79625B8E8}" presName="Name37" presStyleLbl="parChTrans1D3" presStyleIdx="0" presStyleCnt="27"/>
      <dgm:spPr/>
      <dgm:t>
        <a:bodyPr/>
        <a:lstStyle/>
        <a:p>
          <a:endParaRPr lang="es-AR"/>
        </a:p>
      </dgm:t>
    </dgm:pt>
    <dgm:pt modelId="{B1789449-F535-48AA-A8A1-402C32686DA7}" type="pres">
      <dgm:prSet presAssocID="{3FD35EEA-AAB8-40CB-B56D-734F35B4F49B}" presName="hierRoot2" presStyleCnt="0">
        <dgm:presLayoutVars>
          <dgm:hierBranch val="init"/>
        </dgm:presLayoutVars>
      </dgm:prSet>
      <dgm:spPr/>
    </dgm:pt>
    <dgm:pt modelId="{14418BC8-9394-4BC6-B223-A246509A8D82}" type="pres">
      <dgm:prSet presAssocID="{3FD35EEA-AAB8-40CB-B56D-734F35B4F49B}" presName="rootComposite" presStyleCnt="0"/>
      <dgm:spPr/>
    </dgm:pt>
    <dgm:pt modelId="{20396E17-F32A-437B-A90D-30B1E24FDA9D}" type="pres">
      <dgm:prSet presAssocID="{3FD35EEA-AAB8-40CB-B56D-734F35B4F49B}" presName="rootText" presStyleLbl="node3" presStyleIdx="0" presStyleCnt="27" custScaleX="132039" custScaleY="158281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0F72BEB-A6EC-4FA7-8EBE-EDBCE4405A5B}" type="pres">
      <dgm:prSet presAssocID="{3FD35EEA-AAB8-40CB-B56D-734F35B4F49B}" presName="rootConnector" presStyleLbl="node3" presStyleIdx="0" presStyleCnt="27"/>
      <dgm:spPr/>
      <dgm:t>
        <a:bodyPr/>
        <a:lstStyle/>
        <a:p>
          <a:endParaRPr lang="es-AR"/>
        </a:p>
      </dgm:t>
    </dgm:pt>
    <dgm:pt modelId="{EB85CCCE-1C18-4E61-92C6-3F7AB0BBD2C3}" type="pres">
      <dgm:prSet presAssocID="{3FD35EEA-AAB8-40CB-B56D-734F35B4F49B}" presName="hierChild4" presStyleCnt="0"/>
      <dgm:spPr/>
    </dgm:pt>
    <dgm:pt modelId="{6521BF60-349C-48F7-AE13-E8587680F256}" type="pres">
      <dgm:prSet presAssocID="{3FD35EEA-AAB8-40CB-B56D-734F35B4F49B}" presName="hierChild5" presStyleCnt="0"/>
      <dgm:spPr/>
    </dgm:pt>
    <dgm:pt modelId="{82B5C1B8-D777-45DF-B4FE-41BBD3DAB7E2}" type="pres">
      <dgm:prSet presAssocID="{9E2CFFAB-1F3B-43F7-8363-571BF12F99FA}" presName="Name37" presStyleLbl="parChTrans1D3" presStyleIdx="1" presStyleCnt="27"/>
      <dgm:spPr/>
      <dgm:t>
        <a:bodyPr/>
        <a:lstStyle/>
        <a:p>
          <a:endParaRPr lang="es-AR"/>
        </a:p>
      </dgm:t>
    </dgm:pt>
    <dgm:pt modelId="{1CE70643-EECB-4634-8104-07071A862C35}" type="pres">
      <dgm:prSet presAssocID="{C93C8CDB-B670-43A1-9806-268F4B8468D1}" presName="hierRoot2" presStyleCnt="0">
        <dgm:presLayoutVars>
          <dgm:hierBranch val="init"/>
        </dgm:presLayoutVars>
      </dgm:prSet>
      <dgm:spPr/>
    </dgm:pt>
    <dgm:pt modelId="{9D2085B6-47B1-47DE-AEA7-818AE0D8496B}" type="pres">
      <dgm:prSet presAssocID="{C93C8CDB-B670-43A1-9806-268F4B8468D1}" presName="rootComposite" presStyleCnt="0"/>
      <dgm:spPr/>
    </dgm:pt>
    <dgm:pt modelId="{20A89352-ED81-4DBE-9ED6-0FC3A2E7EA6B}" type="pres">
      <dgm:prSet presAssocID="{C93C8CDB-B670-43A1-9806-268F4B8468D1}" presName="rootText" presStyleLbl="node3" presStyleIdx="1" presStyleCnt="27" custScaleX="132039" custScaleY="196715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FFDFAF-B5AD-4438-BA24-4BE2BE2989C7}" type="pres">
      <dgm:prSet presAssocID="{C93C8CDB-B670-43A1-9806-268F4B8468D1}" presName="rootConnector" presStyleLbl="node3" presStyleIdx="1" presStyleCnt="27"/>
      <dgm:spPr/>
      <dgm:t>
        <a:bodyPr/>
        <a:lstStyle/>
        <a:p>
          <a:endParaRPr lang="es-AR"/>
        </a:p>
      </dgm:t>
    </dgm:pt>
    <dgm:pt modelId="{429DF53D-76C4-4E28-8E25-2BEA53B90AC2}" type="pres">
      <dgm:prSet presAssocID="{C93C8CDB-B670-43A1-9806-268F4B8468D1}" presName="hierChild4" presStyleCnt="0"/>
      <dgm:spPr/>
    </dgm:pt>
    <dgm:pt modelId="{736CBC6D-8D72-4B16-8073-7DBBA4FB4901}" type="pres">
      <dgm:prSet presAssocID="{C93C8CDB-B670-43A1-9806-268F4B8468D1}" presName="hierChild5" presStyleCnt="0"/>
      <dgm:spPr/>
    </dgm:pt>
    <dgm:pt modelId="{5C030F0D-3DCA-4C17-80B3-48D73224F15D}" type="pres">
      <dgm:prSet presAssocID="{07493D63-77C9-4B1A-AD77-93D1C2D6B9E3}" presName="Name37" presStyleLbl="parChTrans1D3" presStyleIdx="2" presStyleCnt="27"/>
      <dgm:spPr/>
      <dgm:t>
        <a:bodyPr/>
        <a:lstStyle/>
        <a:p>
          <a:endParaRPr lang="es-AR"/>
        </a:p>
      </dgm:t>
    </dgm:pt>
    <dgm:pt modelId="{BCF390EE-FE27-4CF8-89B2-0432B6D58CF5}" type="pres">
      <dgm:prSet presAssocID="{225BAF71-A4D5-4AB5-94FB-71A517A380FA}" presName="hierRoot2" presStyleCnt="0">
        <dgm:presLayoutVars>
          <dgm:hierBranch val="init"/>
        </dgm:presLayoutVars>
      </dgm:prSet>
      <dgm:spPr/>
    </dgm:pt>
    <dgm:pt modelId="{2128ABFE-8138-45E4-AAA4-6B281CAB27FC}" type="pres">
      <dgm:prSet presAssocID="{225BAF71-A4D5-4AB5-94FB-71A517A380FA}" presName="rootComposite" presStyleCnt="0"/>
      <dgm:spPr/>
    </dgm:pt>
    <dgm:pt modelId="{232C97D3-E002-4846-B14F-73DB1CBABBE9}" type="pres">
      <dgm:prSet presAssocID="{225BAF71-A4D5-4AB5-94FB-71A517A380FA}" presName="rootText" presStyleLbl="node3" presStyleIdx="2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72EAB1C-8ED6-4022-89F2-CC56471D046A}" type="pres">
      <dgm:prSet presAssocID="{225BAF71-A4D5-4AB5-94FB-71A517A380FA}" presName="rootConnector" presStyleLbl="node3" presStyleIdx="2" presStyleCnt="27"/>
      <dgm:spPr/>
      <dgm:t>
        <a:bodyPr/>
        <a:lstStyle/>
        <a:p>
          <a:endParaRPr lang="es-AR"/>
        </a:p>
      </dgm:t>
    </dgm:pt>
    <dgm:pt modelId="{46C1FA03-30C4-4257-AE3C-981AF657246B}" type="pres">
      <dgm:prSet presAssocID="{225BAF71-A4D5-4AB5-94FB-71A517A380FA}" presName="hierChild4" presStyleCnt="0"/>
      <dgm:spPr/>
    </dgm:pt>
    <dgm:pt modelId="{F590EE7D-2141-4928-95A3-2C77C2BADE4C}" type="pres">
      <dgm:prSet presAssocID="{225BAF71-A4D5-4AB5-94FB-71A517A380FA}" presName="hierChild5" presStyleCnt="0"/>
      <dgm:spPr/>
    </dgm:pt>
    <dgm:pt modelId="{996EE0E5-A9D8-4B72-8F4D-7D65606078AA}" type="pres">
      <dgm:prSet presAssocID="{3900B2E3-CD1B-4081-87F9-60F20C637BD0}" presName="Name37" presStyleLbl="parChTrans1D3" presStyleIdx="3" presStyleCnt="27"/>
      <dgm:spPr/>
      <dgm:t>
        <a:bodyPr/>
        <a:lstStyle/>
        <a:p>
          <a:endParaRPr lang="es-AR"/>
        </a:p>
      </dgm:t>
    </dgm:pt>
    <dgm:pt modelId="{E19B8A94-C1DF-4C3F-A17B-8200D259BD3E}" type="pres">
      <dgm:prSet presAssocID="{B5A09C41-0EB4-4D9C-A8B5-F67748E55173}" presName="hierRoot2" presStyleCnt="0">
        <dgm:presLayoutVars>
          <dgm:hierBranch val="init"/>
        </dgm:presLayoutVars>
      </dgm:prSet>
      <dgm:spPr/>
    </dgm:pt>
    <dgm:pt modelId="{58FA4D0C-B7EA-41E1-AEB9-B0A01B6012F4}" type="pres">
      <dgm:prSet presAssocID="{B5A09C41-0EB4-4D9C-A8B5-F67748E55173}" presName="rootComposite" presStyleCnt="0"/>
      <dgm:spPr/>
    </dgm:pt>
    <dgm:pt modelId="{E6351DF1-1DC2-420F-A3B3-C1C19F58D796}" type="pres">
      <dgm:prSet presAssocID="{B5A09C41-0EB4-4D9C-A8B5-F67748E55173}" presName="rootText" presStyleLbl="node3" presStyleIdx="3" presStyleCnt="27" custScaleX="132039" custScaleY="160628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FB47ACD-CD2B-4E46-B0A1-6A6D6432C83F}" type="pres">
      <dgm:prSet presAssocID="{B5A09C41-0EB4-4D9C-A8B5-F67748E55173}" presName="rootConnector" presStyleLbl="node3" presStyleIdx="3" presStyleCnt="27"/>
      <dgm:spPr/>
      <dgm:t>
        <a:bodyPr/>
        <a:lstStyle/>
        <a:p>
          <a:endParaRPr lang="es-AR"/>
        </a:p>
      </dgm:t>
    </dgm:pt>
    <dgm:pt modelId="{1A7D1C97-4B9E-40DD-8414-7959F9B90313}" type="pres">
      <dgm:prSet presAssocID="{B5A09C41-0EB4-4D9C-A8B5-F67748E55173}" presName="hierChild4" presStyleCnt="0"/>
      <dgm:spPr/>
    </dgm:pt>
    <dgm:pt modelId="{B7122663-90A6-465C-ABD7-90EF3120B919}" type="pres">
      <dgm:prSet presAssocID="{B5A09C41-0EB4-4D9C-A8B5-F67748E55173}" presName="hierChild5" presStyleCnt="0"/>
      <dgm:spPr/>
    </dgm:pt>
    <dgm:pt modelId="{B448DFE3-1611-4CA3-B8F9-016E6AE1E13A}" type="pres">
      <dgm:prSet presAssocID="{AF924D5C-C9C2-4ED4-925A-47777569056E}" presName="Name37" presStyleLbl="parChTrans1D3" presStyleIdx="4" presStyleCnt="27"/>
      <dgm:spPr/>
      <dgm:t>
        <a:bodyPr/>
        <a:lstStyle/>
        <a:p>
          <a:endParaRPr lang="es-ES"/>
        </a:p>
      </dgm:t>
    </dgm:pt>
    <dgm:pt modelId="{23308970-0683-4260-9D6A-147DEEA059C3}" type="pres">
      <dgm:prSet presAssocID="{319430EB-B177-4C55-9049-A87A345B2164}" presName="hierRoot2" presStyleCnt="0">
        <dgm:presLayoutVars>
          <dgm:hierBranch val="init"/>
        </dgm:presLayoutVars>
      </dgm:prSet>
      <dgm:spPr/>
    </dgm:pt>
    <dgm:pt modelId="{6069B0B4-95B2-4659-BF16-C28C00F936FF}" type="pres">
      <dgm:prSet presAssocID="{319430EB-B177-4C55-9049-A87A345B2164}" presName="rootComposite" presStyleCnt="0"/>
      <dgm:spPr/>
    </dgm:pt>
    <dgm:pt modelId="{8DC4EE1E-E6F1-4630-ADEF-783F5F71FC8D}" type="pres">
      <dgm:prSet presAssocID="{319430EB-B177-4C55-9049-A87A345B2164}" presName="rootText" presStyleLbl="node3" presStyleIdx="4" presStyleCnt="27" custScaleX="127656" custScaleY="1474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CD9766F-B0AB-42B8-9451-892F82957C63}" type="pres">
      <dgm:prSet presAssocID="{319430EB-B177-4C55-9049-A87A345B2164}" presName="rootConnector" presStyleLbl="node3" presStyleIdx="4" presStyleCnt="27"/>
      <dgm:spPr/>
      <dgm:t>
        <a:bodyPr/>
        <a:lstStyle/>
        <a:p>
          <a:endParaRPr lang="es-AR"/>
        </a:p>
      </dgm:t>
    </dgm:pt>
    <dgm:pt modelId="{8D8806A6-FAE5-4E31-A6FC-ACA2561574C1}" type="pres">
      <dgm:prSet presAssocID="{319430EB-B177-4C55-9049-A87A345B2164}" presName="hierChild4" presStyleCnt="0"/>
      <dgm:spPr/>
    </dgm:pt>
    <dgm:pt modelId="{671B1F22-77EA-4139-8961-2F4D0EDF50D6}" type="pres">
      <dgm:prSet presAssocID="{319430EB-B177-4C55-9049-A87A345B2164}" presName="hierChild5" presStyleCnt="0"/>
      <dgm:spPr/>
    </dgm:pt>
    <dgm:pt modelId="{382A721B-B526-4A97-9D76-770768D7AB9A}" type="pres">
      <dgm:prSet presAssocID="{08B5AFCC-CBD4-45CC-A8FB-DD6DD9745531}" presName="hierChild5" presStyleCnt="0"/>
      <dgm:spPr/>
    </dgm:pt>
    <dgm:pt modelId="{598E5513-2B93-44AF-AE72-455A04C9AADB}" type="pres">
      <dgm:prSet presAssocID="{5DDE844C-3B5D-4D59-B4A0-D2652322189D}" presName="Name37" presStyleLbl="parChTrans1D2" presStyleIdx="1" presStyleCnt="6"/>
      <dgm:spPr/>
      <dgm:t>
        <a:bodyPr/>
        <a:lstStyle/>
        <a:p>
          <a:endParaRPr lang="es-AR"/>
        </a:p>
      </dgm:t>
    </dgm:pt>
    <dgm:pt modelId="{51116554-2CA9-407F-9044-CE200BFACB8A}" type="pres">
      <dgm:prSet presAssocID="{43775F8B-7836-43F0-8609-98E6D7459B82}" presName="hierRoot2" presStyleCnt="0">
        <dgm:presLayoutVars>
          <dgm:hierBranch val="init"/>
        </dgm:presLayoutVars>
      </dgm:prSet>
      <dgm:spPr/>
    </dgm:pt>
    <dgm:pt modelId="{A5DA5C8E-7452-477A-A14C-82CE405ACC91}" type="pres">
      <dgm:prSet presAssocID="{43775F8B-7836-43F0-8609-98E6D7459B82}" presName="rootComposite" presStyleCnt="0"/>
      <dgm:spPr/>
    </dgm:pt>
    <dgm:pt modelId="{20052D1C-1C3F-44BB-9378-42741B199256}" type="pres">
      <dgm:prSet presAssocID="{43775F8B-7836-43F0-8609-98E6D7459B82}" presName="rootText" presStyleLbl="node2" presStyleIdx="1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21AEECC-9204-48B6-84EB-314110E48B15}" type="pres">
      <dgm:prSet presAssocID="{43775F8B-7836-43F0-8609-98E6D7459B82}" presName="rootConnector" presStyleLbl="node2" presStyleIdx="1" presStyleCnt="6"/>
      <dgm:spPr/>
      <dgm:t>
        <a:bodyPr/>
        <a:lstStyle/>
        <a:p>
          <a:endParaRPr lang="es-AR"/>
        </a:p>
      </dgm:t>
    </dgm:pt>
    <dgm:pt modelId="{CC643E60-5930-494B-B9D0-3A6FB27A126C}" type="pres">
      <dgm:prSet presAssocID="{43775F8B-7836-43F0-8609-98E6D7459B82}" presName="hierChild4" presStyleCnt="0"/>
      <dgm:spPr/>
    </dgm:pt>
    <dgm:pt modelId="{33DE47C6-F2B6-4944-95B3-0214952771E5}" type="pres">
      <dgm:prSet presAssocID="{E3450A69-178A-435F-9796-3B18E059D7E9}" presName="Name37" presStyleLbl="parChTrans1D3" presStyleIdx="5" presStyleCnt="27"/>
      <dgm:spPr/>
      <dgm:t>
        <a:bodyPr/>
        <a:lstStyle/>
        <a:p>
          <a:endParaRPr lang="es-AR"/>
        </a:p>
      </dgm:t>
    </dgm:pt>
    <dgm:pt modelId="{E4BC5A10-B959-42E5-AF00-498A3F13E231}" type="pres">
      <dgm:prSet presAssocID="{B7D2E805-302D-450D-A59B-DDE2EA1FCE0C}" presName="hierRoot2" presStyleCnt="0">
        <dgm:presLayoutVars>
          <dgm:hierBranch val="init"/>
        </dgm:presLayoutVars>
      </dgm:prSet>
      <dgm:spPr/>
    </dgm:pt>
    <dgm:pt modelId="{69429473-24E6-48F8-B414-82CC3BE8E24F}" type="pres">
      <dgm:prSet presAssocID="{B7D2E805-302D-450D-A59B-DDE2EA1FCE0C}" presName="rootComposite" presStyleCnt="0"/>
      <dgm:spPr/>
    </dgm:pt>
    <dgm:pt modelId="{BA85B4E8-7EE5-4026-AAF0-FD5ED183C051}" type="pres">
      <dgm:prSet presAssocID="{B7D2E805-302D-450D-A59B-DDE2EA1FCE0C}" presName="rootText" presStyleLbl="node3" presStyleIdx="5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AA0DE2-975E-4A36-9553-31DC4846C1C8}" type="pres">
      <dgm:prSet presAssocID="{B7D2E805-302D-450D-A59B-DDE2EA1FCE0C}" presName="rootConnector" presStyleLbl="node3" presStyleIdx="5" presStyleCnt="27"/>
      <dgm:spPr/>
      <dgm:t>
        <a:bodyPr/>
        <a:lstStyle/>
        <a:p>
          <a:endParaRPr lang="es-AR"/>
        </a:p>
      </dgm:t>
    </dgm:pt>
    <dgm:pt modelId="{E8DC631E-DEC0-457F-9B7D-D3A02600205A}" type="pres">
      <dgm:prSet presAssocID="{B7D2E805-302D-450D-A59B-DDE2EA1FCE0C}" presName="hierChild4" presStyleCnt="0"/>
      <dgm:spPr/>
    </dgm:pt>
    <dgm:pt modelId="{D17BB3E8-55A1-46DF-AFD7-9278C3230943}" type="pres">
      <dgm:prSet presAssocID="{B7D2E805-302D-450D-A59B-DDE2EA1FCE0C}" presName="hierChild5" presStyleCnt="0"/>
      <dgm:spPr/>
    </dgm:pt>
    <dgm:pt modelId="{5AB46019-386C-4A5F-B07A-2109D7AE27DB}" type="pres">
      <dgm:prSet presAssocID="{954CF61B-3F46-4F4F-8170-AE14745BEB19}" presName="Name37" presStyleLbl="parChTrans1D3" presStyleIdx="6" presStyleCnt="27"/>
      <dgm:spPr/>
      <dgm:t>
        <a:bodyPr/>
        <a:lstStyle/>
        <a:p>
          <a:endParaRPr lang="es-AR"/>
        </a:p>
      </dgm:t>
    </dgm:pt>
    <dgm:pt modelId="{DCF2430E-0EC1-490D-ACD2-AF8AA3A61B4F}" type="pres">
      <dgm:prSet presAssocID="{A1477257-D8D9-433D-908E-941F2EEC1BF7}" presName="hierRoot2" presStyleCnt="0">
        <dgm:presLayoutVars>
          <dgm:hierBranch val="init"/>
        </dgm:presLayoutVars>
      </dgm:prSet>
      <dgm:spPr/>
    </dgm:pt>
    <dgm:pt modelId="{D2A91AB0-AD47-4ECD-93F7-D52255BC5778}" type="pres">
      <dgm:prSet presAssocID="{A1477257-D8D9-433D-908E-941F2EEC1BF7}" presName="rootComposite" presStyleCnt="0"/>
      <dgm:spPr/>
    </dgm:pt>
    <dgm:pt modelId="{4A8BB570-9099-4AD8-9AEA-9C3A3280303A}" type="pres">
      <dgm:prSet presAssocID="{A1477257-D8D9-433D-908E-941F2EEC1BF7}" presName="rootText" presStyleLbl="node3" presStyleIdx="6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C0A217-9B20-4F28-BE6A-30095D435004}" type="pres">
      <dgm:prSet presAssocID="{A1477257-D8D9-433D-908E-941F2EEC1BF7}" presName="rootConnector" presStyleLbl="node3" presStyleIdx="6" presStyleCnt="27"/>
      <dgm:spPr/>
      <dgm:t>
        <a:bodyPr/>
        <a:lstStyle/>
        <a:p>
          <a:endParaRPr lang="es-AR"/>
        </a:p>
      </dgm:t>
    </dgm:pt>
    <dgm:pt modelId="{0F30124E-271F-4EBC-AE82-5E250C081565}" type="pres">
      <dgm:prSet presAssocID="{A1477257-D8D9-433D-908E-941F2EEC1BF7}" presName="hierChild4" presStyleCnt="0"/>
      <dgm:spPr/>
    </dgm:pt>
    <dgm:pt modelId="{F721430E-1218-4C97-B373-7345EFB1BA1B}" type="pres">
      <dgm:prSet presAssocID="{A1477257-D8D9-433D-908E-941F2EEC1BF7}" presName="hierChild5" presStyleCnt="0"/>
      <dgm:spPr/>
    </dgm:pt>
    <dgm:pt modelId="{2D34ABA5-4C52-42E9-A690-D1579E46F309}" type="pres">
      <dgm:prSet presAssocID="{5CEE68BE-3C96-477D-8661-B84366B38835}" presName="Name37" presStyleLbl="parChTrans1D3" presStyleIdx="7" presStyleCnt="27"/>
      <dgm:spPr/>
      <dgm:t>
        <a:bodyPr/>
        <a:lstStyle/>
        <a:p>
          <a:endParaRPr lang="es-AR"/>
        </a:p>
      </dgm:t>
    </dgm:pt>
    <dgm:pt modelId="{1F32A306-3A4A-4284-88CB-296203CE7E70}" type="pres">
      <dgm:prSet presAssocID="{DDE5FB7D-904A-40FE-800D-D7C963FFC5B9}" presName="hierRoot2" presStyleCnt="0">
        <dgm:presLayoutVars>
          <dgm:hierBranch val="init"/>
        </dgm:presLayoutVars>
      </dgm:prSet>
      <dgm:spPr/>
    </dgm:pt>
    <dgm:pt modelId="{D6A1A756-0AA2-4632-ABC7-47C775F9E63D}" type="pres">
      <dgm:prSet presAssocID="{DDE5FB7D-904A-40FE-800D-D7C963FFC5B9}" presName="rootComposite" presStyleCnt="0"/>
      <dgm:spPr/>
    </dgm:pt>
    <dgm:pt modelId="{3A736E98-B44A-4461-8EB5-4687E53744B9}" type="pres">
      <dgm:prSet presAssocID="{DDE5FB7D-904A-40FE-800D-D7C963FFC5B9}" presName="rootText" presStyleLbl="node3" presStyleIdx="7" presStyleCnt="27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EED3E3-9C78-4C6C-BD6E-A9299220BE44}" type="pres">
      <dgm:prSet presAssocID="{DDE5FB7D-904A-40FE-800D-D7C963FFC5B9}" presName="rootConnector" presStyleLbl="node3" presStyleIdx="7" presStyleCnt="27"/>
      <dgm:spPr/>
      <dgm:t>
        <a:bodyPr/>
        <a:lstStyle/>
        <a:p>
          <a:endParaRPr lang="es-AR"/>
        </a:p>
      </dgm:t>
    </dgm:pt>
    <dgm:pt modelId="{07AD5851-FC5D-47AC-89A6-02222F812C10}" type="pres">
      <dgm:prSet presAssocID="{DDE5FB7D-904A-40FE-800D-D7C963FFC5B9}" presName="hierChild4" presStyleCnt="0"/>
      <dgm:spPr/>
    </dgm:pt>
    <dgm:pt modelId="{49837917-F9CA-41AA-9AC7-48752AD080B5}" type="pres">
      <dgm:prSet presAssocID="{DDE5FB7D-904A-40FE-800D-D7C963FFC5B9}" presName="hierChild5" presStyleCnt="0"/>
      <dgm:spPr/>
    </dgm:pt>
    <dgm:pt modelId="{03C735E5-1B12-421A-958D-DEFB1C1746C4}" type="pres">
      <dgm:prSet presAssocID="{43775F8B-7836-43F0-8609-98E6D7459B82}" presName="hierChild5" presStyleCnt="0"/>
      <dgm:spPr/>
    </dgm:pt>
    <dgm:pt modelId="{81B4C10B-DBAD-4BCD-9727-407B4CADFFC9}" type="pres">
      <dgm:prSet presAssocID="{6B9200D0-7977-4793-AD29-A77FFCF7C293}" presName="Name37" presStyleLbl="parChTrans1D2" presStyleIdx="2" presStyleCnt="6"/>
      <dgm:spPr/>
      <dgm:t>
        <a:bodyPr/>
        <a:lstStyle/>
        <a:p>
          <a:endParaRPr lang="es-AR"/>
        </a:p>
      </dgm:t>
    </dgm:pt>
    <dgm:pt modelId="{1B14B966-39DD-4944-8C67-C92562CA788C}" type="pres">
      <dgm:prSet presAssocID="{71EDAAB5-61BC-4A28-9127-48D020AE4F47}" presName="hierRoot2" presStyleCnt="0">
        <dgm:presLayoutVars>
          <dgm:hierBranch val="init"/>
        </dgm:presLayoutVars>
      </dgm:prSet>
      <dgm:spPr/>
    </dgm:pt>
    <dgm:pt modelId="{89443C61-4847-4B40-9F38-0744F107C0EA}" type="pres">
      <dgm:prSet presAssocID="{71EDAAB5-61BC-4A28-9127-48D020AE4F47}" presName="rootComposite" presStyleCnt="0"/>
      <dgm:spPr/>
    </dgm:pt>
    <dgm:pt modelId="{16B32F39-4072-4592-86D2-3AC754BAD423}" type="pres">
      <dgm:prSet presAssocID="{71EDAAB5-61BC-4A28-9127-48D020AE4F47}" presName="rootText" presStyleLbl="node2" presStyleIdx="2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C667D8A-42EB-4EE3-B8B2-8130405C1276}" type="pres">
      <dgm:prSet presAssocID="{71EDAAB5-61BC-4A28-9127-48D020AE4F47}" presName="rootConnector" presStyleLbl="node2" presStyleIdx="2" presStyleCnt="6"/>
      <dgm:spPr/>
      <dgm:t>
        <a:bodyPr/>
        <a:lstStyle/>
        <a:p>
          <a:endParaRPr lang="es-AR"/>
        </a:p>
      </dgm:t>
    </dgm:pt>
    <dgm:pt modelId="{91EEEE12-3CE1-4A19-98BF-7ABF6E83D108}" type="pres">
      <dgm:prSet presAssocID="{71EDAAB5-61BC-4A28-9127-48D020AE4F47}" presName="hierChild4" presStyleCnt="0"/>
      <dgm:spPr/>
    </dgm:pt>
    <dgm:pt modelId="{A2643532-85E6-4620-A09F-D6000341F4A5}" type="pres">
      <dgm:prSet presAssocID="{54F7FAE0-818B-4110-875F-94FD2813B8FD}" presName="Name37" presStyleLbl="parChTrans1D3" presStyleIdx="8" presStyleCnt="27"/>
      <dgm:spPr/>
      <dgm:t>
        <a:bodyPr/>
        <a:lstStyle/>
        <a:p>
          <a:endParaRPr lang="es-AR"/>
        </a:p>
      </dgm:t>
    </dgm:pt>
    <dgm:pt modelId="{9D56608F-25F4-4542-B593-FA0FF59FD488}" type="pres">
      <dgm:prSet presAssocID="{55EEEB90-6313-4785-A43F-8DDD89E90B2B}" presName="hierRoot2" presStyleCnt="0">
        <dgm:presLayoutVars>
          <dgm:hierBranch val="init"/>
        </dgm:presLayoutVars>
      </dgm:prSet>
      <dgm:spPr/>
    </dgm:pt>
    <dgm:pt modelId="{C47801E6-AAF9-413D-89BE-B1A671132BAA}" type="pres">
      <dgm:prSet presAssocID="{55EEEB90-6313-4785-A43F-8DDD89E90B2B}" presName="rootComposite" presStyleCnt="0"/>
      <dgm:spPr/>
    </dgm:pt>
    <dgm:pt modelId="{214DAA29-2C04-4125-921A-11B719E25629}" type="pres">
      <dgm:prSet presAssocID="{55EEEB90-6313-4785-A43F-8DDD89E90B2B}" presName="rootText" presStyleLbl="node3" presStyleIdx="8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69F21A7-77B2-4046-8C66-37116B108771}" type="pres">
      <dgm:prSet presAssocID="{55EEEB90-6313-4785-A43F-8DDD89E90B2B}" presName="rootConnector" presStyleLbl="node3" presStyleIdx="8" presStyleCnt="27"/>
      <dgm:spPr/>
      <dgm:t>
        <a:bodyPr/>
        <a:lstStyle/>
        <a:p>
          <a:endParaRPr lang="es-AR"/>
        </a:p>
      </dgm:t>
    </dgm:pt>
    <dgm:pt modelId="{D23440D2-CC99-4E1E-A9A8-923664392E27}" type="pres">
      <dgm:prSet presAssocID="{55EEEB90-6313-4785-A43F-8DDD89E90B2B}" presName="hierChild4" presStyleCnt="0"/>
      <dgm:spPr/>
    </dgm:pt>
    <dgm:pt modelId="{6DDD12F2-D7CA-4238-817B-6B911512184B}" type="pres">
      <dgm:prSet presAssocID="{55EEEB90-6313-4785-A43F-8DDD89E90B2B}" presName="hierChild5" presStyleCnt="0"/>
      <dgm:spPr/>
    </dgm:pt>
    <dgm:pt modelId="{2120D75E-2087-4246-8556-D6832E12EC9F}" type="pres">
      <dgm:prSet presAssocID="{499E916C-59BC-4DAB-8FAB-219E2282EB53}" presName="Name37" presStyleLbl="parChTrans1D3" presStyleIdx="9" presStyleCnt="27"/>
      <dgm:spPr/>
      <dgm:t>
        <a:bodyPr/>
        <a:lstStyle/>
        <a:p>
          <a:endParaRPr lang="es-AR"/>
        </a:p>
      </dgm:t>
    </dgm:pt>
    <dgm:pt modelId="{8F40EE6C-06F8-4617-B2C7-3E12925E7D89}" type="pres">
      <dgm:prSet presAssocID="{4FFAA217-EF88-490C-BEDE-D416F4D5B026}" presName="hierRoot2" presStyleCnt="0">
        <dgm:presLayoutVars>
          <dgm:hierBranch val="init"/>
        </dgm:presLayoutVars>
      </dgm:prSet>
      <dgm:spPr/>
    </dgm:pt>
    <dgm:pt modelId="{55A1A133-91AD-4CC2-A8AA-8E1F1C9B00E5}" type="pres">
      <dgm:prSet presAssocID="{4FFAA217-EF88-490C-BEDE-D416F4D5B026}" presName="rootComposite" presStyleCnt="0"/>
      <dgm:spPr/>
    </dgm:pt>
    <dgm:pt modelId="{24489B7A-FA2D-4961-AC6D-3160402B23DB}" type="pres">
      <dgm:prSet presAssocID="{4FFAA217-EF88-490C-BEDE-D416F4D5B026}" presName="rootText" presStyleLbl="node3" presStyleIdx="9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3CE051F-E7BC-4BE4-9BA8-79C7D3433E6F}" type="pres">
      <dgm:prSet presAssocID="{4FFAA217-EF88-490C-BEDE-D416F4D5B026}" presName="rootConnector" presStyleLbl="node3" presStyleIdx="9" presStyleCnt="27"/>
      <dgm:spPr/>
      <dgm:t>
        <a:bodyPr/>
        <a:lstStyle/>
        <a:p>
          <a:endParaRPr lang="es-AR"/>
        </a:p>
      </dgm:t>
    </dgm:pt>
    <dgm:pt modelId="{FC6872B0-03D8-44B5-999E-D9EB55C90AD5}" type="pres">
      <dgm:prSet presAssocID="{4FFAA217-EF88-490C-BEDE-D416F4D5B026}" presName="hierChild4" presStyleCnt="0"/>
      <dgm:spPr/>
    </dgm:pt>
    <dgm:pt modelId="{D1B8DEA1-BB26-448A-A228-0162C182C37F}" type="pres">
      <dgm:prSet presAssocID="{4FFAA217-EF88-490C-BEDE-D416F4D5B026}" presName="hierChild5" presStyleCnt="0"/>
      <dgm:spPr/>
    </dgm:pt>
    <dgm:pt modelId="{43E66FB2-6F0B-44A9-A2B0-3396D3D178D1}" type="pres">
      <dgm:prSet presAssocID="{86692471-86DC-4EF7-BCDB-7D03DE25313C}" presName="Name37" presStyleLbl="parChTrans1D3" presStyleIdx="10" presStyleCnt="27"/>
      <dgm:spPr/>
      <dgm:t>
        <a:bodyPr/>
        <a:lstStyle/>
        <a:p>
          <a:endParaRPr lang="es-AR"/>
        </a:p>
      </dgm:t>
    </dgm:pt>
    <dgm:pt modelId="{C11198B6-5025-4241-9B68-D34759EEEF72}" type="pres">
      <dgm:prSet presAssocID="{0D65A082-7E75-4D87-BCEE-A42C23C625FD}" presName="hierRoot2" presStyleCnt="0">
        <dgm:presLayoutVars>
          <dgm:hierBranch val="init"/>
        </dgm:presLayoutVars>
      </dgm:prSet>
      <dgm:spPr/>
    </dgm:pt>
    <dgm:pt modelId="{CB1EB387-F75F-45BC-83B7-275E280AB586}" type="pres">
      <dgm:prSet presAssocID="{0D65A082-7E75-4D87-BCEE-A42C23C625FD}" presName="rootComposite" presStyleCnt="0"/>
      <dgm:spPr/>
    </dgm:pt>
    <dgm:pt modelId="{14E3D5BB-883D-423A-87C7-0C66F275C973}" type="pres">
      <dgm:prSet presAssocID="{0D65A082-7E75-4D87-BCEE-A42C23C625FD}" presName="rootText" presStyleLbl="node3" presStyleIdx="10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3B6619E-656F-4C9B-B700-1B376FB53E50}" type="pres">
      <dgm:prSet presAssocID="{0D65A082-7E75-4D87-BCEE-A42C23C625FD}" presName="rootConnector" presStyleLbl="node3" presStyleIdx="10" presStyleCnt="27"/>
      <dgm:spPr/>
      <dgm:t>
        <a:bodyPr/>
        <a:lstStyle/>
        <a:p>
          <a:endParaRPr lang="es-AR"/>
        </a:p>
      </dgm:t>
    </dgm:pt>
    <dgm:pt modelId="{045346FD-0D6C-4C94-B42F-637A5621A126}" type="pres">
      <dgm:prSet presAssocID="{0D65A082-7E75-4D87-BCEE-A42C23C625FD}" presName="hierChild4" presStyleCnt="0"/>
      <dgm:spPr/>
    </dgm:pt>
    <dgm:pt modelId="{D1128029-29E0-4487-B222-4C7CBE612A5E}" type="pres">
      <dgm:prSet presAssocID="{0D65A082-7E75-4D87-BCEE-A42C23C625FD}" presName="hierChild5" presStyleCnt="0"/>
      <dgm:spPr/>
    </dgm:pt>
    <dgm:pt modelId="{1A505C81-F558-4C04-AF36-D5D0745F7EB5}" type="pres">
      <dgm:prSet presAssocID="{48B9276F-E06C-4B3F-8BA9-05BE704B481C}" presName="Name37" presStyleLbl="parChTrans1D3" presStyleIdx="11" presStyleCnt="27"/>
      <dgm:spPr/>
      <dgm:t>
        <a:bodyPr/>
        <a:lstStyle/>
        <a:p>
          <a:endParaRPr lang="es-AR"/>
        </a:p>
      </dgm:t>
    </dgm:pt>
    <dgm:pt modelId="{BEF63451-805B-4E72-AE3D-5DDBFBEBFEBE}" type="pres">
      <dgm:prSet presAssocID="{F969270F-D674-46F4-8C23-7083A1C12F14}" presName="hierRoot2" presStyleCnt="0">
        <dgm:presLayoutVars>
          <dgm:hierBranch val="init"/>
        </dgm:presLayoutVars>
      </dgm:prSet>
      <dgm:spPr/>
    </dgm:pt>
    <dgm:pt modelId="{F0D2ED54-ABE8-44AC-BD7A-27FED83F23FF}" type="pres">
      <dgm:prSet presAssocID="{F969270F-D674-46F4-8C23-7083A1C12F14}" presName="rootComposite" presStyleCnt="0"/>
      <dgm:spPr/>
    </dgm:pt>
    <dgm:pt modelId="{20F4923B-2183-4D9E-BFCE-D8BD1CE5B637}" type="pres">
      <dgm:prSet presAssocID="{F969270F-D674-46F4-8C23-7083A1C12F14}" presName="rootText" presStyleLbl="node3" presStyleIdx="11" presStyleCnt="27" custScaleX="129720" custScaleY="23481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1F7936-9CF6-454D-A77F-153D6A1ED01A}" type="pres">
      <dgm:prSet presAssocID="{F969270F-D674-46F4-8C23-7083A1C12F14}" presName="rootConnector" presStyleLbl="node3" presStyleIdx="11" presStyleCnt="27"/>
      <dgm:spPr/>
      <dgm:t>
        <a:bodyPr/>
        <a:lstStyle/>
        <a:p>
          <a:endParaRPr lang="es-AR"/>
        </a:p>
      </dgm:t>
    </dgm:pt>
    <dgm:pt modelId="{6A055903-C5C2-4CE3-81A4-B63A16369F25}" type="pres">
      <dgm:prSet presAssocID="{F969270F-D674-46F4-8C23-7083A1C12F14}" presName="hierChild4" presStyleCnt="0"/>
      <dgm:spPr/>
    </dgm:pt>
    <dgm:pt modelId="{99784D8A-334C-4757-990C-9679DA961978}" type="pres">
      <dgm:prSet presAssocID="{F969270F-D674-46F4-8C23-7083A1C12F14}" presName="hierChild5" presStyleCnt="0"/>
      <dgm:spPr/>
    </dgm:pt>
    <dgm:pt modelId="{218AA960-6B8C-4147-9FF4-829C005F4BA7}" type="pres">
      <dgm:prSet presAssocID="{CAA70904-335B-4C8C-8EDF-8FFF76ABB35B}" presName="Name37" presStyleLbl="parChTrans1D3" presStyleIdx="12" presStyleCnt="27"/>
      <dgm:spPr/>
      <dgm:t>
        <a:bodyPr/>
        <a:lstStyle/>
        <a:p>
          <a:endParaRPr lang="es-AR"/>
        </a:p>
      </dgm:t>
    </dgm:pt>
    <dgm:pt modelId="{27999118-90E4-4CF6-B8B6-6DF102C7343C}" type="pres">
      <dgm:prSet presAssocID="{65176415-6390-410E-99A6-B41104E0B5FF}" presName="hierRoot2" presStyleCnt="0">
        <dgm:presLayoutVars>
          <dgm:hierBranch val="init"/>
        </dgm:presLayoutVars>
      </dgm:prSet>
      <dgm:spPr/>
    </dgm:pt>
    <dgm:pt modelId="{4ACA92C1-BC4B-46D5-B71B-ED0D1777A3AA}" type="pres">
      <dgm:prSet presAssocID="{65176415-6390-410E-99A6-B41104E0B5FF}" presName="rootComposite" presStyleCnt="0"/>
      <dgm:spPr/>
    </dgm:pt>
    <dgm:pt modelId="{B5F81320-DF9B-4122-9983-B112B88C5DAC}" type="pres">
      <dgm:prSet presAssocID="{65176415-6390-410E-99A6-B41104E0B5FF}" presName="rootText" presStyleLbl="node3" presStyleIdx="12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772D25-E337-4A65-850B-F4CD010A11B2}" type="pres">
      <dgm:prSet presAssocID="{65176415-6390-410E-99A6-B41104E0B5FF}" presName="rootConnector" presStyleLbl="node3" presStyleIdx="12" presStyleCnt="27"/>
      <dgm:spPr/>
      <dgm:t>
        <a:bodyPr/>
        <a:lstStyle/>
        <a:p>
          <a:endParaRPr lang="es-AR"/>
        </a:p>
      </dgm:t>
    </dgm:pt>
    <dgm:pt modelId="{FEF39501-D8A6-428E-9EA8-AFE0A39041CA}" type="pres">
      <dgm:prSet presAssocID="{65176415-6390-410E-99A6-B41104E0B5FF}" presName="hierChild4" presStyleCnt="0"/>
      <dgm:spPr/>
    </dgm:pt>
    <dgm:pt modelId="{1409D5E5-AA07-4A1C-8368-5991CD9EE730}" type="pres">
      <dgm:prSet presAssocID="{65176415-6390-410E-99A6-B41104E0B5FF}" presName="hierChild5" presStyleCnt="0"/>
      <dgm:spPr/>
    </dgm:pt>
    <dgm:pt modelId="{242CE5FC-802B-4C0A-8DCB-E1CEBDA2BFEE}" type="pres">
      <dgm:prSet presAssocID="{C611556C-B8C8-4725-8C3F-9F1BA9C6360E}" presName="Name37" presStyleLbl="parChTrans1D3" presStyleIdx="13" presStyleCnt="27"/>
      <dgm:spPr/>
      <dgm:t>
        <a:bodyPr/>
        <a:lstStyle/>
        <a:p>
          <a:endParaRPr lang="es-AR"/>
        </a:p>
      </dgm:t>
    </dgm:pt>
    <dgm:pt modelId="{699F43B2-7411-4B8D-80B6-A35EF05B87D3}" type="pres">
      <dgm:prSet presAssocID="{0941281D-66AD-48D0-A8DE-A16759538377}" presName="hierRoot2" presStyleCnt="0">
        <dgm:presLayoutVars>
          <dgm:hierBranch val="init"/>
        </dgm:presLayoutVars>
      </dgm:prSet>
      <dgm:spPr/>
    </dgm:pt>
    <dgm:pt modelId="{5D2AF40F-59CE-4826-8BF5-23AF07C7F7F1}" type="pres">
      <dgm:prSet presAssocID="{0941281D-66AD-48D0-A8DE-A16759538377}" presName="rootComposite" presStyleCnt="0"/>
      <dgm:spPr/>
    </dgm:pt>
    <dgm:pt modelId="{E448F979-49D7-40A5-8A1C-A97C8DDC079B}" type="pres">
      <dgm:prSet presAssocID="{0941281D-66AD-48D0-A8DE-A16759538377}" presName="rootText" presStyleLbl="node3" presStyleIdx="13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E22928-D034-451A-89B6-1B7DBFFC3681}" type="pres">
      <dgm:prSet presAssocID="{0941281D-66AD-48D0-A8DE-A16759538377}" presName="rootConnector" presStyleLbl="node3" presStyleIdx="13" presStyleCnt="27"/>
      <dgm:spPr/>
      <dgm:t>
        <a:bodyPr/>
        <a:lstStyle/>
        <a:p>
          <a:endParaRPr lang="es-AR"/>
        </a:p>
      </dgm:t>
    </dgm:pt>
    <dgm:pt modelId="{2A2CF99C-C38F-4DD1-BF44-B98BB46A5443}" type="pres">
      <dgm:prSet presAssocID="{0941281D-66AD-48D0-A8DE-A16759538377}" presName="hierChild4" presStyleCnt="0"/>
      <dgm:spPr/>
    </dgm:pt>
    <dgm:pt modelId="{99A4D6D9-70B7-41A4-A206-078D435F5F6E}" type="pres">
      <dgm:prSet presAssocID="{0941281D-66AD-48D0-A8DE-A16759538377}" presName="hierChild5" presStyleCnt="0"/>
      <dgm:spPr/>
    </dgm:pt>
    <dgm:pt modelId="{BBABDB8F-DD6D-4337-8394-96E976058C90}" type="pres">
      <dgm:prSet presAssocID="{71EDAAB5-61BC-4A28-9127-48D020AE4F47}" presName="hierChild5" presStyleCnt="0"/>
      <dgm:spPr/>
    </dgm:pt>
    <dgm:pt modelId="{EE8EE09E-4C7F-4E76-970F-A17C4E37F3EE}" type="pres">
      <dgm:prSet presAssocID="{E639E9DA-AA44-4567-9A25-4874D247395D}" presName="Name37" presStyleLbl="parChTrans1D2" presStyleIdx="3" presStyleCnt="6"/>
      <dgm:spPr/>
      <dgm:t>
        <a:bodyPr/>
        <a:lstStyle/>
        <a:p>
          <a:endParaRPr lang="es-AR"/>
        </a:p>
      </dgm:t>
    </dgm:pt>
    <dgm:pt modelId="{0DFE343E-3EE3-4B0D-B654-0AF9EF6566BF}" type="pres">
      <dgm:prSet presAssocID="{D4AD66D3-4C0D-49EF-868B-2BE0ACB242AD}" presName="hierRoot2" presStyleCnt="0">
        <dgm:presLayoutVars>
          <dgm:hierBranch val="init"/>
        </dgm:presLayoutVars>
      </dgm:prSet>
      <dgm:spPr/>
    </dgm:pt>
    <dgm:pt modelId="{6A858C59-79C7-4CDB-AE1E-4F6306EFF006}" type="pres">
      <dgm:prSet presAssocID="{D4AD66D3-4C0D-49EF-868B-2BE0ACB242AD}" presName="rootComposite" presStyleCnt="0"/>
      <dgm:spPr/>
    </dgm:pt>
    <dgm:pt modelId="{984A0D5F-85D4-4523-9B3B-8F0E29958055}" type="pres">
      <dgm:prSet presAssocID="{D4AD66D3-4C0D-49EF-868B-2BE0ACB242AD}" presName="rootText" presStyleLbl="node2" presStyleIdx="3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7EF5458-0FF8-4284-AE8E-783D344B266E}" type="pres">
      <dgm:prSet presAssocID="{D4AD66D3-4C0D-49EF-868B-2BE0ACB242AD}" presName="rootConnector" presStyleLbl="node2" presStyleIdx="3" presStyleCnt="6"/>
      <dgm:spPr/>
      <dgm:t>
        <a:bodyPr/>
        <a:lstStyle/>
        <a:p>
          <a:endParaRPr lang="es-AR"/>
        </a:p>
      </dgm:t>
    </dgm:pt>
    <dgm:pt modelId="{C3E66CF9-5EF7-4CF5-8EA8-25ADF9B466D4}" type="pres">
      <dgm:prSet presAssocID="{D4AD66D3-4C0D-49EF-868B-2BE0ACB242AD}" presName="hierChild4" presStyleCnt="0"/>
      <dgm:spPr/>
    </dgm:pt>
    <dgm:pt modelId="{CC2B9D32-29D4-4990-BEDB-ADC932ED6DA1}" type="pres">
      <dgm:prSet presAssocID="{F93E0767-F6E3-4533-8F48-510B7ADB4430}" presName="Name37" presStyleLbl="parChTrans1D3" presStyleIdx="14" presStyleCnt="27"/>
      <dgm:spPr/>
      <dgm:t>
        <a:bodyPr/>
        <a:lstStyle/>
        <a:p>
          <a:endParaRPr lang="es-AR"/>
        </a:p>
      </dgm:t>
    </dgm:pt>
    <dgm:pt modelId="{5880EA32-6B8F-4A21-9B49-E1ADD816983D}" type="pres">
      <dgm:prSet presAssocID="{6E3DE5EC-431F-4393-BD82-B10914847809}" presName="hierRoot2" presStyleCnt="0">
        <dgm:presLayoutVars>
          <dgm:hierBranch val="init"/>
        </dgm:presLayoutVars>
      </dgm:prSet>
      <dgm:spPr/>
    </dgm:pt>
    <dgm:pt modelId="{B9B7D83D-97AA-4D40-B7C1-649527AF728D}" type="pres">
      <dgm:prSet presAssocID="{6E3DE5EC-431F-4393-BD82-B10914847809}" presName="rootComposite" presStyleCnt="0"/>
      <dgm:spPr/>
    </dgm:pt>
    <dgm:pt modelId="{E17E05B6-DD50-468F-8304-8420425F9571}" type="pres">
      <dgm:prSet presAssocID="{6E3DE5EC-431F-4393-BD82-B10914847809}" presName="rootText" presStyleLbl="node3" presStyleIdx="14" presStyleCnt="27" custScaleX="12139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B16476B-656E-4D0E-9808-2939D4F2123F}" type="pres">
      <dgm:prSet presAssocID="{6E3DE5EC-431F-4393-BD82-B10914847809}" presName="rootConnector" presStyleLbl="node3" presStyleIdx="14" presStyleCnt="27"/>
      <dgm:spPr/>
      <dgm:t>
        <a:bodyPr/>
        <a:lstStyle/>
        <a:p>
          <a:endParaRPr lang="es-AR"/>
        </a:p>
      </dgm:t>
    </dgm:pt>
    <dgm:pt modelId="{07D4BC35-1CD5-4C05-9F47-DBD57EADB88C}" type="pres">
      <dgm:prSet presAssocID="{6E3DE5EC-431F-4393-BD82-B10914847809}" presName="hierChild4" presStyleCnt="0"/>
      <dgm:spPr/>
    </dgm:pt>
    <dgm:pt modelId="{118ACD4C-C9FF-4D69-B884-9FEEF8F090CE}" type="pres">
      <dgm:prSet presAssocID="{6E3DE5EC-431F-4393-BD82-B10914847809}" presName="hierChild5" presStyleCnt="0"/>
      <dgm:spPr/>
    </dgm:pt>
    <dgm:pt modelId="{8D0C3D91-0084-40C2-80DE-B74F20BE4F5B}" type="pres">
      <dgm:prSet presAssocID="{592E8660-0D23-46E8-8B3C-944FAC6AF6CE}" presName="Name37" presStyleLbl="parChTrans1D3" presStyleIdx="15" presStyleCnt="27"/>
      <dgm:spPr/>
      <dgm:t>
        <a:bodyPr/>
        <a:lstStyle/>
        <a:p>
          <a:endParaRPr lang="es-AR"/>
        </a:p>
      </dgm:t>
    </dgm:pt>
    <dgm:pt modelId="{B86A5AF8-CB5A-4958-BA3E-A7B08720583D}" type="pres">
      <dgm:prSet presAssocID="{14B40051-4348-41C3-9959-3D3FFF676671}" presName="hierRoot2" presStyleCnt="0">
        <dgm:presLayoutVars>
          <dgm:hierBranch val="init"/>
        </dgm:presLayoutVars>
      </dgm:prSet>
      <dgm:spPr/>
    </dgm:pt>
    <dgm:pt modelId="{51A3D96D-2014-4438-A326-3F08082424A8}" type="pres">
      <dgm:prSet presAssocID="{14B40051-4348-41C3-9959-3D3FFF676671}" presName="rootComposite" presStyleCnt="0"/>
      <dgm:spPr/>
    </dgm:pt>
    <dgm:pt modelId="{03A3EFC9-32B1-472F-A783-6735777A45BC}" type="pres">
      <dgm:prSet presAssocID="{14B40051-4348-41C3-9959-3D3FFF676671}" presName="rootText" presStyleLbl="node3" presStyleIdx="15" presStyleCnt="27" custScaleX="124985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9F572F-5418-4F1A-885E-E74D920C7194}" type="pres">
      <dgm:prSet presAssocID="{14B40051-4348-41C3-9959-3D3FFF676671}" presName="rootConnector" presStyleLbl="node3" presStyleIdx="15" presStyleCnt="27"/>
      <dgm:spPr/>
      <dgm:t>
        <a:bodyPr/>
        <a:lstStyle/>
        <a:p>
          <a:endParaRPr lang="es-AR"/>
        </a:p>
      </dgm:t>
    </dgm:pt>
    <dgm:pt modelId="{C578C795-4ECD-43D2-BD5B-4A2BA7148A4C}" type="pres">
      <dgm:prSet presAssocID="{14B40051-4348-41C3-9959-3D3FFF676671}" presName="hierChild4" presStyleCnt="0"/>
      <dgm:spPr/>
    </dgm:pt>
    <dgm:pt modelId="{2CBD0F95-505A-42A5-9AC6-F9BBCA8B2D49}" type="pres">
      <dgm:prSet presAssocID="{14B40051-4348-41C3-9959-3D3FFF676671}" presName="hierChild5" presStyleCnt="0"/>
      <dgm:spPr/>
    </dgm:pt>
    <dgm:pt modelId="{609757D1-27E1-49DF-8D0E-336ACCBFFB3D}" type="pres">
      <dgm:prSet presAssocID="{D4AD66D3-4C0D-49EF-868B-2BE0ACB242AD}" presName="hierChild5" presStyleCnt="0"/>
      <dgm:spPr/>
    </dgm:pt>
    <dgm:pt modelId="{6F192B0A-BA40-4F33-A7B3-9A72965900F0}" type="pres">
      <dgm:prSet presAssocID="{774203D9-4370-4B5B-9AD0-697957FAC3A3}" presName="Name37" presStyleLbl="parChTrans1D2" presStyleIdx="4" presStyleCnt="6"/>
      <dgm:spPr/>
      <dgm:t>
        <a:bodyPr/>
        <a:lstStyle/>
        <a:p>
          <a:endParaRPr lang="es-AR"/>
        </a:p>
      </dgm:t>
    </dgm:pt>
    <dgm:pt modelId="{EB306D1D-1AED-457F-90F3-BDEE225E5EE3}" type="pres">
      <dgm:prSet presAssocID="{D0B82A34-C124-4677-91B8-6110EC9562D5}" presName="hierRoot2" presStyleCnt="0">
        <dgm:presLayoutVars>
          <dgm:hierBranch val="init"/>
        </dgm:presLayoutVars>
      </dgm:prSet>
      <dgm:spPr/>
    </dgm:pt>
    <dgm:pt modelId="{D6F64729-5766-4833-9272-DDE10C48773F}" type="pres">
      <dgm:prSet presAssocID="{D0B82A34-C124-4677-91B8-6110EC9562D5}" presName="rootComposite" presStyleCnt="0"/>
      <dgm:spPr/>
    </dgm:pt>
    <dgm:pt modelId="{2591EC2E-41E9-4596-A1E7-C132CD87814F}" type="pres">
      <dgm:prSet presAssocID="{D0B82A34-C124-4677-91B8-6110EC9562D5}" presName="rootText" presStyleLbl="node2" presStyleIdx="4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C7A2AAB-8CB7-4D78-BECD-C04F43C489E7}" type="pres">
      <dgm:prSet presAssocID="{D0B82A34-C124-4677-91B8-6110EC9562D5}" presName="rootConnector" presStyleLbl="node2" presStyleIdx="4" presStyleCnt="6"/>
      <dgm:spPr/>
      <dgm:t>
        <a:bodyPr/>
        <a:lstStyle/>
        <a:p>
          <a:endParaRPr lang="es-AR"/>
        </a:p>
      </dgm:t>
    </dgm:pt>
    <dgm:pt modelId="{B290CC73-010D-4617-8EFF-87948BA0B1E2}" type="pres">
      <dgm:prSet presAssocID="{D0B82A34-C124-4677-91B8-6110EC9562D5}" presName="hierChild4" presStyleCnt="0"/>
      <dgm:spPr/>
    </dgm:pt>
    <dgm:pt modelId="{DAA7AD28-4324-4AE5-A208-B27CFBF7AE2F}" type="pres">
      <dgm:prSet presAssocID="{EA8FCF87-D285-4E0B-95F3-0085D5685172}" presName="Name37" presStyleLbl="parChTrans1D3" presStyleIdx="16" presStyleCnt="27"/>
      <dgm:spPr/>
      <dgm:t>
        <a:bodyPr/>
        <a:lstStyle/>
        <a:p>
          <a:endParaRPr lang="es-AR"/>
        </a:p>
      </dgm:t>
    </dgm:pt>
    <dgm:pt modelId="{74C1FCA8-B250-4DC1-8597-79AA37B0F2B5}" type="pres">
      <dgm:prSet presAssocID="{09AC4471-8CB7-4CF8-A0C7-21A91776F99B}" presName="hierRoot2" presStyleCnt="0">
        <dgm:presLayoutVars>
          <dgm:hierBranch val="init"/>
        </dgm:presLayoutVars>
      </dgm:prSet>
      <dgm:spPr/>
    </dgm:pt>
    <dgm:pt modelId="{3B4A604A-D9EE-4AD6-998D-E79505FD9ABB}" type="pres">
      <dgm:prSet presAssocID="{09AC4471-8CB7-4CF8-A0C7-21A91776F99B}" presName="rootComposite" presStyleCnt="0"/>
      <dgm:spPr/>
    </dgm:pt>
    <dgm:pt modelId="{BEAD67F6-7A99-45A9-9423-ECA20459170F}" type="pres">
      <dgm:prSet presAssocID="{09AC4471-8CB7-4CF8-A0C7-21A91776F99B}" presName="rootText" presStyleLbl="node3" presStyleIdx="16" presStyleCnt="27" custScaleX="123730" custScaleY="1225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4FF1D5C-7E91-47BA-9819-540FD2B86DDD}" type="pres">
      <dgm:prSet presAssocID="{09AC4471-8CB7-4CF8-A0C7-21A91776F99B}" presName="rootConnector" presStyleLbl="node3" presStyleIdx="16" presStyleCnt="27"/>
      <dgm:spPr/>
      <dgm:t>
        <a:bodyPr/>
        <a:lstStyle/>
        <a:p>
          <a:endParaRPr lang="es-AR"/>
        </a:p>
      </dgm:t>
    </dgm:pt>
    <dgm:pt modelId="{FDCED754-81E1-428D-903B-2D67076CD99D}" type="pres">
      <dgm:prSet presAssocID="{09AC4471-8CB7-4CF8-A0C7-21A91776F99B}" presName="hierChild4" presStyleCnt="0"/>
      <dgm:spPr/>
    </dgm:pt>
    <dgm:pt modelId="{5284D8D6-C0A7-4741-8C39-A03C82F1AF91}" type="pres">
      <dgm:prSet presAssocID="{14D6803D-103C-4D16-82EA-D210B385A152}" presName="Name37" presStyleLbl="parChTrans1D4" presStyleIdx="0" presStyleCnt="25"/>
      <dgm:spPr/>
      <dgm:t>
        <a:bodyPr/>
        <a:lstStyle/>
        <a:p>
          <a:endParaRPr lang="es-AR"/>
        </a:p>
      </dgm:t>
    </dgm:pt>
    <dgm:pt modelId="{1AB99DC3-ACFB-4BD4-9DE2-145511024C79}" type="pres">
      <dgm:prSet presAssocID="{00B6158E-FFFB-4997-BB20-9C493359D37E}" presName="hierRoot2" presStyleCnt="0">
        <dgm:presLayoutVars>
          <dgm:hierBranch val="init"/>
        </dgm:presLayoutVars>
      </dgm:prSet>
      <dgm:spPr/>
    </dgm:pt>
    <dgm:pt modelId="{3AF88225-7BAD-42FB-B933-316D6AB98B2A}" type="pres">
      <dgm:prSet presAssocID="{00B6158E-FFFB-4997-BB20-9C493359D37E}" presName="rootComposite" presStyleCnt="0"/>
      <dgm:spPr/>
    </dgm:pt>
    <dgm:pt modelId="{460EC2CC-04D0-4667-9286-C65F0C22D0D9}" type="pres">
      <dgm:prSet presAssocID="{00B6158E-FFFB-4997-BB20-9C493359D37E}" presName="rootText" presStyleLbl="node4" presStyleIdx="0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3EB30A7-2A10-4FF8-A813-48CC1502F8E6}" type="pres">
      <dgm:prSet presAssocID="{00B6158E-FFFB-4997-BB20-9C493359D37E}" presName="rootConnector" presStyleLbl="node4" presStyleIdx="0" presStyleCnt="25"/>
      <dgm:spPr/>
      <dgm:t>
        <a:bodyPr/>
        <a:lstStyle/>
        <a:p>
          <a:endParaRPr lang="es-AR"/>
        </a:p>
      </dgm:t>
    </dgm:pt>
    <dgm:pt modelId="{38E4589C-D481-430F-9E91-894E948E8D93}" type="pres">
      <dgm:prSet presAssocID="{00B6158E-FFFB-4997-BB20-9C493359D37E}" presName="hierChild4" presStyleCnt="0"/>
      <dgm:spPr/>
    </dgm:pt>
    <dgm:pt modelId="{AFFA65E0-E6CD-44CE-93BB-205B6F3CB9AE}" type="pres">
      <dgm:prSet presAssocID="{00B6158E-FFFB-4997-BB20-9C493359D37E}" presName="hierChild5" presStyleCnt="0"/>
      <dgm:spPr/>
    </dgm:pt>
    <dgm:pt modelId="{E1621E9E-E2CC-4E10-8852-357F44FAA961}" type="pres">
      <dgm:prSet presAssocID="{309BFF6C-72F4-43E6-A707-1915A2F4678B}" presName="Name37" presStyleLbl="parChTrans1D4" presStyleIdx="1" presStyleCnt="25"/>
      <dgm:spPr/>
      <dgm:t>
        <a:bodyPr/>
        <a:lstStyle/>
        <a:p>
          <a:endParaRPr lang="es-AR"/>
        </a:p>
      </dgm:t>
    </dgm:pt>
    <dgm:pt modelId="{59A9152B-C9D2-4862-B2A8-B3C39718C26C}" type="pres">
      <dgm:prSet presAssocID="{CF6C13C3-6FDC-44EC-8727-A75B29D863C4}" presName="hierRoot2" presStyleCnt="0">
        <dgm:presLayoutVars>
          <dgm:hierBranch val="init"/>
        </dgm:presLayoutVars>
      </dgm:prSet>
      <dgm:spPr/>
    </dgm:pt>
    <dgm:pt modelId="{54128B95-8EF4-42DE-BDA8-4FCD350DFBAE}" type="pres">
      <dgm:prSet presAssocID="{CF6C13C3-6FDC-44EC-8727-A75B29D863C4}" presName="rootComposite" presStyleCnt="0"/>
      <dgm:spPr/>
    </dgm:pt>
    <dgm:pt modelId="{3039250F-A436-4CB8-ABA0-EF2FC3C5DDB2}" type="pres">
      <dgm:prSet presAssocID="{CF6C13C3-6FDC-44EC-8727-A75B29D863C4}" presName="rootText" presStyleLbl="node4" presStyleIdx="1" presStyleCnt="2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D56C76D-C62A-451C-B256-8175D5386A61}" type="pres">
      <dgm:prSet presAssocID="{CF6C13C3-6FDC-44EC-8727-A75B29D863C4}" presName="rootConnector" presStyleLbl="node4" presStyleIdx="1" presStyleCnt="25"/>
      <dgm:spPr/>
      <dgm:t>
        <a:bodyPr/>
        <a:lstStyle/>
        <a:p>
          <a:endParaRPr lang="es-AR"/>
        </a:p>
      </dgm:t>
    </dgm:pt>
    <dgm:pt modelId="{9920E4AB-06CD-4980-BF09-5FA002D3292F}" type="pres">
      <dgm:prSet presAssocID="{CF6C13C3-6FDC-44EC-8727-A75B29D863C4}" presName="hierChild4" presStyleCnt="0"/>
      <dgm:spPr/>
    </dgm:pt>
    <dgm:pt modelId="{165455DE-B6BE-48B8-8077-112DF27CF395}" type="pres">
      <dgm:prSet presAssocID="{CF6C13C3-6FDC-44EC-8727-A75B29D863C4}" presName="hierChild5" presStyleCnt="0"/>
      <dgm:spPr/>
    </dgm:pt>
    <dgm:pt modelId="{F2717748-6C86-4ACD-ABE8-4656BF6877CC}" type="pres">
      <dgm:prSet presAssocID="{29A2552B-2690-40EA-A37C-CDEC46640A31}" presName="Name37" presStyleLbl="parChTrans1D4" presStyleIdx="2" presStyleCnt="25"/>
      <dgm:spPr/>
      <dgm:t>
        <a:bodyPr/>
        <a:lstStyle/>
        <a:p>
          <a:endParaRPr lang="es-AR"/>
        </a:p>
      </dgm:t>
    </dgm:pt>
    <dgm:pt modelId="{1D596D70-9F81-4EB9-B893-5077653CF836}" type="pres">
      <dgm:prSet presAssocID="{4A496743-29F4-48A3-B09B-6F8EDD113610}" presName="hierRoot2" presStyleCnt="0">
        <dgm:presLayoutVars>
          <dgm:hierBranch val="init"/>
        </dgm:presLayoutVars>
      </dgm:prSet>
      <dgm:spPr/>
    </dgm:pt>
    <dgm:pt modelId="{A337D421-89FB-4710-8F44-0ECFB5D1A10C}" type="pres">
      <dgm:prSet presAssocID="{4A496743-29F4-48A3-B09B-6F8EDD113610}" presName="rootComposite" presStyleCnt="0"/>
      <dgm:spPr/>
    </dgm:pt>
    <dgm:pt modelId="{A0991A7A-D056-4A45-92C6-8957A832711F}" type="pres">
      <dgm:prSet presAssocID="{4A496743-29F4-48A3-B09B-6F8EDD113610}" presName="rootText" presStyleLbl="node4" presStyleIdx="2" presStyleCnt="2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931C5B-793F-4AD4-A75B-5A056E1D1BA8}" type="pres">
      <dgm:prSet presAssocID="{4A496743-29F4-48A3-B09B-6F8EDD113610}" presName="rootConnector" presStyleLbl="node4" presStyleIdx="2" presStyleCnt="25"/>
      <dgm:spPr/>
      <dgm:t>
        <a:bodyPr/>
        <a:lstStyle/>
        <a:p>
          <a:endParaRPr lang="es-AR"/>
        </a:p>
      </dgm:t>
    </dgm:pt>
    <dgm:pt modelId="{116D8552-2CC5-45A0-B757-30A9C738C91D}" type="pres">
      <dgm:prSet presAssocID="{4A496743-29F4-48A3-B09B-6F8EDD113610}" presName="hierChild4" presStyleCnt="0"/>
      <dgm:spPr/>
    </dgm:pt>
    <dgm:pt modelId="{E16397FF-5B51-4579-BEC3-48FBE6718BAD}" type="pres">
      <dgm:prSet presAssocID="{4A496743-29F4-48A3-B09B-6F8EDD113610}" presName="hierChild5" presStyleCnt="0"/>
      <dgm:spPr/>
    </dgm:pt>
    <dgm:pt modelId="{A337BDB9-C5F9-4815-B6A4-ED4A71D4FFBA}" type="pres">
      <dgm:prSet presAssocID="{ABFB6E77-626B-420E-B194-92C6B8D4AFA3}" presName="Name37" presStyleLbl="parChTrans1D4" presStyleIdx="3" presStyleCnt="25"/>
      <dgm:spPr/>
      <dgm:t>
        <a:bodyPr/>
        <a:lstStyle/>
        <a:p>
          <a:endParaRPr lang="es-AR"/>
        </a:p>
      </dgm:t>
    </dgm:pt>
    <dgm:pt modelId="{1EA65BA1-D8B3-419A-8EB4-4996732175D6}" type="pres">
      <dgm:prSet presAssocID="{9E40C8DE-2599-4289-AD98-BA1270F83780}" presName="hierRoot2" presStyleCnt="0">
        <dgm:presLayoutVars>
          <dgm:hierBranch val="init"/>
        </dgm:presLayoutVars>
      </dgm:prSet>
      <dgm:spPr/>
    </dgm:pt>
    <dgm:pt modelId="{ED979E28-5353-4DA3-868A-3F482F6A8986}" type="pres">
      <dgm:prSet presAssocID="{9E40C8DE-2599-4289-AD98-BA1270F83780}" presName="rootComposite" presStyleCnt="0"/>
      <dgm:spPr/>
    </dgm:pt>
    <dgm:pt modelId="{D422EB02-A814-42DF-9D4D-E6B174BEF64E}" type="pres">
      <dgm:prSet presAssocID="{9E40C8DE-2599-4289-AD98-BA1270F83780}" presName="rootText" presStyleLbl="node4" presStyleIdx="3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735EAE4-2ABB-4385-9CF1-E7615A613A0A}" type="pres">
      <dgm:prSet presAssocID="{9E40C8DE-2599-4289-AD98-BA1270F83780}" presName="rootConnector" presStyleLbl="node4" presStyleIdx="3" presStyleCnt="25"/>
      <dgm:spPr/>
      <dgm:t>
        <a:bodyPr/>
        <a:lstStyle/>
        <a:p>
          <a:endParaRPr lang="es-AR"/>
        </a:p>
      </dgm:t>
    </dgm:pt>
    <dgm:pt modelId="{DCE95ACE-FCE8-4041-8205-0B4FAA1AEEBF}" type="pres">
      <dgm:prSet presAssocID="{9E40C8DE-2599-4289-AD98-BA1270F83780}" presName="hierChild4" presStyleCnt="0"/>
      <dgm:spPr/>
    </dgm:pt>
    <dgm:pt modelId="{AF2A9E52-8A26-4188-B45D-A389AFB4183A}" type="pres">
      <dgm:prSet presAssocID="{9E40C8DE-2599-4289-AD98-BA1270F83780}" presName="hierChild5" presStyleCnt="0"/>
      <dgm:spPr/>
    </dgm:pt>
    <dgm:pt modelId="{86696EEF-5B3C-402E-9CB7-F05687FD7C65}" type="pres">
      <dgm:prSet presAssocID="{09AC4471-8CB7-4CF8-A0C7-21A91776F99B}" presName="hierChild5" presStyleCnt="0"/>
      <dgm:spPr/>
    </dgm:pt>
    <dgm:pt modelId="{2F0E082C-0C5F-438E-8DFD-A9EB7303D0D6}" type="pres">
      <dgm:prSet presAssocID="{9C798E9B-296C-46FC-83F3-7B4EBA000DC7}" presName="Name37" presStyleLbl="parChTrans1D3" presStyleIdx="17" presStyleCnt="27"/>
      <dgm:spPr/>
      <dgm:t>
        <a:bodyPr/>
        <a:lstStyle/>
        <a:p>
          <a:endParaRPr lang="es-AR"/>
        </a:p>
      </dgm:t>
    </dgm:pt>
    <dgm:pt modelId="{E7290470-7D25-4F5C-B2FF-D6DF8E503BB6}" type="pres">
      <dgm:prSet presAssocID="{E7A3A4E6-1965-45C3-88D8-111EC1678416}" presName="hierRoot2" presStyleCnt="0">
        <dgm:presLayoutVars>
          <dgm:hierBranch val="init"/>
        </dgm:presLayoutVars>
      </dgm:prSet>
      <dgm:spPr/>
    </dgm:pt>
    <dgm:pt modelId="{C72D1A91-08D8-41AC-9992-99B5091837EA}" type="pres">
      <dgm:prSet presAssocID="{E7A3A4E6-1965-45C3-88D8-111EC1678416}" presName="rootComposite" presStyleCnt="0"/>
      <dgm:spPr/>
    </dgm:pt>
    <dgm:pt modelId="{8D2E89CE-BE18-443C-A6FE-D4DCF06CE276}" type="pres">
      <dgm:prSet presAssocID="{E7A3A4E6-1965-45C3-88D8-111EC1678416}" presName="rootText" presStyleLbl="node3" presStyleIdx="17" presStyleCnt="27" custFlipVert="0" custFlipHor="0" custScaleX="143827" custScaleY="15719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B30034F-3AF8-49EF-B5AE-03335042FC8E}" type="pres">
      <dgm:prSet presAssocID="{E7A3A4E6-1965-45C3-88D8-111EC1678416}" presName="rootConnector" presStyleLbl="node3" presStyleIdx="17" presStyleCnt="27"/>
      <dgm:spPr/>
      <dgm:t>
        <a:bodyPr/>
        <a:lstStyle/>
        <a:p>
          <a:endParaRPr lang="es-AR"/>
        </a:p>
      </dgm:t>
    </dgm:pt>
    <dgm:pt modelId="{DB044689-1FC3-49CB-829D-974A25F84B29}" type="pres">
      <dgm:prSet presAssocID="{E7A3A4E6-1965-45C3-88D8-111EC1678416}" presName="hierChild4" presStyleCnt="0"/>
      <dgm:spPr/>
    </dgm:pt>
    <dgm:pt modelId="{9CFDA4CB-4931-4CD2-A1CE-C078D158BEB9}" type="pres">
      <dgm:prSet presAssocID="{E6D6B254-DAC2-41F3-A718-D95A93D7281D}" presName="Name37" presStyleLbl="parChTrans1D4" presStyleIdx="4" presStyleCnt="25"/>
      <dgm:spPr/>
      <dgm:t>
        <a:bodyPr/>
        <a:lstStyle/>
        <a:p>
          <a:endParaRPr lang="es-AR"/>
        </a:p>
      </dgm:t>
    </dgm:pt>
    <dgm:pt modelId="{F8845A79-4AF8-4E1A-A9E9-823CFFD801DE}" type="pres">
      <dgm:prSet presAssocID="{E526F98C-F77E-4BEB-B214-E343BFE9D4C4}" presName="hierRoot2" presStyleCnt="0">
        <dgm:presLayoutVars>
          <dgm:hierBranch val="init"/>
        </dgm:presLayoutVars>
      </dgm:prSet>
      <dgm:spPr/>
    </dgm:pt>
    <dgm:pt modelId="{D6DF7C76-4C15-4CAC-88B0-C8D750886178}" type="pres">
      <dgm:prSet presAssocID="{E526F98C-F77E-4BEB-B214-E343BFE9D4C4}" presName="rootComposite" presStyleCnt="0"/>
      <dgm:spPr/>
    </dgm:pt>
    <dgm:pt modelId="{ACA79308-0F12-4DE5-8925-D5A97A3FCC25}" type="pres">
      <dgm:prSet presAssocID="{E526F98C-F77E-4BEB-B214-E343BFE9D4C4}" presName="rootText" presStyleLbl="node4" presStyleIdx="4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57A261-4F42-4211-A83E-BD9192B6F1B8}" type="pres">
      <dgm:prSet presAssocID="{E526F98C-F77E-4BEB-B214-E343BFE9D4C4}" presName="rootConnector" presStyleLbl="node4" presStyleIdx="4" presStyleCnt="25"/>
      <dgm:spPr/>
      <dgm:t>
        <a:bodyPr/>
        <a:lstStyle/>
        <a:p>
          <a:endParaRPr lang="es-AR"/>
        </a:p>
      </dgm:t>
    </dgm:pt>
    <dgm:pt modelId="{158D7571-99DD-4B07-ACE5-DF3B1A9CF462}" type="pres">
      <dgm:prSet presAssocID="{E526F98C-F77E-4BEB-B214-E343BFE9D4C4}" presName="hierChild4" presStyleCnt="0"/>
      <dgm:spPr/>
    </dgm:pt>
    <dgm:pt modelId="{4B9A3FC3-F833-420B-8F00-DA2C5C470D26}" type="pres">
      <dgm:prSet presAssocID="{E526F98C-F77E-4BEB-B214-E343BFE9D4C4}" presName="hierChild5" presStyleCnt="0"/>
      <dgm:spPr/>
    </dgm:pt>
    <dgm:pt modelId="{A04C63E5-DCFA-4EB9-910E-AD94311C5E16}" type="pres">
      <dgm:prSet presAssocID="{3651F4DE-3646-4852-A881-EDBF72E6C36C}" presName="Name37" presStyleLbl="parChTrans1D4" presStyleIdx="5" presStyleCnt="25"/>
      <dgm:spPr/>
      <dgm:t>
        <a:bodyPr/>
        <a:lstStyle/>
        <a:p>
          <a:endParaRPr lang="es-AR"/>
        </a:p>
      </dgm:t>
    </dgm:pt>
    <dgm:pt modelId="{B5CDE297-6DD9-4137-8BCB-699C7BFBE74E}" type="pres">
      <dgm:prSet presAssocID="{57D0853C-A50D-448C-ACD1-81A557FE45EB}" presName="hierRoot2" presStyleCnt="0">
        <dgm:presLayoutVars>
          <dgm:hierBranch val="init"/>
        </dgm:presLayoutVars>
      </dgm:prSet>
      <dgm:spPr/>
    </dgm:pt>
    <dgm:pt modelId="{0956F268-B1D6-4245-B3DE-C68F94AE5885}" type="pres">
      <dgm:prSet presAssocID="{57D0853C-A50D-448C-ACD1-81A557FE45EB}" presName="rootComposite" presStyleCnt="0"/>
      <dgm:spPr/>
    </dgm:pt>
    <dgm:pt modelId="{465B8EC1-1B00-4843-BFF0-6C0F1F596F18}" type="pres">
      <dgm:prSet presAssocID="{57D0853C-A50D-448C-ACD1-81A557FE45EB}" presName="rootText" presStyleLbl="node4" presStyleIdx="5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E1BD9D2-11A8-460B-9AA7-C6BBC5C90CB8}" type="pres">
      <dgm:prSet presAssocID="{57D0853C-A50D-448C-ACD1-81A557FE45EB}" presName="rootConnector" presStyleLbl="node4" presStyleIdx="5" presStyleCnt="25"/>
      <dgm:spPr/>
      <dgm:t>
        <a:bodyPr/>
        <a:lstStyle/>
        <a:p>
          <a:endParaRPr lang="es-AR"/>
        </a:p>
      </dgm:t>
    </dgm:pt>
    <dgm:pt modelId="{3B7CE830-FCCF-400D-89BF-3CDE406E0C2E}" type="pres">
      <dgm:prSet presAssocID="{57D0853C-A50D-448C-ACD1-81A557FE45EB}" presName="hierChild4" presStyleCnt="0"/>
      <dgm:spPr/>
    </dgm:pt>
    <dgm:pt modelId="{99F5E655-3389-41C1-8BCD-8C8AE3B0C367}" type="pres">
      <dgm:prSet presAssocID="{57D0853C-A50D-448C-ACD1-81A557FE45EB}" presName="hierChild5" presStyleCnt="0"/>
      <dgm:spPr/>
    </dgm:pt>
    <dgm:pt modelId="{963B1A8A-06F6-4446-899E-510FDB1EBD66}" type="pres">
      <dgm:prSet presAssocID="{A467551C-013E-4528-9021-3E39B5748ADE}" presName="Name37" presStyleLbl="parChTrans1D4" presStyleIdx="6" presStyleCnt="25"/>
      <dgm:spPr/>
      <dgm:t>
        <a:bodyPr/>
        <a:lstStyle/>
        <a:p>
          <a:endParaRPr lang="es-AR"/>
        </a:p>
      </dgm:t>
    </dgm:pt>
    <dgm:pt modelId="{16FEBB0A-B3E3-43CF-8479-8EB371D4D17C}" type="pres">
      <dgm:prSet presAssocID="{ABCAD964-FD6C-403F-B371-56D65BDB8D9F}" presName="hierRoot2" presStyleCnt="0">
        <dgm:presLayoutVars>
          <dgm:hierBranch val="init"/>
        </dgm:presLayoutVars>
      </dgm:prSet>
      <dgm:spPr/>
    </dgm:pt>
    <dgm:pt modelId="{44FA930F-9C98-4878-BF2C-5176332BB5B4}" type="pres">
      <dgm:prSet presAssocID="{ABCAD964-FD6C-403F-B371-56D65BDB8D9F}" presName="rootComposite" presStyleCnt="0"/>
      <dgm:spPr/>
    </dgm:pt>
    <dgm:pt modelId="{E3EE77B5-9D6B-48ED-B47B-366E67869396}" type="pres">
      <dgm:prSet presAssocID="{ABCAD964-FD6C-403F-B371-56D65BDB8D9F}" presName="rootText" presStyleLbl="node4" presStyleIdx="6" presStyleCnt="25" custScaleX="132039" custScaleY="148580" custLinFactNeighborX="2860" custLinFactNeighborY="1716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17D8A7-F9FA-4099-8ABE-66A59FB083E7}" type="pres">
      <dgm:prSet presAssocID="{ABCAD964-FD6C-403F-B371-56D65BDB8D9F}" presName="rootConnector" presStyleLbl="node4" presStyleIdx="6" presStyleCnt="25"/>
      <dgm:spPr/>
      <dgm:t>
        <a:bodyPr/>
        <a:lstStyle/>
        <a:p>
          <a:endParaRPr lang="es-AR"/>
        </a:p>
      </dgm:t>
    </dgm:pt>
    <dgm:pt modelId="{C3E2DDD2-AAE1-48BE-8A65-1FE5EEA55DDF}" type="pres">
      <dgm:prSet presAssocID="{ABCAD964-FD6C-403F-B371-56D65BDB8D9F}" presName="hierChild4" presStyleCnt="0"/>
      <dgm:spPr/>
    </dgm:pt>
    <dgm:pt modelId="{24349E7C-C88E-43C5-9FCD-148E01203FDE}" type="pres">
      <dgm:prSet presAssocID="{ABCAD964-FD6C-403F-B371-56D65BDB8D9F}" presName="hierChild5" presStyleCnt="0"/>
      <dgm:spPr/>
    </dgm:pt>
    <dgm:pt modelId="{64E44908-7369-48CF-B10E-8F2F6BAD8E69}" type="pres">
      <dgm:prSet presAssocID="{E7A3A4E6-1965-45C3-88D8-111EC1678416}" presName="hierChild5" presStyleCnt="0"/>
      <dgm:spPr/>
    </dgm:pt>
    <dgm:pt modelId="{EB7748C0-D22B-4C4F-9FC9-D7A5520163C9}" type="pres">
      <dgm:prSet presAssocID="{F24B8835-6382-477B-BF96-7ECC3222BAE0}" presName="Name37" presStyleLbl="parChTrans1D3" presStyleIdx="18" presStyleCnt="27"/>
      <dgm:spPr/>
      <dgm:t>
        <a:bodyPr/>
        <a:lstStyle/>
        <a:p>
          <a:endParaRPr lang="es-ES"/>
        </a:p>
      </dgm:t>
    </dgm:pt>
    <dgm:pt modelId="{2908633E-2F14-4EFF-8E9A-2F9E79646DEA}" type="pres">
      <dgm:prSet presAssocID="{0B92989F-AA34-46A6-B0AE-7BFF32DCFEFB}" presName="hierRoot2" presStyleCnt="0">
        <dgm:presLayoutVars>
          <dgm:hierBranch val="init"/>
        </dgm:presLayoutVars>
      </dgm:prSet>
      <dgm:spPr/>
    </dgm:pt>
    <dgm:pt modelId="{016D5CA1-7BD2-43FC-81D2-9EC377BBAA19}" type="pres">
      <dgm:prSet presAssocID="{0B92989F-AA34-46A6-B0AE-7BFF32DCFEFB}" presName="rootComposite" presStyleCnt="0"/>
      <dgm:spPr/>
    </dgm:pt>
    <dgm:pt modelId="{F8097C34-F2E9-424E-B7FE-182891A7842D}" type="pres">
      <dgm:prSet presAssocID="{0B92989F-AA34-46A6-B0AE-7BFF32DCFEFB}" presName="rootText" presStyleLbl="node3" presStyleIdx="18" presStyleCnt="27" custScaleX="156179" custScaleY="1391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41CB24-466F-48DE-BEB1-9CB9D5B1BF11}" type="pres">
      <dgm:prSet presAssocID="{0B92989F-AA34-46A6-B0AE-7BFF32DCFEFB}" presName="rootConnector" presStyleLbl="node3" presStyleIdx="18" presStyleCnt="27"/>
      <dgm:spPr/>
      <dgm:t>
        <a:bodyPr/>
        <a:lstStyle/>
        <a:p>
          <a:endParaRPr lang="es-ES"/>
        </a:p>
      </dgm:t>
    </dgm:pt>
    <dgm:pt modelId="{258D3B9D-4693-4D16-AC72-BD9B7E6E6202}" type="pres">
      <dgm:prSet presAssocID="{0B92989F-AA34-46A6-B0AE-7BFF32DCFEFB}" presName="hierChild4" presStyleCnt="0"/>
      <dgm:spPr/>
    </dgm:pt>
    <dgm:pt modelId="{B0576D96-204A-4B47-8192-DE0BA8566C76}" type="pres">
      <dgm:prSet presAssocID="{A9DFF8D7-CDBD-47C0-ADCC-8B9C2C6D54A2}" presName="Name37" presStyleLbl="parChTrans1D4" presStyleIdx="7" presStyleCnt="25"/>
      <dgm:spPr/>
      <dgm:t>
        <a:bodyPr/>
        <a:lstStyle/>
        <a:p>
          <a:endParaRPr lang="es-ES"/>
        </a:p>
      </dgm:t>
    </dgm:pt>
    <dgm:pt modelId="{6EC74224-D543-4293-B6C5-086CE5F2B062}" type="pres">
      <dgm:prSet presAssocID="{F4870E76-8BD4-4617-AEB5-493DF1274100}" presName="hierRoot2" presStyleCnt="0">
        <dgm:presLayoutVars>
          <dgm:hierBranch val="init"/>
        </dgm:presLayoutVars>
      </dgm:prSet>
      <dgm:spPr/>
    </dgm:pt>
    <dgm:pt modelId="{C8EE0F2F-07C1-4671-A86F-BF201479FF0B}" type="pres">
      <dgm:prSet presAssocID="{F4870E76-8BD4-4617-AEB5-493DF1274100}" presName="rootComposite" presStyleCnt="0"/>
      <dgm:spPr/>
    </dgm:pt>
    <dgm:pt modelId="{056CD486-5C45-4069-81BB-C5A0CF4D5375}" type="pres">
      <dgm:prSet presAssocID="{F4870E76-8BD4-4617-AEB5-493DF1274100}" presName="rootText" presStyleLbl="node4" presStyleIdx="7" presStyleCnt="25" custScaleX="126666" custScaleY="1414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F6D499-5CD0-4771-8092-5DCD939BADCB}" type="pres">
      <dgm:prSet presAssocID="{F4870E76-8BD4-4617-AEB5-493DF1274100}" presName="rootConnector" presStyleLbl="node4" presStyleIdx="7" presStyleCnt="25"/>
      <dgm:spPr/>
      <dgm:t>
        <a:bodyPr/>
        <a:lstStyle/>
        <a:p>
          <a:endParaRPr lang="es-ES"/>
        </a:p>
      </dgm:t>
    </dgm:pt>
    <dgm:pt modelId="{CB85736A-6A32-4DB3-BCAC-A870BB6A66D2}" type="pres">
      <dgm:prSet presAssocID="{F4870E76-8BD4-4617-AEB5-493DF1274100}" presName="hierChild4" presStyleCnt="0"/>
      <dgm:spPr/>
    </dgm:pt>
    <dgm:pt modelId="{9FB3AA99-9CCE-4384-8C3B-42BC6E3D3136}" type="pres">
      <dgm:prSet presAssocID="{F4870E76-8BD4-4617-AEB5-493DF1274100}" presName="hierChild5" presStyleCnt="0"/>
      <dgm:spPr/>
    </dgm:pt>
    <dgm:pt modelId="{A96550CC-A360-45BD-A957-346C39A67421}" type="pres">
      <dgm:prSet presAssocID="{A1CDA600-1954-4F10-99FC-D2015572FE85}" presName="Name37" presStyleLbl="parChTrans1D4" presStyleIdx="8" presStyleCnt="25"/>
      <dgm:spPr/>
      <dgm:t>
        <a:bodyPr/>
        <a:lstStyle/>
        <a:p>
          <a:endParaRPr lang="es-ES"/>
        </a:p>
      </dgm:t>
    </dgm:pt>
    <dgm:pt modelId="{93C19B5D-1A0F-43E6-874A-0A294B337E56}" type="pres">
      <dgm:prSet presAssocID="{0E2F2724-DE4C-4ECB-92C1-9BC4C8748BAC}" presName="hierRoot2" presStyleCnt="0">
        <dgm:presLayoutVars>
          <dgm:hierBranch val="init"/>
        </dgm:presLayoutVars>
      </dgm:prSet>
      <dgm:spPr/>
    </dgm:pt>
    <dgm:pt modelId="{C84A64DE-DB44-4426-BC93-9D5D1103C655}" type="pres">
      <dgm:prSet presAssocID="{0E2F2724-DE4C-4ECB-92C1-9BC4C8748BAC}" presName="rootComposite" presStyleCnt="0"/>
      <dgm:spPr/>
    </dgm:pt>
    <dgm:pt modelId="{0CFFADBE-70DB-4727-B2D3-F82DAD94C9AC}" type="pres">
      <dgm:prSet presAssocID="{0E2F2724-DE4C-4ECB-92C1-9BC4C8748BAC}" presName="rootText" presStyleLbl="node4" presStyleIdx="8" presStyleCnt="25" custScaleX="126666" custScaleY="1414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C2BD33-2E6D-42B2-82B3-64CCB2299BF1}" type="pres">
      <dgm:prSet presAssocID="{0E2F2724-DE4C-4ECB-92C1-9BC4C8748BAC}" presName="rootConnector" presStyleLbl="node4" presStyleIdx="8" presStyleCnt="25"/>
      <dgm:spPr/>
      <dgm:t>
        <a:bodyPr/>
        <a:lstStyle/>
        <a:p>
          <a:endParaRPr lang="es-ES"/>
        </a:p>
      </dgm:t>
    </dgm:pt>
    <dgm:pt modelId="{74827419-E7D8-4CB8-B00F-3F151A25A492}" type="pres">
      <dgm:prSet presAssocID="{0E2F2724-DE4C-4ECB-92C1-9BC4C8748BAC}" presName="hierChild4" presStyleCnt="0"/>
      <dgm:spPr/>
    </dgm:pt>
    <dgm:pt modelId="{B06BD41A-1DF3-4D50-B721-F4A11D4AC3FA}" type="pres">
      <dgm:prSet presAssocID="{0E2F2724-DE4C-4ECB-92C1-9BC4C8748BAC}" presName="hierChild5" presStyleCnt="0"/>
      <dgm:spPr/>
    </dgm:pt>
    <dgm:pt modelId="{DCF1B10E-AB3A-4FA5-AE6F-F92346F09C2A}" type="pres">
      <dgm:prSet presAssocID="{0B92989F-AA34-46A6-B0AE-7BFF32DCFEFB}" presName="hierChild5" presStyleCnt="0"/>
      <dgm:spPr/>
    </dgm:pt>
    <dgm:pt modelId="{1153295B-D70D-401C-AB36-FA746E929B48}" type="pres">
      <dgm:prSet presAssocID="{1C5C508B-03E9-46D5-8CCE-B61C2CB68D3B}" presName="Name37" presStyleLbl="parChTrans1D3" presStyleIdx="19" presStyleCnt="27"/>
      <dgm:spPr/>
      <dgm:t>
        <a:bodyPr/>
        <a:lstStyle/>
        <a:p>
          <a:endParaRPr lang="es-ES"/>
        </a:p>
      </dgm:t>
    </dgm:pt>
    <dgm:pt modelId="{6DCBA424-BC24-4C6B-8969-C548F7386E8B}" type="pres">
      <dgm:prSet presAssocID="{1A98E120-CE8C-4117-8D33-EC12ADDEE5A0}" presName="hierRoot2" presStyleCnt="0">
        <dgm:presLayoutVars>
          <dgm:hierBranch val="init"/>
        </dgm:presLayoutVars>
      </dgm:prSet>
      <dgm:spPr/>
    </dgm:pt>
    <dgm:pt modelId="{D630FA14-479E-4391-84E8-C9C65170546E}" type="pres">
      <dgm:prSet presAssocID="{1A98E120-CE8C-4117-8D33-EC12ADDEE5A0}" presName="rootComposite" presStyleCnt="0"/>
      <dgm:spPr/>
    </dgm:pt>
    <dgm:pt modelId="{64D16344-5973-431D-9CA0-D7152FF007FC}" type="pres">
      <dgm:prSet presAssocID="{1A98E120-CE8C-4117-8D33-EC12ADDEE5A0}" presName="rootText" presStyleLbl="node3" presStyleIdx="19" presStyleCnt="27" custScaleX="132996" custScaleY="1478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63606A-FFF7-401D-A84D-D39997C5E7FE}" type="pres">
      <dgm:prSet presAssocID="{1A98E120-CE8C-4117-8D33-EC12ADDEE5A0}" presName="rootConnector" presStyleLbl="node3" presStyleIdx="19" presStyleCnt="27"/>
      <dgm:spPr/>
      <dgm:t>
        <a:bodyPr/>
        <a:lstStyle/>
        <a:p>
          <a:endParaRPr lang="es-ES"/>
        </a:p>
      </dgm:t>
    </dgm:pt>
    <dgm:pt modelId="{E73726B7-B303-40B1-8DCA-55EFFCE969BF}" type="pres">
      <dgm:prSet presAssocID="{1A98E120-CE8C-4117-8D33-EC12ADDEE5A0}" presName="hierChild4" presStyleCnt="0"/>
      <dgm:spPr/>
    </dgm:pt>
    <dgm:pt modelId="{ED0D4C9E-DE8D-498D-A93F-A631EFE50EB6}" type="pres">
      <dgm:prSet presAssocID="{4A3F7A5B-D4B0-46B6-978D-E3754DA60B90}" presName="Name37" presStyleLbl="parChTrans1D4" presStyleIdx="9" presStyleCnt="25"/>
      <dgm:spPr/>
      <dgm:t>
        <a:bodyPr/>
        <a:lstStyle/>
        <a:p>
          <a:endParaRPr lang="es-ES"/>
        </a:p>
      </dgm:t>
    </dgm:pt>
    <dgm:pt modelId="{633ED44A-A534-4F1A-9C7F-5FF7E384A7E2}" type="pres">
      <dgm:prSet presAssocID="{005AF219-4B5C-4589-A225-F4C02CE27263}" presName="hierRoot2" presStyleCnt="0">
        <dgm:presLayoutVars>
          <dgm:hierBranch val="init"/>
        </dgm:presLayoutVars>
      </dgm:prSet>
      <dgm:spPr/>
    </dgm:pt>
    <dgm:pt modelId="{4F7FE6E0-E12D-4696-872C-D863BEF6CC2F}" type="pres">
      <dgm:prSet presAssocID="{005AF219-4B5C-4589-A225-F4C02CE27263}" presName="rootComposite" presStyleCnt="0"/>
      <dgm:spPr/>
    </dgm:pt>
    <dgm:pt modelId="{AD8E4C01-F393-4635-9BD5-2127D0012D33}" type="pres">
      <dgm:prSet presAssocID="{005AF219-4B5C-4589-A225-F4C02CE27263}" presName="rootText" presStyleLbl="node4" presStyleIdx="9" presStyleCnt="25" custScaleY="1481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24221B-95CD-413C-8037-49A0807B0565}" type="pres">
      <dgm:prSet presAssocID="{005AF219-4B5C-4589-A225-F4C02CE27263}" presName="rootConnector" presStyleLbl="node4" presStyleIdx="9" presStyleCnt="25"/>
      <dgm:spPr/>
      <dgm:t>
        <a:bodyPr/>
        <a:lstStyle/>
        <a:p>
          <a:endParaRPr lang="es-ES"/>
        </a:p>
      </dgm:t>
    </dgm:pt>
    <dgm:pt modelId="{F12E4EA9-0D4D-4F66-B48F-0EDD4AE3200F}" type="pres">
      <dgm:prSet presAssocID="{005AF219-4B5C-4589-A225-F4C02CE27263}" presName="hierChild4" presStyleCnt="0"/>
      <dgm:spPr/>
    </dgm:pt>
    <dgm:pt modelId="{AF1E18DE-0F25-497A-B68C-8C44CB00B9EE}" type="pres">
      <dgm:prSet presAssocID="{005AF219-4B5C-4589-A225-F4C02CE27263}" presName="hierChild5" presStyleCnt="0"/>
      <dgm:spPr/>
    </dgm:pt>
    <dgm:pt modelId="{D5FEE435-CA40-4672-9B51-3BA22F95AE7F}" type="pres">
      <dgm:prSet presAssocID="{74828C45-6BE5-4356-8F14-49F7AD0699C2}" presName="Name37" presStyleLbl="parChTrans1D4" presStyleIdx="10" presStyleCnt="25"/>
      <dgm:spPr/>
      <dgm:t>
        <a:bodyPr/>
        <a:lstStyle/>
        <a:p>
          <a:endParaRPr lang="es-ES"/>
        </a:p>
      </dgm:t>
    </dgm:pt>
    <dgm:pt modelId="{3F25BB7D-B9E4-4EDC-8EA8-DDA9167EF090}" type="pres">
      <dgm:prSet presAssocID="{83EBFF92-7EF6-4E93-A962-A9AA081FD03F}" presName="hierRoot2" presStyleCnt="0">
        <dgm:presLayoutVars>
          <dgm:hierBranch val="init"/>
        </dgm:presLayoutVars>
      </dgm:prSet>
      <dgm:spPr/>
    </dgm:pt>
    <dgm:pt modelId="{CC60DDB2-FE90-4007-B302-B0B4F19446DE}" type="pres">
      <dgm:prSet presAssocID="{83EBFF92-7EF6-4E93-A962-A9AA081FD03F}" presName="rootComposite" presStyleCnt="0"/>
      <dgm:spPr/>
    </dgm:pt>
    <dgm:pt modelId="{AECDED6D-CAD6-4B05-8A86-6171411EED04}" type="pres">
      <dgm:prSet presAssocID="{83EBFF92-7EF6-4E93-A962-A9AA081FD03F}" presName="rootText" presStyleLbl="node4" presStyleIdx="10" presStyleCnt="25" custScaleY="165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E7E518-4F9B-4557-B980-72B2B5C651EC}" type="pres">
      <dgm:prSet presAssocID="{83EBFF92-7EF6-4E93-A962-A9AA081FD03F}" presName="rootConnector" presStyleLbl="node4" presStyleIdx="10" presStyleCnt="25"/>
      <dgm:spPr/>
      <dgm:t>
        <a:bodyPr/>
        <a:lstStyle/>
        <a:p>
          <a:endParaRPr lang="es-ES"/>
        </a:p>
      </dgm:t>
    </dgm:pt>
    <dgm:pt modelId="{E5E0610A-61AE-4A1B-A726-67A245BCA853}" type="pres">
      <dgm:prSet presAssocID="{83EBFF92-7EF6-4E93-A962-A9AA081FD03F}" presName="hierChild4" presStyleCnt="0"/>
      <dgm:spPr/>
    </dgm:pt>
    <dgm:pt modelId="{CC865904-FD63-4605-9910-6601F71F8D4C}" type="pres">
      <dgm:prSet presAssocID="{83EBFF92-7EF6-4E93-A962-A9AA081FD03F}" presName="hierChild5" presStyleCnt="0"/>
      <dgm:spPr/>
    </dgm:pt>
    <dgm:pt modelId="{9165941A-E023-4ADC-9DDB-532C581282FA}" type="pres">
      <dgm:prSet presAssocID="{79E169F7-99F3-4538-AF5C-B7383810C02F}" presName="Name37" presStyleLbl="parChTrans1D4" presStyleIdx="11" presStyleCnt="25"/>
      <dgm:spPr/>
      <dgm:t>
        <a:bodyPr/>
        <a:lstStyle/>
        <a:p>
          <a:endParaRPr lang="es-ES"/>
        </a:p>
      </dgm:t>
    </dgm:pt>
    <dgm:pt modelId="{E8053B1D-439C-492A-81F3-FB1C7F923445}" type="pres">
      <dgm:prSet presAssocID="{AC8CBB57-6C55-43C9-BD82-2281AFF4C15A}" presName="hierRoot2" presStyleCnt="0">
        <dgm:presLayoutVars>
          <dgm:hierBranch val="init"/>
        </dgm:presLayoutVars>
      </dgm:prSet>
      <dgm:spPr/>
    </dgm:pt>
    <dgm:pt modelId="{FD96F3C0-FD71-495F-AF0C-2DA76F609219}" type="pres">
      <dgm:prSet presAssocID="{AC8CBB57-6C55-43C9-BD82-2281AFF4C15A}" presName="rootComposite" presStyleCnt="0"/>
      <dgm:spPr/>
    </dgm:pt>
    <dgm:pt modelId="{A324914F-C180-41E4-806E-3A16E969FFC0}" type="pres">
      <dgm:prSet presAssocID="{AC8CBB57-6C55-43C9-BD82-2281AFF4C15A}" presName="rootText" presStyleLbl="node4" presStyleIdx="11" presStyleCnt="25" custScaleY="2152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13B4F1-8971-43EF-8AB8-E3C2475B0E4D}" type="pres">
      <dgm:prSet presAssocID="{AC8CBB57-6C55-43C9-BD82-2281AFF4C15A}" presName="rootConnector" presStyleLbl="node4" presStyleIdx="11" presStyleCnt="25"/>
      <dgm:spPr/>
      <dgm:t>
        <a:bodyPr/>
        <a:lstStyle/>
        <a:p>
          <a:endParaRPr lang="es-ES"/>
        </a:p>
      </dgm:t>
    </dgm:pt>
    <dgm:pt modelId="{BDBF98E3-4A49-4380-9FA8-25DAC75CB40E}" type="pres">
      <dgm:prSet presAssocID="{AC8CBB57-6C55-43C9-BD82-2281AFF4C15A}" presName="hierChild4" presStyleCnt="0"/>
      <dgm:spPr/>
    </dgm:pt>
    <dgm:pt modelId="{7B5ABDD2-F030-472E-9293-62850E791B6D}" type="pres">
      <dgm:prSet presAssocID="{AC8CBB57-6C55-43C9-BD82-2281AFF4C15A}" presName="hierChild5" presStyleCnt="0"/>
      <dgm:spPr/>
    </dgm:pt>
    <dgm:pt modelId="{28DF2F63-0681-4EA2-BDD9-ABBD5A91E99C}" type="pres">
      <dgm:prSet presAssocID="{1A98E120-CE8C-4117-8D33-EC12ADDEE5A0}" presName="hierChild5" presStyleCnt="0"/>
      <dgm:spPr/>
    </dgm:pt>
    <dgm:pt modelId="{44CB4AE4-C1F2-49AF-A2E3-6ECED6C95B39}" type="pres">
      <dgm:prSet presAssocID="{A94C6D8E-9ABA-4968-8AE5-BCCF96F070B2}" presName="Name37" presStyleLbl="parChTrans1D3" presStyleIdx="20" presStyleCnt="27"/>
      <dgm:spPr/>
      <dgm:t>
        <a:bodyPr/>
        <a:lstStyle/>
        <a:p>
          <a:endParaRPr lang="es-ES"/>
        </a:p>
      </dgm:t>
    </dgm:pt>
    <dgm:pt modelId="{F839E290-E11D-4248-BF14-9AAC00308277}" type="pres">
      <dgm:prSet presAssocID="{31140103-7454-496C-8E0E-1548C319BF79}" presName="hierRoot2" presStyleCnt="0">
        <dgm:presLayoutVars>
          <dgm:hierBranch val="init"/>
        </dgm:presLayoutVars>
      </dgm:prSet>
      <dgm:spPr/>
    </dgm:pt>
    <dgm:pt modelId="{B8D0C2F4-7907-4A44-8CFF-F25299DC8A47}" type="pres">
      <dgm:prSet presAssocID="{31140103-7454-496C-8E0E-1548C319BF79}" presName="rootComposite" presStyleCnt="0"/>
      <dgm:spPr/>
    </dgm:pt>
    <dgm:pt modelId="{C7891831-70D0-4451-A0C6-548C6ED4D3DB}" type="pres">
      <dgm:prSet presAssocID="{31140103-7454-496C-8E0E-1548C319BF79}" presName="rootText" presStyleLbl="node3" presStyleIdx="20" presStyleCnt="27" custScaleX="113221" custScaleY="146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BEC9CF-459C-4901-82C6-58AA6C384C97}" type="pres">
      <dgm:prSet presAssocID="{31140103-7454-496C-8E0E-1548C319BF79}" presName="rootConnector" presStyleLbl="node3" presStyleIdx="20" presStyleCnt="27"/>
      <dgm:spPr/>
      <dgm:t>
        <a:bodyPr/>
        <a:lstStyle/>
        <a:p>
          <a:endParaRPr lang="es-ES"/>
        </a:p>
      </dgm:t>
    </dgm:pt>
    <dgm:pt modelId="{E214F824-2C2B-47C8-81E9-4DCE6C28AED0}" type="pres">
      <dgm:prSet presAssocID="{31140103-7454-496C-8E0E-1548C319BF79}" presName="hierChild4" presStyleCnt="0"/>
      <dgm:spPr/>
    </dgm:pt>
    <dgm:pt modelId="{236E9FCB-28B9-4E1B-8EA6-4F7F68145B65}" type="pres">
      <dgm:prSet presAssocID="{AA46AA7E-3EE8-4E6C-B6C3-8D53126BD624}" presName="Name37" presStyleLbl="parChTrans1D4" presStyleIdx="12" presStyleCnt="25"/>
      <dgm:spPr/>
      <dgm:t>
        <a:bodyPr/>
        <a:lstStyle/>
        <a:p>
          <a:endParaRPr lang="es-ES"/>
        </a:p>
      </dgm:t>
    </dgm:pt>
    <dgm:pt modelId="{FFB8A659-0CA5-41E1-937E-C118E7243B73}" type="pres">
      <dgm:prSet presAssocID="{3C910A90-33B8-46B0-B4D6-21C9FBB0ED69}" presName="hierRoot2" presStyleCnt="0">
        <dgm:presLayoutVars>
          <dgm:hierBranch val="init"/>
        </dgm:presLayoutVars>
      </dgm:prSet>
      <dgm:spPr/>
    </dgm:pt>
    <dgm:pt modelId="{0DE6B955-2E45-40E4-A6E4-E175DEBFBF15}" type="pres">
      <dgm:prSet presAssocID="{3C910A90-33B8-46B0-B4D6-21C9FBB0ED69}" presName="rootComposite" presStyleCnt="0"/>
      <dgm:spPr/>
    </dgm:pt>
    <dgm:pt modelId="{94199168-E382-4E2D-8191-414BFBED43B0}" type="pres">
      <dgm:prSet presAssocID="{3C910A90-33B8-46B0-B4D6-21C9FBB0ED69}" presName="rootText" presStyleLbl="node4" presStyleIdx="12" presStyleCnt="25" custScaleX="113776" custScaleY="1505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0D1B0E-3AE5-46DE-B2D3-6E0B9C7677B5}" type="pres">
      <dgm:prSet presAssocID="{3C910A90-33B8-46B0-B4D6-21C9FBB0ED69}" presName="rootConnector" presStyleLbl="node4" presStyleIdx="12" presStyleCnt="25"/>
      <dgm:spPr/>
      <dgm:t>
        <a:bodyPr/>
        <a:lstStyle/>
        <a:p>
          <a:endParaRPr lang="es-ES"/>
        </a:p>
      </dgm:t>
    </dgm:pt>
    <dgm:pt modelId="{B352B65E-4D7D-4E0B-B403-6FAAE4366EDD}" type="pres">
      <dgm:prSet presAssocID="{3C910A90-33B8-46B0-B4D6-21C9FBB0ED69}" presName="hierChild4" presStyleCnt="0"/>
      <dgm:spPr/>
    </dgm:pt>
    <dgm:pt modelId="{E1514990-B3E2-419F-8309-44EF8CCA4514}" type="pres">
      <dgm:prSet presAssocID="{3C910A90-33B8-46B0-B4D6-21C9FBB0ED69}" presName="hierChild5" presStyleCnt="0"/>
      <dgm:spPr/>
    </dgm:pt>
    <dgm:pt modelId="{8AACF328-7CF5-44A2-A3B3-FF81FE34AE3F}" type="pres">
      <dgm:prSet presAssocID="{64B8C642-01F5-4F96-9D52-A63AB4B4CCE2}" presName="Name37" presStyleLbl="parChTrans1D4" presStyleIdx="13" presStyleCnt="25"/>
      <dgm:spPr/>
      <dgm:t>
        <a:bodyPr/>
        <a:lstStyle/>
        <a:p>
          <a:endParaRPr lang="es-ES"/>
        </a:p>
      </dgm:t>
    </dgm:pt>
    <dgm:pt modelId="{46AEE5B1-FEFB-4F87-9EDA-F869284063A8}" type="pres">
      <dgm:prSet presAssocID="{6D594191-BC97-40F3-9CF3-D67A4A8CBBBB}" presName="hierRoot2" presStyleCnt="0">
        <dgm:presLayoutVars>
          <dgm:hierBranch val="init"/>
        </dgm:presLayoutVars>
      </dgm:prSet>
      <dgm:spPr/>
    </dgm:pt>
    <dgm:pt modelId="{79E3C0C9-3588-4540-BABE-032DB5AF53F7}" type="pres">
      <dgm:prSet presAssocID="{6D594191-BC97-40F3-9CF3-D67A4A8CBBBB}" presName="rootComposite" presStyleCnt="0"/>
      <dgm:spPr/>
    </dgm:pt>
    <dgm:pt modelId="{AC750295-BE96-43DA-BBB1-CD29A8C8264E}" type="pres">
      <dgm:prSet presAssocID="{6D594191-BC97-40F3-9CF3-D67A4A8CBBBB}" presName="rootText" presStyleLbl="node4" presStyleIdx="13" presStyleCnt="25" custScaleX="126432" custScaleY="271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A385D0-613E-481A-8985-1320DC7B98B5}" type="pres">
      <dgm:prSet presAssocID="{6D594191-BC97-40F3-9CF3-D67A4A8CBBBB}" presName="rootConnector" presStyleLbl="node4" presStyleIdx="13" presStyleCnt="25"/>
      <dgm:spPr/>
      <dgm:t>
        <a:bodyPr/>
        <a:lstStyle/>
        <a:p>
          <a:endParaRPr lang="es-ES"/>
        </a:p>
      </dgm:t>
    </dgm:pt>
    <dgm:pt modelId="{1958BF1D-452C-47E4-9C03-12CCBE3511BC}" type="pres">
      <dgm:prSet presAssocID="{6D594191-BC97-40F3-9CF3-D67A4A8CBBBB}" presName="hierChild4" presStyleCnt="0"/>
      <dgm:spPr/>
    </dgm:pt>
    <dgm:pt modelId="{3224C741-E45E-4262-A3DD-57CA6D14DF74}" type="pres">
      <dgm:prSet presAssocID="{6D594191-BC97-40F3-9CF3-D67A4A8CBBBB}" presName="hierChild5" presStyleCnt="0"/>
      <dgm:spPr/>
    </dgm:pt>
    <dgm:pt modelId="{5F00CCA0-2DD3-401A-983E-BD06343C4F19}" type="pres">
      <dgm:prSet presAssocID="{31140103-7454-496C-8E0E-1548C319BF79}" presName="hierChild5" presStyleCnt="0"/>
      <dgm:spPr/>
    </dgm:pt>
    <dgm:pt modelId="{49E1BFEB-9DF1-4981-907A-CB68B4F03387}" type="pres">
      <dgm:prSet presAssocID="{CCABA7C1-27AF-4B71-8548-7FFAD432C17B}" presName="Name37" presStyleLbl="parChTrans1D3" presStyleIdx="21" presStyleCnt="27"/>
      <dgm:spPr/>
      <dgm:t>
        <a:bodyPr/>
        <a:lstStyle/>
        <a:p>
          <a:endParaRPr lang="es-ES"/>
        </a:p>
      </dgm:t>
    </dgm:pt>
    <dgm:pt modelId="{7142495E-3655-4992-8B7D-A8DDA835E0B8}" type="pres">
      <dgm:prSet presAssocID="{F2035D49-738E-4DD7-B77D-985F3EE8B9E2}" presName="hierRoot2" presStyleCnt="0">
        <dgm:presLayoutVars>
          <dgm:hierBranch val="init"/>
        </dgm:presLayoutVars>
      </dgm:prSet>
      <dgm:spPr/>
    </dgm:pt>
    <dgm:pt modelId="{43D9B513-155A-4B60-A75E-9014782F4EEF}" type="pres">
      <dgm:prSet presAssocID="{F2035D49-738E-4DD7-B77D-985F3EE8B9E2}" presName="rootComposite" presStyleCnt="0"/>
      <dgm:spPr/>
    </dgm:pt>
    <dgm:pt modelId="{D54F9792-0E2A-461E-8469-F9F31F275FBD}" type="pres">
      <dgm:prSet presAssocID="{F2035D49-738E-4DD7-B77D-985F3EE8B9E2}" presName="rootText" presStyleLbl="node3" presStyleIdx="21" presStyleCnt="27" custScaleY="1674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C386D3-AF53-46BC-90B4-79648CD943BD}" type="pres">
      <dgm:prSet presAssocID="{F2035D49-738E-4DD7-B77D-985F3EE8B9E2}" presName="rootConnector" presStyleLbl="node3" presStyleIdx="21" presStyleCnt="27"/>
      <dgm:spPr/>
      <dgm:t>
        <a:bodyPr/>
        <a:lstStyle/>
        <a:p>
          <a:endParaRPr lang="es-ES"/>
        </a:p>
      </dgm:t>
    </dgm:pt>
    <dgm:pt modelId="{0B8F752E-A576-42B1-8045-D135DE0EF48C}" type="pres">
      <dgm:prSet presAssocID="{F2035D49-738E-4DD7-B77D-985F3EE8B9E2}" presName="hierChild4" presStyleCnt="0"/>
      <dgm:spPr/>
    </dgm:pt>
    <dgm:pt modelId="{B137B09A-9FD2-4522-83A0-AD063A6EA12D}" type="pres">
      <dgm:prSet presAssocID="{696290AF-2721-42D8-BD2B-A0BA5A01454E}" presName="Name37" presStyleLbl="parChTrans1D4" presStyleIdx="14" presStyleCnt="25"/>
      <dgm:spPr/>
      <dgm:t>
        <a:bodyPr/>
        <a:lstStyle/>
        <a:p>
          <a:endParaRPr lang="es-ES"/>
        </a:p>
      </dgm:t>
    </dgm:pt>
    <dgm:pt modelId="{9125A206-E716-41D6-BFFB-276F0BDFAE16}" type="pres">
      <dgm:prSet presAssocID="{1A37B97D-61FD-4F71-A81F-ED1C0BBD84D3}" presName="hierRoot2" presStyleCnt="0">
        <dgm:presLayoutVars>
          <dgm:hierBranch val="init"/>
        </dgm:presLayoutVars>
      </dgm:prSet>
      <dgm:spPr/>
    </dgm:pt>
    <dgm:pt modelId="{4567E746-74AC-4383-8179-4C3257F05106}" type="pres">
      <dgm:prSet presAssocID="{1A37B97D-61FD-4F71-A81F-ED1C0BBD84D3}" presName="rootComposite" presStyleCnt="0"/>
      <dgm:spPr/>
    </dgm:pt>
    <dgm:pt modelId="{FFE4B9F9-DA75-4134-89C6-BB03D13BDABF}" type="pres">
      <dgm:prSet presAssocID="{1A37B97D-61FD-4F71-A81F-ED1C0BBD84D3}" presName="rootText" presStyleLbl="node4" presStyleIdx="14" presStyleCnt="25" custScaleY="1747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0BDF66D-6B56-45BB-9C61-91DEE7A1E652}" type="pres">
      <dgm:prSet presAssocID="{1A37B97D-61FD-4F71-A81F-ED1C0BBD84D3}" presName="rootConnector" presStyleLbl="node4" presStyleIdx="14" presStyleCnt="25"/>
      <dgm:spPr/>
      <dgm:t>
        <a:bodyPr/>
        <a:lstStyle/>
        <a:p>
          <a:endParaRPr lang="es-ES"/>
        </a:p>
      </dgm:t>
    </dgm:pt>
    <dgm:pt modelId="{32C14C0D-A9B7-4358-81BA-27EDCBF8ED4C}" type="pres">
      <dgm:prSet presAssocID="{1A37B97D-61FD-4F71-A81F-ED1C0BBD84D3}" presName="hierChild4" presStyleCnt="0"/>
      <dgm:spPr/>
    </dgm:pt>
    <dgm:pt modelId="{CB539867-EC60-4CDD-8439-B11CADE6675D}" type="pres">
      <dgm:prSet presAssocID="{1A37B97D-61FD-4F71-A81F-ED1C0BBD84D3}" presName="hierChild5" presStyleCnt="0"/>
      <dgm:spPr/>
    </dgm:pt>
    <dgm:pt modelId="{B4C23ED1-C8C5-4700-8706-6376F664C7C9}" type="pres">
      <dgm:prSet presAssocID="{4CFE61AD-768C-4A84-A09B-9295B331450F}" presName="Name37" presStyleLbl="parChTrans1D4" presStyleIdx="15" presStyleCnt="25"/>
      <dgm:spPr/>
      <dgm:t>
        <a:bodyPr/>
        <a:lstStyle/>
        <a:p>
          <a:endParaRPr lang="es-ES"/>
        </a:p>
      </dgm:t>
    </dgm:pt>
    <dgm:pt modelId="{077A6E02-D0F6-43E9-A0B7-75D5EBF76AB0}" type="pres">
      <dgm:prSet presAssocID="{8DDB3D1E-82AE-43F6-994A-0E5FCC21EDBC}" presName="hierRoot2" presStyleCnt="0">
        <dgm:presLayoutVars>
          <dgm:hierBranch val="init"/>
        </dgm:presLayoutVars>
      </dgm:prSet>
      <dgm:spPr/>
    </dgm:pt>
    <dgm:pt modelId="{786A4881-5D15-4184-9010-3DC7A82ABDD1}" type="pres">
      <dgm:prSet presAssocID="{8DDB3D1E-82AE-43F6-994A-0E5FCC21EDBC}" presName="rootComposite" presStyleCnt="0"/>
      <dgm:spPr/>
    </dgm:pt>
    <dgm:pt modelId="{0BC4FCE0-261F-4580-B403-6253708F950C}" type="pres">
      <dgm:prSet presAssocID="{8DDB3D1E-82AE-43F6-994A-0E5FCC21EDBC}" presName="rootText" presStyleLbl="node4" presStyleIdx="15" presStyleCnt="25" custScaleY="28926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D53E5C-2BBF-45EE-8F16-4C61ADD83FA7}" type="pres">
      <dgm:prSet presAssocID="{8DDB3D1E-82AE-43F6-994A-0E5FCC21EDBC}" presName="rootConnector" presStyleLbl="node4" presStyleIdx="15" presStyleCnt="25"/>
      <dgm:spPr/>
      <dgm:t>
        <a:bodyPr/>
        <a:lstStyle/>
        <a:p>
          <a:endParaRPr lang="es-ES"/>
        </a:p>
      </dgm:t>
    </dgm:pt>
    <dgm:pt modelId="{EE9807A2-112F-41AE-B6F6-E9197F37ED5F}" type="pres">
      <dgm:prSet presAssocID="{8DDB3D1E-82AE-43F6-994A-0E5FCC21EDBC}" presName="hierChild4" presStyleCnt="0"/>
      <dgm:spPr/>
    </dgm:pt>
    <dgm:pt modelId="{77CDEBDA-EFF2-4E43-9A8A-31A0661F0AF7}" type="pres">
      <dgm:prSet presAssocID="{8DDB3D1E-82AE-43F6-994A-0E5FCC21EDBC}" presName="hierChild5" presStyleCnt="0"/>
      <dgm:spPr/>
    </dgm:pt>
    <dgm:pt modelId="{5CCF7E02-0FE5-458F-9C08-AB0264CAD3F3}" type="pres">
      <dgm:prSet presAssocID="{210C8770-D30F-468C-9DC5-0BF77CF972EA}" presName="Name37" presStyleLbl="parChTrans1D4" presStyleIdx="16" presStyleCnt="25"/>
      <dgm:spPr/>
      <dgm:t>
        <a:bodyPr/>
        <a:lstStyle/>
        <a:p>
          <a:endParaRPr lang="es-ES"/>
        </a:p>
      </dgm:t>
    </dgm:pt>
    <dgm:pt modelId="{EED85B80-8346-4A6F-8AD9-8CC1203B8944}" type="pres">
      <dgm:prSet presAssocID="{58BDEB19-C7E3-4BC2-895C-1F013E3F8905}" presName="hierRoot2" presStyleCnt="0">
        <dgm:presLayoutVars>
          <dgm:hierBranch val="init"/>
        </dgm:presLayoutVars>
      </dgm:prSet>
      <dgm:spPr/>
    </dgm:pt>
    <dgm:pt modelId="{A86EDC3F-FE49-41F5-96EB-6C6A280B5C0F}" type="pres">
      <dgm:prSet presAssocID="{58BDEB19-C7E3-4BC2-895C-1F013E3F8905}" presName="rootComposite" presStyleCnt="0"/>
      <dgm:spPr/>
    </dgm:pt>
    <dgm:pt modelId="{B80F0920-1BF2-47AD-B2A7-3B7131D4AB78}" type="pres">
      <dgm:prSet presAssocID="{58BDEB19-C7E3-4BC2-895C-1F013E3F8905}" presName="rootText" presStyleLbl="node4" presStyleIdx="16" presStyleCnt="25" custScaleY="1930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24D71B-B99E-4CD4-8250-1F345F96059F}" type="pres">
      <dgm:prSet presAssocID="{58BDEB19-C7E3-4BC2-895C-1F013E3F8905}" presName="rootConnector" presStyleLbl="node4" presStyleIdx="16" presStyleCnt="25"/>
      <dgm:spPr/>
      <dgm:t>
        <a:bodyPr/>
        <a:lstStyle/>
        <a:p>
          <a:endParaRPr lang="es-ES"/>
        </a:p>
      </dgm:t>
    </dgm:pt>
    <dgm:pt modelId="{3C1E7D9F-0EA2-4746-AAE3-2ED79FA2E574}" type="pres">
      <dgm:prSet presAssocID="{58BDEB19-C7E3-4BC2-895C-1F013E3F8905}" presName="hierChild4" presStyleCnt="0"/>
      <dgm:spPr/>
    </dgm:pt>
    <dgm:pt modelId="{14CA1351-A7E3-47DB-9B5D-C046217B2964}" type="pres">
      <dgm:prSet presAssocID="{58BDEB19-C7E3-4BC2-895C-1F013E3F8905}" presName="hierChild5" presStyleCnt="0"/>
      <dgm:spPr/>
    </dgm:pt>
    <dgm:pt modelId="{4DCD6A4A-75C9-478B-B8BC-2089CD21A725}" type="pres">
      <dgm:prSet presAssocID="{F2035D49-738E-4DD7-B77D-985F3EE8B9E2}" presName="hierChild5" presStyleCnt="0"/>
      <dgm:spPr/>
    </dgm:pt>
    <dgm:pt modelId="{C7E171A8-B5D0-4BDF-AEF7-FAC9249704F6}" type="pres">
      <dgm:prSet presAssocID="{D0B82A34-C124-4677-91B8-6110EC9562D5}" presName="hierChild5" presStyleCnt="0"/>
      <dgm:spPr/>
    </dgm:pt>
    <dgm:pt modelId="{CE215BB4-8B78-469C-B36A-C442566C2C43}" type="pres">
      <dgm:prSet presAssocID="{6F018723-FEBD-4155-97C4-3CFAAE669374}" presName="Name37" presStyleLbl="parChTrans1D2" presStyleIdx="5" presStyleCnt="6"/>
      <dgm:spPr/>
      <dgm:t>
        <a:bodyPr/>
        <a:lstStyle/>
        <a:p>
          <a:endParaRPr lang="es-AR"/>
        </a:p>
      </dgm:t>
    </dgm:pt>
    <dgm:pt modelId="{9D59400D-4E6A-4FD8-9081-4548DF86D6C2}" type="pres">
      <dgm:prSet presAssocID="{CCD311D7-490E-424C-8D6A-16F8F5750913}" presName="hierRoot2" presStyleCnt="0">
        <dgm:presLayoutVars>
          <dgm:hierBranch val="init"/>
        </dgm:presLayoutVars>
      </dgm:prSet>
      <dgm:spPr/>
    </dgm:pt>
    <dgm:pt modelId="{54840858-89C3-4A1F-B3D0-84B1EF93D72F}" type="pres">
      <dgm:prSet presAssocID="{CCD311D7-490E-424C-8D6A-16F8F5750913}" presName="rootComposite" presStyleCnt="0"/>
      <dgm:spPr/>
    </dgm:pt>
    <dgm:pt modelId="{9335F2DA-3549-4490-90B7-C306F5BA01EB}" type="pres">
      <dgm:prSet presAssocID="{CCD311D7-490E-424C-8D6A-16F8F5750913}" presName="rootText" presStyleLbl="node2" presStyleIdx="5" presStyleCnt="6" custScaleX="169263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B91EE1-DADB-431D-9A95-6B354151B504}" type="pres">
      <dgm:prSet presAssocID="{CCD311D7-490E-424C-8D6A-16F8F5750913}" presName="rootConnector" presStyleLbl="node2" presStyleIdx="5" presStyleCnt="6"/>
      <dgm:spPr/>
      <dgm:t>
        <a:bodyPr/>
        <a:lstStyle/>
        <a:p>
          <a:endParaRPr lang="es-AR"/>
        </a:p>
      </dgm:t>
    </dgm:pt>
    <dgm:pt modelId="{449B32AC-1B7E-4B91-B1E1-3F560D35890A}" type="pres">
      <dgm:prSet presAssocID="{CCD311D7-490E-424C-8D6A-16F8F5750913}" presName="hierChild4" presStyleCnt="0"/>
      <dgm:spPr/>
    </dgm:pt>
    <dgm:pt modelId="{1293C988-205B-4B88-9F7D-34028441D8DD}" type="pres">
      <dgm:prSet presAssocID="{5D1C932D-9A63-47EA-B2EB-F438A78104F9}" presName="Name37" presStyleLbl="parChTrans1D3" presStyleIdx="22" presStyleCnt="27"/>
      <dgm:spPr/>
      <dgm:t>
        <a:bodyPr/>
        <a:lstStyle/>
        <a:p>
          <a:endParaRPr lang="es-AR"/>
        </a:p>
      </dgm:t>
    </dgm:pt>
    <dgm:pt modelId="{47E20BFA-11DD-4990-83AA-45965690081B}" type="pres">
      <dgm:prSet presAssocID="{4FFA065C-F2FA-4CA0-9B9C-CC29CE827C11}" presName="hierRoot2" presStyleCnt="0">
        <dgm:presLayoutVars>
          <dgm:hierBranch val="init"/>
        </dgm:presLayoutVars>
      </dgm:prSet>
      <dgm:spPr/>
    </dgm:pt>
    <dgm:pt modelId="{99E0BD1C-84BB-410B-8D50-CD89FAB3C55D}" type="pres">
      <dgm:prSet presAssocID="{4FFA065C-F2FA-4CA0-9B9C-CC29CE827C11}" presName="rootComposite" presStyleCnt="0"/>
      <dgm:spPr/>
    </dgm:pt>
    <dgm:pt modelId="{D3193FB7-EF51-412B-8C41-0E4BC569952E}" type="pres">
      <dgm:prSet presAssocID="{4FFA065C-F2FA-4CA0-9B9C-CC29CE827C11}" presName="rootText" presStyleLbl="node3" presStyleIdx="22" presStyleCnt="27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92A038-C2CE-494E-A036-4B2DD3A86969}" type="pres">
      <dgm:prSet presAssocID="{4FFA065C-F2FA-4CA0-9B9C-CC29CE827C11}" presName="rootConnector" presStyleLbl="node3" presStyleIdx="22" presStyleCnt="27"/>
      <dgm:spPr/>
      <dgm:t>
        <a:bodyPr/>
        <a:lstStyle/>
        <a:p>
          <a:endParaRPr lang="es-AR"/>
        </a:p>
      </dgm:t>
    </dgm:pt>
    <dgm:pt modelId="{4DED5FED-B0F8-48F1-B1AC-76E64EA84520}" type="pres">
      <dgm:prSet presAssocID="{4FFA065C-F2FA-4CA0-9B9C-CC29CE827C11}" presName="hierChild4" presStyleCnt="0"/>
      <dgm:spPr/>
    </dgm:pt>
    <dgm:pt modelId="{4D292992-8B94-456D-B08F-8DD13DC3F4E6}" type="pres">
      <dgm:prSet presAssocID="{FDD187B2-CBD5-4876-BCCF-94C2C43ED4EB}" presName="Name37" presStyleLbl="parChTrans1D4" presStyleIdx="17" presStyleCnt="25"/>
      <dgm:spPr/>
      <dgm:t>
        <a:bodyPr/>
        <a:lstStyle/>
        <a:p>
          <a:endParaRPr lang="es-AR"/>
        </a:p>
      </dgm:t>
    </dgm:pt>
    <dgm:pt modelId="{C0BA29FA-619D-42C5-AAEE-434DF55F5B3E}" type="pres">
      <dgm:prSet presAssocID="{57321448-9C60-40CF-8D95-47C83FFDA5C5}" presName="hierRoot2" presStyleCnt="0">
        <dgm:presLayoutVars>
          <dgm:hierBranch val="init"/>
        </dgm:presLayoutVars>
      </dgm:prSet>
      <dgm:spPr/>
    </dgm:pt>
    <dgm:pt modelId="{3BC0C05C-C00D-4D59-8C3D-16582E88F375}" type="pres">
      <dgm:prSet presAssocID="{57321448-9C60-40CF-8D95-47C83FFDA5C5}" presName="rootComposite" presStyleCnt="0"/>
      <dgm:spPr/>
    </dgm:pt>
    <dgm:pt modelId="{678658B8-B69E-4B50-85F3-CBB07E9EF829}" type="pres">
      <dgm:prSet presAssocID="{57321448-9C60-40CF-8D95-47C83FFDA5C5}" presName="rootText" presStyleLbl="node4" presStyleIdx="17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241E1F6-F5EE-4EFC-AAC0-DBF8C0EAE1E1}" type="pres">
      <dgm:prSet presAssocID="{57321448-9C60-40CF-8D95-47C83FFDA5C5}" presName="rootConnector" presStyleLbl="node4" presStyleIdx="17" presStyleCnt="25"/>
      <dgm:spPr/>
      <dgm:t>
        <a:bodyPr/>
        <a:lstStyle/>
        <a:p>
          <a:endParaRPr lang="es-AR"/>
        </a:p>
      </dgm:t>
    </dgm:pt>
    <dgm:pt modelId="{2CAF22A7-DEA0-4124-A834-873380E36472}" type="pres">
      <dgm:prSet presAssocID="{57321448-9C60-40CF-8D95-47C83FFDA5C5}" presName="hierChild4" presStyleCnt="0"/>
      <dgm:spPr/>
    </dgm:pt>
    <dgm:pt modelId="{67B96158-FA44-4B32-A7E9-3A508E3CE98E}" type="pres">
      <dgm:prSet presAssocID="{57321448-9C60-40CF-8D95-47C83FFDA5C5}" presName="hierChild5" presStyleCnt="0"/>
      <dgm:spPr/>
    </dgm:pt>
    <dgm:pt modelId="{E7724B1F-E2F6-46FD-A27F-328580E8500D}" type="pres">
      <dgm:prSet presAssocID="{4FFA065C-F2FA-4CA0-9B9C-CC29CE827C11}" presName="hierChild5" presStyleCnt="0"/>
      <dgm:spPr/>
    </dgm:pt>
    <dgm:pt modelId="{DE59BB7D-34B3-4BC5-9E53-E9DF5C1EB348}" type="pres">
      <dgm:prSet presAssocID="{874A17F5-0999-4DEA-B699-BBD905216E10}" presName="Name37" presStyleLbl="parChTrans1D3" presStyleIdx="23" presStyleCnt="27"/>
      <dgm:spPr/>
      <dgm:t>
        <a:bodyPr/>
        <a:lstStyle/>
        <a:p>
          <a:endParaRPr lang="es-AR"/>
        </a:p>
      </dgm:t>
    </dgm:pt>
    <dgm:pt modelId="{CB2F2781-382B-4942-BBEE-F985B534C61E}" type="pres">
      <dgm:prSet presAssocID="{94FF9F68-13DF-4F1B-A073-FF1770AC4F92}" presName="hierRoot2" presStyleCnt="0">
        <dgm:presLayoutVars>
          <dgm:hierBranch val="init"/>
        </dgm:presLayoutVars>
      </dgm:prSet>
      <dgm:spPr/>
    </dgm:pt>
    <dgm:pt modelId="{03896268-BFD2-4DA3-9DC3-830BC5797006}" type="pres">
      <dgm:prSet presAssocID="{94FF9F68-13DF-4F1B-A073-FF1770AC4F92}" presName="rootComposite" presStyleCnt="0"/>
      <dgm:spPr/>
    </dgm:pt>
    <dgm:pt modelId="{00E788C3-B954-4167-9C98-A7B885A9CB2B}" type="pres">
      <dgm:prSet presAssocID="{94FF9F68-13DF-4F1B-A073-FF1770AC4F92}" presName="rootText" presStyleLbl="node3" presStyleIdx="23" presStyleCnt="27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9C9388-1A92-4179-9E10-5DAB48C1170F}" type="pres">
      <dgm:prSet presAssocID="{94FF9F68-13DF-4F1B-A073-FF1770AC4F92}" presName="rootConnector" presStyleLbl="node3" presStyleIdx="23" presStyleCnt="27"/>
      <dgm:spPr/>
      <dgm:t>
        <a:bodyPr/>
        <a:lstStyle/>
        <a:p>
          <a:endParaRPr lang="es-AR"/>
        </a:p>
      </dgm:t>
    </dgm:pt>
    <dgm:pt modelId="{F5C1DD96-85B8-46B0-A450-1179EE7D5DC5}" type="pres">
      <dgm:prSet presAssocID="{94FF9F68-13DF-4F1B-A073-FF1770AC4F92}" presName="hierChild4" presStyleCnt="0"/>
      <dgm:spPr/>
    </dgm:pt>
    <dgm:pt modelId="{37D03E14-1905-45EA-A2B1-28E6A0FF3FF1}" type="pres">
      <dgm:prSet presAssocID="{C23A910E-109A-4267-AB65-9144FB39116B}" presName="Name37" presStyleLbl="parChTrans1D4" presStyleIdx="18" presStyleCnt="25"/>
      <dgm:spPr/>
      <dgm:t>
        <a:bodyPr/>
        <a:lstStyle/>
        <a:p>
          <a:endParaRPr lang="es-AR"/>
        </a:p>
      </dgm:t>
    </dgm:pt>
    <dgm:pt modelId="{56759479-60C6-42FC-A816-489AC27C4630}" type="pres">
      <dgm:prSet presAssocID="{74CF83A5-859B-4E84-BC2E-C41DFB2C61E9}" presName="hierRoot2" presStyleCnt="0">
        <dgm:presLayoutVars>
          <dgm:hierBranch val="init"/>
        </dgm:presLayoutVars>
      </dgm:prSet>
      <dgm:spPr/>
    </dgm:pt>
    <dgm:pt modelId="{BA9D326C-BAA5-4D5F-97C1-E9F42EAAAE53}" type="pres">
      <dgm:prSet presAssocID="{74CF83A5-859B-4E84-BC2E-C41DFB2C61E9}" presName="rootComposite" presStyleCnt="0"/>
      <dgm:spPr/>
    </dgm:pt>
    <dgm:pt modelId="{C70D8E43-759A-46EA-9DC2-16932C732DE1}" type="pres">
      <dgm:prSet presAssocID="{74CF83A5-859B-4E84-BC2E-C41DFB2C61E9}" presName="rootText" presStyleLbl="node4" presStyleIdx="18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3FA21-DA20-4EFC-BCC6-DFDD51F6B2C7}" type="pres">
      <dgm:prSet presAssocID="{74CF83A5-859B-4E84-BC2E-C41DFB2C61E9}" presName="rootConnector" presStyleLbl="node4" presStyleIdx="18" presStyleCnt="25"/>
      <dgm:spPr/>
      <dgm:t>
        <a:bodyPr/>
        <a:lstStyle/>
        <a:p>
          <a:endParaRPr lang="es-AR"/>
        </a:p>
      </dgm:t>
    </dgm:pt>
    <dgm:pt modelId="{DFB3E575-0F70-4458-BCFC-F0D86FAABD5C}" type="pres">
      <dgm:prSet presAssocID="{74CF83A5-859B-4E84-BC2E-C41DFB2C61E9}" presName="hierChild4" presStyleCnt="0"/>
      <dgm:spPr/>
    </dgm:pt>
    <dgm:pt modelId="{E507DA55-8718-436D-A4A4-09036F25B030}" type="pres">
      <dgm:prSet presAssocID="{74CF83A5-859B-4E84-BC2E-C41DFB2C61E9}" presName="hierChild5" presStyleCnt="0"/>
      <dgm:spPr/>
    </dgm:pt>
    <dgm:pt modelId="{F8DBAD1B-180C-4BA8-B4A6-F7C4537EDB94}" type="pres">
      <dgm:prSet presAssocID="{94FF9F68-13DF-4F1B-A073-FF1770AC4F92}" presName="hierChild5" presStyleCnt="0"/>
      <dgm:spPr/>
    </dgm:pt>
    <dgm:pt modelId="{721425DD-BCCA-4436-B0FF-50788EBA376C}" type="pres">
      <dgm:prSet presAssocID="{BF106E88-8BB1-4360-9315-2EAE62C1B0E0}" presName="Name37" presStyleLbl="parChTrans1D3" presStyleIdx="24" presStyleCnt="27"/>
      <dgm:spPr/>
      <dgm:t>
        <a:bodyPr/>
        <a:lstStyle/>
        <a:p>
          <a:endParaRPr lang="es-AR"/>
        </a:p>
      </dgm:t>
    </dgm:pt>
    <dgm:pt modelId="{0D06A579-8F84-437A-90A7-6B2D908FC237}" type="pres">
      <dgm:prSet presAssocID="{11566BCD-0C0A-4AF0-B4FF-F5F04A85E77A}" presName="hierRoot2" presStyleCnt="0">
        <dgm:presLayoutVars>
          <dgm:hierBranch val="init"/>
        </dgm:presLayoutVars>
      </dgm:prSet>
      <dgm:spPr/>
    </dgm:pt>
    <dgm:pt modelId="{C05CF841-59C2-4DA6-A6A9-B547528272DA}" type="pres">
      <dgm:prSet presAssocID="{11566BCD-0C0A-4AF0-B4FF-F5F04A85E77A}" presName="rootComposite" presStyleCnt="0"/>
      <dgm:spPr/>
    </dgm:pt>
    <dgm:pt modelId="{CDAC69A9-3DF4-48D9-BEF6-DA0EB3B20154}" type="pres">
      <dgm:prSet presAssocID="{11566BCD-0C0A-4AF0-B4FF-F5F04A85E77A}" presName="rootText" presStyleLbl="node3" presStyleIdx="24" presStyleCnt="27" custScaleX="133516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80B140F-BBC6-4EC1-B5AD-192FEA70F102}" type="pres">
      <dgm:prSet presAssocID="{11566BCD-0C0A-4AF0-B4FF-F5F04A85E77A}" presName="rootConnector" presStyleLbl="node3" presStyleIdx="24" presStyleCnt="27"/>
      <dgm:spPr/>
      <dgm:t>
        <a:bodyPr/>
        <a:lstStyle/>
        <a:p>
          <a:endParaRPr lang="es-AR"/>
        </a:p>
      </dgm:t>
    </dgm:pt>
    <dgm:pt modelId="{DF29C3F8-20CA-4A96-B1D7-71A9FDEC9314}" type="pres">
      <dgm:prSet presAssocID="{11566BCD-0C0A-4AF0-B4FF-F5F04A85E77A}" presName="hierChild4" presStyleCnt="0"/>
      <dgm:spPr/>
    </dgm:pt>
    <dgm:pt modelId="{200490B9-23ED-4D22-B8B4-C533BCEC2C91}" type="pres">
      <dgm:prSet presAssocID="{67529DC2-8718-4F7A-AF75-F71CD9BD0177}" presName="Name37" presStyleLbl="parChTrans1D4" presStyleIdx="19" presStyleCnt="25"/>
      <dgm:spPr/>
      <dgm:t>
        <a:bodyPr/>
        <a:lstStyle/>
        <a:p>
          <a:endParaRPr lang="es-AR"/>
        </a:p>
      </dgm:t>
    </dgm:pt>
    <dgm:pt modelId="{0BCA5E9C-D26B-43E9-8ADE-D7CF1C46F624}" type="pres">
      <dgm:prSet presAssocID="{8E2D618C-D466-4723-9D8A-1D6FC5C6E88A}" presName="hierRoot2" presStyleCnt="0">
        <dgm:presLayoutVars>
          <dgm:hierBranch val="init"/>
        </dgm:presLayoutVars>
      </dgm:prSet>
      <dgm:spPr/>
    </dgm:pt>
    <dgm:pt modelId="{33B4F6A6-43CD-41E0-9FD5-2D4DA8D667A8}" type="pres">
      <dgm:prSet presAssocID="{8E2D618C-D466-4723-9D8A-1D6FC5C6E88A}" presName="rootComposite" presStyleCnt="0"/>
      <dgm:spPr/>
    </dgm:pt>
    <dgm:pt modelId="{BFCE900D-4A43-415E-AFC9-0E3B79B880C3}" type="pres">
      <dgm:prSet presAssocID="{8E2D618C-D466-4723-9D8A-1D6FC5C6E88A}" presName="rootText" presStyleLbl="node4" presStyleIdx="19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152327C-8EC2-42F8-A781-5EA6EB2BEB08}" type="pres">
      <dgm:prSet presAssocID="{8E2D618C-D466-4723-9D8A-1D6FC5C6E88A}" presName="rootConnector" presStyleLbl="node4" presStyleIdx="19" presStyleCnt="25"/>
      <dgm:spPr/>
      <dgm:t>
        <a:bodyPr/>
        <a:lstStyle/>
        <a:p>
          <a:endParaRPr lang="es-AR"/>
        </a:p>
      </dgm:t>
    </dgm:pt>
    <dgm:pt modelId="{6EFB9441-2FD8-43C5-9643-92AD7306CF2A}" type="pres">
      <dgm:prSet presAssocID="{8E2D618C-D466-4723-9D8A-1D6FC5C6E88A}" presName="hierChild4" presStyleCnt="0"/>
      <dgm:spPr/>
    </dgm:pt>
    <dgm:pt modelId="{28A43F7E-FC0E-44F3-8FBC-4C61F1CDBAFE}" type="pres">
      <dgm:prSet presAssocID="{8E2D618C-D466-4723-9D8A-1D6FC5C6E88A}" presName="hierChild5" presStyleCnt="0"/>
      <dgm:spPr/>
    </dgm:pt>
    <dgm:pt modelId="{8D379A86-9F6C-468B-96AB-4A0741E0A29B}" type="pres">
      <dgm:prSet presAssocID="{11566BCD-0C0A-4AF0-B4FF-F5F04A85E77A}" presName="hierChild5" presStyleCnt="0"/>
      <dgm:spPr/>
    </dgm:pt>
    <dgm:pt modelId="{C30841B9-2E04-4B32-B886-D7163B1AFBD4}" type="pres">
      <dgm:prSet presAssocID="{42DA1B30-88E7-4E62-A3CB-DE6702DDE355}" presName="Name37" presStyleLbl="parChTrans1D3" presStyleIdx="25" presStyleCnt="27"/>
      <dgm:spPr/>
      <dgm:t>
        <a:bodyPr/>
        <a:lstStyle/>
        <a:p>
          <a:endParaRPr lang="es-AR"/>
        </a:p>
      </dgm:t>
    </dgm:pt>
    <dgm:pt modelId="{2230BD7F-8FCC-4259-9C9C-D90570A8DCFE}" type="pres">
      <dgm:prSet presAssocID="{AD7B816E-1A53-4BD2-8BE7-C5E2FDD99EDC}" presName="hierRoot2" presStyleCnt="0">
        <dgm:presLayoutVars>
          <dgm:hierBranch val="init"/>
        </dgm:presLayoutVars>
      </dgm:prSet>
      <dgm:spPr/>
    </dgm:pt>
    <dgm:pt modelId="{B3651AFC-B550-4CF4-832E-2928C9E44DFD}" type="pres">
      <dgm:prSet presAssocID="{AD7B816E-1A53-4BD2-8BE7-C5E2FDD99EDC}" presName="rootComposite" presStyleCnt="0"/>
      <dgm:spPr/>
    </dgm:pt>
    <dgm:pt modelId="{61446831-A46F-4BFC-A31F-74E078880B4E}" type="pres">
      <dgm:prSet presAssocID="{AD7B816E-1A53-4BD2-8BE7-C5E2FDD99EDC}" presName="rootText" presStyleLbl="node3" presStyleIdx="25" presStyleCnt="27" custScaleX="150294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2E142F-EF99-458F-903C-8298DB9A2A37}" type="pres">
      <dgm:prSet presAssocID="{AD7B816E-1A53-4BD2-8BE7-C5E2FDD99EDC}" presName="rootConnector" presStyleLbl="node3" presStyleIdx="25" presStyleCnt="27"/>
      <dgm:spPr/>
      <dgm:t>
        <a:bodyPr/>
        <a:lstStyle/>
        <a:p>
          <a:endParaRPr lang="es-AR"/>
        </a:p>
      </dgm:t>
    </dgm:pt>
    <dgm:pt modelId="{2D058607-0F36-4558-85BF-88CEF048701D}" type="pres">
      <dgm:prSet presAssocID="{AD7B816E-1A53-4BD2-8BE7-C5E2FDD99EDC}" presName="hierChild4" presStyleCnt="0"/>
      <dgm:spPr/>
    </dgm:pt>
    <dgm:pt modelId="{02519990-D23C-47BE-A06E-321F9C3C7527}" type="pres">
      <dgm:prSet presAssocID="{D3E079D7-5AD3-48F2-89D5-352A9EC685A6}" presName="Name37" presStyleLbl="parChTrans1D4" presStyleIdx="20" presStyleCnt="25"/>
      <dgm:spPr/>
      <dgm:t>
        <a:bodyPr/>
        <a:lstStyle/>
        <a:p>
          <a:endParaRPr lang="es-AR"/>
        </a:p>
      </dgm:t>
    </dgm:pt>
    <dgm:pt modelId="{C17A7E5F-250A-4045-A864-A88FF23A49C8}" type="pres">
      <dgm:prSet presAssocID="{DC3954F8-0A6D-435E-BFFA-9BF41B09A198}" presName="hierRoot2" presStyleCnt="0">
        <dgm:presLayoutVars>
          <dgm:hierBranch val="init"/>
        </dgm:presLayoutVars>
      </dgm:prSet>
      <dgm:spPr/>
    </dgm:pt>
    <dgm:pt modelId="{7FF326B8-7912-4959-97B0-FAD584421C06}" type="pres">
      <dgm:prSet presAssocID="{DC3954F8-0A6D-435E-BFFA-9BF41B09A198}" presName="rootComposite" presStyleCnt="0"/>
      <dgm:spPr/>
    </dgm:pt>
    <dgm:pt modelId="{E3E6B5BE-DA07-4CB3-8F89-6F066540DCC5}" type="pres">
      <dgm:prSet presAssocID="{DC3954F8-0A6D-435E-BFFA-9BF41B09A198}" presName="rootText" presStyleLbl="node4" presStyleIdx="20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3A6AD4-C31C-4E69-B03C-F886D9A45182}" type="pres">
      <dgm:prSet presAssocID="{DC3954F8-0A6D-435E-BFFA-9BF41B09A198}" presName="rootConnector" presStyleLbl="node4" presStyleIdx="20" presStyleCnt="25"/>
      <dgm:spPr/>
      <dgm:t>
        <a:bodyPr/>
        <a:lstStyle/>
        <a:p>
          <a:endParaRPr lang="es-AR"/>
        </a:p>
      </dgm:t>
    </dgm:pt>
    <dgm:pt modelId="{FF81E8B4-8B1D-46CC-B8DA-F3B5E789BEFB}" type="pres">
      <dgm:prSet presAssocID="{DC3954F8-0A6D-435E-BFFA-9BF41B09A198}" presName="hierChild4" presStyleCnt="0"/>
      <dgm:spPr/>
    </dgm:pt>
    <dgm:pt modelId="{A9419649-5C01-479E-9A4E-CDE00A53C408}" type="pres">
      <dgm:prSet presAssocID="{DC3954F8-0A6D-435E-BFFA-9BF41B09A198}" presName="hierChild5" presStyleCnt="0"/>
      <dgm:spPr/>
    </dgm:pt>
    <dgm:pt modelId="{B933C52B-330A-4E9D-A130-3757442CF8D3}" type="pres">
      <dgm:prSet presAssocID="{3FDFA4FC-3307-4053-821F-FBF6F865B9DF}" presName="Name37" presStyleLbl="parChTrans1D4" presStyleIdx="21" presStyleCnt="25"/>
      <dgm:spPr/>
      <dgm:t>
        <a:bodyPr/>
        <a:lstStyle/>
        <a:p>
          <a:endParaRPr lang="es-AR"/>
        </a:p>
      </dgm:t>
    </dgm:pt>
    <dgm:pt modelId="{00D624C3-A6B9-4494-A737-7F74C2FC56FF}" type="pres">
      <dgm:prSet presAssocID="{AFD724F5-A50D-419E-B436-62D1C7F338A2}" presName="hierRoot2" presStyleCnt="0">
        <dgm:presLayoutVars>
          <dgm:hierBranch val="init"/>
        </dgm:presLayoutVars>
      </dgm:prSet>
      <dgm:spPr/>
    </dgm:pt>
    <dgm:pt modelId="{18E3A5C3-80C7-4FCF-A139-D387BEC3BF50}" type="pres">
      <dgm:prSet presAssocID="{AFD724F5-A50D-419E-B436-62D1C7F338A2}" presName="rootComposite" presStyleCnt="0"/>
      <dgm:spPr/>
    </dgm:pt>
    <dgm:pt modelId="{EAC24975-1FBA-402B-A5C1-3D26D8A985B5}" type="pres">
      <dgm:prSet presAssocID="{AFD724F5-A50D-419E-B436-62D1C7F338A2}" presName="rootText" presStyleLbl="node4" presStyleIdx="21" presStyleCnt="25" custScaleX="132039" custScaleY="17201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F47FE2-2564-4B14-B65F-FB44CA5A037A}" type="pres">
      <dgm:prSet presAssocID="{AFD724F5-A50D-419E-B436-62D1C7F338A2}" presName="rootConnector" presStyleLbl="node4" presStyleIdx="21" presStyleCnt="25"/>
      <dgm:spPr/>
      <dgm:t>
        <a:bodyPr/>
        <a:lstStyle/>
        <a:p>
          <a:endParaRPr lang="es-AR"/>
        </a:p>
      </dgm:t>
    </dgm:pt>
    <dgm:pt modelId="{EC7796EE-C6B3-4541-9D0D-411C6ECDAF46}" type="pres">
      <dgm:prSet presAssocID="{AFD724F5-A50D-419E-B436-62D1C7F338A2}" presName="hierChild4" presStyleCnt="0"/>
      <dgm:spPr/>
    </dgm:pt>
    <dgm:pt modelId="{8859574A-6315-4917-B6C1-3C443B08AA7C}" type="pres">
      <dgm:prSet presAssocID="{AFD724F5-A50D-419E-B436-62D1C7F338A2}" presName="hierChild5" presStyleCnt="0"/>
      <dgm:spPr/>
    </dgm:pt>
    <dgm:pt modelId="{928B2CDA-2AEB-45A7-8917-16C816E3D912}" type="pres">
      <dgm:prSet presAssocID="{AD7B816E-1A53-4BD2-8BE7-C5E2FDD99EDC}" presName="hierChild5" presStyleCnt="0"/>
      <dgm:spPr/>
    </dgm:pt>
    <dgm:pt modelId="{BAFE9DEC-BF5C-4BEF-AD66-E4277B14D9E6}" type="pres">
      <dgm:prSet presAssocID="{C84EE21D-FC56-4671-B40C-FD0AECB13AF3}" presName="Name37" presStyleLbl="parChTrans1D3" presStyleIdx="26" presStyleCnt="27"/>
      <dgm:spPr/>
      <dgm:t>
        <a:bodyPr/>
        <a:lstStyle/>
        <a:p>
          <a:endParaRPr lang="es-ES"/>
        </a:p>
      </dgm:t>
    </dgm:pt>
    <dgm:pt modelId="{C3B9E111-C638-43BA-8F4E-A75B054A54D8}" type="pres">
      <dgm:prSet presAssocID="{261D35F4-200D-48D0-A39E-E97DCECB8DDC}" presName="hierRoot2" presStyleCnt="0">
        <dgm:presLayoutVars>
          <dgm:hierBranch val="init"/>
        </dgm:presLayoutVars>
      </dgm:prSet>
      <dgm:spPr/>
    </dgm:pt>
    <dgm:pt modelId="{96EECDE2-E39F-4E0A-8746-4F3454F8D3AB}" type="pres">
      <dgm:prSet presAssocID="{261D35F4-200D-48D0-A39E-E97DCECB8DDC}" presName="rootComposite" presStyleCnt="0"/>
      <dgm:spPr/>
    </dgm:pt>
    <dgm:pt modelId="{2D46652A-F72D-4FFA-8317-2046A4E60400}" type="pres">
      <dgm:prSet presAssocID="{261D35F4-200D-48D0-A39E-E97DCECB8DDC}" presName="rootText" presStyleLbl="node3" presStyleIdx="26" presStyleCnt="27" custScaleX="6573" custScaleY="131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758575F-7B3E-4523-8609-24F40A01EE8F}" type="pres">
      <dgm:prSet presAssocID="{261D35F4-200D-48D0-A39E-E97DCECB8DDC}" presName="rootConnector" presStyleLbl="node3" presStyleIdx="26" presStyleCnt="27"/>
      <dgm:spPr/>
      <dgm:t>
        <a:bodyPr/>
        <a:lstStyle/>
        <a:p>
          <a:endParaRPr lang="es-AR"/>
        </a:p>
      </dgm:t>
    </dgm:pt>
    <dgm:pt modelId="{C65182E8-405D-4211-A9E3-1A6CEF84D6A1}" type="pres">
      <dgm:prSet presAssocID="{261D35F4-200D-48D0-A39E-E97DCECB8DDC}" presName="hierChild4" presStyleCnt="0"/>
      <dgm:spPr/>
    </dgm:pt>
    <dgm:pt modelId="{4BA468B8-D06C-40A3-9178-74C75911DB3F}" type="pres">
      <dgm:prSet presAssocID="{5D77EF1C-999A-4B18-8CA8-8357D1916B3D}" presName="Name37" presStyleLbl="parChTrans1D4" presStyleIdx="22" presStyleCnt="25"/>
      <dgm:spPr/>
      <dgm:t>
        <a:bodyPr/>
        <a:lstStyle/>
        <a:p>
          <a:endParaRPr lang="es-ES"/>
        </a:p>
      </dgm:t>
    </dgm:pt>
    <dgm:pt modelId="{BF237F6B-AE2D-49A7-B35A-5236CE55D1F7}" type="pres">
      <dgm:prSet presAssocID="{6F787B28-14ED-4D48-A55A-7BBCD3CBF8D6}" presName="hierRoot2" presStyleCnt="0">
        <dgm:presLayoutVars>
          <dgm:hierBranch val="init"/>
        </dgm:presLayoutVars>
      </dgm:prSet>
      <dgm:spPr/>
    </dgm:pt>
    <dgm:pt modelId="{6178BA86-8D38-464F-AA27-FAF66D629386}" type="pres">
      <dgm:prSet presAssocID="{6F787B28-14ED-4D48-A55A-7BBCD3CBF8D6}" presName="rootComposite" presStyleCnt="0"/>
      <dgm:spPr/>
    </dgm:pt>
    <dgm:pt modelId="{630EAEDF-4869-41BB-934E-47EB94B19803}" type="pres">
      <dgm:prSet presAssocID="{6F787B28-14ED-4D48-A55A-7BBCD3CBF8D6}" presName="rootText" presStyleLbl="node4" presStyleIdx="22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E6F6DA-0CE5-44D8-A8F1-18C90B8713FD}" type="pres">
      <dgm:prSet presAssocID="{6F787B28-14ED-4D48-A55A-7BBCD3CBF8D6}" presName="rootConnector" presStyleLbl="node4" presStyleIdx="22" presStyleCnt="25"/>
      <dgm:spPr/>
      <dgm:t>
        <a:bodyPr/>
        <a:lstStyle/>
        <a:p>
          <a:endParaRPr lang="es-AR"/>
        </a:p>
      </dgm:t>
    </dgm:pt>
    <dgm:pt modelId="{7D214E18-4A7D-4AA0-A3E4-FD84D05F4F9B}" type="pres">
      <dgm:prSet presAssocID="{6F787B28-14ED-4D48-A55A-7BBCD3CBF8D6}" presName="hierChild4" presStyleCnt="0"/>
      <dgm:spPr/>
    </dgm:pt>
    <dgm:pt modelId="{4CF51EDC-ACF6-47A6-8911-2A509C2BE056}" type="pres">
      <dgm:prSet presAssocID="{6F787B28-14ED-4D48-A55A-7BBCD3CBF8D6}" presName="hierChild5" presStyleCnt="0"/>
      <dgm:spPr/>
    </dgm:pt>
    <dgm:pt modelId="{9999B335-DA06-4CDB-8AA1-1A1D5EEE9E7E}" type="pres">
      <dgm:prSet presAssocID="{096F6FFA-A187-4A26-8AA6-61F307DA4ACA}" presName="Name37" presStyleLbl="parChTrans1D4" presStyleIdx="23" presStyleCnt="25"/>
      <dgm:spPr/>
      <dgm:t>
        <a:bodyPr/>
        <a:lstStyle/>
        <a:p>
          <a:endParaRPr lang="es-ES"/>
        </a:p>
      </dgm:t>
    </dgm:pt>
    <dgm:pt modelId="{39C908B4-209D-4F99-BE6D-1945DB5C1329}" type="pres">
      <dgm:prSet presAssocID="{931F049E-CFBA-440C-8ACF-890AE04F85B7}" presName="hierRoot2" presStyleCnt="0">
        <dgm:presLayoutVars>
          <dgm:hierBranch val="init"/>
        </dgm:presLayoutVars>
      </dgm:prSet>
      <dgm:spPr/>
    </dgm:pt>
    <dgm:pt modelId="{1ACE9190-9486-444A-8023-356DCD4A677A}" type="pres">
      <dgm:prSet presAssocID="{931F049E-CFBA-440C-8ACF-890AE04F85B7}" presName="rootComposite" presStyleCnt="0"/>
      <dgm:spPr/>
    </dgm:pt>
    <dgm:pt modelId="{1C50C381-060A-4AE1-9A28-9FC30DF61A79}" type="pres">
      <dgm:prSet presAssocID="{931F049E-CFBA-440C-8ACF-890AE04F85B7}" presName="rootText" presStyleLbl="node4" presStyleIdx="23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F9CD-3BDC-427F-AC6F-AFE37C920CCC}" type="pres">
      <dgm:prSet presAssocID="{931F049E-CFBA-440C-8ACF-890AE04F85B7}" presName="rootConnector" presStyleLbl="node4" presStyleIdx="23" presStyleCnt="25"/>
      <dgm:spPr/>
      <dgm:t>
        <a:bodyPr/>
        <a:lstStyle/>
        <a:p>
          <a:endParaRPr lang="es-AR"/>
        </a:p>
      </dgm:t>
    </dgm:pt>
    <dgm:pt modelId="{8D9172AD-BA84-41A8-93F9-A019C10A7646}" type="pres">
      <dgm:prSet presAssocID="{931F049E-CFBA-440C-8ACF-890AE04F85B7}" presName="hierChild4" presStyleCnt="0"/>
      <dgm:spPr/>
    </dgm:pt>
    <dgm:pt modelId="{ABB7D3AD-1E67-4BC2-8C04-55A4BBD675BB}" type="pres">
      <dgm:prSet presAssocID="{931F049E-CFBA-440C-8ACF-890AE04F85B7}" presName="hierChild5" presStyleCnt="0"/>
      <dgm:spPr/>
    </dgm:pt>
    <dgm:pt modelId="{308EDDD1-8F21-4899-8812-71E6DFEBBA4A}" type="pres">
      <dgm:prSet presAssocID="{004FEBB1-307F-41B0-B672-31A513121D89}" presName="Name37" presStyleLbl="parChTrans1D4" presStyleIdx="24" presStyleCnt="25"/>
      <dgm:spPr/>
      <dgm:t>
        <a:bodyPr/>
        <a:lstStyle/>
        <a:p>
          <a:endParaRPr lang="es-ES"/>
        </a:p>
      </dgm:t>
    </dgm:pt>
    <dgm:pt modelId="{1FB9A8EC-FF71-4BC0-A32C-9C277AAC22A9}" type="pres">
      <dgm:prSet presAssocID="{E45860EF-441D-4D39-BC79-81EC7F10AA4D}" presName="hierRoot2" presStyleCnt="0">
        <dgm:presLayoutVars>
          <dgm:hierBranch val="init"/>
        </dgm:presLayoutVars>
      </dgm:prSet>
      <dgm:spPr/>
    </dgm:pt>
    <dgm:pt modelId="{3D4A3606-67C6-46F9-82AC-BE5C08B598E0}" type="pres">
      <dgm:prSet presAssocID="{E45860EF-441D-4D39-BC79-81EC7F10AA4D}" presName="rootComposite" presStyleCnt="0"/>
      <dgm:spPr/>
    </dgm:pt>
    <dgm:pt modelId="{781709FC-DBE3-4CC7-A682-3CAE74DA5DF2}" type="pres">
      <dgm:prSet presAssocID="{E45860EF-441D-4D39-BC79-81EC7F10AA4D}" presName="rootText" presStyleLbl="node4" presStyleIdx="24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D518BFC-A6A6-4AA4-B51A-1C91748193AA}" type="pres">
      <dgm:prSet presAssocID="{E45860EF-441D-4D39-BC79-81EC7F10AA4D}" presName="rootConnector" presStyleLbl="node4" presStyleIdx="24" presStyleCnt="25"/>
      <dgm:spPr/>
      <dgm:t>
        <a:bodyPr/>
        <a:lstStyle/>
        <a:p>
          <a:endParaRPr lang="es-AR"/>
        </a:p>
      </dgm:t>
    </dgm:pt>
    <dgm:pt modelId="{316E9A31-BAD9-4907-A7FB-E71F9DD28C78}" type="pres">
      <dgm:prSet presAssocID="{E45860EF-441D-4D39-BC79-81EC7F10AA4D}" presName="hierChild4" presStyleCnt="0"/>
      <dgm:spPr/>
    </dgm:pt>
    <dgm:pt modelId="{C6C0BDBF-CBBD-4508-ADEC-958F7CE0F28A}" type="pres">
      <dgm:prSet presAssocID="{E45860EF-441D-4D39-BC79-81EC7F10AA4D}" presName="hierChild5" presStyleCnt="0"/>
      <dgm:spPr/>
    </dgm:pt>
    <dgm:pt modelId="{C95947D9-8A95-4718-9A14-A3E2C17D664B}" type="pres">
      <dgm:prSet presAssocID="{261D35F4-200D-48D0-A39E-E97DCECB8DDC}" presName="hierChild5" presStyleCnt="0"/>
      <dgm:spPr/>
    </dgm:pt>
    <dgm:pt modelId="{FF4A1A6B-37FF-4680-B9D7-1B8E9C2C2A93}" type="pres">
      <dgm:prSet presAssocID="{CCD311D7-490E-424C-8D6A-16F8F5750913}" presName="hierChild5" presStyleCnt="0"/>
      <dgm:spPr/>
    </dgm:pt>
    <dgm:pt modelId="{2A1F4D14-6AEE-4F57-B825-1558D1BDE1A7}" type="pres">
      <dgm:prSet presAssocID="{FA60BF61-20CB-4978-9B82-B325F4EA3A54}" presName="hierChild3" presStyleCnt="0"/>
      <dgm:spPr/>
    </dgm:pt>
  </dgm:ptLst>
  <dgm:cxnLst>
    <dgm:cxn modelId="{13F0BFA3-D9F6-471F-BAA1-248F976B63D6}" type="presOf" srcId="{FA60BF61-20CB-4978-9B82-B325F4EA3A54}" destId="{E1AF24E5-F95C-4DD8-802C-CD695C60F4DF}" srcOrd="1" destOrd="0" presId="urn:microsoft.com/office/officeart/2005/8/layout/orgChart1"/>
    <dgm:cxn modelId="{F3B19ED2-CA6E-4B51-B874-CBCBB9C588F1}" type="presOf" srcId="{9E2CFFAB-1F3B-43F7-8363-571BF12F99FA}" destId="{82B5C1B8-D777-45DF-B4FE-41BBD3DAB7E2}" srcOrd="0" destOrd="0" presId="urn:microsoft.com/office/officeart/2005/8/layout/orgChart1"/>
    <dgm:cxn modelId="{F7E9EB2B-1203-4F48-91DC-BD5B4AFB1323}" srcId="{08B5AFCC-CBD4-45CC-A8FB-DD6DD9745531}" destId="{3FD35EEA-AAB8-40CB-B56D-734F35B4F49B}" srcOrd="0" destOrd="0" parTransId="{B9EED836-9245-41B5-87C5-0BF79625B8E8}" sibTransId="{C4F8139B-7C3E-4827-959C-BC5935E6853F}"/>
    <dgm:cxn modelId="{68B1C7D6-E394-472A-ACAD-44E5832E5DDA}" type="presOf" srcId="{67529DC2-8718-4F7A-AF75-F71CD9BD0177}" destId="{200490B9-23ED-4D22-B8B4-C533BCEC2C91}" srcOrd="0" destOrd="0" presId="urn:microsoft.com/office/officeart/2005/8/layout/orgChart1"/>
    <dgm:cxn modelId="{92EF8A40-EBB5-4F2E-8DE1-1554E1CBEF39}" type="presOf" srcId="{5CEE68BE-3C96-477D-8661-B84366B38835}" destId="{2D34ABA5-4C52-42E9-A690-D1579E46F309}" srcOrd="0" destOrd="0" presId="urn:microsoft.com/office/officeart/2005/8/layout/orgChart1"/>
    <dgm:cxn modelId="{8D1E7494-6472-448C-AEAE-3DFB72C3A4EF}" type="presOf" srcId="{FA60BF61-20CB-4978-9B82-B325F4EA3A54}" destId="{5497E44F-74B5-41EB-9303-A59E3A18FF4A}" srcOrd="0" destOrd="0" presId="urn:microsoft.com/office/officeart/2005/8/layout/orgChart1"/>
    <dgm:cxn modelId="{C4EBA766-61FE-4C8A-8233-42F818FB0EC7}" type="presOf" srcId="{A467551C-013E-4528-9021-3E39B5748ADE}" destId="{963B1A8A-06F6-4446-899E-510FDB1EBD66}" srcOrd="0" destOrd="0" presId="urn:microsoft.com/office/officeart/2005/8/layout/orgChart1"/>
    <dgm:cxn modelId="{3007C08F-4160-474C-AB61-119727D3B883}" type="presOf" srcId="{54F7FAE0-818B-4110-875F-94FD2813B8FD}" destId="{A2643532-85E6-4620-A09F-D6000341F4A5}" srcOrd="0" destOrd="0" presId="urn:microsoft.com/office/officeart/2005/8/layout/orgChart1"/>
    <dgm:cxn modelId="{E2F59F27-442A-43B4-98C7-FE746E7D7E3A}" type="presOf" srcId="{F969270F-D674-46F4-8C23-7083A1C12F14}" destId="{20F4923B-2183-4D9E-BFCE-D8BD1CE5B637}" srcOrd="0" destOrd="0" presId="urn:microsoft.com/office/officeart/2005/8/layout/orgChart1"/>
    <dgm:cxn modelId="{2F273FB9-AF99-4222-9D31-F1B8250A7ECE}" type="presOf" srcId="{005AF219-4B5C-4589-A225-F4C02CE27263}" destId="{C524221B-95CD-413C-8037-49A0807B0565}" srcOrd="1" destOrd="0" presId="urn:microsoft.com/office/officeart/2005/8/layout/orgChart1"/>
    <dgm:cxn modelId="{66F40B0F-340E-4E9A-A58F-9133470FBF8E}" srcId="{D01CA169-C9CC-4D66-BC9D-CB0E882CB1BC}" destId="{FA60BF61-20CB-4978-9B82-B325F4EA3A54}" srcOrd="0" destOrd="0" parTransId="{4D2D0DFA-1DC5-4B09-B3CA-38D58F9563C1}" sibTransId="{546D634C-68D7-4D59-A609-5FF7D980751B}"/>
    <dgm:cxn modelId="{6B3D5533-C8F9-4ED0-AFBD-43F521AA010C}" type="presOf" srcId="{31140103-7454-496C-8E0E-1548C319BF79}" destId="{17BEC9CF-459C-4901-82C6-58AA6C384C97}" srcOrd="1" destOrd="0" presId="urn:microsoft.com/office/officeart/2005/8/layout/orgChart1"/>
    <dgm:cxn modelId="{71BA9B64-8C43-40E6-BF5C-46CBCB976DCB}" type="presOf" srcId="{94FF9F68-13DF-4F1B-A073-FF1770AC4F92}" destId="{00E788C3-B954-4167-9C98-A7B885A9CB2B}" srcOrd="0" destOrd="0" presId="urn:microsoft.com/office/officeart/2005/8/layout/orgChart1"/>
    <dgm:cxn modelId="{EC57DA0F-1C4A-42FD-9A5D-435328509B2C}" srcId="{D0B82A34-C124-4677-91B8-6110EC9562D5}" destId="{0B92989F-AA34-46A6-B0AE-7BFF32DCFEFB}" srcOrd="2" destOrd="0" parTransId="{F24B8835-6382-477B-BF96-7ECC3222BAE0}" sibTransId="{8AE1F994-3DCD-47A9-9038-2051DCF9ED0B}"/>
    <dgm:cxn modelId="{B12D8E7D-E3CA-4D6F-B891-B3CFB67C753B}" srcId="{31140103-7454-496C-8E0E-1548C319BF79}" destId="{3C910A90-33B8-46B0-B4D6-21C9FBB0ED69}" srcOrd="0" destOrd="0" parTransId="{AA46AA7E-3EE8-4E6C-B6C3-8D53126BD624}" sibTransId="{E3FB15AD-50AF-4995-9A74-57440D9CF5BF}"/>
    <dgm:cxn modelId="{8F21E74A-B7E7-437F-9076-E7D2F77EFDFA}" srcId="{43775F8B-7836-43F0-8609-98E6D7459B82}" destId="{DDE5FB7D-904A-40FE-800D-D7C963FFC5B9}" srcOrd="2" destOrd="0" parTransId="{5CEE68BE-3C96-477D-8661-B84366B38835}" sibTransId="{D2EE87ED-FF0F-4303-B476-565D5645147D}"/>
    <dgm:cxn modelId="{2EEC27AE-F998-4F25-8571-FFCFD160D8B7}" type="presOf" srcId="{6E3DE5EC-431F-4393-BD82-B10914847809}" destId="{E17E05B6-DD50-468F-8304-8420425F9571}" srcOrd="0" destOrd="0" presId="urn:microsoft.com/office/officeart/2005/8/layout/orgChart1"/>
    <dgm:cxn modelId="{41A52216-C1C3-4DCA-A745-D410E447B595}" type="presOf" srcId="{096F6FFA-A187-4A26-8AA6-61F307DA4ACA}" destId="{9999B335-DA06-4CDB-8AA1-1A1D5EEE9E7E}" srcOrd="0" destOrd="0" presId="urn:microsoft.com/office/officeart/2005/8/layout/orgChart1"/>
    <dgm:cxn modelId="{F3069C3D-139B-48B5-9985-AC613715A690}" type="presOf" srcId="{1A98E120-CE8C-4117-8D33-EC12ADDEE5A0}" destId="{64D16344-5973-431D-9CA0-D7152FF007FC}" srcOrd="0" destOrd="0" presId="urn:microsoft.com/office/officeart/2005/8/layout/orgChart1"/>
    <dgm:cxn modelId="{B68FBDD3-2E9D-4A89-8F94-E2C5DCCA6E3C}" srcId="{CCD311D7-490E-424C-8D6A-16F8F5750913}" destId="{AD7B816E-1A53-4BD2-8BE7-C5E2FDD99EDC}" srcOrd="3" destOrd="0" parTransId="{42DA1B30-88E7-4E62-A3CB-DE6702DDE355}" sibTransId="{0E37614B-7938-442F-88AB-1ABAE7CC7855}"/>
    <dgm:cxn modelId="{850FD89B-6494-42B7-9728-AA566F259FA6}" type="presOf" srcId="{931F049E-CFBA-440C-8ACF-890AE04F85B7}" destId="{1C50C381-060A-4AE1-9A28-9FC30DF61A79}" srcOrd="0" destOrd="0" presId="urn:microsoft.com/office/officeart/2005/8/layout/orgChart1"/>
    <dgm:cxn modelId="{43F61366-376E-488D-A054-FD9B2D72EECD}" type="presOf" srcId="{43775F8B-7836-43F0-8609-98E6D7459B82}" destId="{421AEECC-9204-48B6-84EB-314110E48B15}" srcOrd="1" destOrd="0" presId="urn:microsoft.com/office/officeart/2005/8/layout/orgChart1"/>
    <dgm:cxn modelId="{70070BCF-16BA-4494-95FB-2D0D98B99AE2}" srcId="{1A98E120-CE8C-4117-8D33-EC12ADDEE5A0}" destId="{83EBFF92-7EF6-4E93-A962-A9AA081FD03F}" srcOrd="1" destOrd="0" parTransId="{74828C45-6BE5-4356-8F14-49F7AD0699C2}" sibTransId="{04914088-CE15-47ED-A12F-DD6D2AAE02A0}"/>
    <dgm:cxn modelId="{8E2E89B8-F3D7-403E-882A-F06814766DC6}" type="presOf" srcId="{1A98E120-CE8C-4117-8D33-EC12ADDEE5A0}" destId="{8E63606A-FFF7-401D-A84D-D39997C5E7FE}" srcOrd="1" destOrd="0" presId="urn:microsoft.com/office/officeart/2005/8/layout/orgChart1"/>
    <dgm:cxn modelId="{0CD02573-A6ED-4276-83B4-6F9B213E5884}" type="presOf" srcId="{3C910A90-33B8-46B0-B4D6-21C9FBB0ED69}" destId="{970D1B0E-3AE5-46DE-B2D3-6E0B9C7677B5}" srcOrd="1" destOrd="0" presId="urn:microsoft.com/office/officeart/2005/8/layout/orgChart1"/>
    <dgm:cxn modelId="{76D65202-9EAE-431E-A89D-380FE704B57F}" type="presOf" srcId="{00B6158E-FFFB-4997-BB20-9C493359D37E}" destId="{F3EB30A7-2A10-4FF8-A813-48CC1502F8E6}" srcOrd="1" destOrd="0" presId="urn:microsoft.com/office/officeart/2005/8/layout/orgChart1"/>
    <dgm:cxn modelId="{F4DD8D7E-8432-4C82-9EC9-8F84499DEBEC}" srcId="{09AC4471-8CB7-4CF8-A0C7-21A91776F99B}" destId="{CF6C13C3-6FDC-44EC-8727-A75B29D863C4}" srcOrd="1" destOrd="0" parTransId="{309BFF6C-72F4-43E6-A707-1915A2F4678B}" sibTransId="{826292EA-DF08-4772-9269-E7CB9647D3BD}"/>
    <dgm:cxn modelId="{F4817B00-F690-4AB8-BD56-C1CE272AA0E1}" type="presOf" srcId="{83EBFF92-7EF6-4E93-A962-A9AA081FD03F}" destId="{AECDED6D-CAD6-4B05-8A86-6171411EED04}" srcOrd="0" destOrd="0" presId="urn:microsoft.com/office/officeart/2005/8/layout/orgChart1"/>
    <dgm:cxn modelId="{558D6761-939D-4A91-B2E7-5676CE46CA8C}" type="presOf" srcId="{210C8770-D30F-468C-9DC5-0BF77CF972EA}" destId="{5CCF7E02-0FE5-458F-9C08-AB0264CAD3F3}" srcOrd="0" destOrd="0" presId="urn:microsoft.com/office/officeart/2005/8/layout/orgChart1"/>
    <dgm:cxn modelId="{E01A1AB1-6DBA-4193-9019-A102A2D2A84D}" type="presOf" srcId="{EA8FCF87-D285-4E0B-95F3-0085D5685172}" destId="{DAA7AD28-4324-4AE5-A208-B27CFBF7AE2F}" srcOrd="0" destOrd="0" presId="urn:microsoft.com/office/officeart/2005/8/layout/orgChart1"/>
    <dgm:cxn modelId="{3C77DA3A-2111-42DC-B815-3DA68DC11397}" srcId="{43775F8B-7836-43F0-8609-98E6D7459B82}" destId="{A1477257-D8D9-433D-908E-941F2EEC1BF7}" srcOrd="1" destOrd="0" parTransId="{954CF61B-3F46-4F4F-8170-AE14745BEB19}" sibTransId="{20EAE8A5-DBAB-43BE-A6E3-7832AF562932}"/>
    <dgm:cxn modelId="{B23EC276-5959-4F63-AEDD-3CEF59DF7872}" type="presOf" srcId="{E6D6B254-DAC2-41F3-A718-D95A93D7281D}" destId="{9CFDA4CB-4931-4CD2-A1CE-C078D158BEB9}" srcOrd="0" destOrd="0" presId="urn:microsoft.com/office/officeart/2005/8/layout/orgChart1"/>
    <dgm:cxn modelId="{ABFC0C76-C1E5-4085-B188-7F7C8E79D2A6}" type="presOf" srcId="{931F049E-CFBA-440C-8ACF-890AE04F85B7}" destId="{FBA5F9CD-3BDC-427F-AC6F-AFE37C920CCC}" srcOrd="1" destOrd="0" presId="urn:microsoft.com/office/officeart/2005/8/layout/orgChart1"/>
    <dgm:cxn modelId="{32DD1D9D-5347-4FE9-99E8-F042EB0E6C09}" type="presOf" srcId="{C84EE21D-FC56-4671-B40C-FD0AECB13AF3}" destId="{BAFE9DEC-BF5C-4BEF-AD66-E4277B14D9E6}" srcOrd="0" destOrd="0" presId="urn:microsoft.com/office/officeart/2005/8/layout/orgChart1"/>
    <dgm:cxn modelId="{12CB0EAB-F611-45D9-93FB-6A3F11B08B62}" type="presOf" srcId="{ABCAD964-FD6C-403F-B371-56D65BDB8D9F}" destId="{E3EE77B5-9D6B-48ED-B47B-366E67869396}" srcOrd="0" destOrd="0" presId="urn:microsoft.com/office/officeart/2005/8/layout/orgChart1"/>
    <dgm:cxn modelId="{0992B01F-BE6D-4F37-8B56-8783D226CCA5}" srcId="{0B92989F-AA34-46A6-B0AE-7BFF32DCFEFB}" destId="{F4870E76-8BD4-4617-AEB5-493DF1274100}" srcOrd="0" destOrd="0" parTransId="{A9DFF8D7-CDBD-47C0-ADCC-8B9C2C6D54A2}" sibTransId="{53E26BD4-D596-4BE7-81B1-0528B5EF6FA5}"/>
    <dgm:cxn modelId="{8847B132-F23C-4386-8358-D8FC24FC4292}" type="presOf" srcId="{B9EED836-9245-41B5-87C5-0BF79625B8E8}" destId="{63C19C6A-B0D1-4E08-9DCF-F7CA744C7BE3}" srcOrd="0" destOrd="0" presId="urn:microsoft.com/office/officeart/2005/8/layout/orgChart1"/>
    <dgm:cxn modelId="{6ACCD717-55B6-427F-8DC9-2A5C424440AB}" type="presOf" srcId="{DDE5FB7D-904A-40FE-800D-D7C963FFC5B9}" destId="{3A736E98-B44A-4461-8EB5-4687E53744B9}" srcOrd="0" destOrd="0" presId="urn:microsoft.com/office/officeart/2005/8/layout/orgChart1"/>
    <dgm:cxn modelId="{F83B5DBD-F8B2-4C2F-ADEF-6358CD837DD3}" type="presOf" srcId="{57321448-9C60-40CF-8D95-47C83FFDA5C5}" destId="{8241E1F6-F5EE-4EFC-AAC0-DBF8C0EAE1E1}" srcOrd="1" destOrd="0" presId="urn:microsoft.com/office/officeart/2005/8/layout/orgChart1"/>
    <dgm:cxn modelId="{06A2345C-01A0-48D8-8818-8633BDACE855}" type="presOf" srcId="{48B9276F-E06C-4B3F-8BA9-05BE704B481C}" destId="{1A505C81-F558-4C04-AF36-D5D0745F7EB5}" srcOrd="0" destOrd="0" presId="urn:microsoft.com/office/officeart/2005/8/layout/orgChart1"/>
    <dgm:cxn modelId="{552D0EF4-E286-4974-877F-4726DE153AFE}" type="presOf" srcId="{B5A09C41-0EB4-4D9C-A8B5-F67748E55173}" destId="{4FB47ACD-CD2B-4E46-B0A1-6A6D6432C83F}" srcOrd="1" destOrd="0" presId="urn:microsoft.com/office/officeart/2005/8/layout/orgChart1"/>
    <dgm:cxn modelId="{6CB920DE-CE2C-49A7-B6C1-1ED8FAA2983F}" type="presOf" srcId="{B7D2E805-302D-450D-A59B-DDE2EA1FCE0C}" destId="{51AA0DE2-975E-4A36-9553-31DC4846C1C8}" srcOrd="1" destOrd="0" presId="urn:microsoft.com/office/officeart/2005/8/layout/orgChart1"/>
    <dgm:cxn modelId="{A779B2C0-C971-43B9-8B52-0530E19F9264}" srcId="{AD7B816E-1A53-4BD2-8BE7-C5E2FDD99EDC}" destId="{AFD724F5-A50D-419E-B436-62D1C7F338A2}" srcOrd="1" destOrd="0" parTransId="{3FDFA4FC-3307-4053-821F-FBF6F865B9DF}" sibTransId="{F32CAC6A-9376-4DBA-874A-A806C48DC317}"/>
    <dgm:cxn modelId="{23403CF5-9F28-480F-A56A-D470FA769D5D}" type="presOf" srcId="{E639E9DA-AA44-4567-9A25-4874D247395D}" destId="{EE8EE09E-4C7F-4E76-970F-A17C4E37F3EE}" srcOrd="0" destOrd="0" presId="urn:microsoft.com/office/officeart/2005/8/layout/orgChart1"/>
    <dgm:cxn modelId="{8D6E9027-AAB0-4B02-AA50-8A2AD9EDBB5B}" srcId="{1A98E120-CE8C-4117-8D33-EC12ADDEE5A0}" destId="{AC8CBB57-6C55-43C9-BD82-2281AFF4C15A}" srcOrd="2" destOrd="0" parTransId="{79E169F7-99F3-4538-AF5C-B7383810C02F}" sibTransId="{8B233A50-D855-4BF8-A3DA-CFDD836D6E83}"/>
    <dgm:cxn modelId="{9D4DF393-C832-4939-A1F0-F1A6483B66BE}" type="presOf" srcId="{F969270F-D674-46F4-8C23-7083A1C12F14}" destId="{EC1F7936-9CF6-454D-A77F-153D6A1ED01A}" srcOrd="1" destOrd="0" presId="urn:microsoft.com/office/officeart/2005/8/layout/orgChart1"/>
    <dgm:cxn modelId="{38EE6C9C-0FBD-482D-9B2F-E06B8DB8F6BC}" type="presOf" srcId="{74CF83A5-859B-4E84-BC2E-C41DFB2C61E9}" destId="{C70D8E43-759A-46EA-9DC2-16932C732DE1}" srcOrd="0" destOrd="0" presId="urn:microsoft.com/office/officeart/2005/8/layout/orgChart1"/>
    <dgm:cxn modelId="{CD830A69-2180-42F3-AAC3-D231C0073FAA}" type="presOf" srcId="{65176415-6390-410E-99A6-B41104E0B5FF}" destId="{95772D25-E337-4A65-850B-F4CD010A11B2}" srcOrd="1" destOrd="0" presId="urn:microsoft.com/office/officeart/2005/8/layout/orgChart1"/>
    <dgm:cxn modelId="{4B19C0F4-E2FC-4B2C-948B-BF12745515D8}" type="presOf" srcId="{0D65A082-7E75-4D87-BCEE-A42C23C625FD}" destId="{14E3D5BB-883D-423A-87C7-0C66F275C973}" srcOrd="0" destOrd="0" presId="urn:microsoft.com/office/officeart/2005/8/layout/orgChart1"/>
    <dgm:cxn modelId="{EDAED5C2-D144-4B8B-B97C-E2F399B9B4A9}" type="presOf" srcId="{8E2D618C-D466-4723-9D8A-1D6FC5C6E88A}" destId="{0152327C-8EC2-42F8-A781-5EA6EB2BEB08}" srcOrd="1" destOrd="0" presId="urn:microsoft.com/office/officeart/2005/8/layout/orgChart1"/>
    <dgm:cxn modelId="{CDC9A3DA-9ACE-4075-93A6-785FA31651F2}" srcId="{71EDAAB5-61BC-4A28-9127-48D020AE4F47}" destId="{4FFAA217-EF88-490C-BEDE-D416F4D5B026}" srcOrd="1" destOrd="0" parTransId="{499E916C-59BC-4DAB-8FAB-219E2282EB53}" sibTransId="{87B211CE-C52C-4D81-8B31-FC0B9EDA302C}"/>
    <dgm:cxn modelId="{DB8039AA-9D57-4EDE-B6F8-50F141486B0D}" srcId="{71EDAAB5-61BC-4A28-9127-48D020AE4F47}" destId="{65176415-6390-410E-99A6-B41104E0B5FF}" srcOrd="4" destOrd="0" parTransId="{CAA70904-335B-4C8C-8EDF-8FFF76ABB35B}" sibTransId="{6C80A9A1-EF09-449A-87DF-94A45A80F934}"/>
    <dgm:cxn modelId="{62ED4FF4-B762-423C-A99D-B1D55DF9CBA7}" type="presOf" srcId="{CCD311D7-490E-424C-8D6A-16F8F5750913}" destId="{9335F2DA-3549-4490-90B7-C306F5BA01EB}" srcOrd="0" destOrd="0" presId="urn:microsoft.com/office/officeart/2005/8/layout/orgChart1"/>
    <dgm:cxn modelId="{67C4AAA4-03F5-4C9A-AC2B-8C3C54618246}" type="presOf" srcId="{4FFAA217-EF88-490C-BEDE-D416F4D5B026}" destId="{24489B7A-FA2D-4961-AC6D-3160402B23DB}" srcOrd="0" destOrd="0" presId="urn:microsoft.com/office/officeart/2005/8/layout/orgChart1"/>
    <dgm:cxn modelId="{5961F913-54D6-4482-A170-3CB74DCED2DC}" type="presOf" srcId="{A1477257-D8D9-433D-908E-941F2EEC1BF7}" destId="{4A8BB570-9099-4AD8-9AEA-9C3A3280303A}" srcOrd="0" destOrd="0" presId="urn:microsoft.com/office/officeart/2005/8/layout/orgChart1"/>
    <dgm:cxn modelId="{30784B9B-3175-4664-A249-DBF12863E172}" type="presOf" srcId="{AF924D5C-C9C2-4ED4-925A-47777569056E}" destId="{B448DFE3-1611-4CA3-B8F9-016E6AE1E13A}" srcOrd="0" destOrd="0" presId="urn:microsoft.com/office/officeart/2005/8/layout/orgChart1"/>
    <dgm:cxn modelId="{A3E0CD9A-D352-4EF7-948F-8596A81B1BC1}" type="presOf" srcId="{0B92989F-AA34-46A6-B0AE-7BFF32DCFEFB}" destId="{F8097C34-F2E9-424E-B7FE-182891A7842D}" srcOrd="0" destOrd="0" presId="urn:microsoft.com/office/officeart/2005/8/layout/orgChart1"/>
    <dgm:cxn modelId="{C3E1C142-B32C-4125-A238-7E17CE0BD215}" type="presOf" srcId="{225BAF71-A4D5-4AB5-94FB-71A517A380FA}" destId="{232C97D3-E002-4846-B14F-73DB1CBABBE9}" srcOrd="0" destOrd="0" presId="urn:microsoft.com/office/officeart/2005/8/layout/orgChart1"/>
    <dgm:cxn modelId="{1FB87622-26D8-44A3-916F-D806DCAF4247}" type="presOf" srcId="{F24B8835-6382-477B-BF96-7ECC3222BAE0}" destId="{EB7748C0-D22B-4C4F-9FC9-D7A5520163C9}" srcOrd="0" destOrd="0" presId="urn:microsoft.com/office/officeart/2005/8/layout/orgChart1"/>
    <dgm:cxn modelId="{1864514C-0369-4865-81DD-F4E296EB17AA}" srcId="{F2035D49-738E-4DD7-B77D-985F3EE8B9E2}" destId="{8DDB3D1E-82AE-43F6-994A-0E5FCC21EDBC}" srcOrd="1" destOrd="0" parTransId="{4CFE61AD-768C-4A84-A09B-9295B331450F}" sibTransId="{3CF745EC-97CF-4EBD-B783-3CCB10E5CF5F}"/>
    <dgm:cxn modelId="{A5D42EF6-E58C-4FCB-B828-E4C04C701257}" type="presOf" srcId="{00B6158E-FFFB-4997-BB20-9C493359D37E}" destId="{460EC2CC-04D0-4667-9286-C65F0C22D0D9}" srcOrd="0" destOrd="0" presId="urn:microsoft.com/office/officeart/2005/8/layout/orgChart1"/>
    <dgm:cxn modelId="{AB6FCF82-5499-492E-8325-402C652267FB}" srcId="{08B5AFCC-CBD4-45CC-A8FB-DD6DD9745531}" destId="{319430EB-B177-4C55-9049-A87A345B2164}" srcOrd="4" destOrd="0" parTransId="{AF924D5C-C9C2-4ED4-925A-47777569056E}" sibTransId="{AE6EBD1B-69AC-480F-9D05-0510B0E0E017}"/>
    <dgm:cxn modelId="{8B62F624-8330-4F88-AE46-E25F842BE9AF}" type="presOf" srcId="{E45860EF-441D-4D39-BC79-81EC7F10AA4D}" destId="{ED518BFC-A6A6-4AA4-B51A-1C91748193AA}" srcOrd="1" destOrd="0" presId="urn:microsoft.com/office/officeart/2005/8/layout/orgChart1"/>
    <dgm:cxn modelId="{4AAF1AD4-FA85-4C50-A5EB-C6DC3252F524}" type="presOf" srcId="{319430EB-B177-4C55-9049-A87A345B2164}" destId="{0CD9766F-B0AB-42B8-9451-892F82957C63}" srcOrd="1" destOrd="0" presId="urn:microsoft.com/office/officeart/2005/8/layout/orgChart1"/>
    <dgm:cxn modelId="{5DB31536-12E4-4AAE-9F2C-4D95B4C18146}" type="presOf" srcId="{71EDAAB5-61BC-4A28-9127-48D020AE4F47}" destId="{16B32F39-4072-4592-86D2-3AC754BAD423}" srcOrd="0" destOrd="0" presId="urn:microsoft.com/office/officeart/2005/8/layout/orgChart1"/>
    <dgm:cxn modelId="{51D32F79-613C-4077-951A-FC19224D999B}" type="presOf" srcId="{58BDEB19-C7E3-4BC2-895C-1F013E3F8905}" destId="{B80F0920-1BF2-47AD-B2A7-3B7131D4AB78}" srcOrd="0" destOrd="0" presId="urn:microsoft.com/office/officeart/2005/8/layout/orgChart1"/>
    <dgm:cxn modelId="{A88EB687-1743-462D-A943-5379B53323D6}" type="presOf" srcId="{77CDDEB8-C56B-4717-89E2-D4CB90291B1C}" destId="{94B4A64A-E87E-46A4-A7AB-F9F8C04808D7}" srcOrd="0" destOrd="0" presId="urn:microsoft.com/office/officeart/2005/8/layout/orgChart1"/>
    <dgm:cxn modelId="{2F3F4138-D1E5-4E10-AC71-3F11E533D573}" type="presOf" srcId="{F4870E76-8BD4-4617-AEB5-493DF1274100}" destId="{056CD486-5C45-4069-81BB-C5A0CF4D5375}" srcOrd="0" destOrd="0" presId="urn:microsoft.com/office/officeart/2005/8/layout/orgChart1"/>
    <dgm:cxn modelId="{0CE3205C-F90F-48F7-AD8E-59BD2334F1AB}" srcId="{D4AD66D3-4C0D-49EF-868B-2BE0ACB242AD}" destId="{14B40051-4348-41C3-9959-3D3FFF676671}" srcOrd="1" destOrd="0" parTransId="{592E8660-0D23-46E8-8B3C-944FAC6AF6CE}" sibTransId="{CC2F5B20-5A0C-41D7-88BE-B7B20EC2645B}"/>
    <dgm:cxn modelId="{AC48E317-3D67-4600-AD67-A69363DE7496}" type="presOf" srcId="{CF6C13C3-6FDC-44EC-8727-A75B29D863C4}" destId="{CD56C76D-C62A-451C-B256-8175D5386A61}" srcOrd="1" destOrd="0" presId="urn:microsoft.com/office/officeart/2005/8/layout/orgChart1"/>
    <dgm:cxn modelId="{E4CE7322-F8A6-4D54-9A46-64ADC1175907}" type="presOf" srcId="{4A3F7A5B-D4B0-46B6-978D-E3754DA60B90}" destId="{ED0D4C9E-DE8D-498D-A93F-A631EFE50EB6}" srcOrd="0" destOrd="0" presId="urn:microsoft.com/office/officeart/2005/8/layout/orgChart1"/>
    <dgm:cxn modelId="{A8057144-3FB6-4AF5-AE60-3AAC4AD3DE29}" type="presOf" srcId="{ABCAD964-FD6C-403F-B371-56D65BDB8D9F}" destId="{6817D8A7-F9FA-4099-8ABE-66A59FB083E7}" srcOrd="1" destOrd="0" presId="urn:microsoft.com/office/officeart/2005/8/layout/orgChart1"/>
    <dgm:cxn modelId="{AA506CBA-F8AA-4E33-A182-04E54C40C346}" srcId="{CCD311D7-490E-424C-8D6A-16F8F5750913}" destId="{261D35F4-200D-48D0-A39E-E97DCECB8DDC}" srcOrd="4" destOrd="0" parTransId="{C84EE21D-FC56-4671-B40C-FD0AECB13AF3}" sibTransId="{C3401346-1BCB-4945-9A38-A661970C6501}"/>
    <dgm:cxn modelId="{60FA3BBA-DCC7-4234-9CEE-0804ED9B1155}" srcId="{FA60BF61-20CB-4978-9B82-B325F4EA3A54}" destId="{CCD311D7-490E-424C-8D6A-16F8F5750913}" srcOrd="5" destOrd="0" parTransId="{6F018723-FEBD-4155-97C4-3CFAAE669374}" sibTransId="{1D4E5426-F83C-4CD1-AF6A-81AE67900BBB}"/>
    <dgm:cxn modelId="{D9BE6F18-1851-43A5-95C4-2D4039B98CA2}" srcId="{71EDAAB5-61BC-4A28-9127-48D020AE4F47}" destId="{F969270F-D674-46F4-8C23-7083A1C12F14}" srcOrd="3" destOrd="0" parTransId="{48B9276F-E06C-4B3F-8BA9-05BE704B481C}" sibTransId="{EE67C7C6-9DFB-4BCB-B027-48F356874679}"/>
    <dgm:cxn modelId="{9260D50E-69AE-499C-B9DD-A2E54B28A996}" type="presOf" srcId="{E45860EF-441D-4D39-BC79-81EC7F10AA4D}" destId="{781709FC-DBE3-4CC7-A682-3CAE74DA5DF2}" srcOrd="0" destOrd="0" presId="urn:microsoft.com/office/officeart/2005/8/layout/orgChart1"/>
    <dgm:cxn modelId="{CE348586-1917-4ACA-B426-48565CFBDDA7}" srcId="{D4AD66D3-4C0D-49EF-868B-2BE0ACB242AD}" destId="{6E3DE5EC-431F-4393-BD82-B10914847809}" srcOrd="0" destOrd="0" parTransId="{F93E0767-F6E3-4533-8F48-510B7ADB4430}" sibTransId="{32599F2D-7F57-4A4E-8681-19518CAF9E84}"/>
    <dgm:cxn modelId="{07F42C97-E579-4FEC-8C5C-6D9005A3E928}" type="presOf" srcId="{E7A3A4E6-1965-45C3-88D8-111EC1678416}" destId="{EB30034F-3AF8-49EF-B5AE-03335042FC8E}" srcOrd="1" destOrd="0" presId="urn:microsoft.com/office/officeart/2005/8/layout/orgChart1"/>
    <dgm:cxn modelId="{C957EC6D-7C2B-4BCD-A378-49A9217B9654}" srcId="{0B92989F-AA34-46A6-B0AE-7BFF32DCFEFB}" destId="{0E2F2724-DE4C-4ECB-92C1-9BC4C8748BAC}" srcOrd="1" destOrd="0" parTransId="{A1CDA600-1954-4F10-99FC-D2015572FE85}" sibTransId="{6E0F3C51-7CE3-429E-A570-925EB7466574}"/>
    <dgm:cxn modelId="{DAC1FEA4-9B39-42B5-9349-D9523B524812}" type="presOf" srcId="{BF106E88-8BB1-4360-9315-2EAE62C1B0E0}" destId="{721425DD-BCCA-4436-B0FF-50788EBA376C}" srcOrd="0" destOrd="0" presId="urn:microsoft.com/office/officeart/2005/8/layout/orgChart1"/>
    <dgm:cxn modelId="{A43D6287-92D6-4A24-9971-ABF3E717EAA6}" type="presOf" srcId="{6D594191-BC97-40F3-9CF3-D67A4A8CBBBB}" destId="{63A385D0-613E-481A-8985-1320DC7B98B5}" srcOrd="1" destOrd="0" presId="urn:microsoft.com/office/officeart/2005/8/layout/orgChart1"/>
    <dgm:cxn modelId="{8139077B-A8CB-4944-A6C3-FF0403879BF8}" srcId="{E7A3A4E6-1965-45C3-88D8-111EC1678416}" destId="{E526F98C-F77E-4BEB-B214-E343BFE9D4C4}" srcOrd="0" destOrd="0" parTransId="{E6D6B254-DAC2-41F3-A718-D95A93D7281D}" sibTransId="{6C146C4E-41B5-44F1-80EF-C06DE6B850FE}"/>
    <dgm:cxn modelId="{C31AE84E-739F-41F8-8750-0F183DB97A53}" type="presOf" srcId="{79E169F7-99F3-4538-AF5C-B7383810C02F}" destId="{9165941A-E023-4ADC-9DDB-532C581282FA}" srcOrd="0" destOrd="0" presId="urn:microsoft.com/office/officeart/2005/8/layout/orgChart1"/>
    <dgm:cxn modelId="{18876916-B0FE-4B71-90CF-4B30CC5E69F9}" type="presOf" srcId="{F2035D49-738E-4DD7-B77D-985F3EE8B9E2}" destId="{D54F9792-0E2A-461E-8469-F9F31F275FBD}" srcOrd="0" destOrd="0" presId="urn:microsoft.com/office/officeart/2005/8/layout/orgChart1"/>
    <dgm:cxn modelId="{66E06C11-B574-498D-AC8D-481CC71D9048}" type="presOf" srcId="{0B92989F-AA34-46A6-B0AE-7BFF32DCFEFB}" destId="{1541CB24-466F-48DE-BEB1-9CB9D5B1BF11}" srcOrd="1" destOrd="0" presId="urn:microsoft.com/office/officeart/2005/8/layout/orgChart1"/>
    <dgm:cxn modelId="{640E0461-54C7-4DF4-9BA4-48A41C9D772B}" srcId="{FA60BF61-20CB-4978-9B82-B325F4EA3A54}" destId="{D4AD66D3-4C0D-49EF-868B-2BE0ACB242AD}" srcOrd="3" destOrd="0" parTransId="{E639E9DA-AA44-4567-9A25-4874D247395D}" sibTransId="{009D3BCE-3924-43EE-8377-6F50A566FC5B}"/>
    <dgm:cxn modelId="{D5CEDC64-4D49-4D64-9984-BE0716B4EE95}" type="presOf" srcId="{D3E079D7-5AD3-48F2-89D5-352A9EC685A6}" destId="{02519990-D23C-47BE-A06E-321F9C3C7527}" srcOrd="0" destOrd="0" presId="urn:microsoft.com/office/officeart/2005/8/layout/orgChart1"/>
    <dgm:cxn modelId="{E1AFAEB4-F117-43E9-B05F-3C8FA65FD3EE}" type="presOf" srcId="{774203D9-4370-4B5B-9AD0-697957FAC3A3}" destId="{6F192B0A-BA40-4F33-A7B3-9A72965900F0}" srcOrd="0" destOrd="0" presId="urn:microsoft.com/office/officeart/2005/8/layout/orgChart1"/>
    <dgm:cxn modelId="{6BB6A4FA-DE40-4BEF-A6D4-273F41FC5205}" type="presOf" srcId="{225BAF71-A4D5-4AB5-94FB-71A517A380FA}" destId="{272EAB1C-8ED6-4022-89F2-CC56471D046A}" srcOrd="1" destOrd="0" presId="urn:microsoft.com/office/officeart/2005/8/layout/orgChart1"/>
    <dgm:cxn modelId="{8B7FF795-2B1C-4389-A85C-E49196C89728}" type="presOf" srcId="{83EBFF92-7EF6-4E93-A962-A9AA081FD03F}" destId="{F1E7E518-4F9B-4557-B980-72B2B5C651EC}" srcOrd="1" destOrd="0" presId="urn:microsoft.com/office/officeart/2005/8/layout/orgChart1"/>
    <dgm:cxn modelId="{5A2376BA-F94B-4EAE-B1E1-5DB0E5800E8B}" srcId="{1A98E120-CE8C-4117-8D33-EC12ADDEE5A0}" destId="{005AF219-4B5C-4589-A225-F4C02CE27263}" srcOrd="0" destOrd="0" parTransId="{4A3F7A5B-D4B0-46B6-978D-E3754DA60B90}" sibTransId="{A2A0734D-F5EA-4239-9869-5F1F69D98B9B}"/>
    <dgm:cxn modelId="{BB6A43A1-AD9A-42DA-A107-63F01B047BAC}" type="presOf" srcId="{43775F8B-7836-43F0-8609-98E6D7459B82}" destId="{20052D1C-1C3F-44BB-9378-42741B199256}" srcOrd="0" destOrd="0" presId="urn:microsoft.com/office/officeart/2005/8/layout/orgChart1"/>
    <dgm:cxn modelId="{44BDE308-3F45-4918-A117-1503527FE11E}" srcId="{261D35F4-200D-48D0-A39E-E97DCECB8DDC}" destId="{6F787B28-14ED-4D48-A55A-7BBCD3CBF8D6}" srcOrd="0" destOrd="0" parTransId="{5D77EF1C-999A-4B18-8CA8-8357D1916B3D}" sibTransId="{E60DA93D-5E79-4793-BE5A-D18FCE3A032A}"/>
    <dgm:cxn modelId="{0CC6E8A5-515A-46A4-99D7-0981841330DB}" type="presOf" srcId="{A9DFF8D7-CDBD-47C0-ADCC-8B9C2C6D54A2}" destId="{B0576D96-204A-4B47-8192-DE0BA8566C76}" srcOrd="0" destOrd="0" presId="urn:microsoft.com/office/officeart/2005/8/layout/orgChart1"/>
    <dgm:cxn modelId="{5ACE561D-B2A0-4813-869E-11C90AA66758}" srcId="{08B5AFCC-CBD4-45CC-A8FB-DD6DD9745531}" destId="{C93C8CDB-B670-43A1-9806-268F4B8468D1}" srcOrd="1" destOrd="0" parTransId="{9E2CFFAB-1F3B-43F7-8363-571BF12F99FA}" sibTransId="{BA251C94-688F-40D2-8C7E-5FD583EB6BC0}"/>
    <dgm:cxn modelId="{0FC5C00F-CFE0-4B94-B525-37BB5FEB02F1}" type="presOf" srcId="{DC3954F8-0A6D-435E-BFFA-9BF41B09A198}" destId="{C13A6AD4-C31C-4E69-B03C-F886D9A45182}" srcOrd="1" destOrd="0" presId="urn:microsoft.com/office/officeart/2005/8/layout/orgChart1"/>
    <dgm:cxn modelId="{83D92755-CDF1-4C3B-9619-78E3CDDE4726}" type="presOf" srcId="{874A17F5-0999-4DEA-B699-BBD905216E10}" destId="{DE59BB7D-34B3-4BC5-9E53-E9DF5C1EB348}" srcOrd="0" destOrd="0" presId="urn:microsoft.com/office/officeart/2005/8/layout/orgChart1"/>
    <dgm:cxn modelId="{0B91878D-3BFD-4292-9E90-27C0F65EABCB}" type="presOf" srcId="{57D0853C-A50D-448C-ACD1-81A557FE45EB}" destId="{465B8EC1-1B00-4843-BFF0-6C0F1F596F18}" srcOrd="0" destOrd="0" presId="urn:microsoft.com/office/officeart/2005/8/layout/orgChart1"/>
    <dgm:cxn modelId="{5B1AD0A7-B92E-4C8E-A4C7-BD92DFCF37DA}" srcId="{AD7B816E-1A53-4BD2-8BE7-C5E2FDD99EDC}" destId="{DC3954F8-0A6D-435E-BFFA-9BF41B09A198}" srcOrd="0" destOrd="0" parTransId="{D3E079D7-5AD3-48F2-89D5-352A9EC685A6}" sibTransId="{3B3F78B0-1813-4885-B520-801911DF4982}"/>
    <dgm:cxn modelId="{15FE3A30-9FD5-42C6-91E3-CFE5354CD898}" type="presOf" srcId="{74828C45-6BE5-4356-8F14-49F7AD0699C2}" destId="{D5FEE435-CA40-4672-9B51-3BA22F95AE7F}" srcOrd="0" destOrd="0" presId="urn:microsoft.com/office/officeart/2005/8/layout/orgChart1"/>
    <dgm:cxn modelId="{C1C6DC72-331C-4E4C-8458-19A4BCFFCB7B}" type="presOf" srcId="{B7D2E805-302D-450D-A59B-DDE2EA1FCE0C}" destId="{BA85B4E8-7EE5-4026-AAF0-FD5ED183C051}" srcOrd="0" destOrd="0" presId="urn:microsoft.com/office/officeart/2005/8/layout/orgChart1"/>
    <dgm:cxn modelId="{CC5E4622-3236-4FE4-90C2-66D62DA0E609}" srcId="{D0B82A34-C124-4677-91B8-6110EC9562D5}" destId="{E7A3A4E6-1965-45C3-88D8-111EC1678416}" srcOrd="1" destOrd="0" parTransId="{9C798E9B-296C-46FC-83F3-7B4EBA000DC7}" sibTransId="{3489B4F0-EE31-4237-9C19-9F3DBFEE00CC}"/>
    <dgm:cxn modelId="{97231590-3218-4D40-A588-8E276FE9CABF}" type="presOf" srcId="{6F018723-FEBD-4155-97C4-3CFAAE669374}" destId="{CE215BB4-8B78-469C-B36A-C442566C2C43}" srcOrd="0" destOrd="0" presId="urn:microsoft.com/office/officeart/2005/8/layout/orgChart1"/>
    <dgm:cxn modelId="{862281EC-F513-469A-90E9-147B8524C394}" type="presOf" srcId="{D4AD66D3-4C0D-49EF-868B-2BE0ACB242AD}" destId="{984A0D5F-85D4-4523-9B3B-8F0E29958055}" srcOrd="0" destOrd="0" presId="urn:microsoft.com/office/officeart/2005/8/layout/orgChart1"/>
    <dgm:cxn modelId="{019C0999-2FC0-4906-9192-5B29A66471A0}" type="presOf" srcId="{A1CDA600-1954-4F10-99FC-D2015572FE85}" destId="{A96550CC-A360-45BD-A957-346C39A67421}" srcOrd="0" destOrd="0" presId="urn:microsoft.com/office/officeart/2005/8/layout/orgChart1"/>
    <dgm:cxn modelId="{13F4BD1F-937A-463A-B6DA-970106025401}" type="presOf" srcId="{8E2D618C-D466-4723-9D8A-1D6FC5C6E88A}" destId="{BFCE900D-4A43-415E-AFC9-0E3B79B880C3}" srcOrd="0" destOrd="0" presId="urn:microsoft.com/office/officeart/2005/8/layout/orgChart1"/>
    <dgm:cxn modelId="{2FE1A68F-EAFF-46C8-852E-6EADA1F7CC55}" type="presOf" srcId="{D01CA169-C9CC-4D66-BC9D-CB0E882CB1BC}" destId="{037DBDE9-5C87-488C-BA4F-012219A476C8}" srcOrd="0" destOrd="0" presId="urn:microsoft.com/office/officeart/2005/8/layout/orgChart1"/>
    <dgm:cxn modelId="{D877477F-6483-474A-A59B-720E19654012}" type="presOf" srcId="{09AC4471-8CB7-4CF8-A0C7-21A91776F99B}" destId="{BEAD67F6-7A99-45A9-9423-ECA20459170F}" srcOrd="0" destOrd="0" presId="urn:microsoft.com/office/officeart/2005/8/layout/orgChart1"/>
    <dgm:cxn modelId="{E48A61C8-1816-40DE-AE9D-E7B3A947943B}" type="presOf" srcId="{86692471-86DC-4EF7-BCDB-7D03DE25313C}" destId="{43E66FB2-6F0B-44A9-A2B0-3396D3D178D1}" srcOrd="0" destOrd="0" presId="urn:microsoft.com/office/officeart/2005/8/layout/orgChart1"/>
    <dgm:cxn modelId="{F64F8830-0194-48AC-972E-71E55FD59057}" type="presOf" srcId="{5D1C932D-9A63-47EA-B2EB-F438A78104F9}" destId="{1293C988-205B-4B88-9F7D-34028441D8DD}" srcOrd="0" destOrd="0" presId="urn:microsoft.com/office/officeart/2005/8/layout/orgChart1"/>
    <dgm:cxn modelId="{A64619CC-EED4-4E0B-A11E-08C901635E1B}" srcId="{71EDAAB5-61BC-4A28-9127-48D020AE4F47}" destId="{0941281D-66AD-48D0-A8DE-A16759538377}" srcOrd="5" destOrd="0" parTransId="{C611556C-B8C8-4725-8C3F-9F1BA9C6360E}" sibTransId="{676CD718-F77D-4A40-A478-735271067B24}"/>
    <dgm:cxn modelId="{9FC86348-5D27-4390-9B77-2E67244DAAF4}" type="presOf" srcId="{AFD724F5-A50D-419E-B436-62D1C7F338A2}" destId="{EAC24975-1FBA-402B-A5C1-3D26D8A985B5}" srcOrd="0" destOrd="0" presId="urn:microsoft.com/office/officeart/2005/8/layout/orgChart1"/>
    <dgm:cxn modelId="{AE8DDA7A-A89B-4400-B1D0-381883378F1B}" type="presOf" srcId="{1A37B97D-61FD-4F71-A81F-ED1C0BBD84D3}" destId="{90BDF66D-6B56-45BB-9C61-91DEE7A1E652}" srcOrd="1" destOrd="0" presId="urn:microsoft.com/office/officeart/2005/8/layout/orgChart1"/>
    <dgm:cxn modelId="{70A6DB78-AAA7-4629-966F-8C619436AC76}" type="presOf" srcId="{4FFA065C-F2FA-4CA0-9B9C-CC29CE827C11}" destId="{2192A038-C2CE-494E-A036-4B2DD3A86969}" srcOrd="1" destOrd="0" presId="urn:microsoft.com/office/officeart/2005/8/layout/orgChart1"/>
    <dgm:cxn modelId="{754FA65B-0CB8-44D7-81B3-8BC72273CD64}" type="presOf" srcId="{A1477257-D8D9-433D-908E-941F2EEC1BF7}" destId="{B4C0A217-9B20-4F28-BE6A-30095D435004}" srcOrd="1" destOrd="0" presId="urn:microsoft.com/office/officeart/2005/8/layout/orgChart1"/>
    <dgm:cxn modelId="{C715131F-4992-4610-8246-F30D5A6FD8F7}" type="presOf" srcId="{65176415-6390-410E-99A6-B41104E0B5FF}" destId="{B5F81320-DF9B-4122-9983-B112B88C5DAC}" srcOrd="0" destOrd="0" presId="urn:microsoft.com/office/officeart/2005/8/layout/orgChart1"/>
    <dgm:cxn modelId="{224F3E4F-B289-43E0-A9D3-9FD0EF68FA89}" type="presOf" srcId="{F2035D49-738E-4DD7-B77D-985F3EE8B9E2}" destId="{66C386D3-AF53-46BC-90B4-79648CD943BD}" srcOrd="1" destOrd="0" presId="urn:microsoft.com/office/officeart/2005/8/layout/orgChart1"/>
    <dgm:cxn modelId="{141DA714-0070-4137-B5B7-6EC65C25924A}" srcId="{08B5AFCC-CBD4-45CC-A8FB-DD6DD9745531}" destId="{225BAF71-A4D5-4AB5-94FB-71A517A380FA}" srcOrd="2" destOrd="0" parTransId="{07493D63-77C9-4B1A-AD77-93D1C2D6B9E3}" sibTransId="{22C9BA4D-3F28-4A74-AC1D-D25730712D11}"/>
    <dgm:cxn modelId="{AAA0DE09-435C-414B-B88B-2AE73D5D352D}" srcId="{E7A3A4E6-1965-45C3-88D8-111EC1678416}" destId="{ABCAD964-FD6C-403F-B371-56D65BDB8D9F}" srcOrd="2" destOrd="0" parTransId="{A467551C-013E-4528-9021-3E39B5748ADE}" sibTransId="{8015A1AC-19DF-45F5-AED3-DBA5C8B1CD37}"/>
    <dgm:cxn modelId="{6C9DA413-8FD3-42B4-9BD8-37A1942D7549}" type="presOf" srcId="{CCD311D7-490E-424C-8D6A-16F8F5750913}" destId="{A8B91EE1-DADB-431D-9A95-6B354151B504}" srcOrd="1" destOrd="0" presId="urn:microsoft.com/office/officeart/2005/8/layout/orgChart1"/>
    <dgm:cxn modelId="{83A33944-BB2D-4E71-B1FC-912C5C4ADFD3}" srcId="{FA60BF61-20CB-4978-9B82-B325F4EA3A54}" destId="{71EDAAB5-61BC-4A28-9127-48D020AE4F47}" srcOrd="2" destOrd="0" parTransId="{6B9200D0-7977-4793-AD29-A77FFCF7C293}" sibTransId="{4F053548-94C3-4CA8-A1F5-46D63A75C525}"/>
    <dgm:cxn modelId="{ECEBA9A2-5A33-4D60-99B5-40B8F54AAAC5}" type="presOf" srcId="{58BDEB19-C7E3-4BC2-895C-1F013E3F8905}" destId="{AE24D71B-B99E-4CD4-8250-1F345F96059F}" srcOrd="1" destOrd="0" presId="urn:microsoft.com/office/officeart/2005/8/layout/orgChart1"/>
    <dgm:cxn modelId="{38775394-AAA9-4AB3-8CC5-0E4DBEE8189F}" type="presOf" srcId="{6B9200D0-7977-4793-AD29-A77FFCF7C293}" destId="{81B4C10B-DBAD-4BCD-9727-407B4CADFFC9}" srcOrd="0" destOrd="0" presId="urn:microsoft.com/office/officeart/2005/8/layout/orgChart1"/>
    <dgm:cxn modelId="{55F1FB76-F91D-4959-9F9A-F2F23C2B124B}" type="presOf" srcId="{4FFA065C-F2FA-4CA0-9B9C-CC29CE827C11}" destId="{D3193FB7-EF51-412B-8C41-0E4BC569952E}" srcOrd="0" destOrd="0" presId="urn:microsoft.com/office/officeart/2005/8/layout/orgChart1"/>
    <dgm:cxn modelId="{457CF9A1-359A-45AB-BD71-F6EE2FB3A381}" type="presOf" srcId="{57D0853C-A50D-448C-ACD1-81A557FE45EB}" destId="{4E1BD9D2-11A8-460B-9AA7-C6BBC5C90CB8}" srcOrd="1" destOrd="0" presId="urn:microsoft.com/office/officeart/2005/8/layout/orgChart1"/>
    <dgm:cxn modelId="{FE5C3FB6-178D-4BCB-A146-C6F175922356}" type="presOf" srcId="{6F787B28-14ED-4D48-A55A-7BBCD3CBF8D6}" destId="{630EAEDF-4869-41BB-934E-47EB94B19803}" srcOrd="0" destOrd="0" presId="urn:microsoft.com/office/officeart/2005/8/layout/orgChart1"/>
    <dgm:cxn modelId="{608CF9E0-5B49-48C0-97F6-C0BFC6E80CDE}" srcId="{09AC4471-8CB7-4CF8-A0C7-21A91776F99B}" destId="{00B6158E-FFFB-4997-BB20-9C493359D37E}" srcOrd="0" destOrd="0" parTransId="{14D6803D-103C-4D16-82EA-D210B385A152}" sibTransId="{37B2573E-E607-4B92-8C04-2C9BFFA7389D}"/>
    <dgm:cxn modelId="{8DB562C5-494A-4FEA-AC57-A15EB8249BAD}" srcId="{08B5AFCC-CBD4-45CC-A8FB-DD6DD9745531}" destId="{B5A09C41-0EB4-4D9C-A8B5-F67748E55173}" srcOrd="3" destOrd="0" parTransId="{3900B2E3-CD1B-4081-87F9-60F20C637BD0}" sibTransId="{ABF22810-659F-423E-A119-37C05D6CF819}"/>
    <dgm:cxn modelId="{F8287343-5E38-4E42-B056-633A463026C8}" type="presOf" srcId="{DDE5FB7D-904A-40FE-800D-D7C963FFC5B9}" destId="{D9EED3E3-9C78-4C6C-BD6E-A9299220BE44}" srcOrd="1" destOrd="0" presId="urn:microsoft.com/office/officeart/2005/8/layout/orgChart1"/>
    <dgm:cxn modelId="{06A7F328-9259-481D-B139-1B6962335E17}" type="presOf" srcId="{D0B82A34-C124-4677-91B8-6110EC9562D5}" destId="{2591EC2E-41E9-4596-A1E7-C132CD87814F}" srcOrd="0" destOrd="0" presId="urn:microsoft.com/office/officeart/2005/8/layout/orgChart1"/>
    <dgm:cxn modelId="{E1B710CF-7E5A-4E20-8DC1-FFC406368B68}" type="presOf" srcId="{31140103-7454-496C-8E0E-1548C319BF79}" destId="{C7891831-70D0-4451-A0C6-548C6ED4D3DB}" srcOrd="0" destOrd="0" presId="urn:microsoft.com/office/officeart/2005/8/layout/orgChart1"/>
    <dgm:cxn modelId="{F58C762D-834E-4DAD-BDC5-10F1618D8EF1}" type="presOf" srcId="{0E2F2724-DE4C-4ECB-92C1-9BC4C8748BAC}" destId="{0CFFADBE-70DB-4727-B2D3-F82DAD94C9AC}" srcOrd="0" destOrd="0" presId="urn:microsoft.com/office/officeart/2005/8/layout/orgChart1"/>
    <dgm:cxn modelId="{C4C4899B-C875-46CC-9FCE-2210991A34A5}" srcId="{09AC4471-8CB7-4CF8-A0C7-21A91776F99B}" destId="{9E40C8DE-2599-4289-AD98-BA1270F83780}" srcOrd="3" destOrd="0" parTransId="{ABFB6E77-626B-420E-B194-92C6B8D4AFA3}" sibTransId="{1065442B-DCEF-4D77-BBB7-805D162E4185}"/>
    <dgm:cxn modelId="{83D4AF75-6965-4130-8592-5BFF5F46D528}" type="presOf" srcId="{07493D63-77C9-4B1A-AD77-93D1C2D6B9E3}" destId="{5C030F0D-3DCA-4C17-80B3-48D73224F15D}" srcOrd="0" destOrd="0" presId="urn:microsoft.com/office/officeart/2005/8/layout/orgChart1"/>
    <dgm:cxn modelId="{6380A5E4-D589-4AB2-A44F-D0F3E014FE89}" srcId="{4FFA065C-F2FA-4CA0-9B9C-CC29CE827C11}" destId="{57321448-9C60-40CF-8D95-47C83FFDA5C5}" srcOrd="0" destOrd="0" parTransId="{FDD187B2-CBD5-4876-BCCF-94C2C43ED4EB}" sibTransId="{F13A2560-1877-44D4-9AD6-CB6605416A63}"/>
    <dgm:cxn modelId="{90AD3A45-848D-4DB2-9039-A3AFCBA58625}" type="presOf" srcId="{71EDAAB5-61BC-4A28-9127-48D020AE4F47}" destId="{4C667D8A-42EB-4EE3-B8B2-8130405C1276}" srcOrd="1" destOrd="0" presId="urn:microsoft.com/office/officeart/2005/8/layout/orgChart1"/>
    <dgm:cxn modelId="{8AEFBBC3-2320-42A2-8749-F39CACCB47F3}" type="presOf" srcId="{08B5AFCC-CBD4-45CC-A8FB-DD6DD9745531}" destId="{7ED93F80-B72B-489B-8DA7-551B63A44824}" srcOrd="0" destOrd="0" presId="urn:microsoft.com/office/officeart/2005/8/layout/orgChart1"/>
    <dgm:cxn modelId="{D807D099-1F7B-43FB-99B2-5A9E3D1F950A}" type="presOf" srcId="{3651F4DE-3646-4852-A881-EDBF72E6C36C}" destId="{A04C63E5-DCFA-4EB9-910E-AD94311C5E16}" srcOrd="0" destOrd="0" presId="urn:microsoft.com/office/officeart/2005/8/layout/orgChart1"/>
    <dgm:cxn modelId="{53423E04-456E-424F-A860-EC7E8AE1E0CD}" type="presOf" srcId="{55EEEB90-6313-4785-A43F-8DDD89E90B2B}" destId="{C69F21A7-77B2-4046-8C66-37116B108771}" srcOrd="1" destOrd="0" presId="urn:microsoft.com/office/officeart/2005/8/layout/orgChart1"/>
    <dgm:cxn modelId="{81473D54-AA26-42D1-8827-5C9E801D001C}" type="presOf" srcId="{261D35F4-200D-48D0-A39E-E97DCECB8DDC}" destId="{2D46652A-F72D-4FFA-8317-2046A4E60400}" srcOrd="0" destOrd="0" presId="urn:microsoft.com/office/officeart/2005/8/layout/orgChart1"/>
    <dgm:cxn modelId="{09AF0FEC-B4C4-49B8-A38C-26F58899EDA1}" type="presOf" srcId="{3FD35EEA-AAB8-40CB-B56D-734F35B4F49B}" destId="{70F72BEB-A6EC-4FA7-8EBE-EDBCE4405A5B}" srcOrd="1" destOrd="0" presId="urn:microsoft.com/office/officeart/2005/8/layout/orgChart1"/>
    <dgm:cxn modelId="{D5A0F8D5-4CA8-441A-9AE2-17F895DC20EC}" type="presOf" srcId="{11566BCD-0C0A-4AF0-B4FF-F5F04A85E77A}" destId="{CDAC69A9-3DF4-48D9-BEF6-DA0EB3B20154}" srcOrd="0" destOrd="0" presId="urn:microsoft.com/office/officeart/2005/8/layout/orgChart1"/>
    <dgm:cxn modelId="{844ED049-7989-4800-AD22-D64E2F301471}" type="presOf" srcId="{0E2F2724-DE4C-4ECB-92C1-9BC4C8748BAC}" destId="{AAC2BD33-2E6D-42B2-82B3-64CCB2299BF1}" srcOrd="1" destOrd="0" presId="urn:microsoft.com/office/officeart/2005/8/layout/orgChart1"/>
    <dgm:cxn modelId="{337DA7DC-6BEC-4398-88B1-CF9714173EFD}" type="presOf" srcId="{C23A910E-109A-4267-AB65-9144FB39116B}" destId="{37D03E14-1905-45EA-A2B1-28E6A0FF3FF1}" srcOrd="0" destOrd="0" presId="urn:microsoft.com/office/officeart/2005/8/layout/orgChart1"/>
    <dgm:cxn modelId="{4294E0E0-C9F4-4D7D-90A2-D928801C6B08}" type="presOf" srcId="{4FFAA217-EF88-490C-BEDE-D416F4D5B026}" destId="{D3CE051F-E7BC-4BE4-9BA8-79C7D3433E6F}" srcOrd="1" destOrd="0" presId="urn:microsoft.com/office/officeart/2005/8/layout/orgChart1"/>
    <dgm:cxn modelId="{C24C1184-6E1F-499F-8A63-96FAE2152F7B}" type="presOf" srcId="{C93C8CDB-B670-43A1-9806-268F4B8468D1}" destId="{20A89352-ED81-4DBE-9ED6-0FC3A2E7EA6B}" srcOrd="0" destOrd="0" presId="urn:microsoft.com/office/officeart/2005/8/layout/orgChart1"/>
    <dgm:cxn modelId="{C7FB9BFC-CB36-42C2-9B04-597B98DAFB7A}" type="presOf" srcId="{592E8660-0D23-46E8-8B3C-944FAC6AF6CE}" destId="{8D0C3D91-0084-40C2-80DE-B74F20BE4F5B}" srcOrd="0" destOrd="0" presId="urn:microsoft.com/office/officeart/2005/8/layout/orgChart1"/>
    <dgm:cxn modelId="{9907FE52-D1C3-45D1-A79C-4D6EEAF01D04}" srcId="{CCD311D7-490E-424C-8D6A-16F8F5750913}" destId="{4FFA065C-F2FA-4CA0-9B9C-CC29CE827C11}" srcOrd="0" destOrd="0" parTransId="{5D1C932D-9A63-47EA-B2EB-F438A78104F9}" sibTransId="{19DB848C-DDCA-4BBE-B877-129E23D7DCEA}"/>
    <dgm:cxn modelId="{BFE5C4B1-88D6-4125-8957-893FAD858256}" type="presOf" srcId="{AD7B816E-1A53-4BD2-8BE7-C5E2FDD99EDC}" destId="{61446831-A46F-4BFC-A31F-74E078880B4E}" srcOrd="0" destOrd="0" presId="urn:microsoft.com/office/officeart/2005/8/layout/orgChart1"/>
    <dgm:cxn modelId="{E8E263B3-41D0-483D-8C75-2CDB6EE5D1B8}" type="presOf" srcId="{9C798E9B-296C-46FC-83F3-7B4EBA000DC7}" destId="{2F0E082C-0C5F-438E-8DFD-A9EB7303D0D6}" srcOrd="0" destOrd="0" presId="urn:microsoft.com/office/officeart/2005/8/layout/orgChart1"/>
    <dgm:cxn modelId="{382C4B08-7FA4-4869-8ABF-44C0C74D4DFD}" type="presOf" srcId="{14D6803D-103C-4D16-82EA-D210B385A152}" destId="{5284D8D6-C0A7-4741-8C39-A03C82F1AF91}" srcOrd="0" destOrd="0" presId="urn:microsoft.com/office/officeart/2005/8/layout/orgChart1"/>
    <dgm:cxn modelId="{269147E5-8977-4DD5-B77D-5AC2744A713C}" srcId="{FA60BF61-20CB-4978-9B82-B325F4EA3A54}" destId="{D0B82A34-C124-4677-91B8-6110EC9562D5}" srcOrd="4" destOrd="0" parTransId="{774203D9-4370-4B5B-9AD0-697957FAC3A3}" sibTransId="{012799E6-7713-4B41-B576-53F266B76599}"/>
    <dgm:cxn modelId="{9D2927C4-B6D1-48B8-B4C0-BB06A12F139A}" type="presOf" srcId="{14B40051-4348-41C3-9959-3D3FFF676671}" destId="{03A3EFC9-32B1-472F-A783-6735777A45BC}" srcOrd="0" destOrd="0" presId="urn:microsoft.com/office/officeart/2005/8/layout/orgChart1"/>
    <dgm:cxn modelId="{13B11372-6DAB-4784-97EB-BBB354DC5494}" type="presOf" srcId="{9E40C8DE-2599-4289-AD98-BA1270F83780}" destId="{D422EB02-A814-42DF-9D4D-E6B174BEF64E}" srcOrd="0" destOrd="0" presId="urn:microsoft.com/office/officeart/2005/8/layout/orgChart1"/>
    <dgm:cxn modelId="{93A0117E-C348-4D25-81E3-D531069EB4B4}" type="presOf" srcId="{11566BCD-0C0A-4AF0-B4FF-F5F04A85E77A}" destId="{080B140F-BBC6-4EC1-B5AD-192FEA70F102}" srcOrd="1" destOrd="0" presId="urn:microsoft.com/office/officeart/2005/8/layout/orgChart1"/>
    <dgm:cxn modelId="{1560867D-1CBA-44D0-A838-FAA114068A00}" type="presOf" srcId="{8DDB3D1E-82AE-43F6-994A-0E5FCC21EDBC}" destId="{0BC4FCE0-261F-4580-B403-6253708F950C}" srcOrd="0" destOrd="0" presId="urn:microsoft.com/office/officeart/2005/8/layout/orgChart1"/>
    <dgm:cxn modelId="{FDBECFA7-587F-4B2E-9667-D18E3C482B64}" type="presOf" srcId="{AD7B816E-1A53-4BD2-8BE7-C5E2FDD99EDC}" destId="{E12E142F-EF99-458F-903C-8298DB9A2A37}" srcOrd="1" destOrd="0" presId="urn:microsoft.com/office/officeart/2005/8/layout/orgChart1"/>
    <dgm:cxn modelId="{280DF9C4-CC08-493C-A783-B03D85B464A9}" type="presOf" srcId="{C611556C-B8C8-4725-8C3F-9F1BA9C6360E}" destId="{242CE5FC-802B-4C0A-8DCB-E1CEBDA2BFEE}" srcOrd="0" destOrd="0" presId="urn:microsoft.com/office/officeart/2005/8/layout/orgChart1"/>
    <dgm:cxn modelId="{CAF03A84-7378-4B92-8381-B5E2ABAF3061}" type="presOf" srcId="{AC8CBB57-6C55-43C9-BD82-2281AFF4C15A}" destId="{A324914F-C180-41E4-806E-3A16E969FFC0}" srcOrd="0" destOrd="0" presId="urn:microsoft.com/office/officeart/2005/8/layout/orgChart1"/>
    <dgm:cxn modelId="{55A31A4C-F3FE-4EC2-BE34-8D37CFDF5A54}" type="presOf" srcId="{696290AF-2721-42D8-BD2B-A0BA5A01454E}" destId="{B137B09A-9FD2-4522-83A0-AD063A6EA12D}" srcOrd="0" destOrd="0" presId="urn:microsoft.com/office/officeart/2005/8/layout/orgChart1"/>
    <dgm:cxn modelId="{B7946AE6-5F18-4834-B2E7-A810D90DC6D0}" type="presOf" srcId="{CF6C13C3-6FDC-44EC-8727-A75B29D863C4}" destId="{3039250F-A436-4CB8-ABA0-EF2FC3C5DDB2}" srcOrd="0" destOrd="0" presId="urn:microsoft.com/office/officeart/2005/8/layout/orgChart1"/>
    <dgm:cxn modelId="{2672ECED-7252-4922-BF8B-7EAD58D97F41}" srcId="{71EDAAB5-61BC-4A28-9127-48D020AE4F47}" destId="{0D65A082-7E75-4D87-BCEE-A42C23C625FD}" srcOrd="2" destOrd="0" parTransId="{86692471-86DC-4EF7-BCDB-7D03DE25313C}" sibTransId="{72DA85FC-AE1A-49A4-99FD-CC94E0D90B16}"/>
    <dgm:cxn modelId="{BA832540-2C53-4762-AB67-0A37245FB96B}" type="presOf" srcId="{09AC4471-8CB7-4CF8-A0C7-21A91776F99B}" destId="{C4FF1D5C-7E91-47BA-9819-540FD2B86DDD}" srcOrd="1" destOrd="0" presId="urn:microsoft.com/office/officeart/2005/8/layout/orgChart1"/>
    <dgm:cxn modelId="{DD7E5471-DC7A-49C1-B65B-FC4917966267}" srcId="{261D35F4-200D-48D0-A39E-E97DCECB8DDC}" destId="{E45860EF-441D-4D39-BC79-81EC7F10AA4D}" srcOrd="2" destOrd="0" parTransId="{004FEBB1-307F-41B0-B672-31A513121D89}" sibTransId="{A3944EBB-D470-4C4F-8285-04D5043189C0}"/>
    <dgm:cxn modelId="{16D6B4B4-FBBE-4E1B-B8E5-9B227EFA6DEE}" type="presOf" srcId="{0941281D-66AD-48D0-A8DE-A16759538377}" destId="{E448F979-49D7-40A5-8A1C-A97C8DDC079B}" srcOrd="0" destOrd="0" presId="urn:microsoft.com/office/officeart/2005/8/layout/orgChart1"/>
    <dgm:cxn modelId="{A700DEBA-DFB4-401D-98F0-90B0921C2706}" type="presOf" srcId="{55EEEB90-6313-4785-A43F-8DDD89E90B2B}" destId="{214DAA29-2C04-4125-921A-11B719E25629}" srcOrd="0" destOrd="0" presId="urn:microsoft.com/office/officeart/2005/8/layout/orgChart1"/>
    <dgm:cxn modelId="{E9FC971D-488E-42FD-82BA-3B2896D34454}" srcId="{FA60BF61-20CB-4978-9B82-B325F4EA3A54}" destId="{08B5AFCC-CBD4-45CC-A8FB-DD6DD9745531}" srcOrd="0" destOrd="0" parTransId="{77CDDEB8-C56B-4717-89E2-D4CB90291B1C}" sibTransId="{7CB5314C-30CA-4F31-9F01-084FC94BE55E}"/>
    <dgm:cxn modelId="{336E71AB-7E2E-48DF-85FD-FB8E74C8C945}" type="presOf" srcId="{ABFB6E77-626B-420E-B194-92C6B8D4AFA3}" destId="{A337BDB9-C5F9-4815-B6A4-ED4A71D4FFBA}" srcOrd="0" destOrd="0" presId="urn:microsoft.com/office/officeart/2005/8/layout/orgChart1"/>
    <dgm:cxn modelId="{038FE201-4C64-42EC-AB85-8F351D5540B0}" type="presOf" srcId="{E526F98C-F77E-4BEB-B214-E343BFE9D4C4}" destId="{5857A261-4F42-4211-A83E-BD9192B6F1B8}" srcOrd="1" destOrd="0" presId="urn:microsoft.com/office/officeart/2005/8/layout/orgChart1"/>
    <dgm:cxn modelId="{32868C53-FCA9-4D1F-B52A-FE9C8E6196CE}" srcId="{CCD311D7-490E-424C-8D6A-16F8F5750913}" destId="{94FF9F68-13DF-4F1B-A073-FF1770AC4F92}" srcOrd="1" destOrd="0" parTransId="{874A17F5-0999-4DEA-B699-BBD905216E10}" sibTransId="{BB0343E2-E073-4596-BE23-E281B7957D1E}"/>
    <dgm:cxn modelId="{30F5D00C-DEEA-444A-96FB-615226959635}" srcId="{E7A3A4E6-1965-45C3-88D8-111EC1678416}" destId="{57D0853C-A50D-448C-ACD1-81A557FE45EB}" srcOrd="1" destOrd="0" parTransId="{3651F4DE-3646-4852-A881-EDBF72E6C36C}" sibTransId="{26F6565A-7F3C-4284-8756-C695AE33A67F}"/>
    <dgm:cxn modelId="{A8B1DE09-B765-4FD7-B007-7C0604733980}" type="presOf" srcId="{29A2552B-2690-40EA-A37C-CDEC46640A31}" destId="{F2717748-6C86-4ACD-ABE8-4656BF6877CC}" srcOrd="0" destOrd="0" presId="urn:microsoft.com/office/officeart/2005/8/layout/orgChart1"/>
    <dgm:cxn modelId="{DC3BAACE-9437-4E93-B3E1-C4737F163E95}" type="presOf" srcId="{499E916C-59BC-4DAB-8FAB-219E2282EB53}" destId="{2120D75E-2087-4246-8556-D6832E12EC9F}" srcOrd="0" destOrd="0" presId="urn:microsoft.com/office/officeart/2005/8/layout/orgChart1"/>
    <dgm:cxn modelId="{3C83B5DB-2D2C-4B95-821A-B33070610C1C}" srcId="{F2035D49-738E-4DD7-B77D-985F3EE8B9E2}" destId="{1A37B97D-61FD-4F71-A81F-ED1C0BBD84D3}" srcOrd="0" destOrd="0" parTransId="{696290AF-2721-42D8-BD2B-A0BA5A01454E}" sibTransId="{79D32ABA-045E-4289-A8F4-6EE987F0C344}"/>
    <dgm:cxn modelId="{52EF8416-7FE8-4B58-8091-66735236332C}" type="presOf" srcId="{74CF83A5-859B-4E84-BC2E-C41DFB2C61E9}" destId="{CF43FA21-DA20-4EFC-BCC6-DFDD51F6B2C7}" srcOrd="1" destOrd="0" presId="urn:microsoft.com/office/officeart/2005/8/layout/orgChart1"/>
    <dgm:cxn modelId="{53EAAADD-3B2E-49B2-AAA0-3683D08624A6}" srcId="{43775F8B-7836-43F0-8609-98E6D7459B82}" destId="{B7D2E805-302D-450D-A59B-DDE2EA1FCE0C}" srcOrd="0" destOrd="0" parTransId="{E3450A69-178A-435F-9796-3B18E059D7E9}" sibTransId="{402D6B84-50CC-4F1A-B36C-69FE0BE21BF4}"/>
    <dgm:cxn modelId="{5F8282A6-9D11-4795-8878-C951650AECE5}" type="presOf" srcId="{F4870E76-8BD4-4617-AEB5-493DF1274100}" destId="{1EF6D499-5CD0-4771-8092-5DCD939BADCB}" srcOrd="1" destOrd="0" presId="urn:microsoft.com/office/officeart/2005/8/layout/orgChart1"/>
    <dgm:cxn modelId="{FF22C9B3-E28E-4CA5-9D4D-38072153878B}" srcId="{261D35F4-200D-48D0-A39E-E97DCECB8DDC}" destId="{931F049E-CFBA-440C-8ACF-890AE04F85B7}" srcOrd="1" destOrd="0" parTransId="{096F6FFA-A187-4A26-8AA6-61F307DA4ACA}" sibTransId="{CC72701B-5151-4C3F-BEBE-FE9121237DE3}"/>
    <dgm:cxn modelId="{5E15CD5A-A35F-4861-AF5D-0F7DC69D2C6C}" type="presOf" srcId="{261D35F4-200D-48D0-A39E-E97DCECB8DDC}" destId="{B758575F-7B3E-4523-8609-24F40A01EE8F}" srcOrd="1" destOrd="0" presId="urn:microsoft.com/office/officeart/2005/8/layout/orgChart1"/>
    <dgm:cxn modelId="{7DCE83BD-3B9C-481F-B7E0-9F8E027C3598}" type="presOf" srcId="{E526F98C-F77E-4BEB-B214-E343BFE9D4C4}" destId="{ACA79308-0F12-4DE5-8925-D5A97A3FCC25}" srcOrd="0" destOrd="0" presId="urn:microsoft.com/office/officeart/2005/8/layout/orgChart1"/>
    <dgm:cxn modelId="{E994D43F-E16B-4D71-8672-FFC1F17DA42E}" type="presOf" srcId="{309BFF6C-72F4-43E6-A707-1915A2F4678B}" destId="{E1621E9E-E2CC-4E10-8852-357F44FAA961}" srcOrd="0" destOrd="0" presId="urn:microsoft.com/office/officeart/2005/8/layout/orgChart1"/>
    <dgm:cxn modelId="{CEBC8CC6-A9D8-4F50-B96C-B0F086278D73}" type="presOf" srcId="{1A37B97D-61FD-4F71-A81F-ED1C0BBD84D3}" destId="{FFE4B9F9-DA75-4134-89C6-BB03D13BDABF}" srcOrd="0" destOrd="0" presId="urn:microsoft.com/office/officeart/2005/8/layout/orgChart1"/>
    <dgm:cxn modelId="{8BEB650E-0198-436A-950F-BCF4929760F8}" type="presOf" srcId="{AFD724F5-A50D-419E-B436-62D1C7F338A2}" destId="{ECF47FE2-2564-4B14-B65F-FB44CA5A037A}" srcOrd="1" destOrd="0" presId="urn:microsoft.com/office/officeart/2005/8/layout/orgChart1"/>
    <dgm:cxn modelId="{35AB8213-3D87-4B0D-B528-DAE6EBFFFD8D}" type="presOf" srcId="{8DDB3D1E-82AE-43F6-994A-0E5FCC21EDBC}" destId="{11D53E5C-2BBF-45EE-8F16-4C61ADD83FA7}" srcOrd="1" destOrd="0" presId="urn:microsoft.com/office/officeart/2005/8/layout/orgChart1"/>
    <dgm:cxn modelId="{38A714A0-38F7-43ED-B648-0FB8800F774C}" srcId="{D0B82A34-C124-4677-91B8-6110EC9562D5}" destId="{31140103-7454-496C-8E0E-1548C319BF79}" srcOrd="4" destOrd="0" parTransId="{A94C6D8E-9ABA-4968-8AE5-BCCF96F070B2}" sibTransId="{C5DA5059-BAA8-4218-9E41-F3A084205EE9}"/>
    <dgm:cxn modelId="{97DCAA31-E8A6-4452-ACD8-EB5AF6AA01D4}" type="presOf" srcId="{4CFE61AD-768C-4A84-A09B-9295B331450F}" destId="{B4C23ED1-C8C5-4700-8706-6376F664C7C9}" srcOrd="0" destOrd="0" presId="urn:microsoft.com/office/officeart/2005/8/layout/orgChart1"/>
    <dgm:cxn modelId="{118D72F3-9021-4499-840C-2AF60D6E54F7}" srcId="{09AC4471-8CB7-4CF8-A0C7-21A91776F99B}" destId="{4A496743-29F4-48A3-B09B-6F8EDD113610}" srcOrd="2" destOrd="0" parTransId="{29A2552B-2690-40EA-A37C-CDEC46640A31}" sibTransId="{5484EA76-EB02-46F6-BFFF-3440414D67E2}"/>
    <dgm:cxn modelId="{C28F0DC6-5E1A-4AB6-A420-F5424EAAD088}" type="presOf" srcId="{94FF9F68-13DF-4F1B-A073-FF1770AC4F92}" destId="{E79C9388-1A92-4179-9E10-5DAB48C1170F}" srcOrd="1" destOrd="0" presId="urn:microsoft.com/office/officeart/2005/8/layout/orgChart1"/>
    <dgm:cxn modelId="{6A9F8B69-D2BE-4850-90CE-193EA249D4E5}" type="presOf" srcId="{42DA1B30-88E7-4E62-A3CB-DE6702DDE355}" destId="{C30841B9-2E04-4B32-B886-D7163B1AFBD4}" srcOrd="0" destOrd="0" presId="urn:microsoft.com/office/officeart/2005/8/layout/orgChart1"/>
    <dgm:cxn modelId="{A5C9F492-774E-46C7-873E-D5108278A380}" type="presOf" srcId="{B5A09C41-0EB4-4D9C-A8B5-F67748E55173}" destId="{E6351DF1-1DC2-420F-A3B3-C1C19F58D796}" srcOrd="0" destOrd="0" presId="urn:microsoft.com/office/officeart/2005/8/layout/orgChart1"/>
    <dgm:cxn modelId="{03EF71C4-0BA5-4C92-B53A-073DF98CD013}" type="presOf" srcId="{3C910A90-33B8-46B0-B4D6-21C9FBB0ED69}" destId="{94199168-E382-4E2D-8191-414BFBED43B0}" srcOrd="0" destOrd="0" presId="urn:microsoft.com/office/officeart/2005/8/layout/orgChart1"/>
    <dgm:cxn modelId="{BFE38191-ABAF-4EB4-AF3C-83E062EFD077}" type="presOf" srcId="{5DDE844C-3B5D-4D59-B4A0-D2652322189D}" destId="{598E5513-2B93-44AF-AE72-455A04C9AADB}" srcOrd="0" destOrd="0" presId="urn:microsoft.com/office/officeart/2005/8/layout/orgChart1"/>
    <dgm:cxn modelId="{65634E0D-96EB-4A22-86DD-86EEB252BD50}" type="presOf" srcId="{3900B2E3-CD1B-4081-87F9-60F20C637BD0}" destId="{996EE0E5-A9D8-4B72-8F4D-7D65606078AA}" srcOrd="0" destOrd="0" presId="urn:microsoft.com/office/officeart/2005/8/layout/orgChart1"/>
    <dgm:cxn modelId="{11941A47-0664-4557-BB80-2390D39B2D20}" type="presOf" srcId="{6E3DE5EC-431F-4393-BD82-B10914847809}" destId="{9B16476B-656E-4D0E-9808-2939D4F2123F}" srcOrd="1" destOrd="0" presId="urn:microsoft.com/office/officeart/2005/8/layout/orgChart1"/>
    <dgm:cxn modelId="{771DF77E-A918-4F48-8697-D2FD6AD6AB90}" srcId="{94FF9F68-13DF-4F1B-A073-FF1770AC4F92}" destId="{74CF83A5-859B-4E84-BC2E-C41DFB2C61E9}" srcOrd="0" destOrd="0" parTransId="{C23A910E-109A-4267-AB65-9144FB39116B}" sibTransId="{D2A7D30E-BB24-403A-B79A-082CF6F66C98}"/>
    <dgm:cxn modelId="{FB7C7B72-E410-4840-866D-649B971A6457}" srcId="{FA60BF61-20CB-4978-9B82-B325F4EA3A54}" destId="{43775F8B-7836-43F0-8609-98E6D7459B82}" srcOrd="1" destOrd="0" parTransId="{5DDE844C-3B5D-4D59-B4A0-D2652322189D}" sibTransId="{5C1529D4-A9BE-4145-B954-4B349283B21C}"/>
    <dgm:cxn modelId="{9119F576-4608-4533-81CE-6ECF34A30D44}" type="presOf" srcId="{1C5C508B-03E9-46D5-8CCE-B61C2CB68D3B}" destId="{1153295B-D70D-401C-AB36-FA746E929B48}" srcOrd="0" destOrd="0" presId="urn:microsoft.com/office/officeart/2005/8/layout/orgChart1"/>
    <dgm:cxn modelId="{2698D646-4691-4B50-A44A-426D7EF5727C}" type="presOf" srcId="{5D77EF1C-999A-4B18-8CA8-8357D1916B3D}" destId="{4BA468B8-D06C-40A3-9178-74C75911DB3F}" srcOrd="0" destOrd="0" presId="urn:microsoft.com/office/officeart/2005/8/layout/orgChart1"/>
    <dgm:cxn modelId="{2E6F22F6-62EB-4DBF-8D2F-170C5E182145}" type="presOf" srcId="{004FEBB1-307F-41B0-B672-31A513121D89}" destId="{308EDDD1-8F21-4899-8812-71E6DFEBBA4A}" srcOrd="0" destOrd="0" presId="urn:microsoft.com/office/officeart/2005/8/layout/orgChart1"/>
    <dgm:cxn modelId="{75049B84-607D-4379-A3EF-CC86E4F5F7E1}" type="presOf" srcId="{CCABA7C1-27AF-4B71-8548-7FFAD432C17B}" destId="{49E1BFEB-9DF1-4981-907A-CB68B4F03387}" srcOrd="0" destOrd="0" presId="urn:microsoft.com/office/officeart/2005/8/layout/orgChart1"/>
    <dgm:cxn modelId="{E38F5F9A-5274-4ECB-9C66-EC23981DD4D4}" type="presOf" srcId="{E7A3A4E6-1965-45C3-88D8-111EC1678416}" destId="{8D2E89CE-BE18-443C-A6FE-D4DCF06CE276}" srcOrd="0" destOrd="0" presId="urn:microsoft.com/office/officeart/2005/8/layout/orgChart1"/>
    <dgm:cxn modelId="{C286C5B6-AD09-44E4-AF91-EEE3B9004F1C}" type="presOf" srcId="{A94C6D8E-9ABA-4968-8AE5-BCCF96F070B2}" destId="{44CB4AE4-C1F2-49AF-A2E3-6ECED6C95B39}" srcOrd="0" destOrd="0" presId="urn:microsoft.com/office/officeart/2005/8/layout/orgChart1"/>
    <dgm:cxn modelId="{E28C6FDE-651E-49A3-B847-788736625784}" type="presOf" srcId="{6F787B28-14ED-4D48-A55A-7BBCD3CBF8D6}" destId="{8DE6F6DA-0CE5-44D8-A8F1-18C90B8713FD}" srcOrd="1" destOrd="0" presId="urn:microsoft.com/office/officeart/2005/8/layout/orgChart1"/>
    <dgm:cxn modelId="{926F52B6-5135-426F-B9B1-412D19B47F9B}" type="presOf" srcId="{57321448-9C60-40CF-8D95-47C83FFDA5C5}" destId="{678658B8-B69E-4B50-85F3-CBB07E9EF829}" srcOrd="0" destOrd="0" presId="urn:microsoft.com/office/officeart/2005/8/layout/orgChart1"/>
    <dgm:cxn modelId="{E635CAFE-236D-4CB9-A3AF-A13F1D08ABAB}" srcId="{D0B82A34-C124-4677-91B8-6110EC9562D5}" destId="{F2035D49-738E-4DD7-B77D-985F3EE8B9E2}" srcOrd="5" destOrd="0" parTransId="{CCABA7C1-27AF-4B71-8548-7FFAD432C17B}" sibTransId="{6C81A220-329D-4C38-806E-DF14A54C8066}"/>
    <dgm:cxn modelId="{30E1206B-DF7F-4B3B-B92C-7327968109E3}" type="presOf" srcId="{CAA70904-335B-4C8C-8EDF-8FFF76ABB35B}" destId="{218AA960-6B8C-4147-9FF4-829C005F4BA7}" srcOrd="0" destOrd="0" presId="urn:microsoft.com/office/officeart/2005/8/layout/orgChart1"/>
    <dgm:cxn modelId="{41E44487-AF98-4ABE-B264-9DFF8CE77AE8}" srcId="{11566BCD-0C0A-4AF0-B4FF-F5F04A85E77A}" destId="{8E2D618C-D466-4723-9D8A-1D6FC5C6E88A}" srcOrd="0" destOrd="0" parTransId="{67529DC2-8718-4F7A-AF75-F71CD9BD0177}" sibTransId="{EDC7FC56-0AB3-4769-909C-50DD06F26A3E}"/>
    <dgm:cxn modelId="{0A311ADF-1CC9-4DCC-8313-4A2F81668953}" type="presOf" srcId="{0941281D-66AD-48D0-A8DE-A16759538377}" destId="{9EE22928-D034-451A-89B6-1B7DBFFC3681}" srcOrd="1" destOrd="0" presId="urn:microsoft.com/office/officeart/2005/8/layout/orgChart1"/>
    <dgm:cxn modelId="{7E31614D-8F8B-4742-880A-33BADE7329EF}" srcId="{D0B82A34-C124-4677-91B8-6110EC9562D5}" destId="{09AC4471-8CB7-4CF8-A0C7-21A91776F99B}" srcOrd="0" destOrd="0" parTransId="{EA8FCF87-D285-4E0B-95F3-0085D5685172}" sibTransId="{1E63505C-3005-4581-AF01-857D2C50397C}"/>
    <dgm:cxn modelId="{9E56328F-CE2F-411C-95CD-83BE21CDFB30}" type="presOf" srcId="{D4AD66D3-4C0D-49EF-868B-2BE0ACB242AD}" destId="{67EF5458-0FF8-4284-AE8E-783D344B266E}" srcOrd="1" destOrd="0" presId="urn:microsoft.com/office/officeart/2005/8/layout/orgChart1"/>
    <dgm:cxn modelId="{2BC6C412-E351-4640-810E-9A1EF9D0B2EC}" type="presOf" srcId="{AC8CBB57-6C55-43C9-BD82-2281AFF4C15A}" destId="{C713B4F1-8971-43EF-8AB8-E3C2475B0E4D}" srcOrd="1" destOrd="0" presId="urn:microsoft.com/office/officeart/2005/8/layout/orgChart1"/>
    <dgm:cxn modelId="{E36A2246-09C4-481F-8716-1E60ECBC7CC3}" type="presOf" srcId="{4A496743-29F4-48A3-B09B-6F8EDD113610}" destId="{A0991A7A-D056-4A45-92C6-8957A832711F}" srcOrd="0" destOrd="0" presId="urn:microsoft.com/office/officeart/2005/8/layout/orgChart1"/>
    <dgm:cxn modelId="{AB9E6FE7-185B-4E70-91C9-B751EFFCBA28}" type="presOf" srcId="{E3450A69-178A-435F-9796-3B18E059D7E9}" destId="{33DE47C6-F2B6-4944-95B3-0214952771E5}" srcOrd="0" destOrd="0" presId="urn:microsoft.com/office/officeart/2005/8/layout/orgChart1"/>
    <dgm:cxn modelId="{2213CBA2-2E73-46B1-AE61-7D90D5D7ED2E}" type="presOf" srcId="{9E40C8DE-2599-4289-AD98-BA1270F83780}" destId="{F735EAE4-2ABB-4385-9CF1-E7615A613A0A}" srcOrd="1" destOrd="0" presId="urn:microsoft.com/office/officeart/2005/8/layout/orgChart1"/>
    <dgm:cxn modelId="{CF2F8481-01F1-41F9-883E-0BF2EAC59505}" type="presOf" srcId="{4A496743-29F4-48A3-B09B-6F8EDD113610}" destId="{79931C5B-793F-4AD4-A75B-5A056E1D1BA8}" srcOrd="1" destOrd="0" presId="urn:microsoft.com/office/officeart/2005/8/layout/orgChart1"/>
    <dgm:cxn modelId="{6009E675-616A-4999-925B-C1594C1884AE}" type="presOf" srcId="{14B40051-4348-41C3-9959-3D3FFF676671}" destId="{D99F572F-5418-4F1A-885E-E74D920C7194}" srcOrd="1" destOrd="0" presId="urn:microsoft.com/office/officeart/2005/8/layout/orgChart1"/>
    <dgm:cxn modelId="{E66344F3-E232-468E-B25B-EC6A2E6F2C69}" type="presOf" srcId="{AA46AA7E-3EE8-4E6C-B6C3-8D53126BD624}" destId="{236E9FCB-28B9-4E1B-8EA6-4F7F68145B65}" srcOrd="0" destOrd="0" presId="urn:microsoft.com/office/officeart/2005/8/layout/orgChart1"/>
    <dgm:cxn modelId="{DBE7FE98-F4BC-4275-B764-83ED89C42F63}" type="presOf" srcId="{005AF219-4B5C-4589-A225-F4C02CE27263}" destId="{AD8E4C01-F393-4635-9BD5-2127D0012D33}" srcOrd="0" destOrd="0" presId="urn:microsoft.com/office/officeart/2005/8/layout/orgChart1"/>
    <dgm:cxn modelId="{6DE5D753-D27B-4DA0-862D-B9B68BF61109}" type="presOf" srcId="{DC3954F8-0A6D-435E-BFFA-9BF41B09A198}" destId="{E3E6B5BE-DA07-4CB3-8F89-6F066540DCC5}" srcOrd="0" destOrd="0" presId="urn:microsoft.com/office/officeart/2005/8/layout/orgChart1"/>
    <dgm:cxn modelId="{B7F6C3B5-521F-40BC-94BC-68B061CBD927}" type="presOf" srcId="{6D594191-BC97-40F3-9CF3-D67A4A8CBBBB}" destId="{AC750295-BE96-43DA-BBB1-CD29A8C8264E}" srcOrd="0" destOrd="0" presId="urn:microsoft.com/office/officeart/2005/8/layout/orgChart1"/>
    <dgm:cxn modelId="{850B53DA-6857-46CA-AC4D-731FBC52704B}" type="presOf" srcId="{C93C8CDB-B670-43A1-9806-268F4B8468D1}" destId="{F5FFDFAF-B5AD-4438-BA24-4BE2BE2989C7}" srcOrd="1" destOrd="0" presId="urn:microsoft.com/office/officeart/2005/8/layout/orgChart1"/>
    <dgm:cxn modelId="{58755C36-910D-4B55-A926-0C6AD36CAFB8}" type="presOf" srcId="{F93E0767-F6E3-4533-8F48-510B7ADB4430}" destId="{CC2B9D32-29D4-4990-BEDB-ADC932ED6DA1}" srcOrd="0" destOrd="0" presId="urn:microsoft.com/office/officeart/2005/8/layout/orgChart1"/>
    <dgm:cxn modelId="{26DBB7C9-368D-491E-98BC-B09B8C6D3229}" type="presOf" srcId="{64B8C642-01F5-4F96-9D52-A63AB4B4CCE2}" destId="{8AACF328-7CF5-44A2-A3B3-FF81FE34AE3F}" srcOrd="0" destOrd="0" presId="urn:microsoft.com/office/officeart/2005/8/layout/orgChart1"/>
    <dgm:cxn modelId="{538FF2DB-54A6-453E-8F97-0110448475A1}" srcId="{D0B82A34-C124-4677-91B8-6110EC9562D5}" destId="{1A98E120-CE8C-4117-8D33-EC12ADDEE5A0}" srcOrd="3" destOrd="0" parTransId="{1C5C508B-03E9-46D5-8CCE-B61C2CB68D3B}" sibTransId="{F4162AEB-6A3D-4626-8106-6B075DF5C3C7}"/>
    <dgm:cxn modelId="{6D8C1740-837C-464D-9933-A478BDCBCBC7}" type="presOf" srcId="{D0B82A34-C124-4677-91B8-6110EC9562D5}" destId="{6C7A2AAB-8CB7-4D78-BECD-C04F43C489E7}" srcOrd="1" destOrd="0" presId="urn:microsoft.com/office/officeart/2005/8/layout/orgChart1"/>
    <dgm:cxn modelId="{BA24C110-DCB1-4FCD-8B7C-B7F10EF5110E}" type="presOf" srcId="{319430EB-B177-4C55-9049-A87A345B2164}" destId="{8DC4EE1E-E6F1-4630-ADEF-783F5F71FC8D}" srcOrd="0" destOrd="0" presId="urn:microsoft.com/office/officeart/2005/8/layout/orgChart1"/>
    <dgm:cxn modelId="{D77D05D4-3979-49FF-B761-CBA2A41FED07}" srcId="{71EDAAB5-61BC-4A28-9127-48D020AE4F47}" destId="{55EEEB90-6313-4785-A43F-8DDD89E90B2B}" srcOrd="0" destOrd="0" parTransId="{54F7FAE0-818B-4110-875F-94FD2813B8FD}" sibTransId="{DA3FCEDE-61E7-4ECB-9996-F556166D3A43}"/>
    <dgm:cxn modelId="{8FF0D31E-1759-420D-934E-C071C67F5ED4}" type="presOf" srcId="{3FDFA4FC-3307-4053-821F-FBF6F865B9DF}" destId="{B933C52B-330A-4E9D-A130-3757442CF8D3}" srcOrd="0" destOrd="0" presId="urn:microsoft.com/office/officeart/2005/8/layout/orgChart1"/>
    <dgm:cxn modelId="{D2139597-B2E6-469C-92D0-62DD0E957973}" type="presOf" srcId="{3FD35EEA-AAB8-40CB-B56D-734F35B4F49B}" destId="{20396E17-F32A-437B-A90D-30B1E24FDA9D}" srcOrd="0" destOrd="0" presId="urn:microsoft.com/office/officeart/2005/8/layout/orgChart1"/>
    <dgm:cxn modelId="{391E7025-C242-4F44-84A5-500DA4F6DF70}" type="presOf" srcId="{08B5AFCC-CBD4-45CC-A8FB-DD6DD9745531}" destId="{7B5C771E-382F-4A7C-A120-8138D1C601EB}" srcOrd="1" destOrd="0" presId="urn:microsoft.com/office/officeart/2005/8/layout/orgChart1"/>
    <dgm:cxn modelId="{64F1D1B4-9C8A-45FA-A6F3-F99D4C9987AB}" type="presOf" srcId="{954CF61B-3F46-4F4F-8170-AE14745BEB19}" destId="{5AB46019-386C-4A5F-B07A-2109D7AE27DB}" srcOrd="0" destOrd="0" presId="urn:microsoft.com/office/officeart/2005/8/layout/orgChart1"/>
    <dgm:cxn modelId="{568887AC-8D3B-42B6-901A-84A15CB7F9EC}" srcId="{31140103-7454-496C-8E0E-1548C319BF79}" destId="{6D594191-BC97-40F3-9CF3-D67A4A8CBBBB}" srcOrd="1" destOrd="0" parTransId="{64B8C642-01F5-4F96-9D52-A63AB4B4CCE2}" sibTransId="{8CCA065C-8AE6-484D-A246-92BC3FCE71D9}"/>
    <dgm:cxn modelId="{AA434984-C634-4FFC-86AC-6A99A6625678}" srcId="{CCD311D7-490E-424C-8D6A-16F8F5750913}" destId="{11566BCD-0C0A-4AF0-B4FF-F5F04A85E77A}" srcOrd="2" destOrd="0" parTransId="{BF106E88-8BB1-4360-9315-2EAE62C1B0E0}" sibTransId="{356093E6-5AEA-4A3B-90F9-A9A70EBD5984}"/>
    <dgm:cxn modelId="{B993A6F9-7AF3-4F72-9689-AA335F384D24}" type="presOf" srcId="{0D65A082-7E75-4D87-BCEE-A42C23C625FD}" destId="{93B6619E-656F-4C9B-B700-1B376FB53E50}" srcOrd="1" destOrd="0" presId="urn:microsoft.com/office/officeart/2005/8/layout/orgChart1"/>
    <dgm:cxn modelId="{915FCF1C-ED03-4E4F-A767-FD1D58173620}" type="presOf" srcId="{FDD187B2-CBD5-4876-BCCF-94C2C43ED4EB}" destId="{4D292992-8B94-456D-B08F-8DD13DC3F4E6}" srcOrd="0" destOrd="0" presId="urn:microsoft.com/office/officeart/2005/8/layout/orgChart1"/>
    <dgm:cxn modelId="{20EAA93B-A66D-4ACA-85E3-F4D3D8EBE00F}" srcId="{F2035D49-738E-4DD7-B77D-985F3EE8B9E2}" destId="{58BDEB19-C7E3-4BC2-895C-1F013E3F8905}" srcOrd="2" destOrd="0" parTransId="{210C8770-D30F-468C-9DC5-0BF77CF972EA}" sibTransId="{79853722-9812-4266-B743-29F8A6D671E6}"/>
    <dgm:cxn modelId="{B3094C46-F634-46FD-B20D-244F470F777E}" type="presParOf" srcId="{037DBDE9-5C87-488C-BA4F-012219A476C8}" destId="{0539E488-8524-4A6B-87AD-5151D4130D1F}" srcOrd="0" destOrd="0" presId="urn:microsoft.com/office/officeart/2005/8/layout/orgChart1"/>
    <dgm:cxn modelId="{1AAE940C-76D8-4A57-85E2-E6F838070F7D}" type="presParOf" srcId="{0539E488-8524-4A6B-87AD-5151D4130D1F}" destId="{2F0FE35D-8730-422E-8041-849147BD4EF0}" srcOrd="0" destOrd="0" presId="urn:microsoft.com/office/officeart/2005/8/layout/orgChart1"/>
    <dgm:cxn modelId="{0AE774C5-B091-4C5C-AD73-EA39D83FE042}" type="presParOf" srcId="{2F0FE35D-8730-422E-8041-849147BD4EF0}" destId="{5497E44F-74B5-41EB-9303-A59E3A18FF4A}" srcOrd="0" destOrd="0" presId="urn:microsoft.com/office/officeart/2005/8/layout/orgChart1"/>
    <dgm:cxn modelId="{42A63B4B-8EBB-46E6-83E9-B4762912570D}" type="presParOf" srcId="{2F0FE35D-8730-422E-8041-849147BD4EF0}" destId="{E1AF24E5-F95C-4DD8-802C-CD695C60F4DF}" srcOrd="1" destOrd="0" presId="urn:microsoft.com/office/officeart/2005/8/layout/orgChart1"/>
    <dgm:cxn modelId="{F1CD113D-2B85-49D3-A1BD-85A7058A7FDC}" type="presParOf" srcId="{0539E488-8524-4A6B-87AD-5151D4130D1F}" destId="{770D6900-95D0-4DAE-BB6E-D946A859F7CE}" srcOrd="1" destOrd="0" presId="urn:microsoft.com/office/officeart/2005/8/layout/orgChart1"/>
    <dgm:cxn modelId="{9EAB9BC9-2ACA-493C-A895-1F38E59A23C8}" type="presParOf" srcId="{770D6900-95D0-4DAE-BB6E-D946A859F7CE}" destId="{94B4A64A-E87E-46A4-A7AB-F9F8C04808D7}" srcOrd="0" destOrd="0" presId="urn:microsoft.com/office/officeart/2005/8/layout/orgChart1"/>
    <dgm:cxn modelId="{9E2899F7-C8A5-4489-8B2E-9EF47226F239}" type="presParOf" srcId="{770D6900-95D0-4DAE-BB6E-D946A859F7CE}" destId="{71E23D9A-9B84-4EE8-AF22-CA67F31C5156}" srcOrd="1" destOrd="0" presId="urn:microsoft.com/office/officeart/2005/8/layout/orgChart1"/>
    <dgm:cxn modelId="{4CBE5B32-134B-4988-A801-212FD88307F3}" type="presParOf" srcId="{71E23D9A-9B84-4EE8-AF22-CA67F31C5156}" destId="{12DD7738-DE8F-4B51-BC93-25A28811B39D}" srcOrd="0" destOrd="0" presId="urn:microsoft.com/office/officeart/2005/8/layout/orgChart1"/>
    <dgm:cxn modelId="{77571520-8D17-46FD-924C-DF3F619BBECD}" type="presParOf" srcId="{12DD7738-DE8F-4B51-BC93-25A28811B39D}" destId="{7ED93F80-B72B-489B-8DA7-551B63A44824}" srcOrd="0" destOrd="0" presId="urn:microsoft.com/office/officeart/2005/8/layout/orgChart1"/>
    <dgm:cxn modelId="{E7B815CE-8A37-47FC-94D4-91298D1013F2}" type="presParOf" srcId="{12DD7738-DE8F-4B51-BC93-25A28811B39D}" destId="{7B5C771E-382F-4A7C-A120-8138D1C601EB}" srcOrd="1" destOrd="0" presId="urn:microsoft.com/office/officeart/2005/8/layout/orgChart1"/>
    <dgm:cxn modelId="{1DFCBDBD-F76E-4739-9400-9E454819A9DB}" type="presParOf" srcId="{71E23D9A-9B84-4EE8-AF22-CA67F31C5156}" destId="{AD214AA0-44A8-444A-AF76-D98B8FC7F058}" srcOrd="1" destOrd="0" presId="urn:microsoft.com/office/officeart/2005/8/layout/orgChart1"/>
    <dgm:cxn modelId="{DCB9A08B-890A-4C53-A923-993703CAC697}" type="presParOf" srcId="{AD214AA0-44A8-444A-AF76-D98B8FC7F058}" destId="{63C19C6A-B0D1-4E08-9DCF-F7CA744C7BE3}" srcOrd="0" destOrd="0" presId="urn:microsoft.com/office/officeart/2005/8/layout/orgChart1"/>
    <dgm:cxn modelId="{CAEE4243-1E50-4CE0-ADE6-1501D18D473F}" type="presParOf" srcId="{AD214AA0-44A8-444A-AF76-D98B8FC7F058}" destId="{B1789449-F535-48AA-A8A1-402C32686DA7}" srcOrd="1" destOrd="0" presId="urn:microsoft.com/office/officeart/2005/8/layout/orgChart1"/>
    <dgm:cxn modelId="{FF937D0F-F484-4940-B73C-5AE70E59C1D6}" type="presParOf" srcId="{B1789449-F535-48AA-A8A1-402C32686DA7}" destId="{14418BC8-9394-4BC6-B223-A246509A8D82}" srcOrd="0" destOrd="0" presId="urn:microsoft.com/office/officeart/2005/8/layout/orgChart1"/>
    <dgm:cxn modelId="{80F15D50-39D6-4EE6-8C74-E3DBC2AA5070}" type="presParOf" srcId="{14418BC8-9394-4BC6-B223-A246509A8D82}" destId="{20396E17-F32A-437B-A90D-30B1E24FDA9D}" srcOrd="0" destOrd="0" presId="urn:microsoft.com/office/officeart/2005/8/layout/orgChart1"/>
    <dgm:cxn modelId="{887F5773-A5B2-4719-949A-87CF71FF6488}" type="presParOf" srcId="{14418BC8-9394-4BC6-B223-A246509A8D82}" destId="{70F72BEB-A6EC-4FA7-8EBE-EDBCE4405A5B}" srcOrd="1" destOrd="0" presId="urn:microsoft.com/office/officeart/2005/8/layout/orgChart1"/>
    <dgm:cxn modelId="{CD536603-D2E8-485F-A213-A0B7EDBF91C3}" type="presParOf" srcId="{B1789449-F535-48AA-A8A1-402C32686DA7}" destId="{EB85CCCE-1C18-4E61-92C6-3F7AB0BBD2C3}" srcOrd="1" destOrd="0" presId="urn:microsoft.com/office/officeart/2005/8/layout/orgChart1"/>
    <dgm:cxn modelId="{BBBD431A-27C5-4F30-AB44-1FBB1CDF8FED}" type="presParOf" srcId="{B1789449-F535-48AA-A8A1-402C32686DA7}" destId="{6521BF60-349C-48F7-AE13-E8587680F256}" srcOrd="2" destOrd="0" presId="urn:microsoft.com/office/officeart/2005/8/layout/orgChart1"/>
    <dgm:cxn modelId="{6D9D672A-EF29-4967-9C2D-1105622C2255}" type="presParOf" srcId="{AD214AA0-44A8-444A-AF76-D98B8FC7F058}" destId="{82B5C1B8-D777-45DF-B4FE-41BBD3DAB7E2}" srcOrd="2" destOrd="0" presId="urn:microsoft.com/office/officeart/2005/8/layout/orgChart1"/>
    <dgm:cxn modelId="{C3C3B76C-809C-486D-86AA-B65BB396F056}" type="presParOf" srcId="{AD214AA0-44A8-444A-AF76-D98B8FC7F058}" destId="{1CE70643-EECB-4634-8104-07071A862C35}" srcOrd="3" destOrd="0" presId="urn:microsoft.com/office/officeart/2005/8/layout/orgChart1"/>
    <dgm:cxn modelId="{6C82E271-28BC-439A-BD0A-84BAD3E30BAF}" type="presParOf" srcId="{1CE70643-EECB-4634-8104-07071A862C35}" destId="{9D2085B6-47B1-47DE-AEA7-818AE0D8496B}" srcOrd="0" destOrd="0" presId="urn:microsoft.com/office/officeart/2005/8/layout/orgChart1"/>
    <dgm:cxn modelId="{2C6BB42A-E80C-4F6E-99B9-740FE4951EB9}" type="presParOf" srcId="{9D2085B6-47B1-47DE-AEA7-818AE0D8496B}" destId="{20A89352-ED81-4DBE-9ED6-0FC3A2E7EA6B}" srcOrd="0" destOrd="0" presId="urn:microsoft.com/office/officeart/2005/8/layout/orgChart1"/>
    <dgm:cxn modelId="{E05952C6-905B-4F04-BD61-499AC45AED81}" type="presParOf" srcId="{9D2085B6-47B1-47DE-AEA7-818AE0D8496B}" destId="{F5FFDFAF-B5AD-4438-BA24-4BE2BE2989C7}" srcOrd="1" destOrd="0" presId="urn:microsoft.com/office/officeart/2005/8/layout/orgChart1"/>
    <dgm:cxn modelId="{06CBCBF7-7EE3-4CA9-887A-1E7589D0BB51}" type="presParOf" srcId="{1CE70643-EECB-4634-8104-07071A862C35}" destId="{429DF53D-76C4-4E28-8E25-2BEA53B90AC2}" srcOrd="1" destOrd="0" presId="urn:microsoft.com/office/officeart/2005/8/layout/orgChart1"/>
    <dgm:cxn modelId="{BAD521B0-3371-478C-93F3-BC54C3C02D4D}" type="presParOf" srcId="{1CE70643-EECB-4634-8104-07071A862C35}" destId="{736CBC6D-8D72-4B16-8073-7DBBA4FB4901}" srcOrd="2" destOrd="0" presId="urn:microsoft.com/office/officeart/2005/8/layout/orgChart1"/>
    <dgm:cxn modelId="{F16A433D-7594-4BAF-A001-F2D134D99C3A}" type="presParOf" srcId="{AD214AA0-44A8-444A-AF76-D98B8FC7F058}" destId="{5C030F0D-3DCA-4C17-80B3-48D73224F15D}" srcOrd="4" destOrd="0" presId="urn:microsoft.com/office/officeart/2005/8/layout/orgChart1"/>
    <dgm:cxn modelId="{B2806FDC-7997-4CBE-8A39-848543ACB8F7}" type="presParOf" srcId="{AD214AA0-44A8-444A-AF76-D98B8FC7F058}" destId="{BCF390EE-FE27-4CF8-89B2-0432B6D58CF5}" srcOrd="5" destOrd="0" presId="urn:microsoft.com/office/officeart/2005/8/layout/orgChart1"/>
    <dgm:cxn modelId="{2B326544-AE2C-48A5-B4EE-5EF0740E3F17}" type="presParOf" srcId="{BCF390EE-FE27-4CF8-89B2-0432B6D58CF5}" destId="{2128ABFE-8138-45E4-AAA4-6B281CAB27FC}" srcOrd="0" destOrd="0" presId="urn:microsoft.com/office/officeart/2005/8/layout/orgChart1"/>
    <dgm:cxn modelId="{8303C9E7-462F-4CCA-BB42-74A581D3E544}" type="presParOf" srcId="{2128ABFE-8138-45E4-AAA4-6B281CAB27FC}" destId="{232C97D3-E002-4846-B14F-73DB1CBABBE9}" srcOrd="0" destOrd="0" presId="urn:microsoft.com/office/officeart/2005/8/layout/orgChart1"/>
    <dgm:cxn modelId="{3EE4EE39-9B49-47CD-AD3B-8B2399EC8C3B}" type="presParOf" srcId="{2128ABFE-8138-45E4-AAA4-6B281CAB27FC}" destId="{272EAB1C-8ED6-4022-89F2-CC56471D046A}" srcOrd="1" destOrd="0" presId="urn:microsoft.com/office/officeart/2005/8/layout/orgChart1"/>
    <dgm:cxn modelId="{7DEFF4D1-0944-48CF-B8CF-C7A7370FF20A}" type="presParOf" srcId="{BCF390EE-FE27-4CF8-89B2-0432B6D58CF5}" destId="{46C1FA03-30C4-4257-AE3C-981AF657246B}" srcOrd="1" destOrd="0" presId="urn:microsoft.com/office/officeart/2005/8/layout/orgChart1"/>
    <dgm:cxn modelId="{DBDAC43D-E8A7-40F3-9E31-028F3DDC1E68}" type="presParOf" srcId="{BCF390EE-FE27-4CF8-89B2-0432B6D58CF5}" destId="{F590EE7D-2141-4928-95A3-2C77C2BADE4C}" srcOrd="2" destOrd="0" presId="urn:microsoft.com/office/officeart/2005/8/layout/orgChart1"/>
    <dgm:cxn modelId="{4A3C02E1-6B52-4BA3-B12A-72249FF276D9}" type="presParOf" srcId="{AD214AA0-44A8-444A-AF76-D98B8FC7F058}" destId="{996EE0E5-A9D8-4B72-8F4D-7D65606078AA}" srcOrd="6" destOrd="0" presId="urn:microsoft.com/office/officeart/2005/8/layout/orgChart1"/>
    <dgm:cxn modelId="{B3C5E433-9145-4765-B4B3-030671D37FEF}" type="presParOf" srcId="{AD214AA0-44A8-444A-AF76-D98B8FC7F058}" destId="{E19B8A94-C1DF-4C3F-A17B-8200D259BD3E}" srcOrd="7" destOrd="0" presId="urn:microsoft.com/office/officeart/2005/8/layout/orgChart1"/>
    <dgm:cxn modelId="{8071AF3C-B90C-4CB8-AAF7-0776829FBEED}" type="presParOf" srcId="{E19B8A94-C1DF-4C3F-A17B-8200D259BD3E}" destId="{58FA4D0C-B7EA-41E1-AEB9-B0A01B6012F4}" srcOrd="0" destOrd="0" presId="urn:microsoft.com/office/officeart/2005/8/layout/orgChart1"/>
    <dgm:cxn modelId="{740F2A54-6B37-4E0B-BFB6-4901D4183FD4}" type="presParOf" srcId="{58FA4D0C-B7EA-41E1-AEB9-B0A01B6012F4}" destId="{E6351DF1-1DC2-420F-A3B3-C1C19F58D796}" srcOrd="0" destOrd="0" presId="urn:microsoft.com/office/officeart/2005/8/layout/orgChart1"/>
    <dgm:cxn modelId="{1B8FB8C5-D8E6-4FC9-B48E-FC055E2450C0}" type="presParOf" srcId="{58FA4D0C-B7EA-41E1-AEB9-B0A01B6012F4}" destId="{4FB47ACD-CD2B-4E46-B0A1-6A6D6432C83F}" srcOrd="1" destOrd="0" presId="urn:microsoft.com/office/officeart/2005/8/layout/orgChart1"/>
    <dgm:cxn modelId="{EC443420-F37A-4B1A-B5F0-CFE09E2C84F6}" type="presParOf" srcId="{E19B8A94-C1DF-4C3F-A17B-8200D259BD3E}" destId="{1A7D1C97-4B9E-40DD-8414-7959F9B90313}" srcOrd="1" destOrd="0" presId="urn:microsoft.com/office/officeart/2005/8/layout/orgChart1"/>
    <dgm:cxn modelId="{D9FF8B34-3B2C-4395-B893-DA4B1A030F89}" type="presParOf" srcId="{E19B8A94-C1DF-4C3F-A17B-8200D259BD3E}" destId="{B7122663-90A6-465C-ABD7-90EF3120B919}" srcOrd="2" destOrd="0" presId="urn:microsoft.com/office/officeart/2005/8/layout/orgChart1"/>
    <dgm:cxn modelId="{C98A9305-7080-40A1-81C4-FADC868B3BA0}" type="presParOf" srcId="{AD214AA0-44A8-444A-AF76-D98B8FC7F058}" destId="{B448DFE3-1611-4CA3-B8F9-016E6AE1E13A}" srcOrd="8" destOrd="0" presId="urn:microsoft.com/office/officeart/2005/8/layout/orgChart1"/>
    <dgm:cxn modelId="{1079407F-8316-4BB3-A7B3-DC738232484B}" type="presParOf" srcId="{AD214AA0-44A8-444A-AF76-D98B8FC7F058}" destId="{23308970-0683-4260-9D6A-147DEEA059C3}" srcOrd="9" destOrd="0" presId="urn:microsoft.com/office/officeart/2005/8/layout/orgChart1"/>
    <dgm:cxn modelId="{54FC10CF-C0D1-4CEA-BCF6-75E60548782A}" type="presParOf" srcId="{23308970-0683-4260-9D6A-147DEEA059C3}" destId="{6069B0B4-95B2-4659-BF16-C28C00F936FF}" srcOrd="0" destOrd="0" presId="urn:microsoft.com/office/officeart/2005/8/layout/orgChart1"/>
    <dgm:cxn modelId="{62412D69-19D0-41DA-9548-580B97ED8435}" type="presParOf" srcId="{6069B0B4-95B2-4659-BF16-C28C00F936FF}" destId="{8DC4EE1E-E6F1-4630-ADEF-783F5F71FC8D}" srcOrd="0" destOrd="0" presId="urn:microsoft.com/office/officeart/2005/8/layout/orgChart1"/>
    <dgm:cxn modelId="{43F4ABFB-69D3-4FF2-A5ED-057B6BEDACB8}" type="presParOf" srcId="{6069B0B4-95B2-4659-BF16-C28C00F936FF}" destId="{0CD9766F-B0AB-42B8-9451-892F82957C63}" srcOrd="1" destOrd="0" presId="urn:microsoft.com/office/officeart/2005/8/layout/orgChart1"/>
    <dgm:cxn modelId="{F80B9CAF-F47E-4F5B-99D7-D07E5E4C76DD}" type="presParOf" srcId="{23308970-0683-4260-9D6A-147DEEA059C3}" destId="{8D8806A6-FAE5-4E31-A6FC-ACA2561574C1}" srcOrd="1" destOrd="0" presId="urn:microsoft.com/office/officeart/2005/8/layout/orgChart1"/>
    <dgm:cxn modelId="{BD3B073A-383B-4E09-B447-5659082EC394}" type="presParOf" srcId="{23308970-0683-4260-9D6A-147DEEA059C3}" destId="{671B1F22-77EA-4139-8961-2F4D0EDF50D6}" srcOrd="2" destOrd="0" presId="urn:microsoft.com/office/officeart/2005/8/layout/orgChart1"/>
    <dgm:cxn modelId="{BA130AEF-62DE-42A9-957D-D585976D6932}" type="presParOf" srcId="{71E23D9A-9B84-4EE8-AF22-CA67F31C5156}" destId="{382A721B-B526-4A97-9D76-770768D7AB9A}" srcOrd="2" destOrd="0" presId="urn:microsoft.com/office/officeart/2005/8/layout/orgChart1"/>
    <dgm:cxn modelId="{1AAD0844-9199-42EE-B2E5-1B32ADA07593}" type="presParOf" srcId="{770D6900-95D0-4DAE-BB6E-D946A859F7CE}" destId="{598E5513-2B93-44AF-AE72-455A04C9AADB}" srcOrd="2" destOrd="0" presId="urn:microsoft.com/office/officeart/2005/8/layout/orgChart1"/>
    <dgm:cxn modelId="{5ADBCB92-D95F-4230-B41F-D1D52FE80D6D}" type="presParOf" srcId="{770D6900-95D0-4DAE-BB6E-D946A859F7CE}" destId="{51116554-2CA9-407F-9044-CE200BFACB8A}" srcOrd="3" destOrd="0" presId="urn:microsoft.com/office/officeart/2005/8/layout/orgChart1"/>
    <dgm:cxn modelId="{C4410698-FFCD-444B-8069-F1BEF8BF4FA4}" type="presParOf" srcId="{51116554-2CA9-407F-9044-CE200BFACB8A}" destId="{A5DA5C8E-7452-477A-A14C-82CE405ACC91}" srcOrd="0" destOrd="0" presId="urn:microsoft.com/office/officeart/2005/8/layout/orgChart1"/>
    <dgm:cxn modelId="{C7E16A64-219B-49C8-8AD2-C8924E33F150}" type="presParOf" srcId="{A5DA5C8E-7452-477A-A14C-82CE405ACC91}" destId="{20052D1C-1C3F-44BB-9378-42741B199256}" srcOrd="0" destOrd="0" presId="urn:microsoft.com/office/officeart/2005/8/layout/orgChart1"/>
    <dgm:cxn modelId="{266EA397-BA22-40C4-9FF0-59C505FD811E}" type="presParOf" srcId="{A5DA5C8E-7452-477A-A14C-82CE405ACC91}" destId="{421AEECC-9204-48B6-84EB-314110E48B15}" srcOrd="1" destOrd="0" presId="urn:microsoft.com/office/officeart/2005/8/layout/orgChart1"/>
    <dgm:cxn modelId="{C0CA6E46-1D59-4376-858D-AA8557CFFBC7}" type="presParOf" srcId="{51116554-2CA9-407F-9044-CE200BFACB8A}" destId="{CC643E60-5930-494B-B9D0-3A6FB27A126C}" srcOrd="1" destOrd="0" presId="urn:microsoft.com/office/officeart/2005/8/layout/orgChart1"/>
    <dgm:cxn modelId="{3E461FF6-6243-4390-A90B-7A7E9BFF278E}" type="presParOf" srcId="{CC643E60-5930-494B-B9D0-3A6FB27A126C}" destId="{33DE47C6-F2B6-4944-95B3-0214952771E5}" srcOrd="0" destOrd="0" presId="urn:microsoft.com/office/officeart/2005/8/layout/orgChart1"/>
    <dgm:cxn modelId="{68609D90-EBD8-4382-9A4B-BEC163C2C9D4}" type="presParOf" srcId="{CC643E60-5930-494B-B9D0-3A6FB27A126C}" destId="{E4BC5A10-B959-42E5-AF00-498A3F13E231}" srcOrd="1" destOrd="0" presId="urn:microsoft.com/office/officeart/2005/8/layout/orgChart1"/>
    <dgm:cxn modelId="{19F3F81B-5954-4F37-A062-C49825334BCF}" type="presParOf" srcId="{E4BC5A10-B959-42E5-AF00-498A3F13E231}" destId="{69429473-24E6-48F8-B414-82CC3BE8E24F}" srcOrd="0" destOrd="0" presId="urn:microsoft.com/office/officeart/2005/8/layout/orgChart1"/>
    <dgm:cxn modelId="{2867140E-1D0C-46F7-BB9A-4C01EF122B98}" type="presParOf" srcId="{69429473-24E6-48F8-B414-82CC3BE8E24F}" destId="{BA85B4E8-7EE5-4026-AAF0-FD5ED183C051}" srcOrd="0" destOrd="0" presId="urn:microsoft.com/office/officeart/2005/8/layout/orgChart1"/>
    <dgm:cxn modelId="{C5FD33AF-98C6-44EA-B389-ACA9C1C82686}" type="presParOf" srcId="{69429473-24E6-48F8-B414-82CC3BE8E24F}" destId="{51AA0DE2-975E-4A36-9553-31DC4846C1C8}" srcOrd="1" destOrd="0" presId="urn:microsoft.com/office/officeart/2005/8/layout/orgChart1"/>
    <dgm:cxn modelId="{EFE3606C-B228-467B-B33E-082BC7C61C67}" type="presParOf" srcId="{E4BC5A10-B959-42E5-AF00-498A3F13E231}" destId="{E8DC631E-DEC0-457F-9B7D-D3A02600205A}" srcOrd="1" destOrd="0" presId="urn:microsoft.com/office/officeart/2005/8/layout/orgChart1"/>
    <dgm:cxn modelId="{A602BEC6-0CA1-4ECC-87AC-B660F1D0270B}" type="presParOf" srcId="{E4BC5A10-B959-42E5-AF00-498A3F13E231}" destId="{D17BB3E8-55A1-46DF-AFD7-9278C3230943}" srcOrd="2" destOrd="0" presId="urn:microsoft.com/office/officeart/2005/8/layout/orgChart1"/>
    <dgm:cxn modelId="{389ED232-EBA5-40DA-9173-0EB0C1E17BFB}" type="presParOf" srcId="{CC643E60-5930-494B-B9D0-3A6FB27A126C}" destId="{5AB46019-386C-4A5F-B07A-2109D7AE27DB}" srcOrd="2" destOrd="0" presId="urn:microsoft.com/office/officeart/2005/8/layout/orgChart1"/>
    <dgm:cxn modelId="{B4437D85-47B7-4E84-8673-D9C022FC33FD}" type="presParOf" srcId="{CC643E60-5930-494B-B9D0-3A6FB27A126C}" destId="{DCF2430E-0EC1-490D-ACD2-AF8AA3A61B4F}" srcOrd="3" destOrd="0" presId="urn:microsoft.com/office/officeart/2005/8/layout/orgChart1"/>
    <dgm:cxn modelId="{A47694AF-9690-4B5C-BB16-07D7EF5E78D1}" type="presParOf" srcId="{DCF2430E-0EC1-490D-ACD2-AF8AA3A61B4F}" destId="{D2A91AB0-AD47-4ECD-93F7-D52255BC5778}" srcOrd="0" destOrd="0" presId="urn:microsoft.com/office/officeart/2005/8/layout/orgChart1"/>
    <dgm:cxn modelId="{345A7F9A-B13C-43D6-8870-76277786BF84}" type="presParOf" srcId="{D2A91AB0-AD47-4ECD-93F7-D52255BC5778}" destId="{4A8BB570-9099-4AD8-9AEA-9C3A3280303A}" srcOrd="0" destOrd="0" presId="urn:microsoft.com/office/officeart/2005/8/layout/orgChart1"/>
    <dgm:cxn modelId="{683C67BD-7C4D-4028-8476-DEAC9EF0ABDA}" type="presParOf" srcId="{D2A91AB0-AD47-4ECD-93F7-D52255BC5778}" destId="{B4C0A217-9B20-4F28-BE6A-30095D435004}" srcOrd="1" destOrd="0" presId="urn:microsoft.com/office/officeart/2005/8/layout/orgChart1"/>
    <dgm:cxn modelId="{188E23BC-19A3-4001-946E-942D8AC1DC00}" type="presParOf" srcId="{DCF2430E-0EC1-490D-ACD2-AF8AA3A61B4F}" destId="{0F30124E-271F-4EBC-AE82-5E250C081565}" srcOrd="1" destOrd="0" presId="urn:microsoft.com/office/officeart/2005/8/layout/orgChart1"/>
    <dgm:cxn modelId="{1C8A9664-3B9B-43A1-B574-8D01610E6F98}" type="presParOf" srcId="{DCF2430E-0EC1-490D-ACD2-AF8AA3A61B4F}" destId="{F721430E-1218-4C97-B373-7345EFB1BA1B}" srcOrd="2" destOrd="0" presId="urn:microsoft.com/office/officeart/2005/8/layout/orgChart1"/>
    <dgm:cxn modelId="{19E30C5A-FF50-4C4D-BAFB-F5780B8F60B2}" type="presParOf" srcId="{CC643E60-5930-494B-B9D0-3A6FB27A126C}" destId="{2D34ABA5-4C52-42E9-A690-D1579E46F309}" srcOrd="4" destOrd="0" presId="urn:microsoft.com/office/officeart/2005/8/layout/orgChart1"/>
    <dgm:cxn modelId="{B1B8D095-5321-4C04-8C99-1F3E10BF8B60}" type="presParOf" srcId="{CC643E60-5930-494B-B9D0-3A6FB27A126C}" destId="{1F32A306-3A4A-4284-88CB-296203CE7E70}" srcOrd="5" destOrd="0" presId="urn:microsoft.com/office/officeart/2005/8/layout/orgChart1"/>
    <dgm:cxn modelId="{2042C2DF-49C9-4F87-A90D-273A7F24672E}" type="presParOf" srcId="{1F32A306-3A4A-4284-88CB-296203CE7E70}" destId="{D6A1A756-0AA2-4632-ABC7-47C775F9E63D}" srcOrd="0" destOrd="0" presId="urn:microsoft.com/office/officeart/2005/8/layout/orgChart1"/>
    <dgm:cxn modelId="{BD572618-211F-4000-97D0-F0641A5BF7CC}" type="presParOf" srcId="{D6A1A756-0AA2-4632-ABC7-47C775F9E63D}" destId="{3A736E98-B44A-4461-8EB5-4687E53744B9}" srcOrd="0" destOrd="0" presId="urn:microsoft.com/office/officeart/2005/8/layout/orgChart1"/>
    <dgm:cxn modelId="{E1141254-1BC6-4911-8C74-E75BC13FC7A2}" type="presParOf" srcId="{D6A1A756-0AA2-4632-ABC7-47C775F9E63D}" destId="{D9EED3E3-9C78-4C6C-BD6E-A9299220BE44}" srcOrd="1" destOrd="0" presId="urn:microsoft.com/office/officeart/2005/8/layout/orgChart1"/>
    <dgm:cxn modelId="{2BCF9C51-5DBB-44FE-AB21-B7799E745AB6}" type="presParOf" srcId="{1F32A306-3A4A-4284-88CB-296203CE7E70}" destId="{07AD5851-FC5D-47AC-89A6-02222F812C10}" srcOrd="1" destOrd="0" presId="urn:microsoft.com/office/officeart/2005/8/layout/orgChart1"/>
    <dgm:cxn modelId="{C1F5FC13-721B-4EF2-86CD-9B86FF60938B}" type="presParOf" srcId="{1F32A306-3A4A-4284-88CB-296203CE7E70}" destId="{49837917-F9CA-41AA-9AC7-48752AD080B5}" srcOrd="2" destOrd="0" presId="urn:microsoft.com/office/officeart/2005/8/layout/orgChart1"/>
    <dgm:cxn modelId="{F1A62666-4F0C-4B6D-8F3E-3D85D9CCD70E}" type="presParOf" srcId="{51116554-2CA9-407F-9044-CE200BFACB8A}" destId="{03C735E5-1B12-421A-958D-DEFB1C1746C4}" srcOrd="2" destOrd="0" presId="urn:microsoft.com/office/officeart/2005/8/layout/orgChart1"/>
    <dgm:cxn modelId="{2F7F23FD-018C-48FB-926B-C0779A578028}" type="presParOf" srcId="{770D6900-95D0-4DAE-BB6E-D946A859F7CE}" destId="{81B4C10B-DBAD-4BCD-9727-407B4CADFFC9}" srcOrd="4" destOrd="0" presId="urn:microsoft.com/office/officeart/2005/8/layout/orgChart1"/>
    <dgm:cxn modelId="{464A9CDB-6BDE-47FF-9846-197246304964}" type="presParOf" srcId="{770D6900-95D0-4DAE-BB6E-D946A859F7CE}" destId="{1B14B966-39DD-4944-8C67-C92562CA788C}" srcOrd="5" destOrd="0" presId="urn:microsoft.com/office/officeart/2005/8/layout/orgChart1"/>
    <dgm:cxn modelId="{93860162-154C-42A4-9911-D931C65A92B6}" type="presParOf" srcId="{1B14B966-39DD-4944-8C67-C92562CA788C}" destId="{89443C61-4847-4B40-9F38-0744F107C0EA}" srcOrd="0" destOrd="0" presId="urn:microsoft.com/office/officeart/2005/8/layout/orgChart1"/>
    <dgm:cxn modelId="{31306191-5AE9-410F-9EA3-BE4ED607B0A4}" type="presParOf" srcId="{89443C61-4847-4B40-9F38-0744F107C0EA}" destId="{16B32F39-4072-4592-86D2-3AC754BAD423}" srcOrd="0" destOrd="0" presId="urn:microsoft.com/office/officeart/2005/8/layout/orgChart1"/>
    <dgm:cxn modelId="{D2EBF0B3-08AC-4393-BDFA-797AC07DEEE9}" type="presParOf" srcId="{89443C61-4847-4B40-9F38-0744F107C0EA}" destId="{4C667D8A-42EB-4EE3-B8B2-8130405C1276}" srcOrd="1" destOrd="0" presId="urn:microsoft.com/office/officeart/2005/8/layout/orgChart1"/>
    <dgm:cxn modelId="{32366401-CB9C-4D84-8144-99893A838A62}" type="presParOf" srcId="{1B14B966-39DD-4944-8C67-C92562CA788C}" destId="{91EEEE12-3CE1-4A19-98BF-7ABF6E83D108}" srcOrd="1" destOrd="0" presId="urn:microsoft.com/office/officeart/2005/8/layout/orgChart1"/>
    <dgm:cxn modelId="{B16AB1D8-B3B2-401B-B50C-96FD8FA2D066}" type="presParOf" srcId="{91EEEE12-3CE1-4A19-98BF-7ABF6E83D108}" destId="{A2643532-85E6-4620-A09F-D6000341F4A5}" srcOrd="0" destOrd="0" presId="urn:microsoft.com/office/officeart/2005/8/layout/orgChart1"/>
    <dgm:cxn modelId="{FD4BE038-B81C-4EB1-8969-96C53B4BFA02}" type="presParOf" srcId="{91EEEE12-3CE1-4A19-98BF-7ABF6E83D108}" destId="{9D56608F-25F4-4542-B593-FA0FF59FD488}" srcOrd="1" destOrd="0" presId="urn:microsoft.com/office/officeart/2005/8/layout/orgChart1"/>
    <dgm:cxn modelId="{9ED376CB-47BA-4FC2-BE9E-B3C34EC93B00}" type="presParOf" srcId="{9D56608F-25F4-4542-B593-FA0FF59FD488}" destId="{C47801E6-AAF9-413D-89BE-B1A671132BAA}" srcOrd="0" destOrd="0" presId="urn:microsoft.com/office/officeart/2005/8/layout/orgChart1"/>
    <dgm:cxn modelId="{D4B495CD-6A46-4572-98D8-84663C2F8C84}" type="presParOf" srcId="{C47801E6-AAF9-413D-89BE-B1A671132BAA}" destId="{214DAA29-2C04-4125-921A-11B719E25629}" srcOrd="0" destOrd="0" presId="urn:microsoft.com/office/officeart/2005/8/layout/orgChart1"/>
    <dgm:cxn modelId="{65B4C4CD-700A-4203-AFC9-2C5EC15A4830}" type="presParOf" srcId="{C47801E6-AAF9-413D-89BE-B1A671132BAA}" destId="{C69F21A7-77B2-4046-8C66-37116B108771}" srcOrd="1" destOrd="0" presId="urn:microsoft.com/office/officeart/2005/8/layout/orgChart1"/>
    <dgm:cxn modelId="{9D327014-CAE4-41F7-B707-3D824583901F}" type="presParOf" srcId="{9D56608F-25F4-4542-B593-FA0FF59FD488}" destId="{D23440D2-CC99-4E1E-A9A8-923664392E27}" srcOrd="1" destOrd="0" presId="urn:microsoft.com/office/officeart/2005/8/layout/orgChart1"/>
    <dgm:cxn modelId="{970F32E0-E14E-44E9-BC37-8799833690C9}" type="presParOf" srcId="{9D56608F-25F4-4542-B593-FA0FF59FD488}" destId="{6DDD12F2-D7CA-4238-817B-6B911512184B}" srcOrd="2" destOrd="0" presId="urn:microsoft.com/office/officeart/2005/8/layout/orgChart1"/>
    <dgm:cxn modelId="{816B29F4-0BA2-4859-89B9-4C1272D2ABBB}" type="presParOf" srcId="{91EEEE12-3CE1-4A19-98BF-7ABF6E83D108}" destId="{2120D75E-2087-4246-8556-D6832E12EC9F}" srcOrd="2" destOrd="0" presId="urn:microsoft.com/office/officeart/2005/8/layout/orgChart1"/>
    <dgm:cxn modelId="{830AB311-0384-484C-90E3-6D0C2DD58E81}" type="presParOf" srcId="{91EEEE12-3CE1-4A19-98BF-7ABF6E83D108}" destId="{8F40EE6C-06F8-4617-B2C7-3E12925E7D89}" srcOrd="3" destOrd="0" presId="urn:microsoft.com/office/officeart/2005/8/layout/orgChart1"/>
    <dgm:cxn modelId="{2757E1F6-DABA-433E-BE99-6B160EC8C92F}" type="presParOf" srcId="{8F40EE6C-06F8-4617-B2C7-3E12925E7D89}" destId="{55A1A133-91AD-4CC2-A8AA-8E1F1C9B00E5}" srcOrd="0" destOrd="0" presId="urn:microsoft.com/office/officeart/2005/8/layout/orgChart1"/>
    <dgm:cxn modelId="{B03E7919-8BFE-4E9A-B50A-967AA2DA9806}" type="presParOf" srcId="{55A1A133-91AD-4CC2-A8AA-8E1F1C9B00E5}" destId="{24489B7A-FA2D-4961-AC6D-3160402B23DB}" srcOrd="0" destOrd="0" presId="urn:microsoft.com/office/officeart/2005/8/layout/orgChart1"/>
    <dgm:cxn modelId="{C26DC18E-776C-4311-9173-58CE528B695B}" type="presParOf" srcId="{55A1A133-91AD-4CC2-A8AA-8E1F1C9B00E5}" destId="{D3CE051F-E7BC-4BE4-9BA8-79C7D3433E6F}" srcOrd="1" destOrd="0" presId="urn:microsoft.com/office/officeart/2005/8/layout/orgChart1"/>
    <dgm:cxn modelId="{C71AB24C-5745-4687-BC5A-5BB469421ADC}" type="presParOf" srcId="{8F40EE6C-06F8-4617-B2C7-3E12925E7D89}" destId="{FC6872B0-03D8-44B5-999E-D9EB55C90AD5}" srcOrd="1" destOrd="0" presId="urn:microsoft.com/office/officeart/2005/8/layout/orgChart1"/>
    <dgm:cxn modelId="{B03D74B6-127A-4C72-8A83-1F84F7C986CB}" type="presParOf" srcId="{8F40EE6C-06F8-4617-B2C7-3E12925E7D89}" destId="{D1B8DEA1-BB26-448A-A228-0162C182C37F}" srcOrd="2" destOrd="0" presId="urn:microsoft.com/office/officeart/2005/8/layout/orgChart1"/>
    <dgm:cxn modelId="{F5914103-28D0-4B6A-8200-A54B904B8DF4}" type="presParOf" srcId="{91EEEE12-3CE1-4A19-98BF-7ABF6E83D108}" destId="{43E66FB2-6F0B-44A9-A2B0-3396D3D178D1}" srcOrd="4" destOrd="0" presId="urn:microsoft.com/office/officeart/2005/8/layout/orgChart1"/>
    <dgm:cxn modelId="{BB00FCAE-05CE-4700-9056-D2D6EE9021D9}" type="presParOf" srcId="{91EEEE12-3CE1-4A19-98BF-7ABF6E83D108}" destId="{C11198B6-5025-4241-9B68-D34759EEEF72}" srcOrd="5" destOrd="0" presId="urn:microsoft.com/office/officeart/2005/8/layout/orgChart1"/>
    <dgm:cxn modelId="{E65FC612-06D4-4C09-9677-E47B90983781}" type="presParOf" srcId="{C11198B6-5025-4241-9B68-D34759EEEF72}" destId="{CB1EB387-F75F-45BC-83B7-275E280AB586}" srcOrd="0" destOrd="0" presId="urn:microsoft.com/office/officeart/2005/8/layout/orgChart1"/>
    <dgm:cxn modelId="{206FBDCD-234D-41C7-A938-7783B7B3B3DC}" type="presParOf" srcId="{CB1EB387-F75F-45BC-83B7-275E280AB586}" destId="{14E3D5BB-883D-423A-87C7-0C66F275C973}" srcOrd="0" destOrd="0" presId="urn:microsoft.com/office/officeart/2005/8/layout/orgChart1"/>
    <dgm:cxn modelId="{FF4A9142-490C-425E-A3B8-2DFA64C09C59}" type="presParOf" srcId="{CB1EB387-F75F-45BC-83B7-275E280AB586}" destId="{93B6619E-656F-4C9B-B700-1B376FB53E50}" srcOrd="1" destOrd="0" presId="urn:microsoft.com/office/officeart/2005/8/layout/orgChart1"/>
    <dgm:cxn modelId="{3C5D7C9C-EA40-4EE9-8749-A68662F8C98E}" type="presParOf" srcId="{C11198B6-5025-4241-9B68-D34759EEEF72}" destId="{045346FD-0D6C-4C94-B42F-637A5621A126}" srcOrd="1" destOrd="0" presId="urn:microsoft.com/office/officeart/2005/8/layout/orgChart1"/>
    <dgm:cxn modelId="{061138D5-958A-4A6B-91B8-130849354ECD}" type="presParOf" srcId="{C11198B6-5025-4241-9B68-D34759EEEF72}" destId="{D1128029-29E0-4487-B222-4C7CBE612A5E}" srcOrd="2" destOrd="0" presId="urn:microsoft.com/office/officeart/2005/8/layout/orgChart1"/>
    <dgm:cxn modelId="{932E3087-5501-470B-A607-9AB59E1E540D}" type="presParOf" srcId="{91EEEE12-3CE1-4A19-98BF-7ABF6E83D108}" destId="{1A505C81-F558-4C04-AF36-D5D0745F7EB5}" srcOrd="6" destOrd="0" presId="urn:microsoft.com/office/officeart/2005/8/layout/orgChart1"/>
    <dgm:cxn modelId="{C3705170-898F-4729-ABA9-33C1EA9C1A9C}" type="presParOf" srcId="{91EEEE12-3CE1-4A19-98BF-7ABF6E83D108}" destId="{BEF63451-805B-4E72-AE3D-5DDBFBEBFEBE}" srcOrd="7" destOrd="0" presId="urn:microsoft.com/office/officeart/2005/8/layout/orgChart1"/>
    <dgm:cxn modelId="{B8D636D2-0B19-4E9D-B4AB-C0590E5D5C57}" type="presParOf" srcId="{BEF63451-805B-4E72-AE3D-5DDBFBEBFEBE}" destId="{F0D2ED54-ABE8-44AC-BD7A-27FED83F23FF}" srcOrd="0" destOrd="0" presId="urn:microsoft.com/office/officeart/2005/8/layout/orgChart1"/>
    <dgm:cxn modelId="{532CF041-E61C-4EBE-B594-FD1C540856FA}" type="presParOf" srcId="{F0D2ED54-ABE8-44AC-BD7A-27FED83F23FF}" destId="{20F4923B-2183-4D9E-BFCE-D8BD1CE5B637}" srcOrd="0" destOrd="0" presId="urn:microsoft.com/office/officeart/2005/8/layout/orgChart1"/>
    <dgm:cxn modelId="{1F8F0F71-A6D7-4AF8-9ABB-700C97F03608}" type="presParOf" srcId="{F0D2ED54-ABE8-44AC-BD7A-27FED83F23FF}" destId="{EC1F7936-9CF6-454D-A77F-153D6A1ED01A}" srcOrd="1" destOrd="0" presId="urn:microsoft.com/office/officeart/2005/8/layout/orgChart1"/>
    <dgm:cxn modelId="{EF9CFCAB-CC5F-4B50-B68A-99C0C8997CD6}" type="presParOf" srcId="{BEF63451-805B-4E72-AE3D-5DDBFBEBFEBE}" destId="{6A055903-C5C2-4CE3-81A4-B63A16369F25}" srcOrd="1" destOrd="0" presId="urn:microsoft.com/office/officeart/2005/8/layout/orgChart1"/>
    <dgm:cxn modelId="{DC0D3EC5-122A-47CD-A987-844CDC91541D}" type="presParOf" srcId="{BEF63451-805B-4E72-AE3D-5DDBFBEBFEBE}" destId="{99784D8A-334C-4757-990C-9679DA961978}" srcOrd="2" destOrd="0" presId="urn:microsoft.com/office/officeart/2005/8/layout/orgChart1"/>
    <dgm:cxn modelId="{7CAA033F-2296-4B8D-87E1-CAFA1D499611}" type="presParOf" srcId="{91EEEE12-3CE1-4A19-98BF-7ABF6E83D108}" destId="{218AA960-6B8C-4147-9FF4-829C005F4BA7}" srcOrd="8" destOrd="0" presId="urn:microsoft.com/office/officeart/2005/8/layout/orgChart1"/>
    <dgm:cxn modelId="{8390AAE1-5B71-4030-B8F8-33452C987B06}" type="presParOf" srcId="{91EEEE12-3CE1-4A19-98BF-7ABF6E83D108}" destId="{27999118-90E4-4CF6-B8B6-6DF102C7343C}" srcOrd="9" destOrd="0" presId="urn:microsoft.com/office/officeart/2005/8/layout/orgChart1"/>
    <dgm:cxn modelId="{48836317-1038-41E1-86E4-A931FA76CB36}" type="presParOf" srcId="{27999118-90E4-4CF6-B8B6-6DF102C7343C}" destId="{4ACA92C1-BC4B-46D5-B71B-ED0D1777A3AA}" srcOrd="0" destOrd="0" presId="urn:microsoft.com/office/officeart/2005/8/layout/orgChart1"/>
    <dgm:cxn modelId="{DA7798FB-D2ED-493D-85DF-867A34CECFB6}" type="presParOf" srcId="{4ACA92C1-BC4B-46D5-B71B-ED0D1777A3AA}" destId="{B5F81320-DF9B-4122-9983-B112B88C5DAC}" srcOrd="0" destOrd="0" presId="urn:microsoft.com/office/officeart/2005/8/layout/orgChart1"/>
    <dgm:cxn modelId="{1E77070A-3985-4E90-A59C-B20E7F55BD78}" type="presParOf" srcId="{4ACA92C1-BC4B-46D5-B71B-ED0D1777A3AA}" destId="{95772D25-E337-4A65-850B-F4CD010A11B2}" srcOrd="1" destOrd="0" presId="urn:microsoft.com/office/officeart/2005/8/layout/orgChart1"/>
    <dgm:cxn modelId="{DF34B391-CE3C-48A5-A811-5BEC6B402BBB}" type="presParOf" srcId="{27999118-90E4-4CF6-B8B6-6DF102C7343C}" destId="{FEF39501-D8A6-428E-9EA8-AFE0A39041CA}" srcOrd="1" destOrd="0" presId="urn:microsoft.com/office/officeart/2005/8/layout/orgChart1"/>
    <dgm:cxn modelId="{DFCC20D7-EF9A-4718-A535-DC0E1B7C1515}" type="presParOf" srcId="{27999118-90E4-4CF6-B8B6-6DF102C7343C}" destId="{1409D5E5-AA07-4A1C-8368-5991CD9EE730}" srcOrd="2" destOrd="0" presId="urn:microsoft.com/office/officeart/2005/8/layout/orgChart1"/>
    <dgm:cxn modelId="{8372CB44-EF06-4980-AF83-1BAFB719F34D}" type="presParOf" srcId="{91EEEE12-3CE1-4A19-98BF-7ABF6E83D108}" destId="{242CE5FC-802B-4C0A-8DCB-E1CEBDA2BFEE}" srcOrd="10" destOrd="0" presId="urn:microsoft.com/office/officeart/2005/8/layout/orgChart1"/>
    <dgm:cxn modelId="{EACF94F4-339D-445F-9CC6-E3DE63380512}" type="presParOf" srcId="{91EEEE12-3CE1-4A19-98BF-7ABF6E83D108}" destId="{699F43B2-7411-4B8D-80B6-A35EF05B87D3}" srcOrd="11" destOrd="0" presId="urn:microsoft.com/office/officeart/2005/8/layout/orgChart1"/>
    <dgm:cxn modelId="{B65175E7-71A5-46F4-9AB3-03A431DF565F}" type="presParOf" srcId="{699F43B2-7411-4B8D-80B6-A35EF05B87D3}" destId="{5D2AF40F-59CE-4826-8BF5-23AF07C7F7F1}" srcOrd="0" destOrd="0" presId="urn:microsoft.com/office/officeart/2005/8/layout/orgChart1"/>
    <dgm:cxn modelId="{4B3BA857-A7F3-4B3A-8190-90F1741EBB4F}" type="presParOf" srcId="{5D2AF40F-59CE-4826-8BF5-23AF07C7F7F1}" destId="{E448F979-49D7-40A5-8A1C-A97C8DDC079B}" srcOrd="0" destOrd="0" presId="urn:microsoft.com/office/officeart/2005/8/layout/orgChart1"/>
    <dgm:cxn modelId="{E442D235-27A1-4DEF-BBC7-8FC972FFB76F}" type="presParOf" srcId="{5D2AF40F-59CE-4826-8BF5-23AF07C7F7F1}" destId="{9EE22928-D034-451A-89B6-1B7DBFFC3681}" srcOrd="1" destOrd="0" presId="urn:microsoft.com/office/officeart/2005/8/layout/orgChart1"/>
    <dgm:cxn modelId="{68CC141C-7D9B-4A69-B718-2FD95A967167}" type="presParOf" srcId="{699F43B2-7411-4B8D-80B6-A35EF05B87D3}" destId="{2A2CF99C-C38F-4DD1-BF44-B98BB46A5443}" srcOrd="1" destOrd="0" presId="urn:microsoft.com/office/officeart/2005/8/layout/orgChart1"/>
    <dgm:cxn modelId="{B1EF4A8C-77C2-46E7-B9E6-973F02F8D2FA}" type="presParOf" srcId="{699F43B2-7411-4B8D-80B6-A35EF05B87D3}" destId="{99A4D6D9-70B7-41A4-A206-078D435F5F6E}" srcOrd="2" destOrd="0" presId="urn:microsoft.com/office/officeart/2005/8/layout/orgChart1"/>
    <dgm:cxn modelId="{A9517210-77C8-4D3F-980E-4E600EFB8416}" type="presParOf" srcId="{1B14B966-39DD-4944-8C67-C92562CA788C}" destId="{BBABDB8F-DD6D-4337-8394-96E976058C90}" srcOrd="2" destOrd="0" presId="urn:microsoft.com/office/officeart/2005/8/layout/orgChart1"/>
    <dgm:cxn modelId="{CB0F0D34-1220-4BDC-8155-1ED7D7F1AF4B}" type="presParOf" srcId="{770D6900-95D0-4DAE-BB6E-D946A859F7CE}" destId="{EE8EE09E-4C7F-4E76-970F-A17C4E37F3EE}" srcOrd="6" destOrd="0" presId="urn:microsoft.com/office/officeart/2005/8/layout/orgChart1"/>
    <dgm:cxn modelId="{FAC777FC-27B0-4365-B3C2-DF45E43CF35D}" type="presParOf" srcId="{770D6900-95D0-4DAE-BB6E-D946A859F7CE}" destId="{0DFE343E-3EE3-4B0D-B654-0AF9EF6566BF}" srcOrd="7" destOrd="0" presId="urn:microsoft.com/office/officeart/2005/8/layout/orgChart1"/>
    <dgm:cxn modelId="{2015AD69-D5F8-4BCE-B412-485A314E723A}" type="presParOf" srcId="{0DFE343E-3EE3-4B0D-B654-0AF9EF6566BF}" destId="{6A858C59-79C7-4CDB-AE1E-4F6306EFF006}" srcOrd="0" destOrd="0" presId="urn:microsoft.com/office/officeart/2005/8/layout/orgChart1"/>
    <dgm:cxn modelId="{7D8433FD-45A8-4408-8059-99ACFF6A1212}" type="presParOf" srcId="{6A858C59-79C7-4CDB-AE1E-4F6306EFF006}" destId="{984A0D5F-85D4-4523-9B3B-8F0E29958055}" srcOrd="0" destOrd="0" presId="urn:microsoft.com/office/officeart/2005/8/layout/orgChart1"/>
    <dgm:cxn modelId="{6124F153-B47E-4713-8E34-1AF180CE5392}" type="presParOf" srcId="{6A858C59-79C7-4CDB-AE1E-4F6306EFF006}" destId="{67EF5458-0FF8-4284-AE8E-783D344B266E}" srcOrd="1" destOrd="0" presId="urn:microsoft.com/office/officeart/2005/8/layout/orgChart1"/>
    <dgm:cxn modelId="{3686DD81-ED3E-4AB4-A60C-7F979F813C32}" type="presParOf" srcId="{0DFE343E-3EE3-4B0D-B654-0AF9EF6566BF}" destId="{C3E66CF9-5EF7-4CF5-8EA8-25ADF9B466D4}" srcOrd="1" destOrd="0" presId="urn:microsoft.com/office/officeart/2005/8/layout/orgChart1"/>
    <dgm:cxn modelId="{A5E4AF05-EB03-4B7B-8241-BD2F93834386}" type="presParOf" srcId="{C3E66CF9-5EF7-4CF5-8EA8-25ADF9B466D4}" destId="{CC2B9D32-29D4-4990-BEDB-ADC932ED6DA1}" srcOrd="0" destOrd="0" presId="urn:microsoft.com/office/officeart/2005/8/layout/orgChart1"/>
    <dgm:cxn modelId="{5116C8A0-77FB-46E9-90C6-D596DAAC32A9}" type="presParOf" srcId="{C3E66CF9-5EF7-4CF5-8EA8-25ADF9B466D4}" destId="{5880EA32-6B8F-4A21-9B49-E1ADD816983D}" srcOrd="1" destOrd="0" presId="urn:microsoft.com/office/officeart/2005/8/layout/orgChart1"/>
    <dgm:cxn modelId="{C5CC629A-6A76-4826-BB81-0750E1070F9D}" type="presParOf" srcId="{5880EA32-6B8F-4A21-9B49-E1ADD816983D}" destId="{B9B7D83D-97AA-4D40-B7C1-649527AF728D}" srcOrd="0" destOrd="0" presId="urn:microsoft.com/office/officeart/2005/8/layout/orgChart1"/>
    <dgm:cxn modelId="{4C5A647D-5BA3-4B0C-ACF6-D1CA0E75AB18}" type="presParOf" srcId="{B9B7D83D-97AA-4D40-B7C1-649527AF728D}" destId="{E17E05B6-DD50-468F-8304-8420425F9571}" srcOrd="0" destOrd="0" presId="urn:microsoft.com/office/officeart/2005/8/layout/orgChart1"/>
    <dgm:cxn modelId="{B409F1CD-7093-4808-8C4E-85E011F1BFBB}" type="presParOf" srcId="{B9B7D83D-97AA-4D40-B7C1-649527AF728D}" destId="{9B16476B-656E-4D0E-9808-2939D4F2123F}" srcOrd="1" destOrd="0" presId="urn:microsoft.com/office/officeart/2005/8/layout/orgChart1"/>
    <dgm:cxn modelId="{BE052DA3-90BB-4070-BD1E-2BFDAA30D5BE}" type="presParOf" srcId="{5880EA32-6B8F-4A21-9B49-E1ADD816983D}" destId="{07D4BC35-1CD5-4C05-9F47-DBD57EADB88C}" srcOrd="1" destOrd="0" presId="urn:microsoft.com/office/officeart/2005/8/layout/orgChart1"/>
    <dgm:cxn modelId="{D7CB0981-2406-45E3-8ABE-67B100012700}" type="presParOf" srcId="{5880EA32-6B8F-4A21-9B49-E1ADD816983D}" destId="{118ACD4C-C9FF-4D69-B884-9FEEF8F090CE}" srcOrd="2" destOrd="0" presId="urn:microsoft.com/office/officeart/2005/8/layout/orgChart1"/>
    <dgm:cxn modelId="{12331DB1-64DB-4761-9D91-2EAB7A445837}" type="presParOf" srcId="{C3E66CF9-5EF7-4CF5-8EA8-25ADF9B466D4}" destId="{8D0C3D91-0084-40C2-80DE-B74F20BE4F5B}" srcOrd="2" destOrd="0" presId="urn:microsoft.com/office/officeart/2005/8/layout/orgChart1"/>
    <dgm:cxn modelId="{F0BAC813-10D4-4FA3-8B3C-A36E8760A545}" type="presParOf" srcId="{C3E66CF9-5EF7-4CF5-8EA8-25ADF9B466D4}" destId="{B86A5AF8-CB5A-4958-BA3E-A7B08720583D}" srcOrd="3" destOrd="0" presId="urn:microsoft.com/office/officeart/2005/8/layout/orgChart1"/>
    <dgm:cxn modelId="{112EA345-A6AE-493E-8799-8388F65D3D5B}" type="presParOf" srcId="{B86A5AF8-CB5A-4958-BA3E-A7B08720583D}" destId="{51A3D96D-2014-4438-A326-3F08082424A8}" srcOrd="0" destOrd="0" presId="urn:microsoft.com/office/officeart/2005/8/layout/orgChart1"/>
    <dgm:cxn modelId="{6015167A-00F0-430E-8A51-733A2B965239}" type="presParOf" srcId="{51A3D96D-2014-4438-A326-3F08082424A8}" destId="{03A3EFC9-32B1-472F-A783-6735777A45BC}" srcOrd="0" destOrd="0" presId="urn:microsoft.com/office/officeart/2005/8/layout/orgChart1"/>
    <dgm:cxn modelId="{47B118C2-642E-4982-A811-43503BB6203E}" type="presParOf" srcId="{51A3D96D-2014-4438-A326-3F08082424A8}" destId="{D99F572F-5418-4F1A-885E-E74D920C7194}" srcOrd="1" destOrd="0" presId="urn:microsoft.com/office/officeart/2005/8/layout/orgChart1"/>
    <dgm:cxn modelId="{1491638E-9DEC-4A34-A926-D11D023AF4D3}" type="presParOf" srcId="{B86A5AF8-CB5A-4958-BA3E-A7B08720583D}" destId="{C578C795-4ECD-43D2-BD5B-4A2BA7148A4C}" srcOrd="1" destOrd="0" presId="urn:microsoft.com/office/officeart/2005/8/layout/orgChart1"/>
    <dgm:cxn modelId="{33DB0D71-746D-41C6-B2AC-2580D52F8987}" type="presParOf" srcId="{B86A5AF8-CB5A-4958-BA3E-A7B08720583D}" destId="{2CBD0F95-505A-42A5-9AC6-F9BBCA8B2D49}" srcOrd="2" destOrd="0" presId="urn:microsoft.com/office/officeart/2005/8/layout/orgChart1"/>
    <dgm:cxn modelId="{9DBE4F86-C925-41EB-B21E-CDC8DB4A94D5}" type="presParOf" srcId="{0DFE343E-3EE3-4B0D-B654-0AF9EF6566BF}" destId="{609757D1-27E1-49DF-8D0E-336ACCBFFB3D}" srcOrd="2" destOrd="0" presId="urn:microsoft.com/office/officeart/2005/8/layout/orgChart1"/>
    <dgm:cxn modelId="{7B1C4D34-18B6-4F50-9D6A-5C5FAC1738A0}" type="presParOf" srcId="{770D6900-95D0-4DAE-BB6E-D946A859F7CE}" destId="{6F192B0A-BA40-4F33-A7B3-9A72965900F0}" srcOrd="8" destOrd="0" presId="urn:microsoft.com/office/officeart/2005/8/layout/orgChart1"/>
    <dgm:cxn modelId="{8FB431F5-48F9-40CD-A947-1818F8A8C7A2}" type="presParOf" srcId="{770D6900-95D0-4DAE-BB6E-D946A859F7CE}" destId="{EB306D1D-1AED-457F-90F3-BDEE225E5EE3}" srcOrd="9" destOrd="0" presId="urn:microsoft.com/office/officeart/2005/8/layout/orgChart1"/>
    <dgm:cxn modelId="{208C565D-CC79-4D52-A42B-E534222F1EED}" type="presParOf" srcId="{EB306D1D-1AED-457F-90F3-BDEE225E5EE3}" destId="{D6F64729-5766-4833-9272-DDE10C48773F}" srcOrd="0" destOrd="0" presId="urn:microsoft.com/office/officeart/2005/8/layout/orgChart1"/>
    <dgm:cxn modelId="{D537882F-D437-459C-B6D6-3B5A2FD98231}" type="presParOf" srcId="{D6F64729-5766-4833-9272-DDE10C48773F}" destId="{2591EC2E-41E9-4596-A1E7-C132CD87814F}" srcOrd="0" destOrd="0" presId="urn:microsoft.com/office/officeart/2005/8/layout/orgChart1"/>
    <dgm:cxn modelId="{57019AE6-F533-4057-A111-45F22009F70A}" type="presParOf" srcId="{D6F64729-5766-4833-9272-DDE10C48773F}" destId="{6C7A2AAB-8CB7-4D78-BECD-C04F43C489E7}" srcOrd="1" destOrd="0" presId="urn:microsoft.com/office/officeart/2005/8/layout/orgChart1"/>
    <dgm:cxn modelId="{9CFDE549-7D90-4C2D-A1F2-A8F9F3860DFC}" type="presParOf" srcId="{EB306D1D-1AED-457F-90F3-BDEE225E5EE3}" destId="{B290CC73-010D-4617-8EFF-87948BA0B1E2}" srcOrd="1" destOrd="0" presId="urn:microsoft.com/office/officeart/2005/8/layout/orgChart1"/>
    <dgm:cxn modelId="{0A009FDE-FCEF-4454-8B65-B4DCCCA5632C}" type="presParOf" srcId="{B290CC73-010D-4617-8EFF-87948BA0B1E2}" destId="{DAA7AD28-4324-4AE5-A208-B27CFBF7AE2F}" srcOrd="0" destOrd="0" presId="urn:microsoft.com/office/officeart/2005/8/layout/orgChart1"/>
    <dgm:cxn modelId="{A8728BDD-F1A2-4AA1-A8A7-68B7A10C27FF}" type="presParOf" srcId="{B290CC73-010D-4617-8EFF-87948BA0B1E2}" destId="{74C1FCA8-B250-4DC1-8597-79AA37B0F2B5}" srcOrd="1" destOrd="0" presId="urn:microsoft.com/office/officeart/2005/8/layout/orgChart1"/>
    <dgm:cxn modelId="{48934762-0704-46E4-AE05-BE3127E7378B}" type="presParOf" srcId="{74C1FCA8-B250-4DC1-8597-79AA37B0F2B5}" destId="{3B4A604A-D9EE-4AD6-998D-E79505FD9ABB}" srcOrd="0" destOrd="0" presId="urn:microsoft.com/office/officeart/2005/8/layout/orgChart1"/>
    <dgm:cxn modelId="{44BFFB53-8344-4C74-8EE6-5B3C4161BD9A}" type="presParOf" srcId="{3B4A604A-D9EE-4AD6-998D-E79505FD9ABB}" destId="{BEAD67F6-7A99-45A9-9423-ECA20459170F}" srcOrd="0" destOrd="0" presId="urn:microsoft.com/office/officeart/2005/8/layout/orgChart1"/>
    <dgm:cxn modelId="{BC2A462D-0CDC-43A4-B722-4756572C24FD}" type="presParOf" srcId="{3B4A604A-D9EE-4AD6-998D-E79505FD9ABB}" destId="{C4FF1D5C-7E91-47BA-9819-540FD2B86DDD}" srcOrd="1" destOrd="0" presId="urn:microsoft.com/office/officeart/2005/8/layout/orgChart1"/>
    <dgm:cxn modelId="{9DB23253-F051-4399-886A-5B95C6E8A240}" type="presParOf" srcId="{74C1FCA8-B250-4DC1-8597-79AA37B0F2B5}" destId="{FDCED754-81E1-428D-903B-2D67076CD99D}" srcOrd="1" destOrd="0" presId="urn:microsoft.com/office/officeart/2005/8/layout/orgChart1"/>
    <dgm:cxn modelId="{C68C56B5-3FA5-4EE6-877F-185405F2DD2A}" type="presParOf" srcId="{FDCED754-81E1-428D-903B-2D67076CD99D}" destId="{5284D8D6-C0A7-4741-8C39-A03C82F1AF91}" srcOrd="0" destOrd="0" presId="urn:microsoft.com/office/officeart/2005/8/layout/orgChart1"/>
    <dgm:cxn modelId="{173F69E4-0C87-465D-AB38-C23BDA0E74F4}" type="presParOf" srcId="{FDCED754-81E1-428D-903B-2D67076CD99D}" destId="{1AB99DC3-ACFB-4BD4-9DE2-145511024C79}" srcOrd="1" destOrd="0" presId="urn:microsoft.com/office/officeart/2005/8/layout/orgChart1"/>
    <dgm:cxn modelId="{7CE89E2A-96AE-4179-8812-8070CF3FF3E0}" type="presParOf" srcId="{1AB99DC3-ACFB-4BD4-9DE2-145511024C79}" destId="{3AF88225-7BAD-42FB-B933-316D6AB98B2A}" srcOrd="0" destOrd="0" presId="urn:microsoft.com/office/officeart/2005/8/layout/orgChart1"/>
    <dgm:cxn modelId="{03EA7D27-434F-44C8-851D-F67AF2F5E615}" type="presParOf" srcId="{3AF88225-7BAD-42FB-B933-316D6AB98B2A}" destId="{460EC2CC-04D0-4667-9286-C65F0C22D0D9}" srcOrd="0" destOrd="0" presId="urn:microsoft.com/office/officeart/2005/8/layout/orgChart1"/>
    <dgm:cxn modelId="{A6CE55F4-426C-44F6-9DB3-95507D71F883}" type="presParOf" srcId="{3AF88225-7BAD-42FB-B933-316D6AB98B2A}" destId="{F3EB30A7-2A10-4FF8-A813-48CC1502F8E6}" srcOrd="1" destOrd="0" presId="urn:microsoft.com/office/officeart/2005/8/layout/orgChart1"/>
    <dgm:cxn modelId="{A17B6568-0602-4653-B359-9CD1403ED7F0}" type="presParOf" srcId="{1AB99DC3-ACFB-4BD4-9DE2-145511024C79}" destId="{38E4589C-D481-430F-9E91-894E948E8D93}" srcOrd="1" destOrd="0" presId="urn:microsoft.com/office/officeart/2005/8/layout/orgChart1"/>
    <dgm:cxn modelId="{77AB6775-B4ED-4E71-804D-7C6B665CAAAA}" type="presParOf" srcId="{1AB99DC3-ACFB-4BD4-9DE2-145511024C79}" destId="{AFFA65E0-E6CD-44CE-93BB-205B6F3CB9AE}" srcOrd="2" destOrd="0" presId="urn:microsoft.com/office/officeart/2005/8/layout/orgChart1"/>
    <dgm:cxn modelId="{41F3F241-0609-44EC-ACA3-865A89BCCBB7}" type="presParOf" srcId="{FDCED754-81E1-428D-903B-2D67076CD99D}" destId="{E1621E9E-E2CC-4E10-8852-357F44FAA961}" srcOrd="2" destOrd="0" presId="urn:microsoft.com/office/officeart/2005/8/layout/orgChart1"/>
    <dgm:cxn modelId="{421FF286-70F8-4D68-8E11-E3CD97B49D61}" type="presParOf" srcId="{FDCED754-81E1-428D-903B-2D67076CD99D}" destId="{59A9152B-C9D2-4862-B2A8-B3C39718C26C}" srcOrd="3" destOrd="0" presId="urn:microsoft.com/office/officeart/2005/8/layout/orgChart1"/>
    <dgm:cxn modelId="{DA58A2C1-3CA3-4187-A614-F62BAB897E64}" type="presParOf" srcId="{59A9152B-C9D2-4862-B2A8-B3C39718C26C}" destId="{54128B95-8EF4-42DE-BDA8-4FCD350DFBAE}" srcOrd="0" destOrd="0" presId="urn:microsoft.com/office/officeart/2005/8/layout/orgChart1"/>
    <dgm:cxn modelId="{3049B48C-67F2-47A8-8B98-305A6D76E75D}" type="presParOf" srcId="{54128B95-8EF4-42DE-BDA8-4FCD350DFBAE}" destId="{3039250F-A436-4CB8-ABA0-EF2FC3C5DDB2}" srcOrd="0" destOrd="0" presId="urn:microsoft.com/office/officeart/2005/8/layout/orgChart1"/>
    <dgm:cxn modelId="{6C913E5F-808D-4394-9F4A-95AB462BAAA6}" type="presParOf" srcId="{54128B95-8EF4-42DE-BDA8-4FCD350DFBAE}" destId="{CD56C76D-C62A-451C-B256-8175D5386A61}" srcOrd="1" destOrd="0" presId="urn:microsoft.com/office/officeart/2005/8/layout/orgChart1"/>
    <dgm:cxn modelId="{4FE11BC0-8374-4A53-B4F9-0CA488476A1C}" type="presParOf" srcId="{59A9152B-C9D2-4862-B2A8-B3C39718C26C}" destId="{9920E4AB-06CD-4980-BF09-5FA002D3292F}" srcOrd="1" destOrd="0" presId="urn:microsoft.com/office/officeart/2005/8/layout/orgChart1"/>
    <dgm:cxn modelId="{05F38F08-9CBE-4121-B800-7CAF977357B1}" type="presParOf" srcId="{59A9152B-C9D2-4862-B2A8-B3C39718C26C}" destId="{165455DE-B6BE-48B8-8077-112DF27CF395}" srcOrd="2" destOrd="0" presId="urn:microsoft.com/office/officeart/2005/8/layout/orgChart1"/>
    <dgm:cxn modelId="{56A1F968-4702-48F0-8388-21D50AEA2AA1}" type="presParOf" srcId="{FDCED754-81E1-428D-903B-2D67076CD99D}" destId="{F2717748-6C86-4ACD-ABE8-4656BF6877CC}" srcOrd="4" destOrd="0" presId="urn:microsoft.com/office/officeart/2005/8/layout/orgChart1"/>
    <dgm:cxn modelId="{4EDBACF0-C404-4AA2-A19F-8F9718CCCD02}" type="presParOf" srcId="{FDCED754-81E1-428D-903B-2D67076CD99D}" destId="{1D596D70-9F81-4EB9-B893-5077653CF836}" srcOrd="5" destOrd="0" presId="urn:microsoft.com/office/officeart/2005/8/layout/orgChart1"/>
    <dgm:cxn modelId="{8EA942F7-1A34-46FB-8479-05DC2C803CC6}" type="presParOf" srcId="{1D596D70-9F81-4EB9-B893-5077653CF836}" destId="{A337D421-89FB-4710-8F44-0ECFB5D1A10C}" srcOrd="0" destOrd="0" presId="urn:microsoft.com/office/officeart/2005/8/layout/orgChart1"/>
    <dgm:cxn modelId="{543BD051-1F1B-4A26-80C0-FC3A3FAD04C7}" type="presParOf" srcId="{A337D421-89FB-4710-8F44-0ECFB5D1A10C}" destId="{A0991A7A-D056-4A45-92C6-8957A832711F}" srcOrd="0" destOrd="0" presId="urn:microsoft.com/office/officeart/2005/8/layout/orgChart1"/>
    <dgm:cxn modelId="{41862CD2-B1F1-43E5-97F5-29F0033383DF}" type="presParOf" srcId="{A337D421-89FB-4710-8F44-0ECFB5D1A10C}" destId="{79931C5B-793F-4AD4-A75B-5A056E1D1BA8}" srcOrd="1" destOrd="0" presId="urn:microsoft.com/office/officeart/2005/8/layout/orgChart1"/>
    <dgm:cxn modelId="{8D6942D6-9A7A-4AFB-BC61-C2F5FA41A2EB}" type="presParOf" srcId="{1D596D70-9F81-4EB9-B893-5077653CF836}" destId="{116D8552-2CC5-45A0-B757-30A9C738C91D}" srcOrd="1" destOrd="0" presId="urn:microsoft.com/office/officeart/2005/8/layout/orgChart1"/>
    <dgm:cxn modelId="{2D634E0B-5FFA-424B-80D6-A2AB732DAA83}" type="presParOf" srcId="{1D596D70-9F81-4EB9-B893-5077653CF836}" destId="{E16397FF-5B51-4579-BEC3-48FBE6718BAD}" srcOrd="2" destOrd="0" presId="urn:microsoft.com/office/officeart/2005/8/layout/orgChart1"/>
    <dgm:cxn modelId="{084BD9D1-49C4-4A90-9FAE-BEAC9B84D272}" type="presParOf" srcId="{FDCED754-81E1-428D-903B-2D67076CD99D}" destId="{A337BDB9-C5F9-4815-B6A4-ED4A71D4FFBA}" srcOrd="6" destOrd="0" presId="urn:microsoft.com/office/officeart/2005/8/layout/orgChart1"/>
    <dgm:cxn modelId="{9FE4D4E8-D43A-4680-B534-17733D3D2C79}" type="presParOf" srcId="{FDCED754-81E1-428D-903B-2D67076CD99D}" destId="{1EA65BA1-D8B3-419A-8EB4-4996732175D6}" srcOrd="7" destOrd="0" presId="urn:microsoft.com/office/officeart/2005/8/layout/orgChart1"/>
    <dgm:cxn modelId="{D156C5FF-8A6C-4E4C-8789-F69F8346D7DC}" type="presParOf" srcId="{1EA65BA1-D8B3-419A-8EB4-4996732175D6}" destId="{ED979E28-5353-4DA3-868A-3F482F6A8986}" srcOrd="0" destOrd="0" presId="urn:microsoft.com/office/officeart/2005/8/layout/orgChart1"/>
    <dgm:cxn modelId="{208DCF49-222B-4FA5-B1F2-B393EAD63970}" type="presParOf" srcId="{ED979E28-5353-4DA3-868A-3F482F6A8986}" destId="{D422EB02-A814-42DF-9D4D-E6B174BEF64E}" srcOrd="0" destOrd="0" presId="urn:microsoft.com/office/officeart/2005/8/layout/orgChart1"/>
    <dgm:cxn modelId="{7CC9D93C-83DB-4161-8E55-D0F471D8D0E1}" type="presParOf" srcId="{ED979E28-5353-4DA3-868A-3F482F6A8986}" destId="{F735EAE4-2ABB-4385-9CF1-E7615A613A0A}" srcOrd="1" destOrd="0" presId="urn:microsoft.com/office/officeart/2005/8/layout/orgChart1"/>
    <dgm:cxn modelId="{11824F05-4967-40AF-956D-BB3032F09099}" type="presParOf" srcId="{1EA65BA1-D8B3-419A-8EB4-4996732175D6}" destId="{DCE95ACE-FCE8-4041-8205-0B4FAA1AEEBF}" srcOrd="1" destOrd="0" presId="urn:microsoft.com/office/officeart/2005/8/layout/orgChart1"/>
    <dgm:cxn modelId="{154CB936-558A-4825-9860-1290D02B1D50}" type="presParOf" srcId="{1EA65BA1-D8B3-419A-8EB4-4996732175D6}" destId="{AF2A9E52-8A26-4188-B45D-A389AFB4183A}" srcOrd="2" destOrd="0" presId="urn:microsoft.com/office/officeart/2005/8/layout/orgChart1"/>
    <dgm:cxn modelId="{0699F06E-6628-4E90-9F9A-74EF6957A754}" type="presParOf" srcId="{74C1FCA8-B250-4DC1-8597-79AA37B0F2B5}" destId="{86696EEF-5B3C-402E-9CB7-F05687FD7C65}" srcOrd="2" destOrd="0" presId="urn:microsoft.com/office/officeart/2005/8/layout/orgChart1"/>
    <dgm:cxn modelId="{9D6C4A39-EAFC-4DE2-B6FE-7B8D34B44018}" type="presParOf" srcId="{B290CC73-010D-4617-8EFF-87948BA0B1E2}" destId="{2F0E082C-0C5F-438E-8DFD-A9EB7303D0D6}" srcOrd="2" destOrd="0" presId="urn:microsoft.com/office/officeart/2005/8/layout/orgChart1"/>
    <dgm:cxn modelId="{F9593D74-910C-4216-BC96-024E716F0A63}" type="presParOf" srcId="{B290CC73-010D-4617-8EFF-87948BA0B1E2}" destId="{E7290470-7D25-4F5C-B2FF-D6DF8E503BB6}" srcOrd="3" destOrd="0" presId="urn:microsoft.com/office/officeart/2005/8/layout/orgChart1"/>
    <dgm:cxn modelId="{2CE0F198-B5E2-4C13-9717-DF5F4FC7D45C}" type="presParOf" srcId="{E7290470-7D25-4F5C-B2FF-D6DF8E503BB6}" destId="{C72D1A91-08D8-41AC-9992-99B5091837EA}" srcOrd="0" destOrd="0" presId="urn:microsoft.com/office/officeart/2005/8/layout/orgChart1"/>
    <dgm:cxn modelId="{0774A11E-1028-456F-BC2F-B584459E03BA}" type="presParOf" srcId="{C72D1A91-08D8-41AC-9992-99B5091837EA}" destId="{8D2E89CE-BE18-443C-A6FE-D4DCF06CE276}" srcOrd="0" destOrd="0" presId="urn:microsoft.com/office/officeart/2005/8/layout/orgChart1"/>
    <dgm:cxn modelId="{63E52865-CB64-46BC-B299-7F61AD871F3F}" type="presParOf" srcId="{C72D1A91-08D8-41AC-9992-99B5091837EA}" destId="{EB30034F-3AF8-49EF-B5AE-03335042FC8E}" srcOrd="1" destOrd="0" presId="urn:microsoft.com/office/officeart/2005/8/layout/orgChart1"/>
    <dgm:cxn modelId="{74AFECF1-1C46-4E3D-A72E-DEB4BE5827D8}" type="presParOf" srcId="{E7290470-7D25-4F5C-B2FF-D6DF8E503BB6}" destId="{DB044689-1FC3-49CB-829D-974A25F84B29}" srcOrd="1" destOrd="0" presId="urn:microsoft.com/office/officeart/2005/8/layout/orgChart1"/>
    <dgm:cxn modelId="{A9DBF7C1-FD8B-4545-9D34-0D7DF02F8DAA}" type="presParOf" srcId="{DB044689-1FC3-49CB-829D-974A25F84B29}" destId="{9CFDA4CB-4931-4CD2-A1CE-C078D158BEB9}" srcOrd="0" destOrd="0" presId="urn:microsoft.com/office/officeart/2005/8/layout/orgChart1"/>
    <dgm:cxn modelId="{356D3AB5-BC75-4F32-8EEF-D1FF47722C85}" type="presParOf" srcId="{DB044689-1FC3-49CB-829D-974A25F84B29}" destId="{F8845A79-4AF8-4E1A-A9E9-823CFFD801DE}" srcOrd="1" destOrd="0" presId="urn:microsoft.com/office/officeart/2005/8/layout/orgChart1"/>
    <dgm:cxn modelId="{58574522-1130-4256-B42E-14CE0E4A463B}" type="presParOf" srcId="{F8845A79-4AF8-4E1A-A9E9-823CFFD801DE}" destId="{D6DF7C76-4C15-4CAC-88B0-C8D750886178}" srcOrd="0" destOrd="0" presId="urn:microsoft.com/office/officeart/2005/8/layout/orgChart1"/>
    <dgm:cxn modelId="{15EAA7E0-6C94-428B-97C1-273B50DEA017}" type="presParOf" srcId="{D6DF7C76-4C15-4CAC-88B0-C8D750886178}" destId="{ACA79308-0F12-4DE5-8925-D5A97A3FCC25}" srcOrd="0" destOrd="0" presId="urn:microsoft.com/office/officeart/2005/8/layout/orgChart1"/>
    <dgm:cxn modelId="{DF6CF37E-426F-4CF4-88FE-2C9F0C27271B}" type="presParOf" srcId="{D6DF7C76-4C15-4CAC-88B0-C8D750886178}" destId="{5857A261-4F42-4211-A83E-BD9192B6F1B8}" srcOrd="1" destOrd="0" presId="urn:microsoft.com/office/officeart/2005/8/layout/orgChart1"/>
    <dgm:cxn modelId="{9FD70ECC-E7AD-4E27-A1DD-C8FB03552055}" type="presParOf" srcId="{F8845A79-4AF8-4E1A-A9E9-823CFFD801DE}" destId="{158D7571-99DD-4B07-ACE5-DF3B1A9CF462}" srcOrd="1" destOrd="0" presId="urn:microsoft.com/office/officeart/2005/8/layout/orgChart1"/>
    <dgm:cxn modelId="{07B7E4F4-B77B-4F7B-BD7A-B61BAD9C05B6}" type="presParOf" srcId="{F8845A79-4AF8-4E1A-A9E9-823CFFD801DE}" destId="{4B9A3FC3-F833-420B-8F00-DA2C5C470D26}" srcOrd="2" destOrd="0" presId="urn:microsoft.com/office/officeart/2005/8/layout/orgChart1"/>
    <dgm:cxn modelId="{975998A2-48E3-4910-A774-4ECE0CF72844}" type="presParOf" srcId="{DB044689-1FC3-49CB-829D-974A25F84B29}" destId="{A04C63E5-DCFA-4EB9-910E-AD94311C5E16}" srcOrd="2" destOrd="0" presId="urn:microsoft.com/office/officeart/2005/8/layout/orgChart1"/>
    <dgm:cxn modelId="{F3D8A6A0-14A4-42DA-AE77-4528CFB5EFF3}" type="presParOf" srcId="{DB044689-1FC3-49CB-829D-974A25F84B29}" destId="{B5CDE297-6DD9-4137-8BCB-699C7BFBE74E}" srcOrd="3" destOrd="0" presId="urn:microsoft.com/office/officeart/2005/8/layout/orgChart1"/>
    <dgm:cxn modelId="{BB4A76AC-891B-4047-A65E-74CA9FD65163}" type="presParOf" srcId="{B5CDE297-6DD9-4137-8BCB-699C7BFBE74E}" destId="{0956F268-B1D6-4245-B3DE-C68F94AE5885}" srcOrd="0" destOrd="0" presId="urn:microsoft.com/office/officeart/2005/8/layout/orgChart1"/>
    <dgm:cxn modelId="{4765889B-3D17-4EE9-B3ED-A12EDAD30799}" type="presParOf" srcId="{0956F268-B1D6-4245-B3DE-C68F94AE5885}" destId="{465B8EC1-1B00-4843-BFF0-6C0F1F596F18}" srcOrd="0" destOrd="0" presId="urn:microsoft.com/office/officeart/2005/8/layout/orgChart1"/>
    <dgm:cxn modelId="{F7125B4D-0869-4EC0-BAC9-BC91280767D7}" type="presParOf" srcId="{0956F268-B1D6-4245-B3DE-C68F94AE5885}" destId="{4E1BD9D2-11A8-460B-9AA7-C6BBC5C90CB8}" srcOrd="1" destOrd="0" presId="urn:microsoft.com/office/officeart/2005/8/layout/orgChart1"/>
    <dgm:cxn modelId="{22A8C201-8DF9-489A-9D9E-7A9C54AD370C}" type="presParOf" srcId="{B5CDE297-6DD9-4137-8BCB-699C7BFBE74E}" destId="{3B7CE830-FCCF-400D-89BF-3CDE406E0C2E}" srcOrd="1" destOrd="0" presId="urn:microsoft.com/office/officeart/2005/8/layout/orgChart1"/>
    <dgm:cxn modelId="{AAACD51A-C180-4116-838E-3640FE27513C}" type="presParOf" srcId="{B5CDE297-6DD9-4137-8BCB-699C7BFBE74E}" destId="{99F5E655-3389-41C1-8BCD-8C8AE3B0C367}" srcOrd="2" destOrd="0" presId="urn:microsoft.com/office/officeart/2005/8/layout/orgChart1"/>
    <dgm:cxn modelId="{7ACFD678-C56F-4E4A-8420-E207707F5424}" type="presParOf" srcId="{DB044689-1FC3-49CB-829D-974A25F84B29}" destId="{963B1A8A-06F6-4446-899E-510FDB1EBD66}" srcOrd="4" destOrd="0" presId="urn:microsoft.com/office/officeart/2005/8/layout/orgChart1"/>
    <dgm:cxn modelId="{2E91F057-6849-419B-95EF-CA49831492D6}" type="presParOf" srcId="{DB044689-1FC3-49CB-829D-974A25F84B29}" destId="{16FEBB0A-B3E3-43CF-8479-8EB371D4D17C}" srcOrd="5" destOrd="0" presId="urn:microsoft.com/office/officeart/2005/8/layout/orgChart1"/>
    <dgm:cxn modelId="{810B28DF-2024-4DB9-B7EB-2D9217B3C17A}" type="presParOf" srcId="{16FEBB0A-B3E3-43CF-8479-8EB371D4D17C}" destId="{44FA930F-9C98-4878-BF2C-5176332BB5B4}" srcOrd="0" destOrd="0" presId="urn:microsoft.com/office/officeart/2005/8/layout/orgChart1"/>
    <dgm:cxn modelId="{1685C132-E4A4-4FAD-8550-F9F75422CA74}" type="presParOf" srcId="{44FA930F-9C98-4878-BF2C-5176332BB5B4}" destId="{E3EE77B5-9D6B-48ED-B47B-366E67869396}" srcOrd="0" destOrd="0" presId="urn:microsoft.com/office/officeart/2005/8/layout/orgChart1"/>
    <dgm:cxn modelId="{C2AC2A00-045E-47DC-AD6F-80626C7FFF68}" type="presParOf" srcId="{44FA930F-9C98-4878-BF2C-5176332BB5B4}" destId="{6817D8A7-F9FA-4099-8ABE-66A59FB083E7}" srcOrd="1" destOrd="0" presId="urn:microsoft.com/office/officeart/2005/8/layout/orgChart1"/>
    <dgm:cxn modelId="{803050B1-2D59-477E-8454-E19DDE2C2408}" type="presParOf" srcId="{16FEBB0A-B3E3-43CF-8479-8EB371D4D17C}" destId="{C3E2DDD2-AAE1-48BE-8A65-1FE5EEA55DDF}" srcOrd="1" destOrd="0" presId="urn:microsoft.com/office/officeart/2005/8/layout/orgChart1"/>
    <dgm:cxn modelId="{93D47F32-33A5-4585-8CBF-9B45C86478AF}" type="presParOf" srcId="{16FEBB0A-B3E3-43CF-8479-8EB371D4D17C}" destId="{24349E7C-C88E-43C5-9FCD-148E01203FDE}" srcOrd="2" destOrd="0" presId="urn:microsoft.com/office/officeart/2005/8/layout/orgChart1"/>
    <dgm:cxn modelId="{4D8A7FAF-BDB3-4702-A6A5-FC6525AAC313}" type="presParOf" srcId="{E7290470-7D25-4F5C-B2FF-D6DF8E503BB6}" destId="{64E44908-7369-48CF-B10E-8F2F6BAD8E69}" srcOrd="2" destOrd="0" presId="urn:microsoft.com/office/officeart/2005/8/layout/orgChart1"/>
    <dgm:cxn modelId="{D0C1DE54-605E-4E07-9F4B-0F484F6B1D10}" type="presParOf" srcId="{B290CC73-010D-4617-8EFF-87948BA0B1E2}" destId="{EB7748C0-D22B-4C4F-9FC9-D7A5520163C9}" srcOrd="4" destOrd="0" presId="urn:microsoft.com/office/officeart/2005/8/layout/orgChart1"/>
    <dgm:cxn modelId="{8B222315-FEE5-454B-9A63-E9A1ACCA2671}" type="presParOf" srcId="{B290CC73-010D-4617-8EFF-87948BA0B1E2}" destId="{2908633E-2F14-4EFF-8E9A-2F9E79646DEA}" srcOrd="5" destOrd="0" presId="urn:microsoft.com/office/officeart/2005/8/layout/orgChart1"/>
    <dgm:cxn modelId="{D947BDE4-1729-499C-81B4-DF9EF7FE8105}" type="presParOf" srcId="{2908633E-2F14-4EFF-8E9A-2F9E79646DEA}" destId="{016D5CA1-7BD2-43FC-81D2-9EC377BBAA19}" srcOrd="0" destOrd="0" presId="urn:microsoft.com/office/officeart/2005/8/layout/orgChart1"/>
    <dgm:cxn modelId="{CAE0A1C4-A162-4382-8099-CCF28254CC7A}" type="presParOf" srcId="{016D5CA1-7BD2-43FC-81D2-9EC377BBAA19}" destId="{F8097C34-F2E9-424E-B7FE-182891A7842D}" srcOrd="0" destOrd="0" presId="urn:microsoft.com/office/officeart/2005/8/layout/orgChart1"/>
    <dgm:cxn modelId="{06763EB5-9092-4573-9978-C5483DB0E00F}" type="presParOf" srcId="{016D5CA1-7BD2-43FC-81D2-9EC377BBAA19}" destId="{1541CB24-466F-48DE-BEB1-9CB9D5B1BF11}" srcOrd="1" destOrd="0" presId="urn:microsoft.com/office/officeart/2005/8/layout/orgChart1"/>
    <dgm:cxn modelId="{0F2188C4-C8A0-459D-B79C-4751F0CA54E1}" type="presParOf" srcId="{2908633E-2F14-4EFF-8E9A-2F9E79646DEA}" destId="{258D3B9D-4693-4D16-AC72-BD9B7E6E6202}" srcOrd="1" destOrd="0" presId="urn:microsoft.com/office/officeart/2005/8/layout/orgChart1"/>
    <dgm:cxn modelId="{7CA2BE58-1E5A-49B1-A1F0-C86BD07A116E}" type="presParOf" srcId="{258D3B9D-4693-4D16-AC72-BD9B7E6E6202}" destId="{B0576D96-204A-4B47-8192-DE0BA8566C76}" srcOrd="0" destOrd="0" presId="urn:microsoft.com/office/officeart/2005/8/layout/orgChart1"/>
    <dgm:cxn modelId="{5B46B63B-D8F7-4880-BCC5-FFDD185B95FC}" type="presParOf" srcId="{258D3B9D-4693-4D16-AC72-BD9B7E6E6202}" destId="{6EC74224-D543-4293-B6C5-086CE5F2B062}" srcOrd="1" destOrd="0" presId="urn:microsoft.com/office/officeart/2005/8/layout/orgChart1"/>
    <dgm:cxn modelId="{26D93111-64CC-4C4C-8C1C-20501951670B}" type="presParOf" srcId="{6EC74224-D543-4293-B6C5-086CE5F2B062}" destId="{C8EE0F2F-07C1-4671-A86F-BF201479FF0B}" srcOrd="0" destOrd="0" presId="urn:microsoft.com/office/officeart/2005/8/layout/orgChart1"/>
    <dgm:cxn modelId="{C9211A77-95DF-48A9-B24D-9008EDEDA45B}" type="presParOf" srcId="{C8EE0F2F-07C1-4671-A86F-BF201479FF0B}" destId="{056CD486-5C45-4069-81BB-C5A0CF4D5375}" srcOrd="0" destOrd="0" presId="urn:microsoft.com/office/officeart/2005/8/layout/orgChart1"/>
    <dgm:cxn modelId="{791CE8AB-CBA6-4408-8653-E6460615A938}" type="presParOf" srcId="{C8EE0F2F-07C1-4671-A86F-BF201479FF0B}" destId="{1EF6D499-5CD0-4771-8092-5DCD939BADCB}" srcOrd="1" destOrd="0" presId="urn:microsoft.com/office/officeart/2005/8/layout/orgChart1"/>
    <dgm:cxn modelId="{0645D388-33EB-4918-899B-6862539A827D}" type="presParOf" srcId="{6EC74224-D543-4293-B6C5-086CE5F2B062}" destId="{CB85736A-6A32-4DB3-BCAC-A870BB6A66D2}" srcOrd="1" destOrd="0" presId="urn:microsoft.com/office/officeart/2005/8/layout/orgChart1"/>
    <dgm:cxn modelId="{412D585B-B8AC-4ABA-AA81-D3E3D21B73A3}" type="presParOf" srcId="{6EC74224-D543-4293-B6C5-086CE5F2B062}" destId="{9FB3AA99-9CCE-4384-8C3B-42BC6E3D3136}" srcOrd="2" destOrd="0" presId="urn:microsoft.com/office/officeart/2005/8/layout/orgChart1"/>
    <dgm:cxn modelId="{BD525520-B411-46E0-87B9-4D654D46CB64}" type="presParOf" srcId="{258D3B9D-4693-4D16-AC72-BD9B7E6E6202}" destId="{A96550CC-A360-45BD-A957-346C39A67421}" srcOrd="2" destOrd="0" presId="urn:microsoft.com/office/officeart/2005/8/layout/orgChart1"/>
    <dgm:cxn modelId="{9A2523EA-D28C-44F4-85D2-CD8848685992}" type="presParOf" srcId="{258D3B9D-4693-4D16-AC72-BD9B7E6E6202}" destId="{93C19B5D-1A0F-43E6-874A-0A294B337E56}" srcOrd="3" destOrd="0" presId="urn:microsoft.com/office/officeart/2005/8/layout/orgChart1"/>
    <dgm:cxn modelId="{6EB1038C-8DE8-4438-9A92-849CE43F4B4A}" type="presParOf" srcId="{93C19B5D-1A0F-43E6-874A-0A294B337E56}" destId="{C84A64DE-DB44-4426-BC93-9D5D1103C655}" srcOrd="0" destOrd="0" presId="urn:microsoft.com/office/officeart/2005/8/layout/orgChart1"/>
    <dgm:cxn modelId="{BB4D93D6-B955-45F7-9A5A-CC402D0ACF2F}" type="presParOf" srcId="{C84A64DE-DB44-4426-BC93-9D5D1103C655}" destId="{0CFFADBE-70DB-4727-B2D3-F82DAD94C9AC}" srcOrd="0" destOrd="0" presId="urn:microsoft.com/office/officeart/2005/8/layout/orgChart1"/>
    <dgm:cxn modelId="{7F62A67D-7EAD-4678-8D01-6083B3C1D403}" type="presParOf" srcId="{C84A64DE-DB44-4426-BC93-9D5D1103C655}" destId="{AAC2BD33-2E6D-42B2-82B3-64CCB2299BF1}" srcOrd="1" destOrd="0" presId="urn:microsoft.com/office/officeart/2005/8/layout/orgChart1"/>
    <dgm:cxn modelId="{AEF6E096-B432-4683-B3F7-E0B62C619F10}" type="presParOf" srcId="{93C19B5D-1A0F-43E6-874A-0A294B337E56}" destId="{74827419-E7D8-4CB8-B00F-3F151A25A492}" srcOrd="1" destOrd="0" presId="urn:microsoft.com/office/officeart/2005/8/layout/orgChart1"/>
    <dgm:cxn modelId="{70EB049A-CF56-45F3-BCC7-C3000DECA5EC}" type="presParOf" srcId="{93C19B5D-1A0F-43E6-874A-0A294B337E56}" destId="{B06BD41A-1DF3-4D50-B721-F4A11D4AC3FA}" srcOrd="2" destOrd="0" presId="urn:microsoft.com/office/officeart/2005/8/layout/orgChart1"/>
    <dgm:cxn modelId="{63D1FF92-7326-4FEA-BDC4-9DECC636952A}" type="presParOf" srcId="{2908633E-2F14-4EFF-8E9A-2F9E79646DEA}" destId="{DCF1B10E-AB3A-4FA5-AE6F-F92346F09C2A}" srcOrd="2" destOrd="0" presId="urn:microsoft.com/office/officeart/2005/8/layout/orgChart1"/>
    <dgm:cxn modelId="{37519E06-25A9-406C-B046-7B145CAA8C14}" type="presParOf" srcId="{B290CC73-010D-4617-8EFF-87948BA0B1E2}" destId="{1153295B-D70D-401C-AB36-FA746E929B48}" srcOrd="6" destOrd="0" presId="urn:microsoft.com/office/officeart/2005/8/layout/orgChart1"/>
    <dgm:cxn modelId="{991FFB2D-282C-4174-B3FD-0DCA7F284A66}" type="presParOf" srcId="{B290CC73-010D-4617-8EFF-87948BA0B1E2}" destId="{6DCBA424-BC24-4C6B-8969-C548F7386E8B}" srcOrd="7" destOrd="0" presId="urn:microsoft.com/office/officeart/2005/8/layout/orgChart1"/>
    <dgm:cxn modelId="{BF97E0ED-A260-4D13-8807-8EEC4428371F}" type="presParOf" srcId="{6DCBA424-BC24-4C6B-8969-C548F7386E8B}" destId="{D630FA14-479E-4391-84E8-C9C65170546E}" srcOrd="0" destOrd="0" presId="urn:microsoft.com/office/officeart/2005/8/layout/orgChart1"/>
    <dgm:cxn modelId="{A760BF86-B07A-41B3-98DC-715D9E8F44D2}" type="presParOf" srcId="{D630FA14-479E-4391-84E8-C9C65170546E}" destId="{64D16344-5973-431D-9CA0-D7152FF007FC}" srcOrd="0" destOrd="0" presId="urn:microsoft.com/office/officeart/2005/8/layout/orgChart1"/>
    <dgm:cxn modelId="{B21902E7-1A86-49C0-84D9-0B8D5B7E9A00}" type="presParOf" srcId="{D630FA14-479E-4391-84E8-C9C65170546E}" destId="{8E63606A-FFF7-401D-A84D-D39997C5E7FE}" srcOrd="1" destOrd="0" presId="urn:microsoft.com/office/officeart/2005/8/layout/orgChart1"/>
    <dgm:cxn modelId="{21047928-C0D0-4723-AA00-415F480B84A6}" type="presParOf" srcId="{6DCBA424-BC24-4C6B-8969-C548F7386E8B}" destId="{E73726B7-B303-40B1-8DCA-55EFFCE969BF}" srcOrd="1" destOrd="0" presId="urn:microsoft.com/office/officeart/2005/8/layout/orgChart1"/>
    <dgm:cxn modelId="{CEADCEBF-0E33-465E-8F32-F3E41F4F99B1}" type="presParOf" srcId="{E73726B7-B303-40B1-8DCA-55EFFCE969BF}" destId="{ED0D4C9E-DE8D-498D-A93F-A631EFE50EB6}" srcOrd="0" destOrd="0" presId="urn:microsoft.com/office/officeart/2005/8/layout/orgChart1"/>
    <dgm:cxn modelId="{690B947F-41A1-4FB1-BB66-DD5358245D5C}" type="presParOf" srcId="{E73726B7-B303-40B1-8DCA-55EFFCE969BF}" destId="{633ED44A-A534-4F1A-9C7F-5FF7E384A7E2}" srcOrd="1" destOrd="0" presId="urn:microsoft.com/office/officeart/2005/8/layout/orgChart1"/>
    <dgm:cxn modelId="{B628D370-CD05-494A-964A-DF9F1EF89ABE}" type="presParOf" srcId="{633ED44A-A534-4F1A-9C7F-5FF7E384A7E2}" destId="{4F7FE6E0-E12D-4696-872C-D863BEF6CC2F}" srcOrd="0" destOrd="0" presId="urn:microsoft.com/office/officeart/2005/8/layout/orgChart1"/>
    <dgm:cxn modelId="{48202607-CD84-4D07-991B-050848B14977}" type="presParOf" srcId="{4F7FE6E0-E12D-4696-872C-D863BEF6CC2F}" destId="{AD8E4C01-F393-4635-9BD5-2127D0012D33}" srcOrd="0" destOrd="0" presId="urn:microsoft.com/office/officeart/2005/8/layout/orgChart1"/>
    <dgm:cxn modelId="{6834F772-C9A1-4928-80C2-16567BD8B854}" type="presParOf" srcId="{4F7FE6E0-E12D-4696-872C-D863BEF6CC2F}" destId="{C524221B-95CD-413C-8037-49A0807B0565}" srcOrd="1" destOrd="0" presId="urn:microsoft.com/office/officeart/2005/8/layout/orgChart1"/>
    <dgm:cxn modelId="{AFEA18F7-2C94-4A02-AD09-E70A06C95F4D}" type="presParOf" srcId="{633ED44A-A534-4F1A-9C7F-5FF7E384A7E2}" destId="{F12E4EA9-0D4D-4F66-B48F-0EDD4AE3200F}" srcOrd="1" destOrd="0" presId="urn:microsoft.com/office/officeart/2005/8/layout/orgChart1"/>
    <dgm:cxn modelId="{CF3B6CAC-9B34-4F1C-9DB6-C06E339A2D04}" type="presParOf" srcId="{633ED44A-A534-4F1A-9C7F-5FF7E384A7E2}" destId="{AF1E18DE-0F25-497A-B68C-8C44CB00B9EE}" srcOrd="2" destOrd="0" presId="urn:microsoft.com/office/officeart/2005/8/layout/orgChart1"/>
    <dgm:cxn modelId="{40C86636-7804-4EEE-A506-15180916D6F6}" type="presParOf" srcId="{E73726B7-B303-40B1-8DCA-55EFFCE969BF}" destId="{D5FEE435-CA40-4672-9B51-3BA22F95AE7F}" srcOrd="2" destOrd="0" presId="urn:microsoft.com/office/officeart/2005/8/layout/orgChart1"/>
    <dgm:cxn modelId="{A338F9B4-3B5F-4957-B987-DF0F42DBB844}" type="presParOf" srcId="{E73726B7-B303-40B1-8DCA-55EFFCE969BF}" destId="{3F25BB7D-B9E4-4EDC-8EA8-DDA9167EF090}" srcOrd="3" destOrd="0" presId="urn:microsoft.com/office/officeart/2005/8/layout/orgChart1"/>
    <dgm:cxn modelId="{0DFD2A14-6B54-43AC-A3B4-4E5E7E92D0F2}" type="presParOf" srcId="{3F25BB7D-B9E4-4EDC-8EA8-DDA9167EF090}" destId="{CC60DDB2-FE90-4007-B302-B0B4F19446DE}" srcOrd="0" destOrd="0" presId="urn:microsoft.com/office/officeart/2005/8/layout/orgChart1"/>
    <dgm:cxn modelId="{6756F221-6174-446F-A0CD-90CC5154EC06}" type="presParOf" srcId="{CC60DDB2-FE90-4007-B302-B0B4F19446DE}" destId="{AECDED6D-CAD6-4B05-8A86-6171411EED04}" srcOrd="0" destOrd="0" presId="urn:microsoft.com/office/officeart/2005/8/layout/orgChart1"/>
    <dgm:cxn modelId="{6FEBCF40-BE2B-4987-8344-54A2EEE12135}" type="presParOf" srcId="{CC60DDB2-FE90-4007-B302-B0B4F19446DE}" destId="{F1E7E518-4F9B-4557-B980-72B2B5C651EC}" srcOrd="1" destOrd="0" presId="urn:microsoft.com/office/officeart/2005/8/layout/orgChart1"/>
    <dgm:cxn modelId="{90955B95-93F0-4975-970A-348EF0129A78}" type="presParOf" srcId="{3F25BB7D-B9E4-4EDC-8EA8-DDA9167EF090}" destId="{E5E0610A-61AE-4A1B-A726-67A245BCA853}" srcOrd="1" destOrd="0" presId="urn:microsoft.com/office/officeart/2005/8/layout/orgChart1"/>
    <dgm:cxn modelId="{82527B9C-D124-4C38-BF36-71D466631571}" type="presParOf" srcId="{3F25BB7D-B9E4-4EDC-8EA8-DDA9167EF090}" destId="{CC865904-FD63-4605-9910-6601F71F8D4C}" srcOrd="2" destOrd="0" presId="urn:microsoft.com/office/officeart/2005/8/layout/orgChart1"/>
    <dgm:cxn modelId="{2C5BF1B7-1B1A-4830-A9FC-C2A1919AFF3A}" type="presParOf" srcId="{E73726B7-B303-40B1-8DCA-55EFFCE969BF}" destId="{9165941A-E023-4ADC-9DDB-532C581282FA}" srcOrd="4" destOrd="0" presId="urn:microsoft.com/office/officeart/2005/8/layout/orgChart1"/>
    <dgm:cxn modelId="{065A7DF0-FB39-4BE7-97DA-4B7FA0A33F63}" type="presParOf" srcId="{E73726B7-B303-40B1-8DCA-55EFFCE969BF}" destId="{E8053B1D-439C-492A-81F3-FB1C7F923445}" srcOrd="5" destOrd="0" presId="urn:microsoft.com/office/officeart/2005/8/layout/orgChart1"/>
    <dgm:cxn modelId="{B1677605-4F60-4D37-887C-DE4DCD7EE484}" type="presParOf" srcId="{E8053B1D-439C-492A-81F3-FB1C7F923445}" destId="{FD96F3C0-FD71-495F-AF0C-2DA76F609219}" srcOrd="0" destOrd="0" presId="urn:microsoft.com/office/officeart/2005/8/layout/orgChart1"/>
    <dgm:cxn modelId="{7AA26E98-F2C0-4959-AA24-022FBA8162DB}" type="presParOf" srcId="{FD96F3C0-FD71-495F-AF0C-2DA76F609219}" destId="{A324914F-C180-41E4-806E-3A16E969FFC0}" srcOrd="0" destOrd="0" presId="urn:microsoft.com/office/officeart/2005/8/layout/orgChart1"/>
    <dgm:cxn modelId="{0FE2E094-3226-4F96-A82B-16504FEC1332}" type="presParOf" srcId="{FD96F3C0-FD71-495F-AF0C-2DA76F609219}" destId="{C713B4F1-8971-43EF-8AB8-E3C2475B0E4D}" srcOrd="1" destOrd="0" presId="urn:microsoft.com/office/officeart/2005/8/layout/orgChart1"/>
    <dgm:cxn modelId="{4CA1F467-2C06-43EC-A553-1A876615EB52}" type="presParOf" srcId="{E8053B1D-439C-492A-81F3-FB1C7F923445}" destId="{BDBF98E3-4A49-4380-9FA8-25DAC75CB40E}" srcOrd="1" destOrd="0" presId="urn:microsoft.com/office/officeart/2005/8/layout/orgChart1"/>
    <dgm:cxn modelId="{217C9747-D913-4E30-BB75-AD3921696AF4}" type="presParOf" srcId="{E8053B1D-439C-492A-81F3-FB1C7F923445}" destId="{7B5ABDD2-F030-472E-9293-62850E791B6D}" srcOrd="2" destOrd="0" presId="urn:microsoft.com/office/officeart/2005/8/layout/orgChart1"/>
    <dgm:cxn modelId="{3079E1EA-DE7F-428C-A102-104759F975BF}" type="presParOf" srcId="{6DCBA424-BC24-4C6B-8969-C548F7386E8B}" destId="{28DF2F63-0681-4EA2-BDD9-ABBD5A91E99C}" srcOrd="2" destOrd="0" presId="urn:microsoft.com/office/officeart/2005/8/layout/orgChart1"/>
    <dgm:cxn modelId="{02E25D6D-FFFA-49D1-9C9D-FDCBF7E26C13}" type="presParOf" srcId="{B290CC73-010D-4617-8EFF-87948BA0B1E2}" destId="{44CB4AE4-C1F2-49AF-A2E3-6ECED6C95B39}" srcOrd="8" destOrd="0" presId="urn:microsoft.com/office/officeart/2005/8/layout/orgChart1"/>
    <dgm:cxn modelId="{EA97EB64-31CB-4FF7-8889-BE8CA824D110}" type="presParOf" srcId="{B290CC73-010D-4617-8EFF-87948BA0B1E2}" destId="{F839E290-E11D-4248-BF14-9AAC00308277}" srcOrd="9" destOrd="0" presId="urn:microsoft.com/office/officeart/2005/8/layout/orgChart1"/>
    <dgm:cxn modelId="{527A122E-FD5E-4556-970E-82CD7470E74A}" type="presParOf" srcId="{F839E290-E11D-4248-BF14-9AAC00308277}" destId="{B8D0C2F4-7907-4A44-8CFF-F25299DC8A47}" srcOrd="0" destOrd="0" presId="urn:microsoft.com/office/officeart/2005/8/layout/orgChart1"/>
    <dgm:cxn modelId="{A611958C-F4D0-46A4-BB91-1B8440826B76}" type="presParOf" srcId="{B8D0C2F4-7907-4A44-8CFF-F25299DC8A47}" destId="{C7891831-70D0-4451-A0C6-548C6ED4D3DB}" srcOrd="0" destOrd="0" presId="urn:microsoft.com/office/officeart/2005/8/layout/orgChart1"/>
    <dgm:cxn modelId="{6182AF6C-F63D-450F-9F2B-2B1B949B2928}" type="presParOf" srcId="{B8D0C2F4-7907-4A44-8CFF-F25299DC8A47}" destId="{17BEC9CF-459C-4901-82C6-58AA6C384C97}" srcOrd="1" destOrd="0" presId="urn:microsoft.com/office/officeart/2005/8/layout/orgChart1"/>
    <dgm:cxn modelId="{361C634F-EC4D-4516-AD89-35BCF426565F}" type="presParOf" srcId="{F839E290-E11D-4248-BF14-9AAC00308277}" destId="{E214F824-2C2B-47C8-81E9-4DCE6C28AED0}" srcOrd="1" destOrd="0" presId="urn:microsoft.com/office/officeart/2005/8/layout/orgChart1"/>
    <dgm:cxn modelId="{39A02244-5606-4FE9-B2BB-15AB5B07A99D}" type="presParOf" srcId="{E214F824-2C2B-47C8-81E9-4DCE6C28AED0}" destId="{236E9FCB-28B9-4E1B-8EA6-4F7F68145B65}" srcOrd="0" destOrd="0" presId="urn:microsoft.com/office/officeart/2005/8/layout/orgChart1"/>
    <dgm:cxn modelId="{45CE2EE4-5169-4088-9B04-F4AEB1D7C00B}" type="presParOf" srcId="{E214F824-2C2B-47C8-81E9-4DCE6C28AED0}" destId="{FFB8A659-0CA5-41E1-937E-C118E7243B73}" srcOrd="1" destOrd="0" presId="urn:microsoft.com/office/officeart/2005/8/layout/orgChart1"/>
    <dgm:cxn modelId="{01E2EBE7-9A3B-4705-80F0-200FE1D0EE10}" type="presParOf" srcId="{FFB8A659-0CA5-41E1-937E-C118E7243B73}" destId="{0DE6B955-2E45-40E4-A6E4-E175DEBFBF15}" srcOrd="0" destOrd="0" presId="urn:microsoft.com/office/officeart/2005/8/layout/orgChart1"/>
    <dgm:cxn modelId="{CF6944E6-D31F-4553-96F2-6EC34D49B278}" type="presParOf" srcId="{0DE6B955-2E45-40E4-A6E4-E175DEBFBF15}" destId="{94199168-E382-4E2D-8191-414BFBED43B0}" srcOrd="0" destOrd="0" presId="urn:microsoft.com/office/officeart/2005/8/layout/orgChart1"/>
    <dgm:cxn modelId="{64ECA732-F3B6-41D3-9932-60C805C03A90}" type="presParOf" srcId="{0DE6B955-2E45-40E4-A6E4-E175DEBFBF15}" destId="{970D1B0E-3AE5-46DE-B2D3-6E0B9C7677B5}" srcOrd="1" destOrd="0" presId="urn:microsoft.com/office/officeart/2005/8/layout/orgChart1"/>
    <dgm:cxn modelId="{F884B2F4-D7AB-47E3-A97C-6CFEBB4A061B}" type="presParOf" srcId="{FFB8A659-0CA5-41E1-937E-C118E7243B73}" destId="{B352B65E-4D7D-4E0B-B403-6FAAE4366EDD}" srcOrd="1" destOrd="0" presId="urn:microsoft.com/office/officeart/2005/8/layout/orgChart1"/>
    <dgm:cxn modelId="{508191AF-D3E0-44D6-92ED-39D8E1415D74}" type="presParOf" srcId="{FFB8A659-0CA5-41E1-937E-C118E7243B73}" destId="{E1514990-B3E2-419F-8309-44EF8CCA4514}" srcOrd="2" destOrd="0" presId="urn:microsoft.com/office/officeart/2005/8/layout/orgChart1"/>
    <dgm:cxn modelId="{B169D291-AD3B-4B10-BA46-262525E00A44}" type="presParOf" srcId="{E214F824-2C2B-47C8-81E9-4DCE6C28AED0}" destId="{8AACF328-7CF5-44A2-A3B3-FF81FE34AE3F}" srcOrd="2" destOrd="0" presId="urn:microsoft.com/office/officeart/2005/8/layout/orgChart1"/>
    <dgm:cxn modelId="{AB2E829D-464F-4679-9D2A-7984A4C1DC19}" type="presParOf" srcId="{E214F824-2C2B-47C8-81E9-4DCE6C28AED0}" destId="{46AEE5B1-FEFB-4F87-9EDA-F869284063A8}" srcOrd="3" destOrd="0" presId="urn:microsoft.com/office/officeart/2005/8/layout/orgChart1"/>
    <dgm:cxn modelId="{A222E0D8-CFFC-44B9-871A-5A47B608D333}" type="presParOf" srcId="{46AEE5B1-FEFB-4F87-9EDA-F869284063A8}" destId="{79E3C0C9-3588-4540-BABE-032DB5AF53F7}" srcOrd="0" destOrd="0" presId="urn:microsoft.com/office/officeart/2005/8/layout/orgChart1"/>
    <dgm:cxn modelId="{04EB24A9-BDDE-47CD-B813-A264C2E58070}" type="presParOf" srcId="{79E3C0C9-3588-4540-BABE-032DB5AF53F7}" destId="{AC750295-BE96-43DA-BBB1-CD29A8C8264E}" srcOrd="0" destOrd="0" presId="urn:microsoft.com/office/officeart/2005/8/layout/orgChart1"/>
    <dgm:cxn modelId="{5E7292C5-1FAC-49A0-BF24-C117A2478691}" type="presParOf" srcId="{79E3C0C9-3588-4540-BABE-032DB5AF53F7}" destId="{63A385D0-613E-481A-8985-1320DC7B98B5}" srcOrd="1" destOrd="0" presId="urn:microsoft.com/office/officeart/2005/8/layout/orgChart1"/>
    <dgm:cxn modelId="{F6E27ADD-7C04-4BC3-A63B-E9A8E7401FB9}" type="presParOf" srcId="{46AEE5B1-FEFB-4F87-9EDA-F869284063A8}" destId="{1958BF1D-452C-47E4-9C03-12CCBE3511BC}" srcOrd="1" destOrd="0" presId="urn:microsoft.com/office/officeart/2005/8/layout/orgChart1"/>
    <dgm:cxn modelId="{595D0D1C-8A22-426B-9D3B-E5A0C37D534E}" type="presParOf" srcId="{46AEE5B1-FEFB-4F87-9EDA-F869284063A8}" destId="{3224C741-E45E-4262-A3DD-57CA6D14DF74}" srcOrd="2" destOrd="0" presId="urn:microsoft.com/office/officeart/2005/8/layout/orgChart1"/>
    <dgm:cxn modelId="{31D4F346-D9B9-45F1-8548-C7810EDD8932}" type="presParOf" srcId="{F839E290-E11D-4248-BF14-9AAC00308277}" destId="{5F00CCA0-2DD3-401A-983E-BD06343C4F19}" srcOrd="2" destOrd="0" presId="urn:microsoft.com/office/officeart/2005/8/layout/orgChart1"/>
    <dgm:cxn modelId="{7BE5711D-50A5-4988-8A5F-1EA9F8101B8A}" type="presParOf" srcId="{B290CC73-010D-4617-8EFF-87948BA0B1E2}" destId="{49E1BFEB-9DF1-4981-907A-CB68B4F03387}" srcOrd="10" destOrd="0" presId="urn:microsoft.com/office/officeart/2005/8/layout/orgChart1"/>
    <dgm:cxn modelId="{BBEC2AB1-0F75-44B1-A783-2CDD64696788}" type="presParOf" srcId="{B290CC73-010D-4617-8EFF-87948BA0B1E2}" destId="{7142495E-3655-4992-8B7D-A8DDA835E0B8}" srcOrd="11" destOrd="0" presId="urn:microsoft.com/office/officeart/2005/8/layout/orgChart1"/>
    <dgm:cxn modelId="{FAC2E323-5DCF-4BC0-97FD-ABA721CD1904}" type="presParOf" srcId="{7142495E-3655-4992-8B7D-A8DDA835E0B8}" destId="{43D9B513-155A-4B60-A75E-9014782F4EEF}" srcOrd="0" destOrd="0" presId="urn:microsoft.com/office/officeart/2005/8/layout/orgChart1"/>
    <dgm:cxn modelId="{DDC52D17-8B5E-46AE-946A-8CFE8E0109EF}" type="presParOf" srcId="{43D9B513-155A-4B60-A75E-9014782F4EEF}" destId="{D54F9792-0E2A-461E-8469-F9F31F275FBD}" srcOrd="0" destOrd="0" presId="urn:microsoft.com/office/officeart/2005/8/layout/orgChart1"/>
    <dgm:cxn modelId="{02D6CA9F-DF15-4EFC-A755-27B14C871A9E}" type="presParOf" srcId="{43D9B513-155A-4B60-A75E-9014782F4EEF}" destId="{66C386D3-AF53-46BC-90B4-79648CD943BD}" srcOrd="1" destOrd="0" presId="urn:microsoft.com/office/officeart/2005/8/layout/orgChart1"/>
    <dgm:cxn modelId="{75604FE6-A641-4BF9-8FD8-4CC832D0A473}" type="presParOf" srcId="{7142495E-3655-4992-8B7D-A8DDA835E0B8}" destId="{0B8F752E-A576-42B1-8045-D135DE0EF48C}" srcOrd="1" destOrd="0" presId="urn:microsoft.com/office/officeart/2005/8/layout/orgChart1"/>
    <dgm:cxn modelId="{A52D4A85-75AD-43B0-81E7-887414F19F2D}" type="presParOf" srcId="{0B8F752E-A576-42B1-8045-D135DE0EF48C}" destId="{B137B09A-9FD2-4522-83A0-AD063A6EA12D}" srcOrd="0" destOrd="0" presId="urn:microsoft.com/office/officeart/2005/8/layout/orgChart1"/>
    <dgm:cxn modelId="{93725477-B683-4E1F-881B-A04384DBB546}" type="presParOf" srcId="{0B8F752E-A576-42B1-8045-D135DE0EF48C}" destId="{9125A206-E716-41D6-BFFB-276F0BDFAE16}" srcOrd="1" destOrd="0" presId="urn:microsoft.com/office/officeart/2005/8/layout/orgChart1"/>
    <dgm:cxn modelId="{85F77204-ED68-4D12-9762-BB55C5CA1F8D}" type="presParOf" srcId="{9125A206-E716-41D6-BFFB-276F0BDFAE16}" destId="{4567E746-74AC-4383-8179-4C3257F05106}" srcOrd="0" destOrd="0" presId="urn:microsoft.com/office/officeart/2005/8/layout/orgChart1"/>
    <dgm:cxn modelId="{ABA587AE-30CD-48B6-AB21-197D7D0E3BB9}" type="presParOf" srcId="{4567E746-74AC-4383-8179-4C3257F05106}" destId="{FFE4B9F9-DA75-4134-89C6-BB03D13BDABF}" srcOrd="0" destOrd="0" presId="urn:microsoft.com/office/officeart/2005/8/layout/orgChart1"/>
    <dgm:cxn modelId="{C9FA4575-879B-4C68-8960-318BBAF40EDD}" type="presParOf" srcId="{4567E746-74AC-4383-8179-4C3257F05106}" destId="{90BDF66D-6B56-45BB-9C61-91DEE7A1E652}" srcOrd="1" destOrd="0" presId="urn:microsoft.com/office/officeart/2005/8/layout/orgChart1"/>
    <dgm:cxn modelId="{D64E30A6-C398-4718-BAD2-9A38D64B7D28}" type="presParOf" srcId="{9125A206-E716-41D6-BFFB-276F0BDFAE16}" destId="{32C14C0D-A9B7-4358-81BA-27EDCBF8ED4C}" srcOrd="1" destOrd="0" presId="urn:microsoft.com/office/officeart/2005/8/layout/orgChart1"/>
    <dgm:cxn modelId="{CD554DBD-6D72-4ABB-838B-46F854EB9B4B}" type="presParOf" srcId="{9125A206-E716-41D6-BFFB-276F0BDFAE16}" destId="{CB539867-EC60-4CDD-8439-B11CADE6675D}" srcOrd="2" destOrd="0" presId="urn:microsoft.com/office/officeart/2005/8/layout/orgChart1"/>
    <dgm:cxn modelId="{CA6A7098-30C3-404F-8B12-72E95F1127C8}" type="presParOf" srcId="{0B8F752E-A576-42B1-8045-D135DE0EF48C}" destId="{B4C23ED1-C8C5-4700-8706-6376F664C7C9}" srcOrd="2" destOrd="0" presId="urn:microsoft.com/office/officeart/2005/8/layout/orgChart1"/>
    <dgm:cxn modelId="{C9D8A394-F6ED-434D-ACBF-C61BA3A3D737}" type="presParOf" srcId="{0B8F752E-A576-42B1-8045-D135DE0EF48C}" destId="{077A6E02-D0F6-43E9-A0B7-75D5EBF76AB0}" srcOrd="3" destOrd="0" presId="urn:microsoft.com/office/officeart/2005/8/layout/orgChart1"/>
    <dgm:cxn modelId="{B8E9E8A3-FF42-4664-B2C1-A21CE7F795CE}" type="presParOf" srcId="{077A6E02-D0F6-43E9-A0B7-75D5EBF76AB0}" destId="{786A4881-5D15-4184-9010-3DC7A82ABDD1}" srcOrd="0" destOrd="0" presId="urn:microsoft.com/office/officeart/2005/8/layout/orgChart1"/>
    <dgm:cxn modelId="{4F7FBDB8-4489-42A1-8F21-256B5E95A685}" type="presParOf" srcId="{786A4881-5D15-4184-9010-3DC7A82ABDD1}" destId="{0BC4FCE0-261F-4580-B403-6253708F950C}" srcOrd="0" destOrd="0" presId="urn:microsoft.com/office/officeart/2005/8/layout/orgChart1"/>
    <dgm:cxn modelId="{79CB9F8D-19E0-40DB-86E4-E7EDAE90ED3D}" type="presParOf" srcId="{786A4881-5D15-4184-9010-3DC7A82ABDD1}" destId="{11D53E5C-2BBF-45EE-8F16-4C61ADD83FA7}" srcOrd="1" destOrd="0" presId="urn:microsoft.com/office/officeart/2005/8/layout/orgChart1"/>
    <dgm:cxn modelId="{51BDD8BF-0E20-477F-BAC4-546C16119E6B}" type="presParOf" srcId="{077A6E02-D0F6-43E9-A0B7-75D5EBF76AB0}" destId="{EE9807A2-112F-41AE-B6F6-E9197F37ED5F}" srcOrd="1" destOrd="0" presId="urn:microsoft.com/office/officeart/2005/8/layout/orgChart1"/>
    <dgm:cxn modelId="{2469EE87-2C76-414E-B4DC-E7A4C62F5B69}" type="presParOf" srcId="{077A6E02-D0F6-43E9-A0B7-75D5EBF76AB0}" destId="{77CDEBDA-EFF2-4E43-9A8A-31A0661F0AF7}" srcOrd="2" destOrd="0" presId="urn:microsoft.com/office/officeart/2005/8/layout/orgChart1"/>
    <dgm:cxn modelId="{C4C71748-7E56-4573-8D91-62223C7AFCB1}" type="presParOf" srcId="{0B8F752E-A576-42B1-8045-D135DE0EF48C}" destId="{5CCF7E02-0FE5-458F-9C08-AB0264CAD3F3}" srcOrd="4" destOrd="0" presId="urn:microsoft.com/office/officeart/2005/8/layout/orgChart1"/>
    <dgm:cxn modelId="{A3246E48-92B6-466B-A9CA-6E7342940079}" type="presParOf" srcId="{0B8F752E-A576-42B1-8045-D135DE0EF48C}" destId="{EED85B80-8346-4A6F-8AD9-8CC1203B8944}" srcOrd="5" destOrd="0" presId="urn:microsoft.com/office/officeart/2005/8/layout/orgChart1"/>
    <dgm:cxn modelId="{C417EB46-0968-4659-BBA5-2B6512BECF2F}" type="presParOf" srcId="{EED85B80-8346-4A6F-8AD9-8CC1203B8944}" destId="{A86EDC3F-FE49-41F5-96EB-6C6A280B5C0F}" srcOrd="0" destOrd="0" presId="urn:microsoft.com/office/officeart/2005/8/layout/orgChart1"/>
    <dgm:cxn modelId="{0FE00A82-2273-40AD-9099-14D17C40E23A}" type="presParOf" srcId="{A86EDC3F-FE49-41F5-96EB-6C6A280B5C0F}" destId="{B80F0920-1BF2-47AD-B2A7-3B7131D4AB78}" srcOrd="0" destOrd="0" presId="urn:microsoft.com/office/officeart/2005/8/layout/orgChart1"/>
    <dgm:cxn modelId="{55EEFB37-C4C8-43A2-B24D-8740CA956AF8}" type="presParOf" srcId="{A86EDC3F-FE49-41F5-96EB-6C6A280B5C0F}" destId="{AE24D71B-B99E-4CD4-8250-1F345F96059F}" srcOrd="1" destOrd="0" presId="urn:microsoft.com/office/officeart/2005/8/layout/orgChart1"/>
    <dgm:cxn modelId="{3A7A2963-DBFE-4C22-9D5D-3967CE6DC12F}" type="presParOf" srcId="{EED85B80-8346-4A6F-8AD9-8CC1203B8944}" destId="{3C1E7D9F-0EA2-4746-AAE3-2ED79FA2E574}" srcOrd="1" destOrd="0" presId="urn:microsoft.com/office/officeart/2005/8/layout/orgChart1"/>
    <dgm:cxn modelId="{8A7BD05C-2F2E-4709-B152-014697A8AA14}" type="presParOf" srcId="{EED85B80-8346-4A6F-8AD9-8CC1203B8944}" destId="{14CA1351-A7E3-47DB-9B5D-C046217B2964}" srcOrd="2" destOrd="0" presId="urn:microsoft.com/office/officeart/2005/8/layout/orgChart1"/>
    <dgm:cxn modelId="{5F31EB2E-8A27-4FCB-9229-454F7C93BF16}" type="presParOf" srcId="{7142495E-3655-4992-8B7D-A8DDA835E0B8}" destId="{4DCD6A4A-75C9-478B-B8BC-2089CD21A725}" srcOrd="2" destOrd="0" presId="urn:microsoft.com/office/officeart/2005/8/layout/orgChart1"/>
    <dgm:cxn modelId="{E9083FBF-0578-4CFD-A112-54A852A298CB}" type="presParOf" srcId="{EB306D1D-1AED-457F-90F3-BDEE225E5EE3}" destId="{C7E171A8-B5D0-4BDF-AEF7-FAC9249704F6}" srcOrd="2" destOrd="0" presId="urn:microsoft.com/office/officeart/2005/8/layout/orgChart1"/>
    <dgm:cxn modelId="{4FAEC872-6479-4B29-92C6-1AF98180D989}" type="presParOf" srcId="{770D6900-95D0-4DAE-BB6E-D946A859F7CE}" destId="{CE215BB4-8B78-469C-B36A-C442566C2C43}" srcOrd="10" destOrd="0" presId="urn:microsoft.com/office/officeart/2005/8/layout/orgChart1"/>
    <dgm:cxn modelId="{5EF8D917-78F3-4439-BB8D-E31BC1612116}" type="presParOf" srcId="{770D6900-95D0-4DAE-BB6E-D946A859F7CE}" destId="{9D59400D-4E6A-4FD8-9081-4548DF86D6C2}" srcOrd="11" destOrd="0" presId="urn:microsoft.com/office/officeart/2005/8/layout/orgChart1"/>
    <dgm:cxn modelId="{7D1BE033-4F43-413C-99A0-6EAD60A0586F}" type="presParOf" srcId="{9D59400D-4E6A-4FD8-9081-4548DF86D6C2}" destId="{54840858-89C3-4A1F-B3D0-84B1EF93D72F}" srcOrd="0" destOrd="0" presId="urn:microsoft.com/office/officeart/2005/8/layout/orgChart1"/>
    <dgm:cxn modelId="{A47E783D-AB6F-4C91-9FA2-22F3BA9EC119}" type="presParOf" srcId="{54840858-89C3-4A1F-B3D0-84B1EF93D72F}" destId="{9335F2DA-3549-4490-90B7-C306F5BA01EB}" srcOrd="0" destOrd="0" presId="urn:microsoft.com/office/officeart/2005/8/layout/orgChart1"/>
    <dgm:cxn modelId="{E5CBD15D-51F5-408B-953C-7587843800CB}" type="presParOf" srcId="{54840858-89C3-4A1F-B3D0-84B1EF93D72F}" destId="{A8B91EE1-DADB-431D-9A95-6B354151B504}" srcOrd="1" destOrd="0" presId="urn:microsoft.com/office/officeart/2005/8/layout/orgChart1"/>
    <dgm:cxn modelId="{43B3C0EE-A022-4216-B7E9-6A13D2FC1A09}" type="presParOf" srcId="{9D59400D-4E6A-4FD8-9081-4548DF86D6C2}" destId="{449B32AC-1B7E-4B91-B1E1-3F560D35890A}" srcOrd="1" destOrd="0" presId="urn:microsoft.com/office/officeart/2005/8/layout/orgChart1"/>
    <dgm:cxn modelId="{6490B3A9-8581-483A-8ADD-5F0CEFC6F0C4}" type="presParOf" srcId="{449B32AC-1B7E-4B91-B1E1-3F560D35890A}" destId="{1293C988-205B-4B88-9F7D-34028441D8DD}" srcOrd="0" destOrd="0" presId="urn:microsoft.com/office/officeart/2005/8/layout/orgChart1"/>
    <dgm:cxn modelId="{8743E365-1221-4BD3-9913-2353307E1F73}" type="presParOf" srcId="{449B32AC-1B7E-4B91-B1E1-3F560D35890A}" destId="{47E20BFA-11DD-4990-83AA-45965690081B}" srcOrd="1" destOrd="0" presId="urn:microsoft.com/office/officeart/2005/8/layout/orgChart1"/>
    <dgm:cxn modelId="{B7785114-36C5-4F1F-8C61-92B19DA11B72}" type="presParOf" srcId="{47E20BFA-11DD-4990-83AA-45965690081B}" destId="{99E0BD1C-84BB-410B-8D50-CD89FAB3C55D}" srcOrd="0" destOrd="0" presId="urn:microsoft.com/office/officeart/2005/8/layout/orgChart1"/>
    <dgm:cxn modelId="{0B1548C3-7C9A-4F5A-855D-5EA224CE20FE}" type="presParOf" srcId="{99E0BD1C-84BB-410B-8D50-CD89FAB3C55D}" destId="{D3193FB7-EF51-412B-8C41-0E4BC569952E}" srcOrd="0" destOrd="0" presId="urn:microsoft.com/office/officeart/2005/8/layout/orgChart1"/>
    <dgm:cxn modelId="{182BA177-347C-4D1A-AAEB-038F7C5BCDBB}" type="presParOf" srcId="{99E0BD1C-84BB-410B-8D50-CD89FAB3C55D}" destId="{2192A038-C2CE-494E-A036-4B2DD3A86969}" srcOrd="1" destOrd="0" presId="urn:microsoft.com/office/officeart/2005/8/layout/orgChart1"/>
    <dgm:cxn modelId="{751D6BD2-75BA-4BC6-9CEA-8046765D485A}" type="presParOf" srcId="{47E20BFA-11DD-4990-83AA-45965690081B}" destId="{4DED5FED-B0F8-48F1-B1AC-76E64EA84520}" srcOrd="1" destOrd="0" presId="urn:microsoft.com/office/officeart/2005/8/layout/orgChart1"/>
    <dgm:cxn modelId="{3C069402-C1F4-4FE5-BD0F-0645984D83C3}" type="presParOf" srcId="{4DED5FED-B0F8-48F1-B1AC-76E64EA84520}" destId="{4D292992-8B94-456D-B08F-8DD13DC3F4E6}" srcOrd="0" destOrd="0" presId="urn:microsoft.com/office/officeart/2005/8/layout/orgChart1"/>
    <dgm:cxn modelId="{39F49A1A-65DB-4131-8B2E-B839A3B25B6E}" type="presParOf" srcId="{4DED5FED-B0F8-48F1-B1AC-76E64EA84520}" destId="{C0BA29FA-619D-42C5-AAEE-434DF55F5B3E}" srcOrd="1" destOrd="0" presId="urn:microsoft.com/office/officeart/2005/8/layout/orgChart1"/>
    <dgm:cxn modelId="{B6F11FB7-8A0F-4A6C-9585-0099493F85E2}" type="presParOf" srcId="{C0BA29FA-619D-42C5-AAEE-434DF55F5B3E}" destId="{3BC0C05C-C00D-4D59-8C3D-16582E88F375}" srcOrd="0" destOrd="0" presId="urn:microsoft.com/office/officeart/2005/8/layout/orgChart1"/>
    <dgm:cxn modelId="{E72672DB-EA72-4EEE-8C74-2F197D1CBE32}" type="presParOf" srcId="{3BC0C05C-C00D-4D59-8C3D-16582E88F375}" destId="{678658B8-B69E-4B50-85F3-CBB07E9EF829}" srcOrd="0" destOrd="0" presId="urn:microsoft.com/office/officeart/2005/8/layout/orgChart1"/>
    <dgm:cxn modelId="{DF261456-27E1-4CF2-ADEA-71C033502926}" type="presParOf" srcId="{3BC0C05C-C00D-4D59-8C3D-16582E88F375}" destId="{8241E1F6-F5EE-4EFC-AAC0-DBF8C0EAE1E1}" srcOrd="1" destOrd="0" presId="urn:microsoft.com/office/officeart/2005/8/layout/orgChart1"/>
    <dgm:cxn modelId="{805A52A3-0146-4C2E-83B0-C95D7DFD5A1F}" type="presParOf" srcId="{C0BA29FA-619D-42C5-AAEE-434DF55F5B3E}" destId="{2CAF22A7-DEA0-4124-A834-873380E36472}" srcOrd="1" destOrd="0" presId="urn:microsoft.com/office/officeart/2005/8/layout/orgChart1"/>
    <dgm:cxn modelId="{AD4ED7DE-8194-49A4-9CD5-D30EA7F9DE5A}" type="presParOf" srcId="{C0BA29FA-619D-42C5-AAEE-434DF55F5B3E}" destId="{67B96158-FA44-4B32-A7E9-3A508E3CE98E}" srcOrd="2" destOrd="0" presId="urn:microsoft.com/office/officeart/2005/8/layout/orgChart1"/>
    <dgm:cxn modelId="{BAFA6EA0-E491-4124-B1FB-A995301CDFFB}" type="presParOf" srcId="{47E20BFA-11DD-4990-83AA-45965690081B}" destId="{E7724B1F-E2F6-46FD-A27F-328580E8500D}" srcOrd="2" destOrd="0" presId="urn:microsoft.com/office/officeart/2005/8/layout/orgChart1"/>
    <dgm:cxn modelId="{FC43962D-1D15-4D0D-AB4E-4FA02D509C61}" type="presParOf" srcId="{449B32AC-1B7E-4B91-B1E1-3F560D35890A}" destId="{DE59BB7D-34B3-4BC5-9E53-E9DF5C1EB348}" srcOrd="2" destOrd="0" presId="urn:microsoft.com/office/officeart/2005/8/layout/orgChart1"/>
    <dgm:cxn modelId="{D003ACB2-A964-40E7-B81D-ACF8F5FD811C}" type="presParOf" srcId="{449B32AC-1B7E-4B91-B1E1-3F560D35890A}" destId="{CB2F2781-382B-4942-BBEE-F985B534C61E}" srcOrd="3" destOrd="0" presId="urn:microsoft.com/office/officeart/2005/8/layout/orgChart1"/>
    <dgm:cxn modelId="{C71B6C88-6787-4DDF-A8D9-248F7F3BCB67}" type="presParOf" srcId="{CB2F2781-382B-4942-BBEE-F985B534C61E}" destId="{03896268-BFD2-4DA3-9DC3-830BC5797006}" srcOrd="0" destOrd="0" presId="urn:microsoft.com/office/officeart/2005/8/layout/orgChart1"/>
    <dgm:cxn modelId="{3A2342C4-8393-4D83-93FB-BC7FD673D252}" type="presParOf" srcId="{03896268-BFD2-4DA3-9DC3-830BC5797006}" destId="{00E788C3-B954-4167-9C98-A7B885A9CB2B}" srcOrd="0" destOrd="0" presId="urn:microsoft.com/office/officeart/2005/8/layout/orgChart1"/>
    <dgm:cxn modelId="{E200B15D-3097-477A-AE31-C4949313FA4D}" type="presParOf" srcId="{03896268-BFD2-4DA3-9DC3-830BC5797006}" destId="{E79C9388-1A92-4179-9E10-5DAB48C1170F}" srcOrd="1" destOrd="0" presId="urn:microsoft.com/office/officeart/2005/8/layout/orgChart1"/>
    <dgm:cxn modelId="{63413D7C-7636-4DFE-8A0F-D3A2469A01ED}" type="presParOf" srcId="{CB2F2781-382B-4942-BBEE-F985B534C61E}" destId="{F5C1DD96-85B8-46B0-A450-1179EE7D5DC5}" srcOrd="1" destOrd="0" presId="urn:microsoft.com/office/officeart/2005/8/layout/orgChart1"/>
    <dgm:cxn modelId="{9C965E4F-18C6-4C45-99C6-4905B275B9C7}" type="presParOf" srcId="{F5C1DD96-85B8-46B0-A450-1179EE7D5DC5}" destId="{37D03E14-1905-45EA-A2B1-28E6A0FF3FF1}" srcOrd="0" destOrd="0" presId="urn:microsoft.com/office/officeart/2005/8/layout/orgChart1"/>
    <dgm:cxn modelId="{40FD249C-3497-4CC5-AA41-1B6A2690865B}" type="presParOf" srcId="{F5C1DD96-85B8-46B0-A450-1179EE7D5DC5}" destId="{56759479-60C6-42FC-A816-489AC27C4630}" srcOrd="1" destOrd="0" presId="urn:microsoft.com/office/officeart/2005/8/layout/orgChart1"/>
    <dgm:cxn modelId="{19E4E62A-E68F-4274-A716-6869BAF5F473}" type="presParOf" srcId="{56759479-60C6-42FC-A816-489AC27C4630}" destId="{BA9D326C-BAA5-4D5F-97C1-E9F42EAAAE53}" srcOrd="0" destOrd="0" presId="urn:microsoft.com/office/officeart/2005/8/layout/orgChart1"/>
    <dgm:cxn modelId="{42C54B17-C319-4581-86CA-70C5C303ED7D}" type="presParOf" srcId="{BA9D326C-BAA5-4D5F-97C1-E9F42EAAAE53}" destId="{C70D8E43-759A-46EA-9DC2-16932C732DE1}" srcOrd="0" destOrd="0" presId="urn:microsoft.com/office/officeart/2005/8/layout/orgChart1"/>
    <dgm:cxn modelId="{68E81CC5-6889-45A9-9649-FA181849E44B}" type="presParOf" srcId="{BA9D326C-BAA5-4D5F-97C1-E9F42EAAAE53}" destId="{CF43FA21-DA20-4EFC-BCC6-DFDD51F6B2C7}" srcOrd="1" destOrd="0" presId="urn:microsoft.com/office/officeart/2005/8/layout/orgChart1"/>
    <dgm:cxn modelId="{54BE5941-A53D-4DCA-918B-E7C45AD4E94C}" type="presParOf" srcId="{56759479-60C6-42FC-A816-489AC27C4630}" destId="{DFB3E575-0F70-4458-BCFC-F0D86FAABD5C}" srcOrd="1" destOrd="0" presId="urn:microsoft.com/office/officeart/2005/8/layout/orgChart1"/>
    <dgm:cxn modelId="{DD951EB3-808F-404D-8451-C86DFA46030D}" type="presParOf" srcId="{56759479-60C6-42FC-A816-489AC27C4630}" destId="{E507DA55-8718-436D-A4A4-09036F25B030}" srcOrd="2" destOrd="0" presId="urn:microsoft.com/office/officeart/2005/8/layout/orgChart1"/>
    <dgm:cxn modelId="{1AFD7BB0-7C30-442E-BF5C-C0D32BC07CDB}" type="presParOf" srcId="{CB2F2781-382B-4942-BBEE-F985B534C61E}" destId="{F8DBAD1B-180C-4BA8-B4A6-F7C4537EDB94}" srcOrd="2" destOrd="0" presId="urn:microsoft.com/office/officeart/2005/8/layout/orgChart1"/>
    <dgm:cxn modelId="{17B1D67D-B48E-45FD-AC56-B9113117CA7D}" type="presParOf" srcId="{449B32AC-1B7E-4B91-B1E1-3F560D35890A}" destId="{721425DD-BCCA-4436-B0FF-50788EBA376C}" srcOrd="4" destOrd="0" presId="urn:microsoft.com/office/officeart/2005/8/layout/orgChart1"/>
    <dgm:cxn modelId="{8BEABA1C-23DF-44A0-9E57-7F26F04ED6F5}" type="presParOf" srcId="{449B32AC-1B7E-4B91-B1E1-3F560D35890A}" destId="{0D06A579-8F84-437A-90A7-6B2D908FC237}" srcOrd="5" destOrd="0" presId="urn:microsoft.com/office/officeart/2005/8/layout/orgChart1"/>
    <dgm:cxn modelId="{FC8B6156-C386-4A5B-BE40-D07758251FC0}" type="presParOf" srcId="{0D06A579-8F84-437A-90A7-6B2D908FC237}" destId="{C05CF841-59C2-4DA6-A6A9-B547528272DA}" srcOrd="0" destOrd="0" presId="urn:microsoft.com/office/officeart/2005/8/layout/orgChart1"/>
    <dgm:cxn modelId="{E3931B38-8FA1-4B7A-A891-01C332FACA0D}" type="presParOf" srcId="{C05CF841-59C2-4DA6-A6A9-B547528272DA}" destId="{CDAC69A9-3DF4-48D9-BEF6-DA0EB3B20154}" srcOrd="0" destOrd="0" presId="urn:microsoft.com/office/officeart/2005/8/layout/orgChart1"/>
    <dgm:cxn modelId="{D9656A24-5420-4904-B6D8-B851B83F35E8}" type="presParOf" srcId="{C05CF841-59C2-4DA6-A6A9-B547528272DA}" destId="{080B140F-BBC6-4EC1-B5AD-192FEA70F102}" srcOrd="1" destOrd="0" presId="urn:microsoft.com/office/officeart/2005/8/layout/orgChart1"/>
    <dgm:cxn modelId="{83B2AE13-0F50-40B1-9CD6-C2848B3B1336}" type="presParOf" srcId="{0D06A579-8F84-437A-90A7-6B2D908FC237}" destId="{DF29C3F8-20CA-4A96-B1D7-71A9FDEC9314}" srcOrd="1" destOrd="0" presId="urn:microsoft.com/office/officeart/2005/8/layout/orgChart1"/>
    <dgm:cxn modelId="{A64E79B8-AFE8-4CAC-9216-E8FC3DDCB6A3}" type="presParOf" srcId="{DF29C3F8-20CA-4A96-B1D7-71A9FDEC9314}" destId="{200490B9-23ED-4D22-B8B4-C533BCEC2C91}" srcOrd="0" destOrd="0" presId="urn:microsoft.com/office/officeart/2005/8/layout/orgChart1"/>
    <dgm:cxn modelId="{A4BF4B08-98DB-46B9-B888-9EA6239775F4}" type="presParOf" srcId="{DF29C3F8-20CA-4A96-B1D7-71A9FDEC9314}" destId="{0BCA5E9C-D26B-43E9-8ADE-D7CF1C46F624}" srcOrd="1" destOrd="0" presId="urn:microsoft.com/office/officeart/2005/8/layout/orgChart1"/>
    <dgm:cxn modelId="{2891A7CD-EA68-4A14-82AB-05EA4FD3F145}" type="presParOf" srcId="{0BCA5E9C-D26B-43E9-8ADE-D7CF1C46F624}" destId="{33B4F6A6-43CD-41E0-9FD5-2D4DA8D667A8}" srcOrd="0" destOrd="0" presId="urn:microsoft.com/office/officeart/2005/8/layout/orgChart1"/>
    <dgm:cxn modelId="{2F1D36B3-66BA-4BBA-914D-AC46E1B5A00D}" type="presParOf" srcId="{33B4F6A6-43CD-41E0-9FD5-2D4DA8D667A8}" destId="{BFCE900D-4A43-415E-AFC9-0E3B79B880C3}" srcOrd="0" destOrd="0" presId="urn:microsoft.com/office/officeart/2005/8/layout/orgChart1"/>
    <dgm:cxn modelId="{777D5890-1802-4AAA-9AFA-74542FE3A290}" type="presParOf" srcId="{33B4F6A6-43CD-41E0-9FD5-2D4DA8D667A8}" destId="{0152327C-8EC2-42F8-A781-5EA6EB2BEB08}" srcOrd="1" destOrd="0" presId="urn:microsoft.com/office/officeart/2005/8/layout/orgChart1"/>
    <dgm:cxn modelId="{11648F73-8274-4DC1-BD12-F098E606A1FB}" type="presParOf" srcId="{0BCA5E9C-D26B-43E9-8ADE-D7CF1C46F624}" destId="{6EFB9441-2FD8-43C5-9643-92AD7306CF2A}" srcOrd="1" destOrd="0" presId="urn:microsoft.com/office/officeart/2005/8/layout/orgChart1"/>
    <dgm:cxn modelId="{43B75718-9FD1-467D-9A07-4D75590D79A5}" type="presParOf" srcId="{0BCA5E9C-D26B-43E9-8ADE-D7CF1C46F624}" destId="{28A43F7E-FC0E-44F3-8FBC-4C61F1CDBAFE}" srcOrd="2" destOrd="0" presId="urn:microsoft.com/office/officeart/2005/8/layout/orgChart1"/>
    <dgm:cxn modelId="{ED3376C4-A898-4DB4-B554-4C77E8DAB48D}" type="presParOf" srcId="{0D06A579-8F84-437A-90A7-6B2D908FC237}" destId="{8D379A86-9F6C-468B-96AB-4A0741E0A29B}" srcOrd="2" destOrd="0" presId="urn:microsoft.com/office/officeart/2005/8/layout/orgChart1"/>
    <dgm:cxn modelId="{A049F1B9-080D-41DD-9528-58E7CA9FCC89}" type="presParOf" srcId="{449B32AC-1B7E-4B91-B1E1-3F560D35890A}" destId="{C30841B9-2E04-4B32-B886-D7163B1AFBD4}" srcOrd="6" destOrd="0" presId="urn:microsoft.com/office/officeart/2005/8/layout/orgChart1"/>
    <dgm:cxn modelId="{4951452D-29BC-4538-95FA-E44EE0E12648}" type="presParOf" srcId="{449B32AC-1B7E-4B91-B1E1-3F560D35890A}" destId="{2230BD7F-8FCC-4259-9C9C-D90570A8DCFE}" srcOrd="7" destOrd="0" presId="urn:microsoft.com/office/officeart/2005/8/layout/orgChart1"/>
    <dgm:cxn modelId="{74F63526-8474-43C9-BB4F-75A6CDFE2995}" type="presParOf" srcId="{2230BD7F-8FCC-4259-9C9C-D90570A8DCFE}" destId="{B3651AFC-B550-4CF4-832E-2928C9E44DFD}" srcOrd="0" destOrd="0" presId="urn:microsoft.com/office/officeart/2005/8/layout/orgChart1"/>
    <dgm:cxn modelId="{D3602794-C015-4F34-9D74-D6C8E6732CE0}" type="presParOf" srcId="{B3651AFC-B550-4CF4-832E-2928C9E44DFD}" destId="{61446831-A46F-4BFC-A31F-74E078880B4E}" srcOrd="0" destOrd="0" presId="urn:microsoft.com/office/officeart/2005/8/layout/orgChart1"/>
    <dgm:cxn modelId="{490B6DBF-F005-4DEF-9105-5095FFA09F18}" type="presParOf" srcId="{B3651AFC-B550-4CF4-832E-2928C9E44DFD}" destId="{E12E142F-EF99-458F-903C-8298DB9A2A37}" srcOrd="1" destOrd="0" presId="urn:microsoft.com/office/officeart/2005/8/layout/orgChart1"/>
    <dgm:cxn modelId="{D69C24A0-0F57-42E3-A0C9-BFC46751E70F}" type="presParOf" srcId="{2230BD7F-8FCC-4259-9C9C-D90570A8DCFE}" destId="{2D058607-0F36-4558-85BF-88CEF048701D}" srcOrd="1" destOrd="0" presId="urn:microsoft.com/office/officeart/2005/8/layout/orgChart1"/>
    <dgm:cxn modelId="{7F4BE35E-C7B0-4812-97AA-77A95262FD40}" type="presParOf" srcId="{2D058607-0F36-4558-85BF-88CEF048701D}" destId="{02519990-D23C-47BE-A06E-321F9C3C7527}" srcOrd="0" destOrd="0" presId="urn:microsoft.com/office/officeart/2005/8/layout/orgChart1"/>
    <dgm:cxn modelId="{6ECFA35E-29B2-462E-A177-6ABE050EC2AD}" type="presParOf" srcId="{2D058607-0F36-4558-85BF-88CEF048701D}" destId="{C17A7E5F-250A-4045-A864-A88FF23A49C8}" srcOrd="1" destOrd="0" presId="urn:microsoft.com/office/officeart/2005/8/layout/orgChart1"/>
    <dgm:cxn modelId="{D38738CE-5B2B-42B0-A05E-5B3AC4957540}" type="presParOf" srcId="{C17A7E5F-250A-4045-A864-A88FF23A49C8}" destId="{7FF326B8-7912-4959-97B0-FAD584421C06}" srcOrd="0" destOrd="0" presId="urn:microsoft.com/office/officeart/2005/8/layout/orgChart1"/>
    <dgm:cxn modelId="{5725E6AE-3E7B-4F63-ADB2-120E210394B1}" type="presParOf" srcId="{7FF326B8-7912-4959-97B0-FAD584421C06}" destId="{E3E6B5BE-DA07-4CB3-8F89-6F066540DCC5}" srcOrd="0" destOrd="0" presId="urn:microsoft.com/office/officeart/2005/8/layout/orgChart1"/>
    <dgm:cxn modelId="{52A68679-08DA-46FA-82DA-49634F1EB8F2}" type="presParOf" srcId="{7FF326B8-7912-4959-97B0-FAD584421C06}" destId="{C13A6AD4-C31C-4E69-B03C-F886D9A45182}" srcOrd="1" destOrd="0" presId="urn:microsoft.com/office/officeart/2005/8/layout/orgChart1"/>
    <dgm:cxn modelId="{24596383-468F-4BDF-A70F-1D2A977581D2}" type="presParOf" srcId="{C17A7E5F-250A-4045-A864-A88FF23A49C8}" destId="{FF81E8B4-8B1D-46CC-B8DA-F3B5E789BEFB}" srcOrd="1" destOrd="0" presId="urn:microsoft.com/office/officeart/2005/8/layout/orgChart1"/>
    <dgm:cxn modelId="{ECD0A3B9-32B9-451A-96BE-890423039BFD}" type="presParOf" srcId="{C17A7E5F-250A-4045-A864-A88FF23A49C8}" destId="{A9419649-5C01-479E-9A4E-CDE00A53C408}" srcOrd="2" destOrd="0" presId="urn:microsoft.com/office/officeart/2005/8/layout/orgChart1"/>
    <dgm:cxn modelId="{BD2533AC-0357-4BDE-9F22-3FF151B61D73}" type="presParOf" srcId="{2D058607-0F36-4558-85BF-88CEF048701D}" destId="{B933C52B-330A-4E9D-A130-3757442CF8D3}" srcOrd="2" destOrd="0" presId="urn:microsoft.com/office/officeart/2005/8/layout/orgChart1"/>
    <dgm:cxn modelId="{BDC33659-24E1-42DF-AEAA-E7E29CE54500}" type="presParOf" srcId="{2D058607-0F36-4558-85BF-88CEF048701D}" destId="{00D624C3-A6B9-4494-A737-7F74C2FC56FF}" srcOrd="3" destOrd="0" presId="urn:microsoft.com/office/officeart/2005/8/layout/orgChart1"/>
    <dgm:cxn modelId="{1D137EFC-2620-4724-8CFB-79CCD3D3378C}" type="presParOf" srcId="{00D624C3-A6B9-4494-A737-7F74C2FC56FF}" destId="{18E3A5C3-80C7-4FCF-A139-D387BEC3BF50}" srcOrd="0" destOrd="0" presId="urn:microsoft.com/office/officeart/2005/8/layout/orgChart1"/>
    <dgm:cxn modelId="{C1C73126-E1CD-468D-8F0D-A6505C4BE961}" type="presParOf" srcId="{18E3A5C3-80C7-4FCF-A139-D387BEC3BF50}" destId="{EAC24975-1FBA-402B-A5C1-3D26D8A985B5}" srcOrd="0" destOrd="0" presId="urn:microsoft.com/office/officeart/2005/8/layout/orgChart1"/>
    <dgm:cxn modelId="{15DB2FAA-BAEF-4B33-A779-10FBD1239AF0}" type="presParOf" srcId="{18E3A5C3-80C7-4FCF-A139-D387BEC3BF50}" destId="{ECF47FE2-2564-4B14-B65F-FB44CA5A037A}" srcOrd="1" destOrd="0" presId="urn:microsoft.com/office/officeart/2005/8/layout/orgChart1"/>
    <dgm:cxn modelId="{9FA680CB-7C6A-4A7C-83FA-0EA37281EFCE}" type="presParOf" srcId="{00D624C3-A6B9-4494-A737-7F74C2FC56FF}" destId="{EC7796EE-C6B3-4541-9D0D-411C6ECDAF46}" srcOrd="1" destOrd="0" presId="urn:microsoft.com/office/officeart/2005/8/layout/orgChart1"/>
    <dgm:cxn modelId="{B1D0ADCE-D352-40C4-A1BE-7BD3A09B1344}" type="presParOf" srcId="{00D624C3-A6B9-4494-A737-7F74C2FC56FF}" destId="{8859574A-6315-4917-B6C1-3C443B08AA7C}" srcOrd="2" destOrd="0" presId="urn:microsoft.com/office/officeart/2005/8/layout/orgChart1"/>
    <dgm:cxn modelId="{6CB9ED1F-B152-46C6-956B-3E22E23B7C31}" type="presParOf" srcId="{2230BD7F-8FCC-4259-9C9C-D90570A8DCFE}" destId="{928B2CDA-2AEB-45A7-8917-16C816E3D912}" srcOrd="2" destOrd="0" presId="urn:microsoft.com/office/officeart/2005/8/layout/orgChart1"/>
    <dgm:cxn modelId="{609761EB-213D-42D1-B8AA-0EE86D323F0A}" type="presParOf" srcId="{449B32AC-1B7E-4B91-B1E1-3F560D35890A}" destId="{BAFE9DEC-BF5C-4BEF-AD66-E4277B14D9E6}" srcOrd="8" destOrd="0" presId="urn:microsoft.com/office/officeart/2005/8/layout/orgChart1"/>
    <dgm:cxn modelId="{AA88AC53-DF9C-4F16-A14B-435AD3DE2864}" type="presParOf" srcId="{449B32AC-1B7E-4B91-B1E1-3F560D35890A}" destId="{C3B9E111-C638-43BA-8F4E-A75B054A54D8}" srcOrd="9" destOrd="0" presId="urn:microsoft.com/office/officeart/2005/8/layout/orgChart1"/>
    <dgm:cxn modelId="{8130E8DC-7D53-43D4-BFF8-CC78FB173E49}" type="presParOf" srcId="{C3B9E111-C638-43BA-8F4E-A75B054A54D8}" destId="{96EECDE2-E39F-4E0A-8746-4F3454F8D3AB}" srcOrd="0" destOrd="0" presId="urn:microsoft.com/office/officeart/2005/8/layout/orgChart1"/>
    <dgm:cxn modelId="{339B27BD-D374-410A-ADDB-5B9E0E1B5A20}" type="presParOf" srcId="{96EECDE2-E39F-4E0A-8746-4F3454F8D3AB}" destId="{2D46652A-F72D-4FFA-8317-2046A4E60400}" srcOrd="0" destOrd="0" presId="urn:microsoft.com/office/officeart/2005/8/layout/orgChart1"/>
    <dgm:cxn modelId="{C2C1720E-0EEA-492D-994D-D2E4285A4BE1}" type="presParOf" srcId="{96EECDE2-E39F-4E0A-8746-4F3454F8D3AB}" destId="{B758575F-7B3E-4523-8609-24F40A01EE8F}" srcOrd="1" destOrd="0" presId="urn:microsoft.com/office/officeart/2005/8/layout/orgChart1"/>
    <dgm:cxn modelId="{3E35F5CE-BF78-4260-AEBB-2CA677FDBC2D}" type="presParOf" srcId="{C3B9E111-C638-43BA-8F4E-A75B054A54D8}" destId="{C65182E8-405D-4211-A9E3-1A6CEF84D6A1}" srcOrd="1" destOrd="0" presId="urn:microsoft.com/office/officeart/2005/8/layout/orgChart1"/>
    <dgm:cxn modelId="{0C96B7F5-E61C-4E25-8651-8BF424B8FD5F}" type="presParOf" srcId="{C65182E8-405D-4211-A9E3-1A6CEF84D6A1}" destId="{4BA468B8-D06C-40A3-9178-74C75911DB3F}" srcOrd="0" destOrd="0" presId="urn:microsoft.com/office/officeart/2005/8/layout/orgChart1"/>
    <dgm:cxn modelId="{4F6925C6-2989-4499-B890-3AD5833D67B1}" type="presParOf" srcId="{C65182E8-405D-4211-A9E3-1A6CEF84D6A1}" destId="{BF237F6B-AE2D-49A7-B35A-5236CE55D1F7}" srcOrd="1" destOrd="0" presId="urn:microsoft.com/office/officeart/2005/8/layout/orgChart1"/>
    <dgm:cxn modelId="{F3EB7556-FD70-4B69-B6A3-F2F7795CDDEF}" type="presParOf" srcId="{BF237F6B-AE2D-49A7-B35A-5236CE55D1F7}" destId="{6178BA86-8D38-464F-AA27-FAF66D629386}" srcOrd="0" destOrd="0" presId="urn:microsoft.com/office/officeart/2005/8/layout/orgChart1"/>
    <dgm:cxn modelId="{03C188FD-F10F-4B63-A988-89FEC5D7180A}" type="presParOf" srcId="{6178BA86-8D38-464F-AA27-FAF66D629386}" destId="{630EAEDF-4869-41BB-934E-47EB94B19803}" srcOrd="0" destOrd="0" presId="urn:microsoft.com/office/officeart/2005/8/layout/orgChart1"/>
    <dgm:cxn modelId="{3385CFED-CC8B-433E-AC89-957D6C1D110F}" type="presParOf" srcId="{6178BA86-8D38-464F-AA27-FAF66D629386}" destId="{8DE6F6DA-0CE5-44D8-A8F1-18C90B8713FD}" srcOrd="1" destOrd="0" presId="urn:microsoft.com/office/officeart/2005/8/layout/orgChart1"/>
    <dgm:cxn modelId="{4A22A51A-88CC-4FEA-8F11-D29E210ED321}" type="presParOf" srcId="{BF237F6B-AE2D-49A7-B35A-5236CE55D1F7}" destId="{7D214E18-4A7D-4AA0-A3E4-FD84D05F4F9B}" srcOrd="1" destOrd="0" presId="urn:microsoft.com/office/officeart/2005/8/layout/orgChart1"/>
    <dgm:cxn modelId="{AFA0E552-3B28-404C-A8FF-016A94706CF1}" type="presParOf" srcId="{BF237F6B-AE2D-49A7-B35A-5236CE55D1F7}" destId="{4CF51EDC-ACF6-47A6-8911-2A509C2BE056}" srcOrd="2" destOrd="0" presId="urn:microsoft.com/office/officeart/2005/8/layout/orgChart1"/>
    <dgm:cxn modelId="{5257CB7E-8E2D-4B77-933B-548D6BDC8C48}" type="presParOf" srcId="{C65182E8-405D-4211-A9E3-1A6CEF84D6A1}" destId="{9999B335-DA06-4CDB-8AA1-1A1D5EEE9E7E}" srcOrd="2" destOrd="0" presId="urn:microsoft.com/office/officeart/2005/8/layout/orgChart1"/>
    <dgm:cxn modelId="{059F8E1A-3E97-4216-8C18-30B6DD073BF8}" type="presParOf" srcId="{C65182E8-405D-4211-A9E3-1A6CEF84D6A1}" destId="{39C908B4-209D-4F99-BE6D-1945DB5C1329}" srcOrd="3" destOrd="0" presId="urn:microsoft.com/office/officeart/2005/8/layout/orgChart1"/>
    <dgm:cxn modelId="{A6D830F0-8657-4A17-A278-7DB797323BE2}" type="presParOf" srcId="{39C908B4-209D-4F99-BE6D-1945DB5C1329}" destId="{1ACE9190-9486-444A-8023-356DCD4A677A}" srcOrd="0" destOrd="0" presId="urn:microsoft.com/office/officeart/2005/8/layout/orgChart1"/>
    <dgm:cxn modelId="{14799A0A-32B6-488D-98FA-C93703C229AD}" type="presParOf" srcId="{1ACE9190-9486-444A-8023-356DCD4A677A}" destId="{1C50C381-060A-4AE1-9A28-9FC30DF61A79}" srcOrd="0" destOrd="0" presId="urn:microsoft.com/office/officeart/2005/8/layout/orgChart1"/>
    <dgm:cxn modelId="{D99F2053-1677-40BC-A801-33F36B17F2BC}" type="presParOf" srcId="{1ACE9190-9486-444A-8023-356DCD4A677A}" destId="{FBA5F9CD-3BDC-427F-AC6F-AFE37C920CCC}" srcOrd="1" destOrd="0" presId="urn:microsoft.com/office/officeart/2005/8/layout/orgChart1"/>
    <dgm:cxn modelId="{07CC98E5-4884-4989-BAA9-5ECF3FDAD7F8}" type="presParOf" srcId="{39C908B4-209D-4F99-BE6D-1945DB5C1329}" destId="{8D9172AD-BA84-41A8-93F9-A019C10A7646}" srcOrd="1" destOrd="0" presId="urn:microsoft.com/office/officeart/2005/8/layout/orgChart1"/>
    <dgm:cxn modelId="{A6413FB8-51A0-42E3-A7EF-B3E426888458}" type="presParOf" srcId="{39C908B4-209D-4F99-BE6D-1945DB5C1329}" destId="{ABB7D3AD-1E67-4BC2-8C04-55A4BBD675BB}" srcOrd="2" destOrd="0" presId="urn:microsoft.com/office/officeart/2005/8/layout/orgChart1"/>
    <dgm:cxn modelId="{E6C8EF51-62C6-4A78-A06E-7B8D7D5DBA41}" type="presParOf" srcId="{C65182E8-405D-4211-A9E3-1A6CEF84D6A1}" destId="{308EDDD1-8F21-4899-8812-71E6DFEBBA4A}" srcOrd="4" destOrd="0" presId="urn:microsoft.com/office/officeart/2005/8/layout/orgChart1"/>
    <dgm:cxn modelId="{B86C8F28-E0A3-40A5-994F-17115F08C65B}" type="presParOf" srcId="{C65182E8-405D-4211-A9E3-1A6CEF84D6A1}" destId="{1FB9A8EC-FF71-4BC0-A32C-9C277AAC22A9}" srcOrd="5" destOrd="0" presId="urn:microsoft.com/office/officeart/2005/8/layout/orgChart1"/>
    <dgm:cxn modelId="{CEFF87CE-4308-4A58-9B8C-003A4A7C0229}" type="presParOf" srcId="{1FB9A8EC-FF71-4BC0-A32C-9C277AAC22A9}" destId="{3D4A3606-67C6-46F9-82AC-BE5C08B598E0}" srcOrd="0" destOrd="0" presId="urn:microsoft.com/office/officeart/2005/8/layout/orgChart1"/>
    <dgm:cxn modelId="{2DC60307-8AF6-4178-81A4-70D304615B45}" type="presParOf" srcId="{3D4A3606-67C6-46F9-82AC-BE5C08B598E0}" destId="{781709FC-DBE3-4CC7-A682-3CAE74DA5DF2}" srcOrd="0" destOrd="0" presId="urn:microsoft.com/office/officeart/2005/8/layout/orgChart1"/>
    <dgm:cxn modelId="{604C1D23-937E-495C-B6B7-62D91498B9CC}" type="presParOf" srcId="{3D4A3606-67C6-46F9-82AC-BE5C08B598E0}" destId="{ED518BFC-A6A6-4AA4-B51A-1C91748193AA}" srcOrd="1" destOrd="0" presId="urn:microsoft.com/office/officeart/2005/8/layout/orgChart1"/>
    <dgm:cxn modelId="{DDFFE0AD-4155-44BE-9C52-4B01BD02B5D9}" type="presParOf" srcId="{1FB9A8EC-FF71-4BC0-A32C-9C277AAC22A9}" destId="{316E9A31-BAD9-4907-A7FB-E71F9DD28C78}" srcOrd="1" destOrd="0" presId="urn:microsoft.com/office/officeart/2005/8/layout/orgChart1"/>
    <dgm:cxn modelId="{E3E7AC2A-71C8-412A-8BFF-9B23ECE7AD1E}" type="presParOf" srcId="{1FB9A8EC-FF71-4BC0-A32C-9C277AAC22A9}" destId="{C6C0BDBF-CBBD-4508-ADEC-958F7CE0F28A}" srcOrd="2" destOrd="0" presId="urn:microsoft.com/office/officeart/2005/8/layout/orgChart1"/>
    <dgm:cxn modelId="{66EA78E5-9713-485D-A1D4-1826FE97E3F2}" type="presParOf" srcId="{C3B9E111-C638-43BA-8F4E-A75B054A54D8}" destId="{C95947D9-8A95-4718-9A14-A3E2C17D664B}" srcOrd="2" destOrd="0" presId="urn:microsoft.com/office/officeart/2005/8/layout/orgChart1"/>
    <dgm:cxn modelId="{258859C2-AE04-471A-9B11-B98F4071602D}" type="presParOf" srcId="{9D59400D-4E6A-4FD8-9081-4548DF86D6C2}" destId="{FF4A1A6B-37FF-4680-B9D7-1B8E9C2C2A93}" srcOrd="2" destOrd="0" presId="urn:microsoft.com/office/officeart/2005/8/layout/orgChart1"/>
    <dgm:cxn modelId="{452CC85C-A93C-4A0E-992F-73727C597A05}" type="presParOf" srcId="{0539E488-8524-4A6B-87AD-5151D4130D1F}" destId="{2A1F4D14-6AEE-4F57-B825-1558D1BDE1A7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58A7F-82DE-417D-8E22-DB6D41B1471F}">
      <dsp:nvSpPr>
        <dsp:cNvPr id="0" name=""/>
        <dsp:cNvSpPr/>
      </dsp:nvSpPr>
      <dsp:spPr>
        <a:xfrm>
          <a:off x="5335096" y="1167158"/>
          <a:ext cx="468997" cy="163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974"/>
              </a:lnTo>
              <a:lnTo>
                <a:pt x="468997" y="114974"/>
              </a:lnTo>
              <a:lnTo>
                <a:pt x="468997" y="16369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C3244-C628-4201-9C03-9331507932AE}">
      <dsp:nvSpPr>
        <dsp:cNvPr id="0" name=""/>
        <dsp:cNvSpPr/>
      </dsp:nvSpPr>
      <dsp:spPr>
        <a:xfrm>
          <a:off x="9007593" y="2255478"/>
          <a:ext cx="103976" cy="1710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0395"/>
              </a:lnTo>
              <a:lnTo>
                <a:pt x="103976" y="171039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030E7-CCBD-4396-AD54-5DD30995891C}">
      <dsp:nvSpPr>
        <dsp:cNvPr id="0" name=""/>
        <dsp:cNvSpPr/>
      </dsp:nvSpPr>
      <dsp:spPr>
        <a:xfrm>
          <a:off x="9007593" y="2255478"/>
          <a:ext cx="103976" cy="126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168"/>
              </a:lnTo>
              <a:lnTo>
                <a:pt x="103976" y="126516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CB3B-4B95-42D0-BDDC-DFD6F6416ED0}">
      <dsp:nvSpPr>
        <dsp:cNvPr id="0" name=""/>
        <dsp:cNvSpPr/>
      </dsp:nvSpPr>
      <dsp:spPr>
        <a:xfrm>
          <a:off x="9007593" y="2255478"/>
          <a:ext cx="103976" cy="819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941"/>
              </a:lnTo>
              <a:lnTo>
                <a:pt x="103976" y="81994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B06B3-3AE6-4627-ACCF-B2B0C09CCFFB}">
      <dsp:nvSpPr>
        <dsp:cNvPr id="0" name=""/>
        <dsp:cNvSpPr/>
      </dsp:nvSpPr>
      <dsp:spPr>
        <a:xfrm>
          <a:off x="9007593" y="2255478"/>
          <a:ext cx="103976" cy="374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714"/>
              </a:lnTo>
              <a:lnTo>
                <a:pt x="103976" y="37471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7F311-AEE7-4946-B016-F9D29E30E956}">
      <dsp:nvSpPr>
        <dsp:cNvPr id="0" name=""/>
        <dsp:cNvSpPr/>
      </dsp:nvSpPr>
      <dsp:spPr>
        <a:xfrm>
          <a:off x="4866098" y="1677838"/>
          <a:ext cx="4439974" cy="221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68"/>
              </a:lnTo>
              <a:lnTo>
                <a:pt x="4439974" y="172968"/>
              </a:lnTo>
              <a:lnTo>
                <a:pt x="4439974" y="22168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B9CAD-6D5D-4E83-AC61-64DE8951DB32}">
      <dsp:nvSpPr>
        <dsp:cNvPr id="0" name=""/>
        <dsp:cNvSpPr/>
      </dsp:nvSpPr>
      <dsp:spPr>
        <a:xfrm>
          <a:off x="8407147" y="2716692"/>
          <a:ext cx="91440" cy="816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6367"/>
              </a:lnTo>
              <a:lnTo>
                <a:pt x="95570" y="81636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AD4C7-726E-44DB-9C37-F9C1B8E65846}">
      <dsp:nvSpPr>
        <dsp:cNvPr id="0" name=""/>
        <dsp:cNvSpPr/>
      </dsp:nvSpPr>
      <dsp:spPr>
        <a:xfrm>
          <a:off x="8407147" y="2716692"/>
          <a:ext cx="91440" cy="505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5918"/>
              </a:lnTo>
              <a:lnTo>
                <a:pt x="95570" y="5059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31A1B-1F7D-4311-9801-F8BC5E751F18}">
      <dsp:nvSpPr>
        <dsp:cNvPr id="0" name=""/>
        <dsp:cNvSpPr/>
      </dsp:nvSpPr>
      <dsp:spPr>
        <a:xfrm>
          <a:off x="8407147" y="2716692"/>
          <a:ext cx="91440" cy="195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70"/>
              </a:lnTo>
              <a:lnTo>
                <a:pt x="95570" y="19547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A4215-6BCF-445C-A741-2A459C41E9B5}">
      <dsp:nvSpPr>
        <dsp:cNvPr id="0" name=""/>
        <dsp:cNvSpPr/>
      </dsp:nvSpPr>
      <dsp:spPr>
        <a:xfrm>
          <a:off x="7940146" y="2231621"/>
          <a:ext cx="645334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645334" y="163435"/>
              </a:lnTo>
              <a:lnTo>
                <a:pt x="645334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43462-0A77-4BB9-AC89-7CD493949B35}">
      <dsp:nvSpPr>
        <dsp:cNvPr id="0" name=""/>
        <dsp:cNvSpPr/>
      </dsp:nvSpPr>
      <dsp:spPr>
        <a:xfrm>
          <a:off x="7889801" y="2716692"/>
          <a:ext cx="91440" cy="824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42"/>
              </a:lnTo>
              <a:lnTo>
                <a:pt x="122961" y="82484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BEB46-6C64-4895-B6CC-60284E4939F3}">
      <dsp:nvSpPr>
        <dsp:cNvPr id="0" name=""/>
        <dsp:cNvSpPr/>
      </dsp:nvSpPr>
      <dsp:spPr>
        <a:xfrm>
          <a:off x="7889801" y="2716692"/>
          <a:ext cx="91440" cy="514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4393"/>
              </a:lnTo>
              <a:lnTo>
                <a:pt x="122961" y="51439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7674A-4BA2-4367-A3C3-7D3D0AB1F1BC}">
      <dsp:nvSpPr>
        <dsp:cNvPr id="0" name=""/>
        <dsp:cNvSpPr/>
      </dsp:nvSpPr>
      <dsp:spPr>
        <a:xfrm>
          <a:off x="7889801" y="2716692"/>
          <a:ext cx="91440" cy="203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45"/>
              </a:lnTo>
              <a:lnTo>
                <a:pt x="122961" y="20394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A6D35-DC83-412F-BD1B-80036559D0AA}">
      <dsp:nvSpPr>
        <dsp:cNvPr id="0" name=""/>
        <dsp:cNvSpPr/>
      </dsp:nvSpPr>
      <dsp:spPr>
        <a:xfrm>
          <a:off x="7940146" y="2231621"/>
          <a:ext cx="201351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201351" y="163435"/>
              </a:lnTo>
              <a:lnTo>
                <a:pt x="201351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84AD0-269A-417E-9D1B-60F785D8DD78}">
      <dsp:nvSpPr>
        <dsp:cNvPr id="0" name=""/>
        <dsp:cNvSpPr/>
      </dsp:nvSpPr>
      <dsp:spPr>
        <a:xfrm>
          <a:off x="7436067" y="2716692"/>
          <a:ext cx="91440" cy="824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42"/>
              </a:lnTo>
              <a:lnTo>
                <a:pt x="108868" y="82484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947A3-A758-4AC3-89E8-E2E37C5E25C7}">
      <dsp:nvSpPr>
        <dsp:cNvPr id="0" name=""/>
        <dsp:cNvSpPr/>
      </dsp:nvSpPr>
      <dsp:spPr>
        <a:xfrm>
          <a:off x="7436067" y="2716692"/>
          <a:ext cx="91440" cy="514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4393"/>
              </a:lnTo>
              <a:lnTo>
                <a:pt x="108868" y="51439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D30C2-3D40-4CD1-9896-E22DD3F90FBE}">
      <dsp:nvSpPr>
        <dsp:cNvPr id="0" name=""/>
        <dsp:cNvSpPr/>
      </dsp:nvSpPr>
      <dsp:spPr>
        <a:xfrm>
          <a:off x="7436067" y="2716692"/>
          <a:ext cx="91440" cy="203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45"/>
              </a:lnTo>
              <a:lnTo>
                <a:pt x="108868" y="20394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1939C-38EC-4C4E-A0C7-D7386D46B6A4}">
      <dsp:nvSpPr>
        <dsp:cNvPr id="0" name=""/>
        <dsp:cNvSpPr/>
      </dsp:nvSpPr>
      <dsp:spPr>
        <a:xfrm>
          <a:off x="7650183" y="2231621"/>
          <a:ext cx="289962" cy="212155"/>
        </a:xfrm>
        <a:custGeom>
          <a:avLst/>
          <a:gdLst/>
          <a:ahLst/>
          <a:cxnLst/>
          <a:rect l="0" t="0" r="0" b="0"/>
          <a:pathLst>
            <a:path>
              <a:moveTo>
                <a:pt x="289962" y="0"/>
              </a:moveTo>
              <a:lnTo>
                <a:pt x="289962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8C769-5CE7-4281-AF4C-EB498696EEB7}">
      <dsp:nvSpPr>
        <dsp:cNvPr id="0" name=""/>
        <dsp:cNvSpPr/>
      </dsp:nvSpPr>
      <dsp:spPr>
        <a:xfrm>
          <a:off x="6946136" y="2716692"/>
          <a:ext cx="91440" cy="824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42"/>
              </a:lnTo>
              <a:lnTo>
                <a:pt x="108868" y="82484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3C153-4854-4511-8D5E-7920BBE79522}">
      <dsp:nvSpPr>
        <dsp:cNvPr id="0" name=""/>
        <dsp:cNvSpPr/>
      </dsp:nvSpPr>
      <dsp:spPr>
        <a:xfrm>
          <a:off x="6946136" y="2716692"/>
          <a:ext cx="91440" cy="514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4393"/>
              </a:lnTo>
              <a:lnTo>
                <a:pt x="108868" y="51439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15EDF-6E64-4D6D-AEDB-48532935FC08}">
      <dsp:nvSpPr>
        <dsp:cNvPr id="0" name=""/>
        <dsp:cNvSpPr/>
      </dsp:nvSpPr>
      <dsp:spPr>
        <a:xfrm>
          <a:off x="6946136" y="2716692"/>
          <a:ext cx="91440" cy="203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45"/>
              </a:lnTo>
              <a:lnTo>
                <a:pt x="108868" y="20394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3D4EB-3991-4B5B-B65F-1CD53AE2A9F1}">
      <dsp:nvSpPr>
        <dsp:cNvPr id="0" name=""/>
        <dsp:cNvSpPr/>
      </dsp:nvSpPr>
      <dsp:spPr>
        <a:xfrm>
          <a:off x="7160252" y="2231621"/>
          <a:ext cx="779894" cy="212155"/>
        </a:xfrm>
        <a:custGeom>
          <a:avLst/>
          <a:gdLst/>
          <a:ahLst/>
          <a:cxnLst/>
          <a:rect l="0" t="0" r="0" b="0"/>
          <a:pathLst>
            <a:path>
              <a:moveTo>
                <a:pt x="779894" y="0"/>
              </a:moveTo>
              <a:lnTo>
                <a:pt x="779894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92E4D-1EBC-4E74-9690-6A2C2BDC47A5}">
      <dsp:nvSpPr>
        <dsp:cNvPr id="0" name=""/>
        <dsp:cNvSpPr/>
      </dsp:nvSpPr>
      <dsp:spPr>
        <a:xfrm>
          <a:off x="4866098" y="1677838"/>
          <a:ext cx="3074047" cy="221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35"/>
              </a:lnTo>
              <a:lnTo>
                <a:pt x="3074047" y="173035"/>
              </a:lnTo>
              <a:lnTo>
                <a:pt x="3074047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D06B3-611D-4800-BF05-BA013FF636F9}">
      <dsp:nvSpPr>
        <dsp:cNvPr id="0" name=""/>
        <dsp:cNvSpPr/>
      </dsp:nvSpPr>
      <dsp:spPr>
        <a:xfrm>
          <a:off x="6138548" y="2231621"/>
          <a:ext cx="126028" cy="80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72"/>
              </a:lnTo>
              <a:lnTo>
                <a:pt x="126028" y="80197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D8025-1143-46DF-9E5C-DB32771236CF}">
      <dsp:nvSpPr>
        <dsp:cNvPr id="0" name=""/>
        <dsp:cNvSpPr/>
      </dsp:nvSpPr>
      <dsp:spPr>
        <a:xfrm>
          <a:off x="6138548" y="2231621"/>
          <a:ext cx="126028" cy="37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80"/>
              </a:lnTo>
              <a:lnTo>
                <a:pt x="126028" y="37628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9F64-9545-4378-A036-83AF0734B64C}">
      <dsp:nvSpPr>
        <dsp:cNvPr id="0" name=""/>
        <dsp:cNvSpPr/>
      </dsp:nvSpPr>
      <dsp:spPr>
        <a:xfrm>
          <a:off x="4866098" y="1677838"/>
          <a:ext cx="1608524" cy="221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35"/>
              </a:lnTo>
              <a:lnTo>
                <a:pt x="1608524" y="173035"/>
              </a:lnTo>
              <a:lnTo>
                <a:pt x="1608524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C954F-ECEB-458A-BC47-DD261CACE773}">
      <dsp:nvSpPr>
        <dsp:cNvPr id="0" name=""/>
        <dsp:cNvSpPr/>
      </dsp:nvSpPr>
      <dsp:spPr>
        <a:xfrm>
          <a:off x="5313046" y="2231621"/>
          <a:ext cx="107340" cy="80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72"/>
              </a:lnTo>
              <a:lnTo>
                <a:pt x="107340" y="80197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E7A27-5EF6-4B8E-8D49-9358D14DF8EC}">
      <dsp:nvSpPr>
        <dsp:cNvPr id="0" name=""/>
        <dsp:cNvSpPr/>
      </dsp:nvSpPr>
      <dsp:spPr>
        <a:xfrm>
          <a:off x="5313046" y="2231621"/>
          <a:ext cx="107340" cy="37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80"/>
              </a:lnTo>
              <a:lnTo>
                <a:pt x="107340" y="37628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DBD2D-E8C2-4C28-B0D3-76EF3AF7D4D7}">
      <dsp:nvSpPr>
        <dsp:cNvPr id="0" name=""/>
        <dsp:cNvSpPr/>
      </dsp:nvSpPr>
      <dsp:spPr>
        <a:xfrm>
          <a:off x="4866098" y="1677838"/>
          <a:ext cx="733188" cy="221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35"/>
              </a:lnTo>
              <a:lnTo>
                <a:pt x="733188" y="173035"/>
              </a:lnTo>
              <a:lnTo>
                <a:pt x="733188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C670E-583B-4D76-B14D-4401375196E8}">
      <dsp:nvSpPr>
        <dsp:cNvPr id="0" name=""/>
        <dsp:cNvSpPr/>
      </dsp:nvSpPr>
      <dsp:spPr>
        <a:xfrm>
          <a:off x="4736421" y="2727262"/>
          <a:ext cx="91440" cy="5428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888"/>
              </a:lnTo>
              <a:lnTo>
                <a:pt x="122516" y="54288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B0F9D-AEFD-422D-ADC2-68B28786AF76}">
      <dsp:nvSpPr>
        <dsp:cNvPr id="0" name=""/>
        <dsp:cNvSpPr/>
      </dsp:nvSpPr>
      <dsp:spPr>
        <a:xfrm>
          <a:off x="4736421" y="2727262"/>
          <a:ext cx="91440" cy="213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443"/>
              </a:lnTo>
              <a:lnTo>
                <a:pt x="122516" y="21344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3A87D-6A7E-48D5-827F-B84A89CA7593}">
      <dsp:nvSpPr>
        <dsp:cNvPr id="0" name=""/>
        <dsp:cNvSpPr/>
      </dsp:nvSpPr>
      <dsp:spPr>
        <a:xfrm>
          <a:off x="3055493" y="2231621"/>
          <a:ext cx="1931438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1931438" y="163435"/>
              </a:lnTo>
              <a:lnTo>
                <a:pt x="1931438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2F98C-9F0E-4922-AB49-A91E605D7FD4}">
      <dsp:nvSpPr>
        <dsp:cNvPr id="0" name=""/>
        <dsp:cNvSpPr/>
      </dsp:nvSpPr>
      <dsp:spPr>
        <a:xfrm>
          <a:off x="4041798" y="2716692"/>
          <a:ext cx="91440" cy="1112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950"/>
              </a:lnTo>
              <a:lnTo>
                <a:pt x="131958" y="111295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496C-F08D-4BE1-8721-3544FB46E9D0}">
      <dsp:nvSpPr>
        <dsp:cNvPr id="0" name=""/>
        <dsp:cNvSpPr/>
      </dsp:nvSpPr>
      <dsp:spPr>
        <a:xfrm>
          <a:off x="4041798" y="2716692"/>
          <a:ext cx="91440" cy="687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258"/>
              </a:lnTo>
              <a:lnTo>
                <a:pt x="131958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699BE-B277-4B37-896F-2A06924252BA}">
      <dsp:nvSpPr>
        <dsp:cNvPr id="0" name=""/>
        <dsp:cNvSpPr/>
      </dsp:nvSpPr>
      <dsp:spPr>
        <a:xfrm>
          <a:off x="4041798" y="2716692"/>
          <a:ext cx="91440" cy="2615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566"/>
              </a:lnTo>
              <a:lnTo>
                <a:pt x="131958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92114-9BAB-4266-8F57-658A08967D77}">
      <dsp:nvSpPr>
        <dsp:cNvPr id="0" name=""/>
        <dsp:cNvSpPr/>
      </dsp:nvSpPr>
      <dsp:spPr>
        <a:xfrm>
          <a:off x="3055493" y="2231621"/>
          <a:ext cx="1261994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1261994" y="163435"/>
              </a:lnTo>
              <a:lnTo>
                <a:pt x="1261994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61E65-323C-48F0-9072-A0BCC337A004}">
      <dsp:nvSpPr>
        <dsp:cNvPr id="0" name=""/>
        <dsp:cNvSpPr/>
      </dsp:nvSpPr>
      <dsp:spPr>
        <a:xfrm>
          <a:off x="3356616" y="2716692"/>
          <a:ext cx="91440" cy="7405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0524"/>
              </a:lnTo>
              <a:lnTo>
                <a:pt x="131958" y="74052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995B0-01D4-464C-9643-B063C6F3255E}">
      <dsp:nvSpPr>
        <dsp:cNvPr id="0" name=""/>
        <dsp:cNvSpPr/>
      </dsp:nvSpPr>
      <dsp:spPr>
        <a:xfrm>
          <a:off x="3356616" y="2716692"/>
          <a:ext cx="91440" cy="2615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566"/>
              </a:lnTo>
              <a:lnTo>
                <a:pt x="131958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C297B-33F5-41CF-9958-A316075B5B02}">
      <dsp:nvSpPr>
        <dsp:cNvPr id="0" name=""/>
        <dsp:cNvSpPr/>
      </dsp:nvSpPr>
      <dsp:spPr>
        <a:xfrm>
          <a:off x="3055493" y="2231621"/>
          <a:ext cx="576813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576813" y="163435"/>
              </a:lnTo>
              <a:lnTo>
                <a:pt x="576813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26863-B2FA-4E00-B935-5D407C6FB3E8}">
      <dsp:nvSpPr>
        <dsp:cNvPr id="0" name=""/>
        <dsp:cNvSpPr/>
      </dsp:nvSpPr>
      <dsp:spPr>
        <a:xfrm>
          <a:off x="2671435" y="2716692"/>
          <a:ext cx="91440" cy="1112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950"/>
              </a:lnTo>
              <a:lnTo>
                <a:pt x="131958" y="111295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0F1D2-E5E6-4FAD-B20F-31C809B7106D}">
      <dsp:nvSpPr>
        <dsp:cNvPr id="0" name=""/>
        <dsp:cNvSpPr/>
      </dsp:nvSpPr>
      <dsp:spPr>
        <a:xfrm>
          <a:off x="2671435" y="2716692"/>
          <a:ext cx="91440" cy="687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258"/>
              </a:lnTo>
              <a:lnTo>
                <a:pt x="131958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83672-31C3-4B38-A3D9-F603B6DA81F9}">
      <dsp:nvSpPr>
        <dsp:cNvPr id="0" name=""/>
        <dsp:cNvSpPr/>
      </dsp:nvSpPr>
      <dsp:spPr>
        <a:xfrm>
          <a:off x="2671435" y="2716692"/>
          <a:ext cx="91440" cy="2615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566"/>
              </a:lnTo>
              <a:lnTo>
                <a:pt x="131958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55F77-E9C7-475F-AEBD-05655CC01847}">
      <dsp:nvSpPr>
        <dsp:cNvPr id="0" name=""/>
        <dsp:cNvSpPr/>
      </dsp:nvSpPr>
      <dsp:spPr>
        <a:xfrm>
          <a:off x="2947125" y="2231621"/>
          <a:ext cx="108367" cy="212155"/>
        </a:xfrm>
        <a:custGeom>
          <a:avLst/>
          <a:gdLst/>
          <a:ahLst/>
          <a:cxnLst/>
          <a:rect l="0" t="0" r="0" b="0"/>
          <a:pathLst>
            <a:path>
              <a:moveTo>
                <a:pt x="108367" y="0"/>
              </a:moveTo>
              <a:lnTo>
                <a:pt x="108367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F515E-BBA2-4B6E-BCAC-9A1E45772135}">
      <dsp:nvSpPr>
        <dsp:cNvPr id="0" name=""/>
        <dsp:cNvSpPr/>
      </dsp:nvSpPr>
      <dsp:spPr>
        <a:xfrm>
          <a:off x="1865420" y="2716692"/>
          <a:ext cx="116133" cy="68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258"/>
              </a:lnTo>
              <a:lnTo>
                <a:pt x="116133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D003B-1D34-4470-98BD-0E6759AF108B}">
      <dsp:nvSpPr>
        <dsp:cNvPr id="0" name=""/>
        <dsp:cNvSpPr/>
      </dsp:nvSpPr>
      <dsp:spPr>
        <a:xfrm>
          <a:off x="1865420" y="2716692"/>
          <a:ext cx="116133" cy="261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566"/>
              </a:lnTo>
              <a:lnTo>
                <a:pt x="116133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C2CB6-64AE-4B71-BA2B-0984F39C062F}">
      <dsp:nvSpPr>
        <dsp:cNvPr id="0" name=""/>
        <dsp:cNvSpPr/>
      </dsp:nvSpPr>
      <dsp:spPr>
        <a:xfrm>
          <a:off x="2175109" y="2231621"/>
          <a:ext cx="880383" cy="212155"/>
        </a:xfrm>
        <a:custGeom>
          <a:avLst/>
          <a:gdLst/>
          <a:ahLst/>
          <a:cxnLst/>
          <a:rect l="0" t="0" r="0" b="0"/>
          <a:pathLst>
            <a:path>
              <a:moveTo>
                <a:pt x="880383" y="0"/>
              </a:moveTo>
              <a:lnTo>
                <a:pt x="880383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431CF-6CD0-4EEE-A08D-824A526B3ED1}">
      <dsp:nvSpPr>
        <dsp:cNvPr id="0" name=""/>
        <dsp:cNvSpPr/>
      </dsp:nvSpPr>
      <dsp:spPr>
        <a:xfrm>
          <a:off x="950314" y="2716692"/>
          <a:ext cx="123373" cy="1533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3233"/>
              </a:lnTo>
              <a:lnTo>
                <a:pt x="123373" y="15332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8D3B-A076-4F40-ABEC-0066F45345C4}">
      <dsp:nvSpPr>
        <dsp:cNvPr id="0" name=""/>
        <dsp:cNvSpPr/>
      </dsp:nvSpPr>
      <dsp:spPr>
        <a:xfrm>
          <a:off x="950314" y="2716692"/>
          <a:ext cx="123373" cy="1112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950"/>
              </a:lnTo>
              <a:lnTo>
                <a:pt x="123373" y="111295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A9373-1F84-4C3A-BE7E-212B0B3ADE3B}">
      <dsp:nvSpPr>
        <dsp:cNvPr id="0" name=""/>
        <dsp:cNvSpPr/>
      </dsp:nvSpPr>
      <dsp:spPr>
        <a:xfrm>
          <a:off x="950314" y="2716692"/>
          <a:ext cx="123373" cy="68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258"/>
              </a:lnTo>
              <a:lnTo>
                <a:pt x="123373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DE6B1-2D19-44F8-AED2-BCF39CA4DF83}">
      <dsp:nvSpPr>
        <dsp:cNvPr id="0" name=""/>
        <dsp:cNvSpPr/>
      </dsp:nvSpPr>
      <dsp:spPr>
        <a:xfrm>
          <a:off x="950314" y="2716692"/>
          <a:ext cx="123373" cy="261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566"/>
              </a:lnTo>
              <a:lnTo>
                <a:pt x="123373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805C6-587C-4685-B610-2D87F732B0EF}">
      <dsp:nvSpPr>
        <dsp:cNvPr id="0" name=""/>
        <dsp:cNvSpPr/>
      </dsp:nvSpPr>
      <dsp:spPr>
        <a:xfrm>
          <a:off x="1279311" y="2231621"/>
          <a:ext cx="1776181" cy="212155"/>
        </a:xfrm>
        <a:custGeom>
          <a:avLst/>
          <a:gdLst/>
          <a:ahLst/>
          <a:cxnLst/>
          <a:rect l="0" t="0" r="0" b="0"/>
          <a:pathLst>
            <a:path>
              <a:moveTo>
                <a:pt x="1776181" y="0"/>
              </a:moveTo>
              <a:lnTo>
                <a:pt x="1776181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9E721-0356-41CF-8FC8-0746928816A7}">
      <dsp:nvSpPr>
        <dsp:cNvPr id="0" name=""/>
        <dsp:cNvSpPr/>
      </dsp:nvSpPr>
      <dsp:spPr>
        <a:xfrm>
          <a:off x="3055493" y="1677838"/>
          <a:ext cx="1810605" cy="221756"/>
        </a:xfrm>
        <a:custGeom>
          <a:avLst/>
          <a:gdLst/>
          <a:ahLst/>
          <a:cxnLst/>
          <a:rect l="0" t="0" r="0" b="0"/>
          <a:pathLst>
            <a:path>
              <a:moveTo>
                <a:pt x="1810605" y="0"/>
              </a:moveTo>
              <a:lnTo>
                <a:pt x="1810605" y="173035"/>
              </a:lnTo>
              <a:lnTo>
                <a:pt x="0" y="173035"/>
              </a:lnTo>
              <a:lnTo>
                <a:pt x="0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BDC72-F003-47AF-B6DE-0BC112317301}">
      <dsp:nvSpPr>
        <dsp:cNvPr id="0" name=""/>
        <dsp:cNvSpPr/>
      </dsp:nvSpPr>
      <dsp:spPr>
        <a:xfrm>
          <a:off x="75544" y="2231621"/>
          <a:ext cx="107340" cy="163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260"/>
              </a:lnTo>
              <a:lnTo>
                <a:pt x="107340" y="16372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3D7A9-7CC7-4015-A4D2-1EA72D6ED382}">
      <dsp:nvSpPr>
        <dsp:cNvPr id="0" name=""/>
        <dsp:cNvSpPr/>
      </dsp:nvSpPr>
      <dsp:spPr>
        <a:xfrm>
          <a:off x="75544" y="2231621"/>
          <a:ext cx="107340" cy="1227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664"/>
              </a:lnTo>
              <a:lnTo>
                <a:pt x="107340" y="122766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5F210-09BC-4433-8C38-C25AFA2B63F1}">
      <dsp:nvSpPr>
        <dsp:cNvPr id="0" name=""/>
        <dsp:cNvSpPr/>
      </dsp:nvSpPr>
      <dsp:spPr>
        <a:xfrm>
          <a:off x="75544" y="2231621"/>
          <a:ext cx="107340" cy="80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72"/>
              </a:lnTo>
              <a:lnTo>
                <a:pt x="107340" y="80197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CA10F-CE55-49CE-99C7-3CD356890713}">
      <dsp:nvSpPr>
        <dsp:cNvPr id="0" name=""/>
        <dsp:cNvSpPr/>
      </dsp:nvSpPr>
      <dsp:spPr>
        <a:xfrm>
          <a:off x="75544" y="2231621"/>
          <a:ext cx="107340" cy="37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80"/>
              </a:lnTo>
              <a:lnTo>
                <a:pt x="107340" y="37628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19338-CEC1-4958-BB7E-A52C4E52A45A}">
      <dsp:nvSpPr>
        <dsp:cNvPr id="0" name=""/>
        <dsp:cNvSpPr/>
      </dsp:nvSpPr>
      <dsp:spPr>
        <a:xfrm>
          <a:off x="361785" y="1677838"/>
          <a:ext cx="4504313" cy="221756"/>
        </a:xfrm>
        <a:custGeom>
          <a:avLst/>
          <a:gdLst/>
          <a:ahLst/>
          <a:cxnLst/>
          <a:rect l="0" t="0" r="0" b="0"/>
          <a:pathLst>
            <a:path>
              <a:moveTo>
                <a:pt x="4504313" y="0"/>
              </a:moveTo>
              <a:lnTo>
                <a:pt x="4504313" y="173035"/>
              </a:lnTo>
              <a:lnTo>
                <a:pt x="0" y="173035"/>
              </a:lnTo>
              <a:lnTo>
                <a:pt x="0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AAE46-BC96-4829-AF98-C032BD4D240C}">
      <dsp:nvSpPr>
        <dsp:cNvPr id="0" name=""/>
        <dsp:cNvSpPr/>
      </dsp:nvSpPr>
      <dsp:spPr>
        <a:xfrm>
          <a:off x="4866098" y="1167158"/>
          <a:ext cx="468997" cy="163694"/>
        </a:xfrm>
        <a:custGeom>
          <a:avLst/>
          <a:gdLst/>
          <a:ahLst/>
          <a:cxnLst/>
          <a:rect l="0" t="0" r="0" b="0"/>
          <a:pathLst>
            <a:path>
              <a:moveTo>
                <a:pt x="468997" y="0"/>
              </a:moveTo>
              <a:lnTo>
                <a:pt x="468997" y="114974"/>
              </a:lnTo>
              <a:lnTo>
                <a:pt x="0" y="114974"/>
              </a:lnTo>
              <a:lnTo>
                <a:pt x="0" y="16369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5B9D-C3A9-4233-AA95-165922642D97}">
      <dsp:nvSpPr>
        <dsp:cNvPr id="0" name=""/>
        <dsp:cNvSpPr/>
      </dsp:nvSpPr>
      <dsp:spPr>
        <a:xfrm>
          <a:off x="4916918" y="785918"/>
          <a:ext cx="836354" cy="381240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Que Golazo!</a:t>
          </a:r>
        </a:p>
      </dsp:txBody>
      <dsp:txXfrm>
        <a:off x="4916918" y="785918"/>
        <a:ext cx="836354" cy="381240"/>
      </dsp:txXfrm>
    </dsp:sp>
    <dsp:sp modelId="{06BE999B-8D76-45F7-9D14-D833239FF361}">
      <dsp:nvSpPr>
        <dsp:cNvPr id="0" name=""/>
        <dsp:cNvSpPr/>
      </dsp:nvSpPr>
      <dsp:spPr>
        <a:xfrm>
          <a:off x="4445821" y="1330853"/>
          <a:ext cx="840554" cy="346984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Gestion de Proyecto</a:t>
          </a:r>
        </a:p>
      </dsp:txBody>
      <dsp:txXfrm>
        <a:off x="4445821" y="1330853"/>
        <a:ext cx="840554" cy="346984"/>
      </dsp:txXfrm>
    </dsp:sp>
    <dsp:sp modelId="{30B28D4D-C92E-41E1-A0A2-1D514074DB5E}">
      <dsp:nvSpPr>
        <dsp:cNvPr id="0" name=""/>
        <dsp:cNvSpPr/>
      </dsp:nvSpPr>
      <dsp:spPr>
        <a:xfrm>
          <a:off x="3984" y="1899594"/>
          <a:ext cx="715601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Propuesta Inicial</a:t>
          </a:r>
        </a:p>
      </dsp:txBody>
      <dsp:txXfrm>
        <a:off x="3984" y="1899594"/>
        <a:ext cx="715601" cy="332027"/>
      </dsp:txXfrm>
    </dsp:sp>
    <dsp:sp modelId="{9D3E58C1-902C-43F9-98C9-1D84FD99B646}">
      <dsp:nvSpPr>
        <dsp:cNvPr id="0" name=""/>
        <dsp:cNvSpPr/>
      </dsp:nvSpPr>
      <dsp:spPr>
        <a:xfrm>
          <a:off x="182884" y="2443777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problematica y su contexto</a:t>
          </a:r>
        </a:p>
      </dsp:txBody>
      <dsp:txXfrm>
        <a:off x="182884" y="2443777"/>
        <a:ext cx="587739" cy="328250"/>
      </dsp:txXfrm>
    </dsp:sp>
    <dsp:sp modelId="{02FBC408-35D9-4A8D-BC0B-8598D2AF8F09}">
      <dsp:nvSpPr>
        <dsp:cNvPr id="0" name=""/>
        <dsp:cNvSpPr/>
      </dsp:nvSpPr>
      <dsp:spPr>
        <a:xfrm>
          <a:off x="182884" y="2869469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viabilidad del proyecto</a:t>
          </a:r>
        </a:p>
      </dsp:txBody>
      <dsp:txXfrm>
        <a:off x="182884" y="2869469"/>
        <a:ext cx="587739" cy="328250"/>
      </dsp:txXfrm>
    </dsp:sp>
    <dsp:sp modelId="{E8243DE3-72FB-4A7C-B23F-FE35600223A0}">
      <dsp:nvSpPr>
        <dsp:cNvPr id="0" name=""/>
        <dsp:cNvSpPr/>
      </dsp:nvSpPr>
      <dsp:spPr>
        <a:xfrm>
          <a:off x="182884" y="3295161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propuesta de solucion.</a:t>
          </a:r>
        </a:p>
      </dsp:txBody>
      <dsp:txXfrm>
        <a:off x="182884" y="3295161"/>
        <a:ext cx="587739" cy="328250"/>
      </dsp:txXfrm>
    </dsp:sp>
    <dsp:sp modelId="{A8F1857D-D75E-44A5-A916-699B3E2CC8A9}">
      <dsp:nvSpPr>
        <dsp:cNvPr id="0" name=""/>
        <dsp:cNvSpPr/>
      </dsp:nvSpPr>
      <dsp:spPr>
        <a:xfrm>
          <a:off x="182884" y="3720853"/>
          <a:ext cx="586593" cy="29605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Realiar Correcciones</a:t>
          </a:r>
        </a:p>
      </dsp:txBody>
      <dsp:txXfrm>
        <a:off x="182884" y="3720853"/>
        <a:ext cx="586593" cy="296057"/>
      </dsp:txXfrm>
    </dsp:sp>
    <dsp:sp modelId="{BB74B5D4-89E5-4F70-A864-1F992E06CE03}">
      <dsp:nvSpPr>
        <dsp:cNvPr id="0" name=""/>
        <dsp:cNvSpPr/>
      </dsp:nvSpPr>
      <dsp:spPr>
        <a:xfrm>
          <a:off x="2697692" y="1899594"/>
          <a:ext cx="715601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Planificacion</a:t>
          </a:r>
        </a:p>
      </dsp:txBody>
      <dsp:txXfrm>
        <a:off x="2697692" y="1899594"/>
        <a:ext cx="715601" cy="332027"/>
      </dsp:txXfrm>
    </dsp:sp>
    <dsp:sp modelId="{1F0845B9-C708-4267-A84F-55D9D0FC465C}">
      <dsp:nvSpPr>
        <dsp:cNvPr id="0" name=""/>
        <dsp:cNvSpPr/>
      </dsp:nvSpPr>
      <dsp:spPr>
        <a:xfrm>
          <a:off x="868065" y="2443777"/>
          <a:ext cx="822490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Calendarizacion</a:t>
          </a:r>
        </a:p>
      </dsp:txBody>
      <dsp:txXfrm>
        <a:off x="868065" y="2443777"/>
        <a:ext cx="822490" cy="272915"/>
      </dsp:txXfrm>
    </dsp:sp>
    <dsp:sp modelId="{3406A426-C39B-45CA-A1B2-1F8B9E72D9FB}">
      <dsp:nvSpPr>
        <dsp:cNvPr id="0" name=""/>
        <dsp:cNvSpPr/>
      </dsp:nvSpPr>
      <dsp:spPr>
        <a:xfrm>
          <a:off x="1073688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actividades</a:t>
          </a:r>
        </a:p>
      </dsp:txBody>
      <dsp:txXfrm>
        <a:off x="1073688" y="2814134"/>
        <a:ext cx="587739" cy="328250"/>
      </dsp:txXfrm>
    </dsp:sp>
    <dsp:sp modelId="{F31EFE11-D40B-4060-82FE-C9482B5D68A3}">
      <dsp:nvSpPr>
        <dsp:cNvPr id="0" name=""/>
        <dsp:cNvSpPr/>
      </dsp:nvSpPr>
      <dsp:spPr>
        <a:xfrm>
          <a:off x="1073688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Asignar recursos</a:t>
          </a:r>
        </a:p>
      </dsp:txBody>
      <dsp:txXfrm>
        <a:off x="1073688" y="3239826"/>
        <a:ext cx="587739" cy="328250"/>
      </dsp:txXfrm>
    </dsp:sp>
    <dsp:sp modelId="{6DCDD900-550C-49BF-B411-DCDEA8BB1AEA}">
      <dsp:nvSpPr>
        <dsp:cNvPr id="0" name=""/>
        <dsp:cNvSpPr/>
      </dsp:nvSpPr>
      <dsp:spPr>
        <a:xfrm>
          <a:off x="1073688" y="3665518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estimaciones</a:t>
          </a:r>
        </a:p>
      </dsp:txBody>
      <dsp:txXfrm>
        <a:off x="1073688" y="3665518"/>
        <a:ext cx="587739" cy="328250"/>
      </dsp:txXfrm>
    </dsp:sp>
    <dsp:sp modelId="{F2CA8951-7D9D-468E-8A2A-1F6A1E42C700}">
      <dsp:nvSpPr>
        <dsp:cNvPr id="0" name=""/>
        <dsp:cNvSpPr/>
      </dsp:nvSpPr>
      <dsp:spPr>
        <a:xfrm>
          <a:off x="1073688" y="4091210"/>
          <a:ext cx="592110" cy="31743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Reestimar activiadades</a:t>
          </a:r>
        </a:p>
      </dsp:txBody>
      <dsp:txXfrm>
        <a:off x="1073688" y="4091210"/>
        <a:ext cx="592110" cy="317432"/>
      </dsp:txXfrm>
    </dsp:sp>
    <dsp:sp modelId="{0B777F02-E870-4A13-B77D-3701325719BB}">
      <dsp:nvSpPr>
        <dsp:cNvPr id="0" name=""/>
        <dsp:cNvSpPr/>
      </dsp:nvSpPr>
      <dsp:spPr>
        <a:xfrm>
          <a:off x="1787997" y="2443777"/>
          <a:ext cx="774224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Configuracion</a:t>
          </a:r>
        </a:p>
      </dsp:txBody>
      <dsp:txXfrm>
        <a:off x="1787997" y="2443777"/>
        <a:ext cx="774224" cy="272915"/>
      </dsp:txXfrm>
    </dsp:sp>
    <dsp:sp modelId="{2335C7C6-43A2-4348-A91F-0E456B61402E}">
      <dsp:nvSpPr>
        <dsp:cNvPr id="0" name=""/>
        <dsp:cNvSpPr/>
      </dsp:nvSpPr>
      <dsp:spPr>
        <a:xfrm>
          <a:off x="1981553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items de configuracion</a:t>
          </a:r>
        </a:p>
      </dsp:txBody>
      <dsp:txXfrm>
        <a:off x="1981553" y="2814134"/>
        <a:ext cx="587739" cy="328250"/>
      </dsp:txXfrm>
    </dsp:sp>
    <dsp:sp modelId="{69FF7A11-83F6-4720-8FD3-541B999486FF}">
      <dsp:nvSpPr>
        <dsp:cNvPr id="0" name=""/>
        <dsp:cNvSpPr/>
      </dsp:nvSpPr>
      <dsp:spPr>
        <a:xfrm>
          <a:off x="1981553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Gestionar cambios</a:t>
          </a:r>
        </a:p>
      </dsp:txBody>
      <dsp:txXfrm>
        <a:off x="1981553" y="3239826"/>
        <a:ext cx="587739" cy="328250"/>
      </dsp:txXfrm>
    </dsp:sp>
    <dsp:sp modelId="{C4444C09-00A8-48D8-8880-5BB3989B7B06}">
      <dsp:nvSpPr>
        <dsp:cNvPr id="0" name=""/>
        <dsp:cNvSpPr/>
      </dsp:nvSpPr>
      <dsp:spPr>
        <a:xfrm>
          <a:off x="2659663" y="2443777"/>
          <a:ext cx="57492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riesgos</a:t>
          </a:r>
        </a:p>
      </dsp:txBody>
      <dsp:txXfrm>
        <a:off x="2659663" y="2443777"/>
        <a:ext cx="574923" cy="272915"/>
      </dsp:txXfrm>
    </dsp:sp>
    <dsp:sp modelId="{84DC72FC-D1AB-4959-8F74-A7198B0FC73C}">
      <dsp:nvSpPr>
        <dsp:cNvPr id="0" name=""/>
        <dsp:cNvSpPr/>
      </dsp:nvSpPr>
      <dsp:spPr>
        <a:xfrm>
          <a:off x="2803394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riesgos</a:t>
          </a:r>
        </a:p>
      </dsp:txBody>
      <dsp:txXfrm>
        <a:off x="2803394" y="2814134"/>
        <a:ext cx="587739" cy="328250"/>
      </dsp:txXfrm>
    </dsp:sp>
    <dsp:sp modelId="{A1E1BBF7-ECC4-4F46-B7AE-CE10B779868D}">
      <dsp:nvSpPr>
        <dsp:cNvPr id="0" name=""/>
        <dsp:cNvSpPr/>
      </dsp:nvSpPr>
      <dsp:spPr>
        <a:xfrm>
          <a:off x="2803394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Clasificar y priorizar riesgos.</a:t>
          </a:r>
        </a:p>
      </dsp:txBody>
      <dsp:txXfrm>
        <a:off x="2803394" y="3239826"/>
        <a:ext cx="587739" cy="328250"/>
      </dsp:txXfrm>
    </dsp:sp>
    <dsp:sp modelId="{90FCA2F8-EF6F-43D1-BDF8-7EDDABF7DAB9}">
      <dsp:nvSpPr>
        <dsp:cNvPr id="0" name=""/>
        <dsp:cNvSpPr/>
      </dsp:nvSpPr>
      <dsp:spPr>
        <a:xfrm>
          <a:off x="2803394" y="3665518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plan de accion</a:t>
          </a:r>
        </a:p>
      </dsp:txBody>
      <dsp:txXfrm>
        <a:off x="2803394" y="3665518"/>
        <a:ext cx="587739" cy="328250"/>
      </dsp:txXfrm>
    </dsp:sp>
    <dsp:sp modelId="{F9FFE1DD-178F-49E0-9CF1-2CC10C798450}">
      <dsp:nvSpPr>
        <dsp:cNvPr id="0" name=""/>
        <dsp:cNvSpPr/>
      </dsp:nvSpPr>
      <dsp:spPr>
        <a:xfrm>
          <a:off x="3344844" y="2443777"/>
          <a:ext cx="57492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Métricas</a:t>
          </a:r>
        </a:p>
      </dsp:txBody>
      <dsp:txXfrm>
        <a:off x="3344844" y="2443777"/>
        <a:ext cx="574923" cy="272915"/>
      </dsp:txXfrm>
    </dsp:sp>
    <dsp:sp modelId="{BDC14345-4C6E-48D2-9E82-06720C63BF0C}">
      <dsp:nvSpPr>
        <dsp:cNvPr id="0" name=""/>
        <dsp:cNvSpPr/>
      </dsp:nvSpPr>
      <dsp:spPr>
        <a:xfrm>
          <a:off x="3488575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metricas</a:t>
          </a:r>
        </a:p>
      </dsp:txBody>
      <dsp:txXfrm>
        <a:off x="3488575" y="2814134"/>
        <a:ext cx="587739" cy="328250"/>
      </dsp:txXfrm>
    </dsp:sp>
    <dsp:sp modelId="{E94656FB-EBAD-4C30-9170-339B84DECB06}">
      <dsp:nvSpPr>
        <dsp:cNvPr id="0" name=""/>
        <dsp:cNvSpPr/>
      </dsp:nvSpPr>
      <dsp:spPr>
        <a:xfrm>
          <a:off x="3488575" y="3239826"/>
          <a:ext cx="587739" cy="434781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responsables y método de medicion</a:t>
          </a:r>
        </a:p>
      </dsp:txBody>
      <dsp:txXfrm>
        <a:off x="3488575" y="3239826"/>
        <a:ext cx="587739" cy="434781"/>
      </dsp:txXfrm>
    </dsp:sp>
    <dsp:sp modelId="{3E8FD7F1-60BA-4267-B572-D01CF9928893}">
      <dsp:nvSpPr>
        <dsp:cNvPr id="0" name=""/>
        <dsp:cNvSpPr/>
      </dsp:nvSpPr>
      <dsp:spPr>
        <a:xfrm>
          <a:off x="4030025" y="2443777"/>
          <a:ext cx="57492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Testing</a:t>
          </a:r>
        </a:p>
      </dsp:txBody>
      <dsp:txXfrm>
        <a:off x="4030025" y="2443777"/>
        <a:ext cx="574923" cy="272915"/>
      </dsp:txXfrm>
    </dsp:sp>
    <dsp:sp modelId="{BA467F9E-D9D9-44D9-A459-F5E7F1A04702}">
      <dsp:nvSpPr>
        <dsp:cNvPr id="0" name=""/>
        <dsp:cNvSpPr/>
      </dsp:nvSpPr>
      <dsp:spPr>
        <a:xfrm>
          <a:off x="4173756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tipos de pruebas</a:t>
          </a:r>
        </a:p>
      </dsp:txBody>
      <dsp:txXfrm>
        <a:off x="4173756" y="2814134"/>
        <a:ext cx="587739" cy="328250"/>
      </dsp:txXfrm>
    </dsp:sp>
    <dsp:sp modelId="{E5B8EE4B-A72F-4FFC-B5BE-9210225E53EF}">
      <dsp:nvSpPr>
        <dsp:cNvPr id="0" name=""/>
        <dsp:cNvSpPr/>
      </dsp:nvSpPr>
      <dsp:spPr>
        <a:xfrm>
          <a:off x="4173756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estrategia de prueba</a:t>
          </a:r>
        </a:p>
      </dsp:txBody>
      <dsp:txXfrm>
        <a:off x="4173756" y="3239826"/>
        <a:ext cx="587739" cy="328250"/>
      </dsp:txXfrm>
    </dsp:sp>
    <dsp:sp modelId="{806AE270-9C95-43B8-AA78-8AB0F817AA29}">
      <dsp:nvSpPr>
        <dsp:cNvPr id="0" name=""/>
        <dsp:cNvSpPr/>
      </dsp:nvSpPr>
      <dsp:spPr>
        <a:xfrm>
          <a:off x="4173756" y="3665518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nivel de cobertura</a:t>
          </a:r>
        </a:p>
      </dsp:txBody>
      <dsp:txXfrm>
        <a:off x="4173756" y="3665518"/>
        <a:ext cx="587739" cy="328250"/>
      </dsp:txXfrm>
    </dsp:sp>
    <dsp:sp modelId="{501D8447-8ABF-4CA7-B459-4DAA24DCD5F7}">
      <dsp:nvSpPr>
        <dsp:cNvPr id="0" name=""/>
        <dsp:cNvSpPr/>
      </dsp:nvSpPr>
      <dsp:spPr>
        <a:xfrm>
          <a:off x="4730943" y="2443777"/>
          <a:ext cx="511976" cy="28348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Plan de Negocios</a:t>
          </a:r>
        </a:p>
      </dsp:txBody>
      <dsp:txXfrm>
        <a:off x="4730943" y="2443777"/>
        <a:ext cx="511976" cy="283485"/>
      </dsp:txXfrm>
    </dsp:sp>
    <dsp:sp modelId="{0628D1C9-F9D2-4765-B2D7-B9C270354D3D}">
      <dsp:nvSpPr>
        <dsp:cNvPr id="0" name=""/>
        <dsp:cNvSpPr/>
      </dsp:nvSpPr>
      <dsp:spPr>
        <a:xfrm>
          <a:off x="4858937" y="2824704"/>
          <a:ext cx="464007" cy="2320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Flujo de Fondos</a:t>
          </a:r>
        </a:p>
      </dsp:txBody>
      <dsp:txXfrm>
        <a:off x="4858937" y="2824704"/>
        <a:ext cx="464007" cy="232003"/>
      </dsp:txXfrm>
    </dsp:sp>
    <dsp:sp modelId="{CD7B9104-9F28-468F-96BD-4E5C4E13E2A9}">
      <dsp:nvSpPr>
        <dsp:cNvPr id="0" name=""/>
        <dsp:cNvSpPr/>
      </dsp:nvSpPr>
      <dsp:spPr>
        <a:xfrm>
          <a:off x="4858937" y="3154149"/>
          <a:ext cx="464007" cy="2320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Informe Canvas</a:t>
          </a:r>
        </a:p>
      </dsp:txBody>
      <dsp:txXfrm>
        <a:off x="4858937" y="3154149"/>
        <a:ext cx="464007" cy="232003"/>
      </dsp:txXfrm>
    </dsp:sp>
    <dsp:sp modelId="{A2FB718D-B013-4227-9436-0AC069CD5114}">
      <dsp:nvSpPr>
        <dsp:cNvPr id="0" name=""/>
        <dsp:cNvSpPr/>
      </dsp:nvSpPr>
      <dsp:spPr>
        <a:xfrm>
          <a:off x="5241486" y="1899594"/>
          <a:ext cx="715601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Impacto Ambiental</a:t>
          </a:r>
        </a:p>
      </dsp:txBody>
      <dsp:txXfrm>
        <a:off x="5241486" y="1899594"/>
        <a:ext cx="715601" cy="332027"/>
      </dsp:txXfrm>
    </dsp:sp>
    <dsp:sp modelId="{BD6B8537-9979-4070-860F-C46B532C43CA}">
      <dsp:nvSpPr>
        <dsp:cNvPr id="0" name=""/>
        <dsp:cNvSpPr/>
      </dsp:nvSpPr>
      <dsp:spPr>
        <a:xfrm>
          <a:off x="5420386" y="2443777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impacto ambiental</a:t>
          </a:r>
        </a:p>
      </dsp:txBody>
      <dsp:txXfrm>
        <a:off x="5420386" y="2443777"/>
        <a:ext cx="587739" cy="328250"/>
      </dsp:txXfrm>
    </dsp:sp>
    <dsp:sp modelId="{8F0E6847-2DD4-4172-8A4F-FA17DE87FF3D}">
      <dsp:nvSpPr>
        <dsp:cNvPr id="0" name=""/>
        <dsp:cNvSpPr/>
      </dsp:nvSpPr>
      <dsp:spPr>
        <a:xfrm>
          <a:off x="5420386" y="2869469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Interpretar impacto ambiental</a:t>
          </a:r>
        </a:p>
      </dsp:txBody>
      <dsp:txXfrm>
        <a:off x="5420386" y="2869469"/>
        <a:ext cx="587739" cy="328250"/>
      </dsp:txXfrm>
    </dsp:sp>
    <dsp:sp modelId="{02E1517D-51F0-4D36-8ECA-6D2AE7B021DE}">
      <dsp:nvSpPr>
        <dsp:cNvPr id="0" name=""/>
        <dsp:cNvSpPr/>
      </dsp:nvSpPr>
      <dsp:spPr>
        <a:xfrm>
          <a:off x="6054529" y="1899594"/>
          <a:ext cx="840187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Documento de Investigacion</a:t>
          </a:r>
        </a:p>
      </dsp:txBody>
      <dsp:txXfrm>
        <a:off x="6054529" y="1899594"/>
        <a:ext cx="840187" cy="332027"/>
      </dsp:txXfrm>
    </dsp:sp>
    <dsp:sp modelId="{194A0303-3A2C-46E4-836D-A8F2D76810FB}">
      <dsp:nvSpPr>
        <dsp:cNvPr id="0" name=""/>
        <dsp:cNvSpPr/>
      </dsp:nvSpPr>
      <dsp:spPr>
        <a:xfrm>
          <a:off x="6264576" y="2443777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algoritmos de diagramación.</a:t>
          </a:r>
        </a:p>
      </dsp:txBody>
      <dsp:txXfrm>
        <a:off x="6264576" y="2443777"/>
        <a:ext cx="587739" cy="328250"/>
      </dsp:txXfrm>
    </dsp:sp>
    <dsp:sp modelId="{626AD3B0-6EDD-4C67-9A43-254967D1D0FF}">
      <dsp:nvSpPr>
        <dsp:cNvPr id="0" name=""/>
        <dsp:cNvSpPr/>
      </dsp:nvSpPr>
      <dsp:spPr>
        <a:xfrm>
          <a:off x="6264576" y="2869469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tecnologías de desarrollo</a:t>
          </a:r>
        </a:p>
      </dsp:txBody>
      <dsp:txXfrm>
        <a:off x="6264576" y="2869469"/>
        <a:ext cx="587739" cy="328250"/>
      </dsp:txXfrm>
    </dsp:sp>
    <dsp:sp modelId="{E22F8667-4A8E-4F3F-8DD4-1705B25EABC3}">
      <dsp:nvSpPr>
        <dsp:cNvPr id="0" name=""/>
        <dsp:cNvSpPr/>
      </dsp:nvSpPr>
      <dsp:spPr>
        <a:xfrm>
          <a:off x="7513426" y="1899594"/>
          <a:ext cx="853439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Presentaciones</a:t>
          </a:r>
        </a:p>
      </dsp:txBody>
      <dsp:txXfrm>
        <a:off x="7513426" y="1899594"/>
        <a:ext cx="853439" cy="332027"/>
      </dsp:txXfrm>
    </dsp:sp>
    <dsp:sp modelId="{6462F240-34AC-416D-A135-736E62DB3603}">
      <dsp:nvSpPr>
        <dsp:cNvPr id="0" name=""/>
        <dsp:cNvSpPr/>
      </dsp:nvSpPr>
      <dsp:spPr>
        <a:xfrm>
          <a:off x="6949757" y="2443777"/>
          <a:ext cx="420989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Estudio Inicial</a:t>
          </a:r>
        </a:p>
      </dsp:txBody>
      <dsp:txXfrm>
        <a:off x="6949757" y="2443777"/>
        <a:ext cx="420989" cy="272915"/>
      </dsp:txXfrm>
    </dsp:sp>
    <dsp:sp modelId="{5C16FCF5-6496-4EB1-9A10-9E7D48403738}">
      <dsp:nvSpPr>
        <dsp:cNvPr id="0" name=""/>
        <dsp:cNvSpPr/>
      </dsp:nvSpPr>
      <dsp:spPr>
        <a:xfrm>
          <a:off x="7055004" y="2814134"/>
          <a:ext cx="400345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055004" y="2814134"/>
        <a:ext cx="400345" cy="213007"/>
      </dsp:txXfrm>
    </dsp:sp>
    <dsp:sp modelId="{F4D82B48-D72B-4A69-B9BF-4381AB706DDC}">
      <dsp:nvSpPr>
        <dsp:cNvPr id="0" name=""/>
        <dsp:cNvSpPr/>
      </dsp:nvSpPr>
      <dsp:spPr>
        <a:xfrm>
          <a:off x="7055004" y="3124583"/>
          <a:ext cx="400345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055004" y="3124583"/>
        <a:ext cx="400345" cy="213007"/>
      </dsp:txXfrm>
    </dsp:sp>
    <dsp:sp modelId="{99FD7BA6-DB90-4818-9B01-71066421ED80}">
      <dsp:nvSpPr>
        <dsp:cNvPr id="0" name=""/>
        <dsp:cNvSpPr/>
      </dsp:nvSpPr>
      <dsp:spPr>
        <a:xfrm>
          <a:off x="7055004" y="3435031"/>
          <a:ext cx="400345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055004" y="3435031"/>
        <a:ext cx="400345" cy="213007"/>
      </dsp:txXfrm>
    </dsp:sp>
    <dsp:sp modelId="{6384FE30-2FDB-4868-B629-6EF70C47A624}">
      <dsp:nvSpPr>
        <dsp:cNvPr id="0" name=""/>
        <dsp:cNvSpPr/>
      </dsp:nvSpPr>
      <dsp:spPr>
        <a:xfrm>
          <a:off x="7439688" y="2443777"/>
          <a:ext cx="420989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Grado de avance</a:t>
          </a:r>
        </a:p>
      </dsp:txBody>
      <dsp:txXfrm>
        <a:off x="7439688" y="2443777"/>
        <a:ext cx="420989" cy="272915"/>
      </dsp:txXfrm>
    </dsp:sp>
    <dsp:sp modelId="{B3940B87-4DBE-412C-89A0-5619DACAF1CD}">
      <dsp:nvSpPr>
        <dsp:cNvPr id="0" name=""/>
        <dsp:cNvSpPr/>
      </dsp:nvSpPr>
      <dsp:spPr>
        <a:xfrm>
          <a:off x="7544936" y="2814134"/>
          <a:ext cx="416061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544936" y="2814134"/>
        <a:ext cx="416061" cy="213007"/>
      </dsp:txXfrm>
    </dsp:sp>
    <dsp:sp modelId="{EC42F912-FDD2-48DE-86BD-9B3A86E74D75}">
      <dsp:nvSpPr>
        <dsp:cNvPr id="0" name=""/>
        <dsp:cNvSpPr/>
      </dsp:nvSpPr>
      <dsp:spPr>
        <a:xfrm>
          <a:off x="7544936" y="3124583"/>
          <a:ext cx="375572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544936" y="3124583"/>
        <a:ext cx="375572" cy="213007"/>
      </dsp:txXfrm>
    </dsp:sp>
    <dsp:sp modelId="{4B29BE31-46A4-4A6E-9FDE-000B28B7E112}">
      <dsp:nvSpPr>
        <dsp:cNvPr id="0" name=""/>
        <dsp:cNvSpPr/>
      </dsp:nvSpPr>
      <dsp:spPr>
        <a:xfrm>
          <a:off x="7544936" y="3435031"/>
          <a:ext cx="338460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544936" y="3435031"/>
        <a:ext cx="338460" cy="213007"/>
      </dsp:txXfrm>
    </dsp:sp>
    <dsp:sp modelId="{07E55EA1-B1A5-4F81-AF1E-529B75C1BD14}">
      <dsp:nvSpPr>
        <dsp:cNvPr id="0" name=""/>
        <dsp:cNvSpPr/>
      </dsp:nvSpPr>
      <dsp:spPr>
        <a:xfrm>
          <a:off x="7884026" y="2443777"/>
          <a:ext cx="514941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Regularidad</a:t>
          </a:r>
        </a:p>
      </dsp:txBody>
      <dsp:txXfrm>
        <a:off x="7884026" y="2443777"/>
        <a:ext cx="514941" cy="272915"/>
      </dsp:txXfrm>
    </dsp:sp>
    <dsp:sp modelId="{2460C6F0-DD4B-4A98-9A04-B204E0B796AB}">
      <dsp:nvSpPr>
        <dsp:cNvPr id="0" name=""/>
        <dsp:cNvSpPr/>
      </dsp:nvSpPr>
      <dsp:spPr>
        <a:xfrm>
          <a:off x="8012762" y="2814134"/>
          <a:ext cx="390439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8012762" y="2814134"/>
        <a:ext cx="390439" cy="213007"/>
      </dsp:txXfrm>
    </dsp:sp>
    <dsp:sp modelId="{F1C1C837-9EDA-4846-BCAF-DC63C70B60E7}">
      <dsp:nvSpPr>
        <dsp:cNvPr id="0" name=""/>
        <dsp:cNvSpPr/>
      </dsp:nvSpPr>
      <dsp:spPr>
        <a:xfrm>
          <a:off x="8012762" y="3124583"/>
          <a:ext cx="388842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8012762" y="3124583"/>
        <a:ext cx="388842" cy="213007"/>
      </dsp:txXfrm>
    </dsp:sp>
    <dsp:sp modelId="{BF35E30C-21E4-4041-AA4B-43547D576F23}">
      <dsp:nvSpPr>
        <dsp:cNvPr id="0" name=""/>
        <dsp:cNvSpPr/>
      </dsp:nvSpPr>
      <dsp:spPr>
        <a:xfrm>
          <a:off x="8012762" y="3435031"/>
          <a:ext cx="338460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8012762" y="3435031"/>
        <a:ext cx="338460" cy="213007"/>
      </dsp:txXfrm>
    </dsp:sp>
    <dsp:sp modelId="{A8BAB4E4-54DE-4E3E-AE92-40A797038E6A}">
      <dsp:nvSpPr>
        <dsp:cNvPr id="0" name=""/>
        <dsp:cNvSpPr/>
      </dsp:nvSpPr>
      <dsp:spPr>
        <a:xfrm>
          <a:off x="8419714" y="2443777"/>
          <a:ext cx="33153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Final</a:t>
          </a:r>
        </a:p>
      </dsp:txBody>
      <dsp:txXfrm>
        <a:off x="8419714" y="2443777"/>
        <a:ext cx="331533" cy="272915"/>
      </dsp:txXfrm>
    </dsp:sp>
    <dsp:sp modelId="{033EE4A7-1071-421A-91D4-99BBD1DCAC5F}">
      <dsp:nvSpPr>
        <dsp:cNvPr id="0" name=""/>
        <dsp:cNvSpPr/>
      </dsp:nvSpPr>
      <dsp:spPr>
        <a:xfrm>
          <a:off x="8502718" y="2805659"/>
          <a:ext cx="389237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8502718" y="2805659"/>
        <a:ext cx="389237" cy="213007"/>
      </dsp:txXfrm>
    </dsp:sp>
    <dsp:sp modelId="{BD1E2DB6-B192-47BE-9571-C3B044C5FABE}">
      <dsp:nvSpPr>
        <dsp:cNvPr id="0" name=""/>
        <dsp:cNvSpPr/>
      </dsp:nvSpPr>
      <dsp:spPr>
        <a:xfrm>
          <a:off x="8502718" y="3116108"/>
          <a:ext cx="375108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8502718" y="3116108"/>
        <a:ext cx="375108" cy="213007"/>
      </dsp:txXfrm>
    </dsp:sp>
    <dsp:sp modelId="{5DDBB153-94A7-4959-8017-C534CF47646A}">
      <dsp:nvSpPr>
        <dsp:cNvPr id="0" name=""/>
        <dsp:cNvSpPr/>
      </dsp:nvSpPr>
      <dsp:spPr>
        <a:xfrm>
          <a:off x="8502718" y="3426556"/>
          <a:ext cx="338460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8502718" y="3426556"/>
        <a:ext cx="338460" cy="213007"/>
      </dsp:txXfrm>
    </dsp:sp>
    <dsp:sp modelId="{DB511D56-F9DB-4156-B40F-CB770EE8B9B6}">
      <dsp:nvSpPr>
        <dsp:cNvPr id="0" name=""/>
        <dsp:cNvSpPr/>
      </dsp:nvSpPr>
      <dsp:spPr>
        <a:xfrm>
          <a:off x="8932973" y="1899527"/>
          <a:ext cx="746198" cy="35595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Seguimiento y Control</a:t>
          </a:r>
        </a:p>
      </dsp:txBody>
      <dsp:txXfrm>
        <a:off x="8932973" y="1899527"/>
        <a:ext cx="746198" cy="355951"/>
      </dsp:txXfrm>
    </dsp:sp>
    <dsp:sp modelId="{3563CDFA-E6BB-49D2-ACED-8E0561F1E75B}">
      <dsp:nvSpPr>
        <dsp:cNvPr id="0" name=""/>
        <dsp:cNvSpPr/>
      </dsp:nvSpPr>
      <dsp:spPr>
        <a:xfrm>
          <a:off x="9111570" y="2456301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Retrospectivas</a:t>
          </a:r>
        </a:p>
      </dsp:txBody>
      <dsp:txXfrm>
        <a:off x="9111570" y="2456301"/>
        <a:ext cx="605325" cy="347785"/>
      </dsp:txXfrm>
    </dsp:sp>
    <dsp:sp modelId="{06193FAD-B84E-4952-9C6D-7EB711FEEF43}">
      <dsp:nvSpPr>
        <dsp:cNvPr id="0" name=""/>
        <dsp:cNvSpPr/>
      </dsp:nvSpPr>
      <dsp:spPr>
        <a:xfrm>
          <a:off x="9111570" y="2901527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Riesgos</a:t>
          </a:r>
        </a:p>
      </dsp:txBody>
      <dsp:txXfrm>
        <a:off x="9111570" y="2901527"/>
        <a:ext cx="605325" cy="347785"/>
      </dsp:txXfrm>
    </dsp:sp>
    <dsp:sp modelId="{F1034218-620A-4E44-95B8-1F3E1271C28C}">
      <dsp:nvSpPr>
        <dsp:cNvPr id="0" name=""/>
        <dsp:cNvSpPr/>
      </dsp:nvSpPr>
      <dsp:spPr>
        <a:xfrm>
          <a:off x="9111570" y="3346754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Métricas</a:t>
          </a:r>
        </a:p>
      </dsp:txBody>
      <dsp:txXfrm>
        <a:off x="9111570" y="3346754"/>
        <a:ext cx="605325" cy="347785"/>
      </dsp:txXfrm>
    </dsp:sp>
    <dsp:sp modelId="{0A8975D8-613B-4AE1-96EA-0DD7D2162CE2}">
      <dsp:nvSpPr>
        <dsp:cNvPr id="0" name=""/>
        <dsp:cNvSpPr/>
      </dsp:nvSpPr>
      <dsp:spPr>
        <a:xfrm>
          <a:off x="9111570" y="3791981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informes semanales</a:t>
          </a:r>
        </a:p>
      </dsp:txBody>
      <dsp:txXfrm>
        <a:off x="9111570" y="3791981"/>
        <a:ext cx="605325" cy="347785"/>
      </dsp:txXfrm>
    </dsp:sp>
    <dsp:sp modelId="{20C78FD2-6C04-4687-AC62-5D57C4ADD636}">
      <dsp:nvSpPr>
        <dsp:cNvPr id="0" name=""/>
        <dsp:cNvSpPr/>
      </dsp:nvSpPr>
      <dsp:spPr>
        <a:xfrm>
          <a:off x="5383817" y="1330853"/>
          <a:ext cx="840554" cy="346984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</a:p>
      </dsp:txBody>
      <dsp:txXfrm>
        <a:off x="5383817" y="1330853"/>
        <a:ext cx="840554" cy="3469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8EDDD1-8F21-4899-8812-71E6DFEBBA4A}">
      <dsp:nvSpPr>
        <dsp:cNvPr id="0" name=""/>
        <dsp:cNvSpPr/>
      </dsp:nvSpPr>
      <dsp:spPr>
        <a:xfrm>
          <a:off x="9106400" y="2192811"/>
          <a:ext cx="91440" cy="844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4806"/>
              </a:lnTo>
              <a:lnTo>
                <a:pt x="49733" y="84480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9B335-DA06-4CDB-8AA1-1A1D5EEE9E7E}">
      <dsp:nvSpPr>
        <dsp:cNvPr id="0" name=""/>
        <dsp:cNvSpPr/>
      </dsp:nvSpPr>
      <dsp:spPr>
        <a:xfrm>
          <a:off x="9106400" y="2192811"/>
          <a:ext cx="91440" cy="523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981"/>
              </a:lnTo>
              <a:lnTo>
                <a:pt x="49733" y="52398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468B8-D06C-40A3-9178-74C75911DB3F}">
      <dsp:nvSpPr>
        <dsp:cNvPr id="0" name=""/>
        <dsp:cNvSpPr/>
      </dsp:nvSpPr>
      <dsp:spPr>
        <a:xfrm>
          <a:off x="9106400" y="2192811"/>
          <a:ext cx="91440" cy="203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156"/>
              </a:lnTo>
              <a:lnTo>
                <a:pt x="49733" y="20315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E9DEC-BF5C-4BEF-AD66-E4277B14D9E6}">
      <dsp:nvSpPr>
        <dsp:cNvPr id="0" name=""/>
        <dsp:cNvSpPr/>
      </dsp:nvSpPr>
      <dsp:spPr>
        <a:xfrm>
          <a:off x="7810645" y="1987954"/>
          <a:ext cx="1352177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1352177" y="135355"/>
              </a:lnTo>
              <a:lnTo>
                <a:pt x="1352177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3C52B-330A-4E9D-A130-3757442CF8D3}">
      <dsp:nvSpPr>
        <dsp:cNvPr id="0" name=""/>
        <dsp:cNvSpPr/>
      </dsp:nvSpPr>
      <dsp:spPr>
        <a:xfrm>
          <a:off x="8441353" y="2494253"/>
          <a:ext cx="91774" cy="648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467"/>
              </a:lnTo>
              <a:lnTo>
                <a:pt x="91774" y="64846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19990-D23C-47BE-A06E-321F9C3C7527}">
      <dsp:nvSpPr>
        <dsp:cNvPr id="0" name=""/>
        <dsp:cNvSpPr/>
      </dsp:nvSpPr>
      <dsp:spPr>
        <a:xfrm>
          <a:off x="8441353" y="2494253"/>
          <a:ext cx="91774" cy="236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702"/>
              </a:lnTo>
              <a:lnTo>
                <a:pt x="91774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841B9-2E04-4B32-B886-D7163B1AFBD4}">
      <dsp:nvSpPr>
        <dsp:cNvPr id="0" name=""/>
        <dsp:cNvSpPr/>
      </dsp:nvSpPr>
      <dsp:spPr>
        <a:xfrm>
          <a:off x="7810645" y="1987954"/>
          <a:ext cx="875440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875440" y="135355"/>
              </a:lnTo>
              <a:lnTo>
                <a:pt x="87544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490B9-23ED-4D22-B8B4-C533BCEC2C91}">
      <dsp:nvSpPr>
        <dsp:cNvPr id="0" name=""/>
        <dsp:cNvSpPr/>
      </dsp:nvSpPr>
      <dsp:spPr>
        <a:xfrm>
          <a:off x="7759785" y="249425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27249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425DD-BCCA-4436-B0FF-50788EBA376C}">
      <dsp:nvSpPr>
        <dsp:cNvPr id="0" name=""/>
        <dsp:cNvSpPr/>
      </dsp:nvSpPr>
      <dsp:spPr>
        <a:xfrm>
          <a:off x="7810645" y="1987954"/>
          <a:ext cx="212272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212272" y="135355"/>
              </a:lnTo>
              <a:lnTo>
                <a:pt x="212272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03E14-1905-45EA-A2B1-28E6A0FF3FF1}">
      <dsp:nvSpPr>
        <dsp:cNvPr id="0" name=""/>
        <dsp:cNvSpPr/>
      </dsp:nvSpPr>
      <dsp:spPr>
        <a:xfrm>
          <a:off x="7109693" y="249425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30761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9BB7D-34B3-4BC5-9E53-E9DF5C1EB348}">
      <dsp:nvSpPr>
        <dsp:cNvPr id="0" name=""/>
        <dsp:cNvSpPr/>
      </dsp:nvSpPr>
      <dsp:spPr>
        <a:xfrm>
          <a:off x="7382191" y="1987954"/>
          <a:ext cx="428453" cy="178099"/>
        </a:xfrm>
        <a:custGeom>
          <a:avLst/>
          <a:gdLst/>
          <a:ahLst/>
          <a:cxnLst/>
          <a:rect l="0" t="0" r="0" b="0"/>
          <a:pathLst>
            <a:path>
              <a:moveTo>
                <a:pt x="428453" y="0"/>
              </a:moveTo>
              <a:lnTo>
                <a:pt x="428453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92992-8B94-456D-B08F-8DD13DC3F4E6}">
      <dsp:nvSpPr>
        <dsp:cNvPr id="0" name=""/>
        <dsp:cNvSpPr/>
      </dsp:nvSpPr>
      <dsp:spPr>
        <a:xfrm>
          <a:off x="6457259" y="249425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30761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3C988-205B-4B88-9F7D-34028441D8DD}">
      <dsp:nvSpPr>
        <dsp:cNvPr id="0" name=""/>
        <dsp:cNvSpPr/>
      </dsp:nvSpPr>
      <dsp:spPr>
        <a:xfrm>
          <a:off x="6729757" y="1987954"/>
          <a:ext cx="1080887" cy="178099"/>
        </a:xfrm>
        <a:custGeom>
          <a:avLst/>
          <a:gdLst/>
          <a:ahLst/>
          <a:cxnLst/>
          <a:rect l="0" t="0" r="0" b="0"/>
          <a:pathLst>
            <a:path>
              <a:moveTo>
                <a:pt x="1080887" y="0"/>
              </a:moveTo>
              <a:lnTo>
                <a:pt x="1080887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5BB4-8B78-469C-B36A-C442566C2C43}">
      <dsp:nvSpPr>
        <dsp:cNvPr id="0" name=""/>
        <dsp:cNvSpPr/>
      </dsp:nvSpPr>
      <dsp:spPr>
        <a:xfrm>
          <a:off x="4660345" y="1360128"/>
          <a:ext cx="3150299" cy="30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455"/>
              </a:lnTo>
              <a:lnTo>
                <a:pt x="3150299" y="263455"/>
              </a:lnTo>
              <a:lnTo>
                <a:pt x="3150299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F7E02-0FE5-458F-9C08-AB0264CAD3F3}">
      <dsp:nvSpPr>
        <dsp:cNvPr id="0" name=""/>
        <dsp:cNvSpPr/>
      </dsp:nvSpPr>
      <dsp:spPr>
        <a:xfrm>
          <a:off x="5948696" y="2506905"/>
          <a:ext cx="91440" cy="139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7408"/>
              </a:lnTo>
              <a:lnTo>
                <a:pt x="106783" y="13974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23ED1-C8C5-4700-8706-6376F664C7C9}">
      <dsp:nvSpPr>
        <dsp:cNvPr id="0" name=""/>
        <dsp:cNvSpPr/>
      </dsp:nvSpPr>
      <dsp:spPr>
        <a:xfrm>
          <a:off x="5948696" y="2506905"/>
          <a:ext cx="91440" cy="821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1032"/>
              </a:lnTo>
              <a:lnTo>
                <a:pt x="106783" y="82103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7B09A-9FD2-4522-83A0-AD063A6EA12D}">
      <dsp:nvSpPr>
        <dsp:cNvPr id="0" name=""/>
        <dsp:cNvSpPr/>
      </dsp:nvSpPr>
      <dsp:spPr>
        <a:xfrm>
          <a:off x="5948696" y="2506905"/>
          <a:ext cx="91440" cy="263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22"/>
              </a:lnTo>
              <a:lnTo>
                <a:pt x="106783" y="26332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1BFEB-9DF1-4981-907A-CB68B4F03387}">
      <dsp:nvSpPr>
        <dsp:cNvPr id="0" name=""/>
        <dsp:cNvSpPr/>
      </dsp:nvSpPr>
      <dsp:spPr>
        <a:xfrm>
          <a:off x="4534372" y="1987954"/>
          <a:ext cx="1622879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1622879" y="135355"/>
              </a:lnTo>
              <a:lnTo>
                <a:pt x="1622879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CF328-7CF5-44A2-A3B3-FF81FE34AE3F}">
      <dsp:nvSpPr>
        <dsp:cNvPr id="0" name=""/>
        <dsp:cNvSpPr/>
      </dsp:nvSpPr>
      <dsp:spPr>
        <a:xfrm>
          <a:off x="5340442" y="2464586"/>
          <a:ext cx="91440" cy="753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3961"/>
              </a:lnTo>
              <a:lnTo>
                <a:pt x="114856" y="75396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E9FCB-28B9-4E1B-8EA6-4F7F68145B65}">
      <dsp:nvSpPr>
        <dsp:cNvPr id="0" name=""/>
        <dsp:cNvSpPr/>
      </dsp:nvSpPr>
      <dsp:spPr>
        <a:xfrm>
          <a:off x="5340442" y="2464586"/>
          <a:ext cx="91440" cy="238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678"/>
              </a:lnTo>
              <a:lnTo>
                <a:pt x="114856" y="23867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B4AE4-C1F2-49AF-A2E3-6ECED6C95B39}">
      <dsp:nvSpPr>
        <dsp:cNvPr id="0" name=""/>
        <dsp:cNvSpPr/>
      </dsp:nvSpPr>
      <dsp:spPr>
        <a:xfrm>
          <a:off x="4534372" y="1987954"/>
          <a:ext cx="1036155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1036155" y="135355"/>
              </a:lnTo>
              <a:lnTo>
                <a:pt x="1036155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5941A-E023-4ADC-9DDB-532C581282FA}">
      <dsp:nvSpPr>
        <dsp:cNvPr id="0" name=""/>
        <dsp:cNvSpPr/>
      </dsp:nvSpPr>
      <dsp:spPr>
        <a:xfrm>
          <a:off x="4721592" y="2467045"/>
          <a:ext cx="91440" cy="1114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108"/>
              </a:lnTo>
              <a:lnTo>
                <a:pt x="126931" y="11141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EE435-CA40-4672-9B51-3BA22F95AE7F}">
      <dsp:nvSpPr>
        <dsp:cNvPr id="0" name=""/>
        <dsp:cNvSpPr/>
      </dsp:nvSpPr>
      <dsp:spPr>
        <a:xfrm>
          <a:off x="4721592" y="2467045"/>
          <a:ext cx="91440" cy="64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08"/>
              </a:lnTo>
              <a:lnTo>
                <a:pt x="126931" y="6410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D4C9E-DE8D-498D-A93F-A631EFE50EB6}">
      <dsp:nvSpPr>
        <dsp:cNvPr id="0" name=""/>
        <dsp:cNvSpPr/>
      </dsp:nvSpPr>
      <dsp:spPr>
        <a:xfrm>
          <a:off x="4721592" y="2467045"/>
          <a:ext cx="91440" cy="2362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220"/>
              </a:lnTo>
              <a:lnTo>
                <a:pt x="126931" y="23622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3295B-D70D-401C-AB36-FA746E929B48}">
      <dsp:nvSpPr>
        <dsp:cNvPr id="0" name=""/>
        <dsp:cNvSpPr/>
      </dsp:nvSpPr>
      <dsp:spPr>
        <a:xfrm>
          <a:off x="4534372" y="1987954"/>
          <a:ext cx="449504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449504" y="135355"/>
              </a:lnTo>
              <a:lnTo>
                <a:pt x="449504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550CC-A360-45BD-A957-346C39A67421}">
      <dsp:nvSpPr>
        <dsp:cNvPr id="0" name=""/>
        <dsp:cNvSpPr/>
      </dsp:nvSpPr>
      <dsp:spPr>
        <a:xfrm>
          <a:off x="4055472" y="2449345"/>
          <a:ext cx="95368" cy="60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955"/>
              </a:lnTo>
              <a:lnTo>
                <a:pt x="95368" y="6029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76D96-204A-4B47-8192-DE0BA8566C76}">
      <dsp:nvSpPr>
        <dsp:cNvPr id="0" name=""/>
        <dsp:cNvSpPr/>
      </dsp:nvSpPr>
      <dsp:spPr>
        <a:xfrm>
          <a:off x="4055472" y="2449345"/>
          <a:ext cx="95368" cy="229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81"/>
              </a:lnTo>
              <a:lnTo>
                <a:pt x="95368" y="22948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748C0-D22B-4C4F-9FC9-D7A5520163C9}">
      <dsp:nvSpPr>
        <dsp:cNvPr id="0" name=""/>
        <dsp:cNvSpPr/>
      </dsp:nvSpPr>
      <dsp:spPr>
        <a:xfrm>
          <a:off x="4309788" y="1987954"/>
          <a:ext cx="224584" cy="178099"/>
        </a:xfrm>
        <a:custGeom>
          <a:avLst/>
          <a:gdLst/>
          <a:ahLst/>
          <a:cxnLst/>
          <a:rect l="0" t="0" r="0" b="0"/>
          <a:pathLst>
            <a:path>
              <a:moveTo>
                <a:pt x="224584" y="0"/>
              </a:moveTo>
              <a:lnTo>
                <a:pt x="224584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B1A8A-06F6-4446-899E-510FDB1EBD66}">
      <dsp:nvSpPr>
        <dsp:cNvPr id="0" name=""/>
        <dsp:cNvSpPr/>
      </dsp:nvSpPr>
      <dsp:spPr>
        <a:xfrm>
          <a:off x="3379451" y="2486013"/>
          <a:ext cx="99468" cy="1047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460"/>
              </a:lnTo>
              <a:lnTo>
                <a:pt x="99468" y="1047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C63E5-DCFA-4EB9-910E-AD94311C5E16}">
      <dsp:nvSpPr>
        <dsp:cNvPr id="0" name=""/>
        <dsp:cNvSpPr/>
      </dsp:nvSpPr>
      <dsp:spPr>
        <a:xfrm>
          <a:off x="3333731" y="2486013"/>
          <a:ext cx="91440" cy="624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4617"/>
              </a:lnTo>
              <a:lnTo>
                <a:pt x="133545" y="62461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DA4CB-4931-4CD2-A1CE-C078D158BEB9}">
      <dsp:nvSpPr>
        <dsp:cNvPr id="0" name=""/>
        <dsp:cNvSpPr/>
      </dsp:nvSpPr>
      <dsp:spPr>
        <a:xfrm>
          <a:off x="3333731" y="248601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33545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E082C-0C5F-438E-8DFD-A9EB7303D0D6}">
      <dsp:nvSpPr>
        <dsp:cNvPr id="0" name=""/>
        <dsp:cNvSpPr/>
      </dsp:nvSpPr>
      <dsp:spPr>
        <a:xfrm>
          <a:off x="3613653" y="1987954"/>
          <a:ext cx="920718" cy="178099"/>
        </a:xfrm>
        <a:custGeom>
          <a:avLst/>
          <a:gdLst/>
          <a:ahLst/>
          <a:cxnLst/>
          <a:rect l="0" t="0" r="0" b="0"/>
          <a:pathLst>
            <a:path>
              <a:moveTo>
                <a:pt x="920718" y="0"/>
              </a:moveTo>
              <a:lnTo>
                <a:pt x="920718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7BDB9-C5F9-4815-B6A4-ED4A71D4FFBA}">
      <dsp:nvSpPr>
        <dsp:cNvPr id="0" name=""/>
        <dsp:cNvSpPr/>
      </dsp:nvSpPr>
      <dsp:spPr>
        <a:xfrm>
          <a:off x="2713793" y="2415456"/>
          <a:ext cx="91440" cy="1400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0448"/>
              </a:lnTo>
              <a:lnTo>
                <a:pt x="121273" y="1400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17748-6C86-4ACD-ABE8-4656BF6877CC}">
      <dsp:nvSpPr>
        <dsp:cNvPr id="0" name=""/>
        <dsp:cNvSpPr/>
      </dsp:nvSpPr>
      <dsp:spPr>
        <a:xfrm>
          <a:off x="2713793" y="2415456"/>
          <a:ext cx="91440" cy="1012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2532"/>
              </a:lnTo>
              <a:lnTo>
                <a:pt x="121273" y="101253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21E9E-E2CC-4E10-8852-357F44FAA961}">
      <dsp:nvSpPr>
        <dsp:cNvPr id="0" name=""/>
        <dsp:cNvSpPr/>
      </dsp:nvSpPr>
      <dsp:spPr>
        <a:xfrm>
          <a:off x="2713793" y="2415456"/>
          <a:ext cx="91440" cy="624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4617"/>
              </a:lnTo>
              <a:lnTo>
                <a:pt x="121273" y="62461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4D8D6-C0A7-4741-8C39-A03C82F1AF91}">
      <dsp:nvSpPr>
        <dsp:cNvPr id="0" name=""/>
        <dsp:cNvSpPr/>
      </dsp:nvSpPr>
      <dsp:spPr>
        <a:xfrm>
          <a:off x="2713793" y="2415456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21273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7AD28-4324-4AE5-A208-B27CFBF7AE2F}">
      <dsp:nvSpPr>
        <dsp:cNvPr id="0" name=""/>
        <dsp:cNvSpPr/>
      </dsp:nvSpPr>
      <dsp:spPr>
        <a:xfrm>
          <a:off x="2960990" y="1987954"/>
          <a:ext cx="1573381" cy="178099"/>
        </a:xfrm>
        <a:custGeom>
          <a:avLst/>
          <a:gdLst/>
          <a:ahLst/>
          <a:cxnLst/>
          <a:rect l="0" t="0" r="0" b="0"/>
          <a:pathLst>
            <a:path>
              <a:moveTo>
                <a:pt x="1573381" y="0"/>
              </a:moveTo>
              <a:lnTo>
                <a:pt x="1573381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2B0A-BA40-4F33-A7B3-9A72965900F0}">
      <dsp:nvSpPr>
        <dsp:cNvPr id="0" name=""/>
        <dsp:cNvSpPr/>
      </dsp:nvSpPr>
      <dsp:spPr>
        <a:xfrm>
          <a:off x="4534372" y="1360128"/>
          <a:ext cx="125973" cy="306200"/>
        </a:xfrm>
        <a:custGeom>
          <a:avLst/>
          <a:gdLst/>
          <a:ahLst/>
          <a:cxnLst/>
          <a:rect l="0" t="0" r="0" b="0"/>
          <a:pathLst>
            <a:path>
              <a:moveTo>
                <a:pt x="125973" y="0"/>
              </a:moveTo>
              <a:lnTo>
                <a:pt x="125973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C3D91-0084-40C2-80DE-B74F20BE4F5B}">
      <dsp:nvSpPr>
        <dsp:cNvPr id="0" name=""/>
        <dsp:cNvSpPr/>
      </dsp:nvSpPr>
      <dsp:spPr>
        <a:xfrm>
          <a:off x="1997004" y="1987954"/>
          <a:ext cx="91440" cy="7172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7228"/>
              </a:lnTo>
              <a:lnTo>
                <a:pt x="132485" y="71722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B9D32-29D4-4990-BEDB-ADC932ED6DA1}">
      <dsp:nvSpPr>
        <dsp:cNvPr id="0" name=""/>
        <dsp:cNvSpPr/>
      </dsp:nvSpPr>
      <dsp:spPr>
        <a:xfrm>
          <a:off x="1997004" y="1987954"/>
          <a:ext cx="91440" cy="329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312"/>
              </a:lnTo>
              <a:lnTo>
                <a:pt x="132485" y="3293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E09E-4C7F-4E76-970F-A17C4E37F3EE}">
      <dsp:nvSpPr>
        <dsp:cNvPr id="0" name=""/>
        <dsp:cNvSpPr/>
      </dsp:nvSpPr>
      <dsp:spPr>
        <a:xfrm>
          <a:off x="2272503" y="1360128"/>
          <a:ext cx="2387841" cy="306200"/>
        </a:xfrm>
        <a:custGeom>
          <a:avLst/>
          <a:gdLst/>
          <a:ahLst/>
          <a:cxnLst/>
          <a:rect l="0" t="0" r="0" b="0"/>
          <a:pathLst>
            <a:path>
              <a:moveTo>
                <a:pt x="2387841" y="0"/>
              </a:moveTo>
              <a:lnTo>
                <a:pt x="2387841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CE5FC-802B-4C0A-8DCB-E1CEBDA2BFEE}">
      <dsp:nvSpPr>
        <dsp:cNvPr id="0" name=""/>
        <dsp:cNvSpPr/>
      </dsp:nvSpPr>
      <dsp:spPr>
        <a:xfrm>
          <a:off x="1337068" y="1987954"/>
          <a:ext cx="91440" cy="2679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9367"/>
              </a:lnTo>
              <a:lnTo>
                <a:pt x="132485" y="267936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AA960-6B8C-4147-9FF4-829C005F4BA7}">
      <dsp:nvSpPr>
        <dsp:cNvPr id="0" name=""/>
        <dsp:cNvSpPr/>
      </dsp:nvSpPr>
      <dsp:spPr>
        <a:xfrm>
          <a:off x="1337068" y="1987954"/>
          <a:ext cx="91440" cy="2239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9239"/>
              </a:lnTo>
              <a:lnTo>
                <a:pt x="132485" y="223923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05C81-F558-4C04-AF36-D5D0745F7EB5}">
      <dsp:nvSpPr>
        <dsp:cNvPr id="0" name=""/>
        <dsp:cNvSpPr/>
      </dsp:nvSpPr>
      <dsp:spPr>
        <a:xfrm>
          <a:off x="1337068" y="1987954"/>
          <a:ext cx="91440" cy="1737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7457"/>
              </a:lnTo>
              <a:lnTo>
                <a:pt x="132485" y="173745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66FB2-6F0B-44A9-A2B0-3396D3D178D1}">
      <dsp:nvSpPr>
        <dsp:cNvPr id="0" name=""/>
        <dsp:cNvSpPr/>
      </dsp:nvSpPr>
      <dsp:spPr>
        <a:xfrm>
          <a:off x="1337068" y="1987954"/>
          <a:ext cx="91440" cy="12356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5676"/>
              </a:lnTo>
              <a:lnTo>
                <a:pt x="132485" y="123567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0D75E-2087-4246-8556-D6832E12EC9F}">
      <dsp:nvSpPr>
        <dsp:cNvPr id="0" name=""/>
        <dsp:cNvSpPr/>
      </dsp:nvSpPr>
      <dsp:spPr>
        <a:xfrm>
          <a:off x="1337068" y="1987954"/>
          <a:ext cx="91440" cy="7955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5548"/>
              </a:lnTo>
              <a:lnTo>
                <a:pt x="132485" y="79554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43532-85E6-4620-A09F-D6000341F4A5}">
      <dsp:nvSpPr>
        <dsp:cNvPr id="0" name=""/>
        <dsp:cNvSpPr/>
      </dsp:nvSpPr>
      <dsp:spPr>
        <a:xfrm>
          <a:off x="1337068" y="1987954"/>
          <a:ext cx="91440" cy="355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419"/>
              </a:lnTo>
              <a:lnTo>
                <a:pt x="132485" y="3554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4C10B-DBAD-4BCD-9727-407B4CADFFC9}">
      <dsp:nvSpPr>
        <dsp:cNvPr id="0" name=""/>
        <dsp:cNvSpPr/>
      </dsp:nvSpPr>
      <dsp:spPr>
        <a:xfrm>
          <a:off x="1612567" y="1360128"/>
          <a:ext cx="3047778" cy="306200"/>
        </a:xfrm>
        <a:custGeom>
          <a:avLst/>
          <a:gdLst/>
          <a:ahLst/>
          <a:cxnLst/>
          <a:rect l="0" t="0" r="0" b="0"/>
          <a:pathLst>
            <a:path>
              <a:moveTo>
                <a:pt x="3047778" y="0"/>
              </a:moveTo>
              <a:lnTo>
                <a:pt x="3047778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4ABA5-4C52-42E9-A690-D1579E46F309}">
      <dsp:nvSpPr>
        <dsp:cNvPr id="0" name=""/>
        <dsp:cNvSpPr/>
      </dsp:nvSpPr>
      <dsp:spPr>
        <a:xfrm>
          <a:off x="677131" y="1987954"/>
          <a:ext cx="91440" cy="1105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143"/>
              </a:lnTo>
              <a:lnTo>
                <a:pt x="132485" y="110514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6019-386C-4A5F-B07A-2109D7AE27DB}">
      <dsp:nvSpPr>
        <dsp:cNvPr id="0" name=""/>
        <dsp:cNvSpPr/>
      </dsp:nvSpPr>
      <dsp:spPr>
        <a:xfrm>
          <a:off x="677131" y="1987954"/>
          <a:ext cx="91440" cy="7032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3269"/>
              </a:lnTo>
              <a:lnTo>
                <a:pt x="123179" y="70326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E47C6-F2B6-4944-95B3-0214952771E5}">
      <dsp:nvSpPr>
        <dsp:cNvPr id="0" name=""/>
        <dsp:cNvSpPr/>
      </dsp:nvSpPr>
      <dsp:spPr>
        <a:xfrm>
          <a:off x="677131" y="1987954"/>
          <a:ext cx="91440" cy="315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53"/>
              </a:lnTo>
              <a:lnTo>
                <a:pt x="123179" y="31535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E5513-2B93-44AF-AE72-455A04C9AADB}">
      <dsp:nvSpPr>
        <dsp:cNvPr id="0" name=""/>
        <dsp:cNvSpPr/>
      </dsp:nvSpPr>
      <dsp:spPr>
        <a:xfrm>
          <a:off x="952630" y="1360128"/>
          <a:ext cx="3707714" cy="306200"/>
        </a:xfrm>
        <a:custGeom>
          <a:avLst/>
          <a:gdLst/>
          <a:ahLst/>
          <a:cxnLst/>
          <a:rect l="0" t="0" r="0" b="0"/>
          <a:pathLst>
            <a:path>
              <a:moveTo>
                <a:pt x="3707714" y="0"/>
              </a:moveTo>
              <a:lnTo>
                <a:pt x="3707714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8DFE3-1611-4CA3-B8F9-016E6AE1E13A}">
      <dsp:nvSpPr>
        <dsp:cNvPr id="0" name=""/>
        <dsp:cNvSpPr/>
      </dsp:nvSpPr>
      <dsp:spPr>
        <a:xfrm>
          <a:off x="17749" y="1987954"/>
          <a:ext cx="91440" cy="20220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027"/>
              </a:lnTo>
              <a:lnTo>
                <a:pt x="131931" y="20220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EE0E5-A9D8-4B72-8F4D-7D65606078AA}">
      <dsp:nvSpPr>
        <dsp:cNvPr id="0" name=""/>
        <dsp:cNvSpPr/>
      </dsp:nvSpPr>
      <dsp:spPr>
        <a:xfrm>
          <a:off x="17749" y="1987954"/>
          <a:ext cx="91440" cy="1609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9083"/>
              </a:lnTo>
              <a:lnTo>
                <a:pt x="122625" y="160908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0F0D-3DCA-4C17-80B3-48D73224F15D}">
      <dsp:nvSpPr>
        <dsp:cNvPr id="0" name=""/>
        <dsp:cNvSpPr/>
      </dsp:nvSpPr>
      <dsp:spPr>
        <a:xfrm>
          <a:off x="17749" y="1987954"/>
          <a:ext cx="91440" cy="12089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906"/>
              </a:lnTo>
              <a:lnTo>
                <a:pt x="122625" y="12089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5C1B8-D777-45DF-B4FE-41BBD3DAB7E2}">
      <dsp:nvSpPr>
        <dsp:cNvPr id="0" name=""/>
        <dsp:cNvSpPr/>
      </dsp:nvSpPr>
      <dsp:spPr>
        <a:xfrm>
          <a:off x="17749" y="1987954"/>
          <a:ext cx="91440" cy="772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2003"/>
              </a:lnTo>
              <a:lnTo>
                <a:pt x="122625" y="77200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19C6A-B0D1-4E08-9DCF-F7CA744C7BE3}">
      <dsp:nvSpPr>
        <dsp:cNvPr id="0" name=""/>
        <dsp:cNvSpPr/>
      </dsp:nvSpPr>
      <dsp:spPr>
        <a:xfrm>
          <a:off x="17749" y="1987954"/>
          <a:ext cx="91440" cy="325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6"/>
              </a:lnTo>
              <a:lnTo>
                <a:pt x="122625" y="32522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4A64A-E87E-46A4-A7AB-F9F8C04808D7}">
      <dsp:nvSpPr>
        <dsp:cNvPr id="0" name=""/>
        <dsp:cNvSpPr/>
      </dsp:nvSpPr>
      <dsp:spPr>
        <a:xfrm>
          <a:off x="293248" y="1360128"/>
          <a:ext cx="4367097" cy="306200"/>
        </a:xfrm>
        <a:custGeom>
          <a:avLst/>
          <a:gdLst/>
          <a:ahLst/>
          <a:cxnLst/>
          <a:rect l="0" t="0" r="0" b="0"/>
          <a:pathLst>
            <a:path>
              <a:moveTo>
                <a:pt x="4367097" y="0"/>
              </a:moveTo>
              <a:lnTo>
                <a:pt x="4367097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7E44F-74B5-41EB-9303-A59E3A18FF4A}">
      <dsp:nvSpPr>
        <dsp:cNvPr id="0" name=""/>
        <dsp:cNvSpPr/>
      </dsp:nvSpPr>
      <dsp:spPr>
        <a:xfrm>
          <a:off x="4195944" y="995820"/>
          <a:ext cx="928802" cy="364308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  <a:endParaRPr lang="es-AR" sz="500" kern="1200"/>
        </a:p>
      </dsp:txBody>
      <dsp:txXfrm>
        <a:off x="4195944" y="995820"/>
        <a:ext cx="928802" cy="364308"/>
      </dsp:txXfrm>
    </dsp:sp>
    <dsp:sp modelId="{7ED93F80-B72B-489B-8DA7-551B63A44824}">
      <dsp:nvSpPr>
        <dsp:cNvPr id="0" name=""/>
        <dsp:cNvSpPr/>
      </dsp:nvSpPr>
      <dsp:spPr>
        <a:xfrm>
          <a:off x="6024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Estudio inicial</a:t>
          </a:r>
        </a:p>
      </dsp:txBody>
      <dsp:txXfrm>
        <a:off x="6024" y="1666329"/>
        <a:ext cx="574447" cy="321624"/>
      </dsp:txXfrm>
    </dsp:sp>
    <dsp:sp modelId="{20396E17-F32A-437B-A90D-30B1E24FDA9D}">
      <dsp:nvSpPr>
        <dsp:cNvPr id="0" name=""/>
        <dsp:cNvSpPr/>
      </dsp:nvSpPr>
      <dsp:spPr>
        <a:xfrm>
          <a:off x="140374" y="2152094"/>
          <a:ext cx="537516" cy="32217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problemática y su contexto</a:t>
          </a:r>
        </a:p>
      </dsp:txBody>
      <dsp:txXfrm>
        <a:off x="140374" y="2152094"/>
        <a:ext cx="537516" cy="322172"/>
      </dsp:txXfrm>
    </dsp:sp>
    <dsp:sp modelId="{20A89352-ED81-4DBE-9ED6-0FC3A2E7EA6B}">
      <dsp:nvSpPr>
        <dsp:cNvPr id="0" name=""/>
        <dsp:cNvSpPr/>
      </dsp:nvSpPr>
      <dsp:spPr>
        <a:xfrm>
          <a:off x="140374" y="2559755"/>
          <a:ext cx="537516" cy="40040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soluciones existentes en el mercado.</a:t>
          </a:r>
        </a:p>
      </dsp:txBody>
      <dsp:txXfrm>
        <a:off x="140374" y="2559755"/>
        <a:ext cx="537516" cy="400402"/>
      </dsp:txXfrm>
    </dsp:sp>
    <dsp:sp modelId="{232C97D3-E002-4846-B14F-73DB1CBABBE9}">
      <dsp:nvSpPr>
        <dsp:cNvPr id="0" name=""/>
        <dsp:cNvSpPr/>
      </dsp:nvSpPr>
      <dsp:spPr>
        <a:xfrm>
          <a:off x="140374" y="3045647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alcances</a:t>
          </a:r>
        </a:p>
      </dsp:txBody>
      <dsp:txXfrm>
        <a:off x="140374" y="3045647"/>
        <a:ext cx="537516" cy="302426"/>
      </dsp:txXfrm>
    </dsp:sp>
    <dsp:sp modelId="{E6351DF1-1DC2-420F-A3B3-C1C19F58D796}">
      <dsp:nvSpPr>
        <dsp:cNvPr id="0" name=""/>
        <dsp:cNvSpPr/>
      </dsp:nvSpPr>
      <dsp:spPr>
        <a:xfrm>
          <a:off x="140374" y="3433562"/>
          <a:ext cx="537516" cy="32694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analisis de Factibilidad</a:t>
          </a:r>
        </a:p>
      </dsp:txBody>
      <dsp:txXfrm>
        <a:off x="140374" y="3433562"/>
        <a:ext cx="537516" cy="326949"/>
      </dsp:txXfrm>
    </dsp:sp>
    <dsp:sp modelId="{8DC4EE1E-E6F1-4630-ADEF-783F5F71FC8D}">
      <dsp:nvSpPr>
        <dsp:cNvPr id="0" name=""/>
        <dsp:cNvSpPr/>
      </dsp:nvSpPr>
      <dsp:spPr>
        <a:xfrm>
          <a:off x="149680" y="3859960"/>
          <a:ext cx="519673" cy="30004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Correcciones</a:t>
          </a:r>
        </a:p>
      </dsp:txBody>
      <dsp:txXfrm>
        <a:off x="149680" y="3859960"/>
        <a:ext cx="519673" cy="300043"/>
      </dsp:txXfrm>
    </dsp:sp>
    <dsp:sp modelId="{20052D1C-1C3F-44BB-9378-42741B199256}">
      <dsp:nvSpPr>
        <dsp:cNvPr id="0" name=""/>
        <dsp:cNvSpPr/>
      </dsp:nvSpPr>
      <dsp:spPr>
        <a:xfrm>
          <a:off x="665407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Product Backlog</a:t>
          </a:r>
        </a:p>
      </dsp:txBody>
      <dsp:txXfrm>
        <a:off x="665407" y="1666329"/>
        <a:ext cx="574447" cy="321624"/>
      </dsp:txXfrm>
    </dsp:sp>
    <dsp:sp modelId="{BA85B4E8-7EE5-4026-AAF0-FD5ED183C051}">
      <dsp:nvSpPr>
        <dsp:cNvPr id="0" name=""/>
        <dsp:cNvSpPr/>
      </dsp:nvSpPr>
      <dsp:spPr>
        <a:xfrm>
          <a:off x="800311" y="2152094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historias de usuario</a:t>
          </a:r>
        </a:p>
      </dsp:txBody>
      <dsp:txXfrm>
        <a:off x="800311" y="2152094"/>
        <a:ext cx="537516" cy="302426"/>
      </dsp:txXfrm>
    </dsp:sp>
    <dsp:sp modelId="{4A8BB570-9099-4AD8-9AEA-9C3A3280303A}">
      <dsp:nvSpPr>
        <dsp:cNvPr id="0" name=""/>
        <dsp:cNvSpPr/>
      </dsp:nvSpPr>
      <dsp:spPr>
        <a:xfrm>
          <a:off x="800311" y="2540009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Priorizar historias de usuario</a:t>
          </a:r>
        </a:p>
      </dsp:txBody>
      <dsp:txXfrm>
        <a:off x="800311" y="2540009"/>
        <a:ext cx="537516" cy="302426"/>
      </dsp:txXfrm>
    </dsp:sp>
    <dsp:sp modelId="{3A736E98-B44A-4461-8EB5-4687E53744B9}">
      <dsp:nvSpPr>
        <dsp:cNvPr id="0" name=""/>
        <dsp:cNvSpPr/>
      </dsp:nvSpPr>
      <dsp:spPr>
        <a:xfrm>
          <a:off x="809617" y="2941884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Estimar historias de usuario</a:t>
          </a:r>
        </a:p>
      </dsp:txBody>
      <dsp:txXfrm>
        <a:off x="809617" y="2941884"/>
        <a:ext cx="537516" cy="302426"/>
      </dsp:txXfrm>
    </dsp:sp>
    <dsp:sp modelId="{16B32F39-4072-4592-86D2-3AC754BAD423}">
      <dsp:nvSpPr>
        <dsp:cNvPr id="0" name=""/>
        <dsp:cNvSpPr/>
      </dsp:nvSpPr>
      <dsp:spPr>
        <a:xfrm>
          <a:off x="1325343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Modelos</a:t>
          </a:r>
        </a:p>
      </dsp:txBody>
      <dsp:txXfrm>
        <a:off x="1325343" y="1666329"/>
        <a:ext cx="574447" cy="321624"/>
      </dsp:txXfrm>
    </dsp:sp>
    <dsp:sp modelId="{214DAA29-2C04-4125-921A-11B719E25629}">
      <dsp:nvSpPr>
        <dsp:cNvPr id="0" name=""/>
        <dsp:cNvSpPr/>
      </dsp:nvSpPr>
      <dsp:spPr>
        <a:xfrm>
          <a:off x="1469553" y="2166053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clases</a:t>
          </a:r>
        </a:p>
      </dsp:txBody>
      <dsp:txXfrm>
        <a:off x="1469553" y="2166053"/>
        <a:ext cx="528076" cy="354639"/>
      </dsp:txXfrm>
    </dsp:sp>
    <dsp:sp modelId="{24489B7A-FA2D-4961-AC6D-3160402B23DB}">
      <dsp:nvSpPr>
        <dsp:cNvPr id="0" name=""/>
        <dsp:cNvSpPr/>
      </dsp:nvSpPr>
      <dsp:spPr>
        <a:xfrm>
          <a:off x="1469553" y="2606182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estado</a:t>
          </a:r>
        </a:p>
      </dsp:txBody>
      <dsp:txXfrm>
        <a:off x="1469553" y="2606182"/>
        <a:ext cx="528076" cy="354639"/>
      </dsp:txXfrm>
    </dsp:sp>
    <dsp:sp modelId="{14E3D5BB-883D-423A-87C7-0C66F275C973}">
      <dsp:nvSpPr>
        <dsp:cNvPr id="0" name=""/>
        <dsp:cNvSpPr/>
      </dsp:nvSpPr>
      <dsp:spPr>
        <a:xfrm>
          <a:off x="1469553" y="3046310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Entidad-Relacion</a:t>
          </a:r>
        </a:p>
      </dsp:txBody>
      <dsp:txXfrm>
        <a:off x="1469553" y="3046310"/>
        <a:ext cx="528076" cy="354639"/>
      </dsp:txXfrm>
    </dsp:sp>
    <dsp:sp modelId="{20F4923B-2183-4D9E-BFCE-D8BD1CE5B637}">
      <dsp:nvSpPr>
        <dsp:cNvPr id="0" name=""/>
        <dsp:cNvSpPr/>
      </dsp:nvSpPr>
      <dsp:spPr>
        <a:xfrm>
          <a:off x="1469553" y="3486439"/>
          <a:ext cx="528076" cy="47794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componentes</a:t>
          </a:r>
        </a:p>
      </dsp:txBody>
      <dsp:txXfrm>
        <a:off x="1469553" y="3486439"/>
        <a:ext cx="528076" cy="477945"/>
      </dsp:txXfrm>
    </dsp:sp>
    <dsp:sp modelId="{B5F81320-DF9B-4122-9983-B112B88C5DAC}">
      <dsp:nvSpPr>
        <dsp:cNvPr id="0" name=""/>
        <dsp:cNvSpPr/>
      </dsp:nvSpPr>
      <dsp:spPr>
        <a:xfrm>
          <a:off x="1469553" y="4049873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interaccion</a:t>
          </a:r>
        </a:p>
      </dsp:txBody>
      <dsp:txXfrm>
        <a:off x="1469553" y="4049873"/>
        <a:ext cx="528076" cy="354639"/>
      </dsp:txXfrm>
    </dsp:sp>
    <dsp:sp modelId="{E448F979-49D7-40A5-8A1C-A97C8DDC079B}">
      <dsp:nvSpPr>
        <dsp:cNvPr id="0" name=""/>
        <dsp:cNvSpPr/>
      </dsp:nvSpPr>
      <dsp:spPr>
        <a:xfrm>
          <a:off x="1469553" y="4490002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despliegue</a:t>
          </a:r>
        </a:p>
      </dsp:txBody>
      <dsp:txXfrm>
        <a:off x="1469553" y="4490002"/>
        <a:ext cx="528076" cy="354639"/>
      </dsp:txXfrm>
    </dsp:sp>
    <dsp:sp modelId="{984A0D5F-85D4-4523-9B3B-8F0E29958055}">
      <dsp:nvSpPr>
        <dsp:cNvPr id="0" name=""/>
        <dsp:cNvSpPr/>
      </dsp:nvSpPr>
      <dsp:spPr>
        <a:xfrm>
          <a:off x="1985279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Manual de usuario</a:t>
          </a:r>
        </a:p>
      </dsp:txBody>
      <dsp:txXfrm>
        <a:off x="1985279" y="1666329"/>
        <a:ext cx="574447" cy="321624"/>
      </dsp:txXfrm>
    </dsp:sp>
    <dsp:sp modelId="{E17E05B6-DD50-468F-8304-8420425F9571}">
      <dsp:nvSpPr>
        <dsp:cNvPr id="0" name=""/>
        <dsp:cNvSpPr/>
      </dsp:nvSpPr>
      <dsp:spPr>
        <a:xfrm>
          <a:off x="2129490" y="2166053"/>
          <a:ext cx="494165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Estructura</a:t>
          </a:r>
        </a:p>
      </dsp:txBody>
      <dsp:txXfrm>
        <a:off x="2129490" y="2166053"/>
        <a:ext cx="494165" cy="302426"/>
      </dsp:txXfrm>
    </dsp:sp>
    <dsp:sp modelId="{03A3EFC9-32B1-472F-A783-6735777A45BC}">
      <dsp:nvSpPr>
        <dsp:cNvPr id="0" name=""/>
        <dsp:cNvSpPr/>
      </dsp:nvSpPr>
      <dsp:spPr>
        <a:xfrm>
          <a:off x="2129490" y="2553969"/>
          <a:ext cx="508800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Describir Procedimientos</a:t>
          </a:r>
        </a:p>
      </dsp:txBody>
      <dsp:txXfrm>
        <a:off x="2129490" y="2553969"/>
        <a:ext cx="508800" cy="302426"/>
      </dsp:txXfrm>
    </dsp:sp>
    <dsp:sp modelId="{2591EC2E-41E9-4596-A1E7-C132CD87814F}">
      <dsp:nvSpPr>
        <dsp:cNvPr id="0" name=""/>
        <dsp:cNvSpPr/>
      </dsp:nvSpPr>
      <dsp:spPr>
        <a:xfrm>
          <a:off x="4247148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 Sprint 0</a:t>
          </a:r>
        </a:p>
      </dsp:txBody>
      <dsp:txXfrm>
        <a:off x="4247148" y="1666329"/>
        <a:ext cx="574447" cy="321624"/>
      </dsp:txXfrm>
    </dsp:sp>
    <dsp:sp modelId="{BEAD67F6-7A99-45A9-9423-ECA20459170F}">
      <dsp:nvSpPr>
        <dsp:cNvPr id="0" name=""/>
        <dsp:cNvSpPr/>
      </dsp:nvSpPr>
      <dsp:spPr>
        <a:xfrm>
          <a:off x="2709144" y="2166053"/>
          <a:ext cx="503691" cy="249403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</a:t>
          </a:r>
        </a:p>
      </dsp:txBody>
      <dsp:txXfrm>
        <a:off x="2709144" y="2166053"/>
        <a:ext cx="503691" cy="249403"/>
      </dsp:txXfrm>
    </dsp:sp>
    <dsp:sp modelId="{460EC2CC-04D0-4667-9286-C65F0C22D0D9}">
      <dsp:nvSpPr>
        <dsp:cNvPr id="0" name=""/>
        <dsp:cNvSpPr/>
      </dsp:nvSpPr>
      <dsp:spPr>
        <a:xfrm>
          <a:off x="2835067" y="2500945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Entrevistar expertos en  dominio</a:t>
          </a:r>
        </a:p>
      </dsp:txBody>
      <dsp:txXfrm>
        <a:off x="2835067" y="2500945"/>
        <a:ext cx="537516" cy="302426"/>
      </dsp:txXfrm>
    </dsp:sp>
    <dsp:sp modelId="{3039250F-A436-4CB8-ABA0-EF2FC3C5DDB2}">
      <dsp:nvSpPr>
        <dsp:cNvPr id="0" name=""/>
        <dsp:cNvSpPr/>
      </dsp:nvSpPr>
      <dsp:spPr>
        <a:xfrm>
          <a:off x="2835067" y="2888861"/>
          <a:ext cx="546720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funcionalidades</a:t>
          </a:r>
        </a:p>
      </dsp:txBody>
      <dsp:txXfrm>
        <a:off x="2835067" y="2888861"/>
        <a:ext cx="546720" cy="302426"/>
      </dsp:txXfrm>
    </dsp:sp>
    <dsp:sp modelId="{A0991A7A-D056-4A45-92C6-8957A832711F}">
      <dsp:nvSpPr>
        <dsp:cNvPr id="0" name=""/>
        <dsp:cNvSpPr/>
      </dsp:nvSpPr>
      <dsp:spPr>
        <a:xfrm>
          <a:off x="2835067" y="3276776"/>
          <a:ext cx="546720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Especificar funcionalidades</a:t>
          </a:r>
        </a:p>
      </dsp:txBody>
      <dsp:txXfrm>
        <a:off x="2835067" y="3276776"/>
        <a:ext cx="546720" cy="302426"/>
      </dsp:txXfrm>
    </dsp:sp>
    <dsp:sp modelId="{D422EB02-A814-42DF-9D4D-E6B174BEF64E}">
      <dsp:nvSpPr>
        <dsp:cNvPr id="0" name=""/>
        <dsp:cNvSpPr/>
      </dsp:nvSpPr>
      <dsp:spPr>
        <a:xfrm>
          <a:off x="2835067" y="366469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negocio</a:t>
          </a:r>
        </a:p>
      </dsp:txBody>
      <dsp:txXfrm>
        <a:off x="2835067" y="3664691"/>
        <a:ext cx="537516" cy="302426"/>
      </dsp:txXfrm>
    </dsp:sp>
    <dsp:sp modelId="{8D2E89CE-BE18-443C-A6FE-D4DCF06CE276}">
      <dsp:nvSpPr>
        <dsp:cNvPr id="0" name=""/>
        <dsp:cNvSpPr/>
      </dsp:nvSpPr>
      <dsp:spPr>
        <a:xfrm>
          <a:off x="3320901" y="2166053"/>
          <a:ext cx="585504" cy="319959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Metodología y Herramientas de Desarrollo</a:t>
          </a:r>
        </a:p>
      </dsp:txBody>
      <dsp:txXfrm>
        <a:off x="3320901" y="2166053"/>
        <a:ext cx="585504" cy="319959"/>
      </dsp:txXfrm>
    </dsp:sp>
    <dsp:sp modelId="{ACA79308-0F12-4DE5-8925-D5A97A3FCC25}">
      <dsp:nvSpPr>
        <dsp:cNvPr id="0" name=""/>
        <dsp:cNvSpPr/>
      </dsp:nvSpPr>
      <dsp:spPr>
        <a:xfrm>
          <a:off x="3467277" y="2571502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entorno de trabajo</a:t>
          </a:r>
        </a:p>
      </dsp:txBody>
      <dsp:txXfrm>
        <a:off x="3467277" y="2571502"/>
        <a:ext cx="537516" cy="302426"/>
      </dsp:txXfrm>
    </dsp:sp>
    <dsp:sp modelId="{465B8EC1-1B00-4843-BFF0-6C0F1F596F18}">
      <dsp:nvSpPr>
        <dsp:cNvPr id="0" name=""/>
        <dsp:cNvSpPr/>
      </dsp:nvSpPr>
      <dsp:spPr>
        <a:xfrm>
          <a:off x="3467277" y="2959417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ciclo de vida</a:t>
          </a:r>
        </a:p>
      </dsp:txBody>
      <dsp:txXfrm>
        <a:off x="3467277" y="2959417"/>
        <a:ext cx="537516" cy="302426"/>
      </dsp:txXfrm>
    </dsp:sp>
    <dsp:sp modelId="{E3EE77B5-9D6B-48ED-B47B-366E67869396}">
      <dsp:nvSpPr>
        <dsp:cNvPr id="0" name=""/>
        <dsp:cNvSpPr/>
      </dsp:nvSpPr>
      <dsp:spPr>
        <a:xfrm>
          <a:off x="3478919" y="338226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nombrado</a:t>
          </a:r>
        </a:p>
      </dsp:txBody>
      <dsp:txXfrm>
        <a:off x="3478919" y="3382261"/>
        <a:ext cx="537516" cy="302426"/>
      </dsp:txXfrm>
    </dsp:sp>
    <dsp:sp modelId="{F8097C34-F2E9-424E-B7FE-182891A7842D}">
      <dsp:nvSpPr>
        <dsp:cNvPr id="0" name=""/>
        <dsp:cNvSpPr/>
      </dsp:nvSpPr>
      <dsp:spPr>
        <a:xfrm>
          <a:off x="3991894" y="2166053"/>
          <a:ext cx="635787" cy="28329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Configuración</a:t>
          </a:r>
        </a:p>
      </dsp:txBody>
      <dsp:txXfrm>
        <a:off x="3991894" y="2166053"/>
        <a:ext cx="635787" cy="283291"/>
      </dsp:txXfrm>
    </dsp:sp>
    <dsp:sp modelId="{056CD486-5C45-4069-81BB-C5A0CF4D5375}">
      <dsp:nvSpPr>
        <dsp:cNvPr id="0" name=""/>
        <dsp:cNvSpPr/>
      </dsp:nvSpPr>
      <dsp:spPr>
        <a:xfrm>
          <a:off x="4150841" y="2534833"/>
          <a:ext cx="515643" cy="2879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items de configuracion</a:t>
          </a:r>
        </a:p>
      </dsp:txBody>
      <dsp:txXfrm>
        <a:off x="4150841" y="2534833"/>
        <a:ext cx="515643" cy="287985"/>
      </dsp:txXfrm>
    </dsp:sp>
    <dsp:sp modelId="{0CFFADBE-70DB-4727-B2D3-F82DAD94C9AC}">
      <dsp:nvSpPr>
        <dsp:cNvPr id="0" name=""/>
        <dsp:cNvSpPr/>
      </dsp:nvSpPr>
      <dsp:spPr>
        <a:xfrm>
          <a:off x="4150841" y="2908307"/>
          <a:ext cx="515643" cy="2879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Gestionar cambios</a:t>
          </a:r>
        </a:p>
      </dsp:txBody>
      <dsp:txXfrm>
        <a:off x="4150841" y="2908307"/>
        <a:ext cx="515643" cy="287985"/>
      </dsp:txXfrm>
    </dsp:sp>
    <dsp:sp modelId="{64D16344-5973-431D-9CA0-D7152FF007FC}">
      <dsp:nvSpPr>
        <dsp:cNvPr id="0" name=""/>
        <dsp:cNvSpPr/>
      </dsp:nvSpPr>
      <dsp:spPr>
        <a:xfrm>
          <a:off x="4713170" y="2166053"/>
          <a:ext cx="541412" cy="30099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Riesgos</a:t>
          </a:r>
        </a:p>
      </dsp:txBody>
      <dsp:txXfrm>
        <a:off x="4713170" y="2166053"/>
        <a:ext cx="541412" cy="300991"/>
      </dsp:txXfrm>
    </dsp:sp>
    <dsp:sp modelId="{AD8E4C01-F393-4635-9BD5-2127D0012D33}">
      <dsp:nvSpPr>
        <dsp:cNvPr id="0" name=""/>
        <dsp:cNvSpPr/>
      </dsp:nvSpPr>
      <dsp:spPr>
        <a:xfrm>
          <a:off x="4848523" y="2552534"/>
          <a:ext cx="407089" cy="30146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riesgos</a:t>
          </a:r>
        </a:p>
      </dsp:txBody>
      <dsp:txXfrm>
        <a:off x="4848523" y="2552534"/>
        <a:ext cx="407089" cy="301463"/>
      </dsp:txXfrm>
    </dsp:sp>
    <dsp:sp modelId="{AECDED6D-CAD6-4B05-8A86-6171411EED04}">
      <dsp:nvSpPr>
        <dsp:cNvPr id="0" name=""/>
        <dsp:cNvSpPr/>
      </dsp:nvSpPr>
      <dsp:spPr>
        <a:xfrm>
          <a:off x="4848523" y="2939486"/>
          <a:ext cx="407089" cy="33713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Clasificar y priorizar riesgos</a:t>
          </a:r>
        </a:p>
      </dsp:txBody>
      <dsp:txXfrm>
        <a:off x="4848523" y="2939486"/>
        <a:ext cx="407089" cy="337135"/>
      </dsp:txXfrm>
    </dsp:sp>
    <dsp:sp modelId="{A324914F-C180-41E4-806E-3A16E969FFC0}">
      <dsp:nvSpPr>
        <dsp:cNvPr id="0" name=""/>
        <dsp:cNvSpPr/>
      </dsp:nvSpPr>
      <dsp:spPr>
        <a:xfrm>
          <a:off x="4848523" y="3362110"/>
          <a:ext cx="407089" cy="4380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plan de accion</a:t>
          </a:r>
        </a:p>
      </dsp:txBody>
      <dsp:txXfrm>
        <a:off x="4848523" y="3362110"/>
        <a:ext cx="407089" cy="438087"/>
      </dsp:txXfrm>
    </dsp:sp>
    <dsp:sp modelId="{C7891831-70D0-4451-A0C6-548C6ED4D3DB}">
      <dsp:nvSpPr>
        <dsp:cNvPr id="0" name=""/>
        <dsp:cNvSpPr/>
      </dsp:nvSpPr>
      <dsp:spPr>
        <a:xfrm>
          <a:off x="5340071" y="2166053"/>
          <a:ext cx="460910" cy="298532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Métricas</a:t>
          </a:r>
        </a:p>
      </dsp:txBody>
      <dsp:txXfrm>
        <a:off x="5340071" y="2166053"/>
        <a:ext cx="460910" cy="298532"/>
      </dsp:txXfrm>
    </dsp:sp>
    <dsp:sp modelId="{94199168-E382-4E2D-8191-414BFBED43B0}">
      <dsp:nvSpPr>
        <dsp:cNvPr id="0" name=""/>
        <dsp:cNvSpPr/>
      </dsp:nvSpPr>
      <dsp:spPr>
        <a:xfrm>
          <a:off x="5455299" y="2550075"/>
          <a:ext cx="463169" cy="30637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metricas</a:t>
          </a:r>
        </a:p>
      </dsp:txBody>
      <dsp:txXfrm>
        <a:off x="5455299" y="2550075"/>
        <a:ext cx="463169" cy="306379"/>
      </dsp:txXfrm>
    </dsp:sp>
    <dsp:sp modelId="{AC750295-BE96-43DA-BBB1-CD29A8C8264E}">
      <dsp:nvSpPr>
        <dsp:cNvPr id="0" name=""/>
        <dsp:cNvSpPr/>
      </dsp:nvSpPr>
      <dsp:spPr>
        <a:xfrm>
          <a:off x="5455299" y="2941943"/>
          <a:ext cx="514691" cy="55320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responsables y método de medicion</a:t>
          </a:r>
        </a:p>
      </dsp:txBody>
      <dsp:txXfrm>
        <a:off x="5455299" y="2941943"/>
        <a:ext cx="514691" cy="553209"/>
      </dsp:txXfrm>
    </dsp:sp>
    <dsp:sp modelId="{D54F9792-0E2A-461E-8469-F9F31F275FBD}">
      <dsp:nvSpPr>
        <dsp:cNvPr id="0" name=""/>
        <dsp:cNvSpPr/>
      </dsp:nvSpPr>
      <dsp:spPr>
        <a:xfrm>
          <a:off x="5953707" y="2166053"/>
          <a:ext cx="407089" cy="34085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Testing</a:t>
          </a:r>
        </a:p>
      </dsp:txBody>
      <dsp:txXfrm>
        <a:off x="5953707" y="2166053"/>
        <a:ext cx="407089" cy="340851"/>
      </dsp:txXfrm>
    </dsp:sp>
    <dsp:sp modelId="{FFE4B9F9-DA75-4134-89C6-BB03D13BDABF}">
      <dsp:nvSpPr>
        <dsp:cNvPr id="0" name=""/>
        <dsp:cNvSpPr/>
      </dsp:nvSpPr>
      <dsp:spPr>
        <a:xfrm>
          <a:off x="6055479" y="2592394"/>
          <a:ext cx="407089" cy="35566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tipos de pruebas</a:t>
          </a:r>
        </a:p>
      </dsp:txBody>
      <dsp:txXfrm>
        <a:off x="6055479" y="2592394"/>
        <a:ext cx="407089" cy="355667"/>
      </dsp:txXfrm>
    </dsp:sp>
    <dsp:sp modelId="{0BC4FCE0-261F-4580-B403-6253708F950C}">
      <dsp:nvSpPr>
        <dsp:cNvPr id="0" name=""/>
        <dsp:cNvSpPr/>
      </dsp:nvSpPr>
      <dsp:spPr>
        <a:xfrm>
          <a:off x="6055479" y="3033550"/>
          <a:ext cx="407089" cy="58877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estrategia de prueba</a:t>
          </a:r>
        </a:p>
      </dsp:txBody>
      <dsp:txXfrm>
        <a:off x="6055479" y="3033550"/>
        <a:ext cx="407089" cy="588775"/>
      </dsp:txXfrm>
    </dsp:sp>
    <dsp:sp modelId="{B80F0920-1BF2-47AD-B2A7-3B7131D4AB78}">
      <dsp:nvSpPr>
        <dsp:cNvPr id="0" name=""/>
        <dsp:cNvSpPr/>
      </dsp:nvSpPr>
      <dsp:spPr>
        <a:xfrm>
          <a:off x="6055479" y="3707814"/>
          <a:ext cx="407089" cy="39299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nivel de cobertura</a:t>
          </a:r>
        </a:p>
      </dsp:txBody>
      <dsp:txXfrm>
        <a:off x="6055479" y="3707814"/>
        <a:ext cx="407089" cy="392997"/>
      </dsp:txXfrm>
    </dsp:sp>
    <dsp:sp modelId="{9335F2DA-3549-4490-90B7-C306F5BA01EB}">
      <dsp:nvSpPr>
        <dsp:cNvPr id="0" name=""/>
        <dsp:cNvSpPr/>
      </dsp:nvSpPr>
      <dsp:spPr>
        <a:xfrm>
          <a:off x="7466119" y="1666329"/>
          <a:ext cx="689051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Resultados Sprint n</a:t>
          </a:r>
        </a:p>
      </dsp:txBody>
      <dsp:txXfrm>
        <a:off x="7466119" y="1666329"/>
        <a:ext cx="689051" cy="321624"/>
      </dsp:txXfrm>
    </dsp:sp>
    <dsp:sp modelId="{D3193FB7-EF51-412B-8C41-0E4BC569952E}">
      <dsp:nvSpPr>
        <dsp:cNvPr id="0" name=""/>
        <dsp:cNvSpPr/>
      </dsp:nvSpPr>
      <dsp:spPr>
        <a:xfrm>
          <a:off x="6446285" y="2166053"/>
          <a:ext cx="566945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Sprint Backlog</a:t>
          </a:r>
        </a:p>
      </dsp:txBody>
      <dsp:txXfrm>
        <a:off x="6446285" y="2166053"/>
        <a:ext cx="566945" cy="328199"/>
      </dsp:txXfrm>
    </dsp:sp>
    <dsp:sp modelId="{678658B8-B69E-4B50-85F3-CBB07E9EF829}">
      <dsp:nvSpPr>
        <dsp:cNvPr id="0" name=""/>
        <dsp:cNvSpPr/>
      </dsp:nvSpPr>
      <dsp:spPr>
        <a:xfrm>
          <a:off x="6588021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Sprint Planning</a:t>
          </a:r>
        </a:p>
      </dsp:txBody>
      <dsp:txXfrm>
        <a:off x="6588021" y="2579741"/>
        <a:ext cx="537516" cy="302426"/>
      </dsp:txXfrm>
    </dsp:sp>
    <dsp:sp modelId="{00E788C3-B954-4167-9C98-A7B885A9CB2B}">
      <dsp:nvSpPr>
        <dsp:cNvPr id="0" name=""/>
        <dsp:cNvSpPr/>
      </dsp:nvSpPr>
      <dsp:spPr>
        <a:xfrm>
          <a:off x="7098718" y="2166053"/>
          <a:ext cx="566945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Backlog actualizado</a:t>
          </a:r>
        </a:p>
      </dsp:txBody>
      <dsp:txXfrm>
        <a:off x="7098718" y="2166053"/>
        <a:ext cx="566945" cy="328199"/>
      </dsp:txXfrm>
    </dsp:sp>
    <dsp:sp modelId="{C70D8E43-759A-46EA-9DC2-16932C732DE1}">
      <dsp:nvSpPr>
        <dsp:cNvPr id="0" name=""/>
        <dsp:cNvSpPr/>
      </dsp:nvSpPr>
      <dsp:spPr>
        <a:xfrm>
          <a:off x="7240455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50" kern="1200"/>
            <a:t>Realizar Sprint Review</a:t>
          </a:r>
          <a:endParaRPr lang="es-AR" sz="750" kern="1200"/>
        </a:p>
      </dsp:txBody>
      <dsp:txXfrm>
        <a:off x="7240455" y="2579741"/>
        <a:ext cx="537516" cy="302426"/>
      </dsp:txXfrm>
    </dsp:sp>
    <dsp:sp modelId="{CDAC69A9-3DF4-48D9-BEF6-DA0EB3B20154}">
      <dsp:nvSpPr>
        <dsp:cNvPr id="0" name=""/>
        <dsp:cNvSpPr/>
      </dsp:nvSpPr>
      <dsp:spPr>
        <a:xfrm>
          <a:off x="7751152" y="2166053"/>
          <a:ext cx="543529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 actualizada</a:t>
          </a:r>
        </a:p>
      </dsp:txBody>
      <dsp:txXfrm>
        <a:off x="7751152" y="2166053"/>
        <a:ext cx="543529" cy="328199"/>
      </dsp:txXfrm>
    </dsp:sp>
    <dsp:sp modelId="{BFCE900D-4A43-415E-AFC9-0E3B79B880C3}">
      <dsp:nvSpPr>
        <dsp:cNvPr id="0" name=""/>
        <dsp:cNvSpPr/>
      </dsp:nvSpPr>
      <dsp:spPr>
        <a:xfrm>
          <a:off x="7887035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y Especificar</a:t>
          </a:r>
        </a:p>
      </dsp:txBody>
      <dsp:txXfrm>
        <a:off x="7887035" y="2579741"/>
        <a:ext cx="537516" cy="302426"/>
      </dsp:txXfrm>
    </dsp:sp>
    <dsp:sp modelId="{61446831-A46F-4BFC-A31F-74E078880B4E}">
      <dsp:nvSpPr>
        <dsp:cNvPr id="0" name=""/>
        <dsp:cNvSpPr/>
      </dsp:nvSpPr>
      <dsp:spPr>
        <a:xfrm>
          <a:off x="8380170" y="2166053"/>
          <a:ext cx="611830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Modelos Actualizados</a:t>
          </a:r>
        </a:p>
      </dsp:txBody>
      <dsp:txXfrm>
        <a:off x="8380170" y="2166053"/>
        <a:ext cx="611830" cy="328199"/>
      </dsp:txXfrm>
    </dsp:sp>
    <dsp:sp modelId="{E3E6B5BE-DA07-4CB3-8F89-6F066540DCC5}">
      <dsp:nvSpPr>
        <dsp:cNvPr id="0" name=""/>
        <dsp:cNvSpPr/>
      </dsp:nvSpPr>
      <dsp:spPr>
        <a:xfrm>
          <a:off x="8533128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Diseñar Solución para sprint</a:t>
          </a:r>
        </a:p>
      </dsp:txBody>
      <dsp:txXfrm>
        <a:off x="8533128" y="2579741"/>
        <a:ext cx="537516" cy="302426"/>
      </dsp:txXfrm>
    </dsp:sp>
    <dsp:sp modelId="{EAC24975-1FBA-402B-A5C1-3D26D8A985B5}">
      <dsp:nvSpPr>
        <dsp:cNvPr id="0" name=""/>
        <dsp:cNvSpPr/>
      </dsp:nvSpPr>
      <dsp:spPr>
        <a:xfrm>
          <a:off x="8533128" y="2967657"/>
          <a:ext cx="537516" cy="35012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Actualizar modelos existentes</a:t>
          </a:r>
        </a:p>
      </dsp:txBody>
      <dsp:txXfrm>
        <a:off x="8533128" y="2967657"/>
        <a:ext cx="537516" cy="350127"/>
      </dsp:txXfrm>
    </dsp:sp>
    <dsp:sp modelId="{2D46652A-F72D-4FFA-8317-2046A4E60400}">
      <dsp:nvSpPr>
        <dsp:cNvPr id="0" name=""/>
        <dsp:cNvSpPr/>
      </dsp:nvSpPr>
      <dsp:spPr>
        <a:xfrm>
          <a:off x="9149444" y="2166053"/>
          <a:ext cx="26757" cy="26757"/>
        </a:xfrm>
        <a:prstGeom prst="rect">
          <a:avLst/>
        </a:prstGeom>
        <a:solidFill>
          <a:schemeClr val="accent2">
            <a:lumMod val="75000"/>
            <a:alpha val="40000"/>
          </a:schemeClr>
        </a:solid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750" kern="1200"/>
        </a:p>
      </dsp:txBody>
      <dsp:txXfrm>
        <a:off x="9149444" y="2166053"/>
        <a:ext cx="26757" cy="26757"/>
      </dsp:txXfrm>
    </dsp:sp>
    <dsp:sp modelId="{630EAEDF-4869-41BB-934E-47EB94B19803}">
      <dsp:nvSpPr>
        <dsp:cNvPr id="0" name=""/>
        <dsp:cNvSpPr/>
      </dsp:nvSpPr>
      <dsp:spPr>
        <a:xfrm>
          <a:off x="9156133" y="2278300"/>
          <a:ext cx="486622" cy="23533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Desarrollar</a:t>
          </a:r>
        </a:p>
      </dsp:txBody>
      <dsp:txXfrm>
        <a:off x="9156133" y="2278300"/>
        <a:ext cx="486622" cy="235336"/>
      </dsp:txXfrm>
    </dsp:sp>
    <dsp:sp modelId="{1C50C381-060A-4AE1-9A28-9FC30DF61A79}">
      <dsp:nvSpPr>
        <dsp:cNvPr id="0" name=""/>
        <dsp:cNvSpPr/>
      </dsp:nvSpPr>
      <dsp:spPr>
        <a:xfrm>
          <a:off x="9156133" y="2599125"/>
          <a:ext cx="486622" cy="23533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Testear</a:t>
          </a:r>
        </a:p>
      </dsp:txBody>
      <dsp:txXfrm>
        <a:off x="9156133" y="2599125"/>
        <a:ext cx="486622" cy="235336"/>
      </dsp:txXfrm>
    </dsp:sp>
    <dsp:sp modelId="{781709FC-DBE3-4CC7-A682-3CAE74DA5DF2}">
      <dsp:nvSpPr>
        <dsp:cNvPr id="0" name=""/>
        <dsp:cNvSpPr/>
      </dsp:nvSpPr>
      <dsp:spPr>
        <a:xfrm>
          <a:off x="9156133" y="2919950"/>
          <a:ext cx="486622" cy="23533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Implementar</a:t>
          </a:r>
        </a:p>
      </dsp:txBody>
      <dsp:txXfrm>
        <a:off x="9156133" y="2919950"/>
        <a:ext cx="486622" cy="2353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342AA-D9A7-48E2-8C76-5C102637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345</TotalTime>
  <Pages>8</Pages>
  <Words>1695</Words>
  <Characters>9324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10998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59</cp:revision>
  <cp:lastPrinted>2014-10-25T18:11:00Z</cp:lastPrinted>
  <dcterms:created xsi:type="dcterms:W3CDTF">2014-04-30T20:51:00Z</dcterms:created>
  <dcterms:modified xsi:type="dcterms:W3CDTF">2014-10-25T18:12:00Z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