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042439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761CDF6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4CB33148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0A241DEE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Golazo!</w:t>
                            </w:r>
                          </w:p>
                          <w:p w14:paraId="269CE9C9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5908C728" w14:textId="77777777"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14:paraId="40CD2611" w14:textId="77777777"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57753DE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14:paraId="6ACA5986" w14:textId="77777777"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14:paraId="6FD96BC1" w14:textId="77777777"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14:paraId="5932E0A9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32647B5D" w:rsidR="00124250" w:rsidRDefault="009B45BE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Product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Backlog</w:t>
                                    </w:r>
                                    <w:proofErr w:type="spellEnd"/>
                                  </w:p>
                                  <w:p w14:paraId="7ECBAEF8" w14:textId="4C95AF54" w:rsidR="002D1D04" w:rsidRPr="00FE2DC8" w:rsidRDefault="002D1D04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V 1.1</w:t>
                                    </w:r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3457B3ED" w:rsidR="00105CAD" w:rsidRPr="00A43FC2" w:rsidRDefault="009B45BE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03/06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32647B5D" w:rsidR="00124250" w:rsidRDefault="009B45BE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Product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Backlog</w:t>
                              </w:r>
                              <w:proofErr w:type="spellEnd"/>
                            </w:p>
                            <w:p w14:paraId="7ECBAEF8" w14:textId="4C95AF54" w:rsidR="002D1D04" w:rsidRPr="00FE2DC8" w:rsidRDefault="002D1D04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V 1.1</w:t>
                              </w:r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3457B3ED" w:rsidR="00105CAD" w:rsidRPr="00A43FC2" w:rsidRDefault="009B45BE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03/06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64573ADA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01799803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7699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14:paraId="0EC444E8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402ED0DB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5F0F49C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688E70E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3B8DE8F8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4E2F3B86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050B5DD3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14:paraId="4820D2DD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2E46380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56DF88C1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88E40C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14:paraId="64573ADA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14:paraId="01799803" w14:textId="77777777"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59A028E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704EAE1D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EE86B2E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14:paraId="39182885" w14:textId="77777777"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55E16807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14:paraId="4360B846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14:paraId="708A2633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14:paraId="7EE86B62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14:paraId="356C8E5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14:paraId="209E075C" w14:textId="77777777"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67237E4C" w14:textId="77777777"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14:paraId="57B10ADD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14:paraId="3DFAB7A5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14:paraId="56641C57" w14:textId="77777777"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14:paraId="59A028EB" w14:textId="77777777"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14:paraId="704EAE1D" w14:textId="77777777"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"/>
            <w:tblpPr w:leftFromText="141" w:rightFromText="141" w:topFromText="120" w:vertAnchor="text" w:horzAnchor="margin" w:tblpY="-93"/>
            <w:tblW w:w="14312" w:type="dxa"/>
            <w:tblLook w:val="06A0" w:firstRow="1" w:lastRow="0" w:firstColumn="1" w:lastColumn="0" w:noHBand="1" w:noVBand="1"/>
          </w:tblPr>
          <w:tblGrid>
            <w:gridCol w:w="1555"/>
            <w:gridCol w:w="1701"/>
            <w:gridCol w:w="3685"/>
            <w:gridCol w:w="7371"/>
          </w:tblGrid>
          <w:tr w:rsidR="002D1D04" w:rsidRPr="00135BDD" w14:paraId="6573958A" w14:textId="77777777" w:rsidTr="002D1D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12" w:type="dxa"/>
                <w:gridSpan w:val="4"/>
                <w:hideMark/>
              </w:tcPr>
              <w:p w14:paraId="0184F9E6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2D1D04" w:rsidRPr="00135BDD" w14:paraId="610C5488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3CB6B0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VERSION</w:t>
                </w:r>
              </w:p>
            </w:tc>
            <w:tc>
              <w:tcPr>
                <w:tcW w:w="1701" w:type="dxa"/>
                <w:hideMark/>
              </w:tcPr>
              <w:p w14:paraId="1A393DEE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3685" w:type="dxa"/>
                <w:hideMark/>
              </w:tcPr>
              <w:p w14:paraId="21098B96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7371" w:type="dxa"/>
                <w:hideMark/>
              </w:tcPr>
              <w:p w14:paraId="063CAED8" w14:textId="77777777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</w:pPr>
                <w:r w:rsidRPr="00135BDD">
                  <w:rPr>
                    <w:rFonts w:ascii="Calibri Light" w:hAnsi="Calibri Light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2D1D04" w:rsidRPr="00135BDD" w14:paraId="16283054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113CADC" w14:textId="77777777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  <w:r w:rsidRPr="00135BDD">
                  <w:rPr>
                    <w:rFonts w:ascii="Calibri Light" w:hAnsi="Calibri Light"/>
                    <w:lang w:val="es-ES"/>
                  </w:rPr>
                  <w:t>1.0</w:t>
                </w:r>
              </w:p>
            </w:tc>
            <w:tc>
              <w:tcPr>
                <w:tcW w:w="1701" w:type="dxa"/>
              </w:tcPr>
              <w:p w14:paraId="5F5A3183" w14:textId="3B67020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</w:t>
                </w:r>
                <w:r>
                  <w:rPr>
                    <w:rFonts w:ascii="Calibri Light" w:hAnsi="Calibri Light"/>
                    <w:lang w:val="es-ES"/>
                  </w:rPr>
                  <w:t>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</w:tcPr>
              <w:p w14:paraId="222A5565" w14:textId="40B6F42E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</w:p>
            </w:tc>
            <w:tc>
              <w:tcPr>
                <w:tcW w:w="7371" w:type="dxa"/>
              </w:tcPr>
              <w:p w14:paraId="4D1ABF42" w14:textId="6649E979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Creación Documento Product </w:t>
                </w:r>
                <w:proofErr w:type="spellStart"/>
                <w:r>
                  <w:rPr>
                    <w:rFonts w:ascii="Calibri Light" w:hAnsi="Calibri Light"/>
                    <w:lang w:val="es-ES"/>
                  </w:rPr>
                  <w:t>Backlog</w:t>
                </w:r>
                <w:proofErr w:type="spellEnd"/>
              </w:p>
            </w:tc>
          </w:tr>
          <w:tr w:rsidR="002D1D04" w:rsidRPr="00135BDD" w14:paraId="4259EC20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  <w:hideMark/>
              </w:tcPr>
              <w:p w14:paraId="1ED2C8D4" w14:textId="77777777" w:rsidR="002D1D04" w:rsidRPr="00135BDD" w:rsidRDefault="002D1D04" w:rsidP="00215C46">
                <w:pPr>
                  <w:ind w:left="720" w:hanging="720"/>
                  <w:jc w:val="both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1.1</w:t>
                </w:r>
              </w:p>
            </w:tc>
            <w:tc>
              <w:tcPr>
                <w:tcW w:w="1701" w:type="dxa"/>
                <w:hideMark/>
              </w:tcPr>
              <w:p w14:paraId="176F3D57" w14:textId="560D0FF5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03/06</w:t>
                </w:r>
                <w:r w:rsidRPr="00135BDD">
                  <w:rPr>
                    <w:rFonts w:ascii="Calibri Light" w:hAnsi="Calibri Light"/>
                    <w:lang w:val="es-ES"/>
                  </w:rPr>
                  <w:t>/2014</w:t>
                </w:r>
              </w:p>
            </w:tc>
            <w:tc>
              <w:tcPr>
                <w:tcW w:w="3685" w:type="dxa"/>
                <w:hideMark/>
              </w:tcPr>
              <w:p w14:paraId="219101A8" w14:textId="45C2676C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>Paula</w:t>
                </w:r>
                <w:r>
                  <w:rPr>
                    <w:rFonts w:ascii="Calibri Light" w:hAnsi="Calibri Light"/>
                    <w:lang w:val="es-ES"/>
                  </w:rPr>
                  <w:t xml:space="preserve"> y Antonio</w:t>
                </w:r>
              </w:p>
            </w:tc>
            <w:tc>
              <w:tcPr>
                <w:tcW w:w="7371" w:type="dxa"/>
                <w:hideMark/>
              </w:tcPr>
              <w:p w14:paraId="52F955B5" w14:textId="7B837FD3" w:rsidR="002D1D04" w:rsidRPr="00135BDD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  <w:r>
                  <w:rPr>
                    <w:rFonts w:ascii="Calibri Light" w:hAnsi="Calibri Light"/>
                    <w:lang w:val="es-ES"/>
                  </w:rPr>
                  <w:t xml:space="preserve">Se </w:t>
                </w:r>
                <w:r>
                  <w:rPr>
                    <w:rFonts w:ascii="Calibri Light" w:hAnsi="Calibri Light"/>
                    <w:lang w:val="es-ES"/>
                  </w:rPr>
                  <w:t>empezó con la definición de US (hasta la US N° 12)</w:t>
                </w:r>
                <w:r>
                  <w:rPr>
                    <w:rFonts w:ascii="Calibri Light" w:hAnsi="Calibri Light"/>
                    <w:lang w:val="es-ES"/>
                  </w:rPr>
                  <w:t xml:space="preserve"> </w:t>
                </w:r>
              </w:p>
            </w:tc>
          </w:tr>
          <w:tr w:rsidR="002D1D04" w:rsidRPr="00135BDD" w14:paraId="1FDC1BD5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C46CA2" w14:textId="57D90471" w:rsidR="002D1D04" w:rsidRPr="00135BDD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08830A3" w14:textId="5F3A3281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3BE9005" w14:textId="268112B2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0A7C923" w14:textId="2CF5C11B" w:rsidR="002D1D04" w:rsidRPr="00135BDD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252B969F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5A24853B" w14:textId="6FCAF2FF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461813E1" w14:textId="0DB84C2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24BF8AB6" w14:textId="43849E43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63393824" w14:textId="24069E5B" w:rsidR="002D1D04" w:rsidRDefault="002D1D04" w:rsidP="002D1D04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  <w:tr w:rsidR="002D1D04" w:rsidRPr="00135BDD" w14:paraId="66AC3503" w14:textId="77777777" w:rsidTr="002D1D0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43E0790" w14:textId="07F16BC4" w:rsidR="002D1D04" w:rsidRDefault="002D1D04" w:rsidP="00215C46">
                <w:pPr>
                  <w:jc w:val="both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1701" w:type="dxa"/>
              </w:tcPr>
              <w:p w14:paraId="2AB4E2D3" w14:textId="3B8C3ACB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3685" w:type="dxa"/>
              </w:tcPr>
              <w:p w14:paraId="786E8560" w14:textId="4A2D3630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  <w:tc>
              <w:tcPr>
                <w:tcW w:w="7371" w:type="dxa"/>
              </w:tcPr>
              <w:p w14:paraId="42FFB414" w14:textId="4E2A166D" w:rsidR="002D1D04" w:rsidRDefault="002D1D04" w:rsidP="00215C46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 Light" w:hAnsi="Calibri Light"/>
                    <w:lang w:val="es-ES"/>
                  </w:rPr>
                </w:pPr>
              </w:p>
            </w:tc>
          </w:tr>
        </w:tbl>
        <w:p w14:paraId="46BF2483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2DE887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C914F1E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D950C7C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5A0CE2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B48702D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5044051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F2458B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606B3C0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0CEB3F40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37E63824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16049845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95244B7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7422FC6A" w14:textId="77777777" w:rsidR="002D1D04" w:rsidRDefault="002D1D04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p w14:paraId="4E06BEB7" w14:textId="196E5C11" w:rsidR="001B336C" w:rsidRDefault="00B177BF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  <w:bookmarkStart w:id="0" w:name="_GoBack" w:displacedByCustomXml="next"/>
        <w:bookmarkEnd w:id="0" w:displacedByCustomXml="next"/>
      </w:sdtContent>
    </w:sdt>
    <w:tbl>
      <w:tblPr>
        <w:tblStyle w:val="Tabladecuadrcula4-nfasis2"/>
        <w:tblW w:w="1455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4102"/>
        <w:gridCol w:w="3841"/>
        <w:gridCol w:w="778"/>
        <w:gridCol w:w="1559"/>
        <w:gridCol w:w="1306"/>
        <w:gridCol w:w="567"/>
      </w:tblGrid>
      <w:tr w:rsidR="009B45BE" w:rsidRPr="009B45BE" w14:paraId="749C3900" w14:textId="0B7C5AC7" w:rsidTr="009B4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8" w:type="dxa"/>
            <w:gridSpan w:val="8"/>
          </w:tcPr>
          <w:p w14:paraId="3CB34C3A" w14:textId="4E0AB817" w:rsidR="009B45BE" w:rsidRPr="009B45BE" w:rsidRDefault="009B45BE" w:rsidP="008D55C8">
            <w:pPr>
              <w:jc w:val="center"/>
              <w:rPr>
                <w:rFonts w:ascii="Calibri Light" w:hAnsi="Calibri Light"/>
                <w:noProof/>
                <w:lang w:val="es-ES"/>
              </w:rPr>
            </w:pPr>
            <w:r w:rsidRPr="009B45BE">
              <w:rPr>
                <w:rFonts w:ascii="Calibri Light" w:hAnsi="Calibri Light"/>
                <w:noProof/>
                <w:lang w:val="es-ES"/>
              </w:rPr>
              <w:t>PRODUCT BACKLOG</w:t>
            </w:r>
          </w:p>
        </w:tc>
      </w:tr>
      <w:tr w:rsidR="009B45BE" w:rsidRPr="009B45BE" w14:paraId="7152C0A6" w14:textId="45800EEF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843ABFD" w14:textId="3E903075" w:rsidR="009B45BE" w:rsidRPr="009B45BE" w:rsidRDefault="009B45B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ID</w:t>
            </w:r>
          </w:p>
        </w:tc>
        <w:tc>
          <w:tcPr>
            <w:tcW w:w="1843" w:type="dxa"/>
          </w:tcPr>
          <w:p w14:paraId="4729CD78" w14:textId="3C9FD9B0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NOMBRE</w:t>
            </w:r>
          </w:p>
        </w:tc>
        <w:tc>
          <w:tcPr>
            <w:tcW w:w="4102" w:type="dxa"/>
          </w:tcPr>
          <w:p w14:paraId="29BC5627" w14:textId="5B6EFEF7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SUMARIO</w:t>
            </w:r>
          </w:p>
        </w:tc>
        <w:tc>
          <w:tcPr>
            <w:tcW w:w="3841" w:type="dxa"/>
          </w:tcPr>
          <w:p w14:paraId="3941DCAD" w14:textId="235D3BD2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CRITERIO DE ACEPTACIÓN</w:t>
            </w:r>
          </w:p>
        </w:tc>
        <w:tc>
          <w:tcPr>
            <w:tcW w:w="778" w:type="dxa"/>
          </w:tcPr>
          <w:p w14:paraId="2EBBAFC4" w14:textId="599C16A5" w:rsidR="009B45BE" w:rsidRPr="009B45BE" w:rsidRDefault="009B45BE" w:rsidP="009B45BE">
            <w:pPr>
              <w:ind w:left="526" w:hanging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CP </w:t>
            </w:r>
          </w:p>
        </w:tc>
        <w:tc>
          <w:tcPr>
            <w:tcW w:w="1559" w:type="dxa"/>
          </w:tcPr>
          <w:p w14:paraId="65BF8AD1" w14:textId="11525BA8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RF ASOCIADO</w:t>
            </w:r>
          </w:p>
        </w:tc>
        <w:tc>
          <w:tcPr>
            <w:tcW w:w="1306" w:type="dxa"/>
          </w:tcPr>
          <w:p w14:paraId="6B96750E" w14:textId="19FFC10A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PRIORIDAD</w:t>
            </w:r>
          </w:p>
        </w:tc>
        <w:tc>
          <w:tcPr>
            <w:tcW w:w="567" w:type="dxa"/>
          </w:tcPr>
          <w:p w14:paraId="5CC9B3B3" w14:textId="61225FDE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SP</w:t>
            </w:r>
          </w:p>
        </w:tc>
      </w:tr>
      <w:tr w:rsidR="009B45BE" w:rsidRPr="009B45BE" w14:paraId="415B5C87" w14:textId="40FFC1CE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B5A754" w14:textId="4ACCAD46" w:rsidR="009B45BE" w:rsidRPr="009B45BE" w:rsidRDefault="009B45B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1</w:t>
            </w:r>
          </w:p>
        </w:tc>
        <w:tc>
          <w:tcPr>
            <w:tcW w:w="1843" w:type="dxa"/>
          </w:tcPr>
          <w:p w14:paraId="69E10147" w14:textId="035350DC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Campeonato</w:t>
            </w:r>
          </w:p>
        </w:tc>
        <w:tc>
          <w:tcPr>
            <w:tcW w:w="4102" w:type="dxa"/>
          </w:tcPr>
          <w:p w14:paraId="77FAF0BC" w14:textId="417A65CC" w:rsidR="009B45BE" w:rsidRPr="009B45BE" w:rsidRDefault="009B45BE" w:rsidP="00D31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 w:rsidR="00B96651"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der registrar un nuevo Campeonato</w:t>
            </w:r>
            <w:r w:rsidR="00B96651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para </w:t>
            </w:r>
            <w:r w:rsid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administrarlo.</w:t>
            </w:r>
          </w:p>
        </w:tc>
        <w:tc>
          <w:tcPr>
            <w:tcW w:w="3841" w:type="dxa"/>
          </w:tcPr>
          <w:p w14:paraId="70F2445F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1935D5E4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E977EF0" w14:textId="203FCE21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</w:tcPr>
          <w:p w14:paraId="05348190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2EBAC544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31A59" w:rsidRPr="009B45BE" w14:paraId="650BF523" w14:textId="77777777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A67068" w14:textId="77777777" w:rsidR="00D31A59" w:rsidRPr="009B45BE" w:rsidRDefault="00D31A59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843" w:type="dxa"/>
          </w:tcPr>
          <w:p w14:paraId="4433010D" w14:textId="7A2C7A34" w:rsidR="00D31A59" w:rsidRPr="009B45BE" w:rsidRDefault="00042121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</w:t>
            </w:r>
            <w:r w:rsid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>dición</w:t>
            </w:r>
          </w:p>
        </w:tc>
        <w:tc>
          <w:tcPr>
            <w:tcW w:w="4102" w:type="dxa"/>
          </w:tcPr>
          <w:p w14:paraId="19139BE8" w14:textId="77777777" w:rsidR="00D31A59" w:rsidRDefault="00D31A59" w:rsidP="00D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edicion de mi torneo.</w:t>
            </w:r>
          </w:p>
          <w:p w14:paraId="2050E10F" w14:textId="77777777" w:rsidR="007D45A7" w:rsidRDefault="007D45A7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En una edicion se deben registrar los detalles del campeonato:</w:t>
            </w:r>
          </w:p>
          <w:p w14:paraId="59D6C4C1" w14:textId="77777777" w:rsidR="007D45A7" w:rsidRPr="0007117C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Número de la edición</w:t>
            </w:r>
          </w:p>
          <w:p w14:paraId="1F4704D2" w14:textId="77777777" w:rsidR="007D45A7" w:rsidRPr="0007117C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Nombre de la edición</w:t>
            </w:r>
          </w:p>
          <w:p w14:paraId="0290A490" w14:textId="77777777" w:rsidR="007D45A7" w:rsidRPr="0007117C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 xml:space="preserve">Cantidad </w:t>
            </w:r>
            <w:r>
              <w:rPr>
                <w:rFonts w:ascii="Calibri Light" w:hAnsi="Calibri Light"/>
                <w:noProof/>
                <w:color w:val="FF0000"/>
                <w:lang w:val="es-ES"/>
              </w:rPr>
              <w:t xml:space="preserve">maxima </w:t>
            </w: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de jugadores</w:t>
            </w:r>
          </w:p>
          <w:p w14:paraId="0205EB9A" w14:textId="77777777" w:rsidR="007D45A7" w:rsidRPr="0007117C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Tamaño de cancha</w:t>
            </w:r>
          </w:p>
          <w:p w14:paraId="382C2AC5" w14:textId="77777777" w:rsidR="007D45A7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Tipo de superficie</w:t>
            </w:r>
            <w:r w:rsidRPr="00D31A59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</w:t>
            </w:r>
          </w:p>
          <w:p w14:paraId="11719E68" w14:textId="77777777" w:rsidR="007D45A7" w:rsidRPr="007D45A7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Tipo de Fixture</w:t>
            </w:r>
          </w:p>
          <w:p w14:paraId="4ED6BB9F" w14:textId="77777777" w:rsidR="007D45A7" w:rsidRPr="007D45A7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Gestión de arbitros</w:t>
            </w:r>
          </w:p>
          <w:p w14:paraId="1EE89350" w14:textId="77777777" w:rsidR="007D45A7" w:rsidRPr="007D45A7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Gestion de Jugadores</w:t>
            </w:r>
          </w:p>
          <w:p w14:paraId="5B6821A7" w14:textId="77777777" w:rsidR="007D45A7" w:rsidRPr="007D45A7" w:rsidRDefault="007D45A7" w:rsidP="007D45A7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Admite Local y Visitante</w:t>
            </w:r>
          </w:p>
          <w:p w14:paraId="73BC1D32" w14:textId="44DFE958" w:rsidR="007D45A7" w:rsidRPr="009B45BE" w:rsidRDefault="007D45A7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01803C82" w14:textId="77777777" w:rsidR="0007117C" w:rsidRDefault="007D45A7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una edición con el mismo nombre para un mismo campeonato.</w:t>
            </w:r>
          </w:p>
          <w:p w14:paraId="12B90054" w14:textId="2F9DFB9A" w:rsidR="007D45A7" w:rsidRPr="007D45A7" w:rsidRDefault="007D45A7" w:rsidP="007D45A7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Dos ediciones distintas pueden estar disputandose en un mismo momento.</w:t>
            </w:r>
          </w:p>
        </w:tc>
        <w:tc>
          <w:tcPr>
            <w:tcW w:w="778" w:type="dxa"/>
          </w:tcPr>
          <w:p w14:paraId="5E4E3F0D" w14:textId="77777777" w:rsidR="00D31A59" w:rsidRPr="009B45BE" w:rsidRDefault="00D31A5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7AD5B9D3" w14:textId="47CDE9FB" w:rsidR="00D31A59" w:rsidRDefault="00042121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</w:tcPr>
          <w:p w14:paraId="7446C744" w14:textId="77777777" w:rsidR="00D31A59" w:rsidRPr="009B45BE" w:rsidRDefault="00D31A5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5A576008" w14:textId="77777777" w:rsidR="00D31A59" w:rsidRPr="009B45BE" w:rsidRDefault="00D31A59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31A59" w:rsidRPr="009B45BE" w14:paraId="3E4E531A" w14:textId="4E2E9BD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8F97292" w14:textId="41CD4690" w:rsidR="009B45BE" w:rsidRPr="009B45BE" w:rsidRDefault="009B45B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2</w:t>
            </w:r>
          </w:p>
        </w:tc>
        <w:tc>
          <w:tcPr>
            <w:tcW w:w="1843" w:type="dxa"/>
          </w:tcPr>
          <w:p w14:paraId="44AD287A" w14:textId="4AD38DE5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Equipo</w:t>
            </w:r>
          </w:p>
        </w:tc>
        <w:tc>
          <w:tcPr>
            <w:tcW w:w="4102" w:type="dxa"/>
          </w:tcPr>
          <w:p w14:paraId="41F69734" w14:textId="0BEA8566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 w:rsidR="00B96651"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er registrar un nuevo Equipo para </w:t>
            </w:r>
            <w:r w:rsidR="00B96651">
              <w:rPr>
                <w:rFonts w:ascii="Calibri Light" w:hAnsi="Calibri Light"/>
                <w:noProof/>
                <w:color w:val="000000" w:themeColor="text1"/>
                <w:lang w:val="es-ES"/>
              </w:rPr>
              <w:t>poder generar el fixture del Camepeonato.</w:t>
            </w:r>
          </w:p>
        </w:tc>
        <w:tc>
          <w:tcPr>
            <w:tcW w:w="3841" w:type="dxa"/>
          </w:tcPr>
          <w:p w14:paraId="4FDCE564" w14:textId="4DDEA19E" w:rsidR="009B45BE" w:rsidRDefault="008F16B1" w:rsidP="008F16B1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equipo con el mismo nombre para un mismo campeonato.</w:t>
            </w:r>
          </w:p>
          <w:p w14:paraId="2C13794A" w14:textId="77777777" w:rsidR="007D45A7" w:rsidRPr="009B45BE" w:rsidRDefault="007D45A7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220C5BB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BA4F222" w14:textId="797B7E69" w:rsidR="009B45BE" w:rsidRPr="009B45BE" w:rsidRDefault="00B96651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</w:tcPr>
          <w:p w14:paraId="25E14815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6D1D74A6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31A59" w:rsidRPr="009B45BE" w14:paraId="6AC9B470" w14:textId="1E10F393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D6E0D1" w14:textId="0624E645" w:rsidR="009B45BE" w:rsidRPr="009B45BE" w:rsidRDefault="009B45B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3</w:t>
            </w:r>
          </w:p>
        </w:tc>
        <w:tc>
          <w:tcPr>
            <w:tcW w:w="1843" w:type="dxa"/>
          </w:tcPr>
          <w:p w14:paraId="177B90A3" w14:textId="1759148E" w:rsidR="009B45BE" w:rsidRPr="009B45BE" w:rsidRDefault="00042121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Jugador</w:t>
            </w:r>
          </w:p>
        </w:tc>
        <w:tc>
          <w:tcPr>
            <w:tcW w:w="4102" w:type="dxa"/>
          </w:tcPr>
          <w:p w14:paraId="71962278" w14:textId="77777777" w:rsidR="009B45BE" w:rsidRDefault="00042121" w:rsidP="00042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Jugador para poder generar sus estadísticas.</w:t>
            </w:r>
          </w:p>
          <w:p w14:paraId="27B53FFE" w14:textId="77777777" w:rsidR="007D45A7" w:rsidRDefault="007D45A7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jugador:</w:t>
            </w:r>
          </w:p>
          <w:p w14:paraId="6F64CA6A" w14:textId="77777777" w:rsidR="007D45A7" w:rsidRP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08B627DE" w14:textId="77777777" w:rsidR="007D45A7" w:rsidRP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lastRenderedPageBreak/>
              <w:t>Apellido</w:t>
            </w:r>
          </w:p>
          <w:p w14:paraId="4F241DBB" w14:textId="77777777" w:rsidR="007D45A7" w:rsidRP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DNI</w:t>
            </w:r>
          </w:p>
          <w:p w14:paraId="37955D9C" w14:textId="77777777" w:rsidR="007D45A7" w:rsidRP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7D45A7">
              <w:rPr>
                <w:rFonts w:ascii="Calibri Light" w:hAnsi="Calibri Light"/>
                <w:noProof/>
                <w:color w:val="FF0000"/>
                <w:lang w:val="es-ES"/>
              </w:rPr>
              <w:t>Fecha de nacimiento</w:t>
            </w:r>
          </w:p>
          <w:p w14:paraId="7834F8DE" w14:textId="77777777" w:rsid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Email</w:t>
            </w:r>
          </w:p>
          <w:p w14:paraId="233C5CA1" w14:textId="77777777" w:rsid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Sexo</w:t>
            </w:r>
          </w:p>
          <w:p w14:paraId="5DBA4941" w14:textId="77777777" w:rsid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Presentó ficha medica</w:t>
            </w:r>
          </w:p>
          <w:p w14:paraId="4E99285E" w14:textId="77777777" w:rsidR="007D45A7" w:rsidRDefault="007D45A7" w:rsidP="007D45A7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Red Social</w:t>
            </w:r>
          </w:p>
          <w:p w14:paraId="7A688777" w14:textId="64AE6B3F" w:rsidR="007D45A7" w:rsidRPr="009B45BE" w:rsidRDefault="007D45A7" w:rsidP="007D4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3C9C95C" w14:textId="77777777" w:rsidR="007D45A7" w:rsidRDefault="007D45A7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Un jugador no puede estar en mas de un equipo de una misma edición.</w:t>
            </w:r>
          </w:p>
          <w:p w14:paraId="1721E0A9" w14:textId="2CA9CCF4" w:rsidR="007D45A7" w:rsidRPr="007D45A7" w:rsidRDefault="007D45A7" w:rsidP="007D45A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No puede haber mas de un jugador</w:t>
            </w:r>
            <w:r w:rsidR="008F16B1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con el mismo DNI en un equipo.</w:t>
            </w:r>
          </w:p>
        </w:tc>
        <w:tc>
          <w:tcPr>
            <w:tcW w:w="778" w:type="dxa"/>
          </w:tcPr>
          <w:p w14:paraId="09B473C3" w14:textId="77777777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3DF1367" w14:textId="34D8B145" w:rsidR="009B45BE" w:rsidRPr="009B45BE" w:rsidRDefault="00042121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Jugadores</w:t>
            </w:r>
          </w:p>
        </w:tc>
        <w:tc>
          <w:tcPr>
            <w:tcW w:w="1306" w:type="dxa"/>
          </w:tcPr>
          <w:p w14:paraId="150BF836" w14:textId="77777777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0B5D1E34" w14:textId="77777777" w:rsidR="009B45BE" w:rsidRPr="009B45BE" w:rsidRDefault="009B45B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31A59" w:rsidRPr="009B45BE" w14:paraId="6D2474FD" w14:textId="0E5C758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71C1A28" w14:textId="0F3EA3FE" w:rsidR="009B45BE" w:rsidRPr="009B45BE" w:rsidRDefault="009B45B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4</w:t>
            </w:r>
          </w:p>
        </w:tc>
        <w:tc>
          <w:tcPr>
            <w:tcW w:w="1843" w:type="dxa"/>
          </w:tcPr>
          <w:p w14:paraId="6C2458E7" w14:textId="69E851D5" w:rsidR="009B45BE" w:rsidRPr="009B45BE" w:rsidRDefault="00042121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Árbitro</w:t>
            </w:r>
          </w:p>
        </w:tc>
        <w:tc>
          <w:tcPr>
            <w:tcW w:w="4102" w:type="dxa"/>
          </w:tcPr>
          <w:p w14:paraId="771BE6C7" w14:textId="77777777" w:rsidR="009B45BE" w:rsidRDefault="00042121" w:rsidP="00042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 nuevo Árbitro para poder asignarlo a los diferentes partidos.</w:t>
            </w:r>
          </w:p>
          <w:p w14:paraId="04716080" w14:textId="60E77358" w:rsidR="008F16B1" w:rsidRDefault="008F16B1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del arbitro:</w:t>
            </w:r>
          </w:p>
          <w:p w14:paraId="0C8FB9E3" w14:textId="77777777" w:rsidR="008F16B1" w:rsidRPr="008F16B1" w:rsidRDefault="008F16B1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8F16B1">
              <w:rPr>
                <w:rFonts w:ascii="Calibri Light" w:hAnsi="Calibri Light"/>
                <w:noProof/>
                <w:lang w:val="es-ES"/>
              </w:rPr>
              <w:t>Nombre</w:t>
            </w:r>
          </w:p>
          <w:p w14:paraId="00DAF377" w14:textId="77777777" w:rsidR="008F16B1" w:rsidRPr="008F16B1" w:rsidRDefault="008F16B1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8F16B1">
              <w:rPr>
                <w:rFonts w:ascii="Calibri Light" w:hAnsi="Calibri Light"/>
                <w:noProof/>
                <w:lang w:val="es-ES"/>
              </w:rPr>
              <w:t>Apellido</w:t>
            </w:r>
          </w:p>
          <w:p w14:paraId="6ABABFF8" w14:textId="2CF1E730" w:rsidR="008F16B1" w:rsidRPr="008F16B1" w:rsidRDefault="008F16B1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lang w:val="es-ES"/>
              </w:rPr>
            </w:pPr>
            <w:r w:rsidRPr="008F16B1">
              <w:rPr>
                <w:rFonts w:ascii="Calibri Light" w:hAnsi="Calibri Light"/>
                <w:noProof/>
                <w:lang w:val="es-ES"/>
              </w:rPr>
              <w:t>Celular</w:t>
            </w:r>
          </w:p>
          <w:p w14:paraId="675FF79F" w14:textId="67AB7436" w:rsidR="008F16B1" w:rsidRPr="007D45A7" w:rsidRDefault="008F16B1" w:rsidP="008F16B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>
              <w:rPr>
                <w:rFonts w:ascii="Calibri Light" w:hAnsi="Calibri Light"/>
                <w:noProof/>
                <w:color w:val="FF0000"/>
                <w:lang w:val="es-ES"/>
              </w:rPr>
              <w:t>Email</w:t>
            </w:r>
          </w:p>
          <w:p w14:paraId="49739718" w14:textId="04F877F2" w:rsidR="008F16B1" w:rsidRPr="009B45BE" w:rsidRDefault="008F16B1" w:rsidP="008F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72785340" w14:textId="77777777" w:rsidR="009B45BE" w:rsidRPr="00F97D40" w:rsidRDefault="009B45BE" w:rsidP="00F97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D1EAECC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0ECD3CD" w14:textId="227DC3B8" w:rsidR="009B45BE" w:rsidRPr="009B45BE" w:rsidRDefault="00042121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Árbitros</w:t>
            </w:r>
          </w:p>
        </w:tc>
        <w:tc>
          <w:tcPr>
            <w:tcW w:w="1306" w:type="dxa"/>
          </w:tcPr>
          <w:p w14:paraId="6F3D5EDC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0C157E35" w14:textId="77777777" w:rsidR="009B45BE" w:rsidRPr="009B45BE" w:rsidRDefault="009B45B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0E2B2C" w:rsidRPr="009B45BE" w14:paraId="7680E162" w14:textId="77777777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D77856" w14:textId="4953519B" w:rsidR="000E2B2C" w:rsidRPr="009B45BE" w:rsidRDefault="000E2B2C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5</w:t>
            </w:r>
          </w:p>
        </w:tc>
        <w:tc>
          <w:tcPr>
            <w:tcW w:w="1843" w:type="dxa"/>
          </w:tcPr>
          <w:p w14:paraId="5E30669D" w14:textId="5582EA4E" w:rsidR="000E2B2C" w:rsidRDefault="000E2B2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Registrar Cancha</w:t>
            </w:r>
          </w:p>
        </w:tc>
        <w:tc>
          <w:tcPr>
            <w:tcW w:w="4102" w:type="dxa"/>
          </w:tcPr>
          <w:p w14:paraId="0DF88D83" w14:textId="77777777" w:rsidR="000E2B2C" w:rsidRDefault="000E2B2C" w:rsidP="000E2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Como 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registrar una nueva Cancha para poder asignarla a los diferentes partidos</w:t>
            </w:r>
            <w:r w:rsidR="00D5188E">
              <w:rPr>
                <w:rFonts w:ascii="Calibri Light" w:hAnsi="Calibri Light"/>
                <w:noProof/>
                <w:color w:val="000000" w:themeColor="text1"/>
                <w:lang w:val="es-ES"/>
              </w:rPr>
              <w:t>.</w:t>
            </w:r>
          </w:p>
          <w:p w14:paraId="1359853A" w14:textId="77777777" w:rsidR="00F97D40" w:rsidRDefault="00F97D40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Datos de la cancha:</w:t>
            </w:r>
          </w:p>
          <w:p w14:paraId="6C58C31B" w14:textId="77777777" w:rsidR="00F97D40" w:rsidRPr="00F97D40" w:rsidRDefault="00F97D40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Nombre</w:t>
            </w:r>
          </w:p>
          <w:p w14:paraId="7B4A89AC" w14:textId="77777777" w:rsidR="00F97D40" w:rsidRPr="00F97D40" w:rsidRDefault="00F97D40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FF0000"/>
                <w:lang w:val="es-ES"/>
              </w:rPr>
            </w:pPr>
            <w:r w:rsidRPr="00F97D40">
              <w:rPr>
                <w:rFonts w:ascii="Calibri Light" w:hAnsi="Calibri Light"/>
                <w:noProof/>
                <w:color w:val="FF0000"/>
                <w:lang w:val="es-ES"/>
              </w:rPr>
              <w:t>Domicilio</w:t>
            </w:r>
          </w:p>
          <w:p w14:paraId="65694831" w14:textId="77777777" w:rsidR="00F97D40" w:rsidRDefault="00F97D40" w:rsidP="00F97D40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Teléfono</w:t>
            </w:r>
          </w:p>
          <w:p w14:paraId="01DD7A0B" w14:textId="5B853318" w:rsidR="00F97D40" w:rsidRPr="00F97D40" w:rsidRDefault="00F97D40" w:rsidP="00F97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07117C">
              <w:rPr>
                <w:rFonts w:ascii="Calibri Light" w:hAnsi="Calibri Light"/>
                <w:noProof/>
                <w:color w:val="FF0000"/>
                <w:lang w:val="es-ES"/>
              </w:rPr>
              <w:t>*Campo mandatorio</w:t>
            </w:r>
          </w:p>
        </w:tc>
        <w:tc>
          <w:tcPr>
            <w:tcW w:w="3841" w:type="dxa"/>
          </w:tcPr>
          <w:p w14:paraId="289FA5C7" w14:textId="137F1941" w:rsidR="0007117C" w:rsidRPr="0071145D" w:rsidRDefault="0007117C" w:rsidP="00711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778" w:type="dxa"/>
          </w:tcPr>
          <w:p w14:paraId="0FA79C77" w14:textId="77777777" w:rsidR="000E2B2C" w:rsidRPr="009B45BE" w:rsidRDefault="000E2B2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2C2A2B31" w14:textId="173431BA" w:rsidR="000E2B2C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</w:tcPr>
          <w:p w14:paraId="68C7C5D9" w14:textId="77777777" w:rsidR="000E2B2C" w:rsidRPr="009B45BE" w:rsidRDefault="000E2B2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52FE07DF" w14:textId="77777777" w:rsidR="000E2B2C" w:rsidRPr="009B45BE" w:rsidRDefault="000E2B2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5188E" w:rsidRPr="009B45BE" w14:paraId="48245E13" w14:textId="7777777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6158FC" w14:textId="793B5A43" w:rsidR="00D5188E" w:rsidRDefault="00D5188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6</w:t>
            </w:r>
          </w:p>
        </w:tc>
        <w:tc>
          <w:tcPr>
            <w:tcW w:w="1843" w:type="dxa"/>
          </w:tcPr>
          <w:p w14:paraId="069FB22A" w14:textId="63372E76" w:rsidR="00D5188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Campeonato</w:t>
            </w:r>
          </w:p>
        </w:tc>
        <w:tc>
          <w:tcPr>
            <w:tcW w:w="4102" w:type="dxa"/>
          </w:tcPr>
          <w:p w14:paraId="378296FA" w14:textId="0C2B8426" w:rsidR="00D5188E" w:rsidRDefault="00D5188E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poder modificar los datos de un Ca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mpeonato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</w:t>
            </w:r>
            <w:r w:rsidR="00C53A56">
              <w:rPr>
                <w:rFonts w:ascii="Calibri Light" w:hAnsi="Calibri Light"/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3841" w:type="dxa"/>
          </w:tcPr>
          <w:p w14:paraId="27E6C49F" w14:textId="20742E3C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Campeonato pueden ser modificados.</w:t>
            </w:r>
          </w:p>
        </w:tc>
        <w:tc>
          <w:tcPr>
            <w:tcW w:w="778" w:type="dxa"/>
          </w:tcPr>
          <w:p w14:paraId="5B11CC65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4DB2737" w14:textId="0C6A1612" w:rsidR="00D5188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</w:tcPr>
          <w:p w14:paraId="767C51BA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1A584A3A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5188E" w:rsidRPr="009B45BE" w14:paraId="41389402" w14:textId="77777777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C39617" w14:textId="3292DC41" w:rsidR="00D5188E" w:rsidRDefault="00D5188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lastRenderedPageBreak/>
              <w:t>7</w:t>
            </w:r>
          </w:p>
        </w:tc>
        <w:tc>
          <w:tcPr>
            <w:tcW w:w="1843" w:type="dxa"/>
          </w:tcPr>
          <w:p w14:paraId="0961B61E" w14:textId="45E041B4" w:rsidR="00D5188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Edición</w:t>
            </w:r>
          </w:p>
        </w:tc>
        <w:tc>
          <w:tcPr>
            <w:tcW w:w="4102" w:type="dxa"/>
          </w:tcPr>
          <w:p w14:paraId="04945480" w14:textId="3964BC8E" w:rsidR="00D5188E" w:rsidRPr="009B45BE" w:rsidRDefault="00D5188E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 w:rsidR="00C53A56"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Edición existente para actualizarla.</w:t>
            </w:r>
          </w:p>
        </w:tc>
        <w:tc>
          <w:tcPr>
            <w:tcW w:w="3841" w:type="dxa"/>
          </w:tcPr>
          <w:p w14:paraId="497A5D6F" w14:textId="6CF4C03B" w:rsidR="00D5188E" w:rsidRPr="009B45BE" w:rsidRDefault="0007117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 la Edición pueden ser modificados.</w:t>
            </w:r>
          </w:p>
        </w:tc>
        <w:tc>
          <w:tcPr>
            <w:tcW w:w="778" w:type="dxa"/>
          </w:tcPr>
          <w:p w14:paraId="765F483B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06308A1" w14:textId="39EBEE0E" w:rsidR="00D5188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Campeonatos</w:t>
            </w:r>
          </w:p>
        </w:tc>
        <w:tc>
          <w:tcPr>
            <w:tcW w:w="1306" w:type="dxa"/>
          </w:tcPr>
          <w:p w14:paraId="324ED272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14EC1D9C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5188E" w:rsidRPr="009B45BE" w14:paraId="6D5F5E26" w14:textId="7777777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07F741" w14:textId="1A5BB95A" w:rsidR="00D5188E" w:rsidRDefault="00D5188E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8</w:t>
            </w:r>
          </w:p>
        </w:tc>
        <w:tc>
          <w:tcPr>
            <w:tcW w:w="1843" w:type="dxa"/>
          </w:tcPr>
          <w:p w14:paraId="74A54F4D" w14:textId="41EF15FE" w:rsidR="00D5188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</w:t>
            </w:r>
            <w:r w:rsidR="00C53A56">
              <w:rPr>
                <w:rFonts w:ascii="Calibri Light" w:hAnsi="Calibri Light"/>
                <w:noProof/>
                <w:color w:val="000000" w:themeColor="text1"/>
                <w:lang w:val="es-ES"/>
              </w:rPr>
              <w:t>odificar Equipo</w:t>
            </w:r>
          </w:p>
        </w:tc>
        <w:tc>
          <w:tcPr>
            <w:tcW w:w="4102" w:type="dxa"/>
          </w:tcPr>
          <w:p w14:paraId="04E04340" w14:textId="12532D6C" w:rsidR="00D5188E" w:rsidRPr="009B45BE" w:rsidRDefault="00C53A56" w:rsidP="00D5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Equipo existente para actualizarlo.</w:t>
            </w:r>
          </w:p>
        </w:tc>
        <w:tc>
          <w:tcPr>
            <w:tcW w:w="3841" w:type="dxa"/>
          </w:tcPr>
          <w:p w14:paraId="2A808E8C" w14:textId="3379052F" w:rsidR="00D5188E" w:rsidRPr="009B45BE" w:rsidRDefault="0007117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Equipo pueden ser modificados.</w:t>
            </w:r>
          </w:p>
        </w:tc>
        <w:tc>
          <w:tcPr>
            <w:tcW w:w="778" w:type="dxa"/>
          </w:tcPr>
          <w:p w14:paraId="20E94F5A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3195F5E8" w14:textId="1EB64FE7" w:rsidR="00D5188E" w:rsidRDefault="00C53A56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Equipos</w:t>
            </w:r>
          </w:p>
        </w:tc>
        <w:tc>
          <w:tcPr>
            <w:tcW w:w="1306" w:type="dxa"/>
          </w:tcPr>
          <w:p w14:paraId="61078053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77D2CF15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5188E" w:rsidRPr="009B45BE" w14:paraId="18B7E437" w14:textId="77777777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6AA9B8" w14:textId="5324036B" w:rsidR="00D5188E" w:rsidRDefault="00C53A56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9</w:t>
            </w:r>
          </w:p>
        </w:tc>
        <w:tc>
          <w:tcPr>
            <w:tcW w:w="1843" w:type="dxa"/>
          </w:tcPr>
          <w:p w14:paraId="44FDB403" w14:textId="27A40A0C" w:rsidR="00D5188E" w:rsidRDefault="00C53A56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Jugador</w:t>
            </w:r>
          </w:p>
        </w:tc>
        <w:tc>
          <w:tcPr>
            <w:tcW w:w="4102" w:type="dxa"/>
          </w:tcPr>
          <w:p w14:paraId="53EFAB75" w14:textId="20CC1493" w:rsidR="00D5188E" w:rsidRPr="009B45BE" w:rsidRDefault="00C53A56" w:rsidP="00D5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 Jugador existente para actualizarlo.</w:t>
            </w:r>
          </w:p>
        </w:tc>
        <w:tc>
          <w:tcPr>
            <w:tcW w:w="3841" w:type="dxa"/>
          </w:tcPr>
          <w:p w14:paraId="2C919593" w14:textId="44C89924" w:rsidR="00D5188E" w:rsidRPr="009B45BE" w:rsidRDefault="0007117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Todos los datos del Jugador</w:t>
            </w:r>
          </w:p>
        </w:tc>
        <w:tc>
          <w:tcPr>
            <w:tcW w:w="778" w:type="dxa"/>
          </w:tcPr>
          <w:p w14:paraId="6823FBB8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477CC172" w14:textId="39621F59" w:rsidR="00D5188E" w:rsidRDefault="00C53A56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Jugador</w:t>
            </w:r>
            <w:r w:rsidR="00D73DFC">
              <w:rPr>
                <w:rFonts w:ascii="Calibri Light" w:hAnsi="Calibri Light"/>
                <w:noProof/>
                <w:color w:val="000000" w:themeColor="text1"/>
                <w:lang w:val="es-ES"/>
              </w:rPr>
              <w:t>es</w:t>
            </w:r>
          </w:p>
        </w:tc>
        <w:tc>
          <w:tcPr>
            <w:tcW w:w="1306" w:type="dxa"/>
          </w:tcPr>
          <w:p w14:paraId="18161912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22CC752C" w14:textId="77777777" w:rsidR="00D5188E" w:rsidRPr="009B45BE" w:rsidRDefault="00D5188E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5188E" w:rsidRPr="009B45BE" w14:paraId="2EA21065" w14:textId="7777777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016D00" w14:textId="503E0FD0" w:rsidR="00D5188E" w:rsidRDefault="00C53A56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10</w:t>
            </w:r>
          </w:p>
        </w:tc>
        <w:tc>
          <w:tcPr>
            <w:tcW w:w="1843" w:type="dxa"/>
          </w:tcPr>
          <w:p w14:paraId="41BF602F" w14:textId="04B643D4" w:rsidR="00D5188E" w:rsidRDefault="00C53A56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Árbitro</w:t>
            </w:r>
          </w:p>
        </w:tc>
        <w:tc>
          <w:tcPr>
            <w:tcW w:w="4102" w:type="dxa"/>
          </w:tcPr>
          <w:p w14:paraId="65D9B3FA" w14:textId="0AE47D81" w:rsidR="00D5188E" w:rsidRPr="009B45BE" w:rsidRDefault="00C53A56" w:rsidP="00D73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er </w:t>
            </w:r>
            <w:r w:rsidR="00D73DFC"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los datos de un Árbitro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 existente para actualizarlo.</w:t>
            </w:r>
          </w:p>
        </w:tc>
        <w:tc>
          <w:tcPr>
            <w:tcW w:w="3841" w:type="dxa"/>
          </w:tcPr>
          <w:p w14:paraId="6BDA73E8" w14:textId="3162D659" w:rsidR="00D5188E" w:rsidRPr="009B45BE" w:rsidRDefault="0071145D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Se pueden modificar todos los datos del arbitro. </w:t>
            </w:r>
          </w:p>
        </w:tc>
        <w:tc>
          <w:tcPr>
            <w:tcW w:w="778" w:type="dxa"/>
          </w:tcPr>
          <w:p w14:paraId="369D6F50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50C4166B" w14:textId="67341018" w:rsidR="00D5188E" w:rsidRDefault="00D73DF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Árbitro</w:t>
            </w:r>
          </w:p>
        </w:tc>
        <w:tc>
          <w:tcPr>
            <w:tcW w:w="1306" w:type="dxa"/>
          </w:tcPr>
          <w:p w14:paraId="0D9CF638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599E72AC" w14:textId="77777777" w:rsidR="00D5188E" w:rsidRPr="009B45BE" w:rsidRDefault="00D5188E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73DFC" w:rsidRPr="009B45BE" w14:paraId="0ED345D6" w14:textId="77777777" w:rsidTr="00071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26ECA9" w14:textId="3FD449D6" w:rsidR="00D73DFC" w:rsidRDefault="00D73DFC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11</w:t>
            </w:r>
          </w:p>
        </w:tc>
        <w:tc>
          <w:tcPr>
            <w:tcW w:w="1843" w:type="dxa"/>
          </w:tcPr>
          <w:p w14:paraId="1B51E6B0" w14:textId="76305B8B" w:rsidR="00D73DFC" w:rsidRDefault="00D73DF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Modificar Cancha</w:t>
            </w:r>
          </w:p>
        </w:tc>
        <w:tc>
          <w:tcPr>
            <w:tcW w:w="4102" w:type="dxa"/>
          </w:tcPr>
          <w:p w14:paraId="300BB8DE" w14:textId="59550E3C" w:rsidR="00D73DFC" w:rsidRPr="009B45BE" w:rsidRDefault="0007117C" w:rsidP="00D73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d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er modificar los datos de una Cancha existente para actualizarla.</w:t>
            </w:r>
          </w:p>
        </w:tc>
        <w:tc>
          <w:tcPr>
            <w:tcW w:w="3841" w:type="dxa"/>
          </w:tcPr>
          <w:p w14:paraId="4CBFE8B3" w14:textId="37C5E721" w:rsidR="00D73DFC" w:rsidRPr="009B45BE" w:rsidRDefault="0071145D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pueden modificar todos los datos de la cancha.</w:t>
            </w:r>
          </w:p>
        </w:tc>
        <w:tc>
          <w:tcPr>
            <w:tcW w:w="778" w:type="dxa"/>
          </w:tcPr>
          <w:p w14:paraId="794F02E0" w14:textId="77777777" w:rsidR="00D73DFC" w:rsidRPr="009B45BE" w:rsidRDefault="00D73DF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672E4222" w14:textId="3602C33E" w:rsidR="00D73DFC" w:rsidRDefault="0007117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Gestión de Campeonato</w:t>
            </w:r>
          </w:p>
        </w:tc>
        <w:tc>
          <w:tcPr>
            <w:tcW w:w="1306" w:type="dxa"/>
          </w:tcPr>
          <w:p w14:paraId="74AC0ECE" w14:textId="77777777" w:rsidR="00D73DFC" w:rsidRPr="009B45BE" w:rsidRDefault="00D73DF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07C0E9BA" w14:textId="77777777" w:rsidR="00D73DFC" w:rsidRPr="009B45BE" w:rsidRDefault="00D73DFC" w:rsidP="00FD0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  <w:tr w:rsidR="00D73DFC" w:rsidRPr="009B45BE" w14:paraId="55C9F54C" w14:textId="77777777" w:rsidTr="00071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06CA03" w14:textId="2308FD8A" w:rsidR="00D73DFC" w:rsidRDefault="0007117C" w:rsidP="00FD08FB">
            <w:pPr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12 </w:t>
            </w:r>
          </w:p>
        </w:tc>
        <w:tc>
          <w:tcPr>
            <w:tcW w:w="1843" w:type="dxa"/>
          </w:tcPr>
          <w:p w14:paraId="7780A509" w14:textId="2AF34CB5" w:rsidR="00D73DFC" w:rsidRDefault="0007117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Campeonato</w:t>
            </w:r>
          </w:p>
        </w:tc>
        <w:tc>
          <w:tcPr>
            <w:tcW w:w="4102" w:type="dxa"/>
          </w:tcPr>
          <w:p w14:paraId="1D484335" w14:textId="520C27B3" w:rsidR="00D73DFC" w:rsidRPr="009B45BE" w:rsidRDefault="0007117C" w:rsidP="00711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>Como Admini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strador de Campeonato quiero po</w:t>
            </w:r>
            <w:r w:rsidRPr="009B45BE">
              <w:rPr>
                <w:rFonts w:ascii="Calibri Light" w:hAnsi="Calibri Light"/>
                <w:noProof/>
                <w:color w:val="000000" w:themeColor="text1"/>
                <w:lang w:val="es-ES"/>
              </w:rPr>
              <w:t xml:space="preserve">der </w:t>
            </w:r>
            <w:r w:rsidR="0071145D">
              <w:rPr>
                <w:rFonts w:ascii="Calibri Light" w:hAnsi="Calibri Light"/>
                <w:noProof/>
                <w:color w:val="000000" w:themeColor="text1"/>
                <w:lang w:val="es-ES"/>
              </w:rPr>
              <w:t>consultar los datos de un campeonato determinado</w:t>
            </w: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.</w:t>
            </w:r>
          </w:p>
        </w:tc>
        <w:tc>
          <w:tcPr>
            <w:tcW w:w="3841" w:type="dxa"/>
          </w:tcPr>
          <w:p w14:paraId="78470252" w14:textId="40F182E1" w:rsidR="00D73DFC" w:rsidRPr="00240EF7" w:rsidRDefault="00240EF7" w:rsidP="0024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val="es-ES"/>
              </w:rPr>
              <w:t>Se muestran todas las ediciones de ese campeonato y los datos generales del mismo.</w:t>
            </w:r>
          </w:p>
        </w:tc>
        <w:tc>
          <w:tcPr>
            <w:tcW w:w="778" w:type="dxa"/>
          </w:tcPr>
          <w:p w14:paraId="5730FB39" w14:textId="77777777" w:rsidR="00D73DFC" w:rsidRPr="009B45BE" w:rsidRDefault="00D73DF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559" w:type="dxa"/>
          </w:tcPr>
          <w:p w14:paraId="0D22A83B" w14:textId="77777777" w:rsidR="00D73DFC" w:rsidRDefault="00D73DF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1306" w:type="dxa"/>
          </w:tcPr>
          <w:p w14:paraId="059C8FD7" w14:textId="77777777" w:rsidR="00D73DFC" w:rsidRPr="009B45BE" w:rsidRDefault="00D73DF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  <w:tc>
          <w:tcPr>
            <w:tcW w:w="567" w:type="dxa"/>
          </w:tcPr>
          <w:p w14:paraId="6246EB9E" w14:textId="77777777" w:rsidR="00D73DFC" w:rsidRPr="009B45BE" w:rsidRDefault="00D73DFC" w:rsidP="00FD0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noProof/>
                <w:color w:val="000000" w:themeColor="text1"/>
                <w:lang w:val="es-ES"/>
              </w:rPr>
            </w:pPr>
          </w:p>
        </w:tc>
      </w:tr>
    </w:tbl>
    <w:p w14:paraId="744D57B7" w14:textId="77777777" w:rsidR="008D55C8" w:rsidRPr="00FD08FB" w:rsidRDefault="008D55C8" w:rsidP="00FD08FB">
      <w:pPr>
        <w:rPr>
          <w:rFonts w:ascii="Corbel" w:hAnsi="Corbel"/>
          <w:noProof/>
          <w:color w:val="099BDD"/>
          <w:lang w:val="es-ES"/>
        </w:rPr>
      </w:pPr>
    </w:p>
    <w:sectPr w:rsidR="008D55C8" w:rsidRPr="00FD08FB" w:rsidSect="009B45BE">
      <w:headerReference w:type="default" r:id="rId16"/>
      <w:footerReference w:type="default" r:id="rId17"/>
      <w:type w:val="continuous"/>
      <w:pgSz w:w="15840" w:h="12240" w:orient="landscape"/>
      <w:pgMar w:top="720" w:right="720" w:bottom="720" w:left="720" w:header="85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A3717" w14:textId="77777777" w:rsidR="00B177BF" w:rsidRDefault="00B177BF">
      <w:pPr>
        <w:spacing w:after="0" w:line="240" w:lineRule="auto"/>
      </w:pPr>
      <w:r>
        <w:separator/>
      </w:r>
    </w:p>
  </w:endnote>
  <w:endnote w:type="continuationSeparator" w:id="0">
    <w:p w14:paraId="5D2536B6" w14:textId="77777777" w:rsidR="00B177BF" w:rsidRDefault="00B1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D1D04" w:rsidRPr="002D1D04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A312C" w14:textId="77777777" w:rsidR="00B177BF" w:rsidRDefault="00B177BF">
      <w:pPr>
        <w:spacing w:after="0" w:line="240" w:lineRule="auto"/>
      </w:pPr>
      <w:r>
        <w:separator/>
      </w:r>
    </w:p>
  </w:footnote>
  <w:footnote w:type="continuationSeparator" w:id="0">
    <w:p w14:paraId="7C5E04CE" w14:textId="77777777" w:rsidR="00B177BF" w:rsidRDefault="00B17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15F35521" w:rsidR="009372CD" w:rsidRDefault="0007117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2F5CD85">
          <wp:simplePos x="0" y="0"/>
          <wp:positionH relativeFrom="column">
            <wp:posOffset>143510</wp:posOffset>
          </wp:positionH>
          <wp:positionV relativeFrom="paragraph">
            <wp:posOffset>-301625</wp:posOffset>
          </wp:positionV>
          <wp:extent cx="390525" cy="334645"/>
          <wp:effectExtent l="0" t="0" r="0" b="825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3DE56590">
              <wp:simplePos x="0" y="0"/>
              <wp:positionH relativeFrom="margin">
                <wp:align>right</wp:align>
              </wp:positionH>
              <wp:positionV relativeFrom="paragraph">
                <wp:posOffset>-320675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573E343" id="Llamada rectangular 1" o:spid="_x0000_s1055" style="position:absolute;margin-left:680.05pt;margin-top:-25.2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14:paraId="5718B219" w14:textId="77777777"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14:paraId="69753F9F" w14:textId="77777777"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256"/>
    <w:multiLevelType w:val="hybridMultilevel"/>
    <w:tmpl w:val="3626A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D3BD4"/>
    <w:multiLevelType w:val="hybridMultilevel"/>
    <w:tmpl w:val="FEB03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03E00"/>
    <w:multiLevelType w:val="hybridMultilevel"/>
    <w:tmpl w:val="714E43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70D95"/>
    <w:multiLevelType w:val="hybridMultilevel"/>
    <w:tmpl w:val="8DB24B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B78DB"/>
    <w:multiLevelType w:val="hybridMultilevel"/>
    <w:tmpl w:val="83FA7B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62C2C"/>
    <w:multiLevelType w:val="hybridMultilevel"/>
    <w:tmpl w:val="A8B6D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C3A5E"/>
    <w:multiLevelType w:val="hybridMultilevel"/>
    <w:tmpl w:val="CCD6A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125C58"/>
    <w:multiLevelType w:val="hybridMultilevel"/>
    <w:tmpl w:val="D5BC2E1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3DE4"/>
    <w:rsid w:val="00042121"/>
    <w:rsid w:val="00056AE7"/>
    <w:rsid w:val="0007117C"/>
    <w:rsid w:val="000769A6"/>
    <w:rsid w:val="000A5996"/>
    <w:rsid w:val="000B2CDD"/>
    <w:rsid w:val="000D7429"/>
    <w:rsid w:val="000E2B2C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0EF7"/>
    <w:rsid w:val="00244A7E"/>
    <w:rsid w:val="0029515B"/>
    <w:rsid w:val="002B27E6"/>
    <w:rsid w:val="002C315F"/>
    <w:rsid w:val="002D1D04"/>
    <w:rsid w:val="002E36FF"/>
    <w:rsid w:val="003115F2"/>
    <w:rsid w:val="00364B9F"/>
    <w:rsid w:val="00374810"/>
    <w:rsid w:val="00384167"/>
    <w:rsid w:val="003D29FB"/>
    <w:rsid w:val="003D6B37"/>
    <w:rsid w:val="003E6FE1"/>
    <w:rsid w:val="004005E8"/>
    <w:rsid w:val="00413F14"/>
    <w:rsid w:val="00431A34"/>
    <w:rsid w:val="004355CC"/>
    <w:rsid w:val="00436585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C694F"/>
    <w:rsid w:val="0071145D"/>
    <w:rsid w:val="0073647E"/>
    <w:rsid w:val="00750FE8"/>
    <w:rsid w:val="00755301"/>
    <w:rsid w:val="00762EC1"/>
    <w:rsid w:val="00787EE0"/>
    <w:rsid w:val="00794E56"/>
    <w:rsid w:val="007B75BB"/>
    <w:rsid w:val="007C055C"/>
    <w:rsid w:val="007D447D"/>
    <w:rsid w:val="007D45A7"/>
    <w:rsid w:val="007F7792"/>
    <w:rsid w:val="008101E2"/>
    <w:rsid w:val="00810A39"/>
    <w:rsid w:val="00830817"/>
    <w:rsid w:val="00855E38"/>
    <w:rsid w:val="00862C43"/>
    <w:rsid w:val="008C2252"/>
    <w:rsid w:val="008C785C"/>
    <w:rsid w:val="008D55C8"/>
    <w:rsid w:val="008F16B1"/>
    <w:rsid w:val="008F7DA3"/>
    <w:rsid w:val="009347CD"/>
    <w:rsid w:val="009372CD"/>
    <w:rsid w:val="00950978"/>
    <w:rsid w:val="00953ACD"/>
    <w:rsid w:val="009844FF"/>
    <w:rsid w:val="009975ED"/>
    <w:rsid w:val="009B45BE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177BF"/>
    <w:rsid w:val="00B3779B"/>
    <w:rsid w:val="00B5616C"/>
    <w:rsid w:val="00B615D9"/>
    <w:rsid w:val="00B65B95"/>
    <w:rsid w:val="00B677C3"/>
    <w:rsid w:val="00B80276"/>
    <w:rsid w:val="00B96651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3A5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31A59"/>
    <w:rsid w:val="00D40525"/>
    <w:rsid w:val="00D5188E"/>
    <w:rsid w:val="00D529AB"/>
    <w:rsid w:val="00D65023"/>
    <w:rsid w:val="00D73DFC"/>
    <w:rsid w:val="00DA154B"/>
    <w:rsid w:val="00DA2402"/>
    <w:rsid w:val="00DB627E"/>
    <w:rsid w:val="00DC29AB"/>
    <w:rsid w:val="00DC364D"/>
    <w:rsid w:val="00DF3ADE"/>
    <w:rsid w:val="00E01300"/>
    <w:rsid w:val="00E20F4A"/>
    <w:rsid w:val="00E41BEE"/>
    <w:rsid w:val="00E5080A"/>
    <w:rsid w:val="00E90E0C"/>
    <w:rsid w:val="00EB6305"/>
    <w:rsid w:val="00ED093F"/>
    <w:rsid w:val="00F03BB3"/>
    <w:rsid w:val="00F14E13"/>
    <w:rsid w:val="00F41380"/>
    <w:rsid w:val="00F82038"/>
    <w:rsid w:val="00F97D40"/>
    <w:rsid w:val="00FC232B"/>
    <w:rsid w:val="00FD08FB"/>
    <w:rsid w:val="00FD4C3D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20.gi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96DFF-F0E6-406F-8EA0-8E384453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108</TotalTime>
  <Pages>5</Pages>
  <Words>552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14</cp:revision>
  <cp:lastPrinted>2014-05-11T02:55:00Z</cp:lastPrinted>
  <dcterms:created xsi:type="dcterms:W3CDTF">2014-06-03T20:31:00Z</dcterms:created>
  <dcterms:modified xsi:type="dcterms:W3CDTF">2014-06-07T17:00:00Z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