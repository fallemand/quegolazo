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AR" w:eastAsia="es-AR"/>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872D9B" w:rsidRPr="000B2CDD" w:rsidRDefault="00872D9B"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872D9B" w:rsidRPr="000B2CDD" w:rsidRDefault="00872D9B"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AR" w:eastAsia="es-AR"/>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1787BA4E" w:rsidR="00872D9B" w:rsidRPr="00684F33" w:rsidRDefault="00872D9B" w:rsidP="00D0646C">
                                  <w:pPr>
                                    <w:jc w:val="left"/>
                                    <w:rPr>
                                      <w:rFonts w:ascii="Corbel" w:hAnsi="Corbel"/>
                                      <w:b/>
                                      <w:color w:val="595959" w:themeColor="text1" w:themeTint="A6"/>
                                      <w:sz w:val="72"/>
                                      <w:szCs w:val="72"/>
                                      <w:lang w:val="es-AR"/>
                                    </w:rPr>
                                  </w:pPr>
                                  <w:r w:rsidRPr="00684F33">
                                    <w:rPr>
                                      <w:rFonts w:ascii="Corbel" w:hAnsi="Corbel"/>
                                      <w:b/>
                                      <w:color w:val="595959" w:themeColor="text1" w:themeTint="A6"/>
                                      <w:sz w:val="72"/>
                                      <w:szCs w:val="72"/>
                                      <w:lang w:val="es-AR"/>
                                    </w:rPr>
                                    <w:t>E</w:t>
                                  </w:r>
                                  <w:r>
                                    <w:rPr>
                                      <w:rFonts w:ascii="Corbel" w:hAnsi="Corbel"/>
                                      <w:b/>
                                      <w:color w:val="595959" w:themeColor="text1" w:themeTint="A6"/>
                                      <w:sz w:val="72"/>
                                      <w:szCs w:val="72"/>
                                      <w:lang w:val="es-AR"/>
                                    </w:rPr>
                                    <w:t>specificación de</w:t>
                                  </w:r>
                                  <w:r w:rsidRPr="00684F33">
                                    <w:rPr>
                                      <w:rFonts w:ascii="Corbel" w:hAnsi="Corbel"/>
                                      <w:b/>
                                      <w:color w:val="595959" w:themeColor="text1" w:themeTint="A6"/>
                                      <w:sz w:val="72"/>
                                      <w:szCs w:val="72"/>
                                      <w:lang w:val="es-AR"/>
                                    </w:rPr>
                                    <w:t xml:space="preserve"> R</w:t>
                                  </w:r>
                                  <w:r>
                                    <w:rPr>
                                      <w:rFonts w:ascii="Corbel" w:hAnsi="Corbel"/>
                                      <w:b/>
                                      <w:color w:val="595959" w:themeColor="text1" w:themeTint="A6"/>
                                      <w:sz w:val="72"/>
                                      <w:szCs w:val="72"/>
                                      <w:lang w:val="es-AR"/>
                                    </w:rPr>
                                    <w:t>equerimientos de Software</w:t>
                                  </w:r>
                                  <w:r w:rsidRPr="00684F33">
                                    <w:rPr>
                                      <w:rFonts w:ascii="Corbel" w:hAnsi="Corbel"/>
                                      <w:b/>
                                      <w:color w:val="595959" w:themeColor="text1" w:themeTint="A6"/>
                                      <w:sz w:val="72"/>
                                      <w:szCs w:val="72"/>
                                      <w:lang w:val="es-AR"/>
                                    </w:rPr>
                                    <w:t xml:space="preserve"> </w:t>
                                  </w:r>
                                </w:p>
                                <w:p w14:paraId="11BCAAF3" w14:textId="77777777" w:rsidR="00872D9B" w:rsidRPr="00FE2DC8" w:rsidRDefault="00872D9B"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1787BA4E" w:rsidR="00872D9B" w:rsidRPr="00684F33" w:rsidRDefault="00872D9B" w:rsidP="00D0646C">
                            <w:pPr>
                              <w:jc w:val="left"/>
                              <w:rPr>
                                <w:rFonts w:ascii="Corbel" w:hAnsi="Corbel"/>
                                <w:b/>
                                <w:color w:val="595959" w:themeColor="text1" w:themeTint="A6"/>
                                <w:sz w:val="72"/>
                                <w:szCs w:val="72"/>
                                <w:lang w:val="es-AR"/>
                              </w:rPr>
                            </w:pPr>
                            <w:r w:rsidRPr="00684F33">
                              <w:rPr>
                                <w:rFonts w:ascii="Corbel" w:hAnsi="Corbel"/>
                                <w:b/>
                                <w:color w:val="595959" w:themeColor="text1" w:themeTint="A6"/>
                                <w:sz w:val="72"/>
                                <w:szCs w:val="72"/>
                                <w:lang w:val="es-AR"/>
                              </w:rPr>
                              <w:t>E</w:t>
                            </w:r>
                            <w:r>
                              <w:rPr>
                                <w:rFonts w:ascii="Corbel" w:hAnsi="Corbel"/>
                                <w:b/>
                                <w:color w:val="595959" w:themeColor="text1" w:themeTint="A6"/>
                                <w:sz w:val="72"/>
                                <w:szCs w:val="72"/>
                                <w:lang w:val="es-AR"/>
                              </w:rPr>
                              <w:t>specificación de</w:t>
                            </w:r>
                            <w:r w:rsidRPr="00684F33">
                              <w:rPr>
                                <w:rFonts w:ascii="Corbel" w:hAnsi="Corbel"/>
                                <w:b/>
                                <w:color w:val="595959" w:themeColor="text1" w:themeTint="A6"/>
                                <w:sz w:val="72"/>
                                <w:szCs w:val="72"/>
                                <w:lang w:val="es-AR"/>
                              </w:rPr>
                              <w:t xml:space="preserve"> R</w:t>
                            </w:r>
                            <w:r>
                              <w:rPr>
                                <w:rFonts w:ascii="Corbel" w:hAnsi="Corbel"/>
                                <w:b/>
                                <w:color w:val="595959" w:themeColor="text1" w:themeTint="A6"/>
                                <w:sz w:val="72"/>
                                <w:szCs w:val="72"/>
                                <w:lang w:val="es-AR"/>
                              </w:rPr>
                              <w:t>equerimientos de Software</w:t>
                            </w:r>
                            <w:r w:rsidRPr="00684F33">
                              <w:rPr>
                                <w:rFonts w:ascii="Corbel" w:hAnsi="Corbel"/>
                                <w:b/>
                                <w:color w:val="595959" w:themeColor="text1" w:themeTint="A6"/>
                                <w:sz w:val="72"/>
                                <w:szCs w:val="72"/>
                                <w:lang w:val="es-AR"/>
                              </w:rPr>
                              <w:t xml:space="preserve"> </w:t>
                            </w:r>
                          </w:p>
                          <w:p w14:paraId="11BCAAF3" w14:textId="77777777" w:rsidR="00872D9B" w:rsidRPr="00FE2DC8" w:rsidRDefault="00872D9B"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AR" w:eastAsia="es-AR"/>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872D9B" w:rsidRPr="00187159" w:rsidRDefault="00872D9B"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872D9B" w:rsidRPr="00936697" w:rsidRDefault="00872D9B"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872D9B" w:rsidRPr="00187159" w:rsidRDefault="00872D9B"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872D9B" w:rsidRPr="00936697" w:rsidRDefault="00872D9B"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872D9B" w:rsidRPr="00187159" w:rsidRDefault="00872D9B"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872D9B" w:rsidRPr="00936697" w:rsidRDefault="00872D9B"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872D9B" w:rsidRPr="00187159" w:rsidRDefault="00872D9B"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872D9B" w:rsidRPr="00936697" w:rsidRDefault="00872D9B"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AR" w:eastAsia="es-AR"/>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872D9B" w:rsidRPr="000B2CDD" w:rsidRDefault="00872D9B">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872D9B" w:rsidRPr="00187159" w:rsidRDefault="00872D9B"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872D9B" w:rsidRPr="00161F6A" w:rsidRDefault="00872D9B"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872D9B" w:rsidRPr="00161F6A" w:rsidRDefault="00872D9B"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872D9B" w:rsidRPr="00036F7F" w:rsidRDefault="00872D9B"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872D9B" w:rsidRPr="00187159" w:rsidRDefault="00872D9B"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872D9B" w:rsidRPr="00161F6A" w:rsidRDefault="00872D9B"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872D9B" w:rsidRPr="00161F6A" w:rsidRDefault="00872D9B"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872D9B" w:rsidRPr="00161F6A" w:rsidRDefault="00872D9B"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872D9B" w:rsidRPr="00161F6A" w:rsidRDefault="00872D9B"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872D9B" w:rsidRPr="00092D82" w:rsidRDefault="00872D9B"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872D9B" w:rsidRPr="005845F9" w:rsidRDefault="00872D9B">
                                  <w:pPr>
                                    <w:rPr>
                                      <w:lang w:val="es-ES"/>
                                    </w:rPr>
                                  </w:pPr>
                                </w:p>
                                <w:p w14:paraId="088E7FBA" w14:textId="77777777" w:rsidR="00872D9B" w:rsidRPr="00092D82" w:rsidRDefault="00872D9B"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872D9B" w:rsidRPr="000B2CDD" w:rsidRDefault="00872D9B">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872D9B" w:rsidRPr="00187159" w:rsidRDefault="00872D9B"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872D9B" w:rsidRPr="00161F6A" w:rsidRDefault="00872D9B"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872D9B" w:rsidRPr="00161F6A" w:rsidRDefault="00872D9B"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872D9B" w:rsidRPr="00036F7F" w:rsidRDefault="00872D9B"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872D9B" w:rsidRPr="00187159" w:rsidRDefault="00872D9B"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872D9B" w:rsidRPr="00161F6A" w:rsidRDefault="00872D9B"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872D9B" w:rsidRPr="00161F6A" w:rsidRDefault="00872D9B"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872D9B" w:rsidRPr="00161F6A" w:rsidRDefault="00872D9B"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872D9B" w:rsidRPr="00161F6A" w:rsidRDefault="00872D9B"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872D9B" w:rsidRPr="00092D82" w:rsidRDefault="00872D9B"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872D9B" w:rsidRPr="005845F9" w:rsidRDefault="00872D9B">
                            <w:pPr>
                              <w:rPr>
                                <w:lang w:val="es-ES"/>
                              </w:rPr>
                            </w:pPr>
                          </w:p>
                          <w:p w14:paraId="088E7FBA" w14:textId="77777777" w:rsidR="00872D9B" w:rsidRPr="00092D82" w:rsidRDefault="00872D9B"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AR" w:eastAsia="es-AR"/>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872D9B" w:rsidRDefault="00872D9B"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872D9B" w:rsidRPr="00092D82" w:rsidRDefault="00872D9B">
                                  <w:pPr>
                                    <w:rPr>
                                      <w:rFonts w:ascii="Arial Black" w:hAnsi="Arial Black"/>
                                      <w:b/>
                                      <w:color w:val="404040" w:themeColor="text1" w:themeTint="BF"/>
                                      <w:sz w:val="36"/>
                                      <w:lang w:val="es-AR"/>
                                    </w:rPr>
                                  </w:pPr>
                                </w:p>
                                <w:p w14:paraId="55E56DC6" w14:textId="77777777" w:rsidR="00872D9B" w:rsidRPr="005845F9" w:rsidRDefault="00872D9B">
                                  <w:pPr>
                                    <w:rPr>
                                      <w:lang w:val="es-ES"/>
                                    </w:rPr>
                                  </w:pPr>
                                </w:p>
                                <w:p w14:paraId="2B203D96" w14:textId="77777777" w:rsidR="00872D9B" w:rsidRDefault="00872D9B">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872D9B" w:rsidRPr="00092D82" w:rsidRDefault="00872D9B">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872D9B" w:rsidRPr="00036F7F" w:rsidRDefault="00872D9B"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872D9B" w:rsidRPr="005845F9" w:rsidRDefault="00872D9B">
                                  <w:pPr>
                                    <w:rPr>
                                      <w:lang w:val="es-ES"/>
                                    </w:rPr>
                                  </w:pPr>
                                </w:p>
                                <w:p w14:paraId="3AC3AA11" w14:textId="77777777" w:rsidR="00872D9B" w:rsidRPr="00036F7F" w:rsidRDefault="00872D9B"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872D9B" w:rsidRDefault="00872D9B"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872D9B" w:rsidRPr="00092D82" w:rsidRDefault="00872D9B">
                            <w:pPr>
                              <w:rPr>
                                <w:rFonts w:ascii="Arial Black" w:hAnsi="Arial Black"/>
                                <w:b/>
                                <w:color w:val="404040" w:themeColor="text1" w:themeTint="BF"/>
                                <w:sz w:val="36"/>
                                <w:lang w:val="es-AR"/>
                              </w:rPr>
                            </w:pPr>
                          </w:p>
                          <w:p w14:paraId="55E56DC6" w14:textId="77777777" w:rsidR="00872D9B" w:rsidRPr="005845F9" w:rsidRDefault="00872D9B">
                            <w:pPr>
                              <w:rPr>
                                <w:lang w:val="es-ES"/>
                              </w:rPr>
                            </w:pPr>
                          </w:p>
                          <w:p w14:paraId="2B203D96" w14:textId="77777777" w:rsidR="00872D9B" w:rsidRDefault="00872D9B">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872D9B" w:rsidRPr="00092D82" w:rsidRDefault="00872D9B">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872D9B" w:rsidRPr="00036F7F" w:rsidRDefault="00872D9B"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872D9B" w:rsidRPr="005845F9" w:rsidRDefault="00872D9B">
                            <w:pPr>
                              <w:rPr>
                                <w:lang w:val="es-ES"/>
                              </w:rPr>
                            </w:pPr>
                          </w:p>
                          <w:p w14:paraId="3AC3AA11" w14:textId="77777777" w:rsidR="00872D9B" w:rsidRPr="00036F7F" w:rsidRDefault="00872D9B"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AR" w:eastAsia="es-AR"/>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872D9B" w:rsidRDefault="00872D9B"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872D9B" w:rsidRPr="00092D82" w:rsidRDefault="00872D9B" w:rsidP="00FE2DC8">
                                  <w:pPr>
                                    <w:rPr>
                                      <w:rFonts w:ascii="Arial Black" w:hAnsi="Arial Black"/>
                                      <w:b/>
                                      <w:color w:val="404040" w:themeColor="text1" w:themeTint="BF"/>
                                      <w:sz w:val="36"/>
                                      <w:lang w:val="es-AR"/>
                                    </w:rPr>
                                  </w:pPr>
                                </w:p>
                                <w:p w14:paraId="640A2125" w14:textId="77777777" w:rsidR="00872D9B" w:rsidRDefault="00872D9B"/>
                                <w:p w14:paraId="27678D91" w14:textId="77777777" w:rsidR="00872D9B" w:rsidRDefault="00872D9B"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872D9B" w:rsidRPr="00092D82" w:rsidRDefault="00872D9B"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872D9B" w:rsidRPr="00FE2DC8" w:rsidRDefault="00872D9B"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872D9B" w:rsidRPr="00FE2DC8" w:rsidRDefault="00872D9B" w:rsidP="00FE2DC8">
                                  <w:pPr>
                                    <w:rPr>
                                      <w:rFonts w:ascii="Arial Black" w:hAnsi="Arial Black"/>
                                      <w:b/>
                                      <w:color w:val="404040" w:themeColor="text1" w:themeTint="BF"/>
                                      <w:sz w:val="144"/>
                                      <w:lang w:val="es-AR"/>
                                    </w:rPr>
                                  </w:pPr>
                                </w:p>
                                <w:p w14:paraId="206E4BB8" w14:textId="77777777" w:rsidR="00872D9B" w:rsidRDefault="00872D9B"/>
                                <w:p w14:paraId="3BB92CB9" w14:textId="77777777" w:rsidR="00872D9B" w:rsidRPr="00FE2DC8" w:rsidRDefault="00872D9B"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872D9B" w:rsidRPr="00FE2DC8" w:rsidRDefault="00872D9B"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872D9B" w:rsidRPr="00684F33" w:rsidRDefault="00872D9B"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872D9B" w:rsidRPr="00FE2DC8" w:rsidRDefault="00872D9B" w:rsidP="00FE2DC8">
                                  <w:pPr>
                                    <w:rPr>
                                      <w:rFonts w:ascii="Arial Black" w:hAnsi="Arial Black"/>
                                      <w:color w:val="404040" w:themeColor="text1" w:themeTint="BF"/>
                                      <w:sz w:val="40"/>
                                      <w:lang w:val="es-AR"/>
                                    </w:rPr>
                                  </w:pPr>
                                </w:p>
                                <w:p w14:paraId="655C0864" w14:textId="77777777" w:rsidR="00872D9B" w:rsidRPr="005845F9" w:rsidRDefault="00872D9B">
                                  <w:pPr>
                                    <w:rPr>
                                      <w:lang w:val="es-ES"/>
                                    </w:rPr>
                                  </w:pPr>
                                </w:p>
                                <w:p w14:paraId="03350056" w14:textId="1324F595" w:rsidR="00872D9B" w:rsidRPr="00FE2DC8" w:rsidRDefault="00872D9B"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872D9B" w:rsidRPr="00FE2DC8" w:rsidRDefault="00872D9B"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872D9B" w:rsidRDefault="00872D9B"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872D9B" w:rsidRPr="00092D82" w:rsidRDefault="00872D9B" w:rsidP="00FE2DC8">
                            <w:pPr>
                              <w:rPr>
                                <w:rFonts w:ascii="Arial Black" w:hAnsi="Arial Black"/>
                                <w:b/>
                                <w:color w:val="404040" w:themeColor="text1" w:themeTint="BF"/>
                                <w:sz w:val="36"/>
                                <w:lang w:val="es-AR"/>
                              </w:rPr>
                            </w:pPr>
                          </w:p>
                          <w:p w14:paraId="640A2125" w14:textId="77777777" w:rsidR="00872D9B" w:rsidRDefault="00872D9B"/>
                          <w:p w14:paraId="27678D91" w14:textId="77777777" w:rsidR="00872D9B" w:rsidRDefault="00872D9B"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872D9B" w:rsidRPr="00092D82" w:rsidRDefault="00872D9B"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872D9B" w:rsidRPr="00FE2DC8" w:rsidRDefault="00872D9B"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872D9B" w:rsidRPr="00FE2DC8" w:rsidRDefault="00872D9B" w:rsidP="00FE2DC8">
                            <w:pPr>
                              <w:rPr>
                                <w:rFonts w:ascii="Arial Black" w:hAnsi="Arial Black"/>
                                <w:b/>
                                <w:color w:val="404040" w:themeColor="text1" w:themeTint="BF"/>
                                <w:sz w:val="144"/>
                                <w:lang w:val="es-AR"/>
                              </w:rPr>
                            </w:pPr>
                          </w:p>
                          <w:p w14:paraId="206E4BB8" w14:textId="77777777" w:rsidR="00872D9B" w:rsidRDefault="00872D9B"/>
                          <w:p w14:paraId="3BB92CB9" w14:textId="77777777" w:rsidR="00872D9B" w:rsidRPr="00FE2DC8" w:rsidRDefault="00872D9B"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872D9B" w:rsidRPr="00FE2DC8" w:rsidRDefault="00872D9B"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872D9B" w:rsidRPr="00684F33" w:rsidRDefault="00872D9B"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872D9B" w:rsidRPr="00FE2DC8" w:rsidRDefault="00872D9B" w:rsidP="00FE2DC8">
                            <w:pPr>
                              <w:rPr>
                                <w:rFonts w:ascii="Arial Black" w:hAnsi="Arial Black"/>
                                <w:color w:val="404040" w:themeColor="text1" w:themeTint="BF"/>
                                <w:sz w:val="40"/>
                                <w:lang w:val="es-AR"/>
                              </w:rPr>
                            </w:pPr>
                          </w:p>
                          <w:p w14:paraId="655C0864" w14:textId="77777777" w:rsidR="00872D9B" w:rsidRPr="005845F9" w:rsidRDefault="00872D9B">
                            <w:pPr>
                              <w:rPr>
                                <w:lang w:val="es-ES"/>
                              </w:rPr>
                            </w:pPr>
                          </w:p>
                          <w:p w14:paraId="03350056" w14:textId="1324F595" w:rsidR="00872D9B" w:rsidRPr="00FE2DC8" w:rsidRDefault="00872D9B"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872D9B" w:rsidRPr="00FE2DC8" w:rsidRDefault="00872D9B"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AR" w:eastAsia="es-AR"/>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872D9B" w:rsidRPr="00A43FC2" w:rsidRDefault="00872D9B"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872D9B" w:rsidRPr="00A43FC2" w:rsidRDefault="00872D9B" w:rsidP="00A43FC2">
                                <w:pPr>
                                  <w:rPr>
                                    <w:rFonts w:ascii="Arial Black" w:hAnsi="Arial Black"/>
                                    <w:b/>
                                    <w:color w:val="404040" w:themeColor="text1" w:themeTint="BF"/>
                                    <w:sz w:val="96"/>
                                    <w:lang w:val="es-AR"/>
                                  </w:rPr>
                                </w:pPr>
                              </w:p>
                              <w:p w14:paraId="265B89EE" w14:textId="77777777" w:rsidR="00872D9B" w:rsidRDefault="00872D9B"/>
                              <w:p w14:paraId="2D6C708B" w14:textId="77777777" w:rsidR="00872D9B" w:rsidRPr="00A43FC2" w:rsidRDefault="00872D9B"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872D9B" w:rsidRPr="00A43FC2" w:rsidRDefault="00872D9B"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872D9B" w:rsidRPr="00A43FC2" w:rsidRDefault="00872D9B"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872D9B" w:rsidRPr="00A43FC2" w:rsidRDefault="00872D9B" w:rsidP="00A43FC2">
                          <w:pPr>
                            <w:rPr>
                              <w:rFonts w:ascii="Arial Black" w:hAnsi="Arial Black"/>
                              <w:b/>
                              <w:color w:val="404040" w:themeColor="text1" w:themeTint="BF"/>
                              <w:sz w:val="96"/>
                              <w:lang w:val="es-AR"/>
                            </w:rPr>
                          </w:pPr>
                        </w:p>
                        <w:p w14:paraId="265B89EE" w14:textId="77777777" w:rsidR="00872D9B" w:rsidRDefault="00872D9B"/>
                        <w:p w14:paraId="2D6C708B" w14:textId="77777777" w:rsidR="00872D9B" w:rsidRPr="00A43FC2" w:rsidRDefault="00872D9B"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872D9B" w:rsidRPr="00A43FC2" w:rsidRDefault="00872D9B"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872D9B"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6C639D07" w:rsidR="00750FE8" w:rsidRPr="00135BDD" w:rsidRDefault="000E675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w:t>
            </w:r>
            <w:r w:rsidR="00135BDD">
              <w:rPr>
                <w:lang w:val="es-ES"/>
              </w:rPr>
              <w:t>/05</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D0646C"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AE6FA1">
            <w:pPr>
              <w:ind w:left="720" w:hanging="720"/>
              <w:rPr>
                <w:lang w:val="es-ES"/>
              </w:rPr>
            </w:pPr>
            <w:r>
              <w:rPr>
                <w:lang w:val="es-ES"/>
              </w:rPr>
              <w:t>1.1</w:t>
            </w:r>
          </w:p>
        </w:tc>
        <w:tc>
          <w:tcPr>
            <w:tcW w:w="1985" w:type="dxa"/>
          </w:tcPr>
          <w:p w14:paraId="4276887D" w14:textId="02FDA126"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31/05/2014</w:t>
            </w:r>
          </w:p>
        </w:tc>
        <w:tc>
          <w:tcPr>
            <w:tcW w:w="2496" w:type="dxa"/>
          </w:tcPr>
          <w:p w14:paraId="585EF65B" w14:textId="47DCFF50"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w:t>
            </w:r>
            <w:r w:rsidR="00AE6FA1">
              <w:rPr>
                <w:lang w:val="es-ES"/>
              </w:rPr>
              <w:t xml:space="preserve"> Pedrosa</w:t>
            </w:r>
          </w:p>
        </w:tc>
        <w:tc>
          <w:tcPr>
            <w:tcW w:w="3883" w:type="dxa"/>
          </w:tcPr>
          <w:p w14:paraId="4E1DDDD2" w14:textId="0055832F"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la estructura del documento, introducción, límites y alcances.</w:t>
            </w:r>
          </w:p>
        </w:tc>
      </w:tr>
      <w:tr w:rsidR="00AC0F15" w:rsidRPr="00D0646C"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AE6FA1">
            <w:pPr>
              <w:rPr>
                <w:lang w:val="es-ES"/>
              </w:rPr>
            </w:pPr>
            <w:r>
              <w:rPr>
                <w:lang w:val="es-ES"/>
              </w:rPr>
              <w:t>1.2</w:t>
            </w:r>
          </w:p>
        </w:tc>
        <w:tc>
          <w:tcPr>
            <w:tcW w:w="1985" w:type="dxa"/>
          </w:tcPr>
          <w:p w14:paraId="63F86A00" w14:textId="203384A3"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03/06/2014</w:t>
            </w:r>
          </w:p>
        </w:tc>
        <w:tc>
          <w:tcPr>
            <w:tcW w:w="2496" w:type="dxa"/>
          </w:tcPr>
          <w:p w14:paraId="4C075DDD" w14:textId="582BA57B"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r>
              <w:rPr>
                <w:lang w:val="es-ES"/>
              </w:rPr>
              <w:t>, Pau</w:t>
            </w:r>
            <w:r w:rsidR="00AE6FA1">
              <w:rPr>
                <w:lang w:val="es-ES"/>
              </w:rPr>
              <w:t>la Pedrosa, Antonio Herrera</w:t>
            </w:r>
          </w:p>
        </w:tc>
        <w:tc>
          <w:tcPr>
            <w:tcW w:w="3883" w:type="dxa"/>
          </w:tcPr>
          <w:p w14:paraId="51A8B549" w14:textId="66992685"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continuó con la especificación de alcances.</w:t>
            </w:r>
          </w:p>
        </w:tc>
      </w:tr>
      <w:tr w:rsidR="0060387A" w:rsidRPr="00135BDD"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AE6FA1">
            <w:pPr>
              <w:rPr>
                <w:lang w:val="es-ES"/>
              </w:rPr>
            </w:pPr>
            <w:r>
              <w:rPr>
                <w:lang w:val="es-ES"/>
              </w:rPr>
              <w:t>1.3</w:t>
            </w:r>
          </w:p>
        </w:tc>
        <w:tc>
          <w:tcPr>
            <w:tcW w:w="1985" w:type="dxa"/>
          </w:tcPr>
          <w:p w14:paraId="2EF30158" w14:textId="6E4D6B9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10/06/2014</w:t>
            </w:r>
          </w:p>
        </w:tc>
        <w:tc>
          <w:tcPr>
            <w:tcW w:w="2496" w:type="dxa"/>
          </w:tcPr>
          <w:p w14:paraId="3B875F04" w14:textId="35D2F1F2"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Flor</w:t>
            </w:r>
            <w:r w:rsidR="00AE6FA1">
              <w:rPr>
                <w:lang w:val="es-ES"/>
              </w:rPr>
              <w:t>encia Rojas</w:t>
            </w:r>
          </w:p>
        </w:tc>
        <w:tc>
          <w:tcPr>
            <w:tcW w:w="3883" w:type="dxa"/>
          </w:tcPr>
          <w:p w14:paraId="5354F252" w14:textId="7F7B99DB" w:rsidR="0060387A" w:rsidRDefault="00CE4F78"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supuestos y restricciones, se completó especificación de requerimientos</w:t>
            </w:r>
            <w:r w:rsidR="0065213A">
              <w:rPr>
                <w:lang w:val="es-ES"/>
              </w:rPr>
              <w:t>. Se priorizaron módulos.</w:t>
            </w:r>
          </w:p>
        </w:tc>
      </w:tr>
      <w:tr w:rsidR="003C43E8" w:rsidRPr="00135BDD"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200EB1FA" w:rsidR="003C43E8" w:rsidRDefault="001B31CE" w:rsidP="00AE6FA1">
            <w:pPr>
              <w:rPr>
                <w:lang w:val="es-ES"/>
              </w:rPr>
            </w:pPr>
            <w:r>
              <w:rPr>
                <w:lang w:val="es-ES"/>
              </w:rPr>
              <w:t>1.3</w:t>
            </w:r>
          </w:p>
        </w:tc>
        <w:tc>
          <w:tcPr>
            <w:tcW w:w="1985" w:type="dxa"/>
          </w:tcPr>
          <w:p w14:paraId="4936ADCE" w14:textId="09380BF4"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14/06/2014</w:t>
            </w:r>
          </w:p>
        </w:tc>
        <w:tc>
          <w:tcPr>
            <w:tcW w:w="2496" w:type="dxa"/>
          </w:tcPr>
          <w:p w14:paraId="51B698DE" w14:textId="5C86AE20"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AE6FA1">
              <w:rPr>
                <w:lang w:val="es-ES"/>
              </w:rPr>
              <w:t>la Pedrosa</w:t>
            </w:r>
          </w:p>
        </w:tc>
        <w:tc>
          <w:tcPr>
            <w:tcW w:w="3883" w:type="dxa"/>
          </w:tcPr>
          <w:p w14:paraId="65135F1A" w14:textId="0383A508" w:rsidR="003C43E8" w:rsidRDefault="001B31CE"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detalles menores.</w:t>
            </w:r>
          </w:p>
        </w:tc>
      </w:tr>
      <w:tr w:rsidR="00D0646C" w:rsidRPr="00D0646C"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6E0F929B" w:rsidR="00D0646C" w:rsidRDefault="00D0646C" w:rsidP="00AE6FA1">
            <w:pPr>
              <w:rPr>
                <w:lang w:val="es-ES"/>
              </w:rPr>
            </w:pPr>
            <w:r>
              <w:rPr>
                <w:lang w:val="es-ES"/>
              </w:rPr>
              <w:t>1.4</w:t>
            </w:r>
          </w:p>
        </w:tc>
        <w:tc>
          <w:tcPr>
            <w:tcW w:w="1985" w:type="dxa"/>
          </w:tcPr>
          <w:p w14:paraId="3CC64A29" w14:textId="667837D9"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20/06/2014</w:t>
            </w:r>
          </w:p>
        </w:tc>
        <w:tc>
          <w:tcPr>
            <w:tcW w:w="2496" w:type="dxa"/>
          </w:tcPr>
          <w:p w14:paraId="1E17D323" w14:textId="2D035D45"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130BA568" w14:textId="751DE6F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cambiaron algunas funcionalidades del sistema</w:t>
            </w:r>
          </w:p>
        </w:tc>
      </w:tr>
      <w:tr w:rsidR="00161F6A" w:rsidRPr="00D0646C"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294CFC3D" w:rsidR="00161F6A" w:rsidRDefault="00161F6A" w:rsidP="00AE6FA1">
            <w:pPr>
              <w:rPr>
                <w:lang w:val="es-ES"/>
              </w:rPr>
            </w:pPr>
            <w:r>
              <w:rPr>
                <w:lang w:val="es-ES"/>
              </w:rPr>
              <w:t>1.5</w:t>
            </w:r>
          </w:p>
        </w:tc>
        <w:tc>
          <w:tcPr>
            <w:tcW w:w="1985" w:type="dxa"/>
          </w:tcPr>
          <w:p w14:paraId="609337F2" w14:textId="09757A6B"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21/10/2014</w:t>
            </w:r>
          </w:p>
        </w:tc>
        <w:tc>
          <w:tcPr>
            <w:tcW w:w="2496" w:type="dxa"/>
          </w:tcPr>
          <w:p w14:paraId="0AD63B13" w14:textId="7AE60E91"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57A4FA8E" w14:textId="7777777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cambiaron algunas funcionalidades del sistema</w:t>
            </w:r>
          </w:p>
        </w:tc>
      </w:tr>
      <w:tr w:rsidR="00CA21D3" w:rsidRPr="00D0646C" w14:paraId="130F6741"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6FC6CF9" w14:textId="2263BC59" w:rsidR="00CA21D3" w:rsidRDefault="00CA21D3" w:rsidP="00AE6FA1">
            <w:pPr>
              <w:rPr>
                <w:lang w:val="es-ES"/>
              </w:rPr>
            </w:pPr>
            <w:r>
              <w:rPr>
                <w:lang w:val="es-ES"/>
              </w:rPr>
              <w:t>1.6</w:t>
            </w:r>
          </w:p>
        </w:tc>
        <w:tc>
          <w:tcPr>
            <w:tcW w:w="1985" w:type="dxa"/>
          </w:tcPr>
          <w:p w14:paraId="3CED531D" w14:textId="77777777" w:rsidR="00CA21D3" w:rsidRDefault="00CA21D3"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779A6463" w14:textId="673D6D2F" w:rsidR="00CA21D3" w:rsidRDefault="00CA21D3"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790A1688" w14:textId="490DD865" w:rsidR="00CA21D3" w:rsidRDefault="00CA21D3"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las funcionalidades asociadas a la gestión de consulta de Equipos Jugadores.</w:t>
            </w:r>
          </w:p>
        </w:tc>
      </w:tr>
      <w:tr w:rsidR="00CA21D3" w:rsidRPr="00D0646C" w14:paraId="0A4E1E29"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63929BB" w14:textId="71E7D273" w:rsidR="00CA21D3" w:rsidRDefault="00CA21D3" w:rsidP="00AE6FA1">
            <w:pPr>
              <w:rPr>
                <w:lang w:val="es-ES"/>
              </w:rPr>
            </w:pPr>
            <w:r>
              <w:rPr>
                <w:lang w:val="es-ES"/>
              </w:rPr>
              <w:t>1.7</w:t>
            </w:r>
          </w:p>
        </w:tc>
        <w:tc>
          <w:tcPr>
            <w:tcW w:w="1985" w:type="dxa"/>
          </w:tcPr>
          <w:p w14:paraId="4A02B6FC" w14:textId="77777777" w:rsidR="00CA21D3" w:rsidRDefault="00CA21D3"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6532C965" w14:textId="65817186" w:rsidR="00CA21D3" w:rsidRDefault="00CA21D3"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68651E73" w14:textId="55EDA25C" w:rsidR="00CA21D3" w:rsidRDefault="00CA21D3"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agregaron las funcionalidades asociadas a la</w:t>
            </w:r>
            <w:r>
              <w:rPr>
                <w:lang w:val="es-ES"/>
              </w:rPr>
              <w:t xml:space="preserve"> gestión de consulta de goleadores.</w:t>
            </w:r>
            <w:bookmarkStart w:id="0" w:name="_GoBack"/>
            <w:bookmarkEnd w:id="0"/>
          </w:p>
        </w:tc>
      </w:tr>
    </w:tbl>
    <w:p w14:paraId="31537446" w14:textId="092291A4" w:rsidR="005A6221" w:rsidRDefault="005A6221" w:rsidP="002F6137">
      <w:pPr>
        <w:pStyle w:val="Puesto"/>
        <w:rPr>
          <w:rFonts w:ascii="Calibri Light" w:hAnsi="Calibri Light"/>
          <w:lang w:val="es-AR"/>
        </w:rPr>
      </w:pPr>
    </w:p>
    <w:tbl>
      <w:tblPr>
        <w:tblStyle w:val="Tabladecuadrcula5oscura-nfasis21"/>
        <w:tblpPr w:leftFromText="141" w:rightFromText="141" w:topFromText="120" w:vertAnchor="text" w:horzAnchor="margin" w:tblpY="-93"/>
        <w:tblW w:w="14312" w:type="dxa"/>
        <w:tblLook w:val="06A0" w:firstRow="1" w:lastRow="0" w:firstColumn="1" w:lastColumn="0" w:noHBand="1" w:noVBand="1"/>
      </w:tblPr>
      <w:tblGrid>
        <w:gridCol w:w="14312"/>
      </w:tblGrid>
      <w:tr w:rsidR="00CA21D3" w14:paraId="1108C993" w14:textId="77777777" w:rsidTr="003A3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1" w:type="dxa"/>
          </w:tcPr>
          <w:p w14:paraId="3C0E70C3" w14:textId="77777777" w:rsidR="00CA21D3" w:rsidRDefault="00CA21D3" w:rsidP="003A3EB8">
            <w:pPr>
              <w:rPr>
                <w:lang w:val="es-ES"/>
              </w:rPr>
            </w:pPr>
            <w:r>
              <w:rPr>
                <w:lang w:val="es-ES"/>
              </w:rPr>
              <w:t>Se agregaron US de la gestión de consulta de Equipos y Jugadores</w:t>
            </w:r>
          </w:p>
        </w:tc>
      </w:tr>
      <w:tr w:rsidR="00CA21D3" w14:paraId="748FEB6E" w14:textId="77777777" w:rsidTr="003A3EB8">
        <w:tc>
          <w:tcPr>
            <w:cnfStyle w:val="001000000000" w:firstRow="0" w:lastRow="0" w:firstColumn="1" w:lastColumn="0" w:oddVBand="0" w:evenVBand="0" w:oddHBand="0" w:evenHBand="0" w:firstRowFirstColumn="0" w:firstRowLastColumn="0" w:lastRowFirstColumn="0" w:lastRowLastColumn="0"/>
            <w:tcW w:w="7371" w:type="dxa"/>
          </w:tcPr>
          <w:p w14:paraId="1929D2FD" w14:textId="77777777" w:rsidR="00CA21D3" w:rsidRDefault="00CA21D3" w:rsidP="003A3EB8">
            <w:pPr>
              <w:rPr>
                <w:lang w:val="es-ES"/>
              </w:rPr>
            </w:pPr>
            <w:r>
              <w:rPr>
                <w:lang w:val="es-ES"/>
              </w:rPr>
              <w:t>Se agregaron US de la gestión de consulta de Goleadores</w:t>
            </w:r>
          </w:p>
        </w:tc>
      </w:tr>
      <w:tr w:rsidR="00CA21D3" w14:paraId="6D5CA6B3" w14:textId="77777777" w:rsidTr="003A3EB8">
        <w:tc>
          <w:tcPr>
            <w:cnfStyle w:val="001000000000" w:firstRow="0" w:lastRow="0" w:firstColumn="1" w:lastColumn="0" w:oddVBand="0" w:evenVBand="0" w:oddHBand="0" w:evenHBand="0" w:firstRowFirstColumn="0" w:firstRowLastColumn="0" w:lastRowFirstColumn="0" w:lastRowLastColumn="0"/>
            <w:tcW w:w="7371" w:type="dxa"/>
          </w:tcPr>
          <w:p w14:paraId="5047CBA7" w14:textId="77777777" w:rsidR="00CA21D3" w:rsidRDefault="00CA21D3" w:rsidP="003A3EB8">
            <w:pPr>
              <w:rPr>
                <w:lang w:val="es-ES"/>
              </w:rPr>
            </w:pPr>
            <w:r>
              <w:rPr>
                <w:lang w:val="es-ES"/>
              </w:rPr>
              <w:t>Se agregaron US de la gestión de consulta de Tabla de Posiciones, Fixture y Fechas, Equipos y Misceláneas</w:t>
            </w:r>
          </w:p>
        </w:tc>
      </w:tr>
      <w:tr w:rsidR="00CA21D3" w14:paraId="7BB67998" w14:textId="77777777" w:rsidTr="003A3EB8">
        <w:tc>
          <w:tcPr>
            <w:cnfStyle w:val="001000000000" w:firstRow="0" w:lastRow="0" w:firstColumn="1" w:lastColumn="0" w:oddVBand="0" w:evenVBand="0" w:oddHBand="0" w:evenHBand="0" w:firstRowFirstColumn="0" w:firstRowLastColumn="0" w:lastRowFirstColumn="0" w:lastRowLastColumn="0"/>
            <w:tcW w:w="7371" w:type="dxa"/>
          </w:tcPr>
          <w:p w14:paraId="1674037C" w14:textId="77777777" w:rsidR="00CA21D3" w:rsidRDefault="00CA21D3" w:rsidP="003A3EB8">
            <w:pPr>
              <w:rPr>
                <w:lang w:val="es-ES"/>
              </w:rPr>
            </w:pPr>
            <w:r>
              <w:rPr>
                <w:lang w:val="es-ES"/>
              </w:rPr>
              <w:t>Se agregaron US de la gestión de consulta de Sanciones y Portal de noticias</w:t>
            </w:r>
          </w:p>
        </w:tc>
      </w:tr>
    </w:tbl>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sdt>
      <w:sdtPr>
        <w:rPr>
          <w:rFonts w:eastAsiaTheme="minorEastAsia" w:cstheme="minorBidi"/>
          <w:b w:val="0"/>
          <w:caps w:val="0"/>
          <w:color w:val="auto"/>
          <w:spacing w:val="0"/>
          <w:lang w:val="es-ES"/>
        </w:rPr>
        <w:id w:val="138073805"/>
        <w:docPartObj>
          <w:docPartGallery w:val="Table of Contents"/>
          <w:docPartUnique/>
        </w:docPartObj>
      </w:sdtPr>
      <w:sdtEndPr>
        <w:rPr>
          <w:bCs/>
          <w:lang w:val="en-US"/>
        </w:rPr>
      </w:sdtEndPr>
      <w:sdtContent>
        <w:p w14:paraId="69A08130" w14:textId="77777777" w:rsidR="00FE1A8F" w:rsidRPr="001B31CE" w:rsidRDefault="00FE1A8F" w:rsidP="002F6137">
          <w:pPr>
            <w:pStyle w:val="TtulodeTDC"/>
            <w:rPr>
              <w:b w:val="0"/>
            </w:rPr>
          </w:pPr>
          <w:r w:rsidRPr="001B31CE">
            <w:rPr>
              <w:b w:val="0"/>
              <w:lang w:val="es-ES"/>
            </w:rPr>
            <w:t>Tabla de contenido</w:t>
          </w:r>
        </w:p>
        <w:p w14:paraId="214582C3" w14:textId="77777777" w:rsidR="00DE2079" w:rsidRDefault="00FE1A8F">
          <w:pPr>
            <w:pStyle w:val="TDC1"/>
            <w:tabs>
              <w:tab w:val="right" w:leader="dot" w:pos="9350"/>
            </w:tabs>
            <w:rPr>
              <w:rFonts w:asciiTheme="minorHAnsi" w:hAnsiTheme="minorHAnsi"/>
              <w:noProof/>
              <w:lang w:val="es-AR" w:eastAsia="es-AR"/>
            </w:rPr>
          </w:pPr>
          <w:r w:rsidRPr="001B31CE">
            <w:fldChar w:fldCharType="begin"/>
          </w:r>
          <w:r w:rsidRPr="001B31CE">
            <w:instrText xml:space="preserve"> TOC \o "1-3" \h \z \u </w:instrText>
          </w:r>
          <w:r w:rsidRPr="001B31CE">
            <w:fldChar w:fldCharType="separate"/>
          </w:r>
          <w:hyperlink w:anchor="_Toc420324484" w:history="1">
            <w:r w:rsidR="00DE2079" w:rsidRPr="00675449">
              <w:rPr>
                <w:rStyle w:val="Hipervnculo"/>
                <w:noProof/>
                <w:lang w:val="es-ES"/>
              </w:rPr>
              <w:t>Introducción</w:t>
            </w:r>
            <w:r w:rsidR="00DE2079">
              <w:rPr>
                <w:noProof/>
                <w:webHidden/>
              </w:rPr>
              <w:tab/>
            </w:r>
            <w:r w:rsidR="00DE2079">
              <w:rPr>
                <w:noProof/>
                <w:webHidden/>
              </w:rPr>
              <w:fldChar w:fldCharType="begin"/>
            </w:r>
            <w:r w:rsidR="00DE2079">
              <w:rPr>
                <w:noProof/>
                <w:webHidden/>
              </w:rPr>
              <w:instrText xml:space="preserve"> PAGEREF _Toc420324484 \h </w:instrText>
            </w:r>
            <w:r w:rsidR="00DE2079">
              <w:rPr>
                <w:noProof/>
                <w:webHidden/>
              </w:rPr>
            </w:r>
            <w:r w:rsidR="00DE2079">
              <w:rPr>
                <w:noProof/>
                <w:webHidden/>
              </w:rPr>
              <w:fldChar w:fldCharType="separate"/>
            </w:r>
            <w:r w:rsidR="00DE2079">
              <w:rPr>
                <w:noProof/>
                <w:webHidden/>
              </w:rPr>
              <w:t>3</w:t>
            </w:r>
            <w:r w:rsidR="00DE2079">
              <w:rPr>
                <w:noProof/>
                <w:webHidden/>
              </w:rPr>
              <w:fldChar w:fldCharType="end"/>
            </w:r>
          </w:hyperlink>
        </w:p>
        <w:p w14:paraId="02B641F8" w14:textId="77777777" w:rsidR="00DE2079" w:rsidRDefault="00DE2079">
          <w:pPr>
            <w:pStyle w:val="TDC2"/>
            <w:tabs>
              <w:tab w:val="right" w:leader="dot" w:pos="9350"/>
            </w:tabs>
            <w:rPr>
              <w:rFonts w:asciiTheme="minorHAnsi" w:hAnsiTheme="minorHAnsi"/>
              <w:noProof/>
              <w:lang w:val="es-AR" w:eastAsia="es-AR"/>
            </w:rPr>
          </w:pPr>
          <w:hyperlink w:anchor="_Toc420324485" w:history="1">
            <w:r w:rsidRPr="00675449">
              <w:rPr>
                <w:rStyle w:val="Hipervnculo"/>
                <w:noProof/>
                <w:lang w:val="es-ES"/>
              </w:rPr>
              <w:t>Descripción  de Documento</w:t>
            </w:r>
            <w:r>
              <w:rPr>
                <w:noProof/>
                <w:webHidden/>
              </w:rPr>
              <w:tab/>
            </w:r>
            <w:r>
              <w:rPr>
                <w:noProof/>
                <w:webHidden/>
              </w:rPr>
              <w:fldChar w:fldCharType="begin"/>
            </w:r>
            <w:r>
              <w:rPr>
                <w:noProof/>
                <w:webHidden/>
              </w:rPr>
              <w:instrText xml:space="preserve"> PAGEREF _Toc420324485 \h </w:instrText>
            </w:r>
            <w:r>
              <w:rPr>
                <w:noProof/>
                <w:webHidden/>
              </w:rPr>
            </w:r>
            <w:r>
              <w:rPr>
                <w:noProof/>
                <w:webHidden/>
              </w:rPr>
              <w:fldChar w:fldCharType="separate"/>
            </w:r>
            <w:r>
              <w:rPr>
                <w:noProof/>
                <w:webHidden/>
              </w:rPr>
              <w:t>3</w:t>
            </w:r>
            <w:r>
              <w:rPr>
                <w:noProof/>
                <w:webHidden/>
              </w:rPr>
              <w:fldChar w:fldCharType="end"/>
            </w:r>
          </w:hyperlink>
        </w:p>
        <w:p w14:paraId="250D7361" w14:textId="77777777" w:rsidR="00DE2079" w:rsidRDefault="00DE2079">
          <w:pPr>
            <w:pStyle w:val="TDC2"/>
            <w:tabs>
              <w:tab w:val="right" w:leader="dot" w:pos="9350"/>
            </w:tabs>
            <w:rPr>
              <w:rFonts w:asciiTheme="minorHAnsi" w:hAnsiTheme="minorHAnsi"/>
              <w:noProof/>
              <w:lang w:val="es-AR" w:eastAsia="es-AR"/>
            </w:rPr>
          </w:pPr>
          <w:hyperlink w:anchor="_Toc420324486" w:history="1">
            <w:r w:rsidRPr="00675449">
              <w:rPr>
                <w:rStyle w:val="Hipervnculo"/>
                <w:noProof/>
              </w:rPr>
              <w:t>Definiciones, Acrónimos y Abreviaturas</w:t>
            </w:r>
            <w:r>
              <w:rPr>
                <w:noProof/>
                <w:webHidden/>
              </w:rPr>
              <w:tab/>
            </w:r>
            <w:r>
              <w:rPr>
                <w:noProof/>
                <w:webHidden/>
              </w:rPr>
              <w:fldChar w:fldCharType="begin"/>
            </w:r>
            <w:r>
              <w:rPr>
                <w:noProof/>
                <w:webHidden/>
              </w:rPr>
              <w:instrText xml:space="preserve"> PAGEREF _Toc420324486 \h </w:instrText>
            </w:r>
            <w:r>
              <w:rPr>
                <w:noProof/>
                <w:webHidden/>
              </w:rPr>
            </w:r>
            <w:r>
              <w:rPr>
                <w:noProof/>
                <w:webHidden/>
              </w:rPr>
              <w:fldChar w:fldCharType="separate"/>
            </w:r>
            <w:r>
              <w:rPr>
                <w:noProof/>
                <w:webHidden/>
              </w:rPr>
              <w:t>3</w:t>
            </w:r>
            <w:r>
              <w:rPr>
                <w:noProof/>
                <w:webHidden/>
              </w:rPr>
              <w:fldChar w:fldCharType="end"/>
            </w:r>
          </w:hyperlink>
        </w:p>
        <w:p w14:paraId="10101122" w14:textId="77777777" w:rsidR="00DE2079" w:rsidRDefault="00DE2079">
          <w:pPr>
            <w:pStyle w:val="TDC1"/>
            <w:tabs>
              <w:tab w:val="right" w:leader="dot" w:pos="9350"/>
            </w:tabs>
            <w:rPr>
              <w:rFonts w:asciiTheme="minorHAnsi" w:hAnsiTheme="minorHAnsi"/>
              <w:noProof/>
              <w:lang w:val="es-AR" w:eastAsia="es-AR"/>
            </w:rPr>
          </w:pPr>
          <w:hyperlink w:anchor="_Toc420324487" w:history="1">
            <w:r w:rsidRPr="00675449">
              <w:rPr>
                <w:rStyle w:val="Hipervnculo"/>
                <w:noProof/>
                <w:lang w:val="es-AR"/>
              </w:rPr>
              <w:t>Límite y Alcance</w:t>
            </w:r>
            <w:r>
              <w:rPr>
                <w:noProof/>
                <w:webHidden/>
              </w:rPr>
              <w:tab/>
            </w:r>
            <w:r>
              <w:rPr>
                <w:noProof/>
                <w:webHidden/>
              </w:rPr>
              <w:fldChar w:fldCharType="begin"/>
            </w:r>
            <w:r>
              <w:rPr>
                <w:noProof/>
                <w:webHidden/>
              </w:rPr>
              <w:instrText xml:space="preserve"> PAGEREF _Toc420324487 \h </w:instrText>
            </w:r>
            <w:r>
              <w:rPr>
                <w:noProof/>
                <w:webHidden/>
              </w:rPr>
            </w:r>
            <w:r>
              <w:rPr>
                <w:noProof/>
                <w:webHidden/>
              </w:rPr>
              <w:fldChar w:fldCharType="separate"/>
            </w:r>
            <w:r>
              <w:rPr>
                <w:noProof/>
                <w:webHidden/>
              </w:rPr>
              <w:t>3</w:t>
            </w:r>
            <w:r>
              <w:rPr>
                <w:noProof/>
                <w:webHidden/>
              </w:rPr>
              <w:fldChar w:fldCharType="end"/>
            </w:r>
          </w:hyperlink>
        </w:p>
        <w:p w14:paraId="536DF501" w14:textId="77777777" w:rsidR="00DE2079" w:rsidRDefault="00DE2079">
          <w:pPr>
            <w:pStyle w:val="TDC2"/>
            <w:tabs>
              <w:tab w:val="right" w:leader="dot" w:pos="9350"/>
            </w:tabs>
            <w:rPr>
              <w:rFonts w:asciiTheme="minorHAnsi" w:hAnsiTheme="minorHAnsi"/>
              <w:noProof/>
              <w:lang w:val="es-AR" w:eastAsia="es-AR"/>
            </w:rPr>
          </w:pPr>
          <w:hyperlink w:anchor="_Toc420324488" w:history="1">
            <w:r w:rsidRPr="00675449">
              <w:rPr>
                <w:rStyle w:val="Hipervnculo"/>
                <w:noProof/>
                <w:lang w:val="es-ES"/>
              </w:rPr>
              <w:t>Módulo de Administrador:</w:t>
            </w:r>
            <w:r>
              <w:rPr>
                <w:noProof/>
                <w:webHidden/>
              </w:rPr>
              <w:tab/>
            </w:r>
            <w:r>
              <w:rPr>
                <w:noProof/>
                <w:webHidden/>
              </w:rPr>
              <w:fldChar w:fldCharType="begin"/>
            </w:r>
            <w:r>
              <w:rPr>
                <w:noProof/>
                <w:webHidden/>
              </w:rPr>
              <w:instrText xml:space="preserve"> PAGEREF _Toc420324488 \h </w:instrText>
            </w:r>
            <w:r>
              <w:rPr>
                <w:noProof/>
                <w:webHidden/>
              </w:rPr>
            </w:r>
            <w:r>
              <w:rPr>
                <w:noProof/>
                <w:webHidden/>
              </w:rPr>
              <w:fldChar w:fldCharType="separate"/>
            </w:r>
            <w:r>
              <w:rPr>
                <w:noProof/>
                <w:webHidden/>
              </w:rPr>
              <w:t>3</w:t>
            </w:r>
            <w:r>
              <w:rPr>
                <w:noProof/>
                <w:webHidden/>
              </w:rPr>
              <w:fldChar w:fldCharType="end"/>
            </w:r>
          </w:hyperlink>
        </w:p>
        <w:p w14:paraId="3C5D1549" w14:textId="77777777" w:rsidR="00DE2079" w:rsidRDefault="00DE2079">
          <w:pPr>
            <w:pStyle w:val="TDC2"/>
            <w:tabs>
              <w:tab w:val="right" w:leader="dot" w:pos="9350"/>
            </w:tabs>
            <w:rPr>
              <w:rFonts w:asciiTheme="minorHAnsi" w:hAnsiTheme="minorHAnsi"/>
              <w:noProof/>
              <w:lang w:val="es-AR" w:eastAsia="es-AR"/>
            </w:rPr>
          </w:pPr>
          <w:hyperlink w:anchor="_Toc420324489" w:history="1">
            <w:r w:rsidRPr="00675449">
              <w:rPr>
                <w:rStyle w:val="Hipervnculo"/>
                <w:noProof/>
                <w:lang w:val="es-ES"/>
              </w:rPr>
              <w:t>Sitio Web de Torneo:</w:t>
            </w:r>
            <w:r>
              <w:rPr>
                <w:noProof/>
                <w:webHidden/>
              </w:rPr>
              <w:tab/>
            </w:r>
            <w:r>
              <w:rPr>
                <w:noProof/>
                <w:webHidden/>
              </w:rPr>
              <w:fldChar w:fldCharType="begin"/>
            </w:r>
            <w:r>
              <w:rPr>
                <w:noProof/>
                <w:webHidden/>
              </w:rPr>
              <w:instrText xml:space="preserve"> PAGEREF _Toc420324489 \h </w:instrText>
            </w:r>
            <w:r>
              <w:rPr>
                <w:noProof/>
                <w:webHidden/>
              </w:rPr>
            </w:r>
            <w:r>
              <w:rPr>
                <w:noProof/>
                <w:webHidden/>
              </w:rPr>
              <w:fldChar w:fldCharType="separate"/>
            </w:r>
            <w:r>
              <w:rPr>
                <w:noProof/>
                <w:webHidden/>
              </w:rPr>
              <w:t>4</w:t>
            </w:r>
            <w:r>
              <w:rPr>
                <w:noProof/>
                <w:webHidden/>
              </w:rPr>
              <w:fldChar w:fldCharType="end"/>
            </w:r>
          </w:hyperlink>
        </w:p>
        <w:p w14:paraId="5A0656E7" w14:textId="77777777" w:rsidR="00DE2079" w:rsidRDefault="00DE2079">
          <w:pPr>
            <w:pStyle w:val="TDC1"/>
            <w:tabs>
              <w:tab w:val="right" w:leader="dot" w:pos="9350"/>
            </w:tabs>
            <w:rPr>
              <w:rFonts w:asciiTheme="minorHAnsi" w:hAnsiTheme="minorHAnsi"/>
              <w:noProof/>
              <w:lang w:val="es-AR" w:eastAsia="es-AR"/>
            </w:rPr>
          </w:pPr>
          <w:hyperlink w:anchor="_Toc420324490" w:history="1">
            <w:r w:rsidRPr="00675449">
              <w:rPr>
                <w:rStyle w:val="Hipervnculo"/>
                <w:noProof/>
                <w:lang w:val="es-ES"/>
              </w:rPr>
              <w:t>El Sistema No se Contempla</w:t>
            </w:r>
            <w:r>
              <w:rPr>
                <w:noProof/>
                <w:webHidden/>
              </w:rPr>
              <w:tab/>
            </w:r>
            <w:r>
              <w:rPr>
                <w:noProof/>
                <w:webHidden/>
              </w:rPr>
              <w:fldChar w:fldCharType="begin"/>
            </w:r>
            <w:r>
              <w:rPr>
                <w:noProof/>
                <w:webHidden/>
              </w:rPr>
              <w:instrText xml:space="preserve"> PAGEREF _Toc420324490 \h </w:instrText>
            </w:r>
            <w:r>
              <w:rPr>
                <w:noProof/>
                <w:webHidden/>
              </w:rPr>
            </w:r>
            <w:r>
              <w:rPr>
                <w:noProof/>
                <w:webHidden/>
              </w:rPr>
              <w:fldChar w:fldCharType="separate"/>
            </w:r>
            <w:r>
              <w:rPr>
                <w:noProof/>
                <w:webHidden/>
              </w:rPr>
              <w:t>4</w:t>
            </w:r>
            <w:r>
              <w:rPr>
                <w:noProof/>
                <w:webHidden/>
              </w:rPr>
              <w:fldChar w:fldCharType="end"/>
            </w:r>
          </w:hyperlink>
        </w:p>
        <w:p w14:paraId="4040BD66" w14:textId="77777777" w:rsidR="00DE2079" w:rsidRDefault="00DE2079">
          <w:pPr>
            <w:pStyle w:val="TDC1"/>
            <w:tabs>
              <w:tab w:val="right" w:leader="dot" w:pos="9350"/>
            </w:tabs>
            <w:rPr>
              <w:rFonts w:asciiTheme="minorHAnsi" w:hAnsiTheme="minorHAnsi"/>
              <w:noProof/>
              <w:lang w:val="es-AR" w:eastAsia="es-AR"/>
            </w:rPr>
          </w:pPr>
          <w:hyperlink w:anchor="_Toc420324491" w:history="1">
            <w:r w:rsidRPr="00675449">
              <w:rPr>
                <w:rStyle w:val="Hipervnculo"/>
                <w:noProof/>
                <w:lang w:val="es-ES"/>
              </w:rPr>
              <w:t>Supuestos</w:t>
            </w:r>
            <w:r>
              <w:rPr>
                <w:noProof/>
                <w:webHidden/>
              </w:rPr>
              <w:tab/>
            </w:r>
            <w:r>
              <w:rPr>
                <w:noProof/>
                <w:webHidden/>
              </w:rPr>
              <w:fldChar w:fldCharType="begin"/>
            </w:r>
            <w:r>
              <w:rPr>
                <w:noProof/>
                <w:webHidden/>
              </w:rPr>
              <w:instrText xml:space="preserve"> PAGEREF _Toc420324491 \h </w:instrText>
            </w:r>
            <w:r>
              <w:rPr>
                <w:noProof/>
                <w:webHidden/>
              </w:rPr>
            </w:r>
            <w:r>
              <w:rPr>
                <w:noProof/>
                <w:webHidden/>
              </w:rPr>
              <w:fldChar w:fldCharType="separate"/>
            </w:r>
            <w:r>
              <w:rPr>
                <w:noProof/>
                <w:webHidden/>
              </w:rPr>
              <w:t>4</w:t>
            </w:r>
            <w:r>
              <w:rPr>
                <w:noProof/>
                <w:webHidden/>
              </w:rPr>
              <w:fldChar w:fldCharType="end"/>
            </w:r>
          </w:hyperlink>
        </w:p>
        <w:p w14:paraId="0EAED7F6" w14:textId="77777777" w:rsidR="00DE2079" w:rsidRDefault="00DE2079">
          <w:pPr>
            <w:pStyle w:val="TDC1"/>
            <w:tabs>
              <w:tab w:val="right" w:leader="dot" w:pos="9350"/>
            </w:tabs>
            <w:rPr>
              <w:rFonts w:asciiTheme="minorHAnsi" w:hAnsiTheme="minorHAnsi"/>
              <w:noProof/>
              <w:lang w:val="es-AR" w:eastAsia="es-AR"/>
            </w:rPr>
          </w:pPr>
          <w:hyperlink w:anchor="_Toc420324492" w:history="1">
            <w:r w:rsidRPr="00675449">
              <w:rPr>
                <w:rStyle w:val="Hipervnculo"/>
                <w:noProof/>
                <w:lang w:val="es-ES"/>
              </w:rPr>
              <w:t>Restricciones</w:t>
            </w:r>
            <w:r>
              <w:rPr>
                <w:noProof/>
                <w:webHidden/>
              </w:rPr>
              <w:tab/>
            </w:r>
            <w:r>
              <w:rPr>
                <w:noProof/>
                <w:webHidden/>
              </w:rPr>
              <w:fldChar w:fldCharType="begin"/>
            </w:r>
            <w:r>
              <w:rPr>
                <w:noProof/>
                <w:webHidden/>
              </w:rPr>
              <w:instrText xml:space="preserve"> PAGEREF _Toc420324492 \h </w:instrText>
            </w:r>
            <w:r>
              <w:rPr>
                <w:noProof/>
                <w:webHidden/>
              </w:rPr>
            </w:r>
            <w:r>
              <w:rPr>
                <w:noProof/>
                <w:webHidden/>
              </w:rPr>
              <w:fldChar w:fldCharType="separate"/>
            </w:r>
            <w:r>
              <w:rPr>
                <w:noProof/>
                <w:webHidden/>
              </w:rPr>
              <w:t>4</w:t>
            </w:r>
            <w:r>
              <w:rPr>
                <w:noProof/>
                <w:webHidden/>
              </w:rPr>
              <w:fldChar w:fldCharType="end"/>
            </w:r>
          </w:hyperlink>
        </w:p>
        <w:p w14:paraId="649FAD0A" w14:textId="77777777" w:rsidR="00DE2079" w:rsidRDefault="00DE2079">
          <w:pPr>
            <w:pStyle w:val="TDC1"/>
            <w:tabs>
              <w:tab w:val="right" w:leader="dot" w:pos="9350"/>
            </w:tabs>
            <w:rPr>
              <w:rFonts w:asciiTheme="minorHAnsi" w:hAnsiTheme="minorHAnsi"/>
              <w:noProof/>
              <w:lang w:val="es-AR" w:eastAsia="es-AR"/>
            </w:rPr>
          </w:pPr>
          <w:hyperlink w:anchor="_Toc420324493" w:history="1">
            <w:r w:rsidRPr="00675449">
              <w:rPr>
                <w:rStyle w:val="Hipervnculo"/>
                <w:noProof/>
                <w:lang w:val="es-ES"/>
              </w:rPr>
              <w:t>Roles</w:t>
            </w:r>
            <w:r>
              <w:rPr>
                <w:noProof/>
                <w:webHidden/>
              </w:rPr>
              <w:tab/>
            </w:r>
            <w:r>
              <w:rPr>
                <w:noProof/>
                <w:webHidden/>
              </w:rPr>
              <w:fldChar w:fldCharType="begin"/>
            </w:r>
            <w:r>
              <w:rPr>
                <w:noProof/>
                <w:webHidden/>
              </w:rPr>
              <w:instrText xml:space="preserve"> PAGEREF _Toc420324493 \h </w:instrText>
            </w:r>
            <w:r>
              <w:rPr>
                <w:noProof/>
                <w:webHidden/>
              </w:rPr>
            </w:r>
            <w:r>
              <w:rPr>
                <w:noProof/>
                <w:webHidden/>
              </w:rPr>
              <w:fldChar w:fldCharType="separate"/>
            </w:r>
            <w:r>
              <w:rPr>
                <w:noProof/>
                <w:webHidden/>
              </w:rPr>
              <w:t>5</w:t>
            </w:r>
            <w:r>
              <w:rPr>
                <w:noProof/>
                <w:webHidden/>
              </w:rPr>
              <w:fldChar w:fldCharType="end"/>
            </w:r>
          </w:hyperlink>
        </w:p>
        <w:p w14:paraId="5CBE4D12" w14:textId="77777777" w:rsidR="00DE2079" w:rsidRDefault="00DE2079">
          <w:pPr>
            <w:pStyle w:val="TDC1"/>
            <w:tabs>
              <w:tab w:val="right" w:leader="dot" w:pos="9350"/>
            </w:tabs>
            <w:rPr>
              <w:rFonts w:asciiTheme="minorHAnsi" w:hAnsiTheme="minorHAnsi"/>
              <w:noProof/>
              <w:lang w:val="es-AR" w:eastAsia="es-AR"/>
            </w:rPr>
          </w:pPr>
          <w:hyperlink w:anchor="_Toc420324494" w:history="1">
            <w:r w:rsidRPr="00675449">
              <w:rPr>
                <w:rStyle w:val="Hipervnculo"/>
                <w:noProof/>
                <w:lang w:val="es-ES"/>
              </w:rPr>
              <w:t xml:space="preserve">Requerimientos </w:t>
            </w:r>
            <w:r w:rsidRPr="00675449">
              <w:rPr>
                <w:rStyle w:val="Hipervnculo"/>
                <w:noProof/>
              </w:rPr>
              <w:t>funcionales</w:t>
            </w:r>
            <w:r>
              <w:rPr>
                <w:noProof/>
                <w:webHidden/>
              </w:rPr>
              <w:tab/>
            </w:r>
            <w:r>
              <w:rPr>
                <w:noProof/>
                <w:webHidden/>
              </w:rPr>
              <w:fldChar w:fldCharType="begin"/>
            </w:r>
            <w:r>
              <w:rPr>
                <w:noProof/>
                <w:webHidden/>
              </w:rPr>
              <w:instrText xml:space="preserve"> PAGEREF _Toc420324494 \h </w:instrText>
            </w:r>
            <w:r>
              <w:rPr>
                <w:noProof/>
                <w:webHidden/>
              </w:rPr>
            </w:r>
            <w:r>
              <w:rPr>
                <w:noProof/>
                <w:webHidden/>
              </w:rPr>
              <w:fldChar w:fldCharType="separate"/>
            </w:r>
            <w:r>
              <w:rPr>
                <w:noProof/>
                <w:webHidden/>
              </w:rPr>
              <w:t>5</w:t>
            </w:r>
            <w:r>
              <w:rPr>
                <w:noProof/>
                <w:webHidden/>
              </w:rPr>
              <w:fldChar w:fldCharType="end"/>
            </w:r>
          </w:hyperlink>
        </w:p>
        <w:p w14:paraId="0B9F8FB9" w14:textId="77777777" w:rsidR="00DE2079" w:rsidRDefault="00DE2079">
          <w:pPr>
            <w:pStyle w:val="TDC2"/>
            <w:tabs>
              <w:tab w:val="right" w:leader="dot" w:pos="9350"/>
            </w:tabs>
            <w:rPr>
              <w:rFonts w:asciiTheme="minorHAnsi" w:hAnsiTheme="minorHAnsi"/>
              <w:noProof/>
              <w:lang w:val="es-AR" w:eastAsia="es-AR"/>
            </w:rPr>
          </w:pPr>
          <w:hyperlink w:anchor="_Toc420324495" w:history="1">
            <w:r w:rsidRPr="00675449">
              <w:rPr>
                <w:rStyle w:val="Hipervnculo"/>
                <w:noProof/>
                <w:lang w:val="es-ES"/>
              </w:rPr>
              <w:t>Módulo de Administrador:</w:t>
            </w:r>
            <w:r>
              <w:rPr>
                <w:noProof/>
                <w:webHidden/>
              </w:rPr>
              <w:tab/>
            </w:r>
            <w:r>
              <w:rPr>
                <w:noProof/>
                <w:webHidden/>
              </w:rPr>
              <w:fldChar w:fldCharType="begin"/>
            </w:r>
            <w:r>
              <w:rPr>
                <w:noProof/>
                <w:webHidden/>
              </w:rPr>
              <w:instrText xml:space="preserve"> PAGEREF _Toc420324495 \h </w:instrText>
            </w:r>
            <w:r>
              <w:rPr>
                <w:noProof/>
                <w:webHidden/>
              </w:rPr>
            </w:r>
            <w:r>
              <w:rPr>
                <w:noProof/>
                <w:webHidden/>
              </w:rPr>
              <w:fldChar w:fldCharType="separate"/>
            </w:r>
            <w:r>
              <w:rPr>
                <w:noProof/>
                <w:webHidden/>
              </w:rPr>
              <w:t>5</w:t>
            </w:r>
            <w:r>
              <w:rPr>
                <w:noProof/>
                <w:webHidden/>
              </w:rPr>
              <w:fldChar w:fldCharType="end"/>
            </w:r>
          </w:hyperlink>
        </w:p>
        <w:p w14:paraId="03595A11" w14:textId="77777777" w:rsidR="00DE2079" w:rsidRDefault="00DE2079">
          <w:pPr>
            <w:pStyle w:val="TDC2"/>
            <w:tabs>
              <w:tab w:val="right" w:leader="dot" w:pos="9350"/>
            </w:tabs>
            <w:rPr>
              <w:rFonts w:asciiTheme="minorHAnsi" w:hAnsiTheme="minorHAnsi"/>
              <w:noProof/>
              <w:lang w:val="es-AR" w:eastAsia="es-AR"/>
            </w:rPr>
          </w:pPr>
          <w:hyperlink w:anchor="_Toc420324496" w:history="1">
            <w:r w:rsidRPr="00675449">
              <w:rPr>
                <w:rStyle w:val="Hipervnculo"/>
                <w:noProof/>
                <w:lang w:val="es-AR"/>
              </w:rPr>
              <w:t>Sitio Web de Torneo</w:t>
            </w:r>
            <w:r>
              <w:rPr>
                <w:noProof/>
                <w:webHidden/>
              </w:rPr>
              <w:tab/>
            </w:r>
            <w:r>
              <w:rPr>
                <w:noProof/>
                <w:webHidden/>
              </w:rPr>
              <w:fldChar w:fldCharType="begin"/>
            </w:r>
            <w:r>
              <w:rPr>
                <w:noProof/>
                <w:webHidden/>
              </w:rPr>
              <w:instrText xml:space="preserve"> PAGEREF _Toc420324496 \h </w:instrText>
            </w:r>
            <w:r>
              <w:rPr>
                <w:noProof/>
                <w:webHidden/>
              </w:rPr>
            </w:r>
            <w:r>
              <w:rPr>
                <w:noProof/>
                <w:webHidden/>
              </w:rPr>
              <w:fldChar w:fldCharType="separate"/>
            </w:r>
            <w:r>
              <w:rPr>
                <w:noProof/>
                <w:webHidden/>
              </w:rPr>
              <w:t>12</w:t>
            </w:r>
            <w:r>
              <w:rPr>
                <w:noProof/>
                <w:webHidden/>
              </w:rPr>
              <w:fldChar w:fldCharType="end"/>
            </w:r>
          </w:hyperlink>
        </w:p>
        <w:p w14:paraId="15E0F7F3" w14:textId="77777777" w:rsidR="00DE2079" w:rsidRDefault="00DE2079">
          <w:pPr>
            <w:pStyle w:val="TDC1"/>
            <w:tabs>
              <w:tab w:val="right" w:leader="dot" w:pos="9350"/>
            </w:tabs>
            <w:rPr>
              <w:rFonts w:asciiTheme="minorHAnsi" w:hAnsiTheme="minorHAnsi"/>
              <w:noProof/>
              <w:lang w:val="es-AR" w:eastAsia="es-AR"/>
            </w:rPr>
          </w:pPr>
          <w:hyperlink w:anchor="_Toc420324497" w:history="1">
            <w:r w:rsidRPr="00675449">
              <w:rPr>
                <w:rStyle w:val="Hipervnculo"/>
                <w:noProof/>
                <w:lang w:val="es-ES"/>
              </w:rPr>
              <w:t>Documentos Complementarios</w:t>
            </w:r>
            <w:r>
              <w:rPr>
                <w:noProof/>
                <w:webHidden/>
              </w:rPr>
              <w:tab/>
            </w:r>
            <w:r>
              <w:rPr>
                <w:noProof/>
                <w:webHidden/>
              </w:rPr>
              <w:fldChar w:fldCharType="begin"/>
            </w:r>
            <w:r>
              <w:rPr>
                <w:noProof/>
                <w:webHidden/>
              </w:rPr>
              <w:instrText xml:space="preserve"> PAGEREF _Toc420324497 \h </w:instrText>
            </w:r>
            <w:r>
              <w:rPr>
                <w:noProof/>
                <w:webHidden/>
              </w:rPr>
            </w:r>
            <w:r>
              <w:rPr>
                <w:noProof/>
                <w:webHidden/>
              </w:rPr>
              <w:fldChar w:fldCharType="separate"/>
            </w:r>
            <w:r>
              <w:rPr>
                <w:noProof/>
                <w:webHidden/>
              </w:rPr>
              <w:t>14</w:t>
            </w:r>
            <w:r>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p>
    <w:p w14:paraId="34DC1007" w14:textId="1018DE21" w:rsidR="00FB3441" w:rsidRPr="00617332" w:rsidRDefault="00FB3441" w:rsidP="00617332">
      <w:pPr>
        <w:pStyle w:val="Ttulo1"/>
      </w:pPr>
      <w:bookmarkStart w:id="1" w:name="_Toc420324484"/>
      <w:r w:rsidRPr="001B31CE">
        <w:rPr>
          <w:noProof/>
          <w:lang w:val="es-ES"/>
        </w:rPr>
        <w:lastRenderedPageBreak/>
        <w:t>Introducción</w:t>
      </w:r>
      <w:bookmarkEnd w:id="1"/>
    </w:p>
    <w:p w14:paraId="34B11E58" w14:textId="55F9C0B0" w:rsidR="000E6750" w:rsidRPr="00617332" w:rsidRDefault="000E6750" w:rsidP="00617332">
      <w:pPr>
        <w:pStyle w:val="Ttulo2"/>
      </w:pPr>
      <w:bookmarkStart w:id="2" w:name="_Toc420324485"/>
      <w:r w:rsidRPr="001B31CE">
        <w:rPr>
          <w:noProof/>
          <w:lang w:val="es-ES"/>
        </w:rPr>
        <w:t>Descripción  de Documento</w:t>
      </w:r>
      <w:bookmarkEnd w:id="2"/>
    </w:p>
    <w:p w14:paraId="26E9657F" w14:textId="7CDE729B" w:rsidR="00FE1A8F" w:rsidRDefault="00FB3441" w:rsidP="001B31CE">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 la Especificación de Requerimientos de Software</w:t>
      </w:r>
      <w:r w:rsidR="009E6D4D">
        <w:rPr>
          <w:lang w:val="es-ES"/>
        </w:rPr>
        <w:t xml:space="preserve"> (ERS)</w:t>
      </w:r>
      <w:r w:rsidR="000E6750">
        <w:rPr>
          <w:lang w:val="es-ES"/>
        </w:rPr>
        <w:t>,</w:t>
      </w:r>
      <w:r w:rsidR="009E6D4D">
        <w:rPr>
          <w:lang w:val="es-ES"/>
        </w:rPr>
        <w:t xml:space="preserve"> que cons</w:t>
      </w:r>
      <w:r w:rsidR="00C514A5">
        <w:rPr>
          <w:lang w:val="es-ES"/>
        </w:rPr>
        <w:t>iste en una descripción general</w:t>
      </w:r>
      <w:r w:rsidR="009E6D4D">
        <w:rPr>
          <w:lang w:val="es-ES"/>
        </w:rPr>
        <w:t xml:space="preserve"> de</w:t>
      </w:r>
      <w:r w:rsidR="00C514A5">
        <w:rPr>
          <w:lang w:val="es-ES"/>
        </w:rPr>
        <w:t xml:space="preserve"> la funcionalidad que tendrá el</w:t>
      </w:r>
      <w:r w:rsidR="009E6D4D">
        <w:rPr>
          <w:lang w:val="es-ES"/>
        </w:rPr>
        <w:t xml:space="preserve"> sistema a desarrollar. Se reflejarán en la ERS todos los requerimientos</w:t>
      </w:r>
      <w:r w:rsidR="005A6221">
        <w:rPr>
          <w:lang w:val="es-ES"/>
        </w:rPr>
        <w:t xml:space="preserve"> funcionales </w:t>
      </w:r>
      <w:r w:rsidR="009E6D4D">
        <w:rPr>
          <w:lang w:val="es-ES"/>
        </w:rPr>
        <w:t>que nuestro producto deberá contemplar, es decir que el software a desarrollar deberá cumplir con todos los requisitos que son especificados en este documento.</w:t>
      </w:r>
    </w:p>
    <w:p w14:paraId="5730F4E8" w14:textId="30E4E0BB" w:rsidR="000E6750" w:rsidRPr="00617332" w:rsidRDefault="000E6750" w:rsidP="00617332">
      <w:pPr>
        <w:pStyle w:val="Ttulo2"/>
      </w:pPr>
      <w:bookmarkStart w:id="3" w:name="_Toc118013928"/>
      <w:bookmarkStart w:id="4" w:name="_Toc118027376"/>
      <w:bookmarkStart w:id="5" w:name="_Toc118281331"/>
      <w:bookmarkStart w:id="6" w:name="_Toc219621175"/>
      <w:bookmarkStart w:id="7" w:name="_Toc224346012"/>
      <w:bookmarkStart w:id="8" w:name="_Toc388973277"/>
      <w:bookmarkStart w:id="9" w:name="_Toc420324486"/>
      <w:r w:rsidRPr="001B31CE">
        <w:t>Definiciones, Acrónimos y Abreviaturas</w:t>
      </w:r>
      <w:bookmarkEnd w:id="3"/>
      <w:bookmarkEnd w:id="4"/>
      <w:bookmarkEnd w:id="5"/>
      <w:bookmarkEnd w:id="6"/>
      <w:bookmarkEnd w:id="7"/>
      <w:bookmarkEnd w:id="8"/>
      <w:bookmarkEnd w:id="9"/>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Pr="00277E3A" w:rsidRDefault="000E6750" w:rsidP="001B31CE">
            <w:pPr>
              <w:rPr>
                <w:color w:val="1B5337" w:themeColor="accent3" w:themeShade="80"/>
                <w:lang w:val="es-ES"/>
              </w:rPr>
            </w:pPr>
            <w:r w:rsidRPr="00277E3A">
              <w:rPr>
                <w:color w:val="1B5337" w:themeColor="accent3" w:themeShade="80"/>
                <w:lang w:val="es-ES"/>
              </w:rPr>
              <w:t>Sigla/Concepto</w:t>
            </w:r>
          </w:p>
        </w:tc>
        <w:tc>
          <w:tcPr>
            <w:tcW w:w="4675" w:type="dxa"/>
            <w:vAlign w:val="center"/>
          </w:tcPr>
          <w:p w14:paraId="4F94A9C4" w14:textId="75ED672A" w:rsidR="000E6750" w:rsidRPr="00277E3A" w:rsidRDefault="000E6750" w:rsidP="001B31CE">
            <w:pPr>
              <w:cnfStyle w:val="100000000000" w:firstRow="1" w:lastRow="0" w:firstColumn="0" w:lastColumn="0" w:oddVBand="0" w:evenVBand="0" w:oddHBand="0" w:evenHBand="0" w:firstRowFirstColumn="0" w:firstRowLastColumn="0" w:lastRowFirstColumn="0" w:lastRowLastColumn="0"/>
              <w:rPr>
                <w:color w:val="1B5337" w:themeColor="accent3" w:themeShade="80"/>
                <w:lang w:val="es-ES"/>
              </w:rPr>
            </w:pPr>
            <w:r w:rsidRPr="00277E3A">
              <w:rPr>
                <w:color w:val="1B5337" w:themeColor="accent3" w:themeShade="80"/>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Pr="003C43E8" w:rsidRDefault="001A5117" w:rsidP="001B31CE">
            <w:pPr>
              <w:rPr>
                <w:color w:val="auto"/>
                <w:lang w:val="es-ES"/>
              </w:rPr>
            </w:pPr>
            <w:r w:rsidRPr="003C43E8">
              <w:rPr>
                <w:color w:val="auto"/>
                <w:lang w:val="es-ES"/>
              </w:rPr>
              <w:t>Torneo</w:t>
            </w:r>
          </w:p>
        </w:tc>
        <w:tc>
          <w:tcPr>
            <w:tcW w:w="4675" w:type="dxa"/>
            <w:vAlign w:val="center"/>
          </w:tcPr>
          <w:p w14:paraId="60615529" w14:textId="12D17A94" w:rsidR="000E6750"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Pr="003C43E8" w:rsidRDefault="001A5117" w:rsidP="001B31CE">
            <w:pPr>
              <w:rPr>
                <w:color w:val="auto"/>
                <w:lang w:val="es-ES"/>
              </w:rPr>
            </w:pPr>
            <w:r w:rsidRPr="003C43E8">
              <w:rPr>
                <w:color w:val="auto"/>
                <w:lang w:val="es-ES"/>
              </w:rPr>
              <w:t>Fixture</w:t>
            </w:r>
          </w:p>
        </w:tc>
        <w:tc>
          <w:tcPr>
            <w:tcW w:w="4675" w:type="dxa"/>
            <w:vAlign w:val="center"/>
          </w:tcPr>
          <w:p w14:paraId="331904FE" w14:textId="1240FFCF" w:rsidR="001A5117" w:rsidRPr="003D5D93" w:rsidRDefault="001A5117" w:rsidP="001B31CE">
            <w:pPr>
              <w:cnfStyle w:val="000000000000" w:firstRow="0" w:lastRow="0" w:firstColumn="0" w:lastColumn="0" w:oddVBand="0" w:evenVBand="0" w:oddHBand="0" w:evenHBand="0" w:firstRowFirstColumn="0" w:firstRowLastColumn="0" w:lastRowFirstColumn="0" w:lastRowLastColumn="0"/>
              <w:rPr>
                <w:color w:val="auto"/>
                <w:lang w:val="es-ES"/>
              </w:rPr>
            </w:pPr>
            <w:r w:rsidRPr="003D5D93">
              <w:rPr>
                <w:color w:val="auto"/>
                <w:lang w:val="es-ES"/>
              </w:rPr>
              <w:t>Diagramación de Campeonato</w:t>
            </w:r>
          </w:p>
        </w:tc>
      </w:tr>
      <w:tr w:rsidR="001A5117" w:rsidRPr="00D0646C"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Pr="003C43E8" w:rsidRDefault="001A5117" w:rsidP="001B31CE">
            <w:pPr>
              <w:rPr>
                <w:color w:val="auto"/>
                <w:lang w:val="es-ES"/>
              </w:rPr>
            </w:pPr>
            <w:r w:rsidRPr="003C43E8">
              <w:rPr>
                <w:color w:val="auto"/>
                <w:lang w:val="es-ES"/>
              </w:rPr>
              <w:t>Tipo de Fixture</w:t>
            </w:r>
          </w:p>
        </w:tc>
        <w:tc>
          <w:tcPr>
            <w:tcW w:w="4675" w:type="dxa"/>
            <w:vAlign w:val="center"/>
          </w:tcPr>
          <w:p w14:paraId="030208C9" w14:textId="0A87962A" w:rsidR="001A5117" w:rsidRPr="003D5D93" w:rsidRDefault="001A5117" w:rsidP="001B31CE">
            <w:pPr>
              <w:cnfStyle w:val="000000100000" w:firstRow="0" w:lastRow="0" w:firstColumn="0" w:lastColumn="0" w:oddVBand="0" w:evenVBand="0" w:oddHBand="1" w:evenHBand="0" w:firstRowFirstColumn="0" w:firstRowLastColumn="0" w:lastRowFirstColumn="0" w:lastRowLastColumn="0"/>
              <w:rPr>
                <w:color w:val="auto"/>
                <w:lang w:val="es-ES"/>
              </w:rPr>
            </w:pPr>
            <w:r w:rsidRPr="003D5D93">
              <w:rPr>
                <w:color w:val="auto"/>
                <w:lang w:val="es-ES"/>
              </w:rPr>
              <w:t>Disposición de fechas y partidos. Por ejemplo: todos contra todos, eliminatorias, por fase, mixto.</w:t>
            </w:r>
          </w:p>
        </w:tc>
      </w:tr>
      <w:tr w:rsidR="00383312" w:rsidRPr="00D0646C"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Pr="003C43E8" w:rsidRDefault="00383312" w:rsidP="001B31CE">
            <w:pPr>
              <w:rPr>
                <w:color w:val="auto"/>
                <w:lang w:val="es-ES"/>
              </w:rPr>
            </w:pPr>
            <w:r w:rsidRPr="003C43E8">
              <w:rPr>
                <w:color w:val="auto"/>
                <w:lang w:val="es-ES"/>
              </w:rPr>
              <w:t>Edición</w:t>
            </w:r>
          </w:p>
        </w:tc>
        <w:tc>
          <w:tcPr>
            <w:tcW w:w="4675" w:type="dxa"/>
            <w:vAlign w:val="center"/>
          </w:tcPr>
          <w:p w14:paraId="46690BCD" w14:textId="7CDFAA6D" w:rsidR="00383312" w:rsidRPr="003D5D93" w:rsidRDefault="005A6221" w:rsidP="001B31CE">
            <w:pPr>
              <w:cnfStyle w:val="000000000000" w:firstRow="0" w:lastRow="0" w:firstColumn="0" w:lastColumn="0" w:oddVBand="0" w:evenVBand="0" w:oddHBand="0" w:evenHBand="0" w:firstRowFirstColumn="0" w:firstRowLastColumn="0" w:lastRowFirstColumn="0" w:lastRowLastColumn="0"/>
              <w:rPr>
                <w:lang w:val="es-ES"/>
              </w:rPr>
            </w:pPr>
            <w:r w:rsidRPr="005A6221">
              <w:rPr>
                <w:color w:val="auto"/>
                <w:lang w:val="es-ES"/>
              </w:rPr>
              <w:t>Se refiere a cada instancia de un campeonato.</w:t>
            </w:r>
            <w:r>
              <w:rPr>
                <w:lang w:val="es-ES"/>
              </w:rPr>
              <w:t xml:space="preserve"> </w:t>
            </w:r>
          </w:p>
        </w:tc>
      </w:tr>
    </w:tbl>
    <w:p w14:paraId="2837DDB5" w14:textId="77777777" w:rsidR="000E6750" w:rsidRDefault="000E6750" w:rsidP="001B31CE">
      <w:pPr>
        <w:rPr>
          <w:lang w:val="es-ES"/>
        </w:rPr>
      </w:pPr>
    </w:p>
    <w:p w14:paraId="00B13AFE" w14:textId="5B1783A9" w:rsidR="00913FCA" w:rsidRPr="00617332" w:rsidRDefault="000E6750" w:rsidP="00617332">
      <w:pPr>
        <w:pStyle w:val="Ttulo1"/>
      </w:pPr>
      <w:bookmarkStart w:id="10" w:name="_Toc420324487"/>
      <w:r w:rsidRPr="001B31CE">
        <w:rPr>
          <w:lang w:val="es-AR"/>
        </w:rPr>
        <w:t>Límite y Alcance</w:t>
      </w:r>
      <w:bookmarkEnd w:id="10"/>
    </w:p>
    <w:p w14:paraId="7B685E79" w14:textId="3F780118" w:rsidR="005433FF" w:rsidRDefault="001D0789" w:rsidP="001B31CE">
      <w:pPr>
        <w:rPr>
          <w:lang w:val="es-ES"/>
        </w:rPr>
      </w:pPr>
      <w:r w:rsidRPr="006C3380">
        <w:rPr>
          <w:lang w:val="es-ES"/>
        </w:rPr>
        <w:t>La presente ERS contempla los siguientes requerimientos funcionales:</w:t>
      </w:r>
    </w:p>
    <w:p w14:paraId="723903A1" w14:textId="5B5D53E7" w:rsidR="00663EDE" w:rsidRDefault="00663EDE" w:rsidP="00872D9B">
      <w:pPr>
        <w:pStyle w:val="Ttulo2"/>
        <w:rPr>
          <w:lang w:val="es-ES"/>
        </w:rPr>
      </w:pPr>
      <w:bookmarkStart w:id="11" w:name="_Toc420324488"/>
      <w:r w:rsidRPr="00E83315">
        <w:rPr>
          <w:lang w:val="es-ES"/>
        </w:rPr>
        <w:t>Módulo de Administrador</w:t>
      </w:r>
      <w:bookmarkEnd w:id="11"/>
    </w:p>
    <w:p w14:paraId="6E685B28" w14:textId="04A87372" w:rsidR="00872D9B" w:rsidRPr="00872D9B" w:rsidRDefault="00872D9B" w:rsidP="00872D9B">
      <w:pPr>
        <w:rPr>
          <w:lang w:val="es-ES"/>
        </w:rPr>
      </w:pPr>
      <w:r>
        <w:rPr>
          <w:lang w:val="es-ES"/>
        </w:rPr>
        <w:t>El Módulo de Administrador contempla los siguientes componentes:</w:t>
      </w:r>
    </w:p>
    <w:p w14:paraId="5D8FB2E8" w14:textId="77777777" w:rsidR="00872D9B" w:rsidRPr="00DE2079" w:rsidRDefault="009661B8" w:rsidP="001B31CE">
      <w:pPr>
        <w:pStyle w:val="Prrafodelista"/>
        <w:numPr>
          <w:ilvl w:val="0"/>
          <w:numId w:val="20"/>
        </w:numPr>
        <w:ind w:left="567" w:hanging="207"/>
        <w:rPr>
          <w:lang w:val="es-ES"/>
        </w:rPr>
      </w:pPr>
      <w:r w:rsidRPr="00DE2079">
        <w:rPr>
          <w:lang w:val="es-ES"/>
        </w:rPr>
        <w:t>Gestión</w:t>
      </w:r>
      <w:r w:rsidR="002F6137" w:rsidRPr="00DE2079">
        <w:rPr>
          <w:lang w:val="es-ES"/>
        </w:rPr>
        <w:t xml:space="preserve"> de </w:t>
      </w:r>
      <w:r w:rsidR="007312E4" w:rsidRPr="00DE2079">
        <w:rPr>
          <w:lang w:val="es-ES"/>
        </w:rPr>
        <w:t>Torneo</w:t>
      </w:r>
      <w:r w:rsidR="00872D9B" w:rsidRPr="00DE2079">
        <w:rPr>
          <w:lang w:val="es-ES"/>
        </w:rPr>
        <w:t>s</w:t>
      </w:r>
    </w:p>
    <w:p w14:paraId="1B2DD229" w14:textId="57C5A9E0" w:rsidR="002F6137" w:rsidRPr="00DE2079" w:rsidRDefault="00872D9B" w:rsidP="001B31CE">
      <w:pPr>
        <w:pStyle w:val="Prrafodelista"/>
        <w:numPr>
          <w:ilvl w:val="0"/>
          <w:numId w:val="20"/>
        </w:numPr>
        <w:ind w:left="567" w:hanging="207"/>
        <w:rPr>
          <w:lang w:val="es-ES"/>
        </w:rPr>
      </w:pPr>
      <w:r w:rsidRPr="00DE2079">
        <w:rPr>
          <w:lang w:val="es-ES"/>
        </w:rPr>
        <w:t>Gestión de Ediciones</w:t>
      </w:r>
      <w:r w:rsidR="007312E4" w:rsidRPr="00DE2079">
        <w:rPr>
          <w:lang w:val="es-ES"/>
        </w:rPr>
        <w:t>.</w:t>
      </w:r>
    </w:p>
    <w:p w14:paraId="6FCCD644" w14:textId="37963222" w:rsidR="00B45702" w:rsidRPr="00DE2079" w:rsidRDefault="00B45702" w:rsidP="00B45702">
      <w:pPr>
        <w:pStyle w:val="Prrafodelista"/>
        <w:numPr>
          <w:ilvl w:val="0"/>
          <w:numId w:val="20"/>
        </w:numPr>
        <w:ind w:left="567" w:hanging="207"/>
        <w:rPr>
          <w:lang w:val="es-ES"/>
        </w:rPr>
      </w:pPr>
      <w:r w:rsidRPr="00DE2079">
        <w:rPr>
          <w:lang w:val="es-ES"/>
        </w:rPr>
        <w:t>Gestión de Ediciones – Configuración de Edición</w:t>
      </w:r>
    </w:p>
    <w:p w14:paraId="29BCFF34" w14:textId="03196E97" w:rsidR="00F53F21" w:rsidRPr="00DE2079" w:rsidRDefault="00872D9B" w:rsidP="00872D9B">
      <w:pPr>
        <w:pStyle w:val="Prrafodelista"/>
        <w:numPr>
          <w:ilvl w:val="0"/>
          <w:numId w:val="20"/>
        </w:numPr>
        <w:ind w:left="567" w:hanging="207"/>
        <w:rPr>
          <w:lang w:val="es-ES"/>
        </w:rPr>
      </w:pPr>
      <w:r w:rsidRPr="00DE2079">
        <w:rPr>
          <w:lang w:val="es-ES"/>
        </w:rPr>
        <w:t>Gestión de Equipos</w:t>
      </w:r>
    </w:p>
    <w:p w14:paraId="52E026B6" w14:textId="3A16E122" w:rsidR="002F6137" w:rsidRPr="00DE2079" w:rsidRDefault="009661B8" w:rsidP="001B31CE">
      <w:pPr>
        <w:pStyle w:val="Prrafodelista"/>
        <w:numPr>
          <w:ilvl w:val="0"/>
          <w:numId w:val="20"/>
        </w:numPr>
        <w:ind w:left="567" w:hanging="207"/>
        <w:rPr>
          <w:lang w:val="es-ES"/>
        </w:rPr>
      </w:pPr>
      <w:r w:rsidRPr="00DE2079">
        <w:rPr>
          <w:lang w:val="es-ES"/>
        </w:rPr>
        <w:t>Gestión</w:t>
      </w:r>
      <w:r w:rsidR="002F6137" w:rsidRPr="00DE2079">
        <w:rPr>
          <w:lang w:val="es-ES"/>
        </w:rPr>
        <w:t xml:space="preserve"> de </w:t>
      </w:r>
      <w:r w:rsidR="004D5961" w:rsidRPr="00DE2079">
        <w:rPr>
          <w:lang w:val="es-ES"/>
        </w:rPr>
        <w:t>Jugadores</w:t>
      </w:r>
    </w:p>
    <w:p w14:paraId="19F5C7D7" w14:textId="7998BC78" w:rsidR="002F6137" w:rsidRPr="00DE2079" w:rsidRDefault="009661B8" w:rsidP="001B31CE">
      <w:pPr>
        <w:pStyle w:val="Prrafodelista"/>
        <w:numPr>
          <w:ilvl w:val="0"/>
          <w:numId w:val="20"/>
        </w:numPr>
        <w:ind w:left="567" w:hanging="207"/>
        <w:rPr>
          <w:lang w:val="es-ES"/>
        </w:rPr>
      </w:pPr>
      <w:r w:rsidRPr="00DE2079">
        <w:rPr>
          <w:lang w:val="es-ES"/>
        </w:rPr>
        <w:t>Gestión</w:t>
      </w:r>
      <w:r w:rsidR="002F6137" w:rsidRPr="00DE2079">
        <w:rPr>
          <w:lang w:val="es-ES"/>
        </w:rPr>
        <w:t xml:space="preserve"> de </w:t>
      </w:r>
      <w:r w:rsidR="004D5961" w:rsidRPr="00DE2079">
        <w:rPr>
          <w:lang w:val="es-ES"/>
        </w:rPr>
        <w:t>Árbitros</w:t>
      </w:r>
    </w:p>
    <w:p w14:paraId="2DB3EC56" w14:textId="6A7E79FA" w:rsidR="00663EDE" w:rsidRPr="00DE2079" w:rsidRDefault="00663EDE" w:rsidP="001B31CE">
      <w:pPr>
        <w:pStyle w:val="Prrafodelista"/>
        <w:numPr>
          <w:ilvl w:val="0"/>
          <w:numId w:val="20"/>
        </w:numPr>
        <w:ind w:left="567" w:hanging="207"/>
        <w:rPr>
          <w:lang w:val="es-ES"/>
        </w:rPr>
      </w:pPr>
      <w:r w:rsidRPr="00DE2079">
        <w:rPr>
          <w:lang w:val="es-ES"/>
        </w:rPr>
        <w:t>Gestión de Canchas/Complejos</w:t>
      </w:r>
    </w:p>
    <w:p w14:paraId="37EBD449" w14:textId="43AB222D" w:rsidR="006D3D6F" w:rsidRPr="00DE2079" w:rsidRDefault="006D3D6F" w:rsidP="001B31CE">
      <w:pPr>
        <w:pStyle w:val="Prrafodelista"/>
        <w:numPr>
          <w:ilvl w:val="0"/>
          <w:numId w:val="20"/>
        </w:numPr>
        <w:ind w:left="567" w:hanging="207"/>
        <w:rPr>
          <w:lang w:val="es-ES"/>
        </w:rPr>
      </w:pPr>
      <w:r w:rsidRPr="00DE2079">
        <w:rPr>
          <w:lang w:val="es-ES"/>
        </w:rPr>
        <w:t xml:space="preserve">Gestión de </w:t>
      </w:r>
      <w:r w:rsidR="004D5961" w:rsidRPr="00DE2079">
        <w:rPr>
          <w:lang w:val="es-ES"/>
        </w:rPr>
        <w:t>Fixture (</w:t>
      </w:r>
      <w:r w:rsidRPr="00DE2079">
        <w:rPr>
          <w:lang w:val="es-ES"/>
        </w:rPr>
        <w:t>Fases/Fechas/Partidos</w:t>
      </w:r>
      <w:r w:rsidR="004D5961" w:rsidRPr="00DE2079">
        <w:rPr>
          <w:lang w:val="es-ES"/>
        </w:rPr>
        <w:t>)</w:t>
      </w:r>
    </w:p>
    <w:p w14:paraId="535403F8" w14:textId="1CE9273C" w:rsidR="00872D9B" w:rsidRPr="00DE2079" w:rsidRDefault="00872D9B" w:rsidP="001B31CE">
      <w:pPr>
        <w:pStyle w:val="Prrafodelista"/>
        <w:numPr>
          <w:ilvl w:val="0"/>
          <w:numId w:val="20"/>
        </w:numPr>
        <w:ind w:left="567" w:hanging="207"/>
        <w:rPr>
          <w:lang w:val="es-ES"/>
        </w:rPr>
      </w:pPr>
      <w:r w:rsidRPr="00DE2079">
        <w:rPr>
          <w:lang w:val="es-ES"/>
        </w:rPr>
        <w:t>Gestión de Partidos</w:t>
      </w:r>
    </w:p>
    <w:p w14:paraId="66663233" w14:textId="277B60E0" w:rsidR="006D3D6F" w:rsidRPr="00DE2079" w:rsidRDefault="006D3D6F" w:rsidP="001B31CE">
      <w:pPr>
        <w:pStyle w:val="Prrafodelista"/>
        <w:numPr>
          <w:ilvl w:val="0"/>
          <w:numId w:val="20"/>
        </w:numPr>
        <w:ind w:left="567" w:hanging="207"/>
        <w:rPr>
          <w:lang w:val="es-ES"/>
        </w:rPr>
      </w:pPr>
      <w:r w:rsidRPr="00DE2079">
        <w:rPr>
          <w:lang w:val="es-ES"/>
        </w:rPr>
        <w:t>Gestión de Sanciones</w:t>
      </w:r>
    </w:p>
    <w:p w14:paraId="43B70757" w14:textId="4CB78A1F" w:rsidR="002F6137" w:rsidRPr="00DE2079" w:rsidRDefault="007F3C50" w:rsidP="001B31CE">
      <w:pPr>
        <w:pStyle w:val="Prrafodelista"/>
        <w:numPr>
          <w:ilvl w:val="0"/>
          <w:numId w:val="20"/>
        </w:numPr>
        <w:ind w:left="567" w:hanging="207"/>
        <w:rPr>
          <w:lang w:val="es-ES"/>
        </w:rPr>
      </w:pPr>
      <w:r w:rsidRPr="00DE2079">
        <w:rPr>
          <w:lang w:val="es-ES"/>
        </w:rPr>
        <w:t>Gestión</w:t>
      </w:r>
      <w:r w:rsidR="00872D9B" w:rsidRPr="00DE2079">
        <w:rPr>
          <w:lang w:val="es-ES"/>
        </w:rPr>
        <w:t xml:space="preserve"> de</w:t>
      </w:r>
      <w:r w:rsidR="002F6137" w:rsidRPr="00DE2079">
        <w:rPr>
          <w:lang w:val="es-ES"/>
        </w:rPr>
        <w:t xml:space="preserve"> Noticias</w:t>
      </w:r>
      <w:r w:rsidR="003C43E8" w:rsidRPr="00DE2079">
        <w:rPr>
          <w:lang w:val="es-ES"/>
        </w:rPr>
        <w:t>.</w:t>
      </w:r>
    </w:p>
    <w:p w14:paraId="022EE0D7" w14:textId="4D618134" w:rsidR="006D3D6F" w:rsidRPr="00DE2079" w:rsidRDefault="006D3D6F" w:rsidP="001B31CE">
      <w:pPr>
        <w:pStyle w:val="Prrafodelista"/>
        <w:numPr>
          <w:ilvl w:val="0"/>
          <w:numId w:val="20"/>
        </w:numPr>
        <w:ind w:left="567" w:hanging="207"/>
        <w:rPr>
          <w:lang w:val="es-ES"/>
        </w:rPr>
      </w:pPr>
      <w:r w:rsidRPr="00DE2079">
        <w:rPr>
          <w:lang w:val="es-ES"/>
        </w:rPr>
        <w:t>Gestión de Estadísticas de Administrador</w:t>
      </w:r>
      <w:r w:rsidR="00872D9B" w:rsidRPr="00DE2079">
        <w:rPr>
          <w:lang w:val="es-ES"/>
        </w:rPr>
        <w:t>.</w:t>
      </w:r>
    </w:p>
    <w:p w14:paraId="50759267" w14:textId="5C8383BA" w:rsidR="002F6137" w:rsidRPr="00DE2079" w:rsidRDefault="003C43E8" w:rsidP="001B31CE">
      <w:pPr>
        <w:pStyle w:val="Prrafodelista"/>
        <w:numPr>
          <w:ilvl w:val="0"/>
          <w:numId w:val="20"/>
        </w:numPr>
        <w:ind w:left="567" w:hanging="207"/>
        <w:rPr>
          <w:lang w:val="es-ES"/>
        </w:rPr>
      </w:pPr>
      <w:r w:rsidRPr="00DE2079">
        <w:rPr>
          <w:lang w:val="es-ES"/>
        </w:rPr>
        <w:t>Gestión de Usuarios.</w:t>
      </w:r>
    </w:p>
    <w:p w14:paraId="4EB174BD" w14:textId="3C615774" w:rsidR="002F6137" w:rsidRPr="00DE2079" w:rsidRDefault="002F6137" w:rsidP="001B31CE">
      <w:pPr>
        <w:pStyle w:val="Prrafodelista"/>
        <w:numPr>
          <w:ilvl w:val="0"/>
          <w:numId w:val="20"/>
        </w:numPr>
        <w:ind w:left="567" w:hanging="207"/>
        <w:rPr>
          <w:lang w:val="es-ES"/>
        </w:rPr>
      </w:pPr>
      <w:r w:rsidRPr="00DE2079">
        <w:rPr>
          <w:lang w:val="es-ES"/>
        </w:rPr>
        <w:t>Gestión de la Seguridad</w:t>
      </w:r>
      <w:r w:rsidR="003C43E8" w:rsidRPr="00DE2079">
        <w:rPr>
          <w:lang w:val="es-ES"/>
        </w:rPr>
        <w:t>.</w:t>
      </w:r>
    </w:p>
    <w:p w14:paraId="0FE54D84" w14:textId="460097C6" w:rsidR="00872D9B" w:rsidRPr="00DE2079" w:rsidRDefault="004800C0" w:rsidP="001B31CE">
      <w:pPr>
        <w:pStyle w:val="Prrafodelista"/>
        <w:numPr>
          <w:ilvl w:val="0"/>
          <w:numId w:val="20"/>
        </w:numPr>
        <w:ind w:left="567" w:hanging="207"/>
        <w:rPr>
          <w:lang w:val="es-ES"/>
        </w:rPr>
      </w:pPr>
      <w:r w:rsidRPr="00DE2079">
        <w:rPr>
          <w:lang w:val="es-ES"/>
        </w:rPr>
        <w:t>Gestión de Ediciones</w:t>
      </w:r>
      <w:r w:rsidR="00872D9B" w:rsidRPr="00DE2079">
        <w:rPr>
          <w:lang w:val="es-ES"/>
        </w:rPr>
        <w:t xml:space="preserve"> – Personalización Visual de Edición</w:t>
      </w:r>
    </w:p>
    <w:p w14:paraId="12130011" w14:textId="77777777" w:rsidR="00872D9B" w:rsidRDefault="00872D9B" w:rsidP="00872D9B">
      <w:pPr>
        <w:rPr>
          <w:lang w:val="es-ES"/>
        </w:rPr>
      </w:pPr>
    </w:p>
    <w:p w14:paraId="7FCFDD58" w14:textId="6097A230" w:rsidR="002575D0" w:rsidRDefault="0042385E" w:rsidP="00872D9B">
      <w:pPr>
        <w:pStyle w:val="Ttulo2"/>
        <w:rPr>
          <w:noProof/>
          <w:lang w:val="es-ES"/>
        </w:rPr>
      </w:pPr>
      <w:bookmarkStart w:id="12" w:name="_Toc420324489"/>
      <w:r>
        <w:rPr>
          <w:lang w:val="es-ES"/>
        </w:rPr>
        <w:lastRenderedPageBreak/>
        <w:t>Sitio Web</w:t>
      </w:r>
      <w:r w:rsidR="002575D0" w:rsidRPr="00E83315">
        <w:rPr>
          <w:noProof/>
          <w:lang w:val="es-ES"/>
        </w:rPr>
        <w:t xml:space="preserve"> de Torneo:</w:t>
      </w:r>
      <w:bookmarkEnd w:id="12"/>
    </w:p>
    <w:p w14:paraId="59A356BD" w14:textId="127308ED" w:rsidR="00872D9B" w:rsidRPr="00872D9B" w:rsidRDefault="00872D9B" w:rsidP="00872D9B">
      <w:pPr>
        <w:rPr>
          <w:lang w:val="es-ES"/>
        </w:rPr>
      </w:pPr>
      <w:r>
        <w:rPr>
          <w:lang w:val="es-ES"/>
        </w:rPr>
        <w:t xml:space="preserve">El </w:t>
      </w:r>
      <w:r w:rsidR="0042385E">
        <w:rPr>
          <w:lang w:val="es-ES"/>
        </w:rPr>
        <w:t>Sitio Web de Torneo</w:t>
      </w:r>
      <w:r>
        <w:rPr>
          <w:lang w:val="es-ES"/>
        </w:rPr>
        <w:t xml:space="preserve"> contempla los siguientes componentes:</w:t>
      </w:r>
    </w:p>
    <w:p w14:paraId="2012300A" w14:textId="7F80A4D0" w:rsidR="00F13249" w:rsidRPr="00DE2079" w:rsidRDefault="00F13249" w:rsidP="00F13249">
      <w:pPr>
        <w:pStyle w:val="Prrafodelista"/>
        <w:numPr>
          <w:ilvl w:val="0"/>
          <w:numId w:val="35"/>
        </w:numPr>
        <w:rPr>
          <w:noProof/>
          <w:color w:val="000000" w:themeColor="text1"/>
          <w:lang w:val="es-ES"/>
        </w:rPr>
      </w:pPr>
      <w:r w:rsidRPr="00DE2079">
        <w:rPr>
          <w:noProof/>
          <w:color w:val="000000" w:themeColor="text1"/>
          <w:lang w:val="es-ES"/>
        </w:rPr>
        <w:t>Gestión de Consulta Torneo y sus Ediciones</w:t>
      </w:r>
    </w:p>
    <w:p w14:paraId="3E8F0474" w14:textId="31B631BE" w:rsidR="00776506" w:rsidRPr="00DE2079" w:rsidRDefault="00776506" w:rsidP="00776506">
      <w:pPr>
        <w:pStyle w:val="Prrafodelista"/>
        <w:numPr>
          <w:ilvl w:val="0"/>
          <w:numId w:val="35"/>
        </w:numPr>
        <w:rPr>
          <w:noProof/>
          <w:color w:val="000000" w:themeColor="text1"/>
          <w:lang w:val="es-ES"/>
        </w:rPr>
      </w:pPr>
      <w:r w:rsidRPr="00DE2079">
        <w:rPr>
          <w:noProof/>
          <w:color w:val="000000" w:themeColor="text1"/>
          <w:lang w:val="es-ES"/>
        </w:rPr>
        <w:t>Gestión de Consulta de Edición</w:t>
      </w:r>
    </w:p>
    <w:p w14:paraId="10E14F56" w14:textId="77777777" w:rsidR="00776506" w:rsidRPr="00DE2079" w:rsidRDefault="00776506" w:rsidP="00776506">
      <w:pPr>
        <w:pStyle w:val="Prrafodelista"/>
        <w:numPr>
          <w:ilvl w:val="0"/>
          <w:numId w:val="35"/>
        </w:numPr>
        <w:rPr>
          <w:noProof/>
          <w:color w:val="000000" w:themeColor="text1"/>
          <w:lang w:val="es-ES"/>
        </w:rPr>
      </w:pPr>
      <w:r w:rsidRPr="00DE2079">
        <w:rPr>
          <w:noProof/>
          <w:color w:val="000000" w:themeColor="text1"/>
          <w:lang w:val="es-ES"/>
        </w:rPr>
        <w:t>Gestión de Portal de Noticias</w:t>
      </w:r>
    </w:p>
    <w:p w14:paraId="07AD4051" w14:textId="77777777" w:rsidR="00776506" w:rsidRPr="00DE2079" w:rsidRDefault="00776506" w:rsidP="00776506">
      <w:pPr>
        <w:pStyle w:val="Prrafodelista"/>
        <w:numPr>
          <w:ilvl w:val="0"/>
          <w:numId w:val="35"/>
        </w:numPr>
        <w:rPr>
          <w:noProof/>
          <w:color w:val="000000" w:themeColor="text1"/>
          <w:lang w:val="es-ES"/>
        </w:rPr>
      </w:pPr>
      <w:r w:rsidRPr="00DE2079">
        <w:rPr>
          <w:noProof/>
          <w:color w:val="000000" w:themeColor="text1"/>
          <w:lang w:val="es-ES"/>
        </w:rPr>
        <w:t>Gestión de Consulta de Datos de Equipo</w:t>
      </w:r>
    </w:p>
    <w:p w14:paraId="5EB90F25" w14:textId="77777777" w:rsidR="009C0B33" w:rsidRPr="00DE2079" w:rsidRDefault="009C0B33" w:rsidP="009C0B33">
      <w:pPr>
        <w:pStyle w:val="Prrafodelista"/>
        <w:numPr>
          <w:ilvl w:val="0"/>
          <w:numId w:val="35"/>
        </w:numPr>
        <w:rPr>
          <w:noProof/>
          <w:color w:val="000000" w:themeColor="text1"/>
          <w:lang w:val="es-ES"/>
        </w:rPr>
      </w:pPr>
      <w:r w:rsidRPr="00DE2079">
        <w:rPr>
          <w:noProof/>
          <w:color w:val="000000" w:themeColor="text1"/>
          <w:lang w:val="es-ES"/>
        </w:rPr>
        <w:t>Gestión de Consulta de Jugadores</w:t>
      </w:r>
    </w:p>
    <w:p w14:paraId="34E6AF56" w14:textId="240C7D41" w:rsidR="00776506" w:rsidRPr="00DE2079" w:rsidRDefault="00ED4AE2" w:rsidP="00ED4AE2">
      <w:pPr>
        <w:pStyle w:val="Prrafodelista"/>
        <w:numPr>
          <w:ilvl w:val="0"/>
          <w:numId w:val="35"/>
        </w:numPr>
        <w:rPr>
          <w:noProof/>
          <w:color w:val="000000" w:themeColor="text1"/>
          <w:lang w:val="es-ES"/>
        </w:rPr>
      </w:pPr>
      <w:r w:rsidRPr="00DE2079">
        <w:rPr>
          <w:noProof/>
          <w:color w:val="000000" w:themeColor="text1"/>
          <w:lang w:val="es-ES"/>
        </w:rPr>
        <w:t>Gestión de Consulta de Fixture</w:t>
      </w:r>
      <w:r w:rsidRPr="00DE2079">
        <w:rPr>
          <w:noProof/>
          <w:color w:val="000000" w:themeColor="text1"/>
          <w:lang w:val="es-ES"/>
        </w:rPr>
        <w:t>/Fases/Fechas</w:t>
      </w:r>
    </w:p>
    <w:p w14:paraId="41D1CFDB" w14:textId="493A9F84" w:rsidR="002575D0" w:rsidRPr="00DE2079" w:rsidRDefault="00872D9B" w:rsidP="002575D0">
      <w:pPr>
        <w:pStyle w:val="Prrafodelista"/>
        <w:numPr>
          <w:ilvl w:val="0"/>
          <w:numId w:val="35"/>
        </w:numPr>
        <w:rPr>
          <w:noProof/>
          <w:color w:val="000000" w:themeColor="text1"/>
          <w:lang w:val="es-ES"/>
        </w:rPr>
      </w:pPr>
      <w:r w:rsidRPr="00DE2079">
        <w:rPr>
          <w:noProof/>
          <w:color w:val="000000" w:themeColor="text1"/>
          <w:lang w:val="es-ES"/>
        </w:rPr>
        <w:t xml:space="preserve">Gestión de </w:t>
      </w:r>
      <w:r w:rsidR="002575D0" w:rsidRPr="00DE2079">
        <w:rPr>
          <w:noProof/>
          <w:color w:val="000000" w:themeColor="text1"/>
          <w:lang w:val="es-ES"/>
        </w:rPr>
        <w:t>Consulta de Ficha de Partido</w:t>
      </w:r>
    </w:p>
    <w:p w14:paraId="4C57F22E" w14:textId="1370ADD3" w:rsidR="00872D9B" w:rsidRDefault="00872D9B" w:rsidP="002575D0">
      <w:pPr>
        <w:pStyle w:val="Prrafodelista"/>
        <w:numPr>
          <w:ilvl w:val="0"/>
          <w:numId w:val="35"/>
        </w:numPr>
        <w:rPr>
          <w:noProof/>
          <w:color w:val="000000" w:themeColor="text1"/>
          <w:lang w:val="es-ES"/>
        </w:rPr>
      </w:pPr>
      <w:r>
        <w:rPr>
          <w:noProof/>
          <w:color w:val="000000" w:themeColor="text1"/>
          <w:lang w:val="es-ES"/>
        </w:rPr>
        <w:t>Gestión de Consulta de Goleadores</w:t>
      </w:r>
    </w:p>
    <w:p w14:paraId="30CFC49C" w14:textId="2DB66AEA" w:rsidR="00872D9B" w:rsidRPr="00872D9B" w:rsidRDefault="00872D9B" w:rsidP="002575D0">
      <w:pPr>
        <w:pStyle w:val="Prrafodelista"/>
        <w:numPr>
          <w:ilvl w:val="0"/>
          <w:numId w:val="35"/>
        </w:numPr>
        <w:rPr>
          <w:noProof/>
          <w:color w:val="000000" w:themeColor="text1"/>
          <w:lang w:val="es-ES"/>
        </w:rPr>
      </w:pPr>
      <w:r w:rsidRPr="00872D9B">
        <w:rPr>
          <w:noProof/>
          <w:color w:val="000000" w:themeColor="text1"/>
          <w:lang w:val="es-ES"/>
        </w:rPr>
        <w:t>Gestión de Consulta de Tabla de Posiciones</w:t>
      </w:r>
    </w:p>
    <w:p w14:paraId="7A713D8F" w14:textId="65539FC4" w:rsidR="00872D9B" w:rsidRPr="00872D9B" w:rsidRDefault="00872D9B" w:rsidP="002575D0">
      <w:pPr>
        <w:pStyle w:val="Prrafodelista"/>
        <w:numPr>
          <w:ilvl w:val="0"/>
          <w:numId w:val="35"/>
        </w:numPr>
        <w:rPr>
          <w:noProof/>
          <w:color w:val="000000" w:themeColor="text1"/>
          <w:lang w:val="es-ES"/>
        </w:rPr>
      </w:pPr>
      <w:r w:rsidRPr="00872D9B">
        <w:rPr>
          <w:noProof/>
          <w:color w:val="000000" w:themeColor="text1"/>
          <w:lang w:val="es-ES"/>
        </w:rPr>
        <w:t>Gestión de Consulta de Misceláneas</w:t>
      </w:r>
    </w:p>
    <w:p w14:paraId="5FDF8276" w14:textId="1C9CC661" w:rsidR="00872D9B" w:rsidRPr="00872D9B" w:rsidRDefault="00872D9B" w:rsidP="002575D0">
      <w:pPr>
        <w:pStyle w:val="Prrafodelista"/>
        <w:numPr>
          <w:ilvl w:val="0"/>
          <w:numId w:val="35"/>
        </w:numPr>
        <w:rPr>
          <w:noProof/>
          <w:color w:val="000000" w:themeColor="text1"/>
          <w:lang w:val="es-ES"/>
        </w:rPr>
      </w:pPr>
      <w:r w:rsidRPr="00872D9B">
        <w:rPr>
          <w:noProof/>
          <w:color w:val="000000" w:themeColor="text1"/>
          <w:lang w:val="es-ES"/>
        </w:rPr>
        <w:t>Gestión Consulta de Sanciones</w:t>
      </w:r>
    </w:p>
    <w:p w14:paraId="36A02D54" w14:textId="39F7B473" w:rsidR="00872D9B" w:rsidRPr="00872D9B" w:rsidRDefault="00872D9B" w:rsidP="002575D0">
      <w:pPr>
        <w:pStyle w:val="Prrafodelista"/>
        <w:numPr>
          <w:ilvl w:val="0"/>
          <w:numId w:val="35"/>
        </w:numPr>
        <w:rPr>
          <w:noProof/>
          <w:color w:val="000000" w:themeColor="text1"/>
          <w:lang w:val="es-ES"/>
        </w:rPr>
      </w:pPr>
      <w:r w:rsidRPr="00872D9B">
        <w:rPr>
          <w:noProof/>
          <w:color w:val="000000" w:themeColor="text1"/>
          <w:lang w:val="es-ES"/>
        </w:rPr>
        <w:t>Gestión de Consulta de Equipos Participantes</w:t>
      </w:r>
    </w:p>
    <w:p w14:paraId="251238B0" w14:textId="77777777" w:rsidR="004B1E0A" w:rsidRPr="00EC7366" w:rsidRDefault="004B1E0A" w:rsidP="001B31CE">
      <w:pPr>
        <w:pStyle w:val="Prrafodelista"/>
        <w:ind w:left="1440"/>
        <w:rPr>
          <w:lang w:val="es-AR"/>
        </w:rPr>
      </w:pPr>
    </w:p>
    <w:p w14:paraId="33E0D288" w14:textId="30E71951" w:rsidR="009658E8" w:rsidRPr="00617332" w:rsidRDefault="003C43E8" w:rsidP="00617332">
      <w:pPr>
        <w:pStyle w:val="Ttulo1"/>
      </w:pPr>
      <w:bookmarkStart w:id="13" w:name="_Toc420324490"/>
      <w:r w:rsidRPr="001B31CE">
        <w:rPr>
          <w:lang w:val="es-ES"/>
        </w:rPr>
        <w:t xml:space="preserve">El Sistema </w:t>
      </w:r>
      <w:r w:rsidR="009658E8" w:rsidRPr="001B31CE">
        <w:rPr>
          <w:lang w:val="es-ES"/>
        </w:rPr>
        <w:t>No</w:t>
      </w:r>
      <w:r w:rsidRPr="001B31CE">
        <w:rPr>
          <w:lang w:val="es-ES"/>
        </w:rPr>
        <w:t xml:space="preserve"> se</w:t>
      </w:r>
      <w:r w:rsidR="009658E8" w:rsidRPr="001B31CE">
        <w:rPr>
          <w:lang w:val="es-ES"/>
        </w:rPr>
        <w:t xml:space="preserve"> Contempla</w:t>
      </w:r>
      <w:bookmarkEnd w:id="13"/>
    </w:p>
    <w:p w14:paraId="32A636E3" w14:textId="233BAB60" w:rsidR="000B45B0" w:rsidRPr="006C3380" w:rsidRDefault="000B45B0" w:rsidP="001B31CE">
      <w:pPr>
        <w:rPr>
          <w:lang w:val="es-ES"/>
        </w:rPr>
      </w:pPr>
      <w:r w:rsidRPr="006C3380">
        <w:rPr>
          <w:lang w:val="es-ES"/>
        </w:rPr>
        <w:t>El sistema</w:t>
      </w:r>
      <w:r w:rsidR="007312E4">
        <w:rPr>
          <w:lang w:val="es-ES"/>
        </w:rPr>
        <w:t xml:space="preserve"> de gestión de torneos</w:t>
      </w:r>
      <w:r w:rsidR="003C43E8">
        <w:rPr>
          <w:lang w:val="es-ES"/>
        </w:rPr>
        <w:t xml:space="preserve"> de fútbol</w:t>
      </w:r>
      <w:r w:rsidRPr="006C3380">
        <w:rPr>
          <w:lang w:val="es-ES"/>
        </w:rPr>
        <w:t xml:space="preserve"> no contemplará las siguientes funciones:</w:t>
      </w:r>
    </w:p>
    <w:p w14:paraId="3B9298E6" w14:textId="47BF003E" w:rsidR="000B45B0" w:rsidRPr="006C3380" w:rsidRDefault="003C43E8" w:rsidP="001B31CE">
      <w:pPr>
        <w:pStyle w:val="Prrafodelista"/>
        <w:numPr>
          <w:ilvl w:val="0"/>
          <w:numId w:val="23"/>
        </w:numPr>
        <w:ind w:left="567" w:hanging="141"/>
        <w:rPr>
          <w:lang w:val="es-ES"/>
        </w:rPr>
      </w:pPr>
      <w:r>
        <w:rPr>
          <w:lang w:val="es-ES"/>
        </w:rPr>
        <w:t xml:space="preserve">Inscripciones </w:t>
      </w:r>
      <w:r w:rsidR="000B45B0" w:rsidRPr="006C3380">
        <w:rPr>
          <w:lang w:val="es-ES"/>
        </w:rPr>
        <w:t>al campeonato</w:t>
      </w:r>
      <w:r>
        <w:rPr>
          <w:lang w:val="es-ES"/>
        </w:rPr>
        <w:t>: no se maneja inscripciones de equipos a ediciones. El administrador del campeonato inscribirá de manera manual los distintos equipos que participarán y luego los cargará al sistema.</w:t>
      </w:r>
    </w:p>
    <w:p w14:paraId="49121837" w14:textId="409C0DAC" w:rsidR="009658E8" w:rsidRDefault="000B45B0" w:rsidP="001B31CE">
      <w:pPr>
        <w:pStyle w:val="Prrafodelista"/>
        <w:numPr>
          <w:ilvl w:val="0"/>
          <w:numId w:val="23"/>
        </w:numPr>
        <w:ind w:left="567" w:hanging="141"/>
        <w:rPr>
          <w:lang w:val="es-ES"/>
        </w:rPr>
      </w:pPr>
      <w:r w:rsidRPr="006C3380">
        <w:rPr>
          <w:lang w:val="es-ES"/>
        </w:rPr>
        <w:t>Gestión de clubes</w:t>
      </w:r>
      <w:r w:rsidR="003C43E8">
        <w:rPr>
          <w:lang w:val="es-ES"/>
        </w:rPr>
        <w:t>: no se administra a nivel de clubes, sólo se manipulan datos a nivel de equipos.</w:t>
      </w:r>
    </w:p>
    <w:p w14:paraId="3DC56038" w14:textId="0AEAFEE6" w:rsidR="003C43E8" w:rsidRPr="00CE4F78" w:rsidRDefault="003C43E8" w:rsidP="001B31CE">
      <w:pPr>
        <w:pStyle w:val="Prrafodelista"/>
        <w:numPr>
          <w:ilvl w:val="0"/>
          <w:numId w:val="23"/>
        </w:numPr>
        <w:ind w:left="567" w:hanging="141"/>
        <w:rPr>
          <w:lang w:val="es-ES"/>
        </w:rPr>
      </w:pPr>
      <w:r>
        <w:rPr>
          <w:lang w:val="es-ES"/>
        </w:rPr>
        <w:t>Gestión de cobros.</w:t>
      </w:r>
    </w:p>
    <w:p w14:paraId="5637CA46" w14:textId="48209384" w:rsidR="009658E8" w:rsidRPr="00617332" w:rsidRDefault="005F2579" w:rsidP="00617332">
      <w:pPr>
        <w:pStyle w:val="Ttulo1"/>
      </w:pPr>
      <w:bookmarkStart w:id="14" w:name="_Toc420324491"/>
      <w:r w:rsidRPr="001B31CE">
        <w:rPr>
          <w:lang w:val="es-ES"/>
        </w:rPr>
        <w:t>Supuestos</w:t>
      </w:r>
      <w:bookmarkEnd w:id="14"/>
    </w:p>
    <w:p w14:paraId="24C81D1A" w14:textId="46F12ECE" w:rsidR="005F2579" w:rsidRPr="007C730B" w:rsidRDefault="00B75DE5" w:rsidP="001B31CE">
      <w:pPr>
        <w:rPr>
          <w:lang w:val="es-ES"/>
        </w:rPr>
      </w:pPr>
      <w:r>
        <w:rPr>
          <w:lang w:val="es-ES"/>
        </w:rPr>
        <w:t>Algunos de los supuestos para la implementación del sistema</w:t>
      </w:r>
      <w:r w:rsidR="003C43E8">
        <w:rPr>
          <w:lang w:val="es-ES"/>
        </w:rPr>
        <w:t xml:space="preserve"> identificado</w:t>
      </w:r>
      <w:r w:rsidR="00C43385" w:rsidRPr="007C730B">
        <w:rPr>
          <w:lang w:val="es-ES"/>
        </w:rPr>
        <w:t xml:space="preserve"> son:</w:t>
      </w:r>
    </w:p>
    <w:p w14:paraId="28F01318" w14:textId="14F309FA" w:rsidR="00C43385" w:rsidRDefault="00C43385" w:rsidP="001B31CE">
      <w:pPr>
        <w:pStyle w:val="Prrafodelista"/>
        <w:numPr>
          <w:ilvl w:val="0"/>
          <w:numId w:val="26"/>
        </w:numPr>
        <w:ind w:left="567" w:hanging="207"/>
        <w:rPr>
          <w:lang w:val="es-ES"/>
        </w:rPr>
      </w:pPr>
      <w:r w:rsidRPr="007C730B">
        <w:rPr>
          <w:lang w:val="es-ES"/>
        </w:rPr>
        <w:t>Los usuarios</w:t>
      </w:r>
      <w:r w:rsidR="003C43E8">
        <w:rPr>
          <w:lang w:val="es-ES"/>
        </w:rPr>
        <w:t xml:space="preserve"> (administradores de los torneos de fútbol, jugadores, público en Gral.)</w:t>
      </w:r>
      <w:r w:rsidRPr="007C730B">
        <w:rPr>
          <w:lang w:val="es-ES"/>
        </w:rPr>
        <w:t xml:space="preserve"> disponen de acceso a internet</w:t>
      </w:r>
      <w:r w:rsidR="003C43E8">
        <w:rPr>
          <w:lang w:val="es-ES"/>
        </w:rPr>
        <w:t xml:space="preserve"> para poder acceder a nuestro módulo web.</w:t>
      </w:r>
    </w:p>
    <w:p w14:paraId="6965E54E" w14:textId="5139CF1D" w:rsidR="005A6221" w:rsidRDefault="00B75DE5" w:rsidP="001B31CE">
      <w:pPr>
        <w:pStyle w:val="Prrafodelista"/>
        <w:numPr>
          <w:ilvl w:val="0"/>
          <w:numId w:val="26"/>
        </w:numPr>
        <w:ind w:left="567" w:hanging="207"/>
        <w:rPr>
          <w:lang w:val="es-ES"/>
        </w:rPr>
      </w:pPr>
      <w:r w:rsidRPr="00B21EF9">
        <w:rPr>
          <w:lang w:val="es-ES"/>
        </w:rPr>
        <w:t xml:space="preserve">El servidor web cumple con las características necesarias </w:t>
      </w:r>
      <w:r w:rsidR="00B21EF9">
        <w:rPr>
          <w:lang w:val="es-ES"/>
        </w:rPr>
        <w:t>(ver Restricciones).</w:t>
      </w:r>
    </w:p>
    <w:p w14:paraId="432A5485" w14:textId="77777777" w:rsidR="007312E4" w:rsidRPr="00B21EF9" w:rsidRDefault="007312E4" w:rsidP="007312E4">
      <w:pPr>
        <w:pStyle w:val="Prrafodelista"/>
        <w:ind w:left="567"/>
        <w:rPr>
          <w:lang w:val="es-ES"/>
        </w:rPr>
      </w:pPr>
    </w:p>
    <w:p w14:paraId="2C11225F" w14:textId="28606BA2" w:rsidR="005F2579" w:rsidRPr="00617332" w:rsidRDefault="005F2579" w:rsidP="00617332">
      <w:pPr>
        <w:pStyle w:val="Ttulo1"/>
      </w:pPr>
      <w:bookmarkStart w:id="15" w:name="_Toc420324492"/>
      <w:r w:rsidRPr="001B31CE">
        <w:rPr>
          <w:lang w:val="es-ES"/>
        </w:rPr>
        <w:t>Restricciones</w:t>
      </w:r>
      <w:bookmarkEnd w:id="15"/>
    </w:p>
    <w:p w14:paraId="160DE684" w14:textId="67FFAD49" w:rsidR="005F2579" w:rsidRPr="00114B2B" w:rsidRDefault="00C43385" w:rsidP="001B31CE">
      <w:pPr>
        <w:rPr>
          <w:lang w:val="es-ES"/>
        </w:rPr>
      </w:pPr>
      <w:r w:rsidRPr="00114B2B">
        <w:rPr>
          <w:lang w:val="es-ES"/>
        </w:rPr>
        <w:t xml:space="preserve">El sistema debe ser montado en un servidor web </w:t>
      </w:r>
      <w:r w:rsidR="00B51901" w:rsidRPr="00114B2B">
        <w:rPr>
          <w:lang w:val="es-ES"/>
        </w:rPr>
        <w:t>de Internet para que cualquiera tenga acceso al mismo. Este servidor debe cumplir con las siguientes características:</w:t>
      </w:r>
    </w:p>
    <w:p w14:paraId="12EEA369" w14:textId="541E14DF" w:rsidR="00B51901" w:rsidRPr="00114B2B" w:rsidRDefault="0035141C" w:rsidP="001B31CE">
      <w:pPr>
        <w:pStyle w:val="Prrafodelista"/>
        <w:numPr>
          <w:ilvl w:val="0"/>
          <w:numId w:val="26"/>
        </w:numPr>
        <w:ind w:left="567" w:hanging="207"/>
        <w:rPr>
          <w:lang w:val="es-ES"/>
        </w:rPr>
      </w:pPr>
      <w:r w:rsidRPr="00114B2B">
        <w:rPr>
          <w:lang w:val="es-ES"/>
        </w:rPr>
        <w:t xml:space="preserve">ISS (Internet </w:t>
      </w:r>
      <w:proofErr w:type="spellStart"/>
      <w:r w:rsidRPr="00114B2B">
        <w:rPr>
          <w:lang w:val="es-ES"/>
        </w:rPr>
        <w:t>Information</w:t>
      </w:r>
      <w:proofErr w:type="spellEnd"/>
      <w:r w:rsidRPr="00114B2B">
        <w:rPr>
          <w:lang w:val="es-ES"/>
        </w:rPr>
        <w:t xml:space="preserve"> </w:t>
      </w:r>
      <w:proofErr w:type="spellStart"/>
      <w:r w:rsidRPr="00114B2B">
        <w:rPr>
          <w:lang w:val="es-ES"/>
        </w:rPr>
        <w:t>Service</w:t>
      </w:r>
      <w:proofErr w:type="spellEnd"/>
      <w:r w:rsidRPr="00114B2B">
        <w:rPr>
          <w:lang w:val="es-ES"/>
        </w:rPr>
        <w:t>)</w:t>
      </w:r>
      <w:r w:rsidR="00B21EF9">
        <w:rPr>
          <w:lang w:val="es-ES"/>
        </w:rPr>
        <w:t>.</w:t>
      </w:r>
    </w:p>
    <w:p w14:paraId="44F44622" w14:textId="211384F5" w:rsidR="0035141C" w:rsidRPr="00114B2B" w:rsidRDefault="0035141C" w:rsidP="001B31CE">
      <w:pPr>
        <w:pStyle w:val="Prrafodelista"/>
        <w:numPr>
          <w:ilvl w:val="0"/>
          <w:numId w:val="26"/>
        </w:numPr>
        <w:ind w:left="567" w:hanging="207"/>
        <w:rPr>
          <w:lang w:val="es-ES"/>
        </w:rPr>
      </w:pPr>
      <w:r w:rsidRPr="00114B2B">
        <w:rPr>
          <w:lang w:val="es-ES"/>
        </w:rPr>
        <w:t>SQL Server 2012</w:t>
      </w:r>
      <w:r w:rsidR="00B21EF9">
        <w:rPr>
          <w:lang w:val="es-ES"/>
        </w:rPr>
        <w:t>.</w:t>
      </w:r>
    </w:p>
    <w:p w14:paraId="45D4E666" w14:textId="04E06B99" w:rsidR="000B45B0" w:rsidRDefault="0035141C" w:rsidP="001B31CE">
      <w:pPr>
        <w:pStyle w:val="Prrafodelista"/>
        <w:numPr>
          <w:ilvl w:val="0"/>
          <w:numId w:val="26"/>
        </w:numPr>
        <w:ind w:left="567" w:hanging="207"/>
        <w:rPr>
          <w:lang w:val="es-ES"/>
        </w:rPr>
      </w:pPr>
      <w:r w:rsidRPr="00114B2B">
        <w:rPr>
          <w:lang w:val="es-ES"/>
        </w:rPr>
        <w:t>ASP .Net</w:t>
      </w:r>
      <w:r w:rsidR="00B21EF9">
        <w:rPr>
          <w:lang w:val="es-ES"/>
        </w:rPr>
        <w:t>.</w:t>
      </w:r>
    </w:p>
    <w:p w14:paraId="49F95991" w14:textId="77777777" w:rsidR="007312E4" w:rsidRPr="00114B2B" w:rsidRDefault="007312E4" w:rsidP="007312E4">
      <w:pPr>
        <w:pStyle w:val="Prrafodelista"/>
        <w:ind w:left="567"/>
        <w:rPr>
          <w:lang w:val="es-ES"/>
        </w:rPr>
      </w:pPr>
    </w:p>
    <w:p w14:paraId="2E51266D" w14:textId="7A3C0095" w:rsidR="005F2579" w:rsidRPr="00617332" w:rsidRDefault="005F2579" w:rsidP="00617332">
      <w:pPr>
        <w:pStyle w:val="Ttulo1"/>
      </w:pPr>
      <w:bookmarkStart w:id="16" w:name="_Toc420324493"/>
      <w:r w:rsidRPr="001B31CE">
        <w:rPr>
          <w:lang w:val="es-ES"/>
        </w:rPr>
        <w:lastRenderedPageBreak/>
        <w:t>Roles</w:t>
      </w:r>
      <w:bookmarkEnd w:id="16"/>
    </w:p>
    <w:p w14:paraId="7EDF0CAC" w14:textId="622A20B2" w:rsidR="007312E4" w:rsidRDefault="00AA61FC" w:rsidP="001B31CE">
      <w:pPr>
        <w:rPr>
          <w:lang w:val="es-ES"/>
        </w:rPr>
      </w:pPr>
      <w:r w:rsidRPr="00AA61FC">
        <w:rPr>
          <w:lang w:val="es-ES"/>
        </w:rPr>
        <w:t xml:space="preserve">Referirse a </w:t>
      </w:r>
      <w:r w:rsidR="0035141C">
        <w:rPr>
          <w:lang w:val="es-ES"/>
        </w:rPr>
        <w:t>Requerimientos Funcionales</w:t>
      </w:r>
      <w:r w:rsidR="0035141C" w:rsidRPr="00AA61FC">
        <w:rPr>
          <w:lang w:val="es-ES"/>
        </w:rPr>
        <w:t xml:space="preserve"> </w:t>
      </w:r>
      <w:r w:rsidRPr="00AA61FC">
        <w:rPr>
          <w:lang w:val="es-ES"/>
        </w:rPr>
        <w:t>/ Gest</w:t>
      </w:r>
      <w:r w:rsidR="0035141C">
        <w:rPr>
          <w:lang w:val="es-ES"/>
        </w:rPr>
        <w:t xml:space="preserve">ión de la Seguridad. En estos apartados se describen los distintos perfiles de usuario existentes: Administrador y Visitante, que corresponden </w:t>
      </w:r>
      <w:proofErr w:type="gramStart"/>
      <w:r w:rsidR="0035141C">
        <w:rPr>
          <w:lang w:val="es-ES"/>
        </w:rPr>
        <w:t>a</w:t>
      </w:r>
      <w:proofErr w:type="gramEnd"/>
      <w:r w:rsidR="0035141C">
        <w:rPr>
          <w:lang w:val="es-ES"/>
        </w:rPr>
        <w:t xml:space="preserve"> los roles involucrados en el sistema.</w:t>
      </w:r>
    </w:p>
    <w:p w14:paraId="36D9F8A2" w14:textId="7C302302" w:rsidR="002F6137" w:rsidRPr="001B31CE" w:rsidRDefault="002F6137" w:rsidP="00617332">
      <w:pPr>
        <w:pStyle w:val="Ttulo1"/>
        <w:rPr>
          <w:lang w:val="es-ES"/>
        </w:rPr>
      </w:pPr>
      <w:bookmarkStart w:id="17" w:name="_Toc420324494"/>
      <w:r w:rsidRPr="001B31CE">
        <w:rPr>
          <w:lang w:val="es-ES"/>
        </w:rPr>
        <w:t xml:space="preserve">Requerimientos </w:t>
      </w:r>
      <w:r w:rsidRPr="00617332">
        <w:t>funcionales</w:t>
      </w:r>
      <w:bookmarkEnd w:id="17"/>
    </w:p>
    <w:p w14:paraId="735C138A" w14:textId="660412A6" w:rsidR="007312E4" w:rsidRDefault="0065213A" w:rsidP="001B31CE">
      <w:pPr>
        <w:rPr>
          <w:lang w:val="es-ES"/>
        </w:rPr>
      </w:pPr>
      <w:r w:rsidRPr="00B21EF9">
        <w:rPr>
          <w:lang w:val="es-ES"/>
        </w:rPr>
        <w:t>A continuación se describen las funcionalidades que debe incluir el sistema. Se muestran agrupadas por módulos.</w:t>
      </w:r>
      <w:r w:rsidR="00A96EAB" w:rsidRPr="00B21EF9">
        <w:rPr>
          <w:lang w:val="es-ES"/>
        </w:rPr>
        <w:t xml:space="preserve"> Los mismos se corresponden con las épicas contempladas en el </w:t>
      </w:r>
      <w:proofErr w:type="spellStart"/>
      <w:r w:rsidR="00A96EAB" w:rsidRPr="00B21EF9">
        <w:rPr>
          <w:lang w:val="es-ES"/>
        </w:rPr>
        <w:t>Product</w:t>
      </w:r>
      <w:proofErr w:type="spellEnd"/>
      <w:r w:rsidR="00A96EAB" w:rsidRPr="00B21EF9">
        <w:rPr>
          <w:lang w:val="es-ES"/>
        </w:rPr>
        <w:t xml:space="preserve"> </w:t>
      </w:r>
      <w:proofErr w:type="spellStart"/>
      <w:r w:rsidR="00A96EAB" w:rsidRPr="00B21EF9">
        <w:rPr>
          <w:lang w:val="es-ES"/>
        </w:rPr>
        <w:t>Backlog</w:t>
      </w:r>
      <w:proofErr w:type="spellEnd"/>
      <w:r w:rsidR="00A96EAB" w:rsidRPr="00B21EF9">
        <w:rPr>
          <w:lang w:val="es-ES"/>
        </w:rPr>
        <w:t>.</w:t>
      </w:r>
      <w:r w:rsidRPr="00B21EF9">
        <w:rPr>
          <w:lang w:val="es-ES"/>
        </w:rPr>
        <w:t xml:space="preserve"> </w:t>
      </w:r>
    </w:p>
    <w:p w14:paraId="2521A05C" w14:textId="7294DA79" w:rsidR="0042385E" w:rsidRDefault="0042385E" w:rsidP="0042385E">
      <w:pPr>
        <w:pStyle w:val="Ttulo2"/>
        <w:rPr>
          <w:lang w:val="es-ES"/>
        </w:rPr>
      </w:pPr>
      <w:bookmarkStart w:id="18" w:name="_Toc420324495"/>
      <w:r w:rsidRPr="00E83315">
        <w:rPr>
          <w:lang w:val="es-ES"/>
        </w:rPr>
        <w:t>Módulo de Administrador</w:t>
      </w:r>
      <w:bookmarkEnd w:id="18"/>
    </w:p>
    <w:p w14:paraId="332203B8" w14:textId="74C744E7" w:rsidR="004800C0" w:rsidRPr="004800C0" w:rsidRDefault="004800C0" w:rsidP="004800C0">
      <w:pPr>
        <w:rPr>
          <w:lang w:val="es-ES"/>
        </w:rPr>
      </w:pPr>
      <w:r>
        <w:rPr>
          <w:lang w:val="es-ES"/>
        </w:rPr>
        <w:t>Este módulo abarca los siguientes componentes:</w:t>
      </w:r>
    </w:p>
    <w:p w14:paraId="5E29B916" w14:textId="06C99512" w:rsidR="000B45B0" w:rsidRPr="0042385E" w:rsidRDefault="00BB6195" w:rsidP="0042385E">
      <w:pPr>
        <w:pStyle w:val="Ttulo5"/>
      </w:pPr>
      <w:bookmarkStart w:id="19" w:name="_Toc385506773"/>
      <w:bookmarkStart w:id="20" w:name="_Toc388704931"/>
      <w:r w:rsidRPr="0042385E">
        <w:t>Gestión</w:t>
      </w:r>
      <w:r w:rsidR="002F6137" w:rsidRPr="0042385E">
        <w:t xml:space="preserve"> de </w:t>
      </w:r>
      <w:bookmarkEnd w:id="19"/>
      <w:bookmarkEnd w:id="20"/>
      <w:r w:rsidR="007312E4" w:rsidRPr="0042385E">
        <w:t>Torneo</w:t>
      </w:r>
      <w:r w:rsidRPr="0042385E">
        <w:t>s</w:t>
      </w:r>
    </w:p>
    <w:p w14:paraId="23019F5B" w14:textId="1D0200CE" w:rsidR="007B1FF7" w:rsidRPr="007B1FF7" w:rsidRDefault="007B1FF7" w:rsidP="007B1FF7">
      <w:pPr>
        <w:spacing w:after="0"/>
        <w:rPr>
          <w:lang w:val="es-AR"/>
        </w:rPr>
      </w:pPr>
      <w:r w:rsidRPr="007B1FF7">
        <w:rPr>
          <w:lang w:val="es-AR"/>
        </w:rPr>
        <w:t>El sistema debe contemplar las siguientes funcion</w:t>
      </w:r>
      <w:r w:rsidR="0042385E">
        <w:rPr>
          <w:lang w:val="es-AR"/>
        </w:rPr>
        <w:t>alidades</w:t>
      </w:r>
      <w:r w:rsidRPr="007B1FF7">
        <w:rPr>
          <w:lang w:val="es-AR"/>
        </w:rPr>
        <w:t>:</w:t>
      </w:r>
    </w:p>
    <w:p w14:paraId="36B04E50" w14:textId="0700AFA0" w:rsidR="002F6137" w:rsidRPr="00B21EF9" w:rsidRDefault="007312E4" w:rsidP="001B31CE">
      <w:pPr>
        <w:pStyle w:val="Prrafodelista"/>
        <w:numPr>
          <w:ilvl w:val="0"/>
          <w:numId w:val="9"/>
        </w:numPr>
        <w:ind w:hanging="218"/>
        <w:rPr>
          <w:lang w:val="es-AR"/>
        </w:rPr>
      </w:pPr>
      <w:r>
        <w:rPr>
          <w:lang w:val="es-AR"/>
        </w:rPr>
        <w:t>Creación de un Torneo</w:t>
      </w:r>
      <w:r w:rsidR="002F6137" w:rsidRPr="00B21EF9">
        <w:rPr>
          <w:lang w:val="es-AR"/>
        </w:rPr>
        <w:t>:</w:t>
      </w:r>
      <w:r w:rsidR="00877330">
        <w:rPr>
          <w:lang w:val="es-AR"/>
        </w:rPr>
        <w:t xml:space="preserve"> </w:t>
      </w:r>
    </w:p>
    <w:p w14:paraId="24B92AF5" w14:textId="2C1443EF" w:rsidR="002F6137" w:rsidRDefault="007312E4" w:rsidP="001B31CE">
      <w:pPr>
        <w:pStyle w:val="Prrafodelista"/>
        <w:numPr>
          <w:ilvl w:val="1"/>
          <w:numId w:val="9"/>
        </w:numPr>
        <w:ind w:left="993" w:hanging="273"/>
        <w:rPr>
          <w:lang w:val="es-AR"/>
        </w:rPr>
      </w:pPr>
      <w:r>
        <w:rPr>
          <w:lang w:val="es-AR"/>
        </w:rPr>
        <w:t>Nombre del Torneo</w:t>
      </w:r>
      <w:r w:rsidR="002F6137">
        <w:rPr>
          <w:lang w:val="es-AR"/>
        </w:rPr>
        <w:t>.</w:t>
      </w:r>
    </w:p>
    <w:p w14:paraId="6EB1AEF3" w14:textId="04D9518D" w:rsidR="002F6137" w:rsidRDefault="002F6137" w:rsidP="001B31CE">
      <w:pPr>
        <w:pStyle w:val="Prrafodelista"/>
        <w:numPr>
          <w:ilvl w:val="1"/>
          <w:numId w:val="9"/>
        </w:numPr>
        <w:ind w:left="993" w:hanging="273"/>
        <w:rPr>
          <w:lang w:val="es-AR"/>
        </w:rPr>
      </w:pPr>
      <w:r>
        <w:rPr>
          <w:lang w:val="es-AR"/>
        </w:rPr>
        <w:t xml:space="preserve">Descripción del </w:t>
      </w:r>
      <w:r w:rsidR="007312E4">
        <w:rPr>
          <w:lang w:val="es-AR"/>
        </w:rPr>
        <w:t>Torneo</w:t>
      </w:r>
      <w:r>
        <w:rPr>
          <w:lang w:val="es-AR"/>
        </w:rPr>
        <w:t>.</w:t>
      </w:r>
    </w:p>
    <w:p w14:paraId="31919817" w14:textId="28CA938C" w:rsidR="002F6137" w:rsidRDefault="002F6137" w:rsidP="001B31CE">
      <w:pPr>
        <w:pStyle w:val="Prrafodelista"/>
        <w:numPr>
          <w:ilvl w:val="1"/>
          <w:numId w:val="9"/>
        </w:numPr>
        <w:ind w:left="993" w:hanging="273"/>
        <w:rPr>
          <w:lang w:val="es-AR"/>
        </w:rPr>
      </w:pPr>
      <w:r>
        <w:rPr>
          <w:lang w:val="es-AR"/>
        </w:rPr>
        <w:t xml:space="preserve">Logo del </w:t>
      </w:r>
      <w:r w:rsidR="007312E4">
        <w:rPr>
          <w:lang w:val="es-AR"/>
        </w:rPr>
        <w:t>Torneo</w:t>
      </w:r>
      <w:r>
        <w:rPr>
          <w:lang w:val="es-AR"/>
        </w:rPr>
        <w:t>.</w:t>
      </w:r>
    </w:p>
    <w:p w14:paraId="045C3F08" w14:textId="36A53AB9" w:rsidR="009027B9" w:rsidRPr="009027B9" w:rsidRDefault="002F6137" w:rsidP="009027B9">
      <w:pPr>
        <w:pStyle w:val="Prrafodelista"/>
        <w:numPr>
          <w:ilvl w:val="1"/>
          <w:numId w:val="9"/>
        </w:numPr>
        <w:ind w:left="993" w:hanging="273"/>
        <w:rPr>
          <w:lang w:val="es-AR"/>
        </w:rPr>
      </w:pPr>
      <w:r w:rsidRPr="009027B9">
        <w:rPr>
          <w:lang w:val="es-AR"/>
        </w:rPr>
        <w:t>Nick para la creación de sitio web.</w:t>
      </w:r>
      <w:r w:rsidR="00C43385" w:rsidRPr="009027B9">
        <w:rPr>
          <w:lang w:val="es-AR"/>
        </w:rPr>
        <w:t xml:space="preserve"> Nombre o Alias con el cual se accederá a la página web del campeonato, dentro del sitio web.</w:t>
      </w:r>
    </w:p>
    <w:p w14:paraId="44E10B64" w14:textId="7AE6E55B" w:rsidR="000B45B0" w:rsidRPr="00B21EF9" w:rsidRDefault="000B45B0" w:rsidP="001B31CE">
      <w:pPr>
        <w:pStyle w:val="Prrafodelista"/>
        <w:numPr>
          <w:ilvl w:val="0"/>
          <w:numId w:val="9"/>
        </w:numPr>
        <w:ind w:hanging="218"/>
        <w:rPr>
          <w:lang w:val="es-AR"/>
        </w:rPr>
      </w:pPr>
      <w:r w:rsidRPr="00B21EF9">
        <w:rPr>
          <w:lang w:val="es-AR"/>
        </w:rPr>
        <w:t xml:space="preserve">Modificación de un </w:t>
      </w:r>
      <w:r w:rsidR="007312E4">
        <w:rPr>
          <w:lang w:val="es-AR"/>
        </w:rPr>
        <w:t>Torneo</w:t>
      </w:r>
      <w:r w:rsidRPr="00B21EF9">
        <w:rPr>
          <w:lang w:val="es-AR"/>
        </w:rPr>
        <w:t>:</w:t>
      </w:r>
      <w:r w:rsidR="00877330">
        <w:rPr>
          <w:lang w:val="es-AR"/>
        </w:rPr>
        <w:t xml:space="preserve"> </w:t>
      </w:r>
    </w:p>
    <w:p w14:paraId="2E5ED932" w14:textId="7BCA9070" w:rsidR="000B45B0" w:rsidRPr="00CC502D" w:rsidRDefault="000B45B0" w:rsidP="009027B9">
      <w:pPr>
        <w:pStyle w:val="Prrafodelista"/>
        <w:numPr>
          <w:ilvl w:val="1"/>
          <w:numId w:val="9"/>
        </w:numPr>
        <w:ind w:left="993" w:hanging="273"/>
        <w:rPr>
          <w:lang w:val="es-AR"/>
        </w:rPr>
      </w:pPr>
      <w:r>
        <w:rPr>
          <w:lang w:val="es-AR"/>
        </w:rPr>
        <w:t xml:space="preserve">Se podrán modificar todos los datos del </w:t>
      </w:r>
      <w:r w:rsidR="00EF2888">
        <w:rPr>
          <w:lang w:val="es-AR"/>
        </w:rPr>
        <w:t>torneo, excepto el Nick</w:t>
      </w:r>
      <w:r>
        <w:rPr>
          <w:lang w:val="es-AR"/>
        </w:rPr>
        <w:t>.</w:t>
      </w:r>
    </w:p>
    <w:p w14:paraId="188C12CE" w14:textId="38036F17" w:rsidR="000B45B0" w:rsidRPr="00257610" w:rsidRDefault="000B45B0" w:rsidP="001B31CE">
      <w:pPr>
        <w:pStyle w:val="Prrafodelista"/>
        <w:numPr>
          <w:ilvl w:val="0"/>
          <w:numId w:val="9"/>
        </w:numPr>
        <w:ind w:hanging="218"/>
        <w:rPr>
          <w:lang w:val="es-AR"/>
        </w:rPr>
      </w:pPr>
      <w:r w:rsidRPr="00B21EF9">
        <w:rPr>
          <w:lang w:val="es-AR"/>
        </w:rPr>
        <w:t xml:space="preserve">Eliminación de un </w:t>
      </w:r>
      <w:r w:rsidR="007312E4">
        <w:rPr>
          <w:lang w:val="es-AR"/>
        </w:rPr>
        <w:t>Torneo</w:t>
      </w:r>
      <w:r w:rsidRPr="00B21EF9">
        <w:rPr>
          <w:lang w:val="es-AR"/>
        </w:rPr>
        <w:t>:</w:t>
      </w:r>
      <w:r>
        <w:rPr>
          <w:lang w:val="es-AR"/>
        </w:rPr>
        <w:t xml:space="preserve"> se realizará el borrado físico de un campeonato cuando no tenga ediciones creadas.</w:t>
      </w:r>
      <w:r w:rsidR="00877330">
        <w:rPr>
          <w:lang w:val="es-AR"/>
        </w:rPr>
        <w:t xml:space="preserve"> </w:t>
      </w:r>
    </w:p>
    <w:p w14:paraId="17E4795E" w14:textId="2DCDCB48" w:rsidR="00257610" w:rsidRDefault="0042385E" w:rsidP="001B31CE">
      <w:pPr>
        <w:pStyle w:val="Prrafodelista"/>
        <w:numPr>
          <w:ilvl w:val="0"/>
          <w:numId w:val="9"/>
        </w:numPr>
        <w:ind w:hanging="218"/>
        <w:rPr>
          <w:lang w:val="es-AR"/>
        </w:rPr>
      </w:pPr>
      <w:r>
        <w:rPr>
          <w:lang w:val="es-AR"/>
        </w:rPr>
        <w:t>Administración de</w:t>
      </w:r>
      <w:r w:rsidR="00257610">
        <w:rPr>
          <w:lang w:val="es-AR"/>
        </w:rPr>
        <w:t xml:space="preserve"> Torneo </w:t>
      </w:r>
    </w:p>
    <w:p w14:paraId="255968D3" w14:textId="4B5E1120" w:rsidR="009B37D1" w:rsidRPr="0042385E" w:rsidRDefault="009B37D1" w:rsidP="001B31CE">
      <w:pPr>
        <w:pStyle w:val="Prrafodelista"/>
        <w:numPr>
          <w:ilvl w:val="0"/>
          <w:numId w:val="9"/>
        </w:numPr>
        <w:ind w:hanging="218"/>
        <w:rPr>
          <w:lang w:val="es-AR"/>
        </w:rPr>
      </w:pPr>
      <w:r>
        <w:rPr>
          <w:lang w:val="es-AR"/>
        </w:rPr>
        <w:t xml:space="preserve">Consulta de </w:t>
      </w:r>
      <w:r w:rsidR="007312E4">
        <w:rPr>
          <w:lang w:val="es-AR"/>
        </w:rPr>
        <w:t>Torneo</w:t>
      </w:r>
      <w:r w:rsidR="0042385E">
        <w:rPr>
          <w:lang w:val="es-AR"/>
        </w:rPr>
        <w:t>s</w:t>
      </w:r>
      <w:r>
        <w:rPr>
          <w:lang w:val="es-AR"/>
        </w:rPr>
        <w:t xml:space="preserve">: se podrá consultar los </w:t>
      </w:r>
      <w:r w:rsidR="00BA47C6">
        <w:rPr>
          <w:lang w:val="es-AR"/>
        </w:rPr>
        <w:t>Torneos</w:t>
      </w:r>
      <w:r>
        <w:rPr>
          <w:lang w:val="es-AR"/>
        </w:rPr>
        <w:t xml:space="preserve"> que tiene creados un administrador en particular</w:t>
      </w:r>
      <w:r w:rsidR="0042385E">
        <w:rPr>
          <w:lang w:val="es-AR"/>
        </w:rPr>
        <w:t xml:space="preserve"> con sus respectivas ediciones</w:t>
      </w:r>
      <w:r>
        <w:rPr>
          <w:lang w:val="es-AR"/>
        </w:rPr>
        <w:t>.</w:t>
      </w:r>
      <w:r w:rsidR="0015481F">
        <w:rPr>
          <w:lang w:val="es-AR"/>
        </w:rPr>
        <w:t xml:space="preserve"> </w:t>
      </w:r>
    </w:p>
    <w:p w14:paraId="418C86FF" w14:textId="77777777" w:rsidR="0042385E" w:rsidRPr="001B31CE" w:rsidRDefault="0042385E" w:rsidP="0042385E">
      <w:pPr>
        <w:pStyle w:val="Ttulo5"/>
        <w:rPr>
          <w:lang w:val="es-AR"/>
        </w:rPr>
      </w:pPr>
      <w:r>
        <w:rPr>
          <w:lang w:val="es-AR"/>
        </w:rPr>
        <w:t xml:space="preserve">Gestión de </w:t>
      </w:r>
      <w:r w:rsidRPr="00617332">
        <w:t>Ediciones</w:t>
      </w:r>
    </w:p>
    <w:p w14:paraId="4723BBEE" w14:textId="0B9D2B9F" w:rsidR="0042385E" w:rsidRPr="007B1FF7" w:rsidRDefault="0042385E" w:rsidP="0042385E">
      <w:pPr>
        <w:spacing w:after="0"/>
        <w:rPr>
          <w:lang w:val="es-AR"/>
        </w:rPr>
      </w:pPr>
      <w:r w:rsidRPr="007B1FF7">
        <w:rPr>
          <w:lang w:val="es-AR"/>
        </w:rPr>
        <w:t>El sistema debe co</w:t>
      </w:r>
      <w:r>
        <w:rPr>
          <w:lang w:val="es-AR"/>
        </w:rPr>
        <w:t>ntemplar las siguientes funcionalidades</w:t>
      </w:r>
      <w:r w:rsidRPr="007B1FF7">
        <w:rPr>
          <w:lang w:val="es-AR"/>
        </w:rPr>
        <w:t>:</w:t>
      </w:r>
    </w:p>
    <w:p w14:paraId="40ED6464" w14:textId="4C252E74" w:rsidR="0042385E" w:rsidRDefault="0042385E" w:rsidP="0042385E">
      <w:pPr>
        <w:pStyle w:val="Prrafodelista"/>
        <w:numPr>
          <w:ilvl w:val="0"/>
          <w:numId w:val="9"/>
        </w:numPr>
        <w:ind w:hanging="218"/>
        <w:rPr>
          <w:lang w:val="es-AR"/>
        </w:rPr>
      </w:pPr>
      <w:r>
        <w:rPr>
          <w:lang w:val="es-AR"/>
        </w:rPr>
        <w:t xml:space="preserve">Creación de una Edición: </w:t>
      </w:r>
    </w:p>
    <w:p w14:paraId="6E311C61" w14:textId="77777777" w:rsidR="0042385E" w:rsidRDefault="0042385E" w:rsidP="0042385E">
      <w:pPr>
        <w:pStyle w:val="Prrafodelista"/>
        <w:numPr>
          <w:ilvl w:val="1"/>
          <w:numId w:val="9"/>
        </w:numPr>
        <w:ind w:left="993" w:hanging="273"/>
        <w:rPr>
          <w:lang w:val="es-AR"/>
        </w:rPr>
      </w:pPr>
      <w:r>
        <w:rPr>
          <w:lang w:val="es-AR"/>
        </w:rPr>
        <w:t>Nombre de la Edición.</w:t>
      </w:r>
    </w:p>
    <w:p w14:paraId="6D1A9D16" w14:textId="77777777" w:rsidR="0042385E" w:rsidRDefault="0042385E" w:rsidP="0042385E">
      <w:pPr>
        <w:pStyle w:val="Prrafodelista"/>
        <w:numPr>
          <w:ilvl w:val="1"/>
          <w:numId w:val="9"/>
        </w:numPr>
        <w:ind w:left="993" w:hanging="273"/>
        <w:rPr>
          <w:lang w:val="es-AR"/>
        </w:rPr>
      </w:pPr>
      <w:r>
        <w:rPr>
          <w:lang w:val="es-AR"/>
        </w:rPr>
        <w:t xml:space="preserve">Tamaño de cancha: </w:t>
      </w:r>
      <w:r w:rsidRPr="00EC7366">
        <w:rPr>
          <w:lang w:val="es-AR"/>
        </w:rPr>
        <w:t xml:space="preserve">fútbol 5, </w:t>
      </w:r>
      <w:r>
        <w:rPr>
          <w:lang w:val="es-AR"/>
        </w:rPr>
        <w:t>6,</w:t>
      </w:r>
      <w:r w:rsidRPr="00EC7366">
        <w:rPr>
          <w:lang w:val="es-AR"/>
        </w:rPr>
        <w:t>7,</w:t>
      </w:r>
      <w:r>
        <w:rPr>
          <w:lang w:val="es-AR"/>
        </w:rPr>
        <w:t xml:space="preserve"> 8,</w:t>
      </w:r>
      <w:r w:rsidRPr="00EC7366">
        <w:rPr>
          <w:lang w:val="es-AR"/>
        </w:rPr>
        <w:t xml:space="preserve"> 9,</w:t>
      </w:r>
      <w:r>
        <w:rPr>
          <w:lang w:val="es-AR"/>
        </w:rPr>
        <w:t>10,</w:t>
      </w:r>
      <w:r w:rsidRPr="00EC7366">
        <w:rPr>
          <w:lang w:val="es-AR"/>
        </w:rPr>
        <w:t xml:space="preserve"> 11</w:t>
      </w:r>
      <w:r>
        <w:rPr>
          <w:lang w:val="es-AR"/>
        </w:rPr>
        <w:t>.</w:t>
      </w:r>
    </w:p>
    <w:p w14:paraId="31094BE8" w14:textId="77777777" w:rsidR="0042385E" w:rsidRPr="00BB6195" w:rsidRDefault="0042385E" w:rsidP="0042385E">
      <w:pPr>
        <w:pStyle w:val="Prrafodelista"/>
        <w:numPr>
          <w:ilvl w:val="1"/>
          <w:numId w:val="9"/>
        </w:numPr>
        <w:ind w:left="993" w:hanging="273"/>
        <w:rPr>
          <w:lang w:val="es-AR"/>
        </w:rPr>
      </w:pPr>
      <w:r>
        <w:rPr>
          <w:lang w:val="es-AR"/>
        </w:rPr>
        <w:t xml:space="preserve">Tipo de superficie: </w:t>
      </w:r>
      <w:r>
        <w:rPr>
          <w:noProof/>
          <w:lang w:val="es-ES"/>
        </w:rPr>
        <w:t>Césped Natural, Césped Sintético, Tierra, Futsal.</w:t>
      </w:r>
    </w:p>
    <w:p w14:paraId="4CB1C0F2" w14:textId="77777777" w:rsidR="0042385E" w:rsidRPr="00BB6195" w:rsidRDefault="0042385E" w:rsidP="0042385E">
      <w:pPr>
        <w:pStyle w:val="Prrafodelista"/>
        <w:numPr>
          <w:ilvl w:val="1"/>
          <w:numId w:val="9"/>
        </w:numPr>
        <w:ind w:left="993" w:hanging="273"/>
        <w:rPr>
          <w:lang w:val="es-AR"/>
        </w:rPr>
      </w:pPr>
      <w:r>
        <w:rPr>
          <w:noProof/>
          <w:lang w:val="es-ES"/>
        </w:rPr>
        <w:t>Género: Masculino o Femenino</w:t>
      </w:r>
    </w:p>
    <w:p w14:paraId="5A43F08F" w14:textId="77777777" w:rsidR="0042385E" w:rsidRPr="00BB6195" w:rsidRDefault="0042385E" w:rsidP="0042385E">
      <w:pPr>
        <w:pStyle w:val="Prrafodelista"/>
        <w:numPr>
          <w:ilvl w:val="1"/>
          <w:numId w:val="9"/>
        </w:numPr>
        <w:ind w:left="993" w:hanging="273"/>
        <w:rPr>
          <w:lang w:val="es-AR"/>
        </w:rPr>
      </w:pPr>
      <w:r w:rsidRPr="00BB6195">
        <w:rPr>
          <w:noProof/>
          <w:lang w:val="es-ES"/>
        </w:rPr>
        <w:t>Sistema de Puntuación (Puntos a asignar a partido Ganado, Empatado y Perdido)</w:t>
      </w:r>
    </w:p>
    <w:p w14:paraId="7B708652" w14:textId="77777777" w:rsidR="0042385E" w:rsidRDefault="0042385E" w:rsidP="0042385E">
      <w:pPr>
        <w:pStyle w:val="Prrafodelista"/>
        <w:ind w:left="360"/>
        <w:rPr>
          <w:lang w:val="es-AR"/>
        </w:rPr>
      </w:pPr>
    </w:p>
    <w:p w14:paraId="26DDF8F8" w14:textId="0297FF05" w:rsidR="0042385E" w:rsidRPr="00B21EF9" w:rsidRDefault="0042385E" w:rsidP="0042385E">
      <w:pPr>
        <w:pStyle w:val="Prrafodelista"/>
        <w:numPr>
          <w:ilvl w:val="0"/>
          <w:numId w:val="9"/>
        </w:numPr>
        <w:ind w:hanging="218"/>
        <w:rPr>
          <w:lang w:val="es-AR"/>
        </w:rPr>
      </w:pPr>
      <w:r>
        <w:rPr>
          <w:lang w:val="es-AR"/>
        </w:rPr>
        <w:t>Modificación de una Edición</w:t>
      </w:r>
      <w:r w:rsidRPr="00B21EF9">
        <w:rPr>
          <w:lang w:val="es-AR"/>
        </w:rPr>
        <w:t>:</w:t>
      </w:r>
      <w:r>
        <w:rPr>
          <w:lang w:val="es-AR"/>
        </w:rPr>
        <w:t xml:space="preserve"> </w:t>
      </w:r>
    </w:p>
    <w:p w14:paraId="2CA4FB44" w14:textId="77777777" w:rsidR="0042385E" w:rsidRPr="00CC502D" w:rsidRDefault="0042385E" w:rsidP="0042385E">
      <w:pPr>
        <w:pStyle w:val="Prrafodelista"/>
        <w:numPr>
          <w:ilvl w:val="1"/>
          <w:numId w:val="9"/>
        </w:numPr>
        <w:ind w:left="993" w:hanging="273"/>
        <w:rPr>
          <w:lang w:val="es-AR"/>
        </w:rPr>
      </w:pPr>
      <w:r>
        <w:rPr>
          <w:lang w:val="es-AR"/>
        </w:rPr>
        <w:t>Se podrán modificar todos los datos de la edición.</w:t>
      </w:r>
    </w:p>
    <w:p w14:paraId="504829E2" w14:textId="1C1F1792" w:rsidR="0042385E" w:rsidRDefault="0042385E" w:rsidP="0042385E">
      <w:pPr>
        <w:pStyle w:val="Prrafodelista"/>
        <w:numPr>
          <w:ilvl w:val="0"/>
          <w:numId w:val="9"/>
        </w:numPr>
        <w:ind w:hanging="218"/>
        <w:rPr>
          <w:lang w:val="es-AR"/>
        </w:rPr>
      </w:pPr>
      <w:r w:rsidRPr="00B21EF9">
        <w:rPr>
          <w:lang w:val="es-AR"/>
        </w:rPr>
        <w:t>Eliminación de u</w:t>
      </w:r>
      <w:r>
        <w:rPr>
          <w:lang w:val="es-AR"/>
        </w:rPr>
        <w:t>na Edición:</w:t>
      </w:r>
      <w:r w:rsidRPr="00E45706">
        <w:rPr>
          <w:noProof/>
          <w:color w:val="000000" w:themeColor="text1"/>
          <w:lang w:val="es-ES"/>
        </w:rPr>
        <w:t xml:space="preserve"> </w:t>
      </w:r>
      <w:r>
        <w:rPr>
          <w:noProof/>
          <w:color w:val="000000" w:themeColor="text1"/>
          <w:lang w:val="es-ES"/>
        </w:rPr>
        <w:t>no se podrá eliminar una edición que se encuentre en estado Finalizada ni Cancelada. Se podrá eliminar una edición siempre que esté Registrada, Configurada e Iniciada</w:t>
      </w:r>
      <w:r>
        <w:rPr>
          <w:lang w:val="es-AR"/>
        </w:rPr>
        <w:t xml:space="preserve">. </w:t>
      </w:r>
    </w:p>
    <w:p w14:paraId="7B7B9632" w14:textId="49548BE8" w:rsidR="0042385E" w:rsidRPr="00073CBA" w:rsidRDefault="0042385E" w:rsidP="0042385E">
      <w:pPr>
        <w:pStyle w:val="Prrafodelista"/>
        <w:numPr>
          <w:ilvl w:val="0"/>
          <w:numId w:val="9"/>
        </w:numPr>
        <w:ind w:hanging="218"/>
        <w:rPr>
          <w:lang w:val="es-AR"/>
        </w:rPr>
      </w:pPr>
      <w:r w:rsidRPr="006B77E3">
        <w:rPr>
          <w:lang w:val="es-AR"/>
        </w:rPr>
        <w:lastRenderedPageBreak/>
        <w:t xml:space="preserve">Consulta de </w:t>
      </w:r>
      <w:r>
        <w:rPr>
          <w:lang w:val="es-AR"/>
        </w:rPr>
        <w:t>Edición</w:t>
      </w:r>
      <w:r w:rsidRPr="006B77E3">
        <w:rPr>
          <w:lang w:val="es-AR"/>
        </w:rPr>
        <w:t>:</w:t>
      </w:r>
      <w:r>
        <w:rPr>
          <w:lang w:val="es-AR"/>
        </w:rPr>
        <w:t xml:space="preserve"> se podrá c</w:t>
      </w:r>
      <w:r w:rsidRPr="00EC7366">
        <w:rPr>
          <w:lang w:val="es-AR"/>
        </w:rPr>
        <w:t xml:space="preserve">onsultar </w:t>
      </w:r>
      <w:r>
        <w:rPr>
          <w:lang w:val="es-AR"/>
        </w:rPr>
        <w:t>las Ediciones creadas</w:t>
      </w:r>
      <w:r w:rsidRPr="00EC7366">
        <w:rPr>
          <w:lang w:val="es-AR"/>
        </w:rPr>
        <w:t xml:space="preserve"> para un Campeonato en particular</w:t>
      </w:r>
      <w:r w:rsidR="00574BE0">
        <w:rPr>
          <w:lang w:val="es-AR"/>
        </w:rPr>
        <w:t>.</w:t>
      </w:r>
    </w:p>
    <w:p w14:paraId="2C75BFC2" w14:textId="4B880EE2" w:rsidR="003F3053" w:rsidRPr="003F3053" w:rsidRDefault="0042385E" w:rsidP="003F3053">
      <w:pPr>
        <w:pStyle w:val="Prrafodelista"/>
        <w:numPr>
          <w:ilvl w:val="0"/>
          <w:numId w:val="10"/>
        </w:numPr>
        <w:rPr>
          <w:lang w:val="es-AR"/>
        </w:rPr>
      </w:pPr>
      <w:r w:rsidRPr="00073CBA">
        <w:rPr>
          <w:lang w:val="es-AR"/>
        </w:rPr>
        <w:t>Cancelar Edición.</w:t>
      </w:r>
      <w:r>
        <w:rPr>
          <w:lang w:val="es-AR"/>
        </w:rPr>
        <w:t xml:space="preserve"> </w:t>
      </w:r>
    </w:p>
    <w:p w14:paraId="37532558" w14:textId="3E2BB5E6" w:rsidR="009837C3" w:rsidRPr="003F3053" w:rsidRDefault="009837C3" w:rsidP="003F3053">
      <w:pPr>
        <w:pStyle w:val="Prrafodelista"/>
        <w:numPr>
          <w:ilvl w:val="0"/>
          <w:numId w:val="10"/>
        </w:numPr>
        <w:rPr>
          <w:lang w:val="es-AR"/>
        </w:rPr>
      </w:pPr>
      <w:r w:rsidRPr="003F3053">
        <w:rPr>
          <w:lang w:val="es-AR"/>
        </w:rPr>
        <w:t>Finalizar Edición.</w:t>
      </w:r>
      <w:r w:rsidR="00574BE0">
        <w:rPr>
          <w:lang w:val="es-AR"/>
        </w:rPr>
        <w:t xml:space="preserve"> </w:t>
      </w:r>
      <w:r w:rsidR="003F3053" w:rsidRPr="003F3053">
        <w:rPr>
          <w:noProof/>
          <w:color w:val="000000" w:themeColor="text1"/>
          <w:lang w:val="es-ES"/>
        </w:rPr>
        <w:t>Para poder finalizar la edición, debe al menos haberse jugado un partido. Se deberá mostrar la tabla de posiciones final, con posibilidad de cambiarla como el usuario desee</w:t>
      </w:r>
      <w:r w:rsidR="003F3053">
        <w:rPr>
          <w:noProof/>
          <w:color w:val="000000" w:themeColor="text1"/>
          <w:lang w:val="es-ES"/>
        </w:rPr>
        <w:t xml:space="preserve">. </w:t>
      </w:r>
      <w:r w:rsidR="003F3053" w:rsidRPr="003F3053">
        <w:rPr>
          <w:noProof/>
          <w:color w:val="000000" w:themeColor="text1"/>
          <w:lang w:val="es-ES"/>
        </w:rPr>
        <w:t>Una vez finalizada, la edición adoptará el estado Finalizada.</w:t>
      </w:r>
    </w:p>
    <w:p w14:paraId="69C2EEC9" w14:textId="629E8A80" w:rsidR="0042385E" w:rsidRPr="00B45702" w:rsidRDefault="0042385E" w:rsidP="001E5DD2">
      <w:pPr>
        <w:pStyle w:val="Prrafodelista"/>
        <w:numPr>
          <w:ilvl w:val="0"/>
          <w:numId w:val="10"/>
        </w:numPr>
        <w:rPr>
          <w:lang w:val="es-AR"/>
        </w:rPr>
      </w:pPr>
      <w:r w:rsidRPr="00B45702">
        <w:rPr>
          <w:lang w:val="es-AR"/>
        </w:rPr>
        <w:t xml:space="preserve">Ediciones desarrollándose simultáneamente: se admite concurrencia de ediciones dentro de un mismo campeonato. </w:t>
      </w:r>
    </w:p>
    <w:p w14:paraId="1AFF7FA9" w14:textId="2C8D40A0" w:rsidR="00B45702" w:rsidRPr="001B31CE" w:rsidRDefault="00B45702" w:rsidP="00B45702">
      <w:pPr>
        <w:pStyle w:val="Ttulo5"/>
        <w:rPr>
          <w:lang w:val="es-AR"/>
        </w:rPr>
      </w:pPr>
      <w:r>
        <w:rPr>
          <w:lang w:val="es-AR"/>
        </w:rPr>
        <w:t>Gestión de EdiciONES</w:t>
      </w:r>
      <w:r>
        <w:rPr>
          <w:lang w:val="es-AR"/>
        </w:rPr>
        <w:t xml:space="preserve"> - Configuración de Edición</w:t>
      </w:r>
    </w:p>
    <w:p w14:paraId="56D140F2" w14:textId="77777777" w:rsidR="00B45702" w:rsidRDefault="00B45702" w:rsidP="00B45702">
      <w:pPr>
        <w:rPr>
          <w:lang w:val="es-AR"/>
        </w:rPr>
      </w:pPr>
      <w:r>
        <w:rPr>
          <w:lang w:val="es-AR"/>
        </w:rPr>
        <w:t>El sistema debe permitir al usuario determinar la configuración para la administración de su edición.</w:t>
      </w:r>
    </w:p>
    <w:p w14:paraId="3110764A" w14:textId="56E873EB" w:rsidR="00B45702" w:rsidRPr="00574BE0" w:rsidRDefault="00B45702" w:rsidP="00F4130B">
      <w:pPr>
        <w:pStyle w:val="Prrafodelista"/>
        <w:numPr>
          <w:ilvl w:val="0"/>
          <w:numId w:val="40"/>
        </w:numPr>
        <w:rPr>
          <w:lang w:val="es-AR"/>
        </w:rPr>
      </w:pPr>
      <w:r w:rsidRPr="00574BE0">
        <w:rPr>
          <w:noProof/>
          <w:lang w:val="es-ES"/>
        </w:rPr>
        <w:t>Configurar preferencias de edición:</w:t>
      </w:r>
      <w:r w:rsidRPr="00574BE0">
        <w:rPr>
          <w:b/>
          <w:noProof/>
          <w:lang w:val="es-ES"/>
        </w:rPr>
        <w:t xml:space="preserve"> </w:t>
      </w:r>
      <w:r w:rsidRPr="00574BE0">
        <w:rPr>
          <w:lang w:val="es-AR"/>
        </w:rPr>
        <w:t>Para la personalización de la edición el sistema realizará una serie de preguntas para contemplar los distintos aspectos que el administrador desee administrar en la edición. En el momento de configurar una edición, se le abrirá un asistente, donde la configuración de preferencias es el primer paso. Se le realizará una serie de preguntas para definir su administración.</w:t>
      </w:r>
    </w:p>
    <w:p w14:paraId="5F96C368" w14:textId="77777777" w:rsidR="00B45702" w:rsidRPr="00C61713" w:rsidRDefault="00B45702" w:rsidP="00B45702">
      <w:pPr>
        <w:rPr>
          <w:lang w:val="es-AR"/>
        </w:rPr>
      </w:pPr>
      <w:r>
        <w:rPr>
          <w:lang w:val="es-AR"/>
        </w:rPr>
        <w:t>Las preguntas que el sistema debe contemplar son:</w:t>
      </w:r>
    </w:p>
    <w:p w14:paraId="35D35468" w14:textId="77777777" w:rsidR="00B45702" w:rsidRPr="00B7231F" w:rsidRDefault="00B45702" w:rsidP="00B45702">
      <w:pPr>
        <w:pStyle w:val="Prrafodelista"/>
        <w:numPr>
          <w:ilvl w:val="0"/>
          <w:numId w:val="22"/>
        </w:numPr>
        <w:rPr>
          <w:b/>
          <w:lang w:val="es-AR"/>
        </w:rPr>
      </w:pPr>
      <w:r>
        <w:rPr>
          <w:b/>
          <w:lang w:val="es-AR"/>
        </w:rPr>
        <w:t>¿Registrará</w:t>
      </w:r>
      <w:r w:rsidRPr="00B7231F">
        <w:rPr>
          <w:b/>
          <w:lang w:val="es-AR"/>
        </w:rPr>
        <w:t xml:space="preserve"> jugadores?</w:t>
      </w:r>
    </w:p>
    <w:p w14:paraId="0759FBA4" w14:textId="77777777" w:rsidR="00B45702" w:rsidRPr="00345411" w:rsidRDefault="00B45702" w:rsidP="00B45702">
      <w:pPr>
        <w:pStyle w:val="Prrafodelista"/>
        <w:numPr>
          <w:ilvl w:val="1"/>
          <w:numId w:val="22"/>
        </w:numPr>
        <w:ind w:left="1701" w:hanging="261"/>
        <w:rPr>
          <w:lang w:val="es-AR"/>
        </w:rPr>
      </w:pPr>
      <w:r>
        <w:rPr>
          <w:lang w:val="es-AR"/>
        </w:rPr>
        <w:t>¿Registra qué jugador juega</w:t>
      </w:r>
      <w:r w:rsidRPr="00345411">
        <w:rPr>
          <w:lang w:val="es-AR"/>
        </w:rPr>
        <w:t xml:space="preserve"> cada partido?</w:t>
      </w:r>
    </w:p>
    <w:p w14:paraId="22177E99" w14:textId="77777777" w:rsidR="00B45702" w:rsidRPr="00345411" w:rsidRDefault="00B45702" w:rsidP="00B45702">
      <w:pPr>
        <w:pStyle w:val="Prrafodelista"/>
        <w:numPr>
          <w:ilvl w:val="1"/>
          <w:numId w:val="22"/>
        </w:numPr>
        <w:ind w:left="1701" w:hanging="261"/>
        <w:rPr>
          <w:lang w:val="es-AR"/>
        </w:rPr>
      </w:pPr>
      <w:r>
        <w:rPr>
          <w:lang w:val="es-AR"/>
        </w:rPr>
        <w:t>¿</w:t>
      </w:r>
      <w:r w:rsidRPr="00345411">
        <w:rPr>
          <w:lang w:val="es-AR"/>
        </w:rPr>
        <w:t>Registra los cambios</w:t>
      </w:r>
      <w:r>
        <w:rPr>
          <w:lang w:val="es-AR"/>
        </w:rPr>
        <w:t xml:space="preserve"> de jugadores que se hagan durante el</w:t>
      </w:r>
      <w:r w:rsidRPr="00345411">
        <w:rPr>
          <w:lang w:val="es-AR"/>
        </w:rPr>
        <w:t xml:space="preserve"> partido?</w:t>
      </w:r>
    </w:p>
    <w:p w14:paraId="7A607A03" w14:textId="77777777" w:rsidR="00B45702" w:rsidRPr="00345411" w:rsidRDefault="00B45702" w:rsidP="00B45702">
      <w:pPr>
        <w:pStyle w:val="Prrafodelista"/>
        <w:numPr>
          <w:ilvl w:val="1"/>
          <w:numId w:val="22"/>
        </w:numPr>
        <w:ind w:left="1701" w:hanging="261"/>
        <w:rPr>
          <w:lang w:val="es-AR"/>
        </w:rPr>
      </w:pPr>
      <w:r>
        <w:rPr>
          <w:lang w:val="es-AR"/>
        </w:rPr>
        <w:t>¿Registra qué jugador hizo</w:t>
      </w:r>
      <w:r w:rsidRPr="00345411">
        <w:rPr>
          <w:lang w:val="es-AR"/>
        </w:rPr>
        <w:t xml:space="preserve"> los goles?</w:t>
      </w:r>
    </w:p>
    <w:p w14:paraId="6235BB66" w14:textId="77777777" w:rsidR="00B45702" w:rsidRDefault="00B45702" w:rsidP="00B45702">
      <w:pPr>
        <w:pStyle w:val="Prrafodelista"/>
        <w:numPr>
          <w:ilvl w:val="1"/>
          <w:numId w:val="22"/>
        </w:numPr>
        <w:ind w:left="1701" w:hanging="261"/>
        <w:rPr>
          <w:lang w:val="es-AR"/>
        </w:rPr>
      </w:pPr>
      <w:r>
        <w:rPr>
          <w:lang w:val="es-AR"/>
        </w:rPr>
        <w:t>¿</w:t>
      </w:r>
      <w:r w:rsidRPr="00345411">
        <w:rPr>
          <w:lang w:val="es-AR"/>
        </w:rPr>
        <w:t xml:space="preserve">Registra tarjetas </w:t>
      </w:r>
      <w:r>
        <w:rPr>
          <w:lang w:val="es-AR"/>
        </w:rPr>
        <w:t xml:space="preserve">aplicadas </w:t>
      </w:r>
      <w:r w:rsidRPr="00345411">
        <w:rPr>
          <w:lang w:val="es-AR"/>
        </w:rPr>
        <w:t>a cada jugador?</w:t>
      </w:r>
    </w:p>
    <w:p w14:paraId="42633110" w14:textId="77777777" w:rsidR="00B45702" w:rsidRPr="00525DFA" w:rsidRDefault="00B45702" w:rsidP="00B45702">
      <w:pPr>
        <w:pStyle w:val="Prrafodelista"/>
        <w:numPr>
          <w:ilvl w:val="0"/>
          <w:numId w:val="28"/>
        </w:numPr>
        <w:ind w:left="1134" w:hanging="425"/>
        <w:rPr>
          <w:lang w:val="es-AR"/>
        </w:rPr>
      </w:pPr>
      <w:r w:rsidRPr="00525DFA">
        <w:rPr>
          <w:b/>
          <w:lang w:val="es-AR"/>
        </w:rPr>
        <w:t>¿</w:t>
      </w:r>
      <w:r>
        <w:rPr>
          <w:b/>
          <w:lang w:val="es-AR"/>
        </w:rPr>
        <w:t>Registrará</w:t>
      </w:r>
      <w:r w:rsidRPr="00525DFA">
        <w:rPr>
          <w:b/>
          <w:lang w:val="es-AR"/>
        </w:rPr>
        <w:t xml:space="preserve"> sanciones?</w:t>
      </w:r>
    </w:p>
    <w:p w14:paraId="725E1A10" w14:textId="77777777" w:rsidR="00B45702" w:rsidRPr="00B7231F" w:rsidRDefault="00B45702" w:rsidP="00B45702">
      <w:pPr>
        <w:pStyle w:val="Prrafodelista"/>
        <w:numPr>
          <w:ilvl w:val="1"/>
          <w:numId w:val="22"/>
        </w:numPr>
        <w:ind w:left="1701" w:hanging="261"/>
        <w:rPr>
          <w:lang w:val="es-AR"/>
        </w:rPr>
      </w:pPr>
      <w:r w:rsidRPr="00B7231F">
        <w:rPr>
          <w:lang w:val="es-AR"/>
        </w:rPr>
        <w:t>¿Registra sanciones a equipos?</w:t>
      </w:r>
    </w:p>
    <w:p w14:paraId="1F1ABD31" w14:textId="77777777" w:rsidR="00B45702" w:rsidRPr="00B7231F" w:rsidRDefault="00B45702" w:rsidP="00B45702">
      <w:pPr>
        <w:pStyle w:val="Prrafodelista"/>
        <w:numPr>
          <w:ilvl w:val="1"/>
          <w:numId w:val="22"/>
        </w:numPr>
        <w:ind w:left="1701" w:hanging="261"/>
        <w:rPr>
          <w:lang w:val="es-AR"/>
        </w:rPr>
      </w:pPr>
      <w:r w:rsidRPr="00B7231F">
        <w:rPr>
          <w:lang w:val="es-AR"/>
        </w:rPr>
        <w:t>¿Registra sanciones a jugadores?</w:t>
      </w:r>
    </w:p>
    <w:p w14:paraId="5FD8D17F" w14:textId="77777777" w:rsidR="00B45702" w:rsidRDefault="00B45702" w:rsidP="00B45702">
      <w:pPr>
        <w:pStyle w:val="Prrafodelista"/>
        <w:numPr>
          <w:ilvl w:val="0"/>
          <w:numId w:val="22"/>
        </w:numPr>
        <w:rPr>
          <w:b/>
          <w:lang w:val="es-AR"/>
        </w:rPr>
      </w:pPr>
      <w:r w:rsidRPr="007A6C4F">
        <w:rPr>
          <w:b/>
          <w:lang w:val="es-AR"/>
        </w:rPr>
        <w:t>¿</w:t>
      </w:r>
      <w:r>
        <w:rPr>
          <w:b/>
          <w:lang w:val="es-AR"/>
        </w:rPr>
        <w:t>Registrará</w:t>
      </w:r>
      <w:r w:rsidRPr="007A6C4F">
        <w:rPr>
          <w:b/>
          <w:lang w:val="es-AR"/>
        </w:rPr>
        <w:t xml:space="preserve"> árbitros?</w:t>
      </w:r>
    </w:p>
    <w:p w14:paraId="1BE9E708" w14:textId="77777777" w:rsidR="00B45702" w:rsidRPr="00525DFA" w:rsidRDefault="00B45702" w:rsidP="00B45702">
      <w:pPr>
        <w:pStyle w:val="Prrafodelista"/>
        <w:numPr>
          <w:ilvl w:val="1"/>
          <w:numId w:val="22"/>
        </w:numPr>
        <w:ind w:left="1701" w:hanging="261"/>
        <w:rPr>
          <w:b/>
          <w:lang w:val="es-AR"/>
        </w:rPr>
      </w:pPr>
      <w:r w:rsidRPr="00525DFA">
        <w:rPr>
          <w:lang w:val="es-AR"/>
        </w:rPr>
        <w:t>¿Asignará árbitros en particular a cada partido?</w:t>
      </w:r>
    </w:p>
    <w:p w14:paraId="7750D4FA" w14:textId="77777777" w:rsidR="00B45702" w:rsidRPr="00345411" w:rsidRDefault="00B45702" w:rsidP="00B45702">
      <w:pPr>
        <w:pStyle w:val="Prrafodelista"/>
        <w:numPr>
          <w:ilvl w:val="1"/>
          <w:numId w:val="22"/>
        </w:numPr>
        <w:ind w:left="1701" w:hanging="261"/>
        <w:rPr>
          <w:lang w:val="es-AR"/>
        </w:rPr>
      </w:pPr>
      <w:r>
        <w:rPr>
          <w:lang w:val="es-AR"/>
        </w:rPr>
        <w:t>¿</w:t>
      </w:r>
      <w:r w:rsidRPr="00345411">
        <w:rPr>
          <w:lang w:val="es-AR"/>
        </w:rPr>
        <w:t>Registra el desempeño del árbitro</w:t>
      </w:r>
      <w:r>
        <w:rPr>
          <w:lang w:val="es-AR"/>
        </w:rPr>
        <w:t xml:space="preserve"> por cada partido</w:t>
      </w:r>
      <w:r w:rsidRPr="00345411">
        <w:rPr>
          <w:lang w:val="es-AR"/>
        </w:rPr>
        <w:t>?</w:t>
      </w:r>
    </w:p>
    <w:p w14:paraId="73076810" w14:textId="77777777" w:rsidR="00B45702" w:rsidRPr="007A6C4F" w:rsidRDefault="00B45702" w:rsidP="00B45702">
      <w:pPr>
        <w:pStyle w:val="Prrafodelista"/>
        <w:numPr>
          <w:ilvl w:val="0"/>
          <w:numId w:val="22"/>
        </w:numPr>
        <w:rPr>
          <w:b/>
          <w:lang w:val="es-AR"/>
        </w:rPr>
      </w:pPr>
      <w:r>
        <w:rPr>
          <w:b/>
          <w:lang w:val="es-AR"/>
        </w:rPr>
        <w:t>¿Registrará Canchas o Complejos?</w:t>
      </w:r>
    </w:p>
    <w:p w14:paraId="7E3027B8" w14:textId="77777777" w:rsidR="00B45702" w:rsidRDefault="00B45702" w:rsidP="00B45702">
      <w:pPr>
        <w:pStyle w:val="Prrafodelista"/>
        <w:numPr>
          <w:ilvl w:val="1"/>
          <w:numId w:val="22"/>
        </w:numPr>
        <w:ind w:left="1701" w:hanging="283"/>
        <w:rPr>
          <w:lang w:val="es-AR"/>
        </w:rPr>
      </w:pPr>
      <w:r>
        <w:rPr>
          <w:lang w:val="es-AR"/>
        </w:rPr>
        <w:t xml:space="preserve">¿Dónde se jugarán los partidos? </w:t>
      </w:r>
      <w:r w:rsidRPr="00525DFA">
        <w:rPr>
          <w:lang w:val="es-ES"/>
        </w:rPr>
        <w:t>Complejo/s propios del torneo</w:t>
      </w:r>
      <w:r w:rsidRPr="00525DFA">
        <w:rPr>
          <w:rStyle w:val="apple-converted-space"/>
          <w:shd w:val="clear" w:color="auto" w:fill="FFFFFF"/>
          <w:lang w:val="es-ES"/>
        </w:rPr>
        <w:t xml:space="preserve"> o </w:t>
      </w:r>
      <w:r w:rsidRPr="00525DFA">
        <w:rPr>
          <w:shd w:val="clear" w:color="auto" w:fill="FFFFFF"/>
          <w:lang w:val="es-ES"/>
        </w:rPr>
        <w:t>Canchas de los equipos participantes</w:t>
      </w:r>
      <w:r w:rsidRPr="00525DFA">
        <w:rPr>
          <w:lang w:val="es-AR"/>
        </w:rPr>
        <w:t xml:space="preserve"> </w:t>
      </w:r>
    </w:p>
    <w:p w14:paraId="1870AC11" w14:textId="77777777" w:rsidR="00B45702" w:rsidRDefault="00B45702" w:rsidP="00B45702">
      <w:pPr>
        <w:pStyle w:val="Prrafodelista"/>
        <w:rPr>
          <w:b/>
          <w:noProof/>
          <w:color w:val="31521B" w:themeColor="accent2" w:themeShade="80"/>
          <w:lang w:val="es-ES"/>
        </w:rPr>
      </w:pPr>
    </w:p>
    <w:p w14:paraId="3585C325" w14:textId="2EB3D417" w:rsidR="00B45702" w:rsidRPr="00D7057D" w:rsidRDefault="00B45702" w:rsidP="00B45702">
      <w:pPr>
        <w:pStyle w:val="Prrafodelista"/>
        <w:numPr>
          <w:ilvl w:val="0"/>
          <w:numId w:val="39"/>
        </w:numPr>
        <w:rPr>
          <w:b/>
          <w:noProof/>
          <w:color w:val="31521B" w:themeColor="accent2" w:themeShade="80"/>
          <w:lang w:val="es-ES"/>
        </w:rPr>
      </w:pPr>
      <w:r w:rsidRPr="00D7057D">
        <w:rPr>
          <w:noProof/>
          <w:lang w:val="es-ES"/>
        </w:rPr>
        <w:t>Seleccionar equipos a participar en la edición:</w:t>
      </w:r>
      <w:r w:rsidRPr="00D7057D">
        <w:rPr>
          <w:b/>
          <w:noProof/>
          <w:lang w:val="es-ES"/>
        </w:rPr>
        <w:t xml:space="preserve"> </w:t>
      </w:r>
    </w:p>
    <w:p w14:paraId="679C3A68" w14:textId="77777777" w:rsidR="00B45702" w:rsidRPr="00D7057D" w:rsidRDefault="00B45702" w:rsidP="00B45702">
      <w:pPr>
        <w:pStyle w:val="Prrafodelista"/>
        <w:rPr>
          <w:lang w:val="es-AR"/>
        </w:rPr>
      </w:pPr>
      <w:r w:rsidRPr="00D7057D">
        <w:rPr>
          <w:lang w:val="es-AR"/>
        </w:rPr>
        <w:t xml:space="preserve">Los Equipos que fueron registrados para un Torneo en particular, deben ser asignados a una Edición para participar. </w:t>
      </w:r>
    </w:p>
    <w:p w14:paraId="6F798B0F" w14:textId="77777777" w:rsidR="00B45702" w:rsidRDefault="00B45702" w:rsidP="00B45702">
      <w:pPr>
        <w:pStyle w:val="Prrafodelista"/>
        <w:rPr>
          <w:b/>
          <w:noProof/>
          <w:color w:val="31521B" w:themeColor="accent2" w:themeShade="80"/>
          <w:lang w:val="es-ES"/>
        </w:rPr>
      </w:pPr>
    </w:p>
    <w:p w14:paraId="24D8B224" w14:textId="47B76981" w:rsidR="00B45702" w:rsidRDefault="00B45702" w:rsidP="00B45702">
      <w:pPr>
        <w:pStyle w:val="Prrafodelista"/>
        <w:numPr>
          <w:ilvl w:val="0"/>
          <w:numId w:val="39"/>
        </w:numPr>
        <w:rPr>
          <w:b/>
          <w:noProof/>
          <w:color w:val="31521B" w:themeColor="accent2" w:themeShade="80"/>
          <w:lang w:val="es-ES"/>
        </w:rPr>
      </w:pPr>
      <w:r w:rsidRPr="00EF631F">
        <w:rPr>
          <w:noProof/>
          <w:color w:val="000000" w:themeColor="text1"/>
          <w:lang w:val="es-ES"/>
        </w:rPr>
        <w:t>Configurar fases (generación de fixture):</w:t>
      </w:r>
      <w:r w:rsidR="00574BE0">
        <w:rPr>
          <w:b/>
          <w:noProof/>
          <w:color w:val="000000" w:themeColor="text1"/>
          <w:lang w:val="es-ES"/>
        </w:rPr>
        <w:t xml:space="preserve"> </w:t>
      </w:r>
    </w:p>
    <w:p w14:paraId="2836D3F0" w14:textId="77777777" w:rsidR="00B45702" w:rsidRPr="00EF631F" w:rsidRDefault="00B45702" w:rsidP="00B45702">
      <w:pPr>
        <w:pStyle w:val="Prrafodelista"/>
        <w:rPr>
          <w:lang w:val="es-AR"/>
        </w:rPr>
      </w:pPr>
      <w:r w:rsidRPr="00EF631F">
        <w:rPr>
          <w:lang w:val="es-AR"/>
        </w:rPr>
        <w:t xml:space="preserve">La generación de las distintas fases del </w:t>
      </w:r>
      <w:proofErr w:type="spellStart"/>
      <w:r w:rsidRPr="00EF631F">
        <w:rPr>
          <w:lang w:val="es-AR"/>
        </w:rPr>
        <w:t>fixture</w:t>
      </w:r>
      <w:proofErr w:type="spellEnd"/>
      <w:r w:rsidRPr="00EF631F">
        <w:rPr>
          <w:lang w:val="es-AR"/>
        </w:rPr>
        <w:t>.</w:t>
      </w:r>
    </w:p>
    <w:p w14:paraId="5A6D7541" w14:textId="4F19AE8D" w:rsidR="00B45702" w:rsidRPr="004D0D72" w:rsidRDefault="00B45702" w:rsidP="00B45702">
      <w:pPr>
        <w:pStyle w:val="Prrafodelista"/>
        <w:numPr>
          <w:ilvl w:val="0"/>
          <w:numId w:val="39"/>
        </w:numPr>
        <w:rPr>
          <w:b/>
          <w:noProof/>
          <w:color w:val="31521B" w:themeColor="accent2" w:themeShade="80"/>
          <w:lang w:val="es-ES"/>
        </w:rPr>
      </w:pPr>
      <w:r w:rsidRPr="00EF631F">
        <w:rPr>
          <w:color w:val="000000" w:themeColor="text1"/>
          <w:lang w:val="es-AR"/>
        </w:rPr>
        <w:t>Confirmar configuración de edición:</w:t>
      </w:r>
      <w:r w:rsidR="00574BE0">
        <w:rPr>
          <w:b/>
          <w:color w:val="000000" w:themeColor="text1"/>
          <w:lang w:val="es-AR"/>
        </w:rPr>
        <w:t xml:space="preserve"> </w:t>
      </w:r>
    </w:p>
    <w:p w14:paraId="34381B00" w14:textId="77777777" w:rsidR="00B45702" w:rsidRPr="00EF631F" w:rsidRDefault="00B45702" w:rsidP="00B45702">
      <w:pPr>
        <w:pStyle w:val="Prrafodelista"/>
        <w:numPr>
          <w:ilvl w:val="0"/>
          <w:numId w:val="39"/>
        </w:numPr>
        <w:rPr>
          <w:color w:val="000000" w:themeColor="text1"/>
          <w:lang w:val="es-AR"/>
        </w:rPr>
      </w:pPr>
      <w:r w:rsidRPr="00EF631F">
        <w:rPr>
          <w:color w:val="000000" w:themeColor="text1"/>
          <w:lang w:val="es-AR"/>
        </w:rPr>
        <w:t>Se puede editar toda la configuración de la edición antes de que haya iniciado la misma.</w:t>
      </w:r>
    </w:p>
    <w:p w14:paraId="6568EDDC" w14:textId="77777777" w:rsidR="00B45702" w:rsidRDefault="00B45702" w:rsidP="0042385E">
      <w:pPr>
        <w:rPr>
          <w:lang w:val="es-AR"/>
        </w:rPr>
      </w:pPr>
    </w:p>
    <w:p w14:paraId="6A53D8B1" w14:textId="77777777" w:rsidR="004D5961" w:rsidRPr="00617332" w:rsidRDefault="004D5961" w:rsidP="004D5961">
      <w:pPr>
        <w:pStyle w:val="Ttulo5"/>
        <w:rPr>
          <w:lang w:val="es-ES"/>
        </w:rPr>
      </w:pPr>
      <w:bookmarkStart w:id="21" w:name="_Toc385506774"/>
      <w:bookmarkStart w:id="22" w:name="_Toc388704932"/>
      <w:r>
        <w:rPr>
          <w:lang w:val="es-AR"/>
        </w:rPr>
        <w:lastRenderedPageBreak/>
        <w:t>Gestión</w:t>
      </w:r>
      <w:r w:rsidRPr="001B31CE">
        <w:rPr>
          <w:lang w:val="es-AR"/>
        </w:rPr>
        <w:t xml:space="preserve"> de Equipos</w:t>
      </w:r>
      <w:bookmarkEnd w:id="21"/>
      <w:bookmarkEnd w:id="22"/>
    </w:p>
    <w:p w14:paraId="2DACE22E" w14:textId="77777777" w:rsidR="004D5961" w:rsidRPr="007B1FF7" w:rsidRDefault="004D5961" w:rsidP="004D5961">
      <w:pPr>
        <w:spacing w:after="0"/>
        <w:rPr>
          <w:lang w:val="es-AR"/>
        </w:rPr>
      </w:pPr>
      <w:r w:rsidRPr="007B1FF7">
        <w:rPr>
          <w:lang w:val="es-AR"/>
        </w:rPr>
        <w:t>El sistema debe contemplar las siguientes funciones:</w:t>
      </w:r>
    </w:p>
    <w:p w14:paraId="5C6DDD6B" w14:textId="274A28AC" w:rsidR="004D5961" w:rsidRDefault="004D5961" w:rsidP="004D5961">
      <w:pPr>
        <w:pStyle w:val="Prrafodelista"/>
        <w:numPr>
          <w:ilvl w:val="0"/>
          <w:numId w:val="11"/>
        </w:numPr>
        <w:ind w:hanging="218"/>
        <w:rPr>
          <w:lang w:val="es-AR"/>
        </w:rPr>
      </w:pPr>
      <w:r w:rsidRPr="006B77E3">
        <w:rPr>
          <w:lang w:val="es-AR"/>
        </w:rPr>
        <w:t>Alta de Equipos de un</w:t>
      </w:r>
      <w:r>
        <w:rPr>
          <w:lang w:val="es-AR"/>
        </w:rPr>
        <w:t xml:space="preserve"> Torneo</w:t>
      </w:r>
      <w:r w:rsidRPr="006B77E3">
        <w:rPr>
          <w:lang w:val="es-AR"/>
        </w:rPr>
        <w:t>:</w:t>
      </w:r>
      <w:r w:rsidRPr="005F1A98">
        <w:rPr>
          <w:lang w:val="es-AR"/>
        </w:rPr>
        <w:t xml:space="preserve"> </w:t>
      </w:r>
    </w:p>
    <w:p w14:paraId="7DD4427C" w14:textId="77777777" w:rsidR="004D5961" w:rsidRDefault="004D5961" w:rsidP="004D5961">
      <w:pPr>
        <w:pStyle w:val="Prrafodelista"/>
        <w:ind w:left="360"/>
        <w:rPr>
          <w:lang w:val="es-AR"/>
        </w:rPr>
      </w:pPr>
      <w:r w:rsidRPr="005F1A98">
        <w:rPr>
          <w:lang w:val="es-AR"/>
        </w:rPr>
        <w:t xml:space="preserve">Los equipos se registran para un </w:t>
      </w:r>
      <w:r>
        <w:rPr>
          <w:lang w:val="es-AR"/>
        </w:rPr>
        <w:t>Torneo</w:t>
      </w:r>
      <w:r w:rsidRPr="005F1A98">
        <w:rPr>
          <w:lang w:val="es-AR"/>
        </w:rPr>
        <w:t xml:space="preserve"> en particular, es decir no puedo dar el alta de un equipo sin asociarlo a un </w:t>
      </w:r>
      <w:r>
        <w:rPr>
          <w:lang w:val="es-AR"/>
        </w:rPr>
        <w:t>Torneo</w:t>
      </w:r>
      <w:r w:rsidRPr="005F1A98">
        <w:rPr>
          <w:lang w:val="es-AR"/>
        </w:rPr>
        <w:t xml:space="preserve"> específico. Cuando se registra un nuevo equipo, por lo tanto, se debe seleccionar el Campeonato al que jugará. </w:t>
      </w:r>
    </w:p>
    <w:p w14:paraId="53078F79" w14:textId="77777777" w:rsidR="004D5961" w:rsidRDefault="004D5961" w:rsidP="004D5961">
      <w:pPr>
        <w:pStyle w:val="Prrafodelista"/>
        <w:ind w:left="360"/>
        <w:rPr>
          <w:lang w:val="es-AR"/>
        </w:rPr>
      </w:pPr>
      <w:r w:rsidRPr="005F1A98">
        <w:rPr>
          <w:lang w:val="es-AR"/>
        </w:rPr>
        <w:t>Datos para registrar un nuevo Equipo:</w:t>
      </w:r>
    </w:p>
    <w:p w14:paraId="6417FBAF" w14:textId="77777777" w:rsidR="004D5961" w:rsidRDefault="004D5961" w:rsidP="004D5961">
      <w:pPr>
        <w:pStyle w:val="Prrafodelista"/>
        <w:numPr>
          <w:ilvl w:val="2"/>
          <w:numId w:val="11"/>
        </w:numPr>
        <w:ind w:left="1134" w:hanging="283"/>
        <w:rPr>
          <w:lang w:val="es-AR"/>
        </w:rPr>
      </w:pPr>
      <w:r w:rsidRPr="005F1A98">
        <w:rPr>
          <w:lang w:val="es-AR"/>
        </w:rPr>
        <w:t xml:space="preserve">Nombre del equipo (único: no puede existir dos equipos con el mismo nombre dentro de un mismo campeonato), </w:t>
      </w:r>
    </w:p>
    <w:p w14:paraId="071F438A" w14:textId="77777777" w:rsidR="004D5961" w:rsidRDefault="004D5961" w:rsidP="004D5961">
      <w:pPr>
        <w:pStyle w:val="Prrafodelista"/>
        <w:numPr>
          <w:ilvl w:val="2"/>
          <w:numId w:val="11"/>
        </w:numPr>
        <w:ind w:left="1134" w:hanging="283"/>
        <w:rPr>
          <w:lang w:val="es-AR"/>
        </w:rPr>
      </w:pPr>
      <w:r>
        <w:rPr>
          <w:lang w:val="es-AR"/>
        </w:rPr>
        <w:t xml:space="preserve">Logo del equipo (el usuario podrá guardar una imagen de logo para su equipo en formato </w:t>
      </w:r>
      <w:proofErr w:type="spellStart"/>
      <w:r>
        <w:rPr>
          <w:lang w:val="es-AR"/>
        </w:rPr>
        <w:t>jpg</w:t>
      </w:r>
      <w:proofErr w:type="spellEnd"/>
      <w:r>
        <w:rPr>
          <w:lang w:val="es-AR"/>
        </w:rPr>
        <w:t xml:space="preserve">, </w:t>
      </w:r>
      <w:proofErr w:type="spellStart"/>
      <w:r>
        <w:rPr>
          <w:lang w:val="es-AR"/>
        </w:rPr>
        <w:t>png</w:t>
      </w:r>
      <w:proofErr w:type="spellEnd"/>
      <w:r>
        <w:rPr>
          <w:lang w:val="es-AR"/>
        </w:rPr>
        <w:t xml:space="preserve">, o </w:t>
      </w:r>
      <w:proofErr w:type="spellStart"/>
      <w:r>
        <w:rPr>
          <w:lang w:val="es-AR"/>
        </w:rPr>
        <w:t>gif</w:t>
      </w:r>
      <w:proofErr w:type="spellEnd"/>
      <w:r>
        <w:rPr>
          <w:lang w:val="es-AR"/>
        </w:rPr>
        <w:t>)</w:t>
      </w:r>
    </w:p>
    <w:p w14:paraId="556ECC3D" w14:textId="77777777" w:rsidR="004D5961" w:rsidRDefault="004D5961" w:rsidP="004D5961">
      <w:pPr>
        <w:pStyle w:val="Prrafodelista"/>
        <w:numPr>
          <w:ilvl w:val="2"/>
          <w:numId w:val="11"/>
        </w:numPr>
        <w:ind w:left="1134" w:hanging="283"/>
        <w:rPr>
          <w:lang w:val="es-AR"/>
        </w:rPr>
      </w:pPr>
      <w:r>
        <w:rPr>
          <w:lang w:val="es-AR"/>
        </w:rPr>
        <w:t>Color de camiseta primaria y</w:t>
      </w:r>
      <w:r w:rsidRPr="005F1A98">
        <w:rPr>
          <w:lang w:val="es-AR"/>
        </w:rPr>
        <w:t xml:space="preserve"> </w:t>
      </w:r>
      <w:r>
        <w:rPr>
          <w:lang w:val="es-AR"/>
        </w:rPr>
        <w:t>color de camiseta secundaria.</w:t>
      </w:r>
    </w:p>
    <w:p w14:paraId="169E2877" w14:textId="77777777" w:rsidR="004D5961" w:rsidRDefault="004D5961" w:rsidP="004D5961">
      <w:pPr>
        <w:pStyle w:val="Prrafodelista"/>
        <w:numPr>
          <w:ilvl w:val="2"/>
          <w:numId w:val="11"/>
        </w:numPr>
        <w:ind w:left="1134" w:hanging="283"/>
        <w:rPr>
          <w:lang w:val="es-AR"/>
        </w:rPr>
      </w:pPr>
      <w:r>
        <w:rPr>
          <w:lang w:val="es-AR"/>
        </w:rPr>
        <w:t>D</w:t>
      </w:r>
      <w:r w:rsidRPr="005F1A98">
        <w:rPr>
          <w:lang w:val="es-AR"/>
        </w:rPr>
        <w:t>irector técnico.</w:t>
      </w:r>
    </w:p>
    <w:p w14:paraId="4C830AB6" w14:textId="77777777" w:rsidR="004D5961" w:rsidRPr="005F1A98" w:rsidRDefault="004D5961" w:rsidP="004D5961">
      <w:pPr>
        <w:pStyle w:val="Prrafodelista"/>
        <w:numPr>
          <w:ilvl w:val="2"/>
          <w:numId w:val="11"/>
        </w:numPr>
        <w:ind w:left="1134" w:hanging="283"/>
        <w:rPr>
          <w:lang w:val="es-AR"/>
        </w:rPr>
      </w:pPr>
      <w:r w:rsidRPr="006B77E3">
        <w:rPr>
          <w:lang w:val="es-AR"/>
        </w:rPr>
        <w:t>Datos de los delegados del equipo:</w:t>
      </w:r>
      <w:r w:rsidRPr="005F1A98">
        <w:rPr>
          <w:lang w:val="es-AR"/>
        </w:rPr>
        <w:t xml:space="preserve"> nombre, e-mail, teléfono y domicilio.</w:t>
      </w:r>
      <w:r>
        <w:rPr>
          <w:lang w:val="es-AR"/>
        </w:rPr>
        <w:t xml:space="preserve"> Por equipo, se manejarán dos delegados, uno obligatorio y otro opcional.</w:t>
      </w:r>
    </w:p>
    <w:p w14:paraId="5A3ECBC5" w14:textId="630712F8" w:rsidR="004D5961" w:rsidRDefault="004D5961" w:rsidP="004D5961">
      <w:pPr>
        <w:pStyle w:val="Prrafodelista"/>
        <w:numPr>
          <w:ilvl w:val="0"/>
          <w:numId w:val="11"/>
        </w:numPr>
        <w:ind w:hanging="218"/>
        <w:rPr>
          <w:lang w:val="es-ES"/>
        </w:rPr>
      </w:pPr>
      <w:r w:rsidRPr="006B77E3">
        <w:rPr>
          <w:lang w:val="es-ES"/>
        </w:rPr>
        <w:t xml:space="preserve">Modificar Datos de un Equipo: </w:t>
      </w:r>
    </w:p>
    <w:p w14:paraId="361C34BC" w14:textId="77777777" w:rsidR="004D5961" w:rsidRPr="005845F9" w:rsidRDefault="004D5961" w:rsidP="004D5961">
      <w:pPr>
        <w:pStyle w:val="Prrafodelista"/>
        <w:ind w:left="360"/>
        <w:rPr>
          <w:lang w:val="es-ES"/>
        </w:rPr>
      </w:pPr>
      <w:r>
        <w:rPr>
          <w:lang w:val="es-ES"/>
        </w:rPr>
        <w:t>Los datos de los equipos que fueron ingresados en el momento del alta de un nuevo equipo, podrán ser modificados.</w:t>
      </w:r>
    </w:p>
    <w:p w14:paraId="731FE6E9" w14:textId="77777777" w:rsidR="004D5961" w:rsidRDefault="004D5961" w:rsidP="004D5961">
      <w:pPr>
        <w:pStyle w:val="Prrafodelista"/>
        <w:numPr>
          <w:ilvl w:val="0"/>
          <w:numId w:val="11"/>
        </w:numPr>
        <w:ind w:hanging="218"/>
        <w:rPr>
          <w:lang w:val="es-AR"/>
        </w:rPr>
      </w:pPr>
      <w:r w:rsidRPr="006B77E3">
        <w:rPr>
          <w:lang w:val="es-AR"/>
        </w:rPr>
        <w:t>Dar de Baja un Equipo:</w:t>
      </w:r>
      <w:r>
        <w:rPr>
          <w:lang w:val="es-AR"/>
        </w:rPr>
        <w:t xml:space="preserve"> Los equipos podrán ser dados de baja.</w:t>
      </w:r>
    </w:p>
    <w:p w14:paraId="29EA77F3" w14:textId="216F8EAF" w:rsidR="004D5961" w:rsidRPr="00EC7366" w:rsidRDefault="004D5961" w:rsidP="004D5961">
      <w:pPr>
        <w:pStyle w:val="Prrafodelista"/>
        <w:numPr>
          <w:ilvl w:val="0"/>
          <w:numId w:val="11"/>
        </w:numPr>
        <w:ind w:hanging="218"/>
        <w:rPr>
          <w:lang w:val="es-AR"/>
        </w:rPr>
      </w:pPr>
      <w:r>
        <w:rPr>
          <w:lang w:val="es-AR"/>
        </w:rPr>
        <w:t xml:space="preserve">Eliminar Equipo: Los equipos podrán ser eliminados físicamente en caso que no esté asignado a ninguna edición. </w:t>
      </w:r>
    </w:p>
    <w:p w14:paraId="23087022" w14:textId="4FC19A34" w:rsidR="004D5961" w:rsidRPr="00F4217B" w:rsidRDefault="004D5961" w:rsidP="004D5961">
      <w:pPr>
        <w:pStyle w:val="Prrafodelista"/>
        <w:numPr>
          <w:ilvl w:val="0"/>
          <w:numId w:val="11"/>
        </w:numPr>
        <w:ind w:hanging="218"/>
        <w:rPr>
          <w:lang w:val="es-AR"/>
        </w:rPr>
      </w:pPr>
      <w:r w:rsidRPr="006B77E3">
        <w:rPr>
          <w:lang w:val="es-AR"/>
        </w:rPr>
        <w:t>Consulta de Equipos:</w:t>
      </w:r>
      <w:r>
        <w:rPr>
          <w:lang w:val="es-AR"/>
        </w:rPr>
        <w:t xml:space="preserve"> se podrá c</w:t>
      </w:r>
      <w:r w:rsidRPr="00EC7366">
        <w:rPr>
          <w:lang w:val="es-AR"/>
        </w:rPr>
        <w:t>onsultar Equipos registrados para un Campeonato en particular.</w:t>
      </w:r>
      <w:r w:rsidRPr="00125AB7">
        <w:rPr>
          <w:b/>
          <w:lang w:val="es-ES"/>
        </w:rPr>
        <w:t xml:space="preserve"> </w:t>
      </w:r>
    </w:p>
    <w:p w14:paraId="15C28D70" w14:textId="77777777" w:rsidR="004D5961" w:rsidRDefault="004D5961" w:rsidP="004D5961">
      <w:pPr>
        <w:pStyle w:val="Prrafodelista"/>
        <w:rPr>
          <w:lang w:val="es-AR"/>
        </w:rPr>
      </w:pPr>
    </w:p>
    <w:p w14:paraId="63B8C74B" w14:textId="7535DB4B" w:rsidR="004D5961" w:rsidRPr="007F3C50" w:rsidRDefault="004D5961" w:rsidP="004D5961">
      <w:pPr>
        <w:pStyle w:val="Prrafodelista"/>
        <w:numPr>
          <w:ilvl w:val="0"/>
          <w:numId w:val="33"/>
        </w:numPr>
        <w:ind w:left="426" w:hanging="284"/>
        <w:rPr>
          <w:b/>
          <w:lang w:val="es-AR"/>
        </w:rPr>
      </w:pPr>
      <w:r w:rsidRPr="007F3C50">
        <w:rPr>
          <w:b/>
          <w:lang w:val="es-AR"/>
        </w:rPr>
        <w:t>Registrar Delegado:</w:t>
      </w:r>
      <w:r>
        <w:rPr>
          <w:b/>
          <w:lang w:val="es-AR"/>
        </w:rPr>
        <w:t xml:space="preserve"> </w:t>
      </w:r>
    </w:p>
    <w:p w14:paraId="42C27EA2" w14:textId="77777777" w:rsidR="004D5961" w:rsidRDefault="004D5961" w:rsidP="004D5961">
      <w:pPr>
        <w:rPr>
          <w:noProof/>
          <w:color w:val="000000" w:themeColor="text1"/>
          <w:lang w:val="es-AR"/>
        </w:rPr>
      </w:pPr>
      <w:r>
        <w:rPr>
          <w:noProof/>
          <w:color w:val="000000" w:themeColor="text1"/>
          <w:lang w:val="es-AR"/>
        </w:rPr>
        <w:t>Datos del delegado:</w:t>
      </w:r>
    </w:p>
    <w:p w14:paraId="3A80E664" w14:textId="77777777" w:rsidR="004D5961" w:rsidRPr="007F3C50" w:rsidRDefault="004D5961" w:rsidP="004D5961">
      <w:pPr>
        <w:pStyle w:val="Prrafodelista"/>
        <w:numPr>
          <w:ilvl w:val="0"/>
          <w:numId w:val="33"/>
        </w:numPr>
        <w:rPr>
          <w:noProof/>
          <w:lang w:val="es-AR"/>
        </w:rPr>
      </w:pPr>
      <w:r w:rsidRPr="007F3C50">
        <w:rPr>
          <w:noProof/>
          <w:lang w:val="es-AR"/>
        </w:rPr>
        <w:t xml:space="preserve">Nombre </w:t>
      </w:r>
    </w:p>
    <w:p w14:paraId="7E13667D" w14:textId="77777777" w:rsidR="004D5961" w:rsidRPr="007F3C50" w:rsidRDefault="004D5961" w:rsidP="004D5961">
      <w:pPr>
        <w:pStyle w:val="Prrafodelista"/>
        <w:numPr>
          <w:ilvl w:val="0"/>
          <w:numId w:val="33"/>
        </w:numPr>
        <w:rPr>
          <w:noProof/>
          <w:lang w:val="es-AR"/>
        </w:rPr>
      </w:pPr>
      <w:r w:rsidRPr="007F3C50">
        <w:rPr>
          <w:noProof/>
          <w:lang w:val="es-AR"/>
        </w:rPr>
        <w:t>Email</w:t>
      </w:r>
    </w:p>
    <w:p w14:paraId="494FB349" w14:textId="77777777" w:rsidR="004D5961" w:rsidRPr="007F3C50" w:rsidRDefault="004D5961" w:rsidP="004D5961">
      <w:pPr>
        <w:pStyle w:val="Prrafodelista"/>
        <w:numPr>
          <w:ilvl w:val="0"/>
          <w:numId w:val="33"/>
        </w:numPr>
        <w:rPr>
          <w:noProof/>
          <w:lang w:val="es-AR"/>
        </w:rPr>
      </w:pPr>
      <w:r w:rsidRPr="007F3C50">
        <w:rPr>
          <w:noProof/>
          <w:lang w:val="es-AR"/>
        </w:rPr>
        <w:t>Teléfono</w:t>
      </w:r>
    </w:p>
    <w:p w14:paraId="119DC453" w14:textId="77777777" w:rsidR="004D5961" w:rsidRDefault="004D5961" w:rsidP="004D5961">
      <w:pPr>
        <w:pStyle w:val="Prrafodelista"/>
        <w:numPr>
          <w:ilvl w:val="0"/>
          <w:numId w:val="33"/>
        </w:numPr>
        <w:rPr>
          <w:lang w:val="es-AR"/>
        </w:rPr>
      </w:pPr>
      <w:r w:rsidRPr="006120FD">
        <w:rPr>
          <w:noProof/>
          <w:lang w:val="es-AR"/>
        </w:rPr>
        <w:t>Dirección</w:t>
      </w:r>
    </w:p>
    <w:p w14:paraId="590F3356" w14:textId="77777777" w:rsidR="004D5961" w:rsidRPr="005845F9" w:rsidRDefault="004D5961" w:rsidP="004D5961">
      <w:pPr>
        <w:pStyle w:val="Ttulo5"/>
        <w:rPr>
          <w:lang w:val="es-ES"/>
        </w:rPr>
      </w:pPr>
      <w:r>
        <w:rPr>
          <w:lang w:val="es-AR"/>
        </w:rPr>
        <w:t>Gestión</w:t>
      </w:r>
      <w:r w:rsidRPr="001B31CE">
        <w:rPr>
          <w:lang w:val="es-AR"/>
        </w:rPr>
        <w:t xml:space="preserve"> de </w:t>
      </w:r>
      <w:r w:rsidRPr="00617332">
        <w:t>Jugadores</w:t>
      </w:r>
    </w:p>
    <w:p w14:paraId="37314162" w14:textId="77777777" w:rsidR="004D5961" w:rsidRPr="001337E4" w:rsidRDefault="004D5961" w:rsidP="004D5961">
      <w:pPr>
        <w:rPr>
          <w:lang w:val="es-AR"/>
        </w:rPr>
      </w:pPr>
      <w:r w:rsidRPr="001337E4">
        <w:rPr>
          <w:lang w:val="es-AR"/>
        </w:rPr>
        <w:t>El sistema debe contemplar las siguientes funciones:</w:t>
      </w:r>
    </w:p>
    <w:p w14:paraId="77A62FF4" w14:textId="2E2AC183" w:rsidR="004D5961" w:rsidRDefault="004D5961" w:rsidP="004D5961">
      <w:pPr>
        <w:pStyle w:val="Prrafodelista"/>
        <w:numPr>
          <w:ilvl w:val="0"/>
          <w:numId w:val="13"/>
        </w:numPr>
        <w:ind w:hanging="218"/>
        <w:rPr>
          <w:lang w:val="es-AR"/>
        </w:rPr>
      </w:pPr>
      <w:r w:rsidRPr="00EC7366">
        <w:rPr>
          <w:lang w:val="es-AR"/>
        </w:rPr>
        <w:t xml:space="preserve">Dar de alta a los jugadores que pertenecen a un equipo de un </w:t>
      </w:r>
      <w:r>
        <w:rPr>
          <w:lang w:val="es-AR"/>
        </w:rPr>
        <w:t xml:space="preserve">Torneo. </w:t>
      </w:r>
    </w:p>
    <w:p w14:paraId="3D8A9E4C" w14:textId="77777777" w:rsidR="004D5961" w:rsidRDefault="004D5961" w:rsidP="004D5961">
      <w:pPr>
        <w:pStyle w:val="Prrafodelista"/>
        <w:ind w:left="360"/>
        <w:rPr>
          <w:lang w:val="es-AR"/>
        </w:rPr>
      </w:pPr>
      <w:r>
        <w:rPr>
          <w:lang w:val="es-AR"/>
        </w:rPr>
        <w:t>Datos de Jugadores:</w:t>
      </w:r>
    </w:p>
    <w:p w14:paraId="09E7B0CA" w14:textId="77777777" w:rsidR="004D5961" w:rsidRDefault="004D5961" w:rsidP="004D5961">
      <w:pPr>
        <w:pStyle w:val="Prrafodelista"/>
        <w:numPr>
          <w:ilvl w:val="2"/>
          <w:numId w:val="13"/>
        </w:numPr>
        <w:ind w:left="1701" w:hanging="261"/>
        <w:rPr>
          <w:lang w:val="es-AR"/>
        </w:rPr>
      </w:pPr>
      <w:r>
        <w:rPr>
          <w:lang w:val="es-AR"/>
        </w:rPr>
        <w:t>Nombre</w:t>
      </w:r>
    </w:p>
    <w:p w14:paraId="1875ED6F" w14:textId="77777777" w:rsidR="004D5961" w:rsidRDefault="004D5961" w:rsidP="004D5961">
      <w:pPr>
        <w:pStyle w:val="Prrafodelista"/>
        <w:numPr>
          <w:ilvl w:val="2"/>
          <w:numId w:val="13"/>
        </w:numPr>
        <w:ind w:left="1701" w:hanging="261"/>
        <w:rPr>
          <w:lang w:val="es-AR"/>
        </w:rPr>
      </w:pPr>
      <w:r>
        <w:rPr>
          <w:lang w:val="es-AR"/>
        </w:rPr>
        <w:t>DNI</w:t>
      </w:r>
    </w:p>
    <w:p w14:paraId="7F2269B4" w14:textId="77777777" w:rsidR="004D5961" w:rsidRDefault="004D5961" w:rsidP="004D5961">
      <w:pPr>
        <w:pStyle w:val="Prrafodelista"/>
        <w:numPr>
          <w:ilvl w:val="2"/>
          <w:numId w:val="13"/>
        </w:numPr>
        <w:ind w:left="1701" w:hanging="261"/>
        <w:rPr>
          <w:lang w:val="es-AR"/>
        </w:rPr>
      </w:pPr>
      <w:r>
        <w:rPr>
          <w:lang w:val="es-AR"/>
        </w:rPr>
        <w:t>Número de Camiseta</w:t>
      </w:r>
    </w:p>
    <w:p w14:paraId="663E08F0" w14:textId="77777777" w:rsidR="004D5961" w:rsidRDefault="004D5961" w:rsidP="004D5961">
      <w:pPr>
        <w:pStyle w:val="Prrafodelista"/>
        <w:numPr>
          <w:ilvl w:val="2"/>
          <w:numId w:val="13"/>
        </w:numPr>
        <w:ind w:left="1701" w:hanging="261"/>
        <w:rPr>
          <w:lang w:val="es-AR"/>
        </w:rPr>
      </w:pPr>
      <w:r>
        <w:rPr>
          <w:lang w:val="es-AR"/>
        </w:rPr>
        <w:t>Fecha de Nacimiento</w:t>
      </w:r>
    </w:p>
    <w:p w14:paraId="74E9C46A" w14:textId="77777777" w:rsidR="004D5961" w:rsidRDefault="004D5961" w:rsidP="004D5961">
      <w:pPr>
        <w:pStyle w:val="Prrafodelista"/>
        <w:numPr>
          <w:ilvl w:val="2"/>
          <w:numId w:val="13"/>
        </w:numPr>
        <w:ind w:left="1701" w:hanging="261"/>
        <w:rPr>
          <w:lang w:val="es-AR"/>
        </w:rPr>
      </w:pPr>
      <w:r>
        <w:rPr>
          <w:lang w:val="es-AR"/>
        </w:rPr>
        <w:t>Teléfono</w:t>
      </w:r>
    </w:p>
    <w:p w14:paraId="4720FF8F" w14:textId="77777777" w:rsidR="004D5961" w:rsidRDefault="004D5961" w:rsidP="004D5961">
      <w:pPr>
        <w:pStyle w:val="Prrafodelista"/>
        <w:numPr>
          <w:ilvl w:val="2"/>
          <w:numId w:val="13"/>
        </w:numPr>
        <w:ind w:left="1701" w:hanging="261"/>
        <w:rPr>
          <w:lang w:val="es-AR"/>
        </w:rPr>
      </w:pPr>
      <w:r>
        <w:rPr>
          <w:lang w:val="es-AR"/>
        </w:rPr>
        <w:t>E-Mail</w:t>
      </w:r>
    </w:p>
    <w:p w14:paraId="57F8DDE6" w14:textId="77777777" w:rsidR="004D5961" w:rsidRDefault="004D5961" w:rsidP="004D5961">
      <w:pPr>
        <w:pStyle w:val="Prrafodelista"/>
        <w:numPr>
          <w:ilvl w:val="2"/>
          <w:numId w:val="13"/>
        </w:numPr>
        <w:ind w:left="1701" w:hanging="261"/>
        <w:rPr>
          <w:lang w:val="es-AR"/>
        </w:rPr>
      </w:pPr>
      <w:r>
        <w:rPr>
          <w:lang w:val="es-AR"/>
        </w:rPr>
        <w:lastRenderedPageBreak/>
        <w:t>Facebook</w:t>
      </w:r>
    </w:p>
    <w:p w14:paraId="0165AF4E" w14:textId="77777777" w:rsidR="004D5961" w:rsidRDefault="004D5961" w:rsidP="004D5961">
      <w:pPr>
        <w:pStyle w:val="Prrafodelista"/>
        <w:numPr>
          <w:ilvl w:val="2"/>
          <w:numId w:val="13"/>
        </w:numPr>
        <w:ind w:left="1701" w:hanging="261"/>
        <w:rPr>
          <w:lang w:val="es-AR"/>
        </w:rPr>
      </w:pPr>
      <w:r>
        <w:rPr>
          <w:lang w:val="es-AR"/>
        </w:rPr>
        <w:t>Sexo</w:t>
      </w:r>
    </w:p>
    <w:p w14:paraId="3502E248" w14:textId="77777777" w:rsidR="004D5961" w:rsidRDefault="004D5961" w:rsidP="004D5961">
      <w:pPr>
        <w:pStyle w:val="Prrafodelista"/>
        <w:numPr>
          <w:ilvl w:val="2"/>
          <w:numId w:val="13"/>
        </w:numPr>
        <w:ind w:left="1701" w:hanging="261"/>
        <w:rPr>
          <w:lang w:val="es-AR"/>
        </w:rPr>
      </w:pPr>
      <w:r>
        <w:rPr>
          <w:lang w:val="es-AR"/>
        </w:rPr>
        <w:t>Presentó ficha médica.</w:t>
      </w:r>
    </w:p>
    <w:p w14:paraId="4AAFBEAC" w14:textId="77777777" w:rsidR="004D5961" w:rsidRPr="00B03751" w:rsidRDefault="004D5961" w:rsidP="004D5961">
      <w:pPr>
        <w:pStyle w:val="Prrafodelista"/>
        <w:numPr>
          <w:ilvl w:val="2"/>
          <w:numId w:val="13"/>
        </w:numPr>
        <w:ind w:left="1701" w:hanging="261"/>
        <w:rPr>
          <w:lang w:val="es-AR"/>
        </w:rPr>
      </w:pPr>
      <w:r>
        <w:rPr>
          <w:lang w:val="es-AR"/>
        </w:rPr>
        <w:t>Imagen</w:t>
      </w:r>
    </w:p>
    <w:p w14:paraId="53329BA5" w14:textId="394E7C68" w:rsidR="004D5961" w:rsidRPr="00EC7366" w:rsidRDefault="004D5961" w:rsidP="004D5961">
      <w:pPr>
        <w:pStyle w:val="Prrafodelista"/>
        <w:numPr>
          <w:ilvl w:val="0"/>
          <w:numId w:val="13"/>
        </w:numPr>
        <w:ind w:hanging="218"/>
        <w:rPr>
          <w:lang w:val="es-AR"/>
        </w:rPr>
      </w:pPr>
      <w:r>
        <w:rPr>
          <w:lang w:val="es-AR"/>
        </w:rPr>
        <w:t>Modificación de datos de un jugador: se podrán modificar todos los datos de un jugador.</w:t>
      </w:r>
      <w:r w:rsidRPr="006F1688">
        <w:rPr>
          <w:b/>
          <w:lang w:val="es-ES"/>
        </w:rPr>
        <w:t xml:space="preserve"> </w:t>
      </w:r>
    </w:p>
    <w:p w14:paraId="5789F24A" w14:textId="77777777" w:rsidR="004D5961" w:rsidRDefault="004D5961" w:rsidP="004D5961">
      <w:pPr>
        <w:pStyle w:val="Prrafodelista"/>
        <w:numPr>
          <w:ilvl w:val="0"/>
          <w:numId w:val="13"/>
        </w:numPr>
        <w:ind w:hanging="218"/>
        <w:rPr>
          <w:lang w:val="es-AR"/>
        </w:rPr>
      </w:pPr>
      <w:r w:rsidRPr="00617332">
        <w:rPr>
          <w:lang w:val="es-AR"/>
        </w:rPr>
        <w:t>Dar de baja un jugador: será la baja lógica del jugador.</w:t>
      </w:r>
    </w:p>
    <w:p w14:paraId="6220E98E" w14:textId="2046BE23" w:rsidR="004D5961" w:rsidRPr="00D263C6" w:rsidRDefault="004D5961" w:rsidP="004D5961">
      <w:pPr>
        <w:pStyle w:val="Prrafodelista"/>
        <w:numPr>
          <w:ilvl w:val="0"/>
          <w:numId w:val="13"/>
        </w:numPr>
        <w:ind w:hanging="218"/>
        <w:rPr>
          <w:lang w:val="es-AR"/>
        </w:rPr>
      </w:pPr>
      <w:r w:rsidRPr="00D263C6">
        <w:rPr>
          <w:lang w:val="es-AR"/>
        </w:rPr>
        <w:t xml:space="preserve">Eliminar </w:t>
      </w:r>
      <w:r>
        <w:rPr>
          <w:lang w:val="es-AR"/>
        </w:rPr>
        <w:t>Jugador: Los jugadores</w:t>
      </w:r>
      <w:r w:rsidRPr="00D263C6">
        <w:rPr>
          <w:lang w:val="es-AR"/>
        </w:rPr>
        <w:t xml:space="preserve"> podrán ser eliminados físicamente en caso que no esté asignado a ninguna edición. </w:t>
      </w:r>
    </w:p>
    <w:p w14:paraId="23ACE346" w14:textId="54F8F9EA" w:rsidR="004D5961" w:rsidRPr="00277E3A" w:rsidRDefault="004D5961" w:rsidP="004D5961">
      <w:pPr>
        <w:pStyle w:val="Prrafodelista"/>
        <w:numPr>
          <w:ilvl w:val="0"/>
          <w:numId w:val="13"/>
        </w:numPr>
        <w:ind w:hanging="218"/>
        <w:rPr>
          <w:lang w:val="es-AR"/>
        </w:rPr>
      </w:pPr>
      <w:r w:rsidRPr="00EC7366">
        <w:rPr>
          <w:lang w:val="es-AR"/>
        </w:rPr>
        <w:t>Consul</w:t>
      </w:r>
      <w:r>
        <w:rPr>
          <w:lang w:val="es-AR"/>
        </w:rPr>
        <w:t xml:space="preserve">tar Jugadores registrados para una edición de un campeonato. </w:t>
      </w:r>
    </w:p>
    <w:p w14:paraId="3A97C37B" w14:textId="77777777" w:rsidR="004D5961" w:rsidRPr="00F4217B" w:rsidRDefault="004D5961" w:rsidP="004D5961">
      <w:pPr>
        <w:pStyle w:val="Prrafodelista"/>
        <w:ind w:left="360"/>
        <w:rPr>
          <w:lang w:val="es-AR"/>
        </w:rPr>
      </w:pPr>
    </w:p>
    <w:p w14:paraId="6B33115C" w14:textId="77777777" w:rsidR="004D5961" w:rsidRPr="00617332" w:rsidRDefault="004D5961" w:rsidP="004D5961">
      <w:pPr>
        <w:pStyle w:val="Ttulo5"/>
      </w:pPr>
      <w:r>
        <w:rPr>
          <w:lang w:val="es-AR"/>
        </w:rPr>
        <w:t xml:space="preserve">Gestión </w:t>
      </w:r>
      <w:r w:rsidRPr="001B31CE">
        <w:rPr>
          <w:lang w:val="es-AR"/>
        </w:rPr>
        <w:t>de Árbitros</w:t>
      </w:r>
    </w:p>
    <w:p w14:paraId="212DE1CC" w14:textId="77777777" w:rsidR="004D5961" w:rsidRPr="007B1FF7" w:rsidRDefault="004D5961" w:rsidP="004D5961">
      <w:pPr>
        <w:spacing w:after="0"/>
        <w:rPr>
          <w:lang w:val="es-AR"/>
        </w:rPr>
      </w:pPr>
      <w:r w:rsidRPr="007B1FF7">
        <w:rPr>
          <w:lang w:val="es-AR"/>
        </w:rPr>
        <w:t>El sistema debe contemplar las siguientes funciones:</w:t>
      </w:r>
    </w:p>
    <w:p w14:paraId="783C0DD2" w14:textId="6E985E7F" w:rsidR="004D5961" w:rsidRDefault="004D5961" w:rsidP="004D5961">
      <w:pPr>
        <w:pStyle w:val="Prrafodelista"/>
        <w:numPr>
          <w:ilvl w:val="0"/>
          <w:numId w:val="12"/>
        </w:numPr>
        <w:ind w:hanging="218"/>
        <w:rPr>
          <w:lang w:val="es-AR"/>
        </w:rPr>
      </w:pPr>
      <w:r w:rsidRPr="00EC7366">
        <w:rPr>
          <w:lang w:val="es-AR"/>
        </w:rPr>
        <w:t xml:space="preserve">Dar de alta árbitros que participarán en un </w:t>
      </w:r>
      <w:r>
        <w:rPr>
          <w:lang w:val="es-AR"/>
        </w:rPr>
        <w:t xml:space="preserve">Torneo. </w:t>
      </w:r>
    </w:p>
    <w:p w14:paraId="32EB32C4" w14:textId="77777777" w:rsidR="004D5961" w:rsidRPr="007B1FF7" w:rsidRDefault="004D5961" w:rsidP="004D5961">
      <w:pPr>
        <w:pStyle w:val="Prrafodelista"/>
        <w:ind w:left="360"/>
        <w:rPr>
          <w:lang w:val="es-AR"/>
        </w:rPr>
      </w:pPr>
      <w:r w:rsidRPr="007B1FF7">
        <w:rPr>
          <w:lang w:val="es-AR"/>
        </w:rPr>
        <w:t xml:space="preserve">Datos de árbitros: </w:t>
      </w:r>
    </w:p>
    <w:p w14:paraId="04075E40" w14:textId="77777777" w:rsidR="004D5961" w:rsidRPr="007B1FF7" w:rsidRDefault="004D5961" w:rsidP="004D5961">
      <w:pPr>
        <w:pStyle w:val="Prrafodelista"/>
        <w:numPr>
          <w:ilvl w:val="1"/>
          <w:numId w:val="12"/>
        </w:numPr>
        <w:ind w:left="993" w:hanging="273"/>
        <w:rPr>
          <w:lang w:val="es-AR"/>
        </w:rPr>
      </w:pPr>
      <w:r>
        <w:rPr>
          <w:lang w:val="es-AR"/>
        </w:rPr>
        <w:t>Nombre</w:t>
      </w:r>
    </w:p>
    <w:p w14:paraId="29B776F2" w14:textId="77777777" w:rsidR="004D5961" w:rsidRDefault="004D5961" w:rsidP="004D5961">
      <w:pPr>
        <w:pStyle w:val="Prrafodelista"/>
        <w:numPr>
          <w:ilvl w:val="1"/>
          <w:numId w:val="12"/>
        </w:numPr>
        <w:ind w:left="993" w:hanging="273"/>
        <w:rPr>
          <w:lang w:val="es-AR"/>
        </w:rPr>
      </w:pPr>
      <w:r>
        <w:rPr>
          <w:lang w:val="es-AR"/>
        </w:rPr>
        <w:t>Celular</w:t>
      </w:r>
    </w:p>
    <w:p w14:paraId="7E5AF681" w14:textId="77777777" w:rsidR="004D5961" w:rsidRDefault="004D5961" w:rsidP="004D5961">
      <w:pPr>
        <w:pStyle w:val="Prrafodelista"/>
        <w:numPr>
          <w:ilvl w:val="1"/>
          <w:numId w:val="12"/>
        </w:numPr>
        <w:ind w:left="993" w:hanging="273"/>
        <w:rPr>
          <w:lang w:val="es-AR"/>
        </w:rPr>
      </w:pPr>
      <w:r>
        <w:rPr>
          <w:lang w:val="es-AR"/>
        </w:rPr>
        <w:t xml:space="preserve">E-mail. </w:t>
      </w:r>
    </w:p>
    <w:p w14:paraId="02AFB5D8" w14:textId="77777777" w:rsidR="004D5961" w:rsidRDefault="004D5961" w:rsidP="004D5961">
      <w:pPr>
        <w:pStyle w:val="Prrafodelista"/>
        <w:numPr>
          <w:ilvl w:val="1"/>
          <w:numId w:val="12"/>
        </w:numPr>
        <w:ind w:left="993" w:hanging="273"/>
        <w:rPr>
          <w:lang w:val="es-AR"/>
        </w:rPr>
      </w:pPr>
      <w:r>
        <w:rPr>
          <w:lang w:val="es-AR"/>
        </w:rPr>
        <w:t>Número de Matricula</w:t>
      </w:r>
    </w:p>
    <w:p w14:paraId="29DFC010" w14:textId="77777777" w:rsidR="004D5961" w:rsidRPr="00B03751" w:rsidRDefault="004D5961" w:rsidP="004D5961">
      <w:pPr>
        <w:pStyle w:val="Prrafodelista"/>
        <w:numPr>
          <w:ilvl w:val="1"/>
          <w:numId w:val="12"/>
        </w:numPr>
        <w:ind w:left="993" w:hanging="273"/>
        <w:rPr>
          <w:lang w:val="es-AR"/>
        </w:rPr>
      </w:pPr>
      <w:r>
        <w:rPr>
          <w:lang w:val="es-AR"/>
        </w:rPr>
        <w:t>Imagen</w:t>
      </w:r>
    </w:p>
    <w:p w14:paraId="07D8002F" w14:textId="666E1BD4" w:rsidR="004D5961" w:rsidRPr="00EC7366" w:rsidRDefault="004D5961" w:rsidP="004D5961">
      <w:pPr>
        <w:pStyle w:val="Prrafodelista"/>
        <w:numPr>
          <w:ilvl w:val="0"/>
          <w:numId w:val="12"/>
        </w:numPr>
        <w:ind w:hanging="218"/>
        <w:rPr>
          <w:lang w:val="es-AR"/>
        </w:rPr>
      </w:pPr>
      <w:r>
        <w:rPr>
          <w:lang w:val="es-AR"/>
        </w:rPr>
        <w:t xml:space="preserve">Modificar datos de un árbitro: se podrán modificar todos los datos de un árbitro. </w:t>
      </w:r>
    </w:p>
    <w:p w14:paraId="048BB171" w14:textId="77777777" w:rsidR="004D5961" w:rsidRDefault="004D5961" w:rsidP="004D5961">
      <w:pPr>
        <w:pStyle w:val="Prrafodelista"/>
        <w:numPr>
          <w:ilvl w:val="0"/>
          <w:numId w:val="12"/>
        </w:numPr>
        <w:ind w:hanging="218"/>
        <w:rPr>
          <w:lang w:val="es-AR"/>
        </w:rPr>
      </w:pPr>
      <w:r w:rsidRPr="00617332">
        <w:rPr>
          <w:lang w:val="es-AR"/>
        </w:rPr>
        <w:t>Dar de baja un árbitro: será la baja lógica de un árbitro.</w:t>
      </w:r>
    </w:p>
    <w:p w14:paraId="7E22EF86" w14:textId="292E9139" w:rsidR="004D5961" w:rsidRPr="00D263C6" w:rsidRDefault="004D5961" w:rsidP="004D5961">
      <w:pPr>
        <w:pStyle w:val="Prrafodelista"/>
        <w:numPr>
          <w:ilvl w:val="0"/>
          <w:numId w:val="12"/>
        </w:numPr>
        <w:ind w:hanging="218"/>
        <w:rPr>
          <w:lang w:val="es-AR"/>
        </w:rPr>
      </w:pPr>
      <w:r w:rsidRPr="00D263C6">
        <w:rPr>
          <w:lang w:val="es-AR"/>
        </w:rPr>
        <w:t xml:space="preserve">Eliminar </w:t>
      </w:r>
      <w:r>
        <w:rPr>
          <w:lang w:val="es-AR"/>
        </w:rPr>
        <w:t>Árbitro</w:t>
      </w:r>
      <w:r w:rsidRPr="00D263C6">
        <w:rPr>
          <w:lang w:val="es-AR"/>
        </w:rPr>
        <w:t xml:space="preserve">: Los </w:t>
      </w:r>
      <w:r>
        <w:rPr>
          <w:lang w:val="es-AR"/>
        </w:rPr>
        <w:t>árbitros</w:t>
      </w:r>
      <w:r w:rsidRPr="00D263C6">
        <w:rPr>
          <w:lang w:val="es-AR"/>
        </w:rPr>
        <w:t xml:space="preserve"> podrán ser eliminados físicamente en caso que no esté asignado a ninguna edición. </w:t>
      </w:r>
    </w:p>
    <w:p w14:paraId="1D4BDFB8" w14:textId="7A85FF2F" w:rsidR="004D5961" w:rsidRPr="00EC7366" w:rsidRDefault="004D5961" w:rsidP="004D5961">
      <w:pPr>
        <w:pStyle w:val="Prrafodelista"/>
        <w:numPr>
          <w:ilvl w:val="0"/>
          <w:numId w:val="12"/>
        </w:numPr>
        <w:ind w:hanging="218"/>
        <w:rPr>
          <w:lang w:val="es-AR"/>
        </w:rPr>
      </w:pPr>
      <w:r w:rsidRPr="00EC7366">
        <w:rPr>
          <w:lang w:val="es-AR"/>
        </w:rPr>
        <w:t>Consultar árbitros involucrados en un torneo en particular.</w:t>
      </w:r>
      <w:r w:rsidRPr="00E1495A">
        <w:rPr>
          <w:b/>
          <w:lang w:val="es-ES"/>
        </w:rPr>
        <w:t xml:space="preserve"> </w:t>
      </w:r>
    </w:p>
    <w:p w14:paraId="02D24906" w14:textId="77777777" w:rsidR="004D5961" w:rsidRDefault="004D5961" w:rsidP="004D5961">
      <w:pPr>
        <w:pStyle w:val="Prrafodelista"/>
        <w:numPr>
          <w:ilvl w:val="0"/>
          <w:numId w:val="12"/>
        </w:numPr>
        <w:ind w:hanging="218"/>
        <w:rPr>
          <w:lang w:val="es-AR"/>
        </w:rPr>
      </w:pPr>
      <w:r w:rsidRPr="00E1495A">
        <w:rPr>
          <w:lang w:val="es-AR"/>
        </w:rPr>
        <w:t>Los árbitros se definen para un Torneo. En las distintas Ediciones se asignarán los árbitros definidos para un Torneo.</w:t>
      </w:r>
    </w:p>
    <w:p w14:paraId="584820FA" w14:textId="77777777" w:rsidR="004D5961" w:rsidRPr="00E1495A" w:rsidRDefault="004D5961" w:rsidP="004D5961">
      <w:pPr>
        <w:pStyle w:val="Prrafodelista"/>
        <w:ind w:left="360"/>
        <w:rPr>
          <w:lang w:val="es-AR"/>
        </w:rPr>
      </w:pPr>
    </w:p>
    <w:p w14:paraId="622600B2" w14:textId="77777777" w:rsidR="004D5961" w:rsidRPr="005845F9" w:rsidRDefault="004D5961" w:rsidP="004D5961">
      <w:pPr>
        <w:pStyle w:val="Ttulo5"/>
        <w:rPr>
          <w:lang w:val="es-ES"/>
        </w:rPr>
      </w:pPr>
      <w:r>
        <w:rPr>
          <w:lang w:val="es-AR"/>
        </w:rPr>
        <w:t xml:space="preserve">Gestión </w:t>
      </w:r>
      <w:r w:rsidRPr="001B31CE">
        <w:rPr>
          <w:lang w:val="es-AR"/>
        </w:rPr>
        <w:t xml:space="preserve">de </w:t>
      </w:r>
      <w:r>
        <w:rPr>
          <w:lang w:val="es-AR"/>
        </w:rPr>
        <w:t>Canchas/</w:t>
      </w:r>
      <w:r w:rsidRPr="00617332">
        <w:t>Complejos</w:t>
      </w:r>
    </w:p>
    <w:p w14:paraId="66F59064" w14:textId="77777777" w:rsidR="004D5961" w:rsidRPr="007B1FF7" w:rsidRDefault="004D5961" w:rsidP="004D5961">
      <w:pPr>
        <w:spacing w:after="0"/>
        <w:rPr>
          <w:lang w:val="es-AR"/>
        </w:rPr>
      </w:pPr>
      <w:r w:rsidRPr="007B1FF7">
        <w:rPr>
          <w:lang w:val="es-AR"/>
        </w:rPr>
        <w:t>El sistema debe contemplar las siguientes funciones:</w:t>
      </w:r>
    </w:p>
    <w:p w14:paraId="75B14376" w14:textId="019BB938" w:rsidR="004D5961" w:rsidRDefault="004D5961" w:rsidP="004D5961">
      <w:pPr>
        <w:pStyle w:val="Prrafodelista"/>
        <w:numPr>
          <w:ilvl w:val="0"/>
          <w:numId w:val="12"/>
        </w:numPr>
        <w:ind w:hanging="218"/>
        <w:rPr>
          <w:lang w:val="es-AR"/>
        </w:rPr>
      </w:pPr>
      <w:r w:rsidRPr="00EC7366">
        <w:rPr>
          <w:lang w:val="es-AR"/>
        </w:rPr>
        <w:t xml:space="preserve">Dar de alta </w:t>
      </w:r>
      <w:r>
        <w:rPr>
          <w:lang w:val="es-AR"/>
        </w:rPr>
        <w:t xml:space="preserve">canchas donde se jugarán los partidos de un Torneo. </w:t>
      </w:r>
    </w:p>
    <w:p w14:paraId="2C75FEBA" w14:textId="77777777" w:rsidR="004D5961" w:rsidRPr="007B1FF7" w:rsidRDefault="004D5961" w:rsidP="004D5961">
      <w:pPr>
        <w:pStyle w:val="Prrafodelista"/>
        <w:ind w:left="360"/>
        <w:rPr>
          <w:lang w:val="es-AR"/>
        </w:rPr>
      </w:pPr>
      <w:r w:rsidRPr="007B1FF7">
        <w:rPr>
          <w:lang w:val="es-AR"/>
        </w:rPr>
        <w:t xml:space="preserve">Datos de </w:t>
      </w:r>
      <w:r>
        <w:rPr>
          <w:lang w:val="es-AR"/>
        </w:rPr>
        <w:t>Canchas</w:t>
      </w:r>
      <w:r w:rsidRPr="007B1FF7">
        <w:rPr>
          <w:lang w:val="es-AR"/>
        </w:rPr>
        <w:t xml:space="preserve">: </w:t>
      </w:r>
    </w:p>
    <w:p w14:paraId="45B9FEF6" w14:textId="77777777" w:rsidR="004D5961" w:rsidRPr="007B1FF7" w:rsidRDefault="004D5961" w:rsidP="004D5961">
      <w:pPr>
        <w:pStyle w:val="Prrafodelista"/>
        <w:numPr>
          <w:ilvl w:val="1"/>
          <w:numId w:val="12"/>
        </w:numPr>
        <w:ind w:left="993" w:hanging="273"/>
        <w:rPr>
          <w:lang w:val="es-AR"/>
        </w:rPr>
      </w:pPr>
      <w:r>
        <w:rPr>
          <w:lang w:val="es-AR"/>
        </w:rPr>
        <w:t>Nombre</w:t>
      </w:r>
    </w:p>
    <w:p w14:paraId="0B76F199" w14:textId="77777777" w:rsidR="004D5961" w:rsidRDefault="004D5961" w:rsidP="004D5961">
      <w:pPr>
        <w:pStyle w:val="Prrafodelista"/>
        <w:numPr>
          <w:ilvl w:val="1"/>
          <w:numId w:val="12"/>
        </w:numPr>
        <w:ind w:left="993" w:hanging="273"/>
        <w:rPr>
          <w:lang w:val="es-AR"/>
        </w:rPr>
      </w:pPr>
      <w:r>
        <w:rPr>
          <w:lang w:val="es-AR"/>
        </w:rPr>
        <w:t>Domicilio</w:t>
      </w:r>
    </w:p>
    <w:p w14:paraId="6D1F1FF8" w14:textId="77777777" w:rsidR="004D5961" w:rsidRDefault="004D5961" w:rsidP="004D5961">
      <w:pPr>
        <w:pStyle w:val="Prrafodelista"/>
        <w:numPr>
          <w:ilvl w:val="1"/>
          <w:numId w:val="12"/>
        </w:numPr>
        <w:ind w:left="993" w:hanging="273"/>
        <w:rPr>
          <w:lang w:val="es-AR"/>
        </w:rPr>
      </w:pPr>
      <w:r>
        <w:rPr>
          <w:lang w:val="es-AR"/>
        </w:rPr>
        <w:t xml:space="preserve">Teléfono </w:t>
      </w:r>
    </w:p>
    <w:p w14:paraId="5E1A5F6F" w14:textId="77777777" w:rsidR="004D5961" w:rsidRPr="00B03751" w:rsidRDefault="004D5961" w:rsidP="004D5961">
      <w:pPr>
        <w:pStyle w:val="Prrafodelista"/>
        <w:numPr>
          <w:ilvl w:val="1"/>
          <w:numId w:val="12"/>
        </w:numPr>
        <w:ind w:left="993" w:hanging="273"/>
        <w:rPr>
          <w:lang w:val="es-AR"/>
        </w:rPr>
      </w:pPr>
      <w:r>
        <w:rPr>
          <w:lang w:val="es-AR"/>
        </w:rPr>
        <w:t>Imagen</w:t>
      </w:r>
    </w:p>
    <w:p w14:paraId="34CC065B" w14:textId="4E1D58A8" w:rsidR="004D5961" w:rsidRPr="00EC7366" w:rsidRDefault="004D5961" w:rsidP="004D5961">
      <w:pPr>
        <w:pStyle w:val="Prrafodelista"/>
        <w:numPr>
          <w:ilvl w:val="0"/>
          <w:numId w:val="12"/>
        </w:numPr>
        <w:ind w:hanging="218"/>
        <w:rPr>
          <w:lang w:val="es-AR"/>
        </w:rPr>
      </w:pPr>
      <w:r>
        <w:rPr>
          <w:lang w:val="es-AR"/>
        </w:rPr>
        <w:t xml:space="preserve">Modificar datos de una cancha: se podrán modificar todos los datos de una cancha. </w:t>
      </w:r>
    </w:p>
    <w:p w14:paraId="121CB384" w14:textId="77777777" w:rsidR="004D5961" w:rsidRDefault="004D5961" w:rsidP="004D5961">
      <w:pPr>
        <w:pStyle w:val="Prrafodelista"/>
        <w:numPr>
          <w:ilvl w:val="0"/>
          <w:numId w:val="12"/>
        </w:numPr>
        <w:ind w:hanging="218"/>
        <w:rPr>
          <w:lang w:val="es-AR"/>
        </w:rPr>
      </w:pPr>
      <w:r w:rsidRPr="00617332">
        <w:rPr>
          <w:lang w:val="es-AR"/>
        </w:rPr>
        <w:t>Dar de baja una cancha: será la baja lógica de una cancha</w:t>
      </w:r>
    </w:p>
    <w:p w14:paraId="721F9C5A" w14:textId="46B04DF2" w:rsidR="004D5961" w:rsidRPr="00D263C6" w:rsidRDefault="004D5961" w:rsidP="004D5961">
      <w:pPr>
        <w:pStyle w:val="Prrafodelista"/>
        <w:numPr>
          <w:ilvl w:val="0"/>
          <w:numId w:val="12"/>
        </w:numPr>
        <w:ind w:hanging="218"/>
        <w:rPr>
          <w:lang w:val="es-AR"/>
        </w:rPr>
      </w:pPr>
      <w:r w:rsidRPr="00D263C6">
        <w:rPr>
          <w:lang w:val="es-AR"/>
        </w:rPr>
        <w:t xml:space="preserve">Eliminar </w:t>
      </w:r>
      <w:r>
        <w:rPr>
          <w:lang w:val="es-AR"/>
        </w:rPr>
        <w:t>Cancha: Las canchas</w:t>
      </w:r>
      <w:r w:rsidRPr="00D263C6">
        <w:rPr>
          <w:lang w:val="es-AR"/>
        </w:rPr>
        <w:t xml:space="preserve"> podr</w:t>
      </w:r>
      <w:r>
        <w:rPr>
          <w:lang w:val="es-AR"/>
        </w:rPr>
        <w:t>án ser eliminada</w:t>
      </w:r>
      <w:r w:rsidRPr="00D263C6">
        <w:rPr>
          <w:lang w:val="es-AR"/>
        </w:rPr>
        <w:t>s físicamente en caso que no est</w:t>
      </w:r>
      <w:r>
        <w:rPr>
          <w:lang w:val="es-AR"/>
        </w:rPr>
        <w:t>é asignada</w:t>
      </w:r>
      <w:r w:rsidRPr="00D263C6">
        <w:rPr>
          <w:lang w:val="es-AR"/>
        </w:rPr>
        <w:t xml:space="preserve"> a ninguna edición</w:t>
      </w:r>
      <w:r w:rsidR="00574BE0">
        <w:rPr>
          <w:lang w:val="es-AR"/>
        </w:rPr>
        <w:t>.</w:t>
      </w:r>
    </w:p>
    <w:p w14:paraId="41BE1AE3" w14:textId="62C2B9B7" w:rsidR="004D5961" w:rsidRPr="00EC7366" w:rsidRDefault="004D5961" w:rsidP="004D5961">
      <w:pPr>
        <w:pStyle w:val="Prrafodelista"/>
        <w:numPr>
          <w:ilvl w:val="0"/>
          <w:numId w:val="12"/>
        </w:numPr>
        <w:ind w:hanging="218"/>
        <w:rPr>
          <w:lang w:val="es-AR"/>
        </w:rPr>
      </w:pPr>
      <w:r>
        <w:rPr>
          <w:lang w:val="es-AR"/>
        </w:rPr>
        <w:t>Consultar canchas de</w:t>
      </w:r>
      <w:r w:rsidRPr="00EC7366">
        <w:rPr>
          <w:lang w:val="es-AR"/>
        </w:rPr>
        <w:t xml:space="preserve"> un torneo en particular.</w:t>
      </w:r>
      <w:r w:rsidRPr="00E1495A">
        <w:rPr>
          <w:b/>
          <w:lang w:val="es-ES"/>
        </w:rPr>
        <w:t xml:space="preserve"> </w:t>
      </w:r>
    </w:p>
    <w:p w14:paraId="351A4969" w14:textId="6FD7C24D" w:rsidR="004D5961" w:rsidRPr="00277E3A" w:rsidRDefault="004D5961" w:rsidP="004D5961">
      <w:pPr>
        <w:pStyle w:val="Prrafodelista"/>
        <w:numPr>
          <w:ilvl w:val="0"/>
          <w:numId w:val="12"/>
        </w:numPr>
        <w:ind w:hanging="218"/>
        <w:rPr>
          <w:lang w:val="es-AR"/>
        </w:rPr>
      </w:pPr>
      <w:r w:rsidRPr="00E0143F">
        <w:rPr>
          <w:lang w:val="es-AR"/>
        </w:rPr>
        <w:lastRenderedPageBreak/>
        <w:t>Las canchas se definen para un Torneo. En las distintas Ediciones se asignarán las canchas definidas para un Torneo.</w:t>
      </w:r>
      <w:r w:rsidR="00574BE0">
        <w:rPr>
          <w:b/>
          <w:lang w:val="es-ES"/>
        </w:rPr>
        <w:t xml:space="preserve"> </w:t>
      </w:r>
    </w:p>
    <w:p w14:paraId="0BBFE906" w14:textId="2EF3EF10" w:rsidR="004D5961" w:rsidRDefault="004D5961" w:rsidP="004D5961">
      <w:pPr>
        <w:pStyle w:val="Ttulo5"/>
        <w:rPr>
          <w:lang w:val="es-AR"/>
        </w:rPr>
      </w:pPr>
      <w:r>
        <w:rPr>
          <w:lang w:val="es-AR"/>
        </w:rPr>
        <w:t>Gestión</w:t>
      </w:r>
      <w:r w:rsidRPr="001B31CE">
        <w:rPr>
          <w:lang w:val="es-AR"/>
        </w:rPr>
        <w:t xml:space="preserve"> de Fixture</w:t>
      </w:r>
      <w:r>
        <w:rPr>
          <w:lang w:val="es-AR"/>
        </w:rPr>
        <w:t xml:space="preserve"> (Fases / Fechas / Partidos)</w:t>
      </w:r>
    </w:p>
    <w:p w14:paraId="4A1D8F1C" w14:textId="77777777" w:rsidR="004D5961" w:rsidRPr="004D5961" w:rsidRDefault="004D5961" w:rsidP="004D5961">
      <w:pPr>
        <w:rPr>
          <w:lang w:val="es-AR"/>
        </w:rPr>
      </w:pPr>
    </w:p>
    <w:tbl>
      <w:tblPr>
        <w:tblStyle w:val="Tabladecuadrcula6concolores-nfasis31"/>
        <w:tblW w:w="0" w:type="auto"/>
        <w:tblLook w:val="04A0" w:firstRow="1" w:lastRow="0" w:firstColumn="1" w:lastColumn="0" w:noHBand="0" w:noVBand="1"/>
      </w:tblPr>
      <w:tblGrid>
        <w:gridCol w:w="3035"/>
        <w:gridCol w:w="6193"/>
      </w:tblGrid>
      <w:tr w:rsidR="004D5961" w14:paraId="6D8ADCEA" w14:textId="616496E1" w:rsidTr="004D5961">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3035" w:type="dxa"/>
            <w:vAlign w:val="center"/>
          </w:tcPr>
          <w:p w14:paraId="5C5B3656" w14:textId="77777777" w:rsidR="004D5961" w:rsidRPr="003C43E8" w:rsidRDefault="004D5961" w:rsidP="003A3EB8">
            <w:pPr>
              <w:rPr>
                <w:color w:val="auto"/>
                <w:lang w:val="es-ES"/>
              </w:rPr>
            </w:pPr>
            <w:r>
              <w:rPr>
                <w:color w:val="auto"/>
                <w:lang w:val="es-ES"/>
              </w:rPr>
              <w:t>TORNEO</w:t>
            </w:r>
          </w:p>
        </w:tc>
        <w:tc>
          <w:tcPr>
            <w:tcW w:w="6193" w:type="dxa"/>
            <w:vAlign w:val="center"/>
          </w:tcPr>
          <w:p w14:paraId="3240730F" w14:textId="77777777" w:rsidR="004D5961" w:rsidRPr="003D5D93" w:rsidRDefault="004D5961" w:rsidP="003A3EB8">
            <w:pPr>
              <w:cnfStyle w:val="100000000000" w:firstRow="1" w:lastRow="0" w:firstColumn="0" w:lastColumn="0" w:oddVBand="0" w:evenVBand="0" w:oddHBand="0" w:evenHBand="0" w:firstRowFirstColumn="0" w:firstRowLastColumn="0" w:lastRowFirstColumn="0" w:lastRowLastColumn="0"/>
              <w:rPr>
                <w:color w:val="auto"/>
                <w:lang w:val="es-ES"/>
              </w:rPr>
            </w:pPr>
            <w:r w:rsidRPr="00333ABC">
              <w:rPr>
                <w:b w:val="0"/>
                <w:bCs w:val="0"/>
                <w:color w:val="auto"/>
                <w:lang w:val="es-ES"/>
              </w:rPr>
              <w:t>Está formado por EDICIONES</w:t>
            </w:r>
          </w:p>
        </w:tc>
      </w:tr>
      <w:tr w:rsidR="004D5961" w14:paraId="39B433CB" w14:textId="0CFD27E5" w:rsidTr="004D5961">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3035" w:type="dxa"/>
            <w:vAlign w:val="center"/>
          </w:tcPr>
          <w:p w14:paraId="0349EE61" w14:textId="6C1CB639" w:rsidR="004D5961" w:rsidRPr="003C43E8" w:rsidRDefault="004D5961" w:rsidP="004D5961">
            <w:pPr>
              <w:rPr>
                <w:color w:val="auto"/>
                <w:lang w:val="es-ES"/>
              </w:rPr>
            </w:pPr>
            <w:r>
              <w:rPr>
                <w:color w:val="auto"/>
                <w:lang w:val="es-ES"/>
              </w:rPr>
              <w:t>EDICIÓN</w:t>
            </w:r>
            <w:r>
              <w:rPr>
                <w:color w:val="auto"/>
                <w:lang w:val="es-ES"/>
              </w:rPr>
              <w:t xml:space="preserve"> </w:t>
            </w:r>
          </w:p>
        </w:tc>
        <w:tc>
          <w:tcPr>
            <w:tcW w:w="6193" w:type="dxa"/>
            <w:vAlign w:val="center"/>
          </w:tcPr>
          <w:p w14:paraId="7B56F45D" w14:textId="51E97E1C" w:rsidR="004D5961" w:rsidRDefault="004D5961" w:rsidP="003A3EB8">
            <w:pPr>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Instancia de un torneo</w:t>
            </w:r>
          </w:p>
          <w:p w14:paraId="464AABF8" w14:textId="248793B5" w:rsidR="004D5961" w:rsidRPr="003D5D93" w:rsidRDefault="004D5961" w:rsidP="004D5961">
            <w:pPr>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 xml:space="preserve">Tiene asociado un FIXTURE una vez que ésta se Configura. </w:t>
            </w:r>
          </w:p>
        </w:tc>
      </w:tr>
      <w:tr w:rsidR="004D5961" w14:paraId="7EFB4049" w14:textId="77777777" w:rsidTr="004D5961">
        <w:trPr>
          <w:trHeight w:val="246"/>
        </w:trPr>
        <w:tc>
          <w:tcPr>
            <w:cnfStyle w:val="001000000000" w:firstRow="0" w:lastRow="0" w:firstColumn="1" w:lastColumn="0" w:oddVBand="0" w:evenVBand="0" w:oddHBand="0" w:evenHBand="0" w:firstRowFirstColumn="0" w:firstRowLastColumn="0" w:lastRowFirstColumn="0" w:lastRowLastColumn="0"/>
            <w:tcW w:w="3035" w:type="dxa"/>
            <w:vAlign w:val="center"/>
          </w:tcPr>
          <w:p w14:paraId="07375EC2" w14:textId="07DE3825" w:rsidR="004D5961" w:rsidRPr="004D5961" w:rsidRDefault="004D5961" w:rsidP="003A3EB8">
            <w:pPr>
              <w:rPr>
                <w:color w:val="auto"/>
                <w:lang w:val="es-ES"/>
              </w:rPr>
            </w:pPr>
            <w:r w:rsidRPr="004D5961">
              <w:rPr>
                <w:color w:val="auto"/>
                <w:lang w:val="es-ES"/>
              </w:rPr>
              <w:t>FIXTURE</w:t>
            </w:r>
          </w:p>
        </w:tc>
        <w:tc>
          <w:tcPr>
            <w:tcW w:w="6193" w:type="dxa"/>
            <w:vAlign w:val="center"/>
          </w:tcPr>
          <w:p w14:paraId="723AE069" w14:textId="0B1F8F39" w:rsidR="004D5961" w:rsidRDefault="004D5961" w:rsidP="003A3EB8">
            <w:pPr>
              <w:cnfStyle w:val="000000000000" w:firstRow="0" w:lastRow="0" w:firstColumn="0" w:lastColumn="0" w:oddVBand="0" w:evenVBand="0" w:oddHBand="0" w:evenHBand="0" w:firstRowFirstColumn="0" w:firstRowLastColumn="0" w:lastRowFirstColumn="0" w:lastRowLastColumn="0"/>
              <w:rPr>
                <w:lang w:val="es-ES"/>
              </w:rPr>
            </w:pPr>
            <w:r>
              <w:rPr>
                <w:color w:val="auto"/>
                <w:lang w:val="es-ES"/>
              </w:rPr>
              <w:t>Está compuesta por FASES</w:t>
            </w:r>
          </w:p>
        </w:tc>
      </w:tr>
      <w:tr w:rsidR="004D5961" w:rsidRPr="00D0646C" w14:paraId="557D1C53" w14:textId="255C1C13" w:rsidTr="004D5961">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035" w:type="dxa"/>
            <w:vAlign w:val="center"/>
          </w:tcPr>
          <w:p w14:paraId="5133D666" w14:textId="77777777" w:rsidR="004D5961" w:rsidRPr="003C43E8" w:rsidRDefault="004D5961" w:rsidP="003A3EB8">
            <w:pPr>
              <w:rPr>
                <w:color w:val="auto"/>
                <w:lang w:val="es-ES"/>
              </w:rPr>
            </w:pPr>
            <w:r>
              <w:rPr>
                <w:color w:val="auto"/>
                <w:lang w:val="es-ES"/>
              </w:rPr>
              <w:t>FASE</w:t>
            </w:r>
          </w:p>
        </w:tc>
        <w:tc>
          <w:tcPr>
            <w:tcW w:w="6193" w:type="dxa"/>
            <w:vAlign w:val="center"/>
          </w:tcPr>
          <w:p w14:paraId="4CB4F739" w14:textId="328F401F" w:rsidR="004D5961" w:rsidRPr="003D5D93" w:rsidRDefault="004D5961" w:rsidP="004D5961">
            <w:pPr>
              <w:cnfStyle w:val="000000100000" w:firstRow="0" w:lastRow="0" w:firstColumn="0" w:lastColumn="0" w:oddVBand="0" w:evenVBand="0" w:oddHBand="1" w:evenHBand="0" w:firstRowFirstColumn="0" w:firstRowLastColumn="0" w:lastRowFirstColumn="0" w:lastRowLastColumn="0"/>
              <w:rPr>
                <w:color w:val="auto"/>
                <w:lang w:val="es-ES"/>
              </w:rPr>
            </w:pPr>
            <w:r>
              <w:rPr>
                <w:color w:val="auto"/>
                <w:lang w:val="es-ES"/>
              </w:rPr>
              <w:t>Tiene un Tipo de Fixture</w:t>
            </w:r>
            <w:r>
              <w:rPr>
                <w:color w:val="auto"/>
                <w:lang w:val="es-ES"/>
              </w:rPr>
              <w:t xml:space="preserve"> asociado (Todos contra todos y eliminatoria) y un conjunto de fechas.</w:t>
            </w:r>
          </w:p>
        </w:tc>
      </w:tr>
      <w:tr w:rsidR="004D5961" w14:paraId="75EC9659" w14:textId="760C9F3A" w:rsidTr="004D5961">
        <w:trPr>
          <w:trHeight w:val="246"/>
        </w:trPr>
        <w:tc>
          <w:tcPr>
            <w:cnfStyle w:val="001000000000" w:firstRow="0" w:lastRow="0" w:firstColumn="1" w:lastColumn="0" w:oddVBand="0" w:evenVBand="0" w:oddHBand="0" w:evenHBand="0" w:firstRowFirstColumn="0" w:firstRowLastColumn="0" w:lastRowFirstColumn="0" w:lastRowLastColumn="0"/>
            <w:tcW w:w="3035" w:type="dxa"/>
            <w:vAlign w:val="center"/>
          </w:tcPr>
          <w:p w14:paraId="7DA83720" w14:textId="77777777" w:rsidR="004D5961" w:rsidRPr="00333ABC" w:rsidRDefault="004D5961" w:rsidP="003A3EB8">
            <w:pPr>
              <w:rPr>
                <w:color w:val="auto"/>
                <w:lang w:val="es-ES"/>
              </w:rPr>
            </w:pPr>
            <w:r w:rsidRPr="00333ABC">
              <w:rPr>
                <w:color w:val="auto"/>
                <w:lang w:val="es-ES"/>
              </w:rPr>
              <w:t>FECHA</w:t>
            </w:r>
          </w:p>
        </w:tc>
        <w:tc>
          <w:tcPr>
            <w:tcW w:w="6193" w:type="dxa"/>
            <w:vAlign w:val="center"/>
          </w:tcPr>
          <w:p w14:paraId="3957BCA3" w14:textId="77777777" w:rsidR="004D5961" w:rsidRDefault="004D5961" w:rsidP="003A3EB8">
            <w:pPr>
              <w:cnfStyle w:val="000000000000" w:firstRow="0" w:lastRow="0" w:firstColumn="0" w:lastColumn="0" w:oddVBand="0" w:evenVBand="0" w:oddHBand="0" w:evenHBand="0" w:firstRowFirstColumn="0" w:firstRowLastColumn="0" w:lastRowFirstColumn="0" w:lastRowLastColumn="0"/>
              <w:rPr>
                <w:lang w:val="es-ES"/>
              </w:rPr>
            </w:pPr>
            <w:r w:rsidRPr="00333ABC">
              <w:rPr>
                <w:color w:val="auto"/>
                <w:lang w:val="es-ES"/>
              </w:rPr>
              <w:t>Conjunto de partidos</w:t>
            </w:r>
          </w:p>
        </w:tc>
      </w:tr>
      <w:tr w:rsidR="004D5961" w14:paraId="2C53C56E" w14:textId="77777777" w:rsidTr="004D5961">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035" w:type="dxa"/>
            <w:vAlign w:val="center"/>
          </w:tcPr>
          <w:p w14:paraId="651936E2" w14:textId="24C9D6B1" w:rsidR="004D5961" w:rsidRPr="004D5961" w:rsidRDefault="004D5961" w:rsidP="003A3EB8">
            <w:pPr>
              <w:rPr>
                <w:color w:val="auto"/>
                <w:lang w:val="es-ES"/>
              </w:rPr>
            </w:pPr>
            <w:r w:rsidRPr="004D5961">
              <w:rPr>
                <w:color w:val="auto"/>
                <w:lang w:val="es-ES"/>
              </w:rPr>
              <w:t>PARTIDOS</w:t>
            </w:r>
          </w:p>
        </w:tc>
        <w:tc>
          <w:tcPr>
            <w:tcW w:w="6193" w:type="dxa"/>
            <w:vAlign w:val="center"/>
          </w:tcPr>
          <w:p w14:paraId="135B7B68" w14:textId="6E3E13F2" w:rsidR="004D5961" w:rsidRPr="00333ABC" w:rsidRDefault="004D5961" w:rsidP="003A3EB8">
            <w:pPr>
              <w:cnfStyle w:val="000000100000" w:firstRow="0" w:lastRow="0" w:firstColumn="0" w:lastColumn="0" w:oddVBand="0" w:evenVBand="0" w:oddHBand="1" w:evenHBand="0" w:firstRowFirstColumn="0" w:firstRowLastColumn="0" w:lastRowFirstColumn="0" w:lastRowLastColumn="0"/>
              <w:rPr>
                <w:lang w:val="es-ES"/>
              </w:rPr>
            </w:pPr>
            <w:r w:rsidRPr="004D5961">
              <w:rPr>
                <w:color w:val="auto"/>
                <w:lang w:val="es-ES"/>
              </w:rPr>
              <w:t>Equipo local y visitante.</w:t>
            </w:r>
          </w:p>
        </w:tc>
      </w:tr>
    </w:tbl>
    <w:p w14:paraId="1050CC12" w14:textId="77777777" w:rsidR="004D5961" w:rsidRDefault="004D5961" w:rsidP="004D5961">
      <w:pPr>
        <w:rPr>
          <w:lang w:val="es-AR"/>
        </w:rPr>
      </w:pPr>
      <w:r w:rsidRPr="00EC7366">
        <w:rPr>
          <w:noProof/>
          <w:lang w:val="es-AR"/>
        </w:rPr>
        <w:t>Los alcances del subsistema serán:</w:t>
      </w:r>
      <w:r w:rsidRPr="006B77E3">
        <w:rPr>
          <w:lang w:val="es-AR"/>
        </w:rPr>
        <w:t xml:space="preserve"> </w:t>
      </w:r>
    </w:p>
    <w:p w14:paraId="06B18C35" w14:textId="77777777" w:rsidR="004D5961" w:rsidRDefault="004D5961" w:rsidP="004D5961">
      <w:pPr>
        <w:pStyle w:val="Prrafodelista"/>
        <w:numPr>
          <w:ilvl w:val="0"/>
          <w:numId w:val="27"/>
        </w:numPr>
        <w:ind w:left="284" w:hanging="284"/>
        <w:rPr>
          <w:lang w:val="es-AR"/>
        </w:rPr>
      </w:pPr>
      <w:r w:rsidRPr="00333ABC">
        <w:rPr>
          <w:lang w:val="es-AR"/>
        </w:rPr>
        <w:t>Generación de Fixture:</w:t>
      </w:r>
      <w:r>
        <w:rPr>
          <w:lang w:val="es-AR"/>
        </w:rPr>
        <w:t xml:space="preserve"> Para la generación de Fixture, se requiere en </w:t>
      </w:r>
      <w:proofErr w:type="gramStart"/>
      <w:r>
        <w:rPr>
          <w:lang w:val="es-AR"/>
        </w:rPr>
        <w:t>primer</w:t>
      </w:r>
      <w:proofErr w:type="gramEnd"/>
      <w:r>
        <w:rPr>
          <w:lang w:val="es-AR"/>
        </w:rPr>
        <w:t xml:space="preserve"> instancia el agregado de Fases. Un Fixture está compuesto por varias fases, cada fase tiene un tipo de Fixture asociado.</w:t>
      </w:r>
    </w:p>
    <w:p w14:paraId="645C9389" w14:textId="77777777" w:rsidR="004D5961" w:rsidRDefault="004D5961" w:rsidP="004D5961">
      <w:pPr>
        <w:pStyle w:val="Prrafodelista"/>
        <w:ind w:left="284"/>
        <w:rPr>
          <w:lang w:val="es-AR"/>
        </w:rPr>
      </w:pPr>
      <w:r>
        <w:rPr>
          <w:lang w:val="es-AR"/>
        </w:rPr>
        <w:t>FASES:</w:t>
      </w:r>
    </w:p>
    <w:p w14:paraId="4E94D725" w14:textId="77777777" w:rsidR="004D5961" w:rsidRDefault="004D5961" w:rsidP="004D5961">
      <w:pPr>
        <w:pStyle w:val="Prrafodelista"/>
        <w:ind w:left="284"/>
        <w:rPr>
          <w:lang w:val="es-AR"/>
        </w:rPr>
      </w:pPr>
      <w:r>
        <w:rPr>
          <w:lang w:val="es-AR"/>
        </w:rPr>
        <w:t>Tipos de Fixture:</w:t>
      </w:r>
    </w:p>
    <w:p w14:paraId="3F0E8141" w14:textId="4345EED2" w:rsidR="004D5961" w:rsidRDefault="004D5961" w:rsidP="004D5961">
      <w:pPr>
        <w:pStyle w:val="Prrafodelista"/>
        <w:numPr>
          <w:ilvl w:val="0"/>
          <w:numId w:val="27"/>
        </w:numPr>
        <w:rPr>
          <w:lang w:val="es-AR"/>
        </w:rPr>
      </w:pPr>
      <w:r>
        <w:rPr>
          <w:lang w:val="es-AR"/>
        </w:rPr>
        <w:t xml:space="preserve">Todos contra Todos (se requiere el ingreso de la cantidad de grupos) </w:t>
      </w:r>
    </w:p>
    <w:p w14:paraId="2A817A26" w14:textId="1317EA1C" w:rsidR="004D5961" w:rsidRDefault="004D5961" w:rsidP="004D5961">
      <w:pPr>
        <w:pStyle w:val="Prrafodelista"/>
        <w:numPr>
          <w:ilvl w:val="0"/>
          <w:numId w:val="27"/>
        </w:numPr>
        <w:rPr>
          <w:lang w:val="es-AR"/>
        </w:rPr>
      </w:pPr>
      <w:r>
        <w:rPr>
          <w:lang w:val="es-AR"/>
        </w:rPr>
        <w:t>Todos contra Todos, ida y vuelta (se requiere el ingreso de la cantidad de grupos)</w:t>
      </w:r>
    </w:p>
    <w:p w14:paraId="4437CDFC" w14:textId="31DA6E6C" w:rsidR="004D5961" w:rsidRPr="00A27A95" w:rsidRDefault="004D5961" w:rsidP="004D5961">
      <w:pPr>
        <w:pStyle w:val="Prrafodelista"/>
        <w:numPr>
          <w:ilvl w:val="0"/>
          <w:numId w:val="27"/>
        </w:numPr>
        <w:rPr>
          <w:lang w:val="es-ES"/>
        </w:rPr>
      </w:pPr>
      <w:proofErr w:type="spellStart"/>
      <w:r>
        <w:rPr>
          <w:lang w:val="es-AR"/>
        </w:rPr>
        <w:t>Eliminatori</w:t>
      </w:r>
      <w:proofErr w:type="spellEnd"/>
      <w:r w:rsidRPr="002571A5">
        <w:rPr>
          <w:lang w:val="es-ES"/>
        </w:rPr>
        <w:t>o (solo se admiten 2,</w:t>
      </w:r>
      <w:r>
        <w:rPr>
          <w:lang w:val="es-ES"/>
        </w:rPr>
        <w:t xml:space="preserve"> </w:t>
      </w:r>
      <w:r w:rsidRPr="002571A5">
        <w:rPr>
          <w:lang w:val="es-ES"/>
        </w:rPr>
        <w:t>4,</w:t>
      </w:r>
      <w:r>
        <w:rPr>
          <w:lang w:val="es-ES"/>
        </w:rPr>
        <w:t xml:space="preserve"> </w:t>
      </w:r>
      <w:r w:rsidRPr="002571A5">
        <w:rPr>
          <w:lang w:val="es-ES"/>
        </w:rPr>
        <w:t>8,</w:t>
      </w:r>
      <w:r>
        <w:rPr>
          <w:lang w:val="es-ES"/>
        </w:rPr>
        <w:t xml:space="preserve"> </w:t>
      </w:r>
      <w:r w:rsidRPr="002571A5">
        <w:rPr>
          <w:lang w:val="es-ES"/>
        </w:rPr>
        <w:t>16,</w:t>
      </w:r>
      <w:r>
        <w:rPr>
          <w:lang w:val="es-ES"/>
        </w:rPr>
        <w:t xml:space="preserve"> </w:t>
      </w:r>
      <w:r w:rsidRPr="002571A5">
        <w:rPr>
          <w:lang w:val="es-ES"/>
        </w:rPr>
        <w:t>32,</w:t>
      </w:r>
      <w:r>
        <w:rPr>
          <w:lang w:val="es-ES"/>
        </w:rPr>
        <w:t xml:space="preserve"> </w:t>
      </w:r>
      <w:r w:rsidRPr="002571A5">
        <w:rPr>
          <w:lang w:val="es-ES"/>
        </w:rPr>
        <w:t>64 o 128 equipos.)</w:t>
      </w:r>
    </w:p>
    <w:p w14:paraId="5CF39357" w14:textId="77777777" w:rsidR="00FB65CD" w:rsidRPr="00FB65CD" w:rsidRDefault="004D5961" w:rsidP="00FB65CD">
      <w:pPr>
        <w:pStyle w:val="Prrafodelista"/>
        <w:numPr>
          <w:ilvl w:val="0"/>
          <w:numId w:val="27"/>
        </w:numPr>
        <w:rPr>
          <w:lang w:val="es-AR"/>
        </w:rPr>
      </w:pPr>
      <w:r w:rsidRPr="006B77E3">
        <w:rPr>
          <w:lang w:val="es-ES"/>
        </w:rPr>
        <w:t xml:space="preserve"> Gestión de Fechas:</w:t>
      </w:r>
      <w:r w:rsidRPr="005845F9">
        <w:rPr>
          <w:lang w:val="es-ES"/>
        </w:rPr>
        <w:t xml:space="preserve"> </w:t>
      </w:r>
      <w:r>
        <w:rPr>
          <w:lang w:val="es-ES"/>
        </w:rPr>
        <w:t>Una vez generada la fecha, la misma tendrá asociado un número: “Fecha 1”, “Fecha 2” a “Fecha N”. Además, se debe indicar la duración de la fecha, es decir cuándo comenzará y cuándo terminará.</w:t>
      </w:r>
    </w:p>
    <w:p w14:paraId="0A1EFD73" w14:textId="07686533" w:rsidR="004D5961" w:rsidRDefault="00FB65CD" w:rsidP="00FB65CD">
      <w:pPr>
        <w:pStyle w:val="Prrafodelista"/>
        <w:numPr>
          <w:ilvl w:val="0"/>
          <w:numId w:val="27"/>
        </w:numPr>
        <w:rPr>
          <w:lang w:val="es-AR"/>
        </w:rPr>
      </w:pPr>
      <w:r w:rsidRPr="002571A5">
        <w:rPr>
          <w:lang w:val="es-AR"/>
        </w:rPr>
        <w:t xml:space="preserve"> </w:t>
      </w:r>
      <w:r w:rsidR="004D5961" w:rsidRPr="002571A5">
        <w:rPr>
          <w:lang w:val="es-AR"/>
        </w:rPr>
        <w:t>Consulta de Fechas: se podrá consultar las fechas de una fase en particular de la edición.</w:t>
      </w:r>
    </w:p>
    <w:p w14:paraId="61EDD148" w14:textId="77777777" w:rsidR="004D5961" w:rsidRDefault="004D5961" w:rsidP="004D5961">
      <w:pPr>
        <w:pStyle w:val="Prrafodelista"/>
        <w:ind w:left="284"/>
        <w:rPr>
          <w:lang w:val="es-AR"/>
        </w:rPr>
      </w:pPr>
    </w:p>
    <w:p w14:paraId="596924F5" w14:textId="77777777" w:rsidR="00FB65CD" w:rsidRPr="005845F9" w:rsidRDefault="00FB65CD" w:rsidP="00FB65CD">
      <w:pPr>
        <w:pStyle w:val="Ttulo5"/>
        <w:rPr>
          <w:lang w:val="es-ES"/>
        </w:rPr>
      </w:pPr>
      <w:bookmarkStart w:id="23" w:name="_Toc385506777"/>
      <w:bookmarkStart w:id="24" w:name="_Toc388704935"/>
      <w:r>
        <w:rPr>
          <w:lang w:val="es-AR"/>
        </w:rPr>
        <w:t>Gestión</w:t>
      </w:r>
      <w:r w:rsidRPr="001B31CE">
        <w:rPr>
          <w:lang w:val="es-AR"/>
        </w:rPr>
        <w:t xml:space="preserve"> de </w:t>
      </w:r>
      <w:r w:rsidRPr="00617332">
        <w:t>Partidos</w:t>
      </w:r>
      <w:bookmarkEnd w:id="23"/>
      <w:bookmarkEnd w:id="24"/>
    </w:p>
    <w:p w14:paraId="31BBA658" w14:textId="77777777" w:rsidR="00FB65CD" w:rsidRDefault="00FB65CD" w:rsidP="00FB65CD">
      <w:pPr>
        <w:rPr>
          <w:lang w:val="es-AR"/>
        </w:rPr>
      </w:pPr>
      <w:r w:rsidRPr="00EC7366">
        <w:rPr>
          <w:lang w:val="es-AR"/>
        </w:rPr>
        <w:t>Los alcances de este subsistema serán:</w:t>
      </w:r>
    </w:p>
    <w:p w14:paraId="06E9418F" w14:textId="39BA3AD7" w:rsidR="00FB65CD" w:rsidRPr="00993CF7" w:rsidRDefault="00FB65CD" w:rsidP="00FB65CD">
      <w:pPr>
        <w:pStyle w:val="Prrafodelista"/>
        <w:numPr>
          <w:ilvl w:val="0"/>
          <w:numId w:val="14"/>
        </w:numPr>
        <w:ind w:left="284" w:hanging="284"/>
        <w:rPr>
          <w:lang w:val="es-AR"/>
        </w:rPr>
      </w:pPr>
      <w:r w:rsidRPr="00F01197">
        <w:rPr>
          <w:b/>
          <w:lang w:val="es-AR"/>
        </w:rPr>
        <w:t>Creación de un Partido:</w:t>
      </w:r>
    </w:p>
    <w:p w14:paraId="3D84B848" w14:textId="77777777" w:rsidR="00FB65CD" w:rsidRDefault="00FB65CD" w:rsidP="00FB65CD">
      <w:pPr>
        <w:pStyle w:val="Prrafodelista"/>
        <w:ind w:left="284"/>
        <w:rPr>
          <w:lang w:val="es-AR"/>
        </w:rPr>
      </w:pPr>
      <w:r>
        <w:rPr>
          <w:lang w:val="es-AR"/>
        </w:rPr>
        <w:t>Una vez generada una determinada fase, se podrán agregar los partidos. Para agregar un partido, se debe indicar lo siguiente:</w:t>
      </w:r>
    </w:p>
    <w:p w14:paraId="279E77E0" w14:textId="77777777" w:rsidR="00FB65CD" w:rsidRDefault="00FB65CD" w:rsidP="00FB65CD">
      <w:pPr>
        <w:pStyle w:val="Prrafodelista"/>
        <w:ind w:left="284"/>
        <w:rPr>
          <w:lang w:val="es-AR"/>
        </w:rPr>
      </w:pPr>
      <w:r>
        <w:rPr>
          <w:lang w:val="es-AR"/>
        </w:rPr>
        <w:t>Datos de Partido:</w:t>
      </w:r>
    </w:p>
    <w:p w14:paraId="05699E6D" w14:textId="77777777" w:rsidR="00FB65CD" w:rsidRDefault="00FB65CD" w:rsidP="00FB65CD">
      <w:pPr>
        <w:pStyle w:val="Prrafodelista"/>
        <w:numPr>
          <w:ilvl w:val="0"/>
          <w:numId w:val="31"/>
        </w:numPr>
        <w:rPr>
          <w:lang w:val="es-AR"/>
        </w:rPr>
      </w:pPr>
      <w:r>
        <w:rPr>
          <w:lang w:val="es-AR"/>
        </w:rPr>
        <w:t>Equipos participantes (Equipo 1 y Equipo 2)</w:t>
      </w:r>
    </w:p>
    <w:p w14:paraId="3FEF6B1A" w14:textId="77777777" w:rsidR="00FB65CD" w:rsidRDefault="00FB65CD" w:rsidP="00FB65CD">
      <w:pPr>
        <w:pStyle w:val="Prrafodelista"/>
        <w:numPr>
          <w:ilvl w:val="0"/>
          <w:numId w:val="31"/>
        </w:numPr>
        <w:rPr>
          <w:lang w:val="es-AR"/>
        </w:rPr>
      </w:pPr>
      <w:r>
        <w:rPr>
          <w:lang w:val="es-AR"/>
        </w:rPr>
        <w:t>Fecha y Hora</w:t>
      </w:r>
    </w:p>
    <w:p w14:paraId="5EECA46D" w14:textId="77777777" w:rsidR="00FB65CD" w:rsidRDefault="00FB65CD" w:rsidP="00FB65CD">
      <w:pPr>
        <w:pStyle w:val="Prrafodelista"/>
        <w:numPr>
          <w:ilvl w:val="0"/>
          <w:numId w:val="31"/>
        </w:numPr>
        <w:rPr>
          <w:lang w:val="es-AR"/>
        </w:rPr>
      </w:pPr>
      <w:r>
        <w:rPr>
          <w:lang w:val="es-AR"/>
        </w:rPr>
        <w:t>Árbitro asignado (en el caso que gestione árbitros)</w:t>
      </w:r>
    </w:p>
    <w:p w14:paraId="376CDD96" w14:textId="77777777" w:rsidR="00FB65CD" w:rsidRDefault="00FB65CD" w:rsidP="00FB65CD">
      <w:pPr>
        <w:pStyle w:val="Prrafodelista"/>
        <w:numPr>
          <w:ilvl w:val="0"/>
          <w:numId w:val="31"/>
        </w:numPr>
        <w:rPr>
          <w:lang w:val="es-AR"/>
        </w:rPr>
      </w:pPr>
      <w:r>
        <w:rPr>
          <w:lang w:val="es-AR"/>
        </w:rPr>
        <w:t>Cancha (en el caso que gestione canchas)</w:t>
      </w:r>
    </w:p>
    <w:p w14:paraId="667DA439" w14:textId="3EBE6801" w:rsidR="00FB65CD" w:rsidRDefault="00FB65CD" w:rsidP="00FB65CD">
      <w:pPr>
        <w:pStyle w:val="Prrafodelista"/>
        <w:numPr>
          <w:ilvl w:val="0"/>
          <w:numId w:val="31"/>
        </w:numPr>
        <w:rPr>
          <w:lang w:val="es-AR"/>
        </w:rPr>
      </w:pPr>
      <w:r>
        <w:rPr>
          <w:lang w:val="es-AR"/>
        </w:rPr>
        <w:t xml:space="preserve">Titulares del Equipo 1 </w:t>
      </w:r>
    </w:p>
    <w:p w14:paraId="7D120BA6" w14:textId="29A8BF10" w:rsidR="00FB65CD" w:rsidRDefault="00FB65CD" w:rsidP="00FB65CD">
      <w:pPr>
        <w:pStyle w:val="Prrafodelista"/>
        <w:numPr>
          <w:ilvl w:val="0"/>
          <w:numId w:val="31"/>
        </w:numPr>
        <w:rPr>
          <w:lang w:val="es-AR"/>
        </w:rPr>
      </w:pPr>
      <w:r>
        <w:rPr>
          <w:lang w:val="es-AR"/>
        </w:rPr>
        <w:lastRenderedPageBreak/>
        <w:t>Titulares del Equipo 2</w:t>
      </w:r>
    </w:p>
    <w:p w14:paraId="3855E38E" w14:textId="77777777" w:rsidR="00FB65CD" w:rsidRDefault="00FB65CD" w:rsidP="00FB65CD">
      <w:pPr>
        <w:pStyle w:val="Prrafodelista"/>
        <w:numPr>
          <w:ilvl w:val="0"/>
          <w:numId w:val="31"/>
        </w:numPr>
        <w:rPr>
          <w:lang w:val="es-AR"/>
        </w:rPr>
      </w:pPr>
      <w:r>
        <w:rPr>
          <w:lang w:val="es-AR"/>
        </w:rPr>
        <w:t xml:space="preserve">Goles realizados </w:t>
      </w:r>
    </w:p>
    <w:p w14:paraId="520788FD" w14:textId="77777777" w:rsidR="00FB65CD" w:rsidRDefault="00FB65CD" w:rsidP="00FB65CD">
      <w:pPr>
        <w:pStyle w:val="Prrafodelista"/>
        <w:numPr>
          <w:ilvl w:val="0"/>
          <w:numId w:val="31"/>
        </w:numPr>
        <w:rPr>
          <w:lang w:val="es-AR"/>
        </w:rPr>
      </w:pPr>
      <w:r>
        <w:rPr>
          <w:lang w:val="es-AR"/>
        </w:rPr>
        <w:t xml:space="preserve">Cambios </w:t>
      </w:r>
    </w:p>
    <w:p w14:paraId="061F39EA" w14:textId="77777777" w:rsidR="00FB65CD" w:rsidRPr="00F01197" w:rsidRDefault="00FB65CD" w:rsidP="00FB65CD">
      <w:pPr>
        <w:pStyle w:val="Prrafodelista"/>
        <w:numPr>
          <w:ilvl w:val="0"/>
          <w:numId w:val="31"/>
        </w:numPr>
        <w:rPr>
          <w:lang w:val="es-AR"/>
        </w:rPr>
      </w:pPr>
      <w:r w:rsidRPr="00F01197">
        <w:rPr>
          <w:lang w:val="es-AR"/>
        </w:rPr>
        <w:t xml:space="preserve">Tarjetas </w:t>
      </w:r>
    </w:p>
    <w:p w14:paraId="76FD7DFA" w14:textId="77777777" w:rsidR="00FB65CD" w:rsidRDefault="00FB65CD" w:rsidP="00FB65CD">
      <w:pPr>
        <w:pStyle w:val="Prrafodelista"/>
        <w:numPr>
          <w:ilvl w:val="0"/>
          <w:numId w:val="31"/>
        </w:numPr>
        <w:rPr>
          <w:lang w:val="es-AR"/>
        </w:rPr>
      </w:pPr>
      <w:r>
        <w:rPr>
          <w:lang w:val="es-AR"/>
        </w:rPr>
        <w:t>Resultado</w:t>
      </w:r>
    </w:p>
    <w:p w14:paraId="75D6D3F5" w14:textId="77777777" w:rsidR="00FB65CD" w:rsidRDefault="00FB65CD" w:rsidP="00FB65CD">
      <w:pPr>
        <w:pStyle w:val="Prrafodelista"/>
        <w:ind w:left="1004"/>
        <w:rPr>
          <w:lang w:val="es-AR"/>
        </w:rPr>
      </w:pPr>
    </w:p>
    <w:p w14:paraId="4D8E4CD3" w14:textId="7C65AB0A" w:rsidR="00FB65CD" w:rsidRPr="00F35B70" w:rsidRDefault="00FB65CD" w:rsidP="00FB65CD">
      <w:pPr>
        <w:pStyle w:val="Prrafodelista"/>
        <w:numPr>
          <w:ilvl w:val="0"/>
          <w:numId w:val="31"/>
        </w:numPr>
        <w:ind w:left="284" w:hanging="284"/>
        <w:rPr>
          <w:noProof/>
          <w:color w:val="000000" w:themeColor="text1"/>
          <w:lang w:val="es-AR"/>
        </w:rPr>
      </w:pPr>
      <w:r w:rsidRPr="00F35B70">
        <w:rPr>
          <w:b/>
          <w:lang w:val="es-AR"/>
        </w:rPr>
        <w:t>Agregar Gol</w:t>
      </w:r>
      <w:r w:rsidR="00574BE0">
        <w:rPr>
          <w:b/>
          <w:lang w:val="es-AR"/>
        </w:rPr>
        <w:t>:</w:t>
      </w:r>
    </w:p>
    <w:p w14:paraId="67260701" w14:textId="77777777" w:rsidR="00FB65CD" w:rsidRPr="00F35B70" w:rsidRDefault="00FB65CD" w:rsidP="00FB65CD">
      <w:pPr>
        <w:ind w:firstLine="284"/>
        <w:rPr>
          <w:noProof/>
          <w:color w:val="000000" w:themeColor="text1"/>
          <w:lang w:val="es-AR"/>
        </w:rPr>
      </w:pPr>
      <w:r w:rsidRPr="00F35B70">
        <w:rPr>
          <w:noProof/>
          <w:color w:val="000000" w:themeColor="text1"/>
          <w:lang w:val="es-AR"/>
        </w:rPr>
        <w:t>Datos del Gol:</w:t>
      </w:r>
    </w:p>
    <w:p w14:paraId="38E78EBA" w14:textId="77777777" w:rsidR="00FB65CD" w:rsidRPr="00F35B70" w:rsidRDefault="00FB65CD" w:rsidP="00FB65CD">
      <w:pPr>
        <w:pStyle w:val="Prrafodelista"/>
        <w:numPr>
          <w:ilvl w:val="1"/>
          <w:numId w:val="22"/>
        </w:numPr>
        <w:ind w:left="720" w:hanging="284"/>
        <w:rPr>
          <w:noProof/>
          <w:lang w:val="es-AR"/>
        </w:rPr>
      </w:pPr>
      <w:r w:rsidRPr="00F35B70">
        <w:rPr>
          <w:noProof/>
          <w:lang w:val="es-AR"/>
        </w:rPr>
        <w:t>Equipo</w:t>
      </w:r>
    </w:p>
    <w:p w14:paraId="265B357C" w14:textId="77777777" w:rsidR="00FB65CD" w:rsidRPr="00F35B70" w:rsidRDefault="00FB65CD" w:rsidP="00FB65CD">
      <w:pPr>
        <w:pStyle w:val="Prrafodelista"/>
        <w:numPr>
          <w:ilvl w:val="1"/>
          <w:numId w:val="22"/>
        </w:numPr>
        <w:ind w:left="720" w:hanging="284"/>
        <w:rPr>
          <w:noProof/>
          <w:lang w:val="es-AR"/>
        </w:rPr>
      </w:pPr>
      <w:r w:rsidRPr="00F35B70">
        <w:rPr>
          <w:noProof/>
          <w:lang w:val="es-AR"/>
        </w:rPr>
        <w:t>Jugador</w:t>
      </w:r>
    </w:p>
    <w:p w14:paraId="141FAD91" w14:textId="77777777" w:rsidR="00FB65CD" w:rsidRPr="00F35B70" w:rsidRDefault="00FB65CD" w:rsidP="00FB65CD">
      <w:pPr>
        <w:pStyle w:val="Prrafodelista"/>
        <w:numPr>
          <w:ilvl w:val="1"/>
          <w:numId w:val="22"/>
        </w:numPr>
        <w:ind w:left="720" w:hanging="284"/>
        <w:rPr>
          <w:lang w:val="es-AR"/>
        </w:rPr>
      </w:pPr>
      <w:r>
        <w:rPr>
          <w:noProof/>
          <w:color w:val="000000" w:themeColor="text1"/>
          <w:lang w:val="es-AR"/>
        </w:rPr>
        <w:t>Tipo de Gol (Cabeza, Penal, Tiro Libre, Jugada, En Contra)</w:t>
      </w:r>
    </w:p>
    <w:p w14:paraId="1E524D26" w14:textId="77777777" w:rsidR="00FB65CD" w:rsidRPr="00F35B70" w:rsidRDefault="00FB65CD" w:rsidP="00FB65CD">
      <w:pPr>
        <w:pStyle w:val="Prrafodelista"/>
        <w:numPr>
          <w:ilvl w:val="1"/>
          <w:numId w:val="22"/>
        </w:numPr>
        <w:ind w:left="720" w:hanging="284"/>
        <w:rPr>
          <w:lang w:val="es-AR"/>
        </w:rPr>
      </w:pPr>
      <w:r>
        <w:rPr>
          <w:noProof/>
          <w:color w:val="000000" w:themeColor="text1"/>
          <w:lang w:val="es-AR"/>
        </w:rPr>
        <w:t xml:space="preserve"> Minuto</w:t>
      </w:r>
    </w:p>
    <w:p w14:paraId="56666A7E" w14:textId="77777777" w:rsidR="00FB65CD" w:rsidRPr="00F35B70" w:rsidRDefault="00FB65CD" w:rsidP="00FB65CD">
      <w:pPr>
        <w:pStyle w:val="Prrafodelista"/>
        <w:rPr>
          <w:lang w:val="es-AR"/>
        </w:rPr>
      </w:pPr>
    </w:p>
    <w:p w14:paraId="32104CC0" w14:textId="63860A48" w:rsidR="00FB65CD" w:rsidRPr="00F35B70" w:rsidRDefault="00FB65CD" w:rsidP="00FB65CD">
      <w:pPr>
        <w:pStyle w:val="Prrafodelista"/>
        <w:numPr>
          <w:ilvl w:val="0"/>
          <w:numId w:val="31"/>
        </w:numPr>
        <w:ind w:left="284" w:hanging="284"/>
        <w:rPr>
          <w:lang w:val="es-AR"/>
        </w:rPr>
      </w:pPr>
      <w:r w:rsidRPr="00F35B70">
        <w:rPr>
          <w:b/>
          <w:lang w:val="es-AR"/>
        </w:rPr>
        <w:t>Agregar Tarjeta:</w:t>
      </w:r>
      <w:r>
        <w:rPr>
          <w:lang w:val="es-AR"/>
        </w:rPr>
        <w:t xml:space="preserve"> </w:t>
      </w:r>
    </w:p>
    <w:p w14:paraId="365D2796" w14:textId="77777777" w:rsidR="00FB65CD" w:rsidRDefault="00FB65CD" w:rsidP="00FB65CD">
      <w:pPr>
        <w:rPr>
          <w:noProof/>
          <w:color w:val="000000" w:themeColor="text1"/>
          <w:lang w:val="es-AR"/>
        </w:rPr>
      </w:pPr>
      <w:r>
        <w:rPr>
          <w:noProof/>
          <w:color w:val="000000" w:themeColor="text1"/>
          <w:lang w:val="es-AR"/>
        </w:rPr>
        <w:t>Datos de la Tarjeta:</w:t>
      </w:r>
    </w:p>
    <w:p w14:paraId="2EC4640F" w14:textId="77777777" w:rsidR="00FB65CD" w:rsidRPr="00F35B70" w:rsidRDefault="00FB65CD" w:rsidP="00FB65CD">
      <w:pPr>
        <w:pStyle w:val="Prrafodelista"/>
        <w:numPr>
          <w:ilvl w:val="1"/>
          <w:numId w:val="22"/>
        </w:numPr>
        <w:ind w:left="436" w:hanging="284"/>
        <w:rPr>
          <w:noProof/>
          <w:lang w:val="es-AR"/>
        </w:rPr>
      </w:pPr>
      <w:r w:rsidRPr="00F35B70">
        <w:rPr>
          <w:noProof/>
          <w:lang w:val="es-AR"/>
        </w:rPr>
        <w:t>Equipo</w:t>
      </w:r>
    </w:p>
    <w:p w14:paraId="3F3F60A0" w14:textId="77777777" w:rsidR="00FB65CD" w:rsidRPr="00F35B70" w:rsidRDefault="00FB65CD" w:rsidP="00FB65CD">
      <w:pPr>
        <w:pStyle w:val="Prrafodelista"/>
        <w:numPr>
          <w:ilvl w:val="1"/>
          <w:numId w:val="22"/>
        </w:numPr>
        <w:ind w:left="436" w:hanging="284"/>
        <w:rPr>
          <w:noProof/>
          <w:lang w:val="es-AR"/>
        </w:rPr>
      </w:pPr>
      <w:r w:rsidRPr="00F35B70">
        <w:rPr>
          <w:noProof/>
          <w:lang w:val="es-AR"/>
        </w:rPr>
        <w:t>Jugador</w:t>
      </w:r>
    </w:p>
    <w:p w14:paraId="7D6AB768" w14:textId="77777777" w:rsidR="00FB65CD" w:rsidRDefault="00FB65CD" w:rsidP="00FB65CD">
      <w:pPr>
        <w:pStyle w:val="Prrafodelista"/>
        <w:numPr>
          <w:ilvl w:val="1"/>
          <w:numId w:val="22"/>
        </w:numPr>
        <w:ind w:left="436" w:hanging="284"/>
        <w:rPr>
          <w:noProof/>
          <w:lang w:val="es-AR"/>
        </w:rPr>
      </w:pPr>
      <w:r w:rsidRPr="00F35B70">
        <w:rPr>
          <w:noProof/>
          <w:lang w:val="es-AR"/>
        </w:rPr>
        <w:t>Tipo (Amarilla, Roja)</w:t>
      </w:r>
    </w:p>
    <w:p w14:paraId="020B1675" w14:textId="77777777" w:rsidR="00FB65CD" w:rsidRPr="00F35B70" w:rsidRDefault="00FB65CD" w:rsidP="00FB65CD">
      <w:pPr>
        <w:pStyle w:val="Prrafodelista"/>
        <w:numPr>
          <w:ilvl w:val="1"/>
          <w:numId w:val="22"/>
        </w:numPr>
        <w:ind w:left="436" w:hanging="284"/>
        <w:rPr>
          <w:noProof/>
          <w:lang w:val="es-AR"/>
        </w:rPr>
      </w:pPr>
      <w:r w:rsidRPr="00F35B70">
        <w:rPr>
          <w:noProof/>
          <w:color w:val="000000" w:themeColor="text1"/>
          <w:lang w:val="es-AR"/>
        </w:rPr>
        <w:t>Minuto</w:t>
      </w:r>
    </w:p>
    <w:p w14:paraId="7E693BC6" w14:textId="77777777" w:rsidR="00FB65CD" w:rsidRPr="00F35B70" w:rsidRDefault="00FB65CD" w:rsidP="00FB65CD">
      <w:pPr>
        <w:pStyle w:val="Prrafodelista"/>
        <w:rPr>
          <w:lang w:val="es-AR"/>
        </w:rPr>
      </w:pPr>
    </w:p>
    <w:p w14:paraId="35A93502" w14:textId="77777777" w:rsidR="00574BE0" w:rsidRPr="00574BE0" w:rsidRDefault="00FB65CD" w:rsidP="00B0612B">
      <w:pPr>
        <w:pStyle w:val="Prrafodelista"/>
        <w:numPr>
          <w:ilvl w:val="0"/>
          <w:numId w:val="31"/>
        </w:numPr>
        <w:ind w:left="284" w:hanging="284"/>
        <w:rPr>
          <w:noProof/>
          <w:color w:val="000000" w:themeColor="text1"/>
          <w:lang w:val="es-AR"/>
        </w:rPr>
      </w:pPr>
      <w:r w:rsidRPr="00574BE0">
        <w:rPr>
          <w:b/>
          <w:lang w:val="es-AR"/>
        </w:rPr>
        <w:t xml:space="preserve">Agregar Cambio: </w:t>
      </w:r>
    </w:p>
    <w:p w14:paraId="46206667" w14:textId="37635F06" w:rsidR="00FB65CD" w:rsidRPr="00574BE0" w:rsidRDefault="00FB65CD" w:rsidP="00B0612B">
      <w:pPr>
        <w:pStyle w:val="Prrafodelista"/>
        <w:numPr>
          <w:ilvl w:val="0"/>
          <w:numId w:val="31"/>
        </w:numPr>
        <w:ind w:left="284" w:hanging="284"/>
        <w:rPr>
          <w:noProof/>
          <w:color w:val="000000" w:themeColor="text1"/>
          <w:lang w:val="es-AR"/>
        </w:rPr>
      </w:pPr>
      <w:r w:rsidRPr="00574BE0">
        <w:rPr>
          <w:noProof/>
          <w:color w:val="000000" w:themeColor="text1"/>
          <w:lang w:val="es-AR"/>
        </w:rPr>
        <w:t>Datos del Cambio:</w:t>
      </w:r>
    </w:p>
    <w:p w14:paraId="64055289" w14:textId="77777777" w:rsidR="00FB65CD" w:rsidRPr="00F35B70" w:rsidRDefault="00FB65CD" w:rsidP="00FB65CD">
      <w:pPr>
        <w:pStyle w:val="Prrafodelista"/>
        <w:numPr>
          <w:ilvl w:val="1"/>
          <w:numId w:val="22"/>
        </w:numPr>
        <w:ind w:left="436" w:hanging="284"/>
        <w:rPr>
          <w:noProof/>
          <w:lang w:val="es-AR"/>
        </w:rPr>
      </w:pPr>
      <w:r w:rsidRPr="00F35B70">
        <w:rPr>
          <w:noProof/>
          <w:lang w:val="es-AR"/>
        </w:rPr>
        <w:t>Equipo</w:t>
      </w:r>
    </w:p>
    <w:p w14:paraId="3B3C38CC" w14:textId="77777777" w:rsidR="00FB65CD" w:rsidRPr="00F35B70" w:rsidRDefault="00FB65CD" w:rsidP="00FB65CD">
      <w:pPr>
        <w:pStyle w:val="Prrafodelista"/>
        <w:numPr>
          <w:ilvl w:val="1"/>
          <w:numId w:val="22"/>
        </w:numPr>
        <w:ind w:left="436" w:hanging="284"/>
        <w:rPr>
          <w:noProof/>
          <w:lang w:val="es-AR"/>
        </w:rPr>
      </w:pPr>
      <w:r w:rsidRPr="00F35B70">
        <w:rPr>
          <w:noProof/>
          <w:lang w:val="es-AR"/>
        </w:rPr>
        <w:t>Jugador Entra</w:t>
      </w:r>
    </w:p>
    <w:p w14:paraId="105BBA96" w14:textId="77777777" w:rsidR="00FB65CD" w:rsidRDefault="00FB65CD" w:rsidP="00FB65CD">
      <w:pPr>
        <w:pStyle w:val="Prrafodelista"/>
        <w:numPr>
          <w:ilvl w:val="1"/>
          <w:numId w:val="22"/>
        </w:numPr>
        <w:ind w:left="436" w:hanging="284"/>
        <w:rPr>
          <w:noProof/>
          <w:lang w:val="es-AR"/>
        </w:rPr>
      </w:pPr>
      <w:r w:rsidRPr="00F35B70">
        <w:rPr>
          <w:noProof/>
          <w:lang w:val="es-AR"/>
        </w:rPr>
        <w:t>Jugador Sale</w:t>
      </w:r>
    </w:p>
    <w:p w14:paraId="2A11C31E" w14:textId="77777777" w:rsidR="00FB65CD" w:rsidRPr="00F35B70" w:rsidRDefault="00FB65CD" w:rsidP="00FB65CD">
      <w:pPr>
        <w:pStyle w:val="Prrafodelista"/>
        <w:numPr>
          <w:ilvl w:val="1"/>
          <w:numId w:val="22"/>
        </w:numPr>
        <w:ind w:left="436" w:hanging="284"/>
        <w:rPr>
          <w:noProof/>
          <w:lang w:val="es-AR"/>
        </w:rPr>
      </w:pPr>
      <w:r w:rsidRPr="00F35B70">
        <w:rPr>
          <w:noProof/>
          <w:color w:val="000000" w:themeColor="text1"/>
          <w:lang w:val="es-AR"/>
        </w:rPr>
        <w:t>Minuto</w:t>
      </w:r>
    </w:p>
    <w:p w14:paraId="06771956" w14:textId="77777777" w:rsidR="00FB65CD" w:rsidRDefault="00FB65CD" w:rsidP="00FB65CD">
      <w:pPr>
        <w:pStyle w:val="Prrafodelista"/>
        <w:ind w:left="284"/>
        <w:rPr>
          <w:lang w:val="es-AR"/>
        </w:rPr>
      </w:pPr>
    </w:p>
    <w:p w14:paraId="2213BE01" w14:textId="352AC330" w:rsidR="00FB65CD" w:rsidRDefault="00FB65CD" w:rsidP="00FB65CD">
      <w:pPr>
        <w:pStyle w:val="Prrafodelista"/>
        <w:numPr>
          <w:ilvl w:val="0"/>
          <w:numId w:val="31"/>
        </w:numPr>
        <w:ind w:left="284" w:hanging="284"/>
        <w:rPr>
          <w:lang w:val="es-AR"/>
        </w:rPr>
      </w:pPr>
      <w:r w:rsidRPr="00287D20">
        <w:rPr>
          <w:b/>
          <w:lang w:val="es-AR"/>
        </w:rPr>
        <w:t>Gestión Resultados de los partidos:</w:t>
      </w:r>
      <w:r>
        <w:rPr>
          <w:lang w:val="es-AR"/>
        </w:rPr>
        <w:t xml:space="preserve"> se debe indicar el resultado de un partido, y se debe preguntar si se definió por penales, y en caso que se haya definido por penales, se debe indicar los penales convertidos por ambos equipos. </w:t>
      </w:r>
      <w:r w:rsidRPr="009661B8">
        <w:rPr>
          <w:lang w:val="es-AR"/>
        </w:rPr>
        <w:t xml:space="preserve"> </w:t>
      </w:r>
    </w:p>
    <w:p w14:paraId="6A6CE3F5" w14:textId="448ED264" w:rsidR="00FB65CD" w:rsidRPr="00277E3A" w:rsidRDefault="00FB65CD" w:rsidP="00FB65CD">
      <w:pPr>
        <w:pStyle w:val="Prrafodelista"/>
        <w:numPr>
          <w:ilvl w:val="0"/>
          <w:numId w:val="31"/>
        </w:numPr>
        <w:ind w:left="284" w:hanging="284"/>
        <w:rPr>
          <w:lang w:val="es-AR"/>
        </w:rPr>
      </w:pPr>
      <w:r w:rsidRPr="009661B8">
        <w:rPr>
          <w:lang w:val="es-AR"/>
        </w:rPr>
        <w:t>Consulta de Partidos: se podrá consultar los partidos jugados, o que estén programados para una fecha en particular.</w:t>
      </w:r>
      <w:r>
        <w:rPr>
          <w:lang w:val="es-AR"/>
        </w:rPr>
        <w:t xml:space="preserve"> </w:t>
      </w:r>
    </w:p>
    <w:p w14:paraId="75C31BD2" w14:textId="2C1BC7AC" w:rsidR="004D5961" w:rsidRDefault="00FB65CD" w:rsidP="00FB65CD">
      <w:pPr>
        <w:pStyle w:val="Ttulo5"/>
        <w:rPr>
          <w:lang w:val="es-AR"/>
        </w:rPr>
      </w:pPr>
      <w:r>
        <w:rPr>
          <w:lang w:val="es-AR"/>
        </w:rPr>
        <w:t>Gestión de Sanciones</w:t>
      </w:r>
    </w:p>
    <w:p w14:paraId="2AD2B22B" w14:textId="77777777" w:rsidR="00FB65CD" w:rsidRPr="007B1FF7" w:rsidRDefault="00FB65CD" w:rsidP="00FB65CD">
      <w:pPr>
        <w:spacing w:after="0"/>
        <w:rPr>
          <w:lang w:val="es-AR"/>
        </w:rPr>
      </w:pPr>
      <w:r w:rsidRPr="007B1FF7">
        <w:rPr>
          <w:lang w:val="es-AR"/>
        </w:rPr>
        <w:t>El sistema debe contemplar las siguientes funcion</w:t>
      </w:r>
      <w:r>
        <w:rPr>
          <w:lang w:val="es-AR"/>
        </w:rPr>
        <w:t>alidades</w:t>
      </w:r>
      <w:r w:rsidRPr="007B1FF7">
        <w:rPr>
          <w:lang w:val="es-AR"/>
        </w:rPr>
        <w:t>:</w:t>
      </w:r>
    </w:p>
    <w:p w14:paraId="2859628B" w14:textId="7DD18FD0" w:rsidR="00FB65CD" w:rsidRPr="009027B9" w:rsidRDefault="00FB65CD" w:rsidP="00FB65CD">
      <w:pPr>
        <w:pStyle w:val="Prrafodelista"/>
        <w:numPr>
          <w:ilvl w:val="0"/>
          <w:numId w:val="9"/>
        </w:numPr>
        <w:ind w:hanging="218"/>
        <w:rPr>
          <w:lang w:val="es-AR"/>
        </w:rPr>
      </w:pPr>
      <w:r>
        <w:rPr>
          <w:lang w:val="es-AR"/>
        </w:rPr>
        <w:t xml:space="preserve">Creación de </w:t>
      </w:r>
      <w:r>
        <w:rPr>
          <w:lang w:val="es-AR"/>
        </w:rPr>
        <w:t>una Sanción</w:t>
      </w:r>
      <w:r w:rsidRPr="00B21EF9">
        <w:rPr>
          <w:lang w:val="es-AR"/>
        </w:rPr>
        <w:t>:</w:t>
      </w:r>
      <w:r>
        <w:rPr>
          <w:lang w:val="es-AR"/>
        </w:rPr>
        <w:t xml:space="preserve"> </w:t>
      </w:r>
      <w:r w:rsidRPr="00FB65CD">
        <w:rPr>
          <w:lang w:val="es-AR"/>
        </w:rPr>
        <w:t>la misma podrá estar asociada a un determinado Jugador o a un Equipo. A su vez, se podrá discriminar si la misma ocurrió en un partido en particular o no.</w:t>
      </w:r>
    </w:p>
    <w:p w14:paraId="3B427000" w14:textId="006EAD8B" w:rsidR="00FB65CD" w:rsidRPr="00CC502D" w:rsidRDefault="00FB65CD" w:rsidP="00FB65CD">
      <w:pPr>
        <w:pStyle w:val="Prrafodelista"/>
        <w:numPr>
          <w:ilvl w:val="0"/>
          <w:numId w:val="9"/>
        </w:numPr>
        <w:ind w:hanging="218"/>
        <w:rPr>
          <w:lang w:val="es-AR"/>
        </w:rPr>
      </w:pPr>
      <w:r w:rsidRPr="00B21EF9">
        <w:rPr>
          <w:lang w:val="es-AR"/>
        </w:rPr>
        <w:t>Modificación de un</w:t>
      </w:r>
      <w:r>
        <w:rPr>
          <w:lang w:val="es-AR"/>
        </w:rPr>
        <w:t>a Sanción</w:t>
      </w:r>
    </w:p>
    <w:p w14:paraId="7792152F" w14:textId="6CA0E1B1" w:rsidR="00FB65CD" w:rsidRDefault="00FB65CD" w:rsidP="00FB65CD">
      <w:pPr>
        <w:pStyle w:val="Prrafodelista"/>
        <w:numPr>
          <w:ilvl w:val="0"/>
          <w:numId w:val="9"/>
        </w:numPr>
        <w:ind w:hanging="218"/>
        <w:rPr>
          <w:lang w:val="es-AR"/>
        </w:rPr>
      </w:pPr>
      <w:r w:rsidRPr="00B21EF9">
        <w:rPr>
          <w:lang w:val="es-AR"/>
        </w:rPr>
        <w:t xml:space="preserve">Eliminación de </w:t>
      </w:r>
      <w:r>
        <w:rPr>
          <w:lang w:val="es-AR"/>
        </w:rPr>
        <w:t>una Sanción</w:t>
      </w:r>
    </w:p>
    <w:p w14:paraId="3A43A83B" w14:textId="432E43ED" w:rsidR="00FB65CD" w:rsidRPr="0042385E" w:rsidRDefault="00FB65CD" w:rsidP="00FB65CD">
      <w:pPr>
        <w:pStyle w:val="Prrafodelista"/>
        <w:numPr>
          <w:ilvl w:val="0"/>
          <w:numId w:val="9"/>
        </w:numPr>
        <w:ind w:hanging="218"/>
        <w:rPr>
          <w:lang w:val="es-AR"/>
        </w:rPr>
      </w:pPr>
      <w:r>
        <w:rPr>
          <w:lang w:val="es-AR"/>
        </w:rPr>
        <w:lastRenderedPageBreak/>
        <w:t xml:space="preserve">Consulta de </w:t>
      </w:r>
      <w:r>
        <w:rPr>
          <w:lang w:val="es-AR"/>
        </w:rPr>
        <w:t>Sanciones de una edición</w:t>
      </w:r>
    </w:p>
    <w:p w14:paraId="609F7429" w14:textId="3730AB78" w:rsidR="004800C0" w:rsidRDefault="004800C0" w:rsidP="004800C0">
      <w:pPr>
        <w:pStyle w:val="Ttulo5"/>
        <w:rPr>
          <w:lang w:val="es-AR"/>
        </w:rPr>
      </w:pPr>
      <w:r>
        <w:rPr>
          <w:lang w:val="es-AR"/>
        </w:rPr>
        <w:t xml:space="preserve">Gestión de </w:t>
      </w:r>
      <w:r>
        <w:rPr>
          <w:lang w:val="es-AR"/>
        </w:rPr>
        <w:t>Noticias</w:t>
      </w:r>
    </w:p>
    <w:p w14:paraId="6038413A" w14:textId="77777777" w:rsidR="004800C0" w:rsidRPr="007B1FF7" w:rsidRDefault="004800C0" w:rsidP="004800C0">
      <w:pPr>
        <w:spacing w:after="0"/>
        <w:rPr>
          <w:lang w:val="es-AR"/>
        </w:rPr>
      </w:pPr>
      <w:r w:rsidRPr="007B1FF7">
        <w:rPr>
          <w:lang w:val="es-AR"/>
        </w:rPr>
        <w:t>El sistema debe contemplar las siguientes funcion</w:t>
      </w:r>
      <w:r>
        <w:rPr>
          <w:lang w:val="es-AR"/>
        </w:rPr>
        <w:t>alidades</w:t>
      </w:r>
      <w:r w:rsidRPr="007B1FF7">
        <w:rPr>
          <w:lang w:val="es-AR"/>
        </w:rPr>
        <w:t>:</w:t>
      </w:r>
    </w:p>
    <w:p w14:paraId="692B4355" w14:textId="67ACFFF6" w:rsidR="004800C0" w:rsidRPr="009027B9" w:rsidRDefault="004800C0" w:rsidP="004800C0">
      <w:pPr>
        <w:pStyle w:val="Prrafodelista"/>
        <w:numPr>
          <w:ilvl w:val="0"/>
          <w:numId w:val="9"/>
        </w:numPr>
        <w:ind w:hanging="218"/>
        <w:rPr>
          <w:lang w:val="es-AR"/>
        </w:rPr>
      </w:pPr>
      <w:r>
        <w:rPr>
          <w:lang w:val="es-AR"/>
        </w:rPr>
        <w:t xml:space="preserve">Creación de una </w:t>
      </w:r>
      <w:r>
        <w:rPr>
          <w:lang w:val="es-AR"/>
        </w:rPr>
        <w:t>Noticia</w:t>
      </w:r>
    </w:p>
    <w:p w14:paraId="3BC2F7FC" w14:textId="42FA14A7" w:rsidR="004800C0" w:rsidRPr="00CC502D" w:rsidRDefault="004800C0" w:rsidP="004800C0">
      <w:pPr>
        <w:pStyle w:val="Prrafodelista"/>
        <w:numPr>
          <w:ilvl w:val="0"/>
          <w:numId w:val="9"/>
        </w:numPr>
        <w:ind w:hanging="218"/>
        <w:rPr>
          <w:lang w:val="es-AR"/>
        </w:rPr>
      </w:pPr>
      <w:r w:rsidRPr="00B21EF9">
        <w:rPr>
          <w:lang w:val="es-AR"/>
        </w:rPr>
        <w:t>Modificación de un</w:t>
      </w:r>
      <w:r>
        <w:rPr>
          <w:lang w:val="es-AR"/>
        </w:rPr>
        <w:t xml:space="preserve">a </w:t>
      </w:r>
      <w:r>
        <w:rPr>
          <w:lang w:val="es-AR"/>
        </w:rPr>
        <w:t>Noticia</w:t>
      </w:r>
    </w:p>
    <w:p w14:paraId="41B04BCC" w14:textId="37F5FB48" w:rsidR="004800C0" w:rsidRDefault="004800C0" w:rsidP="004800C0">
      <w:pPr>
        <w:pStyle w:val="Prrafodelista"/>
        <w:numPr>
          <w:ilvl w:val="0"/>
          <w:numId w:val="9"/>
        </w:numPr>
        <w:ind w:hanging="218"/>
        <w:rPr>
          <w:lang w:val="es-AR"/>
        </w:rPr>
      </w:pPr>
      <w:r w:rsidRPr="00B21EF9">
        <w:rPr>
          <w:lang w:val="es-AR"/>
        </w:rPr>
        <w:t xml:space="preserve">Eliminación de </w:t>
      </w:r>
      <w:r>
        <w:rPr>
          <w:lang w:val="es-AR"/>
        </w:rPr>
        <w:t xml:space="preserve">una </w:t>
      </w:r>
      <w:r>
        <w:rPr>
          <w:lang w:val="es-AR"/>
        </w:rPr>
        <w:t>Noticia</w:t>
      </w:r>
    </w:p>
    <w:p w14:paraId="6214C109" w14:textId="612610BE" w:rsidR="0042385E" w:rsidRPr="004800C0" w:rsidRDefault="004800C0" w:rsidP="004800C0">
      <w:pPr>
        <w:pStyle w:val="Prrafodelista"/>
        <w:numPr>
          <w:ilvl w:val="0"/>
          <w:numId w:val="9"/>
        </w:numPr>
        <w:ind w:hanging="218"/>
        <w:rPr>
          <w:lang w:val="es-AR"/>
        </w:rPr>
      </w:pPr>
      <w:r>
        <w:rPr>
          <w:lang w:val="es-AR"/>
        </w:rPr>
        <w:t xml:space="preserve">Consulta de </w:t>
      </w:r>
      <w:r>
        <w:rPr>
          <w:lang w:val="es-AR"/>
        </w:rPr>
        <w:t>Noticia</w:t>
      </w:r>
      <w:r>
        <w:rPr>
          <w:lang w:val="es-AR"/>
        </w:rPr>
        <w:t xml:space="preserve"> de una edición</w:t>
      </w:r>
    </w:p>
    <w:p w14:paraId="1361E50B" w14:textId="2C622145" w:rsidR="004800C0" w:rsidRPr="00617332" w:rsidRDefault="004800C0" w:rsidP="004800C0">
      <w:pPr>
        <w:pStyle w:val="Ttulo5"/>
      </w:pPr>
      <w:r>
        <w:rPr>
          <w:lang w:val="es-AR"/>
        </w:rPr>
        <w:t>Gestión de Estadísticas de Administrador</w:t>
      </w:r>
    </w:p>
    <w:p w14:paraId="2D9C82E8" w14:textId="77777777" w:rsidR="004800C0" w:rsidRPr="00EC7366" w:rsidRDefault="004800C0" w:rsidP="004800C0">
      <w:pPr>
        <w:rPr>
          <w:lang w:val="es-AR"/>
        </w:rPr>
      </w:pPr>
      <w:r>
        <w:rPr>
          <w:lang w:val="es-AR"/>
        </w:rPr>
        <w:t xml:space="preserve">Los </w:t>
      </w:r>
      <w:r w:rsidRPr="00EC7366">
        <w:rPr>
          <w:lang w:val="es-AR"/>
        </w:rPr>
        <w:t>alcances de este subsistema serán:</w:t>
      </w:r>
    </w:p>
    <w:p w14:paraId="6856C2B0" w14:textId="77777777" w:rsidR="004800C0" w:rsidRPr="00EC7366" w:rsidRDefault="004800C0" w:rsidP="004800C0">
      <w:pPr>
        <w:pStyle w:val="Prrafodelista"/>
        <w:numPr>
          <w:ilvl w:val="0"/>
          <w:numId w:val="15"/>
        </w:numPr>
        <w:ind w:hanging="218"/>
        <w:rPr>
          <w:lang w:val="es-AR"/>
        </w:rPr>
      </w:pPr>
      <w:r w:rsidRPr="00EC7366">
        <w:rPr>
          <w:lang w:val="es-AR"/>
        </w:rPr>
        <w:t xml:space="preserve">Generación de estadísticas por equipo: tabla de posiciones (partidos jugados, partidos ganados, partidos empatados, partidos perdidos, goles a favor, goles en </w:t>
      </w:r>
      <w:r>
        <w:rPr>
          <w:lang w:val="es-AR"/>
        </w:rPr>
        <w:t xml:space="preserve">contra, puntos obtenidos), </w:t>
      </w:r>
      <w:r w:rsidRPr="00EC7366">
        <w:rPr>
          <w:lang w:val="es-AR"/>
        </w:rPr>
        <w:t xml:space="preserve"> resultados de local y de visitante. </w:t>
      </w:r>
    </w:p>
    <w:p w14:paraId="57D6E871" w14:textId="48A31326" w:rsidR="004800C0" w:rsidRDefault="004800C0" w:rsidP="004800C0">
      <w:pPr>
        <w:pStyle w:val="Prrafodelista"/>
        <w:numPr>
          <w:ilvl w:val="0"/>
          <w:numId w:val="15"/>
        </w:numPr>
        <w:ind w:hanging="218"/>
        <w:rPr>
          <w:lang w:val="es-AR"/>
        </w:rPr>
      </w:pPr>
      <w:r w:rsidRPr="00EC7366">
        <w:rPr>
          <w:lang w:val="es-AR"/>
        </w:rPr>
        <w:t>Consultar resultados por cada fecha.</w:t>
      </w:r>
      <w:r>
        <w:rPr>
          <w:lang w:val="es-AR"/>
        </w:rPr>
        <w:t xml:space="preserve"> </w:t>
      </w:r>
    </w:p>
    <w:p w14:paraId="010A6C62" w14:textId="77777777" w:rsidR="004800C0" w:rsidRPr="00617332" w:rsidRDefault="004800C0" w:rsidP="004800C0">
      <w:pPr>
        <w:pStyle w:val="Ttulo5"/>
      </w:pPr>
      <w:bookmarkStart w:id="25" w:name="_Toc388704938"/>
      <w:r w:rsidRPr="001B31CE">
        <w:rPr>
          <w:lang w:val="es-AR"/>
        </w:rPr>
        <w:t>Gestión de Usuarios</w:t>
      </w:r>
      <w:bookmarkEnd w:id="25"/>
    </w:p>
    <w:p w14:paraId="07EC9D48" w14:textId="77777777" w:rsidR="004800C0" w:rsidRDefault="004800C0" w:rsidP="004800C0">
      <w:pPr>
        <w:spacing w:after="0"/>
        <w:rPr>
          <w:lang w:val="es-AR"/>
        </w:rPr>
      </w:pPr>
      <w:r>
        <w:rPr>
          <w:lang w:val="es-AR"/>
        </w:rPr>
        <w:t>El sistema debe contemplar las siguientes funciones</w:t>
      </w:r>
      <w:r w:rsidRPr="00EC7366">
        <w:rPr>
          <w:lang w:val="es-AR"/>
        </w:rPr>
        <w:t>:</w:t>
      </w:r>
    </w:p>
    <w:p w14:paraId="1B5A970C" w14:textId="77777777" w:rsidR="004800C0" w:rsidRDefault="004800C0" w:rsidP="004800C0">
      <w:pPr>
        <w:pStyle w:val="Prrafodelista"/>
        <w:numPr>
          <w:ilvl w:val="0"/>
          <w:numId w:val="13"/>
        </w:numPr>
        <w:ind w:hanging="218"/>
        <w:rPr>
          <w:lang w:val="es-AR"/>
        </w:rPr>
      </w:pPr>
      <w:r>
        <w:rPr>
          <w:lang w:val="es-AR"/>
        </w:rPr>
        <w:t xml:space="preserve">Dar de alta los usuarios administradores: se permitirá registrar un nuevo usuario, generando una Cuenta asociada al mismo. </w:t>
      </w:r>
    </w:p>
    <w:p w14:paraId="7D6155B3" w14:textId="77777777" w:rsidR="004800C0" w:rsidRDefault="004800C0" w:rsidP="004800C0">
      <w:pPr>
        <w:pStyle w:val="Prrafodelista"/>
        <w:ind w:left="360"/>
        <w:rPr>
          <w:lang w:val="es-AR"/>
        </w:rPr>
      </w:pPr>
      <w:r>
        <w:rPr>
          <w:lang w:val="es-AR"/>
        </w:rPr>
        <w:t xml:space="preserve">Se le pedirá los siguientes datos: nombre, apellido, email, contraseña (mínimo 6 caracteres). </w:t>
      </w:r>
    </w:p>
    <w:p w14:paraId="1A21AE47" w14:textId="77777777" w:rsidR="004800C0" w:rsidRDefault="004800C0" w:rsidP="004800C0">
      <w:pPr>
        <w:pStyle w:val="Prrafodelista"/>
        <w:ind w:left="360"/>
        <w:rPr>
          <w:lang w:val="es-AR"/>
        </w:rPr>
      </w:pPr>
      <w:r>
        <w:rPr>
          <w:lang w:val="es-AR"/>
        </w:rPr>
        <w:t>No podrán registrarse dos usuarios con el mismo email.</w:t>
      </w:r>
    </w:p>
    <w:p w14:paraId="1927876D" w14:textId="0ABBF0CE" w:rsidR="004800C0" w:rsidRDefault="004800C0" w:rsidP="004800C0">
      <w:pPr>
        <w:pStyle w:val="Prrafodelista"/>
        <w:ind w:left="360"/>
        <w:rPr>
          <w:b/>
          <w:lang w:val="es-AR"/>
        </w:rPr>
      </w:pPr>
    </w:p>
    <w:p w14:paraId="1C832BD4" w14:textId="77777777" w:rsidR="004800C0" w:rsidRPr="0058248E" w:rsidRDefault="004800C0" w:rsidP="004800C0">
      <w:pPr>
        <w:pStyle w:val="Prrafodelista"/>
        <w:ind w:left="360"/>
        <w:rPr>
          <w:b/>
          <w:lang w:val="es-AR"/>
        </w:rPr>
      </w:pPr>
    </w:p>
    <w:p w14:paraId="6F352593" w14:textId="2D334170" w:rsidR="004800C0" w:rsidRDefault="004800C0" w:rsidP="004800C0">
      <w:pPr>
        <w:pStyle w:val="Prrafodelista"/>
        <w:numPr>
          <w:ilvl w:val="0"/>
          <w:numId w:val="13"/>
        </w:numPr>
        <w:ind w:hanging="218"/>
        <w:rPr>
          <w:lang w:val="es-AR"/>
        </w:rPr>
      </w:pPr>
      <w:r>
        <w:rPr>
          <w:lang w:val="es-AR"/>
        </w:rPr>
        <w:t xml:space="preserve">Modificación de datos de un usuario: se podrán modificar todos los datos de un usuario en particular. En caso que quiera modificar su mail deberá activar nuevamente la cuenta en la dirección de correo nueva. </w:t>
      </w:r>
    </w:p>
    <w:p w14:paraId="64EF7621" w14:textId="77777777" w:rsidR="004800C0" w:rsidRDefault="004800C0" w:rsidP="004800C0">
      <w:pPr>
        <w:pStyle w:val="Prrafodelista"/>
        <w:ind w:left="360"/>
        <w:rPr>
          <w:lang w:val="es-AR"/>
        </w:rPr>
      </w:pPr>
    </w:p>
    <w:p w14:paraId="5193C866" w14:textId="77777777" w:rsidR="004800C0" w:rsidRPr="005845F9" w:rsidRDefault="004800C0" w:rsidP="004800C0">
      <w:pPr>
        <w:pStyle w:val="Ttulo5"/>
        <w:rPr>
          <w:lang w:val="es-ES"/>
        </w:rPr>
      </w:pPr>
      <w:bookmarkStart w:id="26" w:name="_Toc388704939"/>
      <w:r w:rsidRPr="001B31CE">
        <w:rPr>
          <w:lang w:val="es-AR"/>
        </w:rPr>
        <w:t xml:space="preserve">Gestión de la </w:t>
      </w:r>
      <w:r w:rsidRPr="00617332">
        <w:t>Seguridad</w:t>
      </w:r>
      <w:bookmarkEnd w:id="26"/>
    </w:p>
    <w:p w14:paraId="2D7BC6ED" w14:textId="77777777" w:rsidR="004800C0" w:rsidRPr="00EC7366" w:rsidRDefault="004800C0" w:rsidP="004800C0">
      <w:pPr>
        <w:spacing w:before="0" w:after="0"/>
        <w:rPr>
          <w:lang w:val="es-AR"/>
        </w:rPr>
      </w:pPr>
      <w:r>
        <w:rPr>
          <w:lang w:val="es-AR"/>
        </w:rPr>
        <w:t>El sistema debe contemplar las siguientes funciones</w:t>
      </w:r>
      <w:r w:rsidRPr="00EC7366">
        <w:rPr>
          <w:lang w:val="es-AR"/>
        </w:rPr>
        <w:t>:</w:t>
      </w:r>
    </w:p>
    <w:p w14:paraId="008B2BB9" w14:textId="77777777" w:rsidR="004800C0" w:rsidRDefault="004800C0" w:rsidP="004800C0">
      <w:pPr>
        <w:pStyle w:val="Prrafodelista"/>
        <w:numPr>
          <w:ilvl w:val="0"/>
          <w:numId w:val="18"/>
        </w:numPr>
        <w:rPr>
          <w:lang w:val="es-AR"/>
        </w:rPr>
      </w:pPr>
      <w:r>
        <w:rPr>
          <w:lang w:val="es-AR"/>
        </w:rPr>
        <w:t xml:space="preserve">Administración de </w:t>
      </w:r>
      <w:r w:rsidRPr="002C551A">
        <w:rPr>
          <w:lang w:val="es-AR"/>
        </w:rPr>
        <w:t>perfiles</w:t>
      </w:r>
      <w:r>
        <w:rPr>
          <w:lang w:val="es-AR"/>
        </w:rPr>
        <w:t>: Administrador y Visitante.</w:t>
      </w:r>
    </w:p>
    <w:p w14:paraId="7618FF77" w14:textId="2B54B070" w:rsidR="004800C0" w:rsidRDefault="004800C0" w:rsidP="004800C0">
      <w:pPr>
        <w:pStyle w:val="Prrafodelista"/>
        <w:numPr>
          <w:ilvl w:val="0"/>
          <w:numId w:val="18"/>
        </w:numPr>
        <w:rPr>
          <w:lang w:val="es-AR"/>
        </w:rPr>
      </w:pPr>
      <w:r>
        <w:rPr>
          <w:lang w:val="es-AR"/>
        </w:rPr>
        <w:t xml:space="preserve">Iniciar Sesión </w:t>
      </w:r>
    </w:p>
    <w:p w14:paraId="380D7F54" w14:textId="2FBA47CF" w:rsidR="004800C0" w:rsidRDefault="004800C0" w:rsidP="004800C0">
      <w:pPr>
        <w:pStyle w:val="Prrafodelista"/>
        <w:numPr>
          <w:ilvl w:val="0"/>
          <w:numId w:val="18"/>
        </w:numPr>
        <w:rPr>
          <w:lang w:val="es-AR"/>
        </w:rPr>
      </w:pPr>
      <w:r>
        <w:rPr>
          <w:lang w:val="es-AR"/>
        </w:rPr>
        <w:t xml:space="preserve">Cerrar Sesión </w:t>
      </w:r>
    </w:p>
    <w:p w14:paraId="78DA8BB5" w14:textId="6594FFDD" w:rsidR="004800C0" w:rsidRDefault="004800C0" w:rsidP="004800C0">
      <w:pPr>
        <w:pStyle w:val="Prrafodelista"/>
        <w:numPr>
          <w:ilvl w:val="0"/>
          <w:numId w:val="18"/>
        </w:numPr>
        <w:rPr>
          <w:lang w:val="es-AR"/>
        </w:rPr>
      </w:pPr>
      <w:r>
        <w:rPr>
          <w:lang w:val="es-AR"/>
        </w:rPr>
        <w:t>Activación de cuenta de usuario: una</w:t>
      </w:r>
      <w:r>
        <w:rPr>
          <w:noProof/>
          <w:lang w:val="es-ES"/>
        </w:rPr>
        <w:t xml:space="preserve"> vez registrado el usuario, r</w:t>
      </w:r>
      <w:r w:rsidRPr="003A2810">
        <w:rPr>
          <w:noProof/>
          <w:lang w:val="es-ES"/>
        </w:rPr>
        <w:t>ecibirá un mail en la casilla d</w:t>
      </w:r>
      <w:r>
        <w:rPr>
          <w:noProof/>
          <w:lang w:val="es-ES"/>
        </w:rPr>
        <w:t xml:space="preserve">e correo especificada, y debe Activar la Cuenta. </w:t>
      </w:r>
    </w:p>
    <w:p w14:paraId="732EA8EB" w14:textId="753DF961" w:rsidR="004800C0" w:rsidRDefault="004800C0" w:rsidP="004800C0">
      <w:pPr>
        <w:pStyle w:val="Prrafodelista"/>
        <w:numPr>
          <w:ilvl w:val="0"/>
          <w:numId w:val="18"/>
        </w:numPr>
        <w:rPr>
          <w:lang w:val="es-AR"/>
        </w:rPr>
      </w:pPr>
      <w:r>
        <w:rPr>
          <w:lang w:val="es-AR"/>
        </w:rPr>
        <w:t xml:space="preserve">Recuperación de contraseña: en caso que el usuario haya olvidado su contraseña, el sistema debe permitir poder recuperarla, para ello debe solicitar el ingreso de su mail y mandar un mail a ese correo para que pueda reintegrarla. </w:t>
      </w:r>
    </w:p>
    <w:p w14:paraId="60133D79" w14:textId="77777777" w:rsidR="004800C0" w:rsidRPr="008B2E22" w:rsidRDefault="004800C0" w:rsidP="004800C0">
      <w:pPr>
        <w:rPr>
          <w:b/>
          <w:lang w:val="es-AR"/>
        </w:rPr>
      </w:pPr>
      <w:r w:rsidRPr="008B2E22">
        <w:rPr>
          <w:b/>
          <w:lang w:val="es-AR"/>
        </w:rPr>
        <w:t>Permisos de usuarios:</w:t>
      </w:r>
    </w:p>
    <w:p w14:paraId="5D2A3FC5" w14:textId="77777777" w:rsidR="004800C0" w:rsidRDefault="004800C0" w:rsidP="004800C0">
      <w:pPr>
        <w:pStyle w:val="Prrafodelista"/>
        <w:numPr>
          <w:ilvl w:val="1"/>
          <w:numId w:val="18"/>
        </w:numPr>
        <w:ind w:left="709" w:hanging="425"/>
        <w:rPr>
          <w:lang w:val="es-AR"/>
        </w:rPr>
      </w:pPr>
      <w:r>
        <w:rPr>
          <w:lang w:val="es-AR"/>
        </w:rPr>
        <w:lastRenderedPageBreak/>
        <w:t>Administrador: existirá un único administrador por Torneo, que tendrá permiso de edición de todas las ediciones del Campeonato.</w:t>
      </w:r>
    </w:p>
    <w:p w14:paraId="38DD493A" w14:textId="16394A16" w:rsidR="004800C0" w:rsidRDefault="004800C0" w:rsidP="004800C0">
      <w:pPr>
        <w:pStyle w:val="Prrafodelista"/>
        <w:numPr>
          <w:ilvl w:val="1"/>
          <w:numId w:val="18"/>
        </w:numPr>
        <w:ind w:left="709" w:hanging="425"/>
        <w:rPr>
          <w:lang w:val="es-AR"/>
        </w:rPr>
      </w:pPr>
      <w:r>
        <w:rPr>
          <w:lang w:val="es-AR"/>
        </w:rPr>
        <w:t xml:space="preserve">Visitante: usuarios que consultan la página. No se les solicitará que </w:t>
      </w:r>
      <w:r>
        <w:rPr>
          <w:lang w:val="es-AR"/>
        </w:rPr>
        <w:t>inicien sesión</w:t>
      </w:r>
      <w:r>
        <w:rPr>
          <w:lang w:val="es-AR"/>
        </w:rPr>
        <w:t>. Sólo tendrán permiso de consultar la página, no podrán modificar.</w:t>
      </w:r>
    </w:p>
    <w:p w14:paraId="2BE26C16" w14:textId="71709CC2" w:rsidR="00277E3A" w:rsidRDefault="004800C0" w:rsidP="004800C0">
      <w:pPr>
        <w:pStyle w:val="Ttulo5"/>
        <w:rPr>
          <w:lang w:val="es-AR"/>
        </w:rPr>
      </w:pPr>
      <w:r>
        <w:rPr>
          <w:lang w:val="es-AR"/>
        </w:rPr>
        <w:t>Gestión de Ediciones – Personalización Visual de Edición</w:t>
      </w:r>
    </w:p>
    <w:p w14:paraId="6BEFA93C" w14:textId="52385C42" w:rsidR="00AE3AF8" w:rsidRDefault="00BC0303" w:rsidP="00BC0303">
      <w:pPr>
        <w:pStyle w:val="Prrafodelista"/>
        <w:numPr>
          <w:ilvl w:val="0"/>
          <w:numId w:val="38"/>
        </w:numPr>
        <w:rPr>
          <w:lang w:val="es-AR"/>
        </w:rPr>
      </w:pPr>
      <w:r>
        <w:rPr>
          <w:lang w:val="es-AR"/>
        </w:rPr>
        <w:t>D</w:t>
      </w:r>
      <w:r w:rsidRPr="00BC0303">
        <w:rPr>
          <w:lang w:val="es-AR"/>
        </w:rPr>
        <w:t>efinición de estilo de la página</w:t>
      </w:r>
      <w:r>
        <w:rPr>
          <w:lang w:val="es-AR"/>
        </w:rPr>
        <w:t xml:space="preserve">. </w:t>
      </w:r>
    </w:p>
    <w:p w14:paraId="4BE770C9" w14:textId="61CD2594" w:rsidR="00BC0303" w:rsidRPr="00BC0303" w:rsidRDefault="00BC0303" w:rsidP="00BC0303">
      <w:pPr>
        <w:pStyle w:val="Prrafodelista"/>
        <w:numPr>
          <w:ilvl w:val="0"/>
          <w:numId w:val="38"/>
        </w:numPr>
        <w:rPr>
          <w:lang w:val="es-AR"/>
        </w:rPr>
      </w:pPr>
      <w:r>
        <w:rPr>
          <w:lang w:val="es-AR"/>
        </w:rPr>
        <w:t>D</w:t>
      </w:r>
      <w:r w:rsidRPr="00BC0303">
        <w:rPr>
          <w:lang w:val="es-AR"/>
        </w:rPr>
        <w:t>efinir color destacado</w:t>
      </w:r>
      <w:r w:rsidR="00574BE0">
        <w:rPr>
          <w:b/>
          <w:lang w:val="es-AR"/>
        </w:rPr>
        <w:t xml:space="preserve">. </w:t>
      </w:r>
    </w:p>
    <w:p w14:paraId="3EB0E327" w14:textId="16277A08" w:rsidR="00BC0303" w:rsidRPr="00BC0303" w:rsidRDefault="00BC0303" w:rsidP="00BC0303">
      <w:pPr>
        <w:pStyle w:val="Prrafodelista"/>
        <w:numPr>
          <w:ilvl w:val="0"/>
          <w:numId w:val="38"/>
        </w:numPr>
        <w:rPr>
          <w:lang w:val="es-AR"/>
        </w:rPr>
      </w:pPr>
      <w:r>
        <w:rPr>
          <w:lang w:val="es-AR"/>
        </w:rPr>
        <w:t>C</w:t>
      </w:r>
      <w:r w:rsidRPr="00BC0303">
        <w:rPr>
          <w:lang w:val="es-AR"/>
        </w:rPr>
        <w:t>onfiguración de patrones y colores de fondo.</w:t>
      </w:r>
      <w:r>
        <w:rPr>
          <w:lang w:val="es-AR"/>
        </w:rPr>
        <w:t xml:space="preserve"> </w:t>
      </w:r>
    </w:p>
    <w:p w14:paraId="4CD86679" w14:textId="03814187" w:rsidR="00BC0303" w:rsidRPr="00BC0303" w:rsidRDefault="00BC0303" w:rsidP="00BC0303">
      <w:pPr>
        <w:pStyle w:val="Prrafodelista"/>
        <w:numPr>
          <w:ilvl w:val="0"/>
          <w:numId w:val="38"/>
        </w:numPr>
        <w:rPr>
          <w:lang w:val="es-AR"/>
        </w:rPr>
      </w:pPr>
      <w:r>
        <w:rPr>
          <w:lang w:val="es-AR"/>
        </w:rPr>
        <w:t>D</w:t>
      </w:r>
      <w:r w:rsidRPr="00BC0303">
        <w:rPr>
          <w:lang w:val="es-AR"/>
        </w:rPr>
        <w:t>efinición de formato de la página.</w:t>
      </w:r>
      <w:r>
        <w:rPr>
          <w:lang w:val="es-AR"/>
        </w:rPr>
        <w:t xml:space="preserve"> </w:t>
      </w:r>
    </w:p>
    <w:p w14:paraId="22F15F3F" w14:textId="10BB8980" w:rsidR="00BC0303" w:rsidRPr="00BC0303" w:rsidRDefault="00BC0303" w:rsidP="00BC0303">
      <w:pPr>
        <w:pStyle w:val="Prrafodelista"/>
        <w:numPr>
          <w:ilvl w:val="0"/>
          <w:numId w:val="38"/>
        </w:numPr>
        <w:rPr>
          <w:lang w:val="es-AR"/>
        </w:rPr>
      </w:pPr>
      <w:r>
        <w:rPr>
          <w:lang w:val="es-AR"/>
        </w:rPr>
        <w:t>C</w:t>
      </w:r>
      <w:r w:rsidRPr="00BC0303">
        <w:rPr>
          <w:lang w:val="es-AR"/>
        </w:rPr>
        <w:t xml:space="preserve">onfiguración de patrones y colores </w:t>
      </w:r>
      <w:r>
        <w:rPr>
          <w:lang w:val="es-AR"/>
        </w:rPr>
        <w:t xml:space="preserve">del encabezado. </w:t>
      </w:r>
    </w:p>
    <w:p w14:paraId="5BC5B21F" w14:textId="0596A27C" w:rsidR="00BC0303" w:rsidRPr="00BC0303" w:rsidRDefault="00BC0303" w:rsidP="00BC0303">
      <w:pPr>
        <w:pStyle w:val="Prrafodelista"/>
        <w:numPr>
          <w:ilvl w:val="0"/>
          <w:numId w:val="38"/>
        </w:numPr>
        <w:rPr>
          <w:lang w:val="es-AR"/>
        </w:rPr>
      </w:pPr>
      <w:r>
        <w:rPr>
          <w:lang w:val="es-AR"/>
        </w:rPr>
        <w:t>C</w:t>
      </w:r>
      <w:r w:rsidRPr="00BC0303">
        <w:rPr>
          <w:lang w:val="es-AR"/>
        </w:rPr>
        <w:t>reación del tema.</w:t>
      </w:r>
      <w:r>
        <w:rPr>
          <w:lang w:val="es-AR"/>
        </w:rPr>
        <w:t xml:space="preserve"> </w:t>
      </w:r>
    </w:p>
    <w:p w14:paraId="5480D121" w14:textId="106967BA" w:rsidR="00BC0303" w:rsidRPr="004800C0" w:rsidRDefault="00BC0303" w:rsidP="00BC0303">
      <w:pPr>
        <w:pStyle w:val="Prrafodelista"/>
        <w:numPr>
          <w:ilvl w:val="0"/>
          <w:numId w:val="38"/>
        </w:numPr>
        <w:rPr>
          <w:lang w:val="es-AR"/>
        </w:rPr>
      </w:pPr>
      <w:r>
        <w:rPr>
          <w:lang w:val="es-AR"/>
        </w:rPr>
        <w:t>P</w:t>
      </w:r>
      <w:r w:rsidRPr="00BC0303">
        <w:rPr>
          <w:lang w:val="es-AR"/>
        </w:rPr>
        <w:t>ersonalización visual del torneo</w:t>
      </w:r>
      <w:r w:rsidR="00574BE0">
        <w:rPr>
          <w:lang w:val="es-AR"/>
        </w:rPr>
        <w:t>.</w:t>
      </w:r>
    </w:p>
    <w:p w14:paraId="649DA5C0" w14:textId="77777777" w:rsidR="004800C0" w:rsidRDefault="004800C0" w:rsidP="004800C0">
      <w:pPr>
        <w:rPr>
          <w:lang w:val="es-AR"/>
        </w:rPr>
      </w:pPr>
    </w:p>
    <w:p w14:paraId="23C3979E" w14:textId="34A6A084" w:rsidR="004800C0" w:rsidRPr="004800C0" w:rsidRDefault="004800C0" w:rsidP="004800C0">
      <w:pPr>
        <w:pStyle w:val="Ttulo2"/>
        <w:rPr>
          <w:lang w:val="es-AR"/>
        </w:rPr>
      </w:pPr>
      <w:bookmarkStart w:id="27" w:name="_Toc420324496"/>
      <w:r>
        <w:rPr>
          <w:lang w:val="es-AR"/>
        </w:rPr>
        <w:t>Sitio Web de Torneo</w:t>
      </w:r>
      <w:bookmarkEnd w:id="27"/>
    </w:p>
    <w:p w14:paraId="15328FC1" w14:textId="77777777" w:rsidR="004800C0" w:rsidRPr="004800C0" w:rsidRDefault="004800C0" w:rsidP="004800C0">
      <w:pPr>
        <w:rPr>
          <w:lang w:val="es-ES"/>
        </w:rPr>
      </w:pPr>
      <w:bookmarkStart w:id="28" w:name="_Toc385506775"/>
      <w:bookmarkStart w:id="29" w:name="_Toc388704933"/>
      <w:r>
        <w:rPr>
          <w:lang w:val="es-ES"/>
        </w:rPr>
        <w:t>Este módulo abarca los siguientes componentes:</w:t>
      </w:r>
    </w:p>
    <w:p w14:paraId="0E21B90B" w14:textId="3877DF12" w:rsidR="00E4632A" w:rsidRDefault="00F13249" w:rsidP="00F13249">
      <w:pPr>
        <w:pStyle w:val="Ttulo5"/>
        <w:rPr>
          <w:noProof/>
          <w:lang w:val="es-ES"/>
        </w:rPr>
      </w:pPr>
      <w:r>
        <w:rPr>
          <w:noProof/>
          <w:lang w:val="es-ES"/>
        </w:rPr>
        <w:t>Gestión de Consulta Torneo y sus Ediciones</w:t>
      </w:r>
      <w:bookmarkEnd w:id="28"/>
      <w:bookmarkEnd w:id="29"/>
    </w:p>
    <w:p w14:paraId="3298750D" w14:textId="335590B4" w:rsidR="00F13249" w:rsidRDefault="00F13249" w:rsidP="00F13249">
      <w:pPr>
        <w:rPr>
          <w:lang w:val="es-ES"/>
        </w:rPr>
      </w:pPr>
      <w:r>
        <w:rPr>
          <w:lang w:val="es-ES"/>
        </w:rPr>
        <w:t>Este componente permite visualizar un torneo en particular con sus determinadas ediciones para poder acceder a alguna de ellas.</w:t>
      </w:r>
    </w:p>
    <w:p w14:paraId="749D17EA" w14:textId="7AC36754" w:rsidR="00F13249" w:rsidRPr="00F13249" w:rsidRDefault="00F13249" w:rsidP="00F13249">
      <w:pPr>
        <w:pStyle w:val="Ttulo5"/>
        <w:rPr>
          <w:lang w:val="es-ES"/>
        </w:rPr>
      </w:pPr>
      <w:r>
        <w:rPr>
          <w:noProof/>
          <w:lang w:val="es-ES"/>
        </w:rPr>
        <w:t>Gestión de Consulta de Edición</w:t>
      </w:r>
    </w:p>
    <w:p w14:paraId="2959CD28" w14:textId="53330240" w:rsidR="00F13249" w:rsidRDefault="00F13249" w:rsidP="00F13249">
      <w:pPr>
        <w:rPr>
          <w:lang w:val="es-AR"/>
        </w:rPr>
      </w:pPr>
      <w:r>
        <w:rPr>
          <w:lang w:val="es-AR"/>
        </w:rPr>
        <w:t>Este componente permite visualizar:</w:t>
      </w:r>
    </w:p>
    <w:p w14:paraId="2013CC92" w14:textId="2943D2A4" w:rsidR="00F13249" w:rsidRPr="00F13249" w:rsidRDefault="00F13249" w:rsidP="00F13249">
      <w:pPr>
        <w:pStyle w:val="Prrafodelista"/>
        <w:numPr>
          <w:ilvl w:val="0"/>
          <w:numId w:val="43"/>
        </w:numPr>
        <w:cnfStyle w:val="000000100000" w:firstRow="0" w:lastRow="0" w:firstColumn="0" w:lastColumn="0" w:oddVBand="0" w:evenVBand="0" w:oddHBand="1" w:evenHBand="0" w:firstRowFirstColumn="0" w:firstRowLastColumn="0" w:lastRowFirstColumn="0" w:lastRowLastColumn="0"/>
        <w:rPr>
          <w:noProof/>
          <w:color w:val="000000" w:themeColor="text1"/>
          <w:lang w:val="es-ES"/>
        </w:rPr>
      </w:pPr>
      <w:r w:rsidRPr="00F13249">
        <w:rPr>
          <w:noProof/>
          <w:color w:val="000000" w:themeColor="text1"/>
          <w:lang w:val="es-ES"/>
        </w:rPr>
        <w:t xml:space="preserve">Estadísticas de la edición: </w:t>
      </w:r>
      <w:r w:rsidRPr="00F13249">
        <w:rPr>
          <w:noProof/>
          <w:color w:val="000000" w:themeColor="text1"/>
          <w:lang w:val="es-ES"/>
        </w:rPr>
        <w:t>cantidad de partidos jugados, goles convertidos, tarjetas rojas y amarillas.</w:t>
      </w:r>
      <w:r>
        <w:rPr>
          <w:noProof/>
          <w:color w:val="000000" w:themeColor="text1"/>
          <w:lang w:val="es-ES"/>
        </w:rPr>
        <w:t xml:space="preserve"> Además, </w:t>
      </w:r>
      <w:r w:rsidRPr="00F13249">
        <w:rPr>
          <w:noProof/>
          <w:color w:val="000000" w:themeColor="text1"/>
          <w:lang w:val="es-ES"/>
        </w:rPr>
        <w:t>visualizar los últimos goles convertidos, indicando el jugador que lo convirtió y las últimas tarjetas sancionadas.</w:t>
      </w:r>
    </w:p>
    <w:p w14:paraId="4D0CA231" w14:textId="018DA16A" w:rsidR="00F13249" w:rsidRPr="002C5D99" w:rsidRDefault="002C5D99" w:rsidP="00F13249">
      <w:pPr>
        <w:pStyle w:val="Prrafodelista"/>
        <w:numPr>
          <w:ilvl w:val="0"/>
          <w:numId w:val="42"/>
        </w:numPr>
        <w:rPr>
          <w:lang w:val="es-AR"/>
        </w:rPr>
      </w:pPr>
      <w:r>
        <w:rPr>
          <w:noProof/>
          <w:color w:val="000000" w:themeColor="text1"/>
          <w:lang w:val="es-ES"/>
        </w:rPr>
        <w:t>E</w:t>
      </w:r>
      <w:r w:rsidRPr="002C5D99">
        <w:rPr>
          <w:noProof/>
          <w:color w:val="000000" w:themeColor="text1"/>
          <w:lang w:val="es-ES"/>
        </w:rPr>
        <w:t>quipos participantes</w:t>
      </w:r>
    </w:p>
    <w:p w14:paraId="65E929B5" w14:textId="3601DA49" w:rsidR="00F13249" w:rsidRPr="002C5D99" w:rsidRDefault="002C5D99" w:rsidP="00F13249">
      <w:pPr>
        <w:pStyle w:val="Prrafodelista"/>
        <w:numPr>
          <w:ilvl w:val="0"/>
          <w:numId w:val="42"/>
        </w:numPr>
        <w:rPr>
          <w:lang w:val="es-AR"/>
        </w:rPr>
      </w:pPr>
      <w:r>
        <w:rPr>
          <w:noProof/>
          <w:color w:val="000000" w:themeColor="text1"/>
          <w:lang w:val="es-ES"/>
        </w:rPr>
        <w:t>Próximo</w:t>
      </w:r>
      <w:r w:rsidRPr="002C5D99">
        <w:rPr>
          <w:noProof/>
          <w:color w:val="000000" w:themeColor="text1"/>
          <w:lang w:val="es-ES"/>
        </w:rPr>
        <w:t xml:space="preserve"> partido</w:t>
      </w:r>
    </w:p>
    <w:p w14:paraId="77F0B923" w14:textId="6CC4ADAF" w:rsidR="00F13249" w:rsidRPr="00776506" w:rsidRDefault="002C5D99" w:rsidP="00F13249">
      <w:pPr>
        <w:pStyle w:val="Prrafodelista"/>
        <w:numPr>
          <w:ilvl w:val="0"/>
          <w:numId w:val="42"/>
        </w:numPr>
        <w:rPr>
          <w:lang w:val="es-AR"/>
        </w:rPr>
      </w:pPr>
      <w:r>
        <w:rPr>
          <w:noProof/>
          <w:color w:val="000000" w:themeColor="text1"/>
          <w:lang w:val="es-ES"/>
        </w:rPr>
        <w:t>Podio de la edició</w:t>
      </w:r>
      <w:r w:rsidRPr="002C5D99">
        <w:rPr>
          <w:noProof/>
          <w:color w:val="000000" w:themeColor="text1"/>
          <w:lang w:val="es-ES"/>
        </w:rPr>
        <w:t>n</w:t>
      </w:r>
      <w:r>
        <w:rPr>
          <w:noProof/>
          <w:color w:val="000000" w:themeColor="text1"/>
          <w:lang w:val="es-ES"/>
        </w:rPr>
        <w:t>, en caso que la edición se encuentre finalizada.</w:t>
      </w:r>
    </w:p>
    <w:p w14:paraId="0C146C2C" w14:textId="77777777" w:rsidR="00776506" w:rsidRPr="00776506" w:rsidRDefault="00776506" w:rsidP="00776506">
      <w:pPr>
        <w:rPr>
          <w:lang w:val="es-AR"/>
        </w:rPr>
      </w:pPr>
    </w:p>
    <w:p w14:paraId="2EAD4898" w14:textId="15FBDFCE" w:rsidR="00776506" w:rsidRPr="00776506" w:rsidRDefault="00776506" w:rsidP="00776506">
      <w:pPr>
        <w:pStyle w:val="Ttulo5"/>
        <w:rPr>
          <w:lang w:val="es-AR"/>
        </w:rPr>
      </w:pPr>
      <w:r>
        <w:rPr>
          <w:lang w:val="es-AR"/>
        </w:rPr>
        <w:t>Gestión de Portal de Noticia</w:t>
      </w:r>
    </w:p>
    <w:p w14:paraId="35BC8B9F" w14:textId="18D43E0C" w:rsidR="00776506" w:rsidRDefault="00776506" w:rsidP="00776506">
      <w:pPr>
        <w:rPr>
          <w:lang w:val="es-AR"/>
        </w:rPr>
      </w:pPr>
      <w:r>
        <w:rPr>
          <w:lang w:val="es-AR"/>
        </w:rPr>
        <w:t>Este componen</w:t>
      </w:r>
      <w:r>
        <w:rPr>
          <w:lang w:val="es-AR"/>
        </w:rPr>
        <w:t>te permite visualizar las noticias de una terminada edición.</w:t>
      </w:r>
    </w:p>
    <w:p w14:paraId="5182B620" w14:textId="77777777" w:rsidR="00776506" w:rsidRDefault="00776506" w:rsidP="00776506">
      <w:pPr>
        <w:pStyle w:val="Ttulo5"/>
        <w:rPr>
          <w:noProof/>
          <w:lang w:val="es-ES"/>
        </w:rPr>
      </w:pPr>
      <w:r>
        <w:rPr>
          <w:noProof/>
          <w:lang w:val="es-ES"/>
        </w:rPr>
        <w:t>Gestión de Consulta de Datos de Equipo</w:t>
      </w:r>
    </w:p>
    <w:p w14:paraId="388A98C4" w14:textId="02BC8D0A" w:rsidR="00F13249" w:rsidRDefault="00776506" w:rsidP="00F13249">
      <w:pPr>
        <w:rPr>
          <w:lang w:val="es-AR"/>
        </w:rPr>
      </w:pPr>
      <w:r>
        <w:rPr>
          <w:lang w:val="es-AR"/>
        </w:rPr>
        <w:t>Este componente permite visualizar</w:t>
      </w:r>
      <w:r>
        <w:rPr>
          <w:lang w:val="es-AR"/>
        </w:rPr>
        <w:t>:</w:t>
      </w:r>
    </w:p>
    <w:p w14:paraId="575F6BEF" w14:textId="6FF2B851" w:rsidR="00776506" w:rsidRPr="00776506" w:rsidRDefault="00776506" w:rsidP="00776506">
      <w:pPr>
        <w:pStyle w:val="Prrafodelista"/>
        <w:numPr>
          <w:ilvl w:val="0"/>
          <w:numId w:val="44"/>
        </w:numPr>
        <w:rPr>
          <w:lang w:val="es-AR"/>
        </w:rPr>
      </w:pPr>
      <w:r>
        <w:rPr>
          <w:noProof/>
          <w:color w:val="000000" w:themeColor="text1"/>
          <w:lang w:val="es-ES"/>
        </w:rPr>
        <w:t>I</w:t>
      </w:r>
      <w:r w:rsidRPr="00776506">
        <w:rPr>
          <w:noProof/>
          <w:color w:val="000000" w:themeColor="text1"/>
          <w:lang w:val="es-ES"/>
        </w:rPr>
        <w:t>nformación de equipo</w:t>
      </w:r>
    </w:p>
    <w:p w14:paraId="5E4AE080" w14:textId="0C61F291" w:rsidR="00776506" w:rsidRPr="00776506" w:rsidRDefault="00776506" w:rsidP="00776506">
      <w:pPr>
        <w:pStyle w:val="Prrafodelista"/>
        <w:numPr>
          <w:ilvl w:val="0"/>
          <w:numId w:val="44"/>
        </w:numPr>
        <w:rPr>
          <w:lang w:val="es-AR"/>
        </w:rPr>
      </w:pPr>
      <w:r>
        <w:rPr>
          <w:noProof/>
          <w:color w:val="000000" w:themeColor="text1"/>
          <w:lang w:val="es-ES"/>
        </w:rPr>
        <w:t>J</w:t>
      </w:r>
      <w:r w:rsidRPr="00776506">
        <w:rPr>
          <w:noProof/>
          <w:color w:val="000000" w:themeColor="text1"/>
          <w:lang w:val="es-ES"/>
        </w:rPr>
        <w:t>ugadores de equipo</w:t>
      </w:r>
    </w:p>
    <w:p w14:paraId="326BF024" w14:textId="2CB85C77" w:rsidR="00776506" w:rsidRPr="00776506" w:rsidRDefault="00776506" w:rsidP="00776506">
      <w:pPr>
        <w:pStyle w:val="Prrafodelista"/>
        <w:numPr>
          <w:ilvl w:val="0"/>
          <w:numId w:val="44"/>
        </w:numPr>
        <w:rPr>
          <w:lang w:val="es-AR"/>
        </w:rPr>
      </w:pPr>
      <w:r>
        <w:rPr>
          <w:noProof/>
          <w:color w:val="000000" w:themeColor="text1"/>
          <w:lang w:val="es-ES"/>
        </w:rPr>
        <w:t>E</w:t>
      </w:r>
      <w:r w:rsidRPr="00776506">
        <w:rPr>
          <w:noProof/>
          <w:color w:val="000000" w:themeColor="text1"/>
          <w:lang w:val="es-ES"/>
        </w:rPr>
        <w:t>stadísticas de equipo</w:t>
      </w:r>
    </w:p>
    <w:p w14:paraId="7DCBFAB1" w14:textId="5F87F6F6" w:rsidR="00776506" w:rsidRPr="00776506" w:rsidRDefault="00776506" w:rsidP="00776506">
      <w:pPr>
        <w:pStyle w:val="Prrafodelista"/>
        <w:numPr>
          <w:ilvl w:val="0"/>
          <w:numId w:val="44"/>
        </w:numPr>
        <w:rPr>
          <w:lang w:val="es-AR"/>
        </w:rPr>
      </w:pPr>
      <w:r>
        <w:rPr>
          <w:noProof/>
          <w:color w:val="000000" w:themeColor="text1"/>
          <w:lang w:val="es-ES"/>
        </w:rPr>
        <w:lastRenderedPageBreak/>
        <w:t>H</w:t>
      </w:r>
      <w:r w:rsidRPr="00776506">
        <w:rPr>
          <w:noProof/>
          <w:color w:val="000000" w:themeColor="text1"/>
          <w:lang w:val="es-ES"/>
        </w:rPr>
        <w:t>istorial de partidos de un equipo</w:t>
      </w:r>
    </w:p>
    <w:p w14:paraId="4CA76F93" w14:textId="4A44BD12" w:rsidR="00776506" w:rsidRPr="009C0B33" w:rsidRDefault="00776506" w:rsidP="00776506">
      <w:pPr>
        <w:pStyle w:val="Prrafodelista"/>
        <w:numPr>
          <w:ilvl w:val="0"/>
          <w:numId w:val="44"/>
        </w:numPr>
        <w:rPr>
          <w:lang w:val="es-AR"/>
        </w:rPr>
      </w:pPr>
      <w:r>
        <w:rPr>
          <w:noProof/>
          <w:color w:val="000000" w:themeColor="text1"/>
          <w:lang w:val="es-ES"/>
        </w:rPr>
        <w:t>G</w:t>
      </w:r>
      <w:r w:rsidRPr="00776506">
        <w:rPr>
          <w:noProof/>
          <w:color w:val="000000" w:themeColor="text1"/>
          <w:lang w:val="es-ES"/>
        </w:rPr>
        <w:t>oleadores de un equipo</w:t>
      </w:r>
    </w:p>
    <w:p w14:paraId="605B2902" w14:textId="77777777" w:rsidR="009C0B33" w:rsidRDefault="009C0B33" w:rsidP="009C0B33">
      <w:pPr>
        <w:pStyle w:val="Ttulo5"/>
        <w:rPr>
          <w:noProof/>
          <w:lang w:val="es-ES"/>
        </w:rPr>
      </w:pPr>
      <w:r>
        <w:rPr>
          <w:noProof/>
          <w:lang w:val="es-ES"/>
        </w:rPr>
        <w:t>Gestión de Consulta de Jugadores</w:t>
      </w:r>
    </w:p>
    <w:p w14:paraId="7AD6B936" w14:textId="77777777" w:rsidR="009C0B33" w:rsidRDefault="009C0B33" w:rsidP="009C0B33">
      <w:pPr>
        <w:rPr>
          <w:lang w:val="es-AR"/>
        </w:rPr>
      </w:pPr>
      <w:r>
        <w:rPr>
          <w:lang w:val="es-AR"/>
        </w:rPr>
        <w:t>Este componente permite visualizar:</w:t>
      </w:r>
    </w:p>
    <w:p w14:paraId="7C86F414" w14:textId="1D1A6FB0" w:rsidR="009C0B33" w:rsidRPr="009C0B33" w:rsidRDefault="009C0B33" w:rsidP="009C0B33">
      <w:pPr>
        <w:pStyle w:val="Prrafodelista"/>
        <w:numPr>
          <w:ilvl w:val="0"/>
          <w:numId w:val="45"/>
        </w:numPr>
        <w:rPr>
          <w:lang w:val="es-AR"/>
        </w:rPr>
      </w:pPr>
      <w:r>
        <w:rPr>
          <w:noProof/>
          <w:color w:val="000000" w:themeColor="text1"/>
          <w:lang w:val="es-ES"/>
        </w:rPr>
        <w:t>I</w:t>
      </w:r>
      <w:r w:rsidRPr="009C0B33">
        <w:rPr>
          <w:noProof/>
          <w:color w:val="000000" w:themeColor="text1"/>
          <w:lang w:val="es-ES"/>
        </w:rPr>
        <w:t>nformación de un jugador</w:t>
      </w:r>
    </w:p>
    <w:p w14:paraId="5321D2BA" w14:textId="75DD0AC5" w:rsidR="009C0B33" w:rsidRPr="009C0B33" w:rsidRDefault="009C0B33" w:rsidP="009C0B33">
      <w:pPr>
        <w:pStyle w:val="Prrafodelista"/>
        <w:numPr>
          <w:ilvl w:val="0"/>
          <w:numId w:val="45"/>
        </w:numPr>
        <w:rPr>
          <w:lang w:val="es-AR"/>
        </w:rPr>
      </w:pPr>
      <w:r>
        <w:rPr>
          <w:noProof/>
          <w:color w:val="000000" w:themeColor="text1"/>
          <w:lang w:val="es-ES"/>
        </w:rPr>
        <w:t>H</w:t>
      </w:r>
      <w:r w:rsidRPr="009C0B33">
        <w:rPr>
          <w:noProof/>
          <w:color w:val="000000" w:themeColor="text1"/>
          <w:lang w:val="es-ES"/>
        </w:rPr>
        <w:t>istorial de partidos de un jugador</w:t>
      </w:r>
    </w:p>
    <w:p w14:paraId="7A016105" w14:textId="77ABC085" w:rsidR="009C0B33" w:rsidRPr="00ED4AE2" w:rsidRDefault="009C0B33" w:rsidP="009C0B33">
      <w:pPr>
        <w:pStyle w:val="Prrafodelista"/>
        <w:numPr>
          <w:ilvl w:val="0"/>
          <w:numId w:val="45"/>
        </w:numPr>
        <w:rPr>
          <w:lang w:val="es-AR"/>
        </w:rPr>
      </w:pPr>
      <w:r>
        <w:rPr>
          <w:noProof/>
          <w:color w:val="000000" w:themeColor="text1"/>
          <w:lang w:val="es-ES"/>
        </w:rPr>
        <w:t>G</w:t>
      </w:r>
      <w:r w:rsidRPr="009C0B33">
        <w:rPr>
          <w:noProof/>
          <w:color w:val="000000" w:themeColor="text1"/>
          <w:lang w:val="es-ES"/>
        </w:rPr>
        <w:t>oles de un jugador</w:t>
      </w:r>
    </w:p>
    <w:p w14:paraId="474F4E13" w14:textId="77777777" w:rsidR="00ED4AE2" w:rsidRDefault="00ED4AE2" w:rsidP="00ED4AE2">
      <w:pPr>
        <w:pStyle w:val="Prrafodelista"/>
        <w:rPr>
          <w:noProof/>
          <w:color w:val="000000" w:themeColor="text1"/>
          <w:lang w:val="es-ES"/>
        </w:rPr>
      </w:pPr>
    </w:p>
    <w:p w14:paraId="36105117" w14:textId="12F9E3CB" w:rsidR="00ED4AE2" w:rsidRPr="00ED4AE2" w:rsidRDefault="00ED4AE2" w:rsidP="00ED4AE2">
      <w:pPr>
        <w:pStyle w:val="Ttulo5"/>
        <w:rPr>
          <w:noProof/>
          <w:lang w:val="es-ES"/>
        </w:rPr>
      </w:pPr>
      <w:r>
        <w:rPr>
          <w:noProof/>
          <w:lang w:val="es-ES"/>
        </w:rPr>
        <w:t>G</w:t>
      </w:r>
      <w:r w:rsidRPr="00ED4AE2">
        <w:rPr>
          <w:noProof/>
          <w:lang w:val="es-ES"/>
        </w:rPr>
        <w:t>estión de Consulta de Fixture</w:t>
      </w:r>
      <w:r>
        <w:rPr>
          <w:noProof/>
          <w:lang w:val="es-ES"/>
        </w:rPr>
        <w:t xml:space="preserve"> </w:t>
      </w:r>
      <w:r w:rsidRPr="00ED4AE2">
        <w:rPr>
          <w:noProof/>
          <w:lang w:val="es-ES"/>
        </w:rPr>
        <w:t>/</w:t>
      </w:r>
      <w:r>
        <w:rPr>
          <w:noProof/>
          <w:lang w:val="es-ES"/>
        </w:rPr>
        <w:t xml:space="preserve"> </w:t>
      </w:r>
      <w:r w:rsidRPr="00ED4AE2">
        <w:rPr>
          <w:noProof/>
          <w:lang w:val="es-ES"/>
        </w:rPr>
        <w:t>Fases</w:t>
      </w:r>
      <w:r>
        <w:rPr>
          <w:noProof/>
          <w:lang w:val="es-ES"/>
        </w:rPr>
        <w:t xml:space="preserve"> </w:t>
      </w:r>
      <w:r w:rsidRPr="00ED4AE2">
        <w:rPr>
          <w:noProof/>
          <w:lang w:val="es-ES"/>
        </w:rPr>
        <w:t>/</w:t>
      </w:r>
      <w:r>
        <w:rPr>
          <w:noProof/>
          <w:lang w:val="es-ES"/>
        </w:rPr>
        <w:t xml:space="preserve"> </w:t>
      </w:r>
      <w:r w:rsidRPr="00ED4AE2">
        <w:rPr>
          <w:noProof/>
          <w:lang w:val="es-ES"/>
        </w:rPr>
        <w:t>Fechas</w:t>
      </w:r>
    </w:p>
    <w:p w14:paraId="5C7C0B6E" w14:textId="034D4AFC" w:rsidR="00ED4AE2" w:rsidRDefault="00ED4AE2" w:rsidP="00ED4AE2">
      <w:pPr>
        <w:rPr>
          <w:b/>
          <w:noProof/>
          <w:color w:val="000000" w:themeColor="text1"/>
          <w:lang w:val="es-ES"/>
        </w:rPr>
      </w:pPr>
      <w:r>
        <w:rPr>
          <w:lang w:val="es-AR"/>
        </w:rPr>
        <w:t>Este componente permite visualizar</w:t>
      </w:r>
      <w:r>
        <w:rPr>
          <w:lang w:val="es-AR"/>
        </w:rPr>
        <w:t xml:space="preserve"> el Fixture de la edición mostrando las fases de la edición con sus respectivas fechas y partidos asociados.</w:t>
      </w:r>
    </w:p>
    <w:p w14:paraId="51FF1FC6" w14:textId="77777777" w:rsidR="00ED4AE2" w:rsidRPr="00E83315" w:rsidRDefault="00ED4AE2" w:rsidP="00ED4AE2">
      <w:pPr>
        <w:pStyle w:val="Ttulo5"/>
        <w:rPr>
          <w:noProof/>
          <w:lang w:val="es-ES"/>
        </w:rPr>
      </w:pPr>
      <w:r>
        <w:rPr>
          <w:noProof/>
          <w:lang w:val="es-ES"/>
        </w:rPr>
        <w:t xml:space="preserve">Gestión de </w:t>
      </w:r>
      <w:r w:rsidRPr="00E83315">
        <w:rPr>
          <w:noProof/>
          <w:lang w:val="es-ES"/>
        </w:rPr>
        <w:t>Consulta de Ficha de Partido</w:t>
      </w:r>
    </w:p>
    <w:p w14:paraId="4742562D" w14:textId="11D09090" w:rsidR="00ED4AE2" w:rsidRDefault="00ED4AE2" w:rsidP="00ED4AE2">
      <w:pPr>
        <w:rPr>
          <w:lang w:val="es-AR"/>
        </w:rPr>
      </w:pPr>
      <w:r>
        <w:rPr>
          <w:lang w:val="es-AR"/>
        </w:rPr>
        <w:t>Este componente permite visualizar</w:t>
      </w:r>
      <w:r w:rsidR="00D46955">
        <w:rPr>
          <w:lang w:val="es-AR"/>
        </w:rPr>
        <w:t>:</w:t>
      </w:r>
    </w:p>
    <w:p w14:paraId="1E071C2C" w14:textId="11A62216" w:rsidR="00D46955" w:rsidRPr="005B1535" w:rsidRDefault="00A140D3" w:rsidP="00D46955">
      <w:pPr>
        <w:pStyle w:val="Prrafodelista"/>
        <w:numPr>
          <w:ilvl w:val="0"/>
          <w:numId w:val="46"/>
        </w:numPr>
        <w:rPr>
          <w:noProof/>
          <w:color w:val="000000" w:themeColor="text1"/>
          <w:lang w:val="es-ES"/>
        </w:rPr>
      </w:pPr>
      <w:r>
        <w:rPr>
          <w:noProof/>
          <w:color w:val="000000" w:themeColor="text1"/>
          <w:lang w:val="es-ES"/>
        </w:rPr>
        <w:t>I</w:t>
      </w:r>
      <w:r w:rsidR="005B1535" w:rsidRPr="005B1535">
        <w:rPr>
          <w:noProof/>
          <w:color w:val="000000" w:themeColor="text1"/>
          <w:lang w:val="es-ES"/>
        </w:rPr>
        <w:t>nformación de partido</w:t>
      </w:r>
    </w:p>
    <w:p w14:paraId="23C35098" w14:textId="31785513" w:rsidR="00D46955" w:rsidRPr="005B1535" w:rsidRDefault="00A140D3" w:rsidP="00D46955">
      <w:pPr>
        <w:pStyle w:val="Prrafodelista"/>
        <w:numPr>
          <w:ilvl w:val="0"/>
          <w:numId w:val="46"/>
        </w:numPr>
        <w:rPr>
          <w:noProof/>
          <w:color w:val="000000" w:themeColor="text1"/>
          <w:lang w:val="es-ES"/>
        </w:rPr>
      </w:pPr>
      <w:r>
        <w:rPr>
          <w:noProof/>
          <w:color w:val="000000" w:themeColor="text1"/>
          <w:lang w:val="es-ES"/>
        </w:rPr>
        <w:t>R</w:t>
      </w:r>
      <w:r w:rsidR="005B1535" w:rsidRPr="005B1535">
        <w:rPr>
          <w:noProof/>
          <w:color w:val="000000" w:themeColor="text1"/>
          <w:lang w:val="es-ES"/>
        </w:rPr>
        <w:t>esumen de partido</w:t>
      </w:r>
    </w:p>
    <w:p w14:paraId="1753ADC8" w14:textId="5DB2AFA0" w:rsidR="00D46955" w:rsidRPr="005B1535" w:rsidRDefault="00A140D3" w:rsidP="00D46955">
      <w:pPr>
        <w:pStyle w:val="Prrafodelista"/>
        <w:numPr>
          <w:ilvl w:val="0"/>
          <w:numId w:val="46"/>
        </w:numPr>
        <w:rPr>
          <w:noProof/>
          <w:color w:val="000000" w:themeColor="text1"/>
          <w:lang w:val="es-ES"/>
        </w:rPr>
      </w:pPr>
      <w:r>
        <w:rPr>
          <w:noProof/>
          <w:color w:val="000000" w:themeColor="text1"/>
          <w:lang w:val="es-ES"/>
        </w:rPr>
        <w:t>T</w:t>
      </w:r>
      <w:r w:rsidR="005B1535" w:rsidRPr="005B1535">
        <w:rPr>
          <w:noProof/>
          <w:color w:val="000000" w:themeColor="text1"/>
          <w:lang w:val="es-ES"/>
        </w:rPr>
        <w:t>itulares de partido</w:t>
      </w:r>
    </w:p>
    <w:p w14:paraId="7DE1B3A1" w14:textId="3C3D1F65" w:rsidR="00D46955" w:rsidRPr="005B1535" w:rsidRDefault="00A140D3" w:rsidP="00D46955">
      <w:pPr>
        <w:pStyle w:val="Prrafodelista"/>
        <w:numPr>
          <w:ilvl w:val="0"/>
          <w:numId w:val="46"/>
        </w:numPr>
        <w:rPr>
          <w:noProof/>
          <w:color w:val="000000" w:themeColor="text1"/>
          <w:lang w:val="es-ES"/>
        </w:rPr>
      </w:pPr>
      <w:r>
        <w:rPr>
          <w:noProof/>
          <w:color w:val="000000" w:themeColor="text1"/>
          <w:lang w:val="es-ES"/>
        </w:rPr>
        <w:t>G</w:t>
      </w:r>
      <w:r w:rsidR="005B1535" w:rsidRPr="005B1535">
        <w:rPr>
          <w:noProof/>
          <w:color w:val="000000" w:themeColor="text1"/>
          <w:lang w:val="es-ES"/>
        </w:rPr>
        <w:t>oles de partido</w:t>
      </w:r>
    </w:p>
    <w:p w14:paraId="7BF1C143" w14:textId="297CEB9B" w:rsidR="00D46955" w:rsidRPr="005B1535" w:rsidRDefault="00A140D3" w:rsidP="00D46955">
      <w:pPr>
        <w:pStyle w:val="Prrafodelista"/>
        <w:numPr>
          <w:ilvl w:val="0"/>
          <w:numId w:val="46"/>
        </w:numPr>
        <w:rPr>
          <w:noProof/>
          <w:color w:val="000000" w:themeColor="text1"/>
          <w:lang w:val="es-ES"/>
        </w:rPr>
      </w:pPr>
      <w:r>
        <w:rPr>
          <w:noProof/>
          <w:color w:val="000000" w:themeColor="text1"/>
          <w:lang w:val="es-ES"/>
        </w:rPr>
        <w:t>C</w:t>
      </w:r>
      <w:r w:rsidR="005B1535" w:rsidRPr="005B1535">
        <w:rPr>
          <w:noProof/>
          <w:color w:val="000000" w:themeColor="text1"/>
          <w:lang w:val="es-ES"/>
        </w:rPr>
        <w:t>ambios de partido</w:t>
      </w:r>
    </w:p>
    <w:p w14:paraId="3F4EBEAC" w14:textId="6C06099E" w:rsidR="00D46955" w:rsidRPr="005B1535" w:rsidRDefault="00A140D3" w:rsidP="00A140D3">
      <w:pPr>
        <w:pStyle w:val="Prrafodelista"/>
        <w:numPr>
          <w:ilvl w:val="0"/>
          <w:numId w:val="46"/>
        </w:numPr>
        <w:rPr>
          <w:noProof/>
          <w:color w:val="000000" w:themeColor="text1"/>
          <w:lang w:val="es-ES"/>
        </w:rPr>
      </w:pPr>
      <w:r>
        <w:rPr>
          <w:noProof/>
          <w:color w:val="000000" w:themeColor="text1"/>
          <w:lang w:val="es-ES"/>
        </w:rPr>
        <w:t>T</w:t>
      </w:r>
      <w:r w:rsidR="005B1535" w:rsidRPr="005B1535">
        <w:rPr>
          <w:noProof/>
          <w:color w:val="000000" w:themeColor="text1"/>
          <w:lang w:val="es-ES"/>
        </w:rPr>
        <w:t>arjetas de partido</w:t>
      </w:r>
    </w:p>
    <w:p w14:paraId="1971B13C" w14:textId="3DBAF234" w:rsidR="00D46955" w:rsidRPr="005B1535" w:rsidRDefault="00A140D3" w:rsidP="00D46955">
      <w:pPr>
        <w:pStyle w:val="Prrafodelista"/>
        <w:numPr>
          <w:ilvl w:val="0"/>
          <w:numId w:val="46"/>
        </w:numPr>
        <w:rPr>
          <w:noProof/>
          <w:color w:val="000000" w:themeColor="text1"/>
          <w:lang w:val="es-ES"/>
        </w:rPr>
      </w:pPr>
      <w:r>
        <w:rPr>
          <w:noProof/>
          <w:color w:val="000000" w:themeColor="text1"/>
          <w:lang w:val="es-ES"/>
        </w:rPr>
        <w:t>P</w:t>
      </w:r>
      <w:r w:rsidR="005B1535" w:rsidRPr="005B1535">
        <w:rPr>
          <w:noProof/>
          <w:color w:val="000000" w:themeColor="text1"/>
          <w:lang w:val="es-ES"/>
        </w:rPr>
        <w:t>róximos partidos de un equipo</w:t>
      </w:r>
    </w:p>
    <w:p w14:paraId="27FA67D6" w14:textId="0DE81CCC" w:rsidR="00D46955" w:rsidRPr="005B1535" w:rsidRDefault="00A140D3" w:rsidP="00D46955">
      <w:pPr>
        <w:pStyle w:val="Prrafodelista"/>
        <w:numPr>
          <w:ilvl w:val="0"/>
          <w:numId w:val="46"/>
        </w:numPr>
        <w:rPr>
          <w:noProof/>
          <w:color w:val="000000" w:themeColor="text1"/>
          <w:lang w:val="es-ES"/>
        </w:rPr>
      </w:pPr>
      <w:r>
        <w:rPr>
          <w:noProof/>
          <w:color w:val="000000" w:themeColor="text1"/>
          <w:lang w:val="es-ES"/>
        </w:rPr>
        <w:t>Ú</w:t>
      </w:r>
      <w:r w:rsidR="005B1535" w:rsidRPr="005B1535">
        <w:rPr>
          <w:noProof/>
          <w:color w:val="000000" w:themeColor="text1"/>
          <w:lang w:val="es-ES"/>
        </w:rPr>
        <w:t>ltimos partidos de un equipo</w:t>
      </w:r>
    </w:p>
    <w:p w14:paraId="2C0E471E" w14:textId="745B65F6" w:rsidR="00A140D3" w:rsidRPr="00A140D3" w:rsidRDefault="00A140D3" w:rsidP="001801F1">
      <w:pPr>
        <w:pStyle w:val="Prrafodelista"/>
        <w:numPr>
          <w:ilvl w:val="0"/>
          <w:numId w:val="46"/>
        </w:numPr>
        <w:rPr>
          <w:noProof/>
          <w:color w:val="000000" w:themeColor="text1"/>
          <w:lang w:val="es-ES"/>
        </w:rPr>
      </w:pPr>
      <w:r>
        <w:rPr>
          <w:noProof/>
          <w:color w:val="000000" w:themeColor="text1"/>
          <w:lang w:val="es-ES"/>
        </w:rPr>
        <w:t>V</w:t>
      </w:r>
      <w:r w:rsidR="005B1535" w:rsidRPr="00A140D3">
        <w:rPr>
          <w:noProof/>
          <w:color w:val="000000" w:themeColor="text1"/>
          <w:lang w:val="es-ES"/>
        </w:rPr>
        <w:t>ersus</w:t>
      </w:r>
      <w:r>
        <w:rPr>
          <w:noProof/>
          <w:color w:val="000000" w:themeColor="text1"/>
          <w:lang w:val="es-ES"/>
        </w:rPr>
        <w:t xml:space="preserve"> de los equipos participantes del partido.</w:t>
      </w:r>
    </w:p>
    <w:p w14:paraId="2377130E" w14:textId="20A876C9" w:rsidR="00A140D3" w:rsidRDefault="00A140D3" w:rsidP="00A140D3">
      <w:pPr>
        <w:pStyle w:val="Ttulo5"/>
        <w:rPr>
          <w:noProof/>
          <w:lang w:val="es-ES"/>
        </w:rPr>
      </w:pPr>
      <w:r>
        <w:rPr>
          <w:noProof/>
          <w:lang w:val="es-ES"/>
        </w:rPr>
        <w:t>Gestión de Consulta de Goleadores, Tabla de Posiciones y Misceláneas</w:t>
      </w:r>
    </w:p>
    <w:p w14:paraId="311C3DAE" w14:textId="3E003CBC" w:rsidR="00A140D3" w:rsidRPr="00A140D3" w:rsidRDefault="00A140D3" w:rsidP="00A140D3">
      <w:pPr>
        <w:rPr>
          <w:noProof/>
          <w:color w:val="000000" w:themeColor="text1"/>
          <w:lang w:val="es-ES"/>
        </w:rPr>
      </w:pPr>
      <w:r>
        <w:rPr>
          <w:lang w:val="es-AR"/>
        </w:rPr>
        <w:t>Este componente permite visualizar</w:t>
      </w:r>
      <w:r>
        <w:rPr>
          <w:lang w:val="es-AR"/>
        </w:rPr>
        <w:t xml:space="preserve"> goleadores, tabla de posiciones y estadísticas varias como son los árbitros asociados, valla menos vencida y ranking </w:t>
      </w:r>
      <w:proofErr w:type="spellStart"/>
      <w:r>
        <w:rPr>
          <w:lang w:val="es-AR"/>
        </w:rPr>
        <w:t>fair</w:t>
      </w:r>
      <w:proofErr w:type="spellEnd"/>
      <w:r>
        <w:rPr>
          <w:lang w:val="es-AR"/>
        </w:rPr>
        <w:t xml:space="preserve"> </w:t>
      </w:r>
      <w:proofErr w:type="spellStart"/>
      <w:r>
        <w:rPr>
          <w:lang w:val="es-AR"/>
        </w:rPr>
        <w:t>play</w:t>
      </w:r>
      <w:proofErr w:type="spellEnd"/>
      <w:r>
        <w:rPr>
          <w:lang w:val="es-AR"/>
        </w:rPr>
        <w:t>.</w:t>
      </w:r>
    </w:p>
    <w:p w14:paraId="186459BB" w14:textId="0E714440" w:rsidR="00A140D3" w:rsidRDefault="00A140D3" w:rsidP="00A140D3">
      <w:pPr>
        <w:pStyle w:val="Ttulo5"/>
        <w:rPr>
          <w:noProof/>
          <w:lang w:val="es-ES"/>
        </w:rPr>
      </w:pPr>
      <w:r>
        <w:rPr>
          <w:noProof/>
          <w:lang w:val="es-ES"/>
        </w:rPr>
        <w:t>Gestión de Consulta de Sanciones</w:t>
      </w:r>
    </w:p>
    <w:p w14:paraId="0575FF3A" w14:textId="1142FCF8" w:rsidR="00A140D3" w:rsidRDefault="00A140D3" w:rsidP="00A140D3">
      <w:pPr>
        <w:rPr>
          <w:lang w:val="es-ES"/>
        </w:rPr>
      </w:pPr>
      <w:r>
        <w:rPr>
          <w:lang w:val="es-ES"/>
        </w:rPr>
        <w:t>Este componente permite visualizar las sanciones asociadas de la edición.</w:t>
      </w:r>
    </w:p>
    <w:p w14:paraId="1ACD170F" w14:textId="47C5752A" w:rsidR="00A140D3" w:rsidRPr="00A140D3" w:rsidRDefault="00A140D3" w:rsidP="00A140D3">
      <w:pPr>
        <w:pStyle w:val="Ttulo5"/>
        <w:rPr>
          <w:lang w:val="es-ES"/>
        </w:rPr>
      </w:pPr>
      <w:r>
        <w:rPr>
          <w:lang w:val="es-ES"/>
        </w:rPr>
        <w:t>Gestión de Consulta de Equipos Participantes</w:t>
      </w:r>
    </w:p>
    <w:p w14:paraId="768EDB65" w14:textId="14C2D3C6" w:rsidR="00A140D3" w:rsidRDefault="00A140D3" w:rsidP="00A140D3">
      <w:pPr>
        <w:rPr>
          <w:lang w:val="es-ES"/>
        </w:rPr>
      </w:pPr>
      <w:r>
        <w:rPr>
          <w:lang w:val="es-ES"/>
        </w:rPr>
        <w:t xml:space="preserve">Este componente permite visualizar </w:t>
      </w:r>
      <w:r>
        <w:rPr>
          <w:lang w:val="es-ES"/>
        </w:rPr>
        <w:t>los equipos participantes de la edición.</w:t>
      </w:r>
    </w:p>
    <w:p w14:paraId="51EF65BF" w14:textId="77777777" w:rsidR="00A140D3" w:rsidRDefault="00A140D3" w:rsidP="00A140D3">
      <w:pPr>
        <w:rPr>
          <w:lang w:val="es-ES"/>
        </w:rPr>
      </w:pPr>
    </w:p>
    <w:p w14:paraId="36BD0265" w14:textId="77777777" w:rsidR="00574BE0" w:rsidRDefault="00574BE0" w:rsidP="00A140D3">
      <w:pPr>
        <w:rPr>
          <w:lang w:val="es-ES"/>
        </w:rPr>
      </w:pPr>
    </w:p>
    <w:p w14:paraId="0C119C89" w14:textId="77777777" w:rsidR="00574BE0" w:rsidRDefault="00574BE0" w:rsidP="00A140D3">
      <w:pPr>
        <w:rPr>
          <w:lang w:val="es-ES"/>
        </w:rPr>
      </w:pPr>
    </w:p>
    <w:p w14:paraId="5B7F445B" w14:textId="51F5611D" w:rsidR="00CE4F78" w:rsidRPr="00617332" w:rsidRDefault="00A96EAB" w:rsidP="00617332">
      <w:pPr>
        <w:pStyle w:val="Ttulo1"/>
      </w:pPr>
      <w:bookmarkStart w:id="30" w:name="_Toc420324497"/>
      <w:r w:rsidRPr="001B31CE">
        <w:rPr>
          <w:lang w:val="es-ES"/>
        </w:rPr>
        <w:lastRenderedPageBreak/>
        <w:t>Documentos Complementarios</w:t>
      </w:r>
      <w:bookmarkEnd w:id="30"/>
    </w:p>
    <w:p w14:paraId="3E103539" w14:textId="3D4F12B8" w:rsidR="00A96EAB" w:rsidRPr="001B31CE" w:rsidRDefault="00A96EAB" w:rsidP="001B31CE">
      <w:pPr>
        <w:rPr>
          <w:b/>
          <w:i/>
          <w:lang w:val="es-ES"/>
        </w:rPr>
      </w:pPr>
      <w:r w:rsidRPr="001B31CE">
        <w:rPr>
          <w:lang w:val="es-ES"/>
        </w:rPr>
        <w:t xml:space="preserve">Cada requerimiento descripto en el documento, se corresponderá con una </w:t>
      </w:r>
      <w:r w:rsidR="001B31CE">
        <w:rPr>
          <w:lang w:val="es-ES"/>
        </w:rPr>
        <w:t xml:space="preserve">o más historias de usuario del </w:t>
      </w:r>
      <w:proofErr w:type="spellStart"/>
      <w:r w:rsidR="001B31CE">
        <w:rPr>
          <w:lang w:val="es-ES"/>
        </w:rPr>
        <w:t>Product</w:t>
      </w:r>
      <w:proofErr w:type="spellEnd"/>
      <w:r w:rsidR="001B31CE">
        <w:rPr>
          <w:lang w:val="es-ES"/>
        </w:rPr>
        <w:t xml:space="preserve"> </w:t>
      </w:r>
      <w:proofErr w:type="spellStart"/>
      <w:r w:rsidR="001B31CE">
        <w:rPr>
          <w:lang w:val="es-ES"/>
        </w:rPr>
        <w:t>B</w:t>
      </w:r>
      <w:r w:rsidRPr="001B31CE">
        <w:rPr>
          <w:lang w:val="es-ES"/>
        </w:rPr>
        <w:t>acklog</w:t>
      </w:r>
      <w:proofErr w:type="spellEnd"/>
      <w:r w:rsidRPr="001B31CE">
        <w:rPr>
          <w:lang w:val="es-ES"/>
        </w:rPr>
        <w:t>, que irán compl</w:t>
      </w:r>
      <w:r w:rsidR="001B31CE">
        <w:rPr>
          <w:lang w:val="es-ES"/>
        </w:rPr>
        <w:t xml:space="preserve">etando la especificación de </w:t>
      </w:r>
      <w:r w:rsidRPr="001B31CE">
        <w:rPr>
          <w:lang w:val="es-ES"/>
        </w:rPr>
        <w:t xml:space="preserve">requerimientos a medida que se determinen criterios de aceptación de las mismas. El </w:t>
      </w:r>
      <w:proofErr w:type="spellStart"/>
      <w:r w:rsidRPr="001B31CE">
        <w:rPr>
          <w:lang w:val="es-ES"/>
        </w:rPr>
        <w:t>Product</w:t>
      </w:r>
      <w:proofErr w:type="spellEnd"/>
      <w:r w:rsidRPr="001B31CE">
        <w:rPr>
          <w:lang w:val="es-ES"/>
        </w:rPr>
        <w:t xml:space="preserve"> </w:t>
      </w:r>
      <w:proofErr w:type="spellStart"/>
      <w:r w:rsidRPr="001B31CE">
        <w:rPr>
          <w:lang w:val="es-ES"/>
        </w:rPr>
        <w:t>Backlog</w:t>
      </w:r>
      <w:proofErr w:type="spellEnd"/>
      <w:r w:rsidRPr="001B31CE">
        <w:rPr>
          <w:lang w:val="es-ES"/>
        </w:rPr>
        <w:t xml:space="preserve"> se encuentra en la siguiente ubicación del repositorio: </w:t>
      </w:r>
      <w:proofErr w:type="spellStart"/>
      <w:r w:rsidRPr="001B31CE">
        <w:rPr>
          <w:b/>
          <w:i/>
          <w:lang w:val="es-ES"/>
        </w:rPr>
        <w:t>trunk</w:t>
      </w:r>
      <w:proofErr w:type="spellEnd"/>
      <w:r w:rsidRPr="001B31CE">
        <w:rPr>
          <w:b/>
          <w:i/>
          <w:lang w:val="es-ES"/>
        </w:rPr>
        <w:t>\</w:t>
      </w:r>
      <w:proofErr w:type="spellStart"/>
      <w:r w:rsidRPr="001B31CE">
        <w:rPr>
          <w:b/>
          <w:i/>
          <w:lang w:val="es-ES"/>
        </w:rPr>
        <w:t>Documentacion</w:t>
      </w:r>
      <w:proofErr w:type="spellEnd"/>
      <w:r w:rsidRPr="001B31CE">
        <w:rPr>
          <w:b/>
          <w:i/>
          <w:lang w:val="es-ES"/>
        </w:rPr>
        <w:t>\Requerimientos</w:t>
      </w:r>
      <w:r w:rsidR="00617332">
        <w:rPr>
          <w:b/>
          <w:i/>
          <w:lang w:val="es-ES"/>
        </w:rPr>
        <w:t>\</w:t>
      </w:r>
      <w:proofErr w:type="spellStart"/>
      <w:r w:rsidR="00617332">
        <w:rPr>
          <w:b/>
          <w:i/>
          <w:lang w:val="es-ES"/>
        </w:rPr>
        <w:t>Product</w:t>
      </w:r>
      <w:proofErr w:type="spellEnd"/>
      <w:r w:rsidR="00617332">
        <w:rPr>
          <w:b/>
          <w:i/>
          <w:lang w:val="es-ES"/>
        </w:rPr>
        <w:t xml:space="preserve"> </w:t>
      </w:r>
      <w:proofErr w:type="spellStart"/>
      <w:r w:rsidR="00617332">
        <w:rPr>
          <w:b/>
          <w:i/>
          <w:lang w:val="es-ES"/>
        </w:rPr>
        <w:t>Backlog</w:t>
      </w:r>
      <w:proofErr w:type="spellEnd"/>
      <w:r w:rsidRPr="001B31CE">
        <w:rPr>
          <w:b/>
          <w:i/>
          <w:lang w:val="es-ES"/>
        </w:rPr>
        <w:t xml:space="preserve"> </w:t>
      </w:r>
    </w:p>
    <w:p w14:paraId="384C1E8C" w14:textId="30F01E41" w:rsidR="00A96EAB" w:rsidRPr="00A96EAB" w:rsidRDefault="00A96EAB" w:rsidP="001B31CE">
      <w:pPr>
        <w:rPr>
          <w:b/>
          <w:lang w:val="es-ES"/>
        </w:rPr>
      </w:pPr>
    </w:p>
    <w:p w14:paraId="681383F9" w14:textId="46D39537" w:rsidR="00A96EAB" w:rsidRDefault="00A96EAB" w:rsidP="001B31CE">
      <w:pPr>
        <w:rPr>
          <w:lang w:val="es-ES"/>
        </w:rPr>
      </w:pPr>
    </w:p>
    <w:p w14:paraId="4D9B87A7" w14:textId="25519BD2" w:rsidR="00A96EAB" w:rsidRPr="00A96EAB" w:rsidRDefault="00A96EAB" w:rsidP="001B31CE">
      <w:pPr>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E2C08" w14:textId="77777777" w:rsidR="00370A7F" w:rsidRDefault="00370A7F">
      <w:pPr>
        <w:spacing w:after="0" w:line="240" w:lineRule="auto"/>
      </w:pPr>
      <w:r>
        <w:separator/>
      </w:r>
    </w:p>
  </w:endnote>
  <w:endnote w:type="continuationSeparator" w:id="0">
    <w:p w14:paraId="32596886" w14:textId="77777777" w:rsidR="00370A7F" w:rsidRDefault="0037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872D9B"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872D9B" w:rsidRPr="00DA154B" w:rsidRDefault="00872D9B">
          <w:pPr>
            <w:pStyle w:val="Encabezado"/>
            <w:rPr>
              <w:caps/>
              <w:sz w:val="2"/>
            </w:rPr>
          </w:pPr>
        </w:p>
      </w:tc>
      <w:tc>
        <w:tcPr>
          <w:tcW w:w="2414" w:type="dxa"/>
          <w:shd w:val="clear" w:color="auto" w:fill="5FA145"/>
          <w:tcMar>
            <w:top w:w="0" w:type="dxa"/>
            <w:bottom w:w="0" w:type="dxa"/>
          </w:tcMar>
        </w:tcPr>
        <w:p w14:paraId="0F0D922A" w14:textId="77777777" w:rsidR="00872D9B" w:rsidRDefault="00872D9B">
          <w:pPr>
            <w:pStyle w:val="Encabezado"/>
            <w:jc w:val="right"/>
            <w:rPr>
              <w:caps/>
              <w:sz w:val="18"/>
            </w:rPr>
          </w:pPr>
        </w:p>
      </w:tc>
    </w:tr>
    <w:tr w:rsidR="00872D9B" w14:paraId="587DAAFC" w14:textId="77777777" w:rsidTr="00DA154B">
      <w:trPr>
        <w:trHeight w:val="113"/>
        <w:jc w:val="center"/>
      </w:trPr>
      <w:tc>
        <w:tcPr>
          <w:tcW w:w="6946" w:type="dxa"/>
          <w:shd w:val="clear" w:color="auto" w:fill="auto"/>
          <w:vAlign w:val="center"/>
        </w:tcPr>
        <w:p w14:paraId="088256F8" w14:textId="77777777" w:rsidR="00872D9B" w:rsidRDefault="00872D9B"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872D9B" w:rsidRPr="008F7DA3" w:rsidRDefault="00872D9B"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872D9B" w:rsidRDefault="00872D9B">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CA21D3" w:rsidRPr="00CA21D3">
            <w:rPr>
              <w:caps/>
              <w:noProof/>
              <w:color w:val="808080" w:themeColor="background1" w:themeShade="80"/>
              <w:sz w:val="18"/>
              <w:szCs w:val="18"/>
              <w:lang w:val="es-ES"/>
            </w:rPr>
            <w:t>1</w:t>
          </w:r>
          <w:r>
            <w:rPr>
              <w:caps/>
              <w:color w:val="808080" w:themeColor="background1" w:themeShade="80"/>
              <w:sz w:val="18"/>
              <w:szCs w:val="18"/>
            </w:rPr>
            <w:fldChar w:fldCharType="end"/>
          </w:r>
        </w:p>
      </w:tc>
    </w:tr>
  </w:tbl>
  <w:p w14:paraId="68156C45" w14:textId="77777777" w:rsidR="00872D9B" w:rsidRDefault="00872D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8E1468" w14:textId="77777777" w:rsidR="00370A7F" w:rsidRDefault="00370A7F">
      <w:pPr>
        <w:spacing w:after="0" w:line="240" w:lineRule="auto"/>
      </w:pPr>
      <w:r>
        <w:separator/>
      </w:r>
    </w:p>
  </w:footnote>
  <w:footnote w:type="continuationSeparator" w:id="0">
    <w:p w14:paraId="0663F3FF" w14:textId="77777777" w:rsidR="00370A7F" w:rsidRDefault="00370A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872D9B" w:rsidRDefault="00872D9B">
    <w:pPr>
      <w:pStyle w:val="Encabezado"/>
    </w:pPr>
    <w:r>
      <w:rPr>
        <w:noProof/>
        <w:lang w:val="es-AR" w:eastAsia="es-AR"/>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872D9B" w:rsidRPr="005517BE" w:rsidRDefault="00872D9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872D9B" w:rsidRPr="00244A7E" w:rsidRDefault="00872D9B"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872D9B" w:rsidRPr="005517BE" w:rsidRDefault="00872D9B"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872D9B" w:rsidRPr="00244A7E" w:rsidRDefault="00872D9B"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7256"/>
    <w:multiLevelType w:val="hybridMultilevel"/>
    <w:tmpl w:val="3626A9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238A2336"/>
    <w:multiLevelType w:val="hybridMultilevel"/>
    <w:tmpl w:val="237CD6E6"/>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DA73F7"/>
    <w:multiLevelType w:val="hybridMultilevel"/>
    <w:tmpl w:val="196239F4"/>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C460C14"/>
    <w:multiLevelType w:val="hybridMultilevel"/>
    <w:tmpl w:val="17B8714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5D70CD0"/>
    <w:multiLevelType w:val="hybridMultilevel"/>
    <w:tmpl w:val="75C6CB78"/>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2" w15:restartNumberingAfterBreak="0">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0853B7A"/>
    <w:multiLevelType w:val="hybridMultilevel"/>
    <w:tmpl w:val="E4B23F8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862545"/>
    <w:multiLevelType w:val="hybridMultilevel"/>
    <w:tmpl w:val="1F00AC14"/>
    <w:lvl w:ilvl="0" w:tplc="48462A2A">
      <w:start w:val="1"/>
      <w:numFmt w:val="bullet"/>
      <w:lvlText w:val=""/>
      <w:lvlJc w:val="left"/>
      <w:pPr>
        <w:ind w:left="1080" w:hanging="360"/>
      </w:pPr>
      <w:rPr>
        <w:rFonts w:ascii="Symbol" w:hAnsi="Symbol" w:hint="default"/>
        <w:color w:val="729928" w:themeColor="accent1" w:themeShade="BF"/>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0" w15:restartNumberingAfterBreak="0">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BB171CF"/>
    <w:multiLevelType w:val="hybridMultilevel"/>
    <w:tmpl w:val="B238C1F2"/>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617B78DB"/>
    <w:multiLevelType w:val="hybridMultilevel"/>
    <w:tmpl w:val="83FA7B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63F2107B"/>
    <w:multiLevelType w:val="hybridMultilevel"/>
    <w:tmpl w:val="DEECAB06"/>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9" w15:restartNumberingAfterBreak="0">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5E2ECF"/>
    <w:multiLevelType w:val="hybridMultilevel"/>
    <w:tmpl w:val="1096987E"/>
    <w:lvl w:ilvl="0" w:tplc="AF10AAE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7CF20FC"/>
    <w:multiLevelType w:val="hybridMultilevel"/>
    <w:tmpl w:val="2C0AFBCE"/>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7D5876DF"/>
    <w:multiLevelType w:val="hybridMultilevel"/>
    <w:tmpl w:val="3FF02BDA"/>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7"/>
  </w:num>
  <w:num w:numId="3">
    <w:abstractNumId w:val="27"/>
  </w:num>
  <w:num w:numId="4">
    <w:abstractNumId w:val="41"/>
  </w:num>
  <w:num w:numId="5">
    <w:abstractNumId w:val="6"/>
  </w:num>
  <w:num w:numId="6">
    <w:abstractNumId w:val="39"/>
  </w:num>
  <w:num w:numId="7">
    <w:abstractNumId w:val="18"/>
  </w:num>
  <w:num w:numId="8">
    <w:abstractNumId w:val="9"/>
  </w:num>
  <w:num w:numId="9">
    <w:abstractNumId w:val="35"/>
  </w:num>
  <w:num w:numId="10">
    <w:abstractNumId w:val="33"/>
  </w:num>
  <w:num w:numId="11">
    <w:abstractNumId w:val="10"/>
  </w:num>
  <w:num w:numId="12">
    <w:abstractNumId w:val="44"/>
  </w:num>
  <w:num w:numId="13">
    <w:abstractNumId w:val="30"/>
  </w:num>
  <w:num w:numId="14">
    <w:abstractNumId w:val="26"/>
  </w:num>
  <w:num w:numId="15">
    <w:abstractNumId w:val="17"/>
  </w:num>
  <w:num w:numId="16">
    <w:abstractNumId w:val="3"/>
  </w:num>
  <w:num w:numId="17">
    <w:abstractNumId w:val="13"/>
  </w:num>
  <w:num w:numId="18">
    <w:abstractNumId w:val="8"/>
  </w:num>
  <w:num w:numId="19">
    <w:abstractNumId w:val="20"/>
  </w:num>
  <w:num w:numId="20">
    <w:abstractNumId w:val="5"/>
  </w:num>
  <w:num w:numId="21">
    <w:abstractNumId w:val="4"/>
  </w:num>
  <w:num w:numId="22">
    <w:abstractNumId w:val="24"/>
  </w:num>
  <w:num w:numId="23">
    <w:abstractNumId w:val="37"/>
  </w:num>
  <w:num w:numId="24">
    <w:abstractNumId w:val="12"/>
  </w:num>
  <w:num w:numId="25">
    <w:abstractNumId w:val="25"/>
  </w:num>
  <w:num w:numId="26">
    <w:abstractNumId w:val="31"/>
  </w:num>
  <w:num w:numId="27">
    <w:abstractNumId w:val="16"/>
  </w:num>
  <w:num w:numId="28">
    <w:abstractNumId w:val="0"/>
  </w:num>
  <w:num w:numId="29">
    <w:abstractNumId w:val="40"/>
  </w:num>
  <w:num w:numId="30">
    <w:abstractNumId w:val="14"/>
  </w:num>
  <w:num w:numId="31">
    <w:abstractNumId w:val="38"/>
  </w:num>
  <w:num w:numId="32">
    <w:abstractNumId w:val="2"/>
  </w:num>
  <w:num w:numId="33">
    <w:abstractNumId w:val="21"/>
  </w:num>
  <w:num w:numId="34">
    <w:abstractNumId w:val="22"/>
  </w:num>
  <w:num w:numId="35">
    <w:abstractNumId w:val="23"/>
  </w:num>
  <w:num w:numId="36">
    <w:abstractNumId w:val="1"/>
  </w:num>
  <w:num w:numId="37">
    <w:abstractNumId w:val="42"/>
  </w:num>
  <w:num w:numId="38">
    <w:abstractNumId w:val="29"/>
  </w:num>
  <w:num w:numId="39">
    <w:abstractNumId w:val="19"/>
  </w:num>
  <w:num w:numId="40">
    <w:abstractNumId w:val="15"/>
  </w:num>
  <w:num w:numId="41">
    <w:abstractNumId w:val="34"/>
  </w:num>
  <w:num w:numId="42">
    <w:abstractNumId w:val="45"/>
  </w:num>
  <w:num w:numId="43">
    <w:abstractNumId w:val="11"/>
  </w:num>
  <w:num w:numId="44">
    <w:abstractNumId w:val="36"/>
  </w:num>
  <w:num w:numId="45">
    <w:abstractNumId w:val="43"/>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73CBA"/>
    <w:rsid w:val="0007480B"/>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481F"/>
    <w:rsid w:val="00161F6A"/>
    <w:rsid w:val="0017487C"/>
    <w:rsid w:val="00184E10"/>
    <w:rsid w:val="00187159"/>
    <w:rsid w:val="00197EFE"/>
    <w:rsid w:val="001A5117"/>
    <w:rsid w:val="001B31CE"/>
    <w:rsid w:val="001B7C89"/>
    <w:rsid w:val="001D0789"/>
    <w:rsid w:val="001E0CB3"/>
    <w:rsid w:val="001E3423"/>
    <w:rsid w:val="001F1D2A"/>
    <w:rsid w:val="00203449"/>
    <w:rsid w:val="00214004"/>
    <w:rsid w:val="00215451"/>
    <w:rsid w:val="00225A67"/>
    <w:rsid w:val="00226CCE"/>
    <w:rsid w:val="00233418"/>
    <w:rsid w:val="00244A7E"/>
    <w:rsid w:val="00250314"/>
    <w:rsid w:val="0025568A"/>
    <w:rsid w:val="002571A5"/>
    <w:rsid w:val="002575D0"/>
    <w:rsid w:val="00257610"/>
    <w:rsid w:val="00267A02"/>
    <w:rsid w:val="00277E3A"/>
    <w:rsid w:val="0028006A"/>
    <w:rsid w:val="00287D20"/>
    <w:rsid w:val="00293E15"/>
    <w:rsid w:val="002940CA"/>
    <w:rsid w:val="0029515B"/>
    <w:rsid w:val="002B3579"/>
    <w:rsid w:val="002C551A"/>
    <w:rsid w:val="002C5D99"/>
    <w:rsid w:val="002F10AB"/>
    <w:rsid w:val="002F3FA4"/>
    <w:rsid w:val="002F6137"/>
    <w:rsid w:val="00305864"/>
    <w:rsid w:val="00311A91"/>
    <w:rsid w:val="003122CF"/>
    <w:rsid w:val="00333ABC"/>
    <w:rsid w:val="00334E26"/>
    <w:rsid w:val="00335C9B"/>
    <w:rsid w:val="00344FE0"/>
    <w:rsid w:val="00345411"/>
    <w:rsid w:val="00350C0A"/>
    <w:rsid w:val="0035141C"/>
    <w:rsid w:val="00370A7F"/>
    <w:rsid w:val="003718A4"/>
    <w:rsid w:val="00383312"/>
    <w:rsid w:val="003A7E99"/>
    <w:rsid w:val="003C27C8"/>
    <w:rsid w:val="003C43E8"/>
    <w:rsid w:val="003D5306"/>
    <w:rsid w:val="003D5D93"/>
    <w:rsid w:val="003E0498"/>
    <w:rsid w:val="003F3053"/>
    <w:rsid w:val="00412D92"/>
    <w:rsid w:val="0042385E"/>
    <w:rsid w:val="00437AE5"/>
    <w:rsid w:val="00450926"/>
    <w:rsid w:val="0046110B"/>
    <w:rsid w:val="00465A21"/>
    <w:rsid w:val="004722F6"/>
    <w:rsid w:val="004739C7"/>
    <w:rsid w:val="004800C0"/>
    <w:rsid w:val="004912C3"/>
    <w:rsid w:val="004B1E0A"/>
    <w:rsid w:val="004B452C"/>
    <w:rsid w:val="004D0D72"/>
    <w:rsid w:val="004D5961"/>
    <w:rsid w:val="00501E71"/>
    <w:rsid w:val="00504DD3"/>
    <w:rsid w:val="00521D03"/>
    <w:rsid w:val="00525DFA"/>
    <w:rsid w:val="0053369F"/>
    <w:rsid w:val="0053579F"/>
    <w:rsid w:val="005433FF"/>
    <w:rsid w:val="0054782F"/>
    <w:rsid w:val="005517BE"/>
    <w:rsid w:val="00560F6D"/>
    <w:rsid w:val="0056729F"/>
    <w:rsid w:val="00574BE0"/>
    <w:rsid w:val="00575D45"/>
    <w:rsid w:val="0058248E"/>
    <w:rsid w:val="0058446A"/>
    <w:rsid w:val="005845F9"/>
    <w:rsid w:val="005970F3"/>
    <w:rsid w:val="005A0D6F"/>
    <w:rsid w:val="005A6221"/>
    <w:rsid w:val="005B1535"/>
    <w:rsid w:val="005F1523"/>
    <w:rsid w:val="005F2579"/>
    <w:rsid w:val="0060387A"/>
    <w:rsid w:val="00617332"/>
    <w:rsid w:val="0063390B"/>
    <w:rsid w:val="0065213A"/>
    <w:rsid w:val="00661CF0"/>
    <w:rsid w:val="00663EDE"/>
    <w:rsid w:val="00664EFA"/>
    <w:rsid w:val="00674E87"/>
    <w:rsid w:val="00684F33"/>
    <w:rsid w:val="006A155B"/>
    <w:rsid w:val="006B77E3"/>
    <w:rsid w:val="006C3380"/>
    <w:rsid w:val="006D3D6F"/>
    <w:rsid w:val="006D7FF0"/>
    <w:rsid w:val="006E1A35"/>
    <w:rsid w:val="006F1688"/>
    <w:rsid w:val="007009DE"/>
    <w:rsid w:val="00710F4C"/>
    <w:rsid w:val="00723045"/>
    <w:rsid w:val="0072630B"/>
    <w:rsid w:val="00727B03"/>
    <w:rsid w:val="007312E4"/>
    <w:rsid w:val="0073647E"/>
    <w:rsid w:val="00744E41"/>
    <w:rsid w:val="00750FE8"/>
    <w:rsid w:val="00753D3E"/>
    <w:rsid w:val="00776506"/>
    <w:rsid w:val="007805FD"/>
    <w:rsid w:val="00784E1F"/>
    <w:rsid w:val="00785FD4"/>
    <w:rsid w:val="007912F8"/>
    <w:rsid w:val="007A6C4F"/>
    <w:rsid w:val="007B1F02"/>
    <w:rsid w:val="007B1FF7"/>
    <w:rsid w:val="007B5DAD"/>
    <w:rsid w:val="007C730B"/>
    <w:rsid w:val="007F3C50"/>
    <w:rsid w:val="00810A39"/>
    <w:rsid w:val="008120FC"/>
    <w:rsid w:val="008221AF"/>
    <w:rsid w:val="008442CA"/>
    <w:rsid w:val="008618F4"/>
    <w:rsid w:val="00870A86"/>
    <w:rsid w:val="00872D9B"/>
    <w:rsid w:val="00877330"/>
    <w:rsid w:val="00896491"/>
    <w:rsid w:val="008B2E22"/>
    <w:rsid w:val="008C3653"/>
    <w:rsid w:val="008C6952"/>
    <w:rsid w:val="008D03A1"/>
    <w:rsid w:val="008D286A"/>
    <w:rsid w:val="008D33D1"/>
    <w:rsid w:val="008E4F14"/>
    <w:rsid w:val="008E715F"/>
    <w:rsid w:val="008F7DA3"/>
    <w:rsid w:val="009027B9"/>
    <w:rsid w:val="00911C33"/>
    <w:rsid w:val="00913931"/>
    <w:rsid w:val="00913FCA"/>
    <w:rsid w:val="00922DAD"/>
    <w:rsid w:val="00927765"/>
    <w:rsid w:val="00935C39"/>
    <w:rsid w:val="00936697"/>
    <w:rsid w:val="009372CD"/>
    <w:rsid w:val="00962280"/>
    <w:rsid w:val="00963361"/>
    <w:rsid w:val="009658E8"/>
    <w:rsid w:val="009661B8"/>
    <w:rsid w:val="00970DEC"/>
    <w:rsid w:val="009837C3"/>
    <w:rsid w:val="00993CF7"/>
    <w:rsid w:val="009B37D1"/>
    <w:rsid w:val="009C0B33"/>
    <w:rsid w:val="009D3C36"/>
    <w:rsid w:val="009E6D4D"/>
    <w:rsid w:val="009E7B68"/>
    <w:rsid w:val="00A005F4"/>
    <w:rsid w:val="00A075D7"/>
    <w:rsid w:val="00A12B43"/>
    <w:rsid w:val="00A13615"/>
    <w:rsid w:val="00A140D3"/>
    <w:rsid w:val="00A15A2E"/>
    <w:rsid w:val="00A2054A"/>
    <w:rsid w:val="00A22124"/>
    <w:rsid w:val="00A27A95"/>
    <w:rsid w:val="00A43FC2"/>
    <w:rsid w:val="00A708F0"/>
    <w:rsid w:val="00A716C7"/>
    <w:rsid w:val="00A80EE6"/>
    <w:rsid w:val="00A84AEF"/>
    <w:rsid w:val="00A90A9F"/>
    <w:rsid w:val="00A91303"/>
    <w:rsid w:val="00A96EAB"/>
    <w:rsid w:val="00AA08DC"/>
    <w:rsid w:val="00AA4995"/>
    <w:rsid w:val="00AA61FC"/>
    <w:rsid w:val="00AB1407"/>
    <w:rsid w:val="00AC0F15"/>
    <w:rsid w:val="00AD1B4F"/>
    <w:rsid w:val="00AD706C"/>
    <w:rsid w:val="00AD78BD"/>
    <w:rsid w:val="00AE3AF8"/>
    <w:rsid w:val="00AE6FA1"/>
    <w:rsid w:val="00AF5F5B"/>
    <w:rsid w:val="00B03751"/>
    <w:rsid w:val="00B0650E"/>
    <w:rsid w:val="00B21EF9"/>
    <w:rsid w:val="00B43AE5"/>
    <w:rsid w:val="00B45702"/>
    <w:rsid w:val="00B51901"/>
    <w:rsid w:val="00B677C3"/>
    <w:rsid w:val="00B719D9"/>
    <w:rsid w:val="00B7231F"/>
    <w:rsid w:val="00B75DE5"/>
    <w:rsid w:val="00B9285A"/>
    <w:rsid w:val="00BA47C6"/>
    <w:rsid w:val="00BB6195"/>
    <w:rsid w:val="00BC0303"/>
    <w:rsid w:val="00BC7CFE"/>
    <w:rsid w:val="00BF5B13"/>
    <w:rsid w:val="00C01A5A"/>
    <w:rsid w:val="00C0596A"/>
    <w:rsid w:val="00C20582"/>
    <w:rsid w:val="00C30053"/>
    <w:rsid w:val="00C34BBE"/>
    <w:rsid w:val="00C42B8A"/>
    <w:rsid w:val="00C43385"/>
    <w:rsid w:val="00C514A5"/>
    <w:rsid w:val="00C565CB"/>
    <w:rsid w:val="00C57675"/>
    <w:rsid w:val="00C61713"/>
    <w:rsid w:val="00CA21D3"/>
    <w:rsid w:val="00CA3B18"/>
    <w:rsid w:val="00CD3E51"/>
    <w:rsid w:val="00CE24D8"/>
    <w:rsid w:val="00CE4F78"/>
    <w:rsid w:val="00CF4E00"/>
    <w:rsid w:val="00D05432"/>
    <w:rsid w:val="00D0646C"/>
    <w:rsid w:val="00D06C84"/>
    <w:rsid w:val="00D12D50"/>
    <w:rsid w:val="00D24DB6"/>
    <w:rsid w:val="00D263C6"/>
    <w:rsid w:val="00D32938"/>
    <w:rsid w:val="00D32D9F"/>
    <w:rsid w:val="00D35960"/>
    <w:rsid w:val="00D46955"/>
    <w:rsid w:val="00D529AB"/>
    <w:rsid w:val="00D65023"/>
    <w:rsid w:val="00D7057D"/>
    <w:rsid w:val="00D710D7"/>
    <w:rsid w:val="00D76ADF"/>
    <w:rsid w:val="00D839A4"/>
    <w:rsid w:val="00DA154B"/>
    <w:rsid w:val="00DB627E"/>
    <w:rsid w:val="00DB6A8C"/>
    <w:rsid w:val="00DC36D7"/>
    <w:rsid w:val="00DE2079"/>
    <w:rsid w:val="00DF440D"/>
    <w:rsid w:val="00E01300"/>
    <w:rsid w:val="00E0143F"/>
    <w:rsid w:val="00E0597C"/>
    <w:rsid w:val="00E106EC"/>
    <w:rsid w:val="00E1495A"/>
    <w:rsid w:val="00E1698C"/>
    <w:rsid w:val="00E21038"/>
    <w:rsid w:val="00E22819"/>
    <w:rsid w:val="00E4510D"/>
    <w:rsid w:val="00E45706"/>
    <w:rsid w:val="00E4632A"/>
    <w:rsid w:val="00E52671"/>
    <w:rsid w:val="00E70A4A"/>
    <w:rsid w:val="00E83315"/>
    <w:rsid w:val="00ED4462"/>
    <w:rsid w:val="00ED4AE2"/>
    <w:rsid w:val="00ED6CF1"/>
    <w:rsid w:val="00EE6BA4"/>
    <w:rsid w:val="00EF2888"/>
    <w:rsid w:val="00EF387D"/>
    <w:rsid w:val="00EF631F"/>
    <w:rsid w:val="00F01197"/>
    <w:rsid w:val="00F03BB3"/>
    <w:rsid w:val="00F0735A"/>
    <w:rsid w:val="00F13249"/>
    <w:rsid w:val="00F14E13"/>
    <w:rsid w:val="00F3128A"/>
    <w:rsid w:val="00F33950"/>
    <w:rsid w:val="00F35093"/>
    <w:rsid w:val="00F35B70"/>
    <w:rsid w:val="00F41380"/>
    <w:rsid w:val="00F4217B"/>
    <w:rsid w:val="00F46827"/>
    <w:rsid w:val="00F53F21"/>
    <w:rsid w:val="00F60E00"/>
    <w:rsid w:val="00F71823"/>
    <w:rsid w:val="00F82038"/>
    <w:rsid w:val="00FA2356"/>
    <w:rsid w:val="00FA4D5B"/>
    <w:rsid w:val="00FB3441"/>
    <w:rsid w:val="00FB65CD"/>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rsid w:val="0042385E"/>
    <w:pPr>
      <w:pBdr>
        <w:bottom w:val="single" w:sz="6" w:space="1" w:color="63A537" w:themeColor="text2"/>
      </w:pBdr>
      <w:spacing w:before="200" w:after="0"/>
      <w:outlineLvl w:val="4"/>
    </w:pPr>
    <w:rPr>
      <w:rFonts w:eastAsiaTheme="majorEastAsia" w:cstheme="majorBidi"/>
      <w:b/>
      <w:caps/>
      <w:color w:val="206252" w:themeColor="accent4" w:themeShade="80"/>
      <w:spacing w:val="10"/>
      <w:sz w:val="18"/>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sid w:val="0042385E"/>
    <w:rPr>
      <w:rFonts w:ascii="Calibri Light" w:eastAsiaTheme="majorEastAsia" w:hAnsi="Calibri Light" w:cstheme="majorBidi"/>
      <w:b/>
      <w:caps/>
      <w:color w:val="206252" w:themeColor="accent4" w:themeShade="80"/>
      <w:spacing w:val="10"/>
      <w:sz w:val="18"/>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A70EE9BF-35A7-40C7-82DB-4345966D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4370</TotalTime>
  <Pages>15</Pages>
  <Words>3032</Words>
  <Characters>16677</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65</cp:revision>
  <cp:lastPrinted>2014-10-25T00:04:00Z</cp:lastPrinted>
  <dcterms:created xsi:type="dcterms:W3CDTF">2014-05-17T14:18:00Z</dcterms:created>
  <dcterms:modified xsi:type="dcterms:W3CDTF">2015-05-25T16:45:00Z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