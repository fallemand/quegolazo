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345411" w:rsidRPr="000B2CDD" w:rsidRDefault="0034541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345411" w:rsidRPr="000B2CDD" w:rsidRDefault="0034541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46A3284" w:rsidR="00345411" w:rsidRPr="000E6750" w:rsidRDefault="00345411"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sidR="005A6221">
                                    <w:rPr>
                                      <w:rFonts w:asciiTheme="majorHAnsi" w:hAnsiTheme="majorHAnsi"/>
                                      <w:b/>
                                      <w:color w:val="595959" w:themeColor="text1" w:themeTint="A6"/>
                                      <w:sz w:val="72"/>
                                      <w:szCs w:val="72"/>
                                      <w:lang w:val="es-AR"/>
                                    </w:rPr>
                                    <w:t>3</w:t>
                                  </w:r>
                                </w:p>
                                <w:p w14:paraId="11BCAAF3" w14:textId="77777777" w:rsidR="00345411" w:rsidRPr="00FE2DC8" w:rsidRDefault="0034541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46A3284" w:rsidR="00345411" w:rsidRPr="000E6750" w:rsidRDefault="00345411"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sidR="005A6221">
                              <w:rPr>
                                <w:rFonts w:asciiTheme="majorHAnsi" w:hAnsiTheme="majorHAnsi"/>
                                <w:b/>
                                <w:color w:val="595959" w:themeColor="text1" w:themeTint="A6"/>
                                <w:sz w:val="72"/>
                                <w:szCs w:val="72"/>
                                <w:lang w:val="es-AR"/>
                              </w:rPr>
                              <w:t>3</w:t>
                            </w:r>
                          </w:p>
                          <w:p w14:paraId="11BCAAF3" w14:textId="77777777" w:rsidR="00345411" w:rsidRPr="00FE2DC8" w:rsidRDefault="0034541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345411" w:rsidRPr="00936697" w:rsidRDefault="0034541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345411" w:rsidRPr="000B2CDD" w:rsidRDefault="0034541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345411" w:rsidRPr="00187159" w:rsidRDefault="00345411"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Zohil, Julio</w:t>
                                  </w:r>
                                </w:p>
                                <w:p w14:paraId="5AC8E7E2"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45411" w:rsidRPr="00036F7F" w:rsidRDefault="00345411"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leg. 58971 </w:t>
                                  </w:r>
                                </w:p>
                                <w:p w14:paraId="55B2C397"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Herrera, Antonio  leg. 57824</w:t>
                                  </w:r>
                                </w:p>
                                <w:p w14:paraId="46064C2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Pedrosa, Paula Melania leg. 58822</w:t>
                                  </w:r>
                                </w:p>
                                <w:p w14:paraId="7AA434E7" w14:textId="77777777" w:rsidR="00345411" w:rsidRPr="00187159" w:rsidRDefault="00345411"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Rojas Amaya, M. Florencia leg. 58577</w:t>
                                  </w:r>
                                </w:p>
                                <w:p w14:paraId="53B8FFFE"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65213A" w:rsidRDefault="0065213A"/>
                                <w:p w14:paraId="088E7FBA"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345411" w:rsidRPr="000B2CDD" w:rsidRDefault="0034541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345411" w:rsidRPr="00187159" w:rsidRDefault="00345411"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Zohil, Julio</w:t>
                            </w:r>
                          </w:p>
                          <w:p w14:paraId="5AC8E7E2"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45411" w:rsidRPr="00036F7F" w:rsidRDefault="00345411"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345411" w:rsidRPr="00187159" w:rsidRDefault="00345411"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leg. 58971 </w:t>
                            </w:r>
                          </w:p>
                          <w:p w14:paraId="55B2C397"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Herrera, Antonio  leg. 57824</w:t>
                            </w:r>
                          </w:p>
                          <w:p w14:paraId="46064C26" w14:textId="77777777" w:rsidR="00345411" w:rsidRPr="00187159" w:rsidRDefault="00345411"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Pedrosa, Paula Melania leg. 58822</w:t>
                            </w:r>
                          </w:p>
                          <w:p w14:paraId="7AA434E7" w14:textId="77777777" w:rsidR="00345411" w:rsidRPr="00187159" w:rsidRDefault="00345411"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Rojas Amaya, M. Florencia leg. 58577</w:t>
                            </w:r>
                          </w:p>
                          <w:p w14:paraId="53B8FFFE"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65213A" w:rsidRDefault="0065213A"/>
                          <w:p w14:paraId="088E7FBA" w14:textId="77777777" w:rsidR="00345411" w:rsidRPr="00092D82" w:rsidRDefault="0034541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45411" w:rsidRPr="00092D82" w:rsidRDefault="00345411">
                                  <w:pPr>
                                    <w:rPr>
                                      <w:rFonts w:ascii="Arial Black" w:hAnsi="Arial Black"/>
                                      <w:b/>
                                      <w:color w:val="404040" w:themeColor="text1" w:themeTint="BF"/>
                                      <w:sz w:val="36"/>
                                      <w:lang w:val="es-AR"/>
                                    </w:rPr>
                                  </w:pPr>
                                </w:p>
                                <w:p w14:paraId="55E56DC6" w14:textId="77777777" w:rsidR="0065213A" w:rsidRDefault="0065213A"/>
                                <w:p w14:paraId="2B203D96"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45411" w:rsidRPr="00092D82" w:rsidRDefault="0034541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65213A" w:rsidRDefault="0065213A"/>
                                <w:p w14:paraId="3AC3AA11"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45411" w:rsidRPr="00092D82" w:rsidRDefault="00345411">
                            <w:pPr>
                              <w:rPr>
                                <w:rFonts w:ascii="Arial Black" w:hAnsi="Arial Black"/>
                                <w:b/>
                                <w:color w:val="404040" w:themeColor="text1" w:themeTint="BF"/>
                                <w:sz w:val="36"/>
                                <w:lang w:val="es-AR"/>
                              </w:rPr>
                            </w:pPr>
                          </w:p>
                          <w:p w14:paraId="55E56DC6" w14:textId="77777777" w:rsidR="0065213A" w:rsidRDefault="0065213A"/>
                          <w:p w14:paraId="2B203D96" w14:textId="77777777" w:rsidR="00345411" w:rsidRDefault="0034541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45411" w:rsidRPr="00092D82" w:rsidRDefault="0034541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65213A" w:rsidRDefault="0065213A"/>
                          <w:p w14:paraId="3AC3AA11" w14:textId="77777777" w:rsidR="00345411" w:rsidRPr="00036F7F" w:rsidRDefault="0034541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45411" w:rsidRPr="00092D82" w:rsidRDefault="00345411" w:rsidP="00FE2DC8">
                                  <w:pPr>
                                    <w:rPr>
                                      <w:rFonts w:ascii="Arial Black" w:hAnsi="Arial Black"/>
                                      <w:b/>
                                      <w:color w:val="404040" w:themeColor="text1" w:themeTint="BF"/>
                                      <w:sz w:val="36"/>
                                      <w:lang w:val="es-AR"/>
                                    </w:rPr>
                                  </w:pPr>
                                </w:p>
                                <w:p w14:paraId="640A2125" w14:textId="77777777" w:rsidR="0065213A" w:rsidRDefault="0065213A"/>
                                <w:p w14:paraId="27678D91"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45411" w:rsidRPr="00092D82" w:rsidRDefault="0034541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5F0D687C" w14:textId="77777777" w:rsidR="00345411" w:rsidRPr="00FE2DC8" w:rsidRDefault="00345411" w:rsidP="00FE2DC8">
                                  <w:pPr>
                                    <w:rPr>
                                      <w:rFonts w:ascii="Arial Black" w:hAnsi="Arial Black"/>
                                      <w:b/>
                                      <w:color w:val="404040" w:themeColor="text1" w:themeTint="BF"/>
                                      <w:sz w:val="144"/>
                                      <w:lang w:val="es-AR"/>
                                    </w:rPr>
                                  </w:pPr>
                                </w:p>
                                <w:p w14:paraId="206E4BB8" w14:textId="77777777" w:rsidR="0065213A" w:rsidRDefault="0065213A"/>
                                <w:p w14:paraId="3BB92CB9"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345411" w:rsidRPr="00FE2DC8" w:rsidRDefault="0034541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45411" w:rsidRPr="00FE2DC8" w:rsidRDefault="00345411" w:rsidP="00FE2DC8">
                                  <w:pPr>
                                    <w:rPr>
                                      <w:rFonts w:ascii="Arial Black" w:hAnsi="Arial Black"/>
                                      <w:color w:val="404040" w:themeColor="text1" w:themeTint="BF"/>
                                      <w:sz w:val="40"/>
                                      <w:lang w:val="es-AR"/>
                                    </w:rPr>
                                  </w:pPr>
                                </w:p>
                                <w:p w14:paraId="655C0864" w14:textId="77777777" w:rsidR="0065213A" w:rsidRDefault="0065213A"/>
                                <w:p w14:paraId="03350056" w14:textId="1324F595"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45411" w:rsidRPr="00FE2DC8" w:rsidRDefault="0034541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45411" w:rsidRPr="00092D82" w:rsidRDefault="00345411" w:rsidP="00FE2DC8">
                            <w:pPr>
                              <w:rPr>
                                <w:rFonts w:ascii="Arial Black" w:hAnsi="Arial Black"/>
                                <w:b/>
                                <w:color w:val="404040" w:themeColor="text1" w:themeTint="BF"/>
                                <w:sz w:val="36"/>
                                <w:lang w:val="es-AR"/>
                              </w:rPr>
                            </w:pPr>
                          </w:p>
                          <w:p w14:paraId="640A2125" w14:textId="77777777" w:rsidR="0065213A" w:rsidRDefault="0065213A"/>
                          <w:p w14:paraId="27678D91" w14:textId="77777777" w:rsidR="00345411" w:rsidRDefault="0034541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45411" w:rsidRPr="00092D82" w:rsidRDefault="0034541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5F0D687C" w14:textId="77777777" w:rsidR="00345411" w:rsidRPr="00FE2DC8" w:rsidRDefault="00345411" w:rsidP="00FE2DC8">
                            <w:pPr>
                              <w:rPr>
                                <w:rFonts w:ascii="Arial Black" w:hAnsi="Arial Black"/>
                                <w:b/>
                                <w:color w:val="404040" w:themeColor="text1" w:themeTint="BF"/>
                                <w:sz w:val="144"/>
                                <w:lang w:val="es-AR"/>
                              </w:rPr>
                            </w:pPr>
                          </w:p>
                          <w:p w14:paraId="206E4BB8" w14:textId="77777777" w:rsidR="0065213A" w:rsidRDefault="0065213A"/>
                          <w:p w14:paraId="3BB92CB9" w14:textId="77777777" w:rsidR="00345411" w:rsidRPr="00FE2DC8" w:rsidRDefault="0034541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345411" w:rsidRPr="00FE2DC8" w:rsidRDefault="0034541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45411" w:rsidRPr="00FE2DC8" w:rsidRDefault="00345411" w:rsidP="00FE2DC8">
                            <w:pPr>
                              <w:rPr>
                                <w:rFonts w:ascii="Arial Black" w:hAnsi="Arial Black"/>
                                <w:color w:val="404040" w:themeColor="text1" w:themeTint="BF"/>
                                <w:sz w:val="40"/>
                                <w:lang w:val="es-AR"/>
                              </w:rPr>
                            </w:pPr>
                          </w:p>
                          <w:p w14:paraId="655C0864" w14:textId="77777777" w:rsidR="0065213A" w:rsidRDefault="0065213A"/>
                          <w:p w14:paraId="03350056" w14:textId="1324F595" w:rsidR="00345411" w:rsidRPr="00FE2DC8" w:rsidRDefault="0034541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45411" w:rsidRPr="00FE2DC8" w:rsidRDefault="0034541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345411" w:rsidRPr="00A43FC2" w:rsidRDefault="00A96EAB" w:rsidP="00A43FC2">
                                <w:pPr>
                                  <w:rPr>
                                    <w:rFonts w:ascii="Calibri" w:hAnsi="Calibri"/>
                                    <w:color w:val="595959" w:themeColor="text1" w:themeTint="A6"/>
                                    <w:sz w:val="36"/>
                                    <w:lang w:val="es-AR"/>
                                  </w:rPr>
                                </w:pPr>
                                <w:r>
                                  <w:rPr>
                                    <w:rFonts w:ascii="Calibri" w:hAnsi="Calibri"/>
                                    <w:color w:val="595959" w:themeColor="text1" w:themeTint="A6"/>
                                    <w:sz w:val="36"/>
                                    <w:lang w:val="es-AR"/>
                                  </w:rPr>
                                  <w:t>10/06</w:t>
                                </w:r>
                                <w:r w:rsidR="00345411">
                                  <w:rPr>
                                    <w:rFonts w:ascii="Calibri" w:hAnsi="Calibri"/>
                                    <w:color w:val="595959" w:themeColor="text1" w:themeTint="A6"/>
                                    <w:sz w:val="36"/>
                                    <w:lang w:val="es-AR"/>
                                  </w:rPr>
                                  <w:t>/2014</w:t>
                                </w:r>
                              </w:p>
                              <w:p w14:paraId="5676CB21" w14:textId="77777777" w:rsidR="00345411" w:rsidRPr="00A43FC2" w:rsidRDefault="00345411" w:rsidP="00A43FC2">
                                <w:pPr>
                                  <w:rPr>
                                    <w:rFonts w:ascii="Arial Black" w:hAnsi="Arial Black"/>
                                    <w:b/>
                                    <w:color w:val="404040" w:themeColor="text1" w:themeTint="BF"/>
                                    <w:sz w:val="96"/>
                                    <w:lang w:val="es-AR"/>
                                  </w:rPr>
                                </w:pPr>
                              </w:p>
                              <w:p w14:paraId="265B89EE" w14:textId="77777777" w:rsidR="0065213A" w:rsidRDefault="0065213A"/>
                              <w:p w14:paraId="2D6C708B" w14:textId="77777777" w:rsidR="00345411" w:rsidRPr="00A43FC2" w:rsidRDefault="0034541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45411" w:rsidRPr="00A43FC2" w:rsidRDefault="0034541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345411" w:rsidRPr="00A43FC2" w:rsidRDefault="00A96EAB" w:rsidP="00A43FC2">
                          <w:pPr>
                            <w:rPr>
                              <w:rFonts w:ascii="Calibri" w:hAnsi="Calibri"/>
                              <w:color w:val="595959" w:themeColor="text1" w:themeTint="A6"/>
                              <w:sz w:val="36"/>
                              <w:lang w:val="es-AR"/>
                            </w:rPr>
                          </w:pPr>
                          <w:r>
                            <w:rPr>
                              <w:rFonts w:ascii="Calibri" w:hAnsi="Calibri"/>
                              <w:color w:val="595959" w:themeColor="text1" w:themeTint="A6"/>
                              <w:sz w:val="36"/>
                              <w:lang w:val="es-AR"/>
                            </w:rPr>
                            <w:t>10/06</w:t>
                          </w:r>
                          <w:r w:rsidR="00345411">
                            <w:rPr>
                              <w:rFonts w:ascii="Calibri" w:hAnsi="Calibri"/>
                              <w:color w:val="595959" w:themeColor="text1" w:themeTint="A6"/>
                              <w:sz w:val="36"/>
                              <w:lang w:val="es-AR"/>
                            </w:rPr>
                            <w:t>/2014</w:t>
                          </w:r>
                        </w:p>
                        <w:p w14:paraId="5676CB21" w14:textId="77777777" w:rsidR="00345411" w:rsidRPr="00A43FC2" w:rsidRDefault="00345411" w:rsidP="00A43FC2">
                          <w:pPr>
                            <w:rPr>
                              <w:rFonts w:ascii="Arial Black" w:hAnsi="Arial Black"/>
                              <w:b/>
                              <w:color w:val="404040" w:themeColor="text1" w:themeTint="BF"/>
                              <w:sz w:val="96"/>
                              <w:lang w:val="es-AR"/>
                            </w:rPr>
                          </w:pPr>
                        </w:p>
                        <w:p w14:paraId="265B89EE" w14:textId="77777777" w:rsidR="0065213A" w:rsidRDefault="0065213A"/>
                        <w:p w14:paraId="2D6C708B" w14:textId="77777777" w:rsidR="00345411" w:rsidRPr="00A43FC2" w:rsidRDefault="0034541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45411" w:rsidRPr="00A43FC2" w:rsidRDefault="0034541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65213A" w:rsidP="002F6137">
          <w:pPr>
            <w:jc w:val="both"/>
          </w:pPr>
        </w:p>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2F6137">
            <w:pPr>
              <w:jc w:val="both"/>
              <w:rPr>
                <w:rFonts w:ascii="Calibri Light" w:hAnsi="Calibri Light"/>
                <w:lang w:val="es-ES"/>
              </w:rPr>
            </w:pPr>
            <w:r>
              <w:rPr>
                <w:rFonts w:ascii="Calibri Light" w:hAnsi="Calibri Light"/>
                <w:lang w:val="es-ES"/>
              </w:rPr>
              <w:t>1.0</w:t>
            </w:r>
          </w:p>
        </w:tc>
        <w:tc>
          <w:tcPr>
            <w:tcW w:w="2611" w:type="dxa"/>
          </w:tcPr>
          <w:p w14:paraId="448F0C99" w14:textId="6C639D07" w:rsidR="00750FE8" w:rsidRPr="00135BDD" w:rsidRDefault="000E6750"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w:t>
            </w:r>
            <w:r w:rsidR="00135BDD">
              <w:rPr>
                <w:rFonts w:ascii="Calibri Light" w:hAnsi="Calibri Light"/>
                <w:lang w:val="es-ES"/>
              </w:rPr>
              <w:t>/05</w:t>
            </w:r>
            <w:r w:rsidR="00AC0F15" w:rsidRPr="00135BDD">
              <w:rPr>
                <w:rFonts w:ascii="Calibri Light" w:hAnsi="Calibri Light"/>
                <w:lang w:val="es-ES"/>
              </w:rPr>
              <w:t>/2014</w:t>
            </w:r>
          </w:p>
        </w:tc>
        <w:tc>
          <w:tcPr>
            <w:tcW w:w="1870" w:type="dxa"/>
          </w:tcPr>
          <w:p w14:paraId="3EE313E9" w14:textId="28158A3A" w:rsidR="00750FE8" w:rsidRPr="00135BDD" w:rsidRDefault="00135BDD"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tcPr>
          <w:p w14:paraId="287FB2AE" w14:textId="16CE3860" w:rsidR="00750FE8" w:rsidRPr="00135BDD" w:rsidRDefault="004739C7"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Creación del documento. </w:t>
            </w:r>
          </w:p>
        </w:tc>
      </w:tr>
      <w:tr w:rsidR="00750FE8" w:rsidRPr="00135BDD" w14:paraId="6AD3962E" w14:textId="77777777" w:rsidTr="000E6750">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2F6137">
            <w:pPr>
              <w:ind w:left="720" w:hanging="720"/>
              <w:jc w:val="both"/>
              <w:rPr>
                <w:rFonts w:ascii="Calibri Light" w:hAnsi="Calibri Light"/>
                <w:lang w:val="es-ES"/>
              </w:rPr>
            </w:pPr>
            <w:r>
              <w:rPr>
                <w:rFonts w:ascii="Calibri Light" w:hAnsi="Calibri Light"/>
                <w:lang w:val="es-ES"/>
              </w:rPr>
              <w:t>1.1</w:t>
            </w:r>
          </w:p>
        </w:tc>
        <w:tc>
          <w:tcPr>
            <w:tcW w:w="2611" w:type="dxa"/>
          </w:tcPr>
          <w:p w14:paraId="4276887D" w14:textId="02FDA126"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571BDA30"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4E1DDDD2" w14:textId="0055832F" w:rsidR="00750FE8" w:rsidRPr="00135BDD" w:rsidRDefault="00ED4462"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la estructura del documento, introducción, límites y alcances.</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2F6137">
            <w:pPr>
              <w:jc w:val="both"/>
              <w:rPr>
                <w:rFonts w:ascii="Calibri Light" w:hAnsi="Calibri Light"/>
                <w:lang w:val="es-ES"/>
              </w:rPr>
            </w:pPr>
            <w:r>
              <w:rPr>
                <w:rFonts w:ascii="Calibri Light" w:hAnsi="Calibri Light"/>
                <w:lang w:val="es-ES"/>
              </w:rPr>
              <w:t>1.2</w:t>
            </w:r>
          </w:p>
        </w:tc>
        <w:tc>
          <w:tcPr>
            <w:tcW w:w="2611" w:type="dxa"/>
          </w:tcPr>
          <w:p w14:paraId="63F86A00" w14:textId="203384A3"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03/06/2014</w:t>
            </w:r>
          </w:p>
        </w:tc>
        <w:tc>
          <w:tcPr>
            <w:tcW w:w="1870" w:type="dxa"/>
          </w:tcPr>
          <w:p w14:paraId="4C075DDD" w14:textId="737424CC"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 Pau, Tony</w:t>
            </w:r>
          </w:p>
        </w:tc>
        <w:tc>
          <w:tcPr>
            <w:tcW w:w="3883" w:type="dxa"/>
          </w:tcPr>
          <w:p w14:paraId="51A8B549" w14:textId="66992685" w:rsidR="00AC0F15" w:rsidRPr="00135BDD" w:rsidRDefault="00D76ADF"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continuó con la especificación de alcances.</w:t>
            </w: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2F6137">
            <w:pPr>
              <w:jc w:val="both"/>
              <w:rPr>
                <w:rFonts w:ascii="Calibri Light" w:hAnsi="Calibri Light"/>
                <w:lang w:val="es-ES"/>
              </w:rPr>
            </w:pPr>
            <w:r>
              <w:rPr>
                <w:rFonts w:ascii="Calibri Light" w:hAnsi="Calibri Light"/>
                <w:lang w:val="es-ES"/>
              </w:rPr>
              <w:t>1.3</w:t>
            </w:r>
          </w:p>
        </w:tc>
        <w:tc>
          <w:tcPr>
            <w:tcW w:w="2611" w:type="dxa"/>
          </w:tcPr>
          <w:p w14:paraId="2EF30158" w14:textId="6E4D6B92"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10/06/2014</w:t>
            </w:r>
          </w:p>
        </w:tc>
        <w:tc>
          <w:tcPr>
            <w:tcW w:w="1870" w:type="dxa"/>
          </w:tcPr>
          <w:p w14:paraId="3B875F04" w14:textId="2B24C2DE"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p>
        </w:tc>
        <w:tc>
          <w:tcPr>
            <w:tcW w:w="3883" w:type="dxa"/>
          </w:tcPr>
          <w:p w14:paraId="5354F252" w14:textId="7F7B99DB" w:rsidR="0060387A" w:rsidRDefault="00CE4F78"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supuestos y restricciones, se completó especificación de requerimientos</w:t>
            </w:r>
            <w:r w:rsidR="0065213A">
              <w:rPr>
                <w:rFonts w:ascii="Calibri Light" w:hAnsi="Calibri Light"/>
                <w:lang w:val="es-ES"/>
              </w:rPr>
              <w:t>. Se priorizaron módulos.</w:t>
            </w:r>
          </w:p>
        </w:tc>
      </w:tr>
    </w:tbl>
    <w:p w14:paraId="31537446" w14:textId="092291A4" w:rsidR="005A6221" w:rsidRDefault="005A6221" w:rsidP="002F6137">
      <w:pPr>
        <w:pStyle w:val="Puesto"/>
        <w:jc w:val="both"/>
        <w:rPr>
          <w:rFonts w:ascii="Calibri Light" w:hAnsi="Calibri Light"/>
          <w:lang w:val="es-AR"/>
        </w:rPr>
      </w:pPr>
      <w:bookmarkStart w:id="0" w:name="_GoBack"/>
      <w:bookmarkEnd w:id="0"/>
    </w:p>
    <w:p w14:paraId="11F8996C" w14:textId="5E3B06F1" w:rsidR="00750FE8" w:rsidRPr="005A6221" w:rsidRDefault="005A6221" w:rsidP="005A6221">
      <w:pPr>
        <w:rPr>
          <w:rFonts w:ascii="Calibri Light" w:eastAsiaTheme="majorEastAsia" w:hAnsi="Calibri Light" w:cstheme="majorBidi"/>
          <w:caps/>
          <w:color w:val="63A537" w:themeColor="text2"/>
          <w:spacing w:val="10"/>
          <w:sz w:val="52"/>
          <w:szCs w:val="52"/>
          <w:lang w:val="es-AR"/>
        </w:rPr>
      </w:pPr>
      <w:r>
        <w:rPr>
          <w:rFonts w:ascii="Calibri Light" w:hAnsi="Calibri Light"/>
          <w:lang w:val="es-AR"/>
        </w:rPr>
        <w:br w:type="page"/>
      </w: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2F6137">
          <w:pPr>
            <w:pStyle w:val="TtulodeTDC"/>
            <w:jc w:val="both"/>
            <w:rPr>
              <w:rFonts w:ascii="Calibri Light" w:hAnsi="Calibri Light"/>
            </w:rPr>
          </w:pPr>
          <w:r w:rsidRPr="00135BDD">
            <w:rPr>
              <w:rFonts w:ascii="Calibri Light" w:hAnsi="Calibri Light"/>
              <w:lang w:val="es-ES"/>
            </w:rPr>
            <w:t>Tabla de contenido</w:t>
          </w:r>
        </w:p>
        <w:p w14:paraId="7316093A" w14:textId="77777777" w:rsidR="0065213A" w:rsidRDefault="00FE1A8F">
          <w:pPr>
            <w:pStyle w:val="TDC1"/>
            <w:tabs>
              <w:tab w:val="right" w:leader="dot" w:pos="9350"/>
            </w:tabs>
            <w:rPr>
              <w:noProof/>
              <w:lang w:val="es-ES" w:eastAsia="es-ES"/>
            </w:rPr>
          </w:pPr>
          <w:r w:rsidRPr="004B1E0A">
            <w:rPr>
              <w:rFonts w:ascii="Calibri Light" w:hAnsi="Calibri Light"/>
            </w:rPr>
            <w:fldChar w:fldCharType="begin"/>
          </w:r>
          <w:r w:rsidRPr="004B1E0A">
            <w:rPr>
              <w:rFonts w:ascii="Calibri Light" w:hAnsi="Calibri Light"/>
            </w:rPr>
            <w:instrText xml:space="preserve"> TOC \o "1-3" \h \z \u </w:instrText>
          </w:r>
          <w:r w:rsidRPr="004B1E0A">
            <w:rPr>
              <w:rFonts w:ascii="Calibri Light" w:hAnsi="Calibri Light"/>
            </w:rPr>
            <w:fldChar w:fldCharType="separate"/>
          </w:r>
          <w:hyperlink w:anchor="_Toc390523704" w:history="1">
            <w:r w:rsidR="0065213A" w:rsidRPr="00361F86">
              <w:rPr>
                <w:rStyle w:val="Hipervnculo"/>
                <w:rFonts w:ascii="Calibri Light" w:hAnsi="Calibri Light"/>
                <w:noProof/>
                <w:lang w:val="es-ES"/>
              </w:rPr>
              <w:t>Introducción</w:t>
            </w:r>
            <w:r w:rsidR="0065213A">
              <w:rPr>
                <w:noProof/>
                <w:webHidden/>
              </w:rPr>
              <w:tab/>
            </w:r>
            <w:r w:rsidR="0065213A">
              <w:rPr>
                <w:noProof/>
                <w:webHidden/>
              </w:rPr>
              <w:fldChar w:fldCharType="begin"/>
            </w:r>
            <w:r w:rsidR="0065213A">
              <w:rPr>
                <w:noProof/>
                <w:webHidden/>
              </w:rPr>
              <w:instrText xml:space="preserve"> PAGEREF _Toc390523704 \h </w:instrText>
            </w:r>
            <w:r w:rsidR="0065213A">
              <w:rPr>
                <w:noProof/>
                <w:webHidden/>
              </w:rPr>
            </w:r>
            <w:r w:rsidR="0065213A">
              <w:rPr>
                <w:noProof/>
                <w:webHidden/>
              </w:rPr>
              <w:fldChar w:fldCharType="separate"/>
            </w:r>
            <w:r w:rsidR="0065213A">
              <w:rPr>
                <w:noProof/>
                <w:webHidden/>
              </w:rPr>
              <w:t>3</w:t>
            </w:r>
            <w:r w:rsidR="0065213A">
              <w:rPr>
                <w:noProof/>
                <w:webHidden/>
              </w:rPr>
              <w:fldChar w:fldCharType="end"/>
            </w:r>
          </w:hyperlink>
        </w:p>
        <w:p w14:paraId="2F6CFC7E" w14:textId="77777777" w:rsidR="0065213A" w:rsidRDefault="0065213A">
          <w:pPr>
            <w:pStyle w:val="TDC2"/>
            <w:tabs>
              <w:tab w:val="right" w:leader="dot" w:pos="9350"/>
            </w:tabs>
            <w:rPr>
              <w:noProof/>
              <w:lang w:val="es-ES" w:eastAsia="es-ES"/>
            </w:rPr>
          </w:pPr>
          <w:hyperlink w:anchor="_Toc390523705" w:history="1">
            <w:r w:rsidRPr="00361F86">
              <w:rPr>
                <w:rStyle w:val="Hipervnculo"/>
                <w:noProof/>
                <w:lang w:val="es-ES"/>
              </w:rPr>
              <w:t>Descripción  de Documento</w:t>
            </w:r>
            <w:r>
              <w:rPr>
                <w:noProof/>
                <w:webHidden/>
              </w:rPr>
              <w:tab/>
            </w:r>
            <w:r>
              <w:rPr>
                <w:noProof/>
                <w:webHidden/>
              </w:rPr>
              <w:fldChar w:fldCharType="begin"/>
            </w:r>
            <w:r>
              <w:rPr>
                <w:noProof/>
                <w:webHidden/>
              </w:rPr>
              <w:instrText xml:space="preserve"> PAGEREF _Toc390523705 \h </w:instrText>
            </w:r>
            <w:r>
              <w:rPr>
                <w:noProof/>
                <w:webHidden/>
              </w:rPr>
            </w:r>
            <w:r>
              <w:rPr>
                <w:noProof/>
                <w:webHidden/>
              </w:rPr>
              <w:fldChar w:fldCharType="separate"/>
            </w:r>
            <w:r>
              <w:rPr>
                <w:noProof/>
                <w:webHidden/>
              </w:rPr>
              <w:t>3</w:t>
            </w:r>
            <w:r>
              <w:rPr>
                <w:noProof/>
                <w:webHidden/>
              </w:rPr>
              <w:fldChar w:fldCharType="end"/>
            </w:r>
          </w:hyperlink>
        </w:p>
        <w:p w14:paraId="031F4285" w14:textId="77777777" w:rsidR="0065213A" w:rsidRDefault="0065213A">
          <w:pPr>
            <w:pStyle w:val="TDC2"/>
            <w:tabs>
              <w:tab w:val="right" w:leader="dot" w:pos="9350"/>
            </w:tabs>
            <w:rPr>
              <w:noProof/>
              <w:lang w:val="es-ES" w:eastAsia="es-ES"/>
            </w:rPr>
          </w:pPr>
          <w:hyperlink w:anchor="_Toc390523706" w:history="1">
            <w:r w:rsidRPr="00361F86">
              <w:rPr>
                <w:rStyle w:val="Hipervnculo"/>
                <w:noProof/>
              </w:rPr>
              <w:t>Definiciones, Acrónimos y Abreviaturas</w:t>
            </w:r>
            <w:r>
              <w:rPr>
                <w:noProof/>
                <w:webHidden/>
              </w:rPr>
              <w:tab/>
            </w:r>
            <w:r>
              <w:rPr>
                <w:noProof/>
                <w:webHidden/>
              </w:rPr>
              <w:fldChar w:fldCharType="begin"/>
            </w:r>
            <w:r>
              <w:rPr>
                <w:noProof/>
                <w:webHidden/>
              </w:rPr>
              <w:instrText xml:space="preserve"> PAGEREF _Toc390523706 \h </w:instrText>
            </w:r>
            <w:r>
              <w:rPr>
                <w:noProof/>
                <w:webHidden/>
              </w:rPr>
            </w:r>
            <w:r>
              <w:rPr>
                <w:noProof/>
                <w:webHidden/>
              </w:rPr>
              <w:fldChar w:fldCharType="separate"/>
            </w:r>
            <w:r>
              <w:rPr>
                <w:noProof/>
                <w:webHidden/>
              </w:rPr>
              <w:t>3</w:t>
            </w:r>
            <w:r>
              <w:rPr>
                <w:noProof/>
                <w:webHidden/>
              </w:rPr>
              <w:fldChar w:fldCharType="end"/>
            </w:r>
          </w:hyperlink>
        </w:p>
        <w:p w14:paraId="6147AC80" w14:textId="77777777" w:rsidR="0065213A" w:rsidRDefault="0065213A">
          <w:pPr>
            <w:pStyle w:val="TDC1"/>
            <w:tabs>
              <w:tab w:val="right" w:leader="dot" w:pos="9350"/>
            </w:tabs>
            <w:rPr>
              <w:noProof/>
              <w:lang w:val="es-ES" w:eastAsia="es-ES"/>
            </w:rPr>
          </w:pPr>
          <w:hyperlink w:anchor="_Toc390523707" w:history="1">
            <w:r w:rsidRPr="00361F86">
              <w:rPr>
                <w:rStyle w:val="Hipervnculo"/>
                <w:noProof/>
                <w:lang w:val="es-AR"/>
              </w:rPr>
              <w:t>Límite y Alcance</w:t>
            </w:r>
            <w:r>
              <w:rPr>
                <w:noProof/>
                <w:webHidden/>
              </w:rPr>
              <w:tab/>
            </w:r>
            <w:r>
              <w:rPr>
                <w:noProof/>
                <w:webHidden/>
              </w:rPr>
              <w:fldChar w:fldCharType="begin"/>
            </w:r>
            <w:r>
              <w:rPr>
                <w:noProof/>
                <w:webHidden/>
              </w:rPr>
              <w:instrText xml:space="preserve"> PAGEREF _Toc390523707 \h </w:instrText>
            </w:r>
            <w:r>
              <w:rPr>
                <w:noProof/>
                <w:webHidden/>
              </w:rPr>
            </w:r>
            <w:r>
              <w:rPr>
                <w:noProof/>
                <w:webHidden/>
              </w:rPr>
              <w:fldChar w:fldCharType="separate"/>
            </w:r>
            <w:r>
              <w:rPr>
                <w:noProof/>
                <w:webHidden/>
              </w:rPr>
              <w:t>3</w:t>
            </w:r>
            <w:r>
              <w:rPr>
                <w:noProof/>
                <w:webHidden/>
              </w:rPr>
              <w:fldChar w:fldCharType="end"/>
            </w:r>
          </w:hyperlink>
        </w:p>
        <w:p w14:paraId="15B18F95" w14:textId="77777777" w:rsidR="0065213A" w:rsidRDefault="0065213A">
          <w:pPr>
            <w:pStyle w:val="TDC1"/>
            <w:tabs>
              <w:tab w:val="right" w:leader="dot" w:pos="9350"/>
            </w:tabs>
            <w:rPr>
              <w:noProof/>
              <w:lang w:val="es-ES" w:eastAsia="es-ES"/>
            </w:rPr>
          </w:pPr>
          <w:hyperlink w:anchor="_Toc390523708" w:history="1">
            <w:r w:rsidRPr="00361F86">
              <w:rPr>
                <w:rStyle w:val="Hipervnculo"/>
                <w:noProof/>
                <w:lang w:val="es-ES"/>
              </w:rPr>
              <w:t>No Contempla</w:t>
            </w:r>
            <w:r>
              <w:rPr>
                <w:noProof/>
                <w:webHidden/>
              </w:rPr>
              <w:tab/>
            </w:r>
            <w:r>
              <w:rPr>
                <w:noProof/>
                <w:webHidden/>
              </w:rPr>
              <w:fldChar w:fldCharType="begin"/>
            </w:r>
            <w:r>
              <w:rPr>
                <w:noProof/>
                <w:webHidden/>
              </w:rPr>
              <w:instrText xml:space="preserve"> PAGEREF _Toc390523708 \h </w:instrText>
            </w:r>
            <w:r>
              <w:rPr>
                <w:noProof/>
                <w:webHidden/>
              </w:rPr>
            </w:r>
            <w:r>
              <w:rPr>
                <w:noProof/>
                <w:webHidden/>
              </w:rPr>
              <w:fldChar w:fldCharType="separate"/>
            </w:r>
            <w:r>
              <w:rPr>
                <w:noProof/>
                <w:webHidden/>
              </w:rPr>
              <w:t>3</w:t>
            </w:r>
            <w:r>
              <w:rPr>
                <w:noProof/>
                <w:webHidden/>
              </w:rPr>
              <w:fldChar w:fldCharType="end"/>
            </w:r>
          </w:hyperlink>
        </w:p>
        <w:p w14:paraId="57DE12E1" w14:textId="77777777" w:rsidR="0065213A" w:rsidRDefault="0065213A">
          <w:pPr>
            <w:pStyle w:val="TDC1"/>
            <w:tabs>
              <w:tab w:val="right" w:leader="dot" w:pos="9350"/>
            </w:tabs>
            <w:rPr>
              <w:noProof/>
              <w:lang w:val="es-ES" w:eastAsia="es-ES"/>
            </w:rPr>
          </w:pPr>
          <w:hyperlink w:anchor="_Toc390523709" w:history="1">
            <w:r w:rsidRPr="00361F86">
              <w:rPr>
                <w:rStyle w:val="Hipervnculo"/>
                <w:noProof/>
                <w:lang w:val="es-ES"/>
              </w:rPr>
              <w:t>Supuestos</w:t>
            </w:r>
            <w:r>
              <w:rPr>
                <w:noProof/>
                <w:webHidden/>
              </w:rPr>
              <w:tab/>
            </w:r>
            <w:r>
              <w:rPr>
                <w:noProof/>
                <w:webHidden/>
              </w:rPr>
              <w:fldChar w:fldCharType="begin"/>
            </w:r>
            <w:r>
              <w:rPr>
                <w:noProof/>
                <w:webHidden/>
              </w:rPr>
              <w:instrText xml:space="preserve"> PAGEREF _Toc390523709 \h </w:instrText>
            </w:r>
            <w:r>
              <w:rPr>
                <w:noProof/>
                <w:webHidden/>
              </w:rPr>
            </w:r>
            <w:r>
              <w:rPr>
                <w:noProof/>
                <w:webHidden/>
              </w:rPr>
              <w:fldChar w:fldCharType="separate"/>
            </w:r>
            <w:r>
              <w:rPr>
                <w:noProof/>
                <w:webHidden/>
              </w:rPr>
              <w:t>4</w:t>
            </w:r>
            <w:r>
              <w:rPr>
                <w:noProof/>
                <w:webHidden/>
              </w:rPr>
              <w:fldChar w:fldCharType="end"/>
            </w:r>
          </w:hyperlink>
        </w:p>
        <w:p w14:paraId="7D873413" w14:textId="77777777" w:rsidR="0065213A" w:rsidRDefault="0065213A">
          <w:pPr>
            <w:pStyle w:val="TDC1"/>
            <w:tabs>
              <w:tab w:val="right" w:leader="dot" w:pos="9350"/>
            </w:tabs>
            <w:rPr>
              <w:noProof/>
              <w:lang w:val="es-ES" w:eastAsia="es-ES"/>
            </w:rPr>
          </w:pPr>
          <w:hyperlink w:anchor="_Toc390523710" w:history="1">
            <w:r w:rsidRPr="00361F86">
              <w:rPr>
                <w:rStyle w:val="Hipervnculo"/>
                <w:noProof/>
                <w:lang w:val="es-ES"/>
              </w:rPr>
              <w:t>Restricciones</w:t>
            </w:r>
            <w:r>
              <w:rPr>
                <w:noProof/>
                <w:webHidden/>
              </w:rPr>
              <w:tab/>
            </w:r>
            <w:r>
              <w:rPr>
                <w:noProof/>
                <w:webHidden/>
              </w:rPr>
              <w:fldChar w:fldCharType="begin"/>
            </w:r>
            <w:r>
              <w:rPr>
                <w:noProof/>
                <w:webHidden/>
              </w:rPr>
              <w:instrText xml:space="preserve"> PAGEREF _Toc390523710 \h </w:instrText>
            </w:r>
            <w:r>
              <w:rPr>
                <w:noProof/>
                <w:webHidden/>
              </w:rPr>
            </w:r>
            <w:r>
              <w:rPr>
                <w:noProof/>
                <w:webHidden/>
              </w:rPr>
              <w:fldChar w:fldCharType="separate"/>
            </w:r>
            <w:r>
              <w:rPr>
                <w:noProof/>
                <w:webHidden/>
              </w:rPr>
              <w:t>4</w:t>
            </w:r>
            <w:r>
              <w:rPr>
                <w:noProof/>
                <w:webHidden/>
              </w:rPr>
              <w:fldChar w:fldCharType="end"/>
            </w:r>
          </w:hyperlink>
        </w:p>
        <w:p w14:paraId="46E5C426" w14:textId="77777777" w:rsidR="0065213A" w:rsidRDefault="0065213A">
          <w:pPr>
            <w:pStyle w:val="TDC1"/>
            <w:tabs>
              <w:tab w:val="right" w:leader="dot" w:pos="9350"/>
            </w:tabs>
            <w:rPr>
              <w:noProof/>
              <w:lang w:val="es-ES" w:eastAsia="es-ES"/>
            </w:rPr>
          </w:pPr>
          <w:hyperlink w:anchor="_Toc390523711" w:history="1">
            <w:r w:rsidRPr="00361F86">
              <w:rPr>
                <w:rStyle w:val="Hipervnculo"/>
                <w:noProof/>
                <w:lang w:val="es-ES"/>
              </w:rPr>
              <w:t>Roles</w:t>
            </w:r>
            <w:r>
              <w:rPr>
                <w:noProof/>
                <w:webHidden/>
              </w:rPr>
              <w:tab/>
            </w:r>
            <w:r>
              <w:rPr>
                <w:noProof/>
                <w:webHidden/>
              </w:rPr>
              <w:fldChar w:fldCharType="begin"/>
            </w:r>
            <w:r>
              <w:rPr>
                <w:noProof/>
                <w:webHidden/>
              </w:rPr>
              <w:instrText xml:space="preserve"> PAGEREF _Toc390523711 \h </w:instrText>
            </w:r>
            <w:r>
              <w:rPr>
                <w:noProof/>
                <w:webHidden/>
              </w:rPr>
            </w:r>
            <w:r>
              <w:rPr>
                <w:noProof/>
                <w:webHidden/>
              </w:rPr>
              <w:fldChar w:fldCharType="separate"/>
            </w:r>
            <w:r>
              <w:rPr>
                <w:noProof/>
                <w:webHidden/>
              </w:rPr>
              <w:t>4</w:t>
            </w:r>
            <w:r>
              <w:rPr>
                <w:noProof/>
                <w:webHidden/>
              </w:rPr>
              <w:fldChar w:fldCharType="end"/>
            </w:r>
          </w:hyperlink>
        </w:p>
        <w:p w14:paraId="77A2BA65" w14:textId="77777777" w:rsidR="0065213A" w:rsidRDefault="0065213A">
          <w:pPr>
            <w:pStyle w:val="TDC1"/>
            <w:tabs>
              <w:tab w:val="right" w:leader="dot" w:pos="9350"/>
            </w:tabs>
            <w:rPr>
              <w:noProof/>
              <w:lang w:val="es-ES" w:eastAsia="es-ES"/>
            </w:rPr>
          </w:pPr>
          <w:hyperlink w:anchor="_Toc390523712" w:history="1">
            <w:r w:rsidRPr="00361F86">
              <w:rPr>
                <w:rStyle w:val="Hipervnculo"/>
                <w:noProof/>
                <w:lang w:val="es-ES"/>
              </w:rPr>
              <w:t>Requerimientos funcionales</w:t>
            </w:r>
            <w:r>
              <w:rPr>
                <w:noProof/>
                <w:webHidden/>
              </w:rPr>
              <w:tab/>
            </w:r>
            <w:r>
              <w:rPr>
                <w:noProof/>
                <w:webHidden/>
              </w:rPr>
              <w:fldChar w:fldCharType="begin"/>
            </w:r>
            <w:r>
              <w:rPr>
                <w:noProof/>
                <w:webHidden/>
              </w:rPr>
              <w:instrText xml:space="preserve"> PAGEREF _Toc390523712 \h </w:instrText>
            </w:r>
            <w:r>
              <w:rPr>
                <w:noProof/>
                <w:webHidden/>
              </w:rPr>
            </w:r>
            <w:r>
              <w:rPr>
                <w:noProof/>
                <w:webHidden/>
              </w:rPr>
              <w:fldChar w:fldCharType="separate"/>
            </w:r>
            <w:r>
              <w:rPr>
                <w:noProof/>
                <w:webHidden/>
              </w:rPr>
              <w:t>4</w:t>
            </w:r>
            <w:r>
              <w:rPr>
                <w:noProof/>
                <w:webHidden/>
              </w:rPr>
              <w:fldChar w:fldCharType="end"/>
            </w:r>
          </w:hyperlink>
        </w:p>
        <w:p w14:paraId="38D5B7AB" w14:textId="77777777" w:rsidR="0065213A" w:rsidRDefault="0065213A">
          <w:pPr>
            <w:pStyle w:val="TDC2"/>
            <w:tabs>
              <w:tab w:val="right" w:leader="dot" w:pos="9350"/>
            </w:tabs>
            <w:rPr>
              <w:noProof/>
              <w:lang w:val="es-ES" w:eastAsia="es-ES"/>
            </w:rPr>
          </w:pPr>
          <w:hyperlink w:anchor="_Toc390523713" w:history="1">
            <w:r w:rsidRPr="00361F86">
              <w:rPr>
                <w:rStyle w:val="Hipervnculo"/>
                <w:noProof/>
                <w:lang w:val="es-AR"/>
              </w:rPr>
              <w:t>Administración de Campeonato</w:t>
            </w:r>
            <w:r>
              <w:rPr>
                <w:noProof/>
                <w:webHidden/>
              </w:rPr>
              <w:tab/>
            </w:r>
            <w:r>
              <w:rPr>
                <w:noProof/>
                <w:webHidden/>
              </w:rPr>
              <w:fldChar w:fldCharType="begin"/>
            </w:r>
            <w:r>
              <w:rPr>
                <w:noProof/>
                <w:webHidden/>
              </w:rPr>
              <w:instrText xml:space="preserve"> PAGEREF _Toc390523713 \h </w:instrText>
            </w:r>
            <w:r>
              <w:rPr>
                <w:noProof/>
                <w:webHidden/>
              </w:rPr>
            </w:r>
            <w:r>
              <w:rPr>
                <w:noProof/>
                <w:webHidden/>
              </w:rPr>
              <w:fldChar w:fldCharType="separate"/>
            </w:r>
            <w:r>
              <w:rPr>
                <w:noProof/>
                <w:webHidden/>
              </w:rPr>
              <w:t>4</w:t>
            </w:r>
            <w:r>
              <w:rPr>
                <w:noProof/>
                <w:webHidden/>
              </w:rPr>
              <w:fldChar w:fldCharType="end"/>
            </w:r>
          </w:hyperlink>
        </w:p>
        <w:p w14:paraId="79F3E213" w14:textId="77777777" w:rsidR="0065213A" w:rsidRDefault="0065213A">
          <w:pPr>
            <w:pStyle w:val="TDC2"/>
            <w:tabs>
              <w:tab w:val="right" w:leader="dot" w:pos="9350"/>
            </w:tabs>
            <w:rPr>
              <w:noProof/>
              <w:lang w:val="es-ES" w:eastAsia="es-ES"/>
            </w:rPr>
          </w:pPr>
          <w:hyperlink w:anchor="_Toc390523714" w:history="1">
            <w:r w:rsidRPr="00361F86">
              <w:rPr>
                <w:rStyle w:val="Hipervnculo"/>
                <w:noProof/>
                <w:lang w:val="es-AR"/>
              </w:rPr>
              <w:t>Administración de una Edición</w:t>
            </w:r>
            <w:r>
              <w:rPr>
                <w:noProof/>
                <w:webHidden/>
              </w:rPr>
              <w:tab/>
            </w:r>
            <w:r>
              <w:rPr>
                <w:noProof/>
                <w:webHidden/>
              </w:rPr>
              <w:fldChar w:fldCharType="begin"/>
            </w:r>
            <w:r>
              <w:rPr>
                <w:noProof/>
                <w:webHidden/>
              </w:rPr>
              <w:instrText xml:space="preserve"> PAGEREF _Toc390523714 \h </w:instrText>
            </w:r>
            <w:r>
              <w:rPr>
                <w:noProof/>
                <w:webHidden/>
              </w:rPr>
            </w:r>
            <w:r>
              <w:rPr>
                <w:noProof/>
                <w:webHidden/>
              </w:rPr>
              <w:fldChar w:fldCharType="separate"/>
            </w:r>
            <w:r>
              <w:rPr>
                <w:noProof/>
                <w:webHidden/>
              </w:rPr>
              <w:t>5</w:t>
            </w:r>
            <w:r>
              <w:rPr>
                <w:noProof/>
                <w:webHidden/>
              </w:rPr>
              <w:fldChar w:fldCharType="end"/>
            </w:r>
          </w:hyperlink>
        </w:p>
        <w:p w14:paraId="1C34F3A2" w14:textId="77777777" w:rsidR="0065213A" w:rsidRDefault="0065213A">
          <w:pPr>
            <w:pStyle w:val="TDC2"/>
            <w:tabs>
              <w:tab w:val="right" w:leader="dot" w:pos="9350"/>
            </w:tabs>
            <w:rPr>
              <w:noProof/>
              <w:lang w:val="es-ES" w:eastAsia="es-ES"/>
            </w:rPr>
          </w:pPr>
          <w:hyperlink w:anchor="_Toc390523715" w:history="1">
            <w:r w:rsidRPr="00361F86">
              <w:rPr>
                <w:rStyle w:val="Hipervnculo"/>
                <w:noProof/>
                <w:lang w:val="es-AR"/>
              </w:rPr>
              <w:t>Personalización de Campeonato</w:t>
            </w:r>
            <w:r>
              <w:rPr>
                <w:noProof/>
                <w:webHidden/>
              </w:rPr>
              <w:tab/>
            </w:r>
            <w:r>
              <w:rPr>
                <w:noProof/>
                <w:webHidden/>
              </w:rPr>
              <w:fldChar w:fldCharType="begin"/>
            </w:r>
            <w:r>
              <w:rPr>
                <w:noProof/>
                <w:webHidden/>
              </w:rPr>
              <w:instrText xml:space="preserve"> PAGEREF _Toc390523715 \h </w:instrText>
            </w:r>
            <w:r>
              <w:rPr>
                <w:noProof/>
                <w:webHidden/>
              </w:rPr>
            </w:r>
            <w:r>
              <w:rPr>
                <w:noProof/>
                <w:webHidden/>
              </w:rPr>
              <w:fldChar w:fldCharType="separate"/>
            </w:r>
            <w:r>
              <w:rPr>
                <w:noProof/>
                <w:webHidden/>
              </w:rPr>
              <w:t>5</w:t>
            </w:r>
            <w:r>
              <w:rPr>
                <w:noProof/>
                <w:webHidden/>
              </w:rPr>
              <w:fldChar w:fldCharType="end"/>
            </w:r>
          </w:hyperlink>
        </w:p>
        <w:p w14:paraId="367343BA" w14:textId="77777777" w:rsidR="0065213A" w:rsidRDefault="0065213A">
          <w:pPr>
            <w:pStyle w:val="TDC2"/>
            <w:tabs>
              <w:tab w:val="right" w:leader="dot" w:pos="9350"/>
            </w:tabs>
            <w:rPr>
              <w:noProof/>
              <w:lang w:val="es-ES" w:eastAsia="es-ES"/>
            </w:rPr>
          </w:pPr>
          <w:hyperlink w:anchor="_Toc390523716" w:history="1">
            <w:r w:rsidRPr="00361F86">
              <w:rPr>
                <w:rStyle w:val="Hipervnculo"/>
                <w:noProof/>
                <w:lang w:val="es-AR"/>
              </w:rPr>
              <w:t>Administración de Equipos</w:t>
            </w:r>
            <w:r>
              <w:rPr>
                <w:noProof/>
                <w:webHidden/>
              </w:rPr>
              <w:tab/>
            </w:r>
            <w:r>
              <w:rPr>
                <w:noProof/>
                <w:webHidden/>
              </w:rPr>
              <w:fldChar w:fldCharType="begin"/>
            </w:r>
            <w:r>
              <w:rPr>
                <w:noProof/>
                <w:webHidden/>
              </w:rPr>
              <w:instrText xml:space="preserve"> PAGEREF _Toc390523716 \h </w:instrText>
            </w:r>
            <w:r>
              <w:rPr>
                <w:noProof/>
                <w:webHidden/>
              </w:rPr>
            </w:r>
            <w:r>
              <w:rPr>
                <w:noProof/>
                <w:webHidden/>
              </w:rPr>
              <w:fldChar w:fldCharType="separate"/>
            </w:r>
            <w:r>
              <w:rPr>
                <w:noProof/>
                <w:webHidden/>
              </w:rPr>
              <w:t>6</w:t>
            </w:r>
            <w:r>
              <w:rPr>
                <w:noProof/>
                <w:webHidden/>
              </w:rPr>
              <w:fldChar w:fldCharType="end"/>
            </w:r>
          </w:hyperlink>
        </w:p>
        <w:p w14:paraId="7EFA010C" w14:textId="77777777" w:rsidR="0065213A" w:rsidRDefault="0065213A">
          <w:pPr>
            <w:pStyle w:val="TDC2"/>
            <w:tabs>
              <w:tab w:val="right" w:leader="dot" w:pos="9350"/>
            </w:tabs>
            <w:rPr>
              <w:noProof/>
              <w:lang w:val="es-ES" w:eastAsia="es-ES"/>
            </w:rPr>
          </w:pPr>
          <w:hyperlink w:anchor="_Toc390523717" w:history="1">
            <w:r w:rsidRPr="00361F86">
              <w:rPr>
                <w:rStyle w:val="Hipervnculo"/>
                <w:noProof/>
                <w:lang w:val="es-AR"/>
              </w:rPr>
              <w:t>Administración de Fixture</w:t>
            </w:r>
            <w:r>
              <w:rPr>
                <w:noProof/>
                <w:webHidden/>
              </w:rPr>
              <w:tab/>
            </w:r>
            <w:r>
              <w:rPr>
                <w:noProof/>
                <w:webHidden/>
              </w:rPr>
              <w:fldChar w:fldCharType="begin"/>
            </w:r>
            <w:r>
              <w:rPr>
                <w:noProof/>
                <w:webHidden/>
              </w:rPr>
              <w:instrText xml:space="preserve"> PAGEREF _Toc390523717 \h </w:instrText>
            </w:r>
            <w:r>
              <w:rPr>
                <w:noProof/>
                <w:webHidden/>
              </w:rPr>
            </w:r>
            <w:r>
              <w:rPr>
                <w:noProof/>
                <w:webHidden/>
              </w:rPr>
              <w:fldChar w:fldCharType="separate"/>
            </w:r>
            <w:r>
              <w:rPr>
                <w:noProof/>
                <w:webHidden/>
              </w:rPr>
              <w:t>6</w:t>
            </w:r>
            <w:r>
              <w:rPr>
                <w:noProof/>
                <w:webHidden/>
              </w:rPr>
              <w:fldChar w:fldCharType="end"/>
            </w:r>
          </w:hyperlink>
        </w:p>
        <w:p w14:paraId="58071854" w14:textId="77777777" w:rsidR="0065213A" w:rsidRDefault="0065213A">
          <w:pPr>
            <w:pStyle w:val="TDC2"/>
            <w:tabs>
              <w:tab w:val="right" w:leader="dot" w:pos="9350"/>
            </w:tabs>
            <w:rPr>
              <w:noProof/>
              <w:lang w:val="es-ES" w:eastAsia="es-ES"/>
            </w:rPr>
          </w:pPr>
          <w:hyperlink w:anchor="_Toc390523718" w:history="1">
            <w:r w:rsidRPr="00361F86">
              <w:rPr>
                <w:rStyle w:val="Hipervnculo"/>
                <w:noProof/>
                <w:lang w:val="es-AR"/>
              </w:rPr>
              <w:t>Administración de Partidos</w:t>
            </w:r>
            <w:r>
              <w:rPr>
                <w:noProof/>
                <w:webHidden/>
              </w:rPr>
              <w:tab/>
            </w:r>
            <w:r>
              <w:rPr>
                <w:noProof/>
                <w:webHidden/>
              </w:rPr>
              <w:fldChar w:fldCharType="begin"/>
            </w:r>
            <w:r>
              <w:rPr>
                <w:noProof/>
                <w:webHidden/>
              </w:rPr>
              <w:instrText xml:space="preserve"> PAGEREF _Toc390523718 \h </w:instrText>
            </w:r>
            <w:r>
              <w:rPr>
                <w:noProof/>
                <w:webHidden/>
              </w:rPr>
            </w:r>
            <w:r>
              <w:rPr>
                <w:noProof/>
                <w:webHidden/>
              </w:rPr>
              <w:fldChar w:fldCharType="separate"/>
            </w:r>
            <w:r>
              <w:rPr>
                <w:noProof/>
                <w:webHidden/>
              </w:rPr>
              <w:t>7</w:t>
            </w:r>
            <w:r>
              <w:rPr>
                <w:noProof/>
                <w:webHidden/>
              </w:rPr>
              <w:fldChar w:fldCharType="end"/>
            </w:r>
          </w:hyperlink>
        </w:p>
        <w:p w14:paraId="233D28CE" w14:textId="77777777" w:rsidR="0065213A" w:rsidRDefault="0065213A">
          <w:pPr>
            <w:pStyle w:val="TDC2"/>
            <w:tabs>
              <w:tab w:val="right" w:leader="dot" w:pos="9350"/>
            </w:tabs>
            <w:rPr>
              <w:noProof/>
              <w:lang w:val="es-ES" w:eastAsia="es-ES"/>
            </w:rPr>
          </w:pPr>
          <w:hyperlink w:anchor="_Toc390523719" w:history="1">
            <w:r w:rsidRPr="00361F86">
              <w:rPr>
                <w:rStyle w:val="Hipervnculo"/>
                <w:noProof/>
                <w:lang w:val="es-AR"/>
              </w:rPr>
              <w:t>Control Automático de Estadísticas</w:t>
            </w:r>
            <w:r>
              <w:rPr>
                <w:noProof/>
                <w:webHidden/>
              </w:rPr>
              <w:tab/>
            </w:r>
            <w:r>
              <w:rPr>
                <w:noProof/>
                <w:webHidden/>
              </w:rPr>
              <w:fldChar w:fldCharType="begin"/>
            </w:r>
            <w:r>
              <w:rPr>
                <w:noProof/>
                <w:webHidden/>
              </w:rPr>
              <w:instrText xml:space="preserve"> PAGEREF _Toc390523719 \h </w:instrText>
            </w:r>
            <w:r>
              <w:rPr>
                <w:noProof/>
                <w:webHidden/>
              </w:rPr>
            </w:r>
            <w:r>
              <w:rPr>
                <w:noProof/>
                <w:webHidden/>
              </w:rPr>
              <w:fldChar w:fldCharType="separate"/>
            </w:r>
            <w:r>
              <w:rPr>
                <w:noProof/>
                <w:webHidden/>
              </w:rPr>
              <w:t>8</w:t>
            </w:r>
            <w:r>
              <w:rPr>
                <w:noProof/>
                <w:webHidden/>
              </w:rPr>
              <w:fldChar w:fldCharType="end"/>
            </w:r>
          </w:hyperlink>
        </w:p>
        <w:p w14:paraId="7C533BF3" w14:textId="77777777" w:rsidR="0065213A" w:rsidRDefault="0065213A">
          <w:pPr>
            <w:pStyle w:val="TDC2"/>
            <w:tabs>
              <w:tab w:val="right" w:leader="dot" w:pos="9350"/>
            </w:tabs>
            <w:rPr>
              <w:noProof/>
              <w:lang w:val="es-ES" w:eastAsia="es-ES"/>
            </w:rPr>
          </w:pPr>
          <w:hyperlink w:anchor="_Toc390523720" w:history="1">
            <w:r w:rsidRPr="00361F86">
              <w:rPr>
                <w:rStyle w:val="Hipervnculo"/>
                <w:noProof/>
                <w:lang w:val="es-AR"/>
              </w:rPr>
              <w:t>Administración de Jugadores</w:t>
            </w:r>
            <w:r>
              <w:rPr>
                <w:noProof/>
                <w:webHidden/>
              </w:rPr>
              <w:tab/>
            </w:r>
            <w:r>
              <w:rPr>
                <w:noProof/>
                <w:webHidden/>
              </w:rPr>
              <w:fldChar w:fldCharType="begin"/>
            </w:r>
            <w:r>
              <w:rPr>
                <w:noProof/>
                <w:webHidden/>
              </w:rPr>
              <w:instrText xml:space="preserve"> PAGEREF _Toc390523720 \h </w:instrText>
            </w:r>
            <w:r>
              <w:rPr>
                <w:noProof/>
                <w:webHidden/>
              </w:rPr>
            </w:r>
            <w:r>
              <w:rPr>
                <w:noProof/>
                <w:webHidden/>
              </w:rPr>
              <w:fldChar w:fldCharType="separate"/>
            </w:r>
            <w:r>
              <w:rPr>
                <w:noProof/>
                <w:webHidden/>
              </w:rPr>
              <w:t>8</w:t>
            </w:r>
            <w:r>
              <w:rPr>
                <w:noProof/>
                <w:webHidden/>
              </w:rPr>
              <w:fldChar w:fldCharType="end"/>
            </w:r>
          </w:hyperlink>
        </w:p>
        <w:p w14:paraId="202FE6AB" w14:textId="77777777" w:rsidR="0065213A" w:rsidRDefault="0065213A">
          <w:pPr>
            <w:pStyle w:val="TDC2"/>
            <w:tabs>
              <w:tab w:val="right" w:leader="dot" w:pos="9350"/>
            </w:tabs>
            <w:rPr>
              <w:noProof/>
              <w:lang w:val="es-ES" w:eastAsia="es-ES"/>
            </w:rPr>
          </w:pPr>
          <w:hyperlink w:anchor="_Toc390523721" w:history="1">
            <w:r w:rsidRPr="00361F86">
              <w:rPr>
                <w:rStyle w:val="Hipervnculo"/>
                <w:noProof/>
                <w:lang w:val="es-AR"/>
              </w:rPr>
              <w:t>Administración del Portal de Noticias</w:t>
            </w:r>
            <w:r>
              <w:rPr>
                <w:noProof/>
                <w:webHidden/>
              </w:rPr>
              <w:tab/>
            </w:r>
            <w:r>
              <w:rPr>
                <w:noProof/>
                <w:webHidden/>
              </w:rPr>
              <w:fldChar w:fldCharType="begin"/>
            </w:r>
            <w:r>
              <w:rPr>
                <w:noProof/>
                <w:webHidden/>
              </w:rPr>
              <w:instrText xml:space="preserve"> PAGEREF _Toc390523721 \h </w:instrText>
            </w:r>
            <w:r>
              <w:rPr>
                <w:noProof/>
                <w:webHidden/>
              </w:rPr>
            </w:r>
            <w:r>
              <w:rPr>
                <w:noProof/>
                <w:webHidden/>
              </w:rPr>
              <w:fldChar w:fldCharType="separate"/>
            </w:r>
            <w:r>
              <w:rPr>
                <w:noProof/>
                <w:webHidden/>
              </w:rPr>
              <w:t>9</w:t>
            </w:r>
            <w:r>
              <w:rPr>
                <w:noProof/>
                <w:webHidden/>
              </w:rPr>
              <w:fldChar w:fldCharType="end"/>
            </w:r>
          </w:hyperlink>
        </w:p>
        <w:p w14:paraId="68B0FEAB" w14:textId="77777777" w:rsidR="0065213A" w:rsidRDefault="0065213A">
          <w:pPr>
            <w:pStyle w:val="TDC2"/>
            <w:tabs>
              <w:tab w:val="right" w:leader="dot" w:pos="9350"/>
            </w:tabs>
            <w:rPr>
              <w:noProof/>
              <w:lang w:val="es-ES" w:eastAsia="es-ES"/>
            </w:rPr>
          </w:pPr>
          <w:hyperlink w:anchor="_Toc390523722" w:history="1">
            <w:r w:rsidRPr="00361F86">
              <w:rPr>
                <w:rStyle w:val="Hipervnculo"/>
                <w:noProof/>
                <w:lang w:val="es-AR"/>
              </w:rPr>
              <w:t>Administración de Árbitros</w:t>
            </w:r>
            <w:r>
              <w:rPr>
                <w:noProof/>
                <w:webHidden/>
              </w:rPr>
              <w:tab/>
            </w:r>
            <w:r>
              <w:rPr>
                <w:noProof/>
                <w:webHidden/>
              </w:rPr>
              <w:fldChar w:fldCharType="begin"/>
            </w:r>
            <w:r>
              <w:rPr>
                <w:noProof/>
                <w:webHidden/>
              </w:rPr>
              <w:instrText xml:space="preserve"> PAGEREF _Toc390523722 \h </w:instrText>
            </w:r>
            <w:r>
              <w:rPr>
                <w:noProof/>
                <w:webHidden/>
              </w:rPr>
            </w:r>
            <w:r>
              <w:rPr>
                <w:noProof/>
                <w:webHidden/>
              </w:rPr>
              <w:fldChar w:fldCharType="separate"/>
            </w:r>
            <w:r>
              <w:rPr>
                <w:noProof/>
                <w:webHidden/>
              </w:rPr>
              <w:t>9</w:t>
            </w:r>
            <w:r>
              <w:rPr>
                <w:noProof/>
                <w:webHidden/>
              </w:rPr>
              <w:fldChar w:fldCharType="end"/>
            </w:r>
          </w:hyperlink>
        </w:p>
        <w:p w14:paraId="6926CA13" w14:textId="77777777" w:rsidR="0065213A" w:rsidRDefault="0065213A">
          <w:pPr>
            <w:pStyle w:val="TDC2"/>
            <w:tabs>
              <w:tab w:val="right" w:leader="dot" w:pos="9350"/>
            </w:tabs>
            <w:rPr>
              <w:noProof/>
              <w:lang w:val="es-ES" w:eastAsia="es-ES"/>
            </w:rPr>
          </w:pPr>
          <w:hyperlink w:anchor="_Toc390523723" w:history="1">
            <w:r w:rsidRPr="00361F86">
              <w:rPr>
                <w:rStyle w:val="Hipervnculo"/>
                <w:noProof/>
                <w:lang w:val="es-AR"/>
              </w:rPr>
              <w:t>Personalización visual del sitio web de cada Torneo</w:t>
            </w:r>
            <w:r>
              <w:rPr>
                <w:noProof/>
                <w:webHidden/>
              </w:rPr>
              <w:tab/>
            </w:r>
            <w:r>
              <w:rPr>
                <w:noProof/>
                <w:webHidden/>
              </w:rPr>
              <w:fldChar w:fldCharType="begin"/>
            </w:r>
            <w:r>
              <w:rPr>
                <w:noProof/>
                <w:webHidden/>
              </w:rPr>
              <w:instrText xml:space="preserve"> PAGEREF _Toc390523723 \h </w:instrText>
            </w:r>
            <w:r>
              <w:rPr>
                <w:noProof/>
                <w:webHidden/>
              </w:rPr>
            </w:r>
            <w:r>
              <w:rPr>
                <w:noProof/>
                <w:webHidden/>
              </w:rPr>
              <w:fldChar w:fldCharType="separate"/>
            </w:r>
            <w:r>
              <w:rPr>
                <w:noProof/>
                <w:webHidden/>
              </w:rPr>
              <w:t>9</w:t>
            </w:r>
            <w:r>
              <w:rPr>
                <w:noProof/>
                <w:webHidden/>
              </w:rPr>
              <w:fldChar w:fldCharType="end"/>
            </w:r>
          </w:hyperlink>
        </w:p>
        <w:p w14:paraId="10232095" w14:textId="77777777" w:rsidR="0065213A" w:rsidRDefault="0065213A">
          <w:pPr>
            <w:pStyle w:val="TDC2"/>
            <w:tabs>
              <w:tab w:val="right" w:leader="dot" w:pos="9350"/>
            </w:tabs>
            <w:rPr>
              <w:noProof/>
              <w:lang w:val="es-ES" w:eastAsia="es-ES"/>
            </w:rPr>
          </w:pPr>
          <w:hyperlink w:anchor="_Toc390523724" w:history="1">
            <w:r w:rsidRPr="00361F86">
              <w:rPr>
                <w:rStyle w:val="Hipervnculo"/>
                <w:noProof/>
                <w:lang w:val="es-AR"/>
              </w:rPr>
              <w:t>Gestión de Usuarios</w:t>
            </w:r>
            <w:r>
              <w:rPr>
                <w:noProof/>
                <w:webHidden/>
              </w:rPr>
              <w:tab/>
            </w:r>
            <w:r>
              <w:rPr>
                <w:noProof/>
                <w:webHidden/>
              </w:rPr>
              <w:fldChar w:fldCharType="begin"/>
            </w:r>
            <w:r>
              <w:rPr>
                <w:noProof/>
                <w:webHidden/>
              </w:rPr>
              <w:instrText xml:space="preserve"> PAGEREF _Toc390523724 \h </w:instrText>
            </w:r>
            <w:r>
              <w:rPr>
                <w:noProof/>
                <w:webHidden/>
              </w:rPr>
            </w:r>
            <w:r>
              <w:rPr>
                <w:noProof/>
                <w:webHidden/>
              </w:rPr>
              <w:fldChar w:fldCharType="separate"/>
            </w:r>
            <w:r>
              <w:rPr>
                <w:noProof/>
                <w:webHidden/>
              </w:rPr>
              <w:t>9</w:t>
            </w:r>
            <w:r>
              <w:rPr>
                <w:noProof/>
                <w:webHidden/>
              </w:rPr>
              <w:fldChar w:fldCharType="end"/>
            </w:r>
          </w:hyperlink>
        </w:p>
        <w:p w14:paraId="2EA5BA43" w14:textId="77777777" w:rsidR="0065213A" w:rsidRDefault="0065213A">
          <w:pPr>
            <w:pStyle w:val="TDC2"/>
            <w:tabs>
              <w:tab w:val="right" w:leader="dot" w:pos="9350"/>
            </w:tabs>
            <w:rPr>
              <w:noProof/>
              <w:lang w:val="es-ES" w:eastAsia="es-ES"/>
            </w:rPr>
          </w:pPr>
          <w:hyperlink w:anchor="_Toc390523725" w:history="1">
            <w:r w:rsidRPr="00361F86">
              <w:rPr>
                <w:rStyle w:val="Hipervnculo"/>
                <w:noProof/>
                <w:lang w:val="es-AR"/>
              </w:rPr>
              <w:t>Gestión de la Seguridad</w:t>
            </w:r>
            <w:r>
              <w:rPr>
                <w:noProof/>
                <w:webHidden/>
              </w:rPr>
              <w:tab/>
            </w:r>
            <w:r>
              <w:rPr>
                <w:noProof/>
                <w:webHidden/>
              </w:rPr>
              <w:fldChar w:fldCharType="begin"/>
            </w:r>
            <w:r>
              <w:rPr>
                <w:noProof/>
                <w:webHidden/>
              </w:rPr>
              <w:instrText xml:space="preserve"> PAGEREF _Toc390523725 \h </w:instrText>
            </w:r>
            <w:r>
              <w:rPr>
                <w:noProof/>
                <w:webHidden/>
              </w:rPr>
            </w:r>
            <w:r>
              <w:rPr>
                <w:noProof/>
                <w:webHidden/>
              </w:rPr>
              <w:fldChar w:fldCharType="separate"/>
            </w:r>
            <w:r>
              <w:rPr>
                <w:noProof/>
                <w:webHidden/>
              </w:rPr>
              <w:t>10</w:t>
            </w:r>
            <w:r>
              <w:rPr>
                <w:noProof/>
                <w:webHidden/>
              </w:rPr>
              <w:fldChar w:fldCharType="end"/>
            </w:r>
          </w:hyperlink>
        </w:p>
        <w:p w14:paraId="7CB42B2D" w14:textId="659F0734" w:rsidR="00FE1A8F" w:rsidRPr="0065213A" w:rsidRDefault="00FE1A8F" w:rsidP="002F6137">
          <w:pPr>
            <w:jc w:val="both"/>
            <w:rPr>
              <w:rFonts w:ascii="Calibri Light" w:hAnsi="Calibri Light"/>
              <w:b/>
              <w:bCs/>
            </w:rPr>
          </w:pPr>
          <w:r w:rsidRPr="004B1E0A">
            <w:rPr>
              <w:rFonts w:ascii="Calibri Light" w:hAnsi="Calibri Light"/>
              <w:b/>
              <w:bCs/>
            </w:rPr>
            <w:fldChar w:fldCharType="end"/>
          </w:r>
        </w:p>
      </w:sdtContent>
    </w:sdt>
    <w:p w14:paraId="250E4E77" w14:textId="77777777" w:rsidR="005A6221" w:rsidRDefault="005A6221">
      <w:pPr>
        <w:rPr>
          <w:rFonts w:ascii="Calibri Light" w:eastAsiaTheme="majorEastAsia" w:hAnsi="Calibri Light" w:cstheme="majorBidi"/>
          <w:caps/>
          <w:noProof/>
          <w:color w:val="FFFFFF" w:themeColor="background1"/>
          <w:spacing w:val="15"/>
          <w:lang w:val="es-ES"/>
        </w:rPr>
      </w:pPr>
      <w:r>
        <w:rPr>
          <w:rFonts w:ascii="Calibri Light" w:hAnsi="Calibri Light"/>
          <w:noProof/>
          <w:lang w:val="es-ES"/>
        </w:rPr>
        <w:br w:type="page"/>
      </w:r>
    </w:p>
    <w:p w14:paraId="34DC1007" w14:textId="1018DE21" w:rsidR="00FB3441" w:rsidRPr="00135BDD" w:rsidRDefault="00FB3441" w:rsidP="002F6137">
      <w:pPr>
        <w:pStyle w:val="Ttulo1"/>
        <w:jc w:val="both"/>
        <w:rPr>
          <w:rFonts w:ascii="Calibri Light" w:hAnsi="Calibri Light"/>
          <w:noProof/>
          <w:lang w:val="es-ES"/>
        </w:rPr>
      </w:pPr>
      <w:bookmarkStart w:id="1" w:name="_Toc390523704"/>
      <w:r>
        <w:rPr>
          <w:rFonts w:ascii="Calibri Light" w:hAnsi="Calibri Light"/>
          <w:noProof/>
          <w:lang w:val="es-ES"/>
        </w:rPr>
        <w:lastRenderedPageBreak/>
        <w:t>Introducción</w:t>
      </w:r>
      <w:bookmarkEnd w:id="1"/>
    </w:p>
    <w:p w14:paraId="34B11E58" w14:textId="55F9C0B0" w:rsidR="000E6750" w:rsidRDefault="000E6750" w:rsidP="002F6137">
      <w:pPr>
        <w:pStyle w:val="Ttulo2"/>
        <w:jc w:val="both"/>
        <w:rPr>
          <w:noProof/>
          <w:lang w:val="es-ES"/>
        </w:rPr>
      </w:pPr>
      <w:bookmarkStart w:id="2" w:name="_Toc390523705"/>
      <w:r>
        <w:rPr>
          <w:noProof/>
          <w:lang w:val="es-ES"/>
        </w:rPr>
        <w:t>Descripción  de Documento</w:t>
      </w:r>
      <w:bookmarkEnd w:id="2"/>
    </w:p>
    <w:p w14:paraId="26E9657F" w14:textId="7CDE729B" w:rsidR="00FE1A8F" w:rsidRDefault="00FB3441" w:rsidP="002F6137">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w:t>
      </w:r>
      <w:r w:rsidR="000E6750">
        <w:rPr>
          <w:rFonts w:ascii="Calibri Light" w:hAnsi="Calibri Light"/>
          <w:lang w:val="es-ES"/>
        </w:rPr>
        <w:t>detallar la Especificación de Requerimientos de Software</w:t>
      </w:r>
      <w:r w:rsidR="009E6D4D">
        <w:rPr>
          <w:rFonts w:ascii="Calibri Light" w:hAnsi="Calibri Light"/>
          <w:lang w:val="es-ES"/>
        </w:rPr>
        <w:t xml:space="preserve"> (ERS)</w:t>
      </w:r>
      <w:r w:rsidR="000E6750">
        <w:rPr>
          <w:rFonts w:ascii="Calibri Light" w:hAnsi="Calibri Light"/>
          <w:lang w:val="es-ES"/>
        </w:rPr>
        <w:t>,</w:t>
      </w:r>
      <w:r w:rsidR="009E6D4D">
        <w:rPr>
          <w:rFonts w:ascii="Calibri Light" w:hAnsi="Calibri Light"/>
          <w:lang w:val="es-ES"/>
        </w:rPr>
        <w:t xml:space="preserve"> que cons</w:t>
      </w:r>
      <w:r w:rsidR="00C514A5">
        <w:rPr>
          <w:rFonts w:ascii="Calibri Light" w:hAnsi="Calibri Light"/>
          <w:lang w:val="es-ES"/>
        </w:rPr>
        <w:t>iste en una descripción general</w:t>
      </w:r>
      <w:r w:rsidR="009E6D4D">
        <w:rPr>
          <w:rFonts w:ascii="Calibri Light" w:hAnsi="Calibri Light"/>
          <w:lang w:val="es-ES"/>
        </w:rPr>
        <w:t xml:space="preserve"> de</w:t>
      </w:r>
      <w:r w:rsidR="00C514A5">
        <w:rPr>
          <w:rFonts w:ascii="Calibri Light" w:hAnsi="Calibri Light"/>
          <w:lang w:val="es-ES"/>
        </w:rPr>
        <w:t xml:space="preserve"> la funcionalidad que tendrá el</w:t>
      </w:r>
      <w:r w:rsidR="009E6D4D">
        <w:rPr>
          <w:rFonts w:ascii="Calibri Light" w:hAnsi="Calibri Light"/>
          <w:lang w:val="es-ES"/>
        </w:rPr>
        <w:t xml:space="preserve"> sistema a desarrollar. Se reflejarán en la ERS todos los requerimientos</w:t>
      </w:r>
      <w:r w:rsidR="005A6221">
        <w:rPr>
          <w:rFonts w:ascii="Calibri Light" w:hAnsi="Calibri Light"/>
          <w:lang w:val="es-ES"/>
        </w:rPr>
        <w:t xml:space="preserve"> funcionales </w:t>
      </w:r>
      <w:r w:rsidR="009E6D4D">
        <w:rPr>
          <w:rFonts w:ascii="Calibri Light" w:hAnsi="Calibri Light"/>
          <w:lang w:val="es-ES"/>
        </w:rPr>
        <w:t>que nuestro producto deberá contemplar, es decir que el software a desarrollar deberá cumplir con todos los requisitos que son especificados en este documento.</w:t>
      </w:r>
    </w:p>
    <w:p w14:paraId="5730F4E8" w14:textId="30E4E0BB" w:rsidR="000E6750" w:rsidRDefault="000E6750" w:rsidP="005A6221">
      <w:pPr>
        <w:pStyle w:val="Ttulo2"/>
        <w:jc w:val="both"/>
      </w:pPr>
      <w:bookmarkStart w:id="3" w:name="_Toc118013928"/>
      <w:bookmarkStart w:id="4" w:name="_Toc118027376"/>
      <w:bookmarkStart w:id="5" w:name="_Toc118281331"/>
      <w:bookmarkStart w:id="6" w:name="_Toc219621175"/>
      <w:bookmarkStart w:id="7" w:name="_Toc224346012"/>
      <w:bookmarkStart w:id="8" w:name="_Toc388973277"/>
      <w:bookmarkStart w:id="9" w:name="_Toc390523706"/>
      <w:r w:rsidRPr="00B2092B">
        <w:t>Definiciones, Acrónimos y Abreviaturas</w:t>
      </w:r>
      <w:bookmarkEnd w:id="3"/>
      <w:bookmarkEnd w:id="4"/>
      <w:bookmarkEnd w:id="5"/>
      <w:bookmarkEnd w:id="6"/>
      <w:bookmarkEnd w:id="7"/>
      <w:bookmarkEnd w:id="8"/>
      <w:bookmarkEnd w:id="9"/>
    </w:p>
    <w:p w14:paraId="578E33EF" w14:textId="77777777" w:rsidR="005A6221" w:rsidRPr="005A6221" w:rsidRDefault="005A6221" w:rsidP="005A6221"/>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Default="000E6750" w:rsidP="002F6137">
            <w:pPr>
              <w:jc w:val="both"/>
              <w:rPr>
                <w:rFonts w:ascii="Calibri Light" w:hAnsi="Calibri Light"/>
                <w:lang w:val="es-ES"/>
              </w:rPr>
            </w:pPr>
            <w:r>
              <w:rPr>
                <w:rFonts w:ascii="Calibri Light" w:hAnsi="Calibri Light"/>
                <w:lang w:val="es-ES"/>
              </w:rPr>
              <w:t>Sigla/Concepto</w:t>
            </w:r>
          </w:p>
        </w:tc>
        <w:tc>
          <w:tcPr>
            <w:tcW w:w="4675" w:type="dxa"/>
            <w:vAlign w:val="center"/>
          </w:tcPr>
          <w:p w14:paraId="4F94A9C4" w14:textId="75ED672A" w:rsidR="000E6750" w:rsidRDefault="000E6750" w:rsidP="002F6137">
            <w:pPr>
              <w:jc w:val="both"/>
              <w:cnfStyle w:val="100000000000" w:firstRow="1"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Default="001A5117" w:rsidP="002F6137">
            <w:pPr>
              <w:jc w:val="both"/>
              <w:rPr>
                <w:rFonts w:ascii="Calibri Light" w:hAnsi="Calibri Light"/>
                <w:lang w:val="es-ES"/>
              </w:rPr>
            </w:pPr>
            <w:r>
              <w:rPr>
                <w:rFonts w:ascii="Calibri Light" w:hAnsi="Calibri Light"/>
                <w:lang w:val="es-ES"/>
              </w:rPr>
              <w:t>Torneo</w:t>
            </w:r>
          </w:p>
        </w:tc>
        <w:tc>
          <w:tcPr>
            <w:tcW w:w="4675" w:type="dxa"/>
            <w:vAlign w:val="center"/>
          </w:tcPr>
          <w:p w14:paraId="60615529" w14:textId="12D17A94" w:rsidR="000E6750" w:rsidRPr="003D5D93" w:rsidRDefault="001A5117" w:rsidP="002F6137">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Default="001A5117" w:rsidP="002F6137">
            <w:pPr>
              <w:jc w:val="both"/>
              <w:rPr>
                <w:rFonts w:ascii="Calibri Light" w:hAnsi="Calibri Light"/>
                <w:lang w:val="es-ES"/>
              </w:rPr>
            </w:pPr>
            <w:r>
              <w:rPr>
                <w:rFonts w:ascii="Calibri Light" w:hAnsi="Calibri Light"/>
                <w:lang w:val="es-ES"/>
              </w:rPr>
              <w:t>Fixture</w:t>
            </w:r>
          </w:p>
        </w:tc>
        <w:tc>
          <w:tcPr>
            <w:tcW w:w="4675" w:type="dxa"/>
            <w:vAlign w:val="center"/>
          </w:tcPr>
          <w:p w14:paraId="331904FE" w14:textId="1240FFCF" w:rsidR="001A5117" w:rsidRPr="003D5D93" w:rsidRDefault="001A5117"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Diagramación de Campeonato</w:t>
            </w:r>
          </w:p>
        </w:tc>
      </w:tr>
      <w:tr w:rsidR="001A5117"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Default="001A5117" w:rsidP="002F6137">
            <w:pPr>
              <w:jc w:val="both"/>
              <w:rPr>
                <w:rFonts w:ascii="Calibri Light" w:hAnsi="Calibri Light"/>
                <w:lang w:val="es-ES"/>
              </w:rPr>
            </w:pPr>
            <w:r>
              <w:rPr>
                <w:rFonts w:ascii="Calibri Light" w:hAnsi="Calibri Light"/>
                <w:lang w:val="es-ES"/>
              </w:rPr>
              <w:t>Tipo de Fixture</w:t>
            </w:r>
          </w:p>
        </w:tc>
        <w:tc>
          <w:tcPr>
            <w:tcW w:w="4675" w:type="dxa"/>
            <w:vAlign w:val="center"/>
          </w:tcPr>
          <w:p w14:paraId="030208C9" w14:textId="0A87962A" w:rsidR="001A5117" w:rsidRPr="003D5D93" w:rsidRDefault="001A5117" w:rsidP="002F6137">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Disposición de fechas y partidos. Por ejemplo: todos contra todos, eliminatorias, por fase, mixto.</w:t>
            </w:r>
          </w:p>
        </w:tc>
      </w:tr>
      <w:tr w:rsidR="00383312"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Default="00383312" w:rsidP="002F6137">
            <w:pPr>
              <w:jc w:val="both"/>
              <w:rPr>
                <w:rFonts w:ascii="Calibri Light" w:hAnsi="Calibri Light"/>
                <w:lang w:val="es-ES"/>
              </w:rPr>
            </w:pPr>
            <w:r>
              <w:rPr>
                <w:rFonts w:ascii="Calibri Light" w:hAnsi="Calibri Light"/>
                <w:lang w:val="es-ES"/>
              </w:rPr>
              <w:t>Edición</w:t>
            </w:r>
          </w:p>
        </w:tc>
        <w:tc>
          <w:tcPr>
            <w:tcW w:w="4675" w:type="dxa"/>
            <w:vAlign w:val="center"/>
          </w:tcPr>
          <w:p w14:paraId="46690BCD" w14:textId="7CDFAA6D" w:rsidR="00383312" w:rsidRPr="003D5D93" w:rsidRDefault="005A6221" w:rsidP="002F6137">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5A6221">
              <w:rPr>
                <w:rFonts w:ascii="Calibri Light" w:hAnsi="Calibri Light"/>
                <w:color w:val="auto"/>
                <w:lang w:val="es-ES"/>
              </w:rPr>
              <w:t>Se refiere a cada instancia de un campeonato.</w:t>
            </w:r>
            <w:r>
              <w:rPr>
                <w:rFonts w:ascii="Calibri Light" w:hAnsi="Calibri Light"/>
                <w:lang w:val="es-ES"/>
              </w:rPr>
              <w:t xml:space="preserve"> </w:t>
            </w:r>
          </w:p>
        </w:tc>
      </w:tr>
    </w:tbl>
    <w:p w14:paraId="2837DDB5" w14:textId="77777777" w:rsidR="000E6750" w:rsidRDefault="000E6750" w:rsidP="002F6137">
      <w:pPr>
        <w:jc w:val="both"/>
        <w:rPr>
          <w:rFonts w:ascii="Calibri Light" w:hAnsi="Calibri Light"/>
          <w:lang w:val="es-ES"/>
        </w:rPr>
      </w:pPr>
    </w:p>
    <w:p w14:paraId="00B13AFE" w14:textId="5B1783A9" w:rsidR="00913FCA" w:rsidRDefault="000E6750" w:rsidP="002F6137">
      <w:pPr>
        <w:pStyle w:val="Ttulo1"/>
        <w:jc w:val="both"/>
        <w:rPr>
          <w:sz w:val="20"/>
          <w:lang w:val="es-AR"/>
        </w:rPr>
      </w:pPr>
      <w:bookmarkStart w:id="10" w:name="_Toc390523707"/>
      <w:r>
        <w:rPr>
          <w:sz w:val="20"/>
          <w:lang w:val="es-AR"/>
        </w:rPr>
        <w:t>Límite y Alcance</w:t>
      </w:r>
      <w:bookmarkEnd w:id="10"/>
    </w:p>
    <w:p w14:paraId="7B685E79" w14:textId="3F780118" w:rsidR="005433FF" w:rsidRPr="006C3380" w:rsidRDefault="001D0789" w:rsidP="002F6137">
      <w:pPr>
        <w:jc w:val="both"/>
        <w:rPr>
          <w:rFonts w:ascii="Calibri Light" w:hAnsi="Calibri Light"/>
          <w:lang w:val="es-ES"/>
        </w:rPr>
      </w:pPr>
      <w:r w:rsidRPr="006C3380">
        <w:rPr>
          <w:rFonts w:ascii="Calibri Light" w:hAnsi="Calibri Light"/>
          <w:lang w:val="es-ES"/>
        </w:rPr>
        <w:t>La presente ERS contempla los siguientes requerimientos funcionales:</w:t>
      </w:r>
    </w:p>
    <w:p w14:paraId="1B2DD229" w14:textId="3B991E81"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Campeonato</w:t>
      </w:r>
    </w:p>
    <w:p w14:paraId="09FAF86A" w14:textId="7C3A0508"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Equipos</w:t>
      </w:r>
    </w:p>
    <w:p w14:paraId="52E026B6" w14:textId="0500445F"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Árbitros</w:t>
      </w:r>
    </w:p>
    <w:p w14:paraId="19F5C7D7" w14:textId="717B59E4"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 Jugadores</w:t>
      </w:r>
    </w:p>
    <w:p w14:paraId="501284BE" w14:textId="66D0D96B"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Adminitración de Fixture</w:t>
      </w:r>
    </w:p>
    <w:p w14:paraId="0CB069A0" w14:textId="75D82B0F"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Personalización de Campeonato</w:t>
      </w:r>
    </w:p>
    <w:p w14:paraId="11333DD7" w14:textId="5FA17D81"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Control Automático de Estadísticas</w:t>
      </w:r>
    </w:p>
    <w:p w14:paraId="43B70757" w14:textId="497E6C95"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Administración del Portal de Noticias</w:t>
      </w:r>
    </w:p>
    <w:p w14:paraId="50759267" w14:textId="08D8506E"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 xml:space="preserve">Gestión de Usuarios </w:t>
      </w:r>
    </w:p>
    <w:p w14:paraId="4EB174BD" w14:textId="1C53D77C" w:rsidR="002F6137" w:rsidRPr="006C3380" w:rsidRDefault="002F6137" w:rsidP="002F6137">
      <w:pPr>
        <w:pStyle w:val="Prrafodelista"/>
        <w:numPr>
          <w:ilvl w:val="0"/>
          <w:numId w:val="20"/>
        </w:numPr>
        <w:jc w:val="both"/>
        <w:rPr>
          <w:rFonts w:ascii="Calibri Light" w:hAnsi="Calibri Light"/>
          <w:lang w:val="es-ES"/>
        </w:rPr>
      </w:pPr>
      <w:r w:rsidRPr="006C3380">
        <w:rPr>
          <w:rFonts w:ascii="Calibri Light" w:hAnsi="Calibri Light"/>
          <w:lang w:val="es-ES"/>
        </w:rPr>
        <w:t>Gestión de la Seguridad</w:t>
      </w:r>
    </w:p>
    <w:p w14:paraId="251238B0" w14:textId="77777777" w:rsidR="004B1E0A" w:rsidRPr="00EC7366" w:rsidRDefault="004B1E0A" w:rsidP="002F6137">
      <w:pPr>
        <w:pStyle w:val="Prrafodelista"/>
        <w:ind w:left="1440"/>
        <w:jc w:val="both"/>
        <w:rPr>
          <w:rFonts w:ascii="Calibri Light" w:hAnsi="Calibri Light"/>
          <w:lang w:val="es-AR"/>
        </w:rPr>
      </w:pPr>
    </w:p>
    <w:p w14:paraId="33E0D288" w14:textId="52F9828C" w:rsidR="009658E8" w:rsidRDefault="009658E8" w:rsidP="002F6137">
      <w:pPr>
        <w:pStyle w:val="Ttulo1"/>
        <w:jc w:val="both"/>
        <w:rPr>
          <w:lang w:val="es-ES"/>
        </w:rPr>
      </w:pPr>
      <w:bookmarkStart w:id="11" w:name="_Toc390523708"/>
      <w:r>
        <w:rPr>
          <w:lang w:val="es-ES"/>
        </w:rPr>
        <w:t>No Contempla</w:t>
      </w:r>
      <w:bookmarkEnd w:id="11"/>
    </w:p>
    <w:p w14:paraId="32A636E3" w14:textId="358E95F5" w:rsidR="000B45B0" w:rsidRPr="006C3380" w:rsidRDefault="000B45B0" w:rsidP="000B45B0">
      <w:pPr>
        <w:rPr>
          <w:rFonts w:ascii="Calibri Light" w:hAnsi="Calibri Light"/>
          <w:lang w:val="es-ES"/>
        </w:rPr>
      </w:pPr>
      <w:r w:rsidRPr="006C3380">
        <w:rPr>
          <w:rFonts w:ascii="Calibri Light" w:hAnsi="Calibri Light"/>
          <w:lang w:val="es-ES"/>
        </w:rPr>
        <w:t>El sistema no contemplará las siguientes funciones:</w:t>
      </w:r>
    </w:p>
    <w:p w14:paraId="3B9298E6" w14:textId="77777777" w:rsidR="000B45B0" w:rsidRPr="006C3380" w:rsidRDefault="000B45B0" w:rsidP="000B45B0">
      <w:pPr>
        <w:pStyle w:val="Prrafodelista"/>
        <w:numPr>
          <w:ilvl w:val="0"/>
          <w:numId w:val="23"/>
        </w:numPr>
        <w:rPr>
          <w:rFonts w:ascii="Calibri Light" w:hAnsi="Calibri Light"/>
          <w:lang w:val="es-ES"/>
        </w:rPr>
      </w:pPr>
      <w:r w:rsidRPr="006C3380">
        <w:rPr>
          <w:rFonts w:ascii="Calibri Light" w:hAnsi="Calibri Light"/>
          <w:lang w:val="es-ES"/>
        </w:rPr>
        <w:t>Inscripciones  al campeonato</w:t>
      </w:r>
    </w:p>
    <w:p w14:paraId="02007FBB" w14:textId="77777777" w:rsidR="000B45B0" w:rsidRPr="006C3380" w:rsidRDefault="000B45B0" w:rsidP="000B45B0">
      <w:pPr>
        <w:pStyle w:val="Prrafodelista"/>
        <w:numPr>
          <w:ilvl w:val="0"/>
          <w:numId w:val="23"/>
        </w:numPr>
        <w:rPr>
          <w:rFonts w:ascii="Calibri Light" w:hAnsi="Calibri Light"/>
          <w:lang w:val="es-ES"/>
        </w:rPr>
      </w:pPr>
      <w:r w:rsidRPr="006C3380">
        <w:rPr>
          <w:rFonts w:ascii="Calibri Light" w:hAnsi="Calibri Light"/>
          <w:lang w:val="es-ES"/>
        </w:rPr>
        <w:t>Gestión de cobros</w:t>
      </w:r>
    </w:p>
    <w:p w14:paraId="49121837" w14:textId="1F27E15B" w:rsidR="009658E8" w:rsidRPr="00CE4F78" w:rsidRDefault="000B45B0" w:rsidP="00CE4F78">
      <w:pPr>
        <w:pStyle w:val="Prrafodelista"/>
        <w:numPr>
          <w:ilvl w:val="0"/>
          <w:numId w:val="23"/>
        </w:numPr>
        <w:rPr>
          <w:rFonts w:ascii="Calibri Light" w:hAnsi="Calibri Light"/>
          <w:lang w:val="es-ES"/>
        </w:rPr>
      </w:pPr>
      <w:r w:rsidRPr="006C3380">
        <w:rPr>
          <w:rFonts w:ascii="Calibri Light" w:hAnsi="Calibri Light"/>
          <w:lang w:val="es-ES"/>
        </w:rPr>
        <w:t>Gestión de clubes</w:t>
      </w:r>
    </w:p>
    <w:p w14:paraId="5637CA46" w14:textId="48209384" w:rsidR="009658E8" w:rsidRDefault="005F2579" w:rsidP="000B45B0">
      <w:pPr>
        <w:pStyle w:val="Ttulo1"/>
        <w:pBdr>
          <w:top w:val="single" w:sz="24" w:space="4" w:color="63A537" w:themeColor="text2"/>
        </w:pBdr>
        <w:jc w:val="both"/>
        <w:rPr>
          <w:lang w:val="es-ES"/>
        </w:rPr>
      </w:pPr>
      <w:bookmarkStart w:id="12" w:name="_Toc390523709"/>
      <w:r>
        <w:rPr>
          <w:lang w:val="es-ES"/>
        </w:rPr>
        <w:lastRenderedPageBreak/>
        <w:t>Supuestos</w:t>
      </w:r>
      <w:bookmarkEnd w:id="12"/>
    </w:p>
    <w:p w14:paraId="24C81D1A" w14:textId="51D94750" w:rsidR="005F2579" w:rsidRPr="007C730B" w:rsidRDefault="00B75DE5" w:rsidP="00C43385">
      <w:pPr>
        <w:jc w:val="both"/>
        <w:rPr>
          <w:rFonts w:ascii="Calibri Light" w:hAnsi="Calibri Light"/>
          <w:lang w:val="es-ES"/>
        </w:rPr>
      </w:pPr>
      <w:r>
        <w:rPr>
          <w:rFonts w:ascii="Calibri Light" w:hAnsi="Calibri Light"/>
          <w:lang w:val="es-ES"/>
        </w:rPr>
        <w:t>Algunos de los supuestos para la implementación del sistema</w:t>
      </w:r>
      <w:r w:rsidR="00C43385" w:rsidRPr="007C730B">
        <w:rPr>
          <w:rFonts w:ascii="Calibri Light" w:hAnsi="Calibri Light"/>
          <w:lang w:val="es-ES"/>
        </w:rPr>
        <w:t xml:space="preserve"> identificados son:</w:t>
      </w:r>
    </w:p>
    <w:p w14:paraId="28F01318" w14:textId="6C784DC8" w:rsidR="00C43385" w:rsidRDefault="00C43385" w:rsidP="00C43385">
      <w:pPr>
        <w:pStyle w:val="Prrafodelista"/>
        <w:numPr>
          <w:ilvl w:val="0"/>
          <w:numId w:val="26"/>
        </w:numPr>
        <w:jc w:val="both"/>
        <w:rPr>
          <w:rFonts w:ascii="Calibri Light" w:hAnsi="Calibri Light"/>
          <w:lang w:val="es-ES"/>
        </w:rPr>
      </w:pPr>
      <w:r w:rsidRPr="007C730B">
        <w:rPr>
          <w:rFonts w:ascii="Calibri Light" w:hAnsi="Calibri Light"/>
          <w:lang w:val="es-ES"/>
        </w:rPr>
        <w:t>Los usuarios disponen de acceso a internet</w:t>
      </w:r>
    </w:p>
    <w:p w14:paraId="1791ABB8" w14:textId="181565ED" w:rsidR="00B75DE5" w:rsidRDefault="00B75DE5" w:rsidP="00C43385">
      <w:pPr>
        <w:pStyle w:val="Prrafodelista"/>
        <w:numPr>
          <w:ilvl w:val="0"/>
          <w:numId w:val="26"/>
        </w:numPr>
        <w:jc w:val="both"/>
        <w:rPr>
          <w:rFonts w:ascii="Calibri Light" w:hAnsi="Calibri Light"/>
          <w:lang w:val="es-ES"/>
        </w:rPr>
      </w:pPr>
      <w:r>
        <w:rPr>
          <w:rFonts w:ascii="Calibri Light" w:hAnsi="Calibri Light"/>
          <w:lang w:val="es-ES"/>
        </w:rPr>
        <w:t xml:space="preserve">El servidor web cumple con las características necesarias </w:t>
      </w:r>
    </w:p>
    <w:p w14:paraId="6965E54E" w14:textId="0546E41D" w:rsidR="005A6221" w:rsidRPr="005A6221" w:rsidRDefault="005A6221" w:rsidP="005A6221">
      <w:pPr>
        <w:jc w:val="both"/>
        <w:rPr>
          <w:rFonts w:ascii="Calibri Light" w:hAnsi="Calibri Light"/>
          <w:lang w:val="es-ES"/>
        </w:rPr>
      </w:pPr>
    </w:p>
    <w:p w14:paraId="2C11225F" w14:textId="28606BA2" w:rsidR="005F2579" w:rsidRDefault="005F2579" w:rsidP="002F6137">
      <w:pPr>
        <w:pStyle w:val="Ttulo1"/>
        <w:jc w:val="both"/>
        <w:rPr>
          <w:lang w:val="es-ES"/>
        </w:rPr>
      </w:pPr>
      <w:bookmarkStart w:id="13" w:name="_Toc390523710"/>
      <w:r>
        <w:rPr>
          <w:lang w:val="es-ES"/>
        </w:rPr>
        <w:t>Restricciones</w:t>
      </w:r>
      <w:bookmarkEnd w:id="13"/>
    </w:p>
    <w:p w14:paraId="160DE684" w14:textId="67FFAD49" w:rsidR="005F2579" w:rsidRPr="00114B2B" w:rsidRDefault="00C43385" w:rsidP="002F6137">
      <w:pPr>
        <w:jc w:val="both"/>
        <w:rPr>
          <w:rFonts w:ascii="Calibri Light" w:hAnsi="Calibri Light"/>
          <w:lang w:val="es-ES"/>
        </w:rPr>
      </w:pPr>
      <w:r w:rsidRPr="00114B2B">
        <w:rPr>
          <w:rFonts w:ascii="Calibri Light" w:hAnsi="Calibri Light"/>
          <w:lang w:val="es-ES"/>
        </w:rPr>
        <w:t xml:space="preserve">El sistema debe ser montado en un servidor web </w:t>
      </w:r>
      <w:r w:rsidR="00B51901" w:rsidRPr="00114B2B">
        <w:rPr>
          <w:rFonts w:ascii="Calibri Light" w:hAnsi="Calibri Light"/>
          <w:lang w:val="es-ES"/>
        </w:rPr>
        <w:t>de Internet para que cualquiera tenga acceso al mismo. Este servidor debe cumplir con las siguientes características:</w:t>
      </w:r>
    </w:p>
    <w:p w14:paraId="12EEA369" w14:textId="31E1F803" w:rsidR="00B51901" w:rsidRPr="00114B2B" w:rsidRDefault="0035141C" w:rsidP="00B51901">
      <w:pPr>
        <w:pStyle w:val="Prrafodelista"/>
        <w:numPr>
          <w:ilvl w:val="0"/>
          <w:numId w:val="26"/>
        </w:numPr>
        <w:jc w:val="both"/>
        <w:rPr>
          <w:rFonts w:ascii="Calibri Light" w:hAnsi="Calibri Light"/>
          <w:lang w:val="es-ES"/>
        </w:rPr>
      </w:pPr>
      <w:r w:rsidRPr="00114B2B">
        <w:rPr>
          <w:rFonts w:ascii="Calibri Light" w:hAnsi="Calibri Light"/>
          <w:lang w:val="es-ES"/>
        </w:rPr>
        <w:t>ISS (Internet Information Service)</w:t>
      </w:r>
    </w:p>
    <w:p w14:paraId="44F44622" w14:textId="50C180AE" w:rsidR="0035141C" w:rsidRPr="00114B2B" w:rsidRDefault="0035141C" w:rsidP="00B51901">
      <w:pPr>
        <w:pStyle w:val="Prrafodelista"/>
        <w:numPr>
          <w:ilvl w:val="0"/>
          <w:numId w:val="26"/>
        </w:numPr>
        <w:jc w:val="both"/>
        <w:rPr>
          <w:rFonts w:ascii="Calibri Light" w:hAnsi="Calibri Light"/>
          <w:lang w:val="es-ES"/>
        </w:rPr>
      </w:pPr>
      <w:r w:rsidRPr="00114B2B">
        <w:rPr>
          <w:rFonts w:ascii="Calibri Light" w:hAnsi="Calibri Light"/>
          <w:lang w:val="es-ES"/>
        </w:rPr>
        <w:t>SQL Server 2012</w:t>
      </w:r>
    </w:p>
    <w:p w14:paraId="45D4E666" w14:textId="4098389A" w:rsidR="000B45B0" w:rsidRPr="00114B2B" w:rsidRDefault="0035141C" w:rsidP="002F6137">
      <w:pPr>
        <w:pStyle w:val="Prrafodelista"/>
        <w:numPr>
          <w:ilvl w:val="0"/>
          <w:numId w:val="26"/>
        </w:numPr>
        <w:jc w:val="both"/>
        <w:rPr>
          <w:rFonts w:ascii="Calibri Light" w:hAnsi="Calibri Light"/>
          <w:lang w:val="es-ES"/>
        </w:rPr>
      </w:pPr>
      <w:r w:rsidRPr="00114B2B">
        <w:rPr>
          <w:rFonts w:ascii="Calibri Light" w:hAnsi="Calibri Light"/>
          <w:lang w:val="es-ES"/>
        </w:rPr>
        <w:t>ASP .Net</w:t>
      </w:r>
    </w:p>
    <w:p w14:paraId="2E51266D" w14:textId="7A3C0095" w:rsidR="005F2579" w:rsidRDefault="005F2579" w:rsidP="002F6137">
      <w:pPr>
        <w:pStyle w:val="Ttulo1"/>
        <w:jc w:val="both"/>
        <w:rPr>
          <w:lang w:val="es-ES"/>
        </w:rPr>
      </w:pPr>
      <w:bookmarkStart w:id="14" w:name="_Toc390523711"/>
      <w:r>
        <w:rPr>
          <w:lang w:val="es-ES"/>
        </w:rPr>
        <w:t>Roles</w:t>
      </w:r>
      <w:bookmarkEnd w:id="14"/>
    </w:p>
    <w:p w14:paraId="6AEF3DED" w14:textId="3C62284D" w:rsidR="005F2579" w:rsidRDefault="00AA61FC" w:rsidP="002F6137">
      <w:pPr>
        <w:jc w:val="both"/>
        <w:rPr>
          <w:rFonts w:ascii="Calibri Light" w:hAnsi="Calibri Light"/>
          <w:lang w:val="es-ES"/>
        </w:rPr>
      </w:pPr>
      <w:r w:rsidRPr="00AA61FC">
        <w:rPr>
          <w:rFonts w:ascii="Calibri Light" w:hAnsi="Calibri Light"/>
          <w:lang w:val="es-ES"/>
        </w:rPr>
        <w:t xml:space="preserve">Referirse a </w:t>
      </w:r>
      <w:r w:rsidR="0035141C">
        <w:rPr>
          <w:rFonts w:ascii="Calibri Light" w:hAnsi="Calibri Light"/>
          <w:lang w:val="es-ES"/>
        </w:rPr>
        <w:t>Requerimientos Funcionales</w:t>
      </w:r>
      <w:r w:rsidR="0035141C" w:rsidRPr="00AA61FC">
        <w:rPr>
          <w:rFonts w:ascii="Calibri Light" w:hAnsi="Calibri Light"/>
          <w:lang w:val="es-ES"/>
        </w:rPr>
        <w:t xml:space="preserve"> </w:t>
      </w:r>
      <w:r w:rsidRPr="00AA61FC">
        <w:rPr>
          <w:rFonts w:ascii="Calibri Light" w:hAnsi="Calibri Light"/>
          <w:lang w:val="es-ES"/>
        </w:rPr>
        <w:t>/ Gest</w:t>
      </w:r>
      <w:r w:rsidR="0035141C">
        <w:rPr>
          <w:rFonts w:ascii="Calibri Light" w:hAnsi="Calibri Light"/>
          <w:lang w:val="es-ES"/>
        </w:rPr>
        <w:t>ión de la Seguridad. En estos apartados se describen los distintos perfiles de usuario existentes: Administrador y Visitante, que corresponden a los roles involucrados en el sistema.</w:t>
      </w:r>
    </w:p>
    <w:p w14:paraId="36D9F8A2" w14:textId="7C302302" w:rsidR="002F6137" w:rsidRDefault="002F6137" w:rsidP="002F6137">
      <w:pPr>
        <w:pStyle w:val="Ttulo1"/>
        <w:jc w:val="both"/>
        <w:rPr>
          <w:lang w:val="es-ES"/>
        </w:rPr>
      </w:pPr>
      <w:bookmarkStart w:id="15" w:name="_Toc390523712"/>
      <w:r>
        <w:rPr>
          <w:lang w:val="es-ES"/>
        </w:rPr>
        <w:t>Requerimientos funcionales</w:t>
      </w:r>
      <w:bookmarkEnd w:id="15"/>
    </w:p>
    <w:p w14:paraId="2CC469D2" w14:textId="6C3C3AEF" w:rsidR="0065213A" w:rsidRPr="0065213A" w:rsidRDefault="0065213A" w:rsidP="00A96EAB">
      <w:pPr>
        <w:jc w:val="both"/>
        <w:rPr>
          <w:lang w:val="es-ES"/>
        </w:rPr>
      </w:pPr>
      <w:r>
        <w:rPr>
          <w:lang w:val="es-ES"/>
        </w:rPr>
        <w:t>A continuación se describen las funcionalidades que debe incluir el sistema. Se muestran agrupadas por módulos.</w:t>
      </w:r>
      <w:r w:rsidR="00A96EAB" w:rsidRPr="00A96EAB">
        <w:rPr>
          <w:lang w:val="es-ES"/>
        </w:rPr>
        <w:t xml:space="preserve"> </w:t>
      </w:r>
      <w:r w:rsidR="00A96EAB" w:rsidRPr="00A96EAB">
        <w:rPr>
          <w:lang w:val="es-ES"/>
        </w:rPr>
        <w:t xml:space="preserve">Los </w:t>
      </w:r>
      <w:r w:rsidR="00A96EAB" w:rsidRPr="00A96EAB">
        <w:rPr>
          <w:lang w:val="es-ES"/>
        </w:rPr>
        <w:t>m</w:t>
      </w:r>
      <w:r w:rsidR="00A96EAB">
        <w:rPr>
          <w:lang w:val="es-ES"/>
        </w:rPr>
        <w:t xml:space="preserve">ismos </w:t>
      </w:r>
      <w:r w:rsidR="00A96EAB" w:rsidRPr="00A96EAB">
        <w:rPr>
          <w:lang w:val="es-ES"/>
        </w:rPr>
        <w:t>se</w:t>
      </w:r>
      <w:r w:rsidR="00A96EAB" w:rsidRPr="00A96EAB">
        <w:rPr>
          <w:lang w:val="es-ES"/>
        </w:rPr>
        <w:t xml:space="preserve"> corresponden con las épicas contempladas en el Product Backlog.</w:t>
      </w:r>
      <w:r>
        <w:rPr>
          <w:lang w:val="es-ES"/>
        </w:rPr>
        <w:t xml:space="preserve"> Los mismos se presentan</w:t>
      </w:r>
      <w:r w:rsidR="00A96EAB">
        <w:rPr>
          <w:lang w:val="es-ES"/>
        </w:rPr>
        <w:t xml:space="preserve"> a continuación</w:t>
      </w:r>
      <w:r>
        <w:rPr>
          <w:lang w:val="es-ES"/>
        </w:rPr>
        <w:t xml:space="preserve"> ordenados de acuerdo a su prioridad.</w:t>
      </w:r>
    </w:p>
    <w:p w14:paraId="5E29B916" w14:textId="77777777" w:rsidR="000B45B0" w:rsidRDefault="002F6137" w:rsidP="000B45B0">
      <w:pPr>
        <w:pStyle w:val="Ttulo2"/>
        <w:jc w:val="both"/>
        <w:rPr>
          <w:noProof/>
          <w:lang w:val="es-AR"/>
        </w:rPr>
      </w:pPr>
      <w:bookmarkStart w:id="16" w:name="_Toc385506773"/>
      <w:bookmarkStart w:id="17" w:name="_Toc388704931"/>
      <w:bookmarkStart w:id="18" w:name="_Toc390523713"/>
      <w:r>
        <w:rPr>
          <w:noProof/>
          <w:lang w:val="es-AR"/>
        </w:rPr>
        <w:t>Administración de C</w:t>
      </w:r>
      <w:r w:rsidRPr="00E95346">
        <w:rPr>
          <w:noProof/>
          <w:lang w:val="es-AR"/>
        </w:rPr>
        <w:t>ampeonato</w:t>
      </w:r>
      <w:bookmarkEnd w:id="16"/>
      <w:bookmarkEnd w:id="17"/>
      <w:bookmarkEnd w:id="18"/>
      <w:r w:rsidRPr="00E95346">
        <w:rPr>
          <w:noProof/>
          <w:lang w:val="es-AR"/>
        </w:rPr>
        <w:t xml:space="preserve"> </w:t>
      </w:r>
    </w:p>
    <w:p w14:paraId="3958D962" w14:textId="01AE58AA" w:rsidR="000B45B0" w:rsidRPr="006C3380" w:rsidRDefault="000B45B0" w:rsidP="000B45B0">
      <w:pPr>
        <w:rPr>
          <w:rFonts w:ascii="Calibri Light" w:hAnsi="Calibri Light"/>
          <w:lang w:val="es-AR"/>
        </w:rPr>
      </w:pPr>
      <w:r w:rsidRPr="006C3380">
        <w:rPr>
          <w:rFonts w:ascii="Calibri Light" w:hAnsi="Calibri Light"/>
          <w:lang w:val="es-AR"/>
        </w:rPr>
        <w:t>Se contemplarán las siguientes funcionalidades:</w:t>
      </w:r>
    </w:p>
    <w:p w14:paraId="36B04E50" w14:textId="77777777" w:rsidR="002F6137" w:rsidRDefault="002F6137" w:rsidP="002F6137">
      <w:pPr>
        <w:pStyle w:val="Prrafodelista"/>
        <w:numPr>
          <w:ilvl w:val="0"/>
          <w:numId w:val="9"/>
        </w:numPr>
        <w:ind w:hanging="218"/>
        <w:jc w:val="both"/>
        <w:rPr>
          <w:rFonts w:ascii="Calibri Light" w:hAnsi="Calibri Light"/>
          <w:lang w:val="es-AR"/>
        </w:rPr>
      </w:pPr>
      <w:r w:rsidRPr="00EC7366">
        <w:rPr>
          <w:rFonts w:ascii="Calibri Light" w:hAnsi="Calibri Light"/>
          <w:lang w:val="es-AR"/>
        </w:rPr>
        <w:t>Creación de un Campeonato</w:t>
      </w:r>
      <w:r>
        <w:rPr>
          <w:rFonts w:ascii="Calibri Light" w:hAnsi="Calibri Light"/>
          <w:lang w:val="es-AR"/>
        </w:rPr>
        <w:t>:</w:t>
      </w:r>
    </w:p>
    <w:p w14:paraId="24B92AF5"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Nombre del Campeonato.</w:t>
      </w:r>
    </w:p>
    <w:p w14:paraId="6EB1AEF3"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Descripción del Campeonato.</w:t>
      </w:r>
    </w:p>
    <w:p w14:paraId="31919817"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Logo del Campeonato.</w:t>
      </w:r>
    </w:p>
    <w:p w14:paraId="39846EEA" w14:textId="132C6718" w:rsidR="002F6137" w:rsidRPr="00C43385" w:rsidRDefault="002F6137" w:rsidP="002F6137">
      <w:pPr>
        <w:pStyle w:val="Prrafodelista"/>
        <w:numPr>
          <w:ilvl w:val="1"/>
          <w:numId w:val="9"/>
        </w:numPr>
        <w:ind w:left="993" w:hanging="273"/>
        <w:jc w:val="both"/>
        <w:rPr>
          <w:rFonts w:ascii="Calibri Light" w:hAnsi="Calibri Light"/>
          <w:lang w:val="es-AR"/>
        </w:rPr>
      </w:pPr>
      <w:r w:rsidRPr="00C43385">
        <w:rPr>
          <w:rFonts w:ascii="Calibri Light" w:hAnsi="Calibri Light"/>
          <w:lang w:val="es-AR"/>
        </w:rPr>
        <w:t>Nick para la creación de sitio web.</w:t>
      </w:r>
      <w:r w:rsidR="00C43385">
        <w:rPr>
          <w:rFonts w:ascii="Calibri Light" w:hAnsi="Calibri Light"/>
          <w:lang w:val="es-AR"/>
        </w:rPr>
        <w:t xml:space="preserve"> Nombre o Alias con el cual se accederá a la página web del campeonato, dentro del sitio web.</w:t>
      </w:r>
    </w:p>
    <w:p w14:paraId="44E10B64" w14:textId="77777777" w:rsidR="000B45B0" w:rsidRDefault="000B45B0" w:rsidP="000B45B0">
      <w:pPr>
        <w:pStyle w:val="Prrafodelista"/>
        <w:numPr>
          <w:ilvl w:val="0"/>
          <w:numId w:val="9"/>
        </w:numPr>
        <w:ind w:hanging="218"/>
        <w:jc w:val="both"/>
        <w:rPr>
          <w:rFonts w:ascii="Calibri Light" w:hAnsi="Calibri Light"/>
          <w:lang w:val="es-AR"/>
        </w:rPr>
      </w:pPr>
      <w:r>
        <w:rPr>
          <w:rFonts w:ascii="Calibri Light" w:hAnsi="Calibri Light"/>
          <w:lang w:val="es-AR"/>
        </w:rPr>
        <w:t>Modificación de un Campeonato:</w:t>
      </w:r>
    </w:p>
    <w:p w14:paraId="087ED0AD" w14:textId="77777777" w:rsidR="000B45B0" w:rsidRDefault="000B45B0" w:rsidP="000B45B0">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del campeonato.</w:t>
      </w:r>
    </w:p>
    <w:p w14:paraId="04182C0E" w14:textId="77777777" w:rsidR="000B45B0" w:rsidRDefault="000B45B0" w:rsidP="000B45B0">
      <w:pPr>
        <w:pStyle w:val="Prrafodelista"/>
        <w:numPr>
          <w:ilvl w:val="0"/>
          <w:numId w:val="9"/>
        </w:numPr>
        <w:ind w:hanging="218"/>
        <w:jc w:val="both"/>
        <w:rPr>
          <w:rFonts w:ascii="Calibri Light" w:hAnsi="Calibri Light"/>
          <w:lang w:val="es-AR"/>
        </w:rPr>
      </w:pPr>
      <w:r>
        <w:rPr>
          <w:rFonts w:ascii="Calibri Light" w:hAnsi="Calibri Light"/>
          <w:lang w:val="es-AR"/>
        </w:rPr>
        <w:t xml:space="preserve">Dar de baja un Campeonato: </w:t>
      </w:r>
    </w:p>
    <w:p w14:paraId="2E5ED932" w14:textId="77777777" w:rsidR="000B45B0" w:rsidRPr="00CC502D" w:rsidRDefault="000B45B0" w:rsidP="000B45B0">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Campeonato.</w:t>
      </w:r>
    </w:p>
    <w:p w14:paraId="188C12CE" w14:textId="39AAB295" w:rsidR="000B45B0" w:rsidRPr="000B45B0" w:rsidRDefault="000B45B0" w:rsidP="000B45B0">
      <w:pPr>
        <w:pStyle w:val="Prrafodelista"/>
        <w:numPr>
          <w:ilvl w:val="0"/>
          <w:numId w:val="9"/>
        </w:numPr>
        <w:ind w:hanging="218"/>
        <w:jc w:val="both"/>
        <w:rPr>
          <w:rFonts w:ascii="Calibri Light" w:hAnsi="Calibri Light"/>
          <w:lang w:val="es-AR"/>
        </w:rPr>
      </w:pPr>
      <w:r>
        <w:rPr>
          <w:rFonts w:ascii="Calibri Light" w:hAnsi="Calibri Light"/>
          <w:lang w:val="es-AR"/>
        </w:rPr>
        <w:t>Eliminación de un Campeonato: se realizará el borrado físico de un campeonato cuando no tenga ediciones creadas.</w:t>
      </w:r>
    </w:p>
    <w:p w14:paraId="76F89242" w14:textId="263236D2" w:rsidR="00383312" w:rsidRPr="00C43385" w:rsidRDefault="00383312" w:rsidP="000B45B0">
      <w:pPr>
        <w:pStyle w:val="Ttulo2"/>
        <w:rPr>
          <w:lang w:val="es-AR"/>
        </w:rPr>
      </w:pPr>
      <w:bookmarkStart w:id="19" w:name="_Toc390523714"/>
      <w:r w:rsidRPr="00C43385">
        <w:rPr>
          <w:lang w:val="es-AR"/>
        </w:rPr>
        <w:lastRenderedPageBreak/>
        <w:t>Administraci</w:t>
      </w:r>
      <w:r w:rsidR="000B45B0" w:rsidRPr="00C43385">
        <w:rPr>
          <w:lang w:val="es-AR"/>
        </w:rPr>
        <w:t>ón de una E</w:t>
      </w:r>
      <w:r w:rsidRPr="00C43385">
        <w:rPr>
          <w:lang w:val="es-AR"/>
        </w:rPr>
        <w:t>dición</w:t>
      </w:r>
      <w:bookmarkEnd w:id="19"/>
    </w:p>
    <w:p w14:paraId="6F6DE423" w14:textId="5F0B456D" w:rsidR="000B45B0" w:rsidRPr="006C3380" w:rsidRDefault="000B45B0" w:rsidP="006C3380">
      <w:pPr>
        <w:jc w:val="both"/>
        <w:rPr>
          <w:rFonts w:ascii="Calibri Light" w:hAnsi="Calibri Light"/>
          <w:lang w:val="es-AR"/>
        </w:rPr>
      </w:pPr>
      <w:r w:rsidRPr="006C3380">
        <w:rPr>
          <w:rFonts w:ascii="Calibri Light" w:hAnsi="Calibri Light"/>
          <w:lang w:val="es-AR"/>
        </w:rPr>
        <w:t>Se contemplarán las siguientes funcionalidades:</w:t>
      </w:r>
    </w:p>
    <w:p w14:paraId="289FE891" w14:textId="77777777" w:rsidR="002F6137" w:rsidRDefault="002F6137" w:rsidP="002F6137">
      <w:pPr>
        <w:pStyle w:val="Prrafodelista"/>
        <w:numPr>
          <w:ilvl w:val="0"/>
          <w:numId w:val="9"/>
        </w:numPr>
        <w:ind w:hanging="218"/>
        <w:jc w:val="both"/>
        <w:rPr>
          <w:rFonts w:ascii="Calibri Light" w:hAnsi="Calibri Light"/>
          <w:lang w:val="es-AR"/>
        </w:rPr>
      </w:pPr>
      <w:r>
        <w:rPr>
          <w:rFonts w:ascii="Calibri Light" w:hAnsi="Calibri Light"/>
          <w:lang w:val="es-AR"/>
        </w:rPr>
        <w:t>Creación de una Edición:</w:t>
      </w:r>
    </w:p>
    <w:p w14:paraId="19A9C930"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Número de Edición.</w:t>
      </w:r>
    </w:p>
    <w:p w14:paraId="166F4BFB" w14:textId="34A5EEAF" w:rsidR="002F10AB" w:rsidRDefault="002F10AB"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Nombre de la Edición</w:t>
      </w:r>
    </w:p>
    <w:p w14:paraId="2197E6FE"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Cantidad de jugadores a participar.</w:t>
      </w:r>
    </w:p>
    <w:p w14:paraId="5B856CB9" w14:textId="03B50EE7" w:rsidR="002F6137" w:rsidRDefault="005F1523"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Tamaño de cancha.</w:t>
      </w:r>
    </w:p>
    <w:p w14:paraId="28A8D5DE" w14:textId="77777777" w:rsidR="002F6137" w:rsidRPr="00A20356"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Tipo de superficie.</w:t>
      </w:r>
    </w:p>
    <w:p w14:paraId="70216543"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Fases: diagramación de Campeonato.</w:t>
      </w:r>
    </w:p>
    <w:p w14:paraId="663F2949" w14:textId="15D228B9" w:rsidR="002F6137" w:rsidRPr="00913931" w:rsidRDefault="002F6137" w:rsidP="00913931">
      <w:pPr>
        <w:pStyle w:val="Prrafodelista"/>
        <w:numPr>
          <w:ilvl w:val="1"/>
          <w:numId w:val="9"/>
        </w:numPr>
        <w:ind w:left="993" w:hanging="273"/>
        <w:jc w:val="both"/>
        <w:rPr>
          <w:rFonts w:ascii="Calibri Light" w:hAnsi="Calibri Light"/>
          <w:lang w:val="es-AR"/>
        </w:rPr>
      </w:pPr>
      <w:r>
        <w:rPr>
          <w:rFonts w:ascii="Calibri Light" w:hAnsi="Calibri Light"/>
          <w:lang w:val="es-AR"/>
        </w:rPr>
        <w:t>Cancha.</w:t>
      </w:r>
      <w:r w:rsidR="00913931">
        <w:rPr>
          <w:rFonts w:ascii="Calibri Light" w:hAnsi="Calibri Light"/>
          <w:lang w:val="es-AR"/>
        </w:rPr>
        <w:t xml:space="preserve"> Datos d</w:t>
      </w:r>
      <w:r w:rsidR="00501E71">
        <w:rPr>
          <w:rFonts w:ascii="Calibri Light" w:hAnsi="Calibri Light"/>
          <w:lang w:val="es-AR"/>
        </w:rPr>
        <w:t xml:space="preserve">e la Cancha: Nombre, Domicilio, </w:t>
      </w:r>
      <w:r w:rsidR="00913931">
        <w:rPr>
          <w:rFonts w:ascii="Calibri Light" w:hAnsi="Calibri Light"/>
          <w:lang w:val="es-AR"/>
        </w:rPr>
        <w:t>Teléfono, Foto d</w:t>
      </w:r>
      <w:r w:rsidR="00B03751">
        <w:rPr>
          <w:rFonts w:ascii="Calibri Light" w:hAnsi="Calibri Light"/>
          <w:lang w:val="es-AR"/>
        </w:rPr>
        <w:t>el Complejo.</w:t>
      </w:r>
    </w:p>
    <w:p w14:paraId="201FBA13" w14:textId="77777777" w:rsidR="002F6137"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Tiempo de juego.</w:t>
      </w:r>
    </w:p>
    <w:p w14:paraId="7C323B99" w14:textId="77777777" w:rsidR="002F6137" w:rsidRPr="00483B52" w:rsidRDefault="002F6137" w:rsidP="002F6137">
      <w:pPr>
        <w:pStyle w:val="Prrafodelista"/>
        <w:numPr>
          <w:ilvl w:val="1"/>
          <w:numId w:val="9"/>
        </w:numPr>
        <w:ind w:left="993" w:hanging="273"/>
        <w:jc w:val="both"/>
        <w:rPr>
          <w:rFonts w:ascii="Calibri Light" w:hAnsi="Calibri Light"/>
          <w:lang w:val="es-AR"/>
        </w:rPr>
      </w:pPr>
      <w:r>
        <w:rPr>
          <w:rFonts w:ascii="Calibri Light" w:hAnsi="Calibri Light"/>
          <w:lang w:val="es-AR"/>
        </w:rPr>
        <w:t>Forma de puntuar.</w:t>
      </w:r>
    </w:p>
    <w:p w14:paraId="1B688BF6" w14:textId="450BC16E" w:rsidR="002F6137" w:rsidRDefault="008E4F14" w:rsidP="002F6137">
      <w:pPr>
        <w:pStyle w:val="Prrafodelista"/>
        <w:numPr>
          <w:ilvl w:val="0"/>
          <w:numId w:val="10"/>
        </w:numPr>
        <w:ind w:hanging="218"/>
        <w:jc w:val="both"/>
        <w:rPr>
          <w:rFonts w:ascii="Calibri Light" w:hAnsi="Calibri Light"/>
          <w:lang w:val="es-AR"/>
        </w:rPr>
      </w:pPr>
      <w:r>
        <w:rPr>
          <w:rFonts w:ascii="Calibri Light" w:hAnsi="Calibri Light"/>
          <w:lang w:val="es-AR"/>
        </w:rPr>
        <w:t xml:space="preserve">Tamaño </w:t>
      </w:r>
      <w:r w:rsidR="002F6137" w:rsidRPr="00EC7366">
        <w:rPr>
          <w:rFonts w:ascii="Calibri Light" w:hAnsi="Calibri Light"/>
          <w:lang w:val="es-AR"/>
        </w:rPr>
        <w:t xml:space="preserve">de canchas: fútbol 5, </w:t>
      </w:r>
      <w:r w:rsidR="002F6137">
        <w:rPr>
          <w:rFonts w:ascii="Calibri Light" w:hAnsi="Calibri Light"/>
          <w:lang w:val="es-AR"/>
        </w:rPr>
        <w:t>6,</w:t>
      </w:r>
      <w:r w:rsidR="002F6137" w:rsidRPr="00EC7366">
        <w:rPr>
          <w:rFonts w:ascii="Calibri Light" w:hAnsi="Calibri Light"/>
          <w:lang w:val="es-AR"/>
        </w:rPr>
        <w:t>7,</w:t>
      </w:r>
      <w:r w:rsidR="002F6137">
        <w:rPr>
          <w:rFonts w:ascii="Calibri Light" w:hAnsi="Calibri Light"/>
          <w:lang w:val="es-AR"/>
        </w:rPr>
        <w:t xml:space="preserve"> 8,</w:t>
      </w:r>
      <w:r w:rsidR="002F6137" w:rsidRPr="00EC7366">
        <w:rPr>
          <w:rFonts w:ascii="Calibri Light" w:hAnsi="Calibri Light"/>
          <w:lang w:val="es-AR"/>
        </w:rPr>
        <w:t xml:space="preserve"> 9,</w:t>
      </w:r>
      <w:r w:rsidR="002F6137">
        <w:rPr>
          <w:rFonts w:ascii="Calibri Light" w:hAnsi="Calibri Light"/>
          <w:lang w:val="es-AR"/>
        </w:rPr>
        <w:t>10,</w:t>
      </w:r>
      <w:r w:rsidR="002F6137" w:rsidRPr="00EC7366">
        <w:rPr>
          <w:rFonts w:ascii="Calibri Light" w:hAnsi="Calibri Light"/>
          <w:lang w:val="es-AR"/>
        </w:rPr>
        <w:t xml:space="preserve"> 11</w:t>
      </w:r>
      <w:r w:rsidR="002F6137">
        <w:rPr>
          <w:rFonts w:ascii="Calibri Light" w:hAnsi="Calibri Light"/>
          <w:lang w:val="es-AR"/>
        </w:rPr>
        <w:t>.</w:t>
      </w:r>
    </w:p>
    <w:p w14:paraId="14CE0A60" w14:textId="77777777" w:rsidR="002F6137" w:rsidRPr="00EC7366" w:rsidRDefault="002F6137" w:rsidP="002F6137">
      <w:pPr>
        <w:pStyle w:val="Prrafodelista"/>
        <w:numPr>
          <w:ilvl w:val="0"/>
          <w:numId w:val="10"/>
        </w:numPr>
        <w:ind w:hanging="218"/>
        <w:jc w:val="both"/>
        <w:rPr>
          <w:rFonts w:ascii="Calibri Light" w:hAnsi="Calibri Light"/>
          <w:lang w:val="es-AR"/>
        </w:rPr>
      </w:pPr>
      <w:r>
        <w:rPr>
          <w:rFonts w:ascii="Calibri Light" w:hAnsi="Calibri Light"/>
          <w:lang w:val="es-AR"/>
        </w:rPr>
        <w:t>Tipo de Superficies: césped natural, sintético, otro</w:t>
      </w:r>
      <w:r w:rsidRPr="00EC7366">
        <w:rPr>
          <w:rFonts w:ascii="Calibri Light" w:hAnsi="Calibri Light"/>
          <w:lang w:val="es-AR"/>
        </w:rPr>
        <w:t>.</w:t>
      </w:r>
    </w:p>
    <w:p w14:paraId="3F70CC95" w14:textId="77777777" w:rsidR="002F6137" w:rsidRDefault="002F6137" w:rsidP="002F6137">
      <w:pPr>
        <w:pStyle w:val="Prrafodelista"/>
        <w:numPr>
          <w:ilvl w:val="0"/>
          <w:numId w:val="10"/>
        </w:numPr>
        <w:ind w:hanging="218"/>
        <w:jc w:val="both"/>
        <w:rPr>
          <w:rFonts w:ascii="Calibri Light" w:hAnsi="Calibri Light"/>
          <w:lang w:val="es-AR"/>
        </w:rPr>
      </w:pPr>
      <w:r w:rsidRPr="00EC7366">
        <w:rPr>
          <w:rFonts w:ascii="Calibri Light" w:hAnsi="Calibri Light"/>
          <w:lang w:val="es-AR"/>
        </w:rPr>
        <w:t>Generación manual o automática de la Diagra</w:t>
      </w:r>
      <w:r>
        <w:rPr>
          <w:rFonts w:ascii="Calibri Light" w:hAnsi="Calibri Light"/>
          <w:lang w:val="es-AR"/>
        </w:rPr>
        <w:t>mación del Campeonato de acuerdo al tipo de campeonato:</w:t>
      </w:r>
    </w:p>
    <w:p w14:paraId="65654372" w14:textId="77777777"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Opción manual / automática.</w:t>
      </w:r>
    </w:p>
    <w:p w14:paraId="78D96C04" w14:textId="30B4EEB4"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Permitir generar y modificar fixture tantas veces como desee mientras no haya empezado</w:t>
      </w:r>
      <w:r w:rsidR="00ED6CF1">
        <w:rPr>
          <w:rFonts w:ascii="Calibri Light" w:hAnsi="Calibri Light"/>
          <w:lang w:val="es-AR"/>
        </w:rPr>
        <w:t xml:space="preserve"> la edición de</w:t>
      </w:r>
      <w:r>
        <w:rPr>
          <w:rFonts w:ascii="Calibri Light" w:hAnsi="Calibri Light"/>
          <w:lang w:val="es-AR"/>
        </w:rPr>
        <w:t>l campeonato.</w:t>
      </w:r>
    </w:p>
    <w:p w14:paraId="4811BC1B" w14:textId="77777777" w:rsidR="002F6137" w:rsidRDefault="002F6137" w:rsidP="002F6137">
      <w:pPr>
        <w:pStyle w:val="Prrafodelista"/>
        <w:numPr>
          <w:ilvl w:val="0"/>
          <w:numId w:val="10"/>
        </w:numPr>
        <w:jc w:val="both"/>
        <w:rPr>
          <w:rFonts w:ascii="Calibri Light" w:hAnsi="Calibri Light"/>
          <w:lang w:val="es-AR"/>
        </w:rPr>
      </w:pPr>
      <w:r>
        <w:rPr>
          <w:rFonts w:ascii="Calibri Light" w:hAnsi="Calibri Light"/>
          <w:lang w:val="es-AR"/>
        </w:rPr>
        <w:t xml:space="preserve">Fases de un Campeonato: </w:t>
      </w:r>
    </w:p>
    <w:p w14:paraId="6B6A2BCD" w14:textId="77777777"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Tipo de fixture.</w:t>
      </w:r>
    </w:p>
    <w:p w14:paraId="631F4910" w14:textId="77777777" w:rsidR="002F6137" w:rsidRDefault="002F6137" w:rsidP="002F6137">
      <w:pPr>
        <w:pStyle w:val="Prrafodelista"/>
        <w:numPr>
          <w:ilvl w:val="1"/>
          <w:numId w:val="10"/>
        </w:numPr>
        <w:jc w:val="both"/>
        <w:rPr>
          <w:rFonts w:ascii="Calibri Light" w:hAnsi="Calibri Light"/>
          <w:lang w:val="es-AR"/>
        </w:rPr>
      </w:pPr>
      <w:r>
        <w:rPr>
          <w:rFonts w:ascii="Calibri Light" w:hAnsi="Calibri Light"/>
          <w:lang w:val="es-AR"/>
        </w:rPr>
        <w:t>Selección manual de quiénes pasan a la siguiente ronda, menos en la última fase.</w:t>
      </w:r>
    </w:p>
    <w:p w14:paraId="6491BF2A" w14:textId="11C258DB" w:rsidR="000B45B0" w:rsidRDefault="000B45B0" w:rsidP="002F6137">
      <w:pPr>
        <w:pStyle w:val="Prrafodelista"/>
        <w:numPr>
          <w:ilvl w:val="0"/>
          <w:numId w:val="10"/>
        </w:numPr>
        <w:jc w:val="both"/>
        <w:rPr>
          <w:rFonts w:ascii="Calibri Light" w:hAnsi="Calibri Light"/>
          <w:lang w:val="es-AR"/>
        </w:rPr>
      </w:pPr>
      <w:r>
        <w:rPr>
          <w:rFonts w:ascii="Calibri Light" w:hAnsi="Calibri Light"/>
          <w:lang w:val="es-AR"/>
        </w:rPr>
        <w:t>Forma de Administrar ausencias d</w:t>
      </w:r>
      <w:r w:rsidR="000319BA">
        <w:rPr>
          <w:rFonts w:ascii="Calibri Light" w:hAnsi="Calibri Light"/>
          <w:lang w:val="es-AR"/>
        </w:rPr>
        <w:t xml:space="preserve">e equipo: el administrador debe indicar que se debe hacer cuando un equipo se desvincula del campeonato por alguna causa. </w:t>
      </w:r>
    </w:p>
    <w:p w14:paraId="6E5224EF" w14:textId="77777777" w:rsidR="000319BA" w:rsidRDefault="000319BA" w:rsidP="00501E71">
      <w:pPr>
        <w:pStyle w:val="Prrafodelista"/>
        <w:ind w:left="1080"/>
        <w:jc w:val="both"/>
        <w:rPr>
          <w:rFonts w:ascii="Calibri Light" w:hAnsi="Calibri Light"/>
          <w:lang w:val="es-AR"/>
        </w:rPr>
      </w:pPr>
    </w:p>
    <w:p w14:paraId="4242D2BD" w14:textId="1316ED15" w:rsidR="002F6137" w:rsidRPr="004739C7" w:rsidRDefault="002F6137" w:rsidP="002F6137">
      <w:pPr>
        <w:pStyle w:val="Prrafodelista"/>
        <w:numPr>
          <w:ilvl w:val="0"/>
          <w:numId w:val="10"/>
        </w:numPr>
        <w:jc w:val="both"/>
        <w:rPr>
          <w:rFonts w:ascii="Calibri Light" w:hAnsi="Calibri Light"/>
          <w:lang w:val="es-AR"/>
        </w:rPr>
      </w:pPr>
      <w:r w:rsidRPr="004739C7">
        <w:rPr>
          <w:rFonts w:ascii="Calibri Light" w:hAnsi="Calibri Light"/>
          <w:lang w:val="es-AR"/>
        </w:rPr>
        <w:t>Ediciones</w:t>
      </w:r>
      <w:r w:rsidR="000B45B0">
        <w:rPr>
          <w:rFonts w:ascii="Calibri Light" w:hAnsi="Calibri Light"/>
          <w:lang w:val="es-AR"/>
        </w:rPr>
        <w:t xml:space="preserve"> desarroll</w:t>
      </w:r>
      <w:r w:rsidR="000978C1">
        <w:rPr>
          <w:rFonts w:ascii="Calibri Light" w:hAnsi="Calibri Light"/>
          <w:lang w:val="es-AR"/>
        </w:rPr>
        <w:t>ándose simultáneamente</w:t>
      </w:r>
      <w:r w:rsidRPr="004739C7">
        <w:rPr>
          <w:rFonts w:ascii="Calibri Light" w:hAnsi="Calibri Light"/>
          <w:lang w:val="es-AR"/>
        </w:rPr>
        <w:t>: se admite concurrencia de ediciones dentro de un mismo campeonato.</w:t>
      </w:r>
    </w:p>
    <w:p w14:paraId="27AE9FD6" w14:textId="77777777" w:rsidR="0065213A" w:rsidRPr="00345411" w:rsidRDefault="0065213A" w:rsidP="0065213A">
      <w:pPr>
        <w:pStyle w:val="Ttulo2"/>
        <w:jc w:val="both"/>
        <w:rPr>
          <w:lang w:val="es-AR"/>
        </w:rPr>
      </w:pPr>
      <w:bookmarkStart w:id="20" w:name="_Toc390523715"/>
      <w:r>
        <w:rPr>
          <w:lang w:val="es-AR"/>
        </w:rPr>
        <w:t>Personalización de Campeonato</w:t>
      </w:r>
      <w:bookmarkEnd w:id="20"/>
    </w:p>
    <w:p w14:paraId="713694CE" w14:textId="77777777" w:rsidR="0065213A" w:rsidRDefault="0065213A" w:rsidP="0065213A">
      <w:pPr>
        <w:jc w:val="both"/>
        <w:rPr>
          <w:rFonts w:ascii="Calibri Light" w:hAnsi="Calibri Light"/>
          <w:lang w:val="es-AR"/>
        </w:rPr>
      </w:pPr>
      <w:r>
        <w:rPr>
          <w:rFonts w:ascii="Calibri Light" w:hAnsi="Calibri Light"/>
          <w:lang w:val="es-AR"/>
        </w:rPr>
        <w:t>El sistema debe permitir al usuario determinar las preferencias para la administración de su campeonato.</w:t>
      </w:r>
    </w:p>
    <w:p w14:paraId="55F7884A" w14:textId="77777777" w:rsidR="0065213A" w:rsidRDefault="0065213A" w:rsidP="0065213A">
      <w:pPr>
        <w:jc w:val="both"/>
        <w:rPr>
          <w:rFonts w:ascii="Calibri Light" w:hAnsi="Calibri Light"/>
          <w:lang w:val="es-AR"/>
        </w:rPr>
      </w:pPr>
      <w:r>
        <w:rPr>
          <w:rFonts w:ascii="Calibri Light" w:hAnsi="Calibri Light"/>
          <w:lang w:val="es-AR"/>
        </w:rPr>
        <w:t>Para la personalización del campeonato el sistema realizará una serie de preguntas para contemplar los distintos aspectos que el administrador desee administrar en el campeonato.</w:t>
      </w:r>
    </w:p>
    <w:p w14:paraId="143456A0" w14:textId="77777777" w:rsidR="0065213A" w:rsidRPr="00C61713" w:rsidRDefault="0065213A" w:rsidP="0065213A">
      <w:pPr>
        <w:jc w:val="both"/>
        <w:rPr>
          <w:rFonts w:ascii="Calibri Light" w:hAnsi="Calibri Light"/>
          <w:lang w:val="es-AR"/>
        </w:rPr>
      </w:pPr>
      <w:r>
        <w:rPr>
          <w:rFonts w:ascii="Calibri Light" w:hAnsi="Calibri Light"/>
          <w:lang w:val="es-AR"/>
        </w:rPr>
        <w:t>Las preguntas que el sistema debe contemplar son:</w:t>
      </w:r>
    </w:p>
    <w:p w14:paraId="36EC0680" w14:textId="77777777" w:rsidR="0065213A" w:rsidRPr="00B7231F" w:rsidRDefault="0065213A" w:rsidP="0065213A">
      <w:pPr>
        <w:pStyle w:val="Prrafodelista"/>
        <w:numPr>
          <w:ilvl w:val="0"/>
          <w:numId w:val="22"/>
        </w:numPr>
        <w:jc w:val="both"/>
        <w:rPr>
          <w:rFonts w:ascii="Calibri Light" w:hAnsi="Calibri Light"/>
          <w:b/>
          <w:lang w:val="es-AR"/>
        </w:rPr>
      </w:pPr>
      <w:r w:rsidRPr="00B7231F">
        <w:rPr>
          <w:rFonts w:ascii="Calibri Light" w:hAnsi="Calibri Light"/>
          <w:b/>
          <w:lang w:val="es-AR"/>
        </w:rPr>
        <w:t>¿Va a trabajar con jugadores?</w:t>
      </w:r>
    </w:p>
    <w:p w14:paraId="17C23631" w14:textId="77777777" w:rsidR="0065213A" w:rsidRPr="00345411" w:rsidRDefault="0065213A" w:rsidP="0065213A">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que jugadores juegan cada partido?</w:t>
      </w:r>
    </w:p>
    <w:p w14:paraId="10A5B98A" w14:textId="77777777" w:rsidR="0065213A" w:rsidRPr="00345411" w:rsidRDefault="0065213A" w:rsidP="0065213A">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los cambios en un partido?</w:t>
      </w:r>
    </w:p>
    <w:p w14:paraId="40CB9E67" w14:textId="77777777" w:rsidR="0065213A" w:rsidRPr="00345411" w:rsidRDefault="0065213A" w:rsidP="0065213A">
      <w:pPr>
        <w:pStyle w:val="Prrafodelista"/>
        <w:numPr>
          <w:ilvl w:val="1"/>
          <w:numId w:val="22"/>
        </w:numPr>
        <w:jc w:val="both"/>
        <w:rPr>
          <w:rFonts w:ascii="Calibri Light" w:hAnsi="Calibri Light"/>
          <w:lang w:val="es-AR"/>
        </w:rPr>
      </w:pPr>
      <w:r>
        <w:rPr>
          <w:rFonts w:ascii="Calibri Light" w:hAnsi="Calibri Light"/>
          <w:lang w:val="es-AR"/>
        </w:rPr>
        <w:t>¿Registra quié</w:t>
      </w:r>
      <w:r w:rsidRPr="00345411">
        <w:rPr>
          <w:rFonts w:ascii="Calibri Light" w:hAnsi="Calibri Light"/>
          <w:lang w:val="es-AR"/>
        </w:rPr>
        <w:t>n realiza los goles?</w:t>
      </w:r>
    </w:p>
    <w:p w14:paraId="5E88A2E4" w14:textId="77777777" w:rsidR="0065213A" w:rsidRPr="00345411" w:rsidRDefault="0065213A" w:rsidP="0065213A">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tarjetas a cada jugador?</w:t>
      </w:r>
    </w:p>
    <w:p w14:paraId="3ADDFDFD" w14:textId="77777777" w:rsidR="0065213A" w:rsidRPr="00B7231F" w:rsidRDefault="0065213A" w:rsidP="0065213A">
      <w:pPr>
        <w:pStyle w:val="Prrafodelista"/>
        <w:numPr>
          <w:ilvl w:val="0"/>
          <w:numId w:val="22"/>
        </w:numPr>
        <w:jc w:val="both"/>
        <w:rPr>
          <w:rFonts w:ascii="Calibri Light" w:hAnsi="Calibri Light"/>
          <w:b/>
          <w:lang w:val="es-AR"/>
        </w:rPr>
      </w:pPr>
      <w:r w:rsidRPr="00B7231F">
        <w:rPr>
          <w:rFonts w:ascii="Calibri Light" w:hAnsi="Calibri Light"/>
          <w:b/>
          <w:lang w:val="es-AR"/>
        </w:rPr>
        <w:t>¿Trabaja con sanciones?</w:t>
      </w:r>
    </w:p>
    <w:p w14:paraId="7165A1BB" w14:textId="77777777" w:rsidR="0065213A" w:rsidRPr="00B7231F" w:rsidRDefault="0065213A" w:rsidP="0065213A">
      <w:pPr>
        <w:pStyle w:val="Prrafodelista"/>
        <w:numPr>
          <w:ilvl w:val="1"/>
          <w:numId w:val="22"/>
        </w:numPr>
        <w:jc w:val="both"/>
        <w:rPr>
          <w:rFonts w:ascii="Calibri Light" w:hAnsi="Calibri Light"/>
          <w:lang w:val="es-AR"/>
        </w:rPr>
      </w:pPr>
      <w:r w:rsidRPr="00B7231F">
        <w:rPr>
          <w:rFonts w:ascii="Calibri Light" w:hAnsi="Calibri Light"/>
          <w:lang w:val="es-AR"/>
        </w:rPr>
        <w:lastRenderedPageBreak/>
        <w:t>¿Registra sanciones a equipos?</w:t>
      </w:r>
    </w:p>
    <w:p w14:paraId="62FA866E" w14:textId="77777777" w:rsidR="0065213A" w:rsidRPr="00B7231F" w:rsidRDefault="0065213A" w:rsidP="0065213A">
      <w:pPr>
        <w:pStyle w:val="Prrafodelista"/>
        <w:numPr>
          <w:ilvl w:val="1"/>
          <w:numId w:val="22"/>
        </w:numPr>
        <w:jc w:val="both"/>
        <w:rPr>
          <w:rFonts w:ascii="Calibri Light" w:hAnsi="Calibri Light"/>
          <w:lang w:val="es-AR"/>
        </w:rPr>
      </w:pPr>
      <w:r w:rsidRPr="00B7231F">
        <w:rPr>
          <w:rFonts w:ascii="Calibri Light" w:hAnsi="Calibri Light"/>
          <w:lang w:val="es-AR"/>
        </w:rPr>
        <w:t>¿Registra sanciones a jugadores?</w:t>
      </w:r>
    </w:p>
    <w:p w14:paraId="400421C6" w14:textId="77777777" w:rsidR="0065213A" w:rsidRPr="007A6C4F" w:rsidRDefault="0065213A" w:rsidP="0065213A">
      <w:pPr>
        <w:pStyle w:val="Prrafodelista"/>
        <w:numPr>
          <w:ilvl w:val="0"/>
          <w:numId w:val="22"/>
        </w:numPr>
        <w:jc w:val="both"/>
        <w:rPr>
          <w:rFonts w:ascii="Calibri Light" w:hAnsi="Calibri Light"/>
          <w:b/>
          <w:lang w:val="es-AR"/>
        </w:rPr>
      </w:pPr>
      <w:r w:rsidRPr="007A6C4F">
        <w:rPr>
          <w:rFonts w:ascii="Calibri Light" w:hAnsi="Calibri Light"/>
          <w:b/>
          <w:lang w:val="es-AR"/>
        </w:rPr>
        <w:t>¿Trabaja con árbitros?</w:t>
      </w:r>
    </w:p>
    <w:p w14:paraId="79906D69" w14:textId="77777777" w:rsidR="0065213A" w:rsidRPr="00345411" w:rsidRDefault="0065213A" w:rsidP="0065213A">
      <w:pPr>
        <w:pStyle w:val="Prrafodelista"/>
        <w:numPr>
          <w:ilvl w:val="1"/>
          <w:numId w:val="22"/>
        </w:numPr>
        <w:jc w:val="both"/>
        <w:rPr>
          <w:rFonts w:ascii="Calibri Light" w:hAnsi="Calibri Light"/>
          <w:lang w:val="es-AR"/>
        </w:rPr>
      </w:pPr>
      <w:r>
        <w:rPr>
          <w:rFonts w:ascii="Calibri Light" w:hAnsi="Calibri Light"/>
          <w:lang w:val="es-AR"/>
        </w:rPr>
        <w:t>¿Asigna á</w:t>
      </w:r>
      <w:r w:rsidRPr="00345411">
        <w:rPr>
          <w:rFonts w:ascii="Calibri Light" w:hAnsi="Calibri Light"/>
          <w:lang w:val="es-AR"/>
        </w:rPr>
        <w:t>rbitros a cada partido</w:t>
      </w:r>
      <w:r>
        <w:rPr>
          <w:rFonts w:ascii="Calibri Light" w:hAnsi="Calibri Light"/>
          <w:lang w:val="es-AR"/>
        </w:rPr>
        <w:t>? ¿Cuántos árbitros asigna por partido?</w:t>
      </w:r>
    </w:p>
    <w:p w14:paraId="34C25619" w14:textId="77777777" w:rsidR="0065213A" w:rsidRPr="00345411" w:rsidRDefault="0065213A" w:rsidP="0065213A">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el desempeño del árbitro?</w:t>
      </w:r>
    </w:p>
    <w:p w14:paraId="1E6DC7CA" w14:textId="77777777" w:rsidR="0065213A" w:rsidRPr="007A6C4F" w:rsidRDefault="0065213A" w:rsidP="0065213A">
      <w:pPr>
        <w:pStyle w:val="Prrafodelista"/>
        <w:numPr>
          <w:ilvl w:val="0"/>
          <w:numId w:val="22"/>
        </w:numPr>
        <w:jc w:val="both"/>
        <w:rPr>
          <w:rFonts w:ascii="Calibri Light" w:hAnsi="Calibri Light"/>
          <w:b/>
          <w:lang w:val="es-AR"/>
        </w:rPr>
      </w:pPr>
      <w:r w:rsidRPr="007A6C4F">
        <w:rPr>
          <w:rFonts w:ascii="Calibri Light" w:hAnsi="Calibri Light"/>
          <w:b/>
          <w:lang w:val="es-AR"/>
        </w:rPr>
        <w:t>Para la fase: Ante un empate, ¿Trabaja con penales?</w:t>
      </w:r>
    </w:p>
    <w:p w14:paraId="74964787" w14:textId="77777777" w:rsidR="0065213A" w:rsidRPr="007A6C4F" w:rsidRDefault="0065213A" w:rsidP="0065213A">
      <w:pPr>
        <w:pStyle w:val="Prrafodelista"/>
        <w:numPr>
          <w:ilvl w:val="0"/>
          <w:numId w:val="22"/>
        </w:numPr>
        <w:jc w:val="both"/>
        <w:rPr>
          <w:rFonts w:ascii="Calibri Light" w:hAnsi="Calibri Light"/>
          <w:b/>
          <w:lang w:val="es-AR"/>
        </w:rPr>
      </w:pPr>
      <w:r w:rsidRPr="007A6C4F">
        <w:rPr>
          <w:rFonts w:ascii="Calibri Light" w:hAnsi="Calibri Light"/>
          <w:b/>
          <w:lang w:val="es-AR"/>
        </w:rPr>
        <w:t>Para la edición: ¿Cuál será la forma de puntuar (3/1/0)?</w:t>
      </w:r>
    </w:p>
    <w:p w14:paraId="4442FA42" w14:textId="77777777" w:rsidR="0065213A" w:rsidRPr="007A6C4F" w:rsidRDefault="0065213A" w:rsidP="0065213A">
      <w:pPr>
        <w:pStyle w:val="Prrafodelista"/>
        <w:numPr>
          <w:ilvl w:val="0"/>
          <w:numId w:val="22"/>
        </w:numPr>
        <w:jc w:val="both"/>
        <w:rPr>
          <w:rFonts w:ascii="Calibri Light" w:hAnsi="Calibri Light"/>
          <w:b/>
          <w:lang w:val="es-AR"/>
        </w:rPr>
      </w:pPr>
      <w:r w:rsidRPr="007A6C4F">
        <w:rPr>
          <w:rFonts w:ascii="Calibri Light" w:hAnsi="Calibri Light"/>
          <w:b/>
          <w:lang w:val="es-AR"/>
        </w:rPr>
        <w:t>Complejos:</w:t>
      </w:r>
    </w:p>
    <w:p w14:paraId="58878553" w14:textId="77777777" w:rsidR="0065213A" w:rsidRPr="00345411" w:rsidRDefault="0065213A" w:rsidP="0065213A">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Cada equipo tiene su cancha?</w:t>
      </w:r>
      <w:r>
        <w:rPr>
          <w:rFonts w:ascii="Calibri Light" w:hAnsi="Calibri Light"/>
          <w:lang w:val="es-AR"/>
        </w:rPr>
        <w:t xml:space="preserve"> Si/No</w:t>
      </w:r>
    </w:p>
    <w:p w14:paraId="6212A8B4" w14:textId="77777777" w:rsidR="0065213A" w:rsidRDefault="0065213A" w:rsidP="0065213A">
      <w:pPr>
        <w:pStyle w:val="Prrafodelista"/>
        <w:numPr>
          <w:ilvl w:val="1"/>
          <w:numId w:val="22"/>
        </w:numPr>
        <w:jc w:val="both"/>
        <w:rPr>
          <w:rFonts w:ascii="Calibri Light" w:hAnsi="Calibri Light"/>
          <w:lang w:val="es-AR"/>
        </w:rPr>
      </w:pPr>
      <w:r>
        <w:rPr>
          <w:rFonts w:ascii="Calibri Light" w:hAnsi="Calibri Light"/>
          <w:lang w:val="es-AR"/>
        </w:rPr>
        <w:t>¿</w:t>
      </w:r>
      <w:r w:rsidRPr="00345411">
        <w:rPr>
          <w:rFonts w:ascii="Calibri Light" w:hAnsi="Calibri Light"/>
          <w:lang w:val="es-AR"/>
        </w:rPr>
        <w:t>La edición se realiza en uno/varios complejos o en las canchas de los Equipos? Si/No</w:t>
      </w:r>
    </w:p>
    <w:p w14:paraId="189B7407" w14:textId="77777777" w:rsidR="002F6137" w:rsidRDefault="002F6137" w:rsidP="002F6137">
      <w:pPr>
        <w:pStyle w:val="Prrafodelista"/>
        <w:ind w:left="1080"/>
        <w:jc w:val="both"/>
        <w:rPr>
          <w:rFonts w:ascii="Calibri Light" w:hAnsi="Calibri Light"/>
          <w:lang w:val="es-AR"/>
        </w:rPr>
      </w:pPr>
    </w:p>
    <w:p w14:paraId="1EBF0271" w14:textId="77777777" w:rsidR="002F6137" w:rsidRPr="001D0789" w:rsidRDefault="002F6137" w:rsidP="002F6137">
      <w:pPr>
        <w:pStyle w:val="Ttulo2"/>
        <w:jc w:val="both"/>
      </w:pPr>
      <w:bookmarkStart w:id="21" w:name="_Toc385506774"/>
      <w:bookmarkStart w:id="22" w:name="_Toc388704932"/>
      <w:bookmarkStart w:id="23" w:name="_Toc390523716"/>
      <w:r>
        <w:rPr>
          <w:lang w:val="es-AR"/>
        </w:rPr>
        <w:t>Administración de E</w:t>
      </w:r>
      <w:r w:rsidRPr="00E95346">
        <w:rPr>
          <w:lang w:val="es-AR"/>
        </w:rPr>
        <w:t>quipos</w:t>
      </w:r>
      <w:bookmarkEnd w:id="21"/>
      <w:bookmarkEnd w:id="22"/>
      <w:bookmarkEnd w:id="23"/>
    </w:p>
    <w:p w14:paraId="20CD70FC" w14:textId="42F1466B" w:rsidR="002F6137" w:rsidRPr="00EC7366" w:rsidRDefault="0065213A" w:rsidP="002F6137">
      <w:pPr>
        <w:jc w:val="both"/>
        <w:rPr>
          <w:rFonts w:ascii="Calibri Light" w:hAnsi="Calibri Light"/>
          <w:noProof/>
          <w:lang w:val="es-AR"/>
        </w:rPr>
      </w:pPr>
      <w:bookmarkStart w:id="24" w:name="_Toc385506775"/>
      <w:bookmarkStart w:id="25" w:name="_Toc388704933"/>
      <w:r>
        <w:rPr>
          <w:rFonts w:ascii="Calibri Light" w:hAnsi="Calibri Light"/>
          <w:noProof/>
          <w:lang w:val="es-AR"/>
        </w:rPr>
        <w:t>El sistema debe permitir</w:t>
      </w:r>
      <w:r w:rsidR="002F6137" w:rsidRPr="00EC7366">
        <w:rPr>
          <w:rFonts w:ascii="Calibri Light" w:hAnsi="Calibri Light"/>
          <w:noProof/>
          <w:lang w:val="es-AR"/>
        </w:rPr>
        <w:t>:</w:t>
      </w:r>
    </w:p>
    <w:p w14:paraId="0474356A" w14:textId="77777777" w:rsidR="002F6137" w:rsidRDefault="002F6137" w:rsidP="002F6137">
      <w:pPr>
        <w:pStyle w:val="Prrafodelista"/>
        <w:numPr>
          <w:ilvl w:val="0"/>
          <w:numId w:val="11"/>
        </w:numPr>
        <w:ind w:hanging="218"/>
        <w:jc w:val="both"/>
        <w:rPr>
          <w:rFonts w:ascii="Calibri Light" w:hAnsi="Calibri Light"/>
          <w:lang w:val="es-AR"/>
        </w:rPr>
      </w:pPr>
      <w:r w:rsidRPr="006B77E3">
        <w:rPr>
          <w:rFonts w:ascii="Calibri Light" w:hAnsi="Calibri Light"/>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w:t>
      </w:r>
    </w:p>
    <w:p w14:paraId="7931CA05" w14:textId="77777777" w:rsidR="002F6137" w:rsidRDefault="002F6137" w:rsidP="002F6137">
      <w:pPr>
        <w:pStyle w:val="Prrafodelista"/>
        <w:numPr>
          <w:ilvl w:val="0"/>
          <w:numId w:val="11"/>
        </w:numPr>
        <w:ind w:hanging="218"/>
        <w:jc w:val="both"/>
        <w:rPr>
          <w:rFonts w:ascii="Calibri Light" w:hAnsi="Calibri Light"/>
          <w:lang w:val="es-AR"/>
        </w:rPr>
      </w:pPr>
      <w:r w:rsidRPr="005F1A98">
        <w:rPr>
          <w:rFonts w:ascii="Calibri Light" w:hAnsi="Calibri Light"/>
          <w:lang w:val="es-AR"/>
        </w:rPr>
        <w:t>Datos para registrar un nuevo Equipo:</w:t>
      </w:r>
    </w:p>
    <w:p w14:paraId="06200999" w14:textId="77777777" w:rsidR="002F6137" w:rsidRDefault="002F6137" w:rsidP="002F6137">
      <w:pPr>
        <w:pStyle w:val="Prrafodelista"/>
        <w:numPr>
          <w:ilvl w:val="2"/>
          <w:numId w:val="11"/>
        </w:numPr>
        <w:jc w:val="both"/>
        <w:rPr>
          <w:rFonts w:ascii="Calibri Light" w:hAnsi="Calibri Light"/>
          <w:lang w:val="es-AR"/>
        </w:rPr>
      </w:pPr>
      <w:r w:rsidRPr="005F1A98">
        <w:rPr>
          <w:rFonts w:ascii="Calibri Light" w:hAnsi="Calibri Light"/>
          <w:lang w:val="es-AR"/>
        </w:rPr>
        <w:t xml:space="preserve"> Nombre del equipo (único: no puede existir dos equipos con el mismo nombre dentro de un mismo campeonato), </w:t>
      </w:r>
    </w:p>
    <w:p w14:paraId="161CD5BA" w14:textId="77777777" w:rsidR="002F6137" w:rsidRDefault="002F6137" w:rsidP="002F6137">
      <w:pPr>
        <w:pStyle w:val="Prrafodelista"/>
        <w:numPr>
          <w:ilvl w:val="2"/>
          <w:numId w:val="11"/>
        </w:numPr>
        <w:jc w:val="both"/>
        <w:rPr>
          <w:rFonts w:ascii="Calibri Light" w:hAnsi="Calibri Light"/>
          <w:lang w:val="es-AR"/>
        </w:rPr>
      </w:pPr>
      <w:r>
        <w:rPr>
          <w:rFonts w:ascii="Calibri Light" w:hAnsi="Calibri Light"/>
          <w:lang w:val="es-AR"/>
        </w:rPr>
        <w:t>Logo del equipo (el usuario podrá guardar una imagen de logo para su equipo en formato jpg, png, o gif)</w:t>
      </w:r>
    </w:p>
    <w:p w14:paraId="6B3FFB50" w14:textId="77777777" w:rsidR="002F6137" w:rsidRDefault="002F6137" w:rsidP="002F6137">
      <w:pPr>
        <w:pStyle w:val="Prrafodelista"/>
        <w:numPr>
          <w:ilvl w:val="2"/>
          <w:numId w:val="11"/>
        </w:numPr>
        <w:jc w:val="both"/>
        <w:rPr>
          <w:rFonts w:ascii="Calibri Light" w:hAnsi="Calibri Light"/>
          <w:lang w:val="es-AR"/>
        </w:rPr>
      </w:pPr>
      <w:r>
        <w:rPr>
          <w:rFonts w:ascii="Calibri Light" w:hAnsi="Calibri Light"/>
          <w:lang w:val="es-AR"/>
        </w:rPr>
        <w:t xml:space="preserve"> Color de camiseta primaria y</w:t>
      </w:r>
      <w:r w:rsidRPr="005F1A98">
        <w:rPr>
          <w:rFonts w:ascii="Calibri Light" w:hAnsi="Calibri Light"/>
          <w:lang w:val="es-AR"/>
        </w:rPr>
        <w:t xml:space="preserve"> </w:t>
      </w:r>
      <w:r>
        <w:rPr>
          <w:rFonts w:ascii="Calibri Light" w:hAnsi="Calibri Light"/>
          <w:lang w:val="es-AR"/>
        </w:rPr>
        <w:t>color de camiseta secundaria.</w:t>
      </w:r>
    </w:p>
    <w:p w14:paraId="1099157D" w14:textId="77777777" w:rsidR="002F6137" w:rsidRDefault="002F6137" w:rsidP="002F6137">
      <w:pPr>
        <w:pStyle w:val="Prrafodelista"/>
        <w:numPr>
          <w:ilvl w:val="2"/>
          <w:numId w:val="11"/>
        </w:numPr>
        <w:jc w:val="both"/>
        <w:rPr>
          <w:rFonts w:ascii="Calibri Light" w:hAnsi="Calibri Light"/>
          <w:lang w:val="es-AR"/>
        </w:rPr>
      </w:pPr>
      <w:r>
        <w:rPr>
          <w:rFonts w:ascii="Calibri Light" w:hAnsi="Calibri Light"/>
          <w:lang w:val="es-AR"/>
        </w:rPr>
        <w:t xml:space="preserve"> D</w:t>
      </w:r>
      <w:r w:rsidRPr="005F1A98">
        <w:rPr>
          <w:rFonts w:ascii="Calibri Light" w:hAnsi="Calibri Light"/>
          <w:lang w:val="es-AR"/>
        </w:rPr>
        <w:t>irector técnico.</w:t>
      </w:r>
    </w:p>
    <w:p w14:paraId="5BDA25C3" w14:textId="77777777" w:rsidR="002F6137" w:rsidRPr="005F1A98" w:rsidRDefault="002F6137" w:rsidP="002F6137">
      <w:pPr>
        <w:pStyle w:val="Prrafodelista"/>
        <w:numPr>
          <w:ilvl w:val="2"/>
          <w:numId w:val="11"/>
        </w:numPr>
        <w:jc w:val="both"/>
        <w:rPr>
          <w:rFonts w:ascii="Calibri Light" w:hAnsi="Calibri Light"/>
          <w:lang w:val="es-AR"/>
        </w:rPr>
      </w:pPr>
      <w:r w:rsidRPr="005F1A98">
        <w:rPr>
          <w:rFonts w:ascii="Calibri Light" w:hAnsi="Calibri Light"/>
          <w:lang w:val="es-AR"/>
        </w:rPr>
        <w:t xml:space="preserve"> </w:t>
      </w:r>
      <w:r w:rsidRPr="006B77E3">
        <w:rPr>
          <w:rFonts w:ascii="Calibri Light" w:hAnsi="Calibri Light"/>
          <w:lang w:val="es-AR"/>
        </w:rPr>
        <w:t>Datos de los delegados del equipo:</w:t>
      </w:r>
      <w:r w:rsidRPr="005F1A98">
        <w:rPr>
          <w:rFonts w:ascii="Calibri Light" w:hAnsi="Calibri Light"/>
          <w:lang w:val="es-AR"/>
        </w:rPr>
        <w:t xml:space="preserve"> nombre, e-mail, teléfono y domicilio.</w:t>
      </w:r>
      <w:r>
        <w:rPr>
          <w:rFonts w:ascii="Calibri Light" w:hAnsi="Calibri Light"/>
          <w:lang w:val="es-AR"/>
        </w:rPr>
        <w:t xml:space="preserve"> Por equipo, se manejarán dos delegados, uno obligatorio y otro opcional.</w:t>
      </w:r>
    </w:p>
    <w:p w14:paraId="5AE7A35F" w14:textId="77777777" w:rsidR="002F6137" w:rsidRPr="005F1A98" w:rsidRDefault="002F6137" w:rsidP="002F6137">
      <w:pPr>
        <w:pStyle w:val="Prrafodelista"/>
        <w:numPr>
          <w:ilvl w:val="0"/>
          <w:numId w:val="11"/>
        </w:numPr>
        <w:ind w:hanging="218"/>
        <w:jc w:val="both"/>
        <w:rPr>
          <w:rFonts w:ascii="Calibri Light" w:hAnsi="Calibri Light"/>
        </w:rPr>
      </w:pPr>
      <w:r w:rsidRPr="006B77E3">
        <w:rPr>
          <w:rFonts w:ascii="Calibri Light" w:hAnsi="Calibri Light"/>
          <w:lang w:val="es-ES"/>
        </w:rPr>
        <w:t xml:space="preserve">Modificar Datos de un Equipo: </w:t>
      </w:r>
      <w:r>
        <w:rPr>
          <w:rFonts w:ascii="Calibri Light" w:hAnsi="Calibri Light"/>
          <w:lang w:val="es-ES"/>
        </w:rPr>
        <w:t>Los datos de los equipos que fueron ingresados en el momento del alta de un nuevo equipo, podrán ser modificados.</w:t>
      </w:r>
    </w:p>
    <w:p w14:paraId="0373652F" w14:textId="77777777" w:rsidR="002F6137" w:rsidRPr="00EC7366" w:rsidRDefault="002F6137" w:rsidP="002F6137">
      <w:pPr>
        <w:pStyle w:val="Prrafodelista"/>
        <w:numPr>
          <w:ilvl w:val="0"/>
          <w:numId w:val="11"/>
        </w:numPr>
        <w:ind w:hanging="218"/>
        <w:jc w:val="both"/>
        <w:rPr>
          <w:rFonts w:ascii="Calibri Light" w:hAnsi="Calibri Light"/>
          <w:lang w:val="es-AR"/>
        </w:rPr>
      </w:pPr>
      <w:r w:rsidRPr="006B77E3">
        <w:rPr>
          <w:rFonts w:ascii="Calibri Light" w:hAnsi="Calibri Light"/>
          <w:lang w:val="es-AR"/>
        </w:rPr>
        <w:t>Dar de Baja un Equipo:</w:t>
      </w:r>
      <w:r>
        <w:rPr>
          <w:rFonts w:ascii="Calibri Light" w:hAnsi="Calibri Light"/>
          <w:lang w:val="es-AR"/>
        </w:rPr>
        <w:t xml:space="preserve"> Los equipos podrán ser dados de baja.</w:t>
      </w:r>
    </w:p>
    <w:p w14:paraId="7CFD5E3D" w14:textId="77777777" w:rsidR="002F6137" w:rsidRDefault="002F6137" w:rsidP="002F6137">
      <w:pPr>
        <w:pStyle w:val="Prrafodelista"/>
        <w:numPr>
          <w:ilvl w:val="0"/>
          <w:numId w:val="11"/>
        </w:numPr>
        <w:ind w:hanging="218"/>
        <w:jc w:val="both"/>
        <w:rPr>
          <w:rFonts w:ascii="Calibri Light" w:hAnsi="Calibri Light"/>
          <w:lang w:val="es-AR"/>
        </w:rPr>
      </w:pPr>
      <w:r w:rsidRPr="006B77E3">
        <w:rPr>
          <w:rFonts w:ascii="Calibri Light" w:hAnsi="Calibri Light"/>
          <w:lang w:val="es-AR"/>
        </w:rPr>
        <w:t>Consulta de Equipos:</w:t>
      </w:r>
      <w:r>
        <w:rPr>
          <w:rFonts w:ascii="Calibri Light" w:hAnsi="Calibri Light"/>
          <w:lang w:val="es-AR"/>
        </w:rPr>
        <w:t xml:space="preserve"> se podrá c</w:t>
      </w:r>
      <w:r w:rsidRPr="00EC7366">
        <w:rPr>
          <w:rFonts w:ascii="Calibri Light" w:hAnsi="Calibri Light"/>
          <w:lang w:val="es-AR"/>
        </w:rPr>
        <w:t>onsultar Equipos registrados para un Campeonato en particular.</w:t>
      </w:r>
    </w:p>
    <w:p w14:paraId="57185047" w14:textId="77777777" w:rsidR="0065213A" w:rsidRPr="006B77E3" w:rsidRDefault="0065213A" w:rsidP="0065213A">
      <w:pPr>
        <w:pStyle w:val="Ttulo2"/>
        <w:jc w:val="both"/>
        <w:rPr>
          <w:lang w:val="es-AR"/>
        </w:rPr>
      </w:pPr>
      <w:bookmarkStart w:id="26" w:name="_Toc390523717"/>
      <w:r>
        <w:rPr>
          <w:lang w:val="es-AR"/>
        </w:rPr>
        <w:t>Administración de Fixture</w:t>
      </w:r>
      <w:bookmarkEnd w:id="26"/>
    </w:p>
    <w:p w14:paraId="5ACC9AAB" w14:textId="77777777" w:rsidR="0065213A" w:rsidRPr="00EC7366" w:rsidRDefault="0065213A" w:rsidP="0065213A">
      <w:pPr>
        <w:jc w:val="both"/>
        <w:rPr>
          <w:rFonts w:ascii="Calibri Light" w:hAnsi="Calibri Light"/>
          <w:noProof/>
          <w:lang w:val="es-AR"/>
        </w:rPr>
      </w:pPr>
      <w:r w:rsidRPr="00EC7366">
        <w:rPr>
          <w:rFonts w:ascii="Calibri Light" w:hAnsi="Calibri Light"/>
          <w:noProof/>
          <w:lang w:val="es-AR"/>
        </w:rPr>
        <w:t>Los alcances del subsistema serán:</w:t>
      </w:r>
    </w:p>
    <w:p w14:paraId="76567B05" w14:textId="77777777" w:rsidR="0065213A" w:rsidRDefault="0065213A" w:rsidP="0065213A">
      <w:pPr>
        <w:pStyle w:val="Prrafodelista"/>
        <w:numPr>
          <w:ilvl w:val="0"/>
          <w:numId w:val="17"/>
        </w:numPr>
        <w:ind w:left="284" w:hanging="284"/>
        <w:jc w:val="both"/>
        <w:rPr>
          <w:rFonts w:ascii="Calibri Light" w:hAnsi="Calibri Light"/>
          <w:lang w:val="es-AR"/>
        </w:rPr>
      </w:pPr>
      <w:r w:rsidRPr="006B77E3">
        <w:rPr>
          <w:rFonts w:ascii="Calibri Light" w:hAnsi="Calibri Light"/>
          <w:lang w:val="es-AR"/>
        </w:rPr>
        <w:t>Generación de Fixture:</w:t>
      </w:r>
      <w:r>
        <w:rPr>
          <w:rFonts w:ascii="Calibri Light" w:hAnsi="Calibri Light"/>
          <w:lang w:val="es-AR"/>
        </w:rPr>
        <w:t xml:space="preserve"> Cuando se genera la diagramación del campeonato, se generan un conjunto de fechas. Éstas, a su vez, tiene un conjunto de partidos. </w:t>
      </w:r>
    </w:p>
    <w:p w14:paraId="6EBA540B" w14:textId="77777777" w:rsidR="0065213A" w:rsidRDefault="0065213A" w:rsidP="0065213A">
      <w:pPr>
        <w:pStyle w:val="Prrafodelista"/>
        <w:ind w:left="284"/>
        <w:jc w:val="both"/>
        <w:rPr>
          <w:rFonts w:ascii="Calibri Light" w:hAnsi="Calibri Light"/>
          <w:lang w:val="es-AR"/>
        </w:rPr>
      </w:pPr>
      <w:r>
        <w:rPr>
          <w:rFonts w:ascii="Calibri Light" w:hAnsi="Calibri Light"/>
          <w:lang w:val="es-AR"/>
        </w:rPr>
        <w:t xml:space="preserve">Existen distintos tipos de fixture: todos contra todos, por zonas, por grupos, por eliminatorias, combinación de los mismos, etc. </w:t>
      </w:r>
    </w:p>
    <w:p w14:paraId="7D37131E" w14:textId="77777777" w:rsidR="0065213A" w:rsidRDefault="0065213A" w:rsidP="0065213A">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44E5601B" w14:textId="77777777" w:rsidR="0065213A" w:rsidRDefault="0065213A" w:rsidP="0065213A">
      <w:pPr>
        <w:pStyle w:val="Prrafodelista"/>
        <w:numPr>
          <w:ilvl w:val="0"/>
          <w:numId w:val="11"/>
        </w:numPr>
        <w:ind w:left="284"/>
        <w:jc w:val="both"/>
        <w:rPr>
          <w:rFonts w:ascii="Calibri Light" w:hAnsi="Calibri Light"/>
        </w:rPr>
      </w:pPr>
      <w:r w:rsidRPr="006B77E3">
        <w:rPr>
          <w:rFonts w:ascii="Calibri Light" w:hAnsi="Calibri Light"/>
          <w:lang w:val="es-ES"/>
        </w:rPr>
        <w:t>Creación de Fechas:</w:t>
      </w:r>
      <w:r>
        <w:rPr>
          <w:rFonts w:ascii="Calibri Light" w:hAnsi="Calibri Light"/>
          <w:lang w:val="es-ES"/>
        </w:rPr>
        <w:t xml:space="preserve"> Las fechas se crean en el momento que se genera el fixture del campeonato. </w:t>
      </w:r>
      <w:r>
        <w:rPr>
          <w:rFonts w:ascii="Calibri Light" w:hAnsi="Calibri Light"/>
          <w:lang w:val="es-AR"/>
        </w:rPr>
        <w:t>La cantidad de fechas, estará dada por la cantidad de equipos que están inscriptos en el campeonato</w:t>
      </w:r>
      <w:r w:rsidRPr="00A21F09">
        <w:rPr>
          <w:rFonts w:ascii="Calibri Light" w:hAnsi="Calibri Light"/>
        </w:rPr>
        <w:t>.</w:t>
      </w:r>
      <w:r>
        <w:rPr>
          <w:rFonts w:ascii="Calibri Light" w:hAnsi="Calibri Light"/>
        </w:rPr>
        <w:t xml:space="preserve"> En </w:t>
      </w:r>
      <w:r w:rsidRPr="009658E8">
        <w:rPr>
          <w:rFonts w:ascii="Calibri Light" w:hAnsi="Calibri Light"/>
          <w:lang w:val="es-ES"/>
        </w:rPr>
        <w:lastRenderedPageBreak/>
        <w:t>caso que la cantidad de equipos sea un número impar, se tendrá en cuenta Fecha Libre</w:t>
      </w:r>
      <w:r>
        <w:rPr>
          <w:rFonts w:ascii="Calibri Light" w:hAnsi="Calibri Light"/>
          <w:lang w:val="es-ES"/>
        </w:rPr>
        <w:t xml:space="preserve"> (un equipo no juega en esa fecha)</w:t>
      </w:r>
      <w:r w:rsidRPr="009658E8">
        <w:rPr>
          <w:rFonts w:ascii="Calibri Light" w:hAnsi="Calibri Light"/>
          <w:lang w:val="es-ES"/>
        </w:rPr>
        <w:t>.</w:t>
      </w:r>
    </w:p>
    <w:p w14:paraId="2EA4CF8A" w14:textId="77777777" w:rsidR="0065213A" w:rsidRPr="00A21F09" w:rsidRDefault="0065213A" w:rsidP="0065213A">
      <w:pPr>
        <w:pStyle w:val="Prrafodelista"/>
        <w:numPr>
          <w:ilvl w:val="0"/>
          <w:numId w:val="11"/>
        </w:numPr>
        <w:ind w:left="284"/>
        <w:jc w:val="both"/>
        <w:rPr>
          <w:rFonts w:ascii="Calibri Light" w:hAnsi="Calibri Light"/>
        </w:rPr>
      </w:pPr>
      <w:r w:rsidRPr="006B77E3">
        <w:rPr>
          <w:rFonts w:ascii="Calibri Light" w:hAnsi="Calibri Light"/>
          <w:lang w:val="es-ES"/>
        </w:rPr>
        <w:t>Gestión de Fechas:</w:t>
      </w:r>
      <w:r>
        <w:rPr>
          <w:rFonts w:ascii="Calibri Light" w:hAnsi="Calibri Light"/>
        </w:rPr>
        <w:t xml:space="preserve"> </w:t>
      </w:r>
      <w:r>
        <w:rPr>
          <w:rFonts w:ascii="Calibri Light" w:hAnsi="Calibri Light"/>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65213A">
      <w:pPr>
        <w:pStyle w:val="Prrafodelista"/>
        <w:numPr>
          <w:ilvl w:val="0"/>
          <w:numId w:val="11"/>
        </w:numPr>
        <w:jc w:val="both"/>
        <w:rPr>
          <w:rFonts w:ascii="Calibri Light" w:hAnsi="Calibri Light"/>
          <w:lang w:val="es-AR"/>
        </w:rPr>
      </w:pPr>
      <w:r w:rsidRPr="006B77E3">
        <w:rPr>
          <w:rFonts w:ascii="Calibri Light" w:hAnsi="Calibri Light"/>
          <w:lang w:val="es-AR"/>
        </w:rPr>
        <w:t>Estados de una Fecha:</w:t>
      </w:r>
      <w:r>
        <w:rPr>
          <w:rFonts w:ascii="Calibri Light" w:hAnsi="Calibri Light"/>
          <w:lang w:val="es-AR"/>
        </w:rPr>
        <w:t xml:space="preserve"> Programada, Completa, Incompleta, Suspendida, </w:t>
      </w:r>
      <w:r w:rsidRPr="009658E8">
        <w:rPr>
          <w:rFonts w:ascii="Calibri Light" w:hAnsi="Calibri Light"/>
          <w:lang w:val="es-AR"/>
        </w:rPr>
        <w:t>Cancelada.</w:t>
      </w:r>
      <w:r>
        <w:rPr>
          <w:rFonts w:ascii="Calibri Light" w:hAnsi="Calibri Light"/>
          <w:lang w:val="es-AR"/>
        </w:rPr>
        <w:t xml:space="preserve"> Cuando se genera el fixture,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rFonts w:ascii="Calibri Light" w:hAnsi="Calibri Light"/>
          <w:lang w:val="es-AR"/>
        </w:rPr>
        <w:t xml:space="preserve">”. </w:t>
      </w:r>
    </w:p>
    <w:p w14:paraId="2C47E3C7" w14:textId="77777777" w:rsidR="0065213A" w:rsidRDefault="0065213A" w:rsidP="0065213A">
      <w:pPr>
        <w:pStyle w:val="Prrafodelista"/>
        <w:numPr>
          <w:ilvl w:val="0"/>
          <w:numId w:val="11"/>
        </w:numPr>
        <w:jc w:val="both"/>
        <w:rPr>
          <w:rFonts w:ascii="Calibri Light" w:hAnsi="Calibri Light"/>
          <w:lang w:val="es-AR"/>
        </w:rPr>
      </w:pPr>
      <w:r w:rsidRPr="006B77E3">
        <w:rPr>
          <w:rFonts w:ascii="Calibri Light" w:hAnsi="Calibri Light"/>
          <w:lang w:val="es-AR"/>
        </w:rPr>
        <w:t>Consulta de Fechas:</w:t>
      </w:r>
      <w:r>
        <w:rPr>
          <w:rFonts w:ascii="Calibri Light" w:hAnsi="Calibri Light"/>
          <w:lang w:val="es-AR"/>
        </w:rPr>
        <w:t xml:space="preserve"> se podrá consultar las fechas de un campeonato en particular.</w:t>
      </w:r>
    </w:p>
    <w:p w14:paraId="41C5AFFE" w14:textId="77777777" w:rsidR="0065213A" w:rsidRPr="006B77E3" w:rsidRDefault="0065213A" w:rsidP="0065213A">
      <w:pPr>
        <w:pStyle w:val="Ttulo2"/>
        <w:jc w:val="both"/>
      </w:pPr>
      <w:bookmarkStart w:id="27" w:name="_Toc385506777"/>
      <w:bookmarkStart w:id="28" w:name="_Toc388704935"/>
      <w:bookmarkStart w:id="29" w:name="_Toc390523718"/>
      <w:r>
        <w:rPr>
          <w:lang w:val="es-AR"/>
        </w:rPr>
        <w:t>Administración de P</w:t>
      </w:r>
      <w:r w:rsidRPr="00E95346">
        <w:rPr>
          <w:lang w:val="es-AR"/>
        </w:rPr>
        <w:t>artidos</w:t>
      </w:r>
      <w:bookmarkEnd w:id="27"/>
      <w:bookmarkEnd w:id="28"/>
      <w:bookmarkEnd w:id="29"/>
    </w:p>
    <w:p w14:paraId="57FD6AE7" w14:textId="77777777" w:rsidR="0065213A" w:rsidRDefault="0065213A" w:rsidP="0065213A">
      <w:pPr>
        <w:jc w:val="both"/>
        <w:rPr>
          <w:rFonts w:ascii="Calibri Light" w:hAnsi="Calibri Light"/>
          <w:lang w:val="es-AR"/>
        </w:rPr>
      </w:pPr>
      <w:r w:rsidRPr="00EC7366">
        <w:rPr>
          <w:rFonts w:ascii="Calibri Light" w:hAnsi="Calibri Light"/>
          <w:lang w:val="es-AR"/>
        </w:rPr>
        <w:t>Los alcances de este subsistema serán:</w:t>
      </w:r>
    </w:p>
    <w:p w14:paraId="2FFB12A2"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Creación de un Partido:</w:t>
      </w:r>
      <w:r>
        <w:rPr>
          <w:rFonts w:ascii="Calibri Light" w:hAnsi="Calibri Light"/>
          <w:lang w:val="es-AR"/>
        </w:rPr>
        <w:t xml:space="preserve"> Los partidos se crean en el momento de generar un fixture. Cuando se genera la diagramación del campeonato, se generan un conjunto de fechas. Éstas, a su vez, tiene un conjunto de partidos. La cantidad de fechas y partidos, estará dada por la cantidad de equipos que están inscriptos en el campeonato. </w:t>
      </w:r>
    </w:p>
    <w:p w14:paraId="4E06AE36" w14:textId="77777777" w:rsidR="0065213A" w:rsidRPr="00660809" w:rsidRDefault="0065213A" w:rsidP="0065213A">
      <w:pPr>
        <w:pStyle w:val="Prrafodelista"/>
        <w:ind w:left="426"/>
        <w:jc w:val="both"/>
        <w:rPr>
          <w:rFonts w:ascii="Calibri Light" w:hAnsi="Calibri Light"/>
          <w:lang w:val="es-AR"/>
        </w:rPr>
      </w:pPr>
      <w:r>
        <w:rPr>
          <w:rFonts w:ascii="Calibri Light" w:hAnsi="Calibri Light"/>
          <w:lang w:val="es-AR"/>
        </w:rPr>
        <w:t>Se deberá tener en cuenta si los partidos serán de Ida y Vuelta, en función del tipo del fixture asociado al campeonato.</w:t>
      </w:r>
    </w:p>
    <w:p w14:paraId="715633E4" w14:textId="77777777" w:rsidR="0065213A" w:rsidRPr="00D93939"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Gestión de Partido:</w:t>
      </w:r>
      <w:r>
        <w:rPr>
          <w:rFonts w:ascii="Calibri Light" w:hAnsi="Calibri Light"/>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el caso que aplique), equipo titular de cada equipo y cambios (en el caso que aplique), una fecha (día, mes, año) y un horario.</w:t>
      </w:r>
    </w:p>
    <w:p w14:paraId="1311AFB6"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Gestión Resultados de los partidos:</w:t>
      </w:r>
      <w:r>
        <w:rPr>
          <w:rFonts w:ascii="Calibri Light" w:hAnsi="Calibri Light"/>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(Fixture: Eliminatoria), se deberá indicar el resultado de los penales.</w:t>
      </w:r>
    </w:p>
    <w:p w14:paraId="288E9297"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Estados de un Partido:</w:t>
      </w:r>
      <w:r>
        <w:rPr>
          <w:rFonts w:ascii="Calibri Light" w:hAnsi="Calibri Light"/>
          <w:lang w:val="es-AR"/>
        </w:rPr>
        <w:t xml:space="preserve"> Programado, Jugado, </w:t>
      </w:r>
      <w:r w:rsidRPr="009658E8">
        <w:rPr>
          <w:rFonts w:ascii="Calibri Light" w:hAnsi="Calibri Light"/>
          <w:lang w:val="es-AR"/>
        </w:rPr>
        <w:t>Suspendido, Cancelado. Cuando</w:t>
      </w:r>
      <w:r>
        <w:rPr>
          <w:rFonts w:ascii="Calibri Light" w:hAnsi="Calibri Light"/>
          <w:lang w:val="es-AR"/>
        </w:rPr>
        <w:t xml:space="preserve"> se genera el fixture, las fechas y los partidos, en ese primer instante, el partido se crea con el estado “Programado”. Una vez que se cargó el resultado, el partido pasa al estado “Jugado”. Si el partido, está programado puede suspenderse, en cuyo caso asume el estado “Suspendido”.</w:t>
      </w:r>
    </w:p>
    <w:p w14:paraId="009A6A8C"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no existirán equipos locales ni visitantes, ya que los equipos del campeonato jugarán en canchas propias del complejo del campeonato. En ese caso, sólo se especificará el nombre de la cancha del complejo, y no importa la localía o si el equipo será visitante.</w:t>
      </w:r>
    </w:p>
    <w:p w14:paraId="3EF63F79" w14:textId="77777777" w:rsidR="0065213A" w:rsidRDefault="0065213A" w:rsidP="0065213A">
      <w:pPr>
        <w:pStyle w:val="Prrafodelista"/>
        <w:ind w:left="426"/>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07EDCACC"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lastRenderedPageBreak/>
        <w:t>Gestión de Árbitros por Partido:</w:t>
      </w:r>
      <w:r>
        <w:rPr>
          <w:rFonts w:ascii="Calibri Light" w:hAnsi="Calibri Light"/>
          <w:lang w:val="es-AR"/>
        </w:rPr>
        <w:t xml:space="preserve"> en aquellos campeonatos que se maneje con registro de árbitro, se deberá indicar el nombre del árbitro que arbitró ese partido. Desempeño del árbitro: se deberá indicar el desempeño del árbitro.</w:t>
      </w:r>
    </w:p>
    <w:p w14:paraId="488997C6"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Gestión de Jugadores por Partido:</w:t>
      </w:r>
      <w:r>
        <w:rPr>
          <w:rFonts w:ascii="Calibri Light" w:hAnsi="Calibri Light"/>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61907273"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Gestión de Tarjetas por Partido:</w:t>
      </w:r>
      <w:r>
        <w:rPr>
          <w:rFonts w:ascii="Calibri Light" w:hAnsi="Calibri Light"/>
          <w:lang w:val="es-AR"/>
        </w:rPr>
        <w:t xml:space="preserve"> en aquellos campeonatos que se maneje con registro de tarjetas, se deberá indicar aquellos jugadores que fueron amonestados o expulsados durante el partido.</w:t>
      </w:r>
    </w:p>
    <w:p w14:paraId="7D8398B7"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Gestión de Equipos por Partido:</w:t>
      </w:r>
      <w:r>
        <w:rPr>
          <w:rFonts w:ascii="Calibri Light" w:hAnsi="Calibri Light"/>
          <w:lang w:val="es-AR"/>
        </w:rPr>
        <w:t xml:space="preserve"> en aquellos campeonatos que se maneje con registro de jugadores, se deberá indicar los dos equipos titulares que jugó el partido.</w:t>
      </w:r>
    </w:p>
    <w:p w14:paraId="3C8696BF" w14:textId="77777777" w:rsidR="0065213A" w:rsidRDefault="0065213A" w:rsidP="0065213A">
      <w:pPr>
        <w:pStyle w:val="Prrafodelista"/>
        <w:numPr>
          <w:ilvl w:val="0"/>
          <w:numId w:val="14"/>
        </w:numPr>
        <w:jc w:val="both"/>
        <w:rPr>
          <w:rFonts w:ascii="Calibri Light" w:hAnsi="Calibri Light"/>
          <w:lang w:val="es-AR"/>
        </w:rPr>
      </w:pPr>
      <w:r w:rsidRPr="006B77E3">
        <w:rPr>
          <w:rFonts w:ascii="Calibri Light" w:hAnsi="Calibri Light"/>
          <w:lang w:val="es-AR"/>
        </w:rPr>
        <w:t>Consulta de Partidos:</w:t>
      </w:r>
      <w:r>
        <w:rPr>
          <w:rFonts w:ascii="Calibri Light" w:hAnsi="Calibri Light"/>
          <w:lang w:val="es-AR"/>
        </w:rPr>
        <w:t xml:space="preserve"> se podrá consultar los partidos jugados, o que estén programados para una fecha en particular.</w:t>
      </w:r>
    </w:p>
    <w:p w14:paraId="314B1D6C" w14:textId="77777777" w:rsidR="0065213A" w:rsidRPr="006B77E3" w:rsidRDefault="0065213A" w:rsidP="0065213A">
      <w:pPr>
        <w:pStyle w:val="Ttulo2"/>
        <w:jc w:val="both"/>
      </w:pPr>
      <w:bookmarkStart w:id="30" w:name="_Toc385506778"/>
      <w:bookmarkStart w:id="31" w:name="_Toc388704936"/>
      <w:bookmarkStart w:id="32" w:name="_Toc390523719"/>
      <w:r>
        <w:rPr>
          <w:lang w:val="es-AR"/>
        </w:rPr>
        <w:t>Control Automático de E</w:t>
      </w:r>
      <w:r w:rsidRPr="00E95346">
        <w:rPr>
          <w:lang w:val="es-AR"/>
        </w:rPr>
        <w:t>stadísticas</w:t>
      </w:r>
      <w:bookmarkEnd w:id="30"/>
      <w:bookmarkEnd w:id="31"/>
      <w:bookmarkEnd w:id="32"/>
    </w:p>
    <w:p w14:paraId="29B48C61" w14:textId="59C76833" w:rsidR="0065213A" w:rsidRPr="00EC7366" w:rsidRDefault="0065213A" w:rsidP="0065213A">
      <w:pPr>
        <w:jc w:val="both"/>
        <w:rPr>
          <w:rFonts w:ascii="Calibri Light" w:hAnsi="Calibri Light"/>
          <w:lang w:val="es-AR"/>
        </w:rPr>
      </w:pPr>
      <w:r>
        <w:rPr>
          <w:rFonts w:ascii="Calibri Light" w:hAnsi="Calibri Light"/>
          <w:lang w:val="es-AR"/>
        </w:rPr>
        <w:t xml:space="preserve">El sistema debe </w:t>
      </w:r>
      <w:r w:rsidR="00A96EAB">
        <w:rPr>
          <w:rFonts w:ascii="Calibri Light" w:hAnsi="Calibri Light"/>
          <w:lang w:val="es-AR"/>
        </w:rPr>
        <w:t>permitir:</w:t>
      </w:r>
    </w:p>
    <w:p w14:paraId="0E7A3E68" w14:textId="77777777" w:rsidR="0065213A" w:rsidRPr="00EC7366" w:rsidRDefault="0065213A" w:rsidP="0065213A">
      <w:pPr>
        <w:pStyle w:val="Prrafodelista"/>
        <w:numPr>
          <w:ilvl w:val="0"/>
          <w:numId w:val="15"/>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14:paraId="02B8D51B" w14:textId="77777777" w:rsidR="0065213A" w:rsidRPr="00EC7366" w:rsidRDefault="0065213A" w:rsidP="0065213A">
      <w:pPr>
        <w:pStyle w:val="Prrafodelista"/>
        <w:numPr>
          <w:ilvl w:val="0"/>
          <w:numId w:val="15"/>
        </w:numPr>
        <w:ind w:hanging="218"/>
        <w:jc w:val="both"/>
        <w:rPr>
          <w:rFonts w:ascii="Calibri Light" w:hAnsi="Calibri Light"/>
          <w:lang w:val="es-AR"/>
        </w:rPr>
      </w:pPr>
      <w:r w:rsidRPr="00EC7366">
        <w:rPr>
          <w:rFonts w:ascii="Calibri Light" w:hAnsi="Calibri Light"/>
          <w:lang w:val="es-AR"/>
        </w:rPr>
        <w:t>Consultar resultados por cada fecha.</w:t>
      </w:r>
    </w:p>
    <w:p w14:paraId="07D41E91" w14:textId="77777777" w:rsidR="0065213A" w:rsidRPr="007B1F02" w:rsidRDefault="0065213A" w:rsidP="0065213A">
      <w:pPr>
        <w:pStyle w:val="Prrafodelista"/>
        <w:numPr>
          <w:ilvl w:val="0"/>
          <w:numId w:val="15"/>
        </w:numPr>
        <w:ind w:hanging="218"/>
        <w:jc w:val="both"/>
        <w:rPr>
          <w:lang w:val="es-AR"/>
        </w:rPr>
      </w:pPr>
      <w:r w:rsidRPr="00EC7366">
        <w:rPr>
          <w:rFonts w:ascii="Calibri Light" w:hAnsi="Calibri Light"/>
          <w:lang w:val="es-AR"/>
        </w:rPr>
        <w:t>Generación de estadísticas por jugador: ranking de jugadores, goleadores, tarje</w:t>
      </w:r>
      <w:r>
        <w:rPr>
          <w:rFonts w:ascii="Calibri Light" w:hAnsi="Calibri Light"/>
          <w:lang w:val="es-AR"/>
        </w:rPr>
        <w:t>tas rojas y amarillas obtenidas, valla menos vencida.</w:t>
      </w:r>
    </w:p>
    <w:p w14:paraId="6FA5452A" w14:textId="77777777" w:rsidR="0065213A" w:rsidRPr="008057C0" w:rsidRDefault="0065213A" w:rsidP="0065213A">
      <w:pPr>
        <w:pStyle w:val="Prrafodelista"/>
        <w:numPr>
          <w:ilvl w:val="0"/>
          <w:numId w:val="15"/>
        </w:numPr>
        <w:ind w:hanging="218"/>
        <w:jc w:val="both"/>
        <w:rPr>
          <w:lang w:val="es-AR"/>
        </w:rPr>
      </w:pPr>
      <w:r>
        <w:rPr>
          <w:rFonts w:ascii="Calibri Light" w:hAnsi="Calibri Light"/>
          <w:lang w:val="es-AR"/>
        </w:rPr>
        <w:t>Las estadísticas se visualizarán en formato tabular, y a través de distintos gráficos: de barra, de torta.</w:t>
      </w:r>
    </w:p>
    <w:p w14:paraId="294DAC06" w14:textId="77777777" w:rsidR="0065213A" w:rsidRPr="006B77E3" w:rsidRDefault="0065213A" w:rsidP="0065213A">
      <w:pPr>
        <w:pStyle w:val="Ttulo2"/>
        <w:jc w:val="both"/>
      </w:pPr>
      <w:bookmarkStart w:id="33" w:name="_Toc385506776"/>
      <w:bookmarkStart w:id="34" w:name="_Toc388704934"/>
      <w:bookmarkStart w:id="35" w:name="_Toc390523720"/>
      <w:r>
        <w:rPr>
          <w:lang w:val="es-AR"/>
        </w:rPr>
        <w:t>Administración de J</w:t>
      </w:r>
      <w:r w:rsidRPr="00E95346">
        <w:rPr>
          <w:lang w:val="es-AR"/>
        </w:rPr>
        <w:t>ugadores</w:t>
      </w:r>
      <w:bookmarkEnd w:id="33"/>
      <w:bookmarkEnd w:id="34"/>
      <w:bookmarkEnd w:id="35"/>
    </w:p>
    <w:p w14:paraId="23CD1D4D" w14:textId="77777777" w:rsidR="0065213A" w:rsidRDefault="0065213A" w:rsidP="0065213A">
      <w:pPr>
        <w:jc w:val="both"/>
        <w:rPr>
          <w:rFonts w:ascii="Calibri Light" w:hAnsi="Calibri Light"/>
          <w:lang w:val="es-AR"/>
        </w:rPr>
      </w:pPr>
      <w:r w:rsidRPr="00EC7366">
        <w:rPr>
          <w:rFonts w:ascii="Calibri Light" w:hAnsi="Calibri Light"/>
          <w:lang w:val="es-AR"/>
        </w:rPr>
        <w:t>Lo</w:t>
      </w:r>
      <w:r>
        <w:rPr>
          <w:rFonts w:ascii="Calibri Light" w:hAnsi="Calibri Light"/>
          <w:lang w:val="es-AR"/>
        </w:rPr>
        <w:t>s alcances del subsistema serán</w:t>
      </w:r>
    </w:p>
    <w:p w14:paraId="0EE9D284" w14:textId="77777777" w:rsidR="0065213A" w:rsidRDefault="0065213A" w:rsidP="0065213A">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r>
        <w:rPr>
          <w:rFonts w:ascii="Calibri Light" w:hAnsi="Calibri Light"/>
          <w:lang w:val="es-AR"/>
        </w:rPr>
        <w:t xml:space="preserve"> </w:t>
      </w:r>
    </w:p>
    <w:p w14:paraId="3B3DC6A1" w14:textId="77777777" w:rsidR="0065213A" w:rsidRDefault="0065213A" w:rsidP="0065213A">
      <w:pPr>
        <w:pStyle w:val="Prrafodelista"/>
        <w:numPr>
          <w:ilvl w:val="0"/>
          <w:numId w:val="13"/>
        </w:numPr>
        <w:ind w:hanging="218"/>
        <w:jc w:val="both"/>
        <w:rPr>
          <w:rFonts w:ascii="Calibri Light" w:hAnsi="Calibri Light"/>
          <w:lang w:val="es-AR"/>
        </w:rPr>
      </w:pPr>
      <w:r>
        <w:rPr>
          <w:rFonts w:ascii="Calibri Light" w:hAnsi="Calibri Light"/>
          <w:lang w:val="es-AR"/>
        </w:rPr>
        <w:t>Datos de Jugadores:</w:t>
      </w:r>
    </w:p>
    <w:p w14:paraId="4BF9DC90" w14:textId="77777777" w:rsidR="0065213A" w:rsidRDefault="0065213A" w:rsidP="0065213A">
      <w:pPr>
        <w:pStyle w:val="Prrafodelista"/>
        <w:numPr>
          <w:ilvl w:val="2"/>
          <w:numId w:val="13"/>
        </w:numPr>
        <w:jc w:val="both"/>
        <w:rPr>
          <w:rFonts w:ascii="Calibri Light" w:hAnsi="Calibri Light"/>
          <w:lang w:val="es-AR"/>
        </w:rPr>
      </w:pPr>
      <w:r>
        <w:rPr>
          <w:rFonts w:ascii="Calibri Light" w:hAnsi="Calibri Light"/>
          <w:lang w:val="es-AR"/>
        </w:rPr>
        <w:t>Nombre</w:t>
      </w:r>
    </w:p>
    <w:p w14:paraId="4B8F647E" w14:textId="77777777" w:rsidR="0065213A" w:rsidRDefault="0065213A" w:rsidP="0065213A">
      <w:pPr>
        <w:pStyle w:val="Prrafodelista"/>
        <w:numPr>
          <w:ilvl w:val="2"/>
          <w:numId w:val="13"/>
        </w:numPr>
        <w:jc w:val="both"/>
        <w:rPr>
          <w:rFonts w:ascii="Calibri Light" w:hAnsi="Calibri Light"/>
          <w:lang w:val="es-AR"/>
        </w:rPr>
      </w:pPr>
      <w:r w:rsidRPr="006B77E3">
        <w:rPr>
          <w:rFonts w:ascii="Calibri Light" w:hAnsi="Calibri Light"/>
          <w:lang w:val="es-AR"/>
        </w:rPr>
        <w:t>Apel</w:t>
      </w:r>
      <w:r>
        <w:rPr>
          <w:rFonts w:ascii="Calibri Light" w:hAnsi="Calibri Light"/>
          <w:lang w:val="es-AR"/>
        </w:rPr>
        <w:t>lido</w:t>
      </w:r>
    </w:p>
    <w:p w14:paraId="570F09FE" w14:textId="77777777" w:rsidR="0065213A" w:rsidRDefault="0065213A" w:rsidP="0065213A">
      <w:pPr>
        <w:pStyle w:val="Prrafodelista"/>
        <w:numPr>
          <w:ilvl w:val="2"/>
          <w:numId w:val="13"/>
        </w:numPr>
        <w:jc w:val="both"/>
        <w:rPr>
          <w:rFonts w:ascii="Calibri Light" w:hAnsi="Calibri Light"/>
          <w:lang w:val="es-AR"/>
        </w:rPr>
      </w:pPr>
      <w:r>
        <w:rPr>
          <w:rFonts w:ascii="Calibri Light" w:hAnsi="Calibri Light"/>
          <w:lang w:val="es-AR"/>
        </w:rPr>
        <w:t>DNI</w:t>
      </w:r>
    </w:p>
    <w:p w14:paraId="76FF3567" w14:textId="77777777" w:rsidR="0065213A" w:rsidRDefault="0065213A" w:rsidP="0065213A">
      <w:pPr>
        <w:pStyle w:val="Prrafodelista"/>
        <w:numPr>
          <w:ilvl w:val="2"/>
          <w:numId w:val="13"/>
        </w:numPr>
        <w:jc w:val="both"/>
        <w:rPr>
          <w:rFonts w:ascii="Calibri Light" w:hAnsi="Calibri Light"/>
          <w:lang w:val="es-AR"/>
        </w:rPr>
      </w:pPr>
      <w:r>
        <w:rPr>
          <w:rFonts w:ascii="Calibri Light" w:hAnsi="Calibri Light"/>
          <w:lang w:val="es-AR"/>
        </w:rPr>
        <w:t>Fecha de Nacimiento</w:t>
      </w:r>
    </w:p>
    <w:p w14:paraId="37B0B258" w14:textId="77777777" w:rsidR="0065213A" w:rsidRDefault="0065213A" w:rsidP="0065213A">
      <w:pPr>
        <w:pStyle w:val="Prrafodelista"/>
        <w:numPr>
          <w:ilvl w:val="2"/>
          <w:numId w:val="13"/>
        </w:numPr>
        <w:jc w:val="both"/>
        <w:rPr>
          <w:rFonts w:ascii="Calibri Light" w:hAnsi="Calibri Light"/>
          <w:lang w:val="es-AR"/>
        </w:rPr>
      </w:pPr>
      <w:r>
        <w:rPr>
          <w:rFonts w:ascii="Calibri Light" w:hAnsi="Calibri Light"/>
          <w:lang w:val="es-AR"/>
        </w:rPr>
        <w:t>E-Mail</w:t>
      </w:r>
    </w:p>
    <w:p w14:paraId="10B6B29D" w14:textId="77777777" w:rsidR="0065213A" w:rsidRDefault="0065213A" w:rsidP="0065213A">
      <w:pPr>
        <w:pStyle w:val="Prrafodelista"/>
        <w:numPr>
          <w:ilvl w:val="2"/>
          <w:numId w:val="13"/>
        </w:numPr>
        <w:jc w:val="both"/>
        <w:rPr>
          <w:rFonts w:ascii="Calibri Light" w:hAnsi="Calibri Light"/>
          <w:lang w:val="es-AR"/>
        </w:rPr>
      </w:pPr>
      <w:r>
        <w:rPr>
          <w:rFonts w:ascii="Calibri Light" w:hAnsi="Calibri Light"/>
          <w:lang w:val="es-AR"/>
        </w:rPr>
        <w:t>Red social (Facebook, twiter)</w:t>
      </w:r>
    </w:p>
    <w:p w14:paraId="4BEEDFF1" w14:textId="77777777" w:rsidR="0065213A" w:rsidRDefault="0065213A" w:rsidP="0065213A">
      <w:pPr>
        <w:pStyle w:val="Prrafodelista"/>
        <w:numPr>
          <w:ilvl w:val="2"/>
          <w:numId w:val="13"/>
        </w:numPr>
        <w:jc w:val="both"/>
        <w:rPr>
          <w:rFonts w:ascii="Calibri Light" w:hAnsi="Calibri Light"/>
          <w:lang w:val="es-AR"/>
        </w:rPr>
      </w:pPr>
      <w:r>
        <w:rPr>
          <w:rFonts w:ascii="Calibri Light" w:hAnsi="Calibri Light"/>
          <w:lang w:val="es-AR"/>
        </w:rPr>
        <w:t>Sexo</w:t>
      </w:r>
    </w:p>
    <w:p w14:paraId="2611EF27" w14:textId="77777777" w:rsidR="0065213A" w:rsidRPr="00B03751" w:rsidRDefault="0065213A" w:rsidP="0065213A">
      <w:pPr>
        <w:pStyle w:val="Prrafodelista"/>
        <w:numPr>
          <w:ilvl w:val="2"/>
          <w:numId w:val="13"/>
        </w:numPr>
        <w:jc w:val="both"/>
        <w:rPr>
          <w:rFonts w:ascii="Calibri Light" w:hAnsi="Calibri Light"/>
          <w:lang w:val="es-AR"/>
        </w:rPr>
      </w:pPr>
      <w:r>
        <w:rPr>
          <w:rFonts w:ascii="Calibri Light" w:hAnsi="Calibri Light"/>
          <w:lang w:val="es-AR"/>
        </w:rPr>
        <w:t>Presentó ficha médica.</w:t>
      </w:r>
    </w:p>
    <w:p w14:paraId="19107367" w14:textId="77777777" w:rsidR="0065213A" w:rsidRPr="00EC7366" w:rsidRDefault="0065213A" w:rsidP="0065213A">
      <w:pPr>
        <w:pStyle w:val="Prrafodelista"/>
        <w:numPr>
          <w:ilvl w:val="0"/>
          <w:numId w:val="13"/>
        </w:numPr>
        <w:ind w:hanging="218"/>
        <w:jc w:val="both"/>
        <w:rPr>
          <w:rFonts w:ascii="Calibri Light" w:hAnsi="Calibri Light"/>
          <w:lang w:val="es-AR"/>
        </w:rPr>
      </w:pPr>
      <w:r>
        <w:rPr>
          <w:rFonts w:ascii="Calibri Light" w:hAnsi="Calibri Light"/>
          <w:lang w:val="es-AR"/>
        </w:rPr>
        <w:t>Modificación de datos de un jugador: se podrán modificar todos los datos de un jugador.</w:t>
      </w:r>
    </w:p>
    <w:p w14:paraId="2727EDCB" w14:textId="77777777" w:rsidR="0065213A" w:rsidRPr="00EC7366" w:rsidRDefault="0065213A" w:rsidP="0065213A">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baj</w:t>
      </w:r>
      <w:r>
        <w:rPr>
          <w:rFonts w:ascii="Calibri Light" w:hAnsi="Calibri Light"/>
          <w:lang w:val="es-AR"/>
        </w:rPr>
        <w:t>a un jugador: será la baja lógica del jugador.</w:t>
      </w:r>
    </w:p>
    <w:p w14:paraId="7FB70439" w14:textId="0F1959E2" w:rsidR="0065213A" w:rsidRPr="0065213A" w:rsidRDefault="0065213A" w:rsidP="0065213A">
      <w:pPr>
        <w:pStyle w:val="Prrafodelista"/>
        <w:numPr>
          <w:ilvl w:val="0"/>
          <w:numId w:val="13"/>
        </w:numPr>
        <w:ind w:hanging="218"/>
        <w:jc w:val="both"/>
        <w:rPr>
          <w:rFonts w:ascii="Calibri Light" w:hAnsi="Calibri Light"/>
          <w:lang w:val="es-AR"/>
        </w:rPr>
      </w:pPr>
      <w:r w:rsidRPr="00EC7366">
        <w:rPr>
          <w:rFonts w:ascii="Calibri Light" w:hAnsi="Calibri Light"/>
          <w:lang w:val="es-AR"/>
        </w:rPr>
        <w:t>Consul</w:t>
      </w:r>
      <w:r>
        <w:rPr>
          <w:rFonts w:ascii="Calibri Light" w:hAnsi="Calibri Light"/>
          <w:lang w:val="es-AR"/>
        </w:rPr>
        <w:t>tar Jugadores registrados para una edición de un campeonato.</w:t>
      </w:r>
    </w:p>
    <w:p w14:paraId="3AAA64F1" w14:textId="77777777" w:rsidR="0065213A" w:rsidRPr="006B77E3" w:rsidRDefault="0065213A" w:rsidP="0065213A">
      <w:pPr>
        <w:pStyle w:val="Ttulo2"/>
        <w:jc w:val="both"/>
      </w:pPr>
      <w:bookmarkStart w:id="36" w:name="_Toc385506779"/>
      <w:bookmarkStart w:id="37" w:name="_Toc388704937"/>
      <w:bookmarkStart w:id="38" w:name="_Toc390523721"/>
      <w:r>
        <w:rPr>
          <w:lang w:val="es-AR"/>
        </w:rPr>
        <w:lastRenderedPageBreak/>
        <w:t>Administración del Portal de N</w:t>
      </w:r>
      <w:r w:rsidRPr="00E95346">
        <w:rPr>
          <w:lang w:val="es-AR"/>
        </w:rPr>
        <w:t>oticias</w:t>
      </w:r>
      <w:bookmarkEnd w:id="36"/>
      <w:bookmarkEnd w:id="37"/>
      <w:bookmarkEnd w:id="38"/>
    </w:p>
    <w:p w14:paraId="35EF36DC" w14:textId="77777777" w:rsidR="0065213A" w:rsidRPr="00EC7366" w:rsidRDefault="0065213A" w:rsidP="0065213A">
      <w:pPr>
        <w:jc w:val="both"/>
        <w:rPr>
          <w:rFonts w:ascii="Calibri Light" w:hAnsi="Calibri Light"/>
          <w:lang w:val="es-AR"/>
        </w:rPr>
      </w:pPr>
      <w:r>
        <w:rPr>
          <w:rFonts w:ascii="Calibri Light" w:hAnsi="Calibri Light"/>
          <w:lang w:val="es-AR"/>
        </w:rPr>
        <w:t>El sistema debe permitir</w:t>
      </w:r>
      <w:r w:rsidRPr="00EC7366">
        <w:rPr>
          <w:rFonts w:ascii="Calibri Light" w:hAnsi="Calibri Light"/>
          <w:lang w:val="es-AR"/>
        </w:rPr>
        <w:t>:</w:t>
      </w:r>
    </w:p>
    <w:p w14:paraId="35187070" w14:textId="77777777" w:rsidR="0065213A" w:rsidRPr="00EC7366" w:rsidRDefault="0065213A" w:rsidP="0065213A">
      <w:pPr>
        <w:pStyle w:val="Prrafodelista"/>
        <w:numPr>
          <w:ilvl w:val="0"/>
          <w:numId w:val="16"/>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14:paraId="059E3C5A" w14:textId="77777777" w:rsidR="0065213A" w:rsidRPr="002C551A" w:rsidRDefault="0065213A" w:rsidP="0065213A">
      <w:pPr>
        <w:pStyle w:val="Prrafodelista"/>
        <w:numPr>
          <w:ilvl w:val="0"/>
          <w:numId w:val="16"/>
        </w:numPr>
        <w:ind w:hanging="218"/>
        <w:jc w:val="both"/>
        <w:rPr>
          <w:rFonts w:ascii="Calibri Light" w:hAnsi="Calibri Light"/>
          <w:lang w:val="es-ES"/>
        </w:rPr>
      </w:pPr>
      <w:r w:rsidRPr="002C551A">
        <w:rPr>
          <w:rFonts w:ascii="Calibri Light" w:hAnsi="Calibri Light"/>
          <w:lang w:val="es-ES"/>
        </w:rPr>
        <w:t>Cargar noticias del torneo.</w:t>
      </w:r>
    </w:p>
    <w:p w14:paraId="227DFCFF" w14:textId="77777777" w:rsidR="0065213A" w:rsidRPr="002C551A" w:rsidRDefault="0065213A" w:rsidP="0065213A">
      <w:pPr>
        <w:pStyle w:val="Prrafodelista"/>
        <w:numPr>
          <w:ilvl w:val="0"/>
          <w:numId w:val="16"/>
        </w:numPr>
        <w:ind w:hanging="218"/>
        <w:jc w:val="both"/>
        <w:rPr>
          <w:rFonts w:ascii="Calibri Light" w:hAnsi="Calibri Light"/>
          <w:lang w:val="es-ES"/>
        </w:rPr>
      </w:pPr>
      <w:r w:rsidRPr="002C551A">
        <w:rPr>
          <w:rFonts w:ascii="Calibri Light" w:hAnsi="Calibri Light"/>
          <w:lang w:val="es-ES"/>
        </w:rPr>
        <w:t>Modificar noticas.</w:t>
      </w:r>
    </w:p>
    <w:p w14:paraId="565F943C" w14:textId="77777777" w:rsidR="0065213A" w:rsidRDefault="0065213A" w:rsidP="0065213A">
      <w:pPr>
        <w:pStyle w:val="Prrafodelista"/>
        <w:numPr>
          <w:ilvl w:val="0"/>
          <w:numId w:val="16"/>
        </w:numPr>
        <w:ind w:hanging="218"/>
        <w:jc w:val="both"/>
        <w:rPr>
          <w:rFonts w:ascii="Calibri Light" w:hAnsi="Calibri Light"/>
          <w:lang w:val="es-ES"/>
        </w:rPr>
      </w:pPr>
      <w:r w:rsidRPr="002C551A">
        <w:rPr>
          <w:rFonts w:ascii="Calibri Light" w:hAnsi="Calibri Light"/>
          <w:lang w:val="es-ES"/>
        </w:rPr>
        <w:t>Dar de Baja Noticias.</w:t>
      </w:r>
    </w:p>
    <w:p w14:paraId="1F1543C5" w14:textId="77777777" w:rsidR="002F6137" w:rsidRPr="006B77E3" w:rsidRDefault="002F6137" w:rsidP="002F6137">
      <w:pPr>
        <w:pStyle w:val="Ttulo2"/>
        <w:jc w:val="both"/>
      </w:pPr>
      <w:bookmarkStart w:id="39" w:name="_Toc390523722"/>
      <w:r>
        <w:rPr>
          <w:lang w:val="es-AR"/>
        </w:rPr>
        <w:t>Administración de Á</w:t>
      </w:r>
      <w:r w:rsidRPr="00E95346">
        <w:rPr>
          <w:lang w:val="es-AR"/>
        </w:rPr>
        <w:t>rbitros</w:t>
      </w:r>
      <w:bookmarkEnd w:id="24"/>
      <w:bookmarkEnd w:id="25"/>
      <w:bookmarkEnd w:id="39"/>
    </w:p>
    <w:p w14:paraId="0DD5AEEA" w14:textId="77777777" w:rsidR="002F6137" w:rsidRPr="00EC7366" w:rsidRDefault="002F6137" w:rsidP="002F6137">
      <w:pPr>
        <w:jc w:val="both"/>
        <w:rPr>
          <w:rFonts w:ascii="Calibri Light" w:hAnsi="Calibri Light"/>
          <w:lang w:val="es-AR"/>
        </w:rPr>
      </w:pPr>
      <w:r w:rsidRPr="00EC7366">
        <w:rPr>
          <w:rFonts w:ascii="Calibri Light" w:hAnsi="Calibri Light"/>
          <w:lang w:val="es-AR"/>
        </w:rPr>
        <w:t>Los alcances del subsistema serán:</w:t>
      </w:r>
    </w:p>
    <w:p w14:paraId="6A9FFC59" w14:textId="77777777" w:rsidR="00913931" w:rsidRDefault="002F6137" w:rsidP="002F6137">
      <w:pPr>
        <w:pStyle w:val="Prrafodelista"/>
        <w:numPr>
          <w:ilvl w:val="0"/>
          <w:numId w:val="12"/>
        </w:numPr>
        <w:ind w:hanging="218"/>
        <w:jc w:val="both"/>
        <w:rPr>
          <w:rFonts w:ascii="Calibri Light" w:hAnsi="Calibri Light"/>
          <w:lang w:val="es-AR"/>
        </w:rPr>
      </w:pPr>
      <w:r w:rsidRPr="00EC7366">
        <w:rPr>
          <w:rFonts w:ascii="Calibri Light" w:hAnsi="Calibri Light"/>
          <w:lang w:val="es-AR"/>
        </w:rPr>
        <w:t>Dar de alta árbitros que participarán en un Campeonato.</w:t>
      </w:r>
      <w:r>
        <w:rPr>
          <w:rFonts w:ascii="Calibri Light" w:hAnsi="Calibri Light"/>
          <w:lang w:val="es-AR"/>
        </w:rPr>
        <w:t xml:space="preserve"> </w:t>
      </w:r>
    </w:p>
    <w:p w14:paraId="749A9713" w14:textId="77777777" w:rsidR="00913931" w:rsidRDefault="002F6137" w:rsidP="002F6137">
      <w:pPr>
        <w:pStyle w:val="Prrafodelista"/>
        <w:numPr>
          <w:ilvl w:val="0"/>
          <w:numId w:val="12"/>
        </w:numPr>
        <w:ind w:hanging="218"/>
        <w:jc w:val="both"/>
        <w:rPr>
          <w:rFonts w:ascii="Calibri Light" w:hAnsi="Calibri Light"/>
          <w:lang w:val="es-AR"/>
        </w:rPr>
      </w:pPr>
      <w:r>
        <w:rPr>
          <w:rFonts w:ascii="Calibri Light" w:hAnsi="Calibri Light"/>
          <w:lang w:val="es-AR"/>
        </w:rPr>
        <w:t>Datos</w:t>
      </w:r>
      <w:r w:rsidR="00913931">
        <w:rPr>
          <w:rFonts w:ascii="Calibri Light" w:hAnsi="Calibri Light"/>
          <w:lang w:val="es-AR"/>
        </w:rPr>
        <w:t xml:space="preserve"> de árbitros</w:t>
      </w:r>
      <w:r>
        <w:rPr>
          <w:rFonts w:ascii="Calibri Light" w:hAnsi="Calibri Light"/>
          <w:lang w:val="es-AR"/>
        </w:rPr>
        <w:t xml:space="preserve">: </w:t>
      </w:r>
    </w:p>
    <w:p w14:paraId="611FA0AF" w14:textId="77777777" w:rsidR="00913931" w:rsidRDefault="00913931" w:rsidP="00913931">
      <w:pPr>
        <w:pStyle w:val="Prrafodelista"/>
        <w:numPr>
          <w:ilvl w:val="1"/>
          <w:numId w:val="12"/>
        </w:numPr>
        <w:jc w:val="both"/>
        <w:rPr>
          <w:rFonts w:ascii="Calibri Light" w:hAnsi="Calibri Light"/>
          <w:lang w:val="es-AR"/>
        </w:rPr>
      </w:pPr>
      <w:r>
        <w:rPr>
          <w:rFonts w:ascii="Calibri Light" w:hAnsi="Calibri Light"/>
          <w:lang w:val="es-AR"/>
        </w:rPr>
        <w:t>Nombre</w:t>
      </w:r>
    </w:p>
    <w:p w14:paraId="027AF60A" w14:textId="77777777" w:rsidR="00913931" w:rsidRDefault="00913931" w:rsidP="00913931">
      <w:pPr>
        <w:pStyle w:val="Prrafodelista"/>
        <w:numPr>
          <w:ilvl w:val="1"/>
          <w:numId w:val="12"/>
        </w:numPr>
        <w:jc w:val="both"/>
        <w:rPr>
          <w:rFonts w:ascii="Calibri Light" w:hAnsi="Calibri Light"/>
          <w:lang w:val="es-AR"/>
        </w:rPr>
      </w:pPr>
      <w:r>
        <w:rPr>
          <w:rFonts w:ascii="Calibri Light" w:hAnsi="Calibri Light"/>
          <w:lang w:val="es-AR"/>
        </w:rPr>
        <w:t>Apellido</w:t>
      </w:r>
    </w:p>
    <w:p w14:paraId="09F65FB7" w14:textId="2A8D9CBD" w:rsidR="00913931" w:rsidRDefault="00913931" w:rsidP="00913931">
      <w:pPr>
        <w:pStyle w:val="Prrafodelista"/>
        <w:numPr>
          <w:ilvl w:val="1"/>
          <w:numId w:val="12"/>
        </w:numPr>
        <w:jc w:val="both"/>
        <w:rPr>
          <w:rFonts w:ascii="Calibri Light" w:hAnsi="Calibri Light"/>
          <w:lang w:val="es-AR"/>
        </w:rPr>
      </w:pPr>
      <w:r>
        <w:rPr>
          <w:rFonts w:ascii="Calibri Light" w:hAnsi="Calibri Light"/>
          <w:lang w:val="es-AR"/>
        </w:rPr>
        <w:t>Celular</w:t>
      </w:r>
    </w:p>
    <w:p w14:paraId="59A41262" w14:textId="5970C070" w:rsidR="002F6137" w:rsidRPr="00B03751" w:rsidRDefault="002F6137" w:rsidP="00B03751">
      <w:pPr>
        <w:pStyle w:val="Prrafodelista"/>
        <w:numPr>
          <w:ilvl w:val="1"/>
          <w:numId w:val="12"/>
        </w:numPr>
        <w:jc w:val="both"/>
        <w:rPr>
          <w:rFonts w:ascii="Calibri Light" w:hAnsi="Calibri Light"/>
          <w:lang w:val="es-AR"/>
        </w:rPr>
      </w:pPr>
      <w:r>
        <w:rPr>
          <w:rFonts w:ascii="Calibri Light" w:hAnsi="Calibri Light"/>
          <w:lang w:val="es-AR"/>
        </w:rPr>
        <w:t>Email.</w:t>
      </w:r>
      <w:r w:rsidR="00913931">
        <w:rPr>
          <w:rFonts w:ascii="Calibri Light" w:hAnsi="Calibri Light"/>
          <w:lang w:val="es-AR"/>
        </w:rPr>
        <w:t xml:space="preserve"> </w:t>
      </w:r>
    </w:p>
    <w:p w14:paraId="06622F78" w14:textId="77777777" w:rsidR="002F6137" w:rsidRPr="00EC7366" w:rsidRDefault="002F6137" w:rsidP="002F6137">
      <w:pPr>
        <w:pStyle w:val="Prrafodelista"/>
        <w:numPr>
          <w:ilvl w:val="0"/>
          <w:numId w:val="12"/>
        </w:numPr>
        <w:ind w:hanging="218"/>
        <w:jc w:val="both"/>
        <w:rPr>
          <w:rFonts w:ascii="Calibri Light" w:hAnsi="Calibri Light"/>
          <w:lang w:val="es-AR"/>
        </w:rPr>
      </w:pPr>
      <w:r>
        <w:rPr>
          <w:rFonts w:ascii="Calibri Light" w:hAnsi="Calibri Light"/>
          <w:lang w:val="es-AR"/>
        </w:rPr>
        <w:t>Modificar datos de un árbitro: se podrán modificar todos los datos de un árbitro.</w:t>
      </w:r>
    </w:p>
    <w:p w14:paraId="7FC3B75A" w14:textId="77777777" w:rsidR="002F6137" w:rsidRPr="00EC7366" w:rsidRDefault="002F6137" w:rsidP="002F6137">
      <w:pPr>
        <w:pStyle w:val="Prrafodelista"/>
        <w:numPr>
          <w:ilvl w:val="0"/>
          <w:numId w:val="12"/>
        </w:numPr>
        <w:ind w:hanging="218"/>
        <w:jc w:val="both"/>
        <w:rPr>
          <w:rFonts w:ascii="Calibri Light" w:hAnsi="Calibri Light"/>
          <w:lang w:val="es-AR"/>
        </w:rPr>
      </w:pPr>
      <w:r>
        <w:rPr>
          <w:rFonts w:ascii="Calibri Light" w:hAnsi="Calibri Light"/>
          <w:lang w:val="es-AR"/>
        </w:rPr>
        <w:t>Dar de baja un árbitro: será la baja lógica de un árbitro.</w:t>
      </w:r>
    </w:p>
    <w:p w14:paraId="125DF0B5" w14:textId="77777777" w:rsidR="002F6137" w:rsidRPr="00EC7366" w:rsidRDefault="002F6137" w:rsidP="002F6137">
      <w:pPr>
        <w:pStyle w:val="Prrafodelista"/>
        <w:numPr>
          <w:ilvl w:val="0"/>
          <w:numId w:val="12"/>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14:paraId="38E810B8" w14:textId="5D74F320" w:rsidR="002F6137" w:rsidRDefault="00913931" w:rsidP="002F6137">
      <w:pPr>
        <w:pStyle w:val="Prrafodelista"/>
        <w:numPr>
          <w:ilvl w:val="0"/>
          <w:numId w:val="12"/>
        </w:numPr>
        <w:ind w:hanging="218"/>
        <w:jc w:val="both"/>
        <w:rPr>
          <w:rFonts w:ascii="Calibri Light" w:hAnsi="Calibri Light"/>
          <w:lang w:val="es-AR"/>
        </w:rPr>
      </w:pPr>
      <w:r>
        <w:rPr>
          <w:rFonts w:ascii="Calibri Light" w:hAnsi="Calibri Light"/>
          <w:lang w:val="es-AR"/>
        </w:rPr>
        <w:t>En caso que la edición manipule árbitros, se gestionará la a</w:t>
      </w:r>
      <w:r w:rsidR="002F6137" w:rsidRPr="008E715F">
        <w:rPr>
          <w:rFonts w:ascii="Calibri Light" w:hAnsi="Calibri Light"/>
          <w:lang w:val="es-AR"/>
        </w:rPr>
        <w:t>signación de los árbitros a los partidos del Campeonato.</w:t>
      </w:r>
      <w:r>
        <w:rPr>
          <w:rFonts w:ascii="Calibri Light" w:hAnsi="Calibri Light"/>
          <w:lang w:val="es-AR"/>
        </w:rPr>
        <w:t xml:space="preserve"> En el momento de creación de la misma, se solicitará la cantidad de árbitros a asignar por partido. Cantidad máxima de árbitros a asignar por partido: 4.</w:t>
      </w:r>
    </w:p>
    <w:p w14:paraId="39D628D4" w14:textId="1AAC16FA" w:rsidR="002F6137" w:rsidRDefault="003C27C8" w:rsidP="002F6137">
      <w:pPr>
        <w:pStyle w:val="Prrafodelista"/>
        <w:numPr>
          <w:ilvl w:val="0"/>
          <w:numId w:val="12"/>
        </w:numPr>
        <w:ind w:left="142" w:hanging="218"/>
        <w:jc w:val="both"/>
        <w:rPr>
          <w:rFonts w:ascii="Calibri Light" w:hAnsi="Calibri Light"/>
          <w:lang w:val="es-AR"/>
        </w:rPr>
      </w:pPr>
      <w:r w:rsidRPr="00E4510D">
        <w:rPr>
          <w:rFonts w:ascii="Calibri Light" w:hAnsi="Calibri Light"/>
          <w:lang w:val="es-AR"/>
        </w:rPr>
        <w:t>Los árbitros se definen para un Campeonato. En las distintas Ediciones se asignarán los árbitros</w:t>
      </w:r>
      <w:r w:rsidR="00E4510D">
        <w:rPr>
          <w:rFonts w:ascii="Calibri Light" w:hAnsi="Calibri Light"/>
          <w:lang w:val="es-AR"/>
        </w:rPr>
        <w:t xml:space="preserve"> definidos para un Campeonato.</w:t>
      </w:r>
    </w:p>
    <w:p w14:paraId="520DCE93" w14:textId="77777777" w:rsidR="002F6137" w:rsidRDefault="002F6137" w:rsidP="002F6137">
      <w:pPr>
        <w:jc w:val="both"/>
        <w:rPr>
          <w:rFonts w:ascii="Calibri Light" w:hAnsi="Calibri Light"/>
          <w:lang w:val="es-AR"/>
        </w:rPr>
      </w:pPr>
    </w:p>
    <w:p w14:paraId="1853F80C" w14:textId="38F67949" w:rsidR="002F6137" w:rsidRDefault="0017487C" w:rsidP="0017487C">
      <w:pPr>
        <w:pStyle w:val="Ttulo2"/>
        <w:rPr>
          <w:lang w:val="es-AR"/>
        </w:rPr>
      </w:pPr>
      <w:bookmarkStart w:id="40" w:name="_Toc390523723"/>
      <w:r>
        <w:rPr>
          <w:lang w:val="es-AR"/>
        </w:rPr>
        <w:t>Personalización visual del sitio web de cada Torneo</w:t>
      </w:r>
      <w:bookmarkEnd w:id="40"/>
    </w:p>
    <w:p w14:paraId="10040A8B" w14:textId="577E0F18" w:rsidR="0017487C" w:rsidRDefault="0017487C" w:rsidP="0017487C">
      <w:pPr>
        <w:jc w:val="both"/>
        <w:rPr>
          <w:rFonts w:ascii="Calibri Light" w:hAnsi="Calibri Light"/>
          <w:lang w:val="es-AR"/>
        </w:rPr>
      </w:pPr>
      <w:r>
        <w:rPr>
          <w:rFonts w:ascii="Calibri Light" w:hAnsi="Calibri Light"/>
          <w:lang w:val="es-AR"/>
        </w:rPr>
        <w:t>Cada campeonato dispondrá de un mini sitio web. Este sitio web, se permitirá a cada campeonato</w:t>
      </w:r>
      <w:r w:rsidR="009D3C36">
        <w:rPr>
          <w:rFonts w:ascii="Calibri Light" w:hAnsi="Calibri Light"/>
          <w:lang w:val="es-AR"/>
        </w:rPr>
        <w:t xml:space="preserve"> personalizar su sitio web mostrando en cada sitio</w:t>
      </w:r>
      <w:r>
        <w:rPr>
          <w:rFonts w:ascii="Calibri Light" w:hAnsi="Calibri Light"/>
          <w:lang w:val="es-AR"/>
        </w:rPr>
        <w:t>:</w:t>
      </w:r>
    </w:p>
    <w:p w14:paraId="1A809651" w14:textId="62650370" w:rsidR="009D3C36" w:rsidRDefault="009D3C36" w:rsidP="009D3C36">
      <w:pPr>
        <w:pStyle w:val="Prrafodelista"/>
        <w:numPr>
          <w:ilvl w:val="0"/>
          <w:numId w:val="25"/>
        </w:numPr>
        <w:jc w:val="both"/>
        <w:rPr>
          <w:rFonts w:ascii="Calibri Light" w:hAnsi="Calibri Light"/>
          <w:lang w:val="es-AR"/>
        </w:rPr>
      </w:pPr>
      <w:r>
        <w:rPr>
          <w:rFonts w:ascii="Calibri Light" w:hAnsi="Calibri Light"/>
          <w:lang w:val="es-AR"/>
        </w:rPr>
        <w:t>Logo del campeonato</w:t>
      </w:r>
    </w:p>
    <w:p w14:paraId="7F32FEC7" w14:textId="60394852" w:rsidR="009D3C36" w:rsidRDefault="009D3C36" w:rsidP="009D3C36">
      <w:pPr>
        <w:pStyle w:val="Prrafodelista"/>
        <w:numPr>
          <w:ilvl w:val="0"/>
          <w:numId w:val="25"/>
        </w:numPr>
        <w:jc w:val="both"/>
        <w:rPr>
          <w:rFonts w:ascii="Calibri Light" w:hAnsi="Calibri Light"/>
          <w:lang w:val="es-AR"/>
        </w:rPr>
      </w:pPr>
      <w:r>
        <w:rPr>
          <w:rFonts w:ascii="Calibri Light" w:hAnsi="Calibri Light"/>
          <w:lang w:val="es-AR"/>
        </w:rPr>
        <w:t xml:space="preserve">Esquema de Estilos </w:t>
      </w:r>
    </w:p>
    <w:p w14:paraId="2C013857" w14:textId="57FD2238" w:rsidR="00C43385" w:rsidRPr="009D3C36" w:rsidRDefault="00CE4F78" w:rsidP="009D3C36">
      <w:pPr>
        <w:jc w:val="both"/>
        <w:rPr>
          <w:rFonts w:ascii="Calibri Light" w:hAnsi="Calibri Light"/>
          <w:lang w:val="es-AR"/>
        </w:rPr>
      </w:pPr>
      <w:r>
        <w:rPr>
          <w:rFonts w:ascii="Calibri Light" w:hAnsi="Calibri Light"/>
          <w:lang w:val="es-AR"/>
        </w:rPr>
        <w:t>El sistema debe permitir:</w:t>
      </w:r>
    </w:p>
    <w:p w14:paraId="06152ABA" w14:textId="77777777" w:rsidR="0017487C" w:rsidRDefault="0017487C" w:rsidP="0017487C">
      <w:pPr>
        <w:pStyle w:val="Prrafodelista"/>
        <w:numPr>
          <w:ilvl w:val="0"/>
          <w:numId w:val="21"/>
        </w:numPr>
        <w:jc w:val="both"/>
        <w:rPr>
          <w:rFonts w:ascii="Calibri Light" w:hAnsi="Calibri Light"/>
          <w:lang w:val="es-AR"/>
        </w:rPr>
      </w:pPr>
      <w:r w:rsidRPr="00C61713">
        <w:rPr>
          <w:rFonts w:ascii="Calibri Light" w:hAnsi="Calibri Light"/>
          <w:lang w:val="es-AR"/>
        </w:rPr>
        <w:t>Cargar/Modificar/Eliminar su logo.</w:t>
      </w:r>
    </w:p>
    <w:p w14:paraId="2B79BE93" w14:textId="71795EE5" w:rsidR="0017487C" w:rsidRPr="00CE4F78" w:rsidRDefault="0017487C" w:rsidP="0017487C">
      <w:pPr>
        <w:pStyle w:val="Prrafodelista"/>
        <w:numPr>
          <w:ilvl w:val="0"/>
          <w:numId w:val="21"/>
        </w:numPr>
        <w:jc w:val="both"/>
        <w:rPr>
          <w:rFonts w:ascii="Calibri Light" w:hAnsi="Calibri Light"/>
          <w:lang w:val="es-AR"/>
        </w:rPr>
      </w:pPr>
      <w:r>
        <w:rPr>
          <w:rFonts w:ascii="Calibri Light" w:hAnsi="Calibri Light"/>
          <w:lang w:val="es-AR"/>
        </w:rPr>
        <w:t>Elegir Esquema de Estilos entre los disponibles para el mini sitio web.</w:t>
      </w:r>
    </w:p>
    <w:p w14:paraId="705E4FFA" w14:textId="77777777" w:rsidR="002F6137" w:rsidRPr="006B77E3" w:rsidRDefault="002F6137" w:rsidP="002F6137">
      <w:pPr>
        <w:pStyle w:val="Ttulo2"/>
        <w:jc w:val="both"/>
      </w:pPr>
      <w:bookmarkStart w:id="41" w:name="_Toc388704938"/>
      <w:bookmarkStart w:id="42" w:name="_Toc390523724"/>
      <w:r>
        <w:rPr>
          <w:lang w:val="es-AR"/>
        </w:rPr>
        <w:t>Gestión de Usuarios</w:t>
      </w:r>
      <w:bookmarkEnd w:id="41"/>
      <w:bookmarkEnd w:id="42"/>
    </w:p>
    <w:p w14:paraId="6D2F1B69" w14:textId="6B2F239E" w:rsidR="002F6137" w:rsidRDefault="008B2E22" w:rsidP="002F6137">
      <w:pPr>
        <w:spacing w:after="0"/>
        <w:jc w:val="both"/>
        <w:rPr>
          <w:rFonts w:ascii="Calibri Light" w:hAnsi="Calibri Light"/>
          <w:lang w:val="es-AR"/>
        </w:rPr>
      </w:pPr>
      <w:r>
        <w:rPr>
          <w:rFonts w:ascii="Calibri Light" w:hAnsi="Calibri Light"/>
          <w:lang w:val="es-AR"/>
        </w:rPr>
        <w:t>El sistema debe</w:t>
      </w:r>
      <w:r w:rsidR="002F6137" w:rsidRPr="00EC7366">
        <w:rPr>
          <w:rFonts w:ascii="Calibri Light" w:hAnsi="Calibri Light"/>
          <w:lang w:val="es-AR"/>
        </w:rPr>
        <w:t>:</w:t>
      </w:r>
    </w:p>
    <w:p w14:paraId="433B7312" w14:textId="592B82B1" w:rsidR="002F6137" w:rsidRPr="00EC7366" w:rsidRDefault="002F6137" w:rsidP="002F6137">
      <w:pPr>
        <w:pStyle w:val="Prrafodelista"/>
        <w:numPr>
          <w:ilvl w:val="0"/>
          <w:numId w:val="13"/>
        </w:numPr>
        <w:ind w:hanging="218"/>
        <w:jc w:val="both"/>
        <w:rPr>
          <w:rFonts w:ascii="Calibri Light" w:hAnsi="Calibri Light"/>
          <w:lang w:val="es-AR"/>
        </w:rPr>
      </w:pPr>
      <w:r>
        <w:rPr>
          <w:rFonts w:ascii="Calibri Light" w:hAnsi="Calibri Light"/>
          <w:lang w:val="es-AR"/>
        </w:rPr>
        <w:lastRenderedPageBreak/>
        <w:t>Dar de alta los usuarios</w:t>
      </w:r>
      <w:r w:rsidR="008B2E22">
        <w:rPr>
          <w:rFonts w:ascii="Calibri Light" w:hAnsi="Calibri Light"/>
          <w:lang w:val="es-AR"/>
        </w:rPr>
        <w:t xml:space="preserve"> administradores</w:t>
      </w:r>
      <w:r>
        <w:rPr>
          <w:rFonts w:ascii="Calibri Light" w:hAnsi="Calibri Light"/>
          <w:lang w:val="es-AR"/>
        </w:rPr>
        <w:t>: se permitirá registra</w:t>
      </w:r>
      <w:r w:rsidR="008B2E22">
        <w:rPr>
          <w:rFonts w:ascii="Calibri Light" w:hAnsi="Calibri Light"/>
          <w:lang w:val="es-AR"/>
        </w:rPr>
        <w:t>r</w:t>
      </w:r>
      <w:r>
        <w:rPr>
          <w:rFonts w:ascii="Calibri Light" w:hAnsi="Calibri Light"/>
          <w:lang w:val="es-AR"/>
        </w:rPr>
        <w:t xml:space="preserve"> un nuevo usuario, generando una Cuenta asociada al mismo. Se le pedirá los siguientes datos: nombre, apellido, email, contraseña (mínimo 6 caracteres). No podrán registrarse dos usuarios con el mismo</w:t>
      </w:r>
      <w:r w:rsidR="00C43385">
        <w:rPr>
          <w:rFonts w:ascii="Calibri Light" w:hAnsi="Calibri Light"/>
          <w:lang w:val="es-AR"/>
        </w:rPr>
        <w:t xml:space="preserve"> email</w:t>
      </w:r>
      <w:r>
        <w:rPr>
          <w:rFonts w:ascii="Calibri Light" w:hAnsi="Calibri Light"/>
          <w:lang w:val="es-AR"/>
        </w:rPr>
        <w:t>.</w:t>
      </w:r>
    </w:p>
    <w:p w14:paraId="5ABA50FB" w14:textId="025F512D" w:rsidR="002F6137" w:rsidRDefault="002F6137" w:rsidP="002F6137">
      <w:pPr>
        <w:pStyle w:val="Prrafodelista"/>
        <w:numPr>
          <w:ilvl w:val="0"/>
          <w:numId w:val="13"/>
        </w:numPr>
        <w:ind w:hanging="218"/>
        <w:jc w:val="both"/>
        <w:rPr>
          <w:rFonts w:ascii="Calibri Light" w:hAnsi="Calibri Light"/>
          <w:lang w:val="es-AR"/>
        </w:rPr>
      </w:pPr>
      <w:r>
        <w:rPr>
          <w:rFonts w:ascii="Calibri Light" w:hAnsi="Calibri Light"/>
          <w:lang w:val="es-AR"/>
        </w:rPr>
        <w:t xml:space="preserve">Modificación de datos de un usuario: se podrán modificar todos los datos de un usuario en particular, a excepción del </w:t>
      </w:r>
      <w:r w:rsidR="008B2E22">
        <w:rPr>
          <w:rFonts w:ascii="Calibri Light" w:hAnsi="Calibri Light"/>
          <w:lang w:val="es-AR"/>
        </w:rPr>
        <w:t>mail.</w:t>
      </w:r>
    </w:p>
    <w:p w14:paraId="11C4A3A0" w14:textId="77777777" w:rsidR="008B2E22" w:rsidRDefault="008B2E22" w:rsidP="008B2E22">
      <w:pPr>
        <w:pStyle w:val="Prrafodelista"/>
        <w:ind w:left="360"/>
        <w:jc w:val="both"/>
        <w:rPr>
          <w:rFonts w:ascii="Calibri Light" w:hAnsi="Calibri Light"/>
          <w:lang w:val="es-AR"/>
        </w:rPr>
      </w:pPr>
    </w:p>
    <w:p w14:paraId="0A837C16" w14:textId="77777777" w:rsidR="002F6137" w:rsidRPr="006B77E3" w:rsidRDefault="002F6137" w:rsidP="002F6137">
      <w:pPr>
        <w:pStyle w:val="Ttulo2"/>
        <w:jc w:val="both"/>
      </w:pPr>
      <w:bookmarkStart w:id="43" w:name="_Toc388704939"/>
      <w:bookmarkStart w:id="44" w:name="_Toc390523725"/>
      <w:r>
        <w:rPr>
          <w:lang w:val="es-AR"/>
        </w:rPr>
        <w:t>Gestión de la Seguridad</w:t>
      </w:r>
      <w:bookmarkEnd w:id="43"/>
      <w:bookmarkEnd w:id="44"/>
    </w:p>
    <w:p w14:paraId="713C04CC" w14:textId="00EA6CF2" w:rsidR="002F6137" w:rsidRPr="00EC7366" w:rsidRDefault="008B2E22" w:rsidP="002F6137">
      <w:pPr>
        <w:spacing w:before="0" w:after="0"/>
        <w:jc w:val="both"/>
        <w:rPr>
          <w:rFonts w:ascii="Calibri Light" w:hAnsi="Calibri Light"/>
          <w:lang w:val="es-AR"/>
        </w:rPr>
      </w:pPr>
      <w:r>
        <w:rPr>
          <w:rFonts w:ascii="Calibri Light" w:hAnsi="Calibri Light"/>
          <w:lang w:val="es-AR"/>
        </w:rPr>
        <w:t>El sistema debe contemplar las siguientes funciones</w:t>
      </w:r>
      <w:r w:rsidR="002F6137" w:rsidRPr="00EC7366">
        <w:rPr>
          <w:rFonts w:ascii="Calibri Light" w:hAnsi="Calibri Light"/>
          <w:lang w:val="es-AR"/>
        </w:rPr>
        <w:t>:</w:t>
      </w:r>
    </w:p>
    <w:p w14:paraId="2690F7C7" w14:textId="77777777" w:rsidR="002F6137" w:rsidRDefault="002F6137" w:rsidP="002F6137">
      <w:pPr>
        <w:pStyle w:val="Prrafodelista"/>
        <w:numPr>
          <w:ilvl w:val="0"/>
          <w:numId w:val="18"/>
        </w:numPr>
        <w:jc w:val="both"/>
        <w:rPr>
          <w:rFonts w:ascii="Calibri Light" w:hAnsi="Calibri Light"/>
          <w:lang w:val="es-AR"/>
        </w:rPr>
      </w:pPr>
      <w:r>
        <w:rPr>
          <w:rFonts w:ascii="Calibri Light" w:hAnsi="Calibri Light"/>
          <w:lang w:val="es-AR"/>
        </w:rPr>
        <w:t xml:space="preserve">Administración de </w:t>
      </w:r>
      <w:r w:rsidRPr="002C551A">
        <w:rPr>
          <w:rFonts w:ascii="Calibri Light" w:hAnsi="Calibri Light"/>
          <w:lang w:val="es-AR"/>
        </w:rPr>
        <w:t>perfiles</w:t>
      </w:r>
      <w:r>
        <w:rPr>
          <w:rFonts w:ascii="Calibri Light" w:hAnsi="Calibri Light"/>
          <w:lang w:val="es-AR"/>
        </w:rPr>
        <w:t>: Administrador y Visitante.</w:t>
      </w:r>
    </w:p>
    <w:p w14:paraId="583A7392" w14:textId="5A715547"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Iniciar Sesión</w:t>
      </w:r>
    </w:p>
    <w:p w14:paraId="732E8355" w14:textId="0CF7907D"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Cerrar Sesión</w:t>
      </w:r>
    </w:p>
    <w:p w14:paraId="106EB526" w14:textId="79D093AC"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Activación de cuenta de usuario</w:t>
      </w:r>
    </w:p>
    <w:p w14:paraId="5A513E51" w14:textId="08DFDF9F" w:rsidR="00CE4F78" w:rsidRDefault="00CE4F78" w:rsidP="002F6137">
      <w:pPr>
        <w:pStyle w:val="Prrafodelista"/>
        <w:numPr>
          <w:ilvl w:val="0"/>
          <w:numId w:val="18"/>
        </w:numPr>
        <w:jc w:val="both"/>
        <w:rPr>
          <w:rFonts w:ascii="Calibri Light" w:hAnsi="Calibri Light"/>
          <w:lang w:val="es-AR"/>
        </w:rPr>
      </w:pPr>
      <w:r>
        <w:rPr>
          <w:rFonts w:ascii="Calibri Light" w:hAnsi="Calibri Light"/>
          <w:lang w:val="es-AR"/>
        </w:rPr>
        <w:t>Recuperación de contraseña</w:t>
      </w:r>
    </w:p>
    <w:p w14:paraId="227E55E7" w14:textId="77777777" w:rsidR="002F6137" w:rsidRPr="008B2E22" w:rsidRDefault="002F6137" w:rsidP="00CE4F78">
      <w:pPr>
        <w:jc w:val="both"/>
        <w:rPr>
          <w:rFonts w:ascii="Calibri Light" w:hAnsi="Calibri Light"/>
          <w:b/>
          <w:lang w:val="es-AR"/>
        </w:rPr>
      </w:pPr>
      <w:r w:rsidRPr="008B2E22">
        <w:rPr>
          <w:rFonts w:ascii="Calibri Light" w:hAnsi="Calibri Light"/>
          <w:b/>
          <w:lang w:val="es-AR"/>
        </w:rPr>
        <w:t>Permisos de usuarios:</w:t>
      </w:r>
    </w:p>
    <w:p w14:paraId="63B232C4" w14:textId="77777777" w:rsidR="002F6137" w:rsidRDefault="002F6137" w:rsidP="002F6137">
      <w:pPr>
        <w:pStyle w:val="Prrafodelista"/>
        <w:numPr>
          <w:ilvl w:val="1"/>
          <w:numId w:val="18"/>
        </w:numPr>
        <w:jc w:val="both"/>
        <w:rPr>
          <w:rFonts w:ascii="Calibri Light" w:hAnsi="Calibri Light"/>
          <w:lang w:val="es-AR"/>
        </w:rPr>
      </w:pPr>
      <w:r>
        <w:rPr>
          <w:rFonts w:ascii="Calibri Light" w:hAnsi="Calibri Light"/>
          <w:lang w:val="es-AR"/>
        </w:rPr>
        <w:t>Administrador: existirá un único administrador por Campeonato, que tendrá permiso de edición de todas las ediciones del Campeonato.</w:t>
      </w:r>
    </w:p>
    <w:p w14:paraId="632421C3" w14:textId="3CD235BC" w:rsidR="002F6137" w:rsidRDefault="002F6137" w:rsidP="002F6137">
      <w:pPr>
        <w:pStyle w:val="Prrafodelista"/>
        <w:numPr>
          <w:ilvl w:val="1"/>
          <w:numId w:val="18"/>
        </w:numPr>
        <w:jc w:val="both"/>
        <w:rPr>
          <w:rFonts w:ascii="Calibri Light" w:hAnsi="Calibri Light"/>
          <w:lang w:val="es-AR"/>
        </w:rPr>
      </w:pPr>
      <w:r>
        <w:rPr>
          <w:rFonts w:ascii="Calibri Light" w:hAnsi="Calibri Light"/>
          <w:lang w:val="es-AR"/>
        </w:rPr>
        <w:t>Visitante: usuarios que consultan la página. No se les solicitará que se logueen. Sólo tendrán permiso de consultar la página, no podrán modificar.</w:t>
      </w:r>
    </w:p>
    <w:p w14:paraId="5B7F445B" w14:textId="51F5611D" w:rsidR="00CE4F78" w:rsidRDefault="00A96EAB" w:rsidP="00A96EAB">
      <w:pPr>
        <w:pStyle w:val="Ttulo1"/>
        <w:rPr>
          <w:lang w:val="es-ES"/>
        </w:rPr>
      </w:pPr>
      <w:r>
        <w:rPr>
          <w:lang w:val="es-ES"/>
        </w:rPr>
        <w:t>Documentos Complementarios</w:t>
      </w:r>
    </w:p>
    <w:p w14:paraId="3E103539" w14:textId="1F45471E" w:rsidR="00A96EAB" w:rsidRDefault="00A96EAB" w:rsidP="00A96EAB">
      <w:pPr>
        <w:jc w:val="both"/>
        <w:rPr>
          <w:b/>
          <w:i/>
          <w:lang w:val="es-ES"/>
        </w:rPr>
      </w:pPr>
      <w:r>
        <w:rPr>
          <w:lang w:val="es-ES"/>
        </w:rPr>
        <w:t xml:space="preserve">Cada requerimiento descripto en el documento, se corresponderá con una o más historias de usuario del product backlog, que irán completando la especificación de los requerimientos a medida que se determinen criterios de aceptación de las mismas. El Product Backlog se encuentra en la siguiente ubicación del repositorio: </w:t>
      </w:r>
      <w:r w:rsidRPr="00A96EAB">
        <w:rPr>
          <w:b/>
          <w:i/>
          <w:lang w:val="es-ES"/>
        </w:rPr>
        <w:t>trunk\Documentacion\Requerimientos</w:t>
      </w:r>
      <w:r>
        <w:rPr>
          <w:b/>
          <w:i/>
          <w:lang w:val="es-ES"/>
        </w:rPr>
        <w:t xml:space="preserve"> </w:t>
      </w:r>
    </w:p>
    <w:p w14:paraId="384C1E8C" w14:textId="30F01E41" w:rsidR="00A96EAB" w:rsidRPr="00A96EAB" w:rsidRDefault="00A96EAB" w:rsidP="00A96EAB">
      <w:pPr>
        <w:jc w:val="both"/>
        <w:rPr>
          <w:b/>
          <w:lang w:val="es-ES"/>
        </w:rPr>
      </w:pPr>
    </w:p>
    <w:p w14:paraId="681383F9" w14:textId="46D39537" w:rsidR="00A96EAB" w:rsidRDefault="00A96EAB" w:rsidP="00A96EAB">
      <w:pPr>
        <w:rPr>
          <w:lang w:val="es-ES"/>
        </w:rPr>
      </w:pPr>
    </w:p>
    <w:p w14:paraId="4D9B87A7" w14:textId="25519BD2" w:rsidR="00A96EAB" w:rsidRPr="00A96EAB" w:rsidRDefault="00A96EAB" w:rsidP="00A96EAB">
      <w:pPr>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797E3" w14:textId="77777777" w:rsidR="008D286A" w:rsidRDefault="008D286A">
      <w:pPr>
        <w:spacing w:after="0" w:line="240" w:lineRule="auto"/>
      </w:pPr>
      <w:r>
        <w:separator/>
      </w:r>
    </w:p>
  </w:endnote>
  <w:endnote w:type="continuationSeparator" w:id="0">
    <w:p w14:paraId="535B325A" w14:textId="77777777" w:rsidR="008D286A" w:rsidRDefault="008D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34541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345411" w:rsidRPr="00DA154B" w:rsidRDefault="00345411">
          <w:pPr>
            <w:pStyle w:val="Encabezado"/>
            <w:rPr>
              <w:caps/>
              <w:sz w:val="2"/>
            </w:rPr>
          </w:pPr>
        </w:p>
      </w:tc>
      <w:tc>
        <w:tcPr>
          <w:tcW w:w="2414" w:type="dxa"/>
          <w:shd w:val="clear" w:color="auto" w:fill="5FA145"/>
          <w:tcMar>
            <w:top w:w="0" w:type="dxa"/>
            <w:bottom w:w="0" w:type="dxa"/>
          </w:tcMar>
        </w:tcPr>
        <w:p w14:paraId="0F0D922A" w14:textId="77777777" w:rsidR="00345411" w:rsidRDefault="00345411">
          <w:pPr>
            <w:pStyle w:val="Encabezado"/>
            <w:jc w:val="right"/>
            <w:rPr>
              <w:caps/>
              <w:sz w:val="18"/>
            </w:rPr>
          </w:pPr>
        </w:p>
      </w:tc>
    </w:tr>
    <w:tr w:rsidR="00345411" w14:paraId="587DAAFC" w14:textId="77777777" w:rsidTr="00DA154B">
      <w:trPr>
        <w:trHeight w:val="113"/>
        <w:jc w:val="center"/>
      </w:trPr>
      <w:tc>
        <w:tcPr>
          <w:tcW w:w="6946" w:type="dxa"/>
          <w:shd w:val="clear" w:color="auto" w:fill="auto"/>
          <w:vAlign w:val="center"/>
        </w:tcPr>
        <w:p w14:paraId="088256F8" w14:textId="77777777" w:rsidR="00345411" w:rsidRDefault="00345411"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345411" w:rsidRPr="008F7DA3" w:rsidRDefault="0034541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345411" w:rsidRDefault="0034541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96EAB" w:rsidRPr="00A96EAB">
            <w:rPr>
              <w:caps/>
              <w:noProof/>
              <w:color w:val="808080" w:themeColor="background1" w:themeShade="80"/>
              <w:sz w:val="18"/>
              <w:szCs w:val="18"/>
              <w:lang w:val="es-ES"/>
            </w:rPr>
            <w:t>10</w:t>
          </w:r>
          <w:r>
            <w:rPr>
              <w:caps/>
              <w:color w:val="808080" w:themeColor="background1" w:themeShade="80"/>
              <w:sz w:val="18"/>
              <w:szCs w:val="18"/>
            </w:rPr>
            <w:fldChar w:fldCharType="end"/>
          </w:r>
        </w:p>
      </w:tc>
    </w:tr>
  </w:tbl>
  <w:p w14:paraId="68156C45" w14:textId="77777777" w:rsidR="00345411" w:rsidRDefault="003454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89F13" w14:textId="77777777" w:rsidR="008D286A" w:rsidRDefault="008D286A">
      <w:pPr>
        <w:spacing w:after="0" w:line="240" w:lineRule="auto"/>
      </w:pPr>
      <w:r>
        <w:separator/>
      </w:r>
    </w:p>
  </w:footnote>
  <w:footnote w:type="continuationSeparator" w:id="0">
    <w:p w14:paraId="5BE7F62B" w14:textId="77777777" w:rsidR="008D286A" w:rsidRDefault="008D28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345411" w:rsidRDefault="0034541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345411" w:rsidRPr="005517BE" w:rsidRDefault="0034541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45411" w:rsidRPr="00244A7E" w:rsidRDefault="0034541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345411" w:rsidRPr="005517BE" w:rsidRDefault="0034541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45411" w:rsidRPr="00244A7E" w:rsidRDefault="0034541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C5384A"/>
    <w:multiLevelType w:val="hybridMultilevel"/>
    <w:tmpl w:val="3D60F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62F4B"/>
    <w:multiLevelType w:val="hybridMultilevel"/>
    <w:tmpl w:val="9C54E1A0"/>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14B7E45"/>
    <w:multiLevelType w:val="hybridMultilevel"/>
    <w:tmpl w:val="497EE3DE"/>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52124EF6"/>
    <w:multiLevelType w:val="hybridMultilevel"/>
    <w:tmpl w:val="EA348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75590"/>
    <w:multiLevelType w:val="hybridMultilevel"/>
    <w:tmpl w:val="903CE5D6"/>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92528D3"/>
    <w:multiLevelType w:val="hybridMultilevel"/>
    <w:tmpl w:val="58C866E4"/>
    <w:lvl w:ilvl="0" w:tplc="AD8A1DCE">
      <w:start w:val="1"/>
      <w:numFmt w:val="bullet"/>
      <w:lvlText w:val=""/>
      <w:lvlJc w:val="left"/>
      <w:pPr>
        <w:ind w:left="720" w:hanging="360"/>
      </w:pPr>
      <w:rPr>
        <w:rFonts w:ascii="Symbol" w:hAnsi="Symbol" w:hint="default"/>
        <w:b w:val="0"/>
        <w:caps w:val="0"/>
        <w:smallCaps w:val="0"/>
        <w:color w:val="99CB38"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8026214"/>
    <w:multiLevelType w:val="hybridMultilevel"/>
    <w:tmpl w:val="5E6CB844"/>
    <w:lvl w:ilvl="0" w:tplc="987E94A0">
      <w:start w:val="1"/>
      <w:numFmt w:val="bullet"/>
      <w:lvlText w:val=""/>
      <w:lvlJc w:val="left"/>
      <w:pPr>
        <w:ind w:left="720" w:hanging="360"/>
      </w:pPr>
      <w:rPr>
        <w:rFonts w:ascii="Symbol" w:hAnsi="Symbol" w:hint="default"/>
        <w:b w:val="0"/>
        <w:caps w:val="0"/>
        <w:smallCaps w:val="0"/>
        <w:color w:val="99CB38"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404835"/>
    <w:multiLevelType w:val="hybridMultilevel"/>
    <w:tmpl w:val="55CE5BD0"/>
    <w:lvl w:ilvl="0" w:tplc="EE421B60">
      <w:start w:val="1"/>
      <w:numFmt w:val="bullet"/>
      <w:lvlText w:val=""/>
      <w:lvlJc w:val="left"/>
      <w:pPr>
        <w:ind w:left="360" w:hanging="360"/>
      </w:pPr>
      <w:rPr>
        <w:rFonts w:ascii="Symbol" w:hAnsi="Symbol" w:hint="default"/>
        <w:color w:val="729928" w:themeColor="accent1" w:themeShade="BF"/>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7"/>
  </w:num>
  <w:num w:numId="2">
    <w:abstractNumId w:val="4"/>
  </w:num>
  <w:num w:numId="3">
    <w:abstractNumId w:val="16"/>
  </w:num>
  <w:num w:numId="4">
    <w:abstractNumId w:val="24"/>
  </w:num>
  <w:num w:numId="5">
    <w:abstractNumId w:val="3"/>
  </w:num>
  <w:num w:numId="6">
    <w:abstractNumId w:val="23"/>
  </w:num>
  <w:num w:numId="7">
    <w:abstractNumId w:val="11"/>
  </w:num>
  <w:num w:numId="8">
    <w:abstractNumId w:val="6"/>
  </w:num>
  <w:num w:numId="9">
    <w:abstractNumId w:val="21"/>
  </w:num>
  <w:num w:numId="10">
    <w:abstractNumId w:val="20"/>
  </w:num>
  <w:num w:numId="11">
    <w:abstractNumId w:val="7"/>
  </w:num>
  <w:num w:numId="12">
    <w:abstractNumId w:val="25"/>
  </w:num>
  <w:num w:numId="13">
    <w:abstractNumId w:val="18"/>
  </w:num>
  <w:num w:numId="14">
    <w:abstractNumId w:val="15"/>
  </w:num>
  <w:num w:numId="15">
    <w:abstractNumId w:val="10"/>
  </w:num>
  <w:num w:numId="16">
    <w:abstractNumId w:val="0"/>
  </w:num>
  <w:num w:numId="17">
    <w:abstractNumId w:val="9"/>
  </w:num>
  <w:num w:numId="18">
    <w:abstractNumId w:val="5"/>
  </w:num>
  <w:num w:numId="19">
    <w:abstractNumId w:val="12"/>
  </w:num>
  <w:num w:numId="20">
    <w:abstractNumId w:val="2"/>
  </w:num>
  <w:num w:numId="21">
    <w:abstractNumId w:val="1"/>
  </w:num>
  <w:num w:numId="22">
    <w:abstractNumId w:val="13"/>
  </w:num>
  <w:num w:numId="23">
    <w:abstractNumId w:val="22"/>
  </w:num>
  <w:num w:numId="24">
    <w:abstractNumId w:val="8"/>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B2CDD"/>
    <w:rsid w:val="000B45B0"/>
    <w:rsid w:val="000E4C86"/>
    <w:rsid w:val="000E6750"/>
    <w:rsid w:val="00114B2B"/>
    <w:rsid w:val="00131847"/>
    <w:rsid w:val="00135BDD"/>
    <w:rsid w:val="001376EA"/>
    <w:rsid w:val="00143A4C"/>
    <w:rsid w:val="0014413B"/>
    <w:rsid w:val="0017487C"/>
    <w:rsid w:val="00187159"/>
    <w:rsid w:val="00197EFE"/>
    <w:rsid w:val="001A5117"/>
    <w:rsid w:val="001D0789"/>
    <w:rsid w:val="001E0CB3"/>
    <w:rsid w:val="001E3423"/>
    <w:rsid w:val="001F1D2A"/>
    <w:rsid w:val="00203449"/>
    <w:rsid w:val="00214004"/>
    <w:rsid w:val="00215451"/>
    <w:rsid w:val="00225A67"/>
    <w:rsid w:val="00226CCE"/>
    <w:rsid w:val="00233418"/>
    <w:rsid w:val="00244A7E"/>
    <w:rsid w:val="0025568A"/>
    <w:rsid w:val="00267A02"/>
    <w:rsid w:val="00293E15"/>
    <w:rsid w:val="002940CA"/>
    <w:rsid w:val="0029515B"/>
    <w:rsid w:val="002B3579"/>
    <w:rsid w:val="002C551A"/>
    <w:rsid w:val="002F10AB"/>
    <w:rsid w:val="002F3FA4"/>
    <w:rsid w:val="002F6137"/>
    <w:rsid w:val="00305864"/>
    <w:rsid w:val="00311A91"/>
    <w:rsid w:val="003122CF"/>
    <w:rsid w:val="00334E26"/>
    <w:rsid w:val="00335C9B"/>
    <w:rsid w:val="00344FE0"/>
    <w:rsid w:val="00345411"/>
    <w:rsid w:val="00350C0A"/>
    <w:rsid w:val="0035141C"/>
    <w:rsid w:val="003718A4"/>
    <w:rsid w:val="00383312"/>
    <w:rsid w:val="003A7E99"/>
    <w:rsid w:val="003C27C8"/>
    <w:rsid w:val="003D5306"/>
    <w:rsid w:val="003D5D93"/>
    <w:rsid w:val="00412D92"/>
    <w:rsid w:val="00437AE5"/>
    <w:rsid w:val="00450926"/>
    <w:rsid w:val="0046110B"/>
    <w:rsid w:val="00465A21"/>
    <w:rsid w:val="004722F6"/>
    <w:rsid w:val="004739C7"/>
    <w:rsid w:val="004912C3"/>
    <w:rsid w:val="004B1E0A"/>
    <w:rsid w:val="004B452C"/>
    <w:rsid w:val="00501E71"/>
    <w:rsid w:val="00504DD3"/>
    <w:rsid w:val="00521D03"/>
    <w:rsid w:val="0053369F"/>
    <w:rsid w:val="005433FF"/>
    <w:rsid w:val="0054782F"/>
    <w:rsid w:val="005517BE"/>
    <w:rsid w:val="00560F6D"/>
    <w:rsid w:val="0056729F"/>
    <w:rsid w:val="00575D45"/>
    <w:rsid w:val="0058446A"/>
    <w:rsid w:val="005970F3"/>
    <w:rsid w:val="005A0D6F"/>
    <w:rsid w:val="005A6221"/>
    <w:rsid w:val="005F1523"/>
    <w:rsid w:val="005F2579"/>
    <w:rsid w:val="0060387A"/>
    <w:rsid w:val="0063390B"/>
    <w:rsid w:val="0065213A"/>
    <w:rsid w:val="00661CF0"/>
    <w:rsid w:val="00664EFA"/>
    <w:rsid w:val="006A155B"/>
    <w:rsid w:val="006B77E3"/>
    <w:rsid w:val="006C3380"/>
    <w:rsid w:val="006D7FF0"/>
    <w:rsid w:val="006E1A35"/>
    <w:rsid w:val="00710F4C"/>
    <w:rsid w:val="00723045"/>
    <w:rsid w:val="0072630B"/>
    <w:rsid w:val="0073647E"/>
    <w:rsid w:val="00744E41"/>
    <w:rsid w:val="00750FE8"/>
    <w:rsid w:val="00753D3E"/>
    <w:rsid w:val="007805FD"/>
    <w:rsid w:val="00784E1F"/>
    <w:rsid w:val="00785FD4"/>
    <w:rsid w:val="007912F8"/>
    <w:rsid w:val="007A6C4F"/>
    <w:rsid w:val="007B1F02"/>
    <w:rsid w:val="007B5DAD"/>
    <w:rsid w:val="007C730B"/>
    <w:rsid w:val="00810A39"/>
    <w:rsid w:val="008120FC"/>
    <w:rsid w:val="008442CA"/>
    <w:rsid w:val="008618F4"/>
    <w:rsid w:val="00870A86"/>
    <w:rsid w:val="008B2E22"/>
    <w:rsid w:val="008C3653"/>
    <w:rsid w:val="008C6952"/>
    <w:rsid w:val="008D03A1"/>
    <w:rsid w:val="008D286A"/>
    <w:rsid w:val="008D33D1"/>
    <w:rsid w:val="008E4F14"/>
    <w:rsid w:val="008E715F"/>
    <w:rsid w:val="008F7DA3"/>
    <w:rsid w:val="00913931"/>
    <w:rsid w:val="00913FCA"/>
    <w:rsid w:val="00922DAD"/>
    <w:rsid w:val="00927765"/>
    <w:rsid w:val="00935C39"/>
    <w:rsid w:val="00936697"/>
    <w:rsid w:val="009372CD"/>
    <w:rsid w:val="00963361"/>
    <w:rsid w:val="009658E8"/>
    <w:rsid w:val="009D3C36"/>
    <w:rsid w:val="009E6D4D"/>
    <w:rsid w:val="009E7B68"/>
    <w:rsid w:val="00A005F4"/>
    <w:rsid w:val="00A075D7"/>
    <w:rsid w:val="00A12B43"/>
    <w:rsid w:val="00A13615"/>
    <w:rsid w:val="00A15A2E"/>
    <w:rsid w:val="00A43FC2"/>
    <w:rsid w:val="00A708F0"/>
    <w:rsid w:val="00A716C7"/>
    <w:rsid w:val="00A80EE6"/>
    <w:rsid w:val="00A84AEF"/>
    <w:rsid w:val="00A90A9F"/>
    <w:rsid w:val="00A91303"/>
    <w:rsid w:val="00A96EAB"/>
    <w:rsid w:val="00AA4995"/>
    <w:rsid w:val="00AA61FC"/>
    <w:rsid w:val="00AC0F15"/>
    <w:rsid w:val="00AD706C"/>
    <w:rsid w:val="00AF5F5B"/>
    <w:rsid w:val="00B03751"/>
    <w:rsid w:val="00B43AE5"/>
    <w:rsid w:val="00B51901"/>
    <w:rsid w:val="00B677C3"/>
    <w:rsid w:val="00B7231F"/>
    <w:rsid w:val="00B75DE5"/>
    <w:rsid w:val="00B9285A"/>
    <w:rsid w:val="00BC7CFE"/>
    <w:rsid w:val="00BF5B13"/>
    <w:rsid w:val="00C01A5A"/>
    <w:rsid w:val="00C20582"/>
    <w:rsid w:val="00C30053"/>
    <w:rsid w:val="00C34BBE"/>
    <w:rsid w:val="00C43385"/>
    <w:rsid w:val="00C514A5"/>
    <w:rsid w:val="00C565CB"/>
    <w:rsid w:val="00C61713"/>
    <w:rsid w:val="00CA3B18"/>
    <w:rsid w:val="00CD3E51"/>
    <w:rsid w:val="00CE24D8"/>
    <w:rsid w:val="00CE4F78"/>
    <w:rsid w:val="00CF4E00"/>
    <w:rsid w:val="00D05432"/>
    <w:rsid w:val="00D06C84"/>
    <w:rsid w:val="00D24DB6"/>
    <w:rsid w:val="00D32938"/>
    <w:rsid w:val="00D32D9F"/>
    <w:rsid w:val="00D35960"/>
    <w:rsid w:val="00D529AB"/>
    <w:rsid w:val="00D65023"/>
    <w:rsid w:val="00D710D7"/>
    <w:rsid w:val="00D76ADF"/>
    <w:rsid w:val="00DA154B"/>
    <w:rsid w:val="00DB627E"/>
    <w:rsid w:val="00DB6A8C"/>
    <w:rsid w:val="00DC36D7"/>
    <w:rsid w:val="00E01300"/>
    <w:rsid w:val="00E1698C"/>
    <w:rsid w:val="00E21038"/>
    <w:rsid w:val="00E22819"/>
    <w:rsid w:val="00E4510D"/>
    <w:rsid w:val="00E52671"/>
    <w:rsid w:val="00E70A4A"/>
    <w:rsid w:val="00ED4462"/>
    <w:rsid w:val="00ED6CF1"/>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Ind w:w="0" w:type="dxa"/>
      <w:tblBorders>
        <w:top w:val="single" w:sz="4" w:space="0" w:color="7CD4A8" w:themeColor="accent3" w:themeTint="99"/>
        <w:bottom w:val="single" w:sz="4" w:space="0" w:color="7CD4A8" w:themeColor="accent3" w:themeTint="99"/>
        <w:insideH w:val="single" w:sz="4" w:space="0" w:color="7CD4A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134CEB7C-83D0-42BE-AC43-5127820D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3952</TotalTime>
  <Pages>11</Pages>
  <Words>2671</Words>
  <Characters>14696</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Florencia Rojas</cp:lastModifiedBy>
  <cp:revision>1</cp:revision>
  <dcterms:created xsi:type="dcterms:W3CDTF">2014-05-17T14:18:00Z</dcterms:created>
  <dcterms:modified xsi:type="dcterms:W3CDTF">2014-06-14T19:09:00Z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