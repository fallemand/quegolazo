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7DA3" w:rsidRDefault="00526DE0" w:rsidP="008F7DA3">
      <w:pPr>
        <w:rPr>
          <w:b/>
          <w:sz w:val="28"/>
          <w:lang w:val="es-ES"/>
        </w:rPr>
      </w:pPr>
      <w:r w:rsidRPr="00526DE0">
        <w:rPr>
          <w:b/>
          <w:sz w:val="28"/>
          <w:lang w:val="es-ES"/>
        </w:rPr>
        <w:t>Revisión de código!</w:t>
      </w:r>
    </w:p>
    <w:p w:rsidR="00526DE0" w:rsidRPr="00526DE0" w:rsidRDefault="00526DE0" w:rsidP="008F7DA3">
      <w:pPr>
        <w:rPr>
          <w:u w:val="single"/>
          <w:lang w:val="es-ES"/>
        </w:rPr>
      </w:pPr>
      <w:r w:rsidRPr="00526DE0">
        <w:rPr>
          <w:u w:val="single"/>
          <w:lang w:val="es-ES"/>
        </w:rPr>
        <w:t>Gestores</w:t>
      </w:r>
    </w:p>
    <w:p w:rsidR="00526DE0" w:rsidRDefault="00526DE0" w:rsidP="008F7DA3">
      <w:pPr>
        <w:rPr>
          <w:lang w:val="es-ES"/>
        </w:rPr>
      </w:pPr>
      <w:r>
        <w:rPr>
          <w:lang w:val="es-ES"/>
        </w:rPr>
        <w:t>-No todas las sentecias SQL están en la notación correcta-</w:t>
      </w:r>
    </w:p>
    <w:p w:rsidR="00526DE0" w:rsidRDefault="00526DE0" w:rsidP="008F7DA3">
      <w:pPr>
        <w:rPr>
          <w:lang w:val="es-ES"/>
        </w:rPr>
      </w:pPr>
      <w:r>
        <w:rPr>
          <w:lang w:val="es-ES"/>
        </w:rPr>
        <w:t>-Para escribir una sentencia SQL de varias líneas, agregar antes un @</w:t>
      </w:r>
    </w:p>
    <w:p w:rsidR="00526DE0" w:rsidRDefault="00526DE0" w:rsidP="008F7DA3">
      <w:pPr>
        <w:rPr>
          <w:lang w:val="es-ES"/>
        </w:rPr>
      </w:pPr>
      <w:r>
        <w:rPr>
          <w:noProof/>
          <w:lang w:val="es-AR" w:eastAsia="es-AR"/>
        </w:rPr>
        <w:drawing>
          <wp:inline distT="0" distB="0" distL="0" distR="0">
            <wp:extent cx="5934075" cy="504825"/>
            <wp:effectExtent l="0" t="0" r="9525" b="9525"/>
            <wp:docPr id="5" name="Imagen 5" descr="D:\Escritorio\Sin título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Escritorio\Sin título-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6DE0" w:rsidRDefault="00526DE0" w:rsidP="008F7DA3">
      <w:pPr>
        <w:rPr>
          <w:lang w:val="es-ES"/>
        </w:rPr>
      </w:pPr>
    </w:p>
    <w:p w:rsidR="00526DE0" w:rsidRPr="007C454E" w:rsidRDefault="00051C8D" w:rsidP="008F7DA3">
      <w:pPr>
        <w:rPr>
          <w:u w:val="single"/>
          <w:lang w:val="es-ES"/>
        </w:rPr>
      </w:pPr>
      <w:r w:rsidRPr="007C454E">
        <w:rPr>
          <w:u w:val="single"/>
          <w:lang w:val="es-ES"/>
        </w:rPr>
        <w:t>Registrar  equipo y campeonato.</w:t>
      </w:r>
    </w:p>
    <w:p w:rsidR="00051C8D" w:rsidRDefault="00051C8D" w:rsidP="008F7DA3">
      <w:pPr>
        <w:rPr>
          <w:lang w:val="es-ES"/>
        </w:rPr>
      </w:pPr>
      <w:r>
        <w:rPr>
          <w:lang w:val="es-ES"/>
        </w:rPr>
        <w:t>-Verifican que la página sea válida de esta forma:</w:t>
      </w:r>
    </w:p>
    <w:p w:rsidR="00051C8D" w:rsidRDefault="00051C8D" w:rsidP="008F7DA3">
      <w:pPr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s-AR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AR"/>
        </w:rPr>
        <w:t xml:space="preserve"> (IsValid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>)</w:t>
      </w:r>
    </w:p>
    <w:p w:rsidR="00051C8D" w:rsidRDefault="00051C8D" w:rsidP="00051C8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AR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s-AR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AR"/>
        </w:rPr>
        <w:t xml:space="preserve"> {</w:t>
      </w:r>
    </w:p>
    <w:p w:rsidR="00051C8D" w:rsidRDefault="00051C8D" w:rsidP="00051C8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AR"/>
        </w:rPr>
        <w:t xml:space="preserve">   litError.Text =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s-AR"/>
        </w:rPr>
        <w:t>"Ha introducido datos incorrectos, por favor verifique e intente nuevamente."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AR"/>
        </w:rPr>
        <w:t>;</w:t>
      </w:r>
    </w:p>
    <w:p w:rsidR="00051C8D" w:rsidRDefault="00051C8D" w:rsidP="00051C8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</w:p>
    <w:p w:rsidR="00051C8D" w:rsidRDefault="00051C8D" w:rsidP="00051C8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00"/>
          <w:sz w:val="19"/>
          <w:szCs w:val="19"/>
          <w:lang w:val="es-AR"/>
        </w:rPr>
        <w:t>Ese else, es innecesario, porque siempre que la página no sea válida, automáticamente va a tirar el error en el validation summary.</w:t>
      </w:r>
    </w:p>
    <w:p w:rsidR="007C454E" w:rsidRDefault="007C454E" w:rsidP="00051C8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</w:p>
    <w:p w:rsidR="007C454E" w:rsidRDefault="007C454E" w:rsidP="00051C8D">
      <w:pPr>
        <w:autoSpaceDE w:val="0"/>
        <w:autoSpaceDN w:val="0"/>
        <w:adjustRightInd w:val="0"/>
        <w:spacing w:before="0" w:after="0" w:line="240" w:lineRule="auto"/>
        <w:rPr>
          <w:u w:val="single"/>
          <w:lang w:val="es-ES"/>
        </w:rPr>
      </w:pPr>
      <w:r w:rsidRPr="007C454E">
        <w:rPr>
          <w:u w:val="single"/>
          <w:lang w:val="es-ES"/>
        </w:rPr>
        <w:t>Otros</w:t>
      </w:r>
    </w:p>
    <w:p w:rsidR="007C454E" w:rsidRDefault="007C454E" w:rsidP="00051C8D">
      <w:pPr>
        <w:autoSpaceDE w:val="0"/>
        <w:autoSpaceDN w:val="0"/>
        <w:adjustRightInd w:val="0"/>
        <w:spacing w:before="0" w:after="0" w:line="240" w:lineRule="auto"/>
        <w:rPr>
          <w:lang w:val="es-ES"/>
        </w:rPr>
      </w:pPr>
      <w:r>
        <w:rPr>
          <w:lang w:val="es-ES"/>
        </w:rPr>
        <w:t>Cuando crean un objeto, lo hacen de esta forma:</w:t>
      </w:r>
    </w:p>
    <w:p w:rsidR="007C454E" w:rsidRDefault="007C454E" w:rsidP="007C454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AR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  <w:lang w:val="es-AR"/>
        </w:rPr>
        <w:t>Equipo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AR"/>
        </w:rPr>
        <w:t xml:space="preserve"> equipo =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s-AR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AR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s-AR"/>
        </w:rPr>
        <w:t>Equipo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AR"/>
        </w:rPr>
        <w:t>() ;</w:t>
      </w:r>
    </w:p>
    <w:p w:rsidR="007C454E" w:rsidRDefault="007C454E" w:rsidP="007C454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AR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AR"/>
        </w:rPr>
        <w:t>equipo.nombre = txtNombre.Text;</w:t>
      </w:r>
    </w:p>
    <w:p w:rsidR="007C454E" w:rsidRPr="007C454E" w:rsidRDefault="007C454E" w:rsidP="007C454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AR"/>
        </w:rPr>
      </w:pPr>
      <w:r w:rsidRPr="007C454E">
        <w:rPr>
          <w:rFonts w:ascii="Consolas" w:hAnsi="Consolas" w:cs="Consolas"/>
          <w:color w:val="000000"/>
          <w:sz w:val="19"/>
          <w:szCs w:val="19"/>
          <w:highlight w:val="white"/>
          <w:lang w:val="es-AR"/>
        </w:rPr>
        <w:t xml:space="preserve">equipo.idCampeonato = </w:t>
      </w:r>
      <w:r w:rsidRPr="007C454E">
        <w:rPr>
          <w:rFonts w:ascii="Consolas" w:hAnsi="Consolas" w:cs="Consolas"/>
          <w:color w:val="2B91AF"/>
          <w:sz w:val="19"/>
          <w:szCs w:val="19"/>
          <w:highlight w:val="white"/>
          <w:lang w:val="es-AR"/>
        </w:rPr>
        <w:t>Int32</w:t>
      </w:r>
      <w:r w:rsidRPr="007C454E">
        <w:rPr>
          <w:rFonts w:ascii="Consolas" w:hAnsi="Consolas" w:cs="Consolas"/>
          <w:color w:val="000000"/>
          <w:sz w:val="19"/>
          <w:szCs w:val="19"/>
          <w:highlight w:val="white"/>
          <w:lang w:val="es-AR"/>
        </w:rPr>
        <w:t>.Parse(ddlCampeonatos.SelectedValue);</w:t>
      </w:r>
    </w:p>
    <w:p w:rsidR="007C454E" w:rsidRDefault="007C454E" w:rsidP="007C454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AR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AR"/>
        </w:rPr>
        <w:t>equipo.urlLogo = txtUrlLogo.Text;</w:t>
      </w:r>
    </w:p>
    <w:p w:rsidR="007C454E" w:rsidRDefault="007C454E" w:rsidP="007C454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AR"/>
        </w:rPr>
      </w:pPr>
    </w:p>
    <w:p w:rsidR="007C454E" w:rsidRDefault="007C454E" w:rsidP="007C454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AR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AR"/>
        </w:rPr>
        <w:t>Quiza sería mejor hacerlo así, queda más ordenado:</w:t>
      </w:r>
    </w:p>
    <w:p w:rsidR="007C454E" w:rsidRDefault="007C454E" w:rsidP="007C454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AR"/>
        </w:rPr>
      </w:pPr>
    </w:p>
    <w:p w:rsidR="007C454E" w:rsidRDefault="007C454E" w:rsidP="007C454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AR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  <w:lang w:val="es-AR"/>
        </w:rPr>
        <w:t>Equipo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AR"/>
        </w:rPr>
        <w:t xml:space="preserve"> equipo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AR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s-AR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AR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s-AR"/>
        </w:rPr>
        <w:t>Equipo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AR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AR"/>
        </w:rPr>
        <w:t>()</w:t>
      </w:r>
    </w:p>
    <w:p w:rsidR="007C454E" w:rsidRDefault="007C454E" w:rsidP="007C454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AR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AR"/>
        </w:rPr>
        <w:t xml:space="preserve">                            {</w:t>
      </w:r>
    </w:p>
    <w:p w:rsidR="007C454E" w:rsidRDefault="007C454E" w:rsidP="007C454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AR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AR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AR"/>
        </w:rPr>
        <w:t xml:space="preserve">                        Nombre =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AR"/>
        </w:rPr>
        <w:t>xtMa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AR"/>
        </w:rPr>
        <w:t>asdasd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AR"/>
        </w:rPr>
        <w:t>il.Text,</w:t>
      </w:r>
    </w:p>
    <w:p w:rsidR="007C454E" w:rsidRDefault="007C454E" w:rsidP="007C454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AR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AR"/>
        </w:rPr>
        <w:t xml:space="preserve">                         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AR"/>
        </w:rPr>
        <w:t>idCampeonato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AR"/>
        </w:rPr>
        <w:t xml:space="preserve"> = txtNomb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AR"/>
        </w:rPr>
        <w:t>asdasd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AR"/>
        </w:rPr>
        <w:t>re.Text,</w:t>
      </w:r>
    </w:p>
    <w:p w:rsidR="007C454E" w:rsidRDefault="007C454E" w:rsidP="007C454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AR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AR"/>
        </w:rPr>
        <w:t xml:space="preserve">                                urlLogo = txt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AR"/>
        </w:rPr>
        <w:t>bla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AR"/>
        </w:rPr>
        <w:t>n.Text,</w:t>
      </w:r>
    </w:p>
    <w:p w:rsidR="007C454E" w:rsidRDefault="007C454E" w:rsidP="007C454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AR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AR"/>
        </w:rPr>
        <w:t xml:space="preserve">                            };</w:t>
      </w:r>
      <w:bookmarkStart w:id="0" w:name="_GoBack"/>
      <w:bookmarkEnd w:id="0"/>
    </w:p>
    <w:p w:rsidR="007C454E" w:rsidRPr="007C454E" w:rsidRDefault="007C454E" w:rsidP="007C454E">
      <w:pPr>
        <w:autoSpaceDE w:val="0"/>
        <w:autoSpaceDN w:val="0"/>
        <w:adjustRightInd w:val="0"/>
        <w:spacing w:before="0" w:after="0" w:line="240" w:lineRule="auto"/>
        <w:rPr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AR"/>
        </w:rPr>
        <w:t xml:space="preserve">                        </w:t>
      </w:r>
    </w:p>
    <w:sectPr w:rsidR="007C454E" w:rsidRPr="007C454E" w:rsidSect="00DA154B">
      <w:headerReference w:type="default" r:id="rId11"/>
      <w:footerReference w:type="default" r:id="rId12"/>
      <w:pgSz w:w="12240" w:h="15840"/>
      <w:pgMar w:top="1440" w:right="1440" w:bottom="1440" w:left="1440" w:header="720" w:footer="227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1753D" w:rsidRDefault="0001753D">
      <w:pPr>
        <w:spacing w:after="0" w:line="240" w:lineRule="auto"/>
      </w:pPr>
      <w:r>
        <w:separator/>
      </w:r>
    </w:p>
  </w:endnote>
  <w:endnote w:type="continuationSeparator" w:id="0">
    <w:p w:rsidR="0001753D" w:rsidRDefault="000175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600" w:firstRow="0" w:lastRow="0" w:firstColumn="0" w:lastColumn="0" w:noHBand="1" w:noVBand="1"/>
    </w:tblPr>
    <w:tblGrid>
      <w:gridCol w:w="6946"/>
      <w:gridCol w:w="2414"/>
    </w:tblGrid>
    <w:tr w:rsidR="009372CD" w:rsidTr="00DA154B">
      <w:trPr>
        <w:trHeight w:hRule="exact" w:val="115"/>
        <w:jc w:val="center"/>
      </w:trPr>
      <w:tc>
        <w:tcPr>
          <w:tcW w:w="6946" w:type="dxa"/>
          <w:shd w:val="clear" w:color="auto" w:fill="5FA145"/>
          <w:tcMar>
            <w:top w:w="0" w:type="dxa"/>
            <w:bottom w:w="0" w:type="dxa"/>
          </w:tcMar>
        </w:tcPr>
        <w:p w:rsidR="009372CD" w:rsidRPr="00DA154B" w:rsidRDefault="009372CD">
          <w:pPr>
            <w:pStyle w:val="Encabezado"/>
            <w:rPr>
              <w:caps/>
              <w:sz w:val="2"/>
            </w:rPr>
          </w:pPr>
        </w:p>
      </w:tc>
      <w:tc>
        <w:tcPr>
          <w:tcW w:w="2414" w:type="dxa"/>
          <w:shd w:val="clear" w:color="auto" w:fill="5FA145"/>
          <w:tcMar>
            <w:top w:w="0" w:type="dxa"/>
            <w:bottom w:w="0" w:type="dxa"/>
          </w:tcMar>
        </w:tcPr>
        <w:p w:rsidR="009372CD" w:rsidRDefault="009372CD">
          <w:pPr>
            <w:pStyle w:val="Encabezado"/>
            <w:jc w:val="right"/>
            <w:rPr>
              <w:caps/>
              <w:sz w:val="18"/>
            </w:rPr>
          </w:pPr>
        </w:p>
      </w:tc>
    </w:tr>
    <w:tr w:rsidR="009372CD" w:rsidTr="00DA154B">
      <w:trPr>
        <w:trHeight w:val="113"/>
        <w:jc w:val="center"/>
      </w:trPr>
      <w:tc>
        <w:tcPr>
          <w:tcW w:w="6946" w:type="dxa"/>
          <w:shd w:val="clear" w:color="auto" w:fill="auto"/>
          <w:vAlign w:val="center"/>
        </w:tcPr>
        <w:p w:rsidR="008F7DA3" w:rsidRDefault="008F7DA3" w:rsidP="008F7DA3">
          <w:pPr>
            <w:pStyle w:val="Piedepgina"/>
            <w:rPr>
              <w:caps/>
              <w:color w:val="808080" w:themeColor="background1" w:themeShade="80"/>
              <w:sz w:val="18"/>
              <w:szCs w:val="18"/>
              <w:lang w:val="es-AR"/>
            </w:rPr>
          </w:pPr>
          <w:r>
            <w:rPr>
              <w:color w:val="808080" w:themeColor="background1" w:themeShade="80"/>
              <w:sz w:val="18"/>
              <w:szCs w:val="18"/>
              <w:lang w:val="es-AR"/>
            </w:rPr>
            <w:t>Autores: Allemand Facundo, Herrera Antonio, Pedrosa Paula, Rojas Florencia</w:t>
          </w:r>
        </w:p>
        <w:p w:rsidR="008F7DA3" w:rsidRPr="008F7DA3" w:rsidRDefault="008F7DA3" w:rsidP="008F7DA3">
          <w:pPr>
            <w:pStyle w:val="Piedepgina"/>
            <w:rPr>
              <w:caps/>
              <w:color w:val="808080" w:themeColor="background1" w:themeShade="80"/>
              <w:sz w:val="18"/>
              <w:szCs w:val="18"/>
              <w:lang w:val="es-AR"/>
            </w:rPr>
          </w:pPr>
        </w:p>
      </w:tc>
      <w:tc>
        <w:tcPr>
          <w:tcW w:w="2414" w:type="dxa"/>
          <w:shd w:val="clear" w:color="auto" w:fill="auto"/>
          <w:vAlign w:val="center"/>
        </w:tcPr>
        <w:p w:rsidR="009372CD" w:rsidRDefault="009372CD">
          <w:pPr>
            <w:pStyle w:val="Piedepgina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>PAGE   \* MERGEFORMAT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526DE0" w:rsidRPr="00526DE0">
            <w:rPr>
              <w:caps/>
              <w:noProof/>
              <w:color w:val="808080" w:themeColor="background1" w:themeShade="80"/>
              <w:sz w:val="18"/>
              <w:szCs w:val="18"/>
              <w:lang w:val="es-ES"/>
            </w:rPr>
            <w:t>2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:rsidR="009372CD" w:rsidRDefault="009372CD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1753D" w:rsidRDefault="0001753D">
      <w:pPr>
        <w:spacing w:after="0" w:line="240" w:lineRule="auto"/>
      </w:pPr>
      <w:r>
        <w:separator/>
      </w:r>
    </w:p>
  </w:footnote>
  <w:footnote w:type="continuationSeparator" w:id="0">
    <w:p w:rsidR="0001753D" w:rsidRDefault="000175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72CD" w:rsidRDefault="00F82038">
    <w:pPr>
      <w:pStyle w:val="Encabezado"/>
    </w:pPr>
    <w:r>
      <w:rPr>
        <w:noProof/>
        <w:lang w:val="es-AR" w:eastAsia="es-AR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55D5E576" wp14:editId="09D0CFD0">
              <wp:simplePos x="0" y="0"/>
              <wp:positionH relativeFrom="column">
                <wp:posOffset>-146025</wp:posOffset>
              </wp:positionH>
              <wp:positionV relativeFrom="paragraph">
                <wp:posOffset>-120167</wp:posOffset>
              </wp:positionV>
              <wp:extent cx="6325235" cy="391160"/>
              <wp:effectExtent l="0" t="0" r="0" b="8890"/>
              <wp:wrapNone/>
              <wp:docPr id="4" name="Grupo 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325235" cy="391160"/>
                        <a:chOff x="0" y="0"/>
                        <a:chExt cx="6325235" cy="391160"/>
                      </a:xfrm>
                    </wpg:grpSpPr>
                    <wps:wsp>
                      <wps:cNvPr id="1" name="Llamada rectangular 1"/>
                      <wps:cNvSpPr/>
                      <wps:spPr>
                        <a:xfrm>
                          <a:off x="0" y="0"/>
                          <a:ext cx="6325235" cy="391160"/>
                        </a:xfrm>
                        <a:custGeom>
                          <a:avLst/>
                          <a:gdLst>
                            <a:gd name="connsiteX0" fmla="*/ 0 w 6325235"/>
                            <a:gd name="connsiteY0" fmla="*/ 0 h 356235"/>
                            <a:gd name="connsiteX1" fmla="*/ 1054206 w 6325235"/>
                            <a:gd name="connsiteY1" fmla="*/ 0 h 356235"/>
                            <a:gd name="connsiteX2" fmla="*/ 1054206 w 6325235"/>
                            <a:gd name="connsiteY2" fmla="*/ 0 h 356235"/>
                            <a:gd name="connsiteX3" fmla="*/ 2635515 w 6325235"/>
                            <a:gd name="connsiteY3" fmla="*/ 0 h 356235"/>
                            <a:gd name="connsiteX4" fmla="*/ 6325235 w 6325235"/>
                            <a:gd name="connsiteY4" fmla="*/ 0 h 356235"/>
                            <a:gd name="connsiteX5" fmla="*/ 6325235 w 6325235"/>
                            <a:gd name="connsiteY5" fmla="*/ 207804 h 356235"/>
                            <a:gd name="connsiteX6" fmla="*/ 6325235 w 6325235"/>
                            <a:gd name="connsiteY6" fmla="*/ 207804 h 356235"/>
                            <a:gd name="connsiteX7" fmla="*/ 6325235 w 6325235"/>
                            <a:gd name="connsiteY7" fmla="*/ 296863 h 356235"/>
                            <a:gd name="connsiteX8" fmla="*/ 6325235 w 6325235"/>
                            <a:gd name="connsiteY8" fmla="*/ 356235 h 356235"/>
                            <a:gd name="connsiteX9" fmla="*/ 2635515 w 6325235"/>
                            <a:gd name="connsiteY9" fmla="*/ 356235 h 356235"/>
                            <a:gd name="connsiteX10" fmla="*/ 1170548 w 6325235"/>
                            <a:gd name="connsiteY10" fmla="*/ 446662 h 356235"/>
                            <a:gd name="connsiteX11" fmla="*/ 1054206 w 6325235"/>
                            <a:gd name="connsiteY11" fmla="*/ 356235 h 356235"/>
                            <a:gd name="connsiteX12" fmla="*/ 0 w 6325235"/>
                            <a:gd name="connsiteY12" fmla="*/ 356235 h 356235"/>
                            <a:gd name="connsiteX13" fmla="*/ 0 w 6325235"/>
                            <a:gd name="connsiteY13" fmla="*/ 296863 h 356235"/>
                            <a:gd name="connsiteX14" fmla="*/ 0 w 6325235"/>
                            <a:gd name="connsiteY14" fmla="*/ 207804 h 356235"/>
                            <a:gd name="connsiteX15" fmla="*/ 0 w 6325235"/>
                            <a:gd name="connsiteY15" fmla="*/ 207804 h 356235"/>
                            <a:gd name="connsiteX16" fmla="*/ 0 w 6325235"/>
                            <a:gd name="connsiteY16" fmla="*/ 0 h 356235"/>
                            <a:gd name="connsiteX0" fmla="*/ 0 w 6325235"/>
                            <a:gd name="connsiteY0" fmla="*/ 0 h 446662"/>
                            <a:gd name="connsiteX1" fmla="*/ 1054206 w 6325235"/>
                            <a:gd name="connsiteY1" fmla="*/ 0 h 446662"/>
                            <a:gd name="connsiteX2" fmla="*/ 1054206 w 6325235"/>
                            <a:gd name="connsiteY2" fmla="*/ 0 h 446662"/>
                            <a:gd name="connsiteX3" fmla="*/ 2635515 w 6325235"/>
                            <a:gd name="connsiteY3" fmla="*/ 0 h 446662"/>
                            <a:gd name="connsiteX4" fmla="*/ 6325235 w 6325235"/>
                            <a:gd name="connsiteY4" fmla="*/ 0 h 446662"/>
                            <a:gd name="connsiteX5" fmla="*/ 6325235 w 6325235"/>
                            <a:gd name="connsiteY5" fmla="*/ 207804 h 446662"/>
                            <a:gd name="connsiteX6" fmla="*/ 6325235 w 6325235"/>
                            <a:gd name="connsiteY6" fmla="*/ 207804 h 446662"/>
                            <a:gd name="connsiteX7" fmla="*/ 6325235 w 6325235"/>
                            <a:gd name="connsiteY7" fmla="*/ 296863 h 446662"/>
                            <a:gd name="connsiteX8" fmla="*/ 6325235 w 6325235"/>
                            <a:gd name="connsiteY8" fmla="*/ 356235 h 446662"/>
                            <a:gd name="connsiteX9" fmla="*/ 1293925 w 6325235"/>
                            <a:gd name="connsiteY9" fmla="*/ 366827 h 446662"/>
                            <a:gd name="connsiteX10" fmla="*/ 1170548 w 6325235"/>
                            <a:gd name="connsiteY10" fmla="*/ 446662 h 446662"/>
                            <a:gd name="connsiteX11" fmla="*/ 1054206 w 6325235"/>
                            <a:gd name="connsiteY11" fmla="*/ 356235 h 446662"/>
                            <a:gd name="connsiteX12" fmla="*/ 0 w 6325235"/>
                            <a:gd name="connsiteY12" fmla="*/ 356235 h 446662"/>
                            <a:gd name="connsiteX13" fmla="*/ 0 w 6325235"/>
                            <a:gd name="connsiteY13" fmla="*/ 296863 h 446662"/>
                            <a:gd name="connsiteX14" fmla="*/ 0 w 6325235"/>
                            <a:gd name="connsiteY14" fmla="*/ 207804 h 446662"/>
                            <a:gd name="connsiteX15" fmla="*/ 0 w 6325235"/>
                            <a:gd name="connsiteY15" fmla="*/ 207804 h 446662"/>
                            <a:gd name="connsiteX16" fmla="*/ 0 w 6325235"/>
                            <a:gd name="connsiteY16" fmla="*/ 0 h 446662"/>
                            <a:gd name="connsiteX0" fmla="*/ 0 w 6325235"/>
                            <a:gd name="connsiteY0" fmla="*/ 0 h 446662"/>
                            <a:gd name="connsiteX1" fmla="*/ 1054206 w 6325235"/>
                            <a:gd name="connsiteY1" fmla="*/ 0 h 446662"/>
                            <a:gd name="connsiteX2" fmla="*/ 1054206 w 6325235"/>
                            <a:gd name="connsiteY2" fmla="*/ 0 h 446662"/>
                            <a:gd name="connsiteX3" fmla="*/ 2635515 w 6325235"/>
                            <a:gd name="connsiteY3" fmla="*/ 0 h 446662"/>
                            <a:gd name="connsiteX4" fmla="*/ 6325235 w 6325235"/>
                            <a:gd name="connsiteY4" fmla="*/ 0 h 446662"/>
                            <a:gd name="connsiteX5" fmla="*/ 6325235 w 6325235"/>
                            <a:gd name="connsiteY5" fmla="*/ 207804 h 446662"/>
                            <a:gd name="connsiteX6" fmla="*/ 6325235 w 6325235"/>
                            <a:gd name="connsiteY6" fmla="*/ 207804 h 446662"/>
                            <a:gd name="connsiteX7" fmla="*/ 6325235 w 6325235"/>
                            <a:gd name="connsiteY7" fmla="*/ 296863 h 446662"/>
                            <a:gd name="connsiteX8" fmla="*/ 6325235 w 6325235"/>
                            <a:gd name="connsiteY8" fmla="*/ 356235 h 446662"/>
                            <a:gd name="connsiteX9" fmla="*/ 1293925 w 6325235"/>
                            <a:gd name="connsiteY9" fmla="*/ 366827 h 446662"/>
                            <a:gd name="connsiteX10" fmla="*/ 1170548 w 6325235"/>
                            <a:gd name="connsiteY10" fmla="*/ 446662 h 446662"/>
                            <a:gd name="connsiteX11" fmla="*/ 394266 w 6325235"/>
                            <a:gd name="connsiteY11" fmla="*/ 356235 h 446662"/>
                            <a:gd name="connsiteX12" fmla="*/ 0 w 6325235"/>
                            <a:gd name="connsiteY12" fmla="*/ 356235 h 446662"/>
                            <a:gd name="connsiteX13" fmla="*/ 0 w 6325235"/>
                            <a:gd name="connsiteY13" fmla="*/ 296863 h 446662"/>
                            <a:gd name="connsiteX14" fmla="*/ 0 w 6325235"/>
                            <a:gd name="connsiteY14" fmla="*/ 207804 h 446662"/>
                            <a:gd name="connsiteX15" fmla="*/ 0 w 6325235"/>
                            <a:gd name="connsiteY15" fmla="*/ 207804 h 446662"/>
                            <a:gd name="connsiteX16" fmla="*/ 0 w 6325235"/>
                            <a:gd name="connsiteY16" fmla="*/ 0 h 446662"/>
                            <a:gd name="connsiteX0" fmla="*/ 0 w 6325235"/>
                            <a:gd name="connsiteY0" fmla="*/ 0 h 421268"/>
                            <a:gd name="connsiteX1" fmla="*/ 1054206 w 6325235"/>
                            <a:gd name="connsiteY1" fmla="*/ 0 h 421268"/>
                            <a:gd name="connsiteX2" fmla="*/ 1054206 w 6325235"/>
                            <a:gd name="connsiteY2" fmla="*/ 0 h 421268"/>
                            <a:gd name="connsiteX3" fmla="*/ 2635515 w 6325235"/>
                            <a:gd name="connsiteY3" fmla="*/ 0 h 421268"/>
                            <a:gd name="connsiteX4" fmla="*/ 6325235 w 6325235"/>
                            <a:gd name="connsiteY4" fmla="*/ 0 h 421268"/>
                            <a:gd name="connsiteX5" fmla="*/ 6325235 w 6325235"/>
                            <a:gd name="connsiteY5" fmla="*/ 207804 h 421268"/>
                            <a:gd name="connsiteX6" fmla="*/ 6325235 w 6325235"/>
                            <a:gd name="connsiteY6" fmla="*/ 207804 h 421268"/>
                            <a:gd name="connsiteX7" fmla="*/ 6325235 w 6325235"/>
                            <a:gd name="connsiteY7" fmla="*/ 296863 h 421268"/>
                            <a:gd name="connsiteX8" fmla="*/ 6325235 w 6325235"/>
                            <a:gd name="connsiteY8" fmla="*/ 356235 h 421268"/>
                            <a:gd name="connsiteX9" fmla="*/ 1293925 w 6325235"/>
                            <a:gd name="connsiteY9" fmla="*/ 366827 h 421268"/>
                            <a:gd name="connsiteX10" fmla="*/ 516814 w 6325235"/>
                            <a:gd name="connsiteY10" fmla="*/ 421267 h 421268"/>
                            <a:gd name="connsiteX11" fmla="*/ 394266 w 6325235"/>
                            <a:gd name="connsiteY11" fmla="*/ 356235 h 421268"/>
                            <a:gd name="connsiteX12" fmla="*/ 0 w 6325235"/>
                            <a:gd name="connsiteY12" fmla="*/ 356235 h 421268"/>
                            <a:gd name="connsiteX13" fmla="*/ 0 w 6325235"/>
                            <a:gd name="connsiteY13" fmla="*/ 296863 h 421268"/>
                            <a:gd name="connsiteX14" fmla="*/ 0 w 6325235"/>
                            <a:gd name="connsiteY14" fmla="*/ 207804 h 421268"/>
                            <a:gd name="connsiteX15" fmla="*/ 0 w 6325235"/>
                            <a:gd name="connsiteY15" fmla="*/ 207804 h 421268"/>
                            <a:gd name="connsiteX16" fmla="*/ 0 w 6325235"/>
                            <a:gd name="connsiteY16" fmla="*/ 0 h 421268"/>
                            <a:gd name="connsiteX0" fmla="*/ 0 w 6325235"/>
                            <a:gd name="connsiteY0" fmla="*/ 0 h 421267"/>
                            <a:gd name="connsiteX1" fmla="*/ 1054206 w 6325235"/>
                            <a:gd name="connsiteY1" fmla="*/ 0 h 421267"/>
                            <a:gd name="connsiteX2" fmla="*/ 1054206 w 6325235"/>
                            <a:gd name="connsiteY2" fmla="*/ 0 h 421267"/>
                            <a:gd name="connsiteX3" fmla="*/ 2635515 w 6325235"/>
                            <a:gd name="connsiteY3" fmla="*/ 0 h 421267"/>
                            <a:gd name="connsiteX4" fmla="*/ 6325235 w 6325235"/>
                            <a:gd name="connsiteY4" fmla="*/ 0 h 421267"/>
                            <a:gd name="connsiteX5" fmla="*/ 6325235 w 6325235"/>
                            <a:gd name="connsiteY5" fmla="*/ 207804 h 421267"/>
                            <a:gd name="connsiteX6" fmla="*/ 6325235 w 6325235"/>
                            <a:gd name="connsiteY6" fmla="*/ 207804 h 421267"/>
                            <a:gd name="connsiteX7" fmla="*/ 6325235 w 6325235"/>
                            <a:gd name="connsiteY7" fmla="*/ 296863 h 421267"/>
                            <a:gd name="connsiteX8" fmla="*/ 6325235 w 6325235"/>
                            <a:gd name="connsiteY8" fmla="*/ 356235 h 421267"/>
                            <a:gd name="connsiteX9" fmla="*/ 1293925 w 6325235"/>
                            <a:gd name="connsiteY9" fmla="*/ 366827 h 421267"/>
                            <a:gd name="connsiteX10" fmla="*/ 516814 w 6325235"/>
                            <a:gd name="connsiteY10" fmla="*/ 421267 h 421267"/>
                            <a:gd name="connsiteX11" fmla="*/ 232901 w 6325235"/>
                            <a:gd name="connsiteY11" fmla="*/ 356235 h 421267"/>
                            <a:gd name="connsiteX12" fmla="*/ 0 w 6325235"/>
                            <a:gd name="connsiteY12" fmla="*/ 356235 h 421267"/>
                            <a:gd name="connsiteX13" fmla="*/ 0 w 6325235"/>
                            <a:gd name="connsiteY13" fmla="*/ 296863 h 421267"/>
                            <a:gd name="connsiteX14" fmla="*/ 0 w 6325235"/>
                            <a:gd name="connsiteY14" fmla="*/ 207804 h 421267"/>
                            <a:gd name="connsiteX15" fmla="*/ 0 w 6325235"/>
                            <a:gd name="connsiteY15" fmla="*/ 207804 h 421267"/>
                            <a:gd name="connsiteX16" fmla="*/ 0 w 6325235"/>
                            <a:gd name="connsiteY16" fmla="*/ 0 h 421267"/>
                            <a:gd name="connsiteX0" fmla="*/ 0 w 6325235"/>
                            <a:gd name="connsiteY0" fmla="*/ 0 h 431433"/>
                            <a:gd name="connsiteX1" fmla="*/ 1054206 w 6325235"/>
                            <a:gd name="connsiteY1" fmla="*/ 0 h 431433"/>
                            <a:gd name="connsiteX2" fmla="*/ 1054206 w 6325235"/>
                            <a:gd name="connsiteY2" fmla="*/ 0 h 431433"/>
                            <a:gd name="connsiteX3" fmla="*/ 2635515 w 6325235"/>
                            <a:gd name="connsiteY3" fmla="*/ 0 h 431433"/>
                            <a:gd name="connsiteX4" fmla="*/ 6325235 w 6325235"/>
                            <a:gd name="connsiteY4" fmla="*/ 0 h 431433"/>
                            <a:gd name="connsiteX5" fmla="*/ 6325235 w 6325235"/>
                            <a:gd name="connsiteY5" fmla="*/ 207804 h 431433"/>
                            <a:gd name="connsiteX6" fmla="*/ 6325235 w 6325235"/>
                            <a:gd name="connsiteY6" fmla="*/ 207804 h 431433"/>
                            <a:gd name="connsiteX7" fmla="*/ 6325235 w 6325235"/>
                            <a:gd name="connsiteY7" fmla="*/ 296863 h 431433"/>
                            <a:gd name="connsiteX8" fmla="*/ 6325235 w 6325235"/>
                            <a:gd name="connsiteY8" fmla="*/ 356235 h 431433"/>
                            <a:gd name="connsiteX9" fmla="*/ 1293925 w 6325235"/>
                            <a:gd name="connsiteY9" fmla="*/ 366827 h 431433"/>
                            <a:gd name="connsiteX10" fmla="*/ 328555 w 6325235"/>
                            <a:gd name="connsiteY10" fmla="*/ 431433 h 431433"/>
                            <a:gd name="connsiteX11" fmla="*/ 232901 w 6325235"/>
                            <a:gd name="connsiteY11" fmla="*/ 356235 h 431433"/>
                            <a:gd name="connsiteX12" fmla="*/ 0 w 6325235"/>
                            <a:gd name="connsiteY12" fmla="*/ 356235 h 431433"/>
                            <a:gd name="connsiteX13" fmla="*/ 0 w 6325235"/>
                            <a:gd name="connsiteY13" fmla="*/ 296863 h 431433"/>
                            <a:gd name="connsiteX14" fmla="*/ 0 w 6325235"/>
                            <a:gd name="connsiteY14" fmla="*/ 207804 h 431433"/>
                            <a:gd name="connsiteX15" fmla="*/ 0 w 6325235"/>
                            <a:gd name="connsiteY15" fmla="*/ 207804 h 431433"/>
                            <a:gd name="connsiteX16" fmla="*/ 0 w 6325235"/>
                            <a:gd name="connsiteY16" fmla="*/ 0 h 431433"/>
                            <a:gd name="connsiteX0" fmla="*/ 0 w 6325235"/>
                            <a:gd name="connsiteY0" fmla="*/ 0 h 431433"/>
                            <a:gd name="connsiteX1" fmla="*/ 1054206 w 6325235"/>
                            <a:gd name="connsiteY1" fmla="*/ 0 h 431433"/>
                            <a:gd name="connsiteX2" fmla="*/ 1054206 w 6325235"/>
                            <a:gd name="connsiteY2" fmla="*/ 0 h 431433"/>
                            <a:gd name="connsiteX3" fmla="*/ 2635515 w 6325235"/>
                            <a:gd name="connsiteY3" fmla="*/ 0 h 431433"/>
                            <a:gd name="connsiteX4" fmla="*/ 6325235 w 6325235"/>
                            <a:gd name="connsiteY4" fmla="*/ 0 h 431433"/>
                            <a:gd name="connsiteX5" fmla="*/ 6325235 w 6325235"/>
                            <a:gd name="connsiteY5" fmla="*/ 207804 h 431433"/>
                            <a:gd name="connsiteX6" fmla="*/ 6325235 w 6325235"/>
                            <a:gd name="connsiteY6" fmla="*/ 207804 h 431433"/>
                            <a:gd name="connsiteX7" fmla="*/ 6325235 w 6325235"/>
                            <a:gd name="connsiteY7" fmla="*/ 296863 h 431433"/>
                            <a:gd name="connsiteX8" fmla="*/ 6325235 w 6325235"/>
                            <a:gd name="connsiteY8" fmla="*/ 356235 h 431433"/>
                            <a:gd name="connsiteX9" fmla="*/ 402282 w 6325235"/>
                            <a:gd name="connsiteY9" fmla="*/ 361742 h 431433"/>
                            <a:gd name="connsiteX10" fmla="*/ 328555 w 6325235"/>
                            <a:gd name="connsiteY10" fmla="*/ 431433 h 431433"/>
                            <a:gd name="connsiteX11" fmla="*/ 232901 w 6325235"/>
                            <a:gd name="connsiteY11" fmla="*/ 356235 h 431433"/>
                            <a:gd name="connsiteX12" fmla="*/ 0 w 6325235"/>
                            <a:gd name="connsiteY12" fmla="*/ 356235 h 431433"/>
                            <a:gd name="connsiteX13" fmla="*/ 0 w 6325235"/>
                            <a:gd name="connsiteY13" fmla="*/ 296863 h 431433"/>
                            <a:gd name="connsiteX14" fmla="*/ 0 w 6325235"/>
                            <a:gd name="connsiteY14" fmla="*/ 207804 h 431433"/>
                            <a:gd name="connsiteX15" fmla="*/ 0 w 6325235"/>
                            <a:gd name="connsiteY15" fmla="*/ 207804 h 431433"/>
                            <a:gd name="connsiteX16" fmla="*/ 0 w 6325235"/>
                            <a:gd name="connsiteY16" fmla="*/ 0 h 431433"/>
                            <a:gd name="connsiteX0" fmla="*/ 0 w 6325235"/>
                            <a:gd name="connsiteY0" fmla="*/ 0 h 461887"/>
                            <a:gd name="connsiteX1" fmla="*/ 1054206 w 6325235"/>
                            <a:gd name="connsiteY1" fmla="*/ 0 h 461887"/>
                            <a:gd name="connsiteX2" fmla="*/ 1054206 w 6325235"/>
                            <a:gd name="connsiteY2" fmla="*/ 0 h 461887"/>
                            <a:gd name="connsiteX3" fmla="*/ 2635515 w 6325235"/>
                            <a:gd name="connsiteY3" fmla="*/ 0 h 461887"/>
                            <a:gd name="connsiteX4" fmla="*/ 6325235 w 6325235"/>
                            <a:gd name="connsiteY4" fmla="*/ 0 h 461887"/>
                            <a:gd name="connsiteX5" fmla="*/ 6325235 w 6325235"/>
                            <a:gd name="connsiteY5" fmla="*/ 207804 h 461887"/>
                            <a:gd name="connsiteX6" fmla="*/ 6325235 w 6325235"/>
                            <a:gd name="connsiteY6" fmla="*/ 207804 h 461887"/>
                            <a:gd name="connsiteX7" fmla="*/ 6325235 w 6325235"/>
                            <a:gd name="connsiteY7" fmla="*/ 296863 h 461887"/>
                            <a:gd name="connsiteX8" fmla="*/ 6325235 w 6325235"/>
                            <a:gd name="connsiteY8" fmla="*/ 356235 h 461887"/>
                            <a:gd name="connsiteX9" fmla="*/ 402282 w 6325235"/>
                            <a:gd name="connsiteY9" fmla="*/ 361742 h 461887"/>
                            <a:gd name="connsiteX10" fmla="*/ 326650 w 6325235"/>
                            <a:gd name="connsiteY10" fmla="*/ 461887 h 461887"/>
                            <a:gd name="connsiteX11" fmla="*/ 232901 w 6325235"/>
                            <a:gd name="connsiteY11" fmla="*/ 356235 h 461887"/>
                            <a:gd name="connsiteX12" fmla="*/ 0 w 6325235"/>
                            <a:gd name="connsiteY12" fmla="*/ 356235 h 461887"/>
                            <a:gd name="connsiteX13" fmla="*/ 0 w 6325235"/>
                            <a:gd name="connsiteY13" fmla="*/ 296863 h 461887"/>
                            <a:gd name="connsiteX14" fmla="*/ 0 w 6325235"/>
                            <a:gd name="connsiteY14" fmla="*/ 207804 h 461887"/>
                            <a:gd name="connsiteX15" fmla="*/ 0 w 6325235"/>
                            <a:gd name="connsiteY15" fmla="*/ 207804 h 461887"/>
                            <a:gd name="connsiteX16" fmla="*/ 0 w 6325235"/>
                            <a:gd name="connsiteY16" fmla="*/ 0 h 461887"/>
                            <a:gd name="connsiteX0" fmla="*/ 0 w 6325235"/>
                            <a:gd name="connsiteY0" fmla="*/ 0 h 461887"/>
                            <a:gd name="connsiteX1" fmla="*/ 1054206 w 6325235"/>
                            <a:gd name="connsiteY1" fmla="*/ 0 h 461887"/>
                            <a:gd name="connsiteX2" fmla="*/ 1054206 w 6325235"/>
                            <a:gd name="connsiteY2" fmla="*/ 0 h 461887"/>
                            <a:gd name="connsiteX3" fmla="*/ 2635515 w 6325235"/>
                            <a:gd name="connsiteY3" fmla="*/ 0 h 461887"/>
                            <a:gd name="connsiteX4" fmla="*/ 6325235 w 6325235"/>
                            <a:gd name="connsiteY4" fmla="*/ 0 h 461887"/>
                            <a:gd name="connsiteX5" fmla="*/ 6325235 w 6325235"/>
                            <a:gd name="connsiteY5" fmla="*/ 207804 h 461887"/>
                            <a:gd name="connsiteX6" fmla="*/ 6325235 w 6325235"/>
                            <a:gd name="connsiteY6" fmla="*/ 207804 h 461887"/>
                            <a:gd name="connsiteX7" fmla="*/ 6325235 w 6325235"/>
                            <a:gd name="connsiteY7" fmla="*/ 296863 h 461887"/>
                            <a:gd name="connsiteX8" fmla="*/ 6325235 w 6325235"/>
                            <a:gd name="connsiteY8" fmla="*/ 356235 h 461887"/>
                            <a:gd name="connsiteX9" fmla="*/ 423237 w 6325235"/>
                            <a:gd name="connsiteY9" fmla="*/ 359567 h 461887"/>
                            <a:gd name="connsiteX10" fmla="*/ 326650 w 6325235"/>
                            <a:gd name="connsiteY10" fmla="*/ 461887 h 461887"/>
                            <a:gd name="connsiteX11" fmla="*/ 232901 w 6325235"/>
                            <a:gd name="connsiteY11" fmla="*/ 356235 h 461887"/>
                            <a:gd name="connsiteX12" fmla="*/ 0 w 6325235"/>
                            <a:gd name="connsiteY12" fmla="*/ 356235 h 461887"/>
                            <a:gd name="connsiteX13" fmla="*/ 0 w 6325235"/>
                            <a:gd name="connsiteY13" fmla="*/ 296863 h 461887"/>
                            <a:gd name="connsiteX14" fmla="*/ 0 w 6325235"/>
                            <a:gd name="connsiteY14" fmla="*/ 207804 h 461887"/>
                            <a:gd name="connsiteX15" fmla="*/ 0 w 6325235"/>
                            <a:gd name="connsiteY15" fmla="*/ 207804 h 461887"/>
                            <a:gd name="connsiteX16" fmla="*/ 0 w 6325235"/>
                            <a:gd name="connsiteY16" fmla="*/ 0 h 461887"/>
                            <a:gd name="connsiteX0" fmla="*/ 0 w 6325235"/>
                            <a:gd name="connsiteY0" fmla="*/ 0 h 461887"/>
                            <a:gd name="connsiteX1" fmla="*/ 1054206 w 6325235"/>
                            <a:gd name="connsiteY1" fmla="*/ 0 h 461887"/>
                            <a:gd name="connsiteX2" fmla="*/ 1054206 w 6325235"/>
                            <a:gd name="connsiteY2" fmla="*/ 0 h 461887"/>
                            <a:gd name="connsiteX3" fmla="*/ 2635515 w 6325235"/>
                            <a:gd name="connsiteY3" fmla="*/ 0 h 461887"/>
                            <a:gd name="connsiteX4" fmla="*/ 6325235 w 6325235"/>
                            <a:gd name="connsiteY4" fmla="*/ 0 h 461887"/>
                            <a:gd name="connsiteX5" fmla="*/ 6325235 w 6325235"/>
                            <a:gd name="connsiteY5" fmla="*/ 207804 h 461887"/>
                            <a:gd name="connsiteX6" fmla="*/ 6325235 w 6325235"/>
                            <a:gd name="connsiteY6" fmla="*/ 207804 h 461887"/>
                            <a:gd name="connsiteX7" fmla="*/ 6325235 w 6325235"/>
                            <a:gd name="connsiteY7" fmla="*/ 296863 h 461887"/>
                            <a:gd name="connsiteX8" fmla="*/ 6325235 w 6325235"/>
                            <a:gd name="connsiteY8" fmla="*/ 356235 h 461887"/>
                            <a:gd name="connsiteX9" fmla="*/ 423237 w 6325235"/>
                            <a:gd name="connsiteY9" fmla="*/ 359567 h 461887"/>
                            <a:gd name="connsiteX10" fmla="*/ 326650 w 6325235"/>
                            <a:gd name="connsiteY10" fmla="*/ 461887 h 461887"/>
                            <a:gd name="connsiteX11" fmla="*/ 204326 w 6325235"/>
                            <a:gd name="connsiteY11" fmla="*/ 358410 h 461887"/>
                            <a:gd name="connsiteX12" fmla="*/ 0 w 6325235"/>
                            <a:gd name="connsiteY12" fmla="*/ 356235 h 461887"/>
                            <a:gd name="connsiteX13" fmla="*/ 0 w 6325235"/>
                            <a:gd name="connsiteY13" fmla="*/ 296863 h 461887"/>
                            <a:gd name="connsiteX14" fmla="*/ 0 w 6325235"/>
                            <a:gd name="connsiteY14" fmla="*/ 207804 h 461887"/>
                            <a:gd name="connsiteX15" fmla="*/ 0 w 6325235"/>
                            <a:gd name="connsiteY15" fmla="*/ 207804 h 461887"/>
                            <a:gd name="connsiteX16" fmla="*/ 0 w 6325235"/>
                            <a:gd name="connsiteY16" fmla="*/ 0 h 461887"/>
                            <a:gd name="connsiteX0" fmla="*/ 0 w 6325235"/>
                            <a:gd name="connsiteY0" fmla="*/ 0 h 461887"/>
                            <a:gd name="connsiteX1" fmla="*/ 1054206 w 6325235"/>
                            <a:gd name="connsiteY1" fmla="*/ 0 h 461887"/>
                            <a:gd name="connsiteX2" fmla="*/ 1054206 w 6325235"/>
                            <a:gd name="connsiteY2" fmla="*/ 0 h 461887"/>
                            <a:gd name="connsiteX3" fmla="*/ 2635515 w 6325235"/>
                            <a:gd name="connsiteY3" fmla="*/ 0 h 461887"/>
                            <a:gd name="connsiteX4" fmla="*/ 6325235 w 6325235"/>
                            <a:gd name="connsiteY4" fmla="*/ 0 h 461887"/>
                            <a:gd name="connsiteX5" fmla="*/ 6325235 w 6325235"/>
                            <a:gd name="connsiteY5" fmla="*/ 207804 h 461887"/>
                            <a:gd name="connsiteX6" fmla="*/ 6325235 w 6325235"/>
                            <a:gd name="connsiteY6" fmla="*/ 207804 h 461887"/>
                            <a:gd name="connsiteX7" fmla="*/ 6325235 w 6325235"/>
                            <a:gd name="connsiteY7" fmla="*/ 296863 h 461887"/>
                            <a:gd name="connsiteX8" fmla="*/ 6325235 w 6325235"/>
                            <a:gd name="connsiteY8" fmla="*/ 356235 h 461887"/>
                            <a:gd name="connsiteX9" fmla="*/ 436572 w 6325235"/>
                            <a:gd name="connsiteY9" fmla="*/ 357392 h 461887"/>
                            <a:gd name="connsiteX10" fmla="*/ 326650 w 6325235"/>
                            <a:gd name="connsiteY10" fmla="*/ 461887 h 461887"/>
                            <a:gd name="connsiteX11" fmla="*/ 204326 w 6325235"/>
                            <a:gd name="connsiteY11" fmla="*/ 358410 h 461887"/>
                            <a:gd name="connsiteX12" fmla="*/ 0 w 6325235"/>
                            <a:gd name="connsiteY12" fmla="*/ 356235 h 461887"/>
                            <a:gd name="connsiteX13" fmla="*/ 0 w 6325235"/>
                            <a:gd name="connsiteY13" fmla="*/ 296863 h 461887"/>
                            <a:gd name="connsiteX14" fmla="*/ 0 w 6325235"/>
                            <a:gd name="connsiteY14" fmla="*/ 207804 h 461887"/>
                            <a:gd name="connsiteX15" fmla="*/ 0 w 6325235"/>
                            <a:gd name="connsiteY15" fmla="*/ 207804 h 461887"/>
                            <a:gd name="connsiteX16" fmla="*/ 0 w 6325235"/>
                            <a:gd name="connsiteY16" fmla="*/ 0 h 461887"/>
                            <a:gd name="connsiteX0" fmla="*/ 0 w 6325235"/>
                            <a:gd name="connsiteY0" fmla="*/ 0 h 461887"/>
                            <a:gd name="connsiteX1" fmla="*/ 1054206 w 6325235"/>
                            <a:gd name="connsiteY1" fmla="*/ 0 h 461887"/>
                            <a:gd name="connsiteX2" fmla="*/ 1054206 w 6325235"/>
                            <a:gd name="connsiteY2" fmla="*/ 0 h 461887"/>
                            <a:gd name="connsiteX3" fmla="*/ 2635515 w 6325235"/>
                            <a:gd name="connsiteY3" fmla="*/ 0 h 461887"/>
                            <a:gd name="connsiteX4" fmla="*/ 6325235 w 6325235"/>
                            <a:gd name="connsiteY4" fmla="*/ 0 h 461887"/>
                            <a:gd name="connsiteX5" fmla="*/ 6325235 w 6325235"/>
                            <a:gd name="connsiteY5" fmla="*/ 207804 h 461887"/>
                            <a:gd name="connsiteX6" fmla="*/ 6325235 w 6325235"/>
                            <a:gd name="connsiteY6" fmla="*/ 207804 h 461887"/>
                            <a:gd name="connsiteX7" fmla="*/ 6325235 w 6325235"/>
                            <a:gd name="connsiteY7" fmla="*/ 296863 h 461887"/>
                            <a:gd name="connsiteX8" fmla="*/ 6325235 w 6325235"/>
                            <a:gd name="connsiteY8" fmla="*/ 356235 h 461887"/>
                            <a:gd name="connsiteX9" fmla="*/ 455622 w 6325235"/>
                            <a:gd name="connsiteY9" fmla="*/ 357392 h 461887"/>
                            <a:gd name="connsiteX10" fmla="*/ 326650 w 6325235"/>
                            <a:gd name="connsiteY10" fmla="*/ 461887 h 461887"/>
                            <a:gd name="connsiteX11" fmla="*/ 204326 w 6325235"/>
                            <a:gd name="connsiteY11" fmla="*/ 358410 h 461887"/>
                            <a:gd name="connsiteX12" fmla="*/ 0 w 6325235"/>
                            <a:gd name="connsiteY12" fmla="*/ 356235 h 461887"/>
                            <a:gd name="connsiteX13" fmla="*/ 0 w 6325235"/>
                            <a:gd name="connsiteY13" fmla="*/ 296863 h 461887"/>
                            <a:gd name="connsiteX14" fmla="*/ 0 w 6325235"/>
                            <a:gd name="connsiteY14" fmla="*/ 207804 h 461887"/>
                            <a:gd name="connsiteX15" fmla="*/ 0 w 6325235"/>
                            <a:gd name="connsiteY15" fmla="*/ 207804 h 461887"/>
                            <a:gd name="connsiteX16" fmla="*/ 0 w 6325235"/>
                            <a:gd name="connsiteY16" fmla="*/ 0 h 461887"/>
                            <a:gd name="connsiteX0" fmla="*/ 0 w 6325235"/>
                            <a:gd name="connsiteY0" fmla="*/ 0 h 447182"/>
                            <a:gd name="connsiteX1" fmla="*/ 1054206 w 6325235"/>
                            <a:gd name="connsiteY1" fmla="*/ 0 h 447182"/>
                            <a:gd name="connsiteX2" fmla="*/ 1054206 w 6325235"/>
                            <a:gd name="connsiteY2" fmla="*/ 0 h 447182"/>
                            <a:gd name="connsiteX3" fmla="*/ 2635515 w 6325235"/>
                            <a:gd name="connsiteY3" fmla="*/ 0 h 447182"/>
                            <a:gd name="connsiteX4" fmla="*/ 6325235 w 6325235"/>
                            <a:gd name="connsiteY4" fmla="*/ 0 h 447182"/>
                            <a:gd name="connsiteX5" fmla="*/ 6325235 w 6325235"/>
                            <a:gd name="connsiteY5" fmla="*/ 207804 h 447182"/>
                            <a:gd name="connsiteX6" fmla="*/ 6325235 w 6325235"/>
                            <a:gd name="connsiteY6" fmla="*/ 207804 h 447182"/>
                            <a:gd name="connsiteX7" fmla="*/ 6325235 w 6325235"/>
                            <a:gd name="connsiteY7" fmla="*/ 296863 h 447182"/>
                            <a:gd name="connsiteX8" fmla="*/ 6325235 w 6325235"/>
                            <a:gd name="connsiteY8" fmla="*/ 356235 h 447182"/>
                            <a:gd name="connsiteX9" fmla="*/ 455622 w 6325235"/>
                            <a:gd name="connsiteY9" fmla="*/ 357392 h 447182"/>
                            <a:gd name="connsiteX10" fmla="*/ 329225 w 6325235"/>
                            <a:gd name="connsiteY10" fmla="*/ 447181 h 447182"/>
                            <a:gd name="connsiteX11" fmla="*/ 204326 w 6325235"/>
                            <a:gd name="connsiteY11" fmla="*/ 358410 h 447182"/>
                            <a:gd name="connsiteX12" fmla="*/ 0 w 6325235"/>
                            <a:gd name="connsiteY12" fmla="*/ 356235 h 447182"/>
                            <a:gd name="connsiteX13" fmla="*/ 0 w 6325235"/>
                            <a:gd name="connsiteY13" fmla="*/ 296863 h 447182"/>
                            <a:gd name="connsiteX14" fmla="*/ 0 w 6325235"/>
                            <a:gd name="connsiteY14" fmla="*/ 207804 h 447182"/>
                            <a:gd name="connsiteX15" fmla="*/ 0 w 6325235"/>
                            <a:gd name="connsiteY15" fmla="*/ 207804 h 447182"/>
                            <a:gd name="connsiteX16" fmla="*/ 0 w 6325235"/>
                            <a:gd name="connsiteY16" fmla="*/ 0 h 44718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</a:cxnLst>
                          <a:rect l="l" t="t" r="r" b="b"/>
                          <a:pathLst>
                            <a:path w="6325235" h="447182">
                              <a:moveTo>
                                <a:pt x="0" y="0"/>
                              </a:moveTo>
                              <a:lnTo>
                                <a:pt x="1054206" y="0"/>
                              </a:lnTo>
                              <a:lnTo>
                                <a:pt x="1054206" y="0"/>
                              </a:lnTo>
                              <a:lnTo>
                                <a:pt x="2635515" y="0"/>
                              </a:lnTo>
                              <a:lnTo>
                                <a:pt x="6325235" y="0"/>
                              </a:lnTo>
                              <a:lnTo>
                                <a:pt x="6325235" y="207804"/>
                              </a:lnTo>
                              <a:lnTo>
                                <a:pt x="6325235" y="207804"/>
                              </a:lnTo>
                              <a:lnTo>
                                <a:pt x="6325235" y="296863"/>
                              </a:lnTo>
                              <a:lnTo>
                                <a:pt x="6325235" y="356235"/>
                              </a:lnTo>
                              <a:lnTo>
                                <a:pt x="455622" y="357392"/>
                              </a:lnTo>
                              <a:lnTo>
                                <a:pt x="329225" y="447181"/>
                              </a:lnTo>
                              <a:lnTo>
                                <a:pt x="204326" y="358410"/>
                              </a:lnTo>
                              <a:lnTo>
                                <a:pt x="0" y="356235"/>
                              </a:lnTo>
                              <a:lnTo>
                                <a:pt x="0" y="296863"/>
                              </a:lnTo>
                              <a:lnTo>
                                <a:pt x="0" y="207804"/>
                              </a:lnTo>
                              <a:lnTo>
                                <a:pt x="0" y="20780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pattFill prst="dkDnDiag">
                          <a:fgClr>
                            <a:srgbClr val="56AD4F"/>
                          </a:fgClr>
                          <a:bgClr>
                            <a:srgbClr val="5FA145"/>
                          </a:bgClr>
                        </a:patt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9515B" w:rsidRPr="005517BE" w:rsidRDefault="0029515B" w:rsidP="0029515B">
                            <w:pPr>
                              <w:spacing w:before="0"/>
                              <w:ind w:firstLine="720"/>
                              <w:rPr>
                                <w:rFonts w:ascii="Calibri" w:hAnsi="Calibri"/>
                                <w:color w:val="FFFFFF" w:themeColor="background1"/>
                                <w:sz w:val="24"/>
                                <w:lang w:val="es-AR"/>
                              </w:rPr>
                            </w:pPr>
                            <w:r w:rsidRPr="0029515B"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>Que Golazo</w:t>
                            </w:r>
                            <w:r w:rsidRPr="0029515B">
                              <w:rPr>
                                <w:caps/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 xml:space="preserve"> </w:t>
                            </w:r>
                            <w:r w:rsidRPr="0029515B"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 xml:space="preserve"> | Sistema de Gestión de Campeonatos de Fútbol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ab/>
                            </w:r>
                            <w:r w:rsidRPr="005517BE">
                              <w:rPr>
                                <w:rFonts w:ascii="Calibri" w:hAnsi="Calibri"/>
                                <w:color w:val="FFFFFF" w:themeColor="background1"/>
                                <w:sz w:val="28"/>
                                <w:szCs w:val="18"/>
                                <w:lang w:val="es-AR"/>
                              </w:rPr>
                              <w:t>2014</w:t>
                            </w:r>
                          </w:p>
                          <w:p w:rsidR="0029515B" w:rsidRPr="00244A7E" w:rsidRDefault="0029515B" w:rsidP="0029515B">
                            <w:pPr>
                              <w:rPr>
                                <w:lang w:val="es-A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2" name="Imagen 5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grayscl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175564" y="21945"/>
                          <a:ext cx="332105" cy="33528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55D5E576" id="Grupo 4" o:spid="_x0000_s1026" style="position:absolute;margin-left:-11.5pt;margin-top:-9.45pt;width:498.05pt;height:30.8pt;z-index:251661312" coordsize="63252,391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">
              <v:shape id="Llamada rectangular 1" o:spid="_x0000_s1027" style="position:absolute;width:63252;height:3911;visibility:visible;mso-wrap-style:square;v-text-anchor:middle" coordsize="6325235,447182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KCmcAA&#10;AADaAAAADwAAAGRycy9kb3ducmV2LnhtbERPS2vCQBC+F/oflin0UnSjhVKjqySipddqvQ/ZyUOz&#10;s2F3m8R/3w0Ueho+vudsdqNpRU/ON5YVLOYJCOLC6oYrBd/n4+wdhA/IGlvLpOBOHnbbx4cNptoO&#10;/EX9KVQihrBPUUEdQpdK6YuaDPq57YgjV1pnMEToKqkdDjHctHKZJG/SYMOxocaO9jUVt9OPUXA4&#10;BFeUfC1X+fLyeu5fRv2R5Uo9P43ZGkSgMfyL/9yfOs6H6ZXpyu0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wKCmcAAAADaAAAADwAAAAAAAAAAAAAAAACYAgAAZHJzL2Rvd25y&#10;ZXYueG1sUEsFBgAAAAAEAAQA9QAAAIUDAAAAAA==&#10;" adj="-11796480,,5400" path="m,l1054206,r,l2635515,,6325235,r,207804l6325235,207804r,89059l6325235,356235,455622,357392,329225,447181,204326,358410,,356235,,296863,,207804r,l,xe" fillcolor="#56ad4f" stroked="f" strokeweight="1pt">
                <v:fill r:id="rId2" o:title="" color2="#5fa145" type="pattern"/>
                <v:stroke joinstyle="miter"/>
                <v:formulas/>
                <v:path arrowok="t" o:connecttype="custom" o:connectlocs="0,0;1054206,0;1054206,0;2635515,0;6325235,0;6325235,181771;6325235,181771;6325235,259673;6325235,311607;455622,312619;329225,391159;204326,313509;0,311607;0,259673;0,181771;0,181771;0,0" o:connectangles="0,0,0,0,0,0,0,0,0,0,0,0,0,0,0,0,0" textboxrect="0,0,6325235,447182"/>
                <v:textbox>
                  <w:txbxContent>
                    <w:p w:rsidR="0029515B" w:rsidRPr="005517BE" w:rsidRDefault="0029515B" w:rsidP="0029515B">
                      <w:pPr>
                        <w:spacing w:before="0"/>
                        <w:ind w:firstLine="720"/>
                        <w:rPr>
                          <w:rFonts w:ascii="Calibri" w:hAnsi="Calibri"/>
                          <w:color w:val="FFFFFF" w:themeColor="background1"/>
                          <w:sz w:val="24"/>
                          <w:lang w:val="es-AR"/>
                        </w:rPr>
                      </w:pPr>
                      <w:r w:rsidRPr="0029515B"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>Que Golazo</w:t>
                      </w:r>
                      <w:r w:rsidRPr="0029515B">
                        <w:rPr>
                          <w:caps/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 xml:space="preserve"> </w:t>
                      </w:r>
                      <w:r w:rsidRPr="0029515B"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 xml:space="preserve"> | Sistema de Gestión de Campeonatos de Fútbol</w:t>
                      </w:r>
                      <w:r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ab/>
                      </w:r>
                      <w:r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ab/>
                      </w:r>
                      <w:r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ab/>
                      </w:r>
                      <w:r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ab/>
                      </w:r>
                      <w:r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ab/>
                      </w:r>
                      <w:r w:rsidRPr="005517BE">
                        <w:rPr>
                          <w:rFonts w:ascii="Calibri" w:hAnsi="Calibri"/>
                          <w:color w:val="FFFFFF" w:themeColor="background1"/>
                          <w:sz w:val="28"/>
                          <w:szCs w:val="18"/>
                          <w:lang w:val="es-AR"/>
                        </w:rPr>
                        <w:t>2014</w:t>
                      </w:r>
                    </w:p>
                    <w:p w:rsidR="0029515B" w:rsidRPr="00244A7E" w:rsidRDefault="0029515B" w:rsidP="0029515B">
                      <w:pPr>
                        <w:rPr>
                          <w:lang w:val="es-AR"/>
                        </w:rPr>
                      </w:pPr>
                    </w:p>
                  </w:txbxContent>
                </v:textbox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n 5" o:spid="_x0000_s1028" type="#_x0000_t75" style="position:absolute;left:1755;top:219;width:3321;height:335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MpAg/DAAAA2gAAAA8AAABkcnMvZG93bnJldi54bWxEj0FrAjEUhO8F/0N4hd40ux5qWY1ihUJb&#10;T11F9PbYPHdXk5clSXXrr28KQo/DzHzDzBa9NeJCPrSOFeSjDARx5XTLtYLt5m34AiJEZI3GMSn4&#10;oQCL+eBhhoV2V/6iSxlrkSAcClTQxNgVUoaqIYth5Dri5B2dtxiT9LXUHq8Jbo0cZ9mztNhyWmiw&#10;o1VD1bn8tgp2r+ZzEnK/X+PkIOPtw5S7U67U02O/nIKI1Mf/8L39rhWM4e9KugFy/gs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kykCD8MAAADaAAAADwAAAAAAAAAAAAAAAACf&#10;AgAAZHJzL2Rvd25yZXYueG1sUEsFBgAAAAAEAAQA9wAAAI8DAAAAAA==&#10;">
                <v:imagedata r:id="rId3" o:title="" grayscale="t"/>
                <v:path arrowok="t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F9086C"/>
    <w:multiLevelType w:val="hybridMultilevel"/>
    <w:tmpl w:val="7152D5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48B32C0"/>
    <w:multiLevelType w:val="hybridMultilevel"/>
    <w:tmpl w:val="535A26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2CDD"/>
    <w:rsid w:val="0001753D"/>
    <w:rsid w:val="00051C8D"/>
    <w:rsid w:val="000A5996"/>
    <w:rsid w:val="000B2CDD"/>
    <w:rsid w:val="000F070E"/>
    <w:rsid w:val="00244A7E"/>
    <w:rsid w:val="0029515B"/>
    <w:rsid w:val="004722F6"/>
    <w:rsid w:val="004912C3"/>
    <w:rsid w:val="00526DE0"/>
    <w:rsid w:val="005517BE"/>
    <w:rsid w:val="0073647E"/>
    <w:rsid w:val="00750FE8"/>
    <w:rsid w:val="007C454E"/>
    <w:rsid w:val="00810A39"/>
    <w:rsid w:val="008F7DA3"/>
    <w:rsid w:val="009372CD"/>
    <w:rsid w:val="00AD706C"/>
    <w:rsid w:val="00B677C3"/>
    <w:rsid w:val="00C01A5A"/>
    <w:rsid w:val="00C30053"/>
    <w:rsid w:val="00C565CB"/>
    <w:rsid w:val="00D529AB"/>
    <w:rsid w:val="00D65023"/>
    <w:rsid w:val="00DA154B"/>
    <w:rsid w:val="00DB627E"/>
    <w:rsid w:val="00E01300"/>
    <w:rsid w:val="00F03BB3"/>
    <w:rsid w:val="00F14E13"/>
    <w:rsid w:val="00F41380"/>
    <w:rsid w:val="00F82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docId w15:val="{29958AC7-E44B-4E76-A5BB-F00C553C3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pPr>
      <w:pBdr>
        <w:top w:val="single" w:sz="24" w:space="0" w:color="63A537" w:themeColor="text2"/>
        <w:left w:val="single" w:sz="24" w:space="0" w:color="63A537" w:themeColor="text2"/>
        <w:bottom w:val="single" w:sz="24" w:space="0" w:color="63A537" w:themeColor="text2"/>
        <w:right w:val="single" w:sz="24" w:space="0" w:color="63A537" w:themeColor="text2"/>
      </w:pBdr>
      <w:shd w:val="clear" w:color="auto" w:fill="63A537" w:themeFill="text2"/>
      <w:spacing w:after="0"/>
      <w:outlineLvl w:val="0"/>
    </w:pPr>
    <w:rPr>
      <w:rFonts w:asciiTheme="majorHAnsi" w:eastAsiaTheme="majorEastAsia" w:hAnsiTheme="majorHAnsi" w:cstheme="majorBidi"/>
      <w:caps/>
      <w:color w:val="FFFFFF" w:themeColor="background1"/>
      <w:spacing w:val="15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65023"/>
    <w:pPr>
      <w:pBdr>
        <w:top w:val="single" w:sz="24" w:space="0" w:color="DFF0D3" w:themeColor="text2" w:themeTint="33"/>
        <w:left w:val="single" w:sz="24" w:space="0" w:color="DFF0D3" w:themeColor="text2" w:themeTint="33"/>
        <w:bottom w:val="single" w:sz="24" w:space="0" w:color="DFF0D3" w:themeColor="text2" w:themeTint="33"/>
        <w:right w:val="single" w:sz="24" w:space="0" w:color="DFF0D3" w:themeColor="text2" w:themeTint="33"/>
      </w:pBdr>
      <w:shd w:val="clear" w:color="auto" w:fill="DFF0D3" w:themeFill="text2" w:themeFillTint="33"/>
      <w:spacing w:after="0"/>
      <w:outlineLvl w:val="1"/>
    </w:pPr>
    <w:rPr>
      <w:rFonts w:asciiTheme="majorHAnsi" w:eastAsiaTheme="majorEastAsia" w:hAnsiTheme="majorHAnsi" w:cstheme="majorBidi"/>
      <w:caps/>
      <w:spacing w:val="15"/>
      <w:sz w:val="20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pPr>
      <w:pBdr>
        <w:top w:val="single" w:sz="6" w:space="2" w:color="63A537" w:themeColor="text2"/>
      </w:pBdr>
      <w:spacing w:before="300" w:after="0"/>
      <w:outlineLvl w:val="2"/>
    </w:pPr>
    <w:rPr>
      <w:rFonts w:asciiTheme="majorHAnsi" w:eastAsiaTheme="majorEastAsia" w:hAnsiTheme="majorHAnsi" w:cstheme="majorBidi"/>
      <w:caps/>
      <w:color w:val="31521B" w:themeColor="text2" w:themeShade="80"/>
      <w:spacing w:val="15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pPr>
      <w:pBdr>
        <w:top w:val="dotted" w:sz="6" w:space="2" w:color="63A537" w:themeColor="text2"/>
      </w:pBdr>
      <w:spacing w:before="200" w:after="0"/>
      <w:outlineLvl w:val="3"/>
    </w:pPr>
    <w:rPr>
      <w:rFonts w:asciiTheme="majorHAnsi" w:eastAsiaTheme="majorEastAsia" w:hAnsiTheme="majorHAnsi" w:cstheme="majorBidi"/>
      <w:caps/>
      <w:color w:val="4A7B29" w:themeColor="text2" w:themeShade="BF"/>
      <w:spacing w:val="1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pPr>
      <w:pBdr>
        <w:bottom w:val="single" w:sz="6" w:space="1" w:color="63A537" w:themeColor="text2"/>
      </w:pBdr>
      <w:spacing w:before="200" w:after="0"/>
      <w:outlineLvl w:val="4"/>
    </w:pPr>
    <w:rPr>
      <w:rFonts w:asciiTheme="majorHAnsi" w:eastAsiaTheme="majorEastAsia" w:hAnsiTheme="majorHAnsi" w:cstheme="majorBidi"/>
      <w:caps/>
      <w:color w:val="4A7B29" w:themeColor="text2" w:themeShade="BF"/>
      <w:spacing w:val="1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pBdr>
        <w:bottom w:val="dotted" w:sz="6" w:space="1" w:color="63A537" w:themeColor="text2"/>
      </w:pBdr>
      <w:spacing w:before="200" w:after="0"/>
      <w:outlineLvl w:val="5"/>
    </w:pPr>
    <w:rPr>
      <w:rFonts w:asciiTheme="majorHAnsi" w:eastAsiaTheme="majorEastAsia" w:hAnsiTheme="majorHAnsi" w:cstheme="majorBidi"/>
      <w:caps/>
      <w:color w:val="4A7B29" w:themeColor="text2" w:themeShade="BF"/>
      <w:spacing w:val="1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pPr>
      <w:spacing w:before="200" w:after="0"/>
      <w:outlineLvl w:val="6"/>
    </w:pPr>
    <w:rPr>
      <w:rFonts w:asciiTheme="majorHAnsi" w:eastAsiaTheme="majorEastAsia" w:hAnsiTheme="majorHAnsi" w:cstheme="majorBidi"/>
      <w:caps/>
      <w:color w:val="4A7B29" w:themeColor="text2" w:themeShade="BF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pPr>
      <w:spacing w:before="200" w:after="0"/>
      <w:outlineLvl w:val="7"/>
    </w:pPr>
    <w:rPr>
      <w:rFonts w:asciiTheme="majorHAnsi" w:eastAsiaTheme="majorEastAsia" w:hAnsiTheme="majorHAnsi" w:cstheme="majorBidi"/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aps/>
      <w:spacing w:val="10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caps/>
      <w:color w:val="FFFFFF" w:themeColor="background1"/>
      <w:spacing w:val="15"/>
      <w:shd w:val="clear" w:color="auto" w:fill="63A537" w:themeFill="text2"/>
    </w:rPr>
  </w:style>
  <w:style w:type="character" w:customStyle="1" w:styleId="Ttulo2Car">
    <w:name w:val="Título 2 Car"/>
    <w:basedOn w:val="Fuentedeprrafopredeter"/>
    <w:link w:val="Ttulo2"/>
    <w:uiPriority w:val="9"/>
    <w:rsid w:val="00D65023"/>
    <w:rPr>
      <w:rFonts w:asciiTheme="majorHAnsi" w:eastAsiaTheme="majorEastAsia" w:hAnsiTheme="majorHAnsi" w:cstheme="majorBidi"/>
      <w:caps/>
      <w:spacing w:val="15"/>
      <w:sz w:val="20"/>
      <w:shd w:val="clear" w:color="auto" w:fill="DFF0D3" w:themeFill="text2" w:themeFillTint="33"/>
    </w:rPr>
  </w:style>
  <w:style w:type="character" w:customStyle="1" w:styleId="Ttulo3Car">
    <w:name w:val="Título 3 Car"/>
    <w:basedOn w:val="Fuentedeprrafopredeter"/>
    <w:link w:val="Ttulo3"/>
    <w:uiPriority w:val="9"/>
    <w:rPr>
      <w:rFonts w:asciiTheme="majorHAnsi" w:eastAsiaTheme="majorEastAsia" w:hAnsiTheme="majorHAnsi" w:cstheme="majorBidi"/>
      <w:caps/>
      <w:color w:val="31521B" w:themeColor="text2" w:themeShade="80"/>
      <w:spacing w:val="15"/>
    </w:rPr>
  </w:style>
  <w:style w:type="table" w:styleId="Tablaconcuadrcula">
    <w:name w:val="Table Grid"/>
    <w:basedOn w:val="Tablanormal"/>
    <w:uiPriority w:val="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uesto">
    <w:name w:val="Title"/>
    <w:basedOn w:val="Normal"/>
    <w:next w:val="Normal"/>
    <w:link w:val="PuestoCar"/>
    <w:uiPriority w:val="10"/>
    <w:qFormat/>
    <w:pPr>
      <w:spacing w:before="0" w:after="0"/>
    </w:pPr>
    <w:rPr>
      <w:rFonts w:asciiTheme="majorHAnsi" w:eastAsiaTheme="majorEastAsia" w:hAnsiTheme="majorHAnsi" w:cstheme="majorBidi"/>
      <w:caps/>
      <w:color w:val="63A537" w:themeColor="text2"/>
      <w:spacing w:val="10"/>
      <w:sz w:val="52"/>
      <w:szCs w:val="52"/>
    </w:rPr>
  </w:style>
  <w:style w:type="character" w:customStyle="1" w:styleId="PuestoCar">
    <w:name w:val="Puesto Car"/>
    <w:basedOn w:val="Fuentedeprrafopredeter"/>
    <w:link w:val="Puesto"/>
    <w:uiPriority w:val="10"/>
    <w:rPr>
      <w:rFonts w:asciiTheme="majorHAnsi" w:eastAsiaTheme="majorEastAsia" w:hAnsiTheme="majorHAnsi" w:cstheme="majorBidi"/>
      <w:caps/>
      <w:color w:val="63A537" w:themeColor="text2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tuloCar">
    <w:name w:val="Subtítulo Car"/>
    <w:basedOn w:val="Fuentedeprrafopredeter"/>
    <w:link w:val="Subttulo"/>
    <w:uiPriority w:val="11"/>
    <w:rPr>
      <w:caps/>
      <w:color w:val="595959" w:themeColor="text1" w:themeTint="A6"/>
      <w:spacing w:val="10"/>
      <w:sz w:val="21"/>
      <w:szCs w:val="21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character" w:styleId="Referenciasutil">
    <w:name w:val="Subtle Reference"/>
    <w:uiPriority w:val="31"/>
    <w:qFormat/>
    <w:rPr>
      <w:b w:val="0"/>
      <w:bCs w:val="0"/>
      <w:color w:val="63A537" w:themeColor="text2"/>
    </w:rPr>
  </w:style>
  <w:style w:type="character" w:styleId="nfasissutil">
    <w:name w:val="Subtle Emphasis"/>
    <w:uiPriority w:val="19"/>
    <w:qFormat/>
    <w:rPr>
      <w:i/>
      <w:iCs/>
      <w:color w:val="31521B" w:themeColor="text2" w:themeShade="80"/>
    </w:rPr>
  </w:style>
  <w:style w:type="character" w:styleId="nfasis">
    <w:name w:val="Emphasis"/>
    <w:uiPriority w:val="20"/>
    <w:qFormat/>
    <w:rPr>
      <w:caps/>
      <w:color w:val="auto"/>
      <w:spacing w:val="5"/>
    </w:rPr>
  </w:style>
  <w:style w:type="paragraph" w:styleId="Cita">
    <w:name w:val="Quote"/>
    <w:basedOn w:val="Normal"/>
    <w:next w:val="Normal"/>
    <w:link w:val="CitaCar"/>
    <w:uiPriority w:val="29"/>
    <w:qFormat/>
    <w:pPr>
      <w:ind w:left="1080" w:right="1080"/>
      <w:jc w:val="center"/>
    </w:pPr>
    <w:rPr>
      <w:i/>
      <w:iCs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Pr>
      <w:i/>
      <w:iCs/>
      <w:sz w:val="24"/>
      <w:szCs w:val="24"/>
    </w:rPr>
  </w:style>
  <w:style w:type="character" w:styleId="nfasisintenso">
    <w:name w:val="Intense Emphasis"/>
    <w:uiPriority w:val="21"/>
    <w:qFormat/>
    <w:rPr>
      <w:b/>
      <w:bCs/>
      <w:caps/>
      <w:color w:val="31521B" w:themeColor="text2" w:themeShade="80"/>
      <w:spacing w:val="10"/>
    </w:rPr>
  </w:style>
  <w:style w:type="paragraph" w:styleId="Citadestacada">
    <w:name w:val="Intense Quote"/>
    <w:basedOn w:val="Normal"/>
    <w:next w:val="Normal"/>
    <w:link w:val="CitadestacadaCar"/>
    <w:uiPriority w:val="30"/>
    <w:qFormat/>
    <w:pPr>
      <w:spacing w:before="240" w:after="240" w:line="240" w:lineRule="auto"/>
      <w:ind w:left="1080" w:right="1080"/>
      <w:jc w:val="center"/>
    </w:pPr>
    <w:rPr>
      <w:color w:val="63A537" w:themeColor="text2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Pr>
      <w:color w:val="63A537" w:themeColor="text2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Pr>
      <w:rFonts w:asciiTheme="majorHAnsi" w:eastAsiaTheme="majorEastAsia" w:hAnsiTheme="majorHAnsi" w:cstheme="majorBidi"/>
      <w:caps/>
      <w:color w:val="4A7B29" w:themeColor="text2" w:themeShade="B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rPr>
      <w:rFonts w:asciiTheme="majorHAnsi" w:eastAsiaTheme="majorEastAsia" w:hAnsiTheme="majorHAnsi" w:cstheme="majorBidi"/>
      <w:caps/>
      <w:color w:val="4A7B29" w:themeColor="text2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rPr>
      <w:rFonts w:asciiTheme="majorHAnsi" w:eastAsiaTheme="majorEastAsia" w:hAnsiTheme="majorHAnsi" w:cstheme="majorBidi"/>
      <w:caps/>
      <w:color w:val="4A7B29" w:themeColor="text2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rPr>
      <w:rFonts w:asciiTheme="majorHAnsi" w:eastAsiaTheme="majorEastAsia" w:hAnsiTheme="majorHAnsi" w:cstheme="majorBidi"/>
      <w:caps/>
      <w:color w:val="4A7B29" w:themeColor="text2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rPr>
      <w:rFonts w:asciiTheme="majorHAnsi" w:eastAsiaTheme="majorEastAsia" w:hAnsiTheme="majorHAnsi" w:cstheme="majorBidi"/>
      <w:caps/>
      <w:spacing w:val="10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rPr>
      <w:rFonts w:asciiTheme="majorHAnsi" w:eastAsiaTheme="majorEastAsia" w:hAnsiTheme="majorHAnsi" w:cstheme="majorBidi"/>
      <w:i/>
      <w:iCs/>
      <w:caps/>
      <w:spacing w:val="10"/>
      <w:sz w:val="18"/>
      <w:szCs w:val="18"/>
    </w:rPr>
  </w:style>
  <w:style w:type="paragraph" w:styleId="Sinespaciado">
    <w:name w:val="No Spacing"/>
    <w:link w:val="SinespaciadoCar"/>
    <w:uiPriority w:val="1"/>
    <w:qFormat/>
    <w:pPr>
      <w:spacing w:after="0" w:line="240" w:lineRule="auto"/>
    </w:pPr>
  </w:style>
  <w:style w:type="character" w:styleId="Ttulodellibro">
    <w:name w:val="Book Title"/>
    <w:uiPriority w:val="33"/>
    <w:qFormat/>
    <w:rPr>
      <w:b/>
      <w:bCs/>
      <w:i/>
      <w:iCs/>
      <w:spacing w:val="0"/>
    </w:rPr>
  </w:style>
  <w:style w:type="paragraph" w:styleId="Descripcin">
    <w:name w:val="caption"/>
    <w:basedOn w:val="Normal"/>
    <w:next w:val="Normal"/>
    <w:uiPriority w:val="35"/>
    <w:semiHidden/>
    <w:unhideWhenUsed/>
    <w:qFormat/>
    <w:rPr>
      <w:b/>
      <w:bCs/>
      <w:color w:val="4A7B29" w:themeColor="text2" w:themeShade="BF"/>
      <w:sz w:val="16"/>
      <w:szCs w:val="16"/>
    </w:rPr>
  </w:style>
  <w:style w:type="character" w:styleId="Referenciaintensa">
    <w:name w:val="Intense Reference"/>
    <w:uiPriority w:val="32"/>
    <w:qFormat/>
    <w:rPr>
      <w:b w:val="0"/>
      <w:bCs w:val="0"/>
      <w:i/>
      <w:iCs/>
      <w:caps/>
      <w:color w:val="63A537" w:themeColor="text2"/>
    </w:rPr>
  </w:style>
  <w:style w:type="character" w:customStyle="1" w:styleId="SinespaciadoCar">
    <w:name w:val="Sin espaciado Car"/>
    <w:basedOn w:val="Fuentedeprrafopredeter"/>
    <w:link w:val="Sinespaciado"/>
    <w:uiPriority w:val="1"/>
  </w:style>
  <w:style w:type="character" w:styleId="Textoennegrita">
    <w:name w:val="Strong"/>
    <w:uiPriority w:val="22"/>
    <w:qFormat/>
    <w:rPr>
      <w:b/>
      <w:bCs/>
    </w:rPr>
  </w:style>
  <w:style w:type="paragraph" w:styleId="TtulodeTDC">
    <w:name w:val="TOC Heading"/>
    <w:basedOn w:val="Ttulo1"/>
    <w:next w:val="Normal"/>
    <w:uiPriority w:val="39"/>
    <w:semiHidden/>
    <w:unhideWhenUsed/>
    <w:qFormat/>
    <w:pPr>
      <w:outlineLvl w:val="9"/>
    </w:pPr>
  </w:style>
  <w:style w:type="paragraph" w:styleId="Encabezado">
    <w:name w:val="header"/>
    <w:basedOn w:val="Normal"/>
    <w:link w:val="EncabezadoCar"/>
    <w:uiPriority w:val="99"/>
    <w:unhideWhenUsed/>
    <w:rsid w:val="009372CD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372CD"/>
  </w:style>
  <w:style w:type="paragraph" w:styleId="Piedepgina">
    <w:name w:val="footer"/>
    <w:basedOn w:val="Normal"/>
    <w:link w:val="PiedepginaCar"/>
    <w:uiPriority w:val="99"/>
    <w:unhideWhenUsed/>
    <w:rsid w:val="009372CD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372CD"/>
  </w:style>
  <w:style w:type="table" w:styleId="Tabladecuadrcula3-nfasis1">
    <w:name w:val="Grid Table 3 Accent 1"/>
    <w:basedOn w:val="Tablanormal"/>
    <w:uiPriority w:val="48"/>
    <w:rsid w:val="008F7DA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1DF87" w:themeColor="accent1" w:themeTint="99"/>
        <w:left w:val="single" w:sz="4" w:space="0" w:color="C1DF87" w:themeColor="accent1" w:themeTint="99"/>
        <w:bottom w:val="single" w:sz="4" w:space="0" w:color="C1DF87" w:themeColor="accent1" w:themeTint="99"/>
        <w:right w:val="single" w:sz="4" w:space="0" w:color="C1DF87" w:themeColor="accent1" w:themeTint="99"/>
        <w:insideH w:val="single" w:sz="4" w:space="0" w:color="C1DF87" w:themeColor="accent1" w:themeTint="99"/>
        <w:insideV w:val="single" w:sz="4" w:space="0" w:color="C1DF8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4D7" w:themeFill="accent1" w:themeFillTint="33"/>
      </w:tcPr>
    </w:tblStylePr>
    <w:tblStylePr w:type="band1Horz">
      <w:tblPr/>
      <w:tcPr>
        <w:shd w:val="clear" w:color="auto" w:fill="EAF4D7" w:themeFill="accent1" w:themeFillTint="33"/>
      </w:tcPr>
    </w:tblStylePr>
    <w:tblStylePr w:type="neCell">
      <w:tblPr/>
      <w:tcPr>
        <w:tcBorders>
          <w:bottom w:val="single" w:sz="4" w:space="0" w:color="C1DF87" w:themeColor="accent1" w:themeTint="99"/>
        </w:tcBorders>
      </w:tcPr>
    </w:tblStylePr>
    <w:tblStylePr w:type="nwCell">
      <w:tblPr/>
      <w:tcPr>
        <w:tcBorders>
          <w:bottom w:val="single" w:sz="4" w:space="0" w:color="C1DF87" w:themeColor="accent1" w:themeTint="99"/>
        </w:tcBorders>
      </w:tcPr>
    </w:tblStylePr>
    <w:tblStylePr w:type="seCell">
      <w:tblPr/>
      <w:tcPr>
        <w:tcBorders>
          <w:top w:val="single" w:sz="4" w:space="0" w:color="C1DF87" w:themeColor="accent1" w:themeTint="99"/>
        </w:tcBorders>
      </w:tcPr>
    </w:tblStylePr>
    <w:tblStylePr w:type="swCell">
      <w:tblPr/>
      <w:tcPr>
        <w:tcBorders>
          <w:top w:val="single" w:sz="4" w:space="0" w:color="C1DF87" w:themeColor="accent1" w:themeTint="99"/>
        </w:tcBorders>
      </w:tcPr>
    </w:tblStylePr>
  </w:style>
  <w:style w:type="table" w:styleId="Tabladecuadrcula5oscura-nfasis1">
    <w:name w:val="Grid Table 5 Dark Accent 1"/>
    <w:basedOn w:val="Tablanormal"/>
    <w:uiPriority w:val="50"/>
    <w:rsid w:val="00B677C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4D7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9CB38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9CB38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9CB38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9CB38" w:themeFill="accent1"/>
      </w:tcPr>
    </w:tblStylePr>
    <w:tblStylePr w:type="band1Vert">
      <w:tblPr/>
      <w:tcPr>
        <w:shd w:val="clear" w:color="auto" w:fill="D6EAAF" w:themeFill="accent1" w:themeFillTint="66"/>
      </w:tcPr>
    </w:tblStylePr>
    <w:tblStylePr w:type="band1Horz">
      <w:tblPr/>
      <w:tcPr>
        <w:shd w:val="clear" w:color="auto" w:fill="D6EAAF" w:themeFill="accent1" w:themeFillTint="66"/>
      </w:tcPr>
    </w:tblStylePr>
  </w:style>
  <w:style w:type="table" w:styleId="Tabladecuadrcula4-nfasis2">
    <w:name w:val="Grid Table 4 Accent 2"/>
    <w:basedOn w:val="Tablanormal"/>
    <w:uiPriority w:val="49"/>
    <w:rsid w:val="00B677C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FD37C" w:themeColor="accent2" w:themeTint="99"/>
        <w:left w:val="single" w:sz="4" w:space="0" w:color="9FD37C" w:themeColor="accent2" w:themeTint="99"/>
        <w:bottom w:val="single" w:sz="4" w:space="0" w:color="9FD37C" w:themeColor="accent2" w:themeTint="99"/>
        <w:right w:val="single" w:sz="4" w:space="0" w:color="9FD37C" w:themeColor="accent2" w:themeTint="99"/>
        <w:insideH w:val="single" w:sz="4" w:space="0" w:color="9FD37C" w:themeColor="accent2" w:themeTint="99"/>
        <w:insideV w:val="single" w:sz="4" w:space="0" w:color="9FD37C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3A537" w:themeColor="accent2"/>
          <w:left w:val="single" w:sz="4" w:space="0" w:color="63A537" w:themeColor="accent2"/>
          <w:bottom w:val="single" w:sz="4" w:space="0" w:color="63A537" w:themeColor="accent2"/>
          <w:right w:val="single" w:sz="4" w:space="0" w:color="63A537" w:themeColor="accent2"/>
          <w:insideH w:val="nil"/>
          <w:insideV w:val="nil"/>
        </w:tcBorders>
        <w:shd w:val="clear" w:color="auto" w:fill="63A537" w:themeFill="accent2"/>
      </w:tcPr>
    </w:tblStylePr>
    <w:tblStylePr w:type="lastRow">
      <w:rPr>
        <w:b/>
        <w:bCs/>
      </w:rPr>
      <w:tblPr/>
      <w:tcPr>
        <w:tcBorders>
          <w:top w:val="double" w:sz="4" w:space="0" w:color="63A53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0D3" w:themeFill="accent2" w:themeFillTint="33"/>
      </w:tcPr>
    </w:tblStylePr>
    <w:tblStylePr w:type="band1Horz">
      <w:tblPr/>
      <w:tcPr>
        <w:shd w:val="clear" w:color="auto" w:fill="DFF0D3" w:themeFill="accent2" w:themeFillTint="33"/>
      </w:tcPr>
    </w:tblStylePr>
  </w:style>
  <w:style w:type="table" w:styleId="Tabladecuadrcula5oscura-nfasis2">
    <w:name w:val="Grid Table 5 Dark Accent 2"/>
    <w:basedOn w:val="Tablanormal"/>
    <w:uiPriority w:val="50"/>
    <w:rsid w:val="00B677C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F0D3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3A537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3A537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3A53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3A537" w:themeFill="accent2"/>
      </w:tcPr>
    </w:tblStylePr>
    <w:tblStylePr w:type="band1Vert">
      <w:tblPr/>
      <w:tcPr>
        <w:shd w:val="clear" w:color="auto" w:fill="BFE2A8" w:themeFill="accent2" w:themeFillTint="66"/>
      </w:tcPr>
    </w:tblStylePr>
    <w:tblStylePr w:type="band1Horz">
      <w:tblPr/>
      <w:tcPr>
        <w:shd w:val="clear" w:color="auto" w:fill="BFE2A8" w:themeFill="accent2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0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gif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acu\AppData\Roaming\Microsoft\Plantillas\Dise&#241;o%20con%20bandas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Banded">
  <a:themeElements>
    <a:clrScheme name="Personalizado 3">
      <a:dk1>
        <a:sysClr val="windowText" lastClr="000000"/>
      </a:dk1>
      <a:lt1>
        <a:sysClr val="window" lastClr="FFFFFF"/>
      </a:lt1>
      <a:dk2>
        <a:srgbClr val="63A537"/>
      </a:dk2>
      <a:lt2>
        <a:srgbClr val="E2DFCC"/>
      </a:lt2>
      <a:accent1>
        <a:srgbClr val="99CB38"/>
      </a:accent1>
      <a:accent2>
        <a:srgbClr val="63A537"/>
      </a:accent2>
      <a:accent3>
        <a:srgbClr val="37A76F"/>
      </a:accent3>
      <a:accent4>
        <a:srgbClr val="44C1A3"/>
      </a:accent4>
      <a:accent5>
        <a:srgbClr val="4EB3CF"/>
      </a:accent5>
      <a:accent6>
        <a:srgbClr val="51C3F9"/>
      </a:accent6>
      <a:hlink>
        <a:srgbClr val="EE7B08"/>
      </a:hlink>
      <a:folHlink>
        <a:srgbClr val="977B2D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>UTN FRC</CompanyAddress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.XSL" StyleName="APA">
  <b:Source>
    <b:Tag>RSt01</b:Tag>
    <b:SourceType>Book</b:SourceType>
    <b:Guid>{7AD77338-905D-470F-B1E0-188E68B0C2E5}</b:Guid>
    <b:Author>
      <b:Author>
        <b:NameList>
          <b:Person>
            <b:Last>Stair</b:Last>
            <b:First>R</b:First>
          </b:Person>
          <b:Person>
            <b:Last>Reynolds</b:Last>
            <b:First>G.</b:First>
          </b:Person>
        </b:NameList>
      </b:Author>
    </b:Author>
    <b:Title>Principles of Information Systems</b:Title>
    <b:Year>2001</b:Year>
    <b:City>Boston</b:City>
    <b:Publisher>Course Technology</b:Publisher>
    <b:RefOrder>1</b:RefOrder>
  </b:Source>
  <b:Source>
    <b:Tag>Kro09</b:Tag>
    <b:SourceType>Book</b:SourceType>
    <b:Guid>{BECAF388-DFB8-4ECD-A8A7-68C152322225}</b:Guid>
    <b:Author>
      <b:Author>
        <b:NameList>
          <b:Person>
            <b:Last>Kroenke</b:Last>
            <b:First>D.</b:First>
          </b:Person>
          <b:Person>
            <b:Last>Auer</b:Last>
            <b:First>D.</b:First>
          </b:Person>
        </b:NameList>
      </b:Author>
    </b:Author>
    <b:Year>2009</b:Year>
    <b:Title>Database Concepts</b:Title>
    <b:City>New Jersey</b:City>
    <b:Publisher>Prentice Hall</b:Publisher>
    <b:RefOrder>2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F740C13-C6A2-43D3-86C5-4CBB969C2C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EE64467-73DC-43D4-88A4-52C97181A1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Diseño con bandas</Template>
  <TotalTime>78</TotalTime>
  <Pages>1</Pages>
  <Words>164</Words>
  <Characters>902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Título del Documento</vt:lpstr>
      <vt:lpstr/>
    </vt:vector>
  </TitlesOfParts>
  <Company>Sistema de gestión de Campeonatos de Futbol</Company>
  <LinksUpToDate>false</LinksUpToDate>
  <CharactersWithSpaces>1064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Revisiones de Código</dc:title>
  <dc:creator>Que Golazo </dc:creator>
  <cp:keywords/>
  <cp:lastModifiedBy>Facundo Allemand</cp:lastModifiedBy>
  <cp:revision>17</cp:revision>
  <dcterms:created xsi:type="dcterms:W3CDTF">2014-04-10T20:43:00Z</dcterms:created>
  <dcterms:modified xsi:type="dcterms:W3CDTF">2014-04-17T17:34:00Z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TC037499679991</vt:lpwstr>
  </property>
</Properties>
</file>