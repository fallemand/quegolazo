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06700183"/>
        <w:docPartObj>
          <w:docPartGallery w:val="Cover Pages"/>
          <w:docPartUnique/>
        </w:docPartObj>
      </w:sdtPr>
      <w:sdtEndPr>
        <w:rPr>
          <w:rFonts w:ascii="Corbel" w:hAnsi="Corbel"/>
          <w:noProof/>
          <w:color w:val="099BDD"/>
          <w:lang w:val="es-ES"/>
        </w:rPr>
      </w:sdtEndPr>
      <w:sdtContent>
        <w:p w14:paraId="4DD48BBF" w14:textId="77777777" w:rsidR="001B336C" w:rsidRDefault="00124250" w:rsidP="001B336C"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0528" behindDoc="0" locked="0" layoutInCell="1" allowOverlap="1" wp14:anchorId="5100FC9D" wp14:editId="2DE7E9E1">
                    <wp:simplePos x="0" y="0"/>
                    <wp:positionH relativeFrom="margin">
                      <wp:posOffset>-247015</wp:posOffset>
                    </wp:positionH>
                    <wp:positionV relativeFrom="paragraph">
                      <wp:posOffset>-161925</wp:posOffset>
                    </wp:positionV>
                    <wp:extent cx="9561830" cy="570230"/>
                    <wp:effectExtent l="0" t="0" r="1270" b="1270"/>
                    <wp:wrapNone/>
                    <wp:docPr id="30" name="Grupo 3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61830" cy="570230"/>
                              <a:chOff x="0" y="-1"/>
                              <a:chExt cx="9266830" cy="570252"/>
                            </a:xfrm>
                          </wpg:grpSpPr>
                          <wps:wsp>
                            <wps:cNvPr id="9" name="Rectángulo 9"/>
                            <wps:cNvSpPr/>
                            <wps:spPr>
                              <a:xfrm rot="10800000">
                                <a:off x="0" y="474910"/>
                                <a:ext cx="9266830" cy="9534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0" y="-1"/>
                                <a:ext cx="9266830" cy="494036"/>
                                <a:chOff x="0" y="-1"/>
                                <a:chExt cx="9266830" cy="494036"/>
                              </a:xfrm>
                            </wpg:grpSpPr>
                            <wps:wsp>
                              <wps:cNvPr id="10" name="Rectángulo 10"/>
                              <wps:cNvSpPr/>
                              <wps:spPr>
                                <a:xfrm rot="10800000">
                                  <a:off x="0" y="-1"/>
                                  <a:ext cx="9266830" cy="494036"/>
                                </a:xfrm>
                                <a:prstGeom prst="rect">
                                  <a:avLst/>
                                </a:prstGeom>
                                <a:pattFill prst="dkDnDiag">
                                  <a:fgClr>
                                    <a:srgbClr val="5FA145"/>
                                  </a:fgClr>
                                  <a:bgClr>
                                    <a:srgbClr val="56AD4F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B3AFBA" w14:textId="77777777" w:rsidR="00124250" w:rsidRPr="000B2CDD" w:rsidRDefault="00124250" w:rsidP="00124250">
                                    <w:pPr>
                                      <w:pStyle w:val="Sinespaciado"/>
                                      <w:rPr>
                                        <w:caps/>
                                        <w:color w:val="FFFFFF" w:themeColor="background1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Imagen 12" descr="D:\Escritorio\Sin título-1.png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7920558" y="97085"/>
                                  <a:ext cx="1162050" cy="377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100FC9D" id="Grupo 30" o:spid="_x0000_s1026" style="position:absolute;margin-left:-19.45pt;margin-top:-12.75pt;width:752.9pt;height:44.9pt;z-index:251670528;mso-position-horizontal-relative:margin;mso-width-relative:margin;mso-height-relative:margin" coordorigin="" coordsize="92668,5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">
                    <v:rect id="Rectángulo 9" o:spid="_x0000_s1027" style="position:absolute;top:4749;width:92668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    <v:group id="Grupo 29" o:spid="_x0000_s1028" style="position:absolute;width:92668;height:4940" coordorigin="" coordsize="92668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Rectángulo 10" o:spid="_x0000_s1029" style="position:absolute;width:92668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    <v:fill r:id="rId11" o:title="" color2="#56ad4f" type="pattern"/>
                        <v:textbox inset="36pt,14.4pt,36pt,36pt">
                          <w:txbxContent>
                            <w:p w14:paraId="7DB3AFBA" w14:textId="77777777" w:rsidR="00124250" w:rsidRPr="000B2CDD" w:rsidRDefault="00124250" w:rsidP="00124250">
                              <w:pPr>
                                <w:pStyle w:val="Sinespaciado"/>
                                <w:rPr>
                                  <w:caps/>
                                  <w:color w:val="FFFFFF" w:themeColor="background1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2" o:spid="_x0000_s1030" type="#_x0000_t75" style="position:absolute;left:79205;top:970;width:11621;height:377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    <v:imagedata r:id="rId12" o:title="Sin título-1"/>
                      </v:shape>
                    </v:group>
                    <w10:wrap anchorx="margin"/>
                  </v:group>
                </w:pict>
              </mc:Fallback>
            </mc:AlternateContent>
          </w:r>
        </w:p>
        <w:p w14:paraId="6E01EA5D" w14:textId="77777777" w:rsidR="00C85BB7" w:rsidRDefault="00D40525" w:rsidP="001B336C">
          <w:pPr>
            <w:tabs>
              <w:tab w:val="left" w:pos="10230"/>
            </w:tabs>
            <w:rPr>
              <w:rFonts w:ascii="Corbel" w:hAnsi="Corbel"/>
              <w:noProof/>
              <w:color w:val="099BDD"/>
              <w:lang w:val="es-ES"/>
            </w:rPr>
          </w:pPr>
          <w:r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2576" behindDoc="0" locked="0" layoutInCell="1" allowOverlap="1" wp14:anchorId="35042439" wp14:editId="7AEE5D1E">
                    <wp:simplePos x="0" y="0"/>
                    <wp:positionH relativeFrom="margin">
                      <wp:posOffset>352425</wp:posOffset>
                    </wp:positionH>
                    <wp:positionV relativeFrom="paragraph">
                      <wp:posOffset>3076575</wp:posOffset>
                    </wp:positionV>
                    <wp:extent cx="6970395" cy="1089738"/>
                    <wp:effectExtent l="0" t="0" r="20955" b="15240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70395" cy="1089738"/>
                              <a:chOff x="0" y="130628"/>
                              <a:chExt cx="6970788" cy="1090045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130629"/>
                                <a:ext cx="6970788" cy="1082987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06878" y="130628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1CDF6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4CB33148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92660" y="180368"/>
                                <a:ext cx="1004543" cy="10143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92652" y="408455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41DEE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 w:rsidRPr="00D40525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2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14:paraId="269CE9C9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81286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08C728" w14:textId="77777777" w:rsidR="00124250" w:rsidRPr="00D40525" w:rsidRDefault="00124250" w:rsidP="00124250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</w:pPr>
                                  <w:r w:rsidRPr="00D40525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14:paraId="40CD2611" w14:textId="77777777" w:rsidR="00124250" w:rsidRPr="00D40525" w:rsidRDefault="00124250" w:rsidP="00124250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DEED2A" id="Grupo 23" o:spid="_x0000_s1031" style="position:absolute;margin-left:27.75pt;margin-top:242.25pt;width:548.85pt;height:85.8pt;z-index:251672576;mso-position-horizontal-relative:margin;mso-width-relative:margin;mso-height-relative:margin" coordorigin=",1306" coordsize="69707,10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">
                    <v:roundrect id="Rectángulo redondeado 19" o:spid="_x0000_s1032" style="position:absolute;top:1306;width:69707;height:10830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0" o:spid="_x0000_s1033" type="#_x0000_t202" style="position:absolute;left:1068;top:1306;width:59496;height:40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D40525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34" type="#_x0000_t75" style="position:absolute;left:58926;top:1803;width:10046;height:10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hJO/DAAAA2gAAAA8AAABkcnMvZG93bnJldi54bWxEj0FLAzEUhO+C/yE8oTebtQWRbdNSlIr0&#10;otbSXh+b183SzXtLErfb/nojCB6HmfmGmS8H36qeQmyEDTyMC1DEldiGawO7r/X9E6iYkC22wmTg&#10;QhGWi9ubOZZWzvxJ/TbVKkM4lmjApdSVWsfKkcc4lo44e0cJHlOWodY24DnDfasnRfGoPTacFxx2&#10;9OyoOm2/vYGNfxX7vg+ydtePyYv4Q3PtD8aM7obVDFSiIf2H/9pv1sAUfq/kG6A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iEk78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35" type="#_x0000_t202" style="position:absolute;left:926;top:4084;width:21494;height:5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Que Golazo</w:t>
                            </w:r>
                            <w:proofErr w:type="gramStart"/>
                            <w:r w:rsidRPr="00D40525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2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36" type="#_x0000_t202" style="position:absolute;left:1068;top:7812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124250" w:rsidRPr="00D40525" w:rsidRDefault="00124250" w:rsidP="00124250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</w:pPr>
                            <w:r w:rsidRPr="00D40525">
                              <w:rPr>
                                <w:rFonts w:asciiTheme="majorHAnsi" w:hAnsiTheme="majorHAnsi"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124250" w:rsidRPr="00D40525" w:rsidRDefault="00124250" w:rsidP="00124250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BB6A8B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257753DE" wp14:editId="6DD92AC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179705</wp:posOffset>
                    </wp:positionV>
                    <wp:extent cx="8938895" cy="808990"/>
                    <wp:effectExtent l="0" t="0" r="0" b="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938895" cy="808990"/>
                              <a:chOff x="0" y="0"/>
                              <a:chExt cx="6667500" cy="809007"/>
                            </a:xfrm>
                          </wpg:grpSpPr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CA5986" w14:textId="77777777" w:rsidR="00124250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14:paraId="6FD96BC1" w14:textId="77777777" w:rsidR="00124250" w:rsidRPr="00092D82" w:rsidRDefault="00124250" w:rsidP="00124250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Cuadro de texto 11"/>
                            <wps:cNvSpPr txBox="1"/>
                            <wps:spPr>
                              <a:xfrm>
                                <a:off x="0" y="237507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32E0A9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CF523F">
                                    <w:rPr>
                                      <w:sz w:val="24"/>
                                      <w:lang w:val="es-AR"/>
                                    </w:rPr>
                                    <w:t>Ingeniería en Sistemas de Información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694C0200" id="Grupo 1" o:spid="_x0000_s1037" style="position:absolute;margin-left:0;margin-top:14.15pt;width:703.85pt;height:63.7pt;z-index:251669504;mso-position-horizontal:center;mso-position-horizontal-relative:margin;mso-width-relative:margin" coordsize="66675,8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">
                    <v:shape id="Cuadro de texto 8" o:spid="_x0000_s1038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124250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124250" w:rsidRPr="00092D82" w:rsidRDefault="00124250" w:rsidP="00124250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11" o:spid="_x0000_s1039" type="#_x0000_t202" style="position:absolute;top:2375;width:66675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    <v:textbox>
                        <w:txbxContent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CF523F">
                              <w:rPr>
                                <w:sz w:val="24"/>
                                <w:lang w:val="es-AR"/>
                              </w:rPr>
                              <w:t>Ingeniería en Sistemas de Información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8720" behindDoc="0" locked="0" layoutInCell="1" allowOverlap="1" wp14:anchorId="3F4C4C1F" wp14:editId="6D112417">
                    <wp:simplePos x="0" y="0"/>
                    <wp:positionH relativeFrom="column">
                      <wp:posOffset>323850</wp:posOffset>
                    </wp:positionH>
                    <wp:positionV relativeFrom="paragraph">
                      <wp:posOffset>1133475</wp:posOffset>
                    </wp:positionV>
                    <wp:extent cx="7324725" cy="1925039"/>
                    <wp:effectExtent l="0" t="0" r="0" b="0"/>
                    <wp:wrapNone/>
                    <wp:docPr id="34" name="Grupo 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24725" cy="1925039"/>
                              <a:chOff x="0" y="0"/>
                              <a:chExt cx="6554066" cy="1925039"/>
                            </a:xfrm>
                          </wpg:grpSpPr>
                          <wpg:grpSp>
                            <wpg:cNvPr id="28" name="Grupo 28"/>
                            <wpg:cNvGrpSpPr/>
                            <wpg:grpSpPr>
                              <a:xfrm>
                                <a:off x="0" y="0"/>
                                <a:ext cx="6305551" cy="1792605"/>
                                <a:chOff x="-1" y="0"/>
                                <a:chExt cx="6305798" cy="1793174"/>
                              </a:xfrm>
                            </wpg:grpSpPr>
                            <wps:wsp>
                              <wps:cNvPr id="18" name="Cuadro de texto 18"/>
                              <wps:cNvSpPr txBox="1"/>
                              <wps:spPr>
                                <a:xfrm>
                                  <a:off x="-1" y="0"/>
                                  <a:ext cx="4905567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A93753" w14:textId="77777777" w:rsidR="00124250" w:rsidRPr="00FE2DC8" w:rsidRDefault="00105CAD" w:rsidP="00124250">
                                    <w:pP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Work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Breakdown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color w:val="595959" w:themeColor="text1" w:themeTint="A6"/>
                                        <w:sz w:val="96"/>
                                        <w:lang w:val="es-AR"/>
                                      </w:rPr>
                                      <w:t>Structure</w:t>
                                    </w:r>
                                    <w:proofErr w:type="spellEnd"/>
                                  </w:p>
                                  <w:p w14:paraId="05BC4465" w14:textId="77777777" w:rsidR="00124250" w:rsidRPr="00FE2DC8" w:rsidRDefault="00124250" w:rsidP="00124250">
                                    <w:pPr>
                                      <w:rPr>
                                        <w:rFonts w:ascii="Arial Black" w:hAnsi="Arial Black"/>
                                        <w:b/>
                                        <w:color w:val="404040" w:themeColor="text1" w:themeTint="BF"/>
                                        <w:sz w:val="144"/>
                                        <w:lang w:val="es-AR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Conector recto 26"/>
                              <wps:cNvCnPr/>
                              <wps:spPr>
                                <a:xfrm>
                                  <a:off x="23750" y="1793174"/>
                                  <a:ext cx="6282047" cy="0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Cuadro de texto 33"/>
                            <wps:cNvSpPr txBox="1"/>
                            <wps:spPr>
                              <a:xfrm>
                                <a:off x="5057775" y="1390650"/>
                                <a:ext cx="1496291" cy="5343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4EF2D" w14:textId="4DC3A392" w:rsidR="00105CAD" w:rsidRPr="00A43FC2" w:rsidRDefault="00D02EB5" w:rsidP="00105CAD">
                                  <w:pP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10</w:t>
                                  </w:r>
                                  <w:r w:rsidR="00105CAD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/05</w:t>
                                  </w:r>
                                  <w:r w:rsidR="00105CAD" w:rsidRPr="00A43FC2">
                                    <w:rPr>
                                      <w:rFonts w:ascii="Calibri" w:hAnsi="Calibri"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>/2012</w:t>
                                  </w:r>
                                </w:p>
                                <w:p w14:paraId="33B882F1" w14:textId="77777777" w:rsidR="00105CAD" w:rsidRPr="00A43FC2" w:rsidRDefault="00105CAD" w:rsidP="00105CAD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3F4C4C1F" id="Grupo 34" o:spid="_x0000_s1040" style="position:absolute;margin-left:25.5pt;margin-top:89.25pt;width:576.75pt;height:151.6pt;z-index:251678720;mso-width-relative:margin" coordsize="65540,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">
                    <v:group id="Grupo 28" o:spid="_x0000_s1041" style="position:absolute;width:63055;height:17926" coordorigin="" coordsize="63057,17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8" o:spid="_x0000_s1042" type="#_x0000_t202" style="position:absolute;width:49055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14:paraId="5BA93753" w14:textId="77777777" w:rsidR="00124250" w:rsidRPr="00FE2DC8" w:rsidRDefault="00105CAD" w:rsidP="00124250">
                              <w:pP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Work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Breakdown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color w:val="595959" w:themeColor="text1" w:themeTint="A6"/>
                                  <w:sz w:val="96"/>
                                  <w:lang w:val="es-AR"/>
                                </w:rPr>
                                <w:t>Structure</w:t>
                              </w:r>
                              <w:proofErr w:type="spellEnd"/>
                            </w:p>
                            <w:p w14:paraId="05BC4465" w14:textId="77777777" w:rsidR="00124250" w:rsidRPr="00FE2DC8" w:rsidRDefault="00124250" w:rsidP="00124250">
                              <w:pPr>
                                <w:rPr>
                                  <w:rFonts w:ascii="Arial Black" w:hAnsi="Arial Black"/>
                                  <w:b/>
                                  <w:color w:val="404040" w:themeColor="text1" w:themeTint="BF"/>
                                  <w:sz w:val="144"/>
                                  <w:lang w:val="es-AR"/>
                                </w:rPr>
                              </w:pPr>
                            </w:p>
                          </w:txbxContent>
                        </v:textbox>
                      </v:shape>
                      <v:line id="Conector recto 26" o:spid="_x0000_s1043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  </v:group>
                    <v:shape id="Cuadro de texto 33" o:spid="_x0000_s1044" type="#_x0000_t202" style="position:absolute;left:50577;top:13906;width:1496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14:paraId="52E4EF2D" w14:textId="4DC3A392" w:rsidR="00105CAD" w:rsidRPr="00A43FC2" w:rsidRDefault="00D02EB5" w:rsidP="00105CAD">
                            <w:pP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10</w:t>
                            </w:r>
                            <w:r w:rsidR="00105CAD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/05</w:t>
                            </w:r>
                            <w:r w:rsidR="00105CAD" w:rsidRPr="00A43FC2">
                              <w:rPr>
                                <w:rFonts w:ascii="Calibri" w:hAnsi="Calibri"/>
                                <w:color w:val="595959" w:themeColor="text1" w:themeTint="A6"/>
                                <w:sz w:val="36"/>
                                <w:lang w:val="es-AR"/>
                              </w:rPr>
                              <w:t>/2012</w:t>
                            </w:r>
                          </w:p>
                          <w:p w14:paraId="33B882F1" w14:textId="77777777" w:rsidR="00105CAD" w:rsidRPr="00A43FC2" w:rsidRDefault="00105CAD" w:rsidP="00105CAD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05CAD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45A27699" wp14:editId="04ACA952">
                    <wp:simplePos x="0" y="0"/>
                    <wp:positionH relativeFrom="column">
                      <wp:posOffset>-238125</wp:posOffset>
                    </wp:positionH>
                    <wp:positionV relativeFrom="paragraph">
                      <wp:posOffset>4886325</wp:posOffset>
                    </wp:positionV>
                    <wp:extent cx="9571355" cy="1846580"/>
                    <wp:effectExtent l="0" t="0" r="0" b="1270"/>
                    <wp:wrapNone/>
                    <wp:docPr id="24" name="Grupo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571355" cy="1846580"/>
                              <a:chOff x="-331077" y="0"/>
                              <a:chExt cx="9285891" cy="1847139"/>
                            </a:xfrm>
                          </wpg:grpSpPr>
                          <wps:wsp>
                            <wps:cNvPr id="25" name="Rectángulo 25"/>
                            <wps:cNvSpPr/>
                            <wps:spPr>
                              <a:xfrm>
                                <a:off x="-331077" y="0"/>
                                <a:ext cx="9285891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-331077" y="191064"/>
                                <a:ext cx="9285891" cy="1558947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C444E8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Cuadro de texto 31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ED0DB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5F0F49C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688E70E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3B8DE8F8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4E2F3B86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050B5DD3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uadro de texto 32"/>
                            <wps:cNvSpPr txBox="1"/>
                            <wps:spPr>
                              <a:xfrm>
                                <a:off x="4179746" y="191071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0D2DD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2E46380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56DF88C1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88E40C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64573ADA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01799803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E8E498" id="Grupo 24" o:spid="_x0000_s1045" style="position:absolute;margin-left:-18.75pt;margin-top:384.75pt;width:753.65pt;height:145.4pt;z-index:251675648;mso-width-relative:margin;mso-height-relative:margin" coordorigin="-3310" coordsize="92858,1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">
                    <v:rect id="Rectángulo 25" o:spid="_x0000_s1046" style="position:absolute;left:-3310;width:92858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SjsEA&#10;AADbAAAADwAAAGRycy9kb3ducmV2LnhtbESPX2vCMBTF3wd+h3CFvc1UmVOqUcQxENnLqr5fmmta&#10;2tyUJGr99kYQ9ng4f36c5bq3rbiSD7VjBeNRBoK4dLpmo+B4+PmYgwgRWWPrmBTcKcB6NXhbYq7d&#10;jf/oWkQj0giHHBVUMXa5lKGsyGIYuY44eWfnLcYkvZHa4y2N21ZOsuxLWqw5ESrsaFtR2RQXmyC/&#10;/vs+37tNuZ01x+LU7IzZfyr1Puw3CxCR+vgffrV3WsFkCs8v6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ko7BAAAA2wAAAA8AAAAAAAAAAAAAAAAAmAIAAGRycy9kb3du&#10;cmV2LnhtbFBLBQYAAAAABAAEAPUAAACGAwAAAAA=&#10;" fillcolor="#404040 [2429]" stroked="f" strokeweight="1pt"/>
                    <v:rect id="Rectángulo 27" o:spid="_x0000_s1047" style="position:absolute;left:-3310;top:1910;width:92858;height:155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8kAsMA&#10;AADbAAAADwAAAGRycy9kb3ducmV2LnhtbESPQWvCQBSE74L/YXlCL6KbChpJXUWUiuBJq/X6yL4m&#10;odm3Ibs16793BaHHYWa+YRarYGpxo9ZVlhW8jxMQxLnVFRcKzl+fozkI55E11pZJwZ0crJb93gIz&#10;bTs+0u3kCxEh7DJUUHrfZFK6vCSDbmwb4uj92Nagj7ItpG6xi3BTy0mSzKTBiuNCiQ1tSsp/T39G&#10;ge+2nLrddhqus2PdXK7pMHwflHobhPUHCE/B/4df7b1WMEnh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8kAsMAAADbAAAADwAAAAAAAAAAAAAAAACYAgAAZHJzL2Rv&#10;d25yZXYueG1sUEsFBgAAAAAEAAQA9QAAAIgDAAAAAA==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31" o:spid="_x0000_s1048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32" o:spid="_x0000_s1049" type="#_x0000_t202" style="position:absolute;left:41797;top:1910;width:25717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24250" w:rsidRPr="00124250">
            <w:rPr>
              <w:rFonts w:ascii="Corbel" w:hAnsi="Corbel"/>
              <w:noProof/>
              <w:color w:val="099BDD"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 wp14:anchorId="6EE86B2E" wp14:editId="6564AC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6929755</wp:posOffset>
                    </wp:positionV>
                    <wp:extent cx="6858000" cy="2023794"/>
                    <wp:effectExtent l="0" t="0" r="0" b="0"/>
                    <wp:wrapNone/>
                    <wp:docPr id="13" name="Grupo 1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94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4" name="Rectángulo 14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ángulo 15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182885" w14:textId="77777777" w:rsidR="00124250" w:rsidRPr="000B2CDD" w:rsidRDefault="00124250" w:rsidP="00124250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395785" y="218364"/>
                                <a:ext cx="1876425" cy="1628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E16807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14:paraId="4360B846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14:paraId="708A2633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Liberatori, Marcelo</w:t>
                                  </w:r>
                                </w:p>
                                <w:p w14:paraId="7EE86B62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</w:p>
                                <w:p w14:paraId="356C8E5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</w:p>
                                <w:p w14:paraId="209E075C" w14:textId="77777777" w:rsidR="00124250" w:rsidRPr="00092D82" w:rsidRDefault="00124250" w:rsidP="00124250">
                                  <w:pPr>
                                    <w:pStyle w:val="Ttulo3"/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Cuadro de texto 17"/>
                            <wps:cNvSpPr txBox="1"/>
                            <wps:spPr>
                              <a:xfrm>
                                <a:off x="3848669" y="218364"/>
                                <a:ext cx="2571750" cy="1571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237E4C" w14:textId="77777777" w:rsidR="00124250" w:rsidRPr="00214004" w:rsidRDefault="00124250" w:rsidP="00124250">
                                  <w:pPr>
                                    <w:pStyle w:val="Ttulo3"/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214004">
                                    <w:rPr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14:paraId="57B10ADD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Allemand, Facundo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14:paraId="3DFAB7A5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14:paraId="56641C57" w14:textId="77777777" w:rsidR="00124250" w:rsidRPr="00214004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14:paraId="59A028EB" w14:textId="77777777" w:rsidR="00124250" w:rsidRDefault="00124250" w:rsidP="00124250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14:paraId="704EAE1D" w14:textId="77777777" w:rsidR="00124250" w:rsidRPr="00092D82" w:rsidRDefault="00124250" w:rsidP="00124250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5A0D6F">
                                    <w:rPr>
                                      <w:sz w:val="2"/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46BA2BB" id="Grupo 13" o:spid="_x0000_s1050" style="position:absolute;margin-left:0;margin-top:545.65pt;width:540pt;height:159.35pt;z-index:251671552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">
                    <v:rect id="Rectángulo 14" o:spid="_x0000_s105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/9qMIA&#10;AADbAAAADwAAAGRycy9kb3ducmV2LnhtbESPQYvCMBCF7wv+hzCCtzVVZJVqFFEEkb3Yde9DM6al&#10;zaQkUeu/3ywI3mZ4b973ZrXpbSvu5EPtWMFknIEgLp2u2Si4/Bw+FyBCRNbYOiYFTwqwWQ8+Vphr&#10;9+Az3YtoRArhkKOCKsYulzKUFVkMY9cRJ+3qvMWYVm+k9vhI4baV0yz7khZrToQKO9pVVDbFzSbI&#10;t98/Fye3LXfz5lL8NkdjTjOlRsN+uwQRqY9v8+v6qFP9Gfz/kga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z/2owgAAANsAAAAPAAAAAAAAAAAAAAAAAJgCAABkcnMvZG93&#10;bnJldi54bWxQSwUGAAAAAAQABAD1AAAAhwMAAAAA&#10;" fillcolor="#404040 [2429]" stroked="f" strokeweight="1pt"/>
                    <v:rect id="Rectángulo 15" o:spid="_x0000_s105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3VU8IA&#10;AADbAAAADwAAAGRycy9kb3ducmV2LnhtbERPTWvCQBC9F/wPywheSt20EC2pq5SGiuDJ2NbrkJ0m&#10;odnZkN0m6793BcHbPN7nrDbBtGKg3jWWFTzPExDEpdUNVwq+jp9PryCcR9bYWiYFZ3KwWU8eVphp&#10;O/KBhsJXIoawy1BB7X2XSenKmgy6ue2II/dre4M+wr6SuscxhptWviTJQhpsODbU2NFHTeVf8W8U&#10;+DHnpdvmaTgtDm33fVo+hp+9UrNpeH8D4Sn4u/jm3uk4P4XrL/EAu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dVTwgAAANsAAAAPAAAAAAAAAAAAAAAAAJgCAABkcnMvZG93&#10;bnJldi54bWxQSwUGAAAAAAQABAD1AAAAhwMAAAAA&#10;" fillcolor="#5fa145" stroked="f" strokeweight="1pt">
                      <v:fill r:id="rId15" o:title="" color2="#56ad4f" type="pattern"/>
                      <v:textbox inset="36pt,14.4pt,36pt,36pt">
                        <w:txbxContent>
                          <w:p w:rsidR="00124250" w:rsidRPr="000B2CDD" w:rsidRDefault="00124250" w:rsidP="00124250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16" o:spid="_x0000_s1053" type="#_x0000_t202" style="position:absolute;left:3957;top:2183;width:18765;height:16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Docentes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</w:p>
                          <w:p w:rsidR="00124250" w:rsidRPr="00092D82" w:rsidRDefault="00124250" w:rsidP="00124250">
                            <w:pPr>
                              <w:pStyle w:val="Ttulo3"/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7" o:spid="_x0000_s1054" type="#_x0000_t202" style="position:absolute;left:38486;top:2183;width:25718;height:15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<v:textbox>
                        <w:txbxContent>
                          <w:p w:rsidR="00124250" w:rsidRPr="00214004" w:rsidRDefault="00124250" w:rsidP="00124250">
                            <w:pPr>
                              <w:pStyle w:val="Ttulo3"/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214004">
                              <w:rPr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Allemand, Facundo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58971 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124250" w:rsidRPr="00214004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124250" w:rsidRDefault="00124250" w:rsidP="00124250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124250" w:rsidRPr="00092D82" w:rsidRDefault="00124250" w:rsidP="00124250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5A0D6F">
                              <w:rPr>
                                <w:sz w:val="2"/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1B336C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5A88D2AB" w14:textId="77777777" w:rsidR="00DA2402" w:rsidRDefault="00C172FC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6432" behindDoc="1" locked="0" layoutInCell="1" allowOverlap="1" wp14:anchorId="624D2154" wp14:editId="44046EEE">
                <wp:simplePos x="0" y="0"/>
                <wp:positionH relativeFrom="margin">
                  <wp:align>center</wp:align>
                </wp:positionH>
                <wp:positionV relativeFrom="paragraph">
                  <wp:posOffset>176614</wp:posOffset>
                </wp:positionV>
                <wp:extent cx="9777874" cy="5499843"/>
                <wp:effectExtent l="0" t="0" r="0" b="0"/>
                <wp:wrapNone/>
                <wp:docPr id="6" name="Diagrama 6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16" r:lo="rId17" r:qs="rId18" r:cs="rId19"/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85BB7"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  <w:p w14:paraId="4E06BEB7" w14:textId="77777777" w:rsidR="001B336C" w:rsidRPr="00FD08FB" w:rsidRDefault="00C36B6D" w:rsidP="00FD08FB">
          <w:pPr>
            <w:rPr>
              <w:rFonts w:ascii="Corbel" w:hAnsi="Corbel"/>
              <w:noProof/>
              <w:color w:val="099BDD"/>
              <w:lang w:val="es-ES"/>
            </w:rPr>
          </w:pPr>
          <w:r>
            <w:rPr>
              <w:rFonts w:ascii="Corbel" w:hAnsi="Corbel"/>
              <w:noProof/>
              <w:color w:val="099BDD"/>
              <w:lang w:val="es-ES" w:eastAsia="es-ES"/>
            </w:rPr>
            <w:lastRenderedPageBreak/>
            <w:drawing>
              <wp:anchor distT="0" distB="0" distL="114300" distR="114300" simplePos="0" relativeHeight="251667456" behindDoc="0" locked="0" layoutInCell="1" allowOverlap="1" wp14:anchorId="79206B03" wp14:editId="6BB64806">
                <wp:simplePos x="0" y="0"/>
                <wp:positionH relativeFrom="margin">
                  <wp:posOffset>-225188</wp:posOffset>
                </wp:positionH>
                <wp:positionV relativeFrom="paragraph">
                  <wp:posOffset>615552</wp:posOffset>
                </wp:positionV>
                <wp:extent cx="9648967" cy="6153785"/>
                <wp:effectExtent l="38100" t="0" r="47625" b="0"/>
                <wp:wrapNone/>
                <wp:docPr id="7" name="Diagrama 7"/>
                <wp:cNvGraphicFramePr/>
                <a:graphic xmlns:a="http://schemas.openxmlformats.org/drawingml/2006/main">
                  <a:graphicData uri="http://schemas.openxmlformats.org/drawingml/2006/diagram">
                    <dgm:relIds xmlns:dgm="http://schemas.openxmlformats.org/drawingml/2006/diagram" xmlns:r="http://schemas.openxmlformats.org/officeDocument/2006/relationships" r:dm="rId21" r:lo="rId22" r:qs="rId23" r:cs="rId24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orbel" w:hAnsi="Corbel"/>
              <w:noProof/>
              <w:color w:val="099BDD"/>
              <w:lang w:val="es-ES"/>
            </w:rPr>
            <w:br w:type="page"/>
          </w:r>
        </w:p>
      </w:sdtContent>
    </w:sdt>
    <w:p w14:paraId="73CF4F17" w14:textId="77777777" w:rsidR="00FD08FB" w:rsidRPr="00FD08FB" w:rsidRDefault="00FD08FB" w:rsidP="00FD08FB">
      <w:pPr>
        <w:pStyle w:val="Puesto"/>
        <w:rPr>
          <w:noProof/>
          <w:sz w:val="24"/>
          <w:lang w:val="es-ES"/>
        </w:rPr>
      </w:pPr>
    </w:p>
    <w:p w14:paraId="731A12AC" w14:textId="77777777" w:rsidR="008F7DA3" w:rsidRDefault="001B336C" w:rsidP="00FD08FB">
      <w:pPr>
        <w:pStyle w:val="Puesto"/>
        <w:rPr>
          <w:noProof/>
          <w:lang w:val="es-ES"/>
        </w:rPr>
      </w:pPr>
      <w:r>
        <w:rPr>
          <w:noProof/>
          <w:lang w:val="es-ES"/>
        </w:rPr>
        <w:t xml:space="preserve"> </w:t>
      </w:r>
      <w:r w:rsidR="00FD08FB">
        <w:rPr>
          <w:noProof/>
          <w:lang w:val="es-ES"/>
        </w:rPr>
        <w:t>Glosario</w:t>
      </w:r>
    </w:p>
    <w:p w14:paraId="4A4B5149" w14:textId="77777777" w:rsidR="00FD08FB" w:rsidRDefault="00FD08FB" w:rsidP="00FD08FB">
      <w:pPr>
        <w:rPr>
          <w:lang w:val="es-ES"/>
        </w:rPr>
        <w:sectPr w:rsidR="00FD08FB" w:rsidSect="00FD08FB">
          <w:headerReference w:type="default" r:id="rId26"/>
          <w:footerReference w:type="default" r:id="rId27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</w:p>
    <w:p w14:paraId="467A40A6" w14:textId="77777777" w:rsidR="00D256A7" w:rsidRPr="00D256A7" w:rsidRDefault="00FD4C3D" w:rsidP="00CC2F50">
      <w:pPr>
        <w:pStyle w:val="Ttulo1"/>
        <w:spacing w:after="120"/>
        <w:jc w:val="both"/>
        <w:rPr>
          <w:lang w:val="es-ES"/>
        </w:rPr>
        <w:sectPr w:rsidR="00D256A7" w:rsidRPr="00D256A7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lastRenderedPageBreak/>
        <w:t>Proyecto</w:t>
      </w:r>
    </w:p>
    <w:p w14:paraId="5B0F060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Propuesta Inicial</w:t>
      </w:r>
      <w:r w:rsidR="00D256A7" w:rsidRPr="005456D0">
        <w:rPr>
          <w:rFonts w:ascii="Calibri Light" w:hAnsi="Calibri Light"/>
          <w:b/>
          <w:lang w:val="es-ES"/>
        </w:rPr>
        <w:t xml:space="preserve">: </w:t>
      </w:r>
      <w:r w:rsidR="00D256A7" w:rsidRPr="005456D0">
        <w:rPr>
          <w:rFonts w:ascii="Calibri Light" w:hAnsi="Calibri Light"/>
          <w:lang w:val="es-ES"/>
        </w:rPr>
        <w:t xml:space="preserve">Documento que contiene la definición del problema a abordar, junto con un </w:t>
      </w:r>
      <w:r w:rsidR="00CC2F50" w:rsidRPr="005456D0">
        <w:rPr>
          <w:rFonts w:ascii="Calibri Light" w:hAnsi="Calibri Light"/>
          <w:lang w:val="es-ES"/>
        </w:rPr>
        <w:t>análisis</w:t>
      </w:r>
      <w:r w:rsidR="00D256A7" w:rsidRPr="005456D0">
        <w:rPr>
          <w:rFonts w:ascii="Calibri Light" w:hAnsi="Calibri Light"/>
          <w:lang w:val="es-ES"/>
        </w:rPr>
        <w:t xml:space="preserve"> previo del mismo y la solución a desarrollar. </w:t>
      </w:r>
    </w:p>
    <w:p w14:paraId="6A683A8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la problemática y su contexto</w:t>
      </w:r>
      <w:r w:rsidRPr="005456D0">
        <w:rPr>
          <w:rFonts w:ascii="Calibri Light" w:hAnsi="Calibri Light"/>
          <w:lang w:val="es-ES"/>
        </w:rPr>
        <w:t>: Comprender cuál es el problema</w:t>
      </w:r>
      <w:r w:rsidR="00AA4C7D" w:rsidRPr="005456D0">
        <w:rPr>
          <w:rFonts w:ascii="Calibri Light" w:hAnsi="Calibri Light"/>
          <w:lang w:val="es-ES"/>
        </w:rPr>
        <w:t xml:space="preserve"> y en qué contexto se presenta.</w:t>
      </w:r>
    </w:p>
    <w:p w14:paraId="3B9B098A" w14:textId="77777777" w:rsidR="00AA4C7D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viabilidad del proy</w:t>
      </w:r>
      <w:bookmarkStart w:id="0" w:name="_GoBack"/>
      <w:bookmarkEnd w:id="0"/>
      <w:r w:rsidRPr="005456D0">
        <w:rPr>
          <w:rFonts w:ascii="Calibri Light" w:hAnsi="Calibri Light"/>
          <w:u w:val="single"/>
          <w:lang w:val="es-ES"/>
        </w:rPr>
        <w:t>ecto</w:t>
      </w:r>
      <w:r w:rsidRPr="005456D0">
        <w:rPr>
          <w:rFonts w:ascii="Calibri Light" w:hAnsi="Calibri Light"/>
          <w:lang w:val="es-ES"/>
        </w:rPr>
        <w:t>:</w:t>
      </w:r>
      <w:r w:rsidR="00AA4C7D" w:rsidRPr="005456D0">
        <w:rPr>
          <w:rFonts w:ascii="Calibri Light" w:hAnsi="Calibri Light"/>
          <w:lang w:val="es-ES"/>
        </w:rPr>
        <w:t xml:space="preserve"> Estudio que intenta predecir el eventual éxito o fracaso de un proyecto. </w:t>
      </w:r>
    </w:p>
    <w:p w14:paraId="45C9D69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propuesta de solución</w:t>
      </w:r>
      <w:r w:rsidRPr="005456D0">
        <w:rPr>
          <w:rFonts w:ascii="Calibri Light" w:hAnsi="Calibri Light"/>
          <w:lang w:val="es-ES"/>
        </w:rPr>
        <w:t>:</w:t>
      </w:r>
      <w:r w:rsidR="00AA4C7D" w:rsidRPr="005456D0">
        <w:rPr>
          <w:rFonts w:ascii="Calibri Light" w:hAnsi="Calibri Light"/>
          <w:lang w:val="es-ES"/>
        </w:rPr>
        <w:t xml:space="preserve"> Que proponemos para resolver los problemas encontrados</w:t>
      </w:r>
      <w:r w:rsidR="00CC2F50" w:rsidRPr="005456D0">
        <w:rPr>
          <w:rFonts w:ascii="Calibri Light" w:hAnsi="Calibri Light"/>
          <w:lang w:val="es-ES"/>
        </w:rPr>
        <w:t>.</w:t>
      </w:r>
    </w:p>
    <w:p w14:paraId="6B392D93" w14:textId="6895D590" w:rsidR="005D4968" w:rsidRPr="00D02EB5" w:rsidRDefault="005D4968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Realizar Correcciones:</w:t>
      </w:r>
      <w:r w:rsidRPr="00D02EB5">
        <w:rPr>
          <w:rFonts w:ascii="Calibri Light" w:hAnsi="Calibri Light"/>
          <w:lang w:val="es-ES"/>
        </w:rPr>
        <w:t xml:space="preserve"> Perfeccionar aquellos detalles</w:t>
      </w:r>
      <w:r w:rsidR="00C629E6" w:rsidRPr="00D02EB5">
        <w:rPr>
          <w:rFonts w:ascii="Calibri Light" w:hAnsi="Calibri Light"/>
          <w:lang w:val="es-ES"/>
        </w:rPr>
        <w:t xml:space="preserve"> de</w:t>
      </w:r>
      <w:r w:rsidR="005456D0" w:rsidRPr="00D02EB5">
        <w:rPr>
          <w:rFonts w:ascii="Calibri Light" w:hAnsi="Calibri Light"/>
          <w:lang w:val="es-ES"/>
        </w:rPr>
        <w:t xml:space="preserve"> </w:t>
      </w:r>
      <w:r w:rsidR="00C629E6" w:rsidRPr="00D02EB5">
        <w:rPr>
          <w:rFonts w:ascii="Calibri Light" w:hAnsi="Calibri Light"/>
          <w:lang w:val="es-ES"/>
        </w:rPr>
        <w:t>l</w:t>
      </w:r>
      <w:r w:rsidR="005456D0" w:rsidRPr="00D02EB5">
        <w:rPr>
          <w:rFonts w:ascii="Calibri Light" w:hAnsi="Calibri Light"/>
          <w:lang w:val="es-ES"/>
        </w:rPr>
        <w:t>os</w:t>
      </w:r>
      <w:r w:rsidR="00C629E6" w:rsidRPr="00D02EB5">
        <w:rPr>
          <w:rFonts w:ascii="Calibri Light" w:hAnsi="Calibri Light"/>
          <w:lang w:val="es-ES"/>
        </w:rPr>
        <w:t xml:space="preserve"> documentos que fueron considerados </w:t>
      </w:r>
      <w:r w:rsidR="00CC2F50" w:rsidRPr="00D02EB5">
        <w:rPr>
          <w:rFonts w:ascii="Calibri Light" w:hAnsi="Calibri Light"/>
          <w:lang w:val="es-ES"/>
        </w:rPr>
        <w:t>inadecuados y corregir errores correspondientes</w:t>
      </w:r>
      <w:r w:rsidR="00C629E6" w:rsidRPr="00D02EB5">
        <w:rPr>
          <w:rFonts w:ascii="Calibri Light" w:hAnsi="Calibri Light"/>
          <w:lang w:val="es-ES"/>
        </w:rPr>
        <w:t>.</w:t>
      </w:r>
    </w:p>
    <w:p w14:paraId="0B964363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b/>
          <w:lang w:val="es-ES"/>
        </w:rPr>
        <w:t>Planificación</w:t>
      </w:r>
      <w:r w:rsidR="005D4968" w:rsidRPr="00D02EB5">
        <w:rPr>
          <w:rFonts w:ascii="Calibri Light" w:hAnsi="Calibri Light"/>
          <w:b/>
          <w:lang w:val="es-ES"/>
        </w:rPr>
        <w:t xml:space="preserve">: </w:t>
      </w:r>
      <w:r w:rsidR="005D4968" w:rsidRPr="00D02EB5">
        <w:rPr>
          <w:rFonts w:ascii="Calibri Light" w:hAnsi="Calibri Light"/>
          <w:lang w:val="es-ES"/>
        </w:rPr>
        <w:t>Abarca todos los documentos previos al desarrollo del producto. Abajo se describen.</w:t>
      </w:r>
    </w:p>
    <w:p w14:paraId="1EA3DE7F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AR"/>
        </w:rPr>
      </w:pPr>
      <w:r w:rsidRPr="00D02EB5">
        <w:rPr>
          <w:rFonts w:ascii="Calibri Light" w:hAnsi="Calibri Light"/>
          <w:b/>
          <w:lang w:val="es-ES"/>
        </w:rPr>
        <w:t>Calendarización</w:t>
      </w:r>
      <w:r w:rsidR="005D4968" w:rsidRPr="00D02EB5">
        <w:rPr>
          <w:rFonts w:ascii="Calibri Light" w:hAnsi="Calibri Light"/>
          <w:b/>
          <w:lang w:val="es-ES"/>
        </w:rPr>
        <w:t xml:space="preserve">: </w:t>
      </w:r>
      <w:r w:rsidR="005D4968" w:rsidRPr="00D02EB5">
        <w:rPr>
          <w:rFonts w:ascii="Calibri Light" w:hAnsi="Calibri Light"/>
          <w:lang w:val="es-ES"/>
        </w:rPr>
        <w:t>Documento en el que se intenta fijar anticipadamente las fechas de las actividades a lo largo del transcurso del proyecto.</w:t>
      </w:r>
    </w:p>
    <w:p w14:paraId="0F9B6417" w14:textId="77777777" w:rsidR="00FD08FB" w:rsidRPr="00D02EB5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Identificar actividades</w:t>
      </w:r>
      <w:r w:rsidR="005D4968" w:rsidRPr="00D02EB5">
        <w:rPr>
          <w:rFonts w:ascii="Calibri Light" w:hAnsi="Calibri Light"/>
          <w:lang w:val="es-ES"/>
        </w:rPr>
        <w:t xml:space="preserve">: Identificar aquellas actividades que van a ser necesarias para </w:t>
      </w:r>
      <w:r w:rsidR="003E6FE1" w:rsidRPr="00D02EB5">
        <w:rPr>
          <w:rFonts w:ascii="Calibri Light" w:hAnsi="Calibri Light"/>
          <w:lang w:val="es-ES"/>
        </w:rPr>
        <w:t xml:space="preserve">llevar a cabo </w:t>
      </w:r>
      <w:r w:rsidR="005D4968" w:rsidRPr="00D02EB5">
        <w:rPr>
          <w:rFonts w:ascii="Calibri Light" w:hAnsi="Calibri Light"/>
          <w:lang w:val="es-ES"/>
        </w:rPr>
        <w:t>el proyecto.</w:t>
      </w:r>
    </w:p>
    <w:p w14:paraId="575B717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>Asignar recursos</w:t>
      </w:r>
      <w:r w:rsidR="005D4968" w:rsidRPr="00D02EB5">
        <w:rPr>
          <w:rFonts w:ascii="Calibri Light" w:hAnsi="Calibri Light"/>
          <w:lang w:val="es-ES"/>
        </w:rPr>
        <w:t>: A cada una de las tareas identificadas, se</w:t>
      </w:r>
      <w:r w:rsidR="003E6FE1" w:rsidRPr="00D02EB5">
        <w:rPr>
          <w:rFonts w:ascii="Calibri Light" w:hAnsi="Calibri Light"/>
          <w:lang w:val="es-ES"/>
        </w:rPr>
        <w:t xml:space="preserve"> les asigna tiempos de inicio, </w:t>
      </w:r>
      <w:r w:rsidR="005D4968" w:rsidRPr="00D02EB5">
        <w:rPr>
          <w:rFonts w:ascii="Calibri Light" w:hAnsi="Calibri Light"/>
          <w:lang w:val="es-ES"/>
        </w:rPr>
        <w:t>de fin</w:t>
      </w:r>
      <w:r w:rsidR="003E6FE1" w:rsidRPr="00D02EB5">
        <w:rPr>
          <w:rFonts w:ascii="Calibri Light" w:hAnsi="Calibri Light"/>
          <w:lang w:val="es-ES"/>
        </w:rPr>
        <w:t xml:space="preserve"> y responsables</w:t>
      </w:r>
      <w:r w:rsidR="005D4968" w:rsidRPr="00D02EB5">
        <w:rPr>
          <w:rFonts w:ascii="Calibri Light" w:hAnsi="Calibri Light"/>
          <w:lang w:val="es-ES"/>
        </w:rPr>
        <w:t>.</w:t>
      </w:r>
    </w:p>
    <w:p w14:paraId="6A1BC088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estimaciones</w:t>
      </w:r>
      <w:r w:rsidR="005D4968" w:rsidRPr="005456D0">
        <w:rPr>
          <w:rFonts w:ascii="Calibri Light" w:hAnsi="Calibri Light"/>
          <w:lang w:val="es-ES"/>
        </w:rPr>
        <w:t>: Intentar calcular de forma anticipada cuanto tiempo llevará poder desarrollar una actividad.</w:t>
      </w:r>
    </w:p>
    <w:p w14:paraId="45B6225C" w14:textId="77777777" w:rsidR="00D256A7" w:rsidRPr="005456D0" w:rsidRDefault="00C629E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Reestimar Actividades</w:t>
      </w:r>
      <w:r w:rsidRPr="005456D0">
        <w:rPr>
          <w:rFonts w:ascii="Calibri Light" w:hAnsi="Calibri Light"/>
          <w:lang w:val="es-ES"/>
        </w:rPr>
        <w:t>: A medida se avance en el proyecto, tendremos mayor información para corregir las estimaciones iniciales.</w:t>
      </w:r>
    </w:p>
    <w:p w14:paraId="7750EE0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Plan de Configuración</w:t>
      </w:r>
      <w:r w:rsidR="00C629E6" w:rsidRPr="005456D0">
        <w:rPr>
          <w:rFonts w:ascii="Calibri Light" w:hAnsi="Calibri Light"/>
          <w:b/>
          <w:lang w:val="es-ES"/>
        </w:rPr>
        <w:t xml:space="preserve">: </w:t>
      </w:r>
      <w:r w:rsidR="00C629E6" w:rsidRPr="005456D0">
        <w:rPr>
          <w:rFonts w:ascii="Calibri Light" w:hAnsi="Calibri Light"/>
          <w:lang w:val="es-ES"/>
        </w:rPr>
        <w:t>Documento que define qué elementos van a contener control de versionado, como va a ser la estructura de carpetas, que reglas de normado existirán, etc.</w:t>
      </w:r>
    </w:p>
    <w:p w14:paraId="76C93F4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Identificar </w:t>
      </w:r>
      <w:r w:rsidR="00C629E6" w:rsidRPr="005456D0">
        <w:rPr>
          <w:rFonts w:ascii="Calibri Light" w:hAnsi="Calibri Light"/>
          <w:u w:val="single"/>
          <w:lang w:val="es-ES"/>
        </w:rPr>
        <w:t>ítems</w:t>
      </w:r>
      <w:r w:rsidRPr="005456D0">
        <w:rPr>
          <w:rFonts w:ascii="Calibri Light" w:hAnsi="Calibri Light"/>
          <w:u w:val="single"/>
          <w:lang w:val="es-ES"/>
        </w:rPr>
        <w:t xml:space="preserve"> de configuración</w:t>
      </w:r>
      <w:r w:rsidR="00C629E6" w:rsidRPr="005456D0">
        <w:rPr>
          <w:rFonts w:ascii="Calibri Light" w:hAnsi="Calibri Light"/>
          <w:u w:val="single"/>
          <w:lang w:val="es-ES"/>
        </w:rPr>
        <w:t>:</w:t>
      </w:r>
      <w:r w:rsidR="00C629E6" w:rsidRPr="005456D0">
        <w:rPr>
          <w:rFonts w:ascii="Calibri Light" w:hAnsi="Calibri Light"/>
          <w:lang w:val="es-ES"/>
        </w:rPr>
        <w:t xml:space="preserve"> Identificar qué elementos van a contener control de versionado.</w:t>
      </w:r>
    </w:p>
    <w:p w14:paraId="218CE5C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Gestionar cambios</w:t>
      </w:r>
      <w:r w:rsidR="00C629E6" w:rsidRPr="005456D0">
        <w:rPr>
          <w:rFonts w:ascii="Calibri Light" w:hAnsi="Calibri Light"/>
          <w:lang w:val="es-ES"/>
        </w:rPr>
        <w:t>: Evaluar como impactan los cambios en el repositorio</w:t>
      </w:r>
    </w:p>
    <w:p w14:paraId="3556CCB2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riesgos</w:t>
      </w:r>
      <w:r w:rsidR="004A6030" w:rsidRPr="005456D0">
        <w:rPr>
          <w:rFonts w:ascii="Calibri Light" w:hAnsi="Calibri Light"/>
          <w:b/>
          <w:lang w:val="es-ES"/>
        </w:rPr>
        <w:t xml:space="preserve">: </w:t>
      </w:r>
      <w:r w:rsidR="004A6030" w:rsidRPr="005456D0">
        <w:rPr>
          <w:rFonts w:ascii="Calibri Light" w:hAnsi="Calibri Light"/>
          <w:lang w:val="es-ES"/>
        </w:rPr>
        <w:t>Documento que incluye una lista de riesgos priorizados y clasificados y los planes necesarios para reducir su impacto y realizar un seguimiento de los mismos.</w:t>
      </w:r>
    </w:p>
    <w:p w14:paraId="5DF7894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riesgos</w:t>
      </w:r>
      <w:r w:rsidR="004A6030" w:rsidRPr="005456D0">
        <w:rPr>
          <w:rFonts w:ascii="Calibri Light" w:hAnsi="Calibri Light"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Identificar que riesgos pueden afectar al proyecto.</w:t>
      </w:r>
    </w:p>
    <w:p w14:paraId="7C594C1D" w14:textId="77777777" w:rsidR="00FD08FB" w:rsidRPr="005456D0" w:rsidRDefault="00D14367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Clasificar y priorizar riesgos</w:t>
      </w:r>
      <w:r w:rsidRPr="005456D0">
        <w:rPr>
          <w:rFonts w:ascii="Calibri Light" w:hAnsi="Calibri Light"/>
          <w:lang w:val="es-ES"/>
        </w:rPr>
        <w:t>: Clasificarlos de acuerdo a su probabilidad e impacto.</w:t>
      </w:r>
    </w:p>
    <w:p w14:paraId="08C9FC02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D02EB5">
        <w:rPr>
          <w:rFonts w:ascii="Calibri Light" w:hAnsi="Calibri Light"/>
          <w:u w:val="single"/>
          <w:lang w:val="es-ES"/>
        </w:rPr>
        <w:t xml:space="preserve">Realizar plan de </w:t>
      </w:r>
      <w:r w:rsidR="004A6030" w:rsidRPr="00D02EB5">
        <w:rPr>
          <w:rFonts w:ascii="Calibri Light" w:hAnsi="Calibri Light"/>
          <w:u w:val="single"/>
          <w:lang w:val="es-ES"/>
        </w:rPr>
        <w:t>acción</w:t>
      </w:r>
      <w:r w:rsidR="00D14367" w:rsidRPr="00D02EB5">
        <w:rPr>
          <w:rFonts w:ascii="Calibri Light" w:hAnsi="Calibri Light"/>
          <w:lang w:val="es-ES"/>
        </w:rPr>
        <w:t xml:space="preserve">: </w:t>
      </w:r>
      <w:r w:rsidR="003E6FE1" w:rsidRPr="00D02EB5">
        <w:rPr>
          <w:rFonts w:ascii="Calibri Light" w:hAnsi="Calibri Light"/>
          <w:lang w:val="es-ES"/>
        </w:rPr>
        <w:t xml:space="preserve">Definir qué medidas vamos a tomar frente a los </w:t>
      </w:r>
      <w:r w:rsidR="00D14367" w:rsidRPr="00D02EB5">
        <w:rPr>
          <w:rFonts w:ascii="Calibri Light" w:hAnsi="Calibri Light"/>
          <w:lang w:val="es-ES"/>
        </w:rPr>
        <w:t>riesgos detectados.</w:t>
      </w:r>
    </w:p>
    <w:p w14:paraId="47D59BCA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Métricas</w:t>
      </w:r>
      <w:r w:rsidR="00D14367" w:rsidRPr="005456D0">
        <w:rPr>
          <w:rFonts w:ascii="Calibri Light" w:hAnsi="Calibri Light"/>
          <w:b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Documento que contiene que métricas se van a medir, en qué momento, y cuál va a ser la estrategia para tomarlas.</w:t>
      </w:r>
    </w:p>
    <w:p w14:paraId="68C65DA9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métricas</w:t>
      </w:r>
      <w:r w:rsidR="00D14367" w:rsidRPr="005456D0">
        <w:rPr>
          <w:rFonts w:ascii="Calibri Light" w:hAnsi="Calibri Light"/>
          <w:lang w:val="es-ES"/>
        </w:rPr>
        <w:t>: Identificar aquellas métricas que tengan valor para el proyecto.</w:t>
      </w:r>
    </w:p>
    <w:p w14:paraId="1D040EF6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responsables y método de medición</w:t>
      </w:r>
      <w:r w:rsidR="00D14367" w:rsidRPr="005456D0">
        <w:rPr>
          <w:rFonts w:ascii="Calibri Light" w:hAnsi="Calibri Light"/>
          <w:u w:val="single"/>
          <w:lang w:val="es-ES"/>
        </w:rPr>
        <w:t xml:space="preserve">: </w:t>
      </w:r>
      <w:r w:rsidR="00D14367" w:rsidRPr="005456D0">
        <w:rPr>
          <w:rFonts w:ascii="Calibri Light" w:hAnsi="Calibri Light"/>
          <w:lang w:val="es-ES"/>
        </w:rPr>
        <w:t>Definir quién va a ser el encargado de tomarlas y cómo.</w:t>
      </w:r>
    </w:p>
    <w:p w14:paraId="3FBEC2CB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Plan de Testing</w:t>
      </w:r>
      <w:r w:rsidR="002B27E6" w:rsidRPr="005456D0">
        <w:rPr>
          <w:rFonts w:ascii="Calibri Light" w:hAnsi="Calibri Light"/>
          <w:b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Documento que define que se va a testear, cómo y bajo que procedimiento.</w:t>
      </w:r>
    </w:p>
    <w:p w14:paraId="1443ADE8" w14:textId="77777777" w:rsidR="00D256A7" w:rsidRPr="005456D0" w:rsidRDefault="00D256A7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03734DB0" w14:textId="77777777" w:rsidR="00AC0EE0" w:rsidRPr="005456D0" w:rsidRDefault="00AC0EE0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7978197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tipos de pruebas</w:t>
      </w:r>
      <w:r w:rsidR="002B27E6" w:rsidRPr="005456D0">
        <w:rPr>
          <w:rFonts w:ascii="Calibri Light" w:hAnsi="Calibri Light"/>
          <w:u w:val="single"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Definir qué tipos de pruebas van a ser llevadas a cabo para el producto.</w:t>
      </w:r>
    </w:p>
    <w:p w14:paraId="0F7539A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estrategia de prueba</w:t>
      </w:r>
      <w:r w:rsidR="002B27E6" w:rsidRPr="005456D0">
        <w:rPr>
          <w:rFonts w:ascii="Calibri Light" w:hAnsi="Calibri Light"/>
          <w:u w:val="single"/>
          <w:lang w:val="es-ES"/>
        </w:rPr>
        <w:t xml:space="preserve">: </w:t>
      </w:r>
      <w:r w:rsidR="002B27E6" w:rsidRPr="005456D0">
        <w:rPr>
          <w:rFonts w:ascii="Calibri Light" w:hAnsi="Calibri Light"/>
          <w:lang w:val="es-ES"/>
        </w:rPr>
        <w:t>Definir cómo se van a llevar a cabo las pruebas.</w:t>
      </w:r>
    </w:p>
    <w:p w14:paraId="1F328714" w14:textId="77777777" w:rsidR="00FD08FB" w:rsidRPr="005456D0" w:rsidRDefault="002B27E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Definir nivel de coberturas: </w:t>
      </w:r>
      <w:r w:rsidRPr="005456D0">
        <w:rPr>
          <w:rFonts w:ascii="Calibri Light" w:hAnsi="Calibri Light"/>
          <w:lang w:val="es-ES"/>
        </w:rPr>
        <w:t>Definir que porcentaje del producto se va a probar.</w:t>
      </w:r>
    </w:p>
    <w:p w14:paraId="7074CCF3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Impacto Ambiental</w:t>
      </w:r>
      <w:r w:rsidR="00D40525" w:rsidRPr="005456D0">
        <w:rPr>
          <w:rFonts w:ascii="Calibri Light" w:hAnsi="Calibri Light"/>
          <w:b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Documento que analiza cual va a ser el impacto del producto.</w:t>
      </w:r>
    </w:p>
    <w:p w14:paraId="4BE77971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impacto ambiental</w:t>
      </w:r>
      <w:r w:rsidR="00D40525" w:rsidRPr="005456D0">
        <w:rPr>
          <w:rFonts w:ascii="Calibri Light" w:hAnsi="Calibri Light"/>
          <w:u w:val="single"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Identificar que probables impactos tenga la implementación del producto.</w:t>
      </w:r>
    </w:p>
    <w:p w14:paraId="0A2AC4F0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Interpretar impacto ambiental</w:t>
      </w:r>
      <w:r w:rsidR="00D40525" w:rsidRPr="005456D0">
        <w:rPr>
          <w:rFonts w:ascii="Calibri Light" w:hAnsi="Calibri Light"/>
          <w:u w:val="single"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Interpretar las causas y consecuencias que tendrán los distintos impactos.</w:t>
      </w:r>
    </w:p>
    <w:p w14:paraId="25D1D958" w14:textId="77777777" w:rsidR="004355CC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Documento de Investigación</w:t>
      </w:r>
      <w:r w:rsidR="00D40525" w:rsidRPr="005456D0">
        <w:rPr>
          <w:rFonts w:ascii="Calibri Light" w:hAnsi="Calibri Light"/>
          <w:b/>
          <w:lang w:val="es-ES"/>
        </w:rPr>
        <w:t xml:space="preserve">: </w:t>
      </w:r>
      <w:r w:rsidR="00D40525" w:rsidRPr="005456D0">
        <w:rPr>
          <w:rFonts w:ascii="Calibri Light" w:hAnsi="Calibri Light"/>
          <w:lang w:val="es-ES"/>
        </w:rPr>
        <w:t>Documento que</w:t>
      </w:r>
      <w:r w:rsidR="004355CC" w:rsidRPr="005456D0">
        <w:rPr>
          <w:rFonts w:ascii="Calibri Light" w:hAnsi="Calibri Light"/>
          <w:lang w:val="es-ES"/>
        </w:rPr>
        <w:t xml:space="preserve"> aborda temas de investigación necesarios para poder desarrollar el producto.</w:t>
      </w:r>
    </w:p>
    <w:p w14:paraId="7E8BDA9C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Invest</w:t>
      </w:r>
      <w:r w:rsidR="004355CC" w:rsidRPr="005456D0">
        <w:rPr>
          <w:rFonts w:ascii="Calibri Light" w:hAnsi="Calibri Light"/>
          <w:u w:val="single"/>
          <w:lang w:val="es-ES"/>
        </w:rPr>
        <w:t xml:space="preserve">igar algoritmos de diagramación: </w:t>
      </w:r>
      <w:r w:rsidR="004355CC" w:rsidRPr="005456D0">
        <w:rPr>
          <w:rFonts w:ascii="Calibri Light" w:hAnsi="Calibri Light"/>
          <w:lang w:val="es-ES"/>
        </w:rPr>
        <w:t>Comprender aquellos algoritmos que serán necesarios para poder llevar a cabo la diagramación de un campeonato desde diversas formas.</w:t>
      </w:r>
    </w:p>
    <w:p w14:paraId="564E841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Investigar tecnologías de desarrollo</w:t>
      </w:r>
      <w:r w:rsidR="004355CC" w:rsidRPr="005456D0">
        <w:rPr>
          <w:rFonts w:ascii="Calibri Light" w:hAnsi="Calibri Light"/>
          <w:lang w:val="es-ES"/>
        </w:rPr>
        <w:t xml:space="preserve">: Comprende aquellos aspectos técnicos que permitirán mejorar la calidad del producto. Ajax, </w:t>
      </w:r>
      <w:proofErr w:type="spellStart"/>
      <w:r w:rsidR="004355CC" w:rsidRPr="005456D0">
        <w:rPr>
          <w:rFonts w:ascii="Calibri Light" w:hAnsi="Calibri Light"/>
          <w:lang w:val="es-ES"/>
        </w:rPr>
        <w:t>JQuery</w:t>
      </w:r>
      <w:proofErr w:type="spellEnd"/>
      <w:r w:rsidR="004355CC" w:rsidRPr="005456D0">
        <w:rPr>
          <w:rFonts w:ascii="Calibri Light" w:hAnsi="Calibri Light"/>
          <w:lang w:val="es-ES"/>
        </w:rPr>
        <w:t>, entre otros.</w:t>
      </w:r>
    </w:p>
    <w:p w14:paraId="1D2F26A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Presentaciones</w:t>
      </w:r>
      <w:r w:rsidR="009975ED" w:rsidRPr="005456D0">
        <w:rPr>
          <w:rFonts w:ascii="Calibri Light" w:hAnsi="Calibri Light"/>
          <w:b/>
          <w:lang w:val="es-ES"/>
        </w:rPr>
        <w:t xml:space="preserve">: </w:t>
      </w:r>
      <w:r w:rsidR="009975ED" w:rsidRPr="005456D0">
        <w:rPr>
          <w:rFonts w:ascii="Calibri Light" w:hAnsi="Calibri Light"/>
          <w:lang w:val="es-ES"/>
        </w:rPr>
        <w:t xml:space="preserve">Documentos necesarios para poder llevar a cabo las cuatro presentaciones que se </w:t>
      </w:r>
      <w:proofErr w:type="spellStart"/>
      <w:r w:rsidR="009975ED" w:rsidRPr="005456D0">
        <w:rPr>
          <w:rFonts w:ascii="Calibri Light" w:hAnsi="Calibri Light"/>
          <w:lang w:val="es-ES"/>
        </w:rPr>
        <w:t>preveen</w:t>
      </w:r>
      <w:proofErr w:type="spellEnd"/>
      <w:r w:rsidR="009975ED" w:rsidRPr="005456D0">
        <w:rPr>
          <w:rFonts w:ascii="Calibri Light" w:hAnsi="Calibri Light"/>
          <w:lang w:val="es-ES"/>
        </w:rPr>
        <w:t>.</w:t>
      </w:r>
    </w:p>
    <w:p w14:paraId="34EB8208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Estudio Inicial</w:t>
      </w:r>
      <w:r w:rsidR="009975ED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del estudio inicial.</w:t>
      </w:r>
    </w:p>
    <w:p w14:paraId="49E835D0" w14:textId="77777777" w:rsidR="00FD4C3D" w:rsidRPr="005456D0" w:rsidRDefault="00FD4C3D" w:rsidP="00CC2F50">
      <w:pPr>
        <w:spacing w:after="120"/>
        <w:jc w:val="both"/>
        <w:rPr>
          <w:rFonts w:ascii="Calibri Light" w:hAnsi="Calibri Light"/>
          <w:u w:val="single"/>
          <w:lang w:val="es-ES"/>
        </w:rPr>
      </w:pPr>
    </w:p>
    <w:p w14:paraId="6C653C49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Preparar</w:t>
      </w:r>
      <w:r w:rsidR="00C27FC5" w:rsidRPr="005456D0">
        <w:rPr>
          <w:rFonts w:ascii="Calibri Light" w:hAnsi="Calibri Light"/>
          <w:lang w:val="es-ES"/>
        </w:rPr>
        <w:t xml:space="preserve">: Definir qué temas van a ser abordados en la presentación y como. </w:t>
      </w:r>
    </w:p>
    <w:p w14:paraId="02C6A08E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Elaborar</w:t>
      </w:r>
      <w:r w:rsidR="00C27FC5" w:rsidRPr="005456D0">
        <w:rPr>
          <w:rFonts w:ascii="Calibri Light" w:hAnsi="Calibri Light"/>
          <w:lang w:val="es-ES"/>
        </w:rPr>
        <w:t>: Realizar las presentaciones.</w:t>
      </w:r>
    </w:p>
    <w:p w14:paraId="190A0795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Exponer</w:t>
      </w:r>
      <w:r w:rsidR="00C27FC5" w:rsidRPr="005456D0">
        <w:rPr>
          <w:rFonts w:ascii="Calibri Light" w:hAnsi="Calibri Light"/>
          <w:lang w:val="es-ES"/>
        </w:rPr>
        <w:t>: Tiempo destinado a la presentación.</w:t>
      </w:r>
    </w:p>
    <w:p w14:paraId="30D1A81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Grado de avance</w:t>
      </w:r>
      <w:r w:rsidR="00C27FC5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del grado de avance.</w:t>
      </w:r>
    </w:p>
    <w:p w14:paraId="762B27DD" w14:textId="77777777" w:rsidR="00FD08FB" w:rsidRPr="005456D0" w:rsidRDefault="00FD08FB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Regularidad</w:t>
      </w:r>
      <w:r w:rsidR="00C27FC5" w:rsidRPr="005456D0">
        <w:rPr>
          <w:rFonts w:ascii="Calibri Light" w:hAnsi="Calibri Light"/>
          <w:b/>
          <w:lang w:val="es-ES"/>
        </w:rPr>
        <w:t xml:space="preserve">: </w:t>
      </w:r>
      <w:r w:rsidR="00C27FC5" w:rsidRPr="005456D0">
        <w:rPr>
          <w:rFonts w:ascii="Calibri Light" w:hAnsi="Calibri Light"/>
          <w:lang w:val="es-ES"/>
        </w:rPr>
        <w:t>Documentos que contienen la información necesaria para poder llevar a cabo la presentación de regularidad.</w:t>
      </w:r>
    </w:p>
    <w:p w14:paraId="70A5467D" w14:textId="77777777" w:rsidR="00FD08FB" w:rsidRPr="005456D0" w:rsidRDefault="00C27FC5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 xml:space="preserve">Final: </w:t>
      </w:r>
      <w:r w:rsidRPr="005456D0">
        <w:rPr>
          <w:rFonts w:ascii="Calibri Light" w:hAnsi="Calibri Light"/>
          <w:lang w:val="es-ES"/>
        </w:rPr>
        <w:t>Documentos que contienen la información necesaria para poder llevar a cabo la presentación final del proyecto.</w:t>
      </w:r>
    </w:p>
    <w:p w14:paraId="0F8E1755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Seguimiento y Control:</w:t>
      </w:r>
      <w:r w:rsidR="00581FAB" w:rsidRPr="005456D0">
        <w:rPr>
          <w:rFonts w:ascii="Calibri Light" w:hAnsi="Calibri Light"/>
          <w:b/>
          <w:lang w:val="es-ES"/>
        </w:rPr>
        <w:t xml:space="preserve"> </w:t>
      </w:r>
      <w:r w:rsidR="00581FAB" w:rsidRPr="005456D0">
        <w:rPr>
          <w:rFonts w:ascii="Calibri Light" w:hAnsi="Calibri Light"/>
          <w:lang w:val="es-ES"/>
        </w:rPr>
        <w:t>Documentos que nos permitirán conocer cómo se encamina el proyecto de acuerdo a lo planificado.</w:t>
      </w:r>
    </w:p>
    <w:p w14:paraId="5921DD56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Retrospectivas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Al final de cada Sprint de definirán las buenas prácticas, aquellas cosas por mejorar, aquellas cosas por modificar, etc.</w:t>
      </w:r>
    </w:p>
    <w:p w14:paraId="033514B2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seguimiento de Riesgos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Para aquellos riesgos considerados importantes, se realizará un seguimiento de los mismos.</w:t>
      </w:r>
    </w:p>
    <w:p w14:paraId="2667AC16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seguimiento de Métricas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Llevar a cabo las métricas definidas en la planificación.</w:t>
      </w:r>
    </w:p>
    <w:p w14:paraId="72417D0B" w14:textId="77777777" w:rsidR="004D7964" w:rsidRPr="005456D0" w:rsidRDefault="004D7964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informes semanales</w:t>
      </w:r>
      <w:r w:rsidRPr="005456D0">
        <w:rPr>
          <w:rFonts w:ascii="Calibri Light" w:hAnsi="Calibri Light"/>
          <w:lang w:val="es-ES"/>
        </w:rPr>
        <w:t>:</w:t>
      </w:r>
      <w:r w:rsidR="00581FAB" w:rsidRPr="005456D0">
        <w:rPr>
          <w:rFonts w:ascii="Calibri Light" w:hAnsi="Calibri Light"/>
          <w:lang w:val="es-ES"/>
        </w:rPr>
        <w:t xml:space="preserve"> Todas las semanas se completa un documento donde se define el trabajo que se realizó y a lo que nos comprometemos para la semana siguiente.</w:t>
      </w:r>
    </w:p>
    <w:p w14:paraId="5566F08D" w14:textId="77777777" w:rsidR="00FD4C3D" w:rsidRDefault="00FD4C3D" w:rsidP="00CC2F50">
      <w:pPr>
        <w:spacing w:after="120"/>
        <w:jc w:val="both"/>
        <w:rPr>
          <w:lang w:val="es-ES"/>
        </w:rPr>
      </w:pPr>
    </w:p>
    <w:p w14:paraId="69273E3E" w14:textId="77777777" w:rsidR="00FD4C3D" w:rsidRPr="00581FAB" w:rsidRDefault="00FD4C3D" w:rsidP="00CC2F50">
      <w:pPr>
        <w:spacing w:after="120"/>
        <w:jc w:val="both"/>
        <w:rPr>
          <w:lang w:val="es-ES"/>
        </w:rPr>
        <w:sectPr w:rsidR="00FD4C3D" w:rsidRPr="00581FAB" w:rsidSect="00FD08FB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num="2" w:space="720"/>
          <w:titlePg/>
          <w:docGrid w:linePitch="299"/>
        </w:sectPr>
      </w:pPr>
    </w:p>
    <w:p w14:paraId="218BB561" w14:textId="77777777" w:rsidR="00FD4C3D" w:rsidRDefault="00FD4C3D" w:rsidP="00CC2F50">
      <w:pPr>
        <w:jc w:val="both"/>
        <w:rPr>
          <w:lang w:val="es-ES"/>
        </w:rPr>
      </w:pPr>
      <w:r>
        <w:rPr>
          <w:lang w:val="es-ES"/>
        </w:rPr>
        <w:lastRenderedPageBreak/>
        <w:br w:type="page"/>
      </w:r>
    </w:p>
    <w:p w14:paraId="07BA1073" w14:textId="77777777" w:rsidR="00FD08FB" w:rsidRDefault="00FD08FB" w:rsidP="00CC2F50">
      <w:pPr>
        <w:jc w:val="both"/>
        <w:rPr>
          <w:lang w:val="es-ES"/>
        </w:rPr>
      </w:pPr>
    </w:p>
    <w:p w14:paraId="0815C6D3" w14:textId="77777777" w:rsidR="00C91BF0" w:rsidRDefault="00FD4C3D" w:rsidP="00CC2F50">
      <w:pPr>
        <w:pStyle w:val="Ttulo1"/>
        <w:spacing w:after="120"/>
        <w:jc w:val="both"/>
        <w:rPr>
          <w:lang w:val="es-ES"/>
        </w:rPr>
        <w:sectPr w:rsidR="00C91BF0" w:rsidSect="00FD4C3D">
          <w:type w:val="continuous"/>
          <w:pgSz w:w="15840" w:h="12240" w:orient="landscape"/>
          <w:pgMar w:top="720" w:right="720" w:bottom="720" w:left="720" w:header="850" w:footer="0" w:gutter="0"/>
          <w:pgNumType w:start="0"/>
          <w:cols w:space="720"/>
          <w:titlePg/>
          <w:docGrid w:linePitch="299"/>
        </w:sectPr>
      </w:pPr>
      <w:r>
        <w:rPr>
          <w:lang w:val="es-ES"/>
        </w:rPr>
        <w:t>Producto</w:t>
      </w:r>
    </w:p>
    <w:p w14:paraId="4679453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 xml:space="preserve">Estudio </w:t>
      </w:r>
      <w:r w:rsidR="005854D3" w:rsidRPr="005456D0">
        <w:rPr>
          <w:rFonts w:ascii="Calibri Light" w:hAnsi="Calibri Light"/>
          <w:b/>
          <w:lang w:val="es-ES"/>
        </w:rPr>
        <w:t>inicial</w:t>
      </w:r>
      <w:r w:rsidR="007F7792" w:rsidRPr="005456D0">
        <w:rPr>
          <w:rFonts w:ascii="Calibri Light" w:hAnsi="Calibri Light"/>
          <w:b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Documento que contiene el estudio inicial que se realiza previo a desarrollar el producto.</w:t>
      </w:r>
    </w:p>
    <w:p w14:paraId="35617AD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Analizar la </w:t>
      </w:r>
      <w:r w:rsidR="005854D3" w:rsidRPr="005456D0">
        <w:rPr>
          <w:rFonts w:ascii="Calibri Light" w:hAnsi="Calibri Light"/>
          <w:u w:val="single"/>
          <w:lang w:val="es-ES"/>
        </w:rPr>
        <w:t>problemática</w:t>
      </w:r>
      <w:r w:rsidRPr="005456D0">
        <w:rPr>
          <w:rFonts w:ascii="Calibri Light" w:hAnsi="Calibri Light"/>
          <w:u w:val="single"/>
          <w:lang w:val="es-ES"/>
        </w:rPr>
        <w:t xml:space="preserve"> y su contexto</w:t>
      </w:r>
      <w:r w:rsidR="001D4CB6"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Comprender cuál es el problema e identificar su ambiente.</w:t>
      </w:r>
    </w:p>
    <w:p w14:paraId="77B3645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solu</w:t>
      </w:r>
      <w:r w:rsidR="001D4CB6" w:rsidRPr="005456D0">
        <w:rPr>
          <w:rFonts w:ascii="Calibri Light" w:hAnsi="Calibri Light"/>
          <w:u w:val="single"/>
          <w:lang w:val="es-ES"/>
        </w:rPr>
        <w:t>ciones existentes en el mercado</w:t>
      </w:r>
      <w:r w:rsidR="001D4CB6"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Identificar y analizar otras soluciones existentes al problema planteado o similar.</w:t>
      </w:r>
    </w:p>
    <w:p w14:paraId="381D9209" w14:textId="77777777" w:rsidR="00C91BF0" w:rsidRPr="005456D0" w:rsidRDefault="001D4CB6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alcances</w:t>
      </w:r>
      <w:r w:rsidRPr="005456D0">
        <w:rPr>
          <w:rFonts w:ascii="Calibri Light" w:hAnsi="Calibri Light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Definir que va a realizar el sistema a desarrollar.</w:t>
      </w:r>
    </w:p>
    <w:p w14:paraId="617825B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 xml:space="preserve">Realizar </w:t>
      </w:r>
      <w:r w:rsidR="005854D3" w:rsidRPr="005456D0">
        <w:rPr>
          <w:rFonts w:ascii="Calibri Light" w:hAnsi="Calibri Light"/>
          <w:u w:val="single"/>
          <w:lang w:val="es-ES"/>
        </w:rPr>
        <w:t>análisis</w:t>
      </w:r>
      <w:r w:rsidRPr="005456D0">
        <w:rPr>
          <w:rFonts w:ascii="Calibri Light" w:hAnsi="Calibri Light"/>
          <w:u w:val="single"/>
          <w:lang w:val="es-ES"/>
        </w:rPr>
        <w:t xml:space="preserve"> de Factibilidad</w:t>
      </w:r>
      <w:r w:rsidR="007F7792" w:rsidRPr="005456D0">
        <w:rPr>
          <w:rFonts w:ascii="Calibri Light" w:hAnsi="Calibri Light"/>
          <w:u w:val="single"/>
          <w:lang w:val="es-ES"/>
        </w:rPr>
        <w:t xml:space="preserve">: </w:t>
      </w:r>
      <w:r w:rsidR="007F7792" w:rsidRPr="005456D0">
        <w:rPr>
          <w:rFonts w:ascii="Calibri Light" w:hAnsi="Calibri Light"/>
          <w:lang w:val="es-ES"/>
        </w:rPr>
        <w:t>Definir si va a ser posible realizar el producto.</w:t>
      </w:r>
    </w:p>
    <w:p w14:paraId="594C553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Realizar Correcciones</w:t>
      </w:r>
      <w:r w:rsidR="007F7792" w:rsidRPr="005456D0">
        <w:rPr>
          <w:rFonts w:ascii="Calibri Light" w:hAnsi="Calibri Light"/>
          <w:u w:val="single"/>
          <w:lang w:val="es-ES"/>
        </w:rPr>
        <w:t>:</w:t>
      </w:r>
      <w:r w:rsidR="007F7792" w:rsidRPr="005456D0">
        <w:rPr>
          <w:rFonts w:ascii="Calibri Light" w:hAnsi="Calibri Light"/>
          <w:lang w:val="es-ES"/>
        </w:rPr>
        <w:t xml:space="preserve"> Realizar correcciones luego de las devoluciones.</w:t>
      </w:r>
    </w:p>
    <w:p w14:paraId="606D25F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proofErr w:type="spellStart"/>
      <w:r w:rsidRPr="005456D0">
        <w:rPr>
          <w:rFonts w:ascii="Calibri Light" w:hAnsi="Calibri Light"/>
          <w:b/>
          <w:lang w:val="es-ES"/>
        </w:rPr>
        <w:t>Product</w:t>
      </w:r>
      <w:proofErr w:type="spellEnd"/>
      <w:r w:rsidRPr="005456D0">
        <w:rPr>
          <w:rFonts w:ascii="Calibri Light" w:hAnsi="Calibri Light"/>
          <w:b/>
          <w:lang w:val="es-ES"/>
        </w:rPr>
        <w:t xml:space="preserve"> </w:t>
      </w:r>
      <w:proofErr w:type="spellStart"/>
      <w:r w:rsidRPr="005456D0">
        <w:rPr>
          <w:rFonts w:ascii="Calibri Light" w:hAnsi="Calibri Light"/>
          <w:b/>
          <w:lang w:val="es-ES"/>
        </w:rPr>
        <w:t>Backlog</w:t>
      </w:r>
      <w:proofErr w:type="spellEnd"/>
      <w:r w:rsidR="00CA1C21" w:rsidRPr="005456D0">
        <w:rPr>
          <w:rFonts w:ascii="Calibri Light" w:hAnsi="Calibri Light"/>
          <w:b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Documento que contiene todas las historias de usuario del producto.</w:t>
      </w:r>
    </w:p>
    <w:p w14:paraId="56568DE2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historias de usuario</w:t>
      </w:r>
      <w:r w:rsidR="00CA1C21" w:rsidRPr="005456D0">
        <w:rPr>
          <w:rFonts w:ascii="Calibri Light" w:hAnsi="Calibri Light"/>
          <w:lang w:val="es-ES"/>
        </w:rPr>
        <w:t>: Identificar y redactar las historias de usuario que comprende el producto.</w:t>
      </w:r>
    </w:p>
    <w:p w14:paraId="518DFB6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Priorizar historias de usuario</w:t>
      </w:r>
      <w:r w:rsidR="00CA1C21" w:rsidRPr="005456D0">
        <w:rPr>
          <w:rFonts w:ascii="Calibri Light" w:hAnsi="Calibri Light"/>
          <w:u w:val="single"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Priorizar de acuerdo a la importancia las distintas historias para ver cuáles serán tratadas primero.</w:t>
      </w:r>
    </w:p>
    <w:p w14:paraId="4EF38D1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Estimar historias de usuario</w:t>
      </w:r>
      <w:r w:rsidR="00CA1C21" w:rsidRPr="005456D0">
        <w:rPr>
          <w:rFonts w:ascii="Calibri Light" w:hAnsi="Calibri Light"/>
          <w:u w:val="single"/>
          <w:lang w:val="es-ES"/>
        </w:rPr>
        <w:t xml:space="preserve">: </w:t>
      </w:r>
      <w:r w:rsidR="00CA1C21" w:rsidRPr="005456D0">
        <w:rPr>
          <w:rFonts w:ascii="Calibri Light" w:hAnsi="Calibri Light"/>
          <w:lang w:val="es-ES"/>
        </w:rPr>
        <w:t>Asignarles un valor estimado de complejidad a las historias de usuario.</w:t>
      </w:r>
    </w:p>
    <w:p w14:paraId="70798FC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Modelos</w:t>
      </w:r>
      <w:r w:rsidR="00762EC1" w:rsidRPr="005456D0">
        <w:rPr>
          <w:rFonts w:ascii="Calibri Light" w:hAnsi="Calibri Light"/>
          <w:b/>
          <w:lang w:val="es-ES"/>
        </w:rPr>
        <w:t xml:space="preserve">: </w:t>
      </w:r>
      <w:r w:rsidR="00762EC1" w:rsidRPr="005456D0">
        <w:rPr>
          <w:rFonts w:ascii="Calibri Light" w:hAnsi="Calibri Light"/>
          <w:lang w:val="es-ES"/>
        </w:rPr>
        <w:t xml:space="preserve">Documento que contiene todos los modelos del producto. Estos modelos se encontrarán bajo control de versionado, y se irán actualizando a medida se avance con el desarrollo de los distintos </w:t>
      </w:r>
      <w:proofErr w:type="spellStart"/>
      <w:r w:rsidR="00762EC1" w:rsidRPr="005456D0">
        <w:rPr>
          <w:rFonts w:ascii="Calibri Light" w:hAnsi="Calibri Light"/>
          <w:lang w:val="es-ES"/>
        </w:rPr>
        <w:t>sprints</w:t>
      </w:r>
      <w:proofErr w:type="spellEnd"/>
      <w:r w:rsidR="00762EC1" w:rsidRPr="005456D0">
        <w:rPr>
          <w:rFonts w:ascii="Calibri Light" w:hAnsi="Calibri Light"/>
          <w:lang w:val="es-ES"/>
        </w:rPr>
        <w:t>.</w:t>
      </w:r>
    </w:p>
    <w:p w14:paraId="028E14B3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Diagramas de clases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Muestra un conjunto de clases, interfaces, colaboraciones y sus relaciones. Modela la vista estática del sistema, es decir, modela estructura.</w:t>
      </w:r>
    </w:p>
    <w:p w14:paraId="1FBCC21D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Diagramas de estado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Modela el ciclo de vida de un objeto. Muestra como pasa de un estado a otro ante la ocurrencia de un evento. Muestra la reacción del objeto. Modela una Máquina de Estado.</w:t>
      </w:r>
    </w:p>
    <w:p w14:paraId="276F9706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b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Entidad-</w:t>
      </w:r>
      <w:r w:rsidR="005854D3" w:rsidRPr="005456D0">
        <w:rPr>
          <w:rFonts w:ascii="Calibri Light" w:hAnsi="Calibri Light"/>
          <w:b/>
          <w:lang w:val="es-ES"/>
        </w:rPr>
        <w:t>Relación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Es una herramienta de modelado, que se concentra en los datos almacenados en el sistema y las relaciones entre éstos. Un diagrama de entidad-relación o DER es un modelo de red que describe la distribución de los datos almacenados en un sistema de forma abstracta.</w:t>
      </w:r>
    </w:p>
    <w:p w14:paraId="7F018C67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componentes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Representa cómo un sistema de software es dividido en componentes y muestra las dependencias entre estos componentes.</w:t>
      </w:r>
    </w:p>
    <w:p w14:paraId="797459B4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 xml:space="preserve">Diagramas de </w:t>
      </w:r>
      <w:r w:rsidR="005854D3" w:rsidRPr="005456D0">
        <w:rPr>
          <w:rFonts w:ascii="Calibri Light" w:hAnsi="Calibri Light"/>
          <w:b/>
          <w:lang w:val="es-ES"/>
        </w:rPr>
        <w:t>interacción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Diagrama que permite ver la organización de los objetos y conocer las interacciones a través del paso de mensajes entre ellos realizando una determinada funcionalidad dentro de una realización.</w:t>
      </w:r>
    </w:p>
    <w:p w14:paraId="7FA24C3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Diagrama de despliegue</w:t>
      </w:r>
      <w:r w:rsidR="00762EC1" w:rsidRPr="005456D0">
        <w:rPr>
          <w:rFonts w:ascii="Calibri Light" w:hAnsi="Calibri Light"/>
          <w:b/>
          <w:lang w:val="es-ES"/>
        </w:rPr>
        <w:t>:</w:t>
      </w:r>
      <w:r w:rsidR="00DF3ADE" w:rsidRPr="005456D0">
        <w:rPr>
          <w:rFonts w:ascii="Calibri Light" w:hAnsi="Calibri Light"/>
          <w:b/>
          <w:lang w:val="es-ES"/>
        </w:rPr>
        <w:t xml:space="preserve"> </w:t>
      </w:r>
      <w:r w:rsidR="00DF3ADE" w:rsidRPr="005456D0">
        <w:rPr>
          <w:rFonts w:ascii="Calibri Light" w:hAnsi="Calibri Light"/>
          <w:lang w:val="es-ES"/>
        </w:rPr>
        <w:t>Diagrama que se utiliza para modelar la disposición física de los artefactos software en nodos.</w:t>
      </w:r>
    </w:p>
    <w:p w14:paraId="1051F31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Manual de usuario</w:t>
      </w:r>
      <w:r w:rsidR="002C315F" w:rsidRPr="005456D0">
        <w:rPr>
          <w:rFonts w:ascii="Calibri Light" w:hAnsi="Calibri Light"/>
          <w:b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>El manual de usuario detalla al usuario final como llevar a cabo las distintas funcionalidades del sistema.</w:t>
      </w:r>
    </w:p>
    <w:p w14:paraId="32E81DA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Estructura</w:t>
      </w:r>
      <w:r w:rsidR="002C315F" w:rsidRPr="005456D0">
        <w:rPr>
          <w:rFonts w:ascii="Calibri Light" w:hAnsi="Calibri Light"/>
          <w:u w:val="single"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 xml:space="preserve">Definir cómo va a estar estructurado el manual de usuario (secciones, apartados, </w:t>
      </w:r>
      <w:proofErr w:type="spellStart"/>
      <w:r w:rsidR="002C315F" w:rsidRPr="005456D0">
        <w:rPr>
          <w:rFonts w:ascii="Calibri Light" w:hAnsi="Calibri Light"/>
          <w:lang w:val="es-ES"/>
        </w:rPr>
        <w:t>etc</w:t>
      </w:r>
      <w:proofErr w:type="spellEnd"/>
      <w:r w:rsidR="002C315F" w:rsidRPr="005456D0">
        <w:rPr>
          <w:rFonts w:ascii="Calibri Light" w:hAnsi="Calibri Light"/>
          <w:lang w:val="es-ES"/>
        </w:rPr>
        <w:t>)</w:t>
      </w:r>
    </w:p>
    <w:p w14:paraId="0DC6C7D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Describir Procedimientos</w:t>
      </w:r>
      <w:r w:rsidR="002C315F" w:rsidRPr="005456D0">
        <w:rPr>
          <w:rFonts w:ascii="Calibri Light" w:hAnsi="Calibri Light"/>
          <w:u w:val="single"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>Redactar los procedimientos para llevar a cabo las funcionalidades principales</w:t>
      </w:r>
    </w:p>
    <w:p w14:paraId="1DED6F14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Resultado Sprint 0</w:t>
      </w:r>
      <w:r w:rsidR="002C315F" w:rsidRPr="005456D0">
        <w:rPr>
          <w:rFonts w:ascii="Calibri Light" w:hAnsi="Calibri Light"/>
          <w:b/>
          <w:lang w:val="es-ES"/>
        </w:rPr>
        <w:t xml:space="preserve">: </w:t>
      </w:r>
      <w:r w:rsidR="002C315F" w:rsidRPr="005456D0">
        <w:rPr>
          <w:rFonts w:ascii="Calibri Light" w:hAnsi="Calibri Light"/>
          <w:lang w:val="es-ES"/>
        </w:rPr>
        <w:t xml:space="preserve">Comprende todos los documentos que se llevan a cabo en el sprint 0. Se diferencia al primer sprint del resto ya que en este se lleva a cabo todo un análisis previo para poder continuar con el desarrollo del producto, y por ende se generan documentos distintos al resto de los </w:t>
      </w:r>
      <w:proofErr w:type="spellStart"/>
      <w:r w:rsidR="002C315F" w:rsidRPr="005456D0">
        <w:rPr>
          <w:rFonts w:ascii="Calibri Light" w:hAnsi="Calibri Light"/>
          <w:lang w:val="es-ES"/>
        </w:rPr>
        <w:t>sprints</w:t>
      </w:r>
      <w:proofErr w:type="spellEnd"/>
      <w:r w:rsidR="002C315F" w:rsidRPr="005456D0">
        <w:rPr>
          <w:rFonts w:ascii="Calibri Light" w:hAnsi="Calibri Light"/>
          <w:lang w:val="es-ES"/>
        </w:rPr>
        <w:t>.</w:t>
      </w:r>
    </w:p>
    <w:p w14:paraId="38CB224A" w14:textId="77777777" w:rsidR="002C315F" w:rsidRPr="005456D0" w:rsidRDefault="002C315F" w:rsidP="00CC2F50">
      <w:pPr>
        <w:spacing w:after="120"/>
        <w:jc w:val="both"/>
        <w:rPr>
          <w:rFonts w:ascii="Calibri Light" w:hAnsi="Calibri Light"/>
          <w:b/>
          <w:lang w:val="es-ES"/>
        </w:rPr>
      </w:pPr>
    </w:p>
    <w:p w14:paraId="63EF4A6C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lastRenderedPageBreak/>
        <w:t>ERS</w:t>
      </w:r>
      <w:r w:rsidR="00C2259D" w:rsidRPr="005456D0">
        <w:rPr>
          <w:rFonts w:ascii="Calibri Light" w:hAnsi="Calibri Light"/>
          <w:b/>
          <w:lang w:val="es-ES"/>
        </w:rPr>
        <w:t xml:space="preserve">: </w:t>
      </w:r>
      <w:r w:rsidR="00C2259D" w:rsidRPr="005456D0">
        <w:rPr>
          <w:rFonts w:ascii="Calibri Light" w:hAnsi="Calibri Light"/>
          <w:lang w:val="es-ES"/>
        </w:rPr>
        <w:t>Es una descripción completa del comportamiento del sistema que se va a desarrollar</w:t>
      </w:r>
    </w:p>
    <w:p w14:paraId="6E06ED65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Entrevistar expertos en  dominio</w:t>
      </w:r>
      <w:r w:rsidR="00C2259D" w:rsidRPr="005456D0">
        <w:rPr>
          <w:rFonts w:ascii="Calibri Light" w:hAnsi="Calibri Light"/>
          <w:u w:val="single"/>
          <w:lang w:val="es-ES"/>
        </w:rPr>
        <w:t xml:space="preserve">: </w:t>
      </w:r>
      <w:r w:rsidR="00C2259D" w:rsidRPr="005456D0">
        <w:rPr>
          <w:rFonts w:ascii="Calibri Light" w:hAnsi="Calibri Light"/>
          <w:lang w:val="es-ES"/>
        </w:rPr>
        <w:t xml:space="preserve">Realizar entrevistas a expertos en el dominio para conocer más acerca de la problemática. Se </w:t>
      </w:r>
      <w:proofErr w:type="spellStart"/>
      <w:r w:rsidR="00C2259D" w:rsidRPr="005456D0">
        <w:rPr>
          <w:rFonts w:ascii="Calibri Light" w:hAnsi="Calibri Light"/>
          <w:lang w:val="es-ES"/>
        </w:rPr>
        <w:t>preveen</w:t>
      </w:r>
      <w:proofErr w:type="spellEnd"/>
      <w:r w:rsidR="00C2259D" w:rsidRPr="005456D0">
        <w:rPr>
          <w:rFonts w:ascii="Calibri Light" w:hAnsi="Calibri Light"/>
          <w:lang w:val="es-ES"/>
        </w:rPr>
        <w:t xml:space="preserve"> entrevistas a jugadores, administradores de torneos y delegados.</w:t>
      </w:r>
    </w:p>
    <w:p w14:paraId="1ACE259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Identificar funcionalidades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Identificar aquellas funcionalidades que van a ser llevadas a cabo por el sistema.</w:t>
      </w:r>
    </w:p>
    <w:p w14:paraId="7183F87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Especificar funcionalidades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Especificar las funcionalidades identificadas.</w:t>
      </w:r>
    </w:p>
    <w:p w14:paraId="6EE0412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reglas de negocio</w:t>
      </w:r>
      <w:r w:rsidR="00C2259D" w:rsidRPr="005456D0">
        <w:rPr>
          <w:rFonts w:ascii="Calibri Light" w:hAnsi="Calibri Light"/>
          <w:u w:val="single"/>
          <w:lang w:val="es-ES"/>
        </w:rPr>
        <w:t>:</w:t>
      </w:r>
      <w:r w:rsidR="00C2259D" w:rsidRPr="005456D0">
        <w:rPr>
          <w:rFonts w:ascii="Calibri Light" w:hAnsi="Calibri Light"/>
          <w:lang w:val="es-ES"/>
        </w:rPr>
        <w:t xml:space="preserve"> Definir aquellas restricciones que se aplican para el negocio.</w:t>
      </w:r>
    </w:p>
    <w:p w14:paraId="2C2F5C8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Metodología y Herramientas de Desarrollo</w:t>
      </w:r>
      <w:r w:rsidR="005F1860" w:rsidRPr="005456D0">
        <w:rPr>
          <w:rFonts w:ascii="Calibri Light" w:hAnsi="Calibri Light"/>
          <w:b/>
          <w:lang w:val="es-ES"/>
        </w:rPr>
        <w:t xml:space="preserve">: </w:t>
      </w:r>
      <w:r w:rsidR="005F1860" w:rsidRPr="005456D0">
        <w:rPr>
          <w:rFonts w:ascii="Calibri Light" w:hAnsi="Calibri Light"/>
          <w:lang w:val="es-ES"/>
        </w:rPr>
        <w:t>Documento que contiene información acerca de las herramientas a utilizar, el ciclo de vida del producto, y reglas de nombrado para la codificación.</w:t>
      </w:r>
    </w:p>
    <w:p w14:paraId="2FFDF3F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entorno de trabajo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con que lenguaje de programación y base de datos se va a trabajar y sus respectivas versiones.</w:t>
      </w:r>
    </w:p>
    <w:p w14:paraId="3C85692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ciclo de vida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el ciclo de vida del producto.</w:t>
      </w:r>
    </w:p>
    <w:p w14:paraId="651EF06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Definir reglas de nombrado</w:t>
      </w:r>
      <w:r w:rsidR="005F1860" w:rsidRPr="005456D0">
        <w:rPr>
          <w:rFonts w:ascii="Calibri Light" w:hAnsi="Calibri Light"/>
          <w:u w:val="single"/>
          <w:lang w:val="es-ES"/>
        </w:rPr>
        <w:t>:</w:t>
      </w:r>
      <w:r w:rsidR="005F1860" w:rsidRPr="005456D0">
        <w:rPr>
          <w:rFonts w:ascii="Calibri Light" w:hAnsi="Calibri Light"/>
          <w:lang w:val="es-ES"/>
        </w:rPr>
        <w:t xml:space="preserve"> Definir reglas de nombrado para clases, métodos, atributos, tablas, parámetros, botones, etc.</w:t>
      </w:r>
    </w:p>
    <w:p w14:paraId="6EF88776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b/>
          <w:lang w:val="es-AR"/>
        </w:rPr>
        <w:t>Resultados Sprint n</w:t>
      </w:r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 xml:space="preserve">Comprende todos los resultados de un determinado sprint, el sprint puede tener o no reléase, en caso de tener se incorpora aquí. </w:t>
      </w:r>
    </w:p>
    <w:p w14:paraId="4F71ABF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b/>
          <w:lang w:val="es-AR"/>
        </w:rPr>
        <w:t xml:space="preserve">Sprint </w:t>
      </w:r>
      <w:proofErr w:type="spellStart"/>
      <w:r w:rsidRPr="005456D0">
        <w:rPr>
          <w:rFonts w:ascii="Calibri Light" w:hAnsi="Calibri Light"/>
          <w:b/>
          <w:lang w:val="es-AR"/>
        </w:rPr>
        <w:t>Backlog</w:t>
      </w:r>
      <w:proofErr w:type="spellEnd"/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>Conjunto de historias de usuario que van a ser llevadas a cabo en el sprint.</w:t>
      </w:r>
    </w:p>
    <w:p w14:paraId="56DFAE99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lang w:val="es-AR"/>
        </w:rPr>
        <w:t xml:space="preserve">Realizar Sprint </w:t>
      </w:r>
      <w:proofErr w:type="spellStart"/>
      <w:r w:rsidRPr="005456D0">
        <w:rPr>
          <w:rFonts w:ascii="Calibri Light" w:hAnsi="Calibri Light"/>
          <w:lang w:val="es-AR"/>
        </w:rPr>
        <w:t>Planning</w:t>
      </w:r>
      <w:proofErr w:type="spellEnd"/>
      <w:r w:rsidR="00AA601A" w:rsidRPr="005456D0">
        <w:rPr>
          <w:rFonts w:ascii="Calibri Light" w:hAnsi="Calibri Light"/>
          <w:lang w:val="es-AR"/>
        </w:rPr>
        <w:t>: Se planea el sprint, se define el proceso y que historias de usuario van a ser llevadas a cabo.</w:t>
      </w:r>
    </w:p>
    <w:p w14:paraId="5E3A0B6E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73D571B8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5E789C39" w14:textId="77777777" w:rsidR="00AA601A" w:rsidRPr="005456D0" w:rsidRDefault="00AA601A" w:rsidP="00CC2F50">
      <w:pPr>
        <w:spacing w:after="120"/>
        <w:jc w:val="both"/>
        <w:rPr>
          <w:rFonts w:ascii="Calibri Light" w:hAnsi="Calibri Light"/>
          <w:b/>
          <w:lang w:val="es-AR"/>
        </w:rPr>
      </w:pPr>
    </w:p>
    <w:p w14:paraId="540E24A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proofErr w:type="spellStart"/>
      <w:r w:rsidRPr="005456D0">
        <w:rPr>
          <w:rFonts w:ascii="Calibri Light" w:hAnsi="Calibri Light"/>
          <w:b/>
          <w:lang w:val="es-AR"/>
        </w:rPr>
        <w:lastRenderedPageBreak/>
        <w:t>Backlog</w:t>
      </w:r>
      <w:proofErr w:type="spellEnd"/>
      <w:r w:rsidRPr="005456D0">
        <w:rPr>
          <w:rFonts w:ascii="Calibri Light" w:hAnsi="Calibri Light"/>
          <w:b/>
          <w:lang w:val="es-AR"/>
        </w:rPr>
        <w:t xml:space="preserve"> actualizado</w:t>
      </w:r>
      <w:r w:rsidR="00AA601A" w:rsidRPr="005456D0">
        <w:rPr>
          <w:rFonts w:ascii="Calibri Light" w:hAnsi="Calibri Light"/>
          <w:b/>
          <w:lang w:val="es-AR"/>
        </w:rPr>
        <w:t xml:space="preserve">: </w:t>
      </w:r>
      <w:r w:rsidR="00AA601A" w:rsidRPr="005456D0">
        <w:rPr>
          <w:rFonts w:ascii="Calibri Light" w:hAnsi="Calibri Light"/>
          <w:lang w:val="es-AR"/>
        </w:rPr>
        <w:t xml:space="preserve">Como resultado de cada sprint, puede suceder que se actualice el </w:t>
      </w:r>
      <w:proofErr w:type="spellStart"/>
      <w:r w:rsidR="00AA601A" w:rsidRPr="005456D0">
        <w:rPr>
          <w:rFonts w:ascii="Calibri Light" w:hAnsi="Calibri Light"/>
          <w:lang w:val="es-AR"/>
        </w:rPr>
        <w:t>backlog</w:t>
      </w:r>
      <w:proofErr w:type="spellEnd"/>
      <w:r w:rsidR="00AA601A" w:rsidRPr="005456D0">
        <w:rPr>
          <w:rFonts w:ascii="Calibri Light" w:hAnsi="Calibri Light"/>
          <w:lang w:val="es-AR"/>
        </w:rPr>
        <w:t xml:space="preserve"> por nuevas historias que surgen, se modifican o eliminan.</w:t>
      </w:r>
    </w:p>
    <w:p w14:paraId="3D9FF9DF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AR"/>
        </w:rPr>
      </w:pPr>
      <w:r w:rsidRPr="005456D0">
        <w:rPr>
          <w:rFonts w:ascii="Calibri Light" w:hAnsi="Calibri Light"/>
          <w:u w:val="single"/>
          <w:lang w:val="es-AR"/>
        </w:rPr>
        <w:t xml:space="preserve">Realizar Sprint </w:t>
      </w:r>
      <w:proofErr w:type="spellStart"/>
      <w:r w:rsidRPr="005456D0">
        <w:rPr>
          <w:rFonts w:ascii="Calibri Light" w:hAnsi="Calibri Light"/>
          <w:u w:val="single"/>
          <w:lang w:val="es-AR"/>
        </w:rPr>
        <w:t>Review</w:t>
      </w:r>
      <w:proofErr w:type="spellEnd"/>
      <w:r w:rsidR="00AA601A" w:rsidRPr="005456D0">
        <w:rPr>
          <w:rFonts w:ascii="Calibri Light" w:hAnsi="Calibri Light"/>
          <w:lang w:val="es-AR"/>
        </w:rPr>
        <w:t xml:space="preserve">: Se definen que historias de usuario fueron aceptadas y cuales rechazadas para ser tratadas en futuros </w:t>
      </w:r>
      <w:proofErr w:type="spellStart"/>
      <w:r w:rsidR="00AA601A" w:rsidRPr="005456D0">
        <w:rPr>
          <w:rFonts w:ascii="Calibri Light" w:hAnsi="Calibri Light"/>
          <w:lang w:val="es-AR"/>
        </w:rPr>
        <w:t>sprints</w:t>
      </w:r>
      <w:proofErr w:type="spellEnd"/>
      <w:r w:rsidR="00AA601A" w:rsidRPr="005456D0">
        <w:rPr>
          <w:rFonts w:ascii="Calibri Light" w:hAnsi="Calibri Light"/>
          <w:lang w:val="es-AR"/>
        </w:rPr>
        <w:t>.</w:t>
      </w:r>
    </w:p>
    <w:p w14:paraId="3D41C17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ERS actualizada</w:t>
      </w:r>
      <w:r w:rsidR="00AA601A" w:rsidRPr="005456D0">
        <w:rPr>
          <w:rFonts w:ascii="Calibri Light" w:hAnsi="Calibri Light"/>
          <w:b/>
          <w:lang w:val="es-ES"/>
        </w:rPr>
        <w:t xml:space="preserve">: </w:t>
      </w:r>
      <w:r w:rsidR="00AA601A" w:rsidRPr="005456D0">
        <w:rPr>
          <w:rFonts w:ascii="Calibri Light" w:hAnsi="Calibri Light"/>
          <w:lang w:val="es-ES"/>
        </w:rPr>
        <w:t>Es posible que como resultado del sprint, se modifiquen, eliminen o agreguen requerimientos.</w:t>
      </w:r>
    </w:p>
    <w:p w14:paraId="1EA8E4AE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Analizar y Especificar</w:t>
      </w:r>
      <w:r w:rsidR="00AA601A" w:rsidRPr="005456D0">
        <w:rPr>
          <w:rFonts w:ascii="Calibri Light" w:hAnsi="Calibri Light"/>
          <w:lang w:val="es-ES"/>
        </w:rPr>
        <w:t>: Se analizan las funcionalidades que van a ser tratadas en el sprint.</w:t>
      </w:r>
    </w:p>
    <w:p w14:paraId="50599BE3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b/>
          <w:lang w:val="es-ES"/>
        </w:rPr>
        <w:t>Modelos Actualizados</w:t>
      </w:r>
      <w:r w:rsidR="00AA601A" w:rsidRPr="005456D0">
        <w:rPr>
          <w:rFonts w:ascii="Calibri Light" w:hAnsi="Calibri Light"/>
          <w:b/>
          <w:lang w:val="es-ES"/>
        </w:rPr>
        <w:t xml:space="preserve">: </w:t>
      </w:r>
      <w:r w:rsidR="00AA601A" w:rsidRPr="005456D0">
        <w:rPr>
          <w:rFonts w:ascii="Calibri Light" w:hAnsi="Calibri Light"/>
          <w:lang w:val="es-ES"/>
        </w:rPr>
        <w:t xml:space="preserve">Cada sprint tratará diferentes funcionalidades lo que implicará actualizar los modelos existentes para contemplar los nuevos cambios. </w:t>
      </w:r>
    </w:p>
    <w:p w14:paraId="18BE218B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Diseñar Solución para sprint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Comprende el diseño de la solución para funcionalidades tratadas en el sprint.</w:t>
      </w:r>
    </w:p>
    <w:p w14:paraId="51198F50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Actualizar modelos existentes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Actualizar a partir del diseño, los modelos </w:t>
      </w:r>
      <w:r w:rsidR="00056AE7" w:rsidRPr="005456D0">
        <w:rPr>
          <w:rFonts w:ascii="Calibri Light" w:hAnsi="Calibri Light"/>
          <w:lang w:val="es-ES"/>
        </w:rPr>
        <w:t>existentes</w:t>
      </w:r>
      <w:r w:rsidR="00AA601A" w:rsidRPr="005456D0">
        <w:rPr>
          <w:rFonts w:ascii="Calibri Light" w:hAnsi="Calibri Light"/>
          <w:lang w:val="es-ES"/>
        </w:rPr>
        <w:t>.</w:t>
      </w:r>
    </w:p>
    <w:p w14:paraId="5C9BC448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</w:p>
    <w:p w14:paraId="5EC5DE4A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Desarrollar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Desarrollar la solución propuesta.</w:t>
      </w:r>
    </w:p>
    <w:p w14:paraId="67ED9871" w14:textId="77777777" w:rsidR="00C91BF0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Testear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Realizar pruebas sobre lo desarrollado para ver si cumple con los criterios de aceptación identificados.</w:t>
      </w:r>
    </w:p>
    <w:p w14:paraId="20FE25E8" w14:textId="77777777" w:rsidR="00FD4C3D" w:rsidRPr="005456D0" w:rsidRDefault="00C91BF0" w:rsidP="00CC2F50">
      <w:pPr>
        <w:spacing w:after="120"/>
        <w:jc w:val="both"/>
        <w:rPr>
          <w:rFonts w:ascii="Calibri Light" w:hAnsi="Calibri Light"/>
          <w:lang w:val="es-ES"/>
        </w:rPr>
      </w:pPr>
      <w:r w:rsidRPr="005456D0">
        <w:rPr>
          <w:rFonts w:ascii="Calibri Light" w:hAnsi="Calibri Light"/>
          <w:u w:val="single"/>
          <w:lang w:val="es-ES"/>
        </w:rPr>
        <w:t>Implementar</w:t>
      </w:r>
      <w:r w:rsidR="00AA601A" w:rsidRPr="005456D0">
        <w:rPr>
          <w:rFonts w:ascii="Calibri Light" w:hAnsi="Calibri Light"/>
          <w:u w:val="single"/>
          <w:lang w:val="es-ES"/>
        </w:rPr>
        <w:t>:</w:t>
      </w:r>
      <w:r w:rsidR="00AA601A" w:rsidRPr="005456D0">
        <w:rPr>
          <w:rFonts w:ascii="Calibri Light" w:hAnsi="Calibri Light"/>
          <w:lang w:val="es-ES"/>
        </w:rPr>
        <w:t xml:space="preserve"> Implementar la solución diseñada en el sprint.</w:t>
      </w:r>
    </w:p>
    <w:sectPr w:rsidR="00FD4C3D" w:rsidRPr="005456D0" w:rsidSect="00C91BF0">
      <w:type w:val="continuous"/>
      <w:pgSz w:w="15840" w:h="12240" w:orient="landscape"/>
      <w:pgMar w:top="720" w:right="720" w:bottom="720" w:left="720" w:header="850" w:footer="0" w:gutter="0"/>
      <w:pgNumType w:start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084CFD" w14:textId="77777777" w:rsidR="00794E56" w:rsidRDefault="00794E56">
      <w:pPr>
        <w:spacing w:after="0" w:line="240" w:lineRule="auto"/>
      </w:pPr>
      <w:r>
        <w:separator/>
      </w:r>
    </w:p>
  </w:endnote>
  <w:endnote w:type="continuationSeparator" w:id="0">
    <w:p w14:paraId="231E1217" w14:textId="77777777" w:rsidR="00794E56" w:rsidRDefault="00794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686"/>
      <w:gridCol w:w="3714"/>
    </w:tblGrid>
    <w:tr w:rsidR="009372CD" w14:paraId="2F4A5384" w14:textId="77777777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14:paraId="161CF97E" w14:textId="77777777"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14:paraId="709C17CF" w14:textId="77777777"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14:paraId="20721087" w14:textId="77777777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14:paraId="5172B768" w14:textId="77777777"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14:paraId="38F3036C" w14:textId="77777777"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14:paraId="5DD71CA0" w14:textId="77777777"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B75BB" w:rsidRPr="007B75BB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F0BBD2" w14:textId="77777777"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C8197A" w14:textId="77777777" w:rsidR="00794E56" w:rsidRDefault="00794E56">
      <w:pPr>
        <w:spacing w:after="0" w:line="240" w:lineRule="auto"/>
      </w:pPr>
      <w:r>
        <w:separator/>
      </w:r>
    </w:p>
  </w:footnote>
  <w:footnote w:type="continuationSeparator" w:id="0">
    <w:p w14:paraId="3F9F10C6" w14:textId="77777777" w:rsidR="00794E56" w:rsidRDefault="00794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7BD64" w14:textId="77777777" w:rsidR="009372CD" w:rsidRDefault="00D256A7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69C94F9" wp14:editId="500BF2F1">
          <wp:simplePos x="0" y="0"/>
          <wp:positionH relativeFrom="column">
            <wp:posOffset>143560</wp:posOffset>
          </wp:positionH>
          <wp:positionV relativeFrom="paragraph">
            <wp:posOffset>-92075</wp:posOffset>
          </wp:positionV>
          <wp:extent cx="390525" cy="334645"/>
          <wp:effectExtent l="0" t="0" r="0" b="825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0525" cy="334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73E343" wp14:editId="79E267C3">
              <wp:simplePos x="0" y="0"/>
              <wp:positionH relativeFrom="margin">
                <wp:align>right</wp:align>
              </wp:positionH>
              <wp:positionV relativeFrom="paragraph">
                <wp:posOffset>-111125</wp:posOffset>
              </wp:positionV>
              <wp:extent cx="9286875" cy="391160"/>
              <wp:effectExtent l="0" t="0" r="9525" b="8890"/>
              <wp:wrapNone/>
              <wp:docPr id="2" name="Llamada rectangula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86875" cy="391160"/>
                      </a:xfrm>
                      <a:custGeom>
                        <a:avLst/>
                        <a:gdLst>
                          <a:gd name="connsiteX0" fmla="*/ 0 w 6325235"/>
                          <a:gd name="connsiteY0" fmla="*/ 0 h 356235"/>
                          <a:gd name="connsiteX1" fmla="*/ 1054206 w 6325235"/>
                          <a:gd name="connsiteY1" fmla="*/ 0 h 356235"/>
                          <a:gd name="connsiteX2" fmla="*/ 1054206 w 6325235"/>
                          <a:gd name="connsiteY2" fmla="*/ 0 h 356235"/>
                          <a:gd name="connsiteX3" fmla="*/ 2635515 w 6325235"/>
                          <a:gd name="connsiteY3" fmla="*/ 0 h 356235"/>
                          <a:gd name="connsiteX4" fmla="*/ 6325235 w 6325235"/>
                          <a:gd name="connsiteY4" fmla="*/ 0 h 356235"/>
                          <a:gd name="connsiteX5" fmla="*/ 6325235 w 6325235"/>
                          <a:gd name="connsiteY5" fmla="*/ 207804 h 356235"/>
                          <a:gd name="connsiteX6" fmla="*/ 6325235 w 6325235"/>
                          <a:gd name="connsiteY6" fmla="*/ 207804 h 356235"/>
                          <a:gd name="connsiteX7" fmla="*/ 6325235 w 6325235"/>
                          <a:gd name="connsiteY7" fmla="*/ 296863 h 356235"/>
                          <a:gd name="connsiteX8" fmla="*/ 6325235 w 6325235"/>
                          <a:gd name="connsiteY8" fmla="*/ 356235 h 356235"/>
                          <a:gd name="connsiteX9" fmla="*/ 2635515 w 6325235"/>
                          <a:gd name="connsiteY9" fmla="*/ 356235 h 356235"/>
                          <a:gd name="connsiteX10" fmla="*/ 1170548 w 6325235"/>
                          <a:gd name="connsiteY10" fmla="*/ 446662 h 356235"/>
                          <a:gd name="connsiteX11" fmla="*/ 1054206 w 6325235"/>
                          <a:gd name="connsiteY11" fmla="*/ 356235 h 356235"/>
                          <a:gd name="connsiteX12" fmla="*/ 0 w 6325235"/>
                          <a:gd name="connsiteY12" fmla="*/ 356235 h 356235"/>
                          <a:gd name="connsiteX13" fmla="*/ 0 w 6325235"/>
                          <a:gd name="connsiteY13" fmla="*/ 296863 h 356235"/>
                          <a:gd name="connsiteX14" fmla="*/ 0 w 6325235"/>
                          <a:gd name="connsiteY14" fmla="*/ 207804 h 356235"/>
                          <a:gd name="connsiteX15" fmla="*/ 0 w 6325235"/>
                          <a:gd name="connsiteY15" fmla="*/ 207804 h 356235"/>
                          <a:gd name="connsiteX16" fmla="*/ 0 w 6325235"/>
                          <a:gd name="connsiteY16" fmla="*/ 0 h 356235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105420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46662"/>
                          <a:gd name="connsiteX1" fmla="*/ 1054206 w 6325235"/>
                          <a:gd name="connsiteY1" fmla="*/ 0 h 446662"/>
                          <a:gd name="connsiteX2" fmla="*/ 1054206 w 6325235"/>
                          <a:gd name="connsiteY2" fmla="*/ 0 h 446662"/>
                          <a:gd name="connsiteX3" fmla="*/ 2635515 w 6325235"/>
                          <a:gd name="connsiteY3" fmla="*/ 0 h 446662"/>
                          <a:gd name="connsiteX4" fmla="*/ 6325235 w 6325235"/>
                          <a:gd name="connsiteY4" fmla="*/ 0 h 446662"/>
                          <a:gd name="connsiteX5" fmla="*/ 6325235 w 6325235"/>
                          <a:gd name="connsiteY5" fmla="*/ 207804 h 446662"/>
                          <a:gd name="connsiteX6" fmla="*/ 6325235 w 6325235"/>
                          <a:gd name="connsiteY6" fmla="*/ 207804 h 446662"/>
                          <a:gd name="connsiteX7" fmla="*/ 6325235 w 6325235"/>
                          <a:gd name="connsiteY7" fmla="*/ 296863 h 446662"/>
                          <a:gd name="connsiteX8" fmla="*/ 6325235 w 6325235"/>
                          <a:gd name="connsiteY8" fmla="*/ 356235 h 446662"/>
                          <a:gd name="connsiteX9" fmla="*/ 1293925 w 6325235"/>
                          <a:gd name="connsiteY9" fmla="*/ 366827 h 446662"/>
                          <a:gd name="connsiteX10" fmla="*/ 1170548 w 6325235"/>
                          <a:gd name="connsiteY10" fmla="*/ 446662 h 446662"/>
                          <a:gd name="connsiteX11" fmla="*/ 394266 w 6325235"/>
                          <a:gd name="connsiteY11" fmla="*/ 356235 h 446662"/>
                          <a:gd name="connsiteX12" fmla="*/ 0 w 6325235"/>
                          <a:gd name="connsiteY12" fmla="*/ 356235 h 446662"/>
                          <a:gd name="connsiteX13" fmla="*/ 0 w 6325235"/>
                          <a:gd name="connsiteY13" fmla="*/ 296863 h 446662"/>
                          <a:gd name="connsiteX14" fmla="*/ 0 w 6325235"/>
                          <a:gd name="connsiteY14" fmla="*/ 207804 h 446662"/>
                          <a:gd name="connsiteX15" fmla="*/ 0 w 6325235"/>
                          <a:gd name="connsiteY15" fmla="*/ 207804 h 446662"/>
                          <a:gd name="connsiteX16" fmla="*/ 0 w 6325235"/>
                          <a:gd name="connsiteY16" fmla="*/ 0 h 446662"/>
                          <a:gd name="connsiteX0" fmla="*/ 0 w 6325235"/>
                          <a:gd name="connsiteY0" fmla="*/ 0 h 421268"/>
                          <a:gd name="connsiteX1" fmla="*/ 1054206 w 6325235"/>
                          <a:gd name="connsiteY1" fmla="*/ 0 h 421268"/>
                          <a:gd name="connsiteX2" fmla="*/ 1054206 w 6325235"/>
                          <a:gd name="connsiteY2" fmla="*/ 0 h 421268"/>
                          <a:gd name="connsiteX3" fmla="*/ 2635515 w 6325235"/>
                          <a:gd name="connsiteY3" fmla="*/ 0 h 421268"/>
                          <a:gd name="connsiteX4" fmla="*/ 6325235 w 6325235"/>
                          <a:gd name="connsiteY4" fmla="*/ 0 h 421268"/>
                          <a:gd name="connsiteX5" fmla="*/ 6325235 w 6325235"/>
                          <a:gd name="connsiteY5" fmla="*/ 207804 h 421268"/>
                          <a:gd name="connsiteX6" fmla="*/ 6325235 w 6325235"/>
                          <a:gd name="connsiteY6" fmla="*/ 207804 h 421268"/>
                          <a:gd name="connsiteX7" fmla="*/ 6325235 w 6325235"/>
                          <a:gd name="connsiteY7" fmla="*/ 296863 h 421268"/>
                          <a:gd name="connsiteX8" fmla="*/ 6325235 w 6325235"/>
                          <a:gd name="connsiteY8" fmla="*/ 356235 h 421268"/>
                          <a:gd name="connsiteX9" fmla="*/ 1293925 w 6325235"/>
                          <a:gd name="connsiteY9" fmla="*/ 366827 h 421268"/>
                          <a:gd name="connsiteX10" fmla="*/ 516814 w 6325235"/>
                          <a:gd name="connsiteY10" fmla="*/ 421267 h 421268"/>
                          <a:gd name="connsiteX11" fmla="*/ 394266 w 6325235"/>
                          <a:gd name="connsiteY11" fmla="*/ 356235 h 421268"/>
                          <a:gd name="connsiteX12" fmla="*/ 0 w 6325235"/>
                          <a:gd name="connsiteY12" fmla="*/ 356235 h 421268"/>
                          <a:gd name="connsiteX13" fmla="*/ 0 w 6325235"/>
                          <a:gd name="connsiteY13" fmla="*/ 296863 h 421268"/>
                          <a:gd name="connsiteX14" fmla="*/ 0 w 6325235"/>
                          <a:gd name="connsiteY14" fmla="*/ 207804 h 421268"/>
                          <a:gd name="connsiteX15" fmla="*/ 0 w 6325235"/>
                          <a:gd name="connsiteY15" fmla="*/ 207804 h 421268"/>
                          <a:gd name="connsiteX16" fmla="*/ 0 w 6325235"/>
                          <a:gd name="connsiteY16" fmla="*/ 0 h 421268"/>
                          <a:gd name="connsiteX0" fmla="*/ 0 w 6325235"/>
                          <a:gd name="connsiteY0" fmla="*/ 0 h 421267"/>
                          <a:gd name="connsiteX1" fmla="*/ 1054206 w 6325235"/>
                          <a:gd name="connsiteY1" fmla="*/ 0 h 421267"/>
                          <a:gd name="connsiteX2" fmla="*/ 1054206 w 6325235"/>
                          <a:gd name="connsiteY2" fmla="*/ 0 h 421267"/>
                          <a:gd name="connsiteX3" fmla="*/ 2635515 w 6325235"/>
                          <a:gd name="connsiteY3" fmla="*/ 0 h 421267"/>
                          <a:gd name="connsiteX4" fmla="*/ 6325235 w 6325235"/>
                          <a:gd name="connsiteY4" fmla="*/ 0 h 421267"/>
                          <a:gd name="connsiteX5" fmla="*/ 6325235 w 6325235"/>
                          <a:gd name="connsiteY5" fmla="*/ 207804 h 421267"/>
                          <a:gd name="connsiteX6" fmla="*/ 6325235 w 6325235"/>
                          <a:gd name="connsiteY6" fmla="*/ 207804 h 421267"/>
                          <a:gd name="connsiteX7" fmla="*/ 6325235 w 6325235"/>
                          <a:gd name="connsiteY7" fmla="*/ 296863 h 421267"/>
                          <a:gd name="connsiteX8" fmla="*/ 6325235 w 6325235"/>
                          <a:gd name="connsiteY8" fmla="*/ 356235 h 421267"/>
                          <a:gd name="connsiteX9" fmla="*/ 1293925 w 6325235"/>
                          <a:gd name="connsiteY9" fmla="*/ 366827 h 421267"/>
                          <a:gd name="connsiteX10" fmla="*/ 516814 w 6325235"/>
                          <a:gd name="connsiteY10" fmla="*/ 421267 h 421267"/>
                          <a:gd name="connsiteX11" fmla="*/ 232901 w 6325235"/>
                          <a:gd name="connsiteY11" fmla="*/ 356235 h 421267"/>
                          <a:gd name="connsiteX12" fmla="*/ 0 w 6325235"/>
                          <a:gd name="connsiteY12" fmla="*/ 356235 h 421267"/>
                          <a:gd name="connsiteX13" fmla="*/ 0 w 6325235"/>
                          <a:gd name="connsiteY13" fmla="*/ 296863 h 421267"/>
                          <a:gd name="connsiteX14" fmla="*/ 0 w 6325235"/>
                          <a:gd name="connsiteY14" fmla="*/ 207804 h 421267"/>
                          <a:gd name="connsiteX15" fmla="*/ 0 w 6325235"/>
                          <a:gd name="connsiteY15" fmla="*/ 207804 h 421267"/>
                          <a:gd name="connsiteX16" fmla="*/ 0 w 6325235"/>
                          <a:gd name="connsiteY16" fmla="*/ 0 h 421267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1293925 w 6325235"/>
                          <a:gd name="connsiteY9" fmla="*/ 366827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31433"/>
                          <a:gd name="connsiteX1" fmla="*/ 1054206 w 6325235"/>
                          <a:gd name="connsiteY1" fmla="*/ 0 h 431433"/>
                          <a:gd name="connsiteX2" fmla="*/ 1054206 w 6325235"/>
                          <a:gd name="connsiteY2" fmla="*/ 0 h 431433"/>
                          <a:gd name="connsiteX3" fmla="*/ 2635515 w 6325235"/>
                          <a:gd name="connsiteY3" fmla="*/ 0 h 431433"/>
                          <a:gd name="connsiteX4" fmla="*/ 6325235 w 6325235"/>
                          <a:gd name="connsiteY4" fmla="*/ 0 h 431433"/>
                          <a:gd name="connsiteX5" fmla="*/ 6325235 w 6325235"/>
                          <a:gd name="connsiteY5" fmla="*/ 207804 h 431433"/>
                          <a:gd name="connsiteX6" fmla="*/ 6325235 w 6325235"/>
                          <a:gd name="connsiteY6" fmla="*/ 207804 h 431433"/>
                          <a:gd name="connsiteX7" fmla="*/ 6325235 w 6325235"/>
                          <a:gd name="connsiteY7" fmla="*/ 296863 h 431433"/>
                          <a:gd name="connsiteX8" fmla="*/ 6325235 w 6325235"/>
                          <a:gd name="connsiteY8" fmla="*/ 356235 h 431433"/>
                          <a:gd name="connsiteX9" fmla="*/ 402282 w 6325235"/>
                          <a:gd name="connsiteY9" fmla="*/ 361742 h 431433"/>
                          <a:gd name="connsiteX10" fmla="*/ 328555 w 6325235"/>
                          <a:gd name="connsiteY10" fmla="*/ 431433 h 431433"/>
                          <a:gd name="connsiteX11" fmla="*/ 232901 w 6325235"/>
                          <a:gd name="connsiteY11" fmla="*/ 356235 h 431433"/>
                          <a:gd name="connsiteX12" fmla="*/ 0 w 6325235"/>
                          <a:gd name="connsiteY12" fmla="*/ 356235 h 431433"/>
                          <a:gd name="connsiteX13" fmla="*/ 0 w 6325235"/>
                          <a:gd name="connsiteY13" fmla="*/ 296863 h 431433"/>
                          <a:gd name="connsiteX14" fmla="*/ 0 w 6325235"/>
                          <a:gd name="connsiteY14" fmla="*/ 207804 h 431433"/>
                          <a:gd name="connsiteX15" fmla="*/ 0 w 6325235"/>
                          <a:gd name="connsiteY15" fmla="*/ 207804 h 431433"/>
                          <a:gd name="connsiteX16" fmla="*/ 0 w 6325235"/>
                          <a:gd name="connsiteY16" fmla="*/ 0 h 431433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02282 w 6325235"/>
                          <a:gd name="connsiteY9" fmla="*/ 361742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32901 w 6325235"/>
                          <a:gd name="connsiteY11" fmla="*/ 356235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23237 w 6325235"/>
                          <a:gd name="connsiteY9" fmla="*/ 359567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3657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61887"/>
                          <a:gd name="connsiteX1" fmla="*/ 1054206 w 6325235"/>
                          <a:gd name="connsiteY1" fmla="*/ 0 h 461887"/>
                          <a:gd name="connsiteX2" fmla="*/ 1054206 w 6325235"/>
                          <a:gd name="connsiteY2" fmla="*/ 0 h 461887"/>
                          <a:gd name="connsiteX3" fmla="*/ 2635515 w 6325235"/>
                          <a:gd name="connsiteY3" fmla="*/ 0 h 461887"/>
                          <a:gd name="connsiteX4" fmla="*/ 6325235 w 6325235"/>
                          <a:gd name="connsiteY4" fmla="*/ 0 h 461887"/>
                          <a:gd name="connsiteX5" fmla="*/ 6325235 w 6325235"/>
                          <a:gd name="connsiteY5" fmla="*/ 207804 h 461887"/>
                          <a:gd name="connsiteX6" fmla="*/ 6325235 w 6325235"/>
                          <a:gd name="connsiteY6" fmla="*/ 207804 h 461887"/>
                          <a:gd name="connsiteX7" fmla="*/ 6325235 w 6325235"/>
                          <a:gd name="connsiteY7" fmla="*/ 296863 h 461887"/>
                          <a:gd name="connsiteX8" fmla="*/ 6325235 w 6325235"/>
                          <a:gd name="connsiteY8" fmla="*/ 356235 h 461887"/>
                          <a:gd name="connsiteX9" fmla="*/ 455622 w 6325235"/>
                          <a:gd name="connsiteY9" fmla="*/ 357392 h 461887"/>
                          <a:gd name="connsiteX10" fmla="*/ 326650 w 6325235"/>
                          <a:gd name="connsiteY10" fmla="*/ 461887 h 461887"/>
                          <a:gd name="connsiteX11" fmla="*/ 204326 w 6325235"/>
                          <a:gd name="connsiteY11" fmla="*/ 358410 h 461887"/>
                          <a:gd name="connsiteX12" fmla="*/ 0 w 6325235"/>
                          <a:gd name="connsiteY12" fmla="*/ 356235 h 461887"/>
                          <a:gd name="connsiteX13" fmla="*/ 0 w 6325235"/>
                          <a:gd name="connsiteY13" fmla="*/ 296863 h 461887"/>
                          <a:gd name="connsiteX14" fmla="*/ 0 w 6325235"/>
                          <a:gd name="connsiteY14" fmla="*/ 207804 h 461887"/>
                          <a:gd name="connsiteX15" fmla="*/ 0 w 6325235"/>
                          <a:gd name="connsiteY15" fmla="*/ 207804 h 461887"/>
                          <a:gd name="connsiteX16" fmla="*/ 0 w 6325235"/>
                          <a:gd name="connsiteY16" fmla="*/ 0 h 461887"/>
                          <a:gd name="connsiteX0" fmla="*/ 0 w 6325235"/>
                          <a:gd name="connsiteY0" fmla="*/ 0 h 447182"/>
                          <a:gd name="connsiteX1" fmla="*/ 1054206 w 6325235"/>
                          <a:gd name="connsiteY1" fmla="*/ 0 h 447182"/>
                          <a:gd name="connsiteX2" fmla="*/ 1054206 w 6325235"/>
                          <a:gd name="connsiteY2" fmla="*/ 0 h 447182"/>
                          <a:gd name="connsiteX3" fmla="*/ 2635515 w 6325235"/>
                          <a:gd name="connsiteY3" fmla="*/ 0 h 447182"/>
                          <a:gd name="connsiteX4" fmla="*/ 6325235 w 6325235"/>
                          <a:gd name="connsiteY4" fmla="*/ 0 h 447182"/>
                          <a:gd name="connsiteX5" fmla="*/ 6325235 w 6325235"/>
                          <a:gd name="connsiteY5" fmla="*/ 207804 h 447182"/>
                          <a:gd name="connsiteX6" fmla="*/ 6325235 w 6325235"/>
                          <a:gd name="connsiteY6" fmla="*/ 207804 h 447182"/>
                          <a:gd name="connsiteX7" fmla="*/ 6325235 w 6325235"/>
                          <a:gd name="connsiteY7" fmla="*/ 296863 h 447182"/>
                          <a:gd name="connsiteX8" fmla="*/ 6325235 w 6325235"/>
                          <a:gd name="connsiteY8" fmla="*/ 356235 h 447182"/>
                          <a:gd name="connsiteX9" fmla="*/ 455622 w 6325235"/>
                          <a:gd name="connsiteY9" fmla="*/ 357392 h 447182"/>
                          <a:gd name="connsiteX10" fmla="*/ 329225 w 6325235"/>
                          <a:gd name="connsiteY10" fmla="*/ 447181 h 447182"/>
                          <a:gd name="connsiteX11" fmla="*/ 204326 w 6325235"/>
                          <a:gd name="connsiteY11" fmla="*/ 358410 h 447182"/>
                          <a:gd name="connsiteX12" fmla="*/ 0 w 6325235"/>
                          <a:gd name="connsiteY12" fmla="*/ 356235 h 447182"/>
                          <a:gd name="connsiteX13" fmla="*/ 0 w 6325235"/>
                          <a:gd name="connsiteY13" fmla="*/ 296863 h 447182"/>
                          <a:gd name="connsiteX14" fmla="*/ 0 w 6325235"/>
                          <a:gd name="connsiteY14" fmla="*/ 207804 h 447182"/>
                          <a:gd name="connsiteX15" fmla="*/ 0 w 6325235"/>
                          <a:gd name="connsiteY15" fmla="*/ 207804 h 447182"/>
                          <a:gd name="connsiteX16" fmla="*/ 0 w 6325235"/>
                          <a:gd name="connsiteY16" fmla="*/ 0 h 447182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  <a:cxn ang="0">
                            <a:pos x="connsiteX14" y="connsiteY14"/>
                          </a:cxn>
                          <a:cxn ang="0">
                            <a:pos x="connsiteX15" y="connsiteY15"/>
                          </a:cxn>
                          <a:cxn ang="0">
                            <a:pos x="connsiteX16" y="connsiteY16"/>
                          </a:cxn>
                        </a:cxnLst>
                        <a:rect l="l" t="t" r="r" b="b"/>
                        <a:pathLst>
                          <a:path w="6325235" h="447182">
                            <a:moveTo>
                              <a:pt x="0" y="0"/>
                            </a:moveTo>
                            <a:lnTo>
                              <a:pt x="1054206" y="0"/>
                            </a:lnTo>
                            <a:lnTo>
                              <a:pt x="1054206" y="0"/>
                            </a:lnTo>
                            <a:lnTo>
                              <a:pt x="2635515" y="0"/>
                            </a:lnTo>
                            <a:lnTo>
                              <a:pt x="6325235" y="0"/>
                            </a:lnTo>
                            <a:lnTo>
                              <a:pt x="6325235" y="207804"/>
                            </a:lnTo>
                            <a:lnTo>
                              <a:pt x="6325235" y="207804"/>
                            </a:lnTo>
                            <a:lnTo>
                              <a:pt x="6325235" y="296863"/>
                            </a:lnTo>
                            <a:lnTo>
                              <a:pt x="6325235" y="356235"/>
                            </a:lnTo>
                            <a:lnTo>
                              <a:pt x="455622" y="357392"/>
                            </a:lnTo>
                            <a:lnTo>
                              <a:pt x="329225" y="447181"/>
                            </a:lnTo>
                            <a:lnTo>
                              <a:pt x="204326" y="358410"/>
                            </a:lnTo>
                            <a:lnTo>
                              <a:pt x="0" y="356235"/>
                            </a:lnTo>
                            <a:lnTo>
                              <a:pt x="0" y="296863"/>
                            </a:lnTo>
                            <a:lnTo>
                              <a:pt x="0" y="207804"/>
                            </a:lnTo>
                            <a:lnTo>
                              <a:pt x="0" y="20780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pattFill prst="dkDnDiag">
                        <a:fgClr>
                          <a:srgbClr val="56AD4F"/>
                        </a:fgClr>
                        <a:bgClr>
                          <a:srgbClr val="5FA145"/>
                        </a:bgClr>
                      </a:patt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18B219" w14:textId="77777777" w:rsidR="0029515B" w:rsidRPr="005517BE" w:rsidRDefault="0029515B" w:rsidP="00DC364D">
                          <w:pPr>
                            <w:spacing w:before="0"/>
                            <w:ind w:left="720" w:firstLine="720"/>
                            <w:rPr>
                              <w:rFonts w:ascii="Calibri" w:hAnsi="Calibri"/>
                              <w:color w:val="FFFFFF" w:themeColor="background1"/>
                              <w:sz w:val="24"/>
                              <w:lang w:val="es-AR"/>
                            </w:rPr>
                          </w:pP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>Que Golazo</w:t>
                          </w:r>
                          <w:r w:rsidRPr="0029515B">
                            <w:rPr>
                              <w:caps/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</w:t>
                          </w:r>
                          <w:r w:rsidRPr="0029515B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| Sistema de Gestión de Campeonatos de Fútbol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    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 xml:space="preserve">   </w:t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="001B336C">
                            <w:rPr>
                              <w:color w:val="FFFFFF" w:themeColor="background1"/>
                              <w:sz w:val="20"/>
                              <w:szCs w:val="18"/>
                              <w:lang w:val="es-AR"/>
                            </w:rPr>
                            <w:tab/>
                          </w:r>
                          <w:r w:rsidRPr="005517BE">
                            <w:rPr>
                              <w:rFonts w:ascii="Calibri" w:hAnsi="Calibri"/>
                              <w:color w:val="FFFFFF" w:themeColor="background1"/>
                              <w:sz w:val="28"/>
                              <w:szCs w:val="18"/>
                              <w:lang w:val="es-AR"/>
                            </w:rPr>
                            <w:t>2014</w:t>
                          </w:r>
                        </w:p>
                        <w:p w14:paraId="69753F9F" w14:textId="77777777" w:rsidR="0029515B" w:rsidRPr="00244A7E" w:rsidRDefault="0029515B" w:rsidP="0029515B">
                          <w:pPr>
                            <w:rPr>
                              <w:lang w:val="es-A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0BF02CB" id="Llamada rectangular 1" o:spid="_x0000_s1055" style="position:absolute;margin-left:680.05pt;margin-top:-8.75pt;width:731.25pt;height:30.8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6325235,4471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" adj="-11796480,,5400" path="m,l1054206,r,l2635515,,6325235,r,207804l6325235,207804r,89059l6325235,356235,455622,357392,329225,447181,204326,358410,,356235,,296863,,207804r,l,xe" fillcolor="#56ad4f" stroked="f" strokeweight="1pt">
              <v:fill r:id="rId2" o:title="" color2="#5fa145" type="pattern"/>
              <v:stroke joinstyle="miter"/>
              <v:formulas/>
              <v:path arrowok="t" o:connecttype="custom" o:connectlocs="0,0;1547813,0;1547813,0;3869532,0;9286875,0;9286875,181771;9286875,181771;9286875,259673;9286875,311607;668956,312619;483377,391159;299997,313509;0,311607;0,259673;0,181771;0,181771;0,0" o:connectangles="0,0,0,0,0,0,0,0,0,0,0,0,0,0,0,0,0" textboxrect="0,0,6325235,447182"/>
              <v:textbox>
                <w:txbxContent>
                  <w:p w:rsidR="0029515B" w:rsidRPr="005517BE" w:rsidRDefault="0029515B" w:rsidP="00DC364D">
                    <w:pPr>
                      <w:spacing w:before="0"/>
                      <w:ind w:left="720" w:firstLine="720"/>
                      <w:rPr>
                        <w:rFonts w:ascii="Calibri" w:hAnsi="Calibri"/>
                        <w:color w:val="FFFFFF" w:themeColor="background1"/>
                        <w:sz w:val="24"/>
                        <w:lang w:val="es-AR"/>
                      </w:rPr>
                    </w:pP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>Que Golazo</w:t>
                    </w:r>
                    <w:r w:rsidRPr="0029515B">
                      <w:rPr>
                        <w:caps/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</w:t>
                    </w:r>
                    <w:r w:rsidRPr="0029515B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| Sistema de Gestión de Campeonatos de Fútbol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     </w:t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 xml:space="preserve">   </w:t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="001B336C">
                      <w:rPr>
                        <w:color w:val="FFFFFF" w:themeColor="background1"/>
                        <w:sz w:val="20"/>
                        <w:szCs w:val="18"/>
                        <w:lang w:val="es-AR"/>
                      </w:rPr>
                      <w:tab/>
                    </w:r>
                    <w:r w:rsidRPr="005517BE">
                      <w:rPr>
                        <w:rFonts w:ascii="Calibri" w:hAnsi="Calibri"/>
                        <w:color w:val="FFFFFF" w:themeColor="background1"/>
                        <w:sz w:val="28"/>
                        <w:szCs w:val="18"/>
                        <w:lang w:val="es-AR"/>
                      </w:rPr>
                      <w:t>2014</w:t>
                    </w:r>
                  </w:p>
                  <w:p w:rsidR="0029515B" w:rsidRPr="00244A7E" w:rsidRDefault="0029515B" w:rsidP="0029515B">
                    <w:pPr>
                      <w:rPr>
                        <w:lang w:val="es-A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C364D">
      <w:tab/>
    </w:r>
    <w:r w:rsidR="00DC364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CDD"/>
    <w:rsid w:val="00033DE4"/>
    <w:rsid w:val="00056AE7"/>
    <w:rsid w:val="000769A6"/>
    <w:rsid w:val="000A5996"/>
    <w:rsid w:val="000B2CDD"/>
    <w:rsid w:val="000D7429"/>
    <w:rsid w:val="00105CAD"/>
    <w:rsid w:val="00124250"/>
    <w:rsid w:val="001728E0"/>
    <w:rsid w:val="0019292E"/>
    <w:rsid w:val="001B2FBD"/>
    <w:rsid w:val="001B336C"/>
    <w:rsid w:val="001C2317"/>
    <w:rsid w:val="001C5A0C"/>
    <w:rsid w:val="001D4CB6"/>
    <w:rsid w:val="0021254C"/>
    <w:rsid w:val="00212C91"/>
    <w:rsid w:val="00234B66"/>
    <w:rsid w:val="00244A7E"/>
    <w:rsid w:val="0029515B"/>
    <w:rsid w:val="002B27E6"/>
    <w:rsid w:val="002C315F"/>
    <w:rsid w:val="002E36FF"/>
    <w:rsid w:val="003115F2"/>
    <w:rsid w:val="00364B9F"/>
    <w:rsid w:val="00374810"/>
    <w:rsid w:val="00384167"/>
    <w:rsid w:val="003D29FB"/>
    <w:rsid w:val="003E6FE1"/>
    <w:rsid w:val="004005E8"/>
    <w:rsid w:val="00413F14"/>
    <w:rsid w:val="00431A34"/>
    <w:rsid w:val="004355CC"/>
    <w:rsid w:val="00436585"/>
    <w:rsid w:val="0046073E"/>
    <w:rsid w:val="004649EC"/>
    <w:rsid w:val="0047222C"/>
    <w:rsid w:val="004722F6"/>
    <w:rsid w:val="00473B7D"/>
    <w:rsid w:val="004912C3"/>
    <w:rsid w:val="004A6030"/>
    <w:rsid w:val="004D545D"/>
    <w:rsid w:val="004D7964"/>
    <w:rsid w:val="00503326"/>
    <w:rsid w:val="005333F8"/>
    <w:rsid w:val="005456D0"/>
    <w:rsid w:val="00546D71"/>
    <w:rsid w:val="005517BE"/>
    <w:rsid w:val="00581384"/>
    <w:rsid w:val="00581FAB"/>
    <w:rsid w:val="005854D3"/>
    <w:rsid w:val="005D4968"/>
    <w:rsid w:val="005F1860"/>
    <w:rsid w:val="00625F9B"/>
    <w:rsid w:val="00644304"/>
    <w:rsid w:val="00660D2B"/>
    <w:rsid w:val="006615A3"/>
    <w:rsid w:val="00667FB0"/>
    <w:rsid w:val="00681321"/>
    <w:rsid w:val="006816D6"/>
    <w:rsid w:val="006C694F"/>
    <w:rsid w:val="0073647E"/>
    <w:rsid w:val="00750FE8"/>
    <w:rsid w:val="00755301"/>
    <w:rsid w:val="00762EC1"/>
    <w:rsid w:val="00787EE0"/>
    <w:rsid w:val="00794E56"/>
    <w:rsid w:val="007B75BB"/>
    <w:rsid w:val="007D447D"/>
    <w:rsid w:val="007F7792"/>
    <w:rsid w:val="008101E2"/>
    <w:rsid w:val="00810A39"/>
    <w:rsid w:val="00830817"/>
    <w:rsid w:val="00855E38"/>
    <w:rsid w:val="00862C43"/>
    <w:rsid w:val="008C2252"/>
    <w:rsid w:val="008C785C"/>
    <w:rsid w:val="008F7DA3"/>
    <w:rsid w:val="009347CD"/>
    <w:rsid w:val="009372CD"/>
    <w:rsid w:val="00950978"/>
    <w:rsid w:val="00953ACD"/>
    <w:rsid w:val="009844FF"/>
    <w:rsid w:val="009975ED"/>
    <w:rsid w:val="009D0485"/>
    <w:rsid w:val="009D7532"/>
    <w:rsid w:val="00A36E18"/>
    <w:rsid w:val="00A572F0"/>
    <w:rsid w:val="00AA09AB"/>
    <w:rsid w:val="00AA4C7D"/>
    <w:rsid w:val="00AA601A"/>
    <w:rsid w:val="00AC0EE0"/>
    <w:rsid w:val="00AC79EE"/>
    <w:rsid w:val="00AD706C"/>
    <w:rsid w:val="00B0447D"/>
    <w:rsid w:val="00B11E33"/>
    <w:rsid w:val="00B3779B"/>
    <w:rsid w:val="00B5616C"/>
    <w:rsid w:val="00B615D9"/>
    <w:rsid w:val="00B65B95"/>
    <w:rsid w:val="00B677C3"/>
    <w:rsid w:val="00B80276"/>
    <w:rsid w:val="00BA061B"/>
    <w:rsid w:val="00BB2DF4"/>
    <w:rsid w:val="00BB6A8B"/>
    <w:rsid w:val="00BE35BF"/>
    <w:rsid w:val="00BE5024"/>
    <w:rsid w:val="00C01A5A"/>
    <w:rsid w:val="00C172FC"/>
    <w:rsid w:val="00C2259D"/>
    <w:rsid w:val="00C27FC5"/>
    <w:rsid w:val="00C30053"/>
    <w:rsid w:val="00C36B6D"/>
    <w:rsid w:val="00C40FDE"/>
    <w:rsid w:val="00C44AD6"/>
    <w:rsid w:val="00C52226"/>
    <w:rsid w:val="00C565CB"/>
    <w:rsid w:val="00C629E6"/>
    <w:rsid w:val="00C85BB7"/>
    <w:rsid w:val="00C91BF0"/>
    <w:rsid w:val="00C922DE"/>
    <w:rsid w:val="00CA0FF2"/>
    <w:rsid w:val="00CA1C21"/>
    <w:rsid w:val="00CC2F50"/>
    <w:rsid w:val="00CF523F"/>
    <w:rsid w:val="00D02EB5"/>
    <w:rsid w:val="00D14367"/>
    <w:rsid w:val="00D256A7"/>
    <w:rsid w:val="00D40525"/>
    <w:rsid w:val="00D529AB"/>
    <w:rsid w:val="00D65023"/>
    <w:rsid w:val="00DA154B"/>
    <w:rsid w:val="00DA2402"/>
    <w:rsid w:val="00DB627E"/>
    <w:rsid w:val="00DC29AB"/>
    <w:rsid w:val="00DC364D"/>
    <w:rsid w:val="00DF3ADE"/>
    <w:rsid w:val="00E01300"/>
    <w:rsid w:val="00E20F4A"/>
    <w:rsid w:val="00E41BEE"/>
    <w:rsid w:val="00E5080A"/>
    <w:rsid w:val="00E90E0C"/>
    <w:rsid w:val="00EB6305"/>
    <w:rsid w:val="00ED093F"/>
    <w:rsid w:val="00F03BB3"/>
    <w:rsid w:val="00F14E13"/>
    <w:rsid w:val="00F41380"/>
    <w:rsid w:val="00F82038"/>
    <w:rsid w:val="00FD08FB"/>
    <w:rsid w:val="00FD4C3D"/>
    <w:rsid w:val="00FD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508821"/>
  <w15:docId w15:val="{29958AC7-E44B-4E76-A5BB-F00C553C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36C"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BE35B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35BF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E6F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E6FE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E6FE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E6F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E6F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diagramQuickStyle" Target="diagrams/quickStyle1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diagramData" Target="diagrams/data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diagramLayout" Target="diagrams/layout1.xml"/><Relationship Id="rId25" Type="http://schemas.microsoft.com/office/2007/relationships/diagramDrawing" Target="diagrams/drawing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24" Type="http://schemas.openxmlformats.org/officeDocument/2006/relationships/diagramColors" Target="diagrams/colors2.xml"/><Relationship Id="rId5" Type="http://schemas.openxmlformats.org/officeDocument/2006/relationships/styles" Target="styles.xml"/><Relationship Id="rId15" Type="http://schemas.openxmlformats.org/officeDocument/2006/relationships/image" Target="media/image20.gif"/><Relationship Id="rId23" Type="http://schemas.openxmlformats.org/officeDocument/2006/relationships/diagramQuickStyle" Target="diagrams/quickStyle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diagramLayout" Target="diagrams/layout2.xm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\AppData\Roaming\Microsoft\Plantillas\Dise&#241;o%20con%20banda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698F22-98C6-4434-AC52-D4D2F6CCAF9F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2B4AC0B5-514C-401A-98D6-79F9FA6EDA0D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200" b="0"/>
            <a:t>Que Golazo!</a:t>
          </a:r>
        </a:p>
      </dgm:t>
    </dgm:pt>
    <dgm:pt modelId="{5A6E8D81-AB91-4375-B208-0B2AE72344DE}" type="parTrans" cxnId="{87CF2DA4-C446-4AD6-B956-BD6059516A9D}">
      <dgm:prSet/>
      <dgm:spPr/>
      <dgm:t>
        <a:bodyPr/>
        <a:lstStyle/>
        <a:p>
          <a:endParaRPr lang="es-AR"/>
        </a:p>
      </dgm:t>
    </dgm:pt>
    <dgm:pt modelId="{80F6A0B3-5972-4508-98C2-5BA92D8C5F98}" type="sibTrans" cxnId="{87CF2DA4-C446-4AD6-B956-BD6059516A9D}">
      <dgm:prSet/>
      <dgm:spPr/>
      <dgm:t>
        <a:bodyPr/>
        <a:lstStyle/>
        <a:p>
          <a:endParaRPr lang="es-AR"/>
        </a:p>
      </dgm:t>
    </dgm:pt>
    <dgm:pt modelId="{436FA180-07E6-4033-AF3E-7B13D1DCC597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</a:p>
      </dgm:t>
    </dgm:pt>
    <dgm:pt modelId="{61C204F7-2578-4145-BFF5-206999F50940}" type="parTrans" cxnId="{20EE99A1-EDC4-4805-BBA4-1C977C2E037E}">
      <dgm:prSet/>
      <dgm:spPr/>
      <dgm:t>
        <a:bodyPr/>
        <a:lstStyle/>
        <a:p>
          <a:endParaRPr lang="es-AR"/>
        </a:p>
      </dgm:t>
    </dgm:pt>
    <dgm:pt modelId="{4B125D36-F047-4211-8C87-30047A4FC0D5}" type="sibTrans" cxnId="{20EE99A1-EDC4-4805-BBA4-1C977C2E037E}">
      <dgm:prSet/>
      <dgm:spPr/>
      <dgm:t>
        <a:bodyPr/>
        <a:lstStyle/>
        <a:p>
          <a:endParaRPr lang="es-AR"/>
        </a:p>
      </dgm:t>
    </dgm:pt>
    <dgm:pt modelId="{303E017B-D62E-440B-9941-53D9909A611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Propuesta Inicial</a:t>
          </a:r>
        </a:p>
      </dgm:t>
    </dgm:pt>
    <dgm:pt modelId="{CC311F6C-AECE-4B7E-9402-FFCEC171B275}" type="parTrans" cxnId="{B7D5D460-FF50-46E7-AA52-CC4D184B5F4D}">
      <dgm:prSet/>
      <dgm:spPr/>
      <dgm:t>
        <a:bodyPr/>
        <a:lstStyle/>
        <a:p>
          <a:endParaRPr lang="es-AR"/>
        </a:p>
      </dgm:t>
    </dgm:pt>
    <dgm:pt modelId="{8F82D027-AD05-4289-A655-01C130BA1A5F}" type="sibTrans" cxnId="{B7D5D460-FF50-46E7-AA52-CC4D184B5F4D}">
      <dgm:prSet/>
      <dgm:spPr/>
      <dgm:t>
        <a:bodyPr/>
        <a:lstStyle/>
        <a:p>
          <a:endParaRPr lang="es-AR"/>
        </a:p>
      </dgm:t>
    </dgm:pt>
    <dgm:pt modelId="{A2A44418-A057-4BC5-B748-5764FF82A30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Planificacion</a:t>
          </a:r>
        </a:p>
      </dgm:t>
    </dgm:pt>
    <dgm:pt modelId="{DC133BC1-8490-4C0F-B1BF-EB12AA8A3BC1}" type="parTrans" cxnId="{D829E069-7DC5-4123-A704-B1387EC69145}">
      <dgm:prSet/>
      <dgm:spPr/>
      <dgm:t>
        <a:bodyPr/>
        <a:lstStyle/>
        <a:p>
          <a:endParaRPr lang="es-AR"/>
        </a:p>
      </dgm:t>
    </dgm:pt>
    <dgm:pt modelId="{B9A46F87-CFB1-4759-BEF6-CA18D84ED653}" type="sibTrans" cxnId="{D829E069-7DC5-4123-A704-B1387EC69145}">
      <dgm:prSet/>
      <dgm:spPr/>
      <dgm:t>
        <a:bodyPr/>
        <a:lstStyle/>
        <a:p>
          <a:endParaRPr lang="es-AR"/>
        </a:p>
      </dgm:t>
    </dgm:pt>
    <dgm:pt modelId="{B991FCA7-D386-4515-B577-3747E8502BF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Impacto Ambiental</a:t>
          </a:r>
        </a:p>
      </dgm:t>
    </dgm:pt>
    <dgm:pt modelId="{F938D4D5-94CC-43B7-AE55-425066F2FF6D}" type="parTrans" cxnId="{5B589709-A319-403A-865C-5DEA8ECB8957}">
      <dgm:prSet/>
      <dgm:spPr/>
      <dgm:t>
        <a:bodyPr/>
        <a:lstStyle/>
        <a:p>
          <a:endParaRPr lang="es-AR"/>
        </a:p>
      </dgm:t>
    </dgm:pt>
    <dgm:pt modelId="{A1FA6CDD-79DC-492B-8D4F-BC28A16A4C28}" type="sibTrans" cxnId="{5B589709-A319-403A-865C-5DEA8ECB8957}">
      <dgm:prSet/>
      <dgm:spPr/>
      <dgm:t>
        <a:bodyPr/>
        <a:lstStyle/>
        <a:p>
          <a:endParaRPr lang="es-AR"/>
        </a:p>
      </dgm:t>
    </dgm:pt>
    <dgm:pt modelId="{68C04B67-C934-4FD3-8EED-9222AED4D7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Presentaciones</a:t>
          </a:r>
        </a:p>
      </dgm:t>
    </dgm:pt>
    <dgm:pt modelId="{F0EB0F7A-D5D4-4C0F-85B6-F2886F2C6A76}" type="parTrans" cxnId="{42D7FD22-3F18-471C-8E56-CBFD82FD49F7}">
      <dgm:prSet/>
      <dgm:spPr/>
      <dgm:t>
        <a:bodyPr/>
        <a:lstStyle/>
        <a:p>
          <a:endParaRPr lang="es-AR"/>
        </a:p>
      </dgm:t>
    </dgm:pt>
    <dgm:pt modelId="{75950C72-A2FB-4495-9A3F-32BA1833A039}" type="sibTrans" cxnId="{42D7FD22-3F18-471C-8E56-CBFD82FD49F7}">
      <dgm:prSet/>
      <dgm:spPr/>
      <dgm:t>
        <a:bodyPr/>
        <a:lstStyle/>
        <a:p>
          <a:endParaRPr lang="es-AR"/>
        </a:p>
      </dgm:t>
    </dgm:pt>
    <dgm:pt modelId="{3A358667-6A7E-4F31-A80C-E6CDAE9E10C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Estudio Inicial</a:t>
          </a:r>
        </a:p>
      </dgm:t>
    </dgm:pt>
    <dgm:pt modelId="{B3F37F94-C0CF-4AC6-A373-B34F810A97A5}" type="parTrans" cxnId="{1A1689CB-0159-484A-A64F-31038BDE69CD}">
      <dgm:prSet/>
      <dgm:spPr/>
      <dgm:t>
        <a:bodyPr/>
        <a:lstStyle/>
        <a:p>
          <a:endParaRPr lang="es-AR"/>
        </a:p>
      </dgm:t>
    </dgm:pt>
    <dgm:pt modelId="{575D5023-9802-41D7-B8DC-F979998D20C2}" type="sibTrans" cxnId="{1A1689CB-0159-484A-A64F-31038BDE69CD}">
      <dgm:prSet/>
      <dgm:spPr/>
      <dgm:t>
        <a:bodyPr/>
        <a:lstStyle/>
        <a:p>
          <a:endParaRPr lang="es-AR"/>
        </a:p>
      </dgm:t>
    </dgm:pt>
    <dgm:pt modelId="{ECE88811-D218-4941-A6A7-40E6D6170AF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Grado de avance</a:t>
          </a:r>
        </a:p>
      </dgm:t>
    </dgm:pt>
    <dgm:pt modelId="{B102F686-FF4B-44D0-8E59-D8B94B1F171D}" type="parTrans" cxnId="{D5678771-BB2D-423B-99FE-6FECA5B28D93}">
      <dgm:prSet/>
      <dgm:spPr/>
      <dgm:t>
        <a:bodyPr/>
        <a:lstStyle/>
        <a:p>
          <a:endParaRPr lang="es-AR"/>
        </a:p>
      </dgm:t>
    </dgm:pt>
    <dgm:pt modelId="{835C18D1-41E0-42DF-BA48-11C5BF9B7EDE}" type="sibTrans" cxnId="{D5678771-BB2D-423B-99FE-6FECA5B28D93}">
      <dgm:prSet/>
      <dgm:spPr/>
      <dgm:t>
        <a:bodyPr/>
        <a:lstStyle/>
        <a:p>
          <a:endParaRPr lang="es-AR"/>
        </a:p>
      </dgm:t>
    </dgm:pt>
    <dgm:pt modelId="{FB9C8B99-13AD-4B8D-AE5F-09C3AE324F10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Regularidad</a:t>
          </a:r>
        </a:p>
      </dgm:t>
    </dgm:pt>
    <dgm:pt modelId="{39B0A8DB-76B9-47E0-B690-A40504F28B7C}" type="parTrans" cxnId="{801E58C8-3722-448E-8666-8AE1F5757631}">
      <dgm:prSet/>
      <dgm:spPr/>
      <dgm:t>
        <a:bodyPr/>
        <a:lstStyle/>
        <a:p>
          <a:endParaRPr lang="es-AR"/>
        </a:p>
      </dgm:t>
    </dgm:pt>
    <dgm:pt modelId="{2DB935B0-6392-48E7-895B-B36602073D25}" type="sibTrans" cxnId="{801E58C8-3722-448E-8666-8AE1F5757631}">
      <dgm:prSet/>
      <dgm:spPr/>
      <dgm:t>
        <a:bodyPr/>
        <a:lstStyle/>
        <a:p>
          <a:endParaRPr lang="es-AR"/>
        </a:p>
      </dgm:t>
    </dgm:pt>
    <dgm:pt modelId="{631AA367-236E-4710-AD80-62281D50DF7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Final</a:t>
          </a:r>
        </a:p>
      </dgm:t>
    </dgm:pt>
    <dgm:pt modelId="{746B7BC0-51FD-4BB9-84B4-33C3557BB5D6}" type="parTrans" cxnId="{2A274BF3-42F2-4310-A96A-A9156B2E2049}">
      <dgm:prSet/>
      <dgm:spPr/>
      <dgm:t>
        <a:bodyPr/>
        <a:lstStyle/>
        <a:p>
          <a:endParaRPr lang="es-AR"/>
        </a:p>
      </dgm:t>
    </dgm:pt>
    <dgm:pt modelId="{16C6BE07-8AE4-4DA5-80F2-4ED8B0A74D61}" type="sibTrans" cxnId="{2A274BF3-42F2-4310-A96A-A9156B2E2049}">
      <dgm:prSet/>
      <dgm:spPr/>
      <dgm:t>
        <a:bodyPr/>
        <a:lstStyle/>
        <a:p>
          <a:endParaRPr lang="es-AR"/>
        </a:p>
      </dgm:t>
    </dgm:pt>
    <dgm:pt modelId="{B8DA170A-E705-462C-AAED-9C08E2AA2A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62B869CC-1C1E-4721-8CFA-B09F46E6866A}" type="parTrans" cxnId="{D0AE97AF-D8AC-4BAE-A18C-ED016E42F521}">
      <dgm:prSet/>
      <dgm:spPr/>
      <dgm:t>
        <a:bodyPr/>
        <a:lstStyle/>
        <a:p>
          <a:endParaRPr lang="es-AR"/>
        </a:p>
      </dgm:t>
    </dgm:pt>
    <dgm:pt modelId="{F69DD44C-1563-4C96-A1DF-1A6BC72937C9}" type="sibTrans" cxnId="{D0AE97AF-D8AC-4BAE-A18C-ED016E42F521}">
      <dgm:prSet/>
      <dgm:spPr/>
      <dgm:t>
        <a:bodyPr/>
        <a:lstStyle/>
        <a:p>
          <a:endParaRPr lang="es-AR"/>
        </a:p>
      </dgm:t>
    </dgm:pt>
    <dgm:pt modelId="{5BB72ED1-D715-4721-97A8-22F7E6DDCCE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77D005A7-C0E1-489F-B399-8B69B035DD91}" type="parTrans" cxnId="{9A207AE2-F2E5-4C6B-81A7-E69718FC597B}">
      <dgm:prSet/>
      <dgm:spPr/>
      <dgm:t>
        <a:bodyPr/>
        <a:lstStyle/>
        <a:p>
          <a:endParaRPr lang="es-AR"/>
        </a:p>
      </dgm:t>
    </dgm:pt>
    <dgm:pt modelId="{1F0B25E4-EC35-445F-B1D0-03FD87E76FA1}" type="sibTrans" cxnId="{9A207AE2-F2E5-4C6B-81A7-E69718FC597B}">
      <dgm:prSet/>
      <dgm:spPr/>
      <dgm:t>
        <a:bodyPr/>
        <a:lstStyle/>
        <a:p>
          <a:endParaRPr lang="es-AR"/>
        </a:p>
      </dgm:t>
    </dgm:pt>
    <dgm:pt modelId="{4471A4AE-B55A-4EB0-87C0-F2938B428BE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B9914CB1-8302-47B8-85DA-22A24AB60246}" type="parTrans" cxnId="{B8647279-FC60-4EFE-912F-5F7B627D3E1E}">
      <dgm:prSet/>
      <dgm:spPr/>
      <dgm:t>
        <a:bodyPr/>
        <a:lstStyle/>
        <a:p>
          <a:endParaRPr lang="es-AR"/>
        </a:p>
      </dgm:t>
    </dgm:pt>
    <dgm:pt modelId="{C5194F3B-70A5-43D3-89A3-0E2BBF1D4066}" type="sibTrans" cxnId="{B8647279-FC60-4EFE-912F-5F7B627D3E1E}">
      <dgm:prSet/>
      <dgm:spPr/>
      <dgm:t>
        <a:bodyPr/>
        <a:lstStyle/>
        <a:p>
          <a:endParaRPr lang="es-AR"/>
        </a:p>
      </dgm:t>
    </dgm:pt>
    <dgm:pt modelId="{9D4F6E57-28AB-474B-A64D-BCED3856B95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Calendarizacion</a:t>
          </a:r>
        </a:p>
      </dgm:t>
    </dgm:pt>
    <dgm:pt modelId="{DD308717-263D-4855-9344-624B9CB7EC91}" type="parTrans" cxnId="{1005D610-5CB8-4F35-AD79-1B6A217FE16F}">
      <dgm:prSet/>
      <dgm:spPr/>
      <dgm:t>
        <a:bodyPr/>
        <a:lstStyle/>
        <a:p>
          <a:endParaRPr lang="es-AR"/>
        </a:p>
      </dgm:t>
    </dgm:pt>
    <dgm:pt modelId="{F29AC9C1-066C-4648-B43C-121D454CD70C}" type="sibTrans" cxnId="{1005D610-5CB8-4F35-AD79-1B6A217FE16F}">
      <dgm:prSet/>
      <dgm:spPr/>
      <dgm:t>
        <a:bodyPr/>
        <a:lstStyle/>
        <a:p>
          <a:endParaRPr lang="es-AR"/>
        </a:p>
      </dgm:t>
    </dgm:pt>
    <dgm:pt modelId="{6D3BFB40-FDBB-4ADF-B486-3518D396CBF9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Configuracion</a:t>
          </a:r>
        </a:p>
      </dgm:t>
    </dgm:pt>
    <dgm:pt modelId="{508C6C35-37E8-4644-99C6-093BD648A710}" type="parTrans" cxnId="{06CA8C35-C71E-44BA-A7BE-D01863B3D805}">
      <dgm:prSet/>
      <dgm:spPr/>
      <dgm:t>
        <a:bodyPr/>
        <a:lstStyle/>
        <a:p>
          <a:endParaRPr lang="es-AR"/>
        </a:p>
      </dgm:t>
    </dgm:pt>
    <dgm:pt modelId="{1162A9CE-6CC6-4EB4-9ECE-AFB7365397BC}" type="sibTrans" cxnId="{06CA8C35-C71E-44BA-A7BE-D01863B3D805}">
      <dgm:prSet/>
      <dgm:spPr/>
      <dgm:t>
        <a:bodyPr/>
        <a:lstStyle/>
        <a:p>
          <a:endParaRPr lang="es-AR"/>
        </a:p>
      </dgm:t>
    </dgm:pt>
    <dgm:pt modelId="{7DB87085-23A8-4FF0-9F72-E9FDCBEBC86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riesgos</a:t>
          </a:r>
        </a:p>
      </dgm:t>
    </dgm:pt>
    <dgm:pt modelId="{70AA2F43-B80A-4A4E-A205-C2A601A09B91}" type="parTrans" cxnId="{93B57372-88A7-49CF-9551-3E56C5D04A84}">
      <dgm:prSet/>
      <dgm:spPr/>
      <dgm:t>
        <a:bodyPr/>
        <a:lstStyle/>
        <a:p>
          <a:endParaRPr lang="es-AR"/>
        </a:p>
      </dgm:t>
    </dgm:pt>
    <dgm:pt modelId="{1295155D-F421-4293-91D7-BBE33C05AAE8}" type="sibTrans" cxnId="{93B57372-88A7-49CF-9551-3E56C5D04A84}">
      <dgm:prSet/>
      <dgm:spPr/>
      <dgm:t>
        <a:bodyPr/>
        <a:lstStyle/>
        <a:p>
          <a:endParaRPr lang="es-AR"/>
        </a:p>
      </dgm:t>
    </dgm:pt>
    <dgm:pt modelId="{8E739161-0740-4B79-8378-1B123F7BF07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Métricas</a:t>
          </a:r>
        </a:p>
      </dgm:t>
    </dgm:pt>
    <dgm:pt modelId="{30A33C05-DDA5-4A38-9909-D9AE847F2DD2}" type="parTrans" cxnId="{C5844F7C-E14B-4D00-B493-64E598BB6566}">
      <dgm:prSet/>
      <dgm:spPr/>
      <dgm:t>
        <a:bodyPr/>
        <a:lstStyle/>
        <a:p>
          <a:endParaRPr lang="es-AR"/>
        </a:p>
      </dgm:t>
    </dgm:pt>
    <dgm:pt modelId="{1611BDF6-A335-41AE-ADE5-11FD7F6C5E15}" type="sibTrans" cxnId="{C5844F7C-E14B-4D00-B493-64E598BB6566}">
      <dgm:prSet/>
      <dgm:spPr/>
      <dgm:t>
        <a:bodyPr/>
        <a:lstStyle/>
        <a:p>
          <a:endParaRPr lang="es-AR"/>
        </a:p>
      </dgm:t>
    </dgm:pt>
    <dgm:pt modelId="{1D1B3AD5-07F4-4D3D-930E-682E89581E8E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900"/>
            <a:t>Plan de Testing</a:t>
          </a:r>
        </a:p>
      </dgm:t>
    </dgm:pt>
    <dgm:pt modelId="{9645864A-6F28-4318-AB48-6AA7238DBE15}" type="parTrans" cxnId="{6347D0EC-497D-4A87-8D9D-548E8274CB92}">
      <dgm:prSet/>
      <dgm:spPr/>
      <dgm:t>
        <a:bodyPr/>
        <a:lstStyle/>
        <a:p>
          <a:endParaRPr lang="es-AR"/>
        </a:p>
      </dgm:t>
    </dgm:pt>
    <dgm:pt modelId="{A5C1DEBE-BB0E-4774-89C3-B13F7D78D781}" type="sibTrans" cxnId="{6347D0EC-497D-4A87-8D9D-548E8274CB92}">
      <dgm:prSet/>
      <dgm:spPr/>
      <dgm:t>
        <a:bodyPr/>
        <a:lstStyle/>
        <a:p>
          <a:endParaRPr lang="es-AR"/>
        </a:p>
      </dgm:t>
    </dgm:pt>
    <dgm:pt modelId="{8DA85D34-9AEA-4904-9ABA-2DDFC2F63958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Documento de Investigacion</a:t>
          </a:r>
        </a:p>
      </dgm:t>
    </dgm:pt>
    <dgm:pt modelId="{3C0A4D4B-EAE3-4FBB-9FA2-BE8A23254734}" type="parTrans" cxnId="{2EA9F402-1EC5-4C5F-B206-790A72D14E32}">
      <dgm:prSet/>
      <dgm:spPr/>
      <dgm:t>
        <a:bodyPr/>
        <a:lstStyle/>
        <a:p>
          <a:endParaRPr lang="es-AR"/>
        </a:p>
      </dgm:t>
    </dgm:pt>
    <dgm:pt modelId="{1B54EFA8-08BA-4646-B62B-713DB02E5415}" type="sibTrans" cxnId="{2EA9F402-1EC5-4C5F-B206-790A72D14E32}">
      <dgm:prSet/>
      <dgm:spPr/>
      <dgm:t>
        <a:bodyPr/>
        <a:lstStyle/>
        <a:p>
          <a:endParaRPr lang="es-AR"/>
        </a:p>
      </dgm:t>
    </dgm:pt>
    <dgm:pt modelId="{D01F0862-FEA2-4BDA-8B92-F7D981185DB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algoritmos de diagramación.</a:t>
          </a:r>
        </a:p>
      </dgm:t>
    </dgm:pt>
    <dgm:pt modelId="{5D2147C5-7D90-40EA-A7AA-1178B8394704}" type="parTrans" cxnId="{8F2C1774-DF01-4E23-A63E-55A19ADA14FE}">
      <dgm:prSet/>
      <dgm:spPr/>
      <dgm:t>
        <a:bodyPr/>
        <a:lstStyle/>
        <a:p>
          <a:endParaRPr lang="es-AR"/>
        </a:p>
      </dgm:t>
    </dgm:pt>
    <dgm:pt modelId="{26C7DB69-4ACA-4813-A5B0-C8DB53711F46}" type="sibTrans" cxnId="{8F2C1774-DF01-4E23-A63E-55A19ADA14FE}">
      <dgm:prSet/>
      <dgm:spPr/>
      <dgm:t>
        <a:bodyPr/>
        <a:lstStyle/>
        <a:p>
          <a:endParaRPr lang="es-AR"/>
        </a:p>
      </dgm:t>
    </dgm:pt>
    <dgm:pt modelId="{96A73741-8437-4CFA-AF5A-6B0BCC04381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Investigar tecnologías de desarrollo</a:t>
          </a:r>
        </a:p>
      </dgm:t>
    </dgm:pt>
    <dgm:pt modelId="{B4E8539A-BA0D-4F49-8DD6-AA1F35F55929}" type="parTrans" cxnId="{FAE927BF-0630-402C-B894-5F2BB00AF2B4}">
      <dgm:prSet/>
      <dgm:spPr/>
      <dgm:t>
        <a:bodyPr/>
        <a:lstStyle/>
        <a:p>
          <a:endParaRPr lang="es-AR"/>
        </a:p>
      </dgm:t>
    </dgm:pt>
    <dgm:pt modelId="{DA3D01CE-95B2-438B-84B9-C5471013EF01}" type="sibTrans" cxnId="{FAE927BF-0630-402C-B894-5F2BB00AF2B4}">
      <dgm:prSet/>
      <dgm:spPr/>
      <dgm:t>
        <a:bodyPr/>
        <a:lstStyle/>
        <a:p>
          <a:endParaRPr lang="es-AR"/>
        </a:p>
      </dgm:t>
    </dgm:pt>
    <dgm:pt modelId="{56115D97-B141-4034-B3D1-C7ABB585FE8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actividades</a:t>
          </a:r>
        </a:p>
      </dgm:t>
    </dgm:pt>
    <dgm:pt modelId="{4327325F-9B3B-4F45-9363-E5A187E406F3}" type="parTrans" cxnId="{C124ED1C-B711-4EA3-A3F0-94137A232EA0}">
      <dgm:prSet/>
      <dgm:spPr/>
      <dgm:t>
        <a:bodyPr/>
        <a:lstStyle/>
        <a:p>
          <a:endParaRPr lang="es-AR"/>
        </a:p>
      </dgm:t>
    </dgm:pt>
    <dgm:pt modelId="{B7EF8B3A-3854-44EE-AB2D-EF1619FB11AB}" type="sibTrans" cxnId="{C124ED1C-B711-4EA3-A3F0-94137A232EA0}">
      <dgm:prSet/>
      <dgm:spPr/>
      <dgm:t>
        <a:bodyPr/>
        <a:lstStyle/>
        <a:p>
          <a:endParaRPr lang="es-AR"/>
        </a:p>
      </dgm:t>
    </dgm:pt>
    <dgm:pt modelId="{BDDEA668-6405-498E-9A5D-620A1CD117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estimaciones</a:t>
          </a:r>
        </a:p>
      </dgm:t>
    </dgm:pt>
    <dgm:pt modelId="{1A060052-4A2D-41B7-BC0F-776F8AF9F707}" type="parTrans" cxnId="{B3585420-FDB6-46B7-8CAC-8CCFB0FB28F5}">
      <dgm:prSet/>
      <dgm:spPr/>
      <dgm:t>
        <a:bodyPr/>
        <a:lstStyle/>
        <a:p>
          <a:endParaRPr lang="es-AR"/>
        </a:p>
      </dgm:t>
    </dgm:pt>
    <dgm:pt modelId="{11A2F220-7C70-42DC-A765-B52240407DED}" type="sibTrans" cxnId="{B3585420-FDB6-46B7-8CAC-8CCFB0FB28F5}">
      <dgm:prSet/>
      <dgm:spPr/>
      <dgm:t>
        <a:bodyPr/>
        <a:lstStyle/>
        <a:p>
          <a:endParaRPr lang="es-AR"/>
        </a:p>
      </dgm:t>
    </dgm:pt>
    <dgm:pt modelId="{6B15FB9A-96E8-4855-BC6F-869CD9FDE35E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Asignar recursos</a:t>
          </a:r>
        </a:p>
      </dgm:t>
    </dgm:pt>
    <dgm:pt modelId="{78765C45-65D7-4FEE-8720-76123CF30724}" type="parTrans" cxnId="{71B5D1AA-6C4E-4A8C-AC6E-5C08F13DECFC}">
      <dgm:prSet/>
      <dgm:spPr/>
      <dgm:t>
        <a:bodyPr/>
        <a:lstStyle/>
        <a:p>
          <a:endParaRPr lang="es-AR"/>
        </a:p>
      </dgm:t>
    </dgm:pt>
    <dgm:pt modelId="{4921FF69-F549-49B3-A796-2F8B8A5882E5}" type="sibTrans" cxnId="{71B5D1AA-6C4E-4A8C-AC6E-5C08F13DECFC}">
      <dgm:prSet/>
      <dgm:spPr/>
      <dgm:t>
        <a:bodyPr/>
        <a:lstStyle/>
        <a:p>
          <a:endParaRPr lang="es-AR"/>
        </a:p>
      </dgm:t>
    </dgm:pt>
    <dgm:pt modelId="{D97BC402-1CBF-4007-AB09-DAF98F80D6B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riesgos</a:t>
          </a:r>
        </a:p>
      </dgm:t>
    </dgm:pt>
    <dgm:pt modelId="{F8D9D9B8-9A70-4059-8DB4-E6F0B213E566}" type="parTrans" cxnId="{95AA5FA6-EEAA-4F18-973D-902A65032F7E}">
      <dgm:prSet/>
      <dgm:spPr/>
      <dgm:t>
        <a:bodyPr/>
        <a:lstStyle/>
        <a:p>
          <a:endParaRPr lang="es-AR"/>
        </a:p>
      </dgm:t>
    </dgm:pt>
    <dgm:pt modelId="{58C28CFB-1DF7-4A21-9EE8-04DE6D9B67CE}" type="sibTrans" cxnId="{95AA5FA6-EEAA-4F18-973D-902A65032F7E}">
      <dgm:prSet/>
      <dgm:spPr/>
      <dgm:t>
        <a:bodyPr/>
        <a:lstStyle/>
        <a:p>
          <a:endParaRPr lang="es-AR"/>
        </a:p>
      </dgm:t>
    </dgm:pt>
    <dgm:pt modelId="{5D66A966-A736-4D91-8D25-1B8E5D6DF99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Clasificar y priorizar riesgos.</a:t>
          </a:r>
        </a:p>
      </dgm:t>
    </dgm:pt>
    <dgm:pt modelId="{DF2B4C63-BD9D-4D42-9ED9-804FB61FBAF6}" type="parTrans" cxnId="{06B965A4-2311-4D0D-86EF-5D8FF4C82594}">
      <dgm:prSet/>
      <dgm:spPr/>
      <dgm:t>
        <a:bodyPr/>
        <a:lstStyle/>
        <a:p>
          <a:endParaRPr lang="es-AR"/>
        </a:p>
      </dgm:t>
    </dgm:pt>
    <dgm:pt modelId="{1462EE97-7C33-480E-ACBE-EEAB54FD8030}" type="sibTrans" cxnId="{06B965A4-2311-4D0D-86EF-5D8FF4C82594}">
      <dgm:prSet/>
      <dgm:spPr/>
      <dgm:t>
        <a:bodyPr/>
        <a:lstStyle/>
        <a:p>
          <a:endParaRPr lang="es-AR"/>
        </a:p>
      </dgm:t>
    </dgm:pt>
    <dgm:pt modelId="{C7E943B2-2DE6-4FB8-B0AA-0A7C6806259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plan de accion</a:t>
          </a:r>
        </a:p>
      </dgm:t>
    </dgm:pt>
    <dgm:pt modelId="{687FFC09-DE24-434F-A66B-DBCD5A4A1960}" type="parTrans" cxnId="{D5DCEBE3-4856-486B-A842-2BE1C6D7BCDB}">
      <dgm:prSet/>
      <dgm:spPr/>
      <dgm:t>
        <a:bodyPr/>
        <a:lstStyle/>
        <a:p>
          <a:endParaRPr lang="es-AR"/>
        </a:p>
      </dgm:t>
    </dgm:pt>
    <dgm:pt modelId="{5FF1AF98-EC71-4FD2-9A09-704ED6C29B02}" type="sibTrans" cxnId="{D5DCEBE3-4856-486B-A842-2BE1C6D7BCDB}">
      <dgm:prSet/>
      <dgm:spPr/>
      <dgm:t>
        <a:bodyPr/>
        <a:lstStyle/>
        <a:p>
          <a:endParaRPr lang="es-AR"/>
        </a:p>
      </dgm:t>
    </dgm:pt>
    <dgm:pt modelId="{5FA3C966-1390-40E2-A871-D1EDA943331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items de configuracion</a:t>
          </a:r>
        </a:p>
      </dgm:t>
    </dgm:pt>
    <dgm:pt modelId="{08738A74-7672-4F75-A6F6-971EB0DCC19F}" type="parTrans" cxnId="{C02D13CA-B597-4A5A-BF10-D3835B937EAF}">
      <dgm:prSet/>
      <dgm:spPr/>
      <dgm:t>
        <a:bodyPr/>
        <a:lstStyle/>
        <a:p>
          <a:endParaRPr lang="es-AR"/>
        </a:p>
      </dgm:t>
    </dgm:pt>
    <dgm:pt modelId="{4C5FFC38-A8E7-40A2-BD34-FC9639A24181}" type="sibTrans" cxnId="{C02D13CA-B597-4A5A-BF10-D3835B937EAF}">
      <dgm:prSet/>
      <dgm:spPr/>
      <dgm:t>
        <a:bodyPr/>
        <a:lstStyle/>
        <a:p>
          <a:endParaRPr lang="es-AR"/>
        </a:p>
      </dgm:t>
    </dgm:pt>
    <dgm:pt modelId="{7D0BCAA1-B5B6-48DB-A051-303ECBB143E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metricas</a:t>
          </a:r>
        </a:p>
      </dgm:t>
    </dgm:pt>
    <dgm:pt modelId="{6A386CED-686B-4421-9ECD-AD5581AB8D55}" type="parTrans" cxnId="{6342F96C-5CA9-48F7-B27B-7545994DF1C7}">
      <dgm:prSet/>
      <dgm:spPr/>
      <dgm:t>
        <a:bodyPr/>
        <a:lstStyle/>
        <a:p>
          <a:endParaRPr lang="es-AR"/>
        </a:p>
      </dgm:t>
    </dgm:pt>
    <dgm:pt modelId="{C681DA14-BBE3-40C4-B5D3-B37D05F7A14D}" type="sibTrans" cxnId="{6342F96C-5CA9-48F7-B27B-7545994DF1C7}">
      <dgm:prSet/>
      <dgm:spPr/>
      <dgm:t>
        <a:bodyPr/>
        <a:lstStyle/>
        <a:p>
          <a:endParaRPr lang="es-AR"/>
        </a:p>
      </dgm:t>
    </dgm:pt>
    <dgm:pt modelId="{1933DF04-CD40-420C-B799-4A12396C2B9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responsables y método de medicion</a:t>
          </a:r>
        </a:p>
      </dgm:t>
    </dgm:pt>
    <dgm:pt modelId="{D7523FF5-A885-49A7-BFE4-2D7F53ADE091}" type="parTrans" cxnId="{FEEED49A-8BA9-4200-8968-F0C56FD184FD}">
      <dgm:prSet/>
      <dgm:spPr/>
      <dgm:t>
        <a:bodyPr/>
        <a:lstStyle/>
        <a:p>
          <a:endParaRPr lang="es-AR"/>
        </a:p>
      </dgm:t>
    </dgm:pt>
    <dgm:pt modelId="{B3457E98-2EC8-4268-B023-85A86C664555}" type="sibTrans" cxnId="{FEEED49A-8BA9-4200-8968-F0C56FD184FD}">
      <dgm:prSet/>
      <dgm:spPr/>
      <dgm:t>
        <a:bodyPr/>
        <a:lstStyle/>
        <a:p>
          <a:endParaRPr lang="es-AR"/>
        </a:p>
      </dgm:t>
    </dgm:pt>
    <dgm:pt modelId="{652D517E-3EA0-4464-AD94-31C99A3683D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tipos de pruebas</a:t>
          </a:r>
        </a:p>
      </dgm:t>
    </dgm:pt>
    <dgm:pt modelId="{4C807C17-449B-44C4-B2D9-0CD925773D71}" type="parTrans" cxnId="{6D4C5E53-E45E-4C5F-BB62-720FB531A1F4}">
      <dgm:prSet/>
      <dgm:spPr/>
      <dgm:t>
        <a:bodyPr/>
        <a:lstStyle/>
        <a:p>
          <a:endParaRPr lang="es-AR"/>
        </a:p>
      </dgm:t>
    </dgm:pt>
    <dgm:pt modelId="{F9854A89-65DC-4FC8-A26D-E5379EEB058B}" type="sibTrans" cxnId="{6D4C5E53-E45E-4C5F-BB62-720FB531A1F4}">
      <dgm:prSet/>
      <dgm:spPr/>
      <dgm:t>
        <a:bodyPr/>
        <a:lstStyle/>
        <a:p>
          <a:endParaRPr lang="es-AR"/>
        </a:p>
      </dgm:t>
    </dgm:pt>
    <dgm:pt modelId="{B7C2B61B-BEE1-42B5-B1C2-1925C2C1A93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estraegia de prueba</a:t>
          </a:r>
        </a:p>
      </dgm:t>
    </dgm:pt>
    <dgm:pt modelId="{60E01485-5C99-461E-8168-75612E21C186}" type="parTrans" cxnId="{B455C587-9EDC-45E9-9A09-78A160C97880}">
      <dgm:prSet/>
      <dgm:spPr/>
      <dgm:t>
        <a:bodyPr/>
        <a:lstStyle/>
        <a:p>
          <a:endParaRPr lang="es-AR"/>
        </a:p>
      </dgm:t>
    </dgm:pt>
    <dgm:pt modelId="{D532FC61-241B-4402-9910-D2E38DBA47F5}" type="sibTrans" cxnId="{B455C587-9EDC-45E9-9A09-78A160C97880}">
      <dgm:prSet/>
      <dgm:spPr/>
      <dgm:t>
        <a:bodyPr/>
        <a:lstStyle/>
        <a:p>
          <a:endParaRPr lang="es-AR"/>
        </a:p>
      </dgm:t>
    </dgm:pt>
    <dgm:pt modelId="{0A3A154B-6301-4570-BF9D-4B05D1077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nivel de coberturazx</a:t>
          </a:r>
        </a:p>
      </dgm:t>
    </dgm:pt>
    <dgm:pt modelId="{8C1367AD-ACF5-419D-BEE0-F4A43B1C37EB}" type="parTrans" cxnId="{3B5C0B3B-0DCD-4E23-9C60-038F394D2A8B}">
      <dgm:prSet/>
      <dgm:spPr/>
      <dgm:t>
        <a:bodyPr/>
        <a:lstStyle/>
        <a:p>
          <a:endParaRPr lang="es-AR"/>
        </a:p>
      </dgm:t>
    </dgm:pt>
    <dgm:pt modelId="{DDAA1423-584B-411B-B880-01B8773CDEC0}" type="sibTrans" cxnId="{3B5C0B3B-0DCD-4E23-9C60-038F394D2A8B}">
      <dgm:prSet/>
      <dgm:spPr/>
      <dgm:t>
        <a:bodyPr/>
        <a:lstStyle/>
        <a:p>
          <a:endParaRPr lang="es-AR"/>
        </a:p>
      </dgm:t>
    </dgm:pt>
    <dgm:pt modelId="{77A6C117-CDB3-482B-933A-163A7D59107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problematica y su contexto</a:t>
          </a:r>
        </a:p>
      </dgm:t>
    </dgm:pt>
    <dgm:pt modelId="{3569A354-8251-42E1-BF11-9927AB5C1B07}" type="parTrans" cxnId="{FE20D547-1B72-460D-85BA-A6C789902AEA}">
      <dgm:prSet/>
      <dgm:spPr/>
      <dgm:t>
        <a:bodyPr/>
        <a:lstStyle/>
        <a:p>
          <a:endParaRPr lang="es-AR"/>
        </a:p>
      </dgm:t>
    </dgm:pt>
    <dgm:pt modelId="{903350F0-636D-42FE-8B63-4F07F2EC0228}" type="sibTrans" cxnId="{FE20D547-1B72-460D-85BA-A6C789902AEA}">
      <dgm:prSet/>
      <dgm:spPr/>
      <dgm:t>
        <a:bodyPr/>
        <a:lstStyle/>
        <a:p>
          <a:endParaRPr lang="es-AR"/>
        </a:p>
      </dgm:t>
    </dgm:pt>
    <dgm:pt modelId="{56C6C07B-0513-4842-8CA7-7B4E872A498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viabilidad del proyecto</a:t>
          </a:r>
        </a:p>
      </dgm:t>
    </dgm:pt>
    <dgm:pt modelId="{2DE5F95E-7049-4742-B781-6130327FD18B}" type="parTrans" cxnId="{B8BA77A3-1005-4F9E-99A7-AAD4ED221A8B}">
      <dgm:prSet/>
      <dgm:spPr/>
      <dgm:t>
        <a:bodyPr/>
        <a:lstStyle/>
        <a:p>
          <a:endParaRPr lang="es-AR"/>
        </a:p>
      </dgm:t>
    </dgm:pt>
    <dgm:pt modelId="{0DA37CEA-E591-4A96-975C-135D92A47612}" type="sibTrans" cxnId="{B8BA77A3-1005-4F9E-99A7-AAD4ED221A8B}">
      <dgm:prSet/>
      <dgm:spPr/>
      <dgm:t>
        <a:bodyPr/>
        <a:lstStyle/>
        <a:p>
          <a:endParaRPr lang="es-AR"/>
        </a:p>
      </dgm:t>
    </dgm:pt>
    <dgm:pt modelId="{76DB68F6-EBAD-45B1-BC42-1AC26EADF98D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propuesta de solucion.</a:t>
          </a:r>
        </a:p>
      </dgm:t>
    </dgm:pt>
    <dgm:pt modelId="{497AA563-9D4D-4F97-B516-5BB82B92EE15}" type="parTrans" cxnId="{E3FFD23A-7B95-484B-963A-E840E84D1FBC}">
      <dgm:prSet/>
      <dgm:spPr/>
      <dgm:t>
        <a:bodyPr/>
        <a:lstStyle/>
        <a:p>
          <a:endParaRPr lang="es-AR"/>
        </a:p>
      </dgm:t>
    </dgm:pt>
    <dgm:pt modelId="{80D56CB5-F30D-4DA1-9D4B-0172BE08BC5E}" type="sibTrans" cxnId="{E3FFD23A-7B95-484B-963A-E840E84D1FBC}">
      <dgm:prSet/>
      <dgm:spPr/>
      <dgm:t>
        <a:bodyPr/>
        <a:lstStyle/>
        <a:p>
          <a:endParaRPr lang="es-AR"/>
        </a:p>
      </dgm:t>
    </dgm:pt>
    <dgm:pt modelId="{9D0CF5E0-6695-4829-ADFC-CD03FB4294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Gestionar cambios</a:t>
          </a:r>
        </a:p>
      </dgm:t>
    </dgm:pt>
    <dgm:pt modelId="{BEC58EE8-98E7-4F20-A979-BABEB0068037}" type="parTrans" cxnId="{EECB2508-A69C-4946-8A59-D4FB7327DEE9}">
      <dgm:prSet/>
      <dgm:spPr/>
      <dgm:t>
        <a:bodyPr/>
        <a:lstStyle/>
        <a:p>
          <a:endParaRPr lang="es-AR"/>
        </a:p>
      </dgm:t>
    </dgm:pt>
    <dgm:pt modelId="{49365292-BDA8-4E3C-BC00-3BB4752D2F1C}" type="sibTrans" cxnId="{EECB2508-A69C-4946-8A59-D4FB7327DEE9}">
      <dgm:prSet/>
      <dgm:spPr/>
      <dgm:t>
        <a:bodyPr/>
        <a:lstStyle/>
        <a:p>
          <a:endParaRPr lang="es-AR"/>
        </a:p>
      </dgm:t>
    </dgm:pt>
    <dgm:pt modelId="{B34858F4-6D14-441B-8D08-6411CA1E215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impacto ambiental</a:t>
          </a:r>
        </a:p>
      </dgm:t>
    </dgm:pt>
    <dgm:pt modelId="{33A65BDF-2406-4C2D-A1A7-4E047A5D14D1}" type="parTrans" cxnId="{B483A6BE-C910-4691-9369-8E18FE8D0D3C}">
      <dgm:prSet/>
      <dgm:spPr/>
      <dgm:t>
        <a:bodyPr/>
        <a:lstStyle/>
        <a:p>
          <a:endParaRPr lang="es-AR"/>
        </a:p>
      </dgm:t>
    </dgm:pt>
    <dgm:pt modelId="{D38E7463-9C04-4684-88E0-B38003D69EA9}" type="sibTrans" cxnId="{B483A6BE-C910-4691-9369-8E18FE8D0D3C}">
      <dgm:prSet/>
      <dgm:spPr/>
      <dgm:t>
        <a:bodyPr/>
        <a:lstStyle/>
        <a:p>
          <a:endParaRPr lang="es-AR"/>
        </a:p>
      </dgm:t>
    </dgm:pt>
    <dgm:pt modelId="{AD98826E-B1EC-4D99-90C9-CA5839225D6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Interpretar impacto ambiental</a:t>
          </a:r>
        </a:p>
      </dgm:t>
    </dgm:pt>
    <dgm:pt modelId="{3956E69B-BC14-4FD9-B7F4-5C23F2D02009}" type="parTrans" cxnId="{D19A4D89-1549-472C-8172-626504FEE333}">
      <dgm:prSet/>
      <dgm:spPr/>
      <dgm:t>
        <a:bodyPr/>
        <a:lstStyle/>
        <a:p>
          <a:endParaRPr lang="es-AR"/>
        </a:p>
      </dgm:t>
    </dgm:pt>
    <dgm:pt modelId="{CF20F05E-98F0-430E-86B9-ED39FD514A14}" type="sibTrans" cxnId="{D19A4D89-1549-472C-8172-626504FEE333}">
      <dgm:prSet/>
      <dgm:spPr/>
      <dgm:t>
        <a:bodyPr/>
        <a:lstStyle/>
        <a:p>
          <a:endParaRPr lang="es-AR"/>
        </a:p>
      </dgm:t>
    </dgm:pt>
    <dgm:pt modelId="{87B9CD53-7BBD-49FE-A0BB-F2D7349DA03E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Gestion de Proyecto</a:t>
          </a:r>
        </a:p>
      </dgm:t>
    </dgm:pt>
    <dgm:pt modelId="{D230E36D-FB49-482A-A25C-2AABA81520FC}" type="sibTrans" cxnId="{FFDF9229-CF09-46A6-A14D-6746523A12F8}">
      <dgm:prSet/>
      <dgm:spPr/>
      <dgm:t>
        <a:bodyPr/>
        <a:lstStyle/>
        <a:p>
          <a:endParaRPr lang="es-AR"/>
        </a:p>
      </dgm:t>
    </dgm:pt>
    <dgm:pt modelId="{694CB58C-EB16-4E64-9798-6B77C257E52A}" type="parTrans" cxnId="{FFDF9229-CF09-46A6-A14D-6746523A12F8}">
      <dgm:prSet/>
      <dgm:spPr/>
      <dgm:t>
        <a:bodyPr/>
        <a:lstStyle/>
        <a:p>
          <a:endParaRPr lang="es-AR"/>
        </a:p>
      </dgm:t>
    </dgm:pt>
    <dgm:pt modelId="{4CA69613-C64E-464E-A901-4BEFA7A01833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CE224155-5A16-4BCD-BB87-579E7BA2B980}" type="parTrans" cxnId="{62574589-B2B3-4404-AC0B-668BDF32C657}">
      <dgm:prSet/>
      <dgm:spPr/>
      <dgm:t>
        <a:bodyPr/>
        <a:lstStyle/>
        <a:p>
          <a:endParaRPr lang="es-AR"/>
        </a:p>
      </dgm:t>
    </dgm:pt>
    <dgm:pt modelId="{5744F993-4BBA-4172-B90A-D3E7AEAFA9D0}" type="sibTrans" cxnId="{62574589-B2B3-4404-AC0B-668BDF32C657}">
      <dgm:prSet/>
      <dgm:spPr/>
      <dgm:t>
        <a:bodyPr/>
        <a:lstStyle/>
        <a:p>
          <a:endParaRPr lang="es-AR"/>
        </a:p>
      </dgm:t>
    </dgm:pt>
    <dgm:pt modelId="{FA425DC9-6A36-477B-85F2-B80124E71A0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DDBD936-C3D6-44B2-94AC-68B1EEF42699}" type="parTrans" cxnId="{67AB113C-5371-4634-8CC7-64577937D929}">
      <dgm:prSet/>
      <dgm:spPr/>
      <dgm:t>
        <a:bodyPr/>
        <a:lstStyle/>
        <a:p>
          <a:endParaRPr lang="es-AR"/>
        </a:p>
      </dgm:t>
    </dgm:pt>
    <dgm:pt modelId="{E9915C91-62C7-4619-A600-C46964D1AF84}" type="sibTrans" cxnId="{67AB113C-5371-4634-8CC7-64577937D929}">
      <dgm:prSet/>
      <dgm:spPr/>
      <dgm:t>
        <a:bodyPr/>
        <a:lstStyle/>
        <a:p>
          <a:endParaRPr lang="es-AR"/>
        </a:p>
      </dgm:t>
    </dgm:pt>
    <dgm:pt modelId="{847327A8-5E8C-41E5-A183-726DBB2D38C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3ED7F3E8-A780-4622-9756-6D907CACB13C}" type="parTrans" cxnId="{43E945A7-4C12-4490-9D65-BAB9ACA8700E}">
      <dgm:prSet/>
      <dgm:spPr/>
      <dgm:t>
        <a:bodyPr/>
        <a:lstStyle/>
        <a:p>
          <a:endParaRPr lang="es-AR"/>
        </a:p>
      </dgm:t>
    </dgm:pt>
    <dgm:pt modelId="{4A106855-F080-424E-AF7D-E9A7D4CC5CD0}" type="sibTrans" cxnId="{43E945A7-4C12-4490-9D65-BAB9ACA8700E}">
      <dgm:prSet/>
      <dgm:spPr/>
      <dgm:t>
        <a:bodyPr/>
        <a:lstStyle/>
        <a:p>
          <a:endParaRPr lang="es-AR"/>
        </a:p>
      </dgm:t>
    </dgm:pt>
    <dgm:pt modelId="{8FF45B15-60B1-4620-971D-33069D8C03D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F1325BE7-19F8-4437-BA97-5BEA6B272BA1}" type="parTrans" cxnId="{18735C9E-2943-4F0E-A39C-11FBE8C3F57D}">
      <dgm:prSet/>
      <dgm:spPr/>
      <dgm:t>
        <a:bodyPr/>
        <a:lstStyle/>
        <a:p>
          <a:endParaRPr lang="es-AR"/>
        </a:p>
      </dgm:t>
    </dgm:pt>
    <dgm:pt modelId="{4D68174D-CA20-4427-8304-25999292BC1B}" type="sibTrans" cxnId="{18735C9E-2943-4F0E-A39C-11FBE8C3F57D}">
      <dgm:prSet/>
      <dgm:spPr/>
      <dgm:t>
        <a:bodyPr/>
        <a:lstStyle/>
        <a:p>
          <a:endParaRPr lang="es-AR"/>
        </a:p>
      </dgm:t>
    </dgm:pt>
    <dgm:pt modelId="{2479FF88-7600-4317-A17B-9AE54FD163B0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9FB8BAEC-E3A9-435E-A9CA-A9A7DF9D36B4}" type="parTrans" cxnId="{2EC608F6-A7AC-417B-AF4B-4138DEB974B2}">
      <dgm:prSet/>
      <dgm:spPr/>
      <dgm:t>
        <a:bodyPr/>
        <a:lstStyle/>
        <a:p>
          <a:endParaRPr lang="es-AR"/>
        </a:p>
      </dgm:t>
    </dgm:pt>
    <dgm:pt modelId="{358D3066-4BDF-4F58-8057-6976EE2A0E31}" type="sibTrans" cxnId="{2EC608F6-A7AC-417B-AF4B-4138DEB974B2}">
      <dgm:prSet/>
      <dgm:spPr/>
      <dgm:t>
        <a:bodyPr/>
        <a:lstStyle/>
        <a:p>
          <a:endParaRPr lang="es-AR"/>
        </a:p>
      </dgm:t>
    </dgm:pt>
    <dgm:pt modelId="{481A86AF-FC7D-4ABC-BFAC-7387EFA09D9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7868502E-4ABF-48FB-A039-C3A75146DB29}" type="parTrans" cxnId="{7C29CF0F-4DEC-4271-BDF4-22A63C498119}">
      <dgm:prSet/>
      <dgm:spPr/>
      <dgm:t>
        <a:bodyPr/>
        <a:lstStyle/>
        <a:p>
          <a:endParaRPr lang="es-AR"/>
        </a:p>
      </dgm:t>
    </dgm:pt>
    <dgm:pt modelId="{FF2FFACC-FA42-47CA-BFF3-D9DC38A12596}" type="sibTrans" cxnId="{7C29CF0F-4DEC-4271-BDF4-22A63C498119}">
      <dgm:prSet/>
      <dgm:spPr/>
      <dgm:t>
        <a:bodyPr/>
        <a:lstStyle/>
        <a:p>
          <a:endParaRPr lang="es-AR"/>
        </a:p>
      </dgm:t>
    </dgm:pt>
    <dgm:pt modelId="{717E3FB0-DE91-4DB0-99CA-10986C5EF6A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Preparar</a:t>
          </a:r>
        </a:p>
      </dgm:t>
    </dgm:pt>
    <dgm:pt modelId="{899EA864-F154-4A61-9F7F-BDA163119165}" type="parTrans" cxnId="{9FBA44D1-F310-452A-8996-343B38CD2278}">
      <dgm:prSet/>
      <dgm:spPr/>
      <dgm:t>
        <a:bodyPr/>
        <a:lstStyle/>
        <a:p>
          <a:endParaRPr lang="es-AR"/>
        </a:p>
      </dgm:t>
    </dgm:pt>
    <dgm:pt modelId="{9AA38C39-CE59-451F-B9F1-A131524E54FF}" type="sibTrans" cxnId="{9FBA44D1-F310-452A-8996-343B38CD2278}">
      <dgm:prSet/>
      <dgm:spPr/>
      <dgm:t>
        <a:bodyPr/>
        <a:lstStyle/>
        <a:p>
          <a:endParaRPr lang="es-AR"/>
        </a:p>
      </dgm:t>
    </dgm:pt>
    <dgm:pt modelId="{728B6F39-C430-45D8-BE11-D2E15B0FD7A8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Elaborar</a:t>
          </a:r>
        </a:p>
      </dgm:t>
    </dgm:pt>
    <dgm:pt modelId="{1B4E0699-AB70-40CF-B103-C0789F1EA5E2}" type="parTrans" cxnId="{E18ECCBA-9B81-4F12-8484-AC461FA2090A}">
      <dgm:prSet/>
      <dgm:spPr/>
      <dgm:t>
        <a:bodyPr/>
        <a:lstStyle/>
        <a:p>
          <a:endParaRPr lang="es-AR"/>
        </a:p>
      </dgm:t>
    </dgm:pt>
    <dgm:pt modelId="{D2F7CABD-288A-4074-B4BE-4D52D172D246}" type="sibTrans" cxnId="{E18ECCBA-9B81-4F12-8484-AC461FA2090A}">
      <dgm:prSet/>
      <dgm:spPr/>
      <dgm:t>
        <a:bodyPr/>
        <a:lstStyle/>
        <a:p>
          <a:endParaRPr lang="es-AR"/>
        </a:p>
      </dgm:t>
    </dgm:pt>
    <dgm:pt modelId="{28BEA71D-0C07-4468-AF3F-3BA1623B048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Exponer</a:t>
          </a:r>
        </a:p>
      </dgm:t>
    </dgm:pt>
    <dgm:pt modelId="{2D380DD9-8529-46F8-99A5-B4EC414B955F}" type="parTrans" cxnId="{970DE591-1D21-41AD-8E14-19A73B75BADD}">
      <dgm:prSet/>
      <dgm:spPr/>
      <dgm:t>
        <a:bodyPr/>
        <a:lstStyle/>
        <a:p>
          <a:endParaRPr lang="es-AR"/>
        </a:p>
      </dgm:t>
    </dgm:pt>
    <dgm:pt modelId="{0ADC29D3-587A-4A13-A21A-0B775C218F9F}" type="sibTrans" cxnId="{970DE591-1D21-41AD-8E14-19A73B75BADD}">
      <dgm:prSet/>
      <dgm:spPr/>
      <dgm:t>
        <a:bodyPr/>
        <a:lstStyle/>
        <a:p>
          <a:endParaRPr lang="es-AR"/>
        </a:p>
      </dgm:t>
    </dgm:pt>
    <dgm:pt modelId="{EEA052AF-7C67-42A7-9ABC-45DF4146827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Realiar Correcciones</a:t>
          </a:r>
        </a:p>
      </dgm:t>
    </dgm:pt>
    <dgm:pt modelId="{B4BC3614-5B10-4E0A-A0F2-32FB2E1CB494}" type="parTrans" cxnId="{506888E1-56A2-475D-B6AB-EB6EA894270F}">
      <dgm:prSet/>
      <dgm:spPr/>
      <dgm:t>
        <a:bodyPr/>
        <a:lstStyle/>
        <a:p>
          <a:endParaRPr lang="es-AR"/>
        </a:p>
      </dgm:t>
    </dgm:pt>
    <dgm:pt modelId="{8921E88F-CD14-4C05-B85A-6EF2D1856C3C}" type="sibTrans" cxnId="{506888E1-56A2-475D-B6AB-EB6EA894270F}">
      <dgm:prSet/>
      <dgm:spPr/>
      <dgm:t>
        <a:bodyPr/>
        <a:lstStyle/>
        <a:p>
          <a:endParaRPr lang="es-AR"/>
        </a:p>
      </dgm:t>
    </dgm:pt>
    <dgm:pt modelId="{A9DAF1F4-AB74-4D4E-806D-82373DA50C2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Reestimar activiadades</a:t>
          </a:r>
        </a:p>
      </dgm:t>
    </dgm:pt>
    <dgm:pt modelId="{D0B4E3F7-09E2-4C2C-A790-9BD03BD2CB5B}" type="parTrans" cxnId="{C53386AE-DBA8-49C9-A4DC-747252AB9958}">
      <dgm:prSet/>
      <dgm:spPr/>
      <dgm:t>
        <a:bodyPr/>
        <a:lstStyle/>
        <a:p>
          <a:endParaRPr lang="es-AR"/>
        </a:p>
      </dgm:t>
    </dgm:pt>
    <dgm:pt modelId="{8E36C7EC-96E8-4DF6-B3C1-988EF7AC3BFF}" type="sibTrans" cxnId="{C53386AE-DBA8-49C9-A4DC-747252AB9958}">
      <dgm:prSet/>
      <dgm:spPr/>
      <dgm:t>
        <a:bodyPr/>
        <a:lstStyle/>
        <a:p>
          <a:endParaRPr lang="es-AR"/>
        </a:p>
      </dgm:t>
    </dgm:pt>
    <dgm:pt modelId="{87402D0E-37A2-45F8-9413-57F139FE405D}">
      <dgm:prSet phldrT="[Texto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 sz="1000"/>
            <a:t>Seguimiento y Control</a:t>
          </a:r>
        </a:p>
      </dgm:t>
    </dgm:pt>
    <dgm:pt modelId="{FA916A75-89CA-4CD6-8B33-38141CC5F850}" type="parTrans" cxnId="{0CBB7E4B-A650-441D-B0D2-F3C7F27E9717}">
      <dgm:prSet/>
      <dgm:spPr/>
      <dgm:t>
        <a:bodyPr/>
        <a:lstStyle/>
        <a:p>
          <a:endParaRPr lang="es-AR"/>
        </a:p>
      </dgm:t>
    </dgm:pt>
    <dgm:pt modelId="{E15F93BE-83E2-4514-B548-9E59D8FD0072}" type="sibTrans" cxnId="{0CBB7E4B-A650-441D-B0D2-F3C7F27E9717}">
      <dgm:prSet/>
      <dgm:spPr/>
      <dgm:t>
        <a:bodyPr/>
        <a:lstStyle/>
        <a:p>
          <a:endParaRPr lang="es-AR"/>
        </a:p>
      </dgm:t>
    </dgm:pt>
    <dgm:pt modelId="{40EC6DEF-58DF-492C-83E0-D6B9851FF5B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Retrospectivas</a:t>
          </a:r>
        </a:p>
      </dgm:t>
    </dgm:pt>
    <dgm:pt modelId="{BB4FEBD0-87FD-4B3C-B603-0633D16019E5}" type="parTrans" cxnId="{8CC945F8-70FE-4C28-94BC-61AD022DE87C}">
      <dgm:prSet/>
      <dgm:spPr/>
      <dgm:t>
        <a:bodyPr/>
        <a:lstStyle/>
        <a:p>
          <a:endParaRPr lang="es-AR"/>
        </a:p>
      </dgm:t>
    </dgm:pt>
    <dgm:pt modelId="{F3FC2398-4F62-4BE9-9649-278B44B84436}" type="sibTrans" cxnId="{8CC945F8-70FE-4C28-94BC-61AD022DE87C}">
      <dgm:prSet/>
      <dgm:spPr/>
      <dgm:t>
        <a:bodyPr/>
        <a:lstStyle/>
        <a:p>
          <a:endParaRPr lang="es-AR"/>
        </a:p>
      </dgm:t>
    </dgm:pt>
    <dgm:pt modelId="{111AA18E-0126-46CF-A8D5-43133B0505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Riesgos</a:t>
          </a:r>
        </a:p>
      </dgm:t>
    </dgm:pt>
    <dgm:pt modelId="{6A4BC94B-7ABB-4A99-8AD7-0AC9720E242D}" type="parTrans" cxnId="{60558A06-4A4E-4F4C-9C19-A33ACF8CD77A}">
      <dgm:prSet/>
      <dgm:spPr/>
      <dgm:t>
        <a:bodyPr/>
        <a:lstStyle/>
        <a:p>
          <a:endParaRPr lang="es-AR"/>
        </a:p>
      </dgm:t>
    </dgm:pt>
    <dgm:pt modelId="{8389F2F7-C5AB-4737-BA62-46AF4587109B}" type="sibTrans" cxnId="{60558A06-4A4E-4F4C-9C19-A33ACF8CD77A}">
      <dgm:prSet/>
      <dgm:spPr/>
      <dgm:t>
        <a:bodyPr/>
        <a:lstStyle/>
        <a:p>
          <a:endParaRPr lang="es-AR"/>
        </a:p>
      </dgm:t>
    </dgm:pt>
    <dgm:pt modelId="{A02A83D7-F379-447E-8CFE-B3D3E2C1C5A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seguimiento de Métricas</a:t>
          </a:r>
        </a:p>
      </dgm:t>
    </dgm:pt>
    <dgm:pt modelId="{40D5CE1D-1ED4-4504-B0A3-A7939A82E8B1}" type="parTrans" cxnId="{7D7755DE-177F-4A5F-B8D2-42DF668F3139}">
      <dgm:prSet/>
      <dgm:spPr/>
      <dgm:t>
        <a:bodyPr/>
        <a:lstStyle/>
        <a:p>
          <a:endParaRPr lang="es-AR"/>
        </a:p>
      </dgm:t>
    </dgm:pt>
    <dgm:pt modelId="{2A604606-4ED0-4416-9900-03FF97ECAAF7}" type="sibTrans" cxnId="{7D7755DE-177F-4A5F-B8D2-42DF668F3139}">
      <dgm:prSet/>
      <dgm:spPr/>
      <dgm:t>
        <a:bodyPr/>
        <a:lstStyle/>
        <a:p>
          <a:endParaRPr lang="es-AR"/>
        </a:p>
      </dgm:t>
    </dgm:pt>
    <dgm:pt modelId="{8BC58764-F68D-4CAF-92B1-5BB797E213F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informes semanales</a:t>
          </a:r>
        </a:p>
      </dgm:t>
    </dgm:pt>
    <dgm:pt modelId="{ABFD862D-44C7-4F96-9159-21E5A8A2DBD7}" type="parTrans" cxnId="{956B71C5-AB20-4012-AA2B-82B8E0B3AC9A}">
      <dgm:prSet/>
      <dgm:spPr/>
      <dgm:t>
        <a:bodyPr/>
        <a:lstStyle/>
        <a:p>
          <a:endParaRPr lang="es-AR"/>
        </a:p>
      </dgm:t>
    </dgm:pt>
    <dgm:pt modelId="{22130B1F-635E-49D5-A565-2BD2FF3EF51F}" type="sibTrans" cxnId="{956B71C5-AB20-4012-AA2B-82B8E0B3AC9A}">
      <dgm:prSet/>
      <dgm:spPr/>
      <dgm:t>
        <a:bodyPr/>
        <a:lstStyle/>
        <a:p>
          <a:endParaRPr lang="es-AR"/>
        </a:p>
      </dgm:t>
    </dgm:pt>
    <dgm:pt modelId="{E55538C3-E3A9-435D-9A78-AAC27C7ACF91}" type="pres">
      <dgm:prSet presAssocID="{E3698F22-98C6-4434-AC52-D4D2F6CCAF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C20A5F03-EAB7-4D30-BD15-7CC693FD3F42}" type="pres">
      <dgm:prSet presAssocID="{2B4AC0B5-514C-401A-98D6-79F9FA6EDA0D}" presName="hierRoot1" presStyleCnt="0">
        <dgm:presLayoutVars>
          <dgm:hierBranch val="init"/>
        </dgm:presLayoutVars>
      </dgm:prSet>
      <dgm:spPr/>
    </dgm:pt>
    <dgm:pt modelId="{9D4D80C3-E207-4020-8F9B-67C4183C67EA}" type="pres">
      <dgm:prSet presAssocID="{2B4AC0B5-514C-401A-98D6-79F9FA6EDA0D}" presName="rootComposite1" presStyleCnt="0"/>
      <dgm:spPr/>
    </dgm:pt>
    <dgm:pt modelId="{E98D5B9D-C3A9-4233-AA95-165922642D97}" type="pres">
      <dgm:prSet presAssocID="{2B4AC0B5-514C-401A-98D6-79F9FA6EDA0D}" presName="rootText1" presStyleLbl="node0" presStyleIdx="0" presStyleCnt="1" custScaleX="180246" custScaleY="164325" custLinFactY="-31585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997239-FA62-4428-A0AF-B91D833F3FF3}" type="pres">
      <dgm:prSet presAssocID="{2B4AC0B5-514C-401A-98D6-79F9FA6EDA0D}" presName="rootConnector1" presStyleLbl="node1" presStyleIdx="0" presStyleCnt="0"/>
      <dgm:spPr/>
      <dgm:t>
        <a:bodyPr/>
        <a:lstStyle/>
        <a:p>
          <a:endParaRPr lang="es-AR"/>
        </a:p>
      </dgm:t>
    </dgm:pt>
    <dgm:pt modelId="{B70ABCDD-FB86-44D5-88DC-188A16BC7540}" type="pres">
      <dgm:prSet presAssocID="{2B4AC0B5-514C-401A-98D6-79F9FA6EDA0D}" presName="hierChild2" presStyleCnt="0"/>
      <dgm:spPr/>
    </dgm:pt>
    <dgm:pt modelId="{CF1AAE46-BC96-4829-AF98-C032BD4D240C}" type="pres">
      <dgm:prSet presAssocID="{694CB58C-EB16-4E64-9798-6B77C257E52A}" presName="Name37" presStyleLbl="parChTrans1D2" presStyleIdx="0" presStyleCnt="2"/>
      <dgm:spPr/>
      <dgm:t>
        <a:bodyPr/>
        <a:lstStyle/>
        <a:p>
          <a:endParaRPr lang="es-AR"/>
        </a:p>
      </dgm:t>
    </dgm:pt>
    <dgm:pt modelId="{48943922-0822-404E-8184-454503C7A273}" type="pres">
      <dgm:prSet presAssocID="{87B9CD53-7BBD-49FE-A0BB-F2D7349DA03E}" presName="hierRoot2" presStyleCnt="0">
        <dgm:presLayoutVars>
          <dgm:hierBranch val="init"/>
        </dgm:presLayoutVars>
      </dgm:prSet>
      <dgm:spPr/>
    </dgm:pt>
    <dgm:pt modelId="{9BF3F39E-0DB3-4D5D-9472-88E34D4D6E34}" type="pres">
      <dgm:prSet presAssocID="{87B9CD53-7BBD-49FE-A0BB-F2D7349DA03E}" presName="rootComposite" presStyleCnt="0"/>
      <dgm:spPr/>
    </dgm:pt>
    <dgm:pt modelId="{06BE999B-8D76-45F7-9D14-D833239FF361}" type="pres">
      <dgm:prSet presAssocID="{87B9CD53-7BBD-49FE-A0BB-F2D7349DA03E}" presName="rootText" presStyleLbl="node2" presStyleIdx="0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4561C5-5187-48A8-A016-D6688C7A348D}" type="pres">
      <dgm:prSet presAssocID="{87B9CD53-7BBD-49FE-A0BB-F2D7349DA03E}" presName="rootConnector" presStyleLbl="node2" presStyleIdx="0" presStyleCnt="2"/>
      <dgm:spPr/>
      <dgm:t>
        <a:bodyPr/>
        <a:lstStyle/>
        <a:p>
          <a:endParaRPr lang="es-AR"/>
        </a:p>
      </dgm:t>
    </dgm:pt>
    <dgm:pt modelId="{EA0FCF60-2D5A-4B96-8D4B-0A7FE5158206}" type="pres">
      <dgm:prSet presAssocID="{87B9CD53-7BBD-49FE-A0BB-F2D7349DA03E}" presName="hierChild4" presStyleCnt="0"/>
      <dgm:spPr/>
    </dgm:pt>
    <dgm:pt modelId="{5E119338-CEC1-4958-BB7E-A52C4E52A45A}" type="pres">
      <dgm:prSet presAssocID="{CC311F6C-AECE-4B7E-9402-FFCEC171B275}" presName="Name37" presStyleLbl="parChTrans1D3" presStyleIdx="0" presStyleCnt="6"/>
      <dgm:spPr/>
      <dgm:t>
        <a:bodyPr/>
        <a:lstStyle/>
        <a:p>
          <a:endParaRPr lang="es-AR"/>
        </a:p>
      </dgm:t>
    </dgm:pt>
    <dgm:pt modelId="{96553AB5-0D5F-4F72-81E6-370030397EF5}" type="pres">
      <dgm:prSet presAssocID="{303E017B-D62E-440B-9941-53D9909A611E}" presName="hierRoot2" presStyleCnt="0">
        <dgm:presLayoutVars>
          <dgm:hierBranch val="init"/>
        </dgm:presLayoutVars>
      </dgm:prSet>
      <dgm:spPr/>
    </dgm:pt>
    <dgm:pt modelId="{244F5E55-083D-44A2-BEA6-F0B4734F3AC4}" type="pres">
      <dgm:prSet presAssocID="{303E017B-D62E-440B-9941-53D9909A611E}" presName="rootComposite" presStyleCnt="0"/>
      <dgm:spPr/>
    </dgm:pt>
    <dgm:pt modelId="{30B28D4D-C92E-41E1-A0A2-1D514074DB5E}" type="pres">
      <dgm:prSet presAssocID="{303E017B-D62E-440B-9941-53D9909A611E}" presName="rootText" presStyleLbl="node3" presStyleIdx="0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A6E093-202F-46C7-AB22-9BF23C079D32}" type="pres">
      <dgm:prSet presAssocID="{303E017B-D62E-440B-9941-53D9909A611E}" presName="rootConnector" presStyleLbl="node3" presStyleIdx="0" presStyleCnt="6"/>
      <dgm:spPr/>
      <dgm:t>
        <a:bodyPr/>
        <a:lstStyle/>
        <a:p>
          <a:endParaRPr lang="es-AR"/>
        </a:p>
      </dgm:t>
    </dgm:pt>
    <dgm:pt modelId="{14B90E08-AD95-4085-9547-9601C205E7A4}" type="pres">
      <dgm:prSet presAssocID="{303E017B-D62E-440B-9941-53D9909A611E}" presName="hierChild4" presStyleCnt="0"/>
      <dgm:spPr/>
    </dgm:pt>
    <dgm:pt modelId="{955CA10F-CE55-49CE-99C7-3CD356890713}" type="pres">
      <dgm:prSet presAssocID="{3569A354-8251-42E1-BF11-9927AB5C1B07}" presName="Name37" presStyleLbl="parChTrans1D4" presStyleIdx="0" presStyleCnt="47"/>
      <dgm:spPr/>
      <dgm:t>
        <a:bodyPr/>
        <a:lstStyle/>
        <a:p>
          <a:endParaRPr lang="es-AR"/>
        </a:p>
      </dgm:t>
    </dgm:pt>
    <dgm:pt modelId="{6A9BAE74-5CDE-4253-A6EC-F46E58F9C22F}" type="pres">
      <dgm:prSet presAssocID="{77A6C117-CDB3-482B-933A-163A7D591078}" presName="hierRoot2" presStyleCnt="0">
        <dgm:presLayoutVars>
          <dgm:hierBranch val="init"/>
        </dgm:presLayoutVars>
      </dgm:prSet>
      <dgm:spPr/>
    </dgm:pt>
    <dgm:pt modelId="{6F8E4675-BC76-432B-AD92-B91E2D464D80}" type="pres">
      <dgm:prSet presAssocID="{77A6C117-CDB3-482B-933A-163A7D591078}" presName="rootComposite" presStyleCnt="0"/>
      <dgm:spPr/>
    </dgm:pt>
    <dgm:pt modelId="{9D3E58C1-902C-43F9-98C9-1D84FD99B646}" type="pres">
      <dgm:prSet presAssocID="{77A6C117-CDB3-482B-933A-163A7D591078}" presName="rootText" presStyleLbl="node4" presStyleIdx="0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2E00C11-5AA6-45E4-AB58-52E350468DA4}" type="pres">
      <dgm:prSet presAssocID="{77A6C117-CDB3-482B-933A-163A7D591078}" presName="rootConnector" presStyleLbl="node4" presStyleIdx="0" presStyleCnt="47"/>
      <dgm:spPr/>
      <dgm:t>
        <a:bodyPr/>
        <a:lstStyle/>
        <a:p>
          <a:endParaRPr lang="es-AR"/>
        </a:p>
      </dgm:t>
    </dgm:pt>
    <dgm:pt modelId="{E55ADE96-C027-435C-A752-A6DBB0E37C55}" type="pres">
      <dgm:prSet presAssocID="{77A6C117-CDB3-482B-933A-163A7D591078}" presName="hierChild4" presStyleCnt="0"/>
      <dgm:spPr/>
    </dgm:pt>
    <dgm:pt modelId="{C882B0A9-6F53-425F-9234-6B09773C2644}" type="pres">
      <dgm:prSet presAssocID="{77A6C117-CDB3-482B-933A-163A7D591078}" presName="hierChild5" presStyleCnt="0"/>
      <dgm:spPr/>
    </dgm:pt>
    <dgm:pt modelId="{C4F5F210-09BC-4433-8C38-C25AFA2B63F1}" type="pres">
      <dgm:prSet presAssocID="{2DE5F95E-7049-4742-B781-6130327FD18B}" presName="Name37" presStyleLbl="parChTrans1D4" presStyleIdx="1" presStyleCnt="47"/>
      <dgm:spPr/>
      <dgm:t>
        <a:bodyPr/>
        <a:lstStyle/>
        <a:p>
          <a:endParaRPr lang="es-AR"/>
        </a:p>
      </dgm:t>
    </dgm:pt>
    <dgm:pt modelId="{56AE434D-2139-4BB4-B7CF-0D283270A0C0}" type="pres">
      <dgm:prSet presAssocID="{56C6C07B-0513-4842-8CA7-7B4E872A4984}" presName="hierRoot2" presStyleCnt="0">
        <dgm:presLayoutVars>
          <dgm:hierBranch val="init"/>
        </dgm:presLayoutVars>
      </dgm:prSet>
      <dgm:spPr/>
    </dgm:pt>
    <dgm:pt modelId="{21DFBEBB-3530-499D-92AD-E7AC86657336}" type="pres">
      <dgm:prSet presAssocID="{56C6C07B-0513-4842-8CA7-7B4E872A4984}" presName="rootComposite" presStyleCnt="0"/>
      <dgm:spPr/>
    </dgm:pt>
    <dgm:pt modelId="{02FBC408-35D9-4A8D-BC0B-8598D2AF8F09}" type="pres">
      <dgm:prSet presAssocID="{56C6C07B-0513-4842-8CA7-7B4E872A4984}" presName="rootText" presStyleLbl="node4" presStyleIdx="1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9D6C32E-426A-4684-84CF-EDBB1CFFBFED}" type="pres">
      <dgm:prSet presAssocID="{56C6C07B-0513-4842-8CA7-7B4E872A4984}" presName="rootConnector" presStyleLbl="node4" presStyleIdx="1" presStyleCnt="47"/>
      <dgm:spPr/>
      <dgm:t>
        <a:bodyPr/>
        <a:lstStyle/>
        <a:p>
          <a:endParaRPr lang="es-AR"/>
        </a:p>
      </dgm:t>
    </dgm:pt>
    <dgm:pt modelId="{BD73EA15-B1B2-40E3-8D35-ADF0F79E17B7}" type="pres">
      <dgm:prSet presAssocID="{56C6C07B-0513-4842-8CA7-7B4E872A4984}" presName="hierChild4" presStyleCnt="0"/>
      <dgm:spPr/>
    </dgm:pt>
    <dgm:pt modelId="{E4FB1CBC-D284-4979-9E81-CFC0343F99AA}" type="pres">
      <dgm:prSet presAssocID="{56C6C07B-0513-4842-8CA7-7B4E872A4984}" presName="hierChild5" presStyleCnt="0"/>
      <dgm:spPr/>
    </dgm:pt>
    <dgm:pt modelId="{E693D7A9-7CC7-4015-A4D2-1EA72D6ED382}" type="pres">
      <dgm:prSet presAssocID="{497AA563-9D4D-4F97-B516-5BB82B92EE15}" presName="Name37" presStyleLbl="parChTrans1D4" presStyleIdx="2" presStyleCnt="47"/>
      <dgm:spPr/>
      <dgm:t>
        <a:bodyPr/>
        <a:lstStyle/>
        <a:p>
          <a:endParaRPr lang="es-AR"/>
        </a:p>
      </dgm:t>
    </dgm:pt>
    <dgm:pt modelId="{FABEDFDC-6874-4337-B822-A937DEF55C2C}" type="pres">
      <dgm:prSet presAssocID="{76DB68F6-EBAD-45B1-BC42-1AC26EADF98D}" presName="hierRoot2" presStyleCnt="0">
        <dgm:presLayoutVars>
          <dgm:hierBranch val="init"/>
        </dgm:presLayoutVars>
      </dgm:prSet>
      <dgm:spPr/>
    </dgm:pt>
    <dgm:pt modelId="{49BEF2D7-B2EE-42E3-BBE6-9105030BA845}" type="pres">
      <dgm:prSet presAssocID="{76DB68F6-EBAD-45B1-BC42-1AC26EADF98D}" presName="rootComposite" presStyleCnt="0"/>
      <dgm:spPr/>
    </dgm:pt>
    <dgm:pt modelId="{E8243DE3-72FB-4A7C-B23F-FE35600223A0}" type="pres">
      <dgm:prSet presAssocID="{76DB68F6-EBAD-45B1-BC42-1AC26EADF98D}" presName="rootText" presStyleLbl="node4" presStyleIdx="2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0C9E16-02A5-4CA1-8E5F-4E40820C2F47}" type="pres">
      <dgm:prSet presAssocID="{76DB68F6-EBAD-45B1-BC42-1AC26EADF98D}" presName="rootConnector" presStyleLbl="node4" presStyleIdx="2" presStyleCnt="47"/>
      <dgm:spPr/>
      <dgm:t>
        <a:bodyPr/>
        <a:lstStyle/>
        <a:p>
          <a:endParaRPr lang="es-AR"/>
        </a:p>
      </dgm:t>
    </dgm:pt>
    <dgm:pt modelId="{37FAA4EF-5193-452B-ACAC-608737C918EF}" type="pres">
      <dgm:prSet presAssocID="{76DB68F6-EBAD-45B1-BC42-1AC26EADF98D}" presName="hierChild4" presStyleCnt="0"/>
      <dgm:spPr/>
    </dgm:pt>
    <dgm:pt modelId="{4D47975A-6C1D-423E-A6A0-A7B92C515382}" type="pres">
      <dgm:prSet presAssocID="{76DB68F6-EBAD-45B1-BC42-1AC26EADF98D}" presName="hierChild5" presStyleCnt="0"/>
      <dgm:spPr/>
    </dgm:pt>
    <dgm:pt modelId="{7C4BDC72-F003-47AF-B6DE-0BC112317301}" type="pres">
      <dgm:prSet presAssocID="{B4BC3614-5B10-4E0A-A0F2-32FB2E1CB494}" presName="Name37" presStyleLbl="parChTrans1D4" presStyleIdx="3" presStyleCnt="47"/>
      <dgm:spPr/>
      <dgm:t>
        <a:bodyPr/>
        <a:lstStyle/>
        <a:p>
          <a:endParaRPr lang="es-ES"/>
        </a:p>
      </dgm:t>
    </dgm:pt>
    <dgm:pt modelId="{D0E5A08A-EF6A-4ACF-ACE7-EC0EF0FC067B}" type="pres">
      <dgm:prSet presAssocID="{EEA052AF-7C67-42A7-9ABC-45DF41468274}" presName="hierRoot2" presStyleCnt="0">
        <dgm:presLayoutVars>
          <dgm:hierBranch val="init"/>
        </dgm:presLayoutVars>
      </dgm:prSet>
      <dgm:spPr/>
    </dgm:pt>
    <dgm:pt modelId="{5C9EFEC9-7A08-4F97-A14C-944663DCB309}" type="pres">
      <dgm:prSet presAssocID="{EEA052AF-7C67-42A7-9ABC-45DF41468274}" presName="rootComposite" presStyleCnt="0"/>
      <dgm:spPr/>
    </dgm:pt>
    <dgm:pt modelId="{A8F1857D-D75E-44A5-A916-699B3E2CC8A9}" type="pres">
      <dgm:prSet presAssocID="{EEA052AF-7C67-42A7-9ABC-45DF41468274}" presName="rootText" presStyleLbl="node4" presStyleIdx="3" presStyleCnt="47" custScaleX="126419" custScaleY="1276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89C0B-6624-47B5-BC3F-F17F7D00A953}" type="pres">
      <dgm:prSet presAssocID="{EEA052AF-7C67-42A7-9ABC-45DF41468274}" presName="rootConnector" presStyleLbl="node4" presStyleIdx="3" presStyleCnt="47"/>
      <dgm:spPr/>
      <dgm:t>
        <a:bodyPr/>
        <a:lstStyle/>
        <a:p>
          <a:endParaRPr lang="es-AR"/>
        </a:p>
      </dgm:t>
    </dgm:pt>
    <dgm:pt modelId="{896F97E0-08E3-42FA-BF57-FCF3B0CEFC66}" type="pres">
      <dgm:prSet presAssocID="{EEA052AF-7C67-42A7-9ABC-45DF41468274}" presName="hierChild4" presStyleCnt="0"/>
      <dgm:spPr/>
    </dgm:pt>
    <dgm:pt modelId="{F12C9106-7EAB-4B60-970F-51456D80BAEB}" type="pres">
      <dgm:prSet presAssocID="{EEA052AF-7C67-42A7-9ABC-45DF41468274}" presName="hierChild5" presStyleCnt="0"/>
      <dgm:spPr/>
    </dgm:pt>
    <dgm:pt modelId="{46DEB318-BF83-4751-A548-D1BE7D579CAE}" type="pres">
      <dgm:prSet presAssocID="{303E017B-D62E-440B-9941-53D9909A611E}" presName="hierChild5" presStyleCnt="0"/>
      <dgm:spPr/>
    </dgm:pt>
    <dgm:pt modelId="{FDA9E721-0356-41CF-8FC8-0746928816A7}" type="pres">
      <dgm:prSet presAssocID="{DC133BC1-8490-4C0F-B1BF-EB12AA8A3BC1}" presName="Name37" presStyleLbl="parChTrans1D3" presStyleIdx="1" presStyleCnt="6"/>
      <dgm:spPr/>
      <dgm:t>
        <a:bodyPr/>
        <a:lstStyle/>
        <a:p>
          <a:endParaRPr lang="es-AR"/>
        </a:p>
      </dgm:t>
    </dgm:pt>
    <dgm:pt modelId="{66963EAB-C664-4A8F-986B-755400AFD5B0}" type="pres">
      <dgm:prSet presAssocID="{A2A44418-A057-4BC5-B748-5764FF82A309}" presName="hierRoot2" presStyleCnt="0">
        <dgm:presLayoutVars>
          <dgm:hierBranch val="init"/>
        </dgm:presLayoutVars>
      </dgm:prSet>
      <dgm:spPr/>
    </dgm:pt>
    <dgm:pt modelId="{49FEF01C-2177-4D3F-BF20-FE758EDF0C4D}" type="pres">
      <dgm:prSet presAssocID="{A2A44418-A057-4BC5-B748-5764FF82A309}" presName="rootComposite" presStyleCnt="0"/>
      <dgm:spPr/>
    </dgm:pt>
    <dgm:pt modelId="{BB74B5D4-89E5-4F70-A864-1F992E06CE03}" type="pres">
      <dgm:prSet presAssocID="{A2A44418-A057-4BC5-B748-5764FF82A309}" presName="rootText" presStyleLbl="node3" presStyleIdx="1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9AF2B7C-4005-4F9C-8FEA-67068EF50605}" type="pres">
      <dgm:prSet presAssocID="{A2A44418-A057-4BC5-B748-5764FF82A309}" presName="rootConnector" presStyleLbl="node3" presStyleIdx="1" presStyleCnt="6"/>
      <dgm:spPr/>
      <dgm:t>
        <a:bodyPr/>
        <a:lstStyle/>
        <a:p>
          <a:endParaRPr lang="es-AR"/>
        </a:p>
      </dgm:t>
    </dgm:pt>
    <dgm:pt modelId="{1C61AC8A-604B-4D7C-BADB-C574B03E9293}" type="pres">
      <dgm:prSet presAssocID="{A2A44418-A057-4BC5-B748-5764FF82A309}" presName="hierChild4" presStyleCnt="0"/>
      <dgm:spPr/>
    </dgm:pt>
    <dgm:pt modelId="{923805C6-587C-4685-B610-2D87F732B0EF}" type="pres">
      <dgm:prSet presAssocID="{DD308717-263D-4855-9344-624B9CB7EC91}" presName="Name37" presStyleLbl="parChTrans1D4" presStyleIdx="4" presStyleCnt="47"/>
      <dgm:spPr/>
      <dgm:t>
        <a:bodyPr/>
        <a:lstStyle/>
        <a:p>
          <a:endParaRPr lang="es-AR"/>
        </a:p>
      </dgm:t>
    </dgm:pt>
    <dgm:pt modelId="{8D0B165D-9C3C-46E5-80EC-811C9409D784}" type="pres">
      <dgm:prSet presAssocID="{9D4F6E57-28AB-474B-A64D-BCED3856B95E}" presName="hierRoot2" presStyleCnt="0">
        <dgm:presLayoutVars>
          <dgm:hierBranch val="init"/>
        </dgm:presLayoutVars>
      </dgm:prSet>
      <dgm:spPr/>
    </dgm:pt>
    <dgm:pt modelId="{3CB3D98F-03C8-43B3-A89F-F95658B31480}" type="pres">
      <dgm:prSet presAssocID="{9D4F6E57-28AB-474B-A64D-BCED3856B95E}" presName="rootComposite" presStyleCnt="0"/>
      <dgm:spPr/>
    </dgm:pt>
    <dgm:pt modelId="{1F0845B9-C708-4267-A84F-55D9D0FC465C}" type="pres">
      <dgm:prSet presAssocID="{9D4F6E57-28AB-474B-A64D-BCED3856B95E}" presName="rootText" presStyleLbl="node4" presStyleIdx="4" presStyleCnt="47" custScaleX="154718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6C05461-7C29-4B53-9670-487BAB9DDD8F}" type="pres">
      <dgm:prSet presAssocID="{9D4F6E57-28AB-474B-A64D-BCED3856B95E}" presName="rootConnector" presStyleLbl="node4" presStyleIdx="4" presStyleCnt="47"/>
      <dgm:spPr/>
      <dgm:t>
        <a:bodyPr/>
        <a:lstStyle/>
        <a:p>
          <a:endParaRPr lang="es-AR"/>
        </a:p>
      </dgm:t>
    </dgm:pt>
    <dgm:pt modelId="{59119ED9-2725-4730-9944-FFADEDB1FB47}" type="pres">
      <dgm:prSet presAssocID="{9D4F6E57-28AB-474B-A64D-BCED3856B95E}" presName="hierChild4" presStyleCnt="0"/>
      <dgm:spPr/>
    </dgm:pt>
    <dgm:pt modelId="{8C7DE6B1-2D19-44F8-AED2-BCF39CA4DF83}" type="pres">
      <dgm:prSet presAssocID="{4327325F-9B3B-4F45-9363-E5A187E406F3}" presName="Name37" presStyleLbl="parChTrans1D4" presStyleIdx="5" presStyleCnt="47"/>
      <dgm:spPr/>
      <dgm:t>
        <a:bodyPr/>
        <a:lstStyle/>
        <a:p>
          <a:endParaRPr lang="es-AR"/>
        </a:p>
      </dgm:t>
    </dgm:pt>
    <dgm:pt modelId="{A011DE76-67C2-4282-ADEE-258A27C8CAEB}" type="pres">
      <dgm:prSet presAssocID="{56115D97-B141-4034-B3D1-C7ABB585FE89}" presName="hierRoot2" presStyleCnt="0">
        <dgm:presLayoutVars>
          <dgm:hierBranch val="init"/>
        </dgm:presLayoutVars>
      </dgm:prSet>
      <dgm:spPr/>
    </dgm:pt>
    <dgm:pt modelId="{3BD5E43E-1778-4A84-A1C6-DA3948E64C9B}" type="pres">
      <dgm:prSet presAssocID="{56115D97-B141-4034-B3D1-C7ABB585FE89}" presName="rootComposite" presStyleCnt="0"/>
      <dgm:spPr/>
    </dgm:pt>
    <dgm:pt modelId="{3406A426-C39B-45CA-A1B2-1F8B9E72D9FB}" type="pres">
      <dgm:prSet presAssocID="{56115D97-B141-4034-B3D1-C7ABB585FE89}" presName="rootText" presStyleLbl="node4" presStyleIdx="5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D4BAFC-150F-4C18-963B-9D28C715E85B}" type="pres">
      <dgm:prSet presAssocID="{56115D97-B141-4034-B3D1-C7ABB585FE89}" presName="rootConnector" presStyleLbl="node4" presStyleIdx="5" presStyleCnt="47"/>
      <dgm:spPr/>
      <dgm:t>
        <a:bodyPr/>
        <a:lstStyle/>
        <a:p>
          <a:endParaRPr lang="es-AR"/>
        </a:p>
      </dgm:t>
    </dgm:pt>
    <dgm:pt modelId="{1B2CE12F-0DDF-46C3-A769-4F699CF6536F}" type="pres">
      <dgm:prSet presAssocID="{56115D97-B141-4034-B3D1-C7ABB585FE89}" presName="hierChild4" presStyleCnt="0"/>
      <dgm:spPr/>
    </dgm:pt>
    <dgm:pt modelId="{216F2C47-7938-42CA-B7BF-6B41978C2A15}" type="pres">
      <dgm:prSet presAssocID="{56115D97-B141-4034-B3D1-C7ABB585FE89}" presName="hierChild5" presStyleCnt="0"/>
      <dgm:spPr/>
    </dgm:pt>
    <dgm:pt modelId="{808A9373-1F84-4C3A-BE7E-212B0B3ADE3B}" type="pres">
      <dgm:prSet presAssocID="{78765C45-65D7-4FEE-8720-76123CF30724}" presName="Name37" presStyleLbl="parChTrans1D4" presStyleIdx="6" presStyleCnt="47"/>
      <dgm:spPr/>
      <dgm:t>
        <a:bodyPr/>
        <a:lstStyle/>
        <a:p>
          <a:endParaRPr lang="es-AR"/>
        </a:p>
      </dgm:t>
    </dgm:pt>
    <dgm:pt modelId="{38BD6CE2-7BC2-4764-8293-44F04544A4D2}" type="pres">
      <dgm:prSet presAssocID="{6B15FB9A-96E8-4855-BC6F-869CD9FDE35E}" presName="hierRoot2" presStyleCnt="0">
        <dgm:presLayoutVars>
          <dgm:hierBranch val="init"/>
        </dgm:presLayoutVars>
      </dgm:prSet>
      <dgm:spPr/>
    </dgm:pt>
    <dgm:pt modelId="{C1FA1B4F-8D2A-4AE4-AF7E-D2298F8E8E22}" type="pres">
      <dgm:prSet presAssocID="{6B15FB9A-96E8-4855-BC6F-869CD9FDE35E}" presName="rootComposite" presStyleCnt="0"/>
      <dgm:spPr/>
    </dgm:pt>
    <dgm:pt modelId="{F31EFE11-D40B-4060-82FE-C9482B5D68A3}" type="pres">
      <dgm:prSet presAssocID="{6B15FB9A-96E8-4855-BC6F-869CD9FDE35E}" presName="rootText" presStyleLbl="node4" presStyleIdx="6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D96B2B5-FD3D-49EA-A603-DDA2058A806E}" type="pres">
      <dgm:prSet presAssocID="{6B15FB9A-96E8-4855-BC6F-869CD9FDE35E}" presName="rootConnector" presStyleLbl="node4" presStyleIdx="6" presStyleCnt="47"/>
      <dgm:spPr/>
      <dgm:t>
        <a:bodyPr/>
        <a:lstStyle/>
        <a:p>
          <a:endParaRPr lang="es-AR"/>
        </a:p>
      </dgm:t>
    </dgm:pt>
    <dgm:pt modelId="{D2EDC887-959B-4F93-854D-35CC4365773A}" type="pres">
      <dgm:prSet presAssocID="{6B15FB9A-96E8-4855-BC6F-869CD9FDE35E}" presName="hierChild4" presStyleCnt="0"/>
      <dgm:spPr/>
    </dgm:pt>
    <dgm:pt modelId="{BE66536B-537D-4175-BAB3-893BE1FA678E}" type="pres">
      <dgm:prSet presAssocID="{6B15FB9A-96E8-4855-BC6F-869CD9FDE35E}" presName="hierChild5" presStyleCnt="0"/>
      <dgm:spPr/>
    </dgm:pt>
    <dgm:pt modelId="{9E458D3B-A076-4F40-ABEC-0066F45345C4}" type="pres">
      <dgm:prSet presAssocID="{1A060052-4A2D-41B7-BC0F-776F8AF9F707}" presName="Name37" presStyleLbl="parChTrans1D4" presStyleIdx="7" presStyleCnt="47"/>
      <dgm:spPr/>
      <dgm:t>
        <a:bodyPr/>
        <a:lstStyle/>
        <a:p>
          <a:endParaRPr lang="es-AR"/>
        </a:p>
      </dgm:t>
    </dgm:pt>
    <dgm:pt modelId="{DBA1FA66-D606-428C-9B76-39391E74CD96}" type="pres">
      <dgm:prSet presAssocID="{BDDEA668-6405-498E-9A5D-620A1CD11778}" presName="hierRoot2" presStyleCnt="0">
        <dgm:presLayoutVars>
          <dgm:hierBranch val="init"/>
        </dgm:presLayoutVars>
      </dgm:prSet>
      <dgm:spPr/>
    </dgm:pt>
    <dgm:pt modelId="{A82922EE-849D-4A8B-9EE6-35C40E728826}" type="pres">
      <dgm:prSet presAssocID="{BDDEA668-6405-498E-9A5D-620A1CD11778}" presName="rootComposite" presStyleCnt="0"/>
      <dgm:spPr/>
    </dgm:pt>
    <dgm:pt modelId="{6DCDD900-550C-49BF-B411-DCDEA8BB1AEA}" type="pres">
      <dgm:prSet presAssocID="{BDDEA668-6405-498E-9A5D-620A1CD11778}" presName="rootText" presStyleLbl="node4" presStyleIdx="7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697AC6-6CC3-49BE-935F-0BD84B7700D2}" type="pres">
      <dgm:prSet presAssocID="{BDDEA668-6405-498E-9A5D-620A1CD11778}" presName="rootConnector" presStyleLbl="node4" presStyleIdx="7" presStyleCnt="47"/>
      <dgm:spPr/>
      <dgm:t>
        <a:bodyPr/>
        <a:lstStyle/>
        <a:p>
          <a:endParaRPr lang="es-AR"/>
        </a:p>
      </dgm:t>
    </dgm:pt>
    <dgm:pt modelId="{90CA4B44-DF8C-4C94-A26C-0A02E7B722AB}" type="pres">
      <dgm:prSet presAssocID="{BDDEA668-6405-498E-9A5D-620A1CD11778}" presName="hierChild4" presStyleCnt="0"/>
      <dgm:spPr/>
    </dgm:pt>
    <dgm:pt modelId="{ECC7D618-66C9-404D-B729-B2630728B1F0}" type="pres">
      <dgm:prSet presAssocID="{BDDEA668-6405-498E-9A5D-620A1CD11778}" presName="hierChild5" presStyleCnt="0"/>
      <dgm:spPr/>
    </dgm:pt>
    <dgm:pt modelId="{A86431CF-6CD0-4EEE-A08D-824A526B3ED1}" type="pres">
      <dgm:prSet presAssocID="{D0B4E3F7-09E2-4C2C-A790-9BD03BD2CB5B}" presName="Name37" presStyleLbl="parChTrans1D4" presStyleIdx="8" presStyleCnt="47"/>
      <dgm:spPr/>
      <dgm:t>
        <a:bodyPr/>
        <a:lstStyle/>
        <a:p>
          <a:endParaRPr lang="es-ES"/>
        </a:p>
      </dgm:t>
    </dgm:pt>
    <dgm:pt modelId="{728D0844-1B7E-4055-A82B-E3F0555227D5}" type="pres">
      <dgm:prSet presAssocID="{A9DAF1F4-AB74-4D4E-806D-82373DA50C2F}" presName="hierRoot2" presStyleCnt="0">
        <dgm:presLayoutVars>
          <dgm:hierBranch val="init"/>
        </dgm:presLayoutVars>
      </dgm:prSet>
      <dgm:spPr/>
    </dgm:pt>
    <dgm:pt modelId="{6C27F6C3-390A-4420-995D-5B8852B091C2}" type="pres">
      <dgm:prSet presAssocID="{A9DAF1F4-AB74-4D4E-806D-82373DA50C2F}" presName="rootComposite" presStyleCnt="0"/>
      <dgm:spPr/>
    </dgm:pt>
    <dgm:pt modelId="{F2CA8951-7D9D-468E-8A2A-1F6A1E42C700}" type="pres">
      <dgm:prSet presAssocID="{A9DAF1F4-AB74-4D4E-806D-82373DA50C2F}" presName="rootText" presStyleLbl="node4" presStyleIdx="8" presStyleCnt="47" custScaleX="127608" custScaleY="1368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2107FC-C4F4-456E-9AF6-2A8310F90D3D}" type="pres">
      <dgm:prSet presAssocID="{A9DAF1F4-AB74-4D4E-806D-82373DA50C2F}" presName="rootConnector" presStyleLbl="node4" presStyleIdx="8" presStyleCnt="47"/>
      <dgm:spPr/>
      <dgm:t>
        <a:bodyPr/>
        <a:lstStyle/>
        <a:p>
          <a:endParaRPr lang="es-AR"/>
        </a:p>
      </dgm:t>
    </dgm:pt>
    <dgm:pt modelId="{217B4963-EA92-4E16-8076-412CD85C5660}" type="pres">
      <dgm:prSet presAssocID="{A9DAF1F4-AB74-4D4E-806D-82373DA50C2F}" presName="hierChild4" presStyleCnt="0"/>
      <dgm:spPr/>
    </dgm:pt>
    <dgm:pt modelId="{8081BF37-F6D1-470F-B327-EB82D0F67834}" type="pres">
      <dgm:prSet presAssocID="{A9DAF1F4-AB74-4D4E-806D-82373DA50C2F}" presName="hierChild5" presStyleCnt="0"/>
      <dgm:spPr/>
    </dgm:pt>
    <dgm:pt modelId="{846BEDC3-A8C9-40CE-9A97-D5EF0CCA16FE}" type="pres">
      <dgm:prSet presAssocID="{9D4F6E57-28AB-474B-A64D-BCED3856B95E}" presName="hierChild5" presStyleCnt="0"/>
      <dgm:spPr/>
    </dgm:pt>
    <dgm:pt modelId="{438C2CB6-64AE-4B71-BA2B-0984F39C062F}" type="pres">
      <dgm:prSet presAssocID="{508C6C35-37E8-4644-99C6-093BD648A710}" presName="Name37" presStyleLbl="parChTrans1D4" presStyleIdx="9" presStyleCnt="47"/>
      <dgm:spPr/>
      <dgm:t>
        <a:bodyPr/>
        <a:lstStyle/>
        <a:p>
          <a:endParaRPr lang="es-AR"/>
        </a:p>
      </dgm:t>
    </dgm:pt>
    <dgm:pt modelId="{1EA0713A-F511-46B9-841A-C40CFE15D0E0}" type="pres">
      <dgm:prSet presAssocID="{6D3BFB40-FDBB-4ADF-B486-3518D396CBF9}" presName="hierRoot2" presStyleCnt="0">
        <dgm:presLayoutVars>
          <dgm:hierBranch val="init"/>
        </dgm:presLayoutVars>
      </dgm:prSet>
      <dgm:spPr/>
    </dgm:pt>
    <dgm:pt modelId="{6AD3833B-9DC8-405B-85EC-351106E1E0DC}" type="pres">
      <dgm:prSet presAssocID="{6D3BFB40-FDBB-4ADF-B486-3518D396CBF9}" presName="rootComposite" presStyleCnt="0"/>
      <dgm:spPr/>
    </dgm:pt>
    <dgm:pt modelId="{0B777F02-E870-4A13-B77D-3701325719BB}" type="pres">
      <dgm:prSet presAssocID="{6D3BFB40-FDBB-4ADF-B486-3518D396CBF9}" presName="rootText" presStyleLbl="node4" presStyleIdx="9" presStyleCnt="47" custScaleX="140436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C94C6C4-FB5A-4128-BFD8-B4A1A61A390E}" type="pres">
      <dgm:prSet presAssocID="{6D3BFB40-FDBB-4ADF-B486-3518D396CBF9}" presName="rootConnector" presStyleLbl="node4" presStyleIdx="9" presStyleCnt="47"/>
      <dgm:spPr/>
      <dgm:t>
        <a:bodyPr/>
        <a:lstStyle/>
        <a:p>
          <a:endParaRPr lang="es-AR"/>
        </a:p>
      </dgm:t>
    </dgm:pt>
    <dgm:pt modelId="{CCF3CC7F-3D78-4A9E-9D56-D987782A9145}" type="pres">
      <dgm:prSet presAssocID="{6D3BFB40-FDBB-4ADF-B486-3518D396CBF9}" presName="hierChild4" presStyleCnt="0"/>
      <dgm:spPr/>
    </dgm:pt>
    <dgm:pt modelId="{A5FD003B-1D34-4470-98BD-0E6759AF108B}" type="pres">
      <dgm:prSet presAssocID="{08738A74-7672-4F75-A6F6-971EB0DCC19F}" presName="Name37" presStyleLbl="parChTrans1D4" presStyleIdx="10" presStyleCnt="47"/>
      <dgm:spPr/>
      <dgm:t>
        <a:bodyPr/>
        <a:lstStyle/>
        <a:p>
          <a:endParaRPr lang="es-AR"/>
        </a:p>
      </dgm:t>
    </dgm:pt>
    <dgm:pt modelId="{3B411819-C694-4CAC-9539-C194906C32FA}" type="pres">
      <dgm:prSet presAssocID="{5FA3C966-1390-40E2-A871-D1EDA9433318}" presName="hierRoot2" presStyleCnt="0">
        <dgm:presLayoutVars>
          <dgm:hierBranch val="init"/>
        </dgm:presLayoutVars>
      </dgm:prSet>
      <dgm:spPr/>
    </dgm:pt>
    <dgm:pt modelId="{02E30DF1-A04A-41F6-9E4D-C435531B0AEE}" type="pres">
      <dgm:prSet presAssocID="{5FA3C966-1390-40E2-A871-D1EDA9433318}" presName="rootComposite" presStyleCnt="0"/>
      <dgm:spPr/>
    </dgm:pt>
    <dgm:pt modelId="{2335C7C6-43A2-4348-A91F-0E456B61402E}" type="pres">
      <dgm:prSet presAssocID="{5FA3C966-1390-40E2-A871-D1EDA9433318}" presName="rootText" presStyleLbl="node4" presStyleIdx="10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103D8E-CD23-4130-8611-D4B5F6344296}" type="pres">
      <dgm:prSet presAssocID="{5FA3C966-1390-40E2-A871-D1EDA9433318}" presName="rootConnector" presStyleLbl="node4" presStyleIdx="10" presStyleCnt="47"/>
      <dgm:spPr/>
      <dgm:t>
        <a:bodyPr/>
        <a:lstStyle/>
        <a:p>
          <a:endParaRPr lang="es-AR"/>
        </a:p>
      </dgm:t>
    </dgm:pt>
    <dgm:pt modelId="{39E8F436-D112-45EF-9E3E-35359FB6B062}" type="pres">
      <dgm:prSet presAssocID="{5FA3C966-1390-40E2-A871-D1EDA9433318}" presName="hierChild4" presStyleCnt="0"/>
      <dgm:spPr/>
    </dgm:pt>
    <dgm:pt modelId="{D9B869E7-C983-4E58-A317-860C20B5A23C}" type="pres">
      <dgm:prSet presAssocID="{5FA3C966-1390-40E2-A871-D1EDA9433318}" presName="hierChild5" presStyleCnt="0"/>
      <dgm:spPr/>
    </dgm:pt>
    <dgm:pt modelId="{84BF515E-BBA2-4B6E-BCAC-9A1E45772135}" type="pres">
      <dgm:prSet presAssocID="{BEC58EE8-98E7-4F20-A979-BABEB0068037}" presName="Name37" presStyleLbl="parChTrans1D4" presStyleIdx="11" presStyleCnt="47"/>
      <dgm:spPr/>
      <dgm:t>
        <a:bodyPr/>
        <a:lstStyle/>
        <a:p>
          <a:endParaRPr lang="es-AR"/>
        </a:p>
      </dgm:t>
    </dgm:pt>
    <dgm:pt modelId="{5BEDB86F-ECFE-4D2F-B748-400A8A6A2153}" type="pres">
      <dgm:prSet presAssocID="{9D0CF5E0-6695-4829-ADFC-CD03FB42948A}" presName="hierRoot2" presStyleCnt="0">
        <dgm:presLayoutVars>
          <dgm:hierBranch val="init"/>
        </dgm:presLayoutVars>
      </dgm:prSet>
      <dgm:spPr/>
    </dgm:pt>
    <dgm:pt modelId="{59EA9AD1-DF23-43D6-A95B-322706415BB2}" type="pres">
      <dgm:prSet presAssocID="{9D0CF5E0-6695-4829-ADFC-CD03FB42948A}" presName="rootComposite" presStyleCnt="0"/>
      <dgm:spPr/>
    </dgm:pt>
    <dgm:pt modelId="{69FF7A11-83F6-4720-8FD3-541B999486FF}" type="pres">
      <dgm:prSet presAssocID="{9D0CF5E0-6695-4829-ADFC-CD03FB42948A}" presName="rootText" presStyleLbl="node4" presStyleIdx="11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4677AE-DC83-4064-8405-9C466F1B08FE}" type="pres">
      <dgm:prSet presAssocID="{9D0CF5E0-6695-4829-ADFC-CD03FB42948A}" presName="rootConnector" presStyleLbl="node4" presStyleIdx="11" presStyleCnt="47"/>
      <dgm:spPr/>
      <dgm:t>
        <a:bodyPr/>
        <a:lstStyle/>
        <a:p>
          <a:endParaRPr lang="es-AR"/>
        </a:p>
      </dgm:t>
    </dgm:pt>
    <dgm:pt modelId="{E68361CF-D802-4417-9CDF-DE813C0E55A1}" type="pres">
      <dgm:prSet presAssocID="{9D0CF5E0-6695-4829-ADFC-CD03FB42948A}" presName="hierChild4" presStyleCnt="0"/>
      <dgm:spPr/>
    </dgm:pt>
    <dgm:pt modelId="{CAF2B857-87B3-4490-A393-B6E575244701}" type="pres">
      <dgm:prSet presAssocID="{9D0CF5E0-6695-4829-ADFC-CD03FB42948A}" presName="hierChild5" presStyleCnt="0"/>
      <dgm:spPr/>
    </dgm:pt>
    <dgm:pt modelId="{DA5481BE-6EA6-495B-8F7B-605F5B086BD6}" type="pres">
      <dgm:prSet presAssocID="{6D3BFB40-FDBB-4ADF-B486-3518D396CBF9}" presName="hierChild5" presStyleCnt="0"/>
      <dgm:spPr/>
    </dgm:pt>
    <dgm:pt modelId="{AF355F77-E9C7-475F-AEBD-05655CC01847}" type="pres">
      <dgm:prSet presAssocID="{70AA2F43-B80A-4A4E-A205-C2A601A09B91}" presName="Name37" presStyleLbl="parChTrans1D4" presStyleIdx="12" presStyleCnt="47"/>
      <dgm:spPr/>
      <dgm:t>
        <a:bodyPr/>
        <a:lstStyle/>
        <a:p>
          <a:endParaRPr lang="es-AR"/>
        </a:p>
      </dgm:t>
    </dgm:pt>
    <dgm:pt modelId="{828A843B-1745-40CB-A2D4-63481E9BBBE6}" type="pres">
      <dgm:prSet presAssocID="{7DB87085-23A8-4FF0-9F72-E9FDCBEBC866}" presName="hierRoot2" presStyleCnt="0">
        <dgm:presLayoutVars>
          <dgm:hierBranch val="init"/>
        </dgm:presLayoutVars>
      </dgm:prSet>
      <dgm:spPr/>
    </dgm:pt>
    <dgm:pt modelId="{592ED965-6338-4BE9-A284-580AA31A707E}" type="pres">
      <dgm:prSet presAssocID="{7DB87085-23A8-4FF0-9F72-E9FDCBEBC866}" presName="rootComposite" presStyleCnt="0"/>
      <dgm:spPr/>
    </dgm:pt>
    <dgm:pt modelId="{C4444C09-00A8-48D8-8880-5BB3989B7B06}" type="pres">
      <dgm:prSet presAssocID="{7DB87085-23A8-4FF0-9F72-E9FDCBEBC866}" presName="rootText" presStyleLbl="node4" presStyleIdx="12" presStyleCnt="47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75257A-67E6-44A5-85CC-21DD4BB432DE}" type="pres">
      <dgm:prSet presAssocID="{7DB87085-23A8-4FF0-9F72-E9FDCBEBC866}" presName="rootConnector" presStyleLbl="node4" presStyleIdx="12" presStyleCnt="47"/>
      <dgm:spPr/>
      <dgm:t>
        <a:bodyPr/>
        <a:lstStyle/>
        <a:p>
          <a:endParaRPr lang="es-AR"/>
        </a:p>
      </dgm:t>
    </dgm:pt>
    <dgm:pt modelId="{63D2E134-21E0-454F-9184-97C2EB6EE84E}" type="pres">
      <dgm:prSet presAssocID="{7DB87085-23A8-4FF0-9F72-E9FDCBEBC866}" presName="hierChild4" presStyleCnt="0"/>
      <dgm:spPr/>
    </dgm:pt>
    <dgm:pt modelId="{4DE83672-31C3-4B38-A3D9-F603B6DA81F9}" type="pres">
      <dgm:prSet presAssocID="{F8D9D9B8-9A70-4059-8DB4-E6F0B213E566}" presName="Name37" presStyleLbl="parChTrans1D4" presStyleIdx="13" presStyleCnt="47"/>
      <dgm:spPr/>
      <dgm:t>
        <a:bodyPr/>
        <a:lstStyle/>
        <a:p>
          <a:endParaRPr lang="es-AR"/>
        </a:p>
      </dgm:t>
    </dgm:pt>
    <dgm:pt modelId="{75839417-3528-4EF1-95D1-822E50C48EAC}" type="pres">
      <dgm:prSet presAssocID="{D97BC402-1CBF-4007-AB09-DAF98F80D6B7}" presName="hierRoot2" presStyleCnt="0">
        <dgm:presLayoutVars>
          <dgm:hierBranch val="init"/>
        </dgm:presLayoutVars>
      </dgm:prSet>
      <dgm:spPr/>
    </dgm:pt>
    <dgm:pt modelId="{1CB45146-C00F-456E-BE5A-49B6DAFF5022}" type="pres">
      <dgm:prSet presAssocID="{D97BC402-1CBF-4007-AB09-DAF98F80D6B7}" presName="rootComposite" presStyleCnt="0"/>
      <dgm:spPr/>
    </dgm:pt>
    <dgm:pt modelId="{84DC72FC-D1AB-4959-8F74-A7198B0FC73C}" type="pres">
      <dgm:prSet presAssocID="{D97BC402-1CBF-4007-AB09-DAF98F80D6B7}" presName="rootText" presStyleLbl="node4" presStyleIdx="13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3D6A211-86D5-46EE-B509-AA511425F9D3}" type="pres">
      <dgm:prSet presAssocID="{D97BC402-1CBF-4007-AB09-DAF98F80D6B7}" presName="rootConnector" presStyleLbl="node4" presStyleIdx="13" presStyleCnt="47"/>
      <dgm:spPr/>
      <dgm:t>
        <a:bodyPr/>
        <a:lstStyle/>
        <a:p>
          <a:endParaRPr lang="es-AR"/>
        </a:p>
      </dgm:t>
    </dgm:pt>
    <dgm:pt modelId="{D269C39E-24FC-4A4B-B17F-BE3B70D79C68}" type="pres">
      <dgm:prSet presAssocID="{D97BC402-1CBF-4007-AB09-DAF98F80D6B7}" presName="hierChild4" presStyleCnt="0"/>
      <dgm:spPr/>
    </dgm:pt>
    <dgm:pt modelId="{24591B93-D2FB-4975-87EC-6E91C12B074C}" type="pres">
      <dgm:prSet presAssocID="{D97BC402-1CBF-4007-AB09-DAF98F80D6B7}" presName="hierChild5" presStyleCnt="0"/>
      <dgm:spPr/>
    </dgm:pt>
    <dgm:pt modelId="{26D0F1D2-E5E6-4FAD-B20F-31C809B7106D}" type="pres">
      <dgm:prSet presAssocID="{DF2B4C63-BD9D-4D42-9ED9-804FB61FBAF6}" presName="Name37" presStyleLbl="parChTrans1D4" presStyleIdx="14" presStyleCnt="47"/>
      <dgm:spPr/>
      <dgm:t>
        <a:bodyPr/>
        <a:lstStyle/>
        <a:p>
          <a:endParaRPr lang="es-AR"/>
        </a:p>
      </dgm:t>
    </dgm:pt>
    <dgm:pt modelId="{4BBAFB36-46A5-41A4-8F90-FF1667A6CD12}" type="pres">
      <dgm:prSet presAssocID="{5D66A966-A736-4D91-8D25-1B8E5D6DF991}" presName="hierRoot2" presStyleCnt="0">
        <dgm:presLayoutVars>
          <dgm:hierBranch val="init"/>
        </dgm:presLayoutVars>
      </dgm:prSet>
      <dgm:spPr/>
    </dgm:pt>
    <dgm:pt modelId="{4D165ACB-B79A-442E-9BFB-8BFBEF6EA06F}" type="pres">
      <dgm:prSet presAssocID="{5D66A966-A736-4D91-8D25-1B8E5D6DF991}" presName="rootComposite" presStyleCnt="0"/>
      <dgm:spPr/>
    </dgm:pt>
    <dgm:pt modelId="{A1E1BBF7-ECC4-4F46-B7AE-CE10B779868D}" type="pres">
      <dgm:prSet presAssocID="{5D66A966-A736-4D91-8D25-1B8E5D6DF991}" presName="rootText" presStyleLbl="node4" presStyleIdx="14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5F63AE7-6FB8-457F-B35B-C8257D21FCF4}" type="pres">
      <dgm:prSet presAssocID="{5D66A966-A736-4D91-8D25-1B8E5D6DF991}" presName="rootConnector" presStyleLbl="node4" presStyleIdx="14" presStyleCnt="47"/>
      <dgm:spPr/>
      <dgm:t>
        <a:bodyPr/>
        <a:lstStyle/>
        <a:p>
          <a:endParaRPr lang="es-AR"/>
        </a:p>
      </dgm:t>
    </dgm:pt>
    <dgm:pt modelId="{F58031CA-032D-4EEF-9D6B-65AA8C347792}" type="pres">
      <dgm:prSet presAssocID="{5D66A966-A736-4D91-8D25-1B8E5D6DF991}" presName="hierChild4" presStyleCnt="0"/>
      <dgm:spPr/>
    </dgm:pt>
    <dgm:pt modelId="{78378E66-F9A1-4C22-A965-F38AE328CFB7}" type="pres">
      <dgm:prSet presAssocID="{5D66A966-A736-4D91-8D25-1B8E5D6DF991}" presName="hierChild5" presStyleCnt="0"/>
      <dgm:spPr/>
    </dgm:pt>
    <dgm:pt modelId="{6F526863-B2FA-4E00-B935-5D407C6FB3E8}" type="pres">
      <dgm:prSet presAssocID="{687FFC09-DE24-434F-A66B-DBCD5A4A1960}" presName="Name37" presStyleLbl="parChTrans1D4" presStyleIdx="15" presStyleCnt="47"/>
      <dgm:spPr/>
      <dgm:t>
        <a:bodyPr/>
        <a:lstStyle/>
        <a:p>
          <a:endParaRPr lang="es-AR"/>
        </a:p>
      </dgm:t>
    </dgm:pt>
    <dgm:pt modelId="{35057055-C866-4937-B4E5-BAA932C9E00B}" type="pres">
      <dgm:prSet presAssocID="{C7E943B2-2DE6-4FB8-B0AA-0A7C68062593}" presName="hierRoot2" presStyleCnt="0">
        <dgm:presLayoutVars>
          <dgm:hierBranch val="init"/>
        </dgm:presLayoutVars>
      </dgm:prSet>
      <dgm:spPr/>
    </dgm:pt>
    <dgm:pt modelId="{7C6FB341-D3F5-4DD0-BCB2-F6178A717A11}" type="pres">
      <dgm:prSet presAssocID="{C7E943B2-2DE6-4FB8-B0AA-0A7C68062593}" presName="rootComposite" presStyleCnt="0"/>
      <dgm:spPr/>
    </dgm:pt>
    <dgm:pt modelId="{90FCA2F8-EF6F-43D1-BDF8-7EDDABF7DAB9}" type="pres">
      <dgm:prSet presAssocID="{C7E943B2-2DE6-4FB8-B0AA-0A7C68062593}" presName="rootText" presStyleLbl="node4" presStyleIdx="15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7076BC5-E795-4FF9-89F0-887D64E46393}" type="pres">
      <dgm:prSet presAssocID="{C7E943B2-2DE6-4FB8-B0AA-0A7C68062593}" presName="rootConnector" presStyleLbl="node4" presStyleIdx="15" presStyleCnt="47"/>
      <dgm:spPr/>
      <dgm:t>
        <a:bodyPr/>
        <a:lstStyle/>
        <a:p>
          <a:endParaRPr lang="es-AR"/>
        </a:p>
      </dgm:t>
    </dgm:pt>
    <dgm:pt modelId="{ECAF60C9-3E70-4D8C-AB80-39F93A4BC227}" type="pres">
      <dgm:prSet presAssocID="{C7E943B2-2DE6-4FB8-B0AA-0A7C68062593}" presName="hierChild4" presStyleCnt="0"/>
      <dgm:spPr/>
    </dgm:pt>
    <dgm:pt modelId="{562F93F3-9B10-4B72-A2E5-525A514EEAC2}" type="pres">
      <dgm:prSet presAssocID="{C7E943B2-2DE6-4FB8-B0AA-0A7C68062593}" presName="hierChild5" presStyleCnt="0"/>
      <dgm:spPr/>
    </dgm:pt>
    <dgm:pt modelId="{F4E6A01D-C5DA-4188-BCD8-9C5654C0F2D6}" type="pres">
      <dgm:prSet presAssocID="{7DB87085-23A8-4FF0-9F72-E9FDCBEBC866}" presName="hierChild5" presStyleCnt="0"/>
      <dgm:spPr/>
    </dgm:pt>
    <dgm:pt modelId="{AC6C297B-33F5-41CF-9958-A316075B5B02}" type="pres">
      <dgm:prSet presAssocID="{30A33C05-DDA5-4A38-9909-D9AE847F2DD2}" presName="Name37" presStyleLbl="parChTrans1D4" presStyleIdx="16" presStyleCnt="47"/>
      <dgm:spPr/>
      <dgm:t>
        <a:bodyPr/>
        <a:lstStyle/>
        <a:p>
          <a:endParaRPr lang="es-AR"/>
        </a:p>
      </dgm:t>
    </dgm:pt>
    <dgm:pt modelId="{7C4EF7DE-E0DC-43A3-8617-1C6209D6B5E3}" type="pres">
      <dgm:prSet presAssocID="{8E739161-0740-4B79-8378-1B123F7BF075}" presName="hierRoot2" presStyleCnt="0">
        <dgm:presLayoutVars>
          <dgm:hierBranch val="init"/>
        </dgm:presLayoutVars>
      </dgm:prSet>
      <dgm:spPr/>
    </dgm:pt>
    <dgm:pt modelId="{CC6933CB-4516-45F3-B645-7E7DDE39C250}" type="pres">
      <dgm:prSet presAssocID="{8E739161-0740-4B79-8378-1B123F7BF075}" presName="rootComposite" presStyleCnt="0"/>
      <dgm:spPr/>
    </dgm:pt>
    <dgm:pt modelId="{F9FFE1DD-178F-49E0-9CF1-2CC10C798450}" type="pres">
      <dgm:prSet presAssocID="{8E739161-0740-4B79-8378-1B123F7BF075}" presName="rootText" presStyleLbl="node4" presStyleIdx="16" presStyleCnt="47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0D0F49B-7E49-4F03-B8C3-2213474923BF}" type="pres">
      <dgm:prSet presAssocID="{8E739161-0740-4B79-8378-1B123F7BF075}" presName="rootConnector" presStyleLbl="node4" presStyleIdx="16" presStyleCnt="47"/>
      <dgm:spPr/>
      <dgm:t>
        <a:bodyPr/>
        <a:lstStyle/>
        <a:p>
          <a:endParaRPr lang="es-AR"/>
        </a:p>
      </dgm:t>
    </dgm:pt>
    <dgm:pt modelId="{CA1F01F9-A192-44B6-8C23-05442781BF1A}" type="pres">
      <dgm:prSet presAssocID="{8E739161-0740-4B79-8378-1B123F7BF075}" presName="hierChild4" presStyleCnt="0"/>
      <dgm:spPr/>
    </dgm:pt>
    <dgm:pt modelId="{CED995B0-01D4-464C-9643-B063C6F3255E}" type="pres">
      <dgm:prSet presAssocID="{6A386CED-686B-4421-9ECD-AD5581AB8D55}" presName="Name37" presStyleLbl="parChTrans1D4" presStyleIdx="17" presStyleCnt="47"/>
      <dgm:spPr/>
      <dgm:t>
        <a:bodyPr/>
        <a:lstStyle/>
        <a:p>
          <a:endParaRPr lang="es-AR"/>
        </a:p>
      </dgm:t>
    </dgm:pt>
    <dgm:pt modelId="{7B306E22-32EE-457F-9E55-6553978542CB}" type="pres">
      <dgm:prSet presAssocID="{7D0BCAA1-B5B6-48DB-A051-303ECBB143E2}" presName="hierRoot2" presStyleCnt="0">
        <dgm:presLayoutVars>
          <dgm:hierBranch val="init"/>
        </dgm:presLayoutVars>
      </dgm:prSet>
      <dgm:spPr/>
    </dgm:pt>
    <dgm:pt modelId="{C456024D-8C2E-43A7-B248-90E637A6299A}" type="pres">
      <dgm:prSet presAssocID="{7D0BCAA1-B5B6-48DB-A051-303ECBB143E2}" presName="rootComposite" presStyleCnt="0"/>
      <dgm:spPr/>
    </dgm:pt>
    <dgm:pt modelId="{BDC14345-4C6E-48D2-9E82-06720C63BF0C}" type="pres">
      <dgm:prSet presAssocID="{7D0BCAA1-B5B6-48DB-A051-303ECBB143E2}" presName="rootText" presStyleLbl="node4" presStyleIdx="17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E090F31-F98B-419F-B24C-71C585AE72E9}" type="pres">
      <dgm:prSet presAssocID="{7D0BCAA1-B5B6-48DB-A051-303ECBB143E2}" presName="rootConnector" presStyleLbl="node4" presStyleIdx="17" presStyleCnt="47"/>
      <dgm:spPr/>
      <dgm:t>
        <a:bodyPr/>
        <a:lstStyle/>
        <a:p>
          <a:endParaRPr lang="es-AR"/>
        </a:p>
      </dgm:t>
    </dgm:pt>
    <dgm:pt modelId="{5610D724-9214-4668-A6E5-521C9E27B2AF}" type="pres">
      <dgm:prSet presAssocID="{7D0BCAA1-B5B6-48DB-A051-303ECBB143E2}" presName="hierChild4" presStyleCnt="0"/>
      <dgm:spPr/>
    </dgm:pt>
    <dgm:pt modelId="{6BBB5D19-5749-442D-A3FC-BA6B40066A07}" type="pres">
      <dgm:prSet presAssocID="{7D0BCAA1-B5B6-48DB-A051-303ECBB143E2}" presName="hierChild5" presStyleCnt="0"/>
      <dgm:spPr/>
    </dgm:pt>
    <dgm:pt modelId="{2E161E65-323C-48F0-9072-A0BCC337A004}" type="pres">
      <dgm:prSet presAssocID="{D7523FF5-A885-49A7-BFE4-2D7F53ADE091}" presName="Name37" presStyleLbl="parChTrans1D4" presStyleIdx="18" presStyleCnt="47"/>
      <dgm:spPr/>
      <dgm:t>
        <a:bodyPr/>
        <a:lstStyle/>
        <a:p>
          <a:endParaRPr lang="es-AR"/>
        </a:p>
      </dgm:t>
    </dgm:pt>
    <dgm:pt modelId="{F2C911DD-408C-4196-985C-36B05EFCE310}" type="pres">
      <dgm:prSet presAssocID="{1933DF04-CD40-420C-B799-4A12396C2B98}" presName="hierRoot2" presStyleCnt="0">
        <dgm:presLayoutVars>
          <dgm:hierBranch val="init"/>
        </dgm:presLayoutVars>
      </dgm:prSet>
      <dgm:spPr/>
    </dgm:pt>
    <dgm:pt modelId="{68B87B80-481A-4DBD-B876-79C0AD01332A}" type="pres">
      <dgm:prSet presAssocID="{1933DF04-CD40-420C-B799-4A12396C2B98}" presName="rootComposite" presStyleCnt="0"/>
      <dgm:spPr/>
    </dgm:pt>
    <dgm:pt modelId="{E94656FB-EBAD-4C30-9170-339B84DECB06}" type="pres">
      <dgm:prSet presAssocID="{1933DF04-CD40-420C-B799-4A12396C2B98}" presName="rootText" presStyleLbl="node4" presStyleIdx="18" presStyleCnt="47" custScaleX="126666" custScaleY="18740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26474D-1E97-4C49-99E3-2FC59B4A8B91}" type="pres">
      <dgm:prSet presAssocID="{1933DF04-CD40-420C-B799-4A12396C2B98}" presName="rootConnector" presStyleLbl="node4" presStyleIdx="18" presStyleCnt="47"/>
      <dgm:spPr/>
      <dgm:t>
        <a:bodyPr/>
        <a:lstStyle/>
        <a:p>
          <a:endParaRPr lang="es-AR"/>
        </a:p>
      </dgm:t>
    </dgm:pt>
    <dgm:pt modelId="{9C7FD497-0A05-46C9-BB8E-12680265CA14}" type="pres">
      <dgm:prSet presAssocID="{1933DF04-CD40-420C-B799-4A12396C2B98}" presName="hierChild4" presStyleCnt="0"/>
      <dgm:spPr/>
    </dgm:pt>
    <dgm:pt modelId="{2084E4EF-7B27-4C92-8CFE-3D79FCE5B6CF}" type="pres">
      <dgm:prSet presAssocID="{1933DF04-CD40-420C-B799-4A12396C2B98}" presName="hierChild5" presStyleCnt="0"/>
      <dgm:spPr/>
    </dgm:pt>
    <dgm:pt modelId="{AA95FF88-9CFE-4E17-BE2C-D61053DC8EC6}" type="pres">
      <dgm:prSet presAssocID="{8E739161-0740-4B79-8378-1B123F7BF075}" presName="hierChild5" presStyleCnt="0"/>
      <dgm:spPr/>
    </dgm:pt>
    <dgm:pt modelId="{95192114-9BAB-4266-8F57-658A08967D77}" type="pres">
      <dgm:prSet presAssocID="{9645864A-6F28-4318-AB48-6AA7238DBE15}" presName="Name37" presStyleLbl="parChTrans1D4" presStyleIdx="19" presStyleCnt="47"/>
      <dgm:spPr/>
      <dgm:t>
        <a:bodyPr/>
        <a:lstStyle/>
        <a:p>
          <a:endParaRPr lang="es-AR"/>
        </a:p>
      </dgm:t>
    </dgm:pt>
    <dgm:pt modelId="{1B8585A7-8809-4EDB-98CA-7E4033E284BF}" type="pres">
      <dgm:prSet presAssocID="{1D1B3AD5-07F4-4D3D-930E-682E89581E8E}" presName="hierRoot2" presStyleCnt="0">
        <dgm:presLayoutVars>
          <dgm:hierBranch val="init"/>
        </dgm:presLayoutVars>
      </dgm:prSet>
      <dgm:spPr/>
    </dgm:pt>
    <dgm:pt modelId="{C5EDED51-8E60-4556-87F6-245A5F7C4EE5}" type="pres">
      <dgm:prSet presAssocID="{1D1B3AD5-07F4-4D3D-930E-682E89581E8E}" presName="rootComposite" presStyleCnt="0"/>
      <dgm:spPr/>
    </dgm:pt>
    <dgm:pt modelId="{3E8FD7F1-60BA-4267-B572-D01CF9928893}" type="pres">
      <dgm:prSet presAssocID="{1D1B3AD5-07F4-4D3D-930E-682E89581E8E}" presName="rootText" presStyleLbl="node4" presStyleIdx="19" presStyleCnt="47" custScaleX="123904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1746FE-6EC7-4BEA-8C44-F38AE08166E1}" type="pres">
      <dgm:prSet presAssocID="{1D1B3AD5-07F4-4D3D-930E-682E89581E8E}" presName="rootConnector" presStyleLbl="node4" presStyleIdx="19" presStyleCnt="47"/>
      <dgm:spPr/>
      <dgm:t>
        <a:bodyPr/>
        <a:lstStyle/>
        <a:p>
          <a:endParaRPr lang="es-AR"/>
        </a:p>
      </dgm:t>
    </dgm:pt>
    <dgm:pt modelId="{4D0A9052-218D-47A2-827F-7BE56D59716A}" type="pres">
      <dgm:prSet presAssocID="{1D1B3AD5-07F4-4D3D-930E-682E89581E8E}" presName="hierChild4" presStyleCnt="0"/>
      <dgm:spPr/>
    </dgm:pt>
    <dgm:pt modelId="{D1D699BE-B277-4B37-896F-2A06924252BA}" type="pres">
      <dgm:prSet presAssocID="{4C807C17-449B-44C4-B2D9-0CD925773D71}" presName="Name37" presStyleLbl="parChTrans1D4" presStyleIdx="20" presStyleCnt="47"/>
      <dgm:spPr/>
      <dgm:t>
        <a:bodyPr/>
        <a:lstStyle/>
        <a:p>
          <a:endParaRPr lang="es-AR"/>
        </a:p>
      </dgm:t>
    </dgm:pt>
    <dgm:pt modelId="{2BC1A73C-BFDF-498C-AE67-844D6F51D317}" type="pres">
      <dgm:prSet presAssocID="{652D517E-3EA0-4464-AD94-31C99A3683DF}" presName="hierRoot2" presStyleCnt="0">
        <dgm:presLayoutVars>
          <dgm:hierBranch val="init"/>
        </dgm:presLayoutVars>
      </dgm:prSet>
      <dgm:spPr/>
    </dgm:pt>
    <dgm:pt modelId="{8E3DCDB3-D843-4566-A4A3-E0DA08B2A833}" type="pres">
      <dgm:prSet presAssocID="{652D517E-3EA0-4464-AD94-31C99A3683DF}" presName="rootComposite" presStyleCnt="0"/>
      <dgm:spPr/>
    </dgm:pt>
    <dgm:pt modelId="{BA467F9E-D9D9-44D9-A459-F5E7F1A04702}" type="pres">
      <dgm:prSet presAssocID="{652D517E-3EA0-4464-AD94-31C99A3683DF}" presName="rootText" presStyleLbl="node4" presStyleIdx="20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43FD8B4-5F89-4C7F-95FD-C4A0C4D78363}" type="pres">
      <dgm:prSet presAssocID="{652D517E-3EA0-4464-AD94-31C99A3683DF}" presName="rootConnector" presStyleLbl="node4" presStyleIdx="20" presStyleCnt="47"/>
      <dgm:spPr/>
      <dgm:t>
        <a:bodyPr/>
        <a:lstStyle/>
        <a:p>
          <a:endParaRPr lang="es-AR"/>
        </a:p>
      </dgm:t>
    </dgm:pt>
    <dgm:pt modelId="{BBE5D71E-3CA4-4CFC-A8A1-6AF8AEC32A7A}" type="pres">
      <dgm:prSet presAssocID="{652D517E-3EA0-4464-AD94-31C99A3683DF}" presName="hierChild4" presStyleCnt="0"/>
      <dgm:spPr/>
    </dgm:pt>
    <dgm:pt modelId="{A241FD36-5CE8-4E1B-A7F9-9ABF8380BA10}" type="pres">
      <dgm:prSet presAssocID="{652D517E-3EA0-4464-AD94-31C99A3683DF}" presName="hierChild5" presStyleCnt="0"/>
      <dgm:spPr/>
    </dgm:pt>
    <dgm:pt modelId="{8210496C-F08D-4BE1-8721-3544FB46E9D0}" type="pres">
      <dgm:prSet presAssocID="{60E01485-5C99-461E-8168-75612E21C186}" presName="Name37" presStyleLbl="parChTrans1D4" presStyleIdx="21" presStyleCnt="47"/>
      <dgm:spPr/>
      <dgm:t>
        <a:bodyPr/>
        <a:lstStyle/>
        <a:p>
          <a:endParaRPr lang="es-AR"/>
        </a:p>
      </dgm:t>
    </dgm:pt>
    <dgm:pt modelId="{AF9FC553-8BE9-4E4B-8F4F-C1FA11541975}" type="pres">
      <dgm:prSet presAssocID="{B7C2B61B-BEE1-42B5-B1C2-1925C2C1A93A}" presName="hierRoot2" presStyleCnt="0">
        <dgm:presLayoutVars>
          <dgm:hierBranch val="init"/>
        </dgm:presLayoutVars>
      </dgm:prSet>
      <dgm:spPr/>
    </dgm:pt>
    <dgm:pt modelId="{69043AA2-29B6-48BB-9EE1-1B8ACC45A47B}" type="pres">
      <dgm:prSet presAssocID="{B7C2B61B-BEE1-42B5-B1C2-1925C2C1A93A}" presName="rootComposite" presStyleCnt="0"/>
      <dgm:spPr/>
    </dgm:pt>
    <dgm:pt modelId="{E5B8EE4B-A72F-4FFC-B5BE-9210225E53EF}" type="pres">
      <dgm:prSet presAssocID="{B7C2B61B-BEE1-42B5-B1C2-1925C2C1A93A}" presName="rootText" presStyleLbl="node4" presStyleIdx="21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C9105B5-90AF-4B68-A25F-8B8040E98C5A}" type="pres">
      <dgm:prSet presAssocID="{B7C2B61B-BEE1-42B5-B1C2-1925C2C1A93A}" presName="rootConnector" presStyleLbl="node4" presStyleIdx="21" presStyleCnt="47"/>
      <dgm:spPr/>
      <dgm:t>
        <a:bodyPr/>
        <a:lstStyle/>
        <a:p>
          <a:endParaRPr lang="es-AR"/>
        </a:p>
      </dgm:t>
    </dgm:pt>
    <dgm:pt modelId="{D37CC521-259E-4CF6-A784-E21960811AFA}" type="pres">
      <dgm:prSet presAssocID="{B7C2B61B-BEE1-42B5-B1C2-1925C2C1A93A}" presName="hierChild4" presStyleCnt="0"/>
      <dgm:spPr/>
    </dgm:pt>
    <dgm:pt modelId="{FFED03B2-34C8-44B4-A2B0-8201B6A8C359}" type="pres">
      <dgm:prSet presAssocID="{B7C2B61B-BEE1-42B5-B1C2-1925C2C1A93A}" presName="hierChild5" presStyleCnt="0"/>
      <dgm:spPr/>
    </dgm:pt>
    <dgm:pt modelId="{EBC2F98C-9F0E-4922-AB49-A91E605D7FD4}" type="pres">
      <dgm:prSet presAssocID="{8C1367AD-ACF5-419D-BEE0-F4A43B1C37EB}" presName="Name37" presStyleLbl="parChTrans1D4" presStyleIdx="22" presStyleCnt="47"/>
      <dgm:spPr/>
      <dgm:t>
        <a:bodyPr/>
        <a:lstStyle/>
        <a:p>
          <a:endParaRPr lang="es-AR"/>
        </a:p>
      </dgm:t>
    </dgm:pt>
    <dgm:pt modelId="{EAD1463B-9A80-4A5B-B0B7-213272ED7591}" type="pres">
      <dgm:prSet presAssocID="{0A3A154B-6301-4570-BF9D-4B05D1077833}" presName="hierRoot2" presStyleCnt="0">
        <dgm:presLayoutVars>
          <dgm:hierBranch val="init"/>
        </dgm:presLayoutVars>
      </dgm:prSet>
      <dgm:spPr/>
    </dgm:pt>
    <dgm:pt modelId="{203542FE-B319-4E60-B40F-76E96D088E61}" type="pres">
      <dgm:prSet presAssocID="{0A3A154B-6301-4570-BF9D-4B05D1077833}" presName="rootComposite" presStyleCnt="0"/>
      <dgm:spPr/>
    </dgm:pt>
    <dgm:pt modelId="{806AE270-9C95-43B8-AA78-8AB0F817AA29}" type="pres">
      <dgm:prSet presAssocID="{0A3A154B-6301-4570-BF9D-4B05D1077833}" presName="rootText" presStyleLbl="node4" presStyleIdx="22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FCE80-AC67-4079-BF53-555BE061A4A0}" type="pres">
      <dgm:prSet presAssocID="{0A3A154B-6301-4570-BF9D-4B05D1077833}" presName="rootConnector" presStyleLbl="node4" presStyleIdx="22" presStyleCnt="47"/>
      <dgm:spPr/>
      <dgm:t>
        <a:bodyPr/>
        <a:lstStyle/>
        <a:p>
          <a:endParaRPr lang="es-AR"/>
        </a:p>
      </dgm:t>
    </dgm:pt>
    <dgm:pt modelId="{3B6168D9-B614-4A4D-BA1C-F0DE406B300A}" type="pres">
      <dgm:prSet presAssocID="{0A3A154B-6301-4570-BF9D-4B05D1077833}" presName="hierChild4" presStyleCnt="0"/>
      <dgm:spPr/>
    </dgm:pt>
    <dgm:pt modelId="{6D922898-4FF0-4893-9EA3-FD281A790CAE}" type="pres">
      <dgm:prSet presAssocID="{0A3A154B-6301-4570-BF9D-4B05D1077833}" presName="hierChild5" presStyleCnt="0"/>
      <dgm:spPr/>
    </dgm:pt>
    <dgm:pt modelId="{09ECB01F-4094-467F-AE50-0E0FBA47B9BC}" type="pres">
      <dgm:prSet presAssocID="{1D1B3AD5-07F4-4D3D-930E-682E89581E8E}" presName="hierChild5" presStyleCnt="0"/>
      <dgm:spPr/>
    </dgm:pt>
    <dgm:pt modelId="{CC4DEBB1-D0E0-4BB7-B684-51A4B350AF07}" type="pres">
      <dgm:prSet presAssocID="{A2A44418-A057-4BC5-B748-5764FF82A309}" presName="hierChild5" presStyleCnt="0"/>
      <dgm:spPr/>
    </dgm:pt>
    <dgm:pt modelId="{AD7DBD2D-E8C2-4C28-B0D3-76EF3AF7D4D7}" type="pres">
      <dgm:prSet presAssocID="{F938D4D5-94CC-43B7-AE55-425066F2FF6D}" presName="Name37" presStyleLbl="parChTrans1D3" presStyleIdx="2" presStyleCnt="6"/>
      <dgm:spPr/>
      <dgm:t>
        <a:bodyPr/>
        <a:lstStyle/>
        <a:p>
          <a:endParaRPr lang="es-AR"/>
        </a:p>
      </dgm:t>
    </dgm:pt>
    <dgm:pt modelId="{E1D20BED-75AD-4E44-8D13-15B865476F79}" type="pres">
      <dgm:prSet presAssocID="{B991FCA7-D386-4515-B577-3747E8502BFB}" presName="hierRoot2" presStyleCnt="0">
        <dgm:presLayoutVars>
          <dgm:hierBranch val="init"/>
        </dgm:presLayoutVars>
      </dgm:prSet>
      <dgm:spPr/>
    </dgm:pt>
    <dgm:pt modelId="{B5C7B561-F3CD-4F75-97D4-C76B6C2ADE67}" type="pres">
      <dgm:prSet presAssocID="{B991FCA7-D386-4515-B577-3747E8502BFB}" presName="rootComposite" presStyleCnt="0"/>
      <dgm:spPr/>
    </dgm:pt>
    <dgm:pt modelId="{A2FB718D-B013-4227-9436-0AC069CD5114}" type="pres">
      <dgm:prSet presAssocID="{B991FCA7-D386-4515-B577-3747E8502BFB}" presName="rootText" presStyleLbl="node3" presStyleIdx="2" presStyleCnt="6" custScaleX="15422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12A9333-B3FF-44E5-AD77-BE867597762F}" type="pres">
      <dgm:prSet presAssocID="{B991FCA7-D386-4515-B577-3747E8502BFB}" presName="rootConnector" presStyleLbl="node3" presStyleIdx="2" presStyleCnt="6"/>
      <dgm:spPr/>
      <dgm:t>
        <a:bodyPr/>
        <a:lstStyle/>
        <a:p>
          <a:endParaRPr lang="es-AR"/>
        </a:p>
      </dgm:t>
    </dgm:pt>
    <dgm:pt modelId="{5674BE28-8482-4C02-A56A-A86C2EDB5586}" type="pres">
      <dgm:prSet presAssocID="{B991FCA7-D386-4515-B577-3747E8502BFB}" presName="hierChild4" presStyleCnt="0"/>
      <dgm:spPr/>
    </dgm:pt>
    <dgm:pt modelId="{855E7A27-5EF6-4B8E-8D49-9358D14DF8EC}" type="pres">
      <dgm:prSet presAssocID="{33A65BDF-2406-4C2D-A1A7-4E047A5D14D1}" presName="Name37" presStyleLbl="parChTrans1D4" presStyleIdx="23" presStyleCnt="47"/>
      <dgm:spPr/>
      <dgm:t>
        <a:bodyPr/>
        <a:lstStyle/>
        <a:p>
          <a:endParaRPr lang="es-AR"/>
        </a:p>
      </dgm:t>
    </dgm:pt>
    <dgm:pt modelId="{4E8E211F-A7F9-460E-833F-05AB4328C86B}" type="pres">
      <dgm:prSet presAssocID="{B34858F4-6D14-441B-8D08-6411CA1E2154}" presName="hierRoot2" presStyleCnt="0">
        <dgm:presLayoutVars>
          <dgm:hierBranch val="init"/>
        </dgm:presLayoutVars>
      </dgm:prSet>
      <dgm:spPr/>
    </dgm:pt>
    <dgm:pt modelId="{49E1CF8D-5703-4934-AAA2-C14F6F6B30AB}" type="pres">
      <dgm:prSet presAssocID="{B34858F4-6D14-441B-8D08-6411CA1E2154}" presName="rootComposite" presStyleCnt="0"/>
      <dgm:spPr/>
    </dgm:pt>
    <dgm:pt modelId="{BD6B8537-9979-4070-860F-C46B532C43CA}" type="pres">
      <dgm:prSet presAssocID="{B34858F4-6D14-441B-8D08-6411CA1E2154}" presName="rootText" presStyleLbl="node4" presStyleIdx="23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019800F-EC1E-4A9C-AEDC-D9BFB55B1EC8}" type="pres">
      <dgm:prSet presAssocID="{B34858F4-6D14-441B-8D08-6411CA1E2154}" presName="rootConnector" presStyleLbl="node4" presStyleIdx="23" presStyleCnt="47"/>
      <dgm:spPr/>
      <dgm:t>
        <a:bodyPr/>
        <a:lstStyle/>
        <a:p>
          <a:endParaRPr lang="es-AR"/>
        </a:p>
      </dgm:t>
    </dgm:pt>
    <dgm:pt modelId="{7C30B669-8CA2-4536-84F2-22EF1FE08DF3}" type="pres">
      <dgm:prSet presAssocID="{B34858F4-6D14-441B-8D08-6411CA1E2154}" presName="hierChild4" presStyleCnt="0"/>
      <dgm:spPr/>
    </dgm:pt>
    <dgm:pt modelId="{085BF3CB-1D8C-40F5-A0EF-CE61EBC57635}" type="pres">
      <dgm:prSet presAssocID="{B34858F4-6D14-441B-8D08-6411CA1E2154}" presName="hierChild5" presStyleCnt="0"/>
      <dgm:spPr/>
    </dgm:pt>
    <dgm:pt modelId="{428C954F-ECEB-458A-BC47-DD261CACE773}" type="pres">
      <dgm:prSet presAssocID="{3956E69B-BC14-4FD9-B7F4-5C23F2D02009}" presName="Name37" presStyleLbl="parChTrans1D4" presStyleIdx="24" presStyleCnt="47"/>
      <dgm:spPr/>
      <dgm:t>
        <a:bodyPr/>
        <a:lstStyle/>
        <a:p>
          <a:endParaRPr lang="es-AR"/>
        </a:p>
      </dgm:t>
    </dgm:pt>
    <dgm:pt modelId="{FE3C2540-88E0-47F1-AB6B-F8C82C34A20F}" type="pres">
      <dgm:prSet presAssocID="{AD98826E-B1EC-4D99-90C9-CA5839225D6C}" presName="hierRoot2" presStyleCnt="0">
        <dgm:presLayoutVars>
          <dgm:hierBranch val="init"/>
        </dgm:presLayoutVars>
      </dgm:prSet>
      <dgm:spPr/>
    </dgm:pt>
    <dgm:pt modelId="{BC3CEC9F-A99F-4972-BF4F-682813C0EE5D}" type="pres">
      <dgm:prSet presAssocID="{AD98826E-B1EC-4D99-90C9-CA5839225D6C}" presName="rootComposite" presStyleCnt="0"/>
      <dgm:spPr/>
    </dgm:pt>
    <dgm:pt modelId="{8F0E6847-2DD4-4172-8A4F-FA17DE87FF3D}" type="pres">
      <dgm:prSet presAssocID="{AD98826E-B1EC-4D99-90C9-CA5839225D6C}" presName="rootText" presStyleLbl="node4" presStyleIdx="24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723CD5-20E4-4C77-B485-0FD1C6C5E9F7}" type="pres">
      <dgm:prSet presAssocID="{AD98826E-B1EC-4D99-90C9-CA5839225D6C}" presName="rootConnector" presStyleLbl="node4" presStyleIdx="24" presStyleCnt="47"/>
      <dgm:spPr/>
      <dgm:t>
        <a:bodyPr/>
        <a:lstStyle/>
        <a:p>
          <a:endParaRPr lang="es-AR"/>
        </a:p>
      </dgm:t>
    </dgm:pt>
    <dgm:pt modelId="{37300FE9-A159-4099-8D66-7D484C73DFB8}" type="pres">
      <dgm:prSet presAssocID="{AD98826E-B1EC-4D99-90C9-CA5839225D6C}" presName="hierChild4" presStyleCnt="0"/>
      <dgm:spPr/>
    </dgm:pt>
    <dgm:pt modelId="{50F02DC9-4A45-415B-9415-78045CD004C8}" type="pres">
      <dgm:prSet presAssocID="{AD98826E-B1EC-4D99-90C9-CA5839225D6C}" presName="hierChild5" presStyleCnt="0"/>
      <dgm:spPr/>
    </dgm:pt>
    <dgm:pt modelId="{FA16F313-F41D-4457-9FFD-451501C0E2D0}" type="pres">
      <dgm:prSet presAssocID="{B991FCA7-D386-4515-B577-3747E8502BFB}" presName="hierChild5" presStyleCnt="0"/>
      <dgm:spPr/>
    </dgm:pt>
    <dgm:pt modelId="{4A319F64-9545-4378-A036-83AF0734B64C}" type="pres">
      <dgm:prSet presAssocID="{3C0A4D4B-EAE3-4FBB-9FA2-BE8A23254734}" presName="Name37" presStyleLbl="parChTrans1D3" presStyleIdx="3" presStyleCnt="6"/>
      <dgm:spPr/>
      <dgm:t>
        <a:bodyPr/>
        <a:lstStyle/>
        <a:p>
          <a:endParaRPr lang="es-AR"/>
        </a:p>
      </dgm:t>
    </dgm:pt>
    <dgm:pt modelId="{D8055BD1-36A9-4BF5-9212-794784A13A07}" type="pres">
      <dgm:prSet presAssocID="{8DA85D34-9AEA-4904-9ABA-2DDFC2F63958}" presName="hierRoot2" presStyleCnt="0">
        <dgm:presLayoutVars>
          <dgm:hierBranch val="init"/>
        </dgm:presLayoutVars>
      </dgm:prSet>
      <dgm:spPr/>
    </dgm:pt>
    <dgm:pt modelId="{5AD62637-0863-4986-AB7E-8CD3D9DC9884}" type="pres">
      <dgm:prSet presAssocID="{8DA85D34-9AEA-4904-9ABA-2DDFC2F63958}" presName="rootComposite" presStyleCnt="0"/>
      <dgm:spPr/>
    </dgm:pt>
    <dgm:pt modelId="{02E1517D-51F0-4D36-8ECA-6D2AE7B021DE}" type="pres">
      <dgm:prSet presAssocID="{8DA85D34-9AEA-4904-9ABA-2DDFC2F63958}" presName="rootText" presStyleLbl="node3" presStyleIdx="3" presStyleCnt="6" custScaleX="181072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903E20-E4EC-4087-A3F8-F408F76A866B}" type="pres">
      <dgm:prSet presAssocID="{8DA85D34-9AEA-4904-9ABA-2DDFC2F63958}" presName="rootConnector" presStyleLbl="node3" presStyleIdx="3" presStyleCnt="6"/>
      <dgm:spPr/>
      <dgm:t>
        <a:bodyPr/>
        <a:lstStyle/>
        <a:p>
          <a:endParaRPr lang="es-AR"/>
        </a:p>
      </dgm:t>
    </dgm:pt>
    <dgm:pt modelId="{7A9D6C35-8596-4E02-8BFC-EF6C01F36D77}" type="pres">
      <dgm:prSet presAssocID="{8DA85D34-9AEA-4904-9ABA-2DDFC2F63958}" presName="hierChild4" presStyleCnt="0"/>
      <dgm:spPr/>
    </dgm:pt>
    <dgm:pt modelId="{072D8025-1143-46DF-9E5C-DB32771236CF}" type="pres">
      <dgm:prSet presAssocID="{5D2147C5-7D90-40EA-A7AA-1178B8394704}" presName="Name37" presStyleLbl="parChTrans1D4" presStyleIdx="25" presStyleCnt="47"/>
      <dgm:spPr/>
      <dgm:t>
        <a:bodyPr/>
        <a:lstStyle/>
        <a:p>
          <a:endParaRPr lang="es-AR"/>
        </a:p>
      </dgm:t>
    </dgm:pt>
    <dgm:pt modelId="{707276A5-78E0-4EEC-9E77-5718E075FA0F}" type="pres">
      <dgm:prSet presAssocID="{D01F0862-FEA2-4BDA-8B92-F7D981185DBC}" presName="hierRoot2" presStyleCnt="0">
        <dgm:presLayoutVars>
          <dgm:hierBranch val="init"/>
        </dgm:presLayoutVars>
      </dgm:prSet>
      <dgm:spPr/>
    </dgm:pt>
    <dgm:pt modelId="{DC5CD1F6-BAF1-486C-975E-C1E5D965B019}" type="pres">
      <dgm:prSet presAssocID="{D01F0862-FEA2-4BDA-8B92-F7D981185DBC}" presName="rootComposite" presStyleCnt="0"/>
      <dgm:spPr/>
    </dgm:pt>
    <dgm:pt modelId="{194A0303-3A2C-46E4-836D-A8F2D76810FB}" type="pres">
      <dgm:prSet presAssocID="{D01F0862-FEA2-4BDA-8B92-F7D981185DBC}" presName="rootText" presStyleLbl="node4" presStyleIdx="25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FBB74-490D-41FD-B572-0C9264E55275}" type="pres">
      <dgm:prSet presAssocID="{D01F0862-FEA2-4BDA-8B92-F7D981185DBC}" presName="rootConnector" presStyleLbl="node4" presStyleIdx="25" presStyleCnt="47"/>
      <dgm:spPr/>
      <dgm:t>
        <a:bodyPr/>
        <a:lstStyle/>
        <a:p>
          <a:endParaRPr lang="es-AR"/>
        </a:p>
      </dgm:t>
    </dgm:pt>
    <dgm:pt modelId="{7038F95D-D3E3-430B-8084-955057366299}" type="pres">
      <dgm:prSet presAssocID="{D01F0862-FEA2-4BDA-8B92-F7D981185DBC}" presName="hierChild4" presStyleCnt="0"/>
      <dgm:spPr/>
    </dgm:pt>
    <dgm:pt modelId="{947D7C77-CE5A-4EA9-85D5-D9AC45279DDF}" type="pres">
      <dgm:prSet presAssocID="{D01F0862-FEA2-4BDA-8B92-F7D981185DBC}" presName="hierChild5" presStyleCnt="0"/>
      <dgm:spPr/>
    </dgm:pt>
    <dgm:pt modelId="{4F6D06B3-611D-4800-BF05-BA013FF636F9}" type="pres">
      <dgm:prSet presAssocID="{B4E8539A-BA0D-4F49-8DD6-AA1F35F55929}" presName="Name37" presStyleLbl="parChTrans1D4" presStyleIdx="26" presStyleCnt="47"/>
      <dgm:spPr/>
      <dgm:t>
        <a:bodyPr/>
        <a:lstStyle/>
        <a:p>
          <a:endParaRPr lang="es-AR"/>
        </a:p>
      </dgm:t>
    </dgm:pt>
    <dgm:pt modelId="{F54BB4CE-BC57-4D42-8F3B-5214E1C6DD9F}" type="pres">
      <dgm:prSet presAssocID="{96A73741-8437-4CFA-AF5A-6B0BCC04381A}" presName="hierRoot2" presStyleCnt="0">
        <dgm:presLayoutVars>
          <dgm:hierBranch val="init"/>
        </dgm:presLayoutVars>
      </dgm:prSet>
      <dgm:spPr/>
    </dgm:pt>
    <dgm:pt modelId="{B762BEC1-6EB1-4A46-A1AC-3CEBA3321DD4}" type="pres">
      <dgm:prSet presAssocID="{96A73741-8437-4CFA-AF5A-6B0BCC04381A}" presName="rootComposite" presStyleCnt="0"/>
      <dgm:spPr/>
    </dgm:pt>
    <dgm:pt modelId="{626AD3B0-6EDD-4C67-9A43-254967D1D0FF}" type="pres">
      <dgm:prSet presAssocID="{96A73741-8437-4CFA-AF5A-6B0BCC04381A}" presName="rootText" presStyleLbl="node4" presStyleIdx="26" presStyleCnt="47" custScaleX="126666" custScaleY="14148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39D361-D0C9-414E-A3C3-BA5662237E2C}" type="pres">
      <dgm:prSet presAssocID="{96A73741-8437-4CFA-AF5A-6B0BCC04381A}" presName="rootConnector" presStyleLbl="node4" presStyleIdx="26" presStyleCnt="47"/>
      <dgm:spPr/>
      <dgm:t>
        <a:bodyPr/>
        <a:lstStyle/>
        <a:p>
          <a:endParaRPr lang="es-AR"/>
        </a:p>
      </dgm:t>
    </dgm:pt>
    <dgm:pt modelId="{FD83B574-840D-41C4-913F-848693A6CA4D}" type="pres">
      <dgm:prSet presAssocID="{96A73741-8437-4CFA-AF5A-6B0BCC04381A}" presName="hierChild4" presStyleCnt="0"/>
      <dgm:spPr/>
    </dgm:pt>
    <dgm:pt modelId="{164E21FE-40AF-401A-A0C9-4C0CD828E93D}" type="pres">
      <dgm:prSet presAssocID="{96A73741-8437-4CFA-AF5A-6B0BCC04381A}" presName="hierChild5" presStyleCnt="0"/>
      <dgm:spPr/>
    </dgm:pt>
    <dgm:pt modelId="{01BB290A-42CD-4B3C-86E2-1352DF6B1D40}" type="pres">
      <dgm:prSet presAssocID="{8DA85D34-9AEA-4904-9ABA-2DDFC2F63958}" presName="hierChild5" presStyleCnt="0"/>
      <dgm:spPr/>
    </dgm:pt>
    <dgm:pt modelId="{C6292E4D-1EBC-4E74-9690-6A2C2BDC47A5}" type="pres">
      <dgm:prSet presAssocID="{F0EB0F7A-D5D4-4C0F-85B6-F2886F2C6A76}" presName="Name37" presStyleLbl="parChTrans1D3" presStyleIdx="4" presStyleCnt="6"/>
      <dgm:spPr/>
      <dgm:t>
        <a:bodyPr/>
        <a:lstStyle/>
        <a:p>
          <a:endParaRPr lang="es-AR"/>
        </a:p>
      </dgm:t>
    </dgm:pt>
    <dgm:pt modelId="{0A2F914B-79AC-4DB2-B303-B8CFDA7EE0CD}" type="pres">
      <dgm:prSet presAssocID="{68C04B67-C934-4FD3-8EED-9222AED4D7DC}" presName="hierRoot2" presStyleCnt="0">
        <dgm:presLayoutVars>
          <dgm:hierBranch val="init"/>
        </dgm:presLayoutVars>
      </dgm:prSet>
      <dgm:spPr/>
    </dgm:pt>
    <dgm:pt modelId="{B9097484-B8BC-48E4-BE61-C12324762433}" type="pres">
      <dgm:prSet presAssocID="{68C04B67-C934-4FD3-8EED-9222AED4D7DC}" presName="rootComposite" presStyleCnt="0"/>
      <dgm:spPr/>
    </dgm:pt>
    <dgm:pt modelId="{E22F8667-4A8E-4F3F-8DD4-1705B25EABC3}" type="pres">
      <dgm:prSet presAssocID="{68C04B67-C934-4FD3-8EED-9222AED4D7DC}" presName="rootText" presStyleLbl="node3" presStyleIdx="4" presStyleCnt="6" custScaleX="183928" custScaleY="143113" custLinFactNeighborY="-4944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5B0B0CA-2453-480D-904E-C85E53D8A4ED}" type="pres">
      <dgm:prSet presAssocID="{68C04B67-C934-4FD3-8EED-9222AED4D7DC}" presName="rootConnector" presStyleLbl="node3" presStyleIdx="4" presStyleCnt="6"/>
      <dgm:spPr/>
      <dgm:t>
        <a:bodyPr/>
        <a:lstStyle/>
        <a:p>
          <a:endParaRPr lang="es-AR"/>
        </a:p>
      </dgm:t>
    </dgm:pt>
    <dgm:pt modelId="{18DFDD0E-1BDA-44D2-B57E-38FBCEA8B350}" type="pres">
      <dgm:prSet presAssocID="{68C04B67-C934-4FD3-8EED-9222AED4D7DC}" presName="hierChild4" presStyleCnt="0"/>
      <dgm:spPr/>
    </dgm:pt>
    <dgm:pt modelId="{D8A3D4EB-3991-4B5B-B65F-1CD53AE2A9F1}" type="pres">
      <dgm:prSet presAssocID="{B3F37F94-C0CF-4AC6-A373-B34F810A97A5}" presName="Name37" presStyleLbl="parChTrans1D4" presStyleIdx="27" presStyleCnt="47"/>
      <dgm:spPr/>
      <dgm:t>
        <a:bodyPr/>
        <a:lstStyle/>
        <a:p>
          <a:endParaRPr lang="es-AR"/>
        </a:p>
      </dgm:t>
    </dgm:pt>
    <dgm:pt modelId="{035D434F-952D-44A4-8279-3163F3F14488}" type="pres">
      <dgm:prSet presAssocID="{3A358667-6A7E-4F31-A80C-E6CDAE9E10C5}" presName="hierRoot2" presStyleCnt="0">
        <dgm:presLayoutVars>
          <dgm:hierBranch val="init"/>
        </dgm:presLayoutVars>
      </dgm:prSet>
      <dgm:spPr/>
    </dgm:pt>
    <dgm:pt modelId="{CBD04C20-3298-43CB-BAF7-B8D862AA0AF6}" type="pres">
      <dgm:prSet presAssocID="{3A358667-6A7E-4F31-A80C-E6CDAE9E10C5}" presName="rootComposite" presStyleCnt="0"/>
      <dgm:spPr/>
    </dgm:pt>
    <dgm:pt modelId="{6462F240-34AC-416D-A135-736E62DB3603}" type="pres">
      <dgm:prSet presAssocID="{3A358667-6A7E-4F31-A80C-E6CDAE9E10C5}" presName="rootText" presStyleLbl="node4" presStyleIdx="27" presStyleCnt="47" custScaleX="90729" custScaleY="11763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161C73-6AF6-44DA-82C9-86E6C3901EBC}" type="pres">
      <dgm:prSet presAssocID="{3A358667-6A7E-4F31-A80C-E6CDAE9E10C5}" presName="rootConnector" presStyleLbl="node4" presStyleIdx="27" presStyleCnt="47"/>
      <dgm:spPr/>
      <dgm:t>
        <a:bodyPr/>
        <a:lstStyle/>
        <a:p>
          <a:endParaRPr lang="es-AR"/>
        </a:p>
      </dgm:t>
    </dgm:pt>
    <dgm:pt modelId="{B854C7D9-F59F-4612-8843-8F0809D52532}" type="pres">
      <dgm:prSet presAssocID="{3A358667-6A7E-4F31-A80C-E6CDAE9E10C5}" presName="hierChild4" presStyleCnt="0"/>
      <dgm:spPr/>
    </dgm:pt>
    <dgm:pt modelId="{BCE15EDF-6E64-4D6D-AEDB-48532935FC08}" type="pres">
      <dgm:prSet presAssocID="{62B869CC-1C1E-4721-8CFA-B09F46E6866A}" presName="Name37" presStyleLbl="parChTrans1D4" presStyleIdx="28" presStyleCnt="47"/>
      <dgm:spPr/>
      <dgm:t>
        <a:bodyPr/>
        <a:lstStyle/>
        <a:p>
          <a:endParaRPr lang="es-AR"/>
        </a:p>
      </dgm:t>
    </dgm:pt>
    <dgm:pt modelId="{50050CFE-23A7-49B2-988D-EA87D2ECE5FB}" type="pres">
      <dgm:prSet presAssocID="{B8DA170A-E705-462C-AAED-9C08E2AA2ABC}" presName="hierRoot2" presStyleCnt="0">
        <dgm:presLayoutVars>
          <dgm:hierBranch val="init"/>
        </dgm:presLayoutVars>
      </dgm:prSet>
      <dgm:spPr/>
    </dgm:pt>
    <dgm:pt modelId="{22369F52-68D5-41A9-8286-745A8E2B92A2}" type="pres">
      <dgm:prSet presAssocID="{B8DA170A-E705-462C-AAED-9C08E2AA2ABC}" presName="rootComposite" presStyleCnt="0"/>
      <dgm:spPr/>
    </dgm:pt>
    <dgm:pt modelId="{5C16FCF5-6496-4EB1-9A10-9E7D48403738}" type="pres">
      <dgm:prSet presAssocID="{B8DA170A-E705-462C-AAED-9C08E2AA2ABC}" presName="rootText" presStyleLbl="node4" presStyleIdx="28" presStyleCnt="47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5946E3-7F0B-40A1-BD14-4C29F3D7624D}" type="pres">
      <dgm:prSet presAssocID="{B8DA170A-E705-462C-AAED-9C08E2AA2ABC}" presName="rootConnector" presStyleLbl="node4" presStyleIdx="28" presStyleCnt="47"/>
      <dgm:spPr/>
      <dgm:t>
        <a:bodyPr/>
        <a:lstStyle/>
        <a:p>
          <a:endParaRPr lang="es-AR"/>
        </a:p>
      </dgm:t>
    </dgm:pt>
    <dgm:pt modelId="{E41B9CB5-3E49-4B71-8A70-7D23043A4652}" type="pres">
      <dgm:prSet presAssocID="{B8DA170A-E705-462C-AAED-9C08E2AA2ABC}" presName="hierChild4" presStyleCnt="0"/>
      <dgm:spPr/>
    </dgm:pt>
    <dgm:pt modelId="{DF8537C1-60A4-4398-A22E-FA2543AF838F}" type="pres">
      <dgm:prSet presAssocID="{B8DA170A-E705-462C-AAED-9C08E2AA2ABC}" presName="hierChild5" presStyleCnt="0"/>
      <dgm:spPr/>
    </dgm:pt>
    <dgm:pt modelId="{8A33C153-4854-4511-8D5E-7920BBE79522}" type="pres">
      <dgm:prSet presAssocID="{77D005A7-C0E1-489F-B399-8B69B035DD91}" presName="Name37" presStyleLbl="parChTrans1D4" presStyleIdx="29" presStyleCnt="47"/>
      <dgm:spPr/>
      <dgm:t>
        <a:bodyPr/>
        <a:lstStyle/>
        <a:p>
          <a:endParaRPr lang="es-AR"/>
        </a:p>
      </dgm:t>
    </dgm:pt>
    <dgm:pt modelId="{577BE1BB-2647-45AD-ADFE-1B6F83B5EF0D}" type="pres">
      <dgm:prSet presAssocID="{5BB72ED1-D715-4721-97A8-22F7E6DDCCEE}" presName="hierRoot2" presStyleCnt="0">
        <dgm:presLayoutVars>
          <dgm:hierBranch val="init"/>
        </dgm:presLayoutVars>
      </dgm:prSet>
      <dgm:spPr/>
    </dgm:pt>
    <dgm:pt modelId="{1A1F7F30-03E4-4091-A11A-F653D6DA35B0}" type="pres">
      <dgm:prSet presAssocID="{5BB72ED1-D715-4721-97A8-22F7E6DDCCEE}" presName="rootComposite" presStyleCnt="0"/>
      <dgm:spPr/>
    </dgm:pt>
    <dgm:pt modelId="{F4D82B48-D72B-4A69-B9BF-4381AB706DDC}" type="pres">
      <dgm:prSet presAssocID="{5BB72ED1-D715-4721-97A8-22F7E6DDCCEE}" presName="rootText" presStyleLbl="node4" presStyleIdx="29" presStyleCnt="47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B2A855A-017E-4866-A067-33D5FC622BA7}" type="pres">
      <dgm:prSet presAssocID="{5BB72ED1-D715-4721-97A8-22F7E6DDCCEE}" presName="rootConnector" presStyleLbl="node4" presStyleIdx="29" presStyleCnt="47"/>
      <dgm:spPr/>
      <dgm:t>
        <a:bodyPr/>
        <a:lstStyle/>
        <a:p>
          <a:endParaRPr lang="es-AR"/>
        </a:p>
      </dgm:t>
    </dgm:pt>
    <dgm:pt modelId="{F79B2BFA-174F-404F-878C-AB93F6CEA781}" type="pres">
      <dgm:prSet presAssocID="{5BB72ED1-D715-4721-97A8-22F7E6DDCCEE}" presName="hierChild4" presStyleCnt="0"/>
      <dgm:spPr/>
    </dgm:pt>
    <dgm:pt modelId="{6939B008-70AC-4CA4-9EA5-4B05D2158C95}" type="pres">
      <dgm:prSet presAssocID="{5BB72ED1-D715-4721-97A8-22F7E6DDCCEE}" presName="hierChild5" presStyleCnt="0"/>
      <dgm:spPr/>
    </dgm:pt>
    <dgm:pt modelId="{9B68C769-5CE7-4281-AF4C-EB498696EEB7}" type="pres">
      <dgm:prSet presAssocID="{B9914CB1-8302-47B8-85DA-22A24AB60246}" presName="Name37" presStyleLbl="parChTrans1D4" presStyleIdx="30" presStyleCnt="47"/>
      <dgm:spPr/>
      <dgm:t>
        <a:bodyPr/>
        <a:lstStyle/>
        <a:p>
          <a:endParaRPr lang="es-AR"/>
        </a:p>
      </dgm:t>
    </dgm:pt>
    <dgm:pt modelId="{E69D4485-5AFE-40F1-8414-39199CF66A40}" type="pres">
      <dgm:prSet presAssocID="{4471A4AE-B55A-4EB0-87C0-F2938B428BEF}" presName="hierRoot2" presStyleCnt="0">
        <dgm:presLayoutVars>
          <dgm:hierBranch val="init"/>
        </dgm:presLayoutVars>
      </dgm:prSet>
      <dgm:spPr/>
    </dgm:pt>
    <dgm:pt modelId="{D90489A8-D25E-4FAA-A381-D21F016359AA}" type="pres">
      <dgm:prSet presAssocID="{4471A4AE-B55A-4EB0-87C0-F2938B428BEF}" presName="rootComposite" presStyleCnt="0"/>
      <dgm:spPr/>
    </dgm:pt>
    <dgm:pt modelId="{99FD7BA6-DB90-4818-9B01-71066421ED80}" type="pres">
      <dgm:prSet presAssocID="{4471A4AE-B55A-4EB0-87C0-F2938B428BEF}" presName="rootText" presStyleLbl="node4" presStyleIdx="30" presStyleCnt="47" custScaleX="86280" custScaleY="9181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C91AC7-3AD6-4B8D-A85E-86B8BC59E3F9}" type="pres">
      <dgm:prSet presAssocID="{4471A4AE-B55A-4EB0-87C0-F2938B428BEF}" presName="rootConnector" presStyleLbl="node4" presStyleIdx="30" presStyleCnt="47"/>
      <dgm:spPr/>
      <dgm:t>
        <a:bodyPr/>
        <a:lstStyle/>
        <a:p>
          <a:endParaRPr lang="es-AR"/>
        </a:p>
      </dgm:t>
    </dgm:pt>
    <dgm:pt modelId="{9635689A-A932-4894-85B9-F4B6D13426C1}" type="pres">
      <dgm:prSet presAssocID="{4471A4AE-B55A-4EB0-87C0-F2938B428BEF}" presName="hierChild4" presStyleCnt="0"/>
      <dgm:spPr/>
    </dgm:pt>
    <dgm:pt modelId="{24FA6EBF-93B1-46DA-8857-DE1BC80E8BF9}" type="pres">
      <dgm:prSet presAssocID="{4471A4AE-B55A-4EB0-87C0-F2938B428BEF}" presName="hierChild5" presStyleCnt="0"/>
      <dgm:spPr/>
    </dgm:pt>
    <dgm:pt modelId="{BF08B9EF-8A4D-4A85-BFE6-681BFE168388}" type="pres">
      <dgm:prSet presAssocID="{3A358667-6A7E-4F31-A80C-E6CDAE9E10C5}" presName="hierChild5" presStyleCnt="0"/>
      <dgm:spPr/>
    </dgm:pt>
    <dgm:pt modelId="{53C1939C-38EC-4C4E-A0C7-D7386D46B6A4}" type="pres">
      <dgm:prSet presAssocID="{B102F686-FF4B-44D0-8E59-D8B94B1F171D}" presName="Name37" presStyleLbl="parChTrans1D4" presStyleIdx="31" presStyleCnt="47"/>
      <dgm:spPr/>
      <dgm:t>
        <a:bodyPr/>
        <a:lstStyle/>
        <a:p>
          <a:endParaRPr lang="es-AR"/>
        </a:p>
      </dgm:t>
    </dgm:pt>
    <dgm:pt modelId="{29EA41E5-CF7D-4278-879A-F432199C4CB9}" type="pres">
      <dgm:prSet presAssocID="{ECE88811-D218-4941-A6A7-40E6D6170AF1}" presName="hierRoot2" presStyleCnt="0">
        <dgm:presLayoutVars>
          <dgm:hierBranch val="init"/>
        </dgm:presLayoutVars>
      </dgm:prSet>
      <dgm:spPr/>
    </dgm:pt>
    <dgm:pt modelId="{2467F843-F26E-4D4B-8B3C-35E8C8EF443B}" type="pres">
      <dgm:prSet presAssocID="{ECE88811-D218-4941-A6A7-40E6D6170AF1}" presName="rootComposite" presStyleCnt="0"/>
      <dgm:spPr/>
    </dgm:pt>
    <dgm:pt modelId="{6384FE30-2FDB-4868-B629-6EF70C47A624}" type="pres">
      <dgm:prSet presAssocID="{ECE88811-D218-4941-A6A7-40E6D6170AF1}" presName="rootText" presStyleLbl="node4" presStyleIdx="31" presStyleCnt="47" custScaleX="90729" custScaleY="117634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02278E-DFBC-48C7-933B-831C99FC75D8}" type="pres">
      <dgm:prSet presAssocID="{ECE88811-D218-4941-A6A7-40E6D6170AF1}" presName="rootConnector" presStyleLbl="node4" presStyleIdx="31" presStyleCnt="47"/>
      <dgm:spPr/>
      <dgm:t>
        <a:bodyPr/>
        <a:lstStyle/>
        <a:p>
          <a:endParaRPr lang="es-AR"/>
        </a:p>
      </dgm:t>
    </dgm:pt>
    <dgm:pt modelId="{67F8953F-C7F0-4DB6-BDAD-FC810152F2BA}" type="pres">
      <dgm:prSet presAssocID="{ECE88811-D218-4941-A6A7-40E6D6170AF1}" presName="hierChild4" presStyleCnt="0"/>
      <dgm:spPr/>
    </dgm:pt>
    <dgm:pt modelId="{01CD30C2-3D40-4CD1-9896-E22DD3F90FBE}" type="pres">
      <dgm:prSet presAssocID="{CE224155-5A16-4BCD-BB87-579E7BA2B980}" presName="Name37" presStyleLbl="parChTrans1D4" presStyleIdx="32" presStyleCnt="47"/>
      <dgm:spPr/>
      <dgm:t>
        <a:bodyPr/>
        <a:lstStyle/>
        <a:p>
          <a:endParaRPr lang="es-AR"/>
        </a:p>
      </dgm:t>
    </dgm:pt>
    <dgm:pt modelId="{41B9B055-29F7-47C3-896B-E774A9468082}" type="pres">
      <dgm:prSet presAssocID="{4CA69613-C64E-464E-A901-4BEFA7A01833}" presName="hierRoot2" presStyleCnt="0">
        <dgm:presLayoutVars>
          <dgm:hierBranch val="init"/>
        </dgm:presLayoutVars>
      </dgm:prSet>
      <dgm:spPr/>
    </dgm:pt>
    <dgm:pt modelId="{8A77BEE1-B18B-4EA5-AC39-589D2EF95EE0}" type="pres">
      <dgm:prSet presAssocID="{4CA69613-C64E-464E-A901-4BEFA7A01833}" presName="rootComposite" presStyleCnt="0"/>
      <dgm:spPr/>
    </dgm:pt>
    <dgm:pt modelId="{B3940B87-4DBE-412C-89A0-5619DACAF1CD}" type="pres">
      <dgm:prSet presAssocID="{4CA69613-C64E-464E-A901-4BEFA7A01833}" presName="rootText" presStyleLbl="node4" presStyleIdx="32" presStyleCnt="47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48F26-B279-41CC-AAB4-57E00A3E9B37}" type="pres">
      <dgm:prSet presAssocID="{4CA69613-C64E-464E-A901-4BEFA7A01833}" presName="rootConnector" presStyleLbl="node4" presStyleIdx="32" presStyleCnt="47"/>
      <dgm:spPr/>
      <dgm:t>
        <a:bodyPr/>
        <a:lstStyle/>
        <a:p>
          <a:endParaRPr lang="es-AR"/>
        </a:p>
      </dgm:t>
    </dgm:pt>
    <dgm:pt modelId="{445ADA98-7B38-4EB1-BE7F-864491003E20}" type="pres">
      <dgm:prSet presAssocID="{4CA69613-C64E-464E-A901-4BEFA7A01833}" presName="hierChild4" presStyleCnt="0"/>
      <dgm:spPr/>
    </dgm:pt>
    <dgm:pt modelId="{23554533-5C37-489C-9FB7-244FCF3463A2}" type="pres">
      <dgm:prSet presAssocID="{4CA69613-C64E-464E-A901-4BEFA7A01833}" presName="hierChild5" presStyleCnt="0"/>
      <dgm:spPr/>
    </dgm:pt>
    <dgm:pt modelId="{124947A3-A758-4AC3-89E8-E2E37C5E25C7}" type="pres">
      <dgm:prSet presAssocID="{9DDBD936-C3D6-44B2-94AC-68B1EEF42699}" presName="Name37" presStyleLbl="parChTrans1D4" presStyleIdx="33" presStyleCnt="47"/>
      <dgm:spPr/>
      <dgm:t>
        <a:bodyPr/>
        <a:lstStyle/>
        <a:p>
          <a:endParaRPr lang="es-AR"/>
        </a:p>
      </dgm:t>
    </dgm:pt>
    <dgm:pt modelId="{DCBF2FF1-FE7F-48CF-A60B-91396DD1248F}" type="pres">
      <dgm:prSet presAssocID="{FA425DC9-6A36-477B-85F2-B80124E71A0B}" presName="hierRoot2" presStyleCnt="0">
        <dgm:presLayoutVars>
          <dgm:hierBranch val="init"/>
        </dgm:presLayoutVars>
      </dgm:prSet>
      <dgm:spPr/>
    </dgm:pt>
    <dgm:pt modelId="{E4044AD8-A182-4D78-9987-A44D7BE984EE}" type="pres">
      <dgm:prSet presAssocID="{FA425DC9-6A36-477B-85F2-B80124E71A0B}" presName="rootComposite" presStyleCnt="0"/>
      <dgm:spPr/>
    </dgm:pt>
    <dgm:pt modelId="{EC42F912-FDD2-48DE-86BD-9B3A86E74D75}" type="pres">
      <dgm:prSet presAssocID="{FA425DC9-6A36-477B-85F2-B80124E71A0B}" presName="rootText" presStyleLbl="node4" presStyleIdx="33" presStyleCnt="47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0033-F839-45AE-BAFE-06ACC5E62939}" type="pres">
      <dgm:prSet presAssocID="{FA425DC9-6A36-477B-85F2-B80124E71A0B}" presName="rootConnector" presStyleLbl="node4" presStyleIdx="33" presStyleCnt="47"/>
      <dgm:spPr/>
      <dgm:t>
        <a:bodyPr/>
        <a:lstStyle/>
        <a:p>
          <a:endParaRPr lang="es-AR"/>
        </a:p>
      </dgm:t>
    </dgm:pt>
    <dgm:pt modelId="{D7172494-AA05-4051-ABBB-8408A7039B86}" type="pres">
      <dgm:prSet presAssocID="{FA425DC9-6A36-477B-85F2-B80124E71A0B}" presName="hierChild4" presStyleCnt="0"/>
      <dgm:spPr/>
    </dgm:pt>
    <dgm:pt modelId="{7D0B8F5E-13E1-4573-AA7D-70B4931168FC}" type="pres">
      <dgm:prSet presAssocID="{FA425DC9-6A36-477B-85F2-B80124E71A0B}" presName="hierChild5" presStyleCnt="0"/>
      <dgm:spPr/>
    </dgm:pt>
    <dgm:pt modelId="{BCC84AD0-269A-417E-9D1B-60F785D8DD78}" type="pres">
      <dgm:prSet presAssocID="{3ED7F3E8-A780-4622-9756-6D907CACB13C}" presName="Name37" presStyleLbl="parChTrans1D4" presStyleIdx="34" presStyleCnt="47"/>
      <dgm:spPr/>
      <dgm:t>
        <a:bodyPr/>
        <a:lstStyle/>
        <a:p>
          <a:endParaRPr lang="es-AR"/>
        </a:p>
      </dgm:t>
    </dgm:pt>
    <dgm:pt modelId="{CF1023A3-CEC9-430B-A2D9-E82E3D71029F}" type="pres">
      <dgm:prSet presAssocID="{847327A8-5E8C-41E5-A183-726DBB2D38C2}" presName="hierRoot2" presStyleCnt="0">
        <dgm:presLayoutVars>
          <dgm:hierBranch val="init"/>
        </dgm:presLayoutVars>
      </dgm:prSet>
      <dgm:spPr/>
    </dgm:pt>
    <dgm:pt modelId="{96EEED4F-66FC-4C8C-AE12-980F81755805}" type="pres">
      <dgm:prSet presAssocID="{847327A8-5E8C-41E5-A183-726DBB2D38C2}" presName="rootComposite" presStyleCnt="0"/>
      <dgm:spPr/>
    </dgm:pt>
    <dgm:pt modelId="{4B29BE31-46A4-4A6E-9FDE-000B28B7E112}" type="pres">
      <dgm:prSet presAssocID="{847327A8-5E8C-41E5-A183-726DBB2D38C2}" presName="rootText" presStyleLbl="node4" presStyleIdx="34" presStyleCnt="47" custScaleX="72943" custScaleY="91812" custLinFactNeighborX="-61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0DCDEEE-C06C-4757-9088-D0FA627DB7E7}" type="pres">
      <dgm:prSet presAssocID="{847327A8-5E8C-41E5-A183-726DBB2D38C2}" presName="rootConnector" presStyleLbl="node4" presStyleIdx="34" presStyleCnt="47"/>
      <dgm:spPr/>
      <dgm:t>
        <a:bodyPr/>
        <a:lstStyle/>
        <a:p>
          <a:endParaRPr lang="es-AR"/>
        </a:p>
      </dgm:t>
    </dgm:pt>
    <dgm:pt modelId="{11FD7545-6A3A-48A5-B1F5-BA8CBCF8B6F1}" type="pres">
      <dgm:prSet presAssocID="{847327A8-5E8C-41E5-A183-726DBB2D38C2}" presName="hierChild4" presStyleCnt="0"/>
      <dgm:spPr/>
    </dgm:pt>
    <dgm:pt modelId="{2879767C-7CBC-4E3C-A36F-238C96B4977F}" type="pres">
      <dgm:prSet presAssocID="{847327A8-5E8C-41E5-A183-726DBB2D38C2}" presName="hierChild5" presStyleCnt="0"/>
      <dgm:spPr/>
    </dgm:pt>
    <dgm:pt modelId="{EF02124D-EE7A-4314-AE9A-5B4627F5ABA0}" type="pres">
      <dgm:prSet presAssocID="{ECE88811-D218-4941-A6A7-40E6D6170AF1}" presName="hierChild5" presStyleCnt="0"/>
      <dgm:spPr/>
    </dgm:pt>
    <dgm:pt modelId="{7D1A6D35-DC83-412F-BD1B-80036559D0AA}" type="pres">
      <dgm:prSet presAssocID="{39B0A8DB-76B9-47E0-B690-A40504F28B7C}" presName="Name37" presStyleLbl="parChTrans1D4" presStyleIdx="35" presStyleCnt="47"/>
      <dgm:spPr/>
      <dgm:t>
        <a:bodyPr/>
        <a:lstStyle/>
        <a:p>
          <a:endParaRPr lang="es-AR"/>
        </a:p>
      </dgm:t>
    </dgm:pt>
    <dgm:pt modelId="{30A37064-4FF1-499E-8A20-377F697EEE71}" type="pres">
      <dgm:prSet presAssocID="{FB9C8B99-13AD-4B8D-AE5F-09C3AE324F10}" presName="hierRoot2" presStyleCnt="0">
        <dgm:presLayoutVars>
          <dgm:hierBranch val="init"/>
        </dgm:presLayoutVars>
      </dgm:prSet>
      <dgm:spPr/>
    </dgm:pt>
    <dgm:pt modelId="{7A6C77C1-18B9-4146-A471-434B0F8ACE8A}" type="pres">
      <dgm:prSet presAssocID="{FB9C8B99-13AD-4B8D-AE5F-09C3AE324F10}" presName="rootComposite" presStyleCnt="0"/>
      <dgm:spPr/>
    </dgm:pt>
    <dgm:pt modelId="{07E55EA1-B1A5-4F81-AF1E-529B75C1BD14}" type="pres">
      <dgm:prSet presAssocID="{FB9C8B99-13AD-4B8D-AE5F-09C3AE324F10}" presName="rootText" presStyleLbl="node4" presStyleIdx="35" presStyleCnt="47" custScaleX="110977" custScaleY="117634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66BEBA-6D46-4A13-9959-5A131CA5831A}" type="pres">
      <dgm:prSet presAssocID="{FB9C8B99-13AD-4B8D-AE5F-09C3AE324F10}" presName="rootConnector" presStyleLbl="node4" presStyleIdx="35" presStyleCnt="47"/>
      <dgm:spPr/>
      <dgm:t>
        <a:bodyPr/>
        <a:lstStyle/>
        <a:p>
          <a:endParaRPr lang="es-AR"/>
        </a:p>
      </dgm:t>
    </dgm:pt>
    <dgm:pt modelId="{AC1C46CA-2EB7-4623-8313-FD1E06202BB5}" type="pres">
      <dgm:prSet presAssocID="{FB9C8B99-13AD-4B8D-AE5F-09C3AE324F10}" presName="hierChild4" presStyleCnt="0"/>
      <dgm:spPr/>
    </dgm:pt>
    <dgm:pt modelId="{0597674A-4BA2-4367-A3C3-7D3D0AB1F1BC}" type="pres">
      <dgm:prSet presAssocID="{F1325BE7-19F8-4437-BA97-5BEA6B272BA1}" presName="Name37" presStyleLbl="parChTrans1D4" presStyleIdx="36" presStyleCnt="47"/>
      <dgm:spPr/>
      <dgm:t>
        <a:bodyPr/>
        <a:lstStyle/>
        <a:p>
          <a:endParaRPr lang="es-AR"/>
        </a:p>
      </dgm:t>
    </dgm:pt>
    <dgm:pt modelId="{A2891D5F-F973-4793-8DEE-84D801C7224E}" type="pres">
      <dgm:prSet presAssocID="{8FF45B15-60B1-4620-971D-33069D8C03DC}" presName="hierRoot2" presStyleCnt="0">
        <dgm:presLayoutVars>
          <dgm:hierBranch val="init"/>
        </dgm:presLayoutVars>
      </dgm:prSet>
      <dgm:spPr/>
    </dgm:pt>
    <dgm:pt modelId="{98DC7F5B-DF43-445C-A47D-DF72C0DE2414}" type="pres">
      <dgm:prSet presAssocID="{8FF45B15-60B1-4620-971D-33069D8C03DC}" presName="rootComposite" presStyleCnt="0"/>
      <dgm:spPr/>
    </dgm:pt>
    <dgm:pt modelId="{2460C6F0-DD4B-4A98-9A04-B204E0B796AB}" type="pres">
      <dgm:prSet presAssocID="{8FF45B15-60B1-4620-971D-33069D8C03DC}" presName="rootText" presStyleLbl="node4" presStyleIdx="36" presStyleCnt="47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58CE128-58C0-46DF-9770-C36BB86E5E01}" type="pres">
      <dgm:prSet presAssocID="{8FF45B15-60B1-4620-971D-33069D8C03DC}" presName="rootConnector" presStyleLbl="node4" presStyleIdx="36" presStyleCnt="47"/>
      <dgm:spPr/>
      <dgm:t>
        <a:bodyPr/>
        <a:lstStyle/>
        <a:p>
          <a:endParaRPr lang="es-AR"/>
        </a:p>
      </dgm:t>
    </dgm:pt>
    <dgm:pt modelId="{3F3D8105-1DCC-4951-AD4E-C0C71C151A47}" type="pres">
      <dgm:prSet presAssocID="{8FF45B15-60B1-4620-971D-33069D8C03DC}" presName="hierChild4" presStyleCnt="0"/>
      <dgm:spPr/>
    </dgm:pt>
    <dgm:pt modelId="{162EEA8C-5A15-4E3B-8DFD-2E6D5FF6B12E}" type="pres">
      <dgm:prSet presAssocID="{8FF45B15-60B1-4620-971D-33069D8C03DC}" presName="hierChild5" presStyleCnt="0"/>
      <dgm:spPr/>
    </dgm:pt>
    <dgm:pt modelId="{8A0BEB46-6C64-4895-B6CC-60284E4939F3}" type="pres">
      <dgm:prSet presAssocID="{9FB8BAEC-E3A9-435E-A9CA-A9A7DF9D36B4}" presName="Name37" presStyleLbl="parChTrans1D4" presStyleIdx="37" presStyleCnt="47"/>
      <dgm:spPr/>
      <dgm:t>
        <a:bodyPr/>
        <a:lstStyle/>
        <a:p>
          <a:endParaRPr lang="es-AR"/>
        </a:p>
      </dgm:t>
    </dgm:pt>
    <dgm:pt modelId="{23BCA4B6-1F3D-4CEC-BC5B-593C75C4BFBA}" type="pres">
      <dgm:prSet presAssocID="{2479FF88-7600-4317-A17B-9AE54FD163B0}" presName="hierRoot2" presStyleCnt="0">
        <dgm:presLayoutVars>
          <dgm:hierBranch val="init"/>
        </dgm:presLayoutVars>
      </dgm:prSet>
      <dgm:spPr/>
    </dgm:pt>
    <dgm:pt modelId="{C76779A2-A96D-4223-A739-6BCF05BFF3D7}" type="pres">
      <dgm:prSet presAssocID="{2479FF88-7600-4317-A17B-9AE54FD163B0}" presName="rootComposite" presStyleCnt="0"/>
      <dgm:spPr/>
    </dgm:pt>
    <dgm:pt modelId="{F1C1C837-9EDA-4846-BCAF-DC63C70B60E7}" type="pres">
      <dgm:prSet presAssocID="{2479FF88-7600-4317-A17B-9AE54FD163B0}" presName="rootText" presStyleLbl="node4" presStyleIdx="37" presStyleCnt="47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1A4CA3D-11AD-4EE1-97C6-F251DE799E63}" type="pres">
      <dgm:prSet presAssocID="{2479FF88-7600-4317-A17B-9AE54FD163B0}" presName="rootConnector" presStyleLbl="node4" presStyleIdx="37" presStyleCnt="47"/>
      <dgm:spPr/>
      <dgm:t>
        <a:bodyPr/>
        <a:lstStyle/>
        <a:p>
          <a:endParaRPr lang="es-AR"/>
        </a:p>
      </dgm:t>
    </dgm:pt>
    <dgm:pt modelId="{6FFAD209-75CB-4446-9496-7FAB9A125279}" type="pres">
      <dgm:prSet presAssocID="{2479FF88-7600-4317-A17B-9AE54FD163B0}" presName="hierChild4" presStyleCnt="0"/>
      <dgm:spPr/>
    </dgm:pt>
    <dgm:pt modelId="{959590D8-6C22-44F0-8D37-05AD9A6D9B2D}" type="pres">
      <dgm:prSet presAssocID="{2479FF88-7600-4317-A17B-9AE54FD163B0}" presName="hierChild5" presStyleCnt="0"/>
      <dgm:spPr/>
    </dgm:pt>
    <dgm:pt modelId="{07243462-0A77-4BB9-AC89-7CD493949B35}" type="pres">
      <dgm:prSet presAssocID="{7868502E-4ABF-48FB-A039-C3A75146DB29}" presName="Name37" presStyleLbl="parChTrans1D4" presStyleIdx="38" presStyleCnt="47"/>
      <dgm:spPr/>
      <dgm:t>
        <a:bodyPr/>
        <a:lstStyle/>
        <a:p>
          <a:endParaRPr lang="es-AR"/>
        </a:p>
      </dgm:t>
    </dgm:pt>
    <dgm:pt modelId="{C811E9D2-C4D1-4A10-85B1-ACC24BFEAC0E}" type="pres">
      <dgm:prSet presAssocID="{481A86AF-FC7D-4ABC-BFAC-7387EFA09D9C}" presName="hierRoot2" presStyleCnt="0">
        <dgm:presLayoutVars>
          <dgm:hierBranch val="init"/>
        </dgm:presLayoutVars>
      </dgm:prSet>
      <dgm:spPr/>
    </dgm:pt>
    <dgm:pt modelId="{1F365B8A-7260-44D9-A463-D0C7D420599B}" type="pres">
      <dgm:prSet presAssocID="{481A86AF-FC7D-4ABC-BFAC-7387EFA09D9C}" presName="rootComposite" presStyleCnt="0"/>
      <dgm:spPr/>
    </dgm:pt>
    <dgm:pt modelId="{BF35E30C-21E4-4041-AA4B-43547D576F23}" type="pres">
      <dgm:prSet presAssocID="{481A86AF-FC7D-4ABC-BFAC-7387EFA09D9C}" presName="rootText" presStyleLbl="node4" presStyleIdx="38" presStyleCnt="47" custScaleX="72943" custScaleY="91812" custLinFactNeighborX="-221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20DDB2B-9103-4020-877B-57D393DE5D87}" type="pres">
      <dgm:prSet presAssocID="{481A86AF-FC7D-4ABC-BFAC-7387EFA09D9C}" presName="rootConnector" presStyleLbl="node4" presStyleIdx="38" presStyleCnt="47"/>
      <dgm:spPr/>
      <dgm:t>
        <a:bodyPr/>
        <a:lstStyle/>
        <a:p>
          <a:endParaRPr lang="es-AR"/>
        </a:p>
      </dgm:t>
    </dgm:pt>
    <dgm:pt modelId="{2233AB30-81FF-4018-81B6-96F84D8C67D0}" type="pres">
      <dgm:prSet presAssocID="{481A86AF-FC7D-4ABC-BFAC-7387EFA09D9C}" presName="hierChild4" presStyleCnt="0"/>
      <dgm:spPr/>
    </dgm:pt>
    <dgm:pt modelId="{DB13B768-9292-4748-9672-F3DAC93EB3E2}" type="pres">
      <dgm:prSet presAssocID="{481A86AF-FC7D-4ABC-BFAC-7387EFA09D9C}" presName="hierChild5" presStyleCnt="0"/>
      <dgm:spPr/>
    </dgm:pt>
    <dgm:pt modelId="{C23FC06F-F997-4400-8BF6-A0FEB16EB78B}" type="pres">
      <dgm:prSet presAssocID="{FB9C8B99-13AD-4B8D-AE5F-09C3AE324F10}" presName="hierChild5" presStyleCnt="0"/>
      <dgm:spPr/>
    </dgm:pt>
    <dgm:pt modelId="{FB5A4215-6BCF-445C-A741-2A459C41E9B5}" type="pres">
      <dgm:prSet presAssocID="{746B7BC0-51FD-4BB9-84B4-33C3557BB5D6}" presName="Name37" presStyleLbl="parChTrans1D4" presStyleIdx="39" presStyleCnt="47"/>
      <dgm:spPr/>
      <dgm:t>
        <a:bodyPr/>
        <a:lstStyle/>
        <a:p>
          <a:endParaRPr lang="es-AR"/>
        </a:p>
      </dgm:t>
    </dgm:pt>
    <dgm:pt modelId="{08D2C294-B4DA-4F28-B959-85DF1A64F7F0}" type="pres">
      <dgm:prSet presAssocID="{631AA367-236E-4710-AD80-62281D50DF7E}" presName="hierRoot2" presStyleCnt="0">
        <dgm:presLayoutVars>
          <dgm:hierBranch val="init"/>
        </dgm:presLayoutVars>
      </dgm:prSet>
      <dgm:spPr/>
    </dgm:pt>
    <dgm:pt modelId="{C5C1B1FD-4F4D-4E60-9680-7BF8A25C5251}" type="pres">
      <dgm:prSet presAssocID="{631AA367-236E-4710-AD80-62281D50DF7E}" presName="rootComposite" presStyleCnt="0"/>
      <dgm:spPr/>
    </dgm:pt>
    <dgm:pt modelId="{A8BAB4E4-54DE-4E3E-AE92-40A797038E6A}" type="pres">
      <dgm:prSet presAssocID="{631AA367-236E-4710-AD80-62281D50DF7E}" presName="rootText" presStyleLbl="node4" presStyleIdx="39" presStyleCnt="47" custScaleX="71450" custScaleY="117634" custLinFactNeighborX="-3863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9DCAD23-6E52-4226-A407-99F1F0E0E4DD}" type="pres">
      <dgm:prSet presAssocID="{631AA367-236E-4710-AD80-62281D50DF7E}" presName="rootConnector" presStyleLbl="node4" presStyleIdx="39" presStyleCnt="47"/>
      <dgm:spPr/>
      <dgm:t>
        <a:bodyPr/>
        <a:lstStyle/>
        <a:p>
          <a:endParaRPr lang="es-AR"/>
        </a:p>
      </dgm:t>
    </dgm:pt>
    <dgm:pt modelId="{42148925-2076-4491-8951-9EF98686E736}" type="pres">
      <dgm:prSet presAssocID="{631AA367-236E-4710-AD80-62281D50DF7E}" presName="hierChild4" presStyleCnt="0"/>
      <dgm:spPr/>
    </dgm:pt>
    <dgm:pt modelId="{5DA31A1B-1F7D-4311-9801-F8BC5E751F18}" type="pres">
      <dgm:prSet presAssocID="{899EA864-F154-4A61-9F7F-BDA163119165}" presName="Name37" presStyleLbl="parChTrans1D4" presStyleIdx="40" presStyleCnt="47"/>
      <dgm:spPr/>
      <dgm:t>
        <a:bodyPr/>
        <a:lstStyle/>
        <a:p>
          <a:endParaRPr lang="es-AR"/>
        </a:p>
      </dgm:t>
    </dgm:pt>
    <dgm:pt modelId="{D2FB95DB-DEA4-497F-8E8B-3E44143ED573}" type="pres">
      <dgm:prSet presAssocID="{717E3FB0-DE91-4DB0-99CA-10986C5EF6A1}" presName="hierRoot2" presStyleCnt="0">
        <dgm:presLayoutVars>
          <dgm:hierBranch val="init"/>
        </dgm:presLayoutVars>
      </dgm:prSet>
      <dgm:spPr/>
    </dgm:pt>
    <dgm:pt modelId="{77DC349C-DF2B-4AC8-A67C-E84B6C6CECA9}" type="pres">
      <dgm:prSet presAssocID="{717E3FB0-DE91-4DB0-99CA-10986C5EF6A1}" presName="rootComposite" presStyleCnt="0"/>
      <dgm:spPr/>
    </dgm:pt>
    <dgm:pt modelId="{033EE4A7-1071-421A-91D4-99BBD1DCAC5F}" type="pres">
      <dgm:prSet presAssocID="{717E3FB0-DE91-4DB0-99CA-10986C5EF6A1}" presName="rootText" presStyleLbl="node4" presStyleIdx="40" presStyleCnt="47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520E805-C61E-4916-8D0D-B82591588FEF}" type="pres">
      <dgm:prSet presAssocID="{717E3FB0-DE91-4DB0-99CA-10986C5EF6A1}" presName="rootConnector" presStyleLbl="node4" presStyleIdx="40" presStyleCnt="47"/>
      <dgm:spPr/>
      <dgm:t>
        <a:bodyPr/>
        <a:lstStyle/>
        <a:p>
          <a:endParaRPr lang="es-AR"/>
        </a:p>
      </dgm:t>
    </dgm:pt>
    <dgm:pt modelId="{DF65BE4A-C20D-4DD5-8A5D-CE12C13E4C4D}" type="pres">
      <dgm:prSet presAssocID="{717E3FB0-DE91-4DB0-99CA-10986C5EF6A1}" presName="hierChild4" presStyleCnt="0"/>
      <dgm:spPr/>
    </dgm:pt>
    <dgm:pt modelId="{01AC6BD8-B179-4D92-90A2-1B85D1ECA462}" type="pres">
      <dgm:prSet presAssocID="{717E3FB0-DE91-4DB0-99CA-10986C5EF6A1}" presName="hierChild5" presStyleCnt="0"/>
      <dgm:spPr/>
    </dgm:pt>
    <dgm:pt modelId="{8CBAD4C7-726E-44DB-9C37-F9C1B8E65846}" type="pres">
      <dgm:prSet presAssocID="{1B4E0699-AB70-40CF-B103-C0789F1EA5E2}" presName="Name37" presStyleLbl="parChTrans1D4" presStyleIdx="41" presStyleCnt="47"/>
      <dgm:spPr/>
      <dgm:t>
        <a:bodyPr/>
        <a:lstStyle/>
        <a:p>
          <a:endParaRPr lang="es-AR"/>
        </a:p>
      </dgm:t>
    </dgm:pt>
    <dgm:pt modelId="{6C20239A-A1DD-49B9-99E2-F6A94817D72E}" type="pres">
      <dgm:prSet presAssocID="{728B6F39-C430-45D8-BE11-D2E15B0FD7A8}" presName="hierRoot2" presStyleCnt="0">
        <dgm:presLayoutVars>
          <dgm:hierBranch val="init"/>
        </dgm:presLayoutVars>
      </dgm:prSet>
      <dgm:spPr/>
    </dgm:pt>
    <dgm:pt modelId="{C406D5CB-2B1B-47ED-A971-E2152A8CF294}" type="pres">
      <dgm:prSet presAssocID="{728B6F39-C430-45D8-BE11-D2E15B0FD7A8}" presName="rootComposite" presStyleCnt="0"/>
      <dgm:spPr/>
    </dgm:pt>
    <dgm:pt modelId="{BD1E2DB6-B192-47BE-9571-C3B044C5FABE}" type="pres">
      <dgm:prSet presAssocID="{728B6F39-C430-45D8-BE11-D2E15B0FD7A8}" presName="rootText" presStyleLbl="node4" presStyleIdx="41" presStyleCnt="47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8F4AA25-500D-44F0-B6C8-FDA5C9585842}" type="pres">
      <dgm:prSet presAssocID="{728B6F39-C430-45D8-BE11-D2E15B0FD7A8}" presName="rootConnector" presStyleLbl="node4" presStyleIdx="41" presStyleCnt="47"/>
      <dgm:spPr/>
      <dgm:t>
        <a:bodyPr/>
        <a:lstStyle/>
        <a:p>
          <a:endParaRPr lang="es-AR"/>
        </a:p>
      </dgm:t>
    </dgm:pt>
    <dgm:pt modelId="{CEA8BEF4-28F2-4417-82F9-1C0BBE310884}" type="pres">
      <dgm:prSet presAssocID="{728B6F39-C430-45D8-BE11-D2E15B0FD7A8}" presName="hierChild4" presStyleCnt="0"/>
      <dgm:spPr/>
    </dgm:pt>
    <dgm:pt modelId="{3F9C20CC-DD75-4E0A-95B3-4B5BAD6A665F}" type="pres">
      <dgm:prSet presAssocID="{728B6F39-C430-45D8-BE11-D2E15B0FD7A8}" presName="hierChild5" presStyleCnt="0"/>
      <dgm:spPr/>
    </dgm:pt>
    <dgm:pt modelId="{D56B9CAD-6D5D-4E83-AC61-64DE8951DB32}" type="pres">
      <dgm:prSet presAssocID="{2D380DD9-8529-46F8-99A5-B4EC414B955F}" presName="Name37" presStyleLbl="parChTrans1D4" presStyleIdx="42" presStyleCnt="47"/>
      <dgm:spPr/>
      <dgm:t>
        <a:bodyPr/>
        <a:lstStyle/>
        <a:p>
          <a:endParaRPr lang="es-AR"/>
        </a:p>
      </dgm:t>
    </dgm:pt>
    <dgm:pt modelId="{3C445213-2077-4648-A01C-42E8D675198E}" type="pres">
      <dgm:prSet presAssocID="{28BEA71D-0C07-4468-AF3F-3BA1623B0487}" presName="hierRoot2" presStyleCnt="0">
        <dgm:presLayoutVars>
          <dgm:hierBranch val="init"/>
        </dgm:presLayoutVars>
      </dgm:prSet>
      <dgm:spPr/>
    </dgm:pt>
    <dgm:pt modelId="{11869F35-A720-4F9C-824E-199FA9B1FA61}" type="pres">
      <dgm:prSet presAssocID="{28BEA71D-0C07-4468-AF3F-3BA1623B0487}" presName="rootComposite" presStyleCnt="0"/>
      <dgm:spPr/>
    </dgm:pt>
    <dgm:pt modelId="{5DDBB153-94A7-4959-8017-C534CF47646A}" type="pres">
      <dgm:prSet presAssocID="{28BEA71D-0C07-4468-AF3F-3BA1623B0487}" presName="rootText" presStyleLbl="node4" presStyleIdx="42" presStyleCnt="47" custScaleX="72943" custScaleY="91812" custLinFactNeighborX="-38613" custLinFactNeighborY="-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FE19C04-7005-4611-B8E2-3925C2FA162E}" type="pres">
      <dgm:prSet presAssocID="{28BEA71D-0C07-4468-AF3F-3BA1623B0487}" presName="rootConnector" presStyleLbl="node4" presStyleIdx="42" presStyleCnt="47"/>
      <dgm:spPr/>
      <dgm:t>
        <a:bodyPr/>
        <a:lstStyle/>
        <a:p>
          <a:endParaRPr lang="es-AR"/>
        </a:p>
      </dgm:t>
    </dgm:pt>
    <dgm:pt modelId="{A22F2E72-4F64-4C6D-A7D1-5CB95D5741D9}" type="pres">
      <dgm:prSet presAssocID="{28BEA71D-0C07-4468-AF3F-3BA1623B0487}" presName="hierChild4" presStyleCnt="0"/>
      <dgm:spPr/>
    </dgm:pt>
    <dgm:pt modelId="{6941AB8D-021E-4700-AC9C-6FCE45DA71E6}" type="pres">
      <dgm:prSet presAssocID="{28BEA71D-0C07-4468-AF3F-3BA1623B0487}" presName="hierChild5" presStyleCnt="0"/>
      <dgm:spPr/>
    </dgm:pt>
    <dgm:pt modelId="{7D07B21B-A134-4548-B998-F9A2BA9B6AA0}" type="pres">
      <dgm:prSet presAssocID="{631AA367-236E-4710-AD80-62281D50DF7E}" presName="hierChild5" presStyleCnt="0"/>
      <dgm:spPr/>
    </dgm:pt>
    <dgm:pt modelId="{6AD5AF96-B373-47F9-ABD4-00889C8CB6E9}" type="pres">
      <dgm:prSet presAssocID="{68C04B67-C934-4FD3-8EED-9222AED4D7DC}" presName="hierChild5" presStyleCnt="0"/>
      <dgm:spPr/>
    </dgm:pt>
    <dgm:pt modelId="{8657F311-AEE7-4946-B016-F9D29E30E956}" type="pres">
      <dgm:prSet presAssocID="{FA916A75-89CA-4CD6-8B33-38141CC5F850}" presName="Name37" presStyleLbl="parChTrans1D3" presStyleIdx="5" presStyleCnt="6"/>
      <dgm:spPr/>
      <dgm:t>
        <a:bodyPr/>
        <a:lstStyle/>
        <a:p>
          <a:endParaRPr lang="es-ES"/>
        </a:p>
      </dgm:t>
    </dgm:pt>
    <dgm:pt modelId="{83245F33-E754-4E44-BF02-B1E36458D8C0}" type="pres">
      <dgm:prSet presAssocID="{87402D0E-37A2-45F8-9413-57F139FE405D}" presName="hierRoot2" presStyleCnt="0">
        <dgm:presLayoutVars>
          <dgm:hierBranch val="init"/>
        </dgm:presLayoutVars>
      </dgm:prSet>
      <dgm:spPr/>
    </dgm:pt>
    <dgm:pt modelId="{E810C4F0-2009-4108-BB18-9CD5C985D534}" type="pres">
      <dgm:prSet presAssocID="{87402D0E-37A2-45F8-9413-57F139FE405D}" presName="rootComposite" presStyleCnt="0"/>
      <dgm:spPr/>
    </dgm:pt>
    <dgm:pt modelId="{DB511D56-F9DB-4156-B40F-CB770EE8B9B6}" type="pres">
      <dgm:prSet presAssocID="{87402D0E-37A2-45F8-9413-57F139FE405D}" presName="rootText" presStyleLbl="node3" presStyleIdx="5" presStyleCnt="6" custScaleX="160816" custScaleY="153425" custLinFactNeighborX="-10569" custLinFactNeighborY="-4947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BE65716-2972-40EF-86F5-11434A593A05}" type="pres">
      <dgm:prSet presAssocID="{87402D0E-37A2-45F8-9413-57F139FE405D}" presName="rootConnector" presStyleLbl="node3" presStyleIdx="5" presStyleCnt="6"/>
      <dgm:spPr/>
      <dgm:t>
        <a:bodyPr/>
        <a:lstStyle/>
        <a:p>
          <a:endParaRPr lang="es-AR"/>
        </a:p>
      </dgm:t>
    </dgm:pt>
    <dgm:pt modelId="{FE2D46F6-97A7-4B59-9DE7-0F16D4408903}" type="pres">
      <dgm:prSet presAssocID="{87402D0E-37A2-45F8-9413-57F139FE405D}" presName="hierChild4" presStyleCnt="0"/>
      <dgm:spPr/>
    </dgm:pt>
    <dgm:pt modelId="{8B3B06B3-3AE6-4627-ACCF-B2B0C09CCFFB}" type="pres">
      <dgm:prSet presAssocID="{BB4FEBD0-87FD-4B3C-B603-0633D16019E5}" presName="Name37" presStyleLbl="parChTrans1D4" presStyleIdx="43" presStyleCnt="47"/>
      <dgm:spPr/>
      <dgm:t>
        <a:bodyPr/>
        <a:lstStyle/>
        <a:p>
          <a:endParaRPr lang="es-ES"/>
        </a:p>
      </dgm:t>
    </dgm:pt>
    <dgm:pt modelId="{EDFC3E27-24B3-46FB-9C3A-50106C121A9C}" type="pres">
      <dgm:prSet presAssocID="{40EC6DEF-58DF-492C-83E0-D6B9851FF5B2}" presName="hierRoot2" presStyleCnt="0">
        <dgm:presLayoutVars>
          <dgm:hierBranch val="init"/>
        </dgm:presLayoutVars>
      </dgm:prSet>
      <dgm:spPr/>
    </dgm:pt>
    <dgm:pt modelId="{1F64CCB0-6526-417B-8987-E2DC59FEBD5E}" type="pres">
      <dgm:prSet presAssocID="{40EC6DEF-58DF-492C-83E0-D6B9851FF5B2}" presName="rootComposite" presStyleCnt="0"/>
      <dgm:spPr/>
    </dgm:pt>
    <dgm:pt modelId="{3563CDFA-E6BB-49D2-ACED-8E0561F1E75B}" type="pres">
      <dgm:prSet presAssocID="{40EC6DEF-58DF-492C-83E0-D6B9851FF5B2}" presName="rootText" presStyleLbl="node4" presStyleIdx="43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43E98EE-14B0-4304-A1E1-E8B586253B3F}" type="pres">
      <dgm:prSet presAssocID="{40EC6DEF-58DF-492C-83E0-D6B9851FF5B2}" presName="rootConnector" presStyleLbl="node4" presStyleIdx="43" presStyleCnt="47"/>
      <dgm:spPr/>
      <dgm:t>
        <a:bodyPr/>
        <a:lstStyle/>
        <a:p>
          <a:endParaRPr lang="es-AR"/>
        </a:p>
      </dgm:t>
    </dgm:pt>
    <dgm:pt modelId="{2D60E8BA-AD54-4DBB-A3BF-F7C112B5C558}" type="pres">
      <dgm:prSet presAssocID="{40EC6DEF-58DF-492C-83E0-D6B9851FF5B2}" presName="hierChild4" presStyleCnt="0"/>
      <dgm:spPr/>
    </dgm:pt>
    <dgm:pt modelId="{3B414066-5FB5-458D-9503-0BECBC31CEB2}" type="pres">
      <dgm:prSet presAssocID="{40EC6DEF-58DF-492C-83E0-D6B9851FF5B2}" presName="hierChild5" presStyleCnt="0"/>
      <dgm:spPr/>
    </dgm:pt>
    <dgm:pt modelId="{30EFCB3B-4B95-42D0-BDDC-DFD6F6416ED0}" type="pres">
      <dgm:prSet presAssocID="{6A4BC94B-7ABB-4A99-8AD7-0AC9720E242D}" presName="Name37" presStyleLbl="parChTrans1D4" presStyleIdx="44" presStyleCnt="47"/>
      <dgm:spPr/>
      <dgm:t>
        <a:bodyPr/>
        <a:lstStyle/>
        <a:p>
          <a:endParaRPr lang="es-ES"/>
        </a:p>
      </dgm:t>
    </dgm:pt>
    <dgm:pt modelId="{E1AD5790-9470-4470-9505-CEC6E70B7AFA}" type="pres">
      <dgm:prSet presAssocID="{111AA18E-0126-46CF-A8D5-43133B0505C4}" presName="hierRoot2" presStyleCnt="0">
        <dgm:presLayoutVars>
          <dgm:hierBranch val="init"/>
        </dgm:presLayoutVars>
      </dgm:prSet>
      <dgm:spPr/>
    </dgm:pt>
    <dgm:pt modelId="{C1692349-C6E5-4C31-A73B-6FDBF1BB5667}" type="pres">
      <dgm:prSet presAssocID="{111AA18E-0126-46CF-A8D5-43133B0505C4}" presName="rootComposite" presStyleCnt="0"/>
      <dgm:spPr/>
    </dgm:pt>
    <dgm:pt modelId="{06193FAD-B84E-4952-9C6D-7EB711FEEF43}" type="pres">
      <dgm:prSet presAssocID="{111AA18E-0126-46CF-A8D5-43133B0505C4}" presName="rootText" presStyleLbl="node4" presStyleIdx="44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7228BFA-40EF-48F6-864A-BDA6F6AACEE6}" type="pres">
      <dgm:prSet presAssocID="{111AA18E-0126-46CF-A8D5-43133B0505C4}" presName="rootConnector" presStyleLbl="node4" presStyleIdx="44" presStyleCnt="47"/>
      <dgm:spPr/>
      <dgm:t>
        <a:bodyPr/>
        <a:lstStyle/>
        <a:p>
          <a:endParaRPr lang="es-AR"/>
        </a:p>
      </dgm:t>
    </dgm:pt>
    <dgm:pt modelId="{68CB030D-5B2B-4F11-B7EB-A06ADFA5E3D7}" type="pres">
      <dgm:prSet presAssocID="{111AA18E-0126-46CF-A8D5-43133B0505C4}" presName="hierChild4" presStyleCnt="0"/>
      <dgm:spPr/>
    </dgm:pt>
    <dgm:pt modelId="{9457D484-C913-45FD-A0E2-0F5FB9889D7A}" type="pres">
      <dgm:prSet presAssocID="{111AA18E-0126-46CF-A8D5-43133B0505C4}" presName="hierChild5" presStyleCnt="0"/>
      <dgm:spPr/>
    </dgm:pt>
    <dgm:pt modelId="{C3C030E7-CCBD-4396-AD54-5DD30995891C}" type="pres">
      <dgm:prSet presAssocID="{40D5CE1D-1ED4-4504-B0A3-A7939A82E8B1}" presName="Name37" presStyleLbl="parChTrans1D4" presStyleIdx="45" presStyleCnt="47"/>
      <dgm:spPr/>
      <dgm:t>
        <a:bodyPr/>
        <a:lstStyle/>
        <a:p>
          <a:endParaRPr lang="es-ES"/>
        </a:p>
      </dgm:t>
    </dgm:pt>
    <dgm:pt modelId="{611B0FD7-7EE3-4C31-B9DC-D99903CA85AB}" type="pres">
      <dgm:prSet presAssocID="{A02A83D7-F379-447E-8CFE-B3D3E2C1C5AB}" presName="hierRoot2" presStyleCnt="0">
        <dgm:presLayoutVars>
          <dgm:hierBranch val="init"/>
        </dgm:presLayoutVars>
      </dgm:prSet>
      <dgm:spPr/>
    </dgm:pt>
    <dgm:pt modelId="{AD60D363-091C-4532-A727-2F13A071C320}" type="pres">
      <dgm:prSet presAssocID="{A02A83D7-F379-447E-8CFE-B3D3E2C1C5AB}" presName="rootComposite" presStyleCnt="0"/>
      <dgm:spPr/>
    </dgm:pt>
    <dgm:pt modelId="{F1034218-620A-4E44-95B8-1F3E1271C28C}" type="pres">
      <dgm:prSet presAssocID="{A02A83D7-F379-447E-8CFE-B3D3E2C1C5AB}" presName="rootText" presStyleLbl="node4" presStyleIdx="45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6A46F74-C99F-49F0-A767-8E58A986D5C5}" type="pres">
      <dgm:prSet presAssocID="{A02A83D7-F379-447E-8CFE-B3D3E2C1C5AB}" presName="rootConnector" presStyleLbl="node4" presStyleIdx="45" presStyleCnt="47"/>
      <dgm:spPr/>
      <dgm:t>
        <a:bodyPr/>
        <a:lstStyle/>
        <a:p>
          <a:endParaRPr lang="es-AR"/>
        </a:p>
      </dgm:t>
    </dgm:pt>
    <dgm:pt modelId="{1573690C-6BFE-4B42-B458-165F22189DC6}" type="pres">
      <dgm:prSet presAssocID="{A02A83D7-F379-447E-8CFE-B3D3E2C1C5AB}" presName="hierChild4" presStyleCnt="0"/>
      <dgm:spPr/>
    </dgm:pt>
    <dgm:pt modelId="{B6DD64DC-EFB4-4343-B754-1FC174296C7E}" type="pres">
      <dgm:prSet presAssocID="{A02A83D7-F379-447E-8CFE-B3D3E2C1C5AB}" presName="hierChild5" presStyleCnt="0"/>
      <dgm:spPr/>
    </dgm:pt>
    <dgm:pt modelId="{55EC3244-C628-4201-9C03-9331507932AE}" type="pres">
      <dgm:prSet presAssocID="{ABFD862D-44C7-4F96-9159-21E5A8A2DBD7}" presName="Name37" presStyleLbl="parChTrans1D4" presStyleIdx="46" presStyleCnt="47"/>
      <dgm:spPr/>
      <dgm:t>
        <a:bodyPr/>
        <a:lstStyle/>
        <a:p>
          <a:endParaRPr lang="es-ES"/>
        </a:p>
      </dgm:t>
    </dgm:pt>
    <dgm:pt modelId="{B0B40DBC-BC51-4CA0-87B9-2BBA505ED109}" type="pres">
      <dgm:prSet presAssocID="{8BC58764-F68D-4CAF-92B1-5BB797E213F5}" presName="hierRoot2" presStyleCnt="0">
        <dgm:presLayoutVars>
          <dgm:hierBranch val="init"/>
        </dgm:presLayoutVars>
      </dgm:prSet>
      <dgm:spPr/>
    </dgm:pt>
    <dgm:pt modelId="{8A0FAF4C-0E56-4AF5-89C2-0F59F66C80EA}" type="pres">
      <dgm:prSet presAssocID="{8BC58764-F68D-4CAF-92B1-5BB797E213F5}" presName="rootComposite" presStyleCnt="0"/>
      <dgm:spPr/>
    </dgm:pt>
    <dgm:pt modelId="{0A8975D8-613B-4AE1-96EA-0DD7D2162CE2}" type="pres">
      <dgm:prSet presAssocID="{8BC58764-F68D-4CAF-92B1-5BB797E213F5}" presName="rootText" presStyleLbl="node4" presStyleIdx="46" presStyleCnt="47" custScaleX="130456" custScaleY="149905" custLinFactNeighborX="-12283" custLinFactNeighborY="-491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7AEEDD2-5570-4D7E-8938-29E6D84C5877}" type="pres">
      <dgm:prSet presAssocID="{8BC58764-F68D-4CAF-92B1-5BB797E213F5}" presName="rootConnector" presStyleLbl="node4" presStyleIdx="46" presStyleCnt="47"/>
      <dgm:spPr/>
      <dgm:t>
        <a:bodyPr/>
        <a:lstStyle/>
        <a:p>
          <a:endParaRPr lang="es-AR"/>
        </a:p>
      </dgm:t>
    </dgm:pt>
    <dgm:pt modelId="{D040E9B9-30C4-4C58-AD72-0B3EDBD7EF39}" type="pres">
      <dgm:prSet presAssocID="{8BC58764-F68D-4CAF-92B1-5BB797E213F5}" presName="hierChild4" presStyleCnt="0"/>
      <dgm:spPr/>
    </dgm:pt>
    <dgm:pt modelId="{70265B4A-AC28-47CF-A31B-0E8D083786C7}" type="pres">
      <dgm:prSet presAssocID="{8BC58764-F68D-4CAF-92B1-5BB797E213F5}" presName="hierChild5" presStyleCnt="0"/>
      <dgm:spPr/>
    </dgm:pt>
    <dgm:pt modelId="{661CA390-4AB6-4BAA-8C6E-7443DEAE173F}" type="pres">
      <dgm:prSet presAssocID="{87402D0E-37A2-45F8-9413-57F139FE405D}" presName="hierChild5" presStyleCnt="0"/>
      <dgm:spPr/>
    </dgm:pt>
    <dgm:pt modelId="{D99A062F-1535-4B6E-81BC-91982445E7B0}" type="pres">
      <dgm:prSet presAssocID="{87B9CD53-7BBD-49FE-A0BB-F2D7349DA03E}" presName="hierChild5" presStyleCnt="0"/>
      <dgm:spPr/>
    </dgm:pt>
    <dgm:pt modelId="{3CA58A7F-82DE-417D-8E22-DB6D41B1471F}" type="pres">
      <dgm:prSet presAssocID="{61C204F7-2578-4145-BFF5-206999F50940}" presName="Name37" presStyleLbl="parChTrans1D2" presStyleIdx="1" presStyleCnt="2"/>
      <dgm:spPr/>
      <dgm:t>
        <a:bodyPr/>
        <a:lstStyle/>
        <a:p>
          <a:endParaRPr lang="es-AR"/>
        </a:p>
      </dgm:t>
    </dgm:pt>
    <dgm:pt modelId="{38350224-6DF4-4EC8-A356-15BC1DAF1F11}" type="pres">
      <dgm:prSet presAssocID="{436FA180-07E6-4033-AF3E-7B13D1DCC597}" presName="hierRoot2" presStyleCnt="0">
        <dgm:presLayoutVars>
          <dgm:hierBranch val="init"/>
        </dgm:presLayoutVars>
      </dgm:prSet>
      <dgm:spPr/>
    </dgm:pt>
    <dgm:pt modelId="{81AA08DA-F275-40E6-8FF5-68B2B3F74978}" type="pres">
      <dgm:prSet presAssocID="{436FA180-07E6-4033-AF3E-7B13D1DCC597}" presName="rootComposite" presStyleCnt="0"/>
      <dgm:spPr/>
    </dgm:pt>
    <dgm:pt modelId="{20C78FD2-6C04-4687-AC62-5D57C4ADD636}" type="pres">
      <dgm:prSet presAssocID="{436FA180-07E6-4033-AF3E-7B13D1DCC597}" presName="rootText" presStyleLbl="node2" presStyleIdx="1" presStyleCnt="2" custScaleX="181151" custScaleY="149560" custLinFactY="-3028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670E6F-0A75-42E8-93E4-5B6C6C02D822}" type="pres">
      <dgm:prSet presAssocID="{436FA180-07E6-4033-AF3E-7B13D1DCC597}" presName="rootConnector" presStyleLbl="node2" presStyleIdx="1" presStyleCnt="2"/>
      <dgm:spPr/>
      <dgm:t>
        <a:bodyPr/>
        <a:lstStyle/>
        <a:p>
          <a:endParaRPr lang="es-AR"/>
        </a:p>
      </dgm:t>
    </dgm:pt>
    <dgm:pt modelId="{09992BA7-BE3D-442F-934E-3DBA444BBBDF}" type="pres">
      <dgm:prSet presAssocID="{436FA180-07E6-4033-AF3E-7B13D1DCC597}" presName="hierChild4" presStyleCnt="0"/>
      <dgm:spPr/>
    </dgm:pt>
    <dgm:pt modelId="{F14B7467-F8C5-4B97-96A1-30D8803E0B2C}" type="pres">
      <dgm:prSet presAssocID="{436FA180-07E6-4033-AF3E-7B13D1DCC597}" presName="hierChild5" presStyleCnt="0"/>
      <dgm:spPr/>
    </dgm:pt>
    <dgm:pt modelId="{0C3C73BE-4F3D-453B-98E6-609B46B01E8C}" type="pres">
      <dgm:prSet presAssocID="{2B4AC0B5-514C-401A-98D6-79F9FA6EDA0D}" presName="hierChild3" presStyleCnt="0"/>
      <dgm:spPr/>
    </dgm:pt>
  </dgm:ptLst>
  <dgm:cxnLst>
    <dgm:cxn modelId="{F4E77632-5591-4FF5-933B-74DCB5B374CC}" type="presOf" srcId="{28BEA71D-0C07-4468-AF3F-3BA1623B0487}" destId="{AFE19C04-7005-4611-B8E2-3925C2FA162E}" srcOrd="1" destOrd="0" presId="urn:microsoft.com/office/officeart/2005/8/layout/orgChart1"/>
    <dgm:cxn modelId="{7EA1BFB2-0211-4015-8DF6-9A0E6F948753}" type="presOf" srcId="{D97BC402-1CBF-4007-AB09-DAF98F80D6B7}" destId="{63D6A211-86D5-46EE-B509-AA511425F9D3}" srcOrd="1" destOrd="0" presId="urn:microsoft.com/office/officeart/2005/8/layout/orgChart1"/>
    <dgm:cxn modelId="{20EE99A1-EDC4-4805-BBA4-1C977C2E037E}" srcId="{2B4AC0B5-514C-401A-98D6-79F9FA6EDA0D}" destId="{436FA180-07E6-4033-AF3E-7B13D1DCC597}" srcOrd="1" destOrd="0" parTransId="{61C204F7-2578-4145-BFF5-206999F50940}" sibTransId="{4B125D36-F047-4211-8C87-30047A4FC0D5}"/>
    <dgm:cxn modelId="{C5844F7C-E14B-4D00-B493-64E598BB6566}" srcId="{A2A44418-A057-4BC5-B748-5764FF82A309}" destId="{8E739161-0740-4B79-8378-1B123F7BF075}" srcOrd="3" destOrd="0" parTransId="{30A33C05-DDA5-4A38-9909-D9AE847F2DD2}" sibTransId="{1611BDF6-A335-41AE-ADE5-11FD7F6C5E15}"/>
    <dgm:cxn modelId="{0FCCB8E6-5E18-4920-8D9D-26F2B866917D}" type="presOf" srcId="{B9914CB1-8302-47B8-85DA-22A24AB60246}" destId="{9B68C769-5CE7-4281-AF4C-EB498696EEB7}" srcOrd="0" destOrd="0" presId="urn:microsoft.com/office/officeart/2005/8/layout/orgChart1"/>
    <dgm:cxn modelId="{0471BACD-3860-4B56-B285-E17D34CB9A9D}" type="presOf" srcId="{BDDEA668-6405-498E-9A5D-620A1CD11778}" destId="{D5697AC6-6CC3-49BE-935F-0BD84B7700D2}" srcOrd="1" destOrd="0" presId="urn:microsoft.com/office/officeart/2005/8/layout/orgChart1"/>
    <dgm:cxn modelId="{D5FA0E9F-78D9-4BD2-B62B-2F2AB71F3F61}" type="presOf" srcId="{8E739161-0740-4B79-8378-1B123F7BF075}" destId="{F9FFE1DD-178F-49E0-9CF1-2CC10C798450}" srcOrd="0" destOrd="0" presId="urn:microsoft.com/office/officeart/2005/8/layout/orgChart1"/>
    <dgm:cxn modelId="{1CAB1C00-6066-4F4D-93B1-FCD5B4703390}" type="presOf" srcId="{FB9C8B99-13AD-4B8D-AE5F-09C3AE324F10}" destId="{07E55EA1-B1A5-4F81-AF1E-529B75C1BD14}" srcOrd="0" destOrd="0" presId="urn:microsoft.com/office/officeart/2005/8/layout/orgChart1"/>
    <dgm:cxn modelId="{0903CD33-4BEB-402E-B93B-2AA7BC256B8E}" type="presOf" srcId="{70AA2F43-B80A-4A4E-A205-C2A601A09B91}" destId="{AF355F77-E9C7-475F-AEBD-05655CC01847}" srcOrd="0" destOrd="0" presId="urn:microsoft.com/office/officeart/2005/8/layout/orgChart1"/>
    <dgm:cxn modelId="{735C9F50-23F4-4D64-87DA-9A6C4F4BE36E}" type="presOf" srcId="{631AA367-236E-4710-AD80-62281D50DF7E}" destId="{E9DCAD23-6E52-4226-A407-99F1F0E0E4DD}" srcOrd="1" destOrd="0" presId="urn:microsoft.com/office/officeart/2005/8/layout/orgChart1"/>
    <dgm:cxn modelId="{B0D8CEAA-5A79-422A-9299-F926D50677D7}" type="presOf" srcId="{F1325BE7-19F8-4437-BA97-5BEA6B272BA1}" destId="{0597674A-4BA2-4367-A3C3-7D3D0AB1F1BC}" srcOrd="0" destOrd="0" presId="urn:microsoft.com/office/officeart/2005/8/layout/orgChart1"/>
    <dgm:cxn modelId="{62C43630-C591-4503-9022-E294643D4B6C}" type="presOf" srcId="{652D517E-3EA0-4464-AD94-31C99A3683DF}" destId="{BA467F9E-D9D9-44D9-A459-F5E7F1A04702}" srcOrd="0" destOrd="0" presId="urn:microsoft.com/office/officeart/2005/8/layout/orgChart1"/>
    <dgm:cxn modelId="{8BABECF9-CA38-4E3C-9EC2-1B6B10505D07}" type="presOf" srcId="{62B869CC-1C1E-4721-8CFA-B09F46E6866A}" destId="{BCE15EDF-6E64-4D6D-AEDB-48532935FC08}" srcOrd="0" destOrd="0" presId="urn:microsoft.com/office/officeart/2005/8/layout/orgChart1"/>
    <dgm:cxn modelId="{D65B7A43-266A-460D-B226-FD2756BF3129}" type="presOf" srcId="{2B4AC0B5-514C-401A-98D6-79F9FA6EDA0D}" destId="{E98D5B9D-C3A9-4233-AA95-165922642D97}" srcOrd="0" destOrd="0" presId="urn:microsoft.com/office/officeart/2005/8/layout/orgChart1"/>
    <dgm:cxn modelId="{06B965A4-2311-4D0D-86EF-5D8FF4C82594}" srcId="{7DB87085-23A8-4FF0-9F72-E9FDCBEBC866}" destId="{5D66A966-A736-4D91-8D25-1B8E5D6DF991}" srcOrd="1" destOrd="0" parTransId="{DF2B4C63-BD9D-4D42-9ED9-804FB61FBAF6}" sibTransId="{1462EE97-7C33-480E-ACBE-EEAB54FD8030}"/>
    <dgm:cxn modelId="{2C1D0AA1-2477-498B-8623-5BB53282793A}" type="presOf" srcId="{ECE88811-D218-4941-A6A7-40E6D6170AF1}" destId="{6384FE30-2FDB-4868-B629-6EF70C47A624}" srcOrd="0" destOrd="0" presId="urn:microsoft.com/office/officeart/2005/8/layout/orgChart1"/>
    <dgm:cxn modelId="{70DBE4D7-DE26-480B-A146-2F1AB5B006A4}" type="presOf" srcId="{847327A8-5E8C-41E5-A183-726DBB2D38C2}" destId="{40DCDEEE-C06C-4757-9088-D0FA627DB7E7}" srcOrd="1" destOrd="0" presId="urn:microsoft.com/office/officeart/2005/8/layout/orgChart1"/>
    <dgm:cxn modelId="{67AB113C-5371-4634-8CC7-64577937D929}" srcId="{ECE88811-D218-4941-A6A7-40E6D6170AF1}" destId="{FA425DC9-6A36-477B-85F2-B80124E71A0B}" srcOrd="1" destOrd="0" parTransId="{9DDBD936-C3D6-44B2-94AC-68B1EEF42699}" sibTransId="{E9915C91-62C7-4619-A600-C46964D1AF84}"/>
    <dgm:cxn modelId="{E3039F20-3156-42F3-8D16-2DDE0E657391}" type="presOf" srcId="{1933DF04-CD40-420C-B799-4A12396C2B98}" destId="{E94656FB-EBAD-4C30-9170-339B84DECB06}" srcOrd="0" destOrd="0" presId="urn:microsoft.com/office/officeart/2005/8/layout/orgChart1"/>
    <dgm:cxn modelId="{051CE138-EB4C-4760-8974-5438C55B1BA1}" type="presOf" srcId="{ECE88811-D218-4941-A6A7-40E6D6170AF1}" destId="{DD02278E-DFBC-48C7-933B-831C99FC75D8}" srcOrd="1" destOrd="0" presId="urn:microsoft.com/office/officeart/2005/8/layout/orgChart1"/>
    <dgm:cxn modelId="{70B4F1C8-36A1-4173-9A8D-AA20BBF74ED3}" type="presOf" srcId="{6D3BFB40-FDBB-4ADF-B486-3518D396CBF9}" destId="{0B777F02-E870-4A13-B77D-3701325719BB}" srcOrd="0" destOrd="0" presId="urn:microsoft.com/office/officeart/2005/8/layout/orgChart1"/>
    <dgm:cxn modelId="{9CB3FFD0-D2C4-4CA4-B09C-0901744D57B1}" type="presOf" srcId="{303E017B-D62E-440B-9941-53D9909A611E}" destId="{98A6E093-202F-46C7-AB22-9BF23C079D32}" srcOrd="1" destOrd="0" presId="urn:microsoft.com/office/officeart/2005/8/layout/orgChart1"/>
    <dgm:cxn modelId="{C8AC4BFE-3D36-45DF-A4C0-2F6655D150FC}" type="presOf" srcId="{5FA3C966-1390-40E2-A871-D1EDA9433318}" destId="{2335C7C6-43A2-4348-A91F-0E456B61402E}" srcOrd="0" destOrd="0" presId="urn:microsoft.com/office/officeart/2005/8/layout/orgChart1"/>
    <dgm:cxn modelId="{0890FF65-010D-48DB-BF28-E28026357F02}" type="presOf" srcId="{3A358667-6A7E-4F31-A80C-E6CDAE9E10C5}" destId="{6462F240-34AC-416D-A135-736E62DB3603}" srcOrd="0" destOrd="0" presId="urn:microsoft.com/office/officeart/2005/8/layout/orgChart1"/>
    <dgm:cxn modelId="{40D491E1-E9AA-407E-9AA8-3D4A742A601B}" type="presOf" srcId="{B102F686-FF4B-44D0-8E59-D8B94B1F171D}" destId="{53C1939C-38EC-4C4E-A0C7-D7386D46B6A4}" srcOrd="0" destOrd="0" presId="urn:microsoft.com/office/officeart/2005/8/layout/orgChart1"/>
    <dgm:cxn modelId="{061CACC0-3316-4235-9463-455B1648E087}" type="presOf" srcId="{694CB58C-EB16-4E64-9798-6B77C257E52A}" destId="{CF1AAE46-BC96-4829-AF98-C032BD4D240C}" srcOrd="0" destOrd="0" presId="urn:microsoft.com/office/officeart/2005/8/layout/orgChart1"/>
    <dgm:cxn modelId="{2D2ED83C-5863-420F-92A7-63EA8FDCCB64}" type="presOf" srcId="{481A86AF-FC7D-4ABC-BFAC-7387EFA09D9C}" destId="{720DDB2B-9103-4020-877B-57D393DE5D87}" srcOrd="1" destOrd="0" presId="urn:microsoft.com/office/officeart/2005/8/layout/orgChart1"/>
    <dgm:cxn modelId="{8419187C-AA0C-456F-B1C6-1ABD27D61259}" type="presOf" srcId="{5D2147C5-7D90-40EA-A7AA-1178B8394704}" destId="{072D8025-1143-46DF-9E5C-DB32771236CF}" srcOrd="0" destOrd="0" presId="urn:microsoft.com/office/officeart/2005/8/layout/orgChart1"/>
    <dgm:cxn modelId="{8F2C1774-DF01-4E23-A63E-55A19ADA14FE}" srcId="{8DA85D34-9AEA-4904-9ABA-2DDFC2F63958}" destId="{D01F0862-FEA2-4BDA-8B92-F7D981185DBC}" srcOrd="0" destOrd="0" parTransId="{5D2147C5-7D90-40EA-A7AA-1178B8394704}" sibTransId="{26C7DB69-4ACA-4813-A5B0-C8DB53711F46}"/>
    <dgm:cxn modelId="{B475D9BD-A87D-4307-9DF2-05FF8E833FD8}" type="presOf" srcId="{8FF45B15-60B1-4620-971D-33069D8C03DC}" destId="{058CE128-58C0-46DF-9770-C36BB86E5E01}" srcOrd="1" destOrd="0" presId="urn:microsoft.com/office/officeart/2005/8/layout/orgChart1"/>
    <dgm:cxn modelId="{C4C25946-6A62-4F76-8D9C-809157ABE100}" type="presOf" srcId="{4C807C17-449B-44C4-B2D9-0CD925773D71}" destId="{D1D699BE-B277-4B37-896F-2A06924252BA}" srcOrd="0" destOrd="0" presId="urn:microsoft.com/office/officeart/2005/8/layout/orgChart1"/>
    <dgm:cxn modelId="{F5722794-77CE-4F75-B835-D582CF083ED4}" type="presOf" srcId="{5BB72ED1-D715-4721-97A8-22F7E6DDCCEE}" destId="{F4D82B48-D72B-4A69-B9BF-4381AB706DDC}" srcOrd="0" destOrd="0" presId="urn:microsoft.com/office/officeart/2005/8/layout/orgChart1"/>
    <dgm:cxn modelId="{C02D13CA-B597-4A5A-BF10-D3835B937EAF}" srcId="{6D3BFB40-FDBB-4ADF-B486-3518D396CBF9}" destId="{5FA3C966-1390-40E2-A871-D1EDA9433318}" srcOrd="0" destOrd="0" parTransId="{08738A74-7672-4F75-A6F6-971EB0DCC19F}" sibTransId="{4C5FFC38-A8E7-40A2-BD34-FC9639A24181}"/>
    <dgm:cxn modelId="{F2B5771F-BE18-4A4A-9BC3-1AEF36158CC4}" type="presOf" srcId="{3C0A4D4B-EAE3-4FBB-9FA2-BE8A23254734}" destId="{4A319F64-9545-4378-A036-83AF0734B64C}" srcOrd="0" destOrd="0" presId="urn:microsoft.com/office/officeart/2005/8/layout/orgChart1"/>
    <dgm:cxn modelId="{96536B0D-07EF-4A8E-8F94-4C20258F1DA4}" type="presOf" srcId="{40EC6DEF-58DF-492C-83E0-D6B9851FF5B2}" destId="{743E98EE-14B0-4304-A1E1-E8B586253B3F}" srcOrd="1" destOrd="0" presId="urn:microsoft.com/office/officeart/2005/8/layout/orgChart1"/>
    <dgm:cxn modelId="{18C8E3B6-8202-4FD5-9D71-2CE99014B279}" type="presOf" srcId="{5BB72ED1-D715-4721-97A8-22F7E6DDCCEE}" destId="{2B2A855A-017E-4866-A067-33D5FC622BA7}" srcOrd="1" destOrd="0" presId="urn:microsoft.com/office/officeart/2005/8/layout/orgChart1"/>
    <dgm:cxn modelId="{C64035D4-86C1-44B7-8847-F84960C358A7}" type="presOf" srcId="{96A73741-8437-4CFA-AF5A-6B0BCC04381A}" destId="{E739D361-D0C9-414E-A3C3-BA5662237E2C}" srcOrd="1" destOrd="0" presId="urn:microsoft.com/office/officeart/2005/8/layout/orgChart1"/>
    <dgm:cxn modelId="{CC5B76A1-F831-46E1-BB82-B4AB45D197FF}" type="presOf" srcId="{08738A74-7672-4F75-A6F6-971EB0DCC19F}" destId="{A5FD003B-1D34-4470-98BD-0E6759AF108B}" srcOrd="0" destOrd="0" presId="urn:microsoft.com/office/officeart/2005/8/layout/orgChart1"/>
    <dgm:cxn modelId="{46B37B4A-546D-4C9B-8233-E851FCC02B52}" type="presOf" srcId="{A2A44418-A057-4BC5-B748-5764FF82A309}" destId="{BB74B5D4-89E5-4F70-A864-1F992E06CE03}" srcOrd="0" destOrd="0" presId="urn:microsoft.com/office/officeart/2005/8/layout/orgChart1"/>
    <dgm:cxn modelId="{8D214F49-4E7E-4370-8821-EB95CA585A24}" type="presOf" srcId="{C7E943B2-2DE6-4FB8-B0AA-0A7C68062593}" destId="{90FCA2F8-EF6F-43D1-BDF8-7EDDABF7DAB9}" srcOrd="0" destOrd="0" presId="urn:microsoft.com/office/officeart/2005/8/layout/orgChart1"/>
    <dgm:cxn modelId="{506DEFF1-85B6-4DDD-9682-33A493C507C5}" type="presOf" srcId="{68C04B67-C934-4FD3-8EED-9222AED4D7DC}" destId="{35B0B0CA-2453-480D-904E-C85E53D8A4ED}" srcOrd="1" destOrd="0" presId="urn:microsoft.com/office/officeart/2005/8/layout/orgChart1"/>
    <dgm:cxn modelId="{10338FBA-225B-431E-92D2-64CB00B0D433}" type="presOf" srcId="{1D1B3AD5-07F4-4D3D-930E-682E89581E8E}" destId="{3E8FD7F1-60BA-4267-B572-D01CF9928893}" srcOrd="0" destOrd="0" presId="urn:microsoft.com/office/officeart/2005/8/layout/orgChart1"/>
    <dgm:cxn modelId="{0CBB7E4B-A650-441D-B0D2-F3C7F27E9717}" srcId="{87B9CD53-7BBD-49FE-A0BB-F2D7349DA03E}" destId="{87402D0E-37A2-45F8-9413-57F139FE405D}" srcOrd="5" destOrd="0" parTransId="{FA916A75-89CA-4CD6-8B33-38141CC5F850}" sibTransId="{E15F93BE-83E2-4514-B548-9E59D8FD0072}"/>
    <dgm:cxn modelId="{57A23369-60A2-42F1-BF33-4CF8137D12A1}" type="presOf" srcId="{8DA85D34-9AEA-4904-9ABA-2DDFC2F63958}" destId="{02E1517D-51F0-4D36-8ECA-6D2AE7B021DE}" srcOrd="0" destOrd="0" presId="urn:microsoft.com/office/officeart/2005/8/layout/orgChart1"/>
    <dgm:cxn modelId="{9FBA44D1-F310-452A-8996-343B38CD2278}" srcId="{631AA367-236E-4710-AD80-62281D50DF7E}" destId="{717E3FB0-DE91-4DB0-99CA-10986C5EF6A1}" srcOrd="0" destOrd="0" parTransId="{899EA864-F154-4A61-9F7F-BDA163119165}" sibTransId="{9AA38C39-CE59-451F-B9F1-A131524E54FF}"/>
    <dgm:cxn modelId="{2FD8B7E1-1B42-4B0D-BE90-2056EF08B0FB}" type="presOf" srcId="{E3698F22-98C6-4434-AC52-D4D2F6CCAF9F}" destId="{E55538C3-E3A9-435D-9A78-AAC27C7ACF91}" srcOrd="0" destOrd="0" presId="urn:microsoft.com/office/officeart/2005/8/layout/orgChart1"/>
    <dgm:cxn modelId="{24A992A5-FE83-46AE-AC3C-92A26F95E417}" type="presOf" srcId="{1D1B3AD5-07F4-4D3D-930E-682E89581E8E}" destId="{AF1746FE-6EC7-4BEA-8C44-F38AE08166E1}" srcOrd="1" destOrd="0" presId="urn:microsoft.com/office/officeart/2005/8/layout/orgChart1"/>
    <dgm:cxn modelId="{7CBC4D06-2B9E-48B2-BCC6-CC25AFF777C9}" type="presOf" srcId="{A2A44418-A057-4BC5-B748-5764FF82A309}" destId="{09AF2B7C-4005-4F9C-8FEA-67068EF50605}" srcOrd="1" destOrd="0" presId="urn:microsoft.com/office/officeart/2005/8/layout/orgChart1"/>
    <dgm:cxn modelId="{3430870B-1973-412D-A4D2-5CCF303DEBFB}" type="presOf" srcId="{CE224155-5A16-4BCD-BB87-579E7BA2B980}" destId="{01CD30C2-3D40-4CD1-9896-E22DD3F90FBE}" srcOrd="0" destOrd="0" presId="urn:microsoft.com/office/officeart/2005/8/layout/orgChart1"/>
    <dgm:cxn modelId="{9E824A6D-5580-44ED-AA1F-2AA91ACF77E9}" type="presOf" srcId="{436FA180-07E6-4033-AF3E-7B13D1DCC597}" destId="{20C78FD2-6C04-4687-AC62-5D57C4ADD636}" srcOrd="0" destOrd="0" presId="urn:microsoft.com/office/officeart/2005/8/layout/orgChart1"/>
    <dgm:cxn modelId="{D3CA006E-1FE1-493A-A0D9-AEC48B2DE9DC}" type="presOf" srcId="{7D0BCAA1-B5B6-48DB-A051-303ECBB143E2}" destId="{BDC14345-4C6E-48D2-9E82-06720C63BF0C}" srcOrd="0" destOrd="0" presId="urn:microsoft.com/office/officeart/2005/8/layout/orgChart1"/>
    <dgm:cxn modelId="{F4687335-BE6A-4F41-A07F-8D851E7CE7F4}" type="presOf" srcId="{8FF45B15-60B1-4620-971D-33069D8C03DC}" destId="{2460C6F0-DD4B-4A98-9A04-B204E0B796AB}" srcOrd="0" destOrd="0" presId="urn:microsoft.com/office/officeart/2005/8/layout/orgChart1"/>
    <dgm:cxn modelId="{4910C5C5-5491-482C-B803-85258EC3D07C}" type="presOf" srcId="{652D517E-3EA0-4464-AD94-31C99A3683DF}" destId="{A43FD8B4-5F89-4C7F-95FD-C4A0C4D78363}" srcOrd="1" destOrd="0" presId="urn:microsoft.com/office/officeart/2005/8/layout/orgChart1"/>
    <dgm:cxn modelId="{970DE591-1D21-41AD-8E14-19A73B75BADD}" srcId="{631AA367-236E-4710-AD80-62281D50DF7E}" destId="{28BEA71D-0C07-4468-AF3F-3BA1623B0487}" srcOrd="2" destOrd="0" parTransId="{2D380DD9-8529-46F8-99A5-B4EC414B955F}" sibTransId="{0ADC29D3-587A-4A13-A21A-0B775C218F9F}"/>
    <dgm:cxn modelId="{1BFD18C7-C994-4943-AEA3-DB84C596A359}" type="presOf" srcId="{D01F0862-FEA2-4BDA-8B92-F7D981185DBC}" destId="{072FBB74-490D-41FD-B572-0C9264E55275}" srcOrd="1" destOrd="0" presId="urn:microsoft.com/office/officeart/2005/8/layout/orgChart1"/>
    <dgm:cxn modelId="{D19A4D89-1549-472C-8172-626504FEE333}" srcId="{B991FCA7-D386-4515-B577-3747E8502BFB}" destId="{AD98826E-B1EC-4D99-90C9-CA5839225D6C}" srcOrd="1" destOrd="0" parTransId="{3956E69B-BC14-4FD9-B7F4-5C23F2D02009}" sibTransId="{CF20F05E-98F0-430E-86B9-ED39FD514A14}"/>
    <dgm:cxn modelId="{12FBBBA4-E11B-4F7F-B430-56C4F091A60D}" type="presOf" srcId="{9DDBD936-C3D6-44B2-94AC-68B1EEF42699}" destId="{124947A3-A758-4AC3-89E8-E2E37C5E25C7}" srcOrd="0" destOrd="0" presId="urn:microsoft.com/office/officeart/2005/8/layout/orgChart1"/>
    <dgm:cxn modelId="{7BDBB49D-A279-4462-B42E-75D6A608B0DA}" type="presOf" srcId="{BEC58EE8-98E7-4F20-A979-BABEB0068037}" destId="{84BF515E-BBA2-4B6E-BCAC-9A1E45772135}" srcOrd="0" destOrd="0" presId="urn:microsoft.com/office/officeart/2005/8/layout/orgChart1"/>
    <dgm:cxn modelId="{4D0D251B-D2FA-4ED2-878B-FD1D9D6C5719}" type="presOf" srcId="{9645864A-6F28-4318-AB48-6AA7238DBE15}" destId="{95192114-9BAB-4266-8F57-658A08967D77}" srcOrd="0" destOrd="0" presId="urn:microsoft.com/office/officeart/2005/8/layout/orgChart1"/>
    <dgm:cxn modelId="{1A1689CB-0159-484A-A64F-31038BDE69CD}" srcId="{68C04B67-C934-4FD3-8EED-9222AED4D7DC}" destId="{3A358667-6A7E-4F31-A80C-E6CDAE9E10C5}" srcOrd="0" destOrd="0" parTransId="{B3F37F94-C0CF-4AC6-A373-B34F810A97A5}" sibTransId="{575D5023-9802-41D7-B8DC-F979998D20C2}"/>
    <dgm:cxn modelId="{C124ED1C-B711-4EA3-A3F0-94137A232EA0}" srcId="{9D4F6E57-28AB-474B-A64D-BCED3856B95E}" destId="{56115D97-B141-4034-B3D1-C7ABB585FE89}" srcOrd="0" destOrd="0" parTransId="{4327325F-9B3B-4F45-9363-E5A187E406F3}" sibTransId="{B7EF8B3A-3854-44EE-AB2D-EF1619FB11AB}"/>
    <dgm:cxn modelId="{A09F3263-CCD3-4C04-AA61-C6D33DDBD2CB}" type="presOf" srcId="{717E3FB0-DE91-4DB0-99CA-10986C5EF6A1}" destId="{033EE4A7-1071-421A-91D4-99BBD1DCAC5F}" srcOrd="0" destOrd="0" presId="urn:microsoft.com/office/officeart/2005/8/layout/orgChart1"/>
    <dgm:cxn modelId="{60558A06-4A4E-4F4C-9C19-A33ACF8CD77A}" srcId="{87402D0E-37A2-45F8-9413-57F139FE405D}" destId="{111AA18E-0126-46CF-A8D5-43133B0505C4}" srcOrd="1" destOrd="0" parTransId="{6A4BC94B-7ABB-4A99-8AD7-0AC9720E242D}" sibTransId="{8389F2F7-C5AB-4737-BA62-46AF4587109B}"/>
    <dgm:cxn modelId="{BC69E229-F642-4050-8800-E7B80A7B8D0E}" type="presOf" srcId="{717E3FB0-DE91-4DB0-99CA-10986C5EF6A1}" destId="{2520E805-C61E-4916-8D0D-B82591588FEF}" srcOrd="1" destOrd="0" presId="urn:microsoft.com/office/officeart/2005/8/layout/orgChart1"/>
    <dgm:cxn modelId="{89D4E1C4-E094-4FC7-BC83-0E48FF47BE36}" type="presOf" srcId="{DC133BC1-8490-4C0F-B1BF-EB12AA8A3BC1}" destId="{FDA9E721-0356-41CF-8FC8-0746928816A7}" srcOrd="0" destOrd="0" presId="urn:microsoft.com/office/officeart/2005/8/layout/orgChart1"/>
    <dgm:cxn modelId="{FAE927BF-0630-402C-B894-5F2BB00AF2B4}" srcId="{8DA85D34-9AEA-4904-9ABA-2DDFC2F63958}" destId="{96A73741-8437-4CFA-AF5A-6B0BCC04381A}" srcOrd="1" destOrd="0" parTransId="{B4E8539A-BA0D-4F49-8DD6-AA1F35F55929}" sibTransId="{DA3D01CE-95B2-438B-84B9-C5471013EF01}"/>
    <dgm:cxn modelId="{74C5A2F2-7BA7-4482-A473-14E0716D9F2C}" type="presOf" srcId="{8BC58764-F68D-4CAF-92B1-5BB797E213F5}" destId="{0A8975D8-613B-4AE1-96EA-0DD7D2162CE2}" srcOrd="0" destOrd="0" presId="urn:microsoft.com/office/officeart/2005/8/layout/orgChart1"/>
    <dgm:cxn modelId="{FD4CDB44-3045-474A-A312-E2F92536C16B}" type="presOf" srcId="{BDDEA668-6405-498E-9A5D-620A1CD11778}" destId="{6DCDD900-550C-49BF-B411-DCDEA8BB1AEA}" srcOrd="0" destOrd="0" presId="urn:microsoft.com/office/officeart/2005/8/layout/orgChart1"/>
    <dgm:cxn modelId="{423D4E71-AC7F-4B6F-A2D3-91B6E208F4BE}" type="presOf" srcId="{631AA367-236E-4710-AD80-62281D50DF7E}" destId="{A8BAB4E4-54DE-4E3E-AE92-40A797038E6A}" srcOrd="0" destOrd="0" presId="urn:microsoft.com/office/officeart/2005/8/layout/orgChart1"/>
    <dgm:cxn modelId="{C53386AE-DBA8-49C9-A4DC-747252AB9958}" srcId="{9D4F6E57-28AB-474B-A64D-BCED3856B95E}" destId="{A9DAF1F4-AB74-4D4E-806D-82373DA50C2F}" srcOrd="3" destOrd="0" parTransId="{D0B4E3F7-09E2-4C2C-A790-9BD03BD2CB5B}" sibTransId="{8E36C7EC-96E8-4DF6-B3C1-988EF7AC3BFF}"/>
    <dgm:cxn modelId="{76308DF4-2964-497C-817A-961C8CD063CC}" type="presOf" srcId="{8DA85D34-9AEA-4904-9ABA-2DDFC2F63958}" destId="{DE903E20-E4EC-4087-A3F8-F408F76A866B}" srcOrd="1" destOrd="0" presId="urn:microsoft.com/office/officeart/2005/8/layout/orgChart1"/>
    <dgm:cxn modelId="{2D941134-9536-4556-9683-64CBC9FA9FA0}" type="presOf" srcId="{3569A354-8251-42E1-BF11-9927AB5C1B07}" destId="{955CA10F-CE55-49CE-99C7-3CD356890713}" srcOrd="0" destOrd="0" presId="urn:microsoft.com/office/officeart/2005/8/layout/orgChart1"/>
    <dgm:cxn modelId="{037B5710-F35F-4E6A-BBDC-1CD64802859F}" type="presOf" srcId="{60E01485-5C99-461E-8168-75612E21C186}" destId="{8210496C-F08D-4BE1-8721-3544FB46E9D0}" srcOrd="0" destOrd="0" presId="urn:microsoft.com/office/officeart/2005/8/layout/orgChart1"/>
    <dgm:cxn modelId="{6D4C5E53-E45E-4C5F-BB62-720FB531A1F4}" srcId="{1D1B3AD5-07F4-4D3D-930E-682E89581E8E}" destId="{652D517E-3EA0-4464-AD94-31C99A3683DF}" srcOrd="0" destOrd="0" parTransId="{4C807C17-449B-44C4-B2D9-0CD925773D71}" sibTransId="{F9854A89-65DC-4FC8-A26D-E5379EEB058B}"/>
    <dgm:cxn modelId="{CE8FDD89-5036-4BB4-93DC-A054A09B5E11}" type="presOf" srcId="{8BC58764-F68D-4CAF-92B1-5BB797E213F5}" destId="{97AEEDD2-5570-4D7E-8938-29E6D84C5877}" srcOrd="1" destOrd="0" presId="urn:microsoft.com/office/officeart/2005/8/layout/orgChart1"/>
    <dgm:cxn modelId="{BA17C371-1B14-4AAF-B370-D532EC93C57A}" type="presOf" srcId="{87402D0E-37A2-45F8-9413-57F139FE405D}" destId="{DB511D56-F9DB-4156-B40F-CB770EE8B9B6}" srcOrd="0" destOrd="0" presId="urn:microsoft.com/office/officeart/2005/8/layout/orgChart1"/>
    <dgm:cxn modelId="{C5E762BD-9963-466A-8DAE-61E7CF039377}" type="presOf" srcId="{FA425DC9-6A36-477B-85F2-B80124E71A0B}" destId="{EC42F912-FDD2-48DE-86BD-9B3A86E74D75}" srcOrd="0" destOrd="0" presId="urn:microsoft.com/office/officeart/2005/8/layout/orgChart1"/>
    <dgm:cxn modelId="{EECC56CB-55A4-434F-A371-63E9BFB6A35A}" type="presOf" srcId="{A9DAF1F4-AB74-4D4E-806D-82373DA50C2F}" destId="{792107FC-C4F4-456E-9AF6-2A8310F90D3D}" srcOrd="1" destOrd="0" presId="urn:microsoft.com/office/officeart/2005/8/layout/orgChart1"/>
    <dgm:cxn modelId="{14EBB4F3-D693-46D4-AB14-E69AF87C75D9}" type="presOf" srcId="{28BEA71D-0C07-4468-AF3F-3BA1623B0487}" destId="{5DDBB153-94A7-4959-8017-C534CF47646A}" srcOrd="0" destOrd="0" presId="urn:microsoft.com/office/officeart/2005/8/layout/orgChart1"/>
    <dgm:cxn modelId="{9A207AE2-F2E5-4C6B-81A7-E69718FC597B}" srcId="{3A358667-6A7E-4F31-A80C-E6CDAE9E10C5}" destId="{5BB72ED1-D715-4721-97A8-22F7E6DDCCEE}" srcOrd="1" destOrd="0" parTransId="{77D005A7-C0E1-489F-B399-8B69B035DD91}" sibTransId="{1F0B25E4-EC35-445F-B1D0-03FD87E76FA1}"/>
    <dgm:cxn modelId="{6342F96C-5CA9-48F7-B27B-7545994DF1C7}" srcId="{8E739161-0740-4B79-8378-1B123F7BF075}" destId="{7D0BCAA1-B5B6-48DB-A051-303ECBB143E2}" srcOrd="0" destOrd="0" parTransId="{6A386CED-686B-4421-9ECD-AD5581AB8D55}" sibTransId="{C681DA14-BBE3-40C4-B5D3-B37D05F7A14D}"/>
    <dgm:cxn modelId="{1B7AE283-D92F-4BC2-A27E-0228462AEC4F}" type="presOf" srcId="{B7C2B61B-BEE1-42B5-B1C2-1925C2C1A93A}" destId="{E5B8EE4B-A72F-4FFC-B5BE-9210225E53EF}" srcOrd="0" destOrd="0" presId="urn:microsoft.com/office/officeart/2005/8/layout/orgChart1"/>
    <dgm:cxn modelId="{EEF45CF6-43A5-40D7-BCDE-52AB889B5B7F}" type="presOf" srcId="{6B15FB9A-96E8-4855-BC6F-869CD9FDE35E}" destId="{F31EFE11-D40B-4060-82FE-C9482B5D68A3}" srcOrd="0" destOrd="0" presId="urn:microsoft.com/office/officeart/2005/8/layout/orgChart1"/>
    <dgm:cxn modelId="{29B4E27A-0D6C-4CDD-A420-AE5B8E0976C9}" type="presOf" srcId="{D97BC402-1CBF-4007-AB09-DAF98F80D6B7}" destId="{84DC72FC-D1AB-4959-8F74-A7198B0FC73C}" srcOrd="0" destOrd="0" presId="urn:microsoft.com/office/officeart/2005/8/layout/orgChart1"/>
    <dgm:cxn modelId="{A6AB285C-4DBB-42BE-946C-F2A4F6AC15D6}" type="presOf" srcId="{96A73741-8437-4CFA-AF5A-6B0BCC04381A}" destId="{626AD3B0-6EDD-4C67-9A43-254967D1D0FF}" srcOrd="0" destOrd="0" presId="urn:microsoft.com/office/officeart/2005/8/layout/orgChart1"/>
    <dgm:cxn modelId="{65898860-D49B-4DD2-BC6E-50117250413F}" type="presOf" srcId="{F0EB0F7A-D5D4-4C0F-85B6-F2886F2C6A76}" destId="{C6292E4D-1EBC-4E74-9690-6A2C2BDC47A5}" srcOrd="0" destOrd="0" presId="urn:microsoft.com/office/officeart/2005/8/layout/orgChart1"/>
    <dgm:cxn modelId="{FFDF9229-CF09-46A6-A14D-6746523A12F8}" srcId="{2B4AC0B5-514C-401A-98D6-79F9FA6EDA0D}" destId="{87B9CD53-7BBD-49FE-A0BB-F2D7349DA03E}" srcOrd="0" destOrd="0" parTransId="{694CB58C-EB16-4E64-9798-6B77C257E52A}" sibTransId="{D230E36D-FB49-482A-A25C-2AABA81520FC}"/>
    <dgm:cxn modelId="{95ED49A1-22B8-4E4C-B52E-3BA755DE84B8}" type="presOf" srcId="{56C6C07B-0513-4842-8CA7-7B4E872A4984}" destId="{A9D6C32E-426A-4684-84CF-EDBB1CFFBFED}" srcOrd="1" destOrd="0" presId="urn:microsoft.com/office/officeart/2005/8/layout/orgChart1"/>
    <dgm:cxn modelId="{2A274BF3-42F2-4310-A96A-A9156B2E2049}" srcId="{68C04B67-C934-4FD3-8EED-9222AED4D7DC}" destId="{631AA367-236E-4710-AD80-62281D50DF7E}" srcOrd="3" destOrd="0" parTransId="{746B7BC0-51FD-4BB9-84B4-33C3557BB5D6}" sibTransId="{16C6BE07-8AE4-4DA5-80F2-4ED8B0A74D61}"/>
    <dgm:cxn modelId="{F6351A13-D394-4975-8595-A8FFBE380EB8}" type="presOf" srcId="{40EC6DEF-58DF-492C-83E0-D6B9851FF5B2}" destId="{3563CDFA-E6BB-49D2-ACED-8E0561F1E75B}" srcOrd="0" destOrd="0" presId="urn:microsoft.com/office/officeart/2005/8/layout/orgChart1"/>
    <dgm:cxn modelId="{EC8B3BBC-14DB-40CD-B169-FB0D737E0FB2}" type="presOf" srcId="{87402D0E-37A2-45F8-9413-57F139FE405D}" destId="{CBE65716-2972-40EF-86F5-11434A593A05}" srcOrd="1" destOrd="0" presId="urn:microsoft.com/office/officeart/2005/8/layout/orgChart1"/>
    <dgm:cxn modelId="{8A9CC58D-51EA-44E9-9B61-ABB30883BDED}" type="presOf" srcId="{2479FF88-7600-4317-A17B-9AE54FD163B0}" destId="{F1C1C837-9EDA-4846-BCAF-DC63C70B60E7}" srcOrd="0" destOrd="0" presId="urn:microsoft.com/office/officeart/2005/8/layout/orgChart1"/>
    <dgm:cxn modelId="{0521D3AA-8BC1-4EBF-8C2B-EDB41CD35428}" type="presOf" srcId="{33A65BDF-2406-4C2D-A1A7-4E047A5D14D1}" destId="{855E7A27-5EF6-4B8E-8D49-9358D14DF8EC}" srcOrd="0" destOrd="0" presId="urn:microsoft.com/office/officeart/2005/8/layout/orgChart1"/>
    <dgm:cxn modelId="{B281E83B-95F3-416C-B8C0-EEF754757887}" type="presOf" srcId="{436FA180-07E6-4033-AF3E-7B13D1DCC597}" destId="{E5670E6F-0A75-42E8-93E4-5B6C6C02D822}" srcOrd="1" destOrd="0" presId="urn:microsoft.com/office/officeart/2005/8/layout/orgChart1"/>
    <dgm:cxn modelId="{A8589316-7D48-4035-9EBD-5E9497DE2637}" type="presOf" srcId="{728B6F39-C430-45D8-BE11-D2E15B0FD7A8}" destId="{BD1E2DB6-B192-47BE-9571-C3B044C5FABE}" srcOrd="0" destOrd="0" presId="urn:microsoft.com/office/officeart/2005/8/layout/orgChart1"/>
    <dgm:cxn modelId="{95AA5FA6-EEAA-4F18-973D-902A65032F7E}" srcId="{7DB87085-23A8-4FF0-9F72-E9FDCBEBC866}" destId="{D97BC402-1CBF-4007-AB09-DAF98F80D6B7}" srcOrd="0" destOrd="0" parTransId="{F8D9D9B8-9A70-4059-8DB4-E6F0B213E566}" sibTransId="{58C28CFB-1DF7-4A21-9EE8-04DE6D9B67CE}"/>
    <dgm:cxn modelId="{BE15F62C-9D4E-4505-BF93-8C5C72B12131}" type="presOf" srcId="{3ED7F3E8-A780-4622-9756-6D907CACB13C}" destId="{BCC84AD0-269A-417E-9D1B-60F785D8DD78}" srcOrd="0" destOrd="0" presId="urn:microsoft.com/office/officeart/2005/8/layout/orgChart1"/>
    <dgm:cxn modelId="{7D7755DE-177F-4A5F-B8D2-42DF668F3139}" srcId="{87402D0E-37A2-45F8-9413-57F139FE405D}" destId="{A02A83D7-F379-447E-8CFE-B3D3E2C1C5AB}" srcOrd="2" destOrd="0" parTransId="{40D5CE1D-1ED4-4504-B0A3-A7939A82E8B1}" sibTransId="{2A604606-4ED0-4416-9900-03FF97ECAAF7}"/>
    <dgm:cxn modelId="{956B71C5-AB20-4012-AA2B-82B8E0B3AC9A}" srcId="{87402D0E-37A2-45F8-9413-57F139FE405D}" destId="{8BC58764-F68D-4CAF-92B1-5BB797E213F5}" srcOrd="3" destOrd="0" parTransId="{ABFD862D-44C7-4F96-9159-21E5A8A2DBD7}" sibTransId="{22130B1F-635E-49D5-A565-2BD2FF3EF51F}"/>
    <dgm:cxn modelId="{A847192D-B9D0-43FD-83B4-2B624D36C9B0}" type="presOf" srcId="{ABFD862D-44C7-4F96-9159-21E5A8A2DBD7}" destId="{55EC3244-C628-4201-9C03-9331507932AE}" srcOrd="0" destOrd="0" presId="urn:microsoft.com/office/officeart/2005/8/layout/orgChart1"/>
    <dgm:cxn modelId="{43D378F6-3960-4E28-B747-418096DE7AD0}" type="presOf" srcId="{5FA3C966-1390-40E2-A871-D1EDA9433318}" destId="{B4103D8E-CD23-4130-8611-D4B5F6344296}" srcOrd="1" destOrd="0" presId="urn:microsoft.com/office/officeart/2005/8/layout/orgChart1"/>
    <dgm:cxn modelId="{9AF44D2F-22B5-4520-AA53-851C5D50887F}" type="presOf" srcId="{B4E8539A-BA0D-4F49-8DD6-AA1F35F55929}" destId="{4F6D06B3-611D-4800-BF05-BA013FF636F9}" srcOrd="0" destOrd="0" presId="urn:microsoft.com/office/officeart/2005/8/layout/orgChart1"/>
    <dgm:cxn modelId="{A25DF115-64DA-43D2-AAAB-B0CC0B5D96FD}" type="presOf" srcId="{77A6C117-CDB3-482B-933A-163A7D591078}" destId="{9D3E58C1-902C-43F9-98C9-1D84FD99B646}" srcOrd="0" destOrd="0" presId="urn:microsoft.com/office/officeart/2005/8/layout/orgChart1"/>
    <dgm:cxn modelId="{0AEE8EB7-A971-4957-9346-16F269303DA3}" type="presOf" srcId="{7868502E-4ABF-48FB-A039-C3A75146DB29}" destId="{07243462-0A77-4BB9-AC89-7CD493949B35}" srcOrd="0" destOrd="0" presId="urn:microsoft.com/office/officeart/2005/8/layout/orgChart1"/>
    <dgm:cxn modelId="{E4C8B2BF-5C47-4D86-96D5-22FF697A5A4C}" type="presOf" srcId="{4471A4AE-B55A-4EB0-87C0-F2938B428BEF}" destId="{97C91AC7-3AD6-4B8D-A85E-86B8BC59E3F9}" srcOrd="1" destOrd="0" presId="urn:microsoft.com/office/officeart/2005/8/layout/orgChart1"/>
    <dgm:cxn modelId="{772CFA6E-DC1A-47E1-9381-CCC33C33D2C1}" type="presOf" srcId="{A9DAF1F4-AB74-4D4E-806D-82373DA50C2F}" destId="{F2CA8951-7D9D-468E-8A2A-1F6A1E42C700}" srcOrd="0" destOrd="0" presId="urn:microsoft.com/office/officeart/2005/8/layout/orgChart1"/>
    <dgm:cxn modelId="{DE4C3E90-3FC6-40B7-92F0-C26545D07517}" type="presOf" srcId="{FA916A75-89CA-4CD6-8B33-38141CC5F850}" destId="{8657F311-AEE7-4946-B016-F9D29E30E956}" srcOrd="0" destOrd="0" presId="urn:microsoft.com/office/officeart/2005/8/layout/orgChart1"/>
    <dgm:cxn modelId="{A5747379-A333-4547-A636-B3740A088668}" type="presOf" srcId="{4471A4AE-B55A-4EB0-87C0-F2938B428BEF}" destId="{99FD7BA6-DB90-4818-9B01-71066421ED80}" srcOrd="0" destOrd="0" presId="urn:microsoft.com/office/officeart/2005/8/layout/orgChart1"/>
    <dgm:cxn modelId="{D308FD23-36F9-43D6-9837-C7E2A96B59BE}" type="presOf" srcId="{DD308717-263D-4855-9344-624B9CB7EC91}" destId="{923805C6-587C-4685-B610-2D87F732B0EF}" srcOrd="0" destOrd="0" presId="urn:microsoft.com/office/officeart/2005/8/layout/orgChart1"/>
    <dgm:cxn modelId="{53B26C17-4CAD-4615-90B4-8C64F1149958}" type="presOf" srcId="{9FB8BAEC-E3A9-435E-A9CA-A9A7DF9D36B4}" destId="{8A0BEB46-6C64-4895-B6CC-60284E4939F3}" srcOrd="0" destOrd="0" presId="urn:microsoft.com/office/officeart/2005/8/layout/orgChart1"/>
    <dgm:cxn modelId="{506888E1-56A2-475D-B6AB-EB6EA894270F}" srcId="{303E017B-D62E-440B-9941-53D9909A611E}" destId="{EEA052AF-7C67-42A7-9ABC-45DF41468274}" srcOrd="3" destOrd="0" parTransId="{B4BC3614-5B10-4E0A-A0F2-32FB2E1CB494}" sibTransId="{8921E88F-CD14-4C05-B85A-6EF2D1856C3C}"/>
    <dgm:cxn modelId="{E7BD65EB-5340-4597-9962-2222939E4F45}" type="presOf" srcId="{C7E943B2-2DE6-4FB8-B0AA-0A7C68062593}" destId="{17076BC5-E795-4FF9-89F0-887D64E46393}" srcOrd="1" destOrd="0" presId="urn:microsoft.com/office/officeart/2005/8/layout/orgChart1"/>
    <dgm:cxn modelId="{D228BA6B-24CF-40F3-B9F3-186FD75D04EF}" type="presOf" srcId="{AD98826E-B1EC-4D99-90C9-CA5839225D6C}" destId="{8F0E6847-2DD4-4172-8A4F-FA17DE87FF3D}" srcOrd="0" destOrd="0" presId="urn:microsoft.com/office/officeart/2005/8/layout/orgChart1"/>
    <dgm:cxn modelId="{BAB6739A-FB44-457B-B4C9-7F788157B176}" type="presOf" srcId="{EEA052AF-7C67-42A7-9ABC-45DF41468274}" destId="{A8F1857D-D75E-44A5-A916-699B3E2CC8A9}" srcOrd="0" destOrd="0" presId="urn:microsoft.com/office/officeart/2005/8/layout/orgChart1"/>
    <dgm:cxn modelId="{A019F5BF-B79D-41A5-8824-684AA3A01992}" type="presOf" srcId="{2B4AC0B5-514C-401A-98D6-79F9FA6EDA0D}" destId="{F5997239-FA62-4428-A0AF-B91D833F3FF3}" srcOrd="1" destOrd="0" presId="urn:microsoft.com/office/officeart/2005/8/layout/orgChart1"/>
    <dgm:cxn modelId="{BB7CB915-EF17-4201-B17A-C1EE95A1BF06}" type="presOf" srcId="{B34858F4-6D14-441B-8D08-6411CA1E2154}" destId="{BD6B8537-9979-4070-860F-C46B532C43CA}" srcOrd="0" destOrd="0" presId="urn:microsoft.com/office/officeart/2005/8/layout/orgChart1"/>
    <dgm:cxn modelId="{910E6A4B-9DEB-470A-A678-72259C0764A3}" type="presOf" srcId="{7D0BCAA1-B5B6-48DB-A051-303ECBB143E2}" destId="{8E090F31-F98B-419F-B24C-71C585AE72E9}" srcOrd="1" destOrd="0" presId="urn:microsoft.com/office/officeart/2005/8/layout/orgChart1"/>
    <dgm:cxn modelId="{8E494546-7DBF-4A6E-838F-F7E78798BBAE}" type="presOf" srcId="{2479FF88-7600-4317-A17B-9AE54FD163B0}" destId="{F1A4CA3D-11AD-4EE1-97C6-F251DE799E63}" srcOrd="1" destOrd="0" presId="urn:microsoft.com/office/officeart/2005/8/layout/orgChart1"/>
    <dgm:cxn modelId="{A0F08792-A7DB-4073-9701-1FDE96747221}" type="presOf" srcId="{6D3BFB40-FDBB-4ADF-B486-3518D396CBF9}" destId="{1C94C6C4-FB5A-4128-BFD8-B4A1A61A390E}" srcOrd="1" destOrd="0" presId="urn:microsoft.com/office/officeart/2005/8/layout/orgChart1"/>
    <dgm:cxn modelId="{D7EDFF29-0402-4D49-9A5B-1368AA278C90}" type="presOf" srcId="{B3F37F94-C0CF-4AC6-A373-B34F810A97A5}" destId="{D8A3D4EB-3991-4B5B-B65F-1CD53AE2A9F1}" srcOrd="0" destOrd="0" presId="urn:microsoft.com/office/officeart/2005/8/layout/orgChart1"/>
    <dgm:cxn modelId="{D829E069-7DC5-4123-A704-B1387EC69145}" srcId="{87B9CD53-7BBD-49FE-A0BB-F2D7349DA03E}" destId="{A2A44418-A057-4BC5-B748-5764FF82A309}" srcOrd="1" destOrd="0" parTransId="{DC133BC1-8490-4C0F-B1BF-EB12AA8A3BC1}" sibTransId="{B9A46F87-CFB1-4759-BEF6-CA18D84ED653}"/>
    <dgm:cxn modelId="{9C5BC72C-7BEB-4151-82EE-7BABF38EED5C}" type="presOf" srcId="{A02A83D7-F379-447E-8CFE-B3D3E2C1C5AB}" destId="{46A46F74-C99F-49F0-A767-8E58A986D5C5}" srcOrd="1" destOrd="0" presId="urn:microsoft.com/office/officeart/2005/8/layout/orgChart1"/>
    <dgm:cxn modelId="{ED25B480-CD89-4EA9-A669-20E5477D15D2}" type="presOf" srcId="{F938D4D5-94CC-43B7-AE55-425066F2FF6D}" destId="{AD7DBD2D-E8C2-4C28-B0D3-76EF3AF7D4D7}" srcOrd="0" destOrd="0" presId="urn:microsoft.com/office/officeart/2005/8/layout/orgChart1"/>
    <dgm:cxn modelId="{6347D0EC-497D-4A87-8D9D-548E8274CB92}" srcId="{A2A44418-A057-4BC5-B748-5764FF82A309}" destId="{1D1B3AD5-07F4-4D3D-930E-682E89581E8E}" srcOrd="4" destOrd="0" parTransId="{9645864A-6F28-4318-AB48-6AA7238DBE15}" sibTransId="{A5C1DEBE-BB0E-4774-89C3-B13F7D78D781}"/>
    <dgm:cxn modelId="{CAEEC84C-971F-4ACD-94B1-D2A0F52EA30A}" type="presOf" srcId="{0A3A154B-6301-4570-BF9D-4B05D1077833}" destId="{806AE270-9C95-43B8-AA78-8AB0F817AA29}" srcOrd="0" destOrd="0" presId="urn:microsoft.com/office/officeart/2005/8/layout/orgChart1"/>
    <dgm:cxn modelId="{99194E6F-D4D6-444C-A620-9260E493AF64}" type="presOf" srcId="{4327325F-9B3B-4F45-9363-E5A187E406F3}" destId="{8C7DE6B1-2D19-44F8-AED2-BCF39CA4DF83}" srcOrd="0" destOrd="0" presId="urn:microsoft.com/office/officeart/2005/8/layout/orgChart1"/>
    <dgm:cxn modelId="{E98674E3-9F87-449C-B3C5-FA3FF1B15AC6}" type="presOf" srcId="{1A060052-4A2D-41B7-BC0F-776F8AF9F707}" destId="{9E458D3B-A076-4F40-ABEC-0066F45345C4}" srcOrd="0" destOrd="0" presId="urn:microsoft.com/office/officeart/2005/8/layout/orgChart1"/>
    <dgm:cxn modelId="{FCF7DE2F-C090-4740-967E-5630F22AC5E9}" type="presOf" srcId="{9D4F6E57-28AB-474B-A64D-BCED3856B95E}" destId="{1F0845B9-C708-4267-A84F-55D9D0FC465C}" srcOrd="0" destOrd="0" presId="urn:microsoft.com/office/officeart/2005/8/layout/orgChart1"/>
    <dgm:cxn modelId="{5B589709-A319-403A-865C-5DEA8ECB8957}" srcId="{87B9CD53-7BBD-49FE-A0BB-F2D7349DA03E}" destId="{B991FCA7-D386-4515-B577-3747E8502BFB}" srcOrd="2" destOrd="0" parTransId="{F938D4D5-94CC-43B7-AE55-425066F2FF6D}" sibTransId="{A1FA6CDD-79DC-492B-8D4F-BC28A16A4C28}"/>
    <dgm:cxn modelId="{5DEEF41D-0FF1-43D1-A2A9-A5DD763A76CC}" type="presOf" srcId="{4CA69613-C64E-464E-A901-4BEFA7A01833}" destId="{B3940B87-4DBE-412C-89A0-5619DACAF1CD}" srcOrd="0" destOrd="0" presId="urn:microsoft.com/office/officeart/2005/8/layout/orgChart1"/>
    <dgm:cxn modelId="{7909657A-0781-4C4D-A35D-5A25DCE7D338}" type="presOf" srcId="{9D0CF5E0-6695-4829-ADFC-CD03FB42948A}" destId="{69FF7A11-83F6-4720-8FD3-541B999486FF}" srcOrd="0" destOrd="0" presId="urn:microsoft.com/office/officeart/2005/8/layout/orgChart1"/>
    <dgm:cxn modelId="{B8647279-FC60-4EFE-912F-5F7B627D3E1E}" srcId="{3A358667-6A7E-4F31-A80C-E6CDAE9E10C5}" destId="{4471A4AE-B55A-4EB0-87C0-F2938B428BEF}" srcOrd="2" destOrd="0" parTransId="{B9914CB1-8302-47B8-85DA-22A24AB60246}" sibTransId="{C5194F3B-70A5-43D3-89A3-0E2BBF1D4066}"/>
    <dgm:cxn modelId="{1216AEA1-4BAC-4F62-9E58-4757C0A630F5}" type="presOf" srcId="{B34858F4-6D14-441B-8D08-6411CA1E2154}" destId="{E019800F-EC1E-4A9C-AEDC-D9BFB55B1EC8}" srcOrd="1" destOrd="0" presId="urn:microsoft.com/office/officeart/2005/8/layout/orgChart1"/>
    <dgm:cxn modelId="{C52054E7-A5D3-45C2-9425-A27BB0627ED8}" type="presOf" srcId="{4CA69613-C64E-464E-A901-4BEFA7A01833}" destId="{CF448F26-B279-41CC-AAB4-57E00A3E9B37}" srcOrd="1" destOrd="0" presId="urn:microsoft.com/office/officeart/2005/8/layout/orgChart1"/>
    <dgm:cxn modelId="{C729BA58-2ADB-489D-A3EE-BEBE6ECF9F59}" type="presOf" srcId="{B8DA170A-E705-462C-AAED-9C08E2AA2ABC}" destId="{A85946E3-7F0B-40A1-BD14-4C29F3D7624D}" srcOrd="1" destOrd="0" presId="urn:microsoft.com/office/officeart/2005/8/layout/orgChart1"/>
    <dgm:cxn modelId="{B3585420-FDB6-46B7-8CAC-8CCFB0FB28F5}" srcId="{9D4F6E57-28AB-474B-A64D-BCED3856B95E}" destId="{BDDEA668-6405-498E-9A5D-620A1CD11778}" srcOrd="2" destOrd="0" parTransId="{1A060052-4A2D-41B7-BC0F-776F8AF9F707}" sibTransId="{11A2F220-7C70-42DC-A765-B52240407DED}"/>
    <dgm:cxn modelId="{6F306685-AC21-4A22-9728-1A810F1F704D}" type="presOf" srcId="{5D66A966-A736-4D91-8D25-1B8E5D6DF991}" destId="{A1E1BBF7-ECC4-4F46-B7AE-CE10B779868D}" srcOrd="0" destOrd="0" presId="urn:microsoft.com/office/officeart/2005/8/layout/orgChart1"/>
    <dgm:cxn modelId="{F2BC54D9-2C32-42CD-83D9-3665F0F22043}" type="presOf" srcId="{76DB68F6-EBAD-45B1-BC42-1AC26EADF98D}" destId="{E8243DE3-72FB-4A7C-B23F-FE35600223A0}" srcOrd="0" destOrd="0" presId="urn:microsoft.com/office/officeart/2005/8/layout/orgChart1"/>
    <dgm:cxn modelId="{8CC945F8-70FE-4C28-94BC-61AD022DE87C}" srcId="{87402D0E-37A2-45F8-9413-57F139FE405D}" destId="{40EC6DEF-58DF-492C-83E0-D6B9851FF5B2}" srcOrd="0" destOrd="0" parTransId="{BB4FEBD0-87FD-4B3C-B603-0633D16019E5}" sibTransId="{F3FC2398-4F62-4BE9-9649-278B44B84436}"/>
    <dgm:cxn modelId="{28F67293-E4E6-4085-9240-EA687A03ABD2}" type="presOf" srcId="{2D380DD9-8529-46F8-99A5-B4EC414B955F}" destId="{D56B9CAD-6D5D-4E83-AC61-64DE8951DB32}" srcOrd="0" destOrd="0" presId="urn:microsoft.com/office/officeart/2005/8/layout/orgChart1"/>
    <dgm:cxn modelId="{C7AC2351-E77E-434F-8255-D185F25C7A5E}" type="presOf" srcId="{DF2B4C63-BD9D-4D42-9ED9-804FB61FBAF6}" destId="{26D0F1D2-E5E6-4FAD-B20F-31C809B7106D}" srcOrd="0" destOrd="0" presId="urn:microsoft.com/office/officeart/2005/8/layout/orgChart1"/>
    <dgm:cxn modelId="{71B5D1AA-6C4E-4A8C-AC6E-5C08F13DECFC}" srcId="{9D4F6E57-28AB-474B-A64D-BCED3856B95E}" destId="{6B15FB9A-96E8-4855-BC6F-869CD9FDE35E}" srcOrd="1" destOrd="0" parTransId="{78765C45-65D7-4FEE-8720-76123CF30724}" sibTransId="{4921FF69-F549-49B3-A796-2F8B8A5882E5}"/>
    <dgm:cxn modelId="{3EBFA9B1-F855-4907-AD23-CE705A1D9328}" type="presOf" srcId="{508C6C35-37E8-4644-99C6-093BD648A710}" destId="{438C2CB6-64AE-4B71-BA2B-0984F39C062F}" srcOrd="0" destOrd="0" presId="urn:microsoft.com/office/officeart/2005/8/layout/orgChart1"/>
    <dgm:cxn modelId="{9C39A276-B3D0-4D9E-BDA9-689FBD94C40D}" type="presOf" srcId="{746B7BC0-51FD-4BB9-84B4-33C3557BB5D6}" destId="{FB5A4215-6BCF-445C-A741-2A459C41E9B5}" srcOrd="0" destOrd="0" presId="urn:microsoft.com/office/officeart/2005/8/layout/orgChart1"/>
    <dgm:cxn modelId="{FA16ADB1-29CA-4ED5-B0A9-4A8B8A54C0FD}" type="presOf" srcId="{56C6C07B-0513-4842-8CA7-7B4E872A4984}" destId="{02FBC408-35D9-4A8D-BC0B-8598D2AF8F09}" srcOrd="0" destOrd="0" presId="urn:microsoft.com/office/officeart/2005/8/layout/orgChart1"/>
    <dgm:cxn modelId="{1005D610-5CB8-4F35-AD79-1B6A217FE16F}" srcId="{A2A44418-A057-4BC5-B748-5764FF82A309}" destId="{9D4F6E57-28AB-474B-A64D-BCED3856B95E}" srcOrd="0" destOrd="0" parTransId="{DD308717-263D-4855-9344-624B9CB7EC91}" sibTransId="{F29AC9C1-066C-4648-B43C-121D454CD70C}"/>
    <dgm:cxn modelId="{B8BA77A3-1005-4F9E-99A7-AAD4ED221A8B}" srcId="{303E017B-D62E-440B-9941-53D9909A611E}" destId="{56C6C07B-0513-4842-8CA7-7B4E872A4984}" srcOrd="1" destOrd="0" parTransId="{2DE5F95E-7049-4742-B781-6130327FD18B}" sibTransId="{0DA37CEA-E591-4A96-975C-135D92A47612}"/>
    <dgm:cxn modelId="{10DC5C16-F3B3-44BB-9608-98B7BF7966E3}" type="presOf" srcId="{303E017B-D62E-440B-9941-53D9909A611E}" destId="{30B28D4D-C92E-41E1-A0A2-1D514074DB5E}" srcOrd="0" destOrd="0" presId="urn:microsoft.com/office/officeart/2005/8/layout/orgChart1"/>
    <dgm:cxn modelId="{20510D6E-628C-40EC-B5AE-2CDF19F6D8EB}" type="presOf" srcId="{EEA052AF-7C67-42A7-9ABC-45DF41468274}" destId="{DE989C0B-6624-47B5-BC3F-F17F7D00A953}" srcOrd="1" destOrd="0" presId="urn:microsoft.com/office/officeart/2005/8/layout/orgChart1"/>
    <dgm:cxn modelId="{69265BE3-F141-44AA-B311-29639A771FBB}" type="presOf" srcId="{A02A83D7-F379-447E-8CFE-B3D3E2C1C5AB}" destId="{F1034218-620A-4E44-95B8-1F3E1271C28C}" srcOrd="0" destOrd="0" presId="urn:microsoft.com/office/officeart/2005/8/layout/orgChart1"/>
    <dgm:cxn modelId="{788C9CEA-5A27-45C3-87AC-204B12C244E2}" type="presOf" srcId="{77A6C117-CDB3-482B-933A-163A7D591078}" destId="{52E00C11-5AA6-45E4-AB58-52E350468DA4}" srcOrd="1" destOrd="0" presId="urn:microsoft.com/office/officeart/2005/8/layout/orgChart1"/>
    <dgm:cxn modelId="{A147E9EB-1660-4931-B806-139269BD32A4}" type="presOf" srcId="{56115D97-B141-4034-B3D1-C7ABB585FE89}" destId="{3406A426-C39B-45CA-A1B2-1F8B9E72D9FB}" srcOrd="0" destOrd="0" presId="urn:microsoft.com/office/officeart/2005/8/layout/orgChart1"/>
    <dgm:cxn modelId="{42D7FD22-3F18-471C-8E56-CBFD82FD49F7}" srcId="{87B9CD53-7BBD-49FE-A0BB-F2D7349DA03E}" destId="{68C04B67-C934-4FD3-8EED-9222AED4D7DC}" srcOrd="4" destOrd="0" parTransId="{F0EB0F7A-D5D4-4C0F-85B6-F2886F2C6A76}" sibTransId="{75950C72-A2FB-4495-9A3F-32BA1833A039}"/>
    <dgm:cxn modelId="{2AC3018E-2222-4211-9C0A-53D69FE82D0D}" type="presOf" srcId="{B7C2B61B-BEE1-42B5-B1C2-1925C2C1A93A}" destId="{7C9105B5-90AF-4B68-A25F-8B8040E98C5A}" srcOrd="1" destOrd="0" presId="urn:microsoft.com/office/officeart/2005/8/layout/orgChart1"/>
    <dgm:cxn modelId="{D5678771-BB2D-423B-99FE-6FECA5B28D93}" srcId="{68C04B67-C934-4FD3-8EED-9222AED4D7DC}" destId="{ECE88811-D218-4941-A6A7-40E6D6170AF1}" srcOrd="1" destOrd="0" parTransId="{B102F686-FF4B-44D0-8E59-D8B94B1F171D}" sibTransId="{835C18D1-41E0-42DF-BA48-11C5BF9B7EDE}"/>
    <dgm:cxn modelId="{DCCF2EB8-D682-4F66-827D-98F4F48074AA}" type="presOf" srcId="{1933DF04-CD40-420C-B799-4A12396C2B98}" destId="{6826474D-1E97-4C49-99E3-2FC59B4A8B91}" srcOrd="1" destOrd="0" presId="urn:microsoft.com/office/officeart/2005/8/layout/orgChart1"/>
    <dgm:cxn modelId="{35753794-37A7-4485-A55E-9730E502668D}" type="presOf" srcId="{3956E69B-BC14-4FD9-B7F4-5C23F2D02009}" destId="{428C954F-ECEB-458A-BC47-DD261CACE773}" srcOrd="0" destOrd="0" presId="urn:microsoft.com/office/officeart/2005/8/layout/orgChart1"/>
    <dgm:cxn modelId="{FEEED49A-8BA9-4200-8968-F0C56FD184FD}" srcId="{8E739161-0740-4B79-8378-1B123F7BF075}" destId="{1933DF04-CD40-420C-B799-4A12396C2B98}" srcOrd="1" destOrd="0" parTransId="{D7523FF5-A885-49A7-BFE4-2D7F53ADE091}" sibTransId="{B3457E98-2EC8-4268-B023-85A86C664555}"/>
    <dgm:cxn modelId="{E18ECCBA-9B81-4F12-8484-AC461FA2090A}" srcId="{631AA367-236E-4710-AD80-62281D50DF7E}" destId="{728B6F39-C430-45D8-BE11-D2E15B0FD7A8}" srcOrd="1" destOrd="0" parTransId="{1B4E0699-AB70-40CF-B103-C0789F1EA5E2}" sibTransId="{D2F7CABD-288A-4074-B4BE-4D52D172D246}"/>
    <dgm:cxn modelId="{B7D5D460-FF50-46E7-AA52-CC4D184B5F4D}" srcId="{87B9CD53-7BBD-49FE-A0BB-F2D7349DA03E}" destId="{303E017B-D62E-440B-9941-53D9909A611E}" srcOrd="0" destOrd="0" parTransId="{CC311F6C-AECE-4B7E-9402-FFCEC171B275}" sibTransId="{8F82D027-AD05-4289-A655-01C130BA1A5F}"/>
    <dgm:cxn modelId="{801E58C8-3722-448E-8666-8AE1F5757631}" srcId="{68C04B67-C934-4FD3-8EED-9222AED4D7DC}" destId="{FB9C8B99-13AD-4B8D-AE5F-09C3AE324F10}" srcOrd="2" destOrd="0" parTransId="{39B0A8DB-76B9-47E0-B690-A40504F28B7C}" sibTransId="{2DB935B0-6392-48E7-895B-B36602073D25}"/>
    <dgm:cxn modelId="{284154A1-DF2C-4797-AE99-CEC7D2803E79}" type="presOf" srcId="{B4BC3614-5B10-4E0A-A0F2-32FB2E1CB494}" destId="{7C4BDC72-F003-47AF-B6DE-0BC112317301}" srcOrd="0" destOrd="0" presId="urn:microsoft.com/office/officeart/2005/8/layout/orgChart1"/>
    <dgm:cxn modelId="{43E945A7-4C12-4490-9D65-BAB9ACA8700E}" srcId="{ECE88811-D218-4941-A6A7-40E6D6170AF1}" destId="{847327A8-5E8C-41E5-A183-726DBB2D38C2}" srcOrd="2" destOrd="0" parTransId="{3ED7F3E8-A780-4622-9756-6D907CACB13C}" sibTransId="{4A106855-F080-424E-AF7D-E9A7D4CC5CD0}"/>
    <dgm:cxn modelId="{D367F68E-0711-47B8-BB0B-08940A09EFB0}" type="presOf" srcId="{9D4F6E57-28AB-474B-A64D-BCED3856B95E}" destId="{A6C05461-7C29-4B53-9670-487BAB9DDD8F}" srcOrd="1" destOrd="0" presId="urn:microsoft.com/office/officeart/2005/8/layout/orgChart1"/>
    <dgm:cxn modelId="{F5A34096-D6AF-4460-8463-7D6465FB4A32}" type="presOf" srcId="{6B15FB9A-96E8-4855-BC6F-869CD9FDE35E}" destId="{6D96B2B5-FD3D-49EA-A603-DDA2058A806E}" srcOrd="1" destOrd="0" presId="urn:microsoft.com/office/officeart/2005/8/layout/orgChart1"/>
    <dgm:cxn modelId="{D5DCEBE3-4856-486B-A842-2BE1C6D7BCDB}" srcId="{7DB87085-23A8-4FF0-9F72-E9FDCBEBC866}" destId="{C7E943B2-2DE6-4FB8-B0AA-0A7C68062593}" srcOrd="2" destOrd="0" parTransId="{687FFC09-DE24-434F-A66B-DBCD5A4A1960}" sibTransId="{5FF1AF98-EC71-4FD2-9A09-704ED6C29B02}"/>
    <dgm:cxn modelId="{E9C66498-D823-4E98-A687-CC1751575C91}" type="presOf" srcId="{87B9CD53-7BBD-49FE-A0BB-F2D7349DA03E}" destId="{A34561C5-5187-48A8-A016-D6688C7A348D}" srcOrd="1" destOrd="0" presId="urn:microsoft.com/office/officeart/2005/8/layout/orgChart1"/>
    <dgm:cxn modelId="{01D6BAF4-B6FD-46A5-A0F8-39EC0C4E5549}" type="presOf" srcId="{30A33C05-DDA5-4A38-9909-D9AE847F2DD2}" destId="{AC6C297B-33F5-41CF-9958-A316075B5B02}" srcOrd="0" destOrd="0" presId="urn:microsoft.com/office/officeart/2005/8/layout/orgChart1"/>
    <dgm:cxn modelId="{7AF7A374-DE68-437A-9484-DD733F4D3683}" type="presOf" srcId="{111AA18E-0126-46CF-A8D5-43133B0505C4}" destId="{07228BFA-40EF-48F6-864A-BDA6F6AACEE6}" srcOrd="1" destOrd="0" presId="urn:microsoft.com/office/officeart/2005/8/layout/orgChart1"/>
    <dgm:cxn modelId="{786426B6-FDBB-4152-A8D4-F0BA0162C860}" type="presOf" srcId="{8C1367AD-ACF5-419D-BEE0-F4A43B1C37EB}" destId="{EBC2F98C-9F0E-4922-AB49-A91E605D7FD4}" srcOrd="0" destOrd="0" presId="urn:microsoft.com/office/officeart/2005/8/layout/orgChart1"/>
    <dgm:cxn modelId="{F1862532-3C30-4F47-AA45-375936FBC6D1}" type="presOf" srcId="{61C204F7-2578-4145-BFF5-206999F50940}" destId="{3CA58A7F-82DE-417D-8E22-DB6D41B1471F}" srcOrd="0" destOrd="0" presId="urn:microsoft.com/office/officeart/2005/8/layout/orgChart1"/>
    <dgm:cxn modelId="{09B02BF7-7006-465E-B262-E7C05A127537}" type="presOf" srcId="{76DB68F6-EBAD-45B1-BC42-1AC26EADF98D}" destId="{E70C9E16-02A5-4CA1-8E5F-4E40820C2F47}" srcOrd="1" destOrd="0" presId="urn:microsoft.com/office/officeart/2005/8/layout/orgChart1"/>
    <dgm:cxn modelId="{18735C9E-2943-4F0E-A39C-11FBE8C3F57D}" srcId="{FB9C8B99-13AD-4B8D-AE5F-09C3AE324F10}" destId="{8FF45B15-60B1-4620-971D-33069D8C03DC}" srcOrd="0" destOrd="0" parTransId="{F1325BE7-19F8-4437-BA97-5BEA6B272BA1}" sibTransId="{4D68174D-CA20-4427-8304-25999292BC1B}"/>
    <dgm:cxn modelId="{FF6896E7-74EF-49D0-A07D-A5497E4E3115}" type="presOf" srcId="{3A358667-6A7E-4F31-A80C-E6CDAE9E10C5}" destId="{95161C73-6AF6-44DA-82C9-86E6C3901EBC}" srcOrd="1" destOrd="0" presId="urn:microsoft.com/office/officeart/2005/8/layout/orgChart1"/>
    <dgm:cxn modelId="{CDA5E243-5E13-4BB0-B293-E32C03127F53}" type="presOf" srcId="{899EA864-F154-4A61-9F7F-BDA163119165}" destId="{5DA31A1B-1F7D-4311-9801-F8BC5E751F18}" srcOrd="0" destOrd="0" presId="urn:microsoft.com/office/officeart/2005/8/layout/orgChart1"/>
    <dgm:cxn modelId="{62574589-B2B3-4404-AC0B-668BDF32C657}" srcId="{ECE88811-D218-4941-A6A7-40E6D6170AF1}" destId="{4CA69613-C64E-464E-A901-4BEFA7A01833}" srcOrd="0" destOrd="0" parTransId="{CE224155-5A16-4BCD-BB87-579E7BA2B980}" sibTransId="{5744F993-4BBA-4172-B90A-D3E7AEAFA9D0}"/>
    <dgm:cxn modelId="{287ABA6C-868D-444F-BDAB-CCE429DBCFB4}" type="presOf" srcId="{0A3A154B-6301-4570-BF9D-4B05D1077833}" destId="{133FCE80-AC67-4079-BF53-555BE061A4A0}" srcOrd="1" destOrd="0" presId="urn:microsoft.com/office/officeart/2005/8/layout/orgChart1"/>
    <dgm:cxn modelId="{46E15B78-F001-4434-A820-DBA95DC5AB12}" type="presOf" srcId="{F8D9D9B8-9A70-4059-8DB4-E6F0B213E566}" destId="{4DE83672-31C3-4B38-A3D9-F603B6DA81F9}" srcOrd="0" destOrd="0" presId="urn:microsoft.com/office/officeart/2005/8/layout/orgChart1"/>
    <dgm:cxn modelId="{FE20D547-1B72-460D-85BA-A6C789902AEA}" srcId="{303E017B-D62E-440B-9941-53D9909A611E}" destId="{77A6C117-CDB3-482B-933A-163A7D591078}" srcOrd="0" destOrd="0" parTransId="{3569A354-8251-42E1-BF11-9927AB5C1B07}" sibTransId="{903350F0-636D-42FE-8B63-4F07F2EC0228}"/>
    <dgm:cxn modelId="{EE702B13-8A4A-4B43-AA69-DDB86299A546}" type="presOf" srcId="{87B9CD53-7BBD-49FE-A0BB-F2D7349DA03E}" destId="{06BE999B-8D76-45F7-9D14-D833239FF361}" srcOrd="0" destOrd="0" presId="urn:microsoft.com/office/officeart/2005/8/layout/orgChart1"/>
    <dgm:cxn modelId="{9A94C1BE-8599-4BA8-8E7D-D15004707678}" type="presOf" srcId="{728B6F39-C430-45D8-BE11-D2E15B0FD7A8}" destId="{E8F4AA25-500D-44F0-B6C8-FDA5C9585842}" srcOrd="1" destOrd="0" presId="urn:microsoft.com/office/officeart/2005/8/layout/orgChart1"/>
    <dgm:cxn modelId="{2EA9F402-1EC5-4C5F-B206-790A72D14E32}" srcId="{87B9CD53-7BBD-49FE-A0BB-F2D7349DA03E}" destId="{8DA85D34-9AEA-4904-9ABA-2DDFC2F63958}" srcOrd="3" destOrd="0" parTransId="{3C0A4D4B-EAE3-4FBB-9FA2-BE8A23254734}" sibTransId="{1B54EFA8-08BA-4646-B62B-713DB02E5415}"/>
    <dgm:cxn modelId="{71C9CB12-85FD-47FA-BCD0-AFB6A273A857}" type="presOf" srcId="{68C04B67-C934-4FD3-8EED-9222AED4D7DC}" destId="{E22F8667-4A8E-4F3F-8DD4-1705B25EABC3}" srcOrd="0" destOrd="0" presId="urn:microsoft.com/office/officeart/2005/8/layout/orgChart1"/>
    <dgm:cxn modelId="{F85D0B48-C934-4761-9E7A-944860FD967D}" type="presOf" srcId="{D7523FF5-A885-49A7-BFE4-2D7F53ADE091}" destId="{2E161E65-323C-48F0-9072-A0BCC337A004}" srcOrd="0" destOrd="0" presId="urn:microsoft.com/office/officeart/2005/8/layout/orgChart1"/>
    <dgm:cxn modelId="{E5B3F5CE-B00E-4799-A08C-C9332FDCDF50}" type="presOf" srcId="{D0B4E3F7-09E2-4C2C-A790-9BD03BD2CB5B}" destId="{A86431CF-6CD0-4EEE-A08D-824A526B3ED1}" srcOrd="0" destOrd="0" presId="urn:microsoft.com/office/officeart/2005/8/layout/orgChart1"/>
    <dgm:cxn modelId="{E3FFD23A-7B95-484B-963A-E840E84D1FBC}" srcId="{303E017B-D62E-440B-9941-53D9909A611E}" destId="{76DB68F6-EBAD-45B1-BC42-1AC26EADF98D}" srcOrd="2" destOrd="0" parTransId="{497AA563-9D4D-4F97-B516-5BB82B92EE15}" sibTransId="{80D56CB5-F30D-4DA1-9D4B-0172BE08BC5E}"/>
    <dgm:cxn modelId="{036DB765-A296-4005-BF09-56D398C71BED}" type="presOf" srcId="{56115D97-B141-4034-B3D1-C7ABB585FE89}" destId="{C1D4BAFC-150F-4C18-963B-9D28C715E85B}" srcOrd="1" destOrd="0" presId="urn:microsoft.com/office/officeart/2005/8/layout/orgChart1"/>
    <dgm:cxn modelId="{7E0CFE84-2E1B-48A3-8D74-0FD2F83BDD04}" type="presOf" srcId="{BB4FEBD0-87FD-4B3C-B603-0633D16019E5}" destId="{8B3B06B3-3AE6-4627-ACCF-B2B0C09CCFFB}" srcOrd="0" destOrd="0" presId="urn:microsoft.com/office/officeart/2005/8/layout/orgChart1"/>
    <dgm:cxn modelId="{7FD7EF49-D9F1-4071-A9BB-FB11A5DAFD20}" type="presOf" srcId="{9D0CF5E0-6695-4829-ADFC-CD03FB42948A}" destId="{584677AE-DC83-4064-8405-9C466F1B08FE}" srcOrd="1" destOrd="0" presId="urn:microsoft.com/office/officeart/2005/8/layout/orgChart1"/>
    <dgm:cxn modelId="{A99F7582-BC5D-4E58-8E63-B834B8EE026C}" type="presOf" srcId="{D01F0862-FEA2-4BDA-8B92-F7D981185DBC}" destId="{194A0303-3A2C-46E4-836D-A8F2D76810FB}" srcOrd="0" destOrd="0" presId="urn:microsoft.com/office/officeart/2005/8/layout/orgChart1"/>
    <dgm:cxn modelId="{93B57372-88A7-49CF-9551-3E56C5D04A84}" srcId="{A2A44418-A057-4BC5-B748-5764FF82A309}" destId="{7DB87085-23A8-4FF0-9F72-E9FDCBEBC866}" srcOrd="2" destOrd="0" parTransId="{70AA2F43-B80A-4A4E-A205-C2A601A09B91}" sibTransId="{1295155D-F421-4293-91D7-BBE33C05AAE8}"/>
    <dgm:cxn modelId="{0083F1AC-0B65-417E-9928-58C4556092C2}" type="presOf" srcId="{2DE5F95E-7049-4742-B781-6130327FD18B}" destId="{C4F5F210-09BC-4433-8C38-C25AFA2B63F1}" srcOrd="0" destOrd="0" presId="urn:microsoft.com/office/officeart/2005/8/layout/orgChart1"/>
    <dgm:cxn modelId="{06CA8C35-C71E-44BA-A7BE-D01863B3D805}" srcId="{A2A44418-A057-4BC5-B748-5764FF82A309}" destId="{6D3BFB40-FDBB-4ADF-B486-3518D396CBF9}" srcOrd="1" destOrd="0" parTransId="{508C6C35-37E8-4644-99C6-093BD648A710}" sibTransId="{1162A9CE-6CC6-4EB4-9ECE-AFB7365397BC}"/>
    <dgm:cxn modelId="{6927E5EB-5D35-4022-8997-B25D4C639003}" type="presOf" srcId="{FA425DC9-6A36-477B-85F2-B80124E71A0B}" destId="{FBA50033-F839-45AE-BAFE-06ACC5E62939}" srcOrd="1" destOrd="0" presId="urn:microsoft.com/office/officeart/2005/8/layout/orgChart1"/>
    <dgm:cxn modelId="{7C29CF0F-4DEC-4271-BDF4-22A63C498119}" srcId="{FB9C8B99-13AD-4B8D-AE5F-09C3AE324F10}" destId="{481A86AF-FC7D-4ABC-BFAC-7387EFA09D9C}" srcOrd="2" destOrd="0" parTransId="{7868502E-4ABF-48FB-A039-C3A75146DB29}" sibTransId="{FF2FFACC-FA42-47CA-BFF3-D9DC38A12596}"/>
    <dgm:cxn modelId="{8892694A-374D-4F04-BD5A-C6CD4303E6E7}" type="presOf" srcId="{AD98826E-B1EC-4D99-90C9-CA5839225D6C}" destId="{98723CD5-20E4-4C77-B485-0FD1C6C5E9F7}" srcOrd="1" destOrd="0" presId="urn:microsoft.com/office/officeart/2005/8/layout/orgChart1"/>
    <dgm:cxn modelId="{B483A6BE-C910-4691-9369-8E18FE8D0D3C}" srcId="{B991FCA7-D386-4515-B577-3747E8502BFB}" destId="{B34858F4-6D14-441B-8D08-6411CA1E2154}" srcOrd="0" destOrd="0" parTransId="{33A65BDF-2406-4C2D-A1A7-4E047A5D14D1}" sibTransId="{D38E7463-9C04-4684-88E0-B38003D69EA9}"/>
    <dgm:cxn modelId="{EECB2508-A69C-4946-8A59-D4FB7327DEE9}" srcId="{6D3BFB40-FDBB-4ADF-B486-3518D396CBF9}" destId="{9D0CF5E0-6695-4829-ADFC-CD03FB42948A}" srcOrd="1" destOrd="0" parTransId="{BEC58EE8-98E7-4F20-A979-BABEB0068037}" sibTransId="{49365292-BDA8-4E3C-BC00-3BB4752D2F1C}"/>
    <dgm:cxn modelId="{1A86C06F-F8C0-46D9-A3C9-88ECC43799C6}" type="presOf" srcId="{B8DA170A-E705-462C-AAED-9C08E2AA2ABC}" destId="{5C16FCF5-6496-4EB1-9A10-9E7D48403738}" srcOrd="0" destOrd="0" presId="urn:microsoft.com/office/officeart/2005/8/layout/orgChart1"/>
    <dgm:cxn modelId="{28C4B99F-4D93-46EF-9C65-457868FE66C7}" type="presOf" srcId="{111AA18E-0126-46CF-A8D5-43133B0505C4}" destId="{06193FAD-B84E-4952-9C6D-7EB711FEEF43}" srcOrd="0" destOrd="0" presId="urn:microsoft.com/office/officeart/2005/8/layout/orgChart1"/>
    <dgm:cxn modelId="{7594884F-AFBB-431B-A5B7-81729C1D3676}" type="presOf" srcId="{B991FCA7-D386-4515-B577-3747E8502BFB}" destId="{712A9333-B3FF-44E5-AD77-BE867597762F}" srcOrd="1" destOrd="0" presId="urn:microsoft.com/office/officeart/2005/8/layout/orgChart1"/>
    <dgm:cxn modelId="{EEA9FE64-F027-46B4-BE47-CEC3CEA90F02}" type="presOf" srcId="{CC311F6C-AECE-4B7E-9402-FFCEC171B275}" destId="{5E119338-CEC1-4958-BB7E-A52C4E52A45A}" srcOrd="0" destOrd="0" presId="urn:microsoft.com/office/officeart/2005/8/layout/orgChart1"/>
    <dgm:cxn modelId="{87CF2DA4-C446-4AD6-B956-BD6059516A9D}" srcId="{E3698F22-98C6-4434-AC52-D4D2F6CCAF9F}" destId="{2B4AC0B5-514C-401A-98D6-79F9FA6EDA0D}" srcOrd="0" destOrd="0" parTransId="{5A6E8D81-AB91-4375-B208-0B2AE72344DE}" sibTransId="{80F6A0B3-5972-4508-98C2-5BA92D8C5F98}"/>
    <dgm:cxn modelId="{3B5C0B3B-0DCD-4E23-9C60-038F394D2A8B}" srcId="{1D1B3AD5-07F4-4D3D-930E-682E89581E8E}" destId="{0A3A154B-6301-4570-BF9D-4B05D1077833}" srcOrd="2" destOrd="0" parTransId="{8C1367AD-ACF5-419D-BEE0-F4A43B1C37EB}" sibTransId="{DDAA1423-584B-411B-B880-01B8773CDEC0}"/>
    <dgm:cxn modelId="{63A9A54E-5A1D-441B-8240-9F9D0E7D1312}" type="presOf" srcId="{1B4E0699-AB70-40CF-B103-C0789F1EA5E2}" destId="{8CBAD4C7-726E-44DB-9C37-F9C1B8E65846}" srcOrd="0" destOrd="0" presId="urn:microsoft.com/office/officeart/2005/8/layout/orgChart1"/>
    <dgm:cxn modelId="{F378C10F-ECE7-4B85-90EA-6494ADFEA4BD}" type="presOf" srcId="{77D005A7-C0E1-489F-B399-8B69B035DD91}" destId="{8A33C153-4854-4511-8D5E-7920BBE79522}" srcOrd="0" destOrd="0" presId="urn:microsoft.com/office/officeart/2005/8/layout/orgChart1"/>
    <dgm:cxn modelId="{2EC608F6-A7AC-417B-AF4B-4138DEB974B2}" srcId="{FB9C8B99-13AD-4B8D-AE5F-09C3AE324F10}" destId="{2479FF88-7600-4317-A17B-9AE54FD163B0}" srcOrd="1" destOrd="0" parTransId="{9FB8BAEC-E3A9-435E-A9CA-A9A7DF9D36B4}" sibTransId="{358D3066-4BDF-4F58-8057-6976EE2A0E31}"/>
    <dgm:cxn modelId="{B455C587-9EDC-45E9-9A09-78A160C97880}" srcId="{1D1B3AD5-07F4-4D3D-930E-682E89581E8E}" destId="{B7C2B61B-BEE1-42B5-B1C2-1925C2C1A93A}" srcOrd="1" destOrd="0" parTransId="{60E01485-5C99-461E-8168-75612E21C186}" sibTransId="{D532FC61-241B-4402-9910-D2E38DBA47F5}"/>
    <dgm:cxn modelId="{433D3F64-67EC-4BBF-B9F5-2CEF69386CCD}" type="presOf" srcId="{847327A8-5E8C-41E5-A183-726DBB2D38C2}" destId="{4B29BE31-46A4-4A6E-9FDE-000B28B7E112}" srcOrd="0" destOrd="0" presId="urn:microsoft.com/office/officeart/2005/8/layout/orgChart1"/>
    <dgm:cxn modelId="{40981C56-F524-4D2F-8C85-236AE9C10593}" type="presOf" srcId="{40D5CE1D-1ED4-4504-B0A3-A7939A82E8B1}" destId="{C3C030E7-CCBD-4396-AD54-5DD30995891C}" srcOrd="0" destOrd="0" presId="urn:microsoft.com/office/officeart/2005/8/layout/orgChart1"/>
    <dgm:cxn modelId="{DE48E696-08B7-4CFE-9AB8-FF47D180D212}" type="presOf" srcId="{7DB87085-23A8-4FF0-9F72-E9FDCBEBC866}" destId="{5175257A-67E6-44A5-85CC-21DD4BB432DE}" srcOrd="1" destOrd="0" presId="urn:microsoft.com/office/officeart/2005/8/layout/orgChart1"/>
    <dgm:cxn modelId="{59B50B12-6B18-4874-B791-00FAE0F541FE}" type="presOf" srcId="{687FFC09-DE24-434F-A66B-DBCD5A4A1960}" destId="{6F526863-B2FA-4E00-B935-5D407C6FB3E8}" srcOrd="0" destOrd="0" presId="urn:microsoft.com/office/officeart/2005/8/layout/orgChart1"/>
    <dgm:cxn modelId="{944FF507-D7DB-455D-8DB4-0A95FC61DC66}" type="presOf" srcId="{FB9C8B99-13AD-4B8D-AE5F-09C3AE324F10}" destId="{3966BEBA-6D46-4A13-9959-5A131CA5831A}" srcOrd="1" destOrd="0" presId="urn:microsoft.com/office/officeart/2005/8/layout/orgChart1"/>
    <dgm:cxn modelId="{AF998718-57B2-49A3-AF96-7ACC593FD378}" type="presOf" srcId="{B991FCA7-D386-4515-B577-3747E8502BFB}" destId="{A2FB718D-B013-4227-9436-0AC069CD5114}" srcOrd="0" destOrd="0" presId="urn:microsoft.com/office/officeart/2005/8/layout/orgChart1"/>
    <dgm:cxn modelId="{4190540B-29B8-40CA-89D5-00F3EF57490E}" type="presOf" srcId="{6A4BC94B-7ABB-4A99-8AD7-0AC9720E242D}" destId="{30EFCB3B-4B95-42D0-BDDC-DFD6F6416ED0}" srcOrd="0" destOrd="0" presId="urn:microsoft.com/office/officeart/2005/8/layout/orgChart1"/>
    <dgm:cxn modelId="{64D486A7-3C2F-4034-B106-610D9AB2BDBB}" type="presOf" srcId="{497AA563-9D4D-4F97-B516-5BB82B92EE15}" destId="{E693D7A9-7CC7-4015-A4D2-1EA72D6ED382}" srcOrd="0" destOrd="0" presId="urn:microsoft.com/office/officeart/2005/8/layout/orgChart1"/>
    <dgm:cxn modelId="{D0AE97AF-D8AC-4BAE-A18C-ED016E42F521}" srcId="{3A358667-6A7E-4F31-A80C-E6CDAE9E10C5}" destId="{B8DA170A-E705-462C-AAED-9C08E2AA2ABC}" srcOrd="0" destOrd="0" parTransId="{62B869CC-1C1E-4721-8CFA-B09F46E6866A}" sibTransId="{F69DD44C-1563-4C96-A1DF-1A6BC72937C9}"/>
    <dgm:cxn modelId="{A66CF6B2-82C4-45AF-A87D-7A9ABDCA7550}" type="presOf" srcId="{78765C45-65D7-4FEE-8720-76123CF30724}" destId="{808A9373-1F84-4C3A-BE7E-212B0B3ADE3B}" srcOrd="0" destOrd="0" presId="urn:microsoft.com/office/officeart/2005/8/layout/orgChart1"/>
    <dgm:cxn modelId="{0A82D42B-470F-4615-B355-E983FA2BE7E1}" type="presOf" srcId="{39B0A8DB-76B9-47E0-B690-A40504F28B7C}" destId="{7D1A6D35-DC83-412F-BD1B-80036559D0AA}" srcOrd="0" destOrd="0" presId="urn:microsoft.com/office/officeart/2005/8/layout/orgChart1"/>
    <dgm:cxn modelId="{90E4F123-D4F7-4DF5-BDED-54A99F586AC7}" type="presOf" srcId="{6A386CED-686B-4421-9ECD-AD5581AB8D55}" destId="{CED995B0-01D4-464C-9643-B063C6F3255E}" srcOrd="0" destOrd="0" presId="urn:microsoft.com/office/officeart/2005/8/layout/orgChart1"/>
    <dgm:cxn modelId="{0EE7759D-71FA-4D10-8A91-AB83B4ECEF83}" type="presOf" srcId="{7DB87085-23A8-4FF0-9F72-E9FDCBEBC866}" destId="{C4444C09-00A8-48D8-8880-5BB3989B7B06}" srcOrd="0" destOrd="0" presId="urn:microsoft.com/office/officeart/2005/8/layout/orgChart1"/>
    <dgm:cxn modelId="{E6688F88-4A4B-443C-AB6E-66812B51F79F}" type="presOf" srcId="{481A86AF-FC7D-4ABC-BFAC-7387EFA09D9C}" destId="{BF35E30C-21E4-4041-AA4B-43547D576F23}" srcOrd="0" destOrd="0" presId="urn:microsoft.com/office/officeart/2005/8/layout/orgChart1"/>
    <dgm:cxn modelId="{7FF35BC9-00E7-453F-95FF-274E1EDB68F4}" type="presOf" srcId="{5D66A966-A736-4D91-8D25-1B8E5D6DF991}" destId="{C5F63AE7-6FB8-457F-B35B-C8257D21FCF4}" srcOrd="1" destOrd="0" presId="urn:microsoft.com/office/officeart/2005/8/layout/orgChart1"/>
    <dgm:cxn modelId="{3F4CBA44-BE75-4B6B-9941-FE41F091B64F}" type="presOf" srcId="{8E739161-0740-4B79-8378-1B123F7BF075}" destId="{C0D0F49B-7E49-4F03-B8C3-2213474923BF}" srcOrd="1" destOrd="0" presId="urn:microsoft.com/office/officeart/2005/8/layout/orgChart1"/>
    <dgm:cxn modelId="{06B87B47-4ECA-4CB8-B818-C2BF05D48D05}" type="presParOf" srcId="{E55538C3-E3A9-435D-9A78-AAC27C7ACF91}" destId="{C20A5F03-EAB7-4D30-BD15-7CC693FD3F42}" srcOrd="0" destOrd="0" presId="urn:microsoft.com/office/officeart/2005/8/layout/orgChart1"/>
    <dgm:cxn modelId="{D52598F2-8D38-40E2-B180-28116CAC03AA}" type="presParOf" srcId="{C20A5F03-EAB7-4D30-BD15-7CC693FD3F42}" destId="{9D4D80C3-E207-4020-8F9B-67C4183C67EA}" srcOrd="0" destOrd="0" presId="urn:microsoft.com/office/officeart/2005/8/layout/orgChart1"/>
    <dgm:cxn modelId="{AE3A651C-0C33-4072-8662-CBCB3D9BA3A9}" type="presParOf" srcId="{9D4D80C3-E207-4020-8F9B-67C4183C67EA}" destId="{E98D5B9D-C3A9-4233-AA95-165922642D97}" srcOrd="0" destOrd="0" presId="urn:microsoft.com/office/officeart/2005/8/layout/orgChart1"/>
    <dgm:cxn modelId="{95B75312-67DC-4184-8925-4EC80A93B8CF}" type="presParOf" srcId="{9D4D80C3-E207-4020-8F9B-67C4183C67EA}" destId="{F5997239-FA62-4428-A0AF-B91D833F3FF3}" srcOrd="1" destOrd="0" presId="urn:microsoft.com/office/officeart/2005/8/layout/orgChart1"/>
    <dgm:cxn modelId="{B9EE9A4F-CB30-4F62-8910-F78E93639748}" type="presParOf" srcId="{C20A5F03-EAB7-4D30-BD15-7CC693FD3F42}" destId="{B70ABCDD-FB86-44D5-88DC-188A16BC7540}" srcOrd="1" destOrd="0" presId="urn:microsoft.com/office/officeart/2005/8/layout/orgChart1"/>
    <dgm:cxn modelId="{7DEECD27-81E4-4B3A-801A-9D27E9A471E5}" type="presParOf" srcId="{B70ABCDD-FB86-44D5-88DC-188A16BC7540}" destId="{CF1AAE46-BC96-4829-AF98-C032BD4D240C}" srcOrd="0" destOrd="0" presId="urn:microsoft.com/office/officeart/2005/8/layout/orgChart1"/>
    <dgm:cxn modelId="{F51764DE-FEEC-4314-963C-55E3B0D49110}" type="presParOf" srcId="{B70ABCDD-FB86-44D5-88DC-188A16BC7540}" destId="{48943922-0822-404E-8184-454503C7A273}" srcOrd="1" destOrd="0" presId="urn:microsoft.com/office/officeart/2005/8/layout/orgChart1"/>
    <dgm:cxn modelId="{87B26AE4-683D-4B1D-98AF-2CCF09C78058}" type="presParOf" srcId="{48943922-0822-404E-8184-454503C7A273}" destId="{9BF3F39E-0DB3-4D5D-9472-88E34D4D6E34}" srcOrd="0" destOrd="0" presId="urn:microsoft.com/office/officeart/2005/8/layout/orgChart1"/>
    <dgm:cxn modelId="{A3BF1140-160E-489D-A83A-DED5BCB8F795}" type="presParOf" srcId="{9BF3F39E-0DB3-4D5D-9472-88E34D4D6E34}" destId="{06BE999B-8D76-45F7-9D14-D833239FF361}" srcOrd="0" destOrd="0" presId="urn:microsoft.com/office/officeart/2005/8/layout/orgChart1"/>
    <dgm:cxn modelId="{34FED406-DC67-4D30-86FC-56B4851037B7}" type="presParOf" srcId="{9BF3F39E-0DB3-4D5D-9472-88E34D4D6E34}" destId="{A34561C5-5187-48A8-A016-D6688C7A348D}" srcOrd="1" destOrd="0" presId="urn:microsoft.com/office/officeart/2005/8/layout/orgChart1"/>
    <dgm:cxn modelId="{3D50138E-7F9E-4B46-80BD-9FD05F137FEC}" type="presParOf" srcId="{48943922-0822-404E-8184-454503C7A273}" destId="{EA0FCF60-2D5A-4B96-8D4B-0A7FE5158206}" srcOrd="1" destOrd="0" presId="urn:microsoft.com/office/officeart/2005/8/layout/orgChart1"/>
    <dgm:cxn modelId="{5B5A1D7D-54E7-4C65-8DC2-1DD8B2A12D05}" type="presParOf" srcId="{EA0FCF60-2D5A-4B96-8D4B-0A7FE5158206}" destId="{5E119338-CEC1-4958-BB7E-A52C4E52A45A}" srcOrd="0" destOrd="0" presId="urn:microsoft.com/office/officeart/2005/8/layout/orgChart1"/>
    <dgm:cxn modelId="{EEA221CA-853B-419C-9A28-7655B163FB50}" type="presParOf" srcId="{EA0FCF60-2D5A-4B96-8D4B-0A7FE5158206}" destId="{96553AB5-0D5F-4F72-81E6-370030397EF5}" srcOrd="1" destOrd="0" presId="urn:microsoft.com/office/officeart/2005/8/layout/orgChart1"/>
    <dgm:cxn modelId="{65D1591C-56DA-49FA-9C9F-844FA44B8875}" type="presParOf" srcId="{96553AB5-0D5F-4F72-81E6-370030397EF5}" destId="{244F5E55-083D-44A2-BEA6-F0B4734F3AC4}" srcOrd="0" destOrd="0" presId="urn:microsoft.com/office/officeart/2005/8/layout/orgChart1"/>
    <dgm:cxn modelId="{5E6EF022-EECE-44BC-B090-7543D68543F4}" type="presParOf" srcId="{244F5E55-083D-44A2-BEA6-F0B4734F3AC4}" destId="{30B28D4D-C92E-41E1-A0A2-1D514074DB5E}" srcOrd="0" destOrd="0" presId="urn:microsoft.com/office/officeart/2005/8/layout/orgChart1"/>
    <dgm:cxn modelId="{9B4CBC32-E52E-47D2-8112-59746122E29C}" type="presParOf" srcId="{244F5E55-083D-44A2-BEA6-F0B4734F3AC4}" destId="{98A6E093-202F-46C7-AB22-9BF23C079D32}" srcOrd="1" destOrd="0" presId="urn:microsoft.com/office/officeart/2005/8/layout/orgChart1"/>
    <dgm:cxn modelId="{5BCB9C5F-5055-4317-881C-E0F50BA3F916}" type="presParOf" srcId="{96553AB5-0D5F-4F72-81E6-370030397EF5}" destId="{14B90E08-AD95-4085-9547-9601C205E7A4}" srcOrd="1" destOrd="0" presId="urn:microsoft.com/office/officeart/2005/8/layout/orgChart1"/>
    <dgm:cxn modelId="{FE2D9D05-A394-4DD9-AD54-245246A46276}" type="presParOf" srcId="{14B90E08-AD95-4085-9547-9601C205E7A4}" destId="{955CA10F-CE55-49CE-99C7-3CD356890713}" srcOrd="0" destOrd="0" presId="urn:microsoft.com/office/officeart/2005/8/layout/orgChart1"/>
    <dgm:cxn modelId="{F6DF0F06-055B-4352-8461-98435EC744AF}" type="presParOf" srcId="{14B90E08-AD95-4085-9547-9601C205E7A4}" destId="{6A9BAE74-5CDE-4253-A6EC-F46E58F9C22F}" srcOrd="1" destOrd="0" presId="urn:microsoft.com/office/officeart/2005/8/layout/orgChart1"/>
    <dgm:cxn modelId="{195ECB01-4B99-47F0-A5C2-F8F6E5CA6B50}" type="presParOf" srcId="{6A9BAE74-5CDE-4253-A6EC-F46E58F9C22F}" destId="{6F8E4675-BC76-432B-AD92-B91E2D464D80}" srcOrd="0" destOrd="0" presId="urn:microsoft.com/office/officeart/2005/8/layout/orgChart1"/>
    <dgm:cxn modelId="{6CCF4927-7C00-4A85-90C2-B078253531FB}" type="presParOf" srcId="{6F8E4675-BC76-432B-AD92-B91E2D464D80}" destId="{9D3E58C1-902C-43F9-98C9-1D84FD99B646}" srcOrd="0" destOrd="0" presId="urn:microsoft.com/office/officeart/2005/8/layout/orgChart1"/>
    <dgm:cxn modelId="{2764B736-BAC4-42D2-82E5-A5D1648994B8}" type="presParOf" srcId="{6F8E4675-BC76-432B-AD92-B91E2D464D80}" destId="{52E00C11-5AA6-45E4-AB58-52E350468DA4}" srcOrd="1" destOrd="0" presId="urn:microsoft.com/office/officeart/2005/8/layout/orgChart1"/>
    <dgm:cxn modelId="{B89520FC-4E95-481F-94C2-CE8A4CE84CD0}" type="presParOf" srcId="{6A9BAE74-5CDE-4253-A6EC-F46E58F9C22F}" destId="{E55ADE96-C027-435C-A752-A6DBB0E37C55}" srcOrd="1" destOrd="0" presId="urn:microsoft.com/office/officeart/2005/8/layout/orgChart1"/>
    <dgm:cxn modelId="{929923DE-9BC0-4C2D-A291-C28567BFEE69}" type="presParOf" srcId="{6A9BAE74-5CDE-4253-A6EC-F46E58F9C22F}" destId="{C882B0A9-6F53-425F-9234-6B09773C2644}" srcOrd="2" destOrd="0" presId="urn:microsoft.com/office/officeart/2005/8/layout/orgChart1"/>
    <dgm:cxn modelId="{644F1279-A40F-474B-BF1C-FC834DE7A249}" type="presParOf" srcId="{14B90E08-AD95-4085-9547-9601C205E7A4}" destId="{C4F5F210-09BC-4433-8C38-C25AFA2B63F1}" srcOrd="2" destOrd="0" presId="urn:microsoft.com/office/officeart/2005/8/layout/orgChart1"/>
    <dgm:cxn modelId="{AA09FD64-162B-41E1-9C39-19DBC33761B7}" type="presParOf" srcId="{14B90E08-AD95-4085-9547-9601C205E7A4}" destId="{56AE434D-2139-4BB4-B7CF-0D283270A0C0}" srcOrd="3" destOrd="0" presId="urn:microsoft.com/office/officeart/2005/8/layout/orgChart1"/>
    <dgm:cxn modelId="{6152EA2E-B118-4E8E-94C4-C23E830BE01A}" type="presParOf" srcId="{56AE434D-2139-4BB4-B7CF-0D283270A0C0}" destId="{21DFBEBB-3530-499D-92AD-E7AC86657336}" srcOrd="0" destOrd="0" presId="urn:microsoft.com/office/officeart/2005/8/layout/orgChart1"/>
    <dgm:cxn modelId="{703430E7-AED5-46EA-8070-23B757908247}" type="presParOf" srcId="{21DFBEBB-3530-499D-92AD-E7AC86657336}" destId="{02FBC408-35D9-4A8D-BC0B-8598D2AF8F09}" srcOrd="0" destOrd="0" presId="urn:microsoft.com/office/officeart/2005/8/layout/orgChart1"/>
    <dgm:cxn modelId="{819F3BB0-17DB-4610-99BC-1D56604402B5}" type="presParOf" srcId="{21DFBEBB-3530-499D-92AD-E7AC86657336}" destId="{A9D6C32E-426A-4684-84CF-EDBB1CFFBFED}" srcOrd="1" destOrd="0" presId="urn:microsoft.com/office/officeart/2005/8/layout/orgChart1"/>
    <dgm:cxn modelId="{3F92DDC1-2D5F-4D2F-93D2-EF239A0626C9}" type="presParOf" srcId="{56AE434D-2139-4BB4-B7CF-0D283270A0C0}" destId="{BD73EA15-B1B2-40E3-8D35-ADF0F79E17B7}" srcOrd="1" destOrd="0" presId="urn:microsoft.com/office/officeart/2005/8/layout/orgChart1"/>
    <dgm:cxn modelId="{B3051CFF-079C-4DCD-863A-48E835A4AD4B}" type="presParOf" srcId="{56AE434D-2139-4BB4-B7CF-0D283270A0C0}" destId="{E4FB1CBC-D284-4979-9E81-CFC0343F99AA}" srcOrd="2" destOrd="0" presId="urn:microsoft.com/office/officeart/2005/8/layout/orgChart1"/>
    <dgm:cxn modelId="{E96A227A-43B6-478A-A893-953ED1216A67}" type="presParOf" srcId="{14B90E08-AD95-4085-9547-9601C205E7A4}" destId="{E693D7A9-7CC7-4015-A4D2-1EA72D6ED382}" srcOrd="4" destOrd="0" presId="urn:microsoft.com/office/officeart/2005/8/layout/orgChart1"/>
    <dgm:cxn modelId="{8023FA6B-9898-4320-8185-2D23116E0C94}" type="presParOf" srcId="{14B90E08-AD95-4085-9547-9601C205E7A4}" destId="{FABEDFDC-6874-4337-B822-A937DEF55C2C}" srcOrd="5" destOrd="0" presId="urn:microsoft.com/office/officeart/2005/8/layout/orgChart1"/>
    <dgm:cxn modelId="{E6539C5B-A5C3-44CB-9A18-E021D0580747}" type="presParOf" srcId="{FABEDFDC-6874-4337-B822-A937DEF55C2C}" destId="{49BEF2D7-B2EE-42E3-BBE6-9105030BA845}" srcOrd="0" destOrd="0" presId="urn:microsoft.com/office/officeart/2005/8/layout/orgChart1"/>
    <dgm:cxn modelId="{09174BBD-20B0-4121-B115-9D85244B6BC4}" type="presParOf" srcId="{49BEF2D7-B2EE-42E3-BBE6-9105030BA845}" destId="{E8243DE3-72FB-4A7C-B23F-FE35600223A0}" srcOrd="0" destOrd="0" presId="urn:microsoft.com/office/officeart/2005/8/layout/orgChart1"/>
    <dgm:cxn modelId="{436AE021-B691-4637-AEAC-9452304BDDC6}" type="presParOf" srcId="{49BEF2D7-B2EE-42E3-BBE6-9105030BA845}" destId="{E70C9E16-02A5-4CA1-8E5F-4E40820C2F47}" srcOrd="1" destOrd="0" presId="urn:microsoft.com/office/officeart/2005/8/layout/orgChart1"/>
    <dgm:cxn modelId="{F66D985A-0E83-40E1-B21B-044EE0C04BE6}" type="presParOf" srcId="{FABEDFDC-6874-4337-B822-A937DEF55C2C}" destId="{37FAA4EF-5193-452B-ACAC-608737C918EF}" srcOrd="1" destOrd="0" presId="urn:microsoft.com/office/officeart/2005/8/layout/orgChart1"/>
    <dgm:cxn modelId="{503ACDB8-D74E-4BD7-ABCE-C4F40994B103}" type="presParOf" srcId="{FABEDFDC-6874-4337-B822-A937DEF55C2C}" destId="{4D47975A-6C1D-423E-A6A0-A7B92C515382}" srcOrd="2" destOrd="0" presId="urn:microsoft.com/office/officeart/2005/8/layout/orgChart1"/>
    <dgm:cxn modelId="{50996140-B655-4367-A6FB-80D2F3D36BBB}" type="presParOf" srcId="{14B90E08-AD95-4085-9547-9601C205E7A4}" destId="{7C4BDC72-F003-47AF-B6DE-0BC112317301}" srcOrd="6" destOrd="0" presId="urn:microsoft.com/office/officeart/2005/8/layout/orgChart1"/>
    <dgm:cxn modelId="{C5D1CC4B-CACB-4D9B-B02C-F097B5687647}" type="presParOf" srcId="{14B90E08-AD95-4085-9547-9601C205E7A4}" destId="{D0E5A08A-EF6A-4ACF-ACE7-EC0EF0FC067B}" srcOrd="7" destOrd="0" presId="urn:microsoft.com/office/officeart/2005/8/layout/orgChart1"/>
    <dgm:cxn modelId="{6133CF89-8CB6-4DC7-AE11-054303E6955A}" type="presParOf" srcId="{D0E5A08A-EF6A-4ACF-ACE7-EC0EF0FC067B}" destId="{5C9EFEC9-7A08-4F97-A14C-944663DCB309}" srcOrd="0" destOrd="0" presId="urn:microsoft.com/office/officeart/2005/8/layout/orgChart1"/>
    <dgm:cxn modelId="{1128509E-4B06-4E47-BB62-1B9851B4904D}" type="presParOf" srcId="{5C9EFEC9-7A08-4F97-A14C-944663DCB309}" destId="{A8F1857D-D75E-44A5-A916-699B3E2CC8A9}" srcOrd="0" destOrd="0" presId="urn:microsoft.com/office/officeart/2005/8/layout/orgChart1"/>
    <dgm:cxn modelId="{60C9FF4B-B37B-4DCE-A09C-623058F1EA34}" type="presParOf" srcId="{5C9EFEC9-7A08-4F97-A14C-944663DCB309}" destId="{DE989C0B-6624-47B5-BC3F-F17F7D00A953}" srcOrd="1" destOrd="0" presId="urn:microsoft.com/office/officeart/2005/8/layout/orgChart1"/>
    <dgm:cxn modelId="{A7FC5CA6-3602-497B-BBC9-BED8E316CF3A}" type="presParOf" srcId="{D0E5A08A-EF6A-4ACF-ACE7-EC0EF0FC067B}" destId="{896F97E0-08E3-42FA-BF57-FCF3B0CEFC66}" srcOrd="1" destOrd="0" presId="urn:microsoft.com/office/officeart/2005/8/layout/orgChart1"/>
    <dgm:cxn modelId="{B1795FE7-11C5-4C6A-B8EF-181F3D69ECA7}" type="presParOf" srcId="{D0E5A08A-EF6A-4ACF-ACE7-EC0EF0FC067B}" destId="{F12C9106-7EAB-4B60-970F-51456D80BAEB}" srcOrd="2" destOrd="0" presId="urn:microsoft.com/office/officeart/2005/8/layout/orgChart1"/>
    <dgm:cxn modelId="{CE6B98A1-6B58-46F7-95F3-7228179463DF}" type="presParOf" srcId="{96553AB5-0D5F-4F72-81E6-370030397EF5}" destId="{46DEB318-BF83-4751-A548-D1BE7D579CAE}" srcOrd="2" destOrd="0" presId="urn:microsoft.com/office/officeart/2005/8/layout/orgChart1"/>
    <dgm:cxn modelId="{A3037ACE-86B6-4AF4-9049-DECC8E4473CA}" type="presParOf" srcId="{EA0FCF60-2D5A-4B96-8D4B-0A7FE5158206}" destId="{FDA9E721-0356-41CF-8FC8-0746928816A7}" srcOrd="2" destOrd="0" presId="urn:microsoft.com/office/officeart/2005/8/layout/orgChart1"/>
    <dgm:cxn modelId="{5E9A2150-0515-4C3F-9AA4-E741B4869645}" type="presParOf" srcId="{EA0FCF60-2D5A-4B96-8D4B-0A7FE5158206}" destId="{66963EAB-C664-4A8F-986B-755400AFD5B0}" srcOrd="3" destOrd="0" presId="urn:microsoft.com/office/officeart/2005/8/layout/orgChart1"/>
    <dgm:cxn modelId="{56E36C58-9946-441A-93B6-E543BD49558E}" type="presParOf" srcId="{66963EAB-C664-4A8F-986B-755400AFD5B0}" destId="{49FEF01C-2177-4D3F-BF20-FE758EDF0C4D}" srcOrd="0" destOrd="0" presId="urn:microsoft.com/office/officeart/2005/8/layout/orgChart1"/>
    <dgm:cxn modelId="{AAC6545A-65FF-4B17-A0C9-AA5BF6D00E1E}" type="presParOf" srcId="{49FEF01C-2177-4D3F-BF20-FE758EDF0C4D}" destId="{BB74B5D4-89E5-4F70-A864-1F992E06CE03}" srcOrd="0" destOrd="0" presId="urn:microsoft.com/office/officeart/2005/8/layout/orgChart1"/>
    <dgm:cxn modelId="{D1F6FBA6-6F1F-4AAF-937F-594FD9186099}" type="presParOf" srcId="{49FEF01C-2177-4D3F-BF20-FE758EDF0C4D}" destId="{09AF2B7C-4005-4F9C-8FEA-67068EF50605}" srcOrd="1" destOrd="0" presId="urn:microsoft.com/office/officeart/2005/8/layout/orgChart1"/>
    <dgm:cxn modelId="{1B5FC101-B38B-441D-BF0B-2FC4E80E6F8C}" type="presParOf" srcId="{66963EAB-C664-4A8F-986B-755400AFD5B0}" destId="{1C61AC8A-604B-4D7C-BADB-C574B03E9293}" srcOrd="1" destOrd="0" presId="urn:microsoft.com/office/officeart/2005/8/layout/orgChart1"/>
    <dgm:cxn modelId="{DFADDDB4-8851-4FD7-9945-13C83F92C42A}" type="presParOf" srcId="{1C61AC8A-604B-4D7C-BADB-C574B03E9293}" destId="{923805C6-587C-4685-B610-2D87F732B0EF}" srcOrd="0" destOrd="0" presId="urn:microsoft.com/office/officeart/2005/8/layout/orgChart1"/>
    <dgm:cxn modelId="{EFA30ABE-DD1A-48DF-8FE0-7B5419D613D5}" type="presParOf" srcId="{1C61AC8A-604B-4D7C-BADB-C574B03E9293}" destId="{8D0B165D-9C3C-46E5-80EC-811C9409D784}" srcOrd="1" destOrd="0" presId="urn:microsoft.com/office/officeart/2005/8/layout/orgChart1"/>
    <dgm:cxn modelId="{3730E183-8E50-467A-8CC4-D10FBD126A5F}" type="presParOf" srcId="{8D0B165D-9C3C-46E5-80EC-811C9409D784}" destId="{3CB3D98F-03C8-43B3-A89F-F95658B31480}" srcOrd="0" destOrd="0" presId="urn:microsoft.com/office/officeart/2005/8/layout/orgChart1"/>
    <dgm:cxn modelId="{B345562D-A5F5-4C28-ACBA-2C3FA187104D}" type="presParOf" srcId="{3CB3D98F-03C8-43B3-A89F-F95658B31480}" destId="{1F0845B9-C708-4267-A84F-55D9D0FC465C}" srcOrd="0" destOrd="0" presId="urn:microsoft.com/office/officeart/2005/8/layout/orgChart1"/>
    <dgm:cxn modelId="{44013136-0857-4177-8910-8A460B17E548}" type="presParOf" srcId="{3CB3D98F-03C8-43B3-A89F-F95658B31480}" destId="{A6C05461-7C29-4B53-9670-487BAB9DDD8F}" srcOrd="1" destOrd="0" presId="urn:microsoft.com/office/officeart/2005/8/layout/orgChart1"/>
    <dgm:cxn modelId="{19F88ECE-A793-4617-A157-BFBC5839B081}" type="presParOf" srcId="{8D0B165D-9C3C-46E5-80EC-811C9409D784}" destId="{59119ED9-2725-4730-9944-FFADEDB1FB47}" srcOrd="1" destOrd="0" presId="urn:microsoft.com/office/officeart/2005/8/layout/orgChart1"/>
    <dgm:cxn modelId="{910F7300-EFAC-47D1-B7B2-35094F1D1A4B}" type="presParOf" srcId="{59119ED9-2725-4730-9944-FFADEDB1FB47}" destId="{8C7DE6B1-2D19-44F8-AED2-BCF39CA4DF83}" srcOrd="0" destOrd="0" presId="urn:microsoft.com/office/officeart/2005/8/layout/orgChart1"/>
    <dgm:cxn modelId="{55FBDEE9-CBDC-43F3-B4A0-E8BC56C17D82}" type="presParOf" srcId="{59119ED9-2725-4730-9944-FFADEDB1FB47}" destId="{A011DE76-67C2-4282-ADEE-258A27C8CAEB}" srcOrd="1" destOrd="0" presId="urn:microsoft.com/office/officeart/2005/8/layout/orgChart1"/>
    <dgm:cxn modelId="{2CE6809A-C5D0-471E-8EFB-88E2D82CC928}" type="presParOf" srcId="{A011DE76-67C2-4282-ADEE-258A27C8CAEB}" destId="{3BD5E43E-1778-4A84-A1C6-DA3948E64C9B}" srcOrd="0" destOrd="0" presId="urn:microsoft.com/office/officeart/2005/8/layout/orgChart1"/>
    <dgm:cxn modelId="{4422DB82-EFFA-44F5-A5C1-24B9CF81723A}" type="presParOf" srcId="{3BD5E43E-1778-4A84-A1C6-DA3948E64C9B}" destId="{3406A426-C39B-45CA-A1B2-1F8B9E72D9FB}" srcOrd="0" destOrd="0" presId="urn:microsoft.com/office/officeart/2005/8/layout/orgChart1"/>
    <dgm:cxn modelId="{3A77F88E-792A-4CA1-9E5D-331367D64AC4}" type="presParOf" srcId="{3BD5E43E-1778-4A84-A1C6-DA3948E64C9B}" destId="{C1D4BAFC-150F-4C18-963B-9D28C715E85B}" srcOrd="1" destOrd="0" presId="urn:microsoft.com/office/officeart/2005/8/layout/orgChart1"/>
    <dgm:cxn modelId="{7D5646E5-5972-403F-9290-9D58290A61B0}" type="presParOf" srcId="{A011DE76-67C2-4282-ADEE-258A27C8CAEB}" destId="{1B2CE12F-0DDF-46C3-A769-4F699CF6536F}" srcOrd="1" destOrd="0" presId="urn:microsoft.com/office/officeart/2005/8/layout/orgChart1"/>
    <dgm:cxn modelId="{10508542-A197-4F8D-BF55-D4C625AE5D98}" type="presParOf" srcId="{A011DE76-67C2-4282-ADEE-258A27C8CAEB}" destId="{216F2C47-7938-42CA-B7BF-6B41978C2A15}" srcOrd="2" destOrd="0" presId="urn:microsoft.com/office/officeart/2005/8/layout/orgChart1"/>
    <dgm:cxn modelId="{1C6C8CC6-50BB-46C9-B7EF-448E848551DE}" type="presParOf" srcId="{59119ED9-2725-4730-9944-FFADEDB1FB47}" destId="{808A9373-1F84-4C3A-BE7E-212B0B3ADE3B}" srcOrd="2" destOrd="0" presId="urn:microsoft.com/office/officeart/2005/8/layout/orgChart1"/>
    <dgm:cxn modelId="{97436671-5C33-4406-AC68-89C374EA8CB2}" type="presParOf" srcId="{59119ED9-2725-4730-9944-FFADEDB1FB47}" destId="{38BD6CE2-7BC2-4764-8293-44F04544A4D2}" srcOrd="3" destOrd="0" presId="urn:microsoft.com/office/officeart/2005/8/layout/orgChart1"/>
    <dgm:cxn modelId="{2861915F-28BD-4FB4-820D-A49F7644EF63}" type="presParOf" srcId="{38BD6CE2-7BC2-4764-8293-44F04544A4D2}" destId="{C1FA1B4F-8D2A-4AE4-AF7E-D2298F8E8E22}" srcOrd="0" destOrd="0" presId="urn:microsoft.com/office/officeart/2005/8/layout/orgChart1"/>
    <dgm:cxn modelId="{FED7F9CB-3D85-462A-86AA-E06AD996E468}" type="presParOf" srcId="{C1FA1B4F-8D2A-4AE4-AF7E-D2298F8E8E22}" destId="{F31EFE11-D40B-4060-82FE-C9482B5D68A3}" srcOrd="0" destOrd="0" presId="urn:microsoft.com/office/officeart/2005/8/layout/orgChart1"/>
    <dgm:cxn modelId="{4A463804-807E-4F75-AC73-88E273A9BA07}" type="presParOf" srcId="{C1FA1B4F-8D2A-4AE4-AF7E-D2298F8E8E22}" destId="{6D96B2B5-FD3D-49EA-A603-DDA2058A806E}" srcOrd="1" destOrd="0" presId="urn:microsoft.com/office/officeart/2005/8/layout/orgChart1"/>
    <dgm:cxn modelId="{103AA402-2398-4792-AF15-1DD17F5EE518}" type="presParOf" srcId="{38BD6CE2-7BC2-4764-8293-44F04544A4D2}" destId="{D2EDC887-959B-4F93-854D-35CC4365773A}" srcOrd="1" destOrd="0" presId="urn:microsoft.com/office/officeart/2005/8/layout/orgChart1"/>
    <dgm:cxn modelId="{E7A45DD0-BE19-4FF5-A452-698C103BC98A}" type="presParOf" srcId="{38BD6CE2-7BC2-4764-8293-44F04544A4D2}" destId="{BE66536B-537D-4175-BAB3-893BE1FA678E}" srcOrd="2" destOrd="0" presId="urn:microsoft.com/office/officeart/2005/8/layout/orgChart1"/>
    <dgm:cxn modelId="{B6B0CD73-298B-4765-8C70-8A6512BA0454}" type="presParOf" srcId="{59119ED9-2725-4730-9944-FFADEDB1FB47}" destId="{9E458D3B-A076-4F40-ABEC-0066F45345C4}" srcOrd="4" destOrd="0" presId="urn:microsoft.com/office/officeart/2005/8/layout/orgChart1"/>
    <dgm:cxn modelId="{AC04E302-12E8-4CBF-8072-DC8FDC7EB6F1}" type="presParOf" srcId="{59119ED9-2725-4730-9944-FFADEDB1FB47}" destId="{DBA1FA66-D606-428C-9B76-39391E74CD96}" srcOrd="5" destOrd="0" presId="urn:microsoft.com/office/officeart/2005/8/layout/orgChart1"/>
    <dgm:cxn modelId="{41690E5F-3D59-45F0-91EB-CFA80F5A2973}" type="presParOf" srcId="{DBA1FA66-D606-428C-9B76-39391E74CD96}" destId="{A82922EE-849D-4A8B-9EE6-35C40E728826}" srcOrd="0" destOrd="0" presId="urn:microsoft.com/office/officeart/2005/8/layout/orgChart1"/>
    <dgm:cxn modelId="{4F66609F-5704-4F88-8562-FEA599515790}" type="presParOf" srcId="{A82922EE-849D-4A8B-9EE6-35C40E728826}" destId="{6DCDD900-550C-49BF-B411-DCDEA8BB1AEA}" srcOrd="0" destOrd="0" presId="urn:microsoft.com/office/officeart/2005/8/layout/orgChart1"/>
    <dgm:cxn modelId="{6FE4D1B5-296C-41BF-B436-C54C1881F94C}" type="presParOf" srcId="{A82922EE-849D-4A8B-9EE6-35C40E728826}" destId="{D5697AC6-6CC3-49BE-935F-0BD84B7700D2}" srcOrd="1" destOrd="0" presId="urn:microsoft.com/office/officeart/2005/8/layout/orgChart1"/>
    <dgm:cxn modelId="{E882CB54-6B1F-4788-9B09-03FC1AF7A906}" type="presParOf" srcId="{DBA1FA66-D606-428C-9B76-39391E74CD96}" destId="{90CA4B44-DF8C-4C94-A26C-0A02E7B722AB}" srcOrd="1" destOrd="0" presId="urn:microsoft.com/office/officeart/2005/8/layout/orgChart1"/>
    <dgm:cxn modelId="{20B428AA-FD1E-4E5B-90FE-990CA874E1D9}" type="presParOf" srcId="{DBA1FA66-D606-428C-9B76-39391E74CD96}" destId="{ECC7D618-66C9-404D-B729-B2630728B1F0}" srcOrd="2" destOrd="0" presId="urn:microsoft.com/office/officeart/2005/8/layout/orgChart1"/>
    <dgm:cxn modelId="{8368542B-C33F-4C21-A320-D8A5DA412626}" type="presParOf" srcId="{59119ED9-2725-4730-9944-FFADEDB1FB47}" destId="{A86431CF-6CD0-4EEE-A08D-824A526B3ED1}" srcOrd="6" destOrd="0" presId="urn:microsoft.com/office/officeart/2005/8/layout/orgChart1"/>
    <dgm:cxn modelId="{6016FE84-BF31-4A2A-9280-A80780BF51F0}" type="presParOf" srcId="{59119ED9-2725-4730-9944-FFADEDB1FB47}" destId="{728D0844-1B7E-4055-A82B-E3F0555227D5}" srcOrd="7" destOrd="0" presId="urn:microsoft.com/office/officeart/2005/8/layout/orgChart1"/>
    <dgm:cxn modelId="{C58B8495-3936-41DD-A741-45EDEF333DCE}" type="presParOf" srcId="{728D0844-1B7E-4055-A82B-E3F0555227D5}" destId="{6C27F6C3-390A-4420-995D-5B8852B091C2}" srcOrd="0" destOrd="0" presId="urn:microsoft.com/office/officeart/2005/8/layout/orgChart1"/>
    <dgm:cxn modelId="{7800D1AF-F3DF-4033-8E50-73F0DC3FF61E}" type="presParOf" srcId="{6C27F6C3-390A-4420-995D-5B8852B091C2}" destId="{F2CA8951-7D9D-468E-8A2A-1F6A1E42C700}" srcOrd="0" destOrd="0" presId="urn:microsoft.com/office/officeart/2005/8/layout/orgChart1"/>
    <dgm:cxn modelId="{E280E76D-5EA1-4A57-849B-5636A00F1669}" type="presParOf" srcId="{6C27F6C3-390A-4420-995D-5B8852B091C2}" destId="{792107FC-C4F4-456E-9AF6-2A8310F90D3D}" srcOrd="1" destOrd="0" presId="urn:microsoft.com/office/officeart/2005/8/layout/orgChart1"/>
    <dgm:cxn modelId="{67077A5E-9CC2-43D5-A30B-603F8F6C5B7B}" type="presParOf" srcId="{728D0844-1B7E-4055-A82B-E3F0555227D5}" destId="{217B4963-EA92-4E16-8076-412CD85C5660}" srcOrd="1" destOrd="0" presId="urn:microsoft.com/office/officeart/2005/8/layout/orgChart1"/>
    <dgm:cxn modelId="{6E968466-A816-4BF6-9C10-52702BABD2C9}" type="presParOf" srcId="{728D0844-1B7E-4055-A82B-E3F0555227D5}" destId="{8081BF37-F6D1-470F-B327-EB82D0F67834}" srcOrd="2" destOrd="0" presId="urn:microsoft.com/office/officeart/2005/8/layout/orgChart1"/>
    <dgm:cxn modelId="{50F34497-42DB-499B-8DD9-2ED8D992DF7F}" type="presParOf" srcId="{8D0B165D-9C3C-46E5-80EC-811C9409D784}" destId="{846BEDC3-A8C9-40CE-9A97-D5EF0CCA16FE}" srcOrd="2" destOrd="0" presId="urn:microsoft.com/office/officeart/2005/8/layout/orgChart1"/>
    <dgm:cxn modelId="{0EF04807-A021-408D-A81E-DCD7813C148D}" type="presParOf" srcId="{1C61AC8A-604B-4D7C-BADB-C574B03E9293}" destId="{438C2CB6-64AE-4B71-BA2B-0984F39C062F}" srcOrd="2" destOrd="0" presId="urn:microsoft.com/office/officeart/2005/8/layout/orgChart1"/>
    <dgm:cxn modelId="{D5C9B6C1-DC32-4564-9AED-EC3485FCC703}" type="presParOf" srcId="{1C61AC8A-604B-4D7C-BADB-C574B03E9293}" destId="{1EA0713A-F511-46B9-841A-C40CFE15D0E0}" srcOrd="3" destOrd="0" presId="urn:microsoft.com/office/officeart/2005/8/layout/orgChart1"/>
    <dgm:cxn modelId="{A9DCB85F-387D-48DF-81A7-538EA63A3D16}" type="presParOf" srcId="{1EA0713A-F511-46B9-841A-C40CFE15D0E0}" destId="{6AD3833B-9DC8-405B-85EC-351106E1E0DC}" srcOrd="0" destOrd="0" presId="urn:microsoft.com/office/officeart/2005/8/layout/orgChart1"/>
    <dgm:cxn modelId="{7AAA69A3-1B42-4F94-9384-FD727A80DA61}" type="presParOf" srcId="{6AD3833B-9DC8-405B-85EC-351106E1E0DC}" destId="{0B777F02-E870-4A13-B77D-3701325719BB}" srcOrd="0" destOrd="0" presId="urn:microsoft.com/office/officeart/2005/8/layout/orgChart1"/>
    <dgm:cxn modelId="{316E9BCE-4C38-4F03-ADFF-50D8A234A2B0}" type="presParOf" srcId="{6AD3833B-9DC8-405B-85EC-351106E1E0DC}" destId="{1C94C6C4-FB5A-4128-BFD8-B4A1A61A390E}" srcOrd="1" destOrd="0" presId="urn:microsoft.com/office/officeart/2005/8/layout/orgChart1"/>
    <dgm:cxn modelId="{33F60503-0A8F-49AC-AC45-E0D05008522D}" type="presParOf" srcId="{1EA0713A-F511-46B9-841A-C40CFE15D0E0}" destId="{CCF3CC7F-3D78-4A9E-9D56-D987782A9145}" srcOrd="1" destOrd="0" presId="urn:microsoft.com/office/officeart/2005/8/layout/orgChart1"/>
    <dgm:cxn modelId="{70948AD8-EEF5-4132-A693-01BED91D8B4A}" type="presParOf" srcId="{CCF3CC7F-3D78-4A9E-9D56-D987782A9145}" destId="{A5FD003B-1D34-4470-98BD-0E6759AF108B}" srcOrd="0" destOrd="0" presId="urn:microsoft.com/office/officeart/2005/8/layout/orgChart1"/>
    <dgm:cxn modelId="{77733CB3-3C63-437C-88AE-DCDFABAFF79E}" type="presParOf" srcId="{CCF3CC7F-3D78-4A9E-9D56-D987782A9145}" destId="{3B411819-C694-4CAC-9539-C194906C32FA}" srcOrd="1" destOrd="0" presId="urn:microsoft.com/office/officeart/2005/8/layout/orgChart1"/>
    <dgm:cxn modelId="{935B25A8-303D-4F9E-9412-C3DD4E6B72F0}" type="presParOf" srcId="{3B411819-C694-4CAC-9539-C194906C32FA}" destId="{02E30DF1-A04A-41F6-9E4D-C435531B0AEE}" srcOrd="0" destOrd="0" presId="urn:microsoft.com/office/officeart/2005/8/layout/orgChart1"/>
    <dgm:cxn modelId="{8A693843-E746-42E3-9A0A-8BCA48A7C461}" type="presParOf" srcId="{02E30DF1-A04A-41F6-9E4D-C435531B0AEE}" destId="{2335C7C6-43A2-4348-A91F-0E456B61402E}" srcOrd="0" destOrd="0" presId="urn:microsoft.com/office/officeart/2005/8/layout/orgChart1"/>
    <dgm:cxn modelId="{CD3B0AD4-DA73-4DBB-B246-70E4C80611FD}" type="presParOf" srcId="{02E30DF1-A04A-41F6-9E4D-C435531B0AEE}" destId="{B4103D8E-CD23-4130-8611-D4B5F6344296}" srcOrd="1" destOrd="0" presId="urn:microsoft.com/office/officeart/2005/8/layout/orgChart1"/>
    <dgm:cxn modelId="{AC85EA9B-BAE6-45A9-AFEE-FDD0BB530E43}" type="presParOf" srcId="{3B411819-C694-4CAC-9539-C194906C32FA}" destId="{39E8F436-D112-45EF-9E3E-35359FB6B062}" srcOrd="1" destOrd="0" presId="urn:microsoft.com/office/officeart/2005/8/layout/orgChart1"/>
    <dgm:cxn modelId="{BAFC676C-9DED-49B9-A22E-958BE04C63E1}" type="presParOf" srcId="{3B411819-C694-4CAC-9539-C194906C32FA}" destId="{D9B869E7-C983-4E58-A317-860C20B5A23C}" srcOrd="2" destOrd="0" presId="urn:microsoft.com/office/officeart/2005/8/layout/orgChart1"/>
    <dgm:cxn modelId="{E6DB99D1-BD93-4CD9-9608-5490F42FEEFC}" type="presParOf" srcId="{CCF3CC7F-3D78-4A9E-9D56-D987782A9145}" destId="{84BF515E-BBA2-4B6E-BCAC-9A1E45772135}" srcOrd="2" destOrd="0" presId="urn:microsoft.com/office/officeart/2005/8/layout/orgChart1"/>
    <dgm:cxn modelId="{9CC52722-34DC-4B5B-A390-16099B499BD8}" type="presParOf" srcId="{CCF3CC7F-3D78-4A9E-9D56-D987782A9145}" destId="{5BEDB86F-ECFE-4D2F-B748-400A8A6A2153}" srcOrd="3" destOrd="0" presId="urn:microsoft.com/office/officeart/2005/8/layout/orgChart1"/>
    <dgm:cxn modelId="{B7128272-6114-44D5-9727-D982C7D4861E}" type="presParOf" srcId="{5BEDB86F-ECFE-4D2F-B748-400A8A6A2153}" destId="{59EA9AD1-DF23-43D6-A95B-322706415BB2}" srcOrd="0" destOrd="0" presId="urn:microsoft.com/office/officeart/2005/8/layout/orgChart1"/>
    <dgm:cxn modelId="{D52D836D-4901-4DE3-9A38-308A7C00AD53}" type="presParOf" srcId="{59EA9AD1-DF23-43D6-A95B-322706415BB2}" destId="{69FF7A11-83F6-4720-8FD3-541B999486FF}" srcOrd="0" destOrd="0" presId="urn:microsoft.com/office/officeart/2005/8/layout/orgChart1"/>
    <dgm:cxn modelId="{8D73E9B9-2F9A-4B74-ABED-9E2A6E242D82}" type="presParOf" srcId="{59EA9AD1-DF23-43D6-A95B-322706415BB2}" destId="{584677AE-DC83-4064-8405-9C466F1B08FE}" srcOrd="1" destOrd="0" presId="urn:microsoft.com/office/officeart/2005/8/layout/orgChart1"/>
    <dgm:cxn modelId="{A457CACF-2A5C-481D-81BD-3BCA7E32DE17}" type="presParOf" srcId="{5BEDB86F-ECFE-4D2F-B748-400A8A6A2153}" destId="{E68361CF-D802-4417-9CDF-DE813C0E55A1}" srcOrd="1" destOrd="0" presId="urn:microsoft.com/office/officeart/2005/8/layout/orgChart1"/>
    <dgm:cxn modelId="{ABA4FA82-C354-4974-898C-E14C433D6E73}" type="presParOf" srcId="{5BEDB86F-ECFE-4D2F-B748-400A8A6A2153}" destId="{CAF2B857-87B3-4490-A393-B6E575244701}" srcOrd="2" destOrd="0" presId="urn:microsoft.com/office/officeart/2005/8/layout/orgChart1"/>
    <dgm:cxn modelId="{B6F54E66-577A-4A3C-9AF4-2F88F4B18A05}" type="presParOf" srcId="{1EA0713A-F511-46B9-841A-C40CFE15D0E0}" destId="{DA5481BE-6EA6-495B-8F7B-605F5B086BD6}" srcOrd="2" destOrd="0" presId="urn:microsoft.com/office/officeart/2005/8/layout/orgChart1"/>
    <dgm:cxn modelId="{F23C49F2-DC10-442D-971B-1061EBEE08BE}" type="presParOf" srcId="{1C61AC8A-604B-4D7C-BADB-C574B03E9293}" destId="{AF355F77-E9C7-475F-AEBD-05655CC01847}" srcOrd="4" destOrd="0" presId="urn:microsoft.com/office/officeart/2005/8/layout/orgChart1"/>
    <dgm:cxn modelId="{EFEE126C-812E-4DD7-A219-9BB0E02BEA76}" type="presParOf" srcId="{1C61AC8A-604B-4D7C-BADB-C574B03E9293}" destId="{828A843B-1745-40CB-A2D4-63481E9BBBE6}" srcOrd="5" destOrd="0" presId="urn:microsoft.com/office/officeart/2005/8/layout/orgChart1"/>
    <dgm:cxn modelId="{EF1EC3BD-D3EA-42E5-AF9E-A1107C89AEEE}" type="presParOf" srcId="{828A843B-1745-40CB-A2D4-63481E9BBBE6}" destId="{592ED965-6338-4BE9-A284-580AA31A707E}" srcOrd="0" destOrd="0" presId="urn:microsoft.com/office/officeart/2005/8/layout/orgChart1"/>
    <dgm:cxn modelId="{BFCD4742-ECDE-43DC-9DF0-31CBE83924AE}" type="presParOf" srcId="{592ED965-6338-4BE9-A284-580AA31A707E}" destId="{C4444C09-00A8-48D8-8880-5BB3989B7B06}" srcOrd="0" destOrd="0" presId="urn:microsoft.com/office/officeart/2005/8/layout/orgChart1"/>
    <dgm:cxn modelId="{78CD5C9A-B438-4DA2-8519-2B1DB31ECFDD}" type="presParOf" srcId="{592ED965-6338-4BE9-A284-580AA31A707E}" destId="{5175257A-67E6-44A5-85CC-21DD4BB432DE}" srcOrd="1" destOrd="0" presId="urn:microsoft.com/office/officeart/2005/8/layout/orgChart1"/>
    <dgm:cxn modelId="{B3236FC4-26C1-4B88-8544-7283F8ED283C}" type="presParOf" srcId="{828A843B-1745-40CB-A2D4-63481E9BBBE6}" destId="{63D2E134-21E0-454F-9184-97C2EB6EE84E}" srcOrd="1" destOrd="0" presId="urn:microsoft.com/office/officeart/2005/8/layout/orgChart1"/>
    <dgm:cxn modelId="{8E1084E4-BEA9-4566-A1A3-B7E489E58792}" type="presParOf" srcId="{63D2E134-21E0-454F-9184-97C2EB6EE84E}" destId="{4DE83672-31C3-4B38-A3D9-F603B6DA81F9}" srcOrd="0" destOrd="0" presId="urn:microsoft.com/office/officeart/2005/8/layout/orgChart1"/>
    <dgm:cxn modelId="{12D13344-9993-4E8E-9E65-82B0A2D9B9D6}" type="presParOf" srcId="{63D2E134-21E0-454F-9184-97C2EB6EE84E}" destId="{75839417-3528-4EF1-95D1-822E50C48EAC}" srcOrd="1" destOrd="0" presId="urn:microsoft.com/office/officeart/2005/8/layout/orgChart1"/>
    <dgm:cxn modelId="{4347BDE0-2149-4D7E-905B-61A1367CDC63}" type="presParOf" srcId="{75839417-3528-4EF1-95D1-822E50C48EAC}" destId="{1CB45146-C00F-456E-BE5A-49B6DAFF5022}" srcOrd="0" destOrd="0" presId="urn:microsoft.com/office/officeart/2005/8/layout/orgChart1"/>
    <dgm:cxn modelId="{836840DF-A520-46C2-AA5F-AC658C1555F5}" type="presParOf" srcId="{1CB45146-C00F-456E-BE5A-49B6DAFF5022}" destId="{84DC72FC-D1AB-4959-8F74-A7198B0FC73C}" srcOrd="0" destOrd="0" presId="urn:microsoft.com/office/officeart/2005/8/layout/orgChart1"/>
    <dgm:cxn modelId="{4961B112-988E-43CF-A3AA-5CB9F33562B2}" type="presParOf" srcId="{1CB45146-C00F-456E-BE5A-49B6DAFF5022}" destId="{63D6A211-86D5-46EE-B509-AA511425F9D3}" srcOrd="1" destOrd="0" presId="urn:microsoft.com/office/officeart/2005/8/layout/orgChart1"/>
    <dgm:cxn modelId="{651B1B90-EB0B-4D02-9EEC-44319D20ECCD}" type="presParOf" srcId="{75839417-3528-4EF1-95D1-822E50C48EAC}" destId="{D269C39E-24FC-4A4B-B17F-BE3B70D79C68}" srcOrd="1" destOrd="0" presId="urn:microsoft.com/office/officeart/2005/8/layout/orgChart1"/>
    <dgm:cxn modelId="{CBE5B343-565E-4F70-96A3-DFBF1CC74C56}" type="presParOf" srcId="{75839417-3528-4EF1-95D1-822E50C48EAC}" destId="{24591B93-D2FB-4975-87EC-6E91C12B074C}" srcOrd="2" destOrd="0" presId="urn:microsoft.com/office/officeart/2005/8/layout/orgChart1"/>
    <dgm:cxn modelId="{C41C84D6-047D-48CE-8A00-D4C7F486B891}" type="presParOf" srcId="{63D2E134-21E0-454F-9184-97C2EB6EE84E}" destId="{26D0F1D2-E5E6-4FAD-B20F-31C809B7106D}" srcOrd="2" destOrd="0" presId="urn:microsoft.com/office/officeart/2005/8/layout/orgChart1"/>
    <dgm:cxn modelId="{A3413CF5-47F1-48F9-B5C3-42174DADE4E5}" type="presParOf" srcId="{63D2E134-21E0-454F-9184-97C2EB6EE84E}" destId="{4BBAFB36-46A5-41A4-8F90-FF1667A6CD12}" srcOrd="3" destOrd="0" presId="urn:microsoft.com/office/officeart/2005/8/layout/orgChart1"/>
    <dgm:cxn modelId="{D3ECC066-97DB-40C6-B7AF-C21818EA23A4}" type="presParOf" srcId="{4BBAFB36-46A5-41A4-8F90-FF1667A6CD12}" destId="{4D165ACB-B79A-442E-9BFB-8BFBEF6EA06F}" srcOrd="0" destOrd="0" presId="urn:microsoft.com/office/officeart/2005/8/layout/orgChart1"/>
    <dgm:cxn modelId="{D17A3EC3-D19D-4993-A7C9-92180B5D6690}" type="presParOf" srcId="{4D165ACB-B79A-442E-9BFB-8BFBEF6EA06F}" destId="{A1E1BBF7-ECC4-4F46-B7AE-CE10B779868D}" srcOrd="0" destOrd="0" presId="urn:microsoft.com/office/officeart/2005/8/layout/orgChart1"/>
    <dgm:cxn modelId="{0E0A5807-11AB-4533-B265-57BCD69BB723}" type="presParOf" srcId="{4D165ACB-B79A-442E-9BFB-8BFBEF6EA06F}" destId="{C5F63AE7-6FB8-457F-B35B-C8257D21FCF4}" srcOrd="1" destOrd="0" presId="urn:microsoft.com/office/officeart/2005/8/layout/orgChart1"/>
    <dgm:cxn modelId="{3220988B-78D7-4B03-BF2E-EB58D9E8400C}" type="presParOf" srcId="{4BBAFB36-46A5-41A4-8F90-FF1667A6CD12}" destId="{F58031CA-032D-4EEF-9D6B-65AA8C347792}" srcOrd="1" destOrd="0" presId="urn:microsoft.com/office/officeart/2005/8/layout/orgChart1"/>
    <dgm:cxn modelId="{C166EC17-A510-4A17-BA2B-C8C749182BAB}" type="presParOf" srcId="{4BBAFB36-46A5-41A4-8F90-FF1667A6CD12}" destId="{78378E66-F9A1-4C22-A965-F38AE328CFB7}" srcOrd="2" destOrd="0" presId="urn:microsoft.com/office/officeart/2005/8/layout/orgChart1"/>
    <dgm:cxn modelId="{C2E1447E-D9CB-4A08-A1A0-DD83B0150E4C}" type="presParOf" srcId="{63D2E134-21E0-454F-9184-97C2EB6EE84E}" destId="{6F526863-B2FA-4E00-B935-5D407C6FB3E8}" srcOrd="4" destOrd="0" presId="urn:microsoft.com/office/officeart/2005/8/layout/orgChart1"/>
    <dgm:cxn modelId="{D7597257-3F94-4261-B48C-4F4D4C222AB5}" type="presParOf" srcId="{63D2E134-21E0-454F-9184-97C2EB6EE84E}" destId="{35057055-C866-4937-B4E5-BAA932C9E00B}" srcOrd="5" destOrd="0" presId="urn:microsoft.com/office/officeart/2005/8/layout/orgChart1"/>
    <dgm:cxn modelId="{38902C5A-6219-4DF2-959F-B9178B5A4A92}" type="presParOf" srcId="{35057055-C866-4937-B4E5-BAA932C9E00B}" destId="{7C6FB341-D3F5-4DD0-BCB2-F6178A717A11}" srcOrd="0" destOrd="0" presId="urn:microsoft.com/office/officeart/2005/8/layout/orgChart1"/>
    <dgm:cxn modelId="{5F5F2E5C-8849-43EB-A052-AE8A7BC11BCF}" type="presParOf" srcId="{7C6FB341-D3F5-4DD0-BCB2-F6178A717A11}" destId="{90FCA2F8-EF6F-43D1-BDF8-7EDDABF7DAB9}" srcOrd="0" destOrd="0" presId="urn:microsoft.com/office/officeart/2005/8/layout/orgChart1"/>
    <dgm:cxn modelId="{43886F6F-7975-4FE1-8BA6-9526C9621353}" type="presParOf" srcId="{7C6FB341-D3F5-4DD0-BCB2-F6178A717A11}" destId="{17076BC5-E795-4FF9-89F0-887D64E46393}" srcOrd="1" destOrd="0" presId="urn:microsoft.com/office/officeart/2005/8/layout/orgChart1"/>
    <dgm:cxn modelId="{7B58E2CC-54F5-4662-8659-7B73276EFB66}" type="presParOf" srcId="{35057055-C866-4937-B4E5-BAA932C9E00B}" destId="{ECAF60C9-3E70-4D8C-AB80-39F93A4BC227}" srcOrd="1" destOrd="0" presId="urn:microsoft.com/office/officeart/2005/8/layout/orgChart1"/>
    <dgm:cxn modelId="{E803BABC-E93D-4B9D-8B34-F3BEC1967619}" type="presParOf" srcId="{35057055-C866-4937-B4E5-BAA932C9E00B}" destId="{562F93F3-9B10-4B72-A2E5-525A514EEAC2}" srcOrd="2" destOrd="0" presId="urn:microsoft.com/office/officeart/2005/8/layout/orgChart1"/>
    <dgm:cxn modelId="{72C45C0C-0778-4EC7-B8B3-87539EA6B87C}" type="presParOf" srcId="{828A843B-1745-40CB-A2D4-63481E9BBBE6}" destId="{F4E6A01D-C5DA-4188-BCD8-9C5654C0F2D6}" srcOrd="2" destOrd="0" presId="urn:microsoft.com/office/officeart/2005/8/layout/orgChart1"/>
    <dgm:cxn modelId="{53BAEACC-152F-4CAA-A30C-CF7E42438262}" type="presParOf" srcId="{1C61AC8A-604B-4D7C-BADB-C574B03E9293}" destId="{AC6C297B-33F5-41CF-9958-A316075B5B02}" srcOrd="6" destOrd="0" presId="urn:microsoft.com/office/officeart/2005/8/layout/orgChart1"/>
    <dgm:cxn modelId="{A2D91E5E-4A03-45A9-A8D3-06DF9EEDC2BB}" type="presParOf" srcId="{1C61AC8A-604B-4D7C-BADB-C574B03E9293}" destId="{7C4EF7DE-E0DC-43A3-8617-1C6209D6B5E3}" srcOrd="7" destOrd="0" presId="urn:microsoft.com/office/officeart/2005/8/layout/orgChart1"/>
    <dgm:cxn modelId="{BE84E6DA-FAE5-4FDF-87BC-4C61486E769B}" type="presParOf" srcId="{7C4EF7DE-E0DC-43A3-8617-1C6209D6B5E3}" destId="{CC6933CB-4516-45F3-B645-7E7DDE39C250}" srcOrd="0" destOrd="0" presId="urn:microsoft.com/office/officeart/2005/8/layout/orgChart1"/>
    <dgm:cxn modelId="{9711EDA3-96AA-486C-8A99-0BDD64F0F855}" type="presParOf" srcId="{CC6933CB-4516-45F3-B645-7E7DDE39C250}" destId="{F9FFE1DD-178F-49E0-9CF1-2CC10C798450}" srcOrd="0" destOrd="0" presId="urn:microsoft.com/office/officeart/2005/8/layout/orgChart1"/>
    <dgm:cxn modelId="{4898574A-D1A3-4280-BD5E-848A296380CC}" type="presParOf" srcId="{CC6933CB-4516-45F3-B645-7E7DDE39C250}" destId="{C0D0F49B-7E49-4F03-B8C3-2213474923BF}" srcOrd="1" destOrd="0" presId="urn:microsoft.com/office/officeart/2005/8/layout/orgChart1"/>
    <dgm:cxn modelId="{9E022CE7-691B-41B7-BE27-DC9034ADDEB1}" type="presParOf" srcId="{7C4EF7DE-E0DC-43A3-8617-1C6209D6B5E3}" destId="{CA1F01F9-A192-44B6-8C23-05442781BF1A}" srcOrd="1" destOrd="0" presId="urn:microsoft.com/office/officeart/2005/8/layout/orgChart1"/>
    <dgm:cxn modelId="{83A30836-615A-4008-BEAF-4FDFA72AC8B6}" type="presParOf" srcId="{CA1F01F9-A192-44B6-8C23-05442781BF1A}" destId="{CED995B0-01D4-464C-9643-B063C6F3255E}" srcOrd="0" destOrd="0" presId="urn:microsoft.com/office/officeart/2005/8/layout/orgChart1"/>
    <dgm:cxn modelId="{857833D3-5023-4653-91CE-AA9A4C01EDAB}" type="presParOf" srcId="{CA1F01F9-A192-44B6-8C23-05442781BF1A}" destId="{7B306E22-32EE-457F-9E55-6553978542CB}" srcOrd="1" destOrd="0" presId="urn:microsoft.com/office/officeart/2005/8/layout/orgChart1"/>
    <dgm:cxn modelId="{3227A4B4-AF84-4F57-8533-41AEB02F9007}" type="presParOf" srcId="{7B306E22-32EE-457F-9E55-6553978542CB}" destId="{C456024D-8C2E-43A7-B248-90E637A6299A}" srcOrd="0" destOrd="0" presId="urn:microsoft.com/office/officeart/2005/8/layout/orgChart1"/>
    <dgm:cxn modelId="{D01764AB-83A2-444A-9106-4471C83A39F9}" type="presParOf" srcId="{C456024D-8C2E-43A7-B248-90E637A6299A}" destId="{BDC14345-4C6E-48D2-9E82-06720C63BF0C}" srcOrd="0" destOrd="0" presId="urn:microsoft.com/office/officeart/2005/8/layout/orgChart1"/>
    <dgm:cxn modelId="{8B0ADCEC-FB72-4551-AB96-0AEE1B96FEDA}" type="presParOf" srcId="{C456024D-8C2E-43A7-B248-90E637A6299A}" destId="{8E090F31-F98B-419F-B24C-71C585AE72E9}" srcOrd="1" destOrd="0" presId="urn:microsoft.com/office/officeart/2005/8/layout/orgChart1"/>
    <dgm:cxn modelId="{F886C48B-EFA2-40F7-B62E-7FF06075923B}" type="presParOf" srcId="{7B306E22-32EE-457F-9E55-6553978542CB}" destId="{5610D724-9214-4668-A6E5-521C9E27B2AF}" srcOrd="1" destOrd="0" presId="urn:microsoft.com/office/officeart/2005/8/layout/orgChart1"/>
    <dgm:cxn modelId="{118EE21F-4153-467D-A200-183520BBC273}" type="presParOf" srcId="{7B306E22-32EE-457F-9E55-6553978542CB}" destId="{6BBB5D19-5749-442D-A3FC-BA6B40066A07}" srcOrd="2" destOrd="0" presId="urn:microsoft.com/office/officeart/2005/8/layout/orgChart1"/>
    <dgm:cxn modelId="{21913284-E035-4B05-A4C9-006B6753F15C}" type="presParOf" srcId="{CA1F01F9-A192-44B6-8C23-05442781BF1A}" destId="{2E161E65-323C-48F0-9072-A0BCC337A004}" srcOrd="2" destOrd="0" presId="urn:microsoft.com/office/officeart/2005/8/layout/orgChart1"/>
    <dgm:cxn modelId="{C369281A-EE6D-4292-ACE7-E62A9D315F44}" type="presParOf" srcId="{CA1F01F9-A192-44B6-8C23-05442781BF1A}" destId="{F2C911DD-408C-4196-985C-36B05EFCE310}" srcOrd="3" destOrd="0" presId="urn:microsoft.com/office/officeart/2005/8/layout/orgChart1"/>
    <dgm:cxn modelId="{6C475ADD-7FF6-4EDB-B91E-2FDEE62A5FB5}" type="presParOf" srcId="{F2C911DD-408C-4196-985C-36B05EFCE310}" destId="{68B87B80-481A-4DBD-B876-79C0AD01332A}" srcOrd="0" destOrd="0" presId="urn:microsoft.com/office/officeart/2005/8/layout/orgChart1"/>
    <dgm:cxn modelId="{E26925A2-6CB1-414B-8D33-9A2E04B50B01}" type="presParOf" srcId="{68B87B80-481A-4DBD-B876-79C0AD01332A}" destId="{E94656FB-EBAD-4C30-9170-339B84DECB06}" srcOrd="0" destOrd="0" presId="urn:microsoft.com/office/officeart/2005/8/layout/orgChart1"/>
    <dgm:cxn modelId="{5174F5FB-68E8-498B-A741-D361E4FA37C4}" type="presParOf" srcId="{68B87B80-481A-4DBD-B876-79C0AD01332A}" destId="{6826474D-1E97-4C49-99E3-2FC59B4A8B91}" srcOrd="1" destOrd="0" presId="urn:microsoft.com/office/officeart/2005/8/layout/orgChart1"/>
    <dgm:cxn modelId="{1F435460-8E55-461B-945E-2FF8A853EACD}" type="presParOf" srcId="{F2C911DD-408C-4196-985C-36B05EFCE310}" destId="{9C7FD497-0A05-46C9-BB8E-12680265CA14}" srcOrd="1" destOrd="0" presId="urn:microsoft.com/office/officeart/2005/8/layout/orgChart1"/>
    <dgm:cxn modelId="{293E58EE-72F5-4F7A-BA52-6D6AAEDEBAB6}" type="presParOf" srcId="{F2C911DD-408C-4196-985C-36B05EFCE310}" destId="{2084E4EF-7B27-4C92-8CFE-3D79FCE5B6CF}" srcOrd="2" destOrd="0" presId="urn:microsoft.com/office/officeart/2005/8/layout/orgChart1"/>
    <dgm:cxn modelId="{9200C679-5656-41AD-9868-F1F883735464}" type="presParOf" srcId="{7C4EF7DE-E0DC-43A3-8617-1C6209D6B5E3}" destId="{AA95FF88-9CFE-4E17-BE2C-D61053DC8EC6}" srcOrd="2" destOrd="0" presId="urn:microsoft.com/office/officeart/2005/8/layout/orgChart1"/>
    <dgm:cxn modelId="{0A541433-D9B8-4828-B5F6-05C7F1BBC750}" type="presParOf" srcId="{1C61AC8A-604B-4D7C-BADB-C574B03E9293}" destId="{95192114-9BAB-4266-8F57-658A08967D77}" srcOrd="8" destOrd="0" presId="urn:microsoft.com/office/officeart/2005/8/layout/orgChart1"/>
    <dgm:cxn modelId="{F37B922C-07CB-4710-ADB6-5625E9C7D4CB}" type="presParOf" srcId="{1C61AC8A-604B-4D7C-BADB-C574B03E9293}" destId="{1B8585A7-8809-4EDB-98CA-7E4033E284BF}" srcOrd="9" destOrd="0" presId="urn:microsoft.com/office/officeart/2005/8/layout/orgChart1"/>
    <dgm:cxn modelId="{980BC1FE-0CF7-4B7A-BBB0-C8AC230041F1}" type="presParOf" srcId="{1B8585A7-8809-4EDB-98CA-7E4033E284BF}" destId="{C5EDED51-8E60-4556-87F6-245A5F7C4EE5}" srcOrd="0" destOrd="0" presId="urn:microsoft.com/office/officeart/2005/8/layout/orgChart1"/>
    <dgm:cxn modelId="{84DBBE79-422E-457B-8D1F-EB695516BFBD}" type="presParOf" srcId="{C5EDED51-8E60-4556-87F6-245A5F7C4EE5}" destId="{3E8FD7F1-60BA-4267-B572-D01CF9928893}" srcOrd="0" destOrd="0" presId="urn:microsoft.com/office/officeart/2005/8/layout/orgChart1"/>
    <dgm:cxn modelId="{94ED386F-580F-405E-AC6D-8E357922980F}" type="presParOf" srcId="{C5EDED51-8E60-4556-87F6-245A5F7C4EE5}" destId="{AF1746FE-6EC7-4BEA-8C44-F38AE08166E1}" srcOrd="1" destOrd="0" presId="urn:microsoft.com/office/officeart/2005/8/layout/orgChart1"/>
    <dgm:cxn modelId="{E27B1C5E-5B67-4F14-8FDE-2124FAF0A772}" type="presParOf" srcId="{1B8585A7-8809-4EDB-98CA-7E4033E284BF}" destId="{4D0A9052-218D-47A2-827F-7BE56D59716A}" srcOrd="1" destOrd="0" presId="urn:microsoft.com/office/officeart/2005/8/layout/orgChart1"/>
    <dgm:cxn modelId="{EAC62BFD-2659-46DB-B020-3D0E777E914A}" type="presParOf" srcId="{4D0A9052-218D-47A2-827F-7BE56D59716A}" destId="{D1D699BE-B277-4B37-896F-2A06924252BA}" srcOrd="0" destOrd="0" presId="urn:microsoft.com/office/officeart/2005/8/layout/orgChart1"/>
    <dgm:cxn modelId="{DBBA1A1D-B9F2-4ED8-97B8-751B38B6A73D}" type="presParOf" srcId="{4D0A9052-218D-47A2-827F-7BE56D59716A}" destId="{2BC1A73C-BFDF-498C-AE67-844D6F51D317}" srcOrd="1" destOrd="0" presId="urn:microsoft.com/office/officeart/2005/8/layout/orgChart1"/>
    <dgm:cxn modelId="{65ED6F9C-9626-4B9D-AD46-CDCEE72BE998}" type="presParOf" srcId="{2BC1A73C-BFDF-498C-AE67-844D6F51D317}" destId="{8E3DCDB3-D843-4566-A4A3-E0DA08B2A833}" srcOrd="0" destOrd="0" presId="urn:microsoft.com/office/officeart/2005/8/layout/orgChart1"/>
    <dgm:cxn modelId="{5BEAFD61-237A-4DAA-8DD1-D6AC23871BEE}" type="presParOf" srcId="{8E3DCDB3-D843-4566-A4A3-E0DA08B2A833}" destId="{BA467F9E-D9D9-44D9-A459-F5E7F1A04702}" srcOrd="0" destOrd="0" presId="urn:microsoft.com/office/officeart/2005/8/layout/orgChart1"/>
    <dgm:cxn modelId="{66F2B7E7-B1B8-478D-AA8C-8D4A3674D4D9}" type="presParOf" srcId="{8E3DCDB3-D843-4566-A4A3-E0DA08B2A833}" destId="{A43FD8B4-5F89-4C7F-95FD-C4A0C4D78363}" srcOrd="1" destOrd="0" presId="urn:microsoft.com/office/officeart/2005/8/layout/orgChart1"/>
    <dgm:cxn modelId="{BDF26B17-A4C0-4474-AD83-2CEECF13C8E9}" type="presParOf" srcId="{2BC1A73C-BFDF-498C-AE67-844D6F51D317}" destId="{BBE5D71E-3CA4-4CFC-A8A1-6AF8AEC32A7A}" srcOrd="1" destOrd="0" presId="urn:microsoft.com/office/officeart/2005/8/layout/orgChart1"/>
    <dgm:cxn modelId="{D746CE59-4EC3-4A27-AE4B-C7CE4BCB1E61}" type="presParOf" srcId="{2BC1A73C-BFDF-498C-AE67-844D6F51D317}" destId="{A241FD36-5CE8-4E1B-A7F9-9ABF8380BA10}" srcOrd="2" destOrd="0" presId="urn:microsoft.com/office/officeart/2005/8/layout/orgChart1"/>
    <dgm:cxn modelId="{43E128F5-A2B6-411F-AAF2-56474E8E0349}" type="presParOf" srcId="{4D0A9052-218D-47A2-827F-7BE56D59716A}" destId="{8210496C-F08D-4BE1-8721-3544FB46E9D0}" srcOrd="2" destOrd="0" presId="urn:microsoft.com/office/officeart/2005/8/layout/orgChart1"/>
    <dgm:cxn modelId="{BCCFDDB7-4881-4E9D-A7B5-DD27033B81A6}" type="presParOf" srcId="{4D0A9052-218D-47A2-827F-7BE56D59716A}" destId="{AF9FC553-8BE9-4E4B-8F4F-C1FA11541975}" srcOrd="3" destOrd="0" presId="urn:microsoft.com/office/officeart/2005/8/layout/orgChart1"/>
    <dgm:cxn modelId="{9D1E9683-3068-42B9-B810-46C4EB42C9C4}" type="presParOf" srcId="{AF9FC553-8BE9-4E4B-8F4F-C1FA11541975}" destId="{69043AA2-29B6-48BB-9EE1-1B8ACC45A47B}" srcOrd="0" destOrd="0" presId="urn:microsoft.com/office/officeart/2005/8/layout/orgChart1"/>
    <dgm:cxn modelId="{4D1D6F6B-B237-4E64-9FCC-F43A87FF2743}" type="presParOf" srcId="{69043AA2-29B6-48BB-9EE1-1B8ACC45A47B}" destId="{E5B8EE4B-A72F-4FFC-B5BE-9210225E53EF}" srcOrd="0" destOrd="0" presId="urn:microsoft.com/office/officeart/2005/8/layout/orgChart1"/>
    <dgm:cxn modelId="{8C3EE378-F17C-433C-A8FA-89C1A748088E}" type="presParOf" srcId="{69043AA2-29B6-48BB-9EE1-1B8ACC45A47B}" destId="{7C9105B5-90AF-4B68-A25F-8B8040E98C5A}" srcOrd="1" destOrd="0" presId="urn:microsoft.com/office/officeart/2005/8/layout/orgChart1"/>
    <dgm:cxn modelId="{E8E3DC21-26CF-4C69-96F7-3B52EC69FB2E}" type="presParOf" srcId="{AF9FC553-8BE9-4E4B-8F4F-C1FA11541975}" destId="{D37CC521-259E-4CF6-A784-E21960811AFA}" srcOrd="1" destOrd="0" presId="urn:microsoft.com/office/officeart/2005/8/layout/orgChart1"/>
    <dgm:cxn modelId="{66E6EA02-43E9-48DC-ABC9-9953194C900C}" type="presParOf" srcId="{AF9FC553-8BE9-4E4B-8F4F-C1FA11541975}" destId="{FFED03B2-34C8-44B4-A2B0-8201B6A8C359}" srcOrd="2" destOrd="0" presId="urn:microsoft.com/office/officeart/2005/8/layout/orgChart1"/>
    <dgm:cxn modelId="{F5E3D056-34F3-4859-B075-14F0E99F6E2F}" type="presParOf" srcId="{4D0A9052-218D-47A2-827F-7BE56D59716A}" destId="{EBC2F98C-9F0E-4922-AB49-A91E605D7FD4}" srcOrd="4" destOrd="0" presId="urn:microsoft.com/office/officeart/2005/8/layout/orgChart1"/>
    <dgm:cxn modelId="{F1A6EC11-BDE6-433F-8D71-816688B5AF20}" type="presParOf" srcId="{4D0A9052-218D-47A2-827F-7BE56D59716A}" destId="{EAD1463B-9A80-4A5B-B0B7-213272ED7591}" srcOrd="5" destOrd="0" presId="urn:microsoft.com/office/officeart/2005/8/layout/orgChart1"/>
    <dgm:cxn modelId="{9776636E-1681-47FB-B2D0-565DD794BEF4}" type="presParOf" srcId="{EAD1463B-9A80-4A5B-B0B7-213272ED7591}" destId="{203542FE-B319-4E60-B40F-76E96D088E61}" srcOrd="0" destOrd="0" presId="urn:microsoft.com/office/officeart/2005/8/layout/orgChart1"/>
    <dgm:cxn modelId="{24AF3465-F50F-42F6-AA34-04A8E7F9E98A}" type="presParOf" srcId="{203542FE-B319-4E60-B40F-76E96D088E61}" destId="{806AE270-9C95-43B8-AA78-8AB0F817AA29}" srcOrd="0" destOrd="0" presId="urn:microsoft.com/office/officeart/2005/8/layout/orgChart1"/>
    <dgm:cxn modelId="{52262C1D-E250-4D09-94B0-16592DA5E05D}" type="presParOf" srcId="{203542FE-B319-4E60-B40F-76E96D088E61}" destId="{133FCE80-AC67-4079-BF53-555BE061A4A0}" srcOrd="1" destOrd="0" presId="urn:microsoft.com/office/officeart/2005/8/layout/orgChart1"/>
    <dgm:cxn modelId="{EB5372DC-4E76-4E96-A6A2-99926DF69F9F}" type="presParOf" srcId="{EAD1463B-9A80-4A5B-B0B7-213272ED7591}" destId="{3B6168D9-B614-4A4D-BA1C-F0DE406B300A}" srcOrd="1" destOrd="0" presId="urn:microsoft.com/office/officeart/2005/8/layout/orgChart1"/>
    <dgm:cxn modelId="{029A1B9A-9E78-44EE-AC78-AAF0F360AF32}" type="presParOf" srcId="{EAD1463B-9A80-4A5B-B0B7-213272ED7591}" destId="{6D922898-4FF0-4893-9EA3-FD281A790CAE}" srcOrd="2" destOrd="0" presId="urn:microsoft.com/office/officeart/2005/8/layout/orgChart1"/>
    <dgm:cxn modelId="{EDDA8CAB-5777-4C7E-A74F-D38E30FAF39C}" type="presParOf" srcId="{1B8585A7-8809-4EDB-98CA-7E4033E284BF}" destId="{09ECB01F-4094-467F-AE50-0E0FBA47B9BC}" srcOrd="2" destOrd="0" presId="urn:microsoft.com/office/officeart/2005/8/layout/orgChart1"/>
    <dgm:cxn modelId="{F93411B3-7E9D-4219-8CF1-32CC9A51DD7A}" type="presParOf" srcId="{66963EAB-C664-4A8F-986B-755400AFD5B0}" destId="{CC4DEBB1-D0E0-4BB7-B684-51A4B350AF07}" srcOrd="2" destOrd="0" presId="urn:microsoft.com/office/officeart/2005/8/layout/orgChart1"/>
    <dgm:cxn modelId="{498BB813-77D5-4B95-B7FB-815F4B23C42B}" type="presParOf" srcId="{EA0FCF60-2D5A-4B96-8D4B-0A7FE5158206}" destId="{AD7DBD2D-E8C2-4C28-B0D3-76EF3AF7D4D7}" srcOrd="4" destOrd="0" presId="urn:microsoft.com/office/officeart/2005/8/layout/orgChart1"/>
    <dgm:cxn modelId="{D970DC80-785E-4895-9722-9451832F263E}" type="presParOf" srcId="{EA0FCF60-2D5A-4B96-8D4B-0A7FE5158206}" destId="{E1D20BED-75AD-4E44-8D13-15B865476F79}" srcOrd="5" destOrd="0" presId="urn:microsoft.com/office/officeart/2005/8/layout/orgChart1"/>
    <dgm:cxn modelId="{CF6A4A3F-F2B9-460A-B053-9EE24BD68DFF}" type="presParOf" srcId="{E1D20BED-75AD-4E44-8D13-15B865476F79}" destId="{B5C7B561-F3CD-4F75-97D4-C76B6C2ADE67}" srcOrd="0" destOrd="0" presId="urn:microsoft.com/office/officeart/2005/8/layout/orgChart1"/>
    <dgm:cxn modelId="{95ACDB46-F7B1-4291-AA8A-53757672B749}" type="presParOf" srcId="{B5C7B561-F3CD-4F75-97D4-C76B6C2ADE67}" destId="{A2FB718D-B013-4227-9436-0AC069CD5114}" srcOrd="0" destOrd="0" presId="urn:microsoft.com/office/officeart/2005/8/layout/orgChart1"/>
    <dgm:cxn modelId="{74D83BD2-2D3E-4459-BAED-066FDC6F2077}" type="presParOf" srcId="{B5C7B561-F3CD-4F75-97D4-C76B6C2ADE67}" destId="{712A9333-B3FF-44E5-AD77-BE867597762F}" srcOrd="1" destOrd="0" presId="urn:microsoft.com/office/officeart/2005/8/layout/orgChart1"/>
    <dgm:cxn modelId="{391120FB-0B38-4CF2-A20F-8CCA688FD3D3}" type="presParOf" srcId="{E1D20BED-75AD-4E44-8D13-15B865476F79}" destId="{5674BE28-8482-4C02-A56A-A86C2EDB5586}" srcOrd="1" destOrd="0" presId="urn:microsoft.com/office/officeart/2005/8/layout/orgChart1"/>
    <dgm:cxn modelId="{61731CB9-5DAD-4D2B-BBEB-DBC66F183597}" type="presParOf" srcId="{5674BE28-8482-4C02-A56A-A86C2EDB5586}" destId="{855E7A27-5EF6-4B8E-8D49-9358D14DF8EC}" srcOrd="0" destOrd="0" presId="urn:microsoft.com/office/officeart/2005/8/layout/orgChart1"/>
    <dgm:cxn modelId="{9E65CBEC-A5FA-46F1-85DB-C9E1BDF3ECDD}" type="presParOf" srcId="{5674BE28-8482-4C02-A56A-A86C2EDB5586}" destId="{4E8E211F-A7F9-460E-833F-05AB4328C86B}" srcOrd="1" destOrd="0" presId="urn:microsoft.com/office/officeart/2005/8/layout/orgChart1"/>
    <dgm:cxn modelId="{8117B92F-8A9A-41A3-A2DF-563EE4B4D954}" type="presParOf" srcId="{4E8E211F-A7F9-460E-833F-05AB4328C86B}" destId="{49E1CF8D-5703-4934-AAA2-C14F6F6B30AB}" srcOrd="0" destOrd="0" presId="urn:microsoft.com/office/officeart/2005/8/layout/orgChart1"/>
    <dgm:cxn modelId="{E5D02CE5-8027-4D35-97EC-61C728C36BDD}" type="presParOf" srcId="{49E1CF8D-5703-4934-AAA2-C14F6F6B30AB}" destId="{BD6B8537-9979-4070-860F-C46B532C43CA}" srcOrd="0" destOrd="0" presId="urn:microsoft.com/office/officeart/2005/8/layout/orgChart1"/>
    <dgm:cxn modelId="{92C8C0D8-A718-4F5B-8B2B-6B3D91159031}" type="presParOf" srcId="{49E1CF8D-5703-4934-AAA2-C14F6F6B30AB}" destId="{E019800F-EC1E-4A9C-AEDC-D9BFB55B1EC8}" srcOrd="1" destOrd="0" presId="urn:microsoft.com/office/officeart/2005/8/layout/orgChart1"/>
    <dgm:cxn modelId="{61356C56-5EEB-44B5-B3BD-D56E8127327F}" type="presParOf" srcId="{4E8E211F-A7F9-460E-833F-05AB4328C86B}" destId="{7C30B669-8CA2-4536-84F2-22EF1FE08DF3}" srcOrd="1" destOrd="0" presId="urn:microsoft.com/office/officeart/2005/8/layout/orgChart1"/>
    <dgm:cxn modelId="{AEBD0446-CA3D-4DE9-A579-535A4E37634E}" type="presParOf" srcId="{4E8E211F-A7F9-460E-833F-05AB4328C86B}" destId="{085BF3CB-1D8C-40F5-A0EF-CE61EBC57635}" srcOrd="2" destOrd="0" presId="urn:microsoft.com/office/officeart/2005/8/layout/orgChart1"/>
    <dgm:cxn modelId="{7D369DE9-1FA5-4A01-9E73-67C3D8B2303B}" type="presParOf" srcId="{5674BE28-8482-4C02-A56A-A86C2EDB5586}" destId="{428C954F-ECEB-458A-BC47-DD261CACE773}" srcOrd="2" destOrd="0" presId="urn:microsoft.com/office/officeart/2005/8/layout/orgChart1"/>
    <dgm:cxn modelId="{FF5DC5BB-CAB8-48AF-B6D5-83FD94571E40}" type="presParOf" srcId="{5674BE28-8482-4C02-A56A-A86C2EDB5586}" destId="{FE3C2540-88E0-47F1-AB6B-F8C82C34A20F}" srcOrd="3" destOrd="0" presId="urn:microsoft.com/office/officeart/2005/8/layout/orgChart1"/>
    <dgm:cxn modelId="{D4D2B9FA-B1FC-4BA0-B8A7-AE2CC3524708}" type="presParOf" srcId="{FE3C2540-88E0-47F1-AB6B-F8C82C34A20F}" destId="{BC3CEC9F-A99F-4972-BF4F-682813C0EE5D}" srcOrd="0" destOrd="0" presId="urn:microsoft.com/office/officeart/2005/8/layout/orgChart1"/>
    <dgm:cxn modelId="{F2659B5B-DA7C-4ED1-B97F-192E69896CFA}" type="presParOf" srcId="{BC3CEC9F-A99F-4972-BF4F-682813C0EE5D}" destId="{8F0E6847-2DD4-4172-8A4F-FA17DE87FF3D}" srcOrd="0" destOrd="0" presId="urn:microsoft.com/office/officeart/2005/8/layout/orgChart1"/>
    <dgm:cxn modelId="{01167C8F-B83E-43C1-AFC8-9E2CABCD1CB7}" type="presParOf" srcId="{BC3CEC9F-A99F-4972-BF4F-682813C0EE5D}" destId="{98723CD5-20E4-4C77-B485-0FD1C6C5E9F7}" srcOrd="1" destOrd="0" presId="urn:microsoft.com/office/officeart/2005/8/layout/orgChart1"/>
    <dgm:cxn modelId="{32F6FF3F-DB9F-44F2-B9EE-A4CC9F1CEA27}" type="presParOf" srcId="{FE3C2540-88E0-47F1-AB6B-F8C82C34A20F}" destId="{37300FE9-A159-4099-8D66-7D484C73DFB8}" srcOrd="1" destOrd="0" presId="urn:microsoft.com/office/officeart/2005/8/layout/orgChart1"/>
    <dgm:cxn modelId="{32BFF5CE-E785-4CC7-B1A2-476238EDF50C}" type="presParOf" srcId="{FE3C2540-88E0-47F1-AB6B-F8C82C34A20F}" destId="{50F02DC9-4A45-415B-9415-78045CD004C8}" srcOrd="2" destOrd="0" presId="urn:microsoft.com/office/officeart/2005/8/layout/orgChart1"/>
    <dgm:cxn modelId="{35E2443D-240B-409C-ACD7-A6440D9B6935}" type="presParOf" srcId="{E1D20BED-75AD-4E44-8D13-15B865476F79}" destId="{FA16F313-F41D-4457-9FFD-451501C0E2D0}" srcOrd="2" destOrd="0" presId="urn:microsoft.com/office/officeart/2005/8/layout/orgChart1"/>
    <dgm:cxn modelId="{BDCDA848-6BB4-419D-AB3D-5A60C371BCD0}" type="presParOf" srcId="{EA0FCF60-2D5A-4B96-8D4B-0A7FE5158206}" destId="{4A319F64-9545-4378-A036-83AF0734B64C}" srcOrd="6" destOrd="0" presId="urn:microsoft.com/office/officeart/2005/8/layout/orgChart1"/>
    <dgm:cxn modelId="{00284AE7-4DD3-4047-B8AD-B51486EEDB28}" type="presParOf" srcId="{EA0FCF60-2D5A-4B96-8D4B-0A7FE5158206}" destId="{D8055BD1-36A9-4BF5-9212-794784A13A07}" srcOrd="7" destOrd="0" presId="urn:microsoft.com/office/officeart/2005/8/layout/orgChart1"/>
    <dgm:cxn modelId="{551EDE47-4F23-46BD-84F6-48982651A87B}" type="presParOf" srcId="{D8055BD1-36A9-4BF5-9212-794784A13A07}" destId="{5AD62637-0863-4986-AB7E-8CD3D9DC9884}" srcOrd="0" destOrd="0" presId="urn:microsoft.com/office/officeart/2005/8/layout/orgChart1"/>
    <dgm:cxn modelId="{5001973F-E778-49F8-9389-393797310CE7}" type="presParOf" srcId="{5AD62637-0863-4986-AB7E-8CD3D9DC9884}" destId="{02E1517D-51F0-4D36-8ECA-6D2AE7B021DE}" srcOrd="0" destOrd="0" presId="urn:microsoft.com/office/officeart/2005/8/layout/orgChart1"/>
    <dgm:cxn modelId="{12AF8966-4A71-4E8E-8B7D-D863A9239F91}" type="presParOf" srcId="{5AD62637-0863-4986-AB7E-8CD3D9DC9884}" destId="{DE903E20-E4EC-4087-A3F8-F408F76A866B}" srcOrd="1" destOrd="0" presId="urn:microsoft.com/office/officeart/2005/8/layout/orgChart1"/>
    <dgm:cxn modelId="{48314CB4-C31F-456D-ADA1-20314B48C920}" type="presParOf" srcId="{D8055BD1-36A9-4BF5-9212-794784A13A07}" destId="{7A9D6C35-8596-4E02-8BFC-EF6C01F36D77}" srcOrd="1" destOrd="0" presId="urn:microsoft.com/office/officeart/2005/8/layout/orgChart1"/>
    <dgm:cxn modelId="{3E56D3CA-ED4A-4359-AD48-B554277441A3}" type="presParOf" srcId="{7A9D6C35-8596-4E02-8BFC-EF6C01F36D77}" destId="{072D8025-1143-46DF-9E5C-DB32771236CF}" srcOrd="0" destOrd="0" presId="urn:microsoft.com/office/officeart/2005/8/layout/orgChart1"/>
    <dgm:cxn modelId="{03DDEC33-B3C5-4BBC-977B-D54170BC6158}" type="presParOf" srcId="{7A9D6C35-8596-4E02-8BFC-EF6C01F36D77}" destId="{707276A5-78E0-4EEC-9E77-5718E075FA0F}" srcOrd="1" destOrd="0" presId="urn:microsoft.com/office/officeart/2005/8/layout/orgChart1"/>
    <dgm:cxn modelId="{FC356049-D25C-48D2-B52D-228F2E098F5A}" type="presParOf" srcId="{707276A5-78E0-4EEC-9E77-5718E075FA0F}" destId="{DC5CD1F6-BAF1-486C-975E-C1E5D965B019}" srcOrd="0" destOrd="0" presId="urn:microsoft.com/office/officeart/2005/8/layout/orgChart1"/>
    <dgm:cxn modelId="{125AA4C8-4D06-42D4-9E0B-C8DECB7625D6}" type="presParOf" srcId="{DC5CD1F6-BAF1-486C-975E-C1E5D965B019}" destId="{194A0303-3A2C-46E4-836D-A8F2D76810FB}" srcOrd="0" destOrd="0" presId="urn:microsoft.com/office/officeart/2005/8/layout/orgChart1"/>
    <dgm:cxn modelId="{E442D717-37A6-4E7F-BAEE-7D49FEC11A9C}" type="presParOf" srcId="{DC5CD1F6-BAF1-486C-975E-C1E5D965B019}" destId="{072FBB74-490D-41FD-B572-0C9264E55275}" srcOrd="1" destOrd="0" presId="urn:microsoft.com/office/officeart/2005/8/layout/orgChart1"/>
    <dgm:cxn modelId="{97DAEB0C-F448-4459-BC78-5DD3AAFB757D}" type="presParOf" srcId="{707276A5-78E0-4EEC-9E77-5718E075FA0F}" destId="{7038F95D-D3E3-430B-8084-955057366299}" srcOrd="1" destOrd="0" presId="urn:microsoft.com/office/officeart/2005/8/layout/orgChart1"/>
    <dgm:cxn modelId="{91053F1A-D56D-4EE5-B020-26D7F5F87853}" type="presParOf" srcId="{707276A5-78E0-4EEC-9E77-5718E075FA0F}" destId="{947D7C77-CE5A-4EA9-85D5-D9AC45279DDF}" srcOrd="2" destOrd="0" presId="urn:microsoft.com/office/officeart/2005/8/layout/orgChart1"/>
    <dgm:cxn modelId="{F4B13286-70EC-46DD-BC67-D07C94A3C798}" type="presParOf" srcId="{7A9D6C35-8596-4E02-8BFC-EF6C01F36D77}" destId="{4F6D06B3-611D-4800-BF05-BA013FF636F9}" srcOrd="2" destOrd="0" presId="urn:microsoft.com/office/officeart/2005/8/layout/orgChart1"/>
    <dgm:cxn modelId="{7E2277E1-EC1D-413B-B238-82B8CB6A0549}" type="presParOf" srcId="{7A9D6C35-8596-4E02-8BFC-EF6C01F36D77}" destId="{F54BB4CE-BC57-4D42-8F3B-5214E1C6DD9F}" srcOrd="3" destOrd="0" presId="urn:microsoft.com/office/officeart/2005/8/layout/orgChart1"/>
    <dgm:cxn modelId="{B26B68F4-C984-44F9-8921-6C4C95B224C3}" type="presParOf" srcId="{F54BB4CE-BC57-4D42-8F3B-5214E1C6DD9F}" destId="{B762BEC1-6EB1-4A46-A1AC-3CEBA3321DD4}" srcOrd="0" destOrd="0" presId="urn:microsoft.com/office/officeart/2005/8/layout/orgChart1"/>
    <dgm:cxn modelId="{DE5A3613-4BA4-42C3-9534-E4766ED9A8F1}" type="presParOf" srcId="{B762BEC1-6EB1-4A46-A1AC-3CEBA3321DD4}" destId="{626AD3B0-6EDD-4C67-9A43-254967D1D0FF}" srcOrd="0" destOrd="0" presId="urn:microsoft.com/office/officeart/2005/8/layout/orgChart1"/>
    <dgm:cxn modelId="{914A6A55-D9E1-41FC-9E75-1B79E2B85F3C}" type="presParOf" srcId="{B762BEC1-6EB1-4A46-A1AC-3CEBA3321DD4}" destId="{E739D361-D0C9-414E-A3C3-BA5662237E2C}" srcOrd="1" destOrd="0" presId="urn:microsoft.com/office/officeart/2005/8/layout/orgChart1"/>
    <dgm:cxn modelId="{8BB04979-D521-49F0-B21D-196A070D9B6F}" type="presParOf" srcId="{F54BB4CE-BC57-4D42-8F3B-5214E1C6DD9F}" destId="{FD83B574-840D-41C4-913F-848693A6CA4D}" srcOrd="1" destOrd="0" presId="urn:microsoft.com/office/officeart/2005/8/layout/orgChart1"/>
    <dgm:cxn modelId="{6A3BBCB1-DD90-4F3A-8885-A6C15322C461}" type="presParOf" srcId="{F54BB4CE-BC57-4D42-8F3B-5214E1C6DD9F}" destId="{164E21FE-40AF-401A-A0C9-4C0CD828E93D}" srcOrd="2" destOrd="0" presId="urn:microsoft.com/office/officeart/2005/8/layout/orgChart1"/>
    <dgm:cxn modelId="{5FE9BC1A-E90D-4874-9227-48462C7BA23B}" type="presParOf" srcId="{D8055BD1-36A9-4BF5-9212-794784A13A07}" destId="{01BB290A-42CD-4B3C-86E2-1352DF6B1D40}" srcOrd="2" destOrd="0" presId="urn:microsoft.com/office/officeart/2005/8/layout/orgChart1"/>
    <dgm:cxn modelId="{07BCFBCC-79DE-4919-8E9B-0E31B1C8E9F0}" type="presParOf" srcId="{EA0FCF60-2D5A-4B96-8D4B-0A7FE5158206}" destId="{C6292E4D-1EBC-4E74-9690-6A2C2BDC47A5}" srcOrd="8" destOrd="0" presId="urn:microsoft.com/office/officeart/2005/8/layout/orgChart1"/>
    <dgm:cxn modelId="{8AEADF85-EAF8-43B4-864D-C49AA1A3D2DB}" type="presParOf" srcId="{EA0FCF60-2D5A-4B96-8D4B-0A7FE5158206}" destId="{0A2F914B-79AC-4DB2-B303-B8CFDA7EE0CD}" srcOrd="9" destOrd="0" presId="urn:microsoft.com/office/officeart/2005/8/layout/orgChart1"/>
    <dgm:cxn modelId="{15853708-73B9-4AE0-859B-8EB5E0FA37C0}" type="presParOf" srcId="{0A2F914B-79AC-4DB2-B303-B8CFDA7EE0CD}" destId="{B9097484-B8BC-48E4-BE61-C12324762433}" srcOrd="0" destOrd="0" presId="urn:microsoft.com/office/officeart/2005/8/layout/orgChart1"/>
    <dgm:cxn modelId="{71995675-0BD8-4195-821B-33BB994D494A}" type="presParOf" srcId="{B9097484-B8BC-48E4-BE61-C12324762433}" destId="{E22F8667-4A8E-4F3F-8DD4-1705B25EABC3}" srcOrd="0" destOrd="0" presId="urn:microsoft.com/office/officeart/2005/8/layout/orgChart1"/>
    <dgm:cxn modelId="{7772CC46-0281-4F9E-8E3C-8897F3BB1743}" type="presParOf" srcId="{B9097484-B8BC-48E4-BE61-C12324762433}" destId="{35B0B0CA-2453-480D-904E-C85E53D8A4ED}" srcOrd="1" destOrd="0" presId="urn:microsoft.com/office/officeart/2005/8/layout/orgChart1"/>
    <dgm:cxn modelId="{B7F91590-7BE6-4FDC-93D4-A94DE42215BF}" type="presParOf" srcId="{0A2F914B-79AC-4DB2-B303-B8CFDA7EE0CD}" destId="{18DFDD0E-1BDA-44D2-B57E-38FBCEA8B350}" srcOrd="1" destOrd="0" presId="urn:microsoft.com/office/officeart/2005/8/layout/orgChart1"/>
    <dgm:cxn modelId="{BE1C6590-A962-4621-A028-EE14FFE7406E}" type="presParOf" srcId="{18DFDD0E-1BDA-44D2-B57E-38FBCEA8B350}" destId="{D8A3D4EB-3991-4B5B-B65F-1CD53AE2A9F1}" srcOrd="0" destOrd="0" presId="urn:microsoft.com/office/officeart/2005/8/layout/orgChart1"/>
    <dgm:cxn modelId="{2B4D40FB-1AC3-4082-B9E4-E2F86A667B86}" type="presParOf" srcId="{18DFDD0E-1BDA-44D2-B57E-38FBCEA8B350}" destId="{035D434F-952D-44A4-8279-3163F3F14488}" srcOrd="1" destOrd="0" presId="urn:microsoft.com/office/officeart/2005/8/layout/orgChart1"/>
    <dgm:cxn modelId="{E154ADCD-0E1B-4EEC-AE77-93C19D609B29}" type="presParOf" srcId="{035D434F-952D-44A4-8279-3163F3F14488}" destId="{CBD04C20-3298-43CB-BAF7-B8D862AA0AF6}" srcOrd="0" destOrd="0" presId="urn:microsoft.com/office/officeart/2005/8/layout/orgChart1"/>
    <dgm:cxn modelId="{1809EC25-3193-44E4-B9B1-168B0E22C940}" type="presParOf" srcId="{CBD04C20-3298-43CB-BAF7-B8D862AA0AF6}" destId="{6462F240-34AC-416D-A135-736E62DB3603}" srcOrd="0" destOrd="0" presId="urn:microsoft.com/office/officeart/2005/8/layout/orgChart1"/>
    <dgm:cxn modelId="{9A104302-A7E1-4E5E-BF89-A6FC68B676EB}" type="presParOf" srcId="{CBD04C20-3298-43CB-BAF7-B8D862AA0AF6}" destId="{95161C73-6AF6-44DA-82C9-86E6C3901EBC}" srcOrd="1" destOrd="0" presId="urn:microsoft.com/office/officeart/2005/8/layout/orgChart1"/>
    <dgm:cxn modelId="{5984B7D5-6E9F-4367-AA4F-2C84506567BC}" type="presParOf" srcId="{035D434F-952D-44A4-8279-3163F3F14488}" destId="{B854C7D9-F59F-4612-8843-8F0809D52532}" srcOrd="1" destOrd="0" presId="urn:microsoft.com/office/officeart/2005/8/layout/orgChart1"/>
    <dgm:cxn modelId="{05D1C99B-6FB1-48ED-B4AD-68A84F8F0646}" type="presParOf" srcId="{B854C7D9-F59F-4612-8843-8F0809D52532}" destId="{BCE15EDF-6E64-4D6D-AEDB-48532935FC08}" srcOrd="0" destOrd="0" presId="urn:microsoft.com/office/officeart/2005/8/layout/orgChart1"/>
    <dgm:cxn modelId="{75C5B1B9-C455-4C75-B387-BFA007D1BBCC}" type="presParOf" srcId="{B854C7D9-F59F-4612-8843-8F0809D52532}" destId="{50050CFE-23A7-49B2-988D-EA87D2ECE5FB}" srcOrd="1" destOrd="0" presId="urn:microsoft.com/office/officeart/2005/8/layout/orgChart1"/>
    <dgm:cxn modelId="{4CD3A5EE-BC73-4D89-82BC-BB8FC1DA5E44}" type="presParOf" srcId="{50050CFE-23A7-49B2-988D-EA87D2ECE5FB}" destId="{22369F52-68D5-41A9-8286-745A8E2B92A2}" srcOrd="0" destOrd="0" presId="urn:microsoft.com/office/officeart/2005/8/layout/orgChart1"/>
    <dgm:cxn modelId="{A4E81421-E6B8-4EF0-B046-58A0D5FD1692}" type="presParOf" srcId="{22369F52-68D5-41A9-8286-745A8E2B92A2}" destId="{5C16FCF5-6496-4EB1-9A10-9E7D48403738}" srcOrd="0" destOrd="0" presId="urn:microsoft.com/office/officeart/2005/8/layout/orgChart1"/>
    <dgm:cxn modelId="{195753AD-14C8-4A03-ABD2-D0A0DC703EFF}" type="presParOf" srcId="{22369F52-68D5-41A9-8286-745A8E2B92A2}" destId="{A85946E3-7F0B-40A1-BD14-4C29F3D7624D}" srcOrd="1" destOrd="0" presId="urn:microsoft.com/office/officeart/2005/8/layout/orgChart1"/>
    <dgm:cxn modelId="{5FC6C59B-C97C-4A97-B0FB-EBE6FF0D142F}" type="presParOf" srcId="{50050CFE-23A7-49B2-988D-EA87D2ECE5FB}" destId="{E41B9CB5-3E49-4B71-8A70-7D23043A4652}" srcOrd="1" destOrd="0" presId="urn:microsoft.com/office/officeart/2005/8/layout/orgChart1"/>
    <dgm:cxn modelId="{BC7C50F5-3C13-43B5-A083-DC03C64A12EA}" type="presParOf" srcId="{50050CFE-23A7-49B2-988D-EA87D2ECE5FB}" destId="{DF8537C1-60A4-4398-A22E-FA2543AF838F}" srcOrd="2" destOrd="0" presId="urn:microsoft.com/office/officeart/2005/8/layout/orgChart1"/>
    <dgm:cxn modelId="{0C216699-B94D-49E8-A5F2-1D8B848CFD51}" type="presParOf" srcId="{B854C7D9-F59F-4612-8843-8F0809D52532}" destId="{8A33C153-4854-4511-8D5E-7920BBE79522}" srcOrd="2" destOrd="0" presId="urn:microsoft.com/office/officeart/2005/8/layout/orgChart1"/>
    <dgm:cxn modelId="{21BC6CD1-B082-4ADF-83FA-63C937B15540}" type="presParOf" srcId="{B854C7D9-F59F-4612-8843-8F0809D52532}" destId="{577BE1BB-2647-45AD-ADFE-1B6F83B5EF0D}" srcOrd="3" destOrd="0" presId="urn:microsoft.com/office/officeart/2005/8/layout/orgChart1"/>
    <dgm:cxn modelId="{6A42A799-1FB3-442C-B514-0081D3CDF6E0}" type="presParOf" srcId="{577BE1BB-2647-45AD-ADFE-1B6F83B5EF0D}" destId="{1A1F7F30-03E4-4091-A11A-F653D6DA35B0}" srcOrd="0" destOrd="0" presId="urn:microsoft.com/office/officeart/2005/8/layout/orgChart1"/>
    <dgm:cxn modelId="{EC1C7EEB-229F-4608-A7D2-AA4964D5ACCB}" type="presParOf" srcId="{1A1F7F30-03E4-4091-A11A-F653D6DA35B0}" destId="{F4D82B48-D72B-4A69-B9BF-4381AB706DDC}" srcOrd="0" destOrd="0" presId="urn:microsoft.com/office/officeart/2005/8/layout/orgChart1"/>
    <dgm:cxn modelId="{C9FF49FB-75C9-49FE-81C9-D4FE1B27C06C}" type="presParOf" srcId="{1A1F7F30-03E4-4091-A11A-F653D6DA35B0}" destId="{2B2A855A-017E-4866-A067-33D5FC622BA7}" srcOrd="1" destOrd="0" presId="urn:microsoft.com/office/officeart/2005/8/layout/orgChart1"/>
    <dgm:cxn modelId="{D238A862-9D4D-4790-826D-D116AF47436A}" type="presParOf" srcId="{577BE1BB-2647-45AD-ADFE-1B6F83B5EF0D}" destId="{F79B2BFA-174F-404F-878C-AB93F6CEA781}" srcOrd="1" destOrd="0" presId="urn:microsoft.com/office/officeart/2005/8/layout/orgChart1"/>
    <dgm:cxn modelId="{AC5055E1-B0F6-4737-A946-F9C90FAEA33B}" type="presParOf" srcId="{577BE1BB-2647-45AD-ADFE-1B6F83B5EF0D}" destId="{6939B008-70AC-4CA4-9EA5-4B05D2158C95}" srcOrd="2" destOrd="0" presId="urn:microsoft.com/office/officeart/2005/8/layout/orgChart1"/>
    <dgm:cxn modelId="{32739BB5-EA62-43B3-8E6C-C69E751005E4}" type="presParOf" srcId="{B854C7D9-F59F-4612-8843-8F0809D52532}" destId="{9B68C769-5CE7-4281-AF4C-EB498696EEB7}" srcOrd="4" destOrd="0" presId="urn:microsoft.com/office/officeart/2005/8/layout/orgChart1"/>
    <dgm:cxn modelId="{BD6B8BAF-30EF-4087-A459-77B907AA25A0}" type="presParOf" srcId="{B854C7D9-F59F-4612-8843-8F0809D52532}" destId="{E69D4485-5AFE-40F1-8414-39199CF66A40}" srcOrd="5" destOrd="0" presId="urn:microsoft.com/office/officeart/2005/8/layout/orgChart1"/>
    <dgm:cxn modelId="{B1B1BECA-F478-4CAF-9142-BF5730B46F5D}" type="presParOf" srcId="{E69D4485-5AFE-40F1-8414-39199CF66A40}" destId="{D90489A8-D25E-4FAA-A381-D21F016359AA}" srcOrd="0" destOrd="0" presId="urn:microsoft.com/office/officeart/2005/8/layout/orgChart1"/>
    <dgm:cxn modelId="{4BC2BA97-24F2-47E5-AD70-E6A30E47DC20}" type="presParOf" srcId="{D90489A8-D25E-4FAA-A381-D21F016359AA}" destId="{99FD7BA6-DB90-4818-9B01-71066421ED80}" srcOrd="0" destOrd="0" presId="urn:microsoft.com/office/officeart/2005/8/layout/orgChart1"/>
    <dgm:cxn modelId="{FBE89C7A-B4D2-462E-B466-79EEB164D163}" type="presParOf" srcId="{D90489A8-D25E-4FAA-A381-D21F016359AA}" destId="{97C91AC7-3AD6-4B8D-A85E-86B8BC59E3F9}" srcOrd="1" destOrd="0" presId="urn:microsoft.com/office/officeart/2005/8/layout/orgChart1"/>
    <dgm:cxn modelId="{6AE4AAAB-7BA6-4EBB-B972-6295FF39A635}" type="presParOf" srcId="{E69D4485-5AFE-40F1-8414-39199CF66A40}" destId="{9635689A-A932-4894-85B9-F4B6D13426C1}" srcOrd="1" destOrd="0" presId="urn:microsoft.com/office/officeart/2005/8/layout/orgChart1"/>
    <dgm:cxn modelId="{0875881F-4352-4650-8792-60207ED14C5C}" type="presParOf" srcId="{E69D4485-5AFE-40F1-8414-39199CF66A40}" destId="{24FA6EBF-93B1-46DA-8857-DE1BC80E8BF9}" srcOrd="2" destOrd="0" presId="urn:microsoft.com/office/officeart/2005/8/layout/orgChart1"/>
    <dgm:cxn modelId="{6865A5CB-C8CB-4179-AEFD-FE2BB5681384}" type="presParOf" srcId="{035D434F-952D-44A4-8279-3163F3F14488}" destId="{BF08B9EF-8A4D-4A85-BFE6-681BFE168388}" srcOrd="2" destOrd="0" presId="urn:microsoft.com/office/officeart/2005/8/layout/orgChart1"/>
    <dgm:cxn modelId="{D040B2DA-27D0-4E2C-BABD-7378B383C952}" type="presParOf" srcId="{18DFDD0E-1BDA-44D2-B57E-38FBCEA8B350}" destId="{53C1939C-38EC-4C4E-A0C7-D7386D46B6A4}" srcOrd="2" destOrd="0" presId="urn:microsoft.com/office/officeart/2005/8/layout/orgChart1"/>
    <dgm:cxn modelId="{63ED1DA1-4303-4083-AE8A-A7270F6BD0DF}" type="presParOf" srcId="{18DFDD0E-1BDA-44D2-B57E-38FBCEA8B350}" destId="{29EA41E5-CF7D-4278-879A-F432199C4CB9}" srcOrd="3" destOrd="0" presId="urn:microsoft.com/office/officeart/2005/8/layout/orgChart1"/>
    <dgm:cxn modelId="{CD599493-4863-4028-8C11-9E694631AE6E}" type="presParOf" srcId="{29EA41E5-CF7D-4278-879A-F432199C4CB9}" destId="{2467F843-F26E-4D4B-8B3C-35E8C8EF443B}" srcOrd="0" destOrd="0" presId="urn:microsoft.com/office/officeart/2005/8/layout/orgChart1"/>
    <dgm:cxn modelId="{CA2C732C-3674-4F68-ADCD-F42E8DAB7D31}" type="presParOf" srcId="{2467F843-F26E-4D4B-8B3C-35E8C8EF443B}" destId="{6384FE30-2FDB-4868-B629-6EF70C47A624}" srcOrd="0" destOrd="0" presId="urn:microsoft.com/office/officeart/2005/8/layout/orgChart1"/>
    <dgm:cxn modelId="{ECFA2F08-4F49-484C-B7AC-02A7C4859961}" type="presParOf" srcId="{2467F843-F26E-4D4B-8B3C-35E8C8EF443B}" destId="{DD02278E-DFBC-48C7-933B-831C99FC75D8}" srcOrd="1" destOrd="0" presId="urn:microsoft.com/office/officeart/2005/8/layout/orgChart1"/>
    <dgm:cxn modelId="{BB36E121-F568-46FC-BC37-67AE6E0D39FC}" type="presParOf" srcId="{29EA41E5-CF7D-4278-879A-F432199C4CB9}" destId="{67F8953F-C7F0-4DB6-BDAD-FC810152F2BA}" srcOrd="1" destOrd="0" presId="urn:microsoft.com/office/officeart/2005/8/layout/orgChart1"/>
    <dgm:cxn modelId="{1B01FC72-4836-4B8F-A3A8-948F24B88984}" type="presParOf" srcId="{67F8953F-C7F0-4DB6-BDAD-FC810152F2BA}" destId="{01CD30C2-3D40-4CD1-9896-E22DD3F90FBE}" srcOrd="0" destOrd="0" presId="urn:microsoft.com/office/officeart/2005/8/layout/orgChart1"/>
    <dgm:cxn modelId="{3A956C67-D9C2-4EB7-96F9-3DFB355CEB79}" type="presParOf" srcId="{67F8953F-C7F0-4DB6-BDAD-FC810152F2BA}" destId="{41B9B055-29F7-47C3-896B-E774A9468082}" srcOrd="1" destOrd="0" presId="urn:microsoft.com/office/officeart/2005/8/layout/orgChart1"/>
    <dgm:cxn modelId="{94A0E3FF-BEB6-46B7-AD34-4E84FE9AC808}" type="presParOf" srcId="{41B9B055-29F7-47C3-896B-E774A9468082}" destId="{8A77BEE1-B18B-4EA5-AC39-589D2EF95EE0}" srcOrd="0" destOrd="0" presId="urn:microsoft.com/office/officeart/2005/8/layout/orgChart1"/>
    <dgm:cxn modelId="{B478D349-6E14-4131-BE87-929312F815D9}" type="presParOf" srcId="{8A77BEE1-B18B-4EA5-AC39-589D2EF95EE0}" destId="{B3940B87-4DBE-412C-89A0-5619DACAF1CD}" srcOrd="0" destOrd="0" presId="urn:microsoft.com/office/officeart/2005/8/layout/orgChart1"/>
    <dgm:cxn modelId="{FE1BF962-320E-4ABE-9EFE-5722A22C22A3}" type="presParOf" srcId="{8A77BEE1-B18B-4EA5-AC39-589D2EF95EE0}" destId="{CF448F26-B279-41CC-AAB4-57E00A3E9B37}" srcOrd="1" destOrd="0" presId="urn:microsoft.com/office/officeart/2005/8/layout/orgChart1"/>
    <dgm:cxn modelId="{E21B7A5C-4EEC-4E20-9CD9-CCCA1F96D73D}" type="presParOf" srcId="{41B9B055-29F7-47C3-896B-E774A9468082}" destId="{445ADA98-7B38-4EB1-BE7F-864491003E20}" srcOrd="1" destOrd="0" presId="urn:microsoft.com/office/officeart/2005/8/layout/orgChart1"/>
    <dgm:cxn modelId="{E908AADD-1C89-4721-B053-68A12F23AB03}" type="presParOf" srcId="{41B9B055-29F7-47C3-896B-E774A9468082}" destId="{23554533-5C37-489C-9FB7-244FCF3463A2}" srcOrd="2" destOrd="0" presId="urn:microsoft.com/office/officeart/2005/8/layout/orgChart1"/>
    <dgm:cxn modelId="{F4EEE108-8499-4516-A5C5-31D5DB7944A2}" type="presParOf" srcId="{67F8953F-C7F0-4DB6-BDAD-FC810152F2BA}" destId="{124947A3-A758-4AC3-89E8-E2E37C5E25C7}" srcOrd="2" destOrd="0" presId="urn:microsoft.com/office/officeart/2005/8/layout/orgChart1"/>
    <dgm:cxn modelId="{57B852EF-51A8-4FD4-9A9F-2BAFF099CCB9}" type="presParOf" srcId="{67F8953F-C7F0-4DB6-BDAD-FC810152F2BA}" destId="{DCBF2FF1-FE7F-48CF-A60B-91396DD1248F}" srcOrd="3" destOrd="0" presId="urn:microsoft.com/office/officeart/2005/8/layout/orgChart1"/>
    <dgm:cxn modelId="{70DF44EC-234D-4348-9B46-D0698D1AD64D}" type="presParOf" srcId="{DCBF2FF1-FE7F-48CF-A60B-91396DD1248F}" destId="{E4044AD8-A182-4D78-9987-A44D7BE984EE}" srcOrd="0" destOrd="0" presId="urn:microsoft.com/office/officeart/2005/8/layout/orgChart1"/>
    <dgm:cxn modelId="{B56CA184-E50D-4831-B8C9-D57E4827DE60}" type="presParOf" srcId="{E4044AD8-A182-4D78-9987-A44D7BE984EE}" destId="{EC42F912-FDD2-48DE-86BD-9B3A86E74D75}" srcOrd="0" destOrd="0" presId="urn:microsoft.com/office/officeart/2005/8/layout/orgChart1"/>
    <dgm:cxn modelId="{81FAF41C-FB3F-4CF9-90C7-8E6028D2DC90}" type="presParOf" srcId="{E4044AD8-A182-4D78-9987-A44D7BE984EE}" destId="{FBA50033-F839-45AE-BAFE-06ACC5E62939}" srcOrd="1" destOrd="0" presId="urn:microsoft.com/office/officeart/2005/8/layout/orgChart1"/>
    <dgm:cxn modelId="{DDD5AB46-A702-4D06-B1B9-935B6B60114F}" type="presParOf" srcId="{DCBF2FF1-FE7F-48CF-A60B-91396DD1248F}" destId="{D7172494-AA05-4051-ABBB-8408A7039B86}" srcOrd="1" destOrd="0" presId="urn:microsoft.com/office/officeart/2005/8/layout/orgChart1"/>
    <dgm:cxn modelId="{E6CCD141-81F9-4631-BDBE-B99C06E9C881}" type="presParOf" srcId="{DCBF2FF1-FE7F-48CF-A60B-91396DD1248F}" destId="{7D0B8F5E-13E1-4573-AA7D-70B4931168FC}" srcOrd="2" destOrd="0" presId="urn:microsoft.com/office/officeart/2005/8/layout/orgChart1"/>
    <dgm:cxn modelId="{4F714A7F-948A-4EC0-B5C7-3C6373CFA87D}" type="presParOf" srcId="{67F8953F-C7F0-4DB6-BDAD-FC810152F2BA}" destId="{BCC84AD0-269A-417E-9D1B-60F785D8DD78}" srcOrd="4" destOrd="0" presId="urn:microsoft.com/office/officeart/2005/8/layout/orgChart1"/>
    <dgm:cxn modelId="{FF9292A3-4BDC-4CC9-A505-D0DCA0540A34}" type="presParOf" srcId="{67F8953F-C7F0-4DB6-BDAD-FC810152F2BA}" destId="{CF1023A3-CEC9-430B-A2D9-E82E3D71029F}" srcOrd="5" destOrd="0" presId="urn:microsoft.com/office/officeart/2005/8/layout/orgChart1"/>
    <dgm:cxn modelId="{EBEAE4FD-CD5D-401F-8F7D-69B872E80A51}" type="presParOf" srcId="{CF1023A3-CEC9-430B-A2D9-E82E3D71029F}" destId="{96EEED4F-66FC-4C8C-AE12-980F81755805}" srcOrd="0" destOrd="0" presId="urn:microsoft.com/office/officeart/2005/8/layout/orgChart1"/>
    <dgm:cxn modelId="{290AA5DE-409F-4733-ACAA-D361A6356B6C}" type="presParOf" srcId="{96EEED4F-66FC-4C8C-AE12-980F81755805}" destId="{4B29BE31-46A4-4A6E-9FDE-000B28B7E112}" srcOrd="0" destOrd="0" presId="urn:microsoft.com/office/officeart/2005/8/layout/orgChart1"/>
    <dgm:cxn modelId="{37502A99-BCF6-49F0-BF55-25D41ABE2449}" type="presParOf" srcId="{96EEED4F-66FC-4C8C-AE12-980F81755805}" destId="{40DCDEEE-C06C-4757-9088-D0FA627DB7E7}" srcOrd="1" destOrd="0" presId="urn:microsoft.com/office/officeart/2005/8/layout/orgChart1"/>
    <dgm:cxn modelId="{F1A48C6B-3DC4-4236-A2AA-A2A18A8E7FBF}" type="presParOf" srcId="{CF1023A3-CEC9-430B-A2D9-E82E3D71029F}" destId="{11FD7545-6A3A-48A5-B1F5-BA8CBCF8B6F1}" srcOrd="1" destOrd="0" presId="urn:microsoft.com/office/officeart/2005/8/layout/orgChart1"/>
    <dgm:cxn modelId="{F2DCEB71-BB6C-49D9-8042-A949210EB0C1}" type="presParOf" srcId="{CF1023A3-CEC9-430B-A2D9-E82E3D71029F}" destId="{2879767C-7CBC-4E3C-A36F-238C96B4977F}" srcOrd="2" destOrd="0" presId="urn:microsoft.com/office/officeart/2005/8/layout/orgChart1"/>
    <dgm:cxn modelId="{6ACD6397-654A-45EF-9FB0-A9D1475048AD}" type="presParOf" srcId="{29EA41E5-CF7D-4278-879A-F432199C4CB9}" destId="{EF02124D-EE7A-4314-AE9A-5B4627F5ABA0}" srcOrd="2" destOrd="0" presId="urn:microsoft.com/office/officeart/2005/8/layout/orgChart1"/>
    <dgm:cxn modelId="{1C660C4D-7218-4E09-93CC-E73A9B153795}" type="presParOf" srcId="{18DFDD0E-1BDA-44D2-B57E-38FBCEA8B350}" destId="{7D1A6D35-DC83-412F-BD1B-80036559D0AA}" srcOrd="4" destOrd="0" presId="urn:microsoft.com/office/officeart/2005/8/layout/orgChart1"/>
    <dgm:cxn modelId="{6C6BA9BF-5576-431E-8BA5-E934463C8297}" type="presParOf" srcId="{18DFDD0E-1BDA-44D2-B57E-38FBCEA8B350}" destId="{30A37064-4FF1-499E-8A20-377F697EEE71}" srcOrd="5" destOrd="0" presId="urn:microsoft.com/office/officeart/2005/8/layout/orgChart1"/>
    <dgm:cxn modelId="{20BE24C4-A066-42FF-A262-F9D5224B97BE}" type="presParOf" srcId="{30A37064-4FF1-499E-8A20-377F697EEE71}" destId="{7A6C77C1-18B9-4146-A471-434B0F8ACE8A}" srcOrd="0" destOrd="0" presId="urn:microsoft.com/office/officeart/2005/8/layout/orgChart1"/>
    <dgm:cxn modelId="{72FEF247-F4F7-4B7B-8BA2-C97BD79A39EB}" type="presParOf" srcId="{7A6C77C1-18B9-4146-A471-434B0F8ACE8A}" destId="{07E55EA1-B1A5-4F81-AF1E-529B75C1BD14}" srcOrd="0" destOrd="0" presId="urn:microsoft.com/office/officeart/2005/8/layout/orgChart1"/>
    <dgm:cxn modelId="{FAC112E8-E6C2-4E2C-9991-4F8DBB0C34DE}" type="presParOf" srcId="{7A6C77C1-18B9-4146-A471-434B0F8ACE8A}" destId="{3966BEBA-6D46-4A13-9959-5A131CA5831A}" srcOrd="1" destOrd="0" presId="urn:microsoft.com/office/officeart/2005/8/layout/orgChart1"/>
    <dgm:cxn modelId="{F25EAD2E-70D2-4AC4-B563-F0F12AAF0607}" type="presParOf" srcId="{30A37064-4FF1-499E-8A20-377F697EEE71}" destId="{AC1C46CA-2EB7-4623-8313-FD1E06202BB5}" srcOrd="1" destOrd="0" presId="urn:microsoft.com/office/officeart/2005/8/layout/orgChart1"/>
    <dgm:cxn modelId="{881A14A6-B7C7-49B0-B5C3-2B8636DEDA20}" type="presParOf" srcId="{AC1C46CA-2EB7-4623-8313-FD1E06202BB5}" destId="{0597674A-4BA2-4367-A3C3-7D3D0AB1F1BC}" srcOrd="0" destOrd="0" presId="urn:microsoft.com/office/officeart/2005/8/layout/orgChart1"/>
    <dgm:cxn modelId="{DA74AD4C-19B3-4192-9E75-11FAB3ED5FD8}" type="presParOf" srcId="{AC1C46CA-2EB7-4623-8313-FD1E06202BB5}" destId="{A2891D5F-F973-4793-8DEE-84D801C7224E}" srcOrd="1" destOrd="0" presId="urn:microsoft.com/office/officeart/2005/8/layout/orgChart1"/>
    <dgm:cxn modelId="{5392A5F7-14F0-4833-8493-ACE8243D0830}" type="presParOf" srcId="{A2891D5F-F973-4793-8DEE-84D801C7224E}" destId="{98DC7F5B-DF43-445C-A47D-DF72C0DE2414}" srcOrd="0" destOrd="0" presId="urn:microsoft.com/office/officeart/2005/8/layout/orgChart1"/>
    <dgm:cxn modelId="{35A0499B-A71C-4E77-9406-C75C6E4069AC}" type="presParOf" srcId="{98DC7F5B-DF43-445C-A47D-DF72C0DE2414}" destId="{2460C6F0-DD4B-4A98-9A04-B204E0B796AB}" srcOrd="0" destOrd="0" presId="urn:microsoft.com/office/officeart/2005/8/layout/orgChart1"/>
    <dgm:cxn modelId="{E4F06766-63E7-42CA-9C62-DDB0D321DC03}" type="presParOf" srcId="{98DC7F5B-DF43-445C-A47D-DF72C0DE2414}" destId="{058CE128-58C0-46DF-9770-C36BB86E5E01}" srcOrd="1" destOrd="0" presId="urn:microsoft.com/office/officeart/2005/8/layout/orgChart1"/>
    <dgm:cxn modelId="{43906EAC-F005-4532-9CED-D5F80CF6064E}" type="presParOf" srcId="{A2891D5F-F973-4793-8DEE-84D801C7224E}" destId="{3F3D8105-1DCC-4951-AD4E-C0C71C151A47}" srcOrd="1" destOrd="0" presId="urn:microsoft.com/office/officeart/2005/8/layout/orgChart1"/>
    <dgm:cxn modelId="{AB918CC3-CDC0-4BA7-A803-3623CFCC717C}" type="presParOf" srcId="{A2891D5F-F973-4793-8DEE-84D801C7224E}" destId="{162EEA8C-5A15-4E3B-8DFD-2E6D5FF6B12E}" srcOrd="2" destOrd="0" presId="urn:microsoft.com/office/officeart/2005/8/layout/orgChart1"/>
    <dgm:cxn modelId="{92CB8C0A-E0AF-4D28-919D-D3C04AD5641F}" type="presParOf" srcId="{AC1C46CA-2EB7-4623-8313-FD1E06202BB5}" destId="{8A0BEB46-6C64-4895-B6CC-60284E4939F3}" srcOrd="2" destOrd="0" presId="urn:microsoft.com/office/officeart/2005/8/layout/orgChart1"/>
    <dgm:cxn modelId="{C386E8A6-6107-44CB-BE0E-3D6712ADFAF1}" type="presParOf" srcId="{AC1C46CA-2EB7-4623-8313-FD1E06202BB5}" destId="{23BCA4B6-1F3D-4CEC-BC5B-593C75C4BFBA}" srcOrd="3" destOrd="0" presId="urn:microsoft.com/office/officeart/2005/8/layout/orgChart1"/>
    <dgm:cxn modelId="{25F5FC6A-3A0C-480E-87D6-85E89C08ABA1}" type="presParOf" srcId="{23BCA4B6-1F3D-4CEC-BC5B-593C75C4BFBA}" destId="{C76779A2-A96D-4223-A739-6BCF05BFF3D7}" srcOrd="0" destOrd="0" presId="urn:microsoft.com/office/officeart/2005/8/layout/orgChart1"/>
    <dgm:cxn modelId="{5124B527-1A54-4EE1-8433-2B59C12D3E55}" type="presParOf" srcId="{C76779A2-A96D-4223-A739-6BCF05BFF3D7}" destId="{F1C1C837-9EDA-4846-BCAF-DC63C70B60E7}" srcOrd="0" destOrd="0" presId="urn:microsoft.com/office/officeart/2005/8/layout/orgChart1"/>
    <dgm:cxn modelId="{ACA4D8E9-A8C0-45EC-8BC3-ED650A019720}" type="presParOf" srcId="{C76779A2-A96D-4223-A739-6BCF05BFF3D7}" destId="{F1A4CA3D-11AD-4EE1-97C6-F251DE799E63}" srcOrd="1" destOrd="0" presId="urn:microsoft.com/office/officeart/2005/8/layout/orgChart1"/>
    <dgm:cxn modelId="{A150E420-87E0-4039-A514-AF3905CD66DC}" type="presParOf" srcId="{23BCA4B6-1F3D-4CEC-BC5B-593C75C4BFBA}" destId="{6FFAD209-75CB-4446-9496-7FAB9A125279}" srcOrd="1" destOrd="0" presId="urn:microsoft.com/office/officeart/2005/8/layout/orgChart1"/>
    <dgm:cxn modelId="{766EEF94-A5CA-4864-92AD-FB8BD1271AE7}" type="presParOf" srcId="{23BCA4B6-1F3D-4CEC-BC5B-593C75C4BFBA}" destId="{959590D8-6C22-44F0-8D37-05AD9A6D9B2D}" srcOrd="2" destOrd="0" presId="urn:microsoft.com/office/officeart/2005/8/layout/orgChart1"/>
    <dgm:cxn modelId="{FD8C543D-E655-44E8-B723-5CCAB28C7DF6}" type="presParOf" srcId="{AC1C46CA-2EB7-4623-8313-FD1E06202BB5}" destId="{07243462-0A77-4BB9-AC89-7CD493949B35}" srcOrd="4" destOrd="0" presId="urn:microsoft.com/office/officeart/2005/8/layout/orgChart1"/>
    <dgm:cxn modelId="{60ABE9B6-6E84-45E8-BCE8-5B1E384AD6A2}" type="presParOf" srcId="{AC1C46CA-2EB7-4623-8313-FD1E06202BB5}" destId="{C811E9D2-C4D1-4A10-85B1-ACC24BFEAC0E}" srcOrd="5" destOrd="0" presId="urn:microsoft.com/office/officeart/2005/8/layout/orgChart1"/>
    <dgm:cxn modelId="{8B9E4478-C058-4D85-AACE-CBBA1FEC4065}" type="presParOf" srcId="{C811E9D2-C4D1-4A10-85B1-ACC24BFEAC0E}" destId="{1F365B8A-7260-44D9-A463-D0C7D420599B}" srcOrd="0" destOrd="0" presId="urn:microsoft.com/office/officeart/2005/8/layout/orgChart1"/>
    <dgm:cxn modelId="{61D6961E-2B50-44BD-8A23-96E9E246C81F}" type="presParOf" srcId="{1F365B8A-7260-44D9-A463-D0C7D420599B}" destId="{BF35E30C-21E4-4041-AA4B-43547D576F23}" srcOrd="0" destOrd="0" presId="urn:microsoft.com/office/officeart/2005/8/layout/orgChart1"/>
    <dgm:cxn modelId="{6B2F57A7-F463-4564-A4D1-86C200DABE78}" type="presParOf" srcId="{1F365B8A-7260-44D9-A463-D0C7D420599B}" destId="{720DDB2B-9103-4020-877B-57D393DE5D87}" srcOrd="1" destOrd="0" presId="urn:microsoft.com/office/officeart/2005/8/layout/orgChart1"/>
    <dgm:cxn modelId="{4E79C8EA-2EA0-49E6-9E6D-F8591B039C12}" type="presParOf" srcId="{C811E9D2-C4D1-4A10-85B1-ACC24BFEAC0E}" destId="{2233AB30-81FF-4018-81B6-96F84D8C67D0}" srcOrd="1" destOrd="0" presId="urn:microsoft.com/office/officeart/2005/8/layout/orgChart1"/>
    <dgm:cxn modelId="{3D79E644-7632-4CC9-BE17-9847ED1B570A}" type="presParOf" srcId="{C811E9D2-C4D1-4A10-85B1-ACC24BFEAC0E}" destId="{DB13B768-9292-4748-9672-F3DAC93EB3E2}" srcOrd="2" destOrd="0" presId="urn:microsoft.com/office/officeart/2005/8/layout/orgChart1"/>
    <dgm:cxn modelId="{73901689-3FEF-48AD-A1AD-F2AC1D3A3B99}" type="presParOf" srcId="{30A37064-4FF1-499E-8A20-377F697EEE71}" destId="{C23FC06F-F997-4400-8BF6-A0FEB16EB78B}" srcOrd="2" destOrd="0" presId="urn:microsoft.com/office/officeart/2005/8/layout/orgChart1"/>
    <dgm:cxn modelId="{18B3C0CC-A49F-47CE-B5EC-A9F83C6307C7}" type="presParOf" srcId="{18DFDD0E-1BDA-44D2-B57E-38FBCEA8B350}" destId="{FB5A4215-6BCF-445C-A741-2A459C41E9B5}" srcOrd="6" destOrd="0" presId="urn:microsoft.com/office/officeart/2005/8/layout/orgChart1"/>
    <dgm:cxn modelId="{C61F4A72-06C1-4D7F-AD65-D28B7CC77220}" type="presParOf" srcId="{18DFDD0E-1BDA-44D2-B57E-38FBCEA8B350}" destId="{08D2C294-B4DA-4F28-B959-85DF1A64F7F0}" srcOrd="7" destOrd="0" presId="urn:microsoft.com/office/officeart/2005/8/layout/orgChart1"/>
    <dgm:cxn modelId="{4787B706-AFD2-41C8-9464-B85299BE07F8}" type="presParOf" srcId="{08D2C294-B4DA-4F28-B959-85DF1A64F7F0}" destId="{C5C1B1FD-4F4D-4E60-9680-7BF8A25C5251}" srcOrd="0" destOrd="0" presId="urn:microsoft.com/office/officeart/2005/8/layout/orgChart1"/>
    <dgm:cxn modelId="{0D2552A7-424E-4963-9BDD-BD7BA77357C4}" type="presParOf" srcId="{C5C1B1FD-4F4D-4E60-9680-7BF8A25C5251}" destId="{A8BAB4E4-54DE-4E3E-AE92-40A797038E6A}" srcOrd="0" destOrd="0" presId="urn:microsoft.com/office/officeart/2005/8/layout/orgChart1"/>
    <dgm:cxn modelId="{19BEDF52-194B-4712-9F88-DE87E336A74B}" type="presParOf" srcId="{C5C1B1FD-4F4D-4E60-9680-7BF8A25C5251}" destId="{E9DCAD23-6E52-4226-A407-99F1F0E0E4DD}" srcOrd="1" destOrd="0" presId="urn:microsoft.com/office/officeart/2005/8/layout/orgChart1"/>
    <dgm:cxn modelId="{D3F5C736-7180-454E-A5D6-6FD571387FB7}" type="presParOf" srcId="{08D2C294-B4DA-4F28-B959-85DF1A64F7F0}" destId="{42148925-2076-4491-8951-9EF98686E736}" srcOrd="1" destOrd="0" presId="urn:microsoft.com/office/officeart/2005/8/layout/orgChart1"/>
    <dgm:cxn modelId="{F9D14B52-1E95-4830-8056-4785EF4AE226}" type="presParOf" srcId="{42148925-2076-4491-8951-9EF98686E736}" destId="{5DA31A1B-1F7D-4311-9801-F8BC5E751F18}" srcOrd="0" destOrd="0" presId="urn:microsoft.com/office/officeart/2005/8/layout/orgChart1"/>
    <dgm:cxn modelId="{8268650B-E2BE-486F-AE4B-9542E5BEC9CE}" type="presParOf" srcId="{42148925-2076-4491-8951-9EF98686E736}" destId="{D2FB95DB-DEA4-497F-8E8B-3E44143ED573}" srcOrd="1" destOrd="0" presId="urn:microsoft.com/office/officeart/2005/8/layout/orgChart1"/>
    <dgm:cxn modelId="{3F4D88D9-4A01-4223-AA1A-3EE5F1E46F30}" type="presParOf" srcId="{D2FB95DB-DEA4-497F-8E8B-3E44143ED573}" destId="{77DC349C-DF2B-4AC8-A67C-E84B6C6CECA9}" srcOrd="0" destOrd="0" presId="urn:microsoft.com/office/officeart/2005/8/layout/orgChart1"/>
    <dgm:cxn modelId="{C4852239-09C5-4FDE-A4F4-0FB37B026AA5}" type="presParOf" srcId="{77DC349C-DF2B-4AC8-A67C-E84B6C6CECA9}" destId="{033EE4A7-1071-421A-91D4-99BBD1DCAC5F}" srcOrd="0" destOrd="0" presId="urn:microsoft.com/office/officeart/2005/8/layout/orgChart1"/>
    <dgm:cxn modelId="{B0949559-3299-47F7-B444-B564F07B922C}" type="presParOf" srcId="{77DC349C-DF2B-4AC8-A67C-E84B6C6CECA9}" destId="{2520E805-C61E-4916-8D0D-B82591588FEF}" srcOrd="1" destOrd="0" presId="urn:microsoft.com/office/officeart/2005/8/layout/orgChart1"/>
    <dgm:cxn modelId="{3D8733FF-1A13-4C05-90B9-26370AD3C3C9}" type="presParOf" srcId="{D2FB95DB-DEA4-497F-8E8B-3E44143ED573}" destId="{DF65BE4A-C20D-4DD5-8A5D-CE12C13E4C4D}" srcOrd="1" destOrd="0" presId="urn:microsoft.com/office/officeart/2005/8/layout/orgChart1"/>
    <dgm:cxn modelId="{CD0E8F1B-8323-470F-8F3C-54FDEE842F10}" type="presParOf" srcId="{D2FB95DB-DEA4-497F-8E8B-3E44143ED573}" destId="{01AC6BD8-B179-4D92-90A2-1B85D1ECA462}" srcOrd="2" destOrd="0" presId="urn:microsoft.com/office/officeart/2005/8/layout/orgChart1"/>
    <dgm:cxn modelId="{78A0305F-AF26-4D98-9130-9B47B0D4C970}" type="presParOf" srcId="{42148925-2076-4491-8951-9EF98686E736}" destId="{8CBAD4C7-726E-44DB-9C37-F9C1B8E65846}" srcOrd="2" destOrd="0" presId="urn:microsoft.com/office/officeart/2005/8/layout/orgChart1"/>
    <dgm:cxn modelId="{0D912B56-67AF-4249-AD35-D1AC9EBE0377}" type="presParOf" srcId="{42148925-2076-4491-8951-9EF98686E736}" destId="{6C20239A-A1DD-49B9-99E2-F6A94817D72E}" srcOrd="3" destOrd="0" presId="urn:microsoft.com/office/officeart/2005/8/layout/orgChart1"/>
    <dgm:cxn modelId="{435E5E9F-CD05-4E10-8321-D2DC9EF311A9}" type="presParOf" srcId="{6C20239A-A1DD-49B9-99E2-F6A94817D72E}" destId="{C406D5CB-2B1B-47ED-A971-E2152A8CF294}" srcOrd="0" destOrd="0" presId="urn:microsoft.com/office/officeart/2005/8/layout/orgChart1"/>
    <dgm:cxn modelId="{C817F979-F8C9-41A2-B6EA-756CCDC32521}" type="presParOf" srcId="{C406D5CB-2B1B-47ED-A971-E2152A8CF294}" destId="{BD1E2DB6-B192-47BE-9571-C3B044C5FABE}" srcOrd="0" destOrd="0" presId="urn:microsoft.com/office/officeart/2005/8/layout/orgChart1"/>
    <dgm:cxn modelId="{D3B8436B-FB7A-4865-B375-788A22124628}" type="presParOf" srcId="{C406D5CB-2B1B-47ED-A971-E2152A8CF294}" destId="{E8F4AA25-500D-44F0-B6C8-FDA5C9585842}" srcOrd="1" destOrd="0" presId="urn:microsoft.com/office/officeart/2005/8/layout/orgChart1"/>
    <dgm:cxn modelId="{E2DF024C-803B-458E-BAC8-388A6729A5C7}" type="presParOf" srcId="{6C20239A-A1DD-49B9-99E2-F6A94817D72E}" destId="{CEA8BEF4-28F2-4417-82F9-1C0BBE310884}" srcOrd="1" destOrd="0" presId="urn:microsoft.com/office/officeart/2005/8/layout/orgChart1"/>
    <dgm:cxn modelId="{F156EA1B-49C7-4277-B482-A3ADF16B11FB}" type="presParOf" srcId="{6C20239A-A1DD-49B9-99E2-F6A94817D72E}" destId="{3F9C20CC-DD75-4E0A-95B3-4B5BAD6A665F}" srcOrd="2" destOrd="0" presId="urn:microsoft.com/office/officeart/2005/8/layout/orgChart1"/>
    <dgm:cxn modelId="{DAF793BC-D44E-428B-9D0D-C6AC4EDBAAAC}" type="presParOf" srcId="{42148925-2076-4491-8951-9EF98686E736}" destId="{D56B9CAD-6D5D-4E83-AC61-64DE8951DB32}" srcOrd="4" destOrd="0" presId="urn:microsoft.com/office/officeart/2005/8/layout/orgChart1"/>
    <dgm:cxn modelId="{4B02ED40-3811-4058-A6B0-CDF396A10BA6}" type="presParOf" srcId="{42148925-2076-4491-8951-9EF98686E736}" destId="{3C445213-2077-4648-A01C-42E8D675198E}" srcOrd="5" destOrd="0" presId="urn:microsoft.com/office/officeart/2005/8/layout/orgChart1"/>
    <dgm:cxn modelId="{1583DE10-48BB-4570-B548-A8C5D9449889}" type="presParOf" srcId="{3C445213-2077-4648-A01C-42E8D675198E}" destId="{11869F35-A720-4F9C-824E-199FA9B1FA61}" srcOrd="0" destOrd="0" presId="urn:microsoft.com/office/officeart/2005/8/layout/orgChart1"/>
    <dgm:cxn modelId="{04F02A42-B2F4-44CE-B19D-502DC45677FE}" type="presParOf" srcId="{11869F35-A720-4F9C-824E-199FA9B1FA61}" destId="{5DDBB153-94A7-4959-8017-C534CF47646A}" srcOrd="0" destOrd="0" presId="urn:microsoft.com/office/officeart/2005/8/layout/orgChart1"/>
    <dgm:cxn modelId="{E3DC0448-B224-4F07-8103-8DEC22490685}" type="presParOf" srcId="{11869F35-A720-4F9C-824E-199FA9B1FA61}" destId="{AFE19C04-7005-4611-B8E2-3925C2FA162E}" srcOrd="1" destOrd="0" presId="urn:microsoft.com/office/officeart/2005/8/layout/orgChart1"/>
    <dgm:cxn modelId="{09FFA90A-D813-47D0-B5C7-C7895EE11D5E}" type="presParOf" srcId="{3C445213-2077-4648-A01C-42E8D675198E}" destId="{A22F2E72-4F64-4C6D-A7D1-5CB95D5741D9}" srcOrd="1" destOrd="0" presId="urn:microsoft.com/office/officeart/2005/8/layout/orgChart1"/>
    <dgm:cxn modelId="{005FC39E-EE35-4318-A2AE-226EF0EA02CB}" type="presParOf" srcId="{3C445213-2077-4648-A01C-42E8D675198E}" destId="{6941AB8D-021E-4700-AC9C-6FCE45DA71E6}" srcOrd="2" destOrd="0" presId="urn:microsoft.com/office/officeart/2005/8/layout/orgChart1"/>
    <dgm:cxn modelId="{D7C9DB42-8C88-4A07-96E4-E0986C3CA594}" type="presParOf" srcId="{08D2C294-B4DA-4F28-B959-85DF1A64F7F0}" destId="{7D07B21B-A134-4548-B998-F9A2BA9B6AA0}" srcOrd="2" destOrd="0" presId="urn:microsoft.com/office/officeart/2005/8/layout/orgChart1"/>
    <dgm:cxn modelId="{FD23C230-5761-4147-B154-A902D4CB97CB}" type="presParOf" srcId="{0A2F914B-79AC-4DB2-B303-B8CFDA7EE0CD}" destId="{6AD5AF96-B373-47F9-ABD4-00889C8CB6E9}" srcOrd="2" destOrd="0" presId="urn:microsoft.com/office/officeart/2005/8/layout/orgChart1"/>
    <dgm:cxn modelId="{6712338C-D25B-43D2-AFD0-AEF92C615888}" type="presParOf" srcId="{EA0FCF60-2D5A-4B96-8D4B-0A7FE5158206}" destId="{8657F311-AEE7-4946-B016-F9D29E30E956}" srcOrd="10" destOrd="0" presId="urn:microsoft.com/office/officeart/2005/8/layout/orgChart1"/>
    <dgm:cxn modelId="{CC1DC361-E7F5-4FA9-B641-D9CD758C4A99}" type="presParOf" srcId="{EA0FCF60-2D5A-4B96-8D4B-0A7FE5158206}" destId="{83245F33-E754-4E44-BF02-B1E36458D8C0}" srcOrd="11" destOrd="0" presId="urn:microsoft.com/office/officeart/2005/8/layout/orgChart1"/>
    <dgm:cxn modelId="{1FD18028-F7D5-4F91-A222-3F2524BFD937}" type="presParOf" srcId="{83245F33-E754-4E44-BF02-B1E36458D8C0}" destId="{E810C4F0-2009-4108-BB18-9CD5C985D534}" srcOrd="0" destOrd="0" presId="urn:microsoft.com/office/officeart/2005/8/layout/orgChart1"/>
    <dgm:cxn modelId="{2D6A1302-B631-4336-8127-505E6EC0D54E}" type="presParOf" srcId="{E810C4F0-2009-4108-BB18-9CD5C985D534}" destId="{DB511D56-F9DB-4156-B40F-CB770EE8B9B6}" srcOrd="0" destOrd="0" presId="urn:microsoft.com/office/officeart/2005/8/layout/orgChart1"/>
    <dgm:cxn modelId="{3574B046-5495-4AD3-8F34-DC9D64B0E202}" type="presParOf" srcId="{E810C4F0-2009-4108-BB18-9CD5C985D534}" destId="{CBE65716-2972-40EF-86F5-11434A593A05}" srcOrd="1" destOrd="0" presId="urn:microsoft.com/office/officeart/2005/8/layout/orgChart1"/>
    <dgm:cxn modelId="{889B949F-9563-44FF-B0CC-1C214D1980BD}" type="presParOf" srcId="{83245F33-E754-4E44-BF02-B1E36458D8C0}" destId="{FE2D46F6-97A7-4B59-9DE7-0F16D4408903}" srcOrd="1" destOrd="0" presId="urn:microsoft.com/office/officeart/2005/8/layout/orgChart1"/>
    <dgm:cxn modelId="{F1491829-BDF0-4090-9765-698CC538814F}" type="presParOf" srcId="{FE2D46F6-97A7-4B59-9DE7-0F16D4408903}" destId="{8B3B06B3-3AE6-4627-ACCF-B2B0C09CCFFB}" srcOrd="0" destOrd="0" presId="urn:microsoft.com/office/officeart/2005/8/layout/orgChart1"/>
    <dgm:cxn modelId="{F76A4FEF-064C-4643-817D-76208CFC169E}" type="presParOf" srcId="{FE2D46F6-97A7-4B59-9DE7-0F16D4408903}" destId="{EDFC3E27-24B3-46FB-9C3A-50106C121A9C}" srcOrd="1" destOrd="0" presId="urn:microsoft.com/office/officeart/2005/8/layout/orgChart1"/>
    <dgm:cxn modelId="{2396B103-FCD2-4EC5-BDEB-3FEC26A6C4D3}" type="presParOf" srcId="{EDFC3E27-24B3-46FB-9C3A-50106C121A9C}" destId="{1F64CCB0-6526-417B-8987-E2DC59FEBD5E}" srcOrd="0" destOrd="0" presId="urn:microsoft.com/office/officeart/2005/8/layout/orgChart1"/>
    <dgm:cxn modelId="{0C3D7597-021D-448B-AC7C-A143059EFF2B}" type="presParOf" srcId="{1F64CCB0-6526-417B-8987-E2DC59FEBD5E}" destId="{3563CDFA-E6BB-49D2-ACED-8E0561F1E75B}" srcOrd="0" destOrd="0" presId="urn:microsoft.com/office/officeart/2005/8/layout/orgChart1"/>
    <dgm:cxn modelId="{7634FEC6-392F-4CD0-A6CE-A7D45164B6B0}" type="presParOf" srcId="{1F64CCB0-6526-417B-8987-E2DC59FEBD5E}" destId="{743E98EE-14B0-4304-A1E1-E8B586253B3F}" srcOrd="1" destOrd="0" presId="urn:microsoft.com/office/officeart/2005/8/layout/orgChart1"/>
    <dgm:cxn modelId="{156C9B88-BD57-4648-BBAE-A8FF5DF62D82}" type="presParOf" srcId="{EDFC3E27-24B3-46FB-9C3A-50106C121A9C}" destId="{2D60E8BA-AD54-4DBB-A3BF-F7C112B5C558}" srcOrd="1" destOrd="0" presId="urn:microsoft.com/office/officeart/2005/8/layout/orgChart1"/>
    <dgm:cxn modelId="{BB5FA734-3AA9-455B-95F9-B43E69300B65}" type="presParOf" srcId="{EDFC3E27-24B3-46FB-9C3A-50106C121A9C}" destId="{3B414066-5FB5-458D-9503-0BECBC31CEB2}" srcOrd="2" destOrd="0" presId="urn:microsoft.com/office/officeart/2005/8/layout/orgChart1"/>
    <dgm:cxn modelId="{2710B678-C1E4-4043-9502-3DD25B6DB5A4}" type="presParOf" srcId="{FE2D46F6-97A7-4B59-9DE7-0F16D4408903}" destId="{30EFCB3B-4B95-42D0-BDDC-DFD6F6416ED0}" srcOrd="2" destOrd="0" presId="urn:microsoft.com/office/officeart/2005/8/layout/orgChart1"/>
    <dgm:cxn modelId="{693FADCD-1F06-4190-ACBB-9DAD840705D6}" type="presParOf" srcId="{FE2D46F6-97A7-4B59-9DE7-0F16D4408903}" destId="{E1AD5790-9470-4470-9505-CEC6E70B7AFA}" srcOrd="3" destOrd="0" presId="urn:microsoft.com/office/officeart/2005/8/layout/orgChart1"/>
    <dgm:cxn modelId="{8155C349-BD4E-4BA5-A9C4-7F4308E8D00D}" type="presParOf" srcId="{E1AD5790-9470-4470-9505-CEC6E70B7AFA}" destId="{C1692349-C6E5-4C31-A73B-6FDBF1BB5667}" srcOrd="0" destOrd="0" presId="urn:microsoft.com/office/officeart/2005/8/layout/orgChart1"/>
    <dgm:cxn modelId="{41BC2ECC-D80D-4E82-8651-C684658B57B0}" type="presParOf" srcId="{C1692349-C6E5-4C31-A73B-6FDBF1BB5667}" destId="{06193FAD-B84E-4952-9C6D-7EB711FEEF43}" srcOrd="0" destOrd="0" presId="urn:microsoft.com/office/officeart/2005/8/layout/orgChart1"/>
    <dgm:cxn modelId="{05038455-F4AA-4226-A616-4DBD32C6FB8A}" type="presParOf" srcId="{C1692349-C6E5-4C31-A73B-6FDBF1BB5667}" destId="{07228BFA-40EF-48F6-864A-BDA6F6AACEE6}" srcOrd="1" destOrd="0" presId="urn:microsoft.com/office/officeart/2005/8/layout/orgChart1"/>
    <dgm:cxn modelId="{F9D4E140-1614-4270-9871-0642AA98FCD1}" type="presParOf" srcId="{E1AD5790-9470-4470-9505-CEC6E70B7AFA}" destId="{68CB030D-5B2B-4F11-B7EB-A06ADFA5E3D7}" srcOrd="1" destOrd="0" presId="urn:microsoft.com/office/officeart/2005/8/layout/orgChart1"/>
    <dgm:cxn modelId="{F592906F-1C7C-4FC6-8341-4A19A56E657F}" type="presParOf" srcId="{E1AD5790-9470-4470-9505-CEC6E70B7AFA}" destId="{9457D484-C913-45FD-A0E2-0F5FB9889D7A}" srcOrd="2" destOrd="0" presId="urn:microsoft.com/office/officeart/2005/8/layout/orgChart1"/>
    <dgm:cxn modelId="{51D7C27B-0AF3-439F-AF18-27BCC1ED0721}" type="presParOf" srcId="{FE2D46F6-97A7-4B59-9DE7-0F16D4408903}" destId="{C3C030E7-CCBD-4396-AD54-5DD30995891C}" srcOrd="4" destOrd="0" presId="urn:microsoft.com/office/officeart/2005/8/layout/orgChart1"/>
    <dgm:cxn modelId="{7377D49A-DDFA-4C97-B443-6C486C2E7A48}" type="presParOf" srcId="{FE2D46F6-97A7-4B59-9DE7-0F16D4408903}" destId="{611B0FD7-7EE3-4C31-B9DC-D99903CA85AB}" srcOrd="5" destOrd="0" presId="urn:microsoft.com/office/officeart/2005/8/layout/orgChart1"/>
    <dgm:cxn modelId="{77DB9DD5-C530-4E32-9651-45E401369BF1}" type="presParOf" srcId="{611B0FD7-7EE3-4C31-B9DC-D99903CA85AB}" destId="{AD60D363-091C-4532-A727-2F13A071C320}" srcOrd="0" destOrd="0" presId="urn:microsoft.com/office/officeart/2005/8/layout/orgChart1"/>
    <dgm:cxn modelId="{6139E9C8-8AF6-4B21-9B4B-2C9664415774}" type="presParOf" srcId="{AD60D363-091C-4532-A727-2F13A071C320}" destId="{F1034218-620A-4E44-95B8-1F3E1271C28C}" srcOrd="0" destOrd="0" presId="urn:microsoft.com/office/officeart/2005/8/layout/orgChart1"/>
    <dgm:cxn modelId="{FE09A3D6-2B71-4CC5-BF68-233B66269790}" type="presParOf" srcId="{AD60D363-091C-4532-A727-2F13A071C320}" destId="{46A46F74-C99F-49F0-A767-8E58A986D5C5}" srcOrd="1" destOrd="0" presId="urn:microsoft.com/office/officeart/2005/8/layout/orgChart1"/>
    <dgm:cxn modelId="{894CFF3F-6124-49B3-ABCD-90828A7B4533}" type="presParOf" srcId="{611B0FD7-7EE3-4C31-B9DC-D99903CA85AB}" destId="{1573690C-6BFE-4B42-B458-165F22189DC6}" srcOrd="1" destOrd="0" presId="urn:microsoft.com/office/officeart/2005/8/layout/orgChart1"/>
    <dgm:cxn modelId="{1C2B9ACE-2616-4A6F-9E02-CAFD6BEB3403}" type="presParOf" srcId="{611B0FD7-7EE3-4C31-B9DC-D99903CA85AB}" destId="{B6DD64DC-EFB4-4343-B754-1FC174296C7E}" srcOrd="2" destOrd="0" presId="urn:microsoft.com/office/officeart/2005/8/layout/orgChart1"/>
    <dgm:cxn modelId="{ED189690-89BF-46D5-991B-1EFF6CF20BC5}" type="presParOf" srcId="{FE2D46F6-97A7-4B59-9DE7-0F16D4408903}" destId="{55EC3244-C628-4201-9C03-9331507932AE}" srcOrd="6" destOrd="0" presId="urn:microsoft.com/office/officeart/2005/8/layout/orgChart1"/>
    <dgm:cxn modelId="{B3316B71-2573-4127-A442-69450AF2B11E}" type="presParOf" srcId="{FE2D46F6-97A7-4B59-9DE7-0F16D4408903}" destId="{B0B40DBC-BC51-4CA0-87B9-2BBA505ED109}" srcOrd="7" destOrd="0" presId="urn:microsoft.com/office/officeart/2005/8/layout/orgChart1"/>
    <dgm:cxn modelId="{D5D2FD98-690D-4C6A-95BD-23AB311F62D3}" type="presParOf" srcId="{B0B40DBC-BC51-4CA0-87B9-2BBA505ED109}" destId="{8A0FAF4C-0E56-4AF5-89C2-0F59F66C80EA}" srcOrd="0" destOrd="0" presId="urn:microsoft.com/office/officeart/2005/8/layout/orgChart1"/>
    <dgm:cxn modelId="{318AC53A-50AF-4FBC-8458-7D26AA341850}" type="presParOf" srcId="{8A0FAF4C-0E56-4AF5-89C2-0F59F66C80EA}" destId="{0A8975D8-613B-4AE1-96EA-0DD7D2162CE2}" srcOrd="0" destOrd="0" presId="urn:microsoft.com/office/officeart/2005/8/layout/orgChart1"/>
    <dgm:cxn modelId="{DC5ADF69-ED39-4659-8BA8-CF4CECED8B71}" type="presParOf" srcId="{8A0FAF4C-0E56-4AF5-89C2-0F59F66C80EA}" destId="{97AEEDD2-5570-4D7E-8938-29E6D84C5877}" srcOrd="1" destOrd="0" presId="urn:microsoft.com/office/officeart/2005/8/layout/orgChart1"/>
    <dgm:cxn modelId="{74A636DB-009A-4AE8-927B-933434F1FE94}" type="presParOf" srcId="{B0B40DBC-BC51-4CA0-87B9-2BBA505ED109}" destId="{D040E9B9-30C4-4C58-AD72-0B3EDBD7EF39}" srcOrd="1" destOrd="0" presId="urn:microsoft.com/office/officeart/2005/8/layout/orgChart1"/>
    <dgm:cxn modelId="{DFD6C809-9D94-4920-A4C4-4629F7D328AC}" type="presParOf" srcId="{B0B40DBC-BC51-4CA0-87B9-2BBA505ED109}" destId="{70265B4A-AC28-47CF-A31B-0E8D083786C7}" srcOrd="2" destOrd="0" presId="urn:microsoft.com/office/officeart/2005/8/layout/orgChart1"/>
    <dgm:cxn modelId="{5C1DC06E-CA39-4B5A-998B-56540BD43471}" type="presParOf" srcId="{83245F33-E754-4E44-BF02-B1E36458D8C0}" destId="{661CA390-4AB6-4BAA-8C6E-7443DEAE173F}" srcOrd="2" destOrd="0" presId="urn:microsoft.com/office/officeart/2005/8/layout/orgChart1"/>
    <dgm:cxn modelId="{99191442-661A-4FE9-8DE1-F11337D56D31}" type="presParOf" srcId="{48943922-0822-404E-8184-454503C7A273}" destId="{D99A062F-1535-4B6E-81BC-91982445E7B0}" srcOrd="2" destOrd="0" presId="urn:microsoft.com/office/officeart/2005/8/layout/orgChart1"/>
    <dgm:cxn modelId="{C8696147-C9CA-47BB-A705-530E91ED06C7}" type="presParOf" srcId="{B70ABCDD-FB86-44D5-88DC-188A16BC7540}" destId="{3CA58A7F-82DE-417D-8E22-DB6D41B1471F}" srcOrd="2" destOrd="0" presId="urn:microsoft.com/office/officeart/2005/8/layout/orgChart1"/>
    <dgm:cxn modelId="{2ACFE7C5-28A9-47E1-8B12-3E2E9F73A27C}" type="presParOf" srcId="{B70ABCDD-FB86-44D5-88DC-188A16BC7540}" destId="{38350224-6DF4-4EC8-A356-15BC1DAF1F11}" srcOrd="3" destOrd="0" presId="urn:microsoft.com/office/officeart/2005/8/layout/orgChart1"/>
    <dgm:cxn modelId="{16D43F29-9987-488A-8259-4E8BD8D7F7C5}" type="presParOf" srcId="{38350224-6DF4-4EC8-A356-15BC1DAF1F11}" destId="{81AA08DA-F275-40E6-8FF5-68B2B3F74978}" srcOrd="0" destOrd="0" presId="urn:microsoft.com/office/officeart/2005/8/layout/orgChart1"/>
    <dgm:cxn modelId="{52BB8553-5136-408B-A342-4729BAD93760}" type="presParOf" srcId="{81AA08DA-F275-40E6-8FF5-68B2B3F74978}" destId="{20C78FD2-6C04-4687-AC62-5D57C4ADD636}" srcOrd="0" destOrd="0" presId="urn:microsoft.com/office/officeart/2005/8/layout/orgChart1"/>
    <dgm:cxn modelId="{E565DEF1-CA2D-4E5E-A24B-C2D4D3EF70C6}" type="presParOf" srcId="{81AA08DA-F275-40E6-8FF5-68B2B3F74978}" destId="{E5670E6F-0A75-42E8-93E4-5B6C6C02D822}" srcOrd="1" destOrd="0" presId="urn:microsoft.com/office/officeart/2005/8/layout/orgChart1"/>
    <dgm:cxn modelId="{BE311C8E-2F5C-43B1-9DB5-90BF39A5069D}" type="presParOf" srcId="{38350224-6DF4-4EC8-A356-15BC1DAF1F11}" destId="{09992BA7-BE3D-442F-934E-3DBA444BBBDF}" srcOrd="1" destOrd="0" presId="urn:microsoft.com/office/officeart/2005/8/layout/orgChart1"/>
    <dgm:cxn modelId="{E16193D2-A3EC-4CE1-B45C-241683790E60}" type="presParOf" srcId="{38350224-6DF4-4EC8-A356-15BC1DAF1F11}" destId="{F14B7467-F8C5-4B97-96A1-30D8803E0B2C}" srcOrd="2" destOrd="0" presId="urn:microsoft.com/office/officeart/2005/8/layout/orgChart1"/>
    <dgm:cxn modelId="{4BD0E630-AAC3-430B-88C6-EFC329189F9A}" type="presParOf" srcId="{C20A5F03-EAB7-4D30-BD15-7CC693FD3F42}" destId="{0C3C73BE-4F3D-453B-98E6-609B46B01E8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01CA169-C9CC-4D66-BC9D-CB0E882CB1BC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s-AR"/>
        </a:p>
      </dgm:t>
    </dgm:pt>
    <dgm:pt modelId="{FA60BF61-20CB-4978-9B82-B325F4EA3A54}">
      <dgm:prSet phldrT="[Texto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es-AR" sz="1100"/>
            <a:t>Producto</a:t>
          </a:r>
          <a:endParaRPr lang="es-AR" sz="500"/>
        </a:p>
      </dgm:t>
    </dgm:pt>
    <dgm:pt modelId="{4D2D0DFA-1DC5-4B09-B3CA-38D58F9563C1}" type="parTrans" cxnId="{66F40B0F-340E-4E9A-A58F-9133470FBF8E}">
      <dgm:prSet/>
      <dgm:spPr/>
      <dgm:t>
        <a:bodyPr/>
        <a:lstStyle/>
        <a:p>
          <a:endParaRPr lang="es-AR"/>
        </a:p>
      </dgm:t>
    </dgm:pt>
    <dgm:pt modelId="{546D634C-68D7-4D59-A609-5FF7D980751B}" type="sibTrans" cxnId="{66F40B0F-340E-4E9A-A58F-9133470FBF8E}">
      <dgm:prSet/>
      <dgm:spPr/>
      <dgm:t>
        <a:bodyPr/>
        <a:lstStyle/>
        <a:p>
          <a:endParaRPr lang="es-AR"/>
        </a:p>
      </dgm:t>
    </dgm:pt>
    <dgm:pt modelId="{D4AD66D3-4C0D-49EF-868B-2BE0ACB242A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Manual de usuario</a:t>
          </a:r>
        </a:p>
      </dgm:t>
    </dgm:pt>
    <dgm:pt modelId="{E639E9DA-AA44-4567-9A25-4874D247395D}" type="parTrans" cxnId="{640E0461-54C7-4DF4-9BA4-48A41C9D772B}">
      <dgm:prSet/>
      <dgm:spPr/>
      <dgm:t>
        <a:bodyPr/>
        <a:lstStyle/>
        <a:p>
          <a:endParaRPr lang="es-AR"/>
        </a:p>
      </dgm:t>
    </dgm:pt>
    <dgm:pt modelId="{009D3BCE-3924-43EE-8377-6F50A566FC5B}" type="sibTrans" cxnId="{640E0461-54C7-4DF4-9BA4-48A41C9D772B}">
      <dgm:prSet/>
      <dgm:spPr/>
      <dgm:t>
        <a:bodyPr/>
        <a:lstStyle/>
        <a:p>
          <a:endParaRPr lang="es-AR"/>
        </a:p>
      </dgm:t>
    </dgm:pt>
    <dgm:pt modelId="{43775F8B-7836-43F0-8609-98E6D7459B8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Product Backlog</a:t>
          </a:r>
        </a:p>
      </dgm:t>
    </dgm:pt>
    <dgm:pt modelId="{5DDE844C-3B5D-4D59-B4A0-D2652322189D}" type="parTrans" cxnId="{FB7C7B72-E410-4840-866D-649B971A6457}">
      <dgm:prSet/>
      <dgm:spPr/>
      <dgm:t>
        <a:bodyPr/>
        <a:lstStyle/>
        <a:p>
          <a:endParaRPr lang="es-AR"/>
        </a:p>
      </dgm:t>
    </dgm:pt>
    <dgm:pt modelId="{5C1529D4-A9BE-4145-B954-4B349283B21C}" type="sibTrans" cxnId="{FB7C7B72-E410-4840-866D-649B971A6457}">
      <dgm:prSet/>
      <dgm:spPr/>
      <dgm:t>
        <a:bodyPr/>
        <a:lstStyle/>
        <a:p>
          <a:endParaRPr lang="es-AR"/>
        </a:p>
      </dgm:t>
    </dgm:pt>
    <dgm:pt modelId="{71EDAAB5-61BC-4A28-9127-48D020AE4F4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Modelos</a:t>
          </a:r>
        </a:p>
      </dgm:t>
    </dgm:pt>
    <dgm:pt modelId="{6B9200D0-7977-4793-AD29-A77FFCF7C293}" type="parTrans" cxnId="{83A33944-BB2D-4E71-B1FC-912C5C4ADFD3}">
      <dgm:prSet/>
      <dgm:spPr/>
      <dgm:t>
        <a:bodyPr/>
        <a:lstStyle/>
        <a:p>
          <a:endParaRPr lang="es-AR"/>
        </a:p>
      </dgm:t>
    </dgm:pt>
    <dgm:pt modelId="{4F053548-94C3-4CA8-A1F5-46D63A75C525}" type="sibTrans" cxnId="{83A33944-BB2D-4E71-B1FC-912C5C4ADFD3}">
      <dgm:prSet/>
      <dgm:spPr/>
      <dgm:t>
        <a:bodyPr/>
        <a:lstStyle/>
        <a:p>
          <a:endParaRPr lang="es-AR"/>
        </a:p>
      </dgm:t>
    </dgm:pt>
    <dgm:pt modelId="{55EEEB90-6313-4785-A43F-8DDD89E90B2B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clases</a:t>
          </a:r>
        </a:p>
      </dgm:t>
    </dgm:pt>
    <dgm:pt modelId="{54F7FAE0-818B-4110-875F-94FD2813B8FD}" type="parTrans" cxnId="{D77D05D4-3979-49FF-B761-CBA2A41FED07}">
      <dgm:prSet/>
      <dgm:spPr/>
      <dgm:t>
        <a:bodyPr/>
        <a:lstStyle/>
        <a:p>
          <a:endParaRPr lang="es-AR"/>
        </a:p>
      </dgm:t>
    </dgm:pt>
    <dgm:pt modelId="{DA3FCEDE-61E7-4ECB-9996-F556166D3A43}" type="sibTrans" cxnId="{D77D05D4-3979-49FF-B761-CBA2A41FED07}">
      <dgm:prSet/>
      <dgm:spPr/>
      <dgm:t>
        <a:bodyPr/>
        <a:lstStyle/>
        <a:p>
          <a:endParaRPr lang="es-AR"/>
        </a:p>
      </dgm:t>
    </dgm:pt>
    <dgm:pt modelId="{4FFAA217-EF88-490C-BEDE-D416F4D5B026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estado</a:t>
          </a:r>
        </a:p>
      </dgm:t>
    </dgm:pt>
    <dgm:pt modelId="{499E916C-59BC-4DAB-8FAB-219E2282EB53}" type="parTrans" cxnId="{CDC9A3DA-9ACE-4075-93A6-785FA31651F2}">
      <dgm:prSet/>
      <dgm:spPr/>
      <dgm:t>
        <a:bodyPr/>
        <a:lstStyle/>
        <a:p>
          <a:endParaRPr lang="es-AR"/>
        </a:p>
      </dgm:t>
    </dgm:pt>
    <dgm:pt modelId="{87B211CE-C52C-4D81-8B31-FC0B9EDA302C}" type="sibTrans" cxnId="{CDC9A3DA-9ACE-4075-93A6-785FA31651F2}">
      <dgm:prSet/>
      <dgm:spPr/>
      <dgm:t>
        <a:bodyPr/>
        <a:lstStyle/>
        <a:p>
          <a:endParaRPr lang="es-AR"/>
        </a:p>
      </dgm:t>
    </dgm:pt>
    <dgm:pt modelId="{0D65A082-7E75-4D87-BCEE-A42C23C625FD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Entidad-Relacion</a:t>
          </a:r>
        </a:p>
      </dgm:t>
    </dgm:pt>
    <dgm:pt modelId="{86692471-86DC-4EF7-BCDB-7D03DE25313C}" type="parTrans" cxnId="{2672ECED-7252-4922-BF8B-7EAD58D97F41}">
      <dgm:prSet/>
      <dgm:spPr/>
      <dgm:t>
        <a:bodyPr/>
        <a:lstStyle/>
        <a:p>
          <a:endParaRPr lang="es-AR"/>
        </a:p>
      </dgm:t>
    </dgm:pt>
    <dgm:pt modelId="{72DA85FC-AE1A-49A4-99FD-CC94E0D90B16}" type="sibTrans" cxnId="{2672ECED-7252-4922-BF8B-7EAD58D97F41}">
      <dgm:prSet/>
      <dgm:spPr/>
      <dgm:t>
        <a:bodyPr/>
        <a:lstStyle/>
        <a:p>
          <a:endParaRPr lang="es-AR"/>
        </a:p>
      </dgm:t>
    </dgm:pt>
    <dgm:pt modelId="{F969270F-D674-46F4-8C23-7083A1C12F14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componentes</a:t>
          </a:r>
        </a:p>
      </dgm:t>
    </dgm:pt>
    <dgm:pt modelId="{48B9276F-E06C-4B3F-8BA9-05BE704B481C}" type="parTrans" cxnId="{D9BE6F18-1851-43A5-95C4-2D4039B98CA2}">
      <dgm:prSet/>
      <dgm:spPr/>
      <dgm:t>
        <a:bodyPr/>
        <a:lstStyle/>
        <a:p>
          <a:endParaRPr lang="es-AR"/>
        </a:p>
      </dgm:t>
    </dgm:pt>
    <dgm:pt modelId="{EE67C7C6-9DFB-4BCB-B027-48F356874679}" type="sibTrans" cxnId="{D9BE6F18-1851-43A5-95C4-2D4039B98CA2}">
      <dgm:prSet/>
      <dgm:spPr/>
      <dgm:t>
        <a:bodyPr/>
        <a:lstStyle/>
        <a:p>
          <a:endParaRPr lang="es-AR"/>
        </a:p>
      </dgm:t>
    </dgm:pt>
    <dgm:pt modelId="{65176415-6390-410E-99A6-B41104E0B5FF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Diagramas de interaccion</a:t>
          </a:r>
        </a:p>
      </dgm:t>
    </dgm:pt>
    <dgm:pt modelId="{CAA70904-335B-4C8C-8EDF-8FFF76ABB35B}" type="parTrans" cxnId="{DB8039AA-9D57-4EDE-B6F8-50F141486B0D}">
      <dgm:prSet/>
      <dgm:spPr/>
      <dgm:t>
        <a:bodyPr/>
        <a:lstStyle/>
        <a:p>
          <a:endParaRPr lang="es-AR"/>
        </a:p>
      </dgm:t>
    </dgm:pt>
    <dgm:pt modelId="{6C80A9A1-EF09-449A-87DF-94A45A80F934}" type="sibTrans" cxnId="{DB8039AA-9D57-4EDE-B6F8-50F141486B0D}">
      <dgm:prSet/>
      <dgm:spPr/>
      <dgm:t>
        <a:bodyPr/>
        <a:lstStyle/>
        <a:p>
          <a:endParaRPr lang="es-AR"/>
        </a:p>
      </dgm:t>
    </dgm:pt>
    <dgm:pt modelId="{0941281D-66AD-48D0-A8DE-A16759538377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Diagrama de despliegue</a:t>
          </a:r>
        </a:p>
      </dgm:t>
    </dgm:pt>
    <dgm:pt modelId="{C611556C-B8C8-4725-8C3F-9F1BA9C6360E}" type="parTrans" cxnId="{A64619CC-EED4-4E0B-A11E-08C901635E1B}">
      <dgm:prSet/>
      <dgm:spPr/>
      <dgm:t>
        <a:bodyPr/>
        <a:lstStyle/>
        <a:p>
          <a:endParaRPr lang="es-AR"/>
        </a:p>
      </dgm:t>
    </dgm:pt>
    <dgm:pt modelId="{676CD718-F77D-4A40-A478-735271067B24}" type="sibTrans" cxnId="{A64619CC-EED4-4E0B-A11E-08C901635E1B}">
      <dgm:prSet/>
      <dgm:spPr/>
      <dgm:t>
        <a:bodyPr/>
        <a:lstStyle/>
        <a:p>
          <a:endParaRPr lang="es-AR"/>
        </a:p>
      </dgm:t>
    </dgm:pt>
    <dgm:pt modelId="{08B5AFCC-CBD4-45CC-A8FB-DD6DD974553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Estudio inicial</a:t>
          </a:r>
        </a:p>
      </dgm:t>
    </dgm:pt>
    <dgm:pt modelId="{77CDDEB8-C56B-4717-89E2-D4CB90291B1C}" type="parTrans" cxnId="{E9FC971D-488E-42FD-82BA-3B2896D34454}">
      <dgm:prSet/>
      <dgm:spPr/>
      <dgm:t>
        <a:bodyPr/>
        <a:lstStyle/>
        <a:p>
          <a:endParaRPr lang="es-AR"/>
        </a:p>
      </dgm:t>
    </dgm:pt>
    <dgm:pt modelId="{7CB5314C-30CA-4F31-9F01-084FC94BE55E}" type="sibTrans" cxnId="{E9FC971D-488E-42FD-82BA-3B2896D34454}">
      <dgm:prSet/>
      <dgm:spPr/>
      <dgm:t>
        <a:bodyPr/>
        <a:lstStyle/>
        <a:p>
          <a:endParaRPr lang="es-AR"/>
        </a:p>
      </dgm:t>
    </dgm:pt>
    <dgm:pt modelId="{3FD35EEA-AAB8-40CB-B56D-734F35B4F49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la problemática y su contexto</a:t>
          </a:r>
        </a:p>
      </dgm:t>
    </dgm:pt>
    <dgm:pt modelId="{B9EED836-9245-41B5-87C5-0BF79625B8E8}" type="parTrans" cxnId="{F7E9EB2B-1203-4F48-91DC-BD5B4AFB1323}">
      <dgm:prSet/>
      <dgm:spPr/>
      <dgm:t>
        <a:bodyPr/>
        <a:lstStyle/>
        <a:p>
          <a:endParaRPr lang="es-AR"/>
        </a:p>
      </dgm:t>
    </dgm:pt>
    <dgm:pt modelId="{C4F8139B-7C3E-4827-959C-BC5935E6853F}" type="sibTrans" cxnId="{F7E9EB2B-1203-4F48-91DC-BD5B4AFB1323}">
      <dgm:prSet/>
      <dgm:spPr/>
      <dgm:t>
        <a:bodyPr/>
        <a:lstStyle/>
        <a:p>
          <a:endParaRPr lang="es-AR"/>
        </a:p>
      </dgm:t>
    </dgm:pt>
    <dgm:pt modelId="{C93C8CDB-B670-43A1-9806-268F4B8468D1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soluciones existentes en el mercado.</a:t>
          </a:r>
        </a:p>
      </dgm:t>
    </dgm:pt>
    <dgm:pt modelId="{9E2CFFAB-1F3B-43F7-8363-571BF12F99FA}" type="parTrans" cxnId="{5ACE561D-B2A0-4813-869E-11C90AA66758}">
      <dgm:prSet/>
      <dgm:spPr/>
      <dgm:t>
        <a:bodyPr/>
        <a:lstStyle/>
        <a:p>
          <a:endParaRPr lang="es-AR"/>
        </a:p>
      </dgm:t>
    </dgm:pt>
    <dgm:pt modelId="{BA251C94-688F-40D2-8C7E-5FD583EB6BC0}" type="sibTrans" cxnId="{5ACE561D-B2A0-4813-869E-11C90AA66758}">
      <dgm:prSet/>
      <dgm:spPr/>
      <dgm:t>
        <a:bodyPr/>
        <a:lstStyle/>
        <a:p>
          <a:endParaRPr lang="es-AR"/>
        </a:p>
      </dgm:t>
    </dgm:pt>
    <dgm:pt modelId="{225BAF71-A4D5-4AB5-94FB-71A517A380FA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alcances</a:t>
          </a:r>
        </a:p>
      </dgm:t>
    </dgm:pt>
    <dgm:pt modelId="{07493D63-77C9-4B1A-AD77-93D1C2D6B9E3}" type="parTrans" cxnId="{141DA714-0070-4137-B5B7-6EC65C25924A}">
      <dgm:prSet/>
      <dgm:spPr/>
      <dgm:t>
        <a:bodyPr/>
        <a:lstStyle/>
        <a:p>
          <a:endParaRPr lang="es-AR"/>
        </a:p>
      </dgm:t>
    </dgm:pt>
    <dgm:pt modelId="{22C9BA4D-3F28-4A74-AC1D-D25730712D11}" type="sibTrans" cxnId="{141DA714-0070-4137-B5B7-6EC65C25924A}">
      <dgm:prSet/>
      <dgm:spPr/>
      <dgm:t>
        <a:bodyPr/>
        <a:lstStyle/>
        <a:p>
          <a:endParaRPr lang="es-AR"/>
        </a:p>
      </dgm:t>
    </dgm:pt>
    <dgm:pt modelId="{B5A09C41-0EB4-4D9C-A8B5-F67748E55173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analisis de Factibilidad</a:t>
          </a:r>
        </a:p>
      </dgm:t>
    </dgm:pt>
    <dgm:pt modelId="{3900B2E3-CD1B-4081-87F9-60F20C637BD0}" type="parTrans" cxnId="{8DB562C5-494A-4FEA-AC57-A15EB8249BAD}">
      <dgm:prSet/>
      <dgm:spPr/>
      <dgm:t>
        <a:bodyPr/>
        <a:lstStyle/>
        <a:p>
          <a:endParaRPr lang="es-AR"/>
        </a:p>
      </dgm:t>
    </dgm:pt>
    <dgm:pt modelId="{ABF22810-659F-423E-A119-37C05D6CF819}" type="sibTrans" cxnId="{8DB562C5-494A-4FEA-AC57-A15EB8249BAD}">
      <dgm:prSet/>
      <dgm:spPr/>
      <dgm:t>
        <a:bodyPr/>
        <a:lstStyle/>
        <a:p>
          <a:endParaRPr lang="es-AR"/>
        </a:p>
      </dgm:t>
    </dgm:pt>
    <dgm:pt modelId="{B7D2E805-302D-450D-A59B-DDE2EA1FCE0C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historias de usuario</a:t>
          </a:r>
        </a:p>
      </dgm:t>
    </dgm:pt>
    <dgm:pt modelId="{E3450A69-178A-435F-9796-3B18E059D7E9}" type="parTrans" cxnId="{53EAAADD-3B2E-49B2-AAA0-3683D08624A6}">
      <dgm:prSet/>
      <dgm:spPr/>
      <dgm:t>
        <a:bodyPr/>
        <a:lstStyle/>
        <a:p>
          <a:endParaRPr lang="es-AR"/>
        </a:p>
      </dgm:t>
    </dgm:pt>
    <dgm:pt modelId="{402D6B84-50CC-4F1A-B36C-69FE0BE21BF4}" type="sibTrans" cxnId="{53EAAADD-3B2E-49B2-AAA0-3683D08624A6}">
      <dgm:prSet/>
      <dgm:spPr/>
      <dgm:t>
        <a:bodyPr/>
        <a:lstStyle/>
        <a:p>
          <a:endParaRPr lang="es-AR"/>
        </a:p>
      </dgm:t>
    </dgm:pt>
    <dgm:pt modelId="{A1477257-D8D9-433D-908E-941F2EEC1BF7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Priorizar historias de usuario</a:t>
          </a:r>
        </a:p>
      </dgm:t>
    </dgm:pt>
    <dgm:pt modelId="{954CF61B-3F46-4F4F-8170-AE14745BEB19}" type="parTrans" cxnId="{3C77DA3A-2111-42DC-B815-3DA68DC11397}">
      <dgm:prSet/>
      <dgm:spPr/>
      <dgm:t>
        <a:bodyPr/>
        <a:lstStyle/>
        <a:p>
          <a:endParaRPr lang="es-AR"/>
        </a:p>
      </dgm:t>
    </dgm:pt>
    <dgm:pt modelId="{20EAE8A5-DBAB-43BE-A6E3-7832AF562932}" type="sibTrans" cxnId="{3C77DA3A-2111-42DC-B815-3DA68DC11397}">
      <dgm:prSet/>
      <dgm:spPr/>
      <dgm:t>
        <a:bodyPr/>
        <a:lstStyle/>
        <a:p>
          <a:endParaRPr lang="es-AR"/>
        </a:p>
      </dgm:t>
    </dgm:pt>
    <dgm:pt modelId="{DDE5FB7D-904A-40FE-800D-D7C963FFC5B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Estimar historias de usuario</a:t>
          </a:r>
        </a:p>
      </dgm:t>
    </dgm:pt>
    <dgm:pt modelId="{5CEE68BE-3C96-477D-8661-B84366B38835}" type="parTrans" cxnId="{8F21E74A-B7E7-437F-9076-E7D2F77EFDFA}">
      <dgm:prSet/>
      <dgm:spPr/>
      <dgm:t>
        <a:bodyPr/>
        <a:lstStyle/>
        <a:p>
          <a:endParaRPr lang="es-AR"/>
        </a:p>
      </dgm:t>
    </dgm:pt>
    <dgm:pt modelId="{D2EE87ED-FF0F-4303-B476-565D5645147D}" type="sibTrans" cxnId="{8F21E74A-B7E7-437F-9076-E7D2F77EFDFA}">
      <dgm:prSet/>
      <dgm:spPr/>
      <dgm:t>
        <a:bodyPr/>
        <a:lstStyle/>
        <a:p>
          <a:endParaRPr lang="es-AR"/>
        </a:p>
      </dgm:t>
    </dgm:pt>
    <dgm:pt modelId="{6E3DE5EC-431F-4393-BD82-B1091484780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Estructura</a:t>
          </a:r>
        </a:p>
      </dgm:t>
    </dgm:pt>
    <dgm:pt modelId="{F93E0767-F6E3-4533-8F48-510B7ADB4430}" type="parTrans" cxnId="{CE348586-1917-4ACA-B426-48565CFBDDA7}">
      <dgm:prSet/>
      <dgm:spPr/>
      <dgm:t>
        <a:bodyPr/>
        <a:lstStyle/>
        <a:p>
          <a:endParaRPr lang="es-AR"/>
        </a:p>
      </dgm:t>
    </dgm:pt>
    <dgm:pt modelId="{32599F2D-7F57-4A4E-8681-19518CAF9E84}" type="sibTrans" cxnId="{CE348586-1917-4ACA-B426-48565CFBDDA7}">
      <dgm:prSet/>
      <dgm:spPr/>
      <dgm:t>
        <a:bodyPr/>
        <a:lstStyle/>
        <a:p>
          <a:endParaRPr lang="es-AR"/>
        </a:p>
      </dgm:t>
    </dgm:pt>
    <dgm:pt modelId="{14B40051-4348-41C3-9959-3D3FFF676671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Describir Procedimientos</a:t>
          </a:r>
        </a:p>
      </dgm:t>
    </dgm:pt>
    <dgm:pt modelId="{592E8660-0D23-46E8-8B3C-944FAC6AF6CE}" type="parTrans" cxnId="{0CE3205C-F90F-48F7-AD8E-59BD2334F1AB}">
      <dgm:prSet/>
      <dgm:spPr/>
      <dgm:t>
        <a:bodyPr/>
        <a:lstStyle/>
        <a:p>
          <a:endParaRPr lang="es-AR"/>
        </a:p>
      </dgm:t>
    </dgm:pt>
    <dgm:pt modelId="{CC2F5B20-5A0C-41D7-88BE-B7B20EC2645B}" type="sibTrans" cxnId="{0CE3205C-F90F-48F7-AD8E-59BD2334F1AB}">
      <dgm:prSet/>
      <dgm:spPr/>
      <dgm:t>
        <a:bodyPr/>
        <a:lstStyle/>
        <a:p>
          <a:endParaRPr lang="es-AR"/>
        </a:p>
      </dgm:t>
    </dgm:pt>
    <dgm:pt modelId="{D0B82A34-C124-4677-91B8-6110EC9562D5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 Sprint 0</a:t>
          </a:r>
        </a:p>
      </dgm:t>
    </dgm:pt>
    <dgm:pt modelId="{774203D9-4370-4B5B-9AD0-697957FAC3A3}" type="parTrans" cxnId="{269147E5-8977-4DD5-B77D-5AC2744A713C}">
      <dgm:prSet/>
      <dgm:spPr/>
      <dgm:t>
        <a:bodyPr/>
        <a:lstStyle/>
        <a:p>
          <a:endParaRPr lang="es-AR"/>
        </a:p>
      </dgm:t>
    </dgm:pt>
    <dgm:pt modelId="{012799E6-7713-4B41-B576-53F266B76599}" type="sibTrans" cxnId="{269147E5-8977-4DD5-B77D-5AC2744A713C}">
      <dgm:prSet/>
      <dgm:spPr/>
      <dgm:t>
        <a:bodyPr/>
        <a:lstStyle/>
        <a:p>
          <a:endParaRPr lang="es-AR"/>
        </a:p>
      </dgm:t>
    </dgm:pt>
    <dgm:pt modelId="{E526F98C-F77E-4BEB-B214-E343BFE9D4C4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entorno de trabajo</a:t>
          </a:r>
        </a:p>
      </dgm:t>
    </dgm:pt>
    <dgm:pt modelId="{E6D6B254-DAC2-41F3-A718-D95A93D7281D}" type="parTrans" cxnId="{8139077B-A8CB-4944-A6C3-FF0403879BF8}">
      <dgm:prSet/>
      <dgm:spPr/>
      <dgm:t>
        <a:bodyPr/>
        <a:lstStyle/>
        <a:p>
          <a:endParaRPr lang="es-AR"/>
        </a:p>
      </dgm:t>
    </dgm:pt>
    <dgm:pt modelId="{6C146C4E-41B5-44F1-80EF-C06DE6B850FE}" type="sibTrans" cxnId="{8139077B-A8CB-4944-A6C3-FF0403879BF8}">
      <dgm:prSet/>
      <dgm:spPr/>
      <dgm:t>
        <a:bodyPr/>
        <a:lstStyle/>
        <a:p>
          <a:endParaRPr lang="es-AR"/>
        </a:p>
      </dgm:t>
    </dgm:pt>
    <dgm:pt modelId="{57D0853C-A50D-448C-ACD1-81A557FE45EB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ciclo de vida</a:t>
          </a:r>
        </a:p>
      </dgm:t>
    </dgm:pt>
    <dgm:pt modelId="{3651F4DE-3646-4852-A881-EDBF72E6C36C}" type="parTrans" cxnId="{30F5D00C-DEEA-444A-96FB-615226959635}">
      <dgm:prSet/>
      <dgm:spPr/>
      <dgm:t>
        <a:bodyPr/>
        <a:lstStyle/>
        <a:p>
          <a:endParaRPr lang="es-AR"/>
        </a:p>
      </dgm:t>
    </dgm:pt>
    <dgm:pt modelId="{26F6565A-7F3C-4284-8756-C695AE33A67F}" type="sibTrans" cxnId="{30F5D00C-DEEA-444A-96FB-615226959635}">
      <dgm:prSet/>
      <dgm:spPr/>
      <dgm:t>
        <a:bodyPr/>
        <a:lstStyle/>
        <a:p>
          <a:endParaRPr lang="es-AR"/>
        </a:p>
      </dgm:t>
    </dgm:pt>
    <dgm:pt modelId="{CCD311D7-490E-424C-8D6A-16F8F5750913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1000"/>
            <a:t>Resultados Sprint n</a:t>
          </a:r>
        </a:p>
      </dgm:t>
    </dgm:pt>
    <dgm:pt modelId="{6F018723-FEBD-4155-97C4-3CFAAE669374}" type="parTrans" cxnId="{60FA3BBA-DCC7-4234-9CEE-0804ED9B1155}">
      <dgm:prSet/>
      <dgm:spPr/>
      <dgm:t>
        <a:bodyPr/>
        <a:lstStyle/>
        <a:p>
          <a:endParaRPr lang="es-AR"/>
        </a:p>
      </dgm:t>
    </dgm:pt>
    <dgm:pt modelId="{1D4E5426-F83C-4CD1-AF6A-81AE67900BBB}" type="sibTrans" cxnId="{60FA3BBA-DCC7-4234-9CEE-0804ED9B1155}">
      <dgm:prSet/>
      <dgm:spPr/>
      <dgm:t>
        <a:bodyPr/>
        <a:lstStyle/>
        <a:p>
          <a:endParaRPr lang="es-AR"/>
        </a:p>
      </dgm:t>
    </dgm:pt>
    <dgm:pt modelId="{ABCAD964-FD6C-403F-B371-56D65BDB8D9F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nombrado</a:t>
          </a:r>
        </a:p>
      </dgm:t>
    </dgm:pt>
    <dgm:pt modelId="{A467551C-013E-4528-9021-3E39B5748ADE}" type="parTrans" cxnId="{AAA0DE09-435C-414B-B88B-2AE73D5D352D}">
      <dgm:prSet/>
      <dgm:spPr/>
      <dgm:t>
        <a:bodyPr/>
        <a:lstStyle/>
        <a:p>
          <a:endParaRPr lang="es-AR"/>
        </a:p>
      </dgm:t>
    </dgm:pt>
    <dgm:pt modelId="{8015A1AC-19DF-45F5-AED3-DBA5C8B1CD37}" type="sibTrans" cxnId="{AAA0DE09-435C-414B-B88B-2AE73D5D352D}">
      <dgm:prSet/>
      <dgm:spPr/>
      <dgm:t>
        <a:bodyPr/>
        <a:lstStyle/>
        <a:p>
          <a:endParaRPr lang="es-AR"/>
        </a:p>
      </dgm:t>
    </dgm:pt>
    <dgm:pt modelId="{AFD724F5-A50D-419E-B436-62D1C7F338A2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Actualizar modelos existentes</a:t>
          </a:r>
        </a:p>
      </dgm:t>
    </dgm:pt>
    <dgm:pt modelId="{3FDFA4FC-3307-4053-821F-FBF6F865B9DF}" type="parTrans" cxnId="{A779B2C0-C971-43B9-8B52-0530E19F9264}">
      <dgm:prSet/>
      <dgm:spPr/>
      <dgm:t>
        <a:bodyPr/>
        <a:lstStyle/>
        <a:p>
          <a:endParaRPr lang="es-AR"/>
        </a:p>
      </dgm:t>
    </dgm:pt>
    <dgm:pt modelId="{F32CAC6A-9376-4DBA-874A-A806C48DC317}" type="sibTrans" cxnId="{A779B2C0-C971-43B9-8B52-0530E19F9264}">
      <dgm:prSet/>
      <dgm:spPr/>
      <dgm:t>
        <a:bodyPr/>
        <a:lstStyle/>
        <a:p>
          <a:endParaRPr lang="es-AR"/>
        </a:p>
      </dgm:t>
    </dgm:pt>
    <dgm:pt modelId="{AD7B816E-1A53-4BD2-8BE7-C5E2FDD99EDC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Modelos Actualizados</a:t>
          </a:r>
        </a:p>
      </dgm:t>
    </dgm:pt>
    <dgm:pt modelId="{42DA1B30-88E7-4E62-A3CB-DE6702DDE355}" type="parTrans" cxnId="{B68FBDD3-2E9D-4A89-8F94-E2C5DCCA6E3C}">
      <dgm:prSet/>
      <dgm:spPr/>
      <dgm:t>
        <a:bodyPr/>
        <a:lstStyle/>
        <a:p>
          <a:endParaRPr lang="es-AR"/>
        </a:p>
      </dgm:t>
    </dgm:pt>
    <dgm:pt modelId="{0E37614B-7938-442F-88AB-1ABAE7CC7855}" type="sibTrans" cxnId="{B68FBDD3-2E9D-4A89-8F94-E2C5DCCA6E3C}">
      <dgm:prSet/>
      <dgm:spPr/>
      <dgm:t>
        <a:bodyPr/>
        <a:lstStyle/>
        <a:p>
          <a:endParaRPr lang="es-AR"/>
        </a:p>
      </dgm:t>
    </dgm:pt>
    <dgm:pt modelId="{11566BCD-0C0A-4AF0-B4FF-F5F04A85E77A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 actualizada</a:t>
          </a:r>
        </a:p>
      </dgm:t>
    </dgm:pt>
    <dgm:pt modelId="{BF106E88-8BB1-4360-9315-2EAE62C1B0E0}" type="parTrans" cxnId="{AA434984-C634-4FFC-86AC-6A99A6625678}">
      <dgm:prSet/>
      <dgm:spPr/>
      <dgm:t>
        <a:bodyPr/>
        <a:lstStyle/>
        <a:p>
          <a:endParaRPr lang="es-AR"/>
        </a:p>
      </dgm:t>
    </dgm:pt>
    <dgm:pt modelId="{356093E6-5AEA-4A3B-90F9-A9A70EBD5984}" type="sibTrans" cxnId="{AA434984-C634-4FFC-86AC-6A99A6625678}">
      <dgm:prSet/>
      <dgm:spPr/>
      <dgm:t>
        <a:bodyPr/>
        <a:lstStyle/>
        <a:p>
          <a:endParaRPr lang="es-AR"/>
        </a:p>
      </dgm:t>
    </dgm:pt>
    <dgm:pt modelId="{09AC4471-8CB7-4CF8-A0C7-21A91776F99B}">
      <dgm:prSet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ERS</a:t>
          </a:r>
        </a:p>
      </dgm:t>
    </dgm:pt>
    <dgm:pt modelId="{EA8FCF87-D285-4E0B-95F3-0085D5685172}" type="parTrans" cxnId="{7E31614D-8F8B-4742-880A-33BADE7329EF}">
      <dgm:prSet/>
      <dgm:spPr/>
      <dgm:t>
        <a:bodyPr/>
        <a:lstStyle/>
        <a:p>
          <a:endParaRPr lang="es-AR"/>
        </a:p>
      </dgm:t>
    </dgm:pt>
    <dgm:pt modelId="{1E63505C-3005-4581-AF01-857D2C50397C}" type="sibTrans" cxnId="{7E31614D-8F8B-4742-880A-33BADE7329EF}">
      <dgm:prSet/>
      <dgm:spPr/>
      <dgm:t>
        <a:bodyPr/>
        <a:lstStyle/>
        <a:p>
          <a:endParaRPr lang="es-AR"/>
        </a:p>
      </dgm:t>
    </dgm:pt>
    <dgm:pt modelId="{00B6158E-FFFB-4997-BB20-9C493359D37E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Entrevistar expertos en  dominio</a:t>
          </a:r>
        </a:p>
      </dgm:t>
    </dgm:pt>
    <dgm:pt modelId="{14D6803D-103C-4D16-82EA-D210B385A152}" type="parTrans" cxnId="{608CF9E0-5B49-48C0-97F6-C0BFC6E80CDE}">
      <dgm:prSet/>
      <dgm:spPr/>
      <dgm:t>
        <a:bodyPr/>
        <a:lstStyle/>
        <a:p>
          <a:endParaRPr lang="es-AR"/>
        </a:p>
      </dgm:t>
    </dgm:pt>
    <dgm:pt modelId="{37B2573E-E607-4B92-8C04-2C9BFFA7389D}" type="sibTrans" cxnId="{608CF9E0-5B49-48C0-97F6-C0BFC6E80CDE}">
      <dgm:prSet/>
      <dgm:spPr/>
      <dgm:t>
        <a:bodyPr/>
        <a:lstStyle/>
        <a:p>
          <a:endParaRPr lang="es-AR"/>
        </a:p>
      </dgm:t>
    </dgm:pt>
    <dgm:pt modelId="{CF6C13C3-6FDC-44EC-8727-A75B29D863C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Identificar funcionalidades</a:t>
          </a:r>
        </a:p>
      </dgm:t>
    </dgm:pt>
    <dgm:pt modelId="{309BFF6C-72F4-43E6-A707-1915A2F4678B}" type="parTrans" cxnId="{F4DD8D7E-8432-4C82-9EC9-8F84499DEBEC}">
      <dgm:prSet/>
      <dgm:spPr/>
      <dgm:t>
        <a:bodyPr/>
        <a:lstStyle/>
        <a:p>
          <a:endParaRPr lang="es-AR"/>
        </a:p>
      </dgm:t>
    </dgm:pt>
    <dgm:pt modelId="{826292EA-DF08-4772-9269-E7CB9647D3BD}" type="sibTrans" cxnId="{F4DD8D7E-8432-4C82-9EC9-8F84499DEBEC}">
      <dgm:prSet/>
      <dgm:spPr/>
      <dgm:t>
        <a:bodyPr/>
        <a:lstStyle/>
        <a:p>
          <a:endParaRPr lang="es-AR"/>
        </a:p>
      </dgm:t>
    </dgm:pt>
    <dgm:pt modelId="{4A496743-29F4-48A3-B09B-6F8EDD11361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Especificar funcionalidades</a:t>
          </a:r>
        </a:p>
      </dgm:t>
    </dgm:pt>
    <dgm:pt modelId="{29A2552B-2690-40EA-A37C-CDEC46640A31}" type="parTrans" cxnId="{118D72F3-9021-4499-840C-2AF60D6E54F7}">
      <dgm:prSet/>
      <dgm:spPr/>
      <dgm:t>
        <a:bodyPr/>
        <a:lstStyle/>
        <a:p>
          <a:endParaRPr lang="es-AR"/>
        </a:p>
      </dgm:t>
    </dgm:pt>
    <dgm:pt modelId="{5484EA76-EB02-46F6-BFFF-3440414D67E2}" type="sibTrans" cxnId="{118D72F3-9021-4499-840C-2AF60D6E54F7}">
      <dgm:prSet/>
      <dgm:spPr/>
      <dgm:t>
        <a:bodyPr/>
        <a:lstStyle/>
        <a:p>
          <a:endParaRPr lang="es-AR"/>
        </a:p>
      </dgm:t>
    </dgm:pt>
    <dgm:pt modelId="{9E40C8DE-2599-4289-AD98-BA1270F83780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Definir reglas de negocio</a:t>
          </a:r>
        </a:p>
      </dgm:t>
    </dgm:pt>
    <dgm:pt modelId="{ABFB6E77-626B-420E-B194-92C6B8D4AFA3}" type="parTrans" cxnId="{C4C4899B-C875-46CC-9FCE-2210991A34A5}">
      <dgm:prSet/>
      <dgm:spPr/>
      <dgm:t>
        <a:bodyPr/>
        <a:lstStyle/>
        <a:p>
          <a:endParaRPr lang="es-AR"/>
        </a:p>
      </dgm:t>
    </dgm:pt>
    <dgm:pt modelId="{1065442B-DCEF-4D77-BBB7-805D162E4185}" type="sibTrans" cxnId="{C4C4899B-C875-46CC-9FCE-2210991A34A5}">
      <dgm:prSet/>
      <dgm:spPr/>
      <dgm:t>
        <a:bodyPr/>
        <a:lstStyle/>
        <a:p>
          <a:endParaRPr lang="es-AR"/>
        </a:p>
      </dgm:t>
    </dgm:pt>
    <dgm:pt modelId="{E7A3A4E6-1965-45C3-88D8-111EC1678416}">
      <dgm:prSet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AR"/>
            <a:t>Metodología y Herramientas de Desarrollo</a:t>
          </a:r>
        </a:p>
      </dgm:t>
    </dgm:pt>
    <dgm:pt modelId="{9C798E9B-296C-46FC-83F3-7B4EBA000DC7}" type="parTrans" cxnId="{CC5E4622-3236-4FE4-90C2-66D62DA0E609}">
      <dgm:prSet/>
      <dgm:spPr/>
      <dgm:t>
        <a:bodyPr/>
        <a:lstStyle/>
        <a:p>
          <a:endParaRPr lang="es-AR"/>
        </a:p>
      </dgm:t>
    </dgm:pt>
    <dgm:pt modelId="{3489B4F0-EE31-4237-9C19-9F3DBFEE00CC}" type="sibTrans" cxnId="{CC5E4622-3236-4FE4-90C2-66D62DA0E609}">
      <dgm:prSet/>
      <dgm:spPr/>
      <dgm:t>
        <a:bodyPr/>
        <a:lstStyle/>
        <a:p>
          <a:endParaRPr lang="es-AR"/>
        </a:p>
      </dgm:t>
    </dgm:pt>
    <dgm:pt modelId="{DC3954F8-0A6D-435E-BFFA-9BF41B09A198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Diseñar Solución para sprint</a:t>
          </a:r>
        </a:p>
      </dgm:t>
    </dgm:pt>
    <dgm:pt modelId="{D3E079D7-5AD3-48F2-89D5-352A9EC685A6}" type="parTrans" cxnId="{5B1AD0A7-B92E-4C8E-A4C7-BD92DFCF37DA}">
      <dgm:prSet/>
      <dgm:spPr/>
      <dgm:t>
        <a:bodyPr/>
        <a:lstStyle/>
        <a:p>
          <a:endParaRPr lang="es-AR"/>
        </a:p>
      </dgm:t>
    </dgm:pt>
    <dgm:pt modelId="{3B3F78B0-1813-4885-B520-801911DF4982}" type="sibTrans" cxnId="{5B1AD0A7-B92E-4C8E-A4C7-BD92DFCF37DA}">
      <dgm:prSet/>
      <dgm:spPr/>
      <dgm:t>
        <a:bodyPr/>
        <a:lstStyle/>
        <a:p>
          <a:endParaRPr lang="es-AR"/>
        </a:p>
      </dgm:t>
    </dgm:pt>
    <dgm:pt modelId="{8E2D618C-D466-4723-9D8A-1D6FC5C6E88A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Analizar y Especificar</a:t>
          </a:r>
        </a:p>
      </dgm:t>
    </dgm:pt>
    <dgm:pt modelId="{67529DC2-8718-4F7A-AF75-F71CD9BD0177}" type="parTrans" cxnId="{41E44487-AF98-4ABE-B264-9DFF8CE77AE8}">
      <dgm:prSet/>
      <dgm:spPr/>
      <dgm:t>
        <a:bodyPr/>
        <a:lstStyle/>
        <a:p>
          <a:endParaRPr lang="es-AR"/>
        </a:p>
      </dgm:t>
    </dgm:pt>
    <dgm:pt modelId="{EDC7FC56-0AB3-4769-909C-50DD06F26A3E}" type="sibTrans" cxnId="{41E44487-AF98-4ABE-B264-9DFF8CE77AE8}">
      <dgm:prSet/>
      <dgm:spPr/>
      <dgm:t>
        <a:bodyPr/>
        <a:lstStyle/>
        <a:p>
          <a:endParaRPr lang="es-AR"/>
        </a:p>
      </dgm:t>
    </dgm:pt>
    <dgm:pt modelId="{94FF9F68-13DF-4F1B-A073-FF1770AC4F92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Backlog actualizado</a:t>
          </a:r>
        </a:p>
      </dgm:t>
    </dgm:pt>
    <dgm:pt modelId="{874A17F5-0999-4DEA-B699-BBD905216E10}" type="parTrans" cxnId="{32868C53-FCA9-4D1F-B52A-FE9C8E6196CE}">
      <dgm:prSet/>
      <dgm:spPr/>
      <dgm:t>
        <a:bodyPr/>
        <a:lstStyle/>
        <a:p>
          <a:endParaRPr lang="es-AR"/>
        </a:p>
      </dgm:t>
    </dgm:pt>
    <dgm:pt modelId="{BB0343E2-E073-4596-BE23-E281B7957D1E}" type="sibTrans" cxnId="{32868C53-FCA9-4D1F-B52A-FE9C8E6196CE}">
      <dgm:prSet/>
      <dgm:spPr/>
      <dgm:t>
        <a:bodyPr/>
        <a:lstStyle/>
        <a:p>
          <a:endParaRPr lang="es-AR"/>
        </a:p>
      </dgm:t>
    </dgm:pt>
    <dgm:pt modelId="{4FFA065C-F2FA-4CA0-9B9C-CC29CE827C11}">
      <dgm:prSet phldrT="[Texto]" custT="1"/>
      <dgm:spPr>
        <a:solidFill>
          <a:schemeClr val="tx2">
            <a:lumMod val="75000"/>
          </a:schemeClr>
        </a:solidFill>
      </dgm:spPr>
      <dgm:t>
        <a:bodyPr/>
        <a:lstStyle/>
        <a:p>
          <a:r>
            <a:rPr lang="es-AR" sz="800"/>
            <a:t>Sprint Backlog</a:t>
          </a:r>
        </a:p>
      </dgm:t>
    </dgm:pt>
    <dgm:pt modelId="{5D1C932D-9A63-47EA-B2EB-F438A78104F9}" type="parTrans" cxnId="{9907FE52-D1C3-45D1-A79C-4D6EEAF01D04}">
      <dgm:prSet/>
      <dgm:spPr/>
      <dgm:t>
        <a:bodyPr/>
        <a:lstStyle/>
        <a:p>
          <a:endParaRPr lang="es-AR"/>
        </a:p>
      </dgm:t>
    </dgm:pt>
    <dgm:pt modelId="{19DB848C-DDCA-4BBE-B877-129E23D7DCEA}" type="sibTrans" cxnId="{9907FE52-D1C3-45D1-A79C-4D6EEAF01D04}">
      <dgm:prSet/>
      <dgm:spPr/>
      <dgm:t>
        <a:bodyPr/>
        <a:lstStyle/>
        <a:p>
          <a:endParaRPr lang="es-AR"/>
        </a:p>
      </dgm:t>
    </dgm:pt>
    <dgm:pt modelId="{57321448-9C60-40CF-8D95-47C83FFDA5C5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Sprint Planning</a:t>
          </a:r>
        </a:p>
      </dgm:t>
    </dgm:pt>
    <dgm:pt modelId="{FDD187B2-CBD5-4876-BCCF-94C2C43ED4EB}" type="parTrans" cxnId="{6380A5E4-D589-4AB2-A44F-D0F3E014FE89}">
      <dgm:prSet/>
      <dgm:spPr/>
      <dgm:t>
        <a:bodyPr/>
        <a:lstStyle/>
        <a:p>
          <a:endParaRPr lang="es-AR"/>
        </a:p>
      </dgm:t>
    </dgm:pt>
    <dgm:pt modelId="{F13A2560-1877-44D4-9AD6-CB6605416A63}" type="sibTrans" cxnId="{6380A5E4-D589-4AB2-A44F-D0F3E014FE89}">
      <dgm:prSet/>
      <dgm:spPr/>
      <dgm:t>
        <a:bodyPr/>
        <a:lstStyle/>
        <a:p>
          <a:endParaRPr lang="es-AR"/>
        </a:p>
      </dgm:t>
    </dgm:pt>
    <dgm:pt modelId="{74CF83A5-859B-4E84-BC2E-C41DFB2C61E9}">
      <dgm:prSet phldrT="[Texto]"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ES" sz="750"/>
            <a:t>Realizar Sprint Review</a:t>
          </a:r>
          <a:endParaRPr lang="es-AR" sz="750"/>
        </a:p>
      </dgm:t>
    </dgm:pt>
    <dgm:pt modelId="{C23A910E-109A-4267-AB65-9144FB39116B}" type="parTrans" cxnId="{771DF77E-A918-4F48-8697-D2FD6AD6AB90}">
      <dgm:prSet/>
      <dgm:spPr/>
      <dgm:t>
        <a:bodyPr/>
        <a:lstStyle/>
        <a:p>
          <a:endParaRPr lang="es-AR"/>
        </a:p>
      </dgm:t>
    </dgm:pt>
    <dgm:pt modelId="{D2A7D30E-BB24-403A-B79A-082CF6F66C98}" type="sibTrans" cxnId="{771DF77E-A918-4F48-8697-D2FD6AD6AB90}">
      <dgm:prSet/>
      <dgm:spPr/>
      <dgm:t>
        <a:bodyPr/>
        <a:lstStyle/>
        <a:p>
          <a:endParaRPr lang="es-AR"/>
        </a:p>
      </dgm:t>
    </dgm:pt>
    <dgm:pt modelId="{319430EB-B177-4C55-9049-A87A345B2164}">
      <dgm:prSet custT="1"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 sz="750"/>
            <a:t>Realizar Correcciones</a:t>
          </a:r>
        </a:p>
      </dgm:t>
    </dgm:pt>
    <dgm:pt modelId="{AF924D5C-C9C2-4ED4-925A-47777569056E}" type="parTrans" cxnId="{AB6FCF82-5499-492E-8325-402C652267FB}">
      <dgm:prSet/>
      <dgm:spPr/>
      <dgm:t>
        <a:bodyPr/>
        <a:lstStyle/>
        <a:p>
          <a:endParaRPr lang="es-AR"/>
        </a:p>
      </dgm:t>
    </dgm:pt>
    <dgm:pt modelId="{AE6EBD1B-69AC-480F-9D05-0510B0E0E017}" type="sibTrans" cxnId="{AB6FCF82-5499-492E-8325-402C652267FB}">
      <dgm:prSet/>
      <dgm:spPr/>
      <dgm:t>
        <a:bodyPr/>
        <a:lstStyle/>
        <a:p>
          <a:endParaRPr lang="es-AR"/>
        </a:p>
      </dgm:t>
    </dgm:pt>
    <dgm:pt modelId="{261D35F4-200D-48D0-A39E-E97DCECB8DDC}">
      <dgm:prSet phldrT="[Texto]" custT="1"/>
      <dgm:spPr>
        <a:solidFill>
          <a:schemeClr val="accent2">
            <a:lumMod val="75000"/>
            <a:alpha val="40000"/>
          </a:schemeClr>
        </a:solidFill>
        <a:ln>
          <a:noFill/>
        </a:ln>
      </dgm:spPr>
      <dgm:t>
        <a:bodyPr/>
        <a:lstStyle/>
        <a:p>
          <a:endParaRPr lang="es-AR" sz="750"/>
        </a:p>
      </dgm:t>
    </dgm:pt>
    <dgm:pt modelId="{C84EE21D-FC56-4671-B40C-FD0AECB13AF3}" type="parTrans" cxnId="{AA506CBA-F8AA-4E33-A182-04E54C40C346}">
      <dgm:prSet/>
      <dgm:spPr/>
      <dgm:t>
        <a:bodyPr/>
        <a:lstStyle/>
        <a:p>
          <a:endParaRPr lang="es-AR"/>
        </a:p>
      </dgm:t>
    </dgm:pt>
    <dgm:pt modelId="{C3401346-1BCB-4945-9A38-A661970C6501}" type="sibTrans" cxnId="{AA506CBA-F8AA-4E33-A182-04E54C40C346}">
      <dgm:prSet/>
      <dgm:spPr/>
      <dgm:t>
        <a:bodyPr/>
        <a:lstStyle/>
        <a:p>
          <a:endParaRPr lang="es-AR"/>
        </a:p>
      </dgm:t>
    </dgm:pt>
    <dgm:pt modelId="{6F787B28-14ED-4D48-A55A-7BBCD3CBF8D6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Desarrollar</a:t>
          </a:r>
        </a:p>
      </dgm:t>
    </dgm:pt>
    <dgm:pt modelId="{5D77EF1C-999A-4B18-8CA8-8357D1916B3D}" type="parTrans" cxnId="{44BDE308-3F45-4918-A117-1503527FE11E}">
      <dgm:prSet/>
      <dgm:spPr/>
      <dgm:t>
        <a:bodyPr/>
        <a:lstStyle/>
        <a:p>
          <a:endParaRPr lang="es-AR"/>
        </a:p>
      </dgm:t>
    </dgm:pt>
    <dgm:pt modelId="{E60DA93D-5E79-4793-BE5A-D18FCE3A032A}" type="sibTrans" cxnId="{44BDE308-3F45-4918-A117-1503527FE11E}">
      <dgm:prSet/>
      <dgm:spPr/>
      <dgm:t>
        <a:bodyPr/>
        <a:lstStyle/>
        <a:p>
          <a:endParaRPr lang="es-AR"/>
        </a:p>
      </dgm:t>
    </dgm:pt>
    <dgm:pt modelId="{931F049E-CFBA-440C-8ACF-890AE04F85B7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Testear</a:t>
          </a:r>
        </a:p>
      </dgm:t>
    </dgm:pt>
    <dgm:pt modelId="{096F6FFA-A187-4A26-8AA6-61F307DA4ACA}" type="parTrans" cxnId="{FF22C9B3-E28E-4CA5-9D4D-38072153878B}">
      <dgm:prSet/>
      <dgm:spPr/>
      <dgm:t>
        <a:bodyPr/>
        <a:lstStyle/>
        <a:p>
          <a:endParaRPr lang="es-AR"/>
        </a:p>
      </dgm:t>
    </dgm:pt>
    <dgm:pt modelId="{CC72701B-5151-4C3F-BEBE-FE9121237DE3}" type="sibTrans" cxnId="{FF22C9B3-E28E-4CA5-9D4D-38072153878B}">
      <dgm:prSet/>
      <dgm:spPr/>
      <dgm:t>
        <a:bodyPr/>
        <a:lstStyle/>
        <a:p>
          <a:endParaRPr lang="es-AR"/>
        </a:p>
      </dgm:t>
    </dgm:pt>
    <dgm:pt modelId="{E45860EF-441D-4D39-BC79-81EC7F10AA4D}">
      <dgm:prSet/>
      <dgm:spPr>
        <a:solidFill>
          <a:schemeClr val="bg1">
            <a:lumMod val="65000"/>
          </a:schemeClr>
        </a:solidFill>
      </dgm:spPr>
      <dgm:t>
        <a:bodyPr/>
        <a:lstStyle/>
        <a:p>
          <a:r>
            <a:rPr lang="es-AR"/>
            <a:t>Implementar</a:t>
          </a:r>
        </a:p>
      </dgm:t>
    </dgm:pt>
    <dgm:pt modelId="{004FEBB1-307F-41B0-B672-31A513121D89}" type="parTrans" cxnId="{DD7E5471-DC7A-49C1-B65B-FC4917966267}">
      <dgm:prSet/>
      <dgm:spPr/>
      <dgm:t>
        <a:bodyPr/>
        <a:lstStyle/>
        <a:p>
          <a:endParaRPr lang="es-AR"/>
        </a:p>
      </dgm:t>
    </dgm:pt>
    <dgm:pt modelId="{A3944EBB-D470-4C4F-8285-04D5043189C0}" type="sibTrans" cxnId="{DD7E5471-DC7A-49C1-B65B-FC4917966267}">
      <dgm:prSet/>
      <dgm:spPr/>
      <dgm:t>
        <a:bodyPr/>
        <a:lstStyle/>
        <a:p>
          <a:endParaRPr lang="es-AR"/>
        </a:p>
      </dgm:t>
    </dgm:pt>
    <dgm:pt modelId="{037DBDE9-5C87-488C-BA4F-012219A476C8}" type="pres">
      <dgm:prSet presAssocID="{D01CA169-C9CC-4D66-BC9D-CB0E882CB1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0539E488-8524-4A6B-87AD-5151D4130D1F}" type="pres">
      <dgm:prSet presAssocID="{FA60BF61-20CB-4978-9B82-B325F4EA3A54}" presName="hierRoot1" presStyleCnt="0">
        <dgm:presLayoutVars>
          <dgm:hierBranch val="init"/>
        </dgm:presLayoutVars>
      </dgm:prSet>
      <dgm:spPr/>
    </dgm:pt>
    <dgm:pt modelId="{2F0FE35D-8730-422E-8041-849147BD4EF0}" type="pres">
      <dgm:prSet presAssocID="{FA60BF61-20CB-4978-9B82-B325F4EA3A54}" presName="rootComposite1" presStyleCnt="0"/>
      <dgm:spPr/>
    </dgm:pt>
    <dgm:pt modelId="{5497E44F-74B5-41EB-9303-A59E3A18FF4A}" type="pres">
      <dgm:prSet presAssocID="{FA60BF61-20CB-4978-9B82-B325F4EA3A54}" presName="rootText1" presStyleLbl="node0" presStyleIdx="0" presStyleCnt="1" custScaleX="228157" custScaleY="178982" custLinFactX="42334" custLinFactY="-53933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AF24E5-F95C-4DD8-802C-CD695C60F4DF}" type="pres">
      <dgm:prSet presAssocID="{FA60BF61-20CB-4978-9B82-B325F4EA3A54}" presName="rootConnector1" presStyleLbl="node1" presStyleIdx="0" presStyleCnt="0"/>
      <dgm:spPr/>
      <dgm:t>
        <a:bodyPr/>
        <a:lstStyle/>
        <a:p>
          <a:endParaRPr lang="es-AR"/>
        </a:p>
      </dgm:t>
    </dgm:pt>
    <dgm:pt modelId="{770D6900-95D0-4DAE-BB6E-D946A859F7CE}" type="pres">
      <dgm:prSet presAssocID="{FA60BF61-20CB-4978-9B82-B325F4EA3A54}" presName="hierChild2" presStyleCnt="0"/>
      <dgm:spPr/>
    </dgm:pt>
    <dgm:pt modelId="{94B4A64A-E87E-46A4-A7AB-F9F8C04808D7}" type="pres">
      <dgm:prSet presAssocID="{77CDDEB8-C56B-4717-89E2-D4CB90291B1C}" presName="Name37" presStyleLbl="parChTrans1D2" presStyleIdx="0" presStyleCnt="6"/>
      <dgm:spPr/>
      <dgm:t>
        <a:bodyPr/>
        <a:lstStyle/>
        <a:p>
          <a:endParaRPr lang="es-AR"/>
        </a:p>
      </dgm:t>
    </dgm:pt>
    <dgm:pt modelId="{71E23D9A-9B84-4EE8-AF22-CA67F31C5156}" type="pres">
      <dgm:prSet presAssocID="{08B5AFCC-CBD4-45CC-A8FB-DD6DD9745531}" presName="hierRoot2" presStyleCnt="0">
        <dgm:presLayoutVars>
          <dgm:hierBranch val="init"/>
        </dgm:presLayoutVars>
      </dgm:prSet>
      <dgm:spPr/>
    </dgm:pt>
    <dgm:pt modelId="{12DD7738-DE8F-4B51-BC93-25A28811B39D}" type="pres">
      <dgm:prSet presAssocID="{08B5AFCC-CBD4-45CC-A8FB-DD6DD9745531}" presName="rootComposite" presStyleCnt="0"/>
      <dgm:spPr/>
    </dgm:pt>
    <dgm:pt modelId="{7ED93F80-B72B-489B-8DA7-551B63A44824}" type="pres">
      <dgm:prSet presAssocID="{08B5AFCC-CBD4-45CC-A8FB-DD6DD9745531}" presName="rootText" presStyleLbl="node2" presStyleIdx="0" presStyleCnt="6" custScaleX="141111" custScaleY="158012" custLinFactNeighborX="-11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B5C771E-382F-4A7C-A120-8138D1C601EB}" type="pres">
      <dgm:prSet presAssocID="{08B5AFCC-CBD4-45CC-A8FB-DD6DD9745531}" presName="rootConnector" presStyleLbl="node2" presStyleIdx="0" presStyleCnt="6"/>
      <dgm:spPr/>
      <dgm:t>
        <a:bodyPr/>
        <a:lstStyle/>
        <a:p>
          <a:endParaRPr lang="es-AR"/>
        </a:p>
      </dgm:t>
    </dgm:pt>
    <dgm:pt modelId="{AD214AA0-44A8-444A-AF76-D98B8FC7F058}" type="pres">
      <dgm:prSet presAssocID="{08B5AFCC-CBD4-45CC-A8FB-DD6DD9745531}" presName="hierChild4" presStyleCnt="0"/>
      <dgm:spPr/>
    </dgm:pt>
    <dgm:pt modelId="{63C19C6A-B0D1-4E08-9DCF-F7CA744C7BE3}" type="pres">
      <dgm:prSet presAssocID="{B9EED836-9245-41B5-87C5-0BF79625B8E8}" presName="Name37" presStyleLbl="parChTrans1D3" presStyleIdx="0" presStyleCnt="23"/>
      <dgm:spPr/>
      <dgm:t>
        <a:bodyPr/>
        <a:lstStyle/>
        <a:p>
          <a:endParaRPr lang="es-AR"/>
        </a:p>
      </dgm:t>
    </dgm:pt>
    <dgm:pt modelId="{B1789449-F535-48AA-A8A1-402C32686DA7}" type="pres">
      <dgm:prSet presAssocID="{3FD35EEA-AAB8-40CB-B56D-734F35B4F49B}" presName="hierRoot2" presStyleCnt="0">
        <dgm:presLayoutVars>
          <dgm:hierBranch val="init"/>
        </dgm:presLayoutVars>
      </dgm:prSet>
      <dgm:spPr/>
    </dgm:pt>
    <dgm:pt modelId="{14418BC8-9394-4BC6-B223-A246509A8D82}" type="pres">
      <dgm:prSet presAssocID="{3FD35EEA-AAB8-40CB-B56D-734F35B4F49B}" presName="rootComposite" presStyleCnt="0"/>
      <dgm:spPr/>
    </dgm:pt>
    <dgm:pt modelId="{20396E17-F32A-437B-A90D-30B1E24FDA9D}" type="pres">
      <dgm:prSet presAssocID="{3FD35EEA-AAB8-40CB-B56D-734F35B4F49B}" presName="rootText" presStyleLbl="node3" presStyleIdx="0" presStyleCnt="23" custScaleX="132039" custScaleY="158281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0F72BEB-A6EC-4FA7-8EBE-EDBCE4405A5B}" type="pres">
      <dgm:prSet presAssocID="{3FD35EEA-AAB8-40CB-B56D-734F35B4F49B}" presName="rootConnector" presStyleLbl="node3" presStyleIdx="0" presStyleCnt="23"/>
      <dgm:spPr/>
      <dgm:t>
        <a:bodyPr/>
        <a:lstStyle/>
        <a:p>
          <a:endParaRPr lang="es-AR"/>
        </a:p>
      </dgm:t>
    </dgm:pt>
    <dgm:pt modelId="{EB85CCCE-1C18-4E61-92C6-3F7AB0BBD2C3}" type="pres">
      <dgm:prSet presAssocID="{3FD35EEA-AAB8-40CB-B56D-734F35B4F49B}" presName="hierChild4" presStyleCnt="0"/>
      <dgm:spPr/>
    </dgm:pt>
    <dgm:pt modelId="{6521BF60-349C-48F7-AE13-E8587680F256}" type="pres">
      <dgm:prSet presAssocID="{3FD35EEA-AAB8-40CB-B56D-734F35B4F49B}" presName="hierChild5" presStyleCnt="0"/>
      <dgm:spPr/>
    </dgm:pt>
    <dgm:pt modelId="{82B5C1B8-D777-45DF-B4FE-41BBD3DAB7E2}" type="pres">
      <dgm:prSet presAssocID="{9E2CFFAB-1F3B-43F7-8363-571BF12F99FA}" presName="Name37" presStyleLbl="parChTrans1D3" presStyleIdx="1" presStyleCnt="23"/>
      <dgm:spPr/>
      <dgm:t>
        <a:bodyPr/>
        <a:lstStyle/>
        <a:p>
          <a:endParaRPr lang="es-AR"/>
        </a:p>
      </dgm:t>
    </dgm:pt>
    <dgm:pt modelId="{1CE70643-EECB-4634-8104-07071A862C35}" type="pres">
      <dgm:prSet presAssocID="{C93C8CDB-B670-43A1-9806-268F4B8468D1}" presName="hierRoot2" presStyleCnt="0">
        <dgm:presLayoutVars>
          <dgm:hierBranch val="init"/>
        </dgm:presLayoutVars>
      </dgm:prSet>
      <dgm:spPr/>
    </dgm:pt>
    <dgm:pt modelId="{9D2085B6-47B1-47DE-AEA7-818AE0D8496B}" type="pres">
      <dgm:prSet presAssocID="{C93C8CDB-B670-43A1-9806-268F4B8468D1}" presName="rootComposite" presStyleCnt="0"/>
      <dgm:spPr/>
    </dgm:pt>
    <dgm:pt modelId="{20A89352-ED81-4DBE-9ED6-0FC3A2E7EA6B}" type="pres">
      <dgm:prSet presAssocID="{C93C8CDB-B670-43A1-9806-268F4B8468D1}" presName="rootText" presStyleLbl="node3" presStyleIdx="1" presStyleCnt="23" custScaleX="132039" custScaleY="196715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FFDFAF-B5AD-4438-BA24-4BE2BE2989C7}" type="pres">
      <dgm:prSet presAssocID="{C93C8CDB-B670-43A1-9806-268F4B8468D1}" presName="rootConnector" presStyleLbl="node3" presStyleIdx="1" presStyleCnt="23"/>
      <dgm:spPr/>
      <dgm:t>
        <a:bodyPr/>
        <a:lstStyle/>
        <a:p>
          <a:endParaRPr lang="es-AR"/>
        </a:p>
      </dgm:t>
    </dgm:pt>
    <dgm:pt modelId="{429DF53D-76C4-4E28-8E25-2BEA53B90AC2}" type="pres">
      <dgm:prSet presAssocID="{C93C8CDB-B670-43A1-9806-268F4B8468D1}" presName="hierChild4" presStyleCnt="0"/>
      <dgm:spPr/>
    </dgm:pt>
    <dgm:pt modelId="{736CBC6D-8D72-4B16-8073-7DBBA4FB4901}" type="pres">
      <dgm:prSet presAssocID="{C93C8CDB-B670-43A1-9806-268F4B8468D1}" presName="hierChild5" presStyleCnt="0"/>
      <dgm:spPr/>
    </dgm:pt>
    <dgm:pt modelId="{5C030F0D-3DCA-4C17-80B3-48D73224F15D}" type="pres">
      <dgm:prSet presAssocID="{07493D63-77C9-4B1A-AD77-93D1C2D6B9E3}" presName="Name37" presStyleLbl="parChTrans1D3" presStyleIdx="2" presStyleCnt="23"/>
      <dgm:spPr/>
      <dgm:t>
        <a:bodyPr/>
        <a:lstStyle/>
        <a:p>
          <a:endParaRPr lang="es-AR"/>
        </a:p>
      </dgm:t>
    </dgm:pt>
    <dgm:pt modelId="{BCF390EE-FE27-4CF8-89B2-0432B6D58CF5}" type="pres">
      <dgm:prSet presAssocID="{225BAF71-A4D5-4AB5-94FB-71A517A380FA}" presName="hierRoot2" presStyleCnt="0">
        <dgm:presLayoutVars>
          <dgm:hierBranch val="init"/>
        </dgm:presLayoutVars>
      </dgm:prSet>
      <dgm:spPr/>
    </dgm:pt>
    <dgm:pt modelId="{2128ABFE-8138-45E4-AAA4-6B281CAB27FC}" type="pres">
      <dgm:prSet presAssocID="{225BAF71-A4D5-4AB5-94FB-71A517A380FA}" presName="rootComposite" presStyleCnt="0"/>
      <dgm:spPr/>
    </dgm:pt>
    <dgm:pt modelId="{232C97D3-E002-4846-B14F-73DB1CBABBE9}" type="pres">
      <dgm:prSet presAssocID="{225BAF71-A4D5-4AB5-94FB-71A517A380FA}" presName="rootText" presStyleLbl="node3" presStyleIdx="2" presStyleCnt="23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72EAB1C-8ED6-4022-89F2-CC56471D046A}" type="pres">
      <dgm:prSet presAssocID="{225BAF71-A4D5-4AB5-94FB-71A517A380FA}" presName="rootConnector" presStyleLbl="node3" presStyleIdx="2" presStyleCnt="23"/>
      <dgm:spPr/>
      <dgm:t>
        <a:bodyPr/>
        <a:lstStyle/>
        <a:p>
          <a:endParaRPr lang="es-AR"/>
        </a:p>
      </dgm:t>
    </dgm:pt>
    <dgm:pt modelId="{46C1FA03-30C4-4257-AE3C-981AF657246B}" type="pres">
      <dgm:prSet presAssocID="{225BAF71-A4D5-4AB5-94FB-71A517A380FA}" presName="hierChild4" presStyleCnt="0"/>
      <dgm:spPr/>
    </dgm:pt>
    <dgm:pt modelId="{F590EE7D-2141-4928-95A3-2C77C2BADE4C}" type="pres">
      <dgm:prSet presAssocID="{225BAF71-A4D5-4AB5-94FB-71A517A380FA}" presName="hierChild5" presStyleCnt="0"/>
      <dgm:spPr/>
    </dgm:pt>
    <dgm:pt modelId="{996EE0E5-A9D8-4B72-8F4D-7D65606078AA}" type="pres">
      <dgm:prSet presAssocID="{3900B2E3-CD1B-4081-87F9-60F20C637BD0}" presName="Name37" presStyleLbl="parChTrans1D3" presStyleIdx="3" presStyleCnt="23"/>
      <dgm:spPr/>
      <dgm:t>
        <a:bodyPr/>
        <a:lstStyle/>
        <a:p>
          <a:endParaRPr lang="es-AR"/>
        </a:p>
      </dgm:t>
    </dgm:pt>
    <dgm:pt modelId="{E19B8A94-C1DF-4C3F-A17B-8200D259BD3E}" type="pres">
      <dgm:prSet presAssocID="{B5A09C41-0EB4-4D9C-A8B5-F67748E55173}" presName="hierRoot2" presStyleCnt="0">
        <dgm:presLayoutVars>
          <dgm:hierBranch val="init"/>
        </dgm:presLayoutVars>
      </dgm:prSet>
      <dgm:spPr/>
    </dgm:pt>
    <dgm:pt modelId="{58FA4D0C-B7EA-41E1-AEB9-B0A01B6012F4}" type="pres">
      <dgm:prSet presAssocID="{B5A09C41-0EB4-4D9C-A8B5-F67748E55173}" presName="rootComposite" presStyleCnt="0"/>
      <dgm:spPr/>
    </dgm:pt>
    <dgm:pt modelId="{E6351DF1-1DC2-420F-A3B3-C1C19F58D796}" type="pres">
      <dgm:prSet presAssocID="{B5A09C41-0EB4-4D9C-A8B5-F67748E55173}" presName="rootText" presStyleLbl="node3" presStyleIdx="3" presStyleCnt="23" custScaleX="132039" custScaleY="160628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FB47ACD-CD2B-4E46-B0A1-6A6D6432C83F}" type="pres">
      <dgm:prSet presAssocID="{B5A09C41-0EB4-4D9C-A8B5-F67748E55173}" presName="rootConnector" presStyleLbl="node3" presStyleIdx="3" presStyleCnt="23"/>
      <dgm:spPr/>
      <dgm:t>
        <a:bodyPr/>
        <a:lstStyle/>
        <a:p>
          <a:endParaRPr lang="es-AR"/>
        </a:p>
      </dgm:t>
    </dgm:pt>
    <dgm:pt modelId="{1A7D1C97-4B9E-40DD-8414-7959F9B90313}" type="pres">
      <dgm:prSet presAssocID="{B5A09C41-0EB4-4D9C-A8B5-F67748E55173}" presName="hierChild4" presStyleCnt="0"/>
      <dgm:spPr/>
    </dgm:pt>
    <dgm:pt modelId="{B7122663-90A6-465C-ABD7-90EF3120B919}" type="pres">
      <dgm:prSet presAssocID="{B5A09C41-0EB4-4D9C-A8B5-F67748E55173}" presName="hierChild5" presStyleCnt="0"/>
      <dgm:spPr/>
    </dgm:pt>
    <dgm:pt modelId="{B448DFE3-1611-4CA3-B8F9-016E6AE1E13A}" type="pres">
      <dgm:prSet presAssocID="{AF924D5C-C9C2-4ED4-925A-47777569056E}" presName="Name37" presStyleLbl="parChTrans1D3" presStyleIdx="4" presStyleCnt="23"/>
      <dgm:spPr/>
      <dgm:t>
        <a:bodyPr/>
        <a:lstStyle/>
        <a:p>
          <a:endParaRPr lang="es-ES"/>
        </a:p>
      </dgm:t>
    </dgm:pt>
    <dgm:pt modelId="{23308970-0683-4260-9D6A-147DEEA059C3}" type="pres">
      <dgm:prSet presAssocID="{319430EB-B177-4C55-9049-A87A345B2164}" presName="hierRoot2" presStyleCnt="0">
        <dgm:presLayoutVars>
          <dgm:hierBranch val="init"/>
        </dgm:presLayoutVars>
      </dgm:prSet>
      <dgm:spPr/>
    </dgm:pt>
    <dgm:pt modelId="{6069B0B4-95B2-4659-BF16-C28C00F936FF}" type="pres">
      <dgm:prSet presAssocID="{319430EB-B177-4C55-9049-A87A345B2164}" presName="rootComposite" presStyleCnt="0"/>
      <dgm:spPr/>
    </dgm:pt>
    <dgm:pt modelId="{8DC4EE1E-E6F1-4630-ADEF-783F5F71FC8D}" type="pres">
      <dgm:prSet presAssocID="{319430EB-B177-4C55-9049-A87A345B2164}" presName="rootText" presStyleLbl="node3" presStyleIdx="4" presStyleCnt="23" custScaleX="127656" custScaleY="14740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CD9766F-B0AB-42B8-9451-892F82957C63}" type="pres">
      <dgm:prSet presAssocID="{319430EB-B177-4C55-9049-A87A345B2164}" presName="rootConnector" presStyleLbl="node3" presStyleIdx="4" presStyleCnt="23"/>
      <dgm:spPr/>
      <dgm:t>
        <a:bodyPr/>
        <a:lstStyle/>
        <a:p>
          <a:endParaRPr lang="es-AR"/>
        </a:p>
      </dgm:t>
    </dgm:pt>
    <dgm:pt modelId="{8D8806A6-FAE5-4E31-A6FC-ACA2561574C1}" type="pres">
      <dgm:prSet presAssocID="{319430EB-B177-4C55-9049-A87A345B2164}" presName="hierChild4" presStyleCnt="0"/>
      <dgm:spPr/>
    </dgm:pt>
    <dgm:pt modelId="{671B1F22-77EA-4139-8961-2F4D0EDF50D6}" type="pres">
      <dgm:prSet presAssocID="{319430EB-B177-4C55-9049-A87A345B2164}" presName="hierChild5" presStyleCnt="0"/>
      <dgm:spPr/>
    </dgm:pt>
    <dgm:pt modelId="{382A721B-B526-4A97-9D76-770768D7AB9A}" type="pres">
      <dgm:prSet presAssocID="{08B5AFCC-CBD4-45CC-A8FB-DD6DD9745531}" presName="hierChild5" presStyleCnt="0"/>
      <dgm:spPr/>
    </dgm:pt>
    <dgm:pt modelId="{598E5513-2B93-44AF-AE72-455A04C9AADB}" type="pres">
      <dgm:prSet presAssocID="{5DDE844C-3B5D-4D59-B4A0-D2652322189D}" presName="Name37" presStyleLbl="parChTrans1D2" presStyleIdx="1" presStyleCnt="6"/>
      <dgm:spPr/>
      <dgm:t>
        <a:bodyPr/>
        <a:lstStyle/>
        <a:p>
          <a:endParaRPr lang="es-AR"/>
        </a:p>
      </dgm:t>
    </dgm:pt>
    <dgm:pt modelId="{51116554-2CA9-407F-9044-CE200BFACB8A}" type="pres">
      <dgm:prSet presAssocID="{43775F8B-7836-43F0-8609-98E6D7459B82}" presName="hierRoot2" presStyleCnt="0">
        <dgm:presLayoutVars>
          <dgm:hierBranch val="init"/>
        </dgm:presLayoutVars>
      </dgm:prSet>
      <dgm:spPr/>
    </dgm:pt>
    <dgm:pt modelId="{A5DA5C8E-7452-477A-A14C-82CE405ACC91}" type="pres">
      <dgm:prSet presAssocID="{43775F8B-7836-43F0-8609-98E6D7459B82}" presName="rootComposite" presStyleCnt="0"/>
      <dgm:spPr/>
    </dgm:pt>
    <dgm:pt modelId="{20052D1C-1C3F-44BB-9378-42741B199256}" type="pres">
      <dgm:prSet presAssocID="{43775F8B-7836-43F0-8609-98E6D7459B82}" presName="rootText" presStyleLbl="node2" presStyleIdx="1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21AEECC-9204-48B6-84EB-314110E48B15}" type="pres">
      <dgm:prSet presAssocID="{43775F8B-7836-43F0-8609-98E6D7459B82}" presName="rootConnector" presStyleLbl="node2" presStyleIdx="1" presStyleCnt="6"/>
      <dgm:spPr/>
      <dgm:t>
        <a:bodyPr/>
        <a:lstStyle/>
        <a:p>
          <a:endParaRPr lang="es-AR"/>
        </a:p>
      </dgm:t>
    </dgm:pt>
    <dgm:pt modelId="{CC643E60-5930-494B-B9D0-3A6FB27A126C}" type="pres">
      <dgm:prSet presAssocID="{43775F8B-7836-43F0-8609-98E6D7459B82}" presName="hierChild4" presStyleCnt="0"/>
      <dgm:spPr/>
    </dgm:pt>
    <dgm:pt modelId="{33DE47C6-F2B6-4944-95B3-0214952771E5}" type="pres">
      <dgm:prSet presAssocID="{E3450A69-178A-435F-9796-3B18E059D7E9}" presName="Name37" presStyleLbl="parChTrans1D3" presStyleIdx="5" presStyleCnt="23"/>
      <dgm:spPr/>
      <dgm:t>
        <a:bodyPr/>
        <a:lstStyle/>
        <a:p>
          <a:endParaRPr lang="es-AR"/>
        </a:p>
      </dgm:t>
    </dgm:pt>
    <dgm:pt modelId="{E4BC5A10-B959-42E5-AF00-498A3F13E231}" type="pres">
      <dgm:prSet presAssocID="{B7D2E805-302D-450D-A59B-DDE2EA1FCE0C}" presName="hierRoot2" presStyleCnt="0">
        <dgm:presLayoutVars>
          <dgm:hierBranch val="init"/>
        </dgm:presLayoutVars>
      </dgm:prSet>
      <dgm:spPr/>
    </dgm:pt>
    <dgm:pt modelId="{69429473-24E6-48F8-B414-82CC3BE8E24F}" type="pres">
      <dgm:prSet presAssocID="{B7D2E805-302D-450D-A59B-DDE2EA1FCE0C}" presName="rootComposite" presStyleCnt="0"/>
      <dgm:spPr/>
    </dgm:pt>
    <dgm:pt modelId="{BA85B4E8-7EE5-4026-AAF0-FD5ED183C051}" type="pres">
      <dgm:prSet presAssocID="{B7D2E805-302D-450D-A59B-DDE2EA1FCE0C}" presName="rootText" presStyleLbl="node3" presStyleIdx="5" presStyleCnt="23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1AA0DE2-975E-4A36-9553-31DC4846C1C8}" type="pres">
      <dgm:prSet presAssocID="{B7D2E805-302D-450D-A59B-DDE2EA1FCE0C}" presName="rootConnector" presStyleLbl="node3" presStyleIdx="5" presStyleCnt="23"/>
      <dgm:spPr/>
      <dgm:t>
        <a:bodyPr/>
        <a:lstStyle/>
        <a:p>
          <a:endParaRPr lang="es-AR"/>
        </a:p>
      </dgm:t>
    </dgm:pt>
    <dgm:pt modelId="{E8DC631E-DEC0-457F-9B7D-D3A02600205A}" type="pres">
      <dgm:prSet presAssocID="{B7D2E805-302D-450D-A59B-DDE2EA1FCE0C}" presName="hierChild4" presStyleCnt="0"/>
      <dgm:spPr/>
    </dgm:pt>
    <dgm:pt modelId="{D17BB3E8-55A1-46DF-AFD7-9278C3230943}" type="pres">
      <dgm:prSet presAssocID="{B7D2E805-302D-450D-A59B-DDE2EA1FCE0C}" presName="hierChild5" presStyleCnt="0"/>
      <dgm:spPr/>
    </dgm:pt>
    <dgm:pt modelId="{5AB46019-386C-4A5F-B07A-2109D7AE27DB}" type="pres">
      <dgm:prSet presAssocID="{954CF61B-3F46-4F4F-8170-AE14745BEB19}" presName="Name37" presStyleLbl="parChTrans1D3" presStyleIdx="6" presStyleCnt="23"/>
      <dgm:spPr/>
      <dgm:t>
        <a:bodyPr/>
        <a:lstStyle/>
        <a:p>
          <a:endParaRPr lang="es-AR"/>
        </a:p>
      </dgm:t>
    </dgm:pt>
    <dgm:pt modelId="{DCF2430E-0EC1-490D-ACD2-AF8AA3A61B4F}" type="pres">
      <dgm:prSet presAssocID="{A1477257-D8D9-433D-908E-941F2EEC1BF7}" presName="hierRoot2" presStyleCnt="0">
        <dgm:presLayoutVars>
          <dgm:hierBranch val="init"/>
        </dgm:presLayoutVars>
      </dgm:prSet>
      <dgm:spPr/>
    </dgm:pt>
    <dgm:pt modelId="{D2A91AB0-AD47-4ECD-93F7-D52255BC5778}" type="pres">
      <dgm:prSet presAssocID="{A1477257-D8D9-433D-908E-941F2EEC1BF7}" presName="rootComposite" presStyleCnt="0"/>
      <dgm:spPr/>
    </dgm:pt>
    <dgm:pt modelId="{4A8BB570-9099-4AD8-9AEA-9C3A3280303A}" type="pres">
      <dgm:prSet presAssocID="{A1477257-D8D9-433D-908E-941F2EEC1BF7}" presName="rootText" presStyleLbl="node3" presStyleIdx="6" presStyleCnt="23" custScaleX="132039" custScaleY="148580" custLinFactNeighborX="-2286" custLinFactNeighborY="-685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C0A217-9B20-4F28-BE6A-30095D435004}" type="pres">
      <dgm:prSet presAssocID="{A1477257-D8D9-433D-908E-941F2EEC1BF7}" presName="rootConnector" presStyleLbl="node3" presStyleIdx="6" presStyleCnt="23"/>
      <dgm:spPr/>
      <dgm:t>
        <a:bodyPr/>
        <a:lstStyle/>
        <a:p>
          <a:endParaRPr lang="es-AR"/>
        </a:p>
      </dgm:t>
    </dgm:pt>
    <dgm:pt modelId="{0F30124E-271F-4EBC-AE82-5E250C081565}" type="pres">
      <dgm:prSet presAssocID="{A1477257-D8D9-433D-908E-941F2EEC1BF7}" presName="hierChild4" presStyleCnt="0"/>
      <dgm:spPr/>
    </dgm:pt>
    <dgm:pt modelId="{F721430E-1218-4C97-B373-7345EFB1BA1B}" type="pres">
      <dgm:prSet presAssocID="{A1477257-D8D9-433D-908E-941F2EEC1BF7}" presName="hierChild5" presStyleCnt="0"/>
      <dgm:spPr/>
    </dgm:pt>
    <dgm:pt modelId="{2D34ABA5-4C52-42E9-A690-D1579E46F309}" type="pres">
      <dgm:prSet presAssocID="{5CEE68BE-3C96-477D-8661-B84366B38835}" presName="Name37" presStyleLbl="parChTrans1D3" presStyleIdx="7" presStyleCnt="23"/>
      <dgm:spPr/>
      <dgm:t>
        <a:bodyPr/>
        <a:lstStyle/>
        <a:p>
          <a:endParaRPr lang="es-AR"/>
        </a:p>
      </dgm:t>
    </dgm:pt>
    <dgm:pt modelId="{1F32A306-3A4A-4284-88CB-296203CE7E70}" type="pres">
      <dgm:prSet presAssocID="{DDE5FB7D-904A-40FE-800D-D7C963FFC5B9}" presName="hierRoot2" presStyleCnt="0">
        <dgm:presLayoutVars>
          <dgm:hierBranch val="init"/>
        </dgm:presLayoutVars>
      </dgm:prSet>
      <dgm:spPr/>
    </dgm:pt>
    <dgm:pt modelId="{D6A1A756-0AA2-4632-ABC7-47C775F9E63D}" type="pres">
      <dgm:prSet presAssocID="{DDE5FB7D-904A-40FE-800D-D7C963FFC5B9}" presName="rootComposite" presStyleCnt="0"/>
      <dgm:spPr/>
    </dgm:pt>
    <dgm:pt modelId="{3A736E98-B44A-4461-8EB5-4687E53744B9}" type="pres">
      <dgm:prSet presAssocID="{DDE5FB7D-904A-40FE-800D-D7C963FFC5B9}" presName="rootText" presStyleLbl="node3" presStyleIdx="7" presStyleCnt="23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EED3E3-9C78-4C6C-BD6E-A9299220BE44}" type="pres">
      <dgm:prSet presAssocID="{DDE5FB7D-904A-40FE-800D-D7C963FFC5B9}" presName="rootConnector" presStyleLbl="node3" presStyleIdx="7" presStyleCnt="23"/>
      <dgm:spPr/>
      <dgm:t>
        <a:bodyPr/>
        <a:lstStyle/>
        <a:p>
          <a:endParaRPr lang="es-AR"/>
        </a:p>
      </dgm:t>
    </dgm:pt>
    <dgm:pt modelId="{07AD5851-FC5D-47AC-89A6-02222F812C10}" type="pres">
      <dgm:prSet presAssocID="{DDE5FB7D-904A-40FE-800D-D7C963FFC5B9}" presName="hierChild4" presStyleCnt="0"/>
      <dgm:spPr/>
    </dgm:pt>
    <dgm:pt modelId="{49837917-F9CA-41AA-9AC7-48752AD080B5}" type="pres">
      <dgm:prSet presAssocID="{DDE5FB7D-904A-40FE-800D-D7C963FFC5B9}" presName="hierChild5" presStyleCnt="0"/>
      <dgm:spPr/>
    </dgm:pt>
    <dgm:pt modelId="{03C735E5-1B12-421A-958D-DEFB1C1746C4}" type="pres">
      <dgm:prSet presAssocID="{43775F8B-7836-43F0-8609-98E6D7459B82}" presName="hierChild5" presStyleCnt="0"/>
      <dgm:spPr/>
    </dgm:pt>
    <dgm:pt modelId="{81B4C10B-DBAD-4BCD-9727-407B4CADFFC9}" type="pres">
      <dgm:prSet presAssocID="{6B9200D0-7977-4793-AD29-A77FFCF7C293}" presName="Name37" presStyleLbl="parChTrans1D2" presStyleIdx="2" presStyleCnt="6"/>
      <dgm:spPr/>
      <dgm:t>
        <a:bodyPr/>
        <a:lstStyle/>
        <a:p>
          <a:endParaRPr lang="es-AR"/>
        </a:p>
      </dgm:t>
    </dgm:pt>
    <dgm:pt modelId="{1B14B966-39DD-4944-8C67-C92562CA788C}" type="pres">
      <dgm:prSet presAssocID="{71EDAAB5-61BC-4A28-9127-48D020AE4F47}" presName="hierRoot2" presStyleCnt="0">
        <dgm:presLayoutVars>
          <dgm:hierBranch val="init"/>
        </dgm:presLayoutVars>
      </dgm:prSet>
      <dgm:spPr/>
    </dgm:pt>
    <dgm:pt modelId="{89443C61-4847-4B40-9F38-0744F107C0EA}" type="pres">
      <dgm:prSet presAssocID="{71EDAAB5-61BC-4A28-9127-48D020AE4F47}" presName="rootComposite" presStyleCnt="0"/>
      <dgm:spPr/>
    </dgm:pt>
    <dgm:pt modelId="{16B32F39-4072-4592-86D2-3AC754BAD423}" type="pres">
      <dgm:prSet presAssocID="{71EDAAB5-61BC-4A28-9127-48D020AE4F47}" presName="rootText" presStyleLbl="node2" presStyleIdx="2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C667D8A-42EB-4EE3-B8B2-8130405C1276}" type="pres">
      <dgm:prSet presAssocID="{71EDAAB5-61BC-4A28-9127-48D020AE4F47}" presName="rootConnector" presStyleLbl="node2" presStyleIdx="2" presStyleCnt="6"/>
      <dgm:spPr/>
      <dgm:t>
        <a:bodyPr/>
        <a:lstStyle/>
        <a:p>
          <a:endParaRPr lang="es-AR"/>
        </a:p>
      </dgm:t>
    </dgm:pt>
    <dgm:pt modelId="{91EEEE12-3CE1-4A19-98BF-7ABF6E83D108}" type="pres">
      <dgm:prSet presAssocID="{71EDAAB5-61BC-4A28-9127-48D020AE4F47}" presName="hierChild4" presStyleCnt="0"/>
      <dgm:spPr/>
    </dgm:pt>
    <dgm:pt modelId="{A2643532-85E6-4620-A09F-D6000341F4A5}" type="pres">
      <dgm:prSet presAssocID="{54F7FAE0-818B-4110-875F-94FD2813B8FD}" presName="Name37" presStyleLbl="parChTrans1D3" presStyleIdx="8" presStyleCnt="23"/>
      <dgm:spPr/>
      <dgm:t>
        <a:bodyPr/>
        <a:lstStyle/>
        <a:p>
          <a:endParaRPr lang="es-AR"/>
        </a:p>
      </dgm:t>
    </dgm:pt>
    <dgm:pt modelId="{9D56608F-25F4-4542-B593-FA0FF59FD488}" type="pres">
      <dgm:prSet presAssocID="{55EEEB90-6313-4785-A43F-8DDD89E90B2B}" presName="hierRoot2" presStyleCnt="0">
        <dgm:presLayoutVars>
          <dgm:hierBranch val="init"/>
        </dgm:presLayoutVars>
      </dgm:prSet>
      <dgm:spPr/>
    </dgm:pt>
    <dgm:pt modelId="{C47801E6-AAF9-413D-89BE-B1A671132BAA}" type="pres">
      <dgm:prSet presAssocID="{55EEEB90-6313-4785-A43F-8DDD89E90B2B}" presName="rootComposite" presStyleCnt="0"/>
      <dgm:spPr/>
    </dgm:pt>
    <dgm:pt modelId="{214DAA29-2C04-4125-921A-11B719E25629}" type="pres">
      <dgm:prSet presAssocID="{55EEEB90-6313-4785-A43F-8DDD89E90B2B}" presName="rootText" presStyleLbl="node3" presStyleIdx="8" presStyleCnt="23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69F21A7-77B2-4046-8C66-37116B108771}" type="pres">
      <dgm:prSet presAssocID="{55EEEB90-6313-4785-A43F-8DDD89E90B2B}" presName="rootConnector" presStyleLbl="node3" presStyleIdx="8" presStyleCnt="23"/>
      <dgm:spPr/>
      <dgm:t>
        <a:bodyPr/>
        <a:lstStyle/>
        <a:p>
          <a:endParaRPr lang="es-AR"/>
        </a:p>
      </dgm:t>
    </dgm:pt>
    <dgm:pt modelId="{D23440D2-CC99-4E1E-A9A8-923664392E27}" type="pres">
      <dgm:prSet presAssocID="{55EEEB90-6313-4785-A43F-8DDD89E90B2B}" presName="hierChild4" presStyleCnt="0"/>
      <dgm:spPr/>
    </dgm:pt>
    <dgm:pt modelId="{6DDD12F2-D7CA-4238-817B-6B911512184B}" type="pres">
      <dgm:prSet presAssocID="{55EEEB90-6313-4785-A43F-8DDD89E90B2B}" presName="hierChild5" presStyleCnt="0"/>
      <dgm:spPr/>
    </dgm:pt>
    <dgm:pt modelId="{2120D75E-2087-4246-8556-D6832E12EC9F}" type="pres">
      <dgm:prSet presAssocID="{499E916C-59BC-4DAB-8FAB-219E2282EB53}" presName="Name37" presStyleLbl="parChTrans1D3" presStyleIdx="9" presStyleCnt="23"/>
      <dgm:spPr/>
      <dgm:t>
        <a:bodyPr/>
        <a:lstStyle/>
        <a:p>
          <a:endParaRPr lang="es-AR"/>
        </a:p>
      </dgm:t>
    </dgm:pt>
    <dgm:pt modelId="{8F40EE6C-06F8-4617-B2C7-3E12925E7D89}" type="pres">
      <dgm:prSet presAssocID="{4FFAA217-EF88-490C-BEDE-D416F4D5B026}" presName="hierRoot2" presStyleCnt="0">
        <dgm:presLayoutVars>
          <dgm:hierBranch val="init"/>
        </dgm:presLayoutVars>
      </dgm:prSet>
      <dgm:spPr/>
    </dgm:pt>
    <dgm:pt modelId="{55A1A133-91AD-4CC2-A8AA-8E1F1C9B00E5}" type="pres">
      <dgm:prSet presAssocID="{4FFAA217-EF88-490C-BEDE-D416F4D5B026}" presName="rootComposite" presStyleCnt="0"/>
      <dgm:spPr/>
    </dgm:pt>
    <dgm:pt modelId="{24489B7A-FA2D-4961-AC6D-3160402B23DB}" type="pres">
      <dgm:prSet presAssocID="{4FFAA217-EF88-490C-BEDE-D416F4D5B026}" presName="rootText" presStyleLbl="node3" presStyleIdx="9" presStyleCnt="23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3CE051F-E7BC-4BE4-9BA8-79C7D3433E6F}" type="pres">
      <dgm:prSet presAssocID="{4FFAA217-EF88-490C-BEDE-D416F4D5B026}" presName="rootConnector" presStyleLbl="node3" presStyleIdx="9" presStyleCnt="23"/>
      <dgm:spPr/>
      <dgm:t>
        <a:bodyPr/>
        <a:lstStyle/>
        <a:p>
          <a:endParaRPr lang="es-AR"/>
        </a:p>
      </dgm:t>
    </dgm:pt>
    <dgm:pt modelId="{FC6872B0-03D8-44B5-999E-D9EB55C90AD5}" type="pres">
      <dgm:prSet presAssocID="{4FFAA217-EF88-490C-BEDE-D416F4D5B026}" presName="hierChild4" presStyleCnt="0"/>
      <dgm:spPr/>
    </dgm:pt>
    <dgm:pt modelId="{D1B8DEA1-BB26-448A-A228-0162C182C37F}" type="pres">
      <dgm:prSet presAssocID="{4FFAA217-EF88-490C-BEDE-D416F4D5B026}" presName="hierChild5" presStyleCnt="0"/>
      <dgm:spPr/>
    </dgm:pt>
    <dgm:pt modelId="{43E66FB2-6F0B-44A9-A2B0-3396D3D178D1}" type="pres">
      <dgm:prSet presAssocID="{86692471-86DC-4EF7-BCDB-7D03DE25313C}" presName="Name37" presStyleLbl="parChTrans1D3" presStyleIdx="10" presStyleCnt="23"/>
      <dgm:spPr/>
      <dgm:t>
        <a:bodyPr/>
        <a:lstStyle/>
        <a:p>
          <a:endParaRPr lang="es-AR"/>
        </a:p>
      </dgm:t>
    </dgm:pt>
    <dgm:pt modelId="{C11198B6-5025-4241-9B68-D34759EEEF72}" type="pres">
      <dgm:prSet presAssocID="{0D65A082-7E75-4D87-BCEE-A42C23C625FD}" presName="hierRoot2" presStyleCnt="0">
        <dgm:presLayoutVars>
          <dgm:hierBranch val="init"/>
        </dgm:presLayoutVars>
      </dgm:prSet>
      <dgm:spPr/>
    </dgm:pt>
    <dgm:pt modelId="{CB1EB387-F75F-45BC-83B7-275E280AB586}" type="pres">
      <dgm:prSet presAssocID="{0D65A082-7E75-4D87-BCEE-A42C23C625FD}" presName="rootComposite" presStyleCnt="0"/>
      <dgm:spPr/>
    </dgm:pt>
    <dgm:pt modelId="{14E3D5BB-883D-423A-87C7-0C66F275C973}" type="pres">
      <dgm:prSet presAssocID="{0D65A082-7E75-4D87-BCEE-A42C23C625FD}" presName="rootText" presStyleLbl="node3" presStyleIdx="10" presStyleCnt="23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3B6619E-656F-4C9B-B700-1B376FB53E50}" type="pres">
      <dgm:prSet presAssocID="{0D65A082-7E75-4D87-BCEE-A42C23C625FD}" presName="rootConnector" presStyleLbl="node3" presStyleIdx="10" presStyleCnt="23"/>
      <dgm:spPr/>
      <dgm:t>
        <a:bodyPr/>
        <a:lstStyle/>
        <a:p>
          <a:endParaRPr lang="es-AR"/>
        </a:p>
      </dgm:t>
    </dgm:pt>
    <dgm:pt modelId="{045346FD-0D6C-4C94-B42F-637A5621A126}" type="pres">
      <dgm:prSet presAssocID="{0D65A082-7E75-4D87-BCEE-A42C23C625FD}" presName="hierChild4" presStyleCnt="0"/>
      <dgm:spPr/>
    </dgm:pt>
    <dgm:pt modelId="{D1128029-29E0-4487-B222-4C7CBE612A5E}" type="pres">
      <dgm:prSet presAssocID="{0D65A082-7E75-4D87-BCEE-A42C23C625FD}" presName="hierChild5" presStyleCnt="0"/>
      <dgm:spPr/>
    </dgm:pt>
    <dgm:pt modelId="{1A505C81-F558-4C04-AF36-D5D0745F7EB5}" type="pres">
      <dgm:prSet presAssocID="{48B9276F-E06C-4B3F-8BA9-05BE704B481C}" presName="Name37" presStyleLbl="parChTrans1D3" presStyleIdx="11" presStyleCnt="23"/>
      <dgm:spPr/>
      <dgm:t>
        <a:bodyPr/>
        <a:lstStyle/>
        <a:p>
          <a:endParaRPr lang="es-AR"/>
        </a:p>
      </dgm:t>
    </dgm:pt>
    <dgm:pt modelId="{BEF63451-805B-4E72-AE3D-5DDBFBEBFEBE}" type="pres">
      <dgm:prSet presAssocID="{F969270F-D674-46F4-8C23-7083A1C12F14}" presName="hierRoot2" presStyleCnt="0">
        <dgm:presLayoutVars>
          <dgm:hierBranch val="init"/>
        </dgm:presLayoutVars>
      </dgm:prSet>
      <dgm:spPr/>
    </dgm:pt>
    <dgm:pt modelId="{F0D2ED54-ABE8-44AC-BD7A-27FED83F23FF}" type="pres">
      <dgm:prSet presAssocID="{F969270F-D674-46F4-8C23-7083A1C12F14}" presName="rootComposite" presStyleCnt="0"/>
      <dgm:spPr/>
    </dgm:pt>
    <dgm:pt modelId="{20F4923B-2183-4D9E-BFCE-D8BD1CE5B637}" type="pres">
      <dgm:prSet presAssocID="{F969270F-D674-46F4-8C23-7083A1C12F14}" presName="rootText" presStyleLbl="node3" presStyleIdx="11" presStyleCnt="23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1F7936-9CF6-454D-A77F-153D6A1ED01A}" type="pres">
      <dgm:prSet presAssocID="{F969270F-D674-46F4-8C23-7083A1C12F14}" presName="rootConnector" presStyleLbl="node3" presStyleIdx="11" presStyleCnt="23"/>
      <dgm:spPr/>
      <dgm:t>
        <a:bodyPr/>
        <a:lstStyle/>
        <a:p>
          <a:endParaRPr lang="es-AR"/>
        </a:p>
      </dgm:t>
    </dgm:pt>
    <dgm:pt modelId="{6A055903-C5C2-4CE3-81A4-B63A16369F25}" type="pres">
      <dgm:prSet presAssocID="{F969270F-D674-46F4-8C23-7083A1C12F14}" presName="hierChild4" presStyleCnt="0"/>
      <dgm:spPr/>
    </dgm:pt>
    <dgm:pt modelId="{99784D8A-334C-4757-990C-9679DA961978}" type="pres">
      <dgm:prSet presAssocID="{F969270F-D674-46F4-8C23-7083A1C12F14}" presName="hierChild5" presStyleCnt="0"/>
      <dgm:spPr/>
    </dgm:pt>
    <dgm:pt modelId="{218AA960-6B8C-4147-9FF4-829C005F4BA7}" type="pres">
      <dgm:prSet presAssocID="{CAA70904-335B-4C8C-8EDF-8FFF76ABB35B}" presName="Name37" presStyleLbl="parChTrans1D3" presStyleIdx="12" presStyleCnt="23"/>
      <dgm:spPr/>
      <dgm:t>
        <a:bodyPr/>
        <a:lstStyle/>
        <a:p>
          <a:endParaRPr lang="es-AR"/>
        </a:p>
      </dgm:t>
    </dgm:pt>
    <dgm:pt modelId="{27999118-90E4-4CF6-B8B6-6DF102C7343C}" type="pres">
      <dgm:prSet presAssocID="{65176415-6390-410E-99A6-B41104E0B5FF}" presName="hierRoot2" presStyleCnt="0">
        <dgm:presLayoutVars>
          <dgm:hierBranch val="init"/>
        </dgm:presLayoutVars>
      </dgm:prSet>
      <dgm:spPr/>
    </dgm:pt>
    <dgm:pt modelId="{4ACA92C1-BC4B-46D5-B71B-ED0D1777A3AA}" type="pres">
      <dgm:prSet presAssocID="{65176415-6390-410E-99A6-B41104E0B5FF}" presName="rootComposite" presStyleCnt="0"/>
      <dgm:spPr/>
    </dgm:pt>
    <dgm:pt modelId="{B5F81320-DF9B-4122-9983-B112B88C5DAC}" type="pres">
      <dgm:prSet presAssocID="{65176415-6390-410E-99A6-B41104E0B5FF}" presName="rootText" presStyleLbl="node3" presStyleIdx="12" presStyleCnt="23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5772D25-E337-4A65-850B-F4CD010A11B2}" type="pres">
      <dgm:prSet presAssocID="{65176415-6390-410E-99A6-B41104E0B5FF}" presName="rootConnector" presStyleLbl="node3" presStyleIdx="12" presStyleCnt="23"/>
      <dgm:spPr/>
      <dgm:t>
        <a:bodyPr/>
        <a:lstStyle/>
        <a:p>
          <a:endParaRPr lang="es-AR"/>
        </a:p>
      </dgm:t>
    </dgm:pt>
    <dgm:pt modelId="{FEF39501-D8A6-428E-9EA8-AFE0A39041CA}" type="pres">
      <dgm:prSet presAssocID="{65176415-6390-410E-99A6-B41104E0B5FF}" presName="hierChild4" presStyleCnt="0"/>
      <dgm:spPr/>
    </dgm:pt>
    <dgm:pt modelId="{1409D5E5-AA07-4A1C-8368-5991CD9EE730}" type="pres">
      <dgm:prSet presAssocID="{65176415-6390-410E-99A6-B41104E0B5FF}" presName="hierChild5" presStyleCnt="0"/>
      <dgm:spPr/>
    </dgm:pt>
    <dgm:pt modelId="{242CE5FC-802B-4C0A-8DCB-E1CEBDA2BFEE}" type="pres">
      <dgm:prSet presAssocID="{C611556C-B8C8-4725-8C3F-9F1BA9C6360E}" presName="Name37" presStyleLbl="parChTrans1D3" presStyleIdx="13" presStyleCnt="23"/>
      <dgm:spPr/>
      <dgm:t>
        <a:bodyPr/>
        <a:lstStyle/>
        <a:p>
          <a:endParaRPr lang="es-AR"/>
        </a:p>
      </dgm:t>
    </dgm:pt>
    <dgm:pt modelId="{699F43B2-7411-4B8D-80B6-A35EF05B87D3}" type="pres">
      <dgm:prSet presAssocID="{0941281D-66AD-48D0-A8DE-A16759538377}" presName="hierRoot2" presStyleCnt="0">
        <dgm:presLayoutVars>
          <dgm:hierBranch val="init"/>
        </dgm:presLayoutVars>
      </dgm:prSet>
      <dgm:spPr/>
    </dgm:pt>
    <dgm:pt modelId="{5D2AF40F-59CE-4826-8BF5-23AF07C7F7F1}" type="pres">
      <dgm:prSet presAssocID="{0941281D-66AD-48D0-A8DE-A16759538377}" presName="rootComposite" presStyleCnt="0"/>
      <dgm:spPr/>
    </dgm:pt>
    <dgm:pt modelId="{E448F979-49D7-40A5-8A1C-A97C8DDC079B}" type="pres">
      <dgm:prSet presAssocID="{0941281D-66AD-48D0-A8DE-A16759538377}" presName="rootText" presStyleLbl="node3" presStyleIdx="13" presStyleCnt="23" custScaleX="129720" custScaleY="17423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E22928-D034-451A-89B6-1B7DBFFC3681}" type="pres">
      <dgm:prSet presAssocID="{0941281D-66AD-48D0-A8DE-A16759538377}" presName="rootConnector" presStyleLbl="node3" presStyleIdx="13" presStyleCnt="23"/>
      <dgm:spPr/>
      <dgm:t>
        <a:bodyPr/>
        <a:lstStyle/>
        <a:p>
          <a:endParaRPr lang="es-AR"/>
        </a:p>
      </dgm:t>
    </dgm:pt>
    <dgm:pt modelId="{2A2CF99C-C38F-4DD1-BF44-B98BB46A5443}" type="pres">
      <dgm:prSet presAssocID="{0941281D-66AD-48D0-A8DE-A16759538377}" presName="hierChild4" presStyleCnt="0"/>
      <dgm:spPr/>
    </dgm:pt>
    <dgm:pt modelId="{99A4D6D9-70B7-41A4-A206-078D435F5F6E}" type="pres">
      <dgm:prSet presAssocID="{0941281D-66AD-48D0-A8DE-A16759538377}" presName="hierChild5" presStyleCnt="0"/>
      <dgm:spPr/>
    </dgm:pt>
    <dgm:pt modelId="{BBABDB8F-DD6D-4337-8394-96E976058C90}" type="pres">
      <dgm:prSet presAssocID="{71EDAAB5-61BC-4A28-9127-48D020AE4F47}" presName="hierChild5" presStyleCnt="0"/>
      <dgm:spPr/>
    </dgm:pt>
    <dgm:pt modelId="{EE8EE09E-4C7F-4E76-970F-A17C4E37F3EE}" type="pres">
      <dgm:prSet presAssocID="{E639E9DA-AA44-4567-9A25-4874D247395D}" presName="Name37" presStyleLbl="parChTrans1D2" presStyleIdx="3" presStyleCnt="6"/>
      <dgm:spPr/>
      <dgm:t>
        <a:bodyPr/>
        <a:lstStyle/>
        <a:p>
          <a:endParaRPr lang="es-AR"/>
        </a:p>
      </dgm:t>
    </dgm:pt>
    <dgm:pt modelId="{0DFE343E-3EE3-4B0D-B654-0AF9EF6566BF}" type="pres">
      <dgm:prSet presAssocID="{D4AD66D3-4C0D-49EF-868B-2BE0ACB242AD}" presName="hierRoot2" presStyleCnt="0">
        <dgm:presLayoutVars>
          <dgm:hierBranch val="init"/>
        </dgm:presLayoutVars>
      </dgm:prSet>
      <dgm:spPr/>
    </dgm:pt>
    <dgm:pt modelId="{6A858C59-79C7-4CDB-AE1E-4F6306EFF006}" type="pres">
      <dgm:prSet presAssocID="{D4AD66D3-4C0D-49EF-868B-2BE0ACB242AD}" presName="rootComposite" presStyleCnt="0"/>
      <dgm:spPr/>
    </dgm:pt>
    <dgm:pt modelId="{984A0D5F-85D4-4523-9B3B-8F0E29958055}" type="pres">
      <dgm:prSet presAssocID="{D4AD66D3-4C0D-49EF-868B-2BE0ACB242AD}" presName="rootText" presStyleLbl="node2" presStyleIdx="3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7EF5458-0FF8-4284-AE8E-783D344B266E}" type="pres">
      <dgm:prSet presAssocID="{D4AD66D3-4C0D-49EF-868B-2BE0ACB242AD}" presName="rootConnector" presStyleLbl="node2" presStyleIdx="3" presStyleCnt="6"/>
      <dgm:spPr/>
      <dgm:t>
        <a:bodyPr/>
        <a:lstStyle/>
        <a:p>
          <a:endParaRPr lang="es-AR"/>
        </a:p>
      </dgm:t>
    </dgm:pt>
    <dgm:pt modelId="{C3E66CF9-5EF7-4CF5-8EA8-25ADF9B466D4}" type="pres">
      <dgm:prSet presAssocID="{D4AD66D3-4C0D-49EF-868B-2BE0ACB242AD}" presName="hierChild4" presStyleCnt="0"/>
      <dgm:spPr/>
    </dgm:pt>
    <dgm:pt modelId="{CC2B9D32-29D4-4990-BEDB-ADC932ED6DA1}" type="pres">
      <dgm:prSet presAssocID="{F93E0767-F6E3-4533-8F48-510B7ADB4430}" presName="Name37" presStyleLbl="parChTrans1D3" presStyleIdx="14" presStyleCnt="23"/>
      <dgm:spPr/>
      <dgm:t>
        <a:bodyPr/>
        <a:lstStyle/>
        <a:p>
          <a:endParaRPr lang="es-AR"/>
        </a:p>
      </dgm:t>
    </dgm:pt>
    <dgm:pt modelId="{5880EA32-6B8F-4A21-9B49-E1ADD816983D}" type="pres">
      <dgm:prSet presAssocID="{6E3DE5EC-431F-4393-BD82-B10914847809}" presName="hierRoot2" presStyleCnt="0">
        <dgm:presLayoutVars>
          <dgm:hierBranch val="init"/>
        </dgm:presLayoutVars>
      </dgm:prSet>
      <dgm:spPr/>
    </dgm:pt>
    <dgm:pt modelId="{B9B7D83D-97AA-4D40-B7C1-649527AF728D}" type="pres">
      <dgm:prSet presAssocID="{6E3DE5EC-431F-4393-BD82-B10914847809}" presName="rootComposite" presStyleCnt="0"/>
      <dgm:spPr/>
    </dgm:pt>
    <dgm:pt modelId="{E17E05B6-DD50-468F-8304-8420425F9571}" type="pres">
      <dgm:prSet presAssocID="{6E3DE5EC-431F-4393-BD82-B10914847809}" presName="rootText" presStyleLbl="node3" presStyleIdx="14" presStyleCnt="23" custScaleX="12139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B16476B-656E-4D0E-9808-2939D4F2123F}" type="pres">
      <dgm:prSet presAssocID="{6E3DE5EC-431F-4393-BD82-B10914847809}" presName="rootConnector" presStyleLbl="node3" presStyleIdx="14" presStyleCnt="23"/>
      <dgm:spPr/>
      <dgm:t>
        <a:bodyPr/>
        <a:lstStyle/>
        <a:p>
          <a:endParaRPr lang="es-AR"/>
        </a:p>
      </dgm:t>
    </dgm:pt>
    <dgm:pt modelId="{07D4BC35-1CD5-4C05-9F47-DBD57EADB88C}" type="pres">
      <dgm:prSet presAssocID="{6E3DE5EC-431F-4393-BD82-B10914847809}" presName="hierChild4" presStyleCnt="0"/>
      <dgm:spPr/>
    </dgm:pt>
    <dgm:pt modelId="{118ACD4C-C9FF-4D69-B884-9FEEF8F090CE}" type="pres">
      <dgm:prSet presAssocID="{6E3DE5EC-431F-4393-BD82-B10914847809}" presName="hierChild5" presStyleCnt="0"/>
      <dgm:spPr/>
    </dgm:pt>
    <dgm:pt modelId="{8D0C3D91-0084-40C2-80DE-B74F20BE4F5B}" type="pres">
      <dgm:prSet presAssocID="{592E8660-0D23-46E8-8B3C-944FAC6AF6CE}" presName="Name37" presStyleLbl="parChTrans1D3" presStyleIdx="15" presStyleCnt="23"/>
      <dgm:spPr/>
      <dgm:t>
        <a:bodyPr/>
        <a:lstStyle/>
        <a:p>
          <a:endParaRPr lang="es-AR"/>
        </a:p>
      </dgm:t>
    </dgm:pt>
    <dgm:pt modelId="{B86A5AF8-CB5A-4958-BA3E-A7B08720583D}" type="pres">
      <dgm:prSet presAssocID="{14B40051-4348-41C3-9959-3D3FFF676671}" presName="hierRoot2" presStyleCnt="0">
        <dgm:presLayoutVars>
          <dgm:hierBranch val="init"/>
        </dgm:presLayoutVars>
      </dgm:prSet>
      <dgm:spPr/>
    </dgm:pt>
    <dgm:pt modelId="{51A3D96D-2014-4438-A326-3F08082424A8}" type="pres">
      <dgm:prSet presAssocID="{14B40051-4348-41C3-9959-3D3FFF676671}" presName="rootComposite" presStyleCnt="0"/>
      <dgm:spPr/>
    </dgm:pt>
    <dgm:pt modelId="{03A3EFC9-32B1-472F-A783-6735777A45BC}" type="pres">
      <dgm:prSet presAssocID="{14B40051-4348-41C3-9959-3D3FFF676671}" presName="rootText" presStyleLbl="node3" presStyleIdx="15" presStyleCnt="23" custScaleX="124985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99F572F-5418-4F1A-885E-E74D920C7194}" type="pres">
      <dgm:prSet presAssocID="{14B40051-4348-41C3-9959-3D3FFF676671}" presName="rootConnector" presStyleLbl="node3" presStyleIdx="15" presStyleCnt="23"/>
      <dgm:spPr/>
      <dgm:t>
        <a:bodyPr/>
        <a:lstStyle/>
        <a:p>
          <a:endParaRPr lang="es-AR"/>
        </a:p>
      </dgm:t>
    </dgm:pt>
    <dgm:pt modelId="{C578C795-4ECD-43D2-BD5B-4A2BA7148A4C}" type="pres">
      <dgm:prSet presAssocID="{14B40051-4348-41C3-9959-3D3FFF676671}" presName="hierChild4" presStyleCnt="0"/>
      <dgm:spPr/>
    </dgm:pt>
    <dgm:pt modelId="{2CBD0F95-505A-42A5-9AC6-F9BBCA8B2D49}" type="pres">
      <dgm:prSet presAssocID="{14B40051-4348-41C3-9959-3D3FFF676671}" presName="hierChild5" presStyleCnt="0"/>
      <dgm:spPr/>
    </dgm:pt>
    <dgm:pt modelId="{609757D1-27E1-49DF-8D0E-336ACCBFFB3D}" type="pres">
      <dgm:prSet presAssocID="{D4AD66D3-4C0D-49EF-868B-2BE0ACB242AD}" presName="hierChild5" presStyleCnt="0"/>
      <dgm:spPr/>
    </dgm:pt>
    <dgm:pt modelId="{6F192B0A-BA40-4F33-A7B3-9A72965900F0}" type="pres">
      <dgm:prSet presAssocID="{774203D9-4370-4B5B-9AD0-697957FAC3A3}" presName="Name37" presStyleLbl="parChTrans1D2" presStyleIdx="4" presStyleCnt="6"/>
      <dgm:spPr/>
      <dgm:t>
        <a:bodyPr/>
        <a:lstStyle/>
        <a:p>
          <a:endParaRPr lang="es-AR"/>
        </a:p>
      </dgm:t>
    </dgm:pt>
    <dgm:pt modelId="{EB306D1D-1AED-457F-90F3-BDEE225E5EE3}" type="pres">
      <dgm:prSet presAssocID="{D0B82A34-C124-4677-91B8-6110EC9562D5}" presName="hierRoot2" presStyleCnt="0">
        <dgm:presLayoutVars>
          <dgm:hierBranch val="init"/>
        </dgm:presLayoutVars>
      </dgm:prSet>
      <dgm:spPr/>
    </dgm:pt>
    <dgm:pt modelId="{D6F64729-5766-4833-9272-DDE10C48773F}" type="pres">
      <dgm:prSet presAssocID="{D0B82A34-C124-4677-91B8-6110EC9562D5}" presName="rootComposite" presStyleCnt="0"/>
      <dgm:spPr/>
    </dgm:pt>
    <dgm:pt modelId="{2591EC2E-41E9-4596-A1E7-C132CD87814F}" type="pres">
      <dgm:prSet presAssocID="{D0B82A34-C124-4677-91B8-6110EC9562D5}" presName="rootText" presStyleLbl="node2" presStyleIdx="4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C7A2AAB-8CB7-4D78-BECD-C04F43C489E7}" type="pres">
      <dgm:prSet presAssocID="{D0B82A34-C124-4677-91B8-6110EC9562D5}" presName="rootConnector" presStyleLbl="node2" presStyleIdx="4" presStyleCnt="6"/>
      <dgm:spPr/>
      <dgm:t>
        <a:bodyPr/>
        <a:lstStyle/>
        <a:p>
          <a:endParaRPr lang="es-AR"/>
        </a:p>
      </dgm:t>
    </dgm:pt>
    <dgm:pt modelId="{B290CC73-010D-4617-8EFF-87948BA0B1E2}" type="pres">
      <dgm:prSet presAssocID="{D0B82A34-C124-4677-91B8-6110EC9562D5}" presName="hierChild4" presStyleCnt="0"/>
      <dgm:spPr/>
    </dgm:pt>
    <dgm:pt modelId="{DAA7AD28-4324-4AE5-A208-B27CFBF7AE2F}" type="pres">
      <dgm:prSet presAssocID="{EA8FCF87-D285-4E0B-95F3-0085D5685172}" presName="Name37" presStyleLbl="parChTrans1D3" presStyleIdx="16" presStyleCnt="23"/>
      <dgm:spPr/>
      <dgm:t>
        <a:bodyPr/>
        <a:lstStyle/>
        <a:p>
          <a:endParaRPr lang="es-AR"/>
        </a:p>
      </dgm:t>
    </dgm:pt>
    <dgm:pt modelId="{74C1FCA8-B250-4DC1-8597-79AA37B0F2B5}" type="pres">
      <dgm:prSet presAssocID="{09AC4471-8CB7-4CF8-A0C7-21A91776F99B}" presName="hierRoot2" presStyleCnt="0">
        <dgm:presLayoutVars>
          <dgm:hierBranch val="init"/>
        </dgm:presLayoutVars>
      </dgm:prSet>
      <dgm:spPr/>
    </dgm:pt>
    <dgm:pt modelId="{3B4A604A-D9EE-4AD6-998D-E79505FD9ABB}" type="pres">
      <dgm:prSet presAssocID="{09AC4471-8CB7-4CF8-A0C7-21A91776F99B}" presName="rootComposite" presStyleCnt="0"/>
      <dgm:spPr/>
    </dgm:pt>
    <dgm:pt modelId="{BEAD67F6-7A99-45A9-9423-ECA20459170F}" type="pres">
      <dgm:prSet presAssocID="{09AC4471-8CB7-4CF8-A0C7-21A91776F99B}" presName="rootText" presStyleLbl="node3" presStyleIdx="16" presStyleCnt="23" custScaleX="123730" custScaleY="12253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4FF1D5C-7E91-47BA-9819-540FD2B86DDD}" type="pres">
      <dgm:prSet presAssocID="{09AC4471-8CB7-4CF8-A0C7-21A91776F99B}" presName="rootConnector" presStyleLbl="node3" presStyleIdx="16" presStyleCnt="23"/>
      <dgm:spPr/>
      <dgm:t>
        <a:bodyPr/>
        <a:lstStyle/>
        <a:p>
          <a:endParaRPr lang="es-AR"/>
        </a:p>
      </dgm:t>
    </dgm:pt>
    <dgm:pt modelId="{FDCED754-81E1-428D-903B-2D67076CD99D}" type="pres">
      <dgm:prSet presAssocID="{09AC4471-8CB7-4CF8-A0C7-21A91776F99B}" presName="hierChild4" presStyleCnt="0"/>
      <dgm:spPr/>
    </dgm:pt>
    <dgm:pt modelId="{5284D8D6-C0A7-4741-8C39-A03C82F1AF91}" type="pres">
      <dgm:prSet presAssocID="{14D6803D-103C-4D16-82EA-D210B385A152}" presName="Name37" presStyleLbl="parChTrans1D4" presStyleIdx="0" presStyleCnt="15"/>
      <dgm:spPr/>
      <dgm:t>
        <a:bodyPr/>
        <a:lstStyle/>
        <a:p>
          <a:endParaRPr lang="es-AR"/>
        </a:p>
      </dgm:t>
    </dgm:pt>
    <dgm:pt modelId="{1AB99DC3-ACFB-4BD4-9DE2-145511024C79}" type="pres">
      <dgm:prSet presAssocID="{00B6158E-FFFB-4997-BB20-9C493359D37E}" presName="hierRoot2" presStyleCnt="0">
        <dgm:presLayoutVars>
          <dgm:hierBranch val="init"/>
        </dgm:presLayoutVars>
      </dgm:prSet>
      <dgm:spPr/>
    </dgm:pt>
    <dgm:pt modelId="{3AF88225-7BAD-42FB-B933-316D6AB98B2A}" type="pres">
      <dgm:prSet presAssocID="{00B6158E-FFFB-4997-BB20-9C493359D37E}" presName="rootComposite" presStyleCnt="0"/>
      <dgm:spPr/>
    </dgm:pt>
    <dgm:pt modelId="{460EC2CC-04D0-4667-9286-C65F0C22D0D9}" type="pres">
      <dgm:prSet presAssocID="{00B6158E-FFFB-4997-BB20-9C493359D37E}" presName="rootText" presStyleLbl="node4" presStyleIdx="0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3EB30A7-2A10-4FF8-A813-48CC1502F8E6}" type="pres">
      <dgm:prSet presAssocID="{00B6158E-FFFB-4997-BB20-9C493359D37E}" presName="rootConnector" presStyleLbl="node4" presStyleIdx="0" presStyleCnt="15"/>
      <dgm:spPr/>
      <dgm:t>
        <a:bodyPr/>
        <a:lstStyle/>
        <a:p>
          <a:endParaRPr lang="es-AR"/>
        </a:p>
      </dgm:t>
    </dgm:pt>
    <dgm:pt modelId="{38E4589C-D481-430F-9E91-894E948E8D93}" type="pres">
      <dgm:prSet presAssocID="{00B6158E-FFFB-4997-BB20-9C493359D37E}" presName="hierChild4" presStyleCnt="0"/>
      <dgm:spPr/>
    </dgm:pt>
    <dgm:pt modelId="{AFFA65E0-E6CD-44CE-93BB-205B6F3CB9AE}" type="pres">
      <dgm:prSet presAssocID="{00B6158E-FFFB-4997-BB20-9C493359D37E}" presName="hierChild5" presStyleCnt="0"/>
      <dgm:spPr/>
    </dgm:pt>
    <dgm:pt modelId="{E1621E9E-E2CC-4E10-8852-357F44FAA961}" type="pres">
      <dgm:prSet presAssocID="{309BFF6C-72F4-43E6-A707-1915A2F4678B}" presName="Name37" presStyleLbl="parChTrans1D4" presStyleIdx="1" presStyleCnt="15"/>
      <dgm:spPr/>
      <dgm:t>
        <a:bodyPr/>
        <a:lstStyle/>
        <a:p>
          <a:endParaRPr lang="es-AR"/>
        </a:p>
      </dgm:t>
    </dgm:pt>
    <dgm:pt modelId="{59A9152B-C9D2-4862-B2A8-B3C39718C26C}" type="pres">
      <dgm:prSet presAssocID="{CF6C13C3-6FDC-44EC-8727-A75B29D863C4}" presName="hierRoot2" presStyleCnt="0">
        <dgm:presLayoutVars>
          <dgm:hierBranch val="init"/>
        </dgm:presLayoutVars>
      </dgm:prSet>
      <dgm:spPr/>
    </dgm:pt>
    <dgm:pt modelId="{54128B95-8EF4-42DE-BDA8-4FCD350DFBAE}" type="pres">
      <dgm:prSet presAssocID="{CF6C13C3-6FDC-44EC-8727-A75B29D863C4}" presName="rootComposite" presStyleCnt="0"/>
      <dgm:spPr/>
    </dgm:pt>
    <dgm:pt modelId="{3039250F-A436-4CB8-ABA0-EF2FC3C5DDB2}" type="pres">
      <dgm:prSet presAssocID="{CF6C13C3-6FDC-44EC-8727-A75B29D863C4}" presName="rootText" presStyleLbl="node4" presStyleIdx="1" presStyleCnt="1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D56C76D-C62A-451C-B256-8175D5386A61}" type="pres">
      <dgm:prSet presAssocID="{CF6C13C3-6FDC-44EC-8727-A75B29D863C4}" presName="rootConnector" presStyleLbl="node4" presStyleIdx="1" presStyleCnt="15"/>
      <dgm:spPr/>
      <dgm:t>
        <a:bodyPr/>
        <a:lstStyle/>
        <a:p>
          <a:endParaRPr lang="es-AR"/>
        </a:p>
      </dgm:t>
    </dgm:pt>
    <dgm:pt modelId="{9920E4AB-06CD-4980-BF09-5FA002D3292F}" type="pres">
      <dgm:prSet presAssocID="{CF6C13C3-6FDC-44EC-8727-A75B29D863C4}" presName="hierChild4" presStyleCnt="0"/>
      <dgm:spPr/>
    </dgm:pt>
    <dgm:pt modelId="{165455DE-B6BE-48B8-8077-112DF27CF395}" type="pres">
      <dgm:prSet presAssocID="{CF6C13C3-6FDC-44EC-8727-A75B29D863C4}" presName="hierChild5" presStyleCnt="0"/>
      <dgm:spPr/>
    </dgm:pt>
    <dgm:pt modelId="{F2717748-6C86-4ACD-ABE8-4656BF6877CC}" type="pres">
      <dgm:prSet presAssocID="{29A2552B-2690-40EA-A37C-CDEC46640A31}" presName="Name37" presStyleLbl="parChTrans1D4" presStyleIdx="2" presStyleCnt="15"/>
      <dgm:spPr/>
      <dgm:t>
        <a:bodyPr/>
        <a:lstStyle/>
        <a:p>
          <a:endParaRPr lang="es-AR"/>
        </a:p>
      </dgm:t>
    </dgm:pt>
    <dgm:pt modelId="{1D596D70-9F81-4EB9-B893-5077653CF836}" type="pres">
      <dgm:prSet presAssocID="{4A496743-29F4-48A3-B09B-6F8EDD113610}" presName="hierRoot2" presStyleCnt="0">
        <dgm:presLayoutVars>
          <dgm:hierBranch val="init"/>
        </dgm:presLayoutVars>
      </dgm:prSet>
      <dgm:spPr/>
    </dgm:pt>
    <dgm:pt modelId="{A337D421-89FB-4710-8F44-0ECFB5D1A10C}" type="pres">
      <dgm:prSet presAssocID="{4A496743-29F4-48A3-B09B-6F8EDD113610}" presName="rootComposite" presStyleCnt="0"/>
      <dgm:spPr/>
    </dgm:pt>
    <dgm:pt modelId="{A0991A7A-D056-4A45-92C6-8957A832711F}" type="pres">
      <dgm:prSet presAssocID="{4A496743-29F4-48A3-B09B-6F8EDD113610}" presName="rootText" presStyleLbl="node4" presStyleIdx="2" presStyleCnt="15" custScaleX="134300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9931C5B-793F-4AD4-A75B-5A056E1D1BA8}" type="pres">
      <dgm:prSet presAssocID="{4A496743-29F4-48A3-B09B-6F8EDD113610}" presName="rootConnector" presStyleLbl="node4" presStyleIdx="2" presStyleCnt="15"/>
      <dgm:spPr/>
      <dgm:t>
        <a:bodyPr/>
        <a:lstStyle/>
        <a:p>
          <a:endParaRPr lang="es-AR"/>
        </a:p>
      </dgm:t>
    </dgm:pt>
    <dgm:pt modelId="{116D8552-2CC5-45A0-B757-30A9C738C91D}" type="pres">
      <dgm:prSet presAssocID="{4A496743-29F4-48A3-B09B-6F8EDD113610}" presName="hierChild4" presStyleCnt="0"/>
      <dgm:spPr/>
    </dgm:pt>
    <dgm:pt modelId="{E16397FF-5B51-4579-BEC3-48FBE6718BAD}" type="pres">
      <dgm:prSet presAssocID="{4A496743-29F4-48A3-B09B-6F8EDD113610}" presName="hierChild5" presStyleCnt="0"/>
      <dgm:spPr/>
    </dgm:pt>
    <dgm:pt modelId="{A337BDB9-C5F9-4815-B6A4-ED4A71D4FFBA}" type="pres">
      <dgm:prSet presAssocID="{ABFB6E77-626B-420E-B194-92C6B8D4AFA3}" presName="Name37" presStyleLbl="parChTrans1D4" presStyleIdx="3" presStyleCnt="15"/>
      <dgm:spPr/>
      <dgm:t>
        <a:bodyPr/>
        <a:lstStyle/>
        <a:p>
          <a:endParaRPr lang="es-AR"/>
        </a:p>
      </dgm:t>
    </dgm:pt>
    <dgm:pt modelId="{1EA65BA1-D8B3-419A-8EB4-4996732175D6}" type="pres">
      <dgm:prSet presAssocID="{9E40C8DE-2599-4289-AD98-BA1270F83780}" presName="hierRoot2" presStyleCnt="0">
        <dgm:presLayoutVars>
          <dgm:hierBranch val="init"/>
        </dgm:presLayoutVars>
      </dgm:prSet>
      <dgm:spPr/>
    </dgm:pt>
    <dgm:pt modelId="{ED979E28-5353-4DA3-868A-3F482F6A8986}" type="pres">
      <dgm:prSet presAssocID="{9E40C8DE-2599-4289-AD98-BA1270F83780}" presName="rootComposite" presStyleCnt="0"/>
      <dgm:spPr/>
    </dgm:pt>
    <dgm:pt modelId="{D422EB02-A814-42DF-9D4D-E6B174BEF64E}" type="pres">
      <dgm:prSet presAssocID="{9E40C8DE-2599-4289-AD98-BA1270F83780}" presName="rootText" presStyleLbl="node4" presStyleIdx="3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735EAE4-2ABB-4385-9CF1-E7615A613A0A}" type="pres">
      <dgm:prSet presAssocID="{9E40C8DE-2599-4289-AD98-BA1270F83780}" presName="rootConnector" presStyleLbl="node4" presStyleIdx="3" presStyleCnt="15"/>
      <dgm:spPr/>
      <dgm:t>
        <a:bodyPr/>
        <a:lstStyle/>
        <a:p>
          <a:endParaRPr lang="es-AR"/>
        </a:p>
      </dgm:t>
    </dgm:pt>
    <dgm:pt modelId="{DCE95ACE-FCE8-4041-8205-0B4FAA1AEEBF}" type="pres">
      <dgm:prSet presAssocID="{9E40C8DE-2599-4289-AD98-BA1270F83780}" presName="hierChild4" presStyleCnt="0"/>
      <dgm:spPr/>
    </dgm:pt>
    <dgm:pt modelId="{AF2A9E52-8A26-4188-B45D-A389AFB4183A}" type="pres">
      <dgm:prSet presAssocID="{9E40C8DE-2599-4289-AD98-BA1270F83780}" presName="hierChild5" presStyleCnt="0"/>
      <dgm:spPr/>
    </dgm:pt>
    <dgm:pt modelId="{86696EEF-5B3C-402E-9CB7-F05687FD7C65}" type="pres">
      <dgm:prSet presAssocID="{09AC4471-8CB7-4CF8-A0C7-21A91776F99B}" presName="hierChild5" presStyleCnt="0"/>
      <dgm:spPr/>
    </dgm:pt>
    <dgm:pt modelId="{2F0E082C-0C5F-438E-8DFD-A9EB7303D0D6}" type="pres">
      <dgm:prSet presAssocID="{9C798E9B-296C-46FC-83F3-7B4EBA000DC7}" presName="Name37" presStyleLbl="parChTrans1D3" presStyleIdx="17" presStyleCnt="23"/>
      <dgm:spPr/>
      <dgm:t>
        <a:bodyPr/>
        <a:lstStyle/>
        <a:p>
          <a:endParaRPr lang="es-AR"/>
        </a:p>
      </dgm:t>
    </dgm:pt>
    <dgm:pt modelId="{E7290470-7D25-4F5C-B2FF-D6DF8E503BB6}" type="pres">
      <dgm:prSet presAssocID="{E7A3A4E6-1965-45C3-88D8-111EC1678416}" presName="hierRoot2" presStyleCnt="0">
        <dgm:presLayoutVars>
          <dgm:hierBranch val="init"/>
        </dgm:presLayoutVars>
      </dgm:prSet>
      <dgm:spPr/>
    </dgm:pt>
    <dgm:pt modelId="{C72D1A91-08D8-41AC-9992-99B5091837EA}" type="pres">
      <dgm:prSet presAssocID="{E7A3A4E6-1965-45C3-88D8-111EC1678416}" presName="rootComposite" presStyleCnt="0"/>
      <dgm:spPr/>
    </dgm:pt>
    <dgm:pt modelId="{8D2E89CE-BE18-443C-A6FE-D4DCF06CE276}" type="pres">
      <dgm:prSet presAssocID="{E7A3A4E6-1965-45C3-88D8-111EC1678416}" presName="rootText" presStyleLbl="node3" presStyleIdx="17" presStyleCnt="23" custFlipVert="0" custFlipHor="0" custScaleX="143827" custScaleY="15719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B30034F-3AF8-49EF-B5AE-03335042FC8E}" type="pres">
      <dgm:prSet presAssocID="{E7A3A4E6-1965-45C3-88D8-111EC1678416}" presName="rootConnector" presStyleLbl="node3" presStyleIdx="17" presStyleCnt="23"/>
      <dgm:spPr/>
      <dgm:t>
        <a:bodyPr/>
        <a:lstStyle/>
        <a:p>
          <a:endParaRPr lang="es-AR"/>
        </a:p>
      </dgm:t>
    </dgm:pt>
    <dgm:pt modelId="{DB044689-1FC3-49CB-829D-974A25F84B29}" type="pres">
      <dgm:prSet presAssocID="{E7A3A4E6-1965-45C3-88D8-111EC1678416}" presName="hierChild4" presStyleCnt="0"/>
      <dgm:spPr/>
    </dgm:pt>
    <dgm:pt modelId="{9CFDA4CB-4931-4CD2-A1CE-C078D158BEB9}" type="pres">
      <dgm:prSet presAssocID="{E6D6B254-DAC2-41F3-A718-D95A93D7281D}" presName="Name37" presStyleLbl="parChTrans1D4" presStyleIdx="4" presStyleCnt="15"/>
      <dgm:spPr/>
      <dgm:t>
        <a:bodyPr/>
        <a:lstStyle/>
        <a:p>
          <a:endParaRPr lang="es-AR"/>
        </a:p>
      </dgm:t>
    </dgm:pt>
    <dgm:pt modelId="{F8845A79-4AF8-4E1A-A9E9-823CFFD801DE}" type="pres">
      <dgm:prSet presAssocID="{E526F98C-F77E-4BEB-B214-E343BFE9D4C4}" presName="hierRoot2" presStyleCnt="0">
        <dgm:presLayoutVars>
          <dgm:hierBranch val="init"/>
        </dgm:presLayoutVars>
      </dgm:prSet>
      <dgm:spPr/>
    </dgm:pt>
    <dgm:pt modelId="{D6DF7C76-4C15-4CAC-88B0-C8D750886178}" type="pres">
      <dgm:prSet presAssocID="{E526F98C-F77E-4BEB-B214-E343BFE9D4C4}" presName="rootComposite" presStyleCnt="0"/>
      <dgm:spPr/>
    </dgm:pt>
    <dgm:pt modelId="{ACA79308-0F12-4DE5-8925-D5A97A3FCC25}" type="pres">
      <dgm:prSet presAssocID="{E526F98C-F77E-4BEB-B214-E343BFE9D4C4}" presName="rootText" presStyleLbl="node4" presStyleIdx="4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857A261-4F42-4211-A83E-BD9192B6F1B8}" type="pres">
      <dgm:prSet presAssocID="{E526F98C-F77E-4BEB-B214-E343BFE9D4C4}" presName="rootConnector" presStyleLbl="node4" presStyleIdx="4" presStyleCnt="15"/>
      <dgm:spPr/>
      <dgm:t>
        <a:bodyPr/>
        <a:lstStyle/>
        <a:p>
          <a:endParaRPr lang="es-AR"/>
        </a:p>
      </dgm:t>
    </dgm:pt>
    <dgm:pt modelId="{158D7571-99DD-4B07-ACE5-DF3B1A9CF462}" type="pres">
      <dgm:prSet presAssocID="{E526F98C-F77E-4BEB-B214-E343BFE9D4C4}" presName="hierChild4" presStyleCnt="0"/>
      <dgm:spPr/>
    </dgm:pt>
    <dgm:pt modelId="{4B9A3FC3-F833-420B-8F00-DA2C5C470D26}" type="pres">
      <dgm:prSet presAssocID="{E526F98C-F77E-4BEB-B214-E343BFE9D4C4}" presName="hierChild5" presStyleCnt="0"/>
      <dgm:spPr/>
    </dgm:pt>
    <dgm:pt modelId="{A04C63E5-DCFA-4EB9-910E-AD94311C5E16}" type="pres">
      <dgm:prSet presAssocID="{3651F4DE-3646-4852-A881-EDBF72E6C36C}" presName="Name37" presStyleLbl="parChTrans1D4" presStyleIdx="5" presStyleCnt="15"/>
      <dgm:spPr/>
      <dgm:t>
        <a:bodyPr/>
        <a:lstStyle/>
        <a:p>
          <a:endParaRPr lang="es-AR"/>
        </a:p>
      </dgm:t>
    </dgm:pt>
    <dgm:pt modelId="{B5CDE297-6DD9-4137-8BCB-699C7BFBE74E}" type="pres">
      <dgm:prSet presAssocID="{57D0853C-A50D-448C-ACD1-81A557FE45EB}" presName="hierRoot2" presStyleCnt="0">
        <dgm:presLayoutVars>
          <dgm:hierBranch val="init"/>
        </dgm:presLayoutVars>
      </dgm:prSet>
      <dgm:spPr/>
    </dgm:pt>
    <dgm:pt modelId="{0956F268-B1D6-4245-B3DE-C68F94AE5885}" type="pres">
      <dgm:prSet presAssocID="{57D0853C-A50D-448C-ACD1-81A557FE45EB}" presName="rootComposite" presStyleCnt="0"/>
      <dgm:spPr/>
    </dgm:pt>
    <dgm:pt modelId="{465B8EC1-1B00-4843-BFF0-6C0F1F596F18}" type="pres">
      <dgm:prSet presAssocID="{57D0853C-A50D-448C-ACD1-81A557FE45EB}" presName="rootText" presStyleLbl="node4" presStyleIdx="5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E1BD9D2-11A8-460B-9AA7-C6BBC5C90CB8}" type="pres">
      <dgm:prSet presAssocID="{57D0853C-A50D-448C-ACD1-81A557FE45EB}" presName="rootConnector" presStyleLbl="node4" presStyleIdx="5" presStyleCnt="15"/>
      <dgm:spPr/>
      <dgm:t>
        <a:bodyPr/>
        <a:lstStyle/>
        <a:p>
          <a:endParaRPr lang="es-AR"/>
        </a:p>
      </dgm:t>
    </dgm:pt>
    <dgm:pt modelId="{3B7CE830-FCCF-400D-89BF-3CDE406E0C2E}" type="pres">
      <dgm:prSet presAssocID="{57D0853C-A50D-448C-ACD1-81A557FE45EB}" presName="hierChild4" presStyleCnt="0"/>
      <dgm:spPr/>
    </dgm:pt>
    <dgm:pt modelId="{99F5E655-3389-41C1-8BCD-8C8AE3B0C367}" type="pres">
      <dgm:prSet presAssocID="{57D0853C-A50D-448C-ACD1-81A557FE45EB}" presName="hierChild5" presStyleCnt="0"/>
      <dgm:spPr/>
    </dgm:pt>
    <dgm:pt modelId="{963B1A8A-06F6-4446-899E-510FDB1EBD66}" type="pres">
      <dgm:prSet presAssocID="{A467551C-013E-4528-9021-3E39B5748ADE}" presName="Name37" presStyleLbl="parChTrans1D4" presStyleIdx="6" presStyleCnt="15"/>
      <dgm:spPr/>
      <dgm:t>
        <a:bodyPr/>
        <a:lstStyle/>
        <a:p>
          <a:endParaRPr lang="es-AR"/>
        </a:p>
      </dgm:t>
    </dgm:pt>
    <dgm:pt modelId="{16FEBB0A-B3E3-43CF-8479-8EB371D4D17C}" type="pres">
      <dgm:prSet presAssocID="{ABCAD964-FD6C-403F-B371-56D65BDB8D9F}" presName="hierRoot2" presStyleCnt="0">
        <dgm:presLayoutVars>
          <dgm:hierBranch val="init"/>
        </dgm:presLayoutVars>
      </dgm:prSet>
      <dgm:spPr/>
    </dgm:pt>
    <dgm:pt modelId="{44FA930F-9C98-4878-BF2C-5176332BB5B4}" type="pres">
      <dgm:prSet presAssocID="{ABCAD964-FD6C-403F-B371-56D65BDB8D9F}" presName="rootComposite" presStyleCnt="0"/>
      <dgm:spPr/>
    </dgm:pt>
    <dgm:pt modelId="{E3EE77B5-9D6B-48ED-B47B-366E67869396}" type="pres">
      <dgm:prSet presAssocID="{ABCAD964-FD6C-403F-B371-56D65BDB8D9F}" presName="rootText" presStyleLbl="node4" presStyleIdx="6" presStyleCnt="15" custScaleX="132039" custScaleY="148580" custLinFactNeighborX="2860" custLinFactNeighborY="1716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17D8A7-F9FA-4099-8ABE-66A59FB083E7}" type="pres">
      <dgm:prSet presAssocID="{ABCAD964-FD6C-403F-B371-56D65BDB8D9F}" presName="rootConnector" presStyleLbl="node4" presStyleIdx="6" presStyleCnt="15"/>
      <dgm:spPr/>
      <dgm:t>
        <a:bodyPr/>
        <a:lstStyle/>
        <a:p>
          <a:endParaRPr lang="es-AR"/>
        </a:p>
      </dgm:t>
    </dgm:pt>
    <dgm:pt modelId="{C3E2DDD2-AAE1-48BE-8A65-1FE5EEA55DDF}" type="pres">
      <dgm:prSet presAssocID="{ABCAD964-FD6C-403F-B371-56D65BDB8D9F}" presName="hierChild4" presStyleCnt="0"/>
      <dgm:spPr/>
    </dgm:pt>
    <dgm:pt modelId="{24349E7C-C88E-43C5-9FCD-148E01203FDE}" type="pres">
      <dgm:prSet presAssocID="{ABCAD964-FD6C-403F-B371-56D65BDB8D9F}" presName="hierChild5" presStyleCnt="0"/>
      <dgm:spPr/>
    </dgm:pt>
    <dgm:pt modelId="{64E44908-7369-48CF-B10E-8F2F6BAD8E69}" type="pres">
      <dgm:prSet presAssocID="{E7A3A4E6-1965-45C3-88D8-111EC1678416}" presName="hierChild5" presStyleCnt="0"/>
      <dgm:spPr/>
    </dgm:pt>
    <dgm:pt modelId="{C7E171A8-B5D0-4BDF-AEF7-FAC9249704F6}" type="pres">
      <dgm:prSet presAssocID="{D0B82A34-C124-4677-91B8-6110EC9562D5}" presName="hierChild5" presStyleCnt="0"/>
      <dgm:spPr/>
    </dgm:pt>
    <dgm:pt modelId="{CE215BB4-8B78-469C-B36A-C442566C2C43}" type="pres">
      <dgm:prSet presAssocID="{6F018723-FEBD-4155-97C4-3CFAAE669374}" presName="Name37" presStyleLbl="parChTrans1D2" presStyleIdx="5" presStyleCnt="6"/>
      <dgm:spPr/>
      <dgm:t>
        <a:bodyPr/>
        <a:lstStyle/>
        <a:p>
          <a:endParaRPr lang="es-AR"/>
        </a:p>
      </dgm:t>
    </dgm:pt>
    <dgm:pt modelId="{9D59400D-4E6A-4FD8-9081-4548DF86D6C2}" type="pres">
      <dgm:prSet presAssocID="{CCD311D7-490E-424C-8D6A-16F8F5750913}" presName="hierRoot2" presStyleCnt="0">
        <dgm:presLayoutVars>
          <dgm:hierBranch val="init"/>
        </dgm:presLayoutVars>
      </dgm:prSet>
      <dgm:spPr/>
    </dgm:pt>
    <dgm:pt modelId="{54840858-89C3-4A1F-B3D0-84B1EF93D72F}" type="pres">
      <dgm:prSet presAssocID="{CCD311D7-490E-424C-8D6A-16F8F5750913}" presName="rootComposite" presStyleCnt="0"/>
      <dgm:spPr/>
    </dgm:pt>
    <dgm:pt modelId="{9335F2DA-3549-4490-90B7-C306F5BA01EB}" type="pres">
      <dgm:prSet presAssocID="{CCD311D7-490E-424C-8D6A-16F8F5750913}" presName="rootText" presStyleLbl="node2" presStyleIdx="5" presStyleCnt="6" custScaleX="141111" custScaleY="158012" custLinFactNeighborX="-147" custLinFactNeighborY="-4549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8B91EE1-DADB-431D-9A95-6B354151B504}" type="pres">
      <dgm:prSet presAssocID="{CCD311D7-490E-424C-8D6A-16F8F5750913}" presName="rootConnector" presStyleLbl="node2" presStyleIdx="5" presStyleCnt="6"/>
      <dgm:spPr/>
      <dgm:t>
        <a:bodyPr/>
        <a:lstStyle/>
        <a:p>
          <a:endParaRPr lang="es-AR"/>
        </a:p>
      </dgm:t>
    </dgm:pt>
    <dgm:pt modelId="{449B32AC-1B7E-4B91-B1E1-3F560D35890A}" type="pres">
      <dgm:prSet presAssocID="{CCD311D7-490E-424C-8D6A-16F8F5750913}" presName="hierChild4" presStyleCnt="0"/>
      <dgm:spPr/>
    </dgm:pt>
    <dgm:pt modelId="{1293C988-205B-4B88-9F7D-34028441D8DD}" type="pres">
      <dgm:prSet presAssocID="{5D1C932D-9A63-47EA-B2EB-F438A78104F9}" presName="Name37" presStyleLbl="parChTrans1D3" presStyleIdx="18" presStyleCnt="23"/>
      <dgm:spPr/>
      <dgm:t>
        <a:bodyPr/>
        <a:lstStyle/>
        <a:p>
          <a:endParaRPr lang="es-AR"/>
        </a:p>
      </dgm:t>
    </dgm:pt>
    <dgm:pt modelId="{47E20BFA-11DD-4990-83AA-45965690081B}" type="pres">
      <dgm:prSet presAssocID="{4FFA065C-F2FA-4CA0-9B9C-CC29CE827C11}" presName="hierRoot2" presStyleCnt="0">
        <dgm:presLayoutVars>
          <dgm:hierBranch val="init"/>
        </dgm:presLayoutVars>
      </dgm:prSet>
      <dgm:spPr/>
    </dgm:pt>
    <dgm:pt modelId="{99E0BD1C-84BB-410B-8D50-CD89FAB3C55D}" type="pres">
      <dgm:prSet presAssocID="{4FFA065C-F2FA-4CA0-9B9C-CC29CE827C11}" presName="rootComposite" presStyleCnt="0"/>
      <dgm:spPr/>
    </dgm:pt>
    <dgm:pt modelId="{D3193FB7-EF51-412B-8C41-0E4BC569952E}" type="pres">
      <dgm:prSet presAssocID="{4FFA065C-F2FA-4CA0-9B9C-CC29CE827C11}" presName="rootText" presStyleLbl="node3" presStyleIdx="18" presStyleCnt="23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92A038-C2CE-494E-A036-4B2DD3A86969}" type="pres">
      <dgm:prSet presAssocID="{4FFA065C-F2FA-4CA0-9B9C-CC29CE827C11}" presName="rootConnector" presStyleLbl="node3" presStyleIdx="18" presStyleCnt="23"/>
      <dgm:spPr/>
      <dgm:t>
        <a:bodyPr/>
        <a:lstStyle/>
        <a:p>
          <a:endParaRPr lang="es-AR"/>
        </a:p>
      </dgm:t>
    </dgm:pt>
    <dgm:pt modelId="{4DED5FED-B0F8-48F1-B1AC-76E64EA84520}" type="pres">
      <dgm:prSet presAssocID="{4FFA065C-F2FA-4CA0-9B9C-CC29CE827C11}" presName="hierChild4" presStyleCnt="0"/>
      <dgm:spPr/>
    </dgm:pt>
    <dgm:pt modelId="{4D292992-8B94-456D-B08F-8DD13DC3F4E6}" type="pres">
      <dgm:prSet presAssocID="{FDD187B2-CBD5-4876-BCCF-94C2C43ED4EB}" presName="Name37" presStyleLbl="parChTrans1D4" presStyleIdx="7" presStyleCnt="15"/>
      <dgm:spPr/>
      <dgm:t>
        <a:bodyPr/>
        <a:lstStyle/>
        <a:p>
          <a:endParaRPr lang="es-AR"/>
        </a:p>
      </dgm:t>
    </dgm:pt>
    <dgm:pt modelId="{C0BA29FA-619D-42C5-AAEE-434DF55F5B3E}" type="pres">
      <dgm:prSet presAssocID="{57321448-9C60-40CF-8D95-47C83FFDA5C5}" presName="hierRoot2" presStyleCnt="0">
        <dgm:presLayoutVars>
          <dgm:hierBranch val="init"/>
        </dgm:presLayoutVars>
      </dgm:prSet>
      <dgm:spPr/>
    </dgm:pt>
    <dgm:pt modelId="{3BC0C05C-C00D-4D59-8C3D-16582E88F375}" type="pres">
      <dgm:prSet presAssocID="{57321448-9C60-40CF-8D95-47C83FFDA5C5}" presName="rootComposite" presStyleCnt="0"/>
      <dgm:spPr/>
    </dgm:pt>
    <dgm:pt modelId="{678658B8-B69E-4B50-85F3-CBB07E9EF829}" type="pres">
      <dgm:prSet presAssocID="{57321448-9C60-40CF-8D95-47C83FFDA5C5}" presName="rootText" presStyleLbl="node4" presStyleIdx="7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241E1F6-F5EE-4EFC-AAC0-DBF8C0EAE1E1}" type="pres">
      <dgm:prSet presAssocID="{57321448-9C60-40CF-8D95-47C83FFDA5C5}" presName="rootConnector" presStyleLbl="node4" presStyleIdx="7" presStyleCnt="15"/>
      <dgm:spPr/>
      <dgm:t>
        <a:bodyPr/>
        <a:lstStyle/>
        <a:p>
          <a:endParaRPr lang="es-AR"/>
        </a:p>
      </dgm:t>
    </dgm:pt>
    <dgm:pt modelId="{2CAF22A7-DEA0-4124-A834-873380E36472}" type="pres">
      <dgm:prSet presAssocID="{57321448-9C60-40CF-8D95-47C83FFDA5C5}" presName="hierChild4" presStyleCnt="0"/>
      <dgm:spPr/>
    </dgm:pt>
    <dgm:pt modelId="{67B96158-FA44-4B32-A7E9-3A508E3CE98E}" type="pres">
      <dgm:prSet presAssocID="{57321448-9C60-40CF-8D95-47C83FFDA5C5}" presName="hierChild5" presStyleCnt="0"/>
      <dgm:spPr/>
    </dgm:pt>
    <dgm:pt modelId="{E7724B1F-E2F6-46FD-A27F-328580E8500D}" type="pres">
      <dgm:prSet presAssocID="{4FFA065C-F2FA-4CA0-9B9C-CC29CE827C11}" presName="hierChild5" presStyleCnt="0"/>
      <dgm:spPr/>
    </dgm:pt>
    <dgm:pt modelId="{DE59BB7D-34B3-4BC5-9E53-E9DF5C1EB348}" type="pres">
      <dgm:prSet presAssocID="{874A17F5-0999-4DEA-B699-BBD905216E10}" presName="Name37" presStyleLbl="parChTrans1D3" presStyleIdx="19" presStyleCnt="23"/>
      <dgm:spPr/>
      <dgm:t>
        <a:bodyPr/>
        <a:lstStyle/>
        <a:p>
          <a:endParaRPr lang="es-AR"/>
        </a:p>
      </dgm:t>
    </dgm:pt>
    <dgm:pt modelId="{CB2F2781-382B-4942-BBEE-F985B534C61E}" type="pres">
      <dgm:prSet presAssocID="{94FF9F68-13DF-4F1B-A073-FF1770AC4F92}" presName="hierRoot2" presStyleCnt="0">
        <dgm:presLayoutVars>
          <dgm:hierBranch val="init"/>
        </dgm:presLayoutVars>
      </dgm:prSet>
      <dgm:spPr/>
    </dgm:pt>
    <dgm:pt modelId="{03896268-BFD2-4DA3-9DC3-830BC5797006}" type="pres">
      <dgm:prSet presAssocID="{94FF9F68-13DF-4F1B-A073-FF1770AC4F92}" presName="rootComposite" presStyleCnt="0"/>
      <dgm:spPr/>
    </dgm:pt>
    <dgm:pt modelId="{00E788C3-B954-4167-9C98-A7B885A9CB2B}" type="pres">
      <dgm:prSet presAssocID="{94FF9F68-13DF-4F1B-A073-FF1770AC4F92}" presName="rootText" presStyleLbl="node3" presStyleIdx="19" presStyleCnt="23" custScaleX="139268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9C9388-1A92-4179-9E10-5DAB48C1170F}" type="pres">
      <dgm:prSet presAssocID="{94FF9F68-13DF-4F1B-A073-FF1770AC4F92}" presName="rootConnector" presStyleLbl="node3" presStyleIdx="19" presStyleCnt="23"/>
      <dgm:spPr/>
      <dgm:t>
        <a:bodyPr/>
        <a:lstStyle/>
        <a:p>
          <a:endParaRPr lang="es-AR"/>
        </a:p>
      </dgm:t>
    </dgm:pt>
    <dgm:pt modelId="{F5C1DD96-85B8-46B0-A450-1179EE7D5DC5}" type="pres">
      <dgm:prSet presAssocID="{94FF9F68-13DF-4F1B-A073-FF1770AC4F92}" presName="hierChild4" presStyleCnt="0"/>
      <dgm:spPr/>
    </dgm:pt>
    <dgm:pt modelId="{37D03E14-1905-45EA-A2B1-28E6A0FF3FF1}" type="pres">
      <dgm:prSet presAssocID="{C23A910E-109A-4267-AB65-9144FB39116B}" presName="Name37" presStyleLbl="parChTrans1D4" presStyleIdx="8" presStyleCnt="15"/>
      <dgm:spPr/>
      <dgm:t>
        <a:bodyPr/>
        <a:lstStyle/>
        <a:p>
          <a:endParaRPr lang="es-AR"/>
        </a:p>
      </dgm:t>
    </dgm:pt>
    <dgm:pt modelId="{56759479-60C6-42FC-A816-489AC27C4630}" type="pres">
      <dgm:prSet presAssocID="{74CF83A5-859B-4E84-BC2E-C41DFB2C61E9}" presName="hierRoot2" presStyleCnt="0">
        <dgm:presLayoutVars>
          <dgm:hierBranch val="init"/>
        </dgm:presLayoutVars>
      </dgm:prSet>
      <dgm:spPr/>
    </dgm:pt>
    <dgm:pt modelId="{BA9D326C-BAA5-4D5F-97C1-E9F42EAAAE53}" type="pres">
      <dgm:prSet presAssocID="{74CF83A5-859B-4E84-BC2E-C41DFB2C61E9}" presName="rootComposite" presStyleCnt="0"/>
      <dgm:spPr/>
    </dgm:pt>
    <dgm:pt modelId="{C70D8E43-759A-46EA-9DC2-16932C732DE1}" type="pres">
      <dgm:prSet presAssocID="{74CF83A5-859B-4E84-BC2E-C41DFB2C61E9}" presName="rootText" presStyleLbl="node4" presStyleIdx="8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F43FA21-DA20-4EFC-BCC6-DFDD51F6B2C7}" type="pres">
      <dgm:prSet presAssocID="{74CF83A5-859B-4E84-BC2E-C41DFB2C61E9}" presName="rootConnector" presStyleLbl="node4" presStyleIdx="8" presStyleCnt="15"/>
      <dgm:spPr/>
      <dgm:t>
        <a:bodyPr/>
        <a:lstStyle/>
        <a:p>
          <a:endParaRPr lang="es-AR"/>
        </a:p>
      </dgm:t>
    </dgm:pt>
    <dgm:pt modelId="{DFB3E575-0F70-4458-BCFC-F0D86FAABD5C}" type="pres">
      <dgm:prSet presAssocID="{74CF83A5-859B-4E84-BC2E-C41DFB2C61E9}" presName="hierChild4" presStyleCnt="0"/>
      <dgm:spPr/>
    </dgm:pt>
    <dgm:pt modelId="{E507DA55-8718-436D-A4A4-09036F25B030}" type="pres">
      <dgm:prSet presAssocID="{74CF83A5-859B-4E84-BC2E-C41DFB2C61E9}" presName="hierChild5" presStyleCnt="0"/>
      <dgm:spPr/>
    </dgm:pt>
    <dgm:pt modelId="{F8DBAD1B-180C-4BA8-B4A6-F7C4537EDB94}" type="pres">
      <dgm:prSet presAssocID="{94FF9F68-13DF-4F1B-A073-FF1770AC4F92}" presName="hierChild5" presStyleCnt="0"/>
      <dgm:spPr/>
    </dgm:pt>
    <dgm:pt modelId="{721425DD-BCCA-4436-B0FF-50788EBA376C}" type="pres">
      <dgm:prSet presAssocID="{BF106E88-8BB1-4360-9315-2EAE62C1B0E0}" presName="Name37" presStyleLbl="parChTrans1D3" presStyleIdx="20" presStyleCnt="23"/>
      <dgm:spPr/>
      <dgm:t>
        <a:bodyPr/>
        <a:lstStyle/>
        <a:p>
          <a:endParaRPr lang="es-AR"/>
        </a:p>
      </dgm:t>
    </dgm:pt>
    <dgm:pt modelId="{0D06A579-8F84-437A-90A7-6B2D908FC237}" type="pres">
      <dgm:prSet presAssocID="{11566BCD-0C0A-4AF0-B4FF-F5F04A85E77A}" presName="hierRoot2" presStyleCnt="0">
        <dgm:presLayoutVars>
          <dgm:hierBranch val="init"/>
        </dgm:presLayoutVars>
      </dgm:prSet>
      <dgm:spPr/>
    </dgm:pt>
    <dgm:pt modelId="{C05CF841-59C2-4DA6-A6A9-B547528272DA}" type="pres">
      <dgm:prSet presAssocID="{11566BCD-0C0A-4AF0-B4FF-F5F04A85E77A}" presName="rootComposite" presStyleCnt="0"/>
      <dgm:spPr/>
    </dgm:pt>
    <dgm:pt modelId="{CDAC69A9-3DF4-48D9-BEF6-DA0EB3B20154}" type="pres">
      <dgm:prSet presAssocID="{11566BCD-0C0A-4AF0-B4FF-F5F04A85E77A}" presName="rootText" presStyleLbl="node3" presStyleIdx="20" presStyleCnt="23" custScaleX="133516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80B140F-BBC6-4EC1-B5AD-192FEA70F102}" type="pres">
      <dgm:prSet presAssocID="{11566BCD-0C0A-4AF0-B4FF-F5F04A85E77A}" presName="rootConnector" presStyleLbl="node3" presStyleIdx="20" presStyleCnt="23"/>
      <dgm:spPr/>
      <dgm:t>
        <a:bodyPr/>
        <a:lstStyle/>
        <a:p>
          <a:endParaRPr lang="es-AR"/>
        </a:p>
      </dgm:t>
    </dgm:pt>
    <dgm:pt modelId="{DF29C3F8-20CA-4A96-B1D7-71A9FDEC9314}" type="pres">
      <dgm:prSet presAssocID="{11566BCD-0C0A-4AF0-B4FF-F5F04A85E77A}" presName="hierChild4" presStyleCnt="0"/>
      <dgm:spPr/>
    </dgm:pt>
    <dgm:pt modelId="{200490B9-23ED-4D22-B8B4-C533BCEC2C91}" type="pres">
      <dgm:prSet presAssocID="{67529DC2-8718-4F7A-AF75-F71CD9BD0177}" presName="Name37" presStyleLbl="parChTrans1D4" presStyleIdx="9" presStyleCnt="15"/>
      <dgm:spPr/>
      <dgm:t>
        <a:bodyPr/>
        <a:lstStyle/>
        <a:p>
          <a:endParaRPr lang="es-AR"/>
        </a:p>
      </dgm:t>
    </dgm:pt>
    <dgm:pt modelId="{0BCA5E9C-D26B-43E9-8ADE-D7CF1C46F624}" type="pres">
      <dgm:prSet presAssocID="{8E2D618C-D466-4723-9D8A-1D6FC5C6E88A}" presName="hierRoot2" presStyleCnt="0">
        <dgm:presLayoutVars>
          <dgm:hierBranch val="init"/>
        </dgm:presLayoutVars>
      </dgm:prSet>
      <dgm:spPr/>
    </dgm:pt>
    <dgm:pt modelId="{33B4F6A6-43CD-41E0-9FD5-2D4DA8D667A8}" type="pres">
      <dgm:prSet presAssocID="{8E2D618C-D466-4723-9D8A-1D6FC5C6E88A}" presName="rootComposite" presStyleCnt="0"/>
      <dgm:spPr/>
    </dgm:pt>
    <dgm:pt modelId="{BFCE900D-4A43-415E-AFC9-0E3B79B880C3}" type="pres">
      <dgm:prSet presAssocID="{8E2D618C-D466-4723-9D8A-1D6FC5C6E88A}" presName="rootText" presStyleLbl="node4" presStyleIdx="9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152327C-8EC2-42F8-A781-5EA6EB2BEB08}" type="pres">
      <dgm:prSet presAssocID="{8E2D618C-D466-4723-9D8A-1D6FC5C6E88A}" presName="rootConnector" presStyleLbl="node4" presStyleIdx="9" presStyleCnt="15"/>
      <dgm:spPr/>
      <dgm:t>
        <a:bodyPr/>
        <a:lstStyle/>
        <a:p>
          <a:endParaRPr lang="es-AR"/>
        </a:p>
      </dgm:t>
    </dgm:pt>
    <dgm:pt modelId="{6EFB9441-2FD8-43C5-9643-92AD7306CF2A}" type="pres">
      <dgm:prSet presAssocID="{8E2D618C-D466-4723-9D8A-1D6FC5C6E88A}" presName="hierChild4" presStyleCnt="0"/>
      <dgm:spPr/>
    </dgm:pt>
    <dgm:pt modelId="{28A43F7E-FC0E-44F3-8FBC-4C61F1CDBAFE}" type="pres">
      <dgm:prSet presAssocID="{8E2D618C-D466-4723-9D8A-1D6FC5C6E88A}" presName="hierChild5" presStyleCnt="0"/>
      <dgm:spPr/>
    </dgm:pt>
    <dgm:pt modelId="{8D379A86-9F6C-468B-96AB-4A0741E0A29B}" type="pres">
      <dgm:prSet presAssocID="{11566BCD-0C0A-4AF0-B4FF-F5F04A85E77A}" presName="hierChild5" presStyleCnt="0"/>
      <dgm:spPr/>
    </dgm:pt>
    <dgm:pt modelId="{C30841B9-2E04-4B32-B886-D7163B1AFBD4}" type="pres">
      <dgm:prSet presAssocID="{42DA1B30-88E7-4E62-A3CB-DE6702DDE355}" presName="Name37" presStyleLbl="parChTrans1D3" presStyleIdx="21" presStyleCnt="23"/>
      <dgm:spPr/>
      <dgm:t>
        <a:bodyPr/>
        <a:lstStyle/>
        <a:p>
          <a:endParaRPr lang="es-AR"/>
        </a:p>
      </dgm:t>
    </dgm:pt>
    <dgm:pt modelId="{2230BD7F-8FCC-4259-9C9C-D90570A8DCFE}" type="pres">
      <dgm:prSet presAssocID="{AD7B816E-1A53-4BD2-8BE7-C5E2FDD99EDC}" presName="hierRoot2" presStyleCnt="0">
        <dgm:presLayoutVars>
          <dgm:hierBranch val="init"/>
        </dgm:presLayoutVars>
      </dgm:prSet>
      <dgm:spPr/>
    </dgm:pt>
    <dgm:pt modelId="{B3651AFC-B550-4CF4-832E-2928C9E44DFD}" type="pres">
      <dgm:prSet presAssocID="{AD7B816E-1A53-4BD2-8BE7-C5E2FDD99EDC}" presName="rootComposite" presStyleCnt="0"/>
      <dgm:spPr/>
    </dgm:pt>
    <dgm:pt modelId="{61446831-A46F-4BFC-A31F-74E078880B4E}" type="pres">
      <dgm:prSet presAssocID="{AD7B816E-1A53-4BD2-8BE7-C5E2FDD99EDC}" presName="rootText" presStyleLbl="node3" presStyleIdx="21" presStyleCnt="23" custScaleX="133516" custScaleY="16124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12E142F-EF99-458F-903C-8298DB9A2A37}" type="pres">
      <dgm:prSet presAssocID="{AD7B816E-1A53-4BD2-8BE7-C5E2FDD99EDC}" presName="rootConnector" presStyleLbl="node3" presStyleIdx="21" presStyleCnt="23"/>
      <dgm:spPr/>
      <dgm:t>
        <a:bodyPr/>
        <a:lstStyle/>
        <a:p>
          <a:endParaRPr lang="es-AR"/>
        </a:p>
      </dgm:t>
    </dgm:pt>
    <dgm:pt modelId="{2D058607-0F36-4558-85BF-88CEF048701D}" type="pres">
      <dgm:prSet presAssocID="{AD7B816E-1A53-4BD2-8BE7-C5E2FDD99EDC}" presName="hierChild4" presStyleCnt="0"/>
      <dgm:spPr/>
    </dgm:pt>
    <dgm:pt modelId="{02519990-D23C-47BE-A06E-321F9C3C7527}" type="pres">
      <dgm:prSet presAssocID="{D3E079D7-5AD3-48F2-89D5-352A9EC685A6}" presName="Name37" presStyleLbl="parChTrans1D4" presStyleIdx="10" presStyleCnt="15"/>
      <dgm:spPr/>
      <dgm:t>
        <a:bodyPr/>
        <a:lstStyle/>
        <a:p>
          <a:endParaRPr lang="es-AR"/>
        </a:p>
      </dgm:t>
    </dgm:pt>
    <dgm:pt modelId="{C17A7E5F-250A-4045-A864-A88FF23A49C8}" type="pres">
      <dgm:prSet presAssocID="{DC3954F8-0A6D-435E-BFFA-9BF41B09A198}" presName="hierRoot2" presStyleCnt="0">
        <dgm:presLayoutVars>
          <dgm:hierBranch val="init"/>
        </dgm:presLayoutVars>
      </dgm:prSet>
      <dgm:spPr/>
    </dgm:pt>
    <dgm:pt modelId="{7FF326B8-7912-4959-97B0-FAD584421C06}" type="pres">
      <dgm:prSet presAssocID="{DC3954F8-0A6D-435E-BFFA-9BF41B09A198}" presName="rootComposite" presStyleCnt="0"/>
      <dgm:spPr/>
    </dgm:pt>
    <dgm:pt modelId="{E3E6B5BE-DA07-4CB3-8F89-6F066540DCC5}" type="pres">
      <dgm:prSet presAssocID="{DC3954F8-0A6D-435E-BFFA-9BF41B09A198}" presName="rootText" presStyleLbl="node4" presStyleIdx="10" presStyleCnt="15" custScaleX="132039" custScaleY="14858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13A6AD4-C31C-4E69-B03C-F886D9A45182}" type="pres">
      <dgm:prSet presAssocID="{DC3954F8-0A6D-435E-BFFA-9BF41B09A198}" presName="rootConnector" presStyleLbl="node4" presStyleIdx="10" presStyleCnt="15"/>
      <dgm:spPr/>
      <dgm:t>
        <a:bodyPr/>
        <a:lstStyle/>
        <a:p>
          <a:endParaRPr lang="es-AR"/>
        </a:p>
      </dgm:t>
    </dgm:pt>
    <dgm:pt modelId="{FF81E8B4-8B1D-46CC-B8DA-F3B5E789BEFB}" type="pres">
      <dgm:prSet presAssocID="{DC3954F8-0A6D-435E-BFFA-9BF41B09A198}" presName="hierChild4" presStyleCnt="0"/>
      <dgm:spPr/>
    </dgm:pt>
    <dgm:pt modelId="{A9419649-5C01-479E-9A4E-CDE00A53C408}" type="pres">
      <dgm:prSet presAssocID="{DC3954F8-0A6D-435E-BFFA-9BF41B09A198}" presName="hierChild5" presStyleCnt="0"/>
      <dgm:spPr/>
    </dgm:pt>
    <dgm:pt modelId="{B933C52B-330A-4E9D-A130-3757442CF8D3}" type="pres">
      <dgm:prSet presAssocID="{3FDFA4FC-3307-4053-821F-FBF6F865B9DF}" presName="Name37" presStyleLbl="parChTrans1D4" presStyleIdx="11" presStyleCnt="15"/>
      <dgm:spPr/>
      <dgm:t>
        <a:bodyPr/>
        <a:lstStyle/>
        <a:p>
          <a:endParaRPr lang="es-AR"/>
        </a:p>
      </dgm:t>
    </dgm:pt>
    <dgm:pt modelId="{00D624C3-A6B9-4494-A737-7F74C2FC56FF}" type="pres">
      <dgm:prSet presAssocID="{AFD724F5-A50D-419E-B436-62D1C7F338A2}" presName="hierRoot2" presStyleCnt="0">
        <dgm:presLayoutVars>
          <dgm:hierBranch val="init"/>
        </dgm:presLayoutVars>
      </dgm:prSet>
      <dgm:spPr/>
    </dgm:pt>
    <dgm:pt modelId="{18E3A5C3-80C7-4FCF-A139-D387BEC3BF50}" type="pres">
      <dgm:prSet presAssocID="{AFD724F5-A50D-419E-B436-62D1C7F338A2}" presName="rootComposite" presStyleCnt="0"/>
      <dgm:spPr/>
    </dgm:pt>
    <dgm:pt modelId="{EAC24975-1FBA-402B-A5C1-3D26D8A985B5}" type="pres">
      <dgm:prSet presAssocID="{AFD724F5-A50D-419E-B436-62D1C7F338A2}" presName="rootText" presStyleLbl="node4" presStyleIdx="11" presStyleCnt="15" custScaleX="132039" custScaleY="17201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CF47FE2-2564-4B14-B65F-FB44CA5A037A}" type="pres">
      <dgm:prSet presAssocID="{AFD724F5-A50D-419E-B436-62D1C7F338A2}" presName="rootConnector" presStyleLbl="node4" presStyleIdx="11" presStyleCnt="15"/>
      <dgm:spPr/>
      <dgm:t>
        <a:bodyPr/>
        <a:lstStyle/>
        <a:p>
          <a:endParaRPr lang="es-AR"/>
        </a:p>
      </dgm:t>
    </dgm:pt>
    <dgm:pt modelId="{EC7796EE-C6B3-4541-9D0D-411C6ECDAF46}" type="pres">
      <dgm:prSet presAssocID="{AFD724F5-A50D-419E-B436-62D1C7F338A2}" presName="hierChild4" presStyleCnt="0"/>
      <dgm:spPr/>
    </dgm:pt>
    <dgm:pt modelId="{8859574A-6315-4917-B6C1-3C443B08AA7C}" type="pres">
      <dgm:prSet presAssocID="{AFD724F5-A50D-419E-B436-62D1C7F338A2}" presName="hierChild5" presStyleCnt="0"/>
      <dgm:spPr/>
    </dgm:pt>
    <dgm:pt modelId="{928B2CDA-2AEB-45A7-8917-16C816E3D912}" type="pres">
      <dgm:prSet presAssocID="{AD7B816E-1A53-4BD2-8BE7-C5E2FDD99EDC}" presName="hierChild5" presStyleCnt="0"/>
      <dgm:spPr/>
    </dgm:pt>
    <dgm:pt modelId="{BAFE9DEC-BF5C-4BEF-AD66-E4277B14D9E6}" type="pres">
      <dgm:prSet presAssocID="{C84EE21D-FC56-4671-B40C-FD0AECB13AF3}" presName="Name37" presStyleLbl="parChTrans1D3" presStyleIdx="22" presStyleCnt="23"/>
      <dgm:spPr/>
      <dgm:t>
        <a:bodyPr/>
        <a:lstStyle/>
        <a:p>
          <a:endParaRPr lang="es-ES"/>
        </a:p>
      </dgm:t>
    </dgm:pt>
    <dgm:pt modelId="{C3B9E111-C638-43BA-8F4E-A75B054A54D8}" type="pres">
      <dgm:prSet presAssocID="{261D35F4-200D-48D0-A39E-E97DCECB8DDC}" presName="hierRoot2" presStyleCnt="0">
        <dgm:presLayoutVars>
          <dgm:hierBranch val="init"/>
        </dgm:presLayoutVars>
      </dgm:prSet>
      <dgm:spPr/>
    </dgm:pt>
    <dgm:pt modelId="{96EECDE2-E39F-4E0A-8746-4F3454F8D3AB}" type="pres">
      <dgm:prSet presAssocID="{261D35F4-200D-48D0-A39E-E97DCECB8DDC}" presName="rootComposite" presStyleCnt="0"/>
      <dgm:spPr/>
    </dgm:pt>
    <dgm:pt modelId="{2D46652A-F72D-4FFA-8317-2046A4E60400}" type="pres">
      <dgm:prSet presAssocID="{261D35F4-200D-48D0-A39E-E97DCECB8DDC}" presName="rootText" presStyleLbl="node3" presStyleIdx="22" presStyleCnt="23" custScaleX="6573" custScaleY="131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758575F-7B3E-4523-8609-24F40A01EE8F}" type="pres">
      <dgm:prSet presAssocID="{261D35F4-200D-48D0-A39E-E97DCECB8DDC}" presName="rootConnector" presStyleLbl="node3" presStyleIdx="22" presStyleCnt="23"/>
      <dgm:spPr/>
      <dgm:t>
        <a:bodyPr/>
        <a:lstStyle/>
        <a:p>
          <a:endParaRPr lang="es-AR"/>
        </a:p>
      </dgm:t>
    </dgm:pt>
    <dgm:pt modelId="{C65182E8-405D-4211-A9E3-1A6CEF84D6A1}" type="pres">
      <dgm:prSet presAssocID="{261D35F4-200D-48D0-A39E-E97DCECB8DDC}" presName="hierChild4" presStyleCnt="0"/>
      <dgm:spPr/>
    </dgm:pt>
    <dgm:pt modelId="{4BA468B8-D06C-40A3-9178-74C75911DB3F}" type="pres">
      <dgm:prSet presAssocID="{5D77EF1C-999A-4B18-8CA8-8357D1916B3D}" presName="Name37" presStyleLbl="parChTrans1D4" presStyleIdx="12" presStyleCnt="15"/>
      <dgm:spPr/>
      <dgm:t>
        <a:bodyPr/>
        <a:lstStyle/>
        <a:p>
          <a:endParaRPr lang="es-ES"/>
        </a:p>
      </dgm:t>
    </dgm:pt>
    <dgm:pt modelId="{BF237F6B-AE2D-49A7-B35A-5236CE55D1F7}" type="pres">
      <dgm:prSet presAssocID="{6F787B28-14ED-4D48-A55A-7BBCD3CBF8D6}" presName="hierRoot2" presStyleCnt="0">
        <dgm:presLayoutVars>
          <dgm:hierBranch val="init"/>
        </dgm:presLayoutVars>
      </dgm:prSet>
      <dgm:spPr/>
    </dgm:pt>
    <dgm:pt modelId="{6178BA86-8D38-464F-AA27-FAF66D629386}" type="pres">
      <dgm:prSet presAssocID="{6F787B28-14ED-4D48-A55A-7BBCD3CBF8D6}" presName="rootComposite" presStyleCnt="0"/>
      <dgm:spPr/>
    </dgm:pt>
    <dgm:pt modelId="{630EAEDF-4869-41BB-934E-47EB94B19803}" type="pres">
      <dgm:prSet presAssocID="{6F787B28-14ED-4D48-A55A-7BBCD3CBF8D6}" presName="rootText" presStyleLbl="node4" presStyleIdx="12" presStyleCnt="1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E6F6DA-0CE5-44D8-A8F1-18C90B8713FD}" type="pres">
      <dgm:prSet presAssocID="{6F787B28-14ED-4D48-A55A-7BBCD3CBF8D6}" presName="rootConnector" presStyleLbl="node4" presStyleIdx="12" presStyleCnt="15"/>
      <dgm:spPr/>
      <dgm:t>
        <a:bodyPr/>
        <a:lstStyle/>
        <a:p>
          <a:endParaRPr lang="es-AR"/>
        </a:p>
      </dgm:t>
    </dgm:pt>
    <dgm:pt modelId="{7D214E18-4A7D-4AA0-A3E4-FD84D05F4F9B}" type="pres">
      <dgm:prSet presAssocID="{6F787B28-14ED-4D48-A55A-7BBCD3CBF8D6}" presName="hierChild4" presStyleCnt="0"/>
      <dgm:spPr/>
    </dgm:pt>
    <dgm:pt modelId="{4CF51EDC-ACF6-47A6-8911-2A509C2BE056}" type="pres">
      <dgm:prSet presAssocID="{6F787B28-14ED-4D48-A55A-7BBCD3CBF8D6}" presName="hierChild5" presStyleCnt="0"/>
      <dgm:spPr/>
    </dgm:pt>
    <dgm:pt modelId="{9999B335-DA06-4CDB-8AA1-1A1D5EEE9E7E}" type="pres">
      <dgm:prSet presAssocID="{096F6FFA-A187-4A26-8AA6-61F307DA4ACA}" presName="Name37" presStyleLbl="parChTrans1D4" presStyleIdx="13" presStyleCnt="15"/>
      <dgm:spPr/>
      <dgm:t>
        <a:bodyPr/>
        <a:lstStyle/>
        <a:p>
          <a:endParaRPr lang="es-ES"/>
        </a:p>
      </dgm:t>
    </dgm:pt>
    <dgm:pt modelId="{39C908B4-209D-4F99-BE6D-1945DB5C1329}" type="pres">
      <dgm:prSet presAssocID="{931F049E-CFBA-440C-8ACF-890AE04F85B7}" presName="hierRoot2" presStyleCnt="0">
        <dgm:presLayoutVars>
          <dgm:hierBranch val="init"/>
        </dgm:presLayoutVars>
      </dgm:prSet>
      <dgm:spPr/>
    </dgm:pt>
    <dgm:pt modelId="{1ACE9190-9486-444A-8023-356DCD4A677A}" type="pres">
      <dgm:prSet presAssocID="{931F049E-CFBA-440C-8ACF-890AE04F85B7}" presName="rootComposite" presStyleCnt="0"/>
      <dgm:spPr/>
    </dgm:pt>
    <dgm:pt modelId="{1C50C381-060A-4AE1-9A28-9FC30DF61A79}" type="pres">
      <dgm:prSet presAssocID="{931F049E-CFBA-440C-8ACF-890AE04F85B7}" presName="rootText" presStyleLbl="node4" presStyleIdx="13" presStyleCnt="1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BA5F9CD-3BDC-427F-AC6F-AFE37C920CCC}" type="pres">
      <dgm:prSet presAssocID="{931F049E-CFBA-440C-8ACF-890AE04F85B7}" presName="rootConnector" presStyleLbl="node4" presStyleIdx="13" presStyleCnt="15"/>
      <dgm:spPr/>
      <dgm:t>
        <a:bodyPr/>
        <a:lstStyle/>
        <a:p>
          <a:endParaRPr lang="es-AR"/>
        </a:p>
      </dgm:t>
    </dgm:pt>
    <dgm:pt modelId="{8D9172AD-BA84-41A8-93F9-A019C10A7646}" type="pres">
      <dgm:prSet presAssocID="{931F049E-CFBA-440C-8ACF-890AE04F85B7}" presName="hierChild4" presStyleCnt="0"/>
      <dgm:spPr/>
    </dgm:pt>
    <dgm:pt modelId="{ABB7D3AD-1E67-4BC2-8C04-55A4BBD675BB}" type="pres">
      <dgm:prSet presAssocID="{931F049E-CFBA-440C-8ACF-890AE04F85B7}" presName="hierChild5" presStyleCnt="0"/>
      <dgm:spPr/>
    </dgm:pt>
    <dgm:pt modelId="{308EDDD1-8F21-4899-8812-71E6DFEBBA4A}" type="pres">
      <dgm:prSet presAssocID="{004FEBB1-307F-41B0-B672-31A513121D89}" presName="Name37" presStyleLbl="parChTrans1D4" presStyleIdx="14" presStyleCnt="15"/>
      <dgm:spPr/>
      <dgm:t>
        <a:bodyPr/>
        <a:lstStyle/>
        <a:p>
          <a:endParaRPr lang="es-ES"/>
        </a:p>
      </dgm:t>
    </dgm:pt>
    <dgm:pt modelId="{1FB9A8EC-FF71-4BC0-A32C-9C277AAC22A9}" type="pres">
      <dgm:prSet presAssocID="{E45860EF-441D-4D39-BC79-81EC7F10AA4D}" presName="hierRoot2" presStyleCnt="0">
        <dgm:presLayoutVars>
          <dgm:hierBranch val="init"/>
        </dgm:presLayoutVars>
      </dgm:prSet>
      <dgm:spPr/>
    </dgm:pt>
    <dgm:pt modelId="{3D4A3606-67C6-46F9-82AC-BE5C08B598E0}" type="pres">
      <dgm:prSet presAssocID="{E45860EF-441D-4D39-BC79-81EC7F10AA4D}" presName="rootComposite" presStyleCnt="0"/>
      <dgm:spPr/>
    </dgm:pt>
    <dgm:pt modelId="{781709FC-DBE3-4CC7-A682-3CAE74DA5DF2}" type="pres">
      <dgm:prSet presAssocID="{E45860EF-441D-4D39-BC79-81EC7F10AA4D}" presName="rootText" presStyleLbl="node4" presStyleIdx="14" presStyleCnt="15" custScaleX="119537" custScaleY="1156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D518BFC-A6A6-4AA4-B51A-1C91748193AA}" type="pres">
      <dgm:prSet presAssocID="{E45860EF-441D-4D39-BC79-81EC7F10AA4D}" presName="rootConnector" presStyleLbl="node4" presStyleIdx="14" presStyleCnt="15"/>
      <dgm:spPr/>
      <dgm:t>
        <a:bodyPr/>
        <a:lstStyle/>
        <a:p>
          <a:endParaRPr lang="es-AR"/>
        </a:p>
      </dgm:t>
    </dgm:pt>
    <dgm:pt modelId="{316E9A31-BAD9-4907-A7FB-E71F9DD28C78}" type="pres">
      <dgm:prSet presAssocID="{E45860EF-441D-4D39-BC79-81EC7F10AA4D}" presName="hierChild4" presStyleCnt="0"/>
      <dgm:spPr/>
    </dgm:pt>
    <dgm:pt modelId="{C6C0BDBF-CBBD-4508-ADEC-958F7CE0F28A}" type="pres">
      <dgm:prSet presAssocID="{E45860EF-441D-4D39-BC79-81EC7F10AA4D}" presName="hierChild5" presStyleCnt="0"/>
      <dgm:spPr/>
    </dgm:pt>
    <dgm:pt modelId="{C95947D9-8A95-4718-9A14-A3E2C17D664B}" type="pres">
      <dgm:prSet presAssocID="{261D35F4-200D-48D0-A39E-E97DCECB8DDC}" presName="hierChild5" presStyleCnt="0"/>
      <dgm:spPr/>
    </dgm:pt>
    <dgm:pt modelId="{FF4A1A6B-37FF-4680-B9D7-1B8E9C2C2A93}" type="pres">
      <dgm:prSet presAssocID="{CCD311D7-490E-424C-8D6A-16F8F5750913}" presName="hierChild5" presStyleCnt="0"/>
      <dgm:spPr/>
    </dgm:pt>
    <dgm:pt modelId="{2A1F4D14-6AEE-4F57-B825-1558D1BDE1A7}" type="pres">
      <dgm:prSet presAssocID="{FA60BF61-20CB-4978-9B82-B325F4EA3A54}" presName="hierChild3" presStyleCnt="0"/>
      <dgm:spPr/>
    </dgm:pt>
  </dgm:ptLst>
  <dgm:cxnLst>
    <dgm:cxn modelId="{41E44487-AF98-4ABE-B264-9DFF8CE77AE8}" srcId="{11566BCD-0C0A-4AF0-B4FF-F5F04A85E77A}" destId="{8E2D618C-D466-4723-9D8A-1D6FC5C6E88A}" srcOrd="0" destOrd="0" parTransId="{67529DC2-8718-4F7A-AF75-F71CD9BD0177}" sibTransId="{EDC7FC56-0AB3-4769-909C-50DD06F26A3E}"/>
    <dgm:cxn modelId="{E75D6F29-DC1F-4A22-9C87-903FA5769412}" type="presOf" srcId="{74CF83A5-859B-4E84-BC2E-C41DFB2C61E9}" destId="{C70D8E43-759A-46EA-9DC2-16932C732DE1}" srcOrd="0" destOrd="0" presId="urn:microsoft.com/office/officeart/2005/8/layout/orgChart1"/>
    <dgm:cxn modelId="{CC5E4622-3236-4FE4-90C2-66D62DA0E609}" srcId="{D0B82A34-C124-4677-91B8-6110EC9562D5}" destId="{E7A3A4E6-1965-45C3-88D8-111EC1678416}" srcOrd="1" destOrd="0" parTransId="{9C798E9B-296C-46FC-83F3-7B4EBA000DC7}" sibTransId="{3489B4F0-EE31-4237-9C19-9F3DBFEE00CC}"/>
    <dgm:cxn modelId="{F7E9EB2B-1203-4F48-91DC-BD5B4AFB1323}" srcId="{08B5AFCC-CBD4-45CC-A8FB-DD6DD9745531}" destId="{3FD35EEA-AAB8-40CB-B56D-734F35B4F49B}" srcOrd="0" destOrd="0" parTransId="{B9EED836-9245-41B5-87C5-0BF79625B8E8}" sibTransId="{C4F8139B-7C3E-4827-959C-BC5935E6853F}"/>
    <dgm:cxn modelId="{B1864C7C-8307-47FD-B1D8-71A1B23E933C}" type="presOf" srcId="{3FD35EEA-AAB8-40CB-B56D-734F35B4F49B}" destId="{20396E17-F32A-437B-A90D-30B1E24FDA9D}" srcOrd="0" destOrd="0" presId="urn:microsoft.com/office/officeart/2005/8/layout/orgChart1"/>
    <dgm:cxn modelId="{156EE0D6-9E84-4458-AA79-910BDA0D3026}" type="presOf" srcId="{E6D6B254-DAC2-41F3-A718-D95A93D7281D}" destId="{9CFDA4CB-4931-4CD2-A1CE-C078D158BEB9}" srcOrd="0" destOrd="0" presId="urn:microsoft.com/office/officeart/2005/8/layout/orgChart1"/>
    <dgm:cxn modelId="{1979D7EF-5C44-4E81-8F1C-B6F5E449F03A}" type="presOf" srcId="{FA60BF61-20CB-4978-9B82-B325F4EA3A54}" destId="{E1AF24E5-F95C-4DD8-802C-CD695C60F4DF}" srcOrd="1" destOrd="0" presId="urn:microsoft.com/office/officeart/2005/8/layout/orgChart1"/>
    <dgm:cxn modelId="{A35B3071-096D-4DFF-89C9-7E4EDF11FF4C}" type="presOf" srcId="{E3450A69-178A-435F-9796-3B18E059D7E9}" destId="{33DE47C6-F2B6-4944-95B3-0214952771E5}" srcOrd="0" destOrd="0" presId="urn:microsoft.com/office/officeart/2005/8/layout/orgChart1"/>
    <dgm:cxn modelId="{288CE69D-0A95-43D4-A51E-A0FDC4C8C93F}" type="presOf" srcId="{6F787B28-14ED-4D48-A55A-7BBCD3CBF8D6}" destId="{8DE6F6DA-0CE5-44D8-A8F1-18C90B8713FD}" srcOrd="1" destOrd="0" presId="urn:microsoft.com/office/officeart/2005/8/layout/orgChart1"/>
    <dgm:cxn modelId="{3128BE67-8C85-4731-9D04-0C95C1115388}" type="presOf" srcId="{9C798E9B-296C-46FC-83F3-7B4EBA000DC7}" destId="{2F0E082C-0C5F-438E-8DFD-A9EB7303D0D6}" srcOrd="0" destOrd="0" presId="urn:microsoft.com/office/officeart/2005/8/layout/orgChart1"/>
    <dgm:cxn modelId="{A7175C96-6132-4A2D-A6BD-9FAF7A4C6C61}" type="presOf" srcId="{AFD724F5-A50D-419E-B436-62D1C7F338A2}" destId="{ECF47FE2-2564-4B14-B65F-FB44CA5A037A}" srcOrd="1" destOrd="0" presId="urn:microsoft.com/office/officeart/2005/8/layout/orgChart1"/>
    <dgm:cxn modelId="{77593073-33C0-4F25-822D-4299A501EF34}" type="presOf" srcId="{07493D63-77C9-4B1A-AD77-93D1C2D6B9E3}" destId="{5C030F0D-3DCA-4C17-80B3-48D73224F15D}" srcOrd="0" destOrd="0" presId="urn:microsoft.com/office/officeart/2005/8/layout/orgChart1"/>
    <dgm:cxn modelId="{A6002889-A657-4559-B9C2-29A53AAFDCF8}" type="presOf" srcId="{AF924D5C-C9C2-4ED4-925A-47777569056E}" destId="{B448DFE3-1611-4CA3-B8F9-016E6AE1E13A}" srcOrd="0" destOrd="0" presId="urn:microsoft.com/office/officeart/2005/8/layout/orgChart1"/>
    <dgm:cxn modelId="{036257FE-CE04-4477-97EF-0A0D9096AF4E}" type="presOf" srcId="{F93E0767-F6E3-4533-8F48-510B7ADB4430}" destId="{CC2B9D32-29D4-4990-BEDB-ADC932ED6DA1}" srcOrd="0" destOrd="0" presId="urn:microsoft.com/office/officeart/2005/8/layout/orgChart1"/>
    <dgm:cxn modelId="{5C44F1CA-4618-44C3-ABBE-7E7AED44EA89}" type="presOf" srcId="{71EDAAB5-61BC-4A28-9127-48D020AE4F47}" destId="{16B32F39-4072-4592-86D2-3AC754BAD423}" srcOrd="0" destOrd="0" presId="urn:microsoft.com/office/officeart/2005/8/layout/orgChart1"/>
    <dgm:cxn modelId="{66F40B0F-340E-4E9A-A58F-9133470FBF8E}" srcId="{D01CA169-C9CC-4D66-BC9D-CB0E882CB1BC}" destId="{FA60BF61-20CB-4978-9B82-B325F4EA3A54}" srcOrd="0" destOrd="0" parTransId="{4D2D0DFA-1DC5-4B09-B3CA-38D58F9563C1}" sibTransId="{546D634C-68D7-4D59-A609-5FF7D980751B}"/>
    <dgm:cxn modelId="{48AA8262-471B-44F8-A149-04E4A01E9D6B}" type="presOf" srcId="{0D65A082-7E75-4D87-BCEE-A42C23C625FD}" destId="{14E3D5BB-883D-423A-87C7-0C66F275C973}" srcOrd="0" destOrd="0" presId="urn:microsoft.com/office/officeart/2005/8/layout/orgChart1"/>
    <dgm:cxn modelId="{8C3C6724-4C34-47AF-997F-8164CC70B2D2}" type="presOf" srcId="{6B9200D0-7977-4793-AD29-A77FFCF7C293}" destId="{81B4C10B-DBAD-4BCD-9727-407B4CADFFC9}" srcOrd="0" destOrd="0" presId="urn:microsoft.com/office/officeart/2005/8/layout/orgChart1"/>
    <dgm:cxn modelId="{141DA714-0070-4137-B5B7-6EC65C25924A}" srcId="{08B5AFCC-CBD4-45CC-A8FB-DD6DD9745531}" destId="{225BAF71-A4D5-4AB5-94FB-71A517A380FA}" srcOrd="2" destOrd="0" parTransId="{07493D63-77C9-4B1A-AD77-93D1C2D6B9E3}" sibTransId="{22C9BA4D-3F28-4A74-AC1D-D25730712D11}"/>
    <dgm:cxn modelId="{A9F9C291-49BC-4431-927F-4EF1B5A8764A}" type="presOf" srcId="{309BFF6C-72F4-43E6-A707-1915A2F4678B}" destId="{E1621E9E-E2CC-4E10-8852-357F44FAA961}" srcOrd="0" destOrd="0" presId="urn:microsoft.com/office/officeart/2005/8/layout/orgChart1"/>
    <dgm:cxn modelId="{8139077B-A8CB-4944-A6C3-FF0403879BF8}" srcId="{E7A3A4E6-1965-45C3-88D8-111EC1678416}" destId="{E526F98C-F77E-4BEB-B214-E343BFE9D4C4}" srcOrd="0" destOrd="0" parTransId="{E6D6B254-DAC2-41F3-A718-D95A93D7281D}" sibTransId="{6C146C4E-41B5-44F1-80EF-C06DE6B850FE}"/>
    <dgm:cxn modelId="{CA65F69B-542E-47B7-8418-B3ED051010F5}" type="presOf" srcId="{096F6FFA-A187-4A26-8AA6-61F307DA4ACA}" destId="{9999B335-DA06-4CDB-8AA1-1A1D5EEE9E7E}" srcOrd="0" destOrd="0" presId="urn:microsoft.com/office/officeart/2005/8/layout/orgChart1"/>
    <dgm:cxn modelId="{45A8A7D2-6C31-4A6B-B133-40517CDA313B}" type="presOf" srcId="{14B40051-4348-41C3-9959-3D3FFF676671}" destId="{03A3EFC9-32B1-472F-A783-6735777A45BC}" srcOrd="0" destOrd="0" presId="urn:microsoft.com/office/officeart/2005/8/layout/orgChart1"/>
    <dgm:cxn modelId="{30F5D00C-DEEA-444A-96FB-615226959635}" srcId="{E7A3A4E6-1965-45C3-88D8-111EC1678416}" destId="{57D0853C-A50D-448C-ACD1-81A557FE45EB}" srcOrd="1" destOrd="0" parTransId="{3651F4DE-3646-4852-A881-EDBF72E6C36C}" sibTransId="{26F6565A-7F3C-4284-8756-C695AE33A67F}"/>
    <dgm:cxn modelId="{335D6EFE-0EBE-4629-8453-C0F9E96E67C5}" type="presOf" srcId="{74CF83A5-859B-4E84-BC2E-C41DFB2C61E9}" destId="{CF43FA21-DA20-4EFC-BCC6-DFDD51F6B2C7}" srcOrd="1" destOrd="0" presId="urn:microsoft.com/office/officeart/2005/8/layout/orgChart1"/>
    <dgm:cxn modelId="{731DDD15-E8EB-4221-BF69-7B1058B4532F}" type="presOf" srcId="{F969270F-D674-46F4-8C23-7083A1C12F14}" destId="{EC1F7936-9CF6-454D-A77F-153D6A1ED01A}" srcOrd="1" destOrd="0" presId="urn:microsoft.com/office/officeart/2005/8/layout/orgChart1"/>
    <dgm:cxn modelId="{994DB41A-632E-46EA-BD9B-8B4903E8393B}" type="presOf" srcId="{D3E079D7-5AD3-48F2-89D5-352A9EC685A6}" destId="{02519990-D23C-47BE-A06E-321F9C3C7527}" srcOrd="0" destOrd="0" presId="urn:microsoft.com/office/officeart/2005/8/layout/orgChart1"/>
    <dgm:cxn modelId="{267C14EE-B418-4D24-9ED6-642E06A59E83}" type="presOf" srcId="{6F018723-FEBD-4155-97C4-3CFAAE669374}" destId="{CE215BB4-8B78-469C-B36A-C442566C2C43}" srcOrd="0" destOrd="0" presId="urn:microsoft.com/office/officeart/2005/8/layout/orgChart1"/>
    <dgm:cxn modelId="{358C4A3E-CB05-4F01-BC1C-9CE9525EE7AC}" type="presOf" srcId="{ABCAD964-FD6C-403F-B371-56D65BDB8D9F}" destId="{6817D8A7-F9FA-4099-8ABE-66A59FB083E7}" srcOrd="1" destOrd="0" presId="urn:microsoft.com/office/officeart/2005/8/layout/orgChart1"/>
    <dgm:cxn modelId="{AFC2DA4B-39B3-4C14-A0E4-93F13930030B}" type="presOf" srcId="{E45860EF-441D-4D39-BC79-81EC7F10AA4D}" destId="{781709FC-DBE3-4CC7-A682-3CAE74DA5DF2}" srcOrd="0" destOrd="0" presId="urn:microsoft.com/office/officeart/2005/8/layout/orgChart1"/>
    <dgm:cxn modelId="{273AE4D6-CD06-46E6-BBF3-091D687B5B8F}" type="presOf" srcId="{C84EE21D-FC56-4671-B40C-FD0AECB13AF3}" destId="{BAFE9DEC-BF5C-4BEF-AD66-E4277B14D9E6}" srcOrd="0" destOrd="0" presId="urn:microsoft.com/office/officeart/2005/8/layout/orgChart1"/>
    <dgm:cxn modelId="{B9726E0D-91AA-48C2-AC93-61932185809E}" type="presOf" srcId="{ABFB6E77-626B-420E-B194-92C6B8D4AFA3}" destId="{A337BDB9-C5F9-4815-B6A4-ED4A71D4FFBA}" srcOrd="0" destOrd="0" presId="urn:microsoft.com/office/officeart/2005/8/layout/orgChart1"/>
    <dgm:cxn modelId="{F627D471-BC63-454A-AE49-06E9AF3F1D6B}" type="presOf" srcId="{B5A09C41-0EB4-4D9C-A8B5-F67748E55173}" destId="{4FB47ACD-CD2B-4E46-B0A1-6A6D6432C83F}" srcOrd="1" destOrd="0" presId="urn:microsoft.com/office/officeart/2005/8/layout/orgChart1"/>
    <dgm:cxn modelId="{B4910D4B-84DB-41A8-AE9F-43608A7EA58D}" type="presOf" srcId="{57321448-9C60-40CF-8D95-47C83FFDA5C5}" destId="{678658B8-B69E-4B50-85F3-CBB07E9EF829}" srcOrd="0" destOrd="0" presId="urn:microsoft.com/office/officeart/2005/8/layout/orgChart1"/>
    <dgm:cxn modelId="{89923FCE-88F3-46C6-9373-F800DCD64FEC}" type="presOf" srcId="{261D35F4-200D-48D0-A39E-E97DCECB8DDC}" destId="{B758575F-7B3E-4523-8609-24F40A01EE8F}" srcOrd="1" destOrd="0" presId="urn:microsoft.com/office/officeart/2005/8/layout/orgChart1"/>
    <dgm:cxn modelId="{44BDE308-3F45-4918-A117-1503527FE11E}" srcId="{261D35F4-200D-48D0-A39E-E97DCECB8DDC}" destId="{6F787B28-14ED-4D48-A55A-7BBCD3CBF8D6}" srcOrd="0" destOrd="0" parTransId="{5D77EF1C-999A-4B18-8CA8-8357D1916B3D}" sibTransId="{E60DA93D-5E79-4793-BE5A-D18FCE3A032A}"/>
    <dgm:cxn modelId="{F55B4465-B3BB-4588-B44E-841926B0AE15}" type="presOf" srcId="{14D6803D-103C-4D16-82EA-D210B385A152}" destId="{5284D8D6-C0A7-4741-8C39-A03C82F1AF91}" srcOrd="0" destOrd="0" presId="urn:microsoft.com/office/officeart/2005/8/layout/orgChart1"/>
    <dgm:cxn modelId="{FDD4F9CD-4589-4CEB-8920-5875E06E9CDD}" type="presOf" srcId="{4FFAA217-EF88-490C-BEDE-D416F4D5B026}" destId="{D3CE051F-E7BC-4BE4-9BA8-79C7D3433E6F}" srcOrd="1" destOrd="0" presId="urn:microsoft.com/office/officeart/2005/8/layout/orgChart1"/>
    <dgm:cxn modelId="{AA434984-C634-4FFC-86AC-6A99A6625678}" srcId="{CCD311D7-490E-424C-8D6A-16F8F5750913}" destId="{11566BCD-0C0A-4AF0-B4FF-F5F04A85E77A}" srcOrd="2" destOrd="0" parTransId="{BF106E88-8BB1-4360-9315-2EAE62C1B0E0}" sibTransId="{356093E6-5AEA-4A3B-90F9-A9A70EBD5984}"/>
    <dgm:cxn modelId="{4287082C-4DFC-4DBE-A794-90045AA4875C}" type="presOf" srcId="{57D0853C-A50D-448C-ACD1-81A557FE45EB}" destId="{4E1BD9D2-11A8-460B-9AA7-C6BBC5C90CB8}" srcOrd="1" destOrd="0" presId="urn:microsoft.com/office/officeart/2005/8/layout/orgChart1"/>
    <dgm:cxn modelId="{7A830E83-7319-474C-8C92-5A2596BC8F1A}" type="presOf" srcId="{BF106E88-8BB1-4360-9315-2EAE62C1B0E0}" destId="{721425DD-BCCA-4436-B0FF-50788EBA376C}" srcOrd="0" destOrd="0" presId="urn:microsoft.com/office/officeart/2005/8/layout/orgChart1"/>
    <dgm:cxn modelId="{25748204-6F82-46A3-96E6-E59BF8EA4599}" type="presOf" srcId="{4FFA065C-F2FA-4CA0-9B9C-CC29CE827C11}" destId="{D3193FB7-EF51-412B-8C41-0E4BC569952E}" srcOrd="0" destOrd="0" presId="urn:microsoft.com/office/officeart/2005/8/layout/orgChart1"/>
    <dgm:cxn modelId="{E9FC971D-488E-42FD-82BA-3B2896D34454}" srcId="{FA60BF61-20CB-4978-9B82-B325F4EA3A54}" destId="{08B5AFCC-CBD4-45CC-A8FB-DD6DD9745531}" srcOrd="0" destOrd="0" parTransId="{77CDDEB8-C56B-4717-89E2-D4CB90291B1C}" sibTransId="{7CB5314C-30CA-4F31-9F01-084FC94BE55E}"/>
    <dgm:cxn modelId="{DB8039AA-9D57-4EDE-B6F8-50F141486B0D}" srcId="{71EDAAB5-61BC-4A28-9127-48D020AE4F47}" destId="{65176415-6390-410E-99A6-B41104E0B5FF}" srcOrd="4" destOrd="0" parTransId="{CAA70904-335B-4C8C-8EDF-8FFF76ABB35B}" sibTransId="{6C80A9A1-EF09-449A-87DF-94A45A80F934}"/>
    <dgm:cxn modelId="{8C6AFA1C-9652-4AB8-9D7F-A8F6AAE4B3E0}" type="presOf" srcId="{5D1C932D-9A63-47EA-B2EB-F438A78104F9}" destId="{1293C988-205B-4B88-9F7D-34028441D8DD}" srcOrd="0" destOrd="0" presId="urn:microsoft.com/office/officeart/2005/8/layout/orgChart1"/>
    <dgm:cxn modelId="{037153C4-D7E9-4661-9ED5-88C4C2660D91}" type="presOf" srcId="{A1477257-D8D9-433D-908E-941F2EEC1BF7}" destId="{B4C0A217-9B20-4F28-BE6A-30095D435004}" srcOrd="1" destOrd="0" presId="urn:microsoft.com/office/officeart/2005/8/layout/orgChart1"/>
    <dgm:cxn modelId="{177AFFFB-74F9-4501-920C-EEFFF93D60FA}" type="presOf" srcId="{F969270F-D674-46F4-8C23-7083A1C12F14}" destId="{20F4923B-2183-4D9E-BFCE-D8BD1CE5B637}" srcOrd="0" destOrd="0" presId="urn:microsoft.com/office/officeart/2005/8/layout/orgChart1"/>
    <dgm:cxn modelId="{0330828B-DBEF-467C-BCD1-0F4455C5BCA1}" type="presOf" srcId="{319430EB-B177-4C55-9049-A87A345B2164}" destId="{0CD9766F-B0AB-42B8-9451-892F82957C63}" srcOrd="1" destOrd="0" presId="urn:microsoft.com/office/officeart/2005/8/layout/orgChart1"/>
    <dgm:cxn modelId="{5B1AD0A7-B92E-4C8E-A4C7-BD92DFCF37DA}" srcId="{AD7B816E-1A53-4BD2-8BE7-C5E2FDD99EDC}" destId="{DC3954F8-0A6D-435E-BFFA-9BF41B09A198}" srcOrd="0" destOrd="0" parTransId="{D3E079D7-5AD3-48F2-89D5-352A9EC685A6}" sibTransId="{3B3F78B0-1813-4885-B520-801911DF4982}"/>
    <dgm:cxn modelId="{E11D553C-1799-48B9-A956-EC596F7BD50D}" type="presOf" srcId="{4FFAA217-EF88-490C-BEDE-D416F4D5B026}" destId="{24489B7A-FA2D-4961-AC6D-3160402B23DB}" srcOrd="0" destOrd="0" presId="urn:microsoft.com/office/officeart/2005/8/layout/orgChart1"/>
    <dgm:cxn modelId="{E1610475-0673-4EA7-B795-6A01ED09F310}" type="presOf" srcId="{CCD311D7-490E-424C-8D6A-16F8F5750913}" destId="{A8B91EE1-DADB-431D-9A95-6B354151B504}" srcOrd="1" destOrd="0" presId="urn:microsoft.com/office/officeart/2005/8/layout/orgChart1"/>
    <dgm:cxn modelId="{FD0B6EEB-8362-4453-94FD-0D939B9DFD43}" type="presOf" srcId="{931F049E-CFBA-440C-8ACF-890AE04F85B7}" destId="{FBA5F9CD-3BDC-427F-AC6F-AFE37C920CCC}" srcOrd="1" destOrd="0" presId="urn:microsoft.com/office/officeart/2005/8/layout/orgChart1"/>
    <dgm:cxn modelId="{493E8F92-69A4-4ECA-ABD6-07CD9DA0D3A8}" type="presOf" srcId="{A467551C-013E-4528-9021-3E39B5748ADE}" destId="{963B1A8A-06F6-4446-899E-510FDB1EBD66}" srcOrd="0" destOrd="0" presId="urn:microsoft.com/office/officeart/2005/8/layout/orgChart1"/>
    <dgm:cxn modelId="{33278E1B-140F-492D-9729-F5B6CE79922B}" type="presOf" srcId="{43775F8B-7836-43F0-8609-98E6D7459B82}" destId="{421AEECC-9204-48B6-84EB-314110E48B15}" srcOrd="1" destOrd="0" presId="urn:microsoft.com/office/officeart/2005/8/layout/orgChart1"/>
    <dgm:cxn modelId="{D154BF7A-CCFE-487C-8144-D04E2826B381}" type="presOf" srcId="{225BAF71-A4D5-4AB5-94FB-71A517A380FA}" destId="{232C97D3-E002-4846-B14F-73DB1CBABBE9}" srcOrd="0" destOrd="0" presId="urn:microsoft.com/office/officeart/2005/8/layout/orgChart1"/>
    <dgm:cxn modelId="{7E31614D-8F8B-4742-880A-33BADE7329EF}" srcId="{D0B82A34-C124-4677-91B8-6110EC9562D5}" destId="{09AC4471-8CB7-4CF8-A0C7-21A91776F99B}" srcOrd="0" destOrd="0" parTransId="{EA8FCF87-D285-4E0B-95F3-0085D5685172}" sibTransId="{1E63505C-3005-4581-AF01-857D2C50397C}"/>
    <dgm:cxn modelId="{802CAA9F-1B1F-4005-9951-C73EC32B95A8}" type="presOf" srcId="{29A2552B-2690-40EA-A37C-CDEC46640A31}" destId="{F2717748-6C86-4ACD-ABE8-4656BF6877CC}" srcOrd="0" destOrd="0" presId="urn:microsoft.com/office/officeart/2005/8/layout/orgChart1"/>
    <dgm:cxn modelId="{8F21E74A-B7E7-437F-9076-E7D2F77EFDFA}" srcId="{43775F8B-7836-43F0-8609-98E6D7459B82}" destId="{DDE5FB7D-904A-40FE-800D-D7C963FFC5B9}" srcOrd="2" destOrd="0" parTransId="{5CEE68BE-3C96-477D-8661-B84366B38835}" sibTransId="{D2EE87ED-FF0F-4303-B476-565D5645147D}"/>
    <dgm:cxn modelId="{499B56A4-39C4-402E-91D7-A4BE9843EF15}" type="presOf" srcId="{B7D2E805-302D-450D-A59B-DDE2EA1FCE0C}" destId="{51AA0DE2-975E-4A36-9553-31DC4846C1C8}" srcOrd="1" destOrd="0" presId="urn:microsoft.com/office/officeart/2005/8/layout/orgChart1"/>
    <dgm:cxn modelId="{0BAC5BB8-9BCD-42E0-97FD-75FD3FCAF126}" type="presOf" srcId="{DC3954F8-0A6D-435E-BFFA-9BF41B09A198}" destId="{E3E6B5BE-DA07-4CB3-8F89-6F066540DCC5}" srcOrd="0" destOrd="0" presId="urn:microsoft.com/office/officeart/2005/8/layout/orgChart1"/>
    <dgm:cxn modelId="{26A1661B-61BC-48ED-894C-BBB837042FC0}" type="presOf" srcId="{3900B2E3-CD1B-4081-87F9-60F20C637BD0}" destId="{996EE0E5-A9D8-4B72-8F4D-7D65606078AA}" srcOrd="0" destOrd="0" presId="urn:microsoft.com/office/officeart/2005/8/layout/orgChart1"/>
    <dgm:cxn modelId="{A64619CC-EED4-4E0B-A11E-08C901635E1B}" srcId="{71EDAAB5-61BC-4A28-9127-48D020AE4F47}" destId="{0941281D-66AD-48D0-A8DE-A16759538377}" srcOrd="5" destOrd="0" parTransId="{C611556C-B8C8-4725-8C3F-9F1BA9C6360E}" sibTransId="{676CD718-F77D-4A40-A478-735271067B24}"/>
    <dgm:cxn modelId="{DB9CB75F-4713-4B08-BE98-EA43D1428565}" type="presOf" srcId="{0941281D-66AD-48D0-A8DE-A16759538377}" destId="{9EE22928-D034-451A-89B6-1B7DBFFC3681}" srcOrd="1" destOrd="0" presId="urn:microsoft.com/office/officeart/2005/8/layout/orgChart1"/>
    <dgm:cxn modelId="{FF22C9B3-E28E-4CA5-9D4D-38072153878B}" srcId="{261D35F4-200D-48D0-A39E-E97DCECB8DDC}" destId="{931F049E-CFBA-440C-8ACF-890AE04F85B7}" srcOrd="1" destOrd="0" parTransId="{096F6FFA-A187-4A26-8AA6-61F307DA4ACA}" sibTransId="{CC72701B-5151-4C3F-BEBE-FE9121237DE3}"/>
    <dgm:cxn modelId="{6596E249-5695-4DC2-81B6-C0C4AC790EB3}" type="presOf" srcId="{09AC4471-8CB7-4CF8-A0C7-21A91776F99B}" destId="{C4FF1D5C-7E91-47BA-9819-540FD2B86DDD}" srcOrd="1" destOrd="0" presId="urn:microsoft.com/office/officeart/2005/8/layout/orgChart1"/>
    <dgm:cxn modelId="{F60C13F8-C9B1-4163-A9C4-381E28C74EED}" type="presOf" srcId="{CF6C13C3-6FDC-44EC-8727-A75B29D863C4}" destId="{CD56C76D-C62A-451C-B256-8175D5386A61}" srcOrd="1" destOrd="0" presId="urn:microsoft.com/office/officeart/2005/8/layout/orgChart1"/>
    <dgm:cxn modelId="{53881A2B-BD59-40BC-955C-1099A7B721B0}" type="presOf" srcId="{CF6C13C3-6FDC-44EC-8727-A75B29D863C4}" destId="{3039250F-A436-4CB8-ABA0-EF2FC3C5DDB2}" srcOrd="0" destOrd="0" presId="urn:microsoft.com/office/officeart/2005/8/layout/orgChart1"/>
    <dgm:cxn modelId="{6CE95D5B-2E18-4C38-A2EF-31CE1B802318}" type="presOf" srcId="{11566BCD-0C0A-4AF0-B4FF-F5F04A85E77A}" destId="{080B140F-BBC6-4EC1-B5AD-192FEA70F102}" srcOrd="1" destOrd="0" presId="urn:microsoft.com/office/officeart/2005/8/layout/orgChart1"/>
    <dgm:cxn modelId="{DDF7E177-9CE1-4E44-B185-81F693C43589}" type="presOf" srcId="{00B6158E-FFFB-4997-BB20-9C493359D37E}" destId="{F3EB30A7-2A10-4FF8-A813-48CC1502F8E6}" srcOrd="1" destOrd="0" presId="urn:microsoft.com/office/officeart/2005/8/layout/orgChart1"/>
    <dgm:cxn modelId="{90BE96AF-2172-4FBA-A800-41E5D1FAEF8A}" type="presOf" srcId="{004FEBB1-307F-41B0-B672-31A513121D89}" destId="{308EDDD1-8F21-4899-8812-71E6DFEBBA4A}" srcOrd="0" destOrd="0" presId="urn:microsoft.com/office/officeart/2005/8/layout/orgChart1"/>
    <dgm:cxn modelId="{A8C96E1B-4E54-46C4-937C-9403150103C0}" type="presOf" srcId="{08B5AFCC-CBD4-45CC-A8FB-DD6DD9745531}" destId="{7B5C771E-382F-4A7C-A120-8138D1C601EB}" srcOrd="1" destOrd="0" presId="urn:microsoft.com/office/officeart/2005/8/layout/orgChart1"/>
    <dgm:cxn modelId="{53EAAADD-3B2E-49B2-AAA0-3683D08624A6}" srcId="{43775F8B-7836-43F0-8609-98E6D7459B82}" destId="{B7D2E805-302D-450D-A59B-DDE2EA1FCE0C}" srcOrd="0" destOrd="0" parTransId="{E3450A69-178A-435F-9796-3B18E059D7E9}" sibTransId="{402D6B84-50CC-4F1A-B36C-69FE0BE21BF4}"/>
    <dgm:cxn modelId="{1905B3AC-E884-43DC-BE5B-8AA6888E7FBE}" type="presOf" srcId="{5DDE844C-3B5D-4D59-B4A0-D2652322189D}" destId="{598E5513-2B93-44AF-AE72-455A04C9AADB}" srcOrd="0" destOrd="0" presId="urn:microsoft.com/office/officeart/2005/8/layout/orgChart1"/>
    <dgm:cxn modelId="{FB7C7B72-E410-4840-866D-649B971A6457}" srcId="{FA60BF61-20CB-4978-9B82-B325F4EA3A54}" destId="{43775F8B-7836-43F0-8609-98E6D7459B82}" srcOrd="1" destOrd="0" parTransId="{5DDE844C-3B5D-4D59-B4A0-D2652322189D}" sibTransId="{5C1529D4-A9BE-4145-B954-4B349283B21C}"/>
    <dgm:cxn modelId="{FEF63397-2BE4-4573-A995-E20DFAC7E8BD}" type="presOf" srcId="{8E2D618C-D466-4723-9D8A-1D6FC5C6E88A}" destId="{BFCE900D-4A43-415E-AFC9-0E3B79B880C3}" srcOrd="0" destOrd="0" presId="urn:microsoft.com/office/officeart/2005/8/layout/orgChart1"/>
    <dgm:cxn modelId="{8157037E-6A57-42D2-9F05-34750F5E505A}" type="presOf" srcId="{AFD724F5-A50D-419E-B436-62D1C7F338A2}" destId="{EAC24975-1FBA-402B-A5C1-3D26D8A985B5}" srcOrd="0" destOrd="0" presId="urn:microsoft.com/office/officeart/2005/8/layout/orgChart1"/>
    <dgm:cxn modelId="{8ECD9C69-C611-4383-A8D1-724B067BC70C}" type="presOf" srcId="{5D77EF1C-999A-4B18-8CA8-8357D1916B3D}" destId="{4BA468B8-D06C-40A3-9178-74C75911DB3F}" srcOrd="0" destOrd="0" presId="urn:microsoft.com/office/officeart/2005/8/layout/orgChart1"/>
    <dgm:cxn modelId="{C6344612-E983-4803-8953-D0711C0C1BAE}" type="presOf" srcId="{71EDAAB5-61BC-4A28-9127-48D020AE4F47}" destId="{4C667D8A-42EB-4EE3-B8B2-8130405C1276}" srcOrd="1" destOrd="0" presId="urn:microsoft.com/office/officeart/2005/8/layout/orgChart1"/>
    <dgm:cxn modelId="{2672ECED-7252-4922-BF8B-7EAD58D97F41}" srcId="{71EDAAB5-61BC-4A28-9127-48D020AE4F47}" destId="{0D65A082-7E75-4D87-BCEE-A42C23C625FD}" srcOrd="2" destOrd="0" parTransId="{86692471-86DC-4EF7-BCDB-7D03DE25313C}" sibTransId="{72DA85FC-AE1A-49A4-99FD-CC94E0D90B16}"/>
    <dgm:cxn modelId="{F4DD8D7E-8432-4C82-9EC9-8F84499DEBEC}" srcId="{09AC4471-8CB7-4CF8-A0C7-21A91776F99B}" destId="{CF6C13C3-6FDC-44EC-8727-A75B29D863C4}" srcOrd="1" destOrd="0" parTransId="{309BFF6C-72F4-43E6-A707-1915A2F4678B}" sibTransId="{826292EA-DF08-4772-9269-E7CB9647D3BD}"/>
    <dgm:cxn modelId="{640E0461-54C7-4DF4-9BA4-48A41C9D772B}" srcId="{FA60BF61-20CB-4978-9B82-B325F4EA3A54}" destId="{D4AD66D3-4C0D-49EF-868B-2BE0ACB242AD}" srcOrd="3" destOrd="0" parTransId="{E639E9DA-AA44-4567-9A25-4874D247395D}" sibTransId="{009D3BCE-3924-43EE-8377-6F50A566FC5B}"/>
    <dgm:cxn modelId="{60FA3BBA-DCC7-4234-9CEE-0804ED9B1155}" srcId="{FA60BF61-20CB-4978-9B82-B325F4EA3A54}" destId="{CCD311D7-490E-424C-8D6A-16F8F5750913}" srcOrd="5" destOrd="0" parTransId="{6F018723-FEBD-4155-97C4-3CFAAE669374}" sibTransId="{1D4E5426-F83C-4CD1-AF6A-81AE67900BBB}"/>
    <dgm:cxn modelId="{60315411-A3A8-494E-8748-92384AE23D33}" type="presOf" srcId="{D0B82A34-C124-4677-91B8-6110EC9562D5}" destId="{2591EC2E-41E9-4596-A1E7-C132CD87814F}" srcOrd="0" destOrd="0" presId="urn:microsoft.com/office/officeart/2005/8/layout/orgChart1"/>
    <dgm:cxn modelId="{AB6FCF82-5499-492E-8325-402C652267FB}" srcId="{08B5AFCC-CBD4-45CC-A8FB-DD6DD9745531}" destId="{319430EB-B177-4C55-9049-A87A345B2164}" srcOrd="4" destOrd="0" parTransId="{AF924D5C-C9C2-4ED4-925A-47777569056E}" sibTransId="{AE6EBD1B-69AC-480F-9D05-0510B0E0E017}"/>
    <dgm:cxn modelId="{0CE3205C-F90F-48F7-AD8E-59BD2334F1AB}" srcId="{D4AD66D3-4C0D-49EF-868B-2BE0ACB242AD}" destId="{14B40051-4348-41C3-9959-3D3FFF676671}" srcOrd="1" destOrd="0" parTransId="{592E8660-0D23-46E8-8B3C-944FAC6AF6CE}" sibTransId="{CC2F5B20-5A0C-41D7-88BE-B7B20EC2645B}"/>
    <dgm:cxn modelId="{612A5C72-0D4E-49C7-B6DC-B08BF60DA426}" type="presOf" srcId="{55EEEB90-6313-4785-A43F-8DDD89E90B2B}" destId="{214DAA29-2C04-4125-921A-11B719E25629}" srcOrd="0" destOrd="0" presId="urn:microsoft.com/office/officeart/2005/8/layout/orgChart1"/>
    <dgm:cxn modelId="{887D346E-F386-4B86-B9E8-6A0AD81F910F}" type="presOf" srcId="{CCD311D7-490E-424C-8D6A-16F8F5750913}" destId="{9335F2DA-3549-4490-90B7-C306F5BA01EB}" srcOrd="0" destOrd="0" presId="urn:microsoft.com/office/officeart/2005/8/layout/orgChart1"/>
    <dgm:cxn modelId="{837BD978-6DD0-43A8-9E41-338BFA7C066B}" type="presOf" srcId="{5CEE68BE-3C96-477D-8661-B84366B38835}" destId="{2D34ABA5-4C52-42E9-A690-D1579E46F309}" srcOrd="0" destOrd="0" presId="urn:microsoft.com/office/officeart/2005/8/layout/orgChart1"/>
    <dgm:cxn modelId="{30B134A4-B67F-42BA-94E1-6B97330AAF95}" type="presOf" srcId="{E45860EF-441D-4D39-BC79-81EC7F10AA4D}" destId="{ED518BFC-A6A6-4AA4-B51A-1C91748193AA}" srcOrd="1" destOrd="0" presId="urn:microsoft.com/office/officeart/2005/8/layout/orgChart1"/>
    <dgm:cxn modelId="{354255C8-5526-4951-8A41-F2A22B1339E5}" type="presOf" srcId="{86692471-86DC-4EF7-BCDB-7D03DE25313C}" destId="{43E66FB2-6F0B-44A9-A2B0-3396D3D178D1}" srcOrd="0" destOrd="0" presId="urn:microsoft.com/office/officeart/2005/8/layout/orgChart1"/>
    <dgm:cxn modelId="{83A33944-BB2D-4E71-B1FC-912C5C4ADFD3}" srcId="{FA60BF61-20CB-4978-9B82-B325F4EA3A54}" destId="{71EDAAB5-61BC-4A28-9127-48D020AE4F47}" srcOrd="2" destOrd="0" parTransId="{6B9200D0-7977-4793-AD29-A77FFCF7C293}" sibTransId="{4F053548-94C3-4CA8-A1F5-46D63A75C525}"/>
    <dgm:cxn modelId="{7F9F72DC-184C-4603-BAB6-581B0004D22D}" type="presOf" srcId="{DDE5FB7D-904A-40FE-800D-D7C963FFC5B9}" destId="{3A736E98-B44A-4461-8EB5-4687E53744B9}" srcOrd="0" destOrd="0" presId="urn:microsoft.com/office/officeart/2005/8/layout/orgChart1"/>
    <dgm:cxn modelId="{C9C07697-90D4-4007-82CB-97F77E9D90BE}" type="presOf" srcId="{AD7B816E-1A53-4BD2-8BE7-C5E2FDD99EDC}" destId="{61446831-A46F-4BFC-A31F-74E078880B4E}" srcOrd="0" destOrd="0" presId="urn:microsoft.com/office/officeart/2005/8/layout/orgChart1"/>
    <dgm:cxn modelId="{FB50B940-7512-4EF3-872D-1765C4A54DCE}" type="presOf" srcId="{E7A3A4E6-1965-45C3-88D8-111EC1678416}" destId="{8D2E89CE-BE18-443C-A6FE-D4DCF06CE276}" srcOrd="0" destOrd="0" presId="urn:microsoft.com/office/officeart/2005/8/layout/orgChart1"/>
    <dgm:cxn modelId="{0EBFF47E-A550-4F51-869E-53B2A0F51F9A}" type="presOf" srcId="{954CF61B-3F46-4F4F-8170-AE14745BEB19}" destId="{5AB46019-386C-4A5F-B07A-2109D7AE27DB}" srcOrd="0" destOrd="0" presId="urn:microsoft.com/office/officeart/2005/8/layout/orgChart1"/>
    <dgm:cxn modelId="{09204258-1C20-4A62-B400-488D776855B4}" type="presOf" srcId="{AD7B816E-1A53-4BD2-8BE7-C5E2FDD99EDC}" destId="{E12E142F-EF99-458F-903C-8298DB9A2A37}" srcOrd="1" destOrd="0" presId="urn:microsoft.com/office/officeart/2005/8/layout/orgChart1"/>
    <dgm:cxn modelId="{D9BE6F18-1851-43A5-95C4-2D4039B98CA2}" srcId="{71EDAAB5-61BC-4A28-9127-48D020AE4F47}" destId="{F969270F-D674-46F4-8C23-7083A1C12F14}" srcOrd="3" destOrd="0" parTransId="{48B9276F-E06C-4B3F-8BA9-05BE704B481C}" sibTransId="{EE67C7C6-9DFB-4BCB-B027-48F356874679}"/>
    <dgm:cxn modelId="{2CCB9EA2-B140-4EB3-ABCD-344C07470C11}" type="presOf" srcId="{ABCAD964-FD6C-403F-B371-56D65BDB8D9F}" destId="{E3EE77B5-9D6B-48ED-B47B-366E67869396}" srcOrd="0" destOrd="0" presId="urn:microsoft.com/office/officeart/2005/8/layout/orgChart1"/>
    <dgm:cxn modelId="{2ED793E1-7E3B-4E81-91FC-2761256F5070}" type="presOf" srcId="{42DA1B30-88E7-4E62-A3CB-DE6702DDE355}" destId="{C30841B9-2E04-4B32-B886-D7163B1AFBD4}" srcOrd="0" destOrd="0" presId="urn:microsoft.com/office/officeart/2005/8/layout/orgChart1"/>
    <dgm:cxn modelId="{CDC9A3DA-9ACE-4075-93A6-785FA31651F2}" srcId="{71EDAAB5-61BC-4A28-9127-48D020AE4F47}" destId="{4FFAA217-EF88-490C-BEDE-D416F4D5B026}" srcOrd="1" destOrd="0" parTransId="{499E916C-59BC-4DAB-8FAB-219E2282EB53}" sibTransId="{87B211CE-C52C-4D81-8B31-FC0B9EDA302C}"/>
    <dgm:cxn modelId="{5905026A-BF00-41DB-B367-3548A4F8A7FB}" type="presOf" srcId="{9E2CFFAB-1F3B-43F7-8363-571BF12F99FA}" destId="{82B5C1B8-D777-45DF-B4FE-41BBD3DAB7E2}" srcOrd="0" destOrd="0" presId="urn:microsoft.com/office/officeart/2005/8/layout/orgChart1"/>
    <dgm:cxn modelId="{B505050E-494D-4593-9239-14E7C3B1B14F}" type="presOf" srcId="{55EEEB90-6313-4785-A43F-8DDD89E90B2B}" destId="{C69F21A7-77B2-4046-8C66-37116B108771}" srcOrd="1" destOrd="0" presId="urn:microsoft.com/office/officeart/2005/8/layout/orgChart1"/>
    <dgm:cxn modelId="{AAA0DE09-435C-414B-B88B-2AE73D5D352D}" srcId="{E7A3A4E6-1965-45C3-88D8-111EC1678416}" destId="{ABCAD964-FD6C-403F-B371-56D65BDB8D9F}" srcOrd="2" destOrd="0" parTransId="{A467551C-013E-4528-9021-3E39B5748ADE}" sibTransId="{8015A1AC-19DF-45F5-AED3-DBA5C8B1CD37}"/>
    <dgm:cxn modelId="{935AD9BA-ED6E-4BE8-ADAA-8792EB1A986C}" type="presOf" srcId="{B9EED836-9245-41B5-87C5-0BF79625B8E8}" destId="{63C19C6A-B0D1-4E08-9DCF-F7CA744C7BE3}" srcOrd="0" destOrd="0" presId="urn:microsoft.com/office/officeart/2005/8/layout/orgChart1"/>
    <dgm:cxn modelId="{0E202D62-9B16-4556-88FE-822224A8FF85}" type="presOf" srcId="{E7A3A4E6-1965-45C3-88D8-111EC1678416}" destId="{EB30034F-3AF8-49EF-B5AE-03335042FC8E}" srcOrd="1" destOrd="0" presId="urn:microsoft.com/office/officeart/2005/8/layout/orgChart1"/>
    <dgm:cxn modelId="{771DF77E-A918-4F48-8697-D2FD6AD6AB90}" srcId="{94FF9F68-13DF-4F1B-A073-FF1770AC4F92}" destId="{74CF83A5-859B-4E84-BC2E-C41DFB2C61E9}" srcOrd="0" destOrd="0" parTransId="{C23A910E-109A-4267-AB65-9144FB39116B}" sibTransId="{D2A7D30E-BB24-403A-B79A-082CF6F66C98}"/>
    <dgm:cxn modelId="{118D72F3-9021-4499-840C-2AF60D6E54F7}" srcId="{09AC4471-8CB7-4CF8-A0C7-21A91776F99B}" destId="{4A496743-29F4-48A3-B09B-6F8EDD113610}" srcOrd="2" destOrd="0" parTransId="{29A2552B-2690-40EA-A37C-CDEC46640A31}" sibTransId="{5484EA76-EB02-46F6-BFFF-3440414D67E2}"/>
    <dgm:cxn modelId="{32868C53-FCA9-4D1F-B52A-FE9C8E6196CE}" srcId="{CCD311D7-490E-424C-8D6A-16F8F5750913}" destId="{94FF9F68-13DF-4F1B-A073-FF1770AC4F92}" srcOrd="1" destOrd="0" parTransId="{874A17F5-0999-4DEA-B699-BBD905216E10}" sibTransId="{BB0343E2-E073-4596-BE23-E281B7957D1E}"/>
    <dgm:cxn modelId="{9B6FB3D9-51DC-4CEB-9847-C81961818670}" type="presOf" srcId="{261D35F4-200D-48D0-A39E-E97DCECB8DDC}" destId="{2D46652A-F72D-4FFA-8317-2046A4E60400}" srcOrd="0" destOrd="0" presId="urn:microsoft.com/office/officeart/2005/8/layout/orgChart1"/>
    <dgm:cxn modelId="{5E0D7290-C4D6-4E81-B8D1-7EC140816847}" type="presOf" srcId="{EA8FCF87-D285-4E0B-95F3-0085D5685172}" destId="{DAA7AD28-4324-4AE5-A208-B27CFBF7AE2F}" srcOrd="0" destOrd="0" presId="urn:microsoft.com/office/officeart/2005/8/layout/orgChart1"/>
    <dgm:cxn modelId="{A8287E95-A5A5-4F43-8D6D-28F874985BDA}" type="presOf" srcId="{9E40C8DE-2599-4289-AD98-BA1270F83780}" destId="{F735EAE4-2ABB-4385-9CF1-E7615A613A0A}" srcOrd="1" destOrd="0" presId="urn:microsoft.com/office/officeart/2005/8/layout/orgChart1"/>
    <dgm:cxn modelId="{970EB5C3-8FB0-4D83-9DB7-C72C6B37ACF7}" type="presOf" srcId="{C93C8CDB-B670-43A1-9806-268F4B8468D1}" destId="{20A89352-ED81-4DBE-9ED6-0FC3A2E7EA6B}" srcOrd="0" destOrd="0" presId="urn:microsoft.com/office/officeart/2005/8/layout/orgChart1"/>
    <dgm:cxn modelId="{B28D6004-4135-4FD6-B5C7-9B58EA0735A5}" type="presOf" srcId="{94FF9F68-13DF-4F1B-A073-FF1770AC4F92}" destId="{E79C9388-1A92-4179-9E10-5DAB48C1170F}" srcOrd="1" destOrd="0" presId="urn:microsoft.com/office/officeart/2005/8/layout/orgChart1"/>
    <dgm:cxn modelId="{E6D1FDA9-D6D4-4864-A6BE-850376D8BB94}" type="presOf" srcId="{4A496743-29F4-48A3-B09B-6F8EDD113610}" destId="{A0991A7A-D056-4A45-92C6-8957A832711F}" srcOrd="0" destOrd="0" presId="urn:microsoft.com/office/officeart/2005/8/layout/orgChart1"/>
    <dgm:cxn modelId="{BE548A3A-61F0-4BBD-90A6-5DD5AAB01459}" type="presOf" srcId="{43775F8B-7836-43F0-8609-98E6D7459B82}" destId="{20052D1C-1C3F-44BB-9378-42741B199256}" srcOrd="0" destOrd="0" presId="urn:microsoft.com/office/officeart/2005/8/layout/orgChart1"/>
    <dgm:cxn modelId="{BF5B1DDB-7FF0-4399-9CDD-968EEAC441CA}" type="presOf" srcId="{3FD35EEA-AAB8-40CB-B56D-734F35B4F49B}" destId="{70F72BEB-A6EC-4FA7-8EBE-EDBCE4405A5B}" srcOrd="1" destOrd="0" presId="urn:microsoft.com/office/officeart/2005/8/layout/orgChart1"/>
    <dgm:cxn modelId="{BD75D048-417A-4FEA-87D7-8F2B1DBDEC11}" type="presOf" srcId="{A1477257-D8D9-433D-908E-941F2EEC1BF7}" destId="{4A8BB570-9099-4AD8-9AEA-9C3A3280303A}" srcOrd="0" destOrd="0" presId="urn:microsoft.com/office/officeart/2005/8/layout/orgChart1"/>
    <dgm:cxn modelId="{A779B2C0-C971-43B9-8B52-0530E19F9264}" srcId="{AD7B816E-1A53-4BD2-8BE7-C5E2FDD99EDC}" destId="{AFD724F5-A50D-419E-B436-62D1C7F338A2}" srcOrd="1" destOrd="0" parTransId="{3FDFA4FC-3307-4053-821F-FBF6F865B9DF}" sibTransId="{F32CAC6A-9376-4DBA-874A-A806C48DC317}"/>
    <dgm:cxn modelId="{C4C4899B-C875-46CC-9FCE-2210991A34A5}" srcId="{09AC4471-8CB7-4CF8-A0C7-21A91776F99B}" destId="{9E40C8DE-2599-4289-AD98-BA1270F83780}" srcOrd="3" destOrd="0" parTransId="{ABFB6E77-626B-420E-B194-92C6B8D4AFA3}" sibTransId="{1065442B-DCEF-4D77-BBB7-805D162E4185}"/>
    <dgm:cxn modelId="{3A4A0734-D95E-42E9-B96F-8820284888CC}" type="presOf" srcId="{B7D2E805-302D-450D-A59B-DDE2EA1FCE0C}" destId="{BA85B4E8-7EE5-4026-AAF0-FD5ED183C051}" srcOrd="0" destOrd="0" presId="urn:microsoft.com/office/officeart/2005/8/layout/orgChart1"/>
    <dgm:cxn modelId="{36D6B9D5-0FF9-404E-9F97-E2B37BECF472}" type="presOf" srcId="{14B40051-4348-41C3-9959-3D3FFF676671}" destId="{D99F572F-5418-4F1A-885E-E74D920C7194}" srcOrd="1" destOrd="0" presId="urn:microsoft.com/office/officeart/2005/8/layout/orgChart1"/>
    <dgm:cxn modelId="{D264BA8A-D65E-4D24-BCAE-BB01413FF340}" type="presOf" srcId="{3651F4DE-3646-4852-A881-EDBF72E6C36C}" destId="{A04C63E5-DCFA-4EB9-910E-AD94311C5E16}" srcOrd="0" destOrd="0" presId="urn:microsoft.com/office/officeart/2005/8/layout/orgChart1"/>
    <dgm:cxn modelId="{26B22C1C-30AC-49A4-9378-B828F5528A6B}" type="presOf" srcId="{E526F98C-F77E-4BEB-B214-E343BFE9D4C4}" destId="{ACA79308-0F12-4DE5-8925-D5A97A3FCC25}" srcOrd="0" destOrd="0" presId="urn:microsoft.com/office/officeart/2005/8/layout/orgChart1"/>
    <dgm:cxn modelId="{92C5D6FE-D74F-4943-913E-0FF1A280C0DC}" type="presOf" srcId="{57D0853C-A50D-448C-ACD1-81A557FE45EB}" destId="{465B8EC1-1B00-4843-BFF0-6C0F1F596F18}" srcOrd="0" destOrd="0" presId="urn:microsoft.com/office/officeart/2005/8/layout/orgChart1"/>
    <dgm:cxn modelId="{A801640A-F60E-45AD-84C3-FB297CE7D240}" type="presOf" srcId="{65176415-6390-410E-99A6-B41104E0B5FF}" destId="{95772D25-E337-4A65-850B-F4CD010A11B2}" srcOrd="1" destOrd="0" presId="urn:microsoft.com/office/officeart/2005/8/layout/orgChart1"/>
    <dgm:cxn modelId="{323E7CDF-F3F3-4A0F-B654-CA895AF33E6B}" type="presOf" srcId="{0941281D-66AD-48D0-A8DE-A16759538377}" destId="{E448F979-49D7-40A5-8A1C-A97C8DDC079B}" srcOrd="0" destOrd="0" presId="urn:microsoft.com/office/officeart/2005/8/layout/orgChart1"/>
    <dgm:cxn modelId="{8DB562C5-494A-4FEA-AC57-A15EB8249BAD}" srcId="{08B5AFCC-CBD4-45CC-A8FB-DD6DD9745531}" destId="{B5A09C41-0EB4-4D9C-A8B5-F67748E55173}" srcOrd="3" destOrd="0" parTransId="{3900B2E3-CD1B-4081-87F9-60F20C637BD0}" sibTransId="{ABF22810-659F-423E-A119-37C05D6CF819}"/>
    <dgm:cxn modelId="{F6CD7463-63EC-428A-829A-F5531256C2D3}" type="presOf" srcId="{00B6158E-FFFB-4997-BB20-9C493359D37E}" destId="{460EC2CC-04D0-4667-9286-C65F0C22D0D9}" srcOrd="0" destOrd="0" presId="urn:microsoft.com/office/officeart/2005/8/layout/orgChart1"/>
    <dgm:cxn modelId="{51FAF372-9A99-4A7D-A600-DFCA11B93D76}" type="presOf" srcId="{D01CA169-C9CC-4D66-BC9D-CB0E882CB1BC}" destId="{037DBDE9-5C87-488C-BA4F-012219A476C8}" srcOrd="0" destOrd="0" presId="urn:microsoft.com/office/officeart/2005/8/layout/orgChart1"/>
    <dgm:cxn modelId="{2974BF10-91CA-4325-81B8-4A2004DA17DE}" type="presOf" srcId="{DDE5FB7D-904A-40FE-800D-D7C963FFC5B9}" destId="{D9EED3E3-9C78-4C6C-BD6E-A9299220BE44}" srcOrd="1" destOrd="0" presId="urn:microsoft.com/office/officeart/2005/8/layout/orgChart1"/>
    <dgm:cxn modelId="{ED523873-B8BC-4EEA-A3A0-C29A96A92BBC}" type="presOf" srcId="{3FDFA4FC-3307-4053-821F-FBF6F865B9DF}" destId="{B933C52B-330A-4E9D-A130-3757442CF8D3}" srcOrd="0" destOrd="0" presId="urn:microsoft.com/office/officeart/2005/8/layout/orgChart1"/>
    <dgm:cxn modelId="{B4362CFC-9418-48FB-B26E-B6F0DC797538}" type="presOf" srcId="{774203D9-4370-4B5B-9AD0-697957FAC3A3}" destId="{6F192B0A-BA40-4F33-A7B3-9A72965900F0}" srcOrd="0" destOrd="0" presId="urn:microsoft.com/office/officeart/2005/8/layout/orgChart1"/>
    <dgm:cxn modelId="{5ACE561D-B2A0-4813-869E-11C90AA66758}" srcId="{08B5AFCC-CBD4-45CC-A8FB-DD6DD9745531}" destId="{C93C8CDB-B670-43A1-9806-268F4B8468D1}" srcOrd="1" destOrd="0" parTransId="{9E2CFFAB-1F3B-43F7-8363-571BF12F99FA}" sibTransId="{BA251C94-688F-40D2-8C7E-5FD583EB6BC0}"/>
    <dgm:cxn modelId="{608CF9E0-5B49-48C0-97F6-C0BFC6E80CDE}" srcId="{09AC4471-8CB7-4CF8-A0C7-21A91776F99B}" destId="{00B6158E-FFFB-4997-BB20-9C493359D37E}" srcOrd="0" destOrd="0" parTransId="{14D6803D-103C-4D16-82EA-D210B385A152}" sibTransId="{37B2573E-E607-4B92-8C04-2C9BFFA7389D}"/>
    <dgm:cxn modelId="{C82F2416-B604-424A-A9E8-D15A2CDB16D3}" type="presOf" srcId="{D0B82A34-C124-4677-91B8-6110EC9562D5}" destId="{6C7A2AAB-8CB7-4D78-BECD-C04F43C489E7}" srcOrd="1" destOrd="0" presId="urn:microsoft.com/office/officeart/2005/8/layout/orgChart1"/>
    <dgm:cxn modelId="{6380A5E4-D589-4AB2-A44F-D0F3E014FE89}" srcId="{4FFA065C-F2FA-4CA0-9B9C-CC29CE827C11}" destId="{57321448-9C60-40CF-8D95-47C83FFDA5C5}" srcOrd="0" destOrd="0" parTransId="{FDD187B2-CBD5-4876-BCCF-94C2C43ED4EB}" sibTransId="{F13A2560-1877-44D4-9AD6-CB6605416A63}"/>
    <dgm:cxn modelId="{093EBCE0-0798-4CF5-B87A-ADBEBD08DB3E}" type="presOf" srcId="{48B9276F-E06C-4B3F-8BA9-05BE704B481C}" destId="{1A505C81-F558-4C04-AF36-D5D0745F7EB5}" srcOrd="0" destOrd="0" presId="urn:microsoft.com/office/officeart/2005/8/layout/orgChart1"/>
    <dgm:cxn modelId="{9907FE52-D1C3-45D1-A79C-4D6EEAF01D04}" srcId="{CCD311D7-490E-424C-8D6A-16F8F5750913}" destId="{4FFA065C-F2FA-4CA0-9B9C-CC29CE827C11}" srcOrd="0" destOrd="0" parTransId="{5D1C932D-9A63-47EA-B2EB-F438A78104F9}" sibTransId="{19DB848C-DDCA-4BBE-B877-129E23D7DCEA}"/>
    <dgm:cxn modelId="{97C20BE7-686B-49BD-97C2-5AFA702045DD}" type="presOf" srcId="{319430EB-B177-4C55-9049-A87A345B2164}" destId="{8DC4EE1E-E6F1-4630-ADEF-783F5F71FC8D}" srcOrd="0" destOrd="0" presId="urn:microsoft.com/office/officeart/2005/8/layout/orgChart1"/>
    <dgm:cxn modelId="{59DC24C5-F35A-430C-99AA-C9534A782B21}" type="presOf" srcId="{6F787B28-14ED-4D48-A55A-7BBCD3CBF8D6}" destId="{630EAEDF-4869-41BB-934E-47EB94B19803}" srcOrd="0" destOrd="0" presId="urn:microsoft.com/office/officeart/2005/8/layout/orgChart1"/>
    <dgm:cxn modelId="{F2451901-A0CF-4AD9-9D9F-CC9E03D40348}" type="presOf" srcId="{D4AD66D3-4C0D-49EF-868B-2BE0ACB242AD}" destId="{67EF5458-0FF8-4284-AE8E-783D344B266E}" srcOrd="1" destOrd="0" presId="urn:microsoft.com/office/officeart/2005/8/layout/orgChart1"/>
    <dgm:cxn modelId="{0A04A672-D06E-4591-AC7D-9B5786BFE05E}" type="presOf" srcId="{6E3DE5EC-431F-4393-BD82-B10914847809}" destId="{E17E05B6-DD50-468F-8304-8420425F9571}" srcOrd="0" destOrd="0" presId="urn:microsoft.com/office/officeart/2005/8/layout/orgChart1"/>
    <dgm:cxn modelId="{A1ADEBA1-093A-40AD-8D3C-8E4C1D98A5F6}" type="presOf" srcId="{11566BCD-0C0A-4AF0-B4FF-F5F04A85E77A}" destId="{CDAC69A9-3DF4-48D9-BEF6-DA0EB3B20154}" srcOrd="0" destOrd="0" presId="urn:microsoft.com/office/officeart/2005/8/layout/orgChart1"/>
    <dgm:cxn modelId="{9479DDB8-3990-452E-ADB7-D3484455C8A0}" type="presOf" srcId="{65176415-6390-410E-99A6-B41104E0B5FF}" destId="{B5F81320-DF9B-4122-9983-B112B88C5DAC}" srcOrd="0" destOrd="0" presId="urn:microsoft.com/office/officeart/2005/8/layout/orgChart1"/>
    <dgm:cxn modelId="{8AEB8D2C-3452-4DDC-9045-0EFFB51C78AB}" type="presOf" srcId="{08B5AFCC-CBD4-45CC-A8FB-DD6DD9745531}" destId="{7ED93F80-B72B-489B-8DA7-551B63A44824}" srcOrd="0" destOrd="0" presId="urn:microsoft.com/office/officeart/2005/8/layout/orgChart1"/>
    <dgm:cxn modelId="{EA6D40B6-CF75-4A42-8D1B-FD79C2345CB2}" type="presOf" srcId="{E526F98C-F77E-4BEB-B214-E343BFE9D4C4}" destId="{5857A261-4F42-4211-A83E-BD9192B6F1B8}" srcOrd="1" destOrd="0" presId="urn:microsoft.com/office/officeart/2005/8/layout/orgChart1"/>
    <dgm:cxn modelId="{2297ADA4-3FF8-4696-A264-096CE1C99A5F}" type="presOf" srcId="{DC3954F8-0A6D-435E-BFFA-9BF41B09A198}" destId="{C13A6AD4-C31C-4E69-B03C-F886D9A45182}" srcOrd="1" destOrd="0" presId="urn:microsoft.com/office/officeart/2005/8/layout/orgChart1"/>
    <dgm:cxn modelId="{DD7E5471-DC7A-49C1-B65B-FC4917966267}" srcId="{261D35F4-200D-48D0-A39E-E97DCECB8DDC}" destId="{E45860EF-441D-4D39-BC79-81EC7F10AA4D}" srcOrd="2" destOrd="0" parTransId="{004FEBB1-307F-41B0-B672-31A513121D89}" sibTransId="{A3944EBB-D470-4C4F-8285-04D5043189C0}"/>
    <dgm:cxn modelId="{2D8F8EA9-A569-4AE2-91B1-FB4FC294809A}" type="presOf" srcId="{C93C8CDB-B670-43A1-9806-268F4B8468D1}" destId="{F5FFDFAF-B5AD-4438-BA24-4BE2BE2989C7}" srcOrd="1" destOrd="0" presId="urn:microsoft.com/office/officeart/2005/8/layout/orgChart1"/>
    <dgm:cxn modelId="{BFAEBF0E-B624-41AB-9FB0-5FC78E918FB8}" type="presOf" srcId="{67529DC2-8718-4F7A-AF75-F71CD9BD0177}" destId="{200490B9-23ED-4D22-B8B4-C533BCEC2C91}" srcOrd="0" destOrd="0" presId="urn:microsoft.com/office/officeart/2005/8/layout/orgChart1"/>
    <dgm:cxn modelId="{37E75EBC-2E33-473B-B512-E941A04A74B5}" type="presOf" srcId="{54F7FAE0-818B-4110-875F-94FD2813B8FD}" destId="{A2643532-85E6-4620-A09F-D6000341F4A5}" srcOrd="0" destOrd="0" presId="urn:microsoft.com/office/officeart/2005/8/layout/orgChart1"/>
    <dgm:cxn modelId="{5BCBAA76-D34B-46E3-BA61-27D8DDDAA559}" type="presOf" srcId="{4A496743-29F4-48A3-B09B-6F8EDD113610}" destId="{79931C5B-793F-4AD4-A75B-5A056E1D1BA8}" srcOrd="1" destOrd="0" presId="urn:microsoft.com/office/officeart/2005/8/layout/orgChart1"/>
    <dgm:cxn modelId="{3C77DA3A-2111-42DC-B815-3DA68DC11397}" srcId="{43775F8B-7836-43F0-8609-98E6D7459B82}" destId="{A1477257-D8D9-433D-908E-941F2EEC1BF7}" srcOrd="1" destOrd="0" parTransId="{954CF61B-3F46-4F4F-8170-AE14745BEB19}" sibTransId="{20EAE8A5-DBAB-43BE-A6E3-7832AF562932}"/>
    <dgm:cxn modelId="{AD4A329E-9CB6-4303-9349-A86ED968A2C7}" type="presOf" srcId="{874A17F5-0999-4DEA-B699-BBD905216E10}" destId="{DE59BB7D-34B3-4BC5-9E53-E9DF5C1EB348}" srcOrd="0" destOrd="0" presId="urn:microsoft.com/office/officeart/2005/8/layout/orgChart1"/>
    <dgm:cxn modelId="{003049C0-6853-449C-8F75-D106C29B6107}" type="presOf" srcId="{C611556C-B8C8-4725-8C3F-9F1BA9C6360E}" destId="{242CE5FC-802B-4C0A-8DCB-E1CEBDA2BFEE}" srcOrd="0" destOrd="0" presId="urn:microsoft.com/office/officeart/2005/8/layout/orgChart1"/>
    <dgm:cxn modelId="{58AE8D9F-32D3-4DFF-B1A0-99302DD86F83}" type="presOf" srcId="{499E916C-59BC-4DAB-8FAB-219E2282EB53}" destId="{2120D75E-2087-4246-8556-D6832E12EC9F}" srcOrd="0" destOrd="0" presId="urn:microsoft.com/office/officeart/2005/8/layout/orgChart1"/>
    <dgm:cxn modelId="{CE348586-1917-4ACA-B426-48565CFBDDA7}" srcId="{D4AD66D3-4C0D-49EF-868B-2BE0ACB242AD}" destId="{6E3DE5EC-431F-4393-BD82-B10914847809}" srcOrd="0" destOrd="0" parTransId="{F93E0767-F6E3-4533-8F48-510B7ADB4430}" sibTransId="{32599F2D-7F57-4A4E-8681-19518CAF9E84}"/>
    <dgm:cxn modelId="{5FBB213F-9377-45C0-B673-079C888E2C05}" type="presOf" srcId="{CAA70904-335B-4C8C-8EDF-8FFF76ABB35B}" destId="{218AA960-6B8C-4147-9FF4-829C005F4BA7}" srcOrd="0" destOrd="0" presId="urn:microsoft.com/office/officeart/2005/8/layout/orgChart1"/>
    <dgm:cxn modelId="{B68FBDD3-2E9D-4A89-8F94-E2C5DCCA6E3C}" srcId="{CCD311D7-490E-424C-8D6A-16F8F5750913}" destId="{AD7B816E-1A53-4BD2-8BE7-C5E2FDD99EDC}" srcOrd="3" destOrd="0" parTransId="{42DA1B30-88E7-4E62-A3CB-DE6702DDE355}" sibTransId="{0E37614B-7938-442F-88AB-1ABAE7CC7855}"/>
    <dgm:cxn modelId="{D14AC946-0F87-44E0-B5C2-6D1D90E21288}" type="presOf" srcId="{592E8660-0D23-46E8-8B3C-944FAC6AF6CE}" destId="{8D0C3D91-0084-40C2-80DE-B74F20BE4F5B}" srcOrd="0" destOrd="0" presId="urn:microsoft.com/office/officeart/2005/8/layout/orgChart1"/>
    <dgm:cxn modelId="{699652B2-BF0E-4C52-A453-1593A01FED6E}" type="presOf" srcId="{931F049E-CFBA-440C-8ACF-890AE04F85B7}" destId="{1C50C381-060A-4AE1-9A28-9FC30DF61A79}" srcOrd="0" destOrd="0" presId="urn:microsoft.com/office/officeart/2005/8/layout/orgChart1"/>
    <dgm:cxn modelId="{5EEAA3BE-D3C6-4BBC-9642-CDE4EBB09067}" type="presOf" srcId="{8E2D618C-D466-4723-9D8A-1D6FC5C6E88A}" destId="{0152327C-8EC2-42F8-A781-5EA6EB2BEB08}" srcOrd="1" destOrd="0" presId="urn:microsoft.com/office/officeart/2005/8/layout/orgChart1"/>
    <dgm:cxn modelId="{669DE59C-DBFE-441A-875B-13790CF4DB2A}" type="presOf" srcId="{9E40C8DE-2599-4289-AD98-BA1270F83780}" destId="{D422EB02-A814-42DF-9D4D-E6B174BEF64E}" srcOrd="0" destOrd="0" presId="urn:microsoft.com/office/officeart/2005/8/layout/orgChart1"/>
    <dgm:cxn modelId="{1BFDACA8-1D82-47B2-8457-FEBB6D2EEC2C}" type="presOf" srcId="{09AC4471-8CB7-4CF8-A0C7-21A91776F99B}" destId="{BEAD67F6-7A99-45A9-9423-ECA20459170F}" srcOrd="0" destOrd="0" presId="urn:microsoft.com/office/officeart/2005/8/layout/orgChart1"/>
    <dgm:cxn modelId="{0303662A-DB51-4150-8514-53C75A0E3610}" type="presOf" srcId="{6E3DE5EC-431F-4393-BD82-B10914847809}" destId="{9B16476B-656E-4D0E-9808-2939D4F2123F}" srcOrd="1" destOrd="0" presId="urn:microsoft.com/office/officeart/2005/8/layout/orgChart1"/>
    <dgm:cxn modelId="{AC0C82C5-B4DA-4ECA-A1B3-2F86B5B7DE93}" type="presOf" srcId="{D4AD66D3-4C0D-49EF-868B-2BE0ACB242AD}" destId="{984A0D5F-85D4-4523-9B3B-8F0E29958055}" srcOrd="0" destOrd="0" presId="urn:microsoft.com/office/officeart/2005/8/layout/orgChart1"/>
    <dgm:cxn modelId="{269147E5-8977-4DD5-B77D-5AC2744A713C}" srcId="{FA60BF61-20CB-4978-9B82-B325F4EA3A54}" destId="{D0B82A34-C124-4677-91B8-6110EC9562D5}" srcOrd="4" destOrd="0" parTransId="{774203D9-4370-4B5B-9AD0-697957FAC3A3}" sibTransId="{012799E6-7713-4B41-B576-53F266B76599}"/>
    <dgm:cxn modelId="{C768A0D8-E83B-4142-9539-FDA2A4F03C65}" type="presOf" srcId="{4FFA065C-F2FA-4CA0-9B9C-CC29CE827C11}" destId="{2192A038-C2CE-494E-A036-4B2DD3A86969}" srcOrd="1" destOrd="0" presId="urn:microsoft.com/office/officeart/2005/8/layout/orgChart1"/>
    <dgm:cxn modelId="{56AAB190-9671-4F6B-B869-7C3AD761A923}" type="presOf" srcId="{0D65A082-7E75-4D87-BCEE-A42C23C625FD}" destId="{93B6619E-656F-4C9B-B700-1B376FB53E50}" srcOrd="1" destOrd="0" presId="urn:microsoft.com/office/officeart/2005/8/layout/orgChart1"/>
    <dgm:cxn modelId="{DEB6A041-F556-4E0E-A1F7-7EBCB71B0C18}" type="presOf" srcId="{57321448-9C60-40CF-8D95-47C83FFDA5C5}" destId="{8241E1F6-F5EE-4EFC-AAC0-DBF8C0EAE1E1}" srcOrd="1" destOrd="0" presId="urn:microsoft.com/office/officeart/2005/8/layout/orgChart1"/>
    <dgm:cxn modelId="{75967EE2-E437-4CAF-86F1-94C125469C1D}" type="presOf" srcId="{FA60BF61-20CB-4978-9B82-B325F4EA3A54}" destId="{5497E44F-74B5-41EB-9303-A59E3A18FF4A}" srcOrd="0" destOrd="0" presId="urn:microsoft.com/office/officeart/2005/8/layout/orgChart1"/>
    <dgm:cxn modelId="{10EF0A33-6570-4770-BA17-D7B22663563A}" type="presOf" srcId="{B5A09C41-0EB4-4D9C-A8B5-F67748E55173}" destId="{E6351DF1-1DC2-420F-A3B3-C1C19F58D796}" srcOrd="0" destOrd="0" presId="urn:microsoft.com/office/officeart/2005/8/layout/orgChart1"/>
    <dgm:cxn modelId="{D77D05D4-3979-49FF-B761-CBA2A41FED07}" srcId="{71EDAAB5-61BC-4A28-9127-48D020AE4F47}" destId="{55EEEB90-6313-4785-A43F-8DDD89E90B2B}" srcOrd="0" destOrd="0" parTransId="{54F7FAE0-818B-4110-875F-94FD2813B8FD}" sibTransId="{DA3FCEDE-61E7-4ECB-9996-F556166D3A43}"/>
    <dgm:cxn modelId="{C91B14AF-F780-4310-BFDD-A5AEDB83A551}" type="presOf" srcId="{C23A910E-109A-4267-AB65-9144FB39116B}" destId="{37D03E14-1905-45EA-A2B1-28E6A0FF3FF1}" srcOrd="0" destOrd="0" presId="urn:microsoft.com/office/officeart/2005/8/layout/orgChart1"/>
    <dgm:cxn modelId="{40B7B36D-4477-4C76-9691-32107FC4ECEF}" type="presOf" srcId="{E639E9DA-AA44-4567-9A25-4874D247395D}" destId="{EE8EE09E-4C7F-4E76-970F-A17C4E37F3EE}" srcOrd="0" destOrd="0" presId="urn:microsoft.com/office/officeart/2005/8/layout/orgChart1"/>
    <dgm:cxn modelId="{AA506CBA-F8AA-4E33-A182-04E54C40C346}" srcId="{CCD311D7-490E-424C-8D6A-16F8F5750913}" destId="{261D35F4-200D-48D0-A39E-E97DCECB8DDC}" srcOrd="4" destOrd="0" parTransId="{C84EE21D-FC56-4671-B40C-FD0AECB13AF3}" sibTransId="{C3401346-1BCB-4945-9A38-A661970C6501}"/>
    <dgm:cxn modelId="{7206861F-5F6C-4304-A53E-897950E12B4F}" type="presOf" srcId="{94FF9F68-13DF-4F1B-A073-FF1770AC4F92}" destId="{00E788C3-B954-4167-9C98-A7B885A9CB2B}" srcOrd="0" destOrd="0" presId="urn:microsoft.com/office/officeart/2005/8/layout/orgChart1"/>
    <dgm:cxn modelId="{E1226D2A-6ED7-4A8D-BD3B-7DFE8879224B}" type="presOf" srcId="{77CDDEB8-C56B-4717-89E2-D4CB90291B1C}" destId="{94B4A64A-E87E-46A4-A7AB-F9F8C04808D7}" srcOrd="0" destOrd="0" presId="urn:microsoft.com/office/officeart/2005/8/layout/orgChart1"/>
    <dgm:cxn modelId="{FBBD124B-138A-422B-B9DA-7DFFE87BEFFF}" type="presOf" srcId="{225BAF71-A4D5-4AB5-94FB-71A517A380FA}" destId="{272EAB1C-8ED6-4022-89F2-CC56471D046A}" srcOrd="1" destOrd="0" presId="urn:microsoft.com/office/officeart/2005/8/layout/orgChart1"/>
    <dgm:cxn modelId="{ADA02C3E-BE13-48FF-BD00-E745EAA4B059}" type="presOf" srcId="{FDD187B2-CBD5-4876-BCCF-94C2C43ED4EB}" destId="{4D292992-8B94-456D-B08F-8DD13DC3F4E6}" srcOrd="0" destOrd="0" presId="urn:microsoft.com/office/officeart/2005/8/layout/orgChart1"/>
    <dgm:cxn modelId="{186D204D-2A17-4F9C-88F0-0C691AB188F2}" type="presParOf" srcId="{037DBDE9-5C87-488C-BA4F-012219A476C8}" destId="{0539E488-8524-4A6B-87AD-5151D4130D1F}" srcOrd="0" destOrd="0" presId="urn:microsoft.com/office/officeart/2005/8/layout/orgChart1"/>
    <dgm:cxn modelId="{89D3632C-8739-48AC-8C3E-F5F8CCB86F38}" type="presParOf" srcId="{0539E488-8524-4A6B-87AD-5151D4130D1F}" destId="{2F0FE35D-8730-422E-8041-849147BD4EF0}" srcOrd="0" destOrd="0" presId="urn:microsoft.com/office/officeart/2005/8/layout/orgChart1"/>
    <dgm:cxn modelId="{9C99C15B-68FB-41F6-AD49-6D2E24E169C1}" type="presParOf" srcId="{2F0FE35D-8730-422E-8041-849147BD4EF0}" destId="{5497E44F-74B5-41EB-9303-A59E3A18FF4A}" srcOrd="0" destOrd="0" presId="urn:microsoft.com/office/officeart/2005/8/layout/orgChart1"/>
    <dgm:cxn modelId="{3EE97EC5-AB46-40F9-BEC9-DE7EEA10DD8E}" type="presParOf" srcId="{2F0FE35D-8730-422E-8041-849147BD4EF0}" destId="{E1AF24E5-F95C-4DD8-802C-CD695C60F4DF}" srcOrd="1" destOrd="0" presId="urn:microsoft.com/office/officeart/2005/8/layout/orgChart1"/>
    <dgm:cxn modelId="{7F530FA8-3007-4F85-ADF8-18B4CA8C3A13}" type="presParOf" srcId="{0539E488-8524-4A6B-87AD-5151D4130D1F}" destId="{770D6900-95D0-4DAE-BB6E-D946A859F7CE}" srcOrd="1" destOrd="0" presId="urn:microsoft.com/office/officeart/2005/8/layout/orgChart1"/>
    <dgm:cxn modelId="{E532CF52-F878-4641-A962-0C42F6B63552}" type="presParOf" srcId="{770D6900-95D0-4DAE-BB6E-D946A859F7CE}" destId="{94B4A64A-E87E-46A4-A7AB-F9F8C04808D7}" srcOrd="0" destOrd="0" presId="urn:microsoft.com/office/officeart/2005/8/layout/orgChart1"/>
    <dgm:cxn modelId="{51D6CE1A-0009-45F9-A8F5-40C861D1F728}" type="presParOf" srcId="{770D6900-95D0-4DAE-BB6E-D946A859F7CE}" destId="{71E23D9A-9B84-4EE8-AF22-CA67F31C5156}" srcOrd="1" destOrd="0" presId="urn:microsoft.com/office/officeart/2005/8/layout/orgChart1"/>
    <dgm:cxn modelId="{68AA0D02-772B-4E6A-8CB5-5305C13B6F52}" type="presParOf" srcId="{71E23D9A-9B84-4EE8-AF22-CA67F31C5156}" destId="{12DD7738-DE8F-4B51-BC93-25A28811B39D}" srcOrd="0" destOrd="0" presId="urn:microsoft.com/office/officeart/2005/8/layout/orgChart1"/>
    <dgm:cxn modelId="{47518CF4-B114-4DD1-B8C4-3C8EBEE4335D}" type="presParOf" srcId="{12DD7738-DE8F-4B51-BC93-25A28811B39D}" destId="{7ED93F80-B72B-489B-8DA7-551B63A44824}" srcOrd="0" destOrd="0" presId="urn:microsoft.com/office/officeart/2005/8/layout/orgChart1"/>
    <dgm:cxn modelId="{75D2D8A2-1AFB-497D-AD03-4E5A5A23FC32}" type="presParOf" srcId="{12DD7738-DE8F-4B51-BC93-25A28811B39D}" destId="{7B5C771E-382F-4A7C-A120-8138D1C601EB}" srcOrd="1" destOrd="0" presId="urn:microsoft.com/office/officeart/2005/8/layout/orgChart1"/>
    <dgm:cxn modelId="{DFC6DEDA-25C9-465B-B096-B36F713B9EF2}" type="presParOf" srcId="{71E23D9A-9B84-4EE8-AF22-CA67F31C5156}" destId="{AD214AA0-44A8-444A-AF76-D98B8FC7F058}" srcOrd="1" destOrd="0" presId="urn:microsoft.com/office/officeart/2005/8/layout/orgChart1"/>
    <dgm:cxn modelId="{90895C9F-A139-400B-89AC-7192016C935E}" type="presParOf" srcId="{AD214AA0-44A8-444A-AF76-D98B8FC7F058}" destId="{63C19C6A-B0D1-4E08-9DCF-F7CA744C7BE3}" srcOrd="0" destOrd="0" presId="urn:microsoft.com/office/officeart/2005/8/layout/orgChart1"/>
    <dgm:cxn modelId="{D03694F9-5E71-43BB-984B-51C9DC7CA611}" type="presParOf" srcId="{AD214AA0-44A8-444A-AF76-D98B8FC7F058}" destId="{B1789449-F535-48AA-A8A1-402C32686DA7}" srcOrd="1" destOrd="0" presId="urn:microsoft.com/office/officeart/2005/8/layout/orgChart1"/>
    <dgm:cxn modelId="{9C26D2BA-5DC0-47E7-91E6-E02BCC19B5CE}" type="presParOf" srcId="{B1789449-F535-48AA-A8A1-402C32686DA7}" destId="{14418BC8-9394-4BC6-B223-A246509A8D82}" srcOrd="0" destOrd="0" presId="urn:microsoft.com/office/officeart/2005/8/layout/orgChart1"/>
    <dgm:cxn modelId="{DAFE3150-2ADF-44A7-9B7E-6BC605E16DE6}" type="presParOf" srcId="{14418BC8-9394-4BC6-B223-A246509A8D82}" destId="{20396E17-F32A-437B-A90D-30B1E24FDA9D}" srcOrd="0" destOrd="0" presId="urn:microsoft.com/office/officeart/2005/8/layout/orgChart1"/>
    <dgm:cxn modelId="{C97F7956-3AE1-4EF7-A39C-896889F55E25}" type="presParOf" srcId="{14418BC8-9394-4BC6-B223-A246509A8D82}" destId="{70F72BEB-A6EC-4FA7-8EBE-EDBCE4405A5B}" srcOrd="1" destOrd="0" presId="urn:microsoft.com/office/officeart/2005/8/layout/orgChart1"/>
    <dgm:cxn modelId="{7B051785-A241-48BC-B06B-460CEA311384}" type="presParOf" srcId="{B1789449-F535-48AA-A8A1-402C32686DA7}" destId="{EB85CCCE-1C18-4E61-92C6-3F7AB0BBD2C3}" srcOrd="1" destOrd="0" presId="urn:microsoft.com/office/officeart/2005/8/layout/orgChart1"/>
    <dgm:cxn modelId="{8FFE7205-CC9C-4C1D-833C-9C9DB9A8787F}" type="presParOf" srcId="{B1789449-F535-48AA-A8A1-402C32686DA7}" destId="{6521BF60-349C-48F7-AE13-E8587680F256}" srcOrd="2" destOrd="0" presId="urn:microsoft.com/office/officeart/2005/8/layout/orgChart1"/>
    <dgm:cxn modelId="{3C18324B-F76C-4D38-94E0-09054B1BF120}" type="presParOf" srcId="{AD214AA0-44A8-444A-AF76-D98B8FC7F058}" destId="{82B5C1B8-D777-45DF-B4FE-41BBD3DAB7E2}" srcOrd="2" destOrd="0" presId="urn:microsoft.com/office/officeart/2005/8/layout/orgChart1"/>
    <dgm:cxn modelId="{CDDB29E4-0FE5-426D-B7DE-3474A712091B}" type="presParOf" srcId="{AD214AA0-44A8-444A-AF76-D98B8FC7F058}" destId="{1CE70643-EECB-4634-8104-07071A862C35}" srcOrd="3" destOrd="0" presId="urn:microsoft.com/office/officeart/2005/8/layout/orgChart1"/>
    <dgm:cxn modelId="{7E78FAD2-8116-43C9-94E6-78CE17FD9252}" type="presParOf" srcId="{1CE70643-EECB-4634-8104-07071A862C35}" destId="{9D2085B6-47B1-47DE-AEA7-818AE0D8496B}" srcOrd="0" destOrd="0" presId="urn:microsoft.com/office/officeart/2005/8/layout/orgChart1"/>
    <dgm:cxn modelId="{69379DBF-2172-4B69-9797-F5DB839EE2A2}" type="presParOf" srcId="{9D2085B6-47B1-47DE-AEA7-818AE0D8496B}" destId="{20A89352-ED81-4DBE-9ED6-0FC3A2E7EA6B}" srcOrd="0" destOrd="0" presId="urn:microsoft.com/office/officeart/2005/8/layout/orgChart1"/>
    <dgm:cxn modelId="{610B1ED0-0A8F-4961-A205-DB8B473FD0D8}" type="presParOf" srcId="{9D2085B6-47B1-47DE-AEA7-818AE0D8496B}" destId="{F5FFDFAF-B5AD-4438-BA24-4BE2BE2989C7}" srcOrd="1" destOrd="0" presId="urn:microsoft.com/office/officeart/2005/8/layout/orgChart1"/>
    <dgm:cxn modelId="{51A21732-EA11-42E8-88A9-7C4D01917A09}" type="presParOf" srcId="{1CE70643-EECB-4634-8104-07071A862C35}" destId="{429DF53D-76C4-4E28-8E25-2BEA53B90AC2}" srcOrd="1" destOrd="0" presId="urn:microsoft.com/office/officeart/2005/8/layout/orgChart1"/>
    <dgm:cxn modelId="{C3A0B04F-BBEB-42E5-BBF7-867E2F846A58}" type="presParOf" srcId="{1CE70643-EECB-4634-8104-07071A862C35}" destId="{736CBC6D-8D72-4B16-8073-7DBBA4FB4901}" srcOrd="2" destOrd="0" presId="urn:microsoft.com/office/officeart/2005/8/layout/orgChart1"/>
    <dgm:cxn modelId="{F489FF1C-7F54-417A-91BD-A16A2789E8FA}" type="presParOf" srcId="{AD214AA0-44A8-444A-AF76-D98B8FC7F058}" destId="{5C030F0D-3DCA-4C17-80B3-48D73224F15D}" srcOrd="4" destOrd="0" presId="urn:microsoft.com/office/officeart/2005/8/layout/orgChart1"/>
    <dgm:cxn modelId="{279184FA-A296-4130-BF5B-B07610394890}" type="presParOf" srcId="{AD214AA0-44A8-444A-AF76-D98B8FC7F058}" destId="{BCF390EE-FE27-4CF8-89B2-0432B6D58CF5}" srcOrd="5" destOrd="0" presId="urn:microsoft.com/office/officeart/2005/8/layout/orgChart1"/>
    <dgm:cxn modelId="{AC02D72D-C178-4B07-B6DE-0CADEC6003D7}" type="presParOf" srcId="{BCF390EE-FE27-4CF8-89B2-0432B6D58CF5}" destId="{2128ABFE-8138-45E4-AAA4-6B281CAB27FC}" srcOrd="0" destOrd="0" presId="urn:microsoft.com/office/officeart/2005/8/layout/orgChart1"/>
    <dgm:cxn modelId="{520CABCE-64A1-40C0-A17E-46341C2B27F9}" type="presParOf" srcId="{2128ABFE-8138-45E4-AAA4-6B281CAB27FC}" destId="{232C97D3-E002-4846-B14F-73DB1CBABBE9}" srcOrd="0" destOrd="0" presId="urn:microsoft.com/office/officeart/2005/8/layout/orgChart1"/>
    <dgm:cxn modelId="{623270C6-9971-4B8F-AE3C-1CCD6B3A36DD}" type="presParOf" srcId="{2128ABFE-8138-45E4-AAA4-6B281CAB27FC}" destId="{272EAB1C-8ED6-4022-89F2-CC56471D046A}" srcOrd="1" destOrd="0" presId="urn:microsoft.com/office/officeart/2005/8/layout/orgChart1"/>
    <dgm:cxn modelId="{8A3753F0-CE71-4BCC-ACD8-3200AC53C92C}" type="presParOf" srcId="{BCF390EE-FE27-4CF8-89B2-0432B6D58CF5}" destId="{46C1FA03-30C4-4257-AE3C-981AF657246B}" srcOrd="1" destOrd="0" presId="urn:microsoft.com/office/officeart/2005/8/layout/orgChart1"/>
    <dgm:cxn modelId="{3F26826D-D097-49E8-8B20-2939D33081FF}" type="presParOf" srcId="{BCF390EE-FE27-4CF8-89B2-0432B6D58CF5}" destId="{F590EE7D-2141-4928-95A3-2C77C2BADE4C}" srcOrd="2" destOrd="0" presId="urn:microsoft.com/office/officeart/2005/8/layout/orgChart1"/>
    <dgm:cxn modelId="{46D193DE-577A-47BE-B744-F323A62FFA40}" type="presParOf" srcId="{AD214AA0-44A8-444A-AF76-D98B8FC7F058}" destId="{996EE0E5-A9D8-4B72-8F4D-7D65606078AA}" srcOrd="6" destOrd="0" presId="urn:microsoft.com/office/officeart/2005/8/layout/orgChart1"/>
    <dgm:cxn modelId="{C983E6A5-63F6-498A-8EEE-98DF7EC65AF9}" type="presParOf" srcId="{AD214AA0-44A8-444A-AF76-D98B8FC7F058}" destId="{E19B8A94-C1DF-4C3F-A17B-8200D259BD3E}" srcOrd="7" destOrd="0" presId="urn:microsoft.com/office/officeart/2005/8/layout/orgChart1"/>
    <dgm:cxn modelId="{87DC0BC9-6DA7-4DF3-9C8F-D1256C501CE7}" type="presParOf" srcId="{E19B8A94-C1DF-4C3F-A17B-8200D259BD3E}" destId="{58FA4D0C-B7EA-41E1-AEB9-B0A01B6012F4}" srcOrd="0" destOrd="0" presId="urn:microsoft.com/office/officeart/2005/8/layout/orgChart1"/>
    <dgm:cxn modelId="{815BCD1C-1B8C-4659-94F4-075EB938D3B0}" type="presParOf" srcId="{58FA4D0C-B7EA-41E1-AEB9-B0A01B6012F4}" destId="{E6351DF1-1DC2-420F-A3B3-C1C19F58D796}" srcOrd="0" destOrd="0" presId="urn:microsoft.com/office/officeart/2005/8/layout/orgChart1"/>
    <dgm:cxn modelId="{CF3E4BCE-9243-4FAF-B887-25D2CAE60603}" type="presParOf" srcId="{58FA4D0C-B7EA-41E1-AEB9-B0A01B6012F4}" destId="{4FB47ACD-CD2B-4E46-B0A1-6A6D6432C83F}" srcOrd="1" destOrd="0" presId="urn:microsoft.com/office/officeart/2005/8/layout/orgChart1"/>
    <dgm:cxn modelId="{70A5BDE8-87A2-46EB-B076-C113F2E84F37}" type="presParOf" srcId="{E19B8A94-C1DF-4C3F-A17B-8200D259BD3E}" destId="{1A7D1C97-4B9E-40DD-8414-7959F9B90313}" srcOrd="1" destOrd="0" presId="urn:microsoft.com/office/officeart/2005/8/layout/orgChart1"/>
    <dgm:cxn modelId="{182C5626-04B0-4897-810A-53E2B80336D4}" type="presParOf" srcId="{E19B8A94-C1DF-4C3F-A17B-8200D259BD3E}" destId="{B7122663-90A6-465C-ABD7-90EF3120B919}" srcOrd="2" destOrd="0" presId="urn:microsoft.com/office/officeart/2005/8/layout/orgChart1"/>
    <dgm:cxn modelId="{6102DC5B-02EE-4FCE-92A9-7D7CD1BBCB9B}" type="presParOf" srcId="{AD214AA0-44A8-444A-AF76-D98B8FC7F058}" destId="{B448DFE3-1611-4CA3-B8F9-016E6AE1E13A}" srcOrd="8" destOrd="0" presId="urn:microsoft.com/office/officeart/2005/8/layout/orgChart1"/>
    <dgm:cxn modelId="{662D789D-50DA-42B0-B35A-853CA99E6117}" type="presParOf" srcId="{AD214AA0-44A8-444A-AF76-D98B8FC7F058}" destId="{23308970-0683-4260-9D6A-147DEEA059C3}" srcOrd="9" destOrd="0" presId="urn:microsoft.com/office/officeart/2005/8/layout/orgChart1"/>
    <dgm:cxn modelId="{B9585EEB-58F5-4C68-91F9-18F5D2A2E4BC}" type="presParOf" srcId="{23308970-0683-4260-9D6A-147DEEA059C3}" destId="{6069B0B4-95B2-4659-BF16-C28C00F936FF}" srcOrd="0" destOrd="0" presId="urn:microsoft.com/office/officeart/2005/8/layout/orgChart1"/>
    <dgm:cxn modelId="{51DBA49C-BBE4-4050-A3DF-E001A049E4AA}" type="presParOf" srcId="{6069B0B4-95B2-4659-BF16-C28C00F936FF}" destId="{8DC4EE1E-E6F1-4630-ADEF-783F5F71FC8D}" srcOrd="0" destOrd="0" presId="urn:microsoft.com/office/officeart/2005/8/layout/orgChart1"/>
    <dgm:cxn modelId="{CCFDE46B-C1D5-44C0-8B20-4674B8E11D00}" type="presParOf" srcId="{6069B0B4-95B2-4659-BF16-C28C00F936FF}" destId="{0CD9766F-B0AB-42B8-9451-892F82957C63}" srcOrd="1" destOrd="0" presId="urn:microsoft.com/office/officeart/2005/8/layout/orgChart1"/>
    <dgm:cxn modelId="{EA437BE6-B6F6-4F9E-BA9A-E9D37DE30D0C}" type="presParOf" srcId="{23308970-0683-4260-9D6A-147DEEA059C3}" destId="{8D8806A6-FAE5-4E31-A6FC-ACA2561574C1}" srcOrd="1" destOrd="0" presId="urn:microsoft.com/office/officeart/2005/8/layout/orgChart1"/>
    <dgm:cxn modelId="{588B99D5-A645-41DF-BEE0-394808DC0A99}" type="presParOf" srcId="{23308970-0683-4260-9D6A-147DEEA059C3}" destId="{671B1F22-77EA-4139-8961-2F4D0EDF50D6}" srcOrd="2" destOrd="0" presId="urn:microsoft.com/office/officeart/2005/8/layout/orgChart1"/>
    <dgm:cxn modelId="{C647F172-8D7D-4EB3-9DD2-61D3C27CFFA2}" type="presParOf" srcId="{71E23D9A-9B84-4EE8-AF22-CA67F31C5156}" destId="{382A721B-B526-4A97-9D76-770768D7AB9A}" srcOrd="2" destOrd="0" presId="urn:microsoft.com/office/officeart/2005/8/layout/orgChart1"/>
    <dgm:cxn modelId="{DADECAD2-43F6-4647-90F6-CC9E6353001B}" type="presParOf" srcId="{770D6900-95D0-4DAE-BB6E-D946A859F7CE}" destId="{598E5513-2B93-44AF-AE72-455A04C9AADB}" srcOrd="2" destOrd="0" presId="urn:microsoft.com/office/officeart/2005/8/layout/orgChart1"/>
    <dgm:cxn modelId="{E56CBCF1-6D44-4CB3-BA57-BB6B7A9BF700}" type="presParOf" srcId="{770D6900-95D0-4DAE-BB6E-D946A859F7CE}" destId="{51116554-2CA9-407F-9044-CE200BFACB8A}" srcOrd="3" destOrd="0" presId="urn:microsoft.com/office/officeart/2005/8/layout/orgChart1"/>
    <dgm:cxn modelId="{45F5F376-6EE7-4F5D-8297-A871969DBFC6}" type="presParOf" srcId="{51116554-2CA9-407F-9044-CE200BFACB8A}" destId="{A5DA5C8E-7452-477A-A14C-82CE405ACC91}" srcOrd="0" destOrd="0" presId="urn:microsoft.com/office/officeart/2005/8/layout/orgChart1"/>
    <dgm:cxn modelId="{0480439B-5E6A-4A77-8729-C42C9DCB5E24}" type="presParOf" srcId="{A5DA5C8E-7452-477A-A14C-82CE405ACC91}" destId="{20052D1C-1C3F-44BB-9378-42741B199256}" srcOrd="0" destOrd="0" presId="urn:microsoft.com/office/officeart/2005/8/layout/orgChart1"/>
    <dgm:cxn modelId="{9A5B9230-D7FA-494B-9677-F0E6F2262D7E}" type="presParOf" srcId="{A5DA5C8E-7452-477A-A14C-82CE405ACC91}" destId="{421AEECC-9204-48B6-84EB-314110E48B15}" srcOrd="1" destOrd="0" presId="urn:microsoft.com/office/officeart/2005/8/layout/orgChart1"/>
    <dgm:cxn modelId="{2D0372DD-4528-49A7-BF5A-2310283C2B3D}" type="presParOf" srcId="{51116554-2CA9-407F-9044-CE200BFACB8A}" destId="{CC643E60-5930-494B-B9D0-3A6FB27A126C}" srcOrd="1" destOrd="0" presId="urn:microsoft.com/office/officeart/2005/8/layout/orgChart1"/>
    <dgm:cxn modelId="{AAAA1645-4232-418C-BAA7-628A8BC63EAE}" type="presParOf" srcId="{CC643E60-5930-494B-B9D0-3A6FB27A126C}" destId="{33DE47C6-F2B6-4944-95B3-0214952771E5}" srcOrd="0" destOrd="0" presId="urn:microsoft.com/office/officeart/2005/8/layout/orgChart1"/>
    <dgm:cxn modelId="{93415FD0-D597-4E8F-A36B-DD9186D51495}" type="presParOf" srcId="{CC643E60-5930-494B-B9D0-3A6FB27A126C}" destId="{E4BC5A10-B959-42E5-AF00-498A3F13E231}" srcOrd="1" destOrd="0" presId="urn:microsoft.com/office/officeart/2005/8/layout/orgChart1"/>
    <dgm:cxn modelId="{A424702F-F2E0-49B0-BC17-BA8910220C61}" type="presParOf" srcId="{E4BC5A10-B959-42E5-AF00-498A3F13E231}" destId="{69429473-24E6-48F8-B414-82CC3BE8E24F}" srcOrd="0" destOrd="0" presId="urn:microsoft.com/office/officeart/2005/8/layout/orgChart1"/>
    <dgm:cxn modelId="{4EF86900-B399-4A2A-BAC5-BAF0B186F80B}" type="presParOf" srcId="{69429473-24E6-48F8-B414-82CC3BE8E24F}" destId="{BA85B4E8-7EE5-4026-AAF0-FD5ED183C051}" srcOrd="0" destOrd="0" presId="urn:microsoft.com/office/officeart/2005/8/layout/orgChart1"/>
    <dgm:cxn modelId="{55EB646B-CF8E-40C5-881B-26C281A83623}" type="presParOf" srcId="{69429473-24E6-48F8-B414-82CC3BE8E24F}" destId="{51AA0DE2-975E-4A36-9553-31DC4846C1C8}" srcOrd="1" destOrd="0" presId="urn:microsoft.com/office/officeart/2005/8/layout/orgChart1"/>
    <dgm:cxn modelId="{02C48A37-AF8C-4FAA-92C0-07008FC4F918}" type="presParOf" srcId="{E4BC5A10-B959-42E5-AF00-498A3F13E231}" destId="{E8DC631E-DEC0-457F-9B7D-D3A02600205A}" srcOrd="1" destOrd="0" presId="urn:microsoft.com/office/officeart/2005/8/layout/orgChart1"/>
    <dgm:cxn modelId="{B48BA219-3F7D-4554-909D-2E16F9E5C742}" type="presParOf" srcId="{E4BC5A10-B959-42E5-AF00-498A3F13E231}" destId="{D17BB3E8-55A1-46DF-AFD7-9278C3230943}" srcOrd="2" destOrd="0" presId="urn:microsoft.com/office/officeart/2005/8/layout/orgChart1"/>
    <dgm:cxn modelId="{89D047B1-37CB-4CDB-A13E-C13B479EAEB4}" type="presParOf" srcId="{CC643E60-5930-494B-B9D0-3A6FB27A126C}" destId="{5AB46019-386C-4A5F-B07A-2109D7AE27DB}" srcOrd="2" destOrd="0" presId="urn:microsoft.com/office/officeart/2005/8/layout/orgChart1"/>
    <dgm:cxn modelId="{BA57D2E1-94E5-4C6F-867A-9AA212A9BAE5}" type="presParOf" srcId="{CC643E60-5930-494B-B9D0-3A6FB27A126C}" destId="{DCF2430E-0EC1-490D-ACD2-AF8AA3A61B4F}" srcOrd="3" destOrd="0" presId="urn:microsoft.com/office/officeart/2005/8/layout/orgChart1"/>
    <dgm:cxn modelId="{9ECCA828-B3F3-4764-AF6B-87B90B689286}" type="presParOf" srcId="{DCF2430E-0EC1-490D-ACD2-AF8AA3A61B4F}" destId="{D2A91AB0-AD47-4ECD-93F7-D52255BC5778}" srcOrd="0" destOrd="0" presId="urn:microsoft.com/office/officeart/2005/8/layout/orgChart1"/>
    <dgm:cxn modelId="{BCEE384F-980C-4C56-9452-7AA35AAC5E3F}" type="presParOf" srcId="{D2A91AB0-AD47-4ECD-93F7-D52255BC5778}" destId="{4A8BB570-9099-4AD8-9AEA-9C3A3280303A}" srcOrd="0" destOrd="0" presId="urn:microsoft.com/office/officeart/2005/8/layout/orgChart1"/>
    <dgm:cxn modelId="{C6BA2CBE-1957-4E7C-85D1-26485B8F0206}" type="presParOf" srcId="{D2A91AB0-AD47-4ECD-93F7-D52255BC5778}" destId="{B4C0A217-9B20-4F28-BE6A-30095D435004}" srcOrd="1" destOrd="0" presId="urn:microsoft.com/office/officeart/2005/8/layout/orgChart1"/>
    <dgm:cxn modelId="{440AF3FF-701C-47D5-B774-92C768C12DCB}" type="presParOf" srcId="{DCF2430E-0EC1-490D-ACD2-AF8AA3A61B4F}" destId="{0F30124E-271F-4EBC-AE82-5E250C081565}" srcOrd="1" destOrd="0" presId="urn:microsoft.com/office/officeart/2005/8/layout/orgChart1"/>
    <dgm:cxn modelId="{2A24E05A-D091-465F-9B32-7AA7DC20FD2E}" type="presParOf" srcId="{DCF2430E-0EC1-490D-ACD2-AF8AA3A61B4F}" destId="{F721430E-1218-4C97-B373-7345EFB1BA1B}" srcOrd="2" destOrd="0" presId="urn:microsoft.com/office/officeart/2005/8/layout/orgChart1"/>
    <dgm:cxn modelId="{1851768F-D4AA-4D32-8A9B-EBECE18EB57A}" type="presParOf" srcId="{CC643E60-5930-494B-B9D0-3A6FB27A126C}" destId="{2D34ABA5-4C52-42E9-A690-D1579E46F309}" srcOrd="4" destOrd="0" presId="urn:microsoft.com/office/officeart/2005/8/layout/orgChart1"/>
    <dgm:cxn modelId="{57FD4A51-C59C-487B-B762-BF1B6A18691A}" type="presParOf" srcId="{CC643E60-5930-494B-B9D0-3A6FB27A126C}" destId="{1F32A306-3A4A-4284-88CB-296203CE7E70}" srcOrd="5" destOrd="0" presId="urn:microsoft.com/office/officeart/2005/8/layout/orgChart1"/>
    <dgm:cxn modelId="{4F348140-07AC-4504-9E23-EF15AF15D80D}" type="presParOf" srcId="{1F32A306-3A4A-4284-88CB-296203CE7E70}" destId="{D6A1A756-0AA2-4632-ABC7-47C775F9E63D}" srcOrd="0" destOrd="0" presId="urn:microsoft.com/office/officeart/2005/8/layout/orgChart1"/>
    <dgm:cxn modelId="{0D747B7F-025A-474E-B277-4E6DFBAF7A82}" type="presParOf" srcId="{D6A1A756-0AA2-4632-ABC7-47C775F9E63D}" destId="{3A736E98-B44A-4461-8EB5-4687E53744B9}" srcOrd="0" destOrd="0" presId="urn:microsoft.com/office/officeart/2005/8/layout/orgChart1"/>
    <dgm:cxn modelId="{F26EB0A4-7152-4951-96D1-00775BB43837}" type="presParOf" srcId="{D6A1A756-0AA2-4632-ABC7-47C775F9E63D}" destId="{D9EED3E3-9C78-4C6C-BD6E-A9299220BE44}" srcOrd="1" destOrd="0" presId="urn:microsoft.com/office/officeart/2005/8/layout/orgChart1"/>
    <dgm:cxn modelId="{37CEE963-6A25-4466-A44C-10632AF48CF1}" type="presParOf" srcId="{1F32A306-3A4A-4284-88CB-296203CE7E70}" destId="{07AD5851-FC5D-47AC-89A6-02222F812C10}" srcOrd="1" destOrd="0" presId="urn:microsoft.com/office/officeart/2005/8/layout/orgChart1"/>
    <dgm:cxn modelId="{28B7D780-4B7E-457F-9338-0245DD618A03}" type="presParOf" srcId="{1F32A306-3A4A-4284-88CB-296203CE7E70}" destId="{49837917-F9CA-41AA-9AC7-48752AD080B5}" srcOrd="2" destOrd="0" presId="urn:microsoft.com/office/officeart/2005/8/layout/orgChart1"/>
    <dgm:cxn modelId="{54B23098-AAF0-4DAA-A4E6-EEC31DD5DBB3}" type="presParOf" srcId="{51116554-2CA9-407F-9044-CE200BFACB8A}" destId="{03C735E5-1B12-421A-958D-DEFB1C1746C4}" srcOrd="2" destOrd="0" presId="urn:microsoft.com/office/officeart/2005/8/layout/orgChart1"/>
    <dgm:cxn modelId="{764B456B-5115-4A30-B07A-A5D59564D07A}" type="presParOf" srcId="{770D6900-95D0-4DAE-BB6E-D946A859F7CE}" destId="{81B4C10B-DBAD-4BCD-9727-407B4CADFFC9}" srcOrd="4" destOrd="0" presId="urn:microsoft.com/office/officeart/2005/8/layout/orgChart1"/>
    <dgm:cxn modelId="{BAB89C79-A20B-4E53-8933-DA7AF573BEFD}" type="presParOf" srcId="{770D6900-95D0-4DAE-BB6E-D946A859F7CE}" destId="{1B14B966-39DD-4944-8C67-C92562CA788C}" srcOrd="5" destOrd="0" presId="urn:microsoft.com/office/officeart/2005/8/layout/orgChart1"/>
    <dgm:cxn modelId="{809AE9F7-94DD-4A6A-BC0F-BF86D9A602D9}" type="presParOf" srcId="{1B14B966-39DD-4944-8C67-C92562CA788C}" destId="{89443C61-4847-4B40-9F38-0744F107C0EA}" srcOrd="0" destOrd="0" presId="urn:microsoft.com/office/officeart/2005/8/layout/orgChart1"/>
    <dgm:cxn modelId="{CB9E6017-A733-4FA7-90E1-FD17AF9EC2C0}" type="presParOf" srcId="{89443C61-4847-4B40-9F38-0744F107C0EA}" destId="{16B32F39-4072-4592-86D2-3AC754BAD423}" srcOrd="0" destOrd="0" presId="urn:microsoft.com/office/officeart/2005/8/layout/orgChart1"/>
    <dgm:cxn modelId="{FF738F04-7DC1-484B-B86F-B02408EBED8B}" type="presParOf" srcId="{89443C61-4847-4B40-9F38-0744F107C0EA}" destId="{4C667D8A-42EB-4EE3-B8B2-8130405C1276}" srcOrd="1" destOrd="0" presId="urn:microsoft.com/office/officeart/2005/8/layout/orgChart1"/>
    <dgm:cxn modelId="{881875B1-9F5A-401E-AC92-992090F2CEC2}" type="presParOf" srcId="{1B14B966-39DD-4944-8C67-C92562CA788C}" destId="{91EEEE12-3CE1-4A19-98BF-7ABF6E83D108}" srcOrd="1" destOrd="0" presId="urn:microsoft.com/office/officeart/2005/8/layout/orgChart1"/>
    <dgm:cxn modelId="{D767EA0B-1062-4C9E-9C60-34C4D0EECE8F}" type="presParOf" srcId="{91EEEE12-3CE1-4A19-98BF-7ABF6E83D108}" destId="{A2643532-85E6-4620-A09F-D6000341F4A5}" srcOrd="0" destOrd="0" presId="urn:microsoft.com/office/officeart/2005/8/layout/orgChart1"/>
    <dgm:cxn modelId="{9A35720A-A57F-4619-9C44-4B004EC075B3}" type="presParOf" srcId="{91EEEE12-3CE1-4A19-98BF-7ABF6E83D108}" destId="{9D56608F-25F4-4542-B593-FA0FF59FD488}" srcOrd="1" destOrd="0" presId="urn:microsoft.com/office/officeart/2005/8/layout/orgChart1"/>
    <dgm:cxn modelId="{6B15625D-485D-4C64-9B44-CA461F22A0AE}" type="presParOf" srcId="{9D56608F-25F4-4542-B593-FA0FF59FD488}" destId="{C47801E6-AAF9-413D-89BE-B1A671132BAA}" srcOrd="0" destOrd="0" presId="urn:microsoft.com/office/officeart/2005/8/layout/orgChart1"/>
    <dgm:cxn modelId="{B943924A-F6E6-4332-98F3-A0168B39EFB7}" type="presParOf" srcId="{C47801E6-AAF9-413D-89BE-B1A671132BAA}" destId="{214DAA29-2C04-4125-921A-11B719E25629}" srcOrd="0" destOrd="0" presId="urn:microsoft.com/office/officeart/2005/8/layout/orgChart1"/>
    <dgm:cxn modelId="{2537F672-EAAE-46E6-B928-9CFF9FC1D0F1}" type="presParOf" srcId="{C47801E6-AAF9-413D-89BE-B1A671132BAA}" destId="{C69F21A7-77B2-4046-8C66-37116B108771}" srcOrd="1" destOrd="0" presId="urn:microsoft.com/office/officeart/2005/8/layout/orgChart1"/>
    <dgm:cxn modelId="{DCED21EF-39C9-4B14-8B5F-A5F31A32D2FE}" type="presParOf" srcId="{9D56608F-25F4-4542-B593-FA0FF59FD488}" destId="{D23440D2-CC99-4E1E-A9A8-923664392E27}" srcOrd="1" destOrd="0" presId="urn:microsoft.com/office/officeart/2005/8/layout/orgChart1"/>
    <dgm:cxn modelId="{973788A4-25D3-48AD-94C1-B639E046DAF5}" type="presParOf" srcId="{9D56608F-25F4-4542-B593-FA0FF59FD488}" destId="{6DDD12F2-D7CA-4238-817B-6B911512184B}" srcOrd="2" destOrd="0" presId="urn:microsoft.com/office/officeart/2005/8/layout/orgChart1"/>
    <dgm:cxn modelId="{9E47ECCA-965E-497F-904E-48E6FFA730E5}" type="presParOf" srcId="{91EEEE12-3CE1-4A19-98BF-7ABF6E83D108}" destId="{2120D75E-2087-4246-8556-D6832E12EC9F}" srcOrd="2" destOrd="0" presId="urn:microsoft.com/office/officeart/2005/8/layout/orgChart1"/>
    <dgm:cxn modelId="{D2B1C648-087E-42D4-BF8C-C09B8EEF9F60}" type="presParOf" srcId="{91EEEE12-3CE1-4A19-98BF-7ABF6E83D108}" destId="{8F40EE6C-06F8-4617-B2C7-3E12925E7D89}" srcOrd="3" destOrd="0" presId="urn:microsoft.com/office/officeart/2005/8/layout/orgChart1"/>
    <dgm:cxn modelId="{5B5D87DA-99F9-4D24-83B3-3B42E2313621}" type="presParOf" srcId="{8F40EE6C-06F8-4617-B2C7-3E12925E7D89}" destId="{55A1A133-91AD-4CC2-A8AA-8E1F1C9B00E5}" srcOrd="0" destOrd="0" presId="urn:microsoft.com/office/officeart/2005/8/layout/orgChart1"/>
    <dgm:cxn modelId="{19F3984F-1DED-4458-ABCB-7878E64B70B8}" type="presParOf" srcId="{55A1A133-91AD-4CC2-A8AA-8E1F1C9B00E5}" destId="{24489B7A-FA2D-4961-AC6D-3160402B23DB}" srcOrd="0" destOrd="0" presId="urn:microsoft.com/office/officeart/2005/8/layout/orgChart1"/>
    <dgm:cxn modelId="{DF573AA9-9790-4278-97CE-5E8544AFDCD2}" type="presParOf" srcId="{55A1A133-91AD-4CC2-A8AA-8E1F1C9B00E5}" destId="{D3CE051F-E7BC-4BE4-9BA8-79C7D3433E6F}" srcOrd="1" destOrd="0" presId="urn:microsoft.com/office/officeart/2005/8/layout/orgChart1"/>
    <dgm:cxn modelId="{576CB6DD-BDDF-4D1D-B4F0-18EE132B3980}" type="presParOf" srcId="{8F40EE6C-06F8-4617-B2C7-3E12925E7D89}" destId="{FC6872B0-03D8-44B5-999E-D9EB55C90AD5}" srcOrd="1" destOrd="0" presId="urn:microsoft.com/office/officeart/2005/8/layout/orgChart1"/>
    <dgm:cxn modelId="{79473A99-AA24-4582-A5BF-BF50C76A48ED}" type="presParOf" srcId="{8F40EE6C-06F8-4617-B2C7-3E12925E7D89}" destId="{D1B8DEA1-BB26-448A-A228-0162C182C37F}" srcOrd="2" destOrd="0" presId="urn:microsoft.com/office/officeart/2005/8/layout/orgChart1"/>
    <dgm:cxn modelId="{652C3106-5877-41A2-A4CB-206E34C43131}" type="presParOf" srcId="{91EEEE12-3CE1-4A19-98BF-7ABF6E83D108}" destId="{43E66FB2-6F0B-44A9-A2B0-3396D3D178D1}" srcOrd="4" destOrd="0" presId="urn:microsoft.com/office/officeart/2005/8/layout/orgChart1"/>
    <dgm:cxn modelId="{AC73012E-0C36-4133-A661-7FEE2BBC77AE}" type="presParOf" srcId="{91EEEE12-3CE1-4A19-98BF-7ABF6E83D108}" destId="{C11198B6-5025-4241-9B68-D34759EEEF72}" srcOrd="5" destOrd="0" presId="urn:microsoft.com/office/officeart/2005/8/layout/orgChart1"/>
    <dgm:cxn modelId="{8490EFDA-E1BA-4AA3-84BF-40486232217B}" type="presParOf" srcId="{C11198B6-5025-4241-9B68-D34759EEEF72}" destId="{CB1EB387-F75F-45BC-83B7-275E280AB586}" srcOrd="0" destOrd="0" presId="urn:microsoft.com/office/officeart/2005/8/layout/orgChart1"/>
    <dgm:cxn modelId="{7E6A4B58-582F-45C0-BCF5-3F21CB5059AB}" type="presParOf" srcId="{CB1EB387-F75F-45BC-83B7-275E280AB586}" destId="{14E3D5BB-883D-423A-87C7-0C66F275C973}" srcOrd="0" destOrd="0" presId="urn:microsoft.com/office/officeart/2005/8/layout/orgChart1"/>
    <dgm:cxn modelId="{C7E82D8F-4F43-499E-88FC-D502E40688A0}" type="presParOf" srcId="{CB1EB387-F75F-45BC-83B7-275E280AB586}" destId="{93B6619E-656F-4C9B-B700-1B376FB53E50}" srcOrd="1" destOrd="0" presId="urn:microsoft.com/office/officeart/2005/8/layout/orgChart1"/>
    <dgm:cxn modelId="{3936D1B1-5310-4DD1-A1B7-DD3DCE52FC1D}" type="presParOf" srcId="{C11198B6-5025-4241-9B68-D34759EEEF72}" destId="{045346FD-0D6C-4C94-B42F-637A5621A126}" srcOrd="1" destOrd="0" presId="urn:microsoft.com/office/officeart/2005/8/layout/orgChart1"/>
    <dgm:cxn modelId="{529ADA0F-2983-4B8A-80A0-1D95AAA07A2D}" type="presParOf" srcId="{C11198B6-5025-4241-9B68-D34759EEEF72}" destId="{D1128029-29E0-4487-B222-4C7CBE612A5E}" srcOrd="2" destOrd="0" presId="urn:microsoft.com/office/officeart/2005/8/layout/orgChart1"/>
    <dgm:cxn modelId="{F1FB6808-D62B-4A93-A23F-3438DE14F774}" type="presParOf" srcId="{91EEEE12-3CE1-4A19-98BF-7ABF6E83D108}" destId="{1A505C81-F558-4C04-AF36-D5D0745F7EB5}" srcOrd="6" destOrd="0" presId="urn:microsoft.com/office/officeart/2005/8/layout/orgChart1"/>
    <dgm:cxn modelId="{D1625CD1-7978-4326-A27D-632F9AC532E7}" type="presParOf" srcId="{91EEEE12-3CE1-4A19-98BF-7ABF6E83D108}" destId="{BEF63451-805B-4E72-AE3D-5DDBFBEBFEBE}" srcOrd="7" destOrd="0" presId="urn:microsoft.com/office/officeart/2005/8/layout/orgChart1"/>
    <dgm:cxn modelId="{A53B5BEB-2189-401A-B01F-55BC7C4FC8AD}" type="presParOf" srcId="{BEF63451-805B-4E72-AE3D-5DDBFBEBFEBE}" destId="{F0D2ED54-ABE8-44AC-BD7A-27FED83F23FF}" srcOrd="0" destOrd="0" presId="urn:microsoft.com/office/officeart/2005/8/layout/orgChart1"/>
    <dgm:cxn modelId="{AB204943-25C6-47C1-94A8-CC0603F3559D}" type="presParOf" srcId="{F0D2ED54-ABE8-44AC-BD7A-27FED83F23FF}" destId="{20F4923B-2183-4D9E-BFCE-D8BD1CE5B637}" srcOrd="0" destOrd="0" presId="urn:microsoft.com/office/officeart/2005/8/layout/orgChart1"/>
    <dgm:cxn modelId="{1974240F-680B-45FC-9A15-CFA519857F15}" type="presParOf" srcId="{F0D2ED54-ABE8-44AC-BD7A-27FED83F23FF}" destId="{EC1F7936-9CF6-454D-A77F-153D6A1ED01A}" srcOrd="1" destOrd="0" presId="urn:microsoft.com/office/officeart/2005/8/layout/orgChart1"/>
    <dgm:cxn modelId="{64303001-0856-4A81-8C09-64B18B343C7C}" type="presParOf" srcId="{BEF63451-805B-4E72-AE3D-5DDBFBEBFEBE}" destId="{6A055903-C5C2-4CE3-81A4-B63A16369F25}" srcOrd="1" destOrd="0" presId="urn:microsoft.com/office/officeart/2005/8/layout/orgChart1"/>
    <dgm:cxn modelId="{20B371D5-3D29-4878-A165-74A064EE2075}" type="presParOf" srcId="{BEF63451-805B-4E72-AE3D-5DDBFBEBFEBE}" destId="{99784D8A-334C-4757-990C-9679DA961978}" srcOrd="2" destOrd="0" presId="urn:microsoft.com/office/officeart/2005/8/layout/orgChart1"/>
    <dgm:cxn modelId="{CBFDAB83-7BB0-4CC9-9A1A-D8551E8D3546}" type="presParOf" srcId="{91EEEE12-3CE1-4A19-98BF-7ABF6E83D108}" destId="{218AA960-6B8C-4147-9FF4-829C005F4BA7}" srcOrd="8" destOrd="0" presId="urn:microsoft.com/office/officeart/2005/8/layout/orgChart1"/>
    <dgm:cxn modelId="{89152CB8-D6BA-4027-BE00-8311F9A45911}" type="presParOf" srcId="{91EEEE12-3CE1-4A19-98BF-7ABF6E83D108}" destId="{27999118-90E4-4CF6-B8B6-6DF102C7343C}" srcOrd="9" destOrd="0" presId="urn:microsoft.com/office/officeart/2005/8/layout/orgChart1"/>
    <dgm:cxn modelId="{28FABB6F-63AB-41A4-923B-41454092A619}" type="presParOf" srcId="{27999118-90E4-4CF6-B8B6-6DF102C7343C}" destId="{4ACA92C1-BC4B-46D5-B71B-ED0D1777A3AA}" srcOrd="0" destOrd="0" presId="urn:microsoft.com/office/officeart/2005/8/layout/orgChart1"/>
    <dgm:cxn modelId="{7F72B9E0-28F9-4DF1-BADE-B8AA5B6C8495}" type="presParOf" srcId="{4ACA92C1-BC4B-46D5-B71B-ED0D1777A3AA}" destId="{B5F81320-DF9B-4122-9983-B112B88C5DAC}" srcOrd="0" destOrd="0" presId="urn:microsoft.com/office/officeart/2005/8/layout/orgChart1"/>
    <dgm:cxn modelId="{A3499F91-E0DF-4DDD-BAC6-050A2DACE0F4}" type="presParOf" srcId="{4ACA92C1-BC4B-46D5-B71B-ED0D1777A3AA}" destId="{95772D25-E337-4A65-850B-F4CD010A11B2}" srcOrd="1" destOrd="0" presId="urn:microsoft.com/office/officeart/2005/8/layout/orgChart1"/>
    <dgm:cxn modelId="{3C2F734F-B476-4AEC-9D61-0685748CEED3}" type="presParOf" srcId="{27999118-90E4-4CF6-B8B6-6DF102C7343C}" destId="{FEF39501-D8A6-428E-9EA8-AFE0A39041CA}" srcOrd="1" destOrd="0" presId="urn:microsoft.com/office/officeart/2005/8/layout/orgChart1"/>
    <dgm:cxn modelId="{CB3AF824-F492-4992-B608-66A002DC8229}" type="presParOf" srcId="{27999118-90E4-4CF6-B8B6-6DF102C7343C}" destId="{1409D5E5-AA07-4A1C-8368-5991CD9EE730}" srcOrd="2" destOrd="0" presId="urn:microsoft.com/office/officeart/2005/8/layout/orgChart1"/>
    <dgm:cxn modelId="{4E3AF801-0BF0-4B77-8527-BA709C04A1D7}" type="presParOf" srcId="{91EEEE12-3CE1-4A19-98BF-7ABF6E83D108}" destId="{242CE5FC-802B-4C0A-8DCB-E1CEBDA2BFEE}" srcOrd="10" destOrd="0" presId="urn:microsoft.com/office/officeart/2005/8/layout/orgChart1"/>
    <dgm:cxn modelId="{C1739AEF-640A-419D-99AE-97A0D8B3C94D}" type="presParOf" srcId="{91EEEE12-3CE1-4A19-98BF-7ABF6E83D108}" destId="{699F43B2-7411-4B8D-80B6-A35EF05B87D3}" srcOrd="11" destOrd="0" presId="urn:microsoft.com/office/officeart/2005/8/layout/orgChart1"/>
    <dgm:cxn modelId="{04747F3C-DBCE-4226-A8A5-8FECAB133ED7}" type="presParOf" srcId="{699F43B2-7411-4B8D-80B6-A35EF05B87D3}" destId="{5D2AF40F-59CE-4826-8BF5-23AF07C7F7F1}" srcOrd="0" destOrd="0" presId="urn:microsoft.com/office/officeart/2005/8/layout/orgChart1"/>
    <dgm:cxn modelId="{214D5B22-D922-4666-BAC8-2EAFFD0E0DA4}" type="presParOf" srcId="{5D2AF40F-59CE-4826-8BF5-23AF07C7F7F1}" destId="{E448F979-49D7-40A5-8A1C-A97C8DDC079B}" srcOrd="0" destOrd="0" presId="urn:microsoft.com/office/officeart/2005/8/layout/orgChart1"/>
    <dgm:cxn modelId="{FF50CDCA-F506-44A7-B841-31C8D658C608}" type="presParOf" srcId="{5D2AF40F-59CE-4826-8BF5-23AF07C7F7F1}" destId="{9EE22928-D034-451A-89B6-1B7DBFFC3681}" srcOrd="1" destOrd="0" presId="urn:microsoft.com/office/officeart/2005/8/layout/orgChart1"/>
    <dgm:cxn modelId="{1AA6460E-BBD1-463E-8E68-83593CB08BC7}" type="presParOf" srcId="{699F43B2-7411-4B8D-80B6-A35EF05B87D3}" destId="{2A2CF99C-C38F-4DD1-BF44-B98BB46A5443}" srcOrd="1" destOrd="0" presId="urn:microsoft.com/office/officeart/2005/8/layout/orgChart1"/>
    <dgm:cxn modelId="{5147E9BB-94EB-41B5-9D5F-CEE25F93ACCB}" type="presParOf" srcId="{699F43B2-7411-4B8D-80B6-A35EF05B87D3}" destId="{99A4D6D9-70B7-41A4-A206-078D435F5F6E}" srcOrd="2" destOrd="0" presId="urn:microsoft.com/office/officeart/2005/8/layout/orgChart1"/>
    <dgm:cxn modelId="{F7471B49-22B7-4774-AD8C-A17D7C972EF4}" type="presParOf" srcId="{1B14B966-39DD-4944-8C67-C92562CA788C}" destId="{BBABDB8F-DD6D-4337-8394-96E976058C90}" srcOrd="2" destOrd="0" presId="urn:microsoft.com/office/officeart/2005/8/layout/orgChart1"/>
    <dgm:cxn modelId="{A14E9AC5-638A-4640-8E66-A7BD7442B333}" type="presParOf" srcId="{770D6900-95D0-4DAE-BB6E-D946A859F7CE}" destId="{EE8EE09E-4C7F-4E76-970F-A17C4E37F3EE}" srcOrd="6" destOrd="0" presId="urn:microsoft.com/office/officeart/2005/8/layout/orgChart1"/>
    <dgm:cxn modelId="{6ECAD340-F420-4ED3-BEB2-03D1D5463BD4}" type="presParOf" srcId="{770D6900-95D0-4DAE-BB6E-D946A859F7CE}" destId="{0DFE343E-3EE3-4B0D-B654-0AF9EF6566BF}" srcOrd="7" destOrd="0" presId="urn:microsoft.com/office/officeart/2005/8/layout/orgChart1"/>
    <dgm:cxn modelId="{5E55FB5E-CC40-4694-94F3-A14C17DEF327}" type="presParOf" srcId="{0DFE343E-3EE3-4B0D-B654-0AF9EF6566BF}" destId="{6A858C59-79C7-4CDB-AE1E-4F6306EFF006}" srcOrd="0" destOrd="0" presId="urn:microsoft.com/office/officeart/2005/8/layout/orgChart1"/>
    <dgm:cxn modelId="{55456BCE-D8C2-41A9-A7F5-0438FD43799A}" type="presParOf" srcId="{6A858C59-79C7-4CDB-AE1E-4F6306EFF006}" destId="{984A0D5F-85D4-4523-9B3B-8F0E29958055}" srcOrd="0" destOrd="0" presId="urn:microsoft.com/office/officeart/2005/8/layout/orgChart1"/>
    <dgm:cxn modelId="{9E035FA8-BD56-45DC-B519-408872652E67}" type="presParOf" srcId="{6A858C59-79C7-4CDB-AE1E-4F6306EFF006}" destId="{67EF5458-0FF8-4284-AE8E-783D344B266E}" srcOrd="1" destOrd="0" presId="urn:microsoft.com/office/officeart/2005/8/layout/orgChart1"/>
    <dgm:cxn modelId="{0C4DA7AC-20B5-4A13-9781-8188AFECBC94}" type="presParOf" srcId="{0DFE343E-3EE3-4B0D-B654-0AF9EF6566BF}" destId="{C3E66CF9-5EF7-4CF5-8EA8-25ADF9B466D4}" srcOrd="1" destOrd="0" presId="urn:microsoft.com/office/officeart/2005/8/layout/orgChart1"/>
    <dgm:cxn modelId="{7BF612A1-40DC-4CAB-9EF5-3D00C451925B}" type="presParOf" srcId="{C3E66CF9-5EF7-4CF5-8EA8-25ADF9B466D4}" destId="{CC2B9D32-29D4-4990-BEDB-ADC932ED6DA1}" srcOrd="0" destOrd="0" presId="urn:microsoft.com/office/officeart/2005/8/layout/orgChart1"/>
    <dgm:cxn modelId="{0998BB54-B968-472F-B591-010B6B21FAFE}" type="presParOf" srcId="{C3E66CF9-5EF7-4CF5-8EA8-25ADF9B466D4}" destId="{5880EA32-6B8F-4A21-9B49-E1ADD816983D}" srcOrd="1" destOrd="0" presId="urn:microsoft.com/office/officeart/2005/8/layout/orgChart1"/>
    <dgm:cxn modelId="{990B4F50-5D82-4CB8-923B-4A4E152E8E3B}" type="presParOf" srcId="{5880EA32-6B8F-4A21-9B49-E1ADD816983D}" destId="{B9B7D83D-97AA-4D40-B7C1-649527AF728D}" srcOrd="0" destOrd="0" presId="urn:microsoft.com/office/officeart/2005/8/layout/orgChart1"/>
    <dgm:cxn modelId="{BC89C300-D3BF-4953-A4A4-10FD70757A85}" type="presParOf" srcId="{B9B7D83D-97AA-4D40-B7C1-649527AF728D}" destId="{E17E05B6-DD50-468F-8304-8420425F9571}" srcOrd="0" destOrd="0" presId="urn:microsoft.com/office/officeart/2005/8/layout/orgChart1"/>
    <dgm:cxn modelId="{B6858D25-C394-41F4-BD56-3D8782708D24}" type="presParOf" srcId="{B9B7D83D-97AA-4D40-B7C1-649527AF728D}" destId="{9B16476B-656E-4D0E-9808-2939D4F2123F}" srcOrd="1" destOrd="0" presId="urn:microsoft.com/office/officeart/2005/8/layout/orgChart1"/>
    <dgm:cxn modelId="{104EC57C-B33D-4E01-B72F-495D66006554}" type="presParOf" srcId="{5880EA32-6B8F-4A21-9B49-E1ADD816983D}" destId="{07D4BC35-1CD5-4C05-9F47-DBD57EADB88C}" srcOrd="1" destOrd="0" presId="urn:microsoft.com/office/officeart/2005/8/layout/orgChart1"/>
    <dgm:cxn modelId="{E3D19A47-D0D6-47C9-BAA6-B77486C01C0D}" type="presParOf" srcId="{5880EA32-6B8F-4A21-9B49-E1ADD816983D}" destId="{118ACD4C-C9FF-4D69-B884-9FEEF8F090CE}" srcOrd="2" destOrd="0" presId="urn:microsoft.com/office/officeart/2005/8/layout/orgChart1"/>
    <dgm:cxn modelId="{80016931-A1D6-43B3-9997-0A8A670188A1}" type="presParOf" srcId="{C3E66CF9-5EF7-4CF5-8EA8-25ADF9B466D4}" destId="{8D0C3D91-0084-40C2-80DE-B74F20BE4F5B}" srcOrd="2" destOrd="0" presId="urn:microsoft.com/office/officeart/2005/8/layout/orgChart1"/>
    <dgm:cxn modelId="{3DF5441F-1CF2-46F3-A32E-7985DBD71B51}" type="presParOf" srcId="{C3E66CF9-5EF7-4CF5-8EA8-25ADF9B466D4}" destId="{B86A5AF8-CB5A-4958-BA3E-A7B08720583D}" srcOrd="3" destOrd="0" presId="urn:microsoft.com/office/officeart/2005/8/layout/orgChart1"/>
    <dgm:cxn modelId="{AC380A1E-55D1-4024-93C2-90E74DFE447C}" type="presParOf" srcId="{B86A5AF8-CB5A-4958-BA3E-A7B08720583D}" destId="{51A3D96D-2014-4438-A326-3F08082424A8}" srcOrd="0" destOrd="0" presId="urn:microsoft.com/office/officeart/2005/8/layout/orgChart1"/>
    <dgm:cxn modelId="{B0E5C0F3-EBA3-4DD2-9323-5E67346988E4}" type="presParOf" srcId="{51A3D96D-2014-4438-A326-3F08082424A8}" destId="{03A3EFC9-32B1-472F-A783-6735777A45BC}" srcOrd="0" destOrd="0" presId="urn:microsoft.com/office/officeart/2005/8/layout/orgChart1"/>
    <dgm:cxn modelId="{B967CC20-5BF7-4259-8120-3E8476821304}" type="presParOf" srcId="{51A3D96D-2014-4438-A326-3F08082424A8}" destId="{D99F572F-5418-4F1A-885E-E74D920C7194}" srcOrd="1" destOrd="0" presId="urn:microsoft.com/office/officeart/2005/8/layout/orgChart1"/>
    <dgm:cxn modelId="{C5BFD82E-9F71-4CEA-8397-841EA398CFC7}" type="presParOf" srcId="{B86A5AF8-CB5A-4958-BA3E-A7B08720583D}" destId="{C578C795-4ECD-43D2-BD5B-4A2BA7148A4C}" srcOrd="1" destOrd="0" presId="urn:microsoft.com/office/officeart/2005/8/layout/orgChart1"/>
    <dgm:cxn modelId="{B21183F8-B5AA-454B-B542-2AB0B992C8C5}" type="presParOf" srcId="{B86A5AF8-CB5A-4958-BA3E-A7B08720583D}" destId="{2CBD0F95-505A-42A5-9AC6-F9BBCA8B2D49}" srcOrd="2" destOrd="0" presId="urn:microsoft.com/office/officeart/2005/8/layout/orgChart1"/>
    <dgm:cxn modelId="{7F6D2ADA-66E2-4FEE-AFD1-90A9EB81F326}" type="presParOf" srcId="{0DFE343E-3EE3-4B0D-B654-0AF9EF6566BF}" destId="{609757D1-27E1-49DF-8D0E-336ACCBFFB3D}" srcOrd="2" destOrd="0" presId="urn:microsoft.com/office/officeart/2005/8/layout/orgChart1"/>
    <dgm:cxn modelId="{8F339980-EE35-4B50-A7F3-9C9B124F8261}" type="presParOf" srcId="{770D6900-95D0-4DAE-BB6E-D946A859F7CE}" destId="{6F192B0A-BA40-4F33-A7B3-9A72965900F0}" srcOrd="8" destOrd="0" presId="urn:microsoft.com/office/officeart/2005/8/layout/orgChart1"/>
    <dgm:cxn modelId="{6D3D5599-9768-469F-A5DE-13A70305D8F0}" type="presParOf" srcId="{770D6900-95D0-4DAE-BB6E-D946A859F7CE}" destId="{EB306D1D-1AED-457F-90F3-BDEE225E5EE3}" srcOrd="9" destOrd="0" presId="urn:microsoft.com/office/officeart/2005/8/layout/orgChart1"/>
    <dgm:cxn modelId="{FAF79554-795E-462D-8FEF-A505EAE81332}" type="presParOf" srcId="{EB306D1D-1AED-457F-90F3-BDEE225E5EE3}" destId="{D6F64729-5766-4833-9272-DDE10C48773F}" srcOrd="0" destOrd="0" presId="urn:microsoft.com/office/officeart/2005/8/layout/orgChart1"/>
    <dgm:cxn modelId="{FA90EE2D-B580-45A7-95A8-2ECAF50B71B2}" type="presParOf" srcId="{D6F64729-5766-4833-9272-DDE10C48773F}" destId="{2591EC2E-41E9-4596-A1E7-C132CD87814F}" srcOrd="0" destOrd="0" presId="urn:microsoft.com/office/officeart/2005/8/layout/orgChart1"/>
    <dgm:cxn modelId="{3ABA4475-76ED-44FC-8D21-943C1969B4A6}" type="presParOf" srcId="{D6F64729-5766-4833-9272-DDE10C48773F}" destId="{6C7A2AAB-8CB7-4D78-BECD-C04F43C489E7}" srcOrd="1" destOrd="0" presId="urn:microsoft.com/office/officeart/2005/8/layout/orgChart1"/>
    <dgm:cxn modelId="{39F58C0F-A4D9-452A-BD7F-6D3CCAF64207}" type="presParOf" srcId="{EB306D1D-1AED-457F-90F3-BDEE225E5EE3}" destId="{B290CC73-010D-4617-8EFF-87948BA0B1E2}" srcOrd="1" destOrd="0" presId="urn:microsoft.com/office/officeart/2005/8/layout/orgChart1"/>
    <dgm:cxn modelId="{F8E1BE0E-648B-4BB4-917D-3C52DCC59792}" type="presParOf" srcId="{B290CC73-010D-4617-8EFF-87948BA0B1E2}" destId="{DAA7AD28-4324-4AE5-A208-B27CFBF7AE2F}" srcOrd="0" destOrd="0" presId="urn:microsoft.com/office/officeart/2005/8/layout/orgChart1"/>
    <dgm:cxn modelId="{E4BCD46F-FCE3-4B46-894E-688958D54B3A}" type="presParOf" srcId="{B290CC73-010D-4617-8EFF-87948BA0B1E2}" destId="{74C1FCA8-B250-4DC1-8597-79AA37B0F2B5}" srcOrd="1" destOrd="0" presId="urn:microsoft.com/office/officeart/2005/8/layout/orgChart1"/>
    <dgm:cxn modelId="{3A884C9B-F6E5-41AF-9F4F-E28AAB80CA62}" type="presParOf" srcId="{74C1FCA8-B250-4DC1-8597-79AA37B0F2B5}" destId="{3B4A604A-D9EE-4AD6-998D-E79505FD9ABB}" srcOrd="0" destOrd="0" presId="urn:microsoft.com/office/officeart/2005/8/layout/orgChart1"/>
    <dgm:cxn modelId="{87AFAE84-3A88-48CC-B1D3-3FD83F10EB97}" type="presParOf" srcId="{3B4A604A-D9EE-4AD6-998D-E79505FD9ABB}" destId="{BEAD67F6-7A99-45A9-9423-ECA20459170F}" srcOrd="0" destOrd="0" presId="urn:microsoft.com/office/officeart/2005/8/layout/orgChart1"/>
    <dgm:cxn modelId="{312CB9DE-73C7-4D7E-8952-6BDB90E930C6}" type="presParOf" srcId="{3B4A604A-D9EE-4AD6-998D-E79505FD9ABB}" destId="{C4FF1D5C-7E91-47BA-9819-540FD2B86DDD}" srcOrd="1" destOrd="0" presId="urn:microsoft.com/office/officeart/2005/8/layout/orgChart1"/>
    <dgm:cxn modelId="{35127C8B-AFB1-4E68-B994-2D3CD0D946D5}" type="presParOf" srcId="{74C1FCA8-B250-4DC1-8597-79AA37B0F2B5}" destId="{FDCED754-81E1-428D-903B-2D67076CD99D}" srcOrd="1" destOrd="0" presId="urn:microsoft.com/office/officeart/2005/8/layout/orgChart1"/>
    <dgm:cxn modelId="{08C8EED8-5F2E-4519-A1C2-10F70D1E471C}" type="presParOf" srcId="{FDCED754-81E1-428D-903B-2D67076CD99D}" destId="{5284D8D6-C0A7-4741-8C39-A03C82F1AF91}" srcOrd="0" destOrd="0" presId="urn:microsoft.com/office/officeart/2005/8/layout/orgChart1"/>
    <dgm:cxn modelId="{52060B06-154F-4993-B70B-A0807841095E}" type="presParOf" srcId="{FDCED754-81E1-428D-903B-2D67076CD99D}" destId="{1AB99DC3-ACFB-4BD4-9DE2-145511024C79}" srcOrd="1" destOrd="0" presId="urn:microsoft.com/office/officeart/2005/8/layout/orgChart1"/>
    <dgm:cxn modelId="{AFB67F51-5BBA-4CE3-BC30-5AFA8666ABED}" type="presParOf" srcId="{1AB99DC3-ACFB-4BD4-9DE2-145511024C79}" destId="{3AF88225-7BAD-42FB-B933-316D6AB98B2A}" srcOrd="0" destOrd="0" presId="urn:microsoft.com/office/officeart/2005/8/layout/orgChart1"/>
    <dgm:cxn modelId="{513F5825-4863-4E3A-AF87-9379206AD099}" type="presParOf" srcId="{3AF88225-7BAD-42FB-B933-316D6AB98B2A}" destId="{460EC2CC-04D0-4667-9286-C65F0C22D0D9}" srcOrd="0" destOrd="0" presId="urn:microsoft.com/office/officeart/2005/8/layout/orgChart1"/>
    <dgm:cxn modelId="{AE76CFE1-155D-4BA1-BC7C-6D2E937B2B71}" type="presParOf" srcId="{3AF88225-7BAD-42FB-B933-316D6AB98B2A}" destId="{F3EB30A7-2A10-4FF8-A813-48CC1502F8E6}" srcOrd="1" destOrd="0" presId="urn:microsoft.com/office/officeart/2005/8/layout/orgChart1"/>
    <dgm:cxn modelId="{D7B3CF61-1984-4EC3-9E48-62F3C0864959}" type="presParOf" srcId="{1AB99DC3-ACFB-4BD4-9DE2-145511024C79}" destId="{38E4589C-D481-430F-9E91-894E948E8D93}" srcOrd="1" destOrd="0" presId="urn:microsoft.com/office/officeart/2005/8/layout/orgChart1"/>
    <dgm:cxn modelId="{2703F288-E64E-40AF-9F21-613B8EF8274C}" type="presParOf" srcId="{1AB99DC3-ACFB-4BD4-9DE2-145511024C79}" destId="{AFFA65E0-E6CD-44CE-93BB-205B6F3CB9AE}" srcOrd="2" destOrd="0" presId="urn:microsoft.com/office/officeart/2005/8/layout/orgChart1"/>
    <dgm:cxn modelId="{11CA13D5-3609-4248-8A20-920F9DA8F5C5}" type="presParOf" srcId="{FDCED754-81E1-428D-903B-2D67076CD99D}" destId="{E1621E9E-E2CC-4E10-8852-357F44FAA961}" srcOrd="2" destOrd="0" presId="urn:microsoft.com/office/officeart/2005/8/layout/orgChart1"/>
    <dgm:cxn modelId="{0CDE696D-54C9-4835-B704-95827B73C346}" type="presParOf" srcId="{FDCED754-81E1-428D-903B-2D67076CD99D}" destId="{59A9152B-C9D2-4862-B2A8-B3C39718C26C}" srcOrd="3" destOrd="0" presId="urn:microsoft.com/office/officeart/2005/8/layout/orgChart1"/>
    <dgm:cxn modelId="{7CD11A91-5FFC-4338-9574-2158F43B70C2}" type="presParOf" srcId="{59A9152B-C9D2-4862-B2A8-B3C39718C26C}" destId="{54128B95-8EF4-42DE-BDA8-4FCD350DFBAE}" srcOrd="0" destOrd="0" presId="urn:microsoft.com/office/officeart/2005/8/layout/orgChart1"/>
    <dgm:cxn modelId="{EBC69B50-828C-4120-8D73-A9D32F8DE6FA}" type="presParOf" srcId="{54128B95-8EF4-42DE-BDA8-4FCD350DFBAE}" destId="{3039250F-A436-4CB8-ABA0-EF2FC3C5DDB2}" srcOrd="0" destOrd="0" presId="urn:microsoft.com/office/officeart/2005/8/layout/orgChart1"/>
    <dgm:cxn modelId="{508EE3C5-A9C2-4FC3-AD69-4D0F0000E050}" type="presParOf" srcId="{54128B95-8EF4-42DE-BDA8-4FCD350DFBAE}" destId="{CD56C76D-C62A-451C-B256-8175D5386A61}" srcOrd="1" destOrd="0" presId="urn:microsoft.com/office/officeart/2005/8/layout/orgChart1"/>
    <dgm:cxn modelId="{DA32153E-C83E-4E38-93F8-731E66E8A881}" type="presParOf" srcId="{59A9152B-C9D2-4862-B2A8-B3C39718C26C}" destId="{9920E4AB-06CD-4980-BF09-5FA002D3292F}" srcOrd="1" destOrd="0" presId="urn:microsoft.com/office/officeart/2005/8/layout/orgChart1"/>
    <dgm:cxn modelId="{01912FAD-D249-480D-BB0F-6C22141346C7}" type="presParOf" srcId="{59A9152B-C9D2-4862-B2A8-B3C39718C26C}" destId="{165455DE-B6BE-48B8-8077-112DF27CF395}" srcOrd="2" destOrd="0" presId="urn:microsoft.com/office/officeart/2005/8/layout/orgChart1"/>
    <dgm:cxn modelId="{FE10D8F7-966C-4195-ADA1-B547AA5D7938}" type="presParOf" srcId="{FDCED754-81E1-428D-903B-2D67076CD99D}" destId="{F2717748-6C86-4ACD-ABE8-4656BF6877CC}" srcOrd="4" destOrd="0" presId="urn:microsoft.com/office/officeart/2005/8/layout/orgChart1"/>
    <dgm:cxn modelId="{2D67B278-C5CB-4CB0-B7E3-8114A77AB031}" type="presParOf" srcId="{FDCED754-81E1-428D-903B-2D67076CD99D}" destId="{1D596D70-9F81-4EB9-B893-5077653CF836}" srcOrd="5" destOrd="0" presId="urn:microsoft.com/office/officeart/2005/8/layout/orgChart1"/>
    <dgm:cxn modelId="{061F8749-FBBE-48E6-9886-9BC461092251}" type="presParOf" srcId="{1D596D70-9F81-4EB9-B893-5077653CF836}" destId="{A337D421-89FB-4710-8F44-0ECFB5D1A10C}" srcOrd="0" destOrd="0" presId="urn:microsoft.com/office/officeart/2005/8/layout/orgChart1"/>
    <dgm:cxn modelId="{819BDD72-EE11-4244-A129-0C34E562C88E}" type="presParOf" srcId="{A337D421-89FB-4710-8F44-0ECFB5D1A10C}" destId="{A0991A7A-D056-4A45-92C6-8957A832711F}" srcOrd="0" destOrd="0" presId="urn:microsoft.com/office/officeart/2005/8/layout/orgChart1"/>
    <dgm:cxn modelId="{E1101EFB-886C-4B1F-9180-9E4ECAC5EC3E}" type="presParOf" srcId="{A337D421-89FB-4710-8F44-0ECFB5D1A10C}" destId="{79931C5B-793F-4AD4-A75B-5A056E1D1BA8}" srcOrd="1" destOrd="0" presId="urn:microsoft.com/office/officeart/2005/8/layout/orgChart1"/>
    <dgm:cxn modelId="{2CDE76A0-134A-4734-92DB-91417626171A}" type="presParOf" srcId="{1D596D70-9F81-4EB9-B893-5077653CF836}" destId="{116D8552-2CC5-45A0-B757-30A9C738C91D}" srcOrd="1" destOrd="0" presId="urn:microsoft.com/office/officeart/2005/8/layout/orgChart1"/>
    <dgm:cxn modelId="{D394B685-A614-4E7C-A354-795D57DD808D}" type="presParOf" srcId="{1D596D70-9F81-4EB9-B893-5077653CF836}" destId="{E16397FF-5B51-4579-BEC3-48FBE6718BAD}" srcOrd="2" destOrd="0" presId="urn:microsoft.com/office/officeart/2005/8/layout/orgChart1"/>
    <dgm:cxn modelId="{D80AC118-62C5-47EC-94D1-3523C840E444}" type="presParOf" srcId="{FDCED754-81E1-428D-903B-2D67076CD99D}" destId="{A337BDB9-C5F9-4815-B6A4-ED4A71D4FFBA}" srcOrd="6" destOrd="0" presId="urn:microsoft.com/office/officeart/2005/8/layout/orgChart1"/>
    <dgm:cxn modelId="{BA3B1FE0-B80F-4052-890A-DF453ECE29F4}" type="presParOf" srcId="{FDCED754-81E1-428D-903B-2D67076CD99D}" destId="{1EA65BA1-D8B3-419A-8EB4-4996732175D6}" srcOrd="7" destOrd="0" presId="urn:microsoft.com/office/officeart/2005/8/layout/orgChart1"/>
    <dgm:cxn modelId="{2065B2DA-0B98-4B83-9BBD-8FCAF3156949}" type="presParOf" srcId="{1EA65BA1-D8B3-419A-8EB4-4996732175D6}" destId="{ED979E28-5353-4DA3-868A-3F482F6A8986}" srcOrd="0" destOrd="0" presId="urn:microsoft.com/office/officeart/2005/8/layout/orgChart1"/>
    <dgm:cxn modelId="{0C66D4D6-67BA-40AB-B360-093C9055FDDF}" type="presParOf" srcId="{ED979E28-5353-4DA3-868A-3F482F6A8986}" destId="{D422EB02-A814-42DF-9D4D-E6B174BEF64E}" srcOrd="0" destOrd="0" presId="urn:microsoft.com/office/officeart/2005/8/layout/orgChart1"/>
    <dgm:cxn modelId="{AE74DDE6-2A4D-4C2A-9FD9-A560940F1655}" type="presParOf" srcId="{ED979E28-5353-4DA3-868A-3F482F6A8986}" destId="{F735EAE4-2ABB-4385-9CF1-E7615A613A0A}" srcOrd="1" destOrd="0" presId="urn:microsoft.com/office/officeart/2005/8/layout/orgChart1"/>
    <dgm:cxn modelId="{4078578A-E3F7-4132-B853-25FFCE949AFE}" type="presParOf" srcId="{1EA65BA1-D8B3-419A-8EB4-4996732175D6}" destId="{DCE95ACE-FCE8-4041-8205-0B4FAA1AEEBF}" srcOrd="1" destOrd="0" presId="urn:microsoft.com/office/officeart/2005/8/layout/orgChart1"/>
    <dgm:cxn modelId="{DD09DCE7-E6B4-4C0E-B508-13E0028BF53C}" type="presParOf" srcId="{1EA65BA1-D8B3-419A-8EB4-4996732175D6}" destId="{AF2A9E52-8A26-4188-B45D-A389AFB4183A}" srcOrd="2" destOrd="0" presId="urn:microsoft.com/office/officeart/2005/8/layout/orgChart1"/>
    <dgm:cxn modelId="{DB0AC616-063D-42F6-95D5-73EB90CDF3B0}" type="presParOf" srcId="{74C1FCA8-B250-4DC1-8597-79AA37B0F2B5}" destId="{86696EEF-5B3C-402E-9CB7-F05687FD7C65}" srcOrd="2" destOrd="0" presId="urn:microsoft.com/office/officeart/2005/8/layout/orgChart1"/>
    <dgm:cxn modelId="{ABC52D8F-2B48-4535-9C9E-753742B204EC}" type="presParOf" srcId="{B290CC73-010D-4617-8EFF-87948BA0B1E2}" destId="{2F0E082C-0C5F-438E-8DFD-A9EB7303D0D6}" srcOrd="2" destOrd="0" presId="urn:microsoft.com/office/officeart/2005/8/layout/orgChart1"/>
    <dgm:cxn modelId="{7AF93EDB-6827-4ACF-A7D3-53B7C1FFD0AD}" type="presParOf" srcId="{B290CC73-010D-4617-8EFF-87948BA0B1E2}" destId="{E7290470-7D25-4F5C-B2FF-D6DF8E503BB6}" srcOrd="3" destOrd="0" presId="urn:microsoft.com/office/officeart/2005/8/layout/orgChart1"/>
    <dgm:cxn modelId="{4CEF6C7F-405C-421E-8FE3-0CED15D22104}" type="presParOf" srcId="{E7290470-7D25-4F5C-B2FF-D6DF8E503BB6}" destId="{C72D1A91-08D8-41AC-9992-99B5091837EA}" srcOrd="0" destOrd="0" presId="urn:microsoft.com/office/officeart/2005/8/layout/orgChart1"/>
    <dgm:cxn modelId="{13132E1C-C1B5-48BB-AE6E-2B70C89B2133}" type="presParOf" srcId="{C72D1A91-08D8-41AC-9992-99B5091837EA}" destId="{8D2E89CE-BE18-443C-A6FE-D4DCF06CE276}" srcOrd="0" destOrd="0" presId="urn:microsoft.com/office/officeart/2005/8/layout/orgChart1"/>
    <dgm:cxn modelId="{30424AE2-E2D1-4F63-994C-A673211469BA}" type="presParOf" srcId="{C72D1A91-08D8-41AC-9992-99B5091837EA}" destId="{EB30034F-3AF8-49EF-B5AE-03335042FC8E}" srcOrd="1" destOrd="0" presId="urn:microsoft.com/office/officeart/2005/8/layout/orgChart1"/>
    <dgm:cxn modelId="{97AE707B-15AB-4035-A5E1-2383454D9840}" type="presParOf" srcId="{E7290470-7D25-4F5C-B2FF-D6DF8E503BB6}" destId="{DB044689-1FC3-49CB-829D-974A25F84B29}" srcOrd="1" destOrd="0" presId="urn:microsoft.com/office/officeart/2005/8/layout/orgChart1"/>
    <dgm:cxn modelId="{221615C6-B142-4207-A2EF-C8E786D57BA7}" type="presParOf" srcId="{DB044689-1FC3-49CB-829D-974A25F84B29}" destId="{9CFDA4CB-4931-4CD2-A1CE-C078D158BEB9}" srcOrd="0" destOrd="0" presId="urn:microsoft.com/office/officeart/2005/8/layout/orgChart1"/>
    <dgm:cxn modelId="{0D5FF85F-0913-460F-A483-B1920469E344}" type="presParOf" srcId="{DB044689-1FC3-49CB-829D-974A25F84B29}" destId="{F8845A79-4AF8-4E1A-A9E9-823CFFD801DE}" srcOrd="1" destOrd="0" presId="urn:microsoft.com/office/officeart/2005/8/layout/orgChart1"/>
    <dgm:cxn modelId="{E090C709-4B43-4C71-97DB-18905B545EE0}" type="presParOf" srcId="{F8845A79-4AF8-4E1A-A9E9-823CFFD801DE}" destId="{D6DF7C76-4C15-4CAC-88B0-C8D750886178}" srcOrd="0" destOrd="0" presId="urn:microsoft.com/office/officeart/2005/8/layout/orgChart1"/>
    <dgm:cxn modelId="{77D40A4E-9692-4FDB-B0DE-AF5789B958DD}" type="presParOf" srcId="{D6DF7C76-4C15-4CAC-88B0-C8D750886178}" destId="{ACA79308-0F12-4DE5-8925-D5A97A3FCC25}" srcOrd="0" destOrd="0" presId="urn:microsoft.com/office/officeart/2005/8/layout/orgChart1"/>
    <dgm:cxn modelId="{37799DFE-4159-4511-B611-B7EDC47AA103}" type="presParOf" srcId="{D6DF7C76-4C15-4CAC-88B0-C8D750886178}" destId="{5857A261-4F42-4211-A83E-BD9192B6F1B8}" srcOrd="1" destOrd="0" presId="urn:microsoft.com/office/officeart/2005/8/layout/orgChart1"/>
    <dgm:cxn modelId="{9284971B-07FE-483A-8581-7EC85824EA27}" type="presParOf" srcId="{F8845A79-4AF8-4E1A-A9E9-823CFFD801DE}" destId="{158D7571-99DD-4B07-ACE5-DF3B1A9CF462}" srcOrd="1" destOrd="0" presId="urn:microsoft.com/office/officeart/2005/8/layout/orgChart1"/>
    <dgm:cxn modelId="{63BD1900-FF64-4A76-BCC0-85B35AA1CF52}" type="presParOf" srcId="{F8845A79-4AF8-4E1A-A9E9-823CFFD801DE}" destId="{4B9A3FC3-F833-420B-8F00-DA2C5C470D26}" srcOrd="2" destOrd="0" presId="urn:microsoft.com/office/officeart/2005/8/layout/orgChart1"/>
    <dgm:cxn modelId="{0279E023-D621-4224-8A31-A56700D9C83F}" type="presParOf" srcId="{DB044689-1FC3-49CB-829D-974A25F84B29}" destId="{A04C63E5-DCFA-4EB9-910E-AD94311C5E16}" srcOrd="2" destOrd="0" presId="urn:microsoft.com/office/officeart/2005/8/layout/orgChart1"/>
    <dgm:cxn modelId="{477BF05E-579E-4D75-BE4B-4CDEDB631ABC}" type="presParOf" srcId="{DB044689-1FC3-49CB-829D-974A25F84B29}" destId="{B5CDE297-6DD9-4137-8BCB-699C7BFBE74E}" srcOrd="3" destOrd="0" presId="urn:microsoft.com/office/officeart/2005/8/layout/orgChart1"/>
    <dgm:cxn modelId="{1907FDBB-3F51-40F4-8AF0-2D0342F938B0}" type="presParOf" srcId="{B5CDE297-6DD9-4137-8BCB-699C7BFBE74E}" destId="{0956F268-B1D6-4245-B3DE-C68F94AE5885}" srcOrd="0" destOrd="0" presId="urn:microsoft.com/office/officeart/2005/8/layout/orgChart1"/>
    <dgm:cxn modelId="{AC936DB8-6122-4AD3-93C3-BE9CC84E85EA}" type="presParOf" srcId="{0956F268-B1D6-4245-B3DE-C68F94AE5885}" destId="{465B8EC1-1B00-4843-BFF0-6C0F1F596F18}" srcOrd="0" destOrd="0" presId="urn:microsoft.com/office/officeart/2005/8/layout/orgChart1"/>
    <dgm:cxn modelId="{F3465380-75F8-42ED-904A-BD9CC04BE5D1}" type="presParOf" srcId="{0956F268-B1D6-4245-B3DE-C68F94AE5885}" destId="{4E1BD9D2-11A8-460B-9AA7-C6BBC5C90CB8}" srcOrd="1" destOrd="0" presId="urn:microsoft.com/office/officeart/2005/8/layout/orgChart1"/>
    <dgm:cxn modelId="{FCF44600-DF36-4E60-AD6E-994D9D8280FF}" type="presParOf" srcId="{B5CDE297-6DD9-4137-8BCB-699C7BFBE74E}" destId="{3B7CE830-FCCF-400D-89BF-3CDE406E0C2E}" srcOrd="1" destOrd="0" presId="urn:microsoft.com/office/officeart/2005/8/layout/orgChart1"/>
    <dgm:cxn modelId="{33C2DED8-B539-4854-9882-D55E66AF7478}" type="presParOf" srcId="{B5CDE297-6DD9-4137-8BCB-699C7BFBE74E}" destId="{99F5E655-3389-41C1-8BCD-8C8AE3B0C367}" srcOrd="2" destOrd="0" presId="urn:microsoft.com/office/officeart/2005/8/layout/orgChart1"/>
    <dgm:cxn modelId="{D0435D98-6AF3-4CD5-96EA-59698FF5B546}" type="presParOf" srcId="{DB044689-1FC3-49CB-829D-974A25F84B29}" destId="{963B1A8A-06F6-4446-899E-510FDB1EBD66}" srcOrd="4" destOrd="0" presId="urn:microsoft.com/office/officeart/2005/8/layout/orgChart1"/>
    <dgm:cxn modelId="{09231F10-DD8A-4E71-B0E6-C16786D9EC51}" type="presParOf" srcId="{DB044689-1FC3-49CB-829D-974A25F84B29}" destId="{16FEBB0A-B3E3-43CF-8479-8EB371D4D17C}" srcOrd="5" destOrd="0" presId="urn:microsoft.com/office/officeart/2005/8/layout/orgChart1"/>
    <dgm:cxn modelId="{ECF9358E-2220-4479-A139-CF8B16AE977D}" type="presParOf" srcId="{16FEBB0A-B3E3-43CF-8479-8EB371D4D17C}" destId="{44FA930F-9C98-4878-BF2C-5176332BB5B4}" srcOrd="0" destOrd="0" presId="urn:microsoft.com/office/officeart/2005/8/layout/orgChart1"/>
    <dgm:cxn modelId="{3F484A97-35E6-40CE-9547-18FA828589CE}" type="presParOf" srcId="{44FA930F-9C98-4878-BF2C-5176332BB5B4}" destId="{E3EE77B5-9D6B-48ED-B47B-366E67869396}" srcOrd="0" destOrd="0" presId="urn:microsoft.com/office/officeart/2005/8/layout/orgChart1"/>
    <dgm:cxn modelId="{09F2F0A2-4F08-46F1-8509-7056F8E82479}" type="presParOf" srcId="{44FA930F-9C98-4878-BF2C-5176332BB5B4}" destId="{6817D8A7-F9FA-4099-8ABE-66A59FB083E7}" srcOrd="1" destOrd="0" presId="urn:microsoft.com/office/officeart/2005/8/layout/orgChart1"/>
    <dgm:cxn modelId="{B40D1F9D-4504-47E1-9630-EC1B96A3D62B}" type="presParOf" srcId="{16FEBB0A-B3E3-43CF-8479-8EB371D4D17C}" destId="{C3E2DDD2-AAE1-48BE-8A65-1FE5EEA55DDF}" srcOrd="1" destOrd="0" presId="urn:microsoft.com/office/officeart/2005/8/layout/orgChart1"/>
    <dgm:cxn modelId="{2E90881D-12DD-4AC7-ADF9-57AC455B73A7}" type="presParOf" srcId="{16FEBB0A-B3E3-43CF-8479-8EB371D4D17C}" destId="{24349E7C-C88E-43C5-9FCD-148E01203FDE}" srcOrd="2" destOrd="0" presId="urn:microsoft.com/office/officeart/2005/8/layout/orgChart1"/>
    <dgm:cxn modelId="{245048E9-4BE4-42E6-B98C-FCC51FCAE004}" type="presParOf" srcId="{E7290470-7D25-4F5C-B2FF-D6DF8E503BB6}" destId="{64E44908-7369-48CF-B10E-8F2F6BAD8E69}" srcOrd="2" destOrd="0" presId="urn:microsoft.com/office/officeart/2005/8/layout/orgChart1"/>
    <dgm:cxn modelId="{B78C97F4-0482-41D4-9BC5-9D8471C486E6}" type="presParOf" srcId="{EB306D1D-1AED-457F-90F3-BDEE225E5EE3}" destId="{C7E171A8-B5D0-4BDF-AEF7-FAC9249704F6}" srcOrd="2" destOrd="0" presId="urn:microsoft.com/office/officeart/2005/8/layout/orgChart1"/>
    <dgm:cxn modelId="{6CEC23A1-9695-42F1-98C5-DAF5F9CA1CDE}" type="presParOf" srcId="{770D6900-95D0-4DAE-BB6E-D946A859F7CE}" destId="{CE215BB4-8B78-469C-B36A-C442566C2C43}" srcOrd="10" destOrd="0" presId="urn:microsoft.com/office/officeart/2005/8/layout/orgChart1"/>
    <dgm:cxn modelId="{131D8F85-5381-4C5B-88F3-6BFB706A6A5E}" type="presParOf" srcId="{770D6900-95D0-4DAE-BB6E-D946A859F7CE}" destId="{9D59400D-4E6A-4FD8-9081-4548DF86D6C2}" srcOrd="11" destOrd="0" presId="urn:microsoft.com/office/officeart/2005/8/layout/orgChart1"/>
    <dgm:cxn modelId="{3D6EA261-A9EF-47DD-BD1B-9BFCC15CC8F3}" type="presParOf" srcId="{9D59400D-4E6A-4FD8-9081-4548DF86D6C2}" destId="{54840858-89C3-4A1F-B3D0-84B1EF93D72F}" srcOrd="0" destOrd="0" presId="urn:microsoft.com/office/officeart/2005/8/layout/orgChart1"/>
    <dgm:cxn modelId="{9387495A-E428-428C-AA6A-184166B3E884}" type="presParOf" srcId="{54840858-89C3-4A1F-B3D0-84B1EF93D72F}" destId="{9335F2DA-3549-4490-90B7-C306F5BA01EB}" srcOrd="0" destOrd="0" presId="urn:microsoft.com/office/officeart/2005/8/layout/orgChart1"/>
    <dgm:cxn modelId="{7BBA9CA0-8B7A-462D-9FF7-4123BB3B52DD}" type="presParOf" srcId="{54840858-89C3-4A1F-B3D0-84B1EF93D72F}" destId="{A8B91EE1-DADB-431D-9A95-6B354151B504}" srcOrd="1" destOrd="0" presId="urn:microsoft.com/office/officeart/2005/8/layout/orgChart1"/>
    <dgm:cxn modelId="{8867AB40-5681-48B4-8BE6-BC1354AD442C}" type="presParOf" srcId="{9D59400D-4E6A-4FD8-9081-4548DF86D6C2}" destId="{449B32AC-1B7E-4B91-B1E1-3F560D35890A}" srcOrd="1" destOrd="0" presId="urn:microsoft.com/office/officeart/2005/8/layout/orgChart1"/>
    <dgm:cxn modelId="{09BA4711-CFBC-4F48-A8E3-7CAB3F56DB31}" type="presParOf" srcId="{449B32AC-1B7E-4B91-B1E1-3F560D35890A}" destId="{1293C988-205B-4B88-9F7D-34028441D8DD}" srcOrd="0" destOrd="0" presId="urn:microsoft.com/office/officeart/2005/8/layout/orgChart1"/>
    <dgm:cxn modelId="{821AAE47-823A-4181-A3D3-0A72FEF23CFD}" type="presParOf" srcId="{449B32AC-1B7E-4B91-B1E1-3F560D35890A}" destId="{47E20BFA-11DD-4990-83AA-45965690081B}" srcOrd="1" destOrd="0" presId="urn:microsoft.com/office/officeart/2005/8/layout/orgChart1"/>
    <dgm:cxn modelId="{28638EE5-410E-4BB2-A908-9E92981599C2}" type="presParOf" srcId="{47E20BFA-11DD-4990-83AA-45965690081B}" destId="{99E0BD1C-84BB-410B-8D50-CD89FAB3C55D}" srcOrd="0" destOrd="0" presId="urn:microsoft.com/office/officeart/2005/8/layout/orgChart1"/>
    <dgm:cxn modelId="{D52732CC-420F-452D-BB7C-E698AEAB4609}" type="presParOf" srcId="{99E0BD1C-84BB-410B-8D50-CD89FAB3C55D}" destId="{D3193FB7-EF51-412B-8C41-0E4BC569952E}" srcOrd="0" destOrd="0" presId="urn:microsoft.com/office/officeart/2005/8/layout/orgChart1"/>
    <dgm:cxn modelId="{BA56FFE7-8016-43BE-B1F5-AC07C8A30887}" type="presParOf" srcId="{99E0BD1C-84BB-410B-8D50-CD89FAB3C55D}" destId="{2192A038-C2CE-494E-A036-4B2DD3A86969}" srcOrd="1" destOrd="0" presId="urn:microsoft.com/office/officeart/2005/8/layout/orgChart1"/>
    <dgm:cxn modelId="{B03A21B3-F610-4E43-859A-AFB762008AFB}" type="presParOf" srcId="{47E20BFA-11DD-4990-83AA-45965690081B}" destId="{4DED5FED-B0F8-48F1-B1AC-76E64EA84520}" srcOrd="1" destOrd="0" presId="urn:microsoft.com/office/officeart/2005/8/layout/orgChart1"/>
    <dgm:cxn modelId="{B53C7974-6B52-4573-A33F-121FD76CF96E}" type="presParOf" srcId="{4DED5FED-B0F8-48F1-B1AC-76E64EA84520}" destId="{4D292992-8B94-456D-B08F-8DD13DC3F4E6}" srcOrd="0" destOrd="0" presId="urn:microsoft.com/office/officeart/2005/8/layout/orgChart1"/>
    <dgm:cxn modelId="{3ED09FF9-339A-42A4-9EB2-CFB95A153F05}" type="presParOf" srcId="{4DED5FED-B0F8-48F1-B1AC-76E64EA84520}" destId="{C0BA29FA-619D-42C5-AAEE-434DF55F5B3E}" srcOrd="1" destOrd="0" presId="urn:microsoft.com/office/officeart/2005/8/layout/orgChart1"/>
    <dgm:cxn modelId="{1B1E50BE-80E9-423E-B1DD-DF4F8EF97FCB}" type="presParOf" srcId="{C0BA29FA-619D-42C5-AAEE-434DF55F5B3E}" destId="{3BC0C05C-C00D-4D59-8C3D-16582E88F375}" srcOrd="0" destOrd="0" presId="urn:microsoft.com/office/officeart/2005/8/layout/orgChart1"/>
    <dgm:cxn modelId="{85DDB9F1-21FF-4E7E-A0BA-7336E05CC3D0}" type="presParOf" srcId="{3BC0C05C-C00D-4D59-8C3D-16582E88F375}" destId="{678658B8-B69E-4B50-85F3-CBB07E9EF829}" srcOrd="0" destOrd="0" presId="urn:microsoft.com/office/officeart/2005/8/layout/orgChart1"/>
    <dgm:cxn modelId="{B3D4BFF6-9D30-481F-AB8D-B911CC33421C}" type="presParOf" srcId="{3BC0C05C-C00D-4D59-8C3D-16582E88F375}" destId="{8241E1F6-F5EE-4EFC-AAC0-DBF8C0EAE1E1}" srcOrd="1" destOrd="0" presId="urn:microsoft.com/office/officeart/2005/8/layout/orgChart1"/>
    <dgm:cxn modelId="{06BEB517-B5E8-4E26-BFB2-8AB0DE3177B7}" type="presParOf" srcId="{C0BA29FA-619D-42C5-AAEE-434DF55F5B3E}" destId="{2CAF22A7-DEA0-4124-A834-873380E36472}" srcOrd="1" destOrd="0" presId="urn:microsoft.com/office/officeart/2005/8/layout/orgChart1"/>
    <dgm:cxn modelId="{28C6C148-DCC3-4772-B79A-8F90F9F96020}" type="presParOf" srcId="{C0BA29FA-619D-42C5-AAEE-434DF55F5B3E}" destId="{67B96158-FA44-4B32-A7E9-3A508E3CE98E}" srcOrd="2" destOrd="0" presId="urn:microsoft.com/office/officeart/2005/8/layout/orgChart1"/>
    <dgm:cxn modelId="{B233B04A-7A42-4967-8846-2F70D93609EE}" type="presParOf" srcId="{47E20BFA-11DD-4990-83AA-45965690081B}" destId="{E7724B1F-E2F6-46FD-A27F-328580E8500D}" srcOrd="2" destOrd="0" presId="urn:microsoft.com/office/officeart/2005/8/layout/orgChart1"/>
    <dgm:cxn modelId="{0D6915EA-1500-47B9-9F69-D5A56A4EC73C}" type="presParOf" srcId="{449B32AC-1B7E-4B91-B1E1-3F560D35890A}" destId="{DE59BB7D-34B3-4BC5-9E53-E9DF5C1EB348}" srcOrd="2" destOrd="0" presId="urn:microsoft.com/office/officeart/2005/8/layout/orgChart1"/>
    <dgm:cxn modelId="{317440F8-933C-4A66-BA56-C8F16FD09459}" type="presParOf" srcId="{449B32AC-1B7E-4B91-B1E1-3F560D35890A}" destId="{CB2F2781-382B-4942-BBEE-F985B534C61E}" srcOrd="3" destOrd="0" presId="urn:microsoft.com/office/officeart/2005/8/layout/orgChart1"/>
    <dgm:cxn modelId="{1FC7DB33-ECD3-44D5-968C-0815A407510A}" type="presParOf" srcId="{CB2F2781-382B-4942-BBEE-F985B534C61E}" destId="{03896268-BFD2-4DA3-9DC3-830BC5797006}" srcOrd="0" destOrd="0" presId="urn:microsoft.com/office/officeart/2005/8/layout/orgChart1"/>
    <dgm:cxn modelId="{6A27F357-6558-4A40-A258-8F30C1D8083B}" type="presParOf" srcId="{03896268-BFD2-4DA3-9DC3-830BC5797006}" destId="{00E788C3-B954-4167-9C98-A7B885A9CB2B}" srcOrd="0" destOrd="0" presId="urn:microsoft.com/office/officeart/2005/8/layout/orgChart1"/>
    <dgm:cxn modelId="{BEBC088D-EC01-4FE3-A6EE-A764703DB77A}" type="presParOf" srcId="{03896268-BFD2-4DA3-9DC3-830BC5797006}" destId="{E79C9388-1A92-4179-9E10-5DAB48C1170F}" srcOrd="1" destOrd="0" presId="urn:microsoft.com/office/officeart/2005/8/layout/orgChart1"/>
    <dgm:cxn modelId="{B4852236-5034-4F1B-96FC-496F988E3BAB}" type="presParOf" srcId="{CB2F2781-382B-4942-BBEE-F985B534C61E}" destId="{F5C1DD96-85B8-46B0-A450-1179EE7D5DC5}" srcOrd="1" destOrd="0" presId="urn:microsoft.com/office/officeart/2005/8/layout/orgChart1"/>
    <dgm:cxn modelId="{AAD3F4A0-5866-4BD3-9162-EC76D81E0256}" type="presParOf" srcId="{F5C1DD96-85B8-46B0-A450-1179EE7D5DC5}" destId="{37D03E14-1905-45EA-A2B1-28E6A0FF3FF1}" srcOrd="0" destOrd="0" presId="urn:microsoft.com/office/officeart/2005/8/layout/orgChart1"/>
    <dgm:cxn modelId="{498AEE44-8C61-4A17-85E1-EEC61C227B91}" type="presParOf" srcId="{F5C1DD96-85B8-46B0-A450-1179EE7D5DC5}" destId="{56759479-60C6-42FC-A816-489AC27C4630}" srcOrd="1" destOrd="0" presId="urn:microsoft.com/office/officeart/2005/8/layout/orgChart1"/>
    <dgm:cxn modelId="{EF5359DB-69C2-4B0E-8C34-758F333A3131}" type="presParOf" srcId="{56759479-60C6-42FC-A816-489AC27C4630}" destId="{BA9D326C-BAA5-4D5F-97C1-E9F42EAAAE53}" srcOrd="0" destOrd="0" presId="urn:microsoft.com/office/officeart/2005/8/layout/orgChart1"/>
    <dgm:cxn modelId="{F6ABDBEB-A865-403A-B81A-42E5ABEEF568}" type="presParOf" srcId="{BA9D326C-BAA5-4D5F-97C1-E9F42EAAAE53}" destId="{C70D8E43-759A-46EA-9DC2-16932C732DE1}" srcOrd="0" destOrd="0" presId="urn:microsoft.com/office/officeart/2005/8/layout/orgChart1"/>
    <dgm:cxn modelId="{B56D2232-5726-4B2D-BC30-24E868B24034}" type="presParOf" srcId="{BA9D326C-BAA5-4D5F-97C1-E9F42EAAAE53}" destId="{CF43FA21-DA20-4EFC-BCC6-DFDD51F6B2C7}" srcOrd="1" destOrd="0" presId="urn:microsoft.com/office/officeart/2005/8/layout/orgChart1"/>
    <dgm:cxn modelId="{D2982034-F221-4F11-BD71-52B607FD603B}" type="presParOf" srcId="{56759479-60C6-42FC-A816-489AC27C4630}" destId="{DFB3E575-0F70-4458-BCFC-F0D86FAABD5C}" srcOrd="1" destOrd="0" presId="urn:microsoft.com/office/officeart/2005/8/layout/orgChart1"/>
    <dgm:cxn modelId="{DC9AFF08-B1E5-4322-A517-3D1077386AEE}" type="presParOf" srcId="{56759479-60C6-42FC-A816-489AC27C4630}" destId="{E507DA55-8718-436D-A4A4-09036F25B030}" srcOrd="2" destOrd="0" presId="urn:microsoft.com/office/officeart/2005/8/layout/orgChart1"/>
    <dgm:cxn modelId="{9980C1D5-469C-4F66-9521-F744CD7E88F7}" type="presParOf" srcId="{CB2F2781-382B-4942-BBEE-F985B534C61E}" destId="{F8DBAD1B-180C-4BA8-B4A6-F7C4537EDB94}" srcOrd="2" destOrd="0" presId="urn:microsoft.com/office/officeart/2005/8/layout/orgChart1"/>
    <dgm:cxn modelId="{D9794F91-296A-4781-B855-50B7A8098DDE}" type="presParOf" srcId="{449B32AC-1B7E-4B91-B1E1-3F560D35890A}" destId="{721425DD-BCCA-4436-B0FF-50788EBA376C}" srcOrd="4" destOrd="0" presId="urn:microsoft.com/office/officeart/2005/8/layout/orgChart1"/>
    <dgm:cxn modelId="{E26A8F23-5AD2-4E30-8811-7F6B0A15A4D8}" type="presParOf" srcId="{449B32AC-1B7E-4B91-B1E1-3F560D35890A}" destId="{0D06A579-8F84-437A-90A7-6B2D908FC237}" srcOrd="5" destOrd="0" presId="urn:microsoft.com/office/officeart/2005/8/layout/orgChart1"/>
    <dgm:cxn modelId="{C8CA1C08-9A3C-4815-84A5-4501C2EE04A1}" type="presParOf" srcId="{0D06A579-8F84-437A-90A7-6B2D908FC237}" destId="{C05CF841-59C2-4DA6-A6A9-B547528272DA}" srcOrd="0" destOrd="0" presId="urn:microsoft.com/office/officeart/2005/8/layout/orgChart1"/>
    <dgm:cxn modelId="{88BF3507-6FF5-4881-8D8D-48FBC4413A98}" type="presParOf" srcId="{C05CF841-59C2-4DA6-A6A9-B547528272DA}" destId="{CDAC69A9-3DF4-48D9-BEF6-DA0EB3B20154}" srcOrd="0" destOrd="0" presId="urn:microsoft.com/office/officeart/2005/8/layout/orgChart1"/>
    <dgm:cxn modelId="{A7C502DA-8724-4041-AF28-6296B5B4F4D6}" type="presParOf" srcId="{C05CF841-59C2-4DA6-A6A9-B547528272DA}" destId="{080B140F-BBC6-4EC1-B5AD-192FEA70F102}" srcOrd="1" destOrd="0" presId="urn:microsoft.com/office/officeart/2005/8/layout/orgChart1"/>
    <dgm:cxn modelId="{35B778EA-913B-429A-AE9D-114A9F50F053}" type="presParOf" srcId="{0D06A579-8F84-437A-90A7-6B2D908FC237}" destId="{DF29C3F8-20CA-4A96-B1D7-71A9FDEC9314}" srcOrd="1" destOrd="0" presId="urn:microsoft.com/office/officeart/2005/8/layout/orgChart1"/>
    <dgm:cxn modelId="{B50855F0-4801-4D09-9E66-B0360EB75A87}" type="presParOf" srcId="{DF29C3F8-20CA-4A96-B1D7-71A9FDEC9314}" destId="{200490B9-23ED-4D22-B8B4-C533BCEC2C91}" srcOrd="0" destOrd="0" presId="urn:microsoft.com/office/officeart/2005/8/layout/orgChart1"/>
    <dgm:cxn modelId="{5FD6BC06-73A2-4BF2-B109-B0A4453E4AF8}" type="presParOf" srcId="{DF29C3F8-20CA-4A96-B1D7-71A9FDEC9314}" destId="{0BCA5E9C-D26B-43E9-8ADE-D7CF1C46F624}" srcOrd="1" destOrd="0" presId="urn:microsoft.com/office/officeart/2005/8/layout/orgChart1"/>
    <dgm:cxn modelId="{F003097E-463F-4535-9D72-1A0B66BA3BA0}" type="presParOf" srcId="{0BCA5E9C-D26B-43E9-8ADE-D7CF1C46F624}" destId="{33B4F6A6-43CD-41E0-9FD5-2D4DA8D667A8}" srcOrd="0" destOrd="0" presId="urn:microsoft.com/office/officeart/2005/8/layout/orgChart1"/>
    <dgm:cxn modelId="{F88FB78C-C83B-4450-B01C-1FA23339A893}" type="presParOf" srcId="{33B4F6A6-43CD-41E0-9FD5-2D4DA8D667A8}" destId="{BFCE900D-4A43-415E-AFC9-0E3B79B880C3}" srcOrd="0" destOrd="0" presId="urn:microsoft.com/office/officeart/2005/8/layout/orgChart1"/>
    <dgm:cxn modelId="{51A9D521-1226-4AC4-8A37-B7E6393F4015}" type="presParOf" srcId="{33B4F6A6-43CD-41E0-9FD5-2D4DA8D667A8}" destId="{0152327C-8EC2-42F8-A781-5EA6EB2BEB08}" srcOrd="1" destOrd="0" presId="urn:microsoft.com/office/officeart/2005/8/layout/orgChart1"/>
    <dgm:cxn modelId="{03B707B7-55F0-4906-B41A-3D42B6DBF716}" type="presParOf" srcId="{0BCA5E9C-D26B-43E9-8ADE-D7CF1C46F624}" destId="{6EFB9441-2FD8-43C5-9643-92AD7306CF2A}" srcOrd="1" destOrd="0" presId="urn:microsoft.com/office/officeart/2005/8/layout/orgChart1"/>
    <dgm:cxn modelId="{8E9E9D38-DE2D-4346-B036-75DFA152BF77}" type="presParOf" srcId="{0BCA5E9C-D26B-43E9-8ADE-D7CF1C46F624}" destId="{28A43F7E-FC0E-44F3-8FBC-4C61F1CDBAFE}" srcOrd="2" destOrd="0" presId="urn:microsoft.com/office/officeart/2005/8/layout/orgChart1"/>
    <dgm:cxn modelId="{0758BAF7-CF34-4232-AC09-A9FEB621EAFA}" type="presParOf" srcId="{0D06A579-8F84-437A-90A7-6B2D908FC237}" destId="{8D379A86-9F6C-468B-96AB-4A0741E0A29B}" srcOrd="2" destOrd="0" presId="urn:microsoft.com/office/officeart/2005/8/layout/orgChart1"/>
    <dgm:cxn modelId="{107858A5-B670-40C9-ABA7-88DF2E1B1F56}" type="presParOf" srcId="{449B32AC-1B7E-4B91-B1E1-3F560D35890A}" destId="{C30841B9-2E04-4B32-B886-D7163B1AFBD4}" srcOrd="6" destOrd="0" presId="urn:microsoft.com/office/officeart/2005/8/layout/orgChart1"/>
    <dgm:cxn modelId="{2B46D0E4-A4E2-4047-85BF-5BC8066DCD13}" type="presParOf" srcId="{449B32AC-1B7E-4B91-B1E1-3F560D35890A}" destId="{2230BD7F-8FCC-4259-9C9C-D90570A8DCFE}" srcOrd="7" destOrd="0" presId="urn:microsoft.com/office/officeart/2005/8/layout/orgChart1"/>
    <dgm:cxn modelId="{F35DCB77-49CE-4A2B-AC5E-C46B099D970C}" type="presParOf" srcId="{2230BD7F-8FCC-4259-9C9C-D90570A8DCFE}" destId="{B3651AFC-B550-4CF4-832E-2928C9E44DFD}" srcOrd="0" destOrd="0" presId="urn:microsoft.com/office/officeart/2005/8/layout/orgChart1"/>
    <dgm:cxn modelId="{DAC37C05-667E-4195-8421-5D2D6BB38C3E}" type="presParOf" srcId="{B3651AFC-B550-4CF4-832E-2928C9E44DFD}" destId="{61446831-A46F-4BFC-A31F-74E078880B4E}" srcOrd="0" destOrd="0" presId="urn:microsoft.com/office/officeart/2005/8/layout/orgChart1"/>
    <dgm:cxn modelId="{BDE0D144-09ED-442B-BC74-AEE97D1B5A1D}" type="presParOf" srcId="{B3651AFC-B550-4CF4-832E-2928C9E44DFD}" destId="{E12E142F-EF99-458F-903C-8298DB9A2A37}" srcOrd="1" destOrd="0" presId="urn:microsoft.com/office/officeart/2005/8/layout/orgChart1"/>
    <dgm:cxn modelId="{197533A1-8792-4102-8BAE-D534221BA1B5}" type="presParOf" srcId="{2230BD7F-8FCC-4259-9C9C-D90570A8DCFE}" destId="{2D058607-0F36-4558-85BF-88CEF048701D}" srcOrd="1" destOrd="0" presId="urn:microsoft.com/office/officeart/2005/8/layout/orgChart1"/>
    <dgm:cxn modelId="{BFAA6694-1842-4995-923A-EED58EC77BBE}" type="presParOf" srcId="{2D058607-0F36-4558-85BF-88CEF048701D}" destId="{02519990-D23C-47BE-A06E-321F9C3C7527}" srcOrd="0" destOrd="0" presId="urn:microsoft.com/office/officeart/2005/8/layout/orgChart1"/>
    <dgm:cxn modelId="{0101149F-CB81-4373-88EE-9CE60889CDBC}" type="presParOf" srcId="{2D058607-0F36-4558-85BF-88CEF048701D}" destId="{C17A7E5F-250A-4045-A864-A88FF23A49C8}" srcOrd="1" destOrd="0" presId="urn:microsoft.com/office/officeart/2005/8/layout/orgChart1"/>
    <dgm:cxn modelId="{ACC78BEB-4F33-4E51-9DA0-1321577DF4A1}" type="presParOf" srcId="{C17A7E5F-250A-4045-A864-A88FF23A49C8}" destId="{7FF326B8-7912-4959-97B0-FAD584421C06}" srcOrd="0" destOrd="0" presId="urn:microsoft.com/office/officeart/2005/8/layout/orgChart1"/>
    <dgm:cxn modelId="{83916A10-A587-49E5-943E-06083CF59C82}" type="presParOf" srcId="{7FF326B8-7912-4959-97B0-FAD584421C06}" destId="{E3E6B5BE-DA07-4CB3-8F89-6F066540DCC5}" srcOrd="0" destOrd="0" presId="urn:microsoft.com/office/officeart/2005/8/layout/orgChart1"/>
    <dgm:cxn modelId="{0C189FA0-10EE-4D70-B088-C9102A2F4CD2}" type="presParOf" srcId="{7FF326B8-7912-4959-97B0-FAD584421C06}" destId="{C13A6AD4-C31C-4E69-B03C-F886D9A45182}" srcOrd="1" destOrd="0" presId="urn:microsoft.com/office/officeart/2005/8/layout/orgChart1"/>
    <dgm:cxn modelId="{E5B22996-1C01-48B6-B41D-E8D6FE8D3F56}" type="presParOf" srcId="{C17A7E5F-250A-4045-A864-A88FF23A49C8}" destId="{FF81E8B4-8B1D-46CC-B8DA-F3B5E789BEFB}" srcOrd="1" destOrd="0" presId="urn:microsoft.com/office/officeart/2005/8/layout/orgChart1"/>
    <dgm:cxn modelId="{038142F5-9C3B-4E89-8681-61468DBE4C85}" type="presParOf" srcId="{C17A7E5F-250A-4045-A864-A88FF23A49C8}" destId="{A9419649-5C01-479E-9A4E-CDE00A53C408}" srcOrd="2" destOrd="0" presId="urn:microsoft.com/office/officeart/2005/8/layout/orgChart1"/>
    <dgm:cxn modelId="{BD951D4D-E4C0-4F70-B649-44E40C964670}" type="presParOf" srcId="{2D058607-0F36-4558-85BF-88CEF048701D}" destId="{B933C52B-330A-4E9D-A130-3757442CF8D3}" srcOrd="2" destOrd="0" presId="urn:microsoft.com/office/officeart/2005/8/layout/orgChart1"/>
    <dgm:cxn modelId="{B30DBFB1-6FBD-4A49-82B9-AAE24F805DDA}" type="presParOf" srcId="{2D058607-0F36-4558-85BF-88CEF048701D}" destId="{00D624C3-A6B9-4494-A737-7F74C2FC56FF}" srcOrd="3" destOrd="0" presId="urn:microsoft.com/office/officeart/2005/8/layout/orgChart1"/>
    <dgm:cxn modelId="{516758F7-52CD-4E2A-AB34-F51E1E88E81D}" type="presParOf" srcId="{00D624C3-A6B9-4494-A737-7F74C2FC56FF}" destId="{18E3A5C3-80C7-4FCF-A139-D387BEC3BF50}" srcOrd="0" destOrd="0" presId="urn:microsoft.com/office/officeart/2005/8/layout/orgChart1"/>
    <dgm:cxn modelId="{5B2B0A9B-2838-4B09-A85E-B168AA9094D1}" type="presParOf" srcId="{18E3A5C3-80C7-4FCF-A139-D387BEC3BF50}" destId="{EAC24975-1FBA-402B-A5C1-3D26D8A985B5}" srcOrd="0" destOrd="0" presId="urn:microsoft.com/office/officeart/2005/8/layout/orgChart1"/>
    <dgm:cxn modelId="{9EE1FE08-9ADF-4702-B7D8-7F295029F082}" type="presParOf" srcId="{18E3A5C3-80C7-4FCF-A139-D387BEC3BF50}" destId="{ECF47FE2-2564-4B14-B65F-FB44CA5A037A}" srcOrd="1" destOrd="0" presId="urn:microsoft.com/office/officeart/2005/8/layout/orgChart1"/>
    <dgm:cxn modelId="{94DA4ED8-CDF1-406D-A0C0-BFBA2F174976}" type="presParOf" srcId="{00D624C3-A6B9-4494-A737-7F74C2FC56FF}" destId="{EC7796EE-C6B3-4541-9D0D-411C6ECDAF46}" srcOrd="1" destOrd="0" presId="urn:microsoft.com/office/officeart/2005/8/layout/orgChart1"/>
    <dgm:cxn modelId="{B7C68688-469D-489E-B38A-F4A8AF85AF5C}" type="presParOf" srcId="{00D624C3-A6B9-4494-A737-7F74C2FC56FF}" destId="{8859574A-6315-4917-B6C1-3C443B08AA7C}" srcOrd="2" destOrd="0" presId="urn:microsoft.com/office/officeart/2005/8/layout/orgChart1"/>
    <dgm:cxn modelId="{DFB4CF5B-E173-4F51-91FC-E7AA29241045}" type="presParOf" srcId="{2230BD7F-8FCC-4259-9C9C-D90570A8DCFE}" destId="{928B2CDA-2AEB-45A7-8917-16C816E3D912}" srcOrd="2" destOrd="0" presId="urn:microsoft.com/office/officeart/2005/8/layout/orgChart1"/>
    <dgm:cxn modelId="{A16B328F-D296-4893-8804-8A4BF63C6DE2}" type="presParOf" srcId="{449B32AC-1B7E-4B91-B1E1-3F560D35890A}" destId="{BAFE9DEC-BF5C-4BEF-AD66-E4277B14D9E6}" srcOrd="8" destOrd="0" presId="urn:microsoft.com/office/officeart/2005/8/layout/orgChart1"/>
    <dgm:cxn modelId="{E884B2BE-741F-4F6D-84FC-EAC62CAC5824}" type="presParOf" srcId="{449B32AC-1B7E-4B91-B1E1-3F560D35890A}" destId="{C3B9E111-C638-43BA-8F4E-A75B054A54D8}" srcOrd="9" destOrd="0" presId="urn:microsoft.com/office/officeart/2005/8/layout/orgChart1"/>
    <dgm:cxn modelId="{71C01CB8-8D48-4955-B087-DFB6BB4C6D18}" type="presParOf" srcId="{C3B9E111-C638-43BA-8F4E-A75B054A54D8}" destId="{96EECDE2-E39F-4E0A-8746-4F3454F8D3AB}" srcOrd="0" destOrd="0" presId="urn:microsoft.com/office/officeart/2005/8/layout/orgChart1"/>
    <dgm:cxn modelId="{BB258819-4E1C-4CD3-A6C0-FFE8ED5A415A}" type="presParOf" srcId="{96EECDE2-E39F-4E0A-8746-4F3454F8D3AB}" destId="{2D46652A-F72D-4FFA-8317-2046A4E60400}" srcOrd="0" destOrd="0" presId="urn:microsoft.com/office/officeart/2005/8/layout/orgChart1"/>
    <dgm:cxn modelId="{12A188C7-F862-4EF0-B038-03C5EF2BC744}" type="presParOf" srcId="{96EECDE2-E39F-4E0A-8746-4F3454F8D3AB}" destId="{B758575F-7B3E-4523-8609-24F40A01EE8F}" srcOrd="1" destOrd="0" presId="urn:microsoft.com/office/officeart/2005/8/layout/orgChart1"/>
    <dgm:cxn modelId="{C02923BA-3BF3-446B-858E-E6A0CFC888F4}" type="presParOf" srcId="{C3B9E111-C638-43BA-8F4E-A75B054A54D8}" destId="{C65182E8-405D-4211-A9E3-1A6CEF84D6A1}" srcOrd="1" destOrd="0" presId="urn:microsoft.com/office/officeart/2005/8/layout/orgChart1"/>
    <dgm:cxn modelId="{962DDD7B-AEE6-430A-BB7E-C198E687D619}" type="presParOf" srcId="{C65182E8-405D-4211-A9E3-1A6CEF84D6A1}" destId="{4BA468B8-D06C-40A3-9178-74C75911DB3F}" srcOrd="0" destOrd="0" presId="urn:microsoft.com/office/officeart/2005/8/layout/orgChart1"/>
    <dgm:cxn modelId="{B5B7DDA3-19B2-409A-9D0A-CBF85F2176FA}" type="presParOf" srcId="{C65182E8-405D-4211-A9E3-1A6CEF84D6A1}" destId="{BF237F6B-AE2D-49A7-B35A-5236CE55D1F7}" srcOrd="1" destOrd="0" presId="urn:microsoft.com/office/officeart/2005/8/layout/orgChart1"/>
    <dgm:cxn modelId="{933D2E64-E386-41A6-A7CC-3D70C972D431}" type="presParOf" srcId="{BF237F6B-AE2D-49A7-B35A-5236CE55D1F7}" destId="{6178BA86-8D38-464F-AA27-FAF66D629386}" srcOrd="0" destOrd="0" presId="urn:microsoft.com/office/officeart/2005/8/layout/orgChart1"/>
    <dgm:cxn modelId="{FBDC962F-E6F4-40AD-A710-209A9D0960EF}" type="presParOf" srcId="{6178BA86-8D38-464F-AA27-FAF66D629386}" destId="{630EAEDF-4869-41BB-934E-47EB94B19803}" srcOrd="0" destOrd="0" presId="urn:microsoft.com/office/officeart/2005/8/layout/orgChart1"/>
    <dgm:cxn modelId="{190CA9FB-241C-4CDD-8921-3463E9609DCB}" type="presParOf" srcId="{6178BA86-8D38-464F-AA27-FAF66D629386}" destId="{8DE6F6DA-0CE5-44D8-A8F1-18C90B8713FD}" srcOrd="1" destOrd="0" presId="urn:microsoft.com/office/officeart/2005/8/layout/orgChart1"/>
    <dgm:cxn modelId="{359EB6BB-3D1D-4480-8A6F-C3C1F97D934D}" type="presParOf" srcId="{BF237F6B-AE2D-49A7-B35A-5236CE55D1F7}" destId="{7D214E18-4A7D-4AA0-A3E4-FD84D05F4F9B}" srcOrd="1" destOrd="0" presId="urn:microsoft.com/office/officeart/2005/8/layout/orgChart1"/>
    <dgm:cxn modelId="{D7D58918-30B3-478E-90F5-9478A489C0A8}" type="presParOf" srcId="{BF237F6B-AE2D-49A7-B35A-5236CE55D1F7}" destId="{4CF51EDC-ACF6-47A6-8911-2A509C2BE056}" srcOrd="2" destOrd="0" presId="urn:microsoft.com/office/officeart/2005/8/layout/orgChart1"/>
    <dgm:cxn modelId="{F13FE0D1-2CB5-4EEB-8F7E-8A376A309799}" type="presParOf" srcId="{C65182E8-405D-4211-A9E3-1A6CEF84D6A1}" destId="{9999B335-DA06-4CDB-8AA1-1A1D5EEE9E7E}" srcOrd="2" destOrd="0" presId="urn:microsoft.com/office/officeart/2005/8/layout/orgChart1"/>
    <dgm:cxn modelId="{B746BBE9-FFF3-418C-9DBF-874F9754A5AD}" type="presParOf" srcId="{C65182E8-405D-4211-A9E3-1A6CEF84D6A1}" destId="{39C908B4-209D-4F99-BE6D-1945DB5C1329}" srcOrd="3" destOrd="0" presId="urn:microsoft.com/office/officeart/2005/8/layout/orgChart1"/>
    <dgm:cxn modelId="{5886AFA3-EFC5-47EF-840A-3E9B80E13BD0}" type="presParOf" srcId="{39C908B4-209D-4F99-BE6D-1945DB5C1329}" destId="{1ACE9190-9486-444A-8023-356DCD4A677A}" srcOrd="0" destOrd="0" presId="urn:microsoft.com/office/officeart/2005/8/layout/orgChart1"/>
    <dgm:cxn modelId="{C61DF4F5-5A8B-45E4-A838-021588BDB2AE}" type="presParOf" srcId="{1ACE9190-9486-444A-8023-356DCD4A677A}" destId="{1C50C381-060A-4AE1-9A28-9FC30DF61A79}" srcOrd="0" destOrd="0" presId="urn:microsoft.com/office/officeart/2005/8/layout/orgChart1"/>
    <dgm:cxn modelId="{C3CDE65B-8E27-491A-925B-BE830E4455B8}" type="presParOf" srcId="{1ACE9190-9486-444A-8023-356DCD4A677A}" destId="{FBA5F9CD-3BDC-427F-AC6F-AFE37C920CCC}" srcOrd="1" destOrd="0" presId="urn:microsoft.com/office/officeart/2005/8/layout/orgChart1"/>
    <dgm:cxn modelId="{2A951691-1C78-4B2A-BEF4-16325CC38217}" type="presParOf" srcId="{39C908B4-209D-4F99-BE6D-1945DB5C1329}" destId="{8D9172AD-BA84-41A8-93F9-A019C10A7646}" srcOrd="1" destOrd="0" presId="urn:microsoft.com/office/officeart/2005/8/layout/orgChart1"/>
    <dgm:cxn modelId="{9573F7D2-FB62-4C8E-A88D-7F970B2B753D}" type="presParOf" srcId="{39C908B4-209D-4F99-BE6D-1945DB5C1329}" destId="{ABB7D3AD-1E67-4BC2-8C04-55A4BBD675BB}" srcOrd="2" destOrd="0" presId="urn:microsoft.com/office/officeart/2005/8/layout/orgChart1"/>
    <dgm:cxn modelId="{9E497EAF-EF45-455C-A5B9-028DE7341DD9}" type="presParOf" srcId="{C65182E8-405D-4211-A9E3-1A6CEF84D6A1}" destId="{308EDDD1-8F21-4899-8812-71E6DFEBBA4A}" srcOrd="4" destOrd="0" presId="urn:microsoft.com/office/officeart/2005/8/layout/orgChart1"/>
    <dgm:cxn modelId="{848CC4A4-AB3A-4409-9C18-AE220834BB50}" type="presParOf" srcId="{C65182E8-405D-4211-A9E3-1A6CEF84D6A1}" destId="{1FB9A8EC-FF71-4BC0-A32C-9C277AAC22A9}" srcOrd="5" destOrd="0" presId="urn:microsoft.com/office/officeart/2005/8/layout/orgChart1"/>
    <dgm:cxn modelId="{22B1B50D-4238-4554-A08A-EF066692E5BD}" type="presParOf" srcId="{1FB9A8EC-FF71-4BC0-A32C-9C277AAC22A9}" destId="{3D4A3606-67C6-46F9-82AC-BE5C08B598E0}" srcOrd="0" destOrd="0" presId="urn:microsoft.com/office/officeart/2005/8/layout/orgChart1"/>
    <dgm:cxn modelId="{86AE2B83-C7AD-4232-9397-D053F949ED5C}" type="presParOf" srcId="{3D4A3606-67C6-46F9-82AC-BE5C08B598E0}" destId="{781709FC-DBE3-4CC7-A682-3CAE74DA5DF2}" srcOrd="0" destOrd="0" presId="urn:microsoft.com/office/officeart/2005/8/layout/orgChart1"/>
    <dgm:cxn modelId="{663EA9CC-5F48-473E-BD33-16B682C0117B}" type="presParOf" srcId="{3D4A3606-67C6-46F9-82AC-BE5C08B598E0}" destId="{ED518BFC-A6A6-4AA4-B51A-1C91748193AA}" srcOrd="1" destOrd="0" presId="urn:microsoft.com/office/officeart/2005/8/layout/orgChart1"/>
    <dgm:cxn modelId="{B131AFAF-EFF7-46A5-8350-76DDEFC8DBF0}" type="presParOf" srcId="{1FB9A8EC-FF71-4BC0-A32C-9C277AAC22A9}" destId="{316E9A31-BAD9-4907-A7FB-E71F9DD28C78}" srcOrd="1" destOrd="0" presId="urn:microsoft.com/office/officeart/2005/8/layout/orgChart1"/>
    <dgm:cxn modelId="{D55E4F8C-8365-41F1-B28A-8D58D4575117}" type="presParOf" srcId="{1FB9A8EC-FF71-4BC0-A32C-9C277AAC22A9}" destId="{C6C0BDBF-CBBD-4508-ADEC-958F7CE0F28A}" srcOrd="2" destOrd="0" presId="urn:microsoft.com/office/officeart/2005/8/layout/orgChart1"/>
    <dgm:cxn modelId="{80721F33-F828-421C-8582-AE33BDE657F8}" type="presParOf" srcId="{C3B9E111-C638-43BA-8F4E-A75B054A54D8}" destId="{C95947D9-8A95-4718-9A14-A3E2C17D664B}" srcOrd="2" destOrd="0" presId="urn:microsoft.com/office/officeart/2005/8/layout/orgChart1"/>
    <dgm:cxn modelId="{231FC393-766B-4D6C-B521-180F3D24C261}" type="presParOf" srcId="{9D59400D-4E6A-4FD8-9081-4548DF86D6C2}" destId="{FF4A1A6B-37FF-4680-B9D7-1B8E9C2C2A93}" srcOrd="2" destOrd="0" presId="urn:microsoft.com/office/officeart/2005/8/layout/orgChart1"/>
    <dgm:cxn modelId="{6ED9E416-83B8-4F6F-A234-5E9990652705}" type="presParOf" srcId="{0539E488-8524-4A6B-87AD-5151D4130D1F}" destId="{2A1F4D14-6AEE-4F57-B825-1558D1BDE1A7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A58A7F-82DE-417D-8E22-DB6D41B1471F}">
      <dsp:nvSpPr>
        <dsp:cNvPr id="0" name=""/>
        <dsp:cNvSpPr/>
      </dsp:nvSpPr>
      <dsp:spPr>
        <a:xfrm>
          <a:off x="5377416" y="1017025"/>
          <a:ext cx="513484" cy="1792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879"/>
              </a:lnTo>
              <a:lnTo>
                <a:pt x="513484" y="125879"/>
              </a:lnTo>
              <a:lnTo>
                <a:pt x="513484" y="17922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C3244-C628-4201-9C03-9331507932AE}">
      <dsp:nvSpPr>
        <dsp:cNvPr id="0" name=""/>
        <dsp:cNvSpPr/>
      </dsp:nvSpPr>
      <dsp:spPr>
        <a:xfrm>
          <a:off x="8938757" y="2208578"/>
          <a:ext cx="113839" cy="18726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72635"/>
              </a:lnTo>
              <a:lnTo>
                <a:pt x="113839" y="187263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030E7-CCBD-4396-AD54-5DD30995891C}">
      <dsp:nvSpPr>
        <dsp:cNvPr id="0" name=""/>
        <dsp:cNvSpPr/>
      </dsp:nvSpPr>
      <dsp:spPr>
        <a:xfrm>
          <a:off x="8938757" y="2208578"/>
          <a:ext cx="113839" cy="1385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5176"/>
              </a:lnTo>
              <a:lnTo>
                <a:pt x="113839" y="138517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FCB3B-4B95-42D0-BDDC-DFD6F6416ED0}">
      <dsp:nvSpPr>
        <dsp:cNvPr id="0" name=""/>
        <dsp:cNvSpPr/>
      </dsp:nvSpPr>
      <dsp:spPr>
        <a:xfrm>
          <a:off x="8938757" y="2208578"/>
          <a:ext cx="113839" cy="897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7717"/>
              </a:lnTo>
              <a:lnTo>
                <a:pt x="113839" y="89771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B06B3-3AE6-4627-ACCF-B2B0C09CCFFB}">
      <dsp:nvSpPr>
        <dsp:cNvPr id="0" name=""/>
        <dsp:cNvSpPr/>
      </dsp:nvSpPr>
      <dsp:spPr>
        <a:xfrm>
          <a:off x="8938757" y="2208578"/>
          <a:ext cx="113839" cy="410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258"/>
              </a:lnTo>
              <a:lnTo>
                <a:pt x="113839" y="41025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7F311-AEE7-4946-B016-F9D29E30E956}">
      <dsp:nvSpPr>
        <dsp:cNvPr id="0" name=""/>
        <dsp:cNvSpPr/>
      </dsp:nvSpPr>
      <dsp:spPr>
        <a:xfrm>
          <a:off x="4863932" y="1576145"/>
          <a:ext cx="4401616" cy="242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374"/>
              </a:lnTo>
              <a:lnTo>
                <a:pt x="4401616" y="189374"/>
              </a:lnTo>
              <a:lnTo>
                <a:pt x="4401616" y="24271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B9CAD-6D5D-4E83-AC61-64DE8951DB32}">
      <dsp:nvSpPr>
        <dsp:cNvPr id="0" name=""/>
        <dsp:cNvSpPr/>
      </dsp:nvSpPr>
      <dsp:spPr>
        <a:xfrm>
          <a:off x="8341285" y="2713540"/>
          <a:ext cx="91440" cy="89380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3804"/>
              </a:lnTo>
              <a:lnTo>
                <a:pt x="100299" y="89380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AD4C7-726E-44DB-9C37-F9C1B8E65846}">
      <dsp:nvSpPr>
        <dsp:cNvPr id="0" name=""/>
        <dsp:cNvSpPr/>
      </dsp:nvSpPr>
      <dsp:spPr>
        <a:xfrm>
          <a:off x="8341285" y="2713540"/>
          <a:ext cx="91440" cy="553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3907"/>
              </a:lnTo>
              <a:lnTo>
                <a:pt x="100299" y="55390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31A1B-1F7D-4311-9801-F8BC5E751F18}">
      <dsp:nvSpPr>
        <dsp:cNvPr id="0" name=""/>
        <dsp:cNvSpPr/>
      </dsp:nvSpPr>
      <dsp:spPr>
        <a:xfrm>
          <a:off x="8341285" y="2713540"/>
          <a:ext cx="91440" cy="2140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011"/>
              </a:lnTo>
              <a:lnTo>
                <a:pt x="100299" y="21401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A4215-6BCF-445C-A741-2A459C41E9B5}">
      <dsp:nvSpPr>
        <dsp:cNvPr id="0" name=""/>
        <dsp:cNvSpPr/>
      </dsp:nvSpPr>
      <dsp:spPr>
        <a:xfrm>
          <a:off x="7825649" y="2182458"/>
          <a:ext cx="706547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706547" y="178937"/>
              </a:lnTo>
              <a:lnTo>
                <a:pt x="706547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43462-0A77-4BB9-AC89-7CD493949B35}">
      <dsp:nvSpPr>
        <dsp:cNvPr id="0" name=""/>
        <dsp:cNvSpPr/>
      </dsp:nvSpPr>
      <dsp:spPr>
        <a:xfrm>
          <a:off x="7774865" y="2713540"/>
          <a:ext cx="91440" cy="90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083"/>
              </a:lnTo>
              <a:lnTo>
                <a:pt x="130287" y="90308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0BEB46-6C64-4895-B6CC-60284E4939F3}">
      <dsp:nvSpPr>
        <dsp:cNvPr id="0" name=""/>
        <dsp:cNvSpPr/>
      </dsp:nvSpPr>
      <dsp:spPr>
        <a:xfrm>
          <a:off x="7774865" y="2713540"/>
          <a:ext cx="91440" cy="563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186"/>
              </a:lnTo>
              <a:lnTo>
                <a:pt x="130287" y="5631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7674A-4BA2-4367-A3C3-7D3D0AB1F1BC}">
      <dsp:nvSpPr>
        <dsp:cNvPr id="0" name=""/>
        <dsp:cNvSpPr/>
      </dsp:nvSpPr>
      <dsp:spPr>
        <a:xfrm>
          <a:off x="7774865" y="2713540"/>
          <a:ext cx="91440" cy="223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290"/>
              </a:lnTo>
              <a:lnTo>
                <a:pt x="130287" y="22329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A6D35-DC83-412F-BD1B-80036559D0AA}">
      <dsp:nvSpPr>
        <dsp:cNvPr id="0" name=""/>
        <dsp:cNvSpPr/>
      </dsp:nvSpPr>
      <dsp:spPr>
        <a:xfrm>
          <a:off x="7825649" y="2182458"/>
          <a:ext cx="220450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220450" y="178937"/>
              </a:lnTo>
              <a:lnTo>
                <a:pt x="22045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C84AD0-269A-417E-9D1B-60F785D8DD78}">
      <dsp:nvSpPr>
        <dsp:cNvPr id="0" name=""/>
        <dsp:cNvSpPr/>
      </dsp:nvSpPr>
      <dsp:spPr>
        <a:xfrm>
          <a:off x="7278093" y="2713540"/>
          <a:ext cx="91440" cy="90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083"/>
              </a:lnTo>
              <a:lnTo>
                <a:pt x="114858" y="90308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4947A3-A758-4AC3-89E8-E2E37C5E25C7}">
      <dsp:nvSpPr>
        <dsp:cNvPr id="0" name=""/>
        <dsp:cNvSpPr/>
      </dsp:nvSpPr>
      <dsp:spPr>
        <a:xfrm>
          <a:off x="7278093" y="2713540"/>
          <a:ext cx="91440" cy="563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186"/>
              </a:lnTo>
              <a:lnTo>
                <a:pt x="114858" y="5631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D30C2-3D40-4CD1-9896-E22DD3F90FBE}">
      <dsp:nvSpPr>
        <dsp:cNvPr id="0" name=""/>
        <dsp:cNvSpPr/>
      </dsp:nvSpPr>
      <dsp:spPr>
        <a:xfrm>
          <a:off x="7278093" y="2713540"/>
          <a:ext cx="91440" cy="223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290"/>
              </a:lnTo>
              <a:lnTo>
                <a:pt x="114858" y="22329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1939C-38EC-4C4E-A0C7-D7386D46B6A4}">
      <dsp:nvSpPr>
        <dsp:cNvPr id="0" name=""/>
        <dsp:cNvSpPr/>
      </dsp:nvSpPr>
      <dsp:spPr>
        <a:xfrm>
          <a:off x="7508182" y="2182458"/>
          <a:ext cx="317467" cy="232279"/>
        </a:xfrm>
        <a:custGeom>
          <a:avLst/>
          <a:gdLst/>
          <a:ahLst/>
          <a:cxnLst/>
          <a:rect l="0" t="0" r="0" b="0"/>
          <a:pathLst>
            <a:path>
              <a:moveTo>
                <a:pt x="317467" y="0"/>
              </a:moveTo>
              <a:lnTo>
                <a:pt x="317467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8C769-5CE7-4281-AF4C-EB498696EEB7}">
      <dsp:nvSpPr>
        <dsp:cNvPr id="0" name=""/>
        <dsp:cNvSpPr/>
      </dsp:nvSpPr>
      <dsp:spPr>
        <a:xfrm>
          <a:off x="6741689" y="2713540"/>
          <a:ext cx="91440" cy="9030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3083"/>
              </a:lnTo>
              <a:lnTo>
                <a:pt x="114858" y="90308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3C153-4854-4511-8D5E-7920BBE79522}">
      <dsp:nvSpPr>
        <dsp:cNvPr id="0" name=""/>
        <dsp:cNvSpPr/>
      </dsp:nvSpPr>
      <dsp:spPr>
        <a:xfrm>
          <a:off x="6741689" y="2713540"/>
          <a:ext cx="91440" cy="563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63186"/>
              </a:lnTo>
              <a:lnTo>
                <a:pt x="114858" y="563186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15EDF-6E64-4D6D-AEDB-48532935FC08}">
      <dsp:nvSpPr>
        <dsp:cNvPr id="0" name=""/>
        <dsp:cNvSpPr/>
      </dsp:nvSpPr>
      <dsp:spPr>
        <a:xfrm>
          <a:off x="6741689" y="2713540"/>
          <a:ext cx="91440" cy="223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3290"/>
              </a:lnTo>
              <a:lnTo>
                <a:pt x="114858" y="22329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3D4EB-3991-4B5B-B65F-1CD53AE2A9F1}">
      <dsp:nvSpPr>
        <dsp:cNvPr id="0" name=""/>
        <dsp:cNvSpPr/>
      </dsp:nvSpPr>
      <dsp:spPr>
        <a:xfrm>
          <a:off x="6971778" y="2182458"/>
          <a:ext cx="853871" cy="232279"/>
        </a:xfrm>
        <a:custGeom>
          <a:avLst/>
          <a:gdLst/>
          <a:ahLst/>
          <a:cxnLst/>
          <a:rect l="0" t="0" r="0" b="0"/>
          <a:pathLst>
            <a:path>
              <a:moveTo>
                <a:pt x="853871" y="0"/>
              </a:moveTo>
              <a:lnTo>
                <a:pt x="853871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292E4D-1EBC-4E74-9690-6A2C2BDC47A5}">
      <dsp:nvSpPr>
        <dsp:cNvPr id="0" name=""/>
        <dsp:cNvSpPr/>
      </dsp:nvSpPr>
      <dsp:spPr>
        <a:xfrm>
          <a:off x="4863932" y="1576145"/>
          <a:ext cx="2961717" cy="24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48"/>
              </a:lnTo>
              <a:lnTo>
                <a:pt x="2961717" y="189448"/>
              </a:lnTo>
              <a:lnTo>
                <a:pt x="2961717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6D06B3-611D-4800-BF05-BA013FF636F9}">
      <dsp:nvSpPr>
        <dsp:cNvPr id="0" name=""/>
        <dsp:cNvSpPr/>
      </dsp:nvSpPr>
      <dsp:spPr>
        <a:xfrm>
          <a:off x="5853160" y="2182458"/>
          <a:ext cx="137982" cy="87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044"/>
              </a:lnTo>
              <a:lnTo>
                <a:pt x="137982" y="8780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2D8025-1143-46DF-9E5C-DB32771236CF}">
      <dsp:nvSpPr>
        <dsp:cNvPr id="0" name=""/>
        <dsp:cNvSpPr/>
      </dsp:nvSpPr>
      <dsp:spPr>
        <a:xfrm>
          <a:off x="5853160" y="2182458"/>
          <a:ext cx="137982" cy="41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73"/>
              </a:lnTo>
              <a:lnTo>
                <a:pt x="137982" y="4119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9F64-9545-4378-A036-83AF0734B64C}">
      <dsp:nvSpPr>
        <dsp:cNvPr id="0" name=""/>
        <dsp:cNvSpPr/>
      </dsp:nvSpPr>
      <dsp:spPr>
        <a:xfrm>
          <a:off x="4863932" y="1576145"/>
          <a:ext cx="1357181" cy="24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48"/>
              </a:lnTo>
              <a:lnTo>
                <a:pt x="1357181" y="189448"/>
              </a:lnTo>
              <a:lnTo>
                <a:pt x="1357181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8C954F-ECEB-458A-BC47-DD261CACE773}">
      <dsp:nvSpPr>
        <dsp:cNvPr id="0" name=""/>
        <dsp:cNvSpPr/>
      </dsp:nvSpPr>
      <dsp:spPr>
        <a:xfrm>
          <a:off x="4949355" y="2182458"/>
          <a:ext cx="117522" cy="87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044"/>
              </a:lnTo>
              <a:lnTo>
                <a:pt x="117522" y="8780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5E7A27-5EF6-4B8E-8D49-9358D14DF8EC}">
      <dsp:nvSpPr>
        <dsp:cNvPr id="0" name=""/>
        <dsp:cNvSpPr/>
      </dsp:nvSpPr>
      <dsp:spPr>
        <a:xfrm>
          <a:off x="4949355" y="2182458"/>
          <a:ext cx="117522" cy="41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73"/>
              </a:lnTo>
              <a:lnTo>
                <a:pt x="117522" y="4119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DBD2D-E8C2-4C28-B0D3-76EF3AF7D4D7}">
      <dsp:nvSpPr>
        <dsp:cNvPr id="0" name=""/>
        <dsp:cNvSpPr/>
      </dsp:nvSpPr>
      <dsp:spPr>
        <a:xfrm>
          <a:off x="4863932" y="1576145"/>
          <a:ext cx="398815" cy="242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9448"/>
              </a:lnTo>
              <a:lnTo>
                <a:pt x="398815" y="189448"/>
              </a:lnTo>
              <a:lnTo>
                <a:pt x="398815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C2F98C-9F0E-4922-AB49-A91E605D7FD4}">
      <dsp:nvSpPr>
        <dsp:cNvPr id="0" name=""/>
        <dsp:cNvSpPr/>
      </dsp:nvSpPr>
      <dsp:spPr>
        <a:xfrm>
          <a:off x="4222284" y="2713540"/>
          <a:ext cx="94418" cy="121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19"/>
              </a:lnTo>
              <a:lnTo>
                <a:pt x="94418" y="12185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10496C-F08D-4BE1-8721-3544FB46E9D0}">
      <dsp:nvSpPr>
        <dsp:cNvPr id="0" name=""/>
        <dsp:cNvSpPr/>
      </dsp:nvSpPr>
      <dsp:spPr>
        <a:xfrm>
          <a:off x="4222284" y="2713540"/>
          <a:ext cx="94418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94418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699BE-B277-4B37-896F-2A06924252BA}">
      <dsp:nvSpPr>
        <dsp:cNvPr id="0" name=""/>
        <dsp:cNvSpPr/>
      </dsp:nvSpPr>
      <dsp:spPr>
        <a:xfrm>
          <a:off x="4222284" y="2713540"/>
          <a:ext cx="94418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94418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192114-9BAB-4266-8F57-658A08967D77}">
      <dsp:nvSpPr>
        <dsp:cNvPr id="0" name=""/>
        <dsp:cNvSpPr/>
      </dsp:nvSpPr>
      <dsp:spPr>
        <a:xfrm>
          <a:off x="2867487" y="2182458"/>
          <a:ext cx="1606580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1606580" y="178937"/>
              </a:lnTo>
              <a:lnTo>
                <a:pt x="160658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61E65-323C-48F0-9072-A0BCC337A004}">
      <dsp:nvSpPr>
        <dsp:cNvPr id="0" name=""/>
        <dsp:cNvSpPr/>
      </dsp:nvSpPr>
      <dsp:spPr>
        <a:xfrm>
          <a:off x="3472110" y="2713540"/>
          <a:ext cx="94418" cy="8107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0767"/>
              </a:lnTo>
              <a:lnTo>
                <a:pt x="94418" y="81076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995B0-01D4-464C-9643-B063C6F3255E}">
      <dsp:nvSpPr>
        <dsp:cNvPr id="0" name=""/>
        <dsp:cNvSpPr/>
      </dsp:nvSpPr>
      <dsp:spPr>
        <a:xfrm>
          <a:off x="3472110" y="2713540"/>
          <a:ext cx="94418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94418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C297B-33F5-41CF-9958-A316075B5B02}">
      <dsp:nvSpPr>
        <dsp:cNvPr id="0" name=""/>
        <dsp:cNvSpPr/>
      </dsp:nvSpPr>
      <dsp:spPr>
        <a:xfrm>
          <a:off x="2867487" y="2182458"/>
          <a:ext cx="856406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856406" y="178937"/>
              </a:lnTo>
              <a:lnTo>
                <a:pt x="856406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26863-B2FA-4E00-B935-5D407C6FB3E8}">
      <dsp:nvSpPr>
        <dsp:cNvPr id="0" name=""/>
        <dsp:cNvSpPr/>
      </dsp:nvSpPr>
      <dsp:spPr>
        <a:xfrm>
          <a:off x="2721936" y="2713540"/>
          <a:ext cx="94418" cy="121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19"/>
              </a:lnTo>
              <a:lnTo>
                <a:pt x="94418" y="12185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0F1D2-E5E6-4FAD-B20F-31C809B7106D}">
      <dsp:nvSpPr>
        <dsp:cNvPr id="0" name=""/>
        <dsp:cNvSpPr/>
      </dsp:nvSpPr>
      <dsp:spPr>
        <a:xfrm>
          <a:off x="2721936" y="2713540"/>
          <a:ext cx="94418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94418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E83672-31C3-4B38-A3D9-F603B6DA81F9}">
      <dsp:nvSpPr>
        <dsp:cNvPr id="0" name=""/>
        <dsp:cNvSpPr/>
      </dsp:nvSpPr>
      <dsp:spPr>
        <a:xfrm>
          <a:off x="2721936" y="2713540"/>
          <a:ext cx="94418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94418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355F77-E9C7-475F-AEBD-05655CC01847}">
      <dsp:nvSpPr>
        <dsp:cNvPr id="0" name=""/>
        <dsp:cNvSpPr/>
      </dsp:nvSpPr>
      <dsp:spPr>
        <a:xfrm>
          <a:off x="2867487" y="2182458"/>
          <a:ext cx="106232" cy="232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37"/>
              </a:lnTo>
              <a:lnTo>
                <a:pt x="106232" y="178937"/>
              </a:lnTo>
              <a:lnTo>
                <a:pt x="106232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F515E-BBA2-4B6E-BCAC-9A1E45772135}">
      <dsp:nvSpPr>
        <dsp:cNvPr id="0" name=""/>
        <dsp:cNvSpPr/>
      </dsp:nvSpPr>
      <dsp:spPr>
        <a:xfrm>
          <a:off x="1910206" y="2713540"/>
          <a:ext cx="107016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107016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FD003B-1D34-4470-98BD-0E6759AF108B}">
      <dsp:nvSpPr>
        <dsp:cNvPr id="0" name=""/>
        <dsp:cNvSpPr/>
      </dsp:nvSpPr>
      <dsp:spPr>
        <a:xfrm>
          <a:off x="1910206" y="2713540"/>
          <a:ext cx="107016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107016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C2CB6-64AE-4B71-BA2B-0984F39C062F}">
      <dsp:nvSpPr>
        <dsp:cNvPr id="0" name=""/>
        <dsp:cNvSpPr/>
      </dsp:nvSpPr>
      <dsp:spPr>
        <a:xfrm>
          <a:off x="2195583" y="2182458"/>
          <a:ext cx="671903" cy="232279"/>
        </a:xfrm>
        <a:custGeom>
          <a:avLst/>
          <a:gdLst/>
          <a:ahLst/>
          <a:cxnLst/>
          <a:rect l="0" t="0" r="0" b="0"/>
          <a:pathLst>
            <a:path>
              <a:moveTo>
                <a:pt x="671903" y="0"/>
              </a:moveTo>
              <a:lnTo>
                <a:pt x="671903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431CF-6CD0-4EEE-A08D-824A526B3ED1}">
      <dsp:nvSpPr>
        <dsp:cNvPr id="0" name=""/>
        <dsp:cNvSpPr/>
      </dsp:nvSpPr>
      <dsp:spPr>
        <a:xfrm>
          <a:off x="1024777" y="2713540"/>
          <a:ext cx="117899" cy="16786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668"/>
              </a:lnTo>
              <a:lnTo>
                <a:pt x="117899" y="167866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458D3B-A076-4F40-ABEC-0066F45345C4}">
      <dsp:nvSpPr>
        <dsp:cNvPr id="0" name=""/>
        <dsp:cNvSpPr/>
      </dsp:nvSpPr>
      <dsp:spPr>
        <a:xfrm>
          <a:off x="1024777" y="2713540"/>
          <a:ext cx="117899" cy="1218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519"/>
              </a:lnTo>
              <a:lnTo>
                <a:pt x="117899" y="121851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A9373-1F84-4C3A-BE7E-212B0B3ADE3B}">
      <dsp:nvSpPr>
        <dsp:cNvPr id="0" name=""/>
        <dsp:cNvSpPr/>
      </dsp:nvSpPr>
      <dsp:spPr>
        <a:xfrm>
          <a:off x="1024777" y="2713540"/>
          <a:ext cx="117899" cy="752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448"/>
              </a:lnTo>
              <a:lnTo>
                <a:pt x="117899" y="75244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DE6B1-2D19-44F8-AED2-BCF39CA4DF83}">
      <dsp:nvSpPr>
        <dsp:cNvPr id="0" name=""/>
        <dsp:cNvSpPr/>
      </dsp:nvSpPr>
      <dsp:spPr>
        <a:xfrm>
          <a:off x="1024777" y="2713540"/>
          <a:ext cx="117899" cy="286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6377"/>
              </a:lnTo>
              <a:lnTo>
                <a:pt x="117899" y="286377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3805C6-587C-4685-B610-2D87F732B0EF}">
      <dsp:nvSpPr>
        <dsp:cNvPr id="0" name=""/>
        <dsp:cNvSpPr/>
      </dsp:nvSpPr>
      <dsp:spPr>
        <a:xfrm>
          <a:off x="1339177" y="2182458"/>
          <a:ext cx="1528309" cy="232279"/>
        </a:xfrm>
        <a:custGeom>
          <a:avLst/>
          <a:gdLst/>
          <a:ahLst/>
          <a:cxnLst/>
          <a:rect l="0" t="0" r="0" b="0"/>
          <a:pathLst>
            <a:path>
              <a:moveTo>
                <a:pt x="1528309" y="0"/>
              </a:moveTo>
              <a:lnTo>
                <a:pt x="1528309" y="178937"/>
              </a:lnTo>
              <a:lnTo>
                <a:pt x="0" y="178937"/>
              </a:lnTo>
              <a:lnTo>
                <a:pt x="0" y="23227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A9E721-0356-41CF-8FC8-0746928816A7}">
      <dsp:nvSpPr>
        <dsp:cNvPr id="0" name=""/>
        <dsp:cNvSpPr/>
      </dsp:nvSpPr>
      <dsp:spPr>
        <a:xfrm>
          <a:off x="2867487" y="1576145"/>
          <a:ext cx="1996444" cy="242790"/>
        </a:xfrm>
        <a:custGeom>
          <a:avLst/>
          <a:gdLst/>
          <a:ahLst/>
          <a:cxnLst/>
          <a:rect l="0" t="0" r="0" b="0"/>
          <a:pathLst>
            <a:path>
              <a:moveTo>
                <a:pt x="1996444" y="0"/>
              </a:moveTo>
              <a:lnTo>
                <a:pt x="1996444" y="189448"/>
              </a:lnTo>
              <a:lnTo>
                <a:pt x="0" y="189448"/>
              </a:lnTo>
              <a:lnTo>
                <a:pt x="0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BDC72-F003-47AF-B6DE-0BC112317301}">
      <dsp:nvSpPr>
        <dsp:cNvPr id="0" name=""/>
        <dsp:cNvSpPr/>
      </dsp:nvSpPr>
      <dsp:spPr>
        <a:xfrm>
          <a:off x="78481" y="2182458"/>
          <a:ext cx="117522" cy="1792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563"/>
              </a:lnTo>
              <a:lnTo>
                <a:pt x="117522" y="179256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93D7A9-7CC7-4015-A4D2-1EA72D6ED382}">
      <dsp:nvSpPr>
        <dsp:cNvPr id="0" name=""/>
        <dsp:cNvSpPr/>
      </dsp:nvSpPr>
      <dsp:spPr>
        <a:xfrm>
          <a:off x="78481" y="2182458"/>
          <a:ext cx="117522" cy="1344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4115"/>
              </a:lnTo>
              <a:lnTo>
                <a:pt x="117522" y="134411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F5F210-09BC-4433-8C38-C25AFA2B63F1}">
      <dsp:nvSpPr>
        <dsp:cNvPr id="0" name=""/>
        <dsp:cNvSpPr/>
      </dsp:nvSpPr>
      <dsp:spPr>
        <a:xfrm>
          <a:off x="78481" y="2182458"/>
          <a:ext cx="117522" cy="8780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044"/>
              </a:lnTo>
              <a:lnTo>
                <a:pt x="117522" y="87804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CA10F-CE55-49CE-99C7-3CD356890713}">
      <dsp:nvSpPr>
        <dsp:cNvPr id="0" name=""/>
        <dsp:cNvSpPr/>
      </dsp:nvSpPr>
      <dsp:spPr>
        <a:xfrm>
          <a:off x="78481" y="2182458"/>
          <a:ext cx="117522" cy="4119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973"/>
              </a:lnTo>
              <a:lnTo>
                <a:pt x="117522" y="41197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19338-CEC1-4958-BB7E-A52C4E52A45A}">
      <dsp:nvSpPr>
        <dsp:cNvPr id="0" name=""/>
        <dsp:cNvSpPr/>
      </dsp:nvSpPr>
      <dsp:spPr>
        <a:xfrm>
          <a:off x="391873" y="1576145"/>
          <a:ext cx="4472058" cy="242790"/>
        </a:xfrm>
        <a:custGeom>
          <a:avLst/>
          <a:gdLst/>
          <a:ahLst/>
          <a:cxnLst/>
          <a:rect l="0" t="0" r="0" b="0"/>
          <a:pathLst>
            <a:path>
              <a:moveTo>
                <a:pt x="4472058" y="0"/>
              </a:moveTo>
              <a:lnTo>
                <a:pt x="4472058" y="189448"/>
              </a:lnTo>
              <a:lnTo>
                <a:pt x="0" y="189448"/>
              </a:lnTo>
              <a:lnTo>
                <a:pt x="0" y="2427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AAE46-BC96-4829-AF98-C032BD4D240C}">
      <dsp:nvSpPr>
        <dsp:cNvPr id="0" name=""/>
        <dsp:cNvSpPr/>
      </dsp:nvSpPr>
      <dsp:spPr>
        <a:xfrm>
          <a:off x="4863932" y="1017025"/>
          <a:ext cx="513484" cy="179222"/>
        </a:xfrm>
        <a:custGeom>
          <a:avLst/>
          <a:gdLst/>
          <a:ahLst/>
          <a:cxnLst/>
          <a:rect l="0" t="0" r="0" b="0"/>
          <a:pathLst>
            <a:path>
              <a:moveTo>
                <a:pt x="513484" y="0"/>
              </a:moveTo>
              <a:lnTo>
                <a:pt x="513484" y="125879"/>
              </a:lnTo>
              <a:lnTo>
                <a:pt x="0" y="125879"/>
              </a:lnTo>
              <a:lnTo>
                <a:pt x="0" y="179222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D5B9D-C3A9-4233-AA95-165922642D97}">
      <dsp:nvSpPr>
        <dsp:cNvPr id="0" name=""/>
        <dsp:cNvSpPr/>
      </dsp:nvSpPr>
      <dsp:spPr>
        <a:xfrm>
          <a:off x="4919573" y="599622"/>
          <a:ext cx="915687" cy="417402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200" b="0" kern="1200"/>
            <a:t>Que Golazo!</a:t>
          </a:r>
        </a:p>
      </dsp:txBody>
      <dsp:txXfrm>
        <a:off x="4919573" y="599622"/>
        <a:ext cx="915687" cy="417402"/>
      </dsp:txXfrm>
    </dsp:sp>
    <dsp:sp modelId="{06BE999B-8D76-45F7-9D14-D833239FF361}">
      <dsp:nvSpPr>
        <dsp:cNvPr id="0" name=""/>
        <dsp:cNvSpPr/>
      </dsp:nvSpPr>
      <dsp:spPr>
        <a:xfrm>
          <a:off x="4403789" y="1196247"/>
          <a:ext cx="920285" cy="379898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Gestion de Proyecto</a:t>
          </a:r>
        </a:p>
      </dsp:txBody>
      <dsp:txXfrm>
        <a:off x="4403789" y="1196247"/>
        <a:ext cx="920285" cy="379898"/>
      </dsp:txXfrm>
    </dsp:sp>
    <dsp:sp modelId="{30B28D4D-C92E-41E1-A0A2-1D514074DB5E}">
      <dsp:nvSpPr>
        <dsp:cNvPr id="0" name=""/>
        <dsp:cNvSpPr/>
      </dsp:nvSpPr>
      <dsp:spPr>
        <a:xfrm>
          <a:off x="133" y="1818936"/>
          <a:ext cx="783480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Propuesta Inicial</a:t>
          </a:r>
        </a:p>
      </dsp:txBody>
      <dsp:txXfrm>
        <a:off x="133" y="1818936"/>
        <a:ext cx="783480" cy="363522"/>
      </dsp:txXfrm>
    </dsp:sp>
    <dsp:sp modelId="{9D3E58C1-902C-43F9-98C9-1D84FD99B646}">
      <dsp:nvSpPr>
        <dsp:cNvPr id="0" name=""/>
        <dsp:cNvSpPr/>
      </dsp:nvSpPr>
      <dsp:spPr>
        <a:xfrm>
          <a:off x="196003" y="2414738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problematica y su contexto</a:t>
          </a:r>
        </a:p>
      </dsp:txBody>
      <dsp:txXfrm>
        <a:off x="196003" y="2414738"/>
        <a:ext cx="643489" cy="359386"/>
      </dsp:txXfrm>
    </dsp:sp>
    <dsp:sp modelId="{02FBC408-35D9-4A8D-BC0B-8598D2AF8F09}">
      <dsp:nvSpPr>
        <dsp:cNvPr id="0" name=""/>
        <dsp:cNvSpPr/>
      </dsp:nvSpPr>
      <dsp:spPr>
        <a:xfrm>
          <a:off x="196003" y="2880809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viabilidad del proyecto</a:t>
          </a:r>
        </a:p>
      </dsp:txBody>
      <dsp:txXfrm>
        <a:off x="196003" y="2880809"/>
        <a:ext cx="643489" cy="359386"/>
      </dsp:txXfrm>
    </dsp:sp>
    <dsp:sp modelId="{E8243DE3-72FB-4A7C-B23F-FE35600223A0}">
      <dsp:nvSpPr>
        <dsp:cNvPr id="0" name=""/>
        <dsp:cNvSpPr/>
      </dsp:nvSpPr>
      <dsp:spPr>
        <a:xfrm>
          <a:off x="196003" y="3346880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propuesta de solucion.</a:t>
          </a:r>
        </a:p>
      </dsp:txBody>
      <dsp:txXfrm>
        <a:off x="196003" y="3346880"/>
        <a:ext cx="643489" cy="359386"/>
      </dsp:txXfrm>
    </dsp:sp>
    <dsp:sp modelId="{A8F1857D-D75E-44A5-A916-699B3E2CC8A9}">
      <dsp:nvSpPr>
        <dsp:cNvPr id="0" name=""/>
        <dsp:cNvSpPr/>
      </dsp:nvSpPr>
      <dsp:spPr>
        <a:xfrm>
          <a:off x="196003" y="3812951"/>
          <a:ext cx="642235" cy="32414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Realiar Correcciones</a:t>
          </a:r>
        </a:p>
      </dsp:txBody>
      <dsp:txXfrm>
        <a:off x="196003" y="3812951"/>
        <a:ext cx="642235" cy="324140"/>
      </dsp:txXfrm>
    </dsp:sp>
    <dsp:sp modelId="{BB74B5D4-89E5-4F70-A864-1F992E06CE03}">
      <dsp:nvSpPr>
        <dsp:cNvPr id="0" name=""/>
        <dsp:cNvSpPr/>
      </dsp:nvSpPr>
      <dsp:spPr>
        <a:xfrm>
          <a:off x="2475747" y="1818936"/>
          <a:ext cx="783480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Planificacion</a:t>
          </a:r>
        </a:p>
      </dsp:txBody>
      <dsp:txXfrm>
        <a:off x="2475747" y="1818936"/>
        <a:ext cx="783480" cy="363522"/>
      </dsp:txXfrm>
    </dsp:sp>
    <dsp:sp modelId="{1F0845B9-C708-4267-A84F-55D9D0FC465C}">
      <dsp:nvSpPr>
        <dsp:cNvPr id="0" name=""/>
        <dsp:cNvSpPr/>
      </dsp:nvSpPr>
      <dsp:spPr>
        <a:xfrm>
          <a:off x="946177" y="2414738"/>
          <a:ext cx="785999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Calendarizacion</a:t>
          </a:r>
        </a:p>
      </dsp:txBody>
      <dsp:txXfrm>
        <a:off x="946177" y="2414738"/>
        <a:ext cx="785999" cy="298802"/>
      </dsp:txXfrm>
    </dsp:sp>
    <dsp:sp modelId="{3406A426-C39B-45CA-A1B2-1F8B9E72D9FB}">
      <dsp:nvSpPr>
        <dsp:cNvPr id="0" name=""/>
        <dsp:cNvSpPr/>
      </dsp:nvSpPr>
      <dsp:spPr>
        <a:xfrm>
          <a:off x="1142677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actividades</a:t>
          </a:r>
        </a:p>
      </dsp:txBody>
      <dsp:txXfrm>
        <a:off x="1142677" y="2820225"/>
        <a:ext cx="643489" cy="359386"/>
      </dsp:txXfrm>
    </dsp:sp>
    <dsp:sp modelId="{F31EFE11-D40B-4060-82FE-C9482B5D68A3}">
      <dsp:nvSpPr>
        <dsp:cNvPr id="0" name=""/>
        <dsp:cNvSpPr/>
      </dsp:nvSpPr>
      <dsp:spPr>
        <a:xfrm>
          <a:off x="1142677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Asignar recursos</a:t>
          </a:r>
        </a:p>
      </dsp:txBody>
      <dsp:txXfrm>
        <a:off x="1142677" y="3286296"/>
        <a:ext cx="643489" cy="359386"/>
      </dsp:txXfrm>
    </dsp:sp>
    <dsp:sp modelId="{6DCDD900-550C-49BF-B411-DCDEA8BB1AEA}">
      <dsp:nvSpPr>
        <dsp:cNvPr id="0" name=""/>
        <dsp:cNvSpPr/>
      </dsp:nvSpPr>
      <dsp:spPr>
        <a:xfrm>
          <a:off x="1142677" y="3752367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estimaciones</a:t>
          </a:r>
        </a:p>
      </dsp:txBody>
      <dsp:txXfrm>
        <a:off x="1142677" y="3752367"/>
        <a:ext cx="643489" cy="359386"/>
      </dsp:txXfrm>
    </dsp:sp>
    <dsp:sp modelId="{F2CA8951-7D9D-468E-8A2A-1F6A1E42C700}">
      <dsp:nvSpPr>
        <dsp:cNvPr id="0" name=""/>
        <dsp:cNvSpPr/>
      </dsp:nvSpPr>
      <dsp:spPr>
        <a:xfrm>
          <a:off x="1142677" y="4218438"/>
          <a:ext cx="648275" cy="34754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Reestimar activiadades</a:t>
          </a:r>
        </a:p>
      </dsp:txBody>
      <dsp:txXfrm>
        <a:off x="1142677" y="4218438"/>
        <a:ext cx="648275" cy="347542"/>
      </dsp:txXfrm>
    </dsp:sp>
    <dsp:sp modelId="{0B777F02-E870-4A13-B77D-3701325719BB}">
      <dsp:nvSpPr>
        <dsp:cNvPr id="0" name=""/>
        <dsp:cNvSpPr/>
      </dsp:nvSpPr>
      <dsp:spPr>
        <a:xfrm>
          <a:off x="1838861" y="2414738"/>
          <a:ext cx="713444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Configuracion</a:t>
          </a:r>
        </a:p>
      </dsp:txBody>
      <dsp:txXfrm>
        <a:off x="1838861" y="2414738"/>
        <a:ext cx="713444" cy="298802"/>
      </dsp:txXfrm>
    </dsp:sp>
    <dsp:sp modelId="{2335C7C6-43A2-4348-A91F-0E456B61402E}">
      <dsp:nvSpPr>
        <dsp:cNvPr id="0" name=""/>
        <dsp:cNvSpPr/>
      </dsp:nvSpPr>
      <dsp:spPr>
        <a:xfrm>
          <a:off x="2017222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items de configuracion</a:t>
          </a:r>
        </a:p>
      </dsp:txBody>
      <dsp:txXfrm>
        <a:off x="2017222" y="2820225"/>
        <a:ext cx="643489" cy="359386"/>
      </dsp:txXfrm>
    </dsp:sp>
    <dsp:sp modelId="{69FF7A11-83F6-4720-8FD3-541B999486FF}">
      <dsp:nvSpPr>
        <dsp:cNvPr id="0" name=""/>
        <dsp:cNvSpPr/>
      </dsp:nvSpPr>
      <dsp:spPr>
        <a:xfrm>
          <a:off x="2017222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Gestionar cambios</a:t>
          </a:r>
        </a:p>
      </dsp:txBody>
      <dsp:txXfrm>
        <a:off x="2017222" y="3286296"/>
        <a:ext cx="643489" cy="359386"/>
      </dsp:txXfrm>
    </dsp:sp>
    <dsp:sp modelId="{C4444C09-00A8-48D8-8880-5BB3989B7B06}">
      <dsp:nvSpPr>
        <dsp:cNvPr id="0" name=""/>
        <dsp:cNvSpPr/>
      </dsp:nvSpPr>
      <dsp:spPr>
        <a:xfrm>
          <a:off x="2658990" y="2414738"/>
          <a:ext cx="629458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riesgos</a:t>
          </a:r>
        </a:p>
      </dsp:txBody>
      <dsp:txXfrm>
        <a:off x="2658990" y="2414738"/>
        <a:ext cx="629458" cy="298802"/>
      </dsp:txXfrm>
    </dsp:sp>
    <dsp:sp modelId="{84DC72FC-D1AB-4959-8F74-A7198B0FC73C}">
      <dsp:nvSpPr>
        <dsp:cNvPr id="0" name=""/>
        <dsp:cNvSpPr/>
      </dsp:nvSpPr>
      <dsp:spPr>
        <a:xfrm>
          <a:off x="2816355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riesgos</a:t>
          </a:r>
        </a:p>
      </dsp:txBody>
      <dsp:txXfrm>
        <a:off x="2816355" y="2820225"/>
        <a:ext cx="643489" cy="359386"/>
      </dsp:txXfrm>
    </dsp:sp>
    <dsp:sp modelId="{A1E1BBF7-ECC4-4F46-B7AE-CE10B779868D}">
      <dsp:nvSpPr>
        <dsp:cNvPr id="0" name=""/>
        <dsp:cNvSpPr/>
      </dsp:nvSpPr>
      <dsp:spPr>
        <a:xfrm>
          <a:off x="2816355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Clasificar y priorizar riesgos.</a:t>
          </a:r>
        </a:p>
      </dsp:txBody>
      <dsp:txXfrm>
        <a:off x="2816355" y="3286296"/>
        <a:ext cx="643489" cy="359386"/>
      </dsp:txXfrm>
    </dsp:sp>
    <dsp:sp modelId="{90FCA2F8-EF6F-43D1-BDF8-7EDDABF7DAB9}">
      <dsp:nvSpPr>
        <dsp:cNvPr id="0" name=""/>
        <dsp:cNvSpPr/>
      </dsp:nvSpPr>
      <dsp:spPr>
        <a:xfrm>
          <a:off x="2816355" y="3752367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plan de accion</a:t>
          </a:r>
        </a:p>
      </dsp:txBody>
      <dsp:txXfrm>
        <a:off x="2816355" y="3752367"/>
        <a:ext cx="643489" cy="359386"/>
      </dsp:txXfrm>
    </dsp:sp>
    <dsp:sp modelId="{F9FFE1DD-178F-49E0-9CF1-2CC10C798450}">
      <dsp:nvSpPr>
        <dsp:cNvPr id="0" name=""/>
        <dsp:cNvSpPr/>
      </dsp:nvSpPr>
      <dsp:spPr>
        <a:xfrm>
          <a:off x="3409164" y="2414738"/>
          <a:ext cx="629458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Métricas</a:t>
          </a:r>
        </a:p>
      </dsp:txBody>
      <dsp:txXfrm>
        <a:off x="3409164" y="2414738"/>
        <a:ext cx="629458" cy="298802"/>
      </dsp:txXfrm>
    </dsp:sp>
    <dsp:sp modelId="{BDC14345-4C6E-48D2-9E82-06720C63BF0C}">
      <dsp:nvSpPr>
        <dsp:cNvPr id="0" name=""/>
        <dsp:cNvSpPr/>
      </dsp:nvSpPr>
      <dsp:spPr>
        <a:xfrm>
          <a:off x="3566529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metricas</a:t>
          </a:r>
        </a:p>
      </dsp:txBody>
      <dsp:txXfrm>
        <a:off x="3566529" y="2820225"/>
        <a:ext cx="643489" cy="359386"/>
      </dsp:txXfrm>
    </dsp:sp>
    <dsp:sp modelId="{E94656FB-EBAD-4C30-9170-339B84DECB06}">
      <dsp:nvSpPr>
        <dsp:cNvPr id="0" name=""/>
        <dsp:cNvSpPr/>
      </dsp:nvSpPr>
      <dsp:spPr>
        <a:xfrm>
          <a:off x="3566529" y="3286296"/>
          <a:ext cx="643489" cy="47602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responsables y método de medicion</a:t>
          </a:r>
        </a:p>
      </dsp:txBody>
      <dsp:txXfrm>
        <a:off x="3566529" y="3286296"/>
        <a:ext cx="643489" cy="476023"/>
      </dsp:txXfrm>
    </dsp:sp>
    <dsp:sp modelId="{3E8FD7F1-60BA-4267-B572-D01CF9928893}">
      <dsp:nvSpPr>
        <dsp:cNvPr id="0" name=""/>
        <dsp:cNvSpPr/>
      </dsp:nvSpPr>
      <dsp:spPr>
        <a:xfrm>
          <a:off x="4159338" y="2414738"/>
          <a:ext cx="629458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Plan de Testing</a:t>
          </a:r>
        </a:p>
      </dsp:txBody>
      <dsp:txXfrm>
        <a:off x="4159338" y="2414738"/>
        <a:ext cx="629458" cy="298802"/>
      </dsp:txXfrm>
    </dsp:sp>
    <dsp:sp modelId="{BA467F9E-D9D9-44D9-A459-F5E7F1A04702}">
      <dsp:nvSpPr>
        <dsp:cNvPr id="0" name=""/>
        <dsp:cNvSpPr/>
      </dsp:nvSpPr>
      <dsp:spPr>
        <a:xfrm>
          <a:off x="4316703" y="2820225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tipos de pruebas</a:t>
          </a:r>
        </a:p>
      </dsp:txBody>
      <dsp:txXfrm>
        <a:off x="4316703" y="2820225"/>
        <a:ext cx="643489" cy="359386"/>
      </dsp:txXfrm>
    </dsp:sp>
    <dsp:sp modelId="{E5B8EE4B-A72F-4FFC-B5BE-9210225E53EF}">
      <dsp:nvSpPr>
        <dsp:cNvPr id="0" name=""/>
        <dsp:cNvSpPr/>
      </dsp:nvSpPr>
      <dsp:spPr>
        <a:xfrm>
          <a:off x="4316703" y="3286296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estraegia de prueba</a:t>
          </a:r>
        </a:p>
      </dsp:txBody>
      <dsp:txXfrm>
        <a:off x="4316703" y="3286296"/>
        <a:ext cx="643489" cy="359386"/>
      </dsp:txXfrm>
    </dsp:sp>
    <dsp:sp modelId="{806AE270-9C95-43B8-AA78-8AB0F817AA29}">
      <dsp:nvSpPr>
        <dsp:cNvPr id="0" name=""/>
        <dsp:cNvSpPr/>
      </dsp:nvSpPr>
      <dsp:spPr>
        <a:xfrm>
          <a:off x="4316703" y="3752367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nivel de coberturazx</a:t>
          </a:r>
        </a:p>
      </dsp:txBody>
      <dsp:txXfrm>
        <a:off x="4316703" y="3752367"/>
        <a:ext cx="643489" cy="359386"/>
      </dsp:txXfrm>
    </dsp:sp>
    <dsp:sp modelId="{A2FB718D-B013-4227-9436-0AC069CD5114}">
      <dsp:nvSpPr>
        <dsp:cNvPr id="0" name=""/>
        <dsp:cNvSpPr/>
      </dsp:nvSpPr>
      <dsp:spPr>
        <a:xfrm>
          <a:off x="4871007" y="1818936"/>
          <a:ext cx="783480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Impacto Ambiental</a:t>
          </a:r>
        </a:p>
      </dsp:txBody>
      <dsp:txXfrm>
        <a:off x="4871007" y="1818936"/>
        <a:ext cx="783480" cy="363522"/>
      </dsp:txXfrm>
    </dsp:sp>
    <dsp:sp modelId="{BD6B8537-9979-4070-860F-C46B532C43CA}">
      <dsp:nvSpPr>
        <dsp:cNvPr id="0" name=""/>
        <dsp:cNvSpPr/>
      </dsp:nvSpPr>
      <dsp:spPr>
        <a:xfrm>
          <a:off x="5066877" y="2414738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impacto ambiental</a:t>
          </a:r>
        </a:p>
      </dsp:txBody>
      <dsp:txXfrm>
        <a:off x="5066877" y="2414738"/>
        <a:ext cx="643489" cy="359386"/>
      </dsp:txXfrm>
    </dsp:sp>
    <dsp:sp modelId="{8F0E6847-2DD4-4172-8A4F-FA17DE87FF3D}">
      <dsp:nvSpPr>
        <dsp:cNvPr id="0" name=""/>
        <dsp:cNvSpPr/>
      </dsp:nvSpPr>
      <dsp:spPr>
        <a:xfrm>
          <a:off x="5066877" y="2880809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Interpretar impacto ambiental</a:t>
          </a:r>
        </a:p>
      </dsp:txBody>
      <dsp:txXfrm>
        <a:off x="5066877" y="2880809"/>
        <a:ext cx="643489" cy="359386"/>
      </dsp:txXfrm>
    </dsp:sp>
    <dsp:sp modelId="{02E1517D-51F0-4D36-8ECA-6D2AE7B021DE}">
      <dsp:nvSpPr>
        <dsp:cNvPr id="0" name=""/>
        <dsp:cNvSpPr/>
      </dsp:nvSpPr>
      <dsp:spPr>
        <a:xfrm>
          <a:off x="5761172" y="1818936"/>
          <a:ext cx="919883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Documento de Investigacion</a:t>
          </a:r>
        </a:p>
      </dsp:txBody>
      <dsp:txXfrm>
        <a:off x="5761172" y="1818936"/>
        <a:ext cx="919883" cy="363522"/>
      </dsp:txXfrm>
    </dsp:sp>
    <dsp:sp modelId="{194A0303-3A2C-46E4-836D-A8F2D76810FB}">
      <dsp:nvSpPr>
        <dsp:cNvPr id="0" name=""/>
        <dsp:cNvSpPr/>
      </dsp:nvSpPr>
      <dsp:spPr>
        <a:xfrm>
          <a:off x="5991143" y="2414738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algoritmos de diagramación.</a:t>
          </a:r>
        </a:p>
      </dsp:txBody>
      <dsp:txXfrm>
        <a:off x="5991143" y="2414738"/>
        <a:ext cx="643489" cy="359386"/>
      </dsp:txXfrm>
    </dsp:sp>
    <dsp:sp modelId="{626AD3B0-6EDD-4C67-9A43-254967D1D0FF}">
      <dsp:nvSpPr>
        <dsp:cNvPr id="0" name=""/>
        <dsp:cNvSpPr/>
      </dsp:nvSpPr>
      <dsp:spPr>
        <a:xfrm>
          <a:off x="5991143" y="2880809"/>
          <a:ext cx="643489" cy="359386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Investigar tecnologías de desarrollo</a:t>
          </a:r>
        </a:p>
      </dsp:txBody>
      <dsp:txXfrm>
        <a:off x="5991143" y="2880809"/>
        <a:ext cx="643489" cy="359386"/>
      </dsp:txXfrm>
    </dsp:sp>
    <dsp:sp modelId="{E22F8667-4A8E-4F3F-8DD4-1705B25EABC3}">
      <dsp:nvSpPr>
        <dsp:cNvPr id="0" name=""/>
        <dsp:cNvSpPr/>
      </dsp:nvSpPr>
      <dsp:spPr>
        <a:xfrm>
          <a:off x="7358453" y="1818936"/>
          <a:ext cx="934392" cy="36352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Presentaciones</a:t>
          </a:r>
        </a:p>
      </dsp:txBody>
      <dsp:txXfrm>
        <a:off x="7358453" y="1818936"/>
        <a:ext cx="934392" cy="363522"/>
      </dsp:txXfrm>
    </dsp:sp>
    <dsp:sp modelId="{6462F240-34AC-416D-A135-736E62DB3603}">
      <dsp:nvSpPr>
        <dsp:cNvPr id="0" name=""/>
        <dsp:cNvSpPr/>
      </dsp:nvSpPr>
      <dsp:spPr>
        <a:xfrm>
          <a:off x="6741317" y="2414738"/>
          <a:ext cx="460922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Estudio Inicial</a:t>
          </a:r>
        </a:p>
      </dsp:txBody>
      <dsp:txXfrm>
        <a:off x="6741317" y="2414738"/>
        <a:ext cx="460922" cy="298802"/>
      </dsp:txXfrm>
    </dsp:sp>
    <dsp:sp modelId="{5C16FCF5-6496-4EB1-9A10-9E7D48403738}">
      <dsp:nvSpPr>
        <dsp:cNvPr id="0" name=""/>
        <dsp:cNvSpPr/>
      </dsp:nvSpPr>
      <dsp:spPr>
        <a:xfrm>
          <a:off x="6856547" y="2820225"/>
          <a:ext cx="438320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6856547" y="2820225"/>
        <a:ext cx="438320" cy="233212"/>
      </dsp:txXfrm>
    </dsp:sp>
    <dsp:sp modelId="{F4D82B48-D72B-4A69-B9BF-4381AB706DDC}">
      <dsp:nvSpPr>
        <dsp:cNvPr id="0" name=""/>
        <dsp:cNvSpPr/>
      </dsp:nvSpPr>
      <dsp:spPr>
        <a:xfrm>
          <a:off x="6856547" y="3160121"/>
          <a:ext cx="438320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6856547" y="3160121"/>
        <a:ext cx="438320" cy="233212"/>
      </dsp:txXfrm>
    </dsp:sp>
    <dsp:sp modelId="{99FD7BA6-DB90-4818-9B01-71066421ED80}">
      <dsp:nvSpPr>
        <dsp:cNvPr id="0" name=""/>
        <dsp:cNvSpPr/>
      </dsp:nvSpPr>
      <dsp:spPr>
        <a:xfrm>
          <a:off x="6856547" y="3500018"/>
          <a:ext cx="438320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6856547" y="3500018"/>
        <a:ext cx="438320" cy="233212"/>
      </dsp:txXfrm>
    </dsp:sp>
    <dsp:sp modelId="{6384FE30-2FDB-4868-B629-6EF70C47A624}">
      <dsp:nvSpPr>
        <dsp:cNvPr id="0" name=""/>
        <dsp:cNvSpPr/>
      </dsp:nvSpPr>
      <dsp:spPr>
        <a:xfrm>
          <a:off x="7277721" y="2414738"/>
          <a:ext cx="460922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Grado de avance</a:t>
          </a:r>
        </a:p>
      </dsp:txBody>
      <dsp:txXfrm>
        <a:off x="7277721" y="2414738"/>
        <a:ext cx="460922" cy="298802"/>
      </dsp:txXfrm>
    </dsp:sp>
    <dsp:sp modelId="{B3940B87-4DBE-412C-89A0-5619DACAF1CD}">
      <dsp:nvSpPr>
        <dsp:cNvPr id="0" name=""/>
        <dsp:cNvSpPr/>
      </dsp:nvSpPr>
      <dsp:spPr>
        <a:xfrm>
          <a:off x="7392951" y="2820225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392951" y="2820225"/>
        <a:ext cx="370565" cy="233212"/>
      </dsp:txXfrm>
    </dsp:sp>
    <dsp:sp modelId="{EC42F912-FDD2-48DE-86BD-9B3A86E74D75}">
      <dsp:nvSpPr>
        <dsp:cNvPr id="0" name=""/>
        <dsp:cNvSpPr/>
      </dsp:nvSpPr>
      <dsp:spPr>
        <a:xfrm>
          <a:off x="7392951" y="3160121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392951" y="3160121"/>
        <a:ext cx="370565" cy="233212"/>
      </dsp:txXfrm>
    </dsp:sp>
    <dsp:sp modelId="{4B29BE31-46A4-4A6E-9FDE-000B28B7E112}">
      <dsp:nvSpPr>
        <dsp:cNvPr id="0" name=""/>
        <dsp:cNvSpPr/>
      </dsp:nvSpPr>
      <dsp:spPr>
        <a:xfrm>
          <a:off x="7392951" y="3500018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392951" y="3500018"/>
        <a:ext cx="370565" cy="233212"/>
      </dsp:txXfrm>
    </dsp:sp>
    <dsp:sp modelId="{07E55EA1-B1A5-4F81-AF1E-529B75C1BD14}">
      <dsp:nvSpPr>
        <dsp:cNvPr id="0" name=""/>
        <dsp:cNvSpPr/>
      </dsp:nvSpPr>
      <dsp:spPr>
        <a:xfrm>
          <a:off x="7764207" y="2414738"/>
          <a:ext cx="563786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Regularidad</a:t>
          </a:r>
        </a:p>
      </dsp:txBody>
      <dsp:txXfrm>
        <a:off x="7764207" y="2414738"/>
        <a:ext cx="563786" cy="298802"/>
      </dsp:txXfrm>
    </dsp:sp>
    <dsp:sp modelId="{2460C6F0-DD4B-4A98-9A04-B204E0B796AB}">
      <dsp:nvSpPr>
        <dsp:cNvPr id="0" name=""/>
        <dsp:cNvSpPr/>
      </dsp:nvSpPr>
      <dsp:spPr>
        <a:xfrm>
          <a:off x="7905153" y="2820225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7905153" y="2820225"/>
        <a:ext cx="370565" cy="233212"/>
      </dsp:txXfrm>
    </dsp:sp>
    <dsp:sp modelId="{F1C1C837-9EDA-4846-BCAF-DC63C70B60E7}">
      <dsp:nvSpPr>
        <dsp:cNvPr id="0" name=""/>
        <dsp:cNvSpPr/>
      </dsp:nvSpPr>
      <dsp:spPr>
        <a:xfrm>
          <a:off x="7905153" y="3160121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7905153" y="3160121"/>
        <a:ext cx="370565" cy="233212"/>
      </dsp:txXfrm>
    </dsp:sp>
    <dsp:sp modelId="{BF35E30C-21E4-4041-AA4B-43547D576F23}">
      <dsp:nvSpPr>
        <dsp:cNvPr id="0" name=""/>
        <dsp:cNvSpPr/>
      </dsp:nvSpPr>
      <dsp:spPr>
        <a:xfrm>
          <a:off x="7905153" y="3500018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7905153" y="3500018"/>
        <a:ext cx="370565" cy="233212"/>
      </dsp:txXfrm>
    </dsp:sp>
    <dsp:sp modelId="{A8BAB4E4-54DE-4E3E-AE92-40A797038E6A}">
      <dsp:nvSpPr>
        <dsp:cNvPr id="0" name=""/>
        <dsp:cNvSpPr/>
      </dsp:nvSpPr>
      <dsp:spPr>
        <a:xfrm>
          <a:off x="8350707" y="2414738"/>
          <a:ext cx="362980" cy="29880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Final</a:t>
          </a:r>
        </a:p>
      </dsp:txBody>
      <dsp:txXfrm>
        <a:off x="8350707" y="2414738"/>
        <a:ext cx="362980" cy="298802"/>
      </dsp:txXfrm>
    </dsp:sp>
    <dsp:sp modelId="{033EE4A7-1071-421A-91D4-99BBD1DCAC5F}">
      <dsp:nvSpPr>
        <dsp:cNvPr id="0" name=""/>
        <dsp:cNvSpPr/>
      </dsp:nvSpPr>
      <dsp:spPr>
        <a:xfrm>
          <a:off x="8441584" y="2810946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Preparar</a:t>
          </a:r>
        </a:p>
      </dsp:txBody>
      <dsp:txXfrm>
        <a:off x="8441584" y="2810946"/>
        <a:ext cx="370565" cy="233212"/>
      </dsp:txXfrm>
    </dsp:sp>
    <dsp:sp modelId="{BD1E2DB6-B192-47BE-9571-C3B044C5FABE}">
      <dsp:nvSpPr>
        <dsp:cNvPr id="0" name=""/>
        <dsp:cNvSpPr/>
      </dsp:nvSpPr>
      <dsp:spPr>
        <a:xfrm>
          <a:off x="8441584" y="3150842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Elaborar</a:t>
          </a:r>
        </a:p>
      </dsp:txBody>
      <dsp:txXfrm>
        <a:off x="8441584" y="3150842"/>
        <a:ext cx="370565" cy="233212"/>
      </dsp:txXfrm>
    </dsp:sp>
    <dsp:sp modelId="{5DDBB153-94A7-4959-8017-C534CF47646A}">
      <dsp:nvSpPr>
        <dsp:cNvPr id="0" name=""/>
        <dsp:cNvSpPr/>
      </dsp:nvSpPr>
      <dsp:spPr>
        <a:xfrm>
          <a:off x="8441584" y="3490739"/>
          <a:ext cx="370565" cy="233212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Exponer</a:t>
          </a:r>
        </a:p>
      </dsp:txBody>
      <dsp:txXfrm>
        <a:off x="8441584" y="3490739"/>
        <a:ext cx="370565" cy="233212"/>
      </dsp:txXfrm>
    </dsp:sp>
    <dsp:sp modelId="{DB511D56-F9DB-4156-B40F-CB770EE8B9B6}">
      <dsp:nvSpPr>
        <dsp:cNvPr id="0" name=""/>
        <dsp:cNvSpPr/>
      </dsp:nvSpPr>
      <dsp:spPr>
        <a:xfrm>
          <a:off x="8857059" y="1818862"/>
          <a:ext cx="816978" cy="389715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Seguimiento y Control</a:t>
          </a:r>
        </a:p>
      </dsp:txBody>
      <dsp:txXfrm>
        <a:off x="8857059" y="1818862"/>
        <a:ext cx="816978" cy="389715"/>
      </dsp:txXfrm>
    </dsp:sp>
    <dsp:sp modelId="{3563CDFA-E6BB-49D2-ACED-8E0561F1E75B}">
      <dsp:nvSpPr>
        <dsp:cNvPr id="0" name=""/>
        <dsp:cNvSpPr/>
      </dsp:nvSpPr>
      <dsp:spPr>
        <a:xfrm>
          <a:off x="9052596" y="2428449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Retrospectivas</a:t>
          </a:r>
        </a:p>
      </dsp:txBody>
      <dsp:txXfrm>
        <a:off x="9052596" y="2428449"/>
        <a:ext cx="662743" cy="380774"/>
      </dsp:txXfrm>
    </dsp:sp>
    <dsp:sp modelId="{06193FAD-B84E-4952-9C6D-7EB711FEEF43}">
      <dsp:nvSpPr>
        <dsp:cNvPr id="0" name=""/>
        <dsp:cNvSpPr/>
      </dsp:nvSpPr>
      <dsp:spPr>
        <a:xfrm>
          <a:off x="9052596" y="2915908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Riesgos</a:t>
          </a:r>
        </a:p>
      </dsp:txBody>
      <dsp:txXfrm>
        <a:off x="9052596" y="2915908"/>
        <a:ext cx="662743" cy="380774"/>
      </dsp:txXfrm>
    </dsp:sp>
    <dsp:sp modelId="{F1034218-620A-4E44-95B8-1F3E1271C28C}">
      <dsp:nvSpPr>
        <dsp:cNvPr id="0" name=""/>
        <dsp:cNvSpPr/>
      </dsp:nvSpPr>
      <dsp:spPr>
        <a:xfrm>
          <a:off x="9052596" y="3403367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seguimiento de Métricas</a:t>
          </a:r>
        </a:p>
      </dsp:txBody>
      <dsp:txXfrm>
        <a:off x="9052596" y="3403367"/>
        <a:ext cx="662743" cy="380774"/>
      </dsp:txXfrm>
    </dsp:sp>
    <dsp:sp modelId="{0A8975D8-613B-4AE1-96EA-0DD7D2162CE2}">
      <dsp:nvSpPr>
        <dsp:cNvPr id="0" name=""/>
        <dsp:cNvSpPr/>
      </dsp:nvSpPr>
      <dsp:spPr>
        <a:xfrm>
          <a:off x="9052596" y="3890826"/>
          <a:ext cx="662743" cy="38077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informes semanales</a:t>
          </a:r>
        </a:p>
      </dsp:txBody>
      <dsp:txXfrm>
        <a:off x="9052596" y="3890826"/>
        <a:ext cx="662743" cy="380774"/>
      </dsp:txXfrm>
    </dsp:sp>
    <dsp:sp modelId="{20C78FD2-6C04-4687-AC62-5D57C4ADD636}">
      <dsp:nvSpPr>
        <dsp:cNvPr id="0" name=""/>
        <dsp:cNvSpPr/>
      </dsp:nvSpPr>
      <dsp:spPr>
        <a:xfrm>
          <a:off x="5430759" y="1196247"/>
          <a:ext cx="920285" cy="379898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</a:p>
      </dsp:txBody>
      <dsp:txXfrm>
        <a:off x="5430759" y="1196247"/>
        <a:ext cx="920285" cy="3798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8EDDD1-8F21-4899-8812-71E6DFEBBA4A}">
      <dsp:nvSpPr>
        <dsp:cNvPr id="0" name=""/>
        <dsp:cNvSpPr/>
      </dsp:nvSpPr>
      <dsp:spPr>
        <a:xfrm>
          <a:off x="8938732" y="1970390"/>
          <a:ext cx="91440" cy="1136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6610"/>
              </a:lnTo>
              <a:lnTo>
                <a:pt x="51120" y="113661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99B335-DA06-4CDB-8AA1-1A1D5EEE9E7E}">
      <dsp:nvSpPr>
        <dsp:cNvPr id="0" name=""/>
        <dsp:cNvSpPr/>
      </dsp:nvSpPr>
      <dsp:spPr>
        <a:xfrm>
          <a:off x="8938732" y="1970390"/>
          <a:ext cx="91440" cy="704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04969"/>
              </a:lnTo>
              <a:lnTo>
                <a:pt x="51120" y="70496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A468B8-D06C-40A3-9178-74C75911DB3F}">
      <dsp:nvSpPr>
        <dsp:cNvPr id="0" name=""/>
        <dsp:cNvSpPr/>
      </dsp:nvSpPr>
      <dsp:spPr>
        <a:xfrm>
          <a:off x="8938732" y="1970390"/>
          <a:ext cx="91440" cy="273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3329"/>
              </a:lnTo>
              <a:lnTo>
                <a:pt x="51120" y="273329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E9DEC-BF5C-4BEF-AD66-E4277B14D9E6}">
      <dsp:nvSpPr>
        <dsp:cNvPr id="0" name=""/>
        <dsp:cNvSpPr/>
      </dsp:nvSpPr>
      <dsp:spPr>
        <a:xfrm>
          <a:off x="7191107" y="1694773"/>
          <a:ext cx="1807745" cy="239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07"/>
              </a:lnTo>
              <a:lnTo>
                <a:pt x="1807745" y="182107"/>
              </a:lnTo>
              <a:lnTo>
                <a:pt x="1807745" y="2396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3C52B-330A-4E9D-A130-3757442CF8D3}">
      <dsp:nvSpPr>
        <dsp:cNvPr id="0" name=""/>
        <dsp:cNvSpPr/>
      </dsp:nvSpPr>
      <dsp:spPr>
        <a:xfrm>
          <a:off x="8041965" y="2375952"/>
          <a:ext cx="109690" cy="872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2454"/>
              </a:lnTo>
              <a:lnTo>
                <a:pt x="109690" y="87245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19990-D23C-47BE-A06E-321F9C3C7527}">
      <dsp:nvSpPr>
        <dsp:cNvPr id="0" name=""/>
        <dsp:cNvSpPr/>
      </dsp:nvSpPr>
      <dsp:spPr>
        <a:xfrm>
          <a:off x="8041965" y="2375952"/>
          <a:ext cx="109690" cy="31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460"/>
              </a:lnTo>
              <a:lnTo>
                <a:pt x="109690" y="318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841B9-2E04-4B32-B886-D7163B1AFBD4}">
      <dsp:nvSpPr>
        <dsp:cNvPr id="0" name=""/>
        <dsp:cNvSpPr/>
      </dsp:nvSpPr>
      <dsp:spPr>
        <a:xfrm>
          <a:off x="7191107" y="1694773"/>
          <a:ext cx="1143365" cy="239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07"/>
              </a:lnTo>
              <a:lnTo>
                <a:pt x="1143365" y="182107"/>
              </a:lnTo>
              <a:lnTo>
                <a:pt x="1143365" y="2396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0490B9-23ED-4D22-B8B4-C533BCEC2C91}">
      <dsp:nvSpPr>
        <dsp:cNvPr id="0" name=""/>
        <dsp:cNvSpPr/>
      </dsp:nvSpPr>
      <dsp:spPr>
        <a:xfrm>
          <a:off x="7195679" y="2375952"/>
          <a:ext cx="109690" cy="31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460"/>
              </a:lnTo>
              <a:lnTo>
                <a:pt x="109690" y="318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1425DD-BCCA-4436-B0FF-50788EBA376C}">
      <dsp:nvSpPr>
        <dsp:cNvPr id="0" name=""/>
        <dsp:cNvSpPr/>
      </dsp:nvSpPr>
      <dsp:spPr>
        <a:xfrm>
          <a:off x="7191107" y="1694773"/>
          <a:ext cx="297079" cy="239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07"/>
              </a:lnTo>
              <a:lnTo>
                <a:pt x="297079" y="182107"/>
              </a:lnTo>
              <a:lnTo>
                <a:pt x="297079" y="2396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D03E14-1905-45EA-A2B1-28E6A0FF3FF1}">
      <dsp:nvSpPr>
        <dsp:cNvPr id="0" name=""/>
        <dsp:cNvSpPr/>
      </dsp:nvSpPr>
      <dsp:spPr>
        <a:xfrm>
          <a:off x="6321039" y="2375952"/>
          <a:ext cx="114415" cy="31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460"/>
              </a:lnTo>
              <a:lnTo>
                <a:pt x="114415" y="318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9BB7D-34B3-4BC5-9E53-E9DF5C1EB348}">
      <dsp:nvSpPr>
        <dsp:cNvPr id="0" name=""/>
        <dsp:cNvSpPr/>
      </dsp:nvSpPr>
      <dsp:spPr>
        <a:xfrm>
          <a:off x="6626148" y="1694773"/>
          <a:ext cx="564958" cy="239616"/>
        </a:xfrm>
        <a:custGeom>
          <a:avLst/>
          <a:gdLst/>
          <a:ahLst/>
          <a:cxnLst/>
          <a:rect l="0" t="0" r="0" b="0"/>
          <a:pathLst>
            <a:path>
              <a:moveTo>
                <a:pt x="564958" y="0"/>
              </a:moveTo>
              <a:lnTo>
                <a:pt x="564958" y="182107"/>
              </a:lnTo>
              <a:lnTo>
                <a:pt x="0" y="182107"/>
              </a:lnTo>
              <a:lnTo>
                <a:pt x="0" y="2396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292992-8B94-456D-B08F-8DD13DC3F4E6}">
      <dsp:nvSpPr>
        <dsp:cNvPr id="0" name=""/>
        <dsp:cNvSpPr/>
      </dsp:nvSpPr>
      <dsp:spPr>
        <a:xfrm>
          <a:off x="5443249" y="2375952"/>
          <a:ext cx="114415" cy="31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460"/>
              </a:lnTo>
              <a:lnTo>
                <a:pt x="114415" y="318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93C988-205B-4B88-9F7D-34028441D8DD}">
      <dsp:nvSpPr>
        <dsp:cNvPr id="0" name=""/>
        <dsp:cNvSpPr/>
      </dsp:nvSpPr>
      <dsp:spPr>
        <a:xfrm>
          <a:off x="5748358" y="1694773"/>
          <a:ext cx="1442748" cy="239616"/>
        </a:xfrm>
        <a:custGeom>
          <a:avLst/>
          <a:gdLst/>
          <a:ahLst/>
          <a:cxnLst/>
          <a:rect l="0" t="0" r="0" b="0"/>
          <a:pathLst>
            <a:path>
              <a:moveTo>
                <a:pt x="1442748" y="0"/>
              </a:moveTo>
              <a:lnTo>
                <a:pt x="1442748" y="182107"/>
              </a:lnTo>
              <a:lnTo>
                <a:pt x="0" y="182107"/>
              </a:lnTo>
              <a:lnTo>
                <a:pt x="0" y="2396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5BB4-8B78-469C-B36A-C442566C2C43}">
      <dsp:nvSpPr>
        <dsp:cNvPr id="0" name=""/>
        <dsp:cNvSpPr/>
      </dsp:nvSpPr>
      <dsp:spPr>
        <a:xfrm>
          <a:off x="4570942" y="850092"/>
          <a:ext cx="2620164" cy="411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455"/>
              </a:lnTo>
              <a:lnTo>
                <a:pt x="2620164" y="354455"/>
              </a:lnTo>
              <a:lnTo>
                <a:pt x="2620164" y="41196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3B1A8A-06F6-4446-899E-510FDB1EBD66}">
      <dsp:nvSpPr>
        <dsp:cNvPr id="0" name=""/>
        <dsp:cNvSpPr/>
      </dsp:nvSpPr>
      <dsp:spPr>
        <a:xfrm>
          <a:off x="4542986" y="2364867"/>
          <a:ext cx="133825" cy="14092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9263"/>
              </a:lnTo>
              <a:lnTo>
                <a:pt x="133825" y="1409263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C63E5-DCFA-4EB9-910E-AD94311C5E16}">
      <dsp:nvSpPr>
        <dsp:cNvPr id="0" name=""/>
        <dsp:cNvSpPr/>
      </dsp:nvSpPr>
      <dsp:spPr>
        <a:xfrm>
          <a:off x="4542986" y="2364867"/>
          <a:ext cx="118161" cy="840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65"/>
              </a:lnTo>
              <a:lnTo>
                <a:pt x="118161" y="84036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DA4CB-4931-4CD2-A1CE-C078D158BEB9}">
      <dsp:nvSpPr>
        <dsp:cNvPr id="0" name=""/>
        <dsp:cNvSpPr/>
      </dsp:nvSpPr>
      <dsp:spPr>
        <a:xfrm>
          <a:off x="4542986" y="2364867"/>
          <a:ext cx="118161" cy="31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460"/>
              </a:lnTo>
              <a:lnTo>
                <a:pt x="118161" y="318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E082C-0C5F-438E-8DFD-A9EB7303D0D6}">
      <dsp:nvSpPr>
        <dsp:cNvPr id="0" name=""/>
        <dsp:cNvSpPr/>
      </dsp:nvSpPr>
      <dsp:spPr>
        <a:xfrm>
          <a:off x="4445747" y="1694773"/>
          <a:ext cx="412336" cy="2396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07"/>
              </a:lnTo>
              <a:lnTo>
                <a:pt x="412336" y="182107"/>
              </a:lnTo>
              <a:lnTo>
                <a:pt x="412336" y="2396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7BDB9-C5F9-4815-B6A4-ED4A71D4FFBA}">
      <dsp:nvSpPr>
        <dsp:cNvPr id="0" name=""/>
        <dsp:cNvSpPr/>
      </dsp:nvSpPr>
      <dsp:spPr>
        <a:xfrm>
          <a:off x="3708917" y="2269939"/>
          <a:ext cx="101650" cy="18841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4174"/>
              </a:lnTo>
              <a:lnTo>
                <a:pt x="101650" y="188417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717748-6C86-4ACD-ABE8-4656BF6877CC}">
      <dsp:nvSpPr>
        <dsp:cNvPr id="0" name=""/>
        <dsp:cNvSpPr/>
      </dsp:nvSpPr>
      <dsp:spPr>
        <a:xfrm>
          <a:off x="3708917" y="2269939"/>
          <a:ext cx="101650" cy="13622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2270"/>
              </a:lnTo>
              <a:lnTo>
                <a:pt x="101650" y="136227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621E9E-E2CC-4E10-8852-357F44FAA961}">
      <dsp:nvSpPr>
        <dsp:cNvPr id="0" name=""/>
        <dsp:cNvSpPr/>
      </dsp:nvSpPr>
      <dsp:spPr>
        <a:xfrm>
          <a:off x="3708917" y="2269939"/>
          <a:ext cx="101650" cy="8403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365"/>
              </a:lnTo>
              <a:lnTo>
                <a:pt x="101650" y="840365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84D8D6-C0A7-4741-8C39-A03C82F1AF91}">
      <dsp:nvSpPr>
        <dsp:cNvPr id="0" name=""/>
        <dsp:cNvSpPr/>
      </dsp:nvSpPr>
      <dsp:spPr>
        <a:xfrm>
          <a:off x="3708917" y="2269939"/>
          <a:ext cx="101650" cy="3184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8460"/>
              </a:lnTo>
              <a:lnTo>
                <a:pt x="101650" y="318460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A7AD28-4324-4AE5-A208-B27CFBF7AE2F}">
      <dsp:nvSpPr>
        <dsp:cNvPr id="0" name=""/>
        <dsp:cNvSpPr/>
      </dsp:nvSpPr>
      <dsp:spPr>
        <a:xfrm>
          <a:off x="3979985" y="1694773"/>
          <a:ext cx="465761" cy="239616"/>
        </a:xfrm>
        <a:custGeom>
          <a:avLst/>
          <a:gdLst/>
          <a:ahLst/>
          <a:cxnLst/>
          <a:rect l="0" t="0" r="0" b="0"/>
          <a:pathLst>
            <a:path>
              <a:moveTo>
                <a:pt x="465761" y="0"/>
              </a:moveTo>
              <a:lnTo>
                <a:pt x="465761" y="182107"/>
              </a:lnTo>
              <a:lnTo>
                <a:pt x="0" y="182107"/>
              </a:lnTo>
              <a:lnTo>
                <a:pt x="0" y="23961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192B0A-BA40-4F33-A7B3-9A72965900F0}">
      <dsp:nvSpPr>
        <dsp:cNvPr id="0" name=""/>
        <dsp:cNvSpPr/>
      </dsp:nvSpPr>
      <dsp:spPr>
        <a:xfrm>
          <a:off x="4445747" y="850092"/>
          <a:ext cx="125195" cy="411964"/>
        </a:xfrm>
        <a:custGeom>
          <a:avLst/>
          <a:gdLst/>
          <a:ahLst/>
          <a:cxnLst/>
          <a:rect l="0" t="0" r="0" b="0"/>
          <a:pathLst>
            <a:path>
              <a:moveTo>
                <a:pt x="125195" y="0"/>
              </a:moveTo>
              <a:lnTo>
                <a:pt x="125195" y="354455"/>
              </a:lnTo>
              <a:lnTo>
                <a:pt x="0" y="354455"/>
              </a:lnTo>
              <a:lnTo>
                <a:pt x="0" y="41196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C3D91-0084-40C2-80DE-B74F20BE4F5B}">
      <dsp:nvSpPr>
        <dsp:cNvPr id="0" name=""/>
        <dsp:cNvSpPr/>
      </dsp:nvSpPr>
      <dsp:spPr>
        <a:xfrm>
          <a:off x="2744542" y="1694773"/>
          <a:ext cx="116735" cy="9649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4964"/>
              </a:lnTo>
              <a:lnTo>
                <a:pt x="116735" y="96496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B9D32-29D4-4990-BEDB-ADC932ED6DA1}">
      <dsp:nvSpPr>
        <dsp:cNvPr id="0" name=""/>
        <dsp:cNvSpPr/>
      </dsp:nvSpPr>
      <dsp:spPr>
        <a:xfrm>
          <a:off x="2744542" y="1694773"/>
          <a:ext cx="116735" cy="4430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060"/>
              </a:lnTo>
              <a:lnTo>
                <a:pt x="116735" y="44306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EE09E-4C7F-4E76-970F-A17C4E37F3EE}">
      <dsp:nvSpPr>
        <dsp:cNvPr id="0" name=""/>
        <dsp:cNvSpPr/>
      </dsp:nvSpPr>
      <dsp:spPr>
        <a:xfrm>
          <a:off x="3053689" y="850092"/>
          <a:ext cx="1517252" cy="411964"/>
        </a:xfrm>
        <a:custGeom>
          <a:avLst/>
          <a:gdLst/>
          <a:ahLst/>
          <a:cxnLst/>
          <a:rect l="0" t="0" r="0" b="0"/>
          <a:pathLst>
            <a:path>
              <a:moveTo>
                <a:pt x="1517252" y="0"/>
              </a:moveTo>
              <a:lnTo>
                <a:pt x="1517252" y="354455"/>
              </a:lnTo>
              <a:lnTo>
                <a:pt x="0" y="354455"/>
              </a:lnTo>
              <a:lnTo>
                <a:pt x="0" y="41196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2CE5FC-802B-4C0A-8DCB-E1CEBDA2BFEE}">
      <dsp:nvSpPr>
        <dsp:cNvPr id="0" name=""/>
        <dsp:cNvSpPr/>
      </dsp:nvSpPr>
      <dsp:spPr>
        <a:xfrm>
          <a:off x="1856658" y="1694773"/>
          <a:ext cx="116735" cy="34389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8948"/>
              </a:lnTo>
              <a:lnTo>
                <a:pt x="116735" y="343894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AA960-6B8C-4147-9FF4-829C005F4BA7}">
      <dsp:nvSpPr>
        <dsp:cNvPr id="0" name=""/>
        <dsp:cNvSpPr/>
      </dsp:nvSpPr>
      <dsp:spPr>
        <a:xfrm>
          <a:off x="1856658" y="1694773"/>
          <a:ext cx="116735" cy="28467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46795"/>
              </a:lnTo>
              <a:lnTo>
                <a:pt x="116735" y="284679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505C81-F558-4C04-AF36-D5D0745F7EB5}">
      <dsp:nvSpPr>
        <dsp:cNvPr id="0" name=""/>
        <dsp:cNvSpPr/>
      </dsp:nvSpPr>
      <dsp:spPr>
        <a:xfrm>
          <a:off x="1856658" y="1694773"/>
          <a:ext cx="116735" cy="2254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54642"/>
              </a:lnTo>
              <a:lnTo>
                <a:pt x="116735" y="225464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E66FB2-6F0B-44A9-A2B0-3396D3D178D1}">
      <dsp:nvSpPr>
        <dsp:cNvPr id="0" name=""/>
        <dsp:cNvSpPr/>
      </dsp:nvSpPr>
      <dsp:spPr>
        <a:xfrm>
          <a:off x="1856658" y="1694773"/>
          <a:ext cx="116735" cy="1662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2490"/>
              </a:lnTo>
              <a:lnTo>
                <a:pt x="116735" y="166249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20D75E-2087-4246-8556-D6832E12EC9F}">
      <dsp:nvSpPr>
        <dsp:cNvPr id="0" name=""/>
        <dsp:cNvSpPr/>
      </dsp:nvSpPr>
      <dsp:spPr>
        <a:xfrm>
          <a:off x="1856658" y="1694773"/>
          <a:ext cx="116735" cy="1070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0337"/>
              </a:lnTo>
              <a:lnTo>
                <a:pt x="116735" y="107033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43532-85E6-4620-A09F-D6000341F4A5}">
      <dsp:nvSpPr>
        <dsp:cNvPr id="0" name=""/>
        <dsp:cNvSpPr/>
      </dsp:nvSpPr>
      <dsp:spPr>
        <a:xfrm>
          <a:off x="1856658" y="1694773"/>
          <a:ext cx="116735" cy="478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184"/>
              </a:lnTo>
              <a:lnTo>
                <a:pt x="116735" y="47818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B4C10B-DBAD-4BCD-9727-407B4CADFFC9}">
      <dsp:nvSpPr>
        <dsp:cNvPr id="0" name=""/>
        <dsp:cNvSpPr/>
      </dsp:nvSpPr>
      <dsp:spPr>
        <a:xfrm>
          <a:off x="2165805" y="850092"/>
          <a:ext cx="2405137" cy="411964"/>
        </a:xfrm>
        <a:custGeom>
          <a:avLst/>
          <a:gdLst/>
          <a:ahLst/>
          <a:cxnLst/>
          <a:rect l="0" t="0" r="0" b="0"/>
          <a:pathLst>
            <a:path>
              <a:moveTo>
                <a:pt x="2405137" y="0"/>
              </a:moveTo>
              <a:lnTo>
                <a:pt x="2405137" y="354455"/>
              </a:lnTo>
              <a:lnTo>
                <a:pt x="0" y="354455"/>
              </a:lnTo>
              <a:lnTo>
                <a:pt x="0" y="41196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4ABA5-4C52-42E9-A690-D1579E46F309}">
      <dsp:nvSpPr>
        <dsp:cNvPr id="0" name=""/>
        <dsp:cNvSpPr/>
      </dsp:nvSpPr>
      <dsp:spPr>
        <a:xfrm>
          <a:off x="968774" y="1694773"/>
          <a:ext cx="116735" cy="14868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6869"/>
              </a:lnTo>
              <a:lnTo>
                <a:pt x="116735" y="148686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B46019-386C-4A5F-B07A-2109D7AE27DB}">
      <dsp:nvSpPr>
        <dsp:cNvPr id="0" name=""/>
        <dsp:cNvSpPr/>
      </dsp:nvSpPr>
      <dsp:spPr>
        <a:xfrm>
          <a:off x="968774" y="1694773"/>
          <a:ext cx="104214" cy="9461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6184"/>
              </a:lnTo>
              <a:lnTo>
                <a:pt x="104214" y="94618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DE47C6-F2B6-4944-95B3-0214952771E5}">
      <dsp:nvSpPr>
        <dsp:cNvPr id="0" name=""/>
        <dsp:cNvSpPr/>
      </dsp:nvSpPr>
      <dsp:spPr>
        <a:xfrm>
          <a:off x="968774" y="1694773"/>
          <a:ext cx="104214" cy="424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4279"/>
              </a:lnTo>
              <a:lnTo>
                <a:pt x="104214" y="42427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8E5513-2B93-44AF-AE72-455A04C9AADB}">
      <dsp:nvSpPr>
        <dsp:cNvPr id="0" name=""/>
        <dsp:cNvSpPr/>
      </dsp:nvSpPr>
      <dsp:spPr>
        <a:xfrm>
          <a:off x="1277921" y="850092"/>
          <a:ext cx="3293021" cy="411964"/>
        </a:xfrm>
        <a:custGeom>
          <a:avLst/>
          <a:gdLst/>
          <a:ahLst/>
          <a:cxnLst/>
          <a:rect l="0" t="0" r="0" b="0"/>
          <a:pathLst>
            <a:path>
              <a:moveTo>
                <a:pt x="3293021" y="0"/>
              </a:moveTo>
              <a:lnTo>
                <a:pt x="3293021" y="354455"/>
              </a:lnTo>
              <a:lnTo>
                <a:pt x="0" y="354455"/>
              </a:lnTo>
              <a:lnTo>
                <a:pt x="0" y="41196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48DFE3-1611-4CA3-B8F9-016E6AE1E13A}">
      <dsp:nvSpPr>
        <dsp:cNvPr id="0" name=""/>
        <dsp:cNvSpPr/>
      </dsp:nvSpPr>
      <dsp:spPr>
        <a:xfrm>
          <a:off x="81635" y="1694773"/>
          <a:ext cx="115990" cy="2720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20453"/>
              </a:lnTo>
              <a:lnTo>
                <a:pt x="115990" y="272045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6EE0E5-A9D8-4B72-8F4D-7D65606078AA}">
      <dsp:nvSpPr>
        <dsp:cNvPr id="0" name=""/>
        <dsp:cNvSpPr/>
      </dsp:nvSpPr>
      <dsp:spPr>
        <a:xfrm>
          <a:off x="81635" y="1694773"/>
          <a:ext cx="103469" cy="21648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64874"/>
              </a:lnTo>
              <a:lnTo>
                <a:pt x="103469" y="216487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030F0D-3DCA-4C17-80B3-48D73224F15D}">
      <dsp:nvSpPr>
        <dsp:cNvPr id="0" name=""/>
        <dsp:cNvSpPr/>
      </dsp:nvSpPr>
      <dsp:spPr>
        <a:xfrm>
          <a:off x="81635" y="1694773"/>
          <a:ext cx="103469" cy="16264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6473"/>
              </a:lnTo>
              <a:lnTo>
                <a:pt x="103469" y="1626473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B5C1B8-D777-45DF-B4FE-41BBD3DAB7E2}">
      <dsp:nvSpPr>
        <dsp:cNvPr id="0" name=""/>
        <dsp:cNvSpPr/>
      </dsp:nvSpPr>
      <dsp:spPr>
        <a:xfrm>
          <a:off x="81635" y="1694773"/>
          <a:ext cx="103469" cy="1038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8659"/>
              </a:lnTo>
              <a:lnTo>
                <a:pt x="103469" y="103865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C19C6A-B0D1-4E08-9DCF-F7CA744C7BE3}">
      <dsp:nvSpPr>
        <dsp:cNvPr id="0" name=""/>
        <dsp:cNvSpPr/>
      </dsp:nvSpPr>
      <dsp:spPr>
        <a:xfrm>
          <a:off x="81635" y="1694773"/>
          <a:ext cx="103469" cy="43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7562"/>
              </a:lnTo>
              <a:lnTo>
                <a:pt x="103469" y="43756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4A64A-E87E-46A4-A7AB-F9F8C04808D7}">
      <dsp:nvSpPr>
        <dsp:cNvPr id="0" name=""/>
        <dsp:cNvSpPr/>
      </dsp:nvSpPr>
      <dsp:spPr>
        <a:xfrm>
          <a:off x="390782" y="850092"/>
          <a:ext cx="4180160" cy="411964"/>
        </a:xfrm>
        <a:custGeom>
          <a:avLst/>
          <a:gdLst/>
          <a:ahLst/>
          <a:cxnLst/>
          <a:rect l="0" t="0" r="0" b="0"/>
          <a:pathLst>
            <a:path>
              <a:moveTo>
                <a:pt x="4180160" y="0"/>
              </a:moveTo>
              <a:lnTo>
                <a:pt x="4180160" y="354455"/>
              </a:lnTo>
              <a:lnTo>
                <a:pt x="0" y="354455"/>
              </a:lnTo>
              <a:lnTo>
                <a:pt x="0" y="411964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97E44F-74B5-41EB-9303-A59E3A18FF4A}">
      <dsp:nvSpPr>
        <dsp:cNvPr id="0" name=""/>
        <dsp:cNvSpPr/>
      </dsp:nvSpPr>
      <dsp:spPr>
        <a:xfrm>
          <a:off x="3946133" y="359948"/>
          <a:ext cx="1249619" cy="490143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100" kern="1200"/>
            <a:t>Producto</a:t>
          </a:r>
          <a:endParaRPr lang="es-AR" sz="500" kern="1200"/>
        </a:p>
      </dsp:txBody>
      <dsp:txXfrm>
        <a:off x="3946133" y="359948"/>
        <a:ext cx="1249619" cy="490143"/>
      </dsp:txXfrm>
    </dsp:sp>
    <dsp:sp modelId="{7ED93F80-B72B-489B-8DA7-551B63A44824}">
      <dsp:nvSpPr>
        <dsp:cNvPr id="0" name=""/>
        <dsp:cNvSpPr/>
      </dsp:nvSpPr>
      <dsp:spPr>
        <a:xfrm>
          <a:off x="4348" y="1262056"/>
          <a:ext cx="772866" cy="43271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Estudio inicial</a:t>
          </a:r>
        </a:p>
      </dsp:txBody>
      <dsp:txXfrm>
        <a:off x="4348" y="1262056"/>
        <a:ext cx="772866" cy="432716"/>
      </dsp:txXfrm>
    </dsp:sp>
    <dsp:sp modelId="{20396E17-F32A-437B-A90D-30B1E24FDA9D}">
      <dsp:nvSpPr>
        <dsp:cNvPr id="0" name=""/>
        <dsp:cNvSpPr/>
      </dsp:nvSpPr>
      <dsp:spPr>
        <a:xfrm>
          <a:off x="185105" y="1915609"/>
          <a:ext cx="723179" cy="43345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la problemática y su contexto</a:t>
          </a:r>
        </a:p>
      </dsp:txBody>
      <dsp:txXfrm>
        <a:off x="185105" y="1915609"/>
        <a:ext cx="723179" cy="433453"/>
      </dsp:txXfrm>
    </dsp:sp>
    <dsp:sp modelId="{20A89352-ED81-4DBE-9ED6-0FC3A2E7EA6B}">
      <dsp:nvSpPr>
        <dsp:cNvPr id="0" name=""/>
        <dsp:cNvSpPr/>
      </dsp:nvSpPr>
      <dsp:spPr>
        <a:xfrm>
          <a:off x="185105" y="2464080"/>
          <a:ext cx="723179" cy="538705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soluciones existentes en el mercado.</a:t>
          </a:r>
        </a:p>
      </dsp:txBody>
      <dsp:txXfrm>
        <a:off x="185105" y="2464080"/>
        <a:ext cx="723179" cy="538705"/>
      </dsp:txXfrm>
    </dsp:sp>
    <dsp:sp modelId="{232C97D3-E002-4846-B14F-73DB1CBABBE9}">
      <dsp:nvSpPr>
        <dsp:cNvPr id="0" name=""/>
        <dsp:cNvSpPr/>
      </dsp:nvSpPr>
      <dsp:spPr>
        <a:xfrm>
          <a:off x="185105" y="3117803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alcances</a:t>
          </a:r>
        </a:p>
      </dsp:txBody>
      <dsp:txXfrm>
        <a:off x="185105" y="3117803"/>
        <a:ext cx="723179" cy="406887"/>
      </dsp:txXfrm>
    </dsp:sp>
    <dsp:sp modelId="{E6351DF1-1DC2-420F-A3B3-C1C19F58D796}">
      <dsp:nvSpPr>
        <dsp:cNvPr id="0" name=""/>
        <dsp:cNvSpPr/>
      </dsp:nvSpPr>
      <dsp:spPr>
        <a:xfrm>
          <a:off x="185105" y="3639707"/>
          <a:ext cx="723179" cy="43988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analisis de Factibilidad</a:t>
          </a:r>
        </a:p>
      </dsp:txBody>
      <dsp:txXfrm>
        <a:off x="185105" y="3639707"/>
        <a:ext cx="723179" cy="439880"/>
      </dsp:txXfrm>
    </dsp:sp>
    <dsp:sp modelId="{8DC4EE1E-E6F1-4630-ADEF-783F5F71FC8D}">
      <dsp:nvSpPr>
        <dsp:cNvPr id="0" name=""/>
        <dsp:cNvSpPr/>
      </dsp:nvSpPr>
      <dsp:spPr>
        <a:xfrm>
          <a:off x="197625" y="4213386"/>
          <a:ext cx="699173" cy="403680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Correcciones</a:t>
          </a:r>
        </a:p>
      </dsp:txBody>
      <dsp:txXfrm>
        <a:off x="197625" y="4213386"/>
        <a:ext cx="699173" cy="403680"/>
      </dsp:txXfrm>
    </dsp:sp>
    <dsp:sp modelId="{20052D1C-1C3F-44BB-9378-42741B199256}">
      <dsp:nvSpPr>
        <dsp:cNvPr id="0" name=""/>
        <dsp:cNvSpPr/>
      </dsp:nvSpPr>
      <dsp:spPr>
        <a:xfrm>
          <a:off x="891487" y="1262056"/>
          <a:ext cx="772866" cy="43271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Product Backlog</a:t>
          </a:r>
        </a:p>
      </dsp:txBody>
      <dsp:txXfrm>
        <a:off x="891487" y="1262056"/>
        <a:ext cx="772866" cy="432716"/>
      </dsp:txXfrm>
    </dsp:sp>
    <dsp:sp modelId="{BA85B4E8-7EE5-4026-AAF0-FD5ED183C051}">
      <dsp:nvSpPr>
        <dsp:cNvPr id="0" name=""/>
        <dsp:cNvSpPr/>
      </dsp:nvSpPr>
      <dsp:spPr>
        <a:xfrm>
          <a:off x="1072989" y="1915609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historias de usuario</a:t>
          </a:r>
        </a:p>
      </dsp:txBody>
      <dsp:txXfrm>
        <a:off x="1072989" y="1915609"/>
        <a:ext cx="723179" cy="406887"/>
      </dsp:txXfrm>
    </dsp:sp>
    <dsp:sp modelId="{4A8BB570-9099-4AD8-9AEA-9C3A3280303A}">
      <dsp:nvSpPr>
        <dsp:cNvPr id="0" name=""/>
        <dsp:cNvSpPr/>
      </dsp:nvSpPr>
      <dsp:spPr>
        <a:xfrm>
          <a:off x="1072989" y="2437514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Priorizar historias de usuario</a:t>
          </a:r>
        </a:p>
      </dsp:txBody>
      <dsp:txXfrm>
        <a:off x="1072989" y="2437514"/>
        <a:ext cx="723179" cy="406887"/>
      </dsp:txXfrm>
    </dsp:sp>
    <dsp:sp modelId="{3A736E98-B44A-4461-8EB5-4687E53744B9}">
      <dsp:nvSpPr>
        <dsp:cNvPr id="0" name=""/>
        <dsp:cNvSpPr/>
      </dsp:nvSpPr>
      <dsp:spPr>
        <a:xfrm>
          <a:off x="1085509" y="2978199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Estimar historias de usuario</a:t>
          </a:r>
        </a:p>
      </dsp:txBody>
      <dsp:txXfrm>
        <a:off x="1085509" y="2978199"/>
        <a:ext cx="723179" cy="406887"/>
      </dsp:txXfrm>
    </dsp:sp>
    <dsp:sp modelId="{16B32F39-4072-4592-86D2-3AC754BAD423}">
      <dsp:nvSpPr>
        <dsp:cNvPr id="0" name=""/>
        <dsp:cNvSpPr/>
      </dsp:nvSpPr>
      <dsp:spPr>
        <a:xfrm>
          <a:off x="1779372" y="1262056"/>
          <a:ext cx="772866" cy="43271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Modelos</a:t>
          </a:r>
        </a:p>
      </dsp:txBody>
      <dsp:txXfrm>
        <a:off x="1779372" y="1262056"/>
        <a:ext cx="772866" cy="432716"/>
      </dsp:txXfrm>
    </dsp:sp>
    <dsp:sp modelId="{214DAA29-2C04-4125-921A-11B719E25629}">
      <dsp:nvSpPr>
        <dsp:cNvPr id="0" name=""/>
        <dsp:cNvSpPr/>
      </dsp:nvSpPr>
      <dsp:spPr>
        <a:xfrm>
          <a:off x="1973393" y="1934390"/>
          <a:ext cx="710478" cy="47713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clases</a:t>
          </a:r>
        </a:p>
      </dsp:txBody>
      <dsp:txXfrm>
        <a:off x="1973393" y="1934390"/>
        <a:ext cx="710478" cy="477135"/>
      </dsp:txXfrm>
    </dsp:sp>
    <dsp:sp modelId="{24489B7A-FA2D-4961-AC6D-3160402B23DB}">
      <dsp:nvSpPr>
        <dsp:cNvPr id="0" name=""/>
        <dsp:cNvSpPr/>
      </dsp:nvSpPr>
      <dsp:spPr>
        <a:xfrm>
          <a:off x="1973393" y="2526542"/>
          <a:ext cx="710478" cy="47713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estado</a:t>
          </a:r>
        </a:p>
      </dsp:txBody>
      <dsp:txXfrm>
        <a:off x="1973393" y="2526542"/>
        <a:ext cx="710478" cy="477135"/>
      </dsp:txXfrm>
    </dsp:sp>
    <dsp:sp modelId="{14E3D5BB-883D-423A-87C7-0C66F275C973}">
      <dsp:nvSpPr>
        <dsp:cNvPr id="0" name=""/>
        <dsp:cNvSpPr/>
      </dsp:nvSpPr>
      <dsp:spPr>
        <a:xfrm>
          <a:off x="1973393" y="3118695"/>
          <a:ext cx="710478" cy="47713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Entidad-Relacion</a:t>
          </a:r>
        </a:p>
      </dsp:txBody>
      <dsp:txXfrm>
        <a:off x="1973393" y="3118695"/>
        <a:ext cx="710478" cy="477135"/>
      </dsp:txXfrm>
    </dsp:sp>
    <dsp:sp modelId="{20F4923B-2183-4D9E-BFCE-D8BD1CE5B637}">
      <dsp:nvSpPr>
        <dsp:cNvPr id="0" name=""/>
        <dsp:cNvSpPr/>
      </dsp:nvSpPr>
      <dsp:spPr>
        <a:xfrm>
          <a:off x="1973393" y="3710848"/>
          <a:ext cx="710478" cy="47713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componentes</a:t>
          </a:r>
        </a:p>
      </dsp:txBody>
      <dsp:txXfrm>
        <a:off x="1973393" y="3710848"/>
        <a:ext cx="710478" cy="477135"/>
      </dsp:txXfrm>
    </dsp:sp>
    <dsp:sp modelId="{B5F81320-DF9B-4122-9983-B112B88C5DAC}">
      <dsp:nvSpPr>
        <dsp:cNvPr id="0" name=""/>
        <dsp:cNvSpPr/>
      </dsp:nvSpPr>
      <dsp:spPr>
        <a:xfrm>
          <a:off x="1973393" y="4303001"/>
          <a:ext cx="710478" cy="47713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Diagramas de interaccion</a:t>
          </a:r>
        </a:p>
      </dsp:txBody>
      <dsp:txXfrm>
        <a:off x="1973393" y="4303001"/>
        <a:ext cx="710478" cy="477135"/>
      </dsp:txXfrm>
    </dsp:sp>
    <dsp:sp modelId="{E448F979-49D7-40A5-8A1C-A97C8DDC079B}">
      <dsp:nvSpPr>
        <dsp:cNvPr id="0" name=""/>
        <dsp:cNvSpPr/>
      </dsp:nvSpPr>
      <dsp:spPr>
        <a:xfrm>
          <a:off x="1973393" y="4895154"/>
          <a:ext cx="710478" cy="477135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Diagrama de despliegue</a:t>
          </a:r>
        </a:p>
      </dsp:txBody>
      <dsp:txXfrm>
        <a:off x="1973393" y="4895154"/>
        <a:ext cx="710478" cy="477135"/>
      </dsp:txXfrm>
    </dsp:sp>
    <dsp:sp modelId="{984A0D5F-85D4-4523-9B3B-8F0E29958055}">
      <dsp:nvSpPr>
        <dsp:cNvPr id="0" name=""/>
        <dsp:cNvSpPr/>
      </dsp:nvSpPr>
      <dsp:spPr>
        <a:xfrm>
          <a:off x="2667256" y="1262056"/>
          <a:ext cx="772866" cy="43271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Manual de usuario</a:t>
          </a:r>
        </a:p>
      </dsp:txBody>
      <dsp:txXfrm>
        <a:off x="2667256" y="1262056"/>
        <a:ext cx="772866" cy="432716"/>
      </dsp:txXfrm>
    </dsp:sp>
    <dsp:sp modelId="{E17E05B6-DD50-468F-8304-8420425F9571}">
      <dsp:nvSpPr>
        <dsp:cNvPr id="0" name=""/>
        <dsp:cNvSpPr/>
      </dsp:nvSpPr>
      <dsp:spPr>
        <a:xfrm>
          <a:off x="2861278" y="1934390"/>
          <a:ext cx="664854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Estructura</a:t>
          </a:r>
        </a:p>
      </dsp:txBody>
      <dsp:txXfrm>
        <a:off x="2861278" y="1934390"/>
        <a:ext cx="664854" cy="406887"/>
      </dsp:txXfrm>
    </dsp:sp>
    <dsp:sp modelId="{03A3EFC9-32B1-472F-A783-6735777A45BC}">
      <dsp:nvSpPr>
        <dsp:cNvPr id="0" name=""/>
        <dsp:cNvSpPr/>
      </dsp:nvSpPr>
      <dsp:spPr>
        <a:xfrm>
          <a:off x="2861278" y="2456294"/>
          <a:ext cx="684544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Describir Procedimientos</a:t>
          </a:r>
        </a:p>
      </dsp:txBody>
      <dsp:txXfrm>
        <a:off x="2861278" y="2456294"/>
        <a:ext cx="684544" cy="406887"/>
      </dsp:txXfrm>
    </dsp:sp>
    <dsp:sp modelId="{2591EC2E-41E9-4596-A1E7-C132CD87814F}">
      <dsp:nvSpPr>
        <dsp:cNvPr id="0" name=""/>
        <dsp:cNvSpPr/>
      </dsp:nvSpPr>
      <dsp:spPr>
        <a:xfrm>
          <a:off x="4059313" y="1262056"/>
          <a:ext cx="772866" cy="43271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 Sprint 0</a:t>
          </a:r>
        </a:p>
      </dsp:txBody>
      <dsp:txXfrm>
        <a:off x="4059313" y="1262056"/>
        <a:ext cx="772866" cy="432716"/>
      </dsp:txXfrm>
    </dsp:sp>
    <dsp:sp modelId="{BEAD67F6-7A99-45A9-9423-ECA20459170F}">
      <dsp:nvSpPr>
        <dsp:cNvPr id="0" name=""/>
        <dsp:cNvSpPr/>
      </dsp:nvSpPr>
      <dsp:spPr>
        <a:xfrm>
          <a:off x="3641150" y="1934390"/>
          <a:ext cx="677670" cy="335549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</a:t>
          </a:r>
        </a:p>
      </dsp:txBody>
      <dsp:txXfrm>
        <a:off x="3641150" y="1934390"/>
        <a:ext cx="677670" cy="335549"/>
      </dsp:txXfrm>
    </dsp:sp>
    <dsp:sp modelId="{460EC2CC-04D0-4667-9286-C65F0C22D0D9}">
      <dsp:nvSpPr>
        <dsp:cNvPr id="0" name=""/>
        <dsp:cNvSpPr/>
      </dsp:nvSpPr>
      <dsp:spPr>
        <a:xfrm>
          <a:off x="3810567" y="2384956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Entrevistar expertos en  dominio</a:t>
          </a:r>
        </a:p>
      </dsp:txBody>
      <dsp:txXfrm>
        <a:off x="3810567" y="2384956"/>
        <a:ext cx="723179" cy="406887"/>
      </dsp:txXfrm>
    </dsp:sp>
    <dsp:sp modelId="{3039250F-A436-4CB8-ABA0-EF2FC3C5DDB2}">
      <dsp:nvSpPr>
        <dsp:cNvPr id="0" name=""/>
        <dsp:cNvSpPr/>
      </dsp:nvSpPr>
      <dsp:spPr>
        <a:xfrm>
          <a:off x="3810567" y="2906861"/>
          <a:ext cx="735562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Identificar funcionalidades</a:t>
          </a:r>
        </a:p>
      </dsp:txBody>
      <dsp:txXfrm>
        <a:off x="3810567" y="2906861"/>
        <a:ext cx="735562" cy="406887"/>
      </dsp:txXfrm>
    </dsp:sp>
    <dsp:sp modelId="{A0991A7A-D056-4A45-92C6-8957A832711F}">
      <dsp:nvSpPr>
        <dsp:cNvPr id="0" name=""/>
        <dsp:cNvSpPr/>
      </dsp:nvSpPr>
      <dsp:spPr>
        <a:xfrm>
          <a:off x="3810567" y="3428765"/>
          <a:ext cx="735562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Especificar funcionalidades</a:t>
          </a:r>
        </a:p>
      </dsp:txBody>
      <dsp:txXfrm>
        <a:off x="3810567" y="3428765"/>
        <a:ext cx="735562" cy="406887"/>
      </dsp:txXfrm>
    </dsp:sp>
    <dsp:sp modelId="{D422EB02-A814-42DF-9D4D-E6B174BEF64E}">
      <dsp:nvSpPr>
        <dsp:cNvPr id="0" name=""/>
        <dsp:cNvSpPr/>
      </dsp:nvSpPr>
      <dsp:spPr>
        <a:xfrm>
          <a:off x="3810567" y="3950670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negocio</a:t>
          </a:r>
        </a:p>
      </dsp:txBody>
      <dsp:txXfrm>
        <a:off x="3810567" y="3950670"/>
        <a:ext cx="723179" cy="406887"/>
      </dsp:txXfrm>
    </dsp:sp>
    <dsp:sp modelId="{8D2E89CE-BE18-443C-A6FE-D4DCF06CE276}">
      <dsp:nvSpPr>
        <dsp:cNvPr id="0" name=""/>
        <dsp:cNvSpPr/>
      </dsp:nvSpPr>
      <dsp:spPr>
        <a:xfrm>
          <a:off x="4464212" y="1934390"/>
          <a:ext cx="787742" cy="430476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Metodología y Herramientas de Desarrollo</a:t>
          </a:r>
        </a:p>
      </dsp:txBody>
      <dsp:txXfrm>
        <a:off x="4464212" y="1934390"/>
        <a:ext cx="787742" cy="430476"/>
      </dsp:txXfrm>
    </dsp:sp>
    <dsp:sp modelId="{ACA79308-0F12-4DE5-8925-D5A97A3FCC25}">
      <dsp:nvSpPr>
        <dsp:cNvPr id="0" name=""/>
        <dsp:cNvSpPr/>
      </dsp:nvSpPr>
      <dsp:spPr>
        <a:xfrm>
          <a:off x="4661147" y="2479884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entorno de trabajo</a:t>
          </a:r>
        </a:p>
      </dsp:txBody>
      <dsp:txXfrm>
        <a:off x="4661147" y="2479884"/>
        <a:ext cx="723179" cy="406887"/>
      </dsp:txXfrm>
    </dsp:sp>
    <dsp:sp modelId="{465B8EC1-1B00-4843-BFF0-6C0F1F596F18}">
      <dsp:nvSpPr>
        <dsp:cNvPr id="0" name=""/>
        <dsp:cNvSpPr/>
      </dsp:nvSpPr>
      <dsp:spPr>
        <a:xfrm>
          <a:off x="4661147" y="3001788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ciclo de vida</a:t>
          </a:r>
        </a:p>
      </dsp:txBody>
      <dsp:txXfrm>
        <a:off x="4661147" y="3001788"/>
        <a:ext cx="723179" cy="406887"/>
      </dsp:txXfrm>
    </dsp:sp>
    <dsp:sp modelId="{E3EE77B5-9D6B-48ED-B47B-366E67869396}">
      <dsp:nvSpPr>
        <dsp:cNvPr id="0" name=""/>
        <dsp:cNvSpPr/>
      </dsp:nvSpPr>
      <dsp:spPr>
        <a:xfrm>
          <a:off x="4676812" y="3570686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Definir reglas de nombrado</a:t>
          </a:r>
        </a:p>
      </dsp:txBody>
      <dsp:txXfrm>
        <a:off x="4676812" y="3570686"/>
        <a:ext cx="723179" cy="406887"/>
      </dsp:txXfrm>
    </dsp:sp>
    <dsp:sp modelId="{9335F2DA-3549-4490-90B7-C306F5BA01EB}">
      <dsp:nvSpPr>
        <dsp:cNvPr id="0" name=""/>
        <dsp:cNvSpPr/>
      </dsp:nvSpPr>
      <dsp:spPr>
        <a:xfrm>
          <a:off x="6804673" y="1262056"/>
          <a:ext cx="772866" cy="432716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Resultados Sprint n</a:t>
          </a:r>
        </a:p>
      </dsp:txBody>
      <dsp:txXfrm>
        <a:off x="6804673" y="1262056"/>
        <a:ext cx="772866" cy="432716"/>
      </dsp:txXfrm>
    </dsp:sp>
    <dsp:sp modelId="{D3193FB7-EF51-412B-8C41-0E4BC569952E}">
      <dsp:nvSpPr>
        <dsp:cNvPr id="0" name=""/>
        <dsp:cNvSpPr/>
      </dsp:nvSpPr>
      <dsp:spPr>
        <a:xfrm>
          <a:off x="5366972" y="1934390"/>
          <a:ext cx="762772" cy="44156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Sprint Backlog</a:t>
          </a:r>
        </a:p>
      </dsp:txBody>
      <dsp:txXfrm>
        <a:off x="5366972" y="1934390"/>
        <a:ext cx="762772" cy="441562"/>
      </dsp:txXfrm>
    </dsp:sp>
    <dsp:sp modelId="{678658B8-B69E-4B50-85F3-CBB07E9EF829}">
      <dsp:nvSpPr>
        <dsp:cNvPr id="0" name=""/>
        <dsp:cNvSpPr/>
      </dsp:nvSpPr>
      <dsp:spPr>
        <a:xfrm>
          <a:off x="5557665" y="2490969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Realizar Sprint Planning</a:t>
          </a:r>
        </a:p>
      </dsp:txBody>
      <dsp:txXfrm>
        <a:off x="5557665" y="2490969"/>
        <a:ext cx="723179" cy="406887"/>
      </dsp:txXfrm>
    </dsp:sp>
    <dsp:sp modelId="{00E788C3-B954-4167-9C98-A7B885A9CB2B}">
      <dsp:nvSpPr>
        <dsp:cNvPr id="0" name=""/>
        <dsp:cNvSpPr/>
      </dsp:nvSpPr>
      <dsp:spPr>
        <a:xfrm>
          <a:off x="6244762" y="1934390"/>
          <a:ext cx="762772" cy="44156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Backlog actualizado</a:t>
          </a:r>
        </a:p>
      </dsp:txBody>
      <dsp:txXfrm>
        <a:off x="6244762" y="1934390"/>
        <a:ext cx="762772" cy="441562"/>
      </dsp:txXfrm>
    </dsp:sp>
    <dsp:sp modelId="{C70D8E43-759A-46EA-9DC2-16932C732DE1}">
      <dsp:nvSpPr>
        <dsp:cNvPr id="0" name=""/>
        <dsp:cNvSpPr/>
      </dsp:nvSpPr>
      <dsp:spPr>
        <a:xfrm>
          <a:off x="6435455" y="2490969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50" kern="1200"/>
            <a:t>Realizar Sprint Review</a:t>
          </a:r>
          <a:endParaRPr lang="es-AR" sz="750" kern="1200"/>
        </a:p>
      </dsp:txBody>
      <dsp:txXfrm>
        <a:off x="6435455" y="2490969"/>
        <a:ext cx="723179" cy="406887"/>
      </dsp:txXfrm>
    </dsp:sp>
    <dsp:sp modelId="{CDAC69A9-3DF4-48D9-BEF6-DA0EB3B20154}">
      <dsp:nvSpPr>
        <dsp:cNvPr id="0" name=""/>
        <dsp:cNvSpPr/>
      </dsp:nvSpPr>
      <dsp:spPr>
        <a:xfrm>
          <a:off x="7122552" y="1934390"/>
          <a:ext cx="731268" cy="44156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ERS actualizada</a:t>
          </a:r>
        </a:p>
      </dsp:txBody>
      <dsp:txXfrm>
        <a:off x="7122552" y="1934390"/>
        <a:ext cx="731268" cy="441562"/>
      </dsp:txXfrm>
    </dsp:sp>
    <dsp:sp modelId="{BFCE900D-4A43-415E-AFC9-0E3B79B880C3}">
      <dsp:nvSpPr>
        <dsp:cNvPr id="0" name=""/>
        <dsp:cNvSpPr/>
      </dsp:nvSpPr>
      <dsp:spPr>
        <a:xfrm>
          <a:off x="7305369" y="2490969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Analizar y Especificar</a:t>
          </a:r>
        </a:p>
      </dsp:txBody>
      <dsp:txXfrm>
        <a:off x="7305369" y="2490969"/>
        <a:ext cx="723179" cy="406887"/>
      </dsp:txXfrm>
    </dsp:sp>
    <dsp:sp modelId="{61446831-A46F-4BFC-A31F-74E078880B4E}">
      <dsp:nvSpPr>
        <dsp:cNvPr id="0" name=""/>
        <dsp:cNvSpPr/>
      </dsp:nvSpPr>
      <dsp:spPr>
        <a:xfrm>
          <a:off x="7968838" y="1934390"/>
          <a:ext cx="731268" cy="441562"/>
        </a:xfrm>
        <a:prstGeom prst="rect">
          <a:avLst/>
        </a:prstGeom>
        <a:solidFill>
          <a:schemeClr val="tx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Modelos Actualizados</a:t>
          </a:r>
        </a:p>
      </dsp:txBody>
      <dsp:txXfrm>
        <a:off x="7968838" y="1934390"/>
        <a:ext cx="731268" cy="441562"/>
      </dsp:txXfrm>
    </dsp:sp>
    <dsp:sp modelId="{E3E6B5BE-DA07-4CB3-8F89-6F066540DCC5}">
      <dsp:nvSpPr>
        <dsp:cNvPr id="0" name=""/>
        <dsp:cNvSpPr/>
      </dsp:nvSpPr>
      <dsp:spPr>
        <a:xfrm>
          <a:off x="8151655" y="2490969"/>
          <a:ext cx="723179" cy="406887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Diseñar Solución para sprint</a:t>
          </a:r>
        </a:p>
      </dsp:txBody>
      <dsp:txXfrm>
        <a:off x="8151655" y="2490969"/>
        <a:ext cx="723179" cy="406887"/>
      </dsp:txXfrm>
    </dsp:sp>
    <dsp:sp modelId="{EAC24975-1FBA-402B-A5C1-3D26D8A985B5}">
      <dsp:nvSpPr>
        <dsp:cNvPr id="0" name=""/>
        <dsp:cNvSpPr/>
      </dsp:nvSpPr>
      <dsp:spPr>
        <a:xfrm>
          <a:off x="8151655" y="3012874"/>
          <a:ext cx="723179" cy="471064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750" kern="1200"/>
            <a:t>Actualizar modelos existentes</a:t>
          </a:r>
        </a:p>
      </dsp:txBody>
      <dsp:txXfrm>
        <a:off x="8151655" y="3012874"/>
        <a:ext cx="723179" cy="471064"/>
      </dsp:txXfrm>
    </dsp:sp>
    <dsp:sp modelId="{2D46652A-F72D-4FFA-8317-2046A4E60400}">
      <dsp:nvSpPr>
        <dsp:cNvPr id="0" name=""/>
        <dsp:cNvSpPr/>
      </dsp:nvSpPr>
      <dsp:spPr>
        <a:xfrm>
          <a:off x="8980852" y="1934390"/>
          <a:ext cx="36000" cy="36000"/>
        </a:xfrm>
        <a:prstGeom prst="rect">
          <a:avLst/>
        </a:prstGeom>
        <a:solidFill>
          <a:schemeClr val="accent2">
            <a:lumMod val="75000"/>
            <a:alpha val="40000"/>
          </a:schemeClr>
        </a:solidFill>
        <a:ln w="127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3337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750" kern="1200"/>
        </a:p>
      </dsp:txBody>
      <dsp:txXfrm>
        <a:off x="8980852" y="1934390"/>
        <a:ext cx="36000" cy="36000"/>
      </dsp:txXfrm>
    </dsp:sp>
    <dsp:sp modelId="{630EAEDF-4869-41BB-934E-47EB94B19803}">
      <dsp:nvSpPr>
        <dsp:cNvPr id="0" name=""/>
        <dsp:cNvSpPr/>
      </dsp:nvSpPr>
      <dsp:spPr>
        <a:xfrm>
          <a:off x="8989852" y="2085407"/>
          <a:ext cx="654705" cy="31662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Desarrollar</a:t>
          </a:r>
        </a:p>
      </dsp:txBody>
      <dsp:txXfrm>
        <a:off x="8989852" y="2085407"/>
        <a:ext cx="654705" cy="316623"/>
      </dsp:txXfrm>
    </dsp:sp>
    <dsp:sp modelId="{1C50C381-060A-4AE1-9A28-9FC30DF61A79}">
      <dsp:nvSpPr>
        <dsp:cNvPr id="0" name=""/>
        <dsp:cNvSpPr/>
      </dsp:nvSpPr>
      <dsp:spPr>
        <a:xfrm>
          <a:off x="8989852" y="2517048"/>
          <a:ext cx="654705" cy="31662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Testear</a:t>
          </a:r>
        </a:p>
      </dsp:txBody>
      <dsp:txXfrm>
        <a:off x="8989852" y="2517048"/>
        <a:ext cx="654705" cy="316623"/>
      </dsp:txXfrm>
    </dsp:sp>
    <dsp:sp modelId="{781709FC-DBE3-4CC7-A682-3CAE74DA5DF2}">
      <dsp:nvSpPr>
        <dsp:cNvPr id="0" name=""/>
        <dsp:cNvSpPr/>
      </dsp:nvSpPr>
      <dsp:spPr>
        <a:xfrm>
          <a:off x="8989852" y="2948689"/>
          <a:ext cx="654705" cy="316623"/>
        </a:xfrm>
        <a:prstGeom prst="rect">
          <a:avLst/>
        </a:prstGeom>
        <a:solidFill>
          <a:schemeClr val="bg1">
            <a:lumMod val="6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Implementar</a:t>
          </a:r>
        </a:p>
      </dsp:txBody>
      <dsp:txXfrm>
        <a:off x="8989852" y="2948689"/>
        <a:ext cx="654705" cy="316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7B55A7-F8F1-4B08-9776-9DFBF0362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300</TotalTime>
  <Pages>7</Pages>
  <Words>1603</Words>
  <Characters>8820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WBS: Work Breakdown Structure</vt:lpstr>
      <vt:lpstr/>
    </vt:vector>
  </TitlesOfParts>
  <Company>Sistema de gestión de Campeonatos de Futbol</Company>
  <LinksUpToDate>false</LinksUpToDate>
  <CharactersWithSpaces>10403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WBS: Work Breakdown Structure</dc:title>
  <dc:subject>Estructura de Descomposición del Trabajo</dc:subject>
  <dc:creator>Que Golazo</dc:creator>
  <cp:keywords/>
  <cp:lastModifiedBy>Paulita Pedrosa</cp:lastModifiedBy>
  <cp:revision>55</cp:revision>
  <cp:lastPrinted>2014-05-11T02:55:00Z</cp:lastPrinted>
  <dcterms:created xsi:type="dcterms:W3CDTF">2014-04-30T20:51:00Z</dcterms:created>
  <dcterms:modified xsi:type="dcterms:W3CDTF">2014-05-11T02:56:00Z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