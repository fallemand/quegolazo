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06700183"/>
        <w:docPartObj>
          <w:docPartGallery w:val="Cover Pages"/>
          <w:docPartUnique/>
        </w:docPartObj>
      </w:sdtPr>
      <w:sdtEndPr>
        <w:rPr>
          <w:rFonts w:ascii="Corbel" w:hAnsi="Corbel"/>
          <w:noProof/>
          <w:color w:val="099BDD"/>
          <w:lang w:val="es-ES"/>
        </w:rPr>
      </w:sdtEndPr>
      <w:sdtContent>
        <w:p w:rsidR="000B2CDD" w:rsidRDefault="00E95346">
          <w:r>
            <w:rPr>
              <w:noProof/>
              <w:lang w:val="es-AR" w:eastAsia="es-AR"/>
            </w:rPr>
            <mc:AlternateContent>
              <mc:Choice Requires="wps">
                <w:drawing>
                  <wp:anchor distT="0" distB="0" distL="114300" distR="114300" simplePos="0" relativeHeight="251657216" behindDoc="1" locked="0" layoutInCell="1" allowOverlap="1" wp14:anchorId="6442DF17" wp14:editId="74755F9A">
                    <wp:simplePos x="0" y="0"/>
                    <wp:positionH relativeFrom="column">
                      <wp:posOffset>-457200</wp:posOffset>
                    </wp:positionH>
                    <wp:positionV relativeFrom="paragraph">
                      <wp:posOffset>0</wp:posOffset>
                    </wp:positionV>
                    <wp:extent cx="6837045" cy="6763407"/>
                    <wp:effectExtent l="0" t="0" r="0" b="0"/>
                    <wp:wrapNone/>
                    <wp:docPr id="122" name="Cuadro de texto 122"/>
                    <wp:cNvGraphicFramePr/>
                    <a:graphic xmlns:a="http://schemas.openxmlformats.org/drawingml/2006/main">
                      <a:graphicData uri="http://schemas.microsoft.com/office/word/2010/wordprocessingShape">
                        <wps:wsp>
                          <wps:cNvSpPr txBox="1"/>
                          <wps:spPr>
                            <a:xfrm>
                              <a:off x="0" y="0"/>
                              <a:ext cx="6837045" cy="67634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5346" w:rsidRPr="00C2510F" w:rsidRDefault="00E95346" w:rsidP="00FB34CE">
                                <w:pPr>
                                  <w:pStyle w:val="Sinespaciado"/>
                                  <w:rPr>
                                    <w:rFonts w:asciiTheme="majorHAnsi" w:eastAsiaTheme="majorEastAsia" w:hAnsiTheme="majorHAnsi" w:cstheme="majorBidi"/>
                                    <w:color w:val="595959" w:themeColor="text1" w:themeTint="A6"/>
                                    <w:sz w:val="96"/>
                                    <w:szCs w:val="108"/>
                                    <w:lang w:val="es-AR"/>
                                  </w:rPr>
                                </w:pPr>
                                <w:r>
                                  <w:rPr>
                                    <w:rFonts w:asciiTheme="majorHAnsi" w:eastAsiaTheme="majorEastAsia" w:hAnsiTheme="majorHAnsi" w:cstheme="majorBidi"/>
                                    <w:color w:val="595959" w:themeColor="text1" w:themeTint="A6"/>
                                    <w:sz w:val="96"/>
                                    <w:szCs w:val="108"/>
                                    <w:lang w:val="es-AR"/>
                                  </w:rPr>
                                  <w:t>Presentación de Propuesta Inicial</w:t>
                                </w:r>
                              </w:p>
                              <w:sdt>
                                <w:sdtPr>
                                  <w:rPr>
                                    <w:caps/>
                                    <w:color w:val="63A537" w:themeColor="text2"/>
                                    <w:sz w:val="36"/>
                                    <w:szCs w:val="36"/>
                                    <w:lang w:val="es-AR"/>
                                  </w:rPr>
                                  <w:alias w:val="Subtítulo"/>
                                  <w:tag w:val=""/>
                                  <w:id w:val="-1745022406"/>
                                  <w:dataBinding w:prefixMappings="xmlns:ns0='http://purl.org/dc/elements/1.1/' xmlns:ns1='http://schemas.openxmlformats.org/package/2006/metadata/core-properties' " w:xpath="/ns1:coreProperties[1]/ns0:subject[1]" w:storeItemID="{6C3C8BC8-F283-45AE-878A-BAB7291924A1}"/>
                                  <w:text/>
                                </w:sdtPr>
                                <w:sdtEndPr/>
                                <w:sdtContent>
                                  <w:p w:rsidR="000B2CDD" w:rsidRPr="000B2CDD" w:rsidRDefault="00E95346" w:rsidP="00FB34CE">
                                    <w:pPr>
                                      <w:pStyle w:val="Sinespaciado"/>
                                      <w:rPr>
                                        <w:caps/>
                                        <w:color w:val="63A537" w:themeColor="text2"/>
                                        <w:sz w:val="36"/>
                                        <w:szCs w:val="36"/>
                                        <w:lang w:val="es-AR"/>
                                      </w:rPr>
                                    </w:pPr>
                                    <w:r w:rsidRPr="00E95346">
                                      <w:rPr>
                                        <w:caps/>
                                        <w:color w:val="63A537" w:themeColor="text2"/>
                                        <w:sz w:val="36"/>
                                        <w:szCs w:val="36"/>
                                        <w:lang w:val="es-AR"/>
                                      </w:rPr>
                                      <w:t>Proyecto Final 5k2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442DF17" id="_x0000_t202" coordsize="21600,21600" o:spt="202" path="m,l,21600r21600,l21600,xe">
                    <v:stroke joinstyle="miter"/>
                    <v:path gradientshapeok="t" o:connecttype="rect"/>
                  </v:shapetype>
                  <v:shape id="Cuadro de texto 122" o:spid="_x0000_s1026" type="#_x0000_t202" style="position:absolute;margin-left:-36pt;margin-top:0;width:538.35pt;height:53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" filled="f" stroked="f" strokeweight=".5pt">
                    <v:textbox inset="36pt,36pt,36pt,36pt">
                      <w:txbxContent>
                        <w:p w:rsidR="00E95346" w:rsidRPr="00C2510F" w:rsidRDefault="00E95346" w:rsidP="00FB34CE">
                          <w:pPr>
                            <w:pStyle w:val="Sinespaciado"/>
                            <w:rPr>
                              <w:rFonts w:asciiTheme="majorHAnsi" w:eastAsiaTheme="majorEastAsia" w:hAnsiTheme="majorHAnsi" w:cstheme="majorBidi"/>
                              <w:color w:val="595959" w:themeColor="text1" w:themeTint="A6"/>
                              <w:sz w:val="96"/>
                              <w:szCs w:val="108"/>
                              <w:lang w:val="es-AR"/>
                            </w:rPr>
                          </w:pPr>
                          <w:r>
                            <w:rPr>
                              <w:rFonts w:asciiTheme="majorHAnsi" w:eastAsiaTheme="majorEastAsia" w:hAnsiTheme="majorHAnsi" w:cstheme="majorBidi"/>
                              <w:color w:val="595959" w:themeColor="text1" w:themeTint="A6"/>
                              <w:sz w:val="96"/>
                              <w:szCs w:val="108"/>
                              <w:lang w:val="es-AR"/>
                            </w:rPr>
                            <w:t>Presentación de Propuesta Inicial</w:t>
                          </w:r>
                        </w:p>
                        <w:sdt>
                          <w:sdtPr>
                            <w:rPr>
                              <w:caps/>
                              <w:color w:val="63A537" w:themeColor="text2"/>
                              <w:sz w:val="36"/>
                              <w:szCs w:val="36"/>
                              <w:lang w:val="es-AR"/>
                            </w:rPr>
                            <w:alias w:val="Subtítulo"/>
                            <w:tag w:val=""/>
                            <w:id w:val="-1745022406"/>
                            <w:dataBinding w:prefixMappings="xmlns:ns0='http://purl.org/dc/elements/1.1/' xmlns:ns1='http://schemas.openxmlformats.org/package/2006/metadata/core-properties' " w:xpath="/ns1:coreProperties[1]/ns0:subject[1]" w:storeItemID="{6C3C8BC8-F283-45AE-878A-BAB7291924A1}"/>
                            <w:text/>
                          </w:sdtPr>
                          <w:sdtEndPr/>
                          <w:sdtContent>
                            <w:p w:rsidR="000B2CDD" w:rsidRPr="000B2CDD" w:rsidRDefault="00E95346" w:rsidP="00FB34CE">
                              <w:pPr>
                                <w:pStyle w:val="Sinespaciado"/>
                                <w:rPr>
                                  <w:caps/>
                                  <w:color w:val="63A537" w:themeColor="text2"/>
                                  <w:sz w:val="36"/>
                                  <w:szCs w:val="36"/>
                                  <w:lang w:val="es-AR"/>
                                </w:rPr>
                              </w:pPr>
                              <w:r w:rsidRPr="00E95346">
                                <w:rPr>
                                  <w:caps/>
                                  <w:color w:val="63A537" w:themeColor="text2"/>
                                  <w:sz w:val="36"/>
                                  <w:szCs w:val="36"/>
                                  <w:lang w:val="es-AR"/>
                                </w:rPr>
                                <w:t>Proyecto Final 5k2</w:t>
                              </w:r>
                            </w:p>
                          </w:sdtContent>
                        </w:sdt>
                      </w:txbxContent>
                    </v:textbox>
                  </v:shape>
                </w:pict>
              </mc:Fallback>
            </mc:AlternateContent>
          </w:r>
          <w:r w:rsidR="00C30053">
            <w:rPr>
              <w:noProof/>
              <w:lang w:val="es-AR" w:eastAsia="es-AR"/>
            </w:rPr>
            <w:drawing>
              <wp:anchor distT="0" distB="0" distL="114300" distR="114300" simplePos="0" relativeHeight="251665408" behindDoc="0" locked="0" layoutInCell="1" allowOverlap="1" wp14:anchorId="55EA7963" wp14:editId="1F3FB78A">
                <wp:simplePos x="0" y="0"/>
                <wp:positionH relativeFrom="margin">
                  <wp:posOffset>5054490</wp:posOffset>
                </wp:positionH>
                <wp:positionV relativeFrom="paragraph">
                  <wp:posOffset>-436460</wp:posOffset>
                </wp:positionV>
                <wp:extent cx="1258784" cy="409963"/>
                <wp:effectExtent l="0" t="0" r="0" b="9525"/>
                <wp:wrapNone/>
                <wp:docPr id="12" name="Imagen 12" descr="D:\Escritorio\Sin títu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torio\Sin título-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8784" cy="409963"/>
                        </a:xfrm>
                        <a:prstGeom prst="rect">
                          <a:avLst/>
                        </a:prstGeom>
                        <a:noFill/>
                        <a:ln>
                          <a:noFill/>
                        </a:ln>
                      </pic:spPr>
                    </pic:pic>
                  </a:graphicData>
                </a:graphic>
                <wp14:sizeRelH relativeFrom="page">
                  <wp14:pctWidth>0</wp14:pctWidth>
                </wp14:sizeRelH>
                <wp14:sizeRelV relativeFrom="page">
                  <wp14:pctHeight>0</wp14:pctHeight>
                </wp14:sizeRelV>
              </wp:anchor>
            </w:drawing>
          </w:r>
          <w:r w:rsidR="00244A7E" w:rsidRPr="00244A7E">
            <w:rPr>
              <w:noProof/>
              <w:lang w:val="es-AR" w:eastAsia="es-AR"/>
            </w:rPr>
            <mc:AlternateContent>
              <mc:Choice Requires="wps">
                <w:drawing>
                  <wp:anchor distT="0" distB="0" distL="114300" distR="114300" simplePos="0" relativeHeight="251663360" behindDoc="1" locked="0" layoutInCell="1" allowOverlap="1" wp14:anchorId="6A70E42D" wp14:editId="07EE7149">
                    <wp:simplePos x="0" y="0"/>
                    <wp:positionH relativeFrom="column">
                      <wp:posOffset>-442032</wp:posOffset>
                    </wp:positionH>
                    <wp:positionV relativeFrom="paragraph">
                      <wp:posOffset>-17336</wp:posOffset>
                    </wp:positionV>
                    <wp:extent cx="6858000" cy="95341"/>
                    <wp:effectExtent l="0" t="0" r="0" b="0"/>
                    <wp:wrapNone/>
                    <wp:docPr id="9" name="Rectángulo 9"/>
                    <wp:cNvGraphicFramePr/>
                    <a:graphic xmlns:a="http://schemas.openxmlformats.org/drawingml/2006/main">
                      <a:graphicData uri="http://schemas.microsoft.com/office/word/2010/wordprocessingShape">
                        <wps:wsp>
                          <wps:cNvSpPr/>
                          <wps:spPr>
                            <a:xfrm rot="10800000">
                              <a:off x="0" y="0"/>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DF5452" id="Rectángulo 9" o:spid="_x0000_s1026" style="position:absolute;margin-left:-34.8pt;margin-top:-1.35pt;width:540pt;height:7.5pt;rotation:180;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" fillcolor="#404040 [2429]" stroked="f" strokeweight="1pt"/>
                </w:pict>
              </mc:Fallback>
            </mc:AlternateContent>
          </w:r>
          <w:r w:rsidR="00244A7E" w:rsidRPr="00244A7E">
            <w:rPr>
              <w:noProof/>
              <w:lang w:val="es-AR" w:eastAsia="es-AR"/>
            </w:rPr>
            <mc:AlternateContent>
              <mc:Choice Requires="wps">
                <w:drawing>
                  <wp:anchor distT="0" distB="0" distL="114300" distR="114300" simplePos="0" relativeHeight="251664384" behindDoc="1" locked="0" layoutInCell="1" allowOverlap="1" wp14:anchorId="617CB650" wp14:editId="086B0F21">
                    <wp:simplePos x="0" y="0"/>
                    <wp:positionH relativeFrom="margin">
                      <wp:posOffset>-442032</wp:posOffset>
                    </wp:positionH>
                    <wp:positionV relativeFrom="paragraph">
                      <wp:posOffset>-498370</wp:posOffset>
                    </wp:positionV>
                    <wp:extent cx="6858000" cy="494036"/>
                    <wp:effectExtent l="0" t="0" r="0" b="1270"/>
                    <wp:wrapNone/>
                    <wp:docPr id="10" name="Rectángulo 10"/>
                    <wp:cNvGraphicFramePr/>
                    <a:graphic xmlns:a="http://schemas.openxmlformats.org/drawingml/2006/main">
                      <a:graphicData uri="http://schemas.microsoft.com/office/word/2010/wordprocessingShape">
                        <wps:wsp>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4A7E" w:rsidRPr="000B2CDD" w:rsidRDefault="00244A7E"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CB650" id="Rectángulo 10" o:spid="_x0000_s1027" style="position:absolute;margin-left:-34.8pt;margin-top:-39.25pt;width:540pt;height:38.9pt;rotation:180;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" fillcolor="#5fa145" stroked="f" strokeweight="1pt">
                    <v:fill r:id="rId11" o:title="" color2="#56ad4f" type="pattern"/>
                    <v:textbox inset="36pt,14.4pt,36pt,36pt">
                      <w:txbxContent>
                        <w:p w:rsidR="00244A7E" w:rsidRPr="000B2CDD" w:rsidRDefault="00244A7E" w:rsidP="00244A7E">
                          <w:pPr>
                            <w:pStyle w:val="Sinespaciado"/>
                            <w:rPr>
                              <w:caps/>
                              <w:color w:val="FFFFFF" w:themeColor="background1"/>
                              <w:lang w:val="es-AR"/>
                            </w:rPr>
                          </w:pPr>
                        </w:p>
                      </w:txbxContent>
                    </v:textbox>
                    <w10:wrap anchorx="margin"/>
                  </v:rect>
                </w:pict>
              </mc:Fallback>
            </mc:AlternateContent>
          </w:r>
        </w:p>
        <w:p w:rsidR="000B2CDD" w:rsidRDefault="00E95346">
          <w:pPr>
            <w:rPr>
              <w:rFonts w:ascii="Corbel" w:eastAsiaTheme="majorEastAsia" w:hAnsi="Corbel" w:cstheme="majorBidi"/>
              <w:caps/>
              <w:noProof/>
              <w:color w:val="099BDD"/>
              <w:spacing w:val="10"/>
              <w:sz w:val="52"/>
              <w:szCs w:val="52"/>
              <w:lang w:val="es-ES"/>
            </w:rPr>
          </w:pPr>
          <w:r>
            <w:rPr>
              <w:rFonts w:ascii="Corbel" w:hAnsi="Corbel"/>
              <w:noProof/>
              <w:color w:val="099BDD"/>
              <w:lang w:val="es-AR" w:eastAsia="es-AR"/>
            </w:rPr>
            <mc:AlternateContent>
              <mc:Choice Requires="wps">
                <w:drawing>
                  <wp:anchor distT="0" distB="0" distL="114300" distR="114300" simplePos="0" relativeHeight="251669504" behindDoc="0" locked="0" layoutInCell="1" allowOverlap="1" wp14:anchorId="23C9984B" wp14:editId="07E436E3">
                    <wp:simplePos x="0" y="0"/>
                    <wp:positionH relativeFrom="margin">
                      <wp:posOffset>2743200</wp:posOffset>
                    </wp:positionH>
                    <wp:positionV relativeFrom="paragraph">
                      <wp:posOffset>4632736</wp:posOffset>
                    </wp:positionV>
                    <wp:extent cx="2921330" cy="1116281"/>
                    <wp:effectExtent l="0" t="0" r="0" b="8255"/>
                    <wp:wrapNone/>
                    <wp:docPr id="8" name="Cuadro de texto 8"/>
                    <wp:cNvGraphicFramePr/>
                    <a:graphic xmlns:a="http://schemas.openxmlformats.org/drawingml/2006/main">
                      <a:graphicData uri="http://schemas.microsoft.com/office/word/2010/wordprocessingShape">
                        <wps:wsp>
                          <wps:cNvSpPr txBox="1"/>
                          <wps:spPr>
                            <a:xfrm>
                              <a:off x="0" y="0"/>
                              <a:ext cx="2921330" cy="11162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5346" w:rsidRPr="00E95346" w:rsidRDefault="00E95346" w:rsidP="00E95346">
                                <w:pPr>
                                  <w:pStyle w:val="Puesto"/>
                                  <w:rPr>
                                    <w:sz w:val="24"/>
                                    <w:lang w:val="es-AR" w:eastAsia="es-ES"/>
                                  </w:rPr>
                                </w:pPr>
                                <w:r>
                                  <w:rPr>
                                    <w:sz w:val="24"/>
                                    <w:lang w:val="es-AR" w:eastAsia="es-ES"/>
                                  </w:rPr>
                                  <w:t>Integrantes</w:t>
                                </w:r>
                                <w:r w:rsidRPr="00E95346">
                                  <w:rPr>
                                    <w:sz w:val="24"/>
                                    <w:lang w:val="es-AR" w:eastAsia="es-ES"/>
                                  </w:rPr>
                                  <w:t xml:space="preserve">: </w:t>
                                </w:r>
                              </w:p>
                              <w:p w:rsidR="00E95346" w:rsidRPr="00E95346" w:rsidRDefault="00E95346" w:rsidP="00E95346">
                                <w:pPr>
                                  <w:spacing w:before="0" w:after="0" w:line="259" w:lineRule="auto"/>
                                  <w:rPr>
                                    <w:rFonts w:ascii="Corbel" w:hAnsi="Corbel"/>
                                    <w:color w:val="595959" w:themeColor="text1" w:themeTint="A6"/>
                                    <w:sz w:val="24"/>
                                    <w:szCs w:val="24"/>
                                    <w:lang w:val="es-AR" w:eastAsia="es-ES"/>
                                  </w:rPr>
                                </w:pPr>
                                <w:r w:rsidRPr="00E95346">
                                  <w:rPr>
                                    <w:rFonts w:ascii="Corbel" w:hAnsi="Corbel"/>
                                    <w:color w:val="595959" w:themeColor="text1" w:themeTint="A6"/>
                                    <w:sz w:val="24"/>
                                    <w:szCs w:val="24"/>
                                    <w:lang w:val="es-AR" w:eastAsia="es-ES"/>
                                  </w:rPr>
                                  <w:t xml:space="preserve">Allemand, Facundo </w:t>
                                </w:r>
                                <w:proofErr w:type="spellStart"/>
                                <w:r w:rsidRPr="00E95346">
                                  <w:rPr>
                                    <w:rFonts w:ascii="Corbel" w:hAnsi="Corbel"/>
                                    <w:color w:val="595959" w:themeColor="text1" w:themeTint="A6"/>
                                    <w:sz w:val="24"/>
                                    <w:szCs w:val="24"/>
                                    <w:lang w:val="es-AR" w:eastAsia="es-ES"/>
                                  </w:rPr>
                                  <w:t>leg</w:t>
                                </w:r>
                                <w:proofErr w:type="spellEnd"/>
                                <w:r w:rsidRPr="00E95346">
                                  <w:rPr>
                                    <w:rFonts w:ascii="Corbel" w:hAnsi="Corbel"/>
                                    <w:color w:val="595959" w:themeColor="text1" w:themeTint="A6"/>
                                    <w:sz w:val="24"/>
                                    <w:szCs w:val="24"/>
                                    <w:lang w:val="es-AR" w:eastAsia="es-ES"/>
                                  </w:rPr>
                                  <w:t xml:space="preserve">. 58971 </w:t>
                                </w:r>
                              </w:p>
                              <w:p w:rsidR="00E95346" w:rsidRPr="00E95346" w:rsidRDefault="00E95346" w:rsidP="00E95346">
                                <w:pPr>
                                  <w:spacing w:before="0" w:after="0" w:line="259" w:lineRule="auto"/>
                                  <w:rPr>
                                    <w:rFonts w:ascii="Corbel" w:hAnsi="Corbel"/>
                                    <w:color w:val="595959" w:themeColor="text1" w:themeTint="A6"/>
                                    <w:sz w:val="24"/>
                                    <w:szCs w:val="24"/>
                                    <w:lang w:val="es-AR" w:eastAsia="es-ES"/>
                                  </w:rPr>
                                </w:pPr>
                                <w:r w:rsidRPr="00E95346">
                                  <w:rPr>
                                    <w:rFonts w:ascii="Corbel" w:hAnsi="Corbel"/>
                                    <w:color w:val="595959" w:themeColor="text1" w:themeTint="A6"/>
                                    <w:sz w:val="24"/>
                                    <w:szCs w:val="24"/>
                                    <w:lang w:val="es-AR" w:eastAsia="es-ES"/>
                                  </w:rPr>
                                  <w:t xml:space="preserve">Herrera, Antonio  </w:t>
                                </w:r>
                                <w:proofErr w:type="spellStart"/>
                                <w:r w:rsidRPr="00E95346">
                                  <w:rPr>
                                    <w:rFonts w:ascii="Corbel" w:hAnsi="Corbel"/>
                                    <w:color w:val="595959" w:themeColor="text1" w:themeTint="A6"/>
                                    <w:sz w:val="24"/>
                                    <w:szCs w:val="24"/>
                                    <w:lang w:val="es-AR" w:eastAsia="es-ES"/>
                                  </w:rPr>
                                  <w:t>leg</w:t>
                                </w:r>
                                <w:proofErr w:type="spellEnd"/>
                                <w:r w:rsidRPr="00E95346">
                                  <w:rPr>
                                    <w:rFonts w:ascii="Corbel" w:hAnsi="Corbel"/>
                                    <w:color w:val="595959" w:themeColor="text1" w:themeTint="A6"/>
                                    <w:sz w:val="24"/>
                                    <w:szCs w:val="24"/>
                                    <w:lang w:val="es-AR" w:eastAsia="es-ES"/>
                                  </w:rPr>
                                  <w:t>. 57824</w:t>
                                </w:r>
                              </w:p>
                              <w:p w:rsidR="00E95346" w:rsidRPr="00E95346" w:rsidRDefault="00E95346" w:rsidP="00E95346">
                                <w:pPr>
                                  <w:spacing w:before="0" w:after="0" w:line="259" w:lineRule="auto"/>
                                  <w:rPr>
                                    <w:rFonts w:ascii="Corbel" w:hAnsi="Corbel"/>
                                    <w:color w:val="595959" w:themeColor="text1" w:themeTint="A6"/>
                                    <w:sz w:val="24"/>
                                    <w:szCs w:val="24"/>
                                    <w:lang w:val="es-AR" w:eastAsia="es-ES"/>
                                  </w:rPr>
                                </w:pPr>
                                <w:r w:rsidRPr="00E95346">
                                  <w:rPr>
                                    <w:rFonts w:ascii="Corbel" w:hAnsi="Corbel"/>
                                    <w:color w:val="595959" w:themeColor="text1" w:themeTint="A6"/>
                                    <w:sz w:val="24"/>
                                    <w:szCs w:val="24"/>
                                    <w:lang w:val="es-AR" w:eastAsia="es-ES"/>
                                  </w:rPr>
                                  <w:t xml:space="preserve">Pedrosa, Paula Melania </w:t>
                                </w:r>
                                <w:proofErr w:type="spellStart"/>
                                <w:r w:rsidRPr="00E95346">
                                  <w:rPr>
                                    <w:rFonts w:ascii="Corbel" w:hAnsi="Corbel"/>
                                    <w:color w:val="595959" w:themeColor="text1" w:themeTint="A6"/>
                                    <w:sz w:val="24"/>
                                    <w:szCs w:val="24"/>
                                    <w:lang w:val="es-AR" w:eastAsia="es-ES"/>
                                  </w:rPr>
                                  <w:t>leg</w:t>
                                </w:r>
                                <w:proofErr w:type="spellEnd"/>
                                <w:r w:rsidRPr="00E95346">
                                  <w:rPr>
                                    <w:rFonts w:ascii="Corbel" w:hAnsi="Corbel"/>
                                    <w:color w:val="595959" w:themeColor="text1" w:themeTint="A6"/>
                                    <w:sz w:val="24"/>
                                    <w:szCs w:val="24"/>
                                    <w:lang w:val="es-AR" w:eastAsia="es-ES"/>
                                  </w:rPr>
                                  <w:t>. 58822</w:t>
                                </w:r>
                              </w:p>
                              <w:p w:rsidR="00E95346" w:rsidRPr="00E95346" w:rsidRDefault="00E95346" w:rsidP="00E95346">
                                <w:pPr>
                                  <w:spacing w:before="0" w:after="0" w:line="259" w:lineRule="auto"/>
                                  <w:rPr>
                                    <w:rFonts w:ascii="Corbel" w:hAnsi="Corbel"/>
                                    <w:color w:val="595959" w:themeColor="text1" w:themeTint="A6"/>
                                    <w:sz w:val="24"/>
                                    <w:szCs w:val="24"/>
                                    <w:lang w:val="es-AR" w:eastAsia="es-ES"/>
                                  </w:rPr>
                                </w:pPr>
                                <w:r w:rsidRPr="00E95346">
                                  <w:rPr>
                                    <w:rFonts w:ascii="Corbel" w:hAnsi="Corbel"/>
                                    <w:color w:val="595959" w:themeColor="text1" w:themeTint="A6"/>
                                    <w:sz w:val="24"/>
                                    <w:szCs w:val="24"/>
                                    <w:lang w:val="es-AR" w:eastAsia="es-ES"/>
                                  </w:rPr>
                                  <w:t xml:space="preserve">Rojas Amaya, M. Florencia </w:t>
                                </w:r>
                                <w:proofErr w:type="spellStart"/>
                                <w:r w:rsidRPr="00E95346">
                                  <w:rPr>
                                    <w:rFonts w:ascii="Corbel" w:hAnsi="Corbel"/>
                                    <w:color w:val="595959" w:themeColor="text1" w:themeTint="A6"/>
                                    <w:sz w:val="24"/>
                                    <w:szCs w:val="24"/>
                                    <w:lang w:val="es-AR" w:eastAsia="es-ES"/>
                                  </w:rPr>
                                  <w:t>leg</w:t>
                                </w:r>
                                <w:proofErr w:type="spellEnd"/>
                                <w:r w:rsidRPr="00E95346">
                                  <w:rPr>
                                    <w:rFonts w:ascii="Corbel" w:hAnsi="Corbel"/>
                                    <w:color w:val="595959" w:themeColor="text1" w:themeTint="A6"/>
                                    <w:sz w:val="24"/>
                                    <w:szCs w:val="24"/>
                                    <w:lang w:val="es-AR" w:eastAsia="es-ES"/>
                                  </w:rPr>
                                  <w:t>. 58577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9984B" id="Cuadro de texto 8" o:spid="_x0000_s1028" type="#_x0000_t202" style="position:absolute;margin-left:3in;margin-top:364.8pt;width:230.05pt;height:87.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" fillcolor="white [3201]" stroked="f" strokeweight=".5pt">
                    <v:textbox>
                      <w:txbxContent>
                        <w:p w:rsidR="00E95346" w:rsidRPr="00E95346" w:rsidRDefault="00E95346" w:rsidP="00E95346">
                          <w:pPr>
                            <w:pStyle w:val="Puesto"/>
                            <w:rPr>
                              <w:sz w:val="24"/>
                              <w:lang w:val="es-AR" w:eastAsia="es-ES"/>
                            </w:rPr>
                          </w:pPr>
                          <w:r>
                            <w:rPr>
                              <w:sz w:val="24"/>
                              <w:lang w:val="es-AR" w:eastAsia="es-ES"/>
                            </w:rPr>
                            <w:t>Integrantes</w:t>
                          </w:r>
                          <w:r w:rsidRPr="00E95346">
                            <w:rPr>
                              <w:sz w:val="24"/>
                              <w:lang w:val="es-AR" w:eastAsia="es-ES"/>
                            </w:rPr>
                            <w:t xml:space="preserve">: </w:t>
                          </w:r>
                        </w:p>
                        <w:p w:rsidR="00E95346" w:rsidRPr="00E95346" w:rsidRDefault="00E95346" w:rsidP="00E95346">
                          <w:pPr>
                            <w:spacing w:before="0" w:after="0" w:line="259" w:lineRule="auto"/>
                            <w:rPr>
                              <w:rFonts w:ascii="Corbel" w:hAnsi="Corbel"/>
                              <w:color w:val="595959" w:themeColor="text1" w:themeTint="A6"/>
                              <w:sz w:val="24"/>
                              <w:szCs w:val="24"/>
                              <w:lang w:val="es-AR" w:eastAsia="es-ES"/>
                            </w:rPr>
                          </w:pPr>
                          <w:r w:rsidRPr="00E95346">
                            <w:rPr>
                              <w:rFonts w:ascii="Corbel" w:hAnsi="Corbel"/>
                              <w:color w:val="595959" w:themeColor="text1" w:themeTint="A6"/>
                              <w:sz w:val="24"/>
                              <w:szCs w:val="24"/>
                              <w:lang w:val="es-AR" w:eastAsia="es-ES"/>
                            </w:rPr>
                            <w:t xml:space="preserve">Allemand, Facundo </w:t>
                          </w:r>
                          <w:proofErr w:type="spellStart"/>
                          <w:r w:rsidRPr="00E95346">
                            <w:rPr>
                              <w:rFonts w:ascii="Corbel" w:hAnsi="Corbel"/>
                              <w:color w:val="595959" w:themeColor="text1" w:themeTint="A6"/>
                              <w:sz w:val="24"/>
                              <w:szCs w:val="24"/>
                              <w:lang w:val="es-AR" w:eastAsia="es-ES"/>
                            </w:rPr>
                            <w:t>leg</w:t>
                          </w:r>
                          <w:proofErr w:type="spellEnd"/>
                          <w:r w:rsidRPr="00E95346">
                            <w:rPr>
                              <w:rFonts w:ascii="Corbel" w:hAnsi="Corbel"/>
                              <w:color w:val="595959" w:themeColor="text1" w:themeTint="A6"/>
                              <w:sz w:val="24"/>
                              <w:szCs w:val="24"/>
                              <w:lang w:val="es-AR" w:eastAsia="es-ES"/>
                            </w:rPr>
                            <w:t xml:space="preserve">. 58971 </w:t>
                          </w:r>
                        </w:p>
                        <w:p w:rsidR="00E95346" w:rsidRPr="00E95346" w:rsidRDefault="00E95346" w:rsidP="00E95346">
                          <w:pPr>
                            <w:spacing w:before="0" w:after="0" w:line="259" w:lineRule="auto"/>
                            <w:rPr>
                              <w:rFonts w:ascii="Corbel" w:hAnsi="Corbel"/>
                              <w:color w:val="595959" w:themeColor="text1" w:themeTint="A6"/>
                              <w:sz w:val="24"/>
                              <w:szCs w:val="24"/>
                              <w:lang w:val="es-AR" w:eastAsia="es-ES"/>
                            </w:rPr>
                          </w:pPr>
                          <w:r w:rsidRPr="00E95346">
                            <w:rPr>
                              <w:rFonts w:ascii="Corbel" w:hAnsi="Corbel"/>
                              <w:color w:val="595959" w:themeColor="text1" w:themeTint="A6"/>
                              <w:sz w:val="24"/>
                              <w:szCs w:val="24"/>
                              <w:lang w:val="es-AR" w:eastAsia="es-ES"/>
                            </w:rPr>
                            <w:t xml:space="preserve">Herrera, Antonio  </w:t>
                          </w:r>
                          <w:proofErr w:type="spellStart"/>
                          <w:r w:rsidRPr="00E95346">
                            <w:rPr>
                              <w:rFonts w:ascii="Corbel" w:hAnsi="Corbel"/>
                              <w:color w:val="595959" w:themeColor="text1" w:themeTint="A6"/>
                              <w:sz w:val="24"/>
                              <w:szCs w:val="24"/>
                              <w:lang w:val="es-AR" w:eastAsia="es-ES"/>
                            </w:rPr>
                            <w:t>leg</w:t>
                          </w:r>
                          <w:proofErr w:type="spellEnd"/>
                          <w:r w:rsidRPr="00E95346">
                            <w:rPr>
                              <w:rFonts w:ascii="Corbel" w:hAnsi="Corbel"/>
                              <w:color w:val="595959" w:themeColor="text1" w:themeTint="A6"/>
                              <w:sz w:val="24"/>
                              <w:szCs w:val="24"/>
                              <w:lang w:val="es-AR" w:eastAsia="es-ES"/>
                            </w:rPr>
                            <w:t>. 57824</w:t>
                          </w:r>
                        </w:p>
                        <w:p w:rsidR="00E95346" w:rsidRPr="00E95346" w:rsidRDefault="00E95346" w:rsidP="00E95346">
                          <w:pPr>
                            <w:spacing w:before="0" w:after="0" w:line="259" w:lineRule="auto"/>
                            <w:rPr>
                              <w:rFonts w:ascii="Corbel" w:hAnsi="Corbel"/>
                              <w:color w:val="595959" w:themeColor="text1" w:themeTint="A6"/>
                              <w:sz w:val="24"/>
                              <w:szCs w:val="24"/>
                              <w:lang w:val="es-AR" w:eastAsia="es-ES"/>
                            </w:rPr>
                          </w:pPr>
                          <w:r w:rsidRPr="00E95346">
                            <w:rPr>
                              <w:rFonts w:ascii="Corbel" w:hAnsi="Corbel"/>
                              <w:color w:val="595959" w:themeColor="text1" w:themeTint="A6"/>
                              <w:sz w:val="24"/>
                              <w:szCs w:val="24"/>
                              <w:lang w:val="es-AR" w:eastAsia="es-ES"/>
                            </w:rPr>
                            <w:t xml:space="preserve">Pedrosa, Paula Melania </w:t>
                          </w:r>
                          <w:proofErr w:type="spellStart"/>
                          <w:r w:rsidRPr="00E95346">
                            <w:rPr>
                              <w:rFonts w:ascii="Corbel" w:hAnsi="Corbel"/>
                              <w:color w:val="595959" w:themeColor="text1" w:themeTint="A6"/>
                              <w:sz w:val="24"/>
                              <w:szCs w:val="24"/>
                              <w:lang w:val="es-AR" w:eastAsia="es-ES"/>
                            </w:rPr>
                            <w:t>leg</w:t>
                          </w:r>
                          <w:proofErr w:type="spellEnd"/>
                          <w:r w:rsidRPr="00E95346">
                            <w:rPr>
                              <w:rFonts w:ascii="Corbel" w:hAnsi="Corbel"/>
                              <w:color w:val="595959" w:themeColor="text1" w:themeTint="A6"/>
                              <w:sz w:val="24"/>
                              <w:szCs w:val="24"/>
                              <w:lang w:val="es-AR" w:eastAsia="es-ES"/>
                            </w:rPr>
                            <w:t>. 58822</w:t>
                          </w:r>
                        </w:p>
                        <w:p w:rsidR="00E95346" w:rsidRPr="00E95346" w:rsidRDefault="00E95346" w:rsidP="00E95346">
                          <w:pPr>
                            <w:spacing w:before="0" w:after="0" w:line="259" w:lineRule="auto"/>
                            <w:rPr>
                              <w:rFonts w:ascii="Corbel" w:hAnsi="Corbel"/>
                              <w:color w:val="595959" w:themeColor="text1" w:themeTint="A6"/>
                              <w:sz w:val="24"/>
                              <w:szCs w:val="24"/>
                              <w:lang w:val="es-AR" w:eastAsia="es-ES"/>
                            </w:rPr>
                          </w:pPr>
                          <w:r w:rsidRPr="00E95346">
                            <w:rPr>
                              <w:rFonts w:ascii="Corbel" w:hAnsi="Corbel"/>
                              <w:color w:val="595959" w:themeColor="text1" w:themeTint="A6"/>
                              <w:sz w:val="24"/>
                              <w:szCs w:val="24"/>
                              <w:lang w:val="es-AR" w:eastAsia="es-ES"/>
                            </w:rPr>
                            <w:t xml:space="preserve">Rojas Amaya, M. Florencia </w:t>
                          </w:r>
                          <w:proofErr w:type="spellStart"/>
                          <w:r w:rsidRPr="00E95346">
                            <w:rPr>
                              <w:rFonts w:ascii="Corbel" w:hAnsi="Corbel"/>
                              <w:color w:val="595959" w:themeColor="text1" w:themeTint="A6"/>
                              <w:sz w:val="24"/>
                              <w:szCs w:val="24"/>
                              <w:lang w:val="es-AR" w:eastAsia="es-ES"/>
                            </w:rPr>
                            <w:t>leg</w:t>
                          </w:r>
                          <w:proofErr w:type="spellEnd"/>
                          <w:r w:rsidRPr="00E95346">
                            <w:rPr>
                              <w:rFonts w:ascii="Corbel" w:hAnsi="Corbel"/>
                              <w:color w:val="595959" w:themeColor="text1" w:themeTint="A6"/>
                              <w:sz w:val="24"/>
                              <w:szCs w:val="24"/>
                              <w:lang w:val="es-AR" w:eastAsia="es-ES"/>
                            </w:rPr>
                            <w:t>. 58577</w:t>
                          </w:r>
                        </w:p>
                      </w:txbxContent>
                    </v:textbox>
                    <w10:wrap anchorx="margin"/>
                  </v:shape>
                </w:pict>
              </mc:Fallback>
            </mc:AlternateContent>
          </w:r>
          <w:r>
            <w:rPr>
              <w:rFonts w:ascii="Corbel" w:hAnsi="Corbel"/>
              <w:noProof/>
              <w:color w:val="099BDD"/>
              <w:lang w:val="es-AR" w:eastAsia="es-AR"/>
            </w:rPr>
            <mc:AlternateContent>
              <mc:Choice Requires="wps">
                <w:drawing>
                  <wp:anchor distT="0" distB="0" distL="114300" distR="114300" simplePos="0" relativeHeight="251667456" behindDoc="0" locked="0" layoutInCell="1" allowOverlap="1" wp14:anchorId="591A5A6F" wp14:editId="630C4876">
                    <wp:simplePos x="0" y="0"/>
                    <wp:positionH relativeFrom="margin">
                      <wp:align>left</wp:align>
                    </wp:positionH>
                    <wp:positionV relativeFrom="paragraph">
                      <wp:posOffset>4608376</wp:posOffset>
                    </wp:positionV>
                    <wp:extent cx="2018805" cy="1021278"/>
                    <wp:effectExtent l="0" t="0" r="635" b="7620"/>
                    <wp:wrapNone/>
                    <wp:docPr id="7" name="Cuadro de texto 7"/>
                    <wp:cNvGraphicFramePr/>
                    <a:graphic xmlns:a="http://schemas.openxmlformats.org/drawingml/2006/main">
                      <a:graphicData uri="http://schemas.microsoft.com/office/word/2010/wordprocessingShape">
                        <wps:wsp>
                          <wps:cNvSpPr txBox="1"/>
                          <wps:spPr>
                            <a:xfrm>
                              <a:off x="0" y="0"/>
                              <a:ext cx="2018805" cy="10212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5346" w:rsidRPr="00E95346" w:rsidRDefault="00E95346" w:rsidP="00E95346">
                                <w:pPr>
                                  <w:pStyle w:val="Puesto"/>
                                  <w:rPr>
                                    <w:sz w:val="24"/>
                                    <w:lang w:val="es-AR" w:eastAsia="es-ES"/>
                                  </w:rPr>
                                </w:pPr>
                                <w:r w:rsidRPr="00E95346">
                                  <w:rPr>
                                    <w:sz w:val="24"/>
                                    <w:lang w:val="es-AR" w:eastAsia="es-ES"/>
                                  </w:rPr>
                                  <w:t xml:space="preserve">Docentes: </w:t>
                                </w:r>
                              </w:p>
                              <w:p w:rsidR="00E95346" w:rsidRPr="00E95346" w:rsidRDefault="00E95346" w:rsidP="00E95346">
                                <w:pPr>
                                  <w:spacing w:before="0" w:after="0" w:line="259" w:lineRule="auto"/>
                                  <w:rPr>
                                    <w:rFonts w:ascii="Corbel" w:hAnsi="Corbel"/>
                                    <w:color w:val="595959" w:themeColor="text1" w:themeTint="A6"/>
                                    <w:sz w:val="24"/>
                                    <w:szCs w:val="24"/>
                                    <w:lang w:val="es-AR" w:eastAsia="es-ES"/>
                                  </w:rPr>
                                </w:pPr>
                                <w:r w:rsidRPr="00E95346">
                                  <w:rPr>
                                    <w:rFonts w:ascii="Corbel" w:hAnsi="Corbel"/>
                                    <w:color w:val="595959" w:themeColor="text1" w:themeTint="A6"/>
                                    <w:sz w:val="24"/>
                                    <w:szCs w:val="24"/>
                                    <w:lang w:val="es-AR" w:eastAsia="es-ES"/>
                                  </w:rPr>
                                  <w:t xml:space="preserve">Ing. </w:t>
                                </w:r>
                                <w:proofErr w:type="spellStart"/>
                                <w:r w:rsidRPr="00E95346">
                                  <w:rPr>
                                    <w:rFonts w:ascii="Corbel" w:hAnsi="Corbel"/>
                                    <w:color w:val="595959" w:themeColor="text1" w:themeTint="A6"/>
                                    <w:sz w:val="24"/>
                                    <w:szCs w:val="24"/>
                                    <w:lang w:val="es-AR" w:eastAsia="es-ES"/>
                                  </w:rPr>
                                  <w:t>Zohil</w:t>
                                </w:r>
                                <w:proofErr w:type="spellEnd"/>
                                <w:r w:rsidRPr="00E95346">
                                  <w:rPr>
                                    <w:rFonts w:ascii="Corbel" w:hAnsi="Corbel"/>
                                    <w:color w:val="595959" w:themeColor="text1" w:themeTint="A6"/>
                                    <w:sz w:val="24"/>
                                    <w:szCs w:val="24"/>
                                    <w:lang w:val="es-AR" w:eastAsia="es-ES"/>
                                  </w:rPr>
                                  <w:t>, Julio</w:t>
                                </w:r>
                              </w:p>
                              <w:p w:rsidR="00E95346" w:rsidRPr="00E95346" w:rsidRDefault="00E95346" w:rsidP="00E95346">
                                <w:pPr>
                                  <w:spacing w:before="0" w:after="0" w:line="259" w:lineRule="auto"/>
                                  <w:rPr>
                                    <w:rFonts w:ascii="Corbel" w:hAnsi="Corbel"/>
                                    <w:color w:val="595959" w:themeColor="text1" w:themeTint="A6"/>
                                    <w:sz w:val="24"/>
                                    <w:szCs w:val="24"/>
                                    <w:lang w:val="es-AR" w:eastAsia="es-ES"/>
                                  </w:rPr>
                                </w:pPr>
                                <w:r w:rsidRPr="00E95346">
                                  <w:rPr>
                                    <w:rFonts w:ascii="Corbel" w:hAnsi="Corbel"/>
                                    <w:color w:val="595959" w:themeColor="text1" w:themeTint="A6"/>
                                    <w:sz w:val="24"/>
                                    <w:szCs w:val="24"/>
                                    <w:lang w:val="es-AR" w:eastAsia="es-ES"/>
                                  </w:rPr>
                                  <w:t xml:space="preserve">Ing. </w:t>
                                </w:r>
                                <w:proofErr w:type="spellStart"/>
                                <w:r w:rsidRPr="00E95346">
                                  <w:rPr>
                                    <w:rFonts w:ascii="Corbel" w:hAnsi="Corbel"/>
                                    <w:color w:val="595959" w:themeColor="text1" w:themeTint="A6"/>
                                    <w:sz w:val="24"/>
                                    <w:szCs w:val="24"/>
                                    <w:lang w:val="es-AR" w:eastAsia="es-ES"/>
                                  </w:rPr>
                                  <w:t>Liberatori</w:t>
                                </w:r>
                                <w:proofErr w:type="spellEnd"/>
                                <w:r w:rsidRPr="00E95346">
                                  <w:rPr>
                                    <w:rFonts w:ascii="Corbel" w:hAnsi="Corbel"/>
                                    <w:color w:val="595959" w:themeColor="text1" w:themeTint="A6"/>
                                    <w:sz w:val="24"/>
                                    <w:szCs w:val="24"/>
                                    <w:lang w:val="es-AR" w:eastAsia="es-ES"/>
                                  </w:rPr>
                                  <w:t>, Marcelo</w:t>
                                </w:r>
                              </w:p>
                              <w:p w:rsidR="00E95346" w:rsidRPr="00E95346" w:rsidRDefault="00E95346" w:rsidP="00E95346">
                                <w:pPr>
                                  <w:spacing w:before="0" w:after="0" w:line="259" w:lineRule="auto"/>
                                  <w:rPr>
                                    <w:rFonts w:ascii="Corbel" w:hAnsi="Corbel"/>
                                    <w:color w:val="595959" w:themeColor="text1" w:themeTint="A6"/>
                                    <w:sz w:val="24"/>
                                    <w:szCs w:val="24"/>
                                    <w:lang w:val="es-AR" w:eastAsia="es-ES"/>
                                  </w:rPr>
                                </w:pPr>
                                <w:r w:rsidRPr="00E95346">
                                  <w:rPr>
                                    <w:rFonts w:ascii="Corbel" w:hAnsi="Corbel"/>
                                    <w:color w:val="595959" w:themeColor="text1" w:themeTint="A6"/>
                                    <w:sz w:val="24"/>
                                    <w:szCs w:val="24"/>
                                    <w:lang w:val="es-AR" w:eastAsia="es-ES"/>
                                  </w:rPr>
                                  <w:t>Ing. Jaime, Natalia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A5A6F" id="Cuadro de texto 7" o:spid="_x0000_s1029" type="#_x0000_t202" style="position:absolute;margin-left:0;margin-top:362.85pt;width:158.95pt;height:80.4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" fillcolor="white [3201]" stroked="f" strokeweight=".5pt">
                    <v:textbox>
                      <w:txbxContent>
                        <w:p w:rsidR="00E95346" w:rsidRPr="00E95346" w:rsidRDefault="00E95346" w:rsidP="00E95346">
                          <w:pPr>
                            <w:pStyle w:val="Puesto"/>
                            <w:rPr>
                              <w:sz w:val="24"/>
                              <w:lang w:val="es-AR" w:eastAsia="es-ES"/>
                            </w:rPr>
                          </w:pPr>
                          <w:r w:rsidRPr="00E95346">
                            <w:rPr>
                              <w:sz w:val="24"/>
                              <w:lang w:val="es-AR" w:eastAsia="es-ES"/>
                            </w:rPr>
                            <w:t xml:space="preserve">Docentes: </w:t>
                          </w:r>
                        </w:p>
                        <w:p w:rsidR="00E95346" w:rsidRPr="00E95346" w:rsidRDefault="00E95346" w:rsidP="00E95346">
                          <w:pPr>
                            <w:spacing w:before="0" w:after="0" w:line="259" w:lineRule="auto"/>
                            <w:rPr>
                              <w:rFonts w:ascii="Corbel" w:hAnsi="Corbel"/>
                              <w:color w:val="595959" w:themeColor="text1" w:themeTint="A6"/>
                              <w:sz w:val="24"/>
                              <w:szCs w:val="24"/>
                              <w:lang w:val="es-AR" w:eastAsia="es-ES"/>
                            </w:rPr>
                          </w:pPr>
                          <w:r w:rsidRPr="00E95346">
                            <w:rPr>
                              <w:rFonts w:ascii="Corbel" w:hAnsi="Corbel"/>
                              <w:color w:val="595959" w:themeColor="text1" w:themeTint="A6"/>
                              <w:sz w:val="24"/>
                              <w:szCs w:val="24"/>
                              <w:lang w:val="es-AR" w:eastAsia="es-ES"/>
                            </w:rPr>
                            <w:t xml:space="preserve">Ing. </w:t>
                          </w:r>
                          <w:proofErr w:type="spellStart"/>
                          <w:r w:rsidRPr="00E95346">
                            <w:rPr>
                              <w:rFonts w:ascii="Corbel" w:hAnsi="Corbel"/>
                              <w:color w:val="595959" w:themeColor="text1" w:themeTint="A6"/>
                              <w:sz w:val="24"/>
                              <w:szCs w:val="24"/>
                              <w:lang w:val="es-AR" w:eastAsia="es-ES"/>
                            </w:rPr>
                            <w:t>Zohil</w:t>
                          </w:r>
                          <w:proofErr w:type="spellEnd"/>
                          <w:r w:rsidRPr="00E95346">
                            <w:rPr>
                              <w:rFonts w:ascii="Corbel" w:hAnsi="Corbel"/>
                              <w:color w:val="595959" w:themeColor="text1" w:themeTint="A6"/>
                              <w:sz w:val="24"/>
                              <w:szCs w:val="24"/>
                              <w:lang w:val="es-AR" w:eastAsia="es-ES"/>
                            </w:rPr>
                            <w:t>, Julio</w:t>
                          </w:r>
                        </w:p>
                        <w:p w:rsidR="00E95346" w:rsidRPr="00E95346" w:rsidRDefault="00E95346" w:rsidP="00E95346">
                          <w:pPr>
                            <w:spacing w:before="0" w:after="0" w:line="259" w:lineRule="auto"/>
                            <w:rPr>
                              <w:rFonts w:ascii="Corbel" w:hAnsi="Corbel"/>
                              <w:color w:val="595959" w:themeColor="text1" w:themeTint="A6"/>
                              <w:sz w:val="24"/>
                              <w:szCs w:val="24"/>
                              <w:lang w:val="es-AR" w:eastAsia="es-ES"/>
                            </w:rPr>
                          </w:pPr>
                          <w:r w:rsidRPr="00E95346">
                            <w:rPr>
                              <w:rFonts w:ascii="Corbel" w:hAnsi="Corbel"/>
                              <w:color w:val="595959" w:themeColor="text1" w:themeTint="A6"/>
                              <w:sz w:val="24"/>
                              <w:szCs w:val="24"/>
                              <w:lang w:val="es-AR" w:eastAsia="es-ES"/>
                            </w:rPr>
                            <w:t xml:space="preserve">Ing. </w:t>
                          </w:r>
                          <w:proofErr w:type="spellStart"/>
                          <w:r w:rsidRPr="00E95346">
                            <w:rPr>
                              <w:rFonts w:ascii="Corbel" w:hAnsi="Corbel"/>
                              <w:color w:val="595959" w:themeColor="text1" w:themeTint="A6"/>
                              <w:sz w:val="24"/>
                              <w:szCs w:val="24"/>
                              <w:lang w:val="es-AR" w:eastAsia="es-ES"/>
                            </w:rPr>
                            <w:t>Liberatori</w:t>
                          </w:r>
                          <w:proofErr w:type="spellEnd"/>
                          <w:r w:rsidRPr="00E95346">
                            <w:rPr>
                              <w:rFonts w:ascii="Corbel" w:hAnsi="Corbel"/>
                              <w:color w:val="595959" w:themeColor="text1" w:themeTint="A6"/>
                              <w:sz w:val="24"/>
                              <w:szCs w:val="24"/>
                              <w:lang w:val="es-AR" w:eastAsia="es-ES"/>
                            </w:rPr>
                            <w:t>, Marcelo</w:t>
                          </w:r>
                        </w:p>
                        <w:p w:rsidR="00E95346" w:rsidRPr="00E95346" w:rsidRDefault="00E95346" w:rsidP="00E95346">
                          <w:pPr>
                            <w:spacing w:before="0" w:after="0" w:line="259" w:lineRule="auto"/>
                            <w:rPr>
                              <w:rFonts w:ascii="Corbel" w:hAnsi="Corbel"/>
                              <w:color w:val="595959" w:themeColor="text1" w:themeTint="A6"/>
                              <w:sz w:val="24"/>
                              <w:szCs w:val="24"/>
                              <w:lang w:val="es-AR" w:eastAsia="es-ES"/>
                            </w:rPr>
                          </w:pPr>
                          <w:r w:rsidRPr="00E95346">
                            <w:rPr>
                              <w:rFonts w:ascii="Corbel" w:hAnsi="Corbel"/>
                              <w:color w:val="595959" w:themeColor="text1" w:themeTint="A6"/>
                              <w:sz w:val="24"/>
                              <w:szCs w:val="24"/>
                              <w:lang w:val="es-AR" w:eastAsia="es-ES"/>
                            </w:rPr>
                            <w:t xml:space="preserve">Ing. </w:t>
                          </w:r>
                          <w:r w:rsidRPr="00E95346">
                            <w:rPr>
                              <w:rFonts w:ascii="Corbel" w:hAnsi="Corbel"/>
                              <w:color w:val="595959" w:themeColor="text1" w:themeTint="A6"/>
                              <w:sz w:val="24"/>
                              <w:szCs w:val="24"/>
                              <w:lang w:val="es-AR" w:eastAsia="es-ES"/>
                            </w:rPr>
                            <w:t>Jaime, Natalia</w:t>
                          </w:r>
                        </w:p>
                      </w:txbxContent>
                    </v:textbox>
                    <w10:wrap anchorx="margin"/>
                  </v:shape>
                </w:pict>
              </mc:Fallback>
            </mc:AlternateContent>
          </w:r>
          <w:r w:rsidR="00810A39" w:rsidRPr="009372CD">
            <w:rPr>
              <w:rFonts w:ascii="Corbel" w:hAnsi="Corbel"/>
              <w:noProof/>
              <w:lang w:val="es-AR" w:eastAsia="es-AR"/>
            </w:rPr>
            <w:drawing>
              <wp:anchor distT="0" distB="0" distL="114300" distR="114300" simplePos="0" relativeHeight="251660288" behindDoc="0" locked="0" layoutInCell="1" allowOverlap="1" wp14:anchorId="3475C51E" wp14:editId="2517EFF5">
                <wp:simplePos x="0" y="0"/>
                <wp:positionH relativeFrom="margin">
                  <wp:align>left</wp:align>
                </wp:positionH>
                <wp:positionV relativeFrom="paragraph">
                  <wp:posOffset>309728</wp:posOffset>
                </wp:positionV>
                <wp:extent cx="1820723" cy="1838811"/>
                <wp:effectExtent l="0" t="0" r="0" b="0"/>
                <wp:wrapNone/>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2">
                          <a:grayscl/>
                          <a:extLst>
                            <a:ext uri="{28A0092B-C50C-407E-A947-70E740481C1C}">
                              <a14:useLocalDpi xmlns:a14="http://schemas.microsoft.com/office/drawing/2010/main" val="0"/>
                            </a:ext>
                          </a:extLst>
                        </a:blip>
                        <a:stretch>
                          <a:fillRect/>
                        </a:stretch>
                      </pic:blipFill>
                      <pic:spPr>
                        <a:xfrm>
                          <a:off x="0" y="0"/>
                          <a:ext cx="1820723" cy="1838811"/>
                        </a:xfrm>
                        <a:prstGeom prst="rect">
                          <a:avLst/>
                        </a:prstGeom>
                      </pic:spPr>
                    </pic:pic>
                  </a:graphicData>
                </a:graphic>
                <wp14:sizeRelH relativeFrom="page">
                  <wp14:pctWidth>0</wp14:pctWidth>
                </wp14:sizeRelH>
                <wp14:sizeRelV relativeFrom="page">
                  <wp14:pctHeight>0</wp14:pctHeight>
                </wp14:sizeRelV>
              </wp:anchor>
            </w:drawing>
          </w:r>
          <w:r w:rsidR="009372CD">
            <w:rPr>
              <w:rFonts w:ascii="Corbel" w:hAnsi="Corbel"/>
              <w:noProof/>
              <w:color w:val="099BDD"/>
              <w:lang w:val="es-AR" w:eastAsia="es-AR"/>
            </w:rPr>
            <mc:AlternateContent>
              <mc:Choice Requires="wps">
                <w:drawing>
                  <wp:anchor distT="0" distB="0" distL="114300" distR="114300" simplePos="0" relativeHeight="251656192" behindDoc="1" locked="0" layoutInCell="1" allowOverlap="1" wp14:anchorId="03EEE825" wp14:editId="7F4C98AC">
                    <wp:simplePos x="0" y="0"/>
                    <wp:positionH relativeFrom="column">
                      <wp:posOffset>-450376</wp:posOffset>
                    </wp:positionH>
                    <wp:positionV relativeFrom="paragraph">
                      <wp:posOffset>6340746</wp:posOffset>
                    </wp:positionV>
                    <wp:extent cx="6858000" cy="206591"/>
                    <wp:effectExtent l="0" t="0" r="0" b="3175"/>
                    <wp:wrapNone/>
                    <wp:docPr id="120" name="Rectángulo 120"/>
                    <wp:cNvGraphicFramePr/>
                    <a:graphic xmlns:a="http://schemas.openxmlformats.org/drawingml/2006/main">
                      <a:graphicData uri="http://schemas.microsoft.com/office/word/2010/wordprocessingShape">
                        <wps:wsp>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F8CA95" id="Rectángulo 120" o:spid="_x0000_s1026" style="position:absolute;margin-left:-35.45pt;margin-top:499.25pt;width:540pt;height:1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" fillcolor="#404040 [2429]" stroked="f" strokeweight="1pt"/>
                </w:pict>
              </mc:Fallback>
            </mc:AlternateContent>
          </w:r>
          <w:r w:rsidR="009372CD">
            <w:rPr>
              <w:rFonts w:ascii="Corbel" w:hAnsi="Corbel"/>
              <w:noProof/>
              <w:color w:val="099BDD"/>
              <w:lang w:val="es-AR" w:eastAsia="es-AR"/>
            </w:rPr>
            <mc:AlternateContent>
              <mc:Choice Requires="wps">
                <w:drawing>
                  <wp:anchor distT="0" distB="0" distL="114300" distR="114300" simplePos="0" relativeHeight="251658240" behindDoc="1" locked="0" layoutInCell="1" allowOverlap="1" wp14:anchorId="3889F865" wp14:editId="200B028D">
                    <wp:simplePos x="0" y="0"/>
                    <wp:positionH relativeFrom="column">
                      <wp:posOffset>-450376</wp:posOffset>
                    </wp:positionH>
                    <wp:positionV relativeFrom="paragraph">
                      <wp:posOffset>6529885</wp:posOffset>
                    </wp:positionV>
                    <wp:extent cx="6858000" cy="1832725"/>
                    <wp:effectExtent l="0" t="0" r="0" b="0"/>
                    <wp:wrapNone/>
                    <wp:docPr id="121" name="Rectángulo 121"/>
                    <wp:cNvGraphicFramePr/>
                    <a:graphic xmlns:a="http://schemas.openxmlformats.org/drawingml/2006/main">
                      <a:graphicData uri="http://schemas.microsoft.com/office/word/2010/wordprocessingShape">
                        <wps:wsp>
                          <wps:cNvSpPr/>
                          <wps:spPr>
                            <a:xfrm>
                              <a:off x="0" y="0"/>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2CDD" w:rsidRPr="000B2CDD" w:rsidRDefault="008F7DA3">
                                <w:pPr>
                                  <w:pStyle w:val="Sinespaciado"/>
                                  <w:rPr>
                                    <w:color w:val="FFFFFF" w:themeColor="background1"/>
                                    <w:sz w:val="32"/>
                                    <w:szCs w:val="32"/>
                                    <w:lang w:val="es-AR"/>
                                  </w:rPr>
                                </w:pPr>
                                <w:r>
                                  <w:rPr>
                                    <w:color w:val="FFFFFF" w:themeColor="background1"/>
                                    <w:sz w:val="32"/>
                                    <w:szCs w:val="32"/>
                                    <w:lang w:val="es-AR"/>
                                  </w:rPr>
                                  <w:t>Que Golazo</w:t>
                                </w:r>
                                <w:proofErr w:type="gramStart"/>
                                <w:r w:rsidR="00C30053" w:rsidRPr="00C30053">
                                  <w:rPr>
                                    <w:rFonts w:ascii="Calibri" w:hAnsi="Calibri"/>
                                    <w:color w:val="FFFFFF" w:themeColor="background1"/>
                                    <w:sz w:val="32"/>
                                    <w:szCs w:val="32"/>
                                    <w:lang w:val="es-AR"/>
                                  </w:rPr>
                                  <w:t>!</w:t>
                                </w:r>
                                <w:proofErr w:type="gramEnd"/>
                              </w:p>
                              <w:p w:rsidR="000B2CDD" w:rsidRPr="000B2CDD" w:rsidRDefault="009372CD">
                                <w:pPr>
                                  <w:pStyle w:val="Sinespaciado"/>
                                  <w:rPr>
                                    <w:caps/>
                                    <w:color w:val="FFFFFF" w:themeColor="background1"/>
                                    <w:lang w:val="es-AR"/>
                                  </w:rPr>
                                </w:pPr>
                                <w:r w:rsidRPr="009372CD">
                                  <w:rPr>
                                    <w:caps/>
                                    <w:color w:val="FFFFFF" w:themeColor="background1"/>
                                    <w:lang w:val="es-AR"/>
                                  </w:rPr>
                                  <w:t>Sistema de gesti</w:t>
                                </w:r>
                                <w:r>
                                  <w:rPr>
                                    <w:caps/>
                                    <w:color w:val="FFFFFF" w:themeColor="background1"/>
                                    <w:lang w:val="es-AR"/>
                                  </w:rPr>
                                  <w:t>ón de Campeonatos de Futbol</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anchor>
                </w:drawing>
              </mc:Choice>
              <mc:Fallback>
                <w:pict>
                  <v:rect w14:anchorId="3889F865" id="Rectángulo 121" o:spid="_x0000_s1030" style="position:absolute;margin-left:-35.45pt;margin-top:514.15pt;width:540pt;height:144.3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" fillcolor="#5fa145" stroked="f" strokeweight="1pt">
                    <v:fill r:id="rId11" o:title="" color2="#56ad4f" type="pattern"/>
                    <v:textbox inset="36pt,14.4pt,36pt,36pt">
                      <w:txbxContent>
                        <w:p w:rsidR="000B2CDD" w:rsidRPr="000B2CDD" w:rsidRDefault="008F7DA3">
                          <w:pPr>
                            <w:pStyle w:val="Sinespaciado"/>
                            <w:rPr>
                              <w:color w:val="FFFFFF" w:themeColor="background1"/>
                              <w:sz w:val="32"/>
                              <w:szCs w:val="32"/>
                              <w:lang w:val="es-AR"/>
                            </w:rPr>
                          </w:pPr>
                          <w:r>
                            <w:rPr>
                              <w:color w:val="FFFFFF" w:themeColor="background1"/>
                              <w:sz w:val="32"/>
                              <w:szCs w:val="32"/>
                              <w:lang w:val="es-AR"/>
                            </w:rPr>
                            <w:t>Que Golazo</w:t>
                          </w:r>
                          <w:proofErr w:type="gramStart"/>
                          <w:r w:rsidR="00C30053" w:rsidRPr="00C30053">
                            <w:rPr>
                              <w:rFonts w:ascii="Calibri" w:hAnsi="Calibri"/>
                              <w:color w:val="FFFFFF" w:themeColor="background1"/>
                              <w:sz w:val="32"/>
                              <w:szCs w:val="32"/>
                              <w:lang w:val="es-AR"/>
                            </w:rPr>
                            <w:t>!</w:t>
                          </w:r>
                          <w:proofErr w:type="gramEnd"/>
                        </w:p>
                        <w:p w:rsidR="000B2CDD" w:rsidRPr="000B2CDD" w:rsidRDefault="009372CD">
                          <w:pPr>
                            <w:pStyle w:val="Sinespaciado"/>
                            <w:rPr>
                              <w:caps/>
                              <w:color w:val="FFFFFF" w:themeColor="background1"/>
                              <w:lang w:val="es-AR"/>
                            </w:rPr>
                          </w:pPr>
                          <w:r w:rsidRPr="009372CD">
                            <w:rPr>
                              <w:caps/>
                              <w:color w:val="FFFFFF" w:themeColor="background1"/>
                              <w:lang w:val="es-AR"/>
                            </w:rPr>
                            <w:t>Sistema de gesti</w:t>
                          </w:r>
                          <w:r>
                            <w:rPr>
                              <w:caps/>
                              <w:color w:val="FFFFFF" w:themeColor="background1"/>
                              <w:lang w:val="es-AR"/>
                            </w:rPr>
                            <w:t>ón de Campeonatos de Futbol</w:t>
                          </w:r>
                        </w:p>
                      </w:txbxContent>
                    </v:textbox>
                  </v:rect>
                </w:pict>
              </mc:Fallback>
            </mc:AlternateContent>
          </w:r>
          <w:r w:rsidR="000B2CDD">
            <w:rPr>
              <w:rFonts w:ascii="Corbel" w:hAnsi="Corbel"/>
              <w:noProof/>
              <w:color w:val="099BDD"/>
              <w:lang w:val="es-ES"/>
            </w:rPr>
            <w:br w:type="page"/>
          </w:r>
        </w:p>
      </w:sdtContent>
    </w:sdt>
    <w:tbl>
      <w:tblPr>
        <w:tblStyle w:val="Tabladecuadrcula5oscura-nfasis2"/>
        <w:tblpPr w:leftFromText="141" w:rightFromText="141" w:topFromText="120" w:vertAnchor="text" w:horzAnchor="margin" w:tblpY="153"/>
        <w:tblW w:w="9493" w:type="dxa"/>
        <w:tblLook w:val="06A0" w:firstRow="1" w:lastRow="0" w:firstColumn="1" w:lastColumn="0" w:noHBand="1" w:noVBand="1"/>
      </w:tblPr>
      <w:tblGrid>
        <w:gridCol w:w="1129"/>
        <w:gridCol w:w="2611"/>
        <w:gridCol w:w="1870"/>
        <w:gridCol w:w="3883"/>
      </w:tblGrid>
      <w:tr w:rsidR="00BD42B7" w:rsidRPr="00412C18" w:rsidTr="00BD4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rsidR="00BD42B7" w:rsidRPr="00412C18" w:rsidRDefault="00BD42B7" w:rsidP="00DB5E1B">
            <w:pPr>
              <w:jc w:val="center"/>
              <w:rPr>
                <w:rFonts w:asciiTheme="majorHAnsi" w:hAnsiTheme="majorHAnsi"/>
                <w:lang w:val="es-ES"/>
              </w:rPr>
            </w:pPr>
            <w:r w:rsidRPr="00412C18">
              <w:rPr>
                <w:rFonts w:asciiTheme="majorHAnsi" w:hAnsiTheme="majorHAnsi"/>
                <w:lang w:val="es-ES"/>
              </w:rPr>
              <w:lastRenderedPageBreak/>
              <w:t>HISTORIAL DE VERSIONES</w:t>
            </w:r>
          </w:p>
        </w:tc>
      </w:tr>
      <w:tr w:rsidR="00BD42B7" w:rsidRPr="00412C18" w:rsidTr="00BD42B7">
        <w:tc>
          <w:tcPr>
            <w:cnfStyle w:val="001000000000" w:firstRow="0" w:lastRow="0" w:firstColumn="1" w:lastColumn="0" w:oddVBand="0" w:evenVBand="0" w:oddHBand="0" w:evenHBand="0" w:firstRowFirstColumn="0" w:firstRowLastColumn="0" w:lastRowFirstColumn="0" w:lastRowLastColumn="0"/>
            <w:tcW w:w="1129" w:type="dxa"/>
            <w:hideMark/>
          </w:tcPr>
          <w:p w:rsidR="00BD42B7" w:rsidRPr="00412C18" w:rsidRDefault="00BD42B7" w:rsidP="00DB5E1B">
            <w:pPr>
              <w:jc w:val="center"/>
              <w:rPr>
                <w:rFonts w:asciiTheme="majorHAnsi" w:hAnsiTheme="majorHAnsi"/>
                <w:lang w:val="es-ES"/>
              </w:rPr>
            </w:pPr>
            <w:r w:rsidRPr="00412C18">
              <w:rPr>
                <w:rFonts w:asciiTheme="majorHAnsi" w:hAnsiTheme="majorHAnsi"/>
                <w:lang w:val="es-ES"/>
              </w:rPr>
              <w:t>VERSION</w:t>
            </w:r>
          </w:p>
        </w:tc>
        <w:tc>
          <w:tcPr>
            <w:tcW w:w="2611" w:type="dxa"/>
            <w:hideMark/>
          </w:tcPr>
          <w:p w:rsidR="00BD42B7" w:rsidRPr="0008154B" w:rsidRDefault="00BD42B7" w:rsidP="00DB5E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1B1A10" w:themeColor="background2" w:themeShade="1A"/>
                <w:lang w:val="es-ES"/>
              </w:rPr>
            </w:pPr>
            <w:r w:rsidRPr="0008154B">
              <w:rPr>
                <w:rFonts w:asciiTheme="majorHAnsi" w:hAnsiTheme="majorHAnsi"/>
                <w:b/>
                <w:color w:val="1B1A10" w:themeColor="background2" w:themeShade="1A"/>
                <w:lang w:val="es-ES"/>
              </w:rPr>
              <w:t>FECHA</w:t>
            </w:r>
          </w:p>
        </w:tc>
        <w:tc>
          <w:tcPr>
            <w:tcW w:w="1870" w:type="dxa"/>
            <w:hideMark/>
          </w:tcPr>
          <w:p w:rsidR="00BD42B7" w:rsidRPr="0008154B" w:rsidRDefault="00BD42B7" w:rsidP="00DB5E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1B1A10" w:themeColor="background2" w:themeShade="1A"/>
                <w:lang w:val="es-ES"/>
              </w:rPr>
            </w:pPr>
            <w:r w:rsidRPr="0008154B">
              <w:rPr>
                <w:rFonts w:asciiTheme="majorHAnsi" w:hAnsiTheme="majorHAnsi"/>
                <w:b/>
                <w:color w:val="1B1A10" w:themeColor="background2" w:themeShade="1A"/>
                <w:lang w:val="es-ES"/>
              </w:rPr>
              <w:t>RESPONSABLE</w:t>
            </w:r>
          </w:p>
        </w:tc>
        <w:tc>
          <w:tcPr>
            <w:tcW w:w="3883" w:type="dxa"/>
            <w:hideMark/>
          </w:tcPr>
          <w:p w:rsidR="00BD42B7" w:rsidRPr="0008154B" w:rsidRDefault="00BD42B7" w:rsidP="00DB5E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1B1A10" w:themeColor="background2" w:themeShade="1A"/>
                <w:lang w:val="es-ES"/>
              </w:rPr>
            </w:pPr>
            <w:r w:rsidRPr="0008154B">
              <w:rPr>
                <w:rFonts w:asciiTheme="majorHAnsi" w:hAnsiTheme="majorHAnsi"/>
                <w:b/>
                <w:color w:val="1B1A10" w:themeColor="background2" w:themeShade="1A"/>
                <w:lang w:val="es-ES"/>
              </w:rPr>
              <w:t>OBSERVACION</w:t>
            </w:r>
          </w:p>
        </w:tc>
      </w:tr>
      <w:tr w:rsidR="00BD42B7" w:rsidRPr="00BD42B7" w:rsidTr="00BD42B7">
        <w:tc>
          <w:tcPr>
            <w:cnfStyle w:val="001000000000" w:firstRow="0" w:lastRow="0" w:firstColumn="1" w:lastColumn="0" w:oddVBand="0" w:evenVBand="0" w:oddHBand="0" w:evenHBand="0" w:firstRowFirstColumn="0" w:firstRowLastColumn="0" w:lastRowFirstColumn="0" w:lastRowLastColumn="0"/>
            <w:tcW w:w="1129" w:type="dxa"/>
            <w:hideMark/>
          </w:tcPr>
          <w:p w:rsidR="00BD42B7" w:rsidRPr="00412C18" w:rsidRDefault="00BD42B7" w:rsidP="00DB5E1B">
            <w:pPr>
              <w:rPr>
                <w:rFonts w:asciiTheme="majorHAnsi" w:hAnsiTheme="majorHAnsi"/>
                <w:lang w:val="es-ES"/>
              </w:rPr>
            </w:pPr>
            <w:r w:rsidRPr="00412C18">
              <w:rPr>
                <w:rFonts w:asciiTheme="majorHAnsi" w:hAnsiTheme="majorHAnsi"/>
                <w:lang w:val="es-ES"/>
              </w:rPr>
              <w:t>1.0</w:t>
            </w:r>
          </w:p>
        </w:tc>
        <w:tc>
          <w:tcPr>
            <w:tcW w:w="2611" w:type="dxa"/>
            <w:hideMark/>
          </w:tcPr>
          <w:p w:rsidR="00BD42B7" w:rsidRPr="00412C18" w:rsidRDefault="00BD42B7" w:rsidP="00DB5E1B">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11</w:t>
            </w:r>
            <w:r w:rsidRPr="00412C18">
              <w:rPr>
                <w:rFonts w:asciiTheme="majorHAnsi" w:hAnsiTheme="majorHAnsi"/>
                <w:lang w:val="es-ES"/>
              </w:rPr>
              <w:t>/04/2014</w:t>
            </w:r>
          </w:p>
        </w:tc>
        <w:tc>
          <w:tcPr>
            <w:tcW w:w="1870" w:type="dxa"/>
            <w:hideMark/>
          </w:tcPr>
          <w:p w:rsidR="00BD42B7" w:rsidRPr="00412C18" w:rsidRDefault="00BD42B7" w:rsidP="00DB5E1B">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p>
        </w:tc>
        <w:tc>
          <w:tcPr>
            <w:tcW w:w="3883" w:type="dxa"/>
            <w:hideMark/>
          </w:tcPr>
          <w:p w:rsidR="00BD42B7" w:rsidRPr="00412C18" w:rsidRDefault="00BD42B7" w:rsidP="00DB5E1B">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p>
        </w:tc>
      </w:tr>
      <w:tr w:rsidR="00BD42B7" w:rsidRPr="00217D07" w:rsidTr="00BD42B7">
        <w:tc>
          <w:tcPr>
            <w:cnfStyle w:val="001000000000" w:firstRow="0" w:lastRow="0" w:firstColumn="1" w:lastColumn="0" w:oddVBand="0" w:evenVBand="0" w:oddHBand="0" w:evenHBand="0" w:firstRowFirstColumn="0" w:firstRowLastColumn="0" w:lastRowFirstColumn="0" w:lastRowLastColumn="0"/>
            <w:tcW w:w="1129" w:type="dxa"/>
            <w:hideMark/>
          </w:tcPr>
          <w:p w:rsidR="00BD42B7" w:rsidRPr="00412C18" w:rsidRDefault="00BD42B7" w:rsidP="00DB5E1B">
            <w:pPr>
              <w:rPr>
                <w:rFonts w:asciiTheme="majorHAnsi" w:hAnsiTheme="majorHAnsi"/>
                <w:lang w:val="es-ES"/>
              </w:rPr>
            </w:pPr>
            <w:r w:rsidRPr="00412C18">
              <w:rPr>
                <w:rFonts w:asciiTheme="majorHAnsi" w:hAnsiTheme="majorHAnsi"/>
                <w:lang w:val="es-ES"/>
              </w:rPr>
              <w:t>2.0</w:t>
            </w:r>
          </w:p>
        </w:tc>
        <w:tc>
          <w:tcPr>
            <w:tcW w:w="2611" w:type="dxa"/>
            <w:hideMark/>
          </w:tcPr>
          <w:p w:rsidR="00BD42B7" w:rsidRPr="00412C18" w:rsidRDefault="00BD42B7" w:rsidP="00DB5E1B">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17/04/2014</w:t>
            </w:r>
          </w:p>
        </w:tc>
        <w:tc>
          <w:tcPr>
            <w:tcW w:w="1870" w:type="dxa"/>
            <w:hideMark/>
          </w:tcPr>
          <w:p w:rsidR="00BD42B7" w:rsidRPr="00412C18" w:rsidRDefault="00BD42B7" w:rsidP="00DB5E1B">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p>
        </w:tc>
        <w:tc>
          <w:tcPr>
            <w:tcW w:w="3883" w:type="dxa"/>
            <w:hideMark/>
          </w:tcPr>
          <w:p w:rsidR="00BD42B7" w:rsidRPr="00412C18" w:rsidRDefault="00BD42B7" w:rsidP="00DB5E1B">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p>
        </w:tc>
      </w:tr>
      <w:tr w:rsidR="00BD42B7" w:rsidRPr="00217D07" w:rsidTr="00BD42B7">
        <w:tc>
          <w:tcPr>
            <w:cnfStyle w:val="001000000000" w:firstRow="0" w:lastRow="0" w:firstColumn="1" w:lastColumn="0" w:oddVBand="0" w:evenVBand="0" w:oddHBand="0" w:evenHBand="0" w:firstRowFirstColumn="0" w:firstRowLastColumn="0" w:lastRowFirstColumn="0" w:lastRowLastColumn="0"/>
            <w:tcW w:w="1129" w:type="dxa"/>
            <w:hideMark/>
          </w:tcPr>
          <w:p w:rsidR="00BD42B7" w:rsidRPr="00412C18" w:rsidRDefault="00217D07" w:rsidP="00DB5E1B">
            <w:pPr>
              <w:rPr>
                <w:rFonts w:asciiTheme="majorHAnsi" w:hAnsiTheme="majorHAnsi"/>
                <w:lang w:val="es-ES"/>
              </w:rPr>
            </w:pPr>
            <w:r>
              <w:rPr>
                <w:rFonts w:asciiTheme="majorHAnsi" w:hAnsiTheme="majorHAnsi"/>
                <w:lang w:val="es-ES"/>
              </w:rPr>
              <w:t>3.0</w:t>
            </w:r>
          </w:p>
        </w:tc>
        <w:tc>
          <w:tcPr>
            <w:tcW w:w="2611" w:type="dxa"/>
            <w:hideMark/>
          </w:tcPr>
          <w:p w:rsidR="00BD42B7" w:rsidRPr="00412C18" w:rsidRDefault="00217D07" w:rsidP="00DB5E1B">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17/04/2014</w:t>
            </w:r>
          </w:p>
        </w:tc>
        <w:tc>
          <w:tcPr>
            <w:tcW w:w="1870" w:type="dxa"/>
            <w:hideMark/>
          </w:tcPr>
          <w:p w:rsidR="00BD42B7" w:rsidRPr="00412C18" w:rsidRDefault="00217D07" w:rsidP="00DB5E1B">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Facu</w:t>
            </w:r>
          </w:p>
        </w:tc>
        <w:tc>
          <w:tcPr>
            <w:tcW w:w="3883" w:type="dxa"/>
            <w:hideMark/>
          </w:tcPr>
          <w:p w:rsidR="00BD42B7" w:rsidRPr="00412C18" w:rsidRDefault="00217D07" w:rsidP="00DB5E1B">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Corrección de formato y otros</w:t>
            </w:r>
            <w:bookmarkStart w:id="0" w:name="_GoBack"/>
            <w:bookmarkEnd w:id="0"/>
          </w:p>
        </w:tc>
      </w:tr>
      <w:tr w:rsidR="00BD42B7" w:rsidRPr="00217D07" w:rsidTr="00BD42B7">
        <w:tc>
          <w:tcPr>
            <w:cnfStyle w:val="001000000000" w:firstRow="0" w:lastRow="0" w:firstColumn="1" w:lastColumn="0" w:oddVBand="0" w:evenVBand="0" w:oddHBand="0" w:evenHBand="0" w:firstRowFirstColumn="0" w:firstRowLastColumn="0" w:lastRowFirstColumn="0" w:lastRowLastColumn="0"/>
            <w:tcW w:w="1129" w:type="dxa"/>
          </w:tcPr>
          <w:p w:rsidR="00BD42B7" w:rsidRPr="00412C18" w:rsidRDefault="00BD42B7" w:rsidP="00DB5E1B">
            <w:pPr>
              <w:rPr>
                <w:rFonts w:asciiTheme="majorHAnsi" w:hAnsiTheme="majorHAnsi"/>
                <w:lang w:val="es-ES"/>
              </w:rPr>
            </w:pPr>
          </w:p>
        </w:tc>
        <w:tc>
          <w:tcPr>
            <w:tcW w:w="2611" w:type="dxa"/>
          </w:tcPr>
          <w:p w:rsidR="00BD42B7" w:rsidRPr="00412C18" w:rsidRDefault="00BD42B7" w:rsidP="00DB5E1B">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p>
        </w:tc>
        <w:tc>
          <w:tcPr>
            <w:tcW w:w="1870" w:type="dxa"/>
          </w:tcPr>
          <w:p w:rsidR="00BD42B7" w:rsidRPr="00412C18" w:rsidRDefault="00BD42B7" w:rsidP="00DB5E1B">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p>
        </w:tc>
        <w:tc>
          <w:tcPr>
            <w:tcW w:w="3883" w:type="dxa"/>
          </w:tcPr>
          <w:p w:rsidR="00BD42B7" w:rsidRPr="00412C18" w:rsidRDefault="00BD42B7" w:rsidP="00DB5E1B">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p>
        </w:tc>
      </w:tr>
    </w:tbl>
    <w:p w:rsidR="0025543B" w:rsidRDefault="0025543B">
      <w:pPr>
        <w:rPr>
          <w:rFonts w:asciiTheme="majorHAnsi" w:eastAsiaTheme="majorEastAsia" w:hAnsiTheme="majorHAnsi" w:cstheme="majorBidi"/>
          <w:b/>
          <w:caps/>
          <w:noProof/>
          <w:color w:val="FFFFFF" w:themeColor="background1"/>
          <w:spacing w:val="15"/>
          <w:lang w:val="es-AR"/>
        </w:rPr>
      </w:pPr>
      <w:r>
        <w:rPr>
          <w:b/>
          <w:noProof/>
          <w:lang w:val="es-AR"/>
        </w:rPr>
        <w:br w:type="page"/>
      </w:r>
    </w:p>
    <w:sdt>
      <w:sdtPr>
        <w:rPr>
          <w:rFonts w:asciiTheme="minorHAnsi" w:eastAsiaTheme="minorEastAsia" w:hAnsiTheme="minorHAnsi" w:cstheme="minorBidi"/>
          <w:caps w:val="0"/>
          <w:color w:val="auto"/>
          <w:spacing w:val="0"/>
          <w:lang w:val="es-ES"/>
        </w:rPr>
        <w:id w:val="470175940"/>
        <w:docPartObj>
          <w:docPartGallery w:val="Table of Contents"/>
          <w:docPartUnique/>
        </w:docPartObj>
      </w:sdtPr>
      <w:sdtEndPr>
        <w:rPr>
          <w:b/>
          <w:bCs/>
        </w:rPr>
      </w:sdtEndPr>
      <w:sdtContent>
        <w:p w:rsidR="0025543B" w:rsidRDefault="0025543B">
          <w:pPr>
            <w:pStyle w:val="TtulodeTDC"/>
          </w:pPr>
          <w:r>
            <w:rPr>
              <w:lang w:val="es-ES"/>
            </w:rPr>
            <w:t>ÍNDICE</w:t>
          </w:r>
        </w:p>
        <w:p w:rsidR="00F0128C" w:rsidRPr="00F0128C" w:rsidRDefault="0025543B">
          <w:pPr>
            <w:pStyle w:val="TDC1"/>
            <w:tabs>
              <w:tab w:val="right" w:leader="dot" w:pos="9350"/>
            </w:tabs>
            <w:rPr>
              <w:noProof/>
              <w:lang w:val="es-AR" w:eastAsia="es-AR"/>
            </w:rPr>
          </w:pPr>
          <w:r>
            <w:fldChar w:fldCharType="begin"/>
          </w:r>
          <w:r>
            <w:instrText xml:space="preserve"> TOC \o "1-3" \h \z \u </w:instrText>
          </w:r>
          <w:r>
            <w:fldChar w:fldCharType="separate"/>
          </w:r>
          <w:hyperlink w:anchor="_Toc385506764" w:history="1">
            <w:r w:rsidR="00F0128C" w:rsidRPr="00F0128C">
              <w:rPr>
                <w:rStyle w:val="Hipervnculo"/>
                <w:noProof/>
                <w:lang w:val="es-AR"/>
              </w:rPr>
              <w:t>INTRODUCCIÓN</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_Toc385506764 \h </w:instrText>
            </w:r>
            <w:r w:rsidR="00F0128C" w:rsidRPr="00F0128C">
              <w:rPr>
                <w:noProof/>
                <w:webHidden/>
              </w:rPr>
            </w:r>
            <w:r w:rsidR="00F0128C" w:rsidRPr="00F0128C">
              <w:rPr>
                <w:noProof/>
                <w:webHidden/>
              </w:rPr>
              <w:fldChar w:fldCharType="separate"/>
            </w:r>
            <w:r w:rsidR="00F0128C" w:rsidRPr="00F0128C">
              <w:rPr>
                <w:noProof/>
                <w:webHidden/>
              </w:rPr>
              <w:t>3</w:t>
            </w:r>
            <w:r w:rsidR="00F0128C" w:rsidRPr="00F0128C">
              <w:rPr>
                <w:noProof/>
                <w:webHidden/>
              </w:rPr>
              <w:fldChar w:fldCharType="end"/>
            </w:r>
          </w:hyperlink>
        </w:p>
        <w:p w:rsidR="00F0128C" w:rsidRPr="00F0128C" w:rsidRDefault="00D80872">
          <w:pPr>
            <w:pStyle w:val="TDC1"/>
            <w:tabs>
              <w:tab w:val="right" w:leader="dot" w:pos="9350"/>
            </w:tabs>
            <w:rPr>
              <w:noProof/>
              <w:lang w:val="es-AR" w:eastAsia="es-AR"/>
            </w:rPr>
          </w:pPr>
          <w:hyperlink w:anchor="_Toc385506765" w:history="1">
            <w:r w:rsidR="00F0128C" w:rsidRPr="00F0128C">
              <w:rPr>
                <w:rStyle w:val="Hipervnculo"/>
                <w:noProof/>
                <w:lang w:val="es-AR"/>
              </w:rPr>
              <w:t>OBJETIVO DEL PROYECTO</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_Toc385506765 \h </w:instrText>
            </w:r>
            <w:r w:rsidR="00F0128C" w:rsidRPr="00F0128C">
              <w:rPr>
                <w:noProof/>
                <w:webHidden/>
              </w:rPr>
            </w:r>
            <w:r w:rsidR="00F0128C" w:rsidRPr="00F0128C">
              <w:rPr>
                <w:noProof/>
                <w:webHidden/>
              </w:rPr>
              <w:fldChar w:fldCharType="separate"/>
            </w:r>
            <w:r w:rsidR="00F0128C" w:rsidRPr="00F0128C">
              <w:rPr>
                <w:noProof/>
                <w:webHidden/>
              </w:rPr>
              <w:t>3</w:t>
            </w:r>
            <w:r w:rsidR="00F0128C" w:rsidRPr="00F0128C">
              <w:rPr>
                <w:noProof/>
                <w:webHidden/>
              </w:rPr>
              <w:fldChar w:fldCharType="end"/>
            </w:r>
          </w:hyperlink>
        </w:p>
        <w:p w:rsidR="00F0128C" w:rsidRPr="00F0128C" w:rsidRDefault="00D80872">
          <w:pPr>
            <w:pStyle w:val="TDC1"/>
            <w:tabs>
              <w:tab w:val="right" w:leader="dot" w:pos="9350"/>
            </w:tabs>
            <w:rPr>
              <w:noProof/>
              <w:lang w:val="es-AR" w:eastAsia="es-AR"/>
            </w:rPr>
          </w:pPr>
          <w:hyperlink w:anchor="_Toc385506766" w:history="1">
            <w:r w:rsidR="00F0128C" w:rsidRPr="00F0128C">
              <w:rPr>
                <w:rStyle w:val="Hipervnculo"/>
                <w:noProof/>
              </w:rPr>
              <w:t>ÁMBITO AL QUE ESTÁ DIRIGIDO</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_Toc385506766 \h </w:instrText>
            </w:r>
            <w:r w:rsidR="00F0128C" w:rsidRPr="00F0128C">
              <w:rPr>
                <w:noProof/>
                <w:webHidden/>
              </w:rPr>
            </w:r>
            <w:r w:rsidR="00F0128C" w:rsidRPr="00F0128C">
              <w:rPr>
                <w:noProof/>
                <w:webHidden/>
              </w:rPr>
              <w:fldChar w:fldCharType="separate"/>
            </w:r>
            <w:r w:rsidR="00F0128C" w:rsidRPr="00F0128C">
              <w:rPr>
                <w:noProof/>
                <w:webHidden/>
              </w:rPr>
              <w:t>3</w:t>
            </w:r>
            <w:r w:rsidR="00F0128C" w:rsidRPr="00F0128C">
              <w:rPr>
                <w:noProof/>
                <w:webHidden/>
              </w:rPr>
              <w:fldChar w:fldCharType="end"/>
            </w:r>
          </w:hyperlink>
        </w:p>
        <w:p w:rsidR="00F0128C" w:rsidRPr="00F0128C" w:rsidRDefault="00D80872">
          <w:pPr>
            <w:pStyle w:val="TDC1"/>
            <w:tabs>
              <w:tab w:val="right" w:leader="dot" w:pos="9350"/>
            </w:tabs>
            <w:rPr>
              <w:noProof/>
              <w:lang w:val="es-AR" w:eastAsia="es-AR"/>
            </w:rPr>
          </w:pPr>
          <w:hyperlink w:anchor="_Toc385506767" w:history="1">
            <w:r w:rsidR="00F0128C" w:rsidRPr="00F0128C">
              <w:rPr>
                <w:rStyle w:val="Hipervnculo"/>
                <w:noProof/>
              </w:rPr>
              <w:t>META PREVISTA</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_Toc385506767 \h </w:instrText>
            </w:r>
            <w:r w:rsidR="00F0128C" w:rsidRPr="00F0128C">
              <w:rPr>
                <w:noProof/>
                <w:webHidden/>
              </w:rPr>
            </w:r>
            <w:r w:rsidR="00F0128C" w:rsidRPr="00F0128C">
              <w:rPr>
                <w:noProof/>
                <w:webHidden/>
              </w:rPr>
              <w:fldChar w:fldCharType="separate"/>
            </w:r>
            <w:r w:rsidR="00F0128C" w:rsidRPr="00F0128C">
              <w:rPr>
                <w:noProof/>
                <w:webHidden/>
              </w:rPr>
              <w:t>3</w:t>
            </w:r>
            <w:r w:rsidR="00F0128C" w:rsidRPr="00F0128C">
              <w:rPr>
                <w:noProof/>
                <w:webHidden/>
              </w:rPr>
              <w:fldChar w:fldCharType="end"/>
            </w:r>
          </w:hyperlink>
        </w:p>
        <w:p w:rsidR="00F0128C" w:rsidRPr="00F0128C" w:rsidRDefault="00D80872">
          <w:pPr>
            <w:pStyle w:val="TDC1"/>
            <w:tabs>
              <w:tab w:val="right" w:leader="dot" w:pos="9350"/>
            </w:tabs>
            <w:rPr>
              <w:noProof/>
              <w:lang w:val="es-AR" w:eastAsia="es-AR"/>
            </w:rPr>
          </w:pPr>
          <w:hyperlink w:anchor="_Toc385506768" w:history="1">
            <w:r w:rsidR="00F0128C" w:rsidRPr="00F0128C">
              <w:rPr>
                <w:rStyle w:val="Hipervnculo"/>
                <w:noProof/>
                <w:lang w:val="es-AR"/>
              </w:rPr>
              <w:t>PROBLEMAS DETECTADOS</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_Toc385506768 \h </w:instrText>
            </w:r>
            <w:r w:rsidR="00F0128C" w:rsidRPr="00F0128C">
              <w:rPr>
                <w:noProof/>
                <w:webHidden/>
              </w:rPr>
            </w:r>
            <w:r w:rsidR="00F0128C" w:rsidRPr="00F0128C">
              <w:rPr>
                <w:noProof/>
                <w:webHidden/>
              </w:rPr>
              <w:fldChar w:fldCharType="separate"/>
            </w:r>
            <w:r w:rsidR="00F0128C" w:rsidRPr="00F0128C">
              <w:rPr>
                <w:noProof/>
                <w:webHidden/>
              </w:rPr>
              <w:t>3</w:t>
            </w:r>
            <w:r w:rsidR="00F0128C" w:rsidRPr="00F0128C">
              <w:rPr>
                <w:noProof/>
                <w:webHidden/>
              </w:rPr>
              <w:fldChar w:fldCharType="end"/>
            </w:r>
          </w:hyperlink>
        </w:p>
        <w:p w:rsidR="00F0128C" w:rsidRPr="00F0128C" w:rsidRDefault="00D80872">
          <w:pPr>
            <w:pStyle w:val="TDC1"/>
            <w:tabs>
              <w:tab w:val="right" w:leader="dot" w:pos="9350"/>
            </w:tabs>
            <w:rPr>
              <w:noProof/>
              <w:lang w:val="es-AR" w:eastAsia="es-AR"/>
            </w:rPr>
          </w:pPr>
          <w:hyperlink w:anchor="_Toc385506769" w:history="1">
            <w:r w:rsidR="00F0128C" w:rsidRPr="00F0128C">
              <w:rPr>
                <w:rStyle w:val="Hipervnculo"/>
                <w:noProof/>
                <w:lang w:val="es-AR"/>
              </w:rPr>
              <w:t>MOTIVACIÓN</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_Toc385506769 \h </w:instrText>
            </w:r>
            <w:r w:rsidR="00F0128C" w:rsidRPr="00F0128C">
              <w:rPr>
                <w:noProof/>
                <w:webHidden/>
              </w:rPr>
            </w:r>
            <w:r w:rsidR="00F0128C" w:rsidRPr="00F0128C">
              <w:rPr>
                <w:noProof/>
                <w:webHidden/>
              </w:rPr>
              <w:fldChar w:fldCharType="separate"/>
            </w:r>
            <w:r w:rsidR="00F0128C" w:rsidRPr="00F0128C">
              <w:rPr>
                <w:noProof/>
                <w:webHidden/>
              </w:rPr>
              <w:t>4</w:t>
            </w:r>
            <w:r w:rsidR="00F0128C" w:rsidRPr="00F0128C">
              <w:rPr>
                <w:noProof/>
                <w:webHidden/>
              </w:rPr>
              <w:fldChar w:fldCharType="end"/>
            </w:r>
          </w:hyperlink>
        </w:p>
        <w:p w:rsidR="00F0128C" w:rsidRPr="00F0128C" w:rsidRDefault="00D80872">
          <w:pPr>
            <w:pStyle w:val="TDC1"/>
            <w:tabs>
              <w:tab w:val="right" w:leader="dot" w:pos="9350"/>
            </w:tabs>
            <w:rPr>
              <w:noProof/>
              <w:lang w:val="es-AR" w:eastAsia="es-AR"/>
            </w:rPr>
          </w:pPr>
          <w:hyperlink w:anchor="_Toc385506770" w:history="1">
            <w:r w:rsidR="00F0128C" w:rsidRPr="00F0128C">
              <w:rPr>
                <w:rStyle w:val="Hipervnculo"/>
                <w:noProof/>
                <w:lang w:val="es-AR"/>
              </w:rPr>
              <w:t>VIABILIDAD DEL PROYECTO</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_Toc385506770 \h </w:instrText>
            </w:r>
            <w:r w:rsidR="00F0128C" w:rsidRPr="00F0128C">
              <w:rPr>
                <w:noProof/>
                <w:webHidden/>
              </w:rPr>
            </w:r>
            <w:r w:rsidR="00F0128C" w:rsidRPr="00F0128C">
              <w:rPr>
                <w:noProof/>
                <w:webHidden/>
              </w:rPr>
              <w:fldChar w:fldCharType="separate"/>
            </w:r>
            <w:r w:rsidR="00F0128C" w:rsidRPr="00F0128C">
              <w:rPr>
                <w:noProof/>
                <w:webHidden/>
              </w:rPr>
              <w:t>4</w:t>
            </w:r>
            <w:r w:rsidR="00F0128C" w:rsidRPr="00F0128C">
              <w:rPr>
                <w:noProof/>
                <w:webHidden/>
              </w:rPr>
              <w:fldChar w:fldCharType="end"/>
            </w:r>
          </w:hyperlink>
        </w:p>
        <w:p w:rsidR="00F0128C" w:rsidRPr="00F0128C" w:rsidRDefault="00D80872">
          <w:pPr>
            <w:pStyle w:val="TDC1"/>
            <w:tabs>
              <w:tab w:val="right" w:leader="dot" w:pos="9350"/>
            </w:tabs>
            <w:rPr>
              <w:noProof/>
              <w:lang w:val="es-AR" w:eastAsia="es-AR"/>
            </w:rPr>
          </w:pPr>
          <w:hyperlink w:anchor="_Toc385506771" w:history="1">
            <w:r w:rsidR="00F0128C" w:rsidRPr="00F0128C">
              <w:rPr>
                <w:rStyle w:val="Hipervnculo"/>
                <w:noProof/>
              </w:rPr>
              <w:t>RIESGOS IDENTIFICADOS</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_Toc385506771 \h </w:instrText>
            </w:r>
            <w:r w:rsidR="00F0128C" w:rsidRPr="00F0128C">
              <w:rPr>
                <w:noProof/>
                <w:webHidden/>
              </w:rPr>
            </w:r>
            <w:r w:rsidR="00F0128C" w:rsidRPr="00F0128C">
              <w:rPr>
                <w:noProof/>
                <w:webHidden/>
              </w:rPr>
              <w:fldChar w:fldCharType="separate"/>
            </w:r>
            <w:r w:rsidR="00F0128C" w:rsidRPr="00F0128C">
              <w:rPr>
                <w:noProof/>
                <w:webHidden/>
              </w:rPr>
              <w:t>4</w:t>
            </w:r>
            <w:r w:rsidR="00F0128C" w:rsidRPr="00F0128C">
              <w:rPr>
                <w:noProof/>
                <w:webHidden/>
              </w:rPr>
              <w:fldChar w:fldCharType="end"/>
            </w:r>
          </w:hyperlink>
        </w:p>
        <w:p w:rsidR="00F0128C" w:rsidRPr="00F0128C" w:rsidRDefault="00D80872">
          <w:pPr>
            <w:pStyle w:val="TDC1"/>
            <w:tabs>
              <w:tab w:val="right" w:leader="dot" w:pos="9350"/>
            </w:tabs>
            <w:rPr>
              <w:noProof/>
              <w:lang w:val="es-AR" w:eastAsia="es-AR"/>
            </w:rPr>
          </w:pPr>
          <w:hyperlink w:anchor="_Toc385506772" w:history="1">
            <w:r w:rsidR="00F0128C" w:rsidRPr="00F0128C">
              <w:rPr>
                <w:rStyle w:val="Hipervnculo"/>
                <w:noProof/>
                <w:lang w:val="es-AR"/>
              </w:rPr>
              <w:t>ALCANCES DEL PRODUCTO</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_Toc385506772 \h </w:instrText>
            </w:r>
            <w:r w:rsidR="00F0128C" w:rsidRPr="00F0128C">
              <w:rPr>
                <w:noProof/>
                <w:webHidden/>
              </w:rPr>
            </w:r>
            <w:r w:rsidR="00F0128C" w:rsidRPr="00F0128C">
              <w:rPr>
                <w:noProof/>
                <w:webHidden/>
              </w:rPr>
              <w:fldChar w:fldCharType="separate"/>
            </w:r>
            <w:r w:rsidR="00F0128C" w:rsidRPr="00F0128C">
              <w:rPr>
                <w:noProof/>
                <w:webHidden/>
              </w:rPr>
              <w:t>4</w:t>
            </w:r>
            <w:r w:rsidR="00F0128C" w:rsidRPr="00F0128C">
              <w:rPr>
                <w:noProof/>
                <w:webHidden/>
              </w:rPr>
              <w:fldChar w:fldCharType="end"/>
            </w:r>
          </w:hyperlink>
        </w:p>
        <w:p w:rsidR="00F0128C" w:rsidRPr="00F0128C" w:rsidRDefault="00D80872">
          <w:pPr>
            <w:pStyle w:val="TDC2"/>
            <w:tabs>
              <w:tab w:val="right" w:leader="dot" w:pos="9350"/>
            </w:tabs>
            <w:rPr>
              <w:noProof/>
              <w:lang w:val="es-AR" w:eastAsia="es-AR"/>
            </w:rPr>
          </w:pPr>
          <w:hyperlink w:anchor="_Toc385506773" w:history="1">
            <w:r w:rsidR="00F0128C" w:rsidRPr="00F0128C">
              <w:rPr>
                <w:rStyle w:val="Hipervnculo"/>
                <w:noProof/>
                <w:lang w:val="es-AR"/>
              </w:rPr>
              <w:t>administración de campeonato</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_Toc385506773 \h </w:instrText>
            </w:r>
            <w:r w:rsidR="00F0128C" w:rsidRPr="00F0128C">
              <w:rPr>
                <w:noProof/>
                <w:webHidden/>
              </w:rPr>
            </w:r>
            <w:r w:rsidR="00F0128C" w:rsidRPr="00F0128C">
              <w:rPr>
                <w:noProof/>
                <w:webHidden/>
              </w:rPr>
              <w:fldChar w:fldCharType="separate"/>
            </w:r>
            <w:r w:rsidR="00F0128C" w:rsidRPr="00F0128C">
              <w:rPr>
                <w:noProof/>
                <w:webHidden/>
              </w:rPr>
              <w:t>4</w:t>
            </w:r>
            <w:r w:rsidR="00F0128C" w:rsidRPr="00F0128C">
              <w:rPr>
                <w:noProof/>
                <w:webHidden/>
              </w:rPr>
              <w:fldChar w:fldCharType="end"/>
            </w:r>
          </w:hyperlink>
        </w:p>
        <w:p w:rsidR="00F0128C" w:rsidRPr="00F0128C" w:rsidRDefault="00D80872">
          <w:pPr>
            <w:pStyle w:val="TDC2"/>
            <w:tabs>
              <w:tab w:val="right" w:leader="dot" w:pos="9350"/>
            </w:tabs>
            <w:rPr>
              <w:noProof/>
              <w:lang w:val="es-AR" w:eastAsia="es-AR"/>
            </w:rPr>
          </w:pPr>
          <w:hyperlink w:anchor="_Toc385506774" w:history="1">
            <w:r w:rsidR="00F0128C" w:rsidRPr="00F0128C">
              <w:rPr>
                <w:rStyle w:val="Hipervnculo"/>
                <w:noProof/>
                <w:lang w:val="es-AR"/>
              </w:rPr>
              <w:t>Administración de equipos</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_Toc385506774 \h </w:instrText>
            </w:r>
            <w:r w:rsidR="00F0128C" w:rsidRPr="00F0128C">
              <w:rPr>
                <w:noProof/>
                <w:webHidden/>
              </w:rPr>
            </w:r>
            <w:r w:rsidR="00F0128C" w:rsidRPr="00F0128C">
              <w:rPr>
                <w:noProof/>
                <w:webHidden/>
              </w:rPr>
              <w:fldChar w:fldCharType="separate"/>
            </w:r>
            <w:r w:rsidR="00F0128C" w:rsidRPr="00F0128C">
              <w:rPr>
                <w:noProof/>
                <w:webHidden/>
              </w:rPr>
              <w:t>5</w:t>
            </w:r>
            <w:r w:rsidR="00F0128C" w:rsidRPr="00F0128C">
              <w:rPr>
                <w:noProof/>
                <w:webHidden/>
              </w:rPr>
              <w:fldChar w:fldCharType="end"/>
            </w:r>
          </w:hyperlink>
        </w:p>
        <w:p w:rsidR="00F0128C" w:rsidRPr="00F0128C" w:rsidRDefault="00D80872">
          <w:pPr>
            <w:pStyle w:val="TDC2"/>
            <w:tabs>
              <w:tab w:val="right" w:leader="dot" w:pos="9350"/>
            </w:tabs>
            <w:rPr>
              <w:noProof/>
              <w:lang w:val="es-AR" w:eastAsia="es-AR"/>
            </w:rPr>
          </w:pPr>
          <w:hyperlink w:anchor="_Toc385506775" w:history="1">
            <w:r w:rsidR="00F0128C" w:rsidRPr="00F0128C">
              <w:rPr>
                <w:rStyle w:val="Hipervnculo"/>
                <w:noProof/>
                <w:lang w:val="es-AR"/>
              </w:rPr>
              <w:t>Administración de árbitros</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_Toc385506775 \h </w:instrText>
            </w:r>
            <w:r w:rsidR="00F0128C" w:rsidRPr="00F0128C">
              <w:rPr>
                <w:noProof/>
                <w:webHidden/>
              </w:rPr>
            </w:r>
            <w:r w:rsidR="00F0128C" w:rsidRPr="00F0128C">
              <w:rPr>
                <w:noProof/>
                <w:webHidden/>
              </w:rPr>
              <w:fldChar w:fldCharType="separate"/>
            </w:r>
            <w:r w:rsidR="00F0128C" w:rsidRPr="00F0128C">
              <w:rPr>
                <w:noProof/>
                <w:webHidden/>
              </w:rPr>
              <w:t>5</w:t>
            </w:r>
            <w:r w:rsidR="00F0128C" w:rsidRPr="00F0128C">
              <w:rPr>
                <w:noProof/>
                <w:webHidden/>
              </w:rPr>
              <w:fldChar w:fldCharType="end"/>
            </w:r>
          </w:hyperlink>
        </w:p>
        <w:p w:rsidR="00F0128C" w:rsidRPr="00F0128C" w:rsidRDefault="00D80872">
          <w:pPr>
            <w:pStyle w:val="TDC2"/>
            <w:tabs>
              <w:tab w:val="right" w:leader="dot" w:pos="9350"/>
            </w:tabs>
            <w:rPr>
              <w:noProof/>
              <w:lang w:val="es-AR" w:eastAsia="es-AR"/>
            </w:rPr>
          </w:pPr>
          <w:hyperlink w:anchor="_Toc385506776" w:history="1">
            <w:r w:rsidR="00F0128C" w:rsidRPr="00F0128C">
              <w:rPr>
                <w:rStyle w:val="Hipervnculo"/>
                <w:noProof/>
                <w:lang w:val="es-AR"/>
              </w:rPr>
              <w:t>Administración de jugadores</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_Toc385506776 \h </w:instrText>
            </w:r>
            <w:r w:rsidR="00F0128C" w:rsidRPr="00F0128C">
              <w:rPr>
                <w:noProof/>
                <w:webHidden/>
              </w:rPr>
            </w:r>
            <w:r w:rsidR="00F0128C" w:rsidRPr="00F0128C">
              <w:rPr>
                <w:noProof/>
                <w:webHidden/>
              </w:rPr>
              <w:fldChar w:fldCharType="separate"/>
            </w:r>
            <w:r w:rsidR="00F0128C" w:rsidRPr="00F0128C">
              <w:rPr>
                <w:noProof/>
                <w:webHidden/>
              </w:rPr>
              <w:t>5</w:t>
            </w:r>
            <w:r w:rsidR="00F0128C" w:rsidRPr="00F0128C">
              <w:rPr>
                <w:noProof/>
                <w:webHidden/>
              </w:rPr>
              <w:fldChar w:fldCharType="end"/>
            </w:r>
          </w:hyperlink>
        </w:p>
        <w:p w:rsidR="00F0128C" w:rsidRPr="00F0128C" w:rsidRDefault="00D80872">
          <w:pPr>
            <w:pStyle w:val="TDC2"/>
            <w:tabs>
              <w:tab w:val="right" w:leader="dot" w:pos="9350"/>
            </w:tabs>
            <w:rPr>
              <w:noProof/>
              <w:lang w:val="es-AR" w:eastAsia="es-AR"/>
            </w:rPr>
          </w:pPr>
          <w:hyperlink w:anchor="_Toc385506777" w:history="1">
            <w:r w:rsidR="00F0128C" w:rsidRPr="00F0128C">
              <w:rPr>
                <w:rStyle w:val="Hipervnculo"/>
                <w:noProof/>
                <w:lang w:val="es-AR"/>
              </w:rPr>
              <w:t>Administración de partidos</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_Toc385506777 \h </w:instrText>
            </w:r>
            <w:r w:rsidR="00F0128C" w:rsidRPr="00F0128C">
              <w:rPr>
                <w:noProof/>
                <w:webHidden/>
              </w:rPr>
            </w:r>
            <w:r w:rsidR="00F0128C" w:rsidRPr="00F0128C">
              <w:rPr>
                <w:noProof/>
                <w:webHidden/>
              </w:rPr>
              <w:fldChar w:fldCharType="separate"/>
            </w:r>
            <w:r w:rsidR="00F0128C" w:rsidRPr="00F0128C">
              <w:rPr>
                <w:noProof/>
                <w:webHidden/>
              </w:rPr>
              <w:t>5</w:t>
            </w:r>
            <w:r w:rsidR="00F0128C" w:rsidRPr="00F0128C">
              <w:rPr>
                <w:noProof/>
                <w:webHidden/>
              </w:rPr>
              <w:fldChar w:fldCharType="end"/>
            </w:r>
          </w:hyperlink>
        </w:p>
        <w:p w:rsidR="00F0128C" w:rsidRPr="00F0128C" w:rsidRDefault="00D80872">
          <w:pPr>
            <w:pStyle w:val="TDC2"/>
            <w:tabs>
              <w:tab w:val="right" w:leader="dot" w:pos="9350"/>
            </w:tabs>
            <w:rPr>
              <w:noProof/>
              <w:lang w:val="es-AR" w:eastAsia="es-AR"/>
            </w:rPr>
          </w:pPr>
          <w:hyperlink w:anchor="_Toc385506778" w:history="1">
            <w:r w:rsidR="00F0128C" w:rsidRPr="00F0128C">
              <w:rPr>
                <w:rStyle w:val="Hipervnculo"/>
                <w:noProof/>
                <w:lang w:val="es-AR"/>
              </w:rPr>
              <w:t>Control automático de Estadísticas</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_Toc385506778 \h </w:instrText>
            </w:r>
            <w:r w:rsidR="00F0128C" w:rsidRPr="00F0128C">
              <w:rPr>
                <w:noProof/>
                <w:webHidden/>
              </w:rPr>
            </w:r>
            <w:r w:rsidR="00F0128C" w:rsidRPr="00F0128C">
              <w:rPr>
                <w:noProof/>
                <w:webHidden/>
              </w:rPr>
              <w:fldChar w:fldCharType="separate"/>
            </w:r>
            <w:r w:rsidR="00F0128C" w:rsidRPr="00F0128C">
              <w:rPr>
                <w:noProof/>
                <w:webHidden/>
              </w:rPr>
              <w:t>5</w:t>
            </w:r>
            <w:r w:rsidR="00F0128C" w:rsidRPr="00F0128C">
              <w:rPr>
                <w:noProof/>
                <w:webHidden/>
              </w:rPr>
              <w:fldChar w:fldCharType="end"/>
            </w:r>
          </w:hyperlink>
        </w:p>
        <w:p w:rsidR="00F0128C" w:rsidRPr="00F0128C" w:rsidRDefault="00D80872">
          <w:pPr>
            <w:pStyle w:val="TDC2"/>
            <w:tabs>
              <w:tab w:val="right" w:leader="dot" w:pos="9350"/>
            </w:tabs>
            <w:rPr>
              <w:noProof/>
              <w:lang w:val="es-AR" w:eastAsia="es-AR"/>
            </w:rPr>
          </w:pPr>
          <w:hyperlink w:anchor="_Toc385506779" w:history="1">
            <w:r w:rsidR="00F0128C" w:rsidRPr="00F0128C">
              <w:rPr>
                <w:rStyle w:val="Hipervnculo"/>
                <w:noProof/>
                <w:lang w:val="es-AR"/>
              </w:rPr>
              <w:t>Administración del portal de noticias</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_Toc385506779 \h </w:instrText>
            </w:r>
            <w:r w:rsidR="00F0128C" w:rsidRPr="00F0128C">
              <w:rPr>
                <w:noProof/>
                <w:webHidden/>
              </w:rPr>
            </w:r>
            <w:r w:rsidR="00F0128C" w:rsidRPr="00F0128C">
              <w:rPr>
                <w:noProof/>
                <w:webHidden/>
              </w:rPr>
              <w:fldChar w:fldCharType="separate"/>
            </w:r>
            <w:r w:rsidR="00F0128C" w:rsidRPr="00F0128C">
              <w:rPr>
                <w:noProof/>
                <w:webHidden/>
              </w:rPr>
              <w:t>6</w:t>
            </w:r>
            <w:r w:rsidR="00F0128C" w:rsidRPr="00F0128C">
              <w:rPr>
                <w:noProof/>
                <w:webHidden/>
              </w:rPr>
              <w:fldChar w:fldCharType="end"/>
            </w:r>
          </w:hyperlink>
        </w:p>
        <w:p w:rsidR="00F0128C" w:rsidRPr="00F0128C" w:rsidRDefault="00D80872">
          <w:pPr>
            <w:pStyle w:val="TDC1"/>
            <w:tabs>
              <w:tab w:val="right" w:leader="dot" w:pos="9350"/>
            </w:tabs>
            <w:rPr>
              <w:noProof/>
              <w:lang w:val="es-AR" w:eastAsia="es-AR"/>
            </w:rPr>
          </w:pPr>
          <w:hyperlink w:anchor="_Toc385506780" w:history="1">
            <w:r w:rsidR="00F0128C" w:rsidRPr="00F0128C">
              <w:rPr>
                <w:rStyle w:val="Hipervnculo"/>
                <w:noProof/>
                <w:lang w:val="es-AR"/>
              </w:rPr>
              <w:t>ASPECTOS METODOLÓGICOS  y de  PLANIFICACIÓN</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_Toc385506780 \h </w:instrText>
            </w:r>
            <w:r w:rsidR="00F0128C" w:rsidRPr="00F0128C">
              <w:rPr>
                <w:noProof/>
                <w:webHidden/>
              </w:rPr>
            </w:r>
            <w:r w:rsidR="00F0128C" w:rsidRPr="00F0128C">
              <w:rPr>
                <w:noProof/>
                <w:webHidden/>
              </w:rPr>
              <w:fldChar w:fldCharType="separate"/>
            </w:r>
            <w:r w:rsidR="00F0128C" w:rsidRPr="00F0128C">
              <w:rPr>
                <w:noProof/>
                <w:webHidden/>
              </w:rPr>
              <w:t>6</w:t>
            </w:r>
            <w:r w:rsidR="00F0128C" w:rsidRPr="00F0128C">
              <w:rPr>
                <w:noProof/>
                <w:webHidden/>
              </w:rPr>
              <w:fldChar w:fldCharType="end"/>
            </w:r>
          </w:hyperlink>
        </w:p>
        <w:p w:rsidR="00F0128C" w:rsidRPr="00F0128C" w:rsidRDefault="00D80872">
          <w:pPr>
            <w:pStyle w:val="TDC1"/>
            <w:tabs>
              <w:tab w:val="right" w:leader="dot" w:pos="9350"/>
            </w:tabs>
            <w:rPr>
              <w:noProof/>
              <w:lang w:val="es-AR" w:eastAsia="es-AR"/>
            </w:rPr>
          </w:pPr>
          <w:hyperlink w:anchor="_Toc385506781" w:history="1">
            <w:r w:rsidR="00F0128C" w:rsidRPr="00F0128C">
              <w:rPr>
                <w:rStyle w:val="Hipervnculo"/>
                <w:noProof/>
                <w:lang w:val="es-AR"/>
              </w:rPr>
              <w:t>Recursos necesarios</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_Toc385506781 \h </w:instrText>
            </w:r>
            <w:r w:rsidR="00F0128C" w:rsidRPr="00F0128C">
              <w:rPr>
                <w:noProof/>
                <w:webHidden/>
              </w:rPr>
            </w:r>
            <w:r w:rsidR="00F0128C" w:rsidRPr="00F0128C">
              <w:rPr>
                <w:noProof/>
                <w:webHidden/>
              </w:rPr>
              <w:fldChar w:fldCharType="separate"/>
            </w:r>
            <w:r w:rsidR="00F0128C" w:rsidRPr="00F0128C">
              <w:rPr>
                <w:noProof/>
                <w:webHidden/>
              </w:rPr>
              <w:t>6</w:t>
            </w:r>
            <w:r w:rsidR="00F0128C" w:rsidRPr="00F0128C">
              <w:rPr>
                <w:noProof/>
                <w:webHidden/>
              </w:rPr>
              <w:fldChar w:fldCharType="end"/>
            </w:r>
          </w:hyperlink>
        </w:p>
        <w:p w:rsidR="00F0128C" w:rsidRPr="00F0128C" w:rsidRDefault="00D80872">
          <w:pPr>
            <w:pStyle w:val="TDC2"/>
            <w:tabs>
              <w:tab w:val="right" w:leader="dot" w:pos="9350"/>
            </w:tabs>
            <w:rPr>
              <w:noProof/>
              <w:lang w:val="es-AR" w:eastAsia="es-AR"/>
            </w:rPr>
          </w:pPr>
          <w:hyperlink w:anchor="_Toc385506782" w:history="1">
            <w:r w:rsidR="00F0128C" w:rsidRPr="00F0128C">
              <w:rPr>
                <w:rStyle w:val="Hipervnculo"/>
                <w:noProof/>
                <w:lang w:val="es-AR"/>
              </w:rPr>
              <w:t>Recursos humanos</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_Toc385506782 \h </w:instrText>
            </w:r>
            <w:r w:rsidR="00F0128C" w:rsidRPr="00F0128C">
              <w:rPr>
                <w:noProof/>
                <w:webHidden/>
              </w:rPr>
            </w:r>
            <w:r w:rsidR="00F0128C" w:rsidRPr="00F0128C">
              <w:rPr>
                <w:noProof/>
                <w:webHidden/>
              </w:rPr>
              <w:fldChar w:fldCharType="separate"/>
            </w:r>
            <w:r w:rsidR="00F0128C" w:rsidRPr="00F0128C">
              <w:rPr>
                <w:noProof/>
                <w:webHidden/>
              </w:rPr>
              <w:t>6</w:t>
            </w:r>
            <w:r w:rsidR="00F0128C" w:rsidRPr="00F0128C">
              <w:rPr>
                <w:noProof/>
                <w:webHidden/>
              </w:rPr>
              <w:fldChar w:fldCharType="end"/>
            </w:r>
          </w:hyperlink>
        </w:p>
        <w:p w:rsidR="00F0128C" w:rsidRPr="00F0128C" w:rsidRDefault="00D80872">
          <w:pPr>
            <w:pStyle w:val="TDC2"/>
            <w:tabs>
              <w:tab w:val="right" w:leader="dot" w:pos="9350"/>
            </w:tabs>
            <w:rPr>
              <w:noProof/>
              <w:lang w:val="es-AR" w:eastAsia="es-AR"/>
            </w:rPr>
          </w:pPr>
          <w:hyperlink w:anchor="_Toc385506783" w:history="1">
            <w:r w:rsidR="00F0128C" w:rsidRPr="00F0128C">
              <w:rPr>
                <w:rStyle w:val="Hipervnculo"/>
                <w:noProof/>
              </w:rPr>
              <w:t>recursos tecnológicos</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_Toc385506783 \h </w:instrText>
            </w:r>
            <w:r w:rsidR="00F0128C" w:rsidRPr="00F0128C">
              <w:rPr>
                <w:noProof/>
                <w:webHidden/>
              </w:rPr>
            </w:r>
            <w:r w:rsidR="00F0128C" w:rsidRPr="00F0128C">
              <w:rPr>
                <w:noProof/>
                <w:webHidden/>
              </w:rPr>
              <w:fldChar w:fldCharType="separate"/>
            </w:r>
            <w:r w:rsidR="00F0128C" w:rsidRPr="00F0128C">
              <w:rPr>
                <w:noProof/>
                <w:webHidden/>
              </w:rPr>
              <w:t>6</w:t>
            </w:r>
            <w:r w:rsidR="00F0128C" w:rsidRPr="00F0128C">
              <w:rPr>
                <w:noProof/>
                <w:webHidden/>
              </w:rPr>
              <w:fldChar w:fldCharType="end"/>
            </w:r>
          </w:hyperlink>
        </w:p>
        <w:p w:rsidR="00F0128C" w:rsidRPr="00F0128C" w:rsidRDefault="00D80872">
          <w:pPr>
            <w:pStyle w:val="TDC2"/>
            <w:tabs>
              <w:tab w:val="right" w:leader="dot" w:pos="9350"/>
            </w:tabs>
            <w:rPr>
              <w:noProof/>
              <w:lang w:val="es-AR" w:eastAsia="es-AR"/>
            </w:rPr>
          </w:pPr>
          <w:hyperlink w:anchor="_Toc385506784" w:history="1">
            <w:r w:rsidR="00F0128C" w:rsidRPr="00F0128C">
              <w:rPr>
                <w:rStyle w:val="Hipervnculo"/>
                <w:noProof/>
                <w:lang w:val="es-AR"/>
              </w:rPr>
              <w:t>Recursos de software</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_Toc385506784 \h </w:instrText>
            </w:r>
            <w:r w:rsidR="00F0128C" w:rsidRPr="00F0128C">
              <w:rPr>
                <w:noProof/>
                <w:webHidden/>
              </w:rPr>
            </w:r>
            <w:r w:rsidR="00F0128C" w:rsidRPr="00F0128C">
              <w:rPr>
                <w:noProof/>
                <w:webHidden/>
              </w:rPr>
              <w:fldChar w:fldCharType="separate"/>
            </w:r>
            <w:r w:rsidR="00F0128C" w:rsidRPr="00F0128C">
              <w:rPr>
                <w:noProof/>
                <w:webHidden/>
              </w:rPr>
              <w:t>6</w:t>
            </w:r>
            <w:r w:rsidR="00F0128C" w:rsidRPr="00F0128C">
              <w:rPr>
                <w:noProof/>
                <w:webHidden/>
              </w:rPr>
              <w:fldChar w:fldCharType="end"/>
            </w:r>
          </w:hyperlink>
        </w:p>
        <w:p w:rsidR="00F0128C" w:rsidRPr="00F0128C" w:rsidRDefault="00D80872">
          <w:pPr>
            <w:pStyle w:val="TDC1"/>
            <w:tabs>
              <w:tab w:val="right" w:leader="dot" w:pos="9350"/>
            </w:tabs>
            <w:rPr>
              <w:noProof/>
              <w:lang w:val="es-AR" w:eastAsia="es-AR"/>
            </w:rPr>
          </w:pPr>
          <w:hyperlink w:anchor="_Toc385506785" w:history="1">
            <w:r w:rsidR="00F0128C" w:rsidRPr="00F0128C">
              <w:rPr>
                <w:rStyle w:val="Hipervnculo"/>
                <w:noProof/>
              </w:rPr>
              <w:t>TEMAS A INVESTIGAR</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_Toc385506785 \h </w:instrText>
            </w:r>
            <w:r w:rsidR="00F0128C" w:rsidRPr="00F0128C">
              <w:rPr>
                <w:noProof/>
                <w:webHidden/>
              </w:rPr>
            </w:r>
            <w:r w:rsidR="00F0128C" w:rsidRPr="00F0128C">
              <w:rPr>
                <w:noProof/>
                <w:webHidden/>
              </w:rPr>
              <w:fldChar w:fldCharType="separate"/>
            </w:r>
            <w:r w:rsidR="00F0128C" w:rsidRPr="00F0128C">
              <w:rPr>
                <w:noProof/>
                <w:webHidden/>
              </w:rPr>
              <w:t>7</w:t>
            </w:r>
            <w:r w:rsidR="00F0128C" w:rsidRPr="00F0128C">
              <w:rPr>
                <w:noProof/>
                <w:webHidden/>
              </w:rPr>
              <w:fldChar w:fldCharType="end"/>
            </w:r>
          </w:hyperlink>
        </w:p>
        <w:p w:rsidR="00F0128C" w:rsidRPr="00F0128C" w:rsidRDefault="00D80872">
          <w:pPr>
            <w:pStyle w:val="TDC2"/>
            <w:tabs>
              <w:tab w:val="right" w:leader="dot" w:pos="9350"/>
            </w:tabs>
            <w:rPr>
              <w:noProof/>
              <w:lang w:val="es-AR" w:eastAsia="es-AR"/>
            </w:rPr>
          </w:pPr>
          <w:hyperlink w:anchor="_Toc385506786" w:history="1">
            <w:r w:rsidR="00F0128C" w:rsidRPr="00F0128C">
              <w:rPr>
                <w:rStyle w:val="Hipervnculo"/>
                <w:noProof/>
              </w:rPr>
              <w:t>nuevas Tecnologías de programación web</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_Toc385506786 \h </w:instrText>
            </w:r>
            <w:r w:rsidR="00F0128C" w:rsidRPr="00F0128C">
              <w:rPr>
                <w:noProof/>
                <w:webHidden/>
              </w:rPr>
            </w:r>
            <w:r w:rsidR="00F0128C" w:rsidRPr="00F0128C">
              <w:rPr>
                <w:noProof/>
                <w:webHidden/>
              </w:rPr>
              <w:fldChar w:fldCharType="separate"/>
            </w:r>
            <w:r w:rsidR="00F0128C" w:rsidRPr="00F0128C">
              <w:rPr>
                <w:noProof/>
                <w:webHidden/>
              </w:rPr>
              <w:t>7</w:t>
            </w:r>
            <w:r w:rsidR="00F0128C" w:rsidRPr="00F0128C">
              <w:rPr>
                <w:noProof/>
                <w:webHidden/>
              </w:rPr>
              <w:fldChar w:fldCharType="end"/>
            </w:r>
          </w:hyperlink>
        </w:p>
        <w:p w:rsidR="00F0128C" w:rsidRPr="00F0128C" w:rsidRDefault="00D80872">
          <w:pPr>
            <w:pStyle w:val="TDC2"/>
            <w:tabs>
              <w:tab w:val="right" w:leader="dot" w:pos="9350"/>
            </w:tabs>
            <w:rPr>
              <w:noProof/>
              <w:lang w:val="es-AR" w:eastAsia="es-AR"/>
            </w:rPr>
          </w:pPr>
          <w:hyperlink w:anchor="_Toc385506787" w:history="1">
            <w:r w:rsidR="00F0128C" w:rsidRPr="00F0128C">
              <w:rPr>
                <w:rStyle w:val="Hipervnculo"/>
                <w:noProof/>
                <w:lang w:val="es-AR"/>
              </w:rPr>
              <w:t>algoritmos de fixture</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_Toc385506787 \h </w:instrText>
            </w:r>
            <w:r w:rsidR="00F0128C" w:rsidRPr="00F0128C">
              <w:rPr>
                <w:noProof/>
                <w:webHidden/>
              </w:rPr>
            </w:r>
            <w:r w:rsidR="00F0128C" w:rsidRPr="00F0128C">
              <w:rPr>
                <w:noProof/>
                <w:webHidden/>
              </w:rPr>
              <w:fldChar w:fldCharType="separate"/>
            </w:r>
            <w:r w:rsidR="00F0128C" w:rsidRPr="00F0128C">
              <w:rPr>
                <w:noProof/>
                <w:webHidden/>
              </w:rPr>
              <w:t>7</w:t>
            </w:r>
            <w:r w:rsidR="00F0128C" w:rsidRPr="00F0128C">
              <w:rPr>
                <w:noProof/>
                <w:webHidden/>
              </w:rPr>
              <w:fldChar w:fldCharType="end"/>
            </w:r>
          </w:hyperlink>
        </w:p>
        <w:p w:rsidR="00F0128C" w:rsidRPr="00F0128C" w:rsidRDefault="00D80872">
          <w:pPr>
            <w:pStyle w:val="TDC1"/>
            <w:tabs>
              <w:tab w:val="right" w:leader="dot" w:pos="9350"/>
            </w:tabs>
            <w:rPr>
              <w:noProof/>
              <w:lang w:val="es-AR" w:eastAsia="es-AR"/>
            </w:rPr>
          </w:pPr>
          <w:hyperlink w:anchor="_Toc385506788" w:history="1">
            <w:r w:rsidR="00F0128C" w:rsidRPr="00F0128C">
              <w:rPr>
                <w:rStyle w:val="Hipervnculo"/>
                <w:noProof/>
                <w:lang w:val="es-AR"/>
              </w:rPr>
              <w:t>ANTECEDENTES DE SISTEMAS SIMILARES: LOCALES Y / O INTERNACIONALES</w:t>
            </w:r>
            <w:r w:rsidR="00F0128C" w:rsidRPr="00F0128C">
              <w:rPr>
                <w:noProof/>
                <w:webHidden/>
              </w:rPr>
              <w:tab/>
            </w:r>
            <w:r w:rsidR="00F0128C" w:rsidRPr="00F0128C">
              <w:rPr>
                <w:noProof/>
                <w:webHidden/>
              </w:rPr>
              <w:fldChar w:fldCharType="begin"/>
            </w:r>
            <w:r w:rsidR="00F0128C" w:rsidRPr="00F0128C">
              <w:rPr>
                <w:noProof/>
                <w:webHidden/>
              </w:rPr>
              <w:instrText xml:space="preserve"> PAGEREF _Toc385506788 \h </w:instrText>
            </w:r>
            <w:r w:rsidR="00F0128C" w:rsidRPr="00F0128C">
              <w:rPr>
                <w:noProof/>
                <w:webHidden/>
              </w:rPr>
            </w:r>
            <w:r w:rsidR="00F0128C" w:rsidRPr="00F0128C">
              <w:rPr>
                <w:noProof/>
                <w:webHidden/>
              </w:rPr>
              <w:fldChar w:fldCharType="separate"/>
            </w:r>
            <w:r w:rsidR="00F0128C" w:rsidRPr="00F0128C">
              <w:rPr>
                <w:noProof/>
                <w:webHidden/>
              </w:rPr>
              <w:t>7</w:t>
            </w:r>
            <w:r w:rsidR="00F0128C" w:rsidRPr="00F0128C">
              <w:rPr>
                <w:noProof/>
                <w:webHidden/>
              </w:rPr>
              <w:fldChar w:fldCharType="end"/>
            </w:r>
          </w:hyperlink>
        </w:p>
        <w:p w:rsidR="0025543B" w:rsidRDefault="0025543B">
          <w:r>
            <w:rPr>
              <w:b/>
              <w:bCs/>
              <w:lang w:val="es-ES"/>
            </w:rPr>
            <w:fldChar w:fldCharType="end"/>
          </w:r>
        </w:p>
      </w:sdtContent>
    </w:sdt>
    <w:p w:rsidR="0025543B" w:rsidRDefault="0025543B">
      <w:pPr>
        <w:rPr>
          <w:rFonts w:asciiTheme="majorHAnsi" w:eastAsiaTheme="majorEastAsia" w:hAnsiTheme="majorHAnsi" w:cstheme="majorBidi"/>
          <w:b/>
          <w:caps/>
          <w:noProof/>
          <w:color w:val="FFFFFF" w:themeColor="background1"/>
          <w:spacing w:val="15"/>
          <w:lang w:val="es-AR"/>
        </w:rPr>
      </w:pPr>
    </w:p>
    <w:p w:rsidR="0025543B" w:rsidRDefault="0025543B">
      <w:pPr>
        <w:rPr>
          <w:rFonts w:asciiTheme="majorHAnsi" w:eastAsiaTheme="majorEastAsia" w:hAnsiTheme="majorHAnsi" w:cstheme="majorBidi"/>
          <w:b/>
          <w:caps/>
          <w:noProof/>
          <w:color w:val="FFFFFF" w:themeColor="background1"/>
          <w:spacing w:val="15"/>
          <w:lang w:val="es-AR"/>
        </w:rPr>
      </w:pPr>
      <w:r>
        <w:rPr>
          <w:b/>
          <w:noProof/>
          <w:lang w:val="es-AR"/>
        </w:rPr>
        <w:br w:type="page"/>
      </w:r>
    </w:p>
    <w:p w:rsidR="00E95346" w:rsidRPr="00E95346" w:rsidRDefault="00E95346" w:rsidP="00E95346">
      <w:pPr>
        <w:pStyle w:val="Ttulo1"/>
        <w:rPr>
          <w:b/>
          <w:noProof/>
          <w:lang w:val="es-AR"/>
        </w:rPr>
      </w:pPr>
      <w:bookmarkStart w:id="1" w:name="_Toc385506764"/>
      <w:r w:rsidRPr="00E95346">
        <w:rPr>
          <w:b/>
          <w:noProof/>
          <w:lang w:val="es-AR"/>
        </w:rPr>
        <w:lastRenderedPageBreak/>
        <w:t>INTRODUCCIÓN</w:t>
      </w:r>
      <w:bookmarkEnd w:id="1"/>
    </w:p>
    <w:p w:rsidR="00E95346" w:rsidRPr="000F333C" w:rsidRDefault="00E95346" w:rsidP="00E95346">
      <w:pPr>
        <w:jc w:val="both"/>
        <w:rPr>
          <w:lang w:val="es-AR"/>
        </w:rPr>
      </w:pPr>
      <w:r w:rsidRPr="00E95346">
        <w:rPr>
          <w:lang w:val="es-AR"/>
        </w:rPr>
        <w:t>El producto a desarrollar, consiste en un sistema destinado a la gestión de torneos de fútbol. El sistema tendrá la capacidad de adaptarse a las distintas necesidades que presenten las organizaciones que administren competencias de futbol de cualquier dimensión.</w:t>
      </w:r>
    </w:p>
    <w:p w:rsidR="00E95346" w:rsidRPr="00E95346" w:rsidRDefault="00E95346" w:rsidP="00E95346">
      <w:pPr>
        <w:pStyle w:val="Ttulo1"/>
        <w:rPr>
          <w:b/>
          <w:noProof/>
          <w:lang w:val="es-AR"/>
        </w:rPr>
      </w:pPr>
      <w:bookmarkStart w:id="2" w:name="_Toc385506765"/>
      <w:r w:rsidRPr="00E95346">
        <w:rPr>
          <w:b/>
          <w:noProof/>
          <w:lang w:val="es-AR"/>
        </w:rPr>
        <w:t>OBJETIVO DEL PROYECTO</w:t>
      </w:r>
      <w:bookmarkEnd w:id="2"/>
    </w:p>
    <w:p w:rsidR="00E95346" w:rsidRPr="00E95346" w:rsidRDefault="00E95346" w:rsidP="00E95346">
      <w:pPr>
        <w:jc w:val="both"/>
        <w:rPr>
          <w:noProof/>
          <w:lang w:val="es-AR"/>
        </w:rPr>
      </w:pPr>
      <w:r w:rsidRPr="00E95346">
        <w:rPr>
          <w:bCs/>
          <w:iCs/>
          <w:lang w:val="es-AR"/>
        </w:rPr>
        <w:t xml:space="preserve">El objetivo del proyecto es el desarrollo de un </w:t>
      </w:r>
      <w:r w:rsidRPr="00E95346">
        <w:rPr>
          <w:noProof/>
          <w:lang w:val="es-AR"/>
        </w:rPr>
        <w:t>sistema web que permitirá la administración de Campeonatos de fútbol.</w:t>
      </w:r>
    </w:p>
    <w:p w:rsidR="00E95346" w:rsidRPr="00217D07" w:rsidRDefault="00E95346" w:rsidP="00E95346">
      <w:pPr>
        <w:pStyle w:val="Ttulo1"/>
        <w:rPr>
          <w:b/>
          <w:noProof/>
          <w:lang w:val="es-AR"/>
        </w:rPr>
      </w:pPr>
      <w:bookmarkStart w:id="3" w:name="_Toc385506766"/>
      <w:r w:rsidRPr="00217D07">
        <w:rPr>
          <w:b/>
          <w:noProof/>
          <w:lang w:val="es-AR"/>
        </w:rPr>
        <w:t>ÁMBITO AL QUE ESTÁ DIRIGIDO</w:t>
      </w:r>
      <w:bookmarkEnd w:id="3"/>
      <w:r w:rsidRPr="00217D07">
        <w:rPr>
          <w:b/>
          <w:noProof/>
          <w:lang w:val="es-AR"/>
        </w:rPr>
        <w:t xml:space="preserve"> </w:t>
      </w:r>
    </w:p>
    <w:p w:rsidR="00E95346" w:rsidRPr="00E95346" w:rsidRDefault="00E95346" w:rsidP="00E95346">
      <w:pPr>
        <w:jc w:val="both"/>
        <w:rPr>
          <w:lang w:val="es-AR"/>
        </w:rPr>
      </w:pPr>
      <w:r w:rsidRPr="00E95346">
        <w:rPr>
          <w:lang w:val="es-AR"/>
        </w:rPr>
        <w:t xml:space="preserve">El producto a construir está dirigido a las instituciones u organizadores de eventos deportivos que se encarguen de la administración de torneos de fútbol. Algunas de estas instituciones pueden ser empresas, canchas de fútbol, clubes, asociaciones de fútbol, entre otros, que necesiten publicar la información de su certamen. </w:t>
      </w:r>
    </w:p>
    <w:p w:rsidR="00E95346" w:rsidRPr="00E95346" w:rsidRDefault="00E95346" w:rsidP="00E95346">
      <w:pPr>
        <w:jc w:val="both"/>
        <w:rPr>
          <w:lang w:val="es-AR"/>
        </w:rPr>
      </w:pPr>
      <w:r w:rsidRPr="00E95346">
        <w:rPr>
          <w:lang w:val="es-AR"/>
        </w:rPr>
        <w:t xml:space="preserve">No se pretende abarcar las necesidades de una única organización de manera particular, sino que se busca llevar a cabo la realización de un sistema web abierto al público </w:t>
      </w:r>
      <w:proofErr w:type="spellStart"/>
      <w:r w:rsidRPr="00E95346">
        <w:rPr>
          <w:lang w:val="es-AR"/>
        </w:rPr>
        <w:t>engeneral</w:t>
      </w:r>
      <w:proofErr w:type="spellEnd"/>
      <w:r w:rsidRPr="00E95346">
        <w:rPr>
          <w:lang w:val="es-AR"/>
        </w:rPr>
        <w:t xml:space="preserve"> que necesite un software para administrar un Campeonato de fútbol. Además se quiere que el sistema brinde información a los distintos interesados del Campeonato, como lo son las instituciones organizadoras, los equipos,  jugadores y árbitros involucrados, como también el público en general.</w:t>
      </w:r>
    </w:p>
    <w:p w:rsidR="00E95346" w:rsidRPr="00217D07" w:rsidRDefault="00E95346" w:rsidP="00E95346">
      <w:pPr>
        <w:pStyle w:val="Ttulo1"/>
        <w:rPr>
          <w:b/>
          <w:lang w:val="es-AR"/>
        </w:rPr>
      </w:pPr>
      <w:bookmarkStart w:id="4" w:name="_Toc385506767"/>
      <w:r w:rsidRPr="00217D07">
        <w:rPr>
          <w:b/>
          <w:lang w:val="es-AR"/>
        </w:rPr>
        <w:t>META PREVISTA</w:t>
      </w:r>
      <w:bookmarkEnd w:id="4"/>
    </w:p>
    <w:p w:rsidR="00E95346" w:rsidRPr="00E95346" w:rsidRDefault="00E95346" w:rsidP="00E95346">
      <w:pPr>
        <w:jc w:val="both"/>
        <w:rPr>
          <w:noProof/>
          <w:lang w:val="es-AR"/>
        </w:rPr>
      </w:pPr>
      <w:r w:rsidRPr="00E95346">
        <w:rPr>
          <w:noProof/>
          <w:lang w:val="es-AR"/>
        </w:rPr>
        <w:t>Con la realización e implementación de nuestro producto, tenemos como meta principal que los actuales torneos amateurs que tienen lugar en la Ciudad de Córdoba hagan uso de nuestro sistema, con la posibilidad de crecimiento a cualquier torneo oficial de distintas envergaduras.</w:t>
      </w:r>
    </w:p>
    <w:p w:rsidR="00E95346" w:rsidRPr="00E95346" w:rsidRDefault="00E95346" w:rsidP="00E95346">
      <w:pPr>
        <w:jc w:val="both"/>
        <w:rPr>
          <w:noProof/>
          <w:lang w:val="es-AR"/>
        </w:rPr>
      </w:pPr>
      <w:r w:rsidRPr="00E95346">
        <w:rPr>
          <w:noProof/>
          <w:lang w:val="es-AR"/>
        </w:rPr>
        <w:t>Se buscará en una primera instancia, una vez construido el producto, insertarlo en el mercado de forma libre y gratuita para lograr la promoción del mismo y captar a los potenciales clientes del sistema. Ya lograda la aceptación del sofware por parte de los usuarios, se buscará distinguir distintas membrecías que abarcarán diferentes funcionalidades. Aquellas membrecías que ofrezcan servicios más complejos, tendrán un costo adicional para aquellos usuarios que deseen administrar un campeonato y hacer uso de estos servicios diferenciales.</w:t>
      </w:r>
    </w:p>
    <w:p w:rsidR="00E95346" w:rsidRPr="00E95346" w:rsidRDefault="00E95346" w:rsidP="00E95346">
      <w:pPr>
        <w:jc w:val="both"/>
        <w:rPr>
          <w:noProof/>
          <w:lang w:val="es-AR"/>
        </w:rPr>
      </w:pPr>
      <w:r w:rsidRPr="00E95346">
        <w:rPr>
          <w:noProof/>
          <w:lang w:val="es-AR"/>
        </w:rPr>
        <w:t>Mientras el sistema sea gratuito, la principal fuente de ingresos será el servicio de publicidad en la página web de nuestro producto a cualquier entidad interesada.</w:t>
      </w:r>
    </w:p>
    <w:p w:rsidR="00E95346" w:rsidRPr="00E95346" w:rsidRDefault="00E95346" w:rsidP="00E95346">
      <w:pPr>
        <w:pStyle w:val="Ttulo1"/>
        <w:rPr>
          <w:b/>
          <w:noProof/>
          <w:lang w:val="es-AR"/>
        </w:rPr>
      </w:pPr>
      <w:bookmarkStart w:id="5" w:name="_Toc385506768"/>
      <w:r w:rsidRPr="00E95346">
        <w:rPr>
          <w:b/>
          <w:noProof/>
          <w:lang w:val="es-AR"/>
        </w:rPr>
        <w:t>PROBLEMAS DETECTADOS</w:t>
      </w:r>
      <w:bookmarkEnd w:id="5"/>
    </w:p>
    <w:p w:rsidR="00E95346" w:rsidRPr="00E95346" w:rsidRDefault="00E95346" w:rsidP="00E95346">
      <w:pPr>
        <w:jc w:val="both"/>
        <w:rPr>
          <w:lang w:val="es-AR"/>
        </w:rPr>
      </w:pPr>
      <w:r w:rsidRPr="00E95346">
        <w:rPr>
          <w:lang w:val="es-AR"/>
        </w:rPr>
        <w:t>Actualmente existen numerosos campeonatos de fútbol que se administran de forma manual y utilizan medios de comunicación diversos, tales como Facebook, celulares, imágenes, etc. Los mismos, gestionan su información mediante el uso de herramientas como Excel o planillas manuales. Estos mecanismos no siempre resultan los apropiados o adecuados para una correcta administración y comunicación de la información a los involucrados del certamen de fútbol.</w:t>
      </w:r>
    </w:p>
    <w:p w:rsidR="00E95346" w:rsidRPr="00E95346" w:rsidRDefault="00E95346" w:rsidP="00E95346">
      <w:pPr>
        <w:pStyle w:val="Ttulo1"/>
        <w:rPr>
          <w:b/>
          <w:lang w:val="es-AR"/>
        </w:rPr>
      </w:pPr>
      <w:bookmarkStart w:id="6" w:name="_Toc385506769"/>
      <w:r w:rsidRPr="00E95346">
        <w:rPr>
          <w:b/>
          <w:lang w:val="es-AR"/>
        </w:rPr>
        <w:lastRenderedPageBreak/>
        <w:t>MOTIVACIÓN</w:t>
      </w:r>
      <w:bookmarkEnd w:id="6"/>
    </w:p>
    <w:p w:rsidR="00E95346" w:rsidRPr="00E95346" w:rsidRDefault="00E95346" w:rsidP="00E95346">
      <w:pPr>
        <w:jc w:val="both"/>
        <w:rPr>
          <w:lang w:val="es-AR"/>
        </w:rPr>
      </w:pPr>
      <w:r w:rsidRPr="00E95346">
        <w:rPr>
          <w:lang w:val="es-AR"/>
        </w:rPr>
        <w:t xml:space="preserve">Ante la existencia de los problemas detectados existentes en este ámbito, nos motiva llevar a cabo el desarrollo de  un sistema que brinde una solución a los mismos. </w:t>
      </w:r>
    </w:p>
    <w:p w:rsidR="00E95346" w:rsidRPr="00E95346" w:rsidRDefault="00E95346" w:rsidP="00E95346">
      <w:pPr>
        <w:jc w:val="both"/>
        <w:rPr>
          <w:lang w:val="es-AR"/>
        </w:rPr>
      </w:pPr>
      <w:r w:rsidRPr="00E95346">
        <w:rPr>
          <w:lang w:val="es-AR"/>
        </w:rPr>
        <w:t>Nuestro producto no sólo permitirá facilitar la gestión del campeonato al administrador del mismo, sino también actuará como un medio de comunicación centralizado entre los organizadores del torneo y todos los involucrados de la competencia.</w:t>
      </w:r>
    </w:p>
    <w:p w:rsidR="00E95346" w:rsidRPr="00E95346" w:rsidRDefault="00E95346" w:rsidP="00E95346">
      <w:pPr>
        <w:pStyle w:val="Ttulo1"/>
        <w:rPr>
          <w:b/>
          <w:lang w:val="es-AR"/>
        </w:rPr>
      </w:pPr>
      <w:bookmarkStart w:id="7" w:name="_Toc385506770"/>
      <w:r w:rsidRPr="00E95346">
        <w:rPr>
          <w:b/>
          <w:lang w:val="es-AR"/>
        </w:rPr>
        <w:t>VIABILIDAD DEL PROYECTO</w:t>
      </w:r>
      <w:bookmarkEnd w:id="7"/>
    </w:p>
    <w:p w:rsidR="00E95346" w:rsidRPr="00E95346" w:rsidRDefault="00E95346" w:rsidP="00E95346">
      <w:pPr>
        <w:jc w:val="both"/>
        <w:rPr>
          <w:lang w:val="es-AR"/>
        </w:rPr>
      </w:pPr>
      <w:r w:rsidRPr="00E95346">
        <w:rPr>
          <w:lang w:val="es-AR"/>
        </w:rPr>
        <w:t>Consideramos que nuestro proyecto se puede insertar en el mercado, ya que existe un mercado potencial no explotado en este ámbito. Conocemos la tecnología necesaria para desarrollarlo e implementarlo.</w:t>
      </w:r>
    </w:p>
    <w:p w:rsidR="00E95346" w:rsidRPr="00E95346" w:rsidRDefault="00E95346" w:rsidP="00E95346">
      <w:pPr>
        <w:jc w:val="both"/>
        <w:rPr>
          <w:lang w:val="es-AR"/>
        </w:rPr>
      </w:pPr>
      <w:r w:rsidRPr="00E95346">
        <w:rPr>
          <w:lang w:val="es-AR"/>
        </w:rPr>
        <w:t>Además, estamos en un momento oportuno para poder llevar a cabo el desarrollo y puesta en marcha de nuestro sistema.</w:t>
      </w:r>
    </w:p>
    <w:p w:rsidR="00E95346" w:rsidRPr="00514F37" w:rsidRDefault="00E95346" w:rsidP="00E95346">
      <w:pPr>
        <w:pStyle w:val="Ttulo1"/>
        <w:rPr>
          <w:b/>
        </w:rPr>
      </w:pPr>
      <w:bookmarkStart w:id="8" w:name="_Toc385506771"/>
      <w:r w:rsidRPr="00514F37">
        <w:rPr>
          <w:b/>
        </w:rPr>
        <w:t>RIESGOS IDENTIFICADOS</w:t>
      </w:r>
      <w:bookmarkEnd w:id="8"/>
    </w:p>
    <w:p w:rsidR="00E95346" w:rsidRPr="00E95346" w:rsidRDefault="00E95346" w:rsidP="00E95346">
      <w:pPr>
        <w:pStyle w:val="Prrafodelista"/>
        <w:numPr>
          <w:ilvl w:val="0"/>
          <w:numId w:val="4"/>
        </w:numPr>
        <w:jc w:val="both"/>
        <w:rPr>
          <w:lang w:val="es-AR"/>
        </w:rPr>
      </w:pPr>
      <w:r w:rsidRPr="00E95346">
        <w:rPr>
          <w:lang w:val="es-AR"/>
        </w:rPr>
        <w:t>Que el producto a desarrollar no se adapte a todas las necesidades de cada Campeonato de fútbol.</w:t>
      </w:r>
    </w:p>
    <w:p w:rsidR="00E95346" w:rsidRPr="00E95346" w:rsidRDefault="00E95346" w:rsidP="00E95346">
      <w:pPr>
        <w:pStyle w:val="Prrafodelista"/>
        <w:numPr>
          <w:ilvl w:val="0"/>
          <w:numId w:val="4"/>
        </w:numPr>
        <w:jc w:val="both"/>
        <w:rPr>
          <w:lang w:val="es-AR"/>
        </w:rPr>
      </w:pPr>
      <w:r w:rsidRPr="00E95346">
        <w:rPr>
          <w:lang w:val="es-AR"/>
        </w:rPr>
        <w:t>Que el producto a desarrollar no tenga la aceptación esperada en el mercado.</w:t>
      </w:r>
    </w:p>
    <w:p w:rsidR="00E95346" w:rsidRPr="00E95346" w:rsidRDefault="00E95346" w:rsidP="00E95346">
      <w:pPr>
        <w:pStyle w:val="Prrafodelista"/>
        <w:numPr>
          <w:ilvl w:val="0"/>
          <w:numId w:val="4"/>
        </w:numPr>
        <w:jc w:val="both"/>
        <w:rPr>
          <w:lang w:val="es-AR"/>
        </w:rPr>
      </w:pPr>
      <w:r w:rsidRPr="00E95346">
        <w:rPr>
          <w:lang w:val="es-AR"/>
        </w:rPr>
        <w:t>Que el producto a desarrollar no logre la masificación deseada.</w:t>
      </w:r>
    </w:p>
    <w:p w:rsidR="00E95346" w:rsidRPr="00E95346" w:rsidRDefault="00E95346" w:rsidP="00E95346">
      <w:pPr>
        <w:pStyle w:val="Prrafodelista"/>
        <w:numPr>
          <w:ilvl w:val="0"/>
          <w:numId w:val="4"/>
        </w:numPr>
        <w:jc w:val="both"/>
        <w:rPr>
          <w:lang w:val="es-AR"/>
        </w:rPr>
      </w:pPr>
      <w:r w:rsidRPr="00E95346">
        <w:rPr>
          <w:lang w:val="es-AR"/>
        </w:rPr>
        <w:t>Fracaso del proyecto debido a la inexperiencia en la gestión de proyectos de esta envergadura.</w:t>
      </w:r>
    </w:p>
    <w:p w:rsidR="00E95346" w:rsidRPr="00E95346" w:rsidRDefault="00E95346" w:rsidP="00E95346">
      <w:pPr>
        <w:pStyle w:val="Ttulo1"/>
        <w:rPr>
          <w:b/>
          <w:lang w:val="es-AR"/>
        </w:rPr>
      </w:pPr>
      <w:bookmarkStart w:id="9" w:name="_Toc385506772"/>
      <w:r w:rsidRPr="00E95346">
        <w:rPr>
          <w:b/>
          <w:lang w:val="es-AR"/>
        </w:rPr>
        <w:t>ALCANCES DEL PRODUCTO</w:t>
      </w:r>
      <w:bookmarkEnd w:id="9"/>
      <w:r w:rsidRPr="00E95346">
        <w:rPr>
          <w:b/>
          <w:lang w:val="es-AR"/>
        </w:rPr>
        <w:t xml:space="preserve"> </w:t>
      </w:r>
    </w:p>
    <w:p w:rsidR="00E95346" w:rsidRPr="00E95346" w:rsidRDefault="00E95346" w:rsidP="00E95346">
      <w:pPr>
        <w:jc w:val="both"/>
        <w:rPr>
          <w:noProof/>
          <w:lang w:val="es-AR"/>
        </w:rPr>
      </w:pPr>
      <w:r w:rsidRPr="00E95346">
        <w:rPr>
          <w:noProof/>
          <w:lang w:val="es-AR"/>
        </w:rPr>
        <w:t>Los principales alcances del sistema que se pretende desarrollar e implementar son los siguientes:</w:t>
      </w:r>
    </w:p>
    <w:p w:rsidR="00E95346" w:rsidRPr="00E95346" w:rsidRDefault="00E95346" w:rsidP="00E95346">
      <w:pPr>
        <w:pStyle w:val="Ttulo2"/>
        <w:rPr>
          <w:b/>
          <w:noProof/>
          <w:color w:val="7F7F7F" w:themeColor="text1" w:themeTint="80"/>
          <w:lang w:val="es-AR"/>
        </w:rPr>
      </w:pPr>
      <w:bookmarkStart w:id="10" w:name="_Toc385506773"/>
      <w:r w:rsidRPr="00E95346">
        <w:rPr>
          <w:b/>
          <w:noProof/>
          <w:color w:val="7F7F7F" w:themeColor="text1" w:themeTint="80"/>
          <w:lang w:val="es-AR"/>
        </w:rPr>
        <w:t>administración de campeonato</w:t>
      </w:r>
      <w:bookmarkEnd w:id="10"/>
      <w:r w:rsidRPr="00E95346">
        <w:rPr>
          <w:b/>
          <w:noProof/>
          <w:color w:val="7F7F7F" w:themeColor="text1" w:themeTint="80"/>
          <w:lang w:val="es-AR"/>
        </w:rPr>
        <w:t xml:space="preserve"> </w:t>
      </w:r>
    </w:p>
    <w:p w:rsidR="00E95346" w:rsidRPr="00E95346" w:rsidRDefault="00E95346" w:rsidP="00E95346">
      <w:pPr>
        <w:jc w:val="both"/>
        <w:rPr>
          <w:noProof/>
          <w:lang w:val="es-AR"/>
        </w:rPr>
      </w:pPr>
      <w:r w:rsidRPr="00E95346">
        <w:rPr>
          <w:noProof/>
          <w:lang w:val="es-AR"/>
        </w:rPr>
        <w:t>Los alcances del subsistema serán:</w:t>
      </w:r>
    </w:p>
    <w:p w:rsidR="00E95346" w:rsidRPr="00E95346" w:rsidRDefault="00E95346" w:rsidP="00E95346">
      <w:pPr>
        <w:pStyle w:val="Prrafodelista"/>
        <w:numPr>
          <w:ilvl w:val="0"/>
          <w:numId w:val="4"/>
        </w:numPr>
        <w:jc w:val="both"/>
        <w:rPr>
          <w:lang w:val="es-AR"/>
        </w:rPr>
      </w:pPr>
      <w:r w:rsidRPr="00E95346">
        <w:rPr>
          <w:lang w:val="es-AR"/>
        </w:rPr>
        <w:t>Creación de un Campeonato según la necesidad de la organización para la definición de la competencia de fútbol. Se permitirá manipular distintos tipos de Campeonatos (por eliminatorias, todos contra todos, clasificación de grupos, tipo liga).</w:t>
      </w:r>
    </w:p>
    <w:p w:rsidR="00E95346" w:rsidRPr="00E95346" w:rsidRDefault="00E95346" w:rsidP="00E95346">
      <w:pPr>
        <w:pStyle w:val="Prrafodelista"/>
        <w:numPr>
          <w:ilvl w:val="0"/>
          <w:numId w:val="6"/>
        </w:numPr>
        <w:jc w:val="both"/>
        <w:rPr>
          <w:lang w:val="es-AR"/>
        </w:rPr>
      </w:pPr>
      <w:r w:rsidRPr="00E95346">
        <w:rPr>
          <w:lang w:val="es-AR"/>
        </w:rPr>
        <w:t>Generación de  un mini sitio web personalizable de acceso independiente para el nuevo Campeonato (con su logo propio e imagen corporativa).</w:t>
      </w:r>
    </w:p>
    <w:p w:rsidR="00E95346" w:rsidRDefault="00E95346" w:rsidP="00E95346">
      <w:pPr>
        <w:pStyle w:val="Prrafodelista"/>
        <w:numPr>
          <w:ilvl w:val="0"/>
          <w:numId w:val="6"/>
        </w:numPr>
        <w:jc w:val="both"/>
      </w:pPr>
      <w:proofErr w:type="spellStart"/>
      <w:r>
        <w:t>Modificar</w:t>
      </w:r>
      <w:proofErr w:type="spellEnd"/>
      <w:r>
        <w:t xml:space="preserve"> </w:t>
      </w:r>
      <w:proofErr w:type="spellStart"/>
      <w:r>
        <w:t>datos</w:t>
      </w:r>
      <w:proofErr w:type="spellEnd"/>
      <w:r>
        <w:t xml:space="preserve"> </w:t>
      </w:r>
      <w:proofErr w:type="gramStart"/>
      <w:r>
        <w:t>del</w:t>
      </w:r>
      <w:proofErr w:type="gramEnd"/>
      <w:r>
        <w:t xml:space="preserve"> Campeonato.</w:t>
      </w:r>
    </w:p>
    <w:p w:rsidR="00E95346" w:rsidRPr="00E95346" w:rsidRDefault="00E95346" w:rsidP="00E95346">
      <w:pPr>
        <w:pStyle w:val="Prrafodelista"/>
        <w:numPr>
          <w:ilvl w:val="0"/>
          <w:numId w:val="6"/>
        </w:numPr>
        <w:jc w:val="both"/>
        <w:rPr>
          <w:lang w:val="es-AR"/>
        </w:rPr>
      </w:pPr>
      <w:r w:rsidRPr="00E95346">
        <w:rPr>
          <w:lang w:val="es-AR"/>
        </w:rPr>
        <w:t>Dar de Baja un Campeonato.</w:t>
      </w:r>
    </w:p>
    <w:p w:rsidR="00E95346" w:rsidRPr="00E95346" w:rsidRDefault="00E95346" w:rsidP="00E95346">
      <w:pPr>
        <w:pStyle w:val="Prrafodelista"/>
        <w:numPr>
          <w:ilvl w:val="0"/>
          <w:numId w:val="6"/>
        </w:numPr>
        <w:jc w:val="both"/>
        <w:rPr>
          <w:lang w:val="es-AR"/>
        </w:rPr>
      </w:pPr>
      <w:r w:rsidRPr="00E95346">
        <w:rPr>
          <w:lang w:val="es-AR"/>
        </w:rPr>
        <w:t>Administración de tipos de canchas: fútbol 5, 7, 9, 11, césped natural, sintético, etc.</w:t>
      </w:r>
    </w:p>
    <w:p w:rsidR="00E95346" w:rsidRPr="00E95346" w:rsidRDefault="00E95346" w:rsidP="00E95346">
      <w:pPr>
        <w:pStyle w:val="Prrafodelista"/>
        <w:numPr>
          <w:ilvl w:val="0"/>
          <w:numId w:val="6"/>
        </w:numPr>
        <w:jc w:val="both"/>
        <w:rPr>
          <w:lang w:val="es-AR"/>
        </w:rPr>
      </w:pPr>
      <w:r w:rsidRPr="00E95346">
        <w:rPr>
          <w:lang w:val="es-AR"/>
        </w:rPr>
        <w:t>Generación manual o automática de la Diagramación del Campeonato (</w:t>
      </w:r>
      <w:proofErr w:type="spellStart"/>
      <w:r w:rsidRPr="00E95346">
        <w:rPr>
          <w:lang w:val="es-AR"/>
        </w:rPr>
        <w:t>Fixture</w:t>
      </w:r>
      <w:proofErr w:type="spellEnd"/>
      <w:r w:rsidRPr="00E95346">
        <w:rPr>
          <w:lang w:val="es-AR"/>
        </w:rPr>
        <w:t>).</w:t>
      </w:r>
    </w:p>
    <w:p w:rsidR="00E95346" w:rsidRPr="00E95346" w:rsidRDefault="00E95346" w:rsidP="00E95346">
      <w:pPr>
        <w:pStyle w:val="Prrafodelista"/>
        <w:numPr>
          <w:ilvl w:val="0"/>
          <w:numId w:val="6"/>
        </w:numPr>
        <w:jc w:val="both"/>
        <w:rPr>
          <w:lang w:val="es-AR"/>
        </w:rPr>
      </w:pPr>
      <w:r w:rsidRPr="00E95346">
        <w:rPr>
          <w:lang w:val="es-AR"/>
        </w:rPr>
        <w:t>Administración de fechas: horarios, dónde se jugará cada partido.</w:t>
      </w:r>
    </w:p>
    <w:p w:rsidR="00E95346" w:rsidRPr="00E95346" w:rsidRDefault="00E95346" w:rsidP="00E95346">
      <w:pPr>
        <w:jc w:val="both"/>
        <w:rPr>
          <w:lang w:val="es-AR"/>
        </w:rPr>
      </w:pPr>
    </w:p>
    <w:p w:rsidR="00E95346" w:rsidRPr="00E95346" w:rsidRDefault="00E95346" w:rsidP="00E95346">
      <w:pPr>
        <w:jc w:val="both"/>
        <w:rPr>
          <w:lang w:val="es-AR"/>
        </w:rPr>
      </w:pPr>
    </w:p>
    <w:p w:rsidR="00E95346" w:rsidRPr="00E95346" w:rsidRDefault="00E95346" w:rsidP="00E95346">
      <w:pPr>
        <w:pStyle w:val="Ttulo2"/>
        <w:rPr>
          <w:b/>
          <w:color w:val="7F7F7F" w:themeColor="text1" w:themeTint="80"/>
          <w:lang w:val="es-AR"/>
        </w:rPr>
      </w:pPr>
      <w:bookmarkStart w:id="11" w:name="_Toc385506774"/>
      <w:r w:rsidRPr="00E95346">
        <w:rPr>
          <w:b/>
          <w:color w:val="7F7F7F" w:themeColor="text1" w:themeTint="80"/>
          <w:lang w:val="es-AR"/>
        </w:rPr>
        <w:lastRenderedPageBreak/>
        <w:t>Administración de equipos</w:t>
      </w:r>
      <w:bookmarkEnd w:id="11"/>
    </w:p>
    <w:p w:rsidR="00E95346" w:rsidRPr="00E95346" w:rsidRDefault="00E95346" w:rsidP="00E95346">
      <w:pPr>
        <w:jc w:val="both"/>
        <w:rPr>
          <w:noProof/>
          <w:lang w:val="es-AR"/>
        </w:rPr>
      </w:pPr>
      <w:r w:rsidRPr="00E95346">
        <w:rPr>
          <w:noProof/>
          <w:lang w:val="es-AR"/>
        </w:rPr>
        <w:t>Los alcances del subsistema serán:</w:t>
      </w:r>
    </w:p>
    <w:p w:rsidR="00E95346" w:rsidRPr="00E95346" w:rsidRDefault="00E95346" w:rsidP="00E95346">
      <w:pPr>
        <w:pStyle w:val="Prrafodelista"/>
        <w:numPr>
          <w:ilvl w:val="0"/>
          <w:numId w:val="7"/>
        </w:numPr>
        <w:jc w:val="both"/>
        <w:rPr>
          <w:lang w:val="es-AR"/>
        </w:rPr>
      </w:pPr>
      <w:r w:rsidRPr="00E95346">
        <w:rPr>
          <w:lang w:val="es-AR"/>
        </w:rPr>
        <w:t>Dar de alta equipos que participarán en un Campeonato. Se permitirá registrar información del equipo y de su/s delegado/s o responsable/s.</w:t>
      </w:r>
    </w:p>
    <w:p w:rsidR="00E95346" w:rsidRDefault="00E95346" w:rsidP="00E95346">
      <w:pPr>
        <w:pStyle w:val="Prrafodelista"/>
        <w:numPr>
          <w:ilvl w:val="0"/>
          <w:numId w:val="7"/>
        </w:numPr>
        <w:jc w:val="both"/>
      </w:pPr>
      <w:proofErr w:type="spellStart"/>
      <w:r>
        <w:t>Modificar</w:t>
      </w:r>
      <w:proofErr w:type="spellEnd"/>
      <w:r>
        <w:t xml:space="preserve"> </w:t>
      </w:r>
      <w:proofErr w:type="spellStart"/>
      <w:r>
        <w:t>datos</w:t>
      </w:r>
      <w:proofErr w:type="spellEnd"/>
      <w:r>
        <w:t xml:space="preserve"> </w:t>
      </w:r>
      <w:proofErr w:type="gramStart"/>
      <w:r>
        <w:t>del</w:t>
      </w:r>
      <w:proofErr w:type="gramEnd"/>
      <w:r>
        <w:t xml:space="preserve"> </w:t>
      </w:r>
      <w:proofErr w:type="spellStart"/>
      <w:r>
        <w:t>Equipo</w:t>
      </w:r>
      <w:proofErr w:type="spellEnd"/>
      <w:r>
        <w:t>.</w:t>
      </w:r>
    </w:p>
    <w:p w:rsidR="00E95346" w:rsidRPr="00E95346" w:rsidRDefault="00E95346" w:rsidP="00E95346">
      <w:pPr>
        <w:pStyle w:val="Prrafodelista"/>
        <w:numPr>
          <w:ilvl w:val="0"/>
          <w:numId w:val="7"/>
        </w:numPr>
        <w:jc w:val="both"/>
        <w:rPr>
          <w:lang w:val="es-AR"/>
        </w:rPr>
      </w:pPr>
      <w:r w:rsidRPr="00E95346">
        <w:rPr>
          <w:lang w:val="es-AR"/>
        </w:rPr>
        <w:t>Dar de Baja un Equipo.</w:t>
      </w:r>
    </w:p>
    <w:p w:rsidR="00E95346" w:rsidRPr="00E95346" w:rsidRDefault="00E95346" w:rsidP="00E95346">
      <w:pPr>
        <w:pStyle w:val="Prrafodelista"/>
        <w:numPr>
          <w:ilvl w:val="0"/>
          <w:numId w:val="7"/>
        </w:numPr>
        <w:jc w:val="both"/>
        <w:rPr>
          <w:lang w:val="es-AR"/>
        </w:rPr>
      </w:pPr>
      <w:r w:rsidRPr="00E95346">
        <w:rPr>
          <w:lang w:val="es-AR"/>
        </w:rPr>
        <w:t>Consultar Equipos registrados para un Campeonato en particular.</w:t>
      </w:r>
    </w:p>
    <w:p w:rsidR="00E95346" w:rsidRPr="00E95346" w:rsidRDefault="00E95346" w:rsidP="00E95346">
      <w:pPr>
        <w:pStyle w:val="Ttulo2"/>
        <w:rPr>
          <w:b/>
          <w:color w:val="7F7F7F" w:themeColor="text1" w:themeTint="80"/>
          <w:lang w:val="es-AR"/>
        </w:rPr>
      </w:pPr>
      <w:bookmarkStart w:id="12" w:name="_Toc385506775"/>
      <w:r w:rsidRPr="00E95346">
        <w:rPr>
          <w:b/>
          <w:color w:val="7F7F7F" w:themeColor="text1" w:themeTint="80"/>
          <w:lang w:val="es-AR"/>
        </w:rPr>
        <w:t>Administración de árbitros</w:t>
      </w:r>
      <w:bookmarkEnd w:id="12"/>
    </w:p>
    <w:p w:rsidR="00E95346" w:rsidRPr="00E95346" w:rsidRDefault="00E95346" w:rsidP="00E95346">
      <w:pPr>
        <w:jc w:val="both"/>
        <w:rPr>
          <w:lang w:val="es-AR"/>
        </w:rPr>
      </w:pPr>
      <w:r w:rsidRPr="00E95346">
        <w:rPr>
          <w:lang w:val="es-AR"/>
        </w:rPr>
        <w:t>Los alcances del subsistema serán:</w:t>
      </w:r>
    </w:p>
    <w:p w:rsidR="00E95346" w:rsidRPr="00E95346" w:rsidRDefault="00E95346" w:rsidP="00E95346">
      <w:pPr>
        <w:pStyle w:val="Prrafodelista"/>
        <w:numPr>
          <w:ilvl w:val="0"/>
          <w:numId w:val="8"/>
        </w:numPr>
        <w:jc w:val="both"/>
        <w:rPr>
          <w:lang w:val="es-AR"/>
        </w:rPr>
      </w:pPr>
      <w:r w:rsidRPr="00E95346">
        <w:rPr>
          <w:lang w:val="es-AR"/>
        </w:rPr>
        <w:t>Dar de alta árbitros que participarán en un Campeonato.</w:t>
      </w:r>
    </w:p>
    <w:p w:rsidR="00E95346" w:rsidRPr="00E95346" w:rsidRDefault="00E95346" w:rsidP="00E95346">
      <w:pPr>
        <w:pStyle w:val="Prrafodelista"/>
        <w:numPr>
          <w:ilvl w:val="0"/>
          <w:numId w:val="8"/>
        </w:numPr>
        <w:jc w:val="both"/>
        <w:rPr>
          <w:lang w:val="es-AR"/>
        </w:rPr>
      </w:pPr>
      <w:r w:rsidRPr="00E95346">
        <w:rPr>
          <w:lang w:val="es-AR"/>
        </w:rPr>
        <w:t>Modificar datos de un árbitro.</w:t>
      </w:r>
    </w:p>
    <w:p w:rsidR="00E95346" w:rsidRPr="00E95346" w:rsidRDefault="00E95346" w:rsidP="00E95346">
      <w:pPr>
        <w:pStyle w:val="Prrafodelista"/>
        <w:numPr>
          <w:ilvl w:val="0"/>
          <w:numId w:val="8"/>
        </w:numPr>
        <w:jc w:val="both"/>
        <w:rPr>
          <w:lang w:val="es-AR"/>
        </w:rPr>
      </w:pPr>
      <w:r w:rsidRPr="00E95346">
        <w:rPr>
          <w:lang w:val="es-AR"/>
        </w:rPr>
        <w:t>Dar de baja un árbitro.</w:t>
      </w:r>
    </w:p>
    <w:p w:rsidR="00E95346" w:rsidRPr="00E95346" w:rsidRDefault="00E95346" w:rsidP="00E95346">
      <w:pPr>
        <w:pStyle w:val="Prrafodelista"/>
        <w:numPr>
          <w:ilvl w:val="0"/>
          <w:numId w:val="8"/>
        </w:numPr>
        <w:jc w:val="both"/>
        <w:rPr>
          <w:lang w:val="es-AR"/>
        </w:rPr>
      </w:pPr>
      <w:r w:rsidRPr="00E95346">
        <w:rPr>
          <w:lang w:val="es-AR"/>
        </w:rPr>
        <w:t xml:space="preserve">Asignación manual o automática de los árbitros a los partidos del Campeonato. </w:t>
      </w:r>
    </w:p>
    <w:p w:rsidR="00E95346" w:rsidRPr="00E95346" w:rsidRDefault="00E95346" w:rsidP="00E95346">
      <w:pPr>
        <w:pStyle w:val="Ttulo2"/>
        <w:rPr>
          <w:b/>
          <w:color w:val="7F7F7F" w:themeColor="text1" w:themeTint="80"/>
          <w:lang w:val="es-AR"/>
        </w:rPr>
      </w:pPr>
      <w:bookmarkStart w:id="13" w:name="_Toc385506776"/>
      <w:r w:rsidRPr="00E95346">
        <w:rPr>
          <w:b/>
          <w:color w:val="7F7F7F" w:themeColor="text1" w:themeTint="80"/>
          <w:lang w:val="es-AR"/>
        </w:rPr>
        <w:t>Administración de jugadores</w:t>
      </w:r>
      <w:bookmarkEnd w:id="13"/>
    </w:p>
    <w:p w:rsidR="00E95346" w:rsidRPr="00E95346" w:rsidRDefault="00E95346" w:rsidP="00E95346">
      <w:pPr>
        <w:jc w:val="both"/>
        <w:rPr>
          <w:lang w:val="es-AR"/>
        </w:rPr>
      </w:pPr>
      <w:r w:rsidRPr="00E95346">
        <w:rPr>
          <w:lang w:val="es-AR"/>
        </w:rPr>
        <w:t>Los alcances del subsistema serán:</w:t>
      </w:r>
    </w:p>
    <w:p w:rsidR="00E95346" w:rsidRPr="00E95346" w:rsidRDefault="00E95346" w:rsidP="00E95346">
      <w:pPr>
        <w:pStyle w:val="Prrafodelista"/>
        <w:numPr>
          <w:ilvl w:val="0"/>
          <w:numId w:val="9"/>
        </w:numPr>
        <w:jc w:val="both"/>
        <w:rPr>
          <w:lang w:val="es-AR"/>
        </w:rPr>
      </w:pPr>
      <w:r w:rsidRPr="00E95346">
        <w:rPr>
          <w:lang w:val="es-AR"/>
        </w:rPr>
        <w:t>Dar de alta a los jugadores que pertenecen a un equipo de un Campeonato.</w:t>
      </w:r>
    </w:p>
    <w:p w:rsidR="00E95346" w:rsidRPr="00E95346" w:rsidRDefault="00E95346" w:rsidP="00E95346">
      <w:pPr>
        <w:pStyle w:val="Prrafodelista"/>
        <w:numPr>
          <w:ilvl w:val="0"/>
          <w:numId w:val="9"/>
        </w:numPr>
        <w:jc w:val="both"/>
        <w:rPr>
          <w:lang w:val="es-AR"/>
        </w:rPr>
      </w:pPr>
      <w:r w:rsidRPr="00E95346">
        <w:rPr>
          <w:lang w:val="es-AR"/>
        </w:rPr>
        <w:t>Modificar datos de un jugador.</w:t>
      </w:r>
    </w:p>
    <w:p w:rsidR="00E95346" w:rsidRPr="00E95346" w:rsidRDefault="00E95346" w:rsidP="00E95346">
      <w:pPr>
        <w:pStyle w:val="Prrafodelista"/>
        <w:numPr>
          <w:ilvl w:val="0"/>
          <w:numId w:val="9"/>
        </w:numPr>
        <w:jc w:val="both"/>
        <w:rPr>
          <w:lang w:val="es-AR"/>
        </w:rPr>
      </w:pPr>
      <w:r w:rsidRPr="00E95346">
        <w:rPr>
          <w:lang w:val="es-AR"/>
        </w:rPr>
        <w:t>Dar de baja un jugador.</w:t>
      </w:r>
    </w:p>
    <w:p w:rsidR="00E95346" w:rsidRPr="00E95346" w:rsidRDefault="00E95346" w:rsidP="00E95346">
      <w:pPr>
        <w:pStyle w:val="Ttulo2"/>
        <w:rPr>
          <w:b/>
          <w:color w:val="7F7F7F" w:themeColor="text1" w:themeTint="80"/>
          <w:lang w:val="es-AR"/>
        </w:rPr>
      </w:pPr>
      <w:bookmarkStart w:id="14" w:name="_Toc385506777"/>
      <w:r w:rsidRPr="00E95346">
        <w:rPr>
          <w:b/>
          <w:color w:val="7F7F7F" w:themeColor="text1" w:themeTint="80"/>
          <w:lang w:val="es-AR"/>
        </w:rPr>
        <w:t>Administración de partidos</w:t>
      </w:r>
      <w:bookmarkEnd w:id="14"/>
    </w:p>
    <w:p w:rsidR="00E95346" w:rsidRPr="00E95346" w:rsidRDefault="00E95346" w:rsidP="00E95346">
      <w:pPr>
        <w:jc w:val="both"/>
        <w:rPr>
          <w:lang w:val="es-AR"/>
        </w:rPr>
      </w:pPr>
      <w:r w:rsidRPr="00E95346">
        <w:rPr>
          <w:lang w:val="es-AR"/>
        </w:rPr>
        <w:t>Los alcances de este subsistema serán:</w:t>
      </w:r>
    </w:p>
    <w:p w:rsidR="00E95346" w:rsidRPr="00E95346" w:rsidRDefault="00E95346" w:rsidP="00E95346">
      <w:pPr>
        <w:pStyle w:val="Prrafodelista"/>
        <w:numPr>
          <w:ilvl w:val="0"/>
          <w:numId w:val="10"/>
        </w:numPr>
        <w:jc w:val="both"/>
        <w:rPr>
          <w:lang w:val="es-AR"/>
        </w:rPr>
      </w:pPr>
      <w:r w:rsidRPr="00E95346">
        <w:rPr>
          <w:lang w:val="es-AR"/>
        </w:rPr>
        <w:t xml:space="preserve">Registrar resultado de los partidos: cantidad de goles cometidos, tipos de goles, tarjetas, tiempo de juego y faltas cometidas por jugador. </w:t>
      </w:r>
    </w:p>
    <w:p w:rsidR="00E95346" w:rsidRPr="00E95346" w:rsidRDefault="00E95346" w:rsidP="00E95346">
      <w:pPr>
        <w:pStyle w:val="Prrafodelista"/>
        <w:numPr>
          <w:ilvl w:val="0"/>
          <w:numId w:val="10"/>
        </w:numPr>
        <w:jc w:val="both"/>
        <w:rPr>
          <w:lang w:val="es-AR"/>
        </w:rPr>
      </w:pPr>
      <w:r w:rsidRPr="00E95346">
        <w:rPr>
          <w:lang w:val="es-AR"/>
        </w:rPr>
        <w:t>Registrar desempeño del árbitro en el partido.</w:t>
      </w:r>
    </w:p>
    <w:p w:rsidR="00E95346" w:rsidRPr="00E95346" w:rsidRDefault="00E95346" w:rsidP="00E95346">
      <w:pPr>
        <w:pStyle w:val="Ttulo2"/>
        <w:rPr>
          <w:b/>
          <w:color w:val="7F7F7F" w:themeColor="text1" w:themeTint="80"/>
          <w:lang w:val="es-AR"/>
        </w:rPr>
      </w:pPr>
      <w:bookmarkStart w:id="15" w:name="_Toc385506778"/>
      <w:r w:rsidRPr="00E95346">
        <w:rPr>
          <w:b/>
          <w:color w:val="7F7F7F" w:themeColor="text1" w:themeTint="80"/>
          <w:lang w:val="es-AR"/>
        </w:rPr>
        <w:t>Control automático de Estadísticas</w:t>
      </w:r>
      <w:bookmarkEnd w:id="15"/>
    </w:p>
    <w:p w:rsidR="00E95346" w:rsidRPr="00E95346" w:rsidRDefault="00E95346" w:rsidP="00E95346">
      <w:pPr>
        <w:jc w:val="both"/>
        <w:rPr>
          <w:lang w:val="es-AR"/>
        </w:rPr>
      </w:pPr>
      <w:r w:rsidRPr="00E95346">
        <w:rPr>
          <w:lang w:val="es-AR"/>
        </w:rPr>
        <w:t>Los alcances de este subsistema serán:</w:t>
      </w:r>
    </w:p>
    <w:p w:rsidR="00E95346" w:rsidRPr="00E95346" w:rsidRDefault="00E95346" w:rsidP="00E95346">
      <w:pPr>
        <w:pStyle w:val="Prrafodelista"/>
        <w:numPr>
          <w:ilvl w:val="0"/>
          <w:numId w:val="11"/>
        </w:numPr>
        <w:jc w:val="both"/>
        <w:rPr>
          <w:lang w:val="es-AR"/>
        </w:rPr>
      </w:pPr>
      <w:r w:rsidRPr="00E95346">
        <w:rPr>
          <w:lang w:val="es-AR"/>
        </w:rPr>
        <w:t xml:space="preserve">Generación de estadísticas por equipo: tabla de posiciones (partidos jugados, partidos ganados, partidos empatados, partidos perdidos, goles a favor, goles en contra, puntos obtenidos), tipo de goles convertidos, resultados de local y de visitante. </w:t>
      </w:r>
    </w:p>
    <w:p w:rsidR="00E95346" w:rsidRPr="00E95346" w:rsidRDefault="00E95346" w:rsidP="00E95346">
      <w:pPr>
        <w:pStyle w:val="Prrafodelista"/>
        <w:numPr>
          <w:ilvl w:val="0"/>
          <w:numId w:val="11"/>
        </w:numPr>
        <w:jc w:val="both"/>
        <w:rPr>
          <w:lang w:val="es-AR"/>
        </w:rPr>
      </w:pPr>
      <w:r w:rsidRPr="00E95346">
        <w:rPr>
          <w:lang w:val="es-AR"/>
        </w:rPr>
        <w:t>Consulta de Resultados por cada fecha.</w:t>
      </w:r>
    </w:p>
    <w:p w:rsidR="00E95346" w:rsidRPr="00E95346" w:rsidRDefault="00E95346" w:rsidP="00E95346">
      <w:pPr>
        <w:pStyle w:val="Prrafodelista"/>
        <w:numPr>
          <w:ilvl w:val="0"/>
          <w:numId w:val="11"/>
        </w:numPr>
        <w:jc w:val="both"/>
        <w:rPr>
          <w:lang w:val="es-AR"/>
        </w:rPr>
      </w:pPr>
      <w:r w:rsidRPr="00E95346">
        <w:rPr>
          <w:lang w:val="es-AR"/>
        </w:rPr>
        <w:t>Generación de estadísticas por jugador: ranking de jugadores, goleadores, tarjetas rojas y amarillas obtenidas.</w:t>
      </w:r>
    </w:p>
    <w:p w:rsidR="00E95346" w:rsidRPr="00E95346" w:rsidRDefault="00E95346" w:rsidP="00E95346">
      <w:pPr>
        <w:pStyle w:val="Prrafodelista"/>
        <w:ind w:left="360"/>
        <w:jc w:val="both"/>
        <w:rPr>
          <w:lang w:val="es-AR"/>
        </w:rPr>
      </w:pPr>
    </w:p>
    <w:p w:rsidR="00E95346" w:rsidRPr="00E95346" w:rsidRDefault="00E95346" w:rsidP="00E95346">
      <w:pPr>
        <w:pStyle w:val="Ttulo2"/>
        <w:rPr>
          <w:b/>
          <w:color w:val="7F7F7F" w:themeColor="text1" w:themeTint="80"/>
          <w:lang w:val="es-AR"/>
        </w:rPr>
      </w:pPr>
      <w:bookmarkStart w:id="16" w:name="_Toc385506779"/>
      <w:r w:rsidRPr="00E95346">
        <w:rPr>
          <w:b/>
          <w:color w:val="7F7F7F" w:themeColor="text1" w:themeTint="80"/>
          <w:lang w:val="es-AR"/>
        </w:rPr>
        <w:lastRenderedPageBreak/>
        <w:t>Administración del portal de noticias</w:t>
      </w:r>
      <w:bookmarkEnd w:id="16"/>
    </w:p>
    <w:p w:rsidR="00E95346" w:rsidRPr="00E95346" w:rsidRDefault="00E95346" w:rsidP="00E95346">
      <w:pPr>
        <w:jc w:val="both"/>
        <w:rPr>
          <w:lang w:val="es-AR"/>
        </w:rPr>
      </w:pPr>
      <w:r w:rsidRPr="00E95346">
        <w:rPr>
          <w:lang w:val="es-AR"/>
        </w:rPr>
        <w:t>Los alcances de este subsistema serán:</w:t>
      </w:r>
    </w:p>
    <w:p w:rsidR="00E95346" w:rsidRPr="00E95346" w:rsidRDefault="00E95346" w:rsidP="00E95346">
      <w:pPr>
        <w:pStyle w:val="Prrafodelista"/>
        <w:numPr>
          <w:ilvl w:val="0"/>
          <w:numId w:val="12"/>
        </w:numPr>
        <w:jc w:val="both"/>
        <w:rPr>
          <w:lang w:val="es-AR"/>
        </w:rPr>
      </w:pPr>
      <w:r w:rsidRPr="00E95346">
        <w:rPr>
          <w:lang w:val="es-AR"/>
        </w:rPr>
        <w:t>Generación de un portal de noticias que cada torneo podrá administrar.</w:t>
      </w:r>
    </w:p>
    <w:p w:rsidR="00E95346" w:rsidRDefault="00E95346" w:rsidP="00E95346">
      <w:pPr>
        <w:pStyle w:val="Prrafodelista"/>
        <w:numPr>
          <w:ilvl w:val="0"/>
          <w:numId w:val="12"/>
        </w:numPr>
        <w:jc w:val="both"/>
      </w:pPr>
      <w:proofErr w:type="spellStart"/>
      <w:r>
        <w:t>Cargar</w:t>
      </w:r>
      <w:proofErr w:type="spellEnd"/>
      <w:r>
        <w:t xml:space="preserve"> </w:t>
      </w:r>
      <w:proofErr w:type="spellStart"/>
      <w:r>
        <w:t>noticias</w:t>
      </w:r>
      <w:proofErr w:type="spellEnd"/>
      <w:r>
        <w:t xml:space="preserve"> </w:t>
      </w:r>
      <w:proofErr w:type="gramStart"/>
      <w:r>
        <w:t>del</w:t>
      </w:r>
      <w:proofErr w:type="gramEnd"/>
      <w:r>
        <w:t xml:space="preserve"> </w:t>
      </w:r>
      <w:proofErr w:type="spellStart"/>
      <w:r>
        <w:t>torneo</w:t>
      </w:r>
      <w:proofErr w:type="spellEnd"/>
      <w:r>
        <w:t>.</w:t>
      </w:r>
    </w:p>
    <w:p w:rsidR="00E95346" w:rsidRDefault="00E95346" w:rsidP="00E95346">
      <w:pPr>
        <w:pStyle w:val="Prrafodelista"/>
        <w:numPr>
          <w:ilvl w:val="0"/>
          <w:numId w:val="12"/>
        </w:numPr>
        <w:jc w:val="both"/>
      </w:pPr>
      <w:proofErr w:type="spellStart"/>
      <w:r>
        <w:t>Modificar</w:t>
      </w:r>
      <w:proofErr w:type="spellEnd"/>
      <w:r>
        <w:t xml:space="preserve"> </w:t>
      </w:r>
      <w:proofErr w:type="spellStart"/>
      <w:r>
        <w:t>noticas</w:t>
      </w:r>
      <w:proofErr w:type="spellEnd"/>
      <w:r>
        <w:t>.</w:t>
      </w:r>
    </w:p>
    <w:p w:rsidR="00E95346" w:rsidRPr="00902F5C" w:rsidRDefault="00E95346" w:rsidP="00E95346">
      <w:pPr>
        <w:pStyle w:val="Prrafodelista"/>
        <w:numPr>
          <w:ilvl w:val="0"/>
          <w:numId w:val="12"/>
        </w:numPr>
        <w:jc w:val="both"/>
      </w:pPr>
      <w:r>
        <w:t xml:space="preserve">Dar de </w:t>
      </w:r>
      <w:proofErr w:type="spellStart"/>
      <w:r>
        <w:t>baja</w:t>
      </w:r>
      <w:proofErr w:type="spellEnd"/>
      <w:r>
        <w:t xml:space="preserve"> </w:t>
      </w:r>
      <w:proofErr w:type="spellStart"/>
      <w:r>
        <w:t>noticias</w:t>
      </w:r>
      <w:proofErr w:type="spellEnd"/>
      <w:r>
        <w:t>.</w:t>
      </w:r>
    </w:p>
    <w:p w:rsidR="00E95346" w:rsidRPr="00F0128C" w:rsidRDefault="00E95346" w:rsidP="00E95346">
      <w:pPr>
        <w:pStyle w:val="Ttulo1"/>
        <w:rPr>
          <w:b/>
          <w:lang w:val="es-AR"/>
        </w:rPr>
      </w:pPr>
      <w:bookmarkStart w:id="17" w:name="_Toc385506780"/>
      <w:r w:rsidRPr="00F0128C">
        <w:rPr>
          <w:b/>
          <w:lang w:val="es-AR"/>
        </w:rPr>
        <w:t>ASPECTOS METODOLÓGICOS  y de  PLANIFICACIÓN</w:t>
      </w:r>
      <w:bookmarkEnd w:id="17"/>
      <w:r w:rsidRPr="00F0128C">
        <w:rPr>
          <w:b/>
          <w:lang w:val="es-AR"/>
        </w:rPr>
        <w:t xml:space="preserve"> </w:t>
      </w:r>
    </w:p>
    <w:p w:rsidR="00E95346" w:rsidRPr="00E95346" w:rsidRDefault="00E95346" w:rsidP="00E95346">
      <w:pPr>
        <w:jc w:val="both"/>
        <w:rPr>
          <w:lang w:val="es-AR"/>
        </w:rPr>
      </w:pPr>
      <w:r w:rsidRPr="00E95346">
        <w:rPr>
          <w:lang w:val="es-AR"/>
        </w:rPr>
        <w:t xml:space="preserve">La metodología con la que vamos a trabajar para llevar a cabo el desarrollo e implementación del proyecto será SCRUM. Tendrán lugar la realización de las distintas ceremonias que esta práctica propone, tales como </w:t>
      </w:r>
      <w:proofErr w:type="spellStart"/>
      <w:r w:rsidRPr="00E95346">
        <w:rPr>
          <w:lang w:val="es-AR"/>
        </w:rPr>
        <w:t>Daily</w:t>
      </w:r>
      <w:proofErr w:type="spellEnd"/>
      <w:r w:rsidRPr="00E95346">
        <w:rPr>
          <w:lang w:val="es-AR"/>
        </w:rPr>
        <w:t xml:space="preserve"> Meeting, Sprint </w:t>
      </w:r>
      <w:proofErr w:type="spellStart"/>
      <w:r w:rsidRPr="00E95346">
        <w:rPr>
          <w:lang w:val="es-AR"/>
        </w:rPr>
        <w:t>Planning</w:t>
      </w:r>
      <w:proofErr w:type="spellEnd"/>
      <w:r w:rsidRPr="00E95346">
        <w:rPr>
          <w:lang w:val="es-AR"/>
        </w:rPr>
        <w:t xml:space="preserve">, Sprint </w:t>
      </w:r>
      <w:proofErr w:type="spellStart"/>
      <w:r w:rsidRPr="00E95346">
        <w:rPr>
          <w:lang w:val="es-AR"/>
        </w:rPr>
        <w:t>Review</w:t>
      </w:r>
      <w:proofErr w:type="spellEnd"/>
      <w:r w:rsidRPr="00E95346">
        <w:rPr>
          <w:lang w:val="es-AR"/>
        </w:rPr>
        <w:t xml:space="preserve"> y Sprint Retrospectiva. Además, se tomarán distintas métricas a lo largo de la puesta en marcha del software, como la velocidad del equipo de trabajo, la capacidad del mismo, porcentaje de defectos encontrados, etc. Se respetarán también los distintos roles y entregables que este marco de trabajo supone. El proceso que se realizará será iterativo e incremental. </w:t>
      </w:r>
    </w:p>
    <w:p w:rsidR="00E95346" w:rsidRPr="00E95346" w:rsidRDefault="00E95346" w:rsidP="00E95346">
      <w:pPr>
        <w:jc w:val="both"/>
        <w:rPr>
          <w:lang w:val="es-AR"/>
        </w:rPr>
      </w:pPr>
      <w:r w:rsidRPr="00E95346">
        <w:rPr>
          <w:lang w:val="es-AR"/>
        </w:rPr>
        <w:t>El plazo estimado para llevar a cabo la implementación de este proyecto será de 12 meses de duración. Se pretende poner en marcha el sistema de gestión de Campeonatos de futbol, Que Golazo, en el ambiente de producción en marzo de 2015 como plazo máximo.</w:t>
      </w:r>
    </w:p>
    <w:p w:rsidR="00E95346" w:rsidRPr="00E95346" w:rsidRDefault="00E95346" w:rsidP="00E95346">
      <w:pPr>
        <w:pStyle w:val="Ttulo1"/>
        <w:rPr>
          <w:b/>
          <w:lang w:val="es-AR"/>
        </w:rPr>
      </w:pPr>
      <w:bookmarkStart w:id="18" w:name="_Toc385506781"/>
      <w:r w:rsidRPr="00E95346">
        <w:rPr>
          <w:b/>
          <w:lang w:val="es-AR"/>
        </w:rPr>
        <w:t>Recursos necesarios</w:t>
      </w:r>
      <w:bookmarkEnd w:id="18"/>
      <w:r w:rsidRPr="00E95346">
        <w:rPr>
          <w:b/>
          <w:lang w:val="es-AR"/>
        </w:rPr>
        <w:t xml:space="preserve"> </w:t>
      </w:r>
    </w:p>
    <w:p w:rsidR="00E95346" w:rsidRPr="00E95346" w:rsidRDefault="00E95346" w:rsidP="00E95346">
      <w:pPr>
        <w:jc w:val="both"/>
        <w:rPr>
          <w:lang w:val="es-AR"/>
        </w:rPr>
      </w:pPr>
      <w:r w:rsidRPr="00E95346">
        <w:rPr>
          <w:lang w:val="es-AR"/>
        </w:rPr>
        <w:t>Los recursos que son necesarios para llevar a cabo este proyecto son:</w:t>
      </w:r>
    </w:p>
    <w:p w:rsidR="00E95346" w:rsidRPr="00E95346" w:rsidRDefault="00E95346" w:rsidP="00E95346">
      <w:pPr>
        <w:pStyle w:val="Ttulo2"/>
        <w:rPr>
          <w:b/>
          <w:color w:val="7F7F7F" w:themeColor="text1" w:themeTint="80"/>
          <w:lang w:val="es-AR"/>
        </w:rPr>
      </w:pPr>
      <w:bookmarkStart w:id="19" w:name="_Toc385506782"/>
      <w:r w:rsidRPr="00E95346">
        <w:rPr>
          <w:b/>
          <w:color w:val="7F7F7F" w:themeColor="text1" w:themeTint="80"/>
          <w:lang w:val="es-AR"/>
        </w:rPr>
        <w:t>Recursos humanos</w:t>
      </w:r>
      <w:bookmarkEnd w:id="19"/>
    </w:p>
    <w:p w:rsidR="00E95346" w:rsidRPr="00E95346" w:rsidRDefault="00E95346" w:rsidP="00E95346">
      <w:pPr>
        <w:jc w:val="both"/>
        <w:rPr>
          <w:lang w:val="es-AR"/>
        </w:rPr>
      </w:pPr>
      <w:r w:rsidRPr="00E95346">
        <w:rPr>
          <w:lang w:val="es-AR"/>
        </w:rPr>
        <w:t>Se requiere de personal</w:t>
      </w:r>
      <w:r w:rsidRPr="00E95346">
        <w:rPr>
          <w:b/>
          <w:lang w:val="es-AR"/>
        </w:rPr>
        <w:t xml:space="preserve"> </w:t>
      </w:r>
      <w:r w:rsidRPr="00E95346">
        <w:rPr>
          <w:lang w:val="es-AR"/>
        </w:rPr>
        <w:t xml:space="preserve">que cuente con conocimientos en metodologías de desarrollo de sistemas, programación  web con tecnología .Net y  SQL Server. </w:t>
      </w:r>
    </w:p>
    <w:p w:rsidR="00E95346" w:rsidRPr="007A63CB" w:rsidRDefault="00E95346" w:rsidP="00E95346">
      <w:pPr>
        <w:pStyle w:val="Ttulo2"/>
        <w:rPr>
          <w:b/>
          <w:color w:val="7F7F7F" w:themeColor="text1" w:themeTint="80"/>
        </w:rPr>
      </w:pPr>
      <w:bookmarkStart w:id="20" w:name="_Toc385506783"/>
      <w:r w:rsidRPr="007A63CB">
        <w:rPr>
          <w:b/>
          <w:color w:val="7F7F7F" w:themeColor="text1" w:themeTint="80"/>
        </w:rPr>
        <w:t>recursos tecnológicos</w:t>
      </w:r>
      <w:bookmarkEnd w:id="20"/>
    </w:p>
    <w:p w:rsidR="00E95346" w:rsidRPr="00E95346" w:rsidRDefault="00E95346" w:rsidP="00E95346">
      <w:pPr>
        <w:pStyle w:val="Prrafodelista"/>
        <w:numPr>
          <w:ilvl w:val="0"/>
          <w:numId w:val="13"/>
        </w:numPr>
        <w:rPr>
          <w:lang w:val="es-AR"/>
        </w:rPr>
      </w:pPr>
      <w:r w:rsidRPr="00E95346">
        <w:rPr>
          <w:lang w:val="es-AR"/>
        </w:rPr>
        <w:t>4 equipos con Sistema Operativo Windows 7 o superior</w:t>
      </w:r>
    </w:p>
    <w:p w:rsidR="00E95346" w:rsidRPr="004276FC" w:rsidRDefault="00E95346" w:rsidP="00E95346">
      <w:pPr>
        <w:pStyle w:val="Prrafodelista"/>
        <w:numPr>
          <w:ilvl w:val="0"/>
          <w:numId w:val="13"/>
        </w:numPr>
      </w:pPr>
      <w:r w:rsidRPr="004276FC">
        <w:t xml:space="preserve">Hosting para </w:t>
      </w:r>
      <w:proofErr w:type="spellStart"/>
      <w:r w:rsidRPr="004276FC">
        <w:t>alojar</w:t>
      </w:r>
      <w:proofErr w:type="spellEnd"/>
      <w:r w:rsidRPr="004276FC">
        <w:t xml:space="preserve"> el </w:t>
      </w:r>
      <w:proofErr w:type="spellStart"/>
      <w:r w:rsidRPr="004276FC">
        <w:t>proyecto</w:t>
      </w:r>
      <w:proofErr w:type="spellEnd"/>
    </w:p>
    <w:p w:rsidR="00E95346" w:rsidRPr="00E95346" w:rsidRDefault="00E95346" w:rsidP="00E95346">
      <w:pPr>
        <w:pStyle w:val="Prrafodelista"/>
        <w:numPr>
          <w:ilvl w:val="0"/>
          <w:numId w:val="13"/>
        </w:numPr>
        <w:rPr>
          <w:lang w:val="es-AR"/>
        </w:rPr>
      </w:pPr>
      <w:r w:rsidRPr="00E95346">
        <w:rPr>
          <w:lang w:val="es-AR"/>
        </w:rPr>
        <w:t>Hosting IIS para alojar el sistema y la Base de Datos</w:t>
      </w:r>
    </w:p>
    <w:p w:rsidR="00E95346" w:rsidRPr="00E95346" w:rsidRDefault="00E95346" w:rsidP="00E95346">
      <w:pPr>
        <w:pStyle w:val="Ttulo2"/>
        <w:rPr>
          <w:b/>
          <w:color w:val="7F7F7F" w:themeColor="text1" w:themeTint="80"/>
          <w:lang w:val="es-AR"/>
        </w:rPr>
      </w:pPr>
      <w:bookmarkStart w:id="21" w:name="_Toc385506784"/>
      <w:r w:rsidRPr="00E95346">
        <w:rPr>
          <w:b/>
          <w:color w:val="7F7F7F" w:themeColor="text1" w:themeTint="80"/>
          <w:lang w:val="es-AR"/>
        </w:rPr>
        <w:t>Recursos de software</w:t>
      </w:r>
      <w:bookmarkEnd w:id="21"/>
    </w:p>
    <w:p w:rsidR="00E95346" w:rsidRPr="00E95346" w:rsidRDefault="00E95346" w:rsidP="00E95346">
      <w:pPr>
        <w:jc w:val="both"/>
        <w:rPr>
          <w:lang w:val="es-AR"/>
        </w:rPr>
      </w:pPr>
      <w:r w:rsidRPr="00E95346">
        <w:rPr>
          <w:lang w:val="es-AR"/>
        </w:rPr>
        <w:t>Las Herramientas de software que se utilizarán a lo largo del proyecto son:</w:t>
      </w:r>
    </w:p>
    <w:p w:rsidR="00E95346" w:rsidRPr="00E95346" w:rsidRDefault="00E95346" w:rsidP="00E95346">
      <w:pPr>
        <w:pStyle w:val="Prrafodelista"/>
        <w:numPr>
          <w:ilvl w:val="0"/>
          <w:numId w:val="14"/>
        </w:numPr>
        <w:rPr>
          <w:sz w:val="20"/>
          <w:szCs w:val="20"/>
          <w:lang w:val="es-AR"/>
        </w:rPr>
      </w:pPr>
      <w:r w:rsidRPr="00E95346">
        <w:rPr>
          <w:sz w:val="20"/>
          <w:szCs w:val="20"/>
          <w:lang w:val="es-AR"/>
        </w:rPr>
        <w:t xml:space="preserve">Lenguaje de Programación: </w:t>
      </w:r>
      <w:r w:rsidRPr="00E95346">
        <w:rPr>
          <w:b/>
          <w:bCs/>
          <w:i/>
          <w:iCs/>
          <w:sz w:val="20"/>
          <w:szCs w:val="20"/>
          <w:lang w:val="es-AR"/>
        </w:rPr>
        <w:t>C# (Framework .net)</w:t>
      </w:r>
    </w:p>
    <w:p w:rsidR="00E95346" w:rsidRPr="00E95346" w:rsidRDefault="00E95346" w:rsidP="00E95346">
      <w:pPr>
        <w:pStyle w:val="Prrafodelista"/>
        <w:numPr>
          <w:ilvl w:val="0"/>
          <w:numId w:val="14"/>
        </w:numPr>
        <w:rPr>
          <w:sz w:val="20"/>
          <w:szCs w:val="20"/>
          <w:lang w:val="es-AR"/>
        </w:rPr>
      </w:pPr>
      <w:r w:rsidRPr="00E95346">
        <w:rPr>
          <w:sz w:val="20"/>
          <w:szCs w:val="20"/>
          <w:lang w:val="es-AR"/>
        </w:rPr>
        <w:t xml:space="preserve">Base de Datos: </w:t>
      </w:r>
      <w:r w:rsidRPr="00E95346">
        <w:rPr>
          <w:b/>
          <w:bCs/>
          <w:i/>
          <w:iCs/>
          <w:sz w:val="20"/>
          <w:szCs w:val="20"/>
          <w:lang w:val="es-AR"/>
        </w:rPr>
        <w:t>SQL Server 2012 y SQL Management Studio</w:t>
      </w:r>
    </w:p>
    <w:p w:rsidR="00E95346" w:rsidRPr="00E95346" w:rsidRDefault="00E95346" w:rsidP="00E95346">
      <w:pPr>
        <w:pStyle w:val="Prrafodelista"/>
        <w:numPr>
          <w:ilvl w:val="0"/>
          <w:numId w:val="14"/>
        </w:numPr>
        <w:rPr>
          <w:sz w:val="20"/>
          <w:szCs w:val="20"/>
          <w:lang w:val="es-AR"/>
        </w:rPr>
      </w:pPr>
      <w:r w:rsidRPr="00E95346">
        <w:rPr>
          <w:sz w:val="20"/>
          <w:szCs w:val="20"/>
          <w:lang w:val="es-AR"/>
        </w:rPr>
        <w:t xml:space="preserve">Herramienta de versionado: </w:t>
      </w:r>
      <w:proofErr w:type="spellStart"/>
      <w:r w:rsidRPr="00E95346">
        <w:rPr>
          <w:b/>
          <w:bCs/>
          <w:i/>
          <w:iCs/>
          <w:sz w:val="20"/>
          <w:szCs w:val="20"/>
          <w:lang w:val="es-AR"/>
        </w:rPr>
        <w:t>Tortoise</w:t>
      </w:r>
      <w:proofErr w:type="spellEnd"/>
      <w:r w:rsidRPr="00E95346">
        <w:rPr>
          <w:b/>
          <w:bCs/>
          <w:i/>
          <w:iCs/>
          <w:sz w:val="20"/>
          <w:szCs w:val="20"/>
          <w:lang w:val="es-AR"/>
        </w:rPr>
        <w:t xml:space="preserve"> SVN y </w:t>
      </w:r>
      <w:proofErr w:type="spellStart"/>
      <w:r w:rsidRPr="00E95346">
        <w:rPr>
          <w:b/>
          <w:bCs/>
          <w:i/>
          <w:iCs/>
          <w:sz w:val="20"/>
          <w:szCs w:val="20"/>
          <w:lang w:val="es-AR"/>
        </w:rPr>
        <w:t>Ankh</w:t>
      </w:r>
      <w:proofErr w:type="spellEnd"/>
      <w:r w:rsidRPr="00E95346">
        <w:rPr>
          <w:b/>
          <w:bCs/>
          <w:i/>
          <w:iCs/>
          <w:sz w:val="20"/>
          <w:szCs w:val="20"/>
          <w:lang w:val="es-AR"/>
        </w:rPr>
        <w:t xml:space="preserve"> SVN</w:t>
      </w:r>
    </w:p>
    <w:p w:rsidR="00E95346" w:rsidRPr="00E95346" w:rsidRDefault="00E95346" w:rsidP="00E95346">
      <w:pPr>
        <w:pStyle w:val="Prrafodelista"/>
        <w:numPr>
          <w:ilvl w:val="0"/>
          <w:numId w:val="14"/>
        </w:numPr>
        <w:rPr>
          <w:sz w:val="20"/>
          <w:szCs w:val="20"/>
          <w:lang w:val="es-AR"/>
        </w:rPr>
      </w:pPr>
      <w:r w:rsidRPr="00E95346">
        <w:rPr>
          <w:sz w:val="20"/>
          <w:szCs w:val="20"/>
          <w:lang w:val="es-AR"/>
        </w:rPr>
        <w:t xml:space="preserve">Diseño de Interfaces de Usuario: </w:t>
      </w:r>
      <w:proofErr w:type="spellStart"/>
      <w:r w:rsidRPr="00E95346">
        <w:rPr>
          <w:b/>
          <w:i/>
          <w:sz w:val="20"/>
          <w:szCs w:val="20"/>
          <w:lang w:val="es-AR"/>
        </w:rPr>
        <w:t>Divshot</w:t>
      </w:r>
      <w:proofErr w:type="spellEnd"/>
      <w:r w:rsidRPr="00E95346">
        <w:rPr>
          <w:b/>
          <w:i/>
          <w:sz w:val="20"/>
          <w:szCs w:val="20"/>
          <w:lang w:val="es-AR"/>
        </w:rPr>
        <w:t xml:space="preserve"> y </w:t>
      </w:r>
      <w:proofErr w:type="spellStart"/>
      <w:r w:rsidRPr="00E95346">
        <w:rPr>
          <w:b/>
          <w:i/>
          <w:sz w:val="20"/>
          <w:szCs w:val="20"/>
          <w:lang w:val="es-AR"/>
        </w:rPr>
        <w:t>Bootstrap</w:t>
      </w:r>
      <w:proofErr w:type="spellEnd"/>
    </w:p>
    <w:p w:rsidR="00E95346" w:rsidRPr="00E95346" w:rsidRDefault="00E95346" w:rsidP="00E95346">
      <w:pPr>
        <w:pStyle w:val="Prrafodelista"/>
        <w:numPr>
          <w:ilvl w:val="0"/>
          <w:numId w:val="14"/>
        </w:numPr>
        <w:rPr>
          <w:sz w:val="20"/>
          <w:szCs w:val="20"/>
          <w:lang w:val="es-AR"/>
        </w:rPr>
      </w:pPr>
      <w:r w:rsidRPr="00E95346">
        <w:rPr>
          <w:sz w:val="20"/>
          <w:szCs w:val="20"/>
          <w:lang w:val="es-AR"/>
        </w:rPr>
        <w:t xml:space="preserve">Soporte para la comunicación: </w:t>
      </w:r>
      <w:proofErr w:type="spellStart"/>
      <w:r w:rsidRPr="00E95346">
        <w:rPr>
          <w:b/>
          <w:i/>
          <w:sz w:val="20"/>
          <w:szCs w:val="20"/>
          <w:lang w:val="es-AR"/>
        </w:rPr>
        <w:t>Skipe</w:t>
      </w:r>
      <w:proofErr w:type="spellEnd"/>
      <w:r w:rsidRPr="00E95346">
        <w:rPr>
          <w:b/>
          <w:i/>
          <w:sz w:val="20"/>
          <w:szCs w:val="20"/>
          <w:lang w:val="es-AR"/>
        </w:rPr>
        <w:t xml:space="preserve">, </w:t>
      </w:r>
      <w:proofErr w:type="spellStart"/>
      <w:r w:rsidRPr="00E95346">
        <w:rPr>
          <w:b/>
          <w:i/>
          <w:sz w:val="20"/>
          <w:szCs w:val="20"/>
          <w:lang w:val="es-AR"/>
        </w:rPr>
        <w:t>Teamviewer</w:t>
      </w:r>
      <w:proofErr w:type="spellEnd"/>
      <w:r w:rsidRPr="00E95346">
        <w:rPr>
          <w:b/>
          <w:i/>
          <w:sz w:val="20"/>
          <w:szCs w:val="20"/>
          <w:lang w:val="es-AR"/>
        </w:rPr>
        <w:t xml:space="preserve"> 9, Facebook</w:t>
      </w:r>
    </w:p>
    <w:p w:rsidR="00E95346" w:rsidRPr="006F2D3C" w:rsidRDefault="00E95346" w:rsidP="00E95346">
      <w:pPr>
        <w:pStyle w:val="Prrafodelista"/>
        <w:numPr>
          <w:ilvl w:val="0"/>
          <w:numId w:val="14"/>
        </w:numPr>
        <w:rPr>
          <w:b/>
          <w:i/>
          <w:sz w:val="20"/>
          <w:szCs w:val="20"/>
        </w:rPr>
      </w:pPr>
      <w:proofErr w:type="spellStart"/>
      <w:r w:rsidRPr="006F2D3C">
        <w:rPr>
          <w:sz w:val="20"/>
          <w:szCs w:val="20"/>
        </w:rPr>
        <w:t>Respaldo</w:t>
      </w:r>
      <w:proofErr w:type="spellEnd"/>
      <w:r w:rsidRPr="006F2D3C">
        <w:rPr>
          <w:sz w:val="20"/>
          <w:szCs w:val="20"/>
        </w:rPr>
        <w:t xml:space="preserve"> de </w:t>
      </w:r>
      <w:proofErr w:type="spellStart"/>
      <w:r w:rsidRPr="006F2D3C">
        <w:rPr>
          <w:sz w:val="20"/>
          <w:szCs w:val="20"/>
        </w:rPr>
        <w:t>información</w:t>
      </w:r>
      <w:proofErr w:type="spellEnd"/>
      <w:r w:rsidRPr="006F2D3C">
        <w:rPr>
          <w:sz w:val="20"/>
          <w:szCs w:val="20"/>
        </w:rPr>
        <w:t xml:space="preserve">: </w:t>
      </w:r>
      <w:proofErr w:type="spellStart"/>
      <w:r w:rsidRPr="006F2D3C">
        <w:rPr>
          <w:b/>
          <w:i/>
          <w:sz w:val="20"/>
          <w:szCs w:val="20"/>
        </w:rPr>
        <w:t>GoogleDrive</w:t>
      </w:r>
      <w:proofErr w:type="spellEnd"/>
    </w:p>
    <w:p w:rsidR="00E95346" w:rsidRPr="00514F37" w:rsidRDefault="00F0128C" w:rsidP="00E95346">
      <w:pPr>
        <w:pStyle w:val="Ttulo1"/>
        <w:rPr>
          <w:b/>
        </w:rPr>
      </w:pPr>
      <w:bookmarkStart w:id="22" w:name="_Toc385506785"/>
      <w:r>
        <w:rPr>
          <w:b/>
        </w:rPr>
        <w:lastRenderedPageBreak/>
        <w:t>TEMAS A INVESTIGAR</w:t>
      </w:r>
      <w:bookmarkEnd w:id="22"/>
    </w:p>
    <w:p w:rsidR="00E95346" w:rsidRPr="007A63CB" w:rsidRDefault="00E95346" w:rsidP="00E95346">
      <w:pPr>
        <w:pStyle w:val="Ttulo2"/>
        <w:rPr>
          <w:b/>
          <w:color w:val="7F7F7F" w:themeColor="text1" w:themeTint="80"/>
        </w:rPr>
      </w:pPr>
      <w:bookmarkStart w:id="23" w:name="_Toc385506786"/>
      <w:r w:rsidRPr="007A63CB">
        <w:rPr>
          <w:b/>
          <w:color w:val="7F7F7F" w:themeColor="text1" w:themeTint="80"/>
        </w:rPr>
        <w:t>nuevas Tecnologías de programación web</w:t>
      </w:r>
      <w:bookmarkEnd w:id="23"/>
    </w:p>
    <w:p w:rsidR="00E95346" w:rsidRPr="00E95346" w:rsidRDefault="00E95346" w:rsidP="00E95346">
      <w:pPr>
        <w:jc w:val="both"/>
        <w:rPr>
          <w:lang w:val="es-AR"/>
        </w:rPr>
      </w:pPr>
      <w:r w:rsidRPr="00E95346">
        <w:rPr>
          <w:lang w:val="es-AR"/>
        </w:rPr>
        <w:t xml:space="preserve">El equipo de trabajo no cuenta con suficientes conocimientos en  Ajax, </w:t>
      </w:r>
      <w:proofErr w:type="spellStart"/>
      <w:r w:rsidRPr="00E95346">
        <w:rPr>
          <w:lang w:val="es-AR"/>
        </w:rPr>
        <w:t>JavaScrip</w:t>
      </w:r>
      <w:proofErr w:type="spellEnd"/>
      <w:r w:rsidRPr="00E95346">
        <w:rPr>
          <w:lang w:val="es-AR"/>
        </w:rPr>
        <w:t xml:space="preserve"> y </w:t>
      </w:r>
      <w:proofErr w:type="spellStart"/>
      <w:r w:rsidRPr="00E95346">
        <w:rPr>
          <w:lang w:val="es-AR"/>
        </w:rPr>
        <w:t>JQuery</w:t>
      </w:r>
      <w:proofErr w:type="spellEnd"/>
      <w:r w:rsidRPr="00E95346">
        <w:rPr>
          <w:lang w:val="es-AR"/>
        </w:rPr>
        <w:t xml:space="preserve">, las cuales son tecnologías ampliamente utilizadas en el desarrollo web. En consecuencia, los integrantes que llevarán a cabo la puesta en marcha del proyecto, se capacitarán en estos temas a lo largo de su implementación para poder hacer uso de estas tecnologías. </w:t>
      </w:r>
    </w:p>
    <w:p w:rsidR="00E95346" w:rsidRPr="00E95346" w:rsidRDefault="00E95346" w:rsidP="00E95346">
      <w:pPr>
        <w:pStyle w:val="Ttulo2"/>
        <w:rPr>
          <w:b/>
          <w:color w:val="7F7F7F" w:themeColor="text1" w:themeTint="80"/>
          <w:lang w:val="es-AR"/>
        </w:rPr>
      </w:pPr>
      <w:bookmarkStart w:id="24" w:name="_Toc385506787"/>
      <w:r w:rsidRPr="00E95346">
        <w:rPr>
          <w:b/>
          <w:color w:val="7F7F7F" w:themeColor="text1" w:themeTint="80"/>
          <w:lang w:val="es-AR"/>
        </w:rPr>
        <w:t>algoritmos de fixture</w:t>
      </w:r>
      <w:bookmarkEnd w:id="24"/>
    </w:p>
    <w:p w:rsidR="00E95346" w:rsidRPr="00E95346" w:rsidRDefault="00E95346" w:rsidP="00E95346">
      <w:pPr>
        <w:jc w:val="both"/>
        <w:rPr>
          <w:lang w:val="es-AR"/>
        </w:rPr>
      </w:pPr>
      <w:r w:rsidRPr="00E95346">
        <w:rPr>
          <w:lang w:val="es-AR"/>
        </w:rPr>
        <w:t xml:space="preserve">Uno de los inconvenientes con los que nos encontramos es que existen muchos problemas a la hora de diseñar un </w:t>
      </w:r>
      <w:proofErr w:type="spellStart"/>
      <w:r w:rsidRPr="00E95346">
        <w:rPr>
          <w:lang w:val="es-AR"/>
        </w:rPr>
        <w:t>fixture</w:t>
      </w:r>
      <w:proofErr w:type="spellEnd"/>
      <w:r w:rsidRPr="00E95346">
        <w:rPr>
          <w:lang w:val="es-AR"/>
        </w:rPr>
        <w:t xml:space="preserve">, ya que se deben satisfacer distintos requisitos y condiciones dentro de un torneo. Existen muchos algoritmos para la generación de un </w:t>
      </w:r>
      <w:proofErr w:type="spellStart"/>
      <w:r w:rsidRPr="00E95346">
        <w:rPr>
          <w:lang w:val="es-AR"/>
        </w:rPr>
        <w:t>fixture</w:t>
      </w:r>
      <w:proofErr w:type="spellEnd"/>
      <w:r w:rsidRPr="00E95346">
        <w:rPr>
          <w:lang w:val="es-AR"/>
        </w:rPr>
        <w:t>, nuestro desafío será encontrar y/o diseñar e implementar aquellos que sean los más eficientes y se adapten de mejor manera a las distintas necesidades de nuestros potenciales clientes.</w:t>
      </w:r>
    </w:p>
    <w:p w:rsidR="00E95346" w:rsidRPr="00E95346" w:rsidRDefault="00E95346" w:rsidP="00E95346">
      <w:pPr>
        <w:pStyle w:val="Ttulo1"/>
        <w:rPr>
          <w:b/>
          <w:lang w:val="es-AR"/>
        </w:rPr>
      </w:pPr>
      <w:bookmarkStart w:id="25" w:name="_Toc385506788"/>
      <w:r w:rsidRPr="00E95346">
        <w:rPr>
          <w:b/>
          <w:lang w:val="es-AR"/>
        </w:rPr>
        <w:t>ANTECEDENTES DE SISTEMAS SIMILARES: LOCALES Y / O INTERNACIONALES</w:t>
      </w:r>
      <w:bookmarkEnd w:id="25"/>
    </w:p>
    <w:p w:rsidR="00E95346" w:rsidRPr="00E95346" w:rsidRDefault="00E95346" w:rsidP="00E95346">
      <w:pPr>
        <w:jc w:val="both"/>
        <w:rPr>
          <w:lang w:val="es-AR"/>
        </w:rPr>
      </w:pPr>
      <w:r w:rsidRPr="00E95346">
        <w:rPr>
          <w:lang w:val="es-AR"/>
        </w:rPr>
        <w:t>A continuación se describen algunas aplicaciones web similares al sistema que se buscar desarrollar.</w:t>
      </w:r>
    </w:p>
    <w:p w:rsidR="00E95346" w:rsidRPr="00E95346" w:rsidRDefault="00E95346" w:rsidP="00E95346">
      <w:pPr>
        <w:pStyle w:val="Prrafodelista"/>
        <w:numPr>
          <w:ilvl w:val="0"/>
          <w:numId w:val="5"/>
        </w:numPr>
        <w:jc w:val="both"/>
        <w:rPr>
          <w:lang w:val="es-AR"/>
        </w:rPr>
      </w:pPr>
      <w:r w:rsidRPr="00E95346">
        <w:rPr>
          <w:b/>
          <w:lang w:val="es-AR"/>
        </w:rPr>
        <w:t>Tornealia.com</w:t>
      </w:r>
      <w:r w:rsidRPr="00E95346">
        <w:rPr>
          <w:lang w:val="es-AR"/>
        </w:rPr>
        <w:t>: Esta aplicación abarca un módulo web que permite la organización de ligas, torneos, ranking y campeonatos de pádel, tenis, squash, golf, entre otros.  Permite la recepción web de inscripciones a campeonatos y realizar el seguimiento de los mismos. Su desventaja principal es que al abarcar torneos de variados deportes, sus funcionalidades son demasiado genéricas en algunos casos, además de ser un servicio pago, que sólo ofrece versión gratuita cuando se trata de campeonatos a beneficio.</w:t>
      </w:r>
    </w:p>
    <w:p w:rsidR="00E95346" w:rsidRPr="00E95346" w:rsidRDefault="00E95346" w:rsidP="00E95346">
      <w:pPr>
        <w:pStyle w:val="Prrafodelista"/>
        <w:jc w:val="both"/>
        <w:rPr>
          <w:rStyle w:val="Hipervnculo"/>
          <w:color w:val="729928" w:themeColor="accent1" w:themeShade="BF"/>
          <w:lang w:val="es-AR"/>
        </w:rPr>
      </w:pPr>
      <w:r w:rsidRPr="00E95346">
        <w:rPr>
          <w:b/>
          <w:lang w:val="es-AR"/>
        </w:rPr>
        <w:t xml:space="preserve">Página Web: </w:t>
      </w:r>
      <w:hyperlink r:id="rId13" w:history="1">
        <w:r w:rsidRPr="00E95346">
          <w:rPr>
            <w:rStyle w:val="Hipervnculo"/>
            <w:color w:val="729928" w:themeColor="accent1" w:themeShade="BF"/>
            <w:lang w:val="es-AR"/>
          </w:rPr>
          <w:t>www.tornealia.com/gestion_de_torneos</w:t>
        </w:r>
      </w:hyperlink>
    </w:p>
    <w:p w:rsidR="00E95346" w:rsidRPr="00E95346" w:rsidRDefault="00E95346" w:rsidP="00E95346">
      <w:pPr>
        <w:pStyle w:val="Prrafodelista"/>
        <w:jc w:val="both"/>
        <w:rPr>
          <w:color w:val="EE7B08" w:themeColor="hyperlink"/>
          <w:u w:val="single"/>
          <w:lang w:val="es-AR"/>
        </w:rPr>
      </w:pPr>
    </w:p>
    <w:p w:rsidR="00E95346" w:rsidRPr="00E95346" w:rsidRDefault="00E95346" w:rsidP="00E95346">
      <w:pPr>
        <w:pStyle w:val="Prrafodelista"/>
        <w:numPr>
          <w:ilvl w:val="0"/>
          <w:numId w:val="5"/>
        </w:numPr>
        <w:jc w:val="both"/>
        <w:rPr>
          <w:lang w:val="es-AR"/>
        </w:rPr>
      </w:pPr>
      <w:proofErr w:type="spellStart"/>
      <w:r w:rsidRPr="00E95346">
        <w:rPr>
          <w:b/>
          <w:lang w:val="es-AR"/>
        </w:rPr>
        <w:t>Konkuri</w:t>
      </w:r>
      <w:proofErr w:type="spellEnd"/>
      <w:r w:rsidRPr="00E95346">
        <w:rPr>
          <w:b/>
          <w:lang w:val="es-AR"/>
        </w:rPr>
        <w:t>:</w:t>
      </w:r>
      <w:r w:rsidRPr="00E95346">
        <w:rPr>
          <w:lang w:val="es-AR"/>
        </w:rPr>
        <w:t xml:space="preserve"> Es un sistema que permite manejar una liga y compartir los resultados online. Permite la creación gratuita de un campeonato, pero exige un pago una vez que uno desea activar el mismo. Tiene un costo aproximado de 1 euro  por participante. Permite crear torneos de distintos deportes, por lo que no abarca grandes posibilidades de personalizar un campeonato. Toda la interfaz gráfica del sistema se encuentra en inglés.</w:t>
      </w:r>
    </w:p>
    <w:p w:rsidR="00E95346" w:rsidRDefault="00E95346" w:rsidP="00E95346">
      <w:pPr>
        <w:pStyle w:val="Prrafodelista"/>
        <w:jc w:val="both"/>
        <w:rPr>
          <w:rStyle w:val="Hipervnculo"/>
        </w:rPr>
      </w:pPr>
      <w:proofErr w:type="spellStart"/>
      <w:r w:rsidRPr="00F549D0">
        <w:rPr>
          <w:b/>
        </w:rPr>
        <w:t>Página</w:t>
      </w:r>
      <w:proofErr w:type="spellEnd"/>
      <w:r w:rsidRPr="00F549D0">
        <w:rPr>
          <w:b/>
        </w:rPr>
        <w:t xml:space="preserve"> Web: </w:t>
      </w:r>
      <w:hyperlink r:id="rId14" w:history="1">
        <w:r w:rsidRPr="00D94AF9">
          <w:rPr>
            <w:rStyle w:val="Hipervnculo"/>
            <w:color w:val="729928" w:themeColor="accent1" w:themeShade="BF"/>
          </w:rPr>
          <w:t>www.konkuri.com</w:t>
        </w:r>
      </w:hyperlink>
    </w:p>
    <w:p w:rsidR="00E95346" w:rsidRDefault="00E95346" w:rsidP="00E95346">
      <w:pPr>
        <w:pStyle w:val="Prrafodelista"/>
        <w:jc w:val="both"/>
      </w:pPr>
    </w:p>
    <w:p w:rsidR="00E95346" w:rsidRPr="00E95346" w:rsidRDefault="00D80872" w:rsidP="00E95346">
      <w:pPr>
        <w:pStyle w:val="Prrafodelista"/>
        <w:numPr>
          <w:ilvl w:val="0"/>
          <w:numId w:val="5"/>
        </w:numPr>
        <w:jc w:val="both"/>
        <w:rPr>
          <w:lang w:val="es-AR"/>
        </w:rPr>
      </w:pPr>
      <w:hyperlink r:id="rId15" w:history="1">
        <w:proofErr w:type="spellStart"/>
        <w:r w:rsidR="00E95346" w:rsidRPr="00E95346">
          <w:rPr>
            <w:b/>
            <w:lang w:val="es-AR"/>
          </w:rPr>
          <w:t>LigaPrivada</w:t>
        </w:r>
        <w:proofErr w:type="spellEnd"/>
      </w:hyperlink>
      <w:r w:rsidR="00E95346" w:rsidRPr="00E95346">
        <w:rPr>
          <w:b/>
          <w:lang w:val="es-AR"/>
        </w:rPr>
        <w:t>:</w:t>
      </w:r>
      <w:r w:rsidR="00E95346" w:rsidRPr="00E95346">
        <w:rPr>
          <w:lang w:val="es-AR"/>
        </w:rPr>
        <w:t xml:space="preserve"> Es una web que permite crear y gestionar de manera gratuita ligas deportivas, campeonatos deportivos o de cualquier otro tipo. El sistema realiza el sorteo del calendario y la generación de clasificación. La interfaz que sugiere es poco amigable e intuitiva. Sólo permite gestionar el nombre de los equipos. No abarca una funcionalidad más detallada para la gestión de un campeonato.</w:t>
      </w:r>
    </w:p>
    <w:p w:rsidR="00E95346" w:rsidRPr="00E95346" w:rsidRDefault="00E95346" w:rsidP="00E95346">
      <w:pPr>
        <w:pStyle w:val="Prrafodelista"/>
        <w:jc w:val="both"/>
        <w:rPr>
          <w:lang w:val="es-AR"/>
        </w:rPr>
      </w:pPr>
      <w:r w:rsidRPr="00E95346">
        <w:rPr>
          <w:b/>
          <w:lang w:val="es-AR"/>
        </w:rPr>
        <w:t>Página Web:</w:t>
      </w:r>
      <w:r w:rsidRPr="00E95346">
        <w:rPr>
          <w:b/>
          <w:color w:val="729928" w:themeColor="accent1" w:themeShade="BF"/>
          <w:lang w:val="es-AR"/>
        </w:rPr>
        <w:t xml:space="preserve"> </w:t>
      </w:r>
      <w:hyperlink r:id="rId16" w:history="1">
        <w:r w:rsidRPr="00E95346">
          <w:rPr>
            <w:rStyle w:val="Hipervnculo"/>
            <w:color w:val="729928" w:themeColor="accent1" w:themeShade="BF"/>
            <w:lang w:val="es-AR"/>
          </w:rPr>
          <w:t>http://www.ligaprivada.es/</w:t>
        </w:r>
      </w:hyperlink>
    </w:p>
    <w:p w:rsidR="008F7DA3" w:rsidRPr="00E95346" w:rsidRDefault="008F7DA3" w:rsidP="008F7DA3">
      <w:pPr>
        <w:rPr>
          <w:lang w:val="es-AR"/>
        </w:rPr>
      </w:pPr>
    </w:p>
    <w:sectPr w:rsidR="008F7DA3" w:rsidRPr="00E95346" w:rsidSect="00DA154B">
      <w:headerReference w:type="default" r:id="rId17"/>
      <w:footerReference w:type="default" r:id="rId18"/>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872" w:rsidRDefault="00D80872">
      <w:pPr>
        <w:spacing w:after="0" w:line="240" w:lineRule="auto"/>
      </w:pPr>
      <w:r>
        <w:separator/>
      </w:r>
    </w:p>
  </w:endnote>
  <w:endnote w:type="continuationSeparator" w:id="0">
    <w:p w:rsidR="00D80872" w:rsidRDefault="00D80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9372CD" w:rsidTr="00DA154B">
      <w:trPr>
        <w:trHeight w:hRule="exact" w:val="115"/>
        <w:jc w:val="center"/>
      </w:trPr>
      <w:tc>
        <w:tcPr>
          <w:tcW w:w="6946" w:type="dxa"/>
          <w:shd w:val="clear" w:color="auto" w:fill="5FA145"/>
          <w:tcMar>
            <w:top w:w="0" w:type="dxa"/>
            <w:bottom w:w="0" w:type="dxa"/>
          </w:tcMar>
        </w:tcPr>
        <w:p w:rsidR="009372CD" w:rsidRPr="00DA154B" w:rsidRDefault="009372CD">
          <w:pPr>
            <w:pStyle w:val="Encabezado"/>
            <w:rPr>
              <w:caps/>
              <w:sz w:val="2"/>
            </w:rPr>
          </w:pPr>
        </w:p>
      </w:tc>
      <w:tc>
        <w:tcPr>
          <w:tcW w:w="2414" w:type="dxa"/>
          <w:shd w:val="clear" w:color="auto" w:fill="5FA145"/>
          <w:tcMar>
            <w:top w:w="0" w:type="dxa"/>
            <w:bottom w:w="0" w:type="dxa"/>
          </w:tcMar>
        </w:tcPr>
        <w:p w:rsidR="009372CD" w:rsidRDefault="009372CD">
          <w:pPr>
            <w:pStyle w:val="Encabezado"/>
            <w:jc w:val="right"/>
            <w:rPr>
              <w:caps/>
              <w:sz w:val="18"/>
            </w:rPr>
          </w:pPr>
        </w:p>
      </w:tc>
    </w:tr>
    <w:tr w:rsidR="009372CD" w:rsidTr="00DA154B">
      <w:trPr>
        <w:trHeight w:val="113"/>
        <w:jc w:val="center"/>
      </w:trPr>
      <w:tc>
        <w:tcPr>
          <w:tcW w:w="6946" w:type="dxa"/>
          <w:shd w:val="clear" w:color="auto" w:fill="auto"/>
          <w:vAlign w:val="center"/>
        </w:tcPr>
        <w:p w:rsidR="008F7DA3" w:rsidRDefault="008F7DA3"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rsidR="008F7DA3" w:rsidRPr="008F7DA3" w:rsidRDefault="008F7DA3" w:rsidP="008F7DA3">
          <w:pPr>
            <w:pStyle w:val="Piedepgina"/>
            <w:rPr>
              <w:caps/>
              <w:color w:val="808080" w:themeColor="background1" w:themeShade="80"/>
              <w:sz w:val="18"/>
              <w:szCs w:val="18"/>
              <w:lang w:val="es-AR"/>
            </w:rPr>
          </w:pPr>
        </w:p>
      </w:tc>
      <w:tc>
        <w:tcPr>
          <w:tcW w:w="2414" w:type="dxa"/>
          <w:shd w:val="clear" w:color="auto" w:fill="auto"/>
          <w:vAlign w:val="center"/>
        </w:tcPr>
        <w:p w:rsidR="009372CD" w:rsidRDefault="009372C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17D07" w:rsidRPr="00217D07">
            <w:rPr>
              <w:caps/>
              <w:noProof/>
              <w:color w:val="808080" w:themeColor="background1" w:themeShade="80"/>
              <w:sz w:val="18"/>
              <w:szCs w:val="18"/>
              <w:lang w:val="es-ES"/>
            </w:rPr>
            <w:t>7</w:t>
          </w:r>
          <w:r>
            <w:rPr>
              <w:caps/>
              <w:color w:val="808080" w:themeColor="background1" w:themeShade="80"/>
              <w:sz w:val="18"/>
              <w:szCs w:val="18"/>
            </w:rPr>
            <w:fldChar w:fldCharType="end"/>
          </w:r>
        </w:p>
      </w:tc>
    </w:tr>
  </w:tbl>
  <w:p w:rsidR="009372CD" w:rsidRDefault="009372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872" w:rsidRDefault="00D80872">
      <w:pPr>
        <w:spacing w:after="0" w:line="240" w:lineRule="auto"/>
      </w:pPr>
      <w:r>
        <w:separator/>
      </w:r>
    </w:p>
  </w:footnote>
  <w:footnote w:type="continuationSeparator" w:id="0">
    <w:p w:rsidR="00D80872" w:rsidRDefault="00D808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2CD" w:rsidRDefault="00F82038">
    <w:pPr>
      <w:pStyle w:val="Encabezado"/>
    </w:pPr>
    <w:r>
      <w:rPr>
        <w:noProof/>
        <w:lang w:val="es-AR" w:eastAsia="es-AR"/>
      </w:rPr>
      <mc:AlternateContent>
        <mc:Choice Requires="wpg">
          <w:drawing>
            <wp:anchor distT="0" distB="0" distL="114300" distR="114300" simplePos="0" relativeHeight="251661312" behindDoc="0" locked="0" layoutInCell="1" allowOverlap="1" wp14:anchorId="55D5E576" wp14:editId="09D0CFD0">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29515B" w:rsidRPr="00244A7E" w:rsidRDefault="0029515B"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55D5E576" id="Grupo 4" o:spid="_x0000_s1031"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32"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29515B" w:rsidRPr="00244A7E" w:rsidRDefault="0029515B"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33"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45864"/>
    <w:multiLevelType w:val="hybridMultilevel"/>
    <w:tmpl w:val="87AC3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6ED68F4"/>
    <w:multiLevelType w:val="hybridMultilevel"/>
    <w:tmpl w:val="2ECCCAAA"/>
    <w:lvl w:ilvl="0" w:tplc="D7B4CB32">
      <w:start w:val="1"/>
      <w:numFmt w:val="bullet"/>
      <w:lvlText w:val=""/>
      <w:lvlJc w:val="left"/>
      <w:pPr>
        <w:ind w:left="720" w:hanging="360"/>
      </w:pPr>
      <w:rPr>
        <w:rFonts w:ascii="Symbol" w:hAnsi="Symbol" w:hint="default"/>
        <w:color w:val="7F7F7F" w:themeColor="text1" w:themeTint="8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D69347F"/>
    <w:multiLevelType w:val="hybridMultilevel"/>
    <w:tmpl w:val="4B9E5A62"/>
    <w:lvl w:ilvl="0" w:tplc="C1F8BF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113A0A0C"/>
    <w:multiLevelType w:val="hybridMultilevel"/>
    <w:tmpl w:val="278A5F76"/>
    <w:lvl w:ilvl="0" w:tplc="C4C4350A">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762F4B"/>
    <w:multiLevelType w:val="hybridMultilevel"/>
    <w:tmpl w:val="9C54E1A0"/>
    <w:lvl w:ilvl="0" w:tplc="4C108E52">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309038A7"/>
    <w:multiLevelType w:val="hybridMultilevel"/>
    <w:tmpl w:val="2692F7D8"/>
    <w:lvl w:ilvl="0" w:tplc="EF145D4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075590"/>
    <w:multiLevelType w:val="hybridMultilevel"/>
    <w:tmpl w:val="BEC41F38"/>
    <w:lvl w:ilvl="0" w:tplc="2BD020C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5C742AE1"/>
    <w:multiLevelType w:val="hybridMultilevel"/>
    <w:tmpl w:val="EDA0BDA0"/>
    <w:lvl w:ilvl="0" w:tplc="218EC7F2">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6202220C"/>
    <w:multiLevelType w:val="hybridMultilevel"/>
    <w:tmpl w:val="115A27E0"/>
    <w:lvl w:ilvl="0" w:tplc="48462A2A">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7A404835"/>
    <w:multiLevelType w:val="hybridMultilevel"/>
    <w:tmpl w:val="234EB4AE"/>
    <w:lvl w:ilvl="0" w:tplc="EE421B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10"/>
  </w:num>
  <w:num w:numId="4">
    <w:abstractNumId w:val="14"/>
  </w:num>
  <w:num w:numId="5">
    <w:abstractNumId w:val="7"/>
  </w:num>
  <w:num w:numId="6">
    <w:abstractNumId w:val="13"/>
  </w:num>
  <w:num w:numId="7">
    <w:abstractNumId w:val="6"/>
  </w:num>
  <w:num w:numId="8">
    <w:abstractNumId w:val="15"/>
  </w:num>
  <w:num w:numId="9">
    <w:abstractNumId w:val="12"/>
  </w:num>
  <w:num w:numId="10">
    <w:abstractNumId w:val="9"/>
  </w:num>
  <w:num w:numId="11">
    <w:abstractNumId w:val="8"/>
  </w:num>
  <w:num w:numId="12">
    <w:abstractNumId w:val="2"/>
  </w:num>
  <w:num w:numId="13">
    <w:abstractNumId w:val="4"/>
  </w:num>
  <w:num w:numId="14">
    <w:abstractNumId w:val="3"/>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A5996"/>
    <w:rsid w:val="000B2CDD"/>
    <w:rsid w:val="00196D17"/>
    <w:rsid w:val="00217D07"/>
    <w:rsid w:val="00244A7E"/>
    <w:rsid w:val="0025543B"/>
    <w:rsid w:val="0029515B"/>
    <w:rsid w:val="002E5091"/>
    <w:rsid w:val="003C6B9C"/>
    <w:rsid w:val="004722F6"/>
    <w:rsid w:val="004912C3"/>
    <w:rsid w:val="004F5609"/>
    <w:rsid w:val="005517BE"/>
    <w:rsid w:val="00810A39"/>
    <w:rsid w:val="008F7DA3"/>
    <w:rsid w:val="009372CD"/>
    <w:rsid w:val="00AD706C"/>
    <w:rsid w:val="00B677C3"/>
    <w:rsid w:val="00BD42B7"/>
    <w:rsid w:val="00C01A5A"/>
    <w:rsid w:val="00C30053"/>
    <w:rsid w:val="00C565CB"/>
    <w:rsid w:val="00D529AB"/>
    <w:rsid w:val="00D65023"/>
    <w:rsid w:val="00D80872"/>
    <w:rsid w:val="00DA154B"/>
    <w:rsid w:val="00DB627E"/>
    <w:rsid w:val="00E01300"/>
    <w:rsid w:val="00E95346"/>
    <w:rsid w:val="00F0128C"/>
    <w:rsid w:val="00F03BB3"/>
    <w:rsid w:val="00F14E13"/>
    <w:rsid w:val="00F41380"/>
    <w:rsid w:val="00F82038"/>
    <w:rsid w:val="00FB34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semiHidden/>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semiHidden/>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character" w:styleId="Hipervnculo">
    <w:name w:val="Hyperlink"/>
    <w:basedOn w:val="Fuentedeprrafopredeter"/>
    <w:uiPriority w:val="99"/>
    <w:unhideWhenUsed/>
    <w:rsid w:val="00E95346"/>
    <w:rPr>
      <w:color w:val="EE7B08" w:themeColor="hyperlink"/>
      <w:u w:val="single"/>
    </w:rPr>
  </w:style>
  <w:style w:type="paragraph" w:styleId="TDC1">
    <w:name w:val="toc 1"/>
    <w:basedOn w:val="Normal"/>
    <w:next w:val="Normal"/>
    <w:autoRedefine/>
    <w:uiPriority w:val="39"/>
    <w:unhideWhenUsed/>
    <w:rsid w:val="0025543B"/>
    <w:pPr>
      <w:spacing w:after="100"/>
    </w:pPr>
  </w:style>
  <w:style w:type="paragraph" w:styleId="TDC2">
    <w:name w:val="toc 2"/>
    <w:basedOn w:val="Normal"/>
    <w:next w:val="Normal"/>
    <w:autoRedefine/>
    <w:uiPriority w:val="39"/>
    <w:unhideWhenUsed/>
    <w:rsid w:val="0025543B"/>
    <w:pPr>
      <w:spacing w:after="100"/>
      <w:ind w:left="220"/>
    </w:pPr>
  </w:style>
  <w:style w:type="table" w:styleId="Tabladecuadrcula5oscura-nfasis6">
    <w:name w:val="Grid Table 5 Dark Accent 6"/>
    <w:basedOn w:val="Tablanormal"/>
    <w:uiPriority w:val="50"/>
    <w:rsid w:val="00BD42B7"/>
    <w:pPr>
      <w:spacing w:before="0" w:after="0" w:line="240" w:lineRule="auto"/>
    </w:pPr>
    <w:rPr>
      <w:rFonts w:eastAsiaTheme="minorHAnsi"/>
      <w:lang w:val="es-ES"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CF3F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C3F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C3F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C3F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C3F9" w:themeFill="accent6"/>
      </w:tcPr>
    </w:tblStylePr>
    <w:tblStylePr w:type="band1Vert">
      <w:tblPr/>
      <w:tcPr>
        <w:shd w:val="clear" w:color="auto" w:fill="B9E7FC" w:themeFill="accent6" w:themeFillTint="66"/>
      </w:tcPr>
    </w:tblStylePr>
    <w:tblStylePr w:type="band1Horz">
      <w:tblPr/>
      <w:tcPr>
        <w:shd w:val="clear" w:color="auto" w:fill="B9E7FC"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ornealia.com/gestion_de_torneo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ligaprivada.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yperlink" Target="http://www.webramientas.com/details_res.php?sbres_id=2064"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konkuri.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gi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cu\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B4A2AD2A-EBD1-4022-ACEF-F077F7773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82</TotalTime>
  <Pages>8</Pages>
  <Words>2054</Words>
  <Characters>11300</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Proyecto Final 5k2</dc:subject>
  <dc:creator>Que Golazo </dc:creator>
  <cp:keywords/>
  <cp:lastModifiedBy>Facundo Allemand</cp:lastModifiedBy>
  <cp:revision>22</cp:revision>
  <dcterms:created xsi:type="dcterms:W3CDTF">2014-04-10T20:43:00Z</dcterms:created>
  <dcterms:modified xsi:type="dcterms:W3CDTF">2014-04-17T17:06:00Z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