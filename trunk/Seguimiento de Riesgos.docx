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B27086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24/05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1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B27086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24/05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B27086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Seguimiento de Riesgos</w:t>
                                  </w:r>
                                  <w:r w:rsidR="00C3723B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 xml:space="preserve"> v1.0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B27086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Seguimiento de Riesgos</w:t>
                            </w:r>
                            <w:r w:rsidR="00C3723B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 xml:space="preserve"> v1.0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E61EAC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1701"/>
        <w:gridCol w:w="278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B27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170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278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B27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1701" w:type="dxa"/>
          </w:tcPr>
          <w:p w:rsidR="00750FE8" w:rsidRPr="00412C18" w:rsidRDefault="00B27086" w:rsidP="00B2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24</w:t>
            </w:r>
            <w:r w:rsidR="00AC0F15">
              <w:rPr>
                <w:rFonts w:asciiTheme="majorHAnsi" w:hAnsiTheme="majorHAnsi"/>
                <w:lang w:val="es-ES"/>
              </w:rPr>
              <w:t>/0</w:t>
            </w:r>
            <w:r>
              <w:rPr>
                <w:rFonts w:asciiTheme="majorHAnsi" w:hAnsiTheme="majorHAnsi"/>
                <w:lang w:val="es-ES"/>
              </w:rPr>
              <w:t>5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2780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Facu</w:t>
            </w:r>
            <w:r w:rsidR="00B27086">
              <w:rPr>
                <w:rFonts w:asciiTheme="majorHAnsi" w:hAnsiTheme="majorHAnsi"/>
                <w:lang w:val="es-ES"/>
              </w:rPr>
              <w:t>ndo Allemand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B27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0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78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B27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0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78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C3723B" w:rsidRDefault="00FE1A8F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96986" w:history="1">
            <w:r w:rsidR="00C3723B" w:rsidRPr="0083467B">
              <w:rPr>
                <w:rStyle w:val="Hipervnculo"/>
                <w:noProof/>
                <w:lang w:val="es-ES"/>
              </w:rPr>
              <w:t>Seguimiento de riesgos</w:t>
            </w:r>
            <w:r w:rsidR="00C3723B">
              <w:rPr>
                <w:noProof/>
                <w:webHidden/>
              </w:rPr>
              <w:tab/>
            </w:r>
            <w:r w:rsidR="00C3723B">
              <w:rPr>
                <w:noProof/>
                <w:webHidden/>
              </w:rPr>
              <w:fldChar w:fldCharType="begin"/>
            </w:r>
            <w:r w:rsidR="00C3723B">
              <w:rPr>
                <w:noProof/>
                <w:webHidden/>
              </w:rPr>
              <w:instrText xml:space="preserve"> PAGEREF _Toc388696986 \h </w:instrText>
            </w:r>
            <w:r w:rsidR="00C3723B">
              <w:rPr>
                <w:noProof/>
                <w:webHidden/>
              </w:rPr>
            </w:r>
            <w:r w:rsidR="00C3723B">
              <w:rPr>
                <w:noProof/>
                <w:webHidden/>
              </w:rPr>
              <w:fldChar w:fldCharType="separate"/>
            </w:r>
            <w:r w:rsidR="00C3723B">
              <w:rPr>
                <w:noProof/>
                <w:webHidden/>
              </w:rPr>
              <w:t>2</w:t>
            </w:r>
            <w:r w:rsidR="00C3723B">
              <w:rPr>
                <w:noProof/>
                <w:webHidden/>
              </w:rPr>
              <w:fldChar w:fldCharType="end"/>
            </w:r>
          </w:hyperlink>
        </w:p>
        <w:p w:rsidR="00C3723B" w:rsidRDefault="00C3723B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6987" w:history="1">
            <w:r w:rsidRPr="0083467B">
              <w:rPr>
                <w:rStyle w:val="Hipervnculo"/>
                <w:noProof/>
                <w:lang w:val="es-ES"/>
              </w:rPr>
              <w:t>Riesgo 1: El equipo no llega al final con la totalidad de examenes rendidos.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3B" w:rsidRDefault="00C3723B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6988" w:history="1">
            <w:r w:rsidRPr="0083467B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3: Falta de conocimiento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3B" w:rsidRDefault="00C3723B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6989" w:history="1">
            <w:r w:rsidRPr="0083467B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9: Subestimar el 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D529AB" w:rsidRPr="00C565CB" w:rsidRDefault="00B27086" w:rsidP="00B27086">
      <w:pPr>
        <w:pStyle w:val="Ttulo1"/>
        <w:rPr>
          <w:noProof/>
          <w:lang w:val="es-ES"/>
        </w:rPr>
      </w:pPr>
      <w:bookmarkStart w:id="0" w:name="_Toc388696986"/>
      <w:r>
        <w:rPr>
          <w:noProof/>
          <w:lang w:val="es-ES"/>
        </w:rPr>
        <w:lastRenderedPageBreak/>
        <w:t xml:space="preserve">Seguimiento de </w:t>
      </w:r>
      <w:r w:rsidR="00535C75">
        <w:rPr>
          <w:noProof/>
          <w:lang w:val="es-ES"/>
        </w:rPr>
        <w:t>R</w:t>
      </w:r>
      <w:r>
        <w:rPr>
          <w:noProof/>
          <w:lang w:val="es-ES"/>
        </w:rPr>
        <w:t>iesgos</w:t>
      </w:r>
      <w:bookmarkEnd w:id="0"/>
    </w:p>
    <w:p w:rsidR="00B27086" w:rsidRDefault="00B27086" w:rsidP="00B27086">
      <w:pPr>
        <w:pStyle w:val="Ttulo2"/>
        <w:rPr>
          <w:lang w:val="es-ES"/>
        </w:rPr>
      </w:pPr>
      <w:bookmarkStart w:id="1" w:name="_Toc388695215"/>
      <w:bookmarkStart w:id="2" w:name="_Toc388696987"/>
      <w:r w:rsidRPr="00B27086">
        <w:rPr>
          <w:lang w:val="es-ES"/>
        </w:rPr>
        <w:t>Riesgo 1: El equipo no llega al final con la totalidad de examenes rendidos.</w:t>
      </w:r>
      <w:bookmarkEnd w:id="1"/>
      <w:bookmarkEnd w:id="2"/>
    </w:p>
    <w:tbl>
      <w:tblPr>
        <w:tblpPr w:leftFromText="141" w:rightFromText="141" w:vertAnchor="text" w:horzAnchor="margin" w:tblpY="269"/>
        <w:tblW w:w="8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1050"/>
        <w:gridCol w:w="674"/>
        <w:gridCol w:w="1050"/>
        <w:gridCol w:w="674"/>
        <w:gridCol w:w="1050"/>
        <w:gridCol w:w="674"/>
        <w:gridCol w:w="1050"/>
        <w:gridCol w:w="674"/>
      </w:tblGrid>
      <w:tr w:rsidR="00B27086" w:rsidRPr="00C82D1F" w:rsidTr="00B27086">
        <w:trPr>
          <w:trHeight w:val="248"/>
        </w:trPr>
        <w:tc>
          <w:tcPr>
            <w:tcW w:w="15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Integrante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4° Control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31/05/2014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31/07/2014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31/10/2014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31/12/2014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Allemand Facundo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Herrera Antonio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Pedrosa Paula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Rojas Florencia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B27086" w:rsidRDefault="00B27086" w:rsidP="00B27086">
      <w:pPr>
        <w:rPr>
          <w:sz w:val="2"/>
          <w:lang w:val="es-ES"/>
        </w:rPr>
      </w:pPr>
    </w:p>
    <w:p w:rsidR="00B27086" w:rsidRPr="00B27086" w:rsidRDefault="00B27086" w:rsidP="00B27086">
      <w:pPr>
        <w:rPr>
          <w:sz w:val="2"/>
          <w:lang w:val="es-ES"/>
        </w:rPr>
      </w:pPr>
    </w:p>
    <w:p w:rsidR="00B27086" w:rsidRDefault="00B27086" w:rsidP="00B27086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lang w:val="es-ES"/>
        </w:rPr>
      </w:pPr>
    </w:p>
    <w:p w:rsidR="00B27086" w:rsidRDefault="00B27086" w:rsidP="008F7DA3">
      <w:pPr>
        <w:rPr>
          <w:lang w:val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3" w:name="_Toc388695217"/>
      <w:bookmarkStart w:id="4" w:name="_Toc388696988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3: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Falta de conocimiento técnico</w:t>
      </w:r>
      <w:bookmarkEnd w:id="3"/>
      <w:bookmarkEnd w:id="4"/>
    </w:p>
    <w:tbl>
      <w:tblPr>
        <w:tblpPr w:leftFromText="141" w:rightFromText="141" w:vertAnchor="text" w:horzAnchor="margin" w:tblpY="269"/>
        <w:tblW w:w="42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843"/>
      </w:tblGrid>
      <w:tr w:rsidR="00B27086" w:rsidRPr="00C82D1F" w:rsidTr="005444A0">
        <w:trPr>
          <w:trHeight w:val="406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bookmarkStart w:id="5" w:name="_Toc388695218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Documentos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Fecha de creación</w:t>
            </w:r>
          </w:p>
        </w:tc>
      </w:tr>
      <w:tr w:rsidR="00B27086" w:rsidRPr="005444A0" w:rsidTr="005444A0">
        <w:trPr>
          <w:trHeight w:val="24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A94864" w:rsidRDefault="005444A0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Algoritmos de generación de </w:t>
            </w:r>
            <w:proofErr w:type="spellStart"/>
            <w:r w:rsidR="00B27086"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Fixtures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27086" w:rsidRPr="00C82D1F" w:rsidTr="005444A0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A94864" w:rsidRDefault="00B27086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Ajax</w:t>
            </w:r>
            <w:bookmarkStart w:id="6" w:name="_GoBack"/>
            <w:bookmarkEnd w:id="6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27086" w:rsidRPr="00C82D1F" w:rsidTr="005444A0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A94864" w:rsidRDefault="00B27086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Unit</w:t>
            </w:r>
            <w:proofErr w:type="spellEnd"/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Test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B27086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:rsidR="00B27086" w:rsidRDefault="00B27086" w:rsidP="00B27086">
      <w:pPr>
        <w:rPr>
          <w:lang w:eastAsia="es-ES"/>
        </w:rPr>
      </w:pPr>
    </w:p>
    <w:p w:rsidR="00B27086" w:rsidRDefault="00B27086" w:rsidP="00B27086">
      <w:pPr>
        <w:rPr>
          <w:lang w:eastAsia="es-ES"/>
        </w:rPr>
      </w:pPr>
    </w:p>
    <w:p w:rsidR="00A94864" w:rsidRDefault="00A94864" w:rsidP="00B27086">
      <w:pPr>
        <w:rPr>
          <w:lang w:eastAsia="es-ES"/>
        </w:rPr>
      </w:pPr>
    </w:p>
    <w:p w:rsidR="00B27086" w:rsidRPr="00A94864" w:rsidRDefault="00B27086" w:rsidP="00B27086">
      <w:pPr>
        <w:rPr>
          <w:sz w:val="4"/>
          <w:lang w:eastAsia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7" w:name="_Toc388696989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9: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Subestimar el alcance del sistema</w:t>
      </w:r>
      <w:bookmarkEnd w:id="5"/>
      <w:bookmarkEnd w:id="7"/>
    </w:p>
    <w:tbl>
      <w:tblPr>
        <w:tblpPr w:leftFromText="141" w:rightFromText="141" w:vertAnchor="text" w:horzAnchor="margin" w:tblpY="269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488"/>
      </w:tblGrid>
      <w:tr w:rsidR="00A94864" w:rsidRPr="00C82D1F" w:rsidTr="00A94864">
        <w:trPr>
          <w:trHeight w:val="406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Estado</w:t>
            </w:r>
          </w:p>
        </w:tc>
      </w:tr>
      <w:tr w:rsidR="00A94864" w:rsidRPr="00C82D1F" w:rsidTr="00A94864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Entrevistas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A94864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A94864" w:rsidRPr="00C82D1F" w:rsidTr="00A9486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Diagrama de Clases</w:t>
            </w:r>
          </w:p>
        </w:tc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A94864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Falta Realizar</w:t>
            </w:r>
          </w:p>
        </w:tc>
      </w:tr>
    </w:tbl>
    <w:p w:rsidR="00B27086" w:rsidRDefault="00B27086" w:rsidP="008F7DA3">
      <w:pPr>
        <w:rPr>
          <w:lang w:val="es-ES"/>
        </w:rPr>
      </w:pPr>
    </w:p>
    <w:p w:rsidR="00B27086" w:rsidRPr="008F7DA3" w:rsidRDefault="00B27086" w:rsidP="008F7DA3">
      <w:pPr>
        <w:rPr>
          <w:lang w:val="es-ES"/>
        </w:rPr>
      </w:pPr>
    </w:p>
    <w:sectPr w:rsidR="00B27086" w:rsidRPr="008F7DA3" w:rsidSect="00DA154B">
      <w:headerReference w:type="default" r:id="rId15"/>
      <w:footerReference w:type="default" r:id="rId1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EAC" w:rsidRDefault="00E61EAC">
      <w:pPr>
        <w:spacing w:after="0" w:line="240" w:lineRule="auto"/>
      </w:pPr>
      <w:r>
        <w:separator/>
      </w:r>
    </w:p>
  </w:endnote>
  <w:endnote w:type="continuationSeparator" w:id="0">
    <w:p w:rsidR="00E61EAC" w:rsidRDefault="00E6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444A0" w:rsidRPr="005444A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EAC" w:rsidRDefault="00E61EAC">
      <w:pPr>
        <w:spacing w:after="0" w:line="240" w:lineRule="auto"/>
      </w:pPr>
      <w:r>
        <w:separator/>
      </w:r>
    </w:p>
  </w:footnote>
  <w:footnote w:type="continuationSeparator" w:id="0">
    <w:p w:rsidR="00E61EAC" w:rsidRDefault="00E61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35C75"/>
    <w:rsid w:val="005444A0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94864"/>
    <w:rsid w:val="00AC0F15"/>
    <w:rsid w:val="00AD706C"/>
    <w:rsid w:val="00AF5F5B"/>
    <w:rsid w:val="00B27086"/>
    <w:rsid w:val="00B677C3"/>
    <w:rsid w:val="00C01A5A"/>
    <w:rsid w:val="00C30053"/>
    <w:rsid w:val="00C3723B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61EAC"/>
    <w:rsid w:val="00EE6BA4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CA51E-CF1C-47D8-9DA1-0990B219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37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Facundo Allemand</cp:lastModifiedBy>
  <cp:revision>15</cp:revision>
  <dcterms:created xsi:type="dcterms:W3CDTF">2014-05-17T14:18:00Z</dcterms:created>
  <dcterms:modified xsi:type="dcterms:W3CDTF">2014-05-24T15:15:00Z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