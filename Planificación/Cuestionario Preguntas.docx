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:rsidR="000B2CDD" w:rsidRDefault="00C30053">
          <w:r>
            <w:rPr>
              <w:noProof/>
              <w:lang w:val="es-AR" w:eastAsia="es-AR"/>
            </w:rPr>
            <w:drawing>
              <wp:anchor distT="0" distB="0" distL="114300" distR="114300" simplePos="0" relativeHeight="251665408" behindDoc="0" locked="0" layoutInCell="1" allowOverlap="1" wp14:anchorId="10661F13" wp14:editId="38C2E33C">
                <wp:simplePos x="0" y="0"/>
                <wp:positionH relativeFrom="margin">
                  <wp:posOffset>5054490</wp:posOffset>
                </wp:positionH>
                <wp:positionV relativeFrom="paragraph">
                  <wp:posOffset>-436460</wp:posOffset>
                </wp:positionV>
                <wp:extent cx="1258784" cy="409963"/>
                <wp:effectExtent l="0" t="0" r="0" b="9525"/>
                <wp:wrapNone/>
                <wp:docPr id="12" name="Imagen 12" descr="D:\Escritorio\Sin título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:\Escritorio\Sin título-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8784" cy="4099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44A7E" w:rsidRPr="00244A7E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7944BA4" wp14:editId="7F269A0E">
                    <wp:simplePos x="0" y="0"/>
                    <wp:positionH relativeFrom="column">
                      <wp:posOffset>-442032</wp:posOffset>
                    </wp:positionH>
                    <wp:positionV relativeFrom="paragraph">
                      <wp:posOffset>-17336</wp:posOffset>
                    </wp:positionV>
                    <wp:extent cx="6858000" cy="95341"/>
                    <wp:effectExtent l="0" t="0" r="0" b="0"/>
                    <wp:wrapNone/>
                    <wp:docPr id="9" name="Rectángul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6858000" cy="9534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DF5452" id="Rectángulo 9" o:spid="_x0000_s1026" style="position:absolute;margin-left:-34.8pt;margin-top:-1.35pt;width:540pt;height:7.5pt;rotation:180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" fillcolor="#404040 [2429]" stroked="f" strokeweight="1pt"/>
                </w:pict>
              </mc:Fallback>
            </mc:AlternateContent>
          </w:r>
          <w:r w:rsidR="00244A7E" w:rsidRPr="00244A7E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6F1163B" wp14:editId="69EE94BF">
                    <wp:simplePos x="0" y="0"/>
                    <wp:positionH relativeFrom="margin">
                      <wp:posOffset>-442032</wp:posOffset>
                    </wp:positionH>
                    <wp:positionV relativeFrom="paragraph">
                      <wp:posOffset>-498370</wp:posOffset>
                    </wp:positionV>
                    <wp:extent cx="6858000" cy="494036"/>
                    <wp:effectExtent l="0" t="0" r="0" b="1270"/>
                    <wp:wrapNone/>
                    <wp:docPr id="10" name="Rectángul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F1163B" id="Rectángulo 10" o:spid="_x0000_s1026" style="position:absolute;margin-left:-34.8pt;margin-top:-39.25pt;width:540pt;height:38.9pt;rotation:180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0B2CDD" w:rsidRDefault="00810A39">
          <w:pPr>
            <w:rPr>
              <w:rFonts w:ascii="Corbel" w:eastAsiaTheme="majorEastAsia" w:hAnsi="Corbel" w:cstheme="majorBidi"/>
              <w:caps/>
              <w:noProof/>
              <w:color w:val="099BDD"/>
              <w:spacing w:val="10"/>
              <w:sz w:val="52"/>
              <w:szCs w:val="52"/>
              <w:lang w:val="es-ES"/>
            </w:rPr>
          </w:pPr>
          <w:r w:rsidRPr="009372CD">
            <w:rPr>
              <w:rFonts w:ascii="Corbel" w:hAnsi="Corbel"/>
              <w:noProof/>
              <w:lang w:val="es-AR" w:eastAsia="es-AR"/>
            </w:rPr>
            <w:drawing>
              <wp:anchor distT="0" distB="0" distL="114300" distR="114300" simplePos="0" relativeHeight="251660288" behindDoc="0" locked="0" layoutInCell="1" allowOverlap="1" wp14:anchorId="00CD4FE3" wp14:editId="5F7E6B8A">
                <wp:simplePos x="0" y="0"/>
                <wp:positionH relativeFrom="margin">
                  <wp:align>left</wp:align>
                </wp:positionH>
                <wp:positionV relativeFrom="paragraph">
                  <wp:posOffset>309728</wp:posOffset>
                </wp:positionV>
                <wp:extent cx="1820723" cy="1838811"/>
                <wp:effectExtent l="0" t="0" r="0" b="0"/>
                <wp:wrapNone/>
                <wp:docPr id="3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/>
                        <pic:cNvPicPr>
                          <a:picLocks noChangeAspect="1"/>
                        </pic:cNvPicPr>
                      </pic:nvPicPr>
                      <pic:blipFill>
                        <a:blip r:embed="rId1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723" cy="1838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0FF07031" wp14:editId="160CCBB0">
                    <wp:simplePos x="0" y="0"/>
                    <wp:positionH relativeFrom="column">
                      <wp:posOffset>-450376</wp:posOffset>
                    </wp:positionH>
                    <wp:positionV relativeFrom="paragraph">
                      <wp:posOffset>564818</wp:posOffset>
                    </wp:positionV>
                    <wp:extent cx="6837045" cy="5834418"/>
                    <wp:effectExtent l="0" t="0" r="0" b="0"/>
                    <wp:wrapNone/>
                    <wp:docPr id="122" name="Cuadro de texto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37045" cy="58344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s-AR"/>
                                  </w:rPr>
                                  <w:alias w:val="Título"/>
                                  <w:tag w:val=""/>
                                  <w:id w:val="-64682300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2CDD" w:rsidRPr="000B2CDD" w:rsidRDefault="00281A6C">
                                    <w:pPr>
                                      <w:pStyle w:val="Sinespaciado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AR"/>
                                      </w:rPr>
                                      <w:t>Cuestionario de Preguntas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3A537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9204121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B2CDD" w:rsidRPr="000B2CDD" w:rsidRDefault="00281A6C">
                                    <w:pPr>
                                      <w:pStyle w:val="Sinespaciado"/>
                                      <w:spacing w:before="240"/>
                                      <w:rPr>
                                        <w:caps/>
                                        <w:color w:val="63A537" w:themeColor="text2"/>
                                        <w:sz w:val="36"/>
                                        <w:szCs w:val="3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3A537" w:themeColor="text2"/>
                                        <w:sz w:val="36"/>
                                        <w:szCs w:val="36"/>
                                      </w:rPr>
                                      <w:t>Relevamiento del Dominio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F070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2" o:spid="_x0000_s1027" type="#_x0000_t202" style="position:absolute;margin-left:-35.45pt;margin-top:44.45pt;width:538.35pt;height:459.4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  <w:lang w:val="es-AR"/>
                            </w:rPr>
                            <w:alias w:val="Título"/>
                            <w:tag w:val=""/>
                            <w:id w:val="-64682300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B2CDD" w:rsidRPr="000B2CDD" w:rsidRDefault="00281A6C">
                              <w:pPr>
                                <w:pStyle w:val="Sinespaciado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s-A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s-AR"/>
                                </w:rPr>
                                <w:t>Cuestionario de Preguntas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3A537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9204121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B2CDD" w:rsidRPr="000B2CDD" w:rsidRDefault="00281A6C">
                              <w:pPr>
                                <w:pStyle w:val="Sinespaciado"/>
                                <w:spacing w:before="240"/>
                                <w:rPr>
                                  <w:caps/>
                                  <w:color w:val="63A537" w:themeColor="text2"/>
                                  <w:sz w:val="36"/>
                                  <w:szCs w:val="36"/>
                                  <w:lang w:val="es-AR"/>
                                </w:rPr>
                              </w:pPr>
                              <w:r>
                                <w:rPr>
                                  <w:caps/>
                                  <w:color w:val="63A537" w:themeColor="text2"/>
                                  <w:sz w:val="36"/>
                                  <w:szCs w:val="36"/>
                                </w:rPr>
                                <w:t>Relevamiento del Dominio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9372CD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 wp14:anchorId="03EEE825" wp14:editId="7F4C98AC">
                    <wp:simplePos x="0" y="0"/>
                    <wp:positionH relativeFrom="column">
                      <wp:posOffset>-450376</wp:posOffset>
                    </wp:positionH>
                    <wp:positionV relativeFrom="paragraph">
                      <wp:posOffset>6340746</wp:posOffset>
                    </wp:positionV>
                    <wp:extent cx="6858000" cy="206591"/>
                    <wp:effectExtent l="0" t="0" r="0" b="3175"/>
                    <wp:wrapNone/>
                    <wp:docPr id="120" name="Rectángulo 1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20659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6F8CA95" id="Rectángulo 120" o:spid="_x0000_s1026" style="position:absolute;margin-left:-35.45pt;margin-top:499.25pt;width:540pt;height:16.2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" fillcolor="#404040 [2429]" stroked="f" strokeweight="1pt"/>
                </w:pict>
              </mc:Fallback>
            </mc:AlternateContent>
          </w:r>
          <w:r w:rsidR="009372CD">
            <w:rPr>
              <w:rFonts w:ascii="Corbel" w:hAnsi="Corbel"/>
              <w:noProof/>
              <w:color w:val="099BDD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3889F865" wp14:editId="200B028D">
                    <wp:simplePos x="0" y="0"/>
                    <wp:positionH relativeFrom="column">
                      <wp:posOffset>-450376</wp:posOffset>
                    </wp:positionH>
                    <wp:positionV relativeFrom="paragraph">
                      <wp:posOffset>6529885</wp:posOffset>
                    </wp:positionV>
                    <wp:extent cx="6858000" cy="1832725"/>
                    <wp:effectExtent l="0" t="0" r="0" b="0"/>
                    <wp:wrapNone/>
                    <wp:docPr id="121" name="Rectángulo 1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832725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2CDD" w:rsidRPr="000B2CDD" w:rsidRDefault="008F7DA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A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AR"/>
                                  </w:rPr>
                                  <w:t>Que Golazo</w:t>
                                </w:r>
                                <w:proofErr w:type="gramStart"/>
                                <w:r w:rsidR="00C30053" w:rsidRPr="00C30053">
                                  <w:rPr>
                                    <w:rFonts w:ascii="Calibri" w:hAnsi="Calibri"/>
                                    <w:color w:val="FFFFFF" w:themeColor="background1"/>
                                    <w:sz w:val="32"/>
                                    <w:szCs w:val="32"/>
                                    <w:lang w:val="es-AR"/>
                                  </w:rPr>
                                  <w:t>!</w:t>
                                </w:r>
                                <w:proofErr w:type="gramEnd"/>
                              </w:p>
                              <w:p w:rsidR="000B2CDD" w:rsidRPr="000B2CDD" w:rsidRDefault="009372CD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  <w:r w:rsidRPr="009372CD"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  <w:t>Sistema de gesti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  <w:t>ón de Campeonatos de Futbol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889F865" id="Rectángulo 121" o:spid="_x0000_s1028" style="position:absolute;margin-left:-35.45pt;margin-top:514.15pt;width:540pt;height:144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0B2CDD" w:rsidRPr="000B2CDD" w:rsidRDefault="008F7DA3">
                          <w:pPr>
                            <w:pStyle w:val="Sinespaciado"/>
                            <w:rPr>
                              <w:color w:val="FFFFFF" w:themeColor="background1"/>
                              <w:sz w:val="32"/>
                              <w:szCs w:val="32"/>
                              <w:lang w:val="es-AR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  <w:lang w:val="es-AR"/>
                            </w:rPr>
                            <w:t>Que Golazo</w:t>
                          </w:r>
                          <w:proofErr w:type="gramStart"/>
                          <w:r w:rsidR="00C30053" w:rsidRPr="00C30053">
                            <w:rPr>
                              <w:rFonts w:ascii="Calibri" w:hAnsi="Calibri"/>
                              <w:color w:val="FFFFFF" w:themeColor="background1"/>
                              <w:sz w:val="32"/>
                              <w:szCs w:val="32"/>
                              <w:lang w:val="es-AR"/>
                            </w:rPr>
                            <w:t>!</w:t>
                          </w:r>
                          <w:proofErr w:type="gramEnd"/>
                        </w:p>
                        <w:p w:rsidR="000B2CDD" w:rsidRPr="000B2CDD" w:rsidRDefault="009372CD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  <w:r w:rsidRPr="009372CD">
                            <w:rPr>
                              <w:caps/>
                              <w:color w:val="FFFFFF" w:themeColor="background1"/>
                              <w:lang w:val="es-AR"/>
                            </w:rPr>
                            <w:t>Sistema de gesti</w:t>
                          </w:r>
                          <w:r>
                            <w:rPr>
                              <w:caps/>
                              <w:color w:val="FFFFFF" w:themeColor="background1"/>
                              <w:lang w:val="es-AR"/>
                            </w:rPr>
                            <w:t>ón de Campeonatos de Futbol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0B2CDD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lastRenderedPageBreak/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  <w:hideMark/>
          </w:tcPr>
          <w:p w:rsidR="00750FE8" w:rsidRPr="00412C18" w:rsidRDefault="007D60A1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26</w:t>
            </w:r>
            <w:r w:rsidR="00750FE8" w:rsidRPr="00412C18">
              <w:rPr>
                <w:rFonts w:asciiTheme="majorHAnsi" w:hAnsiTheme="majorHAnsi"/>
                <w:lang w:val="es-ES"/>
              </w:rPr>
              <w:t>/04/2014</w:t>
            </w:r>
          </w:p>
        </w:tc>
        <w:tc>
          <w:tcPr>
            <w:tcW w:w="1870" w:type="dxa"/>
            <w:hideMark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proofErr w:type="spellStart"/>
            <w:r>
              <w:rPr>
                <w:rFonts w:asciiTheme="majorHAnsi" w:hAnsiTheme="majorHAnsi"/>
                <w:lang w:val="es-ES"/>
              </w:rPr>
              <w:t>Facu</w:t>
            </w:r>
            <w:proofErr w:type="spellEnd"/>
            <w:r w:rsidR="007D60A1">
              <w:rPr>
                <w:rFonts w:asciiTheme="majorHAnsi" w:hAnsiTheme="majorHAnsi"/>
                <w:lang w:val="es-ES"/>
              </w:rPr>
              <w:t xml:space="preserve"> y Toni</w:t>
            </w:r>
          </w:p>
        </w:tc>
        <w:tc>
          <w:tcPr>
            <w:tcW w:w="3883" w:type="dxa"/>
            <w:hideMark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  <w:hideMark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  <w:hideMark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  <w:hideMark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750FE8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750FE8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281A6C" w:rsidRDefault="00281A6C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D529AB" w:rsidRPr="009372CD" w:rsidRDefault="007A1B68" w:rsidP="009372CD">
      <w:pPr>
        <w:pStyle w:val="Puesto"/>
        <w:rPr>
          <w:lang w:val="es-AR"/>
        </w:rPr>
      </w:pPr>
      <w:r>
        <w:rPr>
          <w:lang w:val="es-AR"/>
        </w:rPr>
        <w:lastRenderedPageBreak/>
        <w:t>Para AdministradoR del Torneo</w:t>
      </w:r>
    </w:p>
    <w:p w:rsidR="00427786" w:rsidRDefault="006D6275" w:rsidP="00427786">
      <w:pPr>
        <w:pStyle w:val="Prrafodelista"/>
        <w:numPr>
          <w:ilvl w:val="0"/>
          <w:numId w:val="4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1.1</w:t>
      </w:r>
      <w:r w:rsidR="00427786">
        <w:rPr>
          <w:rFonts w:ascii="Corbel" w:hAnsi="Corbel"/>
          <w:noProof/>
          <w:lang w:val="es-ES"/>
        </w:rPr>
        <w:t>¿Qué información quieren que se muestre del torneo? Nombre – Descripcion</w:t>
      </w:r>
    </w:p>
    <w:p w:rsidR="006D6275" w:rsidRPr="006D6275" w:rsidRDefault="006D6275" w:rsidP="006D6275">
      <w:pPr>
        <w:pStyle w:val="Prrafodelista"/>
        <w:numPr>
          <w:ilvl w:val="0"/>
          <w:numId w:val="4"/>
        </w:numPr>
        <w:rPr>
          <w:rFonts w:ascii="Corbel" w:hAnsi="Corbel"/>
          <w:noProof/>
          <w:lang w:val="es-ES"/>
        </w:rPr>
      </w:pPr>
      <w:r w:rsidRPr="006D6275">
        <w:rPr>
          <w:rFonts w:ascii="Corbel" w:hAnsi="Corbel"/>
          <w:noProof/>
          <w:lang w:val="es-ES"/>
        </w:rPr>
        <w:t xml:space="preserve">2.1De cada Edicion: </w:t>
      </w:r>
    </w:p>
    <w:p w:rsidR="006D6275" w:rsidRPr="006D6275" w:rsidRDefault="006D6275" w:rsidP="006D6275">
      <w:pPr>
        <w:pStyle w:val="Prrafodelista"/>
        <w:rPr>
          <w:rFonts w:ascii="Corbel" w:hAnsi="Corbel"/>
          <w:noProof/>
          <w:lang w:val="es-ES"/>
        </w:rPr>
      </w:pPr>
      <w:r w:rsidRPr="006D6275">
        <w:rPr>
          <w:rFonts w:ascii="Corbel" w:hAnsi="Corbel"/>
          <w:noProof/>
          <w:lang w:val="es-ES"/>
        </w:rPr>
        <w:t>Cantidad de Jugadores</w:t>
      </w:r>
    </w:p>
    <w:p w:rsidR="006D6275" w:rsidRPr="006D6275" w:rsidRDefault="006D6275" w:rsidP="006D6275">
      <w:pPr>
        <w:pStyle w:val="Prrafodelista"/>
        <w:rPr>
          <w:rFonts w:ascii="Corbel" w:hAnsi="Corbel"/>
          <w:noProof/>
          <w:lang w:val="es-ES"/>
        </w:rPr>
      </w:pPr>
      <w:r w:rsidRPr="006D6275">
        <w:rPr>
          <w:rFonts w:ascii="Corbel" w:hAnsi="Corbel"/>
          <w:noProof/>
          <w:lang w:val="es-ES"/>
        </w:rPr>
        <w:t xml:space="preserve">Tipo de Superficie </w:t>
      </w:r>
    </w:p>
    <w:p w:rsidR="006D6275" w:rsidRPr="006D6275" w:rsidRDefault="006D6275" w:rsidP="006D6275">
      <w:pPr>
        <w:pStyle w:val="Prrafodelista"/>
        <w:rPr>
          <w:rFonts w:ascii="Corbel" w:hAnsi="Corbel"/>
          <w:noProof/>
          <w:lang w:val="es-ES"/>
        </w:rPr>
      </w:pPr>
      <w:r w:rsidRPr="006D6275">
        <w:rPr>
          <w:rFonts w:ascii="Corbel" w:hAnsi="Corbel"/>
          <w:noProof/>
          <w:lang w:val="es-ES"/>
        </w:rPr>
        <w:t>Donde se juega (1..*) – Establecimientos (Direccion, Nombre del lugar, Tel)</w:t>
      </w:r>
    </w:p>
    <w:p w:rsidR="006D6275" w:rsidRDefault="006D6275" w:rsidP="006D6275">
      <w:pPr>
        <w:pStyle w:val="Prrafodelista"/>
        <w:rPr>
          <w:rFonts w:ascii="Corbel" w:hAnsi="Corbel"/>
          <w:noProof/>
          <w:lang w:val="es-ES"/>
        </w:rPr>
      </w:pPr>
      <w:r w:rsidRPr="006D6275">
        <w:rPr>
          <w:rFonts w:ascii="Corbel" w:hAnsi="Corbel"/>
          <w:noProof/>
          <w:lang w:val="es-ES"/>
        </w:rPr>
        <w:t xml:space="preserve">Tipo de diagramación </w:t>
      </w:r>
    </w:p>
    <w:p w:rsidR="009D5371" w:rsidRPr="009D5371" w:rsidRDefault="009D5371" w:rsidP="009D5371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2.2</w:t>
      </w:r>
      <w:r w:rsidRPr="006D6275">
        <w:rPr>
          <w:rFonts w:ascii="Corbel" w:hAnsi="Corbel"/>
          <w:noProof/>
          <w:lang w:val="es-ES"/>
        </w:rPr>
        <w:t xml:space="preserve"> </w:t>
      </w:r>
      <w:r>
        <w:rPr>
          <w:rFonts w:ascii="Corbel" w:hAnsi="Corbel"/>
          <w:noProof/>
          <w:lang w:val="es-ES"/>
        </w:rPr>
        <w:t>Encargados (Nombre – Mail – Telefono - usuario)</w:t>
      </w:r>
    </w:p>
    <w:p w:rsidR="006D6275" w:rsidRPr="006D6275" w:rsidRDefault="009D5371" w:rsidP="006D6275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2.3</w:t>
      </w:r>
      <w:r w:rsidR="001B05F5">
        <w:rPr>
          <w:rFonts w:ascii="Corbel" w:hAnsi="Corbel"/>
          <w:noProof/>
          <w:lang w:val="es-ES"/>
        </w:rPr>
        <w:t xml:space="preserve"> </w:t>
      </w:r>
      <w:r w:rsidR="006D6275" w:rsidRPr="006D6275">
        <w:rPr>
          <w:rFonts w:ascii="Corbel" w:hAnsi="Corbel"/>
          <w:noProof/>
          <w:lang w:val="es-ES"/>
        </w:rPr>
        <w:t>Si la cantidad de equipos es impar, se deja a alguno con fecha libre?</w:t>
      </w:r>
    </w:p>
    <w:p w:rsidR="006D6275" w:rsidRPr="006D6275" w:rsidRDefault="009D5371" w:rsidP="006D6275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2.4</w:t>
      </w:r>
      <w:r w:rsidR="001B05F5">
        <w:rPr>
          <w:rFonts w:ascii="Corbel" w:hAnsi="Corbel"/>
          <w:noProof/>
          <w:lang w:val="es-ES"/>
        </w:rPr>
        <w:t xml:space="preserve"> </w:t>
      </w:r>
      <w:r w:rsidR="006D6275" w:rsidRPr="006D6275">
        <w:rPr>
          <w:rFonts w:ascii="Corbel" w:hAnsi="Corbel"/>
          <w:noProof/>
          <w:lang w:val="es-ES"/>
        </w:rPr>
        <w:t>La edicion es simpre en el mismo tipo de superficie? Sintetico, Cesped, Tierra, etc</w:t>
      </w:r>
    </w:p>
    <w:p w:rsidR="007A1B68" w:rsidRDefault="009D5371" w:rsidP="006D6275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2.5</w:t>
      </w:r>
      <w:r w:rsidR="001B05F5">
        <w:rPr>
          <w:rFonts w:ascii="Corbel" w:hAnsi="Corbel"/>
          <w:noProof/>
          <w:lang w:val="es-ES"/>
        </w:rPr>
        <w:t xml:space="preserve"> </w:t>
      </w:r>
      <w:r w:rsidR="006D6275" w:rsidRPr="006D6275">
        <w:rPr>
          <w:rFonts w:ascii="Corbel" w:hAnsi="Corbel"/>
          <w:noProof/>
          <w:lang w:val="es-ES"/>
        </w:rPr>
        <w:t>Cambian por cada edicion los encargados?</w:t>
      </w:r>
    </w:p>
    <w:p w:rsidR="00A81CFB" w:rsidRDefault="00A81CFB" w:rsidP="00A81CFB">
      <w:pPr>
        <w:pStyle w:val="Prrafodelista"/>
        <w:numPr>
          <w:ilvl w:val="0"/>
          <w:numId w:val="4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3.1 Como es la diagramación? Zonas, Fixture, Todos Contra Todos?</w:t>
      </w:r>
    </w:p>
    <w:p w:rsidR="00C11A34" w:rsidRDefault="00C11A34" w:rsidP="00C11A34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¿Cómo generan el fixture (Sorteo, a mano)?</w:t>
      </w:r>
    </w:p>
    <w:p w:rsidR="00A81CFB" w:rsidRDefault="00A81CFB" w:rsidP="00A81CF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3.2 Que diagramacion conoce de otros torneos?</w:t>
      </w:r>
    </w:p>
    <w:p w:rsidR="00A81CFB" w:rsidRDefault="00A81CFB" w:rsidP="00A81CF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3.3 Que puntajes usan? 3 Ganar – 1 Empatar – 0 Perder</w:t>
      </w:r>
    </w:p>
    <w:p w:rsidR="00C11A34" w:rsidRPr="00A81CFB" w:rsidRDefault="00C11A34" w:rsidP="00A81CF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Hay empates? Se define por Penales?</w:t>
      </w:r>
    </w:p>
    <w:p w:rsidR="006D6275" w:rsidRDefault="006D6275" w:rsidP="007A1B68">
      <w:pPr>
        <w:pStyle w:val="Prrafodelista"/>
        <w:numPr>
          <w:ilvl w:val="0"/>
          <w:numId w:val="4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Qué registran de cada equipo? Nombre – Camisetas (Colores) – Delegados (Que datos del delegado)</w:t>
      </w:r>
    </w:p>
    <w:p w:rsidR="00A81CFB" w:rsidRDefault="00A81CFB" w:rsidP="00A81CFB">
      <w:pPr>
        <w:pStyle w:val="Prrafodelista"/>
        <w:numPr>
          <w:ilvl w:val="0"/>
          <w:numId w:val="4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¿Qué registran de cada jugador? DNI – Nombre – Fecha Nac – Ficha Medica – </w:t>
      </w:r>
    </w:p>
    <w:p w:rsidR="007D60A1" w:rsidRPr="007D60A1" w:rsidRDefault="007D60A1" w:rsidP="007D60A1">
      <w:pPr>
        <w:pStyle w:val="Prrafodelista"/>
        <w:rPr>
          <w:rFonts w:ascii="Corbel" w:hAnsi="Corbel"/>
          <w:noProof/>
          <w:lang w:val="es-ES"/>
        </w:rPr>
      </w:pPr>
    </w:p>
    <w:p w:rsidR="008B5683" w:rsidRDefault="00C11A34" w:rsidP="007A1B68">
      <w:pPr>
        <w:pStyle w:val="Prrafodelista"/>
        <w:numPr>
          <w:ilvl w:val="0"/>
          <w:numId w:val="4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ANTES:</w:t>
      </w:r>
      <w:r w:rsidR="008B5683">
        <w:rPr>
          <w:rFonts w:ascii="Corbel" w:hAnsi="Corbel"/>
          <w:noProof/>
          <w:lang w:val="es-ES"/>
        </w:rPr>
        <w:t>¿Que registran para cada partido?</w:t>
      </w:r>
      <w:r w:rsidR="000162E5">
        <w:rPr>
          <w:rFonts w:ascii="Corbel" w:hAnsi="Corbel"/>
          <w:noProof/>
          <w:lang w:val="es-ES"/>
        </w:rPr>
        <w:t xml:space="preserve"> Para saber hasta que detalle llegan</w:t>
      </w:r>
    </w:p>
    <w:p w:rsidR="008B5683" w:rsidRDefault="008B5683" w:rsidP="008B5683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¿Dónde se juega?</w:t>
      </w:r>
    </w:p>
    <w:p w:rsidR="008B5683" w:rsidRDefault="008B5683" w:rsidP="008B5683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Horario</w:t>
      </w:r>
    </w:p>
    <w:p w:rsidR="008B5683" w:rsidRDefault="008B5683" w:rsidP="008B5683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Fecha</w:t>
      </w:r>
    </w:p>
    <w:p w:rsidR="00A81CFB" w:rsidRPr="00A81CFB" w:rsidRDefault="008B5683" w:rsidP="00A81CF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Arbitro asignado</w:t>
      </w:r>
    </w:p>
    <w:p w:rsidR="00A81CFB" w:rsidRDefault="00C11A34" w:rsidP="007A1B68">
      <w:pPr>
        <w:pStyle w:val="Prrafodelista"/>
        <w:numPr>
          <w:ilvl w:val="0"/>
          <w:numId w:val="4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DESPUES:</w:t>
      </w:r>
      <w:r w:rsidR="00A81CFB">
        <w:rPr>
          <w:rFonts w:ascii="Corbel" w:hAnsi="Corbel"/>
          <w:noProof/>
          <w:lang w:val="es-ES"/>
        </w:rPr>
        <w:t>¿Que registran luego de cada partido?</w:t>
      </w:r>
    </w:p>
    <w:p w:rsidR="00A81CFB" w:rsidRDefault="00A81CFB" w:rsidP="00A81CF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-Resultado</w:t>
      </w:r>
    </w:p>
    <w:p w:rsidR="00A81CFB" w:rsidRDefault="00A81CFB" w:rsidP="00A81CF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-Sanciones al equipo</w:t>
      </w:r>
    </w:p>
    <w:p w:rsidR="00A81CFB" w:rsidRDefault="00A81CFB" w:rsidP="00A81CF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-Observaciones</w:t>
      </w:r>
    </w:p>
    <w:p w:rsidR="00340ED5" w:rsidRDefault="00340ED5" w:rsidP="00A81CF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-Que jugadores Jugaron?</w:t>
      </w:r>
    </w:p>
    <w:p w:rsidR="00340ED5" w:rsidRDefault="00340ED5" w:rsidP="00A81CF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-Registran capitanes en cada partido?</w:t>
      </w:r>
    </w:p>
    <w:p w:rsidR="00340ED5" w:rsidRDefault="00340ED5" w:rsidP="00A81CF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-Tienen planillas? Pedirle una copia de las que tenga.</w:t>
      </w:r>
    </w:p>
    <w:p w:rsidR="00A76809" w:rsidRDefault="00A76809" w:rsidP="00A81CF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-Mejor jugador? Algun dato subjetivo?</w:t>
      </w:r>
    </w:p>
    <w:p w:rsidR="001B05F5" w:rsidRDefault="001B05F5" w:rsidP="007A1B68">
      <w:pPr>
        <w:pStyle w:val="Prrafodelista"/>
        <w:numPr>
          <w:ilvl w:val="0"/>
          <w:numId w:val="4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Hasta que punto cargan detalles de la actuación de un jugador en un partido?</w:t>
      </w:r>
    </w:p>
    <w:p w:rsidR="001B05F5" w:rsidRDefault="001B05F5" w:rsidP="001B05F5">
      <w:pPr>
        <w:pStyle w:val="Prrafodelista"/>
        <w:numPr>
          <w:ilvl w:val="0"/>
          <w:numId w:val="5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Goles</w:t>
      </w:r>
    </w:p>
    <w:p w:rsidR="001B05F5" w:rsidRDefault="001B05F5" w:rsidP="001B05F5">
      <w:pPr>
        <w:pStyle w:val="Prrafodelista"/>
        <w:numPr>
          <w:ilvl w:val="0"/>
          <w:numId w:val="5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Tipo de gol</w:t>
      </w:r>
    </w:p>
    <w:p w:rsidR="00A76809" w:rsidRDefault="00A76809" w:rsidP="001B05F5">
      <w:pPr>
        <w:pStyle w:val="Prrafodelista"/>
        <w:numPr>
          <w:ilvl w:val="0"/>
          <w:numId w:val="5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Cantidad de minutos jugados</w:t>
      </w:r>
    </w:p>
    <w:p w:rsidR="001B05F5" w:rsidRDefault="001B05F5" w:rsidP="001B05F5">
      <w:pPr>
        <w:pStyle w:val="Prrafodelista"/>
        <w:numPr>
          <w:ilvl w:val="0"/>
          <w:numId w:val="5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Tarjetas</w:t>
      </w:r>
    </w:p>
    <w:p w:rsidR="001B05F5" w:rsidRPr="00A81CFB" w:rsidRDefault="001B05F5" w:rsidP="00A81CFB">
      <w:pPr>
        <w:pStyle w:val="Prrafodelista"/>
        <w:numPr>
          <w:ilvl w:val="0"/>
          <w:numId w:val="5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Sanciones</w:t>
      </w:r>
      <w:r w:rsidR="00A81CFB">
        <w:rPr>
          <w:rFonts w:ascii="Corbel" w:hAnsi="Corbel"/>
          <w:noProof/>
          <w:lang w:val="es-ES"/>
        </w:rPr>
        <w:t xml:space="preserve"> al jugador (trabajan con sanciones diferenciadas de las tarjetas)</w:t>
      </w:r>
    </w:p>
    <w:p w:rsidR="007A1B68" w:rsidRDefault="007A1B68" w:rsidP="007A1B68">
      <w:pPr>
        <w:pStyle w:val="Prrafodelista"/>
        <w:numPr>
          <w:ilvl w:val="0"/>
          <w:numId w:val="4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Trabajan con arbitros? Se asignan previamente a cada partido?</w:t>
      </w:r>
    </w:p>
    <w:p w:rsidR="00F07E7B" w:rsidRDefault="00F07E7B" w:rsidP="00F07E7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9.1 Registran un comentario de los equipos acerca del arbitro?</w:t>
      </w:r>
    </w:p>
    <w:p w:rsidR="00F07E7B" w:rsidRDefault="00F07E7B" w:rsidP="00F07E7B">
      <w:pPr>
        <w:pStyle w:val="Prrafodelista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ab/>
        <w:t>Van a querer guardar este comentario en el si</w:t>
      </w:r>
      <w:r w:rsidR="00A76809">
        <w:rPr>
          <w:rFonts w:ascii="Corbel" w:hAnsi="Corbel"/>
          <w:noProof/>
          <w:lang w:val="es-ES"/>
        </w:rPr>
        <w:t>s</w:t>
      </w:r>
      <w:r>
        <w:rPr>
          <w:rFonts w:ascii="Corbel" w:hAnsi="Corbel"/>
          <w:noProof/>
          <w:lang w:val="es-ES"/>
        </w:rPr>
        <w:t>tema?</w:t>
      </w:r>
    </w:p>
    <w:p w:rsidR="007A1B68" w:rsidRDefault="007A1B68" w:rsidP="007A1B68">
      <w:pPr>
        <w:pStyle w:val="Prrafodelista"/>
        <w:numPr>
          <w:ilvl w:val="0"/>
          <w:numId w:val="4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lastRenderedPageBreak/>
        <w:t>Hay distintas fases? Clasificación</w:t>
      </w:r>
      <w:r w:rsidR="00F07E7B">
        <w:rPr>
          <w:rFonts w:ascii="Corbel" w:hAnsi="Corbel"/>
          <w:noProof/>
          <w:lang w:val="es-ES"/>
        </w:rPr>
        <w:t>, por grupos,etc y luego cambia</w:t>
      </w:r>
    </w:p>
    <w:p w:rsidR="00C2178D" w:rsidRDefault="00C2178D" w:rsidP="007A1B68">
      <w:pPr>
        <w:pStyle w:val="Prrafodelista"/>
        <w:numPr>
          <w:ilvl w:val="0"/>
          <w:numId w:val="4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Que estadisticas le gustaria que muestre el sistema?</w:t>
      </w:r>
    </w:p>
    <w:p w:rsidR="00C2178D" w:rsidRDefault="00C2178D" w:rsidP="00C2178D">
      <w:pPr>
        <w:pStyle w:val="Prrafodelista"/>
        <w:numPr>
          <w:ilvl w:val="0"/>
          <w:numId w:val="5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Equipos mas goleadores</w:t>
      </w:r>
    </w:p>
    <w:p w:rsidR="00C2178D" w:rsidRDefault="00C2178D" w:rsidP="00C2178D">
      <w:pPr>
        <w:pStyle w:val="Prrafodelista"/>
        <w:numPr>
          <w:ilvl w:val="0"/>
          <w:numId w:val="5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Goleadores por equipos</w:t>
      </w:r>
    </w:p>
    <w:p w:rsidR="00C2178D" w:rsidRDefault="00C2178D" w:rsidP="00C2178D">
      <w:pPr>
        <w:pStyle w:val="Prrafodelista"/>
        <w:numPr>
          <w:ilvl w:val="0"/>
          <w:numId w:val="5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Tabla de goleadores</w:t>
      </w:r>
    </w:p>
    <w:p w:rsidR="00C2178D" w:rsidRDefault="00C2178D" w:rsidP="00C2178D">
      <w:pPr>
        <w:pStyle w:val="Prrafodelista"/>
        <w:numPr>
          <w:ilvl w:val="0"/>
          <w:numId w:val="5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Valla menos vencida</w:t>
      </w:r>
    </w:p>
    <w:p w:rsidR="00C2178D" w:rsidRDefault="00C2178D" w:rsidP="00C2178D">
      <w:pPr>
        <w:pStyle w:val="Prrafodelista"/>
        <w:numPr>
          <w:ilvl w:val="0"/>
          <w:numId w:val="5"/>
        </w:num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Etc!</w:t>
      </w:r>
      <w:bookmarkStart w:id="0" w:name="_GoBack"/>
      <w:bookmarkEnd w:id="0"/>
    </w:p>
    <w:p w:rsidR="008F7DA3" w:rsidRPr="007D60A1" w:rsidRDefault="008F7DA3" w:rsidP="007D60A1">
      <w:pPr>
        <w:rPr>
          <w:rFonts w:ascii="Corbel" w:hAnsi="Corbel"/>
          <w:noProof/>
          <w:lang w:val="es-ES"/>
        </w:rPr>
      </w:pPr>
    </w:p>
    <w:sectPr w:rsidR="008F7DA3" w:rsidRPr="007D60A1" w:rsidSect="00DA154B">
      <w:headerReference w:type="default" r:id="rId13"/>
      <w:footerReference w:type="default" r:id="rId14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9C1" w:rsidRDefault="000019C1">
      <w:pPr>
        <w:spacing w:after="0" w:line="240" w:lineRule="auto"/>
      </w:pPr>
      <w:r>
        <w:separator/>
      </w:r>
    </w:p>
  </w:endnote>
  <w:endnote w:type="continuationSeparator" w:id="0">
    <w:p w:rsidR="000019C1" w:rsidRDefault="0000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2178D" w:rsidRPr="00C2178D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9C1" w:rsidRDefault="000019C1">
      <w:pPr>
        <w:spacing w:after="0" w:line="240" w:lineRule="auto"/>
      </w:pPr>
      <w:r>
        <w:separator/>
      </w:r>
    </w:p>
  </w:footnote>
  <w:footnote w:type="continuationSeparator" w:id="0">
    <w:p w:rsidR="000019C1" w:rsidRDefault="00001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29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30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31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6452"/>
    <w:multiLevelType w:val="hybridMultilevel"/>
    <w:tmpl w:val="66F06020"/>
    <w:lvl w:ilvl="0" w:tplc="AF24A578">
      <w:start w:val="2"/>
      <w:numFmt w:val="bullet"/>
      <w:lvlText w:val="-"/>
      <w:lvlJc w:val="left"/>
      <w:pPr>
        <w:ind w:left="1080" w:hanging="360"/>
      </w:pPr>
      <w:rPr>
        <w:rFonts w:ascii="Corbel" w:eastAsiaTheme="minorEastAsia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454450"/>
    <w:multiLevelType w:val="hybridMultilevel"/>
    <w:tmpl w:val="17F0D276"/>
    <w:lvl w:ilvl="0" w:tplc="5E185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019C1"/>
    <w:rsid w:val="000162E5"/>
    <w:rsid w:val="000A5996"/>
    <w:rsid w:val="000B2CDD"/>
    <w:rsid w:val="001B05F5"/>
    <w:rsid w:val="00244A7E"/>
    <w:rsid w:val="00281A6C"/>
    <w:rsid w:val="0029515B"/>
    <w:rsid w:val="00340ED5"/>
    <w:rsid w:val="004116AF"/>
    <w:rsid w:val="00427786"/>
    <w:rsid w:val="004722F6"/>
    <w:rsid w:val="004912C3"/>
    <w:rsid w:val="004D16EA"/>
    <w:rsid w:val="005517BE"/>
    <w:rsid w:val="006D6275"/>
    <w:rsid w:val="0073647E"/>
    <w:rsid w:val="00750FE8"/>
    <w:rsid w:val="007A1B68"/>
    <w:rsid w:val="007D60A1"/>
    <w:rsid w:val="00810A39"/>
    <w:rsid w:val="008B5683"/>
    <w:rsid w:val="008F7DA3"/>
    <w:rsid w:val="009372CD"/>
    <w:rsid w:val="00996EE7"/>
    <w:rsid w:val="009D5371"/>
    <w:rsid w:val="00A76809"/>
    <w:rsid w:val="00A81CFB"/>
    <w:rsid w:val="00AD706C"/>
    <w:rsid w:val="00B677C3"/>
    <w:rsid w:val="00C01A5A"/>
    <w:rsid w:val="00C11A34"/>
    <w:rsid w:val="00C2178D"/>
    <w:rsid w:val="00C30053"/>
    <w:rsid w:val="00C370CB"/>
    <w:rsid w:val="00C565CB"/>
    <w:rsid w:val="00D529AB"/>
    <w:rsid w:val="00D65023"/>
    <w:rsid w:val="00DA154B"/>
    <w:rsid w:val="00DB627E"/>
    <w:rsid w:val="00E01300"/>
    <w:rsid w:val="00F03BB3"/>
    <w:rsid w:val="00F07E7B"/>
    <w:rsid w:val="00F10ACD"/>
    <w:rsid w:val="00F14E13"/>
    <w:rsid w:val="00F41380"/>
    <w:rsid w:val="00F8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gi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na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4CE6D-6F03-47EB-BFCE-CD2387CA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227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de Preguntas</vt:lpstr>
      <vt:lpstr/>
    </vt:vector>
  </TitlesOfParts>
  <Company>Sistema de gestión de Campeonatos de Futbol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de Preguntas</dc:title>
  <dc:subject>Relevamiento del Dominio</dc:subject>
  <dc:creator>Que Golazo </dc:creator>
  <cp:keywords/>
  <cp:lastModifiedBy>tuna</cp:lastModifiedBy>
  <cp:revision>27</cp:revision>
  <dcterms:created xsi:type="dcterms:W3CDTF">2014-04-10T20:43:00Z</dcterms:created>
  <dcterms:modified xsi:type="dcterms:W3CDTF">2014-04-26T20:39:00Z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