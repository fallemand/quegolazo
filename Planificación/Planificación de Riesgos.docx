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754" w:rsidRDefault="00DE0720" w:rsidP="00092D82">
      <w:r>
        <w:rPr>
          <w:noProof/>
          <w:lang w:val="es-AR" w:eastAsia="es-AR"/>
        </w:rPr>
        <mc:AlternateContent>
          <mc:Choice Requires="wpg">
            <w:drawing>
              <wp:anchor distT="0" distB="0" distL="114300" distR="114300" simplePos="0" relativeHeight="251652096" behindDoc="0" locked="0" layoutInCell="1" allowOverlap="1" wp14:anchorId="6042991B" wp14:editId="75F89A57">
                <wp:simplePos x="0" y="0"/>
                <wp:positionH relativeFrom="column">
                  <wp:posOffset>-361950</wp:posOffset>
                </wp:positionH>
                <wp:positionV relativeFrom="paragraph">
                  <wp:posOffset>406185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C73" w:rsidRDefault="007F7C73">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7F7C73" w:rsidRPr="00092D82" w:rsidRDefault="007F7C73">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C73" w:rsidRPr="00036F7F" w:rsidRDefault="007F7C73" w:rsidP="00D8494E">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5="http://schemas.microsoft.com/office/word/2012/wordml">
            <w:pict>
              <v:group w14:anchorId="6042991B" id="Grupo 31" o:spid="_x0000_s1026" style="position:absolute;margin-left:-28.5pt;margin-top:32pt;width:525pt;height:76.55pt;z-index:251652096;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">
                <v:shapetype id="_x0000_t202" coordsize="21600,21600" o:spt="202" path="m,l,21600r21600,l21600,xe">
                  <v:stroke joinstyle="miter"/>
                  <v:path gradientshapeok="t" o:connecttype="rect"/>
                </v:shapetype>
                <v:shape id="Cuadro de texto 5" o:spid="_x0000_s1027"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F520C5" w:rsidRDefault="00F520C5">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F520C5" w:rsidRPr="00092D82" w:rsidRDefault="00F520C5">
                        <w:pPr>
                          <w:rPr>
                            <w:rFonts w:ascii="Arial Black" w:hAnsi="Arial Black"/>
                            <w:b/>
                            <w:color w:val="404040" w:themeColor="text1" w:themeTint="BF"/>
                            <w:sz w:val="36"/>
                            <w:lang w:val="es-AR"/>
                          </w:rPr>
                        </w:pPr>
                      </w:p>
                    </w:txbxContent>
                  </v:textbox>
                </v:shape>
                <v:shape id="Cuadro de texto 6" o:spid="_x0000_s1028"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F520C5" w:rsidRPr="00036F7F" w:rsidRDefault="00F520C5" w:rsidP="00D8494E">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C67754">
        <w:rPr>
          <w:noProof/>
          <w:lang w:val="es-AR" w:eastAsia="es-AR"/>
        </w:rPr>
        <mc:AlternateContent>
          <mc:Choice Requires="wpg">
            <w:drawing>
              <wp:anchor distT="0" distB="0" distL="114300" distR="114300" simplePos="0" relativeHeight="251653120" behindDoc="0" locked="0" layoutInCell="1" allowOverlap="1" wp14:anchorId="2593E335" wp14:editId="35802D0A">
                <wp:simplePos x="0" y="0"/>
                <wp:positionH relativeFrom="column">
                  <wp:posOffset>-468704</wp:posOffset>
                </wp:positionH>
                <wp:positionV relativeFrom="paragraph">
                  <wp:posOffset>-439436</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7C73" w:rsidRPr="000B2CDD" w:rsidRDefault="007F7C73"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xmlns:w15="http://schemas.microsoft.com/office/word/2012/wordml">
            <w:pict>
              <v:group w14:anchorId="2593E335" id="Grupo 30" o:spid="_x0000_s1029" style="position:absolute;margin-left:-36.9pt;margin-top:-34.6pt;width:540pt;height:44.9pt;z-index:251653120"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1arTLQUAAKU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">
                <v:rect id="Rectángulo 9" o:spid="_x0000_s1030"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31"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32"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2" o:title="" color2="#56ad4f" type="pattern"/>
                    <v:textbox inset="36pt,14.4pt,36pt,36pt">
                      <w:txbxContent>
                        <w:p w:rsidR="00F520C5" w:rsidRPr="000B2CDD" w:rsidRDefault="00F520C5"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3"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3" o:title="Sin título-1"/>
                  </v:shape>
                </v:group>
              </v:group>
            </w:pict>
          </mc:Fallback>
        </mc:AlternateContent>
      </w:r>
    </w:p>
    <w:sdt>
      <w:sdtPr>
        <w:id w:val="1606700183"/>
        <w:docPartObj>
          <w:docPartGallery w:val="Cover Pages"/>
          <w:docPartUnique/>
        </w:docPartObj>
      </w:sdtPr>
      <w:sdtEndPr>
        <w:rPr>
          <w:noProof/>
          <w:lang w:val="es-ES"/>
        </w:rPr>
      </w:sdtEndPr>
      <w:sdtContent>
        <w:p w:rsidR="00C67754" w:rsidRDefault="00C67754" w:rsidP="00092D82">
          <w:pPr>
            <w:rPr>
              <w:noProof/>
              <w:lang w:val="es-ES"/>
            </w:rPr>
          </w:pPr>
          <w:r>
            <w:rPr>
              <w:noProof/>
              <w:lang w:val="es-AR" w:eastAsia="es-AR"/>
            </w:rPr>
            <mc:AlternateContent>
              <mc:Choice Requires="wpg">
                <w:drawing>
                  <wp:anchor distT="0" distB="0" distL="114300" distR="114300" simplePos="0" relativeHeight="251664384" behindDoc="0" locked="0" layoutInCell="1" allowOverlap="1" wp14:anchorId="36704DE8" wp14:editId="0D69867D">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C73" w:rsidRPr="00036F7F" w:rsidRDefault="007F7C73" w:rsidP="00D8494E">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C73" w:rsidRPr="00936697" w:rsidRDefault="007F7C73" w:rsidP="00D8494E">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C73" w:rsidRPr="00036F7F" w:rsidRDefault="007F7C73" w:rsidP="00D8494E">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C73" w:rsidRPr="00936697" w:rsidRDefault="007F7C73" w:rsidP="00D8494E">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0553D18" id="Grupo 27" o:spid="_x0000_s1034" style="position:absolute;margin-left:392.7pt;margin-top:530.25pt;width:89.4pt;height:87.7pt;z-index:251664384;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F520C5" w:rsidRPr="00036F7F" w:rsidRDefault="00F520C5" w:rsidP="00D8494E">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F520C5" w:rsidRPr="00936697" w:rsidRDefault="00F520C5" w:rsidP="00D8494E">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520C5" w:rsidRPr="00036F7F" w:rsidRDefault="00F520C5" w:rsidP="00D8494E">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F520C5" w:rsidRPr="00936697" w:rsidRDefault="00F520C5" w:rsidP="00D8494E">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Pr>
              <w:noProof/>
              <w:lang w:val="es-AR" w:eastAsia="es-AR"/>
            </w:rPr>
            <mc:AlternateContent>
              <mc:Choice Requires="wpg">
                <w:drawing>
                  <wp:anchor distT="0" distB="0" distL="114300" distR="114300" simplePos="0" relativeHeight="251662336" behindDoc="0" locked="0" layoutInCell="1" allowOverlap="1" wp14:anchorId="24592EA5" wp14:editId="0C5F437D">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7C73" w:rsidRPr="000B2CDD" w:rsidRDefault="007F7C73">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C73" w:rsidRPr="00036F7F" w:rsidRDefault="007F7C73" w:rsidP="00D8494E">
                                  <w:pPr>
                                    <w:spacing w:before="0" w:after="0"/>
                                    <w:rPr>
                                      <w:rFonts w:asciiTheme="majorHAnsi" w:hAnsiTheme="majorHAnsi"/>
                                      <w:color w:val="262626" w:themeColor="text1" w:themeTint="D9"/>
                                      <w:sz w:val="28"/>
                                      <w:szCs w:val="28"/>
                                      <w:lang w:val="es-AR"/>
                                    </w:rPr>
                                  </w:pPr>
                                  <w:r w:rsidRPr="00036F7F">
                                    <w:rPr>
                                      <w:rFonts w:asciiTheme="majorHAnsi" w:hAnsiTheme="majorHAnsi"/>
                                      <w:color w:val="262626" w:themeColor="text1" w:themeTint="D9"/>
                                      <w:sz w:val="28"/>
                                      <w:szCs w:val="28"/>
                                      <w:lang w:val="es-AR"/>
                                    </w:rPr>
                                    <w:t>DOCENTES</w:t>
                                  </w:r>
                                </w:p>
                                <w:p w:rsidR="007F7C73" w:rsidRPr="00214004" w:rsidRDefault="007F7C73" w:rsidP="005A0D6F">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Ing. Zohil, Julio</w:t>
                                  </w:r>
                                </w:p>
                                <w:p w:rsidR="007F7C73" w:rsidRPr="00214004" w:rsidRDefault="007F7C73" w:rsidP="005A0D6F">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Ing. Liberatori, Marcelo</w:t>
                                  </w:r>
                                </w:p>
                                <w:p w:rsidR="007F7C73" w:rsidRPr="00036F7F" w:rsidRDefault="007F7C73" w:rsidP="00D8494E">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C73" w:rsidRPr="00036F7F" w:rsidRDefault="007F7C73" w:rsidP="00D8494E">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ALUMNOS</w:t>
                                  </w:r>
                                </w:p>
                                <w:p w:rsidR="007F7C73" w:rsidRPr="00214004" w:rsidRDefault="007F7C73" w:rsidP="005A0D6F">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 xml:space="preserve">Allemand, </w:t>
                                  </w:r>
                                  <w:r w:rsidRPr="00A12B43">
                                    <w:rPr>
                                      <w:rFonts w:ascii="Corbel" w:hAnsi="Corbel"/>
                                      <w:color w:val="F2F2F2" w:themeColor="background1" w:themeShade="F2"/>
                                      <w:sz w:val="24"/>
                                      <w:szCs w:val="24"/>
                                      <w:lang w:val="es-AR" w:eastAsia="es-ES"/>
                                    </w:rPr>
                                    <w:t xml:space="preserve">Facundo leg. </w:t>
                                  </w:r>
                                  <w:r w:rsidRPr="00214004">
                                    <w:rPr>
                                      <w:rFonts w:ascii="Corbel" w:hAnsi="Corbel"/>
                                      <w:color w:val="F2F2F2" w:themeColor="background1" w:themeShade="F2"/>
                                      <w:sz w:val="24"/>
                                      <w:szCs w:val="24"/>
                                      <w:lang w:val="es-AR" w:eastAsia="es-ES"/>
                                    </w:rPr>
                                    <w:t xml:space="preserve">58971 </w:t>
                                  </w:r>
                                </w:p>
                                <w:p w:rsidR="007F7C73" w:rsidRPr="00214004" w:rsidRDefault="007F7C73" w:rsidP="005A0D6F">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Herrera, Antonio  leg. 57824</w:t>
                                  </w:r>
                                </w:p>
                                <w:p w:rsidR="007F7C73" w:rsidRPr="00214004" w:rsidRDefault="007F7C73" w:rsidP="005A0D6F">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Pedrosa, Paula Melania leg. 58822</w:t>
                                  </w:r>
                                </w:p>
                                <w:p w:rsidR="007F7C73" w:rsidRDefault="007F7C73" w:rsidP="005A0D6F">
                                  <w:pPr>
                                    <w:spacing w:before="0" w:after="0" w:line="256" w:lineRule="auto"/>
                                    <w:rPr>
                                      <w:rFonts w:ascii="Corbel" w:hAnsi="Corbel"/>
                                      <w:color w:val="595959" w:themeColor="text1" w:themeTint="A6"/>
                                      <w:sz w:val="24"/>
                                      <w:szCs w:val="24"/>
                                      <w:lang w:val="es-AR" w:eastAsia="es-ES"/>
                                    </w:rPr>
                                  </w:pPr>
                                  <w:r w:rsidRPr="00214004">
                                    <w:rPr>
                                      <w:rFonts w:ascii="Corbel" w:hAnsi="Corbel"/>
                                      <w:color w:val="F2F2F2" w:themeColor="background1" w:themeShade="F2"/>
                                      <w:sz w:val="24"/>
                                      <w:szCs w:val="24"/>
                                      <w:lang w:val="es-AR" w:eastAsia="es-ES"/>
                                    </w:rPr>
                                    <w:t>Rojas Amaya, M. Florencia leg. 58577</w:t>
                                  </w:r>
                                </w:p>
                                <w:p w:rsidR="007F7C73" w:rsidRPr="00092D82" w:rsidRDefault="007F7C73"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5="http://schemas.microsoft.com/office/word/2012/wordml">
                <w:pict>
                  <v:group w14:anchorId="21B35484" id="Grupo 11" o:spid="_x0000_s1040" style="position:absolute;margin-left:-35.15pt;margin-top:499.15pt;width:540pt;height:159.35pt;z-index:251662336;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2" o:title="" color2="#56ad4f" type="pattern"/>
                      <v:textbox inset="36pt,14.4pt,36pt,36pt">
                        <w:txbxContent>
                          <w:p w:rsidR="00F520C5" w:rsidRPr="000B2CDD" w:rsidRDefault="00F520C5">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F520C5" w:rsidRPr="00036F7F" w:rsidRDefault="00F520C5" w:rsidP="00D8494E">
                            <w:pPr>
                              <w:spacing w:before="0" w:after="0"/>
                              <w:rPr>
                                <w:rFonts w:asciiTheme="majorHAnsi" w:hAnsiTheme="majorHAnsi"/>
                                <w:color w:val="262626" w:themeColor="text1" w:themeTint="D9"/>
                                <w:sz w:val="28"/>
                                <w:szCs w:val="28"/>
                                <w:lang w:val="es-AR"/>
                              </w:rPr>
                            </w:pPr>
                            <w:r w:rsidRPr="00036F7F">
                              <w:rPr>
                                <w:rFonts w:asciiTheme="majorHAnsi" w:hAnsiTheme="majorHAnsi"/>
                                <w:color w:val="262626" w:themeColor="text1" w:themeTint="D9"/>
                                <w:sz w:val="28"/>
                                <w:szCs w:val="28"/>
                                <w:lang w:val="es-AR"/>
                              </w:rPr>
                              <w:t>DOCENTES</w:t>
                            </w:r>
                          </w:p>
                          <w:p w:rsidR="00F520C5" w:rsidRPr="00214004" w:rsidRDefault="00F520C5" w:rsidP="005A0D6F">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Ing. Zohil, Julio</w:t>
                            </w:r>
                          </w:p>
                          <w:p w:rsidR="00F520C5" w:rsidRPr="00214004" w:rsidRDefault="00F520C5" w:rsidP="005A0D6F">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Ing. Liberatori, Marcelo</w:t>
                            </w:r>
                          </w:p>
                          <w:p w:rsidR="00F520C5" w:rsidRPr="00036F7F" w:rsidRDefault="00F520C5" w:rsidP="00D8494E">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F520C5" w:rsidRPr="00036F7F" w:rsidRDefault="00F520C5" w:rsidP="00D8494E">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ALUMNOS</w:t>
                            </w:r>
                          </w:p>
                          <w:p w:rsidR="00F520C5" w:rsidRPr="00214004" w:rsidRDefault="00F520C5" w:rsidP="005A0D6F">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 xml:space="preserve">Allemand, </w:t>
                            </w:r>
                            <w:r w:rsidRPr="00A12B43">
                              <w:rPr>
                                <w:rFonts w:ascii="Corbel" w:hAnsi="Corbel"/>
                                <w:color w:val="F2F2F2" w:themeColor="background1" w:themeShade="F2"/>
                                <w:sz w:val="24"/>
                                <w:szCs w:val="24"/>
                                <w:lang w:val="es-AR" w:eastAsia="es-ES"/>
                              </w:rPr>
                              <w:t xml:space="preserve">Facundo leg. </w:t>
                            </w:r>
                            <w:r w:rsidRPr="00214004">
                              <w:rPr>
                                <w:rFonts w:ascii="Corbel" w:hAnsi="Corbel"/>
                                <w:color w:val="F2F2F2" w:themeColor="background1" w:themeShade="F2"/>
                                <w:sz w:val="24"/>
                                <w:szCs w:val="24"/>
                                <w:lang w:val="es-AR" w:eastAsia="es-ES"/>
                              </w:rPr>
                              <w:t xml:space="preserve">58971 </w:t>
                            </w:r>
                          </w:p>
                          <w:p w:rsidR="00F520C5" w:rsidRPr="00214004" w:rsidRDefault="00F520C5" w:rsidP="005A0D6F">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Herrera, Antonio  leg. 57824</w:t>
                            </w:r>
                          </w:p>
                          <w:p w:rsidR="00F520C5" w:rsidRPr="00214004" w:rsidRDefault="00F520C5" w:rsidP="005A0D6F">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Pedrosa, Paula Melania leg. 58822</w:t>
                            </w:r>
                          </w:p>
                          <w:p w:rsidR="00F520C5" w:rsidRDefault="00F520C5" w:rsidP="005A0D6F">
                            <w:pPr>
                              <w:spacing w:before="0" w:after="0" w:line="256" w:lineRule="auto"/>
                              <w:rPr>
                                <w:rFonts w:ascii="Corbel" w:hAnsi="Corbel"/>
                                <w:color w:val="595959" w:themeColor="text1" w:themeTint="A6"/>
                                <w:sz w:val="24"/>
                                <w:szCs w:val="24"/>
                                <w:lang w:val="es-AR" w:eastAsia="es-ES"/>
                              </w:rPr>
                            </w:pPr>
                            <w:r w:rsidRPr="00214004">
                              <w:rPr>
                                <w:rFonts w:ascii="Corbel" w:hAnsi="Corbel"/>
                                <w:color w:val="F2F2F2" w:themeColor="background1" w:themeShade="F2"/>
                                <w:sz w:val="24"/>
                                <w:szCs w:val="24"/>
                                <w:lang w:val="es-AR" w:eastAsia="es-ES"/>
                              </w:rPr>
                              <w:t>Rojas Amaya, M. Florencia leg. 58577</w:t>
                            </w:r>
                          </w:p>
                          <w:p w:rsidR="00F520C5" w:rsidRPr="00092D82" w:rsidRDefault="00F520C5"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Pr>
              <w:noProof/>
              <w:lang w:val="es-AR" w:eastAsia="es-AR"/>
            </w:rPr>
            <mc:AlternateContent>
              <mc:Choice Requires="wpg">
                <w:drawing>
                  <wp:anchor distT="0" distB="0" distL="114300" distR="114300" simplePos="0" relativeHeight="251655168" behindDoc="0" locked="0" layoutInCell="1" allowOverlap="1" wp14:anchorId="3DACDA31" wp14:editId="2B3B6417">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C73" w:rsidRDefault="007F7C73"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7F7C73" w:rsidRPr="00092D82" w:rsidRDefault="007F7C73"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4"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C73" w:rsidRPr="00FE2DC8" w:rsidRDefault="007F7C73"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rsidR="007F7C73" w:rsidRPr="00FE2DC8" w:rsidRDefault="007F7C73"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C73" w:rsidRPr="00FE2DC8" w:rsidRDefault="007F7C73"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rsidR="007F7C73" w:rsidRPr="00FE2DC8" w:rsidRDefault="007F7C73"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1A631FB" id="Grupo 23" o:spid="_x0000_s1045" style="position:absolute;margin-left:-9.35pt;margin-top:304pt;width:486pt;height:95.4pt;z-index:25165516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">
                    <v:roundrect id="Rectángulo redondeado 19" o:spid="_x0000_s1046"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47"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F520C5" w:rsidRDefault="00F520C5"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F520C5" w:rsidRPr="00092D82" w:rsidRDefault="00F520C5" w:rsidP="00FE2DC8">
                            <w:pPr>
                              <w:rPr>
                                <w:rFonts w:ascii="Arial Black" w:hAnsi="Arial Black"/>
                                <w:b/>
                                <w:color w:val="404040" w:themeColor="text1" w:themeTint="BF"/>
                                <w:sz w:val="36"/>
                                <w:lang w:val="es-AR"/>
                              </w:rPr>
                            </w:pPr>
                          </w:p>
                        </w:txbxContent>
                      </v:textbox>
                    </v:shape>
                    <v:shape id="Imagen 5" o:spid="_x0000_s1048"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5" o:title="" grayscale="t"/>
                      <v:path arrowok="t"/>
                    </v:shape>
                    <v:shape id="Cuadro de texto 21" o:spid="_x0000_s1049"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F520C5" w:rsidRPr="00FE2DC8" w:rsidRDefault="00F520C5"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rsidR="00F520C5" w:rsidRPr="00FE2DC8" w:rsidRDefault="00F520C5" w:rsidP="00FE2DC8">
                            <w:pPr>
                              <w:rPr>
                                <w:rFonts w:ascii="Arial Black" w:hAnsi="Arial Black"/>
                                <w:b/>
                                <w:color w:val="404040" w:themeColor="text1" w:themeTint="BF"/>
                                <w:sz w:val="144"/>
                                <w:lang w:val="es-AR"/>
                              </w:rPr>
                            </w:pPr>
                          </w:p>
                        </w:txbxContent>
                      </v:textbox>
                    </v:shape>
                    <v:shape id="Cuadro de texto 22" o:spid="_x0000_s1050"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F520C5" w:rsidRPr="00FE2DC8" w:rsidRDefault="00F520C5"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rsidR="00F520C5" w:rsidRPr="00FE2DC8" w:rsidRDefault="00F520C5" w:rsidP="00FE2DC8">
                            <w:pPr>
                              <w:rPr>
                                <w:rFonts w:ascii="Arial Black" w:hAnsi="Arial Black"/>
                                <w:color w:val="404040" w:themeColor="text1" w:themeTint="BF"/>
                                <w:sz w:val="40"/>
                                <w:lang w:val="es-AR"/>
                              </w:rPr>
                            </w:pPr>
                          </w:p>
                        </w:txbxContent>
                      </v:textbox>
                    </v:shape>
                    <w10:wrap anchorx="margin"/>
                  </v:group>
                </w:pict>
              </mc:Fallback>
            </mc:AlternateContent>
          </w:r>
          <w:r>
            <w:rPr>
              <w:noProof/>
              <w:lang w:val="es-AR" w:eastAsia="es-AR"/>
            </w:rPr>
            <mc:AlternateContent>
              <mc:Choice Requires="wps">
                <w:drawing>
                  <wp:anchor distT="0" distB="0" distL="114300" distR="114300" simplePos="0" relativeHeight="251659264" behindDoc="0" locked="0" layoutInCell="1" allowOverlap="1" wp14:anchorId="207B9B7A" wp14:editId="410857FC">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C73" w:rsidRPr="00A43FC2" w:rsidRDefault="007F7C73" w:rsidP="00A43FC2">
                                <w:pPr>
                                  <w:rPr>
                                    <w:rFonts w:ascii="Calibri" w:hAnsi="Calibri"/>
                                    <w:color w:val="595959" w:themeColor="text1" w:themeTint="A6"/>
                                    <w:sz w:val="36"/>
                                    <w:lang w:val="es-AR"/>
                                  </w:rPr>
                                </w:pPr>
                                <w:r w:rsidRPr="00A43FC2">
                                  <w:rPr>
                                    <w:rFonts w:ascii="Calibri" w:hAnsi="Calibri"/>
                                    <w:color w:val="595959" w:themeColor="text1" w:themeTint="A6"/>
                                    <w:sz w:val="36"/>
                                    <w:lang w:val="es-AR"/>
                                  </w:rPr>
                                  <w:t>30/04/201</w:t>
                                </w:r>
                                <w:r>
                                  <w:rPr>
                                    <w:rFonts w:ascii="Calibri" w:hAnsi="Calibri"/>
                                    <w:color w:val="595959" w:themeColor="text1" w:themeTint="A6"/>
                                    <w:sz w:val="36"/>
                                    <w:lang w:val="es-AR"/>
                                  </w:rPr>
                                  <w:t>4</w:t>
                                </w:r>
                              </w:p>
                              <w:p w:rsidR="007F7C73" w:rsidRPr="00A43FC2" w:rsidRDefault="007F7C73"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C448AC" id="Cuadro de texto 7" o:spid="_x0000_s1051" type="#_x0000_t202" style="position:absolute;margin-left:385.25pt;margin-top:263.75pt;width:117.8pt;height:4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7JbbfIYCAABxBQAADgAAAAAAAAAAAAAAAAAuAgAAZHJzL2Uyb0RvYy54bWxQSwECLQAUAAYA&#10;CAAAACEA3AuHsOEAAAAMAQAADwAAAAAAAAAAAAAAAADgBAAAZHJzL2Rvd25yZXYueG1sUEsFBgAA&#10;AAAEAAQA8wAAAO4FAAAAAA==&#10;" filled="f" stroked="f" strokeweight=".5pt">
                    <v:textbox>
                      <w:txbxContent>
                        <w:p w:rsidR="00F520C5" w:rsidRPr="00A43FC2" w:rsidRDefault="00F520C5" w:rsidP="00A43FC2">
                          <w:pPr>
                            <w:rPr>
                              <w:rFonts w:ascii="Calibri" w:hAnsi="Calibri"/>
                              <w:color w:val="595959" w:themeColor="text1" w:themeTint="A6"/>
                              <w:sz w:val="36"/>
                              <w:lang w:val="es-AR"/>
                            </w:rPr>
                          </w:pPr>
                          <w:r w:rsidRPr="00A43FC2">
                            <w:rPr>
                              <w:rFonts w:ascii="Calibri" w:hAnsi="Calibri"/>
                              <w:color w:val="595959" w:themeColor="text1" w:themeTint="A6"/>
                              <w:sz w:val="36"/>
                              <w:lang w:val="es-AR"/>
                            </w:rPr>
                            <w:t>30/04/201</w:t>
                          </w:r>
                          <w:r>
                            <w:rPr>
                              <w:rFonts w:ascii="Calibri" w:hAnsi="Calibri"/>
                              <w:color w:val="595959" w:themeColor="text1" w:themeTint="A6"/>
                              <w:sz w:val="36"/>
                              <w:lang w:val="es-AR"/>
                            </w:rPr>
                            <w:t>4</w:t>
                          </w:r>
                        </w:p>
                        <w:p w:rsidR="00F520C5" w:rsidRPr="00A43FC2" w:rsidRDefault="00F520C5" w:rsidP="00A43FC2">
                          <w:pPr>
                            <w:rPr>
                              <w:rFonts w:ascii="Arial Black" w:hAnsi="Arial Black"/>
                              <w:b/>
                              <w:color w:val="404040" w:themeColor="text1" w:themeTint="BF"/>
                              <w:sz w:val="96"/>
                              <w:lang w:val="es-AR"/>
                            </w:rPr>
                          </w:pPr>
                        </w:p>
                      </w:txbxContent>
                    </v:textbox>
                    <w10:wrap anchorx="margin"/>
                  </v:shape>
                </w:pict>
              </mc:Fallback>
            </mc:AlternateContent>
          </w:r>
          <w:r>
            <w:rPr>
              <w:noProof/>
              <w:lang w:val="es-AR" w:eastAsia="es-AR"/>
            </w:rPr>
            <mc:AlternateContent>
              <mc:Choice Requires="wpg">
                <w:drawing>
                  <wp:anchor distT="0" distB="0" distL="114300" distR="114300" simplePos="0" relativeHeight="251657216" behindDoc="0" locked="0" layoutInCell="1" allowOverlap="1" wp14:anchorId="78242F04" wp14:editId="1F2CAFCE">
                    <wp:simplePos x="0" y="0"/>
                    <wp:positionH relativeFrom="column">
                      <wp:posOffset>-201930</wp:posOffset>
                    </wp:positionH>
                    <wp:positionV relativeFrom="paragraph">
                      <wp:posOffset>1972310</wp:posOffset>
                    </wp:positionV>
                    <wp:extent cx="6305550" cy="1792605"/>
                    <wp:effectExtent l="0" t="0" r="19050" b="17145"/>
                    <wp:wrapNone/>
                    <wp:docPr id="28" name="Grupo 28"/>
                    <wp:cNvGraphicFramePr/>
                    <a:graphic xmlns:a="http://schemas.openxmlformats.org/drawingml/2006/main">
                      <a:graphicData uri="http://schemas.microsoft.com/office/word/2010/wordprocessingGroup">
                        <wpg:wgp>
                          <wpg:cNvGrpSpPr/>
                          <wpg:grpSpPr>
                            <a:xfrm>
                              <a:off x="0" y="0"/>
                              <a:ext cx="6305550" cy="1792605"/>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C73" w:rsidRPr="00FE2DC8" w:rsidRDefault="007F7C73" w:rsidP="00FE2DC8">
                                  <w:pPr>
                                    <w:rPr>
                                      <w:rFonts w:asciiTheme="majorHAnsi" w:hAnsiTheme="majorHAnsi"/>
                                      <w:b/>
                                      <w:color w:val="595959" w:themeColor="text1" w:themeTint="A6"/>
                                      <w:sz w:val="96"/>
                                      <w:lang w:val="es-AR"/>
                                    </w:rPr>
                                  </w:pPr>
                                  <w:r>
                                    <w:rPr>
                                      <w:rFonts w:asciiTheme="majorHAnsi" w:hAnsiTheme="majorHAnsi"/>
                                      <w:b/>
                                      <w:color w:val="595959" w:themeColor="text1" w:themeTint="A6"/>
                                      <w:sz w:val="96"/>
                                      <w:lang w:val="es-AR"/>
                                    </w:rPr>
                                    <w:t>Planific</w:t>
                                  </w:r>
                                  <w:r w:rsidR="00D357FC">
                                    <w:rPr>
                                      <w:rFonts w:asciiTheme="majorHAnsi" w:hAnsiTheme="majorHAnsi"/>
                                      <w:b/>
                                      <w:color w:val="595959" w:themeColor="text1" w:themeTint="A6"/>
                                      <w:sz w:val="96"/>
                                      <w:lang w:val="es-AR"/>
                                    </w:rPr>
                                    <w:t>ación de Riesgos</w:t>
                                  </w:r>
                                  <w:bookmarkStart w:id="0" w:name="_GoBack"/>
                                  <w:bookmarkEnd w:id="0"/>
                                  <w:r w:rsidR="00D357FC">
                                    <w:rPr>
                                      <w:rFonts w:asciiTheme="majorHAnsi" w:hAnsiTheme="majorHAnsi"/>
                                      <w:b/>
                                      <w:color w:val="595959" w:themeColor="text1" w:themeTint="A6"/>
                                      <w:sz w:val="96"/>
                                      <w:lang w:val="es-AR"/>
                                    </w:rPr>
                                    <w:t xml:space="preserve"> V1.4</w:t>
                                  </w:r>
                                </w:p>
                                <w:p w:rsidR="007F7C73" w:rsidRPr="00FE2DC8" w:rsidRDefault="007F7C73"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28" o:spid="_x0000_s1052" style="position:absolute;margin-left:-15.9pt;margin-top:155.3pt;width:496.5pt;height:141.15pt;z-index:251657216"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">
                    <v:shapetype id="_x0000_t202" coordsize="21600,21600" o:spt="202" path="m,l,21600r21600,l21600,xe">
                      <v:stroke joinstyle="miter"/>
                      <v:path gradientshapeok="t" o:connecttype="rect"/>
                    </v:shapetype>
                    <v:shape id="Cuadro de texto 18" o:spid="_x0000_s1053"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7F7C73" w:rsidRPr="00FE2DC8" w:rsidRDefault="007F7C73" w:rsidP="00FE2DC8">
                            <w:pPr>
                              <w:rPr>
                                <w:rFonts w:asciiTheme="majorHAnsi" w:hAnsiTheme="majorHAnsi"/>
                                <w:b/>
                                <w:color w:val="595959" w:themeColor="text1" w:themeTint="A6"/>
                                <w:sz w:val="96"/>
                                <w:lang w:val="es-AR"/>
                              </w:rPr>
                            </w:pPr>
                            <w:r>
                              <w:rPr>
                                <w:rFonts w:asciiTheme="majorHAnsi" w:hAnsiTheme="majorHAnsi"/>
                                <w:b/>
                                <w:color w:val="595959" w:themeColor="text1" w:themeTint="A6"/>
                                <w:sz w:val="96"/>
                                <w:lang w:val="es-AR"/>
                              </w:rPr>
                              <w:t>Planific</w:t>
                            </w:r>
                            <w:r w:rsidR="00D357FC">
                              <w:rPr>
                                <w:rFonts w:asciiTheme="majorHAnsi" w:hAnsiTheme="majorHAnsi"/>
                                <w:b/>
                                <w:color w:val="595959" w:themeColor="text1" w:themeTint="A6"/>
                                <w:sz w:val="96"/>
                                <w:lang w:val="es-AR"/>
                              </w:rPr>
                              <w:t>ación de Riesgos</w:t>
                            </w:r>
                            <w:bookmarkStart w:id="1" w:name="_GoBack"/>
                            <w:bookmarkEnd w:id="1"/>
                            <w:r w:rsidR="00D357FC">
                              <w:rPr>
                                <w:rFonts w:asciiTheme="majorHAnsi" w:hAnsiTheme="majorHAnsi"/>
                                <w:b/>
                                <w:color w:val="595959" w:themeColor="text1" w:themeTint="A6"/>
                                <w:sz w:val="96"/>
                                <w:lang w:val="es-AR"/>
                              </w:rPr>
                              <w:t xml:space="preserve"> V1.4</w:t>
                            </w:r>
                          </w:p>
                          <w:p w:rsidR="007F7C73" w:rsidRPr="00FE2DC8" w:rsidRDefault="007F7C73" w:rsidP="00FE2DC8">
                            <w:pPr>
                              <w:rPr>
                                <w:rFonts w:ascii="Arial Black" w:hAnsi="Arial Black"/>
                                <w:b/>
                                <w:color w:val="404040" w:themeColor="text1" w:themeTint="BF"/>
                                <w:sz w:val="144"/>
                                <w:lang w:val="es-AR"/>
                              </w:rPr>
                            </w:pPr>
                          </w:p>
                        </w:txbxContent>
                      </v:textbox>
                    </v:shape>
                    <v:line id="Conector recto 26" o:spid="_x0000_s1054"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Pr>
              <w:noProof/>
              <w:lang w:val="es-AR" w:eastAsia="es-AR"/>
            </w:rPr>
            <w:t xml:space="preserve"> </w:t>
          </w:r>
          <w:r>
            <w:rPr>
              <w:noProof/>
              <w:lang w:val="es-ES"/>
            </w:rPr>
            <w:t xml:space="preserve"> </w:t>
          </w:r>
          <w:r>
            <w:rPr>
              <w:noProof/>
              <w:lang w:val="es-ES"/>
            </w:rPr>
            <w:br w:type="page"/>
          </w:r>
        </w:p>
        <w:p w:rsidR="00C67754" w:rsidRDefault="00C67754" w:rsidP="00092D82">
          <w:pPr>
            <w:rPr>
              <w:noProof/>
              <w:lang w:val="es-ES"/>
            </w:rPr>
          </w:pPr>
        </w:p>
        <w:tbl>
          <w:tblPr>
            <w:tblStyle w:val="Tabladecuadrcula5oscura-nfasis21"/>
            <w:tblpPr w:leftFromText="141" w:rightFromText="141" w:topFromText="120" w:vertAnchor="text" w:horzAnchor="margin" w:tblpY="48"/>
            <w:tblW w:w="9493" w:type="dxa"/>
            <w:tblLook w:val="06A0" w:firstRow="1" w:lastRow="0" w:firstColumn="1" w:lastColumn="0" w:noHBand="1" w:noVBand="1"/>
          </w:tblPr>
          <w:tblGrid>
            <w:gridCol w:w="1129"/>
            <w:gridCol w:w="1247"/>
            <w:gridCol w:w="2268"/>
            <w:gridCol w:w="4849"/>
          </w:tblGrid>
          <w:tr w:rsidR="00F8430F" w:rsidRPr="00412C18" w:rsidTr="00F84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rsidR="00F8430F" w:rsidRPr="00412C18" w:rsidRDefault="00F8430F" w:rsidP="00F8430F">
                <w:pPr>
                  <w:jc w:val="center"/>
                  <w:rPr>
                    <w:rFonts w:asciiTheme="majorHAnsi" w:hAnsiTheme="majorHAnsi"/>
                    <w:lang w:val="es-ES"/>
                  </w:rPr>
                </w:pPr>
                <w:r w:rsidRPr="00412C18">
                  <w:rPr>
                    <w:rFonts w:asciiTheme="majorHAnsi" w:hAnsiTheme="majorHAnsi"/>
                    <w:lang w:val="es-ES"/>
                  </w:rPr>
                  <w:t>HISTORIAL DE VERSIONES</w:t>
                </w:r>
              </w:p>
            </w:tc>
          </w:tr>
          <w:tr w:rsidR="00F8430F" w:rsidRPr="00412C18" w:rsidTr="00F8430F">
            <w:tc>
              <w:tcPr>
                <w:cnfStyle w:val="001000000000" w:firstRow="0" w:lastRow="0" w:firstColumn="1" w:lastColumn="0" w:oddVBand="0" w:evenVBand="0" w:oddHBand="0" w:evenHBand="0" w:firstRowFirstColumn="0" w:firstRowLastColumn="0" w:lastRowFirstColumn="0" w:lastRowLastColumn="0"/>
                <w:tcW w:w="1129" w:type="dxa"/>
                <w:hideMark/>
              </w:tcPr>
              <w:p w:rsidR="00F8430F" w:rsidRPr="00412C18" w:rsidRDefault="00F8430F" w:rsidP="00F8430F">
                <w:pPr>
                  <w:jc w:val="center"/>
                  <w:rPr>
                    <w:rFonts w:asciiTheme="majorHAnsi" w:hAnsiTheme="majorHAnsi"/>
                    <w:lang w:val="es-ES"/>
                  </w:rPr>
                </w:pPr>
                <w:r w:rsidRPr="00412C18">
                  <w:rPr>
                    <w:rFonts w:asciiTheme="majorHAnsi" w:hAnsiTheme="majorHAnsi"/>
                    <w:lang w:val="es-ES"/>
                  </w:rPr>
                  <w:t>VERSION</w:t>
                </w:r>
              </w:p>
            </w:tc>
            <w:tc>
              <w:tcPr>
                <w:tcW w:w="1247" w:type="dxa"/>
                <w:hideMark/>
              </w:tcPr>
              <w:p w:rsidR="00F8430F" w:rsidRPr="0008154B" w:rsidRDefault="00F8430F" w:rsidP="00F843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1B1A10" w:themeColor="background2" w:themeShade="1A"/>
                    <w:lang w:val="es-ES"/>
                  </w:rPr>
                </w:pPr>
                <w:r w:rsidRPr="0008154B">
                  <w:rPr>
                    <w:rFonts w:asciiTheme="majorHAnsi" w:hAnsiTheme="majorHAnsi"/>
                    <w:b/>
                    <w:color w:val="1B1A10" w:themeColor="background2" w:themeShade="1A"/>
                    <w:lang w:val="es-ES"/>
                  </w:rPr>
                  <w:t>FECHA</w:t>
                </w:r>
              </w:p>
            </w:tc>
            <w:tc>
              <w:tcPr>
                <w:tcW w:w="2268" w:type="dxa"/>
                <w:hideMark/>
              </w:tcPr>
              <w:p w:rsidR="00F8430F" w:rsidRPr="0008154B" w:rsidRDefault="00F8430F" w:rsidP="00F843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1B1A10" w:themeColor="background2" w:themeShade="1A"/>
                    <w:lang w:val="es-ES"/>
                  </w:rPr>
                </w:pPr>
                <w:r w:rsidRPr="0008154B">
                  <w:rPr>
                    <w:rFonts w:asciiTheme="majorHAnsi" w:hAnsiTheme="majorHAnsi"/>
                    <w:b/>
                    <w:color w:val="1B1A10" w:themeColor="background2" w:themeShade="1A"/>
                    <w:lang w:val="es-ES"/>
                  </w:rPr>
                  <w:t>RESPONSABLE</w:t>
                </w:r>
              </w:p>
            </w:tc>
            <w:tc>
              <w:tcPr>
                <w:tcW w:w="4849" w:type="dxa"/>
                <w:hideMark/>
              </w:tcPr>
              <w:p w:rsidR="00F8430F" w:rsidRPr="0008154B" w:rsidRDefault="00F8430F" w:rsidP="00F843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1B1A10" w:themeColor="background2" w:themeShade="1A"/>
                    <w:lang w:val="es-ES"/>
                  </w:rPr>
                </w:pPr>
                <w:r w:rsidRPr="0008154B">
                  <w:rPr>
                    <w:rFonts w:asciiTheme="majorHAnsi" w:hAnsiTheme="majorHAnsi"/>
                    <w:b/>
                    <w:color w:val="1B1A10" w:themeColor="background2" w:themeShade="1A"/>
                    <w:lang w:val="es-ES"/>
                  </w:rPr>
                  <w:t>OBSERVACION</w:t>
                </w:r>
              </w:p>
            </w:tc>
          </w:tr>
          <w:tr w:rsidR="00F8430F" w:rsidRPr="00BD42B7" w:rsidTr="00F8430F">
            <w:tc>
              <w:tcPr>
                <w:cnfStyle w:val="001000000000" w:firstRow="0" w:lastRow="0" w:firstColumn="1" w:lastColumn="0" w:oddVBand="0" w:evenVBand="0" w:oddHBand="0" w:evenHBand="0" w:firstRowFirstColumn="0" w:firstRowLastColumn="0" w:lastRowFirstColumn="0" w:lastRowLastColumn="0"/>
                <w:tcW w:w="1129" w:type="dxa"/>
              </w:tcPr>
              <w:p w:rsidR="00F8430F" w:rsidRPr="00412C18" w:rsidRDefault="00F8430F" w:rsidP="00F8430F">
                <w:pPr>
                  <w:rPr>
                    <w:rFonts w:asciiTheme="majorHAnsi" w:hAnsiTheme="majorHAnsi"/>
                    <w:lang w:val="es-ES"/>
                  </w:rPr>
                </w:pPr>
                <w:r>
                  <w:rPr>
                    <w:rFonts w:asciiTheme="majorHAnsi" w:hAnsiTheme="majorHAnsi"/>
                    <w:lang w:val="es-ES"/>
                  </w:rPr>
                  <w:t>1.0</w:t>
                </w:r>
              </w:p>
            </w:tc>
            <w:tc>
              <w:tcPr>
                <w:tcW w:w="1247" w:type="dxa"/>
              </w:tcPr>
              <w:p w:rsidR="00F8430F" w:rsidRPr="00412C18" w:rsidRDefault="00F8430F" w:rsidP="00F8430F">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13/05/2014</w:t>
                </w:r>
              </w:p>
            </w:tc>
            <w:tc>
              <w:tcPr>
                <w:tcW w:w="2268" w:type="dxa"/>
              </w:tcPr>
              <w:p w:rsidR="00F8430F" w:rsidRPr="00412C18" w:rsidRDefault="00F8430F" w:rsidP="00F8430F">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Facundo Allemand, Florencia Rojas</w:t>
                </w:r>
              </w:p>
            </w:tc>
            <w:tc>
              <w:tcPr>
                <w:tcW w:w="4849" w:type="dxa"/>
              </w:tcPr>
              <w:p w:rsidR="00F8430F" w:rsidRPr="00412C18" w:rsidRDefault="00F8430F" w:rsidP="00F8430F">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Creación Documento</w:t>
                </w:r>
              </w:p>
            </w:tc>
          </w:tr>
          <w:tr w:rsidR="00F8430F" w:rsidRPr="00750FE8" w:rsidTr="00F8430F">
            <w:tc>
              <w:tcPr>
                <w:cnfStyle w:val="001000000000" w:firstRow="0" w:lastRow="0" w:firstColumn="1" w:lastColumn="0" w:oddVBand="0" w:evenVBand="0" w:oddHBand="0" w:evenHBand="0" w:firstRowFirstColumn="0" w:firstRowLastColumn="0" w:lastRowFirstColumn="0" w:lastRowLastColumn="0"/>
                <w:tcW w:w="1129" w:type="dxa"/>
                <w:hideMark/>
              </w:tcPr>
              <w:p w:rsidR="00F8430F" w:rsidRPr="00412C18" w:rsidRDefault="00F8430F" w:rsidP="00F8430F">
                <w:pPr>
                  <w:ind w:left="720" w:hanging="720"/>
                  <w:rPr>
                    <w:rFonts w:asciiTheme="majorHAnsi" w:hAnsiTheme="majorHAnsi"/>
                    <w:lang w:val="es-ES"/>
                  </w:rPr>
                </w:pPr>
                <w:r>
                  <w:rPr>
                    <w:rFonts w:asciiTheme="majorHAnsi" w:hAnsiTheme="majorHAnsi"/>
                    <w:lang w:val="es-ES"/>
                  </w:rPr>
                  <w:t>1.1</w:t>
                </w:r>
              </w:p>
            </w:tc>
            <w:tc>
              <w:tcPr>
                <w:tcW w:w="1247" w:type="dxa"/>
                <w:hideMark/>
              </w:tcPr>
              <w:p w:rsidR="00F8430F" w:rsidRPr="00412C18" w:rsidRDefault="00F8430F" w:rsidP="00F8430F">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17/05/2014</w:t>
                </w:r>
              </w:p>
            </w:tc>
            <w:tc>
              <w:tcPr>
                <w:tcW w:w="2268" w:type="dxa"/>
                <w:hideMark/>
              </w:tcPr>
              <w:p w:rsidR="00F8430F" w:rsidRPr="00412C18" w:rsidRDefault="00F8430F" w:rsidP="00F8430F">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Facundo Allemand</w:t>
                </w:r>
              </w:p>
            </w:tc>
            <w:tc>
              <w:tcPr>
                <w:tcW w:w="4849" w:type="dxa"/>
                <w:hideMark/>
              </w:tcPr>
              <w:p w:rsidR="00F8430F" w:rsidRPr="00412C18" w:rsidRDefault="00F8430F" w:rsidP="00F8430F">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Modificación Documento</w:t>
                </w:r>
              </w:p>
            </w:tc>
          </w:tr>
          <w:tr w:rsidR="00F8430F" w:rsidRPr="00750FE8" w:rsidTr="00F8430F">
            <w:tc>
              <w:tcPr>
                <w:cnfStyle w:val="001000000000" w:firstRow="0" w:lastRow="0" w:firstColumn="1" w:lastColumn="0" w:oddVBand="0" w:evenVBand="0" w:oddHBand="0" w:evenHBand="0" w:firstRowFirstColumn="0" w:firstRowLastColumn="0" w:lastRowFirstColumn="0" w:lastRowLastColumn="0"/>
                <w:tcW w:w="1129" w:type="dxa"/>
              </w:tcPr>
              <w:p w:rsidR="00F8430F" w:rsidRPr="00412C18" w:rsidRDefault="00F8430F" w:rsidP="00F8430F">
                <w:pPr>
                  <w:rPr>
                    <w:rFonts w:asciiTheme="majorHAnsi" w:hAnsiTheme="majorHAnsi"/>
                    <w:lang w:val="es-ES"/>
                  </w:rPr>
                </w:pPr>
                <w:r>
                  <w:rPr>
                    <w:rFonts w:asciiTheme="majorHAnsi" w:hAnsiTheme="majorHAnsi"/>
                    <w:lang w:val="es-ES"/>
                  </w:rPr>
                  <w:t>1.2</w:t>
                </w:r>
              </w:p>
            </w:tc>
            <w:tc>
              <w:tcPr>
                <w:tcW w:w="1247" w:type="dxa"/>
              </w:tcPr>
              <w:p w:rsidR="00F8430F" w:rsidRPr="00412C18" w:rsidRDefault="00F8430F" w:rsidP="00F8430F">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20/05/2014</w:t>
                </w:r>
              </w:p>
            </w:tc>
            <w:tc>
              <w:tcPr>
                <w:tcW w:w="2268" w:type="dxa"/>
              </w:tcPr>
              <w:p w:rsidR="00F8430F" w:rsidRPr="00412C18" w:rsidRDefault="00F8430F" w:rsidP="00F8430F">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Antonio Herrera</w:t>
                </w:r>
              </w:p>
            </w:tc>
            <w:tc>
              <w:tcPr>
                <w:tcW w:w="4849" w:type="dxa"/>
              </w:tcPr>
              <w:p w:rsidR="00F8430F" w:rsidRPr="00412C18" w:rsidRDefault="00F8430F" w:rsidP="00F8430F">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Modificación  del documento</w:t>
                </w:r>
              </w:p>
            </w:tc>
          </w:tr>
          <w:tr w:rsidR="00F8430F" w:rsidRPr="0009673A" w:rsidTr="00F8430F">
            <w:tc>
              <w:tcPr>
                <w:cnfStyle w:val="001000000000" w:firstRow="0" w:lastRow="0" w:firstColumn="1" w:lastColumn="0" w:oddVBand="0" w:evenVBand="0" w:oddHBand="0" w:evenHBand="0" w:firstRowFirstColumn="0" w:firstRowLastColumn="0" w:lastRowFirstColumn="0" w:lastRowLastColumn="0"/>
                <w:tcW w:w="1129" w:type="dxa"/>
              </w:tcPr>
              <w:p w:rsidR="00F8430F" w:rsidRDefault="00F8430F" w:rsidP="00F8430F">
                <w:pPr>
                  <w:rPr>
                    <w:rFonts w:asciiTheme="majorHAnsi" w:hAnsiTheme="majorHAnsi"/>
                    <w:lang w:val="es-ES"/>
                  </w:rPr>
                </w:pPr>
                <w:r>
                  <w:rPr>
                    <w:rFonts w:asciiTheme="majorHAnsi" w:hAnsiTheme="majorHAnsi"/>
                    <w:lang w:val="es-ES"/>
                  </w:rPr>
                  <w:t>1.3</w:t>
                </w:r>
              </w:p>
            </w:tc>
            <w:tc>
              <w:tcPr>
                <w:tcW w:w="1247" w:type="dxa"/>
              </w:tcPr>
              <w:p w:rsidR="00F8430F" w:rsidRDefault="00F8430F" w:rsidP="00F8430F">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24/05/2014</w:t>
                </w:r>
              </w:p>
            </w:tc>
            <w:tc>
              <w:tcPr>
                <w:tcW w:w="2268" w:type="dxa"/>
              </w:tcPr>
              <w:p w:rsidR="00F8430F" w:rsidRDefault="00F8430F" w:rsidP="00F8430F">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Facundo Allemand</w:t>
                </w:r>
              </w:p>
            </w:tc>
            <w:tc>
              <w:tcPr>
                <w:tcW w:w="4849" w:type="dxa"/>
              </w:tcPr>
              <w:p w:rsidR="00F8430F" w:rsidRDefault="00F8430F" w:rsidP="00F8430F">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Se agregaron las estrategias para tratar los riesgos.</w:t>
                </w:r>
              </w:p>
            </w:tc>
          </w:tr>
          <w:tr w:rsidR="006C7C88" w:rsidRPr="0009673A" w:rsidTr="00F8430F">
            <w:tc>
              <w:tcPr>
                <w:cnfStyle w:val="001000000000" w:firstRow="0" w:lastRow="0" w:firstColumn="1" w:lastColumn="0" w:oddVBand="0" w:evenVBand="0" w:oddHBand="0" w:evenHBand="0" w:firstRowFirstColumn="0" w:firstRowLastColumn="0" w:lastRowFirstColumn="0" w:lastRowLastColumn="0"/>
                <w:tcW w:w="1129" w:type="dxa"/>
              </w:tcPr>
              <w:p w:rsidR="006C7C88" w:rsidRDefault="006C7C88" w:rsidP="00F8430F">
                <w:pPr>
                  <w:rPr>
                    <w:rFonts w:asciiTheme="majorHAnsi" w:hAnsiTheme="majorHAnsi"/>
                    <w:lang w:val="es-ES"/>
                  </w:rPr>
                </w:pPr>
                <w:r>
                  <w:rPr>
                    <w:rFonts w:asciiTheme="majorHAnsi" w:hAnsiTheme="majorHAnsi"/>
                    <w:lang w:val="es-ES"/>
                  </w:rPr>
                  <w:t>1.4</w:t>
                </w:r>
              </w:p>
            </w:tc>
            <w:tc>
              <w:tcPr>
                <w:tcW w:w="1247" w:type="dxa"/>
              </w:tcPr>
              <w:p w:rsidR="006C7C88" w:rsidRDefault="006C7C88" w:rsidP="00F8430F">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24/05/2014</w:t>
                </w:r>
              </w:p>
            </w:tc>
            <w:tc>
              <w:tcPr>
                <w:tcW w:w="2268" w:type="dxa"/>
              </w:tcPr>
              <w:p w:rsidR="006C7C88" w:rsidRDefault="006C7C88" w:rsidP="00F8430F">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Antonio Herrera</w:t>
                </w:r>
                <w:r w:rsidR="00D357FC">
                  <w:rPr>
                    <w:rFonts w:asciiTheme="majorHAnsi" w:hAnsiTheme="majorHAnsi"/>
                    <w:lang w:val="es-ES"/>
                  </w:rPr>
                  <w:t xml:space="preserve"> / Florencia Rojas</w:t>
                </w:r>
              </w:p>
            </w:tc>
            <w:tc>
              <w:tcPr>
                <w:tcW w:w="4849" w:type="dxa"/>
              </w:tcPr>
              <w:p w:rsidR="006C7C88" w:rsidRDefault="006C7C88" w:rsidP="00F8430F">
                <w:pPr>
                  <w:cnfStyle w:val="000000000000" w:firstRow="0" w:lastRow="0" w:firstColumn="0" w:lastColumn="0" w:oddVBand="0" w:evenVBand="0" w:oddHBand="0" w:evenHBand="0" w:firstRowFirstColumn="0" w:firstRowLastColumn="0" w:lastRowFirstColumn="0" w:lastRowLastColumn="0"/>
                  <w:rPr>
                    <w:rFonts w:asciiTheme="majorHAnsi" w:hAnsiTheme="majorHAnsi"/>
                    <w:lang w:val="es-ES"/>
                  </w:rPr>
                </w:pPr>
                <w:r>
                  <w:rPr>
                    <w:rFonts w:asciiTheme="majorHAnsi" w:hAnsiTheme="majorHAnsi"/>
                    <w:lang w:val="es-ES"/>
                  </w:rPr>
                  <w:t>Correcciones varias.</w:t>
                </w:r>
              </w:p>
            </w:tc>
          </w:tr>
        </w:tbl>
        <w:p w:rsidR="00C67754" w:rsidRPr="00092D82" w:rsidRDefault="007F7C73" w:rsidP="00092D82"/>
      </w:sdtContent>
    </w:sdt>
    <w:sdt>
      <w:sdtPr>
        <w:rPr>
          <w:rFonts w:asciiTheme="minorHAnsi" w:eastAsiaTheme="minorEastAsia" w:hAnsiTheme="minorHAnsi" w:cstheme="minorBidi"/>
          <w:caps w:val="0"/>
          <w:color w:val="auto"/>
          <w:spacing w:val="0"/>
          <w:lang w:val="es-ES"/>
        </w:rPr>
        <w:id w:val="1673525678"/>
        <w:docPartObj>
          <w:docPartGallery w:val="Table of Contents"/>
          <w:docPartUnique/>
        </w:docPartObj>
      </w:sdtPr>
      <w:sdtEndPr>
        <w:rPr>
          <w:b/>
          <w:bCs/>
          <w:lang w:val="en-US"/>
        </w:rPr>
      </w:sdtEndPr>
      <w:sdtContent>
        <w:p w:rsidR="000B746E" w:rsidRDefault="000B746E">
          <w:pPr>
            <w:pStyle w:val="TtulodeTDC"/>
          </w:pPr>
          <w:r>
            <w:rPr>
              <w:lang w:val="es-ES"/>
            </w:rPr>
            <w:t>Índice</w:t>
          </w:r>
        </w:p>
        <w:p w:rsidR="00F206A3" w:rsidRDefault="000B746E">
          <w:pPr>
            <w:pStyle w:val="TDC1"/>
            <w:tabs>
              <w:tab w:val="right" w:leader="dot" w:pos="9350"/>
            </w:tabs>
            <w:rPr>
              <w:noProof/>
              <w:lang w:val="es-ES" w:eastAsia="es-ES"/>
            </w:rPr>
          </w:pPr>
          <w:r>
            <w:fldChar w:fldCharType="begin"/>
          </w:r>
          <w:r>
            <w:instrText xml:space="preserve"> TOC \o "1-3" \h \z \u </w:instrText>
          </w:r>
          <w:r>
            <w:fldChar w:fldCharType="separate"/>
          </w:r>
          <w:hyperlink w:anchor="_Toc388695209" w:history="1">
            <w:r w:rsidR="00F206A3" w:rsidRPr="00851D33">
              <w:rPr>
                <w:rStyle w:val="Hipervnculo"/>
                <w:noProof/>
                <w:lang w:val="es-ES"/>
              </w:rPr>
              <w:t>Riesgos Identificados</w:t>
            </w:r>
            <w:r w:rsidR="00F206A3">
              <w:rPr>
                <w:noProof/>
                <w:webHidden/>
              </w:rPr>
              <w:tab/>
            </w:r>
            <w:r w:rsidR="00F206A3">
              <w:rPr>
                <w:noProof/>
                <w:webHidden/>
              </w:rPr>
              <w:fldChar w:fldCharType="begin"/>
            </w:r>
            <w:r w:rsidR="00F206A3">
              <w:rPr>
                <w:noProof/>
                <w:webHidden/>
              </w:rPr>
              <w:instrText xml:space="preserve"> PAGEREF _Toc388695209 \h </w:instrText>
            </w:r>
            <w:r w:rsidR="00F206A3">
              <w:rPr>
                <w:noProof/>
                <w:webHidden/>
              </w:rPr>
            </w:r>
            <w:r w:rsidR="00F206A3">
              <w:rPr>
                <w:noProof/>
                <w:webHidden/>
              </w:rPr>
              <w:fldChar w:fldCharType="separate"/>
            </w:r>
            <w:r w:rsidR="00F206A3">
              <w:rPr>
                <w:noProof/>
                <w:webHidden/>
              </w:rPr>
              <w:t>2</w:t>
            </w:r>
            <w:r w:rsidR="00F206A3">
              <w:rPr>
                <w:noProof/>
                <w:webHidden/>
              </w:rPr>
              <w:fldChar w:fldCharType="end"/>
            </w:r>
          </w:hyperlink>
        </w:p>
        <w:p w:rsidR="00F206A3" w:rsidRDefault="007F7C73">
          <w:pPr>
            <w:pStyle w:val="TDC1"/>
            <w:tabs>
              <w:tab w:val="right" w:leader="dot" w:pos="9350"/>
            </w:tabs>
            <w:rPr>
              <w:noProof/>
              <w:lang w:val="es-ES" w:eastAsia="es-ES"/>
            </w:rPr>
          </w:pPr>
          <w:hyperlink w:anchor="_Toc388695210" w:history="1">
            <w:r w:rsidR="00F206A3" w:rsidRPr="00851D33">
              <w:rPr>
                <w:rStyle w:val="Hipervnculo"/>
                <w:noProof/>
                <w:lang w:val="es-ES"/>
              </w:rPr>
              <w:t>Análisis Cualitativo</w:t>
            </w:r>
            <w:r w:rsidR="00F206A3">
              <w:rPr>
                <w:noProof/>
                <w:webHidden/>
              </w:rPr>
              <w:tab/>
            </w:r>
            <w:r w:rsidR="00F206A3">
              <w:rPr>
                <w:noProof/>
                <w:webHidden/>
              </w:rPr>
              <w:fldChar w:fldCharType="begin"/>
            </w:r>
            <w:r w:rsidR="00F206A3">
              <w:rPr>
                <w:noProof/>
                <w:webHidden/>
              </w:rPr>
              <w:instrText xml:space="preserve"> PAGEREF _Toc388695210 \h </w:instrText>
            </w:r>
            <w:r w:rsidR="00F206A3">
              <w:rPr>
                <w:noProof/>
                <w:webHidden/>
              </w:rPr>
            </w:r>
            <w:r w:rsidR="00F206A3">
              <w:rPr>
                <w:noProof/>
                <w:webHidden/>
              </w:rPr>
              <w:fldChar w:fldCharType="separate"/>
            </w:r>
            <w:r w:rsidR="00F206A3">
              <w:rPr>
                <w:noProof/>
                <w:webHidden/>
              </w:rPr>
              <w:t>3</w:t>
            </w:r>
            <w:r w:rsidR="00F206A3">
              <w:rPr>
                <w:noProof/>
                <w:webHidden/>
              </w:rPr>
              <w:fldChar w:fldCharType="end"/>
            </w:r>
          </w:hyperlink>
        </w:p>
        <w:p w:rsidR="00F206A3" w:rsidRDefault="007F7C73">
          <w:pPr>
            <w:pStyle w:val="TDC2"/>
            <w:tabs>
              <w:tab w:val="right" w:leader="dot" w:pos="9350"/>
            </w:tabs>
            <w:rPr>
              <w:noProof/>
              <w:lang w:val="es-ES" w:eastAsia="es-ES"/>
            </w:rPr>
          </w:pPr>
          <w:hyperlink w:anchor="_Toc388695211" w:history="1">
            <w:r w:rsidR="00F206A3" w:rsidRPr="00851D33">
              <w:rPr>
                <w:rStyle w:val="Hipervnculo"/>
                <w:noProof/>
                <w:lang w:val="es-ES"/>
              </w:rPr>
              <w:t>Riesgos identificados como críticos:</w:t>
            </w:r>
            <w:r w:rsidR="00F206A3">
              <w:rPr>
                <w:noProof/>
                <w:webHidden/>
              </w:rPr>
              <w:tab/>
            </w:r>
            <w:r w:rsidR="00F206A3">
              <w:rPr>
                <w:noProof/>
                <w:webHidden/>
              </w:rPr>
              <w:fldChar w:fldCharType="begin"/>
            </w:r>
            <w:r w:rsidR="00F206A3">
              <w:rPr>
                <w:noProof/>
                <w:webHidden/>
              </w:rPr>
              <w:instrText xml:space="preserve"> PAGEREF _Toc388695211 \h </w:instrText>
            </w:r>
            <w:r w:rsidR="00F206A3">
              <w:rPr>
                <w:noProof/>
                <w:webHidden/>
              </w:rPr>
            </w:r>
            <w:r w:rsidR="00F206A3">
              <w:rPr>
                <w:noProof/>
                <w:webHidden/>
              </w:rPr>
              <w:fldChar w:fldCharType="separate"/>
            </w:r>
            <w:r w:rsidR="00F206A3">
              <w:rPr>
                <w:noProof/>
                <w:webHidden/>
              </w:rPr>
              <w:t>3</w:t>
            </w:r>
            <w:r w:rsidR="00F206A3">
              <w:rPr>
                <w:noProof/>
                <w:webHidden/>
              </w:rPr>
              <w:fldChar w:fldCharType="end"/>
            </w:r>
          </w:hyperlink>
        </w:p>
        <w:p w:rsidR="00F206A3" w:rsidRDefault="007F7C73">
          <w:pPr>
            <w:pStyle w:val="TDC1"/>
            <w:tabs>
              <w:tab w:val="right" w:leader="dot" w:pos="9350"/>
            </w:tabs>
            <w:rPr>
              <w:noProof/>
              <w:lang w:val="es-ES" w:eastAsia="es-ES"/>
            </w:rPr>
          </w:pPr>
          <w:hyperlink w:anchor="_Toc388695212" w:history="1">
            <w:r w:rsidR="00F206A3" w:rsidRPr="00851D33">
              <w:rPr>
                <w:rStyle w:val="Hipervnculo"/>
                <w:noProof/>
                <w:lang w:val="es-ES"/>
              </w:rPr>
              <w:t>Análisis Cuantitativo</w:t>
            </w:r>
            <w:r w:rsidR="00F206A3">
              <w:rPr>
                <w:noProof/>
                <w:webHidden/>
              </w:rPr>
              <w:tab/>
            </w:r>
            <w:r w:rsidR="00F206A3">
              <w:rPr>
                <w:noProof/>
                <w:webHidden/>
              </w:rPr>
              <w:fldChar w:fldCharType="begin"/>
            </w:r>
            <w:r w:rsidR="00F206A3">
              <w:rPr>
                <w:noProof/>
                <w:webHidden/>
              </w:rPr>
              <w:instrText xml:space="preserve"> PAGEREF _Toc388695212 \h </w:instrText>
            </w:r>
            <w:r w:rsidR="00F206A3">
              <w:rPr>
                <w:noProof/>
                <w:webHidden/>
              </w:rPr>
            </w:r>
            <w:r w:rsidR="00F206A3">
              <w:rPr>
                <w:noProof/>
                <w:webHidden/>
              </w:rPr>
              <w:fldChar w:fldCharType="separate"/>
            </w:r>
            <w:r w:rsidR="00F206A3">
              <w:rPr>
                <w:noProof/>
                <w:webHidden/>
              </w:rPr>
              <w:t>4</w:t>
            </w:r>
            <w:r w:rsidR="00F206A3">
              <w:rPr>
                <w:noProof/>
                <w:webHidden/>
              </w:rPr>
              <w:fldChar w:fldCharType="end"/>
            </w:r>
          </w:hyperlink>
        </w:p>
        <w:p w:rsidR="00F206A3" w:rsidRDefault="007F7C73">
          <w:pPr>
            <w:pStyle w:val="TDC2"/>
            <w:tabs>
              <w:tab w:val="right" w:leader="dot" w:pos="9350"/>
            </w:tabs>
            <w:rPr>
              <w:noProof/>
              <w:lang w:val="es-ES" w:eastAsia="es-ES"/>
            </w:rPr>
          </w:pPr>
          <w:hyperlink w:anchor="_Toc388695213" w:history="1">
            <w:r w:rsidR="00F206A3" w:rsidRPr="00851D33">
              <w:rPr>
                <w:rStyle w:val="Hipervnculo"/>
                <w:noProof/>
                <w:lang w:val="es-ES"/>
              </w:rPr>
              <w:t>Riesgos identificados como críticos:</w:t>
            </w:r>
            <w:r w:rsidR="00F206A3">
              <w:rPr>
                <w:noProof/>
                <w:webHidden/>
              </w:rPr>
              <w:tab/>
            </w:r>
            <w:r w:rsidR="00F206A3">
              <w:rPr>
                <w:noProof/>
                <w:webHidden/>
              </w:rPr>
              <w:fldChar w:fldCharType="begin"/>
            </w:r>
            <w:r w:rsidR="00F206A3">
              <w:rPr>
                <w:noProof/>
                <w:webHidden/>
              </w:rPr>
              <w:instrText xml:space="preserve"> PAGEREF _Toc388695213 \h </w:instrText>
            </w:r>
            <w:r w:rsidR="00F206A3">
              <w:rPr>
                <w:noProof/>
                <w:webHidden/>
              </w:rPr>
            </w:r>
            <w:r w:rsidR="00F206A3">
              <w:rPr>
                <w:noProof/>
                <w:webHidden/>
              </w:rPr>
              <w:fldChar w:fldCharType="separate"/>
            </w:r>
            <w:r w:rsidR="00F206A3">
              <w:rPr>
                <w:noProof/>
                <w:webHidden/>
              </w:rPr>
              <w:t>4</w:t>
            </w:r>
            <w:r w:rsidR="00F206A3">
              <w:rPr>
                <w:noProof/>
                <w:webHidden/>
              </w:rPr>
              <w:fldChar w:fldCharType="end"/>
            </w:r>
          </w:hyperlink>
        </w:p>
        <w:p w:rsidR="00F206A3" w:rsidRDefault="007F7C73">
          <w:pPr>
            <w:pStyle w:val="TDC1"/>
            <w:tabs>
              <w:tab w:val="right" w:leader="dot" w:pos="9350"/>
            </w:tabs>
            <w:rPr>
              <w:noProof/>
              <w:lang w:val="es-ES" w:eastAsia="es-ES"/>
            </w:rPr>
          </w:pPr>
          <w:hyperlink w:anchor="_Toc388695214" w:history="1">
            <w:r w:rsidR="00F206A3" w:rsidRPr="00851D33">
              <w:rPr>
                <w:rStyle w:val="Hipervnculo"/>
                <w:noProof/>
                <w:lang w:val="es-ES"/>
              </w:rPr>
              <w:t>Estrategias definidas para tratar los riesgos</w:t>
            </w:r>
            <w:r w:rsidR="00F206A3">
              <w:rPr>
                <w:noProof/>
                <w:webHidden/>
              </w:rPr>
              <w:tab/>
            </w:r>
            <w:r w:rsidR="00F206A3">
              <w:rPr>
                <w:noProof/>
                <w:webHidden/>
              </w:rPr>
              <w:fldChar w:fldCharType="begin"/>
            </w:r>
            <w:r w:rsidR="00F206A3">
              <w:rPr>
                <w:noProof/>
                <w:webHidden/>
              </w:rPr>
              <w:instrText xml:space="preserve"> PAGEREF _Toc388695214 \h </w:instrText>
            </w:r>
            <w:r w:rsidR="00F206A3">
              <w:rPr>
                <w:noProof/>
                <w:webHidden/>
              </w:rPr>
            </w:r>
            <w:r w:rsidR="00F206A3">
              <w:rPr>
                <w:noProof/>
                <w:webHidden/>
              </w:rPr>
              <w:fldChar w:fldCharType="separate"/>
            </w:r>
            <w:r w:rsidR="00F206A3">
              <w:rPr>
                <w:noProof/>
                <w:webHidden/>
              </w:rPr>
              <w:t>5</w:t>
            </w:r>
            <w:r w:rsidR="00F206A3">
              <w:rPr>
                <w:noProof/>
                <w:webHidden/>
              </w:rPr>
              <w:fldChar w:fldCharType="end"/>
            </w:r>
          </w:hyperlink>
        </w:p>
        <w:p w:rsidR="00F206A3" w:rsidRDefault="007F7C73">
          <w:pPr>
            <w:pStyle w:val="TDC2"/>
            <w:tabs>
              <w:tab w:val="right" w:leader="dot" w:pos="9350"/>
            </w:tabs>
            <w:rPr>
              <w:noProof/>
              <w:lang w:val="es-ES" w:eastAsia="es-ES"/>
            </w:rPr>
          </w:pPr>
          <w:hyperlink w:anchor="_Toc388695215" w:history="1">
            <w:r w:rsidR="00F206A3" w:rsidRPr="00851D33">
              <w:rPr>
                <w:rStyle w:val="Hipervnculo"/>
                <w:noProof/>
                <w:lang w:val="es-ES"/>
              </w:rPr>
              <w:t>Riesgo 1: El equipo no llega al final con la totalidad de examenes rendidos.</w:t>
            </w:r>
            <w:r w:rsidR="00F206A3">
              <w:rPr>
                <w:noProof/>
                <w:webHidden/>
              </w:rPr>
              <w:tab/>
            </w:r>
            <w:r w:rsidR="00F206A3">
              <w:rPr>
                <w:noProof/>
                <w:webHidden/>
              </w:rPr>
              <w:fldChar w:fldCharType="begin"/>
            </w:r>
            <w:r w:rsidR="00F206A3">
              <w:rPr>
                <w:noProof/>
                <w:webHidden/>
              </w:rPr>
              <w:instrText xml:space="preserve"> PAGEREF _Toc388695215 \h </w:instrText>
            </w:r>
            <w:r w:rsidR="00F206A3">
              <w:rPr>
                <w:noProof/>
                <w:webHidden/>
              </w:rPr>
            </w:r>
            <w:r w:rsidR="00F206A3">
              <w:rPr>
                <w:noProof/>
                <w:webHidden/>
              </w:rPr>
              <w:fldChar w:fldCharType="separate"/>
            </w:r>
            <w:r w:rsidR="00F206A3">
              <w:rPr>
                <w:noProof/>
                <w:webHidden/>
              </w:rPr>
              <w:t>5</w:t>
            </w:r>
            <w:r w:rsidR="00F206A3">
              <w:rPr>
                <w:noProof/>
                <w:webHidden/>
              </w:rPr>
              <w:fldChar w:fldCharType="end"/>
            </w:r>
          </w:hyperlink>
        </w:p>
        <w:p w:rsidR="00F206A3" w:rsidRDefault="007F7C73">
          <w:pPr>
            <w:pStyle w:val="TDC2"/>
            <w:tabs>
              <w:tab w:val="right" w:leader="dot" w:pos="9350"/>
            </w:tabs>
            <w:rPr>
              <w:noProof/>
              <w:lang w:val="es-ES" w:eastAsia="es-ES"/>
            </w:rPr>
          </w:pPr>
          <w:hyperlink w:anchor="_Toc388695216" w:history="1">
            <w:r w:rsidR="00F206A3" w:rsidRPr="00851D33">
              <w:rPr>
                <w:rStyle w:val="Hipervnculo"/>
                <w:noProof/>
                <w:lang w:val="es-ES"/>
              </w:rPr>
              <w:t xml:space="preserve">Riesgo 2: </w:t>
            </w:r>
            <w:r w:rsidR="00F206A3" w:rsidRPr="00851D33">
              <w:rPr>
                <w:rStyle w:val="Hipervnculo"/>
                <w:rFonts w:ascii="Calibri" w:eastAsia="Times New Roman" w:hAnsi="Calibri" w:cs="Times New Roman"/>
                <w:noProof/>
                <w:lang w:val="es-ES" w:eastAsia="es-ES"/>
              </w:rPr>
              <w:t>Mala estimación de tiempos</w:t>
            </w:r>
            <w:r w:rsidR="00F206A3">
              <w:rPr>
                <w:noProof/>
                <w:webHidden/>
              </w:rPr>
              <w:tab/>
            </w:r>
            <w:r w:rsidR="00F206A3">
              <w:rPr>
                <w:noProof/>
                <w:webHidden/>
              </w:rPr>
              <w:fldChar w:fldCharType="begin"/>
            </w:r>
            <w:r w:rsidR="00F206A3">
              <w:rPr>
                <w:noProof/>
                <w:webHidden/>
              </w:rPr>
              <w:instrText xml:space="preserve"> PAGEREF _Toc388695216 \h </w:instrText>
            </w:r>
            <w:r w:rsidR="00F206A3">
              <w:rPr>
                <w:noProof/>
                <w:webHidden/>
              </w:rPr>
            </w:r>
            <w:r w:rsidR="00F206A3">
              <w:rPr>
                <w:noProof/>
                <w:webHidden/>
              </w:rPr>
              <w:fldChar w:fldCharType="separate"/>
            </w:r>
            <w:r w:rsidR="00F206A3">
              <w:rPr>
                <w:noProof/>
                <w:webHidden/>
              </w:rPr>
              <w:t>5</w:t>
            </w:r>
            <w:r w:rsidR="00F206A3">
              <w:rPr>
                <w:noProof/>
                <w:webHidden/>
              </w:rPr>
              <w:fldChar w:fldCharType="end"/>
            </w:r>
          </w:hyperlink>
        </w:p>
        <w:p w:rsidR="00F206A3" w:rsidRDefault="007F7C73">
          <w:pPr>
            <w:pStyle w:val="TDC2"/>
            <w:tabs>
              <w:tab w:val="right" w:leader="dot" w:pos="9350"/>
            </w:tabs>
            <w:rPr>
              <w:noProof/>
              <w:lang w:val="es-ES" w:eastAsia="es-ES"/>
            </w:rPr>
          </w:pPr>
          <w:hyperlink w:anchor="_Toc388695217" w:history="1">
            <w:r w:rsidR="00F206A3" w:rsidRPr="00851D33">
              <w:rPr>
                <w:rStyle w:val="Hipervnculo"/>
                <w:rFonts w:ascii="Calibri" w:eastAsia="Times New Roman" w:hAnsi="Calibri" w:cs="Times New Roman"/>
                <w:noProof/>
                <w:lang w:val="es-ES" w:eastAsia="es-ES"/>
              </w:rPr>
              <w:t>Riesgo 3: Falta de conocimiento técnico</w:t>
            </w:r>
            <w:r w:rsidR="00F206A3">
              <w:rPr>
                <w:noProof/>
                <w:webHidden/>
              </w:rPr>
              <w:tab/>
            </w:r>
            <w:r w:rsidR="00F206A3">
              <w:rPr>
                <w:noProof/>
                <w:webHidden/>
              </w:rPr>
              <w:fldChar w:fldCharType="begin"/>
            </w:r>
            <w:r w:rsidR="00F206A3">
              <w:rPr>
                <w:noProof/>
                <w:webHidden/>
              </w:rPr>
              <w:instrText xml:space="preserve"> PAGEREF _Toc388695217 \h </w:instrText>
            </w:r>
            <w:r w:rsidR="00F206A3">
              <w:rPr>
                <w:noProof/>
                <w:webHidden/>
              </w:rPr>
            </w:r>
            <w:r w:rsidR="00F206A3">
              <w:rPr>
                <w:noProof/>
                <w:webHidden/>
              </w:rPr>
              <w:fldChar w:fldCharType="separate"/>
            </w:r>
            <w:r w:rsidR="00F206A3">
              <w:rPr>
                <w:noProof/>
                <w:webHidden/>
              </w:rPr>
              <w:t>6</w:t>
            </w:r>
            <w:r w:rsidR="00F206A3">
              <w:rPr>
                <w:noProof/>
                <w:webHidden/>
              </w:rPr>
              <w:fldChar w:fldCharType="end"/>
            </w:r>
          </w:hyperlink>
        </w:p>
        <w:p w:rsidR="00F206A3" w:rsidRDefault="007F7C73">
          <w:pPr>
            <w:pStyle w:val="TDC2"/>
            <w:tabs>
              <w:tab w:val="right" w:leader="dot" w:pos="9350"/>
            </w:tabs>
            <w:rPr>
              <w:noProof/>
              <w:lang w:val="es-ES" w:eastAsia="es-ES"/>
            </w:rPr>
          </w:pPr>
          <w:hyperlink w:anchor="_Toc388695218" w:history="1">
            <w:r w:rsidR="00F206A3" w:rsidRPr="00851D33">
              <w:rPr>
                <w:rStyle w:val="Hipervnculo"/>
                <w:rFonts w:ascii="Calibri" w:eastAsia="Times New Roman" w:hAnsi="Calibri" w:cs="Times New Roman"/>
                <w:noProof/>
                <w:lang w:val="es-ES" w:eastAsia="es-ES"/>
              </w:rPr>
              <w:t>Riesgo 9: Subestimar el alcance del sistema</w:t>
            </w:r>
            <w:r w:rsidR="00F206A3">
              <w:rPr>
                <w:noProof/>
                <w:webHidden/>
              </w:rPr>
              <w:tab/>
            </w:r>
            <w:r w:rsidR="00F206A3">
              <w:rPr>
                <w:noProof/>
                <w:webHidden/>
              </w:rPr>
              <w:fldChar w:fldCharType="begin"/>
            </w:r>
            <w:r w:rsidR="00F206A3">
              <w:rPr>
                <w:noProof/>
                <w:webHidden/>
              </w:rPr>
              <w:instrText xml:space="preserve"> PAGEREF _Toc388695218 \h </w:instrText>
            </w:r>
            <w:r w:rsidR="00F206A3">
              <w:rPr>
                <w:noProof/>
                <w:webHidden/>
              </w:rPr>
            </w:r>
            <w:r w:rsidR="00F206A3">
              <w:rPr>
                <w:noProof/>
                <w:webHidden/>
              </w:rPr>
              <w:fldChar w:fldCharType="separate"/>
            </w:r>
            <w:r w:rsidR="00F206A3">
              <w:rPr>
                <w:noProof/>
                <w:webHidden/>
              </w:rPr>
              <w:t>6</w:t>
            </w:r>
            <w:r w:rsidR="00F206A3">
              <w:rPr>
                <w:noProof/>
                <w:webHidden/>
              </w:rPr>
              <w:fldChar w:fldCharType="end"/>
            </w:r>
          </w:hyperlink>
        </w:p>
        <w:p w:rsidR="000B746E" w:rsidRDefault="000B746E">
          <w:r>
            <w:rPr>
              <w:b/>
              <w:bCs/>
            </w:rPr>
            <w:fldChar w:fldCharType="end"/>
          </w:r>
        </w:p>
      </w:sdtContent>
    </w:sdt>
    <w:p w:rsidR="000B746E" w:rsidRDefault="000B746E">
      <w:pPr>
        <w:rPr>
          <w:rFonts w:asciiTheme="majorHAnsi" w:eastAsiaTheme="majorEastAsia" w:hAnsiTheme="majorHAnsi" w:cstheme="majorBidi"/>
          <w:caps/>
          <w:color w:val="63A537" w:themeColor="text2"/>
          <w:spacing w:val="10"/>
          <w:sz w:val="52"/>
          <w:szCs w:val="52"/>
          <w:lang w:val="es-ES"/>
        </w:rPr>
      </w:pPr>
      <w:r>
        <w:rPr>
          <w:lang w:val="es-ES"/>
        </w:rPr>
        <w:br w:type="page"/>
      </w:r>
    </w:p>
    <w:p w:rsidR="00D529AB" w:rsidRPr="00BC2CF5" w:rsidRDefault="0047235B" w:rsidP="00885085">
      <w:pPr>
        <w:pStyle w:val="Ttulo"/>
        <w:rPr>
          <w:lang w:val="es-ES"/>
        </w:rPr>
      </w:pPr>
      <w:r w:rsidRPr="00BC2CF5">
        <w:rPr>
          <w:lang w:val="es-ES"/>
        </w:rPr>
        <w:lastRenderedPageBreak/>
        <w:t>Identificación de Riesgos</w:t>
      </w:r>
    </w:p>
    <w:p w:rsidR="00BC2CF5" w:rsidRPr="00BC2CF5" w:rsidRDefault="00BC2CF5" w:rsidP="00BC2CF5">
      <w:pPr>
        <w:pStyle w:val="Ttulo1"/>
        <w:rPr>
          <w:lang w:val="es-ES"/>
        </w:rPr>
      </w:pPr>
      <w:bookmarkStart w:id="2" w:name="_Toc388695209"/>
      <w:r w:rsidRPr="00BC2CF5">
        <w:rPr>
          <w:lang w:val="es-ES"/>
        </w:rPr>
        <w:t>Riesgos Identificados</w:t>
      </w:r>
      <w:bookmarkEnd w:id="2"/>
    </w:p>
    <w:tbl>
      <w:tblPr>
        <w:tblpPr w:leftFromText="141" w:rightFromText="141" w:vertAnchor="page" w:horzAnchor="margin" w:tblpY="3070"/>
        <w:tblW w:w="9629" w:type="dxa"/>
        <w:tblCellMar>
          <w:left w:w="70" w:type="dxa"/>
          <w:right w:w="70" w:type="dxa"/>
        </w:tblCellMar>
        <w:tblLook w:val="04A0" w:firstRow="1" w:lastRow="0" w:firstColumn="1" w:lastColumn="0" w:noHBand="0" w:noVBand="1"/>
      </w:tblPr>
      <w:tblGrid>
        <w:gridCol w:w="364"/>
        <w:gridCol w:w="4304"/>
        <w:gridCol w:w="992"/>
        <w:gridCol w:w="1276"/>
        <w:gridCol w:w="883"/>
        <w:gridCol w:w="1810"/>
      </w:tblGrid>
      <w:tr w:rsidR="000B746E" w:rsidRPr="00BC2CF5" w:rsidTr="000B746E">
        <w:trPr>
          <w:trHeight w:val="291"/>
        </w:trPr>
        <w:tc>
          <w:tcPr>
            <w:tcW w:w="364" w:type="dxa"/>
            <w:tcBorders>
              <w:top w:val="single" w:sz="8" w:space="0" w:color="auto"/>
              <w:left w:val="single" w:sz="8" w:space="0" w:color="auto"/>
              <w:bottom w:val="nil"/>
              <w:right w:val="single" w:sz="4" w:space="0" w:color="auto"/>
            </w:tcBorders>
            <w:shd w:val="clear" w:color="000000" w:fill="D9D9D9"/>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w:t>
            </w:r>
          </w:p>
        </w:tc>
        <w:tc>
          <w:tcPr>
            <w:tcW w:w="4304" w:type="dxa"/>
            <w:tcBorders>
              <w:top w:val="single" w:sz="8" w:space="0" w:color="auto"/>
              <w:left w:val="nil"/>
              <w:bottom w:val="nil"/>
              <w:right w:val="single" w:sz="4" w:space="0" w:color="auto"/>
            </w:tcBorders>
            <w:shd w:val="clear" w:color="000000" w:fill="D9D9D9"/>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Riesgo</w:t>
            </w:r>
          </w:p>
        </w:tc>
        <w:tc>
          <w:tcPr>
            <w:tcW w:w="992" w:type="dxa"/>
            <w:tcBorders>
              <w:top w:val="single" w:sz="8" w:space="0" w:color="auto"/>
              <w:left w:val="nil"/>
              <w:bottom w:val="nil"/>
              <w:right w:val="single" w:sz="4" w:space="0" w:color="auto"/>
            </w:tcBorders>
            <w:shd w:val="clear" w:color="000000" w:fill="D9D9D9"/>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Ambito</w:t>
            </w:r>
          </w:p>
        </w:tc>
        <w:tc>
          <w:tcPr>
            <w:tcW w:w="1276" w:type="dxa"/>
            <w:tcBorders>
              <w:top w:val="single" w:sz="8" w:space="0" w:color="auto"/>
              <w:left w:val="nil"/>
              <w:bottom w:val="nil"/>
              <w:right w:val="single" w:sz="4" w:space="0" w:color="auto"/>
            </w:tcBorders>
            <w:shd w:val="clear" w:color="000000" w:fill="D9D9D9"/>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Conocimiento</w:t>
            </w:r>
          </w:p>
        </w:tc>
        <w:tc>
          <w:tcPr>
            <w:tcW w:w="883" w:type="dxa"/>
            <w:tcBorders>
              <w:top w:val="single" w:sz="8" w:space="0" w:color="auto"/>
              <w:left w:val="nil"/>
              <w:bottom w:val="nil"/>
              <w:right w:val="single" w:sz="4" w:space="0" w:color="auto"/>
            </w:tcBorders>
            <w:shd w:val="clear" w:color="000000" w:fill="D9D9D9"/>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Contexto</w:t>
            </w:r>
          </w:p>
        </w:tc>
        <w:tc>
          <w:tcPr>
            <w:tcW w:w="1810" w:type="dxa"/>
            <w:tcBorders>
              <w:top w:val="single" w:sz="8" w:space="0" w:color="auto"/>
              <w:left w:val="nil"/>
              <w:bottom w:val="nil"/>
              <w:right w:val="single" w:sz="4" w:space="0" w:color="auto"/>
            </w:tcBorders>
            <w:shd w:val="clear" w:color="000000" w:fill="D9D9D9"/>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Momento</w:t>
            </w:r>
          </w:p>
        </w:tc>
      </w:tr>
      <w:tr w:rsidR="000B746E" w:rsidRPr="00BC2CF5" w:rsidTr="000B746E">
        <w:trPr>
          <w:trHeight w:val="277"/>
        </w:trPr>
        <w:tc>
          <w:tcPr>
            <w:tcW w:w="364"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rsidR="000B746E" w:rsidRPr="00BC2CF5" w:rsidRDefault="000B746E" w:rsidP="000B746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w:t>
            </w:r>
          </w:p>
        </w:tc>
        <w:tc>
          <w:tcPr>
            <w:tcW w:w="4304" w:type="dxa"/>
            <w:tcBorders>
              <w:top w:val="single" w:sz="8" w:space="0" w:color="auto"/>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El equipo no llega al final con la totalidad exámenes rendidos</w:t>
            </w: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Proyecto</w:t>
            </w:r>
          </w:p>
        </w:tc>
        <w:tc>
          <w:tcPr>
            <w:tcW w:w="1276" w:type="dxa"/>
            <w:tcBorders>
              <w:top w:val="single" w:sz="8" w:space="0" w:color="auto"/>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Predecible</w:t>
            </w:r>
          </w:p>
        </w:tc>
        <w:tc>
          <w:tcPr>
            <w:tcW w:w="883" w:type="dxa"/>
            <w:tcBorders>
              <w:top w:val="single" w:sz="8" w:space="0" w:color="auto"/>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Interno</w:t>
            </w:r>
          </w:p>
        </w:tc>
        <w:tc>
          <w:tcPr>
            <w:tcW w:w="1810" w:type="dxa"/>
            <w:tcBorders>
              <w:top w:val="single" w:sz="8" w:space="0" w:color="auto"/>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Puesta en Marcha</w:t>
            </w:r>
          </w:p>
        </w:tc>
      </w:tr>
      <w:tr w:rsidR="000B746E" w:rsidRPr="00BC2CF5"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BC2CF5" w:rsidRDefault="000B746E" w:rsidP="000B746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2</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Mala estimación de tiempos</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Proyecto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Todos</w:t>
            </w:r>
          </w:p>
        </w:tc>
      </w:tr>
      <w:tr w:rsidR="000B746E" w:rsidRPr="00BC2CF5"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BC2CF5" w:rsidRDefault="000B746E" w:rsidP="000B746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3</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Falta de conocimiento técnico</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Técnico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Desarrollo</w:t>
            </w:r>
          </w:p>
        </w:tc>
      </w:tr>
      <w:tr w:rsidR="000B746E" w:rsidRPr="00BC2CF5"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BC2CF5" w:rsidRDefault="000B746E" w:rsidP="000B746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4</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Enfermedades o problemas personales de un integrante</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Proyecto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Impredecible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Todos</w:t>
            </w:r>
          </w:p>
        </w:tc>
      </w:tr>
      <w:tr w:rsidR="000B746E" w:rsidRPr="00BC2CF5"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BC2CF5" w:rsidRDefault="000B746E" w:rsidP="000B746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5</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No se cumple con los plazos de entrega previstos</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Proyecto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Todos</w:t>
            </w:r>
          </w:p>
        </w:tc>
      </w:tr>
      <w:tr w:rsidR="000B746E" w:rsidRPr="00BC2CF5"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BC2CF5" w:rsidRDefault="000B746E" w:rsidP="000B746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6</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El sistema no cumple con las expectativas de los usuarios</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Negocio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Externo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Puesta en Marcha</w:t>
            </w:r>
          </w:p>
        </w:tc>
      </w:tr>
      <w:tr w:rsidR="000B746E" w:rsidRPr="00BC2CF5"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BC2CF5" w:rsidRDefault="000B746E" w:rsidP="000B746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7</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Sobreasignación de tareas al equipo</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Proyecto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Todos</w:t>
            </w:r>
          </w:p>
        </w:tc>
      </w:tr>
      <w:tr w:rsidR="000B746E" w:rsidRPr="00BC2CF5"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BC2CF5" w:rsidRDefault="000B746E" w:rsidP="000B746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8</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Falta de compromiso del equipo</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Proyecto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Impredesible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Todos</w:t>
            </w:r>
          </w:p>
        </w:tc>
      </w:tr>
      <w:tr w:rsidR="000B746E" w:rsidRPr="00BC2CF5"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BC2CF5" w:rsidRDefault="000B746E" w:rsidP="000B746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9</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Subestimar el alcance del sistema</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Proyecto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Impredecible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Desarrollo</w:t>
            </w:r>
          </w:p>
        </w:tc>
      </w:tr>
      <w:tr w:rsidR="000B746E" w:rsidRPr="00BC2CF5"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BC2CF5" w:rsidRDefault="000B746E" w:rsidP="000B746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10</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Un integrante deje el proyecto</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Proyecto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Impredecible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Todos</w:t>
            </w:r>
          </w:p>
        </w:tc>
      </w:tr>
      <w:tr w:rsidR="000B746E" w:rsidRPr="00BC2CF5"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BC2CF5" w:rsidRDefault="000B746E" w:rsidP="000B746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11</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Falta de liderazgo en el proyecto</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Proyecto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Todos</w:t>
            </w:r>
          </w:p>
        </w:tc>
      </w:tr>
      <w:tr w:rsidR="000B746E" w:rsidRPr="00BC2CF5"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BC2CF5" w:rsidRDefault="000B746E" w:rsidP="000B746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12</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No cumplir todas las funcionalidades del producto</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Proyecto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Desarrollo</w:t>
            </w:r>
          </w:p>
        </w:tc>
      </w:tr>
      <w:tr w:rsidR="000B746E" w:rsidRPr="00BC2CF5"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BC2CF5" w:rsidRDefault="000B746E" w:rsidP="000B746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13</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Subestimar entregables de proyecto</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Proyecto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Todos</w:t>
            </w:r>
          </w:p>
        </w:tc>
      </w:tr>
      <w:tr w:rsidR="000B746E" w:rsidRPr="00BC2CF5"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BC2CF5" w:rsidRDefault="000B746E" w:rsidP="000B746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14</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Los usuarios no se adaptan al sistema</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Negocio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Externo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Puesta en Marcha</w:t>
            </w:r>
          </w:p>
        </w:tc>
      </w:tr>
      <w:tr w:rsidR="000B746E" w:rsidRPr="0009673A"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BC2CF5" w:rsidRDefault="000B746E" w:rsidP="000B746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15</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Falta de presupuesto para licencias de software</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Proyecto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Impredecible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Desarrollo y Puesta en Marcha</w:t>
            </w:r>
          </w:p>
        </w:tc>
      </w:tr>
      <w:tr w:rsidR="000B746E" w:rsidRPr="00BC2CF5" w:rsidTr="000B746E">
        <w:trPr>
          <w:trHeight w:val="291"/>
        </w:trPr>
        <w:tc>
          <w:tcPr>
            <w:tcW w:w="364" w:type="dxa"/>
            <w:tcBorders>
              <w:top w:val="nil"/>
              <w:left w:val="single" w:sz="8" w:space="0" w:color="auto"/>
              <w:bottom w:val="single" w:sz="8" w:space="0" w:color="auto"/>
              <w:right w:val="single" w:sz="4" w:space="0" w:color="auto"/>
            </w:tcBorders>
            <w:shd w:val="clear" w:color="000000" w:fill="F2F2F2"/>
            <w:noWrap/>
            <w:vAlign w:val="bottom"/>
            <w:hideMark/>
          </w:tcPr>
          <w:p w:rsidR="000B746E" w:rsidRPr="00BC2CF5" w:rsidRDefault="000B746E" w:rsidP="000B746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16</w:t>
            </w:r>
          </w:p>
        </w:tc>
        <w:tc>
          <w:tcPr>
            <w:tcW w:w="4304" w:type="dxa"/>
            <w:tcBorders>
              <w:top w:val="nil"/>
              <w:left w:val="nil"/>
              <w:bottom w:val="single" w:sz="8"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Falta de equipamiento para desarrollo</w:t>
            </w:r>
          </w:p>
        </w:tc>
        <w:tc>
          <w:tcPr>
            <w:tcW w:w="992" w:type="dxa"/>
            <w:tcBorders>
              <w:top w:val="nil"/>
              <w:left w:val="nil"/>
              <w:bottom w:val="single" w:sz="8"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Proyecto</w:t>
            </w:r>
          </w:p>
        </w:tc>
        <w:tc>
          <w:tcPr>
            <w:tcW w:w="1276" w:type="dxa"/>
            <w:tcBorders>
              <w:top w:val="nil"/>
              <w:left w:val="nil"/>
              <w:bottom w:val="single" w:sz="8"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Impredecible</w:t>
            </w:r>
          </w:p>
        </w:tc>
        <w:tc>
          <w:tcPr>
            <w:tcW w:w="883" w:type="dxa"/>
            <w:tcBorders>
              <w:top w:val="nil"/>
              <w:left w:val="nil"/>
              <w:bottom w:val="single" w:sz="8"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Interno</w:t>
            </w:r>
          </w:p>
        </w:tc>
        <w:tc>
          <w:tcPr>
            <w:tcW w:w="1810" w:type="dxa"/>
            <w:tcBorders>
              <w:top w:val="nil"/>
              <w:left w:val="nil"/>
              <w:bottom w:val="single" w:sz="8" w:space="0" w:color="auto"/>
              <w:right w:val="single" w:sz="4" w:space="0" w:color="auto"/>
            </w:tcBorders>
            <w:shd w:val="clear" w:color="auto" w:fill="auto"/>
            <w:noWrap/>
            <w:vAlign w:val="bottom"/>
            <w:hideMark/>
          </w:tcPr>
          <w:p w:rsidR="000B746E" w:rsidRPr="00BC2CF5" w:rsidRDefault="000B746E" w:rsidP="000B746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Desarrollo</w:t>
            </w:r>
          </w:p>
        </w:tc>
      </w:tr>
    </w:tbl>
    <w:p w:rsidR="00BC2CF5" w:rsidRDefault="00BC2CF5" w:rsidP="00BC2CF5">
      <w:pPr>
        <w:rPr>
          <w:lang w:val="es-ES"/>
        </w:rPr>
      </w:pPr>
    </w:p>
    <w:p w:rsidR="00BC2CF5" w:rsidRDefault="00BC2CF5" w:rsidP="00BC2CF5">
      <w:pPr>
        <w:rPr>
          <w:lang w:val="es-ES"/>
        </w:rPr>
      </w:pPr>
    </w:p>
    <w:p w:rsidR="00BC2CF5" w:rsidRDefault="00BC2CF5" w:rsidP="00BC2CF5">
      <w:pPr>
        <w:rPr>
          <w:lang w:val="es-ES"/>
        </w:rPr>
      </w:pPr>
    </w:p>
    <w:p w:rsidR="00BC2CF5" w:rsidRDefault="00BC2CF5" w:rsidP="00BC2CF5">
      <w:pPr>
        <w:rPr>
          <w:lang w:val="es-ES"/>
        </w:rPr>
      </w:pPr>
    </w:p>
    <w:p w:rsidR="000B746E" w:rsidRDefault="000B746E">
      <w:pPr>
        <w:rPr>
          <w:rFonts w:asciiTheme="majorHAnsi" w:eastAsiaTheme="majorEastAsia" w:hAnsiTheme="majorHAnsi" w:cstheme="majorBidi"/>
          <w:caps/>
          <w:color w:val="FFFFFF" w:themeColor="background1"/>
          <w:spacing w:val="15"/>
          <w:lang w:val="es-ES"/>
        </w:rPr>
      </w:pPr>
      <w:r>
        <w:rPr>
          <w:lang w:val="es-ES"/>
        </w:rPr>
        <w:br w:type="page"/>
      </w:r>
    </w:p>
    <w:p w:rsidR="00BC2CF5" w:rsidRDefault="00BC2CF5" w:rsidP="00BC2CF5">
      <w:pPr>
        <w:pStyle w:val="Ttulo1"/>
        <w:rPr>
          <w:lang w:val="es-ES"/>
        </w:rPr>
      </w:pPr>
      <w:bookmarkStart w:id="3" w:name="_Toc388695210"/>
      <w:r w:rsidRPr="00BC2CF5">
        <w:rPr>
          <w:lang w:val="es-ES"/>
        </w:rPr>
        <w:lastRenderedPageBreak/>
        <w:t>Análisis Cualitativo</w:t>
      </w:r>
      <w:bookmarkEnd w:id="3"/>
    </w:p>
    <w:p w:rsidR="005A41A6" w:rsidRDefault="005A41A6" w:rsidP="006C7C88">
      <w:pPr>
        <w:jc w:val="both"/>
        <w:rPr>
          <w:lang w:val="es-ES"/>
        </w:rPr>
      </w:pPr>
      <w:r>
        <w:rPr>
          <w:lang w:val="es-ES"/>
        </w:rPr>
        <w:t>A continuación, el equipo ha definido para cada riesgo, su probabilidad de ocurrencia como Alta-Media-Baja y su impacto como Alto-Medio-Bajo.</w:t>
      </w:r>
    </w:p>
    <w:p w:rsidR="005A41A6" w:rsidRPr="005A41A6" w:rsidRDefault="005A41A6" w:rsidP="006C7C88">
      <w:pPr>
        <w:jc w:val="both"/>
        <w:rPr>
          <w:lang w:val="es-ES"/>
        </w:rPr>
      </w:pPr>
      <w:r>
        <w:rPr>
          <w:lang w:val="es-ES"/>
        </w:rPr>
        <w:t xml:space="preserve">A partir de esto se arriba al resultado de criticidad del riesgo a partir </w:t>
      </w:r>
      <w:r w:rsidR="008016AD">
        <w:rPr>
          <w:lang w:val="es-ES"/>
        </w:rPr>
        <w:t>de la matriz de probabilidad impacto que se detalla abajo.</w:t>
      </w:r>
    </w:p>
    <w:tbl>
      <w:tblPr>
        <w:tblpPr w:leftFromText="141" w:rightFromText="141" w:vertAnchor="page" w:horzAnchor="margin" w:tblpY="3722"/>
        <w:tblW w:w="8779" w:type="dxa"/>
        <w:tblCellMar>
          <w:left w:w="70" w:type="dxa"/>
          <w:right w:w="70" w:type="dxa"/>
        </w:tblCellMar>
        <w:tblLook w:val="04A0" w:firstRow="1" w:lastRow="0" w:firstColumn="1" w:lastColumn="0" w:noHBand="0" w:noVBand="1"/>
      </w:tblPr>
      <w:tblGrid>
        <w:gridCol w:w="380"/>
        <w:gridCol w:w="5139"/>
        <w:gridCol w:w="1169"/>
        <w:gridCol w:w="1099"/>
        <w:gridCol w:w="992"/>
      </w:tblGrid>
      <w:tr w:rsidR="00BC2CF5" w:rsidRPr="00BC2CF5" w:rsidTr="008016AD">
        <w:trPr>
          <w:trHeight w:val="315"/>
        </w:trPr>
        <w:tc>
          <w:tcPr>
            <w:tcW w:w="380" w:type="dxa"/>
            <w:tcBorders>
              <w:top w:val="single" w:sz="8" w:space="0" w:color="auto"/>
              <w:left w:val="single" w:sz="8" w:space="0" w:color="auto"/>
              <w:bottom w:val="nil"/>
              <w:right w:val="single" w:sz="4" w:space="0" w:color="auto"/>
            </w:tcBorders>
            <w:shd w:val="clear" w:color="000000" w:fill="D9D9D9"/>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w:t>
            </w:r>
          </w:p>
        </w:tc>
        <w:tc>
          <w:tcPr>
            <w:tcW w:w="5139" w:type="dxa"/>
            <w:tcBorders>
              <w:top w:val="single" w:sz="8" w:space="0" w:color="auto"/>
              <w:left w:val="nil"/>
              <w:bottom w:val="nil"/>
              <w:right w:val="single" w:sz="4" w:space="0" w:color="auto"/>
            </w:tcBorders>
            <w:shd w:val="clear" w:color="000000" w:fill="D9D9D9"/>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Riesgo</w:t>
            </w:r>
          </w:p>
        </w:tc>
        <w:tc>
          <w:tcPr>
            <w:tcW w:w="1169" w:type="dxa"/>
            <w:tcBorders>
              <w:top w:val="single" w:sz="8" w:space="0" w:color="auto"/>
              <w:left w:val="nil"/>
              <w:bottom w:val="nil"/>
              <w:right w:val="single" w:sz="4" w:space="0" w:color="auto"/>
            </w:tcBorders>
            <w:shd w:val="clear" w:color="000000" w:fill="D9D9D9"/>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Probabilidad</w:t>
            </w:r>
          </w:p>
        </w:tc>
        <w:tc>
          <w:tcPr>
            <w:tcW w:w="1099" w:type="dxa"/>
            <w:tcBorders>
              <w:top w:val="single" w:sz="8" w:space="0" w:color="auto"/>
              <w:left w:val="nil"/>
              <w:bottom w:val="nil"/>
              <w:right w:val="single" w:sz="8" w:space="0" w:color="auto"/>
            </w:tcBorders>
            <w:shd w:val="clear" w:color="000000" w:fill="D9D9D9"/>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Impacto</w:t>
            </w:r>
          </w:p>
        </w:tc>
        <w:tc>
          <w:tcPr>
            <w:tcW w:w="992" w:type="dxa"/>
            <w:tcBorders>
              <w:top w:val="single" w:sz="8" w:space="0" w:color="auto"/>
              <w:left w:val="single" w:sz="4" w:space="0" w:color="auto"/>
              <w:bottom w:val="nil"/>
              <w:right w:val="single" w:sz="8" w:space="0" w:color="auto"/>
            </w:tcBorders>
            <w:shd w:val="clear" w:color="000000" w:fill="D9D9D9"/>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Resultado</w:t>
            </w:r>
          </w:p>
        </w:tc>
      </w:tr>
      <w:tr w:rsidR="00BC2CF5" w:rsidRPr="00BC2CF5" w:rsidTr="008016AD">
        <w:trPr>
          <w:trHeight w:val="300"/>
        </w:trPr>
        <w:tc>
          <w:tcPr>
            <w:tcW w:w="380"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w:t>
            </w:r>
          </w:p>
        </w:tc>
        <w:tc>
          <w:tcPr>
            <w:tcW w:w="5139" w:type="dxa"/>
            <w:tcBorders>
              <w:top w:val="single" w:sz="8" w:space="0" w:color="auto"/>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El equipo no llega al final con la totalidad examenes rendidos</w:t>
            </w:r>
          </w:p>
        </w:tc>
        <w:tc>
          <w:tcPr>
            <w:tcW w:w="1169" w:type="dxa"/>
            <w:tcBorders>
              <w:top w:val="single" w:sz="8" w:space="0" w:color="auto"/>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Media</w:t>
            </w:r>
          </w:p>
        </w:tc>
        <w:tc>
          <w:tcPr>
            <w:tcW w:w="1099" w:type="dxa"/>
            <w:tcBorders>
              <w:top w:val="single" w:sz="8" w:space="0" w:color="auto"/>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Alto</w:t>
            </w:r>
          </w:p>
        </w:tc>
        <w:tc>
          <w:tcPr>
            <w:tcW w:w="992" w:type="dxa"/>
            <w:tcBorders>
              <w:top w:val="single" w:sz="8" w:space="0" w:color="auto"/>
              <w:left w:val="nil"/>
              <w:bottom w:val="single" w:sz="4" w:space="0" w:color="auto"/>
              <w:right w:val="single" w:sz="8" w:space="0" w:color="auto"/>
            </w:tcBorders>
            <w:shd w:val="clear" w:color="000000" w:fill="DA000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MS</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2</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Mala estimación de tiempos</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Alta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Alto</w:t>
            </w:r>
          </w:p>
        </w:tc>
        <w:tc>
          <w:tcPr>
            <w:tcW w:w="992" w:type="dxa"/>
            <w:tcBorders>
              <w:top w:val="nil"/>
              <w:left w:val="nil"/>
              <w:bottom w:val="single" w:sz="4" w:space="0" w:color="auto"/>
              <w:right w:val="single" w:sz="8" w:space="0" w:color="auto"/>
            </w:tcBorders>
            <w:shd w:val="clear" w:color="000000" w:fill="DA000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MS</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3</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Falta de conocimiento técnico</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Alta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Medio</w:t>
            </w:r>
          </w:p>
        </w:tc>
        <w:tc>
          <w:tcPr>
            <w:tcW w:w="992" w:type="dxa"/>
            <w:tcBorders>
              <w:top w:val="nil"/>
              <w:left w:val="nil"/>
              <w:bottom w:val="single" w:sz="4" w:space="0" w:color="auto"/>
              <w:right w:val="single" w:sz="8" w:space="0" w:color="auto"/>
            </w:tcBorders>
            <w:shd w:val="clear" w:color="000000" w:fill="DA000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MS</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4</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Enfermedades o problemas personales de un integrante</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Alto</w:t>
            </w:r>
          </w:p>
        </w:tc>
        <w:tc>
          <w:tcPr>
            <w:tcW w:w="992" w:type="dxa"/>
            <w:tcBorders>
              <w:top w:val="nil"/>
              <w:left w:val="nil"/>
              <w:bottom w:val="single" w:sz="4" w:space="0" w:color="auto"/>
              <w:right w:val="single" w:sz="8" w:space="0" w:color="auto"/>
            </w:tcBorders>
            <w:shd w:val="clear" w:color="000000" w:fill="FFC00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MD</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5</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No se cumple con los plazos de entrega previstos</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Alto</w:t>
            </w:r>
          </w:p>
        </w:tc>
        <w:tc>
          <w:tcPr>
            <w:tcW w:w="992" w:type="dxa"/>
            <w:tcBorders>
              <w:top w:val="nil"/>
              <w:left w:val="nil"/>
              <w:bottom w:val="single" w:sz="4" w:space="0" w:color="auto"/>
              <w:right w:val="single" w:sz="8" w:space="0" w:color="auto"/>
            </w:tcBorders>
            <w:shd w:val="clear" w:color="000000" w:fill="FFC00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MD</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6</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El sistema no cumple con las expectativas de los usuarios</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Bajo</w:t>
            </w:r>
          </w:p>
        </w:tc>
        <w:tc>
          <w:tcPr>
            <w:tcW w:w="992" w:type="dxa"/>
            <w:tcBorders>
              <w:top w:val="nil"/>
              <w:left w:val="nil"/>
              <w:bottom w:val="single" w:sz="4" w:space="0" w:color="auto"/>
              <w:right w:val="single" w:sz="8" w:space="0" w:color="auto"/>
            </w:tcBorders>
            <w:shd w:val="clear" w:color="000000" w:fill="92D05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7</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Sobreasignación de tareas al equipo</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Medio</w:t>
            </w:r>
          </w:p>
        </w:tc>
        <w:tc>
          <w:tcPr>
            <w:tcW w:w="992" w:type="dxa"/>
            <w:tcBorders>
              <w:top w:val="nil"/>
              <w:left w:val="nil"/>
              <w:bottom w:val="single" w:sz="4" w:space="0" w:color="auto"/>
              <w:right w:val="single" w:sz="8" w:space="0" w:color="auto"/>
            </w:tcBorders>
            <w:shd w:val="clear" w:color="000000" w:fill="FFC00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MD</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8</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Falta de compromiso del equipo</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Alto</w:t>
            </w:r>
          </w:p>
        </w:tc>
        <w:tc>
          <w:tcPr>
            <w:tcW w:w="992" w:type="dxa"/>
            <w:tcBorders>
              <w:top w:val="nil"/>
              <w:left w:val="nil"/>
              <w:bottom w:val="single" w:sz="4" w:space="0" w:color="auto"/>
              <w:right w:val="single" w:sz="8" w:space="0" w:color="auto"/>
            </w:tcBorders>
            <w:shd w:val="clear" w:color="000000" w:fill="FFC00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MD</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9</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Subestimar el alcance del sistema</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Alto</w:t>
            </w:r>
          </w:p>
        </w:tc>
        <w:tc>
          <w:tcPr>
            <w:tcW w:w="992" w:type="dxa"/>
            <w:tcBorders>
              <w:top w:val="nil"/>
              <w:left w:val="nil"/>
              <w:bottom w:val="single" w:sz="4" w:space="0" w:color="auto"/>
              <w:right w:val="single" w:sz="8" w:space="0" w:color="auto"/>
            </w:tcBorders>
            <w:shd w:val="clear" w:color="000000" w:fill="F4B084"/>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SG</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10</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Un integrante deje el proyecto</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Baja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Alto</w:t>
            </w:r>
          </w:p>
        </w:tc>
        <w:tc>
          <w:tcPr>
            <w:tcW w:w="992" w:type="dxa"/>
            <w:tcBorders>
              <w:top w:val="nil"/>
              <w:left w:val="nil"/>
              <w:bottom w:val="single" w:sz="4" w:space="0" w:color="auto"/>
              <w:right w:val="single" w:sz="8" w:space="0" w:color="auto"/>
            </w:tcBorders>
            <w:shd w:val="clear" w:color="000000" w:fill="FFC00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MD</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11</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Falta de liderazgo en el proyecto</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Medio</w:t>
            </w:r>
          </w:p>
        </w:tc>
        <w:tc>
          <w:tcPr>
            <w:tcW w:w="992" w:type="dxa"/>
            <w:tcBorders>
              <w:top w:val="nil"/>
              <w:left w:val="nil"/>
              <w:bottom w:val="single" w:sz="4" w:space="0" w:color="auto"/>
              <w:right w:val="single" w:sz="8" w:space="0" w:color="auto"/>
            </w:tcBorders>
            <w:shd w:val="clear" w:color="000000" w:fill="9BC2E6"/>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PS</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12</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No cumplir todas las funcionalidades del producto</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Medio</w:t>
            </w:r>
          </w:p>
        </w:tc>
        <w:tc>
          <w:tcPr>
            <w:tcW w:w="992" w:type="dxa"/>
            <w:tcBorders>
              <w:top w:val="nil"/>
              <w:left w:val="nil"/>
              <w:bottom w:val="single" w:sz="4" w:space="0" w:color="auto"/>
              <w:right w:val="single" w:sz="8" w:space="0" w:color="auto"/>
            </w:tcBorders>
            <w:shd w:val="clear" w:color="000000" w:fill="FFC00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MD</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13</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Subestimar entregables de proyecto</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Medio</w:t>
            </w:r>
          </w:p>
        </w:tc>
        <w:tc>
          <w:tcPr>
            <w:tcW w:w="992" w:type="dxa"/>
            <w:tcBorders>
              <w:top w:val="nil"/>
              <w:left w:val="nil"/>
              <w:bottom w:val="single" w:sz="4" w:space="0" w:color="auto"/>
              <w:right w:val="single" w:sz="8" w:space="0" w:color="auto"/>
            </w:tcBorders>
            <w:shd w:val="clear" w:color="000000" w:fill="9BC2E6"/>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PS</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14</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Los usuarios no se adaptan al sistema</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Bajo</w:t>
            </w:r>
          </w:p>
        </w:tc>
        <w:tc>
          <w:tcPr>
            <w:tcW w:w="992" w:type="dxa"/>
            <w:tcBorders>
              <w:top w:val="nil"/>
              <w:left w:val="nil"/>
              <w:bottom w:val="single" w:sz="4" w:space="0" w:color="auto"/>
              <w:right w:val="single" w:sz="8" w:space="0" w:color="auto"/>
            </w:tcBorders>
            <w:shd w:val="clear" w:color="000000" w:fill="92D05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15</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Falta de presupuesto para licencias de software</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Baja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Baja</w:t>
            </w:r>
          </w:p>
        </w:tc>
        <w:tc>
          <w:tcPr>
            <w:tcW w:w="992" w:type="dxa"/>
            <w:tcBorders>
              <w:top w:val="nil"/>
              <w:left w:val="nil"/>
              <w:bottom w:val="single" w:sz="4" w:space="0" w:color="auto"/>
              <w:right w:val="single" w:sz="8" w:space="0" w:color="auto"/>
            </w:tcBorders>
            <w:shd w:val="clear" w:color="000000" w:fill="92D05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w:t>
            </w:r>
          </w:p>
        </w:tc>
      </w:tr>
      <w:tr w:rsidR="00BC2CF5" w:rsidRPr="00BC2CF5" w:rsidTr="008016AD">
        <w:trPr>
          <w:trHeight w:val="315"/>
        </w:trPr>
        <w:tc>
          <w:tcPr>
            <w:tcW w:w="380" w:type="dxa"/>
            <w:tcBorders>
              <w:top w:val="nil"/>
              <w:left w:val="single" w:sz="8" w:space="0" w:color="auto"/>
              <w:bottom w:val="single" w:sz="8"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16</w:t>
            </w:r>
          </w:p>
        </w:tc>
        <w:tc>
          <w:tcPr>
            <w:tcW w:w="5139" w:type="dxa"/>
            <w:tcBorders>
              <w:top w:val="nil"/>
              <w:left w:val="nil"/>
              <w:bottom w:val="single" w:sz="8"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Falta de equipamiento para desarrollo</w:t>
            </w:r>
          </w:p>
        </w:tc>
        <w:tc>
          <w:tcPr>
            <w:tcW w:w="1169" w:type="dxa"/>
            <w:tcBorders>
              <w:top w:val="nil"/>
              <w:left w:val="nil"/>
              <w:bottom w:val="single" w:sz="8"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Baja</w:t>
            </w:r>
          </w:p>
        </w:tc>
        <w:tc>
          <w:tcPr>
            <w:tcW w:w="1099" w:type="dxa"/>
            <w:tcBorders>
              <w:top w:val="nil"/>
              <w:left w:val="nil"/>
              <w:bottom w:val="single" w:sz="8"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Medio</w:t>
            </w:r>
          </w:p>
        </w:tc>
        <w:tc>
          <w:tcPr>
            <w:tcW w:w="992" w:type="dxa"/>
            <w:tcBorders>
              <w:top w:val="nil"/>
              <w:left w:val="nil"/>
              <w:bottom w:val="single" w:sz="8" w:space="0" w:color="auto"/>
              <w:right w:val="single" w:sz="8" w:space="0" w:color="auto"/>
            </w:tcBorders>
            <w:shd w:val="clear" w:color="000000" w:fill="92D05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w:t>
            </w:r>
          </w:p>
        </w:tc>
      </w:tr>
    </w:tbl>
    <w:p w:rsidR="00BC2CF5" w:rsidRPr="00BC2CF5" w:rsidRDefault="00BC2CF5" w:rsidP="00BC2CF5">
      <w:pPr>
        <w:rPr>
          <w:lang w:val="es-ES"/>
        </w:rPr>
      </w:pPr>
    </w:p>
    <w:p w:rsidR="00BC2CF5" w:rsidRPr="00BC2CF5" w:rsidRDefault="00BC2CF5" w:rsidP="00BC2CF5">
      <w:pPr>
        <w:rPr>
          <w:lang w:val="es-ES"/>
        </w:rPr>
      </w:pPr>
    </w:p>
    <w:p w:rsidR="008F7DA3" w:rsidRDefault="008F7DA3" w:rsidP="00BC2CF5">
      <w:pPr>
        <w:rPr>
          <w:i/>
          <w:lang w:val="es-ES"/>
        </w:rPr>
      </w:pPr>
    </w:p>
    <w:p w:rsidR="00BC2CF5" w:rsidRDefault="00BC2CF5" w:rsidP="00BC2CF5">
      <w:pPr>
        <w:rPr>
          <w:i/>
          <w:lang w:val="es-ES"/>
        </w:rPr>
      </w:pPr>
    </w:p>
    <w:p w:rsidR="00BC2CF5" w:rsidRDefault="00BC2CF5" w:rsidP="00BC2CF5">
      <w:pPr>
        <w:rPr>
          <w:i/>
          <w:lang w:val="es-ES"/>
        </w:rPr>
      </w:pPr>
    </w:p>
    <w:p w:rsidR="00BC2CF5" w:rsidRDefault="00BC2CF5" w:rsidP="00BC2CF5">
      <w:pPr>
        <w:rPr>
          <w:i/>
          <w:lang w:val="es-ES"/>
        </w:rPr>
      </w:pPr>
    </w:p>
    <w:p w:rsidR="00BC2CF5" w:rsidRDefault="00BC2CF5" w:rsidP="00BC2CF5">
      <w:pPr>
        <w:rPr>
          <w:i/>
          <w:lang w:val="es-ES"/>
        </w:rPr>
      </w:pPr>
    </w:p>
    <w:p w:rsidR="00BC2CF5" w:rsidRDefault="00BC2CF5" w:rsidP="00BC2CF5">
      <w:pPr>
        <w:rPr>
          <w:i/>
          <w:lang w:val="es-ES"/>
        </w:rPr>
      </w:pPr>
    </w:p>
    <w:p w:rsidR="00BC2CF5" w:rsidRDefault="00BC2CF5" w:rsidP="00BC2CF5">
      <w:pPr>
        <w:rPr>
          <w:i/>
          <w:lang w:val="es-ES"/>
        </w:rPr>
      </w:pPr>
    </w:p>
    <w:p w:rsidR="00BC2CF5" w:rsidRDefault="00BC2CF5" w:rsidP="00BC2CF5">
      <w:pPr>
        <w:rPr>
          <w:i/>
          <w:lang w:val="es-ES"/>
        </w:rPr>
      </w:pPr>
    </w:p>
    <w:p w:rsidR="00BC2CF5" w:rsidRDefault="00BC2CF5" w:rsidP="00BC2CF5">
      <w:pPr>
        <w:rPr>
          <w:i/>
          <w:lang w:val="es-ES"/>
        </w:rPr>
      </w:pPr>
    </w:p>
    <w:tbl>
      <w:tblPr>
        <w:tblpPr w:leftFromText="141" w:rightFromText="141" w:vertAnchor="text" w:horzAnchor="margin" w:tblpY="207"/>
        <w:tblW w:w="6735" w:type="dxa"/>
        <w:tblCellMar>
          <w:left w:w="70" w:type="dxa"/>
          <w:right w:w="70" w:type="dxa"/>
        </w:tblCellMar>
        <w:tblLook w:val="04A0" w:firstRow="1" w:lastRow="0" w:firstColumn="1" w:lastColumn="0" w:noHBand="0" w:noVBand="1"/>
      </w:tblPr>
      <w:tblGrid>
        <w:gridCol w:w="1230"/>
        <w:gridCol w:w="1101"/>
        <w:gridCol w:w="1101"/>
        <w:gridCol w:w="1101"/>
        <w:gridCol w:w="1101"/>
        <w:gridCol w:w="1101"/>
      </w:tblGrid>
      <w:tr w:rsidR="00BC2CF5" w:rsidRPr="00BC2CF5" w:rsidTr="00BC2CF5">
        <w:trPr>
          <w:trHeight w:val="268"/>
        </w:trPr>
        <w:tc>
          <w:tcPr>
            <w:tcW w:w="1230" w:type="dxa"/>
            <w:vMerge w:val="restart"/>
            <w:tcBorders>
              <w:top w:val="single" w:sz="8" w:space="0" w:color="auto"/>
              <w:left w:val="single" w:sz="8" w:space="0" w:color="auto"/>
              <w:bottom w:val="single" w:sz="8" w:space="0" w:color="000000"/>
              <w:right w:val="single" w:sz="4" w:space="0" w:color="auto"/>
            </w:tcBorders>
            <w:shd w:val="clear" w:color="000000" w:fill="D9D9D9"/>
            <w:vAlign w:val="bottom"/>
            <w:hideMark/>
          </w:tcPr>
          <w:p w:rsidR="00BC2CF5" w:rsidRPr="00BC2CF5" w:rsidRDefault="00BC2CF5" w:rsidP="00BC2CF5">
            <w:pPr>
              <w:spacing w:before="0" w:after="0" w:line="240" w:lineRule="auto"/>
              <w:jc w:val="center"/>
              <w:rPr>
                <w:rFonts w:ascii="Calibri" w:eastAsia="Times New Roman" w:hAnsi="Calibri" w:cs="Times New Roman"/>
                <w:b/>
                <w:bCs/>
                <w:color w:val="000000"/>
                <w:sz w:val="20"/>
                <w:lang w:val="es-ES" w:eastAsia="es-ES"/>
              </w:rPr>
            </w:pPr>
            <w:r w:rsidRPr="00BC2CF5">
              <w:rPr>
                <w:rFonts w:ascii="Calibri" w:eastAsia="Times New Roman" w:hAnsi="Calibri" w:cs="Times New Roman"/>
                <w:b/>
                <w:bCs/>
                <w:color w:val="000000"/>
                <w:sz w:val="20"/>
                <w:lang w:val="es-ES" w:eastAsia="es-ES"/>
              </w:rPr>
              <w:t>Probabilidad / Impacto</w:t>
            </w:r>
          </w:p>
        </w:tc>
        <w:tc>
          <w:tcPr>
            <w:tcW w:w="1101" w:type="dxa"/>
            <w:vMerge w:val="restart"/>
            <w:tcBorders>
              <w:top w:val="single" w:sz="8" w:space="0" w:color="auto"/>
              <w:left w:val="single" w:sz="4" w:space="0" w:color="auto"/>
              <w:bottom w:val="single" w:sz="8" w:space="0" w:color="000000"/>
              <w:right w:val="single" w:sz="4" w:space="0" w:color="auto"/>
            </w:tcBorders>
            <w:shd w:val="clear" w:color="000000" w:fill="D9D9D9"/>
            <w:vAlign w:val="center"/>
            <w:hideMark/>
          </w:tcPr>
          <w:p w:rsidR="00BC2CF5" w:rsidRPr="00BC2CF5" w:rsidRDefault="00BC2CF5" w:rsidP="00BC2CF5">
            <w:pPr>
              <w:spacing w:before="0" w:after="0" w:line="240" w:lineRule="auto"/>
              <w:jc w:val="center"/>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Bajo</w:t>
            </w:r>
          </w:p>
        </w:tc>
        <w:tc>
          <w:tcPr>
            <w:tcW w:w="1101" w:type="dxa"/>
            <w:vMerge w:val="restart"/>
            <w:tcBorders>
              <w:top w:val="single" w:sz="8" w:space="0" w:color="auto"/>
              <w:left w:val="single" w:sz="4" w:space="0" w:color="auto"/>
              <w:bottom w:val="single" w:sz="8" w:space="0" w:color="000000"/>
              <w:right w:val="single" w:sz="4" w:space="0" w:color="auto"/>
            </w:tcBorders>
            <w:shd w:val="clear" w:color="000000" w:fill="D9D9D9"/>
            <w:vAlign w:val="center"/>
            <w:hideMark/>
          </w:tcPr>
          <w:p w:rsidR="00BC2CF5" w:rsidRPr="00BC2CF5" w:rsidRDefault="00BC2CF5" w:rsidP="00BC2CF5">
            <w:pPr>
              <w:spacing w:before="0" w:after="0" w:line="240" w:lineRule="auto"/>
              <w:jc w:val="center"/>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Bajo</w:t>
            </w:r>
          </w:p>
        </w:tc>
        <w:tc>
          <w:tcPr>
            <w:tcW w:w="1101" w:type="dxa"/>
            <w:vMerge w:val="restart"/>
            <w:tcBorders>
              <w:top w:val="single" w:sz="8" w:space="0" w:color="auto"/>
              <w:left w:val="single" w:sz="4" w:space="0" w:color="auto"/>
              <w:bottom w:val="single" w:sz="8" w:space="0" w:color="000000"/>
              <w:right w:val="single" w:sz="4" w:space="0" w:color="auto"/>
            </w:tcBorders>
            <w:shd w:val="clear" w:color="000000" w:fill="D9D9D9"/>
            <w:vAlign w:val="center"/>
            <w:hideMark/>
          </w:tcPr>
          <w:p w:rsidR="00BC2CF5" w:rsidRPr="00BC2CF5" w:rsidRDefault="00BC2CF5" w:rsidP="00BC2CF5">
            <w:pPr>
              <w:spacing w:before="0" w:after="0" w:line="240" w:lineRule="auto"/>
              <w:jc w:val="center"/>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Medio</w:t>
            </w:r>
          </w:p>
        </w:tc>
        <w:tc>
          <w:tcPr>
            <w:tcW w:w="1101" w:type="dxa"/>
            <w:vMerge w:val="restart"/>
            <w:tcBorders>
              <w:top w:val="single" w:sz="8" w:space="0" w:color="auto"/>
              <w:left w:val="single" w:sz="4" w:space="0" w:color="auto"/>
              <w:bottom w:val="single" w:sz="8" w:space="0" w:color="000000"/>
              <w:right w:val="single" w:sz="4" w:space="0" w:color="auto"/>
            </w:tcBorders>
            <w:shd w:val="clear" w:color="000000" w:fill="D9D9D9"/>
            <w:vAlign w:val="center"/>
            <w:hideMark/>
          </w:tcPr>
          <w:p w:rsidR="00BC2CF5" w:rsidRPr="00BC2CF5" w:rsidRDefault="00BC2CF5" w:rsidP="00BC2CF5">
            <w:pPr>
              <w:spacing w:before="0" w:after="0" w:line="240" w:lineRule="auto"/>
              <w:jc w:val="center"/>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Alto</w:t>
            </w:r>
          </w:p>
        </w:tc>
        <w:tc>
          <w:tcPr>
            <w:tcW w:w="1101" w:type="dxa"/>
            <w:vMerge w:val="restart"/>
            <w:tcBorders>
              <w:top w:val="single" w:sz="8" w:space="0" w:color="auto"/>
              <w:left w:val="single" w:sz="4" w:space="0" w:color="auto"/>
              <w:bottom w:val="single" w:sz="8" w:space="0" w:color="000000"/>
              <w:right w:val="single" w:sz="8" w:space="0" w:color="auto"/>
            </w:tcBorders>
            <w:shd w:val="clear" w:color="000000" w:fill="D9D9D9"/>
            <w:vAlign w:val="center"/>
            <w:hideMark/>
          </w:tcPr>
          <w:p w:rsidR="00BC2CF5" w:rsidRPr="00BC2CF5" w:rsidRDefault="00BC2CF5" w:rsidP="00BC2CF5">
            <w:pPr>
              <w:spacing w:before="0" w:after="0" w:line="240" w:lineRule="auto"/>
              <w:jc w:val="center"/>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Alto</w:t>
            </w:r>
          </w:p>
        </w:tc>
      </w:tr>
      <w:tr w:rsidR="00BC2CF5" w:rsidRPr="00BC2CF5" w:rsidTr="00BC2CF5">
        <w:trPr>
          <w:trHeight w:val="244"/>
        </w:trPr>
        <w:tc>
          <w:tcPr>
            <w:tcW w:w="1230" w:type="dxa"/>
            <w:vMerge/>
            <w:tcBorders>
              <w:top w:val="single" w:sz="8" w:space="0" w:color="auto"/>
              <w:left w:val="single" w:sz="8" w:space="0" w:color="auto"/>
              <w:bottom w:val="single" w:sz="8" w:space="0" w:color="000000"/>
              <w:right w:val="single" w:sz="4" w:space="0" w:color="auto"/>
            </w:tcBorders>
            <w:vAlign w:val="center"/>
            <w:hideMark/>
          </w:tcPr>
          <w:p w:rsidR="00BC2CF5" w:rsidRPr="00BC2CF5" w:rsidRDefault="00BC2CF5" w:rsidP="00BC2CF5">
            <w:pPr>
              <w:spacing w:before="0" w:after="0" w:line="240" w:lineRule="auto"/>
              <w:rPr>
                <w:rFonts w:ascii="Calibri" w:eastAsia="Times New Roman" w:hAnsi="Calibri" w:cs="Times New Roman"/>
                <w:b/>
                <w:bCs/>
                <w:color w:val="000000"/>
                <w:sz w:val="20"/>
                <w:lang w:val="es-ES" w:eastAsia="es-ES"/>
              </w:rPr>
            </w:pPr>
          </w:p>
        </w:tc>
        <w:tc>
          <w:tcPr>
            <w:tcW w:w="1101" w:type="dxa"/>
            <w:vMerge/>
            <w:tcBorders>
              <w:top w:val="single" w:sz="8" w:space="0" w:color="auto"/>
              <w:left w:val="single" w:sz="4" w:space="0" w:color="auto"/>
              <w:bottom w:val="single" w:sz="8" w:space="0" w:color="000000"/>
              <w:right w:val="single" w:sz="4" w:space="0" w:color="auto"/>
            </w:tcBorders>
            <w:vAlign w:val="center"/>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p>
        </w:tc>
        <w:tc>
          <w:tcPr>
            <w:tcW w:w="1101" w:type="dxa"/>
            <w:vMerge/>
            <w:tcBorders>
              <w:top w:val="single" w:sz="8" w:space="0" w:color="auto"/>
              <w:left w:val="single" w:sz="4" w:space="0" w:color="auto"/>
              <w:bottom w:val="single" w:sz="8" w:space="0" w:color="000000"/>
              <w:right w:val="single" w:sz="4" w:space="0" w:color="auto"/>
            </w:tcBorders>
            <w:vAlign w:val="center"/>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p>
        </w:tc>
        <w:tc>
          <w:tcPr>
            <w:tcW w:w="1101" w:type="dxa"/>
            <w:vMerge/>
            <w:tcBorders>
              <w:top w:val="single" w:sz="8" w:space="0" w:color="auto"/>
              <w:left w:val="single" w:sz="4" w:space="0" w:color="auto"/>
              <w:bottom w:val="single" w:sz="8" w:space="0" w:color="000000"/>
              <w:right w:val="single" w:sz="4" w:space="0" w:color="auto"/>
            </w:tcBorders>
            <w:vAlign w:val="center"/>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p>
        </w:tc>
        <w:tc>
          <w:tcPr>
            <w:tcW w:w="1101" w:type="dxa"/>
            <w:vMerge/>
            <w:tcBorders>
              <w:top w:val="single" w:sz="8" w:space="0" w:color="auto"/>
              <w:left w:val="single" w:sz="4" w:space="0" w:color="auto"/>
              <w:bottom w:val="single" w:sz="8" w:space="0" w:color="000000"/>
              <w:right w:val="single" w:sz="4" w:space="0" w:color="auto"/>
            </w:tcBorders>
            <w:vAlign w:val="center"/>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p>
        </w:tc>
        <w:tc>
          <w:tcPr>
            <w:tcW w:w="1101" w:type="dxa"/>
            <w:vMerge/>
            <w:tcBorders>
              <w:top w:val="single" w:sz="8" w:space="0" w:color="auto"/>
              <w:left w:val="single" w:sz="4" w:space="0" w:color="auto"/>
              <w:bottom w:val="single" w:sz="8" w:space="0" w:color="000000"/>
              <w:right w:val="single" w:sz="8" w:space="0" w:color="auto"/>
            </w:tcBorders>
            <w:vAlign w:val="center"/>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p>
        </w:tc>
      </w:tr>
      <w:tr w:rsidR="00BC2CF5" w:rsidRPr="00BC2CF5" w:rsidTr="00BC2CF5">
        <w:trPr>
          <w:trHeight w:val="268"/>
        </w:trPr>
        <w:tc>
          <w:tcPr>
            <w:tcW w:w="123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Alto</w:t>
            </w:r>
          </w:p>
        </w:tc>
        <w:tc>
          <w:tcPr>
            <w:tcW w:w="1101" w:type="dxa"/>
            <w:tcBorders>
              <w:top w:val="nil"/>
              <w:left w:val="nil"/>
              <w:bottom w:val="single" w:sz="4" w:space="0" w:color="auto"/>
              <w:right w:val="single" w:sz="4" w:space="0" w:color="auto"/>
            </w:tcBorders>
            <w:shd w:val="clear" w:color="000000" w:fill="FFFF00"/>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4" w:space="0" w:color="auto"/>
              <w:right w:val="single" w:sz="4" w:space="0" w:color="auto"/>
            </w:tcBorders>
            <w:shd w:val="clear" w:color="000000" w:fill="FFFF00"/>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4" w:space="0" w:color="auto"/>
              <w:right w:val="single" w:sz="4" w:space="0" w:color="auto"/>
            </w:tcBorders>
            <w:shd w:val="clear" w:color="000000" w:fill="DA0000"/>
            <w:noWrap/>
            <w:vAlign w:val="bottom"/>
            <w:hideMark/>
          </w:tcPr>
          <w:p w:rsidR="00BC2CF5" w:rsidRPr="00BC2CF5" w:rsidRDefault="00BC2CF5" w:rsidP="00BC2CF5">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3</w:t>
            </w:r>
          </w:p>
        </w:tc>
        <w:tc>
          <w:tcPr>
            <w:tcW w:w="1101" w:type="dxa"/>
            <w:tcBorders>
              <w:top w:val="nil"/>
              <w:left w:val="nil"/>
              <w:bottom w:val="single" w:sz="4" w:space="0" w:color="auto"/>
              <w:right w:val="single" w:sz="4" w:space="0" w:color="auto"/>
            </w:tcBorders>
            <w:shd w:val="clear" w:color="000000" w:fill="DA0000"/>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4" w:space="0" w:color="auto"/>
              <w:right w:val="single" w:sz="8" w:space="0" w:color="auto"/>
            </w:tcBorders>
            <w:shd w:val="clear" w:color="000000" w:fill="DA0000"/>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r>
      <w:tr w:rsidR="00BC2CF5" w:rsidRPr="00BC2CF5" w:rsidTr="00BC2CF5">
        <w:trPr>
          <w:trHeight w:val="268"/>
        </w:trPr>
        <w:tc>
          <w:tcPr>
            <w:tcW w:w="123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Alto</w:t>
            </w:r>
          </w:p>
        </w:tc>
        <w:tc>
          <w:tcPr>
            <w:tcW w:w="1101" w:type="dxa"/>
            <w:tcBorders>
              <w:top w:val="nil"/>
              <w:left w:val="nil"/>
              <w:bottom w:val="single" w:sz="4" w:space="0" w:color="auto"/>
              <w:right w:val="single" w:sz="4" w:space="0" w:color="auto"/>
            </w:tcBorders>
            <w:shd w:val="clear" w:color="000000" w:fill="9BC2E6"/>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4" w:space="0" w:color="auto"/>
              <w:right w:val="single" w:sz="4" w:space="0" w:color="auto"/>
            </w:tcBorders>
            <w:shd w:val="clear" w:color="000000" w:fill="FFFF00"/>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4" w:space="0" w:color="auto"/>
              <w:right w:val="single" w:sz="4" w:space="0" w:color="auto"/>
            </w:tcBorders>
            <w:shd w:val="clear" w:color="000000" w:fill="F4B084"/>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4" w:space="0" w:color="auto"/>
              <w:right w:val="single" w:sz="4" w:space="0" w:color="auto"/>
            </w:tcBorders>
            <w:shd w:val="clear" w:color="000000" w:fill="DA0000"/>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4" w:space="0" w:color="auto"/>
              <w:right w:val="single" w:sz="8" w:space="0" w:color="auto"/>
            </w:tcBorders>
            <w:shd w:val="clear" w:color="000000" w:fill="DA0000"/>
            <w:noWrap/>
            <w:vAlign w:val="bottom"/>
            <w:hideMark/>
          </w:tcPr>
          <w:p w:rsidR="00BC2CF5" w:rsidRPr="00BC2CF5" w:rsidRDefault="00BC2CF5" w:rsidP="00BC2CF5">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2</w:t>
            </w:r>
          </w:p>
        </w:tc>
      </w:tr>
      <w:tr w:rsidR="00BC2CF5" w:rsidRPr="00BC2CF5" w:rsidTr="00BC2CF5">
        <w:trPr>
          <w:trHeight w:val="268"/>
        </w:trPr>
        <w:tc>
          <w:tcPr>
            <w:tcW w:w="123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Medio</w:t>
            </w:r>
          </w:p>
        </w:tc>
        <w:tc>
          <w:tcPr>
            <w:tcW w:w="1101" w:type="dxa"/>
            <w:tcBorders>
              <w:top w:val="nil"/>
              <w:left w:val="nil"/>
              <w:bottom w:val="single" w:sz="4" w:space="0" w:color="auto"/>
              <w:right w:val="single" w:sz="4" w:space="0" w:color="auto"/>
            </w:tcBorders>
            <w:shd w:val="clear" w:color="000000" w:fill="9BC2E6"/>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4" w:space="0" w:color="auto"/>
              <w:right w:val="single" w:sz="4" w:space="0" w:color="auto"/>
            </w:tcBorders>
            <w:shd w:val="clear" w:color="000000" w:fill="9BC2E6"/>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4" w:space="0" w:color="auto"/>
              <w:right w:val="single" w:sz="4" w:space="0" w:color="auto"/>
            </w:tcBorders>
            <w:shd w:val="clear" w:color="000000" w:fill="FFFF00"/>
            <w:noWrap/>
            <w:vAlign w:val="bottom"/>
            <w:hideMark/>
          </w:tcPr>
          <w:p w:rsidR="00BC2CF5" w:rsidRPr="00BC2CF5" w:rsidRDefault="00BC2CF5" w:rsidP="00BC2CF5">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7,12</w:t>
            </w:r>
          </w:p>
        </w:tc>
        <w:tc>
          <w:tcPr>
            <w:tcW w:w="1101" w:type="dxa"/>
            <w:tcBorders>
              <w:top w:val="nil"/>
              <w:left w:val="nil"/>
              <w:bottom w:val="single" w:sz="4" w:space="0" w:color="auto"/>
              <w:right w:val="single" w:sz="4" w:space="0" w:color="auto"/>
            </w:tcBorders>
            <w:shd w:val="clear" w:color="000000" w:fill="F4B084"/>
            <w:noWrap/>
            <w:vAlign w:val="bottom"/>
            <w:hideMark/>
          </w:tcPr>
          <w:p w:rsidR="00BC2CF5" w:rsidRPr="00BC2CF5" w:rsidRDefault="00BC2CF5" w:rsidP="00BC2CF5">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9</w:t>
            </w:r>
          </w:p>
        </w:tc>
        <w:tc>
          <w:tcPr>
            <w:tcW w:w="1101" w:type="dxa"/>
            <w:tcBorders>
              <w:top w:val="nil"/>
              <w:left w:val="nil"/>
              <w:bottom w:val="single" w:sz="4" w:space="0" w:color="auto"/>
              <w:right w:val="single" w:sz="8" w:space="0" w:color="auto"/>
            </w:tcBorders>
            <w:shd w:val="clear" w:color="000000" w:fill="DA0000"/>
            <w:noWrap/>
            <w:vAlign w:val="bottom"/>
            <w:hideMark/>
          </w:tcPr>
          <w:p w:rsidR="00BC2CF5" w:rsidRPr="00BC2CF5" w:rsidRDefault="00BC2CF5" w:rsidP="00BC2CF5">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w:t>
            </w:r>
          </w:p>
        </w:tc>
      </w:tr>
      <w:tr w:rsidR="00BC2CF5" w:rsidRPr="00BC2CF5" w:rsidTr="00BC2CF5">
        <w:trPr>
          <w:trHeight w:val="268"/>
        </w:trPr>
        <w:tc>
          <w:tcPr>
            <w:tcW w:w="123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Bajo</w:t>
            </w:r>
          </w:p>
        </w:tc>
        <w:tc>
          <w:tcPr>
            <w:tcW w:w="1101" w:type="dxa"/>
            <w:tcBorders>
              <w:top w:val="nil"/>
              <w:left w:val="nil"/>
              <w:bottom w:val="single" w:sz="4" w:space="0" w:color="auto"/>
              <w:right w:val="single" w:sz="4" w:space="0" w:color="auto"/>
            </w:tcBorders>
            <w:shd w:val="clear" w:color="000000" w:fill="92D050"/>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4" w:space="0" w:color="auto"/>
              <w:right w:val="single" w:sz="4" w:space="0" w:color="auto"/>
            </w:tcBorders>
            <w:shd w:val="clear" w:color="000000" w:fill="92D050"/>
            <w:noWrap/>
            <w:vAlign w:val="bottom"/>
            <w:hideMark/>
          </w:tcPr>
          <w:p w:rsidR="00BC2CF5" w:rsidRPr="00BC2CF5" w:rsidRDefault="00BC2CF5" w:rsidP="00BC2CF5">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6,14</w:t>
            </w:r>
          </w:p>
        </w:tc>
        <w:tc>
          <w:tcPr>
            <w:tcW w:w="1101" w:type="dxa"/>
            <w:tcBorders>
              <w:top w:val="nil"/>
              <w:left w:val="nil"/>
              <w:bottom w:val="single" w:sz="4" w:space="0" w:color="auto"/>
              <w:right w:val="single" w:sz="4" w:space="0" w:color="auto"/>
            </w:tcBorders>
            <w:shd w:val="clear" w:color="000000" w:fill="9BC2E6"/>
            <w:noWrap/>
            <w:vAlign w:val="bottom"/>
            <w:hideMark/>
          </w:tcPr>
          <w:p w:rsidR="00BC2CF5" w:rsidRPr="00BC2CF5" w:rsidRDefault="00BC2CF5" w:rsidP="00BC2CF5">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11,13</w:t>
            </w:r>
          </w:p>
        </w:tc>
        <w:tc>
          <w:tcPr>
            <w:tcW w:w="1101" w:type="dxa"/>
            <w:tcBorders>
              <w:top w:val="nil"/>
              <w:left w:val="nil"/>
              <w:bottom w:val="single" w:sz="4" w:space="0" w:color="auto"/>
              <w:right w:val="single" w:sz="4" w:space="0" w:color="auto"/>
            </w:tcBorders>
            <w:shd w:val="clear" w:color="000000" w:fill="FFFF00"/>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4,5,8</w:t>
            </w:r>
          </w:p>
        </w:tc>
        <w:tc>
          <w:tcPr>
            <w:tcW w:w="1101" w:type="dxa"/>
            <w:tcBorders>
              <w:top w:val="nil"/>
              <w:left w:val="nil"/>
              <w:bottom w:val="single" w:sz="4" w:space="0" w:color="auto"/>
              <w:right w:val="single" w:sz="8" w:space="0" w:color="auto"/>
            </w:tcBorders>
            <w:shd w:val="clear" w:color="000000" w:fill="F4B084"/>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r>
      <w:tr w:rsidR="00BC2CF5" w:rsidRPr="00BC2CF5" w:rsidTr="00BC2CF5">
        <w:trPr>
          <w:trHeight w:val="282"/>
        </w:trPr>
        <w:tc>
          <w:tcPr>
            <w:tcW w:w="1230" w:type="dxa"/>
            <w:tcBorders>
              <w:top w:val="nil"/>
              <w:left w:val="single" w:sz="8" w:space="0" w:color="auto"/>
              <w:bottom w:val="single" w:sz="8" w:space="0" w:color="auto"/>
              <w:right w:val="single" w:sz="4" w:space="0" w:color="auto"/>
            </w:tcBorders>
            <w:shd w:val="clear" w:color="000000" w:fill="F2F2F2"/>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Bajo</w:t>
            </w:r>
          </w:p>
        </w:tc>
        <w:tc>
          <w:tcPr>
            <w:tcW w:w="1101" w:type="dxa"/>
            <w:tcBorders>
              <w:top w:val="nil"/>
              <w:left w:val="nil"/>
              <w:bottom w:val="single" w:sz="8" w:space="0" w:color="auto"/>
              <w:right w:val="single" w:sz="4" w:space="0" w:color="auto"/>
            </w:tcBorders>
            <w:shd w:val="clear" w:color="000000" w:fill="92D050"/>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8" w:space="0" w:color="auto"/>
              <w:right w:val="single" w:sz="4" w:space="0" w:color="auto"/>
            </w:tcBorders>
            <w:shd w:val="clear" w:color="000000" w:fill="92D050"/>
            <w:noWrap/>
            <w:vAlign w:val="bottom"/>
            <w:hideMark/>
          </w:tcPr>
          <w:p w:rsidR="00BC2CF5" w:rsidRPr="00BC2CF5" w:rsidRDefault="00BC2CF5" w:rsidP="00BC2CF5">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15</w:t>
            </w:r>
          </w:p>
        </w:tc>
        <w:tc>
          <w:tcPr>
            <w:tcW w:w="1101" w:type="dxa"/>
            <w:tcBorders>
              <w:top w:val="nil"/>
              <w:left w:val="nil"/>
              <w:bottom w:val="single" w:sz="8" w:space="0" w:color="auto"/>
              <w:right w:val="single" w:sz="4" w:space="0" w:color="auto"/>
            </w:tcBorders>
            <w:shd w:val="clear" w:color="000000" w:fill="92D050"/>
            <w:noWrap/>
            <w:vAlign w:val="bottom"/>
            <w:hideMark/>
          </w:tcPr>
          <w:p w:rsidR="00BC2CF5" w:rsidRPr="00BC2CF5" w:rsidRDefault="00BC2CF5" w:rsidP="00BC2CF5">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16</w:t>
            </w:r>
          </w:p>
        </w:tc>
        <w:tc>
          <w:tcPr>
            <w:tcW w:w="1101" w:type="dxa"/>
            <w:tcBorders>
              <w:top w:val="nil"/>
              <w:left w:val="nil"/>
              <w:bottom w:val="single" w:sz="8" w:space="0" w:color="auto"/>
              <w:right w:val="single" w:sz="4" w:space="0" w:color="auto"/>
            </w:tcBorders>
            <w:shd w:val="clear" w:color="000000" w:fill="FFFF00"/>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8" w:space="0" w:color="auto"/>
              <w:right w:val="single" w:sz="8" w:space="0" w:color="auto"/>
            </w:tcBorders>
            <w:shd w:val="clear" w:color="000000" w:fill="FFFF00"/>
            <w:noWrap/>
            <w:vAlign w:val="bottom"/>
            <w:hideMark/>
          </w:tcPr>
          <w:p w:rsidR="00BC2CF5" w:rsidRPr="00BC2CF5" w:rsidRDefault="00BC2CF5" w:rsidP="00BC2CF5">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10</w:t>
            </w:r>
          </w:p>
        </w:tc>
      </w:tr>
    </w:tbl>
    <w:tbl>
      <w:tblPr>
        <w:tblpPr w:leftFromText="141" w:rightFromText="141" w:vertAnchor="text" w:horzAnchor="margin" w:tblpXSpec="right" w:tblpY="506"/>
        <w:tblW w:w="2117" w:type="dxa"/>
        <w:tblCellMar>
          <w:left w:w="70" w:type="dxa"/>
          <w:right w:w="70" w:type="dxa"/>
        </w:tblCellMar>
        <w:tblLook w:val="04A0" w:firstRow="1" w:lastRow="0" w:firstColumn="1" w:lastColumn="0" w:noHBand="0" w:noVBand="1"/>
      </w:tblPr>
      <w:tblGrid>
        <w:gridCol w:w="416"/>
        <w:gridCol w:w="1701"/>
      </w:tblGrid>
      <w:tr w:rsidR="00BB755E" w:rsidRPr="00BC2CF5" w:rsidTr="00BB755E">
        <w:trPr>
          <w:trHeight w:val="264"/>
        </w:trPr>
        <w:tc>
          <w:tcPr>
            <w:tcW w:w="416" w:type="dxa"/>
            <w:tcBorders>
              <w:top w:val="single" w:sz="8" w:space="0" w:color="auto"/>
              <w:left w:val="single" w:sz="8" w:space="0" w:color="auto"/>
              <w:bottom w:val="single" w:sz="4" w:space="0" w:color="auto"/>
              <w:right w:val="single" w:sz="8" w:space="0" w:color="auto"/>
            </w:tcBorders>
            <w:shd w:val="clear" w:color="000000" w:fill="DA0000"/>
            <w:noWrap/>
            <w:vAlign w:val="bottom"/>
            <w:hideMark/>
          </w:tcPr>
          <w:p w:rsidR="00BB755E" w:rsidRPr="00BC2CF5" w:rsidRDefault="00BB755E" w:rsidP="00BB755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701" w:type="dxa"/>
            <w:tcBorders>
              <w:top w:val="single" w:sz="8" w:space="0" w:color="auto"/>
              <w:left w:val="nil"/>
              <w:bottom w:val="single" w:sz="4" w:space="0" w:color="auto"/>
              <w:right w:val="single" w:sz="8" w:space="0" w:color="000000"/>
            </w:tcBorders>
            <w:shd w:val="clear" w:color="auto" w:fill="auto"/>
            <w:noWrap/>
            <w:vAlign w:val="bottom"/>
            <w:hideMark/>
          </w:tcPr>
          <w:p w:rsidR="00BB755E" w:rsidRPr="00BC2CF5" w:rsidRDefault="00BB755E" w:rsidP="00BB755E">
            <w:pPr>
              <w:spacing w:before="0" w:after="0" w:line="240" w:lineRule="auto"/>
              <w:jc w:val="center"/>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Significativo</w:t>
            </w:r>
          </w:p>
        </w:tc>
      </w:tr>
      <w:tr w:rsidR="00BB755E" w:rsidRPr="00BC2CF5" w:rsidTr="00BB755E">
        <w:trPr>
          <w:trHeight w:val="264"/>
        </w:trPr>
        <w:tc>
          <w:tcPr>
            <w:tcW w:w="416" w:type="dxa"/>
            <w:tcBorders>
              <w:top w:val="nil"/>
              <w:left w:val="single" w:sz="8" w:space="0" w:color="auto"/>
              <w:bottom w:val="single" w:sz="4" w:space="0" w:color="auto"/>
              <w:right w:val="single" w:sz="8" w:space="0" w:color="auto"/>
            </w:tcBorders>
            <w:shd w:val="clear" w:color="000000" w:fill="F4B084"/>
            <w:noWrap/>
            <w:vAlign w:val="bottom"/>
            <w:hideMark/>
          </w:tcPr>
          <w:p w:rsidR="00BB755E" w:rsidRPr="00BC2CF5" w:rsidRDefault="00BB755E" w:rsidP="00BB755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701" w:type="dxa"/>
            <w:tcBorders>
              <w:top w:val="single" w:sz="4" w:space="0" w:color="auto"/>
              <w:left w:val="nil"/>
              <w:bottom w:val="single" w:sz="4" w:space="0" w:color="auto"/>
              <w:right w:val="single" w:sz="8" w:space="0" w:color="000000"/>
            </w:tcBorders>
            <w:shd w:val="clear" w:color="auto" w:fill="auto"/>
            <w:noWrap/>
            <w:vAlign w:val="bottom"/>
            <w:hideMark/>
          </w:tcPr>
          <w:p w:rsidR="00BB755E" w:rsidRPr="00BC2CF5" w:rsidRDefault="00BB755E" w:rsidP="00BB755E">
            <w:pPr>
              <w:spacing w:before="0" w:after="0" w:line="240" w:lineRule="auto"/>
              <w:jc w:val="center"/>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Significativo</w:t>
            </w:r>
          </w:p>
        </w:tc>
      </w:tr>
      <w:tr w:rsidR="00BB755E" w:rsidRPr="00BC2CF5" w:rsidTr="00BB755E">
        <w:trPr>
          <w:trHeight w:val="264"/>
        </w:trPr>
        <w:tc>
          <w:tcPr>
            <w:tcW w:w="416" w:type="dxa"/>
            <w:tcBorders>
              <w:top w:val="nil"/>
              <w:left w:val="single" w:sz="8" w:space="0" w:color="auto"/>
              <w:bottom w:val="single" w:sz="4" w:space="0" w:color="auto"/>
              <w:right w:val="single" w:sz="8" w:space="0" w:color="auto"/>
            </w:tcBorders>
            <w:shd w:val="clear" w:color="000000" w:fill="FFC000"/>
            <w:noWrap/>
            <w:vAlign w:val="bottom"/>
            <w:hideMark/>
          </w:tcPr>
          <w:p w:rsidR="00BB755E" w:rsidRPr="00BC2CF5" w:rsidRDefault="00BB755E" w:rsidP="00BB755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701" w:type="dxa"/>
            <w:tcBorders>
              <w:top w:val="single" w:sz="4" w:space="0" w:color="auto"/>
              <w:left w:val="nil"/>
              <w:bottom w:val="single" w:sz="4" w:space="0" w:color="auto"/>
              <w:right w:val="single" w:sz="8" w:space="0" w:color="000000"/>
            </w:tcBorders>
            <w:shd w:val="clear" w:color="auto" w:fill="auto"/>
            <w:noWrap/>
            <w:vAlign w:val="bottom"/>
            <w:hideMark/>
          </w:tcPr>
          <w:p w:rsidR="00BB755E" w:rsidRPr="00BC2CF5" w:rsidRDefault="00BB755E" w:rsidP="00BB755E">
            <w:pPr>
              <w:spacing w:before="0" w:after="0" w:line="240" w:lineRule="auto"/>
              <w:jc w:val="center"/>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Moderado</w:t>
            </w:r>
          </w:p>
        </w:tc>
      </w:tr>
      <w:tr w:rsidR="00BB755E" w:rsidRPr="00BC2CF5" w:rsidTr="00BB755E">
        <w:trPr>
          <w:trHeight w:val="264"/>
        </w:trPr>
        <w:tc>
          <w:tcPr>
            <w:tcW w:w="416" w:type="dxa"/>
            <w:tcBorders>
              <w:top w:val="nil"/>
              <w:left w:val="single" w:sz="8" w:space="0" w:color="auto"/>
              <w:bottom w:val="single" w:sz="4" w:space="0" w:color="auto"/>
              <w:right w:val="single" w:sz="8" w:space="0" w:color="auto"/>
            </w:tcBorders>
            <w:shd w:val="clear" w:color="000000" w:fill="9BC2E6"/>
            <w:noWrap/>
            <w:vAlign w:val="bottom"/>
            <w:hideMark/>
          </w:tcPr>
          <w:p w:rsidR="00BB755E" w:rsidRPr="00BC2CF5" w:rsidRDefault="00BB755E" w:rsidP="00BB755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701" w:type="dxa"/>
            <w:tcBorders>
              <w:top w:val="single" w:sz="4" w:space="0" w:color="auto"/>
              <w:left w:val="nil"/>
              <w:bottom w:val="single" w:sz="4" w:space="0" w:color="auto"/>
              <w:right w:val="single" w:sz="8" w:space="0" w:color="000000"/>
            </w:tcBorders>
            <w:shd w:val="clear" w:color="auto" w:fill="auto"/>
            <w:noWrap/>
            <w:vAlign w:val="bottom"/>
            <w:hideMark/>
          </w:tcPr>
          <w:p w:rsidR="00BB755E" w:rsidRPr="00BC2CF5" w:rsidRDefault="00BB755E" w:rsidP="00BB755E">
            <w:pPr>
              <w:spacing w:before="0" w:after="0" w:line="240" w:lineRule="auto"/>
              <w:jc w:val="center"/>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Poco Significativo</w:t>
            </w:r>
          </w:p>
        </w:tc>
      </w:tr>
      <w:tr w:rsidR="00BB755E" w:rsidRPr="00BC2CF5" w:rsidTr="00BB755E">
        <w:trPr>
          <w:trHeight w:val="277"/>
        </w:trPr>
        <w:tc>
          <w:tcPr>
            <w:tcW w:w="416" w:type="dxa"/>
            <w:tcBorders>
              <w:top w:val="nil"/>
              <w:left w:val="single" w:sz="8" w:space="0" w:color="auto"/>
              <w:bottom w:val="single" w:sz="8" w:space="0" w:color="auto"/>
              <w:right w:val="single" w:sz="8" w:space="0" w:color="auto"/>
            </w:tcBorders>
            <w:shd w:val="clear" w:color="000000" w:fill="70AD47"/>
            <w:noWrap/>
            <w:vAlign w:val="bottom"/>
            <w:hideMark/>
          </w:tcPr>
          <w:p w:rsidR="00BB755E" w:rsidRPr="00BC2CF5" w:rsidRDefault="00BB755E" w:rsidP="00BB755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701" w:type="dxa"/>
            <w:tcBorders>
              <w:top w:val="single" w:sz="4" w:space="0" w:color="auto"/>
              <w:left w:val="nil"/>
              <w:bottom w:val="single" w:sz="8" w:space="0" w:color="auto"/>
              <w:right w:val="single" w:sz="8" w:space="0" w:color="000000"/>
            </w:tcBorders>
            <w:shd w:val="clear" w:color="auto" w:fill="auto"/>
            <w:noWrap/>
            <w:vAlign w:val="bottom"/>
            <w:hideMark/>
          </w:tcPr>
          <w:p w:rsidR="00BB755E" w:rsidRPr="00BC2CF5" w:rsidRDefault="00BB755E" w:rsidP="00BB755E">
            <w:pPr>
              <w:spacing w:before="0" w:after="0" w:line="240" w:lineRule="auto"/>
              <w:jc w:val="center"/>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Insignificante</w:t>
            </w:r>
          </w:p>
        </w:tc>
      </w:tr>
    </w:tbl>
    <w:p w:rsidR="00BC2CF5" w:rsidRDefault="00BC2CF5" w:rsidP="00BC2CF5">
      <w:pPr>
        <w:rPr>
          <w:i/>
          <w:lang w:val="es-ES"/>
        </w:rPr>
      </w:pPr>
    </w:p>
    <w:p w:rsidR="00D8494E" w:rsidRDefault="008016AD" w:rsidP="00D8494E">
      <w:pPr>
        <w:pStyle w:val="Ttulo2"/>
        <w:rPr>
          <w:lang w:val="es-ES"/>
        </w:rPr>
      </w:pPr>
      <w:bookmarkStart w:id="4" w:name="_Toc388695211"/>
      <w:r>
        <w:rPr>
          <w:lang w:val="es-ES"/>
        </w:rPr>
        <w:t xml:space="preserve"> </w:t>
      </w:r>
      <w:r w:rsidR="00D8494E">
        <w:rPr>
          <w:lang w:val="es-ES"/>
        </w:rPr>
        <w:t>Riesgos identificados como críticos:</w:t>
      </w:r>
      <w:bookmarkEnd w:id="4"/>
    </w:p>
    <w:tbl>
      <w:tblPr>
        <w:tblpPr w:leftFromText="141" w:rightFromText="141" w:vertAnchor="page" w:horzAnchor="margin" w:tblpY="12307"/>
        <w:tblW w:w="8779" w:type="dxa"/>
        <w:tblCellMar>
          <w:left w:w="70" w:type="dxa"/>
          <w:right w:w="70" w:type="dxa"/>
        </w:tblCellMar>
        <w:tblLook w:val="04A0" w:firstRow="1" w:lastRow="0" w:firstColumn="1" w:lastColumn="0" w:noHBand="0" w:noVBand="1"/>
      </w:tblPr>
      <w:tblGrid>
        <w:gridCol w:w="380"/>
        <w:gridCol w:w="5139"/>
        <w:gridCol w:w="1169"/>
        <w:gridCol w:w="1099"/>
        <w:gridCol w:w="992"/>
      </w:tblGrid>
      <w:tr w:rsidR="008016AD" w:rsidRPr="00BC2CF5" w:rsidTr="008016AD">
        <w:trPr>
          <w:trHeight w:val="315"/>
        </w:trPr>
        <w:tc>
          <w:tcPr>
            <w:tcW w:w="380" w:type="dxa"/>
            <w:tcBorders>
              <w:top w:val="single" w:sz="8" w:space="0" w:color="auto"/>
              <w:left w:val="single" w:sz="8" w:space="0" w:color="auto"/>
              <w:bottom w:val="nil"/>
              <w:right w:val="single" w:sz="4" w:space="0" w:color="auto"/>
            </w:tcBorders>
            <w:shd w:val="clear" w:color="000000" w:fill="D9D9D9"/>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w:t>
            </w:r>
          </w:p>
        </w:tc>
        <w:tc>
          <w:tcPr>
            <w:tcW w:w="5139" w:type="dxa"/>
            <w:tcBorders>
              <w:top w:val="single" w:sz="8" w:space="0" w:color="auto"/>
              <w:left w:val="nil"/>
              <w:bottom w:val="nil"/>
              <w:right w:val="single" w:sz="4" w:space="0" w:color="auto"/>
            </w:tcBorders>
            <w:shd w:val="clear" w:color="000000" w:fill="D9D9D9"/>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Riesgo</w:t>
            </w:r>
          </w:p>
        </w:tc>
        <w:tc>
          <w:tcPr>
            <w:tcW w:w="1169" w:type="dxa"/>
            <w:tcBorders>
              <w:top w:val="single" w:sz="8" w:space="0" w:color="auto"/>
              <w:left w:val="nil"/>
              <w:bottom w:val="nil"/>
              <w:right w:val="single" w:sz="4" w:space="0" w:color="auto"/>
            </w:tcBorders>
            <w:shd w:val="clear" w:color="000000" w:fill="D9D9D9"/>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Probabilidad</w:t>
            </w:r>
          </w:p>
        </w:tc>
        <w:tc>
          <w:tcPr>
            <w:tcW w:w="1099" w:type="dxa"/>
            <w:tcBorders>
              <w:top w:val="single" w:sz="8" w:space="0" w:color="auto"/>
              <w:left w:val="nil"/>
              <w:bottom w:val="nil"/>
              <w:right w:val="single" w:sz="8" w:space="0" w:color="auto"/>
            </w:tcBorders>
            <w:shd w:val="clear" w:color="000000" w:fill="D9D9D9"/>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Impacto</w:t>
            </w:r>
          </w:p>
        </w:tc>
        <w:tc>
          <w:tcPr>
            <w:tcW w:w="992" w:type="dxa"/>
            <w:tcBorders>
              <w:top w:val="single" w:sz="8" w:space="0" w:color="auto"/>
              <w:left w:val="single" w:sz="4" w:space="0" w:color="auto"/>
              <w:bottom w:val="nil"/>
              <w:right w:val="single" w:sz="8" w:space="0" w:color="auto"/>
            </w:tcBorders>
            <w:shd w:val="clear" w:color="000000" w:fill="D9D9D9"/>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Resultado</w:t>
            </w:r>
          </w:p>
        </w:tc>
      </w:tr>
      <w:tr w:rsidR="008016AD" w:rsidRPr="00BC2CF5" w:rsidTr="008016AD">
        <w:trPr>
          <w:trHeight w:val="300"/>
        </w:trPr>
        <w:tc>
          <w:tcPr>
            <w:tcW w:w="380"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rsidR="008016AD" w:rsidRPr="00BC2CF5" w:rsidRDefault="008016AD"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w:t>
            </w:r>
          </w:p>
        </w:tc>
        <w:tc>
          <w:tcPr>
            <w:tcW w:w="5139" w:type="dxa"/>
            <w:tcBorders>
              <w:top w:val="single" w:sz="8" w:space="0" w:color="auto"/>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El equipo no llega al final con la totalidad examenes rendidos</w:t>
            </w:r>
          </w:p>
        </w:tc>
        <w:tc>
          <w:tcPr>
            <w:tcW w:w="1169" w:type="dxa"/>
            <w:tcBorders>
              <w:top w:val="single" w:sz="8" w:space="0" w:color="auto"/>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Media</w:t>
            </w:r>
          </w:p>
        </w:tc>
        <w:tc>
          <w:tcPr>
            <w:tcW w:w="1099" w:type="dxa"/>
            <w:tcBorders>
              <w:top w:val="single" w:sz="8" w:space="0" w:color="auto"/>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Alto</w:t>
            </w:r>
          </w:p>
        </w:tc>
        <w:tc>
          <w:tcPr>
            <w:tcW w:w="992" w:type="dxa"/>
            <w:tcBorders>
              <w:top w:val="single" w:sz="8" w:space="0" w:color="auto"/>
              <w:left w:val="nil"/>
              <w:bottom w:val="single" w:sz="4" w:space="0" w:color="auto"/>
              <w:right w:val="single" w:sz="8" w:space="0" w:color="auto"/>
            </w:tcBorders>
            <w:shd w:val="clear" w:color="000000" w:fill="DA0000"/>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MS</w:t>
            </w:r>
          </w:p>
        </w:tc>
      </w:tr>
      <w:tr w:rsidR="008016AD"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8016AD" w:rsidRPr="00BC2CF5" w:rsidRDefault="008016AD"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2</w:t>
            </w:r>
          </w:p>
        </w:tc>
        <w:tc>
          <w:tcPr>
            <w:tcW w:w="513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Mala estimación de tiempos</w:t>
            </w:r>
          </w:p>
        </w:tc>
        <w:tc>
          <w:tcPr>
            <w:tcW w:w="116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Alta</w:t>
            </w:r>
          </w:p>
        </w:tc>
        <w:tc>
          <w:tcPr>
            <w:tcW w:w="109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Alto</w:t>
            </w:r>
          </w:p>
        </w:tc>
        <w:tc>
          <w:tcPr>
            <w:tcW w:w="992" w:type="dxa"/>
            <w:tcBorders>
              <w:top w:val="nil"/>
              <w:left w:val="nil"/>
              <w:bottom w:val="single" w:sz="4" w:space="0" w:color="auto"/>
              <w:right w:val="single" w:sz="8" w:space="0" w:color="auto"/>
            </w:tcBorders>
            <w:shd w:val="clear" w:color="000000" w:fill="DA0000"/>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MS</w:t>
            </w:r>
          </w:p>
        </w:tc>
      </w:tr>
      <w:tr w:rsidR="008016AD"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8016AD" w:rsidRPr="00BC2CF5" w:rsidRDefault="008016AD"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3</w:t>
            </w:r>
          </w:p>
        </w:tc>
        <w:tc>
          <w:tcPr>
            <w:tcW w:w="513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Falta de conocimiento técnico</w:t>
            </w:r>
          </w:p>
        </w:tc>
        <w:tc>
          <w:tcPr>
            <w:tcW w:w="116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Alta</w:t>
            </w:r>
          </w:p>
        </w:tc>
        <w:tc>
          <w:tcPr>
            <w:tcW w:w="109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Medio</w:t>
            </w:r>
          </w:p>
        </w:tc>
        <w:tc>
          <w:tcPr>
            <w:tcW w:w="992" w:type="dxa"/>
            <w:tcBorders>
              <w:top w:val="nil"/>
              <w:left w:val="nil"/>
              <w:bottom w:val="single" w:sz="4" w:space="0" w:color="auto"/>
              <w:right w:val="single" w:sz="8" w:space="0" w:color="auto"/>
            </w:tcBorders>
            <w:shd w:val="clear" w:color="000000" w:fill="DA0000"/>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MS</w:t>
            </w:r>
          </w:p>
        </w:tc>
      </w:tr>
      <w:tr w:rsidR="008016AD"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8016AD" w:rsidRPr="00BC2CF5" w:rsidRDefault="008016AD"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9</w:t>
            </w:r>
          </w:p>
        </w:tc>
        <w:tc>
          <w:tcPr>
            <w:tcW w:w="513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Subestimar el alcance del sistema</w:t>
            </w:r>
          </w:p>
        </w:tc>
        <w:tc>
          <w:tcPr>
            <w:tcW w:w="116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Media</w:t>
            </w:r>
          </w:p>
        </w:tc>
        <w:tc>
          <w:tcPr>
            <w:tcW w:w="109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Alto</w:t>
            </w:r>
          </w:p>
        </w:tc>
        <w:tc>
          <w:tcPr>
            <w:tcW w:w="992" w:type="dxa"/>
            <w:tcBorders>
              <w:top w:val="nil"/>
              <w:left w:val="nil"/>
              <w:bottom w:val="single" w:sz="4" w:space="0" w:color="auto"/>
              <w:right w:val="single" w:sz="8" w:space="0" w:color="auto"/>
            </w:tcBorders>
            <w:shd w:val="clear" w:color="000000" w:fill="F4B084"/>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SG</w:t>
            </w:r>
          </w:p>
        </w:tc>
      </w:tr>
    </w:tbl>
    <w:p w:rsidR="00BC2CF5" w:rsidRDefault="00BC2CF5" w:rsidP="00BC2CF5">
      <w:pPr>
        <w:rPr>
          <w:i/>
          <w:lang w:val="es-ES"/>
        </w:rPr>
      </w:pPr>
    </w:p>
    <w:p w:rsidR="00D8494E" w:rsidRDefault="00D8494E" w:rsidP="00D8494E">
      <w:pPr>
        <w:rPr>
          <w:lang w:val="es-ES"/>
        </w:rPr>
      </w:pPr>
    </w:p>
    <w:p w:rsidR="00D8494E" w:rsidRDefault="00D8494E" w:rsidP="00D8494E">
      <w:pPr>
        <w:rPr>
          <w:lang w:val="es-ES"/>
        </w:rPr>
      </w:pPr>
    </w:p>
    <w:p w:rsidR="00D8494E" w:rsidRDefault="00D8494E" w:rsidP="00D8494E">
      <w:pPr>
        <w:rPr>
          <w:lang w:val="es-ES"/>
        </w:rPr>
      </w:pPr>
    </w:p>
    <w:p w:rsidR="00FF5849" w:rsidRDefault="00FF5849" w:rsidP="00FF5849">
      <w:pPr>
        <w:pStyle w:val="Ttulo1"/>
        <w:rPr>
          <w:lang w:val="es-ES"/>
        </w:rPr>
      </w:pPr>
      <w:bookmarkStart w:id="5" w:name="_Toc388695212"/>
      <w:r>
        <w:rPr>
          <w:lang w:val="es-ES"/>
        </w:rPr>
        <w:lastRenderedPageBreak/>
        <w:t>Análisis Cuantitativo</w:t>
      </w:r>
      <w:bookmarkEnd w:id="5"/>
    </w:p>
    <w:p w:rsidR="008016AD" w:rsidRDefault="008016AD" w:rsidP="006C7C88">
      <w:pPr>
        <w:jc w:val="both"/>
        <w:rPr>
          <w:lang w:val="es-ES"/>
        </w:rPr>
      </w:pPr>
      <w:r>
        <w:rPr>
          <w:lang w:val="es-ES"/>
        </w:rPr>
        <w:t>A continuación, el equipo ha definido para cada riesgo, su probabilidad de ocurrencia entre un número entre 0 y 1, y se ha considerado su impacto en días.</w:t>
      </w:r>
    </w:p>
    <w:p w:rsidR="008016AD" w:rsidRPr="005A41A6" w:rsidRDefault="008016AD" w:rsidP="006C7C88">
      <w:pPr>
        <w:jc w:val="both"/>
        <w:rPr>
          <w:lang w:val="es-ES"/>
        </w:rPr>
      </w:pPr>
      <w:r>
        <w:rPr>
          <w:lang w:val="es-ES"/>
        </w:rPr>
        <w:t>A partir de esto se arriba al resultado de exposición del riesgo como el producto entre la probabilidad y el impacto.</w:t>
      </w:r>
    </w:p>
    <w:tbl>
      <w:tblPr>
        <w:tblpPr w:leftFromText="141" w:rightFromText="141" w:vertAnchor="page" w:horzAnchor="margin" w:tblpY="3704"/>
        <w:tblW w:w="9372" w:type="dxa"/>
        <w:tblCellMar>
          <w:left w:w="70" w:type="dxa"/>
          <w:right w:w="70" w:type="dxa"/>
        </w:tblCellMar>
        <w:tblLook w:val="04A0" w:firstRow="1" w:lastRow="0" w:firstColumn="1" w:lastColumn="0" w:noHBand="0" w:noVBand="1"/>
      </w:tblPr>
      <w:tblGrid>
        <w:gridCol w:w="20"/>
        <w:gridCol w:w="375"/>
        <w:gridCol w:w="65"/>
        <w:gridCol w:w="5387"/>
        <w:gridCol w:w="673"/>
        <w:gridCol w:w="496"/>
        <w:gridCol w:w="1079"/>
        <w:gridCol w:w="1277"/>
      </w:tblGrid>
      <w:tr w:rsidR="008016AD" w:rsidRPr="00FF5849" w:rsidTr="008016AD">
        <w:trPr>
          <w:trHeight w:val="505"/>
        </w:trPr>
        <w:tc>
          <w:tcPr>
            <w:tcW w:w="395" w:type="dxa"/>
            <w:gridSpan w:val="2"/>
            <w:tcBorders>
              <w:top w:val="single" w:sz="8" w:space="0" w:color="auto"/>
              <w:left w:val="single" w:sz="8" w:space="0" w:color="auto"/>
              <w:bottom w:val="single" w:sz="8" w:space="0" w:color="auto"/>
              <w:right w:val="single" w:sz="4" w:space="0" w:color="auto"/>
            </w:tcBorders>
            <w:shd w:val="clear" w:color="000000" w:fill="D9D9D9"/>
            <w:vAlign w:val="center"/>
            <w:hideMark/>
          </w:tcPr>
          <w:p w:rsidR="008016AD" w:rsidRPr="00FF5849" w:rsidRDefault="008016AD" w:rsidP="008016AD">
            <w:pPr>
              <w:spacing w:before="0" w:after="0" w:line="240" w:lineRule="auto"/>
              <w:jc w:val="center"/>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w:t>
            </w:r>
          </w:p>
        </w:tc>
        <w:tc>
          <w:tcPr>
            <w:tcW w:w="5452" w:type="dxa"/>
            <w:gridSpan w:val="2"/>
            <w:tcBorders>
              <w:top w:val="single" w:sz="8" w:space="0" w:color="auto"/>
              <w:left w:val="nil"/>
              <w:bottom w:val="single" w:sz="8" w:space="0" w:color="auto"/>
              <w:right w:val="single" w:sz="4" w:space="0" w:color="auto"/>
            </w:tcBorders>
            <w:shd w:val="clear" w:color="000000" w:fill="D9D9D9"/>
            <w:vAlign w:val="center"/>
            <w:hideMark/>
          </w:tcPr>
          <w:p w:rsidR="008016AD" w:rsidRPr="00FF5849" w:rsidRDefault="008016AD" w:rsidP="008016AD">
            <w:pPr>
              <w:spacing w:before="0" w:after="0" w:line="240" w:lineRule="auto"/>
              <w:jc w:val="center"/>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Denominación</w:t>
            </w:r>
          </w:p>
        </w:tc>
        <w:tc>
          <w:tcPr>
            <w:tcW w:w="1169" w:type="dxa"/>
            <w:gridSpan w:val="2"/>
            <w:tcBorders>
              <w:top w:val="single" w:sz="8" w:space="0" w:color="auto"/>
              <w:left w:val="nil"/>
              <w:bottom w:val="single" w:sz="8" w:space="0" w:color="auto"/>
              <w:right w:val="single" w:sz="4" w:space="0" w:color="auto"/>
            </w:tcBorders>
            <w:shd w:val="clear" w:color="000000" w:fill="D9D9D9"/>
            <w:vAlign w:val="center"/>
            <w:hideMark/>
          </w:tcPr>
          <w:p w:rsidR="008016AD" w:rsidRPr="00FF5849" w:rsidRDefault="008016AD" w:rsidP="008016AD">
            <w:pPr>
              <w:spacing w:before="0" w:after="0" w:line="240" w:lineRule="auto"/>
              <w:jc w:val="center"/>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Probabilidad</w:t>
            </w:r>
          </w:p>
        </w:tc>
        <w:tc>
          <w:tcPr>
            <w:tcW w:w="1079" w:type="dxa"/>
            <w:tcBorders>
              <w:top w:val="single" w:sz="8" w:space="0" w:color="auto"/>
              <w:left w:val="nil"/>
              <w:bottom w:val="single" w:sz="8" w:space="0" w:color="auto"/>
              <w:right w:val="single" w:sz="4" w:space="0" w:color="auto"/>
            </w:tcBorders>
            <w:shd w:val="clear" w:color="000000" w:fill="D9D9D9"/>
            <w:vAlign w:val="center"/>
            <w:hideMark/>
          </w:tcPr>
          <w:p w:rsidR="008016AD" w:rsidRPr="00FF5849" w:rsidRDefault="008016AD" w:rsidP="008016AD">
            <w:pPr>
              <w:spacing w:before="0" w:after="0" w:line="240" w:lineRule="auto"/>
              <w:jc w:val="center"/>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Impacto en días</w:t>
            </w:r>
          </w:p>
        </w:tc>
        <w:tc>
          <w:tcPr>
            <w:tcW w:w="1277" w:type="dxa"/>
            <w:tcBorders>
              <w:top w:val="single" w:sz="8" w:space="0" w:color="auto"/>
              <w:left w:val="nil"/>
              <w:bottom w:val="single" w:sz="8" w:space="0" w:color="auto"/>
              <w:right w:val="single" w:sz="8" w:space="0" w:color="auto"/>
            </w:tcBorders>
            <w:shd w:val="clear" w:color="000000" w:fill="D9D9D9"/>
            <w:vAlign w:val="center"/>
            <w:hideMark/>
          </w:tcPr>
          <w:p w:rsidR="008016AD" w:rsidRPr="00FF5849" w:rsidRDefault="008016AD" w:rsidP="008016AD">
            <w:pPr>
              <w:spacing w:before="0" w:after="0" w:line="240" w:lineRule="auto"/>
              <w:jc w:val="center"/>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VME Exposición</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w:t>
            </w:r>
          </w:p>
        </w:tc>
        <w:tc>
          <w:tcPr>
            <w:tcW w:w="5452" w:type="dxa"/>
            <w:gridSpan w:val="2"/>
            <w:tcBorders>
              <w:top w:val="nil"/>
              <w:left w:val="nil"/>
              <w:bottom w:val="single" w:sz="4" w:space="0" w:color="auto"/>
              <w:right w:val="single" w:sz="4" w:space="0" w:color="auto"/>
            </w:tcBorders>
            <w:shd w:val="clear" w:color="000000" w:fill="F4B084"/>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 xml:space="preserve">El equipo no llega al final con la totalidad </w:t>
            </w:r>
            <w:r w:rsidR="004961E0" w:rsidRPr="00FF5849">
              <w:rPr>
                <w:rFonts w:ascii="Calibri" w:eastAsia="Times New Roman" w:hAnsi="Calibri" w:cs="Times New Roman"/>
                <w:color w:val="000000"/>
                <w:sz w:val="20"/>
                <w:lang w:val="es-ES" w:eastAsia="es-ES"/>
              </w:rPr>
              <w:t>exámenes</w:t>
            </w:r>
            <w:r w:rsidRPr="00FF5849">
              <w:rPr>
                <w:rFonts w:ascii="Calibri" w:eastAsia="Times New Roman" w:hAnsi="Calibri" w:cs="Times New Roman"/>
                <w:color w:val="000000"/>
                <w:sz w:val="20"/>
                <w:lang w:val="es-ES" w:eastAsia="es-ES"/>
              </w:rPr>
              <w:t xml:space="preserve"> rendidos</w:t>
            </w:r>
          </w:p>
        </w:tc>
        <w:tc>
          <w:tcPr>
            <w:tcW w:w="1169" w:type="dxa"/>
            <w:gridSpan w:val="2"/>
            <w:tcBorders>
              <w:top w:val="nil"/>
              <w:left w:val="nil"/>
              <w:bottom w:val="single" w:sz="4" w:space="0" w:color="auto"/>
              <w:right w:val="single" w:sz="4" w:space="0" w:color="auto"/>
            </w:tcBorders>
            <w:shd w:val="clear" w:color="000000" w:fill="F4B0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0,4</w:t>
            </w:r>
          </w:p>
        </w:tc>
        <w:tc>
          <w:tcPr>
            <w:tcW w:w="1079" w:type="dxa"/>
            <w:tcBorders>
              <w:top w:val="nil"/>
              <w:left w:val="nil"/>
              <w:bottom w:val="single" w:sz="4" w:space="0" w:color="auto"/>
              <w:right w:val="single" w:sz="4" w:space="0" w:color="auto"/>
            </w:tcBorders>
            <w:shd w:val="clear" w:color="000000" w:fill="F4B0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60</w:t>
            </w:r>
          </w:p>
        </w:tc>
        <w:tc>
          <w:tcPr>
            <w:tcW w:w="1277" w:type="dxa"/>
            <w:tcBorders>
              <w:top w:val="nil"/>
              <w:left w:val="nil"/>
              <w:bottom w:val="single" w:sz="4" w:space="0" w:color="auto"/>
              <w:right w:val="single" w:sz="8" w:space="0" w:color="auto"/>
            </w:tcBorders>
            <w:shd w:val="clear" w:color="000000" w:fill="F4B0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24</w:t>
            </w:r>
          </w:p>
        </w:tc>
      </w:tr>
      <w:tr w:rsidR="008016AD" w:rsidRPr="00FF5849" w:rsidTr="004961E0">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2</w:t>
            </w:r>
          </w:p>
        </w:tc>
        <w:tc>
          <w:tcPr>
            <w:tcW w:w="5452" w:type="dxa"/>
            <w:gridSpan w:val="2"/>
            <w:tcBorders>
              <w:top w:val="nil"/>
              <w:left w:val="nil"/>
              <w:bottom w:val="single" w:sz="4" w:space="0" w:color="auto"/>
              <w:right w:val="single" w:sz="4" w:space="0" w:color="auto"/>
            </w:tcBorders>
            <w:shd w:val="clear" w:color="auto" w:fill="F4AF84"/>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Mala estimación de tiempos</w:t>
            </w:r>
          </w:p>
        </w:tc>
        <w:tc>
          <w:tcPr>
            <w:tcW w:w="1169" w:type="dxa"/>
            <w:gridSpan w:val="2"/>
            <w:tcBorders>
              <w:top w:val="nil"/>
              <w:left w:val="nil"/>
              <w:bottom w:val="single" w:sz="4" w:space="0" w:color="auto"/>
              <w:right w:val="single" w:sz="4" w:space="0" w:color="auto"/>
            </w:tcBorders>
            <w:shd w:val="clear" w:color="auto" w:fill="F4AF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0,6</w:t>
            </w:r>
          </w:p>
        </w:tc>
        <w:tc>
          <w:tcPr>
            <w:tcW w:w="1079" w:type="dxa"/>
            <w:tcBorders>
              <w:top w:val="nil"/>
              <w:left w:val="nil"/>
              <w:bottom w:val="single" w:sz="4" w:space="0" w:color="auto"/>
              <w:right w:val="single" w:sz="4" w:space="0" w:color="auto"/>
            </w:tcBorders>
            <w:shd w:val="clear" w:color="auto" w:fill="F4AF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40</w:t>
            </w:r>
          </w:p>
        </w:tc>
        <w:tc>
          <w:tcPr>
            <w:tcW w:w="1277" w:type="dxa"/>
            <w:tcBorders>
              <w:top w:val="nil"/>
              <w:left w:val="nil"/>
              <w:bottom w:val="single" w:sz="4" w:space="0" w:color="auto"/>
              <w:right w:val="single" w:sz="8" w:space="0" w:color="auto"/>
            </w:tcBorders>
            <w:shd w:val="clear" w:color="auto" w:fill="F4AF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24</w:t>
            </w:r>
          </w:p>
        </w:tc>
      </w:tr>
      <w:tr w:rsidR="008016AD" w:rsidRPr="00FF5849" w:rsidTr="004961E0">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3</w:t>
            </w:r>
          </w:p>
        </w:tc>
        <w:tc>
          <w:tcPr>
            <w:tcW w:w="5452" w:type="dxa"/>
            <w:gridSpan w:val="2"/>
            <w:tcBorders>
              <w:top w:val="nil"/>
              <w:left w:val="nil"/>
              <w:bottom w:val="single" w:sz="4" w:space="0" w:color="auto"/>
              <w:right w:val="single" w:sz="4" w:space="0" w:color="auto"/>
            </w:tcBorders>
            <w:shd w:val="clear" w:color="auto" w:fill="F4AF84"/>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Falta de conocimiento técnico</w:t>
            </w:r>
          </w:p>
        </w:tc>
        <w:tc>
          <w:tcPr>
            <w:tcW w:w="1169" w:type="dxa"/>
            <w:gridSpan w:val="2"/>
            <w:tcBorders>
              <w:top w:val="nil"/>
              <w:left w:val="nil"/>
              <w:bottom w:val="single" w:sz="4" w:space="0" w:color="auto"/>
              <w:right w:val="single" w:sz="4" w:space="0" w:color="auto"/>
            </w:tcBorders>
            <w:shd w:val="clear" w:color="000000" w:fill="F4B0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0,7</w:t>
            </w:r>
          </w:p>
        </w:tc>
        <w:tc>
          <w:tcPr>
            <w:tcW w:w="1079" w:type="dxa"/>
            <w:tcBorders>
              <w:top w:val="nil"/>
              <w:left w:val="nil"/>
              <w:bottom w:val="single" w:sz="4" w:space="0" w:color="auto"/>
              <w:right w:val="single" w:sz="4" w:space="0" w:color="auto"/>
            </w:tcBorders>
            <w:shd w:val="clear" w:color="000000" w:fill="F4B0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30</w:t>
            </w:r>
          </w:p>
        </w:tc>
        <w:tc>
          <w:tcPr>
            <w:tcW w:w="1277" w:type="dxa"/>
            <w:tcBorders>
              <w:top w:val="nil"/>
              <w:left w:val="nil"/>
              <w:bottom w:val="single" w:sz="4" w:space="0" w:color="auto"/>
              <w:right w:val="single" w:sz="8" w:space="0" w:color="auto"/>
            </w:tcBorders>
            <w:shd w:val="clear" w:color="000000" w:fill="F4B0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21</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4</w:t>
            </w:r>
          </w:p>
        </w:tc>
        <w:tc>
          <w:tcPr>
            <w:tcW w:w="5452"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Enfermedades o problemas personales de un integrante</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0,1</w:t>
            </w:r>
          </w:p>
        </w:tc>
        <w:tc>
          <w:tcPr>
            <w:tcW w:w="1079" w:type="dxa"/>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30</w:t>
            </w:r>
          </w:p>
        </w:tc>
        <w:tc>
          <w:tcPr>
            <w:tcW w:w="1277" w:type="dxa"/>
            <w:tcBorders>
              <w:top w:val="nil"/>
              <w:left w:val="nil"/>
              <w:bottom w:val="single" w:sz="4"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3</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5</w:t>
            </w:r>
          </w:p>
        </w:tc>
        <w:tc>
          <w:tcPr>
            <w:tcW w:w="5452"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No se cumple con los plazos de entrega previstos</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0,2</w:t>
            </w:r>
          </w:p>
        </w:tc>
        <w:tc>
          <w:tcPr>
            <w:tcW w:w="1079" w:type="dxa"/>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25</w:t>
            </w:r>
          </w:p>
        </w:tc>
        <w:tc>
          <w:tcPr>
            <w:tcW w:w="1277" w:type="dxa"/>
            <w:tcBorders>
              <w:top w:val="nil"/>
              <w:left w:val="nil"/>
              <w:bottom w:val="single" w:sz="4"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5</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6</w:t>
            </w:r>
          </w:p>
        </w:tc>
        <w:tc>
          <w:tcPr>
            <w:tcW w:w="5452"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El sistema no cumple con las expectativas de los usuarios</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0,4</w:t>
            </w:r>
          </w:p>
        </w:tc>
        <w:tc>
          <w:tcPr>
            <w:tcW w:w="1079" w:type="dxa"/>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15</w:t>
            </w:r>
          </w:p>
        </w:tc>
        <w:tc>
          <w:tcPr>
            <w:tcW w:w="1277" w:type="dxa"/>
            <w:tcBorders>
              <w:top w:val="nil"/>
              <w:left w:val="nil"/>
              <w:bottom w:val="single" w:sz="4"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6</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7</w:t>
            </w:r>
          </w:p>
        </w:tc>
        <w:tc>
          <w:tcPr>
            <w:tcW w:w="5452"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Sobreasignación de tareas al equipo</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0,4</w:t>
            </w:r>
          </w:p>
        </w:tc>
        <w:tc>
          <w:tcPr>
            <w:tcW w:w="1079" w:type="dxa"/>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25</w:t>
            </w:r>
          </w:p>
        </w:tc>
        <w:tc>
          <w:tcPr>
            <w:tcW w:w="1277" w:type="dxa"/>
            <w:tcBorders>
              <w:top w:val="nil"/>
              <w:left w:val="nil"/>
              <w:bottom w:val="single" w:sz="4"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10</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8</w:t>
            </w:r>
          </w:p>
        </w:tc>
        <w:tc>
          <w:tcPr>
            <w:tcW w:w="5452"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Falta de compromiso del equipo</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0,2</w:t>
            </w:r>
          </w:p>
        </w:tc>
        <w:tc>
          <w:tcPr>
            <w:tcW w:w="1079" w:type="dxa"/>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35</w:t>
            </w:r>
          </w:p>
        </w:tc>
        <w:tc>
          <w:tcPr>
            <w:tcW w:w="1277" w:type="dxa"/>
            <w:tcBorders>
              <w:top w:val="nil"/>
              <w:left w:val="nil"/>
              <w:bottom w:val="single" w:sz="4"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7</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9</w:t>
            </w:r>
          </w:p>
        </w:tc>
        <w:tc>
          <w:tcPr>
            <w:tcW w:w="5452" w:type="dxa"/>
            <w:gridSpan w:val="2"/>
            <w:tcBorders>
              <w:top w:val="nil"/>
              <w:left w:val="nil"/>
              <w:bottom w:val="single" w:sz="4" w:space="0" w:color="auto"/>
              <w:right w:val="single" w:sz="4" w:space="0" w:color="auto"/>
            </w:tcBorders>
            <w:shd w:val="clear" w:color="000000" w:fill="F4B084"/>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Subestimar el alcance del sistema</w:t>
            </w:r>
          </w:p>
        </w:tc>
        <w:tc>
          <w:tcPr>
            <w:tcW w:w="1169" w:type="dxa"/>
            <w:gridSpan w:val="2"/>
            <w:tcBorders>
              <w:top w:val="nil"/>
              <w:left w:val="nil"/>
              <w:bottom w:val="single" w:sz="4" w:space="0" w:color="auto"/>
              <w:right w:val="single" w:sz="4" w:space="0" w:color="auto"/>
            </w:tcBorders>
            <w:shd w:val="clear" w:color="000000" w:fill="F4B0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0,4</w:t>
            </w:r>
          </w:p>
        </w:tc>
        <w:tc>
          <w:tcPr>
            <w:tcW w:w="1079" w:type="dxa"/>
            <w:tcBorders>
              <w:top w:val="nil"/>
              <w:left w:val="nil"/>
              <w:bottom w:val="single" w:sz="4" w:space="0" w:color="auto"/>
              <w:right w:val="single" w:sz="4" w:space="0" w:color="auto"/>
            </w:tcBorders>
            <w:shd w:val="clear" w:color="000000" w:fill="F4B0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50</w:t>
            </w:r>
          </w:p>
        </w:tc>
        <w:tc>
          <w:tcPr>
            <w:tcW w:w="1277" w:type="dxa"/>
            <w:tcBorders>
              <w:top w:val="nil"/>
              <w:left w:val="nil"/>
              <w:bottom w:val="single" w:sz="4" w:space="0" w:color="auto"/>
              <w:right w:val="single" w:sz="8" w:space="0" w:color="auto"/>
            </w:tcBorders>
            <w:shd w:val="clear" w:color="000000" w:fill="F4B0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20</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10</w:t>
            </w:r>
          </w:p>
        </w:tc>
        <w:tc>
          <w:tcPr>
            <w:tcW w:w="5452"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Un integrante deje el proyecto</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0,07</w:t>
            </w:r>
          </w:p>
        </w:tc>
        <w:tc>
          <w:tcPr>
            <w:tcW w:w="1079" w:type="dxa"/>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60</w:t>
            </w:r>
          </w:p>
        </w:tc>
        <w:tc>
          <w:tcPr>
            <w:tcW w:w="1277" w:type="dxa"/>
            <w:tcBorders>
              <w:top w:val="nil"/>
              <w:left w:val="nil"/>
              <w:bottom w:val="single" w:sz="4"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4,2</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11</w:t>
            </w:r>
          </w:p>
        </w:tc>
        <w:tc>
          <w:tcPr>
            <w:tcW w:w="5452"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Falta de liderazgo en el proyecto</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0,2</w:t>
            </w:r>
          </w:p>
        </w:tc>
        <w:tc>
          <w:tcPr>
            <w:tcW w:w="1079" w:type="dxa"/>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25</w:t>
            </w:r>
          </w:p>
        </w:tc>
        <w:tc>
          <w:tcPr>
            <w:tcW w:w="1277" w:type="dxa"/>
            <w:tcBorders>
              <w:top w:val="nil"/>
              <w:left w:val="nil"/>
              <w:bottom w:val="single" w:sz="4"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5</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12</w:t>
            </w:r>
          </w:p>
        </w:tc>
        <w:tc>
          <w:tcPr>
            <w:tcW w:w="5452"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No cumplir todas las funcionalidades del producto</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0,4</w:t>
            </w:r>
          </w:p>
        </w:tc>
        <w:tc>
          <w:tcPr>
            <w:tcW w:w="1079" w:type="dxa"/>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35</w:t>
            </w:r>
          </w:p>
        </w:tc>
        <w:tc>
          <w:tcPr>
            <w:tcW w:w="1277" w:type="dxa"/>
            <w:tcBorders>
              <w:top w:val="nil"/>
              <w:left w:val="nil"/>
              <w:bottom w:val="single" w:sz="4"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14</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13</w:t>
            </w:r>
          </w:p>
        </w:tc>
        <w:tc>
          <w:tcPr>
            <w:tcW w:w="5452"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Subestimar entregables de proyecto</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0,3</w:t>
            </w:r>
          </w:p>
        </w:tc>
        <w:tc>
          <w:tcPr>
            <w:tcW w:w="1079" w:type="dxa"/>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30</w:t>
            </w:r>
          </w:p>
        </w:tc>
        <w:tc>
          <w:tcPr>
            <w:tcW w:w="1277" w:type="dxa"/>
            <w:tcBorders>
              <w:top w:val="nil"/>
              <w:left w:val="nil"/>
              <w:bottom w:val="single" w:sz="4"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9</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14</w:t>
            </w:r>
          </w:p>
        </w:tc>
        <w:tc>
          <w:tcPr>
            <w:tcW w:w="5452"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Los usuarios no se adaptan al sistema</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0,3</w:t>
            </w:r>
          </w:p>
        </w:tc>
        <w:tc>
          <w:tcPr>
            <w:tcW w:w="1079" w:type="dxa"/>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25</w:t>
            </w:r>
          </w:p>
        </w:tc>
        <w:tc>
          <w:tcPr>
            <w:tcW w:w="1277" w:type="dxa"/>
            <w:tcBorders>
              <w:top w:val="nil"/>
              <w:left w:val="nil"/>
              <w:bottom w:val="single" w:sz="4"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7,5</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15</w:t>
            </w:r>
          </w:p>
        </w:tc>
        <w:tc>
          <w:tcPr>
            <w:tcW w:w="5452"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Falta de presupuesto para licencias de software</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0,05</w:t>
            </w:r>
          </w:p>
        </w:tc>
        <w:tc>
          <w:tcPr>
            <w:tcW w:w="1079" w:type="dxa"/>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10</w:t>
            </w:r>
          </w:p>
        </w:tc>
        <w:tc>
          <w:tcPr>
            <w:tcW w:w="1277" w:type="dxa"/>
            <w:tcBorders>
              <w:top w:val="nil"/>
              <w:left w:val="nil"/>
              <w:bottom w:val="single" w:sz="4"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0,5</w:t>
            </w:r>
          </w:p>
        </w:tc>
      </w:tr>
      <w:tr w:rsidR="008016AD" w:rsidRPr="00FF5849" w:rsidTr="008016AD">
        <w:trPr>
          <w:trHeight w:val="265"/>
        </w:trPr>
        <w:tc>
          <w:tcPr>
            <w:tcW w:w="395" w:type="dxa"/>
            <w:gridSpan w:val="2"/>
            <w:tcBorders>
              <w:top w:val="nil"/>
              <w:left w:val="single" w:sz="8" w:space="0" w:color="auto"/>
              <w:bottom w:val="single" w:sz="8"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16</w:t>
            </w:r>
          </w:p>
        </w:tc>
        <w:tc>
          <w:tcPr>
            <w:tcW w:w="5452" w:type="dxa"/>
            <w:gridSpan w:val="2"/>
            <w:tcBorders>
              <w:top w:val="nil"/>
              <w:left w:val="nil"/>
              <w:bottom w:val="single" w:sz="8"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Falta de equipamiento para desarrollo</w:t>
            </w:r>
          </w:p>
        </w:tc>
        <w:tc>
          <w:tcPr>
            <w:tcW w:w="1169" w:type="dxa"/>
            <w:gridSpan w:val="2"/>
            <w:tcBorders>
              <w:top w:val="nil"/>
              <w:left w:val="nil"/>
              <w:bottom w:val="single" w:sz="8"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0,1</w:t>
            </w:r>
          </w:p>
        </w:tc>
        <w:tc>
          <w:tcPr>
            <w:tcW w:w="1079" w:type="dxa"/>
            <w:tcBorders>
              <w:top w:val="nil"/>
              <w:left w:val="nil"/>
              <w:bottom w:val="nil"/>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30</w:t>
            </w:r>
          </w:p>
        </w:tc>
        <w:tc>
          <w:tcPr>
            <w:tcW w:w="1277" w:type="dxa"/>
            <w:tcBorders>
              <w:top w:val="nil"/>
              <w:left w:val="nil"/>
              <w:bottom w:val="nil"/>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3</w:t>
            </w:r>
          </w:p>
        </w:tc>
      </w:tr>
      <w:tr w:rsidR="008016AD" w:rsidRPr="00FF5849" w:rsidTr="008016AD">
        <w:trPr>
          <w:trHeight w:val="252"/>
        </w:trPr>
        <w:tc>
          <w:tcPr>
            <w:tcW w:w="395" w:type="dxa"/>
            <w:gridSpan w:val="2"/>
            <w:tcBorders>
              <w:top w:val="nil"/>
              <w:left w:val="nil"/>
              <w:bottom w:val="nil"/>
              <w:right w:val="nil"/>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p>
        </w:tc>
        <w:tc>
          <w:tcPr>
            <w:tcW w:w="5452" w:type="dxa"/>
            <w:gridSpan w:val="2"/>
            <w:tcBorders>
              <w:top w:val="nil"/>
              <w:left w:val="nil"/>
              <w:bottom w:val="nil"/>
              <w:right w:val="nil"/>
            </w:tcBorders>
            <w:shd w:val="clear" w:color="auto" w:fill="auto"/>
            <w:noWrap/>
            <w:vAlign w:val="bottom"/>
            <w:hideMark/>
          </w:tcPr>
          <w:p w:rsidR="008016AD" w:rsidRPr="00FF5849" w:rsidRDefault="008016AD" w:rsidP="008016AD">
            <w:pPr>
              <w:spacing w:before="0" w:after="0" w:line="240" w:lineRule="auto"/>
              <w:rPr>
                <w:rFonts w:ascii="Times New Roman" w:eastAsia="Times New Roman" w:hAnsi="Times New Roman" w:cs="Times New Roman"/>
                <w:sz w:val="20"/>
                <w:szCs w:val="20"/>
                <w:lang w:val="es-ES" w:eastAsia="es-ES"/>
              </w:rPr>
            </w:pPr>
          </w:p>
        </w:tc>
        <w:tc>
          <w:tcPr>
            <w:tcW w:w="1169" w:type="dxa"/>
            <w:gridSpan w:val="2"/>
            <w:tcBorders>
              <w:top w:val="nil"/>
              <w:left w:val="nil"/>
              <w:bottom w:val="nil"/>
              <w:right w:val="nil"/>
            </w:tcBorders>
            <w:shd w:val="clear" w:color="auto" w:fill="auto"/>
            <w:noWrap/>
            <w:vAlign w:val="bottom"/>
            <w:hideMark/>
          </w:tcPr>
          <w:p w:rsidR="008016AD" w:rsidRPr="00FF5849" w:rsidRDefault="008016AD" w:rsidP="008016AD">
            <w:pPr>
              <w:spacing w:before="0" w:after="0" w:line="240" w:lineRule="auto"/>
              <w:rPr>
                <w:rFonts w:ascii="Times New Roman" w:eastAsia="Times New Roman" w:hAnsi="Times New Roman" w:cs="Times New Roman"/>
                <w:sz w:val="20"/>
                <w:szCs w:val="20"/>
                <w:lang w:val="es-ES" w:eastAsia="es-ES"/>
              </w:rPr>
            </w:pPr>
          </w:p>
        </w:tc>
        <w:tc>
          <w:tcPr>
            <w:tcW w:w="1079" w:type="dxa"/>
            <w:tcBorders>
              <w:top w:val="single" w:sz="8" w:space="0" w:color="auto"/>
              <w:left w:val="single" w:sz="8" w:space="0" w:color="auto"/>
              <w:bottom w:val="nil"/>
              <w:right w:val="nil"/>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Total</w:t>
            </w:r>
          </w:p>
        </w:tc>
        <w:tc>
          <w:tcPr>
            <w:tcW w:w="1277" w:type="dxa"/>
            <w:tcBorders>
              <w:top w:val="single" w:sz="8" w:space="0" w:color="auto"/>
              <w:left w:val="single" w:sz="4" w:space="0" w:color="auto"/>
              <w:bottom w:val="nil"/>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163,2</w:t>
            </w:r>
          </w:p>
        </w:tc>
      </w:tr>
      <w:tr w:rsidR="008016AD" w:rsidRPr="00FF5849" w:rsidTr="008016AD">
        <w:trPr>
          <w:trHeight w:val="265"/>
        </w:trPr>
        <w:tc>
          <w:tcPr>
            <w:tcW w:w="395" w:type="dxa"/>
            <w:gridSpan w:val="2"/>
            <w:tcBorders>
              <w:top w:val="nil"/>
              <w:left w:val="nil"/>
              <w:bottom w:val="nil"/>
              <w:right w:val="nil"/>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p>
        </w:tc>
        <w:tc>
          <w:tcPr>
            <w:tcW w:w="5452" w:type="dxa"/>
            <w:gridSpan w:val="2"/>
            <w:tcBorders>
              <w:top w:val="nil"/>
              <w:left w:val="nil"/>
              <w:bottom w:val="nil"/>
              <w:right w:val="nil"/>
            </w:tcBorders>
            <w:shd w:val="clear" w:color="auto" w:fill="auto"/>
            <w:noWrap/>
            <w:vAlign w:val="bottom"/>
            <w:hideMark/>
          </w:tcPr>
          <w:p w:rsidR="008016AD" w:rsidRPr="00FF5849" w:rsidRDefault="008016AD" w:rsidP="008016AD">
            <w:pPr>
              <w:spacing w:before="0" w:after="0" w:line="240" w:lineRule="auto"/>
              <w:rPr>
                <w:rFonts w:ascii="Times New Roman" w:eastAsia="Times New Roman" w:hAnsi="Times New Roman" w:cs="Times New Roman"/>
                <w:sz w:val="20"/>
                <w:szCs w:val="20"/>
                <w:lang w:val="es-ES" w:eastAsia="es-ES"/>
              </w:rPr>
            </w:pPr>
          </w:p>
        </w:tc>
        <w:tc>
          <w:tcPr>
            <w:tcW w:w="1169" w:type="dxa"/>
            <w:gridSpan w:val="2"/>
            <w:tcBorders>
              <w:top w:val="nil"/>
              <w:left w:val="nil"/>
              <w:bottom w:val="nil"/>
              <w:right w:val="nil"/>
            </w:tcBorders>
            <w:shd w:val="clear" w:color="auto" w:fill="auto"/>
            <w:noWrap/>
            <w:vAlign w:val="bottom"/>
            <w:hideMark/>
          </w:tcPr>
          <w:p w:rsidR="008016AD" w:rsidRPr="00FF5849" w:rsidRDefault="008016AD" w:rsidP="008016AD">
            <w:pPr>
              <w:spacing w:before="0" w:after="0" w:line="240" w:lineRule="auto"/>
              <w:rPr>
                <w:rFonts w:ascii="Times New Roman" w:eastAsia="Times New Roman" w:hAnsi="Times New Roman" w:cs="Times New Roman"/>
                <w:sz w:val="20"/>
                <w:szCs w:val="20"/>
                <w:lang w:val="es-ES" w:eastAsia="es-ES"/>
              </w:rPr>
            </w:pPr>
          </w:p>
        </w:tc>
        <w:tc>
          <w:tcPr>
            <w:tcW w:w="1079" w:type="dxa"/>
            <w:tcBorders>
              <w:top w:val="nil"/>
              <w:left w:val="single" w:sz="8" w:space="0" w:color="auto"/>
              <w:bottom w:val="single" w:sz="8" w:space="0" w:color="auto"/>
              <w:right w:val="nil"/>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35%</w:t>
            </w:r>
          </w:p>
        </w:tc>
        <w:tc>
          <w:tcPr>
            <w:tcW w:w="1277" w:type="dxa"/>
            <w:tcBorders>
              <w:top w:val="nil"/>
              <w:left w:val="single" w:sz="4" w:space="0" w:color="auto"/>
              <w:bottom w:val="single" w:sz="8"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57,12</w:t>
            </w:r>
          </w:p>
        </w:tc>
      </w:tr>
      <w:tr w:rsidR="008016AD" w:rsidRPr="00FF5849" w:rsidTr="008016AD">
        <w:trPr>
          <w:gridBefore w:val="1"/>
          <w:gridAfter w:val="3"/>
          <w:wBefore w:w="20" w:type="dxa"/>
          <w:wAfter w:w="2852" w:type="dxa"/>
          <w:trHeight w:val="300"/>
        </w:trPr>
        <w:tc>
          <w:tcPr>
            <w:tcW w:w="440" w:type="dxa"/>
            <w:gridSpan w:val="2"/>
            <w:tcBorders>
              <w:top w:val="nil"/>
              <w:left w:val="nil"/>
              <w:bottom w:val="nil"/>
              <w:right w:val="nil"/>
            </w:tcBorders>
            <w:shd w:val="clear" w:color="000000" w:fill="F4B084"/>
            <w:noWrap/>
            <w:vAlign w:val="bottom"/>
            <w:hideMark/>
          </w:tcPr>
          <w:p w:rsidR="008016AD" w:rsidRPr="00FF5849" w:rsidRDefault="008016AD" w:rsidP="008016AD">
            <w:pPr>
              <w:spacing w:before="0" w:after="0" w:line="240" w:lineRule="auto"/>
              <w:rPr>
                <w:rFonts w:ascii="Calibri" w:eastAsia="Times New Roman" w:hAnsi="Calibri" w:cs="Times New Roman"/>
                <w:color w:val="000000"/>
                <w:lang w:val="es-ES" w:eastAsia="es-ES"/>
              </w:rPr>
            </w:pPr>
            <w:r w:rsidRPr="00FF5849">
              <w:rPr>
                <w:rFonts w:ascii="Calibri" w:eastAsia="Times New Roman" w:hAnsi="Calibri" w:cs="Times New Roman"/>
                <w:color w:val="000000"/>
                <w:lang w:val="es-ES" w:eastAsia="es-ES"/>
              </w:rPr>
              <w:t> </w:t>
            </w:r>
          </w:p>
        </w:tc>
        <w:tc>
          <w:tcPr>
            <w:tcW w:w="6060" w:type="dxa"/>
            <w:gridSpan w:val="2"/>
            <w:tcBorders>
              <w:top w:val="nil"/>
              <w:left w:val="nil"/>
              <w:bottom w:val="nil"/>
              <w:right w:val="nil"/>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lang w:val="es-ES" w:eastAsia="es-ES"/>
              </w:rPr>
            </w:pPr>
            <w:r w:rsidRPr="00FF5849">
              <w:rPr>
                <w:rFonts w:ascii="Calibri" w:eastAsia="Times New Roman" w:hAnsi="Calibri" w:cs="Times New Roman"/>
                <w:color w:val="000000"/>
                <w:lang w:val="es-ES" w:eastAsia="es-ES"/>
              </w:rPr>
              <w:t>Riesgos a cubrir</w:t>
            </w:r>
          </w:p>
        </w:tc>
      </w:tr>
    </w:tbl>
    <w:p w:rsidR="00FF5849" w:rsidRPr="00FF5849" w:rsidRDefault="00FF5849" w:rsidP="00FF5849">
      <w:pPr>
        <w:rPr>
          <w:sz w:val="2"/>
          <w:lang w:val="es-ES"/>
        </w:rPr>
      </w:pPr>
    </w:p>
    <w:p w:rsidR="004C34C0" w:rsidRDefault="004C34C0" w:rsidP="004C34C0">
      <w:pPr>
        <w:pStyle w:val="Ttulo2"/>
        <w:rPr>
          <w:lang w:val="es-ES"/>
        </w:rPr>
      </w:pPr>
      <w:bookmarkStart w:id="6" w:name="_Toc388695213"/>
      <w:r>
        <w:rPr>
          <w:lang w:val="es-ES"/>
        </w:rPr>
        <w:t>Riesgos identificados como críticos:</w:t>
      </w:r>
      <w:bookmarkEnd w:id="6"/>
    </w:p>
    <w:p w:rsidR="004C34C0" w:rsidRDefault="008016AD" w:rsidP="006C7C88">
      <w:pPr>
        <w:jc w:val="both"/>
        <w:rPr>
          <w:lang w:val="es-ES"/>
        </w:rPr>
      </w:pPr>
      <w:r>
        <w:rPr>
          <w:lang w:val="es-ES"/>
        </w:rPr>
        <w:t xml:space="preserve">A partir de lo siguiente, hemos identificado cuatro riesgos como críticos, de los cuales se van a tratar tres, </w:t>
      </w:r>
      <w:r w:rsidR="00FE7E9E">
        <w:rPr>
          <w:lang w:val="es-ES"/>
        </w:rPr>
        <w:t>cubriendo</w:t>
      </w:r>
      <w:r>
        <w:rPr>
          <w:lang w:val="es-ES"/>
        </w:rPr>
        <w:t xml:space="preserve"> un 35%</w:t>
      </w:r>
      <w:r w:rsidR="0080755F">
        <w:rPr>
          <w:lang w:val="es-ES"/>
        </w:rPr>
        <w:t xml:space="preserve"> del total de exposiciones de los riesgos</w:t>
      </w:r>
      <w:r>
        <w:rPr>
          <w:lang w:val="es-ES"/>
        </w:rPr>
        <w:t>.</w:t>
      </w:r>
    </w:p>
    <w:tbl>
      <w:tblPr>
        <w:tblpPr w:leftFromText="141" w:rightFromText="141" w:vertAnchor="page" w:horzAnchor="margin" w:tblpY="10979"/>
        <w:tblW w:w="8787" w:type="dxa"/>
        <w:tblCellMar>
          <w:left w:w="70" w:type="dxa"/>
          <w:right w:w="70" w:type="dxa"/>
        </w:tblCellMar>
        <w:tblLook w:val="04A0" w:firstRow="1" w:lastRow="0" w:firstColumn="1" w:lastColumn="0" w:noHBand="0" w:noVBand="1"/>
      </w:tblPr>
      <w:tblGrid>
        <w:gridCol w:w="380"/>
        <w:gridCol w:w="5139"/>
        <w:gridCol w:w="1169"/>
        <w:gridCol w:w="1099"/>
        <w:gridCol w:w="1000"/>
      </w:tblGrid>
      <w:tr w:rsidR="008016AD" w:rsidRPr="00BC2CF5" w:rsidTr="008016AD">
        <w:trPr>
          <w:trHeight w:val="315"/>
        </w:trPr>
        <w:tc>
          <w:tcPr>
            <w:tcW w:w="380" w:type="dxa"/>
            <w:tcBorders>
              <w:top w:val="single" w:sz="8" w:space="0" w:color="auto"/>
              <w:left w:val="single" w:sz="8" w:space="0" w:color="auto"/>
              <w:bottom w:val="nil"/>
              <w:right w:val="single" w:sz="4" w:space="0" w:color="auto"/>
            </w:tcBorders>
            <w:shd w:val="clear" w:color="000000" w:fill="D9D9D9"/>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w:t>
            </w:r>
          </w:p>
        </w:tc>
        <w:tc>
          <w:tcPr>
            <w:tcW w:w="5139" w:type="dxa"/>
            <w:tcBorders>
              <w:top w:val="single" w:sz="8" w:space="0" w:color="auto"/>
              <w:left w:val="nil"/>
              <w:bottom w:val="nil"/>
              <w:right w:val="single" w:sz="4" w:space="0" w:color="auto"/>
            </w:tcBorders>
            <w:shd w:val="clear" w:color="000000" w:fill="D9D9D9"/>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Riesgo</w:t>
            </w:r>
          </w:p>
        </w:tc>
        <w:tc>
          <w:tcPr>
            <w:tcW w:w="1169" w:type="dxa"/>
            <w:tcBorders>
              <w:top w:val="single" w:sz="8" w:space="0" w:color="auto"/>
              <w:left w:val="nil"/>
              <w:bottom w:val="nil"/>
              <w:right w:val="single" w:sz="4" w:space="0" w:color="auto"/>
            </w:tcBorders>
            <w:shd w:val="clear" w:color="000000" w:fill="D9D9D9"/>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Probabilidad</w:t>
            </w:r>
          </w:p>
        </w:tc>
        <w:tc>
          <w:tcPr>
            <w:tcW w:w="1099" w:type="dxa"/>
            <w:tcBorders>
              <w:top w:val="single" w:sz="8" w:space="0" w:color="auto"/>
              <w:left w:val="nil"/>
              <w:bottom w:val="nil"/>
              <w:right w:val="single" w:sz="8" w:space="0" w:color="auto"/>
            </w:tcBorders>
            <w:shd w:val="clear" w:color="000000" w:fill="D9D9D9"/>
            <w:noWrap/>
            <w:vAlign w:val="bottom"/>
            <w:hideMark/>
          </w:tcPr>
          <w:p w:rsidR="008016AD" w:rsidRPr="00BC2CF5" w:rsidRDefault="008016AD" w:rsidP="008016AD">
            <w:pPr>
              <w:spacing w:before="0" w:after="0" w:line="240" w:lineRule="auto"/>
              <w:jc w:val="center"/>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Impacto</w:t>
            </w:r>
            <w:r>
              <w:rPr>
                <w:rFonts w:ascii="Calibri" w:eastAsia="Times New Roman" w:hAnsi="Calibri" w:cs="Times New Roman"/>
                <w:color w:val="000000"/>
                <w:sz w:val="20"/>
                <w:lang w:val="es-ES" w:eastAsia="es-ES"/>
              </w:rPr>
              <w:t xml:space="preserve"> en días</w:t>
            </w:r>
          </w:p>
        </w:tc>
        <w:tc>
          <w:tcPr>
            <w:tcW w:w="1000" w:type="dxa"/>
            <w:tcBorders>
              <w:top w:val="single" w:sz="8" w:space="0" w:color="auto"/>
              <w:left w:val="single" w:sz="4" w:space="0" w:color="auto"/>
              <w:bottom w:val="nil"/>
              <w:right w:val="single" w:sz="8" w:space="0" w:color="auto"/>
            </w:tcBorders>
            <w:shd w:val="clear" w:color="000000" w:fill="D9D9D9"/>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VME Exposición</w:t>
            </w:r>
          </w:p>
        </w:tc>
      </w:tr>
      <w:tr w:rsidR="008016AD" w:rsidRPr="00BC2CF5" w:rsidTr="008016AD">
        <w:trPr>
          <w:trHeight w:val="300"/>
        </w:trPr>
        <w:tc>
          <w:tcPr>
            <w:tcW w:w="380"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rsidR="008016AD" w:rsidRPr="00BC2CF5" w:rsidRDefault="008016AD"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w:t>
            </w:r>
          </w:p>
        </w:tc>
        <w:tc>
          <w:tcPr>
            <w:tcW w:w="5139" w:type="dxa"/>
            <w:tcBorders>
              <w:top w:val="single" w:sz="8" w:space="0" w:color="auto"/>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xml:space="preserve">El equipo no llega al final con la totalidad </w:t>
            </w:r>
            <w:r w:rsidR="00FE7E9E" w:rsidRPr="00BC2CF5">
              <w:rPr>
                <w:rFonts w:ascii="Calibri" w:eastAsia="Times New Roman" w:hAnsi="Calibri" w:cs="Times New Roman"/>
                <w:color w:val="000000"/>
                <w:sz w:val="20"/>
                <w:lang w:val="es-ES" w:eastAsia="es-ES"/>
              </w:rPr>
              <w:t>exámenes</w:t>
            </w:r>
            <w:r w:rsidRPr="00BC2CF5">
              <w:rPr>
                <w:rFonts w:ascii="Calibri" w:eastAsia="Times New Roman" w:hAnsi="Calibri" w:cs="Times New Roman"/>
                <w:color w:val="000000"/>
                <w:sz w:val="20"/>
                <w:lang w:val="es-ES" w:eastAsia="es-ES"/>
              </w:rPr>
              <w:t xml:space="preserve"> rendidos</w:t>
            </w:r>
          </w:p>
        </w:tc>
        <w:tc>
          <w:tcPr>
            <w:tcW w:w="1169" w:type="dxa"/>
            <w:tcBorders>
              <w:top w:val="single" w:sz="8" w:space="0" w:color="auto"/>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0,4</w:t>
            </w:r>
          </w:p>
        </w:tc>
        <w:tc>
          <w:tcPr>
            <w:tcW w:w="1099" w:type="dxa"/>
            <w:tcBorders>
              <w:top w:val="single" w:sz="8" w:space="0" w:color="auto"/>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60</w:t>
            </w:r>
          </w:p>
        </w:tc>
        <w:tc>
          <w:tcPr>
            <w:tcW w:w="1000" w:type="dxa"/>
            <w:tcBorders>
              <w:top w:val="single" w:sz="8" w:space="0" w:color="auto"/>
              <w:left w:val="nil"/>
              <w:bottom w:val="single" w:sz="4" w:space="0" w:color="auto"/>
              <w:right w:val="single" w:sz="8" w:space="0" w:color="auto"/>
            </w:tcBorders>
            <w:shd w:val="clear" w:color="auto" w:fill="FFFFFF" w:themeFill="background1"/>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24</w:t>
            </w:r>
          </w:p>
        </w:tc>
      </w:tr>
      <w:tr w:rsidR="008016AD"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8016AD" w:rsidRPr="00BC2CF5" w:rsidRDefault="008016AD"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2</w:t>
            </w:r>
          </w:p>
        </w:tc>
        <w:tc>
          <w:tcPr>
            <w:tcW w:w="513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Mala estimación de tiempos</w:t>
            </w:r>
          </w:p>
        </w:tc>
        <w:tc>
          <w:tcPr>
            <w:tcW w:w="116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0,6</w:t>
            </w:r>
          </w:p>
        </w:tc>
        <w:tc>
          <w:tcPr>
            <w:tcW w:w="109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40</w:t>
            </w:r>
          </w:p>
        </w:tc>
        <w:tc>
          <w:tcPr>
            <w:tcW w:w="1000" w:type="dxa"/>
            <w:tcBorders>
              <w:top w:val="nil"/>
              <w:left w:val="nil"/>
              <w:bottom w:val="single" w:sz="4" w:space="0" w:color="auto"/>
              <w:right w:val="single" w:sz="8" w:space="0" w:color="auto"/>
            </w:tcBorders>
            <w:shd w:val="clear" w:color="auto" w:fill="FFFFFF" w:themeFill="background1"/>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24</w:t>
            </w:r>
          </w:p>
        </w:tc>
      </w:tr>
      <w:tr w:rsidR="008016AD"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8016AD" w:rsidRPr="00BC2CF5" w:rsidRDefault="008016AD"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3</w:t>
            </w:r>
          </w:p>
        </w:tc>
        <w:tc>
          <w:tcPr>
            <w:tcW w:w="513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Falta de conocimiento técnico</w:t>
            </w:r>
          </w:p>
        </w:tc>
        <w:tc>
          <w:tcPr>
            <w:tcW w:w="116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0,7</w:t>
            </w:r>
          </w:p>
        </w:tc>
        <w:tc>
          <w:tcPr>
            <w:tcW w:w="109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30</w:t>
            </w:r>
          </w:p>
        </w:tc>
        <w:tc>
          <w:tcPr>
            <w:tcW w:w="1000" w:type="dxa"/>
            <w:tcBorders>
              <w:top w:val="nil"/>
              <w:left w:val="nil"/>
              <w:bottom w:val="single" w:sz="4" w:space="0" w:color="auto"/>
              <w:right w:val="single" w:sz="8" w:space="0" w:color="auto"/>
            </w:tcBorders>
            <w:shd w:val="clear" w:color="auto" w:fill="FFFFFF" w:themeFill="background1"/>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21</w:t>
            </w:r>
          </w:p>
        </w:tc>
      </w:tr>
      <w:tr w:rsidR="008016AD"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8016AD" w:rsidRPr="00BC2CF5" w:rsidRDefault="008016AD"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9</w:t>
            </w:r>
          </w:p>
        </w:tc>
        <w:tc>
          <w:tcPr>
            <w:tcW w:w="513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Subestimar el alcance del sistema</w:t>
            </w:r>
          </w:p>
        </w:tc>
        <w:tc>
          <w:tcPr>
            <w:tcW w:w="116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0,4</w:t>
            </w:r>
          </w:p>
        </w:tc>
        <w:tc>
          <w:tcPr>
            <w:tcW w:w="109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50</w:t>
            </w:r>
          </w:p>
        </w:tc>
        <w:tc>
          <w:tcPr>
            <w:tcW w:w="1000" w:type="dxa"/>
            <w:tcBorders>
              <w:top w:val="nil"/>
              <w:left w:val="nil"/>
              <w:bottom w:val="single" w:sz="4" w:space="0" w:color="auto"/>
              <w:right w:val="single" w:sz="8" w:space="0" w:color="auto"/>
            </w:tcBorders>
            <w:shd w:val="clear" w:color="auto" w:fill="FFFFFF" w:themeFill="background1"/>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20</w:t>
            </w:r>
          </w:p>
        </w:tc>
      </w:tr>
    </w:tbl>
    <w:p w:rsidR="004C34C0" w:rsidRDefault="004C34C0" w:rsidP="004C34C0">
      <w:pPr>
        <w:rPr>
          <w:lang w:val="es-ES"/>
        </w:rPr>
      </w:pPr>
    </w:p>
    <w:p w:rsidR="004C34C0" w:rsidRDefault="004C34C0" w:rsidP="004C34C0">
      <w:pPr>
        <w:rPr>
          <w:lang w:val="es-ES"/>
        </w:rPr>
      </w:pPr>
    </w:p>
    <w:p w:rsidR="004C34C0" w:rsidRDefault="004C34C0" w:rsidP="004C34C0">
      <w:pPr>
        <w:rPr>
          <w:lang w:val="es-ES"/>
        </w:rPr>
      </w:pPr>
    </w:p>
    <w:p w:rsidR="00EE089B" w:rsidRDefault="00EE089B" w:rsidP="004C34C0">
      <w:pPr>
        <w:rPr>
          <w:lang w:val="es-ES"/>
        </w:rPr>
      </w:pPr>
    </w:p>
    <w:p w:rsidR="00D8494E" w:rsidRDefault="00D8494E">
      <w:pPr>
        <w:rPr>
          <w:rFonts w:asciiTheme="majorHAnsi" w:eastAsiaTheme="majorEastAsia" w:hAnsiTheme="majorHAnsi" w:cstheme="majorBidi"/>
          <w:caps/>
          <w:color w:val="FFFFFF" w:themeColor="background1"/>
          <w:spacing w:val="15"/>
          <w:lang w:val="es-ES"/>
        </w:rPr>
      </w:pPr>
      <w:r>
        <w:rPr>
          <w:lang w:val="es-ES"/>
        </w:rPr>
        <w:br w:type="page"/>
      </w:r>
    </w:p>
    <w:p w:rsidR="00EE089B" w:rsidRDefault="00EE089B" w:rsidP="00D8494E">
      <w:pPr>
        <w:pStyle w:val="Ttulo1"/>
        <w:rPr>
          <w:lang w:val="es-ES"/>
        </w:rPr>
      </w:pPr>
      <w:bookmarkStart w:id="7" w:name="_Toc388695214"/>
      <w:r>
        <w:rPr>
          <w:lang w:val="es-ES"/>
        </w:rPr>
        <w:lastRenderedPageBreak/>
        <w:t>Estrategia</w:t>
      </w:r>
      <w:r w:rsidR="00D8494E">
        <w:rPr>
          <w:lang w:val="es-ES"/>
        </w:rPr>
        <w:t>s</w:t>
      </w:r>
      <w:r>
        <w:rPr>
          <w:lang w:val="es-ES"/>
        </w:rPr>
        <w:t xml:space="preserve"> definida</w:t>
      </w:r>
      <w:r w:rsidR="00D8494E">
        <w:rPr>
          <w:lang w:val="es-ES"/>
        </w:rPr>
        <w:t>s</w:t>
      </w:r>
      <w:r>
        <w:rPr>
          <w:lang w:val="es-ES"/>
        </w:rPr>
        <w:t xml:space="preserve"> para</w:t>
      </w:r>
      <w:r w:rsidR="00D8494E">
        <w:rPr>
          <w:lang w:val="es-ES"/>
        </w:rPr>
        <w:t xml:space="preserve"> tratar los riesgos</w:t>
      </w:r>
      <w:bookmarkEnd w:id="7"/>
    </w:p>
    <w:p w:rsidR="00D8494E" w:rsidRPr="00D8494E" w:rsidRDefault="00D8494E" w:rsidP="006C7C88">
      <w:pPr>
        <w:jc w:val="both"/>
        <w:rPr>
          <w:lang w:val="es-ES"/>
        </w:rPr>
      </w:pPr>
      <w:r>
        <w:rPr>
          <w:lang w:val="es-ES"/>
        </w:rPr>
        <w:t>La siguiente tabla representa un resumen de la estrategia a seguir para tratar los principales riesgos:</w:t>
      </w:r>
    </w:p>
    <w:tbl>
      <w:tblPr>
        <w:tblpPr w:leftFromText="141" w:rightFromText="141" w:vertAnchor="page" w:horzAnchor="margin" w:tblpY="2544"/>
        <w:tblW w:w="7645" w:type="dxa"/>
        <w:tblCellMar>
          <w:left w:w="70" w:type="dxa"/>
          <w:right w:w="70" w:type="dxa"/>
        </w:tblCellMar>
        <w:tblLook w:val="04A0" w:firstRow="1" w:lastRow="0" w:firstColumn="1" w:lastColumn="0" w:noHBand="0" w:noVBand="1"/>
      </w:tblPr>
      <w:tblGrid>
        <w:gridCol w:w="380"/>
        <w:gridCol w:w="5139"/>
        <w:gridCol w:w="2126"/>
      </w:tblGrid>
      <w:tr w:rsidR="00D8494E" w:rsidRPr="00BC2CF5" w:rsidTr="00D8494E">
        <w:trPr>
          <w:trHeight w:val="315"/>
        </w:trPr>
        <w:tc>
          <w:tcPr>
            <w:tcW w:w="380" w:type="dxa"/>
            <w:tcBorders>
              <w:top w:val="single" w:sz="8" w:space="0" w:color="auto"/>
              <w:left w:val="single" w:sz="8" w:space="0" w:color="auto"/>
              <w:bottom w:val="nil"/>
              <w:right w:val="single" w:sz="4" w:space="0" w:color="auto"/>
            </w:tcBorders>
            <w:shd w:val="clear" w:color="000000" w:fill="D9D9D9"/>
            <w:noWrap/>
            <w:vAlign w:val="bottom"/>
            <w:hideMark/>
          </w:tcPr>
          <w:p w:rsidR="00D8494E" w:rsidRPr="00BC2CF5" w:rsidRDefault="00D8494E" w:rsidP="00D8494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w:t>
            </w:r>
          </w:p>
        </w:tc>
        <w:tc>
          <w:tcPr>
            <w:tcW w:w="5139" w:type="dxa"/>
            <w:tcBorders>
              <w:top w:val="single" w:sz="8" w:space="0" w:color="auto"/>
              <w:left w:val="nil"/>
              <w:bottom w:val="nil"/>
              <w:right w:val="single" w:sz="4" w:space="0" w:color="auto"/>
            </w:tcBorders>
            <w:shd w:val="clear" w:color="000000" w:fill="D9D9D9"/>
            <w:noWrap/>
            <w:vAlign w:val="bottom"/>
            <w:hideMark/>
          </w:tcPr>
          <w:p w:rsidR="00D8494E" w:rsidRPr="00BC2CF5" w:rsidRDefault="00D8494E" w:rsidP="00D8494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Riesgo</w:t>
            </w:r>
          </w:p>
        </w:tc>
        <w:tc>
          <w:tcPr>
            <w:tcW w:w="2126" w:type="dxa"/>
            <w:tcBorders>
              <w:top w:val="single" w:sz="8" w:space="0" w:color="auto"/>
              <w:left w:val="nil"/>
              <w:bottom w:val="nil"/>
              <w:right w:val="single" w:sz="4" w:space="0" w:color="auto"/>
            </w:tcBorders>
            <w:shd w:val="clear" w:color="000000" w:fill="D9D9D9"/>
            <w:noWrap/>
            <w:vAlign w:val="bottom"/>
            <w:hideMark/>
          </w:tcPr>
          <w:p w:rsidR="00D8494E" w:rsidRPr="00BC2CF5" w:rsidRDefault="00D8494E" w:rsidP="00D8494E">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Estrategia</w:t>
            </w:r>
          </w:p>
        </w:tc>
      </w:tr>
      <w:tr w:rsidR="00D8494E" w:rsidRPr="00BC2CF5" w:rsidTr="00D8494E">
        <w:trPr>
          <w:trHeight w:val="300"/>
        </w:trPr>
        <w:tc>
          <w:tcPr>
            <w:tcW w:w="380"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rsidR="00D8494E" w:rsidRPr="00BC2CF5" w:rsidRDefault="00D8494E" w:rsidP="00D8494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w:t>
            </w:r>
          </w:p>
        </w:tc>
        <w:tc>
          <w:tcPr>
            <w:tcW w:w="5139" w:type="dxa"/>
            <w:tcBorders>
              <w:top w:val="single" w:sz="8" w:space="0" w:color="auto"/>
              <w:left w:val="nil"/>
              <w:bottom w:val="single" w:sz="4" w:space="0" w:color="auto"/>
              <w:right w:val="single" w:sz="4" w:space="0" w:color="auto"/>
            </w:tcBorders>
            <w:shd w:val="clear" w:color="auto" w:fill="auto"/>
            <w:noWrap/>
            <w:vAlign w:val="bottom"/>
            <w:hideMark/>
          </w:tcPr>
          <w:p w:rsidR="00D8494E" w:rsidRPr="00BC2CF5" w:rsidRDefault="00D8494E" w:rsidP="00D8494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xml:space="preserve">El equipo no llega al final con la totalidad </w:t>
            </w:r>
            <w:r w:rsidR="00062D90" w:rsidRPr="00BC2CF5">
              <w:rPr>
                <w:rFonts w:ascii="Calibri" w:eastAsia="Times New Roman" w:hAnsi="Calibri" w:cs="Times New Roman"/>
                <w:color w:val="000000"/>
                <w:sz w:val="20"/>
                <w:lang w:val="es-ES" w:eastAsia="es-ES"/>
              </w:rPr>
              <w:t>exámenes</w:t>
            </w:r>
            <w:r w:rsidRPr="00BC2CF5">
              <w:rPr>
                <w:rFonts w:ascii="Calibri" w:eastAsia="Times New Roman" w:hAnsi="Calibri" w:cs="Times New Roman"/>
                <w:color w:val="000000"/>
                <w:sz w:val="20"/>
                <w:lang w:val="es-ES" w:eastAsia="es-ES"/>
              </w:rPr>
              <w:t xml:space="preserve"> rendidos</w:t>
            </w:r>
          </w:p>
        </w:tc>
        <w:tc>
          <w:tcPr>
            <w:tcW w:w="2126" w:type="dxa"/>
            <w:tcBorders>
              <w:top w:val="single" w:sz="8" w:space="0" w:color="auto"/>
              <w:left w:val="nil"/>
              <w:bottom w:val="single" w:sz="4" w:space="0" w:color="auto"/>
              <w:right w:val="single" w:sz="4" w:space="0" w:color="auto"/>
            </w:tcBorders>
            <w:shd w:val="clear" w:color="auto" w:fill="auto"/>
            <w:noWrap/>
            <w:vAlign w:val="bottom"/>
            <w:hideMark/>
          </w:tcPr>
          <w:p w:rsidR="00D8494E" w:rsidRPr="00BC2CF5" w:rsidRDefault="00D8494E" w:rsidP="00D8494E">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Realizar Seguimiento</w:t>
            </w:r>
          </w:p>
        </w:tc>
      </w:tr>
      <w:tr w:rsidR="00D8494E" w:rsidRPr="00BC2CF5" w:rsidTr="00D8494E">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D8494E" w:rsidRPr="00BC2CF5" w:rsidRDefault="00D8494E" w:rsidP="00D8494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2</w:t>
            </w:r>
          </w:p>
        </w:tc>
        <w:tc>
          <w:tcPr>
            <w:tcW w:w="5139" w:type="dxa"/>
            <w:tcBorders>
              <w:top w:val="nil"/>
              <w:left w:val="nil"/>
              <w:bottom w:val="single" w:sz="4" w:space="0" w:color="auto"/>
              <w:right w:val="single" w:sz="4" w:space="0" w:color="auto"/>
            </w:tcBorders>
            <w:shd w:val="clear" w:color="auto" w:fill="auto"/>
            <w:noWrap/>
            <w:vAlign w:val="bottom"/>
            <w:hideMark/>
          </w:tcPr>
          <w:p w:rsidR="00D8494E" w:rsidRPr="00BC2CF5" w:rsidRDefault="00D8494E" w:rsidP="00D8494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Mala estimación de tiempos</w:t>
            </w:r>
          </w:p>
        </w:tc>
        <w:tc>
          <w:tcPr>
            <w:tcW w:w="2126" w:type="dxa"/>
            <w:tcBorders>
              <w:top w:val="nil"/>
              <w:left w:val="nil"/>
              <w:bottom w:val="single" w:sz="4" w:space="0" w:color="auto"/>
              <w:right w:val="single" w:sz="4" w:space="0" w:color="auto"/>
            </w:tcBorders>
            <w:shd w:val="clear" w:color="auto" w:fill="auto"/>
            <w:noWrap/>
            <w:vAlign w:val="bottom"/>
            <w:hideMark/>
          </w:tcPr>
          <w:p w:rsidR="00D8494E" w:rsidRPr="00BC2CF5" w:rsidRDefault="004961E0" w:rsidP="00D8494E">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Realizar Seguimiento</w:t>
            </w:r>
          </w:p>
        </w:tc>
      </w:tr>
      <w:tr w:rsidR="00D8494E" w:rsidRPr="00BC2CF5" w:rsidTr="00D8494E">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D8494E" w:rsidRPr="00BC2CF5" w:rsidRDefault="00D8494E" w:rsidP="00D8494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3</w:t>
            </w:r>
          </w:p>
        </w:tc>
        <w:tc>
          <w:tcPr>
            <w:tcW w:w="5139" w:type="dxa"/>
            <w:tcBorders>
              <w:top w:val="nil"/>
              <w:left w:val="nil"/>
              <w:bottom w:val="single" w:sz="4" w:space="0" w:color="auto"/>
              <w:right w:val="single" w:sz="4" w:space="0" w:color="auto"/>
            </w:tcBorders>
            <w:shd w:val="clear" w:color="auto" w:fill="auto"/>
            <w:noWrap/>
            <w:vAlign w:val="bottom"/>
            <w:hideMark/>
          </w:tcPr>
          <w:p w:rsidR="00D8494E" w:rsidRPr="00BC2CF5" w:rsidRDefault="00D8494E" w:rsidP="00D8494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Falta de conocimiento técnico</w:t>
            </w:r>
          </w:p>
        </w:tc>
        <w:tc>
          <w:tcPr>
            <w:tcW w:w="2126" w:type="dxa"/>
            <w:tcBorders>
              <w:top w:val="nil"/>
              <w:left w:val="nil"/>
              <w:bottom w:val="single" w:sz="4" w:space="0" w:color="auto"/>
              <w:right w:val="single" w:sz="4" w:space="0" w:color="auto"/>
            </w:tcBorders>
            <w:shd w:val="clear" w:color="auto" w:fill="auto"/>
            <w:noWrap/>
            <w:vAlign w:val="bottom"/>
            <w:hideMark/>
          </w:tcPr>
          <w:p w:rsidR="00D8494E" w:rsidRPr="00BC2CF5" w:rsidRDefault="00D8494E" w:rsidP="00D8494E">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Realizar capacitación</w:t>
            </w:r>
          </w:p>
        </w:tc>
      </w:tr>
      <w:tr w:rsidR="00D8494E" w:rsidRPr="00BC2CF5" w:rsidTr="00D8494E">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D8494E" w:rsidRPr="00BC2CF5" w:rsidRDefault="00D8494E" w:rsidP="00D8494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9</w:t>
            </w:r>
          </w:p>
        </w:tc>
        <w:tc>
          <w:tcPr>
            <w:tcW w:w="5139" w:type="dxa"/>
            <w:tcBorders>
              <w:top w:val="nil"/>
              <w:left w:val="nil"/>
              <w:bottom w:val="single" w:sz="4" w:space="0" w:color="auto"/>
              <w:right w:val="single" w:sz="4" w:space="0" w:color="auto"/>
            </w:tcBorders>
            <w:shd w:val="clear" w:color="auto" w:fill="auto"/>
            <w:noWrap/>
            <w:vAlign w:val="bottom"/>
            <w:hideMark/>
          </w:tcPr>
          <w:p w:rsidR="00D8494E" w:rsidRPr="00BC2CF5" w:rsidRDefault="00D8494E" w:rsidP="00D8494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Subestimar el alcance del sistema</w:t>
            </w:r>
          </w:p>
        </w:tc>
        <w:tc>
          <w:tcPr>
            <w:tcW w:w="2126" w:type="dxa"/>
            <w:tcBorders>
              <w:top w:val="nil"/>
              <w:left w:val="nil"/>
              <w:bottom w:val="single" w:sz="4" w:space="0" w:color="auto"/>
              <w:right w:val="single" w:sz="4" w:space="0" w:color="auto"/>
            </w:tcBorders>
            <w:shd w:val="clear" w:color="auto" w:fill="auto"/>
            <w:noWrap/>
            <w:vAlign w:val="bottom"/>
            <w:hideMark/>
          </w:tcPr>
          <w:p w:rsidR="00D8494E" w:rsidRPr="00BC2CF5" w:rsidRDefault="00D8494E" w:rsidP="00D8494E">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Mitigar</w:t>
            </w:r>
          </w:p>
        </w:tc>
      </w:tr>
    </w:tbl>
    <w:p w:rsidR="00D8494E" w:rsidRDefault="00D8494E" w:rsidP="00D8494E">
      <w:pPr>
        <w:rPr>
          <w:lang w:val="es-ES"/>
        </w:rPr>
      </w:pPr>
    </w:p>
    <w:p w:rsidR="004E2F86" w:rsidRDefault="004E2F86" w:rsidP="00D8494E">
      <w:pPr>
        <w:rPr>
          <w:lang w:val="es-ES"/>
        </w:rPr>
      </w:pPr>
    </w:p>
    <w:p w:rsidR="004E2F86" w:rsidRDefault="004E2F86" w:rsidP="00D8494E">
      <w:pPr>
        <w:rPr>
          <w:lang w:val="es-ES"/>
        </w:rPr>
      </w:pPr>
    </w:p>
    <w:p w:rsidR="004E2F86" w:rsidRDefault="004E2F86" w:rsidP="00D8494E">
      <w:pPr>
        <w:rPr>
          <w:lang w:val="es-ES"/>
        </w:rPr>
      </w:pPr>
    </w:p>
    <w:p w:rsidR="004E2F86" w:rsidRDefault="004E2F86" w:rsidP="004E2F86">
      <w:pPr>
        <w:pStyle w:val="Ttulo2"/>
        <w:rPr>
          <w:lang w:val="es-ES"/>
        </w:rPr>
      </w:pPr>
      <w:bookmarkStart w:id="8" w:name="_Toc388695215"/>
      <w:r>
        <w:rPr>
          <w:lang w:val="es-ES"/>
        </w:rPr>
        <w:t>Riesgo 1: El equipo no llega al final con la totalidad de examenes rendidos.</w:t>
      </w:r>
      <w:bookmarkEnd w:id="8"/>
    </w:p>
    <w:p w:rsidR="00C03F7A" w:rsidRDefault="00062D90" w:rsidP="006C7C88">
      <w:pPr>
        <w:jc w:val="both"/>
        <w:rPr>
          <w:lang w:val="es-ES"/>
        </w:rPr>
      </w:pPr>
      <w:r>
        <w:rPr>
          <w:lang w:val="es-ES"/>
        </w:rPr>
        <w:t xml:space="preserve">Consideramos este riesgo como principal ya que es requisito fundamental para poder presentar el proyecto en tiempo y forma, independientemente del </w:t>
      </w:r>
      <w:r w:rsidR="00C03F7A">
        <w:rPr>
          <w:lang w:val="es-ES"/>
        </w:rPr>
        <w:t xml:space="preserve">correcto </w:t>
      </w:r>
      <w:r>
        <w:rPr>
          <w:lang w:val="es-ES"/>
        </w:rPr>
        <w:t>desarrollo del mismo.</w:t>
      </w:r>
    </w:p>
    <w:p w:rsidR="00F520C5" w:rsidRDefault="00F520C5" w:rsidP="004E2F86">
      <w:pPr>
        <w:rPr>
          <w:lang w:val="es-ES"/>
        </w:rPr>
      </w:pPr>
      <w:r>
        <w:rPr>
          <w:lang w:val="es-ES"/>
        </w:rPr>
        <w:t>Sobre este riesgo, se va a llevar a cabo un seguimiento de las materias que van rindiendo los integrante</w:t>
      </w:r>
      <w:r w:rsidR="00C82D1F">
        <w:rPr>
          <w:lang w:val="es-ES"/>
        </w:rPr>
        <w:t>s.</w:t>
      </w:r>
    </w:p>
    <w:p w:rsidR="00C82D1F" w:rsidRDefault="00C82D1F" w:rsidP="006C7C88">
      <w:pPr>
        <w:jc w:val="both"/>
        <w:rPr>
          <w:lang w:val="es-ES"/>
        </w:rPr>
      </w:pPr>
      <w:r>
        <w:rPr>
          <w:lang w:val="es-ES"/>
        </w:rPr>
        <w:t>Se consideraron 5 controles en fechas clave</w:t>
      </w:r>
      <w:r w:rsidR="007A28D2">
        <w:rPr>
          <w:lang w:val="es-ES"/>
        </w:rPr>
        <w:t>s</w:t>
      </w:r>
      <w:r>
        <w:rPr>
          <w:lang w:val="es-ES"/>
        </w:rPr>
        <w:t xml:space="preserve"> posteriores a fechas de regularización o fecha de exámenes. El equipo se compromete a ir disminuyendo la cantidad de materias por rendir o cursar previo a cada control.</w:t>
      </w:r>
    </w:p>
    <w:p w:rsidR="00C82D1F" w:rsidRDefault="007A28D2" w:rsidP="006C7C88">
      <w:pPr>
        <w:jc w:val="both"/>
        <w:rPr>
          <w:lang w:val="es-ES"/>
        </w:rPr>
      </w:pPr>
      <w:r w:rsidRPr="007A28D2">
        <w:rPr>
          <w:b/>
          <w:lang w:val="es-ES"/>
        </w:rPr>
        <w:t>Aclaración</w:t>
      </w:r>
      <w:r>
        <w:rPr>
          <w:lang w:val="es-ES"/>
        </w:rPr>
        <w:t xml:space="preserve">: </w:t>
      </w:r>
      <w:r w:rsidR="00C82D1F">
        <w:rPr>
          <w:lang w:val="es-ES"/>
        </w:rPr>
        <w:t xml:space="preserve">Para cada control, se indica, la cantidad de materias que tiene por regularizar el integrante, y la cantidad </w:t>
      </w:r>
      <w:r w:rsidR="007F7C73">
        <w:rPr>
          <w:lang w:val="es-ES"/>
        </w:rPr>
        <w:t>de materias que tiene por rendir</w:t>
      </w:r>
      <w:r w:rsidR="00C82D1F">
        <w:rPr>
          <w:lang w:val="es-ES"/>
        </w:rPr>
        <w:t>.</w:t>
      </w:r>
    </w:p>
    <w:tbl>
      <w:tblPr>
        <w:tblW w:w="10334" w:type="dxa"/>
        <w:tblInd w:w="-510" w:type="dxa"/>
        <w:tblCellMar>
          <w:left w:w="70" w:type="dxa"/>
          <w:right w:w="70" w:type="dxa"/>
        </w:tblCellMar>
        <w:tblLook w:val="04A0" w:firstRow="1" w:lastRow="0" w:firstColumn="1" w:lastColumn="0" w:noHBand="0" w:noVBand="1"/>
      </w:tblPr>
      <w:tblGrid>
        <w:gridCol w:w="1714"/>
        <w:gridCol w:w="1050"/>
        <w:gridCol w:w="674"/>
        <w:gridCol w:w="1050"/>
        <w:gridCol w:w="674"/>
        <w:gridCol w:w="1050"/>
        <w:gridCol w:w="674"/>
        <w:gridCol w:w="1050"/>
        <w:gridCol w:w="674"/>
        <w:gridCol w:w="1050"/>
        <w:gridCol w:w="674"/>
      </w:tblGrid>
      <w:tr w:rsidR="007A28D2" w:rsidRPr="00C82D1F" w:rsidTr="008E4549">
        <w:trPr>
          <w:trHeight w:val="267"/>
        </w:trPr>
        <w:tc>
          <w:tcPr>
            <w:tcW w:w="1714" w:type="dxa"/>
            <w:vMerge w:val="restart"/>
            <w:tcBorders>
              <w:top w:val="single" w:sz="8" w:space="0" w:color="auto"/>
              <w:left w:val="single" w:sz="8" w:space="0" w:color="auto"/>
              <w:bottom w:val="single" w:sz="8" w:space="0" w:color="000000"/>
              <w:right w:val="nil"/>
            </w:tcBorders>
            <w:shd w:val="clear" w:color="000000" w:fill="BFBFBF"/>
            <w:vAlign w:val="center"/>
            <w:hideMark/>
          </w:tcPr>
          <w:p w:rsidR="00C82D1F" w:rsidRPr="00C82D1F" w:rsidRDefault="00C82D1F" w:rsidP="00C82D1F">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Integrante</w:t>
            </w:r>
          </w:p>
        </w:tc>
        <w:tc>
          <w:tcPr>
            <w:tcW w:w="1724" w:type="dxa"/>
            <w:gridSpan w:val="2"/>
            <w:tcBorders>
              <w:top w:val="single" w:sz="8" w:space="0" w:color="auto"/>
              <w:left w:val="single" w:sz="8" w:space="0" w:color="auto"/>
              <w:bottom w:val="single" w:sz="4" w:space="0" w:color="auto"/>
              <w:right w:val="single" w:sz="8" w:space="0" w:color="000000"/>
            </w:tcBorders>
            <w:shd w:val="clear" w:color="000000" w:fill="BFBFBF"/>
            <w:noWrap/>
            <w:vAlign w:val="bottom"/>
            <w:hideMark/>
          </w:tcPr>
          <w:p w:rsidR="00C82D1F" w:rsidRPr="00C82D1F" w:rsidRDefault="00C82D1F" w:rsidP="00C82D1F">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1° Control</w:t>
            </w:r>
          </w:p>
        </w:tc>
        <w:tc>
          <w:tcPr>
            <w:tcW w:w="1724" w:type="dxa"/>
            <w:gridSpan w:val="2"/>
            <w:tcBorders>
              <w:top w:val="single" w:sz="8" w:space="0" w:color="auto"/>
              <w:left w:val="nil"/>
              <w:bottom w:val="single" w:sz="4" w:space="0" w:color="auto"/>
              <w:right w:val="single" w:sz="8" w:space="0" w:color="000000"/>
            </w:tcBorders>
            <w:shd w:val="clear" w:color="000000" w:fill="BFBFBF"/>
            <w:noWrap/>
            <w:vAlign w:val="bottom"/>
            <w:hideMark/>
          </w:tcPr>
          <w:p w:rsidR="00C82D1F" w:rsidRPr="00C82D1F" w:rsidRDefault="00C82D1F" w:rsidP="00C82D1F">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2° Control</w:t>
            </w:r>
          </w:p>
        </w:tc>
        <w:tc>
          <w:tcPr>
            <w:tcW w:w="1724" w:type="dxa"/>
            <w:gridSpan w:val="2"/>
            <w:tcBorders>
              <w:top w:val="single" w:sz="8" w:space="0" w:color="auto"/>
              <w:left w:val="nil"/>
              <w:bottom w:val="single" w:sz="4" w:space="0" w:color="auto"/>
              <w:right w:val="single" w:sz="8" w:space="0" w:color="000000"/>
            </w:tcBorders>
            <w:shd w:val="clear" w:color="000000" w:fill="BFBFBF"/>
            <w:noWrap/>
            <w:vAlign w:val="bottom"/>
            <w:hideMark/>
          </w:tcPr>
          <w:p w:rsidR="00C82D1F" w:rsidRPr="00C82D1F" w:rsidRDefault="00C82D1F" w:rsidP="00C82D1F">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3° Control</w:t>
            </w:r>
          </w:p>
        </w:tc>
        <w:tc>
          <w:tcPr>
            <w:tcW w:w="1724" w:type="dxa"/>
            <w:gridSpan w:val="2"/>
            <w:tcBorders>
              <w:top w:val="single" w:sz="8" w:space="0" w:color="auto"/>
              <w:left w:val="nil"/>
              <w:bottom w:val="single" w:sz="4" w:space="0" w:color="auto"/>
              <w:right w:val="single" w:sz="8" w:space="0" w:color="000000"/>
            </w:tcBorders>
            <w:shd w:val="clear" w:color="000000" w:fill="BFBFBF"/>
            <w:noWrap/>
            <w:vAlign w:val="bottom"/>
            <w:hideMark/>
          </w:tcPr>
          <w:p w:rsidR="00C82D1F" w:rsidRPr="00C82D1F" w:rsidRDefault="00C82D1F" w:rsidP="00C82D1F">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4° Control</w:t>
            </w:r>
          </w:p>
        </w:tc>
        <w:tc>
          <w:tcPr>
            <w:tcW w:w="1724" w:type="dxa"/>
            <w:gridSpan w:val="2"/>
            <w:tcBorders>
              <w:top w:val="single" w:sz="8" w:space="0" w:color="auto"/>
              <w:left w:val="nil"/>
              <w:bottom w:val="single" w:sz="4" w:space="0" w:color="auto"/>
              <w:right w:val="single" w:sz="8" w:space="0" w:color="000000"/>
            </w:tcBorders>
            <w:shd w:val="clear" w:color="000000" w:fill="BFBFBF"/>
            <w:noWrap/>
            <w:vAlign w:val="bottom"/>
            <w:hideMark/>
          </w:tcPr>
          <w:p w:rsidR="00C82D1F" w:rsidRPr="00C82D1F" w:rsidRDefault="00C82D1F" w:rsidP="00C82D1F">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5° Control</w:t>
            </w:r>
          </w:p>
        </w:tc>
      </w:tr>
      <w:tr w:rsidR="007A28D2" w:rsidRPr="00C82D1F" w:rsidTr="008E4549">
        <w:trPr>
          <w:trHeight w:val="267"/>
        </w:trPr>
        <w:tc>
          <w:tcPr>
            <w:tcW w:w="1714" w:type="dxa"/>
            <w:vMerge/>
            <w:tcBorders>
              <w:top w:val="single" w:sz="8" w:space="0" w:color="auto"/>
              <w:left w:val="single" w:sz="8" w:space="0" w:color="auto"/>
              <w:bottom w:val="single" w:sz="8" w:space="0" w:color="000000"/>
              <w:right w:val="nil"/>
            </w:tcBorders>
            <w:vAlign w:val="center"/>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p>
        </w:tc>
        <w:tc>
          <w:tcPr>
            <w:tcW w:w="1724" w:type="dxa"/>
            <w:gridSpan w:val="2"/>
            <w:tcBorders>
              <w:top w:val="single" w:sz="4" w:space="0" w:color="auto"/>
              <w:left w:val="single" w:sz="8" w:space="0" w:color="auto"/>
              <w:bottom w:val="single" w:sz="4" w:space="0" w:color="auto"/>
              <w:right w:val="single" w:sz="8" w:space="0" w:color="000000"/>
            </w:tcBorders>
            <w:shd w:val="clear" w:color="000000" w:fill="BFBFBF"/>
            <w:noWrap/>
            <w:vAlign w:val="bottom"/>
            <w:hideMark/>
          </w:tcPr>
          <w:p w:rsidR="00C82D1F" w:rsidRPr="00C82D1F" w:rsidRDefault="00C82D1F" w:rsidP="00C82D1F">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31/05/2014</w:t>
            </w:r>
          </w:p>
        </w:tc>
        <w:tc>
          <w:tcPr>
            <w:tcW w:w="1724" w:type="dxa"/>
            <w:gridSpan w:val="2"/>
            <w:tcBorders>
              <w:top w:val="single" w:sz="4" w:space="0" w:color="auto"/>
              <w:left w:val="nil"/>
              <w:bottom w:val="single" w:sz="4" w:space="0" w:color="auto"/>
              <w:right w:val="single" w:sz="8" w:space="0" w:color="000000"/>
            </w:tcBorders>
            <w:shd w:val="clear" w:color="000000" w:fill="BFBFBF"/>
            <w:noWrap/>
            <w:vAlign w:val="bottom"/>
            <w:hideMark/>
          </w:tcPr>
          <w:p w:rsidR="00C82D1F" w:rsidRPr="00C82D1F" w:rsidRDefault="00C82D1F" w:rsidP="00C82D1F">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31/07/2014</w:t>
            </w:r>
          </w:p>
        </w:tc>
        <w:tc>
          <w:tcPr>
            <w:tcW w:w="1724" w:type="dxa"/>
            <w:gridSpan w:val="2"/>
            <w:tcBorders>
              <w:top w:val="single" w:sz="4" w:space="0" w:color="auto"/>
              <w:left w:val="nil"/>
              <w:bottom w:val="single" w:sz="4" w:space="0" w:color="auto"/>
              <w:right w:val="single" w:sz="8" w:space="0" w:color="000000"/>
            </w:tcBorders>
            <w:shd w:val="clear" w:color="000000" w:fill="BFBFBF"/>
            <w:noWrap/>
            <w:vAlign w:val="bottom"/>
            <w:hideMark/>
          </w:tcPr>
          <w:p w:rsidR="00C82D1F" w:rsidRPr="00C82D1F" w:rsidRDefault="00C82D1F" w:rsidP="00C82D1F">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31/10/2014</w:t>
            </w:r>
          </w:p>
        </w:tc>
        <w:tc>
          <w:tcPr>
            <w:tcW w:w="1724" w:type="dxa"/>
            <w:gridSpan w:val="2"/>
            <w:tcBorders>
              <w:top w:val="single" w:sz="4" w:space="0" w:color="auto"/>
              <w:left w:val="nil"/>
              <w:bottom w:val="single" w:sz="4" w:space="0" w:color="auto"/>
              <w:right w:val="single" w:sz="8" w:space="0" w:color="000000"/>
            </w:tcBorders>
            <w:shd w:val="clear" w:color="000000" w:fill="BFBFBF"/>
            <w:noWrap/>
            <w:vAlign w:val="bottom"/>
            <w:hideMark/>
          </w:tcPr>
          <w:p w:rsidR="00C82D1F" w:rsidRPr="00C82D1F" w:rsidRDefault="00C82D1F" w:rsidP="00C82D1F">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31/12/2014</w:t>
            </w:r>
          </w:p>
        </w:tc>
        <w:tc>
          <w:tcPr>
            <w:tcW w:w="1724" w:type="dxa"/>
            <w:gridSpan w:val="2"/>
            <w:tcBorders>
              <w:top w:val="single" w:sz="4" w:space="0" w:color="auto"/>
              <w:left w:val="nil"/>
              <w:bottom w:val="single" w:sz="4" w:space="0" w:color="auto"/>
              <w:right w:val="single" w:sz="8" w:space="0" w:color="000000"/>
            </w:tcBorders>
            <w:shd w:val="clear" w:color="000000" w:fill="BFBFBF"/>
            <w:noWrap/>
            <w:vAlign w:val="bottom"/>
            <w:hideMark/>
          </w:tcPr>
          <w:p w:rsidR="00C82D1F" w:rsidRPr="00C82D1F" w:rsidRDefault="00C82D1F" w:rsidP="00C82D1F">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10/03/2015</w:t>
            </w:r>
          </w:p>
        </w:tc>
      </w:tr>
      <w:tr w:rsidR="00C82D1F" w:rsidRPr="00C82D1F" w:rsidTr="008E4549">
        <w:trPr>
          <w:trHeight w:val="280"/>
        </w:trPr>
        <w:tc>
          <w:tcPr>
            <w:tcW w:w="1714" w:type="dxa"/>
            <w:vMerge/>
            <w:tcBorders>
              <w:top w:val="single" w:sz="8" w:space="0" w:color="auto"/>
              <w:left w:val="single" w:sz="8" w:space="0" w:color="auto"/>
              <w:bottom w:val="single" w:sz="8" w:space="0" w:color="000000"/>
              <w:right w:val="nil"/>
            </w:tcBorders>
            <w:vAlign w:val="center"/>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p>
        </w:tc>
        <w:tc>
          <w:tcPr>
            <w:tcW w:w="1050" w:type="dxa"/>
            <w:tcBorders>
              <w:top w:val="nil"/>
              <w:left w:val="single" w:sz="8" w:space="0" w:color="auto"/>
              <w:bottom w:val="single" w:sz="8" w:space="0" w:color="auto"/>
              <w:right w:val="single" w:sz="4" w:space="0" w:color="auto"/>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Regularizar</w:t>
            </w:r>
          </w:p>
        </w:tc>
        <w:tc>
          <w:tcPr>
            <w:tcW w:w="674" w:type="dxa"/>
            <w:tcBorders>
              <w:top w:val="nil"/>
              <w:left w:val="nil"/>
              <w:bottom w:val="single" w:sz="8" w:space="0" w:color="auto"/>
              <w:right w:val="single" w:sz="8" w:space="0" w:color="auto"/>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Rendir</w:t>
            </w:r>
          </w:p>
        </w:tc>
        <w:tc>
          <w:tcPr>
            <w:tcW w:w="1050" w:type="dxa"/>
            <w:tcBorders>
              <w:top w:val="nil"/>
              <w:left w:val="nil"/>
              <w:bottom w:val="single" w:sz="8" w:space="0" w:color="auto"/>
              <w:right w:val="single" w:sz="4" w:space="0" w:color="auto"/>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Regularizar</w:t>
            </w:r>
          </w:p>
        </w:tc>
        <w:tc>
          <w:tcPr>
            <w:tcW w:w="674" w:type="dxa"/>
            <w:tcBorders>
              <w:top w:val="nil"/>
              <w:left w:val="nil"/>
              <w:bottom w:val="single" w:sz="8" w:space="0" w:color="auto"/>
              <w:right w:val="single" w:sz="8" w:space="0" w:color="auto"/>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Rendir</w:t>
            </w:r>
          </w:p>
        </w:tc>
        <w:tc>
          <w:tcPr>
            <w:tcW w:w="1050" w:type="dxa"/>
            <w:tcBorders>
              <w:top w:val="nil"/>
              <w:left w:val="nil"/>
              <w:bottom w:val="single" w:sz="8" w:space="0" w:color="auto"/>
              <w:right w:val="single" w:sz="4" w:space="0" w:color="auto"/>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Regularizar</w:t>
            </w:r>
          </w:p>
        </w:tc>
        <w:tc>
          <w:tcPr>
            <w:tcW w:w="674" w:type="dxa"/>
            <w:tcBorders>
              <w:top w:val="nil"/>
              <w:left w:val="nil"/>
              <w:bottom w:val="single" w:sz="8" w:space="0" w:color="auto"/>
              <w:right w:val="single" w:sz="8" w:space="0" w:color="auto"/>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Rendir</w:t>
            </w:r>
          </w:p>
        </w:tc>
        <w:tc>
          <w:tcPr>
            <w:tcW w:w="1050" w:type="dxa"/>
            <w:tcBorders>
              <w:top w:val="nil"/>
              <w:left w:val="nil"/>
              <w:bottom w:val="single" w:sz="8" w:space="0" w:color="auto"/>
              <w:right w:val="single" w:sz="4" w:space="0" w:color="auto"/>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Regularizar</w:t>
            </w:r>
          </w:p>
        </w:tc>
        <w:tc>
          <w:tcPr>
            <w:tcW w:w="674" w:type="dxa"/>
            <w:tcBorders>
              <w:top w:val="nil"/>
              <w:left w:val="nil"/>
              <w:bottom w:val="single" w:sz="8" w:space="0" w:color="auto"/>
              <w:right w:val="single" w:sz="8" w:space="0" w:color="auto"/>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Rendir</w:t>
            </w:r>
          </w:p>
        </w:tc>
        <w:tc>
          <w:tcPr>
            <w:tcW w:w="1050" w:type="dxa"/>
            <w:tcBorders>
              <w:top w:val="nil"/>
              <w:left w:val="nil"/>
              <w:bottom w:val="single" w:sz="8" w:space="0" w:color="auto"/>
              <w:right w:val="single" w:sz="4" w:space="0" w:color="auto"/>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Regularizar</w:t>
            </w:r>
          </w:p>
        </w:tc>
        <w:tc>
          <w:tcPr>
            <w:tcW w:w="674" w:type="dxa"/>
            <w:tcBorders>
              <w:top w:val="nil"/>
              <w:left w:val="nil"/>
              <w:bottom w:val="single" w:sz="8" w:space="0" w:color="auto"/>
              <w:right w:val="single" w:sz="8" w:space="0" w:color="auto"/>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Rendir</w:t>
            </w:r>
          </w:p>
        </w:tc>
      </w:tr>
      <w:tr w:rsidR="007A28D2" w:rsidRPr="00C82D1F" w:rsidTr="008E4549">
        <w:trPr>
          <w:trHeight w:val="267"/>
        </w:trPr>
        <w:tc>
          <w:tcPr>
            <w:tcW w:w="1714" w:type="dxa"/>
            <w:tcBorders>
              <w:top w:val="nil"/>
              <w:left w:val="single" w:sz="8" w:space="0" w:color="auto"/>
              <w:bottom w:val="single" w:sz="4" w:space="0" w:color="auto"/>
              <w:right w:val="nil"/>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Allemand Facundo</w:t>
            </w:r>
          </w:p>
        </w:tc>
        <w:tc>
          <w:tcPr>
            <w:tcW w:w="1050" w:type="dxa"/>
            <w:tcBorders>
              <w:top w:val="nil"/>
              <w:left w:val="single" w:sz="8" w:space="0" w:color="auto"/>
              <w:bottom w:val="single" w:sz="4" w:space="0" w:color="auto"/>
              <w:right w:val="single" w:sz="4" w:space="0" w:color="auto"/>
            </w:tcBorders>
            <w:shd w:val="clear" w:color="auto" w:fill="auto"/>
            <w:noWrap/>
            <w:vAlign w:val="bottom"/>
          </w:tcPr>
          <w:p w:rsidR="00C82D1F" w:rsidRPr="00C82D1F" w:rsidRDefault="00C82D1F" w:rsidP="00C82D1F">
            <w:pPr>
              <w:spacing w:before="0" w:after="0" w:line="240" w:lineRule="auto"/>
              <w:jc w:val="right"/>
              <w:rPr>
                <w:rFonts w:ascii="Calibri" w:eastAsia="Times New Roman" w:hAnsi="Calibri" w:cs="Times New Roman"/>
                <w:color w:val="000000"/>
                <w:sz w:val="20"/>
                <w:szCs w:val="20"/>
                <w:lang w:val="es-ES" w:eastAsia="es-ES"/>
              </w:rPr>
            </w:pPr>
          </w:p>
        </w:tc>
        <w:tc>
          <w:tcPr>
            <w:tcW w:w="674" w:type="dxa"/>
            <w:tcBorders>
              <w:top w:val="nil"/>
              <w:left w:val="nil"/>
              <w:bottom w:val="single" w:sz="4" w:space="0" w:color="auto"/>
              <w:right w:val="single" w:sz="8" w:space="0" w:color="auto"/>
            </w:tcBorders>
            <w:shd w:val="clear" w:color="auto" w:fill="auto"/>
            <w:noWrap/>
            <w:vAlign w:val="bottom"/>
          </w:tcPr>
          <w:p w:rsidR="00C82D1F" w:rsidRPr="00C82D1F" w:rsidRDefault="00C82D1F" w:rsidP="00C82D1F">
            <w:pPr>
              <w:spacing w:before="0" w:after="0" w:line="240" w:lineRule="auto"/>
              <w:jc w:val="right"/>
              <w:rPr>
                <w:rFonts w:ascii="Calibri" w:eastAsia="Times New Roman" w:hAnsi="Calibri" w:cs="Times New Roman"/>
                <w:color w:val="000000"/>
                <w:sz w:val="20"/>
                <w:szCs w:val="20"/>
                <w:lang w:val="es-ES" w:eastAsia="es-ES"/>
              </w:rPr>
            </w:pP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r>
      <w:tr w:rsidR="007A28D2" w:rsidRPr="00C82D1F" w:rsidTr="008E4549">
        <w:trPr>
          <w:trHeight w:val="267"/>
        </w:trPr>
        <w:tc>
          <w:tcPr>
            <w:tcW w:w="1714" w:type="dxa"/>
            <w:tcBorders>
              <w:top w:val="nil"/>
              <w:left w:val="single" w:sz="8" w:space="0" w:color="auto"/>
              <w:bottom w:val="single" w:sz="4" w:space="0" w:color="auto"/>
              <w:right w:val="nil"/>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Herrera Antonio</w:t>
            </w:r>
          </w:p>
        </w:tc>
        <w:tc>
          <w:tcPr>
            <w:tcW w:w="1050" w:type="dxa"/>
            <w:tcBorders>
              <w:top w:val="nil"/>
              <w:left w:val="single" w:sz="8" w:space="0" w:color="auto"/>
              <w:bottom w:val="single" w:sz="4" w:space="0" w:color="auto"/>
              <w:right w:val="single" w:sz="4" w:space="0" w:color="auto"/>
            </w:tcBorders>
            <w:shd w:val="clear" w:color="auto" w:fill="auto"/>
            <w:noWrap/>
            <w:vAlign w:val="bottom"/>
          </w:tcPr>
          <w:p w:rsidR="00C82D1F" w:rsidRPr="00C82D1F" w:rsidRDefault="00C82D1F" w:rsidP="00C82D1F">
            <w:pPr>
              <w:spacing w:before="0" w:after="0" w:line="240" w:lineRule="auto"/>
              <w:jc w:val="right"/>
              <w:rPr>
                <w:rFonts w:ascii="Calibri" w:eastAsia="Times New Roman" w:hAnsi="Calibri" w:cs="Times New Roman"/>
                <w:color w:val="000000"/>
                <w:sz w:val="20"/>
                <w:szCs w:val="20"/>
                <w:lang w:val="es-ES" w:eastAsia="es-ES"/>
              </w:rPr>
            </w:pPr>
          </w:p>
        </w:tc>
        <w:tc>
          <w:tcPr>
            <w:tcW w:w="674" w:type="dxa"/>
            <w:tcBorders>
              <w:top w:val="nil"/>
              <w:left w:val="nil"/>
              <w:bottom w:val="single" w:sz="4" w:space="0" w:color="auto"/>
              <w:right w:val="single" w:sz="8" w:space="0" w:color="auto"/>
            </w:tcBorders>
            <w:shd w:val="clear" w:color="auto" w:fill="auto"/>
            <w:noWrap/>
            <w:vAlign w:val="bottom"/>
          </w:tcPr>
          <w:p w:rsidR="00C82D1F" w:rsidRPr="00C82D1F" w:rsidRDefault="00C82D1F" w:rsidP="00C82D1F">
            <w:pPr>
              <w:spacing w:before="0" w:after="0" w:line="240" w:lineRule="auto"/>
              <w:jc w:val="right"/>
              <w:rPr>
                <w:rFonts w:ascii="Calibri" w:eastAsia="Times New Roman" w:hAnsi="Calibri" w:cs="Times New Roman"/>
                <w:color w:val="000000"/>
                <w:sz w:val="20"/>
                <w:szCs w:val="20"/>
                <w:lang w:val="es-ES" w:eastAsia="es-ES"/>
              </w:rPr>
            </w:pP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r>
      <w:tr w:rsidR="007A28D2" w:rsidRPr="00C82D1F" w:rsidTr="008E4549">
        <w:trPr>
          <w:trHeight w:val="267"/>
        </w:trPr>
        <w:tc>
          <w:tcPr>
            <w:tcW w:w="1714" w:type="dxa"/>
            <w:tcBorders>
              <w:top w:val="nil"/>
              <w:left w:val="single" w:sz="8" w:space="0" w:color="auto"/>
              <w:bottom w:val="single" w:sz="4" w:space="0" w:color="auto"/>
              <w:right w:val="nil"/>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Pedrosa Paula</w:t>
            </w:r>
          </w:p>
        </w:tc>
        <w:tc>
          <w:tcPr>
            <w:tcW w:w="1050" w:type="dxa"/>
            <w:tcBorders>
              <w:top w:val="nil"/>
              <w:left w:val="single" w:sz="8" w:space="0" w:color="auto"/>
              <w:bottom w:val="single" w:sz="4" w:space="0" w:color="auto"/>
              <w:right w:val="single" w:sz="4" w:space="0" w:color="auto"/>
            </w:tcBorders>
            <w:shd w:val="clear" w:color="auto" w:fill="auto"/>
            <w:noWrap/>
            <w:vAlign w:val="bottom"/>
          </w:tcPr>
          <w:p w:rsidR="00C82D1F" w:rsidRPr="00C82D1F" w:rsidRDefault="00C82D1F" w:rsidP="00C82D1F">
            <w:pPr>
              <w:spacing w:before="0" w:after="0" w:line="240" w:lineRule="auto"/>
              <w:jc w:val="right"/>
              <w:rPr>
                <w:rFonts w:ascii="Calibri" w:eastAsia="Times New Roman" w:hAnsi="Calibri" w:cs="Times New Roman"/>
                <w:color w:val="000000"/>
                <w:sz w:val="20"/>
                <w:szCs w:val="20"/>
                <w:lang w:val="es-ES" w:eastAsia="es-ES"/>
              </w:rPr>
            </w:pPr>
          </w:p>
        </w:tc>
        <w:tc>
          <w:tcPr>
            <w:tcW w:w="674" w:type="dxa"/>
            <w:tcBorders>
              <w:top w:val="nil"/>
              <w:left w:val="nil"/>
              <w:bottom w:val="single" w:sz="4" w:space="0" w:color="auto"/>
              <w:right w:val="single" w:sz="8" w:space="0" w:color="auto"/>
            </w:tcBorders>
            <w:shd w:val="clear" w:color="auto" w:fill="auto"/>
            <w:noWrap/>
            <w:vAlign w:val="bottom"/>
          </w:tcPr>
          <w:p w:rsidR="00C82D1F" w:rsidRPr="00C82D1F" w:rsidRDefault="00C82D1F" w:rsidP="00C82D1F">
            <w:pPr>
              <w:spacing w:before="0" w:after="0" w:line="240" w:lineRule="auto"/>
              <w:jc w:val="right"/>
              <w:rPr>
                <w:rFonts w:ascii="Calibri" w:eastAsia="Times New Roman" w:hAnsi="Calibri" w:cs="Times New Roman"/>
                <w:color w:val="000000"/>
                <w:sz w:val="20"/>
                <w:szCs w:val="20"/>
                <w:lang w:val="es-ES" w:eastAsia="es-ES"/>
              </w:rPr>
            </w:pP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r>
      <w:tr w:rsidR="007A28D2" w:rsidRPr="00C82D1F" w:rsidTr="008E4549">
        <w:trPr>
          <w:trHeight w:val="280"/>
        </w:trPr>
        <w:tc>
          <w:tcPr>
            <w:tcW w:w="1714" w:type="dxa"/>
            <w:tcBorders>
              <w:top w:val="nil"/>
              <w:left w:val="single" w:sz="8" w:space="0" w:color="auto"/>
              <w:bottom w:val="single" w:sz="8" w:space="0" w:color="auto"/>
              <w:right w:val="nil"/>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Rojas Florencia</w:t>
            </w:r>
          </w:p>
        </w:tc>
        <w:tc>
          <w:tcPr>
            <w:tcW w:w="1050" w:type="dxa"/>
            <w:tcBorders>
              <w:top w:val="nil"/>
              <w:left w:val="single" w:sz="8" w:space="0" w:color="auto"/>
              <w:bottom w:val="single" w:sz="8" w:space="0" w:color="auto"/>
              <w:right w:val="single" w:sz="4" w:space="0" w:color="auto"/>
            </w:tcBorders>
            <w:shd w:val="clear" w:color="auto" w:fill="auto"/>
            <w:noWrap/>
            <w:vAlign w:val="bottom"/>
          </w:tcPr>
          <w:p w:rsidR="00C82D1F" w:rsidRPr="00C82D1F" w:rsidRDefault="00C82D1F" w:rsidP="00C82D1F">
            <w:pPr>
              <w:spacing w:before="0" w:after="0" w:line="240" w:lineRule="auto"/>
              <w:jc w:val="right"/>
              <w:rPr>
                <w:rFonts w:ascii="Calibri" w:eastAsia="Times New Roman" w:hAnsi="Calibri" w:cs="Times New Roman"/>
                <w:color w:val="000000"/>
                <w:sz w:val="20"/>
                <w:szCs w:val="20"/>
                <w:lang w:val="es-ES" w:eastAsia="es-ES"/>
              </w:rPr>
            </w:pPr>
          </w:p>
        </w:tc>
        <w:tc>
          <w:tcPr>
            <w:tcW w:w="674" w:type="dxa"/>
            <w:tcBorders>
              <w:top w:val="nil"/>
              <w:left w:val="nil"/>
              <w:bottom w:val="single" w:sz="8" w:space="0" w:color="auto"/>
              <w:right w:val="single" w:sz="8" w:space="0" w:color="auto"/>
            </w:tcBorders>
            <w:shd w:val="clear" w:color="auto" w:fill="auto"/>
            <w:noWrap/>
            <w:vAlign w:val="bottom"/>
          </w:tcPr>
          <w:p w:rsidR="00C82D1F" w:rsidRPr="00C82D1F" w:rsidRDefault="00C82D1F" w:rsidP="00C82D1F">
            <w:pPr>
              <w:spacing w:before="0" w:after="0" w:line="240" w:lineRule="auto"/>
              <w:jc w:val="right"/>
              <w:rPr>
                <w:rFonts w:ascii="Calibri" w:eastAsia="Times New Roman" w:hAnsi="Calibri" w:cs="Times New Roman"/>
                <w:color w:val="000000"/>
                <w:sz w:val="20"/>
                <w:szCs w:val="20"/>
                <w:lang w:val="es-ES" w:eastAsia="es-ES"/>
              </w:rPr>
            </w:pPr>
          </w:p>
        </w:tc>
        <w:tc>
          <w:tcPr>
            <w:tcW w:w="1050" w:type="dxa"/>
            <w:tcBorders>
              <w:top w:val="nil"/>
              <w:left w:val="nil"/>
              <w:bottom w:val="single" w:sz="8"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8"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8"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8"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8"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8"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8"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8"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r>
    </w:tbl>
    <w:p w:rsidR="004E2F86" w:rsidRDefault="00062D90" w:rsidP="004E2F86">
      <w:pPr>
        <w:rPr>
          <w:lang w:val="es-ES"/>
        </w:rPr>
      </w:pPr>
      <w:r>
        <w:rPr>
          <w:lang w:val="es-ES"/>
        </w:rPr>
        <w:t xml:space="preserve">  </w:t>
      </w:r>
    </w:p>
    <w:p w:rsidR="004E2F86" w:rsidRPr="004E2F86" w:rsidRDefault="004E2F86" w:rsidP="004E2F86">
      <w:pPr>
        <w:pStyle w:val="Ttulo2"/>
        <w:rPr>
          <w:lang w:val="es-ES"/>
        </w:rPr>
      </w:pPr>
      <w:bookmarkStart w:id="9" w:name="_Toc388695216"/>
      <w:r>
        <w:rPr>
          <w:lang w:val="es-ES"/>
        </w:rPr>
        <w:t xml:space="preserve">Riesgo 2: </w:t>
      </w:r>
      <w:r w:rsidRPr="00BC2CF5">
        <w:rPr>
          <w:rFonts w:ascii="Calibri" w:eastAsia="Times New Roman" w:hAnsi="Calibri" w:cs="Times New Roman"/>
          <w:color w:val="000000"/>
          <w:lang w:val="es-ES" w:eastAsia="es-ES"/>
        </w:rPr>
        <w:t>Mala estimación de tiempos</w:t>
      </w:r>
      <w:bookmarkEnd w:id="9"/>
    </w:p>
    <w:p w:rsidR="00EC3619" w:rsidRDefault="00EC3619" w:rsidP="006C7C88">
      <w:pPr>
        <w:jc w:val="both"/>
        <w:rPr>
          <w:lang w:val="es-ES"/>
        </w:rPr>
      </w:pPr>
      <w:r>
        <w:rPr>
          <w:lang w:val="es-ES"/>
        </w:rPr>
        <w:t>El equivocarse en la estimación de los tiempos, se considera también un factor crítico debido a la poca experiencia del equipo en proyectos de estas dimensiones.</w:t>
      </w:r>
      <w:r w:rsidR="00684C09">
        <w:rPr>
          <w:lang w:val="es-ES"/>
        </w:rPr>
        <w:t xml:space="preserve"> </w:t>
      </w:r>
      <w:r>
        <w:rPr>
          <w:lang w:val="es-ES"/>
        </w:rPr>
        <w:t>Equivocarse forma parte de estimar. Y el equipo comprende este riesgo.</w:t>
      </w:r>
    </w:p>
    <w:p w:rsidR="00916FAF" w:rsidRDefault="00EC3619" w:rsidP="006C7C88">
      <w:pPr>
        <w:jc w:val="both"/>
        <w:rPr>
          <w:lang w:val="es-ES"/>
        </w:rPr>
      </w:pPr>
      <w:r>
        <w:rPr>
          <w:lang w:val="es-ES"/>
        </w:rPr>
        <w:t>Las estimaciones irán siendo corregidas a medida se avanza con el desarrollo del producto</w:t>
      </w:r>
      <w:r w:rsidR="0009673A">
        <w:rPr>
          <w:lang w:val="es-ES"/>
        </w:rPr>
        <w:t>,</w:t>
      </w:r>
      <w:r w:rsidR="007F7C73">
        <w:rPr>
          <w:lang w:val="es-ES"/>
        </w:rPr>
        <w:t xml:space="preserve"> y teniendo en cuenta las métricas que nos provee la metodología escogida</w:t>
      </w:r>
      <w:r w:rsidR="008E4549">
        <w:rPr>
          <w:lang w:val="es-ES"/>
        </w:rPr>
        <w:t xml:space="preserve"> para ello</w:t>
      </w:r>
      <w:r w:rsidR="007F7C73">
        <w:rPr>
          <w:lang w:val="es-ES"/>
        </w:rPr>
        <w:t xml:space="preserve"> (velocidad promedio del equipo, capacidad promedio del equipo)</w:t>
      </w:r>
      <w:r w:rsidR="00916FAF">
        <w:rPr>
          <w:lang w:val="es-ES"/>
        </w:rPr>
        <w:t>.</w:t>
      </w:r>
    </w:p>
    <w:p w:rsidR="0001212A" w:rsidRDefault="00E77A5D" w:rsidP="006C7C88">
      <w:pPr>
        <w:jc w:val="both"/>
        <w:rPr>
          <w:lang w:val="es-ES"/>
        </w:rPr>
      </w:pPr>
      <w:r>
        <w:rPr>
          <w:lang w:val="es-ES"/>
        </w:rPr>
        <w:t>A demás, l</w:t>
      </w:r>
      <w:r w:rsidR="0001212A">
        <w:rPr>
          <w:lang w:val="es-ES"/>
        </w:rPr>
        <w:t>a forma de trabajo elegida nos sugiere hacer reuniones diarias para llevar un seguimiento día a día</w:t>
      </w:r>
      <w:r w:rsidR="00916FAF">
        <w:rPr>
          <w:lang w:val="es-ES"/>
        </w:rPr>
        <w:t xml:space="preserve"> del proyecto</w:t>
      </w:r>
      <w:r w:rsidR="0001212A">
        <w:rPr>
          <w:lang w:val="es-ES"/>
        </w:rPr>
        <w:t xml:space="preserve">, lo que permite </w:t>
      </w:r>
      <w:r w:rsidR="008E4549">
        <w:rPr>
          <w:lang w:val="es-ES"/>
        </w:rPr>
        <w:t>identificar</w:t>
      </w:r>
      <w:r w:rsidR="0001212A">
        <w:rPr>
          <w:lang w:val="es-ES"/>
        </w:rPr>
        <w:t xml:space="preserve"> a tiempo si </w:t>
      </w:r>
      <w:r w:rsidR="008E4549">
        <w:rPr>
          <w:lang w:val="es-ES"/>
        </w:rPr>
        <w:t>es necesario</w:t>
      </w:r>
      <w:r w:rsidR="0001212A">
        <w:rPr>
          <w:lang w:val="es-ES"/>
        </w:rPr>
        <w:t xml:space="preserve"> tomar alguna medida</w:t>
      </w:r>
      <w:r w:rsidR="008E4549">
        <w:rPr>
          <w:lang w:val="es-ES"/>
        </w:rPr>
        <w:t xml:space="preserve"> para </w:t>
      </w:r>
      <w:r w:rsidR="008E4549">
        <w:rPr>
          <w:lang w:val="es-ES"/>
        </w:rPr>
        <w:lastRenderedPageBreak/>
        <w:t>corregir los desvios</w:t>
      </w:r>
      <w:r w:rsidR="004961E0">
        <w:rPr>
          <w:lang w:val="es-ES"/>
        </w:rPr>
        <w:t xml:space="preserve"> del calendario planeado </w:t>
      </w:r>
      <w:r w:rsidR="00916FAF">
        <w:rPr>
          <w:lang w:val="es-ES"/>
        </w:rPr>
        <w:t>para</w:t>
      </w:r>
      <w:r w:rsidR="004961E0">
        <w:rPr>
          <w:lang w:val="es-ES"/>
        </w:rPr>
        <w:t xml:space="preserve"> un sprint. En nuest</w:t>
      </w:r>
      <w:r w:rsidR="00916FAF">
        <w:rPr>
          <w:lang w:val="es-ES"/>
        </w:rPr>
        <w:t xml:space="preserve">ro caso, estas reuniones no serán diarias sino 2 veces semanales.  </w:t>
      </w:r>
    </w:p>
    <w:p w:rsidR="004E2F86" w:rsidRDefault="00F206A3" w:rsidP="004E2F86">
      <w:pPr>
        <w:pStyle w:val="Ttulo2"/>
        <w:rPr>
          <w:rFonts w:ascii="Calibri" w:eastAsia="Times New Roman" w:hAnsi="Calibri" w:cs="Times New Roman"/>
          <w:color w:val="000000"/>
          <w:lang w:val="es-ES" w:eastAsia="es-ES"/>
        </w:rPr>
      </w:pPr>
      <w:bookmarkStart w:id="10" w:name="_Toc388695217"/>
      <w:r>
        <w:rPr>
          <w:rFonts w:ascii="Calibri" w:eastAsia="Times New Roman" w:hAnsi="Calibri" w:cs="Times New Roman"/>
          <w:color w:val="000000"/>
          <w:lang w:val="es-ES" w:eastAsia="es-ES"/>
        </w:rPr>
        <w:t>R</w:t>
      </w:r>
      <w:r w:rsidR="004E2F86">
        <w:rPr>
          <w:rFonts w:ascii="Calibri" w:eastAsia="Times New Roman" w:hAnsi="Calibri" w:cs="Times New Roman"/>
          <w:color w:val="000000"/>
          <w:lang w:val="es-ES" w:eastAsia="es-ES"/>
        </w:rPr>
        <w:t xml:space="preserve">iesgo 3: </w:t>
      </w:r>
      <w:r w:rsidR="004E2F86" w:rsidRPr="00BC2CF5">
        <w:rPr>
          <w:rFonts w:ascii="Calibri" w:eastAsia="Times New Roman" w:hAnsi="Calibri" w:cs="Times New Roman"/>
          <w:color w:val="000000"/>
          <w:lang w:val="es-ES" w:eastAsia="es-ES"/>
        </w:rPr>
        <w:t>Falta de conocimiento técnico</w:t>
      </w:r>
      <w:bookmarkEnd w:id="10"/>
    </w:p>
    <w:p w:rsidR="004E2F86" w:rsidRDefault="007E0E75" w:rsidP="006C7C88">
      <w:pPr>
        <w:jc w:val="both"/>
        <w:rPr>
          <w:lang w:val="es-ES" w:eastAsia="es-ES"/>
        </w:rPr>
      </w:pPr>
      <w:r>
        <w:rPr>
          <w:lang w:val="es-ES" w:eastAsia="es-ES"/>
        </w:rPr>
        <w:t>La falta de conocimiento técnico también es considerado un riesgo, que puede impactar de forma adversa en los tiempos estimados.</w:t>
      </w:r>
    </w:p>
    <w:p w:rsidR="007E0E75" w:rsidRDefault="007E0E75" w:rsidP="006C7C88">
      <w:pPr>
        <w:jc w:val="both"/>
        <w:rPr>
          <w:lang w:val="es-ES" w:eastAsia="es-ES"/>
        </w:rPr>
      </w:pPr>
      <w:r>
        <w:rPr>
          <w:lang w:val="es-ES" w:eastAsia="es-ES"/>
        </w:rPr>
        <w:t>Para hacer frente a este riesgo, el equipo trabajará en la investigación de dos factores que son claves para el desarrollo del producto. Se generará un documento con los resultados de la investigación. Éstos son:</w:t>
      </w:r>
    </w:p>
    <w:p w:rsidR="007E0E75" w:rsidRDefault="007E0E75" w:rsidP="004E2F86">
      <w:pPr>
        <w:rPr>
          <w:lang w:val="es-ES" w:eastAsia="es-ES"/>
        </w:rPr>
      </w:pPr>
      <w:r>
        <w:rPr>
          <w:lang w:val="es-ES" w:eastAsia="es-ES"/>
        </w:rPr>
        <w:t>-Investigación de algoritmos de generación de fixture</w:t>
      </w:r>
    </w:p>
    <w:p w:rsidR="007E0E75" w:rsidRDefault="007E0E75" w:rsidP="004E2F86">
      <w:pPr>
        <w:rPr>
          <w:lang w:val="es-ES" w:eastAsia="es-ES"/>
        </w:rPr>
      </w:pPr>
      <w:r>
        <w:rPr>
          <w:lang w:val="es-ES" w:eastAsia="es-ES"/>
        </w:rPr>
        <w:t>-Investigación del uso de Ajax en ASP.NET</w:t>
      </w:r>
    </w:p>
    <w:p w:rsidR="007E0E75" w:rsidRDefault="007E0E75" w:rsidP="004E2F86">
      <w:pPr>
        <w:rPr>
          <w:lang w:val="es-ES" w:eastAsia="es-ES"/>
        </w:rPr>
      </w:pPr>
      <w:r>
        <w:rPr>
          <w:lang w:val="es-ES" w:eastAsia="es-ES"/>
        </w:rPr>
        <w:t>-Investigación de unit test en ASP.NET</w:t>
      </w:r>
    </w:p>
    <w:p w:rsidR="004E2F86" w:rsidRDefault="00CD323C" w:rsidP="006C7C88">
      <w:pPr>
        <w:jc w:val="both"/>
        <w:rPr>
          <w:lang w:val="es-ES" w:eastAsia="es-ES"/>
        </w:rPr>
      </w:pPr>
      <w:r>
        <w:rPr>
          <w:lang w:val="es-ES" w:eastAsia="es-ES"/>
        </w:rPr>
        <w:t>El desarrollo de estos documentos está estipulado para el Sprint 1, que tiene fechas entre 03/06 y el 08/07</w:t>
      </w:r>
    </w:p>
    <w:p w:rsidR="004E2F86" w:rsidRDefault="00F206A3" w:rsidP="004E2F86">
      <w:pPr>
        <w:pStyle w:val="Ttulo2"/>
        <w:rPr>
          <w:rFonts w:ascii="Calibri" w:eastAsia="Times New Roman" w:hAnsi="Calibri" w:cs="Times New Roman"/>
          <w:color w:val="000000"/>
          <w:lang w:val="es-ES" w:eastAsia="es-ES"/>
        </w:rPr>
      </w:pPr>
      <w:bookmarkStart w:id="11" w:name="_Toc388695218"/>
      <w:r>
        <w:rPr>
          <w:rFonts w:ascii="Calibri" w:eastAsia="Times New Roman" w:hAnsi="Calibri" w:cs="Times New Roman"/>
          <w:color w:val="000000"/>
          <w:lang w:val="es-ES" w:eastAsia="es-ES"/>
        </w:rPr>
        <w:t>R</w:t>
      </w:r>
      <w:r w:rsidR="004E2F86">
        <w:rPr>
          <w:rFonts w:ascii="Calibri" w:eastAsia="Times New Roman" w:hAnsi="Calibri" w:cs="Times New Roman"/>
          <w:color w:val="000000"/>
          <w:lang w:val="es-ES" w:eastAsia="es-ES"/>
        </w:rPr>
        <w:t xml:space="preserve">iesgo 9: </w:t>
      </w:r>
      <w:r w:rsidR="004E2F86" w:rsidRPr="00BC2CF5">
        <w:rPr>
          <w:rFonts w:ascii="Calibri" w:eastAsia="Times New Roman" w:hAnsi="Calibri" w:cs="Times New Roman"/>
          <w:color w:val="000000"/>
          <w:lang w:val="es-ES" w:eastAsia="es-ES"/>
        </w:rPr>
        <w:t>Subestimar el alcance del sistema</w:t>
      </w:r>
      <w:bookmarkEnd w:id="11"/>
    </w:p>
    <w:p w:rsidR="004F12F2" w:rsidRDefault="009E1FA7" w:rsidP="006C7C88">
      <w:pPr>
        <w:jc w:val="both"/>
        <w:rPr>
          <w:lang w:val="es-ES" w:eastAsia="es-ES"/>
        </w:rPr>
      </w:pPr>
      <w:r>
        <w:rPr>
          <w:lang w:val="es-ES" w:eastAsia="es-ES"/>
        </w:rPr>
        <w:t>Para evitar este riesgo, se lle</w:t>
      </w:r>
      <w:r w:rsidR="008D4A91">
        <w:rPr>
          <w:lang w:val="es-ES" w:eastAsia="es-ES"/>
        </w:rPr>
        <w:t>varán a cabo distintas actividades:</w:t>
      </w:r>
    </w:p>
    <w:p w:rsidR="008D4A91" w:rsidRDefault="008D4A91" w:rsidP="006C7C88">
      <w:pPr>
        <w:jc w:val="both"/>
        <w:rPr>
          <w:lang w:val="es-ES" w:eastAsia="es-ES"/>
        </w:rPr>
      </w:pPr>
      <w:r>
        <w:rPr>
          <w:lang w:val="es-ES" w:eastAsia="es-ES"/>
        </w:rPr>
        <w:t>-Formación de los integrantes como expertos en el dominio, mediante entrevistas a los stakeholders e investigación sobre otras aplicaciones</w:t>
      </w:r>
      <w:r w:rsidR="001F5E8A">
        <w:rPr>
          <w:lang w:val="es-ES" w:eastAsia="es-ES"/>
        </w:rPr>
        <w:t xml:space="preserve"> en internet.</w:t>
      </w:r>
    </w:p>
    <w:p w:rsidR="008D4A91" w:rsidRDefault="008D4A91" w:rsidP="006C7C88">
      <w:pPr>
        <w:jc w:val="both"/>
        <w:rPr>
          <w:lang w:val="es-ES" w:eastAsia="es-ES"/>
        </w:rPr>
      </w:pPr>
      <w:r>
        <w:rPr>
          <w:lang w:val="es-ES" w:eastAsia="es-ES"/>
        </w:rPr>
        <w:t xml:space="preserve">-Realización de </w:t>
      </w:r>
      <w:r w:rsidR="008E4549">
        <w:rPr>
          <w:lang w:val="es-ES" w:eastAsia="es-ES"/>
        </w:rPr>
        <w:t>modelos de arquitectura</w:t>
      </w:r>
      <w:r>
        <w:rPr>
          <w:lang w:val="es-ES" w:eastAsia="es-ES"/>
        </w:rPr>
        <w:t xml:space="preserve"> de partes críticas y </w:t>
      </w:r>
      <w:r w:rsidR="001F5E8A">
        <w:rPr>
          <w:lang w:val="es-ES" w:eastAsia="es-ES"/>
        </w:rPr>
        <w:t>esenciales</w:t>
      </w:r>
      <w:r>
        <w:rPr>
          <w:lang w:val="es-ES" w:eastAsia="es-ES"/>
        </w:rPr>
        <w:t xml:space="preserve"> del sistema.</w:t>
      </w:r>
    </w:p>
    <w:p w:rsidR="008D4A91" w:rsidRPr="004F12F2" w:rsidRDefault="008D4A91" w:rsidP="006C7C88">
      <w:pPr>
        <w:jc w:val="both"/>
        <w:rPr>
          <w:lang w:val="es-ES" w:eastAsia="es-ES"/>
        </w:rPr>
      </w:pPr>
      <w:r>
        <w:rPr>
          <w:lang w:val="es-ES" w:eastAsia="es-ES"/>
        </w:rPr>
        <w:t>Esto permitirá al equipo tener un más claro panorama del trabajo que involucrará el desarrollo del proyecto.</w:t>
      </w:r>
    </w:p>
    <w:sectPr w:rsidR="008D4A91" w:rsidRPr="004F12F2" w:rsidSect="00DA154B">
      <w:headerReference w:type="default" r:id="rId16"/>
      <w:footerReference w:type="default" r:id="rId17"/>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F2E" w:rsidRDefault="007C1F2E">
      <w:pPr>
        <w:spacing w:after="0" w:line="240" w:lineRule="auto"/>
      </w:pPr>
      <w:r>
        <w:separator/>
      </w:r>
    </w:p>
  </w:endnote>
  <w:endnote w:type="continuationSeparator" w:id="0">
    <w:p w:rsidR="007C1F2E" w:rsidRDefault="007C1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600" w:firstRow="0" w:lastRow="0" w:firstColumn="0" w:lastColumn="0" w:noHBand="1" w:noVBand="1"/>
    </w:tblPr>
    <w:tblGrid>
      <w:gridCol w:w="7117"/>
      <w:gridCol w:w="2473"/>
    </w:tblGrid>
    <w:tr w:rsidR="007F7C73" w:rsidTr="00DA154B">
      <w:trPr>
        <w:trHeight w:hRule="exact" w:val="115"/>
        <w:jc w:val="center"/>
      </w:trPr>
      <w:tc>
        <w:tcPr>
          <w:tcW w:w="6946" w:type="dxa"/>
          <w:shd w:val="clear" w:color="auto" w:fill="5FA145"/>
          <w:tcMar>
            <w:top w:w="0" w:type="dxa"/>
            <w:bottom w:w="0" w:type="dxa"/>
          </w:tcMar>
        </w:tcPr>
        <w:p w:rsidR="007F7C73" w:rsidRPr="00DA154B" w:rsidRDefault="007F7C73">
          <w:pPr>
            <w:pStyle w:val="Encabezado"/>
            <w:rPr>
              <w:caps/>
              <w:sz w:val="2"/>
            </w:rPr>
          </w:pPr>
        </w:p>
      </w:tc>
      <w:tc>
        <w:tcPr>
          <w:tcW w:w="2414" w:type="dxa"/>
          <w:shd w:val="clear" w:color="auto" w:fill="5FA145"/>
          <w:tcMar>
            <w:top w:w="0" w:type="dxa"/>
            <w:bottom w:w="0" w:type="dxa"/>
          </w:tcMar>
        </w:tcPr>
        <w:p w:rsidR="007F7C73" w:rsidRDefault="007F7C73">
          <w:pPr>
            <w:pStyle w:val="Encabezado"/>
            <w:jc w:val="right"/>
            <w:rPr>
              <w:caps/>
              <w:sz w:val="18"/>
            </w:rPr>
          </w:pPr>
        </w:p>
      </w:tc>
    </w:tr>
    <w:tr w:rsidR="007F7C73" w:rsidTr="00DA154B">
      <w:trPr>
        <w:trHeight w:val="113"/>
        <w:jc w:val="center"/>
      </w:trPr>
      <w:tc>
        <w:tcPr>
          <w:tcW w:w="6946" w:type="dxa"/>
          <w:shd w:val="clear" w:color="auto" w:fill="auto"/>
          <w:vAlign w:val="center"/>
        </w:tcPr>
        <w:p w:rsidR="007F7C73" w:rsidRDefault="007F7C73"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rsidR="007F7C73" w:rsidRPr="008F7DA3" w:rsidRDefault="007F7C73" w:rsidP="008F7DA3">
          <w:pPr>
            <w:pStyle w:val="Piedepgina"/>
            <w:rPr>
              <w:caps/>
              <w:color w:val="808080" w:themeColor="background1" w:themeShade="80"/>
              <w:sz w:val="18"/>
              <w:szCs w:val="18"/>
              <w:lang w:val="es-AR"/>
            </w:rPr>
          </w:pPr>
        </w:p>
      </w:tc>
      <w:tc>
        <w:tcPr>
          <w:tcW w:w="2414" w:type="dxa"/>
          <w:shd w:val="clear" w:color="auto" w:fill="auto"/>
          <w:vAlign w:val="center"/>
        </w:tcPr>
        <w:p w:rsidR="007F7C73" w:rsidRDefault="007F7C73">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357FC" w:rsidRPr="00D357FC">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7F7C73" w:rsidRDefault="007F7C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F2E" w:rsidRDefault="007C1F2E">
      <w:pPr>
        <w:spacing w:after="0" w:line="240" w:lineRule="auto"/>
      </w:pPr>
      <w:r>
        <w:separator/>
      </w:r>
    </w:p>
  </w:footnote>
  <w:footnote w:type="continuationSeparator" w:id="0">
    <w:p w:rsidR="007C1F2E" w:rsidRDefault="007C1F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C73" w:rsidRDefault="007F7C73">
    <w:pPr>
      <w:pStyle w:val="Encabezado"/>
    </w:pPr>
    <w:r>
      <w:rPr>
        <w:noProof/>
        <w:lang w:val="es-AR" w:eastAsia="es-AR"/>
      </w:rPr>
      <mc:AlternateContent>
        <mc:Choice Requires="wpg">
          <w:drawing>
            <wp:anchor distT="0" distB="0" distL="114300" distR="114300" simplePos="0" relativeHeight="251661312" behindDoc="0" locked="0" layoutInCell="1" allowOverlap="1" wp14:anchorId="55D5E576" wp14:editId="09D0CFD0">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7C73" w:rsidRPr="005517BE" w:rsidRDefault="007F7C73"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7F7C73" w:rsidRPr="00244A7E" w:rsidRDefault="007F7C73"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xmlns:w15="http://schemas.microsoft.com/office/word/2012/wordml">
          <w:pict>
            <v:group w14:anchorId="55D5E576" id="Grupo 4" o:spid="_x0000_s1055"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F520C5" w:rsidRPr="005517BE" w:rsidRDefault="00F520C5"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F520C5" w:rsidRPr="00244A7E" w:rsidRDefault="00F520C5"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CDD"/>
    <w:rsid w:val="0001212A"/>
    <w:rsid w:val="000464E4"/>
    <w:rsid w:val="00062D90"/>
    <w:rsid w:val="00092D82"/>
    <w:rsid w:val="0009673A"/>
    <w:rsid w:val="000A5996"/>
    <w:rsid w:val="000B2CDD"/>
    <w:rsid w:val="000B746E"/>
    <w:rsid w:val="001F5E8A"/>
    <w:rsid w:val="0020094C"/>
    <w:rsid w:val="00202CA8"/>
    <w:rsid w:val="00214004"/>
    <w:rsid w:val="00234D33"/>
    <w:rsid w:val="00244A7E"/>
    <w:rsid w:val="0029515B"/>
    <w:rsid w:val="002B3579"/>
    <w:rsid w:val="002C71E4"/>
    <w:rsid w:val="00324321"/>
    <w:rsid w:val="00335C9B"/>
    <w:rsid w:val="003A54A7"/>
    <w:rsid w:val="004722F6"/>
    <w:rsid w:val="0047235B"/>
    <w:rsid w:val="004912C3"/>
    <w:rsid w:val="004961E0"/>
    <w:rsid w:val="004C34C0"/>
    <w:rsid w:val="004E2F86"/>
    <w:rsid w:val="004F12F2"/>
    <w:rsid w:val="005517BE"/>
    <w:rsid w:val="00595150"/>
    <w:rsid w:val="005A0D6F"/>
    <w:rsid w:val="005A41A6"/>
    <w:rsid w:val="00616C96"/>
    <w:rsid w:val="0062792A"/>
    <w:rsid w:val="00631E0C"/>
    <w:rsid w:val="00684C09"/>
    <w:rsid w:val="006C7C88"/>
    <w:rsid w:val="006F6B9B"/>
    <w:rsid w:val="0072630B"/>
    <w:rsid w:val="00732839"/>
    <w:rsid w:val="0073647E"/>
    <w:rsid w:val="00744E41"/>
    <w:rsid w:val="00750FE8"/>
    <w:rsid w:val="007A28D2"/>
    <w:rsid w:val="007C1F2E"/>
    <w:rsid w:val="007E0E75"/>
    <w:rsid w:val="007F7C73"/>
    <w:rsid w:val="008016AD"/>
    <w:rsid w:val="0080755F"/>
    <w:rsid w:val="00810A39"/>
    <w:rsid w:val="00885085"/>
    <w:rsid w:val="008D4A91"/>
    <w:rsid w:val="008E4549"/>
    <w:rsid w:val="008F7AE5"/>
    <w:rsid w:val="008F7DA3"/>
    <w:rsid w:val="00916FAF"/>
    <w:rsid w:val="009372CD"/>
    <w:rsid w:val="00973158"/>
    <w:rsid w:val="009E1FA7"/>
    <w:rsid w:val="00A075D7"/>
    <w:rsid w:val="00A13615"/>
    <w:rsid w:val="00A43FC2"/>
    <w:rsid w:val="00A716C7"/>
    <w:rsid w:val="00AC0F15"/>
    <w:rsid w:val="00AD706C"/>
    <w:rsid w:val="00B677C3"/>
    <w:rsid w:val="00BB755E"/>
    <w:rsid w:val="00BC2CF5"/>
    <w:rsid w:val="00BE0927"/>
    <w:rsid w:val="00BF7080"/>
    <w:rsid w:val="00C01A5A"/>
    <w:rsid w:val="00C03F7A"/>
    <w:rsid w:val="00C30053"/>
    <w:rsid w:val="00C565CB"/>
    <w:rsid w:val="00C67754"/>
    <w:rsid w:val="00C82D1F"/>
    <w:rsid w:val="00CD323C"/>
    <w:rsid w:val="00D04CD7"/>
    <w:rsid w:val="00D24DB6"/>
    <w:rsid w:val="00D357FC"/>
    <w:rsid w:val="00D529AB"/>
    <w:rsid w:val="00D65023"/>
    <w:rsid w:val="00D710D7"/>
    <w:rsid w:val="00D8494E"/>
    <w:rsid w:val="00DA154B"/>
    <w:rsid w:val="00DB627E"/>
    <w:rsid w:val="00DB6A8C"/>
    <w:rsid w:val="00DE0720"/>
    <w:rsid w:val="00E01300"/>
    <w:rsid w:val="00E77A5D"/>
    <w:rsid w:val="00EC3619"/>
    <w:rsid w:val="00EC7332"/>
    <w:rsid w:val="00EC77A4"/>
    <w:rsid w:val="00EE089B"/>
    <w:rsid w:val="00F02AFC"/>
    <w:rsid w:val="00F03BB3"/>
    <w:rsid w:val="00F07B4D"/>
    <w:rsid w:val="00F14E13"/>
    <w:rsid w:val="00F206A3"/>
    <w:rsid w:val="00F41380"/>
    <w:rsid w:val="00F520C5"/>
    <w:rsid w:val="00F82038"/>
    <w:rsid w:val="00F8430F"/>
    <w:rsid w:val="00FE2DC8"/>
    <w:rsid w:val="00FE7E9E"/>
    <w:rsid w:val="00FF58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
    <w:name w:val="Title"/>
    <w:basedOn w:val="Normal"/>
    <w:next w:val="Normal"/>
    <w:link w:val="Ttul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TtuloCar">
    <w:name w:val="Título Car"/>
    <w:basedOn w:val="Fuentedeprrafopredeter"/>
    <w:link w:val="Ttul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Epgrafe">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0B746E"/>
    <w:pPr>
      <w:spacing w:after="100"/>
      <w:ind w:left="440"/>
    </w:pPr>
  </w:style>
  <w:style w:type="paragraph" w:styleId="TDC1">
    <w:name w:val="toc 1"/>
    <w:basedOn w:val="Normal"/>
    <w:next w:val="Normal"/>
    <w:autoRedefine/>
    <w:uiPriority w:val="39"/>
    <w:unhideWhenUsed/>
    <w:rsid w:val="000B746E"/>
    <w:pPr>
      <w:spacing w:after="100"/>
    </w:pPr>
  </w:style>
  <w:style w:type="paragraph" w:styleId="TDC2">
    <w:name w:val="toc 2"/>
    <w:basedOn w:val="Normal"/>
    <w:next w:val="Normal"/>
    <w:autoRedefine/>
    <w:uiPriority w:val="39"/>
    <w:unhideWhenUsed/>
    <w:rsid w:val="000B746E"/>
    <w:pPr>
      <w:spacing w:after="100"/>
      <w:ind w:left="220"/>
    </w:pPr>
  </w:style>
  <w:style w:type="character" w:styleId="Hipervnculo">
    <w:name w:val="Hyperlink"/>
    <w:basedOn w:val="Fuentedeprrafopredeter"/>
    <w:uiPriority w:val="99"/>
    <w:unhideWhenUsed/>
    <w:rsid w:val="000B746E"/>
    <w:rPr>
      <w:color w:val="EE7B08" w:themeColor="hyperlink"/>
      <w:u w:val="single"/>
    </w:rPr>
  </w:style>
  <w:style w:type="paragraph" w:styleId="Textodeglobo">
    <w:name w:val="Balloon Text"/>
    <w:basedOn w:val="Normal"/>
    <w:link w:val="TextodegloboCar"/>
    <w:uiPriority w:val="99"/>
    <w:semiHidden/>
    <w:unhideWhenUsed/>
    <w:rsid w:val="00D8494E"/>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
    <w:name w:val="Title"/>
    <w:basedOn w:val="Normal"/>
    <w:next w:val="Normal"/>
    <w:link w:val="Ttul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TtuloCar">
    <w:name w:val="Título Car"/>
    <w:basedOn w:val="Fuentedeprrafopredeter"/>
    <w:link w:val="Ttul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Epgrafe">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0B746E"/>
    <w:pPr>
      <w:spacing w:after="100"/>
      <w:ind w:left="440"/>
    </w:pPr>
  </w:style>
  <w:style w:type="paragraph" w:styleId="TDC1">
    <w:name w:val="toc 1"/>
    <w:basedOn w:val="Normal"/>
    <w:next w:val="Normal"/>
    <w:autoRedefine/>
    <w:uiPriority w:val="39"/>
    <w:unhideWhenUsed/>
    <w:rsid w:val="000B746E"/>
    <w:pPr>
      <w:spacing w:after="100"/>
    </w:pPr>
  </w:style>
  <w:style w:type="paragraph" w:styleId="TDC2">
    <w:name w:val="toc 2"/>
    <w:basedOn w:val="Normal"/>
    <w:next w:val="Normal"/>
    <w:autoRedefine/>
    <w:uiPriority w:val="39"/>
    <w:unhideWhenUsed/>
    <w:rsid w:val="000B746E"/>
    <w:pPr>
      <w:spacing w:after="100"/>
      <w:ind w:left="220"/>
    </w:pPr>
  </w:style>
  <w:style w:type="character" w:styleId="Hipervnculo">
    <w:name w:val="Hyperlink"/>
    <w:basedOn w:val="Fuentedeprrafopredeter"/>
    <w:uiPriority w:val="99"/>
    <w:unhideWhenUsed/>
    <w:rsid w:val="000B746E"/>
    <w:rPr>
      <w:color w:val="EE7B08" w:themeColor="hyperlink"/>
      <w:u w:val="single"/>
    </w:rPr>
  </w:style>
  <w:style w:type="paragraph" w:styleId="Textodeglobo">
    <w:name w:val="Balloon Text"/>
    <w:basedOn w:val="Normal"/>
    <w:link w:val="TextodegloboCar"/>
    <w:uiPriority w:val="99"/>
    <w:semiHidden/>
    <w:unhideWhenUsed/>
    <w:rsid w:val="00D8494E"/>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0393097">
      <w:bodyDiv w:val="1"/>
      <w:marLeft w:val="0"/>
      <w:marRight w:val="0"/>
      <w:marTop w:val="0"/>
      <w:marBottom w:val="0"/>
      <w:divBdr>
        <w:top w:val="none" w:sz="0" w:space="0" w:color="auto"/>
        <w:left w:val="none" w:sz="0" w:space="0" w:color="auto"/>
        <w:bottom w:val="none" w:sz="0" w:space="0" w:color="auto"/>
        <w:right w:val="none" w:sz="0" w:space="0" w:color="auto"/>
      </w:divBdr>
    </w:div>
    <w:div w:id="18364090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29483408">
      <w:bodyDiv w:val="1"/>
      <w:marLeft w:val="0"/>
      <w:marRight w:val="0"/>
      <w:marTop w:val="0"/>
      <w:marBottom w:val="0"/>
      <w:divBdr>
        <w:top w:val="none" w:sz="0" w:space="0" w:color="auto"/>
        <w:left w:val="none" w:sz="0" w:space="0" w:color="auto"/>
        <w:bottom w:val="none" w:sz="0" w:space="0" w:color="auto"/>
        <w:right w:val="none" w:sz="0" w:space="0" w:color="auto"/>
      </w:divBdr>
    </w:div>
    <w:div w:id="657618079">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60225945">
      <w:bodyDiv w:val="1"/>
      <w:marLeft w:val="0"/>
      <w:marRight w:val="0"/>
      <w:marTop w:val="0"/>
      <w:marBottom w:val="0"/>
      <w:divBdr>
        <w:top w:val="none" w:sz="0" w:space="0" w:color="auto"/>
        <w:left w:val="none" w:sz="0" w:space="0" w:color="auto"/>
        <w:bottom w:val="none" w:sz="0" w:space="0" w:color="auto"/>
        <w:right w:val="none" w:sz="0" w:space="0" w:color="auto"/>
      </w:divBdr>
    </w:div>
    <w:div w:id="894505273">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285191485">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29030409">
      <w:bodyDiv w:val="1"/>
      <w:marLeft w:val="0"/>
      <w:marRight w:val="0"/>
      <w:marTop w:val="0"/>
      <w:marBottom w:val="0"/>
      <w:divBdr>
        <w:top w:val="none" w:sz="0" w:space="0" w:color="auto"/>
        <w:left w:val="none" w:sz="0" w:space="0" w:color="auto"/>
        <w:bottom w:val="none" w:sz="0" w:space="0" w:color="auto"/>
        <w:right w:val="none" w:sz="0" w:space="0" w:color="auto"/>
      </w:divBdr>
    </w:div>
    <w:div w:id="1796407863">
      <w:bodyDiv w:val="1"/>
      <w:marLeft w:val="0"/>
      <w:marRight w:val="0"/>
      <w:marTop w:val="0"/>
      <w:marBottom w:val="0"/>
      <w:divBdr>
        <w:top w:val="none" w:sz="0" w:space="0" w:color="auto"/>
        <w:left w:val="none" w:sz="0" w:space="0" w:color="auto"/>
        <w:bottom w:val="none" w:sz="0" w:space="0" w:color="auto"/>
        <w:right w:val="none" w:sz="0" w:space="0" w:color="auto"/>
      </w:divBdr>
    </w:div>
    <w:div w:id="205607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cu\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xmlns=""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2C657588-67C0-4337-AC1D-4DBEFD321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352</TotalTime>
  <Pages>7</Pages>
  <Words>1537</Words>
  <Characters>8454</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 </dc:creator>
  <cp:keywords/>
  <cp:lastModifiedBy>Antonio</cp:lastModifiedBy>
  <cp:revision>69</cp:revision>
  <dcterms:created xsi:type="dcterms:W3CDTF">2014-04-10T20:43:00Z</dcterms:created>
  <dcterms:modified xsi:type="dcterms:W3CDTF">2014-05-24T18:56:00Z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