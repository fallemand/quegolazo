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:rsidR="001B336C" w:rsidRDefault="001B336C" w:rsidP="001B336C">
          <w:r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5FD377DB" wp14:editId="4EA9EFFD">
                <wp:simplePos x="0" y="0"/>
                <wp:positionH relativeFrom="margin">
                  <wp:posOffset>7977505</wp:posOffset>
                </wp:positionH>
                <wp:positionV relativeFrom="paragraph">
                  <wp:posOffset>-99060</wp:posOffset>
                </wp:positionV>
                <wp:extent cx="1258570" cy="409575"/>
                <wp:effectExtent l="0" t="0" r="0" b="9525"/>
                <wp:wrapNone/>
                <wp:docPr id="12" name="Imagen 12" descr="D:\Escritorio\Sin título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:\Escritorio\Sin título-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85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44A7E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6868982C" wp14:editId="0FA2B2F8">
                    <wp:simplePos x="0" y="0"/>
                    <wp:positionH relativeFrom="margin">
                      <wp:posOffset>-158750</wp:posOffset>
                    </wp:positionH>
                    <wp:positionV relativeFrom="paragraph">
                      <wp:posOffset>-153035</wp:posOffset>
                    </wp:positionV>
                    <wp:extent cx="9430385" cy="494030"/>
                    <wp:effectExtent l="0" t="0" r="0" b="1270"/>
                    <wp:wrapNone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9430385" cy="494030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336C" w:rsidRPr="000B2CDD" w:rsidRDefault="001B336C" w:rsidP="001B336C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68982C" id="Rectángulo 10" o:spid="_x0000_s1026" style="position:absolute;margin-left:-12.5pt;margin-top:-12.05pt;width:742.55pt;height:38.9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1B336C" w:rsidRPr="000B2CDD" w:rsidRDefault="001B336C" w:rsidP="001B336C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244A7E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6FB8858B" wp14:editId="14E82135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324484</wp:posOffset>
                    </wp:positionV>
                    <wp:extent cx="9430603" cy="95250"/>
                    <wp:effectExtent l="0" t="0" r="0" b="0"/>
                    <wp:wrapNone/>
                    <wp:docPr id="9" name="Rectá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9430603" cy="9525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88D8F4" id="Rectángulo 9" o:spid="_x0000_s1026" style="position:absolute;margin-left:-12.5pt;margin-top:25.55pt;width:742.55pt;height:7.5pt;rotation:18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" fillcolor="#404040 [2429]" stroked="f" strokeweight="1pt"/>
                </w:pict>
              </mc:Fallback>
            </mc:AlternateContent>
          </w:r>
        </w:p>
        <w:p w:rsidR="001B336C" w:rsidRDefault="00667FB0" w:rsidP="001B336C">
          <w:pPr>
            <w:tabs>
              <w:tab w:val="left" w:pos="10230"/>
            </w:tabs>
            <w:rPr>
              <w:rFonts w:ascii="Corbel" w:eastAsiaTheme="majorEastAsia" w:hAnsi="Corbel" w:cstheme="majorBidi"/>
              <w:caps/>
              <w:noProof/>
              <w:color w:val="099BDD"/>
              <w:spacing w:val="10"/>
              <w:sz w:val="52"/>
              <w:szCs w:val="52"/>
              <w:lang w:val="es-ES"/>
            </w:rPr>
          </w:pPr>
          <w:r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54C5892" wp14:editId="6CEECA41">
                    <wp:simplePos x="0" y="0"/>
                    <wp:positionH relativeFrom="margin">
                      <wp:posOffset>-238760</wp:posOffset>
                    </wp:positionH>
                    <wp:positionV relativeFrom="paragraph">
                      <wp:posOffset>4998720</wp:posOffset>
                    </wp:positionV>
                    <wp:extent cx="9594215" cy="313690"/>
                    <wp:effectExtent l="0" t="0" r="6985" b="0"/>
                    <wp:wrapNone/>
                    <wp:docPr id="120" name="Rectángulo 1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594215" cy="31369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D7C408" id="Rectángulo 120" o:spid="_x0000_s1026" style="position:absolute;margin-left:-18.8pt;margin-top:393.6pt;width:755.45pt;height:2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" fillcolor="#404040 [2429]" stroked="f" strokeweight="1pt">
                    <w10:wrap anchorx="margin"/>
                  </v:rect>
                </w:pict>
              </mc:Fallback>
            </mc:AlternateContent>
          </w:r>
          <w:r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284E9D89" wp14:editId="6AFE5BD8">
                    <wp:simplePos x="0" y="0"/>
                    <wp:positionH relativeFrom="margin">
                      <wp:posOffset>-237490</wp:posOffset>
                    </wp:positionH>
                    <wp:positionV relativeFrom="paragraph">
                      <wp:posOffset>5216349</wp:posOffset>
                    </wp:positionV>
                    <wp:extent cx="9601530" cy="1431925"/>
                    <wp:effectExtent l="0" t="0" r="0" b="0"/>
                    <wp:wrapNone/>
                    <wp:docPr id="121" name="Rectángulo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601530" cy="1431925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336C" w:rsidRPr="000B2CDD" w:rsidRDefault="001B336C" w:rsidP="001B336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A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AR"/>
                                  </w:rPr>
                                  <w:t>Que Golazo</w:t>
                                </w:r>
                                <w:proofErr w:type="gramStart"/>
                                <w:r w:rsidRPr="00C30053">
                                  <w:rPr>
                                    <w:rFonts w:ascii="Calibri" w:hAnsi="Calibri"/>
                                    <w:color w:val="FFFFFF" w:themeColor="background1"/>
                                    <w:sz w:val="32"/>
                                    <w:szCs w:val="32"/>
                                    <w:lang w:val="es-AR"/>
                                  </w:rPr>
                                  <w:t>!</w:t>
                                </w:r>
                                <w:proofErr w:type="gramEnd"/>
                              </w:p>
                              <w:p w:rsidR="001B336C" w:rsidRPr="000B2CDD" w:rsidRDefault="001B336C" w:rsidP="001B336C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  <w:r w:rsidRPr="009372CD"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  <w:t>Sistema de gesti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  <w:t>ón de Campeonatos de Futbol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4E9D89" id="Rectángulo 121" o:spid="_x0000_s1027" style="position:absolute;margin-left:-18.7pt;margin-top:410.75pt;width:756.05pt;height:11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1B336C" w:rsidRPr="000B2CDD" w:rsidRDefault="001B336C" w:rsidP="001B336C">
                          <w:pPr>
                            <w:pStyle w:val="Sinespaciado"/>
                            <w:rPr>
                              <w:color w:val="FFFFFF" w:themeColor="background1"/>
                              <w:sz w:val="32"/>
                              <w:szCs w:val="32"/>
                              <w:lang w:val="es-AR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:lang w:val="es-AR"/>
                            </w:rPr>
                            <w:t>Que Golazo</w:t>
                          </w:r>
                          <w:r w:rsidRPr="00C30053">
                            <w:rPr>
                              <w:rFonts w:ascii="Calibri" w:hAnsi="Calibri"/>
                              <w:color w:val="FFFFFF" w:themeColor="background1"/>
                              <w:sz w:val="32"/>
                              <w:szCs w:val="32"/>
                              <w:lang w:val="es-AR"/>
                            </w:rPr>
                            <w:t>!</w:t>
                          </w:r>
                        </w:p>
                        <w:p w:rsidR="001B336C" w:rsidRPr="000B2CDD" w:rsidRDefault="001B336C" w:rsidP="001B336C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  <w:r w:rsidRPr="009372CD">
                            <w:rPr>
                              <w:caps/>
                              <w:color w:val="FFFFFF" w:themeColor="background1"/>
                              <w:lang w:val="es-AR"/>
                            </w:rPr>
                            <w:t>Sistema de gesti</w:t>
                          </w:r>
                          <w:r>
                            <w:rPr>
                              <w:caps/>
                              <w:color w:val="FFFFFF" w:themeColor="background1"/>
                              <w:lang w:val="es-AR"/>
                            </w:rPr>
                            <w:t>ón de Campeonatos de Futbol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1B336C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B166DD2" wp14:editId="667FF0F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556793</wp:posOffset>
                    </wp:positionV>
                    <wp:extent cx="9286976" cy="5530292"/>
                    <wp:effectExtent l="0" t="0" r="0" b="0"/>
                    <wp:wrapNone/>
                    <wp:docPr id="122" name="Cuadro de texto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86976" cy="55302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AR"/>
                                  </w:rPr>
                                  <w:alias w:val="Título"/>
                                  <w:tag w:val=""/>
                                  <w:id w:val="-50551955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336C" w:rsidRPr="000B2CDD" w:rsidRDefault="001B336C" w:rsidP="001B336C">
                                    <w:pPr>
                                      <w:pStyle w:val="Sinespaciado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AR"/>
                                      </w:rPr>
                                      <w:t xml:space="preserve">WBS: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AR"/>
                                      </w:rPr>
                                      <w:t>Work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AR"/>
                                      </w:rPr>
                                      <w:t>Breakdown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AR"/>
                                      </w:rPr>
                                      <w:t>Structure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3A537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4479253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336C" w:rsidRPr="000B2CDD" w:rsidRDefault="001B336C" w:rsidP="001B336C">
                                    <w:pPr>
                                      <w:pStyle w:val="Sinespaciado"/>
                                      <w:spacing w:before="240"/>
                                      <w:rPr>
                                        <w:caps/>
                                        <w:color w:val="63A537" w:themeColor="text2"/>
                                        <w:sz w:val="36"/>
                                        <w:szCs w:val="3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3A537" w:themeColor="text2"/>
                                        <w:sz w:val="36"/>
                                        <w:szCs w:val="36"/>
                                        <w:lang w:val="es-AR"/>
                                      </w:rPr>
                                      <w:t>Estructura de Descomposición del Trabajo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166D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2" o:spid="_x0000_s1028" type="#_x0000_t202" style="position:absolute;margin-left:680.05pt;margin-top:43.85pt;width:731.25pt;height:435.4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  <w:lang w:val="es-AR"/>
                            </w:rPr>
                            <w:alias w:val="Título"/>
                            <w:tag w:val=""/>
                            <w:id w:val="-50551955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B336C" w:rsidRPr="000B2CDD" w:rsidRDefault="001B336C" w:rsidP="001B336C">
                              <w:pPr>
                                <w:pStyle w:val="Sinespaciado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s-AR"/>
                                </w:rPr>
                                <w:t>WBS: Work Breakdown Structure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3A537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44792538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B336C" w:rsidRPr="000B2CDD" w:rsidRDefault="001B336C" w:rsidP="001B336C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63A537" w:themeColor="text2"/>
                                  <w:sz w:val="36"/>
                                  <w:szCs w:val="36"/>
                                  <w:lang w:val="es-AR"/>
                                </w:rPr>
                              </w:pPr>
                              <w:r>
                                <w:rPr>
                                  <w:caps/>
                                  <w:color w:val="63A537" w:themeColor="text2"/>
                                  <w:sz w:val="36"/>
                                  <w:szCs w:val="36"/>
                                  <w:lang w:val="es-AR"/>
                                </w:rPr>
                                <w:t>Estructura de Descomposición del Trabajo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336C" w:rsidRPr="009372CD">
            <w:rPr>
              <w:rFonts w:ascii="Corbel" w:hAnsi="Corbel"/>
              <w:noProof/>
              <w:lang w:val="es-ES" w:eastAsia="es-ES"/>
            </w:rPr>
            <w:drawing>
              <wp:anchor distT="0" distB="0" distL="114300" distR="114300" simplePos="0" relativeHeight="251663360" behindDoc="0" locked="0" layoutInCell="1" allowOverlap="1" wp14:anchorId="1FD20B10" wp14:editId="57FF2A92">
                <wp:simplePos x="0" y="0"/>
                <wp:positionH relativeFrom="margin">
                  <wp:align>left</wp:align>
                </wp:positionH>
                <wp:positionV relativeFrom="paragraph">
                  <wp:posOffset>309728</wp:posOffset>
                </wp:positionV>
                <wp:extent cx="1820723" cy="1838811"/>
                <wp:effectExtent l="0" t="0" r="0" b="0"/>
                <wp:wrapNone/>
                <wp:docPr id="3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/>
                        <pic:cNvPicPr>
                          <a:picLocks noChangeAspect="1"/>
                        </pic:cNvPicPr>
                      </pic:nvPicPr>
                      <pic:blipFill>
                        <a:blip r:embed="rId1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723" cy="1838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  <w:bookmarkStart w:id="0" w:name="_GoBack"/>
          <w:r w:rsidR="0046073E">
            <w:rPr>
              <w:noProof/>
              <w:lang w:val="es-ES" w:eastAsia="es-ES"/>
            </w:rPr>
            <w:lastRenderedPageBreak/>
            <w:drawing>
              <wp:anchor distT="0" distB="0" distL="114300" distR="114300" simplePos="0" relativeHeight="251658240" behindDoc="0" locked="0" layoutInCell="1" allowOverlap="1" wp14:anchorId="6668D885" wp14:editId="5F47471F">
                <wp:simplePos x="0" y="0"/>
                <wp:positionH relativeFrom="margin">
                  <wp:posOffset>-335915</wp:posOffset>
                </wp:positionH>
                <wp:positionV relativeFrom="paragraph">
                  <wp:posOffset>-404305</wp:posOffset>
                </wp:positionV>
                <wp:extent cx="9730380" cy="7383780"/>
                <wp:effectExtent l="0" t="0" r="80645" b="0"/>
                <wp:wrapNone/>
                <wp:docPr id="1" name="Diagrama 1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3" r:lo="rId14" r:qs="rId15" r:cs="rId16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 w:rsidR="001B336C">
            <w:rPr>
              <w:rFonts w:ascii="Corbel" w:hAnsi="Corbel"/>
              <w:noProof/>
              <w:color w:val="099BDD"/>
              <w:lang w:val="es-ES"/>
            </w:rPr>
            <w:tab/>
          </w:r>
        </w:p>
      </w:sdtContent>
    </w:sdt>
    <w:p w:rsidR="008F7DA3" w:rsidRPr="008F7DA3" w:rsidRDefault="001B336C" w:rsidP="001B336C">
      <w:pPr>
        <w:rPr>
          <w:lang w:val="es-ES"/>
        </w:rPr>
      </w:pPr>
      <w:r>
        <w:rPr>
          <w:rFonts w:ascii="Corbel" w:hAnsi="Corbel"/>
          <w:noProof/>
          <w:lang w:val="es-ES"/>
        </w:rPr>
        <w:t xml:space="preserve"> </w:t>
      </w:r>
    </w:p>
    <w:sectPr w:rsidR="008F7DA3" w:rsidRPr="008F7DA3" w:rsidSect="001B336C">
      <w:headerReference w:type="default" r:id="rId18"/>
      <w:footerReference w:type="default" r:id="rId19"/>
      <w:pgSz w:w="15840" w:h="12240" w:orient="landscape"/>
      <w:pgMar w:top="720" w:right="720" w:bottom="720" w:left="720" w:header="567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997" w:rsidRDefault="00E15997">
      <w:pPr>
        <w:spacing w:after="0" w:line="240" w:lineRule="auto"/>
      </w:pPr>
      <w:r>
        <w:separator/>
      </w:r>
    </w:p>
  </w:endnote>
  <w:endnote w:type="continuationSeparator" w:id="0">
    <w:p w:rsidR="00E15997" w:rsidRDefault="00E1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686"/>
      <w:gridCol w:w="37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42A3D" w:rsidRPr="00A42A3D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997" w:rsidRDefault="00E15997">
      <w:pPr>
        <w:spacing w:after="0" w:line="240" w:lineRule="auto"/>
      </w:pPr>
      <w:r>
        <w:separator/>
      </w:r>
    </w:p>
  </w:footnote>
  <w:footnote w:type="continuationSeparator" w:id="0">
    <w:p w:rsidR="00E15997" w:rsidRDefault="00E1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336F1FF" wp14:editId="4DEEB2C1">
              <wp:simplePos x="0" y="0"/>
              <wp:positionH relativeFrom="column">
                <wp:posOffset>-143301</wp:posOffset>
              </wp:positionH>
              <wp:positionV relativeFrom="paragraph">
                <wp:posOffset>-116006</wp:posOffset>
              </wp:positionV>
              <wp:extent cx="9335068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35068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DC364D">
                            <w:pPr>
                              <w:spacing w:before="0"/>
                              <w:ind w:left="720"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1B336C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  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1B336C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</w:t>
                            </w:r>
                            <w:r w:rsidR="001B336C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1B336C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1B336C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1B336C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1B336C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1B336C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336F1FF" id="Grupo 4" o:spid="_x0000_s1029" style="position:absolute;margin-left:-11.3pt;margin-top:-9.15pt;width:735.05pt;height:30.8pt;z-index:251661312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73v1+wsAALp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">
              <v:shape id="Llamada rectangular 1" o:spid="_x0000_s1030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DC364D">
                      <w:pPr>
                        <w:spacing w:before="0"/>
                        <w:ind w:left="720"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1B336C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    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1B336C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</w:t>
                      </w:r>
                      <w:r w:rsidR="001B336C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1B336C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1B336C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1B336C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1B336C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1B336C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31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AmnvEAAAA2gAAAA8AAABkcnMvZG93bnJldi54bWxEj0FrAjEUhO8F/0N4Qm81u4WqrEZpC4W2&#10;nrqK6O2xee6uTV6WJNXVX98UhB6HmfmGmS97a8SJfGgdK8hHGQjiyumWawWb9dvDFESIyBqNY1Jw&#10;oQDLxeBujoV2Z/6iUxlrkSAcClTQxNgVUoaqIYth5Dri5B2ctxiT9LXUHs8Jbo18zLKxtNhyWmiw&#10;o9eGqu/yxyrYvpjPScj9boWTvYzXD1Nuj7lS98P+eQYiUh//w7f2u1bwBH9X0g2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zAmnvEAAAA2gAAAA8AAAAAAAAAAAAAAAAA&#10;nwIAAGRycy9kb3ducmV2LnhtbFBLBQYAAAAABAAEAPcAAACQAwAAAAA=&#10;">
                <v:imagedata r:id="rId3" o:title="" grayscale="t"/>
                <v:path arrowok="t"/>
              </v:shape>
            </v:group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769A6"/>
    <w:rsid w:val="000A5996"/>
    <w:rsid w:val="000B2CDD"/>
    <w:rsid w:val="001B336C"/>
    <w:rsid w:val="001C2317"/>
    <w:rsid w:val="001C5A0C"/>
    <w:rsid w:val="00234B66"/>
    <w:rsid w:val="00240870"/>
    <w:rsid w:val="00244A7E"/>
    <w:rsid w:val="0029515B"/>
    <w:rsid w:val="002E36FF"/>
    <w:rsid w:val="00364B9F"/>
    <w:rsid w:val="00374810"/>
    <w:rsid w:val="003D29FB"/>
    <w:rsid w:val="004010F0"/>
    <w:rsid w:val="00413F14"/>
    <w:rsid w:val="0046073E"/>
    <w:rsid w:val="004722F6"/>
    <w:rsid w:val="00473B7D"/>
    <w:rsid w:val="004912C3"/>
    <w:rsid w:val="004D545D"/>
    <w:rsid w:val="005333F8"/>
    <w:rsid w:val="005517BE"/>
    <w:rsid w:val="00581384"/>
    <w:rsid w:val="005E34A3"/>
    <w:rsid w:val="00625F9B"/>
    <w:rsid w:val="00660D2B"/>
    <w:rsid w:val="00667FB0"/>
    <w:rsid w:val="006816D6"/>
    <w:rsid w:val="0073647E"/>
    <w:rsid w:val="00750FE8"/>
    <w:rsid w:val="00755301"/>
    <w:rsid w:val="00787EE0"/>
    <w:rsid w:val="008101E2"/>
    <w:rsid w:val="00810A39"/>
    <w:rsid w:val="00842A68"/>
    <w:rsid w:val="00855E38"/>
    <w:rsid w:val="008C2252"/>
    <w:rsid w:val="008C785C"/>
    <w:rsid w:val="008C7E38"/>
    <w:rsid w:val="008F7DA3"/>
    <w:rsid w:val="009372CD"/>
    <w:rsid w:val="00950978"/>
    <w:rsid w:val="00953ACD"/>
    <w:rsid w:val="00A242A9"/>
    <w:rsid w:val="00A42A3D"/>
    <w:rsid w:val="00A7306A"/>
    <w:rsid w:val="00AD706C"/>
    <w:rsid w:val="00B0447D"/>
    <w:rsid w:val="00B11E33"/>
    <w:rsid w:val="00B677C3"/>
    <w:rsid w:val="00BA061B"/>
    <w:rsid w:val="00BE35BF"/>
    <w:rsid w:val="00C01A5A"/>
    <w:rsid w:val="00C30053"/>
    <w:rsid w:val="00C565CB"/>
    <w:rsid w:val="00D529AB"/>
    <w:rsid w:val="00D65023"/>
    <w:rsid w:val="00DA154B"/>
    <w:rsid w:val="00DB627E"/>
    <w:rsid w:val="00DC364D"/>
    <w:rsid w:val="00E01300"/>
    <w:rsid w:val="00E15997"/>
    <w:rsid w:val="00F03BB3"/>
    <w:rsid w:val="00F14E13"/>
    <w:rsid w:val="00F41380"/>
    <w:rsid w:val="00F8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6C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CBE8FC-BC5B-4C52-BFCD-72F98C4DF3C9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s-AR"/>
        </a:p>
      </dgm:t>
    </dgm:pt>
    <dgm:pt modelId="{8FD598F4-C308-4DA3-9057-7AC7619A10E3}">
      <dgm:prSet phldrT="[Texto]" custT="1"/>
      <dgm:spPr/>
      <dgm:t>
        <a:bodyPr/>
        <a:lstStyle/>
        <a:p>
          <a:r>
            <a:rPr lang="es-AR" sz="1600"/>
            <a:t>Que Golazo!</a:t>
          </a:r>
        </a:p>
      </dgm:t>
    </dgm:pt>
    <dgm:pt modelId="{6E0C0109-B4F5-481B-98C0-540C649F3938}" type="parTrans" cxnId="{1E9AC7EE-44DB-4C24-B087-B25EC18BA59F}">
      <dgm:prSet/>
      <dgm:spPr/>
      <dgm:t>
        <a:bodyPr/>
        <a:lstStyle/>
        <a:p>
          <a:endParaRPr lang="es-AR"/>
        </a:p>
      </dgm:t>
    </dgm:pt>
    <dgm:pt modelId="{58080151-B2F6-4C03-B667-5004A204023E}" type="sibTrans" cxnId="{1E9AC7EE-44DB-4C24-B087-B25EC18BA59F}">
      <dgm:prSet/>
      <dgm:spPr/>
      <dgm:t>
        <a:bodyPr/>
        <a:lstStyle/>
        <a:p>
          <a:endParaRPr lang="es-AR"/>
        </a:p>
      </dgm:t>
    </dgm:pt>
    <dgm:pt modelId="{22A4B0BE-F3EA-4998-81DF-6B944077D7C3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100"/>
            <a:t>Producto</a:t>
          </a:r>
        </a:p>
      </dgm:t>
    </dgm:pt>
    <dgm:pt modelId="{86C032F6-9A84-45FD-B50A-0ADD98CCCAE6}" type="parTrans" cxnId="{3CDCD23D-142E-4B8E-A5CA-DA29778A7830}">
      <dgm:prSet/>
      <dgm:spPr/>
      <dgm:t>
        <a:bodyPr/>
        <a:lstStyle/>
        <a:p>
          <a:endParaRPr lang="es-AR"/>
        </a:p>
      </dgm:t>
    </dgm:pt>
    <dgm:pt modelId="{DEEB40B7-778D-491B-8005-00380ED41DD3}" type="sibTrans" cxnId="{3CDCD23D-142E-4B8E-A5CA-DA29778A7830}">
      <dgm:prSet/>
      <dgm:spPr/>
      <dgm:t>
        <a:bodyPr/>
        <a:lstStyle/>
        <a:p>
          <a:endParaRPr lang="es-AR"/>
        </a:p>
      </dgm:t>
    </dgm:pt>
    <dgm:pt modelId="{28B0B329-03E6-4737-BF53-7302706BC04F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100"/>
            <a:t>Proyecto</a:t>
          </a:r>
        </a:p>
      </dgm:t>
    </dgm:pt>
    <dgm:pt modelId="{06093770-3598-4CF6-854F-C997FE9BDAFE}" type="parTrans" cxnId="{7B3D2E86-02AC-4DDB-9417-D76961B96773}">
      <dgm:prSet/>
      <dgm:spPr/>
      <dgm:t>
        <a:bodyPr/>
        <a:lstStyle/>
        <a:p>
          <a:endParaRPr lang="es-AR"/>
        </a:p>
      </dgm:t>
    </dgm:pt>
    <dgm:pt modelId="{76B023EE-F484-40C6-8AA3-108205D84238}" type="sibTrans" cxnId="{7B3D2E86-02AC-4DDB-9417-D76961B96773}">
      <dgm:prSet/>
      <dgm:spPr/>
      <dgm:t>
        <a:bodyPr/>
        <a:lstStyle/>
        <a:p>
          <a:endParaRPr lang="es-AR"/>
        </a:p>
      </dgm:t>
    </dgm:pt>
    <dgm:pt modelId="{D18BD279-CED1-4C1B-A6DC-784D0100AA26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Actividades de Proyecto</a:t>
          </a:r>
        </a:p>
      </dgm:t>
    </dgm:pt>
    <dgm:pt modelId="{4BE97292-51EC-453B-94CB-3073939B4FD0}" type="parTrans" cxnId="{C5F0E70A-9581-4392-8964-B550BD50827A}">
      <dgm:prSet/>
      <dgm:spPr/>
      <dgm:t>
        <a:bodyPr/>
        <a:lstStyle/>
        <a:p>
          <a:endParaRPr lang="es-AR"/>
        </a:p>
      </dgm:t>
    </dgm:pt>
    <dgm:pt modelId="{B5E8043C-9A02-4D6D-8940-C6520154B1D1}" type="sibTrans" cxnId="{C5F0E70A-9581-4392-8964-B550BD50827A}">
      <dgm:prSet/>
      <dgm:spPr/>
      <dgm:t>
        <a:bodyPr/>
        <a:lstStyle/>
        <a:p>
          <a:endParaRPr lang="es-AR"/>
        </a:p>
      </dgm:t>
    </dgm:pt>
    <dgm:pt modelId="{0BBC1020-48D4-4475-BF90-309013E3E4DC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Documentacion</a:t>
          </a:r>
        </a:p>
      </dgm:t>
    </dgm:pt>
    <dgm:pt modelId="{D0E54602-4449-484F-89F6-8533F4E79860}" type="parTrans" cxnId="{7BBA6D89-BCED-4A41-9F0E-7F853654C085}">
      <dgm:prSet/>
      <dgm:spPr/>
      <dgm:t>
        <a:bodyPr/>
        <a:lstStyle/>
        <a:p>
          <a:endParaRPr lang="es-AR"/>
        </a:p>
      </dgm:t>
    </dgm:pt>
    <dgm:pt modelId="{59D3226B-BD64-4F92-8D9B-E6A0EB1EBE3D}" type="sibTrans" cxnId="{7BBA6D89-BCED-4A41-9F0E-7F853654C085}">
      <dgm:prSet/>
      <dgm:spPr/>
      <dgm:t>
        <a:bodyPr/>
        <a:lstStyle/>
        <a:p>
          <a:endParaRPr lang="es-AR"/>
        </a:p>
      </dgm:t>
    </dgm:pt>
    <dgm:pt modelId="{D666CFF3-0251-42D4-9900-8A11AFDA359B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1000"/>
            <a:t>Resultados Sprint 0</a:t>
          </a:r>
        </a:p>
      </dgm:t>
    </dgm:pt>
    <dgm:pt modelId="{3D85A2BD-D825-4BF6-A882-FE9E86E40BB3}" type="parTrans" cxnId="{6F57E2C2-FEC2-496D-AD70-B625AA706197}">
      <dgm:prSet/>
      <dgm:spPr/>
      <dgm:t>
        <a:bodyPr/>
        <a:lstStyle/>
        <a:p>
          <a:endParaRPr lang="es-AR"/>
        </a:p>
      </dgm:t>
    </dgm:pt>
    <dgm:pt modelId="{9A0D1ACA-9584-4955-B037-19DDFACC07F6}" type="sibTrans" cxnId="{6F57E2C2-FEC2-496D-AD70-B625AA706197}">
      <dgm:prSet/>
      <dgm:spPr/>
      <dgm:t>
        <a:bodyPr/>
        <a:lstStyle/>
        <a:p>
          <a:endParaRPr lang="es-AR"/>
        </a:p>
      </dgm:t>
    </dgm:pt>
    <dgm:pt modelId="{CAFF8F3B-5720-4637-8E9E-9E9359528A3D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900"/>
            <a:t>Propuesta Inicial</a:t>
          </a:r>
        </a:p>
      </dgm:t>
    </dgm:pt>
    <dgm:pt modelId="{5F4B30F3-C3B8-4690-BE41-D28971054074}" type="parTrans" cxnId="{5C9C70F6-8F48-4A42-9088-54B5DB36B5AD}">
      <dgm:prSet/>
      <dgm:spPr/>
      <dgm:t>
        <a:bodyPr/>
        <a:lstStyle/>
        <a:p>
          <a:endParaRPr lang="es-AR"/>
        </a:p>
      </dgm:t>
    </dgm:pt>
    <dgm:pt modelId="{7BEBA8A1-470E-4807-BACE-A2FCDF79BD80}" type="sibTrans" cxnId="{5C9C70F6-8F48-4A42-9088-54B5DB36B5AD}">
      <dgm:prSet/>
      <dgm:spPr/>
      <dgm:t>
        <a:bodyPr/>
        <a:lstStyle/>
        <a:p>
          <a:endParaRPr lang="es-AR"/>
        </a:p>
      </dgm:t>
    </dgm:pt>
    <dgm:pt modelId="{7D942270-64B4-4212-B15E-6BF7D3848EC3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900"/>
            <a:t>Planificación</a:t>
          </a:r>
        </a:p>
      </dgm:t>
    </dgm:pt>
    <dgm:pt modelId="{A93C6370-3EBF-446B-8B39-EDC16ED1877C}" type="parTrans" cxnId="{9CFDAC1F-9F9A-43F4-9D63-155A95CB8899}">
      <dgm:prSet/>
      <dgm:spPr/>
      <dgm:t>
        <a:bodyPr/>
        <a:lstStyle/>
        <a:p>
          <a:endParaRPr lang="es-AR"/>
        </a:p>
      </dgm:t>
    </dgm:pt>
    <dgm:pt modelId="{64B782F8-8329-4DEC-8639-AD6AC4B91AD4}" type="sibTrans" cxnId="{9CFDAC1F-9F9A-43F4-9D63-155A95CB8899}">
      <dgm:prSet/>
      <dgm:spPr/>
      <dgm:t>
        <a:bodyPr/>
        <a:lstStyle/>
        <a:p>
          <a:endParaRPr lang="es-AR"/>
        </a:p>
      </dgm:t>
    </dgm:pt>
    <dgm:pt modelId="{86A5AE6D-B5EE-4060-B63F-699E379E9707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900"/>
            <a:t>Impacto Ambiental</a:t>
          </a:r>
        </a:p>
      </dgm:t>
    </dgm:pt>
    <dgm:pt modelId="{BD2555C6-7A5D-4EB5-8F0B-AF14458106B8}" type="parTrans" cxnId="{49624468-C52D-4AA0-AFAE-883A2D1070FC}">
      <dgm:prSet/>
      <dgm:spPr/>
      <dgm:t>
        <a:bodyPr/>
        <a:lstStyle/>
        <a:p>
          <a:endParaRPr lang="es-AR"/>
        </a:p>
      </dgm:t>
    </dgm:pt>
    <dgm:pt modelId="{D6763A02-B457-4F18-9D1D-09F667B34CBD}" type="sibTrans" cxnId="{49624468-C52D-4AA0-AFAE-883A2D1070FC}">
      <dgm:prSet/>
      <dgm:spPr/>
      <dgm:t>
        <a:bodyPr/>
        <a:lstStyle/>
        <a:p>
          <a:endParaRPr lang="es-AR"/>
        </a:p>
      </dgm:t>
    </dgm:pt>
    <dgm:pt modelId="{183E0E8C-3F5A-491A-B9AC-FC0CF938B790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900"/>
            <a:t>Presentaciones</a:t>
          </a:r>
        </a:p>
      </dgm:t>
    </dgm:pt>
    <dgm:pt modelId="{4AD0C509-7FAF-4500-8532-64A31C6E9B8E}" type="parTrans" cxnId="{03EE56F3-563C-4640-B7E0-4B8E067659A4}">
      <dgm:prSet/>
      <dgm:spPr/>
      <dgm:t>
        <a:bodyPr/>
        <a:lstStyle/>
        <a:p>
          <a:endParaRPr lang="es-AR"/>
        </a:p>
      </dgm:t>
    </dgm:pt>
    <dgm:pt modelId="{0BCCAA6C-61DA-479A-898C-D36959EBF39E}" type="sibTrans" cxnId="{03EE56F3-563C-4640-B7E0-4B8E067659A4}">
      <dgm:prSet/>
      <dgm:spPr/>
      <dgm:t>
        <a:bodyPr/>
        <a:lstStyle/>
        <a:p>
          <a:endParaRPr lang="es-AR"/>
        </a:p>
      </dgm:t>
    </dgm:pt>
    <dgm:pt modelId="{67D745FF-1E80-46A2-9B5B-8151C9ABADC9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800"/>
            <a:t>Calendarización</a:t>
          </a:r>
        </a:p>
      </dgm:t>
    </dgm:pt>
    <dgm:pt modelId="{9FD04CE5-4117-4C02-BE65-7C08B8348861}" type="parTrans" cxnId="{8AA97965-E4B9-4641-8DCE-A2F7AB823CC2}">
      <dgm:prSet/>
      <dgm:spPr/>
      <dgm:t>
        <a:bodyPr/>
        <a:lstStyle/>
        <a:p>
          <a:endParaRPr lang="es-AR"/>
        </a:p>
      </dgm:t>
    </dgm:pt>
    <dgm:pt modelId="{25A470BA-6D3B-4D21-BACA-EFE019ACFA2A}" type="sibTrans" cxnId="{8AA97965-E4B9-4641-8DCE-A2F7AB823CC2}">
      <dgm:prSet/>
      <dgm:spPr/>
      <dgm:t>
        <a:bodyPr/>
        <a:lstStyle/>
        <a:p>
          <a:endParaRPr lang="es-AR"/>
        </a:p>
      </dgm:t>
    </dgm:pt>
    <dgm:pt modelId="{9E4ACFE6-9CE6-4D2B-B47E-88A970879D3D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800"/>
            <a:t>Plan de Riesgo</a:t>
          </a:r>
        </a:p>
      </dgm:t>
    </dgm:pt>
    <dgm:pt modelId="{A20BC04A-FD28-4002-8D32-344432DAB98B}" type="parTrans" cxnId="{7D2BD122-4783-42F3-8AAC-4061749DD9CB}">
      <dgm:prSet/>
      <dgm:spPr/>
      <dgm:t>
        <a:bodyPr/>
        <a:lstStyle/>
        <a:p>
          <a:endParaRPr lang="es-ES"/>
        </a:p>
      </dgm:t>
    </dgm:pt>
    <dgm:pt modelId="{AF96C061-EB56-4E0B-9B55-BB3CA2A5B502}" type="sibTrans" cxnId="{7D2BD122-4783-42F3-8AAC-4061749DD9CB}">
      <dgm:prSet/>
      <dgm:spPr/>
      <dgm:t>
        <a:bodyPr/>
        <a:lstStyle/>
        <a:p>
          <a:endParaRPr lang="es-ES"/>
        </a:p>
      </dgm:t>
    </dgm:pt>
    <dgm:pt modelId="{4939DA6A-72BB-49F0-B384-941861E1614B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800"/>
            <a:t>Plan de Configuración</a:t>
          </a:r>
        </a:p>
      </dgm:t>
    </dgm:pt>
    <dgm:pt modelId="{52036886-CC29-4EBF-91A4-BF3359F26DC0}" type="parTrans" cxnId="{A5A37FA2-E442-4A49-9A9C-10F64A9433A9}">
      <dgm:prSet/>
      <dgm:spPr/>
      <dgm:t>
        <a:bodyPr/>
        <a:lstStyle/>
        <a:p>
          <a:endParaRPr lang="es-ES"/>
        </a:p>
      </dgm:t>
    </dgm:pt>
    <dgm:pt modelId="{29EEFD63-26A8-4411-A036-4FF2465F44F4}" type="sibTrans" cxnId="{A5A37FA2-E442-4A49-9A9C-10F64A9433A9}">
      <dgm:prSet/>
      <dgm:spPr/>
      <dgm:t>
        <a:bodyPr/>
        <a:lstStyle/>
        <a:p>
          <a:endParaRPr lang="es-ES"/>
        </a:p>
      </dgm:t>
    </dgm:pt>
    <dgm:pt modelId="{7C6ED079-08FD-4314-9035-D5C6F14502A4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800"/>
            <a:t>Plan de Testing</a:t>
          </a:r>
        </a:p>
      </dgm:t>
    </dgm:pt>
    <dgm:pt modelId="{F6C4CD9E-6784-4B39-9235-95C46AE2BD3F}" type="parTrans" cxnId="{CFB874B6-4229-4232-AE61-F4746C4A8379}">
      <dgm:prSet/>
      <dgm:spPr/>
      <dgm:t>
        <a:bodyPr/>
        <a:lstStyle/>
        <a:p>
          <a:endParaRPr lang="es-ES"/>
        </a:p>
      </dgm:t>
    </dgm:pt>
    <dgm:pt modelId="{6AD6B70D-E2A1-4109-B38F-46261921AC72}" type="sibTrans" cxnId="{CFB874B6-4229-4232-AE61-F4746C4A8379}">
      <dgm:prSet/>
      <dgm:spPr/>
      <dgm:t>
        <a:bodyPr/>
        <a:lstStyle/>
        <a:p>
          <a:endParaRPr lang="es-ES"/>
        </a:p>
      </dgm:t>
    </dgm:pt>
    <dgm:pt modelId="{D21260C3-484B-4A09-B9E6-4202D42D7501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800"/>
            <a:t>Plan de Mérticas</a:t>
          </a:r>
        </a:p>
      </dgm:t>
    </dgm:pt>
    <dgm:pt modelId="{5AE52669-DFE7-422A-A409-94AA58F1DC81}" type="parTrans" cxnId="{657440B5-6AD8-4CFB-BFBE-2B555C029154}">
      <dgm:prSet/>
      <dgm:spPr/>
      <dgm:t>
        <a:bodyPr/>
        <a:lstStyle/>
        <a:p>
          <a:endParaRPr lang="es-ES"/>
        </a:p>
      </dgm:t>
    </dgm:pt>
    <dgm:pt modelId="{10E219FC-B836-475C-B59E-52DAAFBE9F7F}" type="sibTrans" cxnId="{657440B5-6AD8-4CFB-BFBE-2B555C029154}">
      <dgm:prSet/>
      <dgm:spPr/>
      <dgm:t>
        <a:bodyPr/>
        <a:lstStyle/>
        <a:p>
          <a:endParaRPr lang="es-ES"/>
        </a:p>
      </dgm:t>
    </dgm:pt>
    <dgm:pt modelId="{05F5F19C-4488-47FA-B503-868F4CB1B77E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900"/>
            <a:t>Documentos de Investigación</a:t>
          </a:r>
        </a:p>
      </dgm:t>
    </dgm:pt>
    <dgm:pt modelId="{D3C2F659-4A00-400B-AFD8-CC03826D4A0A}" type="parTrans" cxnId="{361A8BE7-986F-4B04-8C33-189ABA449ED6}">
      <dgm:prSet/>
      <dgm:spPr/>
      <dgm:t>
        <a:bodyPr/>
        <a:lstStyle/>
        <a:p>
          <a:endParaRPr lang="es-ES"/>
        </a:p>
      </dgm:t>
    </dgm:pt>
    <dgm:pt modelId="{D56A8027-8799-42CB-A08B-7DEE3DD8938E}" type="sibTrans" cxnId="{361A8BE7-986F-4B04-8C33-189ABA449ED6}">
      <dgm:prSet/>
      <dgm:spPr/>
      <dgm:t>
        <a:bodyPr/>
        <a:lstStyle/>
        <a:p>
          <a:endParaRPr lang="es-ES"/>
        </a:p>
      </dgm:t>
    </dgm:pt>
    <dgm:pt modelId="{9E04FA3E-90F5-463D-9B16-4E9724DE262C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800"/>
            <a:t>Plan de Gestion Riesgos</a:t>
          </a:r>
        </a:p>
      </dgm:t>
    </dgm:pt>
    <dgm:pt modelId="{4DD88EEC-B668-4501-90ED-F26CA72DE915}" type="parTrans" cxnId="{812368CE-AEE4-4651-9778-1B949B176DFB}">
      <dgm:prSet/>
      <dgm:spPr/>
      <dgm:t>
        <a:bodyPr/>
        <a:lstStyle/>
        <a:p>
          <a:endParaRPr lang="es-ES"/>
        </a:p>
      </dgm:t>
    </dgm:pt>
    <dgm:pt modelId="{B1C56BF0-DC03-45A7-9F16-D70EEDF5621A}" type="sibTrans" cxnId="{812368CE-AEE4-4651-9778-1B949B176DFB}">
      <dgm:prSet/>
      <dgm:spPr/>
      <dgm:t>
        <a:bodyPr/>
        <a:lstStyle/>
        <a:p>
          <a:endParaRPr lang="es-ES"/>
        </a:p>
      </dgm:t>
    </dgm:pt>
    <dgm:pt modelId="{E700755D-CF3C-441F-9998-1E1A1CFFF4DA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Resultados Sprint n</a:t>
          </a:r>
        </a:p>
      </dgm:t>
    </dgm:pt>
    <dgm:pt modelId="{5A4F819F-C851-4EE5-97F7-3933AB8DC8D0}" type="parTrans" cxnId="{A8CA1A7E-619B-480D-BD52-E2D446160923}">
      <dgm:prSet/>
      <dgm:spPr/>
      <dgm:t>
        <a:bodyPr/>
        <a:lstStyle/>
        <a:p>
          <a:endParaRPr lang="es-ES"/>
        </a:p>
      </dgm:t>
    </dgm:pt>
    <dgm:pt modelId="{4D1D51D1-6144-48AB-9A07-C801AF88221C}" type="sibTrans" cxnId="{A8CA1A7E-619B-480D-BD52-E2D446160923}">
      <dgm:prSet/>
      <dgm:spPr/>
      <dgm:t>
        <a:bodyPr/>
        <a:lstStyle/>
        <a:p>
          <a:endParaRPr lang="es-ES"/>
        </a:p>
      </dgm:t>
    </dgm:pt>
    <dgm:pt modelId="{EBE8AD21-B95C-4C60-AF56-D2079D04A2CA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1000"/>
            <a:t>ERS</a:t>
          </a:r>
        </a:p>
      </dgm:t>
    </dgm:pt>
    <dgm:pt modelId="{C63E6D46-5F06-4D19-95C8-5144215DD99E}" type="parTrans" cxnId="{B5FBA532-902B-4742-8909-645AFD02B29C}">
      <dgm:prSet/>
      <dgm:spPr/>
      <dgm:t>
        <a:bodyPr/>
        <a:lstStyle/>
        <a:p>
          <a:endParaRPr lang="es-ES"/>
        </a:p>
      </dgm:t>
    </dgm:pt>
    <dgm:pt modelId="{DCE1DFC4-ACFA-4CD4-AC47-56CD7C530D16}" type="sibTrans" cxnId="{B5FBA532-902B-4742-8909-645AFD02B29C}">
      <dgm:prSet/>
      <dgm:spPr/>
      <dgm:t>
        <a:bodyPr/>
        <a:lstStyle/>
        <a:p>
          <a:endParaRPr lang="es-ES"/>
        </a:p>
      </dgm:t>
    </dgm:pt>
    <dgm:pt modelId="{50FEFDEC-D177-43F2-9DE7-2038F8E6EC0A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1000"/>
            <a:t>DER</a:t>
          </a:r>
        </a:p>
      </dgm:t>
    </dgm:pt>
    <dgm:pt modelId="{C578CC59-002A-4375-9360-A8A68F414B01}" type="parTrans" cxnId="{2713FB1D-D857-4F81-AE98-6ED9171FB7AF}">
      <dgm:prSet/>
      <dgm:spPr/>
      <dgm:t>
        <a:bodyPr/>
        <a:lstStyle/>
        <a:p>
          <a:endParaRPr lang="es-ES"/>
        </a:p>
      </dgm:t>
    </dgm:pt>
    <dgm:pt modelId="{4B2213D0-B8FD-4C89-8E35-40157588A047}" type="sibTrans" cxnId="{2713FB1D-D857-4F81-AE98-6ED9171FB7AF}">
      <dgm:prSet/>
      <dgm:spPr/>
      <dgm:t>
        <a:bodyPr/>
        <a:lstStyle/>
        <a:p>
          <a:endParaRPr lang="es-ES"/>
        </a:p>
      </dgm:t>
    </dgm:pt>
    <dgm:pt modelId="{860C5DF1-A24B-4397-A757-BA3AC4CE2156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1000"/>
            <a:t>Diagrama de Clases</a:t>
          </a:r>
        </a:p>
      </dgm:t>
    </dgm:pt>
    <dgm:pt modelId="{31EBF32A-E5E1-4CE4-A8BB-2E1180A35FC7}" type="parTrans" cxnId="{B7214DFD-818E-44A5-ADF8-DC850EDE7AE4}">
      <dgm:prSet/>
      <dgm:spPr/>
      <dgm:t>
        <a:bodyPr/>
        <a:lstStyle/>
        <a:p>
          <a:endParaRPr lang="es-ES"/>
        </a:p>
      </dgm:t>
    </dgm:pt>
    <dgm:pt modelId="{C220D18D-C38C-4660-8220-8A0532A921F1}" type="sibTrans" cxnId="{B7214DFD-818E-44A5-ADF8-DC850EDE7AE4}">
      <dgm:prSet/>
      <dgm:spPr/>
      <dgm:t>
        <a:bodyPr/>
        <a:lstStyle/>
        <a:p>
          <a:endParaRPr lang="es-ES"/>
        </a:p>
      </dgm:t>
    </dgm:pt>
    <dgm:pt modelId="{21408570-75EF-4FBC-8691-90571976D4D3}">
      <dgm:prSet phldrT="[Texto]" custT="1"/>
      <dgm:spPr>
        <a:solidFill>
          <a:schemeClr val="accent2"/>
        </a:solidFill>
      </dgm:spPr>
      <dgm:t>
        <a:bodyPr/>
        <a:lstStyle/>
        <a:p>
          <a:endParaRPr lang="es-AR" sz="1000"/>
        </a:p>
      </dgm:t>
    </dgm:pt>
    <dgm:pt modelId="{72F2BBB3-C561-4C45-857E-F8515237538E}" type="parTrans" cxnId="{FD745484-7107-4A77-97E8-FB308E1657F6}">
      <dgm:prSet/>
      <dgm:spPr/>
      <dgm:t>
        <a:bodyPr/>
        <a:lstStyle/>
        <a:p>
          <a:endParaRPr lang="es-ES"/>
        </a:p>
      </dgm:t>
    </dgm:pt>
    <dgm:pt modelId="{8EAC2223-A76C-45A6-9D47-5072C5837F45}" type="sibTrans" cxnId="{FD745484-7107-4A77-97E8-FB308E1657F6}">
      <dgm:prSet/>
      <dgm:spPr/>
      <dgm:t>
        <a:bodyPr/>
        <a:lstStyle/>
        <a:p>
          <a:endParaRPr lang="es-ES"/>
        </a:p>
      </dgm:t>
    </dgm:pt>
    <dgm:pt modelId="{36FC0590-4295-48C5-805B-BB684DC61D16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1000"/>
            <a:t>Product Backlog</a:t>
          </a:r>
        </a:p>
      </dgm:t>
    </dgm:pt>
    <dgm:pt modelId="{67DACCA7-A064-405B-AE7C-AEEDE79764A0}" type="parTrans" cxnId="{9729486F-C7A0-457B-9F61-095BFD0497B5}">
      <dgm:prSet/>
      <dgm:spPr/>
      <dgm:t>
        <a:bodyPr/>
        <a:lstStyle/>
        <a:p>
          <a:endParaRPr lang="es-ES"/>
        </a:p>
      </dgm:t>
    </dgm:pt>
    <dgm:pt modelId="{FEA6CA7A-9F86-47A1-8317-24E0FFD7327C}" type="sibTrans" cxnId="{9729486F-C7A0-457B-9F61-095BFD0497B5}">
      <dgm:prSet/>
      <dgm:spPr/>
      <dgm:t>
        <a:bodyPr/>
        <a:lstStyle/>
        <a:p>
          <a:endParaRPr lang="es-ES"/>
        </a:p>
      </dgm:t>
    </dgm:pt>
    <dgm:pt modelId="{67F689DB-1965-4634-85DA-1533C7C99E11}">
      <dgm:prSet phldrT="[Texto]"/>
      <dgm:spPr>
        <a:solidFill>
          <a:srgbClr val="7EAC6C"/>
        </a:solidFill>
      </dgm:spPr>
      <dgm:t>
        <a:bodyPr/>
        <a:lstStyle/>
        <a:p>
          <a:r>
            <a:rPr lang="es-AR"/>
            <a:t>Sprint Backlog</a:t>
          </a:r>
        </a:p>
      </dgm:t>
    </dgm:pt>
    <dgm:pt modelId="{4D603C32-1811-408F-976D-95E2FCC4FCE6}" type="parTrans" cxnId="{EC57D984-3ED6-4190-ABF0-33769135865B}">
      <dgm:prSet/>
      <dgm:spPr/>
      <dgm:t>
        <a:bodyPr/>
        <a:lstStyle/>
        <a:p>
          <a:endParaRPr lang="es-ES"/>
        </a:p>
      </dgm:t>
    </dgm:pt>
    <dgm:pt modelId="{49FF500E-7232-4DA5-9271-86C06AA19980}" type="sibTrans" cxnId="{EC57D984-3ED6-4190-ABF0-33769135865B}">
      <dgm:prSet/>
      <dgm:spPr/>
      <dgm:t>
        <a:bodyPr/>
        <a:lstStyle/>
        <a:p>
          <a:endParaRPr lang="es-ES"/>
        </a:p>
      </dgm:t>
    </dgm:pt>
    <dgm:pt modelId="{5B1CDD0D-88C8-463E-A185-AE9F1B96BA33}">
      <dgm:prSet phldrT="[Texto]"/>
      <dgm:spPr>
        <a:solidFill>
          <a:srgbClr val="7EAC6C"/>
        </a:solidFill>
      </dgm:spPr>
      <dgm:t>
        <a:bodyPr/>
        <a:lstStyle/>
        <a:p>
          <a:r>
            <a:rPr lang="es-AR"/>
            <a:t>Retrospective</a:t>
          </a:r>
        </a:p>
      </dgm:t>
    </dgm:pt>
    <dgm:pt modelId="{4B6ADD12-54BD-42DD-9E49-A5B2480BF968}" type="parTrans" cxnId="{9EC5C196-7123-400E-8B63-7E0466BABB46}">
      <dgm:prSet/>
      <dgm:spPr/>
      <dgm:t>
        <a:bodyPr/>
        <a:lstStyle/>
        <a:p>
          <a:endParaRPr lang="es-ES"/>
        </a:p>
      </dgm:t>
    </dgm:pt>
    <dgm:pt modelId="{82A8F15A-932C-4AE8-99AA-E3AAD6E10EC4}" type="sibTrans" cxnId="{9EC5C196-7123-400E-8B63-7E0466BABB46}">
      <dgm:prSet/>
      <dgm:spPr/>
      <dgm:t>
        <a:bodyPr/>
        <a:lstStyle/>
        <a:p>
          <a:endParaRPr lang="es-ES"/>
        </a:p>
      </dgm:t>
    </dgm:pt>
    <dgm:pt modelId="{68844A18-307D-4716-A2BF-0DC576663E00}">
      <dgm:prSet phldrT="[Texto]"/>
      <dgm:spPr>
        <a:solidFill>
          <a:srgbClr val="7EAC6C"/>
        </a:solidFill>
      </dgm:spPr>
      <dgm:t>
        <a:bodyPr/>
        <a:lstStyle/>
        <a:p>
          <a:r>
            <a:rPr lang="es-AR"/>
            <a:t>Review</a:t>
          </a:r>
        </a:p>
      </dgm:t>
    </dgm:pt>
    <dgm:pt modelId="{0D33DCF6-4BAF-4AFF-934E-0C8C929DA55B}" type="parTrans" cxnId="{3018A1D8-3C1E-4134-A40E-C5B2B99C451D}">
      <dgm:prSet/>
      <dgm:spPr/>
      <dgm:t>
        <a:bodyPr/>
        <a:lstStyle/>
        <a:p>
          <a:endParaRPr lang="es-ES"/>
        </a:p>
      </dgm:t>
    </dgm:pt>
    <dgm:pt modelId="{F7B9C3C6-024B-4FAA-B723-45831645BCFF}" type="sibTrans" cxnId="{3018A1D8-3C1E-4134-A40E-C5B2B99C451D}">
      <dgm:prSet/>
      <dgm:spPr/>
      <dgm:t>
        <a:bodyPr/>
        <a:lstStyle/>
        <a:p>
          <a:endParaRPr lang="es-ES"/>
        </a:p>
      </dgm:t>
    </dgm:pt>
    <dgm:pt modelId="{2019B539-C0B2-4A36-BD1F-13745ACA942A}">
      <dgm:prSet phldrT="[Texto]" custT="1"/>
      <dgm:spPr>
        <a:solidFill>
          <a:srgbClr val="7EAC6C"/>
        </a:solidFill>
      </dgm:spPr>
      <dgm:t>
        <a:bodyPr/>
        <a:lstStyle/>
        <a:p>
          <a:r>
            <a:rPr lang="es-AR" sz="900"/>
            <a:t>Analizar alcances</a:t>
          </a:r>
        </a:p>
      </dgm:t>
    </dgm:pt>
    <dgm:pt modelId="{AE48BFAA-D95E-44B4-8266-BB9048EF9683}" type="parTrans" cxnId="{F1EE47EB-CF90-40C1-80F0-7AEBA90BCC8A}">
      <dgm:prSet/>
      <dgm:spPr/>
      <dgm:t>
        <a:bodyPr/>
        <a:lstStyle/>
        <a:p>
          <a:endParaRPr lang="es-ES"/>
        </a:p>
      </dgm:t>
    </dgm:pt>
    <dgm:pt modelId="{3C7F7215-1B8B-4D92-B380-FDDF63AE5DF0}" type="sibTrans" cxnId="{F1EE47EB-CF90-40C1-80F0-7AEBA90BCC8A}">
      <dgm:prSet/>
      <dgm:spPr/>
      <dgm:t>
        <a:bodyPr/>
        <a:lstStyle/>
        <a:p>
          <a:endParaRPr lang="es-ES"/>
        </a:p>
      </dgm:t>
    </dgm:pt>
    <dgm:pt modelId="{3B057B65-5F8F-4E08-9135-E50E9D9B4B9D}">
      <dgm:prSet phldrT="[Texto]" custT="1"/>
      <dgm:spPr>
        <a:solidFill>
          <a:srgbClr val="7EAC6C"/>
        </a:solidFill>
      </dgm:spPr>
      <dgm:t>
        <a:bodyPr/>
        <a:lstStyle/>
        <a:p>
          <a:r>
            <a:rPr lang="es-AR" sz="900"/>
            <a:t>Anaizar conexto</a:t>
          </a:r>
        </a:p>
      </dgm:t>
    </dgm:pt>
    <dgm:pt modelId="{5982C651-809E-4966-919D-0C98DD644B40}" type="parTrans" cxnId="{3AC5DEAA-6090-477B-8D18-CEB77BEAACCE}">
      <dgm:prSet/>
      <dgm:spPr/>
      <dgm:t>
        <a:bodyPr/>
        <a:lstStyle/>
        <a:p>
          <a:endParaRPr lang="es-ES"/>
        </a:p>
      </dgm:t>
    </dgm:pt>
    <dgm:pt modelId="{C70B3222-4774-48F9-8BA0-2C713C540840}" type="sibTrans" cxnId="{3AC5DEAA-6090-477B-8D18-CEB77BEAACCE}">
      <dgm:prSet/>
      <dgm:spPr/>
      <dgm:t>
        <a:bodyPr/>
        <a:lstStyle/>
        <a:p>
          <a:endParaRPr lang="es-ES"/>
        </a:p>
      </dgm:t>
    </dgm:pt>
    <dgm:pt modelId="{2CB6D8D2-1D5A-4404-9E74-AAB79459D356}">
      <dgm:prSet phldrT="[Texto]" custT="1"/>
      <dgm:spPr>
        <a:solidFill>
          <a:srgbClr val="7EAC6C"/>
        </a:solidFill>
      </dgm:spPr>
      <dgm:t>
        <a:bodyPr/>
        <a:lstStyle/>
        <a:p>
          <a:endParaRPr lang="es-AR" sz="900"/>
        </a:p>
      </dgm:t>
    </dgm:pt>
    <dgm:pt modelId="{4B91F80B-E99A-4418-B018-FE8AF5BBCA19}" type="parTrans" cxnId="{C4F75488-E379-4CB7-82EE-608E6E475EB6}">
      <dgm:prSet/>
      <dgm:spPr/>
      <dgm:t>
        <a:bodyPr/>
        <a:lstStyle/>
        <a:p>
          <a:endParaRPr lang="es-ES"/>
        </a:p>
      </dgm:t>
    </dgm:pt>
    <dgm:pt modelId="{6BBD95F7-A28A-45ED-B121-40059CDA8E7F}" type="sibTrans" cxnId="{C4F75488-E379-4CB7-82EE-608E6E475EB6}">
      <dgm:prSet/>
      <dgm:spPr/>
      <dgm:t>
        <a:bodyPr/>
        <a:lstStyle/>
        <a:p>
          <a:endParaRPr lang="es-ES"/>
        </a:p>
      </dgm:t>
    </dgm:pt>
    <dgm:pt modelId="{D2D5A9B1-9DEB-4346-97B8-D5AFE6D0CF2F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900"/>
            <a:t>Presentacion Inicial</a:t>
          </a:r>
        </a:p>
      </dgm:t>
    </dgm:pt>
    <dgm:pt modelId="{A6F6113F-4874-4508-8C7B-454C6D0A03CB}" type="parTrans" cxnId="{6890C696-C772-44C8-9921-5937F913C882}">
      <dgm:prSet/>
      <dgm:spPr/>
      <dgm:t>
        <a:bodyPr/>
        <a:lstStyle/>
        <a:p>
          <a:endParaRPr lang="es-ES"/>
        </a:p>
      </dgm:t>
    </dgm:pt>
    <dgm:pt modelId="{FC3927FF-4DB7-400A-AFEC-CEEB44B4F3AB}" type="sibTrans" cxnId="{6890C696-C772-44C8-9921-5937F913C882}">
      <dgm:prSet/>
      <dgm:spPr/>
      <dgm:t>
        <a:bodyPr/>
        <a:lstStyle/>
        <a:p>
          <a:endParaRPr lang="es-ES"/>
        </a:p>
      </dgm:t>
    </dgm:pt>
    <dgm:pt modelId="{80092975-AF90-43E6-A0D0-12968D039C28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900"/>
            <a:t>Presentación Grado Avance</a:t>
          </a:r>
        </a:p>
      </dgm:t>
    </dgm:pt>
    <dgm:pt modelId="{0EDAECBD-7345-48C0-B294-D195529EC0FA}" type="parTrans" cxnId="{5E0C7279-2307-4E4E-B08A-3D225C2C8EB5}">
      <dgm:prSet/>
      <dgm:spPr/>
      <dgm:t>
        <a:bodyPr/>
        <a:lstStyle/>
        <a:p>
          <a:endParaRPr lang="es-ES"/>
        </a:p>
      </dgm:t>
    </dgm:pt>
    <dgm:pt modelId="{ADC7AAB7-CE6D-490A-A591-B0E1CBF5CC68}" type="sibTrans" cxnId="{5E0C7279-2307-4E4E-B08A-3D225C2C8EB5}">
      <dgm:prSet/>
      <dgm:spPr/>
      <dgm:t>
        <a:bodyPr/>
        <a:lstStyle/>
        <a:p>
          <a:endParaRPr lang="es-ES"/>
        </a:p>
      </dgm:t>
    </dgm:pt>
    <dgm:pt modelId="{E960FA93-9449-495B-A4EF-4EAE7BA2C598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900"/>
            <a:t>Presaentación Regulatoria</a:t>
          </a:r>
        </a:p>
      </dgm:t>
    </dgm:pt>
    <dgm:pt modelId="{46CF5B6F-805B-4008-8DE2-9E313BD1186A}" type="parTrans" cxnId="{12ADFB98-1E71-4485-9613-6C2EB42432FC}">
      <dgm:prSet/>
      <dgm:spPr/>
      <dgm:t>
        <a:bodyPr/>
        <a:lstStyle/>
        <a:p>
          <a:endParaRPr lang="es-ES"/>
        </a:p>
      </dgm:t>
    </dgm:pt>
    <dgm:pt modelId="{F2B5BD28-303D-42F8-8E87-08CC6096F06D}" type="sibTrans" cxnId="{12ADFB98-1E71-4485-9613-6C2EB42432FC}">
      <dgm:prSet/>
      <dgm:spPr/>
      <dgm:t>
        <a:bodyPr/>
        <a:lstStyle/>
        <a:p>
          <a:endParaRPr lang="es-ES"/>
        </a:p>
      </dgm:t>
    </dgm:pt>
    <dgm:pt modelId="{C1C8A879-4AB7-4C2D-9148-5988BB7025F7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900"/>
            <a:t>Presentación Final</a:t>
          </a:r>
        </a:p>
      </dgm:t>
    </dgm:pt>
    <dgm:pt modelId="{46963621-24CC-4111-8319-2123A1EB20DB}" type="parTrans" cxnId="{BA063260-30FA-46D5-A70A-7BADFA7FDB67}">
      <dgm:prSet/>
      <dgm:spPr/>
      <dgm:t>
        <a:bodyPr/>
        <a:lstStyle/>
        <a:p>
          <a:endParaRPr lang="es-ES"/>
        </a:p>
      </dgm:t>
    </dgm:pt>
    <dgm:pt modelId="{54ECDAED-7CD9-4E66-B7B4-C87BDE10FA23}" type="sibTrans" cxnId="{BA063260-30FA-46D5-A70A-7BADFA7FDB67}">
      <dgm:prSet/>
      <dgm:spPr/>
      <dgm:t>
        <a:bodyPr/>
        <a:lstStyle/>
        <a:p>
          <a:endParaRPr lang="es-ES"/>
        </a:p>
      </dgm:t>
    </dgm:pt>
    <dgm:pt modelId="{61CEA2A9-67DE-4B5E-BA8B-65D8F5883F68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900"/>
            <a:t>Investigación Algoritmos</a:t>
          </a:r>
        </a:p>
      </dgm:t>
    </dgm:pt>
    <dgm:pt modelId="{53FED4CE-9324-44C0-9BC9-E005E8183AD3}" type="parTrans" cxnId="{9E58117D-8D10-4AE6-8D91-485A0E41E76B}">
      <dgm:prSet/>
      <dgm:spPr/>
      <dgm:t>
        <a:bodyPr/>
        <a:lstStyle/>
        <a:p>
          <a:endParaRPr lang="es-ES"/>
        </a:p>
      </dgm:t>
    </dgm:pt>
    <dgm:pt modelId="{7D1C3EF6-3778-411E-9A16-9581DF091646}" type="sibTrans" cxnId="{9E58117D-8D10-4AE6-8D91-485A0E41E76B}">
      <dgm:prSet/>
      <dgm:spPr/>
      <dgm:t>
        <a:bodyPr/>
        <a:lstStyle/>
        <a:p>
          <a:endParaRPr lang="es-ES"/>
        </a:p>
      </dgm:t>
    </dgm:pt>
    <dgm:pt modelId="{0F89DA00-8985-47EC-840E-45AC87A76480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AR" sz="900"/>
            <a:t>Investigaciones Tecnicas</a:t>
          </a:r>
        </a:p>
      </dgm:t>
    </dgm:pt>
    <dgm:pt modelId="{BB4EEF7B-1D8D-422F-813D-79606D83C741}" type="parTrans" cxnId="{C1B76D2D-1530-43C3-B196-C12BF41EDB6F}">
      <dgm:prSet/>
      <dgm:spPr/>
      <dgm:t>
        <a:bodyPr/>
        <a:lstStyle/>
        <a:p>
          <a:endParaRPr lang="es-ES"/>
        </a:p>
      </dgm:t>
    </dgm:pt>
    <dgm:pt modelId="{D15A4CDC-00F4-40E1-8C62-CA836AD4E97B}" type="sibTrans" cxnId="{C1B76D2D-1530-43C3-B196-C12BF41EDB6F}">
      <dgm:prSet/>
      <dgm:spPr/>
      <dgm:t>
        <a:bodyPr/>
        <a:lstStyle/>
        <a:p>
          <a:endParaRPr lang="es-ES"/>
        </a:p>
      </dgm:t>
    </dgm:pt>
    <dgm:pt modelId="{A6B87862-E742-47CD-B95B-1F305E334854}" type="pres">
      <dgm:prSet presAssocID="{A2CBE8FC-BC5B-4C52-BFCD-72F98C4DF3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7FE1CEA4-44C1-429A-9CB7-E97D9577EAFC}" type="pres">
      <dgm:prSet presAssocID="{8FD598F4-C308-4DA3-9057-7AC7619A10E3}" presName="hierRoot1" presStyleCnt="0">
        <dgm:presLayoutVars>
          <dgm:hierBranch val="init"/>
        </dgm:presLayoutVars>
      </dgm:prSet>
      <dgm:spPr/>
    </dgm:pt>
    <dgm:pt modelId="{EDA7B173-20AE-4981-AB6B-B8908841EEAF}" type="pres">
      <dgm:prSet presAssocID="{8FD598F4-C308-4DA3-9057-7AC7619A10E3}" presName="rootComposite1" presStyleCnt="0"/>
      <dgm:spPr/>
    </dgm:pt>
    <dgm:pt modelId="{56F81A77-3BC7-4869-97A4-CA9570D278D6}" type="pres">
      <dgm:prSet presAssocID="{8FD598F4-C308-4DA3-9057-7AC7619A10E3}" presName="rootText1" presStyleLbl="node0" presStyleIdx="0" presStyleCnt="1" custScaleX="149601" custScaleY="92511" custLinFactNeighborX="1693" custLinFactNeighborY="-5089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4754878-1C49-40AE-BE2F-0310B346EEC4}" type="pres">
      <dgm:prSet presAssocID="{8FD598F4-C308-4DA3-9057-7AC7619A10E3}" presName="rootConnector1" presStyleLbl="node1" presStyleIdx="0" presStyleCnt="0"/>
      <dgm:spPr/>
      <dgm:t>
        <a:bodyPr/>
        <a:lstStyle/>
        <a:p>
          <a:endParaRPr lang="es-AR"/>
        </a:p>
      </dgm:t>
    </dgm:pt>
    <dgm:pt modelId="{A6736797-0AEE-4114-8D58-EF480EF4DCD6}" type="pres">
      <dgm:prSet presAssocID="{8FD598F4-C308-4DA3-9057-7AC7619A10E3}" presName="hierChild2" presStyleCnt="0"/>
      <dgm:spPr/>
    </dgm:pt>
    <dgm:pt modelId="{1B8232A0-D4FA-40F0-B921-00FB2F9ACAED}" type="pres">
      <dgm:prSet presAssocID="{06093770-3598-4CF6-854F-C997FE9BDAFE}" presName="Name37" presStyleLbl="parChTrans1D2" presStyleIdx="0" presStyleCnt="2"/>
      <dgm:spPr/>
      <dgm:t>
        <a:bodyPr/>
        <a:lstStyle/>
        <a:p>
          <a:endParaRPr lang="es-AR"/>
        </a:p>
      </dgm:t>
    </dgm:pt>
    <dgm:pt modelId="{625ABB9B-B0DD-4547-B4FA-C0BAEA50506A}" type="pres">
      <dgm:prSet presAssocID="{28B0B329-03E6-4737-BF53-7302706BC04F}" presName="hierRoot2" presStyleCnt="0">
        <dgm:presLayoutVars>
          <dgm:hierBranch val="init"/>
        </dgm:presLayoutVars>
      </dgm:prSet>
      <dgm:spPr/>
    </dgm:pt>
    <dgm:pt modelId="{6E2E5030-58DA-4E4E-A654-D9B4DF144710}" type="pres">
      <dgm:prSet presAssocID="{28B0B329-03E6-4737-BF53-7302706BC04F}" presName="rootComposite" presStyleCnt="0"/>
      <dgm:spPr/>
    </dgm:pt>
    <dgm:pt modelId="{F567D478-4FCD-4FF0-A0D0-C02328DA5349}" type="pres">
      <dgm:prSet presAssocID="{28B0B329-03E6-4737-BF53-7302706BC04F}" presName="rootText" presStyleLbl="node2" presStyleIdx="0" presStyleCnt="2" custScaleY="95027" custLinFactNeighborX="-1027" custLinFactNeighborY="-5342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A12D095-6E57-496B-B03C-C67E8756CDAA}" type="pres">
      <dgm:prSet presAssocID="{28B0B329-03E6-4737-BF53-7302706BC04F}" presName="rootConnector" presStyleLbl="node2" presStyleIdx="0" presStyleCnt="2"/>
      <dgm:spPr/>
      <dgm:t>
        <a:bodyPr/>
        <a:lstStyle/>
        <a:p>
          <a:endParaRPr lang="es-AR"/>
        </a:p>
      </dgm:t>
    </dgm:pt>
    <dgm:pt modelId="{6E49AA2D-38F7-4272-AE80-2C1FD92492D9}" type="pres">
      <dgm:prSet presAssocID="{28B0B329-03E6-4737-BF53-7302706BC04F}" presName="hierChild4" presStyleCnt="0"/>
      <dgm:spPr/>
    </dgm:pt>
    <dgm:pt modelId="{4AED2077-3381-4BEA-8649-E8663DE9F3D5}" type="pres">
      <dgm:prSet presAssocID="{4BE97292-51EC-453B-94CB-3073939B4FD0}" presName="Name37" presStyleLbl="parChTrans1D3" presStyleIdx="0" presStyleCnt="4"/>
      <dgm:spPr/>
      <dgm:t>
        <a:bodyPr/>
        <a:lstStyle/>
        <a:p>
          <a:endParaRPr lang="es-AR"/>
        </a:p>
      </dgm:t>
    </dgm:pt>
    <dgm:pt modelId="{458FF6D0-5979-4F8F-96BE-D852AF1D5BE4}" type="pres">
      <dgm:prSet presAssocID="{D18BD279-CED1-4C1B-A6DC-784D0100AA26}" presName="hierRoot2" presStyleCnt="0">
        <dgm:presLayoutVars>
          <dgm:hierBranch val="init"/>
        </dgm:presLayoutVars>
      </dgm:prSet>
      <dgm:spPr/>
    </dgm:pt>
    <dgm:pt modelId="{CF37580C-14BB-4175-B6BB-EFA62C4EBBF0}" type="pres">
      <dgm:prSet presAssocID="{D18BD279-CED1-4C1B-A6DC-784D0100AA26}" presName="rootComposite" presStyleCnt="0"/>
      <dgm:spPr/>
    </dgm:pt>
    <dgm:pt modelId="{BE983898-9EF1-4A5F-AA34-FCB94340A92F}" type="pres">
      <dgm:prSet presAssocID="{D18BD279-CED1-4C1B-A6DC-784D0100AA26}" presName="rootText" presStyleLbl="node3" presStyleIdx="0" presStyleCnt="4" custScaleX="127628" custScaleY="90490" custLinFactNeighborY="-6369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CC467F0-FB51-4DD2-9447-E67AE0EB42A3}" type="pres">
      <dgm:prSet presAssocID="{D18BD279-CED1-4C1B-A6DC-784D0100AA26}" presName="rootConnector" presStyleLbl="node3" presStyleIdx="0" presStyleCnt="4"/>
      <dgm:spPr/>
      <dgm:t>
        <a:bodyPr/>
        <a:lstStyle/>
        <a:p>
          <a:endParaRPr lang="es-AR"/>
        </a:p>
      </dgm:t>
    </dgm:pt>
    <dgm:pt modelId="{12EC126D-E3B7-4527-B231-5D8748AAB3A0}" type="pres">
      <dgm:prSet presAssocID="{D18BD279-CED1-4C1B-A6DC-784D0100AA26}" presName="hierChild4" presStyleCnt="0"/>
      <dgm:spPr/>
    </dgm:pt>
    <dgm:pt modelId="{69FCF927-F275-44AE-AAE9-28BB3713F815}" type="pres">
      <dgm:prSet presAssocID="{5F4B30F3-C3B8-4690-BE41-D28971054074}" presName="Name37" presStyleLbl="parChTrans1D4" presStyleIdx="0" presStyleCnt="28"/>
      <dgm:spPr/>
      <dgm:t>
        <a:bodyPr/>
        <a:lstStyle/>
        <a:p>
          <a:endParaRPr lang="es-AR"/>
        </a:p>
      </dgm:t>
    </dgm:pt>
    <dgm:pt modelId="{5E65C99B-7635-4F2A-98AB-383BA9C5713C}" type="pres">
      <dgm:prSet presAssocID="{CAFF8F3B-5720-4637-8E9E-9E9359528A3D}" presName="hierRoot2" presStyleCnt="0">
        <dgm:presLayoutVars>
          <dgm:hierBranch val="init"/>
        </dgm:presLayoutVars>
      </dgm:prSet>
      <dgm:spPr/>
    </dgm:pt>
    <dgm:pt modelId="{C7D0A51D-2FF6-4F03-88F4-A44FE99BA185}" type="pres">
      <dgm:prSet presAssocID="{CAFF8F3B-5720-4637-8E9E-9E9359528A3D}" presName="rootComposite" presStyleCnt="0"/>
      <dgm:spPr/>
    </dgm:pt>
    <dgm:pt modelId="{CD759774-25DF-4C8C-8A25-A834C3C7B324}" type="pres">
      <dgm:prSet presAssocID="{CAFF8F3B-5720-4637-8E9E-9E9359528A3D}" presName="rootText" presStyleLbl="node4" presStyleIdx="0" presStyleCnt="28" custScaleX="99789" custScaleY="76145" custLinFactNeighborY="-6369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638AF69-3B48-47D0-803E-548A68073A01}" type="pres">
      <dgm:prSet presAssocID="{CAFF8F3B-5720-4637-8E9E-9E9359528A3D}" presName="rootConnector" presStyleLbl="node4" presStyleIdx="0" presStyleCnt="28"/>
      <dgm:spPr/>
      <dgm:t>
        <a:bodyPr/>
        <a:lstStyle/>
        <a:p>
          <a:endParaRPr lang="es-AR"/>
        </a:p>
      </dgm:t>
    </dgm:pt>
    <dgm:pt modelId="{BEDD9653-5EB7-464A-9E99-08CC6FA5CFA7}" type="pres">
      <dgm:prSet presAssocID="{CAFF8F3B-5720-4637-8E9E-9E9359528A3D}" presName="hierChild4" presStyleCnt="0"/>
      <dgm:spPr/>
    </dgm:pt>
    <dgm:pt modelId="{E6B47CD9-8CE1-42CF-B325-B2BD5637A4D3}" type="pres">
      <dgm:prSet presAssocID="{AE48BFAA-D95E-44B4-8266-BB9048EF9683}" presName="Name37" presStyleLbl="parChTrans1D4" presStyleIdx="1" presStyleCnt="28"/>
      <dgm:spPr/>
    </dgm:pt>
    <dgm:pt modelId="{6F608D57-87CB-4CC8-9CBB-876BEE698594}" type="pres">
      <dgm:prSet presAssocID="{2019B539-C0B2-4A36-BD1F-13745ACA942A}" presName="hierRoot2" presStyleCnt="0">
        <dgm:presLayoutVars>
          <dgm:hierBranch val="init"/>
        </dgm:presLayoutVars>
      </dgm:prSet>
      <dgm:spPr/>
    </dgm:pt>
    <dgm:pt modelId="{A5CD62D7-9262-4B86-BAA9-FD22D424615B}" type="pres">
      <dgm:prSet presAssocID="{2019B539-C0B2-4A36-BD1F-13745ACA942A}" presName="rootComposite" presStyleCnt="0"/>
      <dgm:spPr/>
    </dgm:pt>
    <dgm:pt modelId="{F55D11A5-7E3E-4471-AFAB-B45AAD01BF6C}" type="pres">
      <dgm:prSet presAssocID="{2019B539-C0B2-4A36-BD1F-13745ACA942A}" presName="rootText" presStyleLbl="node4" presStyleIdx="1" presStyleCnt="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97E1F45-6CF2-4F56-9A57-27763DAE89DC}" type="pres">
      <dgm:prSet presAssocID="{2019B539-C0B2-4A36-BD1F-13745ACA942A}" presName="rootConnector" presStyleLbl="node4" presStyleIdx="1" presStyleCnt="28"/>
      <dgm:spPr/>
      <dgm:t>
        <a:bodyPr/>
        <a:lstStyle/>
        <a:p>
          <a:endParaRPr lang="es-ES"/>
        </a:p>
      </dgm:t>
    </dgm:pt>
    <dgm:pt modelId="{180FDF10-3A8A-43B1-BE44-0E960EB04732}" type="pres">
      <dgm:prSet presAssocID="{2019B539-C0B2-4A36-BD1F-13745ACA942A}" presName="hierChild4" presStyleCnt="0"/>
      <dgm:spPr/>
    </dgm:pt>
    <dgm:pt modelId="{ACAD66C4-1E24-4865-AD7A-998091F4EB44}" type="pres">
      <dgm:prSet presAssocID="{2019B539-C0B2-4A36-BD1F-13745ACA942A}" presName="hierChild5" presStyleCnt="0"/>
      <dgm:spPr/>
    </dgm:pt>
    <dgm:pt modelId="{4BAF2915-A93B-4390-B8F1-27B767EB54C4}" type="pres">
      <dgm:prSet presAssocID="{5982C651-809E-4966-919D-0C98DD644B40}" presName="Name37" presStyleLbl="parChTrans1D4" presStyleIdx="2" presStyleCnt="28"/>
      <dgm:spPr/>
    </dgm:pt>
    <dgm:pt modelId="{B716B361-1D8A-4102-9120-ADE1C9C8B805}" type="pres">
      <dgm:prSet presAssocID="{3B057B65-5F8F-4E08-9135-E50E9D9B4B9D}" presName="hierRoot2" presStyleCnt="0">
        <dgm:presLayoutVars>
          <dgm:hierBranch val="init"/>
        </dgm:presLayoutVars>
      </dgm:prSet>
      <dgm:spPr/>
    </dgm:pt>
    <dgm:pt modelId="{A895DC77-E606-4B5B-933A-C65387114476}" type="pres">
      <dgm:prSet presAssocID="{3B057B65-5F8F-4E08-9135-E50E9D9B4B9D}" presName="rootComposite" presStyleCnt="0"/>
      <dgm:spPr/>
    </dgm:pt>
    <dgm:pt modelId="{AACE9D36-E6DF-483C-9B40-745B34F128B4}" type="pres">
      <dgm:prSet presAssocID="{3B057B65-5F8F-4E08-9135-E50E9D9B4B9D}" presName="rootText" presStyleLbl="node4" presStyleIdx="2" presStyleCnt="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2CDA8D-89AE-4714-8CE2-AA4B0420F825}" type="pres">
      <dgm:prSet presAssocID="{3B057B65-5F8F-4E08-9135-E50E9D9B4B9D}" presName="rootConnector" presStyleLbl="node4" presStyleIdx="2" presStyleCnt="28"/>
      <dgm:spPr/>
      <dgm:t>
        <a:bodyPr/>
        <a:lstStyle/>
        <a:p>
          <a:endParaRPr lang="es-ES"/>
        </a:p>
      </dgm:t>
    </dgm:pt>
    <dgm:pt modelId="{F65E281C-4CA9-4240-B063-8B5659F0128E}" type="pres">
      <dgm:prSet presAssocID="{3B057B65-5F8F-4E08-9135-E50E9D9B4B9D}" presName="hierChild4" presStyleCnt="0"/>
      <dgm:spPr/>
    </dgm:pt>
    <dgm:pt modelId="{B3CDAEC4-F21F-4840-A34F-22C4EC128F7F}" type="pres">
      <dgm:prSet presAssocID="{3B057B65-5F8F-4E08-9135-E50E9D9B4B9D}" presName="hierChild5" presStyleCnt="0"/>
      <dgm:spPr/>
    </dgm:pt>
    <dgm:pt modelId="{A1A5063B-0268-4BC3-BC57-4EC7BF15AEA2}" type="pres">
      <dgm:prSet presAssocID="{4B91F80B-E99A-4418-B018-FE8AF5BBCA19}" presName="Name37" presStyleLbl="parChTrans1D4" presStyleIdx="3" presStyleCnt="28"/>
      <dgm:spPr/>
    </dgm:pt>
    <dgm:pt modelId="{3C0086D5-762E-495C-931A-8424A2C4E3D2}" type="pres">
      <dgm:prSet presAssocID="{2CB6D8D2-1D5A-4404-9E74-AAB79459D356}" presName="hierRoot2" presStyleCnt="0">
        <dgm:presLayoutVars>
          <dgm:hierBranch val="init"/>
        </dgm:presLayoutVars>
      </dgm:prSet>
      <dgm:spPr/>
    </dgm:pt>
    <dgm:pt modelId="{C31F5F1C-4186-4284-86D4-3C8F05A23AD9}" type="pres">
      <dgm:prSet presAssocID="{2CB6D8D2-1D5A-4404-9E74-AAB79459D356}" presName="rootComposite" presStyleCnt="0"/>
      <dgm:spPr/>
    </dgm:pt>
    <dgm:pt modelId="{E2D34835-40D1-4FFD-BCB3-9F8A3E01B8ED}" type="pres">
      <dgm:prSet presAssocID="{2CB6D8D2-1D5A-4404-9E74-AAB79459D356}" presName="rootText" presStyleLbl="node4" presStyleIdx="3" presStyleCnt="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1F8F8D0-B968-497A-92F6-11940A010951}" type="pres">
      <dgm:prSet presAssocID="{2CB6D8D2-1D5A-4404-9E74-AAB79459D356}" presName="rootConnector" presStyleLbl="node4" presStyleIdx="3" presStyleCnt="28"/>
      <dgm:spPr/>
      <dgm:t>
        <a:bodyPr/>
        <a:lstStyle/>
        <a:p>
          <a:endParaRPr lang="es-ES"/>
        </a:p>
      </dgm:t>
    </dgm:pt>
    <dgm:pt modelId="{28C897E3-8E4F-4535-83ED-0021C91B857A}" type="pres">
      <dgm:prSet presAssocID="{2CB6D8D2-1D5A-4404-9E74-AAB79459D356}" presName="hierChild4" presStyleCnt="0"/>
      <dgm:spPr/>
    </dgm:pt>
    <dgm:pt modelId="{E3AC8924-DAA6-4C35-9B5B-1E7F3935404E}" type="pres">
      <dgm:prSet presAssocID="{2CB6D8D2-1D5A-4404-9E74-AAB79459D356}" presName="hierChild5" presStyleCnt="0"/>
      <dgm:spPr/>
    </dgm:pt>
    <dgm:pt modelId="{2E49A4D9-477F-4B4B-965B-4162C876C9A6}" type="pres">
      <dgm:prSet presAssocID="{CAFF8F3B-5720-4637-8E9E-9E9359528A3D}" presName="hierChild5" presStyleCnt="0"/>
      <dgm:spPr/>
    </dgm:pt>
    <dgm:pt modelId="{AE75BDB7-8EBB-461E-9730-7D092ABC5333}" type="pres">
      <dgm:prSet presAssocID="{A93C6370-3EBF-446B-8B39-EDC16ED1877C}" presName="Name37" presStyleLbl="parChTrans1D4" presStyleIdx="4" presStyleCnt="28"/>
      <dgm:spPr/>
      <dgm:t>
        <a:bodyPr/>
        <a:lstStyle/>
        <a:p>
          <a:endParaRPr lang="es-AR"/>
        </a:p>
      </dgm:t>
    </dgm:pt>
    <dgm:pt modelId="{9B5679A2-0F21-45D2-816A-B7A6A256F4FE}" type="pres">
      <dgm:prSet presAssocID="{7D942270-64B4-4212-B15E-6BF7D3848EC3}" presName="hierRoot2" presStyleCnt="0">
        <dgm:presLayoutVars>
          <dgm:hierBranch val="init"/>
        </dgm:presLayoutVars>
      </dgm:prSet>
      <dgm:spPr/>
    </dgm:pt>
    <dgm:pt modelId="{43BD3C29-C3ED-4751-BF58-9C1604288408}" type="pres">
      <dgm:prSet presAssocID="{7D942270-64B4-4212-B15E-6BF7D3848EC3}" presName="rootComposite" presStyleCnt="0"/>
      <dgm:spPr/>
    </dgm:pt>
    <dgm:pt modelId="{E8D45CF3-9154-4E9C-9666-AC98CB6FF7CF}" type="pres">
      <dgm:prSet presAssocID="{7D942270-64B4-4212-B15E-6BF7D3848EC3}" presName="rootText" presStyleLbl="node4" presStyleIdx="4" presStyleCnt="28" custScaleX="99789" custScaleY="76145" custLinFactNeighborY="-6369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4DFAD4D-DD24-41A9-AA62-3367342C5C66}" type="pres">
      <dgm:prSet presAssocID="{7D942270-64B4-4212-B15E-6BF7D3848EC3}" presName="rootConnector" presStyleLbl="node4" presStyleIdx="4" presStyleCnt="28"/>
      <dgm:spPr/>
      <dgm:t>
        <a:bodyPr/>
        <a:lstStyle/>
        <a:p>
          <a:endParaRPr lang="es-AR"/>
        </a:p>
      </dgm:t>
    </dgm:pt>
    <dgm:pt modelId="{D85D4769-C4E3-4665-86B5-29C77EFE9191}" type="pres">
      <dgm:prSet presAssocID="{7D942270-64B4-4212-B15E-6BF7D3848EC3}" presName="hierChild4" presStyleCnt="0"/>
      <dgm:spPr/>
    </dgm:pt>
    <dgm:pt modelId="{9D3DFE03-7D0F-4E08-ADC6-25A1CE34529E}" type="pres">
      <dgm:prSet presAssocID="{A20BC04A-FD28-4002-8D32-344432DAB98B}" presName="Name37" presStyleLbl="parChTrans1D4" presStyleIdx="5" presStyleCnt="28"/>
      <dgm:spPr/>
    </dgm:pt>
    <dgm:pt modelId="{0F988F7B-BDF6-4BCD-B90D-31D9C6EE5D36}" type="pres">
      <dgm:prSet presAssocID="{9E4ACFE6-9CE6-4D2B-B47E-88A970879D3D}" presName="hierRoot2" presStyleCnt="0">
        <dgm:presLayoutVars>
          <dgm:hierBranch val="init"/>
        </dgm:presLayoutVars>
      </dgm:prSet>
      <dgm:spPr/>
    </dgm:pt>
    <dgm:pt modelId="{66E65107-7F60-4D10-99ED-AA408D59704A}" type="pres">
      <dgm:prSet presAssocID="{9E4ACFE6-9CE6-4D2B-B47E-88A970879D3D}" presName="rootComposite" presStyleCnt="0"/>
      <dgm:spPr/>
    </dgm:pt>
    <dgm:pt modelId="{558F5CCC-4658-409B-9EDB-F22F3D38AF8C}" type="pres">
      <dgm:prSet presAssocID="{9E4ACFE6-9CE6-4D2B-B47E-88A970879D3D}" presName="rootText" presStyleLbl="node4" presStyleIdx="5" presStyleCnt="28" custLinFactNeighborX="-1062" custLinFactNeighborY="-849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1F639B-4ADD-42D4-B04E-55CA7BA7D5C6}" type="pres">
      <dgm:prSet presAssocID="{9E4ACFE6-9CE6-4D2B-B47E-88A970879D3D}" presName="rootConnector" presStyleLbl="node4" presStyleIdx="5" presStyleCnt="28"/>
      <dgm:spPr/>
      <dgm:t>
        <a:bodyPr/>
        <a:lstStyle/>
        <a:p>
          <a:endParaRPr lang="es-ES"/>
        </a:p>
      </dgm:t>
    </dgm:pt>
    <dgm:pt modelId="{4AD7DDE0-C6D2-450D-963A-BDF6CA0DA90C}" type="pres">
      <dgm:prSet presAssocID="{9E4ACFE6-9CE6-4D2B-B47E-88A970879D3D}" presName="hierChild4" presStyleCnt="0"/>
      <dgm:spPr/>
    </dgm:pt>
    <dgm:pt modelId="{AABE959B-02A8-43B6-B16F-7BC04C9860BE}" type="pres">
      <dgm:prSet presAssocID="{9E4ACFE6-9CE6-4D2B-B47E-88A970879D3D}" presName="hierChild5" presStyleCnt="0"/>
      <dgm:spPr/>
    </dgm:pt>
    <dgm:pt modelId="{7C3A854D-85DA-4B94-9CBE-36DD8088E1B0}" type="pres">
      <dgm:prSet presAssocID="{52036886-CC29-4EBF-91A4-BF3359F26DC0}" presName="Name37" presStyleLbl="parChTrans1D4" presStyleIdx="6" presStyleCnt="28"/>
      <dgm:spPr/>
    </dgm:pt>
    <dgm:pt modelId="{6B7A1F94-0060-45E9-9EC5-9F989E015FCC}" type="pres">
      <dgm:prSet presAssocID="{4939DA6A-72BB-49F0-B384-941861E1614B}" presName="hierRoot2" presStyleCnt="0">
        <dgm:presLayoutVars>
          <dgm:hierBranch val="init"/>
        </dgm:presLayoutVars>
      </dgm:prSet>
      <dgm:spPr/>
    </dgm:pt>
    <dgm:pt modelId="{4EA7EECB-E016-4B39-AB69-207B94F7AAB7}" type="pres">
      <dgm:prSet presAssocID="{4939DA6A-72BB-49F0-B384-941861E1614B}" presName="rootComposite" presStyleCnt="0"/>
      <dgm:spPr/>
    </dgm:pt>
    <dgm:pt modelId="{4278A38C-5B1F-4329-8EAC-AA675EE30BED}" type="pres">
      <dgm:prSet presAssocID="{4939DA6A-72BB-49F0-B384-941861E1614B}" presName="rootText" presStyleLbl="node4" presStyleIdx="6" presStyleCnt="28" custLinFactY="-18965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B60041-77BA-4E47-B496-78C711E10883}" type="pres">
      <dgm:prSet presAssocID="{4939DA6A-72BB-49F0-B384-941861E1614B}" presName="rootConnector" presStyleLbl="node4" presStyleIdx="6" presStyleCnt="28"/>
      <dgm:spPr/>
      <dgm:t>
        <a:bodyPr/>
        <a:lstStyle/>
        <a:p>
          <a:endParaRPr lang="es-ES"/>
        </a:p>
      </dgm:t>
    </dgm:pt>
    <dgm:pt modelId="{96D70AE5-6A05-4E48-A579-2606F9493E07}" type="pres">
      <dgm:prSet presAssocID="{4939DA6A-72BB-49F0-B384-941861E1614B}" presName="hierChild4" presStyleCnt="0"/>
      <dgm:spPr/>
    </dgm:pt>
    <dgm:pt modelId="{567EEDFD-3E16-452A-9FC5-1AE8F24F3277}" type="pres">
      <dgm:prSet presAssocID="{4939DA6A-72BB-49F0-B384-941861E1614B}" presName="hierChild5" presStyleCnt="0"/>
      <dgm:spPr/>
    </dgm:pt>
    <dgm:pt modelId="{3700F8D0-0335-439B-B85E-88DBBB9F8632}" type="pres">
      <dgm:prSet presAssocID="{9FD04CE5-4117-4C02-BE65-7C08B8348861}" presName="Name37" presStyleLbl="parChTrans1D4" presStyleIdx="7" presStyleCnt="28"/>
      <dgm:spPr/>
      <dgm:t>
        <a:bodyPr/>
        <a:lstStyle/>
        <a:p>
          <a:endParaRPr lang="es-AR"/>
        </a:p>
      </dgm:t>
    </dgm:pt>
    <dgm:pt modelId="{CC949166-3FC0-4937-90D5-A45BBA64EC47}" type="pres">
      <dgm:prSet presAssocID="{67D745FF-1E80-46A2-9B5B-8151C9ABADC9}" presName="hierRoot2" presStyleCnt="0">
        <dgm:presLayoutVars>
          <dgm:hierBranch val="init"/>
        </dgm:presLayoutVars>
      </dgm:prSet>
      <dgm:spPr/>
    </dgm:pt>
    <dgm:pt modelId="{EB05EE40-98B8-4E5E-9939-5CE275629029}" type="pres">
      <dgm:prSet presAssocID="{67D745FF-1E80-46A2-9B5B-8151C9ABADC9}" presName="rootComposite" presStyleCnt="0"/>
      <dgm:spPr/>
    </dgm:pt>
    <dgm:pt modelId="{8869565A-8D25-4A78-906B-75A6D9DCA47A}" type="pres">
      <dgm:prSet presAssocID="{67D745FF-1E80-46A2-9B5B-8151C9ABADC9}" presName="rootText" presStyleLbl="node4" presStyleIdx="7" presStyleCnt="28" custScaleX="95180" custScaleY="88026" custLinFactY="-44419" custLinFactNeighborX="-1062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46A5434-6803-4967-8082-2FD24DD9C77E}" type="pres">
      <dgm:prSet presAssocID="{67D745FF-1E80-46A2-9B5B-8151C9ABADC9}" presName="rootConnector" presStyleLbl="node4" presStyleIdx="7" presStyleCnt="28"/>
      <dgm:spPr/>
      <dgm:t>
        <a:bodyPr/>
        <a:lstStyle/>
        <a:p>
          <a:endParaRPr lang="es-AR"/>
        </a:p>
      </dgm:t>
    </dgm:pt>
    <dgm:pt modelId="{198852F7-4D92-485B-8979-1B6590A2ECD1}" type="pres">
      <dgm:prSet presAssocID="{67D745FF-1E80-46A2-9B5B-8151C9ABADC9}" presName="hierChild4" presStyleCnt="0"/>
      <dgm:spPr/>
    </dgm:pt>
    <dgm:pt modelId="{98D8A570-0398-403A-A594-062EE787F68C}" type="pres">
      <dgm:prSet presAssocID="{67D745FF-1E80-46A2-9B5B-8151C9ABADC9}" presName="hierChild5" presStyleCnt="0"/>
      <dgm:spPr/>
    </dgm:pt>
    <dgm:pt modelId="{3D4E6FA5-71B2-47E8-A105-08A627871C48}" type="pres">
      <dgm:prSet presAssocID="{F6C4CD9E-6784-4B39-9235-95C46AE2BD3F}" presName="Name37" presStyleLbl="parChTrans1D4" presStyleIdx="8" presStyleCnt="28"/>
      <dgm:spPr/>
    </dgm:pt>
    <dgm:pt modelId="{D26AAD80-96A5-4325-8A2B-A75606572DEC}" type="pres">
      <dgm:prSet presAssocID="{7C6ED079-08FD-4314-9035-D5C6F14502A4}" presName="hierRoot2" presStyleCnt="0">
        <dgm:presLayoutVars>
          <dgm:hierBranch val="init"/>
        </dgm:presLayoutVars>
      </dgm:prSet>
      <dgm:spPr/>
    </dgm:pt>
    <dgm:pt modelId="{048D6483-E4F7-4AF9-9A45-80AE914B3B1E}" type="pres">
      <dgm:prSet presAssocID="{7C6ED079-08FD-4314-9035-D5C6F14502A4}" presName="rootComposite" presStyleCnt="0"/>
      <dgm:spPr/>
    </dgm:pt>
    <dgm:pt modelId="{388F8249-CBD6-44FC-A989-8A45C394AD2B}" type="pres">
      <dgm:prSet presAssocID="{7C6ED079-08FD-4314-9035-D5C6F14502A4}" presName="rootText" presStyleLbl="node4" presStyleIdx="8" presStyleCnt="28" custLinFactY="-69950" custLinFactNeighborX="-212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DC74306-CDD6-4F7C-8DBC-0FD26E242555}" type="pres">
      <dgm:prSet presAssocID="{7C6ED079-08FD-4314-9035-D5C6F14502A4}" presName="rootConnector" presStyleLbl="node4" presStyleIdx="8" presStyleCnt="28"/>
      <dgm:spPr/>
      <dgm:t>
        <a:bodyPr/>
        <a:lstStyle/>
        <a:p>
          <a:endParaRPr lang="es-ES"/>
        </a:p>
      </dgm:t>
    </dgm:pt>
    <dgm:pt modelId="{F6B9439B-A8B3-4680-ACF2-C33DE8914DE0}" type="pres">
      <dgm:prSet presAssocID="{7C6ED079-08FD-4314-9035-D5C6F14502A4}" presName="hierChild4" presStyleCnt="0"/>
      <dgm:spPr/>
    </dgm:pt>
    <dgm:pt modelId="{269F1C08-4A0E-418B-98E2-79AFBDF10234}" type="pres">
      <dgm:prSet presAssocID="{7C6ED079-08FD-4314-9035-D5C6F14502A4}" presName="hierChild5" presStyleCnt="0"/>
      <dgm:spPr/>
    </dgm:pt>
    <dgm:pt modelId="{A4359B7C-62D5-431A-840A-596896ED90A2}" type="pres">
      <dgm:prSet presAssocID="{5AE52669-DFE7-422A-A409-94AA58F1DC81}" presName="Name37" presStyleLbl="parChTrans1D4" presStyleIdx="9" presStyleCnt="28"/>
      <dgm:spPr/>
    </dgm:pt>
    <dgm:pt modelId="{E412C87B-5863-4DE4-B810-7F04FC24FF07}" type="pres">
      <dgm:prSet presAssocID="{D21260C3-484B-4A09-B9E6-4202D42D7501}" presName="hierRoot2" presStyleCnt="0">
        <dgm:presLayoutVars>
          <dgm:hierBranch val="init"/>
        </dgm:presLayoutVars>
      </dgm:prSet>
      <dgm:spPr/>
    </dgm:pt>
    <dgm:pt modelId="{A793BEE4-6B11-4F5C-BCA7-6E037CD0B3AF}" type="pres">
      <dgm:prSet presAssocID="{D21260C3-484B-4A09-B9E6-4202D42D7501}" presName="rootComposite" presStyleCnt="0"/>
      <dgm:spPr/>
    </dgm:pt>
    <dgm:pt modelId="{CA9FC470-75C9-429D-9921-6B61C72FACE2}" type="pres">
      <dgm:prSet presAssocID="{D21260C3-484B-4A09-B9E6-4202D42D7501}" presName="rootText" presStyleLbl="node4" presStyleIdx="9" presStyleCnt="28" custLinFactY="-97567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357E2F-92E3-4921-A8CF-C7671989B52E}" type="pres">
      <dgm:prSet presAssocID="{D21260C3-484B-4A09-B9E6-4202D42D7501}" presName="rootConnector" presStyleLbl="node4" presStyleIdx="9" presStyleCnt="28"/>
      <dgm:spPr/>
      <dgm:t>
        <a:bodyPr/>
        <a:lstStyle/>
        <a:p>
          <a:endParaRPr lang="es-ES"/>
        </a:p>
      </dgm:t>
    </dgm:pt>
    <dgm:pt modelId="{CC8E0C74-6547-42D9-AA7D-9CC98F1CCB12}" type="pres">
      <dgm:prSet presAssocID="{D21260C3-484B-4A09-B9E6-4202D42D7501}" presName="hierChild4" presStyleCnt="0"/>
      <dgm:spPr/>
    </dgm:pt>
    <dgm:pt modelId="{19B90F30-2434-43D9-946F-12364AFFC3ED}" type="pres">
      <dgm:prSet presAssocID="{D21260C3-484B-4A09-B9E6-4202D42D7501}" presName="hierChild5" presStyleCnt="0"/>
      <dgm:spPr/>
    </dgm:pt>
    <dgm:pt modelId="{43E76076-9B74-4278-B93C-8D3D76CCACFA}" type="pres">
      <dgm:prSet presAssocID="{4DD88EEC-B668-4501-90ED-F26CA72DE915}" presName="Name37" presStyleLbl="parChTrans1D4" presStyleIdx="10" presStyleCnt="28"/>
      <dgm:spPr/>
    </dgm:pt>
    <dgm:pt modelId="{5697047F-F73D-4077-91EA-5C5F00F6012D}" type="pres">
      <dgm:prSet presAssocID="{9E04FA3E-90F5-463D-9B16-4E9724DE262C}" presName="hierRoot2" presStyleCnt="0">
        <dgm:presLayoutVars>
          <dgm:hierBranch val="init"/>
        </dgm:presLayoutVars>
      </dgm:prSet>
      <dgm:spPr/>
    </dgm:pt>
    <dgm:pt modelId="{A7E29DF2-915F-4792-A316-E81B631EC84D}" type="pres">
      <dgm:prSet presAssocID="{9E04FA3E-90F5-463D-9B16-4E9724DE262C}" presName="rootComposite" presStyleCnt="0"/>
      <dgm:spPr/>
    </dgm:pt>
    <dgm:pt modelId="{3EA79E4D-AB57-416D-A2D0-307E62361B9A}" type="pres">
      <dgm:prSet presAssocID="{9E04FA3E-90F5-463D-9B16-4E9724DE262C}" presName="rootText" presStyleLbl="node4" presStyleIdx="10" presStyleCnt="28" custLinFactY="-100000" custLinFactNeighborX="-1062" custLinFactNeighborY="-1230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F060910-062C-4E36-ABE5-7C427A56E193}" type="pres">
      <dgm:prSet presAssocID="{9E04FA3E-90F5-463D-9B16-4E9724DE262C}" presName="rootConnector" presStyleLbl="node4" presStyleIdx="10" presStyleCnt="28"/>
      <dgm:spPr/>
      <dgm:t>
        <a:bodyPr/>
        <a:lstStyle/>
        <a:p>
          <a:endParaRPr lang="es-ES"/>
        </a:p>
      </dgm:t>
    </dgm:pt>
    <dgm:pt modelId="{5196A541-4445-4510-9182-20295D015BEC}" type="pres">
      <dgm:prSet presAssocID="{9E04FA3E-90F5-463D-9B16-4E9724DE262C}" presName="hierChild4" presStyleCnt="0"/>
      <dgm:spPr/>
    </dgm:pt>
    <dgm:pt modelId="{4B5DD02B-4EB6-433C-B913-C08AD5486C3E}" type="pres">
      <dgm:prSet presAssocID="{9E04FA3E-90F5-463D-9B16-4E9724DE262C}" presName="hierChild5" presStyleCnt="0"/>
      <dgm:spPr/>
    </dgm:pt>
    <dgm:pt modelId="{F30CCECE-DEBB-4514-B684-4A47A6444D8F}" type="pres">
      <dgm:prSet presAssocID="{7D942270-64B4-4212-B15E-6BF7D3848EC3}" presName="hierChild5" presStyleCnt="0"/>
      <dgm:spPr/>
    </dgm:pt>
    <dgm:pt modelId="{00825289-3801-4648-BC8D-6B1675DC4AC3}" type="pres">
      <dgm:prSet presAssocID="{BD2555C6-7A5D-4EB5-8F0B-AF14458106B8}" presName="Name37" presStyleLbl="parChTrans1D4" presStyleIdx="11" presStyleCnt="28"/>
      <dgm:spPr/>
      <dgm:t>
        <a:bodyPr/>
        <a:lstStyle/>
        <a:p>
          <a:endParaRPr lang="es-AR"/>
        </a:p>
      </dgm:t>
    </dgm:pt>
    <dgm:pt modelId="{9179384E-4647-4EFC-B88C-E8DA62923AEA}" type="pres">
      <dgm:prSet presAssocID="{86A5AE6D-B5EE-4060-B63F-699E379E9707}" presName="hierRoot2" presStyleCnt="0">
        <dgm:presLayoutVars>
          <dgm:hierBranch val="init"/>
        </dgm:presLayoutVars>
      </dgm:prSet>
      <dgm:spPr/>
    </dgm:pt>
    <dgm:pt modelId="{9DD0CE8A-E124-4C90-892A-4A9F9EE8F439}" type="pres">
      <dgm:prSet presAssocID="{86A5AE6D-B5EE-4060-B63F-699E379E9707}" presName="rootComposite" presStyleCnt="0"/>
      <dgm:spPr/>
    </dgm:pt>
    <dgm:pt modelId="{FDAF674D-FF78-4571-9D3D-7F9B3EB362FA}" type="pres">
      <dgm:prSet presAssocID="{86A5AE6D-B5EE-4060-B63F-699E379E9707}" presName="rootText" presStyleLbl="node4" presStyleIdx="11" presStyleCnt="28" custScaleX="99789" custScaleY="76145" custLinFactNeighborY="-6369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42C268A-9B20-42C7-A16F-6C1FCB5D5790}" type="pres">
      <dgm:prSet presAssocID="{86A5AE6D-B5EE-4060-B63F-699E379E9707}" presName="rootConnector" presStyleLbl="node4" presStyleIdx="11" presStyleCnt="28"/>
      <dgm:spPr/>
      <dgm:t>
        <a:bodyPr/>
        <a:lstStyle/>
        <a:p>
          <a:endParaRPr lang="es-AR"/>
        </a:p>
      </dgm:t>
    </dgm:pt>
    <dgm:pt modelId="{3B83F784-DB28-4EC3-8660-4BAFEEEE5C1A}" type="pres">
      <dgm:prSet presAssocID="{86A5AE6D-B5EE-4060-B63F-699E379E9707}" presName="hierChild4" presStyleCnt="0"/>
      <dgm:spPr/>
    </dgm:pt>
    <dgm:pt modelId="{227884DB-3BFE-45EE-8927-8430A72D467E}" type="pres">
      <dgm:prSet presAssocID="{86A5AE6D-B5EE-4060-B63F-699E379E9707}" presName="hierChild5" presStyleCnt="0"/>
      <dgm:spPr/>
    </dgm:pt>
    <dgm:pt modelId="{5D02C609-6858-458D-9179-AC473CFE0003}" type="pres">
      <dgm:prSet presAssocID="{4AD0C509-7FAF-4500-8532-64A31C6E9B8E}" presName="Name37" presStyleLbl="parChTrans1D4" presStyleIdx="12" presStyleCnt="28"/>
      <dgm:spPr/>
      <dgm:t>
        <a:bodyPr/>
        <a:lstStyle/>
        <a:p>
          <a:endParaRPr lang="es-AR"/>
        </a:p>
      </dgm:t>
    </dgm:pt>
    <dgm:pt modelId="{96D37715-9E4B-4B63-AD37-E8CB2AD0C270}" type="pres">
      <dgm:prSet presAssocID="{183E0E8C-3F5A-491A-B9AC-FC0CF938B790}" presName="hierRoot2" presStyleCnt="0">
        <dgm:presLayoutVars>
          <dgm:hierBranch val="init"/>
        </dgm:presLayoutVars>
      </dgm:prSet>
      <dgm:spPr/>
    </dgm:pt>
    <dgm:pt modelId="{5E1D0693-AF1B-4ADA-8B07-EB8C9C65E8F2}" type="pres">
      <dgm:prSet presAssocID="{183E0E8C-3F5A-491A-B9AC-FC0CF938B790}" presName="rootComposite" presStyleCnt="0"/>
      <dgm:spPr/>
    </dgm:pt>
    <dgm:pt modelId="{C80E5170-178F-467B-A0E6-FB9C79C449D8}" type="pres">
      <dgm:prSet presAssocID="{183E0E8C-3F5A-491A-B9AC-FC0CF938B790}" presName="rootText" presStyleLbl="node4" presStyleIdx="12" presStyleCnt="28" custScaleX="99789" custScaleY="76145" custLinFactNeighborY="-6369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535E13E-4D1E-4020-B27B-0C46038BD485}" type="pres">
      <dgm:prSet presAssocID="{183E0E8C-3F5A-491A-B9AC-FC0CF938B790}" presName="rootConnector" presStyleLbl="node4" presStyleIdx="12" presStyleCnt="28"/>
      <dgm:spPr/>
      <dgm:t>
        <a:bodyPr/>
        <a:lstStyle/>
        <a:p>
          <a:endParaRPr lang="es-AR"/>
        </a:p>
      </dgm:t>
    </dgm:pt>
    <dgm:pt modelId="{A6B24125-3699-46F3-8C1E-890BD4127BF9}" type="pres">
      <dgm:prSet presAssocID="{183E0E8C-3F5A-491A-B9AC-FC0CF938B790}" presName="hierChild4" presStyleCnt="0"/>
      <dgm:spPr/>
    </dgm:pt>
    <dgm:pt modelId="{4EBBA57B-93FE-477C-802B-878CACE95B24}" type="pres">
      <dgm:prSet presAssocID="{A6F6113F-4874-4508-8C7B-454C6D0A03CB}" presName="Name37" presStyleLbl="parChTrans1D4" presStyleIdx="13" presStyleCnt="28"/>
      <dgm:spPr/>
    </dgm:pt>
    <dgm:pt modelId="{FA6183C9-FB7E-4D7D-A351-7139BADB0611}" type="pres">
      <dgm:prSet presAssocID="{D2D5A9B1-9DEB-4346-97B8-D5AFE6D0CF2F}" presName="hierRoot2" presStyleCnt="0">
        <dgm:presLayoutVars>
          <dgm:hierBranch val="init"/>
        </dgm:presLayoutVars>
      </dgm:prSet>
      <dgm:spPr/>
    </dgm:pt>
    <dgm:pt modelId="{42276A60-BA35-4368-9A86-9131DB044F42}" type="pres">
      <dgm:prSet presAssocID="{D2D5A9B1-9DEB-4346-97B8-D5AFE6D0CF2F}" presName="rootComposite" presStyleCnt="0"/>
      <dgm:spPr/>
    </dgm:pt>
    <dgm:pt modelId="{13F47234-E887-432B-A37F-FFD2BDC78E5A}" type="pres">
      <dgm:prSet presAssocID="{D2D5A9B1-9DEB-4346-97B8-D5AFE6D0CF2F}" presName="rootText" presStyleLbl="node4" presStyleIdx="13" presStyleCnt="28" custLinFactNeighborX="-6399" custLinFactNeighborY="-703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F6B698-4D0C-4869-8B51-97F3771096FA}" type="pres">
      <dgm:prSet presAssocID="{D2D5A9B1-9DEB-4346-97B8-D5AFE6D0CF2F}" presName="rootConnector" presStyleLbl="node4" presStyleIdx="13" presStyleCnt="28"/>
      <dgm:spPr/>
      <dgm:t>
        <a:bodyPr/>
        <a:lstStyle/>
        <a:p>
          <a:endParaRPr lang="es-ES"/>
        </a:p>
      </dgm:t>
    </dgm:pt>
    <dgm:pt modelId="{A243567B-5AC6-4968-A92D-41548072EA3C}" type="pres">
      <dgm:prSet presAssocID="{D2D5A9B1-9DEB-4346-97B8-D5AFE6D0CF2F}" presName="hierChild4" presStyleCnt="0"/>
      <dgm:spPr/>
    </dgm:pt>
    <dgm:pt modelId="{18B7B7FF-FEE7-47EF-9203-7CC4C599D7F3}" type="pres">
      <dgm:prSet presAssocID="{D2D5A9B1-9DEB-4346-97B8-D5AFE6D0CF2F}" presName="hierChild5" presStyleCnt="0"/>
      <dgm:spPr/>
    </dgm:pt>
    <dgm:pt modelId="{80025FD9-7928-4C72-B33C-6F57E6B9FF7C}" type="pres">
      <dgm:prSet presAssocID="{0EDAECBD-7345-48C0-B294-D195529EC0FA}" presName="Name37" presStyleLbl="parChTrans1D4" presStyleIdx="14" presStyleCnt="28"/>
      <dgm:spPr/>
    </dgm:pt>
    <dgm:pt modelId="{6EEC1DDF-DDB5-490E-80EF-45CD6389412F}" type="pres">
      <dgm:prSet presAssocID="{80092975-AF90-43E6-A0D0-12968D039C28}" presName="hierRoot2" presStyleCnt="0">
        <dgm:presLayoutVars>
          <dgm:hierBranch val="init"/>
        </dgm:presLayoutVars>
      </dgm:prSet>
      <dgm:spPr/>
    </dgm:pt>
    <dgm:pt modelId="{6AA4EC01-826A-4D4A-AA77-D0AA437A2C21}" type="pres">
      <dgm:prSet presAssocID="{80092975-AF90-43E6-A0D0-12968D039C28}" presName="rootComposite" presStyleCnt="0"/>
      <dgm:spPr/>
    </dgm:pt>
    <dgm:pt modelId="{B564DAAA-6B98-4D48-B6C8-3E1419D8FBCD}" type="pres">
      <dgm:prSet presAssocID="{80092975-AF90-43E6-A0D0-12968D039C28}" presName="rootText" presStyleLbl="node4" presStyleIdx="14" presStyleCnt="28" custLinFactNeighborX="-6399" custLinFactNeighborY="-703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2A05DC-0BED-4F55-A904-E896FBB8C375}" type="pres">
      <dgm:prSet presAssocID="{80092975-AF90-43E6-A0D0-12968D039C28}" presName="rootConnector" presStyleLbl="node4" presStyleIdx="14" presStyleCnt="28"/>
      <dgm:spPr/>
      <dgm:t>
        <a:bodyPr/>
        <a:lstStyle/>
        <a:p>
          <a:endParaRPr lang="es-ES"/>
        </a:p>
      </dgm:t>
    </dgm:pt>
    <dgm:pt modelId="{EDB227BE-453F-4B86-8A95-5BA9C4E51418}" type="pres">
      <dgm:prSet presAssocID="{80092975-AF90-43E6-A0D0-12968D039C28}" presName="hierChild4" presStyleCnt="0"/>
      <dgm:spPr/>
    </dgm:pt>
    <dgm:pt modelId="{582899F6-B80B-45F1-A7CB-B2E3305743E5}" type="pres">
      <dgm:prSet presAssocID="{80092975-AF90-43E6-A0D0-12968D039C28}" presName="hierChild5" presStyleCnt="0"/>
      <dgm:spPr/>
    </dgm:pt>
    <dgm:pt modelId="{9A06BF4D-246E-46EE-9423-9075400F71A5}" type="pres">
      <dgm:prSet presAssocID="{46CF5B6F-805B-4008-8DE2-9E313BD1186A}" presName="Name37" presStyleLbl="parChTrans1D4" presStyleIdx="15" presStyleCnt="28"/>
      <dgm:spPr/>
    </dgm:pt>
    <dgm:pt modelId="{2200A27D-CF99-41C3-822A-3FB1B1BC0DD6}" type="pres">
      <dgm:prSet presAssocID="{E960FA93-9449-495B-A4EF-4EAE7BA2C598}" presName="hierRoot2" presStyleCnt="0">
        <dgm:presLayoutVars>
          <dgm:hierBranch val="init"/>
        </dgm:presLayoutVars>
      </dgm:prSet>
      <dgm:spPr/>
    </dgm:pt>
    <dgm:pt modelId="{170682DC-49DD-4CEF-919C-99B62A3B906E}" type="pres">
      <dgm:prSet presAssocID="{E960FA93-9449-495B-A4EF-4EAE7BA2C598}" presName="rootComposite" presStyleCnt="0"/>
      <dgm:spPr/>
    </dgm:pt>
    <dgm:pt modelId="{9E47DAE7-D6EA-4765-8990-951308038FEF}" type="pres">
      <dgm:prSet presAssocID="{E960FA93-9449-495B-A4EF-4EAE7BA2C598}" presName="rootText" presStyleLbl="node4" presStyleIdx="15" presStyleCnt="28" custLinFactNeighborX="-6399" custLinFactNeighborY="-703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259964-42FA-47E7-9C4D-436343C6E6A9}" type="pres">
      <dgm:prSet presAssocID="{E960FA93-9449-495B-A4EF-4EAE7BA2C598}" presName="rootConnector" presStyleLbl="node4" presStyleIdx="15" presStyleCnt="28"/>
      <dgm:spPr/>
      <dgm:t>
        <a:bodyPr/>
        <a:lstStyle/>
        <a:p>
          <a:endParaRPr lang="es-ES"/>
        </a:p>
      </dgm:t>
    </dgm:pt>
    <dgm:pt modelId="{6A1802BE-281C-4420-9BAA-5322FED57D1D}" type="pres">
      <dgm:prSet presAssocID="{E960FA93-9449-495B-A4EF-4EAE7BA2C598}" presName="hierChild4" presStyleCnt="0"/>
      <dgm:spPr/>
    </dgm:pt>
    <dgm:pt modelId="{123E5A71-BC59-4338-92ED-70A97775C36B}" type="pres">
      <dgm:prSet presAssocID="{E960FA93-9449-495B-A4EF-4EAE7BA2C598}" presName="hierChild5" presStyleCnt="0"/>
      <dgm:spPr/>
    </dgm:pt>
    <dgm:pt modelId="{51BCE784-8F1E-4DEF-A784-6E26FB8C94CB}" type="pres">
      <dgm:prSet presAssocID="{46963621-24CC-4111-8319-2123A1EB20DB}" presName="Name37" presStyleLbl="parChTrans1D4" presStyleIdx="16" presStyleCnt="28"/>
      <dgm:spPr/>
    </dgm:pt>
    <dgm:pt modelId="{91CE693C-CF4C-4B1A-981B-7ED62690338F}" type="pres">
      <dgm:prSet presAssocID="{C1C8A879-4AB7-4C2D-9148-5988BB7025F7}" presName="hierRoot2" presStyleCnt="0">
        <dgm:presLayoutVars>
          <dgm:hierBranch val="init"/>
        </dgm:presLayoutVars>
      </dgm:prSet>
      <dgm:spPr/>
    </dgm:pt>
    <dgm:pt modelId="{CD9B3BEF-8195-4403-BCE1-146773F55E56}" type="pres">
      <dgm:prSet presAssocID="{C1C8A879-4AB7-4C2D-9148-5988BB7025F7}" presName="rootComposite" presStyleCnt="0"/>
      <dgm:spPr/>
    </dgm:pt>
    <dgm:pt modelId="{9153AFDD-25D8-46B0-8027-15038FD0C916}" type="pres">
      <dgm:prSet presAssocID="{C1C8A879-4AB7-4C2D-9148-5988BB7025F7}" presName="rootText" presStyleLbl="node4" presStyleIdx="16" presStyleCnt="28" custLinFactNeighborX="-6399" custLinFactNeighborY="-703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E4E139-3A91-44C8-B569-D1289A40D3B9}" type="pres">
      <dgm:prSet presAssocID="{C1C8A879-4AB7-4C2D-9148-5988BB7025F7}" presName="rootConnector" presStyleLbl="node4" presStyleIdx="16" presStyleCnt="28"/>
      <dgm:spPr/>
      <dgm:t>
        <a:bodyPr/>
        <a:lstStyle/>
        <a:p>
          <a:endParaRPr lang="es-ES"/>
        </a:p>
      </dgm:t>
    </dgm:pt>
    <dgm:pt modelId="{A8C4362E-734E-4797-A1B4-AFF9E3008997}" type="pres">
      <dgm:prSet presAssocID="{C1C8A879-4AB7-4C2D-9148-5988BB7025F7}" presName="hierChild4" presStyleCnt="0"/>
      <dgm:spPr/>
    </dgm:pt>
    <dgm:pt modelId="{4D830FAC-9859-4FCB-96ED-AF37E9677E6D}" type="pres">
      <dgm:prSet presAssocID="{C1C8A879-4AB7-4C2D-9148-5988BB7025F7}" presName="hierChild5" presStyleCnt="0"/>
      <dgm:spPr/>
    </dgm:pt>
    <dgm:pt modelId="{976F9DC9-97B0-435A-87B8-2766998FC065}" type="pres">
      <dgm:prSet presAssocID="{183E0E8C-3F5A-491A-B9AC-FC0CF938B790}" presName="hierChild5" presStyleCnt="0"/>
      <dgm:spPr/>
    </dgm:pt>
    <dgm:pt modelId="{454CD242-8EB1-4036-B9F1-DE69BFB980CF}" type="pres">
      <dgm:prSet presAssocID="{D3C2F659-4A00-400B-AFD8-CC03826D4A0A}" presName="Name37" presStyleLbl="parChTrans1D4" presStyleIdx="17" presStyleCnt="28"/>
      <dgm:spPr/>
    </dgm:pt>
    <dgm:pt modelId="{B85B6398-E2D1-4382-93FB-C24748E58742}" type="pres">
      <dgm:prSet presAssocID="{05F5F19C-4488-47FA-B503-868F4CB1B77E}" presName="hierRoot2" presStyleCnt="0">
        <dgm:presLayoutVars>
          <dgm:hierBranch val="init"/>
        </dgm:presLayoutVars>
      </dgm:prSet>
      <dgm:spPr/>
    </dgm:pt>
    <dgm:pt modelId="{B1579329-34B3-41DE-A628-D32AA9DE4841}" type="pres">
      <dgm:prSet presAssocID="{05F5F19C-4488-47FA-B503-868F4CB1B77E}" presName="rootComposite" presStyleCnt="0"/>
      <dgm:spPr/>
    </dgm:pt>
    <dgm:pt modelId="{CC4859AC-EAC9-42E0-9119-357240E1F964}" type="pres">
      <dgm:prSet presAssocID="{05F5F19C-4488-47FA-B503-868F4CB1B77E}" presName="rootText" presStyleLbl="node4" presStyleIdx="17" presStyleCnt="28" custLinFactNeighborX="-9176" custLinFactNeighborY="-642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DCDA77-C862-45A2-B473-5EEA889890DD}" type="pres">
      <dgm:prSet presAssocID="{05F5F19C-4488-47FA-B503-868F4CB1B77E}" presName="rootConnector" presStyleLbl="node4" presStyleIdx="17" presStyleCnt="28"/>
      <dgm:spPr/>
      <dgm:t>
        <a:bodyPr/>
        <a:lstStyle/>
        <a:p>
          <a:endParaRPr lang="es-ES"/>
        </a:p>
      </dgm:t>
    </dgm:pt>
    <dgm:pt modelId="{6BAA936C-BBBE-4087-BAE7-2B2A77D0793F}" type="pres">
      <dgm:prSet presAssocID="{05F5F19C-4488-47FA-B503-868F4CB1B77E}" presName="hierChild4" presStyleCnt="0"/>
      <dgm:spPr/>
    </dgm:pt>
    <dgm:pt modelId="{671AA80A-93FF-41D0-B1F9-0FF3F6477E6B}" type="pres">
      <dgm:prSet presAssocID="{53FED4CE-9324-44C0-9BC9-E005E8183AD3}" presName="Name37" presStyleLbl="parChTrans1D4" presStyleIdx="18" presStyleCnt="28"/>
      <dgm:spPr/>
    </dgm:pt>
    <dgm:pt modelId="{A096B7BF-CC85-4DEA-A118-9B37AF8449D0}" type="pres">
      <dgm:prSet presAssocID="{61CEA2A9-67DE-4B5E-BA8B-65D8F5883F68}" presName="hierRoot2" presStyleCnt="0">
        <dgm:presLayoutVars>
          <dgm:hierBranch val="init"/>
        </dgm:presLayoutVars>
      </dgm:prSet>
      <dgm:spPr/>
    </dgm:pt>
    <dgm:pt modelId="{495C67C3-A041-43B5-8274-E6EC7A57C932}" type="pres">
      <dgm:prSet presAssocID="{61CEA2A9-67DE-4B5E-BA8B-65D8F5883F68}" presName="rootComposite" presStyleCnt="0"/>
      <dgm:spPr/>
    </dgm:pt>
    <dgm:pt modelId="{74ADF420-45D0-419D-B298-B7D2563A1A37}" type="pres">
      <dgm:prSet presAssocID="{61CEA2A9-67DE-4B5E-BA8B-65D8F5883F68}" presName="rootText" presStyleLbl="node4" presStyleIdx="18" presStyleCnt="28" custLinFactNeighborX="-9598" custLinFactNeighborY="-917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B60BF6-2B0C-415B-A6E5-93AD1BD2A035}" type="pres">
      <dgm:prSet presAssocID="{61CEA2A9-67DE-4B5E-BA8B-65D8F5883F68}" presName="rootConnector" presStyleLbl="node4" presStyleIdx="18" presStyleCnt="28"/>
      <dgm:spPr/>
      <dgm:t>
        <a:bodyPr/>
        <a:lstStyle/>
        <a:p>
          <a:endParaRPr lang="es-ES"/>
        </a:p>
      </dgm:t>
    </dgm:pt>
    <dgm:pt modelId="{5352D948-BFDF-427D-8CAC-29C6ED498DC8}" type="pres">
      <dgm:prSet presAssocID="{61CEA2A9-67DE-4B5E-BA8B-65D8F5883F68}" presName="hierChild4" presStyleCnt="0"/>
      <dgm:spPr/>
    </dgm:pt>
    <dgm:pt modelId="{F630668E-706F-449C-8770-1644C9189CBF}" type="pres">
      <dgm:prSet presAssocID="{61CEA2A9-67DE-4B5E-BA8B-65D8F5883F68}" presName="hierChild5" presStyleCnt="0"/>
      <dgm:spPr/>
    </dgm:pt>
    <dgm:pt modelId="{C7C90410-97AC-4D03-B42B-B99FA682E402}" type="pres">
      <dgm:prSet presAssocID="{BB4EEF7B-1D8D-422F-813D-79606D83C741}" presName="Name37" presStyleLbl="parChTrans1D4" presStyleIdx="19" presStyleCnt="28"/>
      <dgm:spPr/>
    </dgm:pt>
    <dgm:pt modelId="{471DC6CF-8C73-485A-A280-203E5870817A}" type="pres">
      <dgm:prSet presAssocID="{0F89DA00-8985-47EC-840E-45AC87A76480}" presName="hierRoot2" presStyleCnt="0">
        <dgm:presLayoutVars>
          <dgm:hierBranch val="init"/>
        </dgm:presLayoutVars>
      </dgm:prSet>
      <dgm:spPr/>
    </dgm:pt>
    <dgm:pt modelId="{FF60541A-FB51-461B-AA0B-2112B9D915EE}" type="pres">
      <dgm:prSet presAssocID="{0F89DA00-8985-47EC-840E-45AC87A76480}" presName="rootComposite" presStyleCnt="0"/>
      <dgm:spPr/>
    </dgm:pt>
    <dgm:pt modelId="{6EC6C774-E1C3-4B80-845F-069355D2DCC7}" type="pres">
      <dgm:prSet presAssocID="{0F89DA00-8985-47EC-840E-45AC87A76480}" presName="rootText" presStyleLbl="node4" presStyleIdx="19" presStyleCnt="28" custLinFactNeighborX="-9598" custLinFactNeighborY="-917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E19043-F6ED-43ED-9867-2628399ADF86}" type="pres">
      <dgm:prSet presAssocID="{0F89DA00-8985-47EC-840E-45AC87A76480}" presName="rootConnector" presStyleLbl="node4" presStyleIdx="19" presStyleCnt="28"/>
      <dgm:spPr/>
      <dgm:t>
        <a:bodyPr/>
        <a:lstStyle/>
        <a:p>
          <a:endParaRPr lang="es-ES"/>
        </a:p>
      </dgm:t>
    </dgm:pt>
    <dgm:pt modelId="{5C66F118-F77A-4EE6-ABDF-D64E0FD470BC}" type="pres">
      <dgm:prSet presAssocID="{0F89DA00-8985-47EC-840E-45AC87A76480}" presName="hierChild4" presStyleCnt="0"/>
      <dgm:spPr/>
    </dgm:pt>
    <dgm:pt modelId="{AC6CF8D6-6F80-4815-8A67-4C66CE54171F}" type="pres">
      <dgm:prSet presAssocID="{0F89DA00-8985-47EC-840E-45AC87A76480}" presName="hierChild5" presStyleCnt="0"/>
      <dgm:spPr/>
    </dgm:pt>
    <dgm:pt modelId="{9E315405-327B-4785-AAD5-A9432CF45E6F}" type="pres">
      <dgm:prSet presAssocID="{05F5F19C-4488-47FA-B503-868F4CB1B77E}" presName="hierChild5" presStyleCnt="0"/>
      <dgm:spPr/>
    </dgm:pt>
    <dgm:pt modelId="{A8C1534C-D396-4A06-9224-6A5815E2C9FF}" type="pres">
      <dgm:prSet presAssocID="{D18BD279-CED1-4C1B-A6DC-784D0100AA26}" presName="hierChild5" presStyleCnt="0"/>
      <dgm:spPr/>
    </dgm:pt>
    <dgm:pt modelId="{0B53819E-37ED-467B-A558-D515A468CF24}" type="pres">
      <dgm:prSet presAssocID="{28B0B329-03E6-4737-BF53-7302706BC04F}" presName="hierChild5" presStyleCnt="0"/>
      <dgm:spPr/>
    </dgm:pt>
    <dgm:pt modelId="{0CE0E6D1-BADB-49A0-BB06-C33A827E7551}" type="pres">
      <dgm:prSet presAssocID="{86C032F6-9A84-45FD-B50A-0ADD98CCCAE6}" presName="Name37" presStyleLbl="parChTrans1D2" presStyleIdx="1" presStyleCnt="2"/>
      <dgm:spPr/>
      <dgm:t>
        <a:bodyPr/>
        <a:lstStyle/>
        <a:p>
          <a:endParaRPr lang="es-AR"/>
        </a:p>
      </dgm:t>
    </dgm:pt>
    <dgm:pt modelId="{97D81AE7-1110-4061-B2FD-3B30887BC216}" type="pres">
      <dgm:prSet presAssocID="{22A4B0BE-F3EA-4998-81DF-6B944077D7C3}" presName="hierRoot2" presStyleCnt="0">
        <dgm:presLayoutVars>
          <dgm:hierBranch val="init"/>
        </dgm:presLayoutVars>
      </dgm:prSet>
      <dgm:spPr/>
    </dgm:pt>
    <dgm:pt modelId="{5122118A-146F-44A3-9695-F91B21A6DAD6}" type="pres">
      <dgm:prSet presAssocID="{22A4B0BE-F3EA-4998-81DF-6B944077D7C3}" presName="rootComposite" presStyleCnt="0"/>
      <dgm:spPr/>
    </dgm:pt>
    <dgm:pt modelId="{2684FF44-8834-4157-9862-AAA1D877D12B}" type="pres">
      <dgm:prSet presAssocID="{22A4B0BE-F3EA-4998-81DF-6B944077D7C3}" presName="rootText" presStyleLbl="node2" presStyleIdx="1" presStyleCnt="2" custScaleY="95027" custLinFactNeighborX="-1027" custLinFactNeighborY="-5342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EDF4B0B-EE5A-4964-844F-E1324CCA9CCA}" type="pres">
      <dgm:prSet presAssocID="{22A4B0BE-F3EA-4998-81DF-6B944077D7C3}" presName="rootConnector" presStyleLbl="node2" presStyleIdx="1" presStyleCnt="2"/>
      <dgm:spPr/>
      <dgm:t>
        <a:bodyPr/>
        <a:lstStyle/>
        <a:p>
          <a:endParaRPr lang="es-AR"/>
        </a:p>
      </dgm:t>
    </dgm:pt>
    <dgm:pt modelId="{2C74F5A8-1EE0-448B-9C0C-4A3ACCBC8C91}" type="pres">
      <dgm:prSet presAssocID="{22A4B0BE-F3EA-4998-81DF-6B944077D7C3}" presName="hierChild4" presStyleCnt="0"/>
      <dgm:spPr/>
    </dgm:pt>
    <dgm:pt modelId="{FE37AA2C-4B0C-404A-8BB8-90C3A22F8C54}" type="pres">
      <dgm:prSet presAssocID="{D0E54602-4449-484F-89F6-8533F4E79860}" presName="Name37" presStyleLbl="parChTrans1D3" presStyleIdx="1" presStyleCnt="4"/>
      <dgm:spPr/>
      <dgm:t>
        <a:bodyPr/>
        <a:lstStyle/>
        <a:p>
          <a:endParaRPr lang="es-AR"/>
        </a:p>
      </dgm:t>
    </dgm:pt>
    <dgm:pt modelId="{39500696-AEA6-4E0E-83B1-26A340D03CD1}" type="pres">
      <dgm:prSet presAssocID="{0BBC1020-48D4-4475-BF90-309013E3E4DC}" presName="hierRoot2" presStyleCnt="0">
        <dgm:presLayoutVars>
          <dgm:hierBranch val="init"/>
        </dgm:presLayoutVars>
      </dgm:prSet>
      <dgm:spPr/>
    </dgm:pt>
    <dgm:pt modelId="{E6E2AAE3-C4B9-4C9C-B3FE-87DFBFA7A282}" type="pres">
      <dgm:prSet presAssocID="{0BBC1020-48D4-4475-BF90-309013E3E4DC}" presName="rootComposite" presStyleCnt="0"/>
      <dgm:spPr/>
    </dgm:pt>
    <dgm:pt modelId="{56B9FDAE-DCE6-4E0D-BDD8-6734DBE8F012}" type="pres">
      <dgm:prSet presAssocID="{0BBC1020-48D4-4475-BF90-309013E3E4DC}" presName="rootText" presStyleLbl="node3" presStyleIdx="1" presStyleCnt="4" custScaleX="127628" custScaleY="90490" custLinFactNeighborY="-6369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62D2BA9-A9BE-4C51-954D-C340767E36A3}" type="pres">
      <dgm:prSet presAssocID="{0BBC1020-48D4-4475-BF90-309013E3E4DC}" presName="rootConnector" presStyleLbl="node3" presStyleIdx="1" presStyleCnt="4"/>
      <dgm:spPr/>
      <dgm:t>
        <a:bodyPr/>
        <a:lstStyle/>
        <a:p>
          <a:endParaRPr lang="es-AR"/>
        </a:p>
      </dgm:t>
    </dgm:pt>
    <dgm:pt modelId="{29940776-191F-4EC4-B9FC-F94565F3ADD9}" type="pres">
      <dgm:prSet presAssocID="{0BBC1020-48D4-4475-BF90-309013E3E4DC}" presName="hierChild4" presStyleCnt="0"/>
      <dgm:spPr/>
    </dgm:pt>
    <dgm:pt modelId="{9B389BE3-F5B5-472B-BBA3-96FA62359D54}" type="pres">
      <dgm:prSet presAssocID="{0BBC1020-48D4-4475-BF90-309013E3E4DC}" presName="hierChild5" presStyleCnt="0"/>
      <dgm:spPr/>
    </dgm:pt>
    <dgm:pt modelId="{D9A359B9-0077-46FE-A5D0-B910230CB510}" type="pres">
      <dgm:prSet presAssocID="{3D85A2BD-D825-4BF6-A882-FE9E86E40BB3}" presName="Name37" presStyleLbl="parChTrans1D3" presStyleIdx="2" presStyleCnt="4"/>
      <dgm:spPr/>
      <dgm:t>
        <a:bodyPr/>
        <a:lstStyle/>
        <a:p>
          <a:endParaRPr lang="es-AR"/>
        </a:p>
      </dgm:t>
    </dgm:pt>
    <dgm:pt modelId="{54E411FE-D5A4-4B07-8773-C8F0B80C2F04}" type="pres">
      <dgm:prSet presAssocID="{D666CFF3-0251-42D4-9900-8A11AFDA359B}" presName="hierRoot2" presStyleCnt="0">
        <dgm:presLayoutVars>
          <dgm:hierBranch val="init"/>
        </dgm:presLayoutVars>
      </dgm:prSet>
      <dgm:spPr/>
    </dgm:pt>
    <dgm:pt modelId="{E0F346E8-0EAD-4FAF-8651-71688E68F250}" type="pres">
      <dgm:prSet presAssocID="{D666CFF3-0251-42D4-9900-8A11AFDA359B}" presName="rootComposite" presStyleCnt="0"/>
      <dgm:spPr/>
    </dgm:pt>
    <dgm:pt modelId="{C1CDB140-938C-4C4C-A44D-9D9E7F85D340}" type="pres">
      <dgm:prSet presAssocID="{D666CFF3-0251-42D4-9900-8A11AFDA359B}" presName="rootText" presStyleLbl="node3" presStyleIdx="2" presStyleCnt="4" custScaleX="127628" custScaleY="90490" custLinFactNeighborY="-6369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D652010-3D60-4C12-8F8E-874FE10E898E}" type="pres">
      <dgm:prSet presAssocID="{D666CFF3-0251-42D4-9900-8A11AFDA359B}" presName="rootConnector" presStyleLbl="node3" presStyleIdx="2" presStyleCnt="4"/>
      <dgm:spPr/>
      <dgm:t>
        <a:bodyPr/>
        <a:lstStyle/>
        <a:p>
          <a:endParaRPr lang="es-AR"/>
        </a:p>
      </dgm:t>
    </dgm:pt>
    <dgm:pt modelId="{DCFF69C7-8B4D-4D1A-9FE2-60A3C05426DD}" type="pres">
      <dgm:prSet presAssocID="{D666CFF3-0251-42D4-9900-8A11AFDA359B}" presName="hierChild4" presStyleCnt="0"/>
      <dgm:spPr/>
    </dgm:pt>
    <dgm:pt modelId="{E4F7775C-376D-4362-93EA-01A2AE408921}" type="pres">
      <dgm:prSet presAssocID="{C63E6D46-5F06-4D19-95C8-5144215DD99E}" presName="Name37" presStyleLbl="parChTrans1D4" presStyleIdx="20" presStyleCnt="28"/>
      <dgm:spPr/>
    </dgm:pt>
    <dgm:pt modelId="{376D1806-B90C-4438-9AE6-2B1CFBB62BE2}" type="pres">
      <dgm:prSet presAssocID="{EBE8AD21-B95C-4C60-AF56-D2079D04A2CA}" presName="hierRoot2" presStyleCnt="0">
        <dgm:presLayoutVars>
          <dgm:hierBranch val="init"/>
        </dgm:presLayoutVars>
      </dgm:prSet>
      <dgm:spPr/>
    </dgm:pt>
    <dgm:pt modelId="{E1E1714F-4F50-48E0-BB5F-FF25CB8F5B61}" type="pres">
      <dgm:prSet presAssocID="{EBE8AD21-B95C-4C60-AF56-D2079D04A2CA}" presName="rootComposite" presStyleCnt="0"/>
      <dgm:spPr/>
    </dgm:pt>
    <dgm:pt modelId="{90553EC3-E66D-4736-88A2-28ABE552A383}" type="pres">
      <dgm:prSet presAssocID="{EBE8AD21-B95C-4C60-AF56-D2079D04A2CA}" presName="rootText" presStyleLbl="node4" presStyleIdx="20" presStyleCnt="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3E2A04-14B3-433B-89E0-F68C2AE220BE}" type="pres">
      <dgm:prSet presAssocID="{EBE8AD21-B95C-4C60-AF56-D2079D04A2CA}" presName="rootConnector" presStyleLbl="node4" presStyleIdx="20" presStyleCnt="28"/>
      <dgm:spPr/>
      <dgm:t>
        <a:bodyPr/>
        <a:lstStyle/>
        <a:p>
          <a:endParaRPr lang="es-ES"/>
        </a:p>
      </dgm:t>
    </dgm:pt>
    <dgm:pt modelId="{5FC711D5-462D-4343-971E-DC730AEF2D48}" type="pres">
      <dgm:prSet presAssocID="{EBE8AD21-B95C-4C60-AF56-D2079D04A2CA}" presName="hierChild4" presStyleCnt="0"/>
      <dgm:spPr/>
    </dgm:pt>
    <dgm:pt modelId="{387B3DBA-83A0-40AF-A612-322CE132D8F0}" type="pres">
      <dgm:prSet presAssocID="{EBE8AD21-B95C-4C60-AF56-D2079D04A2CA}" presName="hierChild5" presStyleCnt="0"/>
      <dgm:spPr/>
    </dgm:pt>
    <dgm:pt modelId="{732B8628-E1E2-43B8-96FC-3BF855EC12B8}" type="pres">
      <dgm:prSet presAssocID="{67DACCA7-A064-405B-AE7C-AEEDE79764A0}" presName="Name37" presStyleLbl="parChTrans1D4" presStyleIdx="21" presStyleCnt="28"/>
      <dgm:spPr/>
    </dgm:pt>
    <dgm:pt modelId="{AAE8C482-107E-4C38-A610-92566CB66C6B}" type="pres">
      <dgm:prSet presAssocID="{36FC0590-4295-48C5-805B-BB684DC61D16}" presName="hierRoot2" presStyleCnt="0">
        <dgm:presLayoutVars>
          <dgm:hierBranch val="init"/>
        </dgm:presLayoutVars>
      </dgm:prSet>
      <dgm:spPr/>
    </dgm:pt>
    <dgm:pt modelId="{8C0FA584-256F-4571-BF2F-B517F1FF8D2A}" type="pres">
      <dgm:prSet presAssocID="{36FC0590-4295-48C5-805B-BB684DC61D16}" presName="rootComposite" presStyleCnt="0"/>
      <dgm:spPr/>
    </dgm:pt>
    <dgm:pt modelId="{77ABA12E-66EC-4F9F-B8EB-17A901CBF5FB}" type="pres">
      <dgm:prSet presAssocID="{36FC0590-4295-48C5-805B-BB684DC61D16}" presName="rootText" presStyleLbl="node4" presStyleIdx="21" presStyleCnt="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D67B05-3B78-4DF0-9019-61E382E636E5}" type="pres">
      <dgm:prSet presAssocID="{36FC0590-4295-48C5-805B-BB684DC61D16}" presName="rootConnector" presStyleLbl="node4" presStyleIdx="21" presStyleCnt="28"/>
      <dgm:spPr/>
      <dgm:t>
        <a:bodyPr/>
        <a:lstStyle/>
        <a:p>
          <a:endParaRPr lang="es-ES"/>
        </a:p>
      </dgm:t>
    </dgm:pt>
    <dgm:pt modelId="{36FF715F-87B5-4A9A-8683-2FC3210CA5CE}" type="pres">
      <dgm:prSet presAssocID="{36FC0590-4295-48C5-805B-BB684DC61D16}" presName="hierChild4" presStyleCnt="0"/>
      <dgm:spPr/>
    </dgm:pt>
    <dgm:pt modelId="{82625A3D-C9DC-4BC8-92DF-790D8BD4D7E8}" type="pres">
      <dgm:prSet presAssocID="{36FC0590-4295-48C5-805B-BB684DC61D16}" presName="hierChild5" presStyleCnt="0"/>
      <dgm:spPr/>
    </dgm:pt>
    <dgm:pt modelId="{35B5C43F-EA35-4AC9-9FA5-220295D17D8B}" type="pres">
      <dgm:prSet presAssocID="{C578CC59-002A-4375-9360-A8A68F414B01}" presName="Name37" presStyleLbl="parChTrans1D4" presStyleIdx="22" presStyleCnt="28"/>
      <dgm:spPr/>
    </dgm:pt>
    <dgm:pt modelId="{3E34B457-8947-46E2-B6DA-5BD7A6C6F4DE}" type="pres">
      <dgm:prSet presAssocID="{50FEFDEC-D177-43F2-9DE7-2038F8E6EC0A}" presName="hierRoot2" presStyleCnt="0">
        <dgm:presLayoutVars>
          <dgm:hierBranch val="init"/>
        </dgm:presLayoutVars>
      </dgm:prSet>
      <dgm:spPr/>
    </dgm:pt>
    <dgm:pt modelId="{F258754A-E552-4FCF-AB16-52156ECF21CB}" type="pres">
      <dgm:prSet presAssocID="{50FEFDEC-D177-43F2-9DE7-2038F8E6EC0A}" presName="rootComposite" presStyleCnt="0"/>
      <dgm:spPr/>
    </dgm:pt>
    <dgm:pt modelId="{6013FB73-F785-4154-BEAE-DF3FFA202812}" type="pres">
      <dgm:prSet presAssocID="{50FEFDEC-D177-43F2-9DE7-2038F8E6EC0A}" presName="rootText" presStyleLbl="node4" presStyleIdx="22" presStyleCnt="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E586D1-76EE-4063-A197-8F4D9B36BC29}" type="pres">
      <dgm:prSet presAssocID="{50FEFDEC-D177-43F2-9DE7-2038F8E6EC0A}" presName="rootConnector" presStyleLbl="node4" presStyleIdx="22" presStyleCnt="28"/>
      <dgm:spPr/>
      <dgm:t>
        <a:bodyPr/>
        <a:lstStyle/>
        <a:p>
          <a:endParaRPr lang="es-ES"/>
        </a:p>
      </dgm:t>
    </dgm:pt>
    <dgm:pt modelId="{8A96A4E5-6FC8-46A5-BB80-5E3773FA0DB1}" type="pres">
      <dgm:prSet presAssocID="{50FEFDEC-D177-43F2-9DE7-2038F8E6EC0A}" presName="hierChild4" presStyleCnt="0"/>
      <dgm:spPr/>
    </dgm:pt>
    <dgm:pt modelId="{D6C62EB7-3CF0-4A31-8325-7BE5E4667DB8}" type="pres">
      <dgm:prSet presAssocID="{50FEFDEC-D177-43F2-9DE7-2038F8E6EC0A}" presName="hierChild5" presStyleCnt="0"/>
      <dgm:spPr/>
    </dgm:pt>
    <dgm:pt modelId="{3A6481EF-764F-4E51-87C4-16F258266572}" type="pres">
      <dgm:prSet presAssocID="{31EBF32A-E5E1-4CE4-A8BB-2E1180A35FC7}" presName="Name37" presStyleLbl="parChTrans1D4" presStyleIdx="23" presStyleCnt="28"/>
      <dgm:spPr/>
    </dgm:pt>
    <dgm:pt modelId="{B4329F30-CB95-4539-8133-3E19DD9B5017}" type="pres">
      <dgm:prSet presAssocID="{860C5DF1-A24B-4397-A757-BA3AC4CE2156}" presName="hierRoot2" presStyleCnt="0">
        <dgm:presLayoutVars>
          <dgm:hierBranch val="init"/>
        </dgm:presLayoutVars>
      </dgm:prSet>
      <dgm:spPr/>
    </dgm:pt>
    <dgm:pt modelId="{8722C641-C126-49D4-9439-6DAEFE77CA63}" type="pres">
      <dgm:prSet presAssocID="{860C5DF1-A24B-4397-A757-BA3AC4CE2156}" presName="rootComposite" presStyleCnt="0"/>
      <dgm:spPr/>
    </dgm:pt>
    <dgm:pt modelId="{0742ACBE-7E23-4E12-8DC7-12F0C8544031}" type="pres">
      <dgm:prSet presAssocID="{860C5DF1-A24B-4397-A757-BA3AC4CE2156}" presName="rootText" presStyleLbl="node4" presStyleIdx="23" presStyleCnt="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E222CD-0BD3-4BB8-96BF-12930585B830}" type="pres">
      <dgm:prSet presAssocID="{860C5DF1-A24B-4397-A757-BA3AC4CE2156}" presName="rootConnector" presStyleLbl="node4" presStyleIdx="23" presStyleCnt="28"/>
      <dgm:spPr/>
      <dgm:t>
        <a:bodyPr/>
        <a:lstStyle/>
        <a:p>
          <a:endParaRPr lang="es-ES"/>
        </a:p>
      </dgm:t>
    </dgm:pt>
    <dgm:pt modelId="{F52FC062-77A5-44B1-8AF4-91E2744EA0AD}" type="pres">
      <dgm:prSet presAssocID="{860C5DF1-A24B-4397-A757-BA3AC4CE2156}" presName="hierChild4" presStyleCnt="0"/>
      <dgm:spPr/>
    </dgm:pt>
    <dgm:pt modelId="{86764EE8-8CA9-44CF-B6B2-4F7061109501}" type="pres">
      <dgm:prSet presAssocID="{860C5DF1-A24B-4397-A757-BA3AC4CE2156}" presName="hierChild5" presStyleCnt="0"/>
      <dgm:spPr/>
    </dgm:pt>
    <dgm:pt modelId="{63A5B8FA-DE91-46DF-9A93-025F0D65D3C8}" type="pres">
      <dgm:prSet presAssocID="{72F2BBB3-C561-4C45-857E-F8515237538E}" presName="Name37" presStyleLbl="parChTrans1D4" presStyleIdx="24" presStyleCnt="28"/>
      <dgm:spPr/>
    </dgm:pt>
    <dgm:pt modelId="{7F35FDD9-07B0-432C-9077-594741026460}" type="pres">
      <dgm:prSet presAssocID="{21408570-75EF-4FBC-8691-90571976D4D3}" presName="hierRoot2" presStyleCnt="0">
        <dgm:presLayoutVars>
          <dgm:hierBranch val="init"/>
        </dgm:presLayoutVars>
      </dgm:prSet>
      <dgm:spPr/>
    </dgm:pt>
    <dgm:pt modelId="{3F556076-5FCD-4E79-B034-AEB88EE8647A}" type="pres">
      <dgm:prSet presAssocID="{21408570-75EF-4FBC-8691-90571976D4D3}" presName="rootComposite" presStyleCnt="0"/>
      <dgm:spPr/>
    </dgm:pt>
    <dgm:pt modelId="{9FA61AD8-8291-4171-BC36-F48BE7323F70}" type="pres">
      <dgm:prSet presAssocID="{21408570-75EF-4FBC-8691-90571976D4D3}" presName="rootText" presStyleLbl="node4" presStyleIdx="24" presStyleCnt="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590078F-C027-4A2B-BB2F-F248D668C773}" type="pres">
      <dgm:prSet presAssocID="{21408570-75EF-4FBC-8691-90571976D4D3}" presName="rootConnector" presStyleLbl="node4" presStyleIdx="24" presStyleCnt="28"/>
      <dgm:spPr/>
      <dgm:t>
        <a:bodyPr/>
        <a:lstStyle/>
        <a:p>
          <a:endParaRPr lang="es-ES"/>
        </a:p>
      </dgm:t>
    </dgm:pt>
    <dgm:pt modelId="{6B273EAF-1ABD-4CBD-9151-CAA071476D2B}" type="pres">
      <dgm:prSet presAssocID="{21408570-75EF-4FBC-8691-90571976D4D3}" presName="hierChild4" presStyleCnt="0"/>
      <dgm:spPr/>
    </dgm:pt>
    <dgm:pt modelId="{6BAA1A63-A7B4-4C21-AE14-BA6480B6D867}" type="pres">
      <dgm:prSet presAssocID="{21408570-75EF-4FBC-8691-90571976D4D3}" presName="hierChild5" presStyleCnt="0"/>
      <dgm:spPr/>
    </dgm:pt>
    <dgm:pt modelId="{5A03C57F-236E-4DE8-93CE-67637641C0C2}" type="pres">
      <dgm:prSet presAssocID="{D666CFF3-0251-42D4-9900-8A11AFDA359B}" presName="hierChild5" presStyleCnt="0"/>
      <dgm:spPr/>
    </dgm:pt>
    <dgm:pt modelId="{E02104A1-6AE9-4EDB-9DE6-B8197B7ACDD3}" type="pres">
      <dgm:prSet presAssocID="{5A4F819F-C851-4EE5-97F7-3933AB8DC8D0}" presName="Name37" presStyleLbl="parChTrans1D3" presStyleIdx="3" presStyleCnt="4"/>
      <dgm:spPr/>
    </dgm:pt>
    <dgm:pt modelId="{CF995F9E-437B-40EE-BF52-8E534B8EF72E}" type="pres">
      <dgm:prSet presAssocID="{E700755D-CF3C-441F-9998-1E1A1CFFF4DA}" presName="hierRoot2" presStyleCnt="0">
        <dgm:presLayoutVars>
          <dgm:hierBranch val="init"/>
        </dgm:presLayoutVars>
      </dgm:prSet>
      <dgm:spPr/>
    </dgm:pt>
    <dgm:pt modelId="{716B8EA4-AECF-459D-9009-44D2B19E844F}" type="pres">
      <dgm:prSet presAssocID="{E700755D-CF3C-441F-9998-1E1A1CFFF4DA}" presName="rootComposite" presStyleCnt="0"/>
      <dgm:spPr/>
    </dgm:pt>
    <dgm:pt modelId="{54288C93-681C-4916-B6F2-E227F7980D58}" type="pres">
      <dgm:prSet presAssocID="{E700755D-CF3C-441F-9998-1E1A1CFFF4DA}" presName="rootText" presStyleLbl="node3" presStyleIdx="3" presStyleCnt="4" custLinFactNeighborX="19434" custLinFactNeighborY="-658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D738F3-8BA6-4551-9AF4-D16490D74537}" type="pres">
      <dgm:prSet presAssocID="{E700755D-CF3C-441F-9998-1E1A1CFFF4DA}" presName="rootConnector" presStyleLbl="node3" presStyleIdx="3" presStyleCnt="4"/>
      <dgm:spPr/>
      <dgm:t>
        <a:bodyPr/>
        <a:lstStyle/>
        <a:p>
          <a:endParaRPr lang="es-ES"/>
        </a:p>
      </dgm:t>
    </dgm:pt>
    <dgm:pt modelId="{B12BCE2A-06DF-4898-BAF7-1A6267656BE8}" type="pres">
      <dgm:prSet presAssocID="{E700755D-CF3C-441F-9998-1E1A1CFFF4DA}" presName="hierChild4" presStyleCnt="0"/>
      <dgm:spPr/>
    </dgm:pt>
    <dgm:pt modelId="{B23A7FF0-228C-40B3-9BB9-E90640F0D83A}" type="pres">
      <dgm:prSet presAssocID="{4D603C32-1811-408F-976D-95E2FCC4FCE6}" presName="Name37" presStyleLbl="parChTrans1D4" presStyleIdx="25" presStyleCnt="28"/>
      <dgm:spPr/>
    </dgm:pt>
    <dgm:pt modelId="{7663E5FB-E1D5-4035-B9A1-AF963A66603E}" type="pres">
      <dgm:prSet presAssocID="{67F689DB-1965-4634-85DA-1533C7C99E11}" presName="hierRoot2" presStyleCnt="0">
        <dgm:presLayoutVars>
          <dgm:hierBranch val="init"/>
        </dgm:presLayoutVars>
      </dgm:prSet>
      <dgm:spPr/>
    </dgm:pt>
    <dgm:pt modelId="{3A9C32B3-F803-4EAB-B1D9-484DD619EB3A}" type="pres">
      <dgm:prSet presAssocID="{67F689DB-1965-4634-85DA-1533C7C99E11}" presName="rootComposite" presStyleCnt="0"/>
      <dgm:spPr/>
    </dgm:pt>
    <dgm:pt modelId="{C163D7C5-17BE-4A52-924A-8B3510064A9B}" type="pres">
      <dgm:prSet presAssocID="{67F689DB-1965-4634-85DA-1533C7C99E11}" presName="rootText" presStyleLbl="node4" presStyleIdx="25" presStyleCnt="28" custScaleX="101404" custScaleY="82732" custLinFactNeighborX="699" custLinFactNeighborY="-92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28C977-A0A0-4392-A521-F742E9802DA4}" type="pres">
      <dgm:prSet presAssocID="{67F689DB-1965-4634-85DA-1533C7C99E11}" presName="rootConnector" presStyleLbl="node4" presStyleIdx="25" presStyleCnt="28"/>
      <dgm:spPr/>
      <dgm:t>
        <a:bodyPr/>
        <a:lstStyle/>
        <a:p>
          <a:endParaRPr lang="es-ES"/>
        </a:p>
      </dgm:t>
    </dgm:pt>
    <dgm:pt modelId="{4B80EBD2-3F8D-4F7E-873F-7A91E1662EFF}" type="pres">
      <dgm:prSet presAssocID="{67F689DB-1965-4634-85DA-1533C7C99E11}" presName="hierChild4" presStyleCnt="0"/>
      <dgm:spPr/>
    </dgm:pt>
    <dgm:pt modelId="{EEC02503-8377-4D26-81A1-4FC4E2ECBB00}" type="pres">
      <dgm:prSet presAssocID="{67F689DB-1965-4634-85DA-1533C7C99E11}" presName="hierChild5" presStyleCnt="0"/>
      <dgm:spPr/>
    </dgm:pt>
    <dgm:pt modelId="{012DADC6-840D-4AA5-BFD0-ACB19EC5B1DD}" type="pres">
      <dgm:prSet presAssocID="{4B6ADD12-54BD-42DD-9E49-A5B2480BF968}" presName="Name37" presStyleLbl="parChTrans1D4" presStyleIdx="26" presStyleCnt="28"/>
      <dgm:spPr/>
    </dgm:pt>
    <dgm:pt modelId="{15485649-35FA-4180-97E3-E741734BC1CF}" type="pres">
      <dgm:prSet presAssocID="{5B1CDD0D-88C8-463E-A185-AE9F1B96BA33}" presName="hierRoot2" presStyleCnt="0">
        <dgm:presLayoutVars>
          <dgm:hierBranch val="init"/>
        </dgm:presLayoutVars>
      </dgm:prSet>
      <dgm:spPr/>
    </dgm:pt>
    <dgm:pt modelId="{2DE459B6-F091-4DDB-8053-08D592281A36}" type="pres">
      <dgm:prSet presAssocID="{5B1CDD0D-88C8-463E-A185-AE9F1B96BA33}" presName="rootComposite" presStyleCnt="0"/>
      <dgm:spPr/>
    </dgm:pt>
    <dgm:pt modelId="{72AD6936-77F9-43A0-BB8B-32D713C25A9B}" type="pres">
      <dgm:prSet presAssocID="{5B1CDD0D-88C8-463E-A185-AE9F1B96BA33}" presName="rootText" presStyleLbl="node4" presStyleIdx="26" presStyleCnt="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E014BC-AE3C-4D00-BB5E-93CD218E0A8F}" type="pres">
      <dgm:prSet presAssocID="{5B1CDD0D-88C8-463E-A185-AE9F1B96BA33}" presName="rootConnector" presStyleLbl="node4" presStyleIdx="26" presStyleCnt="28"/>
      <dgm:spPr/>
      <dgm:t>
        <a:bodyPr/>
        <a:lstStyle/>
        <a:p>
          <a:endParaRPr lang="es-ES"/>
        </a:p>
      </dgm:t>
    </dgm:pt>
    <dgm:pt modelId="{7EDC6E37-1A27-4B7E-8BE1-FDB355959A92}" type="pres">
      <dgm:prSet presAssocID="{5B1CDD0D-88C8-463E-A185-AE9F1B96BA33}" presName="hierChild4" presStyleCnt="0"/>
      <dgm:spPr/>
    </dgm:pt>
    <dgm:pt modelId="{15527BE6-0B3A-492C-BC81-8B4FE1AC8CFE}" type="pres">
      <dgm:prSet presAssocID="{5B1CDD0D-88C8-463E-A185-AE9F1B96BA33}" presName="hierChild5" presStyleCnt="0"/>
      <dgm:spPr/>
    </dgm:pt>
    <dgm:pt modelId="{CDADCD5C-B95F-46ED-97C9-9BC105718D10}" type="pres">
      <dgm:prSet presAssocID="{0D33DCF6-4BAF-4AFF-934E-0C8C929DA55B}" presName="Name37" presStyleLbl="parChTrans1D4" presStyleIdx="27" presStyleCnt="28"/>
      <dgm:spPr/>
    </dgm:pt>
    <dgm:pt modelId="{D1289DDF-277C-4415-B49D-5DEF761927C9}" type="pres">
      <dgm:prSet presAssocID="{68844A18-307D-4716-A2BF-0DC576663E00}" presName="hierRoot2" presStyleCnt="0">
        <dgm:presLayoutVars>
          <dgm:hierBranch val="init"/>
        </dgm:presLayoutVars>
      </dgm:prSet>
      <dgm:spPr/>
    </dgm:pt>
    <dgm:pt modelId="{C199C965-EB63-44E8-ADEE-79E62A309CA0}" type="pres">
      <dgm:prSet presAssocID="{68844A18-307D-4716-A2BF-0DC576663E00}" presName="rootComposite" presStyleCnt="0"/>
      <dgm:spPr/>
    </dgm:pt>
    <dgm:pt modelId="{29944E0D-247A-4396-A605-BE33724ABE51}" type="pres">
      <dgm:prSet presAssocID="{68844A18-307D-4716-A2BF-0DC576663E00}" presName="rootText" presStyleLbl="node4" presStyleIdx="27" presStyleCnt="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EEE2FB-C1BC-42EC-8739-DFBE58B9ACDD}" type="pres">
      <dgm:prSet presAssocID="{68844A18-307D-4716-A2BF-0DC576663E00}" presName="rootConnector" presStyleLbl="node4" presStyleIdx="27" presStyleCnt="28"/>
      <dgm:spPr/>
      <dgm:t>
        <a:bodyPr/>
        <a:lstStyle/>
        <a:p>
          <a:endParaRPr lang="es-ES"/>
        </a:p>
      </dgm:t>
    </dgm:pt>
    <dgm:pt modelId="{04818000-9C14-4E2F-BA4B-0D55504D3919}" type="pres">
      <dgm:prSet presAssocID="{68844A18-307D-4716-A2BF-0DC576663E00}" presName="hierChild4" presStyleCnt="0"/>
      <dgm:spPr/>
    </dgm:pt>
    <dgm:pt modelId="{BE3A0CC3-4BEE-43EC-8107-2B7E445858F7}" type="pres">
      <dgm:prSet presAssocID="{68844A18-307D-4716-A2BF-0DC576663E00}" presName="hierChild5" presStyleCnt="0"/>
      <dgm:spPr/>
    </dgm:pt>
    <dgm:pt modelId="{7CD1B839-1F09-455C-A4AB-3F2429A05115}" type="pres">
      <dgm:prSet presAssocID="{E700755D-CF3C-441F-9998-1E1A1CFFF4DA}" presName="hierChild5" presStyleCnt="0"/>
      <dgm:spPr/>
    </dgm:pt>
    <dgm:pt modelId="{3CA59EDE-F8E8-4F20-AC31-E6FFB4B2A807}" type="pres">
      <dgm:prSet presAssocID="{22A4B0BE-F3EA-4998-81DF-6B944077D7C3}" presName="hierChild5" presStyleCnt="0"/>
      <dgm:spPr/>
    </dgm:pt>
    <dgm:pt modelId="{00DCA333-7519-4A87-8BCD-DF8AA3C62FC8}" type="pres">
      <dgm:prSet presAssocID="{8FD598F4-C308-4DA3-9057-7AC7619A10E3}" presName="hierChild3" presStyleCnt="0"/>
      <dgm:spPr/>
    </dgm:pt>
  </dgm:ptLst>
  <dgm:cxnLst>
    <dgm:cxn modelId="{148CA85C-C6C9-47EC-B1CC-694D29FAF62A}" type="presOf" srcId="{86C032F6-9A84-45FD-B50A-0ADD98CCCAE6}" destId="{0CE0E6D1-BADB-49A0-BB06-C33A827E7551}" srcOrd="0" destOrd="0" presId="urn:microsoft.com/office/officeart/2005/8/layout/orgChart1"/>
    <dgm:cxn modelId="{2B6B7B30-F456-4447-9AB3-D20ED7D49EAA}" type="presOf" srcId="{D21260C3-484B-4A09-B9E6-4202D42D7501}" destId="{CA9FC470-75C9-429D-9921-6B61C72FACE2}" srcOrd="0" destOrd="0" presId="urn:microsoft.com/office/officeart/2005/8/layout/orgChart1"/>
    <dgm:cxn modelId="{07831A98-5C10-4476-8AA8-62857867DFFB}" type="presOf" srcId="{E960FA93-9449-495B-A4EF-4EAE7BA2C598}" destId="{02259964-42FA-47E7-9C4D-436343C6E6A9}" srcOrd="1" destOrd="0" presId="urn:microsoft.com/office/officeart/2005/8/layout/orgChart1"/>
    <dgm:cxn modelId="{9753E340-69E6-4564-AA2B-B2AC4F823BFF}" type="presOf" srcId="{EBE8AD21-B95C-4C60-AF56-D2079D04A2CA}" destId="{90553EC3-E66D-4736-88A2-28ABE552A383}" srcOrd="0" destOrd="0" presId="urn:microsoft.com/office/officeart/2005/8/layout/orgChart1"/>
    <dgm:cxn modelId="{E9B708E3-F8A9-40FB-ABE2-1ECE647AF287}" type="presOf" srcId="{05F5F19C-4488-47FA-B503-868F4CB1B77E}" destId="{CC4859AC-EAC9-42E0-9119-357240E1F964}" srcOrd="0" destOrd="0" presId="urn:microsoft.com/office/officeart/2005/8/layout/orgChart1"/>
    <dgm:cxn modelId="{8E339BDC-3114-4EB6-B4D9-2163736FD4E4}" type="presOf" srcId="{7D942270-64B4-4212-B15E-6BF7D3848EC3}" destId="{D4DFAD4D-DD24-41A9-AA62-3367342C5C66}" srcOrd="1" destOrd="0" presId="urn:microsoft.com/office/officeart/2005/8/layout/orgChart1"/>
    <dgm:cxn modelId="{239AAAA1-BE19-4FC0-B297-475334E50119}" type="presOf" srcId="{5AE52669-DFE7-422A-A409-94AA58F1DC81}" destId="{A4359B7C-62D5-431A-840A-596896ED90A2}" srcOrd="0" destOrd="0" presId="urn:microsoft.com/office/officeart/2005/8/layout/orgChart1"/>
    <dgm:cxn modelId="{7BBA6D89-BCED-4A41-9F0E-7F853654C085}" srcId="{22A4B0BE-F3EA-4998-81DF-6B944077D7C3}" destId="{0BBC1020-48D4-4475-BF90-309013E3E4DC}" srcOrd="0" destOrd="0" parTransId="{D0E54602-4449-484F-89F6-8533F4E79860}" sibTransId="{59D3226B-BD64-4F92-8D9B-E6A0EB1EBE3D}"/>
    <dgm:cxn modelId="{1E6CFAED-E0E4-4145-9331-A2D27F164DDF}" type="presOf" srcId="{53FED4CE-9324-44C0-9BC9-E005E8183AD3}" destId="{671AA80A-93FF-41D0-B1F9-0FF3F6477E6B}" srcOrd="0" destOrd="0" presId="urn:microsoft.com/office/officeart/2005/8/layout/orgChart1"/>
    <dgm:cxn modelId="{2713FB1D-D857-4F81-AE98-6ED9171FB7AF}" srcId="{D666CFF3-0251-42D4-9900-8A11AFDA359B}" destId="{50FEFDEC-D177-43F2-9DE7-2038F8E6EC0A}" srcOrd="2" destOrd="0" parTransId="{C578CC59-002A-4375-9360-A8A68F414B01}" sibTransId="{4B2213D0-B8FD-4C89-8E35-40157588A047}"/>
    <dgm:cxn modelId="{B34652E8-6F20-40B6-BF26-07CCAD6029E5}" type="presOf" srcId="{61CEA2A9-67DE-4B5E-BA8B-65D8F5883F68}" destId="{2DB60BF6-2B0C-415B-A6E5-93AD1BD2A035}" srcOrd="1" destOrd="0" presId="urn:microsoft.com/office/officeart/2005/8/layout/orgChart1"/>
    <dgm:cxn modelId="{232A999B-A7AD-4F1D-AEAF-7F1CBDEAA6B0}" type="presOf" srcId="{67D745FF-1E80-46A2-9B5B-8151C9ABADC9}" destId="{A46A5434-6803-4967-8082-2FD24DD9C77E}" srcOrd="1" destOrd="0" presId="urn:microsoft.com/office/officeart/2005/8/layout/orgChart1"/>
    <dgm:cxn modelId="{AEB1FFFB-FED3-4556-8274-FF4865BE7AEF}" type="presOf" srcId="{36FC0590-4295-48C5-805B-BB684DC61D16}" destId="{77ABA12E-66EC-4F9F-B8EB-17A901CBF5FB}" srcOrd="0" destOrd="0" presId="urn:microsoft.com/office/officeart/2005/8/layout/orgChart1"/>
    <dgm:cxn modelId="{30EA2B09-6D63-4B4B-BE19-B886659E0771}" type="presOf" srcId="{67F689DB-1965-4634-85DA-1533C7C99E11}" destId="{C163D7C5-17BE-4A52-924A-8B3510064A9B}" srcOrd="0" destOrd="0" presId="urn:microsoft.com/office/officeart/2005/8/layout/orgChart1"/>
    <dgm:cxn modelId="{F1EE47EB-CF90-40C1-80F0-7AEBA90BCC8A}" srcId="{CAFF8F3B-5720-4637-8E9E-9E9359528A3D}" destId="{2019B539-C0B2-4A36-BD1F-13745ACA942A}" srcOrd="0" destOrd="0" parTransId="{AE48BFAA-D95E-44B4-8266-BB9048EF9683}" sibTransId="{3C7F7215-1B8B-4D92-B380-FDDF63AE5DF0}"/>
    <dgm:cxn modelId="{B206AAFA-34F7-416A-A3F6-4FD6BD8108E1}" type="presOf" srcId="{86A5AE6D-B5EE-4060-B63F-699E379E9707}" destId="{542C268A-9B20-42C7-A16F-6C1FCB5D5790}" srcOrd="1" destOrd="0" presId="urn:microsoft.com/office/officeart/2005/8/layout/orgChart1"/>
    <dgm:cxn modelId="{6F57E2C2-FEC2-496D-AD70-B625AA706197}" srcId="{22A4B0BE-F3EA-4998-81DF-6B944077D7C3}" destId="{D666CFF3-0251-42D4-9900-8A11AFDA359B}" srcOrd="1" destOrd="0" parTransId="{3D85A2BD-D825-4BF6-A882-FE9E86E40BB3}" sibTransId="{9A0D1ACA-9584-4955-B037-19DDFACC07F6}"/>
    <dgm:cxn modelId="{C4F75488-E379-4CB7-82EE-608E6E475EB6}" srcId="{CAFF8F3B-5720-4637-8E9E-9E9359528A3D}" destId="{2CB6D8D2-1D5A-4404-9E74-AAB79459D356}" srcOrd="2" destOrd="0" parTransId="{4B91F80B-E99A-4418-B018-FE8AF5BBCA19}" sibTransId="{6BBD95F7-A28A-45ED-B121-40059CDA8E7F}"/>
    <dgm:cxn modelId="{DF0BD5FC-758B-459A-ABB2-2F3E70DE727A}" type="presOf" srcId="{36FC0590-4295-48C5-805B-BB684DC61D16}" destId="{2DD67B05-3B78-4DF0-9019-61E382E636E5}" srcOrd="1" destOrd="0" presId="urn:microsoft.com/office/officeart/2005/8/layout/orgChart1"/>
    <dgm:cxn modelId="{3018A1D8-3C1E-4134-A40E-C5B2B99C451D}" srcId="{E700755D-CF3C-441F-9998-1E1A1CFFF4DA}" destId="{68844A18-307D-4716-A2BF-0DC576663E00}" srcOrd="2" destOrd="0" parTransId="{0D33DCF6-4BAF-4AFF-934E-0C8C929DA55B}" sibTransId="{F7B9C3C6-024B-4FAA-B723-45831645BCFF}"/>
    <dgm:cxn modelId="{812368CE-AEE4-4651-9778-1B949B176DFB}" srcId="{7D942270-64B4-4212-B15E-6BF7D3848EC3}" destId="{9E04FA3E-90F5-463D-9B16-4E9724DE262C}" srcOrd="5" destOrd="0" parTransId="{4DD88EEC-B668-4501-90ED-F26CA72DE915}" sibTransId="{B1C56BF0-DC03-45A7-9F16-D70EEDF5621A}"/>
    <dgm:cxn modelId="{FB3BE99F-FFEB-43CA-8599-737E32AF2008}" type="presOf" srcId="{C63E6D46-5F06-4D19-95C8-5144215DD99E}" destId="{E4F7775C-376D-4362-93EA-01A2AE408921}" srcOrd="0" destOrd="0" presId="urn:microsoft.com/office/officeart/2005/8/layout/orgChart1"/>
    <dgm:cxn modelId="{8DE80216-AE3A-44F3-A48E-D2BAEC8453A9}" type="presOf" srcId="{7D942270-64B4-4212-B15E-6BF7D3848EC3}" destId="{E8D45CF3-9154-4E9C-9666-AC98CB6FF7CF}" srcOrd="0" destOrd="0" presId="urn:microsoft.com/office/officeart/2005/8/layout/orgChart1"/>
    <dgm:cxn modelId="{CAF92177-12DE-4BC4-A3EC-E2D596CD104F}" type="presOf" srcId="{5A4F819F-C851-4EE5-97F7-3933AB8DC8D0}" destId="{E02104A1-6AE9-4EDB-9DE6-B8197B7ACDD3}" srcOrd="0" destOrd="0" presId="urn:microsoft.com/office/officeart/2005/8/layout/orgChart1"/>
    <dgm:cxn modelId="{0B94158A-D144-4DA2-B1E4-EB30F818ABE8}" type="presOf" srcId="{A93C6370-3EBF-446B-8B39-EDC16ED1877C}" destId="{AE75BDB7-8EBB-461E-9730-7D092ABC5333}" srcOrd="0" destOrd="0" presId="urn:microsoft.com/office/officeart/2005/8/layout/orgChart1"/>
    <dgm:cxn modelId="{2B27AE8C-B10F-4693-A523-7C6401B514E1}" type="presOf" srcId="{61CEA2A9-67DE-4B5E-BA8B-65D8F5883F68}" destId="{74ADF420-45D0-419D-B298-B7D2563A1A37}" srcOrd="0" destOrd="0" presId="urn:microsoft.com/office/officeart/2005/8/layout/orgChart1"/>
    <dgm:cxn modelId="{BE274075-EE49-4707-A12B-A65B52630645}" type="presOf" srcId="{5982C651-809E-4966-919D-0C98DD644B40}" destId="{4BAF2915-A93B-4390-B8F1-27B767EB54C4}" srcOrd="0" destOrd="0" presId="urn:microsoft.com/office/officeart/2005/8/layout/orgChart1"/>
    <dgm:cxn modelId="{A7DD9DA0-D79D-42CB-8987-A2E1B41EE180}" type="presOf" srcId="{72F2BBB3-C561-4C45-857E-F8515237538E}" destId="{63A5B8FA-DE91-46DF-9A93-025F0D65D3C8}" srcOrd="0" destOrd="0" presId="urn:microsoft.com/office/officeart/2005/8/layout/orgChart1"/>
    <dgm:cxn modelId="{B5FBA532-902B-4742-8909-645AFD02B29C}" srcId="{D666CFF3-0251-42D4-9900-8A11AFDA359B}" destId="{EBE8AD21-B95C-4C60-AF56-D2079D04A2CA}" srcOrd="0" destOrd="0" parTransId="{C63E6D46-5F06-4D19-95C8-5144215DD99E}" sibTransId="{DCE1DFC4-ACFA-4CD4-AC47-56CD7C530D16}"/>
    <dgm:cxn modelId="{49624468-C52D-4AA0-AFAE-883A2D1070FC}" srcId="{D18BD279-CED1-4C1B-A6DC-784D0100AA26}" destId="{86A5AE6D-B5EE-4060-B63F-699E379E9707}" srcOrd="2" destOrd="0" parTransId="{BD2555C6-7A5D-4EB5-8F0B-AF14458106B8}" sibTransId="{D6763A02-B457-4F18-9D1D-09F667B34CBD}"/>
    <dgm:cxn modelId="{502B01C8-E2DF-43C3-A70B-565AAEE3F60A}" type="presOf" srcId="{CAFF8F3B-5720-4637-8E9E-9E9359528A3D}" destId="{0638AF69-3B48-47D0-803E-548A68073A01}" srcOrd="1" destOrd="0" presId="urn:microsoft.com/office/officeart/2005/8/layout/orgChart1"/>
    <dgm:cxn modelId="{3B396424-7D02-4387-B1D7-5C0C6BEEB9DA}" type="presOf" srcId="{D18BD279-CED1-4C1B-A6DC-784D0100AA26}" destId="{6CC467F0-FB51-4DD2-9447-E67AE0EB42A3}" srcOrd="1" destOrd="0" presId="urn:microsoft.com/office/officeart/2005/8/layout/orgChart1"/>
    <dgm:cxn modelId="{9729486F-C7A0-457B-9F61-095BFD0497B5}" srcId="{D666CFF3-0251-42D4-9900-8A11AFDA359B}" destId="{36FC0590-4295-48C5-805B-BB684DC61D16}" srcOrd="1" destOrd="0" parTransId="{67DACCA7-A064-405B-AE7C-AEEDE79764A0}" sibTransId="{FEA6CA7A-9F86-47A1-8317-24E0FFD7327C}"/>
    <dgm:cxn modelId="{6890C696-C772-44C8-9921-5937F913C882}" srcId="{183E0E8C-3F5A-491A-B9AC-FC0CF938B790}" destId="{D2D5A9B1-9DEB-4346-97B8-D5AFE6D0CF2F}" srcOrd="0" destOrd="0" parTransId="{A6F6113F-4874-4508-8C7B-454C6D0A03CB}" sibTransId="{FC3927FF-4DB7-400A-AFEC-CEEB44B4F3AB}"/>
    <dgm:cxn modelId="{7B3D2E86-02AC-4DDB-9417-D76961B96773}" srcId="{8FD598F4-C308-4DA3-9057-7AC7619A10E3}" destId="{28B0B329-03E6-4737-BF53-7302706BC04F}" srcOrd="0" destOrd="0" parTransId="{06093770-3598-4CF6-854F-C997FE9BDAFE}" sibTransId="{76B023EE-F484-40C6-8AA3-108205D84238}"/>
    <dgm:cxn modelId="{656575B4-5569-432C-A9F5-74FF1B946A02}" type="presOf" srcId="{C1C8A879-4AB7-4C2D-9148-5988BB7025F7}" destId="{9153AFDD-25D8-46B0-8027-15038FD0C916}" srcOrd="0" destOrd="0" presId="urn:microsoft.com/office/officeart/2005/8/layout/orgChart1"/>
    <dgm:cxn modelId="{6C3E8824-BD94-427B-A0E8-9AC4BF7F41D9}" type="presOf" srcId="{D666CFF3-0251-42D4-9900-8A11AFDA359B}" destId="{C1CDB140-938C-4C4C-A44D-9D9E7F85D340}" srcOrd="0" destOrd="0" presId="urn:microsoft.com/office/officeart/2005/8/layout/orgChart1"/>
    <dgm:cxn modelId="{C1B76D2D-1530-43C3-B196-C12BF41EDB6F}" srcId="{05F5F19C-4488-47FA-B503-868F4CB1B77E}" destId="{0F89DA00-8985-47EC-840E-45AC87A76480}" srcOrd="1" destOrd="0" parTransId="{BB4EEF7B-1D8D-422F-813D-79606D83C741}" sibTransId="{D15A4CDC-00F4-40E1-8C62-CA836AD4E97B}"/>
    <dgm:cxn modelId="{C5F0E70A-9581-4392-8964-B550BD50827A}" srcId="{28B0B329-03E6-4737-BF53-7302706BC04F}" destId="{D18BD279-CED1-4C1B-A6DC-784D0100AA26}" srcOrd="0" destOrd="0" parTransId="{4BE97292-51EC-453B-94CB-3073939B4FD0}" sibTransId="{B5E8043C-9A02-4D6D-8940-C6520154B1D1}"/>
    <dgm:cxn modelId="{E54D2B3B-1B55-44C2-BABE-0D4CEEADF9E9}" type="presOf" srcId="{9E04FA3E-90F5-463D-9B16-4E9724DE262C}" destId="{3EA79E4D-AB57-416D-A2D0-307E62361B9A}" srcOrd="0" destOrd="0" presId="urn:microsoft.com/office/officeart/2005/8/layout/orgChart1"/>
    <dgm:cxn modelId="{88B5E8FF-2C1B-4C39-B003-C2C4503E7E53}" type="presOf" srcId="{D2D5A9B1-9DEB-4346-97B8-D5AFE6D0CF2F}" destId="{13F47234-E887-432B-A37F-FFD2BDC78E5A}" srcOrd="0" destOrd="0" presId="urn:microsoft.com/office/officeart/2005/8/layout/orgChart1"/>
    <dgm:cxn modelId="{C6E5F309-E8A3-4925-884F-2F809C0FD804}" type="presOf" srcId="{4B6ADD12-54BD-42DD-9E49-A5B2480BF968}" destId="{012DADC6-840D-4AA5-BFD0-ACB19EC5B1DD}" srcOrd="0" destOrd="0" presId="urn:microsoft.com/office/officeart/2005/8/layout/orgChart1"/>
    <dgm:cxn modelId="{5D82BA4B-6FD6-4032-8D7A-5E6A24ADC296}" type="presOf" srcId="{4BE97292-51EC-453B-94CB-3073939B4FD0}" destId="{4AED2077-3381-4BEA-8649-E8663DE9F3D5}" srcOrd="0" destOrd="0" presId="urn:microsoft.com/office/officeart/2005/8/layout/orgChart1"/>
    <dgm:cxn modelId="{F5860A0D-C61C-4931-ADFF-7371A9895239}" type="presOf" srcId="{68844A18-307D-4716-A2BF-0DC576663E00}" destId="{29944E0D-247A-4396-A605-BE33724ABE51}" srcOrd="0" destOrd="0" presId="urn:microsoft.com/office/officeart/2005/8/layout/orgChart1"/>
    <dgm:cxn modelId="{BA063260-30FA-46D5-A70A-7BADFA7FDB67}" srcId="{183E0E8C-3F5A-491A-B9AC-FC0CF938B790}" destId="{C1C8A879-4AB7-4C2D-9148-5988BB7025F7}" srcOrd="3" destOrd="0" parTransId="{46963621-24CC-4111-8319-2123A1EB20DB}" sibTransId="{54ECDAED-7CD9-4E66-B7B4-C87BDE10FA23}"/>
    <dgm:cxn modelId="{32A31DCE-5888-4732-B4B1-B45F904EE2BE}" type="presOf" srcId="{D0E54602-4449-484F-89F6-8533F4E79860}" destId="{FE37AA2C-4B0C-404A-8BB8-90C3A22F8C54}" srcOrd="0" destOrd="0" presId="urn:microsoft.com/office/officeart/2005/8/layout/orgChart1"/>
    <dgm:cxn modelId="{9EC5C196-7123-400E-8B63-7E0466BABB46}" srcId="{E700755D-CF3C-441F-9998-1E1A1CFFF4DA}" destId="{5B1CDD0D-88C8-463E-A185-AE9F1B96BA33}" srcOrd="1" destOrd="0" parTransId="{4B6ADD12-54BD-42DD-9E49-A5B2480BF968}" sibTransId="{82A8F15A-932C-4AE8-99AA-E3AAD6E10EC4}"/>
    <dgm:cxn modelId="{B263F51E-6056-4DA1-9E5E-76357A3B3EA3}" type="presOf" srcId="{22A4B0BE-F3EA-4998-81DF-6B944077D7C3}" destId="{2684FF44-8834-4157-9862-AAA1D877D12B}" srcOrd="0" destOrd="0" presId="urn:microsoft.com/office/officeart/2005/8/layout/orgChart1"/>
    <dgm:cxn modelId="{EC57D984-3ED6-4190-ABF0-33769135865B}" srcId="{E700755D-CF3C-441F-9998-1E1A1CFFF4DA}" destId="{67F689DB-1965-4634-85DA-1533C7C99E11}" srcOrd="0" destOrd="0" parTransId="{4D603C32-1811-408F-976D-95E2FCC4FCE6}" sibTransId="{49FF500E-7232-4DA5-9271-86C06AA19980}"/>
    <dgm:cxn modelId="{58D91F69-2B48-4458-8C37-0D83CD1EDC2A}" type="presOf" srcId="{3B057B65-5F8F-4E08-9135-E50E9D9B4B9D}" destId="{4F2CDA8D-89AE-4714-8CE2-AA4B0420F825}" srcOrd="1" destOrd="0" presId="urn:microsoft.com/office/officeart/2005/8/layout/orgChart1"/>
    <dgm:cxn modelId="{68AB19A5-4ADB-463E-B3D2-255D0E168E74}" type="presOf" srcId="{4AD0C509-7FAF-4500-8532-64A31C6E9B8E}" destId="{5D02C609-6858-458D-9179-AC473CFE0003}" srcOrd="0" destOrd="0" presId="urn:microsoft.com/office/officeart/2005/8/layout/orgChart1"/>
    <dgm:cxn modelId="{466DBF15-68CC-40C7-A4FB-7A15E1302445}" type="presOf" srcId="{50FEFDEC-D177-43F2-9DE7-2038F8E6EC0A}" destId="{6013FB73-F785-4154-BEAE-DF3FFA202812}" srcOrd="0" destOrd="0" presId="urn:microsoft.com/office/officeart/2005/8/layout/orgChart1"/>
    <dgm:cxn modelId="{79EA2AC6-4E24-4360-9C69-538A6C80A8A9}" type="presOf" srcId="{22A4B0BE-F3EA-4998-81DF-6B944077D7C3}" destId="{CEDF4B0B-EE5A-4964-844F-E1324CCA9CCA}" srcOrd="1" destOrd="0" presId="urn:microsoft.com/office/officeart/2005/8/layout/orgChart1"/>
    <dgm:cxn modelId="{663C5EC6-914A-49DF-AD15-32E8F0326566}" type="presOf" srcId="{86A5AE6D-B5EE-4060-B63F-699E379E9707}" destId="{FDAF674D-FF78-4571-9D3D-7F9B3EB362FA}" srcOrd="0" destOrd="0" presId="urn:microsoft.com/office/officeart/2005/8/layout/orgChart1"/>
    <dgm:cxn modelId="{2818FCCC-96DF-4F40-A6CE-6C7BE7F447BA}" type="presOf" srcId="{9E04FA3E-90F5-463D-9B16-4E9724DE262C}" destId="{DF060910-062C-4E36-ABE5-7C427A56E193}" srcOrd="1" destOrd="0" presId="urn:microsoft.com/office/officeart/2005/8/layout/orgChart1"/>
    <dgm:cxn modelId="{3AD82DAB-A8BD-4FBC-A935-3CB5AA50D5C5}" type="presOf" srcId="{52036886-CC29-4EBF-91A4-BF3359F26DC0}" destId="{7C3A854D-85DA-4B94-9CBE-36DD8088E1B0}" srcOrd="0" destOrd="0" presId="urn:microsoft.com/office/officeart/2005/8/layout/orgChart1"/>
    <dgm:cxn modelId="{91E45B3E-13A3-4669-92EA-5F9C71A1BA46}" type="presOf" srcId="{67D745FF-1E80-46A2-9B5B-8151C9ABADC9}" destId="{8869565A-8D25-4A78-906B-75A6D9DCA47A}" srcOrd="0" destOrd="0" presId="urn:microsoft.com/office/officeart/2005/8/layout/orgChart1"/>
    <dgm:cxn modelId="{EBFD8055-C7A9-4836-8A45-1C5549C1375A}" type="presOf" srcId="{5B1CDD0D-88C8-463E-A185-AE9F1B96BA33}" destId="{72AD6936-77F9-43A0-BB8B-32D713C25A9B}" srcOrd="0" destOrd="0" presId="urn:microsoft.com/office/officeart/2005/8/layout/orgChart1"/>
    <dgm:cxn modelId="{FD745484-7107-4A77-97E8-FB308E1657F6}" srcId="{D666CFF3-0251-42D4-9900-8A11AFDA359B}" destId="{21408570-75EF-4FBC-8691-90571976D4D3}" srcOrd="4" destOrd="0" parTransId="{72F2BBB3-C561-4C45-857E-F8515237538E}" sibTransId="{8EAC2223-A76C-45A6-9D47-5072C5837F45}"/>
    <dgm:cxn modelId="{5C9C70F6-8F48-4A42-9088-54B5DB36B5AD}" srcId="{D18BD279-CED1-4C1B-A6DC-784D0100AA26}" destId="{CAFF8F3B-5720-4637-8E9E-9E9359528A3D}" srcOrd="0" destOrd="0" parTransId="{5F4B30F3-C3B8-4690-BE41-D28971054074}" sibTransId="{7BEBA8A1-470E-4807-BACE-A2FCDF79BD80}"/>
    <dgm:cxn modelId="{361A8BE7-986F-4B04-8C33-189ABA449ED6}" srcId="{D18BD279-CED1-4C1B-A6DC-784D0100AA26}" destId="{05F5F19C-4488-47FA-B503-868F4CB1B77E}" srcOrd="4" destOrd="0" parTransId="{D3C2F659-4A00-400B-AFD8-CC03826D4A0A}" sibTransId="{D56A8027-8799-42CB-A08B-7DEE3DD8938E}"/>
    <dgm:cxn modelId="{F995D3C1-9FDD-4BB6-83D2-937F06BDC55E}" type="presOf" srcId="{E700755D-CF3C-441F-9998-1E1A1CFFF4DA}" destId="{54288C93-681C-4916-B6F2-E227F7980D58}" srcOrd="0" destOrd="0" presId="urn:microsoft.com/office/officeart/2005/8/layout/orgChart1"/>
    <dgm:cxn modelId="{8C7F69ED-BABA-41B9-8918-AA6A4078DF1A}" type="presOf" srcId="{EBE8AD21-B95C-4C60-AF56-D2079D04A2CA}" destId="{8D3E2A04-14B3-433B-89E0-F68C2AE220BE}" srcOrd="1" destOrd="0" presId="urn:microsoft.com/office/officeart/2005/8/layout/orgChart1"/>
    <dgm:cxn modelId="{C57394C0-ECBC-46DB-8970-D8ABF120A05E}" type="presOf" srcId="{50FEFDEC-D177-43F2-9DE7-2038F8E6EC0A}" destId="{66E586D1-76EE-4063-A197-8F4D9B36BC29}" srcOrd="1" destOrd="0" presId="urn:microsoft.com/office/officeart/2005/8/layout/orgChart1"/>
    <dgm:cxn modelId="{5417FA46-5586-4A92-B346-E626DD734324}" type="presOf" srcId="{67DACCA7-A064-405B-AE7C-AEEDE79764A0}" destId="{732B8628-E1E2-43B8-96FC-3BF855EC12B8}" srcOrd="0" destOrd="0" presId="urn:microsoft.com/office/officeart/2005/8/layout/orgChart1"/>
    <dgm:cxn modelId="{CFB874B6-4229-4232-AE61-F4746C4A8379}" srcId="{7D942270-64B4-4212-B15E-6BF7D3848EC3}" destId="{7C6ED079-08FD-4314-9035-D5C6F14502A4}" srcOrd="3" destOrd="0" parTransId="{F6C4CD9E-6784-4B39-9235-95C46AE2BD3F}" sibTransId="{6AD6B70D-E2A1-4109-B38F-46261921AC72}"/>
    <dgm:cxn modelId="{0A82798A-4335-4888-8E97-3A6F1C17F85A}" type="presOf" srcId="{4939DA6A-72BB-49F0-B384-941861E1614B}" destId="{65B60041-77BA-4E47-B496-78C711E10883}" srcOrd="1" destOrd="0" presId="urn:microsoft.com/office/officeart/2005/8/layout/orgChart1"/>
    <dgm:cxn modelId="{FC755932-380D-4A29-87AE-1C256AE5D221}" type="presOf" srcId="{2019B539-C0B2-4A36-BD1F-13745ACA942A}" destId="{F55D11A5-7E3E-4471-AFAB-B45AAD01BF6C}" srcOrd="0" destOrd="0" presId="urn:microsoft.com/office/officeart/2005/8/layout/orgChart1"/>
    <dgm:cxn modelId="{8EFCAC45-0F6B-4D94-BE1D-F6AC9A697EFB}" type="presOf" srcId="{BB4EEF7B-1D8D-422F-813D-79606D83C741}" destId="{C7C90410-97AC-4D03-B42B-B99FA682E402}" srcOrd="0" destOrd="0" presId="urn:microsoft.com/office/officeart/2005/8/layout/orgChart1"/>
    <dgm:cxn modelId="{342559DB-1FA5-4F59-842B-53093F0A22D5}" type="presOf" srcId="{3B057B65-5F8F-4E08-9135-E50E9D9B4B9D}" destId="{AACE9D36-E6DF-483C-9B40-745B34F128B4}" srcOrd="0" destOrd="0" presId="urn:microsoft.com/office/officeart/2005/8/layout/orgChart1"/>
    <dgm:cxn modelId="{9E58117D-8D10-4AE6-8D91-485A0E41E76B}" srcId="{05F5F19C-4488-47FA-B503-868F4CB1B77E}" destId="{61CEA2A9-67DE-4B5E-BA8B-65D8F5883F68}" srcOrd="0" destOrd="0" parTransId="{53FED4CE-9324-44C0-9BC9-E005E8183AD3}" sibTransId="{7D1C3EF6-3778-411E-9A16-9581DF091646}"/>
    <dgm:cxn modelId="{3CDCD23D-142E-4B8E-A5CA-DA29778A7830}" srcId="{8FD598F4-C308-4DA3-9057-7AC7619A10E3}" destId="{22A4B0BE-F3EA-4998-81DF-6B944077D7C3}" srcOrd="1" destOrd="0" parTransId="{86C032F6-9A84-45FD-B50A-0ADD98CCCAE6}" sibTransId="{DEEB40B7-778D-491B-8005-00380ED41DD3}"/>
    <dgm:cxn modelId="{9A77963C-B08F-4C2C-8284-9E6870D3691B}" type="presOf" srcId="{4D603C32-1811-408F-976D-95E2FCC4FCE6}" destId="{B23A7FF0-228C-40B3-9BB9-E90640F0D83A}" srcOrd="0" destOrd="0" presId="urn:microsoft.com/office/officeart/2005/8/layout/orgChart1"/>
    <dgm:cxn modelId="{A2D1735E-F69E-493C-BB14-C2D29E0694AA}" type="presOf" srcId="{C578CC59-002A-4375-9360-A8A68F414B01}" destId="{35B5C43F-EA35-4AC9-9FA5-220295D17D8B}" srcOrd="0" destOrd="0" presId="urn:microsoft.com/office/officeart/2005/8/layout/orgChart1"/>
    <dgm:cxn modelId="{901BF543-95F7-4077-B37C-A47E973514E0}" type="presOf" srcId="{0D33DCF6-4BAF-4AFF-934E-0C8C929DA55B}" destId="{CDADCD5C-B95F-46ED-97C9-9BC105718D10}" srcOrd="0" destOrd="0" presId="urn:microsoft.com/office/officeart/2005/8/layout/orgChart1"/>
    <dgm:cxn modelId="{3956B6A8-2BD7-49B5-8610-EA843A2DC7ED}" type="presOf" srcId="{67F689DB-1965-4634-85DA-1533C7C99E11}" destId="{AE28C977-A0A0-4392-A521-F742E9802DA4}" srcOrd="1" destOrd="0" presId="urn:microsoft.com/office/officeart/2005/8/layout/orgChart1"/>
    <dgm:cxn modelId="{CF0AAC7F-77E0-4D04-B64E-1814DCA81D69}" type="presOf" srcId="{D3C2F659-4A00-400B-AFD8-CC03826D4A0A}" destId="{454CD242-8EB1-4036-B9F1-DE69BFB980CF}" srcOrd="0" destOrd="0" presId="urn:microsoft.com/office/officeart/2005/8/layout/orgChart1"/>
    <dgm:cxn modelId="{334C39D9-DB8B-4B81-84BD-C017284712FF}" type="presOf" srcId="{D2D5A9B1-9DEB-4346-97B8-D5AFE6D0CF2F}" destId="{24F6B698-4D0C-4869-8B51-97F3771096FA}" srcOrd="1" destOrd="0" presId="urn:microsoft.com/office/officeart/2005/8/layout/orgChart1"/>
    <dgm:cxn modelId="{3E677149-1C6F-4B25-9E64-0552C5BC7A66}" type="presOf" srcId="{9FD04CE5-4117-4C02-BE65-7C08B8348861}" destId="{3700F8D0-0335-439B-B85E-88DBBB9F8632}" srcOrd="0" destOrd="0" presId="urn:microsoft.com/office/officeart/2005/8/layout/orgChart1"/>
    <dgm:cxn modelId="{03EE56F3-563C-4640-B7E0-4B8E067659A4}" srcId="{D18BD279-CED1-4C1B-A6DC-784D0100AA26}" destId="{183E0E8C-3F5A-491A-B9AC-FC0CF938B790}" srcOrd="3" destOrd="0" parTransId="{4AD0C509-7FAF-4500-8532-64A31C6E9B8E}" sibTransId="{0BCCAA6C-61DA-479A-898C-D36959EBF39E}"/>
    <dgm:cxn modelId="{C9052444-B5D8-4487-A64F-1F98CF0826F0}" type="presOf" srcId="{0F89DA00-8985-47EC-840E-45AC87A76480}" destId="{91E19043-F6ED-43ED-9867-2628399ADF86}" srcOrd="1" destOrd="0" presId="urn:microsoft.com/office/officeart/2005/8/layout/orgChart1"/>
    <dgm:cxn modelId="{6DFE1BBB-5D98-403F-AB82-60E460B14BE6}" type="presOf" srcId="{0F89DA00-8985-47EC-840E-45AC87A76480}" destId="{6EC6C774-E1C3-4B80-845F-069355D2DCC7}" srcOrd="0" destOrd="0" presId="urn:microsoft.com/office/officeart/2005/8/layout/orgChart1"/>
    <dgm:cxn modelId="{38F6BDF9-16C6-45A9-9372-B11B1845B8BE}" type="presOf" srcId="{2CB6D8D2-1D5A-4404-9E74-AAB79459D356}" destId="{F1F8F8D0-B968-497A-92F6-11940A010951}" srcOrd="1" destOrd="0" presId="urn:microsoft.com/office/officeart/2005/8/layout/orgChart1"/>
    <dgm:cxn modelId="{80CBCD91-805D-4F34-90BB-A1A119A98CB4}" type="presOf" srcId="{5F4B30F3-C3B8-4690-BE41-D28971054074}" destId="{69FCF927-F275-44AE-AAE9-28BB3713F815}" srcOrd="0" destOrd="0" presId="urn:microsoft.com/office/officeart/2005/8/layout/orgChart1"/>
    <dgm:cxn modelId="{D8FF8C27-A3E1-4758-96F1-1D38977C1544}" type="presOf" srcId="{46963621-24CC-4111-8319-2123A1EB20DB}" destId="{51BCE784-8F1E-4DEF-A784-6E26FB8C94CB}" srcOrd="0" destOrd="0" presId="urn:microsoft.com/office/officeart/2005/8/layout/orgChart1"/>
    <dgm:cxn modelId="{EF53E635-2E4F-4DB5-A8EC-BC55440A1A59}" type="presOf" srcId="{28B0B329-03E6-4737-BF53-7302706BC04F}" destId="{CA12D095-6E57-496B-B03C-C67E8756CDAA}" srcOrd="1" destOrd="0" presId="urn:microsoft.com/office/officeart/2005/8/layout/orgChart1"/>
    <dgm:cxn modelId="{6955D9F4-EEF0-46AC-B7C8-8B013890D505}" type="presOf" srcId="{183E0E8C-3F5A-491A-B9AC-FC0CF938B790}" destId="{9535E13E-4D1E-4020-B27B-0C46038BD485}" srcOrd="1" destOrd="0" presId="urn:microsoft.com/office/officeart/2005/8/layout/orgChart1"/>
    <dgm:cxn modelId="{0C1FC829-8B1D-4900-8BCA-53DDAA57FABC}" type="presOf" srcId="{8FD598F4-C308-4DA3-9057-7AC7619A10E3}" destId="{56F81A77-3BC7-4869-97A4-CA9570D278D6}" srcOrd="0" destOrd="0" presId="urn:microsoft.com/office/officeart/2005/8/layout/orgChart1"/>
    <dgm:cxn modelId="{657440B5-6AD8-4CFB-BFBE-2B555C029154}" srcId="{7D942270-64B4-4212-B15E-6BF7D3848EC3}" destId="{D21260C3-484B-4A09-B9E6-4202D42D7501}" srcOrd="4" destOrd="0" parTransId="{5AE52669-DFE7-422A-A409-94AA58F1DC81}" sibTransId="{10E219FC-B836-475C-B59E-52DAAFBE9F7F}"/>
    <dgm:cxn modelId="{9E675A54-1E1E-4CCC-A416-AD73FAAADC61}" type="presOf" srcId="{5B1CDD0D-88C8-463E-A185-AE9F1B96BA33}" destId="{A4E014BC-AE3C-4D00-BB5E-93CD218E0A8F}" srcOrd="1" destOrd="0" presId="urn:microsoft.com/office/officeart/2005/8/layout/orgChart1"/>
    <dgm:cxn modelId="{2F0DB209-434C-445D-BAB2-405BEB57F143}" type="presOf" srcId="{9E4ACFE6-9CE6-4D2B-B47E-88A970879D3D}" destId="{911F639B-4ADD-42D4-B04E-55CA7BA7D5C6}" srcOrd="1" destOrd="0" presId="urn:microsoft.com/office/officeart/2005/8/layout/orgChart1"/>
    <dgm:cxn modelId="{B96D25F4-F9F3-4469-9BA4-AB2771CEC8CD}" type="presOf" srcId="{3D85A2BD-D825-4BF6-A882-FE9E86E40BB3}" destId="{D9A359B9-0077-46FE-A5D0-B910230CB510}" srcOrd="0" destOrd="0" presId="urn:microsoft.com/office/officeart/2005/8/layout/orgChart1"/>
    <dgm:cxn modelId="{B951F69C-59D3-459E-A2A3-9C0C3E59F3C4}" type="presOf" srcId="{21408570-75EF-4FBC-8691-90571976D4D3}" destId="{1590078F-C027-4A2B-BB2F-F248D668C773}" srcOrd="1" destOrd="0" presId="urn:microsoft.com/office/officeart/2005/8/layout/orgChart1"/>
    <dgm:cxn modelId="{65E9BFDB-3549-4BDF-AA41-20F6ED407411}" type="presOf" srcId="{0EDAECBD-7345-48C0-B294-D195529EC0FA}" destId="{80025FD9-7928-4C72-B33C-6F57E6B9FF7C}" srcOrd="0" destOrd="0" presId="urn:microsoft.com/office/officeart/2005/8/layout/orgChart1"/>
    <dgm:cxn modelId="{B4D8AE57-E36A-488E-875C-86EAA98739EE}" type="presOf" srcId="{E700755D-CF3C-441F-9998-1E1A1CFFF4DA}" destId="{76D738F3-8BA6-4551-9AF4-D16490D74537}" srcOrd="1" destOrd="0" presId="urn:microsoft.com/office/officeart/2005/8/layout/orgChart1"/>
    <dgm:cxn modelId="{12ADFB98-1E71-4485-9613-6C2EB42432FC}" srcId="{183E0E8C-3F5A-491A-B9AC-FC0CF938B790}" destId="{E960FA93-9449-495B-A4EF-4EAE7BA2C598}" srcOrd="2" destOrd="0" parTransId="{46CF5B6F-805B-4008-8DE2-9E313BD1186A}" sibTransId="{F2B5BD28-303D-42F8-8E87-08CC6096F06D}"/>
    <dgm:cxn modelId="{B7214DFD-818E-44A5-ADF8-DC850EDE7AE4}" srcId="{D666CFF3-0251-42D4-9900-8A11AFDA359B}" destId="{860C5DF1-A24B-4397-A757-BA3AC4CE2156}" srcOrd="3" destOrd="0" parTransId="{31EBF32A-E5E1-4CE4-A8BB-2E1180A35FC7}" sibTransId="{C220D18D-C38C-4660-8220-8A0532A921F1}"/>
    <dgm:cxn modelId="{A5A37FA2-E442-4A49-9A9C-10F64A9433A9}" srcId="{7D942270-64B4-4212-B15E-6BF7D3848EC3}" destId="{4939DA6A-72BB-49F0-B384-941861E1614B}" srcOrd="1" destOrd="0" parTransId="{52036886-CC29-4EBF-91A4-BF3359F26DC0}" sibTransId="{29EEFD63-26A8-4411-A036-4FF2465F44F4}"/>
    <dgm:cxn modelId="{687AF10F-A570-42D0-9A8E-D6A67C38A74B}" type="presOf" srcId="{A20BC04A-FD28-4002-8D32-344432DAB98B}" destId="{9D3DFE03-7D0F-4E08-ADC6-25A1CE34529E}" srcOrd="0" destOrd="0" presId="urn:microsoft.com/office/officeart/2005/8/layout/orgChart1"/>
    <dgm:cxn modelId="{0951E5DE-16D0-485A-AF04-E53F2D3111CE}" type="presOf" srcId="{7C6ED079-08FD-4314-9035-D5C6F14502A4}" destId="{5DC74306-CDD6-4F7C-8DBC-0FD26E242555}" srcOrd="1" destOrd="0" presId="urn:microsoft.com/office/officeart/2005/8/layout/orgChart1"/>
    <dgm:cxn modelId="{E4533B58-B79E-4FD0-8EEE-73D46F357107}" type="presOf" srcId="{0BBC1020-48D4-4475-BF90-309013E3E4DC}" destId="{56B9FDAE-DCE6-4E0D-BDD8-6734DBE8F012}" srcOrd="0" destOrd="0" presId="urn:microsoft.com/office/officeart/2005/8/layout/orgChart1"/>
    <dgm:cxn modelId="{96D37C91-B564-40E5-ADD3-75A99C268160}" type="presOf" srcId="{4B91F80B-E99A-4418-B018-FE8AF5BBCA19}" destId="{A1A5063B-0268-4BC3-BC57-4EC7BF15AEA2}" srcOrd="0" destOrd="0" presId="urn:microsoft.com/office/officeart/2005/8/layout/orgChart1"/>
    <dgm:cxn modelId="{971C5AD3-E828-4202-8FA2-28D24CC02DFE}" type="presOf" srcId="{D18BD279-CED1-4C1B-A6DC-784D0100AA26}" destId="{BE983898-9EF1-4A5F-AA34-FCB94340A92F}" srcOrd="0" destOrd="0" presId="urn:microsoft.com/office/officeart/2005/8/layout/orgChart1"/>
    <dgm:cxn modelId="{1AF04B3C-6A37-42BA-ACC5-87177B823098}" type="presOf" srcId="{183E0E8C-3F5A-491A-B9AC-FC0CF938B790}" destId="{C80E5170-178F-467B-A0E6-FB9C79C449D8}" srcOrd="0" destOrd="0" presId="urn:microsoft.com/office/officeart/2005/8/layout/orgChart1"/>
    <dgm:cxn modelId="{3AC5DEAA-6090-477B-8D18-CEB77BEAACCE}" srcId="{CAFF8F3B-5720-4637-8E9E-9E9359528A3D}" destId="{3B057B65-5F8F-4E08-9135-E50E9D9B4B9D}" srcOrd="1" destOrd="0" parTransId="{5982C651-809E-4966-919D-0C98DD644B40}" sibTransId="{C70B3222-4774-48F9-8BA0-2C713C540840}"/>
    <dgm:cxn modelId="{30331F2F-031D-4DE6-89F6-CF89693F068E}" type="presOf" srcId="{F6C4CD9E-6784-4B39-9235-95C46AE2BD3F}" destId="{3D4E6FA5-71B2-47E8-A105-08A627871C48}" srcOrd="0" destOrd="0" presId="urn:microsoft.com/office/officeart/2005/8/layout/orgChart1"/>
    <dgm:cxn modelId="{A89F0762-63D8-46EE-AAB4-0E5965F2F968}" type="presOf" srcId="{68844A18-307D-4716-A2BF-0DC576663E00}" destId="{58EEE2FB-C1BC-42EC-8739-DFBE58B9ACDD}" srcOrd="1" destOrd="0" presId="urn:microsoft.com/office/officeart/2005/8/layout/orgChart1"/>
    <dgm:cxn modelId="{B3DFE717-FDCC-473F-B57D-751DFDEFD5DF}" type="presOf" srcId="{8FD598F4-C308-4DA3-9057-7AC7619A10E3}" destId="{24754878-1C49-40AE-BE2F-0310B346EEC4}" srcOrd="1" destOrd="0" presId="urn:microsoft.com/office/officeart/2005/8/layout/orgChart1"/>
    <dgm:cxn modelId="{5E0C7279-2307-4E4E-B08A-3D225C2C8EB5}" srcId="{183E0E8C-3F5A-491A-B9AC-FC0CF938B790}" destId="{80092975-AF90-43E6-A0D0-12968D039C28}" srcOrd="1" destOrd="0" parTransId="{0EDAECBD-7345-48C0-B294-D195529EC0FA}" sibTransId="{ADC7AAB7-CE6D-490A-A591-B0E1CBF5CC68}"/>
    <dgm:cxn modelId="{B81948FA-24BD-4910-B4F9-DB16A3F8C504}" type="presOf" srcId="{9E4ACFE6-9CE6-4D2B-B47E-88A970879D3D}" destId="{558F5CCC-4658-409B-9EDB-F22F3D38AF8C}" srcOrd="0" destOrd="0" presId="urn:microsoft.com/office/officeart/2005/8/layout/orgChart1"/>
    <dgm:cxn modelId="{01C6283E-C145-4866-9E3D-DD854C6D29A2}" type="presOf" srcId="{21408570-75EF-4FBC-8691-90571976D4D3}" destId="{9FA61AD8-8291-4171-BC36-F48BE7323F70}" srcOrd="0" destOrd="0" presId="urn:microsoft.com/office/officeart/2005/8/layout/orgChart1"/>
    <dgm:cxn modelId="{9735E7B8-5FE8-4DB9-965A-A13E484AC9AA}" type="presOf" srcId="{860C5DF1-A24B-4397-A757-BA3AC4CE2156}" destId="{0742ACBE-7E23-4E12-8DC7-12F0C8544031}" srcOrd="0" destOrd="0" presId="urn:microsoft.com/office/officeart/2005/8/layout/orgChart1"/>
    <dgm:cxn modelId="{A8CA1A7E-619B-480D-BD52-E2D446160923}" srcId="{22A4B0BE-F3EA-4998-81DF-6B944077D7C3}" destId="{E700755D-CF3C-441F-9998-1E1A1CFFF4DA}" srcOrd="2" destOrd="0" parTransId="{5A4F819F-C851-4EE5-97F7-3933AB8DC8D0}" sibTransId="{4D1D51D1-6144-48AB-9A07-C801AF88221C}"/>
    <dgm:cxn modelId="{BEEEAB44-1393-455D-BDFF-41F6EA25BDAD}" type="presOf" srcId="{4DD88EEC-B668-4501-90ED-F26CA72DE915}" destId="{43E76076-9B74-4278-B93C-8D3D76CCACFA}" srcOrd="0" destOrd="0" presId="urn:microsoft.com/office/officeart/2005/8/layout/orgChart1"/>
    <dgm:cxn modelId="{54B13AE2-FD31-46EC-917B-8DD021D7626E}" type="presOf" srcId="{CAFF8F3B-5720-4637-8E9E-9E9359528A3D}" destId="{CD759774-25DF-4C8C-8A25-A834C3C7B324}" srcOrd="0" destOrd="0" presId="urn:microsoft.com/office/officeart/2005/8/layout/orgChart1"/>
    <dgm:cxn modelId="{8AA97965-E4B9-4641-8DCE-A2F7AB823CC2}" srcId="{7D942270-64B4-4212-B15E-6BF7D3848EC3}" destId="{67D745FF-1E80-46A2-9B5B-8151C9ABADC9}" srcOrd="2" destOrd="0" parTransId="{9FD04CE5-4117-4C02-BE65-7C08B8348861}" sibTransId="{25A470BA-6D3B-4D21-BACA-EFE019ACFA2A}"/>
    <dgm:cxn modelId="{03630EE2-3586-4064-A37A-7763B7BDC105}" type="presOf" srcId="{28B0B329-03E6-4737-BF53-7302706BC04F}" destId="{F567D478-4FCD-4FF0-A0D0-C02328DA5349}" srcOrd="0" destOrd="0" presId="urn:microsoft.com/office/officeart/2005/8/layout/orgChart1"/>
    <dgm:cxn modelId="{7B1C73B5-1A8C-48EF-B0D9-7998734CD95A}" type="presOf" srcId="{860C5DF1-A24B-4397-A757-BA3AC4CE2156}" destId="{E0E222CD-0BD3-4BB8-96BF-12930585B830}" srcOrd="1" destOrd="0" presId="urn:microsoft.com/office/officeart/2005/8/layout/orgChart1"/>
    <dgm:cxn modelId="{73FB5457-8037-4CFD-8601-E8285B5994D3}" type="presOf" srcId="{4939DA6A-72BB-49F0-B384-941861E1614B}" destId="{4278A38C-5B1F-4329-8EAC-AA675EE30BED}" srcOrd="0" destOrd="0" presId="urn:microsoft.com/office/officeart/2005/8/layout/orgChart1"/>
    <dgm:cxn modelId="{0D8596F3-F22C-4E2D-A214-D99300FB34EF}" type="presOf" srcId="{BD2555C6-7A5D-4EB5-8F0B-AF14458106B8}" destId="{00825289-3801-4648-BC8D-6B1675DC4AC3}" srcOrd="0" destOrd="0" presId="urn:microsoft.com/office/officeart/2005/8/layout/orgChart1"/>
    <dgm:cxn modelId="{9CFDAC1F-9F9A-43F4-9D63-155A95CB8899}" srcId="{D18BD279-CED1-4C1B-A6DC-784D0100AA26}" destId="{7D942270-64B4-4212-B15E-6BF7D3848EC3}" srcOrd="1" destOrd="0" parTransId="{A93C6370-3EBF-446B-8B39-EDC16ED1877C}" sibTransId="{64B782F8-8329-4DEC-8639-AD6AC4B91AD4}"/>
    <dgm:cxn modelId="{FBD5BA8E-B0FC-4FF9-93BC-87929B8E8C34}" type="presOf" srcId="{06093770-3598-4CF6-854F-C997FE9BDAFE}" destId="{1B8232A0-D4FA-40F0-B921-00FB2F9ACAED}" srcOrd="0" destOrd="0" presId="urn:microsoft.com/office/officeart/2005/8/layout/orgChart1"/>
    <dgm:cxn modelId="{4872B290-A647-41F5-8865-CCDCFD5CD29F}" type="presOf" srcId="{AE48BFAA-D95E-44B4-8266-BB9048EF9683}" destId="{E6B47CD9-8CE1-42CF-B325-B2BD5637A4D3}" srcOrd="0" destOrd="0" presId="urn:microsoft.com/office/officeart/2005/8/layout/orgChart1"/>
    <dgm:cxn modelId="{94A08842-C0B8-4F10-9DEA-8695E58C802D}" type="presOf" srcId="{D21260C3-484B-4A09-B9E6-4202D42D7501}" destId="{A9357E2F-92E3-4921-A8CF-C7671989B52E}" srcOrd="1" destOrd="0" presId="urn:microsoft.com/office/officeart/2005/8/layout/orgChart1"/>
    <dgm:cxn modelId="{9A4D384D-8C1F-4889-8233-67520E3B7E26}" type="presOf" srcId="{0BBC1020-48D4-4475-BF90-309013E3E4DC}" destId="{A62D2BA9-A9BE-4C51-954D-C340767E36A3}" srcOrd="1" destOrd="0" presId="urn:microsoft.com/office/officeart/2005/8/layout/orgChart1"/>
    <dgm:cxn modelId="{B3EF080A-8577-4AE4-8E6E-2086227AED8F}" type="presOf" srcId="{7C6ED079-08FD-4314-9035-D5C6F14502A4}" destId="{388F8249-CBD6-44FC-A989-8A45C394AD2B}" srcOrd="0" destOrd="0" presId="urn:microsoft.com/office/officeart/2005/8/layout/orgChart1"/>
    <dgm:cxn modelId="{8407FF0B-2083-4EDE-97A2-CED9087B8DE7}" type="presOf" srcId="{05F5F19C-4488-47FA-B503-868F4CB1B77E}" destId="{32DCDA77-C862-45A2-B473-5EEA889890DD}" srcOrd="1" destOrd="0" presId="urn:microsoft.com/office/officeart/2005/8/layout/orgChart1"/>
    <dgm:cxn modelId="{95F254AC-94CB-4D9B-9BA1-2ACC22D4693E}" type="presOf" srcId="{31EBF32A-E5E1-4CE4-A8BB-2E1180A35FC7}" destId="{3A6481EF-764F-4E51-87C4-16F258266572}" srcOrd="0" destOrd="0" presId="urn:microsoft.com/office/officeart/2005/8/layout/orgChart1"/>
    <dgm:cxn modelId="{9305512A-B166-470B-BD80-8C95547D96E8}" type="presOf" srcId="{D666CFF3-0251-42D4-9900-8A11AFDA359B}" destId="{CD652010-3D60-4C12-8F8E-874FE10E898E}" srcOrd="1" destOrd="0" presId="urn:microsoft.com/office/officeart/2005/8/layout/orgChart1"/>
    <dgm:cxn modelId="{119A3391-A1CA-44C0-8D6E-344DFE381E10}" type="presOf" srcId="{2CB6D8D2-1D5A-4404-9E74-AAB79459D356}" destId="{E2D34835-40D1-4FFD-BCB3-9F8A3E01B8ED}" srcOrd="0" destOrd="0" presId="urn:microsoft.com/office/officeart/2005/8/layout/orgChart1"/>
    <dgm:cxn modelId="{5137016A-264A-4CF0-8961-9446BE0A6853}" type="presOf" srcId="{2019B539-C0B2-4A36-BD1F-13745ACA942A}" destId="{497E1F45-6CF2-4F56-9A57-27763DAE89DC}" srcOrd="1" destOrd="0" presId="urn:microsoft.com/office/officeart/2005/8/layout/orgChart1"/>
    <dgm:cxn modelId="{1E9AC7EE-44DB-4C24-B087-B25EC18BA59F}" srcId="{A2CBE8FC-BC5B-4C52-BFCD-72F98C4DF3C9}" destId="{8FD598F4-C308-4DA3-9057-7AC7619A10E3}" srcOrd="0" destOrd="0" parTransId="{6E0C0109-B4F5-481B-98C0-540C649F3938}" sibTransId="{58080151-B2F6-4C03-B667-5004A204023E}"/>
    <dgm:cxn modelId="{26237071-8E78-4091-8602-9FFE7EB99185}" type="presOf" srcId="{80092975-AF90-43E6-A0D0-12968D039C28}" destId="{972A05DC-0BED-4F55-A904-E896FBB8C375}" srcOrd="1" destOrd="0" presId="urn:microsoft.com/office/officeart/2005/8/layout/orgChart1"/>
    <dgm:cxn modelId="{F03E7044-F6B6-4D59-9AC4-B954244EE903}" type="presOf" srcId="{C1C8A879-4AB7-4C2D-9148-5988BB7025F7}" destId="{70E4E139-3A91-44C8-B569-D1289A40D3B9}" srcOrd="1" destOrd="0" presId="urn:microsoft.com/office/officeart/2005/8/layout/orgChart1"/>
    <dgm:cxn modelId="{52D6B225-54A1-4C0F-8F5B-5C7BD9758D82}" type="presOf" srcId="{A2CBE8FC-BC5B-4C52-BFCD-72F98C4DF3C9}" destId="{A6B87862-E742-47CD-B95B-1F305E334854}" srcOrd="0" destOrd="0" presId="urn:microsoft.com/office/officeart/2005/8/layout/orgChart1"/>
    <dgm:cxn modelId="{AC67BBF4-4FB0-42B3-B92D-F8922A3900BF}" type="presOf" srcId="{A6F6113F-4874-4508-8C7B-454C6D0A03CB}" destId="{4EBBA57B-93FE-477C-802B-878CACE95B24}" srcOrd="0" destOrd="0" presId="urn:microsoft.com/office/officeart/2005/8/layout/orgChart1"/>
    <dgm:cxn modelId="{9CC54316-80BB-4617-B8B7-162F686E0923}" type="presOf" srcId="{80092975-AF90-43E6-A0D0-12968D039C28}" destId="{B564DAAA-6B98-4D48-B6C8-3E1419D8FBCD}" srcOrd="0" destOrd="0" presId="urn:microsoft.com/office/officeart/2005/8/layout/orgChart1"/>
    <dgm:cxn modelId="{B4EDBD55-B969-40E2-904D-A8C784BAFA29}" type="presOf" srcId="{46CF5B6F-805B-4008-8DE2-9E313BD1186A}" destId="{9A06BF4D-246E-46EE-9423-9075400F71A5}" srcOrd="0" destOrd="0" presId="urn:microsoft.com/office/officeart/2005/8/layout/orgChart1"/>
    <dgm:cxn modelId="{5D33E433-5351-4707-9646-4C5B96B8A8BE}" type="presOf" srcId="{E960FA93-9449-495B-A4EF-4EAE7BA2C598}" destId="{9E47DAE7-D6EA-4765-8990-951308038FEF}" srcOrd="0" destOrd="0" presId="urn:microsoft.com/office/officeart/2005/8/layout/orgChart1"/>
    <dgm:cxn modelId="{7D2BD122-4783-42F3-8AAC-4061749DD9CB}" srcId="{7D942270-64B4-4212-B15E-6BF7D3848EC3}" destId="{9E4ACFE6-9CE6-4D2B-B47E-88A970879D3D}" srcOrd="0" destOrd="0" parTransId="{A20BC04A-FD28-4002-8D32-344432DAB98B}" sibTransId="{AF96C061-EB56-4E0B-9B55-BB3CA2A5B502}"/>
    <dgm:cxn modelId="{C2F1F981-32F9-45BB-A7D8-E85111BB4A0D}" type="presParOf" srcId="{A6B87862-E742-47CD-B95B-1F305E334854}" destId="{7FE1CEA4-44C1-429A-9CB7-E97D9577EAFC}" srcOrd="0" destOrd="0" presId="urn:microsoft.com/office/officeart/2005/8/layout/orgChart1"/>
    <dgm:cxn modelId="{0CBCA56E-F4F1-4AFA-A59D-0D76C9AB871B}" type="presParOf" srcId="{7FE1CEA4-44C1-429A-9CB7-E97D9577EAFC}" destId="{EDA7B173-20AE-4981-AB6B-B8908841EEAF}" srcOrd="0" destOrd="0" presId="urn:microsoft.com/office/officeart/2005/8/layout/orgChart1"/>
    <dgm:cxn modelId="{34CC4D94-939E-4850-AEB3-10FA975B7AB0}" type="presParOf" srcId="{EDA7B173-20AE-4981-AB6B-B8908841EEAF}" destId="{56F81A77-3BC7-4869-97A4-CA9570D278D6}" srcOrd="0" destOrd="0" presId="urn:microsoft.com/office/officeart/2005/8/layout/orgChart1"/>
    <dgm:cxn modelId="{55BAD7B7-D9F5-4BEE-B633-7ED505E5387A}" type="presParOf" srcId="{EDA7B173-20AE-4981-AB6B-B8908841EEAF}" destId="{24754878-1C49-40AE-BE2F-0310B346EEC4}" srcOrd="1" destOrd="0" presId="urn:microsoft.com/office/officeart/2005/8/layout/orgChart1"/>
    <dgm:cxn modelId="{11DCF17F-7598-4901-AD9C-A52A5829725B}" type="presParOf" srcId="{7FE1CEA4-44C1-429A-9CB7-E97D9577EAFC}" destId="{A6736797-0AEE-4114-8D58-EF480EF4DCD6}" srcOrd="1" destOrd="0" presId="urn:microsoft.com/office/officeart/2005/8/layout/orgChart1"/>
    <dgm:cxn modelId="{66AD1BCA-E8FB-484D-828D-AE8DEF3AE2A3}" type="presParOf" srcId="{A6736797-0AEE-4114-8D58-EF480EF4DCD6}" destId="{1B8232A0-D4FA-40F0-B921-00FB2F9ACAED}" srcOrd="0" destOrd="0" presId="urn:microsoft.com/office/officeart/2005/8/layout/orgChart1"/>
    <dgm:cxn modelId="{43922669-E349-465E-A77A-3438B084EC89}" type="presParOf" srcId="{A6736797-0AEE-4114-8D58-EF480EF4DCD6}" destId="{625ABB9B-B0DD-4547-B4FA-C0BAEA50506A}" srcOrd="1" destOrd="0" presId="urn:microsoft.com/office/officeart/2005/8/layout/orgChart1"/>
    <dgm:cxn modelId="{8E5CF4CA-111B-4D0F-9E12-929D0036427F}" type="presParOf" srcId="{625ABB9B-B0DD-4547-B4FA-C0BAEA50506A}" destId="{6E2E5030-58DA-4E4E-A654-D9B4DF144710}" srcOrd="0" destOrd="0" presId="urn:microsoft.com/office/officeart/2005/8/layout/orgChart1"/>
    <dgm:cxn modelId="{9D6BDFED-AFA8-489B-A288-D5B95E777ABE}" type="presParOf" srcId="{6E2E5030-58DA-4E4E-A654-D9B4DF144710}" destId="{F567D478-4FCD-4FF0-A0D0-C02328DA5349}" srcOrd="0" destOrd="0" presId="urn:microsoft.com/office/officeart/2005/8/layout/orgChart1"/>
    <dgm:cxn modelId="{7C610BC6-9871-4922-B7D1-1E68DA539C37}" type="presParOf" srcId="{6E2E5030-58DA-4E4E-A654-D9B4DF144710}" destId="{CA12D095-6E57-496B-B03C-C67E8756CDAA}" srcOrd="1" destOrd="0" presId="urn:microsoft.com/office/officeart/2005/8/layout/orgChart1"/>
    <dgm:cxn modelId="{08C3D8F3-F4D4-4CBF-9F46-4700618F9082}" type="presParOf" srcId="{625ABB9B-B0DD-4547-B4FA-C0BAEA50506A}" destId="{6E49AA2D-38F7-4272-AE80-2C1FD92492D9}" srcOrd="1" destOrd="0" presId="urn:microsoft.com/office/officeart/2005/8/layout/orgChart1"/>
    <dgm:cxn modelId="{E53F67C6-514B-432E-ACB5-34D2ED42B04E}" type="presParOf" srcId="{6E49AA2D-38F7-4272-AE80-2C1FD92492D9}" destId="{4AED2077-3381-4BEA-8649-E8663DE9F3D5}" srcOrd="0" destOrd="0" presId="urn:microsoft.com/office/officeart/2005/8/layout/orgChart1"/>
    <dgm:cxn modelId="{371E03E8-B2C6-423D-A07F-1C7CD668296F}" type="presParOf" srcId="{6E49AA2D-38F7-4272-AE80-2C1FD92492D9}" destId="{458FF6D0-5979-4F8F-96BE-D852AF1D5BE4}" srcOrd="1" destOrd="0" presId="urn:microsoft.com/office/officeart/2005/8/layout/orgChart1"/>
    <dgm:cxn modelId="{3AB902AF-6BC1-462B-A672-4078ED9658B3}" type="presParOf" srcId="{458FF6D0-5979-4F8F-96BE-D852AF1D5BE4}" destId="{CF37580C-14BB-4175-B6BB-EFA62C4EBBF0}" srcOrd="0" destOrd="0" presId="urn:microsoft.com/office/officeart/2005/8/layout/orgChart1"/>
    <dgm:cxn modelId="{1A5F9C26-1173-4FEF-AE4A-F70106ADB497}" type="presParOf" srcId="{CF37580C-14BB-4175-B6BB-EFA62C4EBBF0}" destId="{BE983898-9EF1-4A5F-AA34-FCB94340A92F}" srcOrd="0" destOrd="0" presId="urn:microsoft.com/office/officeart/2005/8/layout/orgChart1"/>
    <dgm:cxn modelId="{34FEC4F1-86EB-42A1-92F8-D87BB179C791}" type="presParOf" srcId="{CF37580C-14BB-4175-B6BB-EFA62C4EBBF0}" destId="{6CC467F0-FB51-4DD2-9447-E67AE0EB42A3}" srcOrd="1" destOrd="0" presId="urn:microsoft.com/office/officeart/2005/8/layout/orgChart1"/>
    <dgm:cxn modelId="{D7566B4A-F093-4E9F-B1C4-C0970D5A23BC}" type="presParOf" srcId="{458FF6D0-5979-4F8F-96BE-D852AF1D5BE4}" destId="{12EC126D-E3B7-4527-B231-5D8748AAB3A0}" srcOrd="1" destOrd="0" presId="urn:microsoft.com/office/officeart/2005/8/layout/orgChart1"/>
    <dgm:cxn modelId="{86D28B34-72B7-44AC-9581-AE31C7EB21F1}" type="presParOf" srcId="{12EC126D-E3B7-4527-B231-5D8748AAB3A0}" destId="{69FCF927-F275-44AE-AAE9-28BB3713F815}" srcOrd="0" destOrd="0" presId="urn:microsoft.com/office/officeart/2005/8/layout/orgChart1"/>
    <dgm:cxn modelId="{C0B7E18F-75A3-4D03-B4F5-E60F481FC796}" type="presParOf" srcId="{12EC126D-E3B7-4527-B231-5D8748AAB3A0}" destId="{5E65C99B-7635-4F2A-98AB-383BA9C5713C}" srcOrd="1" destOrd="0" presId="urn:microsoft.com/office/officeart/2005/8/layout/orgChart1"/>
    <dgm:cxn modelId="{07AE9332-5855-4B84-B8D9-2FD662B7487B}" type="presParOf" srcId="{5E65C99B-7635-4F2A-98AB-383BA9C5713C}" destId="{C7D0A51D-2FF6-4F03-88F4-A44FE99BA185}" srcOrd="0" destOrd="0" presId="urn:microsoft.com/office/officeart/2005/8/layout/orgChart1"/>
    <dgm:cxn modelId="{849F5052-3DEA-4E95-BEDD-D07FC453A1E9}" type="presParOf" srcId="{C7D0A51D-2FF6-4F03-88F4-A44FE99BA185}" destId="{CD759774-25DF-4C8C-8A25-A834C3C7B324}" srcOrd="0" destOrd="0" presId="urn:microsoft.com/office/officeart/2005/8/layout/orgChart1"/>
    <dgm:cxn modelId="{A2664734-6F34-4566-A3ED-9037C6E746EF}" type="presParOf" srcId="{C7D0A51D-2FF6-4F03-88F4-A44FE99BA185}" destId="{0638AF69-3B48-47D0-803E-548A68073A01}" srcOrd="1" destOrd="0" presId="urn:microsoft.com/office/officeart/2005/8/layout/orgChart1"/>
    <dgm:cxn modelId="{C5B14520-D300-4D2A-94EB-F68064848080}" type="presParOf" srcId="{5E65C99B-7635-4F2A-98AB-383BA9C5713C}" destId="{BEDD9653-5EB7-464A-9E99-08CC6FA5CFA7}" srcOrd="1" destOrd="0" presId="urn:microsoft.com/office/officeart/2005/8/layout/orgChart1"/>
    <dgm:cxn modelId="{9BEB6D53-1CC5-4DDD-8767-5670157E726D}" type="presParOf" srcId="{BEDD9653-5EB7-464A-9E99-08CC6FA5CFA7}" destId="{E6B47CD9-8CE1-42CF-B325-B2BD5637A4D3}" srcOrd="0" destOrd="0" presId="urn:microsoft.com/office/officeart/2005/8/layout/orgChart1"/>
    <dgm:cxn modelId="{F663C3A5-C2E5-453C-97B4-3B4E052F174A}" type="presParOf" srcId="{BEDD9653-5EB7-464A-9E99-08CC6FA5CFA7}" destId="{6F608D57-87CB-4CC8-9CBB-876BEE698594}" srcOrd="1" destOrd="0" presId="urn:microsoft.com/office/officeart/2005/8/layout/orgChart1"/>
    <dgm:cxn modelId="{A47EF936-633E-4265-A60F-9DF62D183C85}" type="presParOf" srcId="{6F608D57-87CB-4CC8-9CBB-876BEE698594}" destId="{A5CD62D7-9262-4B86-BAA9-FD22D424615B}" srcOrd="0" destOrd="0" presId="urn:microsoft.com/office/officeart/2005/8/layout/orgChart1"/>
    <dgm:cxn modelId="{F22B2DD1-B58F-49AF-AB12-C501B39D061A}" type="presParOf" srcId="{A5CD62D7-9262-4B86-BAA9-FD22D424615B}" destId="{F55D11A5-7E3E-4471-AFAB-B45AAD01BF6C}" srcOrd="0" destOrd="0" presId="urn:microsoft.com/office/officeart/2005/8/layout/orgChart1"/>
    <dgm:cxn modelId="{1BCF42F1-F7C7-4CF2-8F8E-55B5BF865841}" type="presParOf" srcId="{A5CD62D7-9262-4B86-BAA9-FD22D424615B}" destId="{497E1F45-6CF2-4F56-9A57-27763DAE89DC}" srcOrd="1" destOrd="0" presId="urn:microsoft.com/office/officeart/2005/8/layout/orgChart1"/>
    <dgm:cxn modelId="{B211A4A0-019D-4874-A959-8CBE1407EE91}" type="presParOf" srcId="{6F608D57-87CB-4CC8-9CBB-876BEE698594}" destId="{180FDF10-3A8A-43B1-BE44-0E960EB04732}" srcOrd="1" destOrd="0" presId="urn:microsoft.com/office/officeart/2005/8/layout/orgChart1"/>
    <dgm:cxn modelId="{56A7A5F4-872C-4221-8D79-22F0F32FED42}" type="presParOf" srcId="{6F608D57-87CB-4CC8-9CBB-876BEE698594}" destId="{ACAD66C4-1E24-4865-AD7A-998091F4EB44}" srcOrd="2" destOrd="0" presId="urn:microsoft.com/office/officeart/2005/8/layout/orgChart1"/>
    <dgm:cxn modelId="{998B3646-2E4F-4AB5-B1CD-7EE5A4ECA88B}" type="presParOf" srcId="{BEDD9653-5EB7-464A-9E99-08CC6FA5CFA7}" destId="{4BAF2915-A93B-4390-B8F1-27B767EB54C4}" srcOrd="2" destOrd="0" presId="urn:microsoft.com/office/officeart/2005/8/layout/orgChart1"/>
    <dgm:cxn modelId="{F536AEA0-01EE-4E8A-9E62-1DFF216BBB55}" type="presParOf" srcId="{BEDD9653-5EB7-464A-9E99-08CC6FA5CFA7}" destId="{B716B361-1D8A-4102-9120-ADE1C9C8B805}" srcOrd="3" destOrd="0" presId="urn:microsoft.com/office/officeart/2005/8/layout/orgChart1"/>
    <dgm:cxn modelId="{19788B9B-446C-419A-8709-5D27BC507302}" type="presParOf" srcId="{B716B361-1D8A-4102-9120-ADE1C9C8B805}" destId="{A895DC77-E606-4B5B-933A-C65387114476}" srcOrd="0" destOrd="0" presId="urn:microsoft.com/office/officeart/2005/8/layout/orgChart1"/>
    <dgm:cxn modelId="{0C2A53D3-D007-418D-BE0B-A04786A8913C}" type="presParOf" srcId="{A895DC77-E606-4B5B-933A-C65387114476}" destId="{AACE9D36-E6DF-483C-9B40-745B34F128B4}" srcOrd="0" destOrd="0" presId="urn:microsoft.com/office/officeart/2005/8/layout/orgChart1"/>
    <dgm:cxn modelId="{DC1CB261-C945-4700-8D19-ECA867917D99}" type="presParOf" srcId="{A895DC77-E606-4B5B-933A-C65387114476}" destId="{4F2CDA8D-89AE-4714-8CE2-AA4B0420F825}" srcOrd="1" destOrd="0" presId="urn:microsoft.com/office/officeart/2005/8/layout/orgChart1"/>
    <dgm:cxn modelId="{1FC7F78B-C47E-43D6-A791-AE5C39D8F90A}" type="presParOf" srcId="{B716B361-1D8A-4102-9120-ADE1C9C8B805}" destId="{F65E281C-4CA9-4240-B063-8B5659F0128E}" srcOrd="1" destOrd="0" presId="urn:microsoft.com/office/officeart/2005/8/layout/orgChart1"/>
    <dgm:cxn modelId="{D9C063A5-9784-43C5-9293-3D0FA5D714E9}" type="presParOf" srcId="{B716B361-1D8A-4102-9120-ADE1C9C8B805}" destId="{B3CDAEC4-F21F-4840-A34F-22C4EC128F7F}" srcOrd="2" destOrd="0" presId="urn:microsoft.com/office/officeart/2005/8/layout/orgChart1"/>
    <dgm:cxn modelId="{1E33A1C0-E141-4677-B636-D8705AEF5151}" type="presParOf" srcId="{BEDD9653-5EB7-464A-9E99-08CC6FA5CFA7}" destId="{A1A5063B-0268-4BC3-BC57-4EC7BF15AEA2}" srcOrd="4" destOrd="0" presId="urn:microsoft.com/office/officeart/2005/8/layout/orgChart1"/>
    <dgm:cxn modelId="{6E24DB0B-3DE8-4D27-85C4-4EC7B394601A}" type="presParOf" srcId="{BEDD9653-5EB7-464A-9E99-08CC6FA5CFA7}" destId="{3C0086D5-762E-495C-931A-8424A2C4E3D2}" srcOrd="5" destOrd="0" presId="urn:microsoft.com/office/officeart/2005/8/layout/orgChart1"/>
    <dgm:cxn modelId="{E1B175B7-C985-4AC3-A9BC-EDCC5D1FA0AA}" type="presParOf" srcId="{3C0086D5-762E-495C-931A-8424A2C4E3D2}" destId="{C31F5F1C-4186-4284-86D4-3C8F05A23AD9}" srcOrd="0" destOrd="0" presId="urn:microsoft.com/office/officeart/2005/8/layout/orgChart1"/>
    <dgm:cxn modelId="{ECD0DCAD-0F12-4130-B886-E837799D7B2F}" type="presParOf" srcId="{C31F5F1C-4186-4284-86D4-3C8F05A23AD9}" destId="{E2D34835-40D1-4FFD-BCB3-9F8A3E01B8ED}" srcOrd="0" destOrd="0" presId="urn:microsoft.com/office/officeart/2005/8/layout/orgChart1"/>
    <dgm:cxn modelId="{610C5C16-B684-4596-8EFA-0C25A7511A67}" type="presParOf" srcId="{C31F5F1C-4186-4284-86D4-3C8F05A23AD9}" destId="{F1F8F8D0-B968-497A-92F6-11940A010951}" srcOrd="1" destOrd="0" presId="urn:microsoft.com/office/officeart/2005/8/layout/orgChart1"/>
    <dgm:cxn modelId="{57284764-1BF7-49BB-98B5-8A71D7BDDCAE}" type="presParOf" srcId="{3C0086D5-762E-495C-931A-8424A2C4E3D2}" destId="{28C897E3-8E4F-4535-83ED-0021C91B857A}" srcOrd="1" destOrd="0" presId="urn:microsoft.com/office/officeart/2005/8/layout/orgChart1"/>
    <dgm:cxn modelId="{9BDC0507-B11E-48EE-B2D0-B5AE5EEFD97B}" type="presParOf" srcId="{3C0086D5-762E-495C-931A-8424A2C4E3D2}" destId="{E3AC8924-DAA6-4C35-9B5B-1E7F3935404E}" srcOrd="2" destOrd="0" presId="urn:microsoft.com/office/officeart/2005/8/layout/orgChart1"/>
    <dgm:cxn modelId="{EB2A236B-313E-4D32-87A9-D1D608C6C296}" type="presParOf" srcId="{5E65C99B-7635-4F2A-98AB-383BA9C5713C}" destId="{2E49A4D9-477F-4B4B-965B-4162C876C9A6}" srcOrd="2" destOrd="0" presId="urn:microsoft.com/office/officeart/2005/8/layout/orgChart1"/>
    <dgm:cxn modelId="{B52971A7-AB42-4363-9E10-180FCCDE0C91}" type="presParOf" srcId="{12EC126D-E3B7-4527-B231-5D8748AAB3A0}" destId="{AE75BDB7-8EBB-461E-9730-7D092ABC5333}" srcOrd="2" destOrd="0" presId="urn:microsoft.com/office/officeart/2005/8/layout/orgChart1"/>
    <dgm:cxn modelId="{AD402282-A9D1-4842-84E4-CE53EADDA6B3}" type="presParOf" srcId="{12EC126D-E3B7-4527-B231-5D8748AAB3A0}" destId="{9B5679A2-0F21-45D2-816A-B7A6A256F4FE}" srcOrd="3" destOrd="0" presId="urn:microsoft.com/office/officeart/2005/8/layout/orgChart1"/>
    <dgm:cxn modelId="{F37638F2-9553-4DE3-987E-D24D37975510}" type="presParOf" srcId="{9B5679A2-0F21-45D2-816A-B7A6A256F4FE}" destId="{43BD3C29-C3ED-4751-BF58-9C1604288408}" srcOrd="0" destOrd="0" presId="urn:microsoft.com/office/officeart/2005/8/layout/orgChart1"/>
    <dgm:cxn modelId="{F2C2301C-EC1D-41A7-961A-EC68DC5F0140}" type="presParOf" srcId="{43BD3C29-C3ED-4751-BF58-9C1604288408}" destId="{E8D45CF3-9154-4E9C-9666-AC98CB6FF7CF}" srcOrd="0" destOrd="0" presId="urn:microsoft.com/office/officeart/2005/8/layout/orgChart1"/>
    <dgm:cxn modelId="{FA842986-93B4-4C20-B45B-0247A82BC7AC}" type="presParOf" srcId="{43BD3C29-C3ED-4751-BF58-9C1604288408}" destId="{D4DFAD4D-DD24-41A9-AA62-3367342C5C66}" srcOrd="1" destOrd="0" presId="urn:microsoft.com/office/officeart/2005/8/layout/orgChart1"/>
    <dgm:cxn modelId="{2AE45C9F-CAB2-406D-B56D-9BD70957000C}" type="presParOf" srcId="{9B5679A2-0F21-45D2-816A-B7A6A256F4FE}" destId="{D85D4769-C4E3-4665-86B5-29C77EFE9191}" srcOrd="1" destOrd="0" presId="urn:microsoft.com/office/officeart/2005/8/layout/orgChart1"/>
    <dgm:cxn modelId="{9DC12EC6-723E-4761-9E93-4C4269D94EAA}" type="presParOf" srcId="{D85D4769-C4E3-4665-86B5-29C77EFE9191}" destId="{9D3DFE03-7D0F-4E08-ADC6-25A1CE34529E}" srcOrd="0" destOrd="0" presId="urn:microsoft.com/office/officeart/2005/8/layout/orgChart1"/>
    <dgm:cxn modelId="{84388ECF-D5DA-47CB-8598-AE65F0688EAD}" type="presParOf" srcId="{D85D4769-C4E3-4665-86B5-29C77EFE9191}" destId="{0F988F7B-BDF6-4BCD-B90D-31D9C6EE5D36}" srcOrd="1" destOrd="0" presId="urn:microsoft.com/office/officeart/2005/8/layout/orgChart1"/>
    <dgm:cxn modelId="{D9345AF7-F033-4C77-B26E-EB1FBF4A247C}" type="presParOf" srcId="{0F988F7B-BDF6-4BCD-B90D-31D9C6EE5D36}" destId="{66E65107-7F60-4D10-99ED-AA408D59704A}" srcOrd="0" destOrd="0" presId="urn:microsoft.com/office/officeart/2005/8/layout/orgChart1"/>
    <dgm:cxn modelId="{598C86F6-9C14-4315-8CDE-2E98EA330429}" type="presParOf" srcId="{66E65107-7F60-4D10-99ED-AA408D59704A}" destId="{558F5CCC-4658-409B-9EDB-F22F3D38AF8C}" srcOrd="0" destOrd="0" presId="urn:microsoft.com/office/officeart/2005/8/layout/orgChart1"/>
    <dgm:cxn modelId="{CED397C1-2DA2-4203-83C2-123D18DF5B84}" type="presParOf" srcId="{66E65107-7F60-4D10-99ED-AA408D59704A}" destId="{911F639B-4ADD-42D4-B04E-55CA7BA7D5C6}" srcOrd="1" destOrd="0" presId="urn:microsoft.com/office/officeart/2005/8/layout/orgChart1"/>
    <dgm:cxn modelId="{822A9C6E-44CE-4EE8-BFB5-D126FC7DBE69}" type="presParOf" srcId="{0F988F7B-BDF6-4BCD-B90D-31D9C6EE5D36}" destId="{4AD7DDE0-C6D2-450D-963A-BDF6CA0DA90C}" srcOrd="1" destOrd="0" presId="urn:microsoft.com/office/officeart/2005/8/layout/orgChart1"/>
    <dgm:cxn modelId="{7537CA8D-18A0-4074-9EF1-BA963B688AED}" type="presParOf" srcId="{0F988F7B-BDF6-4BCD-B90D-31D9C6EE5D36}" destId="{AABE959B-02A8-43B6-B16F-7BC04C9860BE}" srcOrd="2" destOrd="0" presId="urn:microsoft.com/office/officeart/2005/8/layout/orgChart1"/>
    <dgm:cxn modelId="{14ABAE15-3C91-4E81-BC72-209B38CBCB23}" type="presParOf" srcId="{D85D4769-C4E3-4665-86B5-29C77EFE9191}" destId="{7C3A854D-85DA-4B94-9CBE-36DD8088E1B0}" srcOrd="2" destOrd="0" presId="urn:microsoft.com/office/officeart/2005/8/layout/orgChart1"/>
    <dgm:cxn modelId="{569B2DCC-B0D8-49B9-9C80-BE93ABA14C99}" type="presParOf" srcId="{D85D4769-C4E3-4665-86B5-29C77EFE9191}" destId="{6B7A1F94-0060-45E9-9EC5-9F989E015FCC}" srcOrd="3" destOrd="0" presId="urn:microsoft.com/office/officeart/2005/8/layout/orgChart1"/>
    <dgm:cxn modelId="{4DD20ECE-652C-464D-8914-2C37D535C798}" type="presParOf" srcId="{6B7A1F94-0060-45E9-9EC5-9F989E015FCC}" destId="{4EA7EECB-E016-4B39-AB69-207B94F7AAB7}" srcOrd="0" destOrd="0" presId="urn:microsoft.com/office/officeart/2005/8/layout/orgChart1"/>
    <dgm:cxn modelId="{BA132C4F-F7A7-4FAC-8FF8-D1810856A5F8}" type="presParOf" srcId="{4EA7EECB-E016-4B39-AB69-207B94F7AAB7}" destId="{4278A38C-5B1F-4329-8EAC-AA675EE30BED}" srcOrd="0" destOrd="0" presId="urn:microsoft.com/office/officeart/2005/8/layout/orgChart1"/>
    <dgm:cxn modelId="{8877C1DF-F19E-4715-9FB1-E1E57D23C21C}" type="presParOf" srcId="{4EA7EECB-E016-4B39-AB69-207B94F7AAB7}" destId="{65B60041-77BA-4E47-B496-78C711E10883}" srcOrd="1" destOrd="0" presId="urn:microsoft.com/office/officeart/2005/8/layout/orgChart1"/>
    <dgm:cxn modelId="{A4E65A14-E11B-4FBF-80AA-CE46DF719B54}" type="presParOf" srcId="{6B7A1F94-0060-45E9-9EC5-9F989E015FCC}" destId="{96D70AE5-6A05-4E48-A579-2606F9493E07}" srcOrd="1" destOrd="0" presId="urn:microsoft.com/office/officeart/2005/8/layout/orgChart1"/>
    <dgm:cxn modelId="{F978A57E-2614-41FF-835B-28292ACD2986}" type="presParOf" srcId="{6B7A1F94-0060-45E9-9EC5-9F989E015FCC}" destId="{567EEDFD-3E16-452A-9FC5-1AE8F24F3277}" srcOrd="2" destOrd="0" presId="urn:microsoft.com/office/officeart/2005/8/layout/orgChart1"/>
    <dgm:cxn modelId="{CFEF004D-F7BB-45AB-9440-11C639600B96}" type="presParOf" srcId="{D85D4769-C4E3-4665-86B5-29C77EFE9191}" destId="{3700F8D0-0335-439B-B85E-88DBBB9F8632}" srcOrd="4" destOrd="0" presId="urn:microsoft.com/office/officeart/2005/8/layout/orgChart1"/>
    <dgm:cxn modelId="{4ADC4567-442F-42B3-8CEC-4FDF53578969}" type="presParOf" srcId="{D85D4769-C4E3-4665-86B5-29C77EFE9191}" destId="{CC949166-3FC0-4937-90D5-A45BBA64EC47}" srcOrd="5" destOrd="0" presId="urn:microsoft.com/office/officeart/2005/8/layout/orgChart1"/>
    <dgm:cxn modelId="{89B59BDD-1BE2-45A5-8294-9FCE1CF40A11}" type="presParOf" srcId="{CC949166-3FC0-4937-90D5-A45BBA64EC47}" destId="{EB05EE40-98B8-4E5E-9939-5CE275629029}" srcOrd="0" destOrd="0" presId="urn:microsoft.com/office/officeart/2005/8/layout/orgChart1"/>
    <dgm:cxn modelId="{8BF7B412-F1D2-4562-87E4-10C1B9071BB4}" type="presParOf" srcId="{EB05EE40-98B8-4E5E-9939-5CE275629029}" destId="{8869565A-8D25-4A78-906B-75A6D9DCA47A}" srcOrd="0" destOrd="0" presId="urn:microsoft.com/office/officeart/2005/8/layout/orgChart1"/>
    <dgm:cxn modelId="{F4A1D93C-2392-4D99-81F3-D8EC7F02DA0B}" type="presParOf" srcId="{EB05EE40-98B8-4E5E-9939-5CE275629029}" destId="{A46A5434-6803-4967-8082-2FD24DD9C77E}" srcOrd="1" destOrd="0" presId="urn:microsoft.com/office/officeart/2005/8/layout/orgChart1"/>
    <dgm:cxn modelId="{A38C2B3A-2FFD-4817-82C5-4E48E28D623A}" type="presParOf" srcId="{CC949166-3FC0-4937-90D5-A45BBA64EC47}" destId="{198852F7-4D92-485B-8979-1B6590A2ECD1}" srcOrd="1" destOrd="0" presId="urn:microsoft.com/office/officeart/2005/8/layout/orgChart1"/>
    <dgm:cxn modelId="{8AEFAE7C-EE8E-416D-AA20-D87A0E1096E9}" type="presParOf" srcId="{CC949166-3FC0-4937-90D5-A45BBA64EC47}" destId="{98D8A570-0398-403A-A594-062EE787F68C}" srcOrd="2" destOrd="0" presId="urn:microsoft.com/office/officeart/2005/8/layout/orgChart1"/>
    <dgm:cxn modelId="{14D58C13-E0BF-41F2-91C4-25B7AF8C4CE6}" type="presParOf" srcId="{D85D4769-C4E3-4665-86B5-29C77EFE9191}" destId="{3D4E6FA5-71B2-47E8-A105-08A627871C48}" srcOrd="6" destOrd="0" presId="urn:microsoft.com/office/officeart/2005/8/layout/orgChart1"/>
    <dgm:cxn modelId="{1A86436A-ACFB-47D3-AE44-5FDF541C9875}" type="presParOf" srcId="{D85D4769-C4E3-4665-86B5-29C77EFE9191}" destId="{D26AAD80-96A5-4325-8A2B-A75606572DEC}" srcOrd="7" destOrd="0" presId="urn:microsoft.com/office/officeart/2005/8/layout/orgChart1"/>
    <dgm:cxn modelId="{A35F768F-61B2-4F2F-9144-BCBC5458B1E8}" type="presParOf" srcId="{D26AAD80-96A5-4325-8A2B-A75606572DEC}" destId="{048D6483-E4F7-4AF9-9A45-80AE914B3B1E}" srcOrd="0" destOrd="0" presId="urn:microsoft.com/office/officeart/2005/8/layout/orgChart1"/>
    <dgm:cxn modelId="{670E99D8-F19A-47E3-878D-F7CBF1FB2A05}" type="presParOf" srcId="{048D6483-E4F7-4AF9-9A45-80AE914B3B1E}" destId="{388F8249-CBD6-44FC-A989-8A45C394AD2B}" srcOrd="0" destOrd="0" presId="urn:microsoft.com/office/officeart/2005/8/layout/orgChart1"/>
    <dgm:cxn modelId="{861DEC62-2559-492A-BD8B-F03506977C40}" type="presParOf" srcId="{048D6483-E4F7-4AF9-9A45-80AE914B3B1E}" destId="{5DC74306-CDD6-4F7C-8DBC-0FD26E242555}" srcOrd="1" destOrd="0" presId="urn:microsoft.com/office/officeart/2005/8/layout/orgChart1"/>
    <dgm:cxn modelId="{24E4FE3F-F790-4A45-AE60-EF83DE9EDD0C}" type="presParOf" srcId="{D26AAD80-96A5-4325-8A2B-A75606572DEC}" destId="{F6B9439B-A8B3-4680-ACF2-C33DE8914DE0}" srcOrd="1" destOrd="0" presId="urn:microsoft.com/office/officeart/2005/8/layout/orgChart1"/>
    <dgm:cxn modelId="{F79CAA09-CCD5-4E1D-9BC3-824EA92661A3}" type="presParOf" srcId="{D26AAD80-96A5-4325-8A2B-A75606572DEC}" destId="{269F1C08-4A0E-418B-98E2-79AFBDF10234}" srcOrd="2" destOrd="0" presId="urn:microsoft.com/office/officeart/2005/8/layout/orgChart1"/>
    <dgm:cxn modelId="{3C849FEF-C88B-4FD1-9ED9-2187562653B6}" type="presParOf" srcId="{D85D4769-C4E3-4665-86B5-29C77EFE9191}" destId="{A4359B7C-62D5-431A-840A-596896ED90A2}" srcOrd="8" destOrd="0" presId="urn:microsoft.com/office/officeart/2005/8/layout/orgChart1"/>
    <dgm:cxn modelId="{A8AA385E-136A-41B3-A0B4-3A78B0334C4B}" type="presParOf" srcId="{D85D4769-C4E3-4665-86B5-29C77EFE9191}" destId="{E412C87B-5863-4DE4-B810-7F04FC24FF07}" srcOrd="9" destOrd="0" presId="urn:microsoft.com/office/officeart/2005/8/layout/orgChart1"/>
    <dgm:cxn modelId="{6A17BBD9-0FE4-4ABD-A2B6-F7D06BAF0B2F}" type="presParOf" srcId="{E412C87B-5863-4DE4-B810-7F04FC24FF07}" destId="{A793BEE4-6B11-4F5C-BCA7-6E037CD0B3AF}" srcOrd="0" destOrd="0" presId="urn:microsoft.com/office/officeart/2005/8/layout/orgChart1"/>
    <dgm:cxn modelId="{F22DA3C9-EEC5-4524-BCCF-8D40731ACB6A}" type="presParOf" srcId="{A793BEE4-6B11-4F5C-BCA7-6E037CD0B3AF}" destId="{CA9FC470-75C9-429D-9921-6B61C72FACE2}" srcOrd="0" destOrd="0" presId="urn:microsoft.com/office/officeart/2005/8/layout/orgChart1"/>
    <dgm:cxn modelId="{0F7F82D8-35ED-4B1B-A57C-BA20A1B56603}" type="presParOf" srcId="{A793BEE4-6B11-4F5C-BCA7-6E037CD0B3AF}" destId="{A9357E2F-92E3-4921-A8CF-C7671989B52E}" srcOrd="1" destOrd="0" presId="urn:microsoft.com/office/officeart/2005/8/layout/orgChart1"/>
    <dgm:cxn modelId="{507AB929-0F6B-43C1-87F9-82BF89049F7E}" type="presParOf" srcId="{E412C87B-5863-4DE4-B810-7F04FC24FF07}" destId="{CC8E0C74-6547-42D9-AA7D-9CC98F1CCB12}" srcOrd="1" destOrd="0" presId="urn:microsoft.com/office/officeart/2005/8/layout/orgChart1"/>
    <dgm:cxn modelId="{65E9BCD6-ADFC-4714-9B62-08C4EF1CBF06}" type="presParOf" srcId="{E412C87B-5863-4DE4-B810-7F04FC24FF07}" destId="{19B90F30-2434-43D9-946F-12364AFFC3ED}" srcOrd="2" destOrd="0" presId="urn:microsoft.com/office/officeart/2005/8/layout/orgChart1"/>
    <dgm:cxn modelId="{848077F0-73C0-445A-8413-F777E734CCA6}" type="presParOf" srcId="{D85D4769-C4E3-4665-86B5-29C77EFE9191}" destId="{43E76076-9B74-4278-B93C-8D3D76CCACFA}" srcOrd="10" destOrd="0" presId="urn:microsoft.com/office/officeart/2005/8/layout/orgChart1"/>
    <dgm:cxn modelId="{4DFDA385-CB0A-4730-8B2D-899268F36195}" type="presParOf" srcId="{D85D4769-C4E3-4665-86B5-29C77EFE9191}" destId="{5697047F-F73D-4077-91EA-5C5F00F6012D}" srcOrd="11" destOrd="0" presId="urn:microsoft.com/office/officeart/2005/8/layout/orgChart1"/>
    <dgm:cxn modelId="{86FB13BD-4BFC-46D6-8238-ECCBE5118110}" type="presParOf" srcId="{5697047F-F73D-4077-91EA-5C5F00F6012D}" destId="{A7E29DF2-915F-4792-A316-E81B631EC84D}" srcOrd="0" destOrd="0" presId="urn:microsoft.com/office/officeart/2005/8/layout/orgChart1"/>
    <dgm:cxn modelId="{40842855-4ABF-4710-A47E-FF3F0ADAD7A6}" type="presParOf" srcId="{A7E29DF2-915F-4792-A316-E81B631EC84D}" destId="{3EA79E4D-AB57-416D-A2D0-307E62361B9A}" srcOrd="0" destOrd="0" presId="urn:microsoft.com/office/officeart/2005/8/layout/orgChart1"/>
    <dgm:cxn modelId="{19A2501E-5F87-40F7-B43C-16D6CBFF4B41}" type="presParOf" srcId="{A7E29DF2-915F-4792-A316-E81B631EC84D}" destId="{DF060910-062C-4E36-ABE5-7C427A56E193}" srcOrd="1" destOrd="0" presId="urn:microsoft.com/office/officeart/2005/8/layout/orgChart1"/>
    <dgm:cxn modelId="{B5813438-6266-434B-B6C6-DB3D66FB5EA4}" type="presParOf" srcId="{5697047F-F73D-4077-91EA-5C5F00F6012D}" destId="{5196A541-4445-4510-9182-20295D015BEC}" srcOrd="1" destOrd="0" presId="urn:microsoft.com/office/officeart/2005/8/layout/orgChart1"/>
    <dgm:cxn modelId="{DA63C2B5-5A79-4D63-B19A-ECE64DA9ADE1}" type="presParOf" srcId="{5697047F-F73D-4077-91EA-5C5F00F6012D}" destId="{4B5DD02B-4EB6-433C-B913-C08AD5486C3E}" srcOrd="2" destOrd="0" presId="urn:microsoft.com/office/officeart/2005/8/layout/orgChart1"/>
    <dgm:cxn modelId="{DEDD2711-63C2-4DB5-B4F2-C078AD7B96E3}" type="presParOf" srcId="{9B5679A2-0F21-45D2-816A-B7A6A256F4FE}" destId="{F30CCECE-DEBB-4514-B684-4A47A6444D8F}" srcOrd="2" destOrd="0" presId="urn:microsoft.com/office/officeart/2005/8/layout/orgChart1"/>
    <dgm:cxn modelId="{86D38AC3-21FF-4401-BFF0-DD9B58EEDD18}" type="presParOf" srcId="{12EC126D-E3B7-4527-B231-5D8748AAB3A0}" destId="{00825289-3801-4648-BC8D-6B1675DC4AC3}" srcOrd="4" destOrd="0" presId="urn:microsoft.com/office/officeart/2005/8/layout/orgChart1"/>
    <dgm:cxn modelId="{EF52C7F5-1868-47A9-A4FF-3F508D34CF02}" type="presParOf" srcId="{12EC126D-E3B7-4527-B231-5D8748AAB3A0}" destId="{9179384E-4647-4EFC-B88C-E8DA62923AEA}" srcOrd="5" destOrd="0" presId="urn:microsoft.com/office/officeart/2005/8/layout/orgChart1"/>
    <dgm:cxn modelId="{E012FBFC-0413-492A-AE07-F11976619BAC}" type="presParOf" srcId="{9179384E-4647-4EFC-B88C-E8DA62923AEA}" destId="{9DD0CE8A-E124-4C90-892A-4A9F9EE8F439}" srcOrd="0" destOrd="0" presId="urn:microsoft.com/office/officeart/2005/8/layout/orgChart1"/>
    <dgm:cxn modelId="{335A5687-4F60-4647-A962-B9F8816C4251}" type="presParOf" srcId="{9DD0CE8A-E124-4C90-892A-4A9F9EE8F439}" destId="{FDAF674D-FF78-4571-9D3D-7F9B3EB362FA}" srcOrd="0" destOrd="0" presId="urn:microsoft.com/office/officeart/2005/8/layout/orgChart1"/>
    <dgm:cxn modelId="{95C8800D-4F33-4F53-B446-506FF4442BDE}" type="presParOf" srcId="{9DD0CE8A-E124-4C90-892A-4A9F9EE8F439}" destId="{542C268A-9B20-42C7-A16F-6C1FCB5D5790}" srcOrd="1" destOrd="0" presId="urn:microsoft.com/office/officeart/2005/8/layout/orgChart1"/>
    <dgm:cxn modelId="{CFEAD58A-272C-4FE4-952F-BA3141A39AD2}" type="presParOf" srcId="{9179384E-4647-4EFC-B88C-E8DA62923AEA}" destId="{3B83F784-DB28-4EC3-8660-4BAFEEEE5C1A}" srcOrd="1" destOrd="0" presId="urn:microsoft.com/office/officeart/2005/8/layout/orgChart1"/>
    <dgm:cxn modelId="{069FDCDB-5E04-43D2-8BEB-0B1870303C5D}" type="presParOf" srcId="{9179384E-4647-4EFC-B88C-E8DA62923AEA}" destId="{227884DB-3BFE-45EE-8927-8430A72D467E}" srcOrd="2" destOrd="0" presId="urn:microsoft.com/office/officeart/2005/8/layout/orgChart1"/>
    <dgm:cxn modelId="{46A94D23-D1E2-42A4-B9C7-666775CD195B}" type="presParOf" srcId="{12EC126D-E3B7-4527-B231-5D8748AAB3A0}" destId="{5D02C609-6858-458D-9179-AC473CFE0003}" srcOrd="6" destOrd="0" presId="urn:microsoft.com/office/officeart/2005/8/layout/orgChart1"/>
    <dgm:cxn modelId="{D3454C95-6FE1-4D09-AA80-907E920A98E6}" type="presParOf" srcId="{12EC126D-E3B7-4527-B231-5D8748AAB3A0}" destId="{96D37715-9E4B-4B63-AD37-E8CB2AD0C270}" srcOrd="7" destOrd="0" presId="urn:microsoft.com/office/officeart/2005/8/layout/orgChart1"/>
    <dgm:cxn modelId="{E05C59EC-1BE8-4BB1-9095-FD75DD2293EB}" type="presParOf" srcId="{96D37715-9E4B-4B63-AD37-E8CB2AD0C270}" destId="{5E1D0693-AF1B-4ADA-8B07-EB8C9C65E8F2}" srcOrd="0" destOrd="0" presId="urn:microsoft.com/office/officeart/2005/8/layout/orgChart1"/>
    <dgm:cxn modelId="{ADA23F61-F61C-4D72-B9C2-387FDCE6A8FD}" type="presParOf" srcId="{5E1D0693-AF1B-4ADA-8B07-EB8C9C65E8F2}" destId="{C80E5170-178F-467B-A0E6-FB9C79C449D8}" srcOrd="0" destOrd="0" presId="urn:microsoft.com/office/officeart/2005/8/layout/orgChart1"/>
    <dgm:cxn modelId="{4E834553-3944-42D9-AA7F-68AFDDB1B471}" type="presParOf" srcId="{5E1D0693-AF1B-4ADA-8B07-EB8C9C65E8F2}" destId="{9535E13E-4D1E-4020-B27B-0C46038BD485}" srcOrd="1" destOrd="0" presId="urn:microsoft.com/office/officeart/2005/8/layout/orgChart1"/>
    <dgm:cxn modelId="{141C2C08-18A5-47D5-AE2A-2D309D83D487}" type="presParOf" srcId="{96D37715-9E4B-4B63-AD37-E8CB2AD0C270}" destId="{A6B24125-3699-46F3-8C1E-890BD4127BF9}" srcOrd="1" destOrd="0" presId="urn:microsoft.com/office/officeart/2005/8/layout/orgChart1"/>
    <dgm:cxn modelId="{EB38FD87-B90F-4E21-A285-EBD02B669466}" type="presParOf" srcId="{A6B24125-3699-46F3-8C1E-890BD4127BF9}" destId="{4EBBA57B-93FE-477C-802B-878CACE95B24}" srcOrd="0" destOrd="0" presId="urn:microsoft.com/office/officeart/2005/8/layout/orgChart1"/>
    <dgm:cxn modelId="{3ACBDA42-F7EA-4D29-94B8-300263EB80C0}" type="presParOf" srcId="{A6B24125-3699-46F3-8C1E-890BD4127BF9}" destId="{FA6183C9-FB7E-4D7D-A351-7139BADB0611}" srcOrd="1" destOrd="0" presId="urn:microsoft.com/office/officeart/2005/8/layout/orgChart1"/>
    <dgm:cxn modelId="{CC3F4A3A-8CFC-4E96-ABAD-2C7A21233536}" type="presParOf" srcId="{FA6183C9-FB7E-4D7D-A351-7139BADB0611}" destId="{42276A60-BA35-4368-9A86-9131DB044F42}" srcOrd="0" destOrd="0" presId="urn:microsoft.com/office/officeart/2005/8/layout/orgChart1"/>
    <dgm:cxn modelId="{80A99AE9-A756-4E7A-AB88-9523EE1D0425}" type="presParOf" srcId="{42276A60-BA35-4368-9A86-9131DB044F42}" destId="{13F47234-E887-432B-A37F-FFD2BDC78E5A}" srcOrd="0" destOrd="0" presId="urn:microsoft.com/office/officeart/2005/8/layout/orgChart1"/>
    <dgm:cxn modelId="{62D46709-7230-4D79-823E-E559C501FEA6}" type="presParOf" srcId="{42276A60-BA35-4368-9A86-9131DB044F42}" destId="{24F6B698-4D0C-4869-8B51-97F3771096FA}" srcOrd="1" destOrd="0" presId="urn:microsoft.com/office/officeart/2005/8/layout/orgChart1"/>
    <dgm:cxn modelId="{2071320D-4F3A-4352-AA98-FCF2DCEDCDB9}" type="presParOf" srcId="{FA6183C9-FB7E-4D7D-A351-7139BADB0611}" destId="{A243567B-5AC6-4968-A92D-41548072EA3C}" srcOrd="1" destOrd="0" presId="urn:microsoft.com/office/officeart/2005/8/layout/orgChart1"/>
    <dgm:cxn modelId="{51B0DC73-2B97-4AD9-AB1F-DB704B453801}" type="presParOf" srcId="{FA6183C9-FB7E-4D7D-A351-7139BADB0611}" destId="{18B7B7FF-FEE7-47EF-9203-7CC4C599D7F3}" srcOrd="2" destOrd="0" presId="urn:microsoft.com/office/officeart/2005/8/layout/orgChart1"/>
    <dgm:cxn modelId="{F047DB29-3683-4AA9-81BB-3E63E4D27A50}" type="presParOf" srcId="{A6B24125-3699-46F3-8C1E-890BD4127BF9}" destId="{80025FD9-7928-4C72-B33C-6F57E6B9FF7C}" srcOrd="2" destOrd="0" presId="urn:microsoft.com/office/officeart/2005/8/layout/orgChart1"/>
    <dgm:cxn modelId="{DC713EB6-E555-41B3-A8E8-5180CFE23D46}" type="presParOf" srcId="{A6B24125-3699-46F3-8C1E-890BD4127BF9}" destId="{6EEC1DDF-DDB5-490E-80EF-45CD6389412F}" srcOrd="3" destOrd="0" presId="urn:microsoft.com/office/officeart/2005/8/layout/orgChart1"/>
    <dgm:cxn modelId="{12F595F0-B0BD-46A6-B62B-A111222ED2B0}" type="presParOf" srcId="{6EEC1DDF-DDB5-490E-80EF-45CD6389412F}" destId="{6AA4EC01-826A-4D4A-AA77-D0AA437A2C21}" srcOrd="0" destOrd="0" presId="urn:microsoft.com/office/officeart/2005/8/layout/orgChart1"/>
    <dgm:cxn modelId="{ED498B1E-F632-42D4-94EF-E34F7BEB2C4D}" type="presParOf" srcId="{6AA4EC01-826A-4D4A-AA77-D0AA437A2C21}" destId="{B564DAAA-6B98-4D48-B6C8-3E1419D8FBCD}" srcOrd="0" destOrd="0" presId="urn:microsoft.com/office/officeart/2005/8/layout/orgChart1"/>
    <dgm:cxn modelId="{5BA38DB8-5943-4970-88EF-222684B7F946}" type="presParOf" srcId="{6AA4EC01-826A-4D4A-AA77-D0AA437A2C21}" destId="{972A05DC-0BED-4F55-A904-E896FBB8C375}" srcOrd="1" destOrd="0" presId="urn:microsoft.com/office/officeart/2005/8/layout/orgChart1"/>
    <dgm:cxn modelId="{7CAE9A8D-38B2-44C5-87DD-6D402EC95DD7}" type="presParOf" srcId="{6EEC1DDF-DDB5-490E-80EF-45CD6389412F}" destId="{EDB227BE-453F-4B86-8A95-5BA9C4E51418}" srcOrd="1" destOrd="0" presId="urn:microsoft.com/office/officeart/2005/8/layout/orgChart1"/>
    <dgm:cxn modelId="{4B0642B3-95BC-4657-99F3-3F965659958C}" type="presParOf" srcId="{6EEC1DDF-DDB5-490E-80EF-45CD6389412F}" destId="{582899F6-B80B-45F1-A7CB-B2E3305743E5}" srcOrd="2" destOrd="0" presId="urn:microsoft.com/office/officeart/2005/8/layout/orgChart1"/>
    <dgm:cxn modelId="{0F9A2576-5542-4504-8665-42CAF29A00BF}" type="presParOf" srcId="{A6B24125-3699-46F3-8C1E-890BD4127BF9}" destId="{9A06BF4D-246E-46EE-9423-9075400F71A5}" srcOrd="4" destOrd="0" presId="urn:microsoft.com/office/officeart/2005/8/layout/orgChart1"/>
    <dgm:cxn modelId="{31D26A01-1537-4D31-B71E-CAF27972EEBF}" type="presParOf" srcId="{A6B24125-3699-46F3-8C1E-890BD4127BF9}" destId="{2200A27D-CF99-41C3-822A-3FB1B1BC0DD6}" srcOrd="5" destOrd="0" presId="urn:microsoft.com/office/officeart/2005/8/layout/orgChart1"/>
    <dgm:cxn modelId="{254BD851-23E8-4583-9469-1F1485F969C4}" type="presParOf" srcId="{2200A27D-CF99-41C3-822A-3FB1B1BC0DD6}" destId="{170682DC-49DD-4CEF-919C-99B62A3B906E}" srcOrd="0" destOrd="0" presId="urn:microsoft.com/office/officeart/2005/8/layout/orgChart1"/>
    <dgm:cxn modelId="{80073537-EA04-4D4C-A5DA-31A4C2C4A4DD}" type="presParOf" srcId="{170682DC-49DD-4CEF-919C-99B62A3B906E}" destId="{9E47DAE7-D6EA-4765-8990-951308038FEF}" srcOrd="0" destOrd="0" presId="urn:microsoft.com/office/officeart/2005/8/layout/orgChart1"/>
    <dgm:cxn modelId="{FB94D966-90E6-4B31-892B-849B39CC174E}" type="presParOf" srcId="{170682DC-49DD-4CEF-919C-99B62A3B906E}" destId="{02259964-42FA-47E7-9C4D-436343C6E6A9}" srcOrd="1" destOrd="0" presId="urn:microsoft.com/office/officeart/2005/8/layout/orgChart1"/>
    <dgm:cxn modelId="{C722C083-7460-4C22-BFD4-70CCB7AFF517}" type="presParOf" srcId="{2200A27D-CF99-41C3-822A-3FB1B1BC0DD6}" destId="{6A1802BE-281C-4420-9BAA-5322FED57D1D}" srcOrd="1" destOrd="0" presId="urn:microsoft.com/office/officeart/2005/8/layout/orgChart1"/>
    <dgm:cxn modelId="{1BDA534A-429F-4FAE-93AD-492751957463}" type="presParOf" srcId="{2200A27D-CF99-41C3-822A-3FB1B1BC0DD6}" destId="{123E5A71-BC59-4338-92ED-70A97775C36B}" srcOrd="2" destOrd="0" presId="urn:microsoft.com/office/officeart/2005/8/layout/orgChart1"/>
    <dgm:cxn modelId="{10A274F6-C38F-48CA-86BC-B18EAD2C6921}" type="presParOf" srcId="{A6B24125-3699-46F3-8C1E-890BD4127BF9}" destId="{51BCE784-8F1E-4DEF-A784-6E26FB8C94CB}" srcOrd="6" destOrd="0" presId="urn:microsoft.com/office/officeart/2005/8/layout/orgChart1"/>
    <dgm:cxn modelId="{23C92D71-D4FB-4A3D-B30B-5F88E2AE798A}" type="presParOf" srcId="{A6B24125-3699-46F3-8C1E-890BD4127BF9}" destId="{91CE693C-CF4C-4B1A-981B-7ED62690338F}" srcOrd="7" destOrd="0" presId="urn:microsoft.com/office/officeart/2005/8/layout/orgChart1"/>
    <dgm:cxn modelId="{860D753C-F5AF-4BE4-9B92-AE1225CE975B}" type="presParOf" srcId="{91CE693C-CF4C-4B1A-981B-7ED62690338F}" destId="{CD9B3BEF-8195-4403-BCE1-146773F55E56}" srcOrd="0" destOrd="0" presId="urn:microsoft.com/office/officeart/2005/8/layout/orgChart1"/>
    <dgm:cxn modelId="{DB5DF4A0-9808-43BF-B308-8A4519F6BFC6}" type="presParOf" srcId="{CD9B3BEF-8195-4403-BCE1-146773F55E56}" destId="{9153AFDD-25D8-46B0-8027-15038FD0C916}" srcOrd="0" destOrd="0" presId="urn:microsoft.com/office/officeart/2005/8/layout/orgChart1"/>
    <dgm:cxn modelId="{D0E4D92D-333F-4372-B697-9387EC2345F6}" type="presParOf" srcId="{CD9B3BEF-8195-4403-BCE1-146773F55E56}" destId="{70E4E139-3A91-44C8-B569-D1289A40D3B9}" srcOrd="1" destOrd="0" presId="urn:microsoft.com/office/officeart/2005/8/layout/orgChart1"/>
    <dgm:cxn modelId="{4A3AD8E8-CB28-4188-9728-1CC497DB94D2}" type="presParOf" srcId="{91CE693C-CF4C-4B1A-981B-7ED62690338F}" destId="{A8C4362E-734E-4797-A1B4-AFF9E3008997}" srcOrd="1" destOrd="0" presId="urn:microsoft.com/office/officeart/2005/8/layout/orgChart1"/>
    <dgm:cxn modelId="{BE7A2C2A-7801-4298-908B-3A124A3F741D}" type="presParOf" srcId="{91CE693C-CF4C-4B1A-981B-7ED62690338F}" destId="{4D830FAC-9859-4FCB-96ED-AF37E9677E6D}" srcOrd="2" destOrd="0" presId="urn:microsoft.com/office/officeart/2005/8/layout/orgChart1"/>
    <dgm:cxn modelId="{34269980-B55A-4DB6-9B36-46E8DCC38E67}" type="presParOf" srcId="{96D37715-9E4B-4B63-AD37-E8CB2AD0C270}" destId="{976F9DC9-97B0-435A-87B8-2766998FC065}" srcOrd="2" destOrd="0" presId="urn:microsoft.com/office/officeart/2005/8/layout/orgChart1"/>
    <dgm:cxn modelId="{7428731F-8DF3-4A0C-8096-6FABBF755F4A}" type="presParOf" srcId="{12EC126D-E3B7-4527-B231-5D8748AAB3A0}" destId="{454CD242-8EB1-4036-B9F1-DE69BFB980CF}" srcOrd="8" destOrd="0" presId="urn:microsoft.com/office/officeart/2005/8/layout/orgChart1"/>
    <dgm:cxn modelId="{33A12AB2-73A7-4558-8A2B-E4FE347B2C03}" type="presParOf" srcId="{12EC126D-E3B7-4527-B231-5D8748AAB3A0}" destId="{B85B6398-E2D1-4382-93FB-C24748E58742}" srcOrd="9" destOrd="0" presId="urn:microsoft.com/office/officeart/2005/8/layout/orgChart1"/>
    <dgm:cxn modelId="{5D522149-45CA-456A-BE3C-83BA158D8ABB}" type="presParOf" srcId="{B85B6398-E2D1-4382-93FB-C24748E58742}" destId="{B1579329-34B3-41DE-A628-D32AA9DE4841}" srcOrd="0" destOrd="0" presId="urn:microsoft.com/office/officeart/2005/8/layout/orgChart1"/>
    <dgm:cxn modelId="{DEDB7AC3-093C-4382-8C73-B6D70D33CD66}" type="presParOf" srcId="{B1579329-34B3-41DE-A628-D32AA9DE4841}" destId="{CC4859AC-EAC9-42E0-9119-357240E1F964}" srcOrd="0" destOrd="0" presId="urn:microsoft.com/office/officeart/2005/8/layout/orgChart1"/>
    <dgm:cxn modelId="{396C404C-6FB2-4A52-A917-EFF3548FAA26}" type="presParOf" srcId="{B1579329-34B3-41DE-A628-D32AA9DE4841}" destId="{32DCDA77-C862-45A2-B473-5EEA889890DD}" srcOrd="1" destOrd="0" presId="urn:microsoft.com/office/officeart/2005/8/layout/orgChart1"/>
    <dgm:cxn modelId="{84A69B20-7777-4E13-979C-77BEB3F09B49}" type="presParOf" srcId="{B85B6398-E2D1-4382-93FB-C24748E58742}" destId="{6BAA936C-BBBE-4087-BAE7-2B2A77D0793F}" srcOrd="1" destOrd="0" presId="urn:microsoft.com/office/officeart/2005/8/layout/orgChart1"/>
    <dgm:cxn modelId="{9CB07607-ED56-4CF9-A712-A307676634E7}" type="presParOf" srcId="{6BAA936C-BBBE-4087-BAE7-2B2A77D0793F}" destId="{671AA80A-93FF-41D0-B1F9-0FF3F6477E6B}" srcOrd="0" destOrd="0" presId="urn:microsoft.com/office/officeart/2005/8/layout/orgChart1"/>
    <dgm:cxn modelId="{7C20D8B1-3891-4D27-80EB-B6CFC14F0A89}" type="presParOf" srcId="{6BAA936C-BBBE-4087-BAE7-2B2A77D0793F}" destId="{A096B7BF-CC85-4DEA-A118-9B37AF8449D0}" srcOrd="1" destOrd="0" presId="urn:microsoft.com/office/officeart/2005/8/layout/orgChart1"/>
    <dgm:cxn modelId="{A43A6BB2-0C11-4BB1-BBB9-A37B33489A68}" type="presParOf" srcId="{A096B7BF-CC85-4DEA-A118-9B37AF8449D0}" destId="{495C67C3-A041-43B5-8274-E6EC7A57C932}" srcOrd="0" destOrd="0" presId="urn:microsoft.com/office/officeart/2005/8/layout/orgChart1"/>
    <dgm:cxn modelId="{E3167F3E-35F3-4FE9-9575-91861E936B7E}" type="presParOf" srcId="{495C67C3-A041-43B5-8274-E6EC7A57C932}" destId="{74ADF420-45D0-419D-B298-B7D2563A1A37}" srcOrd="0" destOrd="0" presId="urn:microsoft.com/office/officeart/2005/8/layout/orgChart1"/>
    <dgm:cxn modelId="{CA0DF454-143B-4399-BF96-DB4C48FB2045}" type="presParOf" srcId="{495C67C3-A041-43B5-8274-E6EC7A57C932}" destId="{2DB60BF6-2B0C-415B-A6E5-93AD1BD2A035}" srcOrd="1" destOrd="0" presId="urn:microsoft.com/office/officeart/2005/8/layout/orgChart1"/>
    <dgm:cxn modelId="{7DC41EDC-1101-454C-B2D0-849A5DD7B0E2}" type="presParOf" srcId="{A096B7BF-CC85-4DEA-A118-9B37AF8449D0}" destId="{5352D948-BFDF-427D-8CAC-29C6ED498DC8}" srcOrd="1" destOrd="0" presId="urn:microsoft.com/office/officeart/2005/8/layout/orgChart1"/>
    <dgm:cxn modelId="{56F2A91C-91FD-4B4B-95CB-D23A2587A838}" type="presParOf" srcId="{A096B7BF-CC85-4DEA-A118-9B37AF8449D0}" destId="{F630668E-706F-449C-8770-1644C9189CBF}" srcOrd="2" destOrd="0" presId="urn:microsoft.com/office/officeart/2005/8/layout/orgChart1"/>
    <dgm:cxn modelId="{491F9C73-9D47-4CB9-97DF-E0F94D0FA383}" type="presParOf" srcId="{6BAA936C-BBBE-4087-BAE7-2B2A77D0793F}" destId="{C7C90410-97AC-4D03-B42B-B99FA682E402}" srcOrd="2" destOrd="0" presId="urn:microsoft.com/office/officeart/2005/8/layout/orgChart1"/>
    <dgm:cxn modelId="{1B46FDA7-566D-4098-A43A-731F26831E66}" type="presParOf" srcId="{6BAA936C-BBBE-4087-BAE7-2B2A77D0793F}" destId="{471DC6CF-8C73-485A-A280-203E5870817A}" srcOrd="3" destOrd="0" presId="urn:microsoft.com/office/officeart/2005/8/layout/orgChart1"/>
    <dgm:cxn modelId="{875A286F-C85A-4212-ADF5-3FAECEA5F7DB}" type="presParOf" srcId="{471DC6CF-8C73-485A-A280-203E5870817A}" destId="{FF60541A-FB51-461B-AA0B-2112B9D915EE}" srcOrd="0" destOrd="0" presId="urn:microsoft.com/office/officeart/2005/8/layout/orgChart1"/>
    <dgm:cxn modelId="{3423B3E3-3202-4FC4-8B80-91EC1D0874F3}" type="presParOf" srcId="{FF60541A-FB51-461B-AA0B-2112B9D915EE}" destId="{6EC6C774-E1C3-4B80-845F-069355D2DCC7}" srcOrd="0" destOrd="0" presId="urn:microsoft.com/office/officeart/2005/8/layout/orgChart1"/>
    <dgm:cxn modelId="{FB5D72FF-322F-4A55-AE00-5E1B0CB37EFD}" type="presParOf" srcId="{FF60541A-FB51-461B-AA0B-2112B9D915EE}" destId="{91E19043-F6ED-43ED-9867-2628399ADF86}" srcOrd="1" destOrd="0" presId="urn:microsoft.com/office/officeart/2005/8/layout/orgChart1"/>
    <dgm:cxn modelId="{BBB5729A-BB06-48A0-A582-23D44882FEF8}" type="presParOf" srcId="{471DC6CF-8C73-485A-A280-203E5870817A}" destId="{5C66F118-F77A-4EE6-ABDF-D64E0FD470BC}" srcOrd="1" destOrd="0" presId="urn:microsoft.com/office/officeart/2005/8/layout/orgChart1"/>
    <dgm:cxn modelId="{2025E40E-98F6-4ECC-8D1B-3A29CF69CE0E}" type="presParOf" srcId="{471DC6CF-8C73-485A-A280-203E5870817A}" destId="{AC6CF8D6-6F80-4815-8A67-4C66CE54171F}" srcOrd="2" destOrd="0" presId="urn:microsoft.com/office/officeart/2005/8/layout/orgChart1"/>
    <dgm:cxn modelId="{2EAF7281-21B1-41D0-A77D-39E03A6E0619}" type="presParOf" srcId="{B85B6398-E2D1-4382-93FB-C24748E58742}" destId="{9E315405-327B-4785-AAD5-A9432CF45E6F}" srcOrd="2" destOrd="0" presId="urn:microsoft.com/office/officeart/2005/8/layout/orgChart1"/>
    <dgm:cxn modelId="{59D2F344-4F65-4612-8296-00F9007E35C0}" type="presParOf" srcId="{458FF6D0-5979-4F8F-96BE-D852AF1D5BE4}" destId="{A8C1534C-D396-4A06-9224-6A5815E2C9FF}" srcOrd="2" destOrd="0" presId="urn:microsoft.com/office/officeart/2005/8/layout/orgChart1"/>
    <dgm:cxn modelId="{774C60AF-7E12-482E-BCF2-D19FAF65D7EB}" type="presParOf" srcId="{625ABB9B-B0DD-4547-B4FA-C0BAEA50506A}" destId="{0B53819E-37ED-467B-A558-D515A468CF24}" srcOrd="2" destOrd="0" presId="urn:microsoft.com/office/officeart/2005/8/layout/orgChart1"/>
    <dgm:cxn modelId="{AF2C8E56-61C0-4B0A-B558-10B55E1065AC}" type="presParOf" srcId="{A6736797-0AEE-4114-8D58-EF480EF4DCD6}" destId="{0CE0E6D1-BADB-49A0-BB06-C33A827E7551}" srcOrd="2" destOrd="0" presId="urn:microsoft.com/office/officeart/2005/8/layout/orgChart1"/>
    <dgm:cxn modelId="{C5430DFE-BC28-4107-B6F3-444EFD12CBD0}" type="presParOf" srcId="{A6736797-0AEE-4114-8D58-EF480EF4DCD6}" destId="{97D81AE7-1110-4061-B2FD-3B30887BC216}" srcOrd="3" destOrd="0" presId="urn:microsoft.com/office/officeart/2005/8/layout/orgChart1"/>
    <dgm:cxn modelId="{DDF64617-8124-44FB-9FE5-FF96538CD6FC}" type="presParOf" srcId="{97D81AE7-1110-4061-B2FD-3B30887BC216}" destId="{5122118A-146F-44A3-9695-F91B21A6DAD6}" srcOrd="0" destOrd="0" presId="urn:microsoft.com/office/officeart/2005/8/layout/orgChart1"/>
    <dgm:cxn modelId="{775D377B-4726-4EA4-916B-FF69346E3803}" type="presParOf" srcId="{5122118A-146F-44A3-9695-F91B21A6DAD6}" destId="{2684FF44-8834-4157-9862-AAA1D877D12B}" srcOrd="0" destOrd="0" presId="urn:microsoft.com/office/officeart/2005/8/layout/orgChart1"/>
    <dgm:cxn modelId="{06FE5291-482E-44A8-9B0A-CE4B736A5CDF}" type="presParOf" srcId="{5122118A-146F-44A3-9695-F91B21A6DAD6}" destId="{CEDF4B0B-EE5A-4964-844F-E1324CCA9CCA}" srcOrd="1" destOrd="0" presId="urn:microsoft.com/office/officeart/2005/8/layout/orgChart1"/>
    <dgm:cxn modelId="{8C2A1B9B-39ED-4EE7-85DA-CE32A84B07BE}" type="presParOf" srcId="{97D81AE7-1110-4061-B2FD-3B30887BC216}" destId="{2C74F5A8-1EE0-448B-9C0C-4A3ACCBC8C91}" srcOrd="1" destOrd="0" presId="urn:microsoft.com/office/officeart/2005/8/layout/orgChart1"/>
    <dgm:cxn modelId="{440727F7-42FD-4B33-80F4-4B0184832DE3}" type="presParOf" srcId="{2C74F5A8-1EE0-448B-9C0C-4A3ACCBC8C91}" destId="{FE37AA2C-4B0C-404A-8BB8-90C3A22F8C54}" srcOrd="0" destOrd="0" presId="urn:microsoft.com/office/officeart/2005/8/layout/orgChart1"/>
    <dgm:cxn modelId="{5AD510C7-24B1-46F1-8EA7-C2A3465F8635}" type="presParOf" srcId="{2C74F5A8-1EE0-448B-9C0C-4A3ACCBC8C91}" destId="{39500696-AEA6-4E0E-83B1-26A340D03CD1}" srcOrd="1" destOrd="0" presId="urn:microsoft.com/office/officeart/2005/8/layout/orgChart1"/>
    <dgm:cxn modelId="{F8B83715-1022-454F-B30A-3CBDFC1A6327}" type="presParOf" srcId="{39500696-AEA6-4E0E-83B1-26A340D03CD1}" destId="{E6E2AAE3-C4B9-4C9C-B3FE-87DFBFA7A282}" srcOrd="0" destOrd="0" presId="urn:microsoft.com/office/officeart/2005/8/layout/orgChart1"/>
    <dgm:cxn modelId="{0922FCCC-C344-4926-B2E0-50663412448A}" type="presParOf" srcId="{E6E2AAE3-C4B9-4C9C-B3FE-87DFBFA7A282}" destId="{56B9FDAE-DCE6-4E0D-BDD8-6734DBE8F012}" srcOrd="0" destOrd="0" presId="urn:microsoft.com/office/officeart/2005/8/layout/orgChart1"/>
    <dgm:cxn modelId="{CDF14274-1799-419A-B45D-231C6669060E}" type="presParOf" srcId="{E6E2AAE3-C4B9-4C9C-B3FE-87DFBFA7A282}" destId="{A62D2BA9-A9BE-4C51-954D-C340767E36A3}" srcOrd="1" destOrd="0" presId="urn:microsoft.com/office/officeart/2005/8/layout/orgChart1"/>
    <dgm:cxn modelId="{4CCC8E24-DBC7-4C3A-9D11-297AE05B931D}" type="presParOf" srcId="{39500696-AEA6-4E0E-83B1-26A340D03CD1}" destId="{29940776-191F-4EC4-B9FC-F94565F3ADD9}" srcOrd="1" destOrd="0" presId="urn:microsoft.com/office/officeart/2005/8/layout/orgChart1"/>
    <dgm:cxn modelId="{7B4607D5-5AF9-4F3E-9496-EB2FACB5F5DB}" type="presParOf" srcId="{39500696-AEA6-4E0E-83B1-26A340D03CD1}" destId="{9B389BE3-F5B5-472B-BBA3-96FA62359D54}" srcOrd="2" destOrd="0" presId="urn:microsoft.com/office/officeart/2005/8/layout/orgChart1"/>
    <dgm:cxn modelId="{B20F4E48-241D-4A1D-B2E7-AE493D2B83C5}" type="presParOf" srcId="{2C74F5A8-1EE0-448B-9C0C-4A3ACCBC8C91}" destId="{D9A359B9-0077-46FE-A5D0-B910230CB510}" srcOrd="2" destOrd="0" presId="urn:microsoft.com/office/officeart/2005/8/layout/orgChart1"/>
    <dgm:cxn modelId="{B7D94699-6B9F-463D-873E-3D3FA27058F6}" type="presParOf" srcId="{2C74F5A8-1EE0-448B-9C0C-4A3ACCBC8C91}" destId="{54E411FE-D5A4-4B07-8773-C8F0B80C2F04}" srcOrd="3" destOrd="0" presId="urn:microsoft.com/office/officeart/2005/8/layout/orgChart1"/>
    <dgm:cxn modelId="{DC20F5EC-FA55-4767-BF89-10E5AF5835A9}" type="presParOf" srcId="{54E411FE-D5A4-4B07-8773-C8F0B80C2F04}" destId="{E0F346E8-0EAD-4FAF-8651-71688E68F250}" srcOrd="0" destOrd="0" presId="urn:microsoft.com/office/officeart/2005/8/layout/orgChart1"/>
    <dgm:cxn modelId="{E6C99C88-9848-4D42-A8F5-E29C6BAE09E0}" type="presParOf" srcId="{E0F346E8-0EAD-4FAF-8651-71688E68F250}" destId="{C1CDB140-938C-4C4C-A44D-9D9E7F85D340}" srcOrd="0" destOrd="0" presId="urn:microsoft.com/office/officeart/2005/8/layout/orgChart1"/>
    <dgm:cxn modelId="{C20FA004-2CAB-4413-AFBB-F20F37950444}" type="presParOf" srcId="{E0F346E8-0EAD-4FAF-8651-71688E68F250}" destId="{CD652010-3D60-4C12-8F8E-874FE10E898E}" srcOrd="1" destOrd="0" presId="urn:microsoft.com/office/officeart/2005/8/layout/orgChart1"/>
    <dgm:cxn modelId="{F87C80EE-56F5-440A-8FDE-7F91DFB2074A}" type="presParOf" srcId="{54E411FE-D5A4-4B07-8773-C8F0B80C2F04}" destId="{DCFF69C7-8B4D-4D1A-9FE2-60A3C05426DD}" srcOrd="1" destOrd="0" presId="urn:microsoft.com/office/officeart/2005/8/layout/orgChart1"/>
    <dgm:cxn modelId="{0D394421-0718-4EDB-986E-CF4FA8BAC075}" type="presParOf" srcId="{DCFF69C7-8B4D-4D1A-9FE2-60A3C05426DD}" destId="{E4F7775C-376D-4362-93EA-01A2AE408921}" srcOrd="0" destOrd="0" presId="urn:microsoft.com/office/officeart/2005/8/layout/orgChart1"/>
    <dgm:cxn modelId="{D602ADD8-6AB6-4DCF-9FAC-7BCB7B775CCC}" type="presParOf" srcId="{DCFF69C7-8B4D-4D1A-9FE2-60A3C05426DD}" destId="{376D1806-B90C-4438-9AE6-2B1CFBB62BE2}" srcOrd="1" destOrd="0" presId="urn:microsoft.com/office/officeart/2005/8/layout/orgChart1"/>
    <dgm:cxn modelId="{10DCE3F3-2961-41CB-B586-5F1DD41395C9}" type="presParOf" srcId="{376D1806-B90C-4438-9AE6-2B1CFBB62BE2}" destId="{E1E1714F-4F50-48E0-BB5F-FF25CB8F5B61}" srcOrd="0" destOrd="0" presId="urn:microsoft.com/office/officeart/2005/8/layout/orgChart1"/>
    <dgm:cxn modelId="{36495D5F-0FD9-4B4C-8AC9-F91E7F42CD2F}" type="presParOf" srcId="{E1E1714F-4F50-48E0-BB5F-FF25CB8F5B61}" destId="{90553EC3-E66D-4736-88A2-28ABE552A383}" srcOrd="0" destOrd="0" presId="urn:microsoft.com/office/officeart/2005/8/layout/orgChart1"/>
    <dgm:cxn modelId="{AFB293A7-B4D7-4EFF-A7E3-28C958B2D523}" type="presParOf" srcId="{E1E1714F-4F50-48E0-BB5F-FF25CB8F5B61}" destId="{8D3E2A04-14B3-433B-89E0-F68C2AE220BE}" srcOrd="1" destOrd="0" presId="urn:microsoft.com/office/officeart/2005/8/layout/orgChart1"/>
    <dgm:cxn modelId="{419E01AC-63FD-4725-B072-1282F334D21B}" type="presParOf" srcId="{376D1806-B90C-4438-9AE6-2B1CFBB62BE2}" destId="{5FC711D5-462D-4343-971E-DC730AEF2D48}" srcOrd="1" destOrd="0" presId="urn:microsoft.com/office/officeart/2005/8/layout/orgChart1"/>
    <dgm:cxn modelId="{39A7FFFB-8F94-41EA-B71D-F622BD9A6B1F}" type="presParOf" srcId="{376D1806-B90C-4438-9AE6-2B1CFBB62BE2}" destId="{387B3DBA-83A0-40AF-A612-322CE132D8F0}" srcOrd="2" destOrd="0" presId="urn:microsoft.com/office/officeart/2005/8/layout/orgChart1"/>
    <dgm:cxn modelId="{F417AC2A-280D-4E6C-9F06-03E2826150B5}" type="presParOf" srcId="{DCFF69C7-8B4D-4D1A-9FE2-60A3C05426DD}" destId="{732B8628-E1E2-43B8-96FC-3BF855EC12B8}" srcOrd="2" destOrd="0" presId="urn:microsoft.com/office/officeart/2005/8/layout/orgChart1"/>
    <dgm:cxn modelId="{7DCD45FF-587A-4235-9398-02F9AAE959E2}" type="presParOf" srcId="{DCFF69C7-8B4D-4D1A-9FE2-60A3C05426DD}" destId="{AAE8C482-107E-4C38-A610-92566CB66C6B}" srcOrd="3" destOrd="0" presId="urn:microsoft.com/office/officeart/2005/8/layout/orgChart1"/>
    <dgm:cxn modelId="{811E74EA-CFAC-410B-A157-9305C80811C5}" type="presParOf" srcId="{AAE8C482-107E-4C38-A610-92566CB66C6B}" destId="{8C0FA584-256F-4571-BF2F-B517F1FF8D2A}" srcOrd="0" destOrd="0" presId="urn:microsoft.com/office/officeart/2005/8/layout/orgChart1"/>
    <dgm:cxn modelId="{97849AFE-C49E-4D14-998A-73B4593F1D95}" type="presParOf" srcId="{8C0FA584-256F-4571-BF2F-B517F1FF8D2A}" destId="{77ABA12E-66EC-4F9F-B8EB-17A901CBF5FB}" srcOrd="0" destOrd="0" presId="urn:microsoft.com/office/officeart/2005/8/layout/orgChart1"/>
    <dgm:cxn modelId="{82040685-BB51-44BD-8998-6EA839304BCC}" type="presParOf" srcId="{8C0FA584-256F-4571-BF2F-B517F1FF8D2A}" destId="{2DD67B05-3B78-4DF0-9019-61E382E636E5}" srcOrd="1" destOrd="0" presId="urn:microsoft.com/office/officeart/2005/8/layout/orgChart1"/>
    <dgm:cxn modelId="{4481F913-798A-4457-BDA4-AE5A0FAE9976}" type="presParOf" srcId="{AAE8C482-107E-4C38-A610-92566CB66C6B}" destId="{36FF715F-87B5-4A9A-8683-2FC3210CA5CE}" srcOrd="1" destOrd="0" presId="urn:microsoft.com/office/officeart/2005/8/layout/orgChart1"/>
    <dgm:cxn modelId="{BEEA2ACF-51D9-48A2-B6C5-A4AB28F80D53}" type="presParOf" srcId="{AAE8C482-107E-4C38-A610-92566CB66C6B}" destId="{82625A3D-C9DC-4BC8-92DF-790D8BD4D7E8}" srcOrd="2" destOrd="0" presId="urn:microsoft.com/office/officeart/2005/8/layout/orgChart1"/>
    <dgm:cxn modelId="{B7B47C0C-F3FA-4E41-934E-1C444D0D0767}" type="presParOf" srcId="{DCFF69C7-8B4D-4D1A-9FE2-60A3C05426DD}" destId="{35B5C43F-EA35-4AC9-9FA5-220295D17D8B}" srcOrd="4" destOrd="0" presId="urn:microsoft.com/office/officeart/2005/8/layout/orgChart1"/>
    <dgm:cxn modelId="{B2D33B6D-A49F-4A5D-98B9-70751B4B6B76}" type="presParOf" srcId="{DCFF69C7-8B4D-4D1A-9FE2-60A3C05426DD}" destId="{3E34B457-8947-46E2-B6DA-5BD7A6C6F4DE}" srcOrd="5" destOrd="0" presId="urn:microsoft.com/office/officeart/2005/8/layout/orgChart1"/>
    <dgm:cxn modelId="{3EE9C7AD-AAB8-44C2-B217-A3C28638759F}" type="presParOf" srcId="{3E34B457-8947-46E2-B6DA-5BD7A6C6F4DE}" destId="{F258754A-E552-4FCF-AB16-52156ECF21CB}" srcOrd="0" destOrd="0" presId="urn:microsoft.com/office/officeart/2005/8/layout/orgChart1"/>
    <dgm:cxn modelId="{93870076-8EAA-4811-BF64-56F658ABD5DE}" type="presParOf" srcId="{F258754A-E552-4FCF-AB16-52156ECF21CB}" destId="{6013FB73-F785-4154-BEAE-DF3FFA202812}" srcOrd="0" destOrd="0" presId="urn:microsoft.com/office/officeart/2005/8/layout/orgChart1"/>
    <dgm:cxn modelId="{60E0DAC9-D845-4889-9CFD-60E1D141EFBE}" type="presParOf" srcId="{F258754A-E552-4FCF-AB16-52156ECF21CB}" destId="{66E586D1-76EE-4063-A197-8F4D9B36BC29}" srcOrd="1" destOrd="0" presId="urn:microsoft.com/office/officeart/2005/8/layout/orgChart1"/>
    <dgm:cxn modelId="{E5869557-9163-4E02-B037-D9904491EE28}" type="presParOf" srcId="{3E34B457-8947-46E2-B6DA-5BD7A6C6F4DE}" destId="{8A96A4E5-6FC8-46A5-BB80-5E3773FA0DB1}" srcOrd="1" destOrd="0" presId="urn:microsoft.com/office/officeart/2005/8/layout/orgChart1"/>
    <dgm:cxn modelId="{0851B45E-89E1-4796-AE73-F54FE0D301D2}" type="presParOf" srcId="{3E34B457-8947-46E2-B6DA-5BD7A6C6F4DE}" destId="{D6C62EB7-3CF0-4A31-8325-7BE5E4667DB8}" srcOrd="2" destOrd="0" presId="urn:microsoft.com/office/officeart/2005/8/layout/orgChart1"/>
    <dgm:cxn modelId="{1D9DFEE0-E336-4F81-9CC1-3FFD85E09B75}" type="presParOf" srcId="{DCFF69C7-8B4D-4D1A-9FE2-60A3C05426DD}" destId="{3A6481EF-764F-4E51-87C4-16F258266572}" srcOrd="6" destOrd="0" presId="urn:microsoft.com/office/officeart/2005/8/layout/orgChart1"/>
    <dgm:cxn modelId="{206433D8-D9D6-4817-B2E1-F85B819713C8}" type="presParOf" srcId="{DCFF69C7-8B4D-4D1A-9FE2-60A3C05426DD}" destId="{B4329F30-CB95-4539-8133-3E19DD9B5017}" srcOrd="7" destOrd="0" presId="urn:microsoft.com/office/officeart/2005/8/layout/orgChart1"/>
    <dgm:cxn modelId="{82E788EA-A3EC-49C5-8392-51BFB50513DF}" type="presParOf" srcId="{B4329F30-CB95-4539-8133-3E19DD9B5017}" destId="{8722C641-C126-49D4-9439-6DAEFE77CA63}" srcOrd="0" destOrd="0" presId="urn:microsoft.com/office/officeart/2005/8/layout/orgChart1"/>
    <dgm:cxn modelId="{7A4D1707-495B-4979-AEC4-AD28F598F8FC}" type="presParOf" srcId="{8722C641-C126-49D4-9439-6DAEFE77CA63}" destId="{0742ACBE-7E23-4E12-8DC7-12F0C8544031}" srcOrd="0" destOrd="0" presId="urn:microsoft.com/office/officeart/2005/8/layout/orgChart1"/>
    <dgm:cxn modelId="{43EABE6F-3285-47A2-917F-B84D9049D2E9}" type="presParOf" srcId="{8722C641-C126-49D4-9439-6DAEFE77CA63}" destId="{E0E222CD-0BD3-4BB8-96BF-12930585B830}" srcOrd="1" destOrd="0" presId="urn:microsoft.com/office/officeart/2005/8/layout/orgChart1"/>
    <dgm:cxn modelId="{F5234746-774A-42D4-B140-44AAC216F3A4}" type="presParOf" srcId="{B4329F30-CB95-4539-8133-3E19DD9B5017}" destId="{F52FC062-77A5-44B1-8AF4-91E2744EA0AD}" srcOrd="1" destOrd="0" presId="urn:microsoft.com/office/officeart/2005/8/layout/orgChart1"/>
    <dgm:cxn modelId="{0B8B616B-6BEA-4071-9ACF-6BD2DCC0D306}" type="presParOf" srcId="{B4329F30-CB95-4539-8133-3E19DD9B5017}" destId="{86764EE8-8CA9-44CF-B6B2-4F7061109501}" srcOrd="2" destOrd="0" presId="urn:microsoft.com/office/officeart/2005/8/layout/orgChart1"/>
    <dgm:cxn modelId="{1A309990-9EFD-4E22-9165-2DC70134508F}" type="presParOf" srcId="{DCFF69C7-8B4D-4D1A-9FE2-60A3C05426DD}" destId="{63A5B8FA-DE91-46DF-9A93-025F0D65D3C8}" srcOrd="8" destOrd="0" presId="urn:microsoft.com/office/officeart/2005/8/layout/orgChart1"/>
    <dgm:cxn modelId="{ACEA0D5B-1234-493A-BD54-0C477B9F0E83}" type="presParOf" srcId="{DCFF69C7-8B4D-4D1A-9FE2-60A3C05426DD}" destId="{7F35FDD9-07B0-432C-9077-594741026460}" srcOrd="9" destOrd="0" presId="urn:microsoft.com/office/officeart/2005/8/layout/orgChart1"/>
    <dgm:cxn modelId="{68975E97-E718-4889-807B-5A03158F0FE5}" type="presParOf" srcId="{7F35FDD9-07B0-432C-9077-594741026460}" destId="{3F556076-5FCD-4E79-B034-AEB88EE8647A}" srcOrd="0" destOrd="0" presId="urn:microsoft.com/office/officeart/2005/8/layout/orgChart1"/>
    <dgm:cxn modelId="{2041CBC3-475E-42CD-A96C-BF21719AE562}" type="presParOf" srcId="{3F556076-5FCD-4E79-B034-AEB88EE8647A}" destId="{9FA61AD8-8291-4171-BC36-F48BE7323F70}" srcOrd="0" destOrd="0" presId="urn:microsoft.com/office/officeart/2005/8/layout/orgChart1"/>
    <dgm:cxn modelId="{C9CE087D-B102-48D0-AA06-64E0D1B92A12}" type="presParOf" srcId="{3F556076-5FCD-4E79-B034-AEB88EE8647A}" destId="{1590078F-C027-4A2B-BB2F-F248D668C773}" srcOrd="1" destOrd="0" presId="urn:microsoft.com/office/officeart/2005/8/layout/orgChart1"/>
    <dgm:cxn modelId="{6372AB2A-88E9-4CEC-AF2B-729E1AE21B62}" type="presParOf" srcId="{7F35FDD9-07B0-432C-9077-594741026460}" destId="{6B273EAF-1ABD-4CBD-9151-CAA071476D2B}" srcOrd="1" destOrd="0" presId="urn:microsoft.com/office/officeart/2005/8/layout/orgChart1"/>
    <dgm:cxn modelId="{8AB4B198-FD51-4236-803A-98E9887164AB}" type="presParOf" srcId="{7F35FDD9-07B0-432C-9077-594741026460}" destId="{6BAA1A63-A7B4-4C21-AE14-BA6480B6D867}" srcOrd="2" destOrd="0" presId="urn:microsoft.com/office/officeart/2005/8/layout/orgChart1"/>
    <dgm:cxn modelId="{9A64C306-4998-47E8-8BE9-C92735F86741}" type="presParOf" srcId="{54E411FE-D5A4-4B07-8773-C8F0B80C2F04}" destId="{5A03C57F-236E-4DE8-93CE-67637641C0C2}" srcOrd="2" destOrd="0" presId="urn:microsoft.com/office/officeart/2005/8/layout/orgChart1"/>
    <dgm:cxn modelId="{BAF7B322-3A7A-4AB2-A52B-EA19373BF564}" type="presParOf" srcId="{2C74F5A8-1EE0-448B-9C0C-4A3ACCBC8C91}" destId="{E02104A1-6AE9-4EDB-9DE6-B8197B7ACDD3}" srcOrd="4" destOrd="0" presId="urn:microsoft.com/office/officeart/2005/8/layout/orgChart1"/>
    <dgm:cxn modelId="{C3F1A749-D22E-4D12-AF18-6EE95B64136E}" type="presParOf" srcId="{2C74F5A8-1EE0-448B-9C0C-4A3ACCBC8C91}" destId="{CF995F9E-437B-40EE-BF52-8E534B8EF72E}" srcOrd="5" destOrd="0" presId="urn:microsoft.com/office/officeart/2005/8/layout/orgChart1"/>
    <dgm:cxn modelId="{4E5B3098-38E0-489E-A2B4-1892D0C22947}" type="presParOf" srcId="{CF995F9E-437B-40EE-BF52-8E534B8EF72E}" destId="{716B8EA4-AECF-459D-9009-44D2B19E844F}" srcOrd="0" destOrd="0" presId="urn:microsoft.com/office/officeart/2005/8/layout/orgChart1"/>
    <dgm:cxn modelId="{31A28CA7-8A21-45EE-B490-E17C2586C682}" type="presParOf" srcId="{716B8EA4-AECF-459D-9009-44D2B19E844F}" destId="{54288C93-681C-4916-B6F2-E227F7980D58}" srcOrd="0" destOrd="0" presId="urn:microsoft.com/office/officeart/2005/8/layout/orgChart1"/>
    <dgm:cxn modelId="{78658756-C6BC-410B-AFA6-914F66F0FF77}" type="presParOf" srcId="{716B8EA4-AECF-459D-9009-44D2B19E844F}" destId="{76D738F3-8BA6-4551-9AF4-D16490D74537}" srcOrd="1" destOrd="0" presId="urn:microsoft.com/office/officeart/2005/8/layout/orgChart1"/>
    <dgm:cxn modelId="{B590EC7D-BA20-42E8-98CE-7E78D4A495A4}" type="presParOf" srcId="{CF995F9E-437B-40EE-BF52-8E534B8EF72E}" destId="{B12BCE2A-06DF-4898-BAF7-1A6267656BE8}" srcOrd="1" destOrd="0" presId="urn:microsoft.com/office/officeart/2005/8/layout/orgChart1"/>
    <dgm:cxn modelId="{ADE199A2-9932-48BE-9385-2CA23501CEE0}" type="presParOf" srcId="{B12BCE2A-06DF-4898-BAF7-1A6267656BE8}" destId="{B23A7FF0-228C-40B3-9BB9-E90640F0D83A}" srcOrd="0" destOrd="0" presId="urn:microsoft.com/office/officeart/2005/8/layout/orgChart1"/>
    <dgm:cxn modelId="{989490F7-AE9A-4731-8ECD-7802385B5CD5}" type="presParOf" srcId="{B12BCE2A-06DF-4898-BAF7-1A6267656BE8}" destId="{7663E5FB-E1D5-4035-B9A1-AF963A66603E}" srcOrd="1" destOrd="0" presId="urn:microsoft.com/office/officeart/2005/8/layout/orgChart1"/>
    <dgm:cxn modelId="{25378886-A462-4F8C-9B86-13F0A64B8BC3}" type="presParOf" srcId="{7663E5FB-E1D5-4035-B9A1-AF963A66603E}" destId="{3A9C32B3-F803-4EAB-B1D9-484DD619EB3A}" srcOrd="0" destOrd="0" presId="urn:microsoft.com/office/officeart/2005/8/layout/orgChart1"/>
    <dgm:cxn modelId="{8E96D04B-99AC-4F35-8E7C-2DEDE00F5D54}" type="presParOf" srcId="{3A9C32B3-F803-4EAB-B1D9-484DD619EB3A}" destId="{C163D7C5-17BE-4A52-924A-8B3510064A9B}" srcOrd="0" destOrd="0" presId="urn:microsoft.com/office/officeart/2005/8/layout/orgChart1"/>
    <dgm:cxn modelId="{8D25EA38-2B53-44CC-8592-4ECAE8F6294D}" type="presParOf" srcId="{3A9C32B3-F803-4EAB-B1D9-484DD619EB3A}" destId="{AE28C977-A0A0-4392-A521-F742E9802DA4}" srcOrd="1" destOrd="0" presId="urn:microsoft.com/office/officeart/2005/8/layout/orgChart1"/>
    <dgm:cxn modelId="{7EFC5BEF-9097-4F6B-8500-72BABD28A335}" type="presParOf" srcId="{7663E5FB-E1D5-4035-B9A1-AF963A66603E}" destId="{4B80EBD2-3F8D-4F7E-873F-7A91E1662EFF}" srcOrd="1" destOrd="0" presId="urn:microsoft.com/office/officeart/2005/8/layout/orgChart1"/>
    <dgm:cxn modelId="{26BE3EE3-8D6D-4BD7-B9C6-A0C736274EE2}" type="presParOf" srcId="{7663E5FB-E1D5-4035-B9A1-AF963A66603E}" destId="{EEC02503-8377-4D26-81A1-4FC4E2ECBB00}" srcOrd="2" destOrd="0" presId="urn:microsoft.com/office/officeart/2005/8/layout/orgChart1"/>
    <dgm:cxn modelId="{2201A5A7-AE5B-4D03-9B6C-FD4B4CD61E1C}" type="presParOf" srcId="{B12BCE2A-06DF-4898-BAF7-1A6267656BE8}" destId="{012DADC6-840D-4AA5-BFD0-ACB19EC5B1DD}" srcOrd="2" destOrd="0" presId="urn:microsoft.com/office/officeart/2005/8/layout/orgChart1"/>
    <dgm:cxn modelId="{3AD187CB-3D65-404B-9FCB-13B621856C39}" type="presParOf" srcId="{B12BCE2A-06DF-4898-BAF7-1A6267656BE8}" destId="{15485649-35FA-4180-97E3-E741734BC1CF}" srcOrd="3" destOrd="0" presId="urn:microsoft.com/office/officeart/2005/8/layout/orgChart1"/>
    <dgm:cxn modelId="{48956CE0-35B8-4E43-9669-EDD144627C78}" type="presParOf" srcId="{15485649-35FA-4180-97E3-E741734BC1CF}" destId="{2DE459B6-F091-4DDB-8053-08D592281A36}" srcOrd="0" destOrd="0" presId="urn:microsoft.com/office/officeart/2005/8/layout/orgChart1"/>
    <dgm:cxn modelId="{D776082D-E981-4C63-8175-F0711187B2E3}" type="presParOf" srcId="{2DE459B6-F091-4DDB-8053-08D592281A36}" destId="{72AD6936-77F9-43A0-BB8B-32D713C25A9B}" srcOrd="0" destOrd="0" presId="urn:microsoft.com/office/officeart/2005/8/layout/orgChart1"/>
    <dgm:cxn modelId="{F857FFD4-706B-4A27-80CF-FA6D8EE4A94D}" type="presParOf" srcId="{2DE459B6-F091-4DDB-8053-08D592281A36}" destId="{A4E014BC-AE3C-4D00-BB5E-93CD218E0A8F}" srcOrd="1" destOrd="0" presId="urn:microsoft.com/office/officeart/2005/8/layout/orgChart1"/>
    <dgm:cxn modelId="{FCB06363-0226-4A1B-8FAF-51EBFFE7E676}" type="presParOf" srcId="{15485649-35FA-4180-97E3-E741734BC1CF}" destId="{7EDC6E37-1A27-4B7E-8BE1-FDB355959A92}" srcOrd="1" destOrd="0" presId="urn:microsoft.com/office/officeart/2005/8/layout/orgChart1"/>
    <dgm:cxn modelId="{72DEF4DC-7880-42F4-83E6-5A532BA8FF6F}" type="presParOf" srcId="{15485649-35FA-4180-97E3-E741734BC1CF}" destId="{15527BE6-0B3A-492C-BC81-8B4FE1AC8CFE}" srcOrd="2" destOrd="0" presId="urn:microsoft.com/office/officeart/2005/8/layout/orgChart1"/>
    <dgm:cxn modelId="{AD27EA6A-0716-45E2-B907-CA6A36F14926}" type="presParOf" srcId="{B12BCE2A-06DF-4898-BAF7-1A6267656BE8}" destId="{CDADCD5C-B95F-46ED-97C9-9BC105718D10}" srcOrd="4" destOrd="0" presId="urn:microsoft.com/office/officeart/2005/8/layout/orgChart1"/>
    <dgm:cxn modelId="{455DFBEC-AE9F-4656-A30A-0036577BA280}" type="presParOf" srcId="{B12BCE2A-06DF-4898-BAF7-1A6267656BE8}" destId="{D1289DDF-277C-4415-B49D-5DEF761927C9}" srcOrd="5" destOrd="0" presId="urn:microsoft.com/office/officeart/2005/8/layout/orgChart1"/>
    <dgm:cxn modelId="{C3C2F32B-F9D8-4EAE-834C-1712EE050FD1}" type="presParOf" srcId="{D1289DDF-277C-4415-B49D-5DEF761927C9}" destId="{C199C965-EB63-44E8-ADEE-79E62A309CA0}" srcOrd="0" destOrd="0" presId="urn:microsoft.com/office/officeart/2005/8/layout/orgChart1"/>
    <dgm:cxn modelId="{9567230A-5367-4D85-97C1-53A466B376E8}" type="presParOf" srcId="{C199C965-EB63-44E8-ADEE-79E62A309CA0}" destId="{29944E0D-247A-4396-A605-BE33724ABE51}" srcOrd="0" destOrd="0" presId="urn:microsoft.com/office/officeart/2005/8/layout/orgChart1"/>
    <dgm:cxn modelId="{1482FF3B-5796-4DF2-AD7D-3008FD47AA25}" type="presParOf" srcId="{C199C965-EB63-44E8-ADEE-79E62A309CA0}" destId="{58EEE2FB-C1BC-42EC-8739-DFBE58B9ACDD}" srcOrd="1" destOrd="0" presId="urn:microsoft.com/office/officeart/2005/8/layout/orgChart1"/>
    <dgm:cxn modelId="{645FE0B1-D59B-496F-AC31-031EAA2258B7}" type="presParOf" srcId="{D1289DDF-277C-4415-B49D-5DEF761927C9}" destId="{04818000-9C14-4E2F-BA4B-0D55504D3919}" srcOrd="1" destOrd="0" presId="urn:microsoft.com/office/officeart/2005/8/layout/orgChart1"/>
    <dgm:cxn modelId="{F72160E7-EA8F-4D81-9BCB-1CF95CB58552}" type="presParOf" srcId="{D1289DDF-277C-4415-B49D-5DEF761927C9}" destId="{BE3A0CC3-4BEE-43EC-8107-2B7E445858F7}" srcOrd="2" destOrd="0" presId="urn:microsoft.com/office/officeart/2005/8/layout/orgChart1"/>
    <dgm:cxn modelId="{EFBA7DB0-1D7D-4212-9A40-FE1B8D1084D4}" type="presParOf" srcId="{CF995F9E-437B-40EE-BF52-8E534B8EF72E}" destId="{7CD1B839-1F09-455C-A4AB-3F2429A05115}" srcOrd="2" destOrd="0" presId="urn:microsoft.com/office/officeart/2005/8/layout/orgChart1"/>
    <dgm:cxn modelId="{56BA0F9E-A29B-4268-895F-88EC1219EFA1}" type="presParOf" srcId="{97D81AE7-1110-4061-B2FD-3B30887BC216}" destId="{3CA59EDE-F8E8-4F20-AC31-E6FFB4B2A807}" srcOrd="2" destOrd="0" presId="urn:microsoft.com/office/officeart/2005/8/layout/orgChart1"/>
    <dgm:cxn modelId="{9B56A8CC-0BC1-48EC-A94F-78BC90DA7EB4}" type="presParOf" srcId="{7FE1CEA4-44C1-429A-9CB7-E97D9577EAFC}" destId="{00DCA333-7519-4A87-8BCD-DF8AA3C62F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ADCD5C-B95F-46ED-97C9-9BC105718D10}">
      <dsp:nvSpPr>
        <dsp:cNvPr id="0" name=""/>
        <dsp:cNvSpPr/>
      </dsp:nvSpPr>
      <dsp:spPr>
        <a:xfrm>
          <a:off x="8548996" y="1718575"/>
          <a:ext cx="91440" cy="2364007"/>
        </a:xfrm>
        <a:custGeom>
          <a:avLst/>
          <a:gdLst/>
          <a:ahLst/>
          <a:cxnLst/>
          <a:rect l="0" t="0" r="0" b="0"/>
          <a:pathLst>
            <a:path>
              <a:moveTo>
                <a:pt x="95094" y="0"/>
              </a:moveTo>
              <a:lnTo>
                <a:pt x="45720" y="236400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DADC6-840D-4AA5-BFD0-ACB19EC5B1DD}">
      <dsp:nvSpPr>
        <dsp:cNvPr id="0" name=""/>
        <dsp:cNvSpPr/>
      </dsp:nvSpPr>
      <dsp:spPr>
        <a:xfrm>
          <a:off x="8548996" y="1718575"/>
          <a:ext cx="91440" cy="1573384"/>
        </a:xfrm>
        <a:custGeom>
          <a:avLst/>
          <a:gdLst/>
          <a:ahLst/>
          <a:cxnLst/>
          <a:rect l="0" t="0" r="0" b="0"/>
          <a:pathLst>
            <a:path>
              <a:moveTo>
                <a:pt x="95094" y="0"/>
              </a:moveTo>
              <a:lnTo>
                <a:pt x="45720" y="157338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A7FF0-228C-40B3-9BB9-E90640F0D83A}">
      <dsp:nvSpPr>
        <dsp:cNvPr id="0" name=""/>
        <dsp:cNvSpPr/>
      </dsp:nvSpPr>
      <dsp:spPr>
        <a:xfrm>
          <a:off x="8555472" y="1718575"/>
          <a:ext cx="91440" cy="779236"/>
        </a:xfrm>
        <a:custGeom>
          <a:avLst/>
          <a:gdLst/>
          <a:ahLst/>
          <a:cxnLst/>
          <a:rect l="0" t="0" r="0" b="0"/>
          <a:pathLst>
            <a:path>
              <a:moveTo>
                <a:pt x="88619" y="0"/>
              </a:moveTo>
              <a:lnTo>
                <a:pt x="45720" y="77923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104A1-6AE9-4EDB-9DE6-B8197B7ACDD3}">
      <dsp:nvSpPr>
        <dsp:cNvPr id="0" name=""/>
        <dsp:cNvSpPr/>
      </dsp:nvSpPr>
      <dsp:spPr>
        <a:xfrm>
          <a:off x="7206616" y="997193"/>
          <a:ext cx="1882896" cy="164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82"/>
              </a:lnTo>
              <a:lnTo>
                <a:pt x="1882896" y="47682"/>
              </a:lnTo>
              <a:lnTo>
                <a:pt x="1882896" y="16460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5B8FA-DE91-46DF-9A93-025F0D65D3C8}">
      <dsp:nvSpPr>
        <dsp:cNvPr id="0" name=""/>
        <dsp:cNvSpPr/>
      </dsp:nvSpPr>
      <dsp:spPr>
        <a:xfrm>
          <a:off x="6803396" y="1677669"/>
          <a:ext cx="213180" cy="402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9354"/>
              </a:lnTo>
              <a:lnTo>
                <a:pt x="213180" y="402935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481EF-764F-4E51-87C4-16F258266572}">
      <dsp:nvSpPr>
        <dsp:cNvPr id="0" name=""/>
        <dsp:cNvSpPr/>
      </dsp:nvSpPr>
      <dsp:spPr>
        <a:xfrm>
          <a:off x="6803396" y="1677669"/>
          <a:ext cx="213180" cy="3238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8731"/>
              </a:lnTo>
              <a:lnTo>
                <a:pt x="213180" y="323873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5C43F-EA35-4AC9-9FA5-220295D17D8B}">
      <dsp:nvSpPr>
        <dsp:cNvPr id="0" name=""/>
        <dsp:cNvSpPr/>
      </dsp:nvSpPr>
      <dsp:spPr>
        <a:xfrm>
          <a:off x="6803396" y="1677669"/>
          <a:ext cx="213180" cy="2448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8108"/>
              </a:lnTo>
              <a:lnTo>
                <a:pt x="213180" y="24481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B8628-E1E2-43B8-96FC-3BF855EC12B8}">
      <dsp:nvSpPr>
        <dsp:cNvPr id="0" name=""/>
        <dsp:cNvSpPr/>
      </dsp:nvSpPr>
      <dsp:spPr>
        <a:xfrm>
          <a:off x="6803396" y="1677669"/>
          <a:ext cx="213180" cy="165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485"/>
              </a:lnTo>
              <a:lnTo>
                <a:pt x="213180" y="165748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7775C-376D-4362-93EA-01A2AE408921}">
      <dsp:nvSpPr>
        <dsp:cNvPr id="0" name=""/>
        <dsp:cNvSpPr/>
      </dsp:nvSpPr>
      <dsp:spPr>
        <a:xfrm>
          <a:off x="6803396" y="1677669"/>
          <a:ext cx="213180" cy="86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862"/>
              </a:lnTo>
              <a:lnTo>
                <a:pt x="213180" y="86686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359B9-0077-46FE-A5D0-B910230CB510}">
      <dsp:nvSpPr>
        <dsp:cNvPr id="0" name=""/>
        <dsp:cNvSpPr/>
      </dsp:nvSpPr>
      <dsp:spPr>
        <a:xfrm>
          <a:off x="7206616" y="997193"/>
          <a:ext cx="165262" cy="176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25"/>
              </a:lnTo>
              <a:lnTo>
                <a:pt x="165262" y="59725"/>
              </a:lnTo>
              <a:lnTo>
                <a:pt x="165262" y="17664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7AA2C-4B0C-404A-8BB8-90C3A22F8C54}">
      <dsp:nvSpPr>
        <dsp:cNvPr id="0" name=""/>
        <dsp:cNvSpPr/>
      </dsp:nvSpPr>
      <dsp:spPr>
        <a:xfrm>
          <a:off x="5716826" y="997193"/>
          <a:ext cx="1489789" cy="176648"/>
        </a:xfrm>
        <a:custGeom>
          <a:avLst/>
          <a:gdLst/>
          <a:ahLst/>
          <a:cxnLst/>
          <a:rect l="0" t="0" r="0" b="0"/>
          <a:pathLst>
            <a:path>
              <a:moveTo>
                <a:pt x="1489789" y="0"/>
              </a:moveTo>
              <a:lnTo>
                <a:pt x="1489789" y="59725"/>
              </a:lnTo>
              <a:lnTo>
                <a:pt x="0" y="59725"/>
              </a:lnTo>
              <a:lnTo>
                <a:pt x="0" y="17664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0E6D1-BADB-49A0-BB06-C33A827E7551}">
      <dsp:nvSpPr>
        <dsp:cNvPr id="0" name=""/>
        <dsp:cNvSpPr/>
      </dsp:nvSpPr>
      <dsp:spPr>
        <a:xfrm>
          <a:off x="5255583" y="422384"/>
          <a:ext cx="19510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2694"/>
              </a:moveTo>
              <a:lnTo>
                <a:pt x="1951032" y="4572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90410-97AC-4D03-B42B-B99FA682E402}">
      <dsp:nvSpPr>
        <dsp:cNvPr id="0" name=""/>
        <dsp:cNvSpPr/>
      </dsp:nvSpPr>
      <dsp:spPr>
        <a:xfrm>
          <a:off x="5399964" y="2465296"/>
          <a:ext cx="162333" cy="1149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9844"/>
              </a:lnTo>
              <a:lnTo>
                <a:pt x="162333" y="114984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AA80A-93FF-41D0-B1F9-0FF3F6477E6B}">
      <dsp:nvSpPr>
        <dsp:cNvPr id="0" name=""/>
        <dsp:cNvSpPr/>
      </dsp:nvSpPr>
      <dsp:spPr>
        <a:xfrm>
          <a:off x="5399964" y="2465296"/>
          <a:ext cx="162333" cy="359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221"/>
              </a:lnTo>
              <a:lnTo>
                <a:pt x="162333" y="35922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CD242-8EB1-4036-B9F1-DE69BFB980CF}">
      <dsp:nvSpPr>
        <dsp:cNvPr id="0" name=""/>
        <dsp:cNvSpPr/>
      </dsp:nvSpPr>
      <dsp:spPr>
        <a:xfrm>
          <a:off x="3255409" y="1677669"/>
          <a:ext cx="2589976" cy="230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927"/>
              </a:lnTo>
              <a:lnTo>
                <a:pt x="2589976" y="113927"/>
              </a:lnTo>
              <a:lnTo>
                <a:pt x="2589976" y="23085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CE784-8F1E-4DEF-A784-6E26FB8C94CB}">
      <dsp:nvSpPr>
        <dsp:cNvPr id="0" name=""/>
        <dsp:cNvSpPr/>
      </dsp:nvSpPr>
      <dsp:spPr>
        <a:xfrm>
          <a:off x="4155096" y="2335473"/>
          <a:ext cx="95424" cy="2846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6844"/>
              </a:lnTo>
              <a:lnTo>
                <a:pt x="95424" y="284684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6BF4D-246E-46EE-9423-9075400F71A5}">
      <dsp:nvSpPr>
        <dsp:cNvPr id="0" name=""/>
        <dsp:cNvSpPr/>
      </dsp:nvSpPr>
      <dsp:spPr>
        <a:xfrm>
          <a:off x="4155096" y="2335473"/>
          <a:ext cx="95424" cy="2056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221"/>
              </a:lnTo>
              <a:lnTo>
                <a:pt x="95424" y="205622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25FD9-7928-4C72-B33C-6F57E6B9FF7C}">
      <dsp:nvSpPr>
        <dsp:cNvPr id="0" name=""/>
        <dsp:cNvSpPr/>
      </dsp:nvSpPr>
      <dsp:spPr>
        <a:xfrm>
          <a:off x="4155096" y="2335473"/>
          <a:ext cx="95424" cy="1265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5598"/>
              </a:lnTo>
              <a:lnTo>
                <a:pt x="95424" y="126559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BA57B-93FE-477C-802B-878CACE95B24}">
      <dsp:nvSpPr>
        <dsp:cNvPr id="0" name=""/>
        <dsp:cNvSpPr/>
      </dsp:nvSpPr>
      <dsp:spPr>
        <a:xfrm>
          <a:off x="4155096" y="2335473"/>
          <a:ext cx="95424" cy="474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975"/>
              </a:lnTo>
              <a:lnTo>
                <a:pt x="95424" y="47497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2C609-6858-458D-9179-AC473CFE0003}">
      <dsp:nvSpPr>
        <dsp:cNvPr id="0" name=""/>
        <dsp:cNvSpPr/>
      </dsp:nvSpPr>
      <dsp:spPr>
        <a:xfrm>
          <a:off x="3255409" y="1677669"/>
          <a:ext cx="1344169" cy="233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923"/>
              </a:lnTo>
              <a:lnTo>
                <a:pt x="1344169" y="116923"/>
              </a:lnTo>
              <a:lnTo>
                <a:pt x="1344169" y="23384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25289-3801-4648-BC8D-6B1675DC4AC3}">
      <dsp:nvSpPr>
        <dsp:cNvPr id="0" name=""/>
        <dsp:cNvSpPr/>
      </dsp:nvSpPr>
      <dsp:spPr>
        <a:xfrm>
          <a:off x="3208807" y="1677669"/>
          <a:ext cx="91440" cy="233846"/>
        </a:xfrm>
        <a:custGeom>
          <a:avLst/>
          <a:gdLst/>
          <a:ahLst/>
          <a:cxnLst/>
          <a:rect l="0" t="0" r="0" b="0"/>
          <a:pathLst>
            <a:path>
              <a:moveTo>
                <a:pt x="46601" y="0"/>
              </a:moveTo>
              <a:lnTo>
                <a:pt x="46601" y="116923"/>
              </a:lnTo>
              <a:lnTo>
                <a:pt x="45720" y="116923"/>
              </a:lnTo>
              <a:lnTo>
                <a:pt x="45720" y="23384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76076-9B74-4278-B93C-8D3D76CCACFA}">
      <dsp:nvSpPr>
        <dsp:cNvPr id="0" name=""/>
        <dsp:cNvSpPr/>
      </dsp:nvSpPr>
      <dsp:spPr>
        <a:xfrm>
          <a:off x="1464996" y="2335473"/>
          <a:ext cx="154854" cy="3511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1368"/>
              </a:lnTo>
              <a:lnTo>
                <a:pt x="154854" y="351136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59B7C-62D5-431A-840A-596896ED90A2}">
      <dsp:nvSpPr>
        <dsp:cNvPr id="0" name=""/>
        <dsp:cNvSpPr/>
      </dsp:nvSpPr>
      <dsp:spPr>
        <a:xfrm>
          <a:off x="1464996" y="2335473"/>
          <a:ext cx="166680" cy="2862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2679"/>
              </a:lnTo>
              <a:lnTo>
                <a:pt x="166680" y="28626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E6FA5-71B2-47E8-A105-08A627871C48}">
      <dsp:nvSpPr>
        <dsp:cNvPr id="0" name=""/>
        <dsp:cNvSpPr/>
      </dsp:nvSpPr>
      <dsp:spPr>
        <a:xfrm>
          <a:off x="1464996" y="2335473"/>
          <a:ext cx="143028" cy="2225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5821"/>
              </a:lnTo>
              <a:lnTo>
                <a:pt x="143028" y="222582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0F8D0-0335-439B-B85E-88DBBB9F8632}">
      <dsp:nvSpPr>
        <dsp:cNvPr id="0" name=""/>
        <dsp:cNvSpPr/>
      </dsp:nvSpPr>
      <dsp:spPr>
        <a:xfrm>
          <a:off x="1464996" y="2335473"/>
          <a:ext cx="154854" cy="1610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0682"/>
              </a:lnTo>
              <a:lnTo>
                <a:pt x="154854" y="161068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A854D-85DA-4B94-9CBE-36DD8088E1B0}">
      <dsp:nvSpPr>
        <dsp:cNvPr id="0" name=""/>
        <dsp:cNvSpPr/>
      </dsp:nvSpPr>
      <dsp:spPr>
        <a:xfrm>
          <a:off x="1464996" y="2335473"/>
          <a:ext cx="166680" cy="995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116"/>
              </a:lnTo>
              <a:lnTo>
                <a:pt x="166680" y="99511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DFE03-7D0F-4E08-ADC6-25A1CE34529E}">
      <dsp:nvSpPr>
        <dsp:cNvPr id="0" name=""/>
        <dsp:cNvSpPr/>
      </dsp:nvSpPr>
      <dsp:spPr>
        <a:xfrm>
          <a:off x="1464996" y="2335473"/>
          <a:ext cx="154854" cy="393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741"/>
              </a:lnTo>
              <a:lnTo>
                <a:pt x="154854" y="39374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5BDB7-8EBB-461E-9730-7D092ABC5333}">
      <dsp:nvSpPr>
        <dsp:cNvPr id="0" name=""/>
        <dsp:cNvSpPr/>
      </dsp:nvSpPr>
      <dsp:spPr>
        <a:xfrm>
          <a:off x="1909477" y="1677669"/>
          <a:ext cx="1345931" cy="233846"/>
        </a:xfrm>
        <a:custGeom>
          <a:avLst/>
          <a:gdLst/>
          <a:ahLst/>
          <a:cxnLst/>
          <a:rect l="0" t="0" r="0" b="0"/>
          <a:pathLst>
            <a:path>
              <a:moveTo>
                <a:pt x="1345931" y="0"/>
              </a:moveTo>
              <a:lnTo>
                <a:pt x="1345931" y="116923"/>
              </a:lnTo>
              <a:lnTo>
                <a:pt x="0" y="116923"/>
              </a:lnTo>
              <a:lnTo>
                <a:pt x="0" y="23384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5063B-0268-4BC3-BC57-4EC7BF15AEA2}">
      <dsp:nvSpPr>
        <dsp:cNvPr id="0" name=""/>
        <dsp:cNvSpPr/>
      </dsp:nvSpPr>
      <dsp:spPr>
        <a:xfrm>
          <a:off x="117596" y="2335473"/>
          <a:ext cx="166680" cy="2448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8108"/>
              </a:lnTo>
              <a:lnTo>
                <a:pt x="166680" y="24481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F2915-A93B-4390-B8F1-27B767EB54C4}">
      <dsp:nvSpPr>
        <dsp:cNvPr id="0" name=""/>
        <dsp:cNvSpPr/>
      </dsp:nvSpPr>
      <dsp:spPr>
        <a:xfrm>
          <a:off x="117596" y="2335473"/>
          <a:ext cx="166680" cy="165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485"/>
              </a:lnTo>
              <a:lnTo>
                <a:pt x="166680" y="165748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47CD9-8CE1-42CF-B325-B2BD5637A4D3}">
      <dsp:nvSpPr>
        <dsp:cNvPr id="0" name=""/>
        <dsp:cNvSpPr/>
      </dsp:nvSpPr>
      <dsp:spPr>
        <a:xfrm>
          <a:off x="117596" y="2335473"/>
          <a:ext cx="166680" cy="86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6862"/>
              </a:lnTo>
              <a:lnTo>
                <a:pt x="166680" y="86686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CF927-F275-44AE-AAE9-28BB3713F815}">
      <dsp:nvSpPr>
        <dsp:cNvPr id="0" name=""/>
        <dsp:cNvSpPr/>
      </dsp:nvSpPr>
      <dsp:spPr>
        <a:xfrm>
          <a:off x="562077" y="1677669"/>
          <a:ext cx="2693331" cy="233846"/>
        </a:xfrm>
        <a:custGeom>
          <a:avLst/>
          <a:gdLst/>
          <a:ahLst/>
          <a:cxnLst/>
          <a:rect l="0" t="0" r="0" b="0"/>
          <a:pathLst>
            <a:path>
              <a:moveTo>
                <a:pt x="2693331" y="0"/>
              </a:moveTo>
              <a:lnTo>
                <a:pt x="2693331" y="116923"/>
              </a:lnTo>
              <a:lnTo>
                <a:pt x="0" y="116923"/>
              </a:lnTo>
              <a:lnTo>
                <a:pt x="0" y="23384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D2077-3381-4BEA-8649-E8663DE9F3D5}">
      <dsp:nvSpPr>
        <dsp:cNvPr id="0" name=""/>
        <dsp:cNvSpPr/>
      </dsp:nvSpPr>
      <dsp:spPr>
        <a:xfrm>
          <a:off x="3198252" y="997193"/>
          <a:ext cx="91440" cy="1766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725"/>
              </a:lnTo>
              <a:lnTo>
                <a:pt x="57156" y="59725"/>
              </a:lnTo>
              <a:lnTo>
                <a:pt x="57156" y="17664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232A0-D4FA-40F0-B921-00FB2F9ACAED}">
      <dsp:nvSpPr>
        <dsp:cNvPr id="0" name=""/>
        <dsp:cNvSpPr/>
      </dsp:nvSpPr>
      <dsp:spPr>
        <a:xfrm>
          <a:off x="3243972" y="422384"/>
          <a:ext cx="2011610" cy="91440"/>
        </a:xfrm>
        <a:custGeom>
          <a:avLst/>
          <a:gdLst/>
          <a:ahLst/>
          <a:cxnLst/>
          <a:rect l="0" t="0" r="0" b="0"/>
          <a:pathLst>
            <a:path>
              <a:moveTo>
                <a:pt x="2011610" y="92694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81A77-3BC7-4869-97A4-CA9570D278D6}">
      <dsp:nvSpPr>
        <dsp:cNvPr id="0" name=""/>
        <dsp:cNvSpPr/>
      </dsp:nvSpPr>
      <dsp:spPr>
        <a:xfrm>
          <a:off x="4422639" y="0"/>
          <a:ext cx="1665887" cy="515079"/>
        </a:xfrm>
        <a:prstGeom prst="rect">
          <a:avLst/>
        </a:prstGeom>
        <a:solidFill>
          <a:schemeClr val="accent2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600" kern="1200"/>
            <a:t>Que Golazo!</a:t>
          </a:r>
        </a:p>
      </dsp:txBody>
      <dsp:txXfrm>
        <a:off x="4422639" y="0"/>
        <a:ext cx="1665887" cy="515079"/>
      </dsp:txXfrm>
    </dsp:sp>
    <dsp:sp modelId="{F567D478-4FCD-4FF0-A0D0-C02328DA5349}">
      <dsp:nvSpPr>
        <dsp:cNvPr id="0" name=""/>
        <dsp:cNvSpPr/>
      </dsp:nvSpPr>
      <dsp:spPr>
        <a:xfrm>
          <a:off x="2687196" y="468104"/>
          <a:ext cx="1113553" cy="529088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Proyecto</a:t>
          </a:r>
        </a:p>
      </dsp:txBody>
      <dsp:txXfrm>
        <a:off x="2687196" y="468104"/>
        <a:ext cx="1113553" cy="529088"/>
      </dsp:txXfrm>
    </dsp:sp>
    <dsp:sp modelId="{BE983898-9EF1-4A5F-AA34-FCB94340A92F}">
      <dsp:nvSpPr>
        <dsp:cNvPr id="0" name=""/>
        <dsp:cNvSpPr/>
      </dsp:nvSpPr>
      <dsp:spPr>
        <a:xfrm>
          <a:off x="2544805" y="1173841"/>
          <a:ext cx="1421206" cy="5038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Actividades de Proyecto</a:t>
          </a:r>
        </a:p>
      </dsp:txBody>
      <dsp:txXfrm>
        <a:off x="2544805" y="1173841"/>
        <a:ext cx="1421206" cy="503827"/>
      </dsp:txXfrm>
    </dsp:sp>
    <dsp:sp modelId="{CD759774-25DF-4C8C-8A25-A834C3C7B324}">
      <dsp:nvSpPr>
        <dsp:cNvPr id="0" name=""/>
        <dsp:cNvSpPr/>
      </dsp:nvSpPr>
      <dsp:spPr>
        <a:xfrm>
          <a:off x="6475" y="1911515"/>
          <a:ext cx="1111204" cy="42395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Propuesta Inicial</a:t>
          </a:r>
        </a:p>
      </dsp:txBody>
      <dsp:txXfrm>
        <a:off x="6475" y="1911515"/>
        <a:ext cx="1111204" cy="423957"/>
      </dsp:txXfrm>
    </dsp:sp>
    <dsp:sp modelId="{F55D11A5-7E3E-4471-AFAB-B45AAD01BF6C}">
      <dsp:nvSpPr>
        <dsp:cNvPr id="0" name=""/>
        <dsp:cNvSpPr/>
      </dsp:nvSpPr>
      <dsp:spPr>
        <a:xfrm>
          <a:off x="284276" y="2923947"/>
          <a:ext cx="1113553" cy="556776"/>
        </a:xfrm>
        <a:prstGeom prst="rect">
          <a:avLst/>
        </a:prstGeom>
        <a:solidFill>
          <a:srgbClr val="7EAC6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Analizar alcances</a:t>
          </a:r>
        </a:p>
      </dsp:txBody>
      <dsp:txXfrm>
        <a:off x="284276" y="2923947"/>
        <a:ext cx="1113553" cy="556776"/>
      </dsp:txXfrm>
    </dsp:sp>
    <dsp:sp modelId="{AACE9D36-E6DF-483C-9B40-745B34F128B4}">
      <dsp:nvSpPr>
        <dsp:cNvPr id="0" name=""/>
        <dsp:cNvSpPr/>
      </dsp:nvSpPr>
      <dsp:spPr>
        <a:xfrm>
          <a:off x="284276" y="3714570"/>
          <a:ext cx="1113553" cy="556776"/>
        </a:xfrm>
        <a:prstGeom prst="rect">
          <a:avLst/>
        </a:prstGeom>
        <a:solidFill>
          <a:srgbClr val="7EAC6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Anaizar conexto</a:t>
          </a:r>
        </a:p>
      </dsp:txBody>
      <dsp:txXfrm>
        <a:off x="284276" y="3714570"/>
        <a:ext cx="1113553" cy="556776"/>
      </dsp:txXfrm>
    </dsp:sp>
    <dsp:sp modelId="{E2D34835-40D1-4FFD-BCB3-9F8A3E01B8ED}">
      <dsp:nvSpPr>
        <dsp:cNvPr id="0" name=""/>
        <dsp:cNvSpPr/>
      </dsp:nvSpPr>
      <dsp:spPr>
        <a:xfrm>
          <a:off x="284276" y="4505193"/>
          <a:ext cx="1113553" cy="556776"/>
        </a:xfrm>
        <a:prstGeom prst="rect">
          <a:avLst/>
        </a:prstGeom>
        <a:solidFill>
          <a:srgbClr val="7EAC6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900" kern="1200"/>
        </a:p>
      </dsp:txBody>
      <dsp:txXfrm>
        <a:off x="284276" y="4505193"/>
        <a:ext cx="1113553" cy="556776"/>
      </dsp:txXfrm>
    </dsp:sp>
    <dsp:sp modelId="{E8D45CF3-9154-4E9C-9666-AC98CB6FF7CF}">
      <dsp:nvSpPr>
        <dsp:cNvPr id="0" name=""/>
        <dsp:cNvSpPr/>
      </dsp:nvSpPr>
      <dsp:spPr>
        <a:xfrm>
          <a:off x="1353875" y="1911515"/>
          <a:ext cx="1111204" cy="42395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Planificación</a:t>
          </a:r>
        </a:p>
      </dsp:txBody>
      <dsp:txXfrm>
        <a:off x="1353875" y="1911515"/>
        <a:ext cx="1111204" cy="423957"/>
      </dsp:txXfrm>
    </dsp:sp>
    <dsp:sp modelId="{558F5CCC-4658-409B-9EDB-F22F3D38AF8C}">
      <dsp:nvSpPr>
        <dsp:cNvPr id="0" name=""/>
        <dsp:cNvSpPr/>
      </dsp:nvSpPr>
      <dsp:spPr>
        <a:xfrm>
          <a:off x="1619850" y="2450826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Plan de Riesgo</a:t>
          </a:r>
        </a:p>
      </dsp:txBody>
      <dsp:txXfrm>
        <a:off x="1619850" y="2450826"/>
        <a:ext cx="1113553" cy="556776"/>
      </dsp:txXfrm>
    </dsp:sp>
    <dsp:sp modelId="{4278A38C-5B1F-4329-8EAC-AA675EE30BED}">
      <dsp:nvSpPr>
        <dsp:cNvPr id="0" name=""/>
        <dsp:cNvSpPr/>
      </dsp:nvSpPr>
      <dsp:spPr>
        <a:xfrm>
          <a:off x="1631676" y="3052200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Plan de Configuración</a:t>
          </a:r>
        </a:p>
      </dsp:txBody>
      <dsp:txXfrm>
        <a:off x="1631676" y="3052200"/>
        <a:ext cx="1113553" cy="556776"/>
      </dsp:txXfrm>
    </dsp:sp>
    <dsp:sp modelId="{8869565A-8D25-4A78-906B-75A6D9DCA47A}">
      <dsp:nvSpPr>
        <dsp:cNvPr id="0" name=""/>
        <dsp:cNvSpPr/>
      </dsp:nvSpPr>
      <dsp:spPr>
        <a:xfrm>
          <a:off x="1619850" y="3701101"/>
          <a:ext cx="1059880" cy="49010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Calendarización</a:t>
          </a:r>
        </a:p>
      </dsp:txBody>
      <dsp:txXfrm>
        <a:off x="1619850" y="3701101"/>
        <a:ext cx="1059880" cy="490108"/>
      </dsp:txXfrm>
    </dsp:sp>
    <dsp:sp modelId="{388F8249-CBD6-44FC-A989-8A45C394AD2B}">
      <dsp:nvSpPr>
        <dsp:cNvPr id="0" name=""/>
        <dsp:cNvSpPr/>
      </dsp:nvSpPr>
      <dsp:spPr>
        <a:xfrm>
          <a:off x="1608024" y="4282905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Plan de Testing</a:t>
          </a:r>
        </a:p>
      </dsp:txBody>
      <dsp:txXfrm>
        <a:off x="1608024" y="4282905"/>
        <a:ext cx="1113553" cy="556776"/>
      </dsp:txXfrm>
    </dsp:sp>
    <dsp:sp modelId="{CA9FC470-75C9-429D-9921-6B61C72FACE2}">
      <dsp:nvSpPr>
        <dsp:cNvPr id="0" name=""/>
        <dsp:cNvSpPr/>
      </dsp:nvSpPr>
      <dsp:spPr>
        <a:xfrm>
          <a:off x="1631676" y="4919763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Plan de Mérticas</a:t>
          </a:r>
        </a:p>
      </dsp:txBody>
      <dsp:txXfrm>
        <a:off x="1631676" y="4919763"/>
        <a:ext cx="1113553" cy="556776"/>
      </dsp:txXfrm>
    </dsp:sp>
    <dsp:sp modelId="{3EA79E4D-AB57-416D-A2D0-307E62361B9A}">
      <dsp:nvSpPr>
        <dsp:cNvPr id="0" name=""/>
        <dsp:cNvSpPr/>
      </dsp:nvSpPr>
      <dsp:spPr>
        <a:xfrm>
          <a:off x="1619850" y="5568453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Plan de Gestion Riesgos</a:t>
          </a:r>
        </a:p>
      </dsp:txBody>
      <dsp:txXfrm>
        <a:off x="1619850" y="5568453"/>
        <a:ext cx="1113553" cy="556776"/>
      </dsp:txXfrm>
    </dsp:sp>
    <dsp:sp modelId="{FDAF674D-FF78-4571-9D3D-7F9B3EB362FA}">
      <dsp:nvSpPr>
        <dsp:cNvPr id="0" name=""/>
        <dsp:cNvSpPr/>
      </dsp:nvSpPr>
      <dsp:spPr>
        <a:xfrm>
          <a:off x="2698925" y="1911515"/>
          <a:ext cx="1111204" cy="42395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Impacto Ambiental</a:t>
          </a:r>
        </a:p>
      </dsp:txBody>
      <dsp:txXfrm>
        <a:off x="2698925" y="1911515"/>
        <a:ext cx="1111204" cy="423957"/>
      </dsp:txXfrm>
    </dsp:sp>
    <dsp:sp modelId="{C80E5170-178F-467B-A0E6-FB9C79C449D8}">
      <dsp:nvSpPr>
        <dsp:cNvPr id="0" name=""/>
        <dsp:cNvSpPr/>
      </dsp:nvSpPr>
      <dsp:spPr>
        <a:xfrm>
          <a:off x="4043976" y="1911515"/>
          <a:ext cx="1111204" cy="42395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Presentaciones</a:t>
          </a:r>
        </a:p>
      </dsp:txBody>
      <dsp:txXfrm>
        <a:off x="4043976" y="1911515"/>
        <a:ext cx="1111204" cy="423957"/>
      </dsp:txXfrm>
    </dsp:sp>
    <dsp:sp modelId="{13F47234-E887-432B-A37F-FFD2BDC78E5A}">
      <dsp:nvSpPr>
        <dsp:cNvPr id="0" name=""/>
        <dsp:cNvSpPr/>
      </dsp:nvSpPr>
      <dsp:spPr>
        <a:xfrm>
          <a:off x="4250520" y="2532059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Presentacion Inicial</a:t>
          </a:r>
        </a:p>
      </dsp:txBody>
      <dsp:txXfrm>
        <a:off x="4250520" y="2532059"/>
        <a:ext cx="1113553" cy="556776"/>
      </dsp:txXfrm>
    </dsp:sp>
    <dsp:sp modelId="{B564DAAA-6B98-4D48-B6C8-3E1419D8FBCD}">
      <dsp:nvSpPr>
        <dsp:cNvPr id="0" name=""/>
        <dsp:cNvSpPr/>
      </dsp:nvSpPr>
      <dsp:spPr>
        <a:xfrm>
          <a:off x="4250520" y="3322682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Presentación Grado Avance</a:t>
          </a:r>
        </a:p>
      </dsp:txBody>
      <dsp:txXfrm>
        <a:off x="4250520" y="3322682"/>
        <a:ext cx="1113553" cy="556776"/>
      </dsp:txXfrm>
    </dsp:sp>
    <dsp:sp modelId="{9E47DAE7-D6EA-4765-8990-951308038FEF}">
      <dsp:nvSpPr>
        <dsp:cNvPr id="0" name=""/>
        <dsp:cNvSpPr/>
      </dsp:nvSpPr>
      <dsp:spPr>
        <a:xfrm>
          <a:off x="4250520" y="4113306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Presaentación Regulatoria</a:t>
          </a:r>
        </a:p>
      </dsp:txBody>
      <dsp:txXfrm>
        <a:off x="4250520" y="4113306"/>
        <a:ext cx="1113553" cy="556776"/>
      </dsp:txXfrm>
    </dsp:sp>
    <dsp:sp modelId="{9153AFDD-25D8-46B0-8027-15038FD0C916}">
      <dsp:nvSpPr>
        <dsp:cNvPr id="0" name=""/>
        <dsp:cNvSpPr/>
      </dsp:nvSpPr>
      <dsp:spPr>
        <a:xfrm>
          <a:off x="4250520" y="4903929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Presentación Final</a:t>
          </a:r>
        </a:p>
      </dsp:txBody>
      <dsp:txXfrm>
        <a:off x="4250520" y="4903929"/>
        <a:ext cx="1113553" cy="556776"/>
      </dsp:txXfrm>
    </dsp:sp>
    <dsp:sp modelId="{CC4859AC-EAC9-42E0-9119-357240E1F964}">
      <dsp:nvSpPr>
        <dsp:cNvPr id="0" name=""/>
        <dsp:cNvSpPr/>
      </dsp:nvSpPr>
      <dsp:spPr>
        <a:xfrm>
          <a:off x="5288609" y="1908519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Documentos de Investigación</a:t>
          </a:r>
        </a:p>
      </dsp:txBody>
      <dsp:txXfrm>
        <a:off x="5288609" y="1908519"/>
        <a:ext cx="1113553" cy="556776"/>
      </dsp:txXfrm>
    </dsp:sp>
    <dsp:sp modelId="{74ADF420-45D0-419D-B298-B7D2563A1A37}">
      <dsp:nvSpPr>
        <dsp:cNvPr id="0" name=""/>
        <dsp:cNvSpPr/>
      </dsp:nvSpPr>
      <dsp:spPr>
        <a:xfrm>
          <a:off x="5562298" y="2546129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Investigación Algoritmos</a:t>
          </a:r>
        </a:p>
      </dsp:txBody>
      <dsp:txXfrm>
        <a:off x="5562298" y="2546129"/>
        <a:ext cx="1113553" cy="556776"/>
      </dsp:txXfrm>
    </dsp:sp>
    <dsp:sp modelId="{6EC6C774-E1C3-4B80-845F-069355D2DCC7}">
      <dsp:nvSpPr>
        <dsp:cNvPr id="0" name=""/>
        <dsp:cNvSpPr/>
      </dsp:nvSpPr>
      <dsp:spPr>
        <a:xfrm>
          <a:off x="5562298" y="3336752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Investigaciones Tecnicas</a:t>
          </a:r>
        </a:p>
      </dsp:txBody>
      <dsp:txXfrm>
        <a:off x="5562298" y="3336752"/>
        <a:ext cx="1113553" cy="556776"/>
      </dsp:txXfrm>
    </dsp:sp>
    <dsp:sp modelId="{2684FF44-8834-4157-9862-AAA1D877D12B}">
      <dsp:nvSpPr>
        <dsp:cNvPr id="0" name=""/>
        <dsp:cNvSpPr/>
      </dsp:nvSpPr>
      <dsp:spPr>
        <a:xfrm>
          <a:off x="6649839" y="468104"/>
          <a:ext cx="1113553" cy="529088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Producto</a:t>
          </a:r>
        </a:p>
      </dsp:txBody>
      <dsp:txXfrm>
        <a:off x="6649839" y="468104"/>
        <a:ext cx="1113553" cy="529088"/>
      </dsp:txXfrm>
    </dsp:sp>
    <dsp:sp modelId="{56B9FDAE-DCE6-4E0D-BDD8-6734DBE8F012}">
      <dsp:nvSpPr>
        <dsp:cNvPr id="0" name=""/>
        <dsp:cNvSpPr/>
      </dsp:nvSpPr>
      <dsp:spPr>
        <a:xfrm>
          <a:off x="5006222" y="1173841"/>
          <a:ext cx="1421206" cy="5038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Documentacion</a:t>
          </a:r>
        </a:p>
      </dsp:txBody>
      <dsp:txXfrm>
        <a:off x="5006222" y="1173841"/>
        <a:ext cx="1421206" cy="503827"/>
      </dsp:txXfrm>
    </dsp:sp>
    <dsp:sp modelId="{C1CDB140-938C-4C4C-A44D-9D9E7F85D340}">
      <dsp:nvSpPr>
        <dsp:cNvPr id="0" name=""/>
        <dsp:cNvSpPr/>
      </dsp:nvSpPr>
      <dsp:spPr>
        <a:xfrm>
          <a:off x="6661275" y="1173841"/>
          <a:ext cx="1421206" cy="50382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Resultados Sprint 0</a:t>
          </a:r>
        </a:p>
      </dsp:txBody>
      <dsp:txXfrm>
        <a:off x="6661275" y="1173841"/>
        <a:ext cx="1421206" cy="503827"/>
      </dsp:txXfrm>
    </dsp:sp>
    <dsp:sp modelId="{90553EC3-E66D-4736-88A2-28ABE552A383}">
      <dsp:nvSpPr>
        <dsp:cNvPr id="0" name=""/>
        <dsp:cNvSpPr/>
      </dsp:nvSpPr>
      <dsp:spPr>
        <a:xfrm>
          <a:off x="7016576" y="2266143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ERS</a:t>
          </a:r>
        </a:p>
      </dsp:txBody>
      <dsp:txXfrm>
        <a:off x="7016576" y="2266143"/>
        <a:ext cx="1113553" cy="556776"/>
      </dsp:txXfrm>
    </dsp:sp>
    <dsp:sp modelId="{77ABA12E-66EC-4F9F-B8EB-17A901CBF5FB}">
      <dsp:nvSpPr>
        <dsp:cNvPr id="0" name=""/>
        <dsp:cNvSpPr/>
      </dsp:nvSpPr>
      <dsp:spPr>
        <a:xfrm>
          <a:off x="7016576" y="3056766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Product Backlog</a:t>
          </a:r>
        </a:p>
      </dsp:txBody>
      <dsp:txXfrm>
        <a:off x="7016576" y="3056766"/>
        <a:ext cx="1113553" cy="556776"/>
      </dsp:txXfrm>
    </dsp:sp>
    <dsp:sp modelId="{6013FB73-F785-4154-BEAE-DF3FFA202812}">
      <dsp:nvSpPr>
        <dsp:cNvPr id="0" name=""/>
        <dsp:cNvSpPr/>
      </dsp:nvSpPr>
      <dsp:spPr>
        <a:xfrm>
          <a:off x="7016576" y="3847389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DER</a:t>
          </a:r>
        </a:p>
      </dsp:txBody>
      <dsp:txXfrm>
        <a:off x="7016576" y="3847389"/>
        <a:ext cx="1113553" cy="556776"/>
      </dsp:txXfrm>
    </dsp:sp>
    <dsp:sp modelId="{0742ACBE-7E23-4E12-8DC7-12F0C8544031}">
      <dsp:nvSpPr>
        <dsp:cNvPr id="0" name=""/>
        <dsp:cNvSpPr/>
      </dsp:nvSpPr>
      <dsp:spPr>
        <a:xfrm>
          <a:off x="7016576" y="4638012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Diagrama de Clases</a:t>
          </a:r>
        </a:p>
      </dsp:txBody>
      <dsp:txXfrm>
        <a:off x="7016576" y="4638012"/>
        <a:ext cx="1113553" cy="556776"/>
      </dsp:txXfrm>
    </dsp:sp>
    <dsp:sp modelId="{9FA61AD8-8291-4171-BC36-F48BE7323F70}">
      <dsp:nvSpPr>
        <dsp:cNvPr id="0" name=""/>
        <dsp:cNvSpPr/>
      </dsp:nvSpPr>
      <dsp:spPr>
        <a:xfrm>
          <a:off x="7016576" y="5428635"/>
          <a:ext cx="1113553" cy="55677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000" kern="1200"/>
        </a:p>
      </dsp:txBody>
      <dsp:txXfrm>
        <a:off x="7016576" y="5428635"/>
        <a:ext cx="1113553" cy="556776"/>
      </dsp:txXfrm>
    </dsp:sp>
    <dsp:sp modelId="{54288C93-681C-4916-B6F2-E227F7980D58}">
      <dsp:nvSpPr>
        <dsp:cNvPr id="0" name=""/>
        <dsp:cNvSpPr/>
      </dsp:nvSpPr>
      <dsp:spPr>
        <a:xfrm>
          <a:off x="8532735" y="1161798"/>
          <a:ext cx="1113553" cy="55677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Resultados Sprint n</a:t>
          </a:r>
        </a:p>
      </dsp:txBody>
      <dsp:txXfrm>
        <a:off x="8532735" y="1161798"/>
        <a:ext cx="1113553" cy="556776"/>
      </dsp:txXfrm>
    </dsp:sp>
    <dsp:sp modelId="{C163D7C5-17BE-4A52-924A-8B3510064A9B}">
      <dsp:nvSpPr>
        <dsp:cNvPr id="0" name=""/>
        <dsp:cNvSpPr/>
      </dsp:nvSpPr>
      <dsp:spPr>
        <a:xfrm>
          <a:off x="8601192" y="2267496"/>
          <a:ext cx="1129187" cy="460632"/>
        </a:xfrm>
        <a:prstGeom prst="rect">
          <a:avLst/>
        </a:prstGeom>
        <a:solidFill>
          <a:srgbClr val="7EAC6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Sprint Backlog</a:t>
          </a:r>
        </a:p>
      </dsp:txBody>
      <dsp:txXfrm>
        <a:off x="8601192" y="2267496"/>
        <a:ext cx="1129187" cy="460632"/>
      </dsp:txXfrm>
    </dsp:sp>
    <dsp:sp modelId="{72AD6936-77F9-43A0-BB8B-32D713C25A9B}">
      <dsp:nvSpPr>
        <dsp:cNvPr id="0" name=""/>
        <dsp:cNvSpPr/>
      </dsp:nvSpPr>
      <dsp:spPr>
        <a:xfrm>
          <a:off x="8594716" y="3013571"/>
          <a:ext cx="1113553" cy="556776"/>
        </a:xfrm>
        <a:prstGeom prst="rect">
          <a:avLst/>
        </a:prstGeom>
        <a:solidFill>
          <a:srgbClr val="7EAC6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Retrospective</a:t>
          </a:r>
        </a:p>
      </dsp:txBody>
      <dsp:txXfrm>
        <a:off x="8594716" y="3013571"/>
        <a:ext cx="1113553" cy="556776"/>
      </dsp:txXfrm>
    </dsp:sp>
    <dsp:sp modelId="{29944E0D-247A-4396-A605-BE33724ABE51}">
      <dsp:nvSpPr>
        <dsp:cNvPr id="0" name=""/>
        <dsp:cNvSpPr/>
      </dsp:nvSpPr>
      <dsp:spPr>
        <a:xfrm>
          <a:off x="8594716" y="3804194"/>
          <a:ext cx="1113553" cy="556776"/>
        </a:xfrm>
        <a:prstGeom prst="rect">
          <a:avLst/>
        </a:prstGeom>
        <a:solidFill>
          <a:srgbClr val="7EAC6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Review</a:t>
          </a:r>
        </a:p>
      </dsp:txBody>
      <dsp:txXfrm>
        <a:off x="8594716" y="3804194"/>
        <a:ext cx="1113553" cy="556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7760F-5222-4F4A-A9DC-02B0E168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328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 </dc:creator>
  <cp:keywords/>
  <cp:lastModifiedBy>Florencia Rojas</cp:lastModifiedBy>
  <cp:revision>39</cp:revision>
  <cp:lastPrinted>2014-04-29T14:12:00Z</cp:lastPrinted>
  <dcterms:created xsi:type="dcterms:W3CDTF">2014-04-10T20:43:00Z</dcterms:created>
  <dcterms:modified xsi:type="dcterms:W3CDTF">2014-04-29T20:46:00Z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