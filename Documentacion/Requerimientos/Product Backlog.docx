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06700183"/>
        <w:docPartObj>
          <w:docPartGallery w:val="Cover Pages"/>
          <w:docPartUnique/>
        </w:docPartObj>
      </w:sdtPr>
      <w:sdtEndPr>
        <w:rPr>
          <w:b/>
          <w:bCs/>
          <w:noProof/>
          <w:color w:val="31521B" w:themeColor="text2" w:themeShade="80"/>
          <w:sz w:val="28"/>
          <w:highlight w:val="lightGray"/>
          <w:lang w:val="es-ES"/>
        </w:rPr>
      </w:sdtEndPr>
      <w:sdtContent>
        <w:p w14:paraId="4DD48BBF" w14:textId="77777777" w:rsidR="001B336C" w:rsidRDefault="00124250" w:rsidP="001B336C">
          <w:r w:rsidRPr="00124250">
            <w:rPr>
              <w:rFonts w:ascii="Corbel" w:hAnsi="Corbel"/>
              <w:noProof/>
              <w:color w:val="099BDD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1072" behindDoc="0" locked="0" layoutInCell="1" allowOverlap="1" wp14:anchorId="5100FC9D" wp14:editId="2DE7E9E1">
                    <wp:simplePos x="0" y="0"/>
                    <wp:positionH relativeFrom="margin">
                      <wp:posOffset>-247015</wp:posOffset>
                    </wp:positionH>
                    <wp:positionV relativeFrom="paragraph">
                      <wp:posOffset>-161925</wp:posOffset>
                    </wp:positionV>
                    <wp:extent cx="9561830" cy="570230"/>
                    <wp:effectExtent l="0" t="0" r="1270" b="1270"/>
                    <wp:wrapNone/>
                    <wp:docPr id="30" name="Grupo 3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61830" cy="570230"/>
                              <a:chOff x="0" y="-1"/>
                              <a:chExt cx="9266830" cy="570252"/>
                            </a:xfrm>
                          </wpg:grpSpPr>
                          <wps:wsp>
                            <wps:cNvPr id="9" name="Rectángulo 9"/>
                            <wps:cNvSpPr/>
                            <wps:spPr>
                              <a:xfrm rot="10800000">
                                <a:off x="0" y="474910"/>
                                <a:ext cx="9266830" cy="953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0" y="-1"/>
                                <a:ext cx="9266830" cy="494036"/>
                                <a:chOff x="0" y="-1"/>
                                <a:chExt cx="9266830" cy="494036"/>
                              </a:xfrm>
                            </wpg:grpSpPr>
                            <wps:wsp>
                              <wps:cNvPr id="10" name="Rectángulo 10"/>
                              <wps:cNvSpPr/>
                              <wps:spPr>
                                <a:xfrm rot="10800000">
                                  <a:off x="0" y="-1"/>
                                  <a:ext cx="9266830" cy="494036"/>
                                </a:xfrm>
                                <a:prstGeom prst="rect">
                                  <a:avLst/>
                                </a:prstGeom>
                                <a:pattFill prst="dkDnDiag">
                                  <a:fgClr>
                                    <a:srgbClr val="5FA145"/>
                                  </a:fgClr>
                                  <a:bgClr>
                                    <a:srgbClr val="56AD4F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B3AFBA" w14:textId="77777777" w:rsidR="00766AE3" w:rsidRPr="000B2CDD" w:rsidRDefault="00766AE3" w:rsidP="00124250">
                                    <w:pPr>
                                      <w:pStyle w:val="Sinespaciado"/>
                                      <w:rPr>
                                        <w:caps/>
                                        <w:color w:val="FFFFFF" w:themeColor="background1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Imagen 12" descr="D:\Escritorio\Sin título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920558" y="97085"/>
                                  <a:ext cx="1162050" cy="377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00FC9D" id="Grupo 30" o:spid="_x0000_s1026" style="position:absolute;left:0;text-align:left;margin-left:-19.45pt;margin-top:-12.75pt;width:752.9pt;height:44.9pt;z-index:251651072;mso-position-horizontal-relative:margin;mso-width-relative:margin;mso-height-relative:margin" coordorigin="" coordsize="92668,5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">
                    <v:rect id="Rectángulo 9" o:spid="_x0000_s1027" style="position:absolute;top:4749;width:92668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    <v:group id="Grupo 29" o:spid="_x0000_s1028" style="position:absolute;width:92668;height:4940" coordorigin="" coordsize="92668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Rectángulo 10" o:spid="_x0000_s1029" style="position:absolute;width:92668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    <v:fill r:id="rId11" o:title="" color2="#56ad4f" type="pattern"/>
                        <v:textbox inset="36pt,14.4pt,36pt,36pt">
                          <w:txbxContent>
                            <w:p w14:paraId="7DB3AFBA" w14:textId="77777777" w:rsidR="00766AE3" w:rsidRPr="000B2CDD" w:rsidRDefault="00766AE3" w:rsidP="00124250">
                              <w:pPr>
                                <w:pStyle w:val="Sinespaciado"/>
                                <w:rPr>
                                  <w:caps/>
                                  <w:color w:val="FFFFFF" w:themeColor="background1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2" o:spid="_x0000_s1030" type="#_x0000_t75" style="position:absolute;left:79205;top:970;width:11621;height:37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    <v:imagedata r:id="rId12" o:title="Sin título-1"/>
                      </v:shape>
                    </v:group>
                    <w10:wrap anchorx="margin"/>
                  </v:group>
                </w:pict>
              </mc:Fallback>
            </mc:AlternateContent>
          </w:r>
        </w:p>
        <w:p w14:paraId="6E01EA5D" w14:textId="1A85E97E" w:rsidR="00C85BB7" w:rsidRDefault="00534B0D" w:rsidP="001B336C">
          <w:pPr>
            <w:tabs>
              <w:tab w:val="left" w:pos="10230"/>
            </w:tabs>
            <w:rPr>
              <w:rFonts w:ascii="Corbel" w:hAnsi="Corbel"/>
              <w:noProof/>
              <w:color w:val="099BDD"/>
              <w:lang w:val="es-ES"/>
            </w:rPr>
          </w:pPr>
          <w:r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1" allowOverlap="1" wp14:anchorId="3F4C4C1F" wp14:editId="2A87C0FF">
                    <wp:simplePos x="0" y="0"/>
                    <wp:positionH relativeFrom="column">
                      <wp:posOffset>316404</wp:posOffset>
                    </wp:positionH>
                    <wp:positionV relativeFrom="paragraph">
                      <wp:posOffset>1812478</wp:posOffset>
                    </wp:positionV>
                    <wp:extent cx="9205416" cy="1914525"/>
                    <wp:effectExtent l="0" t="0" r="0" b="0"/>
                    <wp:wrapNone/>
                    <wp:docPr id="34" name="Grupo 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205416" cy="1914525"/>
                              <a:chOff x="-24563" y="698181"/>
                              <a:chExt cx="6884960" cy="1914878"/>
                            </a:xfrm>
                          </wpg:grpSpPr>
                          <wpg:grpSp>
                            <wpg:cNvPr id="28" name="Grupo 28"/>
                            <wpg:cNvGrpSpPr/>
                            <wpg:grpSpPr>
                              <a:xfrm>
                                <a:off x="-24563" y="698181"/>
                                <a:ext cx="6330114" cy="1914878"/>
                                <a:chOff x="-24565" y="698403"/>
                                <a:chExt cx="6330362" cy="1915485"/>
                              </a:xfrm>
                            </wpg:grpSpPr>
                            <wps:wsp>
                              <wps:cNvPr id="18" name="Cuadro de texto 18"/>
                              <wps:cNvSpPr txBox="1"/>
                              <wps:spPr>
                                <a:xfrm>
                                  <a:off x="-24565" y="698403"/>
                                  <a:ext cx="4905567" cy="1915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ECBAEF8" w14:textId="1FF92842" w:rsidR="00766AE3" w:rsidRPr="00FE2DC8" w:rsidRDefault="00766AE3" w:rsidP="00124250">
                                    <w:pP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Product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Backlog</w:t>
                                    </w:r>
                                    <w:proofErr w:type="spellEnd"/>
                                  </w:p>
                                  <w:p w14:paraId="05BC4465" w14:textId="77777777" w:rsidR="00766AE3" w:rsidRPr="00FE2DC8" w:rsidRDefault="00766AE3" w:rsidP="00124250">
                                    <w:pPr>
                                      <w:rPr>
                                        <w:rFonts w:ascii="Arial Black" w:hAnsi="Arial Black"/>
                                        <w:b/>
                                        <w:color w:val="404040" w:themeColor="text1" w:themeTint="BF"/>
                                        <w:sz w:val="144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Conector recto 26"/>
                              <wps:cNvCnPr/>
                              <wps:spPr>
                                <a:xfrm>
                                  <a:off x="23750" y="1793174"/>
                                  <a:ext cx="6282047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" name="Cuadro de texto 33"/>
                            <wps:cNvSpPr txBox="1"/>
                            <wps:spPr>
                              <a:xfrm>
                                <a:off x="5364106" y="1390650"/>
                                <a:ext cx="1496291" cy="5343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E4EF2D" w14:textId="29855529" w:rsidR="00766AE3" w:rsidRPr="00A43FC2" w:rsidRDefault="009F0BC4" w:rsidP="00105CAD">
                                  <w:pP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25/05/2015</w:t>
                                  </w:r>
                                  <w:bookmarkStart w:id="0" w:name="_GoBack"/>
                                  <w:bookmarkEnd w:id="0"/>
                                </w:p>
                                <w:p w14:paraId="33B882F1" w14:textId="77777777" w:rsidR="00766AE3" w:rsidRPr="00A43FC2" w:rsidRDefault="00766AE3" w:rsidP="00105CAD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F4C4C1F" id="Grupo 34" o:spid="_x0000_s1031" style="position:absolute;left:0;text-align:left;margin-left:24.9pt;margin-top:142.7pt;width:724.85pt;height:150.75pt;z-index:251671552;mso-width-relative:margin;mso-height-relative:margin" coordorigin="-245,6981" coordsize="68849,19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">
                    <v:group id="Grupo 28" o:spid="_x0000_s1032" style="position:absolute;left:-245;top:6981;width:63300;height:19149" coordorigin="-245,6984" coordsize="63303,19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8" o:spid="_x0000_s1033" type="#_x0000_t202" style="position:absolute;left:-245;top:6984;width:49055;height:19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14:paraId="7ECBAEF8" w14:textId="1FF92842" w:rsidR="00766AE3" w:rsidRPr="00FE2DC8" w:rsidRDefault="00766AE3" w:rsidP="00124250">
                              <w:pP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Product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Backlog</w:t>
                              </w:r>
                              <w:proofErr w:type="spellEnd"/>
                            </w:p>
                            <w:p w14:paraId="05BC4465" w14:textId="77777777" w:rsidR="00766AE3" w:rsidRPr="00FE2DC8" w:rsidRDefault="00766AE3" w:rsidP="00124250">
                              <w:pPr>
                                <w:rPr>
                                  <w:rFonts w:ascii="Arial Black" w:hAnsi="Arial Black"/>
                                  <w:b/>
                                  <w:color w:val="404040" w:themeColor="text1" w:themeTint="BF"/>
                                  <w:sz w:val="144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shape>
                      <v:line id="Conector recto 26" o:spid="_x0000_s1034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  </v:group>
                    <v:shape id="Cuadro de texto 33" o:spid="_x0000_s1035" type="#_x0000_t202" style="position:absolute;left:53641;top:13906;width:14962;height:5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<v:textbox>
                        <w:txbxContent>
                          <w:p w14:paraId="52E4EF2D" w14:textId="29855529" w:rsidR="00766AE3" w:rsidRPr="00A43FC2" w:rsidRDefault="009F0BC4" w:rsidP="00105CAD">
                            <w:pP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25/05/2015</w:t>
                            </w:r>
                            <w:bookmarkStart w:id="1" w:name="_GoBack"/>
                            <w:bookmarkEnd w:id="1"/>
                          </w:p>
                          <w:p w14:paraId="33B882F1" w14:textId="77777777" w:rsidR="00766AE3" w:rsidRPr="00A43FC2" w:rsidRDefault="00766AE3" w:rsidP="00105CAD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D40525" w:rsidRPr="00124250">
            <w:rPr>
              <w:rFonts w:ascii="Corbel" w:hAnsi="Corbel"/>
              <w:noProof/>
              <w:color w:val="099BDD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5042439" wp14:editId="04E77B58">
                    <wp:simplePos x="0" y="0"/>
                    <wp:positionH relativeFrom="margin">
                      <wp:posOffset>352425</wp:posOffset>
                    </wp:positionH>
                    <wp:positionV relativeFrom="paragraph">
                      <wp:posOffset>3076575</wp:posOffset>
                    </wp:positionV>
                    <wp:extent cx="8505825" cy="1089738"/>
                    <wp:effectExtent l="0" t="0" r="28575" b="15240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505825" cy="1089738"/>
                              <a:chOff x="0" y="130628"/>
                              <a:chExt cx="6970788" cy="1090045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130629"/>
                                <a:ext cx="6970788" cy="1082987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06878" y="130628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1CDF66" w14:textId="77777777" w:rsidR="00766AE3" w:rsidRDefault="00766AE3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14:paraId="4CB33148" w14:textId="77777777" w:rsidR="00766AE3" w:rsidRPr="00092D82" w:rsidRDefault="00766AE3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040974" y="151781"/>
                                <a:ext cx="882978" cy="10143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92652" y="408455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241DEE" w14:textId="77777777" w:rsidR="00766AE3" w:rsidRPr="00D40525" w:rsidRDefault="00766AE3" w:rsidP="00124250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 w:rsidRPr="00D40525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14:paraId="269CE9C9" w14:textId="77777777" w:rsidR="00766AE3" w:rsidRPr="00D40525" w:rsidRDefault="00766AE3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81286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08C728" w14:textId="77777777" w:rsidR="00766AE3" w:rsidRPr="00534B0D" w:rsidRDefault="00766AE3" w:rsidP="00124250">
                                  <w:pPr>
                                    <w:rPr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</w:pPr>
                                  <w:r w:rsidRPr="00534B0D">
                                    <w:rPr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14:paraId="40CD2611" w14:textId="77777777" w:rsidR="00766AE3" w:rsidRPr="00D40525" w:rsidRDefault="00766AE3" w:rsidP="00124250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5042439" id="Grupo 23" o:spid="_x0000_s1036" style="position:absolute;left:0;text-align:left;margin-left:27.75pt;margin-top:242.25pt;width:669.75pt;height:85.8pt;z-index:251661312;mso-position-horizontal-relative:margin;mso-width-relative:margin;mso-height-relative:margin" coordorigin=",1306" coordsize="69707,10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">
                    <v:roundrect id="Rectángulo redondeado 19" o:spid="_x0000_s1037" style="position:absolute;top:1306;width:69707;height:10830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38" type="#_x0000_t202" style="position:absolute;left:1068;top:1306;width:59496;height:4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14:paraId="761CDF66" w14:textId="77777777" w:rsidR="00766AE3" w:rsidRDefault="00766AE3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D40525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14:paraId="4CB33148" w14:textId="77777777" w:rsidR="00766AE3" w:rsidRPr="00092D82" w:rsidRDefault="00766AE3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39" type="#_x0000_t75" style="position:absolute;left:60409;top:1517;width:8830;height:10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hJO/DAAAA2gAAAA8AAABkcnMvZG93bnJldi54bWxEj0FLAzEUhO+C/yE8oTebtQWRbdNSlIr0&#10;otbSXh+b183SzXtLErfb/nojCB6HmfmGmS8H36qeQmyEDTyMC1DEldiGawO7r/X9E6iYkC22wmTg&#10;QhGWi9ubOZZWzvxJ/TbVKkM4lmjApdSVWsfKkcc4lo44e0cJHlOWodY24DnDfasnRfGoPTacFxx2&#10;9OyoOm2/vYGNfxX7vg+ydtePyYv4Q3PtD8aM7obVDFSiIf2H/9pv1sAUfq/kG6A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iEk78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40" type="#_x0000_t202" style="position:absolute;left:926;top:4084;width:21494;height:5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0A241DEE" w14:textId="77777777" w:rsidR="00766AE3" w:rsidRPr="00D40525" w:rsidRDefault="00766AE3" w:rsidP="00124250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</w:pPr>
                            <w:r w:rsidRPr="00D40525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  <w:t>Que Golazo</w:t>
                            </w:r>
                            <w:proofErr w:type="gramStart"/>
                            <w:r w:rsidRPr="00D40525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14:paraId="269CE9C9" w14:textId="77777777" w:rsidR="00766AE3" w:rsidRPr="00D40525" w:rsidRDefault="00766AE3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41" type="#_x0000_t202" style="position:absolute;left:1068;top:7812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14:paraId="5908C728" w14:textId="77777777" w:rsidR="00766AE3" w:rsidRPr="00534B0D" w:rsidRDefault="00766AE3" w:rsidP="00124250">
                            <w:pPr>
                              <w:rPr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</w:pPr>
                            <w:r w:rsidRPr="00534B0D">
                              <w:rPr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14:paraId="40CD2611" w14:textId="77777777" w:rsidR="00766AE3" w:rsidRPr="00D40525" w:rsidRDefault="00766AE3" w:rsidP="00124250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BB6A8B" w:rsidRPr="00124250">
            <w:rPr>
              <w:rFonts w:ascii="Corbel" w:hAnsi="Corbel"/>
              <w:noProof/>
              <w:color w:val="099BDD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45952" behindDoc="0" locked="0" layoutInCell="1" allowOverlap="1" wp14:anchorId="257753DE" wp14:editId="1E5B51D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179705</wp:posOffset>
                    </wp:positionV>
                    <wp:extent cx="8938895" cy="808990"/>
                    <wp:effectExtent l="0" t="0" r="0" b="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938895" cy="808990"/>
                              <a:chOff x="0" y="0"/>
                              <a:chExt cx="6667500" cy="809007"/>
                            </a:xfrm>
                          </wpg:grpSpPr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CA5986" w14:textId="12648761" w:rsidR="00766AE3" w:rsidRDefault="00766AE3" w:rsidP="00534B0D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UNIVERSIDAD TECNOLÓGICA NACIONAL</w:t>
                                  </w:r>
                                </w:p>
                                <w:p w14:paraId="6FD96BC1" w14:textId="77777777" w:rsidR="00766AE3" w:rsidRPr="00092D82" w:rsidRDefault="00766AE3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Cuadro de texto 11"/>
                            <wps:cNvSpPr txBox="1"/>
                            <wps:spPr>
                              <a:xfrm>
                                <a:off x="0" y="237507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32E0A9" w14:textId="1F92B9E7" w:rsidR="00766AE3" w:rsidRPr="00092D82" w:rsidRDefault="00766AE3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534B0D">
                                    <w:rPr>
                                      <w:rFonts w:ascii="Calibri Light" w:hAnsi="Calibri Light"/>
                                      <w:b/>
                                      <w:sz w:val="24"/>
                                      <w:lang w:val="es-AR"/>
                                    </w:rPr>
                                    <w:t>Ingeniería en Sistemas de Información</w:t>
                                  </w:r>
                                  <w:r w:rsidRPr="00534B0D">
                                    <w:rPr>
                                      <w:rFonts w:ascii="Calibri Light" w:hAnsi="Calibri Light"/>
                                      <w:b/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534B0D">
                                    <w:rPr>
                                      <w:rFonts w:ascii="Calibri Light" w:hAnsi="Calibri Light"/>
                                      <w:b/>
                                      <w:lang w:val="es-AR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57753DE" id="Grupo 1" o:spid="_x0000_s1042" style="position:absolute;left:0;text-align:left;margin-left:0;margin-top:14.15pt;width:703.85pt;height:63.7pt;z-index:251645952;mso-position-horizontal:center;mso-position-horizontal-relative:margin;mso-width-relative:margin" coordsize="66675,8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">
                    <v:shape id="Cuadro de texto 8" o:spid="_x0000_s1043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14:paraId="6ACA5986" w14:textId="12648761" w:rsidR="00766AE3" w:rsidRDefault="00766AE3" w:rsidP="00534B0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UNIVERSIDAD TECNOLÓGICA NACIONAL</w:t>
                            </w:r>
                          </w:p>
                          <w:p w14:paraId="6FD96BC1" w14:textId="77777777" w:rsidR="00766AE3" w:rsidRPr="00092D82" w:rsidRDefault="00766AE3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11" o:spid="_x0000_s1044" type="#_x0000_t202" style="position:absolute;top:2375;width:6667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  <v:textbox>
                        <w:txbxContent>
                          <w:p w14:paraId="5932E0A9" w14:textId="1F92B9E7" w:rsidR="00766AE3" w:rsidRPr="00092D82" w:rsidRDefault="00766AE3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534B0D">
                              <w:rPr>
                                <w:rFonts w:ascii="Calibri Light" w:hAnsi="Calibri Light"/>
                                <w:b/>
                                <w:sz w:val="24"/>
                                <w:lang w:val="es-AR"/>
                              </w:rPr>
                              <w:t>Ingeniería en Sistemas de Información</w:t>
                            </w:r>
                            <w:r w:rsidRPr="00534B0D">
                              <w:rPr>
                                <w:rFonts w:ascii="Calibri Light" w:hAnsi="Calibri Light"/>
                                <w:b/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 w:rsidRPr="00534B0D">
                              <w:rPr>
                                <w:rFonts w:ascii="Calibri Light" w:hAnsi="Calibri Light"/>
                                <w:b/>
                                <w:lang w:val="es-AR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105CAD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45A27699" wp14:editId="04ACA952">
                    <wp:simplePos x="0" y="0"/>
                    <wp:positionH relativeFrom="column">
                      <wp:posOffset>-238125</wp:posOffset>
                    </wp:positionH>
                    <wp:positionV relativeFrom="paragraph">
                      <wp:posOffset>4886325</wp:posOffset>
                    </wp:positionV>
                    <wp:extent cx="9571355" cy="1846580"/>
                    <wp:effectExtent l="0" t="0" r="0" b="1270"/>
                    <wp:wrapNone/>
                    <wp:docPr id="2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71355" cy="1846580"/>
                              <a:chOff x="-331077" y="0"/>
                              <a:chExt cx="9285891" cy="1847139"/>
                            </a:xfrm>
                          </wpg:grpSpPr>
                          <wps:wsp>
                            <wps:cNvPr id="25" name="Rectángulo 25"/>
                            <wps:cNvSpPr/>
                            <wps:spPr>
                              <a:xfrm>
                                <a:off x="-331077" y="0"/>
                                <a:ext cx="9285891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ángulo 27"/>
                            <wps:cNvSpPr/>
                            <wps:spPr>
                              <a:xfrm>
                                <a:off x="-331077" y="191064"/>
                                <a:ext cx="9285891" cy="1558947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C444E8" w14:textId="77777777" w:rsidR="00766AE3" w:rsidRPr="000B2CDD" w:rsidRDefault="00766AE3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Cuadro de texto 31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2ED0DB" w14:textId="77777777" w:rsidR="00766AE3" w:rsidRPr="00534B0D" w:rsidRDefault="00766AE3" w:rsidP="00124250">
                                  <w:pPr>
                                    <w:pStyle w:val="Ttulo3"/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534B0D"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5F0F49C8" w14:textId="77777777" w:rsidR="00766AE3" w:rsidRPr="00534B0D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14:paraId="688E70E5" w14:textId="77777777" w:rsidR="00766AE3" w:rsidRPr="00534B0D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14:paraId="3B8DE8F8" w14:textId="77777777" w:rsidR="00766AE3" w:rsidRPr="00534B0D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4E2F3B86" w14:textId="77777777" w:rsidR="00766AE3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050B5DD3" w14:textId="77777777" w:rsidR="00766AE3" w:rsidRPr="00092D82" w:rsidRDefault="00766AE3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uadro de texto 32"/>
                            <wps:cNvSpPr txBox="1"/>
                            <wps:spPr>
                              <a:xfrm>
                                <a:off x="4179746" y="191071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20D2DD" w14:textId="77777777" w:rsidR="00766AE3" w:rsidRPr="00534B0D" w:rsidRDefault="00766AE3" w:rsidP="00124250">
                                  <w:pPr>
                                    <w:pStyle w:val="Ttulo3"/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534B0D">
                                    <w:rPr>
                                      <w:rFonts w:ascii="Calibri Light" w:hAnsi="Calibri Light"/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2E463803" w14:textId="77777777" w:rsidR="00766AE3" w:rsidRPr="00534B0D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 xml:space="preserve">, Facundo </w:t>
                                  </w:r>
                                  <w:proofErr w:type="spellStart"/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14:paraId="56DF88C1" w14:textId="77777777" w:rsidR="00766AE3" w:rsidRPr="00534B0D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534B0D">
                                    <w:rPr>
                                      <w:color w:val="F2F2F2" w:themeColor="background1" w:themeShade="F2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14:paraId="588E40C2" w14:textId="77777777" w:rsidR="00766AE3" w:rsidRPr="00534B0D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  <w:t xml:space="preserve">Pedrosa, Paula </w:t>
                                  </w:r>
                                  <w:proofErr w:type="spellStart"/>
                                  <w:r w:rsidRPr="00534B0D"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  <w:t>Melania</w:t>
                                  </w:r>
                                  <w:proofErr w:type="spellEnd"/>
                                  <w:r w:rsidRPr="00534B0D"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  <w:t xml:space="preserve"> leg. 58822</w:t>
                                  </w:r>
                                </w:p>
                                <w:p w14:paraId="64573ADA" w14:textId="77777777" w:rsidR="00766AE3" w:rsidRPr="00534B0D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color w:val="595959" w:themeColor="text1" w:themeTint="A6"/>
                                      <w:lang w:val="pt-BR" w:eastAsia="es-ES"/>
                                    </w:rPr>
                                  </w:pPr>
                                  <w:r w:rsidRPr="00534B0D"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  <w:t xml:space="preserve">Rojas </w:t>
                                  </w:r>
                                  <w:proofErr w:type="spellStart"/>
                                  <w:r w:rsidRPr="00534B0D"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  <w:t>Amaya</w:t>
                                  </w:r>
                                  <w:proofErr w:type="spellEnd"/>
                                  <w:r w:rsidRPr="00534B0D"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  <w:t xml:space="preserve">, M. </w:t>
                                  </w:r>
                                  <w:proofErr w:type="spellStart"/>
                                  <w:r w:rsidRPr="00534B0D"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  <w:t>Florencia</w:t>
                                  </w:r>
                                  <w:proofErr w:type="spellEnd"/>
                                  <w:r w:rsidRPr="00534B0D">
                                    <w:rPr>
                                      <w:color w:val="F2F2F2" w:themeColor="background1" w:themeShade="F2"/>
                                      <w:lang w:val="pt-BR" w:eastAsia="es-ES"/>
                                    </w:rPr>
                                    <w:t xml:space="preserve"> leg. 58577</w:t>
                                  </w:r>
                                </w:p>
                                <w:p w14:paraId="01799803" w14:textId="77777777" w:rsidR="00766AE3" w:rsidRPr="00FE5357" w:rsidRDefault="00766AE3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pt-BR"/>
                                    </w:rPr>
                                  </w:pPr>
                                  <w:r w:rsidRPr="00FE5357">
                                    <w:rPr>
                                      <w:sz w:val="2"/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A27699" id="Grupo 24" o:spid="_x0000_s1045" style="position:absolute;left:0;text-align:left;margin-left:-18.75pt;margin-top:384.75pt;width:753.65pt;height:145.4pt;z-index:251666432;mso-width-relative:margin;mso-height-relative:margin" coordorigin="-3310" coordsize="92858,1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">
                    <v:rect id="Rectángulo 25" o:spid="_x0000_s1046" style="position:absolute;left:-3310;width:92858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+SjsEA&#10;AADbAAAADwAAAGRycy9kb3ducmV2LnhtbESPX2vCMBTF3wd+h3CFvc1UmVOqUcQxENnLqr5fmmta&#10;2tyUJGr99kYQ9ng4f36c5bq3rbiSD7VjBeNRBoK4dLpmo+B4+PmYgwgRWWPrmBTcKcB6NXhbYq7d&#10;jf/oWkQj0giHHBVUMXa5lKGsyGIYuY44eWfnLcYkvZHa4y2N21ZOsuxLWqw5ESrsaFtR2RQXmyC/&#10;/vs+37tNuZ01x+LU7IzZfyr1Puw3CxCR+vgffrV3WsFkCs8v6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vko7BAAAA2wAAAA8AAAAAAAAAAAAAAAAAmAIAAGRycy9kb3du&#10;cmV2LnhtbFBLBQYAAAAABAAEAPUAAACGAwAAAAA=&#10;" fillcolor="#404040 [2429]" stroked="f" strokeweight="1pt"/>
                    <v:rect id="Rectángulo 27" o:spid="_x0000_s1047" style="position:absolute;left:-3310;top:1910;width:92858;height:155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8kAsMA&#10;AADbAAAADwAAAGRycy9kb3ducmV2LnhtbESPQWvCQBSE74L/YXlCL6KbChpJXUWUiuBJq/X6yL4m&#10;odm3Ibs16793BaHHYWa+YRarYGpxo9ZVlhW8jxMQxLnVFRcKzl+fozkI55E11pZJwZ0crJb93gIz&#10;bTs+0u3kCxEh7DJUUHrfZFK6vCSDbmwb4uj92Nagj7ItpG6xi3BTy0mSzKTBiuNCiQ1tSsp/T39G&#10;ge+2nLrddhqus2PdXK7pMHwflHobhPUHCE/B/4df7b1WMEnh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8kAsMAAADb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14:paraId="0EC444E8" w14:textId="77777777" w:rsidR="00766AE3" w:rsidRPr="000B2CDD" w:rsidRDefault="00766AE3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31" o:spid="_x0000_s1048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14:paraId="402ED0DB" w14:textId="77777777" w:rsidR="00766AE3" w:rsidRPr="00534B0D" w:rsidRDefault="00766AE3" w:rsidP="00124250">
                            <w:pPr>
                              <w:pStyle w:val="Ttulo3"/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534B0D"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14:paraId="5F0F49C8" w14:textId="77777777" w:rsidR="00766AE3" w:rsidRPr="00534B0D" w:rsidRDefault="00766AE3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, Julio</w:t>
                            </w:r>
                          </w:p>
                          <w:p w14:paraId="688E70E5" w14:textId="77777777" w:rsidR="00766AE3" w:rsidRPr="00534B0D" w:rsidRDefault="00766AE3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, Marcelo</w:t>
                            </w:r>
                          </w:p>
                          <w:p w14:paraId="3B8DE8F8" w14:textId="77777777" w:rsidR="00766AE3" w:rsidRPr="00534B0D" w:rsidRDefault="00766AE3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Ing. Jaime, Natalia</w:t>
                            </w:r>
                          </w:p>
                          <w:p w14:paraId="4E2F3B86" w14:textId="77777777" w:rsidR="00766AE3" w:rsidRDefault="00766AE3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14:paraId="050B5DD3" w14:textId="77777777" w:rsidR="00766AE3" w:rsidRPr="00092D82" w:rsidRDefault="00766AE3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32" o:spid="_x0000_s1049" type="#_x0000_t202" style="position:absolute;left:41797;top:1910;width:25717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<v:textbox>
                        <w:txbxContent>
                          <w:p w14:paraId="4820D2DD" w14:textId="77777777" w:rsidR="00766AE3" w:rsidRPr="00534B0D" w:rsidRDefault="00766AE3" w:rsidP="00124250">
                            <w:pPr>
                              <w:pStyle w:val="Ttulo3"/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534B0D">
                              <w:rPr>
                                <w:rFonts w:ascii="Calibri Light" w:hAnsi="Calibri Light"/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14:paraId="2E463803" w14:textId="77777777" w:rsidR="00766AE3" w:rsidRPr="00534B0D" w:rsidRDefault="00766AE3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</w:pPr>
                            <w:proofErr w:type="spellStart"/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 xml:space="preserve">, Facundo </w:t>
                            </w:r>
                            <w:proofErr w:type="spellStart"/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 xml:space="preserve">. 58971 </w:t>
                            </w:r>
                          </w:p>
                          <w:p w14:paraId="56DF88C1" w14:textId="77777777" w:rsidR="00766AE3" w:rsidRPr="00534B0D" w:rsidRDefault="00766AE3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534B0D">
                              <w:rPr>
                                <w:color w:val="F2F2F2" w:themeColor="background1" w:themeShade="F2"/>
                                <w:lang w:val="es-AR" w:eastAsia="es-ES"/>
                              </w:rPr>
                              <w:t>. 57824</w:t>
                            </w:r>
                          </w:p>
                          <w:p w14:paraId="588E40C2" w14:textId="77777777" w:rsidR="00766AE3" w:rsidRPr="00534B0D" w:rsidRDefault="00766AE3" w:rsidP="00124250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  <w:t xml:space="preserve">Pedrosa, Paula </w:t>
                            </w:r>
                            <w:proofErr w:type="spellStart"/>
                            <w:r w:rsidRPr="00534B0D"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  <w:t>Melania</w:t>
                            </w:r>
                            <w:proofErr w:type="spellEnd"/>
                            <w:r w:rsidRPr="00534B0D"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  <w:t xml:space="preserve"> leg. 58822</w:t>
                            </w:r>
                          </w:p>
                          <w:p w14:paraId="64573ADA" w14:textId="77777777" w:rsidR="00766AE3" w:rsidRPr="00534B0D" w:rsidRDefault="00766AE3" w:rsidP="00124250">
                            <w:pPr>
                              <w:spacing w:before="0" w:after="0" w:line="256" w:lineRule="auto"/>
                              <w:rPr>
                                <w:color w:val="595959" w:themeColor="text1" w:themeTint="A6"/>
                                <w:lang w:val="pt-BR" w:eastAsia="es-ES"/>
                              </w:rPr>
                            </w:pPr>
                            <w:r w:rsidRPr="00534B0D"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  <w:t xml:space="preserve">Rojas </w:t>
                            </w:r>
                            <w:proofErr w:type="spellStart"/>
                            <w:r w:rsidRPr="00534B0D"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  <w:t>Amaya</w:t>
                            </w:r>
                            <w:proofErr w:type="spellEnd"/>
                            <w:r w:rsidRPr="00534B0D"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  <w:t xml:space="preserve">, M. </w:t>
                            </w:r>
                            <w:proofErr w:type="spellStart"/>
                            <w:r w:rsidRPr="00534B0D"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  <w:t>Florencia</w:t>
                            </w:r>
                            <w:proofErr w:type="spellEnd"/>
                            <w:r w:rsidRPr="00534B0D">
                              <w:rPr>
                                <w:color w:val="F2F2F2" w:themeColor="background1" w:themeShade="F2"/>
                                <w:lang w:val="pt-BR" w:eastAsia="es-ES"/>
                              </w:rPr>
                              <w:t xml:space="preserve"> leg. 58577</w:t>
                            </w:r>
                          </w:p>
                          <w:p w14:paraId="01799803" w14:textId="77777777" w:rsidR="00766AE3" w:rsidRPr="00FE5357" w:rsidRDefault="00766AE3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pt-BR"/>
                              </w:rPr>
                            </w:pPr>
                            <w:r w:rsidRPr="00FE5357">
                              <w:rPr>
                                <w:sz w:val="2"/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24250" w:rsidRPr="00124250">
            <w:rPr>
              <w:rFonts w:ascii="Corbel" w:hAnsi="Corbel"/>
              <w:noProof/>
              <w:color w:val="099BDD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6EE86B2E" wp14:editId="6564ACF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6929755</wp:posOffset>
                    </wp:positionV>
                    <wp:extent cx="6858000" cy="2023794"/>
                    <wp:effectExtent l="0" t="0" r="0" b="0"/>
                    <wp:wrapNone/>
                    <wp:docPr id="13" name="Grupo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94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4" name="Rectángulo 14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ángulo 15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182885" w14:textId="77777777" w:rsidR="00766AE3" w:rsidRPr="000B2CDD" w:rsidRDefault="00766AE3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E16807" w14:textId="77777777" w:rsidR="00766AE3" w:rsidRPr="00214004" w:rsidRDefault="00766AE3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4360B846" w14:textId="77777777" w:rsidR="00766AE3" w:rsidRPr="00214004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14:paraId="708A2633" w14:textId="77777777" w:rsidR="00766AE3" w:rsidRPr="00214004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14:paraId="7EE86B62" w14:textId="77777777" w:rsidR="00766AE3" w:rsidRPr="00214004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356C8E5B" w14:textId="77777777" w:rsidR="00766AE3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209E075C" w14:textId="77777777" w:rsidR="00766AE3" w:rsidRPr="00092D82" w:rsidRDefault="00766AE3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uadro de texto 17"/>
                            <wps:cNvSpPr txBox="1"/>
                            <wps:spPr>
                              <a:xfrm>
                                <a:off x="3848669" y="218364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237E4C" w14:textId="77777777" w:rsidR="00766AE3" w:rsidRPr="00214004" w:rsidRDefault="00766AE3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57B10ADD" w14:textId="77777777" w:rsidR="00766AE3" w:rsidRPr="00214004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, Facundo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14:paraId="3DFAB7A5" w14:textId="77777777" w:rsidR="00766AE3" w:rsidRPr="00214004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14:paraId="56641C57" w14:textId="77777777" w:rsidR="00766AE3" w:rsidRPr="00FE5357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Pedrosa, Paula </w:t>
                                  </w:r>
                                  <w:proofErr w:type="spellStart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Melania</w:t>
                                  </w:r>
                                  <w:proofErr w:type="spellEnd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 leg. 58822</w:t>
                                  </w:r>
                                </w:p>
                                <w:p w14:paraId="59A028EB" w14:textId="77777777" w:rsidR="00766AE3" w:rsidRPr="00FE5357" w:rsidRDefault="00766AE3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Rojas </w:t>
                                  </w:r>
                                  <w:proofErr w:type="spellStart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Amaya</w:t>
                                  </w:r>
                                  <w:proofErr w:type="spellEnd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, M. </w:t>
                                  </w:r>
                                  <w:proofErr w:type="spellStart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Florencia</w:t>
                                  </w:r>
                                  <w:proofErr w:type="spellEnd"/>
                                  <w:r w:rsidRPr="00FE5357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 leg. 58577</w:t>
                                  </w:r>
                                </w:p>
                                <w:p w14:paraId="704EAE1D" w14:textId="77777777" w:rsidR="00766AE3" w:rsidRPr="00FE5357" w:rsidRDefault="00766AE3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pt-BR"/>
                                    </w:rPr>
                                  </w:pPr>
                                  <w:r w:rsidRPr="00FE5357">
                                    <w:rPr>
                                      <w:sz w:val="2"/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FE5357">
                                    <w:rPr>
                                      <w:lang w:val="pt-B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EE86B2E" id="Grupo 13" o:spid="_x0000_s1050" style="position:absolute;left:0;text-align:left;margin-left:0;margin-top:545.65pt;width:540pt;height:159.35pt;z-index:251656192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">
                    <v:rect id="Rectángulo 14" o:spid="_x0000_s105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/9qMIA&#10;AADbAAAADwAAAGRycy9kb3ducmV2LnhtbESPQYvCMBCF7wv+hzCCtzVVZJVqFFEEkb3Yde9DM6al&#10;zaQkUeu/3ywI3mZ4b973ZrXpbSvu5EPtWMFknIEgLp2u2Si4/Bw+FyBCRNbYOiYFTwqwWQ8+Vphr&#10;9+Az3YtoRArhkKOCKsYulzKUFVkMY9cRJ+3qvMWYVm+k9vhI4baV0yz7khZrToQKO9pVVDbFzSbI&#10;t98/Fye3LXfz5lL8NkdjTjOlRsN+uwQRqY9v8+v6qFP9Gfz/kga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z/2owgAAANsAAAAPAAAAAAAAAAAAAAAAAJgCAABkcnMvZG93&#10;bnJldi54bWxQSwUGAAAAAAQABAD1AAAAhwMAAAAA&#10;" fillcolor="#404040 [2429]" stroked="f" strokeweight="1pt"/>
                    <v:rect id="Rectángulo 15" o:spid="_x0000_s105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3VU8IA&#10;AADbAAAADwAAAGRycy9kb3ducmV2LnhtbERPTWvCQBC9F/wPywheSt20EC2pq5SGiuDJ2NbrkJ0m&#10;odnZkN0m6793BcHbPN7nrDbBtGKg3jWWFTzPExDEpdUNVwq+jp9PryCcR9bYWiYFZ3KwWU8eVphp&#10;O/KBhsJXIoawy1BB7X2XSenKmgy6ue2II/dre4M+wr6SuscxhptWviTJQhpsODbU2NFHTeVf8W8U&#10;+DHnpdvmaTgtDm33fVo+hp+9UrNpeH8D4Sn4u/jm3uk4P4XrL/EAu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dVTwgAAANsAAAAPAAAAAAAAAAAAAAAAAJgCAABkcnMvZG93&#10;bnJldi54bWxQSwUGAAAAAAQABAD1AAAAhwMAAAAA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14:paraId="39182885" w14:textId="77777777" w:rsidR="00766AE3" w:rsidRPr="000B2CDD" w:rsidRDefault="00766AE3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16" o:spid="_x0000_s1053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14:paraId="55E16807" w14:textId="77777777" w:rsidR="00766AE3" w:rsidRPr="00214004" w:rsidRDefault="00766AE3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14:paraId="4360B846" w14:textId="77777777" w:rsidR="00766AE3" w:rsidRPr="00214004" w:rsidRDefault="00766AE3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14:paraId="708A2633" w14:textId="77777777" w:rsidR="00766AE3" w:rsidRPr="00214004" w:rsidRDefault="00766AE3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Marcelo</w:t>
                            </w:r>
                          </w:p>
                          <w:p w14:paraId="7EE86B62" w14:textId="77777777" w:rsidR="00766AE3" w:rsidRPr="00214004" w:rsidRDefault="00766AE3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</w:p>
                          <w:p w14:paraId="356C8E5B" w14:textId="77777777" w:rsidR="00766AE3" w:rsidRDefault="00766AE3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14:paraId="209E075C" w14:textId="77777777" w:rsidR="00766AE3" w:rsidRPr="00092D82" w:rsidRDefault="00766AE3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7" o:spid="_x0000_s1054" type="#_x0000_t202" style="position:absolute;left:38486;top:2183;width:25718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<v:textbox>
                        <w:txbxContent>
                          <w:p w14:paraId="67237E4C" w14:textId="77777777" w:rsidR="00766AE3" w:rsidRPr="00214004" w:rsidRDefault="00766AE3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14:paraId="57B10ADD" w14:textId="77777777" w:rsidR="00766AE3" w:rsidRPr="00214004" w:rsidRDefault="00766AE3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, Facundo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58971 </w:t>
                            </w:r>
                          </w:p>
                          <w:p w14:paraId="3DFAB7A5" w14:textId="77777777" w:rsidR="00766AE3" w:rsidRPr="00214004" w:rsidRDefault="00766AE3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14:paraId="56641C57" w14:textId="77777777" w:rsidR="00766AE3" w:rsidRPr="00FE5357" w:rsidRDefault="00766AE3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Pedrosa, Paula </w:t>
                            </w:r>
                            <w:proofErr w:type="spellStart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Melania</w:t>
                            </w:r>
                            <w:proofErr w:type="spellEnd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 leg. 58822</w:t>
                            </w:r>
                          </w:p>
                          <w:p w14:paraId="59A028EB" w14:textId="77777777" w:rsidR="00766AE3" w:rsidRPr="00FE5357" w:rsidRDefault="00766AE3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Rojas </w:t>
                            </w:r>
                            <w:proofErr w:type="spellStart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Amaya</w:t>
                            </w:r>
                            <w:proofErr w:type="spellEnd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, M. </w:t>
                            </w:r>
                            <w:proofErr w:type="spellStart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Florencia</w:t>
                            </w:r>
                            <w:proofErr w:type="spellEnd"/>
                            <w:r w:rsidRPr="00FE5357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 leg. 58577</w:t>
                            </w:r>
                          </w:p>
                          <w:p w14:paraId="704EAE1D" w14:textId="77777777" w:rsidR="00766AE3" w:rsidRPr="00FE5357" w:rsidRDefault="00766AE3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pt-BR"/>
                              </w:rPr>
                            </w:pPr>
                            <w:r w:rsidRPr="00FE5357">
                              <w:rPr>
                                <w:sz w:val="2"/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  <w:r w:rsidRPr="00FE5357">
                              <w:rPr>
                                <w:lang w:val="pt-B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B336C">
            <w:rPr>
              <w:rFonts w:ascii="Corbel" w:hAnsi="Corbel"/>
              <w:noProof/>
              <w:color w:val="099BDD"/>
              <w:lang w:val="es-ES"/>
            </w:rPr>
            <w:br w:type="page"/>
          </w:r>
        </w:p>
        <w:tbl>
          <w:tblPr>
            <w:tblStyle w:val="Tabladecuadrcula5oscura-nfasis21"/>
            <w:tblpPr w:leftFromText="141" w:rightFromText="141" w:topFromText="120" w:vertAnchor="text" w:horzAnchor="margin" w:tblpY="-93"/>
            <w:tblW w:w="14312" w:type="dxa"/>
            <w:tblLook w:val="06A0" w:firstRow="1" w:lastRow="0" w:firstColumn="1" w:lastColumn="0" w:noHBand="1" w:noVBand="1"/>
          </w:tblPr>
          <w:tblGrid>
            <w:gridCol w:w="1555"/>
            <w:gridCol w:w="1701"/>
            <w:gridCol w:w="3685"/>
            <w:gridCol w:w="7371"/>
          </w:tblGrid>
          <w:tr w:rsidR="002D1D04" w:rsidRPr="00135BDD" w14:paraId="6573958A" w14:textId="77777777" w:rsidTr="002D1D0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312" w:type="dxa"/>
                <w:gridSpan w:val="4"/>
                <w:hideMark/>
              </w:tcPr>
              <w:p w14:paraId="0184F9E6" w14:textId="77777777" w:rsidR="002D1D04" w:rsidRPr="00135BDD" w:rsidRDefault="002D1D04" w:rsidP="00FD26EC">
                <w:pPr>
                  <w:rPr>
                    <w:lang w:val="es-ES"/>
                  </w:rPr>
                </w:pPr>
                <w:r w:rsidRPr="00135BDD">
                  <w:rPr>
                    <w:lang w:val="es-ES"/>
                  </w:rPr>
                  <w:lastRenderedPageBreak/>
                  <w:t>HISTORIAL DE VERSIONES</w:t>
                </w:r>
              </w:p>
            </w:tc>
          </w:tr>
          <w:tr w:rsidR="002D1D04" w:rsidRPr="00135BDD" w14:paraId="610C5488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  <w:hideMark/>
              </w:tcPr>
              <w:p w14:paraId="1E3CB6B0" w14:textId="77777777" w:rsidR="002D1D04" w:rsidRPr="00135BDD" w:rsidRDefault="002D1D04" w:rsidP="00FD26EC">
                <w:pPr>
                  <w:rPr>
                    <w:lang w:val="es-ES"/>
                  </w:rPr>
                </w:pPr>
                <w:r w:rsidRPr="00135BDD">
                  <w:rPr>
                    <w:lang w:val="es-ES"/>
                  </w:rPr>
                  <w:t>VERSION</w:t>
                </w:r>
              </w:p>
            </w:tc>
            <w:tc>
              <w:tcPr>
                <w:tcW w:w="1701" w:type="dxa"/>
                <w:hideMark/>
              </w:tcPr>
              <w:p w14:paraId="1A393DEE" w14:textId="77777777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b/>
                    <w:color w:val="1B1A10" w:themeColor="background2" w:themeShade="1A"/>
                    <w:lang w:val="es-ES"/>
                  </w:rPr>
                  <w:t>FECHA</w:t>
                </w:r>
              </w:p>
            </w:tc>
            <w:tc>
              <w:tcPr>
                <w:tcW w:w="3685" w:type="dxa"/>
                <w:hideMark/>
              </w:tcPr>
              <w:p w14:paraId="21098B96" w14:textId="77777777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b/>
                    <w:color w:val="1B1A10" w:themeColor="background2" w:themeShade="1A"/>
                    <w:lang w:val="es-ES"/>
                  </w:rPr>
                  <w:t>RESPONSABLE</w:t>
                </w:r>
              </w:p>
            </w:tc>
            <w:tc>
              <w:tcPr>
                <w:tcW w:w="7371" w:type="dxa"/>
                <w:hideMark/>
              </w:tcPr>
              <w:p w14:paraId="063CAED8" w14:textId="77777777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b/>
                    <w:color w:val="1B1A10" w:themeColor="background2" w:themeShade="1A"/>
                    <w:lang w:val="es-ES"/>
                  </w:rPr>
                  <w:t>OBSERVACION</w:t>
                </w:r>
              </w:p>
            </w:tc>
          </w:tr>
          <w:tr w:rsidR="002D1D04" w:rsidRPr="00135BDD" w14:paraId="16283054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3113CADC" w14:textId="77777777" w:rsidR="002D1D04" w:rsidRPr="00135BDD" w:rsidRDefault="002D1D04" w:rsidP="00FD26EC">
                <w:pPr>
                  <w:rPr>
                    <w:lang w:val="es-ES"/>
                  </w:rPr>
                </w:pPr>
                <w:r w:rsidRPr="00135BDD">
                  <w:rPr>
                    <w:lang w:val="es-ES"/>
                  </w:rPr>
                  <w:t>1.0</w:t>
                </w:r>
              </w:p>
            </w:tc>
            <w:tc>
              <w:tcPr>
                <w:tcW w:w="1701" w:type="dxa"/>
              </w:tcPr>
              <w:p w14:paraId="5F5A3183" w14:textId="3B67020E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03/06</w:t>
                </w:r>
                <w:r w:rsidRPr="00135BDD">
                  <w:rPr>
                    <w:lang w:val="es-ES"/>
                  </w:rPr>
                  <w:t>/2014</w:t>
                </w:r>
              </w:p>
            </w:tc>
            <w:tc>
              <w:tcPr>
                <w:tcW w:w="3685" w:type="dxa"/>
              </w:tcPr>
              <w:p w14:paraId="222A5565" w14:textId="4732583C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</w:t>
                </w:r>
                <w:r w:rsidR="00281136">
                  <w:rPr>
                    <w:lang w:val="es-ES"/>
                  </w:rPr>
                  <w:t xml:space="preserve"> Pedrosa</w:t>
                </w:r>
                <w:r>
                  <w:rPr>
                    <w:lang w:val="es-ES"/>
                  </w:rPr>
                  <w:t xml:space="preserve"> y Antonio</w:t>
                </w:r>
                <w:r w:rsidR="00281136">
                  <w:rPr>
                    <w:lang w:val="es-ES"/>
                  </w:rPr>
                  <w:t xml:space="preserve"> Herrera</w:t>
                </w:r>
              </w:p>
            </w:tc>
            <w:tc>
              <w:tcPr>
                <w:tcW w:w="7371" w:type="dxa"/>
              </w:tcPr>
              <w:p w14:paraId="4D1ABF42" w14:textId="6649E979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Creación Documento </w:t>
                </w:r>
                <w:proofErr w:type="spellStart"/>
                <w:r>
                  <w:rPr>
                    <w:lang w:val="es-ES"/>
                  </w:rPr>
                  <w:t>Product</w:t>
                </w:r>
                <w:proofErr w:type="spellEnd"/>
                <w:r>
                  <w:rPr>
                    <w:lang w:val="es-ES"/>
                  </w:rPr>
                  <w:t xml:space="preserve"> </w:t>
                </w:r>
                <w:proofErr w:type="spellStart"/>
                <w:r>
                  <w:rPr>
                    <w:lang w:val="es-ES"/>
                  </w:rPr>
                  <w:t>Backlog</w:t>
                </w:r>
                <w:proofErr w:type="spellEnd"/>
              </w:p>
            </w:tc>
          </w:tr>
          <w:tr w:rsidR="002D1D04" w:rsidRPr="009301F8" w14:paraId="4259EC20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  <w:hideMark/>
              </w:tcPr>
              <w:p w14:paraId="1ED2C8D4" w14:textId="77777777" w:rsidR="002D1D04" w:rsidRPr="00135BDD" w:rsidRDefault="002D1D04" w:rsidP="00FD26EC">
                <w:pPr>
                  <w:ind w:left="720" w:hanging="720"/>
                  <w:rPr>
                    <w:lang w:val="es-ES"/>
                  </w:rPr>
                </w:pPr>
                <w:r>
                  <w:rPr>
                    <w:lang w:val="es-ES"/>
                  </w:rPr>
                  <w:t>1.1</w:t>
                </w:r>
              </w:p>
            </w:tc>
            <w:tc>
              <w:tcPr>
                <w:tcW w:w="1701" w:type="dxa"/>
                <w:hideMark/>
              </w:tcPr>
              <w:p w14:paraId="176F3D57" w14:textId="560D0FF5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03/06</w:t>
                </w:r>
                <w:r w:rsidRPr="00135BDD">
                  <w:rPr>
                    <w:lang w:val="es-ES"/>
                  </w:rPr>
                  <w:t>/2014</w:t>
                </w:r>
              </w:p>
            </w:tc>
            <w:tc>
              <w:tcPr>
                <w:tcW w:w="3685" w:type="dxa"/>
                <w:hideMark/>
              </w:tcPr>
              <w:p w14:paraId="219101A8" w14:textId="6AC52324" w:rsidR="002D1D04" w:rsidRPr="00135BDD" w:rsidRDefault="002D1D04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</w:t>
                </w:r>
                <w:r w:rsidR="00281136">
                  <w:rPr>
                    <w:lang w:val="es-ES"/>
                  </w:rPr>
                  <w:t xml:space="preserve"> Pedrosa</w:t>
                </w:r>
                <w:r>
                  <w:rPr>
                    <w:lang w:val="es-ES"/>
                  </w:rPr>
                  <w:t xml:space="preserve"> y Antonio</w:t>
                </w:r>
                <w:r w:rsidR="00281136">
                  <w:rPr>
                    <w:lang w:val="es-ES"/>
                  </w:rPr>
                  <w:t xml:space="preserve"> Herrera</w:t>
                </w:r>
              </w:p>
            </w:tc>
            <w:tc>
              <w:tcPr>
                <w:tcW w:w="7371" w:type="dxa"/>
                <w:hideMark/>
              </w:tcPr>
              <w:p w14:paraId="52F955B5" w14:textId="7B837FD3" w:rsidR="002D1D04" w:rsidRPr="00135BDD" w:rsidRDefault="002D1D04" w:rsidP="002D1D0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Se empezó con la definición de US (hasta la US N° 12) </w:t>
                </w:r>
              </w:p>
            </w:tc>
          </w:tr>
          <w:tr w:rsidR="002D1D04" w:rsidRPr="009301F8" w14:paraId="1FDC1BD5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0EC46CA2" w14:textId="4DD59970" w:rsidR="002D1D04" w:rsidRPr="00135BDD" w:rsidRDefault="00A3196A" w:rsidP="00FD26EC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1.2</w:t>
                </w:r>
              </w:p>
            </w:tc>
            <w:tc>
              <w:tcPr>
                <w:tcW w:w="1701" w:type="dxa"/>
              </w:tcPr>
              <w:p w14:paraId="208830A3" w14:textId="166C41DF" w:rsidR="002D1D04" w:rsidRPr="00135BDD" w:rsidRDefault="00A3196A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21/10/2014</w:t>
                </w:r>
              </w:p>
            </w:tc>
            <w:tc>
              <w:tcPr>
                <w:tcW w:w="3685" w:type="dxa"/>
              </w:tcPr>
              <w:p w14:paraId="23BE9005" w14:textId="5227B5DE" w:rsidR="002D1D04" w:rsidRPr="00135BDD" w:rsidRDefault="00A3196A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60A7C923" w14:textId="5878E5C8" w:rsidR="002D1D04" w:rsidRPr="00135BDD" w:rsidRDefault="00A3196A" w:rsidP="00FD26E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siguieron agregando US para contemplar nueva funcionalidad</w:t>
                </w:r>
              </w:p>
            </w:tc>
          </w:tr>
          <w:tr w:rsidR="00534B0D" w:rsidRPr="009301F8" w14:paraId="252B969F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5A24853B" w14:textId="6E47CCB0" w:rsidR="00534B0D" w:rsidRDefault="00534B0D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1.3</w:t>
                </w:r>
              </w:p>
            </w:tc>
            <w:tc>
              <w:tcPr>
                <w:tcW w:w="1701" w:type="dxa"/>
              </w:tcPr>
              <w:p w14:paraId="461813E1" w14:textId="1BC0CCA8" w:rsidR="00534B0D" w:rsidRDefault="00534B0D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22/10/2014</w:t>
                </w:r>
              </w:p>
            </w:tc>
            <w:tc>
              <w:tcPr>
                <w:tcW w:w="3685" w:type="dxa"/>
              </w:tcPr>
              <w:p w14:paraId="24BF8AB6" w14:textId="1F7C8440" w:rsidR="00534B0D" w:rsidRDefault="00534B0D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63393824" w14:textId="252BE965" w:rsidR="00534B0D" w:rsidRDefault="00534B0D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siguieron agregando US para contemplar nueva funcionalidad</w:t>
                </w:r>
              </w:p>
            </w:tc>
          </w:tr>
          <w:tr w:rsidR="00534B0D" w:rsidRPr="009301F8" w14:paraId="66AC3503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43E0790" w14:textId="63EB3A8A" w:rsidR="00534B0D" w:rsidRDefault="00132713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1.4</w:t>
                </w:r>
              </w:p>
            </w:tc>
            <w:tc>
              <w:tcPr>
                <w:tcW w:w="1701" w:type="dxa"/>
              </w:tcPr>
              <w:p w14:paraId="2AB4E2D3" w14:textId="4875387F" w:rsidR="00534B0D" w:rsidRDefault="0013271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07/04/2015</w:t>
                </w:r>
              </w:p>
            </w:tc>
            <w:tc>
              <w:tcPr>
                <w:tcW w:w="3685" w:type="dxa"/>
              </w:tcPr>
              <w:p w14:paraId="786E8560" w14:textId="54054823" w:rsidR="00534B0D" w:rsidRDefault="0013271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42FFB414" w14:textId="7FF7E3CD" w:rsidR="00534B0D" w:rsidRDefault="0013271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siguieron agregando US para contemplar nueva funcionalidad</w:t>
                </w:r>
              </w:p>
            </w:tc>
          </w:tr>
          <w:tr w:rsidR="00132713" w:rsidRPr="009301F8" w14:paraId="1B7DF8DE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B9C0999" w14:textId="4AC11A17" w:rsidR="00132713" w:rsidRDefault="00132713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1.5</w:t>
                </w:r>
              </w:p>
            </w:tc>
            <w:tc>
              <w:tcPr>
                <w:tcW w:w="1701" w:type="dxa"/>
              </w:tcPr>
              <w:p w14:paraId="5C291689" w14:textId="6D12BC18" w:rsidR="00132713" w:rsidRDefault="0013271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15/04/2015</w:t>
                </w:r>
              </w:p>
            </w:tc>
            <w:tc>
              <w:tcPr>
                <w:tcW w:w="3685" w:type="dxa"/>
              </w:tcPr>
              <w:p w14:paraId="2F526B99" w14:textId="02C6D976" w:rsidR="00132713" w:rsidRDefault="0013271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07F6A0A8" w14:textId="44607F00" w:rsidR="00132713" w:rsidRDefault="00132713" w:rsidP="0018522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agregaron todas las US asociadas al Módulo de Administrador</w:t>
                </w:r>
                <w:r w:rsidR="0018522B">
                  <w:rPr>
                    <w:lang w:val="es-ES"/>
                  </w:rPr>
                  <w:t>. Se agregaron las US asociadas a la gestión de consulta de Ficha de partido</w:t>
                </w:r>
              </w:p>
            </w:tc>
          </w:tr>
          <w:tr w:rsidR="00C709A5" w:rsidRPr="009301F8" w14:paraId="37ECA201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5B931AAA" w14:textId="0C0FD1E4" w:rsidR="00C709A5" w:rsidRDefault="00C709A5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1.6</w:t>
                </w:r>
              </w:p>
            </w:tc>
            <w:tc>
              <w:tcPr>
                <w:tcW w:w="1701" w:type="dxa"/>
              </w:tcPr>
              <w:p w14:paraId="3572C094" w14:textId="55F3BCEB" w:rsidR="00C709A5" w:rsidRDefault="00C709A5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30/04/2015</w:t>
                </w:r>
              </w:p>
            </w:tc>
            <w:tc>
              <w:tcPr>
                <w:tcW w:w="3685" w:type="dxa"/>
              </w:tcPr>
              <w:p w14:paraId="0E52B8EC" w14:textId="02A359D8" w:rsidR="00C709A5" w:rsidRDefault="00C709A5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168CF055" w14:textId="1A38BB7B" w:rsidR="00C709A5" w:rsidRDefault="00C709A5" w:rsidP="0018522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agregaron US de</w:t>
                </w:r>
                <w:r w:rsidR="00D923B6">
                  <w:rPr>
                    <w:lang w:val="es-ES"/>
                  </w:rPr>
                  <w:t xml:space="preserve"> la gestión de consulta de Equipos y Jugadores</w:t>
                </w:r>
              </w:p>
            </w:tc>
          </w:tr>
          <w:tr w:rsidR="00D5777C" w:rsidRPr="009301F8" w14:paraId="36E16451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76BEE36E" w14:textId="7FD24B7E" w:rsidR="00D5777C" w:rsidRDefault="00D5777C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1.7</w:t>
                </w:r>
              </w:p>
            </w:tc>
            <w:tc>
              <w:tcPr>
                <w:tcW w:w="1701" w:type="dxa"/>
              </w:tcPr>
              <w:p w14:paraId="1427F8B6" w14:textId="41A71955" w:rsidR="00D5777C" w:rsidRDefault="00D5777C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02/05/2015</w:t>
                </w:r>
              </w:p>
            </w:tc>
            <w:tc>
              <w:tcPr>
                <w:tcW w:w="3685" w:type="dxa"/>
              </w:tcPr>
              <w:p w14:paraId="5C7D1A6F" w14:textId="4283B5C2" w:rsidR="00D5777C" w:rsidRDefault="00D5777C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466BF6A1" w14:textId="3420A5B1" w:rsidR="00D5777C" w:rsidRDefault="00D5777C" w:rsidP="0018522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agregaron US de la gestión de consulta de Goleadores</w:t>
                </w:r>
              </w:p>
            </w:tc>
          </w:tr>
          <w:tr w:rsidR="00C24103" w:rsidRPr="009301F8" w14:paraId="35B28DD0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2F24950F" w14:textId="1DF728C0" w:rsidR="00C24103" w:rsidRDefault="00C24103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1.8</w:t>
                </w:r>
              </w:p>
            </w:tc>
            <w:tc>
              <w:tcPr>
                <w:tcW w:w="1701" w:type="dxa"/>
              </w:tcPr>
              <w:p w14:paraId="297733EC" w14:textId="2DE30C77" w:rsidR="00C24103" w:rsidRDefault="00C2410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21/06/2015</w:t>
                </w:r>
              </w:p>
            </w:tc>
            <w:tc>
              <w:tcPr>
                <w:tcW w:w="3685" w:type="dxa"/>
              </w:tcPr>
              <w:p w14:paraId="5D0FA58C" w14:textId="7A620C57" w:rsidR="00C24103" w:rsidRDefault="00C24103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3C4ECA45" w14:textId="13C06E14" w:rsidR="00C24103" w:rsidRDefault="00C24103" w:rsidP="0018522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agregaron US de la gestión de consulta de Tabla de Posiciones, Fixture y Fechas, Equipos y Misceláneas</w:t>
                </w:r>
              </w:p>
            </w:tc>
          </w:tr>
          <w:tr w:rsidR="00127C74" w:rsidRPr="009301F8" w14:paraId="1657723A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5B490FBD" w14:textId="33C5E1CE" w:rsidR="00127C74" w:rsidRDefault="00127C74" w:rsidP="00534B0D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1.9</w:t>
                </w:r>
              </w:p>
            </w:tc>
            <w:tc>
              <w:tcPr>
                <w:tcW w:w="1701" w:type="dxa"/>
              </w:tcPr>
              <w:p w14:paraId="1CEDA2E0" w14:textId="4974614B" w:rsidR="00127C74" w:rsidRDefault="00127C74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25/06/2015</w:t>
                </w:r>
              </w:p>
            </w:tc>
            <w:tc>
              <w:tcPr>
                <w:tcW w:w="3685" w:type="dxa"/>
              </w:tcPr>
              <w:p w14:paraId="638E1D5A" w14:textId="10C562B3" w:rsidR="00127C74" w:rsidRDefault="00127C74" w:rsidP="00534B0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Paula Pedrosa</w:t>
                </w:r>
              </w:p>
            </w:tc>
            <w:tc>
              <w:tcPr>
                <w:tcW w:w="7371" w:type="dxa"/>
              </w:tcPr>
              <w:p w14:paraId="5E08E574" w14:textId="6086DB9C" w:rsidR="00127C74" w:rsidRDefault="00127C74" w:rsidP="0018522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ES"/>
                  </w:rPr>
                </w:pPr>
                <w:r>
                  <w:rPr>
                    <w:lang w:val="es-ES"/>
                  </w:rPr>
                  <w:t>Se agregaron US de la gestión de consulta</w:t>
                </w:r>
                <w:r>
                  <w:rPr>
                    <w:lang w:val="es-ES"/>
                  </w:rPr>
                  <w:t xml:space="preserve"> de Sanciones y Portal de noticias</w:t>
                </w:r>
              </w:p>
            </w:tc>
          </w:tr>
        </w:tbl>
        <w:p w14:paraId="46BF2483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2DE887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C914F1E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7D950C7C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5A0CE2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3B48702D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5044051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F2458B0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06B3C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0CEB3F40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E06BEB7" w14:textId="6091C186" w:rsidR="001B336C" w:rsidRPr="007B5B50" w:rsidRDefault="00CD5F74" w:rsidP="00FD08FB">
          <w:pPr>
            <w:rPr>
              <w:b/>
              <w:bCs/>
              <w:noProof/>
              <w:color w:val="31521B" w:themeColor="text2" w:themeShade="80"/>
              <w:sz w:val="28"/>
              <w:lang w:val="es-ES"/>
            </w:rPr>
          </w:pPr>
          <w:r w:rsidRPr="007B5B50">
            <w:rPr>
              <w:b/>
              <w:bCs/>
              <w:noProof/>
              <w:color w:val="31521B" w:themeColor="text2" w:themeShade="80"/>
              <w:sz w:val="28"/>
              <w:highlight w:val="lightGray"/>
              <w:lang w:val="es-ES"/>
            </w:rPr>
            <w:t>MÓDULO DE ADMINISTR</w:t>
          </w:r>
          <w:r w:rsidR="007B5B50" w:rsidRPr="007B5B50">
            <w:rPr>
              <w:b/>
              <w:bCs/>
              <w:noProof/>
              <w:color w:val="31521B" w:themeColor="text2" w:themeShade="80"/>
              <w:sz w:val="28"/>
              <w:highlight w:val="lightGray"/>
              <w:lang w:val="es-ES"/>
            </w:rPr>
            <w:t>ADOR:</w:t>
          </w:r>
        </w:p>
      </w:sdtContent>
    </w:sdt>
    <w:tbl>
      <w:tblPr>
        <w:tblStyle w:val="Tabladecuadrcula4-nfasis21"/>
        <w:tblW w:w="1457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4087"/>
        <w:gridCol w:w="5103"/>
        <w:gridCol w:w="1985"/>
        <w:gridCol w:w="992"/>
      </w:tblGrid>
      <w:tr w:rsidR="00CA4B84" w:rsidRPr="009B45BE" w14:paraId="54305EC5" w14:textId="77777777" w:rsidTr="009A5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561497" w14:textId="77777777" w:rsidR="00CA4B84" w:rsidRPr="009B45BE" w:rsidRDefault="00CA4B84" w:rsidP="00FD08FB">
            <w:pPr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ID</w:t>
            </w:r>
          </w:p>
        </w:tc>
        <w:tc>
          <w:tcPr>
            <w:tcW w:w="1843" w:type="dxa"/>
          </w:tcPr>
          <w:p w14:paraId="0B60AA78" w14:textId="77777777" w:rsidR="00CA4B84" w:rsidRPr="009B45BE" w:rsidRDefault="00CA4B84" w:rsidP="00FD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NOMBRE</w:t>
            </w:r>
          </w:p>
        </w:tc>
        <w:tc>
          <w:tcPr>
            <w:tcW w:w="4087" w:type="dxa"/>
          </w:tcPr>
          <w:p w14:paraId="16786742" w14:textId="77777777" w:rsidR="00CA4B84" w:rsidRPr="009B45BE" w:rsidRDefault="00CA4B84" w:rsidP="00FD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SUMARIO</w:t>
            </w:r>
          </w:p>
        </w:tc>
        <w:tc>
          <w:tcPr>
            <w:tcW w:w="5103" w:type="dxa"/>
          </w:tcPr>
          <w:p w14:paraId="241E0228" w14:textId="77777777" w:rsidR="00CA4B84" w:rsidRPr="009B45BE" w:rsidRDefault="00CA4B84" w:rsidP="00FD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CRITERIO DE ACEPTACIÓN</w:t>
            </w:r>
          </w:p>
        </w:tc>
        <w:tc>
          <w:tcPr>
            <w:tcW w:w="1985" w:type="dxa"/>
          </w:tcPr>
          <w:p w14:paraId="38A67664" w14:textId="77777777" w:rsidR="00CA4B84" w:rsidRPr="009B45BE" w:rsidRDefault="00CA4B84" w:rsidP="00FD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RF ASOCIADO</w:t>
            </w:r>
          </w:p>
        </w:tc>
        <w:tc>
          <w:tcPr>
            <w:tcW w:w="992" w:type="dxa"/>
            <w:vAlign w:val="center"/>
          </w:tcPr>
          <w:p w14:paraId="7DCD9DEC" w14:textId="77777777" w:rsidR="00CA4B84" w:rsidRPr="009B45BE" w:rsidRDefault="00CA4B84" w:rsidP="008D2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SP</w:t>
            </w:r>
          </w:p>
        </w:tc>
      </w:tr>
      <w:tr w:rsidR="00CA4B84" w:rsidRPr="009B45BE" w14:paraId="6F88498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C42AACE" w14:textId="77777777" w:rsidR="00CA4B84" w:rsidRPr="009B45BE" w:rsidRDefault="00CA4B84" w:rsidP="00FD08FB">
            <w:pPr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1</w:t>
            </w:r>
          </w:p>
        </w:tc>
        <w:tc>
          <w:tcPr>
            <w:tcW w:w="1843" w:type="dxa"/>
          </w:tcPr>
          <w:p w14:paraId="149F5DC1" w14:textId="14B9DDDF" w:rsidR="00CA4B84" w:rsidRPr="00CE221D" w:rsidRDefault="00CA4B84" w:rsidP="00B4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CE221D">
              <w:rPr>
                <w:b/>
                <w:noProof/>
                <w:color w:val="31521B" w:themeColor="accent2" w:themeShade="80"/>
                <w:lang w:val="es-ES"/>
              </w:rPr>
              <w:t>REGISTRAR TORNEO</w:t>
            </w:r>
          </w:p>
        </w:tc>
        <w:tc>
          <w:tcPr>
            <w:tcW w:w="4087" w:type="dxa"/>
          </w:tcPr>
          <w:p w14:paraId="40DC8271" w14:textId="23C66A90" w:rsidR="00CA4B84" w:rsidRDefault="00CA4B84" w:rsidP="00D3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registrar un nuevo </w:t>
            </w:r>
            <w:r>
              <w:rPr>
                <w:noProof/>
                <w:color w:val="000000" w:themeColor="text1"/>
                <w:lang w:val="es-ES"/>
              </w:rPr>
              <w:t>Torneo para poder administrarlo.</w:t>
            </w:r>
          </w:p>
          <w:p w14:paraId="6684EDE8" w14:textId="391F7A6E" w:rsidR="00CA4B84" w:rsidRDefault="00CA4B84" w:rsidP="00D3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 un torneo:</w:t>
            </w:r>
          </w:p>
          <w:p w14:paraId="14A7DAB7" w14:textId="0DEF90AD" w:rsidR="00CA4B84" w:rsidRPr="00B46B2A" w:rsidRDefault="00CA4B84" w:rsidP="00FE535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B46B2A">
              <w:rPr>
                <w:b/>
                <w:noProof/>
                <w:color w:val="FF0000"/>
                <w:lang w:val="es-ES"/>
              </w:rPr>
              <w:t>Nombre.</w:t>
            </w:r>
          </w:p>
          <w:p w14:paraId="377CB148" w14:textId="50E9E145" w:rsidR="00CA4B84" w:rsidRPr="00B46B2A" w:rsidRDefault="00CA4B84" w:rsidP="00B46B2A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B46B2A">
              <w:rPr>
                <w:b/>
                <w:noProof/>
                <w:color w:val="FF0000"/>
                <w:lang w:val="es-ES"/>
              </w:rPr>
              <w:t>URL (Nick para sitio web)</w:t>
            </w:r>
          </w:p>
          <w:p w14:paraId="45A9D785" w14:textId="37EE81CF" w:rsidR="00CA4B84" w:rsidRDefault="00CA4B84" w:rsidP="00FE535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Descripción</w:t>
            </w:r>
          </w:p>
          <w:p w14:paraId="1FBDE448" w14:textId="388AC07B" w:rsidR="00CA4B84" w:rsidRPr="00FE5357" w:rsidRDefault="00CA4B84" w:rsidP="00FE535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Logo</w:t>
            </w:r>
          </w:p>
        </w:tc>
        <w:tc>
          <w:tcPr>
            <w:tcW w:w="5103" w:type="dxa"/>
          </w:tcPr>
          <w:p w14:paraId="242C5CA2" w14:textId="46342907" w:rsidR="00CA4B84" w:rsidRDefault="00CA4B84" w:rsidP="00B4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</w:t>
            </w:r>
            <w:r w:rsidRPr="00B46B2A">
              <w:rPr>
                <w:noProof/>
                <w:color w:val="000000" w:themeColor="text1"/>
                <w:lang w:val="es-ES"/>
              </w:rPr>
              <w:t>No puede haber mas de un torneo co</w:t>
            </w:r>
            <w:r>
              <w:rPr>
                <w:noProof/>
                <w:color w:val="000000" w:themeColor="text1"/>
                <w:lang w:val="es-ES"/>
              </w:rPr>
              <w:t>n el mismo nombre en el sistema para el mismo usuario</w:t>
            </w:r>
          </w:p>
          <w:p w14:paraId="39C42669" w14:textId="77777777" w:rsidR="00CA4B84" w:rsidRDefault="00CA4B84" w:rsidP="00B4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2 </w:t>
            </w:r>
            <w:r w:rsidRPr="00B46B2A">
              <w:rPr>
                <w:noProof/>
                <w:color w:val="000000" w:themeColor="text1"/>
                <w:lang w:val="es-ES"/>
              </w:rPr>
              <w:t>Al registrar un campeonato, se genera automáticamente un mini sitio web con la url indicada en el nickname (quegolazo.com/[nickname])</w:t>
            </w:r>
          </w:p>
          <w:p w14:paraId="2B98A3A4" w14:textId="12300979" w:rsidR="00CA4B84" w:rsidRPr="00B46B2A" w:rsidRDefault="00CA4B84" w:rsidP="00B4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</w:p>
        </w:tc>
        <w:tc>
          <w:tcPr>
            <w:tcW w:w="1985" w:type="dxa"/>
          </w:tcPr>
          <w:p w14:paraId="0D2C78E4" w14:textId="7C560E8C" w:rsidR="00CA4B84" w:rsidRPr="00B46B2A" w:rsidRDefault="00CA4B84" w:rsidP="00B4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B46B2A">
              <w:rPr>
                <w:i/>
                <w:noProof/>
                <w:color w:val="000000" w:themeColor="text1"/>
                <w:lang w:val="es-ES"/>
              </w:rPr>
              <w:t>Gestión de Torneos</w:t>
            </w:r>
          </w:p>
        </w:tc>
        <w:tc>
          <w:tcPr>
            <w:tcW w:w="992" w:type="dxa"/>
            <w:vAlign w:val="center"/>
          </w:tcPr>
          <w:p w14:paraId="27EDF978" w14:textId="77777777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2D5F20ED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A79D78C" w14:textId="77777777" w:rsidR="00CA4B84" w:rsidRPr="009B45BE" w:rsidRDefault="00CA4B84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  <w:tc>
          <w:tcPr>
            <w:tcW w:w="1843" w:type="dxa"/>
          </w:tcPr>
          <w:p w14:paraId="0F4EFA7E" w14:textId="210D1A25" w:rsidR="00CA4B84" w:rsidRPr="00723B3A" w:rsidRDefault="00CA4B84" w:rsidP="0004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723B3A">
              <w:rPr>
                <w:b/>
                <w:noProof/>
                <w:color w:val="31521B" w:themeColor="accent2" w:themeShade="80"/>
                <w:lang w:val="es-ES"/>
              </w:rPr>
              <w:t>REGISTRAR EDICIÓN</w:t>
            </w:r>
          </w:p>
        </w:tc>
        <w:tc>
          <w:tcPr>
            <w:tcW w:w="4087" w:type="dxa"/>
          </w:tcPr>
          <w:p w14:paraId="63EC6513" w14:textId="08370EB3" w:rsidR="00CA4B84" w:rsidRDefault="00CA4B84" w:rsidP="00D3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Torneos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una nueva edicion de mi torneo.</w:t>
            </w:r>
          </w:p>
          <w:p w14:paraId="7EEE77AB" w14:textId="77777777" w:rsidR="00CA4B84" w:rsidRDefault="00CA4B84" w:rsidP="007D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En una edicion se deben registrar los detalles del campeonato:</w:t>
            </w:r>
          </w:p>
          <w:p w14:paraId="7013ADEC" w14:textId="77777777" w:rsidR="00CA4B84" w:rsidRPr="00074B66" w:rsidRDefault="00CA4B84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074B66">
              <w:rPr>
                <w:b/>
                <w:color w:val="FF0000"/>
                <w:lang w:val="es-AR"/>
              </w:rPr>
              <w:t>Nombre de la Edición.</w:t>
            </w:r>
          </w:p>
          <w:p w14:paraId="3E043B5C" w14:textId="77777777" w:rsidR="00CA4B84" w:rsidRPr="00074B66" w:rsidRDefault="00CA4B84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074B66">
              <w:rPr>
                <w:b/>
                <w:color w:val="FF0000"/>
                <w:lang w:val="es-AR"/>
              </w:rPr>
              <w:t>Tamaño de cancha: fútbol 5, 6,7, 8, 9,10, 11.</w:t>
            </w:r>
          </w:p>
          <w:p w14:paraId="4365FF61" w14:textId="77777777" w:rsidR="00CA4B84" w:rsidRPr="00074B66" w:rsidRDefault="00CA4B84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074B66">
              <w:rPr>
                <w:b/>
                <w:color w:val="FF0000"/>
                <w:lang w:val="es-AR"/>
              </w:rPr>
              <w:t xml:space="preserve">Tipo de superficie: </w:t>
            </w:r>
            <w:r w:rsidRPr="00074B66">
              <w:rPr>
                <w:b/>
                <w:noProof/>
                <w:color w:val="FF0000"/>
                <w:lang w:val="es-ES"/>
              </w:rPr>
              <w:t>Césped Natural, Césped Sintético, Tierra, Futsal.</w:t>
            </w:r>
          </w:p>
          <w:p w14:paraId="3B03069A" w14:textId="77777777" w:rsidR="00CA4B84" w:rsidRPr="00074B66" w:rsidRDefault="00CA4B84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074B66">
              <w:rPr>
                <w:b/>
                <w:noProof/>
                <w:color w:val="FF0000"/>
                <w:lang w:val="es-ES"/>
              </w:rPr>
              <w:t>Género: Masculino o Femenino</w:t>
            </w:r>
          </w:p>
          <w:p w14:paraId="7B420966" w14:textId="78F4FE7C" w:rsidR="00CA4B84" w:rsidRPr="009B45BE" w:rsidRDefault="00CA4B84" w:rsidP="0090724F">
            <w:pPr>
              <w:pStyle w:val="Prrafodelista"/>
              <w:numPr>
                <w:ilvl w:val="1"/>
                <w:numId w:val="18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074B66">
              <w:rPr>
                <w:b/>
                <w:noProof/>
                <w:color w:val="FF0000"/>
                <w:lang w:val="es-ES"/>
              </w:rPr>
              <w:t>Sistema de Puntuación (Puntos a asignar a partido Ganado, Empatado y Perdido)</w:t>
            </w:r>
          </w:p>
        </w:tc>
        <w:tc>
          <w:tcPr>
            <w:tcW w:w="5103" w:type="dxa"/>
          </w:tcPr>
          <w:p w14:paraId="2F6F7635" w14:textId="4146A87B" w:rsidR="00CA4B84" w:rsidRDefault="00CA4B84" w:rsidP="0090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No puede haber má</w:t>
            </w:r>
            <w:r w:rsidRPr="0090724F">
              <w:rPr>
                <w:noProof/>
                <w:color w:val="000000" w:themeColor="text1"/>
                <w:lang w:val="es-ES"/>
              </w:rPr>
              <w:t xml:space="preserve">s de una edición con el mismo nombre para un mismo </w:t>
            </w:r>
            <w:r>
              <w:rPr>
                <w:noProof/>
                <w:color w:val="000000" w:themeColor="text1"/>
                <w:lang w:val="es-ES"/>
              </w:rPr>
              <w:t>torneo.</w:t>
            </w:r>
          </w:p>
          <w:p w14:paraId="2A10CF59" w14:textId="29B30F2F" w:rsidR="00CA4B84" w:rsidRPr="0090724F" w:rsidRDefault="00CA4B84" w:rsidP="0090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Se requiere que exista un torneo para poder agregarle una edición</w:t>
            </w:r>
          </w:p>
          <w:p w14:paraId="025966CF" w14:textId="77777777" w:rsidR="00CA4B84" w:rsidRDefault="00CA4B84" w:rsidP="00723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</w:t>
            </w:r>
            <w:r w:rsidRPr="00723B3A">
              <w:rPr>
                <w:noProof/>
                <w:color w:val="000000" w:themeColor="text1"/>
                <w:lang w:val="es-ES"/>
              </w:rPr>
              <w:t>Dos ediciones distintas pueden estar disputandose en un mismo momento.</w:t>
            </w:r>
          </w:p>
          <w:p w14:paraId="7A068CAF" w14:textId="77777777" w:rsidR="00CA4B84" w:rsidRDefault="00CA4B84" w:rsidP="00723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4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</w:p>
          <w:p w14:paraId="6216954F" w14:textId="4EBA5518" w:rsidR="00CA4B84" w:rsidRPr="00723B3A" w:rsidRDefault="00CA4B84" w:rsidP="00723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lang w:val="es-ES"/>
              </w:rPr>
              <w:t xml:space="preserve">5 La Nueva Edición se crea con el estado </w:t>
            </w:r>
            <w:r w:rsidRPr="003E3E41">
              <w:rPr>
                <w:b/>
                <w:noProof/>
                <w:color w:val="808080" w:themeColor="background1" w:themeShade="80"/>
                <w:lang w:val="es-ES"/>
              </w:rPr>
              <w:t>“Registrada”.</w:t>
            </w:r>
          </w:p>
        </w:tc>
        <w:tc>
          <w:tcPr>
            <w:tcW w:w="1985" w:type="dxa"/>
          </w:tcPr>
          <w:p w14:paraId="7CC0D594" w14:textId="235937A2" w:rsidR="00CA4B84" w:rsidRPr="00723B3A" w:rsidRDefault="00CA4B84" w:rsidP="0090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723B3A"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6BFEE9E0" w14:textId="77777777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CA4B84" w:rsidRPr="009B45BE" w14:paraId="6CF41917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57EE2F7" w14:textId="61EF590E" w:rsidR="00CA4B84" w:rsidRPr="009B45BE" w:rsidRDefault="00CA4B84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  <w:tc>
          <w:tcPr>
            <w:tcW w:w="1843" w:type="dxa"/>
          </w:tcPr>
          <w:p w14:paraId="5FD5E06A" w14:textId="02FA9DE6" w:rsidR="00CA4B84" w:rsidRPr="00866472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866472">
              <w:rPr>
                <w:b/>
                <w:noProof/>
                <w:color w:val="31521B" w:themeColor="accent2" w:themeShade="80"/>
                <w:lang w:val="es-ES"/>
              </w:rPr>
              <w:t>REGISTRAR EQUIPO</w:t>
            </w:r>
          </w:p>
        </w:tc>
        <w:tc>
          <w:tcPr>
            <w:tcW w:w="4087" w:type="dxa"/>
          </w:tcPr>
          <w:p w14:paraId="2B0F35AD" w14:textId="4897C950" w:rsidR="00CA4B84" w:rsidRDefault="00CA4B84" w:rsidP="00521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noProof/>
                <w:color w:val="000000" w:themeColor="text1"/>
                <w:lang w:val="es-ES"/>
              </w:rPr>
              <w:t>Admini</w:t>
            </w:r>
            <w:r>
              <w:rPr>
                <w:noProof/>
                <w:color w:val="000000" w:themeColor="text1"/>
                <w:lang w:val="es-ES"/>
              </w:rPr>
              <w:t>strador de Torneos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 nuevo Equipo a un Torneo para poder generar el fixture.</w:t>
            </w:r>
          </w:p>
          <w:p w14:paraId="018AE84C" w14:textId="77777777" w:rsidR="00CA4B84" w:rsidRDefault="00CA4B84" w:rsidP="00521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del equipo:</w:t>
            </w:r>
          </w:p>
          <w:p w14:paraId="48FE52CC" w14:textId="77777777" w:rsidR="00CA4B84" w:rsidRPr="00277B4E" w:rsidRDefault="00CA4B84" w:rsidP="0052150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277B4E">
              <w:rPr>
                <w:b/>
                <w:noProof/>
                <w:color w:val="FF0000"/>
                <w:lang w:val="es-ES"/>
              </w:rPr>
              <w:t>Nombre</w:t>
            </w:r>
          </w:p>
          <w:p w14:paraId="1E77977D" w14:textId="7316753E" w:rsidR="00CA4B84" w:rsidRPr="00277B4E" w:rsidRDefault="00CA4B84" w:rsidP="00277B4E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Director tecnico </w:t>
            </w:r>
          </w:p>
          <w:p w14:paraId="2C0EA88B" w14:textId="3F9CBD6A" w:rsidR="00CA4B84" w:rsidRPr="00277B4E" w:rsidRDefault="00CA4B84" w:rsidP="00277B4E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277B4E">
              <w:rPr>
                <w:noProof/>
                <w:lang w:val="es-ES"/>
              </w:rPr>
              <w:t xml:space="preserve">Colores de camiseta (primario y secundario) </w:t>
            </w:r>
          </w:p>
          <w:p w14:paraId="4964B1FD" w14:textId="3FC4AFA8" w:rsidR="00CA4B84" w:rsidRPr="00277B4E" w:rsidRDefault="00CA4B84" w:rsidP="0052150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277B4E">
              <w:rPr>
                <w:b/>
                <w:color w:val="FF0000"/>
                <w:lang w:val="es-AR"/>
              </w:rPr>
              <w:t>Registrar Delegado (ver US Registrar Delegado)</w:t>
            </w:r>
          </w:p>
          <w:p w14:paraId="0CBB36BE" w14:textId="71CE10D9" w:rsidR="00CA4B84" w:rsidRPr="00ED2FAF" w:rsidRDefault="00CA4B84" w:rsidP="00277B4E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Logo</w:t>
            </w:r>
          </w:p>
        </w:tc>
        <w:tc>
          <w:tcPr>
            <w:tcW w:w="5103" w:type="dxa"/>
          </w:tcPr>
          <w:p w14:paraId="052FCF86" w14:textId="4CA2437B" w:rsidR="00CA4B84" w:rsidRDefault="00CA4B84" w:rsidP="002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</w:t>
            </w:r>
            <w:r w:rsidRPr="00277B4E">
              <w:rPr>
                <w:noProof/>
                <w:color w:val="000000" w:themeColor="text1"/>
                <w:lang w:val="es-ES"/>
              </w:rPr>
              <w:t xml:space="preserve">No puede haber mas de un equipo con el mismo nombre para un mismo </w:t>
            </w:r>
            <w:r>
              <w:rPr>
                <w:noProof/>
                <w:color w:val="000000" w:themeColor="text1"/>
                <w:lang w:val="es-ES"/>
              </w:rPr>
              <w:t>torneo.</w:t>
            </w:r>
          </w:p>
          <w:p w14:paraId="7D015467" w14:textId="7A796134" w:rsidR="00CA4B84" w:rsidRDefault="00CA4B84" w:rsidP="002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El equipo está asociado a un Torneo</w:t>
            </w:r>
          </w:p>
          <w:p w14:paraId="2853EFB4" w14:textId="6A1BBB25" w:rsidR="00CA4B84" w:rsidRDefault="00CA4B84" w:rsidP="002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</w:p>
          <w:p w14:paraId="1D92F118" w14:textId="5EB6A348" w:rsidR="00CA4B84" w:rsidRPr="00277B4E" w:rsidRDefault="00CA4B84" w:rsidP="002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lang w:val="es-ES"/>
              </w:rPr>
              <w:lastRenderedPageBreak/>
              <w:t>4 Para registrar un Equipo es necesario Registrar al menos un Delegado (ver US Registrar Delegado)</w:t>
            </w:r>
          </w:p>
          <w:p w14:paraId="1638F983" w14:textId="77777777" w:rsidR="00CA4B84" w:rsidRPr="009B45BE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AC92DB0" w14:textId="77777777" w:rsidR="00CA4B84" w:rsidRPr="00866472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866472">
              <w:rPr>
                <w:i/>
                <w:noProof/>
                <w:color w:val="000000" w:themeColor="text1"/>
                <w:lang w:val="es-ES"/>
              </w:rPr>
              <w:lastRenderedPageBreak/>
              <w:t>Gestión de Equipos</w:t>
            </w:r>
          </w:p>
        </w:tc>
        <w:tc>
          <w:tcPr>
            <w:tcW w:w="992" w:type="dxa"/>
            <w:vAlign w:val="center"/>
          </w:tcPr>
          <w:p w14:paraId="5913F03C" w14:textId="63883FB8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3E03AF77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738BC0" w14:textId="24F9B4A7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4</w:t>
            </w:r>
          </w:p>
        </w:tc>
        <w:tc>
          <w:tcPr>
            <w:tcW w:w="1843" w:type="dxa"/>
          </w:tcPr>
          <w:p w14:paraId="4AC54374" w14:textId="1555F265" w:rsidR="00CA4B84" w:rsidRPr="00B24F2D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pt-BR"/>
              </w:rPr>
            </w:pPr>
            <w:r w:rsidRPr="00B24F2D">
              <w:rPr>
                <w:b/>
                <w:noProof/>
                <w:color w:val="31521B" w:themeColor="accent2" w:themeShade="80"/>
                <w:lang w:val="pt-BR"/>
              </w:rPr>
              <w:t>REGISTRAR USUARIO</w:t>
            </w:r>
          </w:p>
        </w:tc>
        <w:tc>
          <w:tcPr>
            <w:tcW w:w="4087" w:type="dxa"/>
          </w:tcPr>
          <w:p w14:paraId="0CB998FA" w14:textId="36329E68" w:rsidR="00CA4B84" w:rsidRDefault="00CA4B84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 xml:space="preserve">Como Administrador de Usuarios </w:t>
            </w:r>
            <w:r w:rsidRPr="003F38AF">
              <w:rPr>
                <w:noProof/>
                <w:color w:val="000000" w:themeColor="text1"/>
                <w:lang w:val="es-AR"/>
              </w:rPr>
              <w:t>quiero crear uma cuenta en el sistema para poder manejar mis torneos.</w:t>
            </w:r>
          </w:p>
          <w:p w14:paraId="472E6E82" w14:textId="77777777" w:rsidR="00CA4B84" w:rsidRDefault="00CA4B84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Datos del usuario:</w:t>
            </w:r>
          </w:p>
          <w:p w14:paraId="5B525A33" w14:textId="77777777" w:rsidR="00CA4B84" w:rsidRPr="00B24F2D" w:rsidRDefault="00CA4B84" w:rsidP="003F38A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t xml:space="preserve">Nombre </w:t>
            </w:r>
          </w:p>
          <w:p w14:paraId="015B42BA" w14:textId="77777777" w:rsidR="00CA4B84" w:rsidRPr="00B24F2D" w:rsidRDefault="00CA4B84" w:rsidP="003F38A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t>Apellido</w:t>
            </w:r>
          </w:p>
          <w:p w14:paraId="251B9823" w14:textId="77777777" w:rsidR="00CA4B84" w:rsidRPr="00B24F2D" w:rsidRDefault="00CA4B84" w:rsidP="003F38A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t>Mail</w:t>
            </w:r>
          </w:p>
          <w:p w14:paraId="08416A9E" w14:textId="49D3C82B" w:rsidR="00CA4B84" w:rsidRPr="003F38AF" w:rsidRDefault="00CA4B84" w:rsidP="003F38A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t>Contraseña</w:t>
            </w:r>
          </w:p>
        </w:tc>
        <w:tc>
          <w:tcPr>
            <w:tcW w:w="5103" w:type="dxa"/>
          </w:tcPr>
          <w:p w14:paraId="200726BA" w14:textId="3EBA261B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1 </w:t>
            </w:r>
            <w:r w:rsidRPr="00B24F2D">
              <w:rPr>
                <w:lang w:val="es-AR"/>
              </w:rPr>
              <w:t>Nombre de usuario mínimo 3 caracteres y máximo 50 caracteres.</w:t>
            </w:r>
          </w:p>
          <w:p w14:paraId="72E9F341" w14:textId="0654BA18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2 </w:t>
            </w:r>
            <w:r w:rsidRPr="00B24F2D">
              <w:rPr>
                <w:lang w:val="es-AR"/>
              </w:rPr>
              <w:t>Apellido de usuario mínimo 3 caracteres y máximo 50 caracteres.</w:t>
            </w:r>
          </w:p>
          <w:p w14:paraId="1426044C" w14:textId="7B73EDDA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3 </w:t>
            </w:r>
            <w:r w:rsidRPr="00B24F2D">
              <w:rPr>
                <w:lang w:val="es-AR"/>
              </w:rPr>
              <w:t>Mail mínimo 5 caracteres y máximo 100 caracteres.</w:t>
            </w:r>
          </w:p>
          <w:p w14:paraId="3D474A53" w14:textId="17A35F5C" w:rsidR="00CA4B84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4 </w:t>
            </w:r>
            <w:r w:rsidRPr="00B24F2D">
              <w:rPr>
                <w:lang w:val="es-AR"/>
              </w:rPr>
              <w:t>Contraseña mínimo 6 caracteres y máximo 16 caracteres</w:t>
            </w:r>
            <w:r>
              <w:rPr>
                <w:lang w:val="es-AR"/>
              </w:rPr>
              <w:t>.</w:t>
            </w:r>
          </w:p>
          <w:p w14:paraId="718DFCD3" w14:textId="77777777" w:rsidR="00CA4B84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5 Se debe pedir que repita la Contraseña</w:t>
            </w:r>
          </w:p>
          <w:p w14:paraId="15925105" w14:textId="2DE1A325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6 Se debe solicitar que Acepte Términos y Condiciones.</w:t>
            </w:r>
          </w:p>
          <w:p w14:paraId="72FB1E6D" w14:textId="4ECD1D16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7 </w:t>
            </w:r>
            <w:r w:rsidRPr="00B24F2D">
              <w:rPr>
                <w:lang w:val="es-AR"/>
              </w:rPr>
              <w:t xml:space="preserve">No podrán registrarse dos usuarios con el mismo </w:t>
            </w:r>
            <w:r>
              <w:rPr>
                <w:lang w:val="es-AR"/>
              </w:rPr>
              <w:t>Mail.</w:t>
            </w:r>
          </w:p>
          <w:p w14:paraId="5BCBAC97" w14:textId="13B9826C" w:rsidR="00CA4B84" w:rsidRPr="00B24F2D" w:rsidRDefault="00CA4B84" w:rsidP="00B24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8 </w:t>
            </w:r>
            <w:r>
              <w:rPr>
                <w:noProof/>
                <w:color w:val="000000" w:themeColor="text1"/>
                <w:lang w:val="es-ES"/>
              </w:rPr>
              <w:t xml:space="preserve">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  <w:p w14:paraId="26CB385B" w14:textId="77777777" w:rsidR="00CA4B84" w:rsidRPr="003F38AF" w:rsidRDefault="00CA4B84" w:rsidP="00240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</w:p>
        </w:tc>
        <w:tc>
          <w:tcPr>
            <w:tcW w:w="1985" w:type="dxa"/>
          </w:tcPr>
          <w:p w14:paraId="24DBB2BC" w14:textId="611C8C2B" w:rsidR="00CA4B84" w:rsidRPr="00B24F2D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B24F2D">
              <w:rPr>
                <w:i/>
                <w:noProof/>
                <w:color w:val="000000" w:themeColor="text1"/>
                <w:lang w:val="es-AR"/>
              </w:rPr>
              <w:t>Gestión de Usuarios</w:t>
            </w:r>
          </w:p>
        </w:tc>
        <w:tc>
          <w:tcPr>
            <w:tcW w:w="992" w:type="dxa"/>
            <w:vAlign w:val="center"/>
          </w:tcPr>
          <w:p w14:paraId="7BD53949" w14:textId="77777777" w:rsidR="00CA4B84" w:rsidRPr="003F38AF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1</w:t>
            </w:r>
          </w:p>
        </w:tc>
      </w:tr>
      <w:tr w:rsidR="00CA4B84" w:rsidRPr="009B45BE" w14:paraId="51601684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E6F2B25" w14:textId="1A943E97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  <w:tc>
          <w:tcPr>
            <w:tcW w:w="1843" w:type="dxa"/>
          </w:tcPr>
          <w:p w14:paraId="79D6E5C8" w14:textId="118D10C2" w:rsidR="00CA4B84" w:rsidRPr="0068334E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68334E">
              <w:rPr>
                <w:b/>
                <w:noProof/>
                <w:color w:val="31521B" w:themeColor="accent2" w:themeShade="80"/>
                <w:lang w:val="pt-BR"/>
              </w:rPr>
              <w:t>CONSULTAR EDICIÓN</w:t>
            </w:r>
          </w:p>
        </w:tc>
        <w:tc>
          <w:tcPr>
            <w:tcW w:w="4087" w:type="dxa"/>
          </w:tcPr>
          <w:p w14:paraId="443A2477" w14:textId="7EA7DF10" w:rsidR="00CA4B84" w:rsidRPr="003F38AF" w:rsidRDefault="00CA4B84" w:rsidP="00177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ver todas las ediciones del mismo para poder administrar alguna en particular.</w:t>
            </w:r>
          </w:p>
        </w:tc>
        <w:tc>
          <w:tcPr>
            <w:tcW w:w="5103" w:type="dxa"/>
          </w:tcPr>
          <w:p w14:paraId="16348FA0" w14:textId="77777777" w:rsidR="00CA4B84" w:rsidRDefault="00CA4B84" w:rsidP="00177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1 </w:t>
            </w:r>
            <w:r w:rsidRPr="00177FD6">
              <w:rPr>
                <w:lang w:val="es-AR"/>
              </w:rPr>
              <w:t xml:space="preserve">Se deben </w:t>
            </w:r>
            <w:r>
              <w:rPr>
                <w:lang w:val="es-AR"/>
              </w:rPr>
              <w:t>listar para cada torneo, las ediciones asociadas.</w:t>
            </w:r>
          </w:p>
          <w:p w14:paraId="0595B7FC" w14:textId="42366AB8" w:rsidR="00CA4B84" w:rsidRPr="00177FD6" w:rsidRDefault="00CA4B84" w:rsidP="00E45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2 Para cada edición, deberá visualizarse: Nombre – </w:t>
            </w:r>
            <w:r w:rsidR="00E45961">
              <w:rPr>
                <w:lang w:val="es-AR"/>
              </w:rPr>
              <w:t xml:space="preserve">Estado – Equipos participantes (en caso que haya sido configurada) – Configuraciones en caso que haya sido configurada) – Tamaño – Superficie - Género </w:t>
            </w:r>
          </w:p>
        </w:tc>
        <w:tc>
          <w:tcPr>
            <w:tcW w:w="1985" w:type="dxa"/>
          </w:tcPr>
          <w:p w14:paraId="6D27C830" w14:textId="05CBEACC" w:rsidR="00CA4B84" w:rsidRPr="0068334E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68334E">
              <w:rPr>
                <w:i/>
                <w:noProof/>
                <w:color w:val="000000" w:themeColor="text1"/>
                <w:lang w:val="es-AR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37584BC8" w14:textId="77777777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2</w:t>
            </w:r>
          </w:p>
        </w:tc>
      </w:tr>
      <w:tr w:rsidR="00CA4B84" w:rsidRPr="009B45BE" w14:paraId="7DA5CB89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4C9E24" w14:textId="4431EB1D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</w:t>
            </w:r>
          </w:p>
        </w:tc>
        <w:tc>
          <w:tcPr>
            <w:tcW w:w="1843" w:type="dxa"/>
          </w:tcPr>
          <w:p w14:paraId="0C5BC344" w14:textId="42EB05ED" w:rsidR="00CA4B84" w:rsidRPr="00747010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747010">
              <w:rPr>
                <w:b/>
                <w:noProof/>
                <w:color w:val="31521B" w:themeColor="accent2" w:themeShade="80"/>
                <w:lang w:val="pt-BR"/>
              </w:rPr>
              <w:t>RECUPERAR CONTRASEÑA</w:t>
            </w:r>
          </w:p>
        </w:tc>
        <w:tc>
          <w:tcPr>
            <w:tcW w:w="4087" w:type="dxa"/>
          </w:tcPr>
          <w:p w14:paraId="375EC8AB" w14:textId="78B70BAF" w:rsidR="00CA4B84" w:rsidRPr="003F38AF" w:rsidRDefault="00CA4B84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Recuperar la contraseña para poder restablecerla en caso que me haya olvidado.</w:t>
            </w:r>
          </w:p>
        </w:tc>
        <w:tc>
          <w:tcPr>
            <w:tcW w:w="5103" w:type="dxa"/>
          </w:tcPr>
          <w:p w14:paraId="4A450E1B" w14:textId="35960882" w:rsidR="00CA4B84" w:rsidRPr="00747010" w:rsidRDefault="00CA4B84" w:rsidP="00747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 Debe solicitar el ingreso de su mail y mandar un mail a ese correo para que pueda reintegrarla.</w:t>
            </w:r>
          </w:p>
        </w:tc>
        <w:tc>
          <w:tcPr>
            <w:tcW w:w="1985" w:type="dxa"/>
          </w:tcPr>
          <w:p w14:paraId="2DD537FF" w14:textId="0D3553FC" w:rsidR="00CA4B84" w:rsidRPr="00747010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747010">
              <w:rPr>
                <w:i/>
                <w:noProof/>
                <w:color w:val="000000" w:themeColor="text1"/>
                <w:lang w:val="es-AR"/>
              </w:rPr>
              <w:t>Gestión de Usuarios</w:t>
            </w:r>
          </w:p>
        </w:tc>
        <w:tc>
          <w:tcPr>
            <w:tcW w:w="992" w:type="dxa"/>
            <w:vAlign w:val="center"/>
          </w:tcPr>
          <w:p w14:paraId="00B011C1" w14:textId="77777777" w:rsidR="00CA4B84" w:rsidRPr="003F38AF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3</w:t>
            </w:r>
          </w:p>
        </w:tc>
      </w:tr>
      <w:tr w:rsidR="00CA4B84" w:rsidRPr="009B45BE" w14:paraId="05B2B9EA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7E5056" w14:textId="4A15A395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</w:t>
            </w:r>
          </w:p>
        </w:tc>
        <w:tc>
          <w:tcPr>
            <w:tcW w:w="1843" w:type="dxa"/>
          </w:tcPr>
          <w:p w14:paraId="74DCEB80" w14:textId="0809DF9D" w:rsidR="00CA4B84" w:rsidRPr="002819F9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2819F9">
              <w:rPr>
                <w:b/>
                <w:noProof/>
                <w:color w:val="31521B" w:themeColor="accent2" w:themeShade="80"/>
                <w:lang w:val="pt-BR"/>
              </w:rPr>
              <w:t xml:space="preserve">ACTIVACION DE </w:t>
            </w:r>
            <w:r w:rsidRPr="002819F9">
              <w:rPr>
                <w:b/>
                <w:noProof/>
                <w:color w:val="31521B" w:themeColor="accent2" w:themeShade="80"/>
                <w:lang w:val="pt-BR"/>
              </w:rPr>
              <w:lastRenderedPageBreak/>
              <w:t>CUENTA</w:t>
            </w:r>
          </w:p>
        </w:tc>
        <w:tc>
          <w:tcPr>
            <w:tcW w:w="4087" w:type="dxa"/>
          </w:tcPr>
          <w:p w14:paraId="5A437BCB" w14:textId="65937F13" w:rsidR="00CA4B84" w:rsidRPr="003F38AF" w:rsidRDefault="00CA4B84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Como Administrador de Torneo quiero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poder Activar la Cuenta para poder usar la misma</w:t>
            </w:r>
          </w:p>
        </w:tc>
        <w:tc>
          <w:tcPr>
            <w:tcW w:w="5103" w:type="dxa"/>
          </w:tcPr>
          <w:p w14:paraId="69F102F8" w14:textId="59A90E74" w:rsidR="00CA4B84" w:rsidRPr="002819F9" w:rsidRDefault="00CA4B84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Una vez registrado el usuario, se debe mandar un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mail a su correo especificado para que active la cuenta</w:t>
            </w:r>
          </w:p>
        </w:tc>
        <w:tc>
          <w:tcPr>
            <w:tcW w:w="1985" w:type="dxa"/>
          </w:tcPr>
          <w:p w14:paraId="0750BFA9" w14:textId="39E5EE55" w:rsidR="00CA4B84" w:rsidRPr="002819F9" w:rsidRDefault="00CA4B84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2819F9">
              <w:rPr>
                <w:i/>
                <w:noProof/>
                <w:color w:val="000000" w:themeColor="text1"/>
                <w:lang w:val="es-AR"/>
              </w:rPr>
              <w:lastRenderedPageBreak/>
              <w:t>Gestión de Usuarios</w:t>
            </w:r>
          </w:p>
        </w:tc>
        <w:tc>
          <w:tcPr>
            <w:tcW w:w="992" w:type="dxa"/>
            <w:vAlign w:val="center"/>
          </w:tcPr>
          <w:p w14:paraId="76D5DE01" w14:textId="77777777" w:rsidR="00CA4B84" w:rsidRPr="003F38AF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2</w:t>
            </w:r>
          </w:p>
        </w:tc>
      </w:tr>
      <w:tr w:rsidR="00CA4B84" w:rsidRPr="009B45BE" w14:paraId="50F5E8D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492E8B3" w14:textId="15BC33C0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8</w:t>
            </w:r>
          </w:p>
        </w:tc>
        <w:tc>
          <w:tcPr>
            <w:tcW w:w="1843" w:type="dxa"/>
          </w:tcPr>
          <w:p w14:paraId="02F5F8B1" w14:textId="52631324" w:rsidR="00CA4B84" w:rsidRPr="00CE221D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CE221D">
              <w:rPr>
                <w:b/>
                <w:noProof/>
                <w:color w:val="31521B" w:themeColor="accent2" w:themeShade="80"/>
                <w:lang w:val="es-ES"/>
              </w:rPr>
              <w:t>MODIFICAR TORNEO</w:t>
            </w:r>
          </w:p>
        </w:tc>
        <w:tc>
          <w:tcPr>
            <w:tcW w:w="4087" w:type="dxa"/>
          </w:tcPr>
          <w:p w14:paraId="315253BA" w14:textId="66505E09" w:rsidR="00CA4B84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poder modificar los datos de un Torneo existente para actualizarlo.</w:t>
            </w:r>
          </w:p>
        </w:tc>
        <w:tc>
          <w:tcPr>
            <w:tcW w:w="5103" w:type="dxa"/>
          </w:tcPr>
          <w:p w14:paraId="16163FA9" w14:textId="337E54C1" w:rsidR="00CA4B84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</w:t>
            </w:r>
            <w:r w:rsidRPr="00CE221D">
              <w:rPr>
                <w:noProof/>
                <w:color w:val="000000" w:themeColor="text1"/>
                <w:lang w:val="es-ES"/>
              </w:rPr>
              <w:t xml:space="preserve">Todos los datos del Torneo pueden ser modificados, a excepción </w:t>
            </w:r>
            <w:r w:rsidRPr="003A72C9">
              <w:rPr>
                <w:noProof/>
                <w:color w:val="000000" w:themeColor="text1"/>
                <w:lang w:val="es-ES"/>
              </w:rPr>
              <w:t xml:space="preserve">de </w:t>
            </w:r>
            <w:r w:rsidRPr="003A72C9">
              <w:rPr>
                <w:noProof/>
                <w:lang w:val="es-ES"/>
              </w:rPr>
              <w:t>URL (Nick para sitio web)</w:t>
            </w:r>
          </w:p>
          <w:p w14:paraId="10862F81" w14:textId="55D1BE0C" w:rsidR="00CA4B84" w:rsidRPr="00CE221D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  <w:lang w:val="es-ES"/>
              </w:rPr>
            </w:pPr>
            <w:r w:rsidRPr="00CE221D">
              <w:rPr>
                <w:noProof/>
                <w:lang w:val="es-ES"/>
              </w:rPr>
              <w:t>2 El nombre modificado debe ser único para ese administrador.</w:t>
            </w:r>
          </w:p>
          <w:p w14:paraId="3E62CD9B" w14:textId="422EBD05" w:rsidR="00CA4B84" w:rsidRPr="009B45BE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0E3EA0F" w14:textId="1A6EE1A6" w:rsidR="00CA4B84" w:rsidRPr="002218CB" w:rsidRDefault="00CA4B84" w:rsidP="00CE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2218CB">
              <w:rPr>
                <w:i/>
                <w:noProof/>
                <w:color w:val="000000" w:themeColor="text1"/>
                <w:lang w:val="es-ES"/>
              </w:rPr>
              <w:t>Gestión de Torneos</w:t>
            </w:r>
          </w:p>
        </w:tc>
        <w:tc>
          <w:tcPr>
            <w:tcW w:w="992" w:type="dxa"/>
            <w:vAlign w:val="center"/>
          </w:tcPr>
          <w:p w14:paraId="65CBA7EC" w14:textId="2AD359EC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4CABC047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F36837" w14:textId="701A0CD0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9</w:t>
            </w:r>
          </w:p>
        </w:tc>
        <w:tc>
          <w:tcPr>
            <w:tcW w:w="1843" w:type="dxa"/>
          </w:tcPr>
          <w:p w14:paraId="08F1B81C" w14:textId="7A88EF1A" w:rsidR="00CA4B84" w:rsidRPr="00DF43CC" w:rsidRDefault="00CA4B84" w:rsidP="003E3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EDITAR</w:t>
            </w:r>
            <w:r w:rsidRPr="00DF43CC">
              <w:rPr>
                <w:b/>
                <w:noProof/>
                <w:color w:val="31521B" w:themeColor="accent2" w:themeShade="80"/>
                <w:lang w:val="es-ES"/>
              </w:rPr>
              <w:t xml:space="preserve"> EDICIÓN</w:t>
            </w:r>
          </w:p>
        </w:tc>
        <w:tc>
          <w:tcPr>
            <w:tcW w:w="4087" w:type="dxa"/>
          </w:tcPr>
          <w:p w14:paraId="3C30D181" w14:textId="4CB82B8B" w:rsidR="00CA4B84" w:rsidRPr="009B45BE" w:rsidRDefault="00CA4B84" w:rsidP="00DF4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una Edición existente para actualizarla.</w:t>
            </w:r>
          </w:p>
        </w:tc>
        <w:tc>
          <w:tcPr>
            <w:tcW w:w="5103" w:type="dxa"/>
          </w:tcPr>
          <w:p w14:paraId="37E218B5" w14:textId="32D3C61A" w:rsidR="00CA4B84" w:rsidRPr="009B45BE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Todos los datos de la Edición pueden ser modificados. Se tienen en cuenta los mismos criterios de aceptación aplicados para el alta de edición</w:t>
            </w:r>
          </w:p>
        </w:tc>
        <w:tc>
          <w:tcPr>
            <w:tcW w:w="1985" w:type="dxa"/>
          </w:tcPr>
          <w:p w14:paraId="191BA594" w14:textId="73D07C69" w:rsidR="00CA4B84" w:rsidRPr="00DF43CC" w:rsidRDefault="00CA4B84" w:rsidP="00DF4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DF43CC"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607391C3" w14:textId="2041C01B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6EB76098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3FC46D8" w14:textId="326A6D04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1843" w:type="dxa"/>
          </w:tcPr>
          <w:p w14:paraId="5C4D9931" w14:textId="77777777" w:rsidR="00737AFD" w:rsidRDefault="00737AFD" w:rsidP="00737AFD">
            <w:pPr>
              <w:ind w:left="720" w:hanging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MODIFICAR</w:t>
            </w:r>
          </w:p>
          <w:p w14:paraId="3036D19E" w14:textId="4D33EE66" w:rsidR="00CA4B84" w:rsidRPr="0001209C" w:rsidRDefault="00CA4B84" w:rsidP="00737AFD">
            <w:pPr>
              <w:ind w:left="720" w:hanging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01209C">
              <w:rPr>
                <w:b/>
                <w:noProof/>
                <w:color w:val="31521B" w:themeColor="accent2" w:themeShade="80"/>
                <w:lang w:val="es-ES"/>
              </w:rPr>
              <w:t>EQUIPO</w:t>
            </w:r>
          </w:p>
        </w:tc>
        <w:tc>
          <w:tcPr>
            <w:tcW w:w="4087" w:type="dxa"/>
          </w:tcPr>
          <w:p w14:paraId="42146BB2" w14:textId="0D59DF59" w:rsidR="00CA4B84" w:rsidRPr="009B45BE" w:rsidRDefault="00CA4B84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 Equipo existente para actualizarlo.</w:t>
            </w:r>
          </w:p>
        </w:tc>
        <w:tc>
          <w:tcPr>
            <w:tcW w:w="5103" w:type="dxa"/>
          </w:tcPr>
          <w:p w14:paraId="24746894" w14:textId="77777777" w:rsidR="00CA4B84" w:rsidRPr="009B45BE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Todos los datos del Equipo pueden ser modificados.</w:t>
            </w:r>
          </w:p>
        </w:tc>
        <w:tc>
          <w:tcPr>
            <w:tcW w:w="1985" w:type="dxa"/>
          </w:tcPr>
          <w:p w14:paraId="4DAE71AD" w14:textId="77777777" w:rsidR="00CA4B84" w:rsidRPr="0001209C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01209C">
              <w:rPr>
                <w:i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50949224" w14:textId="4BDA1EF1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0FB13780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01882E" w14:textId="37E50A32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1843" w:type="dxa"/>
          </w:tcPr>
          <w:p w14:paraId="31D201FC" w14:textId="26852641" w:rsidR="00CA4B84" w:rsidRPr="00713355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713355">
              <w:rPr>
                <w:b/>
                <w:noProof/>
                <w:color w:val="31521B" w:themeColor="accent2" w:themeShade="80"/>
                <w:lang w:val="es-ES"/>
              </w:rPr>
              <w:t>MODIFICAR JUGADOR</w:t>
            </w:r>
          </w:p>
        </w:tc>
        <w:tc>
          <w:tcPr>
            <w:tcW w:w="4087" w:type="dxa"/>
          </w:tcPr>
          <w:p w14:paraId="60A30001" w14:textId="2EE4A84A" w:rsidR="00CA4B84" w:rsidRPr="009B45BE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 Jugador existente para actualizarlo.</w:t>
            </w:r>
          </w:p>
        </w:tc>
        <w:tc>
          <w:tcPr>
            <w:tcW w:w="5103" w:type="dxa"/>
          </w:tcPr>
          <w:p w14:paraId="68440FEF" w14:textId="4E1A52C9" w:rsidR="00CA4B84" w:rsidRPr="009B45BE" w:rsidRDefault="00CA4B84" w:rsidP="00064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pueden modificar todos los datos del jugador.</w:t>
            </w:r>
          </w:p>
        </w:tc>
        <w:tc>
          <w:tcPr>
            <w:tcW w:w="1985" w:type="dxa"/>
          </w:tcPr>
          <w:p w14:paraId="07EDF6BF" w14:textId="77777777" w:rsidR="00CA4B84" w:rsidRPr="00713355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713355">
              <w:rPr>
                <w:i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992" w:type="dxa"/>
            <w:vAlign w:val="center"/>
          </w:tcPr>
          <w:p w14:paraId="0C5E10A5" w14:textId="5D195BDC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0A25C05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CAAEDC3" w14:textId="68C4EE89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12</w:t>
            </w:r>
          </w:p>
        </w:tc>
        <w:tc>
          <w:tcPr>
            <w:tcW w:w="1843" w:type="dxa"/>
          </w:tcPr>
          <w:p w14:paraId="64701785" w14:textId="3CC085F8" w:rsidR="00CA4B84" w:rsidRPr="00436C0C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436C0C">
              <w:rPr>
                <w:b/>
                <w:noProof/>
                <w:color w:val="31521B" w:themeColor="accent2" w:themeShade="80"/>
                <w:lang w:val="es-ES"/>
              </w:rPr>
              <w:t>MODIFICAR ÁRBITRO</w:t>
            </w:r>
          </w:p>
        </w:tc>
        <w:tc>
          <w:tcPr>
            <w:tcW w:w="4087" w:type="dxa"/>
          </w:tcPr>
          <w:p w14:paraId="3B4346AC" w14:textId="607E70A5" w:rsidR="00CA4B84" w:rsidRPr="009B45BE" w:rsidRDefault="00CA4B84" w:rsidP="00436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 Árbitro existente para actualizarlo.</w:t>
            </w:r>
          </w:p>
        </w:tc>
        <w:tc>
          <w:tcPr>
            <w:tcW w:w="5103" w:type="dxa"/>
          </w:tcPr>
          <w:p w14:paraId="1EFB09E8" w14:textId="40E048CB" w:rsidR="00CA4B84" w:rsidRPr="009B45BE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Se pueden modificar todos los datos del arbitro. </w:t>
            </w:r>
          </w:p>
        </w:tc>
        <w:tc>
          <w:tcPr>
            <w:tcW w:w="1985" w:type="dxa"/>
          </w:tcPr>
          <w:p w14:paraId="6738AB7E" w14:textId="4AFA85F0" w:rsidR="00CA4B84" w:rsidRPr="00436C0C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436C0C">
              <w:rPr>
                <w:i/>
                <w:noProof/>
                <w:color w:val="000000" w:themeColor="text1"/>
                <w:lang w:val="es-ES"/>
              </w:rPr>
              <w:t>Gestión de Árbitro</w:t>
            </w:r>
            <w:r w:rsidR="00B31312">
              <w:rPr>
                <w:i/>
                <w:noProof/>
                <w:color w:val="000000" w:themeColor="text1"/>
                <w:lang w:val="es-ES"/>
              </w:rPr>
              <w:t>s</w:t>
            </w:r>
          </w:p>
        </w:tc>
        <w:tc>
          <w:tcPr>
            <w:tcW w:w="992" w:type="dxa"/>
            <w:vAlign w:val="center"/>
          </w:tcPr>
          <w:p w14:paraId="22DCC2B1" w14:textId="77557B72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71E9151E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51953C" w14:textId="65FFFDD2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13</w:t>
            </w:r>
          </w:p>
        </w:tc>
        <w:tc>
          <w:tcPr>
            <w:tcW w:w="1843" w:type="dxa"/>
          </w:tcPr>
          <w:p w14:paraId="05D71CC1" w14:textId="4F3AD9DA" w:rsidR="00CA4B84" w:rsidRPr="006120FD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6120FD">
              <w:rPr>
                <w:b/>
                <w:noProof/>
                <w:color w:val="31521B" w:themeColor="accent2" w:themeShade="80"/>
                <w:lang w:val="es-ES"/>
              </w:rPr>
              <w:t>MODIFICAR CANCHA</w:t>
            </w:r>
          </w:p>
        </w:tc>
        <w:tc>
          <w:tcPr>
            <w:tcW w:w="4087" w:type="dxa"/>
          </w:tcPr>
          <w:p w14:paraId="2876D88E" w14:textId="2EBC4259" w:rsidR="00CA4B84" w:rsidRPr="009B45BE" w:rsidRDefault="00CA4B84" w:rsidP="0061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modificar los datos de una Cancha existente para actualizarla.</w:t>
            </w:r>
          </w:p>
        </w:tc>
        <w:tc>
          <w:tcPr>
            <w:tcW w:w="5103" w:type="dxa"/>
          </w:tcPr>
          <w:p w14:paraId="725E7B27" w14:textId="77777777" w:rsidR="00CA4B84" w:rsidRPr="009B45BE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pueden modificar todos los datos de la cancha.</w:t>
            </w:r>
          </w:p>
        </w:tc>
        <w:tc>
          <w:tcPr>
            <w:tcW w:w="1985" w:type="dxa"/>
          </w:tcPr>
          <w:p w14:paraId="0B9460C8" w14:textId="5426E568" w:rsidR="00CA4B84" w:rsidRPr="006120FD" w:rsidRDefault="00CA4B84" w:rsidP="0061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6120FD">
              <w:rPr>
                <w:i/>
                <w:noProof/>
                <w:color w:val="000000" w:themeColor="text1"/>
                <w:lang w:val="es-ES"/>
              </w:rPr>
              <w:t>Gestión de Canchas/Complejos</w:t>
            </w:r>
          </w:p>
        </w:tc>
        <w:tc>
          <w:tcPr>
            <w:tcW w:w="992" w:type="dxa"/>
            <w:vAlign w:val="center"/>
          </w:tcPr>
          <w:p w14:paraId="12235E65" w14:textId="733BA99C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09F5EEBF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5DC043B" w14:textId="28B94B64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14</w:t>
            </w:r>
          </w:p>
        </w:tc>
        <w:tc>
          <w:tcPr>
            <w:tcW w:w="1843" w:type="dxa"/>
          </w:tcPr>
          <w:p w14:paraId="349B074D" w14:textId="0084516D" w:rsidR="00CA4B84" w:rsidRPr="000A345C" w:rsidRDefault="00CA4B84" w:rsidP="0022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0A345C">
              <w:rPr>
                <w:b/>
                <w:noProof/>
                <w:color w:val="31521B" w:themeColor="accent2" w:themeShade="80"/>
                <w:lang w:val="es-ES"/>
              </w:rPr>
              <w:t>CONSULTAR TORNEO</w:t>
            </w:r>
          </w:p>
        </w:tc>
        <w:tc>
          <w:tcPr>
            <w:tcW w:w="4087" w:type="dxa"/>
          </w:tcPr>
          <w:p w14:paraId="3A73F3D5" w14:textId="351649B1" w:rsidR="00CA4B84" w:rsidRPr="009B45BE" w:rsidRDefault="00CA4B84" w:rsidP="0022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>consultar un torneo determinado.</w:t>
            </w:r>
          </w:p>
        </w:tc>
        <w:tc>
          <w:tcPr>
            <w:tcW w:w="5103" w:type="dxa"/>
          </w:tcPr>
          <w:p w14:paraId="7AFB4C0B" w14:textId="77777777" w:rsidR="00CA4B84" w:rsidRDefault="00CA4B84" w:rsidP="000A3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muestra el nombre de ese torneo y la lista de ediciones asociadas a este.</w:t>
            </w:r>
          </w:p>
          <w:p w14:paraId="0D5E0A93" w14:textId="2507EC64" w:rsidR="00CA4B84" w:rsidRPr="00240EF7" w:rsidRDefault="00CA4B84" w:rsidP="000A3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En caso que no tenga ediciones asociadas, debe indicar el mensaje “No hay ediciones asociadas”.</w:t>
            </w:r>
          </w:p>
        </w:tc>
        <w:tc>
          <w:tcPr>
            <w:tcW w:w="1985" w:type="dxa"/>
          </w:tcPr>
          <w:p w14:paraId="7F6C633F" w14:textId="39A69BA7" w:rsidR="00CA4B84" w:rsidRPr="000A345C" w:rsidRDefault="00CA4B84" w:rsidP="000A3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0A345C">
              <w:rPr>
                <w:i/>
                <w:noProof/>
                <w:color w:val="000000" w:themeColor="text1"/>
                <w:lang w:val="es-ES"/>
              </w:rPr>
              <w:t>Gestión de Torneo</w:t>
            </w:r>
          </w:p>
        </w:tc>
        <w:tc>
          <w:tcPr>
            <w:tcW w:w="992" w:type="dxa"/>
            <w:vAlign w:val="center"/>
          </w:tcPr>
          <w:p w14:paraId="32372E3F" w14:textId="77777777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01BA44C5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AD4D048" w14:textId="678DF698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15</w:t>
            </w:r>
          </w:p>
        </w:tc>
        <w:tc>
          <w:tcPr>
            <w:tcW w:w="1843" w:type="dxa"/>
          </w:tcPr>
          <w:p w14:paraId="11472B28" w14:textId="15BE80C7" w:rsidR="00CA4B84" w:rsidRPr="006120FD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6120FD">
              <w:rPr>
                <w:b/>
                <w:noProof/>
                <w:color w:val="31521B" w:themeColor="accent2" w:themeShade="80"/>
                <w:lang w:val="pt-BR"/>
              </w:rPr>
              <w:t>REGISTRAR DELEGADO</w:t>
            </w:r>
          </w:p>
        </w:tc>
        <w:tc>
          <w:tcPr>
            <w:tcW w:w="4087" w:type="dxa"/>
          </w:tcPr>
          <w:p w14:paraId="76154DC2" w14:textId="4CF431B4" w:rsidR="00CA4B84" w:rsidRDefault="00CA4B84" w:rsidP="0061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 xml:space="preserve">Como Administrador de Usuarios </w:t>
            </w:r>
            <w:r w:rsidRPr="003F38AF">
              <w:rPr>
                <w:noProof/>
                <w:color w:val="000000" w:themeColor="text1"/>
                <w:lang w:val="es-AR"/>
              </w:rPr>
              <w:t xml:space="preserve">quiero </w:t>
            </w:r>
            <w:r>
              <w:rPr>
                <w:noProof/>
                <w:color w:val="000000" w:themeColor="text1"/>
                <w:lang w:val="es-AR"/>
              </w:rPr>
              <w:t>registrar un delegado para asignar delegados a un equipo.</w:t>
            </w:r>
          </w:p>
          <w:p w14:paraId="2A55151F" w14:textId="22F51E0F" w:rsidR="00CA4B84" w:rsidRDefault="00CA4B84" w:rsidP="0061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Datos del delegado:</w:t>
            </w:r>
          </w:p>
          <w:p w14:paraId="1D1813AA" w14:textId="77777777" w:rsidR="00CA4B84" w:rsidRPr="00B24F2D" w:rsidRDefault="00CA4B84" w:rsidP="006120FD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B24F2D">
              <w:rPr>
                <w:b/>
                <w:noProof/>
                <w:color w:val="FF0000"/>
                <w:lang w:val="es-AR"/>
              </w:rPr>
              <w:lastRenderedPageBreak/>
              <w:t xml:space="preserve">Nombre </w:t>
            </w:r>
          </w:p>
          <w:p w14:paraId="3FB72C96" w14:textId="7563B3E7" w:rsidR="00CA4B84" w:rsidRPr="00B24F2D" w:rsidRDefault="00CA4B84" w:rsidP="006120FD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Email</w:t>
            </w:r>
          </w:p>
          <w:p w14:paraId="7136496F" w14:textId="5D6648DB" w:rsidR="00CA4B84" w:rsidRDefault="00CA4B84" w:rsidP="006120FD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Teléfono</w:t>
            </w:r>
          </w:p>
          <w:p w14:paraId="724F5E91" w14:textId="5172E873" w:rsidR="00CA4B84" w:rsidRPr="006120FD" w:rsidRDefault="00CA4B84" w:rsidP="006120FD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AR"/>
              </w:rPr>
            </w:pPr>
            <w:r w:rsidRPr="006120FD">
              <w:rPr>
                <w:noProof/>
                <w:lang w:val="es-AR"/>
              </w:rPr>
              <w:t>Dirección</w:t>
            </w:r>
          </w:p>
        </w:tc>
        <w:tc>
          <w:tcPr>
            <w:tcW w:w="5103" w:type="dxa"/>
          </w:tcPr>
          <w:p w14:paraId="669DD179" w14:textId="14B09718" w:rsidR="00CA4B84" w:rsidRDefault="00CA4B84" w:rsidP="0061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</w:p>
          <w:p w14:paraId="69EBD3FD" w14:textId="77777777" w:rsidR="00CA4B84" w:rsidRPr="006120FD" w:rsidRDefault="00CA4B84" w:rsidP="0024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AA0F536" w14:textId="21444808" w:rsidR="00CA4B84" w:rsidRPr="006120FD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pt-BR"/>
              </w:rPr>
            </w:pPr>
            <w:r w:rsidRPr="006120FD">
              <w:rPr>
                <w:i/>
                <w:noProof/>
                <w:color w:val="000000" w:themeColor="text1"/>
                <w:lang w:val="pt-BR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353D0A20" w14:textId="538C0C48" w:rsidR="00CA4B84" w:rsidRPr="00DF0238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pt-BR"/>
              </w:rPr>
            </w:pPr>
            <w:r>
              <w:rPr>
                <w:noProof/>
                <w:color w:val="000000" w:themeColor="text1"/>
                <w:lang w:val="pt-BR"/>
              </w:rPr>
              <w:t>1</w:t>
            </w:r>
          </w:p>
        </w:tc>
      </w:tr>
      <w:tr w:rsidR="00386C7A" w:rsidRPr="009B45BE" w14:paraId="6E5DFC4F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B2FC913" w14:textId="4C3A190F" w:rsidR="00386C7A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16</w:t>
            </w:r>
          </w:p>
        </w:tc>
        <w:tc>
          <w:tcPr>
            <w:tcW w:w="1843" w:type="dxa"/>
          </w:tcPr>
          <w:p w14:paraId="13418F6F" w14:textId="33FC5C0E" w:rsidR="00386C7A" w:rsidRPr="006120FD" w:rsidRDefault="00386C7A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pt-BR"/>
              </w:rPr>
            </w:pPr>
            <w:r>
              <w:rPr>
                <w:b/>
                <w:noProof/>
                <w:color w:val="31521B" w:themeColor="accent2" w:themeShade="80"/>
                <w:lang w:val="pt-BR"/>
              </w:rPr>
              <w:t>ELIMINAR DELEGADO</w:t>
            </w:r>
          </w:p>
        </w:tc>
        <w:tc>
          <w:tcPr>
            <w:tcW w:w="4087" w:type="dxa"/>
          </w:tcPr>
          <w:p w14:paraId="55284B46" w14:textId="01465F36" w:rsidR="00386C7A" w:rsidRDefault="00386C7A" w:rsidP="00386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 xml:space="preserve">Como Administrador de Usuarios </w:t>
            </w:r>
            <w:r w:rsidRPr="003F38AF">
              <w:rPr>
                <w:noProof/>
                <w:color w:val="000000" w:themeColor="text1"/>
                <w:lang w:val="es-AR"/>
              </w:rPr>
              <w:t xml:space="preserve">quiero </w:t>
            </w:r>
            <w:r>
              <w:rPr>
                <w:noProof/>
                <w:color w:val="000000" w:themeColor="text1"/>
                <w:lang w:val="es-AR"/>
              </w:rPr>
              <w:t>poder eliminar un delegado para deje de formar parte de los delegados del equipo.</w:t>
            </w:r>
          </w:p>
        </w:tc>
        <w:tc>
          <w:tcPr>
            <w:tcW w:w="5103" w:type="dxa"/>
          </w:tcPr>
          <w:p w14:paraId="05DC8DE1" w14:textId="6A1F3D85" w:rsidR="00386C7A" w:rsidRDefault="00386C7A" w:rsidP="0061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Debe existir </w:t>
            </w:r>
            <w:r w:rsidR="00027FC5">
              <w:rPr>
                <w:noProof/>
                <w:color w:val="000000" w:themeColor="text1"/>
                <w:lang w:val="es-ES"/>
              </w:rPr>
              <w:t>el delegado que se quiere eliminar.</w:t>
            </w:r>
          </w:p>
        </w:tc>
        <w:tc>
          <w:tcPr>
            <w:tcW w:w="1985" w:type="dxa"/>
          </w:tcPr>
          <w:p w14:paraId="793BB538" w14:textId="3DDBA7EC" w:rsidR="00386C7A" w:rsidRPr="006120FD" w:rsidRDefault="00027FC5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pt-BR"/>
              </w:rPr>
            </w:pPr>
            <w:r>
              <w:rPr>
                <w:i/>
                <w:noProof/>
                <w:color w:val="000000" w:themeColor="text1"/>
                <w:lang w:val="pt-BR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02A4264D" w14:textId="2EC5D83C" w:rsidR="00386C7A" w:rsidRDefault="00027FC5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pt-BR"/>
              </w:rPr>
            </w:pPr>
            <w:r>
              <w:rPr>
                <w:noProof/>
                <w:color w:val="000000" w:themeColor="text1"/>
                <w:lang w:val="pt-BR"/>
              </w:rPr>
              <w:t>1</w:t>
            </w:r>
          </w:p>
        </w:tc>
      </w:tr>
      <w:tr w:rsidR="00CA4B84" w:rsidRPr="009B45BE" w14:paraId="74E8F0A0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1ECF68E" w14:textId="6BE0273E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17</w:t>
            </w:r>
          </w:p>
        </w:tc>
        <w:tc>
          <w:tcPr>
            <w:tcW w:w="1843" w:type="dxa"/>
          </w:tcPr>
          <w:p w14:paraId="5ABBA03F" w14:textId="37A0AACB" w:rsidR="00CA4B84" w:rsidRPr="002819F9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>
              <w:rPr>
                <w:b/>
                <w:noProof/>
                <w:color w:val="31521B" w:themeColor="accent2" w:themeShade="80"/>
                <w:lang w:val="pt-BR"/>
              </w:rPr>
              <w:t>INICIAR SESIÓ</w:t>
            </w:r>
            <w:r w:rsidRPr="002819F9">
              <w:rPr>
                <w:b/>
                <w:noProof/>
                <w:color w:val="31521B" w:themeColor="accent2" w:themeShade="80"/>
                <w:lang w:val="pt-BR"/>
              </w:rPr>
              <w:t>N</w:t>
            </w:r>
          </w:p>
        </w:tc>
        <w:tc>
          <w:tcPr>
            <w:tcW w:w="4087" w:type="dxa"/>
          </w:tcPr>
          <w:p w14:paraId="6AFF68A0" w14:textId="15E32E7A" w:rsidR="00CA4B84" w:rsidRPr="003F38AF" w:rsidRDefault="00CA4B84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Iniciar Sesión para poder logearme en el sistema y gestionar mis torneos.</w:t>
            </w:r>
          </w:p>
        </w:tc>
        <w:tc>
          <w:tcPr>
            <w:tcW w:w="5103" w:type="dxa"/>
          </w:tcPr>
          <w:p w14:paraId="76188B68" w14:textId="22238516" w:rsidR="00CA4B84" w:rsidRDefault="00CA4B84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 Para iniciar sesión debe solicitar mail y contraseña</w:t>
            </w:r>
          </w:p>
          <w:p w14:paraId="635DB6DD" w14:textId="3F129F3E" w:rsidR="00CA4B84" w:rsidRPr="002819F9" w:rsidRDefault="00CA4B84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2 </w:t>
            </w:r>
            <w:r w:rsidRPr="002819F9">
              <w:rPr>
                <w:lang w:val="es-AR"/>
              </w:rPr>
              <w:t>Debe preguntar si quiero mantener la sesión iniciada.</w:t>
            </w:r>
          </w:p>
          <w:p w14:paraId="1D3D1620" w14:textId="4920458A" w:rsidR="00CA4B84" w:rsidRPr="002819F9" w:rsidRDefault="00CA4B84" w:rsidP="0028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2 </w:t>
            </w:r>
            <w:r w:rsidRPr="002819F9">
              <w:rPr>
                <w:lang w:val="es-AR"/>
              </w:rPr>
              <w:t>La contraseña se debe encriptar en una sola vía.</w:t>
            </w:r>
          </w:p>
        </w:tc>
        <w:tc>
          <w:tcPr>
            <w:tcW w:w="1985" w:type="dxa"/>
          </w:tcPr>
          <w:p w14:paraId="06008C01" w14:textId="0B8C57C6" w:rsidR="00CA4B84" w:rsidRPr="002819F9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2819F9">
              <w:rPr>
                <w:i/>
                <w:noProof/>
                <w:color w:val="000000" w:themeColor="text1"/>
                <w:lang w:val="es-AR"/>
              </w:rPr>
              <w:t>Gestión de la Seguridad</w:t>
            </w:r>
          </w:p>
        </w:tc>
        <w:tc>
          <w:tcPr>
            <w:tcW w:w="992" w:type="dxa"/>
            <w:vAlign w:val="center"/>
          </w:tcPr>
          <w:p w14:paraId="671A3ED2" w14:textId="77777777" w:rsidR="00CA4B84" w:rsidRPr="003F38AF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2</w:t>
            </w:r>
          </w:p>
        </w:tc>
      </w:tr>
      <w:tr w:rsidR="00CA4B84" w:rsidRPr="009B45BE" w14:paraId="5EC1288A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764315F" w14:textId="114E6AB7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18</w:t>
            </w:r>
          </w:p>
        </w:tc>
        <w:tc>
          <w:tcPr>
            <w:tcW w:w="1843" w:type="dxa"/>
          </w:tcPr>
          <w:p w14:paraId="49C6DE1B" w14:textId="7C3ECF4A" w:rsidR="00CA4B84" w:rsidRPr="00747010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pt-BR"/>
              </w:rPr>
            </w:pPr>
            <w:r w:rsidRPr="00747010">
              <w:rPr>
                <w:b/>
                <w:noProof/>
                <w:color w:val="31521B" w:themeColor="accent2" w:themeShade="80"/>
                <w:lang w:val="pt-BR"/>
              </w:rPr>
              <w:t>CERRAR SESIÓN</w:t>
            </w:r>
          </w:p>
        </w:tc>
        <w:tc>
          <w:tcPr>
            <w:tcW w:w="4087" w:type="dxa"/>
          </w:tcPr>
          <w:p w14:paraId="6D438E6B" w14:textId="62A8E7CF" w:rsidR="00CA4B84" w:rsidRPr="003F38AF" w:rsidRDefault="00CA4B84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Cerrar Sesión para poder cerrar mi cuenta</w:t>
            </w:r>
          </w:p>
        </w:tc>
        <w:tc>
          <w:tcPr>
            <w:tcW w:w="5103" w:type="dxa"/>
          </w:tcPr>
          <w:p w14:paraId="53BB8C31" w14:textId="77777777" w:rsidR="00CA4B84" w:rsidRPr="00747010" w:rsidRDefault="00CA4B84" w:rsidP="00747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985" w:type="dxa"/>
          </w:tcPr>
          <w:p w14:paraId="19751D38" w14:textId="18085F00" w:rsidR="00CA4B84" w:rsidRPr="00747010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AR"/>
              </w:rPr>
            </w:pPr>
            <w:r w:rsidRPr="00747010">
              <w:rPr>
                <w:i/>
                <w:noProof/>
                <w:color w:val="000000" w:themeColor="text1"/>
                <w:lang w:val="es-AR"/>
              </w:rPr>
              <w:t>Gestión de la Seguridad</w:t>
            </w:r>
          </w:p>
        </w:tc>
        <w:tc>
          <w:tcPr>
            <w:tcW w:w="992" w:type="dxa"/>
            <w:vAlign w:val="center"/>
          </w:tcPr>
          <w:p w14:paraId="2A5A216D" w14:textId="77777777" w:rsidR="00CA4B84" w:rsidRPr="003F38AF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1</w:t>
            </w:r>
          </w:p>
        </w:tc>
      </w:tr>
      <w:tr w:rsidR="00CA4B84" w:rsidRPr="009B45BE" w14:paraId="69B42C31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33D1D16" w14:textId="0860A542" w:rsidR="00CA4B84" w:rsidRPr="009B45BE" w:rsidRDefault="00240F2C" w:rsidP="00FE5357">
            <w:pPr>
              <w:jc w:val="center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19</w:t>
            </w:r>
          </w:p>
        </w:tc>
        <w:tc>
          <w:tcPr>
            <w:tcW w:w="1843" w:type="dxa"/>
            <w:vAlign w:val="center"/>
          </w:tcPr>
          <w:p w14:paraId="4A919E7F" w14:textId="47D82940" w:rsidR="00CA4B84" w:rsidRPr="00713355" w:rsidRDefault="00CA4B84" w:rsidP="007133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713355">
              <w:rPr>
                <w:b/>
                <w:noProof/>
                <w:color w:val="31521B" w:themeColor="accent2" w:themeShade="80"/>
                <w:lang w:val="es-ES"/>
              </w:rPr>
              <w:t>REGISTRAR JUGADOR</w:t>
            </w:r>
          </w:p>
        </w:tc>
        <w:tc>
          <w:tcPr>
            <w:tcW w:w="4087" w:type="dxa"/>
          </w:tcPr>
          <w:p w14:paraId="4F7A4F3E" w14:textId="665CFC42" w:rsidR="00CA4B84" w:rsidRDefault="00CA4B84" w:rsidP="0004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noProof/>
                <w:color w:val="000000" w:themeColor="text1"/>
                <w:lang w:val="es-ES"/>
              </w:rPr>
              <w:t>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 nuevo Jugador</w:t>
            </w:r>
            <w:r w:rsidR="00C83243">
              <w:rPr>
                <w:noProof/>
                <w:color w:val="000000" w:themeColor="text1"/>
                <w:lang w:val="es-ES"/>
              </w:rPr>
              <w:t xml:space="preserve"> a un equipo</w:t>
            </w:r>
            <w:r>
              <w:rPr>
                <w:noProof/>
                <w:color w:val="000000" w:themeColor="text1"/>
                <w:lang w:val="es-ES"/>
              </w:rPr>
              <w:t xml:space="preserve"> para poder generar sus estadísticas.</w:t>
            </w:r>
          </w:p>
          <w:p w14:paraId="223EE6F3" w14:textId="77777777" w:rsidR="00CA4B84" w:rsidRDefault="00CA4B84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del jugador:</w:t>
            </w:r>
          </w:p>
          <w:p w14:paraId="36C45727" w14:textId="197D7EFC" w:rsidR="00CA4B84" w:rsidRPr="00713355" w:rsidRDefault="00CA4B84" w:rsidP="0071335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713355">
              <w:rPr>
                <w:b/>
                <w:noProof/>
                <w:color w:val="FF0000"/>
                <w:lang w:val="es-ES"/>
              </w:rPr>
              <w:t>Nombre</w:t>
            </w:r>
          </w:p>
          <w:p w14:paraId="25504298" w14:textId="77777777" w:rsidR="00CA4B84" w:rsidRPr="00713355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713355">
              <w:rPr>
                <w:b/>
                <w:noProof/>
                <w:color w:val="FF0000"/>
                <w:lang w:val="es-ES"/>
              </w:rPr>
              <w:t>DNI</w:t>
            </w:r>
          </w:p>
          <w:p w14:paraId="7E7D35FA" w14:textId="43D602DD" w:rsidR="00CA4B84" w:rsidRPr="00713355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713355">
              <w:rPr>
                <w:noProof/>
                <w:lang w:val="es-ES"/>
              </w:rPr>
              <w:t>Número de Camiseta</w:t>
            </w:r>
          </w:p>
          <w:p w14:paraId="13178961" w14:textId="77777777" w:rsidR="00CA4B84" w:rsidRPr="00713355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FF0000"/>
                <w:lang w:val="es-ES"/>
              </w:rPr>
            </w:pPr>
            <w:r w:rsidRPr="00713355">
              <w:rPr>
                <w:b/>
                <w:noProof/>
                <w:color w:val="FF0000"/>
                <w:lang w:val="es-ES"/>
              </w:rPr>
              <w:t>Fecha de nacimiento</w:t>
            </w:r>
          </w:p>
          <w:p w14:paraId="0438A9A9" w14:textId="5AA54A5A" w:rsidR="00CA4B84" w:rsidRPr="00713355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713355">
              <w:rPr>
                <w:noProof/>
                <w:lang w:val="es-ES"/>
              </w:rPr>
              <w:t>Teléfono</w:t>
            </w:r>
          </w:p>
          <w:p w14:paraId="08FDFEA5" w14:textId="77777777" w:rsidR="00CA4B84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Email</w:t>
            </w:r>
          </w:p>
          <w:p w14:paraId="12224F51" w14:textId="49498A20" w:rsidR="00CA4B84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Facebook</w:t>
            </w:r>
          </w:p>
          <w:p w14:paraId="131EC075" w14:textId="77777777" w:rsidR="00CA4B84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Sexo</w:t>
            </w:r>
          </w:p>
          <w:p w14:paraId="1DCA0B0B" w14:textId="77777777" w:rsidR="00CA4B84" w:rsidRDefault="00CA4B84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Presentó ficha medica</w:t>
            </w:r>
          </w:p>
          <w:p w14:paraId="5501D7F8" w14:textId="3FA355B8" w:rsidR="00CA4B84" w:rsidRPr="009B45BE" w:rsidRDefault="00CA4B84" w:rsidP="00713355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Imagen</w:t>
            </w:r>
          </w:p>
        </w:tc>
        <w:tc>
          <w:tcPr>
            <w:tcW w:w="5103" w:type="dxa"/>
          </w:tcPr>
          <w:p w14:paraId="7F9C69A8" w14:textId="77777777" w:rsidR="00CA4B84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</w:t>
            </w:r>
            <w:r w:rsidRPr="00713355">
              <w:rPr>
                <w:noProof/>
                <w:color w:val="000000" w:themeColor="text1"/>
                <w:lang w:val="es-ES"/>
              </w:rPr>
              <w:t>No puede haber mas de un jugador con el mismo DNI en un equipo.</w:t>
            </w:r>
          </w:p>
          <w:p w14:paraId="4901D468" w14:textId="24FD46CF" w:rsidR="00CA4B84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Para registrar un Jugador, se necesita seleccionar primero el equipo al que pertenece</w:t>
            </w:r>
          </w:p>
          <w:p w14:paraId="6FCBDC86" w14:textId="04931030" w:rsidR="00CA4B84" w:rsidRPr="00713355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1985" w:type="dxa"/>
          </w:tcPr>
          <w:p w14:paraId="48931349" w14:textId="77777777" w:rsidR="00CA4B84" w:rsidRPr="00713355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713355">
              <w:rPr>
                <w:i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992" w:type="dxa"/>
            <w:vAlign w:val="center"/>
          </w:tcPr>
          <w:p w14:paraId="35F74238" w14:textId="23922EEC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9B45BE" w14:paraId="5E794F9F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0104970" w14:textId="7EB07FFB" w:rsidR="00CA4B84" w:rsidRPr="009B45BE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20</w:t>
            </w:r>
          </w:p>
        </w:tc>
        <w:tc>
          <w:tcPr>
            <w:tcW w:w="1843" w:type="dxa"/>
          </w:tcPr>
          <w:p w14:paraId="4BDE2E45" w14:textId="1163EA1C" w:rsidR="00CA4B84" w:rsidRPr="00D711A8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D711A8">
              <w:rPr>
                <w:b/>
                <w:noProof/>
                <w:color w:val="31521B" w:themeColor="accent2" w:themeShade="80"/>
                <w:lang w:val="es-ES"/>
              </w:rPr>
              <w:t>REGISTRAR ÁRBITRO</w:t>
            </w:r>
          </w:p>
        </w:tc>
        <w:tc>
          <w:tcPr>
            <w:tcW w:w="4087" w:type="dxa"/>
          </w:tcPr>
          <w:p w14:paraId="25A1EC14" w14:textId="0EA640A9" w:rsidR="00CA4B84" w:rsidRDefault="00CA4B84" w:rsidP="0004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noProof/>
                <w:color w:val="000000" w:themeColor="text1"/>
                <w:lang w:val="es-ES"/>
              </w:rPr>
              <w:t>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 nuevo Árbitro para poder asignarlo a los diferentes partidos.</w:t>
            </w:r>
          </w:p>
          <w:p w14:paraId="4FEA7B07" w14:textId="0C650379" w:rsidR="00CA4B84" w:rsidRDefault="00CA4B84" w:rsidP="008F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del árbitro:</w:t>
            </w:r>
          </w:p>
          <w:p w14:paraId="53B75B95" w14:textId="77777777" w:rsidR="00CA4B84" w:rsidRPr="00D711A8" w:rsidRDefault="00CA4B84" w:rsidP="00D711A8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D711A8">
              <w:rPr>
                <w:b/>
                <w:color w:val="FF0000"/>
                <w:lang w:val="es-AR"/>
              </w:rPr>
              <w:lastRenderedPageBreak/>
              <w:t>Nombre</w:t>
            </w:r>
          </w:p>
          <w:p w14:paraId="3C4141B0" w14:textId="77777777" w:rsidR="00CA4B84" w:rsidRDefault="00CA4B84" w:rsidP="00D711A8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Celular</w:t>
            </w:r>
          </w:p>
          <w:p w14:paraId="2E81DF9F" w14:textId="77777777" w:rsidR="00CA4B84" w:rsidRDefault="00CA4B84" w:rsidP="00D711A8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E-mail. </w:t>
            </w:r>
          </w:p>
          <w:p w14:paraId="476C92B4" w14:textId="77777777" w:rsidR="00CA4B84" w:rsidRDefault="00CA4B84" w:rsidP="00D711A8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Número de Matricula</w:t>
            </w:r>
          </w:p>
          <w:p w14:paraId="55A54973" w14:textId="6D97C496" w:rsidR="00CA4B84" w:rsidRPr="00D711A8" w:rsidRDefault="00CA4B84" w:rsidP="008F16B1">
            <w:pPr>
              <w:pStyle w:val="Prrafodelista"/>
              <w:numPr>
                <w:ilvl w:val="1"/>
                <w:numId w:val="23"/>
              </w:numPr>
              <w:ind w:left="7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Imagen</w:t>
            </w:r>
          </w:p>
        </w:tc>
        <w:tc>
          <w:tcPr>
            <w:tcW w:w="5103" w:type="dxa"/>
          </w:tcPr>
          <w:p w14:paraId="40FFA269" w14:textId="03AD843F" w:rsidR="00CA4B84" w:rsidRPr="00D711A8" w:rsidRDefault="00CA4B84" w:rsidP="00D7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1985" w:type="dxa"/>
          </w:tcPr>
          <w:p w14:paraId="52289D8F" w14:textId="77777777" w:rsidR="00CA4B84" w:rsidRPr="00D711A8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D711A8">
              <w:rPr>
                <w:i/>
                <w:noProof/>
                <w:color w:val="000000" w:themeColor="text1"/>
                <w:lang w:val="es-ES"/>
              </w:rPr>
              <w:t>Gestión de Árbitros</w:t>
            </w:r>
          </w:p>
        </w:tc>
        <w:tc>
          <w:tcPr>
            <w:tcW w:w="992" w:type="dxa"/>
            <w:vAlign w:val="center"/>
          </w:tcPr>
          <w:p w14:paraId="2C4E9A11" w14:textId="136EBF03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34814D4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F0719B" w14:textId="21DD36A2" w:rsidR="00CA4B84" w:rsidRPr="009B45BE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21</w:t>
            </w:r>
          </w:p>
        </w:tc>
        <w:tc>
          <w:tcPr>
            <w:tcW w:w="1843" w:type="dxa"/>
          </w:tcPr>
          <w:p w14:paraId="19434843" w14:textId="4DA637B4" w:rsidR="00CA4B84" w:rsidRPr="00461127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461127">
              <w:rPr>
                <w:b/>
                <w:noProof/>
                <w:color w:val="31521B" w:themeColor="accent2" w:themeShade="80"/>
                <w:lang w:val="es-ES"/>
              </w:rPr>
              <w:t>REGISTRAR CANCHA</w:t>
            </w:r>
          </w:p>
        </w:tc>
        <w:tc>
          <w:tcPr>
            <w:tcW w:w="4087" w:type="dxa"/>
          </w:tcPr>
          <w:p w14:paraId="4537FD0B" w14:textId="174C5282" w:rsidR="00CA4B84" w:rsidRDefault="00CA4B84" w:rsidP="000E2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noProof/>
                <w:color w:val="000000" w:themeColor="text1"/>
                <w:lang w:val="es-ES"/>
              </w:rPr>
              <w:t>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>er registrar una nueva Cancha para poder asignarla a los diferentes partidos.</w:t>
            </w:r>
          </w:p>
          <w:p w14:paraId="0FF36C83" w14:textId="77777777" w:rsidR="00CA4B84" w:rsidRDefault="00CA4B84" w:rsidP="00F97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Datos de la cancha:</w:t>
            </w:r>
          </w:p>
          <w:p w14:paraId="41E49E18" w14:textId="77777777" w:rsidR="00CA4B84" w:rsidRPr="00461127" w:rsidRDefault="00CA4B84" w:rsidP="00461127">
            <w:pPr>
              <w:pStyle w:val="Prrafodelista"/>
              <w:numPr>
                <w:ilvl w:val="1"/>
                <w:numId w:val="5"/>
              </w:numPr>
              <w:ind w:left="71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461127">
              <w:rPr>
                <w:b/>
                <w:color w:val="FF0000"/>
                <w:lang w:val="es-AR"/>
              </w:rPr>
              <w:t>Nombre</w:t>
            </w:r>
          </w:p>
          <w:p w14:paraId="7A91C97E" w14:textId="77777777" w:rsidR="00CA4B84" w:rsidRDefault="00CA4B84" w:rsidP="00461127">
            <w:pPr>
              <w:pStyle w:val="Prrafodelista"/>
              <w:numPr>
                <w:ilvl w:val="1"/>
                <w:numId w:val="5"/>
              </w:numPr>
              <w:ind w:left="71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Domicilio</w:t>
            </w:r>
          </w:p>
          <w:p w14:paraId="45EBF19E" w14:textId="77777777" w:rsidR="00CA4B84" w:rsidRDefault="00CA4B84" w:rsidP="00461127">
            <w:pPr>
              <w:pStyle w:val="Prrafodelista"/>
              <w:numPr>
                <w:ilvl w:val="1"/>
                <w:numId w:val="5"/>
              </w:numPr>
              <w:ind w:left="71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Teléfono </w:t>
            </w:r>
          </w:p>
          <w:p w14:paraId="6FC4387D" w14:textId="57832250" w:rsidR="00CA4B84" w:rsidRPr="00461127" w:rsidRDefault="00CA4B84" w:rsidP="00461127">
            <w:pPr>
              <w:pStyle w:val="Prrafodelista"/>
              <w:numPr>
                <w:ilvl w:val="1"/>
                <w:numId w:val="5"/>
              </w:numPr>
              <w:ind w:left="71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lang w:val="es-AR"/>
              </w:rPr>
              <w:t>Imagen</w:t>
            </w:r>
          </w:p>
        </w:tc>
        <w:tc>
          <w:tcPr>
            <w:tcW w:w="5103" w:type="dxa"/>
          </w:tcPr>
          <w:p w14:paraId="55B7F989" w14:textId="76A58339" w:rsidR="00CA4B84" w:rsidRPr="0071145D" w:rsidRDefault="00CA4B84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1985" w:type="dxa"/>
          </w:tcPr>
          <w:p w14:paraId="5544CA10" w14:textId="5CC8377E" w:rsidR="00CA4B84" w:rsidRPr="00461127" w:rsidRDefault="00CA4B84" w:rsidP="00461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461127">
              <w:rPr>
                <w:i/>
                <w:noProof/>
                <w:color w:val="000000" w:themeColor="text1"/>
                <w:lang w:val="es-ES"/>
              </w:rPr>
              <w:t>Gestión de Canchas</w:t>
            </w:r>
            <w:r>
              <w:rPr>
                <w:i/>
                <w:noProof/>
                <w:color w:val="000000" w:themeColor="text1"/>
                <w:lang w:val="es-ES"/>
              </w:rPr>
              <w:t>/Complejos</w:t>
            </w:r>
          </w:p>
        </w:tc>
        <w:tc>
          <w:tcPr>
            <w:tcW w:w="992" w:type="dxa"/>
            <w:vAlign w:val="center"/>
          </w:tcPr>
          <w:p w14:paraId="264808AB" w14:textId="3ABBCB98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9B45BE" w14:paraId="1A1F84E1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364BC0B" w14:textId="3E859E06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22</w:t>
            </w:r>
          </w:p>
        </w:tc>
        <w:tc>
          <w:tcPr>
            <w:tcW w:w="1843" w:type="dxa"/>
          </w:tcPr>
          <w:p w14:paraId="4A8EB19C" w14:textId="4A46998D" w:rsidR="00CA4B84" w:rsidRPr="00ED12AA" w:rsidRDefault="00CA4B84" w:rsidP="00ED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ED12AA">
              <w:rPr>
                <w:b/>
                <w:noProof/>
                <w:color w:val="31521B" w:themeColor="accent2" w:themeShade="80"/>
                <w:lang w:val="es-ES"/>
              </w:rPr>
              <w:t>ASIGNAR EQUIPO  A EDICIÓN</w:t>
            </w:r>
          </w:p>
        </w:tc>
        <w:tc>
          <w:tcPr>
            <w:tcW w:w="4087" w:type="dxa"/>
          </w:tcPr>
          <w:p w14:paraId="5F408FAD" w14:textId="0F634269" w:rsidR="00CA4B84" w:rsidRDefault="00CA4B84" w:rsidP="00ED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pasar los equipos registrador en un Torneo a una Edición particular para determinar que equipos participarán en la msma.</w:t>
            </w:r>
          </w:p>
        </w:tc>
        <w:tc>
          <w:tcPr>
            <w:tcW w:w="5103" w:type="dxa"/>
          </w:tcPr>
          <w:p w14:paraId="4AD4D02A" w14:textId="761342DF" w:rsidR="00CA4B84" w:rsidRPr="0071145D" w:rsidRDefault="00CA4B84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Deberá incluir la opción “Seleccionar Todos” y “Quitar Todos”</w:t>
            </w:r>
          </w:p>
        </w:tc>
        <w:tc>
          <w:tcPr>
            <w:tcW w:w="1985" w:type="dxa"/>
          </w:tcPr>
          <w:p w14:paraId="58C55F42" w14:textId="08AFCC1D" w:rsidR="00CA4B84" w:rsidRPr="00ED12AA" w:rsidRDefault="00CA4B84" w:rsidP="00ED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ED12AA"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21321A16" w14:textId="5B36198C" w:rsidR="00CA4B84" w:rsidRPr="009B45BE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A4B84" w:rsidRPr="002218CB" w14:paraId="4BBEA92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8BD51A" w14:textId="270C165C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23</w:t>
            </w:r>
          </w:p>
        </w:tc>
        <w:tc>
          <w:tcPr>
            <w:tcW w:w="1843" w:type="dxa"/>
          </w:tcPr>
          <w:p w14:paraId="237B11E6" w14:textId="7C362E55" w:rsidR="00CA4B84" w:rsidRPr="002218CB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2218CB">
              <w:rPr>
                <w:b/>
                <w:noProof/>
                <w:color w:val="31521B" w:themeColor="accent2" w:themeShade="80"/>
                <w:lang w:val="es-ES"/>
              </w:rPr>
              <w:t>ELIMINAR TORNEO</w:t>
            </w:r>
          </w:p>
        </w:tc>
        <w:tc>
          <w:tcPr>
            <w:tcW w:w="4087" w:type="dxa"/>
          </w:tcPr>
          <w:p w14:paraId="436A7B06" w14:textId="4C28C2EF" w:rsidR="00CA4B84" w:rsidRDefault="00CA4B84" w:rsidP="0022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 torneo para dejar de administrarlo</w:t>
            </w:r>
          </w:p>
        </w:tc>
        <w:tc>
          <w:tcPr>
            <w:tcW w:w="5103" w:type="dxa"/>
          </w:tcPr>
          <w:p w14:paraId="4D6BF12B" w14:textId="77777777" w:rsidR="00CA4B84" w:rsidRDefault="00CA4B84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eliminación del torneo es una eliminación física por lo tanto se requiere que el torneo no tenga ediciones asociadas</w:t>
            </w:r>
          </w:p>
          <w:p w14:paraId="66FE602E" w14:textId="618CD97D" w:rsidR="00CA4B84" w:rsidRPr="0071145D" w:rsidRDefault="00CA4B84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1985" w:type="dxa"/>
          </w:tcPr>
          <w:p w14:paraId="2ED58273" w14:textId="71477B7F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B46B2A">
              <w:rPr>
                <w:i/>
                <w:noProof/>
                <w:color w:val="000000" w:themeColor="text1"/>
                <w:lang w:val="es-ES"/>
              </w:rPr>
              <w:t>Gestión de Torneos</w:t>
            </w:r>
          </w:p>
        </w:tc>
        <w:tc>
          <w:tcPr>
            <w:tcW w:w="992" w:type="dxa"/>
            <w:vAlign w:val="center"/>
          </w:tcPr>
          <w:p w14:paraId="4F7161B8" w14:textId="5E59B46A" w:rsidR="00CA4B84" w:rsidRPr="009B45BE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46E5E" w:rsidRPr="002218CB" w14:paraId="578596D1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33A9368" w14:textId="15C29A85" w:rsidR="00C46E5E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24</w:t>
            </w:r>
          </w:p>
        </w:tc>
        <w:tc>
          <w:tcPr>
            <w:tcW w:w="1843" w:type="dxa"/>
          </w:tcPr>
          <w:p w14:paraId="5935D7F8" w14:textId="3AF7ACFD" w:rsidR="00C46E5E" w:rsidRPr="002218CB" w:rsidRDefault="00C46E5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ADMINISTRADOR TORNEO</w:t>
            </w:r>
          </w:p>
        </w:tc>
        <w:tc>
          <w:tcPr>
            <w:tcW w:w="4087" w:type="dxa"/>
          </w:tcPr>
          <w:p w14:paraId="01AB211C" w14:textId="25B82C4F" w:rsidR="00C46E5E" w:rsidRDefault="00C46E5E" w:rsidP="00C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gestionarlo.</w:t>
            </w:r>
          </w:p>
        </w:tc>
        <w:tc>
          <w:tcPr>
            <w:tcW w:w="5103" w:type="dxa"/>
          </w:tcPr>
          <w:p w14:paraId="1D21E4C0" w14:textId="77777777" w:rsidR="00C46E5E" w:rsidRDefault="00C46E5E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851485C" w14:textId="5C229583" w:rsidR="00C46E5E" w:rsidRPr="00B46B2A" w:rsidRDefault="00C46E5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 w:rsidRPr="00B46B2A">
              <w:rPr>
                <w:i/>
                <w:noProof/>
                <w:color w:val="000000" w:themeColor="text1"/>
                <w:lang w:val="es-ES"/>
              </w:rPr>
              <w:t>Gestión de Torneos</w:t>
            </w:r>
          </w:p>
        </w:tc>
        <w:tc>
          <w:tcPr>
            <w:tcW w:w="992" w:type="dxa"/>
            <w:vAlign w:val="center"/>
          </w:tcPr>
          <w:p w14:paraId="2151BB27" w14:textId="35CEB2F3" w:rsidR="00C46E5E" w:rsidRDefault="00C46E5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2218CB" w14:paraId="48671496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39B24A5" w14:textId="65AEA4A6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25</w:t>
            </w:r>
          </w:p>
        </w:tc>
        <w:tc>
          <w:tcPr>
            <w:tcW w:w="1843" w:type="dxa"/>
          </w:tcPr>
          <w:p w14:paraId="61D99353" w14:textId="72F68F00" w:rsidR="00CA4B84" w:rsidRPr="002218CB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ELIMINAR EDICIÓN</w:t>
            </w:r>
          </w:p>
        </w:tc>
        <w:tc>
          <w:tcPr>
            <w:tcW w:w="4087" w:type="dxa"/>
          </w:tcPr>
          <w:p w14:paraId="72F5B8A2" w14:textId="41E0F0F7" w:rsidR="00CA4B84" w:rsidRDefault="00CA4B84" w:rsidP="00DF4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una edición para dejar de administrarla</w:t>
            </w:r>
          </w:p>
        </w:tc>
        <w:tc>
          <w:tcPr>
            <w:tcW w:w="5103" w:type="dxa"/>
          </w:tcPr>
          <w:p w14:paraId="032D6327" w14:textId="77777777" w:rsidR="00CA4B84" w:rsidRDefault="00CA4B84" w:rsidP="003E3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No se podrá eliminar una edición que se encuentre en estado Finalizada ni Cancelada. Se podrá eliminar una edición siempre que esté Registrada, Configurada e Iniciada.</w:t>
            </w:r>
          </w:p>
          <w:p w14:paraId="57B904C1" w14:textId="0D88D947" w:rsidR="00CA4B84" w:rsidRDefault="00CA4B84" w:rsidP="003E3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 2 Debe pedir confirmación de la acción de eliminación.</w:t>
            </w:r>
          </w:p>
        </w:tc>
        <w:tc>
          <w:tcPr>
            <w:tcW w:w="1985" w:type="dxa"/>
          </w:tcPr>
          <w:p w14:paraId="2102153F" w14:textId="35D38A68" w:rsidR="00CA4B84" w:rsidRPr="00B46B2A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5C33C05A" w14:textId="0F718749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2218CB" w14:paraId="282D90E6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192532" w14:textId="77EF6751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26</w:t>
            </w:r>
          </w:p>
        </w:tc>
        <w:tc>
          <w:tcPr>
            <w:tcW w:w="1843" w:type="dxa"/>
          </w:tcPr>
          <w:p w14:paraId="3DD55C4C" w14:textId="77777777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CONFIGURAR PREFERENCIAS</w:t>
            </w:r>
            <w:r w:rsidR="0091659B">
              <w:rPr>
                <w:b/>
                <w:noProof/>
                <w:color w:val="31521B" w:themeColor="accent2" w:themeShade="80"/>
                <w:lang w:val="es-ES"/>
              </w:rPr>
              <w:t xml:space="preserve"> DE </w:t>
            </w:r>
            <w:r w:rsidR="0091659B">
              <w:rPr>
                <w:b/>
                <w:noProof/>
                <w:color w:val="31521B" w:themeColor="accent2" w:themeShade="80"/>
                <w:lang w:val="es-ES"/>
              </w:rPr>
              <w:lastRenderedPageBreak/>
              <w:t>EDICIÓN</w:t>
            </w:r>
          </w:p>
          <w:p w14:paraId="53B48F02" w14:textId="5083B638" w:rsidR="0091659B" w:rsidRPr="0091659B" w:rsidRDefault="0091659B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(1º paso del Asistente de Configuración de Edición)</w:t>
            </w:r>
          </w:p>
        </w:tc>
        <w:tc>
          <w:tcPr>
            <w:tcW w:w="4087" w:type="dxa"/>
          </w:tcPr>
          <w:p w14:paraId="50DF2122" w14:textId="18DEC803" w:rsidR="00CA4B84" w:rsidRDefault="00CA4B84" w:rsidP="00DF4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Como Administrador de Edición quiero poder configurar las preferencias para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poder administrarla según las preferencias seleccionadas.</w:t>
            </w:r>
          </w:p>
        </w:tc>
        <w:tc>
          <w:tcPr>
            <w:tcW w:w="5103" w:type="dxa"/>
          </w:tcPr>
          <w:p w14:paraId="2564A720" w14:textId="213DCDAD" w:rsidR="00CA4B84" w:rsidRPr="0002698D" w:rsidRDefault="00CA4B84" w:rsidP="0002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lastRenderedPageBreak/>
              <w:t>¿Registrará jugadores?</w:t>
            </w:r>
          </w:p>
          <w:p w14:paraId="216C4D78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qué jugador juega cada partido?</w:t>
            </w:r>
          </w:p>
          <w:p w14:paraId="52E4BC13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lastRenderedPageBreak/>
              <w:t>¿Registra los cambios de jugadores que se hagan durante el partido?</w:t>
            </w:r>
          </w:p>
          <w:p w14:paraId="2C1009AF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qué jugador hizo los goles?</w:t>
            </w:r>
          </w:p>
          <w:p w14:paraId="7E503DCF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tarjetas aplicadas a cada jugador?</w:t>
            </w:r>
          </w:p>
          <w:p w14:paraId="67603A17" w14:textId="77777777" w:rsidR="00CA4B84" w:rsidRPr="0002698D" w:rsidRDefault="00CA4B84" w:rsidP="0002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sanciones?</w:t>
            </w:r>
          </w:p>
          <w:p w14:paraId="71A162FD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sanciones a equipos?</w:t>
            </w:r>
          </w:p>
          <w:p w14:paraId="575F6D8F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sanciones a jugadores?</w:t>
            </w:r>
          </w:p>
          <w:p w14:paraId="02FAE54A" w14:textId="77777777" w:rsidR="00CA4B84" w:rsidRPr="0002698D" w:rsidRDefault="00CA4B84" w:rsidP="0002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árbitros?</w:t>
            </w:r>
          </w:p>
          <w:p w14:paraId="6E3AEF4B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¿Asignará árbitros en particular a cada partido?</w:t>
            </w:r>
          </w:p>
          <w:p w14:paraId="65FAFEEA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el desempeño del árbitro por cada partido?</w:t>
            </w:r>
          </w:p>
          <w:p w14:paraId="7EFC0C0C" w14:textId="77777777" w:rsidR="00CA4B84" w:rsidRPr="0002698D" w:rsidRDefault="00CA4B84" w:rsidP="0002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Canchas o Complejos?</w:t>
            </w:r>
          </w:p>
          <w:p w14:paraId="266712D6" w14:textId="77777777" w:rsidR="00CA4B84" w:rsidRPr="0002698D" w:rsidRDefault="00CA4B84" w:rsidP="0002698D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 xml:space="preserve">¿Dónde se jugarán los partidos? </w:t>
            </w:r>
            <w:r w:rsidRPr="0002698D">
              <w:rPr>
                <w:sz w:val="18"/>
                <w:lang w:val="es-ES"/>
              </w:rPr>
              <w:t>Complejo/s propios del torneo</w:t>
            </w:r>
            <w:r w:rsidRPr="0002698D">
              <w:rPr>
                <w:rStyle w:val="apple-converted-space"/>
                <w:sz w:val="18"/>
                <w:shd w:val="clear" w:color="auto" w:fill="FFFFFF"/>
                <w:lang w:val="es-ES"/>
              </w:rPr>
              <w:t xml:space="preserve"> o </w:t>
            </w:r>
            <w:r w:rsidRPr="0002698D">
              <w:rPr>
                <w:sz w:val="18"/>
                <w:shd w:val="clear" w:color="auto" w:fill="FFFFFF"/>
                <w:lang w:val="es-ES"/>
              </w:rPr>
              <w:t>Canchas de los equipos participantes</w:t>
            </w:r>
            <w:r w:rsidRPr="0002698D">
              <w:rPr>
                <w:sz w:val="18"/>
                <w:lang w:val="es-AR"/>
              </w:rPr>
              <w:t xml:space="preserve"> </w:t>
            </w:r>
          </w:p>
          <w:p w14:paraId="1B06F44A" w14:textId="44B66C47" w:rsidR="00CA4B84" w:rsidRPr="0002698D" w:rsidRDefault="00CA4B84" w:rsidP="00DF4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</w:p>
        </w:tc>
        <w:tc>
          <w:tcPr>
            <w:tcW w:w="1985" w:type="dxa"/>
          </w:tcPr>
          <w:p w14:paraId="6220A7E9" w14:textId="69F0EA0F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Ediciones</w:t>
            </w:r>
          </w:p>
        </w:tc>
        <w:tc>
          <w:tcPr>
            <w:tcW w:w="992" w:type="dxa"/>
            <w:vAlign w:val="center"/>
          </w:tcPr>
          <w:p w14:paraId="549661AA" w14:textId="2EFA0F2F" w:rsidR="00CA4B84" w:rsidRDefault="00416EE0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416EE0" w:rsidRPr="002218CB" w14:paraId="7936C51B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33F40F" w14:textId="5BF37046" w:rsidR="00416EE0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27</w:t>
            </w:r>
          </w:p>
        </w:tc>
        <w:tc>
          <w:tcPr>
            <w:tcW w:w="1843" w:type="dxa"/>
          </w:tcPr>
          <w:p w14:paraId="2B63DAD2" w14:textId="7CE6F103" w:rsidR="00416EE0" w:rsidRDefault="00416EE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SEL</w:t>
            </w:r>
            <w:r w:rsidR="00CF40DB">
              <w:rPr>
                <w:b/>
                <w:noProof/>
                <w:color w:val="31521B" w:themeColor="accent2" w:themeShade="80"/>
                <w:lang w:val="es-ES"/>
              </w:rPr>
              <w:t>ECCIONAR EQUIPOS A PARTICIPAR EN LA</w:t>
            </w:r>
            <w:r>
              <w:rPr>
                <w:b/>
                <w:noProof/>
                <w:color w:val="31521B" w:themeColor="accent2" w:themeShade="80"/>
                <w:lang w:val="es-ES"/>
              </w:rPr>
              <w:t xml:space="preserve"> EDICIÓN</w:t>
            </w:r>
          </w:p>
          <w:p w14:paraId="5526B199" w14:textId="463FDC41" w:rsidR="00416EE0" w:rsidRDefault="00416EE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2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</w:tc>
        <w:tc>
          <w:tcPr>
            <w:tcW w:w="4087" w:type="dxa"/>
          </w:tcPr>
          <w:p w14:paraId="487825BB" w14:textId="38ACFABE" w:rsidR="00416EE0" w:rsidRDefault="00416EE0" w:rsidP="0041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Edición quiero poder seleccionar los equipos qu participarán de la edición para poder configurar la misma.</w:t>
            </w:r>
          </w:p>
        </w:tc>
        <w:tc>
          <w:tcPr>
            <w:tcW w:w="5103" w:type="dxa"/>
          </w:tcPr>
          <w:p w14:paraId="709C1D4B" w14:textId="77777777" w:rsidR="00416EE0" w:rsidRDefault="00416EE0" w:rsidP="0002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416EE0">
              <w:rPr>
                <w:noProof/>
                <w:color w:val="000000" w:themeColor="text1"/>
                <w:lang w:val="es-ES"/>
              </w:rPr>
              <w:t>1 Los equipos candida</w:t>
            </w:r>
            <w:r>
              <w:rPr>
                <w:noProof/>
                <w:color w:val="000000" w:themeColor="text1"/>
                <w:lang w:val="es-ES"/>
              </w:rPr>
              <w:t>tos a participar de la edición, serán los equipos del torneo de dicha edición.</w:t>
            </w:r>
          </w:p>
          <w:p w14:paraId="501BAF43" w14:textId="77777777" w:rsidR="00C9097A" w:rsidRDefault="00416EE0" w:rsidP="0002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Se visualizará un contador de la cantidad de equipos seleccionados</w:t>
            </w:r>
          </w:p>
          <w:p w14:paraId="444C4708" w14:textId="38C529A7" w:rsidR="00C9097A" w:rsidRPr="00C9097A" w:rsidRDefault="00C9097A" w:rsidP="0002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Al menos deben participar </w:t>
            </w:r>
            <w:r w:rsidR="00D71405">
              <w:rPr>
                <w:noProof/>
                <w:color w:val="000000" w:themeColor="text1"/>
                <w:lang w:val="es-ES"/>
              </w:rPr>
              <w:t>dos equipos en la edición</w:t>
            </w:r>
          </w:p>
        </w:tc>
        <w:tc>
          <w:tcPr>
            <w:tcW w:w="1985" w:type="dxa"/>
          </w:tcPr>
          <w:p w14:paraId="3D4DDE6A" w14:textId="5859BC9A" w:rsidR="00416EE0" w:rsidRDefault="00416EE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6F5A608C" w14:textId="05A53717" w:rsidR="00416EE0" w:rsidRDefault="00416EE0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9097A" w:rsidRPr="002218CB" w14:paraId="7D02FB26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9576B33" w14:textId="25271DD3" w:rsidR="00C9097A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28</w:t>
            </w:r>
          </w:p>
        </w:tc>
        <w:tc>
          <w:tcPr>
            <w:tcW w:w="1843" w:type="dxa"/>
          </w:tcPr>
          <w:p w14:paraId="10082B27" w14:textId="77777777" w:rsidR="00C9097A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CONFIGURAR FASES (Generación de Fixture)</w:t>
            </w:r>
          </w:p>
          <w:p w14:paraId="39B86948" w14:textId="16DE0C81" w:rsidR="00D71405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3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</w:tc>
        <w:tc>
          <w:tcPr>
            <w:tcW w:w="4087" w:type="dxa"/>
          </w:tcPr>
          <w:p w14:paraId="72ABBC41" w14:textId="69940F11" w:rsidR="00C9097A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Edición quiero poder configurar las fases de la edición para la generación del fixture</w:t>
            </w:r>
          </w:p>
        </w:tc>
        <w:tc>
          <w:tcPr>
            <w:tcW w:w="5103" w:type="dxa"/>
          </w:tcPr>
          <w:p w14:paraId="0F763FE4" w14:textId="77777777" w:rsidR="00C9097A" w:rsidRDefault="00D71405" w:rsidP="0002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deberá elegir el tipo de fixture de cada fase</w:t>
            </w:r>
          </w:p>
          <w:p w14:paraId="16A55970" w14:textId="17E6CC2A" w:rsidR="00D71405" w:rsidRPr="00D71405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2 </w:t>
            </w:r>
            <w:r w:rsidRPr="00D71405">
              <w:rPr>
                <w:noProof/>
                <w:color w:val="000000" w:themeColor="text1"/>
                <w:lang w:val="es-ES"/>
              </w:rPr>
              <w:t>En el case que se cree más de una fase, se debe indicar cuántos equipos clasifican para la siguiente fase.</w:t>
            </w:r>
          </w:p>
          <w:p w14:paraId="41358E58" w14:textId="70BA487F" w:rsidR="00D71405" w:rsidRPr="00D71405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</w:t>
            </w:r>
            <w:r w:rsidRPr="00D71405">
              <w:rPr>
                <w:noProof/>
                <w:color w:val="000000" w:themeColor="text1"/>
                <w:lang w:val="es-ES"/>
              </w:rPr>
              <w:t>La primera fase constiturá una fase en estado Diagramada.</w:t>
            </w:r>
          </w:p>
          <w:p w14:paraId="4162064B" w14:textId="797281A4" w:rsidR="00D71405" w:rsidRPr="00D71405" w:rsidRDefault="00D71405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4 </w:t>
            </w:r>
            <w:r w:rsidRPr="00D71405">
              <w:rPr>
                <w:noProof/>
                <w:color w:val="000000" w:themeColor="text1"/>
                <w:lang w:val="es-ES"/>
              </w:rPr>
              <w:t>Las fases restantes de la primera serán fases genéricas cuyo estado será Registrada.</w:t>
            </w:r>
          </w:p>
        </w:tc>
        <w:tc>
          <w:tcPr>
            <w:tcW w:w="1985" w:type="dxa"/>
          </w:tcPr>
          <w:p w14:paraId="68984EAC" w14:textId="21B1D7A8" w:rsidR="00C9097A" w:rsidRDefault="00D71405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360F1E1C" w14:textId="3EAB19EE" w:rsidR="00C9097A" w:rsidRDefault="00D71405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  <w:tr w:rsidR="00D71405" w:rsidRPr="002218CB" w14:paraId="717E7320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C4EFE0" w14:textId="68AFECCF" w:rsidR="00D71405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29</w:t>
            </w:r>
          </w:p>
        </w:tc>
        <w:tc>
          <w:tcPr>
            <w:tcW w:w="1843" w:type="dxa"/>
          </w:tcPr>
          <w:p w14:paraId="7D0FBC40" w14:textId="77777777" w:rsidR="00D71405" w:rsidRDefault="00D71405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 w:rsidRPr="00267A46">
              <w:rPr>
                <w:b/>
                <w:color w:val="31521B" w:themeColor="accent2" w:themeShade="80"/>
                <w:lang w:val="es-AR"/>
              </w:rPr>
              <w:t>CON</w:t>
            </w:r>
            <w:r>
              <w:rPr>
                <w:b/>
                <w:color w:val="31521B" w:themeColor="accent2" w:themeShade="80"/>
                <w:lang w:val="es-AR"/>
              </w:rPr>
              <w:t>FIRMAR CONFIGURACIÓN DE EDICIÓN</w:t>
            </w:r>
          </w:p>
          <w:p w14:paraId="7D33506B" w14:textId="46408C8C" w:rsidR="00D71405" w:rsidRDefault="00D71405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4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 xml:space="preserve">º paso del Asistente 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lastRenderedPageBreak/>
              <w:t>de Configuración de Edición)</w:t>
            </w:r>
          </w:p>
        </w:tc>
        <w:tc>
          <w:tcPr>
            <w:tcW w:w="4087" w:type="dxa"/>
          </w:tcPr>
          <w:p w14:paraId="34A11661" w14:textId="42B42DFE" w:rsidR="00D71405" w:rsidRDefault="00D71405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Como Administrador de Torneo quiero poder confirmar la configuración de edición para generar la configuración</w:t>
            </w:r>
          </w:p>
        </w:tc>
        <w:tc>
          <w:tcPr>
            <w:tcW w:w="5103" w:type="dxa"/>
          </w:tcPr>
          <w:p w14:paraId="2DA4D105" w14:textId="77777777" w:rsidR="00D71405" w:rsidRDefault="00D71405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Debe mostrar el nombre de la edición, los equipos participantes, las opciones de personalización seleccionadas. Se debe visualizar las fases creadas. </w:t>
            </w:r>
          </w:p>
          <w:p w14:paraId="082CD6F7" w14:textId="77777777" w:rsidR="00D71405" w:rsidRDefault="00D71405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2 </w:t>
            </w:r>
            <w:r w:rsidRPr="00D71405">
              <w:rPr>
                <w:noProof/>
                <w:color w:val="000000" w:themeColor="text1"/>
                <w:lang w:val="es-ES"/>
              </w:rPr>
              <w:t xml:space="preserve">De cada fase, se debe visualizar tipo fixture, cantidad </w:t>
            </w:r>
            <w:r w:rsidRPr="00D71405">
              <w:rPr>
                <w:noProof/>
                <w:color w:val="000000" w:themeColor="text1"/>
                <w:lang w:val="es-ES"/>
              </w:rPr>
              <w:lastRenderedPageBreak/>
              <w:t>de grupos, cantidad de quipos, cantidad de equipos por grupo, cantidad de fechas.</w:t>
            </w:r>
          </w:p>
          <w:p w14:paraId="22E4444F" w14:textId="49C6E88F" w:rsidR="00CF40DB" w:rsidRPr="00D71405" w:rsidRDefault="00CF40DB" w:rsidP="00D7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 La edición adoptará el estado Configurada.</w:t>
            </w:r>
          </w:p>
        </w:tc>
        <w:tc>
          <w:tcPr>
            <w:tcW w:w="1985" w:type="dxa"/>
          </w:tcPr>
          <w:p w14:paraId="2A1D3F9A" w14:textId="207D26E0" w:rsidR="00D71405" w:rsidRDefault="00D1657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Ediciones</w:t>
            </w:r>
          </w:p>
        </w:tc>
        <w:tc>
          <w:tcPr>
            <w:tcW w:w="992" w:type="dxa"/>
            <w:vAlign w:val="center"/>
          </w:tcPr>
          <w:p w14:paraId="3F1DB390" w14:textId="53C1104A" w:rsidR="00D71405" w:rsidRDefault="005D744F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F40DB" w:rsidRPr="002218CB" w14:paraId="4426E890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8404E03" w14:textId="625342CB" w:rsidR="00CF40DB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30</w:t>
            </w:r>
          </w:p>
        </w:tc>
        <w:tc>
          <w:tcPr>
            <w:tcW w:w="1843" w:type="dxa"/>
          </w:tcPr>
          <w:p w14:paraId="4E7FC931" w14:textId="58B3E389" w:rsidR="00CF40DB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EDITAR PREFERENCIAS DE EDICIÓN</w:t>
            </w:r>
          </w:p>
          <w:p w14:paraId="75FD8ED8" w14:textId="1756404F" w:rsidR="00CF40DB" w:rsidRPr="00267A46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(1º paso del Asistente de Configuración de Edición)</w:t>
            </w:r>
          </w:p>
        </w:tc>
        <w:tc>
          <w:tcPr>
            <w:tcW w:w="4087" w:type="dxa"/>
          </w:tcPr>
          <w:p w14:paraId="1B5DF8CB" w14:textId="115C7D77" w:rsidR="00CF40DB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Edición quiero poder editar las preferencias para poder actualizarlas.</w:t>
            </w:r>
          </w:p>
        </w:tc>
        <w:tc>
          <w:tcPr>
            <w:tcW w:w="5103" w:type="dxa"/>
          </w:tcPr>
          <w:p w14:paraId="05CA8019" w14:textId="6C38B89F" w:rsidR="00341D60" w:rsidRPr="00341D60" w:rsidRDefault="00341D60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341D60">
              <w:rPr>
                <w:noProof/>
                <w:color w:val="000000" w:themeColor="text1"/>
                <w:lang w:val="es-ES"/>
              </w:rPr>
              <w:t>Debe mostrarse las preferencias seleccionadas cuando fue configurada la edición.</w:t>
            </w:r>
          </w:p>
          <w:p w14:paraId="1BC0E3A1" w14:textId="78D7B1BC" w:rsidR="00CF40DB" w:rsidRPr="0002698D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jugadores?</w:t>
            </w:r>
          </w:p>
          <w:p w14:paraId="51E94C9D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qué jugador juega cada partido?</w:t>
            </w:r>
          </w:p>
          <w:p w14:paraId="7E2CF48E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los cambios de jugadores que se hagan durante el partido?</w:t>
            </w:r>
          </w:p>
          <w:p w14:paraId="1DAEDD68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qué jugador hizo los goles?</w:t>
            </w:r>
          </w:p>
          <w:p w14:paraId="58708EF5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tarjetas aplicadas a cada jugador?</w:t>
            </w:r>
          </w:p>
          <w:p w14:paraId="71294556" w14:textId="77777777" w:rsidR="00CF40DB" w:rsidRPr="0002698D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sanciones?</w:t>
            </w:r>
          </w:p>
          <w:p w14:paraId="5755E981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sanciones a equipos?</w:t>
            </w:r>
          </w:p>
          <w:p w14:paraId="15EBDE0C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sanciones a jugadores?</w:t>
            </w:r>
          </w:p>
          <w:p w14:paraId="14B22038" w14:textId="77777777" w:rsidR="00CF40DB" w:rsidRPr="0002698D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árbitros?</w:t>
            </w:r>
          </w:p>
          <w:p w14:paraId="108ABE1E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¿Asignará árbitros en particular a cada partido?</w:t>
            </w:r>
          </w:p>
          <w:p w14:paraId="35AC3A19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>¿Registra el desempeño del árbitro por cada partido?</w:t>
            </w:r>
          </w:p>
          <w:p w14:paraId="2B3DA993" w14:textId="77777777" w:rsidR="00CF40DB" w:rsidRPr="0002698D" w:rsidRDefault="00CF40DB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 w:rsidRPr="0002698D">
              <w:rPr>
                <w:b/>
                <w:sz w:val="18"/>
                <w:lang w:val="es-AR"/>
              </w:rPr>
              <w:t>¿Registrará Canchas o Complejos?</w:t>
            </w:r>
          </w:p>
          <w:p w14:paraId="779F33BB" w14:textId="77777777" w:rsidR="00CF40DB" w:rsidRPr="0002698D" w:rsidRDefault="00CF40DB" w:rsidP="00CF40DB">
            <w:pPr>
              <w:pStyle w:val="Prrafodelista"/>
              <w:numPr>
                <w:ilvl w:val="1"/>
                <w:numId w:val="20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AR"/>
              </w:rPr>
            </w:pPr>
            <w:r w:rsidRPr="0002698D">
              <w:rPr>
                <w:sz w:val="18"/>
                <w:lang w:val="es-AR"/>
              </w:rPr>
              <w:t xml:space="preserve">¿Dónde se jugarán los partidos? </w:t>
            </w:r>
            <w:r w:rsidRPr="0002698D">
              <w:rPr>
                <w:sz w:val="18"/>
                <w:lang w:val="es-ES"/>
              </w:rPr>
              <w:t>Complejo/s propios del torneo</w:t>
            </w:r>
            <w:r w:rsidRPr="0002698D">
              <w:rPr>
                <w:rStyle w:val="apple-converted-space"/>
                <w:sz w:val="18"/>
                <w:shd w:val="clear" w:color="auto" w:fill="FFFFFF"/>
                <w:lang w:val="es-ES"/>
              </w:rPr>
              <w:t xml:space="preserve"> o </w:t>
            </w:r>
            <w:r w:rsidRPr="0002698D">
              <w:rPr>
                <w:sz w:val="18"/>
                <w:shd w:val="clear" w:color="auto" w:fill="FFFFFF"/>
                <w:lang w:val="es-ES"/>
              </w:rPr>
              <w:t>Canchas de los equipos participantes</w:t>
            </w:r>
            <w:r w:rsidRPr="0002698D">
              <w:rPr>
                <w:sz w:val="18"/>
                <w:lang w:val="es-AR"/>
              </w:rPr>
              <w:t xml:space="preserve"> </w:t>
            </w:r>
          </w:p>
          <w:p w14:paraId="7F1E5531" w14:textId="77777777" w:rsidR="00CF40DB" w:rsidRDefault="00CF40DB" w:rsidP="00D7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9B723A6" w14:textId="11104EA3" w:rsidR="00CF40DB" w:rsidRDefault="00CF40DB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11DF720C" w14:textId="39A58899" w:rsidR="00CF40DB" w:rsidRDefault="00CF40DB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F40DB" w:rsidRPr="002218CB" w14:paraId="7FC3F27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5D2CD7A" w14:textId="2F3640EF" w:rsidR="00CF40DB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31</w:t>
            </w:r>
          </w:p>
        </w:tc>
        <w:tc>
          <w:tcPr>
            <w:tcW w:w="1843" w:type="dxa"/>
          </w:tcPr>
          <w:p w14:paraId="32C515E8" w14:textId="4A000C88" w:rsidR="00CF40DB" w:rsidRDefault="00CF40DB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EDITAR LA SELECCIÓN DE EQUIPOS A PARTICIPAR EN LA EDICIÓN</w:t>
            </w:r>
          </w:p>
          <w:p w14:paraId="113C2609" w14:textId="4B8BF27F" w:rsidR="00CF40DB" w:rsidRDefault="00CF40DB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2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  <w:p w14:paraId="4321AB92" w14:textId="77777777" w:rsidR="00CF40DB" w:rsidRDefault="00CF40DB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</w:p>
        </w:tc>
        <w:tc>
          <w:tcPr>
            <w:tcW w:w="4087" w:type="dxa"/>
          </w:tcPr>
          <w:p w14:paraId="7DBFC93E" w14:textId="0243C5D3" w:rsidR="00CF40DB" w:rsidRDefault="00CF40DB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Administrador de Edición quiero poder editar la selección de los equipos qu participarán de la edición para </w:t>
            </w:r>
            <w:r w:rsidR="000E139E">
              <w:rPr>
                <w:noProof/>
                <w:color w:val="000000" w:themeColor="text1"/>
                <w:lang w:val="es-ES"/>
              </w:rPr>
              <w:t xml:space="preserve">actualizar los equipos </w:t>
            </w:r>
            <w:r>
              <w:rPr>
                <w:noProof/>
                <w:color w:val="000000" w:themeColor="text1"/>
                <w:lang w:val="es-ES"/>
              </w:rPr>
              <w:t>ticipantes</w:t>
            </w:r>
          </w:p>
        </w:tc>
        <w:tc>
          <w:tcPr>
            <w:tcW w:w="5103" w:type="dxa"/>
          </w:tcPr>
          <w:p w14:paraId="1D6DFAC4" w14:textId="0CCA0495" w:rsidR="00341D60" w:rsidRDefault="00341D60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Debe visualizar los equipos participantes seleccionados cuando fue configurada la edición.</w:t>
            </w:r>
          </w:p>
          <w:p w14:paraId="36E65BBE" w14:textId="562DD2D5" w:rsidR="00CF40DB" w:rsidRDefault="00341D60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  <w:r w:rsidR="00CF40DB" w:rsidRPr="00416EE0">
              <w:rPr>
                <w:noProof/>
                <w:color w:val="000000" w:themeColor="text1"/>
                <w:lang w:val="es-ES"/>
              </w:rPr>
              <w:t xml:space="preserve"> Los equipos candida</w:t>
            </w:r>
            <w:r w:rsidR="00CF40DB">
              <w:rPr>
                <w:noProof/>
                <w:color w:val="000000" w:themeColor="text1"/>
                <w:lang w:val="es-ES"/>
              </w:rPr>
              <w:t>tos a participar de la edición, serán los equipos del torneo de dicha edición.</w:t>
            </w:r>
          </w:p>
          <w:p w14:paraId="3E5A5892" w14:textId="4CDF7A67" w:rsidR="00CF40DB" w:rsidRDefault="00341D60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  <w:r w:rsidR="00CF40DB">
              <w:rPr>
                <w:noProof/>
                <w:color w:val="000000" w:themeColor="text1"/>
                <w:lang w:val="es-ES"/>
              </w:rPr>
              <w:t xml:space="preserve"> Se visualizará un contador de la cantidad de equipos seleccionados</w:t>
            </w:r>
          </w:p>
          <w:p w14:paraId="41983B1F" w14:textId="04DEAE9C" w:rsidR="00CF40DB" w:rsidRPr="0002698D" w:rsidRDefault="00341D60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  <w:r>
              <w:rPr>
                <w:noProof/>
                <w:color w:val="000000" w:themeColor="text1"/>
                <w:lang w:val="es-ES"/>
              </w:rPr>
              <w:t>4</w:t>
            </w:r>
            <w:r w:rsidR="00CF40DB">
              <w:rPr>
                <w:noProof/>
                <w:color w:val="000000" w:themeColor="text1"/>
                <w:lang w:val="es-ES"/>
              </w:rPr>
              <w:t xml:space="preserve"> Al menos deben participar dos equipos en la edición</w:t>
            </w:r>
          </w:p>
        </w:tc>
        <w:tc>
          <w:tcPr>
            <w:tcW w:w="1985" w:type="dxa"/>
          </w:tcPr>
          <w:p w14:paraId="0820E7CF" w14:textId="5340D63E" w:rsidR="00CF40DB" w:rsidRDefault="00341D60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7169B7FA" w14:textId="7967E92E" w:rsidR="00CF40DB" w:rsidRDefault="00341D60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725C38" w:rsidRPr="002218CB" w14:paraId="1B412F93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203D060" w14:textId="4F65ECD6" w:rsidR="00725C38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32</w:t>
            </w:r>
          </w:p>
        </w:tc>
        <w:tc>
          <w:tcPr>
            <w:tcW w:w="1843" w:type="dxa"/>
          </w:tcPr>
          <w:p w14:paraId="2ECAC809" w14:textId="467D470B" w:rsidR="00725C38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 xml:space="preserve">EDITAR CONFIGURACIÓN FASES (Edición de </w:t>
            </w:r>
            <w:r>
              <w:rPr>
                <w:b/>
                <w:noProof/>
                <w:color w:val="31521B" w:themeColor="accent2" w:themeShade="80"/>
                <w:lang w:val="es-ES"/>
              </w:rPr>
              <w:lastRenderedPageBreak/>
              <w:t>la Generación de Fixture)</w:t>
            </w:r>
          </w:p>
          <w:p w14:paraId="275DD568" w14:textId="628362E6" w:rsidR="00725C38" w:rsidRDefault="00725C38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3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</w:tc>
        <w:tc>
          <w:tcPr>
            <w:tcW w:w="4087" w:type="dxa"/>
          </w:tcPr>
          <w:p w14:paraId="55D0CB26" w14:textId="744F0B4E" w:rsidR="00725C38" w:rsidRDefault="00725C38" w:rsidP="00CF4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Como Administrador de Edición quiero poder editar la configuración de las fases de la edición para la generación del fixture</w:t>
            </w:r>
          </w:p>
        </w:tc>
        <w:tc>
          <w:tcPr>
            <w:tcW w:w="5103" w:type="dxa"/>
          </w:tcPr>
          <w:p w14:paraId="05FDDEF1" w14:textId="07510978" w:rsidR="00725C38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Debe visualizarse las fases configuradas cuando fue configurada la edición.</w:t>
            </w:r>
          </w:p>
          <w:p w14:paraId="6EBBA9A6" w14:textId="7B88160D" w:rsidR="00725C38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2 Se deberá elegir el tipo de fixture de cada fase</w:t>
            </w:r>
          </w:p>
          <w:p w14:paraId="306824EA" w14:textId="4D79BC71" w:rsidR="00725C38" w:rsidRPr="00D71405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</w:t>
            </w:r>
            <w:r w:rsidRPr="00D71405">
              <w:rPr>
                <w:noProof/>
                <w:color w:val="000000" w:themeColor="text1"/>
                <w:lang w:val="es-ES"/>
              </w:rPr>
              <w:t>En el case que se cree más de una fase, se debe indicar cuántos equipos clasifican para la siguiente fase.</w:t>
            </w:r>
          </w:p>
          <w:p w14:paraId="265CF628" w14:textId="77777777" w:rsidR="00725C38" w:rsidRPr="00D71405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3 </w:t>
            </w:r>
            <w:r w:rsidRPr="00D71405">
              <w:rPr>
                <w:noProof/>
                <w:color w:val="000000" w:themeColor="text1"/>
                <w:lang w:val="es-ES"/>
              </w:rPr>
              <w:t>La primera fase constiturá una fase en estado Diagramada.</w:t>
            </w:r>
          </w:p>
          <w:p w14:paraId="460E5EE0" w14:textId="575C2B81" w:rsidR="00725C38" w:rsidRDefault="00725C38" w:rsidP="0072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4 </w:t>
            </w:r>
            <w:r w:rsidRPr="00D71405">
              <w:rPr>
                <w:noProof/>
                <w:color w:val="000000" w:themeColor="text1"/>
                <w:lang w:val="es-ES"/>
              </w:rPr>
              <w:t>Las fases restantes de la primera serán fases genéricas cuyo estado será Registrada.</w:t>
            </w:r>
          </w:p>
        </w:tc>
        <w:tc>
          <w:tcPr>
            <w:tcW w:w="1985" w:type="dxa"/>
          </w:tcPr>
          <w:p w14:paraId="305A8AB2" w14:textId="339C8126" w:rsidR="00725C38" w:rsidRDefault="003E5A49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Ediciones</w:t>
            </w:r>
          </w:p>
        </w:tc>
        <w:tc>
          <w:tcPr>
            <w:tcW w:w="992" w:type="dxa"/>
            <w:vAlign w:val="center"/>
          </w:tcPr>
          <w:p w14:paraId="1C87A7E8" w14:textId="16136EDE" w:rsidR="00725C38" w:rsidRDefault="003E5A49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  <w:tr w:rsidR="003E5A49" w:rsidRPr="002218CB" w14:paraId="25B54B22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1863C9D" w14:textId="0F1CD754" w:rsidR="003E5A49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33</w:t>
            </w:r>
          </w:p>
        </w:tc>
        <w:tc>
          <w:tcPr>
            <w:tcW w:w="1843" w:type="dxa"/>
          </w:tcPr>
          <w:p w14:paraId="37101DB6" w14:textId="77777777" w:rsidR="003E5A49" w:rsidRDefault="003E5A49" w:rsidP="003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 w:rsidRPr="00267A46">
              <w:rPr>
                <w:b/>
                <w:color w:val="31521B" w:themeColor="accent2" w:themeShade="80"/>
                <w:lang w:val="es-AR"/>
              </w:rPr>
              <w:t>CON</w:t>
            </w:r>
            <w:r>
              <w:rPr>
                <w:b/>
                <w:color w:val="31521B" w:themeColor="accent2" w:themeShade="80"/>
                <w:lang w:val="es-AR"/>
              </w:rPr>
              <w:t>FIRMAR CONFIGURACIÓN DE EDICIÓN</w:t>
            </w:r>
          </w:p>
          <w:p w14:paraId="75D045E6" w14:textId="0050981A" w:rsidR="003E5A49" w:rsidRDefault="003E5A49" w:rsidP="003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(</w:t>
            </w:r>
            <w:r>
              <w:rPr>
                <w:noProof/>
                <w:color w:val="31521B" w:themeColor="accent2" w:themeShade="80"/>
                <w:sz w:val="18"/>
                <w:lang w:val="es-ES"/>
              </w:rPr>
              <w:t>4</w:t>
            </w:r>
            <w:r w:rsidRPr="0091659B">
              <w:rPr>
                <w:noProof/>
                <w:color w:val="31521B" w:themeColor="accent2" w:themeShade="80"/>
                <w:sz w:val="18"/>
                <w:lang w:val="es-ES"/>
              </w:rPr>
              <w:t>º paso del Asistente de Configuración de Edición)</w:t>
            </w:r>
          </w:p>
        </w:tc>
        <w:tc>
          <w:tcPr>
            <w:tcW w:w="4087" w:type="dxa"/>
          </w:tcPr>
          <w:p w14:paraId="521673DA" w14:textId="7A8D0B06" w:rsidR="003E5A49" w:rsidRDefault="003E5A49" w:rsidP="00CF4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confirmar la configuración de edición para generar la configuración</w:t>
            </w:r>
          </w:p>
        </w:tc>
        <w:tc>
          <w:tcPr>
            <w:tcW w:w="5103" w:type="dxa"/>
          </w:tcPr>
          <w:p w14:paraId="66D0A44F" w14:textId="0EB0CBCF" w:rsidR="003E5A49" w:rsidRDefault="003E5A49" w:rsidP="003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Debe mostrar el nombre de la edición, los equipos participantes actualizados, las opciones de personalización nuevas. Se debe visualizar las fases actualizadas. </w:t>
            </w:r>
          </w:p>
          <w:p w14:paraId="6D3C6534" w14:textId="77777777" w:rsidR="003E5A49" w:rsidRDefault="003E5A49" w:rsidP="003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2 </w:t>
            </w:r>
            <w:r w:rsidRPr="00D71405">
              <w:rPr>
                <w:noProof/>
                <w:color w:val="000000" w:themeColor="text1"/>
                <w:lang w:val="es-ES"/>
              </w:rPr>
              <w:t>De cada fase, se debe visualizar tipo fixture, cantidad de grupos, cantidad de quipos, cantidad de equipos por grupo, cantidad de fechas.</w:t>
            </w:r>
          </w:p>
          <w:p w14:paraId="4267503B" w14:textId="09235530" w:rsidR="003E5A49" w:rsidRDefault="003E5A49" w:rsidP="003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 La edición continuará con el estado Configurada.</w:t>
            </w:r>
          </w:p>
        </w:tc>
        <w:tc>
          <w:tcPr>
            <w:tcW w:w="1985" w:type="dxa"/>
          </w:tcPr>
          <w:p w14:paraId="107DBFB4" w14:textId="52BCA0FA" w:rsidR="003E5A49" w:rsidRDefault="003E5A49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43300ED1" w14:textId="0290E8E2" w:rsidR="003E5A49" w:rsidRDefault="003E5A49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CA4B84" w:rsidRPr="002218CB" w14:paraId="4F3F5C5B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D72AA81" w14:textId="607D7A1F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34</w:t>
            </w:r>
          </w:p>
        </w:tc>
        <w:tc>
          <w:tcPr>
            <w:tcW w:w="1843" w:type="dxa"/>
          </w:tcPr>
          <w:p w14:paraId="1303FF04" w14:textId="71BC67DE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CONSULTAR EQUIPO</w:t>
            </w:r>
          </w:p>
        </w:tc>
        <w:tc>
          <w:tcPr>
            <w:tcW w:w="4087" w:type="dxa"/>
          </w:tcPr>
          <w:p w14:paraId="1B5B025D" w14:textId="43DFCD73" w:rsidR="00CA4B84" w:rsidRDefault="00CA4B84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>consultar un equipo determinado.</w:t>
            </w:r>
          </w:p>
        </w:tc>
        <w:tc>
          <w:tcPr>
            <w:tcW w:w="5103" w:type="dxa"/>
          </w:tcPr>
          <w:p w14:paraId="1FE6F39E" w14:textId="17A5316E" w:rsidR="00CA4B84" w:rsidRDefault="00CA4B84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muestra el nombre de ese equipo y su logo</w:t>
            </w:r>
          </w:p>
          <w:p w14:paraId="0D766F52" w14:textId="376615FD" w:rsidR="00CA4B84" w:rsidRPr="0002698D" w:rsidRDefault="00CA4B84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s-AR"/>
              </w:rPr>
            </w:pPr>
          </w:p>
        </w:tc>
        <w:tc>
          <w:tcPr>
            <w:tcW w:w="1985" w:type="dxa"/>
          </w:tcPr>
          <w:p w14:paraId="7EE4ED20" w14:textId="0BA17D88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0CC72767" w14:textId="4D597EEE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2819F9" w14:paraId="52737B5C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704E044" w14:textId="48C2D17A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35</w:t>
            </w:r>
          </w:p>
        </w:tc>
        <w:tc>
          <w:tcPr>
            <w:tcW w:w="1843" w:type="dxa"/>
          </w:tcPr>
          <w:p w14:paraId="311C46CD" w14:textId="188E8743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MODIFICAR USUARIO</w:t>
            </w:r>
          </w:p>
        </w:tc>
        <w:tc>
          <w:tcPr>
            <w:tcW w:w="4087" w:type="dxa"/>
          </w:tcPr>
          <w:p w14:paraId="24D505DC" w14:textId="1F78AA55" w:rsidR="00CA4B84" w:rsidRPr="009B45BE" w:rsidRDefault="00CA4B84" w:rsidP="00012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actualizar los datos del usuario para poder modificar cambios en estos.</w:t>
            </w:r>
          </w:p>
        </w:tc>
        <w:tc>
          <w:tcPr>
            <w:tcW w:w="5103" w:type="dxa"/>
          </w:tcPr>
          <w:p w14:paraId="0C3C9E9B" w14:textId="77777777" w:rsidR="00CA4B84" w:rsidRDefault="00CA4B84" w:rsidP="00012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Todos los datos del Usuario pueden ser modificados.</w:t>
            </w:r>
          </w:p>
          <w:p w14:paraId="1B4E852B" w14:textId="090EC9EE" w:rsidR="00F43300" w:rsidRDefault="00F43300" w:rsidP="00012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2 Incluye la modificación de contraseña </w:t>
            </w:r>
          </w:p>
        </w:tc>
        <w:tc>
          <w:tcPr>
            <w:tcW w:w="1985" w:type="dxa"/>
          </w:tcPr>
          <w:p w14:paraId="6C93EC2A" w14:textId="6FDF762B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Usuarios</w:t>
            </w:r>
          </w:p>
        </w:tc>
        <w:tc>
          <w:tcPr>
            <w:tcW w:w="992" w:type="dxa"/>
            <w:vAlign w:val="center"/>
          </w:tcPr>
          <w:p w14:paraId="56B75638" w14:textId="6AC5440F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F43300" w:rsidRPr="002819F9" w14:paraId="5FDD9561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282C34B" w14:textId="74EB0378" w:rsidR="00F43300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36</w:t>
            </w:r>
          </w:p>
        </w:tc>
        <w:tc>
          <w:tcPr>
            <w:tcW w:w="1843" w:type="dxa"/>
          </w:tcPr>
          <w:p w14:paraId="2D8AFD4C" w14:textId="52B887BF" w:rsidR="00F43300" w:rsidRDefault="00F43300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MODIFICAR CONTRASEÑA</w:t>
            </w:r>
          </w:p>
        </w:tc>
        <w:tc>
          <w:tcPr>
            <w:tcW w:w="4087" w:type="dxa"/>
          </w:tcPr>
          <w:p w14:paraId="48241969" w14:textId="2FD54848" w:rsidR="00F43300" w:rsidRDefault="00F43300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modificar la contraseña para carmbiarla</w:t>
            </w:r>
          </w:p>
        </w:tc>
        <w:tc>
          <w:tcPr>
            <w:tcW w:w="5103" w:type="dxa"/>
          </w:tcPr>
          <w:p w14:paraId="2BEFB1F4" w14:textId="2D90D5BD" w:rsidR="00F43300" w:rsidRDefault="00F43300" w:rsidP="00012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requiere que ingrese una nueva contraseña y que la repita</w:t>
            </w:r>
          </w:p>
        </w:tc>
        <w:tc>
          <w:tcPr>
            <w:tcW w:w="1985" w:type="dxa"/>
          </w:tcPr>
          <w:p w14:paraId="258AAB31" w14:textId="36C26D6A" w:rsidR="00F43300" w:rsidRDefault="00F43300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Usuarios</w:t>
            </w:r>
          </w:p>
        </w:tc>
        <w:tc>
          <w:tcPr>
            <w:tcW w:w="992" w:type="dxa"/>
            <w:vAlign w:val="center"/>
          </w:tcPr>
          <w:p w14:paraId="53D65090" w14:textId="5BEC40AA" w:rsidR="00F43300" w:rsidRDefault="00F43300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2819F9" w14:paraId="73691FA6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9042114" w14:textId="76F0FDBD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37</w:t>
            </w:r>
          </w:p>
        </w:tc>
        <w:tc>
          <w:tcPr>
            <w:tcW w:w="1843" w:type="dxa"/>
          </w:tcPr>
          <w:p w14:paraId="4E75BAC1" w14:textId="38248FF8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CONSULTAR ÁRBITRO</w:t>
            </w:r>
          </w:p>
        </w:tc>
        <w:tc>
          <w:tcPr>
            <w:tcW w:w="4087" w:type="dxa"/>
          </w:tcPr>
          <w:p w14:paraId="158A6AB0" w14:textId="0DE0C53A" w:rsidR="00CA4B84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>consultar un árbitro determinado.</w:t>
            </w:r>
          </w:p>
        </w:tc>
        <w:tc>
          <w:tcPr>
            <w:tcW w:w="5103" w:type="dxa"/>
          </w:tcPr>
          <w:p w14:paraId="7A2B9CFA" w14:textId="0B1EABDB" w:rsidR="00CA4B84" w:rsidRDefault="00CA4B84" w:rsidP="00713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muestra imagen, nombre, celular y e-mail</w:t>
            </w:r>
          </w:p>
        </w:tc>
        <w:tc>
          <w:tcPr>
            <w:tcW w:w="1985" w:type="dxa"/>
          </w:tcPr>
          <w:p w14:paraId="7D39E621" w14:textId="5C0F52FB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Árbitros</w:t>
            </w:r>
          </w:p>
        </w:tc>
        <w:tc>
          <w:tcPr>
            <w:tcW w:w="992" w:type="dxa"/>
            <w:vAlign w:val="center"/>
          </w:tcPr>
          <w:p w14:paraId="45053257" w14:textId="52EF4F55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2819F9" w14:paraId="6E2A65E3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FFBD61" w14:textId="16433246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38</w:t>
            </w:r>
          </w:p>
        </w:tc>
        <w:tc>
          <w:tcPr>
            <w:tcW w:w="1843" w:type="dxa"/>
          </w:tcPr>
          <w:p w14:paraId="7810EB68" w14:textId="1877434B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CONSULTAR JUGADOR</w:t>
            </w:r>
          </w:p>
        </w:tc>
        <w:tc>
          <w:tcPr>
            <w:tcW w:w="4087" w:type="dxa"/>
          </w:tcPr>
          <w:p w14:paraId="3C23E553" w14:textId="11ED1365" w:rsidR="00CA4B84" w:rsidRPr="009B45BE" w:rsidRDefault="00CA4B84" w:rsidP="003F6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>consultar un jugador determinado.</w:t>
            </w:r>
          </w:p>
        </w:tc>
        <w:tc>
          <w:tcPr>
            <w:tcW w:w="5103" w:type="dxa"/>
          </w:tcPr>
          <w:p w14:paraId="48217466" w14:textId="3CA09440" w:rsidR="00CA4B84" w:rsidRDefault="00CA4B84" w:rsidP="0071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muestra imagen, nombre, número de camiseta, e-mail y facebook.</w:t>
            </w:r>
          </w:p>
        </w:tc>
        <w:tc>
          <w:tcPr>
            <w:tcW w:w="1985" w:type="dxa"/>
          </w:tcPr>
          <w:p w14:paraId="01393DEE" w14:textId="5FAB6EEF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992" w:type="dxa"/>
            <w:vAlign w:val="center"/>
          </w:tcPr>
          <w:p w14:paraId="639BE198" w14:textId="4ECBB7D1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461127" w14:paraId="3101AFDB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281DAC4" w14:textId="2AEC6F96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39</w:t>
            </w:r>
          </w:p>
        </w:tc>
        <w:tc>
          <w:tcPr>
            <w:tcW w:w="1843" w:type="dxa"/>
          </w:tcPr>
          <w:p w14:paraId="5AB27C0D" w14:textId="076A87F9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MODIFICAR CANCHA</w:t>
            </w:r>
          </w:p>
        </w:tc>
        <w:tc>
          <w:tcPr>
            <w:tcW w:w="4087" w:type="dxa"/>
          </w:tcPr>
          <w:p w14:paraId="0C4DD950" w14:textId="36067F3F" w:rsidR="00CA4B84" w:rsidRPr="009B45BE" w:rsidRDefault="00CA4B84" w:rsidP="00461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>d</w:t>
            </w:r>
            <w:r>
              <w:rPr>
                <w:noProof/>
                <w:color w:val="000000" w:themeColor="text1"/>
                <w:lang w:val="es-ES"/>
              </w:rPr>
              <w:t xml:space="preserve">er modificar los datos de un Cancha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existente para actualizarla.</w:t>
            </w:r>
          </w:p>
        </w:tc>
        <w:tc>
          <w:tcPr>
            <w:tcW w:w="5103" w:type="dxa"/>
          </w:tcPr>
          <w:p w14:paraId="21969CB1" w14:textId="75D031A5" w:rsidR="00CA4B84" w:rsidRDefault="00CA4B84" w:rsidP="00461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 Todos los datos de la Cancha pueden ser modificados.</w:t>
            </w:r>
          </w:p>
        </w:tc>
        <w:tc>
          <w:tcPr>
            <w:tcW w:w="1985" w:type="dxa"/>
          </w:tcPr>
          <w:p w14:paraId="448E1871" w14:textId="66FF3FB1" w:rsidR="00CA4B84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Canchas/Complejos</w:t>
            </w:r>
          </w:p>
        </w:tc>
        <w:tc>
          <w:tcPr>
            <w:tcW w:w="992" w:type="dxa"/>
            <w:vAlign w:val="center"/>
          </w:tcPr>
          <w:p w14:paraId="0255CF63" w14:textId="4934E100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A4B84" w:rsidRPr="00461127" w14:paraId="3862AB0F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987C356" w14:textId="4B81A442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40</w:t>
            </w:r>
          </w:p>
        </w:tc>
        <w:tc>
          <w:tcPr>
            <w:tcW w:w="1843" w:type="dxa"/>
          </w:tcPr>
          <w:p w14:paraId="485DA996" w14:textId="60D0373E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31521B" w:themeColor="accent2" w:themeShade="80"/>
                <w:lang w:val="es-ES"/>
              </w:rPr>
            </w:pPr>
            <w:r>
              <w:rPr>
                <w:b/>
                <w:noProof/>
                <w:color w:val="31521B" w:themeColor="accent2" w:themeShade="80"/>
                <w:lang w:val="es-ES"/>
              </w:rPr>
              <w:t>CONSULTAR CANCHA</w:t>
            </w:r>
          </w:p>
        </w:tc>
        <w:tc>
          <w:tcPr>
            <w:tcW w:w="4087" w:type="dxa"/>
          </w:tcPr>
          <w:p w14:paraId="4C3FB62F" w14:textId="5B8A3AC7" w:rsidR="00CA4B84" w:rsidRPr="009B45BE" w:rsidRDefault="00CA4B84" w:rsidP="00174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>
              <w:rPr>
                <w:noProof/>
                <w:color w:val="000000" w:themeColor="text1"/>
                <w:lang w:val="es-ES"/>
              </w:rPr>
              <w:t>consultar una cancha determinado.</w:t>
            </w:r>
          </w:p>
        </w:tc>
        <w:tc>
          <w:tcPr>
            <w:tcW w:w="5103" w:type="dxa"/>
          </w:tcPr>
          <w:p w14:paraId="433D08FC" w14:textId="030DEA92" w:rsidR="00CA4B84" w:rsidRDefault="00CA4B84" w:rsidP="00174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muestra el nombre de esa cancha, domicilio, teléfono y su imagen</w:t>
            </w:r>
          </w:p>
        </w:tc>
        <w:tc>
          <w:tcPr>
            <w:tcW w:w="1985" w:type="dxa"/>
          </w:tcPr>
          <w:p w14:paraId="4EC019BE" w14:textId="5A1D9A36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Canchas/Complejos</w:t>
            </w:r>
          </w:p>
        </w:tc>
        <w:tc>
          <w:tcPr>
            <w:tcW w:w="992" w:type="dxa"/>
            <w:vAlign w:val="center"/>
          </w:tcPr>
          <w:p w14:paraId="6C73FAA0" w14:textId="3CB1FFB4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488FC3D2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40A2472" w14:textId="47875EDA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41</w:t>
            </w:r>
          </w:p>
        </w:tc>
        <w:tc>
          <w:tcPr>
            <w:tcW w:w="1843" w:type="dxa"/>
          </w:tcPr>
          <w:p w14:paraId="542510D0" w14:textId="2614F556" w:rsidR="00CA4B84" w:rsidRPr="00267A46" w:rsidRDefault="00CA4B84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GENERAR FIXTURE TODOS CONTRA TODOS</w:t>
            </w:r>
          </w:p>
        </w:tc>
        <w:tc>
          <w:tcPr>
            <w:tcW w:w="4087" w:type="dxa"/>
          </w:tcPr>
          <w:p w14:paraId="2D02EEE1" w14:textId="4522BF82" w:rsidR="00CA4B84" w:rsidRPr="0095344E" w:rsidRDefault="00CA4B84" w:rsidP="00174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generar fixture todos contra todos para poder mostrarlo</w:t>
            </w:r>
          </w:p>
        </w:tc>
        <w:tc>
          <w:tcPr>
            <w:tcW w:w="5103" w:type="dxa"/>
          </w:tcPr>
          <w:p w14:paraId="6492F61E" w14:textId="77777777" w:rsidR="00CA4B84" w:rsidRDefault="00CA4B84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6D73B9AD" w14:textId="77777777" w:rsidR="00057BF4" w:rsidRPr="00057BF4" w:rsidRDefault="00057BF4" w:rsidP="0005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57BF4">
              <w:rPr>
                <w:i/>
                <w:noProof/>
                <w:color w:val="000000" w:themeColor="text1"/>
                <w:lang w:val="es-ES"/>
              </w:rPr>
              <w:t>Gestión de Fases/Fechas/Partidos</w:t>
            </w:r>
          </w:p>
          <w:p w14:paraId="0733638E" w14:textId="222B2D40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7886058C" w14:textId="0A2748BA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  <w:tr w:rsidR="00F43300" w:rsidRPr="00461127" w14:paraId="2EC015AA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EE5ABE" w14:textId="2F4EBA19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42</w:t>
            </w:r>
          </w:p>
        </w:tc>
        <w:tc>
          <w:tcPr>
            <w:tcW w:w="1843" w:type="dxa"/>
          </w:tcPr>
          <w:p w14:paraId="2F1BD253" w14:textId="407763BA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GENERAR FIXTURE TODOS CONTRA TODOS (IDA Y VUELTA)</w:t>
            </w:r>
          </w:p>
        </w:tc>
        <w:tc>
          <w:tcPr>
            <w:tcW w:w="4087" w:type="dxa"/>
          </w:tcPr>
          <w:p w14:paraId="59608B30" w14:textId="3A7058EE" w:rsidR="00CA4B84" w:rsidRDefault="00CA4B84" w:rsidP="00174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generar fixture todos contra todos para poder mostrarlo</w:t>
            </w:r>
          </w:p>
        </w:tc>
        <w:tc>
          <w:tcPr>
            <w:tcW w:w="5103" w:type="dxa"/>
          </w:tcPr>
          <w:p w14:paraId="67C88824" w14:textId="77777777" w:rsidR="00CA4B84" w:rsidRDefault="00CA4B84" w:rsidP="0026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7A0177B5" w14:textId="77777777" w:rsidR="00057BF4" w:rsidRPr="00057BF4" w:rsidRDefault="00057BF4" w:rsidP="0005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57BF4">
              <w:rPr>
                <w:i/>
                <w:noProof/>
                <w:color w:val="000000" w:themeColor="text1"/>
                <w:lang w:val="es-ES"/>
              </w:rPr>
              <w:t>Gestión de Fases/Fechas/Partidos</w:t>
            </w:r>
          </w:p>
          <w:p w14:paraId="27832FAC" w14:textId="0DA47AA3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23CDF1C0" w14:textId="7C3B020F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  <w:tr w:rsidR="00F43300" w:rsidRPr="00461127" w14:paraId="28E568A9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9EB4F0C" w14:textId="7A460FF2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43</w:t>
            </w:r>
          </w:p>
        </w:tc>
        <w:tc>
          <w:tcPr>
            <w:tcW w:w="1843" w:type="dxa"/>
          </w:tcPr>
          <w:p w14:paraId="634449B0" w14:textId="41DE560F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GENERAR FIXTURE ELIMINATORIO</w:t>
            </w:r>
          </w:p>
        </w:tc>
        <w:tc>
          <w:tcPr>
            <w:tcW w:w="4087" w:type="dxa"/>
          </w:tcPr>
          <w:p w14:paraId="4DCBC5F8" w14:textId="505DC93B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generar fixture eliminatorio para poder mostrarlo</w:t>
            </w:r>
          </w:p>
        </w:tc>
        <w:tc>
          <w:tcPr>
            <w:tcW w:w="5103" w:type="dxa"/>
          </w:tcPr>
          <w:p w14:paraId="1D769D8D" w14:textId="77777777" w:rsidR="00CA4B84" w:rsidRDefault="00CA4B84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BFB8FA2" w14:textId="77777777" w:rsidR="00057BF4" w:rsidRPr="00057BF4" w:rsidRDefault="00057BF4" w:rsidP="0005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57BF4">
              <w:rPr>
                <w:i/>
                <w:noProof/>
                <w:color w:val="000000" w:themeColor="text1"/>
                <w:lang w:val="es-ES"/>
              </w:rPr>
              <w:t>Gestión de Fases/Fechas/Partidos</w:t>
            </w:r>
          </w:p>
          <w:p w14:paraId="56D680F4" w14:textId="1211B28D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5BB0CE41" w14:textId="7D463890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  <w:tr w:rsidR="00F43300" w:rsidRPr="00461127" w14:paraId="31EFBCCB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F41695" w14:textId="33AB93AF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45</w:t>
            </w:r>
          </w:p>
        </w:tc>
        <w:tc>
          <w:tcPr>
            <w:tcW w:w="1843" w:type="dxa"/>
          </w:tcPr>
          <w:p w14:paraId="20131830" w14:textId="37B08082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GOL</w:t>
            </w:r>
          </w:p>
        </w:tc>
        <w:tc>
          <w:tcPr>
            <w:tcW w:w="4087" w:type="dxa"/>
          </w:tcPr>
          <w:p w14:paraId="798FF2B3" w14:textId="77777777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registrar un gol para poder indicar los goles que se convirtieron en un partido</w:t>
            </w:r>
          </w:p>
          <w:p w14:paraId="225EC33A" w14:textId="77777777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Datos del Gol:</w:t>
            </w:r>
          </w:p>
          <w:p w14:paraId="33594F19" w14:textId="03068BC6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Equipo</w:t>
            </w:r>
          </w:p>
          <w:p w14:paraId="182FEC3A" w14:textId="77777777" w:rsidR="00CA4B84" w:rsidRPr="00D81CAD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AR"/>
              </w:rPr>
            </w:pPr>
            <w:r w:rsidRPr="00D81CAD">
              <w:rPr>
                <w:noProof/>
                <w:lang w:val="es-AR"/>
              </w:rPr>
              <w:t>Jugador</w:t>
            </w:r>
          </w:p>
          <w:p w14:paraId="01861DA1" w14:textId="093CA36B" w:rsidR="00CA4B84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Tipo de Gol (Cabeza, Penal, Tiro Libre, Jugada, En Contra)</w:t>
            </w:r>
          </w:p>
          <w:p w14:paraId="1793BCE9" w14:textId="45E55510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Minuto</w:t>
            </w:r>
          </w:p>
        </w:tc>
        <w:tc>
          <w:tcPr>
            <w:tcW w:w="5103" w:type="dxa"/>
          </w:tcPr>
          <w:p w14:paraId="19C2F776" w14:textId="4C278DD9" w:rsidR="00CA4B84" w:rsidRDefault="00CA4B84" w:rsidP="0026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1985" w:type="dxa"/>
          </w:tcPr>
          <w:p w14:paraId="6BCDE2C0" w14:textId="678E7539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6BDDAAD6" w14:textId="5F3400AB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D81CAD" w:rsidRPr="00461127" w14:paraId="3B5C2093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B6E664E" w14:textId="584D6907" w:rsidR="00D81CAD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46</w:t>
            </w:r>
          </w:p>
        </w:tc>
        <w:tc>
          <w:tcPr>
            <w:tcW w:w="1843" w:type="dxa"/>
          </w:tcPr>
          <w:p w14:paraId="25578106" w14:textId="585A84E9" w:rsidR="00D81CAD" w:rsidRDefault="00D81CAD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GOL</w:t>
            </w:r>
          </w:p>
        </w:tc>
        <w:tc>
          <w:tcPr>
            <w:tcW w:w="4087" w:type="dxa"/>
          </w:tcPr>
          <w:p w14:paraId="28FD8FFC" w14:textId="3EEB9B7C" w:rsidR="00D81CAD" w:rsidRDefault="00650EEE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</w:t>
            </w:r>
            <w:r w:rsidR="00963FDF">
              <w:rPr>
                <w:noProof/>
                <w:color w:val="000000" w:themeColor="text1"/>
                <w:lang w:val="es-AR"/>
              </w:rPr>
              <w:t xml:space="preserve"> eliminar un gol.</w:t>
            </w:r>
          </w:p>
        </w:tc>
        <w:tc>
          <w:tcPr>
            <w:tcW w:w="5103" w:type="dxa"/>
          </w:tcPr>
          <w:p w14:paraId="228970FE" w14:textId="77777777" w:rsidR="00D81CAD" w:rsidRDefault="00D81CAD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DC08DD4" w14:textId="71DACEDE" w:rsidR="00D81CAD" w:rsidRDefault="00D81CAD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2F0DB16B" w14:textId="723F02B9" w:rsidR="00D81CAD" w:rsidRDefault="00D81CAD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3F7F0E8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A9D1926" w14:textId="2CC3242F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47</w:t>
            </w:r>
          </w:p>
        </w:tc>
        <w:tc>
          <w:tcPr>
            <w:tcW w:w="1843" w:type="dxa"/>
          </w:tcPr>
          <w:p w14:paraId="07DA964F" w14:textId="093EC02A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TARJETA</w:t>
            </w:r>
          </w:p>
        </w:tc>
        <w:tc>
          <w:tcPr>
            <w:tcW w:w="4087" w:type="dxa"/>
          </w:tcPr>
          <w:p w14:paraId="4C65346F" w14:textId="1D9F902C" w:rsidR="00CA4B84" w:rsidRDefault="00CA4B84" w:rsidP="0062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registrar una tarjeta para poder indicar las t</w:t>
            </w:r>
            <w:r w:rsidR="00444CC5">
              <w:rPr>
                <w:noProof/>
                <w:color w:val="000000" w:themeColor="text1"/>
                <w:lang w:val="es-AR"/>
              </w:rPr>
              <w:t>arjetas</w:t>
            </w:r>
            <w:r>
              <w:rPr>
                <w:noProof/>
                <w:color w:val="000000" w:themeColor="text1"/>
                <w:lang w:val="es-AR"/>
              </w:rPr>
              <w:t xml:space="preserve"> que se sacaron en un partido.</w:t>
            </w:r>
          </w:p>
          <w:p w14:paraId="61996DE0" w14:textId="1493A90D" w:rsidR="00CA4B84" w:rsidRDefault="00CA4B84" w:rsidP="0062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Datos de la Tarjeta:</w:t>
            </w:r>
          </w:p>
          <w:p w14:paraId="56191C44" w14:textId="77777777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lastRenderedPageBreak/>
              <w:t>Equipo</w:t>
            </w:r>
          </w:p>
          <w:p w14:paraId="1C5E3A24" w14:textId="0D6AA19C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623157">
              <w:rPr>
                <w:b/>
                <w:noProof/>
                <w:color w:val="FF0000"/>
                <w:lang w:val="es-AR"/>
              </w:rPr>
              <w:t>Jugador</w:t>
            </w:r>
            <w:r w:rsidR="00444CC5">
              <w:rPr>
                <w:b/>
                <w:noProof/>
                <w:color w:val="FF0000"/>
                <w:lang w:val="es-AR"/>
              </w:rPr>
              <w:t xml:space="preserve"> </w:t>
            </w:r>
          </w:p>
          <w:p w14:paraId="4905DF36" w14:textId="77777777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623157">
              <w:rPr>
                <w:b/>
                <w:noProof/>
                <w:color w:val="FF0000"/>
                <w:lang w:val="es-AR"/>
              </w:rPr>
              <w:t>Tipo (Amarilla, Roja)</w:t>
            </w:r>
          </w:p>
          <w:p w14:paraId="67C4FD75" w14:textId="0150F728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 w:rsidRPr="00623157">
              <w:rPr>
                <w:noProof/>
                <w:color w:val="000000" w:themeColor="text1"/>
                <w:lang w:val="es-AR"/>
              </w:rPr>
              <w:t>Minuto</w:t>
            </w:r>
          </w:p>
        </w:tc>
        <w:tc>
          <w:tcPr>
            <w:tcW w:w="5103" w:type="dxa"/>
          </w:tcPr>
          <w:p w14:paraId="4EC684EF" w14:textId="77777777" w:rsidR="00CA4B84" w:rsidRDefault="00CA4B84" w:rsidP="0026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  <w:p w14:paraId="178223FF" w14:textId="77777777" w:rsidR="00444CC5" w:rsidRDefault="00444CC5" w:rsidP="00444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2 </w:t>
            </w:r>
            <w:r w:rsidRPr="00444CC5">
              <w:rPr>
                <w:noProof/>
                <w:lang w:val="es-ES"/>
              </w:rPr>
              <w:t xml:space="preserve">No se pueden registrar </w:t>
            </w:r>
            <w:r>
              <w:rPr>
                <w:noProof/>
                <w:lang w:val="es-ES"/>
              </w:rPr>
              <w:t xml:space="preserve">más de </w:t>
            </w:r>
            <w:r w:rsidRPr="00444CC5">
              <w:rPr>
                <w:noProof/>
                <w:lang w:val="es-ES"/>
              </w:rPr>
              <w:t xml:space="preserve">dos amarillas para un jugador. </w:t>
            </w:r>
          </w:p>
          <w:p w14:paraId="0B3C6A84" w14:textId="76ABA588" w:rsidR="00444CC5" w:rsidRPr="00444CC5" w:rsidRDefault="00444CC5" w:rsidP="00444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3</w:t>
            </w:r>
            <w:r w:rsidRPr="00444CC5">
              <w:rPr>
                <w:noProof/>
                <w:color w:val="000000" w:themeColor="text1"/>
                <w:lang w:val="es-ES"/>
              </w:rPr>
              <w:t>No se puede registrar más de una tarjeta roja a un jugador.</w:t>
            </w:r>
          </w:p>
        </w:tc>
        <w:tc>
          <w:tcPr>
            <w:tcW w:w="1985" w:type="dxa"/>
          </w:tcPr>
          <w:p w14:paraId="4CDFBF7C" w14:textId="222CDF7D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Partidos</w:t>
            </w:r>
          </w:p>
        </w:tc>
        <w:tc>
          <w:tcPr>
            <w:tcW w:w="992" w:type="dxa"/>
            <w:vAlign w:val="center"/>
          </w:tcPr>
          <w:p w14:paraId="2B3C330C" w14:textId="2E868226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650EEE" w:rsidRPr="00461127" w14:paraId="47186443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7E2CD60" w14:textId="554FF577" w:rsidR="00650EEE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48</w:t>
            </w:r>
          </w:p>
        </w:tc>
        <w:tc>
          <w:tcPr>
            <w:tcW w:w="1843" w:type="dxa"/>
          </w:tcPr>
          <w:p w14:paraId="02EDC1A2" w14:textId="0DCB3A48" w:rsidR="00650EEE" w:rsidRDefault="00650EE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TARJETA</w:t>
            </w:r>
          </w:p>
        </w:tc>
        <w:tc>
          <w:tcPr>
            <w:tcW w:w="4087" w:type="dxa"/>
          </w:tcPr>
          <w:p w14:paraId="762A2197" w14:textId="1C25ECFA" w:rsidR="00650EEE" w:rsidRDefault="00650EEE" w:rsidP="00623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</w:t>
            </w:r>
            <w:r w:rsidR="00963FDF">
              <w:rPr>
                <w:noProof/>
                <w:color w:val="000000" w:themeColor="text1"/>
                <w:lang w:val="es-AR"/>
              </w:rPr>
              <w:t xml:space="preserve"> eliminar una tarjeta.</w:t>
            </w:r>
          </w:p>
        </w:tc>
        <w:tc>
          <w:tcPr>
            <w:tcW w:w="5103" w:type="dxa"/>
          </w:tcPr>
          <w:p w14:paraId="49579179" w14:textId="77777777" w:rsidR="00650EEE" w:rsidRDefault="00650EEE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F74A3DA" w14:textId="3B7FD88B" w:rsidR="00650EEE" w:rsidRDefault="00963FDF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78BEB450" w14:textId="32A31747" w:rsidR="00650EEE" w:rsidRDefault="00963FDF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1AB3926C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9F30A3E" w14:textId="7788C0A0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49</w:t>
            </w:r>
          </w:p>
        </w:tc>
        <w:tc>
          <w:tcPr>
            <w:tcW w:w="1843" w:type="dxa"/>
          </w:tcPr>
          <w:p w14:paraId="0BDCC9F6" w14:textId="216E7F1E" w:rsidR="00CA4B84" w:rsidRDefault="00CA4B84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CAMBIO</w:t>
            </w:r>
          </w:p>
        </w:tc>
        <w:tc>
          <w:tcPr>
            <w:tcW w:w="4087" w:type="dxa"/>
          </w:tcPr>
          <w:p w14:paraId="5E8B8832" w14:textId="512A40A1" w:rsidR="00CA4B84" w:rsidRDefault="00CA4B84" w:rsidP="0062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registrar un cambio para poder indicar los cambios que se produjeron en un partido.</w:t>
            </w:r>
          </w:p>
          <w:p w14:paraId="29F4D73C" w14:textId="1FE83C00" w:rsidR="00CA4B84" w:rsidRDefault="00CA4B84" w:rsidP="0062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Datos del Cambio:</w:t>
            </w:r>
          </w:p>
          <w:p w14:paraId="30F1CFF2" w14:textId="77777777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Equipo</w:t>
            </w:r>
          </w:p>
          <w:p w14:paraId="47C344C4" w14:textId="2B52925C" w:rsidR="00CA4B84" w:rsidRPr="00623157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FF0000"/>
                <w:lang w:val="es-AR"/>
              </w:rPr>
            </w:pPr>
            <w:r w:rsidRPr="00623157">
              <w:rPr>
                <w:b/>
                <w:noProof/>
                <w:color w:val="FF0000"/>
                <w:lang w:val="es-AR"/>
              </w:rPr>
              <w:t>Jugador</w:t>
            </w:r>
            <w:r>
              <w:rPr>
                <w:b/>
                <w:noProof/>
                <w:color w:val="FF0000"/>
                <w:lang w:val="es-AR"/>
              </w:rPr>
              <w:t xml:space="preserve"> Entra</w:t>
            </w:r>
          </w:p>
          <w:p w14:paraId="528C7849" w14:textId="77777777" w:rsidR="00CA4B84" w:rsidRPr="00684CB8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b/>
                <w:noProof/>
                <w:color w:val="FF0000"/>
                <w:lang w:val="es-AR"/>
              </w:rPr>
              <w:t>Jugador Sale</w:t>
            </w:r>
          </w:p>
          <w:p w14:paraId="303CA940" w14:textId="71EF6D5F" w:rsidR="00CA4B84" w:rsidRDefault="00CA4B84" w:rsidP="00D71405">
            <w:pPr>
              <w:pStyle w:val="Prrafodelista"/>
              <w:numPr>
                <w:ilvl w:val="1"/>
                <w:numId w:val="26"/>
              </w:numPr>
              <w:ind w:left="43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 w:rsidRPr="00623157">
              <w:rPr>
                <w:noProof/>
                <w:color w:val="000000" w:themeColor="text1"/>
                <w:lang w:val="es-AR"/>
              </w:rPr>
              <w:t>Minuto</w:t>
            </w:r>
          </w:p>
        </w:tc>
        <w:tc>
          <w:tcPr>
            <w:tcW w:w="5103" w:type="dxa"/>
          </w:tcPr>
          <w:p w14:paraId="2235CFA6" w14:textId="5B5AF513" w:rsidR="00CA4B84" w:rsidRDefault="00CA4B84" w:rsidP="0026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</w:tc>
        <w:tc>
          <w:tcPr>
            <w:tcW w:w="1985" w:type="dxa"/>
          </w:tcPr>
          <w:p w14:paraId="13AA0D57" w14:textId="6975914D" w:rsidR="00CA4B84" w:rsidRDefault="00CA4B84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73C2FEBD" w14:textId="5E5431A1" w:rsidR="00CA4B84" w:rsidRDefault="00CA4B84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312A8D" w:rsidRPr="00461127" w14:paraId="11FC255F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CCFB2A5" w14:textId="5452B7A1" w:rsidR="00312A8D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50</w:t>
            </w:r>
          </w:p>
        </w:tc>
        <w:tc>
          <w:tcPr>
            <w:tcW w:w="1843" w:type="dxa"/>
          </w:tcPr>
          <w:p w14:paraId="57053F21" w14:textId="113263C3" w:rsidR="00312A8D" w:rsidRDefault="00312A8D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CAMBIO</w:t>
            </w:r>
          </w:p>
        </w:tc>
        <w:tc>
          <w:tcPr>
            <w:tcW w:w="4087" w:type="dxa"/>
          </w:tcPr>
          <w:p w14:paraId="7F53B0FF" w14:textId="580116D5" w:rsidR="00312A8D" w:rsidRDefault="00312A8D" w:rsidP="00312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Administrador de Torneo quiero poder eliminar un cambio</w:t>
            </w:r>
          </w:p>
        </w:tc>
        <w:tc>
          <w:tcPr>
            <w:tcW w:w="5103" w:type="dxa"/>
          </w:tcPr>
          <w:p w14:paraId="48BA28F0" w14:textId="20F1720F" w:rsidR="00312A8D" w:rsidRDefault="00312A8D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8C1543C" w14:textId="2B3BD5B2" w:rsidR="00312A8D" w:rsidRDefault="00312A8D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1BC93B7F" w14:textId="3181CD6E" w:rsidR="00312A8D" w:rsidRDefault="00312A8D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3C59EE" w:rsidRPr="00461127" w14:paraId="6240D3F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6BC686" w14:textId="045B7EEC" w:rsidR="003C59EE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51</w:t>
            </w:r>
          </w:p>
        </w:tc>
        <w:tc>
          <w:tcPr>
            <w:tcW w:w="1843" w:type="dxa"/>
          </w:tcPr>
          <w:p w14:paraId="32ABD63A" w14:textId="6C11A2A5" w:rsidR="003C59EE" w:rsidRDefault="003C59E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TITULARES DE UN PARTIDO</w:t>
            </w:r>
          </w:p>
        </w:tc>
        <w:tc>
          <w:tcPr>
            <w:tcW w:w="4087" w:type="dxa"/>
          </w:tcPr>
          <w:p w14:paraId="054636DB" w14:textId="799DEF28" w:rsidR="003C59EE" w:rsidRDefault="003C59EE" w:rsidP="003C5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 xml:space="preserve">Como Administrador de Torneo quiero poder registrar los jugadores titulares del partido. </w:t>
            </w:r>
          </w:p>
        </w:tc>
        <w:tc>
          <w:tcPr>
            <w:tcW w:w="5103" w:type="dxa"/>
          </w:tcPr>
          <w:p w14:paraId="71B3237B" w14:textId="77777777" w:rsidR="003C59EE" w:rsidRDefault="003C59EE" w:rsidP="00267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065212B" w14:textId="29D80F63" w:rsidR="003C59EE" w:rsidRDefault="003C59EE" w:rsidP="00FD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Partidos</w:t>
            </w:r>
          </w:p>
        </w:tc>
        <w:tc>
          <w:tcPr>
            <w:tcW w:w="992" w:type="dxa"/>
            <w:vAlign w:val="center"/>
          </w:tcPr>
          <w:p w14:paraId="42B62F49" w14:textId="60D31ED5" w:rsidR="003C59EE" w:rsidRDefault="003C59EE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3C59EE" w:rsidRPr="00461127" w14:paraId="016F2F19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26D8856" w14:textId="4520D8A2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52</w:t>
            </w:r>
          </w:p>
        </w:tc>
        <w:tc>
          <w:tcPr>
            <w:tcW w:w="1843" w:type="dxa"/>
          </w:tcPr>
          <w:p w14:paraId="7F141F15" w14:textId="0237BD16" w:rsidR="00CA4B84" w:rsidRDefault="00833CC6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MODIFICAR </w:t>
            </w:r>
            <w:r w:rsidR="00CA4B84">
              <w:rPr>
                <w:b/>
                <w:color w:val="31521B" w:themeColor="accent2" w:themeShade="80"/>
                <w:lang w:val="es-AR"/>
              </w:rPr>
              <w:t>PARTIDO</w:t>
            </w:r>
          </w:p>
        </w:tc>
        <w:tc>
          <w:tcPr>
            <w:tcW w:w="4087" w:type="dxa"/>
          </w:tcPr>
          <w:p w14:paraId="46877A5E" w14:textId="1D5FA42F" w:rsidR="00CA4B84" w:rsidRDefault="00CA4B84" w:rsidP="0068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>
              <w:rPr>
                <w:noProof/>
                <w:color w:val="000000" w:themeColor="text1"/>
                <w:lang w:val="es-AR"/>
              </w:rPr>
              <w:t>Como Admini</w:t>
            </w:r>
            <w:r w:rsidR="00833CC6">
              <w:rPr>
                <w:noProof/>
                <w:color w:val="000000" w:themeColor="text1"/>
                <w:lang w:val="es-AR"/>
              </w:rPr>
              <w:t>strador de Torneo quiero poder actualizar los datos de</w:t>
            </w:r>
            <w:r>
              <w:rPr>
                <w:noProof/>
                <w:color w:val="000000" w:themeColor="text1"/>
                <w:lang w:val="es-AR"/>
              </w:rPr>
              <w:t xml:space="preserve"> un partido para poder </w:t>
            </w:r>
            <w:r w:rsidR="00833CC6">
              <w:rPr>
                <w:noProof/>
                <w:color w:val="000000" w:themeColor="text1"/>
                <w:lang w:val="es-AR"/>
              </w:rPr>
              <w:t>gestionar los resultados de la edición.</w:t>
            </w:r>
          </w:p>
          <w:p w14:paraId="773C6737" w14:textId="77777777" w:rsidR="00CA4B84" w:rsidRDefault="00CA4B84" w:rsidP="00684CB8">
            <w:pPr>
              <w:pStyle w:val="Prrafodelista"/>
              <w:ind w:left="284" w:hanging="2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Datos de Partido:</w:t>
            </w:r>
          </w:p>
          <w:p w14:paraId="63509673" w14:textId="77777777" w:rsidR="00CA4B84" w:rsidRPr="00684CB8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es-AR"/>
              </w:rPr>
            </w:pPr>
            <w:r w:rsidRPr="00684CB8">
              <w:rPr>
                <w:b/>
                <w:color w:val="FF0000"/>
                <w:lang w:val="es-AR"/>
              </w:rPr>
              <w:t>Equipos participantes (Equipo 1 y Equipo 2)</w:t>
            </w:r>
          </w:p>
          <w:p w14:paraId="25A8A228" w14:textId="77777777" w:rsidR="00CA4B84" w:rsidRPr="00833CC6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833CC6">
              <w:rPr>
                <w:lang w:val="es-AR"/>
              </w:rPr>
              <w:t>Fecha y Hora</w:t>
            </w:r>
          </w:p>
          <w:p w14:paraId="51618CFB" w14:textId="77777777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Árbitro asignado (en el caso que gestione árbitros)</w:t>
            </w:r>
          </w:p>
          <w:p w14:paraId="266A58B8" w14:textId="77777777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Cancha (en el caso que gestione canchas)</w:t>
            </w:r>
          </w:p>
          <w:p w14:paraId="58DA5506" w14:textId="498258A3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lastRenderedPageBreak/>
              <w:t xml:space="preserve">Titulares del Equipo 1 </w:t>
            </w:r>
          </w:p>
          <w:p w14:paraId="4AFC9A46" w14:textId="026DCDF1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Titulares del Equipo 2 </w:t>
            </w:r>
          </w:p>
          <w:p w14:paraId="57B75A20" w14:textId="4AA5AC35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Goles realizados </w:t>
            </w:r>
            <w:r w:rsidR="00833CC6">
              <w:rPr>
                <w:lang w:val="es-AR"/>
              </w:rPr>
              <w:t>(en el caso que gestione que jugadores realizaron los goles)</w:t>
            </w:r>
            <w:r w:rsidR="00D81CAD">
              <w:rPr>
                <w:lang w:val="es-AR"/>
              </w:rPr>
              <w:t xml:space="preserve"> </w:t>
            </w:r>
            <w:r w:rsidR="00D81CAD" w:rsidRPr="00D81CAD">
              <w:rPr>
                <w:b/>
                <w:lang w:val="es-AR"/>
              </w:rPr>
              <w:t>(ver US REGISTRAR GOL)</w:t>
            </w:r>
          </w:p>
          <w:p w14:paraId="300970A4" w14:textId="09393155" w:rsidR="00CA4B84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Cambios </w:t>
            </w:r>
            <w:r w:rsidR="00833CC6">
              <w:rPr>
                <w:lang w:val="es-AR"/>
              </w:rPr>
              <w:t>(en el caso que gestiones que jugadores fueron los que ingresaron y salieron en un partido)</w:t>
            </w:r>
          </w:p>
          <w:p w14:paraId="75331672" w14:textId="3E1E33FA" w:rsidR="00CA4B84" w:rsidRPr="00F01197" w:rsidRDefault="00CA4B84" w:rsidP="00684CB8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F01197">
              <w:rPr>
                <w:lang w:val="es-AR"/>
              </w:rPr>
              <w:t xml:space="preserve">Tarjetas </w:t>
            </w:r>
            <w:r w:rsidR="00833CC6">
              <w:rPr>
                <w:lang w:val="es-AR"/>
              </w:rPr>
              <w:t>(en el caso que gestione que jugadores recibieron tarjetas)</w:t>
            </w:r>
          </w:p>
          <w:p w14:paraId="41F972A6" w14:textId="07D34A30" w:rsidR="00CA4B84" w:rsidRDefault="00CA4B84" w:rsidP="008E6D24">
            <w:pPr>
              <w:pStyle w:val="Prrafodelista"/>
              <w:numPr>
                <w:ilvl w:val="0"/>
                <w:numId w:val="25"/>
              </w:numPr>
              <w:ind w:left="43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AR"/>
              </w:rPr>
            </w:pPr>
            <w:r w:rsidRPr="008E6D24">
              <w:rPr>
                <w:lang w:val="es-AR"/>
              </w:rPr>
              <w:t>Resultado</w:t>
            </w:r>
            <w:r w:rsidR="00833CC6">
              <w:rPr>
                <w:lang w:val="es-AR"/>
              </w:rPr>
              <w:t xml:space="preserve"> (Goles Equipo 1 – Goles Equipo 2). Incluye también penales, en caso que haya sido empate y se definió por penales.</w:t>
            </w:r>
          </w:p>
        </w:tc>
        <w:tc>
          <w:tcPr>
            <w:tcW w:w="5103" w:type="dxa"/>
          </w:tcPr>
          <w:p w14:paraId="792A5C4A" w14:textId="77777777" w:rsidR="00CA4B84" w:rsidRDefault="00CA4B84" w:rsidP="00267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1 Los Campos indicados con </w:t>
            </w:r>
            <w:r w:rsidRPr="00B46B2A">
              <w:rPr>
                <w:b/>
                <w:noProof/>
                <w:color w:val="FF0000"/>
                <w:lang w:val="es-ES"/>
              </w:rPr>
              <w:t>Rojo</w:t>
            </w:r>
            <w:r>
              <w:rPr>
                <w:b/>
                <w:noProof/>
                <w:color w:val="FF0000"/>
                <w:lang w:val="es-ES"/>
              </w:rPr>
              <w:t xml:space="preserve"> </w:t>
            </w:r>
            <w:r w:rsidRPr="00B46B2A">
              <w:rPr>
                <w:noProof/>
                <w:lang w:val="es-ES"/>
              </w:rPr>
              <w:t>son Campos Mandatorios</w:t>
            </w:r>
            <w:r>
              <w:rPr>
                <w:noProof/>
                <w:lang w:val="es-ES"/>
              </w:rPr>
              <w:t>.</w:t>
            </w:r>
          </w:p>
          <w:p w14:paraId="4FD1D4B3" w14:textId="6E080A20" w:rsidR="00833CC6" w:rsidRPr="00833CC6" w:rsidRDefault="00833CC6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2 </w:t>
            </w:r>
            <w:r w:rsidRPr="00833CC6">
              <w:rPr>
                <w:noProof/>
                <w:lang w:val="es-ES"/>
              </w:rPr>
              <w:t>El partido se registra cuando se generan las fases de la edición.</w:t>
            </w:r>
          </w:p>
          <w:p w14:paraId="451DA953" w14:textId="45795B3F" w:rsidR="00833CC6" w:rsidRPr="00833CC6" w:rsidRDefault="00833CC6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  <w:r w:rsidRPr="00833CC6">
              <w:rPr>
                <w:noProof/>
                <w:color w:val="000000" w:themeColor="text1"/>
                <w:lang w:val="es-ES"/>
              </w:rPr>
              <w:t xml:space="preserve">Cada vez que se actualiza un partido, se actualiza su estado en función a los datos que posea dicho partido. </w:t>
            </w:r>
          </w:p>
          <w:p w14:paraId="1BE9750C" w14:textId="77777777" w:rsidR="00833CC6" w:rsidRPr="00A349A8" w:rsidRDefault="00833CC6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833CC6">
              <w:rPr>
                <w:noProof/>
                <w:color w:val="000000" w:themeColor="text1"/>
                <w:lang w:val="es-ES"/>
              </w:rPr>
              <w:t>Estados de un partido:</w:t>
            </w:r>
          </w:p>
          <w:p w14:paraId="66982D18" w14:textId="3B1B50BA" w:rsidR="00633562" w:rsidRDefault="00633562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A349A8">
              <w:rPr>
                <w:b/>
                <w:noProof/>
                <w:color w:val="000000" w:themeColor="text1"/>
                <w:lang w:val="es-ES"/>
              </w:rPr>
              <w:t>DIAGRAMADO:</w:t>
            </w:r>
            <w:r>
              <w:rPr>
                <w:noProof/>
                <w:color w:val="000000" w:themeColor="text1"/>
                <w:lang w:val="es-ES"/>
              </w:rPr>
              <w:t xml:space="preserve"> cuando</w:t>
            </w:r>
            <w:r w:rsidR="00766AE3">
              <w:rPr>
                <w:noProof/>
                <w:color w:val="000000" w:themeColor="text1"/>
                <w:lang w:val="es-ES"/>
              </w:rPr>
              <w:t xml:space="preserve"> fue creado en la generación del fixture.</w:t>
            </w:r>
          </w:p>
          <w:p w14:paraId="6AD019E2" w14:textId="77777777" w:rsidR="00633562" w:rsidRDefault="00633562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A349A8">
              <w:rPr>
                <w:b/>
                <w:noProof/>
                <w:color w:val="000000" w:themeColor="text1"/>
                <w:lang w:val="es-ES"/>
              </w:rPr>
              <w:t>PROGRAMADO:</w:t>
            </w:r>
            <w:r>
              <w:rPr>
                <w:noProof/>
                <w:color w:val="000000" w:themeColor="text1"/>
                <w:lang w:val="es-ES"/>
              </w:rPr>
              <w:t xml:space="preserve"> cuando se le asignó fecha y hora.</w:t>
            </w:r>
          </w:p>
          <w:p w14:paraId="148784B5" w14:textId="77777777" w:rsidR="00A349A8" w:rsidRDefault="00A349A8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A349A8">
              <w:rPr>
                <w:b/>
                <w:noProof/>
                <w:color w:val="000000" w:themeColor="text1"/>
                <w:lang w:val="es-ES"/>
              </w:rPr>
              <w:lastRenderedPageBreak/>
              <w:t>JUGADO:</w:t>
            </w:r>
            <w:r>
              <w:rPr>
                <w:noProof/>
                <w:color w:val="000000" w:themeColor="text1"/>
                <w:lang w:val="es-ES"/>
              </w:rPr>
              <w:t xml:space="preserve"> cuando se le asignó un resultado</w:t>
            </w:r>
          </w:p>
          <w:p w14:paraId="19B01443" w14:textId="29D37FE2" w:rsidR="00A349A8" w:rsidRPr="00833CC6" w:rsidRDefault="00A349A8" w:rsidP="008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A349A8">
              <w:rPr>
                <w:b/>
                <w:noProof/>
                <w:color w:val="000000" w:themeColor="text1"/>
                <w:lang w:val="es-ES"/>
              </w:rPr>
              <w:t>CANCELADO:</w:t>
            </w:r>
            <w:r>
              <w:rPr>
                <w:noProof/>
                <w:color w:val="000000" w:themeColor="text1"/>
                <w:lang w:val="es-ES"/>
              </w:rPr>
              <w:t xml:space="preserve"> cuando la fecha, fase y edición asociada fueron canceladas.</w:t>
            </w:r>
          </w:p>
        </w:tc>
        <w:tc>
          <w:tcPr>
            <w:tcW w:w="1985" w:type="dxa"/>
          </w:tcPr>
          <w:p w14:paraId="6A1B8E1A" w14:textId="59F1E63C" w:rsidR="00CA4B84" w:rsidRDefault="00CA4B84" w:rsidP="00FD2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Partidos</w:t>
            </w:r>
          </w:p>
        </w:tc>
        <w:tc>
          <w:tcPr>
            <w:tcW w:w="992" w:type="dxa"/>
            <w:vAlign w:val="center"/>
          </w:tcPr>
          <w:p w14:paraId="099A59AE" w14:textId="301A694F" w:rsidR="00CA4B84" w:rsidRDefault="00CA4B84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650EEE" w:rsidRPr="00461127" w14:paraId="7CC3543B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B9770D6" w14:textId="56D0A257" w:rsidR="00CA4B84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53</w:t>
            </w:r>
          </w:p>
        </w:tc>
        <w:tc>
          <w:tcPr>
            <w:tcW w:w="1843" w:type="dxa"/>
          </w:tcPr>
          <w:p w14:paraId="5BD0A612" w14:textId="6DD3B0B1" w:rsidR="00CA4B84" w:rsidRDefault="00ED2690" w:rsidP="00ED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FASES</w:t>
            </w:r>
          </w:p>
        </w:tc>
        <w:tc>
          <w:tcPr>
            <w:tcW w:w="4087" w:type="dxa"/>
          </w:tcPr>
          <w:p w14:paraId="6E7FE2B1" w14:textId="5801CC95" w:rsidR="00CA4B84" w:rsidRPr="009B45BE" w:rsidRDefault="00CA4B84" w:rsidP="00A97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Como Admini</w:t>
            </w:r>
            <w:r>
              <w:rPr>
                <w:noProof/>
                <w:color w:val="000000" w:themeColor="text1"/>
                <w:lang w:val="es-ES"/>
              </w:rPr>
              <w:t>strador de Torneo quiero po</w:t>
            </w:r>
            <w:r w:rsidRPr="009B45BE">
              <w:rPr>
                <w:noProof/>
                <w:color w:val="000000" w:themeColor="text1"/>
                <w:lang w:val="es-ES"/>
              </w:rPr>
              <w:t xml:space="preserve">der </w:t>
            </w:r>
            <w:r w:rsidR="00EB33D6">
              <w:rPr>
                <w:noProof/>
                <w:color w:val="000000" w:themeColor="text1"/>
                <w:lang w:val="es-ES"/>
              </w:rPr>
              <w:t>consultar las fases de una edición.</w:t>
            </w:r>
          </w:p>
        </w:tc>
        <w:tc>
          <w:tcPr>
            <w:tcW w:w="5103" w:type="dxa"/>
          </w:tcPr>
          <w:p w14:paraId="75A76A72" w14:textId="53A29F7B" w:rsidR="00CA4B84" w:rsidRDefault="00EB33D6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Por cada </w:t>
            </w:r>
            <w:r w:rsidRPr="000A4675">
              <w:rPr>
                <w:b/>
                <w:noProof/>
                <w:color w:val="000000" w:themeColor="text1"/>
                <w:lang w:val="es-ES"/>
              </w:rPr>
              <w:t>fase</w:t>
            </w:r>
            <w:r>
              <w:rPr>
                <w:noProof/>
                <w:color w:val="000000" w:themeColor="text1"/>
                <w:lang w:val="es-ES"/>
              </w:rPr>
              <w:t xml:space="preserve"> se visualizará su número</w:t>
            </w:r>
            <w:r w:rsidR="000A4675">
              <w:rPr>
                <w:noProof/>
                <w:color w:val="000000" w:themeColor="text1"/>
                <w:lang w:val="es-ES"/>
              </w:rPr>
              <w:t xml:space="preserve"> y estado y sus fechas</w:t>
            </w:r>
            <w:r>
              <w:rPr>
                <w:noProof/>
                <w:color w:val="000000" w:themeColor="text1"/>
                <w:lang w:val="es-ES"/>
              </w:rPr>
              <w:t>.</w:t>
            </w:r>
          </w:p>
          <w:p w14:paraId="0939C82A" w14:textId="77777777" w:rsidR="00EB33D6" w:rsidRDefault="00EB33D6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Por cada </w:t>
            </w:r>
            <w:r w:rsidRPr="000A4675">
              <w:rPr>
                <w:b/>
                <w:noProof/>
                <w:color w:val="000000" w:themeColor="text1"/>
                <w:lang w:val="es-ES"/>
              </w:rPr>
              <w:t>fecha</w:t>
            </w:r>
            <w:r>
              <w:rPr>
                <w:noProof/>
                <w:color w:val="000000" w:themeColor="text1"/>
                <w:lang w:val="es-ES"/>
              </w:rPr>
              <w:t xml:space="preserve"> se visualizará </w:t>
            </w:r>
            <w:r w:rsidR="000A4675">
              <w:rPr>
                <w:noProof/>
                <w:color w:val="000000" w:themeColor="text1"/>
                <w:lang w:val="es-ES"/>
              </w:rPr>
              <w:t xml:space="preserve">su número y estado y </w:t>
            </w:r>
            <w:r>
              <w:rPr>
                <w:noProof/>
                <w:color w:val="000000" w:themeColor="text1"/>
                <w:lang w:val="es-ES"/>
              </w:rPr>
              <w:t>los partidos asociados.</w:t>
            </w:r>
          </w:p>
          <w:p w14:paraId="3B289E8E" w14:textId="62CC0054" w:rsidR="000A4675" w:rsidRDefault="000A4675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Por cada </w:t>
            </w:r>
            <w:r w:rsidRPr="000A4675">
              <w:rPr>
                <w:b/>
                <w:noProof/>
                <w:color w:val="000000" w:themeColor="text1"/>
                <w:lang w:val="es-ES"/>
              </w:rPr>
              <w:t>partido</w:t>
            </w:r>
            <w:r>
              <w:rPr>
                <w:noProof/>
                <w:color w:val="000000" w:themeColor="text1"/>
                <w:lang w:val="es-ES"/>
              </w:rPr>
              <w:t xml:space="preserve"> se visualizará los equipos participantes y el resultado.</w:t>
            </w:r>
          </w:p>
        </w:tc>
        <w:tc>
          <w:tcPr>
            <w:tcW w:w="1985" w:type="dxa"/>
          </w:tcPr>
          <w:p w14:paraId="5954EDDF" w14:textId="2FF4571C" w:rsidR="00CA4B84" w:rsidRDefault="00CA4B84" w:rsidP="00EB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</w:t>
            </w:r>
            <w:r w:rsidR="00A6526E">
              <w:rPr>
                <w:i/>
                <w:noProof/>
                <w:color w:val="000000" w:themeColor="text1"/>
                <w:lang w:val="es-ES"/>
              </w:rPr>
              <w:t>Fases/Fechas/Partidos</w:t>
            </w:r>
          </w:p>
        </w:tc>
        <w:tc>
          <w:tcPr>
            <w:tcW w:w="992" w:type="dxa"/>
            <w:vAlign w:val="center"/>
          </w:tcPr>
          <w:p w14:paraId="04A9AFA1" w14:textId="62A7E1DD" w:rsidR="00CA4B84" w:rsidRDefault="00147789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2E591D" w:rsidRPr="00461127" w14:paraId="2A31CCB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38602B0" w14:textId="1CF0D845" w:rsidR="002E591D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54</w:t>
            </w:r>
          </w:p>
        </w:tc>
        <w:tc>
          <w:tcPr>
            <w:tcW w:w="1843" w:type="dxa"/>
          </w:tcPr>
          <w:p w14:paraId="4721C758" w14:textId="01041467" w:rsidR="002E591D" w:rsidRDefault="002E591D" w:rsidP="00ED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FINALIZAR FASE</w:t>
            </w:r>
          </w:p>
        </w:tc>
        <w:tc>
          <w:tcPr>
            <w:tcW w:w="4087" w:type="dxa"/>
          </w:tcPr>
          <w:p w14:paraId="75E957A7" w14:textId="7F948884" w:rsidR="002E591D" w:rsidRPr="009B45BE" w:rsidRDefault="002E591D" w:rsidP="00A97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</w:t>
            </w:r>
            <w:r w:rsidR="00A6526E">
              <w:rPr>
                <w:noProof/>
                <w:color w:val="000000" w:themeColor="text1"/>
                <w:lang w:val="es-ES"/>
              </w:rPr>
              <w:t>o quiero poder finalizar una fase.</w:t>
            </w:r>
          </w:p>
        </w:tc>
        <w:tc>
          <w:tcPr>
            <w:tcW w:w="5103" w:type="dxa"/>
          </w:tcPr>
          <w:p w14:paraId="13D495F6" w14:textId="1C70C8D6" w:rsidR="002E591D" w:rsidRDefault="00A6526E" w:rsidP="0068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Al finalizar la fase se le ofrecerá la posibilidad de crear una nueva fase o finalizar la edición.</w:t>
            </w:r>
          </w:p>
        </w:tc>
        <w:tc>
          <w:tcPr>
            <w:tcW w:w="1985" w:type="dxa"/>
          </w:tcPr>
          <w:p w14:paraId="5D89AE3F" w14:textId="1CEA4733" w:rsidR="002E591D" w:rsidRDefault="00A6526E" w:rsidP="00EB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Fases/Fechas</w:t>
            </w:r>
            <w:r w:rsidR="003E56F7">
              <w:rPr>
                <w:i/>
                <w:noProof/>
                <w:color w:val="000000" w:themeColor="text1"/>
                <w:lang w:val="es-ES"/>
              </w:rPr>
              <w:t>/Partidos</w:t>
            </w:r>
          </w:p>
        </w:tc>
        <w:tc>
          <w:tcPr>
            <w:tcW w:w="992" w:type="dxa"/>
            <w:vAlign w:val="center"/>
          </w:tcPr>
          <w:p w14:paraId="05EE835A" w14:textId="62BA3DE7" w:rsidR="002E591D" w:rsidRDefault="003E56F7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A21CDC" w:rsidRPr="00461127" w14:paraId="1142370B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0ECE3A" w14:textId="5EA5A1C9" w:rsidR="00A21CDC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55</w:t>
            </w:r>
          </w:p>
        </w:tc>
        <w:tc>
          <w:tcPr>
            <w:tcW w:w="1843" w:type="dxa"/>
          </w:tcPr>
          <w:p w14:paraId="3F0A670E" w14:textId="0A376B38" w:rsidR="00A21CDC" w:rsidRDefault="00A21CDC" w:rsidP="00ED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FINALIZAR EDICIÓN</w:t>
            </w:r>
          </w:p>
        </w:tc>
        <w:tc>
          <w:tcPr>
            <w:tcW w:w="4087" w:type="dxa"/>
          </w:tcPr>
          <w:p w14:paraId="0D2051B7" w14:textId="252E9FAB" w:rsidR="00A21CDC" w:rsidRPr="009B45BE" w:rsidRDefault="00A21CDC" w:rsidP="00A97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finalizar la edición para poder cerrarla y visualizar los ganadores.</w:t>
            </w:r>
          </w:p>
        </w:tc>
        <w:tc>
          <w:tcPr>
            <w:tcW w:w="5103" w:type="dxa"/>
          </w:tcPr>
          <w:p w14:paraId="0A3B914D" w14:textId="77777777" w:rsidR="00A21CDC" w:rsidRDefault="002E591D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Para poder finalizar la edición, debe al menos haberse jugado un partido. </w:t>
            </w:r>
          </w:p>
          <w:p w14:paraId="29EEEB23" w14:textId="4271D5C1" w:rsidR="002E591D" w:rsidRDefault="002E591D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mostrar la tabla de posiciones final, con posibilidad de cambiarla como el usuario desee</w:t>
            </w:r>
          </w:p>
          <w:p w14:paraId="2BEB93DA" w14:textId="2481FDB6" w:rsidR="002E591D" w:rsidRDefault="002E591D" w:rsidP="0068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Una vez finalizada, la edición adoptará el estado Finalizada.</w:t>
            </w:r>
          </w:p>
        </w:tc>
        <w:tc>
          <w:tcPr>
            <w:tcW w:w="1985" w:type="dxa"/>
          </w:tcPr>
          <w:p w14:paraId="0793D8C8" w14:textId="76C5270E" w:rsidR="00A21CDC" w:rsidRDefault="002E591D" w:rsidP="00EB3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Edición</w:t>
            </w:r>
          </w:p>
        </w:tc>
        <w:tc>
          <w:tcPr>
            <w:tcW w:w="992" w:type="dxa"/>
            <w:vAlign w:val="center"/>
          </w:tcPr>
          <w:p w14:paraId="4DF0282D" w14:textId="1DE5A09C" w:rsidR="00A21CDC" w:rsidRDefault="003E56F7" w:rsidP="008D2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A21CDC" w:rsidRPr="00461127" w14:paraId="3BDE275B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D73291D" w14:textId="133C8A3E" w:rsidR="00A21CDC" w:rsidRDefault="00240F2C" w:rsidP="00FD08FB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56</w:t>
            </w:r>
          </w:p>
        </w:tc>
        <w:tc>
          <w:tcPr>
            <w:tcW w:w="1843" w:type="dxa"/>
          </w:tcPr>
          <w:p w14:paraId="55FD1965" w14:textId="549894DD" w:rsidR="00A21CDC" w:rsidRDefault="00A21CDC" w:rsidP="00ED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NUEVA FASE</w:t>
            </w:r>
          </w:p>
        </w:tc>
        <w:tc>
          <w:tcPr>
            <w:tcW w:w="4087" w:type="dxa"/>
          </w:tcPr>
          <w:p w14:paraId="69C42C0E" w14:textId="220FBACC" w:rsidR="00A21CDC" w:rsidRPr="009B45BE" w:rsidRDefault="003E56F7" w:rsidP="003E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registrar una nueva fase.</w:t>
            </w:r>
          </w:p>
        </w:tc>
        <w:tc>
          <w:tcPr>
            <w:tcW w:w="5103" w:type="dxa"/>
          </w:tcPr>
          <w:p w14:paraId="2BD0C2D7" w14:textId="04EE57A1" w:rsidR="003E56F7" w:rsidRDefault="003E56F7" w:rsidP="003E5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mostrar la tabla de posiciones final, y el usuario deberá elegir los equipos que participarán en la nueva fase.</w:t>
            </w:r>
          </w:p>
          <w:p w14:paraId="25DAF24C" w14:textId="77777777" w:rsidR="00A21CDC" w:rsidRDefault="00A21CDC" w:rsidP="0068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5B8E25F3" w14:textId="2BD1DBF5" w:rsidR="00A21CDC" w:rsidRDefault="003E56F7" w:rsidP="00EB3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Gestión de Fases/Fechas/Partidos</w:t>
            </w:r>
          </w:p>
        </w:tc>
        <w:tc>
          <w:tcPr>
            <w:tcW w:w="992" w:type="dxa"/>
            <w:vAlign w:val="center"/>
          </w:tcPr>
          <w:p w14:paraId="7752BB08" w14:textId="2CF015CE" w:rsidR="00A21CDC" w:rsidRDefault="003E56F7" w:rsidP="008D2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2E591D" w:rsidRPr="00461127" w14:paraId="46A08C71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E5315CB" w14:textId="1490276C" w:rsidR="00CA4B8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57</w:t>
            </w:r>
          </w:p>
        </w:tc>
        <w:tc>
          <w:tcPr>
            <w:tcW w:w="1843" w:type="dxa"/>
          </w:tcPr>
          <w:p w14:paraId="7477DDE4" w14:textId="30A58C62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EQUIPO</w:t>
            </w:r>
          </w:p>
        </w:tc>
        <w:tc>
          <w:tcPr>
            <w:tcW w:w="4087" w:type="dxa"/>
          </w:tcPr>
          <w:p w14:paraId="3588692B" w14:textId="4BE1BB65" w:rsidR="00CA4B84" w:rsidRPr="009B45BE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 equipo para dejar de administrarlo</w:t>
            </w:r>
          </w:p>
        </w:tc>
        <w:tc>
          <w:tcPr>
            <w:tcW w:w="5103" w:type="dxa"/>
          </w:tcPr>
          <w:p w14:paraId="6BEB674A" w14:textId="353DF537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eliminación del equipo es una eliminación física por lo tanto se requiere que el equipo no esté asignado a una edición</w:t>
            </w:r>
          </w:p>
          <w:p w14:paraId="4D375B7B" w14:textId="40E683E2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1985" w:type="dxa"/>
          </w:tcPr>
          <w:p w14:paraId="7D692622" w14:textId="1065AC7C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992" w:type="dxa"/>
            <w:vAlign w:val="center"/>
          </w:tcPr>
          <w:p w14:paraId="12AB09B8" w14:textId="2796DB27" w:rsidR="00CA4B84" w:rsidRDefault="00CA4B84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E591D" w:rsidRPr="00461127" w14:paraId="1B497ADC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DE8031A" w14:textId="794504DE" w:rsidR="00CA4B8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58</w:t>
            </w:r>
          </w:p>
        </w:tc>
        <w:tc>
          <w:tcPr>
            <w:tcW w:w="1843" w:type="dxa"/>
          </w:tcPr>
          <w:p w14:paraId="58CBDDA0" w14:textId="5A4FEAD0" w:rsidR="00CA4B84" w:rsidRDefault="00CA4B84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JUGADOR</w:t>
            </w:r>
          </w:p>
        </w:tc>
        <w:tc>
          <w:tcPr>
            <w:tcW w:w="4087" w:type="dxa"/>
          </w:tcPr>
          <w:p w14:paraId="20023385" w14:textId="4761CF8A" w:rsidR="00CA4B84" w:rsidRPr="009B45BE" w:rsidRDefault="00CA4B84" w:rsidP="00022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 jugador para dejar de administrarlo</w:t>
            </w:r>
          </w:p>
        </w:tc>
        <w:tc>
          <w:tcPr>
            <w:tcW w:w="5103" w:type="dxa"/>
          </w:tcPr>
          <w:p w14:paraId="0C90EF6C" w14:textId="56452233" w:rsidR="00CA4B84" w:rsidRDefault="00CA4B84" w:rsidP="00022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eliminación del jugador es una eliminación física por lo tanto se requiere que el jugador no esté asignado a una edición</w:t>
            </w:r>
          </w:p>
          <w:p w14:paraId="0F7F3A7A" w14:textId="2F3DB902" w:rsidR="00CA4B84" w:rsidRDefault="00CA4B84" w:rsidP="00022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1985" w:type="dxa"/>
          </w:tcPr>
          <w:p w14:paraId="71281174" w14:textId="3365CF53" w:rsidR="00CA4B84" w:rsidRDefault="00CA4B84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992" w:type="dxa"/>
            <w:vAlign w:val="center"/>
          </w:tcPr>
          <w:p w14:paraId="13B4D484" w14:textId="63CF74E3" w:rsidR="00CA4B84" w:rsidRDefault="00CA4B84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E591D" w:rsidRPr="00461127" w14:paraId="7E5214E6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B6CE2FB" w14:textId="67D8A00C" w:rsidR="00CA4B8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59</w:t>
            </w:r>
          </w:p>
        </w:tc>
        <w:tc>
          <w:tcPr>
            <w:tcW w:w="1843" w:type="dxa"/>
          </w:tcPr>
          <w:p w14:paraId="5B4C9DAF" w14:textId="557475B6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ÁRBITRO</w:t>
            </w:r>
          </w:p>
        </w:tc>
        <w:tc>
          <w:tcPr>
            <w:tcW w:w="4087" w:type="dxa"/>
          </w:tcPr>
          <w:p w14:paraId="254A2EFF" w14:textId="0F247E8C" w:rsidR="00CA4B84" w:rsidRDefault="00CA4B84" w:rsidP="00022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 árbitro para dejar de administrarlo</w:t>
            </w:r>
          </w:p>
        </w:tc>
        <w:tc>
          <w:tcPr>
            <w:tcW w:w="5103" w:type="dxa"/>
          </w:tcPr>
          <w:p w14:paraId="2CE3130C" w14:textId="0B1F9934" w:rsidR="00CA4B84" w:rsidRDefault="00CA4B84" w:rsidP="00022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eliminación de un árbitro es una eliminación física por lo tanto se requiere que el árbitro no esté asignado a una edición</w:t>
            </w:r>
          </w:p>
          <w:p w14:paraId="29F9C01C" w14:textId="1E5E8914" w:rsidR="00CA4B84" w:rsidRDefault="00CA4B84" w:rsidP="00022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1985" w:type="dxa"/>
          </w:tcPr>
          <w:p w14:paraId="0C1E4BF6" w14:textId="566A3A9E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Árbitros</w:t>
            </w:r>
          </w:p>
        </w:tc>
        <w:tc>
          <w:tcPr>
            <w:tcW w:w="992" w:type="dxa"/>
            <w:vAlign w:val="center"/>
          </w:tcPr>
          <w:p w14:paraId="2CF2EBF0" w14:textId="4457A06E" w:rsidR="00CA4B84" w:rsidRDefault="00CA4B84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E591D" w:rsidRPr="00461127" w14:paraId="71B9624A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5F663F7" w14:textId="7C80DFAC" w:rsidR="00CA4B8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60</w:t>
            </w:r>
          </w:p>
        </w:tc>
        <w:tc>
          <w:tcPr>
            <w:tcW w:w="1843" w:type="dxa"/>
          </w:tcPr>
          <w:p w14:paraId="5865A91D" w14:textId="1CC99937" w:rsidR="00CA4B84" w:rsidRDefault="00CA4B84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CANCHA</w:t>
            </w:r>
          </w:p>
        </w:tc>
        <w:tc>
          <w:tcPr>
            <w:tcW w:w="4087" w:type="dxa"/>
          </w:tcPr>
          <w:p w14:paraId="4F1598B7" w14:textId="54BFBC08" w:rsidR="00CA4B84" w:rsidRDefault="00CA4B84" w:rsidP="00D12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una cancha para dejar de administrarla</w:t>
            </w:r>
          </w:p>
        </w:tc>
        <w:tc>
          <w:tcPr>
            <w:tcW w:w="5103" w:type="dxa"/>
          </w:tcPr>
          <w:p w14:paraId="3B994062" w14:textId="2E25D9CE" w:rsidR="00CA4B84" w:rsidRDefault="00CA4B84" w:rsidP="00D12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La eliminación de una cacha es una eliminación física por lo tanto se requiere que la canchano esté asignado a una edición</w:t>
            </w:r>
          </w:p>
          <w:p w14:paraId="0A907136" w14:textId="0147BCC8" w:rsidR="00CA4B84" w:rsidRDefault="00CA4B84" w:rsidP="00D12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Debe pedir confirmación de la acción de eliminación</w:t>
            </w:r>
          </w:p>
        </w:tc>
        <w:tc>
          <w:tcPr>
            <w:tcW w:w="1985" w:type="dxa"/>
          </w:tcPr>
          <w:p w14:paraId="4595E264" w14:textId="6230EB02" w:rsidR="00CA4B84" w:rsidRDefault="00CA4B84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Canchas/Complejos</w:t>
            </w:r>
          </w:p>
        </w:tc>
        <w:tc>
          <w:tcPr>
            <w:tcW w:w="992" w:type="dxa"/>
            <w:vAlign w:val="center"/>
          </w:tcPr>
          <w:p w14:paraId="7E6B3411" w14:textId="09B484F8" w:rsidR="00CA4B84" w:rsidRDefault="00CA4B84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E591D" w:rsidRPr="00461127" w14:paraId="543272E7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A26FD22" w14:textId="7711B83A" w:rsidR="00CA4B8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61</w:t>
            </w:r>
          </w:p>
        </w:tc>
        <w:tc>
          <w:tcPr>
            <w:tcW w:w="1843" w:type="dxa"/>
          </w:tcPr>
          <w:p w14:paraId="24C9D4D3" w14:textId="4FB38F31" w:rsidR="00CA4B84" w:rsidRDefault="00CA4B8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CANCELAR EDICIÓN</w:t>
            </w:r>
          </w:p>
        </w:tc>
        <w:tc>
          <w:tcPr>
            <w:tcW w:w="4087" w:type="dxa"/>
          </w:tcPr>
          <w:p w14:paraId="6DF66376" w14:textId="2B4F9C29" w:rsidR="00CA4B84" w:rsidRDefault="00CA4B84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cancelar una edición para dejar de administrarla</w:t>
            </w:r>
          </w:p>
        </w:tc>
        <w:tc>
          <w:tcPr>
            <w:tcW w:w="5103" w:type="dxa"/>
          </w:tcPr>
          <w:p w14:paraId="3F969F73" w14:textId="1282B07B" w:rsidR="00CA4B84" w:rsidRDefault="00CA4B84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No se podrá cancelar una edición que se encuentre en estado Finalizada ni Cancelada. Se podrá cancelar una edición siempre que esté Registrada, Configurada e Iniciada.</w:t>
            </w:r>
          </w:p>
          <w:p w14:paraId="2052AAA4" w14:textId="1BFF98AB" w:rsidR="00CA4B84" w:rsidRDefault="00CA4B84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 2 Debe pedir confirmación de la acción de cancelación.</w:t>
            </w:r>
          </w:p>
        </w:tc>
        <w:tc>
          <w:tcPr>
            <w:tcW w:w="1985" w:type="dxa"/>
          </w:tcPr>
          <w:p w14:paraId="1E692A53" w14:textId="4DACA5F6" w:rsidR="00CA4B84" w:rsidRDefault="009A53AD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Ediciones</w:t>
            </w:r>
          </w:p>
        </w:tc>
        <w:tc>
          <w:tcPr>
            <w:tcW w:w="992" w:type="dxa"/>
            <w:vAlign w:val="center"/>
          </w:tcPr>
          <w:p w14:paraId="0B8DA653" w14:textId="54E283C1" w:rsidR="00CA4B84" w:rsidRDefault="009A53AD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0E370BB2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2455614" w14:textId="7DD574E4" w:rsidR="00C83243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62</w:t>
            </w:r>
          </w:p>
        </w:tc>
        <w:tc>
          <w:tcPr>
            <w:tcW w:w="1843" w:type="dxa"/>
          </w:tcPr>
          <w:p w14:paraId="69044196" w14:textId="50C8E754" w:rsidR="00C83243" w:rsidRDefault="00C83243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SANCIÓN</w:t>
            </w:r>
          </w:p>
        </w:tc>
        <w:tc>
          <w:tcPr>
            <w:tcW w:w="4087" w:type="dxa"/>
          </w:tcPr>
          <w:p w14:paraId="656A9A0E" w14:textId="77777777" w:rsidR="00C83243" w:rsidRDefault="00C83243" w:rsidP="00C8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registrar una sanción a un jugador o equipo para gestionar las sanciones impuestas</w:t>
            </w:r>
            <w:r w:rsidR="00B03102">
              <w:rPr>
                <w:noProof/>
                <w:color w:val="000000" w:themeColor="text1"/>
                <w:lang w:val="es-ES"/>
              </w:rPr>
              <w:t>.</w:t>
            </w:r>
          </w:p>
          <w:p w14:paraId="63550F4D" w14:textId="353CB160" w:rsidR="00B03102" w:rsidRPr="00B03102" w:rsidRDefault="00B03102" w:rsidP="00C8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B03102">
              <w:rPr>
                <w:b/>
                <w:noProof/>
                <w:color w:val="000000" w:themeColor="text1"/>
                <w:lang w:val="es-ES"/>
              </w:rPr>
              <w:t>Las Sanciones están asociadas a la edición de un torneo.</w:t>
            </w:r>
          </w:p>
        </w:tc>
        <w:tc>
          <w:tcPr>
            <w:tcW w:w="5103" w:type="dxa"/>
          </w:tcPr>
          <w:p w14:paraId="2031C7E1" w14:textId="77777777" w:rsidR="00C83243" w:rsidRDefault="00C8324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Puedo registrar una sanción a un Equipo o a un Jugador de un Equipo</w:t>
            </w:r>
          </w:p>
          <w:p w14:paraId="5138E7D2" w14:textId="5D78D3B9" w:rsidR="00C83243" w:rsidRDefault="00C8324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 Puede registrar una sanción asociada a un Partido o no especificar el partido en el que ocurrió la misma</w:t>
            </w:r>
          </w:p>
        </w:tc>
        <w:tc>
          <w:tcPr>
            <w:tcW w:w="1985" w:type="dxa"/>
          </w:tcPr>
          <w:p w14:paraId="0F223DE1" w14:textId="54CD31E2" w:rsidR="00C83243" w:rsidRDefault="00C83243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Sanciones</w:t>
            </w:r>
          </w:p>
        </w:tc>
        <w:tc>
          <w:tcPr>
            <w:tcW w:w="992" w:type="dxa"/>
            <w:vAlign w:val="center"/>
          </w:tcPr>
          <w:p w14:paraId="2FACAB5E" w14:textId="35AD9C08" w:rsidR="00C83243" w:rsidRDefault="00C83243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F43300" w:rsidRPr="00461127" w14:paraId="7F2A5034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ECEE0C2" w14:textId="00F2375B" w:rsidR="00C83243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63</w:t>
            </w:r>
          </w:p>
        </w:tc>
        <w:tc>
          <w:tcPr>
            <w:tcW w:w="1843" w:type="dxa"/>
          </w:tcPr>
          <w:p w14:paraId="319131B8" w14:textId="06F67093" w:rsidR="00C83243" w:rsidRDefault="00C8324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MODIFICAR </w:t>
            </w:r>
            <w:r>
              <w:rPr>
                <w:b/>
                <w:color w:val="31521B" w:themeColor="accent2" w:themeShade="80"/>
                <w:lang w:val="es-AR"/>
              </w:rPr>
              <w:lastRenderedPageBreak/>
              <w:t>SANCIÓN</w:t>
            </w:r>
          </w:p>
        </w:tc>
        <w:tc>
          <w:tcPr>
            <w:tcW w:w="4087" w:type="dxa"/>
          </w:tcPr>
          <w:p w14:paraId="2A2D1F03" w14:textId="04DE4A03" w:rsidR="00C83243" w:rsidRDefault="00C83243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Como Administrador de Torneo quiero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poder actualizar una sanción para reflejar los cambios en dicha sanción</w:t>
            </w:r>
          </w:p>
        </w:tc>
        <w:tc>
          <w:tcPr>
            <w:tcW w:w="5103" w:type="dxa"/>
          </w:tcPr>
          <w:p w14:paraId="200B6E4A" w14:textId="7C1097EB" w:rsidR="00C83243" w:rsidRDefault="00C83243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 Se pueden actualizar todos los datos de una sanción</w:t>
            </w:r>
          </w:p>
        </w:tc>
        <w:tc>
          <w:tcPr>
            <w:tcW w:w="1985" w:type="dxa"/>
          </w:tcPr>
          <w:p w14:paraId="7192C933" w14:textId="62CAC3CD" w:rsidR="00C83243" w:rsidRDefault="00C8324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</w:t>
            </w: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Sanciones</w:t>
            </w:r>
          </w:p>
        </w:tc>
        <w:tc>
          <w:tcPr>
            <w:tcW w:w="992" w:type="dxa"/>
            <w:vAlign w:val="center"/>
          </w:tcPr>
          <w:p w14:paraId="273D8BD6" w14:textId="6047C22F" w:rsidR="00C83243" w:rsidRDefault="00C83243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</w:t>
            </w:r>
          </w:p>
        </w:tc>
      </w:tr>
      <w:tr w:rsidR="00F43300" w:rsidRPr="00461127" w14:paraId="1A55C379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20DA795" w14:textId="67426085" w:rsidR="00C83243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64</w:t>
            </w:r>
          </w:p>
        </w:tc>
        <w:tc>
          <w:tcPr>
            <w:tcW w:w="1843" w:type="dxa"/>
          </w:tcPr>
          <w:p w14:paraId="40E2EB8D" w14:textId="37496675" w:rsidR="00C83243" w:rsidRDefault="00C83243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SANCIONES</w:t>
            </w:r>
          </w:p>
        </w:tc>
        <w:tc>
          <w:tcPr>
            <w:tcW w:w="4087" w:type="dxa"/>
          </w:tcPr>
          <w:p w14:paraId="5C7353B1" w14:textId="72F5B0D7" w:rsidR="00C83243" w:rsidRDefault="00C8324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visualizar las sanciones aplicadas a la edición</w:t>
            </w:r>
          </w:p>
        </w:tc>
        <w:tc>
          <w:tcPr>
            <w:tcW w:w="5103" w:type="dxa"/>
          </w:tcPr>
          <w:p w14:paraId="4F5E947A" w14:textId="74277099" w:rsidR="00C83243" w:rsidRDefault="00C8324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 Se visualizarán los datos de la misma</w:t>
            </w:r>
          </w:p>
        </w:tc>
        <w:tc>
          <w:tcPr>
            <w:tcW w:w="1985" w:type="dxa"/>
          </w:tcPr>
          <w:p w14:paraId="7A72EABA" w14:textId="17C6778D" w:rsidR="00C83243" w:rsidRDefault="00C83243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Sanciones</w:t>
            </w:r>
          </w:p>
        </w:tc>
        <w:tc>
          <w:tcPr>
            <w:tcW w:w="992" w:type="dxa"/>
            <w:vAlign w:val="center"/>
          </w:tcPr>
          <w:p w14:paraId="25A3DCAE" w14:textId="3BF178C4" w:rsidR="00C83243" w:rsidRDefault="00C83243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2BBCCBC5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7D48667" w14:textId="787DAC93" w:rsidR="00C83243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65</w:t>
            </w:r>
          </w:p>
        </w:tc>
        <w:tc>
          <w:tcPr>
            <w:tcW w:w="1843" w:type="dxa"/>
          </w:tcPr>
          <w:p w14:paraId="6F34DDDB" w14:textId="6DD2BA33" w:rsidR="00C83243" w:rsidRDefault="00C8324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SANCIÓN</w:t>
            </w:r>
          </w:p>
        </w:tc>
        <w:tc>
          <w:tcPr>
            <w:tcW w:w="4087" w:type="dxa"/>
          </w:tcPr>
          <w:p w14:paraId="5A2FFC7D" w14:textId="621E9BDE" w:rsidR="00C83243" w:rsidRDefault="00C83243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eliminar la sanción para poder dejar de visualizarla</w:t>
            </w:r>
          </w:p>
        </w:tc>
        <w:tc>
          <w:tcPr>
            <w:tcW w:w="5103" w:type="dxa"/>
          </w:tcPr>
          <w:p w14:paraId="7DF630D5" w14:textId="7FDD9C23" w:rsidR="00C83243" w:rsidRDefault="00C83243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puede eliminar cualquier sanción</w:t>
            </w:r>
            <w:r w:rsidR="005F3E1D">
              <w:rPr>
                <w:noProof/>
                <w:color w:val="000000" w:themeColor="text1"/>
                <w:lang w:val="es-ES"/>
              </w:rPr>
              <w:t>.</w:t>
            </w:r>
          </w:p>
        </w:tc>
        <w:tc>
          <w:tcPr>
            <w:tcW w:w="1985" w:type="dxa"/>
          </w:tcPr>
          <w:p w14:paraId="68BC4B05" w14:textId="33E51B2A" w:rsidR="00C83243" w:rsidRDefault="00C8324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Sanciones</w:t>
            </w:r>
          </w:p>
        </w:tc>
        <w:tc>
          <w:tcPr>
            <w:tcW w:w="992" w:type="dxa"/>
            <w:vAlign w:val="center"/>
          </w:tcPr>
          <w:p w14:paraId="1A96F189" w14:textId="39B2BC10" w:rsidR="00C83243" w:rsidRDefault="00C83243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1B48202D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E07CD60" w14:textId="08527C0A" w:rsidR="000674BE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66</w:t>
            </w:r>
          </w:p>
        </w:tc>
        <w:tc>
          <w:tcPr>
            <w:tcW w:w="1843" w:type="dxa"/>
          </w:tcPr>
          <w:p w14:paraId="2C5E9858" w14:textId="39071A71" w:rsidR="000674BE" w:rsidRDefault="000674BE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REGISTRAR NOTICIA</w:t>
            </w:r>
          </w:p>
        </w:tc>
        <w:tc>
          <w:tcPr>
            <w:tcW w:w="4087" w:type="dxa"/>
          </w:tcPr>
          <w:p w14:paraId="135D87C6" w14:textId="77777777" w:rsidR="000674BE" w:rsidRDefault="005F3E1D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592D93">
              <w:rPr>
                <w:noProof/>
                <w:color w:val="000000" w:themeColor="text1"/>
                <w:lang w:val="es-ES"/>
              </w:rPr>
              <w:t>.</w:t>
            </w:r>
          </w:p>
          <w:p w14:paraId="440731D9" w14:textId="3CDCA719" w:rsidR="00592D93" w:rsidRPr="00592D93" w:rsidRDefault="00592D9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 w:rsidRPr="00592D93">
              <w:rPr>
                <w:b/>
                <w:noProof/>
                <w:color w:val="000000" w:themeColor="text1"/>
                <w:lang w:val="es-ES"/>
              </w:rPr>
              <w:t>Las Noticias están asociadas a la edición de un torneo.</w:t>
            </w:r>
          </w:p>
        </w:tc>
        <w:tc>
          <w:tcPr>
            <w:tcW w:w="5103" w:type="dxa"/>
          </w:tcPr>
          <w:p w14:paraId="63102F6A" w14:textId="79C96D44" w:rsidR="000674BE" w:rsidRDefault="00592D93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Dentro del cuerpo de la noticia debe existir un editor de texto para poder realizar distintas acciones a nivel de tamaño de letra, subrayado, cursiva, etc.</w:t>
            </w:r>
          </w:p>
        </w:tc>
        <w:tc>
          <w:tcPr>
            <w:tcW w:w="1985" w:type="dxa"/>
          </w:tcPr>
          <w:p w14:paraId="7EF7F0B0" w14:textId="76095E53" w:rsidR="000674BE" w:rsidRDefault="000674BE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Noticias</w:t>
            </w:r>
          </w:p>
        </w:tc>
        <w:tc>
          <w:tcPr>
            <w:tcW w:w="992" w:type="dxa"/>
            <w:vAlign w:val="center"/>
          </w:tcPr>
          <w:p w14:paraId="08D98175" w14:textId="60748C9D" w:rsidR="000674BE" w:rsidRDefault="000674BE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F43300" w:rsidRPr="00461127" w14:paraId="136EAE1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2924EBE" w14:textId="5F6D5031" w:rsidR="000674BE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67</w:t>
            </w:r>
          </w:p>
        </w:tc>
        <w:tc>
          <w:tcPr>
            <w:tcW w:w="1843" w:type="dxa"/>
          </w:tcPr>
          <w:p w14:paraId="61E3A6C3" w14:textId="181A61B5" w:rsidR="000674BE" w:rsidRDefault="000674BE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MODIFICAR NOTICIA</w:t>
            </w:r>
          </w:p>
        </w:tc>
        <w:tc>
          <w:tcPr>
            <w:tcW w:w="4087" w:type="dxa"/>
          </w:tcPr>
          <w:p w14:paraId="75817B93" w14:textId="08384719" w:rsidR="000674BE" w:rsidRDefault="005F3E1D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051ED1">
              <w:rPr>
                <w:noProof/>
                <w:color w:val="000000" w:themeColor="text1"/>
                <w:lang w:val="es-ES"/>
              </w:rPr>
              <w:t xml:space="preserve"> editar una noticia para modificar sus datos</w:t>
            </w:r>
          </w:p>
        </w:tc>
        <w:tc>
          <w:tcPr>
            <w:tcW w:w="5103" w:type="dxa"/>
          </w:tcPr>
          <w:p w14:paraId="036EB675" w14:textId="77777777" w:rsidR="000674BE" w:rsidRDefault="000674BE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95A6A50" w14:textId="780919C9" w:rsidR="000674BE" w:rsidRDefault="00592D9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Noticias</w:t>
            </w:r>
          </w:p>
        </w:tc>
        <w:tc>
          <w:tcPr>
            <w:tcW w:w="992" w:type="dxa"/>
            <w:vAlign w:val="center"/>
          </w:tcPr>
          <w:p w14:paraId="2CAD67AA" w14:textId="7243439D" w:rsidR="000674BE" w:rsidRDefault="000674BE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F43300" w:rsidRPr="00461127" w14:paraId="2056FB09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1DD3F1F" w14:textId="7FAA495B" w:rsidR="000674BE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68</w:t>
            </w:r>
          </w:p>
        </w:tc>
        <w:tc>
          <w:tcPr>
            <w:tcW w:w="1843" w:type="dxa"/>
          </w:tcPr>
          <w:p w14:paraId="4FCB84DE" w14:textId="78B7C85E" w:rsidR="000674BE" w:rsidRDefault="000674BE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NOTICIAS</w:t>
            </w:r>
          </w:p>
        </w:tc>
        <w:tc>
          <w:tcPr>
            <w:tcW w:w="4087" w:type="dxa"/>
          </w:tcPr>
          <w:p w14:paraId="4DB5152F" w14:textId="5A0B8D4A" w:rsidR="000674BE" w:rsidRDefault="005F3E1D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051ED1">
              <w:rPr>
                <w:noProof/>
                <w:color w:val="000000" w:themeColor="text1"/>
                <w:lang w:val="es-ES"/>
              </w:rPr>
              <w:t xml:space="preserve"> consultar todas las noticias de una edición</w:t>
            </w:r>
          </w:p>
        </w:tc>
        <w:tc>
          <w:tcPr>
            <w:tcW w:w="5103" w:type="dxa"/>
          </w:tcPr>
          <w:p w14:paraId="36FA926D" w14:textId="77777777" w:rsidR="000674BE" w:rsidRDefault="000674BE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5D03E15" w14:textId="102F241E" w:rsidR="000674BE" w:rsidRDefault="00592D93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Noticias</w:t>
            </w:r>
          </w:p>
        </w:tc>
        <w:tc>
          <w:tcPr>
            <w:tcW w:w="992" w:type="dxa"/>
            <w:vAlign w:val="center"/>
          </w:tcPr>
          <w:p w14:paraId="60EA8757" w14:textId="1985E369" w:rsidR="000674BE" w:rsidRDefault="000674BE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F43300" w:rsidRPr="00461127" w14:paraId="2051AF1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1CC086F" w14:textId="42CD14EE" w:rsidR="000674BE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69</w:t>
            </w:r>
          </w:p>
        </w:tc>
        <w:tc>
          <w:tcPr>
            <w:tcW w:w="1843" w:type="dxa"/>
          </w:tcPr>
          <w:p w14:paraId="1B6C5974" w14:textId="3D8EC060" w:rsidR="000674BE" w:rsidRDefault="000674BE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ELIMINAR NOTICIA</w:t>
            </w:r>
          </w:p>
        </w:tc>
        <w:tc>
          <w:tcPr>
            <w:tcW w:w="4087" w:type="dxa"/>
          </w:tcPr>
          <w:p w14:paraId="26B071D0" w14:textId="3FDC2DBD" w:rsidR="00051ED1" w:rsidRDefault="005F3E1D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051ED1">
              <w:rPr>
                <w:noProof/>
                <w:color w:val="000000" w:themeColor="text1"/>
                <w:lang w:val="es-ES"/>
              </w:rPr>
              <w:t xml:space="preserve"> eliminar una noticia para dejar de visualizarla.</w:t>
            </w:r>
          </w:p>
        </w:tc>
        <w:tc>
          <w:tcPr>
            <w:tcW w:w="5103" w:type="dxa"/>
          </w:tcPr>
          <w:p w14:paraId="5A0AF4A7" w14:textId="5C38889B" w:rsidR="000674BE" w:rsidRDefault="005F3E1D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puede eliminar cualquier noticia.</w:t>
            </w:r>
          </w:p>
        </w:tc>
        <w:tc>
          <w:tcPr>
            <w:tcW w:w="1985" w:type="dxa"/>
          </w:tcPr>
          <w:p w14:paraId="71589E6E" w14:textId="7B893C2E" w:rsidR="000674BE" w:rsidRDefault="00592D93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Noticias</w:t>
            </w:r>
          </w:p>
        </w:tc>
        <w:tc>
          <w:tcPr>
            <w:tcW w:w="992" w:type="dxa"/>
            <w:vAlign w:val="center"/>
          </w:tcPr>
          <w:p w14:paraId="6FC2D426" w14:textId="4071F2E9" w:rsidR="000674BE" w:rsidRDefault="000674BE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1A03F0" w:rsidRPr="00461127" w14:paraId="25119238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81570E8" w14:textId="50A8C574" w:rsidR="001A03F0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70</w:t>
            </w:r>
          </w:p>
        </w:tc>
        <w:tc>
          <w:tcPr>
            <w:tcW w:w="1843" w:type="dxa"/>
          </w:tcPr>
          <w:p w14:paraId="39993A7D" w14:textId="6809F58E" w:rsidR="001A03F0" w:rsidRDefault="00051ED1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TABLA DE POSICIONES</w:t>
            </w:r>
          </w:p>
        </w:tc>
        <w:tc>
          <w:tcPr>
            <w:tcW w:w="4087" w:type="dxa"/>
          </w:tcPr>
          <w:p w14:paraId="4665AED1" w14:textId="57994E7D" w:rsidR="001A03F0" w:rsidRDefault="00051ED1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ver la tabla de posiciones de una determinada edición.</w:t>
            </w:r>
          </w:p>
        </w:tc>
        <w:tc>
          <w:tcPr>
            <w:tcW w:w="5103" w:type="dxa"/>
          </w:tcPr>
          <w:p w14:paraId="000C5899" w14:textId="77777777" w:rsidR="001A03F0" w:rsidRDefault="00051ED1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Se deberá visualizar todos los equipos de la edición con su logo y su nombre. Se deberá indicar los Partidos Jugados, Partidos Ganados, Empatados y Perdidos, Goles a Favor y en contra y Puntos. </w:t>
            </w:r>
          </w:p>
          <w:p w14:paraId="36FC9EF8" w14:textId="77777777" w:rsidR="00051ED1" w:rsidRDefault="00051ED1" w:rsidP="0005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Debe ordenarse por Puntos, Partidos Ganados y Goles a Favor.</w:t>
            </w:r>
          </w:p>
          <w:p w14:paraId="45F066DC" w14:textId="760B5BAB" w:rsidR="00AA39F2" w:rsidRDefault="00AA39F2" w:rsidP="00051E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podrá filtrar la tabla de posiciones por Grupo, en caso que aplique.</w:t>
            </w:r>
          </w:p>
        </w:tc>
        <w:tc>
          <w:tcPr>
            <w:tcW w:w="1985" w:type="dxa"/>
          </w:tcPr>
          <w:p w14:paraId="32A6E515" w14:textId="6E86AAF1" w:rsidR="001A03F0" w:rsidRDefault="001A03F0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Estadísticas de Administrador</w:t>
            </w:r>
          </w:p>
        </w:tc>
        <w:tc>
          <w:tcPr>
            <w:tcW w:w="992" w:type="dxa"/>
            <w:vAlign w:val="center"/>
          </w:tcPr>
          <w:p w14:paraId="47AF2454" w14:textId="3F58C1C8" w:rsidR="001A03F0" w:rsidRDefault="001A03F0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6C4234" w:rsidRPr="00461127" w14:paraId="70982CEA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121CA39" w14:textId="75ABC88E" w:rsidR="006C423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71</w:t>
            </w:r>
          </w:p>
        </w:tc>
        <w:tc>
          <w:tcPr>
            <w:tcW w:w="1843" w:type="dxa"/>
          </w:tcPr>
          <w:p w14:paraId="2857A97A" w14:textId="18FFEFFE" w:rsidR="006C4234" w:rsidRDefault="006C423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CONSULTAR RESUMEN FECHA </w:t>
            </w:r>
            <w:r>
              <w:rPr>
                <w:b/>
                <w:color w:val="31521B" w:themeColor="accent2" w:themeShade="80"/>
                <w:lang w:val="es-AR"/>
              </w:rPr>
              <w:lastRenderedPageBreak/>
              <w:t>ACTUAL</w:t>
            </w:r>
          </w:p>
        </w:tc>
        <w:tc>
          <w:tcPr>
            <w:tcW w:w="4087" w:type="dxa"/>
          </w:tcPr>
          <w:p w14:paraId="460D6CB6" w14:textId="192A2D2B" w:rsidR="006C4234" w:rsidRDefault="00C2112D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Como Administrador de Torneo quiero poder ver el resumen de la fecha actual.</w:t>
            </w:r>
          </w:p>
        </w:tc>
        <w:tc>
          <w:tcPr>
            <w:tcW w:w="5103" w:type="dxa"/>
          </w:tcPr>
          <w:p w14:paraId="17049621" w14:textId="77777777" w:rsidR="006C4234" w:rsidRDefault="00C2112D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Se deberá visualizar de la fecha actual, todos los partidos, con sus equipos participantes, resultado,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estado y la fecha de juego.</w:t>
            </w:r>
          </w:p>
          <w:p w14:paraId="0C104F39" w14:textId="4EBC89B5" w:rsidR="00AA39F2" w:rsidRDefault="00AA39F2" w:rsidP="00BD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podrá fil</w:t>
            </w:r>
            <w:r w:rsidR="00BD7389">
              <w:rPr>
                <w:noProof/>
                <w:color w:val="000000" w:themeColor="text1"/>
                <w:lang w:val="es-ES"/>
              </w:rPr>
              <w:t xml:space="preserve">trar los partidos de la fecha actual </w:t>
            </w:r>
            <w:r>
              <w:rPr>
                <w:noProof/>
                <w:color w:val="000000" w:themeColor="text1"/>
                <w:lang w:val="es-ES"/>
              </w:rPr>
              <w:t>por Grupo, en caso que aplique.</w:t>
            </w:r>
          </w:p>
        </w:tc>
        <w:tc>
          <w:tcPr>
            <w:tcW w:w="1985" w:type="dxa"/>
          </w:tcPr>
          <w:p w14:paraId="68BBEDA9" w14:textId="3105E878" w:rsidR="006C4234" w:rsidRDefault="006C4234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 xml:space="preserve">Gestión de Estadísticas de </w:t>
            </w: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Administrador</w:t>
            </w:r>
          </w:p>
        </w:tc>
        <w:tc>
          <w:tcPr>
            <w:tcW w:w="992" w:type="dxa"/>
            <w:vAlign w:val="center"/>
          </w:tcPr>
          <w:p w14:paraId="0C994FD4" w14:textId="4C25CF0B" w:rsidR="006C4234" w:rsidRDefault="00C430B5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2</w:t>
            </w:r>
          </w:p>
        </w:tc>
      </w:tr>
      <w:tr w:rsidR="006C4234" w:rsidRPr="00461127" w14:paraId="1CF67135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7E52C12" w14:textId="5A39F27C" w:rsidR="006C4234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72</w:t>
            </w:r>
          </w:p>
        </w:tc>
        <w:tc>
          <w:tcPr>
            <w:tcW w:w="1843" w:type="dxa"/>
          </w:tcPr>
          <w:p w14:paraId="7DD860E3" w14:textId="7230DA02" w:rsidR="006C4234" w:rsidRDefault="00C2112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AVANCE EDICIÓN</w:t>
            </w:r>
          </w:p>
        </w:tc>
        <w:tc>
          <w:tcPr>
            <w:tcW w:w="4087" w:type="dxa"/>
          </w:tcPr>
          <w:p w14:paraId="7109E710" w14:textId="0115D19F" w:rsidR="006C4234" w:rsidRDefault="00C2112D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ver el avance de la edición</w:t>
            </w:r>
          </w:p>
        </w:tc>
        <w:tc>
          <w:tcPr>
            <w:tcW w:w="5103" w:type="dxa"/>
          </w:tcPr>
          <w:p w14:paraId="23F241BB" w14:textId="3D41D8A3" w:rsidR="006C4234" w:rsidRDefault="00C2112D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visualizar en un gráfico de torta.</w:t>
            </w:r>
          </w:p>
        </w:tc>
        <w:tc>
          <w:tcPr>
            <w:tcW w:w="1985" w:type="dxa"/>
          </w:tcPr>
          <w:p w14:paraId="1FD07296" w14:textId="197509B9" w:rsidR="006C4234" w:rsidRDefault="00C2112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Estadísticas de Administrador</w:t>
            </w:r>
          </w:p>
        </w:tc>
        <w:tc>
          <w:tcPr>
            <w:tcW w:w="992" w:type="dxa"/>
            <w:vAlign w:val="center"/>
          </w:tcPr>
          <w:p w14:paraId="1AC89B31" w14:textId="1B0FE736" w:rsidR="006C4234" w:rsidRDefault="00C430B5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2112D" w:rsidRPr="00461127" w14:paraId="297C616E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FAB203D" w14:textId="7C186578" w:rsidR="00C2112D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73</w:t>
            </w:r>
          </w:p>
        </w:tc>
        <w:tc>
          <w:tcPr>
            <w:tcW w:w="1843" w:type="dxa"/>
          </w:tcPr>
          <w:p w14:paraId="33008CD7" w14:textId="23B292E0" w:rsidR="00C2112D" w:rsidRDefault="00C2112D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AVANCE DE LA FECHA ACTUAL</w:t>
            </w:r>
          </w:p>
        </w:tc>
        <w:tc>
          <w:tcPr>
            <w:tcW w:w="4087" w:type="dxa"/>
          </w:tcPr>
          <w:p w14:paraId="3727F54A" w14:textId="48B62AC6" w:rsidR="00C2112D" w:rsidRDefault="00C2112D" w:rsidP="00CA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ver el avance de la fecha actual.</w:t>
            </w:r>
          </w:p>
        </w:tc>
        <w:tc>
          <w:tcPr>
            <w:tcW w:w="5103" w:type="dxa"/>
          </w:tcPr>
          <w:p w14:paraId="12F9E1EA" w14:textId="631491EA" w:rsidR="00C2112D" w:rsidRDefault="00C2112D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visualizar en un gráfico de torta.</w:t>
            </w:r>
          </w:p>
        </w:tc>
        <w:tc>
          <w:tcPr>
            <w:tcW w:w="1985" w:type="dxa"/>
          </w:tcPr>
          <w:p w14:paraId="175C932B" w14:textId="299D91CF" w:rsidR="00C2112D" w:rsidRDefault="00C2112D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Estadísticas de Administrador</w:t>
            </w:r>
          </w:p>
        </w:tc>
        <w:tc>
          <w:tcPr>
            <w:tcW w:w="992" w:type="dxa"/>
            <w:vAlign w:val="center"/>
          </w:tcPr>
          <w:p w14:paraId="5586A532" w14:textId="2DBBB790" w:rsidR="00C2112D" w:rsidRDefault="00C430B5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2112D" w:rsidRPr="00461127" w14:paraId="4DD03BC1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E2570ED" w14:textId="4EF9B869" w:rsidR="00C2112D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74</w:t>
            </w:r>
          </w:p>
        </w:tc>
        <w:tc>
          <w:tcPr>
            <w:tcW w:w="1843" w:type="dxa"/>
          </w:tcPr>
          <w:p w14:paraId="5D6A1A4C" w14:textId="72F63049" w:rsidR="00C2112D" w:rsidRDefault="00C2112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CONSULTAR GOLEADORES DE LA EDICIÓN</w:t>
            </w:r>
          </w:p>
        </w:tc>
        <w:tc>
          <w:tcPr>
            <w:tcW w:w="4087" w:type="dxa"/>
          </w:tcPr>
          <w:p w14:paraId="4A7FCC85" w14:textId="355D8B7A" w:rsidR="00C2112D" w:rsidRDefault="00C2112D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ver la tabla de goleadores de la edición.</w:t>
            </w:r>
          </w:p>
        </w:tc>
        <w:tc>
          <w:tcPr>
            <w:tcW w:w="5103" w:type="dxa"/>
          </w:tcPr>
          <w:p w14:paraId="23D5EE46" w14:textId="78E49BBC" w:rsidR="00C2112D" w:rsidRDefault="00C2112D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visualizar el nombre del jugador y la cantidad de goles.</w:t>
            </w:r>
          </w:p>
        </w:tc>
        <w:tc>
          <w:tcPr>
            <w:tcW w:w="1985" w:type="dxa"/>
          </w:tcPr>
          <w:p w14:paraId="6122B2BE" w14:textId="3881A97B" w:rsidR="00C2112D" w:rsidRDefault="00C2112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Estadísticas de Administrador</w:t>
            </w:r>
          </w:p>
        </w:tc>
        <w:tc>
          <w:tcPr>
            <w:tcW w:w="992" w:type="dxa"/>
            <w:vAlign w:val="center"/>
          </w:tcPr>
          <w:p w14:paraId="0B300F86" w14:textId="20996B8D" w:rsidR="00C2112D" w:rsidRDefault="00C2112D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2056D5" w:rsidRPr="00461127" w14:paraId="73B0D393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1A90BC" w14:textId="5D246BE2" w:rsidR="002056D5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75</w:t>
            </w:r>
          </w:p>
        </w:tc>
        <w:tc>
          <w:tcPr>
            <w:tcW w:w="1843" w:type="dxa"/>
          </w:tcPr>
          <w:p w14:paraId="722F23B5" w14:textId="6B68345D" w:rsidR="002056D5" w:rsidRDefault="002056D5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DEFINICIÓN DE ESTILO DE LA PÁGINA 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1579C56D" w14:textId="364C12E3" w:rsidR="002056D5" w:rsidRDefault="002056D5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Administrador de Torneo quiero poder definir el estilo de la página para poder generar la personalización visual </w:t>
            </w:r>
            <w:r w:rsidR="004A4EED">
              <w:rPr>
                <w:noProof/>
                <w:color w:val="000000" w:themeColor="text1"/>
                <w:lang w:val="es-ES"/>
              </w:rPr>
              <w:t>del torneo.</w:t>
            </w:r>
          </w:p>
        </w:tc>
        <w:tc>
          <w:tcPr>
            <w:tcW w:w="5103" w:type="dxa"/>
          </w:tcPr>
          <w:p w14:paraId="7B97A502" w14:textId="77777777" w:rsidR="002056D5" w:rsidRDefault="002056D5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3A249B2" w14:textId="433443B7" w:rsidR="002056D5" w:rsidRDefault="002056D5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Edición – Personalización Visual de Edición</w:t>
            </w:r>
          </w:p>
        </w:tc>
        <w:tc>
          <w:tcPr>
            <w:tcW w:w="992" w:type="dxa"/>
            <w:vAlign w:val="center"/>
          </w:tcPr>
          <w:p w14:paraId="03F1F0D5" w14:textId="4716AB55" w:rsidR="002056D5" w:rsidRDefault="002056D5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2056D5" w:rsidRPr="00461127" w14:paraId="16994F16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8EBE41A" w14:textId="594BB1D7" w:rsidR="002056D5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76</w:t>
            </w:r>
          </w:p>
        </w:tc>
        <w:tc>
          <w:tcPr>
            <w:tcW w:w="1843" w:type="dxa"/>
          </w:tcPr>
          <w:p w14:paraId="1C9AA39F" w14:textId="00519DC4" w:rsidR="002056D5" w:rsidRDefault="002056D5" w:rsidP="004A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DEFINIR COLOR DESTACADO: 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7383CCFF" w14:textId="27819ABF" w:rsidR="002056D5" w:rsidRDefault="002056D5" w:rsidP="004A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Administrador de Torneo quiero poder definir el color destacado de la página para poder generar la personalización visual </w:t>
            </w:r>
            <w:r w:rsidR="004A4EED">
              <w:rPr>
                <w:noProof/>
                <w:color w:val="000000" w:themeColor="text1"/>
                <w:lang w:val="es-ES"/>
              </w:rPr>
              <w:t>del torneo.</w:t>
            </w:r>
          </w:p>
        </w:tc>
        <w:tc>
          <w:tcPr>
            <w:tcW w:w="5103" w:type="dxa"/>
          </w:tcPr>
          <w:p w14:paraId="225C425B" w14:textId="77777777" w:rsidR="002056D5" w:rsidRDefault="002056D5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86A704E" w14:textId="749977F2" w:rsidR="002056D5" w:rsidRDefault="002056D5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Edición – Personalización Visual de Edición</w:t>
            </w:r>
          </w:p>
        </w:tc>
        <w:tc>
          <w:tcPr>
            <w:tcW w:w="992" w:type="dxa"/>
            <w:vAlign w:val="center"/>
          </w:tcPr>
          <w:p w14:paraId="3663329C" w14:textId="3E9B7C1F" w:rsidR="002056D5" w:rsidRDefault="002056D5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102FF1" w:rsidRPr="00461127" w14:paraId="59EBFBD5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1C9EA45" w14:textId="47F25ECB" w:rsidR="00102FF1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77</w:t>
            </w:r>
          </w:p>
        </w:tc>
        <w:tc>
          <w:tcPr>
            <w:tcW w:w="1843" w:type="dxa"/>
          </w:tcPr>
          <w:p w14:paraId="7A2D2C75" w14:textId="37D9F8B0" w:rsidR="00102FF1" w:rsidRDefault="00102FF1" w:rsidP="00E75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CONFIGURACIÓN DE PATRONES Y COLORES DE </w:t>
            </w:r>
            <w:r w:rsidR="00E75B18">
              <w:rPr>
                <w:b/>
                <w:color w:val="31521B" w:themeColor="accent2" w:themeShade="80"/>
                <w:lang w:val="es-AR"/>
              </w:rPr>
              <w:t>FONDO</w:t>
            </w:r>
            <w:r>
              <w:rPr>
                <w:b/>
                <w:color w:val="31521B" w:themeColor="accent2" w:themeShade="80"/>
                <w:lang w:val="es-AR"/>
              </w:rPr>
              <w:t xml:space="preserve">: 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320F8B14" w14:textId="44F4B28F" w:rsidR="00102FF1" w:rsidRDefault="00E75B18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configurar los patrones y colores de fondo para poder generar la personalizaci</w:t>
            </w:r>
            <w:r w:rsidR="004A4EED">
              <w:rPr>
                <w:noProof/>
                <w:color w:val="000000" w:themeColor="text1"/>
                <w:lang w:val="es-ES"/>
              </w:rPr>
              <w:t>ón visual del torneo.</w:t>
            </w:r>
          </w:p>
        </w:tc>
        <w:tc>
          <w:tcPr>
            <w:tcW w:w="5103" w:type="dxa"/>
          </w:tcPr>
          <w:p w14:paraId="19573A70" w14:textId="77777777" w:rsidR="00102FF1" w:rsidRDefault="00102FF1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26988B2" w14:textId="1E6B67BE" w:rsidR="00102FF1" w:rsidRDefault="00102FF1" w:rsidP="00636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</w:t>
            </w:r>
            <w:r w:rsidR="0063690D">
              <w:rPr>
                <w:i/>
                <w:noProof/>
                <w:color w:val="000000" w:themeColor="text1"/>
                <w:lang w:val="es-ES"/>
              </w:rPr>
              <w:t>Torneo – Personalización Visual del Torneo</w:t>
            </w:r>
          </w:p>
        </w:tc>
        <w:tc>
          <w:tcPr>
            <w:tcW w:w="992" w:type="dxa"/>
            <w:vAlign w:val="center"/>
          </w:tcPr>
          <w:p w14:paraId="65ADDC5E" w14:textId="6058F5CF" w:rsidR="00102FF1" w:rsidRDefault="002056D5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102FF1" w:rsidRPr="00461127" w14:paraId="06AC1D8E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FFEAB7C" w14:textId="382B7BD8" w:rsidR="00102FF1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78</w:t>
            </w:r>
          </w:p>
        </w:tc>
        <w:tc>
          <w:tcPr>
            <w:tcW w:w="1843" w:type="dxa"/>
          </w:tcPr>
          <w:p w14:paraId="64BFF2F6" w14:textId="77777777" w:rsidR="00E75B18" w:rsidRDefault="00E75B18" w:rsidP="00E75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DEFINICIÓN DE </w:t>
            </w:r>
            <w:r w:rsidR="002056D5">
              <w:rPr>
                <w:b/>
                <w:color w:val="31521B" w:themeColor="accent2" w:themeShade="80"/>
                <w:lang w:val="es-AR"/>
              </w:rPr>
              <w:t>FORMATO DE LA PAGINA:</w:t>
            </w:r>
          </w:p>
          <w:p w14:paraId="1805A5CA" w14:textId="7E18D37B" w:rsidR="002056D5" w:rsidRDefault="002056D5" w:rsidP="00E75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torneo)</w:t>
            </w:r>
          </w:p>
        </w:tc>
        <w:tc>
          <w:tcPr>
            <w:tcW w:w="4087" w:type="dxa"/>
          </w:tcPr>
          <w:p w14:paraId="2BB60608" w14:textId="12DC3C22" w:rsidR="00102FF1" w:rsidRDefault="00E75B18" w:rsidP="004A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administrador de torneo quiero poder definir el formato de la página para poder generar la personalización visual </w:t>
            </w:r>
            <w:r w:rsidR="004A4EED">
              <w:rPr>
                <w:noProof/>
                <w:color w:val="000000" w:themeColor="text1"/>
                <w:lang w:val="es-ES"/>
              </w:rPr>
              <w:t>del torneo.</w:t>
            </w:r>
          </w:p>
        </w:tc>
        <w:tc>
          <w:tcPr>
            <w:tcW w:w="5103" w:type="dxa"/>
          </w:tcPr>
          <w:p w14:paraId="01123DF9" w14:textId="77777777" w:rsidR="00102FF1" w:rsidRDefault="00102FF1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3E01D80" w14:textId="7F582EAF" w:rsidR="00102FF1" w:rsidRDefault="0063690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Torneo – Personalización Visual del Torneo</w:t>
            </w:r>
          </w:p>
        </w:tc>
        <w:tc>
          <w:tcPr>
            <w:tcW w:w="992" w:type="dxa"/>
            <w:vAlign w:val="center"/>
          </w:tcPr>
          <w:p w14:paraId="37D87924" w14:textId="1D25514F" w:rsidR="00102FF1" w:rsidRDefault="00102FF1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102FF1" w:rsidRPr="00461127" w14:paraId="32595456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A590556" w14:textId="773AEF19" w:rsidR="00102FF1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79</w:t>
            </w:r>
          </w:p>
        </w:tc>
        <w:tc>
          <w:tcPr>
            <w:tcW w:w="1843" w:type="dxa"/>
          </w:tcPr>
          <w:p w14:paraId="342E8E15" w14:textId="62BC7101" w:rsidR="00102FF1" w:rsidRDefault="00E75B18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CONFIGURACIÓN </w:t>
            </w:r>
            <w:r>
              <w:rPr>
                <w:b/>
                <w:color w:val="31521B" w:themeColor="accent2" w:themeShade="80"/>
                <w:lang w:val="es-AR"/>
              </w:rPr>
              <w:lastRenderedPageBreak/>
              <w:t xml:space="preserve">DE PATRONES Y COLORES DE HEADER: </w:t>
            </w:r>
            <w:r w:rsidR="002056D5">
              <w:rPr>
                <w:b/>
                <w:color w:val="31521B" w:themeColor="accent2" w:themeShade="80"/>
                <w:lang w:val="es-AR"/>
              </w:rPr>
              <w:t>(</w:t>
            </w:r>
            <w:r w:rsidR="002056D5"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="002056D5"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790D8D4C" w14:textId="74BDF80C" w:rsidR="00102FF1" w:rsidRDefault="00E75B18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Como Administrador de Torneo quiero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poder</w:t>
            </w:r>
            <w:r w:rsidR="004A4EED">
              <w:rPr>
                <w:noProof/>
                <w:color w:val="000000" w:themeColor="text1"/>
                <w:lang w:val="es-ES"/>
              </w:rPr>
              <w:t xml:space="preserve"> configurar los patrones y colores del encabezado para poder generar la personalización visual del torneo.</w:t>
            </w:r>
          </w:p>
        </w:tc>
        <w:tc>
          <w:tcPr>
            <w:tcW w:w="5103" w:type="dxa"/>
          </w:tcPr>
          <w:p w14:paraId="17F29C5D" w14:textId="77777777" w:rsidR="00102FF1" w:rsidRDefault="00102FF1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51656A16" w14:textId="3018B963" w:rsidR="00102FF1" w:rsidRDefault="0063690D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Torneo – </w:t>
            </w:r>
            <w:r>
              <w:rPr>
                <w:i/>
                <w:noProof/>
                <w:color w:val="000000" w:themeColor="text1"/>
                <w:lang w:val="es-ES"/>
              </w:rPr>
              <w:lastRenderedPageBreak/>
              <w:t>Personalización Visual del Torneo</w:t>
            </w:r>
          </w:p>
        </w:tc>
        <w:tc>
          <w:tcPr>
            <w:tcW w:w="992" w:type="dxa"/>
            <w:vAlign w:val="center"/>
          </w:tcPr>
          <w:p w14:paraId="3AA3A0B7" w14:textId="31947DE3" w:rsidR="00102FF1" w:rsidRDefault="00E75B18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5</w:t>
            </w:r>
          </w:p>
        </w:tc>
      </w:tr>
      <w:tr w:rsidR="002056D5" w:rsidRPr="00461127" w14:paraId="295AA792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C856455" w14:textId="2AF385EC" w:rsidR="002056D5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80</w:t>
            </w:r>
          </w:p>
        </w:tc>
        <w:tc>
          <w:tcPr>
            <w:tcW w:w="1843" w:type="dxa"/>
          </w:tcPr>
          <w:p w14:paraId="6466DF54" w14:textId="514374A8" w:rsidR="002056D5" w:rsidRDefault="00E75B18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CREACIÓ</w:t>
            </w:r>
            <w:r w:rsidR="002056D5">
              <w:rPr>
                <w:b/>
                <w:color w:val="31521B" w:themeColor="accent2" w:themeShade="80"/>
                <w:lang w:val="es-AR"/>
              </w:rPr>
              <w:t>N DEL TEMA</w:t>
            </w:r>
            <w:r>
              <w:rPr>
                <w:b/>
                <w:color w:val="31521B" w:themeColor="accent2" w:themeShade="80"/>
                <w:lang w:val="es-AR"/>
              </w:rPr>
              <w:t xml:space="preserve">: 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59927A2C" w14:textId="653529BD" w:rsidR="002056D5" w:rsidRDefault="00E75B18" w:rsidP="00CA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4A4EED">
              <w:rPr>
                <w:noProof/>
                <w:color w:val="000000" w:themeColor="text1"/>
                <w:lang w:val="es-ES"/>
              </w:rPr>
              <w:t xml:space="preserve"> crear temas (Combinación de Estilo – Color destacado – Formato de página – Patrones y colores de fondo y encabezado)</w:t>
            </w:r>
          </w:p>
        </w:tc>
        <w:tc>
          <w:tcPr>
            <w:tcW w:w="5103" w:type="dxa"/>
          </w:tcPr>
          <w:p w14:paraId="6365CFF6" w14:textId="77777777" w:rsidR="002056D5" w:rsidRDefault="002056D5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53E7F25F" w14:textId="1A2A1069" w:rsidR="002056D5" w:rsidRDefault="0063690D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Torneo – Personalización Visual del Torneo</w:t>
            </w:r>
          </w:p>
        </w:tc>
        <w:tc>
          <w:tcPr>
            <w:tcW w:w="992" w:type="dxa"/>
            <w:vAlign w:val="center"/>
          </w:tcPr>
          <w:p w14:paraId="044A16D5" w14:textId="188D3CC2" w:rsidR="002056D5" w:rsidRDefault="00E75B18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2056D5" w:rsidRPr="00461127" w14:paraId="21ED72EB" w14:textId="77777777" w:rsidTr="009A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D678F3F" w14:textId="5B6581AE" w:rsidR="002056D5" w:rsidRDefault="00240F2C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81</w:t>
            </w:r>
          </w:p>
        </w:tc>
        <w:tc>
          <w:tcPr>
            <w:tcW w:w="1843" w:type="dxa"/>
          </w:tcPr>
          <w:p w14:paraId="58EF2B98" w14:textId="2131FADE" w:rsidR="002056D5" w:rsidRDefault="002056D5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 xml:space="preserve">GUARDAR </w:t>
            </w:r>
            <w:r w:rsidR="004A4EED">
              <w:rPr>
                <w:b/>
                <w:color w:val="31521B" w:themeColor="accent2" w:themeShade="80"/>
                <w:lang w:val="es-AR"/>
              </w:rPr>
              <w:t>PERSONALIZACIÓN VISUAL</w:t>
            </w:r>
            <w:r>
              <w:rPr>
                <w:b/>
                <w:color w:val="31521B" w:themeColor="accent2" w:themeShade="80"/>
                <w:lang w:val="es-AR"/>
              </w:rPr>
              <w:t xml:space="preserve"> DEL TORNEO</w:t>
            </w:r>
            <w:r w:rsidR="00E75B18">
              <w:rPr>
                <w:b/>
                <w:color w:val="31521B" w:themeColor="accent2" w:themeShade="80"/>
                <w:lang w:val="es-AR"/>
              </w:rPr>
              <w:t xml:space="preserve">: </w:t>
            </w:r>
            <w:r w:rsidR="00E75B18" w:rsidRPr="00102FF1">
              <w:rPr>
                <w:b/>
                <w:color w:val="31521B" w:themeColor="accent2" w:themeShade="80"/>
                <w:sz w:val="18"/>
                <w:lang w:val="es-AR"/>
              </w:rPr>
              <w:t xml:space="preserve">(personalización visual </w:t>
            </w:r>
            <w:r w:rsidR="004A4EED">
              <w:rPr>
                <w:b/>
                <w:color w:val="31521B" w:themeColor="accent2" w:themeShade="80"/>
                <w:sz w:val="18"/>
                <w:lang w:val="es-AR"/>
              </w:rPr>
              <w:t>del torneo</w:t>
            </w:r>
            <w:r w:rsidR="00E75B18" w:rsidRPr="00102FF1">
              <w:rPr>
                <w:b/>
                <w:color w:val="31521B" w:themeColor="accent2" w:themeShade="80"/>
                <w:sz w:val="18"/>
                <w:lang w:val="es-AR"/>
              </w:rPr>
              <w:t>)</w:t>
            </w:r>
          </w:p>
        </w:tc>
        <w:tc>
          <w:tcPr>
            <w:tcW w:w="4087" w:type="dxa"/>
          </w:tcPr>
          <w:p w14:paraId="6A683989" w14:textId="1571EB52" w:rsidR="002056D5" w:rsidRDefault="00E75B18" w:rsidP="004A4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</w:t>
            </w:r>
            <w:r w:rsidR="004A4EED">
              <w:rPr>
                <w:noProof/>
                <w:color w:val="000000" w:themeColor="text1"/>
                <w:lang w:val="es-ES"/>
              </w:rPr>
              <w:t xml:space="preserve"> guardar la personalización visual del torneo</w:t>
            </w:r>
          </w:p>
        </w:tc>
        <w:tc>
          <w:tcPr>
            <w:tcW w:w="5103" w:type="dxa"/>
          </w:tcPr>
          <w:p w14:paraId="3B743C5F" w14:textId="77777777" w:rsidR="002056D5" w:rsidRDefault="002056D5" w:rsidP="005F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753CEF29" w14:textId="350BD0F8" w:rsidR="002056D5" w:rsidRDefault="0063690D" w:rsidP="00977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Torneo – Personalización Visual del Torneo</w:t>
            </w:r>
          </w:p>
        </w:tc>
        <w:tc>
          <w:tcPr>
            <w:tcW w:w="992" w:type="dxa"/>
            <w:vAlign w:val="center"/>
          </w:tcPr>
          <w:p w14:paraId="3DAFF241" w14:textId="473D5FB3" w:rsidR="002056D5" w:rsidRDefault="00E75B18" w:rsidP="0097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5B0BE9" w:rsidRPr="00461127" w14:paraId="31C358BC" w14:textId="77777777" w:rsidTr="009A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E16511" w14:textId="6ACD4CC3" w:rsidR="005B0BE9" w:rsidRDefault="002F02AE" w:rsidP="00977BDF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82</w:t>
            </w:r>
          </w:p>
        </w:tc>
        <w:tc>
          <w:tcPr>
            <w:tcW w:w="1843" w:type="dxa"/>
          </w:tcPr>
          <w:p w14:paraId="12EF2D6C" w14:textId="774D3679" w:rsidR="005B0BE9" w:rsidRDefault="002F02AE" w:rsidP="004A4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1521B" w:themeColor="accent2" w:themeShade="80"/>
                <w:lang w:val="es-AR"/>
              </w:rPr>
            </w:pPr>
            <w:r>
              <w:rPr>
                <w:b/>
                <w:color w:val="31521B" w:themeColor="accent2" w:themeShade="80"/>
                <w:lang w:val="es-AR"/>
              </w:rPr>
              <w:t>ADAPTACIÓN A MOBILE</w:t>
            </w:r>
          </w:p>
        </w:tc>
        <w:tc>
          <w:tcPr>
            <w:tcW w:w="4087" w:type="dxa"/>
          </w:tcPr>
          <w:p w14:paraId="7CAE3F74" w14:textId="03FF5FB0" w:rsidR="002F02AE" w:rsidRDefault="002F02AE" w:rsidP="002F0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Administrador de torneo quiero poder utilizar las distintas interfaces de la aplicación de cualquier tipo de dispositivo que posea conexión a internet, como un celular o una tablet.</w:t>
            </w:r>
          </w:p>
        </w:tc>
        <w:tc>
          <w:tcPr>
            <w:tcW w:w="5103" w:type="dxa"/>
          </w:tcPr>
          <w:p w14:paraId="43C54053" w14:textId="77777777" w:rsidR="005B0BE9" w:rsidRDefault="005B0BE9" w:rsidP="005F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1417B4F" w14:textId="6CF7D3C7" w:rsidR="005B0BE9" w:rsidRDefault="002F02AE" w:rsidP="00977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Torneo – Adaptación a Mobile</w:t>
            </w:r>
          </w:p>
        </w:tc>
        <w:tc>
          <w:tcPr>
            <w:tcW w:w="992" w:type="dxa"/>
            <w:vAlign w:val="center"/>
          </w:tcPr>
          <w:p w14:paraId="4824404B" w14:textId="7A846569" w:rsidR="005B0BE9" w:rsidRDefault="002F02AE" w:rsidP="0097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</w:tr>
    </w:tbl>
    <w:p w14:paraId="744D57B7" w14:textId="650BD475" w:rsidR="008D55C8" w:rsidRPr="003F38AF" w:rsidRDefault="008D55C8" w:rsidP="00FD08FB">
      <w:pPr>
        <w:rPr>
          <w:rFonts w:ascii="Corbel" w:hAnsi="Corbel"/>
          <w:noProof/>
          <w:color w:val="099BDD"/>
          <w:lang w:val="es-AR"/>
        </w:rPr>
      </w:pPr>
    </w:p>
    <w:p w14:paraId="53C9C28A" w14:textId="77777777" w:rsidR="003F38AF" w:rsidRDefault="003F38AF" w:rsidP="00FD08FB">
      <w:pPr>
        <w:rPr>
          <w:rFonts w:ascii="Corbel" w:hAnsi="Corbel"/>
          <w:noProof/>
          <w:color w:val="099BDD"/>
          <w:lang w:val="es-AR"/>
        </w:rPr>
      </w:pPr>
    </w:p>
    <w:p w14:paraId="4EA2ECB2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2A400DEE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766338CD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57870C67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72F3B60A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0A9B89AF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0BFDAF5B" w14:textId="77777777" w:rsidR="00FC0C32" w:rsidRDefault="00FC0C32" w:rsidP="00FD08FB">
      <w:pPr>
        <w:rPr>
          <w:rFonts w:ascii="Corbel" w:hAnsi="Corbel"/>
          <w:noProof/>
          <w:color w:val="099BDD"/>
          <w:lang w:val="es-AR"/>
        </w:rPr>
      </w:pPr>
    </w:p>
    <w:p w14:paraId="2CFD7A3E" w14:textId="613AE571" w:rsidR="00FC0C32" w:rsidRPr="007B5B50" w:rsidRDefault="00FC0C32" w:rsidP="00FC0C32">
      <w:pPr>
        <w:rPr>
          <w:b/>
          <w:bCs/>
          <w:noProof/>
          <w:color w:val="31521B" w:themeColor="text2" w:themeShade="80"/>
          <w:sz w:val="28"/>
          <w:lang w:val="es-ES"/>
        </w:rPr>
      </w:pPr>
      <w:r>
        <w:rPr>
          <w:b/>
          <w:bCs/>
          <w:noProof/>
          <w:color w:val="31521B" w:themeColor="text2" w:themeShade="80"/>
          <w:sz w:val="28"/>
          <w:highlight w:val="lightGray"/>
          <w:lang w:val="es-ES"/>
        </w:rPr>
        <w:lastRenderedPageBreak/>
        <w:t>MÓDULO DE PÁGINA DE TORNEO</w:t>
      </w:r>
      <w:r w:rsidRPr="007B5B50">
        <w:rPr>
          <w:b/>
          <w:bCs/>
          <w:noProof/>
          <w:color w:val="31521B" w:themeColor="text2" w:themeShade="80"/>
          <w:sz w:val="28"/>
          <w:highlight w:val="lightGray"/>
          <w:lang w:val="es-ES"/>
        </w:rPr>
        <w:t>:</w:t>
      </w:r>
    </w:p>
    <w:tbl>
      <w:tblPr>
        <w:tblStyle w:val="Tabladecuadrcula4-nfasis21"/>
        <w:tblW w:w="1457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4087"/>
        <w:gridCol w:w="5103"/>
        <w:gridCol w:w="1985"/>
        <w:gridCol w:w="992"/>
      </w:tblGrid>
      <w:tr w:rsidR="00FC0C32" w:rsidRPr="009B45BE" w14:paraId="72750558" w14:textId="77777777" w:rsidTr="00B3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34765E2" w14:textId="77777777" w:rsidR="00FC0C32" w:rsidRPr="009B45BE" w:rsidRDefault="00FC0C32" w:rsidP="00B31312">
            <w:pPr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ID</w:t>
            </w:r>
          </w:p>
        </w:tc>
        <w:tc>
          <w:tcPr>
            <w:tcW w:w="1843" w:type="dxa"/>
          </w:tcPr>
          <w:p w14:paraId="351C3BE9" w14:textId="77777777" w:rsidR="00FC0C32" w:rsidRPr="009B45BE" w:rsidRDefault="00FC0C32" w:rsidP="00B3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NOMBRE</w:t>
            </w:r>
          </w:p>
        </w:tc>
        <w:tc>
          <w:tcPr>
            <w:tcW w:w="4087" w:type="dxa"/>
          </w:tcPr>
          <w:p w14:paraId="173324F3" w14:textId="77777777" w:rsidR="00FC0C32" w:rsidRPr="009B45BE" w:rsidRDefault="00FC0C32" w:rsidP="00B3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SUMARIO</w:t>
            </w:r>
          </w:p>
        </w:tc>
        <w:tc>
          <w:tcPr>
            <w:tcW w:w="5103" w:type="dxa"/>
          </w:tcPr>
          <w:p w14:paraId="201D46CF" w14:textId="77777777" w:rsidR="00FC0C32" w:rsidRPr="009B45BE" w:rsidRDefault="00FC0C32" w:rsidP="00B3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CRITERIO DE ACEPTACIÓN</w:t>
            </w:r>
          </w:p>
        </w:tc>
        <w:tc>
          <w:tcPr>
            <w:tcW w:w="1985" w:type="dxa"/>
          </w:tcPr>
          <w:p w14:paraId="1E324672" w14:textId="77777777" w:rsidR="00FC0C32" w:rsidRPr="009B45BE" w:rsidRDefault="00FC0C32" w:rsidP="00B3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RF ASOCIADO</w:t>
            </w:r>
          </w:p>
        </w:tc>
        <w:tc>
          <w:tcPr>
            <w:tcW w:w="992" w:type="dxa"/>
            <w:vAlign w:val="center"/>
          </w:tcPr>
          <w:p w14:paraId="09C555B0" w14:textId="77777777" w:rsidR="00FC0C32" w:rsidRPr="009B45BE" w:rsidRDefault="00FC0C32" w:rsidP="00B31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SP</w:t>
            </w:r>
          </w:p>
        </w:tc>
      </w:tr>
      <w:tr w:rsidR="00FC0C32" w:rsidRPr="009B45BE" w14:paraId="597B997A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E5AFAF5" w14:textId="77777777" w:rsidR="00FC0C32" w:rsidRPr="009B45BE" w:rsidRDefault="00FC0C32" w:rsidP="00B31312">
            <w:pPr>
              <w:rPr>
                <w:noProof/>
                <w:color w:val="000000" w:themeColor="text1"/>
                <w:lang w:val="es-ES"/>
              </w:rPr>
            </w:pPr>
            <w:r w:rsidRPr="009B45BE">
              <w:rPr>
                <w:noProof/>
                <w:color w:val="000000" w:themeColor="text1"/>
                <w:lang w:val="es-ES"/>
              </w:rPr>
              <w:t>1</w:t>
            </w:r>
          </w:p>
        </w:tc>
        <w:tc>
          <w:tcPr>
            <w:tcW w:w="1843" w:type="dxa"/>
          </w:tcPr>
          <w:p w14:paraId="535A3164" w14:textId="5E4C5B28" w:rsidR="00FC0C32" w:rsidRPr="00CE221D" w:rsidRDefault="00FC0C32" w:rsidP="00292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INFORMACIÓN DE PARTIDO</w:t>
            </w:r>
          </w:p>
        </w:tc>
        <w:tc>
          <w:tcPr>
            <w:tcW w:w="4087" w:type="dxa"/>
          </w:tcPr>
          <w:p w14:paraId="68AEC98C" w14:textId="6ECAB146" w:rsidR="00FC0C32" w:rsidRPr="00FC0C32" w:rsidRDefault="002953E4" w:rsidP="00FC0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 información del partido para poder conocer su principal información .</w:t>
            </w:r>
          </w:p>
        </w:tc>
        <w:tc>
          <w:tcPr>
            <w:tcW w:w="5103" w:type="dxa"/>
          </w:tcPr>
          <w:p w14:paraId="19264EC8" w14:textId="4926C119" w:rsidR="00FC0C32" w:rsidRPr="00B46B2A" w:rsidRDefault="002953E4" w:rsidP="00B31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información del partido, se deberá visualizar: el resultado (en caso que se haya jugado), fecha y hora del partido, complejo donde se jugará el partido, árbitro que dirigirá el partido y estado del partido.</w:t>
            </w:r>
          </w:p>
        </w:tc>
        <w:tc>
          <w:tcPr>
            <w:tcW w:w="1985" w:type="dxa"/>
          </w:tcPr>
          <w:p w14:paraId="6DA9141D" w14:textId="0AE87A36" w:rsidR="00FC0C32" w:rsidRPr="00B46B2A" w:rsidRDefault="00FC0C32" w:rsidP="00B31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Consulta de </w:t>
            </w:r>
            <w:r w:rsidR="00FB4B4B">
              <w:rPr>
                <w:i/>
                <w:noProof/>
                <w:color w:val="000000" w:themeColor="text1"/>
                <w:lang w:val="es-ES"/>
              </w:rPr>
              <w:t>Ficha de Partido</w:t>
            </w:r>
          </w:p>
        </w:tc>
        <w:tc>
          <w:tcPr>
            <w:tcW w:w="992" w:type="dxa"/>
            <w:vAlign w:val="center"/>
          </w:tcPr>
          <w:p w14:paraId="0A7584FD" w14:textId="080E9666" w:rsidR="00FC0C32" w:rsidRPr="009B45BE" w:rsidRDefault="00BE64E1" w:rsidP="00B31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A6237D" w:rsidRPr="009B45BE" w14:paraId="213619D0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E0EEB1E" w14:textId="4AC4DBFA" w:rsidR="00A6237D" w:rsidRPr="009B45BE" w:rsidRDefault="00DC5D58" w:rsidP="00B31312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  <w:tc>
          <w:tcPr>
            <w:tcW w:w="1843" w:type="dxa"/>
          </w:tcPr>
          <w:p w14:paraId="1D5EDB68" w14:textId="33891622" w:rsidR="00A6237D" w:rsidRDefault="00A6237D" w:rsidP="00292C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RESUMEN DE PARTIDO</w:t>
            </w:r>
          </w:p>
        </w:tc>
        <w:tc>
          <w:tcPr>
            <w:tcW w:w="4087" w:type="dxa"/>
          </w:tcPr>
          <w:p w14:paraId="5B13E1D9" w14:textId="3D1D6376" w:rsidR="00A6237D" w:rsidRPr="00FC0C32" w:rsidRDefault="002953E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el resumen del partido para poder conocer su información.</w:t>
            </w:r>
          </w:p>
        </w:tc>
        <w:tc>
          <w:tcPr>
            <w:tcW w:w="5103" w:type="dxa"/>
          </w:tcPr>
          <w:p w14:paraId="24CC1D19" w14:textId="5C9BF49D" w:rsidR="00A6237D" w:rsidRPr="00B46B2A" w:rsidRDefault="007C1727" w:rsidP="00B3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resumen de partido, se debe visualizar: la cantidad de goles convertidos por los equipos, cantidad de tarjetas amarillas y rojas y la cantidad de cambios de jugadores realizados por equipos.</w:t>
            </w:r>
          </w:p>
        </w:tc>
        <w:tc>
          <w:tcPr>
            <w:tcW w:w="1985" w:type="dxa"/>
          </w:tcPr>
          <w:p w14:paraId="458504B3" w14:textId="168BE96C" w:rsidR="00A6237D" w:rsidRDefault="00FB4B4B" w:rsidP="00B3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1B121ED9" w14:textId="66041189" w:rsidR="00A6237D" w:rsidRPr="009B45BE" w:rsidRDefault="007C1727" w:rsidP="00B31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A6237D" w:rsidRPr="009B45BE" w14:paraId="566A8C80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F57A03D" w14:textId="7D37EE31" w:rsidR="00A6237D" w:rsidRPr="009B45BE" w:rsidRDefault="00DC5D58" w:rsidP="00B31312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  <w:tc>
          <w:tcPr>
            <w:tcW w:w="1843" w:type="dxa"/>
          </w:tcPr>
          <w:p w14:paraId="3FAB1CCD" w14:textId="4BAC286E" w:rsidR="00A6237D" w:rsidRDefault="00BE64E1" w:rsidP="00BE64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TITULARES DE PARTIDO</w:t>
            </w:r>
          </w:p>
        </w:tc>
        <w:tc>
          <w:tcPr>
            <w:tcW w:w="4087" w:type="dxa"/>
          </w:tcPr>
          <w:p w14:paraId="227CB9BE" w14:textId="325DFAFD" w:rsidR="00A6237D" w:rsidRPr="00FC0C32" w:rsidRDefault="002953E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titulares del partido.</w:t>
            </w:r>
          </w:p>
        </w:tc>
        <w:tc>
          <w:tcPr>
            <w:tcW w:w="5103" w:type="dxa"/>
          </w:tcPr>
          <w:p w14:paraId="25EE7CA0" w14:textId="6F391130" w:rsidR="00A6237D" w:rsidRPr="00B46B2A" w:rsidRDefault="00C55EF0" w:rsidP="00B31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 visualizar los titulares del partido, mostrando foto del jugador y su foto.</w:t>
            </w:r>
          </w:p>
        </w:tc>
        <w:tc>
          <w:tcPr>
            <w:tcW w:w="1985" w:type="dxa"/>
          </w:tcPr>
          <w:p w14:paraId="492FCE5B" w14:textId="15B4CFE9" w:rsidR="00A6237D" w:rsidRDefault="00FB4B4B" w:rsidP="00B31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4A0C56CB" w14:textId="4521A131" w:rsidR="00A6237D" w:rsidRPr="009B45BE" w:rsidRDefault="007C1727" w:rsidP="00B313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953E4" w:rsidRPr="009B45BE" w14:paraId="222A616C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262E7B3" w14:textId="65B9CEFA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</w:t>
            </w:r>
          </w:p>
        </w:tc>
        <w:tc>
          <w:tcPr>
            <w:tcW w:w="1843" w:type="dxa"/>
          </w:tcPr>
          <w:p w14:paraId="075FB17F" w14:textId="4EE841F4" w:rsidR="002953E4" w:rsidRDefault="002953E4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GOLES DE PARTIDO</w:t>
            </w:r>
          </w:p>
        </w:tc>
        <w:tc>
          <w:tcPr>
            <w:tcW w:w="4087" w:type="dxa"/>
          </w:tcPr>
          <w:p w14:paraId="7D290516" w14:textId="1993D346" w:rsidR="002953E4" w:rsidRPr="00FC0C32" w:rsidRDefault="002953E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goles convertidos en el partido.</w:t>
            </w:r>
          </w:p>
        </w:tc>
        <w:tc>
          <w:tcPr>
            <w:tcW w:w="5103" w:type="dxa"/>
          </w:tcPr>
          <w:p w14:paraId="29B526C9" w14:textId="6E62A040" w:rsidR="002953E4" w:rsidRPr="00B46B2A" w:rsidRDefault="00C55EF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 visualizar el jugador que convirtió el gol, el minuto y el tipo de gol.</w:t>
            </w:r>
          </w:p>
        </w:tc>
        <w:tc>
          <w:tcPr>
            <w:tcW w:w="1985" w:type="dxa"/>
          </w:tcPr>
          <w:p w14:paraId="259DC85C" w14:textId="075BCFC3" w:rsidR="002953E4" w:rsidRDefault="00FB4B4B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311C3502" w14:textId="3631A846" w:rsidR="002953E4" w:rsidRPr="009B45BE" w:rsidRDefault="007C1727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953E4" w:rsidRPr="009B45BE" w14:paraId="34490B51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4BFA331" w14:textId="24462C5B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  <w:tc>
          <w:tcPr>
            <w:tcW w:w="1843" w:type="dxa"/>
          </w:tcPr>
          <w:p w14:paraId="76E47F7D" w14:textId="7143FA64" w:rsidR="002953E4" w:rsidRDefault="002953E4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CAMBIOS DE PARTIDO</w:t>
            </w:r>
          </w:p>
        </w:tc>
        <w:tc>
          <w:tcPr>
            <w:tcW w:w="4087" w:type="dxa"/>
          </w:tcPr>
          <w:p w14:paraId="36FBE5CE" w14:textId="1A204858" w:rsidR="002953E4" w:rsidRPr="00FC0C32" w:rsidRDefault="002953E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cambios realizados durante el partido.</w:t>
            </w:r>
          </w:p>
        </w:tc>
        <w:tc>
          <w:tcPr>
            <w:tcW w:w="5103" w:type="dxa"/>
          </w:tcPr>
          <w:p w14:paraId="78ABF25D" w14:textId="54064E7C" w:rsidR="002953E4" w:rsidRPr="00B46B2A" w:rsidRDefault="00C55EF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 visualizar el minuto en el que ocurrió el cambio, el jugador saliente y el jugador entrante.</w:t>
            </w:r>
          </w:p>
        </w:tc>
        <w:tc>
          <w:tcPr>
            <w:tcW w:w="1985" w:type="dxa"/>
          </w:tcPr>
          <w:p w14:paraId="777DD484" w14:textId="339768D7" w:rsidR="002953E4" w:rsidRDefault="00FB4B4B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314EBA2D" w14:textId="2A11463F" w:rsidR="002953E4" w:rsidRPr="009B45BE" w:rsidRDefault="007C1727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953E4" w:rsidRPr="009B45BE" w14:paraId="4C569D6A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781A4B5" w14:textId="3320693D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6</w:t>
            </w:r>
          </w:p>
        </w:tc>
        <w:tc>
          <w:tcPr>
            <w:tcW w:w="1843" w:type="dxa"/>
          </w:tcPr>
          <w:p w14:paraId="13986A9B" w14:textId="31E1D3F6" w:rsidR="002953E4" w:rsidRDefault="002953E4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TARJETAS DE PARTIDO</w:t>
            </w:r>
          </w:p>
        </w:tc>
        <w:tc>
          <w:tcPr>
            <w:tcW w:w="4087" w:type="dxa"/>
          </w:tcPr>
          <w:p w14:paraId="593E6E49" w14:textId="0EDEF316" w:rsidR="002953E4" w:rsidRPr="00FC0C32" w:rsidRDefault="002953E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las tarjetas sacadas durante el partido.</w:t>
            </w:r>
          </w:p>
        </w:tc>
        <w:tc>
          <w:tcPr>
            <w:tcW w:w="5103" w:type="dxa"/>
          </w:tcPr>
          <w:p w14:paraId="4B19C647" w14:textId="74FAED2A" w:rsidR="002953E4" w:rsidRPr="00B46B2A" w:rsidRDefault="00C55EF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 visualizar el minuto en el que fue sacada la tarjeta, el jugador y si es una tarjeta roja o amarilla.</w:t>
            </w:r>
          </w:p>
        </w:tc>
        <w:tc>
          <w:tcPr>
            <w:tcW w:w="1985" w:type="dxa"/>
          </w:tcPr>
          <w:p w14:paraId="36D870E1" w14:textId="08CB181D" w:rsidR="002953E4" w:rsidRDefault="00FB4B4B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286F2E79" w14:textId="73C096EE" w:rsidR="002953E4" w:rsidRPr="009B45BE" w:rsidRDefault="007C1727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953E4" w:rsidRPr="009B45BE" w14:paraId="5506C6BB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7CF6C95" w14:textId="7D721C41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7</w:t>
            </w:r>
          </w:p>
        </w:tc>
        <w:tc>
          <w:tcPr>
            <w:tcW w:w="1843" w:type="dxa"/>
          </w:tcPr>
          <w:p w14:paraId="2B856DDE" w14:textId="2D7BE953" w:rsidR="002953E4" w:rsidRDefault="002953E4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SANCIONES DE PARTIDO</w:t>
            </w:r>
          </w:p>
        </w:tc>
        <w:tc>
          <w:tcPr>
            <w:tcW w:w="4087" w:type="dxa"/>
          </w:tcPr>
          <w:p w14:paraId="38D49A0B" w14:textId="61BD26E4" w:rsidR="002953E4" w:rsidRPr="00FC0C32" w:rsidRDefault="002953E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las sanciones impuestas en el partido.</w:t>
            </w:r>
          </w:p>
        </w:tc>
        <w:tc>
          <w:tcPr>
            <w:tcW w:w="5103" w:type="dxa"/>
          </w:tcPr>
          <w:p w14:paraId="4F265AE8" w14:textId="64EB56A8" w:rsidR="002953E4" w:rsidRPr="00B46B2A" w:rsidRDefault="00C55EF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visualizará el jugador sancionado y la cantidad de fecha de suspensión que tenga.</w:t>
            </w:r>
          </w:p>
        </w:tc>
        <w:tc>
          <w:tcPr>
            <w:tcW w:w="1985" w:type="dxa"/>
          </w:tcPr>
          <w:p w14:paraId="0D7A57FE" w14:textId="370F45F4" w:rsidR="002953E4" w:rsidRDefault="00FB4B4B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298E595B" w14:textId="3E6B2392" w:rsidR="002953E4" w:rsidRPr="009B45BE" w:rsidRDefault="007C1727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2953E4" w:rsidRPr="009B45BE" w14:paraId="2AA6AF65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9AEC560" w14:textId="1DB2D450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8</w:t>
            </w:r>
          </w:p>
        </w:tc>
        <w:tc>
          <w:tcPr>
            <w:tcW w:w="1843" w:type="dxa"/>
          </w:tcPr>
          <w:p w14:paraId="70D6EEE8" w14:textId="34ACF548" w:rsidR="002953E4" w:rsidRDefault="002953E4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PRÓXIMOS PARTIDOS DE UN EQUIPO</w:t>
            </w:r>
          </w:p>
        </w:tc>
        <w:tc>
          <w:tcPr>
            <w:tcW w:w="4087" w:type="dxa"/>
          </w:tcPr>
          <w:p w14:paraId="00981DDD" w14:textId="6CF8B56C" w:rsidR="002953E4" w:rsidRPr="00FC0C32" w:rsidRDefault="002953E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</w:t>
            </w:r>
            <w:r w:rsidR="000339A0">
              <w:rPr>
                <w:noProof/>
                <w:color w:val="000000" w:themeColor="text1"/>
                <w:lang w:val="es-ES"/>
              </w:rPr>
              <w:t xml:space="preserve"> los próximos partidos de un equipo.</w:t>
            </w:r>
          </w:p>
        </w:tc>
        <w:tc>
          <w:tcPr>
            <w:tcW w:w="5103" w:type="dxa"/>
          </w:tcPr>
          <w:p w14:paraId="66BE6A32" w14:textId="4534CD82" w:rsidR="002953E4" w:rsidRPr="00B46B2A" w:rsidRDefault="002953E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1FCE1DF" w14:textId="4D6C72FA" w:rsidR="002953E4" w:rsidRDefault="00FB4B4B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4D7207EB" w14:textId="021065FE" w:rsidR="002953E4" w:rsidRPr="009B45BE" w:rsidRDefault="00BE64E1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2953E4" w:rsidRPr="009B45BE" w14:paraId="3AC1B74A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D206E83" w14:textId="7087CDB6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9</w:t>
            </w:r>
          </w:p>
        </w:tc>
        <w:tc>
          <w:tcPr>
            <w:tcW w:w="1843" w:type="dxa"/>
          </w:tcPr>
          <w:p w14:paraId="003C5AA8" w14:textId="30F05B65" w:rsidR="002953E4" w:rsidRDefault="002953E4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 xml:space="preserve">VISUALIZAR ÚLTIMOS </w:t>
            </w:r>
            <w:r>
              <w:rPr>
                <w:b/>
                <w:noProof/>
                <w:color w:val="000000" w:themeColor="text1"/>
                <w:lang w:val="es-ES"/>
              </w:rPr>
              <w:lastRenderedPageBreak/>
              <w:t>PARTIDOS DE UN EQUIPO</w:t>
            </w:r>
          </w:p>
        </w:tc>
        <w:tc>
          <w:tcPr>
            <w:tcW w:w="4087" w:type="dxa"/>
          </w:tcPr>
          <w:p w14:paraId="266E81F3" w14:textId="626195AA" w:rsidR="002953E4" w:rsidRPr="00FC0C32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Como Usuario visitante quiero poder visualizar los últimos partidos de un equipo.</w:t>
            </w:r>
          </w:p>
        </w:tc>
        <w:tc>
          <w:tcPr>
            <w:tcW w:w="5103" w:type="dxa"/>
          </w:tcPr>
          <w:p w14:paraId="787C137A" w14:textId="77777777" w:rsidR="002953E4" w:rsidRPr="00B46B2A" w:rsidRDefault="002953E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B04337E" w14:textId="5C96F753" w:rsidR="002953E4" w:rsidRDefault="00FB4B4B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7B38527E" w14:textId="178A179F" w:rsidR="002953E4" w:rsidRPr="009B45BE" w:rsidRDefault="00BE64E1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2953E4" w:rsidRPr="009B45BE" w14:paraId="6436C590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D6C0500" w14:textId="24EBB85A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10</w:t>
            </w:r>
          </w:p>
        </w:tc>
        <w:tc>
          <w:tcPr>
            <w:tcW w:w="1843" w:type="dxa"/>
          </w:tcPr>
          <w:p w14:paraId="7408A524" w14:textId="24460A3E" w:rsidR="002953E4" w:rsidRDefault="002953E4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VERSUS</w:t>
            </w:r>
          </w:p>
        </w:tc>
        <w:tc>
          <w:tcPr>
            <w:tcW w:w="4087" w:type="dxa"/>
          </w:tcPr>
          <w:p w14:paraId="0AB4559C" w14:textId="1E42D4C6" w:rsidR="002953E4" w:rsidRPr="00FC0C32" w:rsidRDefault="000339A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el versus de los equipos participantes del partido.</w:t>
            </w:r>
          </w:p>
        </w:tc>
        <w:tc>
          <w:tcPr>
            <w:tcW w:w="5103" w:type="dxa"/>
          </w:tcPr>
          <w:p w14:paraId="4344FB24" w14:textId="0ED3CAE2" w:rsidR="002953E4" w:rsidRPr="00B46B2A" w:rsidRDefault="00C55EF0" w:rsidP="00C55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versus de partido, se debe visualizar: puntos de cada equipo, cantidad de partidos ganados, empatados y perdidos, cantidad de tarjetas rojas y amarillas, y la cantidad de goles a favor en la edición actual.</w:t>
            </w:r>
          </w:p>
        </w:tc>
        <w:tc>
          <w:tcPr>
            <w:tcW w:w="1985" w:type="dxa"/>
          </w:tcPr>
          <w:p w14:paraId="48637A21" w14:textId="2546487F" w:rsidR="002953E4" w:rsidRDefault="00FB4B4B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2B512CF7" w14:textId="04895941" w:rsidR="002953E4" w:rsidRPr="009B45BE" w:rsidRDefault="007C1727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2953E4" w:rsidRPr="009B45BE" w14:paraId="67AADA8E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B10CA19" w14:textId="020C2AA4" w:rsidR="002953E4" w:rsidRPr="009B45BE" w:rsidRDefault="002953E4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1843" w:type="dxa"/>
          </w:tcPr>
          <w:p w14:paraId="5E25F141" w14:textId="208F755F" w:rsidR="002953E4" w:rsidRDefault="002953E4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OTROS PARTIDOS DE UNA FECHA</w:t>
            </w:r>
          </w:p>
        </w:tc>
        <w:tc>
          <w:tcPr>
            <w:tcW w:w="4087" w:type="dxa"/>
          </w:tcPr>
          <w:p w14:paraId="70A53216" w14:textId="380247F0" w:rsidR="002953E4" w:rsidRPr="00FC0C32" w:rsidRDefault="000339A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otros partidos de la fecha del partido que está siendo visualizado</w:t>
            </w:r>
          </w:p>
        </w:tc>
        <w:tc>
          <w:tcPr>
            <w:tcW w:w="5103" w:type="dxa"/>
          </w:tcPr>
          <w:p w14:paraId="0C7F7047" w14:textId="77777777" w:rsidR="002953E4" w:rsidRPr="00B46B2A" w:rsidRDefault="002953E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1003180E" w14:textId="0F7559A7" w:rsidR="002953E4" w:rsidRDefault="00FB4B4B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Ficha de Partido</w:t>
            </w:r>
          </w:p>
        </w:tc>
        <w:tc>
          <w:tcPr>
            <w:tcW w:w="992" w:type="dxa"/>
            <w:vAlign w:val="center"/>
          </w:tcPr>
          <w:p w14:paraId="61BE96C4" w14:textId="7AD4AF71" w:rsidR="002953E4" w:rsidRPr="009B45BE" w:rsidRDefault="00BE64E1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709A5" w:rsidRPr="009B45BE" w14:paraId="55792315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35225E3" w14:textId="2343C3A8" w:rsidR="00C709A5" w:rsidRDefault="00C709A5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12</w:t>
            </w:r>
          </w:p>
        </w:tc>
        <w:tc>
          <w:tcPr>
            <w:tcW w:w="1843" w:type="dxa"/>
          </w:tcPr>
          <w:p w14:paraId="718435C0" w14:textId="6E5DAB0B" w:rsidR="00C709A5" w:rsidRDefault="00C709A5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INFORMACIÓN DE EQUIPO</w:t>
            </w:r>
          </w:p>
        </w:tc>
        <w:tc>
          <w:tcPr>
            <w:tcW w:w="4087" w:type="dxa"/>
          </w:tcPr>
          <w:p w14:paraId="780F011B" w14:textId="3079F8A8" w:rsidR="00C709A5" w:rsidRDefault="00C709A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información de un equipo, como los datos del mismo y estadísticas principales como puntos, goles a favor, goles en contra y partidos jugados para poder conocer la situación actual del equipo.</w:t>
            </w:r>
          </w:p>
        </w:tc>
        <w:tc>
          <w:tcPr>
            <w:tcW w:w="5103" w:type="dxa"/>
          </w:tcPr>
          <w:p w14:paraId="72AA5A79" w14:textId="77777777" w:rsidR="00C709A5" w:rsidRPr="00B46B2A" w:rsidRDefault="00C709A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C5DC2EE" w14:textId="144F2BED" w:rsidR="00C709A5" w:rsidRDefault="00C24103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Datos de Equipo</w:t>
            </w:r>
          </w:p>
        </w:tc>
        <w:tc>
          <w:tcPr>
            <w:tcW w:w="992" w:type="dxa"/>
            <w:vAlign w:val="center"/>
          </w:tcPr>
          <w:p w14:paraId="040BD864" w14:textId="5245198D" w:rsidR="00C709A5" w:rsidRDefault="00C709A5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709A5" w:rsidRPr="009B45BE" w14:paraId="76A5DBB9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16E7C5F" w14:textId="53EB31A1" w:rsidR="00C709A5" w:rsidRDefault="00C709A5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13</w:t>
            </w:r>
          </w:p>
        </w:tc>
        <w:tc>
          <w:tcPr>
            <w:tcW w:w="1843" w:type="dxa"/>
          </w:tcPr>
          <w:p w14:paraId="56A5FACA" w14:textId="00DBDD36" w:rsidR="00C709A5" w:rsidRDefault="00C709A5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JUGADORES DE EQUIPO</w:t>
            </w:r>
          </w:p>
        </w:tc>
        <w:tc>
          <w:tcPr>
            <w:tcW w:w="4087" w:type="dxa"/>
          </w:tcPr>
          <w:p w14:paraId="3892ECA7" w14:textId="0DC20D6D" w:rsidR="00C709A5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jugadores de un equipo para conocer el plantel</w:t>
            </w:r>
          </w:p>
        </w:tc>
        <w:tc>
          <w:tcPr>
            <w:tcW w:w="5103" w:type="dxa"/>
          </w:tcPr>
          <w:p w14:paraId="778D9144" w14:textId="77777777" w:rsidR="00C709A5" w:rsidRPr="00B46B2A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0D0ACC4D" w14:textId="36C8BD99" w:rsidR="00C709A5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Consulta de </w:t>
            </w:r>
            <w:r w:rsidR="00C24103">
              <w:rPr>
                <w:i/>
                <w:noProof/>
                <w:color w:val="000000" w:themeColor="text1"/>
                <w:lang w:val="es-ES"/>
              </w:rPr>
              <w:t>Datos de Equipo</w:t>
            </w:r>
          </w:p>
        </w:tc>
        <w:tc>
          <w:tcPr>
            <w:tcW w:w="992" w:type="dxa"/>
            <w:vAlign w:val="center"/>
          </w:tcPr>
          <w:p w14:paraId="724C5D58" w14:textId="46A3BA22" w:rsidR="00C709A5" w:rsidRDefault="00C709A5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C709A5" w:rsidRPr="009B45BE" w14:paraId="368B2925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E252A3" w14:textId="13B63D3F" w:rsidR="00C709A5" w:rsidRDefault="00C709A5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14</w:t>
            </w:r>
          </w:p>
        </w:tc>
        <w:tc>
          <w:tcPr>
            <w:tcW w:w="1843" w:type="dxa"/>
          </w:tcPr>
          <w:p w14:paraId="368925BC" w14:textId="0B1A2005" w:rsidR="00C709A5" w:rsidRDefault="00C709A5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ESTADÍSTICAS DE EQUIPO</w:t>
            </w:r>
          </w:p>
        </w:tc>
        <w:tc>
          <w:tcPr>
            <w:tcW w:w="4087" w:type="dxa"/>
          </w:tcPr>
          <w:p w14:paraId="46797410" w14:textId="4E6F5E95" w:rsidR="00C709A5" w:rsidRDefault="00C709A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las estadísticas principales de un equipo a nivel de partidos y goles.</w:t>
            </w:r>
          </w:p>
        </w:tc>
        <w:tc>
          <w:tcPr>
            <w:tcW w:w="5103" w:type="dxa"/>
          </w:tcPr>
          <w:p w14:paraId="208F367B" w14:textId="77777777" w:rsidR="00C709A5" w:rsidRDefault="00C709A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analizar del total de partidos jugados de un equipo, la cantidad de partidos perdidos, ganados y empatados.</w:t>
            </w:r>
          </w:p>
          <w:p w14:paraId="3C6670B1" w14:textId="6272A5B5" w:rsidR="00C709A5" w:rsidRPr="00B46B2A" w:rsidRDefault="00C709A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Además se deberá visualizar la cantidad de goles a favor y en contra.</w:t>
            </w:r>
          </w:p>
        </w:tc>
        <w:tc>
          <w:tcPr>
            <w:tcW w:w="1985" w:type="dxa"/>
          </w:tcPr>
          <w:p w14:paraId="40FDF8D6" w14:textId="22402A10" w:rsidR="00C709A5" w:rsidRDefault="00C24103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Datos de Equipo</w:t>
            </w:r>
          </w:p>
        </w:tc>
        <w:tc>
          <w:tcPr>
            <w:tcW w:w="992" w:type="dxa"/>
            <w:vAlign w:val="center"/>
          </w:tcPr>
          <w:p w14:paraId="6A400EF8" w14:textId="7DB77614" w:rsidR="00C709A5" w:rsidRDefault="00C709A5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C709A5" w:rsidRPr="009B45BE" w14:paraId="040BF7D8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B43F376" w14:textId="5A2FBC29" w:rsidR="00C709A5" w:rsidRDefault="00C709A5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15</w:t>
            </w:r>
          </w:p>
        </w:tc>
        <w:tc>
          <w:tcPr>
            <w:tcW w:w="1843" w:type="dxa"/>
          </w:tcPr>
          <w:p w14:paraId="48DFBDE0" w14:textId="74524E8D" w:rsidR="00C709A5" w:rsidRDefault="00C709A5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HISTORIAL DE PARTIDOS DE UN EQUIPO</w:t>
            </w:r>
          </w:p>
        </w:tc>
        <w:tc>
          <w:tcPr>
            <w:tcW w:w="4087" w:type="dxa"/>
          </w:tcPr>
          <w:p w14:paraId="4A840334" w14:textId="496647E4" w:rsidR="00C709A5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últimos partidos que ha jugado un equipo para conocer como está siendo su desempeño en la edición</w:t>
            </w:r>
          </w:p>
        </w:tc>
        <w:tc>
          <w:tcPr>
            <w:tcW w:w="5103" w:type="dxa"/>
          </w:tcPr>
          <w:p w14:paraId="457BD102" w14:textId="1D1EFC73" w:rsidR="00C709A5" w:rsidRDefault="00C709A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visualizar por cada partido jugado, el resultado del partido.</w:t>
            </w:r>
          </w:p>
        </w:tc>
        <w:tc>
          <w:tcPr>
            <w:tcW w:w="1985" w:type="dxa"/>
          </w:tcPr>
          <w:p w14:paraId="3A0E21E1" w14:textId="4A0870E3" w:rsidR="00C709A5" w:rsidRDefault="00C24103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Datos de Equipo</w:t>
            </w:r>
          </w:p>
        </w:tc>
        <w:tc>
          <w:tcPr>
            <w:tcW w:w="992" w:type="dxa"/>
            <w:vAlign w:val="center"/>
          </w:tcPr>
          <w:p w14:paraId="4B367AA5" w14:textId="1A44B9DB" w:rsidR="00C709A5" w:rsidRDefault="00884A35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884A35" w:rsidRPr="009B45BE" w14:paraId="7D3795CD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D995409" w14:textId="587AC7B1" w:rsidR="00884A35" w:rsidRDefault="00884A35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16</w:t>
            </w:r>
          </w:p>
        </w:tc>
        <w:tc>
          <w:tcPr>
            <w:tcW w:w="1843" w:type="dxa"/>
          </w:tcPr>
          <w:p w14:paraId="5E39B7A2" w14:textId="5ADCC752" w:rsidR="00884A35" w:rsidRDefault="00884A35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 xml:space="preserve">VISUALIZAR </w:t>
            </w:r>
            <w:r w:rsidR="000F66F4">
              <w:rPr>
                <w:b/>
                <w:noProof/>
                <w:color w:val="000000" w:themeColor="text1"/>
                <w:lang w:val="es-ES"/>
              </w:rPr>
              <w:t>GOLEADORES DE UN EQUIPO</w:t>
            </w:r>
          </w:p>
        </w:tc>
        <w:tc>
          <w:tcPr>
            <w:tcW w:w="4087" w:type="dxa"/>
          </w:tcPr>
          <w:p w14:paraId="6746A966" w14:textId="6501EA07" w:rsidR="00884A35" w:rsidRDefault="000F66F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jugadores que son goleadores de un equipo con la cantidad de goles convertidos por cada jugador</w:t>
            </w:r>
          </w:p>
        </w:tc>
        <w:tc>
          <w:tcPr>
            <w:tcW w:w="5103" w:type="dxa"/>
          </w:tcPr>
          <w:p w14:paraId="1CDDAF4F" w14:textId="77777777" w:rsidR="00884A35" w:rsidRDefault="00884A3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7F9B29D6" w14:textId="5AA280AC" w:rsidR="00884A35" w:rsidRDefault="00C24103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Datos de Equipo</w:t>
            </w:r>
          </w:p>
        </w:tc>
        <w:tc>
          <w:tcPr>
            <w:tcW w:w="992" w:type="dxa"/>
            <w:vAlign w:val="center"/>
          </w:tcPr>
          <w:p w14:paraId="7EA0E329" w14:textId="62D777C4" w:rsidR="00884A35" w:rsidRDefault="000F66F4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5B0BE9" w:rsidRPr="009B45BE" w14:paraId="2922E246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DA9829D" w14:textId="3A4F5E16" w:rsidR="005B0BE9" w:rsidRDefault="005B0BE9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17</w:t>
            </w:r>
          </w:p>
        </w:tc>
        <w:tc>
          <w:tcPr>
            <w:tcW w:w="1843" w:type="dxa"/>
          </w:tcPr>
          <w:p w14:paraId="3B048C57" w14:textId="4BB995D6" w:rsidR="005B0BE9" w:rsidRDefault="005B0BE9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INFORMACIÓN DE UN JUGADOR</w:t>
            </w:r>
          </w:p>
        </w:tc>
        <w:tc>
          <w:tcPr>
            <w:tcW w:w="4087" w:type="dxa"/>
          </w:tcPr>
          <w:p w14:paraId="3888AE23" w14:textId="28563063" w:rsidR="005B0BE9" w:rsidRDefault="005B0BE9" w:rsidP="005B0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información de un jugador, como los datos del mismo y estadísticas principales como partidos jugados, goles convertidos, tarjetas amarillas y tarjetas rojas para poder conocer la situación actual del jugador.</w:t>
            </w:r>
          </w:p>
        </w:tc>
        <w:tc>
          <w:tcPr>
            <w:tcW w:w="5103" w:type="dxa"/>
          </w:tcPr>
          <w:p w14:paraId="6E8D47F5" w14:textId="77777777" w:rsidR="005B0BE9" w:rsidRDefault="005B0BE9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3D0E7AA4" w14:textId="59E5890A" w:rsidR="005B0BE9" w:rsidRDefault="005B0BE9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Jugadores</w:t>
            </w:r>
          </w:p>
        </w:tc>
        <w:tc>
          <w:tcPr>
            <w:tcW w:w="992" w:type="dxa"/>
            <w:vAlign w:val="center"/>
          </w:tcPr>
          <w:p w14:paraId="6F83AA23" w14:textId="0D8B0FC6" w:rsidR="005B0BE9" w:rsidRDefault="005B0BE9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5B0BE9" w:rsidRPr="009B45BE" w14:paraId="5FC3B09C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B0FCDD7" w14:textId="715B40E9" w:rsidR="005B0BE9" w:rsidRDefault="005B0BE9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18</w:t>
            </w:r>
          </w:p>
        </w:tc>
        <w:tc>
          <w:tcPr>
            <w:tcW w:w="1843" w:type="dxa"/>
          </w:tcPr>
          <w:p w14:paraId="78585C1C" w14:textId="54D62E98" w:rsidR="005B0BE9" w:rsidRDefault="005B0BE9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HISTORIAL DE PARTIDOS DE UN JUGADOR</w:t>
            </w:r>
          </w:p>
        </w:tc>
        <w:tc>
          <w:tcPr>
            <w:tcW w:w="4087" w:type="dxa"/>
          </w:tcPr>
          <w:p w14:paraId="70D2A869" w14:textId="7CC0F982" w:rsidR="005B0BE9" w:rsidRDefault="005B0BE9" w:rsidP="005B0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el historial de partidos de un determinado un determinado jugador</w:t>
            </w:r>
          </w:p>
        </w:tc>
        <w:tc>
          <w:tcPr>
            <w:tcW w:w="5103" w:type="dxa"/>
          </w:tcPr>
          <w:p w14:paraId="5C93C94A" w14:textId="77777777" w:rsidR="005B0BE9" w:rsidRDefault="005B0BE9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C9E138B" w14:textId="38620E63" w:rsidR="005B0BE9" w:rsidRDefault="005B0BE9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Jugadores</w:t>
            </w:r>
          </w:p>
        </w:tc>
        <w:tc>
          <w:tcPr>
            <w:tcW w:w="992" w:type="dxa"/>
            <w:vAlign w:val="center"/>
          </w:tcPr>
          <w:p w14:paraId="47609868" w14:textId="24CEC79B" w:rsidR="005B0BE9" w:rsidRDefault="005B0BE9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5B0BE9" w:rsidRPr="009B45BE" w14:paraId="5128661B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F951C5E" w14:textId="15E1F11A" w:rsidR="005B0BE9" w:rsidRDefault="005B0BE9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19</w:t>
            </w:r>
          </w:p>
        </w:tc>
        <w:tc>
          <w:tcPr>
            <w:tcW w:w="1843" w:type="dxa"/>
          </w:tcPr>
          <w:p w14:paraId="666DEC08" w14:textId="17EB3D60" w:rsidR="005B0BE9" w:rsidRDefault="005B0BE9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GOLES DE UN JUGADOR</w:t>
            </w:r>
          </w:p>
        </w:tc>
        <w:tc>
          <w:tcPr>
            <w:tcW w:w="4087" w:type="dxa"/>
          </w:tcPr>
          <w:p w14:paraId="2204DD5A" w14:textId="31B78AF1" w:rsidR="005B0BE9" w:rsidRDefault="005B0BE9" w:rsidP="005B0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goles convertidos de un jugador</w:t>
            </w:r>
          </w:p>
        </w:tc>
        <w:tc>
          <w:tcPr>
            <w:tcW w:w="5103" w:type="dxa"/>
          </w:tcPr>
          <w:p w14:paraId="2FAC957F" w14:textId="3EDAD687" w:rsidR="005B0BE9" w:rsidRDefault="005B0BE9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deberá poder visualizar los goles por tipo de gol.</w:t>
            </w:r>
          </w:p>
        </w:tc>
        <w:tc>
          <w:tcPr>
            <w:tcW w:w="1985" w:type="dxa"/>
          </w:tcPr>
          <w:p w14:paraId="0AEFEDC6" w14:textId="742E8BEF" w:rsidR="005B0BE9" w:rsidRDefault="005B0BE9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Jugadores</w:t>
            </w:r>
          </w:p>
        </w:tc>
        <w:tc>
          <w:tcPr>
            <w:tcW w:w="992" w:type="dxa"/>
            <w:vAlign w:val="center"/>
          </w:tcPr>
          <w:p w14:paraId="31818718" w14:textId="38BB3CB2" w:rsidR="005B0BE9" w:rsidRDefault="005B0BE9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9D381C" w:rsidRPr="009B45BE" w14:paraId="7DF354B6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013289E" w14:textId="167EF5F9" w:rsidR="009D381C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20</w:t>
            </w:r>
          </w:p>
        </w:tc>
        <w:tc>
          <w:tcPr>
            <w:tcW w:w="1843" w:type="dxa"/>
          </w:tcPr>
          <w:p w14:paraId="7A09DE3B" w14:textId="290433F8" w:rsidR="009D381C" w:rsidRDefault="009D381C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JUGADORES DE LA EDICIÓN</w:t>
            </w:r>
          </w:p>
        </w:tc>
        <w:tc>
          <w:tcPr>
            <w:tcW w:w="4087" w:type="dxa"/>
          </w:tcPr>
          <w:p w14:paraId="679F7D69" w14:textId="7BDC1380" w:rsidR="009D381C" w:rsidRDefault="009D381C" w:rsidP="009D3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Usuario visitante quiero poder visualizar los </w:t>
            </w:r>
            <w:r>
              <w:rPr>
                <w:noProof/>
                <w:color w:val="000000" w:themeColor="text1"/>
                <w:lang w:val="es-ES"/>
              </w:rPr>
              <w:t>jugadores de la edición.</w:t>
            </w:r>
          </w:p>
        </w:tc>
        <w:tc>
          <w:tcPr>
            <w:tcW w:w="5103" w:type="dxa"/>
          </w:tcPr>
          <w:p w14:paraId="6C9B160F" w14:textId="77777777" w:rsidR="009D381C" w:rsidRDefault="009D381C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14AA3364" w14:textId="20D26912" w:rsidR="009D381C" w:rsidRDefault="009D381C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Jugadores</w:t>
            </w:r>
          </w:p>
        </w:tc>
        <w:tc>
          <w:tcPr>
            <w:tcW w:w="992" w:type="dxa"/>
            <w:vAlign w:val="center"/>
          </w:tcPr>
          <w:p w14:paraId="60823335" w14:textId="4315980D" w:rsidR="009D381C" w:rsidRDefault="009D381C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5B0BE9" w:rsidRPr="009B45BE" w14:paraId="1A080240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B4C8F39" w14:textId="18714118" w:rsidR="005B0BE9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21</w:t>
            </w:r>
          </w:p>
        </w:tc>
        <w:tc>
          <w:tcPr>
            <w:tcW w:w="1843" w:type="dxa"/>
          </w:tcPr>
          <w:p w14:paraId="031F5C32" w14:textId="68FD5D26" w:rsidR="005B0BE9" w:rsidRDefault="006602F7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 xml:space="preserve">VISUALIZAR GOLEADORES DE LA EDICIÓN </w:t>
            </w:r>
          </w:p>
        </w:tc>
        <w:tc>
          <w:tcPr>
            <w:tcW w:w="4087" w:type="dxa"/>
          </w:tcPr>
          <w:p w14:paraId="65209F83" w14:textId="4852BF0F" w:rsidR="005B0BE9" w:rsidRDefault="006602F7" w:rsidP="00660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goleadores de la edición.</w:t>
            </w:r>
          </w:p>
        </w:tc>
        <w:tc>
          <w:tcPr>
            <w:tcW w:w="5103" w:type="dxa"/>
          </w:tcPr>
          <w:p w14:paraId="2F944B05" w14:textId="77777777" w:rsidR="005B0BE9" w:rsidRDefault="005B0BE9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670ED4E8" w14:textId="532178C1" w:rsidR="005B0BE9" w:rsidRDefault="006602F7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Goleadores</w:t>
            </w:r>
          </w:p>
        </w:tc>
        <w:tc>
          <w:tcPr>
            <w:tcW w:w="992" w:type="dxa"/>
            <w:vAlign w:val="center"/>
          </w:tcPr>
          <w:p w14:paraId="3F0ABD2B" w14:textId="58F11951" w:rsidR="005B0BE9" w:rsidRDefault="006602F7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6602F7" w:rsidRPr="009B45BE" w14:paraId="2B8F0F15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DD55885" w14:textId="2BBEBBE8" w:rsidR="006602F7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22</w:t>
            </w:r>
          </w:p>
        </w:tc>
        <w:tc>
          <w:tcPr>
            <w:tcW w:w="1843" w:type="dxa"/>
          </w:tcPr>
          <w:p w14:paraId="3CB1ACE6" w14:textId="449BAB8A" w:rsidR="006602F7" w:rsidRDefault="006602F7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GOLEADORES DE CADA FASE DE EDICIÓN</w:t>
            </w:r>
          </w:p>
        </w:tc>
        <w:tc>
          <w:tcPr>
            <w:tcW w:w="4087" w:type="dxa"/>
          </w:tcPr>
          <w:p w14:paraId="0742D172" w14:textId="477F9AB9" w:rsidR="006602F7" w:rsidRDefault="006602F7" w:rsidP="00660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goleadores por cada fase de la edición.</w:t>
            </w:r>
          </w:p>
        </w:tc>
        <w:tc>
          <w:tcPr>
            <w:tcW w:w="5103" w:type="dxa"/>
          </w:tcPr>
          <w:p w14:paraId="2969A662" w14:textId="77777777" w:rsidR="006602F7" w:rsidRDefault="006602F7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5520B845" w14:textId="3297677E" w:rsidR="006602F7" w:rsidRDefault="006602F7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Goleadores</w:t>
            </w:r>
          </w:p>
        </w:tc>
        <w:tc>
          <w:tcPr>
            <w:tcW w:w="992" w:type="dxa"/>
            <w:vAlign w:val="center"/>
          </w:tcPr>
          <w:p w14:paraId="634A1185" w14:textId="346530E9" w:rsidR="006602F7" w:rsidRDefault="006602F7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6602F7" w:rsidRPr="009B45BE" w14:paraId="3C2EBCEA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023FC51" w14:textId="37B371B0" w:rsidR="006602F7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23</w:t>
            </w:r>
          </w:p>
        </w:tc>
        <w:tc>
          <w:tcPr>
            <w:tcW w:w="1843" w:type="dxa"/>
          </w:tcPr>
          <w:p w14:paraId="4F936BAB" w14:textId="2912377B" w:rsidR="006602F7" w:rsidRDefault="006602F7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CANTIDAD DE GOLES POR EQUIPO</w:t>
            </w:r>
          </w:p>
        </w:tc>
        <w:tc>
          <w:tcPr>
            <w:tcW w:w="4087" w:type="dxa"/>
          </w:tcPr>
          <w:p w14:paraId="65965A75" w14:textId="0AF1DDEA" w:rsidR="006602F7" w:rsidRDefault="006602F7" w:rsidP="00660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 cantidad de goles que presenta cada equipo participante de la edición</w:t>
            </w:r>
          </w:p>
        </w:tc>
        <w:tc>
          <w:tcPr>
            <w:tcW w:w="5103" w:type="dxa"/>
          </w:tcPr>
          <w:p w14:paraId="54192474" w14:textId="77777777" w:rsidR="006602F7" w:rsidRDefault="006602F7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639849D5" w14:textId="756A092A" w:rsidR="006602F7" w:rsidRDefault="006602F7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Goleadores</w:t>
            </w:r>
          </w:p>
        </w:tc>
        <w:tc>
          <w:tcPr>
            <w:tcW w:w="992" w:type="dxa"/>
            <w:vAlign w:val="center"/>
          </w:tcPr>
          <w:p w14:paraId="64556C75" w14:textId="26A7A0DF" w:rsidR="006602F7" w:rsidRDefault="006602F7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6602F7" w:rsidRPr="009B45BE" w14:paraId="1DBF01D1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95D0E44" w14:textId="50567048" w:rsidR="006602F7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24</w:t>
            </w:r>
          </w:p>
        </w:tc>
        <w:tc>
          <w:tcPr>
            <w:tcW w:w="1843" w:type="dxa"/>
          </w:tcPr>
          <w:p w14:paraId="21F9086B" w14:textId="7FA778F0" w:rsidR="006602F7" w:rsidRDefault="006602F7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CANTIDAD DE GOLES POR TIPO DE GOL</w:t>
            </w:r>
          </w:p>
        </w:tc>
        <w:tc>
          <w:tcPr>
            <w:tcW w:w="4087" w:type="dxa"/>
          </w:tcPr>
          <w:p w14:paraId="69C4AFCF" w14:textId="12CFA7FE" w:rsidR="006602F7" w:rsidRDefault="006602F7" w:rsidP="00660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 cantidad de goles realizados durante la edición por tipo de gol</w:t>
            </w:r>
          </w:p>
        </w:tc>
        <w:tc>
          <w:tcPr>
            <w:tcW w:w="5103" w:type="dxa"/>
          </w:tcPr>
          <w:p w14:paraId="39998838" w14:textId="77777777" w:rsidR="006602F7" w:rsidRDefault="006602F7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520B9506" w14:textId="7FEE7987" w:rsidR="006602F7" w:rsidRDefault="006602F7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Goleadores</w:t>
            </w:r>
          </w:p>
        </w:tc>
        <w:tc>
          <w:tcPr>
            <w:tcW w:w="992" w:type="dxa"/>
            <w:vAlign w:val="center"/>
          </w:tcPr>
          <w:p w14:paraId="2160E85D" w14:textId="56D78F77" w:rsidR="006602F7" w:rsidRDefault="006602F7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6602F7" w:rsidRPr="009B45BE" w14:paraId="45549551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19BEB41" w14:textId="6CF307FE" w:rsidR="006602F7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25</w:t>
            </w:r>
          </w:p>
        </w:tc>
        <w:tc>
          <w:tcPr>
            <w:tcW w:w="1843" w:type="dxa"/>
          </w:tcPr>
          <w:p w14:paraId="259CD749" w14:textId="5CBBF18D" w:rsidR="006602F7" w:rsidRDefault="005E425F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TABLA DE POSICIONES DE FASE ACTUAL</w:t>
            </w:r>
          </w:p>
        </w:tc>
        <w:tc>
          <w:tcPr>
            <w:tcW w:w="4087" w:type="dxa"/>
          </w:tcPr>
          <w:p w14:paraId="0CFBC79E" w14:textId="4BD2455D" w:rsidR="006602F7" w:rsidRDefault="005E425F" w:rsidP="005B0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 tabla de posiciones completas de la fase actual de la edición</w:t>
            </w:r>
          </w:p>
        </w:tc>
        <w:tc>
          <w:tcPr>
            <w:tcW w:w="5103" w:type="dxa"/>
          </w:tcPr>
          <w:p w14:paraId="4CB77EC4" w14:textId="4314ADDC" w:rsidR="0064315B" w:rsidRPr="00EE277F" w:rsidRDefault="00EE277F" w:rsidP="00EE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-</w:t>
            </w:r>
            <w:r w:rsidR="005E425F" w:rsidRPr="00EE277F">
              <w:rPr>
                <w:noProof/>
                <w:color w:val="000000" w:themeColor="text1"/>
                <w:lang w:val="es-ES"/>
              </w:rPr>
              <w:t>Se debe</w:t>
            </w:r>
            <w:r w:rsidR="0064315B" w:rsidRPr="00EE277F">
              <w:rPr>
                <w:noProof/>
                <w:color w:val="000000" w:themeColor="text1"/>
                <w:lang w:val="es-ES"/>
              </w:rPr>
              <w:t xml:space="preserve"> visualizar el e</w:t>
            </w:r>
            <w:r w:rsidR="003F79CC" w:rsidRPr="00EE277F">
              <w:rPr>
                <w:noProof/>
                <w:color w:val="000000" w:themeColor="text1"/>
                <w:lang w:val="es-ES"/>
              </w:rPr>
              <w:t xml:space="preserve">quipo y logo, sus puntos, partidos jugados, partidos ganados, partidos perdidos, </w:t>
            </w:r>
            <w:r w:rsidRPr="00EE277F">
              <w:rPr>
                <w:noProof/>
                <w:color w:val="000000" w:themeColor="text1"/>
                <w:lang w:val="es-ES"/>
              </w:rPr>
              <w:t>partidos empatados, goles a favor, goles en contra.</w:t>
            </w:r>
          </w:p>
          <w:p w14:paraId="32259F70" w14:textId="5B1D950E" w:rsidR="006602F7" w:rsidRPr="00EE277F" w:rsidRDefault="00EE277F" w:rsidP="00EE2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-Si la fase actual </w:t>
            </w:r>
            <w:r w:rsidR="0069628F">
              <w:rPr>
                <w:noProof/>
                <w:color w:val="000000" w:themeColor="text1"/>
                <w:lang w:val="es-ES"/>
              </w:rPr>
              <w:t>es eliminatoria, no deberá visualizarse los puntos y los partidos empatados.</w:t>
            </w:r>
          </w:p>
        </w:tc>
        <w:tc>
          <w:tcPr>
            <w:tcW w:w="1985" w:type="dxa"/>
          </w:tcPr>
          <w:p w14:paraId="68625783" w14:textId="779F8364" w:rsidR="006602F7" w:rsidRDefault="0069628F" w:rsidP="009750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Tabla de Posiciones</w:t>
            </w:r>
          </w:p>
        </w:tc>
        <w:tc>
          <w:tcPr>
            <w:tcW w:w="992" w:type="dxa"/>
            <w:vAlign w:val="center"/>
          </w:tcPr>
          <w:p w14:paraId="1FC435E7" w14:textId="3D80866B" w:rsidR="006602F7" w:rsidRDefault="0069628F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5E425F" w:rsidRPr="009B45BE" w14:paraId="693F7548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34BBE04" w14:textId="3D30554C" w:rsidR="005E425F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26</w:t>
            </w:r>
          </w:p>
        </w:tc>
        <w:tc>
          <w:tcPr>
            <w:tcW w:w="1843" w:type="dxa"/>
          </w:tcPr>
          <w:p w14:paraId="1BC593BF" w14:textId="642E727D" w:rsidR="005E425F" w:rsidRDefault="00AB4DC8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FASES TODOS CONTRA TODOS CON FECHAS</w:t>
            </w:r>
          </w:p>
        </w:tc>
        <w:tc>
          <w:tcPr>
            <w:tcW w:w="4087" w:type="dxa"/>
          </w:tcPr>
          <w:p w14:paraId="05C1B645" w14:textId="2679AA99" w:rsidR="005E425F" w:rsidRDefault="00AB4DC8" w:rsidP="00AB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una fase</w:t>
            </w:r>
            <w:r w:rsidR="002E3D20">
              <w:rPr>
                <w:noProof/>
                <w:color w:val="000000" w:themeColor="text1"/>
                <w:lang w:val="es-ES"/>
              </w:rPr>
              <w:t xml:space="preserve"> todos contra todos</w:t>
            </w:r>
            <w:r>
              <w:rPr>
                <w:noProof/>
                <w:color w:val="000000" w:themeColor="text1"/>
                <w:lang w:val="es-ES"/>
              </w:rPr>
              <w:t xml:space="preserve"> con sus fechas</w:t>
            </w:r>
            <w:r w:rsidR="002E3D20">
              <w:rPr>
                <w:noProof/>
                <w:color w:val="000000" w:themeColor="text1"/>
                <w:lang w:val="es-ES"/>
              </w:rPr>
              <w:t>.</w:t>
            </w:r>
          </w:p>
        </w:tc>
        <w:tc>
          <w:tcPr>
            <w:tcW w:w="5103" w:type="dxa"/>
          </w:tcPr>
          <w:p w14:paraId="737A2B29" w14:textId="0DC080A8" w:rsidR="005E425F" w:rsidRDefault="00C24103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 permitir filtrar por equipos para visualizar un equipo en particular dentro de esa fase.</w:t>
            </w:r>
          </w:p>
        </w:tc>
        <w:tc>
          <w:tcPr>
            <w:tcW w:w="1985" w:type="dxa"/>
          </w:tcPr>
          <w:p w14:paraId="30D6C9A5" w14:textId="43F7C58D" w:rsidR="005E425F" w:rsidRDefault="00AB4DC8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Fixture</w:t>
            </w:r>
          </w:p>
        </w:tc>
        <w:tc>
          <w:tcPr>
            <w:tcW w:w="992" w:type="dxa"/>
            <w:vAlign w:val="center"/>
          </w:tcPr>
          <w:p w14:paraId="3B027B42" w14:textId="115CF23F" w:rsidR="005E425F" w:rsidRDefault="00C24103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5E425F" w:rsidRPr="009B45BE" w14:paraId="53B646CE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768FB06" w14:textId="3026D987" w:rsidR="005E425F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27</w:t>
            </w:r>
          </w:p>
        </w:tc>
        <w:tc>
          <w:tcPr>
            <w:tcW w:w="1843" w:type="dxa"/>
          </w:tcPr>
          <w:p w14:paraId="6172D072" w14:textId="4C66C9B1" w:rsidR="005E425F" w:rsidRDefault="00AB4DC8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</w:t>
            </w:r>
            <w:r w:rsidR="002E3D20">
              <w:rPr>
                <w:b/>
                <w:noProof/>
                <w:color w:val="000000" w:themeColor="text1"/>
                <w:lang w:val="es-ES"/>
              </w:rPr>
              <w:t xml:space="preserve"> FASES ELIMINATORIAS CON FECHAS</w:t>
            </w:r>
          </w:p>
        </w:tc>
        <w:tc>
          <w:tcPr>
            <w:tcW w:w="4087" w:type="dxa"/>
          </w:tcPr>
          <w:p w14:paraId="0CB39942" w14:textId="15273946" w:rsidR="005E425F" w:rsidRDefault="002E3D20" w:rsidP="00C24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Usuario visitante quiero poder visualizar una fase eliminatoria con </w:t>
            </w:r>
            <w:r w:rsidR="00C24103">
              <w:rPr>
                <w:noProof/>
                <w:color w:val="000000" w:themeColor="text1"/>
                <w:lang w:val="es-ES"/>
              </w:rPr>
              <w:t>las instancias asociadas (Octavos – Cuartos – Semifinal y Final)</w:t>
            </w:r>
          </w:p>
        </w:tc>
        <w:tc>
          <w:tcPr>
            <w:tcW w:w="5103" w:type="dxa"/>
          </w:tcPr>
          <w:p w14:paraId="610B2568" w14:textId="1CCCDCB1" w:rsidR="005E425F" w:rsidRPr="002E3D20" w:rsidRDefault="00C24103" w:rsidP="002E3D20">
            <w:pPr>
              <w:tabs>
                <w:tab w:val="left" w:pos="14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Se debe visualizar en forma de llaves</w:t>
            </w:r>
          </w:p>
        </w:tc>
        <w:tc>
          <w:tcPr>
            <w:tcW w:w="1985" w:type="dxa"/>
          </w:tcPr>
          <w:p w14:paraId="03A6FBF9" w14:textId="37AF85D7" w:rsidR="005E425F" w:rsidRDefault="002E3D20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Fixture</w:t>
            </w:r>
          </w:p>
        </w:tc>
        <w:tc>
          <w:tcPr>
            <w:tcW w:w="992" w:type="dxa"/>
            <w:vAlign w:val="center"/>
          </w:tcPr>
          <w:p w14:paraId="381D363B" w14:textId="08B4C7E3" w:rsidR="005E425F" w:rsidRDefault="00C24103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  <w:tr w:rsidR="00C24103" w:rsidRPr="009B45BE" w14:paraId="3E6CA746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F20D833" w14:textId="43170952" w:rsidR="00C24103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28</w:t>
            </w:r>
          </w:p>
        </w:tc>
        <w:tc>
          <w:tcPr>
            <w:tcW w:w="1843" w:type="dxa"/>
          </w:tcPr>
          <w:p w14:paraId="7A12E8E0" w14:textId="72FE2E36" w:rsidR="00C24103" w:rsidRDefault="00C24103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FECHAS DE FASE TCT Y SUS PARTIDOS</w:t>
            </w:r>
          </w:p>
        </w:tc>
        <w:tc>
          <w:tcPr>
            <w:tcW w:w="4087" w:type="dxa"/>
          </w:tcPr>
          <w:p w14:paraId="427CDD19" w14:textId="04C27B16" w:rsidR="00C24103" w:rsidRDefault="00C24103" w:rsidP="00C24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una fase todos contra todos con sus fechas y partidos.</w:t>
            </w:r>
          </w:p>
        </w:tc>
        <w:tc>
          <w:tcPr>
            <w:tcW w:w="5103" w:type="dxa"/>
          </w:tcPr>
          <w:p w14:paraId="4B3AEE82" w14:textId="77777777" w:rsidR="00C24103" w:rsidRDefault="00C24103" w:rsidP="002E3D20">
            <w:pPr>
              <w:tabs>
                <w:tab w:val="left" w:pos="14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EDCD6AE" w14:textId="45AB300A" w:rsidR="00C24103" w:rsidRDefault="00C24103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Fecha</w:t>
            </w:r>
          </w:p>
        </w:tc>
        <w:tc>
          <w:tcPr>
            <w:tcW w:w="992" w:type="dxa"/>
            <w:vAlign w:val="center"/>
          </w:tcPr>
          <w:p w14:paraId="6924A8CD" w14:textId="695A0A5C" w:rsidR="00C24103" w:rsidRDefault="00C24103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5E425F" w:rsidRPr="009B45BE" w14:paraId="22BA7127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748A39E" w14:textId="128A4D4E" w:rsidR="005E425F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29</w:t>
            </w:r>
          </w:p>
        </w:tc>
        <w:tc>
          <w:tcPr>
            <w:tcW w:w="1843" w:type="dxa"/>
          </w:tcPr>
          <w:p w14:paraId="78B9B817" w14:textId="5A194E05" w:rsidR="005E425F" w:rsidRDefault="00420776" w:rsidP="00C2410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 xml:space="preserve">VISUALIZAR </w:t>
            </w:r>
            <w:r w:rsidR="00C24103">
              <w:rPr>
                <w:b/>
                <w:noProof/>
                <w:color w:val="000000" w:themeColor="text1"/>
                <w:lang w:val="es-ES"/>
              </w:rPr>
              <w:t>INSTANCIAS DE FASE ELIMINATORIA</w:t>
            </w:r>
            <w:r w:rsidR="00740894">
              <w:rPr>
                <w:b/>
                <w:noProof/>
                <w:color w:val="000000" w:themeColor="text1"/>
                <w:lang w:val="es-ES"/>
              </w:rPr>
              <w:t xml:space="preserve"> Y SUS PARTIDOS</w:t>
            </w:r>
          </w:p>
        </w:tc>
        <w:tc>
          <w:tcPr>
            <w:tcW w:w="4087" w:type="dxa"/>
          </w:tcPr>
          <w:p w14:paraId="07D84671" w14:textId="68666AF3" w:rsidR="005E425F" w:rsidRDefault="00740894" w:rsidP="00C24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Usuario visitante quiero poder visualizar una fase eliminatoria con sus </w:t>
            </w:r>
            <w:r w:rsidR="00C24103">
              <w:rPr>
                <w:noProof/>
                <w:color w:val="000000" w:themeColor="text1"/>
                <w:lang w:val="es-ES"/>
              </w:rPr>
              <w:t>instancias y partidos</w:t>
            </w:r>
            <w:r>
              <w:rPr>
                <w:noProof/>
                <w:color w:val="000000" w:themeColor="text1"/>
                <w:lang w:val="es-ES"/>
              </w:rPr>
              <w:t>.</w:t>
            </w:r>
          </w:p>
        </w:tc>
        <w:tc>
          <w:tcPr>
            <w:tcW w:w="5103" w:type="dxa"/>
          </w:tcPr>
          <w:p w14:paraId="0F1308BD" w14:textId="77777777" w:rsidR="005E425F" w:rsidRDefault="005E425F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6842EA2A" w14:textId="1B48D532" w:rsidR="005E425F" w:rsidRDefault="00420776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Fecha</w:t>
            </w:r>
          </w:p>
        </w:tc>
        <w:tc>
          <w:tcPr>
            <w:tcW w:w="992" w:type="dxa"/>
            <w:vAlign w:val="center"/>
          </w:tcPr>
          <w:p w14:paraId="6A1E2D3D" w14:textId="54278F0B" w:rsidR="005E425F" w:rsidRDefault="00420776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5E12E0" w:rsidRPr="009B45BE" w14:paraId="23150431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2839414" w14:textId="2D82B0BD" w:rsidR="005E12E0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30</w:t>
            </w:r>
          </w:p>
        </w:tc>
        <w:tc>
          <w:tcPr>
            <w:tcW w:w="1843" w:type="dxa"/>
          </w:tcPr>
          <w:p w14:paraId="0CD47FBC" w14:textId="7B74BEE9" w:rsidR="005E12E0" w:rsidRDefault="005E12E0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TORNEO Y EDICIONES</w:t>
            </w:r>
          </w:p>
        </w:tc>
        <w:tc>
          <w:tcPr>
            <w:tcW w:w="4087" w:type="dxa"/>
          </w:tcPr>
          <w:p w14:paraId="4F35192E" w14:textId="48483586" w:rsidR="005E12E0" w:rsidRDefault="005E12E0" w:rsidP="003B1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Usuario visitante quiero poder </w:t>
            </w:r>
            <w:r w:rsidR="003B1385">
              <w:rPr>
                <w:noProof/>
                <w:color w:val="000000" w:themeColor="text1"/>
                <w:lang w:val="es-ES"/>
              </w:rPr>
              <w:t>un torneo y seleccionar una edición de dicho torneo.</w:t>
            </w:r>
          </w:p>
        </w:tc>
        <w:tc>
          <w:tcPr>
            <w:tcW w:w="5103" w:type="dxa"/>
          </w:tcPr>
          <w:p w14:paraId="773790B7" w14:textId="1EEDB520" w:rsidR="005E12E0" w:rsidRDefault="003B138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-Debe permitirle seleccionar una edición del torneo.</w:t>
            </w:r>
          </w:p>
          <w:p w14:paraId="4313C7ED" w14:textId="204A4593" w:rsidR="003B1385" w:rsidRDefault="003B138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-Se debe visualizar el estado de la edición.</w:t>
            </w:r>
          </w:p>
        </w:tc>
        <w:tc>
          <w:tcPr>
            <w:tcW w:w="1985" w:type="dxa"/>
          </w:tcPr>
          <w:p w14:paraId="68E9B1ED" w14:textId="5069EC30" w:rsidR="005E12E0" w:rsidRDefault="003B1385" w:rsidP="003B1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</w:t>
            </w:r>
            <w:r w:rsidR="005D3846">
              <w:rPr>
                <w:i/>
                <w:noProof/>
                <w:color w:val="000000" w:themeColor="text1"/>
                <w:lang w:val="es-ES"/>
              </w:rPr>
              <w:t xml:space="preserve"> Consulta</w:t>
            </w:r>
            <w:r>
              <w:rPr>
                <w:i/>
                <w:noProof/>
                <w:color w:val="000000" w:themeColor="text1"/>
                <w:lang w:val="es-ES"/>
              </w:rPr>
              <w:t xml:space="preserve"> Torneo y sus</w:t>
            </w:r>
            <w:r w:rsidR="005E12E0">
              <w:rPr>
                <w:i/>
                <w:noProof/>
                <w:color w:val="000000" w:themeColor="text1"/>
                <w:lang w:val="es-ES"/>
              </w:rPr>
              <w:t xml:space="preserve"> Ediciones</w:t>
            </w:r>
          </w:p>
        </w:tc>
        <w:tc>
          <w:tcPr>
            <w:tcW w:w="992" w:type="dxa"/>
            <w:vAlign w:val="center"/>
          </w:tcPr>
          <w:p w14:paraId="685BC157" w14:textId="48EE454E" w:rsidR="005E12E0" w:rsidRDefault="003B1385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1C3B65" w:rsidRPr="009B45BE" w14:paraId="1FBD7276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0C185F5" w14:textId="18AB5FE8" w:rsidR="001C3B65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31</w:t>
            </w:r>
          </w:p>
        </w:tc>
        <w:tc>
          <w:tcPr>
            <w:tcW w:w="1843" w:type="dxa"/>
          </w:tcPr>
          <w:p w14:paraId="5B3CE8A9" w14:textId="00DFBE73" w:rsidR="001C3B65" w:rsidRDefault="001C3B65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ESTADÍSTICAS DE LA EDICIÓN</w:t>
            </w:r>
          </w:p>
        </w:tc>
        <w:tc>
          <w:tcPr>
            <w:tcW w:w="4087" w:type="dxa"/>
          </w:tcPr>
          <w:p w14:paraId="4AB6815F" w14:textId="22FE0133" w:rsidR="001C3B65" w:rsidRDefault="001C3B65" w:rsidP="001C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Usuario visitante quiero poder visualizar las </w:t>
            </w:r>
            <w:r w:rsidR="003B1385">
              <w:rPr>
                <w:noProof/>
                <w:color w:val="000000" w:themeColor="text1"/>
                <w:lang w:val="es-ES"/>
              </w:rPr>
              <w:t xml:space="preserve">principales </w:t>
            </w:r>
            <w:r>
              <w:rPr>
                <w:noProof/>
                <w:color w:val="000000" w:themeColor="text1"/>
                <w:lang w:val="es-ES"/>
              </w:rPr>
              <w:t>estadísticas de la edición.</w:t>
            </w:r>
          </w:p>
        </w:tc>
        <w:tc>
          <w:tcPr>
            <w:tcW w:w="5103" w:type="dxa"/>
          </w:tcPr>
          <w:p w14:paraId="2891A126" w14:textId="77777777" w:rsidR="001C3B65" w:rsidRDefault="003B138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-Estadísticas principales: cantidad de partidos jugados, goles convertidos, tarjetas rojas y amarillas.</w:t>
            </w:r>
          </w:p>
          <w:p w14:paraId="568DFB84" w14:textId="09F2F03A" w:rsidR="003B1385" w:rsidRDefault="003B138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-Se debe visualizar los últimos goles convertidos, indicando el jugador que lo convirtió y las últimas tarjetas sancionadas.</w:t>
            </w:r>
          </w:p>
        </w:tc>
        <w:tc>
          <w:tcPr>
            <w:tcW w:w="1985" w:type="dxa"/>
          </w:tcPr>
          <w:p w14:paraId="1FF6E746" w14:textId="0A96BDB0" w:rsidR="001C3B65" w:rsidRDefault="001C3B65" w:rsidP="003B1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</w:t>
            </w:r>
            <w:r w:rsidR="005D3846">
              <w:rPr>
                <w:i/>
                <w:noProof/>
                <w:color w:val="000000" w:themeColor="text1"/>
                <w:lang w:val="es-ES"/>
              </w:rPr>
              <w:t xml:space="preserve">Consulta de </w:t>
            </w:r>
            <w:r w:rsidR="003B1385">
              <w:rPr>
                <w:i/>
                <w:noProof/>
                <w:color w:val="000000" w:themeColor="text1"/>
                <w:lang w:val="es-ES"/>
              </w:rPr>
              <w:t>Edición</w:t>
            </w:r>
          </w:p>
        </w:tc>
        <w:tc>
          <w:tcPr>
            <w:tcW w:w="992" w:type="dxa"/>
            <w:vAlign w:val="center"/>
          </w:tcPr>
          <w:p w14:paraId="5E13269E" w14:textId="47F6967E" w:rsidR="001C3B65" w:rsidRDefault="003B1385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3B1385" w:rsidRPr="009B45BE" w14:paraId="6FEE45F0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539D0AA" w14:textId="018AF91D" w:rsidR="003B1385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32</w:t>
            </w:r>
          </w:p>
        </w:tc>
        <w:tc>
          <w:tcPr>
            <w:tcW w:w="1843" w:type="dxa"/>
          </w:tcPr>
          <w:p w14:paraId="0606DB5C" w14:textId="1B4D3F32" w:rsidR="003B1385" w:rsidRDefault="003B1385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 xml:space="preserve">VISUALIZAR EQUIPOS </w:t>
            </w:r>
            <w:r>
              <w:rPr>
                <w:b/>
                <w:noProof/>
                <w:color w:val="000000" w:themeColor="text1"/>
                <w:lang w:val="es-ES"/>
              </w:rPr>
              <w:lastRenderedPageBreak/>
              <w:t xml:space="preserve">PARTICIPANTES </w:t>
            </w:r>
          </w:p>
        </w:tc>
        <w:tc>
          <w:tcPr>
            <w:tcW w:w="4087" w:type="dxa"/>
          </w:tcPr>
          <w:p w14:paraId="501A047B" w14:textId="662CCCC2" w:rsidR="003B1385" w:rsidRDefault="003B1385" w:rsidP="003B1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Como Usuario visitante quiero poder visualizar </w:t>
            </w:r>
            <w:r>
              <w:rPr>
                <w:noProof/>
                <w:color w:val="000000" w:themeColor="text1"/>
                <w:lang w:val="es-ES"/>
              </w:rPr>
              <w:t xml:space="preserve">los equipos participantes de la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edición.</w:t>
            </w:r>
          </w:p>
        </w:tc>
        <w:tc>
          <w:tcPr>
            <w:tcW w:w="5103" w:type="dxa"/>
          </w:tcPr>
          <w:p w14:paraId="112AB508" w14:textId="77777777" w:rsidR="003B1385" w:rsidRDefault="003B1385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E6FBF49" w14:textId="53F7D105" w:rsidR="003B1385" w:rsidRDefault="003B1385" w:rsidP="003B1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</w:t>
            </w:r>
            <w:r w:rsidR="005D3846">
              <w:rPr>
                <w:i/>
                <w:noProof/>
                <w:color w:val="000000" w:themeColor="text1"/>
                <w:lang w:val="es-ES"/>
              </w:rPr>
              <w:t xml:space="preserve">Consulta de </w:t>
            </w:r>
            <w:r>
              <w:rPr>
                <w:i/>
                <w:noProof/>
                <w:color w:val="000000" w:themeColor="text1"/>
                <w:lang w:val="es-ES"/>
              </w:rPr>
              <w:t>Edición</w:t>
            </w:r>
          </w:p>
        </w:tc>
        <w:tc>
          <w:tcPr>
            <w:tcW w:w="992" w:type="dxa"/>
            <w:vAlign w:val="center"/>
          </w:tcPr>
          <w:p w14:paraId="100A2306" w14:textId="53977F6F" w:rsidR="003B1385" w:rsidRDefault="003B1385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3B1385" w:rsidRPr="009B45BE" w14:paraId="72289E49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A9920F8" w14:textId="4B8378FE" w:rsidR="003B1385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33</w:t>
            </w:r>
          </w:p>
        </w:tc>
        <w:tc>
          <w:tcPr>
            <w:tcW w:w="1843" w:type="dxa"/>
          </w:tcPr>
          <w:p w14:paraId="4F928716" w14:textId="36414CCA" w:rsidR="003B1385" w:rsidRDefault="00643108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PRÓXIMO PARTIDO</w:t>
            </w:r>
          </w:p>
        </w:tc>
        <w:tc>
          <w:tcPr>
            <w:tcW w:w="4087" w:type="dxa"/>
          </w:tcPr>
          <w:p w14:paraId="43552B49" w14:textId="5CFE642C" w:rsidR="003B1385" w:rsidRDefault="00643108" w:rsidP="00643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Usuario visitante quiero poder visualizar </w:t>
            </w:r>
            <w:r>
              <w:rPr>
                <w:noProof/>
                <w:color w:val="000000" w:themeColor="text1"/>
                <w:lang w:val="es-ES"/>
              </w:rPr>
              <w:t>el próximo partido que debe jugarse en la edición.</w:t>
            </w:r>
          </w:p>
        </w:tc>
        <w:tc>
          <w:tcPr>
            <w:tcW w:w="5103" w:type="dxa"/>
          </w:tcPr>
          <w:p w14:paraId="356A769F" w14:textId="2655CB5F" w:rsidR="003B1385" w:rsidRDefault="00643108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-Se debe visualizar como cuenta regresiva, indicando la cantidad de horas, minutos y segundos faltantes para el inicio del mismo.</w:t>
            </w:r>
          </w:p>
        </w:tc>
        <w:tc>
          <w:tcPr>
            <w:tcW w:w="1985" w:type="dxa"/>
          </w:tcPr>
          <w:p w14:paraId="50558934" w14:textId="651A7C9D" w:rsidR="003B1385" w:rsidRDefault="00643108" w:rsidP="003B1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</w:t>
            </w:r>
            <w:r w:rsidR="005D3846">
              <w:rPr>
                <w:i/>
                <w:noProof/>
                <w:color w:val="000000" w:themeColor="text1"/>
                <w:lang w:val="es-ES"/>
              </w:rPr>
              <w:t xml:space="preserve"> Consulta de </w:t>
            </w:r>
            <w:r>
              <w:rPr>
                <w:i/>
                <w:noProof/>
                <w:color w:val="000000" w:themeColor="text1"/>
                <w:lang w:val="es-ES"/>
              </w:rPr>
              <w:t>Edición</w:t>
            </w:r>
          </w:p>
        </w:tc>
        <w:tc>
          <w:tcPr>
            <w:tcW w:w="992" w:type="dxa"/>
            <w:vAlign w:val="center"/>
          </w:tcPr>
          <w:p w14:paraId="7C7D68C1" w14:textId="4550F644" w:rsidR="003B1385" w:rsidRDefault="00643108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</w:t>
            </w:r>
          </w:p>
        </w:tc>
      </w:tr>
      <w:tr w:rsidR="00643108" w:rsidRPr="009B45BE" w14:paraId="351FE223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D39869E" w14:textId="0DC58F9B" w:rsidR="00643108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34</w:t>
            </w:r>
          </w:p>
        </w:tc>
        <w:tc>
          <w:tcPr>
            <w:tcW w:w="1843" w:type="dxa"/>
          </w:tcPr>
          <w:p w14:paraId="12EE2A4D" w14:textId="233334A7" w:rsidR="00643108" w:rsidRDefault="00643108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PODIO DE LA EDICION</w:t>
            </w:r>
          </w:p>
        </w:tc>
        <w:tc>
          <w:tcPr>
            <w:tcW w:w="4087" w:type="dxa"/>
          </w:tcPr>
          <w:p w14:paraId="55D989B6" w14:textId="2AD0766E" w:rsidR="00643108" w:rsidRDefault="00643108" w:rsidP="00643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</w:t>
            </w:r>
            <w:r>
              <w:rPr>
                <w:noProof/>
                <w:color w:val="000000" w:themeColor="text1"/>
                <w:lang w:val="es-ES"/>
              </w:rPr>
              <w:t>sualizar el podio de la edición (1º puesto – 2º puesto y 3º puesto)</w:t>
            </w:r>
          </w:p>
        </w:tc>
        <w:tc>
          <w:tcPr>
            <w:tcW w:w="5103" w:type="dxa"/>
          </w:tcPr>
          <w:p w14:paraId="1584FEBC" w14:textId="77777777" w:rsidR="00643108" w:rsidRDefault="00643108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A2D3030" w14:textId="47F91A69" w:rsidR="00643108" w:rsidRDefault="005D3846" w:rsidP="003B1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 Consulta de Edición</w:t>
            </w:r>
          </w:p>
        </w:tc>
        <w:tc>
          <w:tcPr>
            <w:tcW w:w="992" w:type="dxa"/>
            <w:vAlign w:val="center"/>
          </w:tcPr>
          <w:p w14:paraId="229E7CA1" w14:textId="4EB7E65E" w:rsidR="00643108" w:rsidRDefault="00643108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1C3B65" w:rsidRPr="009B45BE" w14:paraId="380E9F8E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F11FC9F" w14:textId="26D45F2E" w:rsidR="001C3B65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35</w:t>
            </w:r>
          </w:p>
        </w:tc>
        <w:tc>
          <w:tcPr>
            <w:tcW w:w="1843" w:type="dxa"/>
          </w:tcPr>
          <w:p w14:paraId="70156D73" w14:textId="72B19314" w:rsidR="001C3B65" w:rsidRDefault="001C3B65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DATOS GENERALES DE LA EDICIÓN</w:t>
            </w:r>
          </w:p>
        </w:tc>
        <w:tc>
          <w:tcPr>
            <w:tcW w:w="4087" w:type="dxa"/>
          </w:tcPr>
          <w:p w14:paraId="0114C134" w14:textId="0526BDD8" w:rsidR="001C3B65" w:rsidRDefault="001C3B65" w:rsidP="001C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datos generales de la edición.</w:t>
            </w:r>
          </w:p>
        </w:tc>
        <w:tc>
          <w:tcPr>
            <w:tcW w:w="5103" w:type="dxa"/>
          </w:tcPr>
          <w:p w14:paraId="14449513" w14:textId="77777777" w:rsidR="001C3B65" w:rsidRDefault="001C3B6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617C1B0" w14:textId="3A76F913" w:rsidR="001C3B65" w:rsidRDefault="001C3B6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</w:t>
            </w:r>
            <w:r w:rsidR="005D3846">
              <w:rPr>
                <w:i/>
                <w:noProof/>
                <w:color w:val="000000" w:themeColor="text1"/>
                <w:lang w:val="es-ES"/>
              </w:rPr>
              <w:t xml:space="preserve"> de Consulta</w:t>
            </w:r>
            <w:r>
              <w:rPr>
                <w:i/>
                <w:noProof/>
                <w:color w:val="000000" w:themeColor="text1"/>
                <w:lang w:val="es-ES"/>
              </w:rPr>
              <w:t xml:space="preserve"> de Misceláneas</w:t>
            </w:r>
          </w:p>
        </w:tc>
        <w:tc>
          <w:tcPr>
            <w:tcW w:w="992" w:type="dxa"/>
            <w:vAlign w:val="center"/>
          </w:tcPr>
          <w:p w14:paraId="786E3C5C" w14:textId="1E5DA15F" w:rsidR="001C3B65" w:rsidRDefault="001C3B65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1C3B65" w:rsidRPr="009B45BE" w14:paraId="079240AE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6E04FE0" w14:textId="01C65090" w:rsidR="001C3B65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36</w:t>
            </w:r>
          </w:p>
        </w:tc>
        <w:tc>
          <w:tcPr>
            <w:tcW w:w="1843" w:type="dxa"/>
          </w:tcPr>
          <w:p w14:paraId="26651A78" w14:textId="0AF0F9E4" w:rsidR="001C3B65" w:rsidRDefault="00350F3E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 xml:space="preserve">VISUALIZAR DATOS </w:t>
            </w:r>
            <w:r w:rsidR="00EF5049">
              <w:rPr>
                <w:b/>
                <w:noProof/>
                <w:color w:val="000000" w:themeColor="text1"/>
                <w:lang w:val="es-ES"/>
              </w:rPr>
              <w:t>DE ÁRBITROS</w:t>
            </w:r>
          </w:p>
        </w:tc>
        <w:tc>
          <w:tcPr>
            <w:tcW w:w="4087" w:type="dxa"/>
          </w:tcPr>
          <w:p w14:paraId="0FB53C1F" w14:textId="14D1801F" w:rsidR="001C3B65" w:rsidRDefault="00EF5049" w:rsidP="00EF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datos de árbitros del torneo de la edición</w:t>
            </w:r>
          </w:p>
        </w:tc>
        <w:tc>
          <w:tcPr>
            <w:tcW w:w="5103" w:type="dxa"/>
          </w:tcPr>
          <w:p w14:paraId="36D03286" w14:textId="455EC495" w:rsidR="001C3B65" w:rsidRDefault="00EF5049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-Se deben indicar la cantidad de partidos arbitrados en el torneo y la edición actual.</w:t>
            </w:r>
          </w:p>
        </w:tc>
        <w:tc>
          <w:tcPr>
            <w:tcW w:w="1985" w:type="dxa"/>
          </w:tcPr>
          <w:p w14:paraId="6C2F2089" w14:textId="3630D878" w:rsidR="001C3B65" w:rsidRDefault="005D3846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Misceláneas</w:t>
            </w:r>
          </w:p>
        </w:tc>
        <w:tc>
          <w:tcPr>
            <w:tcW w:w="992" w:type="dxa"/>
            <w:vAlign w:val="center"/>
          </w:tcPr>
          <w:p w14:paraId="67000A26" w14:textId="7AB5CABB" w:rsidR="001C3B65" w:rsidRDefault="00EF5049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1C3B65" w:rsidRPr="009B45BE" w14:paraId="770240D9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E11697C" w14:textId="093305FA" w:rsidR="001C3B65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37</w:t>
            </w:r>
          </w:p>
        </w:tc>
        <w:tc>
          <w:tcPr>
            <w:tcW w:w="1843" w:type="dxa"/>
          </w:tcPr>
          <w:p w14:paraId="0D0891CB" w14:textId="62F69DF9" w:rsidR="001C3B65" w:rsidRDefault="00992EC8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 xml:space="preserve">VISUALIZAR DATOS DE  CANCHAS </w:t>
            </w:r>
          </w:p>
        </w:tc>
        <w:tc>
          <w:tcPr>
            <w:tcW w:w="4087" w:type="dxa"/>
          </w:tcPr>
          <w:p w14:paraId="1CCDC0C3" w14:textId="3778D163" w:rsidR="001C3B65" w:rsidRDefault="00617A30" w:rsidP="00617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los datos de canchas del torneo de la edición</w:t>
            </w:r>
          </w:p>
        </w:tc>
        <w:tc>
          <w:tcPr>
            <w:tcW w:w="5103" w:type="dxa"/>
          </w:tcPr>
          <w:p w14:paraId="1C68AC2B" w14:textId="77777777" w:rsidR="001C3B65" w:rsidRDefault="001C3B65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76A1B15A" w14:textId="48CF7A64" w:rsidR="001C3B65" w:rsidRDefault="005D3846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Misceláneas</w:t>
            </w:r>
          </w:p>
        </w:tc>
        <w:tc>
          <w:tcPr>
            <w:tcW w:w="992" w:type="dxa"/>
            <w:vAlign w:val="center"/>
          </w:tcPr>
          <w:p w14:paraId="341DD1B1" w14:textId="1CD8F454" w:rsidR="001C3B65" w:rsidRDefault="00617A30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EF5049" w:rsidRPr="009B45BE" w14:paraId="54E70125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76BEB97" w14:textId="0E0DFB9F" w:rsidR="00EF5049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38</w:t>
            </w:r>
          </w:p>
        </w:tc>
        <w:tc>
          <w:tcPr>
            <w:tcW w:w="1843" w:type="dxa"/>
          </w:tcPr>
          <w:p w14:paraId="2239ABC4" w14:textId="08C9407C" w:rsidR="00EF5049" w:rsidRDefault="00193507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VALLA MÁS VENCIDA</w:t>
            </w:r>
          </w:p>
        </w:tc>
        <w:tc>
          <w:tcPr>
            <w:tcW w:w="4087" w:type="dxa"/>
          </w:tcPr>
          <w:p w14:paraId="197F429E" w14:textId="16E42360" w:rsidR="00906DDF" w:rsidRDefault="00193507" w:rsidP="0090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Usuario visitante quiero poder visualizar </w:t>
            </w:r>
            <w:r w:rsidR="00906DDF">
              <w:rPr>
                <w:noProof/>
                <w:color w:val="000000" w:themeColor="text1"/>
                <w:lang w:val="es-ES"/>
              </w:rPr>
              <w:t>la estadística de la valla más vencida</w:t>
            </w:r>
          </w:p>
        </w:tc>
        <w:tc>
          <w:tcPr>
            <w:tcW w:w="5103" w:type="dxa"/>
          </w:tcPr>
          <w:p w14:paraId="422B54A8" w14:textId="77777777" w:rsidR="00EF5049" w:rsidRDefault="00EF5049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135B7FC9" w14:textId="72297F98" w:rsidR="00EF5049" w:rsidRDefault="005D3846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Misceláneas</w:t>
            </w:r>
          </w:p>
        </w:tc>
        <w:tc>
          <w:tcPr>
            <w:tcW w:w="992" w:type="dxa"/>
            <w:vAlign w:val="center"/>
          </w:tcPr>
          <w:p w14:paraId="3841F1D3" w14:textId="2F97F7C3" w:rsidR="00EF5049" w:rsidRDefault="00906DDF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EF5049" w:rsidRPr="009B45BE" w14:paraId="4C6931E1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7085548" w14:textId="027A81AD" w:rsidR="00EF5049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39</w:t>
            </w:r>
          </w:p>
        </w:tc>
        <w:tc>
          <w:tcPr>
            <w:tcW w:w="1843" w:type="dxa"/>
          </w:tcPr>
          <w:p w14:paraId="65BC5843" w14:textId="7408C23F" w:rsidR="00EF5049" w:rsidRDefault="00906DDF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RANKING FAIR PLAY</w:t>
            </w:r>
          </w:p>
        </w:tc>
        <w:tc>
          <w:tcPr>
            <w:tcW w:w="4087" w:type="dxa"/>
          </w:tcPr>
          <w:p w14:paraId="0592E985" w14:textId="6BF77DE1" w:rsidR="00EF5049" w:rsidRDefault="00906DDF" w:rsidP="00906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 estadística de ranking fair play</w:t>
            </w:r>
          </w:p>
        </w:tc>
        <w:tc>
          <w:tcPr>
            <w:tcW w:w="5103" w:type="dxa"/>
          </w:tcPr>
          <w:p w14:paraId="70154B5C" w14:textId="77777777" w:rsidR="00EF5049" w:rsidRDefault="00EF5049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7BF90387" w14:textId="4C266C9B" w:rsidR="00EF5049" w:rsidRDefault="005D3846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de Consulta de Misceláneas</w:t>
            </w:r>
          </w:p>
        </w:tc>
        <w:tc>
          <w:tcPr>
            <w:tcW w:w="992" w:type="dxa"/>
            <w:vAlign w:val="center"/>
          </w:tcPr>
          <w:p w14:paraId="1B093CAB" w14:textId="08E6D0A5" w:rsidR="00EF5049" w:rsidRDefault="00906DDF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990934" w:rsidRPr="009B45BE" w14:paraId="3E60D10A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00511AF" w14:textId="5353ED19" w:rsidR="00990934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40</w:t>
            </w:r>
          </w:p>
        </w:tc>
        <w:tc>
          <w:tcPr>
            <w:tcW w:w="1843" w:type="dxa"/>
          </w:tcPr>
          <w:p w14:paraId="3D845937" w14:textId="1AE9E6D7" w:rsidR="00990934" w:rsidRDefault="00A1167D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TARJETAS</w:t>
            </w:r>
            <w:r w:rsidR="00127C74">
              <w:rPr>
                <w:b/>
                <w:noProof/>
                <w:color w:val="000000" w:themeColor="text1"/>
                <w:lang w:val="es-ES"/>
              </w:rPr>
              <w:t xml:space="preserve"> </w:t>
            </w:r>
            <w:r w:rsidR="00127C74">
              <w:rPr>
                <w:b/>
                <w:noProof/>
                <w:color w:val="000000" w:themeColor="text1"/>
                <w:lang w:val="es-ES"/>
              </w:rPr>
              <w:t>APLICADAS</w:t>
            </w:r>
          </w:p>
        </w:tc>
        <w:tc>
          <w:tcPr>
            <w:tcW w:w="4087" w:type="dxa"/>
          </w:tcPr>
          <w:p w14:paraId="195F6960" w14:textId="31B9FB78" w:rsidR="00990934" w:rsidRDefault="00127C74" w:rsidP="000F1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Como Usuario visitante quiero poder visualizar las tarjetas aplicadas a jugadores de los distintos equipos participantes.</w:t>
            </w:r>
          </w:p>
        </w:tc>
        <w:tc>
          <w:tcPr>
            <w:tcW w:w="5103" w:type="dxa"/>
          </w:tcPr>
          <w:p w14:paraId="7C5A4BE8" w14:textId="77777777" w:rsidR="00990934" w:rsidRDefault="00990934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F1F00CA" w14:textId="13A9EB05" w:rsidR="00990934" w:rsidRDefault="000F1DA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</w:t>
            </w:r>
            <w:r w:rsidR="00127C74">
              <w:rPr>
                <w:i/>
                <w:noProof/>
                <w:color w:val="000000" w:themeColor="text1"/>
                <w:lang w:val="es-ES"/>
              </w:rPr>
              <w:t xml:space="preserve"> Consulta</w:t>
            </w:r>
            <w:r>
              <w:rPr>
                <w:i/>
                <w:noProof/>
                <w:color w:val="000000" w:themeColor="text1"/>
                <w:lang w:val="es-ES"/>
              </w:rPr>
              <w:t xml:space="preserve"> de Sanciones</w:t>
            </w:r>
          </w:p>
        </w:tc>
        <w:tc>
          <w:tcPr>
            <w:tcW w:w="992" w:type="dxa"/>
            <w:vAlign w:val="center"/>
          </w:tcPr>
          <w:p w14:paraId="536E0273" w14:textId="6E7C5524" w:rsidR="00990934" w:rsidRDefault="000F1DA0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990934" w:rsidRPr="009B45BE" w14:paraId="0CEFFAB5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8AF86FF" w14:textId="1CF5F8CA" w:rsidR="00990934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41</w:t>
            </w:r>
          </w:p>
        </w:tc>
        <w:tc>
          <w:tcPr>
            <w:tcW w:w="1843" w:type="dxa"/>
          </w:tcPr>
          <w:p w14:paraId="00DADC87" w14:textId="10CFAF09" w:rsidR="00990934" w:rsidRDefault="00A1167D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SANCIONES</w:t>
            </w:r>
            <w:r w:rsidR="00127C74">
              <w:rPr>
                <w:b/>
                <w:noProof/>
                <w:color w:val="000000" w:themeColor="text1"/>
                <w:lang w:val="es-ES"/>
              </w:rPr>
              <w:t xml:space="preserve"> </w:t>
            </w:r>
            <w:r w:rsidR="00127C74">
              <w:rPr>
                <w:b/>
                <w:noProof/>
                <w:color w:val="000000" w:themeColor="text1"/>
                <w:lang w:val="es-ES"/>
              </w:rPr>
              <w:t>APLICADAS</w:t>
            </w:r>
          </w:p>
        </w:tc>
        <w:tc>
          <w:tcPr>
            <w:tcW w:w="4087" w:type="dxa"/>
          </w:tcPr>
          <w:p w14:paraId="674ACC21" w14:textId="169245EE" w:rsidR="00990934" w:rsidRDefault="000F1DA0" w:rsidP="00F13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C</w:t>
            </w:r>
            <w:r w:rsidR="00127C74">
              <w:rPr>
                <w:noProof/>
                <w:color w:val="000000" w:themeColor="text1"/>
                <w:lang w:val="es-ES"/>
              </w:rPr>
              <w:t xml:space="preserve"> </w:t>
            </w:r>
            <w:r w:rsidR="00127C74">
              <w:rPr>
                <w:noProof/>
                <w:color w:val="000000" w:themeColor="text1"/>
                <w:lang w:val="es-ES"/>
              </w:rPr>
              <w:t>Como Usuario visitante quiero poder visualizar las sanciones aplicadas a jugadores y/o equipos participantes de la edición.</w:t>
            </w:r>
          </w:p>
        </w:tc>
        <w:tc>
          <w:tcPr>
            <w:tcW w:w="5103" w:type="dxa"/>
          </w:tcPr>
          <w:p w14:paraId="3B860AD2" w14:textId="77777777" w:rsidR="00990934" w:rsidRDefault="0099093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059F0C2" w14:textId="32254612" w:rsidR="00990934" w:rsidRDefault="00127C74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 Consulta de Sanciones</w:t>
            </w:r>
          </w:p>
        </w:tc>
        <w:tc>
          <w:tcPr>
            <w:tcW w:w="992" w:type="dxa"/>
            <w:vAlign w:val="center"/>
          </w:tcPr>
          <w:p w14:paraId="35760D7B" w14:textId="32DB47EE" w:rsidR="00990934" w:rsidRDefault="000F1DA0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1</w:t>
            </w:r>
          </w:p>
        </w:tc>
      </w:tr>
      <w:tr w:rsidR="00D76060" w:rsidRPr="009B45BE" w14:paraId="182B357E" w14:textId="77777777" w:rsidTr="00B3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A8FED58" w14:textId="37B4DAE3" w:rsidR="00D76060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42</w:t>
            </w:r>
          </w:p>
        </w:tc>
        <w:tc>
          <w:tcPr>
            <w:tcW w:w="1843" w:type="dxa"/>
          </w:tcPr>
          <w:p w14:paraId="3E912488" w14:textId="73BA0DE1" w:rsidR="00D76060" w:rsidRDefault="00D76060" w:rsidP="002953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 xml:space="preserve">VISUALIZAR EQUIPOS DE LA </w:t>
            </w:r>
            <w:r>
              <w:rPr>
                <w:b/>
                <w:noProof/>
                <w:color w:val="000000" w:themeColor="text1"/>
                <w:lang w:val="es-ES"/>
              </w:rPr>
              <w:lastRenderedPageBreak/>
              <w:t>EDICIÓN</w:t>
            </w:r>
          </w:p>
        </w:tc>
        <w:tc>
          <w:tcPr>
            <w:tcW w:w="4087" w:type="dxa"/>
          </w:tcPr>
          <w:p w14:paraId="61334DE5" w14:textId="2870F850" w:rsidR="00D76060" w:rsidRDefault="00D76060" w:rsidP="00D76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 xml:space="preserve">Como Usuario visitante quiero poder visualizar las equipos </w:t>
            </w:r>
            <w:r w:rsidR="009B4A84">
              <w:rPr>
                <w:noProof/>
                <w:color w:val="000000" w:themeColor="text1"/>
                <w:lang w:val="es-ES"/>
              </w:rPr>
              <w:t xml:space="preserve">con sus estadísticas </w:t>
            </w:r>
            <w:r>
              <w:rPr>
                <w:noProof/>
                <w:color w:val="000000" w:themeColor="text1"/>
                <w:lang w:val="es-ES"/>
              </w:rPr>
              <w:lastRenderedPageBreak/>
              <w:t>de la edición.</w:t>
            </w:r>
          </w:p>
        </w:tc>
        <w:tc>
          <w:tcPr>
            <w:tcW w:w="5103" w:type="dxa"/>
          </w:tcPr>
          <w:p w14:paraId="084037E4" w14:textId="77777777" w:rsidR="00D76060" w:rsidRDefault="00D7606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22ACD64F" w14:textId="5AFDF32F" w:rsidR="00D76060" w:rsidRDefault="00D76060" w:rsidP="00295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>Gestión</w:t>
            </w:r>
            <w:r w:rsidR="00127C74">
              <w:rPr>
                <w:i/>
                <w:noProof/>
                <w:color w:val="000000" w:themeColor="text1"/>
                <w:lang w:val="es-ES"/>
              </w:rPr>
              <w:t xml:space="preserve"> de Consulta</w:t>
            </w:r>
            <w:r>
              <w:rPr>
                <w:i/>
                <w:noProof/>
                <w:color w:val="000000" w:themeColor="text1"/>
                <w:lang w:val="es-ES"/>
              </w:rPr>
              <w:t xml:space="preserve"> de Equipos</w:t>
            </w:r>
          </w:p>
        </w:tc>
        <w:tc>
          <w:tcPr>
            <w:tcW w:w="992" w:type="dxa"/>
            <w:vAlign w:val="center"/>
          </w:tcPr>
          <w:p w14:paraId="5BA65C2E" w14:textId="08CACB00" w:rsidR="00D76060" w:rsidRDefault="00D76060" w:rsidP="002953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2</w:t>
            </w:r>
          </w:p>
        </w:tc>
      </w:tr>
      <w:tr w:rsidR="00E374FE" w:rsidRPr="009B45BE" w14:paraId="3E98E298" w14:textId="77777777" w:rsidTr="00B31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983233F" w14:textId="58604DDE" w:rsidR="00E374FE" w:rsidRDefault="005D3846" w:rsidP="002953E4">
            <w:pPr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lastRenderedPageBreak/>
              <w:t>43</w:t>
            </w:r>
          </w:p>
        </w:tc>
        <w:tc>
          <w:tcPr>
            <w:tcW w:w="1843" w:type="dxa"/>
          </w:tcPr>
          <w:p w14:paraId="66EC156E" w14:textId="2D77A749" w:rsidR="00E374FE" w:rsidRDefault="00B54C1A" w:rsidP="002953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color w:val="000000" w:themeColor="text1"/>
                <w:lang w:val="es-ES"/>
              </w:rPr>
            </w:pPr>
            <w:r>
              <w:rPr>
                <w:b/>
                <w:noProof/>
                <w:color w:val="000000" w:themeColor="text1"/>
                <w:lang w:val="es-ES"/>
              </w:rPr>
              <w:t>VISUALIZAR LAS NOTICIAS DE LA EDICIÓN</w:t>
            </w:r>
          </w:p>
        </w:tc>
        <w:tc>
          <w:tcPr>
            <w:tcW w:w="4087" w:type="dxa"/>
          </w:tcPr>
          <w:p w14:paraId="09FF0C3C" w14:textId="0D9D2588" w:rsidR="00E374FE" w:rsidRDefault="00B54C1A" w:rsidP="00643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 xml:space="preserve">Como Usuario visitante quiero poder visualizar </w:t>
            </w:r>
            <w:r w:rsidR="00643108">
              <w:rPr>
                <w:noProof/>
                <w:color w:val="000000" w:themeColor="text1"/>
                <w:lang w:val="es-ES"/>
              </w:rPr>
              <w:t>las noticias de la edición seleccionada.</w:t>
            </w:r>
          </w:p>
        </w:tc>
        <w:tc>
          <w:tcPr>
            <w:tcW w:w="5103" w:type="dxa"/>
          </w:tcPr>
          <w:p w14:paraId="18850329" w14:textId="77777777" w:rsidR="00E374FE" w:rsidRDefault="00E374FE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</w:p>
        </w:tc>
        <w:tc>
          <w:tcPr>
            <w:tcW w:w="1985" w:type="dxa"/>
          </w:tcPr>
          <w:p w14:paraId="41D6F990" w14:textId="60B59B16" w:rsidR="00E374FE" w:rsidRDefault="00B54C1A" w:rsidP="0029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000000" w:themeColor="text1"/>
                <w:lang w:val="es-ES"/>
              </w:rPr>
            </w:pPr>
            <w:r>
              <w:rPr>
                <w:i/>
                <w:noProof/>
                <w:color w:val="000000" w:themeColor="text1"/>
                <w:lang w:val="es-ES"/>
              </w:rPr>
              <w:t xml:space="preserve">Gestión de Portal </w:t>
            </w:r>
            <w:r w:rsidR="00643108">
              <w:rPr>
                <w:i/>
                <w:noProof/>
                <w:color w:val="000000" w:themeColor="text1"/>
                <w:lang w:val="es-ES"/>
              </w:rPr>
              <w:t>de Noticias</w:t>
            </w:r>
          </w:p>
        </w:tc>
        <w:tc>
          <w:tcPr>
            <w:tcW w:w="992" w:type="dxa"/>
            <w:vAlign w:val="center"/>
          </w:tcPr>
          <w:p w14:paraId="6F30CF98" w14:textId="6CDD5129" w:rsidR="00E374FE" w:rsidRDefault="005D3846" w:rsidP="00295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00" w:themeColor="text1"/>
                <w:lang w:val="es-ES"/>
              </w:rPr>
            </w:pPr>
            <w:r>
              <w:rPr>
                <w:noProof/>
                <w:color w:val="000000" w:themeColor="text1"/>
                <w:lang w:val="es-ES"/>
              </w:rPr>
              <w:t>5</w:t>
            </w:r>
          </w:p>
        </w:tc>
      </w:tr>
    </w:tbl>
    <w:p w14:paraId="1DEDE214" w14:textId="017F94E0" w:rsidR="003B1385" w:rsidRPr="003F38AF" w:rsidRDefault="003B1385" w:rsidP="005D3846">
      <w:pPr>
        <w:rPr>
          <w:rFonts w:ascii="Corbel" w:hAnsi="Corbel"/>
          <w:noProof/>
          <w:color w:val="099BDD"/>
          <w:lang w:val="es-AR"/>
        </w:rPr>
      </w:pPr>
    </w:p>
    <w:sectPr w:rsidR="003B1385" w:rsidRPr="003F38AF" w:rsidSect="009B45BE">
      <w:headerReference w:type="default" r:id="rId15"/>
      <w:footerReference w:type="default" r:id="rId16"/>
      <w:type w:val="continuous"/>
      <w:pgSz w:w="15840" w:h="12240" w:orient="landscape"/>
      <w:pgMar w:top="720" w:right="720" w:bottom="720" w:left="720" w:header="850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6AA01C" w14:textId="77777777" w:rsidR="006E5549" w:rsidRDefault="006E5549">
      <w:pPr>
        <w:spacing w:after="0" w:line="240" w:lineRule="auto"/>
      </w:pPr>
      <w:r>
        <w:separator/>
      </w:r>
    </w:p>
  </w:endnote>
  <w:endnote w:type="continuationSeparator" w:id="0">
    <w:p w14:paraId="0DFDDF58" w14:textId="77777777" w:rsidR="006E5549" w:rsidRDefault="006E5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857"/>
      <w:gridCol w:w="3773"/>
    </w:tblGrid>
    <w:tr w:rsidR="00766AE3" w14:paraId="2F4A5384" w14:textId="77777777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14:paraId="161CF97E" w14:textId="77777777" w:rsidR="00766AE3" w:rsidRPr="00DA154B" w:rsidRDefault="00766AE3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14:paraId="709C17CF" w14:textId="77777777" w:rsidR="00766AE3" w:rsidRDefault="00766AE3">
          <w:pPr>
            <w:pStyle w:val="Encabezado"/>
            <w:jc w:val="right"/>
            <w:rPr>
              <w:caps/>
              <w:sz w:val="18"/>
            </w:rPr>
          </w:pPr>
        </w:p>
      </w:tc>
    </w:tr>
    <w:tr w:rsidR="00766AE3" w14:paraId="20721087" w14:textId="77777777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14:paraId="5172B768" w14:textId="77777777" w:rsidR="00766AE3" w:rsidRDefault="00766AE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proofErr w:type="spellStart"/>
          <w:r>
            <w:rPr>
              <w:color w:val="808080" w:themeColor="background1" w:themeShade="80"/>
              <w:sz w:val="18"/>
              <w:szCs w:val="18"/>
              <w:lang w:val="es-AR"/>
            </w:rPr>
            <w:t>Allemand</w:t>
          </w:r>
          <w:proofErr w:type="spellEnd"/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 Facundo, Herrera Antonio, Pedrosa Paula, Rojas Florencia</w:t>
          </w:r>
        </w:p>
        <w:p w14:paraId="38F3036C" w14:textId="77777777" w:rsidR="00766AE3" w:rsidRPr="008F7DA3" w:rsidRDefault="00766AE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14:paraId="5DD71CA0" w14:textId="77777777" w:rsidR="00766AE3" w:rsidRDefault="00766AE3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F0BC4" w:rsidRPr="009F0BC4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20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2F0BBD2" w14:textId="77777777" w:rsidR="00766AE3" w:rsidRDefault="00766AE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6132E" w14:textId="77777777" w:rsidR="006E5549" w:rsidRDefault="006E5549">
      <w:pPr>
        <w:spacing w:after="0" w:line="240" w:lineRule="auto"/>
      </w:pPr>
      <w:r>
        <w:separator/>
      </w:r>
    </w:p>
  </w:footnote>
  <w:footnote w:type="continuationSeparator" w:id="0">
    <w:p w14:paraId="6D502206" w14:textId="77777777" w:rsidR="006E5549" w:rsidRDefault="006E5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7BD64" w14:textId="15F35521" w:rsidR="00766AE3" w:rsidRDefault="00766AE3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569C94F9" wp14:editId="52F5CD85">
          <wp:simplePos x="0" y="0"/>
          <wp:positionH relativeFrom="column">
            <wp:posOffset>143510</wp:posOffset>
          </wp:positionH>
          <wp:positionV relativeFrom="paragraph">
            <wp:posOffset>-301625</wp:posOffset>
          </wp:positionV>
          <wp:extent cx="390525" cy="334645"/>
          <wp:effectExtent l="0" t="0" r="0" b="8255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0525" cy="334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73E343" wp14:editId="3DE56590">
              <wp:simplePos x="0" y="0"/>
              <wp:positionH relativeFrom="margin">
                <wp:align>right</wp:align>
              </wp:positionH>
              <wp:positionV relativeFrom="paragraph">
                <wp:posOffset>-320675</wp:posOffset>
              </wp:positionV>
              <wp:extent cx="9286875" cy="391160"/>
              <wp:effectExtent l="0" t="0" r="9525" b="8890"/>
              <wp:wrapNone/>
              <wp:docPr id="2" name="Llamada rectangula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86875" cy="391160"/>
                      </a:xfrm>
                      <a:custGeom>
                        <a:avLst/>
                        <a:gdLst>
                          <a:gd name="connsiteX0" fmla="*/ 0 w 6325235"/>
                          <a:gd name="connsiteY0" fmla="*/ 0 h 356235"/>
                          <a:gd name="connsiteX1" fmla="*/ 1054206 w 6325235"/>
                          <a:gd name="connsiteY1" fmla="*/ 0 h 356235"/>
                          <a:gd name="connsiteX2" fmla="*/ 1054206 w 6325235"/>
                          <a:gd name="connsiteY2" fmla="*/ 0 h 356235"/>
                          <a:gd name="connsiteX3" fmla="*/ 2635515 w 6325235"/>
                          <a:gd name="connsiteY3" fmla="*/ 0 h 356235"/>
                          <a:gd name="connsiteX4" fmla="*/ 6325235 w 6325235"/>
                          <a:gd name="connsiteY4" fmla="*/ 0 h 356235"/>
                          <a:gd name="connsiteX5" fmla="*/ 6325235 w 6325235"/>
                          <a:gd name="connsiteY5" fmla="*/ 207804 h 356235"/>
                          <a:gd name="connsiteX6" fmla="*/ 6325235 w 6325235"/>
                          <a:gd name="connsiteY6" fmla="*/ 207804 h 356235"/>
                          <a:gd name="connsiteX7" fmla="*/ 6325235 w 6325235"/>
                          <a:gd name="connsiteY7" fmla="*/ 296863 h 356235"/>
                          <a:gd name="connsiteX8" fmla="*/ 6325235 w 6325235"/>
                          <a:gd name="connsiteY8" fmla="*/ 356235 h 356235"/>
                          <a:gd name="connsiteX9" fmla="*/ 2635515 w 6325235"/>
                          <a:gd name="connsiteY9" fmla="*/ 356235 h 356235"/>
                          <a:gd name="connsiteX10" fmla="*/ 1170548 w 6325235"/>
                          <a:gd name="connsiteY10" fmla="*/ 446662 h 356235"/>
                          <a:gd name="connsiteX11" fmla="*/ 1054206 w 6325235"/>
                          <a:gd name="connsiteY11" fmla="*/ 356235 h 356235"/>
                          <a:gd name="connsiteX12" fmla="*/ 0 w 6325235"/>
                          <a:gd name="connsiteY12" fmla="*/ 356235 h 356235"/>
                          <a:gd name="connsiteX13" fmla="*/ 0 w 6325235"/>
                          <a:gd name="connsiteY13" fmla="*/ 296863 h 356235"/>
                          <a:gd name="connsiteX14" fmla="*/ 0 w 6325235"/>
                          <a:gd name="connsiteY14" fmla="*/ 207804 h 356235"/>
                          <a:gd name="connsiteX15" fmla="*/ 0 w 6325235"/>
                          <a:gd name="connsiteY15" fmla="*/ 207804 h 356235"/>
                          <a:gd name="connsiteX16" fmla="*/ 0 w 6325235"/>
                          <a:gd name="connsiteY16" fmla="*/ 0 h 356235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105420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39426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21268"/>
                          <a:gd name="connsiteX1" fmla="*/ 1054206 w 6325235"/>
                          <a:gd name="connsiteY1" fmla="*/ 0 h 421268"/>
                          <a:gd name="connsiteX2" fmla="*/ 1054206 w 6325235"/>
                          <a:gd name="connsiteY2" fmla="*/ 0 h 421268"/>
                          <a:gd name="connsiteX3" fmla="*/ 2635515 w 6325235"/>
                          <a:gd name="connsiteY3" fmla="*/ 0 h 421268"/>
                          <a:gd name="connsiteX4" fmla="*/ 6325235 w 6325235"/>
                          <a:gd name="connsiteY4" fmla="*/ 0 h 421268"/>
                          <a:gd name="connsiteX5" fmla="*/ 6325235 w 6325235"/>
                          <a:gd name="connsiteY5" fmla="*/ 207804 h 421268"/>
                          <a:gd name="connsiteX6" fmla="*/ 6325235 w 6325235"/>
                          <a:gd name="connsiteY6" fmla="*/ 207804 h 421268"/>
                          <a:gd name="connsiteX7" fmla="*/ 6325235 w 6325235"/>
                          <a:gd name="connsiteY7" fmla="*/ 296863 h 421268"/>
                          <a:gd name="connsiteX8" fmla="*/ 6325235 w 6325235"/>
                          <a:gd name="connsiteY8" fmla="*/ 356235 h 421268"/>
                          <a:gd name="connsiteX9" fmla="*/ 1293925 w 6325235"/>
                          <a:gd name="connsiteY9" fmla="*/ 366827 h 421268"/>
                          <a:gd name="connsiteX10" fmla="*/ 516814 w 6325235"/>
                          <a:gd name="connsiteY10" fmla="*/ 421267 h 421268"/>
                          <a:gd name="connsiteX11" fmla="*/ 394266 w 6325235"/>
                          <a:gd name="connsiteY11" fmla="*/ 356235 h 421268"/>
                          <a:gd name="connsiteX12" fmla="*/ 0 w 6325235"/>
                          <a:gd name="connsiteY12" fmla="*/ 356235 h 421268"/>
                          <a:gd name="connsiteX13" fmla="*/ 0 w 6325235"/>
                          <a:gd name="connsiteY13" fmla="*/ 296863 h 421268"/>
                          <a:gd name="connsiteX14" fmla="*/ 0 w 6325235"/>
                          <a:gd name="connsiteY14" fmla="*/ 207804 h 421268"/>
                          <a:gd name="connsiteX15" fmla="*/ 0 w 6325235"/>
                          <a:gd name="connsiteY15" fmla="*/ 207804 h 421268"/>
                          <a:gd name="connsiteX16" fmla="*/ 0 w 6325235"/>
                          <a:gd name="connsiteY16" fmla="*/ 0 h 421268"/>
                          <a:gd name="connsiteX0" fmla="*/ 0 w 6325235"/>
                          <a:gd name="connsiteY0" fmla="*/ 0 h 421267"/>
                          <a:gd name="connsiteX1" fmla="*/ 1054206 w 6325235"/>
                          <a:gd name="connsiteY1" fmla="*/ 0 h 421267"/>
                          <a:gd name="connsiteX2" fmla="*/ 1054206 w 6325235"/>
                          <a:gd name="connsiteY2" fmla="*/ 0 h 421267"/>
                          <a:gd name="connsiteX3" fmla="*/ 2635515 w 6325235"/>
                          <a:gd name="connsiteY3" fmla="*/ 0 h 421267"/>
                          <a:gd name="connsiteX4" fmla="*/ 6325235 w 6325235"/>
                          <a:gd name="connsiteY4" fmla="*/ 0 h 421267"/>
                          <a:gd name="connsiteX5" fmla="*/ 6325235 w 6325235"/>
                          <a:gd name="connsiteY5" fmla="*/ 207804 h 421267"/>
                          <a:gd name="connsiteX6" fmla="*/ 6325235 w 6325235"/>
                          <a:gd name="connsiteY6" fmla="*/ 207804 h 421267"/>
                          <a:gd name="connsiteX7" fmla="*/ 6325235 w 6325235"/>
                          <a:gd name="connsiteY7" fmla="*/ 296863 h 421267"/>
                          <a:gd name="connsiteX8" fmla="*/ 6325235 w 6325235"/>
                          <a:gd name="connsiteY8" fmla="*/ 356235 h 421267"/>
                          <a:gd name="connsiteX9" fmla="*/ 1293925 w 6325235"/>
                          <a:gd name="connsiteY9" fmla="*/ 366827 h 421267"/>
                          <a:gd name="connsiteX10" fmla="*/ 516814 w 6325235"/>
                          <a:gd name="connsiteY10" fmla="*/ 421267 h 421267"/>
                          <a:gd name="connsiteX11" fmla="*/ 232901 w 6325235"/>
                          <a:gd name="connsiteY11" fmla="*/ 356235 h 421267"/>
                          <a:gd name="connsiteX12" fmla="*/ 0 w 6325235"/>
                          <a:gd name="connsiteY12" fmla="*/ 356235 h 421267"/>
                          <a:gd name="connsiteX13" fmla="*/ 0 w 6325235"/>
                          <a:gd name="connsiteY13" fmla="*/ 296863 h 421267"/>
                          <a:gd name="connsiteX14" fmla="*/ 0 w 6325235"/>
                          <a:gd name="connsiteY14" fmla="*/ 207804 h 421267"/>
                          <a:gd name="connsiteX15" fmla="*/ 0 w 6325235"/>
                          <a:gd name="connsiteY15" fmla="*/ 207804 h 421267"/>
                          <a:gd name="connsiteX16" fmla="*/ 0 w 6325235"/>
                          <a:gd name="connsiteY16" fmla="*/ 0 h 421267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1293925 w 6325235"/>
                          <a:gd name="connsiteY9" fmla="*/ 366827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402282 w 6325235"/>
                          <a:gd name="connsiteY9" fmla="*/ 361742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02282 w 6325235"/>
                          <a:gd name="connsiteY9" fmla="*/ 361742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3657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5562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47182"/>
                          <a:gd name="connsiteX1" fmla="*/ 1054206 w 6325235"/>
                          <a:gd name="connsiteY1" fmla="*/ 0 h 447182"/>
                          <a:gd name="connsiteX2" fmla="*/ 1054206 w 6325235"/>
                          <a:gd name="connsiteY2" fmla="*/ 0 h 447182"/>
                          <a:gd name="connsiteX3" fmla="*/ 2635515 w 6325235"/>
                          <a:gd name="connsiteY3" fmla="*/ 0 h 447182"/>
                          <a:gd name="connsiteX4" fmla="*/ 6325235 w 6325235"/>
                          <a:gd name="connsiteY4" fmla="*/ 0 h 447182"/>
                          <a:gd name="connsiteX5" fmla="*/ 6325235 w 6325235"/>
                          <a:gd name="connsiteY5" fmla="*/ 207804 h 447182"/>
                          <a:gd name="connsiteX6" fmla="*/ 6325235 w 6325235"/>
                          <a:gd name="connsiteY6" fmla="*/ 207804 h 447182"/>
                          <a:gd name="connsiteX7" fmla="*/ 6325235 w 6325235"/>
                          <a:gd name="connsiteY7" fmla="*/ 296863 h 447182"/>
                          <a:gd name="connsiteX8" fmla="*/ 6325235 w 6325235"/>
                          <a:gd name="connsiteY8" fmla="*/ 356235 h 447182"/>
                          <a:gd name="connsiteX9" fmla="*/ 455622 w 6325235"/>
                          <a:gd name="connsiteY9" fmla="*/ 357392 h 447182"/>
                          <a:gd name="connsiteX10" fmla="*/ 329225 w 6325235"/>
                          <a:gd name="connsiteY10" fmla="*/ 447181 h 447182"/>
                          <a:gd name="connsiteX11" fmla="*/ 204326 w 6325235"/>
                          <a:gd name="connsiteY11" fmla="*/ 358410 h 447182"/>
                          <a:gd name="connsiteX12" fmla="*/ 0 w 6325235"/>
                          <a:gd name="connsiteY12" fmla="*/ 356235 h 447182"/>
                          <a:gd name="connsiteX13" fmla="*/ 0 w 6325235"/>
                          <a:gd name="connsiteY13" fmla="*/ 296863 h 447182"/>
                          <a:gd name="connsiteX14" fmla="*/ 0 w 6325235"/>
                          <a:gd name="connsiteY14" fmla="*/ 207804 h 447182"/>
                          <a:gd name="connsiteX15" fmla="*/ 0 w 6325235"/>
                          <a:gd name="connsiteY15" fmla="*/ 207804 h 447182"/>
                          <a:gd name="connsiteX16" fmla="*/ 0 w 6325235"/>
                          <a:gd name="connsiteY16" fmla="*/ 0 h 44718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</a:cxnLst>
                        <a:rect l="l" t="t" r="r" b="b"/>
                        <a:pathLst>
                          <a:path w="6325235" h="447182">
                            <a:moveTo>
                              <a:pt x="0" y="0"/>
                            </a:moveTo>
                            <a:lnTo>
                              <a:pt x="1054206" y="0"/>
                            </a:lnTo>
                            <a:lnTo>
                              <a:pt x="1054206" y="0"/>
                            </a:lnTo>
                            <a:lnTo>
                              <a:pt x="2635515" y="0"/>
                            </a:lnTo>
                            <a:lnTo>
                              <a:pt x="6325235" y="0"/>
                            </a:lnTo>
                            <a:lnTo>
                              <a:pt x="6325235" y="207804"/>
                            </a:lnTo>
                            <a:lnTo>
                              <a:pt x="6325235" y="207804"/>
                            </a:lnTo>
                            <a:lnTo>
                              <a:pt x="6325235" y="296863"/>
                            </a:lnTo>
                            <a:lnTo>
                              <a:pt x="6325235" y="356235"/>
                            </a:lnTo>
                            <a:lnTo>
                              <a:pt x="455622" y="357392"/>
                            </a:lnTo>
                            <a:lnTo>
                              <a:pt x="329225" y="447181"/>
                            </a:lnTo>
                            <a:lnTo>
                              <a:pt x="204326" y="358410"/>
                            </a:lnTo>
                            <a:lnTo>
                              <a:pt x="0" y="356235"/>
                            </a:lnTo>
                            <a:lnTo>
                              <a:pt x="0" y="296863"/>
                            </a:lnTo>
                            <a:lnTo>
                              <a:pt x="0" y="207804"/>
                            </a:lnTo>
                            <a:lnTo>
                              <a:pt x="0" y="20780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pattFill prst="dkDnDiag">
                        <a:fgClr>
                          <a:srgbClr val="56AD4F"/>
                        </a:fgClr>
                        <a:bgClr>
                          <a:srgbClr val="5FA145"/>
                        </a:bgClr>
                      </a:patt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18B219" w14:textId="77935DAF" w:rsidR="00766AE3" w:rsidRPr="005517BE" w:rsidRDefault="00766AE3" w:rsidP="00DC364D">
                          <w:pPr>
                            <w:spacing w:before="0"/>
                            <w:ind w:left="720" w:firstLine="720"/>
                            <w:rPr>
                              <w:rFonts w:ascii="Calibri" w:hAnsi="Calibri"/>
                              <w:color w:val="FFFFFF" w:themeColor="background1"/>
                              <w:sz w:val="24"/>
                              <w:lang w:val="es-AR"/>
                            </w:rPr>
                          </w:pP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>Que Golazo</w:t>
                          </w:r>
                          <w:r w:rsidRPr="0029515B">
                            <w:rPr>
                              <w:caps/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</w:t>
                          </w: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| Sistema de Gestión de Campeonatos de Fútbol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  <w:t xml:space="preserve">        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  <w:t xml:space="preserve">   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Pr="005517BE">
                            <w:rPr>
                              <w:rFonts w:ascii="Calibri" w:hAnsi="Calibri"/>
                              <w:color w:val="FFFFFF" w:themeColor="background1"/>
                              <w:sz w:val="28"/>
                              <w:szCs w:val="18"/>
                              <w:lang w:val="es-AR"/>
                            </w:rPr>
                            <w:t>2014</w:t>
                          </w:r>
                          <w:r>
                            <w:rPr>
                              <w:rFonts w:ascii="Calibri" w:hAnsi="Calibri"/>
                              <w:color w:val="FFFFFF" w:themeColor="background1"/>
                              <w:sz w:val="28"/>
                              <w:szCs w:val="18"/>
                              <w:lang w:val="es-AR"/>
                            </w:rPr>
                            <w:t>/15</w:t>
                          </w:r>
                        </w:p>
                        <w:p w14:paraId="69753F9F" w14:textId="77777777" w:rsidR="00766AE3" w:rsidRPr="00244A7E" w:rsidRDefault="00766AE3" w:rsidP="0029515B">
                          <w:pPr>
                            <w:rPr>
                              <w:lang w:val="es-A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573E343" id="Llamada rectangular 1" o:spid="_x0000_s1055" style="position:absolute;left:0;text-align:left;margin-left:680.05pt;margin-top:-25.25pt;width:731.25pt;height:30.8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coordsize="6325235,4471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" adj="-11796480,,5400" path="m,l1054206,r,l2635515,,6325235,r,207804l6325235,207804r,89059l6325235,356235,455622,357392,329225,447181,204326,358410,,356235,,296863,,207804r,l,xe" fillcolor="#56ad4f" stroked="f" strokeweight="1pt">
              <v:fill r:id="rId2" o:title="" color2="#5fa145" type="pattern"/>
              <v:stroke joinstyle="miter"/>
              <v:formulas/>
              <v:path arrowok="t" o:connecttype="custom" o:connectlocs="0,0;1547813,0;1547813,0;3869532,0;9286875,0;9286875,181771;9286875,181771;9286875,259673;9286875,311607;668956,312619;483377,391159;299997,313509;0,311607;0,259673;0,181771;0,181771;0,0" o:connectangles="0,0,0,0,0,0,0,0,0,0,0,0,0,0,0,0,0" textboxrect="0,0,6325235,447182"/>
              <v:textbox>
                <w:txbxContent>
                  <w:p w14:paraId="5718B219" w14:textId="77935DAF" w:rsidR="00766AE3" w:rsidRPr="005517BE" w:rsidRDefault="00766AE3" w:rsidP="00DC364D">
                    <w:pPr>
                      <w:spacing w:before="0"/>
                      <w:ind w:left="720" w:firstLine="720"/>
                      <w:rPr>
                        <w:rFonts w:ascii="Calibri" w:hAnsi="Calibri"/>
                        <w:color w:val="FFFFFF" w:themeColor="background1"/>
                        <w:sz w:val="24"/>
                        <w:lang w:val="es-AR"/>
                      </w:rPr>
                    </w:pP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>Que Golazo</w:t>
                    </w:r>
                    <w:r w:rsidRPr="0029515B">
                      <w:rPr>
                        <w:caps/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</w:t>
                    </w: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| Sistema de Gestión de Campeonatos de Fútbol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  <w:t xml:space="preserve">        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  <w:t xml:space="preserve">   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Pr="005517BE">
                      <w:rPr>
                        <w:rFonts w:ascii="Calibri" w:hAnsi="Calibri"/>
                        <w:color w:val="FFFFFF" w:themeColor="background1"/>
                        <w:sz w:val="28"/>
                        <w:szCs w:val="18"/>
                        <w:lang w:val="es-AR"/>
                      </w:rPr>
                      <w:t>2014</w:t>
                    </w:r>
                    <w:r>
                      <w:rPr>
                        <w:rFonts w:ascii="Calibri" w:hAnsi="Calibri"/>
                        <w:color w:val="FFFFFF" w:themeColor="background1"/>
                        <w:sz w:val="28"/>
                        <w:szCs w:val="18"/>
                        <w:lang w:val="es-AR"/>
                      </w:rPr>
                      <w:t>/15</w:t>
                    </w:r>
                  </w:p>
                  <w:p w14:paraId="69753F9F" w14:textId="77777777" w:rsidR="00766AE3" w:rsidRPr="00244A7E" w:rsidRDefault="00766AE3" w:rsidP="0029515B">
                    <w:pPr>
                      <w:rPr>
                        <w:lang w:val="es-A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6361"/>
    <w:multiLevelType w:val="hybridMultilevel"/>
    <w:tmpl w:val="8D2C48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6941"/>
    <w:multiLevelType w:val="hybridMultilevel"/>
    <w:tmpl w:val="6EE85234"/>
    <w:lvl w:ilvl="0" w:tplc="2BD02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29928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7256"/>
    <w:multiLevelType w:val="hybridMultilevel"/>
    <w:tmpl w:val="3626A9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D7AE8"/>
    <w:multiLevelType w:val="hybridMultilevel"/>
    <w:tmpl w:val="8F0E87C4"/>
    <w:lvl w:ilvl="0" w:tplc="2D1A82A6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D52CB"/>
    <w:multiLevelType w:val="hybridMultilevel"/>
    <w:tmpl w:val="98A2EC84"/>
    <w:lvl w:ilvl="0" w:tplc="E97E3E14">
      <w:numFmt w:val="bullet"/>
      <w:lvlText w:val="•"/>
      <w:lvlJc w:val="left"/>
      <w:pPr>
        <w:ind w:left="720" w:hanging="360"/>
      </w:pPr>
      <w:rPr>
        <w:rFonts w:ascii="Corbel" w:eastAsiaTheme="minorEastAsia" w:hAnsi="Corbel" w:cs="Arial" w:hint="default"/>
        <w:color w:val="729928" w:themeColor="accent1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C75A4"/>
    <w:multiLevelType w:val="hybridMultilevel"/>
    <w:tmpl w:val="6542EE4A"/>
    <w:lvl w:ilvl="0" w:tplc="263C1C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E7361"/>
    <w:multiLevelType w:val="hybridMultilevel"/>
    <w:tmpl w:val="96A2709A"/>
    <w:lvl w:ilvl="0" w:tplc="3782D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521B" w:themeColor="accent2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D3BD4"/>
    <w:multiLevelType w:val="hybridMultilevel"/>
    <w:tmpl w:val="AC023F7A"/>
    <w:lvl w:ilvl="0" w:tplc="B9D24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521B" w:themeColor="accent2" w:themeShade="8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63A1D"/>
    <w:multiLevelType w:val="hybridMultilevel"/>
    <w:tmpl w:val="842AB94A"/>
    <w:lvl w:ilvl="0" w:tplc="1988E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560A2"/>
    <w:multiLevelType w:val="hybridMultilevel"/>
    <w:tmpl w:val="D690F10C"/>
    <w:lvl w:ilvl="0" w:tplc="1E783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521B" w:themeColor="accent2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4B7E45"/>
    <w:multiLevelType w:val="hybridMultilevel"/>
    <w:tmpl w:val="92BCAA48"/>
    <w:lvl w:ilvl="0" w:tplc="93489462">
      <w:start w:val="1"/>
      <w:numFmt w:val="decimal"/>
      <w:lvlText w:val="%1"/>
      <w:lvlJc w:val="left"/>
      <w:pPr>
        <w:ind w:left="1080" w:hanging="360"/>
      </w:pPr>
      <w:rPr>
        <w:rFonts w:ascii="Calibri Light" w:eastAsiaTheme="minorEastAsia" w:hAnsi="Calibri Light" w:cstheme="minorBidi"/>
        <w:color w:val="729928" w:themeColor="accent1" w:themeShade="BF"/>
      </w:rPr>
    </w:lvl>
    <w:lvl w:ilvl="1" w:tplc="48462A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29928" w:themeColor="accent1" w:themeShade="BF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370EDA"/>
    <w:multiLevelType w:val="hybridMultilevel"/>
    <w:tmpl w:val="5EEAA17E"/>
    <w:lvl w:ilvl="0" w:tplc="2AF43CA2">
      <w:numFmt w:val="bullet"/>
      <w:lvlText w:val="-"/>
      <w:lvlJc w:val="left"/>
      <w:pPr>
        <w:ind w:left="1785" w:hanging="360"/>
      </w:pPr>
      <w:rPr>
        <w:rFonts w:ascii="Calibri Light" w:eastAsiaTheme="minorEastAsia" w:hAnsi="Calibri Ligh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421F6"/>
    <w:multiLevelType w:val="hybridMultilevel"/>
    <w:tmpl w:val="740200C8"/>
    <w:lvl w:ilvl="0" w:tplc="8A6AA7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75590"/>
    <w:multiLevelType w:val="hybridMultilevel"/>
    <w:tmpl w:val="503A29BA"/>
    <w:lvl w:ilvl="0" w:tplc="1F78ADCC">
      <w:start w:val="1"/>
      <w:numFmt w:val="decimal"/>
      <w:lvlText w:val="%1"/>
      <w:lvlJc w:val="left"/>
      <w:pPr>
        <w:ind w:left="360" w:hanging="360"/>
      </w:pPr>
      <w:rPr>
        <w:rFonts w:ascii="Calibri Light" w:eastAsiaTheme="minorEastAsia" w:hAnsi="Calibri Light" w:cstheme="minorBidi"/>
        <w:color w:val="729928" w:themeColor="accent1" w:themeShade="BF"/>
      </w:rPr>
    </w:lvl>
    <w:lvl w:ilvl="1" w:tplc="48462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29928" w:themeColor="accent1" w:themeShade="BF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F03E00"/>
    <w:multiLevelType w:val="hybridMultilevel"/>
    <w:tmpl w:val="714E43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70D95"/>
    <w:multiLevelType w:val="hybridMultilevel"/>
    <w:tmpl w:val="8DB24B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7B78DB"/>
    <w:multiLevelType w:val="hybridMultilevel"/>
    <w:tmpl w:val="83FA7B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02220C"/>
    <w:multiLevelType w:val="hybridMultilevel"/>
    <w:tmpl w:val="7AB63CEA"/>
    <w:lvl w:ilvl="0" w:tplc="48462A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29928" w:themeColor="accent1" w:themeShade="BF"/>
      </w:rPr>
    </w:lvl>
    <w:lvl w:ilvl="1" w:tplc="59569708">
      <w:numFmt w:val="bullet"/>
      <w:lvlText w:val="•"/>
      <w:lvlJc w:val="left"/>
      <w:pPr>
        <w:ind w:left="1440" w:hanging="720"/>
      </w:pPr>
      <w:rPr>
        <w:rFonts w:ascii="Corbel" w:eastAsiaTheme="minorEastAsia" w:hAnsi="Corbel" w:cs="Arial" w:hint="default"/>
        <w:color w:val="31521B" w:themeColor="accent2" w:themeShade="8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7E2669"/>
    <w:multiLevelType w:val="hybridMultilevel"/>
    <w:tmpl w:val="04BC1490"/>
    <w:lvl w:ilvl="0" w:tplc="32100486">
      <w:start w:val="1"/>
      <w:numFmt w:val="decimal"/>
      <w:lvlText w:val="%1."/>
      <w:lvlJc w:val="left"/>
      <w:pPr>
        <w:ind w:left="720" w:hanging="360"/>
      </w:pPr>
      <w:rPr>
        <w:rFonts w:ascii="Calibri Light" w:eastAsiaTheme="minorEastAsia" w:hAnsi="Calibri Light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A0BD2"/>
    <w:multiLevelType w:val="hybridMultilevel"/>
    <w:tmpl w:val="BD8E7C78"/>
    <w:lvl w:ilvl="0" w:tplc="48462A2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729928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D662C2C"/>
    <w:multiLevelType w:val="hybridMultilevel"/>
    <w:tmpl w:val="A8B6D4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5E2ECF"/>
    <w:multiLevelType w:val="hybridMultilevel"/>
    <w:tmpl w:val="1096987E"/>
    <w:lvl w:ilvl="0" w:tplc="AF10A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521B" w:themeColor="accent2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C3A5E"/>
    <w:multiLevelType w:val="hybridMultilevel"/>
    <w:tmpl w:val="BF6899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462A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29928" w:themeColor="accent1" w:themeShade="BF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25C58"/>
    <w:multiLevelType w:val="hybridMultilevel"/>
    <w:tmpl w:val="D5BC2E1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7A404835"/>
    <w:multiLevelType w:val="hybridMultilevel"/>
    <w:tmpl w:val="A6F2FBB6"/>
    <w:lvl w:ilvl="0" w:tplc="EE421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29928" w:themeColor="accent1" w:themeShade="BF"/>
      </w:rPr>
    </w:lvl>
    <w:lvl w:ilvl="1" w:tplc="48462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29928" w:themeColor="accent1" w:themeShade="BF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4E7E4D"/>
    <w:multiLevelType w:val="hybridMultilevel"/>
    <w:tmpl w:val="5496701E"/>
    <w:lvl w:ilvl="0" w:tplc="1F78ADCC">
      <w:start w:val="1"/>
      <w:numFmt w:val="decimal"/>
      <w:lvlText w:val="%1"/>
      <w:lvlJc w:val="left"/>
      <w:pPr>
        <w:ind w:left="360" w:hanging="360"/>
      </w:pPr>
      <w:rPr>
        <w:rFonts w:ascii="Calibri Light" w:eastAsiaTheme="minorEastAsia" w:hAnsi="Calibri Light" w:cstheme="minorBidi"/>
        <w:color w:val="729928" w:themeColor="accent1" w:themeShade="B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26"/>
  </w:num>
  <w:num w:numId="5">
    <w:abstractNumId w:val="25"/>
  </w:num>
  <w:num w:numId="6">
    <w:abstractNumId w:val="8"/>
  </w:num>
  <w:num w:numId="7">
    <w:abstractNumId w:val="18"/>
  </w:num>
  <w:num w:numId="8">
    <w:abstractNumId w:val="23"/>
  </w:num>
  <w:num w:numId="9">
    <w:abstractNumId w:val="2"/>
  </w:num>
  <w:num w:numId="10">
    <w:abstractNumId w:val="19"/>
  </w:num>
  <w:num w:numId="11">
    <w:abstractNumId w:val="17"/>
  </w:num>
  <w:num w:numId="12">
    <w:abstractNumId w:val="21"/>
  </w:num>
  <w:num w:numId="13">
    <w:abstractNumId w:val="24"/>
  </w:num>
  <w:num w:numId="14">
    <w:abstractNumId w:val="7"/>
  </w:num>
  <w:num w:numId="15">
    <w:abstractNumId w:val="0"/>
  </w:num>
  <w:num w:numId="16">
    <w:abstractNumId w:val="16"/>
  </w:num>
  <w:num w:numId="17">
    <w:abstractNumId w:val="10"/>
  </w:num>
  <w:num w:numId="18">
    <w:abstractNumId w:val="20"/>
  </w:num>
  <w:num w:numId="19">
    <w:abstractNumId w:val="15"/>
  </w:num>
  <w:num w:numId="20">
    <w:abstractNumId w:val="11"/>
  </w:num>
  <w:num w:numId="21">
    <w:abstractNumId w:val="1"/>
  </w:num>
  <w:num w:numId="22">
    <w:abstractNumId w:val="28"/>
  </w:num>
  <w:num w:numId="23">
    <w:abstractNumId w:val="27"/>
  </w:num>
  <w:num w:numId="24">
    <w:abstractNumId w:val="9"/>
  </w:num>
  <w:num w:numId="25">
    <w:abstractNumId w:val="22"/>
  </w:num>
  <w:num w:numId="26">
    <w:abstractNumId w:val="6"/>
  </w:num>
  <w:num w:numId="27">
    <w:abstractNumId w:val="4"/>
  </w:num>
  <w:num w:numId="28">
    <w:abstractNumId w:val="3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DD"/>
    <w:rsid w:val="0001209C"/>
    <w:rsid w:val="00022225"/>
    <w:rsid w:val="000234AF"/>
    <w:rsid w:val="0002698D"/>
    <w:rsid w:val="00027FC5"/>
    <w:rsid w:val="000339A0"/>
    <w:rsid w:val="00033DE4"/>
    <w:rsid w:val="00042121"/>
    <w:rsid w:val="00051ED1"/>
    <w:rsid w:val="00056AE7"/>
    <w:rsid w:val="00057BF4"/>
    <w:rsid w:val="000620A1"/>
    <w:rsid w:val="00064F25"/>
    <w:rsid w:val="000674BE"/>
    <w:rsid w:val="0007117C"/>
    <w:rsid w:val="0007267C"/>
    <w:rsid w:val="00074B66"/>
    <w:rsid w:val="000769A6"/>
    <w:rsid w:val="00087E4A"/>
    <w:rsid w:val="000A345C"/>
    <w:rsid w:val="000A4675"/>
    <w:rsid w:val="000A5996"/>
    <w:rsid w:val="000B2CDD"/>
    <w:rsid w:val="000B7A36"/>
    <w:rsid w:val="000D7429"/>
    <w:rsid w:val="000E139E"/>
    <w:rsid w:val="000E2B2C"/>
    <w:rsid w:val="000F1DA0"/>
    <w:rsid w:val="000F66F4"/>
    <w:rsid w:val="00102FF1"/>
    <w:rsid w:val="00105CAD"/>
    <w:rsid w:val="00106225"/>
    <w:rsid w:val="00106587"/>
    <w:rsid w:val="00116498"/>
    <w:rsid w:val="00124250"/>
    <w:rsid w:val="00127C74"/>
    <w:rsid w:val="00132713"/>
    <w:rsid w:val="00147789"/>
    <w:rsid w:val="001728E0"/>
    <w:rsid w:val="00174726"/>
    <w:rsid w:val="00177FD6"/>
    <w:rsid w:val="0018522B"/>
    <w:rsid w:val="0019292E"/>
    <w:rsid w:val="00193507"/>
    <w:rsid w:val="001A03F0"/>
    <w:rsid w:val="001B2FBD"/>
    <w:rsid w:val="001B336C"/>
    <w:rsid w:val="001C2317"/>
    <w:rsid w:val="001C3015"/>
    <w:rsid w:val="001C3B65"/>
    <w:rsid w:val="001C5A0C"/>
    <w:rsid w:val="001D4CB6"/>
    <w:rsid w:val="002056D5"/>
    <w:rsid w:val="002068F5"/>
    <w:rsid w:val="0021254C"/>
    <w:rsid w:val="00212C91"/>
    <w:rsid w:val="002218CB"/>
    <w:rsid w:val="00234B66"/>
    <w:rsid w:val="00240EF7"/>
    <w:rsid w:val="00240F2C"/>
    <w:rsid w:val="00244A7E"/>
    <w:rsid w:val="00267A46"/>
    <w:rsid w:val="00271756"/>
    <w:rsid w:val="00277B4E"/>
    <w:rsid w:val="00281136"/>
    <w:rsid w:val="002819F9"/>
    <w:rsid w:val="00292C9B"/>
    <w:rsid w:val="0029515B"/>
    <w:rsid w:val="002953E4"/>
    <w:rsid w:val="002B27E6"/>
    <w:rsid w:val="002B7F9E"/>
    <w:rsid w:val="002C315F"/>
    <w:rsid w:val="002C5DFF"/>
    <w:rsid w:val="002D1D04"/>
    <w:rsid w:val="002E36FF"/>
    <w:rsid w:val="002E3D20"/>
    <w:rsid w:val="002E591D"/>
    <w:rsid w:val="002F02AE"/>
    <w:rsid w:val="00303F65"/>
    <w:rsid w:val="003113D3"/>
    <w:rsid w:val="003115F2"/>
    <w:rsid w:val="00312A8D"/>
    <w:rsid w:val="00341D60"/>
    <w:rsid w:val="00350F3E"/>
    <w:rsid w:val="003549B2"/>
    <w:rsid w:val="00364B9F"/>
    <w:rsid w:val="00374810"/>
    <w:rsid w:val="00382798"/>
    <w:rsid w:val="00384167"/>
    <w:rsid w:val="00386C7A"/>
    <w:rsid w:val="003A49E7"/>
    <w:rsid w:val="003A72C9"/>
    <w:rsid w:val="003B1385"/>
    <w:rsid w:val="003C59EE"/>
    <w:rsid w:val="003D29FB"/>
    <w:rsid w:val="003D6B37"/>
    <w:rsid w:val="003E3E41"/>
    <w:rsid w:val="003E5412"/>
    <w:rsid w:val="003E56F7"/>
    <w:rsid w:val="003E5A49"/>
    <w:rsid w:val="003E6FE1"/>
    <w:rsid w:val="003F3762"/>
    <w:rsid w:val="003F38AF"/>
    <w:rsid w:val="003F60ED"/>
    <w:rsid w:val="003F79CC"/>
    <w:rsid w:val="004005E8"/>
    <w:rsid w:val="00413F14"/>
    <w:rsid w:val="00416EE0"/>
    <w:rsid w:val="00420776"/>
    <w:rsid w:val="00431A34"/>
    <w:rsid w:val="004355CC"/>
    <w:rsid w:val="00436585"/>
    <w:rsid w:val="00436C0C"/>
    <w:rsid w:val="00437E02"/>
    <w:rsid w:val="00444CC5"/>
    <w:rsid w:val="00453D1F"/>
    <w:rsid w:val="0046073E"/>
    <w:rsid w:val="00461127"/>
    <w:rsid w:val="004649EC"/>
    <w:rsid w:val="0047222C"/>
    <w:rsid w:val="004722F6"/>
    <w:rsid w:val="00473B7D"/>
    <w:rsid w:val="00487DD4"/>
    <w:rsid w:val="004912C3"/>
    <w:rsid w:val="004A4EED"/>
    <w:rsid w:val="004A6030"/>
    <w:rsid w:val="004D545D"/>
    <w:rsid w:val="004D6EEA"/>
    <w:rsid w:val="004D7964"/>
    <w:rsid w:val="00503326"/>
    <w:rsid w:val="00514D78"/>
    <w:rsid w:val="0052150B"/>
    <w:rsid w:val="005333F8"/>
    <w:rsid w:val="00534B0D"/>
    <w:rsid w:val="005456D0"/>
    <w:rsid w:val="005461A7"/>
    <w:rsid w:val="00546D71"/>
    <w:rsid w:val="005517BE"/>
    <w:rsid w:val="00581384"/>
    <w:rsid w:val="00581AE0"/>
    <w:rsid w:val="00581FAB"/>
    <w:rsid w:val="005854D3"/>
    <w:rsid w:val="005867F7"/>
    <w:rsid w:val="00592D93"/>
    <w:rsid w:val="005940AB"/>
    <w:rsid w:val="005B0BE9"/>
    <w:rsid w:val="005D3846"/>
    <w:rsid w:val="005D4968"/>
    <w:rsid w:val="005D744F"/>
    <w:rsid w:val="005E12E0"/>
    <w:rsid w:val="005E425F"/>
    <w:rsid w:val="005F1860"/>
    <w:rsid w:val="005F3779"/>
    <w:rsid w:val="005F3E1D"/>
    <w:rsid w:val="006120FD"/>
    <w:rsid w:val="00617A30"/>
    <w:rsid w:val="00623157"/>
    <w:rsid w:val="00625F9B"/>
    <w:rsid w:val="00633562"/>
    <w:rsid w:val="0063690D"/>
    <w:rsid w:val="00643108"/>
    <w:rsid w:val="0064315B"/>
    <w:rsid w:val="00644304"/>
    <w:rsid w:val="00650EEE"/>
    <w:rsid w:val="006602F7"/>
    <w:rsid w:val="00660D2B"/>
    <w:rsid w:val="006615A3"/>
    <w:rsid w:val="006625E2"/>
    <w:rsid w:val="00667FB0"/>
    <w:rsid w:val="00674D22"/>
    <w:rsid w:val="00681321"/>
    <w:rsid w:val="006816D6"/>
    <w:rsid w:val="0068334E"/>
    <w:rsid w:val="00684CB8"/>
    <w:rsid w:val="00691A73"/>
    <w:rsid w:val="0069628F"/>
    <w:rsid w:val="006C4234"/>
    <w:rsid w:val="006C694F"/>
    <w:rsid w:val="006E092A"/>
    <w:rsid w:val="006E5549"/>
    <w:rsid w:val="006F19EF"/>
    <w:rsid w:val="0070101D"/>
    <w:rsid w:val="0071145D"/>
    <w:rsid w:val="00713355"/>
    <w:rsid w:val="00723B3A"/>
    <w:rsid w:val="00724C6F"/>
    <w:rsid w:val="00725C38"/>
    <w:rsid w:val="0073442D"/>
    <w:rsid w:val="0073647E"/>
    <w:rsid w:val="00737AFD"/>
    <w:rsid w:val="00740894"/>
    <w:rsid w:val="00747010"/>
    <w:rsid w:val="00750FE8"/>
    <w:rsid w:val="00755301"/>
    <w:rsid w:val="007602A0"/>
    <w:rsid w:val="00762EC1"/>
    <w:rsid w:val="00766AE3"/>
    <w:rsid w:val="00767866"/>
    <w:rsid w:val="00787EE0"/>
    <w:rsid w:val="00794E56"/>
    <w:rsid w:val="007B5B50"/>
    <w:rsid w:val="007B75BB"/>
    <w:rsid w:val="007C055C"/>
    <w:rsid w:val="007C1727"/>
    <w:rsid w:val="007D447D"/>
    <w:rsid w:val="007D45A7"/>
    <w:rsid w:val="007F7792"/>
    <w:rsid w:val="008101E2"/>
    <w:rsid w:val="00810A39"/>
    <w:rsid w:val="00830817"/>
    <w:rsid w:val="00833C5F"/>
    <w:rsid w:val="00833CC6"/>
    <w:rsid w:val="00855E38"/>
    <w:rsid w:val="00862C43"/>
    <w:rsid w:val="00866472"/>
    <w:rsid w:val="00884A35"/>
    <w:rsid w:val="008C2252"/>
    <w:rsid w:val="008C785C"/>
    <w:rsid w:val="008D2BCE"/>
    <w:rsid w:val="008D55C8"/>
    <w:rsid w:val="008E6D24"/>
    <w:rsid w:val="008F16B1"/>
    <w:rsid w:val="008F7DA3"/>
    <w:rsid w:val="009069E4"/>
    <w:rsid w:val="00906DDF"/>
    <w:rsid w:val="0090724F"/>
    <w:rsid w:val="0091659B"/>
    <w:rsid w:val="009301F8"/>
    <w:rsid w:val="009347CD"/>
    <w:rsid w:val="009372CD"/>
    <w:rsid w:val="00950978"/>
    <w:rsid w:val="0095344E"/>
    <w:rsid w:val="00953ACD"/>
    <w:rsid w:val="00963FDF"/>
    <w:rsid w:val="00975072"/>
    <w:rsid w:val="00977BDF"/>
    <w:rsid w:val="009844FF"/>
    <w:rsid w:val="00990934"/>
    <w:rsid w:val="00992EC8"/>
    <w:rsid w:val="009975ED"/>
    <w:rsid w:val="009A53AD"/>
    <w:rsid w:val="009B1487"/>
    <w:rsid w:val="009B45BE"/>
    <w:rsid w:val="009B4A84"/>
    <w:rsid w:val="009C0A95"/>
    <w:rsid w:val="009D0485"/>
    <w:rsid w:val="009D381C"/>
    <w:rsid w:val="009D7532"/>
    <w:rsid w:val="009F0BC4"/>
    <w:rsid w:val="00A1167D"/>
    <w:rsid w:val="00A11B7C"/>
    <w:rsid w:val="00A21CDC"/>
    <w:rsid w:val="00A27463"/>
    <w:rsid w:val="00A3196A"/>
    <w:rsid w:val="00A349A8"/>
    <w:rsid w:val="00A36E18"/>
    <w:rsid w:val="00A572F0"/>
    <w:rsid w:val="00A6237D"/>
    <w:rsid w:val="00A64B26"/>
    <w:rsid w:val="00A6526E"/>
    <w:rsid w:val="00A97547"/>
    <w:rsid w:val="00AA09AB"/>
    <w:rsid w:val="00AA39F2"/>
    <w:rsid w:val="00AA4C7D"/>
    <w:rsid w:val="00AA601A"/>
    <w:rsid w:val="00AB094B"/>
    <w:rsid w:val="00AB4DC8"/>
    <w:rsid w:val="00AC0EE0"/>
    <w:rsid w:val="00AC79EE"/>
    <w:rsid w:val="00AD706C"/>
    <w:rsid w:val="00AE0DEF"/>
    <w:rsid w:val="00B03102"/>
    <w:rsid w:val="00B0447D"/>
    <w:rsid w:val="00B11E33"/>
    <w:rsid w:val="00B177BF"/>
    <w:rsid w:val="00B24F2D"/>
    <w:rsid w:val="00B31312"/>
    <w:rsid w:val="00B3779B"/>
    <w:rsid w:val="00B431F8"/>
    <w:rsid w:val="00B46B2A"/>
    <w:rsid w:val="00B54C1A"/>
    <w:rsid w:val="00B5616C"/>
    <w:rsid w:val="00B615D9"/>
    <w:rsid w:val="00B65B95"/>
    <w:rsid w:val="00B677C3"/>
    <w:rsid w:val="00B80276"/>
    <w:rsid w:val="00B96651"/>
    <w:rsid w:val="00BA061B"/>
    <w:rsid w:val="00BB2DF4"/>
    <w:rsid w:val="00BB6A8B"/>
    <w:rsid w:val="00BD7389"/>
    <w:rsid w:val="00BE35BF"/>
    <w:rsid w:val="00BE5024"/>
    <w:rsid w:val="00BE64E1"/>
    <w:rsid w:val="00BE6688"/>
    <w:rsid w:val="00C01A5A"/>
    <w:rsid w:val="00C03512"/>
    <w:rsid w:val="00C16035"/>
    <w:rsid w:val="00C172FC"/>
    <w:rsid w:val="00C2112D"/>
    <w:rsid w:val="00C2259D"/>
    <w:rsid w:val="00C24103"/>
    <w:rsid w:val="00C25AEC"/>
    <w:rsid w:val="00C27FC5"/>
    <w:rsid w:val="00C30053"/>
    <w:rsid w:val="00C36B6D"/>
    <w:rsid w:val="00C370CC"/>
    <w:rsid w:val="00C40FDE"/>
    <w:rsid w:val="00C430B5"/>
    <w:rsid w:val="00C44AD6"/>
    <w:rsid w:val="00C46E5E"/>
    <w:rsid w:val="00C52226"/>
    <w:rsid w:val="00C53A56"/>
    <w:rsid w:val="00C55EF0"/>
    <w:rsid w:val="00C565CB"/>
    <w:rsid w:val="00C629E6"/>
    <w:rsid w:val="00C709A5"/>
    <w:rsid w:val="00C83243"/>
    <w:rsid w:val="00C83AC9"/>
    <w:rsid w:val="00C85BB7"/>
    <w:rsid w:val="00C9097A"/>
    <w:rsid w:val="00C91BF0"/>
    <w:rsid w:val="00C922DE"/>
    <w:rsid w:val="00CA0FF2"/>
    <w:rsid w:val="00CA1C21"/>
    <w:rsid w:val="00CA4B84"/>
    <w:rsid w:val="00CA6989"/>
    <w:rsid w:val="00CC2F50"/>
    <w:rsid w:val="00CD5F74"/>
    <w:rsid w:val="00CE221D"/>
    <w:rsid w:val="00CE4AF2"/>
    <w:rsid w:val="00CF40DB"/>
    <w:rsid w:val="00CF523F"/>
    <w:rsid w:val="00D02EB5"/>
    <w:rsid w:val="00D121D6"/>
    <w:rsid w:val="00D14367"/>
    <w:rsid w:val="00D16570"/>
    <w:rsid w:val="00D17A93"/>
    <w:rsid w:val="00D256A7"/>
    <w:rsid w:val="00D31A59"/>
    <w:rsid w:val="00D40525"/>
    <w:rsid w:val="00D5188E"/>
    <w:rsid w:val="00D529AB"/>
    <w:rsid w:val="00D5777C"/>
    <w:rsid w:val="00D65023"/>
    <w:rsid w:val="00D711A8"/>
    <w:rsid w:val="00D71405"/>
    <w:rsid w:val="00D73DFC"/>
    <w:rsid w:val="00D76060"/>
    <w:rsid w:val="00D81CAD"/>
    <w:rsid w:val="00D826DE"/>
    <w:rsid w:val="00D923B6"/>
    <w:rsid w:val="00DA154B"/>
    <w:rsid w:val="00DA2402"/>
    <w:rsid w:val="00DA6840"/>
    <w:rsid w:val="00DB061F"/>
    <w:rsid w:val="00DB627E"/>
    <w:rsid w:val="00DC29AB"/>
    <w:rsid w:val="00DC364D"/>
    <w:rsid w:val="00DC5D58"/>
    <w:rsid w:val="00DF0238"/>
    <w:rsid w:val="00DF3ADE"/>
    <w:rsid w:val="00DF43CC"/>
    <w:rsid w:val="00E01300"/>
    <w:rsid w:val="00E20F4A"/>
    <w:rsid w:val="00E21B11"/>
    <w:rsid w:val="00E374FE"/>
    <w:rsid w:val="00E37DF5"/>
    <w:rsid w:val="00E41BEE"/>
    <w:rsid w:val="00E45961"/>
    <w:rsid w:val="00E5080A"/>
    <w:rsid w:val="00E75B18"/>
    <w:rsid w:val="00E90E0C"/>
    <w:rsid w:val="00EA56B9"/>
    <w:rsid w:val="00EB33D6"/>
    <w:rsid w:val="00EB6305"/>
    <w:rsid w:val="00EB7CA6"/>
    <w:rsid w:val="00ED093F"/>
    <w:rsid w:val="00ED12AA"/>
    <w:rsid w:val="00ED2690"/>
    <w:rsid w:val="00ED2FAF"/>
    <w:rsid w:val="00EE277F"/>
    <w:rsid w:val="00EF1757"/>
    <w:rsid w:val="00EF4864"/>
    <w:rsid w:val="00EF5049"/>
    <w:rsid w:val="00F03BB3"/>
    <w:rsid w:val="00F13DC6"/>
    <w:rsid w:val="00F14E13"/>
    <w:rsid w:val="00F41380"/>
    <w:rsid w:val="00F43300"/>
    <w:rsid w:val="00F5036D"/>
    <w:rsid w:val="00F76918"/>
    <w:rsid w:val="00F80F4E"/>
    <w:rsid w:val="00F82038"/>
    <w:rsid w:val="00F8649B"/>
    <w:rsid w:val="00F97D40"/>
    <w:rsid w:val="00FA0EC8"/>
    <w:rsid w:val="00FB4B4B"/>
    <w:rsid w:val="00FC0C32"/>
    <w:rsid w:val="00FC232B"/>
    <w:rsid w:val="00FC4AB4"/>
    <w:rsid w:val="00FD08FB"/>
    <w:rsid w:val="00FD26EC"/>
    <w:rsid w:val="00FD4C3D"/>
    <w:rsid w:val="00FD57B3"/>
    <w:rsid w:val="00F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508821"/>
  <w15:docId w15:val="{1F945A94-845D-4BFE-A952-C9C5F789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24F"/>
    <w:pPr>
      <w:jc w:val="both"/>
    </w:pPr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customStyle="1" w:styleId="Tabladecuadrcula3-nfasis11">
    <w:name w:val="Tabla de cuadrícula 3 - Énfasis 1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E35B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5BF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E6F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6FE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6FE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6F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6FE1"/>
    <w:rPr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026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5DCEEF-D92C-4B27-AB57-7DBC7ED1E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bandas.dotx</Template>
  <TotalTime>2179</TotalTime>
  <Pages>23</Pages>
  <Words>5772</Words>
  <Characters>31749</Characters>
  <Application>Microsoft Office Word</Application>
  <DocSecurity>0</DocSecurity>
  <Lines>264</Lines>
  <Paragraphs>74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WBS: Work Breakdown Structure</vt:lpstr>
      <vt:lpstr/>
    </vt:vector>
  </TitlesOfParts>
  <Company>Sistema de gestión de Campeonatos de Futbol</Company>
  <LinksUpToDate>false</LinksUpToDate>
  <CharactersWithSpaces>37447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WBS: Work Breakdown Structure</dc:title>
  <dc:subject>Estructura de Descomposición del Trabajo</dc:subject>
  <dc:creator>Que Golazo</dc:creator>
  <cp:keywords/>
  <cp:lastModifiedBy>Paulita Pedrosa</cp:lastModifiedBy>
  <cp:revision>166</cp:revision>
  <cp:lastPrinted>2014-05-11T02:55:00Z</cp:lastPrinted>
  <dcterms:created xsi:type="dcterms:W3CDTF">2014-06-03T20:31:00Z</dcterms:created>
  <dcterms:modified xsi:type="dcterms:W3CDTF">2015-05-25T15:13:00Z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