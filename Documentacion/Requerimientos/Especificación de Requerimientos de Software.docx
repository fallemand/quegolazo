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D7F7FE" w14:textId="77777777" w:rsidR="005A0D6F" w:rsidRDefault="00335C9B" w:rsidP="002F6137">
      <w:pPr>
        <w:jc w:val="both"/>
      </w:pPr>
      <w:r>
        <w:rPr>
          <w:noProof/>
          <w:lang w:val="es-ES" w:eastAsia="es-ES"/>
        </w:rPr>
        <mc:AlternateContent>
          <mc:Choice Requires="wpg">
            <w:drawing>
              <wp:anchor distT="0" distB="0" distL="114300" distR="114300" simplePos="0" relativeHeight="251656192" behindDoc="0" locked="0" layoutInCell="1" allowOverlap="1" wp14:anchorId="0D4DF152" wp14:editId="022F8D44">
                <wp:simplePos x="0" y="0"/>
                <wp:positionH relativeFrom="column">
                  <wp:posOffset>-438785</wp:posOffset>
                </wp:positionH>
                <wp:positionV relativeFrom="paragraph">
                  <wp:posOffset>-202001</wp:posOffset>
                </wp:positionV>
                <wp:extent cx="6858000" cy="570354"/>
                <wp:effectExtent l="0" t="0" r="0" b="1270"/>
                <wp:wrapNone/>
                <wp:docPr id="30" name="Grupo 30"/>
                <wp:cNvGraphicFramePr/>
                <a:graphic xmlns:a="http://schemas.openxmlformats.org/drawingml/2006/main">
                  <a:graphicData uri="http://schemas.microsoft.com/office/word/2010/wordprocessingGroup">
                    <wpg:wgp>
                      <wpg:cNvGrpSpPr/>
                      <wpg:grpSpPr>
                        <a:xfrm>
                          <a:off x="0" y="0"/>
                          <a:ext cx="6858000" cy="570354"/>
                          <a:chOff x="0" y="0"/>
                          <a:chExt cx="6858000" cy="570354"/>
                        </a:xfrm>
                      </wpg:grpSpPr>
                      <wps:wsp>
                        <wps:cNvPr id="9" name="Rectángulo 9"/>
                        <wps:cNvSpPr/>
                        <wps:spPr>
                          <a:xfrm rot="10800000">
                            <a:off x="0" y="475013"/>
                            <a:ext cx="6858000" cy="9534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0" y="0"/>
                            <a:ext cx="6858000" cy="494036"/>
                            <a:chOff x="0" y="0"/>
                            <a:chExt cx="6858000" cy="494036"/>
                          </a:xfrm>
                        </wpg:grpSpPr>
                        <wps:wsp>
                          <wps:cNvPr id="10" name="Rectángulo 10"/>
                          <wps:cNvSpPr/>
                          <wps:spPr>
                            <a:xfrm rot="10800000">
                              <a:off x="0" y="0"/>
                              <a:ext cx="6858000" cy="494036"/>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30EB92" w14:textId="77777777" w:rsidR="00333ABC" w:rsidRPr="000B2CDD" w:rsidRDefault="00333ABC" w:rsidP="00244A7E">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pic:pic xmlns:pic="http://schemas.openxmlformats.org/drawingml/2006/picture">
                          <pic:nvPicPr>
                            <pic:cNvPr id="12" name="Imagen 12" descr="D:\Escritorio\Sin título-1.pn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5545777" y="71252"/>
                              <a:ext cx="1162050" cy="377825"/>
                            </a:xfrm>
                            <a:prstGeom prst="rect">
                              <a:avLst/>
                            </a:prstGeom>
                            <a:noFill/>
                            <a:ln>
                              <a:noFill/>
                            </a:ln>
                          </pic:spPr>
                        </pic:pic>
                      </wpg:grpSp>
                    </wpg:wgp>
                  </a:graphicData>
                </a:graphic>
              </wp:anchor>
            </w:drawing>
          </mc:Choice>
          <mc:Fallback>
            <w:pict>
              <v:group w14:anchorId="0D4DF152" id="Grupo 30" o:spid="_x0000_s1026" style="position:absolute;left:0;text-align:left;margin-left:-34.55pt;margin-top:-15.9pt;width:540pt;height:44.9pt;z-index:251656192" coordsize="68580,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">
                <v:rect id="Rectángulo 9" o:spid="_x0000_s1027" style="position:absolute;top:4750;width:68580;height:953;rotation: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7eSsAA&#10;AADaAAAADwAAAGRycy9kb3ducmV2LnhtbESPQYvCMBSE74L/ITxhb5q4LKLVKCKsrAcPq+L50Tyb&#10;YvNSmmjr/nojLHgcZuYbZrHqXCXu1ITSs4bxSIEgzr0pudBwOn4PpyBCRDZYeSYNDwqwWvZ7C8yM&#10;b/mX7odYiAThkKEGG2OdSRlySw7DyNfEybv4xmFMsimkabBNcFfJT6Um0mHJacFiTRtL+fVwcxo2&#10;++o8sY884dsvZ9XfTs22tdYfg249BxGpi+/wf/vHaJjB60q6AXL5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e7eSsAAAADaAAAADwAAAAAAAAAAAAAAAACYAgAAZHJzL2Rvd25y&#10;ZXYueG1sUEsFBgAAAAAEAAQA9QAAAIUDAAAAAA==&#10;" fillcolor="#404040 [2429]" stroked="f" strokeweight="1pt"/>
                <v:group id="Grupo 29" o:spid="_x0000_s1028" style="position:absolute;width:68580;height:4940" coordsize="68580,49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ángulo 10" o:spid="_x0000_s1029" style="position:absolute;width:68580;height:4940;rotation:18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FDsYA&#10;AADbAAAADwAAAGRycy9kb3ducmV2LnhtbESPQU/CQBCF7yT+h82YeDGylQNKZSFg0gS9gRrgNnbH&#10;bmN3tnYXKP+eOZhwm8l7894303nvG3WkLtaBDTwOM1DEZbA1VwY+P4qHZ1AxIVtsApOBM0WYz24G&#10;U8xtOPGajptUKQnhmKMBl1Kbax1LRx7jMLTEov2EzmOStau07fAk4b7Roywba481S4PDll4dlb+b&#10;gzfwtdufvyfFyE3envrl3ztui/H91pi7237xAipRn67m/+uVFXyhl19kAD2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7FDsYAAADbAAAADwAAAAAAAAAAAAAAAACYAgAAZHJz&#10;L2Rvd25yZXYueG1sUEsFBgAAAAAEAAQA9QAAAIsDAAAAAA==&#10;" fillcolor="#5fa145" stroked="f" strokeweight="1pt">
                    <v:fill r:id="rId11" o:title="" color2="#56ad4f" type="pattern"/>
                    <v:textbox inset="36pt,14.4pt,36pt,36pt">
                      <w:txbxContent>
                        <w:p w14:paraId="0830EB92" w14:textId="77777777" w:rsidR="00333ABC" w:rsidRPr="000B2CDD" w:rsidRDefault="00333ABC" w:rsidP="00244A7E">
                          <w:pPr>
                            <w:pStyle w:val="Sinespaciado"/>
                            <w:rPr>
                              <w:caps/>
                              <w:color w:val="FFFFFF" w:themeColor="background1"/>
                              <w:lang w:val="es-AR"/>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2" o:spid="_x0000_s1030" type="#_x0000_t75" style="position:absolute;left:55457;top:712;width:11621;height:37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tYWx++AAAA2wAAAA8AAABkcnMvZG93bnJldi54bWxET81qAjEQvgu+Q5iCN83qQcpqFCkUBFHQ&#10;9gGGzXSz7mZmSaKub28Khd7m4/ud9XbwnbpTiI2wgfmsAEVciW24NvD99Tl9BxUTssVOmAw8KcJ2&#10;Mx6tsbTy4DPdL6lWOYRjiQZcSn2pdawceYwz6Ykz9yPBY8ow1NoGfORw3+lFUSy1x4Zzg8OePhxV&#10;7eXmDdD1UMRw3Z2PLYlzcmr9XFpjJm/DbgUq0ZD+xX/uvc3zF/D7Sz5Ab14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tYWx++AAAA2wAAAA8AAAAAAAAAAAAAAAAAnwIAAGRy&#10;cy9kb3ducmV2LnhtbFBLBQYAAAAABAAEAPcAAACKAwAAAAA=&#10;">
                    <v:imagedata r:id="rId12" o:title="Sin título-1"/>
                  </v:shape>
                </v:group>
              </v:group>
            </w:pict>
          </mc:Fallback>
        </mc:AlternateContent>
      </w:r>
    </w:p>
    <w:sdt>
      <w:sdtPr>
        <w:id w:val="1606700183"/>
        <w:docPartObj>
          <w:docPartGallery w:val="Cover Pages"/>
          <w:docPartUnique/>
        </w:docPartObj>
      </w:sdtPr>
      <w:sdtEndPr>
        <w:rPr>
          <w:noProof/>
          <w:lang w:val="es-ES"/>
        </w:rPr>
      </w:sdtEndPr>
      <w:sdtContent>
        <w:p w14:paraId="2551965B" w14:textId="77777777" w:rsidR="005A0D6F" w:rsidRDefault="00135BDD" w:rsidP="002F6137">
          <w:pPr>
            <w:jc w:val="both"/>
            <w:rPr>
              <w:noProof/>
              <w:lang w:val="es-ES"/>
            </w:rPr>
          </w:pPr>
          <w:r>
            <w:rPr>
              <w:noProof/>
              <w:lang w:val="es-ES" w:eastAsia="es-ES"/>
            </w:rPr>
            <mc:AlternateContent>
              <mc:Choice Requires="wpg">
                <w:drawing>
                  <wp:anchor distT="0" distB="0" distL="114300" distR="114300" simplePos="0" relativeHeight="251687936" behindDoc="0" locked="0" layoutInCell="1" allowOverlap="1" wp14:anchorId="07A6D181" wp14:editId="25BFF770">
                    <wp:simplePos x="0" y="0"/>
                    <wp:positionH relativeFrom="column">
                      <wp:posOffset>-200025</wp:posOffset>
                    </wp:positionH>
                    <wp:positionV relativeFrom="paragraph">
                      <wp:posOffset>1733551</wp:posOffset>
                    </wp:positionV>
                    <wp:extent cx="6305550" cy="2030730"/>
                    <wp:effectExtent l="0" t="0" r="19050" b="26670"/>
                    <wp:wrapNone/>
                    <wp:docPr id="28" name="Grupo 28"/>
                    <wp:cNvGraphicFramePr/>
                    <a:graphic xmlns:a="http://schemas.openxmlformats.org/drawingml/2006/main">
                      <a:graphicData uri="http://schemas.microsoft.com/office/word/2010/wordprocessingGroup">
                        <wpg:wgp>
                          <wpg:cNvGrpSpPr/>
                          <wpg:grpSpPr>
                            <a:xfrm>
                              <a:off x="0" y="0"/>
                              <a:ext cx="6305550" cy="2030730"/>
                              <a:chOff x="0" y="0"/>
                              <a:chExt cx="6305797" cy="1793174"/>
                            </a:xfrm>
                          </wpg:grpSpPr>
                          <wps:wsp>
                            <wps:cNvPr id="18" name="Cuadro de texto 18"/>
                            <wps:cNvSpPr txBox="1"/>
                            <wps:spPr>
                              <a:xfrm>
                                <a:off x="0" y="0"/>
                                <a:ext cx="4655310" cy="1743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Conector recto 26"/>
                            <wps:cNvCnPr/>
                            <wps:spPr>
                              <a:xfrm>
                                <a:off x="23750" y="1793174"/>
                                <a:ext cx="6282047" cy="0"/>
                              </a:xfrm>
                              <a:prstGeom prst="line">
                                <a:avLst/>
                              </a:prstGeom>
                              <a:ln w="25400">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7A6D181" id="Grupo 28" o:spid="_x0000_s1031" style="position:absolute;left:0;text-align:left;margin-left:-15.75pt;margin-top:136.5pt;width:496.5pt;height:159.9pt;z-index:251687936;mso-height-relative:margin" coordsize="63057,17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">
                    <v:shapetype id="_x0000_t202" coordsize="21600,21600" o:spt="202" path="m,l,21600r21600,l21600,xe">
                      <v:stroke joinstyle="miter"/>
                      <v:path gradientshapeok="t" o:connecttype="rect"/>
                    </v:shapetype>
                    <v:shape id="Cuadro de texto 18" o:spid="_x0000_s1032" type="#_x0000_t202" style="position:absolute;width:46553;height:17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7AC27984" w14:textId="046A3284" w:rsidR="00333ABC" w:rsidRPr="000E6750" w:rsidRDefault="00333ABC" w:rsidP="00FE2DC8">
                            <w:pPr>
                              <w:rPr>
                                <w:rFonts w:asciiTheme="majorHAnsi" w:hAnsiTheme="majorHAnsi"/>
                                <w:b/>
                                <w:color w:val="595959" w:themeColor="text1" w:themeTint="A6"/>
                                <w:sz w:val="72"/>
                                <w:szCs w:val="72"/>
                                <w:lang w:val="es-AR"/>
                              </w:rPr>
                            </w:pPr>
                            <w:r w:rsidRPr="000E6750">
                              <w:rPr>
                                <w:rFonts w:asciiTheme="majorHAnsi" w:hAnsiTheme="majorHAnsi"/>
                                <w:b/>
                                <w:color w:val="595959" w:themeColor="text1" w:themeTint="A6"/>
                                <w:sz w:val="72"/>
                                <w:szCs w:val="72"/>
                                <w:lang w:val="es-AR"/>
                              </w:rPr>
                              <w:t>Especificación de Requerimientos de Software V1.</w:t>
                            </w:r>
                            <w:r>
                              <w:rPr>
                                <w:rFonts w:asciiTheme="majorHAnsi" w:hAnsiTheme="majorHAnsi"/>
                                <w:b/>
                                <w:color w:val="595959" w:themeColor="text1" w:themeTint="A6"/>
                                <w:sz w:val="72"/>
                                <w:szCs w:val="72"/>
                                <w:lang w:val="es-AR"/>
                              </w:rPr>
                              <w:t>3</w:t>
                            </w:r>
                          </w:p>
                          <w:p w14:paraId="11BCAAF3" w14:textId="77777777" w:rsidR="00333ABC" w:rsidRPr="00FE2DC8" w:rsidRDefault="00333ABC" w:rsidP="00FE2DC8">
                            <w:pPr>
                              <w:rPr>
                                <w:rFonts w:ascii="Arial Black" w:hAnsi="Arial Black"/>
                                <w:b/>
                                <w:color w:val="404040" w:themeColor="text1" w:themeTint="BF"/>
                                <w:sz w:val="144"/>
                                <w:lang w:val="es-AR"/>
                              </w:rPr>
                            </w:pPr>
                          </w:p>
                        </w:txbxContent>
                      </v:textbox>
                    </v:shape>
                    <v:line id="Conector recto 26" o:spid="_x0000_s1033" style="position:absolute;visibility:visible;mso-wrap-style:square" from="237,17931" to="63057,179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qW+8IAAADbAAAADwAAAGRycy9kb3ducmV2LnhtbESPT4vCMBTE74LfITzBy7KmVhC3GsW/&#10;4G3Ruve3zbOtNi+liVq/vVlY8DjMzG+Y2aI1lbhT40rLCoaDCARxZnXJuYJTuvucgHAeWWNlmRQ8&#10;ycFi3u3MMNH2wQe6H30uAoRdggoK7+tESpcVZNANbE0cvLNtDPogm1zqBh8BbioZR9FYGiw5LBRY&#10;07qg7Hq8GQW3Ff96vbnst6M0TTdfhn7i7w+l+r12OQXhqfXv8H97rxXEY/j7En6An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zqW+8IAAADbAAAADwAAAAAAAAAAAAAA&#10;AAChAgAAZHJzL2Rvd25yZXYueG1sUEsFBgAAAAAEAAQA+QAAAJADAAAAAA==&#10;" strokecolor="gray [1629]" strokeweight="2pt"/>
                  </v:group>
                </w:pict>
              </mc:Fallback>
            </mc:AlternateContent>
          </w:r>
          <w:r w:rsidR="00A12B43">
            <w:rPr>
              <w:noProof/>
              <w:lang w:val="es-ES" w:eastAsia="es-ES"/>
            </w:rPr>
            <mc:AlternateContent>
              <mc:Choice Requires="wpg">
                <w:drawing>
                  <wp:anchor distT="0" distB="0" distL="114300" distR="114300" simplePos="0" relativeHeight="251703296" behindDoc="0" locked="0" layoutInCell="1" allowOverlap="1" wp14:anchorId="48752AF4" wp14:editId="51FDBE63">
                    <wp:simplePos x="0" y="0"/>
                    <wp:positionH relativeFrom="column">
                      <wp:posOffset>4987290</wp:posOffset>
                    </wp:positionH>
                    <wp:positionV relativeFrom="paragraph">
                      <wp:posOffset>6734175</wp:posOffset>
                    </wp:positionV>
                    <wp:extent cx="1135380" cy="1113716"/>
                    <wp:effectExtent l="0" t="0" r="0" b="0"/>
                    <wp:wrapNone/>
                    <wp:docPr id="27" name="Grupo 27"/>
                    <wp:cNvGraphicFramePr/>
                    <a:graphic xmlns:a="http://schemas.openxmlformats.org/drawingml/2006/main">
                      <a:graphicData uri="http://schemas.microsoft.com/office/word/2010/wordprocessingGroup">
                        <wpg:wgp>
                          <wpg:cNvGrpSpPr/>
                          <wpg:grpSpPr>
                            <a:xfrm>
                              <a:off x="0" y="0"/>
                              <a:ext cx="1135380" cy="1113716"/>
                              <a:chOff x="0" y="-31811"/>
                              <a:chExt cx="1136110" cy="1114422"/>
                            </a:xfrm>
                          </wpg:grpSpPr>
                          <wps:wsp>
                            <wps:cNvPr id="15" name="Cuadro de texto 15"/>
                            <wps:cNvSpPr txBox="1"/>
                            <wps:spPr>
                              <a:xfrm>
                                <a:off x="7954" y="-31811"/>
                                <a:ext cx="1128156" cy="350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Cuadro de texto 16"/>
                            <wps:cNvSpPr txBox="1"/>
                            <wps:spPr>
                              <a:xfrm>
                                <a:off x="27863" y="25574"/>
                                <a:ext cx="961390" cy="5552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5" name="Grupo 25"/>
                            <wpg:cNvGrpSpPr/>
                            <wpg:grpSpPr>
                              <a:xfrm>
                                <a:off x="0" y="456983"/>
                                <a:ext cx="1045028" cy="625628"/>
                                <a:chOff x="-5610" y="-311562"/>
                                <a:chExt cx="1045028" cy="625628"/>
                              </a:xfrm>
                            </wpg:grpSpPr>
                            <wps:wsp>
                              <wps:cNvPr id="13" name="Cuadro de texto 13"/>
                              <wps:cNvSpPr txBox="1"/>
                              <wps:spPr>
                                <a:xfrm>
                                  <a:off x="-5610" y="-311562"/>
                                  <a:ext cx="1045028" cy="338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Cuadro de texto 17"/>
                              <wps:cNvSpPr txBox="1"/>
                              <wps:spPr>
                                <a:xfrm>
                                  <a:off x="2344" y="-259953"/>
                                  <a:ext cx="961390" cy="5740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48752AF4" id="Grupo 27" o:spid="_x0000_s1034" style="position:absolute;left:0;text-align:left;margin-left:392.7pt;margin-top:530.25pt;width:89.4pt;height:87.7pt;z-index:251703296;mso-width-relative:margin;mso-height-relative:margin" coordorigin=",-318" coordsize="11361,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">
                    <v:shape id="Cuadro de texto 15" o:spid="_x0000_s1035" type="#_x0000_t202" style="position:absolute;left:79;top:-318;width:11282;height:3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C5F8IA&#10;AADbAAAADwAAAGRycy9kb3ducmV2LnhtbERPS4vCMBC+L/gfwgje1nQFRbqmRQqiiHvwcfE224xt&#10;2WZSm6h1f70RBG/z8T1nlnamFldqXWVZwdcwAkGcW11xoeCwX3xOQTiPrLG2TAru5CBNeh8zjLW9&#10;8ZauO1+IEMIuRgWl900spctLMuiGtiEO3Mm2Bn2AbSF1i7cQbmo5iqKJNFhxaCixoayk/G93MQrW&#10;2eIHt78jM/2vs+XmNG/Oh+NYqUG/m3+D8NT5t/jlXukwfwzPX8I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LkXwgAAANsAAAAPAAAAAAAAAAAAAAAAAJgCAABkcnMvZG93&#10;bnJldi54bWxQSwUGAAAAAAQABAD1AAAAhwMAAAAA&#10;" filled="f" stroked="f" strokeweight=".5pt">
                      <v:textbox>
                        <w:txbxContent>
                          <w:p w14:paraId="7728BC4C"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GRUPO</w:t>
                            </w:r>
                          </w:p>
                        </w:txbxContent>
                      </v:textbox>
                    </v:shape>
                    <v:shape id="Cuadro de texto 16" o:spid="_x0000_s1036" type="#_x0000_t202" style="position:absolute;left:278;top:255;width:9614;height:5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14:paraId="775F11DC"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N°3</w:t>
                            </w:r>
                          </w:p>
                        </w:txbxContent>
                      </v:textbox>
                    </v:shape>
                    <v:group id="Grupo 25" o:spid="_x0000_s1037" style="position:absolute;top:4569;width:10450;height:6257" coordorigin="-56,-3115" coordsize="10450,6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Cuadro de texto 13" o:spid="_x0000_s1038" type="#_x0000_t202" style="position:absolute;left:-56;top:-3115;width:10450;height:3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14:paraId="62ACB210"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CURSO</w:t>
                              </w:r>
                            </w:p>
                          </w:txbxContent>
                        </v:textbox>
                      </v:shape>
                      <v:shape id="Cuadro de texto 17" o:spid="_x0000_s1039" type="#_x0000_t202" style="position:absolute;left:23;top:-2599;width:9614;height:57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14:paraId="7EBFE726" w14:textId="77777777" w:rsidR="00333ABC" w:rsidRPr="00936697" w:rsidRDefault="00333ABC" w:rsidP="00036F7F">
                              <w:pPr>
                                <w:spacing w:before="0" w:after="0"/>
                                <w:rPr>
                                  <w:rFonts w:ascii="Arial Unicode MS" w:eastAsia="Arial Unicode MS" w:hAnsi="Arial Unicode MS" w:cs="Arial Unicode MS"/>
                                  <w:color w:val="F2F2F2" w:themeColor="background1" w:themeShade="F2"/>
                                  <w:spacing w:val="60"/>
                                  <w:sz w:val="40"/>
                                  <w:szCs w:val="56"/>
                                  <w:lang w:val="es-AR"/>
                                </w:rPr>
                              </w:pPr>
                              <w:r w:rsidRPr="00936697">
                                <w:rPr>
                                  <w:rFonts w:ascii="Arial Unicode MS" w:eastAsia="Arial Unicode MS" w:hAnsi="Arial Unicode MS" w:cs="Arial Unicode MS"/>
                                  <w:color w:val="F2F2F2" w:themeColor="background1" w:themeShade="F2"/>
                                  <w:spacing w:val="60"/>
                                  <w:sz w:val="44"/>
                                  <w:szCs w:val="56"/>
                                  <w:lang w:val="es-AR"/>
                                </w:rPr>
                                <w:t>5K2</w:t>
                              </w:r>
                            </w:p>
                          </w:txbxContent>
                        </v:textbox>
                      </v:shape>
                    </v:group>
                  </v:group>
                </w:pict>
              </mc:Fallback>
            </mc:AlternateContent>
          </w:r>
          <w:r w:rsidR="001F1D2A">
            <w:rPr>
              <w:noProof/>
              <w:lang w:val="es-ES" w:eastAsia="es-ES"/>
            </w:rPr>
            <mc:AlternateContent>
              <mc:Choice Requires="wpg">
                <w:drawing>
                  <wp:anchor distT="0" distB="0" distL="114300" distR="114300" simplePos="0" relativeHeight="251702272" behindDoc="0" locked="0" layoutInCell="1" allowOverlap="1" wp14:anchorId="0E7DC8EA" wp14:editId="0A917089">
                    <wp:simplePos x="0" y="0"/>
                    <wp:positionH relativeFrom="column">
                      <wp:posOffset>-446405</wp:posOffset>
                    </wp:positionH>
                    <wp:positionV relativeFrom="paragraph">
                      <wp:posOffset>6339205</wp:posOffset>
                    </wp:positionV>
                    <wp:extent cx="6858000" cy="2023745"/>
                    <wp:effectExtent l="0" t="0" r="0" b="0"/>
                    <wp:wrapNone/>
                    <wp:docPr id="11" name="Grupo 11"/>
                    <wp:cNvGraphicFramePr/>
                    <a:graphic xmlns:a="http://schemas.openxmlformats.org/drawingml/2006/main">
                      <a:graphicData uri="http://schemas.microsoft.com/office/word/2010/wordprocessingGroup">
                        <wpg:wgp>
                          <wpg:cNvGrpSpPr/>
                          <wpg:grpSpPr>
                            <a:xfrm>
                              <a:off x="0" y="0"/>
                              <a:ext cx="6858000" cy="2023745"/>
                              <a:chOff x="0" y="0"/>
                              <a:chExt cx="6858000" cy="2023794"/>
                            </a:xfrm>
                          </wpg:grpSpPr>
                          <wps:wsp>
                            <wps:cNvPr id="120" name="Rectángulo 120"/>
                            <wps:cNvSpPr/>
                            <wps:spPr>
                              <a:xfrm>
                                <a:off x="0" y="0"/>
                                <a:ext cx="6858000" cy="206591"/>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191069"/>
                                <a:ext cx="6858000" cy="1832725"/>
                              </a:xfrm>
                              <a:prstGeom prst="rect">
                                <a:avLst/>
                              </a:prstGeom>
                              <a:pattFill prst="dkDnDiag">
                                <a:fgClr>
                                  <a:srgbClr val="5FA145"/>
                                </a:fgClr>
                                <a:bgClr>
                                  <a:srgbClr val="56AD4F"/>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5B88D2" w14:textId="77777777" w:rsidR="00333ABC" w:rsidRPr="000B2CDD" w:rsidRDefault="00333ABC">
                                  <w:pPr>
                                    <w:pStyle w:val="Sinespaciado"/>
                                    <w:rPr>
                                      <w:caps/>
                                      <w:color w:val="FFFFFF" w:themeColor="background1"/>
                                      <w:lang w:val="es-AR"/>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8" name="Cuadro de texto 8"/>
                            <wps:cNvSpPr txBox="1"/>
                            <wps:spPr>
                              <a:xfrm>
                                <a:off x="345259" y="393540"/>
                                <a:ext cx="1876425" cy="10362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Zohil,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Cuadro de texto 14"/>
                            <wps:cNvSpPr txBox="1"/>
                            <wps:spPr>
                              <a:xfrm>
                                <a:off x="2415537" y="356961"/>
                                <a:ext cx="2571750" cy="1197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leg.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Herrera, Antonio  leg.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Pedrosa, Paula Melania leg.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Rojas Amaya, M. Florencia leg.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Pr="005845F9" w:rsidRDefault="00333ABC">
                                  <w:pPr>
                                    <w:rPr>
                                      <w:lang w:val="es-ES"/>
                                    </w:rPr>
                                  </w:pPr>
                                </w:p>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7DC8EA" id="Grupo 11" o:spid="_x0000_s1040" style="position:absolute;left:0;text-align:left;margin-left:-35.15pt;margin-top:499.15pt;width:540pt;height:159.35pt;z-index:251702272;mso-height-relative:margin" coordsize="68580,202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">
                    <v:rect id="Rectángulo 120" o:spid="_x0000_s1041" style="position:absolute;width:68580;height:20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IRj8MA&#10;AADcAAAADwAAAGRycy9kb3ducmV2LnhtbESPTWsCMRCG74X+hzCF3mq2UqysRhGlIOKlq96HzTS7&#10;7GayJFHXf985FHqbYd6PZ5br0ffqRjG1gQ28TwpQxHWwLTsD59PX2xxUysgW+8Bk4EEJ1qvnpyWW&#10;Ntz5m25VdkpCOJVooMl5KLVOdUMe0yQMxHL7CdFjljU6bSPeJdz3eloUM+2xZWlocKBtQ3VXXb2U&#10;HOPuMT+ETb397M7Vpds7d/gw5vVl3CxAZRrzv/jPvbeCPxV8eUYm0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zIRj8MAAADcAAAADwAAAAAAAAAAAAAAAACYAgAAZHJzL2Rv&#10;d25yZXYueG1sUEsFBgAAAAAEAAQA9QAAAIgDAAAAAA==&#10;" fillcolor="#404040 [2429]" stroked="f" strokeweight="1pt"/>
                    <v:rect id="Rectángulo 121" o:spid="_x0000_s1042" style="position:absolute;top:191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va9cMA&#10;AADcAAAADwAAAGRycy9kb3ducmV2LnhtbERPS2vCQBC+C/6HZYReRDcJVEvqKtLQUujJR/U6ZKdJ&#10;MDsbsttk+++7hYK3+fies9kF04qBetdYVpAuExDEpdUNVwrOp9fFEwjnkTW2lknBDznYbaeTDeba&#10;jnyg4egrEUPY5aig9r7LpXRlTQbd0nbEkfuyvUEfYV9J3eMYw00rsyRZSYMNx4YaO3qpqbwdv40C&#10;Pxa8dm/FY7iuDm33eV3Pw+VDqYdZ2D+D8BT8XfzvftdxfpbC3zPxAr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mva9cMAAADcAAAADwAAAAAAAAAAAAAAAACYAgAAZHJzL2Rv&#10;d25yZXYueG1sUEsFBgAAAAAEAAQA9QAAAIgDAAAAAA==&#10;" fillcolor="#5fa145" stroked="f" strokeweight="1pt">
                      <v:fill r:id="rId11" o:title="" color2="#56ad4f" type="pattern"/>
                      <v:textbox inset="36pt,14.4pt,36pt,36pt">
                        <w:txbxContent>
                          <w:p w14:paraId="425B88D2" w14:textId="77777777" w:rsidR="00333ABC" w:rsidRPr="000B2CDD" w:rsidRDefault="00333ABC">
                            <w:pPr>
                              <w:pStyle w:val="Sinespaciado"/>
                              <w:rPr>
                                <w:caps/>
                                <w:color w:val="FFFFFF" w:themeColor="background1"/>
                                <w:lang w:val="es-AR"/>
                              </w:rPr>
                            </w:pPr>
                          </w:p>
                        </w:txbxContent>
                      </v:textbox>
                    </v:rect>
                    <v:shape id="Cuadro de texto 8" o:spid="_x0000_s1043" type="#_x0000_t202" style="position:absolute;left:3452;top:3935;width:18764;height:103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14:paraId="34976A69" w14:textId="77777777" w:rsidR="00333ABC" w:rsidRPr="00187159" w:rsidRDefault="00333ABC" w:rsidP="00036F7F">
                            <w:pPr>
                              <w:spacing w:before="0" w:after="0"/>
                              <w:rPr>
                                <w:rFonts w:ascii="Calibri Light" w:hAnsi="Calibri Light"/>
                                <w:b/>
                                <w:color w:val="262626" w:themeColor="text1" w:themeTint="D9"/>
                                <w:sz w:val="28"/>
                                <w:szCs w:val="28"/>
                                <w:lang w:val="es-AR"/>
                              </w:rPr>
                            </w:pPr>
                            <w:r w:rsidRPr="00187159">
                              <w:rPr>
                                <w:rFonts w:ascii="Calibri Light" w:hAnsi="Calibri Light"/>
                                <w:b/>
                                <w:color w:val="262626" w:themeColor="text1" w:themeTint="D9"/>
                                <w:sz w:val="28"/>
                                <w:szCs w:val="28"/>
                                <w:lang w:val="es-AR"/>
                              </w:rPr>
                              <w:t>DOCENTES</w:t>
                            </w:r>
                          </w:p>
                          <w:p w14:paraId="2FDA0A4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Ing. </w:t>
                            </w:r>
                            <w:proofErr w:type="spellStart"/>
                            <w:r w:rsidRPr="00187159">
                              <w:rPr>
                                <w:rFonts w:ascii="Calibri Light" w:hAnsi="Calibri Light"/>
                                <w:color w:val="F2F2F2" w:themeColor="background1" w:themeShade="F2"/>
                                <w:sz w:val="24"/>
                                <w:szCs w:val="24"/>
                                <w:lang w:val="es-AR" w:eastAsia="es-ES"/>
                              </w:rPr>
                              <w:t>Zohil</w:t>
                            </w:r>
                            <w:proofErr w:type="spellEnd"/>
                            <w:r w:rsidRPr="00187159">
                              <w:rPr>
                                <w:rFonts w:ascii="Calibri Light" w:hAnsi="Calibri Light"/>
                                <w:color w:val="F2F2F2" w:themeColor="background1" w:themeShade="F2"/>
                                <w:sz w:val="24"/>
                                <w:szCs w:val="24"/>
                                <w:lang w:val="es-AR" w:eastAsia="es-ES"/>
                              </w:rPr>
                              <w:t>, Julio</w:t>
                            </w:r>
                          </w:p>
                          <w:p w14:paraId="5AC8E7E2"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Liberatori, Marcelo</w:t>
                            </w:r>
                          </w:p>
                          <w:p w14:paraId="6874BBBD" w14:textId="77777777" w:rsidR="00333ABC" w:rsidRPr="00036F7F" w:rsidRDefault="00333ABC" w:rsidP="00036F7F">
                            <w:pPr>
                              <w:spacing w:before="0" w:after="0" w:line="256" w:lineRule="auto"/>
                              <w:rPr>
                                <w:rFonts w:ascii="Corbel" w:hAnsi="Corbel"/>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Ing. Jaime, Natalia</w:t>
                            </w:r>
                            <w:r w:rsidRPr="00092D82">
                              <w:rPr>
                                <w:lang w:val="es-AR"/>
                              </w:rPr>
                              <w:tab/>
                            </w:r>
                          </w:p>
                        </w:txbxContent>
                      </v:textbox>
                    </v:shape>
                    <v:shape id="Cuadro de texto 14" o:spid="_x0000_s1044" type="#_x0000_t202" style="position:absolute;left:24155;top:3569;width:25717;height:11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14:paraId="518E52E8" w14:textId="77777777" w:rsidR="00333ABC" w:rsidRPr="00187159" w:rsidRDefault="00333ABC" w:rsidP="00036F7F">
                            <w:pPr>
                              <w:spacing w:before="0" w:after="0"/>
                              <w:rPr>
                                <w:rFonts w:ascii="Calibri Light" w:hAnsi="Calibri Light"/>
                                <w:b/>
                                <w:color w:val="262626" w:themeColor="text1" w:themeTint="D9"/>
                                <w:sz w:val="28"/>
                                <w:lang w:val="es-AR"/>
                              </w:rPr>
                            </w:pPr>
                            <w:r w:rsidRPr="00187159">
                              <w:rPr>
                                <w:rFonts w:ascii="Calibri Light" w:hAnsi="Calibri Light"/>
                                <w:b/>
                                <w:color w:val="262626" w:themeColor="text1" w:themeTint="D9"/>
                                <w:sz w:val="28"/>
                                <w:lang w:val="es-AR"/>
                              </w:rPr>
                              <w:t>ALUMNOS</w:t>
                            </w:r>
                          </w:p>
                          <w:p w14:paraId="5C0F656C"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Allemand, Facundo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xml:space="preserve">. 58971 </w:t>
                            </w:r>
                          </w:p>
                          <w:p w14:paraId="55B2C397"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Herrera, Antonio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57824</w:t>
                            </w:r>
                          </w:p>
                          <w:p w14:paraId="46064C26" w14:textId="77777777" w:rsidR="00333ABC" w:rsidRPr="00187159" w:rsidRDefault="00333ABC" w:rsidP="005A0D6F">
                            <w:pPr>
                              <w:spacing w:before="0" w:after="0" w:line="256" w:lineRule="auto"/>
                              <w:rPr>
                                <w:rFonts w:ascii="Calibri Light" w:hAnsi="Calibri Light"/>
                                <w:color w:val="F2F2F2" w:themeColor="background1" w:themeShade="F2"/>
                                <w:sz w:val="24"/>
                                <w:szCs w:val="24"/>
                                <w:lang w:val="es-AR" w:eastAsia="es-ES"/>
                              </w:rPr>
                            </w:pPr>
                            <w:r w:rsidRPr="00187159">
                              <w:rPr>
                                <w:rFonts w:ascii="Calibri Light" w:hAnsi="Calibri Light"/>
                                <w:color w:val="F2F2F2" w:themeColor="background1" w:themeShade="F2"/>
                                <w:sz w:val="24"/>
                                <w:szCs w:val="24"/>
                                <w:lang w:val="es-AR" w:eastAsia="es-ES"/>
                              </w:rPr>
                              <w:t xml:space="preserve">Pedrosa, Paula Melania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58822</w:t>
                            </w:r>
                          </w:p>
                          <w:p w14:paraId="7AA434E7" w14:textId="77777777" w:rsidR="00333ABC" w:rsidRPr="00187159" w:rsidRDefault="00333ABC" w:rsidP="005A0D6F">
                            <w:pPr>
                              <w:spacing w:before="0" w:after="0" w:line="256" w:lineRule="auto"/>
                              <w:rPr>
                                <w:rFonts w:ascii="Calibri Light" w:hAnsi="Calibri Light"/>
                                <w:color w:val="595959" w:themeColor="text1" w:themeTint="A6"/>
                                <w:sz w:val="24"/>
                                <w:szCs w:val="24"/>
                                <w:lang w:val="es-AR" w:eastAsia="es-ES"/>
                              </w:rPr>
                            </w:pPr>
                            <w:r w:rsidRPr="00187159">
                              <w:rPr>
                                <w:rFonts w:ascii="Calibri Light" w:hAnsi="Calibri Light"/>
                                <w:color w:val="F2F2F2" w:themeColor="background1" w:themeShade="F2"/>
                                <w:sz w:val="24"/>
                                <w:szCs w:val="24"/>
                                <w:lang w:val="es-AR" w:eastAsia="es-ES"/>
                              </w:rPr>
                              <w:t xml:space="preserve">Rojas Amaya, M. Florencia </w:t>
                            </w:r>
                            <w:proofErr w:type="spellStart"/>
                            <w:r w:rsidRPr="00187159">
                              <w:rPr>
                                <w:rFonts w:ascii="Calibri Light" w:hAnsi="Calibri Light"/>
                                <w:color w:val="F2F2F2" w:themeColor="background1" w:themeShade="F2"/>
                                <w:sz w:val="24"/>
                                <w:szCs w:val="24"/>
                                <w:lang w:val="es-AR" w:eastAsia="es-ES"/>
                              </w:rPr>
                              <w:t>leg</w:t>
                            </w:r>
                            <w:proofErr w:type="spellEnd"/>
                            <w:r w:rsidRPr="00187159">
                              <w:rPr>
                                <w:rFonts w:ascii="Calibri Light" w:hAnsi="Calibri Light"/>
                                <w:color w:val="F2F2F2" w:themeColor="background1" w:themeShade="F2"/>
                                <w:sz w:val="24"/>
                                <w:szCs w:val="24"/>
                                <w:lang w:val="es-AR" w:eastAsia="es-ES"/>
                              </w:rPr>
                              <w:t>. 58577</w:t>
                            </w:r>
                          </w:p>
                          <w:p w14:paraId="53B8FFFE"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p w14:paraId="7B419520" w14:textId="77777777" w:rsidR="00333ABC" w:rsidRDefault="00333ABC"/>
                          <w:p w14:paraId="088E7FBA" w14:textId="77777777" w:rsidR="00333ABC" w:rsidRPr="00092D82" w:rsidRDefault="00333ABC" w:rsidP="005A0D6F">
                            <w:pPr>
                              <w:pStyle w:val="Ttulo3"/>
                              <w:pBdr>
                                <w:top w:val="single" w:sz="6" w:space="16" w:color="63A537" w:themeColor="text2"/>
                              </w:pBdr>
                              <w:rPr>
                                <w:lang w:val="es-AR"/>
                              </w:rPr>
                            </w:pPr>
                            <w:r w:rsidRPr="00092D82">
                              <w:rPr>
                                <w:lang w:val="es-AR"/>
                              </w:rPr>
                              <w:tab/>
                            </w:r>
                            <w:r w:rsidRPr="00092D82">
                              <w:rPr>
                                <w:lang w:val="es-AR"/>
                              </w:rPr>
                              <w:tab/>
                            </w:r>
                          </w:p>
                        </w:txbxContent>
                      </v:textbox>
                    </v:shape>
                  </v:group>
                </w:pict>
              </mc:Fallback>
            </mc:AlternateContent>
          </w:r>
          <w:r w:rsidR="00036F7F">
            <w:rPr>
              <w:noProof/>
              <w:lang w:val="es-ES" w:eastAsia="es-ES"/>
            </w:rPr>
            <mc:AlternateContent>
              <mc:Choice Requires="wpg">
                <w:drawing>
                  <wp:anchor distT="0" distB="0" distL="114300" distR="114300" simplePos="0" relativeHeight="251653120" behindDoc="0" locked="0" layoutInCell="1" allowOverlap="1" wp14:anchorId="0896DBBD" wp14:editId="1E789C55">
                    <wp:simplePos x="0" y="0"/>
                    <wp:positionH relativeFrom="column">
                      <wp:posOffset>-361950</wp:posOffset>
                    </wp:positionH>
                    <wp:positionV relativeFrom="paragraph">
                      <wp:posOffset>360045</wp:posOffset>
                    </wp:positionV>
                    <wp:extent cx="6667500" cy="972185"/>
                    <wp:effectExtent l="0" t="0" r="0" b="0"/>
                    <wp:wrapNone/>
                    <wp:docPr id="31" name="Grupo 31"/>
                    <wp:cNvGraphicFramePr/>
                    <a:graphic xmlns:a="http://schemas.openxmlformats.org/drawingml/2006/main">
                      <a:graphicData uri="http://schemas.microsoft.com/office/word/2010/wordprocessingGroup">
                        <wpg:wgp>
                          <wpg:cNvGrpSpPr/>
                          <wpg:grpSpPr>
                            <a:xfrm>
                              <a:off x="0" y="0"/>
                              <a:ext cx="6667500" cy="972185"/>
                              <a:chOff x="-6824" y="0"/>
                              <a:chExt cx="6667500" cy="972780"/>
                            </a:xfrm>
                          </wpg:grpSpPr>
                          <wps:wsp>
                            <wps:cNvPr id="5" name="Cuadro de texto 5"/>
                            <wps:cNvSpPr txBox="1"/>
                            <wps:spPr>
                              <a:xfrm>
                                <a:off x="0" y="0"/>
                                <a:ext cx="6648450" cy="502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Pr="005845F9" w:rsidRDefault="00333ABC">
                                  <w:pPr>
                                    <w:rPr>
                                      <w:lang w:val="es-ES"/>
                                    </w:rPr>
                                  </w:pPr>
                                </w:p>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Cuadro de texto 6"/>
                            <wps:cNvSpPr txBox="1"/>
                            <wps:spPr>
                              <a:xfrm>
                                <a:off x="-6824" y="401280"/>
                                <a:ext cx="66675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Pr="005845F9" w:rsidRDefault="00333ABC">
                                  <w:pPr>
                                    <w:rPr>
                                      <w:lang w:val="es-ES"/>
                                    </w:rPr>
                                  </w:pPr>
                                </w:p>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896DBBD" id="Grupo 31" o:spid="_x0000_s1045" style="position:absolute;left:0;text-align:left;margin-left:-28.5pt;margin-top:28.35pt;width:525pt;height:76.55pt;z-index:251653120;mso-height-relative:margin" coordorigin="-68" coordsize="66675,9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">
                    <v:shape id="Cuadro de texto 5" o:spid="_x0000_s1046" type="#_x0000_t202" style="position:absolute;width:66484;height:50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14:paraId="2F0CEBD1"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1DBF7B2F" w14:textId="77777777" w:rsidR="00333ABC" w:rsidRPr="00092D82" w:rsidRDefault="00333ABC">
                            <w:pPr>
                              <w:rPr>
                                <w:rFonts w:ascii="Arial Black" w:hAnsi="Arial Black"/>
                                <w:b/>
                                <w:color w:val="404040" w:themeColor="text1" w:themeTint="BF"/>
                                <w:sz w:val="36"/>
                                <w:lang w:val="es-AR"/>
                              </w:rPr>
                            </w:pPr>
                          </w:p>
                          <w:p w14:paraId="55E56DC6" w14:textId="77777777" w:rsidR="00333ABC" w:rsidRDefault="00333ABC"/>
                          <w:p w14:paraId="2B203D96" w14:textId="77777777" w:rsidR="00333ABC" w:rsidRDefault="00333ABC">
                            <w:pPr>
                              <w:rPr>
                                <w:rFonts w:ascii="Arial Black" w:hAnsi="Arial Black"/>
                                <w:b/>
                                <w:color w:val="404040" w:themeColor="text1" w:themeTint="BF"/>
                                <w:sz w:val="36"/>
                                <w:lang w:val="es-AR"/>
                              </w:rPr>
                            </w:pPr>
                            <w:r w:rsidRPr="0003090A">
                              <w:rPr>
                                <w:rFonts w:ascii="Arial Black" w:hAnsi="Arial Black"/>
                                <w:b/>
                                <w:color w:val="595959" w:themeColor="text1" w:themeTint="A6"/>
                                <w:sz w:val="40"/>
                                <w:lang w:val="es-AR"/>
                              </w:rPr>
                              <w:t>UNIVERSIDAD TECNOLÓGICA NACIONAL</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0EE7619C" w14:textId="77777777" w:rsidR="00333ABC" w:rsidRPr="00092D82" w:rsidRDefault="00333ABC">
                            <w:pPr>
                              <w:rPr>
                                <w:rFonts w:ascii="Arial Black" w:hAnsi="Arial Black"/>
                                <w:b/>
                                <w:color w:val="404040" w:themeColor="text1" w:themeTint="BF"/>
                                <w:sz w:val="36"/>
                                <w:lang w:val="es-AR"/>
                              </w:rPr>
                            </w:pPr>
                          </w:p>
                        </w:txbxContent>
                      </v:textbox>
                    </v:shape>
                    <v:shape id="Cuadro de texto 6" o:spid="_x0000_s1047" type="#_x0000_t202" style="position:absolute;left:-68;top:4012;width:66674;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14:paraId="58775D22"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p w14:paraId="763CB56B" w14:textId="77777777" w:rsidR="00333ABC" w:rsidRDefault="00333ABC"/>
                          <w:p w14:paraId="3AC3AA11" w14:textId="77777777" w:rsidR="00333ABC" w:rsidRPr="00036F7F" w:rsidRDefault="00333ABC" w:rsidP="00036F7F">
                            <w:pPr>
                              <w:pBdr>
                                <w:top w:val="single" w:sz="4" w:space="1" w:color="63A537" w:themeColor="text2"/>
                              </w:pBdr>
                              <w:rPr>
                                <w:rFonts w:asciiTheme="majorHAnsi" w:hAnsiTheme="majorHAnsi"/>
                                <w:color w:val="4A7B29" w:themeColor="text2" w:themeShade="BF"/>
                                <w:spacing w:val="20"/>
                                <w:lang w:val="es-ES"/>
                              </w:rPr>
                            </w:pPr>
                            <w:r w:rsidRPr="00036F7F">
                              <w:rPr>
                                <w:rFonts w:asciiTheme="majorHAnsi" w:hAnsiTheme="majorHAnsi"/>
                                <w:color w:val="4A7B29" w:themeColor="text2" w:themeShade="BF"/>
                                <w:spacing w:val="20"/>
                                <w:sz w:val="24"/>
                                <w:lang w:val="es-ES"/>
                              </w:rPr>
                              <w:t>INGENIERÍA EN SISTEMAS DE INFORMACIÓN</w:t>
                            </w:r>
                            <w:r w:rsidRPr="00036F7F">
                              <w:rPr>
                                <w:rFonts w:asciiTheme="majorHAnsi" w:hAnsiTheme="majorHAnsi"/>
                                <w:color w:val="4A7B29" w:themeColor="text2" w:themeShade="BF"/>
                                <w:spacing w:val="20"/>
                                <w:sz w:val="24"/>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AR"/>
                              </w:rPr>
                              <w:tab/>
                            </w:r>
                            <w:r w:rsidRPr="00036F7F">
                              <w:rPr>
                                <w:rFonts w:asciiTheme="majorHAnsi" w:hAnsiTheme="majorHAnsi"/>
                                <w:color w:val="4A7B29" w:themeColor="text2" w:themeShade="BF"/>
                                <w:spacing w:val="20"/>
                                <w:lang w:val="es-ES"/>
                              </w:rPr>
                              <w:t>PROYECTO FINAL</w:t>
                            </w:r>
                          </w:p>
                        </w:txbxContent>
                      </v:textbox>
                    </v:shape>
                  </v:group>
                </w:pict>
              </mc:Fallback>
            </mc:AlternateContent>
          </w:r>
          <w:r w:rsidR="00870A86">
            <w:rPr>
              <w:noProof/>
              <w:lang w:val="es-ES" w:eastAsia="es-ES"/>
            </w:rPr>
            <mc:AlternateContent>
              <mc:Choice Requires="wpg">
                <w:drawing>
                  <wp:anchor distT="0" distB="0" distL="114300" distR="114300" simplePos="0" relativeHeight="251685888" behindDoc="0" locked="0" layoutInCell="1" allowOverlap="1" wp14:anchorId="141224F9" wp14:editId="172131DC">
                    <wp:simplePos x="0" y="0"/>
                    <wp:positionH relativeFrom="margin">
                      <wp:posOffset>-118753</wp:posOffset>
                    </wp:positionH>
                    <wp:positionV relativeFrom="paragraph">
                      <wp:posOffset>3860840</wp:posOffset>
                    </wp:positionV>
                    <wp:extent cx="6172200" cy="1211283"/>
                    <wp:effectExtent l="0" t="0" r="19050" b="27305"/>
                    <wp:wrapNone/>
                    <wp:docPr id="23" name="Grupo 23"/>
                    <wp:cNvGraphicFramePr/>
                    <a:graphic xmlns:a="http://schemas.openxmlformats.org/drawingml/2006/main">
                      <a:graphicData uri="http://schemas.microsoft.com/office/word/2010/wordprocessingGroup">
                        <wpg:wgp>
                          <wpg:cNvGrpSpPr/>
                          <wpg:grpSpPr>
                            <a:xfrm>
                              <a:off x="0" y="0"/>
                              <a:ext cx="6172200" cy="1211283"/>
                              <a:chOff x="0" y="-1"/>
                              <a:chExt cx="6172200" cy="1211624"/>
                            </a:xfrm>
                          </wpg:grpSpPr>
                          <wps:wsp>
                            <wps:cNvPr id="19" name="Rectángulo redondeado 19"/>
                            <wps:cNvSpPr/>
                            <wps:spPr>
                              <a:xfrm>
                                <a:off x="0" y="-1"/>
                                <a:ext cx="6172200" cy="1211624"/>
                              </a:xfrm>
                              <a:prstGeom prst="roundRect">
                                <a:avLst>
                                  <a:gd name="adj" fmla="val 1387"/>
                                </a:avLst>
                              </a:prstGeom>
                              <a:solidFill>
                                <a:schemeClr val="bg1">
                                  <a:lumMod val="85000"/>
                                  <a:alpha val="61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uadro de texto 20"/>
                            <wps:cNvSpPr txBox="1"/>
                            <wps:spPr>
                              <a:xfrm>
                                <a:off x="118753" y="35592"/>
                                <a:ext cx="5949538" cy="4037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3" name="Imagen 5"/>
                              <pic:cNvPicPr>
                                <a:picLocks noChangeAspect="1"/>
                              </pic:cNvPicPr>
                            </pic:nvPicPr>
                            <pic:blipFill>
                              <a:blip r:embed="rId13" cstate="print">
                                <a:grayscl/>
                                <a:extLst>
                                  <a:ext uri="{28A0092B-C50C-407E-A947-70E740481C1C}">
                                    <a14:useLocalDpi xmlns:a14="http://schemas.microsoft.com/office/drawing/2010/main" val="0"/>
                                  </a:ext>
                                </a:extLst>
                              </a:blip>
                              <a:stretch>
                                <a:fillRect/>
                              </a:stretch>
                            </pic:blipFill>
                            <pic:spPr>
                              <a:xfrm>
                                <a:off x="4867866" y="59350"/>
                                <a:ext cx="1093547" cy="1103903"/>
                              </a:xfrm>
                              <a:prstGeom prst="rect">
                                <a:avLst/>
                              </a:prstGeom>
                            </pic:spPr>
                          </pic:pic>
                          <wps:wsp>
                            <wps:cNvPr id="21" name="Cuadro de texto 21"/>
                            <wps:cNvSpPr txBox="1"/>
                            <wps:spPr>
                              <a:xfrm>
                                <a:off x="83127" y="332483"/>
                                <a:ext cx="2149434" cy="5342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
                                <w:p w14:paraId="49F57DE3" w14:textId="77777777" w:rsidR="00333ABC" w:rsidRPr="00FE2DC8" w:rsidRDefault="00333ABC" w:rsidP="00FE2DC8">
                                  <w:pPr>
                                    <w:rPr>
                                      <w:rFonts w:ascii="Arial Black" w:hAnsi="Arial Black"/>
                                      <w:b/>
                                      <w:color w:val="404040" w:themeColor="text1" w:themeTint="BF"/>
                                      <w:sz w:val="144"/>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Cuadro de texto 22"/>
                            <wps:cNvSpPr txBox="1"/>
                            <wps:spPr>
                              <a:xfrm>
                                <a:off x="106878" y="724368"/>
                                <a:ext cx="3788229" cy="4393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Pr="005845F9" w:rsidRDefault="00333ABC">
                                  <w:pPr>
                                    <w:rPr>
                                      <w:lang w:val="es-ES"/>
                                    </w:rPr>
                                  </w:pPr>
                                </w:p>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1224F9" id="Grupo 23" o:spid="_x0000_s1048" style="position:absolute;left:0;text-align:left;margin-left:-9.35pt;margin-top:304pt;width:486pt;height:95.4pt;z-index:251685888;mso-position-horizontal-relative:margin;mso-width-relative:margin;mso-height-relative:margin" coordorigin="" coordsize="61722,121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">
                    <v:roundrect id="Rectángulo redondeado 19" o:spid="_x0000_s1049" style="position:absolute;width:61722;height:12116;visibility:visible;mso-wrap-style:square;v-text-anchor:middle" arcsize="91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9ArsAA&#10;AADbAAAADwAAAGRycy9kb3ducmV2LnhtbERPTYvCMBC9C/6HMIIX0VQF1+0aRRTBk6LrwePQzDZl&#10;m0lpoq3/3giCt3m8z1msWluKO9W+cKxgPEpAEGdOF5wruPzuhnMQPiBrLB2Tggd5WC27nQWm2jV8&#10;ovs55CKGsE9RgQmhSqX0mSGLfuQq4sj9udpiiLDOpa6xieG2lJMkmUmLBccGgxVtDGX/55tVcH1c&#10;Bh6Lo9u2031+GDfmuv46KdXvtesfEIHa8BG/3Xsd53/D65d4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89ArsAAAADbAAAADwAAAAAAAAAAAAAAAACYAgAAZHJzL2Rvd25y&#10;ZXYueG1sUEsFBgAAAAAEAAQA9QAAAIUDAAAAAA==&#10;" fillcolor="#d8d8d8 [2732]" strokecolor="#d8d8d8 [2732]" strokeweight="1pt">
                      <v:fill opacity="40092f"/>
                    </v:roundrect>
                    <v:shape id="Cuadro de texto 20" o:spid="_x0000_s1050" type="#_x0000_t202" style="position:absolute;left:1187;top:355;width:59495;height:40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092DBE68"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3AEE539A" w14:textId="77777777" w:rsidR="00333ABC" w:rsidRPr="00092D82" w:rsidRDefault="00333ABC" w:rsidP="00FE2DC8">
                            <w:pPr>
                              <w:rPr>
                                <w:rFonts w:ascii="Arial Black" w:hAnsi="Arial Black"/>
                                <w:b/>
                                <w:color w:val="404040" w:themeColor="text1" w:themeTint="BF"/>
                                <w:sz w:val="36"/>
                                <w:lang w:val="es-AR"/>
                              </w:rPr>
                            </w:pPr>
                          </w:p>
                          <w:p w14:paraId="640A2125" w14:textId="77777777" w:rsidR="00333ABC" w:rsidRDefault="00333ABC"/>
                          <w:p w14:paraId="27678D91" w14:textId="77777777" w:rsidR="00333ABC" w:rsidRDefault="00333ABC" w:rsidP="00FE2DC8">
                            <w:pPr>
                              <w:rPr>
                                <w:rFonts w:ascii="Arial Black" w:hAnsi="Arial Black"/>
                                <w:b/>
                                <w:color w:val="404040" w:themeColor="text1" w:themeTint="BF"/>
                                <w:sz w:val="36"/>
                                <w:lang w:val="es-AR"/>
                              </w:rPr>
                            </w:pPr>
                            <w:r w:rsidRPr="00FE2DC8">
                              <w:rPr>
                                <w:rFonts w:ascii="Arial Black" w:hAnsi="Arial Black"/>
                                <w:b/>
                                <w:color w:val="595959" w:themeColor="text1" w:themeTint="A6"/>
                                <w:sz w:val="24"/>
                                <w:lang w:val="es-AR"/>
                              </w:rPr>
                              <w:t>PROYECTO</w:t>
                            </w:r>
                            <w:r w:rsidRPr="00FE2DC8">
                              <w:rPr>
                                <w:rFonts w:ascii="Arial Black" w:hAnsi="Arial Black"/>
                                <w:b/>
                                <w:color w:val="595959" w:themeColor="text1" w:themeTint="A6"/>
                                <w:sz w:val="36"/>
                                <w:lang w:val="es-AR"/>
                              </w:rPr>
                              <w:tab/>
                            </w:r>
                            <w:r>
                              <w:rPr>
                                <w:rFonts w:ascii="Arial Black" w:hAnsi="Arial Black"/>
                                <w:b/>
                                <w:color w:val="404040" w:themeColor="text1" w:themeTint="BF"/>
                                <w:sz w:val="36"/>
                                <w:lang w:val="es-AR"/>
                              </w:rPr>
                              <w:tab/>
                              <w:t xml:space="preserve"> </w:t>
                            </w:r>
                            <w:r>
                              <w:rPr>
                                <w:rFonts w:ascii="Arial Black" w:hAnsi="Arial Black"/>
                                <w:b/>
                                <w:color w:val="404040" w:themeColor="text1" w:themeTint="BF"/>
                                <w:sz w:val="36"/>
                                <w:lang w:val="es-AR"/>
                              </w:rPr>
                              <w:tab/>
                            </w:r>
                            <w:r>
                              <w:rPr>
                                <w:rFonts w:ascii="Arial Black" w:hAnsi="Arial Black"/>
                                <w:b/>
                                <w:color w:val="404040" w:themeColor="text1" w:themeTint="BF"/>
                                <w:sz w:val="36"/>
                                <w:lang w:val="es-AR"/>
                              </w:rPr>
                              <w:tab/>
                            </w:r>
                          </w:p>
                          <w:p w14:paraId="4AAEB563" w14:textId="77777777" w:rsidR="00333ABC" w:rsidRPr="00092D82" w:rsidRDefault="00333ABC" w:rsidP="00FE2DC8">
                            <w:pPr>
                              <w:rPr>
                                <w:rFonts w:ascii="Arial Black" w:hAnsi="Arial Black"/>
                                <w:b/>
                                <w:color w:val="404040" w:themeColor="text1" w:themeTint="BF"/>
                                <w:sz w:val="36"/>
                                <w:lang w:val="es-AR"/>
                              </w:rPr>
                            </w:pPr>
                          </w:p>
                        </w:txbxContent>
                      </v:textbox>
                    </v:shape>
                    <v:shape id="Imagen 5" o:spid="_x0000_s1051" type="#_x0000_t75" style="position:absolute;left:48678;top:593;width:10936;height:1103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nXH7jDAAAA2gAAAA8AAABkcnMvZG93bnJldi54bWxEj81qwzAQhO+BvoPYQm6J3BRC60Q2bqBN&#10;aHtxfu6LtbFNrJWRVMd5+6pQyHGYmW+YdT6aTgzkfGtZwdM8AUFcWd1yreB4eJ+9gPABWWNnmRTc&#10;yEOePUzWmGp75ZKGfahFhLBPUUETQp9K6auGDPq57Ymjd7bOYIjS1VI7vEa46eQiSZbSYMtxocGe&#10;Ng1Vl/2PUbA58+uw+LDl99bZr+Kz6A5vt5NS08exWIEINIZ7+L+90wqe4e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dcfuMMAAADaAAAADwAAAAAAAAAAAAAAAACf&#10;AgAAZHJzL2Rvd25yZXYueG1sUEsFBgAAAAAEAAQA9wAAAI8DAAAAAA==&#10;">
                      <v:imagedata r:id="rId14" o:title="" grayscale="t"/>
                      <v:path arrowok="t"/>
                    </v:shape>
                    <v:shape id="Cuadro de texto 21" o:spid="_x0000_s1052" type="#_x0000_t202" style="position:absolute;left:831;top:3324;width:21494;height:5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16192E2E"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5F0D687C" w14:textId="77777777" w:rsidR="00333ABC" w:rsidRPr="00FE2DC8" w:rsidRDefault="00333ABC" w:rsidP="00FE2DC8">
                            <w:pPr>
                              <w:rPr>
                                <w:rFonts w:ascii="Arial Black" w:hAnsi="Arial Black"/>
                                <w:b/>
                                <w:color w:val="404040" w:themeColor="text1" w:themeTint="BF"/>
                                <w:sz w:val="144"/>
                                <w:lang w:val="es-AR"/>
                              </w:rPr>
                            </w:pPr>
                          </w:p>
                          <w:p w14:paraId="206E4BB8" w14:textId="77777777" w:rsidR="00333ABC" w:rsidRDefault="00333ABC"/>
                          <w:p w14:paraId="3BB92CB9" w14:textId="77777777" w:rsidR="00333ABC" w:rsidRPr="00FE2DC8" w:rsidRDefault="00333ABC" w:rsidP="00FE2DC8">
                            <w:pPr>
                              <w:rPr>
                                <w:rFonts w:asciiTheme="majorHAnsi" w:hAnsiTheme="majorHAnsi"/>
                                <w:b/>
                                <w:color w:val="595959" w:themeColor="text1" w:themeTint="A6"/>
                                <w:sz w:val="56"/>
                                <w:lang w:val="es-AR"/>
                              </w:rPr>
                            </w:pPr>
                            <w:r>
                              <w:rPr>
                                <w:rFonts w:asciiTheme="majorHAnsi" w:hAnsiTheme="majorHAnsi"/>
                                <w:b/>
                                <w:color w:val="595959" w:themeColor="text1" w:themeTint="A6"/>
                                <w:sz w:val="56"/>
                                <w:lang w:val="es-AR"/>
                              </w:rPr>
                              <w:t>Que Golazo</w:t>
                            </w:r>
                            <w:proofErr w:type="gramStart"/>
                            <w:r>
                              <w:rPr>
                                <w:rFonts w:asciiTheme="majorHAnsi" w:hAnsiTheme="majorHAnsi"/>
                                <w:b/>
                                <w:color w:val="595959" w:themeColor="text1" w:themeTint="A6"/>
                                <w:sz w:val="56"/>
                                <w:lang w:val="es-AR"/>
                              </w:rPr>
                              <w:t>!</w:t>
                            </w:r>
                            <w:proofErr w:type="gramEnd"/>
                          </w:p>
                          <w:p w14:paraId="49F57DE3" w14:textId="77777777" w:rsidR="00333ABC" w:rsidRPr="00FE2DC8" w:rsidRDefault="00333ABC" w:rsidP="00FE2DC8">
                            <w:pPr>
                              <w:rPr>
                                <w:rFonts w:ascii="Arial Black" w:hAnsi="Arial Black"/>
                                <w:b/>
                                <w:color w:val="404040" w:themeColor="text1" w:themeTint="BF"/>
                                <w:sz w:val="144"/>
                                <w:lang w:val="es-AR"/>
                              </w:rPr>
                            </w:pPr>
                          </w:p>
                        </w:txbxContent>
                      </v:textbox>
                    </v:shape>
                    <v:shape id="Cuadro de texto 22" o:spid="_x0000_s1053" type="#_x0000_t202" style="position:absolute;left:1068;top:7243;width:37883;height:43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4F94CF4F" w14:textId="77777777"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1AE1D95A" w14:textId="77777777" w:rsidR="00333ABC" w:rsidRPr="00FE2DC8" w:rsidRDefault="00333ABC" w:rsidP="00FE2DC8">
                            <w:pPr>
                              <w:rPr>
                                <w:rFonts w:ascii="Arial Black" w:hAnsi="Arial Black"/>
                                <w:color w:val="404040" w:themeColor="text1" w:themeTint="BF"/>
                                <w:sz w:val="40"/>
                                <w:lang w:val="es-AR"/>
                              </w:rPr>
                            </w:pPr>
                          </w:p>
                          <w:p w14:paraId="655C0864" w14:textId="77777777" w:rsidR="00333ABC" w:rsidRDefault="00333ABC"/>
                          <w:p w14:paraId="03350056" w14:textId="1324F595" w:rsidR="00333ABC" w:rsidRPr="00FE2DC8" w:rsidRDefault="00333ABC" w:rsidP="00FE2DC8">
                            <w:pPr>
                              <w:rPr>
                                <w:rFonts w:asciiTheme="majorHAnsi" w:hAnsiTheme="majorHAnsi"/>
                                <w:color w:val="595959" w:themeColor="text1" w:themeTint="A6"/>
                                <w:sz w:val="28"/>
                                <w:lang w:val="es-AR"/>
                              </w:rPr>
                            </w:pPr>
                            <w:r w:rsidRPr="00FE2DC8">
                              <w:rPr>
                                <w:rFonts w:asciiTheme="majorHAnsi" w:hAnsiTheme="majorHAnsi"/>
                                <w:color w:val="595959" w:themeColor="text1" w:themeTint="A6"/>
                                <w:sz w:val="28"/>
                                <w:lang w:val="es-AR"/>
                              </w:rPr>
                              <w:t>Sistema de Gestión de Torneos de Fútbol</w:t>
                            </w:r>
                          </w:p>
                          <w:p w14:paraId="235AA867" w14:textId="77777777" w:rsidR="00333ABC" w:rsidRPr="00FE2DC8" w:rsidRDefault="00333ABC" w:rsidP="00FE2DC8">
                            <w:pPr>
                              <w:rPr>
                                <w:rFonts w:ascii="Arial Black" w:hAnsi="Arial Black"/>
                                <w:color w:val="404040" w:themeColor="text1" w:themeTint="BF"/>
                                <w:sz w:val="40"/>
                                <w:lang w:val="es-AR"/>
                              </w:rPr>
                            </w:pPr>
                          </w:p>
                        </w:txbxContent>
                      </v:textbox>
                    </v:shape>
                    <w10:wrap anchorx="margin"/>
                  </v:group>
                </w:pict>
              </mc:Fallback>
            </mc:AlternateContent>
          </w:r>
          <w:r w:rsidR="00A43FC2">
            <w:rPr>
              <w:noProof/>
              <w:lang w:val="es-ES" w:eastAsia="es-ES"/>
            </w:rPr>
            <mc:AlternateContent>
              <mc:Choice Requires="wps">
                <w:drawing>
                  <wp:anchor distT="0" distB="0" distL="114300" distR="114300" simplePos="0" relativeHeight="251689984" behindDoc="0" locked="0" layoutInCell="1" allowOverlap="1" wp14:anchorId="6F8290BF" wp14:editId="7EF7E8B1">
                    <wp:simplePos x="0" y="0"/>
                    <wp:positionH relativeFrom="margin">
                      <wp:posOffset>4892436</wp:posOffset>
                    </wp:positionH>
                    <wp:positionV relativeFrom="paragraph">
                      <wp:posOffset>3349881</wp:posOffset>
                    </wp:positionV>
                    <wp:extent cx="1496291" cy="534389"/>
                    <wp:effectExtent l="0" t="0" r="0" b="0"/>
                    <wp:wrapNone/>
                    <wp:docPr id="7" name="Cuadro de texto 7"/>
                    <wp:cNvGraphicFramePr/>
                    <a:graphic xmlns:a="http://schemas.openxmlformats.org/drawingml/2006/main">
                      <a:graphicData uri="http://schemas.microsoft.com/office/word/2010/wordprocessingShape">
                        <wps:wsp>
                          <wps:cNvSpPr txBox="1"/>
                          <wps:spPr>
                            <a:xfrm>
                              <a:off x="0" y="0"/>
                              <a:ext cx="1496291" cy="5343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290BF" id="Cuadro de texto 7" o:spid="_x0000_s1054" type="#_x0000_t202" style="position:absolute;left:0;text-align:left;margin-left:385.25pt;margin-top:263.75pt;width:117.8pt;height:4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" filled="f" stroked="f" strokeweight=".5pt">
                    <v:textbox>
                      <w:txbxContent>
                        <w:p w14:paraId="6E4B3680" w14:textId="53DDC3DB"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10/06/2014</w:t>
                          </w:r>
                        </w:p>
                        <w:p w14:paraId="5676CB21" w14:textId="77777777" w:rsidR="00333ABC" w:rsidRPr="00A43FC2" w:rsidRDefault="00333ABC" w:rsidP="00A43FC2">
                          <w:pPr>
                            <w:rPr>
                              <w:rFonts w:ascii="Arial Black" w:hAnsi="Arial Black"/>
                              <w:b/>
                              <w:color w:val="404040" w:themeColor="text1" w:themeTint="BF"/>
                              <w:sz w:val="96"/>
                              <w:lang w:val="es-AR"/>
                            </w:rPr>
                          </w:pPr>
                        </w:p>
                        <w:p w14:paraId="265B89EE" w14:textId="77777777" w:rsidR="00333ABC" w:rsidRDefault="00333ABC"/>
                        <w:p w14:paraId="2D6C708B" w14:textId="77777777" w:rsidR="00333ABC" w:rsidRPr="00A43FC2" w:rsidRDefault="00333ABC" w:rsidP="00A43FC2">
                          <w:pPr>
                            <w:rPr>
                              <w:rFonts w:ascii="Calibri" w:hAnsi="Calibri"/>
                              <w:color w:val="595959" w:themeColor="text1" w:themeTint="A6"/>
                              <w:sz w:val="36"/>
                              <w:lang w:val="es-AR"/>
                            </w:rPr>
                          </w:pPr>
                          <w:r>
                            <w:rPr>
                              <w:rFonts w:ascii="Calibri" w:hAnsi="Calibri"/>
                              <w:color w:val="595959" w:themeColor="text1" w:themeTint="A6"/>
                              <w:sz w:val="36"/>
                              <w:lang w:val="es-AR"/>
                            </w:rPr>
                            <w:t>31/05/2014</w:t>
                          </w:r>
                        </w:p>
                        <w:p w14:paraId="34265558" w14:textId="77777777" w:rsidR="00333ABC" w:rsidRPr="00A43FC2" w:rsidRDefault="00333ABC" w:rsidP="00A43FC2">
                          <w:pPr>
                            <w:rPr>
                              <w:rFonts w:ascii="Arial Black" w:hAnsi="Arial Black"/>
                              <w:b/>
                              <w:color w:val="404040" w:themeColor="text1" w:themeTint="BF"/>
                              <w:sz w:val="96"/>
                              <w:lang w:val="es-AR"/>
                            </w:rPr>
                          </w:pPr>
                        </w:p>
                      </w:txbxContent>
                    </v:textbox>
                    <w10:wrap anchorx="margin"/>
                  </v:shape>
                </w:pict>
              </mc:Fallback>
            </mc:AlternateContent>
          </w:r>
          <w:r w:rsidR="00092D82">
            <w:rPr>
              <w:noProof/>
              <w:lang w:val="es-AR" w:eastAsia="es-AR"/>
            </w:rPr>
            <w:t xml:space="preserve"> </w:t>
          </w:r>
          <w:r w:rsidR="00092D82">
            <w:rPr>
              <w:noProof/>
              <w:lang w:val="es-ES"/>
            </w:rPr>
            <w:t xml:space="preserve"> </w:t>
          </w:r>
          <w:r w:rsidR="000B2CDD">
            <w:rPr>
              <w:noProof/>
              <w:lang w:val="es-ES"/>
            </w:rPr>
            <w:br w:type="page"/>
          </w:r>
        </w:p>
        <w:p w14:paraId="4601D4AF" w14:textId="77777777" w:rsidR="000B2CDD" w:rsidRPr="00092D82" w:rsidRDefault="00E0597C" w:rsidP="002F6137">
          <w:pPr>
            <w:jc w:val="both"/>
          </w:pPr>
        </w:p>
      </w:sdtContent>
    </w:sdt>
    <w:tbl>
      <w:tblPr>
        <w:tblStyle w:val="Tabladecuadrcula5oscura-nfasis21"/>
        <w:tblpPr w:leftFromText="141" w:rightFromText="141" w:topFromText="120" w:vertAnchor="text" w:horzAnchor="margin" w:tblpY="-93"/>
        <w:tblW w:w="9493" w:type="dxa"/>
        <w:tblLook w:val="06A0" w:firstRow="1" w:lastRow="0" w:firstColumn="1" w:lastColumn="0" w:noHBand="1" w:noVBand="1"/>
      </w:tblPr>
      <w:tblGrid>
        <w:gridCol w:w="1129"/>
        <w:gridCol w:w="2611"/>
        <w:gridCol w:w="1870"/>
        <w:gridCol w:w="3883"/>
      </w:tblGrid>
      <w:tr w:rsidR="00750FE8" w:rsidRPr="00135BDD" w14:paraId="42F16539" w14:textId="77777777" w:rsidTr="00AE6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3" w:type="dxa"/>
            <w:gridSpan w:val="4"/>
            <w:hideMark/>
          </w:tcPr>
          <w:p w14:paraId="4F491D2F" w14:textId="77777777" w:rsidR="00750FE8" w:rsidRPr="00135BDD" w:rsidRDefault="00750FE8" w:rsidP="002F6137">
            <w:pPr>
              <w:jc w:val="both"/>
              <w:rPr>
                <w:rFonts w:ascii="Calibri Light" w:hAnsi="Calibri Light"/>
                <w:lang w:val="es-ES"/>
              </w:rPr>
            </w:pPr>
            <w:r w:rsidRPr="00135BDD">
              <w:rPr>
                <w:rFonts w:ascii="Calibri Light" w:hAnsi="Calibri Light"/>
                <w:lang w:val="es-ES"/>
              </w:rPr>
              <w:t>HISTORIAL DE VERSIONES</w:t>
            </w:r>
          </w:p>
        </w:tc>
      </w:tr>
      <w:tr w:rsidR="00750FE8" w:rsidRPr="00135BDD" w14:paraId="744C3D7D" w14:textId="77777777" w:rsidTr="00AE6FA1">
        <w:tc>
          <w:tcPr>
            <w:cnfStyle w:val="001000000000" w:firstRow="0" w:lastRow="0" w:firstColumn="1" w:lastColumn="0" w:oddVBand="0" w:evenVBand="0" w:oddHBand="0" w:evenHBand="0" w:firstRowFirstColumn="0" w:firstRowLastColumn="0" w:lastRowFirstColumn="0" w:lastRowLastColumn="0"/>
            <w:tcW w:w="1129" w:type="dxa"/>
            <w:hideMark/>
          </w:tcPr>
          <w:p w14:paraId="41C50AAF" w14:textId="77777777" w:rsidR="00750FE8" w:rsidRPr="00135BDD" w:rsidRDefault="00750FE8" w:rsidP="00AE6FA1">
            <w:pPr>
              <w:rPr>
                <w:rFonts w:ascii="Calibri Light" w:hAnsi="Calibri Light"/>
                <w:lang w:val="es-ES"/>
              </w:rPr>
            </w:pPr>
            <w:r w:rsidRPr="00135BDD">
              <w:rPr>
                <w:rFonts w:ascii="Calibri Light" w:hAnsi="Calibri Light"/>
                <w:lang w:val="es-ES"/>
              </w:rPr>
              <w:t>VERSION</w:t>
            </w:r>
          </w:p>
        </w:tc>
        <w:tc>
          <w:tcPr>
            <w:tcW w:w="2611" w:type="dxa"/>
            <w:hideMark/>
          </w:tcPr>
          <w:p w14:paraId="3F37A049"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FECHA</w:t>
            </w:r>
          </w:p>
        </w:tc>
        <w:tc>
          <w:tcPr>
            <w:tcW w:w="1870" w:type="dxa"/>
            <w:hideMark/>
          </w:tcPr>
          <w:p w14:paraId="540CD9A6"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RESPONSABLE</w:t>
            </w:r>
          </w:p>
        </w:tc>
        <w:tc>
          <w:tcPr>
            <w:tcW w:w="3883" w:type="dxa"/>
            <w:hideMark/>
          </w:tcPr>
          <w:p w14:paraId="0C0699F0" w14:textId="77777777" w:rsidR="00750FE8" w:rsidRPr="00135BDD" w:rsidRDefault="00750FE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b/>
                <w:color w:val="1B1A10" w:themeColor="background2" w:themeShade="1A"/>
                <w:lang w:val="es-ES"/>
              </w:rPr>
            </w:pPr>
            <w:r w:rsidRPr="00135BDD">
              <w:rPr>
                <w:rFonts w:ascii="Calibri Light" w:hAnsi="Calibri Light"/>
                <w:b/>
                <w:color w:val="1B1A10" w:themeColor="background2" w:themeShade="1A"/>
                <w:lang w:val="es-ES"/>
              </w:rPr>
              <w:t>OBSERVACION</w:t>
            </w:r>
          </w:p>
        </w:tc>
      </w:tr>
      <w:tr w:rsidR="00750FE8" w:rsidRPr="00135BDD" w14:paraId="45F6794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2BDFD22F" w14:textId="05ACC56B" w:rsidR="00750FE8" w:rsidRPr="00135BDD" w:rsidRDefault="000E6750" w:rsidP="00AE6FA1">
            <w:pPr>
              <w:rPr>
                <w:rFonts w:ascii="Calibri Light" w:hAnsi="Calibri Light"/>
                <w:lang w:val="es-ES"/>
              </w:rPr>
            </w:pPr>
            <w:r>
              <w:rPr>
                <w:rFonts w:ascii="Calibri Light" w:hAnsi="Calibri Light"/>
                <w:lang w:val="es-ES"/>
              </w:rPr>
              <w:t>1.0</w:t>
            </w:r>
          </w:p>
        </w:tc>
        <w:tc>
          <w:tcPr>
            <w:tcW w:w="2611" w:type="dxa"/>
          </w:tcPr>
          <w:p w14:paraId="448F0C99" w14:textId="6C639D07" w:rsidR="00750FE8" w:rsidRPr="00135BDD" w:rsidRDefault="000E6750"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w:t>
            </w:r>
            <w:r w:rsidR="00135BDD">
              <w:rPr>
                <w:rFonts w:ascii="Calibri Light" w:hAnsi="Calibri Light"/>
                <w:lang w:val="es-ES"/>
              </w:rPr>
              <w:t>/05</w:t>
            </w:r>
            <w:r w:rsidR="00AC0F15" w:rsidRPr="00135BDD">
              <w:rPr>
                <w:rFonts w:ascii="Calibri Light" w:hAnsi="Calibri Light"/>
                <w:lang w:val="es-ES"/>
              </w:rPr>
              <w:t>/2014</w:t>
            </w:r>
          </w:p>
        </w:tc>
        <w:tc>
          <w:tcPr>
            <w:tcW w:w="1870" w:type="dxa"/>
          </w:tcPr>
          <w:p w14:paraId="3EE313E9" w14:textId="24EE9E17" w:rsidR="00750FE8" w:rsidRPr="00135BDD" w:rsidRDefault="00135BDD"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5433FF">
              <w:rPr>
                <w:rFonts w:ascii="Calibri Light" w:hAnsi="Calibri Light"/>
                <w:lang w:val="es-ES"/>
              </w:rPr>
              <w:t>la</w:t>
            </w:r>
            <w:r w:rsidR="00AE6FA1">
              <w:rPr>
                <w:rFonts w:ascii="Calibri Light" w:hAnsi="Calibri Light"/>
                <w:lang w:val="es-ES"/>
              </w:rPr>
              <w:t xml:space="preserve"> Pedrosa</w:t>
            </w:r>
          </w:p>
        </w:tc>
        <w:tc>
          <w:tcPr>
            <w:tcW w:w="3883" w:type="dxa"/>
          </w:tcPr>
          <w:p w14:paraId="287FB2AE" w14:textId="16CE3860" w:rsidR="00750FE8" w:rsidRPr="00135BDD" w:rsidRDefault="004739C7"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 xml:space="preserve">Creación del documento. </w:t>
            </w:r>
          </w:p>
        </w:tc>
      </w:tr>
      <w:tr w:rsidR="00750FE8" w:rsidRPr="005845F9" w14:paraId="6AD3962E"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1B9872BD" w14:textId="6B96606A" w:rsidR="00750FE8" w:rsidRPr="00135BDD" w:rsidRDefault="00ED4462" w:rsidP="00AE6FA1">
            <w:pPr>
              <w:ind w:left="720" w:hanging="720"/>
              <w:rPr>
                <w:rFonts w:ascii="Calibri Light" w:hAnsi="Calibri Light"/>
                <w:lang w:val="es-ES"/>
              </w:rPr>
            </w:pPr>
            <w:r>
              <w:rPr>
                <w:rFonts w:ascii="Calibri Light" w:hAnsi="Calibri Light"/>
                <w:lang w:val="es-ES"/>
              </w:rPr>
              <w:t>1.1</w:t>
            </w:r>
          </w:p>
        </w:tc>
        <w:tc>
          <w:tcPr>
            <w:tcW w:w="2611" w:type="dxa"/>
          </w:tcPr>
          <w:p w14:paraId="4276887D" w14:textId="02FDA126"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31/05/2014</w:t>
            </w:r>
          </w:p>
        </w:tc>
        <w:tc>
          <w:tcPr>
            <w:tcW w:w="1870" w:type="dxa"/>
          </w:tcPr>
          <w:p w14:paraId="585EF65B" w14:textId="47DCFF50"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Paula</w:t>
            </w:r>
            <w:r w:rsidR="00AE6FA1">
              <w:rPr>
                <w:rFonts w:ascii="Calibri Light" w:hAnsi="Calibri Light"/>
                <w:lang w:val="es-ES"/>
              </w:rPr>
              <w:t xml:space="preserve"> Pedrosa</w:t>
            </w:r>
          </w:p>
        </w:tc>
        <w:tc>
          <w:tcPr>
            <w:tcW w:w="3883" w:type="dxa"/>
          </w:tcPr>
          <w:p w14:paraId="4E1DDDD2" w14:textId="0055832F" w:rsidR="00750FE8" w:rsidRPr="00135BDD" w:rsidRDefault="00ED4462"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agregó la estructura del documento, introducción, límites y alcances.</w:t>
            </w:r>
          </w:p>
        </w:tc>
      </w:tr>
      <w:tr w:rsidR="00AC0F15" w:rsidRPr="005845F9" w14:paraId="503F8EBB"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2355B32" w14:textId="3DF2A1BC" w:rsidR="00AC0F15" w:rsidRPr="00135BDD" w:rsidRDefault="00D76ADF" w:rsidP="00AE6FA1">
            <w:pPr>
              <w:rPr>
                <w:rFonts w:ascii="Calibri Light" w:hAnsi="Calibri Light"/>
                <w:lang w:val="es-ES"/>
              </w:rPr>
            </w:pPr>
            <w:r>
              <w:rPr>
                <w:rFonts w:ascii="Calibri Light" w:hAnsi="Calibri Light"/>
                <w:lang w:val="es-ES"/>
              </w:rPr>
              <w:t>1.2</w:t>
            </w:r>
          </w:p>
        </w:tc>
        <w:tc>
          <w:tcPr>
            <w:tcW w:w="2611" w:type="dxa"/>
          </w:tcPr>
          <w:p w14:paraId="63F86A00" w14:textId="203384A3"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03/06/2014</w:t>
            </w:r>
          </w:p>
        </w:tc>
        <w:tc>
          <w:tcPr>
            <w:tcW w:w="1870" w:type="dxa"/>
          </w:tcPr>
          <w:p w14:paraId="4C075DDD" w14:textId="582BA57B"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AE6FA1">
              <w:rPr>
                <w:rFonts w:ascii="Calibri Light" w:hAnsi="Calibri Light"/>
                <w:lang w:val="es-ES"/>
              </w:rPr>
              <w:t>encia Rojas</w:t>
            </w:r>
            <w:r>
              <w:rPr>
                <w:rFonts w:ascii="Calibri Light" w:hAnsi="Calibri Light"/>
                <w:lang w:val="es-ES"/>
              </w:rPr>
              <w:t>, Pau</w:t>
            </w:r>
            <w:r w:rsidR="00AE6FA1">
              <w:rPr>
                <w:rFonts w:ascii="Calibri Light" w:hAnsi="Calibri Light"/>
                <w:lang w:val="es-ES"/>
              </w:rPr>
              <w:t>la Pedrosa, Antonio Herrera</w:t>
            </w:r>
          </w:p>
        </w:tc>
        <w:tc>
          <w:tcPr>
            <w:tcW w:w="3883" w:type="dxa"/>
          </w:tcPr>
          <w:p w14:paraId="51A8B549" w14:textId="66992685" w:rsidR="00AC0F15" w:rsidRPr="00135BDD" w:rsidRDefault="00D76ADF"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continuó con la especificación de alcances.</w:t>
            </w:r>
          </w:p>
        </w:tc>
      </w:tr>
      <w:tr w:rsidR="0060387A" w:rsidRPr="00135BDD" w14:paraId="7CE113C5"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7690E01F" w14:textId="3C6E4B59" w:rsidR="0060387A" w:rsidRDefault="00CE4F78" w:rsidP="00AE6FA1">
            <w:pPr>
              <w:rPr>
                <w:rFonts w:ascii="Calibri Light" w:hAnsi="Calibri Light"/>
                <w:lang w:val="es-ES"/>
              </w:rPr>
            </w:pPr>
            <w:r>
              <w:rPr>
                <w:rFonts w:ascii="Calibri Light" w:hAnsi="Calibri Light"/>
                <w:lang w:val="es-ES"/>
              </w:rPr>
              <w:t>1.3</w:t>
            </w:r>
          </w:p>
        </w:tc>
        <w:tc>
          <w:tcPr>
            <w:tcW w:w="2611" w:type="dxa"/>
          </w:tcPr>
          <w:p w14:paraId="2EF30158" w14:textId="6E4D6B92"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10/06/2014</w:t>
            </w:r>
          </w:p>
        </w:tc>
        <w:tc>
          <w:tcPr>
            <w:tcW w:w="1870" w:type="dxa"/>
          </w:tcPr>
          <w:p w14:paraId="3B875F04" w14:textId="35D2F1F2"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Flor</w:t>
            </w:r>
            <w:r w:rsidR="00AE6FA1">
              <w:rPr>
                <w:rFonts w:ascii="Calibri Light" w:hAnsi="Calibri Light"/>
                <w:lang w:val="es-ES"/>
              </w:rPr>
              <w:t>encia Rojas</w:t>
            </w:r>
          </w:p>
        </w:tc>
        <w:tc>
          <w:tcPr>
            <w:tcW w:w="3883" w:type="dxa"/>
          </w:tcPr>
          <w:p w14:paraId="5354F252" w14:textId="7F7B99DB" w:rsidR="0060387A" w:rsidRDefault="00CE4F78"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supuestos y restricciones, se completó especificación de requerimientos</w:t>
            </w:r>
            <w:r w:rsidR="0065213A">
              <w:rPr>
                <w:rFonts w:ascii="Calibri Light" w:hAnsi="Calibri Light"/>
                <w:lang w:val="es-ES"/>
              </w:rPr>
              <w:t>. Se priorizaron módulos.</w:t>
            </w:r>
          </w:p>
        </w:tc>
      </w:tr>
      <w:tr w:rsidR="003C43E8" w:rsidRPr="00135BDD" w14:paraId="33345C36" w14:textId="77777777" w:rsidTr="00AE6FA1">
        <w:tc>
          <w:tcPr>
            <w:cnfStyle w:val="001000000000" w:firstRow="0" w:lastRow="0" w:firstColumn="1" w:lastColumn="0" w:oddVBand="0" w:evenVBand="0" w:oddHBand="0" w:evenHBand="0" w:firstRowFirstColumn="0" w:firstRowLastColumn="0" w:lastRowFirstColumn="0" w:lastRowLastColumn="0"/>
            <w:tcW w:w="1129" w:type="dxa"/>
          </w:tcPr>
          <w:p w14:paraId="53B105C1" w14:textId="200EB1FA" w:rsidR="003C43E8" w:rsidRDefault="001B31CE" w:rsidP="00AE6FA1">
            <w:pPr>
              <w:rPr>
                <w:rFonts w:ascii="Calibri Light" w:hAnsi="Calibri Light"/>
                <w:lang w:val="es-ES"/>
              </w:rPr>
            </w:pPr>
            <w:r>
              <w:rPr>
                <w:rFonts w:ascii="Calibri Light" w:hAnsi="Calibri Light"/>
                <w:lang w:val="es-ES"/>
              </w:rPr>
              <w:t>1.3</w:t>
            </w:r>
          </w:p>
        </w:tc>
        <w:tc>
          <w:tcPr>
            <w:tcW w:w="2611" w:type="dxa"/>
          </w:tcPr>
          <w:p w14:paraId="4936ADCE" w14:textId="09380BF4"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14/06/2014</w:t>
            </w:r>
          </w:p>
        </w:tc>
        <w:tc>
          <w:tcPr>
            <w:tcW w:w="1870" w:type="dxa"/>
          </w:tcPr>
          <w:p w14:paraId="51B698DE" w14:textId="5C86AE20"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Pau</w:t>
            </w:r>
            <w:r w:rsidR="00AE6FA1">
              <w:rPr>
                <w:rFonts w:ascii="Calibri Light" w:hAnsi="Calibri Light"/>
                <w:lang w:val="es-ES"/>
              </w:rPr>
              <w:t>la Pedrosa</w:t>
            </w:r>
          </w:p>
        </w:tc>
        <w:tc>
          <w:tcPr>
            <w:tcW w:w="3883" w:type="dxa"/>
          </w:tcPr>
          <w:p w14:paraId="65135F1A" w14:textId="0383A508" w:rsidR="003C43E8" w:rsidRDefault="001B31CE" w:rsidP="00AE6FA1">
            <w:pPr>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Pr>
                <w:rFonts w:ascii="Calibri Light" w:hAnsi="Calibri Light"/>
                <w:lang w:val="es-ES"/>
              </w:rPr>
              <w:t>Se agregaron detalles menores.</w:t>
            </w:r>
          </w:p>
        </w:tc>
      </w:tr>
    </w:tbl>
    <w:p w14:paraId="31537446" w14:textId="092291A4" w:rsidR="005A6221" w:rsidRDefault="005A6221" w:rsidP="002F6137">
      <w:pPr>
        <w:pStyle w:val="Puesto"/>
        <w:jc w:val="both"/>
        <w:rPr>
          <w:rFonts w:ascii="Calibri Light" w:hAnsi="Calibri Light"/>
          <w:lang w:val="es-AR"/>
        </w:rPr>
      </w:pPr>
    </w:p>
    <w:p w14:paraId="11F8996C" w14:textId="5E3B06F1" w:rsidR="00750FE8" w:rsidRPr="005A6221" w:rsidRDefault="005A6221" w:rsidP="005A6221">
      <w:pPr>
        <w:rPr>
          <w:rFonts w:ascii="Calibri Light" w:eastAsiaTheme="majorEastAsia" w:hAnsi="Calibri Light" w:cstheme="majorBidi"/>
          <w:caps/>
          <w:color w:val="63A537" w:themeColor="text2"/>
          <w:spacing w:val="10"/>
          <w:sz w:val="52"/>
          <w:szCs w:val="52"/>
          <w:lang w:val="es-AR"/>
        </w:rPr>
      </w:pPr>
      <w:r>
        <w:rPr>
          <w:rFonts w:ascii="Calibri Light" w:hAnsi="Calibri Light"/>
          <w:lang w:val="es-AR"/>
        </w:rPr>
        <w:br w:type="page"/>
      </w:r>
    </w:p>
    <w:sdt>
      <w:sdtPr>
        <w:rPr>
          <w:rFonts w:ascii="Calibri Light" w:eastAsiaTheme="minorEastAsia" w:hAnsi="Calibri Light" w:cstheme="minorBidi"/>
          <w:caps w:val="0"/>
          <w:color w:val="auto"/>
          <w:spacing w:val="0"/>
          <w:lang w:val="es-ES"/>
        </w:rPr>
        <w:id w:val="138073805"/>
        <w:docPartObj>
          <w:docPartGallery w:val="Table of Contents"/>
          <w:docPartUnique/>
        </w:docPartObj>
      </w:sdtPr>
      <w:sdtEndPr>
        <w:rPr>
          <w:rFonts w:asciiTheme="minorHAnsi" w:hAnsiTheme="minorHAnsi"/>
          <w:b/>
          <w:bCs/>
          <w:lang w:val="en-US"/>
        </w:rPr>
      </w:sdtEndPr>
      <w:sdtContent>
        <w:p w14:paraId="69A08130" w14:textId="77777777" w:rsidR="00FE1A8F" w:rsidRPr="001B31CE" w:rsidRDefault="00FE1A8F" w:rsidP="002F6137">
          <w:pPr>
            <w:pStyle w:val="TtulodeTDC"/>
            <w:jc w:val="both"/>
            <w:rPr>
              <w:rFonts w:ascii="Calibri Light" w:hAnsi="Calibri Light"/>
              <w:b/>
            </w:rPr>
          </w:pPr>
          <w:r w:rsidRPr="001B31CE">
            <w:rPr>
              <w:rFonts w:ascii="Calibri Light" w:hAnsi="Calibri Light"/>
              <w:b/>
              <w:lang w:val="es-ES"/>
            </w:rPr>
            <w:t>Tabla de contenido</w:t>
          </w:r>
        </w:p>
        <w:p w14:paraId="23313956" w14:textId="77777777" w:rsidR="001B31CE" w:rsidRPr="001B31CE" w:rsidRDefault="00FE1A8F">
          <w:pPr>
            <w:pStyle w:val="TDC1"/>
            <w:tabs>
              <w:tab w:val="right" w:leader="dot" w:pos="9350"/>
            </w:tabs>
            <w:rPr>
              <w:rFonts w:ascii="Calibri Light" w:hAnsi="Calibri Light"/>
              <w:noProof/>
              <w:lang w:val="es-ES" w:eastAsia="es-ES"/>
            </w:rPr>
          </w:pPr>
          <w:r w:rsidRPr="001B31CE">
            <w:rPr>
              <w:rFonts w:ascii="Calibri Light" w:hAnsi="Calibri Light"/>
            </w:rPr>
            <w:fldChar w:fldCharType="begin"/>
          </w:r>
          <w:r w:rsidRPr="001B31CE">
            <w:rPr>
              <w:rFonts w:ascii="Calibri Light" w:hAnsi="Calibri Light"/>
            </w:rPr>
            <w:instrText xml:space="preserve"> TOC \o "1-3" \h \z \u </w:instrText>
          </w:r>
          <w:r w:rsidRPr="001B31CE">
            <w:rPr>
              <w:rFonts w:ascii="Calibri Light" w:hAnsi="Calibri Light"/>
            </w:rPr>
            <w:fldChar w:fldCharType="separate"/>
          </w:r>
          <w:hyperlink w:anchor="_Toc390531564" w:history="1">
            <w:r w:rsidR="001B31CE" w:rsidRPr="001B31CE">
              <w:rPr>
                <w:rStyle w:val="Hipervnculo"/>
                <w:rFonts w:ascii="Calibri Light" w:hAnsi="Calibri Light"/>
                <w:b/>
                <w:noProof/>
                <w:lang w:val="es-ES"/>
              </w:rPr>
              <w:t>Introducción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2715C21" w14:textId="77777777" w:rsidR="001B31CE" w:rsidRPr="001B31CE" w:rsidRDefault="00E0597C">
          <w:pPr>
            <w:pStyle w:val="TDC2"/>
            <w:tabs>
              <w:tab w:val="right" w:leader="dot" w:pos="9350"/>
            </w:tabs>
            <w:rPr>
              <w:rFonts w:ascii="Calibri Light" w:hAnsi="Calibri Light"/>
              <w:noProof/>
              <w:lang w:val="es-ES" w:eastAsia="es-ES"/>
            </w:rPr>
          </w:pPr>
          <w:hyperlink w:anchor="_Toc390531565" w:history="1">
            <w:r w:rsidR="001B31CE" w:rsidRPr="001B31CE">
              <w:rPr>
                <w:rStyle w:val="Hipervnculo"/>
                <w:rFonts w:ascii="Calibri Light" w:hAnsi="Calibri Light"/>
                <w:b/>
                <w:noProof/>
                <w:lang w:val="es-ES"/>
              </w:rPr>
              <w:t>Descripción  de Documento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41E82732" w14:textId="77777777" w:rsidR="001B31CE" w:rsidRPr="001B31CE" w:rsidRDefault="00E0597C">
          <w:pPr>
            <w:pStyle w:val="TDC2"/>
            <w:tabs>
              <w:tab w:val="right" w:leader="dot" w:pos="9350"/>
            </w:tabs>
            <w:rPr>
              <w:rFonts w:ascii="Calibri Light" w:hAnsi="Calibri Light"/>
              <w:noProof/>
              <w:lang w:val="es-ES" w:eastAsia="es-ES"/>
            </w:rPr>
          </w:pPr>
          <w:hyperlink w:anchor="_Toc390531566" w:history="1">
            <w:r w:rsidR="001B31CE" w:rsidRPr="001B31CE">
              <w:rPr>
                <w:rStyle w:val="Hipervnculo"/>
                <w:rFonts w:ascii="Calibri Light" w:hAnsi="Calibri Light"/>
                <w:b/>
                <w:noProof/>
              </w:rPr>
              <w:t>Definiciones, Acrónimos y Abreviaturas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02346E67" w14:textId="77777777" w:rsidR="001B31CE" w:rsidRPr="001B31CE" w:rsidRDefault="00E0597C">
          <w:pPr>
            <w:pStyle w:val="TDC1"/>
            <w:tabs>
              <w:tab w:val="right" w:leader="dot" w:pos="9350"/>
            </w:tabs>
            <w:rPr>
              <w:rFonts w:ascii="Calibri Light" w:hAnsi="Calibri Light"/>
              <w:noProof/>
              <w:lang w:val="es-ES" w:eastAsia="es-ES"/>
            </w:rPr>
          </w:pPr>
          <w:hyperlink w:anchor="_Toc390531567" w:history="1">
            <w:r w:rsidR="001B31CE" w:rsidRPr="001B31CE">
              <w:rPr>
                <w:rStyle w:val="Hipervnculo"/>
                <w:rFonts w:ascii="Calibri Light" w:hAnsi="Calibri Light"/>
                <w:b/>
                <w:noProof/>
                <w:lang w:val="es-AR"/>
              </w:rPr>
              <w:t>Límite y Alcance</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_Toc390531567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307C129A" w14:textId="77777777" w:rsidR="001B31CE" w:rsidRPr="001B31CE" w:rsidRDefault="00E0597C">
          <w:pPr>
            <w:pStyle w:val="TDC1"/>
            <w:tabs>
              <w:tab w:val="right" w:leader="dot" w:pos="9350"/>
            </w:tabs>
            <w:rPr>
              <w:rFonts w:ascii="Calibri Light" w:hAnsi="Calibri Light"/>
              <w:noProof/>
              <w:lang w:val="es-ES" w:eastAsia="es-ES"/>
            </w:rPr>
          </w:pPr>
          <w:hyperlink w:anchor="_Toc390531568" w:history="1">
            <w:r w:rsidR="001B31CE" w:rsidRPr="001B31CE">
              <w:rPr>
                <w:rStyle w:val="Hipervnculo"/>
                <w:rFonts w:ascii="Calibri Light" w:hAnsi="Calibri Light"/>
                <w:b/>
                <w:noProof/>
                <w:lang w:val="es-ES"/>
              </w:rPr>
              <w:t>El Sistema No se Contempla</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_Toc390531568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3</w:t>
            </w:r>
            <w:r w:rsidR="001B31CE" w:rsidRPr="001B31CE">
              <w:rPr>
                <w:rFonts w:ascii="Calibri Light" w:hAnsi="Calibri Light"/>
                <w:noProof/>
                <w:webHidden/>
              </w:rPr>
              <w:fldChar w:fldCharType="end"/>
            </w:r>
          </w:hyperlink>
        </w:p>
        <w:p w14:paraId="22E265BB" w14:textId="77777777" w:rsidR="001B31CE" w:rsidRPr="001B31CE" w:rsidRDefault="00E0597C">
          <w:pPr>
            <w:pStyle w:val="TDC1"/>
            <w:tabs>
              <w:tab w:val="right" w:leader="dot" w:pos="9350"/>
            </w:tabs>
            <w:rPr>
              <w:rFonts w:ascii="Calibri Light" w:hAnsi="Calibri Light"/>
              <w:noProof/>
              <w:lang w:val="es-ES" w:eastAsia="es-ES"/>
            </w:rPr>
          </w:pPr>
          <w:hyperlink w:anchor="_Toc390531569" w:history="1">
            <w:r w:rsidR="001B31CE" w:rsidRPr="001B31CE">
              <w:rPr>
                <w:rStyle w:val="Hipervnculo"/>
                <w:rFonts w:ascii="Calibri Light" w:hAnsi="Calibri Light"/>
                <w:b/>
                <w:noProof/>
                <w:lang w:val="es-ES"/>
              </w:rPr>
              <w:t>Supuestos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_Toc390531569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626581DC" w14:textId="77777777" w:rsidR="001B31CE" w:rsidRPr="001B31CE" w:rsidRDefault="00E0597C">
          <w:pPr>
            <w:pStyle w:val="TDC1"/>
            <w:tabs>
              <w:tab w:val="right" w:leader="dot" w:pos="9350"/>
            </w:tabs>
            <w:rPr>
              <w:rFonts w:ascii="Calibri Light" w:hAnsi="Calibri Light"/>
              <w:noProof/>
              <w:lang w:val="es-ES" w:eastAsia="es-ES"/>
            </w:rPr>
          </w:pPr>
          <w:hyperlink w:anchor="_Toc390531570" w:history="1">
            <w:r w:rsidR="001B31CE" w:rsidRPr="001B31CE">
              <w:rPr>
                <w:rStyle w:val="Hipervnculo"/>
                <w:rFonts w:ascii="Calibri Light" w:hAnsi="Calibri Light"/>
                <w:b/>
                <w:noProof/>
                <w:lang w:val="es-ES"/>
              </w:rPr>
              <w:t>Restricciones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_Toc390531570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6B33C756" w14:textId="77777777" w:rsidR="001B31CE" w:rsidRPr="001B31CE" w:rsidRDefault="00E0597C">
          <w:pPr>
            <w:pStyle w:val="TDC1"/>
            <w:tabs>
              <w:tab w:val="right" w:leader="dot" w:pos="9350"/>
            </w:tabs>
            <w:rPr>
              <w:rFonts w:ascii="Calibri Light" w:hAnsi="Calibri Light"/>
              <w:noProof/>
              <w:lang w:val="es-ES" w:eastAsia="es-ES"/>
            </w:rPr>
          </w:pPr>
          <w:hyperlink w:anchor="_Toc390531571" w:history="1">
            <w:r w:rsidR="001B31CE" w:rsidRPr="001B31CE">
              <w:rPr>
                <w:rStyle w:val="Hipervnculo"/>
                <w:rFonts w:ascii="Calibri Light" w:hAnsi="Calibri Light"/>
                <w:b/>
                <w:noProof/>
                <w:lang w:val="es-ES"/>
              </w:rPr>
              <w:t>Roles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_Toc390531571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3C731618" w14:textId="77777777" w:rsidR="001B31CE" w:rsidRPr="001B31CE" w:rsidRDefault="00E0597C">
          <w:pPr>
            <w:pStyle w:val="TDC1"/>
            <w:tabs>
              <w:tab w:val="right" w:leader="dot" w:pos="9350"/>
            </w:tabs>
            <w:rPr>
              <w:rFonts w:ascii="Calibri Light" w:hAnsi="Calibri Light"/>
              <w:noProof/>
              <w:lang w:val="es-ES" w:eastAsia="es-ES"/>
            </w:rPr>
          </w:pPr>
          <w:hyperlink w:anchor="_Toc390531572" w:history="1">
            <w:r w:rsidR="001B31CE" w:rsidRPr="001B31CE">
              <w:rPr>
                <w:rStyle w:val="Hipervnculo"/>
                <w:rFonts w:ascii="Calibri Light" w:hAnsi="Calibri Light"/>
                <w:b/>
                <w:noProof/>
                <w:lang w:val="es-ES"/>
              </w:rPr>
              <w:t>Requerimientos funcionales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_Toc390531572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26236745" w14:textId="77777777" w:rsidR="001B31CE" w:rsidRPr="001B31CE" w:rsidRDefault="00E0597C">
          <w:pPr>
            <w:pStyle w:val="TDC2"/>
            <w:tabs>
              <w:tab w:val="right" w:leader="dot" w:pos="9350"/>
            </w:tabs>
            <w:rPr>
              <w:rFonts w:ascii="Calibri Light" w:hAnsi="Calibri Light"/>
              <w:noProof/>
              <w:lang w:val="es-ES" w:eastAsia="es-ES"/>
            </w:rPr>
          </w:pPr>
          <w:hyperlink w:anchor="_Toc390531573" w:history="1">
            <w:r w:rsidR="001B31CE" w:rsidRPr="001B31CE">
              <w:rPr>
                <w:rStyle w:val="Hipervnculo"/>
                <w:rFonts w:ascii="Calibri Light" w:hAnsi="Calibri Light"/>
                <w:b/>
                <w:noProof/>
                <w:lang w:val="es-AR"/>
              </w:rPr>
              <w:t>Administración de Campeonato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_Toc390531573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4</w:t>
            </w:r>
            <w:r w:rsidR="001B31CE" w:rsidRPr="001B31CE">
              <w:rPr>
                <w:rFonts w:ascii="Calibri Light" w:hAnsi="Calibri Light"/>
                <w:noProof/>
                <w:webHidden/>
              </w:rPr>
              <w:fldChar w:fldCharType="end"/>
            </w:r>
          </w:hyperlink>
        </w:p>
        <w:p w14:paraId="373D7FA9" w14:textId="77777777" w:rsidR="001B31CE" w:rsidRPr="001B31CE" w:rsidRDefault="00E0597C">
          <w:pPr>
            <w:pStyle w:val="TDC2"/>
            <w:tabs>
              <w:tab w:val="right" w:leader="dot" w:pos="9350"/>
            </w:tabs>
            <w:rPr>
              <w:rFonts w:ascii="Calibri Light" w:hAnsi="Calibri Light"/>
              <w:noProof/>
              <w:lang w:val="es-ES" w:eastAsia="es-ES"/>
            </w:rPr>
          </w:pPr>
          <w:hyperlink w:anchor="_Toc390531574" w:history="1">
            <w:r w:rsidR="001B31CE" w:rsidRPr="001B31CE">
              <w:rPr>
                <w:rStyle w:val="Hipervnculo"/>
                <w:rFonts w:ascii="Calibri Light" w:hAnsi="Calibri Light"/>
                <w:b/>
                <w:noProof/>
                <w:lang w:val="es-AR"/>
              </w:rPr>
              <w:t>Administración de una Edición</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5</w:t>
            </w:r>
            <w:r w:rsidR="001B31CE" w:rsidRPr="001B31CE">
              <w:rPr>
                <w:rFonts w:ascii="Calibri Light" w:hAnsi="Calibri Light"/>
                <w:noProof/>
                <w:webHidden/>
              </w:rPr>
              <w:fldChar w:fldCharType="end"/>
            </w:r>
          </w:hyperlink>
        </w:p>
        <w:p w14:paraId="4D5735B5" w14:textId="77777777" w:rsidR="001B31CE" w:rsidRPr="001B31CE" w:rsidRDefault="00E0597C">
          <w:pPr>
            <w:pStyle w:val="TDC2"/>
            <w:tabs>
              <w:tab w:val="right" w:leader="dot" w:pos="9350"/>
            </w:tabs>
            <w:rPr>
              <w:rFonts w:ascii="Calibri Light" w:hAnsi="Calibri Light"/>
              <w:noProof/>
              <w:lang w:val="es-ES" w:eastAsia="es-ES"/>
            </w:rPr>
          </w:pPr>
          <w:hyperlink w:anchor="_Toc390531575" w:history="1">
            <w:r w:rsidR="001B31CE" w:rsidRPr="001B31CE">
              <w:rPr>
                <w:rStyle w:val="Hipervnculo"/>
                <w:rFonts w:ascii="Calibri Light" w:hAnsi="Calibri Light"/>
                <w:b/>
                <w:noProof/>
                <w:lang w:val="es-AR"/>
              </w:rPr>
              <w:t>Personalización dEL Campeonato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5</w:t>
            </w:r>
            <w:r w:rsidR="001B31CE" w:rsidRPr="001B31CE">
              <w:rPr>
                <w:rFonts w:ascii="Calibri Light" w:hAnsi="Calibri Light"/>
                <w:noProof/>
                <w:webHidden/>
              </w:rPr>
              <w:fldChar w:fldCharType="end"/>
            </w:r>
          </w:hyperlink>
        </w:p>
        <w:p w14:paraId="25B44D41" w14:textId="77777777" w:rsidR="001B31CE" w:rsidRPr="001B31CE" w:rsidRDefault="00E0597C">
          <w:pPr>
            <w:pStyle w:val="TDC2"/>
            <w:tabs>
              <w:tab w:val="right" w:leader="dot" w:pos="9350"/>
            </w:tabs>
            <w:rPr>
              <w:rFonts w:ascii="Calibri Light" w:hAnsi="Calibri Light"/>
              <w:noProof/>
              <w:lang w:val="es-ES" w:eastAsia="es-ES"/>
            </w:rPr>
          </w:pPr>
          <w:hyperlink w:anchor="_Toc390531576" w:history="1">
            <w:r w:rsidR="001B31CE" w:rsidRPr="001B31CE">
              <w:rPr>
                <w:rStyle w:val="Hipervnculo"/>
                <w:rFonts w:ascii="Calibri Light" w:hAnsi="Calibri Light"/>
                <w:b/>
                <w:noProof/>
                <w:lang w:val="es-AR"/>
              </w:rPr>
              <w:t>Administración de Equipos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6</w:t>
            </w:r>
            <w:r w:rsidR="001B31CE" w:rsidRPr="001B31CE">
              <w:rPr>
                <w:rFonts w:ascii="Calibri Light" w:hAnsi="Calibri Light"/>
                <w:noProof/>
                <w:webHidden/>
              </w:rPr>
              <w:fldChar w:fldCharType="end"/>
            </w:r>
          </w:hyperlink>
        </w:p>
        <w:p w14:paraId="11046AB1" w14:textId="77777777" w:rsidR="001B31CE" w:rsidRPr="001B31CE" w:rsidRDefault="00E0597C">
          <w:pPr>
            <w:pStyle w:val="TDC2"/>
            <w:tabs>
              <w:tab w:val="right" w:leader="dot" w:pos="9350"/>
            </w:tabs>
            <w:rPr>
              <w:rFonts w:ascii="Calibri Light" w:hAnsi="Calibri Light"/>
              <w:noProof/>
              <w:lang w:val="es-ES" w:eastAsia="es-ES"/>
            </w:rPr>
          </w:pPr>
          <w:hyperlink w:anchor="_Toc390531577" w:history="1">
            <w:r w:rsidR="001B31CE" w:rsidRPr="001B31CE">
              <w:rPr>
                <w:rStyle w:val="Hipervnculo"/>
                <w:rFonts w:ascii="Calibri Light" w:hAnsi="Calibri Light"/>
                <w:b/>
                <w:noProof/>
                <w:lang w:val="es-AR"/>
              </w:rPr>
              <w:t>Administración de Fixture</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_Toc390531577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7</w:t>
            </w:r>
            <w:r w:rsidR="001B31CE" w:rsidRPr="001B31CE">
              <w:rPr>
                <w:rFonts w:ascii="Calibri Light" w:hAnsi="Calibri Light"/>
                <w:noProof/>
                <w:webHidden/>
              </w:rPr>
              <w:fldChar w:fldCharType="end"/>
            </w:r>
          </w:hyperlink>
        </w:p>
        <w:p w14:paraId="717DC4FD" w14:textId="77777777" w:rsidR="001B31CE" w:rsidRPr="001B31CE" w:rsidRDefault="00E0597C">
          <w:pPr>
            <w:pStyle w:val="TDC2"/>
            <w:tabs>
              <w:tab w:val="right" w:leader="dot" w:pos="9350"/>
            </w:tabs>
            <w:rPr>
              <w:rFonts w:ascii="Calibri Light" w:hAnsi="Calibri Light"/>
              <w:noProof/>
              <w:lang w:val="es-ES" w:eastAsia="es-ES"/>
            </w:rPr>
          </w:pPr>
          <w:hyperlink w:anchor="_Toc390531578" w:history="1">
            <w:r w:rsidR="001B31CE" w:rsidRPr="001B31CE">
              <w:rPr>
                <w:rStyle w:val="Hipervnculo"/>
                <w:rFonts w:ascii="Calibri Light" w:hAnsi="Calibri Light"/>
                <w:b/>
                <w:noProof/>
                <w:lang w:val="es-AR"/>
              </w:rPr>
              <w:t>Administración de Partidos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_Toc390531578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8</w:t>
            </w:r>
            <w:r w:rsidR="001B31CE" w:rsidRPr="001B31CE">
              <w:rPr>
                <w:rFonts w:ascii="Calibri Light" w:hAnsi="Calibri Light"/>
                <w:noProof/>
                <w:webHidden/>
              </w:rPr>
              <w:fldChar w:fldCharType="end"/>
            </w:r>
          </w:hyperlink>
        </w:p>
        <w:p w14:paraId="00FB2310" w14:textId="77777777" w:rsidR="001B31CE" w:rsidRPr="001B31CE" w:rsidRDefault="00E0597C">
          <w:pPr>
            <w:pStyle w:val="TDC2"/>
            <w:tabs>
              <w:tab w:val="right" w:leader="dot" w:pos="9350"/>
            </w:tabs>
            <w:rPr>
              <w:rFonts w:ascii="Calibri Light" w:hAnsi="Calibri Light"/>
              <w:noProof/>
              <w:lang w:val="es-ES" w:eastAsia="es-ES"/>
            </w:rPr>
          </w:pPr>
          <w:hyperlink w:anchor="_Toc390531579" w:history="1">
            <w:r w:rsidR="001B31CE" w:rsidRPr="001B31CE">
              <w:rPr>
                <w:rStyle w:val="Hipervnculo"/>
                <w:rFonts w:ascii="Calibri Light" w:hAnsi="Calibri Light"/>
                <w:b/>
                <w:noProof/>
                <w:lang w:val="es-AR"/>
              </w:rPr>
              <w:t>Control Automático de Estadísticas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_Toc390531579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3D7CC7BF" w14:textId="77777777" w:rsidR="001B31CE" w:rsidRPr="001B31CE" w:rsidRDefault="00E0597C">
          <w:pPr>
            <w:pStyle w:val="TDC2"/>
            <w:tabs>
              <w:tab w:val="right" w:leader="dot" w:pos="9350"/>
            </w:tabs>
            <w:rPr>
              <w:rFonts w:ascii="Calibri Light" w:hAnsi="Calibri Light"/>
              <w:noProof/>
              <w:lang w:val="es-ES" w:eastAsia="es-ES"/>
            </w:rPr>
          </w:pPr>
          <w:hyperlink w:anchor="_Toc390531580" w:history="1">
            <w:r w:rsidR="001B31CE" w:rsidRPr="001B31CE">
              <w:rPr>
                <w:rStyle w:val="Hipervnculo"/>
                <w:rFonts w:ascii="Calibri Light" w:hAnsi="Calibri Light"/>
                <w:b/>
                <w:noProof/>
                <w:lang w:val="es-AR"/>
              </w:rPr>
              <w:t>Administración de Jugadores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_Toc390531580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7707C74C" w14:textId="77777777" w:rsidR="001B31CE" w:rsidRPr="001B31CE" w:rsidRDefault="00E0597C">
          <w:pPr>
            <w:pStyle w:val="TDC2"/>
            <w:tabs>
              <w:tab w:val="right" w:leader="dot" w:pos="9350"/>
            </w:tabs>
            <w:rPr>
              <w:rFonts w:ascii="Calibri Light" w:hAnsi="Calibri Light"/>
              <w:noProof/>
              <w:lang w:val="es-ES" w:eastAsia="es-ES"/>
            </w:rPr>
          </w:pPr>
          <w:hyperlink w:anchor="_Toc390531581" w:history="1">
            <w:r w:rsidR="001B31CE" w:rsidRPr="001B31CE">
              <w:rPr>
                <w:rStyle w:val="Hipervnculo"/>
                <w:rFonts w:ascii="Calibri Light" w:hAnsi="Calibri Light"/>
                <w:b/>
                <w:noProof/>
                <w:lang w:val="es-AR"/>
              </w:rPr>
              <w:t>Administración del Portal de Noticias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_Toc390531581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00759CE8" w14:textId="77777777" w:rsidR="001B31CE" w:rsidRPr="001B31CE" w:rsidRDefault="00E0597C">
          <w:pPr>
            <w:pStyle w:val="TDC2"/>
            <w:tabs>
              <w:tab w:val="right" w:leader="dot" w:pos="9350"/>
            </w:tabs>
            <w:rPr>
              <w:rFonts w:ascii="Calibri Light" w:hAnsi="Calibri Light"/>
              <w:noProof/>
              <w:lang w:val="es-ES" w:eastAsia="es-ES"/>
            </w:rPr>
          </w:pPr>
          <w:hyperlink w:anchor="_Toc390531582" w:history="1">
            <w:r w:rsidR="001B31CE" w:rsidRPr="001B31CE">
              <w:rPr>
                <w:rStyle w:val="Hipervnculo"/>
                <w:rFonts w:ascii="Calibri Light" w:hAnsi="Calibri Light"/>
                <w:b/>
                <w:noProof/>
                <w:lang w:val="es-AR"/>
              </w:rPr>
              <w:t>Administración de Árbitros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_Toc390531582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9</w:t>
            </w:r>
            <w:r w:rsidR="001B31CE" w:rsidRPr="001B31CE">
              <w:rPr>
                <w:rFonts w:ascii="Calibri Light" w:hAnsi="Calibri Light"/>
                <w:noProof/>
                <w:webHidden/>
              </w:rPr>
              <w:fldChar w:fldCharType="end"/>
            </w:r>
          </w:hyperlink>
        </w:p>
        <w:p w14:paraId="3B113225" w14:textId="77777777" w:rsidR="001B31CE" w:rsidRPr="001B31CE" w:rsidRDefault="00E0597C">
          <w:pPr>
            <w:pStyle w:val="TDC2"/>
            <w:tabs>
              <w:tab w:val="right" w:leader="dot" w:pos="9350"/>
            </w:tabs>
            <w:rPr>
              <w:rFonts w:ascii="Calibri Light" w:hAnsi="Calibri Light"/>
              <w:noProof/>
              <w:lang w:val="es-ES" w:eastAsia="es-ES"/>
            </w:rPr>
          </w:pPr>
          <w:hyperlink w:anchor="_Toc390531583" w:history="1">
            <w:r w:rsidR="001B31CE" w:rsidRPr="001B31CE">
              <w:rPr>
                <w:rStyle w:val="Hipervnculo"/>
                <w:rFonts w:ascii="Calibri Light" w:hAnsi="Calibri Light"/>
                <w:b/>
                <w:noProof/>
                <w:lang w:val="es-AR"/>
              </w:rPr>
              <w:t>Personalización visual del sitio web de cada Torneo</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_Toc390531583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1DBD8252" w14:textId="77777777" w:rsidR="001B31CE" w:rsidRPr="001B31CE" w:rsidRDefault="00E0597C">
          <w:pPr>
            <w:pStyle w:val="TDC2"/>
            <w:tabs>
              <w:tab w:val="right" w:leader="dot" w:pos="9350"/>
            </w:tabs>
            <w:rPr>
              <w:rFonts w:ascii="Calibri Light" w:hAnsi="Calibri Light"/>
              <w:noProof/>
              <w:lang w:val="es-ES" w:eastAsia="es-ES"/>
            </w:rPr>
          </w:pPr>
          <w:hyperlink w:anchor="_Toc390531584" w:history="1">
            <w:r w:rsidR="001B31CE" w:rsidRPr="001B31CE">
              <w:rPr>
                <w:rStyle w:val="Hipervnculo"/>
                <w:rFonts w:ascii="Calibri Light" w:hAnsi="Calibri Light"/>
                <w:b/>
                <w:noProof/>
                <w:lang w:val="es-AR"/>
              </w:rPr>
              <w:t>Gestión de Usuarios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_Toc390531584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0A3D50AB" w14:textId="77777777" w:rsidR="001B31CE" w:rsidRPr="001B31CE" w:rsidRDefault="00E0597C">
          <w:pPr>
            <w:pStyle w:val="TDC2"/>
            <w:tabs>
              <w:tab w:val="right" w:leader="dot" w:pos="9350"/>
            </w:tabs>
            <w:rPr>
              <w:rFonts w:ascii="Calibri Light" w:hAnsi="Calibri Light"/>
              <w:noProof/>
              <w:lang w:val="es-ES" w:eastAsia="es-ES"/>
            </w:rPr>
          </w:pPr>
          <w:hyperlink w:anchor="_Toc390531585" w:history="1">
            <w:r w:rsidR="001B31CE" w:rsidRPr="001B31CE">
              <w:rPr>
                <w:rStyle w:val="Hipervnculo"/>
                <w:rFonts w:ascii="Calibri Light" w:hAnsi="Calibri Light"/>
                <w:b/>
                <w:noProof/>
                <w:lang w:val="es-AR"/>
              </w:rPr>
              <w:t>Gestión de la Seguridad</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_Toc390531585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10</w:t>
            </w:r>
            <w:r w:rsidR="001B31CE" w:rsidRPr="001B31CE">
              <w:rPr>
                <w:rFonts w:ascii="Calibri Light" w:hAnsi="Calibri Light"/>
                <w:noProof/>
                <w:webHidden/>
              </w:rPr>
              <w:fldChar w:fldCharType="end"/>
            </w:r>
          </w:hyperlink>
        </w:p>
        <w:p w14:paraId="6D4C7188" w14:textId="77777777" w:rsidR="001B31CE" w:rsidRPr="001B31CE" w:rsidRDefault="00E0597C">
          <w:pPr>
            <w:pStyle w:val="TDC1"/>
            <w:tabs>
              <w:tab w:val="right" w:leader="dot" w:pos="9350"/>
            </w:tabs>
            <w:rPr>
              <w:rFonts w:ascii="Calibri Light" w:hAnsi="Calibri Light"/>
              <w:noProof/>
              <w:lang w:val="es-ES" w:eastAsia="es-ES"/>
            </w:rPr>
          </w:pPr>
          <w:hyperlink w:anchor="_Toc390531586" w:history="1">
            <w:r w:rsidR="001B31CE" w:rsidRPr="001B31CE">
              <w:rPr>
                <w:rStyle w:val="Hipervnculo"/>
                <w:rFonts w:ascii="Calibri Light" w:hAnsi="Calibri Light"/>
                <w:b/>
                <w:noProof/>
                <w:lang w:val="es-ES"/>
              </w:rPr>
              <w:t>Documentos Complementarios</w:t>
            </w:r>
            <w:r w:rsidR="001B31CE" w:rsidRPr="001B31CE">
              <w:rPr>
                <w:rFonts w:ascii="Calibri Light" w:hAnsi="Calibri Light"/>
                <w:noProof/>
                <w:webHidden/>
              </w:rPr>
              <w:tab/>
            </w:r>
            <w:r w:rsidR="001B31CE" w:rsidRPr="001B31CE">
              <w:rPr>
                <w:rFonts w:ascii="Calibri Light" w:hAnsi="Calibri Light"/>
                <w:noProof/>
                <w:webHidden/>
              </w:rPr>
              <w:fldChar w:fldCharType="begin"/>
            </w:r>
            <w:r w:rsidR="001B31CE" w:rsidRPr="001B31CE">
              <w:rPr>
                <w:rFonts w:ascii="Calibri Light" w:hAnsi="Calibri Light"/>
                <w:noProof/>
                <w:webHidden/>
              </w:rPr>
              <w:instrText xml:space="preserve"> PAGEREF _Toc390531586 \h </w:instrText>
            </w:r>
            <w:r w:rsidR="001B31CE" w:rsidRPr="001B31CE">
              <w:rPr>
                <w:rFonts w:ascii="Calibri Light" w:hAnsi="Calibri Light"/>
                <w:noProof/>
                <w:webHidden/>
              </w:rPr>
            </w:r>
            <w:r w:rsidR="001B31CE" w:rsidRPr="001B31CE">
              <w:rPr>
                <w:rFonts w:ascii="Calibri Light" w:hAnsi="Calibri Light"/>
                <w:noProof/>
                <w:webHidden/>
              </w:rPr>
              <w:fldChar w:fldCharType="separate"/>
            </w:r>
            <w:r w:rsidR="001B31CE" w:rsidRPr="001B31CE">
              <w:rPr>
                <w:rFonts w:ascii="Calibri Light" w:hAnsi="Calibri Light"/>
                <w:noProof/>
                <w:webHidden/>
              </w:rPr>
              <w:t>11</w:t>
            </w:r>
            <w:r w:rsidR="001B31CE" w:rsidRPr="001B31CE">
              <w:rPr>
                <w:rFonts w:ascii="Calibri Light" w:hAnsi="Calibri Light"/>
                <w:noProof/>
                <w:webHidden/>
              </w:rPr>
              <w:fldChar w:fldCharType="end"/>
            </w:r>
          </w:hyperlink>
        </w:p>
        <w:p w14:paraId="7CB42B2D" w14:textId="659F0734" w:rsidR="00FE1A8F" w:rsidRPr="0065213A" w:rsidRDefault="00FE1A8F" w:rsidP="002F6137">
          <w:pPr>
            <w:jc w:val="both"/>
            <w:rPr>
              <w:rFonts w:ascii="Calibri Light" w:hAnsi="Calibri Light"/>
              <w:b/>
              <w:bCs/>
            </w:rPr>
          </w:pPr>
          <w:r w:rsidRPr="001B31CE">
            <w:rPr>
              <w:rFonts w:ascii="Calibri Light" w:hAnsi="Calibri Light"/>
              <w:b/>
              <w:bCs/>
            </w:rPr>
            <w:fldChar w:fldCharType="end"/>
          </w:r>
        </w:p>
      </w:sdtContent>
    </w:sdt>
    <w:p w14:paraId="250E4E77" w14:textId="77777777" w:rsidR="005A6221" w:rsidRDefault="005A6221">
      <w:pPr>
        <w:rPr>
          <w:rFonts w:ascii="Calibri Light" w:eastAsiaTheme="majorEastAsia" w:hAnsi="Calibri Light" w:cstheme="majorBidi"/>
          <w:caps/>
          <w:noProof/>
          <w:color w:val="FFFFFF" w:themeColor="background1"/>
          <w:spacing w:val="15"/>
          <w:lang w:val="es-ES"/>
        </w:rPr>
      </w:pPr>
      <w:r>
        <w:rPr>
          <w:rFonts w:ascii="Calibri Light" w:hAnsi="Calibri Light"/>
          <w:noProof/>
          <w:lang w:val="es-ES"/>
        </w:rPr>
        <w:br w:type="page"/>
      </w:r>
    </w:p>
    <w:p w14:paraId="34DC1007" w14:textId="1018DE21" w:rsidR="00FB3441" w:rsidRPr="001B31CE" w:rsidRDefault="00FB3441" w:rsidP="002F6137">
      <w:pPr>
        <w:pStyle w:val="Ttulo1"/>
        <w:jc w:val="both"/>
        <w:rPr>
          <w:rFonts w:ascii="Calibri Light" w:hAnsi="Calibri Light"/>
          <w:b/>
          <w:noProof/>
          <w:lang w:val="es-ES"/>
        </w:rPr>
      </w:pPr>
      <w:bookmarkStart w:id="0" w:name="_Toc390531564"/>
      <w:r w:rsidRPr="001B31CE">
        <w:rPr>
          <w:rFonts w:ascii="Calibri Light" w:hAnsi="Calibri Light"/>
          <w:b/>
          <w:noProof/>
          <w:lang w:val="es-ES"/>
        </w:rPr>
        <w:lastRenderedPageBreak/>
        <w:t>Introducción</w:t>
      </w:r>
      <w:bookmarkEnd w:id="0"/>
    </w:p>
    <w:p w14:paraId="34B11E58" w14:textId="55F9C0B0" w:rsidR="000E6750" w:rsidRPr="001B31CE" w:rsidRDefault="000E6750" w:rsidP="002F6137">
      <w:pPr>
        <w:pStyle w:val="Ttulo2"/>
        <w:jc w:val="both"/>
        <w:rPr>
          <w:rFonts w:ascii="Calibri Light" w:hAnsi="Calibri Light"/>
          <w:b/>
          <w:noProof/>
          <w:sz w:val="22"/>
          <w:lang w:val="es-ES"/>
        </w:rPr>
      </w:pPr>
      <w:bookmarkStart w:id="1" w:name="_Toc390531565"/>
      <w:r w:rsidRPr="001B31CE">
        <w:rPr>
          <w:rFonts w:ascii="Calibri Light" w:hAnsi="Calibri Light"/>
          <w:b/>
          <w:noProof/>
          <w:sz w:val="22"/>
          <w:lang w:val="es-ES"/>
        </w:rPr>
        <w:t>Descripción  de Documento</w:t>
      </w:r>
      <w:bookmarkEnd w:id="1"/>
    </w:p>
    <w:p w14:paraId="26E9657F" w14:textId="7CDE729B" w:rsidR="00FE1A8F" w:rsidRDefault="00FB3441" w:rsidP="001B31CE">
      <w:pPr>
        <w:jc w:val="both"/>
        <w:rPr>
          <w:rFonts w:ascii="Calibri Light" w:hAnsi="Calibri Light"/>
          <w:lang w:val="es-ES"/>
        </w:rPr>
      </w:pPr>
      <w:r w:rsidRPr="00FB3441">
        <w:rPr>
          <w:rFonts w:ascii="Calibri Light" w:hAnsi="Calibri Light"/>
          <w:noProof/>
          <w:lang w:val="es-ES"/>
        </w:rPr>
        <w:t xml:space="preserve">El objetivo de </w:t>
      </w:r>
      <w:r w:rsidRPr="00FB3441">
        <w:rPr>
          <w:rFonts w:ascii="Calibri Light" w:hAnsi="Calibri Light"/>
          <w:lang w:val="es-ES"/>
        </w:rPr>
        <w:t>este documento</w:t>
      </w:r>
      <w:r>
        <w:rPr>
          <w:rFonts w:ascii="Calibri Light" w:hAnsi="Calibri Light"/>
          <w:lang w:val="es-ES"/>
        </w:rPr>
        <w:t xml:space="preserve"> es </w:t>
      </w:r>
      <w:r w:rsidR="000E6750">
        <w:rPr>
          <w:rFonts w:ascii="Calibri Light" w:hAnsi="Calibri Light"/>
          <w:lang w:val="es-ES"/>
        </w:rPr>
        <w:t>detallar la Especificación de Requerimientos de Software</w:t>
      </w:r>
      <w:r w:rsidR="009E6D4D">
        <w:rPr>
          <w:rFonts w:ascii="Calibri Light" w:hAnsi="Calibri Light"/>
          <w:lang w:val="es-ES"/>
        </w:rPr>
        <w:t xml:space="preserve"> (ERS)</w:t>
      </w:r>
      <w:r w:rsidR="000E6750">
        <w:rPr>
          <w:rFonts w:ascii="Calibri Light" w:hAnsi="Calibri Light"/>
          <w:lang w:val="es-ES"/>
        </w:rPr>
        <w:t>,</w:t>
      </w:r>
      <w:r w:rsidR="009E6D4D">
        <w:rPr>
          <w:rFonts w:ascii="Calibri Light" w:hAnsi="Calibri Light"/>
          <w:lang w:val="es-ES"/>
        </w:rPr>
        <w:t xml:space="preserve"> que cons</w:t>
      </w:r>
      <w:r w:rsidR="00C514A5">
        <w:rPr>
          <w:rFonts w:ascii="Calibri Light" w:hAnsi="Calibri Light"/>
          <w:lang w:val="es-ES"/>
        </w:rPr>
        <w:t>iste en una descripción general</w:t>
      </w:r>
      <w:r w:rsidR="009E6D4D">
        <w:rPr>
          <w:rFonts w:ascii="Calibri Light" w:hAnsi="Calibri Light"/>
          <w:lang w:val="es-ES"/>
        </w:rPr>
        <w:t xml:space="preserve"> de</w:t>
      </w:r>
      <w:r w:rsidR="00C514A5">
        <w:rPr>
          <w:rFonts w:ascii="Calibri Light" w:hAnsi="Calibri Light"/>
          <w:lang w:val="es-ES"/>
        </w:rPr>
        <w:t xml:space="preserve"> la funcionalidad que tendrá el</w:t>
      </w:r>
      <w:r w:rsidR="009E6D4D">
        <w:rPr>
          <w:rFonts w:ascii="Calibri Light" w:hAnsi="Calibri Light"/>
          <w:lang w:val="es-ES"/>
        </w:rPr>
        <w:t xml:space="preserve"> sistema a desarrollar. Se reflejarán en la ERS todos los requerimientos</w:t>
      </w:r>
      <w:r w:rsidR="005A6221">
        <w:rPr>
          <w:rFonts w:ascii="Calibri Light" w:hAnsi="Calibri Light"/>
          <w:lang w:val="es-ES"/>
        </w:rPr>
        <w:t xml:space="preserve"> funcionales </w:t>
      </w:r>
      <w:r w:rsidR="009E6D4D">
        <w:rPr>
          <w:rFonts w:ascii="Calibri Light" w:hAnsi="Calibri Light"/>
          <w:lang w:val="es-ES"/>
        </w:rPr>
        <w:t>que nuestro producto deberá contemplar, es decir que el software a desarrollar deberá cumplir con todos los requisitos que son especificados en este documento.</w:t>
      </w:r>
    </w:p>
    <w:p w14:paraId="5730F4E8" w14:textId="30E4E0BB" w:rsidR="000E6750" w:rsidRPr="001B31CE" w:rsidRDefault="000E6750" w:rsidP="001B31CE">
      <w:pPr>
        <w:pStyle w:val="Ttulo2"/>
        <w:jc w:val="both"/>
        <w:rPr>
          <w:rFonts w:ascii="Calibri Light" w:hAnsi="Calibri Light"/>
          <w:b/>
          <w:sz w:val="22"/>
        </w:rPr>
      </w:pPr>
      <w:bookmarkStart w:id="2" w:name="_Toc118013928"/>
      <w:bookmarkStart w:id="3" w:name="_Toc118027376"/>
      <w:bookmarkStart w:id="4" w:name="_Toc118281331"/>
      <w:bookmarkStart w:id="5" w:name="_Toc219621175"/>
      <w:bookmarkStart w:id="6" w:name="_Toc224346012"/>
      <w:bookmarkStart w:id="7" w:name="_Toc388973277"/>
      <w:bookmarkStart w:id="8" w:name="_Toc390531566"/>
      <w:r w:rsidRPr="001B31CE">
        <w:rPr>
          <w:rFonts w:ascii="Calibri Light" w:hAnsi="Calibri Light"/>
          <w:b/>
          <w:sz w:val="22"/>
        </w:rPr>
        <w:t>Definiciones, Acrónimos y Abreviaturas</w:t>
      </w:r>
      <w:bookmarkEnd w:id="2"/>
      <w:bookmarkEnd w:id="3"/>
      <w:bookmarkEnd w:id="4"/>
      <w:bookmarkEnd w:id="5"/>
      <w:bookmarkEnd w:id="6"/>
      <w:bookmarkEnd w:id="7"/>
      <w:bookmarkEnd w:id="8"/>
    </w:p>
    <w:tbl>
      <w:tblPr>
        <w:tblStyle w:val="Tabladecuadrcula6concolores-nfasis31"/>
        <w:tblW w:w="0" w:type="auto"/>
        <w:tblLook w:val="04A0" w:firstRow="1" w:lastRow="0" w:firstColumn="1" w:lastColumn="0" w:noHBand="0" w:noVBand="1"/>
      </w:tblPr>
      <w:tblGrid>
        <w:gridCol w:w="4675"/>
        <w:gridCol w:w="4675"/>
      </w:tblGrid>
      <w:tr w:rsidR="000E6750" w14:paraId="15419401" w14:textId="77777777" w:rsidTr="00C51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BAE0F7B" w14:textId="188C8FF0" w:rsidR="000E6750" w:rsidRPr="001B31CE" w:rsidRDefault="000E6750" w:rsidP="001B31CE">
            <w:pPr>
              <w:jc w:val="both"/>
              <w:rPr>
                <w:rFonts w:ascii="Calibri Light" w:hAnsi="Calibri Light"/>
                <w:color w:val="63A537" w:themeColor="accent2"/>
                <w:lang w:val="es-ES"/>
              </w:rPr>
            </w:pPr>
            <w:r w:rsidRPr="001B31CE">
              <w:rPr>
                <w:rFonts w:ascii="Calibri Light" w:hAnsi="Calibri Light"/>
                <w:color w:val="63A537" w:themeColor="accent2"/>
                <w:lang w:val="es-ES"/>
              </w:rPr>
              <w:t>Sigla/Concepto</w:t>
            </w:r>
          </w:p>
        </w:tc>
        <w:tc>
          <w:tcPr>
            <w:tcW w:w="4675" w:type="dxa"/>
            <w:vAlign w:val="center"/>
          </w:tcPr>
          <w:p w14:paraId="4F94A9C4" w14:textId="75ED672A" w:rsidR="000E6750" w:rsidRPr="001B31CE" w:rsidRDefault="000E6750"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63A537" w:themeColor="accent2"/>
                <w:lang w:val="es-ES"/>
              </w:rPr>
            </w:pPr>
            <w:r w:rsidRPr="001B31CE">
              <w:rPr>
                <w:rFonts w:ascii="Calibri Light" w:hAnsi="Calibri Light"/>
                <w:color w:val="63A537" w:themeColor="accent2"/>
                <w:lang w:val="es-ES"/>
              </w:rPr>
              <w:t>Descripción</w:t>
            </w:r>
          </w:p>
        </w:tc>
      </w:tr>
      <w:tr w:rsidR="000E6750" w14:paraId="110CEEA6"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FD7AF00" w14:textId="482978D6" w:rsidR="000E6750" w:rsidRPr="003C43E8" w:rsidRDefault="001A5117" w:rsidP="001B31CE">
            <w:pPr>
              <w:jc w:val="both"/>
              <w:rPr>
                <w:rFonts w:ascii="Calibri Light" w:hAnsi="Calibri Light"/>
                <w:color w:val="auto"/>
                <w:lang w:val="es-ES"/>
              </w:rPr>
            </w:pPr>
            <w:r w:rsidRPr="003C43E8">
              <w:rPr>
                <w:rFonts w:ascii="Calibri Light" w:hAnsi="Calibri Light"/>
                <w:color w:val="auto"/>
                <w:lang w:val="es-ES"/>
              </w:rPr>
              <w:t>Torneo</w:t>
            </w:r>
          </w:p>
        </w:tc>
        <w:tc>
          <w:tcPr>
            <w:tcW w:w="4675" w:type="dxa"/>
            <w:vAlign w:val="center"/>
          </w:tcPr>
          <w:p w14:paraId="60615529" w14:textId="12D17A94" w:rsidR="000E6750"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Sinónimo de Campeonato</w:t>
            </w:r>
          </w:p>
        </w:tc>
      </w:tr>
      <w:tr w:rsidR="001A5117" w14:paraId="61E1545F"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4BC33B9" w14:textId="1C6EA106"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Fixture</w:t>
            </w:r>
          </w:p>
        </w:tc>
        <w:tc>
          <w:tcPr>
            <w:tcW w:w="4675" w:type="dxa"/>
            <w:vAlign w:val="center"/>
          </w:tcPr>
          <w:p w14:paraId="331904FE" w14:textId="1240FFCF" w:rsidR="001A5117" w:rsidRPr="003D5D93" w:rsidRDefault="001A5117"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Diagramación de Campeonato</w:t>
            </w:r>
          </w:p>
        </w:tc>
      </w:tr>
      <w:tr w:rsidR="001A5117" w:rsidRPr="005845F9" w14:paraId="0017BAF3" w14:textId="77777777" w:rsidTr="00C51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D434FF" w14:textId="296BAB09" w:rsidR="001A5117" w:rsidRPr="003C43E8" w:rsidRDefault="001A5117" w:rsidP="001B31CE">
            <w:pPr>
              <w:jc w:val="both"/>
              <w:rPr>
                <w:rFonts w:ascii="Calibri Light" w:hAnsi="Calibri Light"/>
                <w:color w:val="auto"/>
                <w:lang w:val="es-ES"/>
              </w:rPr>
            </w:pPr>
            <w:r w:rsidRPr="003C43E8">
              <w:rPr>
                <w:rFonts w:ascii="Calibri Light" w:hAnsi="Calibri Light"/>
                <w:color w:val="auto"/>
                <w:lang w:val="es-ES"/>
              </w:rPr>
              <w:t>Tipo de Fixture</w:t>
            </w:r>
          </w:p>
        </w:tc>
        <w:tc>
          <w:tcPr>
            <w:tcW w:w="4675" w:type="dxa"/>
            <w:vAlign w:val="center"/>
          </w:tcPr>
          <w:p w14:paraId="030208C9" w14:textId="0A87962A" w:rsidR="001A5117" w:rsidRPr="003D5D93" w:rsidRDefault="001A5117"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sidRPr="003D5D93">
              <w:rPr>
                <w:rFonts w:ascii="Calibri Light" w:hAnsi="Calibri Light"/>
                <w:color w:val="auto"/>
                <w:lang w:val="es-ES"/>
              </w:rPr>
              <w:t>Disposición de fechas y partidos. Por ejemplo: todos contra todos, eliminatorias, por fase, mixto.</w:t>
            </w:r>
          </w:p>
        </w:tc>
      </w:tr>
      <w:tr w:rsidR="00383312" w:rsidRPr="005845F9" w14:paraId="46F68480" w14:textId="77777777" w:rsidTr="00C514A5">
        <w:tc>
          <w:tcPr>
            <w:cnfStyle w:val="001000000000" w:firstRow="0" w:lastRow="0" w:firstColumn="1" w:lastColumn="0" w:oddVBand="0" w:evenVBand="0" w:oddHBand="0" w:evenHBand="0" w:firstRowFirstColumn="0" w:firstRowLastColumn="0" w:lastRowFirstColumn="0" w:lastRowLastColumn="0"/>
            <w:tcW w:w="4675" w:type="dxa"/>
            <w:vAlign w:val="center"/>
          </w:tcPr>
          <w:p w14:paraId="3D6AD48D" w14:textId="685BF961" w:rsidR="00383312" w:rsidRPr="003C43E8" w:rsidRDefault="00383312" w:rsidP="001B31CE">
            <w:pPr>
              <w:jc w:val="both"/>
              <w:rPr>
                <w:rFonts w:ascii="Calibri Light" w:hAnsi="Calibri Light"/>
                <w:color w:val="auto"/>
                <w:lang w:val="es-ES"/>
              </w:rPr>
            </w:pPr>
            <w:r w:rsidRPr="003C43E8">
              <w:rPr>
                <w:rFonts w:ascii="Calibri Light" w:hAnsi="Calibri Light"/>
                <w:color w:val="auto"/>
                <w:lang w:val="es-ES"/>
              </w:rPr>
              <w:t>Edición</w:t>
            </w:r>
          </w:p>
        </w:tc>
        <w:tc>
          <w:tcPr>
            <w:tcW w:w="4675" w:type="dxa"/>
            <w:vAlign w:val="center"/>
          </w:tcPr>
          <w:p w14:paraId="46690BCD" w14:textId="7CDFAA6D" w:rsidR="00383312" w:rsidRPr="003D5D93" w:rsidRDefault="005A6221"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5A6221">
              <w:rPr>
                <w:rFonts w:ascii="Calibri Light" w:hAnsi="Calibri Light"/>
                <w:color w:val="auto"/>
                <w:lang w:val="es-ES"/>
              </w:rPr>
              <w:t>Se refiere a cada instancia de un campeonato.</w:t>
            </w:r>
            <w:r>
              <w:rPr>
                <w:rFonts w:ascii="Calibri Light" w:hAnsi="Calibri Light"/>
                <w:lang w:val="es-ES"/>
              </w:rPr>
              <w:t xml:space="preserve"> </w:t>
            </w:r>
          </w:p>
        </w:tc>
      </w:tr>
    </w:tbl>
    <w:p w14:paraId="2837DDB5" w14:textId="77777777" w:rsidR="000E6750" w:rsidRDefault="000E6750" w:rsidP="001B31CE">
      <w:pPr>
        <w:jc w:val="both"/>
        <w:rPr>
          <w:rFonts w:ascii="Calibri Light" w:hAnsi="Calibri Light"/>
          <w:lang w:val="es-ES"/>
        </w:rPr>
      </w:pPr>
    </w:p>
    <w:p w14:paraId="00B13AFE" w14:textId="5B1783A9" w:rsidR="00913FCA" w:rsidRPr="001B31CE" w:rsidRDefault="000E6750" w:rsidP="001B31CE">
      <w:pPr>
        <w:pStyle w:val="Ttulo1"/>
        <w:jc w:val="both"/>
        <w:rPr>
          <w:rFonts w:ascii="Calibri Light" w:hAnsi="Calibri Light"/>
          <w:b/>
          <w:lang w:val="es-AR"/>
        </w:rPr>
      </w:pPr>
      <w:bookmarkStart w:id="9" w:name="_Toc390531567"/>
      <w:r w:rsidRPr="001B31CE">
        <w:rPr>
          <w:rFonts w:ascii="Calibri Light" w:hAnsi="Calibri Light"/>
          <w:b/>
          <w:lang w:val="es-AR"/>
        </w:rPr>
        <w:t>Límite y Alcance</w:t>
      </w:r>
      <w:bookmarkEnd w:id="9"/>
    </w:p>
    <w:p w14:paraId="7B685E79" w14:textId="3F780118" w:rsidR="005433FF" w:rsidRPr="006C3380" w:rsidRDefault="001D0789" w:rsidP="001B31CE">
      <w:pPr>
        <w:jc w:val="both"/>
        <w:rPr>
          <w:rFonts w:ascii="Calibri Light" w:hAnsi="Calibri Light"/>
          <w:lang w:val="es-ES"/>
        </w:rPr>
      </w:pPr>
      <w:r w:rsidRPr="006C3380">
        <w:rPr>
          <w:rFonts w:ascii="Calibri Light" w:hAnsi="Calibri Light"/>
          <w:lang w:val="es-ES"/>
        </w:rPr>
        <w:t>La presente ERS contempla los siguientes requerimientos funcionales:</w:t>
      </w:r>
    </w:p>
    <w:p w14:paraId="1B2DD229" w14:textId="522BE54A"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Campeonato</w:t>
      </w:r>
      <w:r w:rsidR="003C43E8">
        <w:rPr>
          <w:rFonts w:ascii="Calibri Light" w:hAnsi="Calibri Light"/>
          <w:lang w:val="es-ES"/>
        </w:rPr>
        <w:t>.</w:t>
      </w:r>
    </w:p>
    <w:p w14:paraId="09FAF86A" w14:textId="7908271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Equipos</w:t>
      </w:r>
      <w:r w:rsidR="003C43E8">
        <w:rPr>
          <w:rFonts w:ascii="Calibri Light" w:hAnsi="Calibri Light"/>
          <w:lang w:val="es-ES"/>
        </w:rPr>
        <w:t>.</w:t>
      </w:r>
    </w:p>
    <w:p w14:paraId="52E026B6" w14:textId="48D17E91"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Árbitros</w:t>
      </w:r>
      <w:r w:rsidR="003C43E8">
        <w:rPr>
          <w:rFonts w:ascii="Calibri Light" w:hAnsi="Calibri Light"/>
          <w:lang w:val="es-ES"/>
        </w:rPr>
        <w:t>.</w:t>
      </w:r>
    </w:p>
    <w:p w14:paraId="19F5C7D7" w14:textId="27F16468"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 Jugadores</w:t>
      </w:r>
      <w:r w:rsidR="003C43E8">
        <w:rPr>
          <w:rFonts w:ascii="Calibri Light" w:hAnsi="Calibri Light"/>
          <w:lang w:val="es-ES"/>
        </w:rPr>
        <w:t>.</w:t>
      </w:r>
    </w:p>
    <w:p w14:paraId="501284BE" w14:textId="72A5BA8D"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w:t>
      </w:r>
      <w:r w:rsidR="003C43E8">
        <w:rPr>
          <w:rFonts w:ascii="Calibri Light" w:hAnsi="Calibri Light"/>
          <w:lang w:val="es-ES"/>
        </w:rPr>
        <w:t>s</w:t>
      </w:r>
      <w:r w:rsidRPr="006C3380">
        <w:rPr>
          <w:rFonts w:ascii="Calibri Light" w:hAnsi="Calibri Light"/>
          <w:lang w:val="es-ES"/>
        </w:rPr>
        <w:t>tración de Fixture</w:t>
      </w:r>
      <w:r w:rsidR="003C43E8">
        <w:rPr>
          <w:rFonts w:ascii="Calibri Light" w:hAnsi="Calibri Light"/>
          <w:lang w:val="es-ES"/>
        </w:rPr>
        <w:t>.</w:t>
      </w:r>
    </w:p>
    <w:p w14:paraId="0CB069A0" w14:textId="5AF2AC1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Personalización de Campeonato</w:t>
      </w:r>
      <w:r w:rsidR="003C43E8">
        <w:rPr>
          <w:rFonts w:ascii="Calibri Light" w:hAnsi="Calibri Light"/>
          <w:lang w:val="es-ES"/>
        </w:rPr>
        <w:t>.</w:t>
      </w:r>
    </w:p>
    <w:p w14:paraId="11333DD7" w14:textId="2AC07B05"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Control Automático de Estadísticas</w:t>
      </w:r>
      <w:r w:rsidR="003C43E8">
        <w:rPr>
          <w:rFonts w:ascii="Calibri Light" w:hAnsi="Calibri Light"/>
          <w:lang w:val="es-ES"/>
        </w:rPr>
        <w:t>.</w:t>
      </w:r>
    </w:p>
    <w:p w14:paraId="43B70757" w14:textId="353C3D0B"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Administración del Portal de Noticias</w:t>
      </w:r>
      <w:r w:rsidR="003C43E8">
        <w:rPr>
          <w:rFonts w:ascii="Calibri Light" w:hAnsi="Calibri Light"/>
          <w:lang w:val="es-ES"/>
        </w:rPr>
        <w:t>.</w:t>
      </w:r>
    </w:p>
    <w:p w14:paraId="50759267" w14:textId="5C8383BA" w:rsidR="002F6137" w:rsidRPr="006C3380" w:rsidRDefault="003C43E8" w:rsidP="001B31CE">
      <w:pPr>
        <w:pStyle w:val="Prrafodelista"/>
        <w:numPr>
          <w:ilvl w:val="0"/>
          <w:numId w:val="20"/>
        </w:numPr>
        <w:ind w:left="567" w:hanging="207"/>
        <w:jc w:val="both"/>
        <w:rPr>
          <w:rFonts w:ascii="Calibri Light" w:hAnsi="Calibri Light"/>
          <w:lang w:val="es-ES"/>
        </w:rPr>
      </w:pPr>
      <w:r>
        <w:rPr>
          <w:rFonts w:ascii="Calibri Light" w:hAnsi="Calibri Light"/>
          <w:lang w:val="es-ES"/>
        </w:rPr>
        <w:t>Gestión de Usuarios.</w:t>
      </w:r>
    </w:p>
    <w:p w14:paraId="4EB174BD" w14:textId="3C615774" w:rsidR="002F6137" w:rsidRPr="006C3380" w:rsidRDefault="002F6137" w:rsidP="001B31CE">
      <w:pPr>
        <w:pStyle w:val="Prrafodelista"/>
        <w:numPr>
          <w:ilvl w:val="0"/>
          <w:numId w:val="20"/>
        </w:numPr>
        <w:ind w:left="567" w:hanging="207"/>
        <w:jc w:val="both"/>
        <w:rPr>
          <w:rFonts w:ascii="Calibri Light" w:hAnsi="Calibri Light"/>
          <w:lang w:val="es-ES"/>
        </w:rPr>
      </w:pPr>
      <w:r w:rsidRPr="006C3380">
        <w:rPr>
          <w:rFonts w:ascii="Calibri Light" w:hAnsi="Calibri Light"/>
          <w:lang w:val="es-ES"/>
        </w:rPr>
        <w:t>Gestión de la Seguridad</w:t>
      </w:r>
      <w:r w:rsidR="003C43E8">
        <w:rPr>
          <w:rFonts w:ascii="Calibri Light" w:hAnsi="Calibri Light"/>
          <w:lang w:val="es-ES"/>
        </w:rPr>
        <w:t>.</w:t>
      </w:r>
    </w:p>
    <w:p w14:paraId="251238B0" w14:textId="77777777" w:rsidR="004B1E0A" w:rsidRPr="00EC7366" w:rsidRDefault="004B1E0A" w:rsidP="001B31CE">
      <w:pPr>
        <w:pStyle w:val="Prrafodelista"/>
        <w:ind w:left="1440"/>
        <w:jc w:val="both"/>
        <w:rPr>
          <w:rFonts w:ascii="Calibri Light" w:hAnsi="Calibri Light"/>
          <w:lang w:val="es-AR"/>
        </w:rPr>
      </w:pPr>
    </w:p>
    <w:p w14:paraId="33E0D288" w14:textId="30E71951" w:rsidR="009658E8" w:rsidRPr="001B31CE" w:rsidRDefault="003C43E8" w:rsidP="001B31CE">
      <w:pPr>
        <w:pStyle w:val="Ttulo1"/>
        <w:jc w:val="both"/>
        <w:rPr>
          <w:rFonts w:ascii="Calibri Light" w:hAnsi="Calibri Light"/>
          <w:b/>
          <w:lang w:val="es-ES"/>
        </w:rPr>
      </w:pPr>
      <w:bookmarkStart w:id="10" w:name="_Toc390531568"/>
      <w:r w:rsidRPr="001B31CE">
        <w:rPr>
          <w:rFonts w:ascii="Calibri Light" w:hAnsi="Calibri Light"/>
          <w:b/>
          <w:lang w:val="es-ES"/>
        </w:rPr>
        <w:t xml:space="preserve">El Sistema </w:t>
      </w:r>
      <w:r w:rsidR="009658E8" w:rsidRPr="001B31CE">
        <w:rPr>
          <w:rFonts w:ascii="Calibri Light" w:hAnsi="Calibri Light"/>
          <w:b/>
          <w:lang w:val="es-ES"/>
        </w:rPr>
        <w:t>No</w:t>
      </w:r>
      <w:r w:rsidRPr="001B31CE">
        <w:rPr>
          <w:rFonts w:ascii="Calibri Light" w:hAnsi="Calibri Light"/>
          <w:b/>
          <w:lang w:val="es-ES"/>
        </w:rPr>
        <w:t xml:space="preserve"> se</w:t>
      </w:r>
      <w:r w:rsidR="009658E8" w:rsidRPr="001B31CE">
        <w:rPr>
          <w:rFonts w:ascii="Calibri Light" w:hAnsi="Calibri Light"/>
          <w:b/>
          <w:lang w:val="es-ES"/>
        </w:rPr>
        <w:t xml:space="preserve"> Contempla</w:t>
      </w:r>
      <w:bookmarkEnd w:id="10"/>
    </w:p>
    <w:p w14:paraId="32A636E3" w14:textId="0C5F0936" w:rsidR="000B45B0" w:rsidRPr="006C3380" w:rsidRDefault="000B45B0" w:rsidP="001B31CE">
      <w:pPr>
        <w:jc w:val="both"/>
        <w:rPr>
          <w:rFonts w:ascii="Calibri Light" w:hAnsi="Calibri Light"/>
          <w:lang w:val="es-ES"/>
        </w:rPr>
      </w:pPr>
      <w:r w:rsidRPr="006C3380">
        <w:rPr>
          <w:rFonts w:ascii="Calibri Light" w:hAnsi="Calibri Light"/>
          <w:lang w:val="es-ES"/>
        </w:rPr>
        <w:t>El sistema</w:t>
      </w:r>
      <w:r w:rsidR="003C43E8">
        <w:rPr>
          <w:rFonts w:ascii="Calibri Light" w:hAnsi="Calibri Light"/>
          <w:lang w:val="es-ES"/>
        </w:rPr>
        <w:t xml:space="preserve"> de gestión de campeonatos de fútbol</w:t>
      </w:r>
      <w:r w:rsidRPr="006C3380">
        <w:rPr>
          <w:rFonts w:ascii="Calibri Light" w:hAnsi="Calibri Light"/>
          <w:lang w:val="es-ES"/>
        </w:rPr>
        <w:t xml:space="preserve"> no contemplará las siguientes funciones:</w:t>
      </w:r>
    </w:p>
    <w:p w14:paraId="3B9298E6" w14:textId="47BF003E" w:rsidR="000B45B0" w:rsidRPr="006C3380"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 xml:space="preserve">Inscripciones </w:t>
      </w:r>
      <w:r w:rsidR="000B45B0" w:rsidRPr="006C3380">
        <w:rPr>
          <w:rFonts w:ascii="Calibri Light" w:hAnsi="Calibri Light"/>
          <w:lang w:val="es-ES"/>
        </w:rPr>
        <w:t>al campeonato</w:t>
      </w:r>
      <w:r>
        <w:rPr>
          <w:rFonts w:ascii="Calibri Light" w:hAnsi="Calibri Light"/>
          <w:lang w:val="es-ES"/>
        </w:rPr>
        <w:t>: no se maneja inscripciones de equipos a ediciones. El administrador del campeonato inscribirá de manera manual los distintos equipos que participarán y luego los cargará al sistema.</w:t>
      </w:r>
    </w:p>
    <w:p w14:paraId="49121837" w14:textId="409C0DAC" w:rsidR="009658E8" w:rsidRDefault="000B45B0" w:rsidP="001B31CE">
      <w:pPr>
        <w:pStyle w:val="Prrafodelista"/>
        <w:numPr>
          <w:ilvl w:val="0"/>
          <w:numId w:val="23"/>
        </w:numPr>
        <w:ind w:left="567" w:hanging="141"/>
        <w:jc w:val="both"/>
        <w:rPr>
          <w:rFonts w:ascii="Calibri Light" w:hAnsi="Calibri Light"/>
          <w:lang w:val="es-ES"/>
        </w:rPr>
      </w:pPr>
      <w:r w:rsidRPr="006C3380">
        <w:rPr>
          <w:rFonts w:ascii="Calibri Light" w:hAnsi="Calibri Light"/>
          <w:lang w:val="es-ES"/>
        </w:rPr>
        <w:t>Gestión de clubes</w:t>
      </w:r>
      <w:r w:rsidR="003C43E8">
        <w:rPr>
          <w:rFonts w:ascii="Calibri Light" w:hAnsi="Calibri Light"/>
          <w:lang w:val="es-ES"/>
        </w:rPr>
        <w:t>: no se administra a nivel de clubes, sólo se manipulan datos a nivel de equipos.</w:t>
      </w:r>
    </w:p>
    <w:p w14:paraId="3DC56038" w14:textId="0AEAFEE6" w:rsidR="003C43E8" w:rsidRPr="00CE4F78" w:rsidRDefault="003C43E8" w:rsidP="001B31CE">
      <w:pPr>
        <w:pStyle w:val="Prrafodelista"/>
        <w:numPr>
          <w:ilvl w:val="0"/>
          <w:numId w:val="23"/>
        </w:numPr>
        <w:ind w:left="567" w:hanging="141"/>
        <w:jc w:val="both"/>
        <w:rPr>
          <w:rFonts w:ascii="Calibri Light" w:hAnsi="Calibri Light"/>
          <w:lang w:val="es-ES"/>
        </w:rPr>
      </w:pPr>
      <w:r>
        <w:rPr>
          <w:rFonts w:ascii="Calibri Light" w:hAnsi="Calibri Light"/>
          <w:lang w:val="es-ES"/>
        </w:rPr>
        <w:t>Gestión de cobros.</w:t>
      </w:r>
    </w:p>
    <w:p w14:paraId="5637CA46" w14:textId="48209384" w:rsidR="009658E8" w:rsidRPr="001B31CE" w:rsidRDefault="005F2579" w:rsidP="001B31CE">
      <w:pPr>
        <w:pStyle w:val="Ttulo1"/>
        <w:pBdr>
          <w:top w:val="single" w:sz="24" w:space="4" w:color="63A537" w:themeColor="text2"/>
        </w:pBdr>
        <w:jc w:val="both"/>
        <w:rPr>
          <w:rFonts w:ascii="Calibri Light" w:hAnsi="Calibri Light"/>
          <w:b/>
          <w:lang w:val="es-ES"/>
        </w:rPr>
      </w:pPr>
      <w:bookmarkStart w:id="11" w:name="_Toc390531569"/>
      <w:r w:rsidRPr="001B31CE">
        <w:rPr>
          <w:rFonts w:ascii="Calibri Light" w:hAnsi="Calibri Light"/>
          <w:b/>
          <w:lang w:val="es-ES"/>
        </w:rPr>
        <w:lastRenderedPageBreak/>
        <w:t>Supuestos</w:t>
      </w:r>
      <w:bookmarkEnd w:id="11"/>
    </w:p>
    <w:p w14:paraId="24C81D1A" w14:textId="46F12ECE" w:rsidR="005F2579" w:rsidRPr="007C730B" w:rsidRDefault="00B75DE5" w:rsidP="001B31CE">
      <w:pPr>
        <w:jc w:val="both"/>
        <w:rPr>
          <w:rFonts w:ascii="Calibri Light" w:hAnsi="Calibri Light"/>
          <w:lang w:val="es-ES"/>
        </w:rPr>
      </w:pPr>
      <w:r>
        <w:rPr>
          <w:rFonts w:ascii="Calibri Light" w:hAnsi="Calibri Light"/>
          <w:lang w:val="es-ES"/>
        </w:rPr>
        <w:t>Algunos de los supuestos para la implementación del sistema</w:t>
      </w:r>
      <w:r w:rsidR="003C43E8">
        <w:rPr>
          <w:rFonts w:ascii="Calibri Light" w:hAnsi="Calibri Light"/>
          <w:lang w:val="es-ES"/>
        </w:rPr>
        <w:t xml:space="preserve"> identificado</w:t>
      </w:r>
      <w:r w:rsidR="00C43385" w:rsidRPr="007C730B">
        <w:rPr>
          <w:rFonts w:ascii="Calibri Light" w:hAnsi="Calibri Light"/>
          <w:lang w:val="es-ES"/>
        </w:rPr>
        <w:t xml:space="preserve"> son:</w:t>
      </w:r>
    </w:p>
    <w:p w14:paraId="28F01318" w14:textId="14F309FA" w:rsidR="00C43385" w:rsidRDefault="00C43385" w:rsidP="001B31CE">
      <w:pPr>
        <w:pStyle w:val="Prrafodelista"/>
        <w:numPr>
          <w:ilvl w:val="0"/>
          <w:numId w:val="26"/>
        </w:numPr>
        <w:ind w:left="567" w:hanging="207"/>
        <w:jc w:val="both"/>
        <w:rPr>
          <w:rFonts w:ascii="Calibri Light" w:hAnsi="Calibri Light"/>
          <w:lang w:val="es-ES"/>
        </w:rPr>
      </w:pPr>
      <w:r w:rsidRPr="007C730B">
        <w:rPr>
          <w:rFonts w:ascii="Calibri Light" w:hAnsi="Calibri Light"/>
          <w:lang w:val="es-ES"/>
        </w:rPr>
        <w:t>Los usuarios</w:t>
      </w:r>
      <w:r w:rsidR="003C43E8">
        <w:rPr>
          <w:rFonts w:ascii="Calibri Light" w:hAnsi="Calibri Light"/>
          <w:lang w:val="es-ES"/>
        </w:rPr>
        <w:t xml:space="preserve"> (administradores de los torneos de fútbol, jugadores, público en Gral.)</w:t>
      </w:r>
      <w:r w:rsidRPr="007C730B">
        <w:rPr>
          <w:rFonts w:ascii="Calibri Light" w:hAnsi="Calibri Light"/>
          <w:lang w:val="es-ES"/>
        </w:rPr>
        <w:t xml:space="preserve"> disponen de acceso a internet</w:t>
      </w:r>
      <w:r w:rsidR="003C43E8">
        <w:rPr>
          <w:rFonts w:ascii="Calibri Light" w:hAnsi="Calibri Light"/>
          <w:lang w:val="es-ES"/>
        </w:rPr>
        <w:t xml:space="preserve"> para poder acceder a nuestro módulo web.</w:t>
      </w:r>
    </w:p>
    <w:p w14:paraId="6965E54E" w14:textId="5139CF1D" w:rsidR="005A6221" w:rsidRPr="00B21EF9" w:rsidRDefault="00B75DE5" w:rsidP="001B31CE">
      <w:pPr>
        <w:pStyle w:val="Prrafodelista"/>
        <w:numPr>
          <w:ilvl w:val="0"/>
          <w:numId w:val="26"/>
        </w:numPr>
        <w:ind w:left="567" w:hanging="207"/>
        <w:jc w:val="both"/>
        <w:rPr>
          <w:rFonts w:ascii="Calibri Light" w:hAnsi="Calibri Light"/>
          <w:lang w:val="es-ES"/>
        </w:rPr>
      </w:pPr>
      <w:r w:rsidRPr="00B21EF9">
        <w:rPr>
          <w:rFonts w:ascii="Calibri Light" w:hAnsi="Calibri Light"/>
          <w:lang w:val="es-ES"/>
        </w:rPr>
        <w:t xml:space="preserve">El servidor web cumple con las características necesarias </w:t>
      </w:r>
      <w:r w:rsidR="00B21EF9">
        <w:rPr>
          <w:rFonts w:ascii="Calibri Light" w:hAnsi="Calibri Light"/>
          <w:lang w:val="es-ES"/>
        </w:rPr>
        <w:t>(ver Restricciones).</w:t>
      </w:r>
    </w:p>
    <w:p w14:paraId="2C11225F" w14:textId="28606BA2" w:rsidR="005F2579" w:rsidRPr="001B31CE" w:rsidRDefault="005F2579" w:rsidP="001B31CE">
      <w:pPr>
        <w:pStyle w:val="Ttulo1"/>
        <w:jc w:val="both"/>
        <w:rPr>
          <w:rFonts w:ascii="Calibri Light" w:hAnsi="Calibri Light"/>
          <w:b/>
          <w:lang w:val="es-ES"/>
        </w:rPr>
      </w:pPr>
      <w:bookmarkStart w:id="12" w:name="_Toc390531570"/>
      <w:r w:rsidRPr="001B31CE">
        <w:rPr>
          <w:rFonts w:ascii="Calibri Light" w:hAnsi="Calibri Light"/>
          <w:b/>
          <w:lang w:val="es-ES"/>
        </w:rPr>
        <w:t>Restricciones</w:t>
      </w:r>
      <w:bookmarkEnd w:id="12"/>
    </w:p>
    <w:p w14:paraId="160DE684" w14:textId="67FFAD49" w:rsidR="005F2579" w:rsidRPr="00114B2B" w:rsidRDefault="00C43385" w:rsidP="001B31CE">
      <w:pPr>
        <w:jc w:val="both"/>
        <w:rPr>
          <w:rFonts w:ascii="Calibri Light" w:hAnsi="Calibri Light"/>
          <w:lang w:val="es-ES"/>
        </w:rPr>
      </w:pPr>
      <w:r w:rsidRPr="00114B2B">
        <w:rPr>
          <w:rFonts w:ascii="Calibri Light" w:hAnsi="Calibri Light"/>
          <w:lang w:val="es-ES"/>
        </w:rPr>
        <w:t xml:space="preserve">El sistema debe ser montado en un servidor web </w:t>
      </w:r>
      <w:r w:rsidR="00B51901" w:rsidRPr="00114B2B">
        <w:rPr>
          <w:rFonts w:ascii="Calibri Light" w:hAnsi="Calibri Light"/>
          <w:lang w:val="es-ES"/>
        </w:rPr>
        <w:t>de Internet para que cualquiera tenga acceso al mismo. Este servidor debe cumplir con las siguientes características:</w:t>
      </w:r>
    </w:p>
    <w:p w14:paraId="12EEA369" w14:textId="541E14DF" w:rsidR="00B51901"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ISS (Internet Information Service)</w:t>
      </w:r>
      <w:r w:rsidR="00B21EF9">
        <w:rPr>
          <w:rFonts w:ascii="Calibri Light" w:hAnsi="Calibri Light"/>
          <w:lang w:val="es-ES"/>
        </w:rPr>
        <w:t>.</w:t>
      </w:r>
    </w:p>
    <w:p w14:paraId="44F44622" w14:textId="211384F5" w:rsidR="0035141C"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SQL Server 2012</w:t>
      </w:r>
      <w:r w:rsidR="00B21EF9">
        <w:rPr>
          <w:rFonts w:ascii="Calibri Light" w:hAnsi="Calibri Light"/>
          <w:lang w:val="es-ES"/>
        </w:rPr>
        <w:t>.</w:t>
      </w:r>
    </w:p>
    <w:p w14:paraId="45D4E666" w14:textId="04E06B99" w:rsidR="000B45B0" w:rsidRPr="00114B2B" w:rsidRDefault="0035141C" w:rsidP="001B31CE">
      <w:pPr>
        <w:pStyle w:val="Prrafodelista"/>
        <w:numPr>
          <w:ilvl w:val="0"/>
          <w:numId w:val="26"/>
        </w:numPr>
        <w:ind w:left="567" w:hanging="207"/>
        <w:jc w:val="both"/>
        <w:rPr>
          <w:rFonts w:ascii="Calibri Light" w:hAnsi="Calibri Light"/>
          <w:lang w:val="es-ES"/>
        </w:rPr>
      </w:pPr>
      <w:r w:rsidRPr="00114B2B">
        <w:rPr>
          <w:rFonts w:ascii="Calibri Light" w:hAnsi="Calibri Light"/>
          <w:lang w:val="es-ES"/>
        </w:rPr>
        <w:t>ASP .Net</w:t>
      </w:r>
      <w:r w:rsidR="00B21EF9">
        <w:rPr>
          <w:rFonts w:ascii="Calibri Light" w:hAnsi="Calibri Light"/>
          <w:lang w:val="es-ES"/>
        </w:rPr>
        <w:t>.</w:t>
      </w:r>
    </w:p>
    <w:p w14:paraId="2E51266D" w14:textId="7A3C0095" w:rsidR="005F2579" w:rsidRPr="001B31CE" w:rsidRDefault="005F2579" w:rsidP="001B31CE">
      <w:pPr>
        <w:pStyle w:val="Ttulo1"/>
        <w:jc w:val="both"/>
        <w:rPr>
          <w:rFonts w:ascii="Calibri Light" w:hAnsi="Calibri Light"/>
          <w:b/>
          <w:lang w:val="es-ES"/>
        </w:rPr>
      </w:pPr>
      <w:bookmarkStart w:id="13" w:name="_Toc390531571"/>
      <w:r w:rsidRPr="001B31CE">
        <w:rPr>
          <w:rFonts w:ascii="Calibri Light" w:hAnsi="Calibri Light"/>
          <w:b/>
          <w:lang w:val="es-ES"/>
        </w:rPr>
        <w:t>Roles</w:t>
      </w:r>
      <w:bookmarkEnd w:id="13"/>
    </w:p>
    <w:p w14:paraId="6AEF3DED" w14:textId="3C62284D" w:rsidR="005F2579" w:rsidRDefault="00AA61FC" w:rsidP="001B31CE">
      <w:pPr>
        <w:jc w:val="both"/>
        <w:rPr>
          <w:rFonts w:ascii="Calibri Light" w:hAnsi="Calibri Light"/>
          <w:lang w:val="es-ES"/>
        </w:rPr>
      </w:pPr>
      <w:r w:rsidRPr="00AA61FC">
        <w:rPr>
          <w:rFonts w:ascii="Calibri Light" w:hAnsi="Calibri Light"/>
          <w:lang w:val="es-ES"/>
        </w:rPr>
        <w:t xml:space="preserve">Referirse a </w:t>
      </w:r>
      <w:r w:rsidR="0035141C">
        <w:rPr>
          <w:rFonts w:ascii="Calibri Light" w:hAnsi="Calibri Light"/>
          <w:lang w:val="es-ES"/>
        </w:rPr>
        <w:t>Requerimientos Funcionales</w:t>
      </w:r>
      <w:r w:rsidR="0035141C" w:rsidRPr="00AA61FC">
        <w:rPr>
          <w:rFonts w:ascii="Calibri Light" w:hAnsi="Calibri Light"/>
          <w:lang w:val="es-ES"/>
        </w:rPr>
        <w:t xml:space="preserve"> </w:t>
      </w:r>
      <w:r w:rsidRPr="00AA61FC">
        <w:rPr>
          <w:rFonts w:ascii="Calibri Light" w:hAnsi="Calibri Light"/>
          <w:lang w:val="es-ES"/>
        </w:rPr>
        <w:t>/ Gest</w:t>
      </w:r>
      <w:r w:rsidR="0035141C">
        <w:rPr>
          <w:rFonts w:ascii="Calibri Light" w:hAnsi="Calibri Light"/>
          <w:lang w:val="es-ES"/>
        </w:rPr>
        <w:t>ión de la Seguridad. En estos apartados se describen los distintos perfiles de usuario existentes: Administrador y Visitante, que corresponden a los roles involucrados en el sistema.</w:t>
      </w:r>
    </w:p>
    <w:p w14:paraId="36D9F8A2" w14:textId="7C302302" w:rsidR="002F6137" w:rsidRPr="001B31CE" w:rsidRDefault="002F6137" w:rsidP="001B31CE">
      <w:pPr>
        <w:pStyle w:val="Ttulo1"/>
        <w:jc w:val="both"/>
        <w:rPr>
          <w:rFonts w:ascii="Calibri Light" w:hAnsi="Calibri Light"/>
          <w:b/>
          <w:lang w:val="es-ES"/>
        </w:rPr>
      </w:pPr>
      <w:bookmarkStart w:id="14" w:name="_Toc390531572"/>
      <w:r w:rsidRPr="001B31CE">
        <w:rPr>
          <w:rFonts w:ascii="Calibri Light" w:hAnsi="Calibri Light"/>
          <w:b/>
          <w:lang w:val="es-ES"/>
        </w:rPr>
        <w:t>Requerimientos funcionales</w:t>
      </w:r>
      <w:bookmarkEnd w:id="14"/>
    </w:p>
    <w:p w14:paraId="2CC469D2" w14:textId="6B1C42D3" w:rsidR="0065213A" w:rsidRPr="00B21EF9" w:rsidRDefault="0065213A" w:rsidP="001B31CE">
      <w:pPr>
        <w:jc w:val="both"/>
        <w:rPr>
          <w:rFonts w:ascii="Calibri Light" w:hAnsi="Calibri Light"/>
          <w:lang w:val="es-ES"/>
        </w:rPr>
      </w:pPr>
      <w:r w:rsidRPr="00B21EF9">
        <w:rPr>
          <w:rFonts w:ascii="Calibri Light" w:hAnsi="Calibri Light"/>
          <w:lang w:val="es-ES"/>
        </w:rPr>
        <w:t>A continuación se describen las funcionalidades que debe incluir el sistema. Se muestran agrupadas por módulos.</w:t>
      </w:r>
      <w:r w:rsidR="00A96EAB" w:rsidRPr="00B21EF9">
        <w:rPr>
          <w:rFonts w:ascii="Calibri Light" w:hAnsi="Calibri Light"/>
          <w:lang w:val="es-ES"/>
        </w:rPr>
        <w:t xml:space="preserve"> Los mismos se corresponden con las épicas contempladas en el Product Backlog.</w:t>
      </w:r>
      <w:r w:rsidRPr="00B21EF9">
        <w:rPr>
          <w:rFonts w:ascii="Calibri Light" w:hAnsi="Calibri Light"/>
          <w:lang w:val="es-ES"/>
        </w:rPr>
        <w:t xml:space="preserve"> Los mismos se presentan</w:t>
      </w:r>
      <w:r w:rsidR="00A96EAB" w:rsidRPr="00B21EF9">
        <w:rPr>
          <w:rFonts w:ascii="Calibri Light" w:hAnsi="Calibri Light"/>
          <w:lang w:val="es-ES"/>
        </w:rPr>
        <w:t xml:space="preserve"> a continuación</w:t>
      </w:r>
      <w:r w:rsidRPr="00B21EF9">
        <w:rPr>
          <w:rFonts w:ascii="Calibri Light" w:hAnsi="Calibri Light"/>
          <w:lang w:val="es-ES"/>
        </w:rPr>
        <w:t xml:space="preserve"> ordenados de acuerdo a su prioridad</w:t>
      </w:r>
      <w:r w:rsidR="00B21EF9">
        <w:rPr>
          <w:rFonts w:ascii="Calibri Light" w:hAnsi="Calibri Light"/>
          <w:lang w:val="es-ES"/>
        </w:rPr>
        <w:t>. La priorización de los distintos módulos está realizada en función al valor que agrega para el cliente</w:t>
      </w:r>
      <w:r w:rsidRPr="00B21EF9">
        <w:rPr>
          <w:rFonts w:ascii="Calibri Light" w:hAnsi="Calibri Light"/>
          <w:lang w:val="es-ES"/>
        </w:rPr>
        <w:t>.</w:t>
      </w:r>
    </w:p>
    <w:p w14:paraId="5E29B916" w14:textId="77777777" w:rsidR="000B45B0" w:rsidRPr="001B31CE" w:rsidRDefault="002F6137" w:rsidP="001B31CE">
      <w:pPr>
        <w:pStyle w:val="Ttulo2"/>
        <w:jc w:val="both"/>
        <w:rPr>
          <w:rFonts w:ascii="Calibri Light" w:hAnsi="Calibri Light"/>
          <w:b/>
          <w:noProof/>
          <w:sz w:val="22"/>
          <w:lang w:val="es-AR"/>
        </w:rPr>
      </w:pPr>
      <w:bookmarkStart w:id="15" w:name="_Toc385506773"/>
      <w:bookmarkStart w:id="16" w:name="_Toc388704931"/>
      <w:bookmarkStart w:id="17" w:name="_Toc390531573"/>
      <w:r w:rsidRPr="001B31CE">
        <w:rPr>
          <w:rFonts w:ascii="Calibri Light" w:hAnsi="Calibri Light"/>
          <w:b/>
          <w:noProof/>
          <w:sz w:val="22"/>
          <w:lang w:val="es-AR"/>
        </w:rPr>
        <w:t>Administración de Campeonato</w:t>
      </w:r>
      <w:bookmarkEnd w:id="15"/>
      <w:bookmarkEnd w:id="16"/>
      <w:bookmarkEnd w:id="17"/>
      <w:r w:rsidRPr="001B31CE">
        <w:rPr>
          <w:rFonts w:ascii="Calibri Light" w:hAnsi="Calibri Light"/>
          <w:b/>
          <w:noProof/>
          <w:sz w:val="22"/>
          <w:lang w:val="es-AR"/>
        </w:rPr>
        <w:t xml:space="preserve"> </w:t>
      </w:r>
    </w:p>
    <w:p w14:paraId="3958D962" w14:textId="01AE58AA"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36B04E50" w14:textId="77777777" w:rsidR="002F6137" w:rsidRPr="00B21EF9" w:rsidRDefault="002F6137"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Creación de un Campeonato:</w:t>
      </w:r>
    </w:p>
    <w:p w14:paraId="24B92AF5"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del Campeonato.</w:t>
      </w:r>
    </w:p>
    <w:p w14:paraId="6EB1AEF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Descripción del Campeonato.</w:t>
      </w:r>
    </w:p>
    <w:p w14:paraId="31919817"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Logo del Campeonato.</w:t>
      </w:r>
    </w:p>
    <w:p w14:paraId="39846EEA" w14:textId="132C6718" w:rsidR="002F6137" w:rsidRPr="00C43385" w:rsidRDefault="002F6137" w:rsidP="001B31CE">
      <w:pPr>
        <w:pStyle w:val="Prrafodelista"/>
        <w:numPr>
          <w:ilvl w:val="1"/>
          <w:numId w:val="9"/>
        </w:numPr>
        <w:ind w:left="993" w:hanging="273"/>
        <w:jc w:val="both"/>
        <w:rPr>
          <w:rFonts w:ascii="Calibri Light" w:hAnsi="Calibri Light"/>
          <w:lang w:val="es-AR"/>
        </w:rPr>
      </w:pPr>
      <w:r w:rsidRPr="00C43385">
        <w:rPr>
          <w:rFonts w:ascii="Calibri Light" w:hAnsi="Calibri Light"/>
          <w:lang w:val="es-AR"/>
        </w:rPr>
        <w:t>Nick para la creación de sitio web.</w:t>
      </w:r>
      <w:r w:rsidR="00C43385">
        <w:rPr>
          <w:rFonts w:ascii="Calibri Light" w:hAnsi="Calibri Light"/>
          <w:lang w:val="es-AR"/>
        </w:rPr>
        <w:t xml:space="preserve"> Nombre o Alias con el cual se accederá a la página web del campeonato, dentro del sitio web.</w:t>
      </w:r>
    </w:p>
    <w:p w14:paraId="44E10B64"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Modificación de un Campeonato:</w:t>
      </w:r>
    </w:p>
    <w:p w14:paraId="087ED0AD" w14:textId="77777777" w:rsidR="000B45B0"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del campeonato.</w:t>
      </w:r>
    </w:p>
    <w:p w14:paraId="04182C0E" w14:textId="77777777" w:rsidR="000B45B0" w:rsidRPr="00B21EF9"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 xml:space="preserve">Dar de baja un Campeonato: </w:t>
      </w:r>
    </w:p>
    <w:p w14:paraId="2E5ED932" w14:textId="77777777" w:rsidR="000B45B0" w:rsidRPr="00CC502D" w:rsidRDefault="000B45B0"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Campeonato.</w:t>
      </w:r>
    </w:p>
    <w:p w14:paraId="188C12CE" w14:textId="39AAB295" w:rsidR="000B45B0" w:rsidRDefault="000B45B0"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un Campeonato:</w:t>
      </w:r>
      <w:r>
        <w:rPr>
          <w:rFonts w:ascii="Calibri Light" w:hAnsi="Calibri Light"/>
          <w:lang w:val="es-AR"/>
        </w:rPr>
        <w:t xml:space="preserve"> se realizará el borrado físico de un campeonato cuando no tenga ediciones creadas.</w:t>
      </w:r>
    </w:p>
    <w:p w14:paraId="255968D3" w14:textId="7E65D239" w:rsidR="009B37D1" w:rsidRPr="000B45B0" w:rsidRDefault="009B37D1" w:rsidP="001B31CE">
      <w:pPr>
        <w:pStyle w:val="Prrafodelista"/>
        <w:numPr>
          <w:ilvl w:val="0"/>
          <w:numId w:val="9"/>
        </w:numPr>
        <w:ind w:hanging="218"/>
        <w:jc w:val="both"/>
        <w:rPr>
          <w:rFonts w:ascii="Calibri Light" w:hAnsi="Calibri Light"/>
          <w:lang w:val="es-AR"/>
        </w:rPr>
      </w:pPr>
      <w:r>
        <w:rPr>
          <w:rFonts w:ascii="Calibri Light" w:hAnsi="Calibri Light"/>
          <w:lang w:val="es-AR"/>
        </w:rPr>
        <w:lastRenderedPageBreak/>
        <w:t>Consulta de Campeonatos: se podrá consultar los Campeonatos que tiene creados un administrador en particular.</w:t>
      </w:r>
    </w:p>
    <w:p w14:paraId="76F89242" w14:textId="263236D2" w:rsidR="00383312" w:rsidRPr="001B31CE" w:rsidRDefault="00383312" w:rsidP="001B31CE">
      <w:pPr>
        <w:pStyle w:val="Ttulo2"/>
        <w:jc w:val="both"/>
        <w:rPr>
          <w:rFonts w:ascii="Calibri Light" w:hAnsi="Calibri Light"/>
          <w:b/>
          <w:sz w:val="22"/>
          <w:lang w:val="es-AR"/>
        </w:rPr>
      </w:pPr>
      <w:bookmarkStart w:id="18" w:name="_Toc390531574"/>
      <w:r w:rsidRPr="001B31CE">
        <w:rPr>
          <w:rFonts w:ascii="Calibri Light" w:hAnsi="Calibri Light"/>
          <w:b/>
          <w:sz w:val="22"/>
          <w:lang w:val="es-AR"/>
        </w:rPr>
        <w:t>Administraci</w:t>
      </w:r>
      <w:r w:rsidR="000B45B0" w:rsidRPr="001B31CE">
        <w:rPr>
          <w:rFonts w:ascii="Calibri Light" w:hAnsi="Calibri Light"/>
          <w:b/>
          <w:sz w:val="22"/>
          <w:lang w:val="es-AR"/>
        </w:rPr>
        <w:t>ón de una E</w:t>
      </w:r>
      <w:r w:rsidRPr="001B31CE">
        <w:rPr>
          <w:rFonts w:ascii="Calibri Light" w:hAnsi="Calibri Light"/>
          <w:b/>
          <w:sz w:val="22"/>
          <w:lang w:val="es-AR"/>
        </w:rPr>
        <w:t>dición</w:t>
      </w:r>
      <w:bookmarkEnd w:id="18"/>
    </w:p>
    <w:p w14:paraId="6F6DE423" w14:textId="5F0B456D" w:rsidR="000B45B0" w:rsidRPr="006C3380" w:rsidRDefault="000B45B0" w:rsidP="001B31CE">
      <w:pPr>
        <w:jc w:val="both"/>
        <w:rPr>
          <w:rFonts w:ascii="Calibri Light" w:hAnsi="Calibri Light"/>
          <w:lang w:val="es-AR"/>
        </w:rPr>
      </w:pPr>
      <w:r w:rsidRPr="006C3380">
        <w:rPr>
          <w:rFonts w:ascii="Calibri Light" w:hAnsi="Calibri Light"/>
          <w:lang w:val="es-AR"/>
        </w:rPr>
        <w:t>Se contemplarán las siguientes funcionalidades:</w:t>
      </w:r>
    </w:p>
    <w:p w14:paraId="289FE891" w14:textId="77777777" w:rsidR="002F6137" w:rsidRDefault="002F6137" w:rsidP="001B31CE">
      <w:pPr>
        <w:pStyle w:val="Prrafodelista"/>
        <w:numPr>
          <w:ilvl w:val="0"/>
          <w:numId w:val="9"/>
        </w:numPr>
        <w:ind w:hanging="218"/>
        <w:jc w:val="both"/>
        <w:rPr>
          <w:rFonts w:ascii="Calibri Light" w:hAnsi="Calibri Light"/>
          <w:lang w:val="es-AR"/>
        </w:rPr>
      </w:pPr>
      <w:r>
        <w:rPr>
          <w:rFonts w:ascii="Calibri Light" w:hAnsi="Calibri Light"/>
          <w:lang w:val="es-AR"/>
        </w:rPr>
        <w:t>Creación de una Edición:</w:t>
      </w:r>
    </w:p>
    <w:p w14:paraId="19A9C930" w14:textId="687C5AC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Número de Edición.</w:t>
      </w:r>
    </w:p>
    <w:p w14:paraId="166F4BFB" w14:textId="3EC00B40" w:rsidR="002F10AB" w:rsidRDefault="002F10AB"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Nombre de la Edición</w:t>
      </w:r>
      <w:r w:rsidR="00B21EF9">
        <w:rPr>
          <w:rFonts w:ascii="Calibri Light" w:hAnsi="Calibri Light"/>
          <w:lang w:val="es-AR"/>
        </w:rPr>
        <w:t>.</w:t>
      </w:r>
    </w:p>
    <w:p w14:paraId="2197E6FE"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Cantidad de jugadores a participar.</w:t>
      </w:r>
    </w:p>
    <w:p w14:paraId="5B856CB9" w14:textId="7FFA7E9F" w:rsidR="002F6137"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 xml:space="preserve">Tamaño de cancha: </w:t>
      </w:r>
      <w:r w:rsidRPr="00EC7366">
        <w:rPr>
          <w:rFonts w:ascii="Calibri Light" w:hAnsi="Calibri Light"/>
          <w:lang w:val="es-AR"/>
        </w:rPr>
        <w:t xml:space="preserve">fútbol 5, </w:t>
      </w:r>
      <w:r>
        <w:rPr>
          <w:rFonts w:ascii="Calibri Light" w:hAnsi="Calibri Light"/>
          <w:lang w:val="es-AR"/>
        </w:rPr>
        <w:t>6,</w:t>
      </w:r>
      <w:r w:rsidRPr="00EC7366">
        <w:rPr>
          <w:rFonts w:ascii="Calibri Light" w:hAnsi="Calibri Light"/>
          <w:lang w:val="es-AR"/>
        </w:rPr>
        <w:t>7,</w:t>
      </w:r>
      <w:r>
        <w:rPr>
          <w:rFonts w:ascii="Calibri Light" w:hAnsi="Calibri Light"/>
          <w:lang w:val="es-AR"/>
        </w:rPr>
        <w:t xml:space="preserve"> 8,</w:t>
      </w:r>
      <w:r w:rsidRPr="00EC7366">
        <w:rPr>
          <w:rFonts w:ascii="Calibri Light" w:hAnsi="Calibri Light"/>
          <w:lang w:val="es-AR"/>
        </w:rPr>
        <w:t xml:space="preserve"> 9,</w:t>
      </w:r>
      <w:r>
        <w:rPr>
          <w:rFonts w:ascii="Calibri Light" w:hAnsi="Calibri Light"/>
          <w:lang w:val="es-AR"/>
        </w:rPr>
        <w:t>10,</w:t>
      </w:r>
      <w:r w:rsidRPr="00EC7366">
        <w:rPr>
          <w:rFonts w:ascii="Calibri Light" w:hAnsi="Calibri Light"/>
          <w:lang w:val="es-AR"/>
        </w:rPr>
        <w:t xml:space="preserve"> 11</w:t>
      </w:r>
      <w:r>
        <w:rPr>
          <w:rFonts w:ascii="Calibri Light" w:hAnsi="Calibri Light"/>
          <w:lang w:val="es-AR"/>
        </w:rPr>
        <w:t>.</w:t>
      </w:r>
    </w:p>
    <w:p w14:paraId="28A8D5DE" w14:textId="22605F7A" w:rsidR="002F6137" w:rsidRPr="00A20356" w:rsidRDefault="00B21EF9"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Tipo de superficie: césped natural, sintético, otro</w:t>
      </w:r>
      <w:r w:rsidRPr="00EC7366">
        <w:rPr>
          <w:rFonts w:ascii="Calibri Light" w:hAnsi="Calibri Light"/>
          <w:lang w:val="es-AR"/>
        </w:rPr>
        <w:t>.</w:t>
      </w:r>
    </w:p>
    <w:p w14:paraId="7021654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Fases: diagramación de Campeonato.</w:t>
      </w:r>
    </w:p>
    <w:p w14:paraId="663F2949" w14:textId="15D228B9" w:rsidR="002F6137" w:rsidRPr="00913931"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Cancha.</w:t>
      </w:r>
      <w:r w:rsidR="00913931">
        <w:rPr>
          <w:rFonts w:ascii="Calibri Light" w:hAnsi="Calibri Light"/>
          <w:lang w:val="es-AR"/>
        </w:rPr>
        <w:t xml:space="preserve"> Datos d</w:t>
      </w:r>
      <w:r w:rsidR="00501E71">
        <w:rPr>
          <w:rFonts w:ascii="Calibri Light" w:hAnsi="Calibri Light"/>
          <w:lang w:val="es-AR"/>
        </w:rPr>
        <w:t xml:space="preserve">e la Cancha: Nombre, Domicilio, </w:t>
      </w:r>
      <w:r w:rsidR="00913931">
        <w:rPr>
          <w:rFonts w:ascii="Calibri Light" w:hAnsi="Calibri Light"/>
          <w:lang w:val="es-AR"/>
        </w:rPr>
        <w:t>Teléfono, Foto d</w:t>
      </w:r>
      <w:r w:rsidR="00B03751">
        <w:rPr>
          <w:rFonts w:ascii="Calibri Light" w:hAnsi="Calibri Light"/>
          <w:lang w:val="es-AR"/>
        </w:rPr>
        <w:t>el Complejo.</w:t>
      </w:r>
    </w:p>
    <w:p w14:paraId="201FBA13"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Tiempo de juego.</w:t>
      </w:r>
    </w:p>
    <w:p w14:paraId="7C323B99" w14:textId="77777777" w:rsidR="002F6137" w:rsidRDefault="002F6137"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Forma de puntuar.</w:t>
      </w:r>
    </w:p>
    <w:p w14:paraId="3E9DBEF0" w14:textId="6B4AFACB"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Modificación de una Edición</w:t>
      </w:r>
      <w:r w:rsidRPr="00B21EF9">
        <w:rPr>
          <w:rFonts w:ascii="Calibri Light" w:hAnsi="Calibri Light"/>
          <w:lang w:val="es-AR"/>
        </w:rPr>
        <w:t>:</w:t>
      </w:r>
    </w:p>
    <w:p w14:paraId="44B2D18F" w14:textId="46B46049" w:rsidR="00B0650E"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 podrán modificar todos los datos de la edición.</w:t>
      </w:r>
    </w:p>
    <w:p w14:paraId="1B1E22A8" w14:textId="163BBB87" w:rsidR="00B0650E" w:rsidRPr="00B21EF9" w:rsidRDefault="00B0650E" w:rsidP="001B31CE">
      <w:pPr>
        <w:pStyle w:val="Prrafodelista"/>
        <w:numPr>
          <w:ilvl w:val="0"/>
          <w:numId w:val="9"/>
        </w:numPr>
        <w:ind w:hanging="218"/>
        <w:jc w:val="both"/>
        <w:rPr>
          <w:rFonts w:ascii="Calibri Light" w:hAnsi="Calibri Light"/>
          <w:lang w:val="es-AR"/>
        </w:rPr>
      </w:pPr>
      <w:r>
        <w:rPr>
          <w:rFonts w:ascii="Calibri Light" w:hAnsi="Calibri Light"/>
          <w:lang w:val="es-AR"/>
        </w:rPr>
        <w:t>Dar de baja una Edición</w:t>
      </w:r>
      <w:r w:rsidRPr="00B21EF9">
        <w:rPr>
          <w:rFonts w:ascii="Calibri Light" w:hAnsi="Calibri Light"/>
          <w:lang w:val="es-AR"/>
        </w:rPr>
        <w:t xml:space="preserve">: </w:t>
      </w:r>
    </w:p>
    <w:p w14:paraId="6E245A59" w14:textId="6FD6DC17" w:rsidR="00B0650E" w:rsidRPr="00CC502D" w:rsidRDefault="00B0650E" w:rsidP="001B31CE">
      <w:pPr>
        <w:pStyle w:val="Prrafodelista"/>
        <w:numPr>
          <w:ilvl w:val="1"/>
          <w:numId w:val="9"/>
        </w:numPr>
        <w:ind w:left="993" w:hanging="273"/>
        <w:jc w:val="both"/>
        <w:rPr>
          <w:rFonts w:ascii="Calibri Light" w:hAnsi="Calibri Light"/>
          <w:lang w:val="es-AR"/>
        </w:rPr>
      </w:pPr>
      <w:r>
        <w:rPr>
          <w:rFonts w:ascii="Calibri Light" w:hAnsi="Calibri Light"/>
          <w:lang w:val="es-AR"/>
        </w:rPr>
        <w:t>Será la baja lógica de la Edición.</w:t>
      </w:r>
    </w:p>
    <w:p w14:paraId="03AB07F0" w14:textId="309F772F" w:rsidR="00B0650E" w:rsidRDefault="00B0650E" w:rsidP="001B31CE">
      <w:pPr>
        <w:pStyle w:val="Prrafodelista"/>
        <w:numPr>
          <w:ilvl w:val="0"/>
          <w:numId w:val="9"/>
        </w:numPr>
        <w:ind w:hanging="218"/>
        <w:jc w:val="both"/>
        <w:rPr>
          <w:rFonts w:ascii="Calibri Light" w:hAnsi="Calibri Light"/>
          <w:lang w:val="es-AR"/>
        </w:rPr>
      </w:pPr>
      <w:r w:rsidRPr="00B21EF9">
        <w:rPr>
          <w:rFonts w:ascii="Calibri Light" w:hAnsi="Calibri Light"/>
          <w:lang w:val="es-AR"/>
        </w:rPr>
        <w:t>Eliminación de u</w:t>
      </w:r>
      <w:r>
        <w:rPr>
          <w:rFonts w:ascii="Calibri Light" w:hAnsi="Calibri Light"/>
          <w:lang w:val="es-AR"/>
        </w:rPr>
        <w:t>na Edición: se realizará el borrado físico de una edición que no tenga asociadas fases.</w:t>
      </w:r>
    </w:p>
    <w:p w14:paraId="7881EC96" w14:textId="76E409D0" w:rsidR="009B37D1" w:rsidRPr="009B37D1" w:rsidRDefault="009B37D1" w:rsidP="001B31CE">
      <w:pPr>
        <w:pStyle w:val="Prrafodelista"/>
        <w:numPr>
          <w:ilvl w:val="0"/>
          <w:numId w:val="9"/>
        </w:numPr>
        <w:ind w:hanging="218"/>
        <w:jc w:val="both"/>
        <w:rPr>
          <w:rFonts w:ascii="Calibri Light" w:hAnsi="Calibri Light"/>
          <w:lang w:val="es-AR"/>
        </w:rPr>
      </w:pPr>
      <w:r w:rsidRPr="006B77E3">
        <w:rPr>
          <w:rFonts w:ascii="Calibri Light" w:hAnsi="Calibri Light"/>
          <w:lang w:val="es-AR"/>
        </w:rPr>
        <w:t xml:space="preserve">Consulta de </w:t>
      </w:r>
      <w:r>
        <w:rPr>
          <w:rFonts w:ascii="Calibri Light" w:hAnsi="Calibri Light"/>
          <w:lang w:val="es-AR"/>
        </w:rPr>
        <w:t>Ediciones</w:t>
      </w:r>
      <w:r w:rsidRPr="006B77E3">
        <w:rPr>
          <w:rFonts w:ascii="Calibri Light" w:hAnsi="Calibri Light"/>
          <w:lang w:val="es-AR"/>
        </w:rPr>
        <w:t>:</w:t>
      </w:r>
      <w:r>
        <w:rPr>
          <w:rFonts w:ascii="Calibri Light" w:hAnsi="Calibri Light"/>
          <w:lang w:val="es-AR"/>
        </w:rPr>
        <w:t xml:space="preserve"> se podrá c</w:t>
      </w:r>
      <w:r w:rsidRPr="00EC7366">
        <w:rPr>
          <w:rFonts w:ascii="Calibri Light" w:hAnsi="Calibri Light"/>
          <w:lang w:val="es-AR"/>
        </w:rPr>
        <w:t xml:space="preserve">onsultar </w:t>
      </w:r>
      <w:r>
        <w:rPr>
          <w:rFonts w:ascii="Calibri Light" w:hAnsi="Calibri Light"/>
          <w:lang w:val="es-AR"/>
        </w:rPr>
        <w:t>las Ediciones creadas</w:t>
      </w:r>
      <w:r w:rsidRPr="00EC7366">
        <w:rPr>
          <w:rFonts w:ascii="Calibri Light" w:hAnsi="Calibri Light"/>
          <w:lang w:val="es-AR"/>
        </w:rPr>
        <w:t xml:space="preserve"> para un Campeonato en particular.</w:t>
      </w:r>
    </w:p>
    <w:p w14:paraId="3F70CC95" w14:textId="77777777" w:rsidR="002F6137" w:rsidRDefault="002F6137" w:rsidP="001B31CE">
      <w:pPr>
        <w:pStyle w:val="Prrafodelista"/>
        <w:numPr>
          <w:ilvl w:val="0"/>
          <w:numId w:val="10"/>
        </w:numPr>
        <w:ind w:hanging="218"/>
        <w:jc w:val="both"/>
        <w:rPr>
          <w:rFonts w:ascii="Calibri Light" w:hAnsi="Calibri Light"/>
          <w:lang w:val="es-AR"/>
        </w:rPr>
      </w:pPr>
      <w:r w:rsidRPr="00EC7366">
        <w:rPr>
          <w:rFonts w:ascii="Calibri Light" w:hAnsi="Calibri Light"/>
          <w:lang w:val="es-AR"/>
        </w:rPr>
        <w:t>Generación manual o automática de la Diagra</w:t>
      </w:r>
      <w:r>
        <w:rPr>
          <w:rFonts w:ascii="Calibri Light" w:hAnsi="Calibri Light"/>
          <w:lang w:val="es-AR"/>
        </w:rPr>
        <w:t>mación del Campeonato de acuerdo al tipo de campeonato:</w:t>
      </w:r>
    </w:p>
    <w:p w14:paraId="65654372" w14:textId="77777777"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Opción manual / automática.</w:t>
      </w:r>
    </w:p>
    <w:p w14:paraId="78D96C04" w14:textId="30B4EEB4" w:rsidR="002F6137" w:rsidRDefault="002F6137" w:rsidP="001B31CE">
      <w:pPr>
        <w:pStyle w:val="Prrafodelista"/>
        <w:numPr>
          <w:ilvl w:val="1"/>
          <w:numId w:val="10"/>
        </w:numPr>
        <w:ind w:left="993" w:hanging="273"/>
        <w:jc w:val="both"/>
        <w:rPr>
          <w:rFonts w:ascii="Calibri Light" w:hAnsi="Calibri Light"/>
          <w:lang w:val="es-AR"/>
        </w:rPr>
      </w:pPr>
      <w:r>
        <w:rPr>
          <w:rFonts w:ascii="Calibri Light" w:hAnsi="Calibri Light"/>
          <w:lang w:val="es-AR"/>
        </w:rPr>
        <w:t>Permitir generar y modificar fixture tantas veces como desee mientras no haya empezado</w:t>
      </w:r>
      <w:r w:rsidR="00ED6CF1">
        <w:rPr>
          <w:rFonts w:ascii="Calibri Light" w:hAnsi="Calibri Light"/>
          <w:lang w:val="es-AR"/>
        </w:rPr>
        <w:t xml:space="preserve"> la edición de</w:t>
      </w:r>
      <w:r>
        <w:rPr>
          <w:rFonts w:ascii="Calibri Light" w:hAnsi="Calibri Light"/>
          <w:lang w:val="es-AR"/>
        </w:rPr>
        <w:t>l campeonato.</w:t>
      </w:r>
    </w:p>
    <w:p w14:paraId="4811BC1B" w14:textId="77777777" w:rsidR="002F6137" w:rsidRDefault="002F6137" w:rsidP="001B31CE">
      <w:pPr>
        <w:pStyle w:val="Prrafodelista"/>
        <w:numPr>
          <w:ilvl w:val="0"/>
          <w:numId w:val="10"/>
        </w:numPr>
        <w:jc w:val="both"/>
        <w:rPr>
          <w:rFonts w:ascii="Calibri Light" w:hAnsi="Calibri Light"/>
          <w:lang w:val="es-AR"/>
        </w:rPr>
      </w:pPr>
      <w:r>
        <w:rPr>
          <w:rFonts w:ascii="Calibri Light" w:hAnsi="Calibri Light"/>
          <w:lang w:val="es-AR"/>
        </w:rPr>
        <w:t xml:space="preserve">Fases de un Campeonato: </w:t>
      </w:r>
    </w:p>
    <w:p w14:paraId="610F7964" w14:textId="6674C506"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un conjunto de fechas (Fixture).</w:t>
      </w:r>
    </w:p>
    <w:p w14:paraId="28B77210" w14:textId="0AA2E21F" w:rsidR="00B0650E" w:rsidRDefault="00B0650E" w:rsidP="001B31CE">
      <w:pPr>
        <w:pStyle w:val="Prrafodelista"/>
        <w:numPr>
          <w:ilvl w:val="1"/>
          <w:numId w:val="10"/>
        </w:numPr>
        <w:jc w:val="both"/>
        <w:rPr>
          <w:rFonts w:ascii="Calibri Light" w:hAnsi="Calibri Light"/>
          <w:lang w:val="es-AR"/>
        </w:rPr>
      </w:pPr>
      <w:r>
        <w:rPr>
          <w:rFonts w:ascii="Calibri Light" w:hAnsi="Calibri Light"/>
          <w:lang w:val="es-AR"/>
        </w:rPr>
        <w:t>Está formada por Grupos: conjunto de equipos.</w:t>
      </w:r>
    </w:p>
    <w:p w14:paraId="6B6A2BCD" w14:textId="25C97882" w:rsidR="002F6137" w:rsidRDefault="00B0650E" w:rsidP="001B31CE">
      <w:pPr>
        <w:pStyle w:val="Prrafodelista"/>
        <w:numPr>
          <w:ilvl w:val="1"/>
          <w:numId w:val="10"/>
        </w:numPr>
        <w:jc w:val="both"/>
        <w:rPr>
          <w:rFonts w:ascii="Calibri Light" w:hAnsi="Calibri Light"/>
          <w:lang w:val="es-AR"/>
        </w:rPr>
      </w:pPr>
      <w:r>
        <w:rPr>
          <w:rFonts w:ascii="Calibri Light" w:hAnsi="Calibri Light"/>
          <w:lang w:val="es-AR"/>
        </w:rPr>
        <w:t xml:space="preserve">Tiene asociado un </w:t>
      </w:r>
      <w:r w:rsidR="002F6137">
        <w:rPr>
          <w:rFonts w:ascii="Calibri Light" w:hAnsi="Calibri Light"/>
          <w:lang w:val="es-AR"/>
        </w:rPr>
        <w:t>Tipo de fixture.</w:t>
      </w:r>
    </w:p>
    <w:p w14:paraId="631F4910" w14:textId="77777777" w:rsidR="002F6137" w:rsidRDefault="002F6137" w:rsidP="001B31CE">
      <w:pPr>
        <w:pStyle w:val="Prrafodelista"/>
        <w:numPr>
          <w:ilvl w:val="1"/>
          <w:numId w:val="10"/>
        </w:numPr>
        <w:jc w:val="both"/>
        <w:rPr>
          <w:rFonts w:ascii="Calibri Light" w:hAnsi="Calibri Light"/>
          <w:lang w:val="es-AR"/>
        </w:rPr>
      </w:pPr>
      <w:r>
        <w:rPr>
          <w:rFonts w:ascii="Calibri Light" w:hAnsi="Calibri Light"/>
          <w:lang w:val="es-AR"/>
        </w:rPr>
        <w:t>Selección manual de quiénes pasan a la siguiente ronda, menos en la última fase.</w:t>
      </w:r>
    </w:p>
    <w:p w14:paraId="7E9D445A" w14:textId="33D7DAF8" w:rsidR="00B0650E" w:rsidRPr="00E106EC" w:rsidRDefault="000B45B0" w:rsidP="001B31CE">
      <w:pPr>
        <w:pStyle w:val="Prrafodelista"/>
        <w:numPr>
          <w:ilvl w:val="0"/>
          <w:numId w:val="10"/>
        </w:numPr>
        <w:jc w:val="both"/>
        <w:rPr>
          <w:rFonts w:ascii="Calibri Light" w:hAnsi="Calibri Light"/>
          <w:lang w:val="es-AR"/>
        </w:rPr>
      </w:pPr>
      <w:r w:rsidRPr="00E106EC">
        <w:rPr>
          <w:rFonts w:ascii="Calibri Light" w:hAnsi="Calibri Light"/>
          <w:lang w:val="es-AR"/>
        </w:rPr>
        <w:t>Forma de Administrar ausencias d</w:t>
      </w:r>
      <w:r w:rsidR="000319BA" w:rsidRPr="00E106EC">
        <w:rPr>
          <w:rFonts w:ascii="Calibri Light" w:hAnsi="Calibri Light"/>
          <w:lang w:val="es-AR"/>
        </w:rPr>
        <w:t>e equipo: e</w:t>
      </w:r>
      <w:r w:rsidR="00B0650E" w:rsidRPr="00E106EC">
        <w:rPr>
          <w:rFonts w:ascii="Calibri Light" w:hAnsi="Calibri Light"/>
          <w:lang w:val="es-AR"/>
        </w:rPr>
        <w:t>l administrador debe indicar qué</w:t>
      </w:r>
      <w:r w:rsidR="000319BA" w:rsidRPr="00E106EC">
        <w:rPr>
          <w:rFonts w:ascii="Calibri Light" w:hAnsi="Calibri Light"/>
          <w:lang w:val="es-AR"/>
        </w:rPr>
        <w:t xml:space="preserve"> se debe hacer </w:t>
      </w:r>
      <w:r w:rsidR="00E106EC" w:rsidRPr="00E106EC">
        <w:rPr>
          <w:rFonts w:ascii="Calibri Light" w:hAnsi="Calibri Light"/>
          <w:lang w:val="es-AR"/>
        </w:rPr>
        <w:t xml:space="preserve">de manera manual </w:t>
      </w:r>
      <w:r w:rsidR="000319BA" w:rsidRPr="00E106EC">
        <w:rPr>
          <w:rFonts w:ascii="Calibri Light" w:hAnsi="Calibri Light"/>
          <w:lang w:val="es-AR"/>
        </w:rPr>
        <w:t xml:space="preserve">cuando un equipo se desvincula del campeonato por alguna causa. </w:t>
      </w:r>
    </w:p>
    <w:p w14:paraId="4242D2BD" w14:textId="72541B8A" w:rsidR="002F6137" w:rsidRPr="00B0650E" w:rsidRDefault="002F6137" w:rsidP="001B31CE">
      <w:pPr>
        <w:pStyle w:val="Prrafodelista"/>
        <w:numPr>
          <w:ilvl w:val="0"/>
          <w:numId w:val="10"/>
        </w:numPr>
        <w:jc w:val="both"/>
        <w:rPr>
          <w:rFonts w:ascii="Calibri Light" w:hAnsi="Calibri Light"/>
          <w:lang w:val="es-AR"/>
        </w:rPr>
      </w:pPr>
      <w:r w:rsidRPr="00B0650E">
        <w:rPr>
          <w:rFonts w:ascii="Calibri Light" w:hAnsi="Calibri Light"/>
          <w:lang w:val="es-AR"/>
        </w:rPr>
        <w:t>Ediciones</w:t>
      </w:r>
      <w:r w:rsidR="000B45B0" w:rsidRPr="00B0650E">
        <w:rPr>
          <w:rFonts w:ascii="Calibri Light" w:hAnsi="Calibri Light"/>
          <w:lang w:val="es-AR"/>
        </w:rPr>
        <w:t xml:space="preserve"> desarroll</w:t>
      </w:r>
      <w:r w:rsidR="000978C1" w:rsidRPr="00B0650E">
        <w:rPr>
          <w:rFonts w:ascii="Calibri Light" w:hAnsi="Calibri Light"/>
          <w:lang w:val="es-AR"/>
        </w:rPr>
        <w:t>ándose simultáneamente</w:t>
      </w:r>
      <w:r w:rsidRPr="00B0650E">
        <w:rPr>
          <w:rFonts w:ascii="Calibri Light" w:hAnsi="Calibri Light"/>
          <w:lang w:val="es-AR"/>
        </w:rPr>
        <w:t>: se admite concurrencia de ediciones dentro de un mismo campeonato.</w:t>
      </w:r>
    </w:p>
    <w:p w14:paraId="27AE9FD6" w14:textId="5B24F3A6" w:rsidR="0065213A" w:rsidRPr="001B31CE" w:rsidRDefault="0065213A" w:rsidP="001B31CE">
      <w:pPr>
        <w:pStyle w:val="Ttulo2"/>
        <w:jc w:val="both"/>
        <w:rPr>
          <w:rFonts w:ascii="Calibri Light" w:hAnsi="Calibri Light"/>
          <w:b/>
          <w:sz w:val="22"/>
          <w:lang w:val="es-AR"/>
        </w:rPr>
      </w:pPr>
      <w:bookmarkStart w:id="19" w:name="_Toc390531575"/>
      <w:r w:rsidRPr="001B31CE">
        <w:rPr>
          <w:rFonts w:ascii="Calibri Light" w:hAnsi="Calibri Light"/>
          <w:b/>
          <w:sz w:val="22"/>
          <w:lang w:val="es-AR"/>
        </w:rPr>
        <w:t>P</w:t>
      </w:r>
      <w:r w:rsidR="00B0650E" w:rsidRPr="001B31CE">
        <w:rPr>
          <w:rFonts w:ascii="Calibri Light" w:hAnsi="Calibri Light"/>
          <w:b/>
          <w:sz w:val="22"/>
          <w:lang w:val="es-AR"/>
        </w:rPr>
        <w:t>ersonalización dEL</w:t>
      </w:r>
      <w:r w:rsidRPr="001B31CE">
        <w:rPr>
          <w:rFonts w:ascii="Calibri Light" w:hAnsi="Calibri Light"/>
          <w:b/>
          <w:sz w:val="22"/>
          <w:lang w:val="es-AR"/>
        </w:rPr>
        <w:t xml:space="preserve"> Campeonato</w:t>
      </w:r>
      <w:bookmarkEnd w:id="19"/>
    </w:p>
    <w:p w14:paraId="713694CE" w14:textId="77777777" w:rsidR="0065213A" w:rsidRDefault="0065213A" w:rsidP="001B31CE">
      <w:pPr>
        <w:jc w:val="both"/>
        <w:rPr>
          <w:rFonts w:ascii="Calibri Light" w:hAnsi="Calibri Light"/>
          <w:lang w:val="es-AR"/>
        </w:rPr>
      </w:pPr>
      <w:r>
        <w:rPr>
          <w:rFonts w:ascii="Calibri Light" w:hAnsi="Calibri Light"/>
          <w:lang w:val="es-AR"/>
        </w:rPr>
        <w:t>El sistema debe permitir al usuario determinar las preferencias para la administración de su campeonato.</w:t>
      </w:r>
    </w:p>
    <w:p w14:paraId="55F7884A" w14:textId="70D3809C" w:rsidR="0065213A" w:rsidRDefault="0065213A" w:rsidP="001B31CE">
      <w:pPr>
        <w:jc w:val="both"/>
        <w:rPr>
          <w:rFonts w:ascii="Calibri Light" w:hAnsi="Calibri Light"/>
          <w:lang w:val="es-AR"/>
        </w:rPr>
      </w:pPr>
      <w:r>
        <w:rPr>
          <w:rFonts w:ascii="Calibri Light" w:hAnsi="Calibri Light"/>
          <w:lang w:val="es-AR"/>
        </w:rPr>
        <w:lastRenderedPageBreak/>
        <w:t>Para la personalización del campeonato el sistema realizará una serie de preguntas para contemplar los distintos aspectos que el administrador desee administrar en el campeonato.</w:t>
      </w:r>
      <w:r w:rsidR="00B0650E">
        <w:rPr>
          <w:rFonts w:ascii="Calibri Light" w:hAnsi="Calibri Light"/>
          <w:lang w:val="es-AR"/>
        </w:rPr>
        <w:t xml:space="preserve"> En el momento de crear una nueva edición del campeonato, se le realizará una serie de preguntas para definir su administración.</w:t>
      </w:r>
    </w:p>
    <w:p w14:paraId="143456A0" w14:textId="77777777" w:rsidR="0065213A" w:rsidRPr="00C61713" w:rsidRDefault="0065213A" w:rsidP="001B31CE">
      <w:pPr>
        <w:jc w:val="both"/>
        <w:rPr>
          <w:rFonts w:ascii="Calibri Light" w:hAnsi="Calibri Light"/>
          <w:lang w:val="es-AR"/>
        </w:rPr>
      </w:pPr>
      <w:r>
        <w:rPr>
          <w:rFonts w:ascii="Calibri Light" w:hAnsi="Calibri Light"/>
          <w:lang w:val="es-AR"/>
        </w:rPr>
        <w:t>Las preguntas que el sistema debe contemplar son:</w:t>
      </w:r>
    </w:p>
    <w:p w14:paraId="36EC0680"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¿Va a trabajar con jugadores?</w:t>
      </w:r>
    </w:p>
    <w:p w14:paraId="17C23631"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que jugadores juegan cada partido?</w:t>
      </w:r>
    </w:p>
    <w:p w14:paraId="10A5B98A" w14:textId="3D665061"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los cambios</w:t>
      </w:r>
      <w:r w:rsidR="00A22124">
        <w:rPr>
          <w:rFonts w:ascii="Calibri Light" w:hAnsi="Calibri Light"/>
          <w:lang w:val="es-AR"/>
        </w:rPr>
        <w:t xml:space="preserve"> de jugadores que tienen lugar</w:t>
      </w:r>
      <w:r w:rsidRPr="00345411">
        <w:rPr>
          <w:rFonts w:ascii="Calibri Light" w:hAnsi="Calibri Light"/>
          <w:lang w:val="es-AR"/>
        </w:rPr>
        <w:t xml:space="preserve"> en un partido?</w:t>
      </w:r>
    </w:p>
    <w:p w14:paraId="40CB9E67" w14:textId="5DCB7F77" w:rsidR="0065213A" w:rsidRPr="00345411" w:rsidRDefault="009B37D1"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 xml:space="preserve">¿Registra qué jugador </w:t>
      </w:r>
      <w:r w:rsidR="0065213A" w:rsidRPr="00345411">
        <w:rPr>
          <w:rFonts w:ascii="Calibri Light" w:hAnsi="Calibri Light"/>
          <w:lang w:val="es-AR"/>
        </w:rPr>
        <w:t>realiz</w:t>
      </w:r>
      <w:r>
        <w:rPr>
          <w:rFonts w:ascii="Calibri Light" w:hAnsi="Calibri Light"/>
          <w:lang w:val="es-AR"/>
        </w:rPr>
        <w:t>ó</w:t>
      </w:r>
      <w:r w:rsidR="0065213A" w:rsidRPr="00345411">
        <w:rPr>
          <w:rFonts w:ascii="Calibri Light" w:hAnsi="Calibri Light"/>
          <w:lang w:val="es-AR"/>
        </w:rPr>
        <w:t xml:space="preserve"> los goles?</w:t>
      </w:r>
    </w:p>
    <w:p w14:paraId="5E88A2E4" w14:textId="62E5EC2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 xml:space="preserve">Registra tarjetas </w:t>
      </w:r>
      <w:r w:rsidR="009B37D1">
        <w:rPr>
          <w:rFonts w:ascii="Calibri Light" w:hAnsi="Calibri Light"/>
          <w:lang w:val="es-AR"/>
        </w:rPr>
        <w:t xml:space="preserve">aplicadas </w:t>
      </w:r>
      <w:r w:rsidRPr="00345411">
        <w:rPr>
          <w:rFonts w:ascii="Calibri Light" w:hAnsi="Calibri Light"/>
          <w:lang w:val="es-AR"/>
        </w:rPr>
        <w:t>a cada jugador?</w:t>
      </w:r>
    </w:p>
    <w:p w14:paraId="3ADDFDFD" w14:textId="77777777" w:rsidR="0065213A" w:rsidRPr="00B7231F" w:rsidRDefault="0065213A" w:rsidP="001B31CE">
      <w:pPr>
        <w:pStyle w:val="Prrafodelista"/>
        <w:numPr>
          <w:ilvl w:val="0"/>
          <w:numId w:val="22"/>
        </w:numPr>
        <w:jc w:val="both"/>
        <w:rPr>
          <w:rFonts w:ascii="Calibri Light" w:hAnsi="Calibri Light"/>
          <w:b/>
          <w:lang w:val="es-AR"/>
        </w:rPr>
      </w:pPr>
      <w:r w:rsidRPr="00B7231F">
        <w:rPr>
          <w:rFonts w:ascii="Calibri Light" w:hAnsi="Calibri Light"/>
          <w:b/>
          <w:lang w:val="es-AR"/>
        </w:rPr>
        <w:t>¿Trabaja con sanciones?</w:t>
      </w:r>
    </w:p>
    <w:p w14:paraId="7165A1BB"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equipos?</w:t>
      </w:r>
    </w:p>
    <w:p w14:paraId="62FA866E" w14:textId="77777777" w:rsidR="0065213A" w:rsidRPr="00B7231F" w:rsidRDefault="0065213A" w:rsidP="001B31CE">
      <w:pPr>
        <w:pStyle w:val="Prrafodelista"/>
        <w:numPr>
          <w:ilvl w:val="1"/>
          <w:numId w:val="22"/>
        </w:numPr>
        <w:ind w:left="1701" w:hanging="261"/>
        <w:jc w:val="both"/>
        <w:rPr>
          <w:rFonts w:ascii="Calibri Light" w:hAnsi="Calibri Light"/>
          <w:lang w:val="es-AR"/>
        </w:rPr>
      </w:pPr>
      <w:r w:rsidRPr="00B7231F">
        <w:rPr>
          <w:rFonts w:ascii="Calibri Light" w:hAnsi="Calibri Light"/>
          <w:lang w:val="es-AR"/>
        </w:rPr>
        <w:t>¿Registra sanciones a jugadores?</w:t>
      </w:r>
    </w:p>
    <w:p w14:paraId="400421C6"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¿Trabaja con árbitros?</w:t>
      </w:r>
    </w:p>
    <w:p w14:paraId="79906D69" w14:textId="29A12135"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¿Asigna á</w:t>
      </w:r>
      <w:r w:rsidRPr="00345411">
        <w:rPr>
          <w:rFonts w:ascii="Calibri Light" w:hAnsi="Calibri Light"/>
          <w:lang w:val="es-AR"/>
        </w:rPr>
        <w:t>rbitros a cada partido</w:t>
      </w:r>
      <w:r>
        <w:rPr>
          <w:rFonts w:ascii="Calibri Light" w:hAnsi="Calibri Light"/>
          <w:lang w:val="es-AR"/>
        </w:rPr>
        <w:t>? ¿Cuántos árbitros asigna</w:t>
      </w:r>
      <w:r w:rsidR="009B37D1">
        <w:rPr>
          <w:rFonts w:ascii="Calibri Light" w:hAnsi="Calibri Light"/>
          <w:lang w:val="es-AR"/>
        </w:rPr>
        <w:t>n</w:t>
      </w:r>
      <w:r>
        <w:rPr>
          <w:rFonts w:ascii="Calibri Light" w:hAnsi="Calibri Light"/>
          <w:lang w:val="es-AR"/>
        </w:rPr>
        <w:t xml:space="preserve"> por partido?</w:t>
      </w:r>
    </w:p>
    <w:p w14:paraId="34C25619" w14:textId="77777777" w:rsidR="0065213A" w:rsidRPr="00345411" w:rsidRDefault="0065213A" w:rsidP="001B31CE">
      <w:pPr>
        <w:pStyle w:val="Prrafodelista"/>
        <w:numPr>
          <w:ilvl w:val="1"/>
          <w:numId w:val="22"/>
        </w:numPr>
        <w:ind w:left="1701" w:hanging="261"/>
        <w:jc w:val="both"/>
        <w:rPr>
          <w:rFonts w:ascii="Calibri Light" w:hAnsi="Calibri Light"/>
          <w:lang w:val="es-AR"/>
        </w:rPr>
      </w:pPr>
      <w:r>
        <w:rPr>
          <w:rFonts w:ascii="Calibri Light" w:hAnsi="Calibri Light"/>
          <w:lang w:val="es-AR"/>
        </w:rPr>
        <w:t>¿</w:t>
      </w:r>
      <w:r w:rsidRPr="00345411">
        <w:rPr>
          <w:rFonts w:ascii="Calibri Light" w:hAnsi="Calibri Light"/>
          <w:lang w:val="es-AR"/>
        </w:rPr>
        <w:t>Registra el desempeño del árbitro?</w:t>
      </w:r>
    </w:p>
    <w:p w14:paraId="1E6DC7CA" w14:textId="77777777" w:rsidR="0065213A" w:rsidRPr="007A6C4F" w:rsidRDefault="0065213A" w:rsidP="001B31CE">
      <w:pPr>
        <w:pStyle w:val="Prrafodelista"/>
        <w:numPr>
          <w:ilvl w:val="0"/>
          <w:numId w:val="22"/>
        </w:numPr>
        <w:jc w:val="both"/>
        <w:rPr>
          <w:rFonts w:ascii="Calibri Light" w:hAnsi="Calibri Light"/>
          <w:b/>
          <w:lang w:val="es-AR"/>
        </w:rPr>
      </w:pPr>
      <w:r w:rsidRPr="007A6C4F">
        <w:rPr>
          <w:rFonts w:ascii="Calibri Light" w:hAnsi="Calibri Light"/>
          <w:b/>
          <w:lang w:val="es-AR"/>
        </w:rPr>
        <w:t>Para la fase: Ante un empate, ¿Trabaja con penales?</w:t>
      </w:r>
    </w:p>
    <w:p w14:paraId="74964787" w14:textId="5E605342"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 xml:space="preserve">Forma de Puntuación (Partido Ganado -  Empatado - Perdido): </w:t>
      </w:r>
      <w:r w:rsidR="0065213A" w:rsidRPr="007A6C4F">
        <w:rPr>
          <w:rFonts w:ascii="Calibri Light" w:hAnsi="Calibri Light"/>
          <w:b/>
          <w:lang w:val="es-AR"/>
        </w:rPr>
        <w:t>¿Cuál será la forma de puntuar (3/1/0)?</w:t>
      </w:r>
    </w:p>
    <w:p w14:paraId="4442FA42" w14:textId="7C7EC7BA" w:rsidR="0065213A" w:rsidRPr="007A6C4F" w:rsidRDefault="009B37D1" w:rsidP="001B31CE">
      <w:pPr>
        <w:pStyle w:val="Prrafodelista"/>
        <w:numPr>
          <w:ilvl w:val="0"/>
          <w:numId w:val="22"/>
        </w:numPr>
        <w:jc w:val="both"/>
        <w:rPr>
          <w:rFonts w:ascii="Calibri Light" w:hAnsi="Calibri Light"/>
          <w:b/>
          <w:lang w:val="es-AR"/>
        </w:rPr>
      </w:pPr>
      <w:r>
        <w:rPr>
          <w:rFonts w:ascii="Calibri Light" w:hAnsi="Calibri Light"/>
          <w:b/>
          <w:lang w:val="es-AR"/>
        </w:rPr>
        <w:t>Canchas</w:t>
      </w:r>
      <w:r w:rsidR="0065213A" w:rsidRPr="007A6C4F">
        <w:rPr>
          <w:rFonts w:ascii="Calibri Light" w:hAnsi="Calibri Light"/>
          <w:b/>
          <w:lang w:val="es-AR"/>
        </w:rPr>
        <w:t>:</w:t>
      </w:r>
    </w:p>
    <w:p w14:paraId="58878553" w14:textId="77777777" w:rsidR="0065213A" w:rsidRPr="00345411"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Cada equipo tiene su cancha?</w:t>
      </w:r>
      <w:r>
        <w:rPr>
          <w:rFonts w:ascii="Calibri Light" w:hAnsi="Calibri Light"/>
          <w:lang w:val="es-AR"/>
        </w:rPr>
        <w:t xml:space="preserve"> Si/No</w:t>
      </w:r>
    </w:p>
    <w:p w14:paraId="6212A8B4" w14:textId="77777777" w:rsidR="0065213A" w:rsidRDefault="0065213A" w:rsidP="001B31CE">
      <w:pPr>
        <w:pStyle w:val="Prrafodelista"/>
        <w:numPr>
          <w:ilvl w:val="1"/>
          <w:numId w:val="22"/>
        </w:numPr>
        <w:ind w:left="1701" w:hanging="283"/>
        <w:jc w:val="both"/>
        <w:rPr>
          <w:rFonts w:ascii="Calibri Light" w:hAnsi="Calibri Light"/>
          <w:lang w:val="es-AR"/>
        </w:rPr>
      </w:pPr>
      <w:r>
        <w:rPr>
          <w:rFonts w:ascii="Calibri Light" w:hAnsi="Calibri Light"/>
          <w:lang w:val="es-AR"/>
        </w:rPr>
        <w:t>¿</w:t>
      </w:r>
      <w:r w:rsidRPr="00345411">
        <w:rPr>
          <w:rFonts w:ascii="Calibri Light" w:hAnsi="Calibri Light"/>
          <w:lang w:val="es-AR"/>
        </w:rPr>
        <w:t>La edición se realiza en uno/varios complejos o en las canchas de los Equipos? Si/No</w:t>
      </w:r>
    </w:p>
    <w:p w14:paraId="189B7407" w14:textId="77777777" w:rsidR="002F6137" w:rsidRDefault="002F6137" w:rsidP="001B31CE">
      <w:pPr>
        <w:pStyle w:val="Prrafodelista"/>
        <w:ind w:left="1080"/>
        <w:jc w:val="both"/>
        <w:rPr>
          <w:rFonts w:ascii="Calibri Light" w:hAnsi="Calibri Light"/>
          <w:lang w:val="es-AR"/>
        </w:rPr>
      </w:pPr>
    </w:p>
    <w:p w14:paraId="1EBF0271" w14:textId="77777777" w:rsidR="002F6137" w:rsidRPr="001B31CE" w:rsidRDefault="002F6137" w:rsidP="001B31CE">
      <w:pPr>
        <w:pStyle w:val="Ttulo2"/>
        <w:jc w:val="both"/>
        <w:rPr>
          <w:rFonts w:ascii="Calibri Light" w:hAnsi="Calibri Light"/>
          <w:b/>
          <w:sz w:val="22"/>
        </w:rPr>
      </w:pPr>
      <w:bookmarkStart w:id="20" w:name="_Toc385506774"/>
      <w:bookmarkStart w:id="21" w:name="_Toc388704932"/>
      <w:bookmarkStart w:id="22" w:name="_Toc390531576"/>
      <w:r w:rsidRPr="001B31CE">
        <w:rPr>
          <w:rFonts w:ascii="Calibri Light" w:hAnsi="Calibri Light"/>
          <w:b/>
          <w:sz w:val="22"/>
          <w:lang w:val="es-AR"/>
        </w:rPr>
        <w:t>Administración de Equipos</w:t>
      </w:r>
      <w:bookmarkEnd w:id="20"/>
      <w:bookmarkEnd w:id="21"/>
      <w:bookmarkEnd w:id="22"/>
    </w:p>
    <w:p w14:paraId="10A40A6A" w14:textId="63620D4B" w:rsidR="009B37D1" w:rsidRPr="006C3380" w:rsidRDefault="009B37D1" w:rsidP="001B31CE">
      <w:pPr>
        <w:jc w:val="both"/>
        <w:rPr>
          <w:rFonts w:ascii="Calibri Light" w:hAnsi="Calibri Light"/>
          <w:lang w:val="es-AR"/>
        </w:rPr>
      </w:pPr>
      <w:bookmarkStart w:id="23" w:name="_Toc385506775"/>
      <w:bookmarkStart w:id="24" w:name="_Toc388704933"/>
      <w:r w:rsidRPr="006C3380">
        <w:rPr>
          <w:rFonts w:ascii="Calibri Light" w:hAnsi="Calibri Light"/>
          <w:lang w:val="es-AR"/>
        </w:rPr>
        <w:t>Se contemplarán las siguientes funcionalidades:</w:t>
      </w:r>
    </w:p>
    <w:p w14:paraId="0474356A"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Alta de Equipos de un Campeonato:</w:t>
      </w:r>
      <w:r w:rsidRPr="005F1A98">
        <w:rPr>
          <w:rFonts w:ascii="Calibri Light" w:hAnsi="Calibri Light"/>
          <w:lang w:val="es-AR"/>
        </w:rPr>
        <w:t xml:space="preserve"> Los equipos se registran para un Campeonato en particular, es decir no puedo dar el alta de un equipo sin asociarlo a un Campeonato específico. Cuando se registra un nuevo equipo, por lo tanto, se debe seleccionar el Campeonato al que jugará. </w:t>
      </w:r>
    </w:p>
    <w:p w14:paraId="7931CA05" w14:textId="77777777" w:rsidR="002F6137" w:rsidRDefault="002F6137" w:rsidP="001B31CE">
      <w:pPr>
        <w:pStyle w:val="Prrafodelista"/>
        <w:ind w:left="360"/>
        <w:jc w:val="both"/>
        <w:rPr>
          <w:rFonts w:ascii="Calibri Light" w:hAnsi="Calibri Light"/>
          <w:lang w:val="es-AR"/>
        </w:rPr>
      </w:pPr>
      <w:r w:rsidRPr="005F1A98">
        <w:rPr>
          <w:rFonts w:ascii="Calibri Light" w:hAnsi="Calibri Light"/>
          <w:lang w:val="es-AR"/>
        </w:rPr>
        <w:t>Datos para registrar un nuevo Equipo:</w:t>
      </w:r>
    </w:p>
    <w:p w14:paraId="06200999" w14:textId="627DCC4C" w:rsidR="002F6137" w:rsidRDefault="002F6137" w:rsidP="001B31CE">
      <w:pPr>
        <w:pStyle w:val="Prrafodelista"/>
        <w:numPr>
          <w:ilvl w:val="2"/>
          <w:numId w:val="11"/>
        </w:numPr>
        <w:ind w:left="1701" w:hanging="261"/>
        <w:jc w:val="both"/>
        <w:rPr>
          <w:rFonts w:ascii="Calibri Light" w:hAnsi="Calibri Light"/>
          <w:lang w:val="es-AR"/>
        </w:rPr>
      </w:pPr>
      <w:r w:rsidRPr="005F1A98">
        <w:rPr>
          <w:rFonts w:ascii="Calibri Light" w:hAnsi="Calibri Light"/>
          <w:lang w:val="es-AR"/>
        </w:rPr>
        <w:t xml:space="preserve">Nombre del equipo (único: no puede existir dos equipos con el mismo nombre dentro de un mismo campeonato), </w:t>
      </w:r>
    </w:p>
    <w:p w14:paraId="161CD5BA" w14:textId="77777777"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Logo del equipo (el usuario podrá guardar una imagen de logo para su equipo en formato jpg, png, o gif)</w:t>
      </w:r>
    </w:p>
    <w:p w14:paraId="6B3FFB50" w14:textId="0F13619E"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Color de camiseta primaria y</w:t>
      </w:r>
      <w:r w:rsidRPr="005F1A98">
        <w:rPr>
          <w:rFonts w:ascii="Calibri Light" w:hAnsi="Calibri Light"/>
          <w:lang w:val="es-AR"/>
        </w:rPr>
        <w:t xml:space="preserve"> </w:t>
      </w:r>
      <w:r>
        <w:rPr>
          <w:rFonts w:ascii="Calibri Light" w:hAnsi="Calibri Light"/>
          <w:lang w:val="es-AR"/>
        </w:rPr>
        <w:t>color de camiseta secundaria.</w:t>
      </w:r>
    </w:p>
    <w:p w14:paraId="1099157D" w14:textId="7594B45A" w:rsidR="002F6137" w:rsidRDefault="002F6137" w:rsidP="001B31CE">
      <w:pPr>
        <w:pStyle w:val="Prrafodelista"/>
        <w:numPr>
          <w:ilvl w:val="2"/>
          <w:numId w:val="11"/>
        </w:numPr>
        <w:ind w:left="1701" w:hanging="261"/>
        <w:jc w:val="both"/>
        <w:rPr>
          <w:rFonts w:ascii="Calibri Light" w:hAnsi="Calibri Light"/>
          <w:lang w:val="es-AR"/>
        </w:rPr>
      </w:pPr>
      <w:r>
        <w:rPr>
          <w:rFonts w:ascii="Calibri Light" w:hAnsi="Calibri Light"/>
          <w:lang w:val="es-AR"/>
        </w:rPr>
        <w:t>D</w:t>
      </w:r>
      <w:r w:rsidRPr="005F1A98">
        <w:rPr>
          <w:rFonts w:ascii="Calibri Light" w:hAnsi="Calibri Light"/>
          <w:lang w:val="es-AR"/>
        </w:rPr>
        <w:t>irector técnico.</w:t>
      </w:r>
    </w:p>
    <w:p w14:paraId="5BDA25C3" w14:textId="64D7C53F" w:rsidR="002F6137" w:rsidRPr="005F1A98" w:rsidRDefault="002F6137" w:rsidP="001B31CE">
      <w:pPr>
        <w:pStyle w:val="Prrafodelista"/>
        <w:numPr>
          <w:ilvl w:val="2"/>
          <w:numId w:val="11"/>
        </w:numPr>
        <w:ind w:left="1701" w:hanging="261"/>
        <w:jc w:val="both"/>
        <w:rPr>
          <w:rFonts w:ascii="Calibri Light" w:hAnsi="Calibri Light"/>
          <w:lang w:val="es-AR"/>
        </w:rPr>
      </w:pPr>
      <w:r w:rsidRPr="006B77E3">
        <w:rPr>
          <w:rFonts w:ascii="Calibri Light" w:hAnsi="Calibri Light"/>
          <w:lang w:val="es-AR"/>
        </w:rPr>
        <w:t>Datos de los delegados del equipo:</w:t>
      </w:r>
      <w:r w:rsidRPr="005F1A98">
        <w:rPr>
          <w:rFonts w:ascii="Calibri Light" w:hAnsi="Calibri Light"/>
          <w:lang w:val="es-AR"/>
        </w:rPr>
        <w:t xml:space="preserve"> nombre, e-mail, teléfono y domicilio.</w:t>
      </w:r>
      <w:r>
        <w:rPr>
          <w:rFonts w:ascii="Calibri Light" w:hAnsi="Calibri Light"/>
          <w:lang w:val="es-AR"/>
        </w:rPr>
        <w:t xml:space="preserve"> Por equipo, se manejarán dos delegados, uno obligatorio y otro opcional.</w:t>
      </w:r>
    </w:p>
    <w:p w14:paraId="5AE7A35F" w14:textId="77777777" w:rsidR="002F6137" w:rsidRPr="005845F9" w:rsidRDefault="002F6137" w:rsidP="001B31CE">
      <w:pPr>
        <w:pStyle w:val="Prrafodelista"/>
        <w:numPr>
          <w:ilvl w:val="0"/>
          <w:numId w:val="11"/>
        </w:numPr>
        <w:ind w:hanging="218"/>
        <w:jc w:val="both"/>
        <w:rPr>
          <w:rFonts w:ascii="Calibri Light" w:hAnsi="Calibri Light"/>
          <w:lang w:val="es-ES"/>
        </w:rPr>
      </w:pPr>
      <w:r w:rsidRPr="006B77E3">
        <w:rPr>
          <w:rFonts w:ascii="Calibri Light" w:hAnsi="Calibri Light"/>
          <w:lang w:val="es-ES"/>
        </w:rPr>
        <w:t xml:space="preserve">Modificar Datos de un Equipo: </w:t>
      </w:r>
      <w:r>
        <w:rPr>
          <w:rFonts w:ascii="Calibri Light" w:hAnsi="Calibri Light"/>
          <w:lang w:val="es-ES"/>
        </w:rPr>
        <w:t>Los datos de los equipos que fueron ingresados en el momento del alta de un nuevo equipo, podrán ser modificados.</w:t>
      </w:r>
    </w:p>
    <w:p w14:paraId="0373652F" w14:textId="77777777" w:rsidR="002F6137" w:rsidRPr="00EC7366"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t>Dar de Baja un Equipo:</w:t>
      </w:r>
      <w:r>
        <w:rPr>
          <w:rFonts w:ascii="Calibri Light" w:hAnsi="Calibri Light"/>
          <w:lang w:val="es-AR"/>
        </w:rPr>
        <w:t xml:space="preserve"> Los equipos podrán ser dados de baja.</w:t>
      </w:r>
    </w:p>
    <w:p w14:paraId="7CFD5E3D" w14:textId="77777777" w:rsidR="002F6137" w:rsidRDefault="002F6137" w:rsidP="001B31CE">
      <w:pPr>
        <w:pStyle w:val="Prrafodelista"/>
        <w:numPr>
          <w:ilvl w:val="0"/>
          <w:numId w:val="11"/>
        </w:numPr>
        <w:ind w:hanging="218"/>
        <w:jc w:val="both"/>
        <w:rPr>
          <w:rFonts w:ascii="Calibri Light" w:hAnsi="Calibri Light"/>
          <w:lang w:val="es-AR"/>
        </w:rPr>
      </w:pPr>
      <w:r w:rsidRPr="006B77E3">
        <w:rPr>
          <w:rFonts w:ascii="Calibri Light" w:hAnsi="Calibri Light"/>
          <w:lang w:val="es-AR"/>
        </w:rPr>
        <w:lastRenderedPageBreak/>
        <w:t>Consulta de Equipos:</w:t>
      </w:r>
      <w:r>
        <w:rPr>
          <w:rFonts w:ascii="Calibri Light" w:hAnsi="Calibri Light"/>
          <w:lang w:val="es-AR"/>
        </w:rPr>
        <w:t xml:space="preserve"> se podrá c</w:t>
      </w:r>
      <w:r w:rsidRPr="00EC7366">
        <w:rPr>
          <w:rFonts w:ascii="Calibri Light" w:hAnsi="Calibri Light"/>
          <w:lang w:val="es-AR"/>
        </w:rPr>
        <w:t>onsultar Equipos registrados para un Campeonato en particular.</w:t>
      </w:r>
    </w:p>
    <w:p w14:paraId="57185047" w14:textId="77777777" w:rsidR="0065213A" w:rsidRPr="001B31CE" w:rsidRDefault="0065213A" w:rsidP="001B31CE">
      <w:pPr>
        <w:pStyle w:val="Ttulo2"/>
        <w:jc w:val="both"/>
        <w:rPr>
          <w:rFonts w:ascii="Calibri Light" w:hAnsi="Calibri Light"/>
          <w:b/>
          <w:sz w:val="22"/>
          <w:lang w:val="es-AR"/>
        </w:rPr>
      </w:pPr>
      <w:bookmarkStart w:id="25" w:name="_Toc390531577"/>
      <w:r w:rsidRPr="001B31CE">
        <w:rPr>
          <w:rFonts w:ascii="Calibri Light" w:hAnsi="Calibri Light"/>
          <w:b/>
          <w:sz w:val="22"/>
          <w:lang w:val="es-AR"/>
        </w:rPr>
        <w:t>Administración de Fixture</w:t>
      </w:r>
      <w:bookmarkEnd w:id="25"/>
    </w:p>
    <w:p w14:paraId="5ACC9AAB" w14:textId="612AEDDA" w:rsidR="0065213A" w:rsidRDefault="0065213A" w:rsidP="001B31CE">
      <w:pPr>
        <w:jc w:val="both"/>
        <w:rPr>
          <w:rFonts w:ascii="Calibri Light" w:hAnsi="Calibri Light"/>
          <w:noProof/>
          <w:lang w:val="es-AR"/>
        </w:rPr>
      </w:pPr>
    </w:p>
    <w:tbl>
      <w:tblPr>
        <w:tblStyle w:val="Tabladecuadrcula6concolores-nfasis31"/>
        <w:tblW w:w="0" w:type="auto"/>
        <w:tblLook w:val="04A0" w:firstRow="1" w:lastRow="0" w:firstColumn="1" w:lastColumn="0" w:noHBand="0" w:noVBand="1"/>
      </w:tblPr>
      <w:tblGrid>
        <w:gridCol w:w="4675"/>
        <w:gridCol w:w="4675"/>
      </w:tblGrid>
      <w:tr w:rsidR="00333ABC" w14:paraId="6D7072BA" w14:textId="77777777" w:rsidTr="00333A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CFE1586" w14:textId="10424F2D" w:rsidR="00333ABC" w:rsidRPr="003C43E8" w:rsidRDefault="00333ABC" w:rsidP="001B31CE">
            <w:pPr>
              <w:jc w:val="both"/>
              <w:rPr>
                <w:rFonts w:ascii="Calibri Light" w:hAnsi="Calibri Light"/>
                <w:color w:val="auto"/>
                <w:lang w:val="es-ES"/>
              </w:rPr>
            </w:pPr>
            <w:r>
              <w:rPr>
                <w:rFonts w:ascii="Calibri Light" w:hAnsi="Calibri Light"/>
                <w:color w:val="auto"/>
                <w:lang w:val="es-ES"/>
              </w:rPr>
              <w:t>CAMPEONATO</w:t>
            </w:r>
          </w:p>
        </w:tc>
        <w:tc>
          <w:tcPr>
            <w:tcW w:w="4675" w:type="dxa"/>
            <w:vAlign w:val="center"/>
          </w:tcPr>
          <w:p w14:paraId="2A8C8FAC" w14:textId="3AD077C2" w:rsidR="00333ABC" w:rsidRPr="003D5D93" w:rsidRDefault="00333ABC" w:rsidP="001B31CE">
            <w:pPr>
              <w:jc w:val="both"/>
              <w:cnfStyle w:val="100000000000" w:firstRow="1" w:lastRow="0" w:firstColumn="0" w:lastColumn="0" w:oddVBand="0" w:evenVBand="0" w:oddHBand="0" w:evenHBand="0" w:firstRowFirstColumn="0" w:firstRowLastColumn="0" w:lastRowFirstColumn="0" w:lastRowLastColumn="0"/>
              <w:rPr>
                <w:rFonts w:ascii="Calibri Light" w:hAnsi="Calibri Light"/>
                <w:color w:val="auto"/>
                <w:lang w:val="es-ES"/>
              </w:rPr>
            </w:pPr>
            <w:r w:rsidRPr="00333ABC">
              <w:rPr>
                <w:rFonts w:ascii="Calibri Light" w:hAnsi="Calibri Light"/>
                <w:b w:val="0"/>
                <w:bCs w:val="0"/>
                <w:color w:val="auto"/>
                <w:lang w:val="es-ES"/>
              </w:rPr>
              <w:t>Está formado por EDICIONES</w:t>
            </w:r>
          </w:p>
        </w:tc>
      </w:tr>
      <w:tr w:rsidR="00333ABC" w14:paraId="23388BE4"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DEE4116" w14:textId="525F7066" w:rsidR="00333ABC" w:rsidRPr="003C43E8" w:rsidRDefault="00333ABC" w:rsidP="001B31CE">
            <w:pPr>
              <w:jc w:val="both"/>
              <w:rPr>
                <w:rFonts w:ascii="Calibri Light" w:hAnsi="Calibri Light"/>
                <w:color w:val="auto"/>
                <w:lang w:val="es-ES"/>
              </w:rPr>
            </w:pPr>
            <w:r>
              <w:rPr>
                <w:rFonts w:ascii="Calibri Light" w:hAnsi="Calibri Light"/>
                <w:color w:val="auto"/>
                <w:lang w:val="es-ES"/>
              </w:rPr>
              <w:t>EDICIÓN</w:t>
            </w:r>
          </w:p>
        </w:tc>
        <w:tc>
          <w:tcPr>
            <w:tcW w:w="4675" w:type="dxa"/>
            <w:vAlign w:val="center"/>
          </w:tcPr>
          <w:p w14:paraId="084391AF" w14:textId="745800DD" w:rsidR="00333ABC" w:rsidRPr="003D5D93"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Está compuesta por FASES</w:t>
            </w:r>
          </w:p>
        </w:tc>
      </w:tr>
      <w:tr w:rsidR="00333ABC" w:rsidRPr="005845F9" w14:paraId="64022F88"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4B5B6ED6" w14:textId="229DA80E" w:rsidR="00333ABC" w:rsidRPr="003C43E8" w:rsidRDefault="00333ABC" w:rsidP="001B31CE">
            <w:pPr>
              <w:jc w:val="both"/>
              <w:rPr>
                <w:rFonts w:ascii="Calibri Light" w:hAnsi="Calibri Light"/>
                <w:color w:val="auto"/>
                <w:lang w:val="es-ES"/>
              </w:rPr>
            </w:pPr>
            <w:r>
              <w:rPr>
                <w:rFonts w:ascii="Calibri Light" w:hAnsi="Calibri Light"/>
                <w:color w:val="auto"/>
                <w:lang w:val="es-ES"/>
              </w:rPr>
              <w:t>FASE</w:t>
            </w:r>
          </w:p>
        </w:tc>
        <w:tc>
          <w:tcPr>
            <w:tcW w:w="4675" w:type="dxa"/>
            <w:vAlign w:val="center"/>
          </w:tcPr>
          <w:p w14:paraId="0DB7ECC0" w14:textId="746ECA68" w:rsidR="00333ABC" w:rsidRPr="003D5D93"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color w:val="auto"/>
                <w:lang w:val="es-ES"/>
              </w:rPr>
            </w:pPr>
            <w:r>
              <w:rPr>
                <w:rFonts w:ascii="Calibri Light" w:hAnsi="Calibri Light"/>
                <w:color w:val="auto"/>
                <w:lang w:val="es-ES"/>
              </w:rPr>
              <w:t>Tiene un Fixture, Grupos y Tipo de Fixture.</w:t>
            </w:r>
          </w:p>
        </w:tc>
      </w:tr>
      <w:tr w:rsidR="00333ABC" w:rsidRPr="005845F9" w14:paraId="67BA97F0"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037F7DE" w14:textId="7C63B17E"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FIXTURE</w:t>
            </w:r>
          </w:p>
        </w:tc>
        <w:tc>
          <w:tcPr>
            <w:tcW w:w="4675" w:type="dxa"/>
            <w:vAlign w:val="center"/>
          </w:tcPr>
          <w:p w14:paraId="0E2CCCD4" w14:textId="142EBFD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Está formado por un conjunto de FECHAS</w:t>
            </w:r>
          </w:p>
        </w:tc>
      </w:tr>
      <w:tr w:rsidR="00333ABC" w14:paraId="43B4CBF0" w14:textId="77777777" w:rsidTr="00333ABC">
        <w:tc>
          <w:tcPr>
            <w:cnfStyle w:val="001000000000" w:firstRow="0" w:lastRow="0" w:firstColumn="1" w:lastColumn="0" w:oddVBand="0" w:evenVBand="0" w:oddHBand="0" w:evenHBand="0" w:firstRowFirstColumn="0" w:firstRowLastColumn="0" w:lastRowFirstColumn="0" w:lastRowLastColumn="0"/>
            <w:tcW w:w="4675" w:type="dxa"/>
            <w:vAlign w:val="center"/>
          </w:tcPr>
          <w:p w14:paraId="2ACF0200" w14:textId="0A007EA6"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FECHA</w:t>
            </w:r>
          </w:p>
        </w:tc>
        <w:tc>
          <w:tcPr>
            <w:tcW w:w="4675" w:type="dxa"/>
            <w:vAlign w:val="center"/>
          </w:tcPr>
          <w:p w14:paraId="628C841A" w14:textId="50074C38" w:rsidR="00333ABC" w:rsidRDefault="00333ABC" w:rsidP="001B31CE">
            <w:pPr>
              <w:jc w:val="both"/>
              <w:cnfStyle w:val="000000000000" w:firstRow="0" w:lastRow="0" w:firstColumn="0" w:lastColumn="0" w:oddVBand="0" w:evenVBand="0" w:oddHBand="0"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partidos</w:t>
            </w:r>
          </w:p>
        </w:tc>
      </w:tr>
      <w:tr w:rsidR="00333ABC" w14:paraId="77BBA518" w14:textId="77777777" w:rsidTr="00333A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F5987CF" w14:textId="74B970D1" w:rsidR="00333ABC" w:rsidRPr="00333ABC" w:rsidRDefault="00333ABC" w:rsidP="001B31CE">
            <w:pPr>
              <w:jc w:val="both"/>
              <w:rPr>
                <w:rFonts w:ascii="Calibri Light" w:hAnsi="Calibri Light"/>
                <w:color w:val="auto"/>
                <w:lang w:val="es-ES"/>
              </w:rPr>
            </w:pPr>
            <w:r w:rsidRPr="00333ABC">
              <w:rPr>
                <w:rFonts w:ascii="Calibri Light" w:hAnsi="Calibri Light"/>
                <w:color w:val="auto"/>
                <w:lang w:val="es-ES"/>
              </w:rPr>
              <w:t>GRUPO</w:t>
            </w:r>
          </w:p>
        </w:tc>
        <w:tc>
          <w:tcPr>
            <w:tcW w:w="4675" w:type="dxa"/>
            <w:vAlign w:val="center"/>
          </w:tcPr>
          <w:p w14:paraId="18BBCD32" w14:textId="0929FFBC" w:rsidR="00333ABC" w:rsidRDefault="00333ABC" w:rsidP="001B31CE">
            <w:pPr>
              <w:jc w:val="both"/>
              <w:cnfStyle w:val="000000100000" w:firstRow="0" w:lastRow="0" w:firstColumn="0" w:lastColumn="0" w:oddVBand="0" w:evenVBand="0" w:oddHBand="1" w:evenHBand="0" w:firstRowFirstColumn="0" w:firstRowLastColumn="0" w:lastRowFirstColumn="0" w:lastRowLastColumn="0"/>
              <w:rPr>
                <w:rFonts w:ascii="Calibri Light" w:hAnsi="Calibri Light"/>
                <w:lang w:val="es-ES"/>
              </w:rPr>
            </w:pPr>
            <w:r w:rsidRPr="00333ABC">
              <w:rPr>
                <w:rFonts w:ascii="Calibri Light" w:hAnsi="Calibri Light"/>
                <w:color w:val="auto"/>
                <w:lang w:val="es-ES"/>
              </w:rPr>
              <w:t>Conjunto de equipos</w:t>
            </w:r>
          </w:p>
        </w:tc>
      </w:tr>
    </w:tbl>
    <w:p w14:paraId="0DBF878B" w14:textId="77777777" w:rsidR="00333ABC" w:rsidRDefault="00333ABC" w:rsidP="001B31CE">
      <w:pPr>
        <w:jc w:val="both"/>
        <w:rPr>
          <w:rFonts w:ascii="Calibri Light" w:hAnsi="Calibri Light"/>
          <w:noProof/>
          <w:lang w:val="es-AR"/>
        </w:rPr>
      </w:pPr>
    </w:p>
    <w:p w14:paraId="595800AD" w14:textId="77777777" w:rsidR="00333ABC" w:rsidRDefault="00333ABC" w:rsidP="001B31CE">
      <w:pPr>
        <w:jc w:val="both"/>
        <w:rPr>
          <w:rFonts w:ascii="Calibri Light" w:hAnsi="Calibri Light"/>
          <w:lang w:val="es-AR"/>
        </w:rPr>
      </w:pPr>
      <w:r w:rsidRPr="00EC7366">
        <w:rPr>
          <w:rFonts w:ascii="Calibri Light" w:hAnsi="Calibri Light"/>
          <w:noProof/>
          <w:lang w:val="es-AR"/>
        </w:rPr>
        <w:t>Los alcances del subsistema serán:</w:t>
      </w:r>
      <w:r w:rsidRPr="006B77E3">
        <w:rPr>
          <w:rFonts w:ascii="Calibri Light" w:hAnsi="Calibri Light"/>
          <w:lang w:val="es-AR"/>
        </w:rPr>
        <w:t xml:space="preserve"> </w:t>
      </w:r>
    </w:p>
    <w:p w14:paraId="233EC3D4" w14:textId="4B9F326F" w:rsidR="009B37D1" w:rsidRPr="00333ABC" w:rsidRDefault="0065213A" w:rsidP="001B31CE">
      <w:pPr>
        <w:pStyle w:val="Prrafodelista"/>
        <w:numPr>
          <w:ilvl w:val="0"/>
          <w:numId w:val="27"/>
        </w:numPr>
        <w:ind w:left="284" w:hanging="284"/>
        <w:jc w:val="both"/>
        <w:rPr>
          <w:rFonts w:ascii="Calibri Light" w:hAnsi="Calibri Light"/>
          <w:lang w:val="es-AR"/>
        </w:rPr>
      </w:pPr>
      <w:r w:rsidRPr="00333ABC">
        <w:rPr>
          <w:rFonts w:ascii="Calibri Light" w:hAnsi="Calibri Light"/>
          <w:lang w:val="es-AR"/>
        </w:rPr>
        <w:t>Generación de Fixture: Cuando se genera la diagramación del campeonato, se generan un conjunto de fechas. Éstas, a su vez,</w:t>
      </w:r>
      <w:r w:rsidR="00333ABC">
        <w:rPr>
          <w:rFonts w:ascii="Calibri Light" w:hAnsi="Calibri Light"/>
          <w:lang w:val="es-AR"/>
        </w:rPr>
        <w:t xml:space="preserve"> tiene un conjunto de partidos. </w:t>
      </w:r>
      <w:r w:rsidR="009B37D1" w:rsidRPr="00333ABC">
        <w:rPr>
          <w:rFonts w:ascii="Calibri Light" w:hAnsi="Calibri Light"/>
          <w:lang w:val="es-AR"/>
        </w:rPr>
        <w:t xml:space="preserve">Las fechas estas asociadas </w:t>
      </w:r>
      <w:r w:rsidR="00333ABC" w:rsidRPr="00333ABC">
        <w:rPr>
          <w:rFonts w:ascii="Calibri Light" w:hAnsi="Calibri Light"/>
          <w:lang w:val="es-AR"/>
        </w:rPr>
        <w:t>a una Fase de la edición en particular.</w:t>
      </w:r>
    </w:p>
    <w:p w14:paraId="6EBA540B" w14:textId="7907E335" w:rsidR="0065213A" w:rsidRDefault="00333ABC" w:rsidP="001B31CE">
      <w:pPr>
        <w:pStyle w:val="Prrafodelista"/>
        <w:ind w:left="284"/>
        <w:jc w:val="both"/>
        <w:rPr>
          <w:rFonts w:ascii="Calibri Light" w:hAnsi="Calibri Light"/>
          <w:lang w:val="es-AR"/>
        </w:rPr>
      </w:pPr>
      <w:r>
        <w:rPr>
          <w:rFonts w:ascii="Calibri Light" w:hAnsi="Calibri Light"/>
          <w:lang w:val="es-AR"/>
        </w:rPr>
        <w:t xml:space="preserve">La Fase constituye instancias distintas dentro de la edición. Cada Fase tendrá un fixture asociado (conjunto de fechas). Además tendrá una cierta cantidad de Grupos (conjunto de equipos) y un tipo de fixture. </w:t>
      </w:r>
      <w:r w:rsidR="0065213A">
        <w:rPr>
          <w:rFonts w:ascii="Calibri Light" w:hAnsi="Calibri Light"/>
          <w:lang w:val="es-AR"/>
        </w:rPr>
        <w:t xml:space="preserve">Existen distintos tipos de fixture: todos contra todos, por zonas, por grupos, por eliminatorias, combinación de los mismos, etc. </w:t>
      </w:r>
    </w:p>
    <w:p w14:paraId="7FB0225A" w14:textId="77777777" w:rsidR="00333ABC" w:rsidRPr="005845F9" w:rsidRDefault="00333ABC" w:rsidP="001B31CE">
      <w:pPr>
        <w:pStyle w:val="Prrafodelista"/>
        <w:ind w:left="284"/>
        <w:jc w:val="both"/>
        <w:rPr>
          <w:rFonts w:ascii="Calibri Light" w:hAnsi="Calibri Light"/>
          <w:lang w:val="es-ES"/>
        </w:rPr>
      </w:pPr>
      <w:r>
        <w:rPr>
          <w:rFonts w:ascii="Calibri Light" w:hAnsi="Calibri Light"/>
          <w:lang w:val="es-AR"/>
        </w:rPr>
        <w:t>La cantidad de fechas, estará dada por la cantidad de equipos que están inscriptos en el campeonato</w:t>
      </w:r>
      <w:r w:rsidRPr="005845F9">
        <w:rPr>
          <w:rFonts w:ascii="Calibri Light" w:hAnsi="Calibri Light"/>
          <w:lang w:val="es-ES"/>
        </w:rPr>
        <w:t xml:space="preserve">. En </w:t>
      </w:r>
      <w:r w:rsidRPr="009658E8">
        <w:rPr>
          <w:rFonts w:ascii="Calibri Light" w:hAnsi="Calibri Light"/>
          <w:lang w:val="es-ES"/>
        </w:rPr>
        <w:t>caso que la cantidad de equipos sea un número impar, se tendrá en cuenta Fecha Libre</w:t>
      </w:r>
      <w:r>
        <w:rPr>
          <w:rFonts w:ascii="Calibri Light" w:hAnsi="Calibri Light"/>
          <w:lang w:val="es-ES"/>
        </w:rPr>
        <w:t xml:space="preserve"> (un equipo no juega en esa fecha)</w:t>
      </w:r>
      <w:r w:rsidRPr="009658E8">
        <w:rPr>
          <w:rFonts w:ascii="Calibri Light" w:hAnsi="Calibri Light"/>
          <w:lang w:val="es-ES"/>
        </w:rPr>
        <w:t>.</w:t>
      </w:r>
    </w:p>
    <w:p w14:paraId="7D37131E"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Una vez que el fixture de un campeonato se generó, el campeonato pasa al estado “Diagramado”, lo que implica que no se pueden inscribir más equipos.</w:t>
      </w:r>
    </w:p>
    <w:p w14:paraId="2EA4CF8A" w14:textId="77777777" w:rsidR="0065213A" w:rsidRPr="005845F9" w:rsidRDefault="0065213A" w:rsidP="001B31CE">
      <w:pPr>
        <w:pStyle w:val="Prrafodelista"/>
        <w:numPr>
          <w:ilvl w:val="0"/>
          <w:numId w:val="11"/>
        </w:numPr>
        <w:ind w:left="284"/>
        <w:jc w:val="both"/>
        <w:rPr>
          <w:rFonts w:ascii="Calibri Light" w:hAnsi="Calibri Light"/>
          <w:lang w:val="es-ES"/>
        </w:rPr>
      </w:pPr>
      <w:r w:rsidRPr="006B77E3">
        <w:rPr>
          <w:rFonts w:ascii="Calibri Light" w:hAnsi="Calibri Light"/>
          <w:lang w:val="es-ES"/>
        </w:rPr>
        <w:t>Gestión de Fechas:</w:t>
      </w:r>
      <w:r w:rsidRPr="005845F9">
        <w:rPr>
          <w:rFonts w:ascii="Calibri Light" w:hAnsi="Calibri Light"/>
          <w:lang w:val="es-ES"/>
        </w:rPr>
        <w:t xml:space="preserve"> </w:t>
      </w:r>
      <w:r>
        <w:rPr>
          <w:rFonts w:ascii="Calibri Light" w:hAnsi="Calibri Light"/>
          <w:lang w:val="es-ES"/>
        </w:rPr>
        <w:t>Una vez generada la fecha, la misma tendrá asociado un número: “Fecha 1”, “Fecha 2” a “Fecha N”. Además, se debe indicar la duración de la fecha, es decir cuándo comenzará y cuándo terminará.</w:t>
      </w:r>
    </w:p>
    <w:p w14:paraId="03BAB1E9" w14:textId="77777777"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Estados de una Fecha:</w:t>
      </w:r>
      <w:r>
        <w:rPr>
          <w:rFonts w:ascii="Calibri Light" w:hAnsi="Calibri Light"/>
          <w:lang w:val="es-AR"/>
        </w:rPr>
        <w:t xml:space="preserve"> Programada, Completa, Incompleta, Suspendida, </w:t>
      </w:r>
      <w:r w:rsidRPr="009658E8">
        <w:rPr>
          <w:rFonts w:ascii="Calibri Light" w:hAnsi="Calibri Light"/>
          <w:lang w:val="es-AR"/>
        </w:rPr>
        <w:t>Cancelada.</w:t>
      </w:r>
      <w:r>
        <w:rPr>
          <w:rFonts w:ascii="Calibri Light" w:hAnsi="Calibri Light"/>
          <w:lang w:val="es-AR"/>
        </w:rPr>
        <w:t xml:space="preserve"> Cuando se genera el fixture, las fechas se crean con el estado “Programada”. Una vez que se cargó el resultado de algún partido de la misma, pasa al estado “Incompleta”, si se cargaran todos los resultados de los partidos de la fecha, pasa al estado “Completa”. Una fecha programada, puede pasar directamente a completa, o puede pasar a estar incompleta, de incompleta puede pasar a completa. Si la fecha, está programada puede suspenderse, en cuyo caso asume el estado “Suspendida</w:t>
      </w:r>
      <w:r w:rsidRPr="00EF411F">
        <w:rPr>
          <w:rFonts w:ascii="Calibri Light" w:hAnsi="Calibri Light"/>
          <w:lang w:val="es-AR"/>
        </w:rPr>
        <w:t xml:space="preserve">”. </w:t>
      </w:r>
    </w:p>
    <w:p w14:paraId="2C47E3C7" w14:textId="0AE43539" w:rsidR="0065213A" w:rsidRDefault="0065213A" w:rsidP="001B31CE">
      <w:pPr>
        <w:pStyle w:val="Prrafodelista"/>
        <w:numPr>
          <w:ilvl w:val="0"/>
          <w:numId w:val="11"/>
        </w:numPr>
        <w:ind w:left="284" w:hanging="284"/>
        <w:jc w:val="both"/>
        <w:rPr>
          <w:rFonts w:ascii="Calibri Light" w:hAnsi="Calibri Light"/>
          <w:lang w:val="es-AR"/>
        </w:rPr>
      </w:pPr>
      <w:r w:rsidRPr="006B77E3">
        <w:rPr>
          <w:rFonts w:ascii="Calibri Light" w:hAnsi="Calibri Light"/>
          <w:lang w:val="es-AR"/>
        </w:rPr>
        <w:t>Consulta de Fechas:</w:t>
      </w:r>
      <w:r>
        <w:rPr>
          <w:rFonts w:ascii="Calibri Light" w:hAnsi="Calibri Light"/>
          <w:lang w:val="es-AR"/>
        </w:rPr>
        <w:t xml:space="preserve"> se podrá consultar las fechas de un</w:t>
      </w:r>
      <w:r w:rsidR="00333ABC">
        <w:rPr>
          <w:rFonts w:ascii="Calibri Light" w:hAnsi="Calibri Light"/>
          <w:lang w:val="es-AR"/>
        </w:rPr>
        <w:t>a fase en particular de la edición</w:t>
      </w:r>
      <w:r>
        <w:rPr>
          <w:rFonts w:ascii="Calibri Light" w:hAnsi="Calibri Light"/>
          <w:lang w:val="es-AR"/>
        </w:rPr>
        <w:t>.</w:t>
      </w:r>
    </w:p>
    <w:p w14:paraId="13A0D9DE" w14:textId="77777777" w:rsidR="00333ABC" w:rsidRDefault="00333ABC" w:rsidP="001B31CE">
      <w:pPr>
        <w:jc w:val="both"/>
        <w:rPr>
          <w:rFonts w:ascii="Calibri Light" w:hAnsi="Calibri Light"/>
          <w:lang w:val="es-AR"/>
        </w:rPr>
      </w:pPr>
    </w:p>
    <w:p w14:paraId="5F26CC57" w14:textId="77777777" w:rsidR="00333ABC" w:rsidRPr="00333ABC" w:rsidRDefault="00333ABC" w:rsidP="001B31CE">
      <w:pPr>
        <w:jc w:val="both"/>
        <w:rPr>
          <w:rFonts w:ascii="Calibri Light" w:hAnsi="Calibri Light"/>
          <w:lang w:val="es-AR"/>
        </w:rPr>
      </w:pPr>
    </w:p>
    <w:p w14:paraId="41C5AFFE" w14:textId="77777777" w:rsidR="0065213A" w:rsidRPr="005845F9" w:rsidRDefault="0065213A" w:rsidP="001B31CE">
      <w:pPr>
        <w:pStyle w:val="Ttulo2"/>
        <w:jc w:val="both"/>
        <w:rPr>
          <w:rFonts w:ascii="Calibri Light" w:hAnsi="Calibri Light"/>
          <w:b/>
          <w:sz w:val="22"/>
          <w:lang w:val="es-ES"/>
        </w:rPr>
      </w:pPr>
      <w:bookmarkStart w:id="26" w:name="_Toc385506777"/>
      <w:bookmarkStart w:id="27" w:name="_Toc388704935"/>
      <w:bookmarkStart w:id="28" w:name="_Toc390531578"/>
      <w:r w:rsidRPr="001B31CE">
        <w:rPr>
          <w:rFonts w:ascii="Calibri Light" w:hAnsi="Calibri Light"/>
          <w:b/>
          <w:sz w:val="22"/>
          <w:lang w:val="es-AR"/>
        </w:rPr>
        <w:lastRenderedPageBreak/>
        <w:t>Administración de Partidos</w:t>
      </w:r>
      <w:bookmarkEnd w:id="26"/>
      <w:bookmarkEnd w:id="27"/>
      <w:bookmarkEnd w:id="28"/>
    </w:p>
    <w:p w14:paraId="57FD6AE7" w14:textId="77777777" w:rsidR="0065213A" w:rsidRDefault="0065213A" w:rsidP="001B31CE">
      <w:pPr>
        <w:jc w:val="both"/>
        <w:rPr>
          <w:rFonts w:ascii="Calibri Light" w:hAnsi="Calibri Light"/>
          <w:lang w:val="es-AR"/>
        </w:rPr>
      </w:pPr>
      <w:r w:rsidRPr="00EC7366">
        <w:rPr>
          <w:rFonts w:ascii="Calibri Light" w:hAnsi="Calibri Light"/>
          <w:lang w:val="es-AR"/>
        </w:rPr>
        <w:t>Los alcances de este subsistema serán:</w:t>
      </w:r>
    </w:p>
    <w:p w14:paraId="2FFB12A2"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Creación de un Partido:</w:t>
      </w:r>
      <w:r>
        <w:rPr>
          <w:rFonts w:ascii="Calibri Light" w:hAnsi="Calibri Light"/>
          <w:lang w:val="es-AR"/>
        </w:rPr>
        <w:t xml:space="preserve"> Los partidos se crean en el momento de generar un fixture. Cuando se genera la diagramación del campeonato, se generan un conjunto de fechas. Éstas, a su vez, tiene un conjunto de partidos. La cantidad de fechas y partidos, estará dada por la cantidad de equipos que están inscriptos en el campeonato. </w:t>
      </w:r>
    </w:p>
    <w:p w14:paraId="4E06AE36" w14:textId="23E965C1" w:rsidR="0065213A" w:rsidRPr="00660809" w:rsidRDefault="0065213A" w:rsidP="001B31CE">
      <w:pPr>
        <w:pStyle w:val="Prrafodelista"/>
        <w:ind w:left="284"/>
        <w:jc w:val="both"/>
        <w:rPr>
          <w:rFonts w:ascii="Calibri Light" w:hAnsi="Calibri Light"/>
          <w:lang w:val="es-AR"/>
        </w:rPr>
      </w:pPr>
      <w:r>
        <w:rPr>
          <w:rFonts w:ascii="Calibri Light" w:hAnsi="Calibri Light"/>
          <w:lang w:val="es-AR"/>
        </w:rPr>
        <w:t>Se deberá tener en cuenta si los partidos serán de Ida y Vuelta</w:t>
      </w:r>
      <w:r w:rsidR="001B31CE">
        <w:rPr>
          <w:rFonts w:ascii="Calibri Light" w:hAnsi="Calibri Light"/>
          <w:lang w:val="es-AR"/>
        </w:rPr>
        <w:t>.</w:t>
      </w:r>
    </w:p>
    <w:p w14:paraId="715633E4" w14:textId="77777777" w:rsidR="0065213A" w:rsidRPr="00D93939"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Partido:</w:t>
      </w:r>
      <w:r>
        <w:rPr>
          <w:rFonts w:ascii="Calibri Light" w:hAnsi="Calibri Light"/>
          <w:lang w:val="es-AR"/>
        </w:rPr>
        <w:t xml:space="preserve"> el partido tendrá dos equipos (en el caso que aplique, tendremos equipo local y visitante), un resultado, un estado, dónde se jugará, es decir, una cancha (en el caso que aplique), árbitros (en el caso que aplique), jugadores que convirtieron goles (en el caso que aplique), tarjetas (en el caso que aplique), equipo titular de cada equipo y cambios (en el caso que aplique), una fecha (día, mes, año) y un horario.</w:t>
      </w:r>
    </w:p>
    <w:p w14:paraId="1311AFB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Resultados de los partidos:</w:t>
      </w:r>
      <w:r>
        <w:rPr>
          <w:rFonts w:ascii="Calibri Light" w:hAnsi="Calibri Light"/>
          <w:lang w:val="es-AR"/>
        </w:rPr>
        <w:t xml:space="preserve"> El resultado del partido se registrará para aquellos campeonatos en los que no se registran jugadores. El resultado del partido implica indicar la cantidad de goles convertidos por equipo y automáticamente podremos observar qué equipo ganó, cual perdió, o si fue un empate. En caso que fue empate y se trabaje con penales (Fixture: Eliminatoria), se deberá indicar el resultado de los penales.</w:t>
      </w:r>
    </w:p>
    <w:p w14:paraId="288E9297"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Estados de un Partido:</w:t>
      </w:r>
      <w:r>
        <w:rPr>
          <w:rFonts w:ascii="Calibri Light" w:hAnsi="Calibri Light"/>
          <w:lang w:val="es-AR"/>
        </w:rPr>
        <w:t xml:space="preserve"> Programado, Jugado, </w:t>
      </w:r>
      <w:r w:rsidRPr="009658E8">
        <w:rPr>
          <w:rFonts w:ascii="Calibri Light" w:hAnsi="Calibri Light"/>
          <w:lang w:val="es-AR"/>
        </w:rPr>
        <w:t>Suspendido, Cancelado. Cuando</w:t>
      </w:r>
      <w:r>
        <w:rPr>
          <w:rFonts w:ascii="Calibri Light" w:hAnsi="Calibri Light"/>
          <w:lang w:val="es-AR"/>
        </w:rPr>
        <w:t xml:space="preserve"> se genera el fixture, las fechas y los partidos, en ese primer instante, el partido se crea con el estado “Programado”. Una vez que se cargó el resultado, el partido pasa al estado “Jugado”. Si el partido, está programado puede suspenderse, en cuyo caso asume el estado “Suspendido”.</w:t>
      </w:r>
    </w:p>
    <w:p w14:paraId="009A6A8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Canchas de Partidos:</w:t>
      </w:r>
      <w:r>
        <w:rPr>
          <w:rFonts w:ascii="Calibri Light" w:hAnsi="Calibri Light"/>
          <w:lang w:val="es-AR"/>
        </w:rPr>
        <w:t xml:space="preserve"> en aquellos campeonatos que se maneje con registro de canchas, se deberá indicar el nombre de la cancha donde se jugó el partido. Tener en cuenta que: Si la edición tiene asociado un </w:t>
      </w:r>
      <w:r w:rsidRPr="005C501A">
        <w:rPr>
          <w:rFonts w:ascii="Calibri Light" w:hAnsi="Calibri Light"/>
          <w:i/>
          <w:lang w:val="es-AR"/>
        </w:rPr>
        <w:t>complejo</w:t>
      </w:r>
      <w:r>
        <w:rPr>
          <w:rFonts w:ascii="Calibri Light" w:hAnsi="Calibri Light"/>
          <w:lang w:val="es-AR"/>
        </w:rPr>
        <w:t>, no existirán equipos locales ni visitantes, ya que los equipos del campeonato jugarán en canchas propias del complejo del campeonato. En ese caso, sólo se especificará el nombre de la cancha del complejo, y no importa la localía o si el equipo será visitante.</w:t>
      </w:r>
    </w:p>
    <w:p w14:paraId="3EF63F79" w14:textId="77777777" w:rsidR="0065213A" w:rsidRDefault="0065213A" w:rsidP="001B31CE">
      <w:pPr>
        <w:pStyle w:val="Prrafodelista"/>
        <w:ind w:left="284"/>
        <w:jc w:val="both"/>
        <w:rPr>
          <w:rFonts w:ascii="Calibri Light" w:hAnsi="Calibri Light"/>
          <w:lang w:val="es-AR"/>
        </w:rPr>
      </w:pPr>
      <w:r>
        <w:rPr>
          <w:rFonts w:ascii="Calibri Light" w:hAnsi="Calibri Light"/>
          <w:lang w:val="es-AR"/>
        </w:rPr>
        <w:t xml:space="preserve">Si la edición soporta equipos </w:t>
      </w:r>
      <w:r w:rsidRPr="005C501A">
        <w:rPr>
          <w:rFonts w:ascii="Calibri Light" w:hAnsi="Calibri Light"/>
          <w:i/>
          <w:lang w:val="es-AR"/>
        </w:rPr>
        <w:t>locales y visitantes</w:t>
      </w:r>
      <w:r>
        <w:rPr>
          <w:rFonts w:ascii="Calibri Light" w:hAnsi="Calibri Light"/>
          <w:lang w:val="es-AR"/>
        </w:rPr>
        <w:t>, se deberá especificar la cancha que tendrá cada equipo cuando juegue de local.</w:t>
      </w:r>
    </w:p>
    <w:p w14:paraId="07EDCACC"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Árbitros por Partido:</w:t>
      </w:r>
      <w:r>
        <w:rPr>
          <w:rFonts w:ascii="Calibri Light" w:hAnsi="Calibri Light"/>
          <w:lang w:val="es-AR"/>
        </w:rPr>
        <w:t xml:space="preserve"> en aquellos campeonatos que se maneje con registro de árbitro, se deberá indicar el nombre del árbitro que arbitró ese partido. Desempeño del árbitro: se deberá indicar el desempeño del árbitro.</w:t>
      </w:r>
    </w:p>
    <w:p w14:paraId="488997C6" w14:textId="77777777" w:rsidR="0065213A" w:rsidRDefault="0065213A" w:rsidP="001B31CE">
      <w:pPr>
        <w:pStyle w:val="Prrafodelista"/>
        <w:numPr>
          <w:ilvl w:val="0"/>
          <w:numId w:val="14"/>
        </w:numPr>
        <w:ind w:left="284" w:hanging="284"/>
        <w:jc w:val="both"/>
        <w:rPr>
          <w:rFonts w:ascii="Calibri Light" w:hAnsi="Calibri Light"/>
          <w:lang w:val="es-AR"/>
        </w:rPr>
      </w:pPr>
      <w:r w:rsidRPr="006B77E3">
        <w:rPr>
          <w:rFonts w:ascii="Calibri Light" w:hAnsi="Calibri Light"/>
          <w:lang w:val="es-AR"/>
        </w:rPr>
        <w:t>Gestión de Jugadores por Partido:</w:t>
      </w:r>
      <w:r>
        <w:rPr>
          <w:rFonts w:ascii="Calibri Light" w:hAnsi="Calibri Light"/>
          <w:lang w:val="es-AR"/>
        </w:rPr>
        <w:t xml:space="preserve"> en aquellos campeonatos que se maneje con registro de jugadores, se deberá indicar el nombre de los jugadores que convirtieron goles en el partido. En función a la cantidad de goles convertidos de jugadores por equipo, se calculará el resultado del partido. Además, se deberán indicar los cambios de jugadores que se efectuaron a lo largo del partido, es decir qué jugador salió y qué jugador ingresó.</w:t>
      </w:r>
    </w:p>
    <w:p w14:paraId="61907273"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Tarjetas por Partido:</w:t>
      </w:r>
      <w:r>
        <w:rPr>
          <w:rFonts w:ascii="Calibri Light" w:hAnsi="Calibri Light"/>
          <w:lang w:val="es-AR"/>
        </w:rPr>
        <w:t xml:space="preserve"> en aquellos campeonatos que se maneje con registro de tarjetas, se deberá indicar aquellos jugadores que fueron amonestados o expulsados durante el partido.</w:t>
      </w:r>
    </w:p>
    <w:p w14:paraId="7D8398B7"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Gestión de Equipos por Partido:</w:t>
      </w:r>
      <w:r>
        <w:rPr>
          <w:rFonts w:ascii="Calibri Light" w:hAnsi="Calibri Light"/>
          <w:lang w:val="es-AR"/>
        </w:rPr>
        <w:t xml:space="preserve"> en aquellos campeonatos que se maneje con registro de jugadores, se deberá indicar los dos equipos titulares que jugó el partido.</w:t>
      </w:r>
    </w:p>
    <w:p w14:paraId="3C8696BF" w14:textId="77777777" w:rsidR="0065213A" w:rsidRDefault="0065213A" w:rsidP="001B31CE">
      <w:pPr>
        <w:pStyle w:val="Prrafodelista"/>
        <w:numPr>
          <w:ilvl w:val="0"/>
          <w:numId w:val="14"/>
        </w:numPr>
        <w:jc w:val="both"/>
        <w:rPr>
          <w:rFonts w:ascii="Calibri Light" w:hAnsi="Calibri Light"/>
          <w:lang w:val="es-AR"/>
        </w:rPr>
      </w:pPr>
      <w:r w:rsidRPr="006B77E3">
        <w:rPr>
          <w:rFonts w:ascii="Calibri Light" w:hAnsi="Calibri Light"/>
          <w:lang w:val="es-AR"/>
        </w:rPr>
        <w:t>Consulta de Partidos:</w:t>
      </w:r>
      <w:r>
        <w:rPr>
          <w:rFonts w:ascii="Calibri Light" w:hAnsi="Calibri Light"/>
          <w:lang w:val="es-AR"/>
        </w:rPr>
        <w:t xml:space="preserve"> se podrá consultar los partidos jugados, o que estén programados para una fecha en particular.</w:t>
      </w:r>
    </w:p>
    <w:p w14:paraId="314B1D6C" w14:textId="77777777" w:rsidR="0065213A" w:rsidRPr="005845F9" w:rsidRDefault="0065213A" w:rsidP="001B31CE">
      <w:pPr>
        <w:pStyle w:val="Ttulo2"/>
        <w:jc w:val="both"/>
        <w:rPr>
          <w:rFonts w:ascii="Calibri Light" w:hAnsi="Calibri Light"/>
          <w:b/>
          <w:sz w:val="22"/>
          <w:lang w:val="es-ES"/>
        </w:rPr>
      </w:pPr>
      <w:bookmarkStart w:id="29" w:name="_Toc385506778"/>
      <w:bookmarkStart w:id="30" w:name="_Toc388704936"/>
      <w:bookmarkStart w:id="31" w:name="_Toc390531579"/>
      <w:r w:rsidRPr="001B31CE">
        <w:rPr>
          <w:rFonts w:ascii="Calibri Light" w:hAnsi="Calibri Light"/>
          <w:b/>
          <w:sz w:val="22"/>
          <w:lang w:val="es-AR"/>
        </w:rPr>
        <w:lastRenderedPageBreak/>
        <w:t>Control Automático de Estadísticas</w:t>
      </w:r>
      <w:bookmarkEnd w:id="29"/>
      <w:bookmarkEnd w:id="30"/>
      <w:bookmarkEnd w:id="31"/>
    </w:p>
    <w:p w14:paraId="29B48C61" w14:textId="7EA18E97" w:rsidR="0065213A" w:rsidRPr="00EC7366" w:rsidRDefault="001B31CE" w:rsidP="001B31CE">
      <w:pPr>
        <w:jc w:val="both"/>
        <w:rPr>
          <w:rFonts w:ascii="Calibri Light" w:hAnsi="Calibri Light"/>
          <w:lang w:val="es-AR"/>
        </w:rPr>
      </w:pPr>
      <w:r>
        <w:rPr>
          <w:rFonts w:ascii="Calibri Light" w:hAnsi="Calibri Light"/>
          <w:lang w:val="es-AR"/>
        </w:rPr>
        <w:t xml:space="preserve">Los </w:t>
      </w:r>
      <w:r w:rsidRPr="00EC7366">
        <w:rPr>
          <w:rFonts w:ascii="Calibri Light" w:hAnsi="Calibri Light"/>
          <w:lang w:val="es-AR"/>
        </w:rPr>
        <w:t>alcances de este subsistema serán:</w:t>
      </w:r>
    </w:p>
    <w:p w14:paraId="0E7A3E68"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 xml:space="preserve">Generación de estadísticas por equipo: tabla de posiciones (partidos jugados, partidos ganados, partidos empatados, partidos perdidos, goles a favor, goles en </w:t>
      </w:r>
      <w:r>
        <w:rPr>
          <w:rFonts w:ascii="Calibri Light" w:hAnsi="Calibri Light"/>
          <w:lang w:val="es-AR"/>
        </w:rPr>
        <w:t xml:space="preserve">contra, puntos obtenidos), </w:t>
      </w:r>
      <w:r w:rsidRPr="00EC7366">
        <w:rPr>
          <w:rFonts w:ascii="Calibri Light" w:hAnsi="Calibri Light"/>
          <w:lang w:val="es-AR"/>
        </w:rPr>
        <w:t xml:space="preserve"> resultados de local y de visitante. </w:t>
      </w:r>
    </w:p>
    <w:p w14:paraId="02B8D51B" w14:textId="77777777" w:rsidR="0065213A" w:rsidRPr="00EC7366" w:rsidRDefault="0065213A" w:rsidP="001B31CE">
      <w:pPr>
        <w:pStyle w:val="Prrafodelista"/>
        <w:numPr>
          <w:ilvl w:val="0"/>
          <w:numId w:val="15"/>
        </w:numPr>
        <w:ind w:hanging="218"/>
        <w:jc w:val="both"/>
        <w:rPr>
          <w:rFonts w:ascii="Calibri Light" w:hAnsi="Calibri Light"/>
          <w:lang w:val="es-AR"/>
        </w:rPr>
      </w:pPr>
      <w:r w:rsidRPr="00EC7366">
        <w:rPr>
          <w:rFonts w:ascii="Calibri Light" w:hAnsi="Calibri Light"/>
          <w:lang w:val="es-AR"/>
        </w:rPr>
        <w:t>Consultar resultados por cada fecha.</w:t>
      </w:r>
    </w:p>
    <w:p w14:paraId="07D41E91" w14:textId="77777777" w:rsidR="0065213A" w:rsidRPr="007B1F02" w:rsidRDefault="0065213A" w:rsidP="001B31CE">
      <w:pPr>
        <w:pStyle w:val="Prrafodelista"/>
        <w:numPr>
          <w:ilvl w:val="0"/>
          <w:numId w:val="15"/>
        </w:numPr>
        <w:ind w:hanging="218"/>
        <w:jc w:val="both"/>
        <w:rPr>
          <w:lang w:val="es-AR"/>
        </w:rPr>
      </w:pPr>
      <w:r w:rsidRPr="00EC7366">
        <w:rPr>
          <w:rFonts w:ascii="Calibri Light" w:hAnsi="Calibri Light"/>
          <w:lang w:val="es-AR"/>
        </w:rPr>
        <w:t>Generación de estadísticas por jugador: ranking de jugadores, goleadores, tarje</w:t>
      </w:r>
      <w:r>
        <w:rPr>
          <w:rFonts w:ascii="Calibri Light" w:hAnsi="Calibri Light"/>
          <w:lang w:val="es-AR"/>
        </w:rPr>
        <w:t>tas rojas y amarillas obtenidas, valla menos vencida.</w:t>
      </w:r>
    </w:p>
    <w:p w14:paraId="6FA5452A" w14:textId="77777777" w:rsidR="0065213A" w:rsidRPr="008057C0" w:rsidRDefault="0065213A" w:rsidP="001B31CE">
      <w:pPr>
        <w:pStyle w:val="Prrafodelista"/>
        <w:numPr>
          <w:ilvl w:val="0"/>
          <w:numId w:val="15"/>
        </w:numPr>
        <w:ind w:hanging="218"/>
        <w:jc w:val="both"/>
        <w:rPr>
          <w:lang w:val="es-AR"/>
        </w:rPr>
      </w:pPr>
      <w:r>
        <w:rPr>
          <w:rFonts w:ascii="Calibri Light" w:hAnsi="Calibri Light"/>
          <w:lang w:val="es-AR"/>
        </w:rPr>
        <w:t>Las estadísticas se visualizarán en formato tabular, y a través de distintos gráficos: de barra, de torta.</w:t>
      </w:r>
    </w:p>
    <w:p w14:paraId="294DAC06" w14:textId="77777777" w:rsidR="0065213A" w:rsidRPr="005845F9" w:rsidRDefault="0065213A" w:rsidP="001B31CE">
      <w:pPr>
        <w:pStyle w:val="Ttulo2"/>
        <w:jc w:val="both"/>
        <w:rPr>
          <w:rFonts w:ascii="Calibri Light" w:hAnsi="Calibri Light"/>
          <w:b/>
          <w:sz w:val="22"/>
          <w:lang w:val="es-ES"/>
        </w:rPr>
      </w:pPr>
      <w:bookmarkStart w:id="32" w:name="_Toc385506776"/>
      <w:bookmarkStart w:id="33" w:name="_Toc388704934"/>
      <w:bookmarkStart w:id="34" w:name="_Toc390531580"/>
      <w:r w:rsidRPr="001B31CE">
        <w:rPr>
          <w:rFonts w:ascii="Calibri Light" w:hAnsi="Calibri Light"/>
          <w:b/>
          <w:sz w:val="22"/>
          <w:lang w:val="es-AR"/>
        </w:rPr>
        <w:t>Administración de Jugadores</w:t>
      </w:r>
      <w:bookmarkEnd w:id="32"/>
      <w:bookmarkEnd w:id="33"/>
      <w:bookmarkEnd w:id="34"/>
    </w:p>
    <w:p w14:paraId="23CD1D4D" w14:textId="77777777" w:rsidR="0065213A" w:rsidRDefault="0065213A" w:rsidP="001B31CE">
      <w:pPr>
        <w:jc w:val="both"/>
        <w:rPr>
          <w:rFonts w:ascii="Calibri Light" w:hAnsi="Calibri Light"/>
          <w:lang w:val="es-AR"/>
        </w:rPr>
      </w:pPr>
      <w:r w:rsidRPr="00EC7366">
        <w:rPr>
          <w:rFonts w:ascii="Calibri Light" w:hAnsi="Calibri Light"/>
          <w:lang w:val="es-AR"/>
        </w:rPr>
        <w:t>Lo</w:t>
      </w:r>
      <w:r>
        <w:rPr>
          <w:rFonts w:ascii="Calibri Light" w:hAnsi="Calibri Light"/>
          <w:lang w:val="es-AR"/>
        </w:rPr>
        <w:t>s alcances del subsistema serán</w:t>
      </w:r>
    </w:p>
    <w:p w14:paraId="0EE9D284" w14:textId="77777777" w:rsid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alta a los jugadores que pertenecen a un equipo de un Campeonato.</w:t>
      </w:r>
      <w:r>
        <w:rPr>
          <w:rFonts w:ascii="Calibri Light" w:hAnsi="Calibri Light"/>
          <w:lang w:val="es-AR"/>
        </w:rPr>
        <w:t xml:space="preserve"> </w:t>
      </w:r>
    </w:p>
    <w:p w14:paraId="3B3DC6A1" w14:textId="77777777" w:rsidR="0065213A"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Datos de Jugadores:</w:t>
      </w:r>
    </w:p>
    <w:p w14:paraId="4BF9DC90"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Nombre</w:t>
      </w:r>
    </w:p>
    <w:p w14:paraId="4B8F647E" w14:textId="77777777" w:rsidR="0065213A" w:rsidRDefault="0065213A" w:rsidP="001B31CE">
      <w:pPr>
        <w:pStyle w:val="Prrafodelista"/>
        <w:numPr>
          <w:ilvl w:val="2"/>
          <w:numId w:val="13"/>
        </w:numPr>
        <w:ind w:left="1701" w:hanging="261"/>
        <w:jc w:val="both"/>
        <w:rPr>
          <w:rFonts w:ascii="Calibri Light" w:hAnsi="Calibri Light"/>
          <w:lang w:val="es-AR"/>
        </w:rPr>
      </w:pPr>
      <w:r w:rsidRPr="006B77E3">
        <w:rPr>
          <w:rFonts w:ascii="Calibri Light" w:hAnsi="Calibri Light"/>
          <w:lang w:val="es-AR"/>
        </w:rPr>
        <w:t>Apel</w:t>
      </w:r>
      <w:r>
        <w:rPr>
          <w:rFonts w:ascii="Calibri Light" w:hAnsi="Calibri Light"/>
          <w:lang w:val="es-AR"/>
        </w:rPr>
        <w:t>lido</w:t>
      </w:r>
    </w:p>
    <w:p w14:paraId="570F09FE"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DNI</w:t>
      </w:r>
    </w:p>
    <w:p w14:paraId="76FF3567"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Fecha de Nacimiento</w:t>
      </w:r>
    </w:p>
    <w:p w14:paraId="37B0B258"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E-Mail</w:t>
      </w:r>
    </w:p>
    <w:p w14:paraId="10B6B29D"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Red social (Facebook, twiter)</w:t>
      </w:r>
    </w:p>
    <w:p w14:paraId="4BEEDFF1" w14:textId="77777777" w:rsidR="0065213A"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Sexo</w:t>
      </w:r>
    </w:p>
    <w:p w14:paraId="2611EF27" w14:textId="77777777" w:rsidR="0065213A" w:rsidRPr="00B03751" w:rsidRDefault="0065213A" w:rsidP="001B31CE">
      <w:pPr>
        <w:pStyle w:val="Prrafodelista"/>
        <w:numPr>
          <w:ilvl w:val="2"/>
          <w:numId w:val="13"/>
        </w:numPr>
        <w:ind w:left="1701" w:hanging="261"/>
        <w:jc w:val="both"/>
        <w:rPr>
          <w:rFonts w:ascii="Calibri Light" w:hAnsi="Calibri Light"/>
          <w:lang w:val="es-AR"/>
        </w:rPr>
      </w:pPr>
      <w:r>
        <w:rPr>
          <w:rFonts w:ascii="Calibri Light" w:hAnsi="Calibri Light"/>
          <w:lang w:val="es-AR"/>
        </w:rPr>
        <w:t>Presentó ficha médica.</w:t>
      </w:r>
    </w:p>
    <w:p w14:paraId="19107367" w14:textId="77777777" w:rsidR="0065213A" w:rsidRPr="00EC7366" w:rsidRDefault="0065213A" w:rsidP="001B31CE">
      <w:pPr>
        <w:pStyle w:val="Prrafodelista"/>
        <w:numPr>
          <w:ilvl w:val="0"/>
          <w:numId w:val="13"/>
        </w:numPr>
        <w:ind w:hanging="218"/>
        <w:jc w:val="both"/>
        <w:rPr>
          <w:rFonts w:ascii="Calibri Light" w:hAnsi="Calibri Light"/>
          <w:lang w:val="es-AR"/>
        </w:rPr>
      </w:pPr>
      <w:r>
        <w:rPr>
          <w:rFonts w:ascii="Calibri Light" w:hAnsi="Calibri Light"/>
          <w:lang w:val="es-AR"/>
        </w:rPr>
        <w:t>Modificación de datos de un jugador: se podrán modificar todos los datos de un jugador.</w:t>
      </w:r>
    </w:p>
    <w:p w14:paraId="2727EDCB" w14:textId="77777777" w:rsidR="0065213A" w:rsidRPr="00EC7366"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Dar de baj</w:t>
      </w:r>
      <w:r>
        <w:rPr>
          <w:rFonts w:ascii="Calibri Light" w:hAnsi="Calibri Light"/>
          <w:lang w:val="es-AR"/>
        </w:rPr>
        <w:t>a un jugador: será la baja lógica del jugador.</w:t>
      </w:r>
    </w:p>
    <w:p w14:paraId="7FB70439" w14:textId="0F1959E2" w:rsidR="0065213A" w:rsidRPr="0065213A" w:rsidRDefault="0065213A" w:rsidP="001B31CE">
      <w:pPr>
        <w:pStyle w:val="Prrafodelista"/>
        <w:numPr>
          <w:ilvl w:val="0"/>
          <w:numId w:val="13"/>
        </w:numPr>
        <w:ind w:hanging="218"/>
        <w:jc w:val="both"/>
        <w:rPr>
          <w:rFonts w:ascii="Calibri Light" w:hAnsi="Calibri Light"/>
          <w:lang w:val="es-AR"/>
        </w:rPr>
      </w:pPr>
      <w:r w:rsidRPr="00EC7366">
        <w:rPr>
          <w:rFonts w:ascii="Calibri Light" w:hAnsi="Calibri Light"/>
          <w:lang w:val="es-AR"/>
        </w:rPr>
        <w:t>Consul</w:t>
      </w:r>
      <w:r>
        <w:rPr>
          <w:rFonts w:ascii="Calibri Light" w:hAnsi="Calibri Light"/>
          <w:lang w:val="es-AR"/>
        </w:rPr>
        <w:t>tar Jugadores registrados para una edición de un campeonato.</w:t>
      </w:r>
    </w:p>
    <w:p w14:paraId="3AAA64F1" w14:textId="77777777" w:rsidR="0065213A" w:rsidRPr="005845F9" w:rsidRDefault="0065213A" w:rsidP="001B31CE">
      <w:pPr>
        <w:pStyle w:val="Ttulo2"/>
        <w:jc w:val="both"/>
        <w:rPr>
          <w:rFonts w:ascii="Calibri Light" w:hAnsi="Calibri Light"/>
          <w:b/>
          <w:sz w:val="22"/>
          <w:lang w:val="es-ES"/>
        </w:rPr>
      </w:pPr>
      <w:bookmarkStart w:id="35" w:name="_Toc385506779"/>
      <w:bookmarkStart w:id="36" w:name="_Toc388704937"/>
      <w:bookmarkStart w:id="37" w:name="_Toc390531581"/>
      <w:r w:rsidRPr="001B31CE">
        <w:rPr>
          <w:rFonts w:ascii="Calibri Light" w:hAnsi="Calibri Light"/>
          <w:b/>
          <w:sz w:val="22"/>
          <w:lang w:val="es-AR"/>
        </w:rPr>
        <w:t>Administración del Portal de Noticias</w:t>
      </w:r>
      <w:bookmarkEnd w:id="35"/>
      <w:bookmarkEnd w:id="36"/>
      <w:bookmarkEnd w:id="37"/>
    </w:p>
    <w:p w14:paraId="35EF36DC" w14:textId="77777777" w:rsidR="0065213A" w:rsidRPr="00EC7366" w:rsidRDefault="0065213A" w:rsidP="001B31CE">
      <w:pPr>
        <w:jc w:val="both"/>
        <w:rPr>
          <w:rFonts w:ascii="Calibri Light" w:hAnsi="Calibri Light"/>
          <w:lang w:val="es-AR"/>
        </w:rPr>
      </w:pPr>
      <w:r>
        <w:rPr>
          <w:rFonts w:ascii="Calibri Light" w:hAnsi="Calibri Light"/>
          <w:lang w:val="es-AR"/>
        </w:rPr>
        <w:t>El sistema debe permitir</w:t>
      </w:r>
      <w:r w:rsidRPr="00EC7366">
        <w:rPr>
          <w:rFonts w:ascii="Calibri Light" w:hAnsi="Calibri Light"/>
          <w:lang w:val="es-AR"/>
        </w:rPr>
        <w:t>:</w:t>
      </w:r>
    </w:p>
    <w:p w14:paraId="35187070" w14:textId="77777777" w:rsidR="0065213A" w:rsidRPr="00EC7366" w:rsidRDefault="0065213A" w:rsidP="001B31CE">
      <w:pPr>
        <w:pStyle w:val="Prrafodelista"/>
        <w:numPr>
          <w:ilvl w:val="0"/>
          <w:numId w:val="16"/>
        </w:numPr>
        <w:ind w:hanging="218"/>
        <w:jc w:val="both"/>
        <w:rPr>
          <w:rFonts w:ascii="Calibri Light" w:hAnsi="Calibri Light"/>
          <w:lang w:val="es-AR"/>
        </w:rPr>
      </w:pPr>
      <w:r w:rsidRPr="00EC7366">
        <w:rPr>
          <w:rFonts w:ascii="Calibri Light" w:hAnsi="Calibri Light"/>
          <w:lang w:val="es-AR"/>
        </w:rPr>
        <w:t>Generación de un portal de noticias que cada torneo podrá administrar.</w:t>
      </w:r>
    </w:p>
    <w:p w14:paraId="059E3C5A"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Cargar noticias del torneo.</w:t>
      </w:r>
    </w:p>
    <w:p w14:paraId="227DFCFF" w14:textId="77777777" w:rsidR="0065213A" w:rsidRPr="002C551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Modificar noticas.</w:t>
      </w:r>
    </w:p>
    <w:p w14:paraId="565F943C" w14:textId="77777777" w:rsidR="0065213A" w:rsidRDefault="0065213A" w:rsidP="001B31CE">
      <w:pPr>
        <w:pStyle w:val="Prrafodelista"/>
        <w:numPr>
          <w:ilvl w:val="0"/>
          <w:numId w:val="16"/>
        </w:numPr>
        <w:ind w:hanging="218"/>
        <w:jc w:val="both"/>
        <w:rPr>
          <w:rFonts w:ascii="Calibri Light" w:hAnsi="Calibri Light"/>
          <w:lang w:val="es-ES"/>
        </w:rPr>
      </w:pPr>
      <w:r w:rsidRPr="002C551A">
        <w:rPr>
          <w:rFonts w:ascii="Calibri Light" w:hAnsi="Calibri Light"/>
          <w:lang w:val="es-ES"/>
        </w:rPr>
        <w:t>Dar de Baja Noticias.</w:t>
      </w:r>
    </w:p>
    <w:p w14:paraId="1F1543C5" w14:textId="77777777" w:rsidR="002F6137" w:rsidRPr="005845F9" w:rsidRDefault="002F6137" w:rsidP="001B31CE">
      <w:pPr>
        <w:pStyle w:val="Ttulo2"/>
        <w:jc w:val="both"/>
        <w:rPr>
          <w:rFonts w:ascii="Calibri Light" w:hAnsi="Calibri Light"/>
          <w:b/>
          <w:sz w:val="22"/>
          <w:lang w:val="es-ES"/>
        </w:rPr>
      </w:pPr>
      <w:bookmarkStart w:id="38" w:name="_Toc390531582"/>
      <w:r w:rsidRPr="001B31CE">
        <w:rPr>
          <w:rFonts w:ascii="Calibri Light" w:hAnsi="Calibri Light"/>
          <w:b/>
          <w:sz w:val="22"/>
          <w:lang w:val="es-AR"/>
        </w:rPr>
        <w:t>Administración de Árbitros</w:t>
      </w:r>
      <w:bookmarkEnd w:id="23"/>
      <w:bookmarkEnd w:id="24"/>
      <w:bookmarkEnd w:id="38"/>
    </w:p>
    <w:p w14:paraId="0DD5AEEA" w14:textId="77777777" w:rsidR="002F6137" w:rsidRPr="00EC7366" w:rsidRDefault="002F6137" w:rsidP="001B31CE">
      <w:pPr>
        <w:jc w:val="both"/>
        <w:rPr>
          <w:rFonts w:ascii="Calibri Light" w:hAnsi="Calibri Light"/>
          <w:lang w:val="es-AR"/>
        </w:rPr>
      </w:pPr>
      <w:r w:rsidRPr="00EC7366">
        <w:rPr>
          <w:rFonts w:ascii="Calibri Light" w:hAnsi="Calibri Light"/>
          <w:lang w:val="es-AR"/>
        </w:rPr>
        <w:t>Los alcances del subsistema serán:</w:t>
      </w:r>
    </w:p>
    <w:p w14:paraId="6A9FFC59" w14:textId="77777777" w:rsidR="00913931"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Dar de alta árbitros que participarán en un Campeonato.</w:t>
      </w:r>
      <w:r>
        <w:rPr>
          <w:rFonts w:ascii="Calibri Light" w:hAnsi="Calibri Light"/>
          <w:lang w:val="es-AR"/>
        </w:rPr>
        <w:t xml:space="preserve"> </w:t>
      </w:r>
    </w:p>
    <w:p w14:paraId="749A9713" w14:textId="77777777" w:rsidR="00913931"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Datos</w:t>
      </w:r>
      <w:r w:rsidR="00913931">
        <w:rPr>
          <w:rFonts w:ascii="Calibri Light" w:hAnsi="Calibri Light"/>
          <w:lang w:val="es-AR"/>
        </w:rPr>
        <w:t xml:space="preserve"> de árbitros</w:t>
      </w:r>
      <w:r>
        <w:rPr>
          <w:rFonts w:ascii="Calibri Light" w:hAnsi="Calibri Light"/>
          <w:lang w:val="es-AR"/>
        </w:rPr>
        <w:t xml:space="preserve">: </w:t>
      </w:r>
    </w:p>
    <w:p w14:paraId="611FA0AF"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Nombre</w:t>
      </w:r>
    </w:p>
    <w:p w14:paraId="027AF60A" w14:textId="77777777"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lastRenderedPageBreak/>
        <w:t>Apellido</w:t>
      </w:r>
    </w:p>
    <w:p w14:paraId="09F65FB7" w14:textId="2A8D9CBD" w:rsidR="00913931" w:rsidRDefault="00913931"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Celular</w:t>
      </w:r>
    </w:p>
    <w:p w14:paraId="59A41262" w14:textId="5970C070" w:rsidR="002F6137" w:rsidRDefault="002F6137"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Email.</w:t>
      </w:r>
      <w:r w:rsidR="00913931">
        <w:rPr>
          <w:rFonts w:ascii="Calibri Light" w:hAnsi="Calibri Light"/>
          <w:lang w:val="es-AR"/>
        </w:rPr>
        <w:t xml:space="preserve"> </w:t>
      </w:r>
    </w:p>
    <w:p w14:paraId="53801AAC" w14:textId="03AF856E" w:rsidR="005845F9" w:rsidRPr="00B03751" w:rsidRDefault="005845F9" w:rsidP="001B31CE">
      <w:pPr>
        <w:pStyle w:val="Prrafodelista"/>
        <w:numPr>
          <w:ilvl w:val="1"/>
          <w:numId w:val="12"/>
        </w:numPr>
        <w:ind w:left="993" w:hanging="273"/>
        <w:jc w:val="both"/>
        <w:rPr>
          <w:rFonts w:ascii="Calibri Light" w:hAnsi="Calibri Light"/>
          <w:lang w:val="es-AR"/>
        </w:rPr>
      </w:pPr>
      <w:r>
        <w:rPr>
          <w:rFonts w:ascii="Calibri Light" w:hAnsi="Calibri Light"/>
          <w:lang w:val="es-AR"/>
        </w:rPr>
        <w:t>Número de Matricula</w:t>
      </w:r>
      <w:bookmarkStart w:id="39" w:name="_GoBack"/>
      <w:bookmarkEnd w:id="39"/>
    </w:p>
    <w:p w14:paraId="06622F78"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Modificar datos de un árbitro: se podrán modificar todos los datos de un árbitro.</w:t>
      </w:r>
    </w:p>
    <w:p w14:paraId="7FC3B75A" w14:textId="77777777" w:rsidR="002F6137" w:rsidRPr="00EC7366" w:rsidRDefault="002F6137" w:rsidP="001B31CE">
      <w:pPr>
        <w:pStyle w:val="Prrafodelista"/>
        <w:numPr>
          <w:ilvl w:val="0"/>
          <w:numId w:val="12"/>
        </w:numPr>
        <w:ind w:hanging="218"/>
        <w:jc w:val="both"/>
        <w:rPr>
          <w:rFonts w:ascii="Calibri Light" w:hAnsi="Calibri Light"/>
          <w:lang w:val="es-AR"/>
        </w:rPr>
      </w:pPr>
      <w:r>
        <w:rPr>
          <w:rFonts w:ascii="Calibri Light" w:hAnsi="Calibri Light"/>
          <w:lang w:val="es-AR"/>
        </w:rPr>
        <w:t>Dar de baja un árbitro: será la baja lógica de un árbitro.</w:t>
      </w:r>
    </w:p>
    <w:p w14:paraId="125DF0B5" w14:textId="77777777" w:rsidR="002F6137" w:rsidRPr="00EC7366" w:rsidRDefault="002F6137" w:rsidP="001B31CE">
      <w:pPr>
        <w:pStyle w:val="Prrafodelista"/>
        <w:numPr>
          <w:ilvl w:val="0"/>
          <w:numId w:val="12"/>
        </w:numPr>
        <w:ind w:hanging="218"/>
        <w:jc w:val="both"/>
        <w:rPr>
          <w:rFonts w:ascii="Calibri Light" w:hAnsi="Calibri Light"/>
          <w:lang w:val="es-AR"/>
        </w:rPr>
      </w:pPr>
      <w:r w:rsidRPr="00EC7366">
        <w:rPr>
          <w:rFonts w:ascii="Calibri Light" w:hAnsi="Calibri Light"/>
          <w:lang w:val="es-AR"/>
        </w:rPr>
        <w:t>Consultar árbitros involucrados en un torneo en particular.</w:t>
      </w:r>
    </w:p>
    <w:p w14:paraId="38E810B8" w14:textId="5D74F320" w:rsidR="002F6137" w:rsidRDefault="00913931" w:rsidP="001B31CE">
      <w:pPr>
        <w:pStyle w:val="Prrafodelista"/>
        <w:numPr>
          <w:ilvl w:val="0"/>
          <w:numId w:val="12"/>
        </w:numPr>
        <w:ind w:hanging="218"/>
        <w:jc w:val="both"/>
        <w:rPr>
          <w:rFonts w:ascii="Calibri Light" w:hAnsi="Calibri Light"/>
          <w:lang w:val="es-AR"/>
        </w:rPr>
      </w:pPr>
      <w:r>
        <w:rPr>
          <w:rFonts w:ascii="Calibri Light" w:hAnsi="Calibri Light"/>
          <w:lang w:val="es-AR"/>
        </w:rPr>
        <w:t>En caso que la edición manipule árbitros, se gestionará la a</w:t>
      </w:r>
      <w:r w:rsidR="002F6137" w:rsidRPr="008E715F">
        <w:rPr>
          <w:rFonts w:ascii="Calibri Light" w:hAnsi="Calibri Light"/>
          <w:lang w:val="es-AR"/>
        </w:rPr>
        <w:t>signación de los árbitros a los partidos del Campeonato.</w:t>
      </w:r>
      <w:r>
        <w:rPr>
          <w:rFonts w:ascii="Calibri Light" w:hAnsi="Calibri Light"/>
          <w:lang w:val="es-AR"/>
        </w:rPr>
        <w:t xml:space="preserve"> En el momento de creación de la misma, se solicitará la cantidad de árbitros a asignar por partido. Cantidad máxima de árbitros a asignar por partido: 4.</w:t>
      </w:r>
    </w:p>
    <w:p w14:paraId="39D628D4" w14:textId="1AAC16FA" w:rsidR="002F6137" w:rsidRDefault="003C27C8" w:rsidP="001B31CE">
      <w:pPr>
        <w:pStyle w:val="Prrafodelista"/>
        <w:numPr>
          <w:ilvl w:val="0"/>
          <w:numId w:val="12"/>
        </w:numPr>
        <w:ind w:left="142" w:hanging="218"/>
        <w:jc w:val="both"/>
        <w:rPr>
          <w:rFonts w:ascii="Calibri Light" w:hAnsi="Calibri Light"/>
          <w:lang w:val="es-AR"/>
        </w:rPr>
      </w:pPr>
      <w:r w:rsidRPr="00E4510D">
        <w:rPr>
          <w:rFonts w:ascii="Calibri Light" w:hAnsi="Calibri Light"/>
          <w:lang w:val="es-AR"/>
        </w:rPr>
        <w:t>Los árbitros se definen para un Campeonato. En las distintas Ediciones se asignarán los árbitros</w:t>
      </w:r>
      <w:r w:rsidR="00E4510D">
        <w:rPr>
          <w:rFonts w:ascii="Calibri Light" w:hAnsi="Calibri Light"/>
          <w:lang w:val="es-AR"/>
        </w:rPr>
        <w:t xml:space="preserve"> definidos para un Campeonato.</w:t>
      </w:r>
    </w:p>
    <w:p w14:paraId="1853F80C" w14:textId="38F67949" w:rsidR="002F6137" w:rsidRPr="001B31CE" w:rsidRDefault="0017487C" w:rsidP="001B31CE">
      <w:pPr>
        <w:pStyle w:val="Ttulo2"/>
        <w:jc w:val="both"/>
        <w:rPr>
          <w:rFonts w:ascii="Calibri Light" w:hAnsi="Calibri Light"/>
          <w:b/>
          <w:sz w:val="22"/>
          <w:lang w:val="es-AR"/>
        </w:rPr>
      </w:pPr>
      <w:bookmarkStart w:id="40" w:name="_Toc390531583"/>
      <w:r w:rsidRPr="001B31CE">
        <w:rPr>
          <w:rFonts w:ascii="Calibri Light" w:hAnsi="Calibri Light"/>
          <w:b/>
          <w:sz w:val="22"/>
          <w:lang w:val="es-AR"/>
        </w:rPr>
        <w:t>Personalización visual del sitio web de cada Torneo</w:t>
      </w:r>
      <w:bookmarkEnd w:id="40"/>
    </w:p>
    <w:p w14:paraId="10040A8B" w14:textId="577E0F18" w:rsidR="0017487C" w:rsidRDefault="0017487C" w:rsidP="001B31CE">
      <w:pPr>
        <w:jc w:val="both"/>
        <w:rPr>
          <w:rFonts w:ascii="Calibri Light" w:hAnsi="Calibri Light"/>
          <w:lang w:val="es-AR"/>
        </w:rPr>
      </w:pPr>
      <w:r>
        <w:rPr>
          <w:rFonts w:ascii="Calibri Light" w:hAnsi="Calibri Light"/>
          <w:lang w:val="es-AR"/>
        </w:rPr>
        <w:t>Cada campeonato dispondrá de un mini sitio web. Este sitio web, se permitirá a cada campeonato</w:t>
      </w:r>
      <w:r w:rsidR="009D3C36">
        <w:rPr>
          <w:rFonts w:ascii="Calibri Light" w:hAnsi="Calibri Light"/>
          <w:lang w:val="es-AR"/>
        </w:rPr>
        <w:t xml:space="preserve"> personalizar su sitio web mostrando en cada sitio</w:t>
      </w:r>
      <w:r>
        <w:rPr>
          <w:rFonts w:ascii="Calibri Light" w:hAnsi="Calibri Light"/>
          <w:lang w:val="es-AR"/>
        </w:rPr>
        <w:t>:</w:t>
      </w:r>
    </w:p>
    <w:p w14:paraId="1A809651" w14:textId="62650370"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Logo del campeonato</w:t>
      </w:r>
    </w:p>
    <w:p w14:paraId="7F32FEC7" w14:textId="60394852" w:rsidR="009D3C36" w:rsidRDefault="009D3C36" w:rsidP="001B31CE">
      <w:pPr>
        <w:pStyle w:val="Prrafodelista"/>
        <w:numPr>
          <w:ilvl w:val="0"/>
          <w:numId w:val="25"/>
        </w:numPr>
        <w:ind w:left="567" w:hanging="207"/>
        <w:jc w:val="both"/>
        <w:rPr>
          <w:rFonts w:ascii="Calibri Light" w:hAnsi="Calibri Light"/>
          <w:lang w:val="es-AR"/>
        </w:rPr>
      </w:pPr>
      <w:r>
        <w:rPr>
          <w:rFonts w:ascii="Calibri Light" w:hAnsi="Calibri Light"/>
          <w:lang w:val="es-AR"/>
        </w:rPr>
        <w:t xml:space="preserve">Esquema de Estilos </w:t>
      </w:r>
    </w:p>
    <w:p w14:paraId="2C013857" w14:textId="57FD2238" w:rsidR="00C43385" w:rsidRPr="009D3C36" w:rsidRDefault="00CE4F78" w:rsidP="001B31CE">
      <w:pPr>
        <w:jc w:val="both"/>
        <w:rPr>
          <w:rFonts w:ascii="Calibri Light" w:hAnsi="Calibri Light"/>
          <w:lang w:val="es-AR"/>
        </w:rPr>
      </w:pPr>
      <w:r>
        <w:rPr>
          <w:rFonts w:ascii="Calibri Light" w:hAnsi="Calibri Light"/>
          <w:lang w:val="es-AR"/>
        </w:rPr>
        <w:t>El sistema debe permitir:</w:t>
      </w:r>
    </w:p>
    <w:p w14:paraId="06152ABA" w14:textId="77777777" w:rsidR="0017487C" w:rsidRDefault="0017487C" w:rsidP="001B31CE">
      <w:pPr>
        <w:pStyle w:val="Prrafodelista"/>
        <w:numPr>
          <w:ilvl w:val="0"/>
          <w:numId w:val="21"/>
        </w:numPr>
        <w:ind w:left="567" w:hanging="207"/>
        <w:jc w:val="both"/>
        <w:rPr>
          <w:rFonts w:ascii="Calibri Light" w:hAnsi="Calibri Light"/>
          <w:lang w:val="es-AR"/>
        </w:rPr>
      </w:pPr>
      <w:r w:rsidRPr="00C61713">
        <w:rPr>
          <w:rFonts w:ascii="Calibri Light" w:hAnsi="Calibri Light"/>
          <w:lang w:val="es-AR"/>
        </w:rPr>
        <w:t>Cargar/Modificar/Eliminar su logo.</w:t>
      </w:r>
    </w:p>
    <w:p w14:paraId="2B79BE93" w14:textId="71795EE5" w:rsidR="0017487C" w:rsidRPr="00CE4F78" w:rsidRDefault="0017487C" w:rsidP="001B31CE">
      <w:pPr>
        <w:pStyle w:val="Prrafodelista"/>
        <w:numPr>
          <w:ilvl w:val="0"/>
          <w:numId w:val="21"/>
        </w:numPr>
        <w:ind w:left="567" w:hanging="207"/>
        <w:jc w:val="both"/>
        <w:rPr>
          <w:rFonts w:ascii="Calibri Light" w:hAnsi="Calibri Light"/>
          <w:lang w:val="es-AR"/>
        </w:rPr>
      </w:pPr>
      <w:r>
        <w:rPr>
          <w:rFonts w:ascii="Calibri Light" w:hAnsi="Calibri Light"/>
          <w:lang w:val="es-AR"/>
        </w:rPr>
        <w:t>Elegir Esquema de Estilos entre los disponibles para el mini sitio web.</w:t>
      </w:r>
    </w:p>
    <w:p w14:paraId="705E4FFA" w14:textId="77777777" w:rsidR="002F6137" w:rsidRPr="005845F9" w:rsidRDefault="002F6137" w:rsidP="001B31CE">
      <w:pPr>
        <w:pStyle w:val="Ttulo2"/>
        <w:jc w:val="both"/>
        <w:rPr>
          <w:rFonts w:ascii="Calibri Light" w:hAnsi="Calibri Light"/>
          <w:b/>
          <w:sz w:val="22"/>
          <w:lang w:val="es-ES"/>
        </w:rPr>
      </w:pPr>
      <w:bookmarkStart w:id="41" w:name="_Toc388704938"/>
      <w:bookmarkStart w:id="42" w:name="_Toc390531584"/>
      <w:r w:rsidRPr="001B31CE">
        <w:rPr>
          <w:rFonts w:ascii="Calibri Light" w:hAnsi="Calibri Light"/>
          <w:b/>
          <w:sz w:val="22"/>
          <w:lang w:val="es-AR"/>
        </w:rPr>
        <w:t>Gestión de Usuarios</w:t>
      </w:r>
      <w:bookmarkEnd w:id="41"/>
      <w:bookmarkEnd w:id="42"/>
    </w:p>
    <w:p w14:paraId="6D2F1B69" w14:textId="6B2F239E" w:rsidR="002F6137" w:rsidRDefault="008B2E22" w:rsidP="001B31CE">
      <w:pPr>
        <w:spacing w:after="0"/>
        <w:jc w:val="both"/>
        <w:rPr>
          <w:rFonts w:ascii="Calibri Light" w:hAnsi="Calibri Light"/>
          <w:lang w:val="es-AR"/>
        </w:rPr>
      </w:pPr>
      <w:r>
        <w:rPr>
          <w:rFonts w:ascii="Calibri Light" w:hAnsi="Calibri Light"/>
          <w:lang w:val="es-AR"/>
        </w:rPr>
        <w:t>El sistema debe</w:t>
      </w:r>
      <w:r w:rsidR="002F6137" w:rsidRPr="00EC7366">
        <w:rPr>
          <w:rFonts w:ascii="Calibri Light" w:hAnsi="Calibri Light"/>
          <w:lang w:val="es-AR"/>
        </w:rPr>
        <w:t>:</w:t>
      </w:r>
    </w:p>
    <w:p w14:paraId="433B7312" w14:textId="592B82B1" w:rsidR="002F6137" w:rsidRPr="00EC7366"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Dar de alta los usuarios</w:t>
      </w:r>
      <w:r w:rsidR="008B2E22">
        <w:rPr>
          <w:rFonts w:ascii="Calibri Light" w:hAnsi="Calibri Light"/>
          <w:lang w:val="es-AR"/>
        </w:rPr>
        <w:t xml:space="preserve"> administradores</w:t>
      </w:r>
      <w:r>
        <w:rPr>
          <w:rFonts w:ascii="Calibri Light" w:hAnsi="Calibri Light"/>
          <w:lang w:val="es-AR"/>
        </w:rPr>
        <w:t>: se permitirá registra</w:t>
      </w:r>
      <w:r w:rsidR="008B2E22">
        <w:rPr>
          <w:rFonts w:ascii="Calibri Light" w:hAnsi="Calibri Light"/>
          <w:lang w:val="es-AR"/>
        </w:rPr>
        <w:t>r</w:t>
      </w:r>
      <w:r>
        <w:rPr>
          <w:rFonts w:ascii="Calibri Light" w:hAnsi="Calibri Light"/>
          <w:lang w:val="es-AR"/>
        </w:rPr>
        <w:t xml:space="preserve"> un nuevo usuario, generando una Cuenta asociada al mismo. Se le pedirá los siguientes datos: nombre, apellido, email, contraseña (mínimo 6 caracteres). No podrán registrarse dos usuarios con el mismo</w:t>
      </w:r>
      <w:r w:rsidR="00C43385">
        <w:rPr>
          <w:rFonts w:ascii="Calibri Light" w:hAnsi="Calibri Light"/>
          <w:lang w:val="es-AR"/>
        </w:rPr>
        <w:t xml:space="preserve"> email</w:t>
      </w:r>
      <w:r>
        <w:rPr>
          <w:rFonts w:ascii="Calibri Light" w:hAnsi="Calibri Light"/>
          <w:lang w:val="es-AR"/>
        </w:rPr>
        <w:t>.</w:t>
      </w:r>
    </w:p>
    <w:p w14:paraId="5ABA50FB" w14:textId="025F512D" w:rsidR="002F6137" w:rsidRDefault="002F6137" w:rsidP="001B31CE">
      <w:pPr>
        <w:pStyle w:val="Prrafodelista"/>
        <w:numPr>
          <w:ilvl w:val="0"/>
          <w:numId w:val="13"/>
        </w:numPr>
        <w:ind w:hanging="218"/>
        <w:jc w:val="both"/>
        <w:rPr>
          <w:rFonts w:ascii="Calibri Light" w:hAnsi="Calibri Light"/>
          <w:lang w:val="es-AR"/>
        </w:rPr>
      </w:pPr>
      <w:r>
        <w:rPr>
          <w:rFonts w:ascii="Calibri Light" w:hAnsi="Calibri Light"/>
          <w:lang w:val="es-AR"/>
        </w:rPr>
        <w:t xml:space="preserve">Modificación de datos de un usuario: se podrán modificar todos los datos de un usuario en particular, a excepción del </w:t>
      </w:r>
      <w:r w:rsidR="008B2E22">
        <w:rPr>
          <w:rFonts w:ascii="Calibri Light" w:hAnsi="Calibri Light"/>
          <w:lang w:val="es-AR"/>
        </w:rPr>
        <w:t>mail.</w:t>
      </w:r>
    </w:p>
    <w:p w14:paraId="11C4A3A0" w14:textId="77777777" w:rsidR="008B2E22" w:rsidRDefault="008B2E22" w:rsidP="001B31CE">
      <w:pPr>
        <w:pStyle w:val="Prrafodelista"/>
        <w:ind w:left="360"/>
        <w:jc w:val="both"/>
        <w:rPr>
          <w:rFonts w:ascii="Calibri Light" w:hAnsi="Calibri Light"/>
          <w:lang w:val="es-AR"/>
        </w:rPr>
      </w:pPr>
    </w:p>
    <w:p w14:paraId="0A837C16" w14:textId="77777777" w:rsidR="002F6137" w:rsidRPr="005845F9" w:rsidRDefault="002F6137" w:rsidP="001B31CE">
      <w:pPr>
        <w:pStyle w:val="Ttulo2"/>
        <w:jc w:val="both"/>
        <w:rPr>
          <w:rFonts w:ascii="Calibri Light" w:hAnsi="Calibri Light"/>
          <w:b/>
          <w:sz w:val="22"/>
          <w:lang w:val="es-ES"/>
        </w:rPr>
      </w:pPr>
      <w:bookmarkStart w:id="43" w:name="_Toc388704939"/>
      <w:bookmarkStart w:id="44" w:name="_Toc390531585"/>
      <w:r w:rsidRPr="001B31CE">
        <w:rPr>
          <w:rFonts w:ascii="Calibri Light" w:hAnsi="Calibri Light"/>
          <w:b/>
          <w:sz w:val="22"/>
          <w:lang w:val="es-AR"/>
        </w:rPr>
        <w:t>Gestión de la Seguridad</w:t>
      </w:r>
      <w:bookmarkEnd w:id="43"/>
      <w:bookmarkEnd w:id="44"/>
    </w:p>
    <w:p w14:paraId="713C04CC" w14:textId="00EA6CF2" w:rsidR="002F6137" w:rsidRPr="00EC7366" w:rsidRDefault="008B2E22" w:rsidP="001B31CE">
      <w:pPr>
        <w:spacing w:before="0" w:after="0"/>
        <w:jc w:val="both"/>
        <w:rPr>
          <w:rFonts w:ascii="Calibri Light" w:hAnsi="Calibri Light"/>
          <w:lang w:val="es-AR"/>
        </w:rPr>
      </w:pPr>
      <w:r>
        <w:rPr>
          <w:rFonts w:ascii="Calibri Light" w:hAnsi="Calibri Light"/>
          <w:lang w:val="es-AR"/>
        </w:rPr>
        <w:t>El sistema debe contemplar las siguientes funciones</w:t>
      </w:r>
      <w:r w:rsidR="002F6137" w:rsidRPr="00EC7366">
        <w:rPr>
          <w:rFonts w:ascii="Calibri Light" w:hAnsi="Calibri Light"/>
          <w:lang w:val="es-AR"/>
        </w:rPr>
        <w:t>:</w:t>
      </w:r>
    </w:p>
    <w:p w14:paraId="2690F7C7" w14:textId="77777777" w:rsidR="002F6137" w:rsidRDefault="002F6137" w:rsidP="001B31CE">
      <w:pPr>
        <w:pStyle w:val="Prrafodelista"/>
        <w:numPr>
          <w:ilvl w:val="0"/>
          <w:numId w:val="18"/>
        </w:numPr>
        <w:jc w:val="both"/>
        <w:rPr>
          <w:rFonts w:ascii="Calibri Light" w:hAnsi="Calibri Light"/>
          <w:lang w:val="es-AR"/>
        </w:rPr>
      </w:pPr>
      <w:r>
        <w:rPr>
          <w:rFonts w:ascii="Calibri Light" w:hAnsi="Calibri Light"/>
          <w:lang w:val="es-AR"/>
        </w:rPr>
        <w:t xml:space="preserve">Administración de </w:t>
      </w:r>
      <w:r w:rsidRPr="002C551A">
        <w:rPr>
          <w:rFonts w:ascii="Calibri Light" w:hAnsi="Calibri Light"/>
          <w:lang w:val="es-AR"/>
        </w:rPr>
        <w:t>perfiles</w:t>
      </w:r>
      <w:r>
        <w:rPr>
          <w:rFonts w:ascii="Calibri Light" w:hAnsi="Calibri Light"/>
          <w:lang w:val="es-AR"/>
        </w:rPr>
        <w:t>: Administrador y Visitante.</w:t>
      </w:r>
    </w:p>
    <w:p w14:paraId="583A7392" w14:textId="5A715547"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Iniciar Sesión</w:t>
      </w:r>
    </w:p>
    <w:p w14:paraId="732E8355" w14:textId="0CF7907D"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Cerrar Sesión</w:t>
      </w:r>
    </w:p>
    <w:p w14:paraId="106EB526" w14:textId="79D093AC"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Activación de cuenta de usuario</w:t>
      </w:r>
    </w:p>
    <w:p w14:paraId="5A513E51" w14:textId="08DFDF9F" w:rsidR="00CE4F78" w:rsidRDefault="00CE4F78" w:rsidP="001B31CE">
      <w:pPr>
        <w:pStyle w:val="Prrafodelista"/>
        <w:numPr>
          <w:ilvl w:val="0"/>
          <w:numId w:val="18"/>
        </w:numPr>
        <w:jc w:val="both"/>
        <w:rPr>
          <w:rFonts w:ascii="Calibri Light" w:hAnsi="Calibri Light"/>
          <w:lang w:val="es-AR"/>
        </w:rPr>
      </w:pPr>
      <w:r>
        <w:rPr>
          <w:rFonts w:ascii="Calibri Light" w:hAnsi="Calibri Light"/>
          <w:lang w:val="es-AR"/>
        </w:rPr>
        <w:t>Recuperación de contraseña</w:t>
      </w:r>
    </w:p>
    <w:p w14:paraId="227E55E7" w14:textId="77777777" w:rsidR="002F6137" w:rsidRPr="008B2E22" w:rsidRDefault="002F6137" w:rsidP="001B31CE">
      <w:pPr>
        <w:jc w:val="both"/>
        <w:rPr>
          <w:rFonts w:ascii="Calibri Light" w:hAnsi="Calibri Light"/>
          <w:b/>
          <w:lang w:val="es-AR"/>
        </w:rPr>
      </w:pPr>
      <w:r w:rsidRPr="008B2E22">
        <w:rPr>
          <w:rFonts w:ascii="Calibri Light" w:hAnsi="Calibri Light"/>
          <w:b/>
          <w:lang w:val="es-AR"/>
        </w:rPr>
        <w:lastRenderedPageBreak/>
        <w:t>Permisos de usuarios:</w:t>
      </w:r>
    </w:p>
    <w:p w14:paraId="63B232C4" w14:textId="77777777"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t>Administrador: existirá un único administrador por Campeonato, que tendrá permiso de edición de todas las ediciones del Campeonato.</w:t>
      </w:r>
    </w:p>
    <w:p w14:paraId="632421C3" w14:textId="3CD235BC" w:rsidR="002F6137" w:rsidRDefault="002F6137" w:rsidP="001B31CE">
      <w:pPr>
        <w:pStyle w:val="Prrafodelista"/>
        <w:numPr>
          <w:ilvl w:val="1"/>
          <w:numId w:val="18"/>
        </w:numPr>
        <w:jc w:val="both"/>
        <w:rPr>
          <w:rFonts w:ascii="Calibri Light" w:hAnsi="Calibri Light"/>
          <w:lang w:val="es-AR"/>
        </w:rPr>
      </w:pPr>
      <w:r>
        <w:rPr>
          <w:rFonts w:ascii="Calibri Light" w:hAnsi="Calibri Light"/>
          <w:lang w:val="es-AR"/>
        </w:rPr>
        <w:t>Visitante: usuarios que consultan la página. No se les solicitará que se logueen. Sólo tendrán permiso de consultar la página, no podrán modificar.</w:t>
      </w:r>
    </w:p>
    <w:p w14:paraId="5B7F445B" w14:textId="51F5611D" w:rsidR="00CE4F78" w:rsidRPr="001B31CE" w:rsidRDefault="00A96EAB" w:rsidP="001B31CE">
      <w:pPr>
        <w:pStyle w:val="Ttulo1"/>
        <w:jc w:val="both"/>
        <w:rPr>
          <w:rFonts w:ascii="Calibri Light" w:hAnsi="Calibri Light"/>
          <w:b/>
          <w:lang w:val="es-ES"/>
        </w:rPr>
      </w:pPr>
      <w:bookmarkStart w:id="45" w:name="_Toc390531586"/>
      <w:r w:rsidRPr="001B31CE">
        <w:rPr>
          <w:rFonts w:ascii="Calibri Light" w:hAnsi="Calibri Light"/>
          <w:b/>
          <w:lang w:val="es-ES"/>
        </w:rPr>
        <w:t>Documentos Complementarios</w:t>
      </w:r>
      <w:bookmarkEnd w:id="45"/>
    </w:p>
    <w:p w14:paraId="3E103539" w14:textId="32F15821" w:rsidR="00A96EAB" w:rsidRPr="001B31CE" w:rsidRDefault="00A96EAB" w:rsidP="001B31CE">
      <w:pPr>
        <w:jc w:val="both"/>
        <w:rPr>
          <w:rFonts w:ascii="Calibri Light" w:hAnsi="Calibri Light"/>
          <w:b/>
          <w:i/>
          <w:lang w:val="es-ES"/>
        </w:rPr>
      </w:pPr>
      <w:r w:rsidRPr="001B31CE">
        <w:rPr>
          <w:rFonts w:ascii="Calibri Light" w:hAnsi="Calibri Light"/>
          <w:lang w:val="es-ES"/>
        </w:rPr>
        <w:t xml:space="preserve">Cada requerimiento descripto en el documento, se corresponderá con una </w:t>
      </w:r>
      <w:r w:rsidR="001B31CE">
        <w:rPr>
          <w:rFonts w:ascii="Calibri Light" w:hAnsi="Calibri Light"/>
          <w:lang w:val="es-ES"/>
        </w:rPr>
        <w:t>o más historias de usuario del Product B</w:t>
      </w:r>
      <w:r w:rsidRPr="001B31CE">
        <w:rPr>
          <w:rFonts w:ascii="Calibri Light" w:hAnsi="Calibri Light"/>
          <w:lang w:val="es-ES"/>
        </w:rPr>
        <w:t>acklog, que irán compl</w:t>
      </w:r>
      <w:r w:rsidR="001B31CE">
        <w:rPr>
          <w:rFonts w:ascii="Calibri Light" w:hAnsi="Calibri Light"/>
          <w:lang w:val="es-ES"/>
        </w:rPr>
        <w:t xml:space="preserve">etando la especificación de </w:t>
      </w:r>
      <w:r w:rsidRPr="001B31CE">
        <w:rPr>
          <w:rFonts w:ascii="Calibri Light" w:hAnsi="Calibri Light"/>
          <w:lang w:val="es-ES"/>
        </w:rPr>
        <w:t xml:space="preserve">requerimientos a medida que se determinen criterios de aceptación de las mismas. El Product Backlog se encuentra en la siguiente ubicación del repositorio: </w:t>
      </w:r>
      <w:r w:rsidRPr="001B31CE">
        <w:rPr>
          <w:rFonts w:ascii="Calibri Light" w:hAnsi="Calibri Light"/>
          <w:b/>
          <w:i/>
          <w:lang w:val="es-ES"/>
        </w:rPr>
        <w:t xml:space="preserve">trunk\Documentacion\Requerimientos </w:t>
      </w:r>
    </w:p>
    <w:p w14:paraId="384C1E8C" w14:textId="30F01E41" w:rsidR="00A96EAB" w:rsidRPr="00A96EAB" w:rsidRDefault="00A96EAB" w:rsidP="001B31CE">
      <w:pPr>
        <w:jc w:val="both"/>
        <w:rPr>
          <w:b/>
          <w:lang w:val="es-ES"/>
        </w:rPr>
      </w:pPr>
    </w:p>
    <w:p w14:paraId="681383F9" w14:textId="46D39537" w:rsidR="00A96EAB" w:rsidRDefault="00A96EAB" w:rsidP="001B31CE">
      <w:pPr>
        <w:jc w:val="both"/>
        <w:rPr>
          <w:lang w:val="es-ES"/>
        </w:rPr>
      </w:pPr>
    </w:p>
    <w:p w14:paraId="4D9B87A7" w14:textId="25519BD2" w:rsidR="00A96EAB" w:rsidRPr="00A96EAB" w:rsidRDefault="00A96EAB" w:rsidP="001B31CE">
      <w:pPr>
        <w:jc w:val="both"/>
        <w:rPr>
          <w:lang w:val="es-ES"/>
        </w:rPr>
      </w:pPr>
    </w:p>
    <w:sectPr w:rsidR="00A96EAB" w:rsidRPr="00A96EAB" w:rsidSect="00DA154B">
      <w:headerReference w:type="default" r:id="rId15"/>
      <w:footerReference w:type="default" r:id="rId16"/>
      <w:pgSz w:w="12240" w:h="15840"/>
      <w:pgMar w:top="1440" w:right="1440" w:bottom="1440" w:left="1440" w:header="720" w:footer="227"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9C6F01" w14:textId="77777777" w:rsidR="00E0597C" w:rsidRDefault="00E0597C">
      <w:pPr>
        <w:spacing w:after="0" w:line="240" w:lineRule="auto"/>
      </w:pPr>
      <w:r>
        <w:separator/>
      </w:r>
    </w:p>
  </w:endnote>
  <w:endnote w:type="continuationSeparator" w:id="0">
    <w:p w14:paraId="3F328A7D" w14:textId="77777777" w:rsidR="00E0597C" w:rsidRDefault="00E05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600" w:firstRow="0" w:lastRow="0" w:firstColumn="0" w:lastColumn="0" w:noHBand="1" w:noVBand="1"/>
    </w:tblPr>
    <w:tblGrid>
      <w:gridCol w:w="6946"/>
      <w:gridCol w:w="2414"/>
    </w:tblGrid>
    <w:tr w:rsidR="00333ABC" w14:paraId="16AD116E" w14:textId="77777777" w:rsidTr="00DA154B">
      <w:trPr>
        <w:trHeight w:hRule="exact" w:val="115"/>
        <w:jc w:val="center"/>
      </w:trPr>
      <w:tc>
        <w:tcPr>
          <w:tcW w:w="6946" w:type="dxa"/>
          <w:shd w:val="clear" w:color="auto" w:fill="5FA145"/>
          <w:tcMar>
            <w:top w:w="0" w:type="dxa"/>
            <w:bottom w:w="0" w:type="dxa"/>
          </w:tcMar>
        </w:tcPr>
        <w:p w14:paraId="7E940194" w14:textId="77777777" w:rsidR="00333ABC" w:rsidRPr="00DA154B" w:rsidRDefault="00333ABC">
          <w:pPr>
            <w:pStyle w:val="Encabezado"/>
            <w:rPr>
              <w:caps/>
              <w:sz w:val="2"/>
            </w:rPr>
          </w:pPr>
        </w:p>
      </w:tc>
      <w:tc>
        <w:tcPr>
          <w:tcW w:w="2414" w:type="dxa"/>
          <w:shd w:val="clear" w:color="auto" w:fill="5FA145"/>
          <w:tcMar>
            <w:top w:w="0" w:type="dxa"/>
            <w:bottom w:w="0" w:type="dxa"/>
          </w:tcMar>
        </w:tcPr>
        <w:p w14:paraId="0F0D922A" w14:textId="77777777" w:rsidR="00333ABC" w:rsidRDefault="00333ABC">
          <w:pPr>
            <w:pStyle w:val="Encabezado"/>
            <w:jc w:val="right"/>
            <w:rPr>
              <w:caps/>
              <w:sz w:val="18"/>
            </w:rPr>
          </w:pPr>
        </w:p>
      </w:tc>
    </w:tr>
    <w:tr w:rsidR="00333ABC" w14:paraId="587DAAFC" w14:textId="77777777" w:rsidTr="00DA154B">
      <w:trPr>
        <w:trHeight w:val="113"/>
        <w:jc w:val="center"/>
      </w:trPr>
      <w:tc>
        <w:tcPr>
          <w:tcW w:w="6946" w:type="dxa"/>
          <w:shd w:val="clear" w:color="auto" w:fill="auto"/>
          <w:vAlign w:val="center"/>
        </w:tcPr>
        <w:p w14:paraId="088256F8" w14:textId="77777777" w:rsidR="00333ABC" w:rsidRDefault="00333ABC" w:rsidP="008F7DA3">
          <w:pPr>
            <w:pStyle w:val="Piedepgina"/>
            <w:rPr>
              <w:caps/>
              <w:color w:val="808080" w:themeColor="background1" w:themeShade="80"/>
              <w:sz w:val="18"/>
              <w:szCs w:val="18"/>
              <w:lang w:val="es-AR"/>
            </w:rPr>
          </w:pPr>
          <w:r>
            <w:rPr>
              <w:color w:val="808080" w:themeColor="background1" w:themeShade="80"/>
              <w:sz w:val="18"/>
              <w:szCs w:val="18"/>
              <w:lang w:val="es-AR"/>
            </w:rPr>
            <w:t>Autores: Allemand Facundo, Herrera Antonio, Pedrosa Paula, Rojas Florencia</w:t>
          </w:r>
        </w:p>
        <w:p w14:paraId="0B4F2FCE" w14:textId="77777777" w:rsidR="00333ABC" w:rsidRPr="008F7DA3" w:rsidRDefault="00333ABC" w:rsidP="008F7DA3">
          <w:pPr>
            <w:pStyle w:val="Piedepgina"/>
            <w:rPr>
              <w:caps/>
              <w:color w:val="808080" w:themeColor="background1" w:themeShade="80"/>
              <w:sz w:val="18"/>
              <w:szCs w:val="18"/>
              <w:lang w:val="es-AR"/>
            </w:rPr>
          </w:pPr>
        </w:p>
      </w:tc>
      <w:tc>
        <w:tcPr>
          <w:tcW w:w="2414" w:type="dxa"/>
          <w:shd w:val="clear" w:color="auto" w:fill="auto"/>
          <w:vAlign w:val="center"/>
        </w:tcPr>
        <w:p w14:paraId="77E99ECA" w14:textId="77777777" w:rsidR="00333ABC" w:rsidRDefault="00333ABC">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B7C89" w:rsidRPr="001B7C89">
            <w:rPr>
              <w:caps/>
              <w:noProof/>
              <w:color w:val="808080" w:themeColor="background1" w:themeShade="80"/>
              <w:sz w:val="18"/>
              <w:szCs w:val="18"/>
              <w:lang w:val="es-ES"/>
            </w:rPr>
            <w:t>10</w:t>
          </w:r>
          <w:r>
            <w:rPr>
              <w:caps/>
              <w:color w:val="808080" w:themeColor="background1" w:themeShade="80"/>
              <w:sz w:val="18"/>
              <w:szCs w:val="18"/>
            </w:rPr>
            <w:fldChar w:fldCharType="end"/>
          </w:r>
        </w:p>
      </w:tc>
    </w:tr>
  </w:tbl>
  <w:p w14:paraId="68156C45" w14:textId="77777777" w:rsidR="00333ABC" w:rsidRDefault="00333AB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B61C89" w14:textId="77777777" w:rsidR="00E0597C" w:rsidRDefault="00E0597C">
      <w:pPr>
        <w:spacing w:after="0" w:line="240" w:lineRule="auto"/>
      </w:pPr>
      <w:r>
        <w:separator/>
      </w:r>
    </w:p>
  </w:footnote>
  <w:footnote w:type="continuationSeparator" w:id="0">
    <w:p w14:paraId="0E83A02B" w14:textId="77777777" w:rsidR="00E0597C" w:rsidRDefault="00E059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12B87A" w14:textId="77777777" w:rsidR="00333ABC" w:rsidRDefault="00333ABC">
    <w:pPr>
      <w:pStyle w:val="Encabezado"/>
    </w:pPr>
    <w:r>
      <w:rPr>
        <w:noProof/>
        <w:lang w:val="es-ES" w:eastAsia="es-ES"/>
      </w:rPr>
      <mc:AlternateContent>
        <mc:Choice Requires="wpg">
          <w:drawing>
            <wp:anchor distT="0" distB="0" distL="114300" distR="114300" simplePos="0" relativeHeight="251661312" behindDoc="0" locked="0" layoutInCell="1" allowOverlap="1" wp14:anchorId="0AFC536A" wp14:editId="0D18B6FE">
              <wp:simplePos x="0" y="0"/>
              <wp:positionH relativeFrom="column">
                <wp:posOffset>-146025</wp:posOffset>
              </wp:positionH>
              <wp:positionV relativeFrom="paragraph">
                <wp:posOffset>-120167</wp:posOffset>
              </wp:positionV>
              <wp:extent cx="6325235" cy="391160"/>
              <wp:effectExtent l="0" t="0" r="0" b="8890"/>
              <wp:wrapNone/>
              <wp:docPr id="4" name="Grupo 4"/>
              <wp:cNvGraphicFramePr/>
              <a:graphic xmlns:a="http://schemas.openxmlformats.org/drawingml/2006/main">
                <a:graphicData uri="http://schemas.microsoft.com/office/word/2010/wordprocessingGroup">
                  <wpg:wgp>
                    <wpg:cNvGrpSpPr/>
                    <wpg:grpSpPr>
                      <a:xfrm>
                        <a:off x="0" y="0"/>
                        <a:ext cx="6325235" cy="391160"/>
                        <a:chOff x="0" y="0"/>
                        <a:chExt cx="6325235" cy="391160"/>
                      </a:xfrm>
                    </wpg:grpSpPr>
                    <wps:wsp>
                      <wps:cNvPr id="1" name="Llamada rectangular 1"/>
                      <wps:cNvSpPr/>
                      <wps:spPr>
                        <a:xfrm>
                          <a:off x="0" y="0"/>
                          <a:ext cx="6325235" cy="391160"/>
                        </a:xfrm>
                        <a:custGeom>
                          <a:avLst/>
                          <a:gdLst>
                            <a:gd name="connsiteX0" fmla="*/ 0 w 6325235"/>
                            <a:gd name="connsiteY0" fmla="*/ 0 h 356235"/>
                            <a:gd name="connsiteX1" fmla="*/ 1054206 w 6325235"/>
                            <a:gd name="connsiteY1" fmla="*/ 0 h 356235"/>
                            <a:gd name="connsiteX2" fmla="*/ 1054206 w 6325235"/>
                            <a:gd name="connsiteY2" fmla="*/ 0 h 356235"/>
                            <a:gd name="connsiteX3" fmla="*/ 2635515 w 6325235"/>
                            <a:gd name="connsiteY3" fmla="*/ 0 h 356235"/>
                            <a:gd name="connsiteX4" fmla="*/ 6325235 w 6325235"/>
                            <a:gd name="connsiteY4" fmla="*/ 0 h 356235"/>
                            <a:gd name="connsiteX5" fmla="*/ 6325235 w 6325235"/>
                            <a:gd name="connsiteY5" fmla="*/ 207804 h 356235"/>
                            <a:gd name="connsiteX6" fmla="*/ 6325235 w 6325235"/>
                            <a:gd name="connsiteY6" fmla="*/ 207804 h 356235"/>
                            <a:gd name="connsiteX7" fmla="*/ 6325235 w 6325235"/>
                            <a:gd name="connsiteY7" fmla="*/ 296863 h 356235"/>
                            <a:gd name="connsiteX8" fmla="*/ 6325235 w 6325235"/>
                            <a:gd name="connsiteY8" fmla="*/ 356235 h 356235"/>
                            <a:gd name="connsiteX9" fmla="*/ 2635515 w 6325235"/>
                            <a:gd name="connsiteY9" fmla="*/ 356235 h 356235"/>
                            <a:gd name="connsiteX10" fmla="*/ 1170548 w 6325235"/>
                            <a:gd name="connsiteY10" fmla="*/ 446662 h 356235"/>
                            <a:gd name="connsiteX11" fmla="*/ 1054206 w 6325235"/>
                            <a:gd name="connsiteY11" fmla="*/ 356235 h 356235"/>
                            <a:gd name="connsiteX12" fmla="*/ 0 w 6325235"/>
                            <a:gd name="connsiteY12" fmla="*/ 356235 h 356235"/>
                            <a:gd name="connsiteX13" fmla="*/ 0 w 6325235"/>
                            <a:gd name="connsiteY13" fmla="*/ 296863 h 356235"/>
                            <a:gd name="connsiteX14" fmla="*/ 0 w 6325235"/>
                            <a:gd name="connsiteY14" fmla="*/ 207804 h 356235"/>
                            <a:gd name="connsiteX15" fmla="*/ 0 w 6325235"/>
                            <a:gd name="connsiteY15" fmla="*/ 207804 h 356235"/>
                            <a:gd name="connsiteX16" fmla="*/ 0 w 6325235"/>
                            <a:gd name="connsiteY16" fmla="*/ 0 h 356235"/>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105420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46662"/>
                            <a:gd name="connsiteX1" fmla="*/ 1054206 w 6325235"/>
                            <a:gd name="connsiteY1" fmla="*/ 0 h 446662"/>
                            <a:gd name="connsiteX2" fmla="*/ 1054206 w 6325235"/>
                            <a:gd name="connsiteY2" fmla="*/ 0 h 446662"/>
                            <a:gd name="connsiteX3" fmla="*/ 2635515 w 6325235"/>
                            <a:gd name="connsiteY3" fmla="*/ 0 h 446662"/>
                            <a:gd name="connsiteX4" fmla="*/ 6325235 w 6325235"/>
                            <a:gd name="connsiteY4" fmla="*/ 0 h 446662"/>
                            <a:gd name="connsiteX5" fmla="*/ 6325235 w 6325235"/>
                            <a:gd name="connsiteY5" fmla="*/ 207804 h 446662"/>
                            <a:gd name="connsiteX6" fmla="*/ 6325235 w 6325235"/>
                            <a:gd name="connsiteY6" fmla="*/ 207804 h 446662"/>
                            <a:gd name="connsiteX7" fmla="*/ 6325235 w 6325235"/>
                            <a:gd name="connsiteY7" fmla="*/ 296863 h 446662"/>
                            <a:gd name="connsiteX8" fmla="*/ 6325235 w 6325235"/>
                            <a:gd name="connsiteY8" fmla="*/ 356235 h 446662"/>
                            <a:gd name="connsiteX9" fmla="*/ 1293925 w 6325235"/>
                            <a:gd name="connsiteY9" fmla="*/ 366827 h 446662"/>
                            <a:gd name="connsiteX10" fmla="*/ 1170548 w 6325235"/>
                            <a:gd name="connsiteY10" fmla="*/ 446662 h 446662"/>
                            <a:gd name="connsiteX11" fmla="*/ 394266 w 6325235"/>
                            <a:gd name="connsiteY11" fmla="*/ 356235 h 446662"/>
                            <a:gd name="connsiteX12" fmla="*/ 0 w 6325235"/>
                            <a:gd name="connsiteY12" fmla="*/ 356235 h 446662"/>
                            <a:gd name="connsiteX13" fmla="*/ 0 w 6325235"/>
                            <a:gd name="connsiteY13" fmla="*/ 296863 h 446662"/>
                            <a:gd name="connsiteX14" fmla="*/ 0 w 6325235"/>
                            <a:gd name="connsiteY14" fmla="*/ 207804 h 446662"/>
                            <a:gd name="connsiteX15" fmla="*/ 0 w 6325235"/>
                            <a:gd name="connsiteY15" fmla="*/ 207804 h 446662"/>
                            <a:gd name="connsiteX16" fmla="*/ 0 w 6325235"/>
                            <a:gd name="connsiteY16" fmla="*/ 0 h 446662"/>
                            <a:gd name="connsiteX0" fmla="*/ 0 w 6325235"/>
                            <a:gd name="connsiteY0" fmla="*/ 0 h 421268"/>
                            <a:gd name="connsiteX1" fmla="*/ 1054206 w 6325235"/>
                            <a:gd name="connsiteY1" fmla="*/ 0 h 421268"/>
                            <a:gd name="connsiteX2" fmla="*/ 1054206 w 6325235"/>
                            <a:gd name="connsiteY2" fmla="*/ 0 h 421268"/>
                            <a:gd name="connsiteX3" fmla="*/ 2635515 w 6325235"/>
                            <a:gd name="connsiteY3" fmla="*/ 0 h 421268"/>
                            <a:gd name="connsiteX4" fmla="*/ 6325235 w 6325235"/>
                            <a:gd name="connsiteY4" fmla="*/ 0 h 421268"/>
                            <a:gd name="connsiteX5" fmla="*/ 6325235 w 6325235"/>
                            <a:gd name="connsiteY5" fmla="*/ 207804 h 421268"/>
                            <a:gd name="connsiteX6" fmla="*/ 6325235 w 6325235"/>
                            <a:gd name="connsiteY6" fmla="*/ 207804 h 421268"/>
                            <a:gd name="connsiteX7" fmla="*/ 6325235 w 6325235"/>
                            <a:gd name="connsiteY7" fmla="*/ 296863 h 421268"/>
                            <a:gd name="connsiteX8" fmla="*/ 6325235 w 6325235"/>
                            <a:gd name="connsiteY8" fmla="*/ 356235 h 421268"/>
                            <a:gd name="connsiteX9" fmla="*/ 1293925 w 6325235"/>
                            <a:gd name="connsiteY9" fmla="*/ 366827 h 421268"/>
                            <a:gd name="connsiteX10" fmla="*/ 516814 w 6325235"/>
                            <a:gd name="connsiteY10" fmla="*/ 421267 h 421268"/>
                            <a:gd name="connsiteX11" fmla="*/ 394266 w 6325235"/>
                            <a:gd name="connsiteY11" fmla="*/ 356235 h 421268"/>
                            <a:gd name="connsiteX12" fmla="*/ 0 w 6325235"/>
                            <a:gd name="connsiteY12" fmla="*/ 356235 h 421268"/>
                            <a:gd name="connsiteX13" fmla="*/ 0 w 6325235"/>
                            <a:gd name="connsiteY13" fmla="*/ 296863 h 421268"/>
                            <a:gd name="connsiteX14" fmla="*/ 0 w 6325235"/>
                            <a:gd name="connsiteY14" fmla="*/ 207804 h 421268"/>
                            <a:gd name="connsiteX15" fmla="*/ 0 w 6325235"/>
                            <a:gd name="connsiteY15" fmla="*/ 207804 h 421268"/>
                            <a:gd name="connsiteX16" fmla="*/ 0 w 6325235"/>
                            <a:gd name="connsiteY16" fmla="*/ 0 h 421268"/>
                            <a:gd name="connsiteX0" fmla="*/ 0 w 6325235"/>
                            <a:gd name="connsiteY0" fmla="*/ 0 h 421267"/>
                            <a:gd name="connsiteX1" fmla="*/ 1054206 w 6325235"/>
                            <a:gd name="connsiteY1" fmla="*/ 0 h 421267"/>
                            <a:gd name="connsiteX2" fmla="*/ 1054206 w 6325235"/>
                            <a:gd name="connsiteY2" fmla="*/ 0 h 421267"/>
                            <a:gd name="connsiteX3" fmla="*/ 2635515 w 6325235"/>
                            <a:gd name="connsiteY3" fmla="*/ 0 h 421267"/>
                            <a:gd name="connsiteX4" fmla="*/ 6325235 w 6325235"/>
                            <a:gd name="connsiteY4" fmla="*/ 0 h 421267"/>
                            <a:gd name="connsiteX5" fmla="*/ 6325235 w 6325235"/>
                            <a:gd name="connsiteY5" fmla="*/ 207804 h 421267"/>
                            <a:gd name="connsiteX6" fmla="*/ 6325235 w 6325235"/>
                            <a:gd name="connsiteY6" fmla="*/ 207804 h 421267"/>
                            <a:gd name="connsiteX7" fmla="*/ 6325235 w 6325235"/>
                            <a:gd name="connsiteY7" fmla="*/ 296863 h 421267"/>
                            <a:gd name="connsiteX8" fmla="*/ 6325235 w 6325235"/>
                            <a:gd name="connsiteY8" fmla="*/ 356235 h 421267"/>
                            <a:gd name="connsiteX9" fmla="*/ 1293925 w 6325235"/>
                            <a:gd name="connsiteY9" fmla="*/ 366827 h 421267"/>
                            <a:gd name="connsiteX10" fmla="*/ 516814 w 6325235"/>
                            <a:gd name="connsiteY10" fmla="*/ 421267 h 421267"/>
                            <a:gd name="connsiteX11" fmla="*/ 232901 w 6325235"/>
                            <a:gd name="connsiteY11" fmla="*/ 356235 h 421267"/>
                            <a:gd name="connsiteX12" fmla="*/ 0 w 6325235"/>
                            <a:gd name="connsiteY12" fmla="*/ 356235 h 421267"/>
                            <a:gd name="connsiteX13" fmla="*/ 0 w 6325235"/>
                            <a:gd name="connsiteY13" fmla="*/ 296863 h 421267"/>
                            <a:gd name="connsiteX14" fmla="*/ 0 w 6325235"/>
                            <a:gd name="connsiteY14" fmla="*/ 207804 h 421267"/>
                            <a:gd name="connsiteX15" fmla="*/ 0 w 6325235"/>
                            <a:gd name="connsiteY15" fmla="*/ 207804 h 421267"/>
                            <a:gd name="connsiteX16" fmla="*/ 0 w 6325235"/>
                            <a:gd name="connsiteY16" fmla="*/ 0 h 421267"/>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1293925 w 6325235"/>
                            <a:gd name="connsiteY9" fmla="*/ 366827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31433"/>
                            <a:gd name="connsiteX1" fmla="*/ 1054206 w 6325235"/>
                            <a:gd name="connsiteY1" fmla="*/ 0 h 431433"/>
                            <a:gd name="connsiteX2" fmla="*/ 1054206 w 6325235"/>
                            <a:gd name="connsiteY2" fmla="*/ 0 h 431433"/>
                            <a:gd name="connsiteX3" fmla="*/ 2635515 w 6325235"/>
                            <a:gd name="connsiteY3" fmla="*/ 0 h 431433"/>
                            <a:gd name="connsiteX4" fmla="*/ 6325235 w 6325235"/>
                            <a:gd name="connsiteY4" fmla="*/ 0 h 431433"/>
                            <a:gd name="connsiteX5" fmla="*/ 6325235 w 6325235"/>
                            <a:gd name="connsiteY5" fmla="*/ 207804 h 431433"/>
                            <a:gd name="connsiteX6" fmla="*/ 6325235 w 6325235"/>
                            <a:gd name="connsiteY6" fmla="*/ 207804 h 431433"/>
                            <a:gd name="connsiteX7" fmla="*/ 6325235 w 6325235"/>
                            <a:gd name="connsiteY7" fmla="*/ 296863 h 431433"/>
                            <a:gd name="connsiteX8" fmla="*/ 6325235 w 6325235"/>
                            <a:gd name="connsiteY8" fmla="*/ 356235 h 431433"/>
                            <a:gd name="connsiteX9" fmla="*/ 402282 w 6325235"/>
                            <a:gd name="connsiteY9" fmla="*/ 361742 h 431433"/>
                            <a:gd name="connsiteX10" fmla="*/ 328555 w 6325235"/>
                            <a:gd name="connsiteY10" fmla="*/ 431433 h 431433"/>
                            <a:gd name="connsiteX11" fmla="*/ 232901 w 6325235"/>
                            <a:gd name="connsiteY11" fmla="*/ 356235 h 431433"/>
                            <a:gd name="connsiteX12" fmla="*/ 0 w 6325235"/>
                            <a:gd name="connsiteY12" fmla="*/ 356235 h 431433"/>
                            <a:gd name="connsiteX13" fmla="*/ 0 w 6325235"/>
                            <a:gd name="connsiteY13" fmla="*/ 296863 h 431433"/>
                            <a:gd name="connsiteX14" fmla="*/ 0 w 6325235"/>
                            <a:gd name="connsiteY14" fmla="*/ 207804 h 431433"/>
                            <a:gd name="connsiteX15" fmla="*/ 0 w 6325235"/>
                            <a:gd name="connsiteY15" fmla="*/ 207804 h 431433"/>
                            <a:gd name="connsiteX16" fmla="*/ 0 w 6325235"/>
                            <a:gd name="connsiteY16" fmla="*/ 0 h 431433"/>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02282 w 6325235"/>
                            <a:gd name="connsiteY9" fmla="*/ 361742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32901 w 6325235"/>
                            <a:gd name="connsiteY11" fmla="*/ 356235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23237 w 6325235"/>
                            <a:gd name="connsiteY9" fmla="*/ 359567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3657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61887"/>
                            <a:gd name="connsiteX1" fmla="*/ 1054206 w 6325235"/>
                            <a:gd name="connsiteY1" fmla="*/ 0 h 461887"/>
                            <a:gd name="connsiteX2" fmla="*/ 1054206 w 6325235"/>
                            <a:gd name="connsiteY2" fmla="*/ 0 h 461887"/>
                            <a:gd name="connsiteX3" fmla="*/ 2635515 w 6325235"/>
                            <a:gd name="connsiteY3" fmla="*/ 0 h 461887"/>
                            <a:gd name="connsiteX4" fmla="*/ 6325235 w 6325235"/>
                            <a:gd name="connsiteY4" fmla="*/ 0 h 461887"/>
                            <a:gd name="connsiteX5" fmla="*/ 6325235 w 6325235"/>
                            <a:gd name="connsiteY5" fmla="*/ 207804 h 461887"/>
                            <a:gd name="connsiteX6" fmla="*/ 6325235 w 6325235"/>
                            <a:gd name="connsiteY6" fmla="*/ 207804 h 461887"/>
                            <a:gd name="connsiteX7" fmla="*/ 6325235 w 6325235"/>
                            <a:gd name="connsiteY7" fmla="*/ 296863 h 461887"/>
                            <a:gd name="connsiteX8" fmla="*/ 6325235 w 6325235"/>
                            <a:gd name="connsiteY8" fmla="*/ 356235 h 461887"/>
                            <a:gd name="connsiteX9" fmla="*/ 455622 w 6325235"/>
                            <a:gd name="connsiteY9" fmla="*/ 357392 h 461887"/>
                            <a:gd name="connsiteX10" fmla="*/ 326650 w 6325235"/>
                            <a:gd name="connsiteY10" fmla="*/ 461887 h 461887"/>
                            <a:gd name="connsiteX11" fmla="*/ 204326 w 6325235"/>
                            <a:gd name="connsiteY11" fmla="*/ 358410 h 461887"/>
                            <a:gd name="connsiteX12" fmla="*/ 0 w 6325235"/>
                            <a:gd name="connsiteY12" fmla="*/ 356235 h 461887"/>
                            <a:gd name="connsiteX13" fmla="*/ 0 w 6325235"/>
                            <a:gd name="connsiteY13" fmla="*/ 296863 h 461887"/>
                            <a:gd name="connsiteX14" fmla="*/ 0 w 6325235"/>
                            <a:gd name="connsiteY14" fmla="*/ 207804 h 461887"/>
                            <a:gd name="connsiteX15" fmla="*/ 0 w 6325235"/>
                            <a:gd name="connsiteY15" fmla="*/ 207804 h 461887"/>
                            <a:gd name="connsiteX16" fmla="*/ 0 w 6325235"/>
                            <a:gd name="connsiteY16" fmla="*/ 0 h 461887"/>
                            <a:gd name="connsiteX0" fmla="*/ 0 w 6325235"/>
                            <a:gd name="connsiteY0" fmla="*/ 0 h 447182"/>
                            <a:gd name="connsiteX1" fmla="*/ 1054206 w 6325235"/>
                            <a:gd name="connsiteY1" fmla="*/ 0 h 447182"/>
                            <a:gd name="connsiteX2" fmla="*/ 1054206 w 6325235"/>
                            <a:gd name="connsiteY2" fmla="*/ 0 h 447182"/>
                            <a:gd name="connsiteX3" fmla="*/ 2635515 w 6325235"/>
                            <a:gd name="connsiteY3" fmla="*/ 0 h 447182"/>
                            <a:gd name="connsiteX4" fmla="*/ 6325235 w 6325235"/>
                            <a:gd name="connsiteY4" fmla="*/ 0 h 447182"/>
                            <a:gd name="connsiteX5" fmla="*/ 6325235 w 6325235"/>
                            <a:gd name="connsiteY5" fmla="*/ 207804 h 447182"/>
                            <a:gd name="connsiteX6" fmla="*/ 6325235 w 6325235"/>
                            <a:gd name="connsiteY6" fmla="*/ 207804 h 447182"/>
                            <a:gd name="connsiteX7" fmla="*/ 6325235 w 6325235"/>
                            <a:gd name="connsiteY7" fmla="*/ 296863 h 447182"/>
                            <a:gd name="connsiteX8" fmla="*/ 6325235 w 6325235"/>
                            <a:gd name="connsiteY8" fmla="*/ 356235 h 447182"/>
                            <a:gd name="connsiteX9" fmla="*/ 455622 w 6325235"/>
                            <a:gd name="connsiteY9" fmla="*/ 357392 h 447182"/>
                            <a:gd name="connsiteX10" fmla="*/ 329225 w 6325235"/>
                            <a:gd name="connsiteY10" fmla="*/ 447181 h 447182"/>
                            <a:gd name="connsiteX11" fmla="*/ 204326 w 6325235"/>
                            <a:gd name="connsiteY11" fmla="*/ 358410 h 447182"/>
                            <a:gd name="connsiteX12" fmla="*/ 0 w 6325235"/>
                            <a:gd name="connsiteY12" fmla="*/ 356235 h 447182"/>
                            <a:gd name="connsiteX13" fmla="*/ 0 w 6325235"/>
                            <a:gd name="connsiteY13" fmla="*/ 296863 h 447182"/>
                            <a:gd name="connsiteX14" fmla="*/ 0 w 6325235"/>
                            <a:gd name="connsiteY14" fmla="*/ 207804 h 447182"/>
                            <a:gd name="connsiteX15" fmla="*/ 0 w 6325235"/>
                            <a:gd name="connsiteY15" fmla="*/ 207804 h 447182"/>
                            <a:gd name="connsiteX16" fmla="*/ 0 w 6325235"/>
                            <a:gd name="connsiteY16" fmla="*/ 0 h 4471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6325235" h="447182">
                              <a:moveTo>
                                <a:pt x="0" y="0"/>
                              </a:moveTo>
                              <a:lnTo>
                                <a:pt x="1054206" y="0"/>
                              </a:lnTo>
                              <a:lnTo>
                                <a:pt x="1054206" y="0"/>
                              </a:lnTo>
                              <a:lnTo>
                                <a:pt x="2635515" y="0"/>
                              </a:lnTo>
                              <a:lnTo>
                                <a:pt x="6325235" y="0"/>
                              </a:lnTo>
                              <a:lnTo>
                                <a:pt x="6325235" y="207804"/>
                              </a:lnTo>
                              <a:lnTo>
                                <a:pt x="6325235" y="207804"/>
                              </a:lnTo>
                              <a:lnTo>
                                <a:pt x="6325235" y="296863"/>
                              </a:lnTo>
                              <a:lnTo>
                                <a:pt x="6325235" y="356235"/>
                              </a:lnTo>
                              <a:lnTo>
                                <a:pt x="455622" y="357392"/>
                              </a:lnTo>
                              <a:lnTo>
                                <a:pt x="329225" y="447181"/>
                              </a:lnTo>
                              <a:lnTo>
                                <a:pt x="204326" y="358410"/>
                              </a:lnTo>
                              <a:lnTo>
                                <a:pt x="0" y="356235"/>
                              </a:lnTo>
                              <a:lnTo>
                                <a:pt x="0" y="296863"/>
                              </a:lnTo>
                              <a:lnTo>
                                <a:pt x="0" y="207804"/>
                              </a:lnTo>
                              <a:lnTo>
                                <a:pt x="0" y="207804"/>
                              </a:lnTo>
                              <a:lnTo>
                                <a:pt x="0" y="0"/>
                              </a:lnTo>
                              <a:close/>
                            </a:path>
                          </a:pathLst>
                        </a:custGeom>
                        <a:pattFill prst="dkDnDiag">
                          <a:fgClr>
                            <a:srgbClr val="56AD4F"/>
                          </a:fgClr>
                          <a:bgClr>
                            <a:srgbClr val="5FA145"/>
                          </a:bgClr>
                        </a:patt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 name="Imagen 5"/>
                        <pic:cNvPicPr>
                          <a:picLocks noChangeAspect="1"/>
                        </pic:cNvPicPr>
                      </pic:nvPicPr>
                      <pic:blipFill>
                        <a:blip r:embed="rId1">
                          <a:grayscl/>
                          <a:extLst>
                            <a:ext uri="{28A0092B-C50C-407E-A947-70E740481C1C}">
                              <a14:useLocalDpi xmlns:a14="http://schemas.microsoft.com/office/drawing/2010/main" val="0"/>
                            </a:ext>
                          </a:extLst>
                        </a:blip>
                        <a:stretch>
                          <a:fillRect/>
                        </a:stretch>
                      </pic:blipFill>
                      <pic:spPr>
                        <a:xfrm>
                          <a:off x="175564" y="21945"/>
                          <a:ext cx="332105" cy="335280"/>
                        </a:xfrm>
                        <a:prstGeom prst="rect">
                          <a:avLst/>
                        </a:prstGeom>
                      </pic:spPr>
                    </pic:pic>
                  </wpg:wgp>
                </a:graphicData>
              </a:graphic>
            </wp:anchor>
          </w:drawing>
        </mc:Choice>
        <mc:Fallback>
          <w:pict>
            <v:group w14:anchorId="0AFC536A" id="Grupo 4" o:spid="_x0000_s1055" style="position:absolute;margin-left:-11.5pt;margin-top:-9.45pt;width:498.05pt;height:30.8pt;z-index:251661312" coordsize="63252,39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">
              <v:shape id="Llamada rectangular 1" o:spid="_x0000_s1056" style="position:absolute;width:63252;height:3911;visibility:visible;mso-wrap-style:square;v-text-anchor:middle" coordsize="6325235,44718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KCmcAA&#10;AADaAAAADwAAAGRycy9kb3ducmV2LnhtbERPS2vCQBC+F/oflin0UnSjhVKjqySipddqvQ/ZyUOz&#10;s2F3m8R/3w0Ueho+vudsdqNpRU/ON5YVLOYJCOLC6oYrBd/n4+wdhA/IGlvLpOBOHnbbx4cNptoO&#10;/EX9KVQihrBPUUEdQpdK6YuaDPq57YgjV1pnMEToKqkdDjHctHKZJG/SYMOxocaO9jUVt9OPUXA4&#10;BFeUfC1X+fLyeu5fRv2R5Uo9P43ZGkSgMfyL/9yfOs6H6ZXpyu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wKCmcAAAADaAAAADwAAAAAAAAAAAAAAAACYAgAAZHJzL2Rvd25y&#10;ZXYueG1sUEsFBgAAAAAEAAQA9QAAAIUDAAAAAA==&#10;" adj="-11796480,,5400" path="m,l1054206,r,l2635515,,6325235,r,207804l6325235,207804r,89059l6325235,356235,455622,357392,329225,447181,204326,358410,,356235,,296863,,207804r,l,xe" fillcolor="#56ad4f" stroked="f" strokeweight="1pt">
                <v:fill r:id="rId2" o:title="" color2="#5fa145" type="pattern"/>
                <v:stroke joinstyle="miter"/>
                <v:formulas/>
                <v:path arrowok="t" o:connecttype="custom" o:connectlocs="0,0;1054206,0;1054206,0;2635515,0;6325235,0;6325235,181771;6325235,181771;6325235,259673;6325235,311607;455622,312619;329225,391159;204326,313509;0,311607;0,259673;0,181771;0,181771;0,0" o:connectangles="0,0,0,0,0,0,0,0,0,0,0,0,0,0,0,0,0" textboxrect="0,0,6325235,447182"/>
                <v:textbox>
                  <w:txbxContent>
                    <w:p w14:paraId="492C0C1C" w14:textId="77777777" w:rsidR="00333ABC" w:rsidRPr="005517BE" w:rsidRDefault="00333ABC" w:rsidP="0029515B">
                      <w:pPr>
                        <w:spacing w:before="0"/>
                        <w:ind w:firstLine="720"/>
                        <w:rPr>
                          <w:rFonts w:ascii="Calibri" w:hAnsi="Calibri"/>
                          <w:color w:val="FFFFFF" w:themeColor="background1"/>
                          <w:sz w:val="24"/>
                          <w:lang w:val="es-AR"/>
                        </w:rPr>
                      </w:pPr>
                      <w:r w:rsidRPr="0029515B">
                        <w:rPr>
                          <w:color w:val="FFFFFF" w:themeColor="background1"/>
                          <w:sz w:val="20"/>
                          <w:szCs w:val="18"/>
                          <w:lang w:val="es-AR"/>
                        </w:rPr>
                        <w:t>Que Golazo</w:t>
                      </w:r>
                      <w:r w:rsidRPr="0029515B">
                        <w:rPr>
                          <w:caps/>
                          <w:color w:val="FFFFFF" w:themeColor="background1"/>
                          <w:sz w:val="20"/>
                          <w:szCs w:val="18"/>
                          <w:lang w:val="es-AR"/>
                        </w:rPr>
                        <w:t xml:space="preserve"> </w:t>
                      </w:r>
                      <w:r w:rsidRPr="0029515B">
                        <w:rPr>
                          <w:color w:val="FFFFFF" w:themeColor="background1"/>
                          <w:sz w:val="20"/>
                          <w:szCs w:val="18"/>
                          <w:lang w:val="es-AR"/>
                        </w:rPr>
                        <w:t xml:space="preserve"> | Sistema de Gestión de Campeonatos de Fútbol</w:t>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Pr>
                          <w:color w:val="FFFFFF" w:themeColor="background1"/>
                          <w:sz w:val="20"/>
                          <w:szCs w:val="18"/>
                          <w:lang w:val="es-AR"/>
                        </w:rPr>
                        <w:tab/>
                      </w:r>
                      <w:r w:rsidRPr="005517BE">
                        <w:rPr>
                          <w:rFonts w:ascii="Calibri" w:hAnsi="Calibri"/>
                          <w:color w:val="FFFFFF" w:themeColor="background1"/>
                          <w:sz w:val="28"/>
                          <w:szCs w:val="18"/>
                          <w:lang w:val="es-AR"/>
                        </w:rPr>
                        <w:t>2014</w:t>
                      </w:r>
                    </w:p>
                    <w:p w14:paraId="39D965B0" w14:textId="77777777" w:rsidR="00333ABC" w:rsidRPr="00244A7E" w:rsidRDefault="00333ABC" w:rsidP="0029515B">
                      <w:pPr>
                        <w:rPr>
                          <w:lang w:val="es-AR"/>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57" type="#_x0000_t75" style="position:absolute;left:1755;top:219;width:3321;height:33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MpAg/DAAAA2gAAAA8AAABkcnMvZG93bnJldi54bWxEj0FrAjEUhO8F/0N4hd40ux5qWY1ihUJb&#10;T11F9PbYPHdXk5clSXXrr28KQo/DzHzDzBa9NeJCPrSOFeSjDARx5XTLtYLt5m34AiJEZI3GMSn4&#10;oQCL+eBhhoV2V/6iSxlrkSAcClTQxNgVUoaqIYth5Dri5B2dtxiT9LXUHq8Jbo0cZ9mztNhyWmiw&#10;o1VD1bn8tgp2r+ZzEnK/X+PkIOPtw5S7U67U02O/nIKI1Mf/8L39rhWM4e9KugFy/gs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ykCD8MAAADaAAAADwAAAAAAAAAAAAAAAACf&#10;AgAAZHJzL2Rvd25yZXYueG1sUEsFBgAAAAAEAAQA9wAAAI8DAAAAAA==&#10;">
                <v:imagedata r:id="rId3" o:title="" grayscale="t"/>
                <v:path arrowok="t"/>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8771A"/>
    <w:multiLevelType w:val="hybridMultilevel"/>
    <w:tmpl w:val="D8501F26"/>
    <w:lvl w:ilvl="0" w:tplc="400EB660">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FC5384A"/>
    <w:multiLevelType w:val="hybridMultilevel"/>
    <w:tmpl w:val="6C7C3B7C"/>
    <w:lvl w:ilvl="0" w:tplc="48462A2A">
      <w:start w:val="1"/>
      <w:numFmt w:val="bullet"/>
      <w:lvlText w:val=""/>
      <w:lvlJc w:val="left"/>
      <w:pPr>
        <w:ind w:left="720" w:hanging="360"/>
      </w:pPr>
      <w:rPr>
        <w:rFonts w:ascii="Symbol" w:hAnsi="Symbo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32D52CB"/>
    <w:multiLevelType w:val="hybridMultilevel"/>
    <w:tmpl w:val="98A2EC84"/>
    <w:lvl w:ilvl="0" w:tplc="E97E3E14">
      <w:numFmt w:val="bullet"/>
      <w:lvlText w:val="•"/>
      <w:lvlJc w:val="left"/>
      <w:pPr>
        <w:ind w:left="720" w:hanging="360"/>
      </w:pPr>
      <w:rPr>
        <w:rFonts w:ascii="Corbel" w:eastAsiaTheme="minorEastAsia" w:hAnsi="Corbel" w:cs="Arial" w:hint="default"/>
        <w:color w:val="729928" w:themeColor="accent1" w:themeShade="BF"/>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66F5FEA"/>
    <w:multiLevelType w:val="hybridMultilevel"/>
    <w:tmpl w:val="25DCC502"/>
    <w:lvl w:ilvl="0" w:tplc="60B689CA">
      <w:start w:val="1"/>
      <w:numFmt w:val="bullet"/>
      <w:lvlText w:val=""/>
      <w:lvlJc w:val="left"/>
      <w:pPr>
        <w:ind w:left="720" w:hanging="360"/>
      </w:pPr>
      <w:rPr>
        <w:rFonts w:ascii="Symbol" w:hAnsi="Symbol" w:hint="default"/>
        <w:color w:val="4A7B29" w:themeColor="accent2"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8C62F3"/>
    <w:multiLevelType w:val="hybridMultilevel"/>
    <w:tmpl w:val="EA881E82"/>
    <w:lvl w:ilvl="0" w:tplc="48462A2A">
      <w:start w:val="1"/>
      <w:numFmt w:val="bullet"/>
      <w:lvlText w:val=""/>
      <w:lvlJc w:val="left"/>
      <w:pPr>
        <w:ind w:left="720" w:hanging="360"/>
      </w:pPr>
      <w:rPr>
        <w:rFonts w:ascii="Symbol" w:hAnsi="Symbol" w:hint="default"/>
        <w:color w:val="729928" w:themeColor="accent1" w:themeShade="BF"/>
      </w:rPr>
    </w:lvl>
    <w:lvl w:ilvl="1" w:tplc="48462A2A">
      <w:start w:val="1"/>
      <w:numFmt w:val="bullet"/>
      <w:lvlText w:val=""/>
      <w:lvlJc w:val="left"/>
      <w:pPr>
        <w:ind w:left="1440" w:hanging="360"/>
      </w:pPr>
      <w:rPr>
        <w:rFonts w:ascii="Symbol" w:hAnsi="Symbol" w:hint="default"/>
        <w:color w:val="729928" w:themeColor="accent1" w:themeShade="BF"/>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0691248"/>
    <w:multiLevelType w:val="multilevel"/>
    <w:tmpl w:val="2D86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762F4B"/>
    <w:multiLevelType w:val="hybridMultilevel"/>
    <w:tmpl w:val="BE88F01A"/>
    <w:lvl w:ilvl="0" w:tplc="4C108E52">
      <w:start w:val="1"/>
      <w:numFmt w:val="bullet"/>
      <w:lvlText w:val=""/>
      <w:lvlJc w:val="left"/>
      <w:pPr>
        <w:ind w:left="360" w:hanging="360"/>
      </w:pPr>
      <w:rPr>
        <w:rFonts w:ascii="Symbol" w:hAnsi="Symbol" w:hint="default"/>
        <w:color w:val="729928" w:themeColor="accent1" w:themeShade="BF"/>
      </w:rPr>
    </w:lvl>
    <w:lvl w:ilvl="1" w:tplc="0C0A0003">
      <w:start w:val="1"/>
      <w:numFmt w:val="bullet"/>
      <w:lvlText w:val="o"/>
      <w:lvlJc w:val="left"/>
      <w:pPr>
        <w:ind w:left="1080" w:hanging="360"/>
      </w:pPr>
      <w:rPr>
        <w:rFonts w:ascii="Courier New" w:hAnsi="Courier New" w:cs="Courier New" w:hint="default"/>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DDD2F3D"/>
    <w:multiLevelType w:val="hybridMultilevel"/>
    <w:tmpl w:val="E45676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647192"/>
    <w:multiLevelType w:val="hybridMultilevel"/>
    <w:tmpl w:val="289AF1AA"/>
    <w:lvl w:ilvl="0" w:tplc="943C34D4">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C460C14"/>
    <w:multiLevelType w:val="hybridMultilevel"/>
    <w:tmpl w:val="23F01A50"/>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2D11892"/>
    <w:multiLevelType w:val="hybridMultilevel"/>
    <w:tmpl w:val="DBDE7CF6"/>
    <w:lvl w:ilvl="0" w:tplc="513CE354">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437E05A3"/>
    <w:multiLevelType w:val="hybridMultilevel"/>
    <w:tmpl w:val="EEA02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E319E1"/>
    <w:multiLevelType w:val="hybridMultilevel"/>
    <w:tmpl w:val="EB1658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14B7E45"/>
    <w:multiLevelType w:val="hybridMultilevel"/>
    <w:tmpl w:val="48FEB194"/>
    <w:lvl w:ilvl="0" w:tplc="48462A2A">
      <w:start w:val="1"/>
      <w:numFmt w:val="bullet"/>
      <w:lvlText w:val=""/>
      <w:lvlJc w:val="left"/>
      <w:pPr>
        <w:ind w:left="1080" w:hanging="360"/>
      </w:pPr>
      <w:rPr>
        <w:rFonts w:ascii="Symbol" w:hAnsi="Symbol" w:hint="default"/>
        <w:color w:val="729928" w:themeColor="accent1" w:themeShade="BF"/>
      </w:rPr>
    </w:lvl>
    <w:lvl w:ilvl="1" w:tplc="48462A2A">
      <w:start w:val="1"/>
      <w:numFmt w:val="bullet"/>
      <w:lvlText w:val=""/>
      <w:lvlJc w:val="left"/>
      <w:pPr>
        <w:ind w:left="1800" w:hanging="360"/>
      </w:pPr>
      <w:rPr>
        <w:rFonts w:ascii="Symbol" w:hAnsi="Symbol" w:hint="default"/>
        <w:color w:val="729928" w:themeColor="accent1" w:themeShade="BF"/>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5">
    <w:nsid w:val="52124EF6"/>
    <w:multiLevelType w:val="hybridMultilevel"/>
    <w:tmpl w:val="751AC814"/>
    <w:lvl w:ilvl="0" w:tplc="48462A2A">
      <w:start w:val="1"/>
      <w:numFmt w:val="bullet"/>
      <w:lvlText w:val=""/>
      <w:lvlJc w:val="left"/>
      <w:pPr>
        <w:ind w:left="720" w:hanging="360"/>
      </w:pPr>
      <w:rPr>
        <w:rFonts w:ascii="Symbol" w:hAnsi="Symbol" w:hint="default"/>
        <w:color w:val="729928"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4626C35"/>
    <w:multiLevelType w:val="hybridMultilevel"/>
    <w:tmpl w:val="509605BA"/>
    <w:lvl w:ilvl="0" w:tplc="F7761EBE">
      <w:start w:val="1"/>
      <w:numFmt w:val="bullet"/>
      <w:lvlText w:val=""/>
      <w:lvlJc w:val="left"/>
      <w:pPr>
        <w:ind w:left="360" w:hanging="360"/>
      </w:pPr>
      <w:rPr>
        <w:rFonts w:ascii="Symbol" w:hAnsi="Symbol" w:hint="default"/>
        <w:color w:val="729928" w:themeColor="accent1" w:themeShade="BF"/>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8075590"/>
    <w:multiLevelType w:val="hybridMultilevel"/>
    <w:tmpl w:val="F112C2B0"/>
    <w:lvl w:ilvl="0" w:tplc="2BD020CE">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48462A2A">
      <w:start w:val="1"/>
      <w:numFmt w:val="bullet"/>
      <w:lvlText w:val=""/>
      <w:lvlJc w:val="left"/>
      <w:pPr>
        <w:ind w:left="1800" w:hanging="360"/>
      </w:pPr>
      <w:rPr>
        <w:rFonts w:ascii="Symbol" w:hAnsi="Symbol" w:hint="default"/>
        <w:color w:val="729928" w:themeColor="accent1" w:themeShade="BF"/>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nsid w:val="592528D3"/>
    <w:multiLevelType w:val="hybridMultilevel"/>
    <w:tmpl w:val="35985F48"/>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C742AE1"/>
    <w:multiLevelType w:val="hybridMultilevel"/>
    <w:tmpl w:val="1EF050EC"/>
    <w:lvl w:ilvl="0" w:tplc="218EC7F2">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6202220C"/>
    <w:multiLevelType w:val="hybridMultilevel"/>
    <w:tmpl w:val="13E0CADC"/>
    <w:lvl w:ilvl="0" w:tplc="48462A2A">
      <w:start w:val="1"/>
      <w:numFmt w:val="bullet"/>
      <w:lvlText w:val=""/>
      <w:lvlJc w:val="left"/>
      <w:pPr>
        <w:ind w:left="360" w:hanging="360"/>
      </w:pPr>
      <w:rPr>
        <w:rFonts w:ascii="Symbol" w:hAnsi="Symbol" w:hint="default"/>
        <w:color w:val="729928" w:themeColor="accent1" w:themeShade="BF"/>
      </w:rPr>
    </w:lvl>
    <w:lvl w:ilvl="1" w:tplc="E97E3E14">
      <w:numFmt w:val="bullet"/>
      <w:lvlText w:val="•"/>
      <w:lvlJc w:val="left"/>
      <w:pPr>
        <w:ind w:left="1440" w:hanging="720"/>
      </w:pPr>
      <w:rPr>
        <w:rFonts w:ascii="Corbel" w:eastAsiaTheme="minorEastAsia" w:hAnsi="Corbel" w:cs="Aria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68026214"/>
    <w:multiLevelType w:val="hybridMultilevel"/>
    <w:tmpl w:val="307C7F36"/>
    <w:lvl w:ilvl="0" w:tplc="48462A2A">
      <w:start w:val="1"/>
      <w:numFmt w:val="bullet"/>
      <w:lvlText w:val=""/>
      <w:lvlJc w:val="left"/>
      <w:pPr>
        <w:ind w:left="720" w:hanging="360"/>
      </w:pPr>
      <w:rPr>
        <w:rFonts w:ascii="Symbol" w:hAnsi="Symbol" w:hint="default"/>
        <w:b w:val="0"/>
        <w:caps w:val="0"/>
        <w:smallCaps w:val="0"/>
        <w:color w:val="729928" w:themeColor="accent1" w:themeShade="BF"/>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AA74DFE"/>
    <w:multiLevelType w:val="hybridMultilevel"/>
    <w:tmpl w:val="C622B5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E8405B0"/>
    <w:multiLevelType w:val="multilevel"/>
    <w:tmpl w:val="659C71B2"/>
    <w:lvl w:ilvl="0">
      <w:start w:val="1"/>
      <w:numFmt w:val="bullet"/>
      <w:lvlText w:val=""/>
      <w:lvlJc w:val="left"/>
      <w:pPr>
        <w:tabs>
          <w:tab w:val="num" w:pos="720"/>
        </w:tabs>
        <w:ind w:left="720" w:hanging="360"/>
      </w:pPr>
      <w:rPr>
        <w:rFonts w:ascii="Symbol" w:hAnsi="Symbol" w:hint="default"/>
        <w:color w:val="4A7B29" w:themeColor="accent2"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404835"/>
    <w:multiLevelType w:val="hybridMultilevel"/>
    <w:tmpl w:val="A6F2FBB6"/>
    <w:lvl w:ilvl="0" w:tplc="EE421B60">
      <w:start w:val="1"/>
      <w:numFmt w:val="bullet"/>
      <w:lvlText w:val=""/>
      <w:lvlJc w:val="left"/>
      <w:pPr>
        <w:ind w:left="360" w:hanging="360"/>
      </w:pPr>
      <w:rPr>
        <w:rFonts w:ascii="Symbol" w:hAnsi="Symbol" w:hint="default"/>
        <w:color w:val="729928" w:themeColor="accent1" w:themeShade="BF"/>
      </w:rPr>
    </w:lvl>
    <w:lvl w:ilvl="1" w:tplc="48462A2A">
      <w:start w:val="1"/>
      <w:numFmt w:val="bullet"/>
      <w:lvlText w:val=""/>
      <w:lvlJc w:val="left"/>
      <w:pPr>
        <w:ind w:left="1080" w:hanging="360"/>
      </w:pPr>
      <w:rPr>
        <w:rFonts w:ascii="Symbol" w:hAnsi="Symbol" w:hint="default"/>
        <w:color w:val="729928" w:themeColor="accent1" w:themeShade="BF"/>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8"/>
  </w:num>
  <w:num w:numId="2">
    <w:abstractNumId w:val="4"/>
  </w:num>
  <w:num w:numId="3">
    <w:abstractNumId w:val="17"/>
  </w:num>
  <w:num w:numId="4">
    <w:abstractNumId w:val="25"/>
  </w:num>
  <w:num w:numId="5">
    <w:abstractNumId w:val="3"/>
  </w:num>
  <w:num w:numId="6">
    <w:abstractNumId w:val="24"/>
  </w:num>
  <w:num w:numId="7">
    <w:abstractNumId w:val="12"/>
  </w:num>
  <w:num w:numId="8">
    <w:abstractNumId w:val="6"/>
  </w:num>
  <w:num w:numId="9">
    <w:abstractNumId w:val="22"/>
  </w:num>
  <w:num w:numId="10">
    <w:abstractNumId w:val="21"/>
  </w:num>
  <w:num w:numId="11">
    <w:abstractNumId w:val="7"/>
  </w:num>
  <w:num w:numId="12">
    <w:abstractNumId w:val="26"/>
  </w:num>
  <w:num w:numId="13">
    <w:abstractNumId w:val="19"/>
  </w:num>
  <w:num w:numId="14">
    <w:abstractNumId w:val="16"/>
  </w:num>
  <w:num w:numId="15">
    <w:abstractNumId w:val="11"/>
  </w:num>
  <w:num w:numId="16">
    <w:abstractNumId w:val="0"/>
  </w:num>
  <w:num w:numId="17">
    <w:abstractNumId w:val="9"/>
  </w:num>
  <w:num w:numId="18">
    <w:abstractNumId w:val="5"/>
  </w:num>
  <w:num w:numId="19">
    <w:abstractNumId w:val="13"/>
  </w:num>
  <w:num w:numId="20">
    <w:abstractNumId w:val="2"/>
  </w:num>
  <w:num w:numId="21">
    <w:abstractNumId w:val="1"/>
  </w:num>
  <w:num w:numId="22">
    <w:abstractNumId w:val="14"/>
  </w:num>
  <w:num w:numId="23">
    <w:abstractNumId w:val="23"/>
  </w:num>
  <w:num w:numId="24">
    <w:abstractNumId w:val="8"/>
  </w:num>
  <w:num w:numId="25">
    <w:abstractNumId w:val="15"/>
  </w:num>
  <w:num w:numId="26">
    <w:abstractNumId w:val="2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CDD"/>
    <w:rsid w:val="0000262C"/>
    <w:rsid w:val="0002575A"/>
    <w:rsid w:val="00026A64"/>
    <w:rsid w:val="0003090A"/>
    <w:rsid w:val="000319BA"/>
    <w:rsid w:val="00036F7F"/>
    <w:rsid w:val="0006315C"/>
    <w:rsid w:val="0006530A"/>
    <w:rsid w:val="00092D82"/>
    <w:rsid w:val="000978C1"/>
    <w:rsid w:val="000A5996"/>
    <w:rsid w:val="000B2CDD"/>
    <w:rsid w:val="000B45B0"/>
    <w:rsid w:val="000E4C86"/>
    <w:rsid w:val="000E6750"/>
    <w:rsid w:val="00114B2B"/>
    <w:rsid w:val="00131847"/>
    <w:rsid w:val="00135BDD"/>
    <w:rsid w:val="001376EA"/>
    <w:rsid w:val="00143A4C"/>
    <w:rsid w:val="0014413B"/>
    <w:rsid w:val="0017487C"/>
    <w:rsid w:val="00187159"/>
    <w:rsid w:val="00197EFE"/>
    <w:rsid w:val="001A5117"/>
    <w:rsid w:val="001B31CE"/>
    <w:rsid w:val="001B7C89"/>
    <w:rsid w:val="001D0789"/>
    <w:rsid w:val="001E0CB3"/>
    <w:rsid w:val="001E3423"/>
    <w:rsid w:val="001F1D2A"/>
    <w:rsid w:val="00203449"/>
    <w:rsid w:val="00214004"/>
    <w:rsid w:val="00215451"/>
    <w:rsid w:val="00225A67"/>
    <w:rsid w:val="00226CCE"/>
    <w:rsid w:val="00233418"/>
    <w:rsid w:val="00244A7E"/>
    <w:rsid w:val="0025568A"/>
    <w:rsid w:val="00267A02"/>
    <w:rsid w:val="00293E15"/>
    <w:rsid w:val="002940CA"/>
    <w:rsid w:val="0029515B"/>
    <w:rsid w:val="002B3579"/>
    <w:rsid w:val="002C551A"/>
    <w:rsid w:val="002F10AB"/>
    <w:rsid w:val="002F3FA4"/>
    <w:rsid w:val="002F6137"/>
    <w:rsid w:val="00305864"/>
    <w:rsid w:val="00311A91"/>
    <w:rsid w:val="003122CF"/>
    <w:rsid w:val="00333ABC"/>
    <w:rsid w:val="00334E26"/>
    <w:rsid w:val="00335C9B"/>
    <w:rsid w:val="00344FE0"/>
    <w:rsid w:val="00345411"/>
    <w:rsid w:val="00350C0A"/>
    <w:rsid w:val="0035141C"/>
    <w:rsid w:val="003718A4"/>
    <w:rsid w:val="00383312"/>
    <w:rsid w:val="003A7E99"/>
    <w:rsid w:val="003C27C8"/>
    <w:rsid w:val="003C43E8"/>
    <w:rsid w:val="003D5306"/>
    <w:rsid w:val="003D5D93"/>
    <w:rsid w:val="00412D92"/>
    <w:rsid w:val="00437AE5"/>
    <w:rsid w:val="00450926"/>
    <w:rsid w:val="0046110B"/>
    <w:rsid w:val="00465A21"/>
    <w:rsid w:val="004722F6"/>
    <w:rsid w:val="004739C7"/>
    <w:rsid w:val="004912C3"/>
    <w:rsid w:val="004B1E0A"/>
    <w:rsid w:val="004B452C"/>
    <w:rsid w:val="00501E71"/>
    <w:rsid w:val="00504DD3"/>
    <w:rsid w:val="00521D03"/>
    <w:rsid w:val="0053369F"/>
    <w:rsid w:val="005433FF"/>
    <w:rsid w:val="0054782F"/>
    <w:rsid w:val="005517BE"/>
    <w:rsid w:val="00560F6D"/>
    <w:rsid w:val="0056729F"/>
    <w:rsid w:val="00575D45"/>
    <w:rsid w:val="0058446A"/>
    <w:rsid w:val="005845F9"/>
    <w:rsid w:val="005970F3"/>
    <w:rsid w:val="005A0D6F"/>
    <w:rsid w:val="005A6221"/>
    <w:rsid w:val="005F1523"/>
    <w:rsid w:val="005F2579"/>
    <w:rsid w:val="0060387A"/>
    <w:rsid w:val="0063390B"/>
    <w:rsid w:val="0065213A"/>
    <w:rsid w:val="00661CF0"/>
    <w:rsid w:val="00664EFA"/>
    <w:rsid w:val="006A155B"/>
    <w:rsid w:val="006B77E3"/>
    <w:rsid w:val="006C3380"/>
    <w:rsid w:val="006D7FF0"/>
    <w:rsid w:val="006E1A35"/>
    <w:rsid w:val="00710F4C"/>
    <w:rsid w:val="00723045"/>
    <w:rsid w:val="0072630B"/>
    <w:rsid w:val="0073647E"/>
    <w:rsid w:val="00744E41"/>
    <w:rsid w:val="00750FE8"/>
    <w:rsid w:val="00753D3E"/>
    <w:rsid w:val="007805FD"/>
    <w:rsid w:val="00784E1F"/>
    <w:rsid w:val="00785FD4"/>
    <w:rsid w:val="007912F8"/>
    <w:rsid w:val="007A6C4F"/>
    <w:rsid w:val="007B1F02"/>
    <w:rsid w:val="007B5DAD"/>
    <w:rsid w:val="007C730B"/>
    <w:rsid w:val="00810A39"/>
    <w:rsid w:val="008120FC"/>
    <w:rsid w:val="008442CA"/>
    <w:rsid w:val="008618F4"/>
    <w:rsid w:val="00870A86"/>
    <w:rsid w:val="008B2E22"/>
    <w:rsid w:val="008C3653"/>
    <w:rsid w:val="008C6952"/>
    <w:rsid w:val="008D03A1"/>
    <w:rsid w:val="008D286A"/>
    <w:rsid w:val="008D33D1"/>
    <w:rsid w:val="008E4F14"/>
    <w:rsid w:val="008E715F"/>
    <w:rsid w:val="008F7DA3"/>
    <w:rsid w:val="00913931"/>
    <w:rsid w:val="00913FCA"/>
    <w:rsid w:val="00922DAD"/>
    <w:rsid w:val="00927765"/>
    <w:rsid w:val="00935C39"/>
    <w:rsid w:val="00936697"/>
    <w:rsid w:val="009372CD"/>
    <w:rsid w:val="00963361"/>
    <w:rsid w:val="009658E8"/>
    <w:rsid w:val="009B37D1"/>
    <w:rsid w:val="009D3C36"/>
    <w:rsid w:val="009E6D4D"/>
    <w:rsid w:val="009E7B68"/>
    <w:rsid w:val="00A005F4"/>
    <w:rsid w:val="00A075D7"/>
    <w:rsid w:val="00A12B43"/>
    <w:rsid w:val="00A13615"/>
    <w:rsid w:val="00A15A2E"/>
    <w:rsid w:val="00A22124"/>
    <w:rsid w:val="00A43FC2"/>
    <w:rsid w:val="00A708F0"/>
    <w:rsid w:val="00A716C7"/>
    <w:rsid w:val="00A80EE6"/>
    <w:rsid w:val="00A84AEF"/>
    <w:rsid w:val="00A90A9F"/>
    <w:rsid w:val="00A91303"/>
    <w:rsid w:val="00A96EAB"/>
    <w:rsid w:val="00AA4995"/>
    <w:rsid w:val="00AA61FC"/>
    <w:rsid w:val="00AB1407"/>
    <w:rsid w:val="00AC0F15"/>
    <w:rsid w:val="00AD1B4F"/>
    <w:rsid w:val="00AD706C"/>
    <w:rsid w:val="00AE6FA1"/>
    <w:rsid w:val="00AF5F5B"/>
    <w:rsid w:val="00B03751"/>
    <w:rsid w:val="00B0650E"/>
    <w:rsid w:val="00B21EF9"/>
    <w:rsid w:val="00B43AE5"/>
    <w:rsid w:val="00B51901"/>
    <w:rsid w:val="00B677C3"/>
    <w:rsid w:val="00B7231F"/>
    <w:rsid w:val="00B75DE5"/>
    <w:rsid w:val="00B9285A"/>
    <w:rsid w:val="00BC7CFE"/>
    <w:rsid w:val="00BF5B13"/>
    <w:rsid w:val="00C01A5A"/>
    <w:rsid w:val="00C20582"/>
    <w:rsid w:val="00C30053"/>
    <w:rsid w:val="00C34BBE"/>
    <w:rsid w:val="00C43385"/>
    <w:rsid w:val="00C514A5"/>
    <w:rsid w:val="00C565CB"/>
    <w:rsid w:val="00C61713"/>
    <w:rsid w:val="00CA3B18"/>
    <w:rsid w:val="00CD3E51"/>
    <w:rsid w:val="00CE24D8"/>
    <w:rsid w:val="00CE4F78"/>
    <w:rsid w:val="00CF4E00"/>
    <w:rsid w:val="00D05432"/>
    <w:rsid w:val="00D06C84"/>
    <w:rsid w:val="00D24DB6"/>
    <w:rsid w:val="00D32938"/>
    <w:rsid w:val="00D32D9F"/>
    <w:rsid w:val="00D35960"/>
    <w:rsid w:val="00D529AB"/>
    <w:rsid w:val="00D65023"/>
    <w:rsid w:val="00D710D7"/>
    <w:rsid w:val="00D76ADF"/>
    <w:rsid w:val="00DA154B"/>
    <w:rsid w:val="00DB627E"/>
    <w:rsid w:val="00DB6A8C"/>
    <w:rsid w:val="00DC36D7"/>
    <w:rsid w:val="00E01300"/>
    <w:rsid w:val="00E0597C"/>
    <w:rsid w:val="00E106EC"/>
    <w:rsid w:val="00E1698C"/>
    <w:rsid w:val="00E21038"/>
    <w:rsid w:val="00E22819"/>
    <w:rsid w:val="00E4510D"/>
    <w:rsid w:val="00E52671"/>
    <w:rsid w:val="00E70A4A"/>
    <w:rsid w:val="00ED4462"/>
    <w:rsid w:val="00ED6CF1"/>
    <w:rsid w:val="00EE6BA4"/>
    <w:rsid w:val="00EF387D"/>
    <w:rsid w:val="00F03BB3"/>
    <w:rsid w:val="00F0735A"/>
    <w:rsid w:val="00F14E13"/>
    <w:rsid w:val="00F3128A"/>
    <w:rsid w:val="00F33950"/>
    <w:rsid w:val="00F35093"/>
    <w:rsid w:val="00F41380"/>
    <w:rsid w:val="00F60E00"/>
    <w:rsid w:val="00F71823"/>
    <w:rsid w:val="00F82038"/>
    <w:rsid w:val="00FA2356"/>
    <w:rsid w:val="00FA4D5B"/>
    <w:rsid w:val="00FB3441"/>
    <w:rsid w:val="00FE1A8F"/>
    <w:rsid w:val="00FE2DC8"/>
    <w:rsid w:val="00FE3F1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1943EC"/>
  <w15:docId w15:val="{96DCBE8E-5179-401D-BA24-47119AA72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63A537" w:themeColor="text2"/>
        <w:left w:val="single" w:sz="24" w:space="0" w:color="63A537" w:themeColor="text2"/>
        <w:bottom w:val="single" w:sz="24" w:space="0" w:color="63A537" w:themeColor="text2"/>
        <w:right w:val="single" w:sz="24" w:space="0" w:color="63A537" w:themeColor="text2"/>
      </w:pBdr>
      <w:shd w:val="clear" w:color="auto" w:fill="63A537"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rsid w:val="00D65023"/>
    <w:pPr>
      <w:pBdr>
        <w:top w:val="single" w:sz="24" w:space="0" w:color="DFF0D3" w:themeColor="text2" w:themeTint="33"/>
        <w:left w:val="single" w:sz="24" w:space="0" w:color="DFF0D3" w:themeColor="text2" w:themeTint="33"/>
        <w:bottom w:val="single" w:sz="24" w:space="0" w:color="DFF0D3" w:themeColor="text2" w:themeTint="33"/>
        <w:right w:val="single" w:sz="24" w:space="0" w:color="DFF0D3" w:themeColor="text2" w:themeTint="33"/>
      </w:pBdr>
      <w:shd w:val="clear" w:color="auto" w:fill="DFF0D3" w:themeFill="text2" w:themeFillTint="33"/>
      <w:spacing w:after="0"/>
      <w:outlineLvl w:val="1"/>
    </w:pPr>
    <w:rPr>
      <w:rFonts w:asciiTheme="majorHAnsi" w:eastAsiaTheme="majorEastAsia" w:hAnsiTheme="majorHAnsi" w:cstheme="majorBidi"/>
      <w:caps/>
      <w:spacing w:val="15"/>
      <w:sz w:val="20"/>
    </w:rPr>
  </w:style>
  <w:style w:type="paragraph" w:styleId="Ttulo3">
    <w:name w:val="heading 3"/>
    <w:basedOn w:val="Normal"/>
    <w:next w:val="Normal"/>
    <w:link w:val="Ttulo3Car"/>
    <w:uiPriority w:val="9"/>
    <w:unhideWhenUsed/>
    <w:qFormat/>
    <w:pPr>
      <w:pBdr>
        <w:top w:val="single" w:sz="6" w:space="2" w:color="63A537" w:themeColor="text2"/>
      </w:pBdr>
      <w:spacing w:before="300" w:after="0"/>
      <w:outlineLvl w:val="2"/>
    </w:pPr>
    <w:rPr>
      <w:rFonts w:asciiTheme="majorHAnsi" w:eastAsiaTheme="majorEastAsia" w:hAnsiTheme="majorHAnsi" w:cstheme="majorBidi"/>
      <w:caps/>
      <w:color w:val="31521B" w:themeColor="text2" w:themeShade="80"/>
      <w:spacing w:val="15"/>
    </w:rPr>
  </w:style>
  <w:style w:type="paragraph" w:styleId="Ttulo4">
    <w:name w:val="heading 4"/>
    <w:basedOn w:val="Normal"/>
    <w:next w:val="Normal"/>
    <w:link w:val="Ttulo4Car"/>
    <w:uiPriority w:val="9"/>
    <w:unhideWhenUsed/>
    <w:qFormat/>
    <w:pPr>
      <w:pBdr>
        <w:top w:val="dotted" w:sz="6" w:space="2" w:color="63A537" w:themeColor="text2"/>
      </w:pBdr>
      <w:spacing w:before="200" w:after="0"/>
      <w:outlineLvl w:val="3"/>
    </w:pPr>
    <w:rPr>
      <w:rFonts w:asciiTheme="majorHAnsi" w:eastAsiaTheme="majorEastAsia" w:hAnsiTheme="majorHAnsi" w:cstheme="majorBidi"/>
      <w:caps/>
      <w:color w:val="4A7B29" w:themeColor="text2" w:themeShade="BF"/>
      <w:spacing w:val="10"/>
    </w:rPr>
  </w:style>
  <w:style w:type="paragraph" w:styleId="Ttulo5">
    <w:name w:val="heading 5"/>
    <w:basedOn w:val="Normal"/>
    <w:next w:val="Normal"/>
    <w:link w:val="Ttulo5Car"/>
    <w:uiPriority w:val="9"/>
    <w:unhideWhenUsed/>
    <w:qFormat/>
    <w:pPr>
      <w:pBdr>
        <w:bottom w:val="single" w:sz="6" w:space="1" w:color="63A537" w:themeColor="text2"/>
      </w:pBdr>
      <w:spacing w:before="200" w:after="0"/>
      <w:outlineLvl w:val="4"/>
    </w:pPr>
    <w:rPr>
      <w:rFonts w:asciiTheme="majorHAnsi" w:eastAsiaTheme="majorEastAsia" w:hAnsiTheme="majorHAnsi" w:cstheme="majorBidi"/>
      <w:caps/>
      <w:color w:val="4A7B29" w:themeColor="text2" w:themeShade="BF"/>
      <w:spacing w:val="10"/>
    </w:rPr>
  </w:style>
  <w:style w:type="paragraph" w:styleId="Ttulo6">
    <w:name w:val="heading 6"/>
    <w:basedOn w:val="Normal"/>
    <w:next w:val="Normal"/>
    <w:link w:val="Ttulo6Car"/>
    <w:uiPriority w:val="9"/>
    <w:semiHidden/>
    <w:unhideWhenUsed/>
    <w:qFormat/>
    <w:pPr>
      <w:pBdr>
        <w:bottom w:val="dotted" w:sz="6" w:space="1" w:color="63A537" w:themeColor="text2"/>
      </w:pBdr>
      <w:spacing w:before="200" w:after="0"/>
      <w:outlineLvl w:val="5"/>
    </w:pPr>
    <w:rPr>
      <w:rFonts w:asciiTheme="majorHAnsi" w:eastAsiaTheme="majorEastAsia" w:hAnsiTheme="majorHAnsi" w:cstheme="majorBidi"/>
      <w:caps/>
      <w:color w:val="4A7B29"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4A7B29"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63A537" w:themeFill="text2"/>
    </w:rPr>
  </w:style>
  <w:style w:type="character" w:customStyle="1" w:styleId="Ttulo2Car">
    <w:name w:val="Título 2 Car"/>
    <w:basedOn w:val="Fuentedeprrafopredeter"/>
    <w:link w:val="Ttulo2"/>
    <w:uiPriority w:val="9"/>
    <w:rsid w:val="00D65023"/>
    <w:rPr>
      <w:rFonts w:asciiTheme="majorHAnsi" w:eastAsiaTheme="majorEastAsia" w:hAnsiTheme="majorHAnsi" w:cstheme="majorBidi"/>
      <w:caps/>
      <w:spacing w:val="15"/>
      <w:sz w:val="20"/>
      <w:shd w:val="clear" w:color="auto" w:fill="DFF0D3"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31521B" w:themeColor="text2" w:themeShade="80"/>
      <w:spacing w:val="15"/>
    </w:rPr>
  </w:style>
  <w:style w:type="table" w:styleId="Tablaconcuadrcula">
    <w:name w:val="Table Grid"/>
    <w:basedOn w:val="Tablanormal"/>
    <w:uiPriority w:val="5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63A537"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63A537"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Pr>
      <w:caps/>
      <w:color w:val="595959"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63A537" w:themeColor="text2"/>
    </w:rPr>
  </w:style>
  <w:style w:type="character" w:styleId="nfasissutil">
    <w:name w:val="Subtle Emphasis"/>
    <w:uiPriority w:val="19"/>
    <w:qFormat/>
    <w:rPr>
      <w:i/>
      <w:iCs/>
      <w:color w:val="31521B"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31521B"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63A537" w:themeColor="text2"/>
      <w:sz w:val="24"/>
      <w:szCs w:val="24"/>
    </w:rPr>
  </w:style>
  <w:style w:type="character" w:customStyle="1" w:styleId="CitadestacadaCar">
    <w:name w:val="Cita destacada Car"/>
    <w:basedOn w:val="Fuentedeprrafopredeter"/>
    <w:link w:val="Citadestacada"/>
    <w:uiPriority w:val="30"/>
    <w:rPr>
      <w:color w:val="63A537"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4A7B29"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4A7B29"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4A7B29"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4A7B29"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4A7B29" w:themeColor="text2" w:themeShade="BF"/>
      <w:sz w:val="16"/>
      <w:szCs w:val="16"/>
    </w:rPr>
  </w:style>
  <w:style w:type="character" w:styleId="Referenciaintensa">
    <w:name w:val="Intense Reference"/>
    <w:uiPriority w:val="32"/>
    <w:qFormat/>
    <w:rPr>
      <w:b w:val="0"/>
      <w:bCs w:val="0"/>
      <w:i/>
      <w:iCs/>
      <w:caps/>
      <w:color w:val="63A537"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unhideWhenUsed/>
    <w:qFormat/>
    <w:pPr>
      <w:outlineLvl w:val="9"/>
    </w:pPr>
  </w:style>
  <w:style w:type="paragraph" w:styleId="Encabezado">
    <w:name w:val="header"/>
    <w:basedOn w:val="Normal"/>
    <w:link w:val="EncabezadoCar"/>
    <w:uiPriority w:val="99"/>
    <w:unhideWhenUsed/>
    <w:rsid w:val="009372CD"/>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9372CD"/>
  </w:style>
  <w:style w:type="paragraph" w:styleId="Piedepgina">
    <w:name w:val="footer"/>
    <w:basedOn w:val="Normal"/>
    <w:link w:val="PiedepginaCar"/>
    <w:uiPriority w:val="99"/>
    <w:unhideWhenUsed/>
    <w:rsid w:val="009372CD"/>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9372CD"/>
  </w:style>
  <w:style w:type="table" w:customStyle="1" w:styleId="Tabladecuadrcula3-nfasis11">
    <w:name w:val="Tabla de cuadrícula 3 - Énfasis 11"/>
    <w:basedOn w:val="Tablanormal"/>
    <w:uiPriority w:val="48"/>
    <w:rsid w:val="008F7DA3"/>
    <w:pPr>
      <w:spacing w:after="0" w:line="240" w:lineRule="auto"/>
    </w:pPr>
    <w:tblPr>
      <w:tblStyleRowBandSize w:val="1"/>
      <w:tblStyleColBandSize w:val="1"/>
      <w:tblInd w:w="0" w:type="dxa"/>
      <w:tblBorders>
        <w:top w:val="single" w:sz="4" w:space="0" w:color="C1DF87" w:themeColor="accent1" w:themeTint="99"/>
        <w:left w:val="single" w:sz="4" w:space="0" w:color="C1DF87" w:themeColor="accent1" w:themeTint="99"/>
        <w:bottom w:val="single" w:sz="4" w:space="0" w:color="C1DF87" w:themeColor="accent1" w:themeTint="99"/>
        <w:right w:val="single" w:sz="4" w:space="0" w:color="C1DF87" w:themeColor="accent1" w:themeTint="99"/>
        <w:insideH w:val="single" w:sz="4" w:space="0" w:color="C1DF87" w:themeColor="accent1" w:themeTint="99"/>
        <w:insideV w:val="single" w:sz="4" w:space="0" w:color="C1DF8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4D7" w:themeFill="accent1" w:themeFillTint="33"/>
      </w:tcPr>
    </w:tblStylePr>
    <w:tblStylePr w:type="band1Horz">
      <w:tblPr/>
      <w:tcPr>
        <w:shd w:val="clear" w:color="auto" w:fill="EAF4D7" w:themeFill="accent1" w:themeFillTint="33"/>
      </w:tcPr>
    </w:tblStylePr>
    <w:tblStylePr w:type="neCell">
      <w:tblPr/>
      <w:tcPr>
        <w:tcBorders>
          <w:bottom w:val="single" w:sz="4" w:space="0" w:color="C1DF87" w:themeColor="accent1" w:themeTint="99"/>
        </w:tcBorders>
      </w:tcPr>
    </w:tblStylePr>
    <w:tblStylePr w:type="nwCell">
      <w:tblPr/>
      <w:tcPr>
        <w:tcBorders>
          <w:bottom w:val="single" w:sz="4" w:space="0" w:color="C1DF87" w:themeColor="accent1" w:themeTint="99"/>
        </w:tcBorders>
      </w:tcPr>
    </w:tblStylePr>
    <w:tblStylePr w:type="seCell">
      <w:tblPr/>
      <w:tcPr>
        <w:tcBorders>
          <w:top w:val="single" w:sz="4" w:space="0" w:color="C1DF87" w:themeColor="accent1" w:themeTint="99"/>
        </w:tcBorders>
      </w:tcPr>
    </w:tblStylePr>
    <w:tblStylePr w:type="swCell">
      <w:tblPr/>
      <w:tcPr>
        <w:tcBorders>
          <w:top w:val="single" w:sz="4" w:space="0" w:color="C1DF87" w:themeColor="accent1" w:themeTint="99"/>
        </w:tcBorders>
      </w:tcPr>
    </w:tblStylePr>
  </w:style>
  <w:style w:type="table" w:customStyle="1" w:styleId="Tabladecuadrcula5oscura-nfasis11">
    <w:name w:val="Tabla de cuadrícula 5 oscura - Énfasis 1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Tabladecuadrcula4-nfasis21">
    <w:name w:val="Tabla de cuadrícula 4 - Énfasis 21"/>
    <w:basedOn w:val="Tablanormal"/>
    <w:uiPriority w:val="49"/>
    <w:rsid w:val="00B677C3"/>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decuadrcula5oscura-nfasis21">
    <w:name w:val="Tabla de cuadrícula 5 oscura - Énfasis 21"/>
    <w:basedOn w:val="Tablanormal"/>
    <w:uiPriority w:val="50"/>
    <w:rsid w:val="00B677C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paragraph" w:styleId="TDC3">
    <w:name w:val="toc 3"/>
    <w:basedOn w:val="Normal"/>
    <w:next w:val="Normal"/>
    <w:autoRedefine/>
    <w:uiPriority w:val="39"/>
    <w:unhideWhenUsed/>
    <w:rsid w:val="00FE1A8F"/>
    <w:pPr>
      <w:spacing w:after="100"/>
      <w:ind w:left="440"/>
    </w:pPr>
  </w:style>
  <w:style w:type="paragraph" w:styleId="TDC1">
    <w:name w:val="toc 1"/>
    <w:basedOn w:val="Normal"/>
    <w:next w:val="Normal"/>
    <w:autoRedefine/>
    <w:uiPriority w:val="39"/>
    <w:unhideWhenUsed/>
    <w:rsid w:val="00FE1A8F"/>
    <w:pPr>
      <w:spacing w:after="100"/>
    </w:pPr>
  </w:style>
  <w:style w:type="paragraph" w:styleId="TDC2">
    <w:name w:val="toc 2"/>
    <w:basedOn w:val="Normal"/>
    <w:next w:val="Normal"/>
    <w:autoRedefine/>
    <w:uiPriority w:val="39"/>
    <w:unhideWhenUsed/>
    <w:rsid w:val="00FE1A8F"/>
    <w:pPr>
      <w:spacing w:after="100"/>
      <w:ind w:left="220"/>
    </w:pPr>
  </w:style>
  <w:style w:type="character" w:styleId="Hipervnculo">
    <w:name w:val="Hyperlink"/>
    <w:basedOn w:val="Fuentedeprrafopredeter"/>
    <w:uiPriority w:val="99"/>
    <w:unhideWhenUsed/>
    <w:rsid w:val="00FE1A8F"/>
    <w:rPr>
      <w:color w:val="EE7B08" w:themeColor="hyperlink"/>
      <w:u w:val="single"/>
    </w:rPr>
  </w:style>
  <w:style w:type="character" w:styleId="Refdecomentario">
    <w:name w:val="annotation reference"/>
    <w:basedOn w:val="Fuentedeprrafopredeter"/>
    <w:uiPriority w:val="99"/>
    <w:semiHidden/>
    <w:unhideWhenUsed/>
    <w:rsid w:val="00131847"/>
    <w:rPr>
      <w:sz w:val="16"/>
      <w:szCs w:val="16"/>
    </w:rPr>
  </w:style>
  <w:style w:type="paragraph" w:styleId="Textocomentario">
    <w:name w:val="annotation text"/>
    <w:basedOn w:val="Normal"/>
    <w:link w:val="TextocomentarioCar"/>
    <w:uiPriority w:val="99"/>
    <w:semiHidden/>
    <w:unhideWhenUsed/>
    <w:rsid w:val="001318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31847"/>
    <w:rPr>
      <w:sz w:val="20"/>
      <w:szCs w:val="20"/>
    </w:rPr>
  </w:style>
  <w:style w:type="paragraph" w:styleId="Asuntodelcomentario">
    <w:name w:val="annotation subject"/>
    <w:basedOn w:val="Textocomentario"/>
    <w:next w:val="Textocomentario"/>
    <w:link w:val="AsuntodelcomentarioCar"/>
    <w:uiPriority w:val="99"/>
    <w:semiHidden/>
    <w:unhideWhenUsed/>
    <w:rsid w:val="00131847"/>
    <w:rPr>
      <w:b/>
      <w:bCs/>
    </w:rPr>
  </w:style>
  <w:style w:type="character" w:customStyle="1" w:styleId="AsuntodelcomentarioCar">
    <w:name w:val="Asunto del comentario Car"/>
    <w:basedOn w:val="TextocomentarioCar"/>
    <w:link w:val="Asuntodelcomentario"/>
    <w:uiPriority w:val="99"/>
    <w:semiHidden/>
    <w:rsid w:val="00131847"/>
    <w:rPr>
      <w:b/>
      <w:bCs/>
      <w:sz w:val="20"/>
      <w:szCs w:val="20"/>
    </w:rPr>
  </w:style>
  <w:style w:type="paragraph" w:styleId="Textodeglobo">
    <w:name w:val="Balloon Text"/>
    <w:basedOn w:val="Normal"/>
    <w:link w:val="TextodegloboCar"/>
    <w:uiPriority w:val="99"/>
    <w:semiHidden/>
    <w:unhideWhenUsed/>
    <w:rsid w:val="0013184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31847"/>
    <w:rPr>
      <w:rFonts w:ascii="Segoe UI" w:hAnsi="Segoe UI" w:cs="Segoe UI"/>
      <w:sz w:val="18"/>
      <w:szCs w:val="18"/>
    </w:rPr>
  </w:style>
  <w:style w:type="paragraph" w:styleId="NormalWeb">
    <w:name w:val="Normal (Web)"/>
    <w:basedOn w:val="Normal"/>
    <w:uiPriority w:val="99"/>
    <w:semiHidden/>
    <w:unhideWhenUsed/>
    <w:rsid w:val="00A15A2E"/>
    <w:rPr>
      <w:rFonts w:ascii="Times New Roman" w:hAnsi="Times New Roman" w:cs="Times New Roman"/>
      <w:sz w:val="24"/>
      <w:szCs w:val="24"/>
    </w:rPr>
  </w:style>
  <w:style w:type="table" w:customStyle="1" w:styleId="Tabladecuadrcula2-nfasis21">
    <w:name w:val="Tabla de cuadrícula 2 - Énfasis 21"/>
    <w:basedOn w:val="Tablanormal"/>
    <w:uiPriority w:val="47"/>
    <w:rsid w:val="00785FD4"/>
    <w:pPr>
      <w:spacing w:after="0" w:line="240" w:lineRule="auto"/>
    </w:pPr>
    <w:tblPr>
      <w:tblStyleRowBandSize w:val="1"/>
      <w:tblStyleColBandSize w:val="1"/>
      <w:tblInd w:w="0" w:type="dxa"/>
      <w:tblBorders>
        <w:top w:val="single" w:sz="2" w:space="0" w:color="9FD37C" w:themeColor="accent2" w:themeTint="99"/>
        <w:bottom w:val="single" w:sz="2" w:space="0" w:color="9FD37C" w:themeColor="accent2" w:themeTint="99"/>
        <w:insideH w:val="single" w:sz="2" w:space="0" w:color="9FD37C" w:themeColor="accent2" w:themeTint="99"/>
        <w:insideV w:val="single" w:sz="2" w:space="0" w:color="9FD37C" w:themeColor="accent2" w:themeTint="99"/>
      </w:tblBorders>
      <w:tblCellMar>
        <w:top w:w="0" w:type="dxa"/>
        <w:left w:w="108" w:type="dxa"/>
        <w:bottom w:w="0" w:type="dxa"/>
        <w:right w:w="108" w:type="dxa"/>
      </w:tblCellMar>
    </w:tblPr>
    <w:tblStylePr w:type="firstRow">
      <w:rPr>
        <w:b/>
        <w:bCs/>
      </w:rPr>
      <w:tblPr/>
      <w:tcPr>
        <w:tcBorders>
          <w:top w:val="nil"/>
          <w:bottom w:val="single" w:sz="12" w:space="0" w:color="9FD37C" w:themeColor="accent2" w:themeTint="99"/>
          <w:insideH w:val="nil"/>
          <w:insideV w:val="nil"/>
        </w:tcBorders>
        <w:shd w:val="clear" w:color="auto" w:fill="FFFFFF" w:themeFill="background1"/>
      </w:tcPr>
    </w:tblStylePr>
    <w:tblStylePr w:type="lastRow">
      <w:rPr>
        <w:b/>
        <w:bCs/>
      </w:rPr>
      <w:tblPr/>
      <w:tcPr>
        <w:tcBorders>
          <w:top w:val="double" w:sz="2" w:space="0" w:color="9FD37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table" w:customStyle="1" w:styleId="Tablaconcuadrcula1">
    <w:name w:val="Tabla con cuadrícula1"/>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39"/>
    <w:rsid w:val="00AA4995"/>
    <w:pPr>
      <w:spacing w:before="0" w:after="0" w:line="240" w:lineRule="auto"/>
    </w:pPr>
    <w:rPr>
      <w:rFonts w:eastAsia="Calibri"/>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AA4995"/>
    <w:pPr>
      <w:spacing w:before="0" w:after="0" w:line="240" w:lineRule="auto"/>
    </w:pPr>
    <w:rPr>
      <w:rFonts w:eastAsia="Calibri"/>
      <w:lang w:val="es-AR"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lista2-nfasis31">
    <w:name w:val="Tabla de lista 2 - Énfasis 31"/>
    <w:basedOn w:val="Tablanormal"/>
    <w:uiPriority w:val="47"/>
    <w:rsid w:val="000E6750"/>
    <w:pPr>
      <w:spacing w:after="0" w:line="240" w:lineRule="auto"/>
    </w:pPr>
    <w:tblPr>
      <w:tblStyleRowBandSize w:val="1"/>
      <w:tblStyleColBandSize w:val="1"/>
      <w:tblInd w:w="0" w:type="dxa"/>
      <w:tblBorders>
        <w:top w:val="single" w:sz="4" w:space="0" w:color="7CD4A8" w:themeColor="accent3" w:themeTint="99"/>
        <w:bottom w:val="single" w:sz="4" w:space="0" w:color="7CD4A8" w:themeColor="accent3" w:themeTint="99"/>
        <w:insideH w:val="single" w:sz="4" w:space="0" w:color="7CD4A8"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table" w:customStyle="1" w:styleId="Tabladecuadrcula6concolores-nfasis31">
    <w:name w:val="Tabla de cuadrícula 6 con colores - Énfasis 31"/>
    <w:basedOn w:val="Tablanormal"/>
    <w:uiPriority w:val="51"/>
    <w:rsid w:val="000E6750"/>
    <w:pPr>
      <w:spacing w:after="0" w:line="240" w:lineRule="auto"/>
    </w:pPr>
    <w:rPr>
      <w:color w:val="297C52" w:themeColor="accent3" w:themeShade="BF"/>
    </w:rPr>
    <w:tblPr>
      <w:tblStyleRowBandSize w:val="1"/>
      <w:tblStyleColBandSize w:val="1"/>
      <w:tblInd w:w="0" w:type="dxa"/>
      <w:tblBorders>
        <w:top w:val="single" w:sz="4" w:space="0" w:color="7CD4A8" w:themeColor="accent3" w:themeTint="99"/>
        <w:left w:val="single" w:sz="4" w:space="0" w:color="7CD4A8" w:themeColor="accent3" w:themeTint="99"/>
        <w:bottom w:val="single" w:sz="4" w:space="0" w:color="7CD4A8" w:themeColor="accent3" w:themeTint="99"/>
        <w:right w:val="single" w:sz="4" w:space="0" w:color="7CD4A8" w:themeColor="accent3" w:themeTint="99"/>
        <w:insideH w:val="single" w:sz="4" w:space="0" w:color="7CD4A8" w:themeColor="accent3" w:themeTint="99"/>
        <w:insideV w:val="single" w:sz="4" w:space="0" w:color="7CD4A8" w:themeColor="accent3" w:themeTint="99"/>
      </w:tblBorders>
      <w:tblCellMar>
        <w:top w:w="0" w:type="dxa"/>
        <w:left w:w="108" w:type="dxa"/>
        <w:bottom w:w="0" w:type="dxa"/>
        <w:right w:w="108" w:type="dxa"/>
      </w:tblCellMar>
    </w:tblPr>
    <w:tblStylePr w:type="firstRow">
      <w:rPr>
        <w:b/>
        <w:bCs/>
      </w:rPr>
      <w:tblPr/>
      <w:tcPr>
        <w:tcBorders>
          <w:bottom w:val="single" w:sz="12" w:space="0" w:color="7CD4A8" w:themeColor="accent3" w:themeTint="99"/>
        </w:tcBorders>
      </w:tcPr>
    </w:tblStylePr>
    <w:tblStylePr w:type="lastRow">
      <w:rPr>
        <w:b/>
        <w:bCs/>
      </w:rPr>
      <w:tblPr/>
      <w:tcPr>
        <w:tcBorders>
          <w:top w:val="double" w:sz="4" w:space="0" w:color="7CD4A8" w:themeColor="accent3" w:themeTint="99"/>
        </w:tcBorders>
      </w:tcPr>
    </w:tblStylePr>
    <w:tblStylePr w:type="firstCol">
      <w:rPr>
        <w:b/>
        <w:bCs/>
      </w:rPr>
    </w:tblStylePr>
    <w:tblStylePr w:type="lastCol">
      <w:rPr>
        <w:b/>
        <w:bCs/>
      </w:rPr>
    </w:tblStylePr>
    <w:tblStylePr w:type="band1Vert">
      <w:tblPr/>
      <w:tcPr>
        <w:shd w:val="clear" w:color="auto" w:fill="D3F0E2" w:themeFill="accent3" w:themeFillTint="33"/>
      </w:tcPr>
    </w:tblStylePr>
    <w:tblStylePr w:type="band1Horz">
      <w:tblPr/>
      <w:tcPr>
        <w:shd w:val="clear" w:color="auto" w:fill="D3F0E2" w:themeFill="accent3" w:themeFillTint="33"/>
      </w:tcPr>
    </w:tblStylePr>
  </w:style>
  <w:style w:type="character" w:customStyle="1" w:styleId="vjxkd6059">
    <w:name w:val="vjxkd6059"/>
    <w:basedOn w:val="Fuentedeprrafopredeter"/>
    <w:rsid w:val="009E6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15755033">
      <w:bodyDiv w:val="1"/>
      <w:marLeft w:val="0"/>
      <w:marRight w:val="0"/>
      <w:marTop w:val="0"/>
      <w:marBottom w:val="0"/>
      <w:divBdr>
        <w:top w:val="none" w:sz="0" w:space="0" w:color="auto"/>
        <w:left w:val="none" w:sz="0" w:space="0" w:color="auto"/>
        <w:bottom w:val="none" w:sz="0" w:space="0" w:color="auto"/>
        <w:right w:val="none" w:sz="0" w:space="0" w:color="auto"/>
      </w:divBdr>
    </w:div>
    <w:div w:id="387925813">
      <w:bodyDiv w:val="1"/>
      <w:marLeft w:val="0"/>
      <w:marRight w:val="0"/>
      <w:marTop w:val="0"/>
      <w:marBottom w:val="0"/>
      <w:divBdr>
        <w:top w:val="none" w:sz="0" w:space="0" w:color="auto"/>
        <w:left w:val="none" w:sz="0" w:space="0" w:color="auto"/>
        <w:bottom w:val="none" w:sz="0" w:space="0" w:color="auto"/>
        <w:right w:val="none" w:sz="0" w:space="0" w:color="auto"/>
      </w:divBdr>
    </w:div>
    <w:div w:id="500047098">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725379715">
      <w:bodyDiv w:val="1"/>
      <w:marLeft w:val="0"/>
      <w:marRight w:val="0"/>
      <w:marTop w:val="0"/>
      <w:marBottom w:val="0"/>
      <w:divBdr>
        <w:top w:val="none" w:sz="0" w:space="0" w:color="auto"/>
        <w:left w:val="none" w:sz="0" w:space="0" w:color="auto"/>
        <w:bottom w:val="none" w:sz="0" w:space="0" w:color="auto"/>
        <w:right w:val="none" w:sz="0" w:space="0" w:color="auto"/>
      </w:divBdr>
    </w:div>
    <w:div w:id="824320286">
      <w:bodyDiv w:val="1"/>
      <w:marLeft w:val="0"/>
      <w:marRight w:val="0"/>
      <w:marTop w:val="0"/>
      <w:marBottom w:val="0"/>
      <w:divBdr>
        <w:top w:val="none" w:sz="0" w:space="0" w:color="auto"/>
        <w:left w:val="none" w:sz="0" w:space="0" w:color="auto"/>
        <w:bottom w:val="none" w:sz="0" w:space="0" w:color="auto"/>
        <w:right w:val="none" w:sz="0" w:space="0" w:color="auto"/>
      </w:divBdr>
    </w:div>
    <w:div w:id="908885352">
      <w:bodyDiv w:val="1"/>
      <w:marLeft w:val="0"/>
      <w:marRight w:val="0"/>
      <w:marTop w:val="0"/>
      <w:marBottom w:val="0"/>
      <w:divBdr>
        <w:top w:val="none" w:sz="0" w:space="0" w:color="auto"/>
        <w:left w:val="none" w:sz="0" w:space="0" w:color="auto"/>
        <w:bottom w:val="none" w:sz="0" w:space="0" w:color="auto"/>
        <w:right w:val="none" w:sz="0" w:space="0" w:color="auto"/>
      </w:divBdr>
    </w:div>
    <w:div w:id="950165974">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19446203">
      <w:bodyDiv w:val="1"/>
      <w:marLeft w:val="0"/>
      <w:marRight w:val="0"/>
      <w:marTop w:val="0"/>
      <w:marBottom w:val="0"/>
      <w:divBdr>
        <w:top w:val="none" w:sz="0" w:space="0" w:color="auto"/>
        <w:left w:val="none" w:sz="0" w:space="0" w:color="auto"/>
        <w:bottom w:val="none" w:sz="0" w:space="0" w:color="auto"/>
        <w:right w:val="none" w:sz="0" w:space="0" w:color="auto"/>
      </w:divBdr>
    </w:div>
    <w:div w:id="1119643196">
      <w:bodyDiv w:val="1"/>
      <w:marLeft w:val="0"/>
      <w:marRight w:val="0"/>
      <w:marTop w:val="0"/>
      <w:marBottom w:val="0"/>
      <w:divBdr>
        <w:top w:val="none" w:sz="0" w:space="0" w:color="auto"/>
        <w:left w:val="none" w:sz="0" w:space="0" w:color="auto"/>
        <w:bottom w:val="none" w:sz="0" w:space="0" w:color="auto"/>
        <w:right w:val="none" w:sz="0" w:space="0" w:color="auto"/>
      </w:divBdr>
    </w:div>
    <w:div w:id="1340934528">
      <w:bodyDiv w:val="1"/>
      <w:marLeft w:val="0"/>
      <w:marRight w:val="0"/>
      <w:marTop w:val="0"/>
      <w:marBottom w:val="0"/>
      <w:divBdr>
        <w:top w:val="none" w:sz="0" w:space="0" w:color="auto"/>
        <w:left w:val="none" w:sz="0" w:space="0" w:color="auto"/>
        <w:bottom w:val="none" w:sz="0" w:space="0" w:color="auto"/>
        <w:right w:val="none" w:sz="0" w:space="0" w:color="auto"/>
      </w:divBdr>
    </w:div>
    <w:div w:id="1392923326">
      <w:bodyDiv w:val="1"/>
      <w:marLeft w:val="0"/>
      <w:marRight w:val="0"/>
      <w:marTop w:val="0"/>
      <w:marBottom w:val="0"/>
      <w:divBdr>
        <w:top w:val="none" w:sz="0" w:space="0" w:color="auto"/>
        <w:left w:val="none" w:sz="0" w:space="0" w:color="auto"/>
        <w:bottom w:val="none" w:sz="0" w:space="0" w:color="auto"/>
        <w:right w:val="none" w:sz="0" w:space="0" w:color="auto"/>
      </w:divBdr>
    </w:div>
    <w:div w:id="1486700576">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899823338">
      <w:bodyDiv w:val="1"/>
      <w:marLeft w:val="0"/>
      <w:marRight w:val="0"/>
      <w:marTop w:val="0"/>
      <w:marBottom w:val="0"/>
      <w:divBdr>
        <w:top w:val="none" w:sz="0" w:space="0" w:color="auto"/>
        <w:left w:val="none" w:sz="0" w:space="0" w:color="auto"/>
        <w:bottom w:val="none" w:sz="0" w:space="0" w:color="auto"/>
        <w:right w:val="none" w:sz="0" w:space="0" w:color="auto"/>
      </w:divBdr>
    </w:div>
    <w:div w:id="1916888642">
      <w:bodyDiv w:val="1"/>
      <w:marLeft w:val="0"/>
      <w:marRight w:val="0"/>
      <w:marTop w:val="0"/>
      <w:marBottom w:val="0"/>
      <w:divBdr>
        <w:top w:val="none" w:sz="0" w:space="0" w:color="auto"/>
        <w:left w:val="none" w:sz="0" w:space="0" w:color="auto"/>
        <w:bottom w:val="none" w:sz="0" w:space="0" w:color="auto"/>
        <w:right w:val="none" w:sz="0" w:space="0" w:color="auto"/>
      </w:divBdr>
    </w:div>
    <w:div w:id="199016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2.gif"/><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Personalizado 3">
      <a:dk1>
        <a:sysClr val="windowText" lastClr="000000"/>
      </a:dk1>
      <a:lt1>
        <a:sysClr val="window" lastClr="FFFFFF"/>
      </a:lt1>
      <a:dk2>
        <a:srgbClr val="63A537"/>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Banded">
      <a:maj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UTN FRC</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4CB6404C-986F-4AED-B344-C146708224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Template>
  <TotalTime>4118</TotalTime>
  <Pages>1</Pages>
  <Words>2970</Words>
  <Characters>16337</Characters>
  <Application>Microsoft Office Word</Application>
  <DocSecurity>0</DocSecurity>
  <Lines>136</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Título del Documento</vt:lpstr>
      <vt:lpstr/>
    </vt:vector>
  </TitlesOfParts>
  <Company>Sistema de gestión de Campeonatos de Futbol</Company>
  <LinksUpToDate>false</LinksUpToDate>
  <CharactersWithSpaces>19269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Documento</dc:title>
  <dc:subject/>
  <dc:creator>Que Golazo</dc:creator>
  <cp:keywords/>
  <dc:description/>
  <cp:lastModifiedBy>Paulita Pedrosa</cp:lastModifiedBy>
  <cp:revision>6</cp:revision>
  <dcterms:created xsi:type="dcterms:W3CDTF">2014-05-17T14:18:00Z</dcterms:created>
  <dcterms:modified xsi:type="dcterms:W3CDTF">2014-08-26T21:52:00Z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