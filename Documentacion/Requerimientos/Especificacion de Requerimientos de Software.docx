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7F7FE" w14:textId="77777777" w:rsidR="005A0D6F" w:rsidRDefault="00335C9B" w:rsidP="002F6137">
      <w:r>
        <w:rPr>
          <w:noProof/>
          <w:lang w:val="es-AR" w:eastAsia="es-AR"/>
        </w:rPr>
        <mc:AlternateContent>
          <mc:Choice Requires="wpg">
            <w:drawing>
              <wp:anchor distT="0" distB="0" distL="114300" distR="114300" simplePos="0" relativeHeight="251656192" behindDoc="0" locked="0" layoutInCell="1" allowOverlap="1" wp14:anchorId="0D4DF152" wp14:editId="022F8D44">
                <wp:simplePos x="0" y="0"/>
                <wp:positionH relativeFrom="column">
                  <wp:posOffset>-438785</wp:posOffset>
                </wp:positionH>
                <wp:positionV relativeFrom="paragraph">
                  <wp:posOffset>-202001</wp:posOffset>
                </wp:positionV>
                <wp:extent cx="6858000" cy="570354"/>
                <wp:effectExtent l="0" t="0" r="0" b="1270"/>
                <wp:wrapNone/>
                <wp:docPr id="30" name="Grupo 30"/>
                <wp:cNvGraphicFramePr/>
                <a:graphic xmlns:a="http://schemas.openxmlformats.org/drawingml/2006/main">
                  <a:graphicData uri="http://schemas.microsoft.com/office/word/2010/wordprocessingGroup">
                    <wpg:wgp>
                      <wpg:cNvGrpSpPr/>
                      <wpg:grpSpPr>
                        <a:xfrm>
                          <a:off x="0" y="0"/>
                          <a:ext cx="6858000" cy="570354"/>
                          <a:chOff x="0" y="0"/>
                          <a:chExt cx="6858000" cy="570354"/>
                        </a:xfrm>
                      </wpg:grpSpPr>
                      <wps:wsp>
                        <wps:cNvPr id="9" name="Rectángulo 9"/>
                        <wps:cNvSpPr/>
                        <wps:spPr>
                          <a:xfrm rot="10800000">
                            <a:off x="0" y="475013"/>
                            <a:ext cx="6858000" cy="9534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0" y="0"/>
                            <a:ext cx="6858000" cy="494036"/>
                            <a:chOff x="0" y="0"/>
                            <a:chExt cx="6858000" cy="494036"/>
                          </a:xfrm>
                        </wpg:grpSpPr>
                        <wps:wsp>
                          <wps:cNvPr id="10" name="Rectángulo 10"/>
                          <wps:cNvSpPr/>
                          <wps:spPr>
                            <a:xfrm rot="10800000">
                              <a:off x="0" y="0"/>
                              <a:ext cx="6858000" cy="494036"/>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30EB92" w14:textId="77777777" w:rsidR="00663EDE" w:rsidRPr="000B2CDD" w:rsidRDefault="00663EDE" w:rsidP="00244A7E">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pic:pic xmlns:pic="http://schemas.openxmlformats.org/drawingml/2006/picture">
                          <pic:nvPicPr>
                            <pic:cNvPr id="12" name="Imagen 12" descr="D:\Escritorio\Sin título-1.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545777" y="71252"/>
                              <a:ext cx="1162050" cy="377825"/>
                            </a:xfrm>
                            <a:prstGeom prst="rect">
                              <a:avLst/>
                            </a:prstGeom>
                            <a:noFill/>
                            <a:ln>
                              <a:noFill/>
                            </a:ln>
                          </pic:spPr>
                        </pic:pic>
                      </wpg:grpSp>
                    </wpg:wgp>
                  </a:graphicData>
                </a:graphic>
              </wp:anchor>
            </w:drawing>
          </mc:Choice>
          <mc:Fallback>
            <w:pict>
              <v:group w14:anchorId="0D4DF152" id="Grupo 30" o:spid="_x0000_s1026" style="position:absolute;left:0;text-align:left;margin-left:-34.55pt;margin-top:-15.9pt;width:540pt;height:44.9pt;z-index:251656192" coordsize="68580,57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">
                <v:rect id="Rectángulo 9" o:spid="_x0000_s1027" style="position:absolute;top:4750;width:68580;height:95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7eSsAA&#10;AADaAAAADwAAAGRycy9kb3ducmV2LnhtbESPQYvCMBSE74L/ITxhb5q4LKLVKCKsrAcPq+L50Tyb&#10;YvNSmmjr/nojLHgcZuYbZrHqXCXu1ITSs4bxSIEgzr0pudBwOn4PpyBCRDZYeSYNDwqwWvZ7C8yM&#10;b/mX7odYiAThkKEGG2OdSRlySw7DyNfEybv4xmFMsimkabBNcFfJT6Um0mHJacFiTRtL+fVwcxo2&#10;++o8sY884dsvZ9XfTs22tdYfg249BxGpi+/wf/vHaJjB60q6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7eSsAAAADaAAAADwAAAAAAAAAAAAAAAACYAgAAZHJzL2Rvd25y&#10;ZXYueG1sUEsFBgAAAAAEAAQA9QAAAIUDAAAAAA==&#10;" fillcolor="#404040 [2429]" stroked="f" strokeweight="1pt"/>
                <v:group id="Grupo 29" o:spid="_x0000_s1028" style="position:absolute;width:68580;height:4940" coordsize="68580,4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ángulo 10" o:spid="_x0000_s1029" style="position:absolute;width:68580;height:4940;rotation:18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7FDsYA&#10;AADbAAAADwAAAGRycy9kb3ducmV2LnhtbESPQU/CQBCF7yT+h82YeDGylQNKZSFg0gS9gRrgNnbH&#10;bmN3tnYXKP+eOZhwm8l7894303nvG3WkLtaBDTwOM1DEZbA1VwY+P4qHZ1AxIVtsApOBM0WYz24G&#10;U8xtOPGajptUKQnhmKMBl1Kbax1LRx7jMLTEov2EzmOStau07fAk4b7Roywba481S4PDll4dlb+b&#10;gzfwtdufvyfFyE3envrl3ztui/H91pi7237xAipRn67m/+uVFXyhl19kAD2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7FDsYAAADbAAAADwAAAAAAAAAAAAAAAACYAgAAZHJz&#10;L2Rvd25yZXYueG1sUEsFBgAAAAAEAAQA9QAAAIsDAAAAAA==&#10;" fillcolor="#5fa145" stroked="f" strokeweight="1pt">
                    <v:fill r:id="rId11" o:title="" color2="#56ad4f" type="pattern"/>
                    <v:textbox inset="36pt,14.4pt,36pt,36pt">
                      <w:txbxContent>
                        <w:p w14:paraId="0830EB92" w14:textId="77777777" w:rsidR="00663EDE" w:rsidRPr="000B2CDD" w:rsidRDefault="00663EDE" w:rsidP="00244A7E">
                          <w:pPr>
                            <w:pStyle w:val="Sinespaciado"/>
                            <w:rPr>
                              <w:caps/>
                              <w:color w:val="FFFFFF" w:themeColor="background1"/>
                              <w:lang w:val="es-AR"/>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 o:spid="_x0000_s1030" type="#_x0000_t75" style="position:absolute;left:55457;top:712;width:11621;height:37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YWx++AAAA2wAAAA8AAABkcnMvZG93bnJldi54bWxET81qAjEQvgu+Q5iCN83qQcpqFCkUBFHQ&#10;9gGGzXSz7mZmSaKub28Khd7m4/ud9XbwnbpTiI2wgfmsAEVciW24NvD99Tl9BxUTssVOmAw8KcJ2&#10;Mx6tsbTy4DPdL6lWOYRjiQZcSn2pdawceYwz6Ykz9yPBY8ow1NoGfORw3+lFUSy1x4Zzg8OePhxV&#10;7eXmDdD1UMRw3Z2PLYlzcmr9XFpjJm/DbgUq0ZD+xX/uvc3zF/D7Sz5Ab1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tYWx++AAAA2wAAAA8AAAAAAAAAAAAAAAAAnwIAAGRy&#10;cy9kb3ducmV2LnhtbFBLBQYAAAAABAAEAPcAAACKAwAAAAA=&#10;">
                    <v:imagedata r:id="rId12" o:title="Sin título-1"/>
                  </v:shape>
                </v:group>
              </v:group>
            </w:pict>
          </mc:Fallback>
        </mc:AlternateContent>
      </w:r>
    </w:p>
    <w:sdt>
      <w:sdtPr>
        <w:id w:val="1606700183"/>
        <w:docPartObj>
          <w:docPartGallery w:val="Cover Pages"/>
          <w:docPartUnique/>
        </w:docPartObj>
      </w:sdtPr>
      <w:sdtEndPr>
        <w:rPr>
          <w:noProof/>
          <w:lang w:val="es-ES"/>
        </w:rPr>
      </w:sdtEndPr>
      <w:sdtContent>
        <w:p w14:paraId="2551965B" w14:textId="77777777" w:rsidR="005A0D6F" w:rsidRDefault="00135BDD" w:rsidP="002F6137">
          <w:pPr>
            <w:rPr>
              <w:noProof/>
              <w:lang w:val="es-ES"/>
            </w:rPr>
          </w:pPr>
          <w:r>
            <w:rPr>
              <w:noProof/>
              <w:lang w:val="es-AR" w:eastAsia="es-AR"/>
            </w:rPr>
            <mc:AlternateContent>
              <mc:Choice Requires="wpg">
                <w:drawing>
                  <wp:anchor distT="0" distB="0" distL="114300" distR="114300" simplePos="0" relativeHeight="251687936" behindDoc="0" locked="0" layoutInCell="1" allowOverlap="1" wp14:anchorId="07A6D181" wp14:editId="25BFF770">
                    <wp:simplePos x="0" y="0"/>
                    <wp:positionH relativeFrom="column">
                      <wp:posOffset>-200025</wp:posOffset>
                    </wp:positionH>
                    <wp:positionV relativeFrom="paragraph">
                      <wp:posOffset>1733551</wp:posOffset>
                    </wp:positionV>
                    <wp:extent cx="6305550" cy="2030730"/>
                    <wp:effectExtent l="0" t="0" r="19050" b="26670"/>
                    <wp:wrapNone/>
                    <wp:docPr id="28" name="Grupo 28"/>
                    <wp:cNvGraphicFramePr/>
                    <a:graphic xmlns:a="http://schemas.openxmlformats.org/drawingml/2006/main">
                      <a:graphicData uri="http://schemas.microsoft.com/office/word/2010/wordprocessingGroup">
                        <wpg:wgp>
                          <wpg:cNvGrpSpPr/>
                          <wpg:grpSpPr>
                            <a:xfrm>
                              <a:off x="0" y="0"/>
                              <a:ext cx="6305550" cy="2030730"/>
                              <a:chOff x="0" y="0"/>
                              <a:chExt cx="6305797" cy="1793174"/>
                            </a:xfrm>
                          </wpg:grpSpPr>
                          <wps:wsp>
                            <wps:cNvPr id="18" name="Cuadro de texto 18"/>
                            <wps:cNvSpPr txBox="1"/>
                            <wps:spPr>
                              <a:xfrm>
                                <a:off x="0" y="0"/>
                                <a:ext cx="4655310" cy="1743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C27984" w14:textId="1787BA4E" w:rsidR="00663EDE" w:rsidRPr="00684F33" w:rsidRDefault="00663EDE" w:rsidP="00D0646C">
                                  <w:pPr>
                                    <w:jc w:val="left"/>
                                    <w:rPr>
                                      <w:rFonts w:ascii="Corbel" w:hAnsi="Corbel"/>
                                      <w:b/>
                                      <w:color w:val="595959" w:themeColor="text1" w:themeTint="A6"/>
                                      <w:sz w:val="72"/>
                                      <w:szCs w:val="72"/>
                                      <w:lang w:val="es-AR"/>
                                    </w:rPr>
                                  </w:pPr>
                                  <w:r w:rsidRPr="00684F33">
                                    <w:rPr>
                                      <w:rFonts w:ascii="Corbel" w:hAnsi="Corbel"/>
                                      <w:b/>
                                      <w:color w:val="595959" w:themeColor="text1" w:themeTint="A6"/>
                                      <w:sz w:val="72"/>
                                      <w:szCs w:val="72"/>
                                      <w:lang w:val="es-AR"/>
                                    </w:rPr>
                                    <w:t>E</w:t>
                                  </w:r>
                                  <w:r>
                                    <w:rPr>
                                      <w:rFonts w:ascii="Corbel" w:hAnsi="Corbel"/>
                                      <w:b/>
                                      <w:color w:val="595959" w:themeColor="text1" w:themeTint="A6"/>
                                      <w:sz w:val="72"/>
                                      <w:szCs w:val="72"/>
                                      <w:lang w:val="es-AR"/>
                                    </w:rPr>
                                    <w:t>specificación de</w:t>
                                  </w:r>
                                  <w:r w:rsidRPr="00684F33">
                                    <w:rPr>
                                      <w:rFonts w:ascii="Corbel" w:hAnsi="Corbel"/>
                                      <w:b/>
                                      <w:color w:val="595959" w:themeColor="text1" w:themeTint="A6"/>
                                      <w:sz w:val="72"/>
                                      <w:szCs w:val="72"/>
                                      <w:lang w:val="es-AR"/>
                                    </w:rPr>
                                    <w:t xml:space="preserve"> R</w:t>
                                  </w:r>
                                  <w:r>
                                    <w:rPr>
                                      <w:rFonts w:ascii="Corbel" w:hAnsi="Corbel"/>
                                      <w:b/>
                                      <w:color w:val="595959" w:themeColor="text1" w:themeTint="A6"/>
                                      <w:sz w:val="72"/>
                                      <w:szCs w:val="72"/>
                                      <w:lang w:val="es-AR"/>
                                    </w:rPr>
                                    <w:t>equerimientos de Software</w:t>
                                  </w:r>
                                  <w:r w:rsidRPr="00684F33">
                                    <w:rPr>
                                      <w:rFonts w:ascii="Corbel" w:hAnsi="Corbel"/>
                                      <w:b/>
                                      <w:color w:val="595959" w:themeColor="text1" w:themeTint="A6"/>
                                      <w:sz w:val="72"/>
                                      <w:szCs w:val="72"/>
                                      <w:lang w:val="es-AR"/>
                                    </w:rPr>
                                    <w:t xml:space="preserve"> </w:t>
                                  </w:r>
                                </w:p>
                                <w:p w14:paraId="11BCAAF3" w14:textId="77777777" w:rsidR="00663EDE" w:rsidRPr="00FE2DC8" w:rsidRDefault="00663EDE"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onector recto 26"/>
                            <wps:cNvCnPr/>
                            <wps:spPr>
                              <a:xfrm>
                                <a:off x="23750" y="1793174"/>
                                <a:ext cx="6282047" cy="0"/>
                              </a:xfrm>
                              <a:prstGeom prst="line">
                                <a:avLst/>
                              </a:prstGeom>
                              <a:ln w="254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07A6D181" id="Grupo 28" o:spid="_x0000_s1031" style="position:absolute;left:0;text-align:left;margin-left:-15.75pt;margin-top:136.5pt;width:496.5pt;height:159.9pt;z-index:251687936;mso-height-relative:margin" coordsize="63057,17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">
                    <v:shapetype id="_x0000_t202" coordsize="21600,21600" o:spt="202" path="m,l,21600r21600,l21600,xe">
                      <v:stroke joinstyle="miter"/>
                      <v:path gradientshapeok="t" o:connecttype="rect"/>
                    </v:shapetype>
                    <v:shape id="Cuadro de texto 18" o:spid="_x0000_s1032" type="#_x0000_t202" style="position:absolute;width:46553;height:1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14:paraId="7AC27984" w14:textId="1787BA4E" w:rsidR="00663EDE" w:rsidRPr="00684F33" w:rsidRDefault="00663EDE" w:rsidP="00D0646C">
                            <w:pPr>
                              <w:jc w:val="left"/>
                              <w:rPr>
                                <w:rFonts w:ascii="Corbel" w:hAnsi="Corbel"/>
                                <w:b/>
                                <w:color w:val="595959" w:themeColor="text1" w:themeTint="A6"/>
                                <w:sz w:val="72"/>
                                <w:szCs w:val="72"/>
                                <w:lang w:val="es-AR"/>
                              </w:rPr>
                            </w:pPr>
                            <w:r w:rsidRPr="00684F33">
                              <w:rPr>
                                <w:rFonts w:ascii="Corbel" w:hAnsi="Corbel"/>
                                <w:b/>
                                <w:color w:val="595959" w:themeColor="text1" w:themeTint="A6"/>
                                <w:sz w:val="72"/>
                                <w:szCs w:val="72"/>
                                <w:lang w:val="es-AR"/>
                              </w:rPr>
                              <w:t>E</w:t>
                            </w:r>
                            <w:r>
                              <w:rPr>
                                <w:rFonts w:ascii="Corbel" w:hAnsi="Corbel"/>
                                <w:b/>
                                <w:color w:val="595959" w:themeColor="text1" w:themeTint="A6"/>
                                <w:sz w:val="72"/>
                                <w:szCs w:val="72"/>
                                <w:lang w:val="es-AR"/>
                              </w:rPr>
                              <w:t>specificación de</w:t>
                            </w:r>
                            <w:r w:rsidRPr="00684F33">
                              <w:rPr>
                                <w:rFonts w:ascii="Corbel" w:hAnsi="Corbel"/>
                                <w:b/>
                                <w:color w:val="595959" w:themeColor="text1" w:themeTint="A6"/>
                                <w:sz w:val="72"/>
                                <w:szCs w:val="72"/>
                                <w:lang w:val="es-AR"/>
                              </w:rPr>
                              <w:t xml:space="preserve"> R</w:t>
                            </w:r>
                            <w:r>
                              <w:rPr>
                                <w:rFonts w:ascii="Corbel" w:hAnsi="Corbel"/>
                                <w:b/>
                                <w:color w:val="595959" w:themeColor="text1" w:themeTint="A6"/>
                                <w:sz w:val="72"/>
                                <w:szCs w:val="72"/>
                                <w:lang w:val="es-AR"/>
                              </w:rPr>
                              <w:t>equerimientos de Software</w:t>
                            </w:r>
                            <w:r w:rsidRPr="00684F33">
                              <w:rPr>
                                <w:rFonts w:ascii="Corbel" w:hAnsi="Corbel"/>
                                <w:b/>
                                <w:color w:val="595959" w:themeColor="text1" w:themeTint="A6"/>
                                <w:sz w:val="72"/>
                                <w:szCs w:val="72"/>
                                <w:lang w:val="es-AR"/>
                              </w:rPr>
                              <w:t xml:space="preserve"> </w:t>
                            </w:r>
                          </w:p>
                          <w:p w14:paraId="11BCAAF3" w14:textId="77777777" w:rsidR="00663EDE" w:rsidRPr="00FE2DC8" w:rsidRDefault="00663EDE" w:rsidP="00FE2DC8">
                            <w:pPr>
                              <w:rPr>
                                <w:rFonts w:ascii="Arial Black" w:hAnsi="Arial Black"/>
                                <w:b/>
                                <w:color w:val="404040" w:themeColor="text1" w:themeTint="BF"/>
                                <w:sz w:val="144"/>
                                <w:lang w:val="es-AR"/>
                              </w:rPr>
                            </w:pPr>
                          </w:p>
                        </w:txbxContent>
                      </v:textbox>
                    </v:shape>
                    <v:line id="Conector recto 26" o:spid="_x0000_s1033" style="position:absolute;visibility:visible;mso-wrap-style:square" from="237,17931" to="63057,17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qW+8IAAADbAAAADwAAAGRycy9kb3ducmV2LnhtbESPT4vCMBTE74LfITzBy7KmVhC3GsW/&#10;4G3Ruve3zbOtNi+liVq/vVlY8DjMzG+Y2aI1lbhT40rLCoaDCARxZnXJuYJTuvucgHAeWWNlmRQ8&#10;ycFi3u3MMNH2wQe6H30uAoRdggoK7+tESpcVZNANbE0cvLNtDPogm1zqBh8BbioZR9FYGiw5LBRY&#10;07qg7Hq8GQW3Ff96vbnst6M0TTdfhn7i7w+l+r12OQXhqfXv8H97rxXEY/j7En6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qW+8IAAADbAAAADwAAAAAAAAAAAAAA&#10;AAChAgAAZHJzL2Rvd25yZXYueG1sUEsFBgAAAAAEAAQA+QAAAJADAAAAAA==&#10;" strokecolor="gray [1629]" strokeweight="2pt"/>
                  </v:group>
                </w:pict>
              </mc:Fallback>
            </mc:AlternateContent>
          </w:r>
          <w:r w:rsidR="00A12B43">
            <w:rPr>
              <w:noProof/>
              <w:lang w:val="es-AR" w:eastAsia="es-AR"/>
            </w:rPr>
            <mc:AlternateContent>
              <mc:Choice Requires="wpg">
                <w:drawing>
                  <wp:anchor distT="0" distB="0" distL="114300" distR="114300" simplePos="0" relativeHeight="251703296" behindDoc="0" locked="0" layoutInCell="1" allowOverlap="1" wp14:anchorId="48752AF4" wp14:editId="51FDBE63">
                    <wp:simplePos x="0" y="0"/>
                    <wp:positionH relativeFrom="column">
                      <wp:posOffset>4987290</wp:posOffset>
                    </wp:positionH>
                    <wp:positionV relativeFrom="paragraph">
                      <wp:posOffset>6734175</wp:posOffset>
                    </wp:positionV>
                    <wp:extent cx="1135380" cy="1113716"/>
                    <wp:effectExtent l="0" t="0" r="0" b="0"/>
                    <wp:wrapNone/>
                    <wp:docPr id="27" name="Grupo 27"/>
                    <wp:cNvGraphicFramePr/>
                    <a:graphic xmlns:a="http://schemas.openxmlformats.org/drawingml/2006/main">
                      <a:graphicData uri="http://schemas.microsoft.com/office/word/2010/wordprocessingGroup">
                        <wpg:wgp>
                          <wpg:cNvGrpSpPr/>
                          <wpg:grpSpPr>
                            <a:xfrm>
                              <a:off x="0" y="0"/>
                              <a:ext cx="1135380" cy="1113716"/>
                              <a:chOff x="0" y="-31811"/>
                              <a:chExt cx="1136110" cy="1114422"/>
                            </a:xfrm>
                          </wpg:grpSpPr>
                          <wps:wsp>
                            <wps:cNvPr id="15" name="Cuadro de texto 15"/>
                            <wps:cNvSpPr txBox="1"/>
                            <wps:spPr>
                              <a:xfrm>
                                <a:off x="7954" y="-31811"/>
                                <a:ext cx="1128156" cy="350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8BC4C" w14:textId="77777777" w:rsidR="00663EDE" w:rsidRPr="00187159" w:rsidRDefault="00663EDE" w:rsidP="00036F7F">
                                  <w:pPr>
                                    <w:spacing w:before="0" w:after="0"/>
                                    <w:rPr>
                                      <w:b/>
                                      <w:color w:val="262626" w:themeColor="text1" w:themeTint="D9"/>
                                      <w:sz w:val="28"/>
                                      <w:lang w:val="es-AR"/>
                                    </w:rPr>
                                  </w:pPr>
                                  <w:r w:rsidRPr="00187159">
                                    <w:rPr>
                                      <w:b/>
                                      <w:color w:val="262626" w:themeColor="text1" w:themeTint="D9"/>
                                      <w:sz w:val="28"/>
                                      <w:lang w:val="es-AR"/>
                                    </w:rPr>
                                    <w:t>GRUPO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adro de texto 16"/>
                            <wps:cNvSpPr txBox="1"/>
                            <wps:spPr>
                              <a:xfrm>
                                <a:off x="27863" y="25574"/>
                                <a:ext cx="961390" cy="5552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5F11DC" w14:textId="77777777" w:rsidR="00663EDE" w:rsidRPr="00936697" w:rsidRDefault="00663EDE"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upo 25"/>
                            <wpg:cNvGrpSpPr/>
                            <wpg:grpSpPr>
                              <a:xfrm>
                                <a:off x="0" y="456983"/>
                                <a:ext cx="1045028" cy="625628"/>
                                <a:chOff x="-5610" y="-311562"/>
                                <a:chExt cx="1045028" cy="625628"/>
                              </a:xfrm>
                            </wpg:grpSpPr>
                            <wps:wsp>
                              <wps:cNvPr id="13" name="Cuadro de texto 13"/>
                              <wps:cNvSpPr txBox="1"/>
                              <wps:spPr>
                                <a:xfrm>
                                  <a:off x="-5610" y="-311562"/>
                                  <a:ext cx="104502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ACB210" w14:textId="77777777" w:rsidR="00663EDE" w:rsidRPr="00187159" w:rsidRDefault="00663EDE" w:rsidP="00036F7F">
                                    <w:pPr>
                                      <w:spacing w:before="0" w:after="0"/>
                                      <w:rPr>
                                        <w:b/>
                                        <w:color w:val="262626" w:themeColor="text1" w:themeTint="D9"/>
                                        <w:sz w:val="28"/>
                                        <w:lang w:val="es-AR"/>
                                      </w:rPr>
                                    </w:pPr>
                                    <w:r w:rsidRPr="00187159">
                                      <w:rPr>
                                        <w:b/>
                                        <w:color w:val="262626" w:themeColor="text1" w:themeTint="D9"/>
                                        <w:sz w:val="28"/>
                                        <w:lang w:val="es-AR"/>
                                      </w:rPr>
                                      <w:t>CURSO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uadro de texto 17"/>
                              <wps:cNvSpPr txBox="1"/>
                              <wps:spPr>
                                <a:xfrm>
                                  <a:off x="2344" y="-259953"/>
                                  <a:ext cx="961390" cy="574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BFE726" w14:textId="77777777" w:rsidR="00663EDE" w:rsidRPr="00936697" w:rsidRDefault="00663EDE"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8752AF4" id="Grupo 27" o:spid="_x0000_s1034" style="position:absolute;left:0;text-align:left;margin-left:392.7pt;margin-top:530.25pt;width:89.4pt;height:87.7pt;z-index:251703296;mso-width-relative:margin;mso-height-relative:margin" coordorigin=",-318" coordsize="1136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">
                    <v:shape id="Cuadro de texto 15" o:spid="_x0000_s1035" type="#_x0000_t202" style="position:absolute;left:79;top:-318;width:11282;height:3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14:paraId="7728BC4C" w14:textId="77777777" w:rsidR="00663EDE" w:rsidRPr="00187159" w:rsidRDefault="00663EDE" w:rsidP="00036F7F">
                            <w:pPr>
                              <w:spacing w:before="0" w:after="0"/>
                              <w:rPr>
                                <w:b/>
                                <w:color w:val="262626" w:themeColor="text1" w:themeTint="D9"/>
                                <w:sz w:val="28"/>
                                <w:lang w:val="es-AR"/>
                              </w:rPr>
                            </w:pPr>
                            <w:r w:rsidRPr="00187159">
                              <w:rPr>
                                <w:b/>
                                <w:color w:val="262626" w:themeColor="text1" w:themeTint="D9"/>
                                <w:sz w:val="28"/>
                                <w:lang w:val="es-AR"/>
                              </w:rPr>
                              <w:t>GRUPO</w:t>
                            </w:r>
                          </w:p>
                        </w:txbxContent>
                      </v:textbox>
                    </v:shape>
                    <v:shape id="Cuadro de texto 16" o:spid="_x0000_s1036" type="#_x0000_t202" style="position:absolute;left:278;top:255;width:9614;height:5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14:paraId="775F11DC" w14:textId="77777777" w:rsidR="00663EDE" w:rsidRPr="00936697" w:rsidRDefault="00663EDE"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v:textbox>
                    </v:shape>
                    <v:group id="Grupo 25" o:spid="_x0000_s1037" style="position:absolute;top:4569;width:10450;height:6257" coordorigin="-56,-3115" coordsize="10450,6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Cuadro de texto 13" o:spid="_x0000_s1038" type="#_x0000_t202" style="position:absolute;left:-56;top:-3115;width:10450;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14:paraId="62ACB210" w14:textId="77777777" w:rsidR="00663EDE" w:rsidRPr="00187159" w:rsidRDefault="00663EDE" w:rsidP="00036F7F">
                              <w:pPr>
                                <w:spacing w:before="0" w:after="0"/>
                                <w:rPr>
                                  <w:b/>
                                  <w:color w:val="262626" w:themeColor="text1" w:themeTint="D9"/>
                                  <w:sz w:val="28"/>
                                  <w:lang w:val="es-AR"/>
                                </w:rPr>
                              </w:pPr>
                              <w:r w:rsidRPr="00187159">
                                <w:rPr>
                                  <w:b/>
                                  <w:color w:val="262626" w:themeColor="text1" w:themeTint="D9"/>
                                  <w:sz w:val="28"/>
                                  <w:lang w:val="es-AR"/>
                                </w:rPr>
                                <w:t>CURSO</w:t>
                              </w:r>
                            </w:p>
                          </w:txbxContent>
                        </v:textbox>
                      </v:shape>
                      <v:shape id="Cuadro de texto 17" o:spid="_x0000_s1039" type="#_x0000_t202" style="position:absolute;left:23;top:-2599;width:9614;height:5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14:paraId="7EBFE726" w14:textId="77777777" w:rsidR="00663EDE" w:rsidRPr="00936697" w:rsidRDefault="00663EDE"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v:textbox>
                      </v:shape>
                    </v:group>
                  </v:group>
                </w:pict>
              </mc:Fallback>
            </mc:AlternateContent>
          </w:r>
          <w:r w:rsidR="001F1D2A">
            <w:rPr>
              <w:noProof/>
              <w:lang w:val="es-AR" w:eastAsia="es-AR"/>
            </w:rPr>
            <mc:AlternateContent>
              <mc:Choice Requires="wpg">
                <w:drawing>
                  <wp:anchor distT="0" distB="0" distL="114300" distR="114300" simplePos="0" relativeHeight="251702272" behindDoc="0" locked="0" layoutInCell="1" allowOverlap="1" wp14:anchorId="0E7DC8EA" wp14:editId="0A917089">
                    <wp:simplePos x="0" y="0"/>
                    <wp:positionH relativeFrom="column">
                      <wp:posOffset>-446405</wp:posOffset>
                    </wp:positionH>
                    <wp:positionV relativeFrom="paragraph">
                      <wp:posOffset>6339205</wp:posOffset>
                    </wp:positionV>
                    <wp:extent cx="6858000" cy="2023745"/>
                    <wp:effectExtent l="0" t="0" r="0" b="0"/>
                    <wp:wrapNone/>
                    <wp:docPr id="11" name="Grupo 11"/>
                    <wp:cNvGraphicFramePr/>
                    <a:graphic xmlns:a="http://schemas.openxmlformats.org/drawingml/2006/main">
                      <a:graphicData uri="http://schemas.microsoft.com/office/word/2010/wordprocessingGroup">
                        <wpg:wgp>
                          <wpg:cNvGrpSpPr/>
                          <wpg:grpSpPr>
                            <a:xfrm>
                              <a:off x="0" y="0"/>
                              <a:ext cx="6858000" cy="2023745"/>
                              <a:chOff x="0" y="0"/>
                              <a:chExt cx="6858000" cy="2023794"/>
                            </a:xfrm>
                          </wpg:grpSpPr>
                          <wps:wsp>
                            <wps:cNvPr id="120" name="Rectángulo 120"/>
                            <wps:cNvSpPr/>
                            <wps:spPr>
                              <a:xfrm>
                                <a:off x="0" y="0"/>
                                <a:ext cx="6858000" cy="20659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191069"/>
                                <a:ext cx="6858000" cy="1832725"/>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5B88D2" w14:textId="77777777" w:rsidR="00663EDE" w:rsidRPr="000B2CDD" w:rsidRDefault="00663EDE">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8" name="Cuadro de texto 8"/>
                            <wps:cNvSpPr txBox="1"/>
                            <wps:spPr>
                              <a:xfrm>
                                <a:off x="345259" y="393540"/>
                                <a:ext cx="1876425" cy="1036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976A69" w14:textId="77777777" w:rsidR="00663EDE" w:rsidRPr="00187159" w:rsidRDefault="00663EDE" w:rsidP="00036F7F">
                                  <w:pPr>
                                    <w:spacing w:before="0" w:after="0"/>
                                    <w:rPr>
                                      <w:b/>
                                      <w:color w:val="262626" w:themeColor="text1" w:themeTint="D9"/>
                                      <w:sz w:val="28"/>
                                      <w:szCs w:val="28"/>
                                      <w:lang w:val="es-AR"/>
                                    </w:rPr>
                                  </w:pPr>
                                  <w:r w:rsidRPr="00187159">
                                    <w:rPr>
                                      <w:b/>
                                      <w:color w:val="262626" w:themeColor="text1" w:themeTint="D9"/>
                                      <w:sz w:val="28"/>
                                      <w:szCs w:val="28"/>
                                      <w:lang w:val="es-AR"/>
                                    </w:rPr>
                                    <w:t>DOCENTES</w:t>
                                  </w:r>
                                </w:p>
                                <w:p w14:paraId="2FDA0A46" w14:textId="77777777" w:rsidR="00663EDE" w:rsidRPr="00161F6A" w:rsidRDefault="00663EDE"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Ing. </w:t>
                                  </w:r>
                                  <w:proofErr w:type="spellStart"/>
                                  <w:r w:rsidRPr="00161F6A">
                                    <w:rPr>
                                      <w:color w:val="F2F2F2" w:themeColor="background1" w:themeShade="F2"/>
                                      <w:lang w:val="es-AR" w:eastAsia="es-ES"/>
                                    </w:rPr>
                                    <w:t>Zohil</w:t>
                                  </w:r>
                                  <w:proofErr w:type="spellEnd"/>
                                  <w:r w:rsidRPr="00161F6A">
                                    <w:rPr>
                                      <w:color w:val="F2F2F2" w:themeColor="background1" w:themeShade="F2"/>
                                      <w:lang w:val="es-AR" w:eastAsia="es-ES"/>
                                    </w:rPr>
                                    <w:t>, Julio</w:t>
                                  </w:r>
                                </w:p>
                                <w:p w14:paraId="5AC8E7E2" w14:textId="77777777" w:rsidR="00663EDE" w:rsidRPr="00161F6A" w:rsidRDefault="00663EDE"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Ing. </w:t>
                                  </w:r>
                                  <w:proofErr w:type="spellStart"/>
                                  <w:r w:rsidRPr="00161F6A">
                                    <w:rPr>
                                      <w:color w:val="F2F2F2" w:themeColor="background1" w:themeShade="F2"/>
                                      <w:lang w:val="es-AR" w:eastAsia="es-ES"/>
                                    </w:rPr>
                                    <w:t>Liberatori</w:t>
                                  </w:r>
                                  <w:proofErr w:type="spellEnd"/>
                                  <w:r w:rsidRPr="00161F6A">
                                    <w:rPr>
                                      <w:color w:val="F2F2F2" w:themeColor="background1" w:themeShade="F2"/>
                                      <w:lang w:val="es-AR" w:eastAsia="es-ES"/>
                                    </w:rPr>
                                    <w:t>, Marcelo</w:t>
                                  </w:r>
                                </w:p>
                                <w:p w14:paraId="6874BBBD" w14:textId="77777777" w:rsidR="00663EDE" w:rsidRPr="00036F7F" w:rsidRDefault="00663EDE" w:rsidP="00036F7F">
                                  <w:pPr>
                                    <w:spacing w:before="0" w:after="0" w:line="256" w:lineRule="auto"/>
                                    <w:rPr>
                                      <w:rFonts w:ascii="Corbel" w:hAnsi="Corbel"/>
                                      <w:color w:val="F2F2F2" w:themeColor="background1" w:themeShade="F2"/>
                                      <w:sz w:val="24"/>
                                      <w:szCs w:val="24"/>
                                      <w:lang w:val="es-AR" w:eastAsia="es-ES"/>
                                    </w:rPr>
                                  </w:pPr>
                                  <w:r w:rsidRPr="00161F6A">
                                    <w:rPr>
                                      <w:color w:val="F2F2F2" w:themeColor="background1" w:themeShade="F2"/>
                                      <w:lang w:val="es-AR" w:eastAsia="es-ES"/>
                                    </w:rPr>
                                    <w:t>Ing. Jaime, Natalia</w:t>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Cuadro de texto 14"/>
                            <wps:cNvSpPr txBox="1"/>
                            <wps:spPr>
                              <a:xfrm>
                                <a:off x="2415537" y="356961"/>
                                <a:ext cx="2571750" cy="1197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8E52E8" w14:textId="77777777" w:rsidR="00663EDE" w:rsidRPr="00187159" w:rsidRDefault="00663EDE" w:rsidP="00036F7F">
                                  <w:pPr>
                                    <w:spacing w:before="0" w:after="0"/>
                                    <w:rPr>
                                      <w:b/>
                                      <w:color w:val="262626" w:themeColor="text1" w:themeTint="D9"/>
                                      <w:sz w:val="28"/>
                                      <w:lang w:val="es-AR"/>
                                    </w:rPr>
                                  </w:pPr>
                                  <w:r w:rsidRPr="00187159">
                                    <w:rPr>
                                      <w:b/>
                                      <w:color w:val="262626" w:themeColor="text1" w:themeTint="D9"/>
                                      <w:sz w:val="28"/>
                                      <w:lang w:val="es-AR"/>
                                    </w:rPr>
                                    <w:t>ALUMNOS</w:t>
                                  </w:r>
                                </w:p>
                                <w:p w14:paraId="5C0F656C" w14:textId="77777777" w:rsidR="00663EDE" w:rsidRPr="00161F6A" w:rsidRDefault="00663EDE" w:rsidP="005A0D6F">
                                  <w:pPr>
                                    <w:spacing w:before="0" w:after="0" w:line="256" w:lineRule="auto"/>
                                    <w:rPr>
                                      <w:color w:val="F2F2F2" w:themeColor="background1" w:themeShade="F2"/>
                                      <w:lang w:val="es-AR" w:eastAsia="es-ES"/>
                                    </w:rPr>
                                  </w:pPr>
                                  <w:proofErr w:type="spellStart"/>
                                  <w:r w:rsidRPr="00161F6A">
                                    <w:rPr>
                                      <w:color w:val="F2F2F2" w:themeColor="background1" w:themeShade="F2"/>
                                      <w:lang w:val="es-AR" w:eastAsia="es-ES"/>
                                    </w:rPr>
                                    <w:t>Allemand</w:t>
                                  </w:r>
                                  <w:proofErr w:type="spellEnd"/>
                                  <w:r w:rsidRPr="00161F6A">
                                    <w:rPr>
                                      <w:color w:val="F2F2F2" w:themeColor="background1" w:themeShade="F2"/>
                                      <w:lang w:val="es-AR" w:eastAsia="es-ES"/>
                                    </w:rPr>
                                    <w:t xml:space="preserve">, Facundo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xml:space="preserve">. 58971 </w:t>
                                  </w:r>
                                </w:p>
                                <w:p w14:paraId="55B2C397" w14:textId="77777777" w:rsidR="00663EDE" w:rsidRPr="00161F6A" w:rsidRDefault="00663EDE"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Herrera, Antonio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57824</w:t>
                                  </w:r>
                                </w:p>
                                <w:p w14:paraId="46064C26" w14:textId="77777777" w:rsidR="00663EDE" w:rsidRPr="00161F6A" w:rsidRDefault="00663EDE"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Pedrosa, Paula Melania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58822</w:t>
                                  </w:r>
                                </w:p>
                                <w:p w14:paraId="7AA434E7" w14:textId="77777777" w:rsidR="00663EDE" w:rsidRPr="00161F6A" w:rsidRDefault="00663EDE" w:rsidP="005A0D6F">
                                  <w:pPr>
                                    <w:spacing w:before="0" w:after="0" w:line="256" w:lineRule="auto"/>
                                    <w:rPr>
                                      <w:color w:val="595959" w:themeColor="text1" w:themeTint="A6"/>
                                      <w:lang w:val="es-AR" w:eastAsia="es-ES"/>
                                    </w:rPr>
                                  </w:pPr>
                                  <w:r w:rsidRPr="00161F6A">
                                    <w:rPr>
                                      <w:color w:val="F2F2F2" w:themeColor="background1" w:themeShade="F2"/>
                                      <w:lang w:val="es-AR" w:eastAsia="es-ES"/>
                                    </w:rPr>
                                    <w:t xml:space="preserve">Rojas Amaya, M. Florencia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58577</w:t>
                                  </w:r>
                                </w:p>
                                <w:p w14:paraId="53B8FFFE" w14:textId="77777777" w:rsidR="00663EDE" w:rsidRPr="00092D82" w:rsidRDefault="00663EDE" w:rsidP="005A0D6F">
                                  <w:pPr>
                                    <w:pStyle w:val="Ttulo3"/>
                                    <w:pBdr>
                                      <w:top w:val="single" w:sz="6" w:space="16" w:color="63A537" w:themeColor="text2"/>
                                    </w:pBdr>
                                    <w:rPr>
                                      <w:lang w:val="es-AR"/>
                                    </w:rPr>
                                  </w:pPr>
                                  <w:r w:rsidRPr="00092D82">
                                    <w:rPr>
                                      <w:lang w:val="es-AR"/>
                                    </w:rPr>
                                    <w:tab/>
                                  </w:r>
                                  <w:r w:rsidRPr="00092D82">
                                    <w:rPr>
                                      <w:lang w:val="es-AR"/>
                                    </w:rPr>
                                    <w:tab/>
                                  </w:r>
                                </w:p>
                                <w:p w14:paraId="7B419520" w14:textId="77777777" w:rsidR="00663EDE" w:rsidRPr="005845F9" w:rsidRDefault="00663EDE">
                                  <w:pPr>
                                    <w:rPr>
                                      <w:lang w:val="es-ES"/>
                                    </w:rPr>
                                  </w:pPr>
                                </w:p>
                                <w:p w14:paraId="088E7FBA" w14:textId="77777777" w:rsidR="00663EDE" w:rsidRPr="00092D82" w:rsidRDefault="00663EDE" w:rsidP="005A0D6F">
                                  <w:pPr>
                                    <w:pStyle w:val="Ttulo3"/>
                                    <w:pBdr>
                                      <w:top w:val="single" w:sz="6" w:space="16" w:color="63A537" w:themeColor="text2"/>
                                    </w:pBdr>
                                    <w:rPr>
                                      <w:lang w:val="es-AR"/>
                                    </w:rPr>
                                  </w:pPr>
                                  <w:r w:rsidRPr="00092D82">
                                    <w:rPr>
                                      <w:lang w:val="es-AR"/>
                                    </w:rPr>
                                    <w:tab/>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E7DC8EA" id="Grupo 11" o:spid="_x0000_s1040" style="position:absolute;left:0;text-align:left;margin-left:-35.15pt;margin-top:499.15pt;width:540pt;height:159.35pt;z-index:251702272;mso-height-relative:margin" coordsize="68580,20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">
                    <v:rect id="Rectángulo 120" o:spid="_x0000_s1041" style="position:absolute;width:68580;height:2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IRj8MA&#10;AADcAAAADwAAAGRycy9kb3ducmV2LnhtbESPTWsCMRCG74X+hzCF3mq2UqysRhGlIOKlq96HzTS7&#10;7GayJFHXf985FHqbYd6PZ5br0ffqRjG1gQ28TwpQxHWwLTsD59PX2xxUysgW+8Bk4EEJ1qvnpyWW&#10;Ntz5m25VdkpCOJVooMl5KLVOdUMe0yQMxHL7CdFjljU6bSPeJdz3eloUM+2xZWlocKBtQ3VXXb2U&#10;HOPuMT+ETb397M7Vpds7d/gw5vVl3CxAZRrzv/jPvbeCPxV8eUYm0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IRj8MAAADcAAAADwAAAAAAAAAAAAAAAACYAgAAZHJzL2Rv&#10;d25yZXYueG1sUEsFBgAAAAAEAAQA9QAAAIgDAAAAAA==&#10;" fillcolor="#404040 [2429]" stroked="f" strokeweight="1pt"/>
                    <v:rect id="Rectángulo 121" o:spid="_x0000_s1042" style="position:absolute;top:191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va9cMA&#10;AADcAAAADwAAAGRycy9kb3ducmV2LnhtbERPS2vCQBC+C/6HZYReRDcJVEvqKtLQUujJR/U6ZKdJ&#10;MDsbsttk+++7hYK3+fies9kF04qBetdYVpAuExDEpdUNVwrOp9fFEwjnkTW2lknBDznYbaeTDeba&#10;jnyg4egrEUPY5aig9r7LpXRlTQbd0nbEkfuyvUEfYV9J3eMYw00rsyRZSYMNx4YaO3qpqbwdv40C&#10;Pxa8dm/FY7iuDm33eV3Pw+VDqYdZ2D+D8BT8XfzvftdxfpbC3zPxAr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va9cMAAADcAAAADwAAAAAAAAAAAAAAAACYAgAAZHJzL2Rv&#10;d25yZXYueG1sUEsFBgAAAAAEAAQA9QAAAIgDAAAAAA==&#10;" fillcolor="#5fa145" stroked="f" strokeweight="1pt">
                      <v:fill r:id="rId11" o:title="" color2="#56ad4f" type="pattern"/>
                      <v:textbox inset="36pt,14.4pt,36pt,36pt">
                        <w:txbxContent>
                          <w:p w14:paraId="425B88D2" w14:textId="77777777" w:rsidR="00663EDE" w:rsidRPr="000B2CDD" w:rsidRDefault="00663EDE">
                            <w:pPr>
                              <w:pStyle w:val="Sinespaciado"/>
                              <w:rPr>
                                <w:caps/>
                                <w:color w:val="FFFFFF" w:themeColor="background1"/>
                                <w:lang w:val="es-AR"/>
                              </w:rPr>
                            </w:pPr>
                          </w:p>
                        </w:txbxContent>
                      </v:textbox>
                    </v:rect>
                    <v:shape id="Cuadro de texto 8" o:spid="_x0000_s1043" type="#_x0000_t202" style="position:absolute;left:3452;top:3935;width:18764;height:10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14:paraId="34976A69" w14:textId="77777777" w:rsidR="00663EDE" w:rsidRPr="00187159" w:rsidRDefault="00663EDE" w:rsidP="00036F7F">
                            <w:pPr>
                              <w:spacing w:before="0" w:after="0"/>
                              <w:rPr>
                                <w:b/>
                                <w:color w:val="262626" w:themeColor="text1" w:themeTint="D9"/>
                                <w:sz w:val="28"/>
                                <w:szCs w:val="28"/>
                                <w:lang w:val="es-AR"/>
                              </w:rPr>
                            </w:pPr>
                            <w:r w:rsidRPr="00187159">
                              <w:rPr>
                                <w:b/>
                                <w:color w:val="262626" w:themeColor="text1" w:themeTint="D9"/>
                                <w:sz w:val="28"/>
                                <w:szCs w:val="28"/>
                                <w:lang w:val="es-AR"/>
                              </w:rPr>
                              <w:t>DOCENTES</w:t>
                            </w:r>
                          </w:p>
                          <w:p w14:paraId="2FDA0A46" w14:textId="77777777" w:rsidR="00663EDE" w:rsidRPr="00161F6A" w:rsidRDefault="00663EDE"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Ing. </w:t>
                            </w:r>
                            <w:proofErr w:type="spellStart"/>
                            <w:r w:rsidRPr="00161F6A">
                              <w:rPr>
                                <w:color w:val="F2F2F2" w:themeColor="background1" w:themeShade="F2"/>
                                <w:lang w:val="es-AR" w:eastAsia="es-ES"/>
                              </w:rPr>
                              <w:t>Zohil</w:t>
                            </w:r>
                            <w:proofErr w:type="spellEnd"/>
                            <w:r w:rsidRPr="00161F6A">
                              <w:rPr>
                                <w:color w:val="F2F2F2" w:themeColor="background1" w:themeShade="F2"/>
                                <w:lang w:val="es-AR" w:eastAsia="es-ES"/>
                              </w:rPr>
                              <w:t>, Julio</w:t>
                            </w:r>
                          </w:p>
                          <w:p w14:paraId="5AC8E7E2" w14:textId="77777777" w:rsidR="00663EDE" w:rsidRPr="00161F6A" w:rsidRDefault="00663EDE"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Ing. </w:t>
                            </w:r>
                            <w:proofErr w:type="spellStart"/>
                            <w:r w:rsidRPr="00161F6A">
                              <w:rPr>
                                <w:color w:val="F2F2F2" w:themeColor="background1" w:themeShade="F2"/>
                                <w:lang w:val="es-AR" w:eastAsia="es-ES"/>
                              </w:rPr>
                              <w:t>Liberatori</w:t>
                            </w:r>
                            <w:proofErr w:type="spellEnd"/>
                            <w:r w:rsidRPr="00161F6A">
                              <w:rPr>
                                <w:color w:val="F2F2F2" w:themeColor="background1" w:themeShade="F2"/>
                                <w:lang w:val="es-AR" w:eastAsia="es-ES"/>
                              </w:rPr>
                              <w:t>, Marcelo</w:t>
                            </w:r>
                          </w:p>
                          <w:p w14:paraId="6874BBBD" w14:textId="77777777" w:rsidR="00663EDE" w:rsidRPr="00036F7F" w:rsidRDefault="00663EDE" w:rsidP="00036F7F">
                            <w:pPr>
                              <w:spacing w:before="0" w:after="0" w:line="256" w:lineRule="auto"/>
                              <w:rPr>
                                <w:rFonts w:ascii="Corbel" w:hAnsi="Corbel"/>
                                <w:color w:val="F2F2F2" w:themeColor="background1" w:themeShade="F2"/>
                                <w:sz w:val="24"/>
                                <w:szCs w:val="24"/>
                                <w:lang w:val="es-AR" w:eastAsia="es-ES"/>
                              </w:rPr>
                            </w:pPr>
                            <w:r w:rsidRPr="00161F6A">
                              <w:rPr>
                                <w:color w:val="F2F2F2" w:themeColor="background1" w:themeShade="F2"/>
                                <w:lang w:val="es-AR" w:eastAsia="es-ES"/>
                              </w:rPr>
                              <w:t>Ing. Jaime, Natalia</w:t>
                            </w:r>
                            <w:r w:rsidRPr="00092D82">
                              <w:rPr>
                                <w:lang w:val="es-AR"/>
                              </w:rPr>
                              <w:tab/>
                            </w:r>
                          </w:p>
                        </w:txbxContent>
                      </v:textbox>
                    </v:shape>
                    <v:shape id="Cuadro de texto 14" o:spid="_x0000_s1044" type="#_x0000_t202" style="position:absolute;left:24155;top:3569;width:25717;height:11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14:paraId="518E52E8" w14:textId="77777777" w:rsidR="00663EDE" w:rsidRPr="00187159" w:rsidRDefault="00663EDE" w:rsidP="00036F7F">
                            <w:pPr>
                              <w:spacing w:before="0" w:after="0"/>
                              <w:rPr>
                                <w:b/>
                                <w:color w:val="262626" w:themeColor="text1" w:themeTint="D9"/>
                                <w:sz w:val="28"/>
                                <w:lang w:val="es-AR"/>
                              </w:rPr>
                            </w:pPr>
                            <w:r w:rsidRPr="00187159">
                              <w:rPr>
                                <w:b/>
                                <w:color w:val="262626" w:themeColor="text1" w:themeTint="D9"/>
                                <w:sz w:val="28"/>
                                <w:lang w:val="es-AR"/>
                              </w:rPr>
                              <w:t>ALUMNOS</w:t>
                            </w:r>
                          </w:p>
                          <w:p w14:paraId="5C0F656C" w14:textId="77777777" w:rsidR="00663EDE" w:rsidRPr="00161F6A" w:rsidRDefault="00663EDE" w:rsidP="005A0D6F">
                            <w:pPr>
                              <w:spacing w:before="0" w:after="0" w:line="256" w:lineRule="auto"/>
                              <w:rPr>
                                <w:color w:val="F2F2F2" w:themeColor="background1" w:themeShade="F2"/>
                                <w:lang w:val="es-AR" w:eastAsia="es-ES"/>
                              </w:rPr>
                            </w:pPr>
                            <w:proofErr w:type="spellStart"/>
                            <w:r w:rsidRPr="00161F6A">
                              <w:rPr>
                                <w:color w:val="F2F2F2" w:themeColor="background1" w:themeShade="F2"/>
                                <w:lang w:val="es-AR" w:eastAsia="es-ES"/>
                              </w:rPr>
                              <w:t>Allemand</w:t>
                            </w:r>
                            <w:proofErr w:type="spellEnd"/>
                            <w:r w:rsidRPr="00161F6A">
                              <w:rPr>
                                <w:color w:val="F2F2F2" w:themeColor="background1" w:themeShade="F2"/>
                                <w:lang w:val="es-AR" w:eastAsia="es-ES"/>
                              </w:rPr>
                              <w:t xml:space="preserve">, Facundo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xml:space="preserve">. 58971 </w:t>
                            </w:r>
                          </w:p>
                          <w:p w14:paraId="55B2C397" w14:textId="77777777" w:rsidR="00663EDE" w:rsidRPr="00161F6A" w:rsidRDefault="00663EDE"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Herrera, Antonio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57824</w:t>
                            </w:r>
                          </w:p>
                          <w:p w14:paraId="46064C26" w14:textId="77777777" w:rsidR="00663EDE" w:rsidRPr="00161F6A" w:rsidRDefault="00663EDE"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Pedrosa, Paula Melania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58822</w:t>
                            </w:r>
                          </w:p>
                          <w:p w14:paraId="7AA434E7" w14:textId="77777777" w:rsidR="00663EDE" w:rsidRPr="00161F6A" w:rsidRDefault="00663EDE" w:rsidP="005A0D6F">
                            <w:pPr>
                              <w:spacing w:before="0" w:after="0" w:line="256" w:lineRule="auto"/>
                              <w:rPr>
                                <w:color w:val="595959" w:themeColor="text1" w:themeTint="A6"/>
                                <w:lang w:val="es-AR" w:eastAsia="es-ES"/>
                              </w:rPr>
                            </w:pPr>
                            <w:r w:rsidRPr="00161F6A">
                              <w:rPr>
                                <w:color w:val="F2F2F2" w:themeColor="background1" w:themeShade="F2"/>
                                <w:lang w:val="es-AR" w:eastAsia="es-ES"/>
                              </w:rPr>
                              <w:t xml:space="preserve">Rojas Amaya, M. Florencia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58577</w:t>
                            </w:r>
                          </w:p>
                          <w:p w14:paraId="53B8FFFE" w14:textId="77777777" w:rsidR="00663EDE" w:rsidRPr="00092D82" w:rsidRDefault="00663EDE" w:rsidP="005A0D6F">
                            <w:pPr>
                              <w:pStyle w:val="Ttulo3"/>
                              <w:pBdr>
                                <w:top w:val="single" w:sz="6" w:space="16" w:color="63A537" w:themeColor="text2"/>
                              </w:pBdr>
                              <w:rPr>
                                <w:lang w:val="es-AR"/>
                              </w:rPr>
                            </w:pPr>
                            <w:r w:rsidRPr="00092D82">
                              <w:rPr>
                                <w:lang w:val="es-AR"/>
                              </w:rPr>
                              <w:tab/>
                            </w:r>
                            <w:r w:rsidRPr="00092D82">
                              <w:rPr>
                                <w:lang w:val="es-AR"/>
                              </w:rPr>
                              <w:tab/>
                            </w:r>
                          </w:p>
                          <w:p w14:paraId="7B419520" w14:textId="77777777" w:rsidR="00663EDE" w:rsidRPr="005845F9" w:rsidRDefault="00663EDE">
                            <w:pPr>
                              <w:rPr>
                                <w:lang w:val="es-ES"/>
                              </w:rPr>
                            </w:pPr>
                          </w:p>
                          <w:p w14:paraId="088E7FBA" w14:textId="77777777" w:rsidR="00663EDE" w:rsidRPr="00092D82" w:rsidRDefault="00663EDE" w:rsidP="005A0D6F">
                            <w:pPr>
                              <w:pStyle w:val="Ttulo3"/>
                              <w:pBdr>
                                <w:top w:val="single" w:sz="6" w:space="16" w:color="63A537" w:themeColor="text2"/>
                              </w:pBdr>
                              <w:rPr>
                                <w:lang w:val="es-AR"/>
                              </w:rPr>
                            </w:pPr>
                            <w:r w:rsidRPr="00092D82">
                              <w:rPr>
                                <w:lang w:val="es-AR"/>
                              </w:rPr>
                              <w:tab/>
                            </w:r>
                            <w:r w:rsidRPr="00092D82">
                              <w:rPr>
                                <w:lang w:val="es-AR"/>
                              </w:rPr>
                              <w:tab/>
                            </w:r>
                          </w:p>
                        </w:txbxContent>
                      </v:textbox>
                    </v:shape>
                  </v:group>
                </w:pict>
              </mc:Fallback>
            </mc:AlternateContent>
          </w:r>
          <w:r w:rsidR="00036F7F">
            <w:rPr>
              <w:noProof/>
              <w:lang w:val="es-AR" w:eastAsia="es-AR"/>
            </w:rPr>
            <mc:AlternateContent>
              <mc:Choice Requires="wpg">
                <w:drawing>
                  <wp:anchor distT="0" distB="0" distL="114300" distR="114300" simplePos="0" relativeHeight="251653120" behindDoc="0" locked="0" layoutInCell="1" allowOverlap="1" wp14:anchorId="0896DBBD" wp14:editId="1E789C55">
                    <wp:simplePos x="0" y="0"/>
                    <wp:positionH relativeFrom="column">
                      <wp:posOffset>-361950</wp:posOffset>
                    </wp:positionH>
                    <wp:positionV relativeFrom="paragraph">
                      <wp:posOffset>360045</wp:posOffset>
                    </wp:positionV>
                    <wp:extent cx="6667500" cy="972185"/>
                    <wp:effectExtent l="0" t="0" r="0" b="0"/>
                    <wp:wrapNone/>
                    <wp:docPr id="31" name="Grupo 31"/>
                    <wp:cNvGraphicFramePr/>
                    <a:graphic xmlns:a="http://schemas.openxmlformats.org/drawingml/2006/main">
                      <a:graphicData uri="http://schemas.microsoft.com/office/word/2010/wordprocessingGroup">
                        <wpg:wgp>
                          <wpg:cNvGrpSpPr/>
                          <wpg:grpSpPr>
                            <a:xfrm>
                              <a:off x="0" y="0"/>
                              <a:ext cx="6667500" cy="972185"/>
                              <a:chOff x="-6824" y="0"/>
                              <a:chExt cx="6667500" cy="972780"/>
                            </a:xfrm>
                          </wpg:grpSpPr>
                          <wps:wsp>
                            <wps:cNvPr id="5" name="Cuadro de texto 5"/>
                            <wps:cNvSpPr txBox="1"/>
                            <wps:spPr>
                              <a:xfrm>
                                <a:off x="0" y="0"/>
                                <a:ext cx="6648450" cy="502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0CEBD1" w14:textId="5F45ED76" w:rsidR="00663EDE" w:rsidRDefault="00663EDE" w:rsidP="00684F33">
                                  <w:pPr>
                                    <w:jc w:val="cente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p>
                                <w:p w14:paraId="1DBF7B2F" w14:textId="77777777" w:rsidR="00663EDE" w:rsidRPr="00092D82" w:rsidRDefault="00663EDE">
                                  <w:pPr>
                                    <w:rPr>
                                      <w:rFonts w:ascii="Arial Black" w:hAnsi="Arial Black"/>
                                      <w:b/>
                                      <w:color w:val="404040" w:themeColor="text1" w:themeTint="BF"/>
                                      <w:sz w:val="36"/>
                                      <w:lang w:val="es-AR"/>
                                    </w:rPr>
                                  </w:pPr>
                                </w:p>
                                <w:p w14:paraId="55E56DC6" w14:textId="77777777" w:rsidR="00663EDE" w:rsidRPr="005845F9" w:rsidRDefault="00663EDE">
                                  <w:pPr>
                                    <w:rPr>
                                      <w:lang w:val="es-ES"/>
                                    </w:rPr>
                                  </w:pPr>
                                </w:p>
                                <w:p w14:paraId="2B203D96" w14:textId="77777777" w:rsidR="00663EDE" w:rsidRDefault="00663EDE">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0EE7619C" w14:textId="77777777" w:rsidR="00663EDE" w:rsidRPr="00092D82" w:rsidRDefault="00663EDE">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uadro de texto 6"/>
                            <wps:cNvSpPr txBox="1"/>
                            <wps:spPr>
                              <a:xfrm>
                                <a:off x="-6824" y="401280"/>
                                <a:ext cx="66675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775D22" w14:textId="77777777" w:rsidR="00663EDE" w:rsidRPr="00036F7F" w:rsidRDefault="00663EDE" w:rsidP="00036F7F">
                                  <w:pPr>
                                    <w:pBdr>
                                      <w:top w:val="single" w:sz="4" w:space="1" w:color="63A537" w:themeColor="text2"/>
                                    </w:pBdr>
                                    <w:rPr>
                                      <w:rFonts w:asciiTheme="majorHAnsi" w:hAnsiTheme="majorHAnsi"/>
                                      <w:color w:val="4A7B29" w:themeColor="text2" w:themeShade="BF"/>
                                      <w:spacing w:val="20"/>
                                      <w:lang w:val="es-ES"/>
                                    </w:rPr>
                                  </w:pPr>
                                  <w:r w:rsidRPr="00684F33">
                                    <w:rPr>
                                      <w:b/>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684F33">
                                    <w:rPr>
                                      <w:b/>
                                      <w:color w:val="4A7B29" w:themeColor="text2" w:themeShade="BF"/>
                                      <w:spacing w:val="20"/>
                                      <w:lang w:val="es-ES"/>
                                    </w:rPr>
                                    <w:t>PROYECTO FINAL</w:t>
                                  </w:r>
                                </w:p>
                                <w:p w14:paraId="763CB56B" w14:textId="77777777" w:rsidR="00663EDE" w:rsidRPr="005845F9" w:rsidRDefault="00663EDE">
                                  <w:pPr>
                                    <w:rPr>
                                      <w:lang w:val="es-ES"/>
                                    </w:rPr>
                                  </w:pPr>
                                </w:p>
                                <w:p w14:paraId="3AC3AA11" w14:textId="77777777" w:rsidR="00663EDE" w:rsidRPr="00036F7F" w:rsidRDefault="00663EDE"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ES"/>
                                    </w:rPr>
                                    <w:t>PROYECTO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896DBBD" id="Grupo 31" o:spid="_x0000_s1045" style="position:absolute;left:0;text-align:left;margin-left:-28.5pt;margin-top:28.35pt;width:525pt;height:76.55pt;z-index:251653120;mso-height-relative:margin" coordorigin="-68" coordsize="66675,9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">
                    <v:shape id="Cuadro de texto 5" o:spid="_x0000_s1046" type="#_x0000_t202" style="position:absolute;width:66484;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14:paraId="2F0CEBD1" w14:textId="5F45ED76" w:rsidR="00663EDE" w:rsidRDefault="00663EDE" w:rsidP="00684F33">
                            <w:pPr>
                              <w:jc w:val="cente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p>
                          <w:p w14:paraId="1DBF7B2F" w14:textId="77777777" w:rsidR="00663EDE" w:rsidRPr="00092D82" w:rsidRDefault="00663EDE">
                            <w:pPr>
                              <w:rPr>
                                <w:rFonts w:ascii="Arial Black" w:hAnsi="Arial Black"/>
                                <w:b/>
                                <w:color w:val="404040" w:themeColor="text1" w:themeTint="BF"/>
                                <w:sz w:val="36"/>
                                <w:lang w:val="es-AR"/>
                              </w:rPr>
                            </w:pPr>
                          </w:p>
                          <w:p w14:paraId="55E56DC6" w14:textId="77777777" w:rsidR="00663EDE" w:rsidRPr="005845F9" w:rsidRDefault="00663EDE">
                            <w:pPr>
                              <w:rPr>
                                <w:lang w:val="es-ES"/>
                              </w:rPr>
                            </w:pPr>
                          </w:p>
                          <w:p w14:paraId="2B203D96" w14:textId="77777777" w:rsidR="00663EDE" w:rsidRDefault="00663EDE">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0EE7619C" w14:textId="77777777" w:rsidR="00663EDE" w:rsidRPr="00092D82" w:rsidRDefault="00663EDE">
                            <w:pPr>
                              <w:rPr>
                                <w:rFonts w:ascii="Arial Black" w:hAnsi="Arial Black"/>
                                <w:b/>
                                <w:color w:val="404040" w:themeColor="text1" w:themeTint="BF"/>
                                <w:sz w:val="36"/>
                                <w:lang w:val="es-AR"/>
                              </w:rPr>
                            </w:pPr>
                          </w:p>
                        </w:txbxContent>
                      </v:textbox>
                    </v:shape>
                    <v:shape id="Cuadro de texto 6" o:spid="_x0000_s1047" type="#_x0000_t202" style="position:absolute;left:-68;top:4012;width:66674;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14:paraId="58775D22" w14:textId="77777777" w:rsidR="00663EDE" w:rsidRPr="00036F7F" w:rsidRDefault="00663EDE" w:rsidP="00036F7F">
                            <w:pPr>
                              <w:pBdr>
                                <w:top w:val="single" w:sz="4" w:space="1" w:color="63A537" w:themeColor="text2"/>
                              </w:pBdr>
                              <w:rPr>
                                <w:rFonts w:asciiTheme="majorHAnsi" w:hAnsiTheme="majorHAnsi"/>
                                <w:color w:val="4A7B29" w:themeColor="text2" w:themeShade="BF"/>
                                <w:spacing w:val="20"/>
                                <w:lang w:val="es-ES"/>
                              </w:rPr>
                            </w:pPr>
                            <w:r w:rsidRPr="00684F33">
                              <w:rPr>
                                <w:b/>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684F33">
                              <w:rPr>
                                <w:b/>
                                <w:color w:val="4A7B29" w:themeColor="text2" w:themeShade="BF"/>
                                <w:spacing w:val="20"/>
                                <w:lang w:val="es-ES"/>
                              </w:rPr>
                              <w:t>PROYECTO FINAL</w:t>
                            </w:r>
                          </w:p>
                          <w:p w14:paraId="763CB56B" w14:textId="77777777" w:rsidR="00663EDE" w:rsidRPr="005845F9" w:rsidRDefault="00663EDE">
                            <w:pPr>
                              <w:rPr>
                                <w:lang w:val="es-ES"/>
                              </w:rPr>
                            </w:pPr>
                          </w:p>
                          <w:p w14:paraId="3AC3AA11" w14:textId="77777777" w:rsidR="00663EDE" w:rsidRPr="00036F7F" w:rsidRDefault="00663EDE"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ES"/>
                              </w:rPr>
                              <w:t>PROYECTO FINAL</w:t>
                            </w:r>
                          </w:p>
                        </w:txbxContent>
                      </v:textbox>
                    </v:shape>
                  </v:group>
                </w:pict>
              </mc:Fallback>
            </mc:AlternateContent>
          </w:r>
          <w:r w:rsidR="00870A86">
            <w:rPr>
              <w:noProof/>
              <w:lang w:val="es-AR" w:eastAsia="es-AR"/>
            </w:rPr>
            <mc:AlternateContent>
              <mc:Choice Requires="wpg">
                <w:drawing>
                  <wp:anchor distT="0" distB="0" distL="114300" distR="114300" simplePos="0" relativeHeight="251685888" behindDoc="0" locked="0" layoutInCell="1" allowOverlap="1" wp14:anchorId="141224F9" wp14:editId="172131DC">
                    <wp:simplePos x="0" y="0"/>
                    <wp:positionH relativeFrom="margin">
                      <wp:posOffset>-118753</wp:posOffset>
                    </wp:positionH>
                    <wp:positionV relativeFrom="paragraph">
                      <wp:posOffset>3860840</wp:posOffset>
                    </wp:positionV>
                    <wp:extent cx="6172200" cy="1211283"/>
                    <wp:effectExtent l="0" t="0" r="19050" b="27305"/>
                    <wp:wrapNone/>
                    <wp:docPr id="23" name="Grupo 23"/>
                    <wp:cNvGraphicFramePr/>
                    <a:graphic xmlns:a="http://schemas.openxmlformats.org/drawingml/2006/main">
                      <a:graphicData uri="http://schemas.microsoft.com/office/word/2010/wordprocessingGroup">
                        <wpg:wgp>
                          <wpg:cNvGrpSpPr/>
                          <wpg:grpSpPr>
                            <a:xfrm>
                              <a:off x="0" y="0"/>
                              <a:ext cx="6172200" cy="1211283"/>
                              <a:chOff x="0" y="-1"/>
                              <a:chExt cx="6172200" cy="1211624"/>
                            </a:xfrm>
                          </wpg:grpSpPr>
                          <wps:wsp>
                            <wps:cNvPr id="19" name="Rectángulo redondeado 19"/>
                            <wps:cNvSpPr/>
                            <wps:spPr>
                              <a:xfrm>
                                <a:off x="0" y="-1"/>
                                <a:ext cx="6172200" cy="1211624"/>
                              </a:xfrm>
                              <a:prstGeom prst="roundRect">
                                <a:avLst>
                                  <a:gd name="adj" fmla="val 1387"/>
                                </a:avLst>
                              </a:prstGeom>
                              <a:solidFill>
                                <a:schemeClr val="bg1">
                                  <a:lumMod val="85000"/>
                                  <a:alpha val="61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uadro de texto 20"/>
                            <wps:cNvSpPr txBox="1"/>
                            <wps:spPr>
                              <a:xfrm>
                                <a:off x="118753" y="35592"/>
                                <a:ext cx="5949538" cy="403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2DBE68" w14:textId="77777777" w:rsidR="00663EDE" w:rsidRDefault="00663EDE"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3AEE539A" w14:textId="77777777" w:rsidR="00663EDE" w:rsidRPr="00092D82" w:rsidRDefault="00663EDE" w:rsidP="00FE2DC8">
                                  <w:pPr>
                                    <w:rPr>
                                      <w:rFonts w:ascii="Arial Black" w:hAnsi="Arial Black"/>
                                      <w:b/>
                                      <w:color w:val="404040" w:themeColor="text1" w:themeTint="BF"/>
                                      <w:sz w:val="36"/>
                                      <w:lang w:val="es-AR"/>
                                    </w:rPr>
                                  </w:pPr>
                                </w:p>
                                <w:p w14:paraId="640A2125" w14:textId="77777777" w:rsidR="00663EDE" w:rsidRDefault="00663EDE"/>
                                <w:p w14:paraId="27678D91" w14:textId="77777777" w:rsidR="00663EDE" w:rsidRDefault="00663EDE"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4AAEB563" w14:textId="77777777" w:rsidR="00663EDE" w:rsidRPr="00092D82" w:rsidRDefault="00663EDE" w:rsidP="00FE2DC8">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 name="Imagen 5"/>
                              <pic:cNvPicPr>
                                <a:picLocks noChangeAspect="1"/>
                              </pic:cNvPicPr>
                            </pic:nvPicPr>
                            <pic:blipFill>
                              <a:blip r:embed="rId13" cstate="print">
                                <a:grayscl/>
                                <a:extLst>
                                  <a:ext uri="{28A0092B-C50C-407E-A947-70E740481C1C}">
                                    <a14:useLocalDpi xmlns:a14="http://schemas.microsoft.com/office/drawing/2010/main" val="0"/>
                                  </a:ext>
                                </a:extLst>
                              </a:blip>
                              <a:stretch>
                                <a:fillRect/>
                              </a:stretch>
                            </pic:blipFill>
                            <pic:spPr>
                              <a:xfrm>
                                <a:off x="4867866" y="59350"/>
                                <a:ext cx="1093547" cy="1103903"/>
                              </a:xfrm>
                              <a:prstGeom prst="rect">
                                <a:avLst/>
                              </a:prstGeom>
                            </pic:spPr>
                          </pic:pic>
                          <wps:wsp>
                            <wps:cNvPr id="21" name="Cuadro de texto 21"/>
                            <wps:cNvSpPr txBox="1"/>
                            <wps:spPr>
                              <a:xfrm>
                                <a:off x="83127" y="332483"/>
                                <a:ext cx="2149434" cy="5342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192E2E" w14:textId="77777777" w:rsidR="00663EDE" w:rsidRPr="00FE2DC8" w:rsidRDefault="00663EDE"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5F0D687C" w14:textId="77777777" w:rsidR="00663EDE" w:rsidRPr="00FE2DC8" w:rsidRDefault="00663EDE" w:rsidP="00FE2DC8">
                                  <w:pPr>
                                    <w:rPr>
                                      <w:rFonts w:ascii="Arial Black" w:hAnsi="Arial Black"/>
                                      <w:b/>
                                      <w:color w:val="404040" w:themeColor="text1" w:themeTint="BF"/>
                                      <w:sz w:val="144"/>
                                      <w:lang w:val="es-AR"/>
                                    </w:rPr>
                                  </w:pPr>
                                </w:p>
                                <w:p w14:paraId="206E4BB8" w14:textId="77777777" w:rsidR="00663EDE" w:rsidRDefault="00663EDE"/>
                                <w:p w14:paraId="3BB92CB9" w14:textId="77777777" w:rsidR="00663EDE" w:rsidRPr="00FE2DC8" w:rsidRDefault="00663EDE"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49F57DE3" w14:textId="77777777" w:rsidR="00663EDE" w:rsidRPr="00FE2DC8" w:rsidRDefault="00663EDE"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uadro de texto 22"/>
                            <wps:cNvSpPr txBox="1"/>
                            <wps:spPr>
                              <a:xfrm>
                                <a:off x="106878" y="724368"/>
                                <a:ext cx="3788229" cy="4393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94CF4F" w14:textId="77777777" w:rsidR="00663EDE" w:rsidRPr="00684F33" w:rsidRDefault="00663EDE" w:rsidP="00FE2DC8">
                                  <w:pPr>
                                    <w:rPr>
                                      <w:b/>
                                      <w:color w:val="595959" w:themeColor="text1" w:themeTint="A6"/>
                                      <w:sz w:val="28"/>
                                      <w:lang w:val="es-AR"/>
                                    </w:rPr>
                                  </w:pPr>
                                  <w:r w:rsidRPr="00684F33">
                                    <w:rPr>
                                      <w:b/>
                                      <w:color w:val="595959" w:themeColor="text1" w:themeTint="A6"/>
                                      <w:sz w:val="28"/>
                                      <w:lang w:val="es-AR"/>
                                    </w:rPr>
                                    <w:t>Sistema de Gestión de Torneos de Fútbol</w:t>
                                  </w:r>
                                </w:p>
                                <w:p w14:paraId="1AE1D95A" w14:textId="77777777" w:rsidR="00663EDE" w:rsidRPr="00FE2DC8" w:rsidRDefault="00663EDE" w:rsidP="00FE2DC8">
                                  <w:pPr>
                                    <w:rPr>
                                      <w:rFonts w:ascii="Arial Black" w:hAnsi="Arial Black"/>
                                      <w:color w:val="404040" w:themeColor="text1" w:themeTint="BF"/>
                                      <w:sz w:val="40"/>
                                      <w:lang w:val="es-AR"/>
                                    </w:rPr>
                                  </w:pPr>
                                </w:p>
                                <w:p w14:paraId="655C0864" w14:textId="77777777" w:rsidR="00663EDE" w:rsidRPr="005845F9" w:rsidRDefault="00663EDE">
                                  <w:pPr>
                                    <w:rPr>
                                      <w:lang w:val="es-ES"/>
                                    </w:rPr>
                                  </w:pPr>
                                </w:p>
                                <w:p w14:paraId="03350056" w14:textId="1324F595" w:rsidR="00663EDE" w:rsidRPr="00FE2DC8" w:rsidRDefault="00663EDE"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14:paraId="235AA867" w14:textId="77777777" w:rsidR="00663EDE" w:rsidRPr="00FE2DC8" w:rsidRDefault="00663EDE" w:rsidP="00FE2DC8">
                                  <w:pPr>
                                    <w:rPr>
                                      <w:rFonts w:ascii="Arial Black" w:hAnsi="Arial Black"/>
                                      <w:color w:val="404040" w:themeColor="text1" w:themeTint="BF"/>
                                      <w:sz w:val="40"/>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1224F9" id="Grupo 23" o:spid="_x0000_s1048" style="position:absolute;left:0;text-align:left;margin-left:-9.35pt;margin-top:304pt;width:486pt;height:95.4pt;z-index:251685888;mso-position-horizontal-relative:margin;mso-width-relative:margin;mso-height-relative:margin" coordorigin="" coordsize="61722,12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">
                    <v:roundrect id="Rectángulo redondeado 19" o:spid="_x0000_s1049" style="position:absolute;width:61722;height:12116;visibility:visible;mso-wrap-style:square;v-text-anchor:middle" arcsize="91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9ArsAA&#10;AADbAAAADwAAAGRycy9kb3ducmV2LnhtbERPTYvCMBC9C/6HMIIX0VQF1+0aRRTBk6LrwePQzDZl&#10;m0lpoq3/3giCt3m8z1msWluKO9W+cKxgPEpAEGdOF5wruPzuhnMQPiBrLB2Tggd5WC27nQWm2jV8&#10;ovs55CKGsE9RgQmhSqX0mSGLfuQq4sj9udpiiLDOpa6xieG2lJMkmUmLBccGgxVtDGX/55tVcH1c&#10;Bh6Lo9u2031+GDfmuv46KdXvtesfEIHa8BG/3Xsd53/D65d4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89ArsAAAADbAAAADwAAAAAAAAAAAAAAAACYAgAAZHJzL2Rvd25y&#10;ZXYueG1sUEsFBgAAAAAEAAQA9QAAAIUDAAAAAA==&#10;" fillcolor="#d8d8d8 [2732]" strokecolor="#d8d8d8 [2732]" strokeweight="1pt">
                      <v:fill opacity="40092f"/>
                    </v:roundrect>
                    <v:shape id="Cuadro de texto 20" o:spid="_x0000_s1050" type="#_x0000_t202" style="position:absolute;left:1187;top:355;width:59495;height:4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14:paraId="092DBE68" w14:textId="77777777" w:rsidR="00663EDE" w:rsidRDefault="00663EDE"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3AEE539A" w14:textId="77777777" w:rsidR="00663EDE" w:rsidRPr="00092D82" w:rsidRDefault="00663EDE" w:rsidP="00FE2DC8">
                            <w:pPr>
                              <w:rPr>
                                <w:rFonts w:ascii="Arial Black" w:hAnsi="Arial Black"/>
                                <w:b/>
                                <w:color w:val="404040" w:themeColor="text1" w:themeTint="BF"/>
                                <w:sz w:val="36"/>
                                <w:lang w:val="es-AR"/>
                              </w:rPr>
                            </w:pPr>
                          </w:p>
                          <w:p w14:paraId="640A2125" w14:textId="77777777" w:rsidR="00663EDE" w:rsidRDefault="00663EDE"/>
                          <w:p w14:paraId="27678D91" w14:textId="77777777" w:rsidR="00663EDE" w:rsidRDefault="00663EDE"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4AAEB563" w14:textId="77777777" w:rsidR="00663EDE" w:rsidRPr="00092D82" w:rsidRDefault="00663EDE" w:rsidP="00FE2DC8">
                            <w:pPr>
                              <w:rPr>
                                <w:rFonts w:ascii="Arial Black" w:hAnsi="Arial Black"/>
                                <w:b/>
                                <w:color w:val="404040" w:themeColor="text1" w:themeTint="BF"/>
                                <w:sz w:val="36"/>
                                <w:lang w:val="es-AR"/>
                              </w:rPr>
                            </w:pPr>
                          </w:p>
                        </w:txbxContent>
                      </v:textbox>
                    </v:shape>
                    <v:shape id="Imagen 5" o:spid="_x0000_s1051" type="#_x0000_t75" style="position:absolute;left:48678;top:593;width:10936;height:110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XH7jDAAAA2gAAAA8AAABkcnMvZG93bnJldi54bWxEj81qwzAQhO+BvoPYQm6J3BRC60Q2bqBN&#10;aHtxfu6LtbFNrJWRVMd5+6pQyHGYmW+YdT6aTgzkfGtZwdM8AUFcWd1yreB4eJ+9gPABWWNnmRTc&#10;yEOePUzWmGp75ZKGfahFhLBPUUETQp9K6auGDPq57Ymjd7bOYIjS1VI7vEa46eQiSZbSYMtxocGe&#10;Ng1Vl/2PUbA58+uw+LDl99bZr+Kz6A5vt5NS08exWIEINIZ7+L+90wqe4e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dcfuMMAAADaAAAADwAAAAAAAAAAAAAAAACf&#10;AgAAZHJzL2Rvd25yZXYueG1sUEsFBgAAAAAEAAQA9wAAAI8DAAAAAA==&#10;">
                      <v:imagedata r:id="rId14" o:title="" grayscale="t"/>
                      <v:path arrowok="t"/>
                    </v:shape>
                    <v:shape id="Cuadro de texto 21" o:spid="_x0000_s1052" type="#_x0000_t202" style="position:absolute;left:831;top:3324;width:21494;height:5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14:paraId="16192E2E" w14:textId="77777777" w:rsidR="00663EDE" w:rsidRPr="00FE2DC8" w:rsidRDefault="00663EDE"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5F0D687C" w14:textId="77777777" w:rsidR="00663EDE" w:rsidRPr="00FE2DC8" w:rsidRDefault="00663EDE" w:rsidP="00FE2DC8">
                            <w:pPr>
                              <w:rPr>
                                <w:rFonts w:ascii="Arial Black" w:hAnsi="Arial Black"/>
                                <w:b/>
                                <w:color w:val="404040" w:themeColor="text1" w:themeTint="BF"/>
                                <w:sz w:val="144"/>
                                <w:lang w:val="es-AR"/>
                              </w:rPr>
                            </w:pPr>
                          </w:p>
                          <w:p w14:paraId="206E4BB8" w14:textId="77777777" w:rsidR="00663EDE" w:rsidRDefault="00663EDE"/>
                          <w:p w14:paraId="3BB92CB9" w14:textId="77777777" w:rsidR="00663EDE" w:rsidRPr="00FE2DC8" w:rsidRDefault="00663EDE"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49F57DE3" w14:textId="77777777" w:rsidR="00663EDE" w:rsidRPr="00FE2DC8" w:rsidRDefault="00663EDE" w:rsidP="00FE2DC8">
                            <w:pPr>
                              <w:rPr>
                                <w:rFonts w:ascii="Arial Black" w:hAnsi="Arial Black"/>
                                <w:b/>
                                <w:color w:val="404040" w:themeColor="text1" w:themeTint="BF"/>
                                <w:sz w:val="144"/>
                                <w:lang w:val="es-AR"/>
                              </w:rPr>
                            </w:pPr>
                          </w:p>
                        </w:txbxContent>
                      </v:textbox>
                    </v:shape>
                    <v:shape id="Cuadro de texto 22" o:spid="_x0000_s1053" type="#_x0000_t202" style="position:absolute;left:1068;top:7243;width:37883;height:4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14:paraId="4F94CF4F" w14:textId="77777777" w:rsidR="00663EDE" w:rsidRPr="00684F33" w:rsidRDefault="00663EDE" w:rsidP="00FE2DC8">
                            <w:pPr>
                              <w:rPr>
                                <w:b/>
                                <w:color w:val="595959" w:themeColor="text1" w:themeTint="A6"/>
                                <w:sz w:val="28"/>
                                <w:lang w:val="es-AR"/>
                              </w:rPr>
                            </w:pPr>
                            <w:r w:rsidRPr="00684F33">
                              <w:rPr>
                                <w:b/>
                                <w:color w:val="595959" w:themeColor="text1" w:themeTint="A6"/>
                                <w:sz w:val="28"/>
                                <w:lang w:val="es-AR"/>
                              </w:rPr>
                              <w:t>Sistema de Gestión de Torneos de Fútbol</w:t>
                            </w:r>
                          </w:p>
                          <w:p w14:paraId="1AE1D95A" w14:textId="77777777" w:rsidR="00663EDE" w:rsidRPr="00FE2DC8" w:rsidRDefault="00663EDE" w:rsidP="00FE2DC8">
                            <w:pPr>
                              <w:rPr>
                                <w:rFonts w:ascii="Arial Black" w:hAnsi="Arial Black"/>
                                <w:color w:val="404040" w:themeColor="text1" w:themeTint="BF"/>
                                <w:sz w:val="40"/>
                                <w:lang w:val="es-AR"/>
                              </w:rPr>
                            </w:pPr>
                          </w:p>
                          <w:p w14:paraId="655C0864" w14:textId="77777777" w:rsidR="00663EDE" w:rsidRPr="005845F9" w:rsidRDefault="00663EDE">
                            <w:pPr>
                              <w:rPr>
                                <w:lang w:val="es-ES"/>
                              </w:rPr>
                            </w:pPr>
                          </w:p>
                          <w:p w14:paraId="03350056" w14:textId="1324F595" w:rsidR="00663EDE" w:rsidRPr="00FE2DC8" w:rsidRDefault="00663EDE"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14:paraId="235AA867" w14:textId="77777777" w:rsidR="00663EDE" w:rsidRPr="00FE2DC8" w:rsidRDefault="00663EDE" w:rsidP="00FE2DC8">
                            <w:pPr>
                              <w:rPr>
                                <w:rFonts w:ascii="Arial Black" w:hAnsi="Arial Black"/>
                                <w:color w:val="404040" w:themeColor="text1" w:themeTint="BF"/>
                                <w:sz w:val="40"/>
                                <w:lang w:val="es-AR"/>
                              </w:rPr>
                            </w:pPr>
                          </w:p>
                        </w:txbxContent>
                      </v:textbox>
                    </v:shape>
                    <w10:wrap anchorx="margin"/>
                  </v:group>
                </w:pict>
              </mc:Fallback>
            </mc:AlternateContent>
          </w:r>
          <w:r w:rsidR="00A43FC2">
            <w:rPr>
              <w:noProof/>
              <w:lang w:val="es-AR" w:eastAsia="es-AR"/>
            </w:rPr>
            <mc:AlternateContent>
              <mc:Choice Requires="wps">
                <w:drawing>
                  <wp:anchor distT="0" distB="0" distL="114300" distR="114300" simplePos="0" relativeHeight="251689984" behindDoc="0" locked="0" layoutInCell="1" allowOverlap="1" wp14:anchorId="6F8290BF" wp14:editId="7EF7E8B1">
                    <wp:simplePos x="0" y="0"/>
                    <wp:positionH relativeFrom="margin">
                      <wp:posOffset>4892436</wp:posOffset>
                    </wp:positionH>
                    <wp:positionV relativeFrom="paragraph">
                      <wp:posOffset>3349881</wp:posOffset>
                    </wp:positionV>
                    <wp:extent cx="1496291" cy="534389"/>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496291" cy="5343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4B3680" w14:textId="53DDC3DB" w:rsidR="00663EDE" w:rsidRPr="00A43FC2" w:rsidRDefault="00663EDE" w:rsidP="00A43FC2">
                                <w:pPr>
                                  <w:rPr>
                                    <w:rFonts w:ascii="Calibri" w:hAnsi="Calibri"/>
                                    <w:color w:val="595959" w:themeColor="text1" w:themeTint="A6"/>
                                    <w:sz w:val="36"/>
                                    <w:lang w:val="es-AR"/>
                                  </w:rPr>
                                </w:pPr>
                                <w:r>
                                  <w:rPr>
                                    <w:rFonts w:ascii="Calibri" w:hAnsi="Calibri"/>
                                    <w:color w:val="595959" w:themeColor="text1" w:themeTint="A6"/>
                                    <w:sz w:val="36"/>
                                    <w:lang w:val="es-AR"/>
                                  </w:rPr>
                                  <w:t>10/06/2014</w:t>
                                </w:r>
                              </w:p>
                              <w:p w14:paraId="5676CB21" w14:textId="77777777" w:rsidR="00663EDE" w:rsidRPr="00A43FC2" w:rsidRDefault="00663EDE" w:rsidP="00A43FC2">
                                <w:pPr>
                                  <w:rPr>
                                    <w:rFonts w:ascii="Arial Black" w:hAnsi="Arial Black"/>
                                    <w:b/>
                                    <w:color w:val="404040" w:themeColor="text1" w:themeTint="BF"/>
                                    <w:sz w:val="96"/>
                                    <w:lang w:val="es-AR"/>
                                  </w:rPr>
                                </w:pPr>
                              </w:p>
                              <w:p w14:paraId="265B89EE" w14:textId="77777777" w:rsidR="00663EDE" w:rsidRDefault="00663EDE"/>
                              <w:p w14:paraId="2D6C708B" w14:textId="77777777" w:rsidR="00663EDE" w:rsidRPr="00A43FC2" w:rsidRDefault="00663EDE" w:rsidP="00A43FC2">
                                <w:pPr>
                                  <w:rPr>
                                    <w:rFonts w:ascii="Calibri" w:hAnsi="Calibri"/>
                                    <w:color w:val="595959" w:themeColor="text1" w:themeTint="A6"/>
                                    <w:sz w:val="36"/>
                                    <w:lang w:val="es-AR"/>
                                  </w:rPr>
                                </w:pPr>
                                <w:r>
                                  <w:rPr>
                                    <w:rFonts w:ascii="Calibri" w:hAnsi="Calibri"/>
                                    <w:color w:val="595959" w:themeColor="text1" w:themeTint="A6"/>
                                    <w:sz w:val="36"/>
                                    <w:lang w:val="es-AR"/>
                                  </w:rPr>
                                  <w:t>31/05/2014</w:t>
                                </w:r>
                              </w:p>
                              <w:p w14:paraId="34265558" w14:textId="77777777" w:rsidR="00663EDE" w:rsidRPr="00A43FC2" w:rsidRDefault="00663EDE" w:rsidP="00A43FC2">
                                <w:pPr>
                                  <w:rPr>
                                    <w:rFonts w:ascii="Arial Black" w:hAnsi="Arial Black"/>
                                    <w:b/>
                                    <w:color w:val="404040" w:themeColor="text1" w:themeTint="BF"/>
                                    <w:sz w:val="9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290BF" id="Cuadro de texto 7" o:spid="_x0000_s1054" type="#_x0000_t202" style="position:absolute;left:0;text-align:left;margin-left:385.25pt;margin-top:263.75pt;width:117.8pt;height:42.1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" filled="f" stroked="f" strokeweight=".5pt">
                    <v:textbox>
                      <w:txbxContent>
                        <w:p w14:paraId="6E4B3680" w14:textId="53DDC3DB" w:rsidR="00663EDE" w:rsidRPr="00A43FC2" w:rsidRDefault="00663EDE" w:rsidP="00A43FC2">
                          <w:pPr>
                            <w:rPr>
                              <w:rFonts w:ascii="Calibri" w:hAnsi="Calibri"/>
                              <w:color w:val="595959" w:themeColor="text1" w:themeTint="A6"/>
                              <w:sz w:val="36"/>
                              <w:lang w:val="es-AR"/>
                            </w:rPr>
                          </w:pPr>
                          <w:r>
                            <w:rPr>
                              <w:rFonts w:ascii="Calibri" w:hAnsi="Calibri"/>
                              <w:color w:val="595959" w:themeColor="text1" w:themeTint="A6"/>
                              <w:sz w:val="36"/>
                              <w:lang w:val="es-AR"/>
                            </w:rPr>
                            <w:t>10/06/2014</w:t>
                          </w:r>
                        </w:p>
                        <w:p w14:paraId="5676CB21" w14:textId="77777777" w:rsidR="00663EDE" w:rsidRPr="00A43FC2" w:rsidRDefault="00663EDE" w:rsidP="00A43FC2">
                          <w:pPr>
                            <w:rPr>
                              <w:rFonts w:ascii="Arial Black" w:hAnsi="Arial Black"/>
                              <w:b/>
                              <w:color w:val="404040" w:themeColor="text1" w:themeTint="BF"/>
                              <w:sz w:val="96"/>
                              <w:lang w:val="es-AR"/>
                            </w:rPr>
                          </w:pPr>
                        </w:p>
                        <w:p w14:paraId="265B89EE" w14:textId="77777777" w:rsidR="00663EDE" w:rsidRDefault="00663EDE"/>
                        <w:p w14:paraId="2D6C708B" w14:textId="77777777" w:rsidR="00663EDE" w:rsidRPr="00A43FC2" w:rsidRDefault="00663EDE" w:rsidP="00A43FC2">
                          <w:pPr>
                            <w:rPr>
                              <w:rFonts w:ascii="Calibri" w:hAnsi="Calibri"/>
                              <w:color w:val="595959" w:themeColor="text1" w:themeTint="A6"/>
                              <w:sz w:val="36"/>
                              <w:lang w:val="es-AR"/>
                            </w:rPr>
                          </w:pPr>
                          <w:r>
                            <w:rPr>
                              <w:rFonts w:ascii="Calibri" w:hAnsi="Calibri"/>
                              <w:color w:val="595959" w:themeColor="text1" w:themeTint="A6"/>
                              <w:sz w:val="36"/>
                              <w:lang w:val="es-AR"/>
                            </w:rPr>
                            <w:t>31/05/2014</w:t>
                          </w:r>
                        </w:p>
                        <w:p w14:paraId="34265558" w14:textId="77777777" w:rsidR="00663EDE" w:rsidRPr="00A43FC2" w:rsidRDefault="00663EDE" w:rsidP="00A43FC2">
                          <w:pPr>
                            <w:rPr>
                              <w:rFonts w:ascii="Arial Black" w:hAnsi="Arial Black"/>
                              <w:b/>
                              <w:color w:val="404040" w:themeColor="text1" w:themeTint="BF"/>
                              <w:sz w:val="96"/>
                              <w:lang w:val="es-AR"/>
                            </w:rPr>
                          </w:pPr>
                        </w:p>
                      </w:txbxContent>
                    </v:textbox>
                    <w10:wrap anchorx="margin"/>
                  </v:shape>
                </w:pict>
              </mc:Fallback>
            </mc:AlternateContent>
          </w:r>
          <w:r w:rsidR="00092D82">
            <w:rPr>
              <w:noProof/>
              <w:lang w:val="es-AR" w:eastAsia="es-AR"/>
            </w:rPr>
            <w:t xml:space="preserve"> </w:t>
          </w:r>
          <w:r w:rsidR="00092D82">
            <w:rPr>
              <w:noProof/>
              <w:lang w:val="es-ES"/>
            </w:rPr>
            <w:t xml:space="preserve"> </w:t>
          </w:r>
          <w:r w:rsidR="000B2CDD">
            <w:rPr>
              <w:noProof/>
              <w:lang w:val="es-ES"/>
            </w:rPr>
            <w:br w:type="page"/>
          </w:r>
        </w:p>
        <w:p w14:paraId="4601D4AF" w14:textId="77777777" w:rsidR="000B2CDD" w:rsidRPr="00092D82" w:rsidRDefault="00663EDE" w:rsidP="002F6137"/>
      </w:sdtContent>
    </w:sdt>
    <w:tbl>
      <w:tblPr>
        <w:tblStyle w:val="Tabladecuadrcula5oscura-nfasis21"/>
        <w:tblpPr w:leftFromText="141" w:rightFromText="141" w:topFromText="120" w:vertAnchor="text" w:horzAnchor="margin" w:tblpY="-93"/>
        <w:tblW w:w="9493" w:type="dxa"/>
        <w:tblLook w:val="06A0" w:firstRow="1" w:lastRow="0" w:firstColumn="1" w:lastColumn="0" w:noHBand="1" w:noVBand="1"/>
      </w:tblPr>
      <w:tblGrid>
        <w:gridCol w:w="1129"/>
        <w:gridCol w:w="1985"/>
        <w:gridCol w:w="2496"/>
        <w:gridCol w:w="3883"/>
      </w:tblGrid>
      <w:tr w:rsidR="00750FE8" w:rsidRPr="00135BDD" w14:paraId="42F16539" w14:textId="77777777" w:rsidTr="00AE6F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gridSpan w:val="4"/>
            <w:hideMark/>
          </w:tcPr>
          <w:p w14:paraId="4F491D2F" w14:textId="77777777" w:rsidR="00750FE8" w:rsidRPr="00135BDD" w:rsidRDefault="00750FE8" w:rsidP="002F6137">
            <w:pPr>
              <w:rPr>
                <w:lang w:val="es-ES"/>
              </w:rPr>
            </w:pPr>
            <w:r w:rsidRPr="00135BDD">
              <w:rPr>
                <w:lang w:val="es-ES"/>
              </w:rPr>
              <w:t>HISTORIAL DE VERSIONES</w:t>
            </w:r>
          </w:p>
        </w:tc>
      </w:tr>
      <w:tr w:rsidR="00750FE8" w:rsidRPr="00135BDD" w14:paraId="744C3D7D" w14:textId="77777777" w:rsidTr="00277E3A">
        <w:tc>
          <w:tcPr>
            <w:cnfStyle w:val="001000000000" w:firstRow="0" w:lastRow="0" w:firstColumn="1" w:lastColumn="0" w:oddVBand="0" w:evenVBand="0" w:oddHBand="0" w:evenHBand="0" w:firstRowFirstColumn="0" w:firstRowLastColumn="0" w:lastRowFirstColumn="0" w:lastRowLastColumn="0"/>
            <w:tcW w:w="1129" w:type="dxa"/>
            <w:hideMark/>
          </w:tcPr>
          <w:p w14:paraId="41C50AAF" w14:textId="77777777" w:rsidR="00750FE8" w:rsidRPr="00135BDD" w:rsidRDefault="00750FE8" w:rsidP="00AE6FA1">
            <w:pPr>
              <w:rPr>
                <w:lang w:val="es-ES"/>
              </w:rPr>
            </w:pPr>
            <w:r w:rsidRPr="00135BDD">
              <w:rPr>
                <w:lang w:val="es-ES"/>
              </w:rPr>
              <w:t>VERSION</w:t>
            </w:r>
          </w:p>
        </w:tc>
        <w:tc>
          <w:tcPr>
            <w:tcW w:w="1985" w:type="dxa"/>
            <w:hideMark/>
          </w:tcPr>
          <w:p w14:paraId="3F37A049" w14:textId="77777777" w:rsidR="00750FE8" w:rsidRPr="00135BDD" w:rsidRDefault="00750FE8" w:rsidP="00AE6FA1">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FECHA</w:t>
            </w:r>
          </w:p>
        </w:tc>
        <w:tc>
          <w:tcPr>
            <w:tcW w:w="2496" w:type="dxa"/>
            <w:hideMark/>
          </w:tcPr>
          <w:p w14:paraId="540CD9A6" w14:textId="77777777" w:rsidR="00750FE8" w:rsidRPr="00135BDD" w:rsidRDefault="00750FE8" w:rsidP="00AE6FA1">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RESPONSABLE</w:t>
            </w:r>
          </w:p>
        </w:tc>
        <w:tc>
          <w:tcPr>
            <w:tcW w:w="3883" w:type="dxa"/>
            <w:hideMark/>
          </w:tcPr>
          <w:p w14:paraId="0C0699F0" w14:textId="77777777" w:rsidR="00750FE8" w:rsidRPr="00135BDD" w:rsidRDefault="00750FE8" w:rsidP="00AE6FA1">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OBSERVACION</w:t>
            </w:r>
          </w:p>
        </w:tc>
      </w:tr>
      <w:tr w:rsidR="00750FE8" w:rsidRPr="00135BDD" w14:paraId="45F6794E" w14:textId="77777777" w:rsidTr="00277E3A">
        <w:tc>
          <w:tcPr>
            <w:cnfStyle w:val="001000000000" w:firstRow="0" w:lastRow="0" w:firstColumn="1" w:lastColumn="0" w:oddVBand="0" w:evenVBand="0" w:oddHBand="0" w:evenHBand="0" w:firstRowFirstColumn="0" w:firstRowLastColumn="0" w:lastRowFirstColumn="0" w:lastRowLastColumn="0"/>
            <w:tcW w:w="1129" w:type="dxa"/>
          </w:tcPr>
          <w:p w14:paraId="2BDFD22F" w14:textId="05ACC56B" w:rsidR="00750FE8" w:rsidRPr="00135BDD" w:rsidRDefault="000E6750" w:rsidP="00AE6FA1">
            <w:pPr>
              <w:rPr>
                <w:lang w:val="es-ES"/>
              </w:rPr>
            </w:pPr>
            <w:r>
              <w:rPr>
                <w:lang w:val="es-ES"/>
              </w:rPr>
              <w:t>1.0</w:t>
            </w:r>
          </w:p>
        </w:tc>
        <w:tc>
          <w:tcPr>
            <w:tcW w:w="1985" w:type="dxa"/>
          </w:tcPr>
          <w:p w14:paraId="448F0C99" w14:textId="6C639D07" w:rsidR="00750FE8" w:rsidRPr="00135BDD" w:rsidRDefault="000E6750"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31</w:t>
            </w:r>
            <w:r w:rsidR="00135BDD">
              <w:rPr>
                <w:lang w:val="es-ES"/>
              </w:rPr>
              <w:t>/05</w:t>
            </w:r>
            <w:r w:rsidR="00AC0F15" w:rsidRPr="00135BDD">
              <w:rPr>
                <w:lang w:val="es-ES"/>
              </w:rPr>
              <w:t>/2014</w:t>
            </w:r>
          </w:p>
        </w:tc>
        <w:tc>
          <w:tcPr>
            <w:tcW w:w="2496" w:type="dxa"/>
          </w:tcPr>
          <w:p w14:paraId="3EE313E9" w14:textId="24EE9E17" w:rsidR="00750FE8" w:rsidRPr="00135BDD" w:rsidRDefault="00135BDD"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Pau</w:t>
            </w:r>
            <w:r w:rsidR="005433FF">
              <w:rPr>
                <w:lang w:val="es-ES"/>
              </w:rPr>
              <w:t>la</w:t>
            </w:r>
            <w:r w:rsidR="00AE6FA1">
              <w:rPr>
                <w:lang w:val="es-ES"/>
              </w:rPr>
              <w:t xml:space="preserve"> Pedrosa</w:t>
            </w:r>
          </w:p>
        </w:tc>
        <w:tc>
          <w:tcPr>
            <w:tcW w:w="3883" w:type="dxa"/>
          </w:tcPr>
          <w:p w14:paraId="287FB2AE" w14:textId="16CE3860" w:rsidR="00750FE8" w:rsidRPr="00135BDD" w:rsidRDefault="004739C7"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Creación del documento. </w:t>
            </w:r>
          </w:p>
        </w:tc>
      </w:tr>
      <w:tr w:rsidR="00750FE8" w:rsidRPr="00D0646C" w14:paraId="6AD3962E" w14:textId="77777777" w:rsidTr="00277E3A">
        <w:tc>
          <w:tcPr>
            <w:cnfStyle w:val="001000000000" w:firstRow="0" w:lastRow="0" w:firstColumn="1" w:lastColumn="0" w:oddVBand="0" w:evenVBand="0" w:oddHBand="0" w:evenHBand="0" w:firstRowFirstColumn="0" w:firstRowLastColumn="0" w:lastRowFirstColumn="0" w:lastRowLastColumn="0"/>
            <w:tcW w:w="1129" w:type="dxa"/>
          </w:tcPr>
          <w:p w14:paraId="1B9872BD" w14:textId="6B96606A" w:rsidR="00750FE8" w:rsidRPr="00135BDD" w:rsidRDefault="00ED4462" w:rsidP="00AE6FA1">
            <w:pPr>
              <w:ind w:left="720" w:hanging="720"/>
              <w:rPr>
                <w:lang w:val="es-ES"/>
              </w:rPr>
            </w:pPr>
            <w:r>
              <w:rPr>
                <w:lang w:val="es-ES"/>
              </w:rPr>
              <w:t>1.1</w:t>
            </w:r>
          </w:p>
        </w:tc>
        <w:tc>
          <w:tcPr>
            <w:tcW w:w="1985" w:type="dxa"/>
          </w:tcPr>
          <w:p w14:paraId="4276887D" w14:textId="02FDA126" w:rsidR="00750FE8" w:rsidRPr="00135BDD" w:rsidRDefault="00ED4462"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31/05/2014</w:t>
            </w:r>
          </w:p>
        </w:tc>
        <w:tc>
          <w:tcPr>
            <w:tcW w:w="2496" w:type="dxa"/>
          </w:tcPr>
          <w:p w14:paraId="585EF65B" w14:textId="47DCFF50" w:rsidR="00750FE8" w:rsidRPr="00135BDD" w:rsidRDefault="00ED4462"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Paula</w:t>
            </w:r>
            <w:r w:rsidR="00AE6FA1">
              <w:rPr>
                <w:lang w:val="es-ES"/>
              </w:rPr>
              <w:t xml:space="preserve"> Pedrosa</w:t>
            </w:r>
          </w:p>
        </w:tc>
        <w:tc>
          <w:tcPr>
            <w:tcW w:w="3883" w:type="dxa"/>
          </w:tcPr>
          <w:p w14:paraId="4E1DDDD2" w14:textId="0055832F" w:rsidR="00750FE8" w:rsidRPr="00135BDD" w:rsidRDefault="00ED4462"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Se agregó la estructura del documento, introducción, límites y alcances.</w:t>
            </w:r>
          </w:p>
        </w:tc>
      </w:tr>
      <w:tr w:rsidR="00AC0F15" w:rsidRPr="00D0646C" w14:paraId="503F8EBB" w14:textId="77777777" w:rsidTr="00277E3A">
        <w:tc>
          <w:tcPr>
            <w:cnfStyle w:val="001000000000" w:firstRow="0" w:lastRow="0" w:firstColumn="1" w:lastColumn="0" w:oddVBand="0" w:evenVBand="0" w:oddHBand="0" w:evenHBand="0" w:firstRowFirstColumn="0" w:firstRowLastColumn="0" w:lastRowFirstColumn="0" w:lastRowLastColumn="0"/>
            <w:tcW w:w="1129" w:type="dxa"/>
          </w:tcPr>
          <w:p w14:paraId="52355B32" w14:textId="3DF2A1BC" w:rsidR="00AC0F15" w:rsidRPr="00135BDD" w:rsidRDefault="00D76ADF" w:rsidP="00AE6FA1">
            <w:pPr>
              <w:rPr>
                <w:lang w:val="es-ES"/>
              </w:rPr>
            </w:pPr>
            <w:r>
              <w:rPr>
                <w:lang w:val="es-ES"/>
              </w:rPr>
              <w:t>1.2</w:t>
            </w:r>
          </w:p>
        </w:tc>
        <w:tc>
          <w:tcPr>
            <w:tcW w:w="1985" w:type="dxa"/>
          </w:tcPr>
          <w:p w14:paraId="63F86A00" w14:textId="203384A3" w:rsidR="00AC0F15" w:rsidRPr="00135BDD" w:rsidRDefault="00D76ADF"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03/06/2014</w:t>
            </w:r>
          </w:p>
        </w:tc>
        <w:tc>
          <w:tcPr>
            <w:tcW w:w="2496" w:type="dxa"/>
          </w:tcPr>
          <w:p w14:paraId="4C075DDD" w14:textId="582BA57B" w:rsidR="00AC0F15" w:rsidRPr="00135BDD" w:rsidRDefault="00D76ADF"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Flor</w:t>
            </w:r>
            <w:r w:rsidR="00AE6FA1">
              <w:rPr>
                <w:lang w:val="es-ES"/>
              </w:rPr>
              <w:t>encia Rojas</w:t>
            </w:r>
            <w:r>
              <w:rPr>
                <w:lang w:val="es-ES"/>
              </w:rPr>
              <w:t>, Pau</w:t>
            </w:r>
            <w:r w:rsidR="00AE6FA1">
              <w:rPr>
                <w:lang w:val="es-ES"/>
              </w:rPr>
              <w:t>la Pedrosa, Antonio Herrera</w:t>
            </w:r>
          </w:p>
        </w:tc>
        <w:tc>
          <w:tcPr>
            <w:tcW w:w="3883" w:type="dxa"/>
          </w:tcPr>
          <w:p w14:paraId="51A8B549" w14:textId="66992685" w:rsidR="00AC0F15" w:rsidRPr="00135BDD" w:rsidRDefault="00D76ADF"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Se continuó con la especificación de alcances.</w:t>
            </w:r>
          </w:p>
        </w:tc>
      </w:tr>
      <w:tr w:rsidR="0060387A" w:rsidRPr="00135BDD" w14:paraId="7CE113C5" w14:textId="77777777" w:rsidTr="00277E3A">
        <w:tc>
          <w:tcPr>
            <w:cnfStyle w:val="001000000000" w:firstRow="0" w:lastRow="0" w:firstColumn="1" w:lastColumn="0" w:oddVBand="0" w:evenVBand="0" w:oddHBand="0" w:evenHBand="0" w:firstRowFirstColumn="0" w:firstRowLastColumn="0" w:lastRowFirstColumn="0" w:lastRowLastColumn="0"/>
            <w:tcW w:w="1129" w:type="dxa"/>
          </w:tcPr>
          <w:p w14:paraId="7690E01F" w14:textId="3C6E4B59" w:rsidR="0060387A" w:rsidRDefault="00CE4F78" w:rsidP="00AE6FA1">
            <w:pPr>
              <w:rPr>
                <w:lang w:val="es-ES"/>
              </w:rPr>
            </w:pPr>
            <w:r>
              <w:rPr>
                <w:lang w:val="es-ES"/>
              </w:rPr>
              <w:t>1.3</w:t>
            </w:r>
          </w:p>
        </w:tc>
        <w:tc>
          <w:tcPr>
            <w:tcW w:w="1985" w:type="dxa"/>
          </w:tcPr>
          <w:p w14:paraId="2EF30158" w14:textId="6E4D6B92" w:rsidR="0060387A" w:rsidRDefault="00CE4F78"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10/06/2014</w:t>
            </w:r>
          </w:p>
        </w:tc>
        <w:tc>
          <w:tcPr>
            <w:tcW w:w="2496" w:type="dxa"/>
          </w:tcPr>
          <w:p w14:paraId="3B875F04" w14:textId="35D2F1F2" w:rsidR="0060387A" w:rsidRDefault="00CE4F78"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Flor</w:t>
            </w:r>
            <w:r w:rsidR="00AE6FA1">
              <w:rPr>
                <w:lang w:val="es-ES"/>
              </w:rPr>
              <w:t>encia Rojas</w:t>
            </w:r>
          </w:p>
        </w:tc>
        <w:tc>
          <w:tcPr>
            <w:tcW w:w="3883" w:type="dxa"/>
          </w:tcPr>
          <w:p w14:paraId="5354F252" w14:textId="7F7B99DB" w:rsidR="0060387A" w:rsidRDefault="00CE4F78"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Se agregaron supuestos y restricciones, se completó especificación de requerimientos</w:t>
            </w:r>
            <w:r w:rsidR="0065213A">
              <w:rPr>
                <w:lang w:val="es-ES"/>
              </w:rPr>
              <w:t>. Se priorizaron módulos.</w:t>
            </w:r>
          </w:p>
        </w:tc>
      </w:tr>
      <w:tr w:rsidR="003C43E8" w:rsidRPr="00135BDD" w14:paraId="33345C36" w14:textId="77777777" w:rsidTr="00277E3A">
        <w:tc>
          <w:tcPr>
            <w:cnfStyle w:val="001000000000" w:firstRow="0" w:lastRow="0" w:firstColumn="1" w:lastColumn="0" w:oddVBand="0" w:evenVBand="0" w:oddHBand="0" w:evenHBand="0" w:firstRowFirstColumn="0" w:firstRowLastColumn="0" w:lastRowFirstColumn="0" w:lastRowLastColumn="0"/>
            <w:tcW w:w="1129" w:type="dxa"/>
          </w:tcPr>
          <w:p w14:paraId="53B105C1" w14:textId="200EB1FA" w:rsidR="003C43E8" w:rsidRDefault="001B31CE" w:rsidP="00AE6FA1">
            <w:pPr>
              <w:rPr>
                <w:lang w:val="es-ES"/>
              </w:rPr>
            </w:pPr>
            <w:r>
              <w:rPr>
                <w:lang w:val="es-ES"/>
              </w:rPr>
              <w:t>1.3</w:t>
            </w:r>
          </w:p>
        </w:tc>
        <w:tc>
          <w:tcPr>
            <w:tcW w:w="1985" w:type="dxa"/>
          </w:tcPr>
          <w:p w14:paraId="4936ADCE" w14:textId="09380BF4" w:rsidR="003C43E8" w:rsidRDefault="001B31CE"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14/06/2014</w:t>
            </w:r>
          </w:p>
        </w:tc>
        <w:tc>
          <w:tcPr>
            <w:tcW w:w="2496" w:type="dxa"/>
          </w:tcPr>
          <w:p w14:paraId="51B698DE" w14:textId="5C86AE20" w:rsidR="003C43E8" w:rsidRDefault="001B31CE"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Pau</w:t>
            </w:r>
            <w:r w:rsidR="00AE6FA1">
              <w:rPr>
                <w:lang w:val="es-ES"/>
              </w:rPr>
              <w:t>la Pedrosa</w:t>
            </w:r>
          </w:p>
        </w:tc>
        <w:tc>
          <w:tcPr>
            <w:tcW w:w="3883" w:type="dxa"/>
          </w:tcPr>
          <w:p w14:paraId="65135F1A" w14:textId="0383A508" w:rsidR="003C43E8" w:rsidRDefault="001B31CE"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Se agregaron detalles menores.</w:t>
            </w:r>
          </w:p>
        </w:tc>
      </w:tr>
      <w:tr w:rsidR="00D0646C" w:rsidRPr="00D0646C" w14:paraId="40D54965" w14:textId="77777777" w:rsidTr="00277E3A">
        <w:tc>
          <w:tcPr>
            <w:cnfStyle w:val="001000000000" w:firstRow="0" w:lastRow="0" w:firstColumn="1" w:lastColumn="0" w:oddVBand="0" w:evenVBand="0" w:oddHBand="0" w:evenHBand="0" w:firstRowFirstColumn="0" w:firstRowLastColumn="0" w:lastRowFirstColumn="0" w:lastRowLastColumn="0"/>
            <w:tcW w:w="1129" w:type="dxa"/>
          </w:tcPr>
          <w:p w14:paraId="35208CCC" w14:textId="6E0F929B" w:rsidR="00D0646C" w:rsidRDefault="00D0646C" w:rsidP="00AE6FA1">
            <w:pPr>
              <w:rPr>
                <w:lang w:val="es-ES"/>
              </w:rPr>
            </w:pPr>
            <w:r>
              <w:rPr>
                <w:lang w:val="es-ES"/>
              </w:rPr>
              <w:t>1.4</w:t>
            </w:r>
          </w:p>
        </w:tc>
        <w:tc>
          <w:tcPr>
            <w:tcW w:w="1985" w:type="dxa"/>
          </w:tcPr>
          <w:p w14:paraId="3CC64A29" w14:textId="667837D9" w:rsidR="00D0646C" w:rsidRDefault="00D0646C"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20/06/2014</w:t>
            </w:r>
          </w:p>
        </w:tc>
        <w:tc>
          <w:tcPr>
            <w:tcW w:w="2496" w:type="dxa"/>
          </w:tcPr>
          <w:p w14:paraId="1E17D323" w14:textId="2D035D45" w:rsidR="00D0646C" w:rsidRDefault="00D0646C"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Paula Pedrosa</w:t>
            </w:r>
          </w:p>
        </w:tc>
        <w:tc>
          <w:tcPr>
            <w:tcW w:w="3883" w:type="dxa"/>
          </w:tcPr>
          <w:p w14:paraId="130BA568" w14:textId="751DE6F2" w:rsidR="00D0646C" w:rsidRDefault="00D0646C"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Se cambiaron algunas funcionalidades del sistema</w:t>
            </w:r>
          </w:p>
        </w:tc>
      </w:tr>
      <w:tr w:rsidR="00161F6A" w:rsidRPr="00D0646C" w14:paraId="6F2CEB55" w14:textId="77777777" w:rsidTr="00277E3A">
        <w:tc>
          <w:tcPr>
            <w:cnfStyle w:val="001000000000" w:firstRow="0" w:lastRow="0" w:firstColumn="1" w:lastColumn="0" w:oddVBand="0" w:evenVBand="0" w:oddHBand="0" w:evenHBand="0" w:firstRowFirstColumn="0" w:firstRowLastColumn="0" w:lastRowFirstColumn="0" w:lastRowLastColumn="0"/>
            <w:tcW w:w="1129" w:type="dxa"/>
          </w:tcPr>
          <w:p w14:paraId="61750023" w14:textId="294CFC3D" w:rsidR="00161F6A" w:rsidRDefault="00161F6A" w:rsidP="00AE6FA1">
            <w:pPr>
              <w:rPr>
                <w:lang w:val="es-ES"/>
              </w:rPr>
            </w:pPr>
            <w:r>
              <w:rPr>
                <w:lang w:val="es-ES"/>
              </w:rPr>
              <w:t>1.5</w:t>
            </w:r>
          </w:p>
        </w:tc>
        <w:tc>
          <w:tcPr>
            <w:tcW w:w="1985" w:type="dxa"/>
          </w:tcPr>
          <w:p w14:paraId="609337F2" w14:textId="09757A6B" w:rsidR="00161F6A" w:rsidRDefault="00161F6A"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21/10/2014</w:t>
            </w:r>
          </w:p>
        </w:tc>
        <w:tc>
          <w:tcPr>
            <w:tcW w:w="2496" w:type="dxa"/>
          </w:tcPr>
          <w:p w14:paraId="0AD63B13" w14:textId="7AE60E91" w:rsidR="00161F6A" w:rsidRDefault="00161F6A"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Paula Pedrosa</w:t>
            </w:r>
          </w:p>
        </w:tc>
        <w:tc>
          <w:tcPr>
            <w:tcW w:w="3883" w:type="dxa"/>
          </w:tcPr>
          <w:p w14:paraId="57A4FA8E" w14:textId="0609E799" w:rsidR="00161F6A" w:rsidRDefault="00161F6A"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Se cambiaron algunas funcionalidades del sistema</w:t>
            </w:r>
          </w:p>
        </w:tc>
      </w:tr>
    </w:tbl>
    <w:p w14:paraId="31537446" w14:textId="092291A4" w:rsidR="005A6221" w:rsidRDefault="005A6221" w:rsidP="002F6137">
      <w:pPr>
        <w:pStyle w:val="Puesto"/>
        <w:rPr>
          <w:rFonts w:ascii="Calibri Light" w:hAnsi="Calibri Light"/>
          <w:lang w:val="es-AR"/>
        </w:rPr>
      </w:pPr>
    </w:p>
    <w:p w14:paraId="11F8996C" w14:textId="5E3B06F1" w:rsidR="00750FE8" w:rsidRPr="005A6221" w:rsidRDefault="005A6221" w:rsidP="005A6221">
      <w:pPr>
        <w:rPr>
          <w:rFonts w:eastAsiaTheme="majorEastAsia" w:cstheme="majorBidi"/>
          <w:caps/>
          <w:color w:val="63A537" w:themeColor="text2"/>
          <w:spacing w:val="10"/>
          <w:sz w:val="52"/>
          <w:szCs w:val="52"/>
          <w:lang w:val="es-AR"/>
        </w:rPr>
      </w:pPr>
      <w:r>
        <w:rPr>
          <w:lang w:val="es-AR"/>
        </w:rPr>
        <w:br w:type="page"/>
      </w:r>
    </w:p>
    <w:sdt>
      <w:sdtPr>
        <w:rPr>
          <w:rFonts w:eastAsiaTheme="minorEastAsia" w:cstheme="minorBidi"/>
          <w:b w:val="0"/>
          <w:caps w:val="0"/>
          <w:color w:val="auto"/>
          <w:spacing w:val="0"/>
          <w:lang w:val="es-ES"/>
        </w:rPr>
        <w:id w:val="138073805"/>
        <w:docPartObj>
          <w:docPartGallery w:val="Table of Contents"/>
          <w:docPartUnique/>
        </w:docPartObj>
      </w:sdtPr>
      <w:sdtEndPr>
        <w:rPr>
          <w:bCs/>
          <w:lang w:val="en-US"/>
        </w:rPr>
      </w:sdtEndPr>
      <w:sdtContent>
        <w:p w14:paraId="69A08130" w14:textId="77777777" w:rsidR="00FE1A8F" w:rsidRPr="001B31CE" w:rsidRDefault="00FE1A8F" w:rsidP="002F6137">
          <w:pPr>
            <w:pStyle w:val="TtulodeTDC"/>
            <w:rPr>
              <w:b w:val="0"/>
            </w:rPr>
          </w:pPr>
          <w:r w:rsidRPr="001B31CE">
            <w:rPr>
              <w:b w:val="0"/>
              <w:lang w:val="es-ES"/>
            </w:rPr>
            <w:t>Tabla de contenido</w:t>
          </w:r>
        </w:p>
        <w:p w14:paraId="198E5C4F" w14:textId="77777777" w:rsidR="00D12D50" w:rsidRDefault="00FE1A8F">
          <w:pPr>
            <w:pStyle w:val="TDC1"/>
            <w:tabs>
              <w:tab w:val="right" w:leader="dot" w:pos="9350"/>
            </w:tabs>
            <w:rPr>
              <w:rFonts w:asciiTheme="minorHAnsi" w:hAnsiTheme="minorHAnsi"/>
              <w:noProof/>
              <w:lang w:val="es-ES" w:eastAsia="es-ES"/>
            </w:rPr>
          </w:pPr>
          <w:r w:rsidRPr="001B31CE">
            <w:fldChar w:fldCharType="begin"/>
          </w:r>
          <w:r w:rsidRPr="001B31CE">
            <w:instrText xml:space="preserve"> TOC \o "1-3" \h \z \u </w:instrText>
          </w:r>
          <w:r w:rsidRPr="001B31CE">
            <w:fldChar w:fldCharType="separate"/>
          </w:r>
          <w:hyperlink w:anchor="_Toc401947967" w:history="1">
            <w:r w:rsidR="00D12D50" w:rsidRPr="002B71D8">
              <w:rPr>
                <w:rStyle w:val="Hipervnculo"/>
                <w:noProof/>
                <w:lang w:val="es-ES"/>
              </w:rPr>
              <w:t>Introducción</w:t>
            </w:r>
            <w:r w:rsidR="00D12D50">
              <w:rPr>
                <w:noProof/>
                <w:webHidden/>
              </w:rPr>
              <w:tab/>
            </w:r>
            <w:r w:rsidR="00D12D50">
              <w:rPr>
                <w:noProof/>
                <w:webHidden/>
              </w:rPr>
              <w:fldChar w:fldCharType="begin"/>
            </w:r>
            <w:r w:rsidR="00D12D50">
              <w:rPr>
                <w:noProof/>
                <w:webHidden/>
              </w:rPr>
              <w:instrText xml:space="preserve"> PAGEREF _Toc401947967 \h </w:instrText>
            </w:r>
            <w:r w:rsidR="00D12D50">
              <w:rPr>
                <w:noProof/>
                <w:webHidden/>
              </w:rPr>
            </w:r>
            <w:r w:rsidR="00D12D50">
              <w:rPr>
                <w:noProof/>
                <w:webHidden/>
              </w:rPr>
              <w:fldChar w:fldCharType="separate"/>
            </w:r>
            <w:r w:rsidR="00D12D50">
              <w:rPr>
                <w:noProof/>
                <w:webHidden/>
              </w:rPr>
              <w:t>3</w:t>
            </w:r>
            <w:r w:rsidR="00D12D50">
              <w:rPr>
                <w:noProof/>
                <w:webHidden/>
              </w:rPr>
              <w:fldChar w:fldCharType="end"/>
            </w:r>
          </w:hyperlink>
        </w:p>
        <w:p w14:paraId="0577FE6C" w14:textId="77777777" w:rsidR="00D12D50" w:rsidRDefault="00663EDE">
          <w:pPr>
            <w:pStyle w:val="TDC2"/>
            <w:tabs>
              <w:tab w:val="right" w:leader="dot" w:pos="9350"/>
            </w:tabs>
            <w:rPr>
              <w:rFonts w:asciiTheme="minorHAnsi" w:hAnsiTheme="minorHAnsi"/>
              <w:noProof/>
              <w:lang w:val="es-ES" w:eastAsia="es-ES"/>
            </w:rPr>
          </w:pPr>
          <w:hyperlink w:anchor="_Toc401947968" w:history="1">
            <w:r w:rsidR="00D12D50" w:rsidRPr="002B71D8">
              <w:rPr>
                <w:rStyle w:val="Hipervnculo"/>
                <w:noProof/>
                <w:lang w:val="es-ES"/>
              </w:rPr>
              <w:t>Descripción  de Documento</w:t>
            </w:r>
            <w:r w:rsidR="00D12D50">
              <w:rPr>
                <w:noProof/>
                <w:webHidden/>
              </w:rPr>
              <w:tab/>
            </w:r>
            <w:r w:rsidR="00D12D50">
              <w:rPr>
                <w:noProof/>
                <w:webHidden/>
              </w:rPr>
              <w:fldChar w:fldCharType="begin"/>
            </w:r>
            <w:r w:rsidR="00D12D50">
              <w:rPr>
                <w:noProof/>
                <w:webHidden/>
              </w:rPr>
              <w:instrText xml:space="preserve"> PAGEREF _Toc401947968 \h </w:instrText>
            </w:r>
            <w:r w:rsidR="00D12D50">
              <w:rPr>
                <w:noProof/>
                <w:webHidden/>
              </w:rPr>
            </w:r>
            <w:r w:rsidR="00D12D50">
              <w:rPr>
                <w:noProof/>
                <w:webHidden/>
              </w:rPr>
              <w:fldChar w:fldCharType="separate"/>
            </w:r>
            <w:r w:rsidR="00D12D50">
              <w:rPr>
                <w:noProof/>
                <w:webHidden/>
              </w:rPr>
              <w:t>3</w:t>
            </w:r>
            <w:r w:rsidR="00D12D50">
              <w:rPr>
                <w:noProof/>
                <w:webHidden/>
              </w:rPr>
              <w:fldChar w:fldCharType="end"/>
            </w:r>
          </w:hyperlink>
        </w:p>
        <w:p w14:paraId="67681FCB" w14:textId="77777777" w:rsidR="00D12D50" w:rsidRDefault="00663EDE">
          <w:pPr>
            <w:pStyle w:val="TDC2"/>
            <w:tabs>
              <w:tab w:val="right" w:leader="dot" w:pos="9350"/>
            </w:tabs>
            <w:rPr>
              <w:rFonts w:asciiTheme="minorHAnsi" w:hAnsiTheme="minorHAnsi"/>
              <w:noProof/>
              <w:lang w:val="es-ES" w:eastAsia="es-ES"/>
            </w:rPr>
          </w:pPr>
          <w:hyperlink w:anchor="_Toc401947969" w:history="1">
            <w:r w:rsidR="00D12D50" w:rsidRPr="002B71D8">
              <w:rPr>
                <w:rStyle w:val="Hipervnculo"/>
                <w:noProof/>
              </w:rPr>
              <w:t>Definiciones, Acrónimos y Abreviaturas</w:t>
            </w:r>
            <w:r w:rsidR="00D12D50">
              <w:rPr>
                <w:noProof/>
                <w:webHidden/>
              </w:rPr>
              <w:tab/>
            </w:r>
            <w:r w:rsidR="00D12D50">
              <w:rPr>
                <w:noProof/>
                <w:webHidden/>
              </w:rPr>
              <w:fldChar w:fldCharType="begin"/>
            </w:r>
            <w:r w:rsidR="00D12D50">
              <w:rPr>
                <w:noProof/>
                <w:webHidden/>
              </w:rPr>
              <w:instrText xml:space="preserve"> PAGEREF _Toc401947969 \h </w:instrText>
            </w:r>
            <w:r w:rsidR="00D12D50">
              <w:rPr>
                <w:noProof/>
                <w:webHidden/>
              </w:rPr>
            </w:r>
            <w:r w:rsidR="00D12D50">
              <w:rPr>
                <w:noProof/>
                <w:webHidden/>
              </w:rPr>
              <w:fldChar w:fldCharType="separate"/>
            </w:r>
            <w:r w:rsidR="00D12D50">
              <w:rPr>
                <w:noProof/>
                <w:webHidden/>
              </w:rPr>
              <w:t>3</w:t>
            </w:r>
            <w:r w:rsidR="00D12D50">
              <w:rPr>
                <w:noProof/>
                <w:webHidden/>
              </w:rPr>
              <w:fldChar w:fldCharType="end"/>
            </w:r>
          </w:hyperlink>
        </w:p>
        <w:p w14:paraId="20988F2E" w14:textId="77777777" w:rsidR="00D12D50" w:rsidRDefault="00663EDE">
          <w:pPr>
            <w:pStyle w:val="TDC1"/>
            <w:tabs>
              <w:tab w:val="right" w:leader="dot" w:pos="9350"/>
            </w:tabs>
            <w:rPr>
              <w:rFonts w:asciiTheme="minorHAnsi" w:hAnsiTheme="minorHAnsi"/>
              <w:noProof/>
              <w:lang w:val="es-ES" w:eastAsia="es-ES"/>
            </w:rPr>
          </w:pPr>
          <w:hyperlink w:anchor="_Toc401947970" w:history="1">
            <w:r w:rsidR="00D12D50" w:rsidRPr="002B71D8">
              <w:rPr>
                <w:rStyle w:val="Hipervnculo"/>
                <w:noProof/>
                <w:lang w:val="es-AR"/>
              </w:rPr>
              <w:t>Límite y Alcance</w:t>
            </w:r>
            <w:r w:rsidR="00D12D50">
              <w:rPr>
                <w:noProof/>
                <w:webHidden/>
              </w:rPr>
              <w:tab/>
            </w:r>
            <w:r w:rsidR="00D12D50">
              <w:rPr>
                <w:noProof/>
                <w:webHidden/>
              </w:rPr>
              <w:fldChar w:fldCharType="begin"/>
            </w:r>
            <w:r w:rsidR="00D12D50">
              <w:rPr>
                <w:noProof/>
                <w:webHidden/>
              </w:rPr>
              <w:instrText xml:space="preserve"> PAGEREF _Toc401947970 \h </w:instrText>
            </w:r>
            <w:r w:rsidR="00D12D50">
              <w:rPr>
                <w:noProof/>
                <w:webHidden/>
              </w:rPr>
            </w:r>
            <w:r w:rsidR="00D12D50">
              <w:rPr>
                <w:noProof/>
                <w:webHidden/>
              </w:rPr>
              <w:fldChar w:fldCharType="separate"/>
            </w:r>
            <w:r w:rsidR="00D12D50">
              <w:rPr>
                <w:noProof/>
                <w:webHidden/>
              </w:rPr>
              <w:t>3</w:t>
            </w:r>
            <w:r w:rsidR="00D12D50">
              <w:rPr>
                <w:noProof/>
                <w:webHidden/>
              </w:rPr>
              <w:fldChar w:fldCharType="end"/>
            </w:r>
          </w:hyperlink>
        </w:p>
        <w:p w14:paraId="17B9A8C9" w14:textId="77777777" w:rsidR="00D12D50" w:rsidRDefault="00663EDE">
          <w:pPr>
            <w:pStyle w:val="TDC1"/>
            <w:tabs>
              <w:tab w:val="right" w:leader="dot" w:pos="9350"/>
            </w:tabs>
            <w:rPr>
              <w:rFonts w:asciiTheme="minorHAnsi" w:hAnsiTheme="minorHAnsi"/>
              <w:noProof/>
              <w:lang w:val="es-ES" w:eastAsia="es-ES"/>
            </w:rPr>
          </w:pPr>
          <w:hyperlink w:anchor="_Toc401947971" w:history="1">
            <w:r w:rsidR="00D12D50" w:rsidRPr="002B71D8">
              <w:rPr>
                <w:rStyle w:val="Hipervnculo"/>
                <w:noProof/>
                <w:lang w:val="es-ES"/>
              </w:rPr>
              <w:t>El Sistema No se Contempla</w:t>
            </w:r>
            <w:r w:rsidR="00D12D50">
              <w:rPr>
                <w:noProof/>
                <w:webHidden/>
              </w:rPr>
              <w:tab/>
            </w:r>
            <w:r w:rsidR="00D12D50">
              <w:rPr>
                <w:noProof/>
                <w:webHidden/>
              </w:rPr>
              <w:fldChar w:fldCharType="begin"/>
            </w:r>
            <w:r w:rsidR="00D12D50">
              <w:rPr>
                <w:noProof/>
                <w:webHidden/>
              </w:rPr>
              <w:instrText xml:space="preserve"> PAGEREF _Toc401947971 \h </w:instrText>
            </w:r>
            <w:r w:rsidR="00D12D50">
              <w:rPr>
                <w:noProof/>
                <w:webHidden/>
              </w:rPr>
            </w:r>
            <w:r w:rsidR="00D12D50">
              <w:rPr>
                <w:noProof/>
                <w:webHidden/>
              </w:rPr>
              <w:fldChar w:fldCharType="separate"/>
            </w:r>
            <w:r w:rsidR="00D12D50">
              <w:rPr>
                <w:noProof/>
                <w:webHidden/>
              </w:rPr>
              <w:t>3</w:t>
            </w:r>
            <w:r w:rsidR="00D12D50">
              <w:rPr>
                <w:noProof/>
                <w:webHidden/>
              </w:rPr>
              <w:fldChar w:fldCharType="end"/>
            </w:r>
          </w:hyperlink>
        </w:p>
        <w:p w14:paraId="488CEF07" w14:textId="77777777" w:rsidR="00D12D50" w:rsidRDefault="00663EDE">
          <w:pPr>
            <w:pStyle w:val="TDC1"/>
            <w:tabs>
              <w:tab w:val="right" w:leader="dot" w:pos="9350"/>
            </w:tabs>
            <w:rPr>
              <w:rFonts w:asciiTheme="minorHAnsi" w:hAnsiTheme="minorHAnsi"/>
              <w:noProof/>
              <w:lang w:val="es-ES" w:eastAsia="es-ES"/>
            </w:rPr>
          </w:pPr>
          <w:hyperlink w:anchor="_Toc401947972" w:history="1">
            <w:r w:rsidR="00D12D50" w:rsidRPr="002B71D8">
              <w:rPr>
                <w:rStyle w:val="Hipervnculo"/>
                <w:noProof/>
                <w:lang w:val="es-ES"/>
              </w:rPr>
              <w:t>Supuestos</w:t>
            </w:r>
            <w:r w:rsidR="00D12D50">
              <w:rPr>
                <w:noProof/>
                <w:webHidden/>
              </w:rPr>
              <w:tab/>
            </w:r>
            <w:r w:rsidR="00D12D50">
              <w:rPr>
                <w:noProof/>
                <w:webHidden/>
              </w:rPr>
              <w:fldChar w:fldCharType="begin"/>
            </w:r>
            <w:r w:rsidR="00D12D50">
              <w:rPr>
                <w:noProof/>
                <w:webHidden/>
              </w:rPr>
              <w:instrText xml:space="preserve"> PAGEREF _Toc401947972 \h </w:instrText>
            </w:r>
            <w:r w:rsidR="00D12D50">
              <w:rPr>
                <w:noProof/>
                <w:webHidden/>
              </w:rPr>
            </w:r>
            <w:r w:rsidR="00D12D50">
              <w:rPr>
                <w:noProof/>
                <w:webHidden/>
              </w:rPr>
              <w:fldChar w:fldCharType="separate"/>
            </w:r>
            <w:r w:rsidR="00D12D50">
              <w:rPr>
                <w:noProof/>
                <w:webHidden/>
              </w:rPr>
              <w:t>4</w:t>
            </w:r>
            <w:r w:rsidR="00D12D50">
              <w:rPr>
                <w:noProof/>
                <w:webHidden/>
              </w:rPr>
              <w:fldChar w:fldCharType="end"/>
            </w:r>
          </w:hyperlink>
        </w:p>
        <w:p w14:paraId="61BAA85F" w14:textId="77777777" w:rsidR="00D12D50" w:rsidRDefault="00663EDE">
          <w:pPr>
            <w:pStyle w:val="TDC1"/>
            <w:tabs>
              <w:tab w:val="right" w:leader="dot" w:pos="9350"/>
            </w:tabs>
            <w:rPr>
              <w:rFonts w:asciiTheme="minorHAnsi" w:hAnsiTheme="minorHAnsi"/>
              <w:noProof/>
              <w:lang w:val="es-ES" w:eastAsia="es-ES"/>
            </w:rPr>
          </w:pPr>
          <w:hyperlink w:anchor="_Toc401947973" w:history="1">
            <w:r w:rsidR="00D12D50" w:rsidRPr="002B71D8">
              <w:rPr>
                <w:rStyle w:val="Hipervnculo"/>
                <w:noProof/>
                <w:lang w:val="es-ES"/>
              </w:rPr>
              <w:t>Restricciones</w:t>
            </w:r>
            <w:r w:rsidR="00D12D50">
              <w:rPr>
                <w:noProof/>
                <w:webHidden/>
              </w:rPr>
              <w:tab/>
            </w:r>
            <w:r w:rsidR="00D12D50">
              <w:rPr>
                <w:noProof/>
                <w:webHidden/>
              </w:rPr>
              <w:fldChar w:fldCharType="begin"/>
            </w:r>
            <w:r w:rsidR="00D12D50">
              <w:rPr>
                <w:noProof/>
                <w:webHidden/>
              </w:rPr>
              <w:instrText xml:space="preserve"> PAGEREF _Toc401947973 \h </w:instrText>
            </w:r>
            <w:r w:rsidR="00D12D50">
              <w:rPr>
                <w:noProof/>
                <w:webHidden/>
              </w:rPr>
            </w:r>
            <w:r w:rsidR="00D12D50">
              <w:rPr>
                <w:noProof/>
                <w:webHidden/>
              </w:rPr>
              <w:fldChar w:fldCharType="separate"/>
            </w:r>
            <w:r w:rsidR="00D12D50">
              <w:rPr>
                <w:noProof/>
                <w:webHidden/>
              </w:rPr>
              <w:t>4</w:t>
            </w:r>
            <w:r w:rsidR="00D12D50">
              <w:rPr>
                <w:noProof/>
                <w:webHidden/>
              </w:rPr>
              <w:fldChar w:fldCharType="end"/>
            </w:r>
          </w:hyperlink>
        </w:p>
        <w:p w14:paraId="50DA33A1" w14:textId="77777777" w:rsidR="00D12D50" w:rsidRDefault="00663EDE">
          <w:pPr>
            <w:pStyle w:val="TDC1"/>
            <w:tabs>
              <w:tab w:val="right" w:leader="dot" w:pos="9350"/>
            </w:tabs>
            <w:rPr>
              <w:rFonts w:asciiTheme="minorHAnsi" w:hAnsiTheme="minorHAnsi"/>
              <w:noProof/>
              <w:lang w:val="es-ES" w:eastAsia="es-ES"/>
            </w:rPr>
          </w:pPr>
          <w:hyperlink w:anchor="_Toc401947974" w:history="1">
            <w:r w:rsidR="00D12D50" w:rsidRPr="002B71D8">
              <w:rPr>
                <w:rStyle w:val="Hipervnculo"/>
                <w:noProof/>
                <w:lang w:val="es-ES"/>
              </w:rPr>
              <w:t>Roles</w:t>
            </w:r>
            <w:r w:rsidR="00D12D50">
              <w:rPr>
                <w:noProof/>
                <w:webHidden/>
              </w:rPr>
              <w:tab/>
            </w:r>
            <w:r w:rsidR="00D12D50">
              <w:rPr>
                <w:noProof/>
                <w:webHidden/>
              </w:rPr>
              <w:fldChar w:fldCharType="begin"/>
            </w:r>
            <w:r w:rsidR="00D12D50">
              <w:rPr>
                <w:noProof/>
                <w:webHidden/>
              </w:rPr>
              <w:instrText xml:space="preserve"> PAGEREF _Toc401947974 \h </w:instrText>
            </w:r>
            <w:r w:rsidR="00D12D50">
              <w:rPr>
                <w:noProof/>
                <w:webHidden/>
              </w:rPr>
            </w:r>
            <w:r w:rsidR="00D12D50">
              <w:rPr>
                <w:noProof/>
                <w:webHidden/>
              </w:rPr>
              <w:fldChar w:fldCharType="separate"/>
            </w:r>
            <w:r w:rsidR="00D12D50">
              <w:rPr>
                <w:noProof/>
                <w:webHidden/>
              </w:rPr>
              <w:t>4</w:t>
            </w:r>
            <w:r w:rsidR="00D12D50">
              <w:rPr>
                <w:noProof/>
                <w:webHidden/>
              </w:rPr>
              <w:fldChar w:fldCharType="end"/>
            </w:r>
          </w:hyperlink>
        </w:p>
        <w:p w14:paraId="5DFB8FA3" w14:textId="77777777" w:rsidR="00D12D50" w:rsidRDefault="00663EDE">
          <w:pPr>
            <w:pStyle w:val="TDC1"/>
            <w:tabs>
              <w:tab w:val="right" w:leader="dot" w:pos="9350"/>
            </w:tabs>
            <w:rPr>
              <w:rFonts w:asciiTheme="minorHAnsi" w:hAnsiTheme="minorHAnsi"/>
              <w:noProof/>
              <w:lang w:val="es-ES" w:eastAsia="es-ES"/>
            </w:rPr>
          </w:pPr>
          <w:hyperlink w:anchor="_Toc401947975" w:history="1">
            <w:r w:rsidR="00D12D50" w:rsidRPr="002B71D8">
              <w:rPr>
                <w:rStyle w:val="Hipervnculo"/>
                <w:noProof/>
                <w:lang w:val="es-ES"/>
              </w:rPr>
              <w:t xml:space="preserve">Requerimientos </w:t>
            </w:r>
            <w:r w:rsidR="00D12D50" w:rsidRPr="002B71D8">
              <w:rPr>
                <w:rStyle w:val="Hipervnculo"/>
                <w:noProof/>
              </w:rPr>
              <w:t>funcionales</w:t>
            </w:r>
            <w:r w:rsidR="00D12D50">
              <w:rPr>
                <w:noProof/>
                <w:webHidden/>
              </w:rPr>
              <w:tab/>
            </w:r>
            <w:r w:rsidR="00D12D50">
              <w:rPr>
                <w:noProof/>
                <w:webHidden/>
              </w:rPr>
              <w:fldChar w:fldCharType="begin"/>
            </w:r>
            <w:r w:rsidR="00D12D50">
              <w:rPr>
                <w:noProof/>
                <w:webHidden/>
              </w:rPr>
              <w:instrText xml:space="preserve"> PAGEREF _Toc401947975 \h </w:instrText>
            </w:r>
            <w:r w:rsidR="00D12D50">
              <w:rPr>
                <w:noProof/>
                <w:webHidden/>
              </w:rPr>
            </w:r>
            <w:r w:rsidR="00D12D50">
              <w:rPr>
                <w:noProof/>
                <w:webHidden/>
              </w:rPr>
              <w:fldChar w:fldCharType="separate"/>
            </w:r>
            <w:r w:rsidR="00D12D50">
              <w:rPr>
                <w:noProof/>
                <w:webHidden/>
              </w:rPr>
              <w:t>4</w:t>
            </w:r>
            <w:r w:rsidR="00D12D50">
              <w:rPr>
                <w:noProof/>
                <w:webHidden/>
              </w:rPr>
              <w:fldChar w:fldCharType="end"/>
            </w:r>
          </w:hyperlink>
        </w:p>
        <w:p w14:paraId="16C24C7D" w14:textId="77777777" w:rsidR="00D12D50" w:rsidRDefault="00663EDE">
          <w:pPr>
            <w:pStyle w:val="TDC2"/>
            <w:tabs>
              <w:tab w:val="right" w:leader="dot" w:pos="9350"/>
            </w:tabs>
            <w:rPr>
              <w:rFonts w:asciiTheme="minorHAnsi" w:hAnsiTheme="minorHAnsi"/>
              <w:noProof/>
              <w:lang w:val="es-ES" w:eastAsia="es-ES"/>
            </w:rPr>
          </w:pPr>
          <w:hyperlink w:anchor="_Toc401947976" w:history="1">
            <w:r w:rsidR="00D12D50" w:rsidRPr="002B71D8">
              <w:rPr>
                <w:rStyle w:val="Hipervnculo"/>
                <w:noProof/>
                <w:lang w:val="es-AR"/>
              </w:rPr>
              <w:t>Gestión de Torneos</w:t>
            </w:r>
            <w:r w:rsidR="00D12D50">
              <w:rPr>
                <w:noProof/>
                <w:webHidden/>
              </w:rPr>
              <w:tab/>
            </w:r>
            <w:r w:rsidR="00D12D50">
              <w:rPr>
                <w:noProof/>
                <w:webHidden/>
              </w:rPr>
              <w:fldChar w:fldCharType="begin"/>
            </w:r>
            <w:r w:rsidR="00D12D50">
              <w:rPr>
                <w:noProof/>
                <w:webHidden/>
              </w:rPr>
              <w:instrText xml:space="preserve"> PAGEREF _Toc401947976 \h </w:instrText>
            </w:r>
            <w:r w:rsidR="00D12D50">
              <w:rPr>
                <w:noProof/>
                <w:webHidden/>
              </w:rPr>
            </w:r>
            <w:r w:rsidR="00D12D50">
              <w:rPr>
                <w:noProof/>
                <w:webHidden/>
              </w:rPr>
              <w:fldChar w:fldCharType="separate"/>
            </w:r>
            <w:r w:rsidR="00D12D50">
              <w:rPr>
                <w:noProof/>
                <w:webHidden/>
              </w:rPr>
              <w:t>4</w:t>
            </w:r>
            <w:r w:rsidR="00D12D50">
              <w:rPr>
                <w:noProof/>
                <w:webHidden/>
              </w:rPr>
              <w:fldChar w:fldCharType="end"/>
            </w:r>
          </w:hyperlink>
        </w:p>
        <w:p w14:paraId="36FD1CF2" w14:textId="77777777" w:rsidR="00D12D50" w:rsidRDefault="00663EDE">
          <w:pPr>
            <w:pStyle w:val="TDC2"/>
            <w:tabs>
              <w:tab w:val="right" w:leader="dot" w:pos="9350"/>
            </w:tabs>
            <w:rPr>
              <w:rFonts w:asciiTheme="minorHAnsi" w:hAnsiTheme="minorHAnsi"/>
              <w:noProof/>
              <w:lang w:val="es-ES" w:eastAsia="es-ES"/>
            </w:rPr>
          </w:pPr>
          <w:hyperlink w:anchor="_Toc401947977" w:history="1">
            <w:r w:rsidR="00D12D50" w:rsidRPr="002B71D8">
              <w:rPr>
                <w:rStyle w:val="Hipervnculo"/>
                <w:noProof/>
                <w:lang w:val="es-AR"/>
              </w:rPr>
              <w:t xml:space="preserve">Gestión de </w:t>
            </w:r>
            <w:r w:rsidR="00D12D50" w:rsidRPr="002B71D8">
              <w:rPr>
                <w:rStyle w:val="Hipervnculo"/>
                <w:noProof/>
              </w:rPr>
              <w:t>Ediciones</w:t>
            </w:r>
            <w:r w:rsidR="00D12D50">
              <w:rPr>
                <w:noProof/>
                <w:webHidden/>
              </w:rPr>
              <w:tab/>
            </w:r>
            <w:r w:rsidR="00D12D50">
              <w:rPr>
                <w:noProof/>
                <w:webHidden/>
              </w:rPr>
              <w:fldChar w:fldCharType="begin"/>
            </w:r>
            <w:r w:rsidR="00D12D50">
              <w:rPr>
                <w:noProof/>
                <w:webHidden/>
              </w:rPr>
              <w:instrText xml:space="preserve"> PAGEREF _Toc401947977 \h </w:instrText>
            </w:r>
            <w:r w:rsidR="00D12D50">
              <w:rPr>
                <w:noProof/>
                <w:webHidden/>
              </w:rPr>
            </w:r>
            <w:r w:rsidR="00D12D50">
              <w:rPr>
                <w:noProof/>
                <w:webHidden/>
              </w:rPr>
              <w:fldChar w:fldCharType="separate"/>
            </w:r>
            <w:r w:rsidR="00D12D50">
              <w:rPr>
                <w:noProof/>
                <w:webHidden/>
              </w:rPr>
              <w:t>5</w:t>
            </w:r>
            <w:r w:rsidR="00D12D50">
              <w:rPr>
                <w:noProof/>
                <w:webHidden/>
              </w:rPr>
              <w:fldChar w:fldCharType="end"/>
            </w:r>
          </w:hyperlink>
        </w:p>
        <w:p w14:paraId="274C38F9" w14:textId="77777777" w:rsidR="00D12D50" w:rsidRDefault="00663EDE">
          <w:pPr>
            <w:pStyle w:val="TDC2"/>
            <w:tabs>
              <w:tab w:val="right" w:leader="dot" w:pos="9350"/>
            </w:tabs>
            <w:rPr>
              <w:rFonts w:asciiTheme="minorHAnsi" w:hAnsiTheme="minorHAnsi"/>
              <w:noProof/>
              <w:lang w:val="es-ES" w:eastAsia="es-ES"/>
            </w:rPr>
          </w:pPr>
          <w:hyperlink w:anchor="_Toc401947978" w:history="1">
            <w:r w:rsidR="00D12D50" w:rsidRPr="002B71D8">
              <w:rPr>
                <w:rStyle w:val="Hipervnculo"/>
                <w:noProof/>
                <w:lang w:val="es-AR"/>
              </w:rPr>
              <w:t>Configuración de Edición</w:t>
            </w:r>
            <w:r w:rsidR="00D12D50">
              <w:rPr>
                <w:noProof/>
                <w:webHidden/>
              </w:rPr>
              <w:tab/>
            </w:r>
            <w:r w:rsidR="00D12D50">
              <w:rPr>
                <w:noProof/>
                <w:webHidden/>
              </w:rPr>
              <w:fldChar w:fldCharType="begin"/>
            </w:r>
            <w:r w:rsidR="00D12D50">
              <w:rPr>
                <w:noProof/>
                <w:webHidden/>
              </w:rPr>
              <w:instrText xml:space="preserve"> PAGEREF _Toc401947978 \h </w:instrText>
            </w:r>
            <w:r w:rsidR="00D12D50">
              <w:rPr>
                <w:noProof/>
                <w:webHidden/>
              </w:rPr>
            </w:r>
            <w:r w:rsidR="00D12D50">
              <w:rPr>
                <w:noProof/>
                <w:webHidden/>
              </w:rPr>
              <w:fldChar w:fldCharType="separate"/>
            </w:r>
            <w:r w:rsidR="00D12D50">
              <w:rPr>
                <w:noProof/>
                <w:webHidden/>
              </w:rPr>
              <w:t>5</w:t>
            </w:r>
            <w:r w:rsidR="00D12D50">
              <w:rPr>
                <w:noProof/>
                <w:webHidden/>
              </w:rPr>
              <w:fldChar w:fldCharType="end"/>
            </w:r>
          </w:hyperlink>
        </w:p>
        <w:p w14:paraId="32325FC1" w14:textId="77777777" w:rsidR="00D12D50" w:rsidRDefault="00663EDE">
          <w:pPr>
            <w:pStyle w:val="TDC2"/>
            <w:tabs>
              <w:tab w:val="right" w:leader="dot" w:pos="9350"/>
            </w:tabs>
            <w:rPr>
              <w:rFonts w:asciiTheme="minorHAnsi" w:hAnsiTheme="minorHAnsi"/>
              <w:noProof/>
              <w:lang w:val="es-ES" w:eastAsia="es-ES"/>
            </w:rPr>
          </w:pPr>
          <w:hyperlink w:anchor="_Toc401947979" w:history="1">
            <w:r w:rsidR="00D12D50" w:rsidRPr="002B71D8">
              <w:rPr>
                <w:rStyle w:val="Hipervnculo"/>
                <w:noProof/>
                <w:lang w:val="es-AR"/>
              </w:rPr>
              <w:t>Gestión de Equipos</w:t>
            </w:r>
            <w:r w:rsidR="00D12D50">
              <w:rPr>
                <w:noProof/>
                <w:webHidden/>
              </w:rPr>
              <w:tab/>
            </w:r>
            <w:r w:rsidR="00D12D50">
              <w:rPr>
                <w:noProof/>
                <w:webHidden/>
              </w:rPr>
              <w:fldChar w:fldCharType="begin"/>
            </w:r>
            <w:r w:rsidR="00D12D50">
              <w:rPr>
                <w:noProof/>
                <w:webHidden/>
              </w:rPr>
              <w:instrText xml:space="preserve"> PAGEREF _Toc401947979 \h </w:instrText>
            </w:r>
            <w:r w:rsidR="00D12D50">
              <w:rPr>
                <w:noProof/>
                <w:webHidden/>
              </w:rPr>
            </w:r>
            <w:r w:rsidR="00D12D50">
              <w:rPr>
                <w:noProof/>
                <w:webHidden/>
              </w:rPr>
              <w:fldChar w:fldCharType="separate"/>
            </w:r>
            <w:r w:rsidR="00D12D50">
              <w:rPr>
                <w:noProof/>
                <w:webHidden/>
              </w:rPr>
              <w:t>6</w:t>
            </w:r>
            <w:r w:rsidR="00D12D50">
              <w:rPr>
                <w:noProof/>
                <w:webHidden/>
              </w:rPr>
              <w:fldChar w:fldCharType="end"/>
            </w:r>
          </w:hyperlink>
        </w:p>
        <w:p w14:paraId="51904AE6" w14:textId="77777777" w:rsidR="00D12D50" w:rsidRDefault="00663EDE">
          <w:pPr>
            <w:pStyle w:val="TDC2"/>
            <w:tabs>
              <w:tab w:val="right" w:leader="dot" w:pos="9350"/>
            </w:tabs>
            <w:rPr>
              <w:rFonts w:asciiTheme="minorHAnsi" w:hAnsiTheme="minorHAnsi"/>
              <w:noProof/>
              <w:lang w:val="es-ES" w:eastAsia="es-ES"/>
            </w:rPr>
          </w:pPr>
          <w:hyperlink w:anchor="_Toc401947980" w:history="1">
            <w:r w:rsidR="00D12D50" w:rsidRPr="002B71D8">
              <w:rPr>
                <w:rStyle w:val="Hipervnculo"/>
                <w:noProof/>
                <w:lang w:val="es-AR"/>
              </w:rPr>
              <w:t xml:space="preserve">Gestión de </w:t>
            </w:r>
            <w:r w:rsidR="00D12D50" w:rsidRPr="002B71D8">
              <w:rPr>
                <w:rStyle w:val="Hipervnculo"/>
                <w:noProof/>
              </w:rPr>
              <w:t>Jugadores</w:t>
            </w:r>
            <w:r w:rsidR="00D12D50">
              <w:rPr>
                <w:noProof/>
                <w:webHidden/>
              </w:rPr>
              <w:tab/>
            </w:r>
            <w:r w:rsidR="00D12D50">
              <w:rPr>
                <w:noProof/>
                <w:webHidden/>
              </w:rPr>
              <w:fldChar w:fldCharType="begin"/>
            </w:r>
            <w:r w:rsidR="00D12D50">
              <w:rPr>
                <w:noProof/>
                <w:webHidden/>
              </w:rPr>
              <w:instrText xml:space="preserve"> PAGEREF _Toc401947980 \h </w:instrText>
            </w:r>
            <w:r w:rsidR="00D12D50">
              <w:rPr>
                <w:noProof/>
                <w:webHidden/>
              </w:rPr>
            </w:r>
            <w:r w:rsidR="00D12D50">
              <w:rPr>
                <w:noProof/>
                <w:webHidden/>
              </w:rPr>
              <w:fldChar w:fldCharType="separate"/>
            </w:r>
            <w:r w:rsidR="00D12D50">
              <w:rPr>
                <w:noProof/>
                <w:webHidden/>
              </w:rPr>
              <w:t>7</w:t>
            </w:r>
            <w:r w:rsidR="00D12D50">
              <w:rPr>
                <w:noProof/>
                <w:webHidden/>
              </w:rPr>
              <w:fldChar w:fldCharType="end"/>
            </w:r>
          </w:hyperlink>
        </w:p>
        <w:p w14:paraId="279646F4" w14:textId="77777777" w:rsidR="00D12D50" w:rsidRDefault="00663EDE">
          <w:pPr>
            <w:pStyle w:val="TDC2"/>
            <w:tabs>
              <w:tab w:val="right" w:leader="dot" w:pos="9350"/>
            </w:tabs>
            <w:rPr>
              <w:rFonts w:asciiTheme="minorHAnsi" w:hAnsiTheme="minorHAnsi"/>
              <w:noProof/>
              <w:lang w:val="es-ES" w:eastAsia="es-ES"/>
            </w:rPr>
          </w:pPr>
          <w:hyperlink w:anchor="_Toc401947981" w:history="1">
            <w:r w:rsidR="00D12D50" w:rsidRPr="002B71D8">
              <w:rPr>
                <w:rStyle w:val="Hipervnculo"/>
                <w:noProof/>
                <w:lang w:val="es-AR"/>
              </w:rPr>
              <w:t>Gestión de Árbitros</w:t>
            </w:r>
            <w:r w:rsidR="00D12D50">
              <w:rPr>
                <w:noProof/>
                <w:webHidden/>
              </w:rPr>
              <w:tab/>
            </w:r>
            <w:r w:rsidR="00D12D50">
              <w:rPr>
                <w:noProof/>
                <w:webHidden/>
              </w:rPr>
              <w:fldChar w:fldCharType="begin"/>
            </w:r>
            <w:r w:rsidR="00D12D50">
              <w:rPr>
                <w:noProof/>
                <w:webHidden/>
              </w:rPr>
              <w:instrText xml:space="preserve"> PAGEREF _Toc401947981 \h </w:instrText>
            </w:r>
            <w:r w:rsidR="00D12D50">
              <w:rPr>
                <w:noProof/>
                <w:webHidden/>
              </w:rPr>
            </w:r>
            <w:r w:rsidR="00D12D50">
              <w:rPr>
                <w:noProof/>
                <w:webHidden/>
              </w:rPr>
              <w:fldChar w:fldCharType="separate"/>
            </w:r>
            <w:r w:rsidR="00D12D50">
              <w:rPr>
                <w:noProof/>
                <w:webHidden/>
              </w:rPr>
              <w:t>8</w:t>
            </w:r>
            <w:r w:rsidR="00D12D50">
              <w:rPr>
                <w:noProof/>
                <w:webHidden/>
              </w:rPr>
              <w:fldChar w:fldCharType="end"/>
            </w:r>
          </w:hyperlink>
        </w:p>
        <w:p w14:paraId="4B2CB99C" w14:textId="77777777" w:rsidR="00D12D50" w:rsidRDefault="00663EDE">
          <w:pPr>
            <w:pStyle w:val="TDC2"/>
            <w:tabs>
              <w:tab w:val="right" w:leader="dot" w:pos="9350"/>
            </w:tabs>
            <w:rPr>
              <w:rFonts w:asciiTheme="minorHAnsi" w:hAnsiTheme="minorHAnsi"/>
              <w:noProof/>
              <w:lang w:val="es-ES" w:eastAsia="es-ES"/>
            </w:rPr>
          </w:pPr>
          <w:hyperlink w:anchor="_Toc401947982" w:history="1">
            <w:r w:rsidR="00D12D50" w:rsidRPr="002B71D8">
              <w:rPr>
                <w:rStyle w:val="Hipervnculo"/>
                <w:noProof/>
                <w:lang w:val="es-AR"/>
              </w:rPr>
              <w:t>Gestión de Canchas/</w:t>
            </w:r>
            <w:r w:rsidR="00D12D50" w:rsidRPr="002B71D8">
              <w:rPr>
                <w:rStyle w:val="Hipervnculo"/>
                <w:noProof/>
              </w:rPr>
              <w:t>Complejos</w:t>
            </w:r>
            <w:r w:rsidR="00D12D50">
              <w:rPr>
                <w:noProof/>
                <w:webHidden/>
              </w:rPr>
              <w:tab/>
            </w:r>
            <w:r w:rsidR="00D12D50">
              <w:rPr>
                <w:noProof/>
                <w:webHidden/>
              </w:rPr>
              <w:fldChar w:fldCharType="begin"/>
            </w:r>
            <w:r w:rsidR="00D12D50">
              <w:rPr>
                <w:noProof/>
                <w:webHidden/>
              </w:rPr>
              <w:instrText xml:space="preserve"> PAGEREF _Toc401947982 \h </w:instrText>
            </w:r>
            <w:r w:rsidR="00D12D50">
              <w:rPr>
                <w:noProof/>
                <w:webHidden/>
              </w:rPr>
            </w:r>
            <w:r w:rsidR="00D12D50">
              <w:rPr>
                <w:noProof/>
                <w:webHidden/>
              </w:rPr>
              <w:fldChar w:fldCharType="separate"/>
            </w:r>
            <w:r w:rsidR="00D12D50">
              <w:rPr>
                <w:noProof/>
                <w:webHidden/>
              </w:rPr>
              <w:t>8</w:t>
            </w:r>
            <w:r w:rsidR="00D12D50">
              <w:rPr>
                <w:noProof/>
                <w:webHidden/>
              </w:rPr>
              <w:fldChar w:fldCharType="end"/>
            </w:r>
          </w:hyperlink>
        </w:p>
        <w:p w14:paraId="0DD96DA4" w14:textId="77777777" w:rsidR="00D12D50" w:rsidRDefault="00663EDE">
          <w:pPr>
            <w:pStyle w:val="TDC2"/>
            <w:tabs>
              <w:tab w:val="right" w:leader="dot" w:pos="9350"/>
            </w:tabs>
            <w:rPr>
              <w:rFonts w:asciiTheme="minorHAnsi" w:hAnsiTheme="minorHAnsi"/>
              <w:noProof/>
              <w:lang w:val="es-ES" w:eastAsia="es-ES"/>
            </w:rPr>
          </w:pPr>
          <w:hyperlink w:anchor="_Toc401947983" w:history="1">
            <w:r w:rsidR="00D12D50" w:rsidRPr="002B71D8">
              <w:rPr>
                <w:rStyle w:val="Hipervnculo"/>
                <w:noProof/>
                <w:lang w:val="es-AR"/>
              </w:rPr>
              <w:t>Gestión de Fixture</w:t>
            </w:r>
            <w:r w:rsidR="00D12D50">
              <w:rPr>
                <w:noProof/>
                <w:webHidden/>
              </w:rPr>
              <w:tab/>
            </w:r>
            <w:r w:rsidR="00D12D50">
              <w:rPr>
                <w:noProof/>
                <w:webHidden/>
              </w:rPr>
              <w:fldChar w:fldCharType="begin"/>
            </w:r>
            <w:r w:rsidR="00D12D50">
              <w:rPr>
                <w:noProof/>
                <w:webHidden/>
              </w:rPr>
              <w:instrText xml:space="preserve"> PAGEREF _Toc401947983 \h </w:instrText>
            </w:r>
            <w:r w:rsidR="00D12D50">
              <w:rPr>
                <w:noProof/>
                <w:webHidden/>
              </w:rPr>
            </w:r>
            <w:r w:rsidR="00D12D50">
              <w:rPr>
                <w:noProof/>
                <w:webHidden/>
              </w:rPr>
              <w:fldChar w:fldCharType="separate"/>
            </w:r>
            <w:r w:rsidR="00D12D50">
              <w:rPr>
                <w:noProof/>
                <w:webHidden/>
              </w:rPr>
              <w:t>9</w:t>
            </w:r>
            <w:r w:rsidR="00D12D50">
              <w:rPr>
                <w:noProof/>
                <w:webHidden/>
              </w:rPr>
              <w:fldChar w:fldCharType="end"/>
            </w:r>
          </w:hyperlink>
        </w:p>
        <w:p w14:paraId="694FE97E" w14:textId="77777777" w:rsidR="00D12D50" w:rsidRDefault="00663EDE">
          <w:pPr>
            <w:pStyle w:val="TDC2"/>
            <w:tabs>
              <w:tab w:val="right" w:leader="dot" w:pos="9350"/>
            </w:tabs>
            <w:rPr>
              <w:rFonts w:asciiTheme="minorHAnsi" w:hAnsiTheme="minorHAnsi"/>
              <w:noProof/>
              <w:lang w:val="es-ES" w:eastAsia="es-ES"/>
            </w:rPr>
          </w:pPr>
          <w:hyperlink w:anchor="_Toc401947984" w:history="1">
            <w:r w:rsidR="00D12D50" w:rsidRPr="002B71D8">
              <w:rPr>
                <w:rStyle w:val="Hipervnculo"/>
                <w:noProof/>
                <w:lang w:val="es-AR"/>
              </w:rPr>
              <w:t xml:space="preserve">Gestión de </w:t>
            </w:r>
            <w:r w:rsidR="00D12D50" w:rsidRPr="002B71D8">
              <w:rPr>
                <w:rStyle w:val="Hipervnculo"/>
                <w:noProof/>
              </w:rPr>
              <w:t>Partidos</w:t>
            </w:r>
            <w:r w:rsidR="00D12D50">
              <w:rPr>
                <w:noProof/>
                <w:webHidden/>
              </w:rPr>
              <w:tab/>
            </w:r>
            <w:r w:rsidR="00D12D50">
              <w:rPr>
                <w:noProof/>
                <w:webHidden/>
              </w:rPr>
              <w:fldChar w:fldCharType="begin"/>
            </w:r>
            <w:r w:rsidR="00D12D50">
              <w:rPr>
                <w:noProof/>
                <w:webHidden/>
              </w:rPr>
              <w:instrText xml:space="preserve"> PAGEREF _Toc401947984 \h </w:instrText>
            </w:r>
            <w:r w:rsidR="00D12D50">
              <w:rPr>
                <w:noProof/>
                <w:webHidden/>
              </w:rPr>
            </w:r>
            <w:r w:rsidR="00D12D50">
              <w:rPr>
                <w:noProof/>
                <w:webHidden/>
              </w:rPr>
              <w:fldChar w:fldCharType="separate"/>
            </w:r>
            <w:r w:rsidR="00D12D50">
              <w:rPr>
                <w:noProof/>
                <w:webHidden/>
              </w:rPr>
              <w:t>9</w:t>
            </w:r>
            <w:r w:rsidR="00D12D50">
              <w:rPr>
                <w:noProof/>
                <w:webHidden/>
              </w:rPr>
              <w:fldChar w:fldCharType="end"/>
            </w:r>
          </w:hyperlink>
        </w:p>
        <w:p w14:paraId="39BD7A77" w14:textId="77777777" w:rsidR="00D12D50" w:rsidRDefault="00663EDE">
          <w:pPr>
            <w:pStyle w:val="TDC2"/>
            <w:tabs>
              <w:tab w:val="right" w:leader="dot" w:pos="9350"/>
            </w:tabs>
            <w:rPr>
              <w:rFonts w:asciiTheme="minorHAnsi" w:hAnsiTheme="minorHAnsi"/>
              <w:noProof/>
              <w:lang w:val="es-ES" w:eastAsia="es-ES"/>
            </w:rPr>
          </w:pPr>
          <w:hyperlink w:anchor="_Toc401947985" w:history="1">
            <w:r w:rsidR="00D12D50" w:rsidRPr="002B71D8">
              <w:rPr>
                <w:rStyle w:val="Hipervnculo"/>
                <w:noProof/>
                <w:lang w:val="es-AR"/>
              </w:rPr>
              <w:t>Control Automático de Estadísticas</w:t>
            </w:r>
            <w:r w:rsidR="00D12D50">
              <w:rPr>
                <w:noProof/>
                <w:webHidden/>
              </w:rPr>
              <w:tab/>
            </w:r>
            <w:r w:rsidR="00D12D50">
              <w:rPr>
                <w:noProof/>
                <w:webHidden/>
              </w:rPr>
              <w:fldChar w:fldCharType="begin"/>
            </w:r>
            <w:r w:rsidR="00D12D50">
              <w:rPr>
                <w:noProof/>
                <w:webHidden/>
              </w:rPr>
              <w:instrText xml:space="preserve"> PAGEREF _Toc401947985 \h </w:instrText>
            </w:r>
            <w:r w:rsidR="00D12D50">
              <w:rPr>
                <w:noProof/>
                <w:webHidden/>
              </w:rPr>
            </w:r>
            <w:r w:rsidR="00D12D50">
              <w:rPr>
                <w:noProof/>
                <w:webHidden/>
              </w:rPr>
              <w:fldChar w:fldCharType="separate"/>
            </w:r>
            <w:r w:rsidR="00D12D50">
              <w:rPr>
                <w:noProof/>
                <w:webHidden/>
              </w:rPr>
              <w:t>11</w:t>
            </w:r>
            <w:r w:rsidR="00D12D50">
              <w:rPr>
                <w:noProof/>
                <w:webHidden/>
              </w:rPr>
              <w:fldChar w:fldCharType="end"/>
            </w:r>
          </w:hyperlink>
        </w:p>
        <w:p w14:paraId="350FEC17" w14:textId="77777777" w:rsidR="00D12D50" w:rsidRDefault="00663EDE">
          <w:pPr>
            <w:pStyle w:val="TDC2"/>
            <w:tabs>
              <w:tab w:val="right" w:leader="dot" w:pos="9350"/>
            </w:tabs>
            <w:rPr>
              <w:rFonts w:asciiTheme="minorHAnsi" w:hAnsiTheme="minorHAnsi"/>
              <w:noProof/>
              <w:lang w:val="es-ES" w:eastAsia="es-ES"/>
            </w:rPr>
          </w:pPr>
          <w:hyperlink w:anchor="_Toc401947986" w:history="1">
            <w:r w:rsidR="00D12D50" w:rsidRPr="002B71D8">
              <w:rPr>
                <w:rStyle w:val="Hipervnculo"/>
                <w:noProof/>
                <w:lang w:val="es-AR"/>
              </w:rPr>
              <w:t>Personalización visual del sitio web de cada Torneo</w:t>
            </w:r>
            <w:r w:rsidR="00D12D50">
              <w:rPr>
                <w:noProof/>
                <w:webHidden/>
              </w:rPr>
              <w:tab/>
            </w:r>
            <w:r w:rsidR="00D12D50">
              <w:rPr>
                <w:noProof/>
                <w:webHidden/>
              </w:rPr>
              <w:fldChar w:fldCharType="begin"/>
            </w:r>
            <w:r w:rsidR="00D12D50">
              <w:rPr>
                <w:noProof/>
                <w:webHidden/>
              </w:rPr>
              <w:instrText xml:space="preserve"> PAGEREF _Toc401947986 \h </w:instrText>
            </w:r>
            <w:r w:rsidR="00D12D50">
              <w:rPr>
                <w:noProof/>
                <w:webHidden/>
              </w:rPr>
            </w:r>
            <w:r w:rsidR="00D12D50">
              <w:rPr>
                <w:noProof/>
                <w:webHidden/>
              </w:rPr>
              <w:fldChar w:fldCharType="separate"/>
            </w:r>
            <w:r w:rsidR="00D12D50">
              <w:rPr>
                <w:noProof/>
                <w:webHidden/>
              </w:rPr>
              <w:t>11</w:t>
            </w:r>
            <w:r w:rsidR="00D12D50">
              <w:rPr>
                <w:noProof/>
                <w:webHidden/>
              </w:rPr>
              <w:fldChar w:fldCharType="end"/>
            </w:r>
          </w:hyperlink>
        </w:p>
        <w:p w14:paraId="3EE1056C" w14:textId="77777777" w:rsidR="00D12D50" w:rsidRDefault="00663EDE">
          <w:pPr>
            <w:pStyle w:val="TDC2"/>
            <w:tabs>
              <w:tab w:val="right" w:leader="dot" w:pos="9350"/>
            </w:tabs>
            <w:rPr>
              <w:rFonts w:asciiTheme="minorHAnsi" w:hAnsiTheme="minorHAnsi"/>
              <w:noProof/>
              <w:lang w:val="es-ES" w:eastAsia="es-ES"/>
            </w:rPr>
          </w:pPr>
          <w:hyperlink w:anchor="_Toc401947987" w:history="1">
            <w:r w:rsidR="00D12D50" w:rsidRPr="002B71D8">
              <w:rPr>
                <w:rStyle w:val="Hipervnculo"/>
                <w:noProof/>
                <w:lang w:val="es-AR"/>
              </w:rPr>
              <w:t>Gestión de Usuarios</w:t>
            </w:r>
            <w:r w:rsidR="00D12D50">
              <w:rPr>
                <w:noProof/>
                <w:webHidden/>
              </w:rPr>
              <w:tab/>
            </w:r>
            <w:r w:rsidR="00D12D50">
              <w:rPr>
                <w:noProof/>
                <w:webHidden/>
              </w:rPr>
              <w:fldChar w:fldCharType="begin"/>
            </w:r>
            <w:r w:rsidR="00D12D50">
              <w:rPr>
                <w:noProof/>
                <w:webHidden/>
              </w:rPr>
              <w:instrText xml:space="preserve"> PAGEREF _Toc401947987 \h </w:instrText>
            </w:r>
            <w:r w:rsidR="00D12D50">
              <w:rPr>
                <w:noProof/>
                <w:webHidden/>
              </w:rPr>
            </w:r>
            <w:r w:rsidR="00D12D50">
              <w:rPr>
                <w:noProof/>
                <w:webHidden/>
              </w:rPr>
              <w:fldChar w:fldCharType="separate"/>
            </w:r>
            <w:r w:rsidR="00D12D50">
              <w:rPr>
                <w:noProof/>
                <w:webHidden/>
              </w:rPr>
              <w:t>11</w:t>
            </w:r>
            <w:r w:rsidR="00D12D50">
              <w:rPr>
                <w:noProof/>
                <w:webHidden/>
              </w:rPr>
              <w:fldChar w:fldCharType="end"/>
            </w:r>
          </w:hyperlink>
        </w:p>
        <w:p w14:paraId="5999DC9F" w14:textId="77777777" w:rsidR="00D12D50" w:rsidRDefault="00663EDE">
          <w:pPr>
            <w:pStyle w:val="TDC2"/>
            <w:tabs>
              <w:tab w:val="right" w:leader="dot" w:pos="9350"/>
            </w:tabs>
            <w:rPr>
              <w:rFonts w:asciiTheme="minorHAnsi" w:hAnsiTheme="minorHAnsi"/>
              <w:noProof/>
              <w:lang w:val="es-ES" w:eastAsia="es-ES"/>
            </w:rPr>
          </w:pPr>
          <w:hyperlink w:anchor="_Toc401947988" w:history="1">
            <w:r w:rsidR="00D12D50" w:rsidRPr="002B71D8">
              <w:rPr>
                <w:rStyle w:val="Hipervnculo"/>
                <w:noProof/>
                <w:lang w:val="es-AR"/>
              </w:rPr>
              <w:t xml:space="preserve">Gestión de la </w:t>
            </w:r>
            <w:r w:rsidR="00D12D50" w:rsidRPr="002B71D8">
              <w:rPr>
                <w:rStyle w:val="Hipervnculo"/>
                <w:noProof/>
              </w:rPr>
              <w:t>Seguridad</w:t>
            </w:r>
            <w:r w:rsidR="00D12D50">
              <w:rPr>
                <w:noProof/>
                <w:webHidden/>
              </w:rPr>
              <w:tab/>
            </w:r>
            <w:r w:rsidR="00D12D50">
              <w:rPr>
                <w:noProof/>
                <w:webHidden/>
              </w:rPr>
              <w:fldChar w:fldCharType="begin"/>
            </w:r>
            <w:r w:rsidR="00D12D50">
              <w:rPr>
                <w:noProof/>
                <w:webHidden/>
              </w:rPr>
              <w:instrText xml:space="preserve"> PAGEREF _Toc401947988 \h </w:instrText>
            </w:r>
            <w:r w:rsidR="00D12D50">
              <w:rPr>
                <w:noProof/>
                <w:webHidden/>
              </w:rPr>
            </w:r>
            <w:r w:rsidR="00D12D50">
              <w:rPr>
                <w:noProof/>
                <w:webHidden/>
              </w:rPr>
              <w:fldChar w:fldCharType="separate"/>
            </w:r>
            <w:r w:rsidR="00D12D50">
              <w:rPr>
                <w:noProof/>
                <w:webHidden/>
              </w:rPr>
              <w:t>12</w:t>
            </w:r>
            <w:r w:rsidR="00D12D50">
              <w:rPr>
                <w:noProof/>
                <w:webHidden/>
              </w:rPr>
              <w:fldChar w:fldCharType="end"/>
            </w:r>
          </w:hyperlink>
        </w:p>
        <w:p w14:paraId="7EB1982C" w14:textId="77777777" w:rsidR="00D12D50" w:rsidRDefault="00663EDE">
          <w:pPr>
            <w:pStyle w:val="TDC1"/>
            <w:tabs>
              <w:tab w:val="right" w:leader="dot" w:pos="9350"/>
            </w:tabs>
            <w:rPr>
              <w:rFonts w:asciiTheme="minorHAnsi" w:hAnsiTheme="minorHAnsi"/>
              <w:noProof/>
              <w:lang w:val="es-ES" w:eastAsia="es-ES"/>
            </w:rPr>
          </w:pPr>
          <w:hyperlink w:anchor="_Toc401947989" w:history="1">
            <w:r w:rsidR="00D12D50" w:rsidRPr="002B71D8">
              <w:rPr>
                <w:rStyle w:val="Hipervnculo"/>
                <w:noProof/>
                <w:lang w:val="es-ES"/>
              </w:rPr>
              <w:t>Documentos Complementarios</w:t>
            </w:r>
            <w:r w:rsidR="00D12D50">
              <w:rPr>
                <w:noProof/>
                <w:webHidden/>
              </w:rPr>
              <w:tab/>
            </w:r>
            <w:r w:rsidR="00D12D50">
              <w:rPr>
                <w:noProof/>
                <w:webHidden/>
              </w:rPr>
              <w:fldChar w:fldCharType="begin"/>
            </w:r>
            <w:r w:rsidR="00D12D50">
              <w:rPr>
                <w:noProof/>
                <w:webHidden/>
              </w:rPr>
              <w:instrText xml:space="preserve"> PAGEREF _Toc401947989 \h </w:instrText>
            </w:r>
            <w:r w:rsidR="00D12D50">
              <w:rPr>
                <w:noProof/>
                <w:webHidden/>
              </w:rPr>
            </w:r>
            <w:r w:rsidR="00D12D50">
              <w:rPr>
                <w:noProof/>
                <w:webHidden/>
              </w:rPr>
              <w:fldChar w:fldCharType="separate"/>
            </w:r>
            <w:r w:rsidR="00D12D50">
              <w:rPr>
                <w:noProof/>
                <w:webHidden/>
              </w:rPr>
              <w:t>12</w:t>
            </w:r>
            <w:r w:rsidR="00D12D50">
              <w:rPr>
                <w:noProof/>
                <w:webHidden/>
              </w:rPr>
              <w:fldChar w:fldCharType="end"/>
            </w:r>
          </w:hyperlink>
        </w:p>
        <w:p w14:paraId="7CB42B2D" w14:textId="659F0734" w:rsidR="00FE1A8F" w:rsidRPr="0065213A" w:rsidRDefault="00FE1A8F" w:rsidP="002F6137">
          <w:pPr>
            <w:rPr>
              <w:b/>
              <w:bCs/>
            </w:rPr>
          </w:pPr>
          <w:r w:rsidRPr="001B31CE">
            <w:rPr>
              <w:b/>
              <w:bCs/>
            </w:rPr>
            <w:fldChar w:fldCharType="end"/>
          </w:r>
        </w:p>
      </w:sdtContent>
    </w:sdt>
    <w:p w14:paraId="250E4E77" w14:textId="77777777" w:rsidR="005A6221" w:rsidRDefault="005A6221">
      <w:pPr>
        <w:rPr>
          <w:rFonts w:eastAsiaTheme="majorEastAsia" w:cstheme="majorBidi"/>
          <w:caps/>
          <w:noProof/>
          <w:color w:val="FFFFFF" w:themeColor="background1"/>
          <w:spacing w:val="15"/>
          <w:lang w:val="es-ES"/>
        </w:rPr>
      </w:pPr>
      <w:r>
        <w:rPr>
          <w:noProof/>
          <w:lang w:val="es-ES"/>
        </w:rPr>
        <w:br w:type="page"/>
      </w:r>
    </w:p>
    <w:p w14:paraId="34DC1007" w14:textId="1018DE21" w:rsidR="00FB3441" w:rsidRPr="00617332" w:rsidRDefault="00FB3441" w:rsidP="00617332">
      <w:pPr>
        <w:pStyle w:val="Ttulo1"/>
      </w:pPr>
      <w:bookmarkStart w:id="0" w:name="_Toc401947967"/>
      <w:r w:rsidRPr="001B31CE">
        <w:rPr>
          <w:noProof/>
          <w:lang w:val="es-ES"/>
        </w:rPr>
        <w:lastRenderedPageBreak/>
        <w:t>Introducción</w:t>
      </w:r>
      <w:bookmarkEnd w:id="0"/>
    </w:p>
    <w:p w14:paraId="34B11E58" w14:textId="55F9C0B0" w:rsidR="000E6750" w:rsidRPr="00617332" w:rsidRDefault="000E6750" w:rsidP="00617332">
      <w:pPr>
        <w:pStyle w:val="Ttulo2"/>
      </w:pPr>
      <w:bookmarkStart w:id="1" w:name="_Toc401947968"/>
      <w:r w:rsidRPr="001B31CE">
        <w:rPr>
          <w:noProof/>
          <w:lang w:val="es-ES"/>
        </w:rPr>
        <w:t>Descripción  de Documento</w:t>
      </w:r>
      <w:bookmarkEnd w:id="1"/>
    </w:p>
    <w:p w14:paraId="26E9657F" w14:textId="7CDE729B" w:rsidR="00FE1A8F" w:rsidRDefault="00FB3441" w:rsidP="001B31CE">
      <w:pPr>
        <w:rPr>
          <w:lang w:val="es-ES"/>
        </w:rPr>
      </w:pPr>
      <w:r w:rsidRPr="00FB3441">
        <w:rPr>
          <w:noProof/>
          <w:lang w:val="es-ES"/>
        </w:rPr>
        <w:t xml:space="preserve">El objetivo de </w:t>
      </w:r>
      <w:r w:rsidRPr="00FB3441">
        <w:rPr>
          <w:lang w:val="es-ES"/>
        </w:rPr>
        <w:t>este documento</w:t>
      </w:r>
      <w:r>
        <w:rPr>
          <w:lang w:val="es-ES"/>
        </w:rPr>
        <w:t xml:space="preserve"> es </w:t>
      </w:r>
      <w:r w:rsidR="000E6750">
        <w:rPr>
          <w:lang w:val="es-ES"/>
        </w:rPr>
        <w:t>detallar la Especificación de Requerimientos de Software</w:t>
      </w:r>
      <w:r w:rsidR="009E6D4D">
        <w:rPr>
          <w:lang w:val="es-ES"/>
        </w:rPr>
        <w:t xml:space="preserve"> (ERS)</w:t>
      </w:r>
      <w:r w:rsidR="000E6750">
        <w:rPr>
          <w:lang w:val="es-ES"/>
        </w:rPr>
        <w:t>,</w:t>
      </w:r>
      <w:r w:rsidR="009E6D4D">
        <w:rPr>
          <w:lang w:val="es-ES"/>
        </w:rPr>
        <w:t xml:space="preserve"> que cons</w:t>
      </w:r>
      <w:r w:rsidR="00C514A5">
        <w:rPr>
          <w:lang w:val="es-ES"/>
        </w:rPr>
        <w:t>iste en una descripción general</w:t>
      </w:r>
      <w:r w:rsidR="009E6D4D">
        <w:rPr>
          <w:lang w:val="es-ES"/>
        </w:rPr>
        <w:t xml:space="preserve"> de</w:t>
      </w:r>
      <w:r w:rsidR="00C514A5">
        <w:rPr>
          <w:lang w:val="es-ES"/>
        </w:rPr>
        <w:t xml:space="preserve"> la funcionalidad que tendrá el</w:t>
      </w:r>
      <w:r w:rsidR="009E6D4D">
        <w:rPr>
          <w:lang w:val="es-ES"/>
        </w:rPr>
        <w:t xml:space="preserve"> sistema a desarrollar. Se reflejarán en la ERS todos los requerimientos</w:t>
      </w:r>
      <w:r w:rsidR="005A6221">
        <w:rPr>
          <w:lang w:val="es-ES"/>
        </w:rPr>
        <w:t xml:space="preserve"> funcionales </w:t>
      </w:r>
      <w:r w:rsidR="009E6D4D">
        <w:rPr>
          <w:lang w:val="es-ES"/>
        </w:rPr>
        <w:t>que nuestro producto deberá contemplar, es decir que el software a desarrollar deberá cumplir con todos los requisitos que son especificados en este documento.</w:t>
      </w:r>
    </w:p>
    <w:p w14:paraId="5730F4E8" w14:textId="30E4E0BB" w:rsidR="000E6750" w:rsidRPr="00617332" w:rsidRDefault="000E6750" w:rsidP="00617332">
      <w:pPr>
        <w:pStyle w:val="Ttulo2"/>
      </w:pPr>
      <w:bookmarkStart w:id="2" w:name="_Toc118013928"/>
      <w:bookmarkStart w:id="3" w:name="_Toc118027376"/>
      <w:bookmarkStart w:id="4" w:name="_Toc118281331"/>
      <w:bookmarkStart w:id="5" w:name="_Toc219621175"/>
      <w:bookmarkStart w:id="6" w:name="_Toc224346012"/>
      <w:bookmarkStart w:id="7" w:name="_Toc388973277"/>
      <w:bookmarkStart w:id="8" w:name="_Toc401947969"/>
      <w:r w:rsidRPr="001B31CE">
        <w:t>Definiciones, Acrónimos y Abreviaturas</w:t>
      </w:r>
      <w:bookmarkEnd w:id="2"/>
      <w:bookmarkEnd w:id="3"/>
      <w:bookmarkEnd w:id="4"/>
      <w:bookmarkEnd w:id="5"/>
      <w:bookmarkEnd w:id="6"/>
      <w:bookmarkEnd w:id="7"/>
      <w:bookmarkEnd w:id="8"/>
    </w:p>
    <w:tbl>
      <w:tblPr>
        <w:tblStyle w:val="Tabladecuadrcula6concolores-nfasis31"/>
        <w:tblW w:w="0" w:type="auto"/>
        <w:tblLook w:val="04A0" w:firstRow="1" w:lastRow="0" w:firstColumn="1" w:lastColumn="0" w:noHBand="0" w:noVBand="1"/>
      </w:tblPr>
      <w:tblGrid>
        <w:gridCol w:w="4675"/>
        <w:gridCol w:w="4675"/>
      </w:tblGrid>
      <w:tr w:rsidR="000E6750" w14:paraId="15419401" w14:textId="77777777" w:rsidTr="00C514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BAE0F7B" w14:textId="188C8FF0" w:rsidR="000E6750" w:rsidRPr="00277E3A" w:rsidRDefault="000E6750" w:rsidP="001B31CE">
            <w:pPr>
              <w:rPr>
                <w:color w:val="1B5337" w:themeColor="accent3" w:themeShade="80"/>
                <w:lang w:val="es-ES"/>
              </w:rPr>
            </w:pPr>
            <w:r w:rsidRPr="00277E3A">
              <w:rPr>
                <w:color w:val="1B5337" w:themeColor="accent3" w:themeShade="80"/>
                <w:lang w:val="es-ES"/>
              </w:rPr>
              <w:t>Sigla/Concepto</w:t>
            </w:r>
          </w:p>
        </w:tc>
        <w:tc>
          <w:tcPr>
            <w:tcW w:w="4675" w:type="dxa"/>
            <w:vAlign w:val="center"/>
          </w:tcPr>
          <w:p w14:paraId="4F94A9C4" w14:textId="75ED672A" w:rsidR="000E6750" w:rsidRPr="00277E3A" w:rsidRDefault="000E6750" w:rsidP="001B31CE">
            <w:pPr>
              <w:cnfStyle w:val="100000000000" w:firstRow="1" w:lastRow="0" w:firstColumn="0" w:lastColumn="0" w:oddVBand="0" w:evenVBand="0" w:oddHBand="0" w:evenHBand="0" w:firstRowFirstColumn="0" w:firstRowLastColumn="0" w:lastRowFirstColumn="0" w:lastRowLastColumn="0"/>
              <w:rPr>
                <w:color w:val="1B5337" w:themeColor="accent3" w:themeShade="80"/>
                <w:lang w:val="es-ES"/>
              </w:rPr>
            </w:pPr>
            <w:r w:rsidRPr="00277E3A">
              <w:rPr>
                <w:color w:val="1B5337" w:themeColor="accent3" w:themeShade="80"/>
                <w:lang w:val="es-ES"/>
              </w:rPr>
              <w:t>Descripción</w:t>
            </w:r>
          </w:p>
        </w:tc>
      </w:tr>
      <w:tr w:rsidR="000E6750" w14:paraId="110CEEA6" w14:textId="77777777" w:rsidTr="00C5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FD7AF00" w14:textId="482978D6" w:rsidR="000E6750" w:rsidRPr="003C43E8" w:rsidRDefault="001A5117" w:rsidP="001B31CE">
            <w:pPr>
              <w:rPr>
                <w:color w:val="auto"/>
                <w:lang w:val="es-ES"/>
              </w:rPr>
            </w:pPr>
            <w:r w:rsidRPr="003C43E8">
              <w:rPr>
                <w:color w:val="auto"/>
                <w:lang w:val="es-ES"/>
              </w:rPr>
              <w:t>Torneo</w:t>
            </w:r>
          </w:p>
        </w:tc>
        <w:tc>
          <w:tcPr>
            <w:tcW w:w="4675" w:type="dxa"/>
            <w:vAlign w:val="center"/>
          </w:tcPr>
          <w:p w14:paraId="60615529" w14:textId="12D17A94" w:rsidR="000E6750" w:rsidRPr="003D5D93" w:rsidRDefault="001A5117" w:rsidP="001B31CE">
            <w:pPr>
              <w:cnfStyle w:val="000000100000" w:firstRow="0" w:lastRow="0" w:firstColumn="0" w:lastColumn="0" w:oddVBand="0" w:evenVBand="0" w:oddHBand="1" w:evenHBand="0" w:firstRowFirstColumn="0" w:firstRowLastColumn="0" w:lastRowFirstColumn="0" w:lastRowLastColumn="0"/>
              <w:rPr>
                <w:color w:val="auto"/>
                <w:lang w:val="es-ES"/>
              </w:rPr>
            </w:pPr>
            <w:r w:rsidRPr="003D5D93">
              <w:rPr>
                <w:color w:val="auto"/>
                <w:lang w:val="es-ES"/>
              </w:rPr>
              <w:t>Sinónimo de Campeonato</w:t>
            </w:r>
          </w:p>
        </w:tc>
      </w:tr>
      <w:tr w:rsidR="001A5117" w14:paraId="61E1545F" w14:textId="77777777" w:rsidTr="00C514A5">
        <w:tc>
          <w:tcPr>
            <w:cnfStyle w:val="001000000000" w:firstRow="0" w:lastRow="0" w:firstColumn="1" w:lastColumn="0" w:oddVBand="0" w:evenVBand="0" w:oddHBand="0" w:evenHBand="0" w:firstRowFirstColumn="0" w:firstRowLastColumn="0" w:lastRowFirstColumn="0" w:lastRowLastColumn="0"/>
            <w:tcW w:w="4675" w:type="dxa"/>
            <w:vAlign w:val="center"/>
          </w:tcPr>
          <w:p w14:paraId="34BC33B9" w14:textId="1C6EA106" w:rsidR="001A5117" w:rsidRPr="003C43E8" w:rsidRDefault="001A5117" w:rsidP="001B31CE">
            <w:pPr>
              <w:rPr>
                <w:color w:val="auto"/>
                <w:lang w:val="es-ES"/>
              </w:rPr>
            </w:pPr>
            <w:r w:rsidRPr="003C43E8">
              <w:rPr>
                <w:color w:val="auto"/>
                <w:lang w:val="es-ES"/>
              </w:rPr>
              <w:t>Fixture</w:t>
            </w:r>
          </w:p>
        </w:tc>
        <w:tc>
          <w:tcPr>
            <w:tcW w:w="4675" w:type="dxa"/>
            <w:vAlign w:val="center"/>
          </w:tcPr>
          <w:p w14:paraId="331904FE" w14:textId="1240FFCF" w:rsidR="001A5117" w:rsidRPr="003D5D93" w:rsidRDefault="001A5117" w:rsidP="001B31CE">
            <w:pPr>
              <w:cnfStyle w:val="000000000000" w:firstRow="0" w:lastRow="0" w:firstColumn="0" w:lastColumn="0" w:oddVBand="0" w:evenVBand="0" w:oddHBand="0" w:evenHBand="0" w:firstRowFirstColumn="0" w:firstRowLastColumn="0" w:lastRowFirstColumn="0" w:lastRowLastColumn="0"/>
              <w:rPr>
                <w:color w:val="auto"/>
                <w:lang w:val="es-ES"/>
              </w:rPr>
            </w:pPr>
            <w:r w:rsidRPr="003D5D93">
              <w:rPr>
                <w:color w:val="auto"/>
                <w:lang w:val="es-ES"/>
              </w:rPr>
              <w:t>Diagramación de Campeonato</w:t>
            </w:r>
          </w:p>
        </w:tc>
      </w:tr>
      <w:tr w:rsidR="001A5117" w:rsidRPr="00D0646C" w14:paraId="0017BAF3" w14:textId="77777777" w:rsidTr="00C5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7D434FF" w14:textId="296BAB09" w:rsidR="001A5117" w:rsidRPr="003C43E8" w:rsidRDefault="001A5117" w:rsidP="001B31CE">
            <w:pPr>
              <w:rPr>
                <w:color w:val="auto"/>
                <w:lang w:val="es-ES"/>
              </w:rPr>
            </w:pPr>
            <w:r w:rsidRPr="003C43E8">
              <w:rPr>
                <w:color w:val="auto"/>
                <w:lang w:val="es-ES"/>
              </w:rPr>
              <w:t>Tipo de Fixture</w:t>
            </w:r>
          </w:p>
        </w:tc>
        <w:tc>
          <w:tcPr>
            <w:tcW w:w="4675" w:type="dxa"/>
            <w:vAlign w:val="center"/>
          </w:tcPr>
          <w:p w14:paraId="030208C9" w14:textId="0A87962A" w:rsidR="001A5117" w:rsidRPr="003D5D93" w:rsidRDefault="001A5117" w:rsidP="001B31CE">
            <w:pPr>
              <w:cnfStyle w:val="000000100000" w:firstRow="0" w:lastRow="0" w:firstColumn="0" w:lastColumn="0" w:oddVBand="0" w:evenVBand="0" w:oddHBand="1" w:evenHBand="0" w:firstRowFirstColumn="0" w:firstRowLastColumn="0" w:lastRowFirstColumn="0" w:lastRowLastColumn="0"/>
              <w:rPr>
                <w:color w:val="auto"/>
                <w:lang w:val="es-ES"/>
              </w:rPr>
            </w:pPr>
            <w:r w:rsidRPr="003D5D93">
              <w:rPr>
                <w:color w:val="auto"/>
                <w:lang w:val="es-ES"/>
              </w:rPr>
              <w:t>Disposición de fechas y partidos. Por ejemplo: todos contra todos, eliminatorias, por fase, mixto.</w:t>
            </w:r>
          </w:p>
        </w:tc>
      </w:tr>
      <w:tr w:rsidR="00383312" w:rsidRPr="00D0646C" w14:paraId="46F68480" w14:textId="77777777" w:rsidTr="00C514A5">
        <w:tc>
          <w:tcPr>
            <w:cnfStyle w:val="001000000000" w:firstRow="0" w:lastRow="0" w:firstColumn="1" w:lastColumn="0" w:oddVBand="0" w:evenVBand="0" w:oddHBand="0" w:evenHBand="0" w:firstRowFirstColumn="0" w:firstRowLastColumn="0" w:lastRowFirstColumn="0" w:lastRowLastColumn="0"/>
            <w:tcW w:w="4675" w:type="dxa"/>
            <w:vAlign w:val="center"/>
          </w:tcPr>
          <w:p w14:paraId="3D6AD48D" w14:textId="685BF961" w:rsidR="00383312" w:rsidRPr="003C43E8" w:rsidRDefault="00383312" w:rsidP="001B31CE">
            <w:pPr>
              <w:rPr>
                <w:color w:val="auto"/>
                <w:lang w:val="es-ES"/>
              </w:rPr>
            </w:pPr>
            <w:r w:rsidRPr="003C43E8">
              <w:rPr>
                <w:color w:val="auto"/>
                <w:lang w:val="es-ES"/>
              </w:rPr>
              <w:t>Edición</w:t>
            </w:r>
          </w:p>
        </w:tc>
        <w:tc>
          <w:tcPr>
            <w:tcW w:w="4675" w:type="dxa"/>
            <w:vAlign w:val="center"/>
          </w:tcPr>
          <w:p w14:paraId="46690BCD" w14:textId="7CDFAA6D" w:rsidR="00383312" w:rsidRPr="003D5D93" w:rsidRDefault="005A6221" w:rsidP="001B31CE">
            <w:pPr>
              <w:cnfStyle w:val="000000000000" w:firstRow="0" w:lastRow="0" w:firstColumn="0" w:lastColumn="0" w:oddVBand="0" w:evenVBand="0" w:oddHBand="0" w:evenHBand="0" w:firstRowFirstColumn="0" w:firstRowLastColumn="0" w:lastRowFirstColumn="0" w:lastRowLastColumn="0"/>
              <w:rPr>
                <w:lang w:val="es-ES"/>
              </w:rPr>
            </w:pPr>
            <w:r w:rsidRPr="005A6221">
              <w:rPr>
                <w:color w:val="auto"/>
                <w:lang w:val="es-ES"/>
              </w:rPr>
              <w:t>Se refiere a cada instancia de un campeonato.</w:t>
            </w:r>
            <w:r>
              <w:rPr>
                <w:lang w:val="es-ES"/>
              </w:rPr>
              <w:t xml:space="preserve"> </w:t>
            </w:r>
          </w:p>
        </w:tc>
      </w:tr>
    </w:tbl>
    <w:p w14:paraId="2837DDB5" w14:textId="77777777" w:rsidR="000E6750" w:rsidRDefault="000E6750" w:rsidP="001B31CE">
      <w:pPr>
        <w:rPr>
          <w:lang w:val="es-ES"/>
        </w:rPr>
      </w:pPr>
    </w:p>
    <w:p w14:paraId="00B13AFE" w14:textId="5B1783A9" w:rsidR="00913FCA" w:rsidRPr="00617332" w:rsidRDefault="000E6750" w:rsidP="00617332">
      <w:pPr>
        <w:pStyle w:val="Ttulo1"/>
      </w:pPr>
      <w:bookmarkStart w:id="9" w:name="_Toc401947970"/>
      <w:r w:rsidRPr="001B31CE">
        <w:rPr>
          <w:lang w:val="es-AR"/>
        </w:rPr>
        <w:t>Límite y Alcance</w:t>
      </w:r>
      <w:bookmarkEnd w:id="9"/>
    </w:p>
    <w:p w14:paraId="7B685E79" w14:textId="3F780118" w:rsidR="005433FF" w:rsidRDefault="001D0789" w:rsidP="001B31CE">
      <w:pPr>
        <w:rPr>
          <w:lang w:val="es-ES"/>
        </w:rPr>
      </w:pPr>
      <w:r w:rsidRPr="006C3380">
        <w:rPr>
          <w:lang w:val="es-ES"/>
        </w:rPr>
        <w:t>La presente ERS contempla los siguientes requerimientos funcionales:</w:t>
      </w:r>
    </w:p>
    <w:p w14:paraId="723903A1" w14:textId="3C4B4F10" w:rsidR="00663EDE" w:rsidRPr="00E83315" w:rsidRDefault="00663EDE" w:rsidP="001B31CE">
      <w:pPr>
        <w:rPr>
          <w:color w:val="63A537" w:themeColor="text2"/>
          <w:lang w:val="es-ES"/>
        </w:rPr>
      </w:pPr>
      <w:r w:rsidRPr="00E83315">
        <w:rPr>
          <w:color w:val="63A537" w:themeColor="text2"/>
          <w:lang w:val="es-ES"/>
        </w:rPr>
        <w:t>Módulo de Administrador:</w:t>
      </w:r>
    </w:p>
    <w:p w14:paraId="1B2DD229" w14:textId="478411CB" w:rsidR="002F6137" w:rsidRDefault="009661B8" w:rsidP="001B31CE">
      <w:pPr>
        <w:pStyle w:val="Prrafodelista"/>
        <w:numPr>
          <w:ilvl w:val="0"/>
          <w:numId w:val="20"/>
        </w:numPr>
        <w:ind w:left="567" w:hanging="207"/>
        <w:rPr>
          <w:lang w:val="es-ES"/>
        </w:rPr>
      </w:pPr>
      <w:r w:rsidRPr="006D3D6F">
        <w:rPr>
          <w:lang w:val="es-ES"/>
        </w:rPr>
        <w:t>Gestión</w:t>
      </w:r>
      <w:r w:rsidR="002F6137" w:rsidRPr="006D3D6F">
        <w:rPr>
          <w:lang w:val="es-ES"/>
        </w:rPr>
        <w:t xml:space="preserve"> de </w:t>
      </w:r>
      <w:r w:rsidR="007312E4" w:rsidRPr="006D3D6F">
        <w:rPr>
          <w:lang w:val="es-ES"/>
        </w:rPr>
        <w:t>Torneo.</w:t>
      </w:r>
    </w:p>
    <w:p w14:paraId="29BCFF34" w14:textId="236E7D9F" w:rsidR="00F53F21" w:rsidRPr="00F53F21" w:rsidRDefault="00F53F21" w:rsidP="00F53F21">
      <w:pPr>
        <w:pStyle w:val="Prrafodelista"/>
        <w:numPr>
          <w:ilvl w:val="0"/>
          <w:numId w:val="20"/>
        </w:numPr>
        <w:ind w:left="567" w:hanging="207"/>
        <w:rPr>
          <w:lang w:val="es-ES"/>
        </w:rPr>
      </w:pPr>
      <w:r w:rsidRPr="006D3D6F">
        <w:rPr>
          <w:lang w:val="es-ES"/>
        </w:rPr>
        <w:t>Personalización Visual del Torneo</w:t>
      </w:r>
    </w:p>
    <w:p w14:paraId="77FF1CE2" w14:textId="62FDC4CD" w:rsidR="00663EDE" w:rsidRPr="006D3D6F" w:rsidRDefault="00663EDE" w:rsidP="001B31CE">
      <w:pPr>
        <w:pStyle w:val="Prrafodelista"/>
        <w:numPr>
          <w:ilvl w:val="0"/>
          <w:numId w:val="20"/>
        </w:numPr>
        <w:ind w:left="567" w:hanging="207"/>
        <w:rPr>
          <w:lang w:val="es-ES"/>
        </w:rPr>
      </w:pPr>
      <w:r w:rsidRPr="006D3D6F">
        <w:rPr>
          <w:lang w:val="es-ES"/>
        </w:rPr>
        <w:t>Gestión de Ediciones</w:t>
      </w:r>
    </w:p>
    <w:p w14:paraId="09FAF86A" w14:textId="389A30A4" w:rsidR="002F6137" w:rsidRPr="006D3D6F" w:rsidRDefault="009661B8" w:rsidP="001B31CE">
      <w:pPr>
        <w:pStyle w:val="Prrafodelista"/>
        <w:numPr>
          <w:ilvl w:val="0"/>
          <w:numId w:val="20"/>
        </w:numPr>
        <w:ind w:left="567" w:hanging="207"/>
        <w:rPr>
          <w:lang w:val="es-ES"/>
        </w:rPr>
      </w:pPr>
      <w:r w:rsidRPr="006D3D6F">
        <w:rPr>
          <w:lang w:val="es-ES"/>
        </w:rPr>
        <w:t>Gestión</w:t>
      </w:r>
      <w:r w:rsidR="002F6137" w:rsidRPr="006D3D6F">
        <w:rPr>
          <w:lang w:val="es-ES"/>
        </w:rPr>
        <w:t xml:space="preserve"> de Equipos</w:t>
      </w:r>
      <w:r w:rsidR="003C43E8" w:rsidRPr="006D3D6F">
        <w:rPr>
          <w:lang w:val="es-ES"/>
        </w:rPr>
        <w:t>.</w:t>
      </w:r>
    </w:p>
    <w:p w14:paraId="52E026B6" w14:textId="7E7FB922" w:rsidR="002F6137" w:rsidRPr="006D3D6F" w:rsidRDefault="009661B8" w:rsidP="001B31CE">
      <w:pPr>
        <w:pStyle w:val="Prrafodelista"/>
        <w:numPr>
          <w:ilvl w:val="0"/>
          <w:numId w:val="20"/>
        </w:numPr>
        <w:ind w:left="567" w:hanging="207"/>
        <w:rPr>
          <w:lang w:val="es-ES"/>
        </w:rPr>
      </w:pPr>
      <w:r w:rsidRPr="006D3D6F">
        <w:rPr>
          <w:lang w:val="es-ES"/>
        </w:rPr>
        <w:t>Gestión</w:t>
      </w:r>
      <w:r w:rsidR="002F6137" w:rsidRPr="006D3D6F">
        <w:rPr>
          <w:lang w:val="es-ES"/>
        </w:rPr>
        <w:t xml:space="preserve"> de Árbitros</w:t>
      </w:r>
      <w:r w:rsidR="003C43E8" w:rsidRPr="006D3D6F">
        <w:rPr>
          <w:lang w:val="es-ES"/>
        </w:rPr>
        <w:t>.</w:t>
      </w:r>
    </w:p>
    <w:p w14:paraId="19F5C7D7" w14:textId="444A7BF5" w:rsidR="002F6137" w:rsidRPr="006D3D6F" w:rsidRDefault="009661B8" w:rsidP="001B31CE">
      <w:pPr>
        <w:pStyle w:val="Prrafodelista"/>
        <w:numPr>
          <w:ilvl w:val="0"/>
          <w:numId w:val="20"/>
        </w:numPr>
        <w:ind w:left="567" w:hanging="207"/>
        <w:rPr>
          <w:lang w:val="es-ES"/>
        </w:rPr>
      </w:pPr>
      <w:r w:rsidRPr="006D3D6F">
        <w:rPr>
          <w:lang w:val="es-ES"/>
        </w:rPr>
        <w:t>Gestión</w:t>
      </w:r>
      <w:r w:rsidR="002F6137" w:rsidRPr="006D3D6F">
        <w:rPr>
          <w:lang w:val="es-ES"/>
        </w:rPr>
        <w:t xml:space="preserve"> de Jugadores</w:t>
      </w:r>
      <w:r w:rsidR="003C43E8" w:rsidRPr="006D3D6F">
        <w:rPr>
          <w:lang w:val="es-ES"/>
        </w:rPr>
        <w:t>.</w:t>
      </w:r>
    </w:p>
    <w:p w14:paraId="2DB3EC56" w14:textId="6A7E79FA" w:rsidR="00663EDE" w:rsidRPr="006D3D6F" w:rsidRDefault="00663EDE" w:rsidP="001B31CE">
      <w:pPr>
        <w:pStyle w:val="Prrafodelista"/>
        <w:numPr>
          <w:ilvl w:val="0"/>
          <w:numId w:val="20"/>
        </w:numPr>
        <w:ind w:left="567" w:hanging="207"/>
        <w:rPr>
          <w:lang w:val="es-ES"/>
        </w:rPr>
      </w:pPr>
      <w:r w:rsidRPr="006D3D6F">
        <w:rPr>
          <w:lang w:val="es-ES"/>
        </w:rPr>
        <w:t>Gestión de Canchas/Complejos</w:t>
      </w:r>
    </w:p>
    <w:p w14:paraId="08EAF155" w14:textId="7F0B8A54" w:rsidR="006D3D6F" w:rsidRPr="006D3D6F" w:rsidRDefault="006D3D6F" w:rsidP="001B31CE">
      <w:pPr>
        <w:pStyle w:val="Prrafodelista"/>
        <w:numPr>
          <w:ilvl w:val="0"/>
          <w:numId w:val="20"/>
        </w:numPr>
        <w:ind w:left="567" w:hanging="207"/>
        <w:rPr>
          <w:lang w:val="es-ES"/>
        </w:rPr>
      </w:pPr>
      <w:r w:rsidRPr="006D3D6F">
        <w:rPr>
          <w:lang w:val="es-ES"/>
        </w:rPr>
        <w:t>Gestión de Partidos</w:t>
      </w:r>
    </w:p>
    <w:p w14:paraId="37EBD449" w14:textId="6D3BD40D" w:rsidR="006D3D6F" w:rsidRPr="006D3D6F" w:rsidRDefault="006D3D6F" w:rsidP="001B31CE">
      <w:pPr>
        <w:pStyle w:val="Prrafodelista"/>
        <w:numPr>
          <w:ilvl w:val="0"/>
          <w:numId w:val="20"/>
        </w:numPr>
        <w:ind w:left="567" w:hanging="207"/>
        <w:rPr>
          <w:lang w:val="es-ES"/>
        </w:rPr>
      </w:pPr>
      <w:r w:rsidRPr="00674E87">
        <w:rPr>
          <w:lang w:val="es-ES"/>
        </w:rPr>
        <w:t>Gestión de Fases/Fechas/Partidos</w:t>
      </w:r>
    </w:p>
    <w:p w14:paraId="66663233" w14:textId="277B60E0" w:rsidR="006D3D6F" w:rsidRPr="006D3D6F" w:rsidRDefault="006D3D6F" w:rsidP="001B31CE">
      <w:pPr>
        <w:pStyle w:val="Prrafodelista"/>
        <w:numPr>
          <w:ilvl w:val="0"/>
          <w:numId w:val="20"/>
        </w:numPr>
        <w:ind w:left="567" w:hanging="207"/>
        <w:rPr>
          <w:lang w:val="es-ES"/>
        </w:rPr>
      </w:pPr>
      <w:r w:rsidRPr="00674E87">
        <w:rPr>
          <w:lang w:val="es-ES"/>
        </w:rPr>
        <w:t>Gestión de Sanciones</w:t>
      </w:r>
    </w:p>
    <w:p w14:paraId="43B70757" w14:textId="20B76652" w:rsidR="002F6137" w:rsidRPr="006D3D6F" w:rsidRDefault="007F3C50" w:rsidP="001B31CE">
      <w:pPr>
        <w:pStyle w:val="Prrafodelista"/>
        <w:numPr>
          <w:ilvl w:val="0"/>
          <w:numId w:val="20"/>
        </w:numPr>
        <w:ind w:left="567" w:hanging="207"/>
        <w:rPr>
          <w:lang w:val="es-ES"/>
        </w:rPr>
      </w:pPr>
      <w:r w:rsidRPr="006D3D6F">
        <w:rPr>
          <w:lang w:val="es-ES"/>
        </w:rPr>
        <w:t>Gestión</w:t>
      </w:r>
      <w:r w:rsidR="002F6137" w:rsidRPr="006D3D6F">
        <w:rPr>
          <w:lang w:val="es-ES"/>
        </w:rPr>
        <w:t xml:space="preserve"> del Portal de Noticias</w:t>
      </w:r>
      <w:r w:rsidR="003C43E8" w:rsidRPr="006D3D6F">
        <w:rPr>
          <w:lang w:val="es-ES"/>
        </w:rPr>
        <w:t>.</w:t>
      </w:r>
    </w:p>
    <w:p w14:paraId="022EE0D7" w14:textId="5B743A1F" w:rsidR="006D3D6F" w:rsidRPr="006D3D6F" w:rsidRDefault="006D3D6F" w:rsidP="001B31CE">
      <w:pPr>
        <w:pStyle w:val="Prrafodelista"/>
        <w:numPr>
          <w:ilvl w:val="0"/>
          <w:numId w:val="20"/>
        </w:numPr>
        <w:ind w:left="567" w:hanging="207"/>
        <w:rPr>
          <w:lang w:val="es-ES"/>
        </w:rPr>
      </w:pPr>
      <w:r w:rsidRPr="00674E87">
        <w:rPr>
          <w:lang w:val="es-ES"/>
        </w:rPr>
        <w:t>Gestión de Estadísticas de Administrador</w:t>
      </w:r>
    </w:p>
    <w:p w14:paraId="50759267" w14:textId="5C8383BA" w:rsidR="002F6137" w:rsidRPr="006D3D6F" w:rsidRDefault="003C43E8" w:rsidP="001B31CE">
      <w:pPr>
        <w:pStyle w:val="Prrafodelista"/>
        <w:numPr>
          <w:ilvl w:val="0"/>
          <w:numId w:val="20"/>
        </w:numPr>
        <w:ind w:left="567" w:hanging="207"/>
        <w:rPr>
          <w:lang w:val="es-ES"/>
        </w:rPr>
      </w:pPr>
      <w:r w:rsidRPr="006D3D6F">
        <w:rPr>
          <w:lang w:val="es-ES"/>
        </w:rPr>
        <w:t>Gestión de Usuarios.</w:t>
      </w:r>
    </w:p>
    <w:p w14:paraId="4EB174BD" w14:textId="3C615774" w:rsidR="002F6137" w:rsidRDefault="002F6137" w:rsidP="001B31CE">
      <w:pPr>
        <w:pStyle w:val="Prrafodelista"/>
        <w:numPr>
          <w:ilvl w:val="0"/>
          <w:numId w:val="20"/>
        </w:numPr>
        <w:ind w:left="567" w:hanging="207"/>
        <w:rPr>
          <w:lang w:val="es-ES"/>
        </w:rPr>
      </w:pPr>
      <w:r w:rsidRPr="006D3D6F">
        <w:rPr>
          <w:lang w:val="es-ES"/>
        </w:rPr>
        <w:t>Gestión de la Seguridad</w:t>
      </w:r>
      <w:r w:rsidR="003C43E8" w:rsidRPr="006D3D6F">
        <w:rPr>
          <w:lang w:val="es-ES"/>
        </w:rPr>
        <w:t>.</w:t>
      </w:r>
    </w:p>
    <w:p w14:paraId="7FCFDD58" w14:textId="291FE465" w:rsidR="002575D0" w:rsidRPr="00E83315" w:rsidRDefault="002575D0" w:rsidP="002575D0">
      <w:pPr>
        <w:rPr>
          <w:noProof/>
          <w:color w:val="63A537" w:themeColor="text2"/>
          <w:lang w:val="es-ES"/>
        </w:rPr>
      </w:pPr>
      <w:r w:rsidRPr="00E83315">
        <w:rPr>
          <w:color w:val="63A537" w:themeColor="text2"/>
          <w:lang w:val="es-ES"/>
        </w:rPr>
        <w:t xml:space="preserve">Módulo de </w:t>
      </w:r>
      <w:r w:rsidRPr="00E83315">
        <w:rPr>
          <w:noProof/>
          <w:color w:val="63A537" w:themeColor="text2"/>
          <w:lang w:val="es-ES"/>
        </w:rPr>
        <w:t>Página de Torneo:</w:t>
      </w:r>
    </w:p>
    <w:p w14:paraId="41D1CFDB" w14:textId="05D8DC30" w:rsidR="002575D0" w:rsidRPr="00E83315" w:rsidRDefault="002575D0" w:rsidP="002575D0">
      <w:pPr>
        <w:pStyle w:val="Prrafodelista"/>
        <w:numPr>
          <w:ilvl w:val="0"/>
          <w:numId w:val="35"/>
        </w:numPr>
        <w:rPr>
          <w:noProof/>
          <w:color w:val="000000" w:themeColor="text1"/>
          <w:lang w:val="es-ES"/>
        </w:rPr>
      </w:pPr>
      <w:r w:rsidRPr="00E83315">
        <w:rPr>
          <w:noProof/>
          <w:color w:val="000000" w:themeColor="text1"/>
          <w:lang w:val="es-ES"/>
        </w:rPr>
        <w:t>Consulta de Ficha de Partido</w:t>
      </w:r>
    </w:p>
    <w:p w14:paraId="677C3CE5" w14:textId="6B83C872" w:rsidR="00E83315" w:rsidRPr="00E83315" w:rsidRDefault="00E83315" w:rsidP="002575D0">
      <w:pPr>
        <w:pStyle w:val="Prrafodelista"/>
        <w:numPr>
          <w:ilvl w:val="0"/>
          <w:numId w:val="35"/>
        </w:numPr>
        <w:rPr>
          <w:noProof/>
          <w:color w:val="000000" w:themeColor="text1"/>
          <w:lang w:val="es-ES"/>
        </w:rPr>
      </w:pPr>
      <w:r w:rsidRPr="00E83315">
        <w:rPr>
          <w:noProof/>
          <w:color w:val="000000" w:themeColor="text1"/>
          <w:lang w:val="es-ES"/>
        </w:rPr>
        <w:t>Consulta de Ediciones</w:t>
      </w:r>
    </w:p>
    <w:p w14:paraId="593D0DDF" w14:textId="39ADA14B" w:rsidR="00E83315" w:rsidRPr="00E83315" w:rsidRDefault="00E83315" w:rsidP="00E83315">
      <w:pPr>
        <w:pStyle w:val="Prrafodelista"/>
        <w:numPr>
          <w:ilvl w:val="0"/>
          <w:numId w:val="35"/>
        </w:numPr>
        <w:rPr>
          <w:noProof/>
          <w:color w:val="000000" w:themeColor="text1"/>
          <w:lang w:val="es-ES"/>
        </w:rPr>
      </w:pPr>
      <w:r>
        <w:rPr>
          <w:noProof/>
          <w:color w:val="000000" w:themeColor="text1"/>
          <w:lang w:val="es-ES"/>
        </w:rPr>
        <w:lastRenderedPageBreak/>
        <w:t xml:space="preserve">Home </w:t>
      </w:r>
      <w:r w:rsidRPr="00E83315">
        <w:rPr>
          <w:noProof/>
          <w:color w:val="000000" w:themeColor="text1"/>
          <w:lang w:val="es-ES"/>
        </w:rPr>
        <w:t>Ediciones</w:t>
      </w:r>
    </w:p>
    <w:p w14:paraId="164A08A5" w14:textId="55119908" w:rsidR="00E83315" w:rsidRDefault="00E83315" w:rsidP="00E83315">
      <w:pPr>
        <w:pStyle w:val="Prrafodelista"/>
        <w:numPr>
          <w:ilvl w:val="0"/>
          <w:numId w:val="35"/>
        </w:numPr>
        <w:rPr>
          <w:noProof/>
          <w:color w:val="000000" w:themeColor="text1"/>
          <w:lang w:val="es-ES"/>
        </w:rPr>
      </w:pPr>
      <w:r>
        <w:rPr>
          <w:noProof/>
          <w:color w:val="000000" w:themeColor="text1"/>
          <w:lang w:val="es-ES"/>
        </w:rPr>
        <w:t>Consulta de Fixture</w:t>
      </w:r>
    </w:p>
    <w:p w14:paraId="6B42DE50" w14:textId="1F289921" w:rsidR="00E83315" w:rsidRPr="00E83315" w:rsidRDefault="00E83315" w:rsidP="00E83315">
      <w:pPr>
        <w:pStyle w:val="Prrafodelista"/>
        <w:numPr>
          <w:ilvl w:val="0"/>
          <w:numId w:val="35"/>
        </w:numPr>
        <w:rPr>
          <w:noProof/>
          <w:color w:val="000000" w:themeColor="text1"/>
          <w:lang w:val="es-ES"/>
        </w:rPr>
      </w:pPr>
      <w:r>
        <w:rPr>
          <w:noProof/>
          <w:color w:val="000000" w:themeColor="text1"/>
          <w:lang w:val="es-ES"/>
        </w:rPr>
        <w:t>Consulta de Tabla de posiciones</w:t>
      </w:r>
    </w:p>
    <w:p w14:paraId="313A533F" w14:textId="73875CEE" w:rsidR="00E83315" w:rsidRPr="00E83315" w:rsidRDefault="00E83315" w:rsidP="00E83315">
      <w:pPr>
        <w:pStyle w:val="Prrafodelista"/>
        <w:numPr>
          <w:ilvl w:val="0"/>
          <w:numId w:val="35"/>
        </w:numPr>
        <w:rPr>
          <w:noProof/>
          <w:color w:val="000000" w:themeColor="text1"/>
          <w:lang w:val="es-ES"/>
        </w:rPr>
      </w:pPr>
      <w:r>
        <w:rPr>
          <w:noProof/>
          <w:color w:val="000000" w:themeColor="text1"/>
          <w:lang w:val="es-ES"/>
        </w:rPr>
        <w:t xml:space="preserve">Consulta de </w:t>
      </w:r>
      <w:r w:rsidRPr="00E83315">
        <w:rPr>
          <w:noProof/>
          <w:color w:val="000000" w:themeColor="text1"/>
          <w:lang w:val="es-ES"/>
        </w:rPr>
        <w:t>Fixture</w:t>
      </w:r>
    </w:p>
    <w:p w14:paraId="25985F4C" w14:textId="6EB934F0" w:rsidR="00E83315" w:rsidRPr="00E83315" w:rsidRDefault="00E83315" w:rsidP="00E83315">
      <w:pPr>
        <w:pStyle w:val="Prrafodelista"/>
        <w:numPr>
          <w:ilvl w:val="0"/>
          <w:numId w:val="35"/>
        </w:numPr>
        <w:rPr>
          <w:noProof/>
          <w:color w:val="000000" w:themeColor="text1"/>
          <w:lang w:val="es-ES"/>
        </w:rPr>
      </w:pPr>
      <w:r>
        <w:rPr>
          <w:noProof/>
          <w:color w:val="000000" w:themeColor="text1"/>
          <w:lang w:val="es-ES"/>
        </w:rPr>
        <w:t xml:space="preserve">Consulta de </w:t>
      </w:r>
      <w:r w:rsidRPr="00E83315">
        <w:rPr>
          <w:noProof/>
          <w:color w:val="000000" w:themeColor="text1"/>
          <w:lang w:val="es-ES"/>
        </w:rPr>
        <w:t>Tabla de posiciones</w:t>
      </w:r>
    </w:p>
    <w:p w14:paraId="6A9868CF" w14:textId="3F68FAE8" w:rsidR="00E83315" w:rsidRPr="00E83315" w:rsidRDefault="00E83315" w:rsidP="00E83315">
      <w:pPr>
        <w:pStyle w:val="Prrafodelista"/>
        <w:numPr>
          <w:ilvl w:val="0"/>
          <w:numId w:val="35"/>
        </w:numPr>
        <w:rPr>
          <w:noProof/>
          <w:color w:val="000000" w:themeColor="text1"/>
          <w:lang w:val="es-ES"/>
        </w:rPr>
      </w:pPr>
      <w:r>
        <w:rPr>
          <w:noProof/>
          <w:color w:val="000000" w:themeColor="text1"/>
          <w:lang w:val="es-ES"/>
        </w:rPr>
        <w:t xml:space="preserve">Consulta de </w:t>
      </w:r>
      <w:r w:rsidRPr="00E83315">
        <w:rPr>
          <w:noProof/>
          <w:color w:val="000000" w:themeColor="text1"/>
          <w:lang w:val="es-ES"/>
        </w:rPr>
        <w:t>Goleadores</w:t>
      </w:r>
    </w:p>
    <w:p w14:paraId="73F9B259" w14:textId="32BD125C" w:rsidR="00E83315" w:rsidRPr="00E83315" w:rsidRDefault="00E83315" w:rsidP="00E83315">
      <w:pPr>
        <w:pStyle w:val="Prrafodelista"/>
        <w:numPr>
          <w:ilvl w:val="0"/>
          <w:numId w:val="35"/>
        </w:numPr>
        <w:rPr>
          <w:noProof/>
          <w:color w:val="000000" w:themeColor="text1"/>
          <w:lang w:val="es-ES"/>
        </w:rPr>
      </w:pPr>
      <w:r>
        <w:rPr>
          <w:noProof/>
          <w:color w:val="000000" w:themeColor="text1"/>
          <w:lang w:val="es-ES"/>
        </w:rPr>
        <w:t xml:space="preserve">Consulta de </w:t>
      </w:r>
      <w:r w:rsidRPr="00E83315">
        <w:rPr>
          <w:noProof/>
          <w:color w:val="000000" w:themeColor="text1"/>
          <w:lang w:val="es-ES"/>
        </w:rPr>
        <w:t>Equipos</w:t>
      </w:r>
    </w:p>
    <w:p w14:paraId="15D624E7" w14:textId="1A76174F" w:rsidR="002575D0" w:rsidRPr="00E83315" w:rsidRDefault="00E83315" w:rsidP="00E83315">
      <w:pPr>
        <w:pStyle w:val="Prrafodelista"/>
        <w:numPr>
          <w:ilvl w:val="0"/>
          <w:numId w:val="35"/>
        </w:numPr>
        <w:rPr>
          <w:lang w:val="es-ES"/>
        </w:rPr>
      </w:pPr>
      <w:r>
        <w:rPr>
          <w:noProof/>
          <w:color w:val="000000" w:themeColor="text1"/>
          <w:lang w:val="es-ES"/>
        </w:rPr>
        <w:t xml:space="preserve">Consulta de </w:t>
      </w:r>
      <w:r w:rsidRPr="00E83315">
        <w:rPr>
          <w:noProof/>
          <w:color w:val="000000" w:themeColor="text1"/>
          <w:lang w:val="es-ES"/>
        </w:rPr>
        <w:t>Jugadores</w:t>
      </w:r>
    </w:p>
    <w:p w14:paraId="251238B0" w14:textId="77777777" w:rsidR="004B1E0A" w:rsidRPr="00EC7366" w:rsidRDefault="004B1E0A" w:rsidP="001B31CE">
      <w:pPr>
        <w:pStyle w:val="Prrafodelista"/>
        <w:ind w:left="1440"/>
        <w:rPr>
          <w:lang w:val="es-AR"/>
        </w:rPr>
      </w:pPr>
    </w:p>
    <w:p w14:paraId="33E0D288" w14:textId="30E71951" w:rsidR="009658E8" w:rsidRPr="00617332" w:rsidRDefault="003C43E8" w:rsidP="00617332">
      <w:pPr>
        <w:pStyle w:val="Ttulo1"/>
      </w:pPr>
      <w:bookmarkStart w:id="10" w:name="_Toc401947971"/>
      <w:r w:rsidRPr="001B31CE">
        <w:rPr>
          <w:lang w:val="es-ES"/>
        </w:rPr>
        <w:t xml:space="preserve">El Sistema </w:t>
      </w:r>
      <w:r w:rsidR="009658E8" w:rsidRPr="001B31CE">
        <w:rPr>
          <w:lang w:val="es-ES"/>
        </w:rPr>
        <w:t>No</w:t>
      </w:r>
      <w:r w:rsidRPr="001B31CE">
        <w:rPr>
          <w:lang w:val="es-ES"/>
        </w:rPr>
        <w:t xml:space="preserve"> se</w:t>
      </w:r>
      <w:r w:rsidR="009658E8" w:rsidRPr="001B31CE">
        <w:rPr>
          <w:lang w:val="es-ES"/>
        </w:rPr>
        <w:t xml:space="preserve"> Contempla</w:t>
      </w:r>
      <w:bookmarkEnd w:id="10"/>
    </w:p>
    <w:p w14:paraId="32A636E3" w14:textId="233BAB60" w:rsidR="000B45B0" w:rsidRPr="006C3380" w:rsidRDefault="000B45B0" w:rsidP="001B31CE">
      <w:pPr>
        <w:rPr>
          <w:lang w:val="es-ES"/>
        </w:rPr>
      </w:pPr>
      <w:r w:rsidRPr="006C3380">
        <w:rPr>
          <w:lang w:val="es-ES"/>
        </w:rPr>
        <w:t>El sistema</w:t>
      </w:r>
      <w:r w:rsidR="007312E4">
        <w:rPr>
          <w:lang w:val="es-ES"/>
        </w:rPr>
        <w:t xml:space="preserve"> de gestión de torneos</w:t>
      </w:r>
      <w:r w:rsidR="003C43E8">
        <w:rPr>
          <w:lang w:val="es-ES"/>
        </w:rPr>
        <w:t xml:space="preserve"> de fútbol</w:t>
      </w:r>
      <w:r w:rsidRPr="006C3380">
        <w:rPr>
          <w:lang w:val="es-ES"/>
        </w:rPr>
        <w:t xml:space="preserve"> no contemplará las siguientes funciones:</w:t>
      </w:r>
    </w:p>
    <w:p w14:paraId="3B9298E6" w14:textId="47BF003E" w:rsidR="000B45B0" w:rsidRPr="006C3380" w:rsidRDefault="003C43E8" w:rsidP="001B31CE">
      <w:pPr>
        <w:pStyle w:val="Prrafodelista"/>
        <w:numPr>
          <w:ilvl w:val="0"/>
          <w:numId w:val="23"/>
        </w:numPr>
        <w:ind w:left="567" w:hanging="141"/>
        <w:rPr>
          <w:lang w:val="es-ES"/>
        </w:rPr>
      </w:pPr>
      <w:r>
        <w:rPr>
          <w:lang w:val="es-ES"/>
        </w:rPr>
        <w:t xml:space="preserve">Inscripciones </w:t>
      </w:r>
      <w:r w:rsidR="000B45B0" w:rsidRPr="006C3380">
        <w:rPr>
          <w:lang w:val="es-ES"/>
        </w:rPr>
        <w:t>al campeonato</w:t>
      </w:r>
      <w:r>
        <w:rPr>
          <w:lang w:val="es-ES"/>
        </w:rPr>
        <w:t>: no se maneja inscripciones de equipos a ediciones. El administrador del campeonato inscribirá de manera manual los distintos equipos que participarán y luego los cargará al sistema.</w:t>
      </w:r>
    </w:p>
    <w:p w14:paraId="49121837" w14:textId="409C0DAC" w:rsidR="009658E8" w:rsidRDefault="000B45B0" w:rsidP="001B31CE">
      <w:pPr>
        <w:pStyle w:val="Prrafodelista"/>
        <w:numPr>
          <w:ilvl w:val="0"/>
          <w:numId w:val="23"/>
        </w:numPr>
        <w:ind w:left="567" w:hanging="141"/>
        <w:rPr>
          <w:lang w:val="es-ES"/>
        </w:rPr>
      </w:pPr>
      <w:r w:rsidRPr="006C3380">
        <w:rPr>
          <w:lang w:val="es-ES"/>
        </w:rPr>
        <w:t>Gestión de clubes</w:t>
      </w:r>
      <w:r w:rsidR="003C43E8">
        <w:rPr>
          <w:lang w:val="es-ES"/>
        </w:rPr>
        <w:t>: no se administra a nivel de clubes, sólo se manipulan datos a nivel de equipos.</w:t>
      </w:r>
    </w:p>
    <w:p w14:paraId="3DC56038" w14:textId="0AEAFEE6" w:rsidR="003C43E8" w:rsidRPr="00CE4F78" w:rsidRDefault="003C43E8" w:rsidP="001B31CE">
      <w:pPr>
        <w:pStyle w:val="Prrafodelista"/>
        <w:numPr>
          <w:ilvl w:val="0"/>
          <w:numId w:val="23"/>
        </w:numPr>
        <w:ind w:left="567" w:hanging="141"/>
        <w:rPr>
          <w:lang w:val="es-ES"/>
        </w:rPr>
      </w:pPr>
      <w:r>
        <w:rPr>
          <w:lang w:val="es-ES"/>
        </w:rPr>
        <w:t>Gestión de cobros.</w:t>
      </w:r>
    </w:p>
    <w:p w14:paraId="5637CA46" w14:textId="48209384" w:rsidR="009658E8" w:rsidRPr="00617332" w:rsidRDefault="005F2579" w:rsidP="00617332">
      <w:pPr>
        <w:pStyle w:val="Ttulo1"/>
      </w:pPr>
      <w:bookmarkStart w:id="11" w:name="_Toc401947972"/>
      <w:r w:rsidRPr="001B31CE">
        <w:rPr>
          <w:lang w:val="es-ES"/>
        </w:rPr>
        <w:t>Supuestos</w:t>
      </w:r>
      <w:bookmarkEnd w:id="11"/>
    </w:p>
    <w:p w14:paraId="24C81D1A" w14:textId="46F12ECE" w:rsidR="005F2579" w:rsidRPr="007C730B" w:rsidRDefault="00B75DE5" w:rsidP="001B31CE">
      <w:pPr>
        <w:rPr>
          <w:lang w:val="es-ES"/>
        </w:rPr>
      </w:pPr>
      <w:r>
        <w:rPr>
          <w:lang w:val="es-ES"/>
        </w:rPr>
        <w:t>Algunos de los supuestos para la implementación del sistema</w:t>
      </w:r>
      <w:r w:rsidR="003C43E8">
        <w:rPr>
          <w:lang w:val="es-ES"/>
        </w:rPr>
        <w:t xml:space="preserve"> identificado</w:t>
      </w:r>
      <w:r w:rsidR="00C43385" w:rsidRPr="007C730B">
        <w:rPr>
          <w:lang w:val="es-ES"/>
        </w:rPr>
        <w:t xml:space="preserve"> son:</w:t>
      </w:r>
    </w:p>
    <w:p w14:paraId="28F01318" w14:textId="14F309FA" w:rsidR="00C43385" w:rsidRDefault="00C43385" w:rsidP="001B31CE">
      <w:pPr>
        <w:pStyle w:val="Prrafodelista"/>
        <w:numPr>
          <w:ilvl w:val="0"/>
          <w:numId w:val="26"/>
        </w:numPr>
        <w:ind w:left="567" w:hanging="207"/>
        <w:rPr>
          <w:lang w:val="es-ES"/>
        </w:rPr>
      </w:pPr>
      <w:r w:rsidRPr="007C730B">
        <w:rPr>
          <w:lang w:val="es-ES"/>
        </w:rPr>
        <w:t>Los usuarios</w:t>
      </w:r>
      <w:r w:rsidR="003C43E8">
        <w:rPr>
          <w:lang w:val="es-ES"/>
        </w:rPr>
        <w:t xml:space="preserve"> (administradores de los torneos de fútbol, jugadores, público en Gral.)</w:t>
      </w:r>
      <w:r w:rsidRPr="007C730B">
        <w:rPr>
          <w:lang w:val="es-ES"/>
        </w:rPr>
        <w:t xml:space="preserve"> disponen de acceso a internet</w:t>
      </w:r>
      <w:r w:rsidR="003C43E8">
        <w:rPr>
          <w:lang w:val="es-ES"/>
        </w:rPr>
        <w:t xml:space="preserve"> para poder acceder a nuestro módulo web.</w:t>
      </w:r>
    </w:p>
    <w:p w14:paraId="6965E54E" w14:textId="5139CF1D" w:rsidR="005A6221" w:rsidRDefault="00B75DE5" w:rsidP="001B31CE">
      <w:pPr>
        <w:pStyle w:val="Prrafodelista"/>
        <w:numPr>
          <w:ilvl w:val="0"/>
          <w:numId w:val="26"/>
        </w:numPr>
        <w:ind w:left="567" w:hanging="207"/>
        <w:rPr>
          <w:lang w:val="es-ES"/>
        </w:rPr>
      </w:pPr>
      <w:r w:rsidRPr="00B21EF9">
        <w:rPr>
          <w:lang w:val="es-ES"/>
        </w:rPr>
        <w:t xml:space="preserve">El servidor web cumple con las características necesarias </w:t>
      </w:r>
      <w:r w:rsidR="00B21EF9">
        <w:rPr>
          <w:lang w:val="es-ES"/>
        </w:rPr>
        <w:t>(ver Restricciones).</w:t>
      </w:r>
    </w:p>
    <w:p w14:paraId="432A5485" w14:textId="77777777" w:rsidR="007312E4" w:rsidRPr="00B21EF9" w:rsidRDefault="007312E4" w:rsidP="007312E4">
      <w:pPr>
        <w:pStyle w:val="Prrafodelista"/>
        <w:ind w:left="567"/>
        <w:rPr>
          <w:lang w:val="es-ES"/>
        </w:rPr>
      </w:pPr>
    </w:p>
    <w:p w14:paraId="2C11225F" w14:textId="28606BA2" w:rsidR="005F2579" w:rsidRPr="00617332" w:rsidRDefault="005F2579" w:rsidP="00617332">
      <w:pPr>
        <w:pStyle w:val="Ttulo1"/>
      </w:pPr>
      <w:bookmarkStart w:id="12" w:name="_Toc401947973"/>
      <w:r w:rsidRPr="001B31CE">
        <w:rPr>
          <w:lang w:val="es-ES"/>
        </w:rPr>
        <w:t>Restricciones</w:t>
      </w:r>
      <w:bookmarkEnd w:id="12"/>
    </w:p>
    <w:p w14:paraId="160DE684" w14:textId="67FFAD49" w:rsidR="005F2579" w:rsidRPr="00114B2B" w:rsidRDefault="00C43385" w:rsidP="001B31CE">
      <w:pPr>
        <w:rPr>
          <w:lang w:val="es-ES"/>
        </w:rPr>
      </w:pPr>
      <w:r w:rsidRPr="00114B2B">
        <w:rPr>
          <w:lang w:val="es-ES"/>
        </w:rPr>
        <w:t xml:space="preserve">El sistema debe ser montado en un servidor web </w:t>
      </w:r>
      <w:r w:rsidR="00B51901" w:rsidRPr="00114B2B">
        <w:rPr>
          <w:lang w:val="es-ES"/>
        </w:rPr>
        <w:t>de Internet para que cualquiera tenga acceso al mismo. Este servidor debe cumplir con las siguientes características:</w:t>
      </w:r>
    </w:p>
    <w:p w14:paraId="12EEA369" w14:textId="541E14DF" w:rsidR="00B51901" w:rsidRPr="00114B2B" w:rsidRDefault="0035141C" w:rsidP="001B31CE">
      <w:pPr>
        <w:pStyle w:val="Prrafodelista"/>
        <w:numPr>
          <w:ilvl w:val="0"/>
          <w:numId w:val="26"/>
        </w:numPr>
        <w:ind w:left="567" w:hanging="207"/>
        <w:rPr>
          <w:lang w:val="es-ES"/>
        </w:rPr>
      </w:pPr>
      <w:r w:rsidRPr="00114B2B">
        <w:rPr>
          <w:lang w:val="es-ES"/>
        </w:rPr>
        <w:t xml:space="preserve">ISS (Internet </w:t>
      </w:r>
      <w:proofErr w:type="spellStart"/>
      <w:r w:rsidRPr="00114B2B">
        <w:rPr>
          <w:lang w:val="es-ES"/>
        </w:rPr>
        <w:t>Information</w:t>
      </w:r>
      <w:proofErr w:type="spellEnd"/>
      <w:r w:rsidRPr="00114B2B">
        <w:rPr>
          <w:lang w:val="es-ES"/>
        </w:rPr>
        <w:t xml:space="preserve"> </w:t>
      </w:r>
      <w:proofErr w:type="spellStart"/>
      <w:r w:rsidRPr="00114B2B">
        <w:rPr>
          <w:lang w:val="es-ES"/>
        </w:rPr>
        <w:t>Service</w:t>
      </w:r>
      <w:proofErr w:type="spellEnd"/>
      <w:r w:rsidRPr="00114B2B">
        <w:rPr>
          <w:lang w:val="es-ES"/>
        </w:rPr>
        <w:t>)</w:t>
      </w:r>
      <w:r w:rsidR="00B21EF9">
        <w:rPr>
          <w:lang w:val="es-ES"/>
        </w:rPr>
        <w:t>.</w:t>
      </w:r>
    </w:p>
    <w:p w14:paraId="44F44622" w14:textId="211384F5" w:rsidR="0035141C" w:rsidRPr="00114B2B" w:rsidRDefault="0035141C" w:rsidP="001B31CE">
      <w:pPr>
        <w:pStyle w:val="Prrafodelista"/>
        <w:numPr>
          <w:ilvl w:val="0"/>
          <w:numId w:val="26"/>
        </w:numPr>
        <w:ind w:left="567" w:hanging="207"/>
        <w:rPr>
          <w:lang w:val="es-ES"/>
        </w:rPr>
      </w:pPr>
      <w:r w:rsidRPr="00114B2B">
        <w:rPr>
          <w:lang w:val="es-ES"/>
        </w:rPr>
        <w:t>SQL Server 2012</w:t>
      </w:r>
      <w:r w:rsidR="00B21EF9">
        <w:rPr>
          <w:lang w:val="es-ES"/>
        </w:rPr>
        <w:t>.</w:t>
      </w:r>
    </w:p>
    <w:p w14:paraId="45D4E666" w14:textId="04E06B99" w:rsidR="000B45B0" w:rsidRDefault="0035141C" w:rsidP="001B31CE">
      <w:pPr>
        <w:pStyle w:val="Prrafodelista"/>
        <w:numPr>
          <w:ilvl w:val="0"/>
          <w:numId w:val="26"/>
        </w:numPr>
        <w:ind w:left="567" w:hanging="207"/>
        <w:rPr>
          <w:lang w:val="es-ES"/>
        </w:rPr>
      </w:pPr>
      <w:r w:rsidRPr="00114B2B">
        <w:rPr>
          <w:lang w:val="es-ES"/>
        </w:rPr>
        <w:t>ASP .Net</w:t>
      </w:r>
      <w:r w:rsidR="00B21EF9">
        <w:rPr>
          <w:lang w:val="es-ES"/>
        </w:rPr>
        <w:t>.</w:t>
      </w:r>
    </w:p>
    <w:p w14:paraId="49F95991" w14:textId="77777777" w:rsidR="007312E4" w:rsidRPr="00114B2B" w:rsidRDefault="007312E4" w:rsidP="007312E4">
      <w:pPr>
        <w:pStyle w:val="Prrafodelista"/>
        <w:ind w:left="567"/>
        <w:rPr>
          <w:lang w:val="es-ES"/>
        </w:rPr>
      </w:pPr>
    </w:p>
    <w:p w14:paraId="2E51266D" w14:textId="7A3C0095" w:rsidR="005F2579" w:rsidRPr="00617332" w:rsidRDefault="005F2579" w:rsidP="00617332">
      <w:pPr>
        <w:pStyle w:val="Ttulo1"/>
      </w:pPr>
      <w:bookmarkStart w:id="13" w:name="_Toc401947974"/>
      <w:r w:rsidRPr="001B31CE">
        <w:rPr>
          <w:lang w:val="es-ES"/>
        </w:rPr>
        <w:t>Roles</w:t>
      </w:r>
      <w:bookmarkEnd w:id="13"/>
    </w:p>
    <w:p w14:paraId="6AEF3DED" w14:textId="3C62284D" w:rsidR="005F2579" w:rsidRDefault="00AA61FC" w:rsidP="001B31CE">
      <w:pPr>
        <w:rPr>
          <w:lang w:val="es-ES"/>
        </w:rPr>
      </w:pPr>
      <w:r w:rsidRPr="00AA61FC">
        <w:rPr>
          <w:lang w:val="es-ES"/>
        </w:rPr>
        <w:t xml:space="preserve">Referirse a </w:t>
      </w:r>
      <w:r w:rsidR="0035141C">
        <w:rPr>
          <w:lang w:val="es-ES"/>
        </w:rPr>
        <w:t>Requerimientos Funcionales</w:t>
      </w:r>
      <w:r w:rsidR="0035141C" w:rsidRPr="00AA61FC">
        <w:rPr>
          <w:lang w:val="es-ES"/>
        </w:rPr>
        <w:t xml:space="preserve"> </w:t>
      </w:r>
      <w:r w:rsidRPr="00AA61FC">
        <w:rPr>
          <w:lang w:val="es-ES"/>
        </w:rPr>
        <w:t>/ Gest</w:t>
      </w:r>
      <w:r w:rsidR="0035141C">
        <w:rPr>
          <w:lang w:val="es-ES"/>
        </w:rPr>
        <w:t xml:space="preserve">ión de la Seguridad. En estos apartados se describen los distintos perfiles de usuario existentes: Administrador y Visitante, que corresponden </w:t>
      </w:r>
      <w:proofErr w:type="gramStart"/>
      <w:r w:rsidR="0035141C">
        <w:rPr>
          <w:lang w:val="es-ES"/>
        </w:rPr>
        <w:t>a</w:t>
      </w:r>
      <w:proofErr w:type="gramEnd"/>
      <w:r w:rsidR="0035141C">
        <w:rPr>
          <w:lang w:val="es-ES"/>
        </w:rPr>
        <w:t xml:space="preserve"> los roles involucrados en el sistema.</w:t>
      </w:r>
    </w:p>
    <w:p w14:paraId="7EDF0CAC" w14:textId="77777777" w:rsidR="007312E4" w:rsidRDefault="007312E4" w:rsidP="001B31CE">
      <w:pPr>
        <w:rPr>
          <w:lang w:val="es-ES"/>
        </w:rPr>
      </w:pPr>
    </w:p>
    <w:p w14:paraId="36D9F8A2" w14:textId="7C302302" w:rsidR="002F6137" w:rsidRPr="001B31CE" w:rsidRDefault="002F6137" w:rsidP="00617332">
      <w:pPr>
        <w:pStyle w:val="Ttulo1"/>
        <w:rPr>
          <w:lang w:val="es-ES"/>
        </w:rPr>
      </w:pPr>
      <w:bookmarkStart w:id="14" w:name="_Toc401947975"/>
      <w:r w:rsidRPr="001B31CE">
        <w:rPr>
          <w:lang w:val="es-ES"/>
        </w:rPr>
        <w:lastRenderedPageBreak/>
        <w:t xml:space="preserve">Requerimientos </w:t>
      </w:r>
      <w:r w:rsidRPr="00617332">
        <w:t>funcionales</w:t>
      </w:r>
      <w:bookmarkEnd w:id="14"/>
    </w:p>
    <w:p w14:paraId="735C138A" w14:textId="1523D496" w:rsidR="007312E4" w:rsidRPr="00B21EF9" w:rsidRDefault="0065213A" w:rsidP="001B31CE">
      <w:pPr>
        <w:rPr>
          <w:lang w:val="es-ES"/>
        </w:rPr>
      </w:pPr>
      <w:r w:rsidRPr="00B21EF9">
        <w:rPr>
          <w:lang w:val="es-ES"/>
        </w:rPr>
        <w:t>A continuación se describen las funcionalidades que debe incluir el sistema. Se muestran agrupadas por módulos.</w:t>
      </w:r>
      <w:r w:rsidR="00A96EAB" w:rsidRPr="00B21EF9">
        <w:rPr>
          <w:lang w:val="es-ES"/>
        </w:rPr>
        <w:t xml:space="preserve"> Los mismos se corresponden con las épicas contempladas en el </w:t>
      </w:r>
      <w:proofErr w:type="spellStart"/>
      <w:r w:rsidR="00A96EAB" w:rsidRPr="00B21EF9">
        <w:rPr>
          <w:lang w:val="es-ES"/>
        </w:rPr>
        <w:t>Product</w:t>
      </w:r>
      <w:proofErr w:type="spellEnd"/>
      <w:r w:rsidR="00A96EAB" w:rsidRPr="00B21EF9">
        <w:rPr>
          <w:lang w:val="es-ES"/>
        </w:rPr>
        <w:t xml:space="preserve"> </w:t>
      </w:r>
      <w:proofErr w:type="spellStart"/>
      <w:r w:rsidR="00A96EAB" w:rsidRPr="00B21EF9">
        <w:rPr>
          <w:lang w:val="es-ES"/>
        </w:rPr>
        <w:t>Backlog</w:t>
      </w:r>
      <w:proofErr w:type="spellEnd"/>
      <w:r w:rsidR="00A96EAB" w:rsidRPr="00B21EF9">
        <w:rPr>
          <w:lang w:val="es-ES"/>
        </w:rPr>
        <w:t>.</w:t>
      </w:r>
      <w:r w:rsidRPr="00B21EF9">
        <w:rPr>
          <w:lang w:val="es-ES"/>
        </w:rPr>
        <w:t xml:space="preserve"> Los mismos se presentan</w:t>
      </w:r>
      <w:r w:rsidR="00A96EAB" w:rsidRPr="00B21EF9">
        <w:rPr>
          <w:lang w:val="es-ES"/>
        </w:rPr>
        <w:t xml:space="preserve"> a continuación</w:t>
      </w:r>
      <w:r w:rsidRPr="00B21EF9">
        <w:rPr>
          <w:lang w:val="es-ES"/>
        </w:rPr>
        <w:t xml:space="preserve"> ordenados de acuerdo a su prioridad</w:t>
      </w:r>
      <w:r w:rsidR="00B21EF9">
        <w:rPr>
          <w:lang w:val="es-ES"/>
        </w:rPr>
        <w:t>. La priorización de los distintos módulos está realizada en función al valor que agrega para el cliente</w:t>
      </w:r>
      <w:r w:rsidRPr="00B21EF9">
        <w:rPr>
          <w:lang w:val="es-ES"/>
        </w:rPr>
        <w:t>.</w:t>
      </w:r>
    </w:p>
    <w:p w14:paraId="5E29B916" w14:textId="06C99512" w:rsidR="000B45B0" w:rsidRPr="00617332" w:rsidRDefault="00BB6195" w:rsidP="00617332">
      <w:pPr>
        <w:pStyle w:val="Ttulo2"/>
      </w:pPr>
      <w:bookmarkStart w:id="15" w:name="_Toc385506773"/>
      <w:bookmarkStart w:id="16" w:name="_Toc388704931"/>
      <w:bookmarkStart w:id="17" w:name="_Toc401947976"/>
      <w:r>
        <w:rPr>
          <w:noProof/>
          <w:lang w:val="es-AR"/>
        </w:rPr>
        <w:t>Gestión</w:t>
      </w:r>
      <w:r w:rsidR="002F6137" w:rsidRPr="001B31CE">
        <w:rPr>
          <w:noProof/>
          <w:lang w:val="es-AR"/>
        </w:rPr>
        <w:t xml:space="preserve"> de </w:t>
      </w:r>
      <w:bookmarkEnd w:id="15"/>
      <w:bookmarkEnd w:id="16"/>
      <w:r w:rsidR="007312E4">
        <w:rPr>
          <w:noProof/>
          <w:lang w:val="es-AR"/>
        </w:rPr>
        <w:t>Torneo</w:t>
      </w:r>
      <w:r>
        <w:rPr>
          <w:noProof/>
          <w:lang w:val="es-AR"/>
        </w:rPr>
        <w:t>s</w:t>
      </w:r>
      <w:bookmarkEnd w:id="17"/>
    </w:p>
    <w:p w14:paraId="23019F5B" w14:textId="77777777" w:rsidR="007B1FF7" w:rsidRPr="007B1FF7" w:rsidRDefault="007B1FF7" w:rsidP="007B1FF7">
      <w:pPr>
        <w:spacing w:after="0"/>
        <w:rPr>
          <w:lang w:val="es-AR"/>
        </w:rPr>
      </w:pPr>
      <w:r w:rsidRPr="007B1FF7">
        <w:rPr>
          <w:lang w:val="es-AR"/>
        </w:rPr>
        <w:t>El sistema debe contemplar las siguientes funciones:</w:t>
      </w:r>
    </w:p>
    <w:p w14:paraId="36B04E50" w14:textId="5A83B40E" w:rsidR="002F6137" w:rsidRPr="00B21EF9" w:rsidRDefault="007312E4" w:rsidP="001B31CE">
      <w:pPr>
        <w:pStyle w:val="Prrafodelista"/>
        <w:numPr>
          <w:ilvl w:val="0"/>
          <w:numId w:val="9"/>
        </w:numPr>
        <w:ind w:hanging="218"/>
        <w:rPr>
          <w:lang w:val="es-AR"/>
        </w:rPr>
      </w:pPr>
      <w:r>
        <w:rPr>
          <w:lang w:val="es-AR"/>
        </w:rPr>
        <w:t>Creación de un Torneo</w:t>
      </w:r>
      <w:r w:rsidR="002F6137" w:rsidRPr="00B21EF9">
        <w:rPr>
          <w:lang w:val="es-AR"/>
        </w:rPr>
        <w:t>:</w:t>
      </w:r>
      <w:r w:rsidR="00877330">
        <w:rPr>
          <w:lang w:val="es-AR"/>
        </w:rPr>
        <w:t xml:space="preserve"> </w:t>
      </w:r>
      <w:r w:rsidR="00877330" w:rsidRPr="00877330">
        <w:rPr>
          <w:b/>
          <w:lang w:val="es-AR"/>
        </w:rPr>
        <w:t>(</w:t>
      </w:r>
      <w:proofErr w:type="spellStart"/>
      <w:r w:rsidR="00877330" w:rsidRPr="00877330">
        <w:rPr>
          <w:b/>
          <w:lang w:val="es-AR"/>
        </w:rPr>
        <w:t>User</w:t>
      </w:r>
      <w:proofErr w:type="spellEnd"/>
      <w:r w:rsidR="00877330" w:rsidRPr="00877330">
        <w:rPr>
          <w:b/>
          <w:lang w:val="es-AR"/>
        </w:rPr>
        <w:t xml:space="preserve"> </w:t>
      </w:r>
      <w:proofErr w:type="spellStart"/>
      <w:r w:rsidR="00877330" w:rsidRPr="00877330">
        <w:rPr>
          <w:b/>
          <w:lang w:val="es-AR"/>
        </w:rPr>
        <w:t>Story</w:t>
      </w:r>
      <w:proofErr w:type="spellEnd"/>
      <w:r w:rsidR="00877330" w:rsidRPr="00877330">
        <w:rPr>
          <w:b/>
          <w:lang w:val="es-AR"/>
        </w:rPr>
        <w:t xml:space="preserve"> 1)</w:t>
      </w:r>
    </w:p>
    <w:p w14:paraId="24B92AF5" w14:textId="2C1443EF" w:rsidR="002F6137" w:rsidRDefault="007312E4" w:rsidP="001B31CE">
      <w:pPr>
        <w:pStyle w:val="Prrafodelista"/>
        <w:numPr>
          <w:ilvl w:val="1"/>
          <w:numId w:val="9"/>
        </w:numPr>
        <w:ind w:left="993" w:hanging="273"/>
        <w:rPr>
          <w:lang w:val="es-AR"/>
        </w:rPr>
      </w:pPr>
      <w:r>
        <w:rPr>
          <w:lang w:val="es-AR"/>
        </w:rPr>
        <w:t>Nombre del Torneo</w:t>
      </w:r>
      <w:r w:rsidR="002F6137">
        <w:rPr>
          <w:lang w:val="es-AR"/>
        </w:rPr>
        <w:t>.</w:t>
      </w:r>
    </w:p>
    <w:p w14:paraId="6EB1AEF3" w14:textId="04D9518D" w:rsidR="002F6137" w:rsidRDefault="002F6137" w:rsidP="001B31CE">
      <w:pPr>
        <w:pStyle w:val="Prrafodelista"/>
        <w:numPr>
          <w:ilvl w:val="1"/>
          <w:numId w:val="9"/>
        </w:numPr>
        <w:ind w:left="993" w:hanging="273"/>
        <w:rPr>
          <w:lang w:val="es-AR"/>
        </w:rPr>
      </w:pPr>
      <w:r>
        <w:rPr>
          <w:lang w:val="es-AR"/>
        </w:rPr>
        <w:t xml:space="preserve">Descripción del </w:t>
      </w:r>
      <w:r w:rsidR="007312E4">
        <w:rPr>
          <w:lang w:val="es-AR"/>
        </w:rPr>
        <w:t>Torneo</w:t>
      </w:r>
      <w:r>
        <w:rPr>
          <w:lang w:val="es-AR"/>
        </w:rPr>
        <w:t>.</w:t>
      </w:r>
    </w:p>
    <w:p w14:paraId="31919817" w14:textId="28CA938C" w:rsidR="002F6137" w:rsidRDefault="002F6137" w:rsidP="001B31CE">
      <w:pPr>
        <w:pStyle w:val="Prrafodelista"/>
        <w:numPr>
          <w:ilvl w:val="1"/>
          <w:numId w:val="9"/>
        </w:numPr>
        <w:ind w:left="993" w:hanging="273"/>
        <w:rPr>
          <w:lang w:val="es-AR"/>
        </w:rPr>
      </w:pPr>
      <w:r>
        <w:rPr>
          <w:lang w:val="es-AR"/>
        </w:rPr>
        <w:t xml:space="preserve">Logo del </w:t>
      </w:r>
      <w:r w:rsidR="007312E4">
        <w:rPr>
          <w:lang w:val="es-AR"/>
        </w:rPr>
        <w:t>Torneo</w:t>
      </w:r>
      <w:r>
        <w:rPr>
          <w:lang w:val="es-AR"/>
        </w:rPr>
        <w:t>.</w:t>
      </w:r>
    </w:p>
    <w:p w14:paraId="045C3F08" w14:textId="36A53AB9" w:rsidR="009027B9" w:rsidRPr="009027B9" w:rsidRDefault="002F6137" w:rsidP="009027B9">
      <w:pPr>
        <w:pStyle w:val="Prrafodelista"/>
        <w:numPr>
          <w:ilvl w:val="1"/>
          <w:numId w:val="9"/>
        </w:numPr>
        <w:ind w:left="993" w:hanging="273"/>
        <w:rPr>
          <w:lang w:val="es-AR"/>
        </w:rPr>
      </w:pPr>
      <w:r w:rsidRPr="009027B9">
        <w:rPr>
          <w:lang w:val="es-AR"/>
        </w:rPr>
        <w:t>Nick para la creación de sitio web.</w:t>
      </w:r>
      <w:r w:rsidR="00C43385" w:rsidRPr="009027B9">
        <w:rPr>
          <w:lang w:val="es-AR"/>
        </w:rPr>
        <w:t xml:space="preserve"> Nombre o Alias con el cual se accederá a la página web del campeonato, dentro del sitio web.</w:t>
      </w:r>
    </w:p>
    <w:p w14:paraId="44E10B64" w14:textId="0E1A3F71" w:rsidR="000B45B0" w:rsidRPr="00B21EF9" w:rsidRDefault="000B45B0" w:rsidP="001B31CE">
      <w:pPr>
        <w:pStyle w:val="Prrafodelista"/>
        <w:numPr>
          <w:ilvl w:val="0"/>
          <w:numId w:val="9"/>
        </w:numPr>
        <w:ind w:hanging="218"/>
        <w:rPr>
          <w:lang w:val="es-AR"/>
        </w:rPr>
      </w:pPr>
      <w:r w:rsidRPr="00B21EF9">
        <w:rPr>
          <w:lang w:val="es-AR"/>
        </w:rPr>
        <w:t xml:space="preserve">Modificación de un </w:t>
      </w:r>
      <w:r w:rsidR="007312E4">
        <w:rPr>
          <w:lang w:val="es-AR"/>
        </w:rPr>
        <w:t>Torneo</w:t>
      </w:r>
      <w:r w:rsidRPr="00B21EF9">
        <w:rPr>
          <w:lang w:val="es-AR"/>
        </w:rPr>
        <w:t>:</w:t>
      </w:r>
      <w:r w:rsidR="00877330">
        <w:rPr>
          <w:lang w:val="es-AR"/>
        </w:rPr>
        <w:t xml:space="preserve"> </w:t>
      </w:r>
      <w:r w:rsidR="00877330" w:rsidRPr="00877330">
        <w:rPr>
          <w:b/>
          <w:lang w:val="es-AR"/>
        </w:rPr>
        <w:t>(</w:t>
      </w:r>
      <w:proofErr w:type="spellStart"/>
      <w:r w:rsidR="00877330" w:rsidRPr="00877330">
        <w:rPr>
          <w:b/>
          <w:lang w:val="es-AR"/>
        </w:rPr>
        <w:t>User</w:t>
      </w:r>
      <w:proofErr w:type="spellEnd"/>
      <w:r w:rsidR="00877330" w:rsidRPr="00877330">
        <w:rPr>
          <w:b/>
          <w:lang w:val="es-AR"/>
        </w:rPr>
        <w:t xml:space="preserve"> </w:t>
      </w:r>
      <w:proofErr w:type="spellStart"/>
      <w:r w:rsidR="00877330" w:rsidRPr="00877330">
        <w:rPr>
          <w:b/>
          <w:lang w:val="es-AR"/>
        </w:rPr>
        <w:t>Story</w:t>
      </w:r>
      <w:proofErr w:type="spellEnd"/>
      <w:r w:rsidR="009027B9">
        <w:rPr>
          <w:b/>
          <w:lang w:val="es-AR"/>
        </w:rPr>
        <w:t xml:space="preserve"> 8</w:t>
      </w:r>
      <w:r w:rsidR="00877330" w:rsidRPr="00877330">
        <w:rPr>
          <w:b/>
          <w:lang w:val="es-AR"/>
        </w:rPr>
        <w:t>)</w:t>
      </w:r>
    </w:p>
    <w:p w14:paraId="2E5ED932" w14:textId="7BCA9070" w:rsidR="000B45B0" w:rsidRPr="00CC502D" w:rsidRDefault="000B45B0" w:rsidP="009027B9">
      <w:pPr>
        <w:pStyle w:val="Prrafodelista"/>
        <w:numPr>
          <w:ilvl w:val="1"/>
          <w:numId w:val="9"/>
        </w:numPr>
        <w:ind w:left="993" w:hanging="273"/>
        <w:rPr>
          <w:lang w:val="es-AR"/>
        </w:rPr>
      </w:pPr>
      <w:r>
        <w:rPr>
          <w:lang w:val="es-AR"/>
        </w:rPr>
        <w:t xml:space="preserve">Se podrán modificar todos los datos del </w:t>
      </w:r>
      <w:r w:rsidR="00EF2888">
        <w:rPr>
          <w:lang w:val="es-AR"/>
        </w:rPr>
        <w:t>torneo, excepto el Nick</w:t>
      </w:r>
      <w:r>
        <w:rPr>
          <w:lang w:val="es-AR"/>
        </w:rPr>
        <w:t>.</w:t>
      </w:r>
    </w:p>
    <w:p w14:paraId="188C12CE" w14:textId="7881AF40" w:rsidR="000B45B0" w:rsidRPr="00257610" w:rsidRDefault="000B45B0" w:rsidP="001B31CE">
      <w:pPr>
        <w:pStyle w:val="Prrafodelista"/>
        <w:numPr>
          <w:ilvl w:val="0"/>
          <w:numId w:val="9"/>
        </w:numPr>
        <w:ind w:hanging="218"/>
        <w:rPr>
          <w:lang w:val="es-AR"/>
        </w:rPr>
      </w:pPr>
      <w:r w:rsidRPr="00B21EF9">
        <w:rPr>
          <w:lang w:val="es-AR"/>
        </w:rPr>
        <w:t xml:space="preserve">Eliminación de un </w:t>
      </w:r>
      <w:r w:rsidR="007312E4">
        <w:rPr>
          <w:lang w:val="es-AR"/>
        </w:rPr>
        <w:t>Torneo</w:t>
      </w:r>
      <w:r w:rsidRPr="00B21EF9">
        <w:rPr>
          <w:lang w:val="es-AR"/>
        </w:rPr>
        <w:t>:</w:t>
      </w:r>
      <w:r>
        <w:rPr>
          <w:lang w:val="es-AR"/>
        </w:rPr>
        <w:t xml:space="preserve"> se realizará el borrado físico de un campeonato cuando no tenga ediciones creadas.</w:t>
      </w:r>
      <w:r w:rsidR="00877330">
        <w:rPr>
          <w:lang w:val="es-AR"/>
        </w:rPr>
        <w:t xml:space="preserve"> </w:t>
      </w:r>
      <w:r w:rsidR="00877330" w:rsidRPr="00877330">
        <w:rPr>
          <w:b/>
          <w:lang w:val="es-AR"/>
        </w:rPr>
        <w:t>(</w:t>
      </w:r>
      <w:proofErr w:type="spellStart"/>
      <w:r w:rsidR="00877330" w:rsidRPr="00877330">
        <w:rPr>
          <w:b/>
          <w:lang w:val="es-AR"/>
        </w:rPr>
        <w:t>User</w:t>
      </w:r>
      <w:proofErr w:type="spellEnd"/>
      <w:r w:rsidR="00877330" w:rsidRPr="00877330">
        <w:rPr>
          <w:b/>
          <w:lang w:val="es-AR"/>
        </w:rPr>
        <w:t xml:space="preserve"> </w:t>
      </w:r>
      <w:proofErr w:type="spellStart"/>
      <w:r w:rsidR="00877330" w:rsidRPr="00877330">
        <w:rPr>
          <w:b/>
          <w:lang w:val="es-AR"/>
        </w:rPr>
        <w:t>Story</w:t>
      </w:r>
      <w:proofErr w:type="spellEnd"/>
      <w:r w:rsidR="00BA47C6">
        <w:rPr>
          <w:b/>
          <w:lang w:val="es-AR"/>
        </w:rPr>
        <w:t xml:space="preserve"> 23</w:t>
      </w:r>
      <w:r w:rsidR="00877330" w:rsidRPr="00877330">
        <w:rPr>
          <w:b/>
          <w:lang w:val="es-AR"/>
        </w:rPr>
        <w:t>)</w:t>
      </w:r>
    </w:p>
    <w:p w14:paraId="17E4795E" w14:textId="6A7A7F3C" w:rsidR="00257610" w:rsidRDefault="00257610" w:rsidP="001B31CE">
      <w:pPr>
        <w:pStyle w:val="Prrafodelista"/>
        <w:numPr>
          <w:ilvl w:val="0"/>
          <w:numId w:val="9"/>
        </w:numPr>
        <w:ind w:hanging="218"/>
        <w:rPr>
          <w:lang w:val="es-AR"/>
        </w:rPr>
      </w:pPr>
      <w:r>
        <w:rPr>
          <w:lang w:val="es-AR"/>
        </w:rPr>
        <w:t xml:space="preserve">Administrar Torneo </w:t>
      </w:r>
      <w:r w:rsidRPr="00257610">
        <w:rPr>
          <w:b/>
          <w:lang w:val="es-AR"/>
        </w:rPr>
        <w:t>(</w:t>
      </w:r>
      <w:proofErr w:type="spellStart"/>
      <w:r w:rsidRPr="00257610">
        <w:rPr>
          <w:b/>
          <w:lang w:val="es-AR"/>
        </w:rPr>
        <w:t>User</w:t>
      </w:r>
      <w:proofErr w:type="spellEnd"/>
      <w:r w:rsidRPr="00257610">
        <w:rPr>
          <w:b/>
          <w:lang w:val="es-AR"/>
        </w:rPr>
        <w:t xml:space="preserve"> </w:t>
      </w:r>
      <w:proofErr w:type="spellStart"/>
      <w:r w:rsidRPr="00257610">
        <w:rPr>
          <w:b/>
          <w:lang w:val="es-AR"/>
        </w:rPr>
        <w:t>Story</w:t>
      </w:r>
      <w:proofErr w:type="spellEnd"/>
      <w:r w:rsidRPr="00257610">
        <w:rPr>
          <w:b/>
          <w:lang w:val="es-AR"/>
        </w:rPr>
        <w:t xml:space="preserve"> 24)</w:t>
      </w:r>
    </w:p>
    <w:p w14:paraId="255968D3" w14:textId="23C350A4" w:rsidR="009B37D1" w:rsidRPr="00277E3A" w:rsidRDefault="009B37D1" w:rsidP="001B31CE">
      <w:pPr>
        <w:pStyle w:val="Prrafodelista"/>
        <w:numPr>
          <w:ilvl w:val="0"/>
          <w:numId w:val="9"/>
        </w:numPr>
        <w:ind w:hanging="218"/>
        <w:rPr>
          <w:lang w:val="es-AR"/>
        </w:rPr>
      </w:pPr>
      <w:r>
        <w:rPr>
          <w:lang w:val="es-AR"/>
        </w:rPr>
        <w:t xml:space="preserve">Consulta de </w:t>
      </w:r>
      <w:r w:rsidR="007312E4">
        <w:rPr>
          <w:lang w:val="es-AR"/>
        </w:rPr>
        <w:t>Torneo</w:t>
      </w:r>
      <w:r>
        <w:rPr>
          <w:lang w:val="es-AR"/>
        </w:rPr>
        <w:t xml:space="preserve">: se podrá consultar los </w:t>
      </w:r>
      <w:r w:rsidR="00BA47C6">
        <w:rPr>
          <w:lang w:val="es-AR"/>
        </w:rPr>
        <w:t>Torneos</w:t>
      </w:r>
      <w:r>
        <w:rPr>
          <w:lang w:val="es-AR"/>
        </w:rPr>
        <w:t xml:space="preserve"> que tiene creados un administrador en particular.</w:t>
      </w:r>
      <w:r w:rsidR="0015481F">
        <w:rPr>
          <w:lang w:val="es-AR"/>
        </w:rPr>
        <w:t xml:space="preserve"> </w:t>
      </w:r>
      <w:r w:rsidR="0015481F" w:rsidRPr="00877330">
        <w:rPr>
          <w:b/>
          <w:lang w:val="es-AR"/>
        </w:rPr>
        <w:t>(</w:t>
      </w:r>
      <w:proofErr w:type="spellStart"/>
      <w:r w:rsidR="0015481F" w:rsidRPr="00877330">
        <w:rPr>
          <w:b/>
          <w:lang w:val="es-AR"/>
        </w:rPr>
        <w:t>User</w:t>
      </w:r>
      <w:proofErr w:type="spellEnd"/>
      <w:r w:rsidR="0015481F" w:rsidRPr="00877330">
        <w:rPr>
          <w:b/>
          <w:lang w:val="es-AR"/>
        </w:rPr>
        <w:t xml:space="preserve"> </w:t>
      </w:r>
      <w:proofErr w:type="spellStart"/>
      <w:r w:rsidR="0015481F" w:rsidRPr="00877330">
        <w:rPr>
          <w:b/>
          <w:lang w:val="es-AR"/>
        </w:rPr>
        <w:t>Story</w:t>
      </w:r>
      <w:proofErr w:type="spellEnd"/>
      <w:r w:rsidR="00BA47C6">
        <w:rPr>
          <w:b/>
          <w:lang w:val="es-AR"/>
        </w:rPr>
        <w:t xml:space="preserve"> 14</w:t>
      </w:r>
      <w:r w:rsidR="0015481F" w:rsidRPr="00877330">
        <w:rPr>
          <w:b/>
          <w:lang w:val="es-AR"/>
        </w:rPr>
        <w:t>)</w:t>
      </w:r>
    </w:p>
    <w:p w14:paraId="2BE26C16" w14:textId="3C524B06" w:rsidR="00277E3A" w:rsidRDefault="00896491" w:rsidP="00AE3AF8">
      <w:pPr>
        <w:pStyle w:val="Ttulo2"/>
        <w:rPr>
          <w:lang w:val="es-AR"/>
        </w:rPr>
      </w:pPr>
      <w:r>
        <w:rPr>
          <w:lang w:val="es-AR"/>
        </w:rPr>
        <w:t>Personalización Visual del Torneo</w:t>
      </w:r>
    </w:p>
    <w:p w14:paraId="6BEFA93C" w14:textId="0764CBFD" w:rsidR="00AE3AF8" w:rsidRDefault="00BC0303" w:rsidP="00BC0303">
      <w:pPr>
        <w:pStyle w:val="Prrafodelista"/>
        <w:numPr>
          <w:ilvl w:val="0"/>
          <w:numId w:val="38"/>
        </w:numPr>
        <w:rPr>
          <w:lang w:val="es-AR"/>
        </w:rPr>
      </w:pPr>
      <w:r>
        <w:rPr>
          <w:lang w:val="es-AR"/>
        </w:rPr>
        <w:t>D</w:t>
      </w:r>
      <w:r w:rsidRPr="00BC0303">
        <w:rPr>
          <w:lang w:val="es-AR"/>
        </w:rPr>
        <w:t>efinición de estilo de la página</w:t>
      </w:r>
      <w:r>
        <w:rPr>
          <w:lang w:val="es-AR"/>
        </w:rPr>
        <w:t xml:space="preserve">. </w:t>
      </w:r>
      <w:r w:rsidRPr="00BC0303">
        <w:rPr>
          <w:b/>
          <w:lang w:val="es-AR"/>
        </w:rPr>
        <w:t>(</w:t>
      </w:r>
      <w:proofErr w:type="spellStart"/>
      <w:r w:rsidRPr="00BC0303">
        <w:rPr>
          <w:b/>
          <w:lang w:val="es-AR"/>
        </w:rPr>
        <w:t>User</w:t>
      </w:r>
      <w:proofErr w:type="spellEnd"/>
      <w:r w:rsidRPr="00BC0303">
        <w:rPr>
          <w:b/>
          <w:lang w:val="es-AR"/>
        </w:rPr>
        <w:t xml:space="preserve"> </w:t>
      </w:r>
      <w:proofErr w:type="spellStart"/>
      <w:r w:rsidRPr="00BC0303">
        <w:rPr>
          <w:b/>
          <w:lang w:val="es-AR"/>
        </w:rPr>
        <w:t>Story</w:t>
      </w:r>
      <w:proofErr w:type="spellEnd"/>
      <w:r w:rsidRPr="00BC0303">
        <w:rPr>
          <w:b/>
          <w:lang w:val="es-AR"/>
        </w:rPr>
        <w:t xml:space="preserve"> 75)</w:t>
      </w:r>
    </w:p>
    <w:p w14:paraId="4BE770C9" w14:textId="62DF9467" w:rsidR="00BC0303" w:rsidRPr="00BC0303" w:rsidRDefault="00BC0303" w:rsidP="00BC0303">
      <w:pPr>
        <w:pStyle w:val="Prrafodelista"/>
        <w:numPr>
          <w:ilvl w:val="0"/>
          <w:numId w:val="38"/>
        </w:numPr>
        <w:rPr>
          <w:lang w:val="es-AR"/>
        </w:rPr>
      </w:pPr>
      <w:r>
        <w:rPr>
          <w:lang w:val="es-AR"/>
        </w:rPr>
        <w:t>D</w:t>
      </w:r>
      <w:r w:rsidRPr="00BC0303">
        <w:rPr>
          <w:lang w:val="es-AR"/>
        </w:rPr>
        <w:t>efinir color destacado</w:t>
      </w:r>
      <w:r w:rsidRPr="00BC0303">
        <w:rPr>
          <w:b/>
          <w:lang w:val="es-AR"/>
        </w:rPr>
        <w:t xml:space="preserve">. </w:t>
      </w:r>
      <w:r w:rsidRPr="00BC0303">
        <w:rPr>
          <w:b/>
          <w:lang w:val="es-AR"/>
        </w:rPr>
        <w:t>(</w:t>
      </w:r>
      <w:proofErr w:type="spellStart"/>
      <w:r w:rsidRPr="00BC0303">
        <w:rPr>
          <w:b/>
          <w:lang w:val="es-AR"/>
        </w:rPr>
        <w:t>User</w:t>
      </w:r>
      <w:proofErr w:type="spellEnd"/>
      <w:r w:rsidRPr="00BC0303">
        <w:rPr>
          <w:b/>
          <w:lang w:val="es-AR"/>
        </w:rPr>
        <w:t xml:space="preserve"> </w:t>
      </w:r>
      <w:proofErr w:type="spellStart"/>
      <w:r w:rsidRPr="00BC0303">
        <w:rPr>
          <w:b/>
          <w:lang w:val="es-AR"/>
        </w:rPr>
        <w:t>Story</w:t>
      </w:r>
      <w:proofErr w:type="spellEnd"/>
      <w:r w:rsidRPr="00BC0303">
        <w:rPr>
          <w:b/>
          <w:lang w:val="es-AR"/>
        </w:rPr>
        <w:t xml:space="preserve"> 76</w:t>
      </w:r>
      <w:r w:rsidRPr="00BC0303">
        <w:rPr>
          <w:b/>
          <w:lang w:val="es-AR"/>
        </w:rPr>
        <w:t>)</w:t>
      </w:r>
    </w:p>
    <w:p w14:paraId="3EB0E327" w14:textId="4569E9FE" w:rsidR="00BC0303" w:rsidRPr="00BC0303" w:rsidRDefault="00BC0303" w:rsidP="00BC0303">
      <w:pPr>
        <w:pStyle w:val="Prrafodelista"/>
        <w:numPr>
          <w:ilvl w:val="0"/>
          <w:numId w:val="38"/>
        </w:numPr>
        <w:rPr>
          <w:lang w:val="es-AR"/>
        </w:rPr>
      </w:pPr>
      <w:r>
        <w:rPr>
          <w:lang w:val="es-AR"/>
        </w:rPr>
        <w:t>C</w:t>
      </w:r>
      <w:r w:rsidRPr="00BC0303">
        <w:rPr>
          <w:lang w:val="es-AR"/>
        </w:rPr>
        <w:t>onfiguración de patrones y colores de fondo.</w:t>
      </w:r>
      <w:r>
        <w:rPr>
          <w:lang w:val="es-AR"/>
        </w:rPr>
        <w:t xml:space="preserve"> </w:t>
      </w:r>
      <w:r w:rsidRPr="00BC0303">
        <w:rPr>
          <w:b/>
          <w:lang w:val="es-AR"/>
        </w:rPr>
        <w:t>(</w:t>
      </w:r>
      <w:proofErr w:type="spellStart"/>
      <w:r w:rsidRPr="00BC0303">
        <w:rPr>
          <w:b/>
          <w:lang w:val="es-AR"/>
        </w:rPr>
        <w:t>User</w:t>
      </w:r>
      <w:proofErr w:type="spellEnd"/>
      <w:r w:rsidRPr="00BC0303">
        <w:rPr>
          <w:b/>
          <w:lang w:val="es-AR"/>
        </w:rPr>
        <w:t xml:space="preserve"> </w:t>
      </w:r>
      <w:proofErr w:type="spellStart"/>
      <w:r w:rsidRPr="00BC0303">
        <w:rPr>
          <w:b/>
          <w:lang w:val="es-AR"/>
        </w:rPr>
        <w:t>Story</w:t>
      </w:r>
      <w:proofErr w:type="spellEnd"/>
      <w:r w:rsidRPr="00BC0303">
        <w:rPr>
          <w:b/>
          <w:lang w:val="es-AR"/>
        </w:rPr>
        <w:t xml:space="preserve"> 77</w:t>
      </w:r>
      <w:r w:rsidRPr="00BC0303">
        <w:rPr>
          <w:b/>
          <w:lang w:val="es-AR"/>
        </w:rPr>
        <w:t>)</w:t>
      </w:r>
    </w:p>
    <w:p w14:paraId="4CD86679" w14:textId="142B5531" w:rsidR="00BC0303" w:rsidRPr="00BC0303" w:rsidRDefault="00BC0303" w:rsidP="00BC0303">
      <w:pPr>
        <w:pStyle w:val="Prrafodelista"/>
        <w:numPr>
          <w:ilvl w:val="0"/>
          <w:numId w:val="38"/>
        </w:numPr>
        <w:rPr>
          <w:lang w:val="es-AR"/>
        </w:rPr>
      </w:pPr>
      <w:r>
        <w:rPr>
          <w:lang w:val="es-AR"/>
        </w:rPr>
        <w:t>D</w:t>
      </w:r>
      <w:r w:rsidRPr="00BC0303">
        <w:rPr>
          <w:lang w:val="es-AR"/>
        </w:rPr>
        <w:t>efinición de formato de la página.</w:t>
      </w:r>
      <w:r>
        <w:rPr>
          <w:lang w:val="es-AR"/>
        </w:rPr>
        <w:t xml:space="preserve"> </w:t>
      </w:r>
      <w:r w:rsidRPr="00BC0303">
        <w:rPr>
          <w:b/>
          <w:lang w:val="es-AR"/>
        </w:rPr>
        <w:t>(</w:t>
      </w:r>
      <w:proofErr w:type="spellStart"/>
      <w:r w:rsidRPr="00BC0303">
        <w:rPr>
          <w:b/>
          <w:lang w:val="es-AR"/>
        </w:rPr>
        <w:t>User</w:t>
      </w:r>
      <w:proofErr w:type="spellEnd"/>
      <w:r w:rsidRPr="00BC0303">
        <w:rPr>
          <w:b/>
          <w:lang w:val="es-AR"/>
        </w:rPr>
        <w:t xml:space="preserve"> </w:t>
      </w:r>
      <w:proofErr w:type="spellStart"/>
      <w:r w:rsidRPr="00BC0303">
        <w:rPr>
          <w:b/>
          <w:lang w:val="es-AR"/>
        </w:rPr>
        <w:t>Story</w:t>
      </w:r>
      <w:proofErr w:type="spellEnd"/>
      <w:r w:rsidRPr="00BC0303">
        <w:rPr>
          <w:b/>
          <w:lang w:val="es-AR"/>
        </w:rPr>
        <w:t xml:space="preserve"> 78</w:t>
      </w:r>
      <w:r w:rsidRPr="00BC0303">
        <w:rPr>
          <w:b/>
          <w:lang w:val="es-AR"/>
        </w:rPr>
        <w:t>)</w:t>
      </w:r>
    </w:p>
    <w:p w14:paraId="22F15F3F" w14:textId="2BAB1BBD" w:rsidR="00BC0303" w:rsidRPr="00BC0303" w:rsidRDefault="00BC0303" w:rsidP="00BC0303">
      <w:pPr>
        <w:pStyle w:val="Prrafodelista"/>
        <w:numPr>
          <w:ilvl w:val="0"/>
          <w:numId w:val="38"/>
        </w:numPr>
        <w:rPr>
          <w:lang w:val="es-AR"/>
        </w:rPr>
      </w:pPr>
      <w:r>
        <w:rPr>
          <w:lang w:val="es-AR"/>
        </w:rPr>
        <w:t>C</w:t>
      </w:r>
      <w:r w:rsidRPr="00BC0303">
        <w:rPr>
          <w:lang w:val="es-AR"/>
        </w:rPr>
        <w:t xml:space="preserve">onfiguración de patrones y colores </w:t>
      </w:r>
      <w:r>
        <w:rPr>
          <w:lang w:val="es-AR"/>
        </w:rPr>
        <w:t xml:space="preserve">del encabezado. </w:t>
      </w:r>
      <w:r w:rsidRPr="00BC0303">
        <w:rPr>
          <w:b/>
          <w:lang w:val="es-AR"/>
        </w:rPr>
        <w:t>(</w:t>
      </w:r>
      <w:proofErr w:type="spellStart"/>
      <w:r w:rsidRPr="00BC0303">
        <w:rPr>
          <w:b/>
          <w:lang w:val="es-AR"/>
        </w:rPr>
        <w:t>User</w:t>
      </w:r>
      <w:proofErr w:type="spellEnd"/>
      <w:r w:rsidRPr="00BC0303">
        <w:rPr>
          <w:b/>
          <w:lang w:val="es-AR"/>
        </w:rPr>
        <w:t xml:space="preserve"> </w:t>
      </w:r>
      <w:proofErr w:type="spellStart"/>
      <w:r w:rsidRPr="00BC0303">
        <w:rPr>
          <w:b/>
          <w:lang w:val="es-AR"/>
        </w:rPr>
        <w:t>Story</w:t>
      </w:r>
      <w:proofErr w:type="spellEnd"/>
      <w:r w:rsidRPr="00BC0303">
        <w:rPr>
          <w:b/>
          <w:lang w:val="es-AR"/>
        </w:rPr>
        <w:t xml:space="preserve"> 79</w:t>
      </w:r>
      <w:r w:rsidRPr="00BC0303">
        <w:rPr>
          <w:b/>
          <w:lang w:val="es-AR"/>
        </w:rPr>
        <w:t>)</w:t>
      </w:r>
    </w:p>
    <w:p w14:paraId="5BC5B21F" w14:textId="568DF30D" w:rsidR="00BC0303" w:rsidRPr="00BC0303" w:rsidRDefault="00BC0303" w:rsidP="00BC0303">
      <w:pPr>
        <w:pStyle w:val="Prrafodelista"/>
        <w:numPr>
          <w:ilvl w:val="0"/>
          <w:numId w:val="38"/>
        </w:numPr>
        <w:rPr>
          <w:lang w:val="es-AR"/>
        </w:rPr>
      </w:pPr>
      <w:r>
        <w:rPr>
          <w:lang w:val="es-AR"/>
        </w:rPr>
        <w:t>C</w:t>
      </w:r>
      <w:r w:rsidRPr="00BC0303">
        <w:rPr>
          <w:lang w:val="es-AR"/>
        </w:rPr>
        <w:t>reación del tema.</w:t>
      </w:r>
      <w:r>
        <w:rPr>
          <w:lang w:val="es-AR"/>
        </w:rPr>
        <w:t xml:space="preserve"> </w:t>
      </w:r>
      <w:r w:rsidRPr="00BC0303">
        <w:rPr>
          <w:b/>
          <w:lang w:val="es-AR"/>
        </w:rPr>
        <w:t>(</w:t>
      </w:r>
      <w:proofErr w:type="spellStart"/>
      <w:r w:rsidRPr="00BC0303">
        <w:rPr>
          <w:b/>
          <w:lang w:val="es-AR"/>
        </w:rPr>
        <w:t>User</w:t>
      </w:r>
      <w:proofErr w:type="spellEnd"/>
      <w:r w:rsidRPr="00BC0303">
        <w:rPr>
          <w:b/>
          <w:lang w:val="es-AR"/>
        </w:rPr>
        <w:t xml:space="preserve"> </w:t>
      </w:r>
      <w:proofErr w:type="spellStart"/>
      <w:r w:rsidRPr="00BC0303">
        <w:rPr>
          <w:b/>
          <w:lang w:val="es-AR"/>
        </w:rPr>
        <w:t>Story</w:t>
      </w:r>
      <w:proofErr w:type="spellEnd"/>
      <w:r w:rsidRPr="00BC0303">
        <w:rPr>
          <w:b/>
          <w:lang w:val="es-AR"/>
        </w:rPr>
        <w:t xml:space="preserve"> 80</w:t>
      </w:r>
      <w:r w:rsidRPr="00BC0303">
        <w:rPr>
          <w:b/>
          <w:lang w:val="es-AR"/>
        </w:rPr>
        <w:t>)</w:t>
      </w:r>
    </w:p>
    <w:p w14:paraId="5480D121" w14:textId="31DBBF05" w:rsidR="00BC0303" w:rsidRPr="000B45B0" w:rsidRDefault="00BC0303" w:rsidP="00BC0303">
      <w:pPr>
        <w:pStyle w:val="Prrafodelista"/>
        <w:numPr>
          <w:ilvl w:val="0"/>
          <w:numId w:val="38"/>
        </w:numPr>
        <w:rPr>
          <w:lang w:val="es-AR"/>
        </w:rPr>
      </w:pPr>
      <w:r>
        <w:rPr>
          <w:lang w:val="es-AR"/>
        </w:rPr>
        <w:t>P</w:t>
      </w:r>
      <w:r w:rsidRPr="00BC0303">
        <w:rPr>
          <w:lang w:val="es-AR"/>
        </w:rPr>
        <w:t>ersonalización visual del torneo</w:t>
      </w:r>
      <w:r>
        <w:rPr>
          <w:lang w:val="es-AR"/>
        </w:rPr>
        <w:t xml:space="preserve">. </w:t>
      </w:r>
      <w:r w:rsidRPr="00BC0303">
        <w:rPr>
          <w:b/>
          <w:lang w:val="es-AR"/>
        </w:rPr>
        <w:t>(</w:t>
      </w:r>
      <w:proofErr w:type="spellStart"/>
      <w:r w:rsidRPr="00BC0303">
        <w:rPr>
          <w:b/>
          <w:lang w:val="es-AR"/>
        </w:rPr>
        <w:t>User</w:t>
      </w:r>
      <w:proofErr w:type="spellEnd"/>
      <w:r w:rsidRPr="00BC0303">
        <w:rPr>
          <w:b/>
          <w:lang w:val="es-AR"/>
        </w:rPr>
        <w:t xml:space="preserve"> </w:t>
      </w:r>
      <w:proofErr w:type="spellStart"/>
      <w:r w:rsidRPr="00BC0303">
        <w:rPr>
          <w:b/>
          <w:lang w:val="es-AR"/>
        </w:rPr>
        <w:t>Story</w:t>
      </w:r>
      <w:proofErr w:type="spellEnd"/>
      <w:r w:rsidRPr="00BC0303">
        <w:rPr>
          <w:b/>
          <w:lang w:val="es-AR"/>
        </w:rPr>
        <w:t xml:space="preserve"> </w:t>
      </w:r>
      <w:r w:rsidRPr="00BC0303">
        <w:rPr>
          <w:b/>
          <w:lang w:val="es-AR"/>
        </w:rPr>
        <w:t>81</w:t>
      </w:r>
      <w:r w:rsidRPr="00BC0303">
        <w:rPr>
          <w:b/>
          <w:lang w:val="es-AR"/>
        </w:rPr>
        <w:t>)</w:t>
      </w:r>
    </w:p>
    <w:p w14:paraId="76F89242" w14:textId="32FDAE23" w:rsidR="00383312" w:rsidRPr="001B31CE" w:rsidRDefault="00BB6195" w:rsidP="00617332">
      <w:pPr>
        <w:pStyle w:val="Ttulo2"/>
        <w:rPr>
          <w:lang w:val="es-AR"/>
        </w:rPr>
      </w:pPr>
      <w:bookmarkStart w:id="18" w:name="_Toc401947977"/>
      <w:r>
        <w:rPr>
          <w:lang w:val="es-AR"/>
        </w:rPr>
        <w:t xml:space="preserve">Gestión de </w:t>
      </w:r>
      <w:r w:rsidR="000B45B0" w:rsidRPr="00617332">
        <w:t>E</w:t>
      </w:r>
      <w:r w:rsidRPr="00617332">
        <w:t>dicio</w:t>
      </w:r>
      <w:r w:rsidR="00383312" w:rsidRPr="00617332">
        <w:t>n</w:t>
      </w:r>
      <w:r w:rsidRPr="00617332">
        <w:t>es</w:t>
      </w:r>
      <w:bookmarkEnd w:id="18"/>
    </w:p>
    <w:p w14:paraId="21108FE6" w14:textId="77777777" w:rsidR="007B1FF7" w:rsidRPr="007B1FF7" w:rsidRDefault="007B1FF7" w:rsidP="007B1FF7">
      <w:pPr>
        <w:spacing w:after="0"/>
        <w:rPr>
          <w:lang w:val="es-AR"/>
        </w:rPr>
      </w:pPr>
      <w:r w:rsidRPr="007B1FF7">
        <w:rPr>
          <w:lang w:val="es-AR"/>
        </w:rPr>
        <w:t>El sistema debe contemplar las siguientes funciones:</w:t>
      </w:r>
    </w:p>
    <w:p w14:paraId="289FE891" w14:textId="32004292" w:rsidR="002F6137" w:rsidRDefault="002F6137" w:rsidP="001B31CE">
      <w:pPr>
        <w:pStyle w:val="Prrafodelista"/>
        <w:numPr>
          <w:ilvl w:val="0"/>
          <w:numId w:val="9"/>
        </w:numPr>
        <w:ind w:hanging="218"/>
        <w:rPr>
          <w:lang w:val="es-AR"/>
        </w:rPr>
      </w:pPr>
      <w:r>
        <w:rPr>
          <w:lang w:val="es-AR"/>
        </w:rPr>
        <w:t>Creación de una Edición:</w:t>
      </w:r>
      <w:r w:rsidR="00C42B8A">
        <w:rPr>
          <w:lang w:val="es-AR"/>
        </w:rPr>
        <w:t xml:space="preserve"> </w:t>
      </w:r>
      <w:r w:rsidR="00C42B8A" w:rsidRPr="00877330">
        <w:rPr>
          <w:b/>
          <w:lang w:val="es-AR"/>
        </w:rPr>
        <w:t>(</w:t>
      </w:r>
      <w:proofErr w:type="spellStart"/>
      <w:r w:rsidR="00C42B8A" w:rsidRPr="00877330">
        <w:rPr>
          <w:b/>
          <w:lang w:val="es-AR"/>
        </w:rPr>
        <w:t>User</w:t>
      </w:r>
      <w:proofErr w:type="spellEnd"/>
      <w:r w:rsidR="00C42B8A" w:rsidRPr="00877330">
        <w:rPr>
          <w:b/>
          <w:lang w:val="es-AR"/>
        </w:rPr>
        <w:t xml:space="preserve"> </w:t>
      </w:r>
      <w:proofErr w:type="spellStart"/>
      <w:r w:rsidR="00C42B8A" w:rsidRPr="00877330">
        <w:rPr>
          <w:b/>
          <w:lang w:val="es-AR"/>
        </w:rPr>
        <w:t>Story</w:t>
      </w:r>
      <w:proofErr w:type="spellEnd"/>
      <w:r w:rsidR="00C42B8A">
        <w:rPr>
          <w:b/>
          <w:lang w:val="es-AR"/>
        </w:rPr>
        <w:t xml:space="preserve"> 2</w:t>
      </w:r>
      <w:r w:rsidR="00C42B8A" w:rsidRPr="00877330">
        <w:rPr>
          <w:b/>
          <w:lang w:val="es-AR"/>
        </w:rPr>
        <w:t>)</w:t>
      </w:r>
    </w:p>
    <w:p w14:paraId="2197E6FE" w14:textId="6DF906F4" w:rsidR="002F6137" w:rsidRDefault="002F10AB" w:rsidP="00BB6195">
      <w:pPr>
        <w:pStyle w:val="Prrafodelista"/>
        <w:numPr>
          <w:ilvl w:val="1"/>
          <w:numId w:val="9"/>
        </w:numPr>
        <w:ind w:left="993" w:hanging="273"/>
        <w:rPr>
          <w:lang w:val="es-AR"/>
        </w:rPr>
      </w:pPr>
      <w:r>
        <w:rPr>
          <w:lang w:val="es-AR"/>
        </w:rPr>
        <w:t>Nombre de la Edición</w:t>
      </w:r>
      <w:r w:rsidR="00B21EF9">
        <w:rPr>
          <w:lang w:val="es-AR"/>
        </w:rPr>
        <w:t>.</w:t>
      </w:r>
    </w:p>
    <w:p w14:paraId="5B856CB9" w14:textId="7FFA7E9F" w:rsidR="002F6137" w:rsidRDefault="00B21EF9" w:rsidP="001B31CE">
      <w:pPr>
        <w:pStyle w:val="Prrafodelista"/>
        <w:numPr>
          <w:ilvl w:val="1"/>
          <w:numId w:val="9"/>
        </w:numPr>
        <w:ind w:left="993" w:hanging="273"/>
        <w:rPr>
          <w:lang w:val="es-AR"/>
        </w:rPr>
      </w:pPr>
      <w:r>
        <w:rPr>
          <w:lang w:val="es-AR"/>
        </w:rPr>
        <w:t xml:space="preserve">Tamaño de cancha: </w:t>
      </w:r>
      <w:r w:rsidRPr="00EC7366">
        <w:rPr>
          <w:lang w:val="es-AR"/>
        </w:rPr>
        <w:t xml:space="preserve">fútbol 5, </w:t>
      </w:r>
      <w:r>
        <w:rPr>
          <w:lang w:val="es-AR"/>
        </w:rPr>
        <w:t>6,</w:t>
      </w:r>
      <w:r w:rsidRPr="00EC7366">
        <w:rPr>
          <w:lang w:val="es-AR"/>
        </w:rPr>
        <w:t>7,</w:t>
      </w:r>
      <w:r>
        <w:rPr>
          <w:lang w:val="es-AR"/>
        </w:rPr>
        <w:t xml:space="preserve"> 8,</w:t>
      </w:r>
      <w:r w:rsidRPr="00EC7366">
        <w:rPr>
          <w:lang w:val="es-AR"/>
        </w:rPr>
        <w:t xml:space="preserve"> 9,</w:t>
      </w:r>
      <w:r>
        <w:rPr>
          <w:lang w:val="es-AR"/>
        </w:rPr>
        <w:t>10,</w:t>
      </w:r>
      <w:r w:rsidRPr="00EC7366">
        <w:rPr>
          <w:lang w:val="es-AR"/>
        </w:rPr>
        <w:t xml:space="preserve"> 11</w:t>
      </w:r>
      <w:r>
        <w:rPr>
          <w:lang w:val="es-AR"/>
        </w:rPr>
        <w:t>.</w:t>
      </w:r>
    </w:p>
    <w:p w14:paraId="28A8D5DE" w14:textId="593A2C6C" w:rsidR="002F6137" w:rsidRPr="00BB6195" w:rsidRDefault="00B21EF9" w:rsidP="001B31CE">
      <w:pPr>
        <w:pStyle w:val="Prrafodelista"/>
        <w:numPr>
          <w:ilvl w:val="1"/>
          <w:numId w:val="9"/>
        </w:numPr>
        <w:ind w:left="993" w:hanging="273"/>
        <w:rPr>
          <w:lang w:val="es-AR"/>
        </w:rPr>
      </w:pPr>
      <w:r>
        <w:rPr>
          <w:lang w:val="es-AR"/>
        </w:rPr>
        <w:t xml:space="preserve">Tipo de superficie: </w:t>
      </w:r>
      <w:r w:rsidR="00BB6195">
        <w:rPr>
          <w:noProof/>
          <w:lang w:val="es-ES"/>
        </w:rPr>
        <w:t>Césped Natural, Césped Sintético, Tierra, Futsal.</w:t>
      </w:r>
    </w:p>
    <w:p w14:paraId="77F9DFE5" w14:textId="77777777" w:rsidR="00BB6195" w:rsidRPr="00BB6195" w:rsidRDefault="00BB6195" w:rsidP="00BB6195">
      <w:pPr>
        <w:pStyle w:val="Prrafodelista"/>
        <w:numPr>
          <w:ilvl w:val="1"/>
          <w:numId w:val="9"/>
        </w:numPr>
        <w:ind w:left="993" w:hanging="273"/>
        <w:rPr>
          <w:lang w:val="es-AR"/>
        </w:rPr>
      </w:pPr>
      <w:r>
        <w:rPr>
          <w:noProof/>
          <w:lang w:val="es-ES"/>
        </w:rPr>
        <w:t>Género: Masculino o Femenino</w:t>
      </w:r>
    </w:p>
    <w:p w14:paraId="202339FC" w14:textId="5F672387" w:rsidR="00BB6195" w:rsidRPr="00BB6195" w:rsidRDefault="00BB6195" w:rsidP="00BB6195">
      <w:pPr>
        <w:pStyle w:val="Prrafodelista"/>
        <w:numPr>
          <w:ilvl w:val="1"/>
          <w:numId w:val="9"/>
        </w:numPr>
        <w:ind w:left="993" w:hanging="273"/>
        <w:rPr>
          <w:lang w:val="es-AR"/>
        </w:rPr>
      </w:pPr>
      <w:r w:rsidRPr="00BB6195">
        <w:rPr>
          <w:noProof/>
          <w:lang w:val="es-ES"/>
        </w:rPr>
        <w:t>Sistema de Puntuación (Puntos a asignar a partido Ganado, Empatado y Perdido)</w:t>
      </w:r>
    </w:p>
    <w:p w14:paraId="35FC039C" w14:textId="42DE2611" w:rsidR="00BB6195" w:rsidRDefault="00BB6195" w:rsidP="00BB6195">
      <w:pPr>
        <w:pStyle w:val="Prrafodelista"/>
        <w:ind w:left="360"/>
        <w:rPr>
          <w:lang w:val="es-AR"/>
        </w:rPr>
      </w:pPr>
    </w:p>
    <w:p w14:paraId="3E9DBEF0" w14:textId="25C1070C" w:rsidR="00B0650E" w:rsidRPr="00B21EF9" w:rsidRDefault="00B0650E" w:rsidP="001B31CE">
      <w:pPr>
        <w:pStyle w:val="Prrafodelista"/>
        <w:numPr>
          <w:ilvl w:val="0"/>
          <w:numId w:val="9"/>
        </w:numPr>
        <w:ind w:hanging="218"/>
        <w:rPr>
          <w:lang w:val="es-AR"/>
        </w:rPr>
      </w:pPr>
      <w:r>
        <w:rPr>
          <w:lang w:val="es-AR"/>
        </w:rPr>
        <w:lastRenderedPageBreak/>
        <w:t>Modificación de una Edición</w:t>
      </w:r>
      <w:r w:rsidRPr="00B21EF9">
        <w:rPr>
          <w:lang w:val="es-AR"/>
        </w:rPr>
        <w:t>:</w:t>
      </w:r>
      <w:r w:rsidR="00C42B8A">
        <w:rPr>
          <w:lang w:val="es-AR"/>
        </w:rPr>
        <w:t xml:space="preserve"> </w:t>
      </w:r>
      <w:r w:rsidR="00C42B8A" w:rsidRPr="00877330">
        <w:rPr>
          <w:b/>
          <w:lang w:val="es-AR"/>
        </w:rPr>
        <w:t>(</w:t>
      </w:r>
      <w:proofErr w:type="spellStart"/>
      <w:r w:rsidR="00C42B8A" w:rsidRPr="00877330">
        <w:rPr>
          <w:b/>
          <w:lang w:val="es-AR"/>
        </w:rPr>
        <w:t>User</w:t>
      </w:r>
      <w:proofErr w:type="spellEnd"/>
      <w:r w:rsidR="00C42B8A" w:rsidRPr="00877330">
        <w:rPr>
          <w:b/>
          <w:lang w:val="es-AR"/>
        </w:rPr>
        <w:t xml:space="preserve"> </w:t>
      </w:r>
      <w:proofErr w:type="spellStart"/>
      <w:r w:rsidR="00C42B8A" w:rsidRPr="00877330">
        <w:rPr>
          <w:b/>
          <w:lang w:val="es-AR"/>
        </w:rPr>
        <w:t>Story</w:t>
      </w:r>
      <w:proofErr w:type="spellEnd"/>
      <w:r w:rsidR="00D839A4">
        <w:rPr>
          <w:b/>
          <w:lang w:val="es-AR"/>
        </w:rPr>
        <w:t xml:space="preserve"> 9</w:t>
      </w:r>
      <w:r w:rsidR="00C42B8A" w:rsidRPr="00877330">
        <w:rPr>
          <w:b/>
          <w:lang w:val="es-AR"/>
        </w:rPr>
        <w:t>)</w:t>
      </w:r>
    </w:p>
    <w:p w14:paraId="6E245A59" w14:textId="371AD038" w:rsidR="00B0650E" w:rsidRPr="00CC502D" w:rsidRDefault="00B0650E" w:rsidP="00E45706">
      <w:pPr>
        <w:pStyle w:val="Prrafodelista"/>
        <w:numPr>
          <w:ilvl w:val="1"/>
          <w:numId w:val="9"/>
        </w:numPr>
        <w:ind w:left="993" w:hanging="273"/>
        <w:rPr>
          <w:lang w:val="es-AR"/>
        </w:rPr>
      </w:pPr>
      <w:r>
        <w:rPr>
          <w:lang w:val="es-AR"/>
        </w:rPr>
        <w:t>Se podrán modificar todos los datos de la edición.</w:t>
      </w:r>
    </w:p>
    <w:p w14:paraId="03AB07F0" w14:textId="3F7101F5" w:rsidR="00B0650E" w:rsidRDefault="00B0650E" w:rsidP="001B31CE">
      <w:pPr>
        <w:pStyle w:val="Prrafodelista"/>
        <w:numPr>
          <w:ilvl w:val="0"/>
          <w:numId w:val="9"/>
        </w:numPr>
        <w:ind w:hanging="218"/>
        <w:rPr>
          <w:lang w:val="es-AR"/>
        </w:rPr>
      </w:pPr>
      <w:r w:rsidRPr="00B21EF9">
        <w:rPr>
          <w:lang w:val="es-AR"/>
        </w:rPr>
        <w:t>Eliminación de u</w:t>
      </w:r>
      <w:r>
        <w:rPr>
          <w:lang w:val="es-AR"/>
        </w:rPr>
        <w:t>na Edición:</w:t>
      </w:r>
      <w:r w:rsidR="00E45706" w:rsidRPr="00E45706">
        <w:rPr>
          <w:noProof/>
          <w:color w:val="000000" w:themeColor="text1"/>
          <w:lang w:val="es-ES"/>
        </w:rPr>
        <w:t xml:space="preserve"> </w:t>
      </w:r>
      <w:r w:rsidR="00E45706">
        <w:rPr>
          <w:noProof/>
          <w:color w:val="000000" w:themeColor="text1"/>
          <w:lang w:val="es-ES"/>
        </w:rPr>
        <w:t>n</w:t>
      </w:r>
      <w:r w:rsidR="00E45706">
        <w:rPr>
          <w:noProof/>
          <w:color w:val="000000" w:themeColor="text1"/>
          <w:lang w:val="es-ES"/>
        </w:rPr>
        <w:t>o se podrá eliminar una edición que se encuentre en estado Finalizada ni Cancelada. Se podrá eliminar una edición siempre que esté Reg</w:t>
      </w:r>
      <w:r w:rsidR="00E45706">
        <w:rPr>
          <w:noProof/>
          <w:color w:val="000000" w:themeColor="text1"/>
          <w:lang w:val="es-ES"/>
        </w:rPr>
        <w:t>istrada, Configurada e Iniciada</w:t>
      </w:r>
      <w:r w:rsidR="0028006A">
        <w:rPr>
          <w:lang w:val="es-AR"/>
        </w:rPr>
        <w:t xml:space="preserve">. </w:t>
      </w:r>
      <w:r w:rsidR="0028006A" w:rsidRPr="00877330">
        <w:rPr>
          <w:b/>
          <w:lang w:val="es-AR"/>
        </w:rPr>
        <w:t>(</w:t>
      </w:r>
      <w:proofErr w:type="spellStart"/>
      <w:r w:rsidR="0028006A" w:rsidRPr="00877330">
        <w:rPr>
          <w:b/>
          <w:lang w:val="es-AR"/>
        </w:rPr>
        <w:t>User</w:t>
      </w:r>
      <w:proofErr w:type="spellEnd"/>
      <w:r w:rsidR="0028006A" w:rsidRPr="00877330">
        <w:rPr>
          <w:b/>
          <w:lang w:val="es-AR"/>
        </w:rPr>
        <w:t xml:space="preserve"> </w:t>
      </w:r>
      <w:proofErr w:type="spellStart"/>
      <w:r w:rsidR="0028006A" w:rsidRPr="00877330">
        <w:rPr>
          <w:b/>
          <w:lang w:val="es-AR"/>
        </w:rPr>
        <w:t>Story</w:t>
      </w:r>
      <w:proofErr w:type="spellEnd"/>
      <w:r w:rsidR="0028006A">
        <w:rPr>
          <w:b/>
          <w:lang w:val="es-AR"/>
        </w:rPr>
        <w:t xml:space="preserve"> 2</w:t>
      </w:r>
      <w:r w:rsidR="00E45706">
        <w:rPr>
          <w:b/>
          <w:lang w:val="es-AR"/>
        </w:rPr>
        <w:t>5</w:t>
      </w:r>
      <w:r w:rsidR="0028006A" w:rsidRPr="00877330">
        <w:rPr>
          <w:b/>
          <w:lang w:val="es-AR"/>
        </w:rPr>
        <w:t>)</w:t>
      </w:r>
    </w:p>
    <w:p w14:paraId="7881EC96" w14:textId="1B336388" w:rsidR="009B37D1" w:rsidRPr="00073CBA" w:rsidRDefault="009B37D1" w:rsidP="001B31CE">
      <w:pPr>
        <w:pStyle w:val="Prrafodelista"/>
        <w:numPr>
          <w:ilvl w:val="0"/>
          <w:numId w:val="9"/>
        </w:numPr>
        <w:ind w:hanging="218"/>
        <w:rPr>
          <w:lang w:val="es-AR"/>
        </w:rPr>
      </w:pPr>
      <w:r w:rsidRPr="006B77E3">
        <w:rPr>
          <w:lang w:val="es-AR"/>
        </w:rPr>
        <w:t xml:space="preserve">Consulta de </w:t>
      </w:r>
      <w:r w:rsidR="0028006A">
        <w:rPr>
          <w:lang w:val="es-AR"/>
        </w:rPr>
        <w:t>Edición</w:t>
      </w:r>
      <w:r w:rsidRPr="006B77E3">
        <w:rPr>
          <w:lang w:val="es-AR"/>
        </w:rPr>
        <w:t>:</w:t>
      </w:r>
      <w:r>
        <w:rPr>
          <w:lang w:val="es-AR"/>
        </w:rPr>
        <w:t xml:space="preserve"> se podrá c</w:t>
      </w:r>
      <w:r w:rsidRPr="00EC7366">
        <w:rPr>
          <w:lang w:val="es-AR"/>
        </w:rPr>
        <w:t xml:space="preserve">onsultar </w:t>
      </w:r>
      <w:r>
        <w:rPr>
          <w:lang w:val="es-AR"/>
        </w:rPr>
        <w:t>las Ediciones creadas</w:t>
      </w:r>
      <w:r w:rsidRPr="00EC7366">
        <w:rPr>
          <w:lang w:val="es-AR"/>
        </w:rPr>
        <w:t xml:space="preserve"> para un Campeonato en particular.</w:t>
      </w:r>
      <w:r w:rsidR="000A5EA1">
        <w:rPr>
          <w:lang w:val="es-AR"/>
        </w:rPr>
        <w:t xml:space="preserve"> </w:t>
      </w:r>
      <w:r w:rsidR="000A5EA1" w:rsidRPr="00877330">
        <w:rPr>
          <w:b/>
          <w:lang w:val="es-AR"/>
        </w:rPr>
        <w:t>(</w:t>
      </w:r>
      <w:proofErr w:type="spellStart"/>
      <w:r w:rsidR="000A5EA1" w:rsidRPr="00877330">
        <w:rPr>
          <w:b/>
          <w:lang w:val="es-AR"/>
        </w:rPr>
        <w:t>User</w:t>
      </w:r>
      <w:proofErr w:type="spellEnd"/>
      <w:r w:rsidR="000A5EA1" w:rsidRPr="00877330">
        <w:rPr>
          <w:b/>
          <w:lang w:val="es-AR"/>
        </w:rPr>
        <w:t xml:space="preserve"> </w:t>
      </w:r>
      <w:proofErr w:type="spellStart"/>
      <w:r w:rsidR="000A5EA1" w:rsidRPr="00877330">
        <w:rPr>
          <w:b/>
          <w:lang w:val="es-AR"/>
        </w:rPr>
        <w:t>Story</w:t>
      </w:r>
      <w:proofErr w:type="spellEnd"/>
      <w:r w:rsidR="007009DE">
        <w:rPr>
          <w:b/>
          <w:lang w:val="es-AR"/>
        </w:rPr>
        <w:t xml:space="preserve"> 5</w:t>
      </w:r>
      <w:r w:rsidR="000A5EA1" w:rsidRPr="00877330">
        <w:rPr>
          <w:b/>
          <w:lang w:val="es-AR"/>
        </w:rPr>
        <w:t>)</w:t>
      </w:r>
    </w:p>
    <w:p w14:paraId="3C3EE009" w14:textId="5313FB7C" w:rsidR="00073CBA" w:rsidRDefault="00073CBA" w:rsidP="00A30F2D">
      <w:pPr>
        <w:pStyle w:val="Prrafodelista"/>
        <w:numPr>
          <w:ilvl w:val="0"/>
          <w:numId w:val="10"/>
        </w:numPr>
        <w:rPr>
          <w:lang w:val="es-AR"/>
        </w:rPr>
      </w:pPr>
      <w:r w:rsidRPr="00073CBA">
        <w:rPr>
          <w:lang w:val="es-AR"/>
        </w:rPr>
        <w:t>Cancelar Edición.</w:t>
      </w:r>
      <w:r w:rsidR="00E4632A">
        <w:rPr>
          <w:lang w:val="es-AR"/>
        </w:rPr>
        <w:t xml:space="preserve"> </w:t>
      </w:r>
      <w:r w:rsidR="00E4632A" w:rsidRPr="00877330">
        <w:rPr>
          <w:b/>
          <w:lang w:val="es-AR"/>
        </w:rPr>
        <w:t>(</w:t>
      </w:r>
      <w:proofErr w:type="spellStart"/>
      <w:r w:rsidR="00E4632A" w:rsidRPr="00877330">
        <w:rPr>
          <w:b/>
          <w:lang w:val="es-AR"/>
        </w:rPr>
        <w:t>User</w:t>
      </w:r>
      <w:proofErr w:type="spellEnd"/>
      <w:r w:rsidR="00E4632A" w:rsidRPr="00877330">
        <w:rPr>
          <w:b/>
          <w:lang w:val="es-AR"/>
        </w:rPr>
        <w:t xml:space="preserve"> </w:t>
      </w:r>
      <w:proofErr w:type="spellStart"/>
      <w:r w:rsidR="00E4632A" w:rsidRPr="00877330">
        <w:rPr>
          <w:b/>
          <w:lang w:val="es-AR"/>
        </w:rPr>
        <w:t>Story</w:t>
      </w:r>
      <w:proofErr w:type="spellEnd"/>
      <w:r w:rsidR="00E4632A">
        <w:rPr>
          <w:b/>
          <w:lang w:val="es-AR"/>
        </w:rPr>
        <w:t xml:space="preserve"> 61</w:t>
      </w:r>
      <w:r w:rsidR="00E4632A" w:rsidRPr="00877330">
        <w:rPr>
          <w:b/>
          <w:lang w:val="es-AR"/>
        </w:rPr>
        <w:t>)</w:t>
      </w:r>
    </w:p>
    <w:p w14:paraId="285956BE" w14:textId="532590C9" w:rsidR="00277E3A" w:rsidRPr="00073CBA" w:rsidRDefault="002F6137" w:rsidP="00A30F2D">
      <w:pPr>
        <w:pStyle w:val="Prrafodelista"/>
        <w:numPr>
          <w:ilvl w:val="0"/>
          <w:numId w:val="10"/>
        </w:numPr>
        <w:rPr>
          <w:lang w:val="es-AR"/>
        </w:rPr>
      </w:pPr>
      <w:r w:rsidRPr="00073CBA">
        <w:rPr>
          <w:lang w:val="es-AR"/>
        </w:rPr>
        <w:t>Ediciones</w:t>
      </w:r>
      <w:r w:rsidR="000B45B0" w:rsidRPr="00073CBA">
        <w:rPr>
          <w:lang w:val="es-AR"/>
        </w:rPr>
        <w:t xml:space="preserve"> desarroll</w:t>
      </w:r>
      <w:r w:rsidR="000978C1" w:rsidRPr="00073CBA">
        <w:rPr>
          <w:lang w:val="es-AR"/>
        </w:rPr>
        <w:t>ándose simultáneamente</w:t>
      </w:r>
      <w:r w:rsidRPr="00073CBA">
        <w:rPr>
          <w:lang w:val="es-AR"/>
        </w:rPr>
        <w:t>: se admite concurrencia de ediciones dentro de un mismo campeonato.</w:t>
      </w:r>
      <w:r w:rsidR="00073CBA" w:rsidRPr="00073CBA">
        <w:rPr>
          <w:lang w:val="es-AR"/>
        </w:rPr>
        <w:t xml:space="preserve"> </w:t>
      </w:r>
    </w:p>
    <w:p w14:paraId="27AE9FD6" w14:textId="0B550A2B" w:rsidR="0065213A" w:rsidRPr="001B31CE" w:rsidRDefault="004D0D72" w:rsidP="00617332">
      <w:pPr>
        <w:pStyle w:val="Ttulo2"/>
        <w:rPr>
          <w:lang w:val="es-AR"/>
        </w:rPr>
      </w:pPr>
      <w:bookmarkStart w:id="19" w:name="_Toc401947978"/>
      <w:r>
        <w:rPr>
          <w:lang w:val="es-AR"/>
        </w:rPr>
        <w:t xml:space="preserve">Gestión de Edición - </w:t>
      </w:r>
      <w:r w:rsidR="000A5EA1">
        <w:rPr>
          <w:lang w:val="es-AR"/>
        </w:rPr>
        <w:t>Configuración de Edición</w:t>
      </w:r>
      <w:bookmarkEnd w:id="19"/>
    </w:p>
    <w:p w14:paraId="713694CE" w14:textId="3CC89EDE" w:rsidR="0065213A" w:rsidRDefault="0065213A" w:rsidP="001B31CE">
      <w:pPr>
        <w:rPr>
          <w:lang w:val="es-AR"/>
        </w:rPr>
      </w:pPr>
      <w:r>
        <w:rPr>
          <w:lang w:val="es-AR"/>
        </w:rPr>
        <w:t>El sistema debe pe</w:t>
      </w:r>
      <w:r w:rsidR="000A5EA1">
        <w:rPr>
          <w:lang w:val="es-AR"/>
        </w:rPr>
        <w:t>rmitir al usuario determinar la configuración</w:t>
      </w:r>
      <w:r>
        <w:rPr>
          <w:lang w:val="es-AR"/>
        </w:rPr>
        <w:t xml:space="preserve"> para la administración de su </w:t>
      </w:r>
      <w:r w:rsidR="000A5EA1">
        <w:rPr>
          <w:lang w:val="es-AR"/>
        </w:rPr>
        <w:t>edición.</w:t>
      </w:r>
    </w:p>
    <w:p w14:paraId="4D65C50B" w14:textId="77777777" w:rsidR="00D7057D" w:rsidRPr="00D7057D" w:rsidRDefault="004D0D72" w:rsidP="004D0D72">
      <w:pPr>
        <w:pStyle w:val="Prrafodelista"/>
        <w:numPr>
          <w:ilvl w:val="0"/>
          <w:numId w:val="40"/>
        </w:numPr>
        <w:rPr>
          <w:lang w:val="es-AR"/>
        </w:rPr>
      </w:pPr>
      <w:r w:rsidRPr="004D0D72">
        <w:rPr>
          <w:noProof/>
          <w:lang w:val="es-ES"/>
        </w:rPr>
        <w:t>Configurar preferencias de edición:</w:t>
      </w:r>
      <w:r w:rsidRPr="004D0D72">
        <w:rPr>
          <w:b/>
          <w:noProof/>
          <w:lang w:val="es-ES"/>
        </w:rPr>
        <w:t xml:space="preserve"> (User Story 26) </w:t>
      </w:r>
    </w:p>
    <w:p w14:paraId="659F6E91" w14:textId="544504D8" w:rsidR="004D0D72" w:rsidRPr="004D0D72" w:rsidRDefault="004D0D72" w:rsidP="00D7057D">
      <w:pPr>
        <w:pStyle w:val="Prrafodelista"/>
        <w:rPr>
          <w:lang w:val="es-AR"/>
        </w:rPr>
      </w:pPr>
      <w:r w:rsidRPr="004D0D72">
        <w:rPr>
          <w:lang w:val="es-AR"/>
        </w:rPr>
        <w:t>Para la personalización de la edición el sistema realizará una serie de preguntas para contemplar los distintos aspectos que el administrador desee administrar en la edición. En el momento de configurar una edición, se le abrirá un asistente, donde la configuración de preferencias es el primer paso. Se le realizará una serie de preguntas para definir su administración.</w:t>
      </w:r>
    </w:p>
    <w:p w14:paraId="3061924F" w14:textId="77777777" w:rsidR="004D0D72" w:rsidRPr="00C61713" w:rsidRDefault="004D0D72" w:rsidP="004D0D72">
      <w:pPr>
        <w:rPr>
          <w:lang w:val="es-AR"/>
        </w:rPr>
      </w:pPr>
      <w:r>
        <w:rPr>
          <w:lang w:val="es-AR"/>
        </w:rPr>
        <w:t>Las preguntas que el sistema debe contemplar son:</w:t>
      </w:r>
    </w:p>
    <w:p w14:paraId="2A36AE2D" w14:textId="77777777" w:rsidR="004D0D72" w:rsidRPr="00B7231F" w:rsidRDefault="004D0D72" w:rsidP="004D0D72">
      <w:pPr>
        <w:pStyle w:val="Prrafodelista"/>
        <w:numPr>
          <w:ilvl w:val="0"/>
          <w:numId w:val="22"/>
        </w:numPr>
        <w:rPr>
          <w:b/>
          <w:lang w:val="es-AR"/>
        </w:rPr>
      </w:pPr>
      <w:r>
        <w:rPr>
          <w:b/>
          <w:lang w:val="es-AR"/>
        </w:rPr>
        <w:t>¿Registrará</w:t>
      </w:r>
      <w:r w:rsidRPr="00B7231F">
        <w:rPr>
          <w:b/>
          <w:lang w:val="es-AR"/>
        </w:rPr>
        <w:t xml:space="preserve"> jugadores?</w:t>
      </w:r>
    </w:p>
    <w:p w14:paraId="0EC4C726" w14:textId="77777777" w:rsidR="004D0D72" w:rsidRPr="00345411" w:rsidRDefault="004D0D72" w:rsidP="004D0D72">
      <w:pPr>
        <w:pStyle w:val="Prrafodelista"/>
        <w:numPr>
          <w:ilvl w:val="1"/>
          <w:numId w:val="22"/>
        </w:numPr>
        <w:ind w:left="1701" w:hanging="261"/>
        <w:rPr>
          <w:lang w:val="es-AR"/>
        </w:rPr>
      </w:pPr>
      <w:r>
        <w:rPr>
          <w:lang w:val="es-AR"/>
        </w:rPr>
        <w:t>¿Registra qué jugador juega</w:t>
      </w:r>
      <w:r w:rsidRPr="00345411">
        <w:rPr>
          <w:lang w:val="es-AR"/>
        </w:rPr>
        <w:t xml:space="preserve"> cada partido?</w:t>
      </w:r>
    </w:p>
    <w:p w14:paraId="2E18A544" w14:textId="77777777" w:rsidR="004D0D72" w:rsidRPr="00345411" w:rsidRDefault="004D0D72" w:rsidP="004D0D72">
      <w:pPr>
        <w:pStyle w:val="Prrafodelista"/>
        <w:numPr>
          <w:ilvl w:val="1"/>
          <w:numId w:val="22"/>
        </w:numPr>
        <w:ind w:left="1701" w:hanging="261"/>
        <w:rPr>
          <w:lang w:val="es-AR"/>
        </w:rPr>
      </w:pPr>
      <w:r>
        <w:rPr>
          <w:lang w:val="es-AR"/>
        </w:rPr>
        <w:t>¿</w:t>
      </w:r>
      <w:r w:rsidRPr="00345411">
        <w:rPr>
          <w:lang w:val="es-AR"/>
        </w:rPr>
        <w:t>Registra los cambios</w:t>
      </w:r>
      <w:r>
        <w:rPr>
          <w:lang w:val="es-AR"/>
        </w:rPr>
        <w:t xml:space="preserve"> de jugadores que se hagan durante el</w:t>
      </w:r>
      <w:r w:rsidRPr="00345411">
        <w:rPr>
          <w:lang w:val="es-AR"/>
        </w:rPr>
        <w:t xml:space="preserve"> partido?</w:t>
      </w:r>
    </w:p>
    <w:p w14:paraId="0288FED8" w14:textId="77777777" w:rsidR="004D0D72" w:rsidRPr="00345411" w:rsidRDefault="004D0D72" w:rsidP="004D0D72">
      <w:pPr>
        <w:pStyle w:val="Prrafodelista"/>
        <w:numPr>
          <w:ilvl w:val="1"/>
          <w:numId w:val="22"/>
        </w:numPr>
        <w:ind w:left="1701" w:hanging="261"/>
        <w:rPr>
          <w:lang w:val="es-AR"/>
        </w:rPr>
      </w:pPr>
      <w:r>
        <w:rPr>
          <w:lang w:val="es-AR"/>
        </w:rPr>
        <w:t>¿Registra qué jugador hizo</w:t>
      </w:r>
      <w:r w:rsidRPr="00345411">
        <w:rPr>
          <w:lang w:val="es-AR"/>
        </w:rPr>
        <w:t xml:space="preserve"> los goles?</w:t>
      </w:r>
    </w:p>
    <w:p w14:paraId="5CA54F7A" w14:textId="77777777" w:rsidR="004D0D72" w:rsidRDefault="004D0D72" w:rsidP="004D0D72">
      <w:pPr>
        <w:pStyle w:val="Prrafodelista"/>
        <w:numPr>
          <w:ilvl w:val="1"/>
          <w:numId w:val="22"/>
        </w:numPr>
        <w:ind w:left="1701" w:hanging="261"/>
        <w:rPr>
          <w:lang w:val="es-AR"/>
        </w:rPr>
      </w:pPr>
      <w:r>
        <w:rPr>
          <w:lang w:val="es-AR"/>
        </w:rPr>
        <w:t>¿</w:t>
      </w:r>
      <w:r w:rsidRPr="00345411">
        <w:rPr>
          <w:lang w:val="es-AR"/>
        </w:rPr>
        <w:t xml:space="preserve">Registra tarjetas </w:t>
      </w:r>
      <w:r>
        <w:rPr>
          <w:lang w:val="es-AR"/>
        </w:rPr>
        <w:t xml:space="preserve">aplicadas </w:t>
      </w:r>
      <w:r w:rsidRPr="00345411">
        <w:rPr>
          <w:lang w:val="es-AR"/>
        </w:rPr>
        <w:t>a cada jugador?</w:t>
      </w:r>
    </w:p>
    <w:p w14:paraId="4CE6DF34" w14:textId="77777777" w:rsidR="004D0D72" w:rsidRPr="00525DFA" w:rsidRDefault="004D0D72" w:rsidP="004D0D72">
      <w:pPr>
        <w:pStyle w:val="Prrafodelista"/>
        <w:numPr>
          <w:ilvl w:val="0"/>
          <w:numId w:val="28"/>
        </w:numPr>
        <w:ind w:left="1134" w:hanging="425"/>
        <w:rPr>
          <w:lang w:val="es-AR"/>
        </w:rPr>
      </w:pPr>
      <w:r w:rsidRPr="00525DFA">
        <w:rPr>
          <w:b/>
          <w:lang w:val="es-AR"/>
        </w:rPr>
        <w:t>¿</w:t>
      </w:r>
      <w:r>
        <w:rPr>
          <w:b/>
          <w:lang w:val="es-AR"/>
        </w:rPr>
        <w:t>Registrará</w:t>
      </w:r>
      <w:r w:rsidRPr="00525DFA">
        <w:rPr>
          <w:b/>
          <w:lang w:val="es-AR"/>
        </w:rPr>
        <w:t xml:space="preserve"> sanciones?</w:t>
      </w:r>
    </w:p>
    <w:p w14:paraId="500D9D3D" w14:textId="77777777" w:rsidR="004D0D72" w:rsidRPr="00B7231F" w:rsidRDefault="004D0D72" w:rsidP="004D0D72">
      <w:pPr>
        <w:pStyle w:val="Prrafodelista"/>
        <w:numPr>
          <w:ilvl w:val="1"/>
          <w:numId w:val="22"/>
        </w:numPr>
        <w:ind w:left="1701" w:hanging="261"/>
        <w:rPr>
          <w:lang w:val="es-AR"/>
        </w:rPr>
      </w:pPr>
      <w:r w:rsidRPr="00B7231F">
        <w:rPr>
          <w:lang w:val="es-AR"/>
        </w:rPr>
        <w:t>¿Registra sanciones a equipos?</w:t>
      </w:r>
    </w:p>
    <w:p w14:paraId="355614B6" w14:textId="77777777" w:rsidR="004D0D72" w:rsidRPr="00B7231F" w:rsidRDefault="004D0D72" w:rsidP="004D0D72">
      <w:pPr>
        <w:pStyle w:val="Prrafodelista"/>
        <w:numPr>
          <w:ilvl w:val="1"/>
          <w:numId w:val="22"/>
        </w:numPr>
        <w:ind w:left="1701" w:hanging="261"/>
        <w:rPr>
          <w:lang w:val="es-AR"/>
        </w:rPr>
      </w:pPr>
      <w:r w:rsidRPr="00B7231F">
        <w:rPr>
          <w:lang w:val="es-AR"/>
        </w:rPr>
        <w:t>¿Registra sanciones a jugadores?</w:t>
      </w:r>
    </w:p>
    <w:p w14:paraId="42656501" w14:textId="77777777" w:rsidR="004D0D72" w:rsidRDefault="004D0D72" w:rsidP="004D0D72">
      <w:pPr>
        <w:pStyle w:val="Prrafodelista"/>
        <w:numPr>
          <w:ilvl w:val="0"/>
          <w:numId w:val="22"/>
        </w:numPr>
        <w:rPr>
          <w:b/>
          <w:lang w:val="es-AR"/>
        </w:rPr>
      </w:pPr>
      <w:r w:rsidRPr="007A6C4F">
        <w:rPr>
          <w:b/>
          <w:lang w:val="es-AR"/>
        </w:rPr>
        <w:t>¿</w:t>
      </w:r>
      <w:r>
        <w:rPr>
          <w:b/>
          <w:lang w:val="es-AR"/>
        </w:rPr>
        <w:t>Registrará</w:t>
      </w:r>
      <w:r w:rsidRPr="007A6C4F">
        <w:rPr>
          <w:b/>
          <w:lang w:val="es-AR"/>
        </w:rPr>
        <w:t xml:space="preserve"> árbitros?</w:t>
      </w:r>
    </w:p>
    <w:p w14:paraId="46E0BDDD" w14:textId="77777777" w:rsidR="004D0D72" w:rsidRPr="00525DFA" w:rsidRDefault="004D0D72" w:rsidP="004D0D72">
      <w:pPr>
        <w:pStyle w:val="Prrafodelista"/>
        <w:numPr>
          <w:ilvl w:val="1"/>
          <w:numId w:val="22"/>
        </w:numPr>
        <w:ind w:left="1701" w:hanging="261"/>
        <w:rPr>
          <w:b/>
          <w:lang w:val="es-AR"/>
        </w:rPr>
      </w:pPr>
      <w:r w:rsidRPr="00525DFA">
        <w:rPr>
          <w:lang w:val="es-AR"/>
        </w:rPr>
        <w:t>¿Asignará árbitros en particular a cada partido?</w:t>
      </w:r>
    </w:p>
    <w:p w14:paraId="36E0B3B5" w14:textId="77777777" w:rsidR="004D0D72" w:rsidRPr="00345411" w:rsidRDefault="004D0D72" w:rsidP="004D0D72">
      <w:pPr>
        <w:pStyle w:val="Prrafodelista"/>
        <w:numPr>
          <w:ilvl w:val="1"/>
          <w:numId w:val="22"/>
        </w:numPr>
        <w:ind w:left="1701" w:hanging="261"/>
        <w:rPr>
          <w:lang w:val="es-AR"/>
        </w:rPr>
      </w:pPr>
      <w:r>
        <w:rPr>
          <w:lang w:val="es-AR"/>
        </w:rPr>
        <w:t>¿</w:t>
      </w:r>
      <w:r w:rsidRPr="00345411">
        <w:rPr>
          <w:lang w:val="es-AR"/>
        </w:rPr>
        <w:t>Registra el desempeño del árbitro</w:t>
      </w:r>
      <w:r>
        <w:rPr>
          <w:lang w:val="es-AR"/>
        </w:rPr>
        <w:t xml:space="preserve"> por cada partido</w:t>
      </w:r>
      <w:r w:rsidRPr="00345411">
        <w:rPr>
          <w:lang w:val="es-AR"/>
        </w:rPr>
        <w:t>?</w:t>
      </w:r>
    </w:p>
    <w:p w14:paraId="655AFA39" w14:textId="77777777" w:rsidR="004D0D72" w:rsidRPr="007A6C4F" w:rsidRDefault="004D0D72" w:rsidP="004D0D72">
      <w:pPr>
        <w:pStyle w:val="Prrafodelista"/>
        <w:numPr>
          <w:ilvl w:val="0"/>
          <w:numId w:val="22"/>
        </w:numPr>
        <w:rPr>
          <w:b/>
          <w:lang w:val="es-AR"/>
        </w:rPr>
      </w:pPr>
      <w:r>
        <w:rPr>
          <w:b/>
          <w:lang w:val="es-AR"/>
        </w:rPr>
        <w:t>¿Registrará Canchas o Complejos?</w:t>
      </w:r>
    </w:p>
    <w:p w14:paraId="6E3E43E1" w14:textId="77777777" w:rsidR="004D0D72" w:rsidRDefault="004D0D72" w:rsidP="004D0D72">
      <w:pPr>
        <w:pStyle w:val="Prrafodelista"/>
        <w:numPr>
          <w:ilvl w:val="1"/>
          <w:numId w:val="22"/>
        </w:numPr>
        <w:ind w:left="1701" w:hanging="283"/>
        <w:rPr>
          <w:lang w:val="es-AR"/>
        </w:rPr>
      </w:pPr>
      <w:r>
        <w:rPr>
          <w:lang w:val="es-AR"/>
        </w:rPr>
        <w:t xml:space="preserve">¿Dónde se jugarán los partidos? </w:t>
      </w:r>
      <w:r w:rsidRPr="00525DFA">
        <w:rPr>
          <w:lang w:val="es-ES"/>
        </w:rPr>
        <w:t>Complejo/s propios del torneo</w:t>
      </w:r>
      <w:r w:rsidRPr="00525DFA">
        <w:rPr>
          <w:rStyle w:val="apple-converted-space"/>
          <w:shd w:val="clear" w:color="auto" w:fill="FFFFFF"/>
          <w:lang w:val="es-ES"/>
        </w:rPr>
        <w:t xml:space="preserve"> o </w:t>
      </w:r>
      <w:r w:rsidRPr="00525DFA">
        <w:rPr>
          <w:shd w:val="clear" w:color="auto" w:fill="FFFFFF"/>
          <w:lang w:val="es-ES"/>
        </w:rPr>
        <w:t>Canchas de los equipos participantes</w:t>
      </w:r>
      <w:r w:rsidRPr="00525DFA">
        <w:rPr>
          <w:lang w:val="es-AR"/>
        </w:rPr>
        <w:t xml:space="preserve"> </w:t>
      </w:r>
    </w:p>
    <w:p w14:paraId="102AFDF4" w14:textId="300C5ED9" w:rsidR="004D0D72" w:rsidRDefault="004D0D72" w:rsidP="00D7057D">
      <w:pPr>
        <w:pStyle w:val="Prrafodelista"/>
        <w:rPr>
          <w:b/>
          <w:noProof/>
          <w:color w:val="31521B" w:themeColor="accent2" w:themeShade="80"/>
          <w:lang w:val="es-ES"/>
        </w:rPr>
      </w:pPr>
    </w:p>
    <w:p w14:paraId="3B5B481E" w14:textId="3FFA608D" w:rsidR="004D0D72" w:rsidRPr="00D7057D" w:rsidRDefault="00073CBA" w:rsidP="00073CBA">
      <w:pPr>
        <w:pStyle w:val="Prrafodelista"/>
        <w:numPr>
          <w:ilvl w:val="0"/>
          <w:numId w:val="39"/>
        </w:numPr>
        <w:rPr>
          <w:b/>
          <w:noProof/>
          <w:color w:val="31521B" w:themeColor="accent2" w:themeShade="80"/>
          <w:lang w:val="es-ES"/>
        </w:rPr>
      </w:pPr>
      <w:r w:rsidRPr="00D7057D">
        <w:rPr>
          <w:noProof/>
          <w:lang w:val="es-ES"/>
        </w:rPr>
        <w:t>S</w:t>
      </w:r>
      <w:r w:rsidR="00D7057D" w:rsidRPr="00D7057D">
        <w:rPr>
          <w:noProof/>
          <w:lang w:val="es-ES"/>
        </w:rPr>
        <w:t>eleccionar equipos a participar en la edición:</w:t>
      </w:r>
      <w:r w:rsidR="00D7057D" w:rsidRPr="00D7057D">
        <w:rPr>
          <w:b/>
          <w:noProof/>
          <w:lang w:val="es-ES"/>
        </w:rPr>
        <w:t xml:space="preserve"> </w:t>
      </w:r>
      <w:r w:rsidR="00D7057D" w:rsidRPr="00D7057D">
        <w:rPr>
          <w:b/>
          <w:noProof/>
          <w:color w:val="000000" w:themeColor="text1"/>
          <w:lang w:val="es-ES"/>
        </w:rPr>
        <w:t xml:space="preserve">(User Story </w:t>
      </w:r>
      <w:r w:rsidR="00E4632A" w:rsidRPr="00D7057D">
        <w:rPr>
          <w:b/>
          <w:noProof/>
          <w:color w:val="000000" w:themeColor="text1"/>
          <w:lang w:val="es-ES"/>
        </w:rPr>
        <w:t>27</w:t>
      </w:r>
      <w:r w:rsidR="00D7057D" w:rsidRPr="00D7057D">
        <w:rPr>
          <w:b/>
          <w:noProof/>
          <w:color w:val="000000" w:themeColor="text1"/>
          <w:lang w:val="es-ES"/>
        </w:rPr>
        <w:t>)</w:t>
      </w:r>
    </w:p>
    <w:p w14:paraId="7AC339C1" w14:textId="77777777" w:rsidR="00D7057D" w:rsidRPr="00D7057D" w:rsidRDefault="00D7057D" w:rsidP="00D7057D">
      <w:pPr>
        <w:pStyle w:val="Prrafodelista"/>
        <w:rPr>
          <w:lang w:val="es-AR"/>
        </w:rPr>
      </w:pPr>
      <w:r w:rsidRPr="00D7057D">
        <w:rPr>
          <w:lang w:val="es-AR"/>
        </w:rPr>
        <w:t xml:space="preserve">Los Equipos que fueron registrados para un Torneo en particular, deben ser asignados a una Edición para participar. </w:t>
      </w:r>
    </w:p>
    <w:p w14:paraId="145E2522" w14:textId="77777777" w:rsidR="00D7057D" w:rsidRDefault="00D7057D" w:rsidP="00D7057D">
      <w:pPr>
        <w:pStyle w:val="Prrafodelista"/>
        <w:rPr>
          <w:b/>
          <w:noProof/>
          <w:color w:val="31521B" w:themeColor="accent2" w:themeShade="80"/>
          <w:lang w:val="es-ES"/>
        </w:rPr>
      </w:pPr>
    </w:p>
    <w:p w14:paraId="43FF18EC" w14:textId="363C3A95" w:rsidR="004D0D72" w:rsidRDefault="00073CBA" w:rsidP="00073CBA">
      <w:pPr>
        <w:pStyle w:val="Prrafodelista"/>
        <w:numPr>
          <w:ilvl w:val="0"/>
          <w:numId w:val="39"/>
        </w:numPr>
        <w:rPr>
          <w:b/>
          <w:noProof/>
          <w:color w:val="31521B" w:themeColor="accent2" w:themeShade="80"/>
          <w:lang w:val="es-ES"/>
        </w:rPr>
      </w:pPr>
      <w:r w:rsidRPr="00EF631F">
        <w:rPr>
          <w:noProof/>
          <w:color w:val="000000" w:themeColor="text1"/>
          <w:lang w:val="es-ES"/>
        </w:rPr>
        <w:t>C</w:t>
      </w:r>
      <w:r w:rsidR="00EF631F" w:rsidRPr="00EF631F">
        <w:rPr>
          <w:noProof/>
          <w:color w:val="000000" w:themeColor="text1"/>
          <w:lang w:val="es-ES"/>
        </w:rPr>
        <w:t>onfigurar fases (generación de fixture):</w:t>
      </w:r>
      <w:r w:rsidR="00EF631F" w:rsidRPr="00EF631F">
        <w:rPr>
          <w:b/>
          <w:noProof/>
          <w:color w:val="000000" w:themeColor="text1"/>
          <w:lang w:val="es-ES"/>
        </w:rPr>
        <w:t xml:space="preserve"> (User Story</w:t>
      </w:r>
      <w:r w:rsidR="00E4632A" w:rsidRPr="00EF631F">
        <w:rPr>
          <w:b/>
          <w:noProof/>
          <w:color w:val="000000" w:themeColor="text1"/>
          <w:lang w:val="es-ES"/>
        </w:rPr>
        <w:t xml:space="preserve"> 28</w:t>
      </w:r>
      <w:r w:rsidR="00EF631F" w:rsidRPr="00EF631F">
        <w:rPr>
          <w:b/>
          <w:noProof/>
          <w:color w:val="000000" w:themeColor="text1"/>
          <w:lang w:val="es-ES"/>
        </w:rPr>
        <w:t>)</w:t>
      </w:r>
    </w:p>
    <w:p w14:paraId="72595A56" w14:textId="36A0C597" w:rsidR="00EF631F" w:rsidRPr="00EF631F" w:rsidRDefault="00EF631F" w:rsidP="00EF631F">
      <w:pPr>
        <w:pStyle w:val="Prrafodelista"/>
        <w:rPr>
          <w:lang w:val="es-AR"/>
        </w:rPr>
      </w:pPr>
      <w:r w:rsidRPr="00EF631F">
        <w:rPr>
          <w:lang w:val="es-AR"/>
        </w:rPr>
        <w:t>La generación de las distintas fases del fixture.</w:t>
      </w:r>
    </w:p>
    <w:p w14:paraId="69752036" w14:textId="0BF7166D" w:rsidR="00073CBA" w:rsidRPr="004D0D72" w:rsidRDefault="00073CBA" w:rsidP="00073CBA">
      <w:pPr>
        <w:pStyle w:val="Prrafodelista"/>
        <w:numPr>
          <w:ilvl w:val="0"/>
          <w:numId w:val="39"/>
        </w:numPr>
        <w:rPr>
          <w:b/>
          <w:noProof/>
          <w:color w:val="31521B" w:themeColor="accent2" w:themeShade="80"/>
          <w:lang w:val="es-ES"/>
        </w:rPr>
      </w:pPr>
      <w:r w:rsidRPr="00EF631F">
        <w:rPr>
          <w:color w:val="000000" w:themeColor="text1"/>
          <w:lang w:val="es-AR"/>
        </w:rPr>
        <w:lastRenderedPageBreak/>
        <w:t>C</w:t>
      </w:r>
      <w:r w:rsidR="00EF631F" w:rsidRPr="00EF631F">
        <w:rPr>
          <w:color w:val="000000" w:themeColor="text1"/>
          <w:lang w:val="es-AR"/>
        </w:rPr>
        <w:t>onfirmar configuración de edición:</w:t>
      </w:r>
      <w:r w:rsidR="00EF631F" w:rsidRPr="00EF631F">
        <w:rPr>
          <w:b/>
          <w:color w:val="000000" w:themeColor="text1"/>
          <w:lang w:val="es-AR"/>
        </w:rPr>
        <w:t xml:space="preserve"> (</w:t>
      </w:r>
      <w:proofErr w:type="spellStart"/>
      <w:r w:rsidR="00EF631F" w:rsidRPr="00EF631F">
        <w:rPr>
          <w:b/>
          <w:color w:val="000000" w:themeColor="text1"/>
          <w:lang w:val="es-AR"/>
        </w:rPr>
        <w:t>User</w:t>
      </w:r>
      <w:proofErr w:type="spellEnd"/>
      <w:r w:rsidR="00EF631F" w:rsidRPr="00EF631F">
        <w:rPr>
          <w:b/>
          <w:color w:val="000000" w:themeColor="text1"/>
          <w:lang w:val="es-AR"/>
        </w:rPr>
        <w:t xml:space="preserve"> </w:t>
      </w:r>
      <w:proofErr w:type="spellStart"/>
      <w:r w:rsidR="00EF631F" w:rsidRPr="00EF631F">
        <w:rPr>
          <w:b/>
          <w:color w:val="000000" w:themeColor="text1"/>
          <w:lang w:val="es-AR"/>
        </w:rPr>
        <w:t>Story</w:t>
      </w:r>
      <w:proofErr w:type="spellEnd"/>
      <w:r w:rsidR="00E4632A" w:rsidRPr="00EF631F">
        <w:rPr>
          <w:b/>
          <w:color w:val="000000" w:themeColor="text1"/>
          <w:lang w:val="es-AR"/>
        </w:rPr>
        <w:t xml:space="preserve"> 29</w:t>
      </w:r>
      <w:r w:rsidR="00EF631F" w:rsidRPr="00EF631F">
        <w:rPr>
          <w:b/>
          <w:color w:val="000000" w:themeColor="text1"/>
          <w:lang w:val="es-AR"/>
        </w:rPr>
        <w:t>)</w:t>
      </w:r>
    </w:p>
    <w:p w14:paraId="454E1B01" w14:textId="40A6176B" w:rsidR="004D0D72" w:rsidRPr="00EF631F" w:rsidRDefault="004D0D72" w:rsidP="00073CBA">
      <w:pPr>
        <w:pStyle w:val="Prrafodelista"/>
        <w:numPr>
          <w:ilvl w:val="0"/>
          <w:numId w:val="39"/>
        </w:numPr>
        <w:rPr>
          <w:color w:val="000000" w:themeColor="text1"/>
          <w:lang w:val="es-AR"/>
        </w:rPr>
      </w:pPr>
      <w:r w:rsidRPr="00EF631F">
        <w:rPr>
          <w:color w:val="000000" w:themeColor="text1"/>
          <w:lang w:val="es-AR"/>
        </w:rPr>
        <w:t>Se puede editar toda la configuración de la edición antes de que haya iniciado la misma.</w:t>
      </w:r>
    </w:p>
    <w:p w14:paraId="1EBF0271" w14:textId="7559C198" w:rsidR="002F6137" w:rsidRPr="00617332" w:rsidRDefault="00525DFA" w:rsidP="00617332">
      <w:pPr>
        <w:pStyle w:val="Ttulo2"/>
        <w:rPr>
          <w:lang w:val="es-ES"/>
        </w:rPr>
      </w:pPr>
      <w:bookmarkStart w:id="20" w:name="_Toc385506774"/>
      <w:bookmarkStart w:id="21" w:name="_Toc388704932"/>
      <w:bookmarkStart w:id="22" w:name="_Toc401947979"/>
      <w:r>
        <w:rPr>
          <w:lang w:val="es-AR"/>
        </w:rPr>
        <w:t>Gestión</w:t>
      </w:r>
      <w:r w:rsidR="002F6137" w:rsidRPr="001B31CE">
        <w:rPr>
          <w:lang w:val="es-AR"/>
        </w:rPr>
        <w:t xml:space="preserve"> de Equipos</w:t>
      </w:r>
      <w:bookmarkEnd w:id="20"/>
      <w:bookmarkEnd w:id="21"/>
      <w:bookmarkEnd w:id="22"/>
    </w:p>
    <w:p w14:paraId="2BF4223B" w14:textId="77777777" w:rsidR="007B1FF7" w:rsidRPr="007B1FF7" w:rsidRDefault="007B1FF7" w:rsidP="007B1FF7">
      <w:pPr>
        <w:spacing w:after="0"/>
        <w:rPr>
          <w:lang w:val="es-AR"/>
        </w:rPr>
      </w:pPr>
      <w:bookmarkStart w:id="23" w:name="_Toc385506775"/>
      <w:bookmarkStart w:id="24" w:name="_Toc388704933"/>
      <w:r w:rsidRPr="007B1FF7">
        <w:rPr>
          <w:lang w:val="es-AR"/>
        </w:rPr>
        <w:t>El sistema debe contemplar las siguientes funciones:</w:t>
      </w:r>
    </w:p>
    <w:p w14:paraId="45BB78CA" w14:textId="29C6958E" w:rsidR="00727B03" w:rsidRDefault="002F6137" w:rsidP="001B31CE">
      <w:pPr>
        <w:pStyle w:val="Prrafodelista"/>
        <w:numPr>
          <w:ilvl w:val="0"/>
          <w:numId w:val="11"/>
        </w:numPr>
        <w:ind w:hanging="218"/>
        <w:rPr>
          <w:lang w:val="es-AR"/>
        </w:rPr>
      </w:pPr>
      <w:r w:rsidRPr="006B77E3">
        <w:rPr>
          <w:lang w:val="es-AR"/>
        </w:rPr>
        <w:t>Alta de Equipos de un</w:t>
      </w:r>
      <w:r w:rsidR="00525DFA">
        <w:rPr>
          <w:lang w:val="es-AR"/>
        </w:rPr>
        <w:t xml:space="preserve"> Torneo</w:t>
      </w:r>
      <w:r w:rsidRPr="006B77E3">
        <w:rPr>
          <w:lang w:val="es-AR"/>
        </w:rPr>
        <w:t>:</w:t>
      </w:r>
      <w:r w:rsidRPr="005F1A98">
        <w:rPr>
          <w:lang w:val="es-AR"/>
        </w:rPr>
        <w:t xml:space="preserve"> </w:t>
      </w:r>
      <w:r w:rsidR="00727B03" w:rsidRPr="00727B03">
        <w:rPr>
          <w:b/>
          <w:lang w:val="es-AR"/>
        </w:rPr>
        <w:t>(</w:t>
      </w:r>
      <w:proofErr w:type="spellStart"/>
      <w:r w:rsidR="00727B03" w:rsidRPr="00877330">
        <w:rPr>
          <w:b/>
          <w:lang w:val="es-AR"/>
        </w:rPr>
        <w:t>User</w:t>
      </w:r>
      <w:proofErr w:type="spellEnd"/>
      <w:r w:rsidR="00727B03" w:rsidRPr="00877330">
        <w:rPr>
          <w:b/>
          <w:lang w:val="es-AR"/>
        </w:rPr>
        <w:t xml:space="preserve"> </w:t>
      </w:r>
      <w:proofErr w:type="spellStart"/>
      <w:r w:rsidR="00727B03" w:rsidRPr="00877330">
        <w:rPr>
          <w:b/>
          <w:lang w:val="es-AR"/>
        </w:rPr>
        <w:t>Story</w:t>
      </w:r>
      <w:proofErr w:type="spellEnd"/>
      <w:r w:rsidR="00727B03">
        <w:rPr>
          <w:b/>
          <w:lang w:val="es-AR"/>
        </w:rPr>
        <w:t xml:space="preserve"> 3</w:t>
      </w:r>
      <w:r w:rsidR="00727B03" w:rsidRPr="00877330">
        <w:rPr>
          <w:b/>
          <w:lang w:val="es-AR"/>
        </w:rPr>
        <w:t>)</w:t>
      </w:r>
    </w:p>
    <w:p w14:paraId="0474356A" w14:textId="4415C0AA" w:rsidR="002F6137" w:rsidRDefault="002F6137" w:rsidP="00727B03">
      <w:pPr>
        <w:pStyle w:val="Prrafodelista"/>
        <w:ind w:left="360"/>
        <w:rPr>
          <w:lang w:val="es-AR"/>
        </w:rPr>
      </w:pPr>
      <w:r w:rsidRPr="005F1A98">
        <w:rPr>
          <w:lang w:val="es-AR"/>
        </w:rPr>
        <w:t xml:space="preserve">Los equipos se registran para un </w:t>
      </w:r>
      <w:r w:rsidR="00525DFA">
        <w:rPr>
          <w:lang w:val="es-AR"/>
        </w:rPr>
        <w:t>Torneo</w:t>
      </w:r>
      <w:r w:rsidRPr="005F1A98">
        <w:rPr>
          <w:lang w:val="es-AR"/>
        </w:rPr>
        <w:t xml:space="preserve"> en particular, es decir no puedo dar el alta de un equipo sin asociarlo a un </w:t>
      </w:r>
      <w:r w:rsidR="00727B03">
        <w:rPr>
          <w:lang w:val="es-AR"/>
        </w:rPr>
        <w:t>Torneo</w:t>
      </w:r>
      <w:r w:rsidRPr="005F1A98">
        <w:rPr>
          <w:lang w:val="es-AR"/>
        </w:rPr>
        <w:t xml:space="preserve"> específico. Cuando se registra un nuevo equipo, por lo tanto, se debe seleccionar el Campeonato al que jugará. </w:t>
      </w:r>
    </w:p>
    <w:p w14:paraId="7931CA05" w14:textId="77777777" w:rsidR="002F6137" w:rsidRDefault="002F6137" w:rsidP="001B31CE">
      <w:pPr>
        <w:pStyle w:val="Prrafodelista"/>
        <w:ind w:left="360"/>
        <w:rPr>
          <w:lang w:val="es-AR"/>
        </w:rPr>
      </w:pPr>
      <w:r w:rsidRPr="005F1A98">
        <w:rPr>
          <w:lang w:val="es-AR"/>
        </w:rPr>
        <w:t>Datos para registrar un nuevo Equipo:</w:t>
      </w:r>
    </w:p>
    <w:p w14:paraId="06200999" w14:textId="627DCC4C" w:rsidR="002F6137" w:rsidRDefault="002F6137" w:rsidP="007F3C50">
      <w:pPr>
        <w:pStyle w:val="Prrafodelista"/>
        <w:numPr>
          <w:ilvl w:val="2"/>
          <w:numId w:val="11"/>
        </w:numPr>
        <w:ind w:left="1134" w:hanging="283"/>
        <w:rPr>
          <w:lang w:val="es-AR"/>
        </w:rPr>
      </w:pPr>
      <w:r w:rsidRPr="005F1A98">
        <w:rPr>
          <w:lang w:val="es-AR"/>
        </w:rPr>
        <w:t xml:space="preserve">Nombre del equipo (único: no puede existir dos equipos con el mismo nombre dentro de un mismo campeonato), </w:t>
      </w:r>
    </w:p>
    <w:p w14:paraId="161CD5BA" w14:textId="77777777" w:rsidR="002F6137" w:rsidRDefault="002F6137" w:rsidP="007F3C50">
      <w:pPr>
        <w:pStyle w:val="Prrafodelista"/>
        <w:numPr>
          <w:ilvl w:val="2"/>
          <w:numId w:val="11"/>
        </w:numPr>
        <w:ind w:left="1134" w:hanging="283"/>
        <w:rPr>
          <w:lang w:val="es-AR"/>
        </w:rPr>
      </w:pPr>
      <w:r>
        <w:rPr>
          <w:lang w:val="es-AR"/>
        </w:rPr>
        <w:t xml:space="preserve">Logo del equipo (el usuario podrá guardar una imagen de logo para su equipo en formato </w:t>
      </w:r>
      <w:proofErr w:type="spellStart"/>
      <w:r>
        <w:rPr>
          <w:lang w:val="es-AR"/>
        </w:rPr>
        <w:t>jpg</w:t>
      </w:r>
      <w:proofErr w:type="spellEnd"/>
      <w:r>
        <w:rPr>
          <w:lang w:val="es-AR"/>
        </w:rPr>
        <w:t xml:space="preserve">, </w:t>
      </w:r>
      <w:proofErr w:type="spellStart"/>
      <w:r>
        <w:rPr>
          <w:lang w:val="es-AR"/>
        </w:rPr>
        <w:t>png</w:t>
      </w:r>
      <w:proofErr w:type="spellEnd"/>
      <w:r>
        <w:rPr>
          <w:lang w:val="es-AR"/>
        </w:rPr>
        <w:t xml:space="preserve">, o </w:t>
      </w:r>
      <w:proofErr w:type="spellStart"/>
      <w:r>
        <w:rPr>
          <w:lang w:val="es-AR"/>
        </w:rPr>
        <w:t>gif</w:t>
      </w:r>
      <w:proofErr w:type="spellEnd"/>
      <w:r>
        <w:rPr>
          <w:lang w:val="es-AR"/>
        </w:rPr>
        <w:t>)</w:t>
      </w:r>
    </w:p>
    <w:p w14:paraId="6B3FFB50" w14:textId="0F13619E" w:rsidR="002F6137" w:rsidRDefault="002F6137" w:rsidP="007F3C50">
      <w:pPr>
        <w:pStyle w:val="Prrafodelista"/>
        <w:numPr>
          <w:ilvl w:val="2"/>
          <w:numId w:val="11"/>
        </w:numPr>
        <w:ind w:left="1134" w:hanging="283"/>
        <w:rPr>
          <w:lang w:val="es-AR"/>
        </w:rPr>
      </w:pPr>
      <w:r>
        <w:rPr>
          <w:lang w:val="es-AR"/>
        </w:rPr>
        <w:t>Color de camiseta primaria y</w:t>
      </w:r>
      <w:r w:rsidRPr="005F1A98">
        <w:rPr>
          <w:lang w:val="es-AR"/>
        </w:rPr>
        <w:t xml:space="preserve"> </w:t>
      </w:r>
      <w:r>
        <w:rPr>
          <w:lang w:val="es-AR"/>
        </w:rPr>
        <w:t>color de camiseta secundaria.</w:t>
      </w:r>
    </w:p>
    <w:p w14:paraId="1099157D" w14:textId="7594B45A" w:rsidR="002F6137" w:rsidRDefault="002F6137" w:rsidP="007F3C50">
      <w:pPr>
        <w:pStyle w:val="Prrafodelista"/>
        <w:numPr>
          <w:ilvl w:val="2"/>
          <w:numId w:val="11"/>
        </w:numPr>
        <w:ind w:left="1134" w:hanging="283"/>
        <w:rPr>
          <w:lang w:val="es-AR"/>
        </w:rPr>
      </w:pPr>
      <w:r>
        <w:rPr>
          <w:lang w:val="es-AR"/>
        </w:rPr>
        <w:t>D</w:t>
      </w:r>
      <w:r w:rsidRPr="005F1A98">
        <w:rPr>
          <w:lang w:val="es-AR"/>
        </w:rPr>
        <w:t>irector técnico.</w:t>
      </w:r>
    </w:p>
    <w:p w14:paraId="5BDA25C3" w14:textId="64D7C53F" w:rsidR="002F6137" w:rsidRPr="005F1A98" w:rsidRDefault="002F6137" w:rsidP="007F3C50">
      <w:pPr>
        <w:pStyle w:val="Prrafodelista"/>
        <w:numPr>
          <w:ilvl w:val="2"/>
          <w:numId w:val="11"/>
        </w:numPr>
        <w:ind w:left="1134" w:hanging="283"/>
        <w:rPr>
          <w:lang w:val="es-AR"/>
        </w:rPr>
      </w:pPr>
      <w:r w:rsidRPr="006B77E3">
        <w:rPr>
          <w:lang w:val="es-AR"/>
        </w:rPr>
        <w:t>Datos de los delegados del equipo:</w:t>
      </w:r>
      <w:r w:rsidRPr="005F1A98">
        <w:rPr>
          <w:lang w:val="es-AR"/>
        </w:rPr>
        <w:t xml:space="preserve"> nombre, e-mail, teléfono y domicilio.</w:t>
      </w:r>
      <w:r>
        <w:rPr>
          <w:lang w:val="es-AR"/>
        </w:rPr>
        <w:t xml:space="preserve"> Por equipo, se manejarán dos delegados, uno obligatorio y otro opcional.</w:t>
      </w:r>
    </w:p>
    <w:p w14:paraId="426432B1" w14:textId="64289D8F" w:rsidR="00727B03" w:rsidRDefault="002F6137" w:rsidP="001B31CE">
      <w:pPr>
        <w:pStyle w:val="Prrafodelista"/>
        <w:numPr>
          <w:ilvl w:val="0"/>
          <w:numId w:val="11"/>
        </w:numPr>
        <w:ind w:hanging="218"/>
        <w:rPr>
          <w:lang w:val="es-ES"/>
        </w:rPr>
      </w:pPr>
      <w:r w:rsidRPr="006B77E3">
        <w:rPr>
          <w:lang w:val="es-ES"/>
        </w:rPr>
        <w:t xml:space="preserve">Modificar Datos de un Equipo: </w:t>
      </w:r>
      <w:r w:rsidR="00727B03" w:rsidRPr="00727B03">
        <w:rPr>
          <w:b/>
          <w:lang w:val="es-ES"/>
        </w:rPr>
        <w:t>(</w:t>
      </w:r>
      <w:proofErr w:type="spellStart"/>
      <w:r w:rsidR="00727B03" w:rsidRPr="00877330">
        <w:rPr>
          <w:b/>
          <w:lang w:val="es-AR"/>
        </w:rPr>
        <w:t>User</w:t>
      </w:r>
      <w:proofErr w:type="spellEnd"/>
      <w:r w:rsidR="00727B03" w:rsidRPr="00877330">
        <w:rPr>
          <w:b/>
          <w:lang w:val="es-AR"/>
        </w:rPr>
        <w:t xml:space="preserve"> </w:t>
      </w:r>
      <w:proofErr w:type="spellStart"/>
      <w:r w:rsidR="00727B03" w:rsidRPr="00877330">
        <w:rPr>
          <w:b/>
          <w:lang w:val="es-AR"/>
        </w:rPr>
        <w:t>Story</w:t>
      </w:r>
      <w:proofErr w:type="spellEnd"/>
      <w:r w:rsidR="00727B03">
        <w:rPr>
          <w:b/>
          <w:lang w:val="es-AR"/>
        </w:rPr>
        <w:t xml:space="preserve"> 9</w:t>
      </w:r>
      <w:r w:rsidR="00727B03" w:rsidRPr="00877330">
        <w:rPr>
          <w:b/>
          <w:lang w:val="es-AR"/>
        </w:rPr>
        <w:t>)</w:t>
      </w:r>
    </w:p>
    <w:p w14:paraId="5AE7A35F" w14:textId="18F97C6E" w:rsidR="002F6137" w:rsidRPr="005845F9" w:rsidRDefault="002F6137" w:rsidP="00727B03">
      <w:pPr>
        <w:pStyle w:val="Prrafodelista"/>
        <w:ind w:left="360"/>
        <w:rPr>
          <w:lang w:val="es-ES"/>
        </w:rPr>
      </w:pPr>
      <w:r>
        <w:rPr>
          <w:lang w:val="es-ES"/>
        </w:rPr>
        <w:t>Los datos de los equipos que fueron ingresados en el momento del alta de un nuevo equipo, podrán ser modificados.</w:t>
      </w:r>
    </w:p>
    <w:p w14:paraId="0373652F" w14:textId="77777777" w:rsidR="002F6137" w:rsidRDefault="002F6137" w:rsidP="001B31CE">
      <w:pPr>
        <w:pStyle w:val="Prrafodelista"/>
        <w:numPr>
          <w:ilvl w:val="0"/>
          <w:numId w:val="11"/>
        </w:numPr>
        <w:ind w:hanging="218"/>
        <w:rPr>
          <w:lang w:val="es-AR"/>
        </w:rPr>
      </w:pPr>
      <w:r w:rsidRPr="006B77E3">
        <w:rPr>
          <w:lang w:val="es-AR"/>
        </w:rPr>
        <w:t>Dar de Baja un Equipo:</w:t>
      </w:r>
      <w:r>
        <w:rPr>
          <w:lang w:val="es-AR"/>
        </w:rPr>
        <w:t xml:space="preserve"> Los equipos podrán ser dados de baja.</w:t>
      </w:r>
    </w:p>
    <w:p w14:paraId="65278CD1" w14:textId="47AD8FBA" w:rsidR="00DF440D" w:rsidRPr="00EC7366" w:rsidRDefault="00DF440D" w:rsidP="001B31CE">
      <w:pPr>
        <w:pStyle w:val="Prrafodelista"/>
        <w:numPr>
          <w:ilvl w:val="0"/>
          <w:numId w:val="11"/>
        </w:numPr>
        <w:ind w:hanging="218"/>
        <w:rPr>
          <w:lang w:val="es-AR"/>
        </w:rPr>
      </w:pPr>
      <w:r>
        <w:rPr>
          <w:lang w:val="es-AR"/>
        </w:rPr>
        <w:t>Eliminar Equipo: Los equipos podrán ser eliminados físicamente en caso que no esté asignado a ninguna edición.</w:t>
      </w:r>
      <w:r w:rsidR="00D263C6">
        <w:rPr>
          <w:lang w:val="es-AR"/>
        </w:rPr>
        <w:t xml:space="preserve"> </w:t>
      </w:r>
      <w:r w:rsidR="00D263C6" w:rsidRPr="00D263C6">
        <w:rPr>
          <w:b/>
          <w:lang w:val="es-AR"/>
        </w:rPr>
        <w:t>(</w:t>
      </w:r>
      <w:proofErr w:type="spellStart"/>
      <w:r w:rsidR="00D263C6" w:rsidRPr="00D263C6">
        <w:rPr>
          <w:b/>
          <w:lang w:val="es-AR"/>
        </w:rPr>
        <w:t>User</w:t>
      </w:r>
      <w:proofErr w:type="spellEnd"/>
      <w:r w:rsidR="00D263C6" w:rsidRPr="00D263C6">
        <w:rPr>
          <w:b/>
          <w:lang w:val="es-AR"/>
        </w:rPr>
        <w:t xml:space="preserve"> </w:t>
      </w:r>
      <w:proofErr w:type="spellStart"/>
      <w:r w:rsidR="00D263C6" w:rsidRPr="00D263C6">
        <w:rPr>
          <w:b/>
          <w:lang w:val="es-AR"/>
        </w:rPr>
        <w:t>Story</w:t>
      </w:r>
      <w:proofErr w:type="spellEnd"/>
      <w:r w:rsidR="00D263C6" w:rsidRPr="00D263C6">
        <w:rPr>
          <w:b/>
          <w:lang w:val="es-AR"/>
        </w:rPr>
        <w:t xml:space="preserve"> 44)</w:t>
      </w:r>
    </w:p>
    <w:p w14:paraId="7CFD5E3D" w14:textId="7AEB980F" w:rsidR="002F6137" w:rsidRPr="00F4217B" w:rsidRDefault="002F6137" w:rsidP="001B31CE">
      <w:pPr>
        <w:pStyle w:val="Prrafodelista"/>
        <w:numPr>
          <w:ilvl w:val="0"/>
          <w:numId w:val="11"/>
        </w:numPr>
        <w:ind w:hanging="218"/>
        <w:rPr>
          <w:lang w:val="es-AR"/>
        </w:rPr>
      </w:pPr>
      <w:r w:rsidRPr="006B77E3">
        <w:rPr>
          <w:lang w:val="es-AR"/>
        </w:rPr>
        <w:t>Consulta de Equipos:</w:t>
      </w:r>
      <w:r>
        <w:rPr>
          <w:lang w:val="es-AR"/>
        </w:rPr>
        <w:t xml:space="preserve"> se podrá c</w:t>
      </w:r>
      <w:r w:rsidRPr="00EC7366">
        <w:rPr>
          <w:lang w:val="es-AR"/>
        </w:rPr>
        <w:t>onsultar Equipos registrados para un Campeonato en particular.</w:t>
      </w:r>
      <w:r w:rsidR="00125AB7" w:rsidRPr="00125AB7">
        <w:rPr>
          <w:b/>
          <w:lang w:val="es-ES"/>
        </w:rPr>
        <w:t xml:space="preserve"> </w:t>
      </w:r>
      <w:r w:rsidR="00125AB7" w:rsidRPr="00727B03">
        <w:rPr>
          <w:b/>
          <w:lang w:val="es-ES"/>
        </w:rPr>
        <w:t>(</w:t>
      </w:r>
      <w:proofErr w:type="spellStart"/>
      <w:r w:rsidR="00125AB7" w:rsidRPr="00877330">
        <w:rPr>
          <w:b/>
          <w:lang w:val="es-AR"/>
        </w:rPr>
        <w:t>User</w:t>
      </w:r>
      <w:proofErr w:type="spellEnd"/>
      <w:r w:rsidR="00125AB7" w:rsidRPr="00877330">
        <w:rPr>
          <w:b/>
          <w:lang w:val="es-AR"/>
        </w:rPr>
        <w:t xml:space="preserve"> </w:t>
      </w:r>
      <w:proofErr w:type="spellStart"/>
      <w:r w:rsidR="00125AB7" w:rsidRPr="00877330">
        <w:rPr>
          <w:b/>
          <w:lang w:val="es-AR"/>
        </w:rPr>
        <w:t>Story</w:t>
      </w:r>
      <w:proofErr w:type="spellEnd"/>
      <w:r w:rsidR="00125AB7">
        <w:rPr>
          <w:b/>
          <w:lang w:val="es-AR"/>
        </w:rPr>
        <w:t xml:space="preserve"> 25</w:t>
      </w:r>
      <w:r w:rsidR="00125AB7" w:rsidRPr="00877330">
        <w:rPr>
          <w:b/>
          <w:lang w:val="es-AR"/>
        </w:rPr>
        <w:t>)</w:t>
      </w:r>
    </w:p>
    <w:p w14:paraId="119FE4DA" w14:textId="72E2EC5B" w:rsidR="00F4217B" w:rsidRDefault="00F4217B" w:rsidP="007F3C50">
      <w:pPr>
        <w:pStyle w:val="Prrafodelista"/>
        <w:rPr>
          <w:lang w:val="es-AR"/>
        </w:rPr>
      </w:pPr>
    </w:p>
    <w:p w14:paraId="2DA9934D" w14:textId="78EA69BB" w:rsidR="007F3C50" w:rsidRPr="007F3C50" w:rsidRDefault="007F3C50" w:rsidP="007F3C50">
      <w:pPr>
        <w:pStyle w:val="Prrafodelista"/>
        <w:numPr>
          <w:ilvl w:val="0"/>
          <w:numId w:val="33"/>
        </w:numPr>
        <w:ind w:left="426" w:hanging="284"/>
        <w:rPr>
          <w:b/>
          <w:lang w:val="es-AR"/>
        </w:rPr>
      </w:pPr>
      <w:r w:rsidRPr="007F3C50">
        <w:rPr>
          <w:b/>
          <w:lang w:val="es-AR"/>
        </w:rPr>
        <w:t>Registrar Delegado:</w:t>
      </w:r>
      <w:r>
        <w:rPr>
          <w:b/>
          <w:lang w:val="es-AR"/>
        </w:rPr>
        <w:t xml:space="preserve"> </w:t>
      </w:r>
      <w:r w:rsidRPr="00727B03">
        <w:rPr>
          <w:b/>
          <w:lang w:val="es-ES"/>
        </w:rPr>
        <w:t>(</w:t>
      </w:r>
      <w:proofErr w:type="spellStart"/>
      <w:r w:rsidRPr="00877330">
        <w:rPr>
          <w:b/>
          <w:lang w:val="es-AR"/>
        </w:rPr>
        <w:t>User</w:t>
      </w:r>
      <w:proofErr w:type="spellEnd"/>
      <w:r w:rsidRPr="00877330">
        <w:rPr>
          <w:b/>
          <w:lang w:val="es-AR"/>
        </w:rPr>
        <w:t xml:space="preserve"> </w:t>
      </w:r>
      <w:proofErr w:type="spellStart"/>
      <w:r w:rsidRPr="00877330">
        <w:rPr>
          <w:b/>
          <w:lang w:val="es-AR"/>
        </w:rPr>
        <w:t>Story</w:t>
      </w:r>
      <w:proofErr w:type="spellEnd"/>
      <w:r>
        <w:rPr>
          <w:b/>
          <w:lang w:val="es-AR"/>
        </w:rPr>
        <w:t xml:space="preserve"> 14</w:t>
      </w:r>
      <w:r w:rsidRPr="00877330">
        <w:rPr>
          <w:b/>
          <w:lang w:val="es-AR"/>
        </w:rPr>
        <w:t>)</w:t>
      </w:r>
    </w:p>
    <w:p w14:paraId="086D197E" w14:textId="77777777" w:rsidR="007F3C50" w:rsidRDefault="007F3C50" w:rsidP="007F3C50">
      <w:pPr>
        <w:rPr>
          <w:noProof/>
          <w:color w:val="000000" w:themeColor="text1"/>
          <w:lang w:val="es-AR"/>
        </w:rPr>
      </w:pPr>
      <w:r>
        <w:rPr>
          <w:noProof/>
          <w:color w:val="000000" w:themeColor="text1"/>
          <w:lang w:val="es-AR"/>
        </w:rPr>
        <w:t>Datos del delegado:</w:t>
      </w:r>
    </w:p>
    <w:p w14:paraId="5C77ADEB" w14:textId="77777777" w:rsidR="007F3C50" w:rsidRPr="007F3C50" w:rsidRDefault="007F3C50" w:rsidP="007F3C50">
      <w:pPr>
        <w:pStyle w:val="Prrafodelista"/>
        <w:numPr>
          <w:ilvl w:val="0"/>
          <w:numId w:val="33"/>
        </w:numPr>
        <w:rPr>
          <w:noProof/>
          <w:lang w:val="es-AR"/>
        </w:rPr>
      </w:pPr>
      <w:r w:rsidRPr="007F3C50">
        <w:rPr>
          <w:noProof/>
          <w:lang w:val="es-AR"/>
        </w:rPr>
        <w:t xml:space="preserve">Nombre </w:t>
      </w:r>
    </w:p>
    <w:p w14:paraId="76580495" w14:textId="77777777" w:rsidR="007F3C50" w:rsidRPr="007F3C50" w:rsidRDefault="007F3C50" w:rsidP="007F3C50">
      <w:pPr>
        <w:pStyle w:val="Prrafodelista"/>
        <w:numPr>
          <w:ilvl w:val="0"/>
          <w:numId w:val="33"/>
        </w:numPr>
        <w:rPr>
          <w:noProof/>
          <w:lang w:val="es-AR"/>
        </w:rPr>
      </w:pPr>
      <w:r w:rsidRPr="007F3C50">
        <w:rPr>
          <w:noProof/>
          <w:lang w:val="es-AR"/>
        </w:rPr>
        <w:t>Email</w:t>
      </w:r>
    </w:p>
    <w:p w14:paraId="29B4BDC5" w14:textId="77777777" w:rsidR="007F3C50" w:rsidRPr="007F3C50" w:rsidRDefault="007F3C50" w:rsidP="007F3C50">
      <w:pPr>
        <w:pStyle w:val="Prrafodelista"/>
        <w:numPr>
          <w:ilvl w:val="0"/>
          <w:numId w:val="33"/>
        </w:numPr>
        <w:rPr>
          <w:noProof/>
          <w:lang w:val="es-AR"/>
        </w:rPr>
      </w:pPr>
      <w:r w:rsidRPr="007F3C50">
        <w:rPr>
          <w:noProof/>
          <w:lang w:val="es-AR"/>
        </w:rPr>
        <w:t>Teléfono</w:t>
      </w:r>
    </w:p>
    <w:p w14:paraId="3AD7EB5D" w14:textId="15E0E8F0" w:rsidR="007F3C50" w:rsidRDefault="007F3C50" w:rsidP="007F3C50">
      <w:pPr>
        <w:pStyle w:val="Prrafodelista"/>
        <w:numPr>
          <w:ilvl w:val="0"/>
          <w:numId w:val="33"/>
        </w:numPr>
        <w:rPr>
          <w:lang w:val="es-AR"/>
        </w:rPr>
      </w:pPr>
      <w:r w:rsidRPr="006120FD">
        <w:rPr>
          <w:noProof/>
          <w:lang w:val="es-AR"/>
        </w:rPr>
        <w:t>Dirección</w:t>
      </w:r>
    </w:p>
    <w:p w14:paraId="2ACB2EC1" w14:textId="77777777" w:rsidR="00277E3A" w:rsidRPr="007F3C50" w:rsidRDefault="00277E3A" w:rsidP="00277E3A">
      <w:pPr>
        <w:pStyle w:val="Prrafodelista"/>
        <w:ind w:left="862"/>
        <w:rPr>
          <w:lang w:val="es-AR"/>
        </w:rPr>
      </w:pPr>
    </w:p>
    <w:p w14:paraId="3E1B4A80" w14:textId="77777777" w:rsidR="00F4217B" w:rsidRPr="005845F9" w:rsidRDefault="00F4217B" w:rsidP="00617332">
      <w:pPr>
        <w:pStyle w:val="Ttulo2"/>
        <w:rPr>
          <w:lang w:val="es-ES"/>
        </w:rPr>
      </w:pPr>
      <w:bookmarkStart w:id="25" w:name="_Toc401947980"/>
      <w:r>
        <w:rPr>
          <w:lang w:val="es-AR"/>
        </w:rPr>
        <w:t>Gestión</w:t>
      </w:r>
      <w:r w:rsidRPr="001B31CE">
        <w:rPr>
          <w:lang w:val="es-AR"/>
        </w:rPr>
        <w:t xml:space="preserve"> de </w:t>
      </w:r>
      <w:r w:rsidRPr="00617332">
        <w:t>Jugadores</w:t>
      </w:r>
      <w:bookmarkEnd w:id="25"/>
    </w:p>
    <w:p w14:paraId="3805D908" w14:textId="77777777" w:rsidR="00F4217B" w:rsidRPr="001337E4" w:rsidRDefault="00F4217B" w:rsidP="00F4217B">
      <w:pPr>
        <w:rPr>
          <w:lang w:val="es-AR"/>
        </w:rPr>
      </w:pPr>
      <w:r w:rsidRPr="001337E4">
        <w:rPr>
          <w:lang w:val="es-AR"/>
        </w:rPr>
        <w:t>El sistema debe contemplar las siguientes funciones:</w:t>
      </w:r>
    </w:p>
    <w:p w14:paraId="5363DB27" w14:textId="77777777" w:rsidR="00F4217B" w:rsidRDefault="00F4217B" w:rsidP="00F4217B">
      <w:pPr>
        <w:pStyle w:val="Prrafodelista"/>
        <w:numPr>
          <w:ilvl w:val="0"/>
          <w:numId w:val="13"/>
        </w:numPr>
        <w:ind w:hanging="218"/>
        <w:rPr>
          <w:lang w:val="es-AR"/>
        </w:rPr>
      </w:pPr>
      <w:r w:rsidRPr="00EC7366">
        <w:rPr>
          <w:lang w:val="es-AR"/>
        </w:rPr>
        <w:t xml:space="preserve">Dar de alta a los jugadores que pertenecen a un equipo de un </w:t>
      </w:r>
      <w:r>
        <w:rPr>
          <w:lang w:val="es-AR"/>
        </w:rPr>
        <w:t xml:space="preserve">Torneo. </w:t>
      </w:r>
      <w:r w:rsidRPr="00727B03">
        <w:rPr>
          <w:b/>
          <w:lang w:val="es-ES"/>
        </w:rPr>
        <w:t>(</w:t>
      </w:r>
      <w:proofErr w:type="spellStart"/>
      <w:r w:rsidRPr="00877330">
        <w:rPr>
          <w:b/>
          <w:lang w:val="es-AR"/>
        </w:rPr>
        <w:t>User</w:t>
      </w:r>
      <w:proofErr w:type="spellEnd"/>
      <w:r w:rsidRPr="00877330">
        <w:rPr>
          <w:b/>
          <w:lang w:val="es-AR"/>
        </w:rPr>
        <w:t xml:space="preserve"> </w:t>
      </w:r>
      <w:proofErr w:type="spellStart"/>
      <w:r w:rsidRPr="00877330">
        <w:rPr>
          <w:b/>
          <w:lang w:val="es-AR"/>
        </w:rPr>
        <w:t>Story</w:t>
      </w:r>
      <w:proofErr w:type="spellEnd"/>
      <w:r>
        <w:rPr>
          <w:b/>
          <w:lang w:val="es-AR"/>
        </w:rPr>
        <w:t xml:space="preserve"> 4</w:t>
      </w:r>
      <w:r w:rsidRPr="00877330">
        <w:rPr>
          <w:b/>
          <w:lang w:val="es-AR"/>
        </w:rPr>
        <w:t>)</w:t>
      </w:r>
    </w:p>
    <w:p w14:paraId="38DB3971" w14:textId="77777777" w:rsidR="00F4217B" w:rsidRDefault="00F4217B" w:rsidP="00F4217B">
      <w:pPr>
        <w:pStyle w:val="Prrafodelista"/>
        <w:ind w:left="360"/>
        <w:rPr>
          <w:lang w:val="es-AR"/>
        </w:rPr>
      </w:pPr>
      <w:r>
        <w:rPr>
          <w:lang w:val="es-AR"/>
        </w:rPr>
        <w:t>Datos de Jugadores:</w:t>
      </w:r>
    </w:p>
    <w:p w14:paraId="4D376876" w14:textId="77777777" w:rsidR="00F4217B" w:rsidRDefault="00F4217B" w:rsidP="00F4217B">
      <w:pPr>
        <w:pStyle w:val="Prrafodelista"/>
        <w:numPr>
          <w:ilvl w:val="2"/>
          <w:numId w:val="13"/>
        </w:numPr>
        <w:ind w:left="1701" w:hanging="261"/>
        <w:rPr>
          <w:lang w:val="es-AR"/>
        </w:rPr>
      </w:pPr>
      <w:r>
        <w:rPr>
          <w:lang w:val="es-AR"/>
        </w:rPr>
        <w:lastRenderedPageBreak/>
        <w:t>Nombre</w:t>
      </w:r>
    </w:p>
    <w:p w14:paraId="61AF4A7C" w14:textId="77777777" w:rsidR="00F4217B" w:rsidRDefault="00F4217B" w:rsidP="00F4217B">
      <w:pPr>
        <w:pStyle w:val="Prrafodelista"/>
        <w:numPr>
          <w:ilvl w:val="2"/>
          <w:numId w:val="13"/>
        </w:numPr>
        <w:ind w:left="1701" w:hanging="261"/>
        <w:rPr>
          <w:lang w:val="es-AR"/>
        </w:rPr>
      </w:pPr>
      <w:r>
        <w:rPr>
          <w:lang w:val="es-AR"/>
        </w:rPr>
        <w:t>DNI</w:t>
      </w:r>
    </w:p>
    <w:p w14:paraId="1CC96C2A" w14:textId="77777777" w:rsidR="00F4217B" w:rsidRDefault="00F4217B" w:rsidP="00F4217B">
      <w:pPr>
        <w:pStyle w:val="Prrafodelista"/>
        <w:numPr>
          <w:ilvl w:val="2"/>
          <w:numId w:val="13"/>
        </w:numPr>
        <w:ind w:left="1701" w:hanging="261"/>
        <w:rPr>
          <w:lang w:val="es-AR"/>
        </w:rPr>
      </w:pPr>
      <w:r>
        <w:rPr>
          <w:lang w:val="es-AR"/>
        </w:rPr>
        <w:t>Número de Camiseta</w:t>
      </w:r>
    </w:p>
    <w:p w14:paraId="7647370F" w14:textId="77777777" w:rsidR="00F4217B" w:rsidRDefault="00F4217B" w:rsidP="00F4217B">
      <w:pPr>
        <w:pStyle w:val="Prrafodelista"/>
        <w:numPr>
          <w:ilvl w:val="2"/>
          <w:numId w:val="13"/>
        </w:numPr>
        <w:ind w:left="1701" w:hanging="261"/>
        <w:rPr>
          <w:lang w:val="es-AR"/>
        </w:rPr>
      </w:pPr>
      <w:r>
        <w:rPr>
          <w:lang w:val="es-AR"/>
        </w:rPr>
        <w:t>Fecha de Nacimiento</w:t>
      </w:r>
    </w:p>
    <w:p w14:paraId="2518364F" w14:textId="77777777" w:rsidR="00F4217B" w:rsidRDefault="00F4217B" w:rsidP="00F4217B">
      <w:pPr>
        <w:pStyle w:val="Prrafodelista"/>
        <w:numPr>
          <w:ilvl w:val="2"/>
          <w:numId w:val="13"/>
        </w:numPr>
        <w:ind w:left="1701" w:hanging="261"/>
        <w:rPr>
          <w:lang w:val="es-AR"/>
        </w:rPr>
      </w:pPr>
      <w:r>
        <w:rPr>
          <w:lang w:val="es-AR"/>
        </w:rPr>
        <w:t>Teléfono</w:t>
      </w:r>
    </w:p>
    <w:p w14:paraId="2CE831EB" w14:textId="77777777" w:rsidR="00F4217B" w:rsidRDefault="00F4217B" w:rsidP="00F4217B">
      <w:pPr>
        <w:pStyle w:val="Prrafodelista"/>
        <w:numPr>
          <w:ilvl w:val="2"/>
          <w:numId w:val="13"/>
        </w:numPr>
        <w:ind w:left="1701" w:hanging="261"/>
        <w:rPr>
          <w:lang w:val="es-AR"/>
        </w:rPr>
      </w:pPr>
      <w:r>
        <w:rPr>
          <w:lang w:val="es-AR"/>
        </w:rPr>
        <w:t>E-Mail</w:t>
      </w:r>
    </w:p>
    <w:p w14:paraId="62CFC735" w14:textId="77777777" w:rsidR="00F4217B" w:rsidRDefault="00F4217B" w:rsidP="00F4217B">
      <w:pPr>
        <w:pStyle w:val="Prrafodelista"/>
        <w:numPr>
          <w:ilvl w:val="2"/>
          <w:numId w:val="13"/>
        </w:numPr>
        <w:ind w:left="1701" w:hanging="261"/>
        <w:rPr>
          <w:lang w:val="es-AR"/>
        </w:rPr>
      </w:pPr>
      <w:r>
        <w:rPr>
          <w:lang w:val="es-AR"/>
        </w:rPr>
        <w:t>Facebook</w:t>
      </w:r>
    </w:p>
    <w:p w14:paraId="581A16FE" w14:textId="77777777" w:rsidR="00F4217B" w:rsidRDefault="00F4217B" w:rsidP="00F4217B">
      <w:pPr>
        <w:pStyle w:val="Prrafodelista"/>
        <w:numPr>
          <w:ilvl w:val="2"/>
          <w:numId w:val="13"/>
        </w:numPr>
        <w:ind w:left="1701" w:hanging="261"/>
        <w:rPr>
          <w:lang w:val="es-AR"/>
        </w:rPr>
      </w:pPr>
      <w:r>
        <w:rPr>
          <w:lang w:val="es-AR"/>
        </w:rPr>
        <w:t>Sexo</w:t>
      </w:r>
    </w:p>
    <w:p w14:paraId="7BF0E6D6" w14:textId="77777777" w:rsidR="00F4217B" w:rsidRDefault="00F4217B" w:rsidP="00F4217B">
      <w:pPr>
        <w:pStyle w:val="Prrafodelista"/>
        <w:numPr>
          <w:ilvl w:val="2"/>
          <w:numId w:val="13"/>
        </w:numPr>
        <w:ind w:left="1701" w:hanging="261"/>
        <w:rPr>
          <w:lang w:val="es-AR"/>
        </w:rPr>
      </w:pPr>
      <w:r>
        <w:rPr>
          <w:lang w:val="es-AR"/>
        </w:rPr>
        <w:t>Presentó ficha médica.</w:t>
      </w:r>
    </w:p>
    <w:p w14:paraId="63D49467" w14:textId="77777777" w:rsidR="00F4217B" w:rsidRPr="00B03751" w:rsidRDefault="00F4217B" w:rsidP="00F4217B">
      <w:pPr>
        <w:pStyle w:val="Prrafodelista"/>
        <w:numPr>
          <w:ilvl w:val="2"/>
          <w:numId w:val="13"/>
        </w:numPr>
        <w:ind w:left="1701" w:hanging="261"/>
        <w:rPr>
          <w:lang w:val="es-AR"/>
        </w:rPr>
      </w:pPr>
      <w:r>
        <w:rPr>
          <w:lang w:val="es-AR"/>
        </w:rPr>
        <w:t>Imagen</w:t>
      </w:r>
    </w:p>
    <w:p w14:paraId="6D4E2C93" w14:textId="77777777" w:rsidR="00F4217B" w:rsidRPr="00EC7366" w:rsidRDefault="00F4217B" w:rsidP="00F4217B">
      <w:pPr>
        <w:pStyle w:val="Prrafodelista"/>
        <w:numPr>
          <w:ilvl w:val="0"/>
          <w:numId w:val="13"/>
        </w:numPr>
        <w:ind w:hanging="218"/>
        <w:rPr>
          <w:lang w:val="es-AR"/>
        </w:rPr>
      </w:pPr>
      <w:r>
        <w:rPr>
          <w:lang w:val="es-AR"/>
        </w:rPr>
        <w:t>Modificación de datos de un jugador: se podrán modificar todos los datos de un jugador.</w:t>
      </w:r>
      <w:r w:rsidRPr="006F1688">
        <w:rPr>
          <w:b/>
          <w:lang w:val="es-ES"/>
        </w:rPr>
        <w:t xml:space="preserve"> </w:t>
      </w:r>
      <w:r w:rsidRPr="00727B03">
        <w:rPr>
          <w:b/>
          <w:lang w:val="es-ES"/>
        </w:rPr>
        <w:t>(</w:t>
      </w:r>
      <w:proofErr w:type="spellStart"/>
      <w:r w:rsidRPr="00877330">
        <w:rPr>
          <w:b/>
          <w:lang w:val="es-AR"/>
        </w:rPr>
        <w:t>User</w:t>
      </w:r>
      <w:proofErr w:type="spellEnd"/>
      <w:r w:rsidRPr="00877330">
        <w:rPr>
          <w:b/>
          <w:lang w:val="es-AR"/>
        </w:rPr>
        <w:t xml:space="preserve"> </w:t>
      </w:r>
      <w:proofErr w:type="spellStart"/>
      <w:r w:rsidRPr="00877330">
        <w:rPr>
          <w:b/>
          <w:lang w:val="es-AR"/>
        </w:rPr>
        <w:t>Story</w:t>
      </w:r>
      <w:proofErr w:type="spellEnd"/>
      <w:r>
        <w:rPr>
          <w:b/>
          <w:lang w:val="es-AR"/>
        </w:rPr>
        <w:t xml:space="preserve"> 10</w:t>
      </w:r>
      <w:r w:rsidRPr="00877330">
        <w:rPr>
          <w:b/>
          <w:lang w:val="es-AR"/>
        </w:rPr>
        <w:t>)</w:t>
      </w:r>
    </w:p>
    <w:p w14:paraId="31A86806" w14:textId="77777777" w:rsidR="00D263C6" w:rsidRDefault="00F4217B" w:rsidP="00D263C6">
      <w:pPr>
        <w:pStyle w:val="Prrafodelista"/>
        <w:numPr>
          <w:ilvl w:val="0"/>
          <w:numId w:val="13"/>
        </w:numPr>
        <w:ind w:hanging="218"/>
        <w:rPr>
          <w:lang w:val="es-AR"/>
        </w:rPr>
      </w:pPr>
      <w:r w:rsidRPr="00617332">
        <w:rPr>
          <w:lang w:val="es-AR"/>
        </w:rPr>
        <w:t>Dar de baja un jugador: será la baja lógica del jugador.</w:t>
      </w:r>
    </w:p>
    <w:p w14:paraId="0C8BB173" w14:textId="57C45AA9" w:rsidR="00D263C6" w:rsidRPr="00D263C6" w:rsidRDefault="00D263C6" w:rsidP="00D263C6">
      <w:pPr>
        <w:pStyle w:val="Prrafodelista"/>
        <w:numPr>
          <w:ilvl w:val="0"/>
          <w:numId w:val="13"/>
        </w:numPr>
        <w:ind w:hanging="218"/>
        <w:rPr>
          <w:lang w:val="es-AR"/>
        </w:rPr>
      </w:pPr>
      <w:r w:rsidRPr="00D263C6">
        <w:rPr>
          <w:lang w:val="es-AR"/>
        </w:rPr>
        <w:t xml:space="preserve">Eliminar </w:t>
      </w:r>
      <w:r>
        <w:rPr>
          <w:lang w:val="es-AR"/>
        </w:rPr>
        <w:t>Jugador: Los jugadores</w:t>
      </w:r>
      <w:r w:rsidRPr="00D263C6">
        <w:rPr>
          <w:lang w:val="es-AR"/>
        </w:rPr>
        <w:t xml:space="preserve"> podrán ser eliminados físicamente en caso que no esté asignado a ninguna edición. </w:t>
      </w:r>
      <w:r w:rsidRPr="00D263C6">
        <w:rPr>
          <w:b/>
          <w:lang w:val="es-AR"/>
        </w:rPr>
        <w:t>(</w:t>
      </w:r>
      <w:proofErr w:type="spellStart"/>
      <w:r>
        <w:rPr>
          <w:b/>
          <w:lang w:val="es-AR"/>
        </w:rPr>
        <w:t>User</w:t>
      </w:r>
      <w:proofErr w:type="spellEnd"/>
      <w:r>
        <w:rPr>
          <w:b/>
          <w:lang w:val="es-AR"/>
        </w:rPr>
        <w:t xml:space="preserve"> </w:t>
      </w:r>
      <w:proofErr w:type="spellStart"/>
      <w:r>
        <w:rPr>
          <w:b/>
          <w:lang w:val="es-AR"/>
        </w:rPr>
        <w:t>Story</w:t>
      </w:r>
      <w:proofErr w:type="spellEnd"/>
      <w:r>
        <w:rPr>
          <w:b/>
          <w:lang w:val="es-AR"/>
        </w:rPr>
        <w:t xml:space="preserve"> 45</w:t>
      </w:r>
      <w:r w:rsidRPr="00D263C6">
        <w:rPr>
          <w:b/>
          <w:lang w:val="es-AR"/>
        </w:rPr>
        <w:t>)</w:t>
      </w:r>
    </w:p>
    <w:p w14:paraId="051D95FF" w14:textId="77777777" w:rsidR="00F4217B" w:rsidRPr="00277E3A" w:rsidRDefault="00F4217B" w:rsidP="00F4217B">
      <w:pPr>
        <w:pStyle w:val="Prrafodelista"/>
        <w:numPr>
          <w:ilvl w:val="0"/>
          <w:numId w:val="13"/>
        </w:numPr>
        <w:ind w:hanging="218"/>
        <w:rPr>
          <w:lang w:val="es-AR"/>
        </w:rPr>
      </w:pPr>
      <w:r w:rsidRPr="00EC7366">
        <w:rPr>
          <w:lang w:val="es-AR"/>
        </w:rPr>
        <w:t>Consul</w:t>
      </w:r>
      <w:r>
        <w:rPr>
          <w:lang w:val="es-AR"/>
        </w:rPr>
        <w:t xml:space="preserve">tar Jugadores registrados para una edición de un campeonato. </w:t>
      </w:r>
      <w:r w:rsidRPr="00727B03">
        <w:rPr>
          <w:b/>
          <w:lang w:val="es-ES"/>
        </w:rPr>
        <w:t>(</w:t>
      </w:r>
      <w:proofErr w:type="spellStart"/>
      <w:r w:rsidRPr="00877330">
        <w:rPr>
          <w:b/>
          <w:lang w:val="es-AR"/>
        </w:rPr>
        <w:t>User</w:t>
      </w:r>
      <w:proofErr w:type="spellEnd"/>
      <w:r w:rsidRPr="00877330">
        <w:rPr>
          <w:b/>
          <w:lang w:val="es-AR"/>
        </w:rPr>
        <w:t xml:space="preserve"> </w:t>
      </w:r>
      <w:proofErr w:type="spellStart"/>
      <w:r w:rsidRPr="00877330">
        <w:rPr>
          <w:b/>
          <w:lang w:val="es-AR"/>
        </w:rPr>
        <w:t>Story</w:t>
      </w:r>
      <w:proofErr w:type="spellEnd"/>
      <w:r>
        <w:rPr>
          <w:b/>
          <w:lang w:val="es-AR"/>
        </w:rPr>
        <w:t xml:space="preserve"> 28</w:t>
      </w:r>
      <w:r w:rsidRPr="00877330">
        <w:rPr>
          <w:b/>
          <w:lang w:val="es-AR"/>
        </w:rPr>
        <w:t>)</w:t>
      </w:r>
    </w:p>
    <w:p w14:paraId="6E155DAD" w14:textId="77777777" w:rsidR="00277E3A" w:rsidRPr="00F4217B" w:rsidRDefault="00277E3A" w:rsidP="00277E3A">
      <w:pPr>
        <w:pStyle w:val="Prrafodelista"/>
        <w:ind w:left="360"/>
        <w:rPr>
          <w:lang w:val="es-AR"/>
        </w:rPr>
      </w:pPr>
    </w:p>
    <w:p w14:paraId="439BD207" w14:textId="77777777" w:rsidR="00F4217B" w:rsidRPr="00617332" w:rsidRDefault="00F4217B" w:rsidP="00617332">
      <w:pPr>
        <w:pStyle w:val="Ttulo2"/>
      </w:pPr>
      <w:bookmarkStart w:id="26" w:name="_Toc401947981"/>
      <w:r>
        <w:rPr>
          <w:lang w:val="es-AR"/>
        </w:rPr>
        <w:t xml:space="preserve">Gestión </w:t>
      </w:r>
      <w:r w:rsidRPr="001B31CE">
        <w:rPr>
          <w:lang w:val="es-AR"/>
        </w:rPr>
        <w:t>de Árbitros</w:t>
      </w:r>
      <w:bookmarkEnd w:id="26"/>
    </w:p>
    <w:p w14:paraId="4BD52E95" w14:textId="77777777" w:rsidR="00F4217B" w:rsidRPr="007B1FF7" w:rsidRDefault="00F4217B" w:rsidP="00F4217B">
      <w:pPr>
        <w:spacing w:after="0"/>
        <w:rPr>
          <w:lang w:val="es-AR"/>
        </w:rPr>
      </w:pPr>
      <w:r w:rsidRPr="007B1FF7">
        <w:rPr>
          <w:lang w:val="es-AR"/>
        </w:rPr>
        <w:t>El sistema debe contemplar las siguientes funciones:</w:t>
      </w:r>
    </w:p>
    <w:p w14:paraId="4C68F460" w14:textId="77777777" w:rsidR="00F4217B" w:rsidRDefault="00F4217B" w:rsidP="00F4217B">
      <w:pPr>
        <w:pStyle w:val="Prrafodelista"/>
        <w:numPr>
          <w:ilvl w:val="0"/>
          <w:numId w:val="12"/>
        </w:numPr>
        <w:ind w:hanging="218"/>
        <w:rPr>
          <w:lang w:val="es-AR"/>
        </w:rPr>
      </w:pPr>
      <w:r w:rsidRPr="00EC7366">
        <w:rPr>
          <w:lang w:val="es-AR"/>
        </w:rPr>
        <w:t xml:space="preserve">Dar de alta árbitros que participarán en un </w:t>
      </w:r>
      <w:r>
        <w:rPr>
          <w:lang w:val="es-AR"/>
        </w:rPr>
        <w:t xml:space="preserve">Torneo. </w:t>
      </w:r>
      <w:r w:rsidRPr="00727B03">
        <w:rPr>
          <w:b/>
          <w:lang w:val="es-ES"/>
        </w:rPr>
        <w:t>(</w:t>
      </w:r>
      <w:proofErr w:type="spellStart"/>
      <w:r w:rsidRPr="00877330">
        <w:rPr>
          <w:b/>
          <w:lang w:val="es-AR"/>
        </w:rPr>
        <w:t>User</w:t>
      </w:r>
      <w:proofErr w:type="spellEnd"/>
      <w:r w:rsidRPr="00877330">
        <w:rPr>
          <w:b/>
          <w:lang w:val="es-AR"/>
        </w:rPr>
        <w:t xml:space="preserve"> </w:t>
      </w:r>
      <w:proofErr w:type="spellStart"/>
      <w:r w:rsidRPr="00877330">
        <w:rPr>
          <w:b/>
          <w:lang w:val="es-AR"/>
        </w:rPr>
        <w:t>Story</w:t>
      </w:r>
      <w:proofErr w:type="spellEnd"/>
      <w:r>
        <w:rPr>
          <w:b/>
          <w:lang w:val="es-AR"/>
        </w:rPr>
        <w:t xml:space="preserve"> 5</w:t>
      </w:r>
      <w:r w:rsidRPr="00877330">
        <w:rPr>
          <w:b/>
          <w:lang w:val="es-AR"/>
        </w:rPr>
        <w:t>)</w:t>
      </w:r>
    </w:p>
    <w:p w14:paraId="7173F671" w14:textId="77777777" w:rsidR="00F4217B" w:rsidRPr="007B1FF7" w:rsidRDefault="00F4217B" w:rsidP="00F4217B">
      <w:pPr>
        <w:pStyle w:val="Prrafodelista"/>
        <w:ind w:left="360"/>
        <w:rPr>
          <w:lang w:val="es-AR"/>
        </w:rPr>
      </w:pPr>
      <w:r w:rsidRPr="007B1FF7">
        <w:rPr>
          <w:lang w:val="es-AR"/>
        </w:rPr>
        <w:t xml:space="preserve">Datos de árbitros: </w:t>
      </w:r>
    </w:p>
    <w:p w14:paraId="08C238A7" w14:textId="77777777" w:rsidR="00F4217B" w:rsidRPr="007B1FF7" w:rsidRDefault="00F4217B" w:rsidP="00F4217B">
      <w:pPr>
        <w:pStyle w:val="Prrafodelista"/>
        <w:numPr>
          <w:ilvl w:val="1"/>
          <w:numId w:val="12"/>
        </w:numPr>
        <w:ind w:left="993" w:hanging="273"/>
        <w:rPr>
          <w:lang w:val="es-AR"/>
        </w:rPr>
      </w:pPr>
      <w:r>
        <w:rPr>
          <w:lang w:val="es-AR"/>
        </w:rPr>
        <w:t>Nombre</w:t>
      </w:r>
    </w:p>
    <w:p w14:paraId="1E040BDA" w14:textId="77777777" w:rsidR="00F4217B" w:rsidRDefault="00F4217B" w:rsidP="00F4217B">
      <w:pPr>
        <w:pStyle w:val="Prrafodelista"/>
        <w:numPr>
          <w:ilvl w:val="1"/>
          <w:numId w:val="12"/>
        </w:numPr>
        <w:ind w:left="993" w:hanging="273"/>
        <w:rPr>
          <w:lang w:val="es-AR"/>
        </w:rPr>
      </w:pPr>
      <w:r>
        <w:rPr>
          <w:lang w:val="es-AR"/>
        </w:rPr>
        <w:t>Celular</w:t>
      </w:r>
    </w:p>
    <w:p w14:paraId="1C4771FB" w14:textId="77777777" w:rsidR="00F4217B" w:rsidRDefault="00F4217B" w:rsidP="00F4217B">
      <w:pPr>
        <w:pStyle w:val="Prrafodelista"/>
        <w:numPr>
          <w:ilvl w:val="1"/>
          <w:numId w:val="12"/>
        </w:numPr>
        <w:ind w:left="993" w:hanging="273"/>
        <w:rPr>
          <w:lang w:val="es-AR"/>
        </w:rPr>
      </w:pPr>
      <w:r>
        <w:rPr>
          <w:lang w:val="es-AR"/>
        </w:rPr>
        <w:t xml:space="preserve">E-mail. </w:t>
      </w:r>
    </w:p>
    <w:p w14:paraId="7BEC5E1B" w14:textId="77777777" w:rsidR="00F4217B" w:rsidRDefault="00F4217B" w:rsidP="00F4217B">
      <w:pPr>
        <w:pStyle w:val="Prrafodelista"/>
        <w:numPr>
          <w:ilvl w:val="1"/>
          <w:numId w:val="12"/>
        </w:numPr>
        <w:ind w:left="993" w:hanging="273"/>
        <w:rPr>
          <w:lang w:val="es-AR"/>
        </w:rPr>
      </w:pPr>
      <w:r>
        <w:rPr>
          <w:lang w:val="es-AR"/>
        </w:rPr>
        <w:t>Número de Matricula</w:t>
      </w:r>
    </w:p>
    <w:p w14:paraId="35E32D4B" w14:textId="77777777" w:rsidR="00F4217B" w:rsidRPr="00B03751" w:rsidRDefault="00F4217B" w:rsidP="00F4217B">
      <w:pPr>
        <w:pStyle w:val="Prrafodelista"/>
        <w:numPr>
          <w:ilvl w:val="1"/>
          <w:numId w:val="12"/>
        </w:numPr>
        <w:ind w:left="993" w:hanging="273"/>
        <w:rPr>
          <w:lang w:val="es-AR"/>
        </w:rPr>
      </w:pPr>
      <w:r>
        <w:rPr>
          <w:lang w:val="es-AR"/>
        </w:rPr>
        <w:t>Imagen</w:t>
      </w:r>
    </w:p>
    <w:p w14:paraId="674D56E8" w14:textId="77777777" w:rsidR="00F4217B" w:rsidRPr="00EC7366" w:rsidRDefault="00F4217B" w:rsidP="00F4217B">
      <w:pPr>
        <w:pStyle w:val="Prrafodelista"/>
        <w:numPr>
          <w:ilvl w:val="0"/>
          <w:numId w:val="12"/>
        </w:numPr>
        <w:ind w:hanging="218"/>
        <w:rPr>
          <w:lang w:val="es-AR"/>
        </w:rPr>
      </w:pPr>
      <w:r>
        <w:rPr>
          <w:lang w:val="es-AR"/>
        </w:rPr>
        <w:t xml:space="preserve">Modificar datos de un árbitro: se podrán modificar todos los datos de un árbitro. </w:t>
      </w:r>
      <w:r w:rsidRPr="00727B03">
        <w:rPr>
          <w:b/>
          <w:lang w:val="es-ES"/>
        </w:rPr>
        <w:t>(</w:t>
      </w:r>
      <w:proofErr w:type="spellStart"/>
      <w:r w:rsidRPr="00877330">
        <w:rPr>
          <w:b/>
          <w:lang w:val="es-AR"/>
        </w:rPr>
        <w:t>User</w:t>
      </w:r>
      <w:proofErr w:type="spellEnd"/>
      <w:r w:rsidRPr="00877330">
        <w:rPr>
          <w:b/>
          <w:lang w:val="es-AR"/>
        </w:rPr>
        <w:t xml:space="preserve"> </w:t>
      </w:r>
      <w:proofErr w:type="spellStart"/>
      <w:r w:rsidRPr="00877330">
        <w:rPr>
          <w:b/>
          <w:lang w:val="es-AR"/>
        </w:rPr>
        <w:t>Story</w:t>
      </w:r>
      <w:proofErr w:type="spellEnd"/>
      <w:r>
        <w:rPr>
          <w:b/>
          <w:lang w:val="es-AR"/>
        </w:rPr>
        <w:t xml:space="preserve"> 11</w:t>
      </w:r>
      <w:r w:rsidRPr="00877330">
        <w:rPr>
          <w:b/>
          <w:lang w:val="es-AR"/>
        </w:rPr>
        <w:t>)</w:t>
      </w:r>
    </w:p>
    <w:p w14:paraId="2A58E2B5" w14:textId="77777777" w:rsidR="00D263C6" w:rsidRDefault="00F4217B" w:rsidP="00D263C6">
      <w:pPr>
        <w:pStyle w:val="Prrafodelista"/>
        <w:numPr>
          <w:ilvl w:val="0"/>
          <w:numId w:val="12"/>
        </w:numPr>
        <w:ind w:hanging="218"/>
        <w:rPr>
          <w:lang w:val="es-AR"/>
        </w:rPr>
      </w:pPr>
      <w:r w:rsidRPr="00617332">
        <w:rPr>
          <w:lang w:val="es-AR"/>
        </w:rPr>
        <w:t>Dar de baja un árbitro: será la baja lógica de un árbitro.</w:t>
      </w:r>
    </w:p>
    <w:p w14:paraId="6263287C" w14:textId="50045450" w:rsidR="00D263C6" w:rsidRPr="00D263C6" w:rsidRDefault="00D263C6" w:rsidP="00D263C6">
      <w:pPr>
        <w:pStyle w:val="Prrafodelista"/>
        <w:numPr>
          <w:ilvl w:val="0"/>
          <w:numId w:val="12"/>
        </w:numPr>
        <w:ind w:hanging="218"/>
        <w:rPr>
          <w:lang w:val="es-AR"/>
        </w:rPr>
      </w:pPr>
      <w:r w:rsidRPr="00D263C6">
        <w:rPr>
          <w:lang w:val="es-AR"/>
        </w:rPr>
        <w:t xml:space="preserve">Eliminar </w:t>
      </w:r>
      <w:r>
        <w:rPr>
          <w:lang w:val="es-AR"/>
        </w:rPr>
        <w:t>Árbitro</w:t>
      </w:r>
      <w:r w:rsidRPr="00D263C6">
        <w:rPr>
          <w:lang w:val="es-AR"/>
        </w:rPr>
        <w:t xml:space="preserve">: Los </w:t>
      </w:r>
      <w:r>
        <w:rPr>
          <w:lang w:val="es-AR"/>
        </w:rPr>
        <w:t>árbitros</w:t>
      </w:r>
      <w:r w:rsidRPr="00D263C6">
        <w:rPr>
          <w:lang w:val="es-AR"/>
        </w:rPr>
        <w:t xml:space="preserve"> podrán ser eliminados físicamente en caso que no esté asignado a ninguna edición. </w:t>
      </w:r>
      <w:r w:rsidRPr="00D263C6">
        <w:rPr>
          <w:b/>
          <w:lang w:val="es-AR"/>
        </w:rPr>
        <w:t>(</w:t>
      </w:r>
      <w:proofErr w:type="spellStart"/>
      <w:r>
        <w:rPr>
          <w:b/>
          <w:lang w:val="es-AR"/>
        </w:rPr>
        <w:t>User</w:t>
      </w:r>
      <w:proofErr w:type="spellEnd"/>
      <w:r>
        <w:rPr>
          <w:b/>
          <w:lang w:val="es-AR"/>
        </w:rPr>
        <w:t xml:space="preserve"> </w:t>
      </w:r>
      <w:proofErr w:type="spellStart"/>
      <w:r>
        <w:rPr>
          <w:b/>
          <w:lang w:val="es-AR"/>
        </w:rPr>
        <w:t>Story</w:t>
      </w:r>
      <w:proofErr w:type="spellEnd"/>
      <w:r>
        <w:rPr>
          <w:b/>
          <w:lang w:val="es-AR"/>
        </w:rPr>
        <w:t xml:space="preserve"> 46</w:t>
      </w:r>
      <w:r w:rsidRPr="00D263C6">
        <w:rPr>
          <w:b/>
          <w:lang w:val="es-AR"/>
        </w:rPr>
        <w:t>)</w:t>
      </w:r>
    </w:p>
    <w:p w14:paraId="6F60D0E2" w14:textId="77777777" w:rsidR="00F4217B" w:rsidRPr="00EC7366" w:rsidRDefault="00F4217B" w:rsidP="00F4217B">
      <w:pPr>
        <w:pStyle w:val="Prrafodelista"/>
        <w:numPr>
          <w:ilvl w:val="0"/>
          <w:numId w:val="12"/>
        </w:numPr>
        <w:ind w:hanging="218"/>
        <w:rPr>
          <w:lang w:val="es-AR"/>
        </w:rPr>
      </w:pPr>
      <w:r w:rsidRPr="00EC7366">
        <w:rPr>
          <w:lang w:val="es-AR"/>
        </w:rPr>
        <w:t>Consultar árbitros involucrados en un torneo en particular.</w:t>
      </w:r>
      <w:r w:rsidRPr="00E1495A">
        <w:rPr>
          <w:b/>
          <w:lang w:val="es-ES"/>
        </w:rPr>
        <w:t xml:space="preserve"> </w:t>
      </w:r>
      <w:r w:rsidRPr="00727B03">
        <w:rPr>
          <w:b/>
          <w:lang w:val="es-ES"/>
        </w:rPr>
        <w:t>(</w:t>
      </w:r>
      <w:proofErr w:type="spellStart"/>
      <w:r w:rsidRPr="00877330">
        <w:rPr>
          <w:b/>
          <w:lang w:val="es-AR"/>
        </w:rPr>
        <w:t>User</w:t>
      </w:r>
      <w:proofErr w:type="spellEnd"/>
      <w:r w:rsidRPr="00877330">
        <w:rPr>
          <w:b/>
          <w:lang w:val="es-AR"/>
        </w:rPr>
        <w:t xml:space="preserve"> </w:t>
      </w:r>
      <w:proofErr w:type="spellStart"/>
      <w:r w:rsidRPr="00877330">
        <w:rPr>
          <w:b/>
          <w:lang w:val="es-AR"/>
        </w:rPr>
        <w:t>Story</w:t>
      </w:r>
      <w:proofErr w:type="spellEnd"/>
      <w:r>
        <w:rPr>
          <w:b/>
          <w:lang w:val="es-AR"/>
        </w:rPr>
        <w:t xml:space="preserve"> 27</w:t>
      </w:r>
      <w:r w:rsidRPr="00877330">
        <w:rPr>
          <w:b/>
          <w:lang w:val="es-AR"/>
        </w:rPr>
        <w:t>)</w:t>
      </w:r>
    </w:p>
    <w:p w14:paraId="094AFEAE" w14:textId="77777777" w:rsidR="00F4217B" w:rsidRDefault="00F4217B" w:rsidP="00F4217B">
      <w:pPr>
        <w:pStyle w:val="Prrafodelista"/>
        <w:numPr>
          <w:ilvl w:val="0"/>
          <w:numId w:val="12"/>
        </w:numPr>
        <w:ind w:hanging="218"/>
        <w:rPr>
          <w:lang w:val="es-AR"/>
        </w:rPr>
      </w:pPr>
      <w:r w:rsidRPr="00E1495A">
        <w:rPr>
          <w:lang w:val="es-AR"/>
        </w:rPr>
        <w:t>Los árbitros se definen para un Torneo. En las distintas Ediciones se asignarán los árbitros definidos para un Torneo.</w:t>
      </w:r>
    </w:p>
    <w:p w14:paraId="44B79CCD" w14:textId="77777777" w:rsidR="00277E3A" w:rsidRPr="00E1495A" w:rsidRDefault="00277E3A" w:rsidP="00277E3A">
      <w:pPr>
        <w:pStyle w:val="Prrafodelista"/>
        <w:ind w:left="360"/>
        <w:rPr>
          <w:lang w:val="es-AR"/>
        </w:rPr>
      </w:pPr>
    </w:p>
    <w:p w14:paraId="2BEEDD14" w14:textId="5CFC920F" w:rsidR="00F4217B" w:rsidRPr="005845F9" w:rsidRDefault="00F4217B" w:rsidP="00617332">
      <w:pPr>
        <w:pStyle w:val="Ttulo2"/>
        <w:rPr>
          <w:lang w:val="es-ES"/>
        </w:rPr>
      </w:pPr>
      <w:bookmarkStart w:id="27" w:name="_Toc401947982"/>
      <w:r>
        <w:rPr>
          <w:lang w:val="es-AR"/>
        </w:rPr>
        <w:t xml:space="preserve">Gestión </w:t>
      </w:r>
      <w:r w:rsidRPr="001B31CE">
        <w:rPr>
          <w:lang w:val="es-AR"/>
        </w:rPr>
        <w:t xml:space="preserve">de </w:t>
      </w:r>
      <w:r>
        <w:rPr>
          <w:lang w:val="es-AR"/>
        </w:rPr>
        <w:t>Canchas/</w:t>
      </w:r>
      <w:r w:rsidRPr="00617332">
        <w:t>Complejos</w:t>
      </w:r>
      <w:bookmarkEnd w:id="27"/>
    </w:p>
    <w:p w14:paraId="05A41DFD" w14:textId="77777777" w:rsidR="00F4217B" w:rsidRPr="007B1FF7" w:rsidRDefault="00F4217B" w:rsidP="00F4217B">
      <w:pPr>
        <w:spacing w:after="0"/>
        <w:rPr>
          <w:lang w:val="es-AR"/>
        </w:rPr>
      </w:pPr>
      <w:r w:rsidRPr="007B1FF7">
        <w:rPr>
          <w:lang w:val="es-AR"/>
        </w:rPr>
        <w:t>El sistema debe contemplar las siguientes funciones:</w:t>
      </w:r>
    </w:p>
    <w:p w14:paraId="041F1E99" w14:textId="46A822F5" w:rsidR="00F4217B" w:rsidRDefault="00F4217B" w:rsidP="00F4217B">
      <w:pPr>
        <w:pStyle w:val="Prrafodelista"/>
        <w:numPr>
          <w:ilvl w:val="0"/>
          <w:numId w:val="12"/>
        </w:numPr>
        <w:ind w:hanging="218"/>
        <w:rPr>
          <w:lang w:val="es-AR"/>
        </w:rPr>
      </w:pPr>
      <w:r w:rsidRPr="00EC7366">
        <w:rPr>
          <w:lang w:val="es-AR"/>
        </w:rPr>
        <w:t xml:space="preserve">Dar de alta </w:t>
      </w:r>
      <w:r>
        <w:rPr>
          <w:lang w:val="es-AR"/>
        </w:rPr>
        <w:t xml:space="preserve">canchas donde se jugarán los partidos de un Torneo. </w:t>
      </w:r>
      <w:r w:rsidRPr="00727B03">
        <w:rPr>
          <w:b/>
          <w:lang w:val="es-ES"/>
        </w:rPr>
        <w:t>(</w:t>
      </w:r>
      <w:proofErr w:type="spellStart"/>
      <w:r w:rsidRPr="00877330">
        <w:rPr>
          <w:b/>
          <w:lang w:val="es-AR"/>
        </w:rPr>
        <w:t>User</w:t>
      </w:r>
      <w:proofErr w:type="spellEnd"/>
      <w:r w:rsidRPr="00877330">
        <w:rPr>
          <w:b/>
          <w:lang w:val="es-AR"/>
        </w:rPr>
        <w:t xml:space="preserve"> </w:t>
      </w:r>
      <w:proofErr w:type="spellStart"/>
      <w:r w:rsidRPr="00877330">
        <w:rPr>
          <w:b/>
          <w:lang w:val="es-AR"/>
        </w:rPr>
        <w:t>Story</w:t>
      </w:r>
      <w:proofErr w:type="spellEnd"/>
      <w:r>
        <w:rPr>
          <w:b/>
          <w:lang w:val="es-AR"/>
        </w:rPr>
        <w:t xml:space="preserve"> </w:t>
      </w:r>
      <w:r w:rsidR="00970DEC">
        <w:rPr>
          <w:b/>
          <w:lang w:val="es-AR"/>
        </w:rPr>
        <w:t>6</w:t>
      </w:r>
      <w:r w:rsidRPr="00877330">
        <w:rPr>
          <w:b/>
          <w:lang w:val="es-AR"/>
        </w:rPr>
        <w:t>)</w:t>
      </w:r>
    </w:p>
    <w:p w14:paraId="38E58316" w14:textId="5CA8D4FE" w:rsidR="00F4217B" w:rsidRPr="007B1FF7" w:rsidRDefault="00F4217B" w:rsidP="00F4217B">
      <w:pPr>
        <w:pStyle w:val="Prrafodelista"/>
        <w:ind w:left="360"/>
        <w:rPr>
          <w:lang w:val="es-AR"/>
        </w:rPr>
      </w:pPr>
      <w:r w:rsidRPr="007B1FF7">
        <w:rPr>
          <w:lang w:val="es-AR"/>
        </w:rPr>
        <w:t xml:space="preserve">Datos de </w:t>
      </w:r>
      <w:r>
        <w:rPr>
          <w:lang w:val="es-AR"/>
        </w:rPr>
        <w:t>Canchas</w:t>
      </w:r>
      <w:r w:rsidRPr="007B1FF7">
        <w:rPr>
          <w:lang w:val="es-AR"/>
        </w:rPr>
        <w:t xml:space="preserve">: </w:t>
      </w:r>
    </w:p>
    <w:p w14:paraId="57E2C2F9" w14:textId="77777777" w:rsidR="00F4217B" w:rsidRPr="007B1FF7" w:rsidRDefault="00F4217B" w:rsidP="00F4217B">
      <w:pPr>
        <w:pStyle w:val="Prrafodelista"/>
        <w:numPr>
          <w:ilvl w:val="1"/>
          <w:numId w:val="12"/>
        </w:numPr>
        <w:ind w:left="993" w:hanging="273"/>
        <w:rPr>
          <w:lang w:val="es-AR"/>
        </w:rPr>
      </w:pPr>
      <w:r>
        <w:rPr>
          <w:lang w:val="es-AR"/>
        </w:rPr>
        <w:t>Nombre</w:t>
      </w:r>
    </w:p>
    <w:p w14:paraId="315EBE72" w14:textId="41A0D4E8" w:rsidR="00F4217B" w:rsidRDefault="00970DEC" w:rsidP="00F4217B">
      <w:pPr>
        <w:pStyle w:val="Prrafodelista"/>
        <w:numPr>
          <w:ilvl w:val="1"/>
          <w:numId w:val="12"/>
        </w:numPr>
        <w:ind w:left="993" w:hanging="273"/>
        <w:rPr>
          <w:lang w:val="es-AR"/>
        </w:rPr>
      </w:pPr>
      <w:r>
        <w:rPr>
          <w:lang w:val="es-AR"/>
        </w:rPr>
        <w:lastRenderedPageBreak/>
        <w:t>Domicilio</w:t>
      </w:r>
    </w:p>
    <w:p w14:paraId="5F220463" w14:textId="3688025B" w:rsidR="00F4217B" w:rsidRDefault="00970DEC" w:rsidP="00970DEC">
      <w:pPr>
        <w:pStyle w:val="Prrafodelista"/>
        <w:numPr>
          <w:ilvl w:val="1"/>
          <w:numId w:val="12"/>
        </w:numPr>
        <w:ind w:left="993" w:hanging="273"/>
        <w:rPr>
          <w:lang w:val="es-AR"/>
        </w:rPr>
      </w:pPr>
      <w:r>
        <w:rPr>
          <w:lang w:val="es-AR"/>
        </w:rPr>
        <w:t>Teléfono</w:t>
      </w:r>
      <w:r w:rsidR="00F4217B">
        <w:rPr>
          <w:lang w:val="es-AR"/>
        </w:rPr>
        <w:t xml:space="preserve"> </w:t>
      </w:r>
    </w:p>
    <w:p w14:paraId="370F27DA" w14:textId="77777777" w:rsidR="00F4217B" w:rsidRPr="00B03751" w:rsidRDefault="00F4217B" w:rsidP="00F4217B">
      <w:pPr>
        <w:pStyle w:val="Prrafodelista"/>
        <w:numPr>
          <w:ilvl w:val="1"/>
          <w:numId w:val="12"/>
        </w:numPr>
        <w:ind w:left="993" w:hanging="273"/>
        <w:rPr>
          <w:lang w:val="es-AR"/>
        </w:rPr>
      </w:pPr>
      <w:r>
        <w:rPr>
          <w:lang w:val="es-AR"/>
        </w:rPr>
        <w:t>Imagen</w:t>
      </w:r>
    </w:p>
    <w:p w14:paraId="5B78A086" w14:textId="0CA8A049" w:rsidR="00F4217B" w:rsidRPr="00EC7366" w:rsidRDefault="00970DEC" w:rsidP="00F4217B">
      <w:pPr>
        <w:pStyle w:val="Prrafodelista"/>
        <w:numPr>
          <w:ilvl w:val="0"/>
          <w:numId w:val="12"/>
        </w:numPr>
        <w:ind w:hanging="218"/>
        <w:rPr>
          <w:lang w:val="es-AR"/>
        </w:rPr>
      </w:pPr>
      <w:r>
        <w:rPr>
          <w:lang w:val="es-AR"/>
        </w:rPr>
        <w:t>Modificar datos de una cancha</w:t>
      </w:r>
      <w:r w:rsidR="00F4217B">
        <w:rPr>
          <w:lang w:val="es-AR"/>
        </w:rPr>
        <w:t xml:space="preserve">: se podrán </w:t>
      </w:r>
      <w:r>
        <w:rPr>
          <w:lang w:val="es-AR"/>
        </w:rPr>
        <w:t xml:space="preserve">modificar todos los datos de una cancha. </w:t>
      </w:r>
      <w:r w:rsidR="00F4217B" w:rsidRPr="00727B03">
        <w:rPr>
          <w:b/>
          <w:lang w:val="es-ES"/>
        </w:rPr>
        <w:t>(</w:t>
      </w:r>
      <w:proofErr w:type="spellStart"/>
      <w:r w:rsidR="00F4217B" w:rsidRPr="00877330">
        <w:rPr>
          <w:b/>
          <w:lang w:val="es-AR"/>
        </w:rPr>
        <w:t>User</w:t>
      </w:r>
      <w:proofErr w:type="spellEnd"/>
      <w:r w:rsidR="00F4217B" w:rsidRPr="00877330">
        <w:rPr>
          <w:b/>
          <w:lang w:val="es-AR"/>
        </w:rPr>
        <w:t xml:space="preserve"> </w:t>
      </w:r>
      <w:proofErr w:type="spellStart"/>
      <w:r w:rsidR="00F4217B" w:rsidRPr="00877330">
        <w:rPr>
          <w:b/>
          <w:lang w:val="es-AR"/>
        </w:rPr>
        <w:t>Story</w:t>
      </w:r>
      <w:proofErr w:type="spellEnd"/>
      <w:r>
        <w:rPr>
          <w:b/>
          <w:lang w:val="es-AR"/>
        </w:rPr>
        <w:t xml:space="preserve"> 29</w:t>
      </w:r>
      <w:r w:rsidR="00F4217B" w:rsidRPr="00877330">
        <w:rPr>
          <w:b/>
          <w:lang w:val="es-AR"/>
        </w:rPr>
        <w:t>)</w:t>
      </w:r>
    </w:p>
    <w:p w14:paraId="3DB315B6" w14:textId="4C8175E8" w:rsidR="00F4217B" w:rsidRDefault="00F4217B" w:rsidP="00F4217B">
      <w:pPr>
        <w:pStyle w:val="Prrafodelista"/>
        <w:numPr>
          <w:ilvl w:val="0"/>
          <w:numId w:val="12"/>
        </w:numPr>
        <w:ind w:hanging="218"/>
        <w:rPr>
          <w:lang w:val="es-AR"/>
        </w:rPr>
      </w:pPr>
      <w:r w:rsidRPr="00617332">
        <w:rPr>
          <w:lang w:val="es-AR"/>
        </w:rPr>
        <w:t>Dar de baja un</w:t>
      </w:r>
      <w:r w:rsidR="00970DEC" w:rsidRPr="00617332">
        <w:rPr>
          <w:lang w:val="es-AR"/>
        </w:rPr>
        <w:t>a cancha</w:t>
      </w:r>
      <w:r w:rsidRPr="00617332">
        <w:rPr>
          <w:lang w:val="es-AR"/>
        </w:rPr>
        <w:t>: será la baja lógica de un</w:t>
      </w:r>
      <w:r w:rsidR="00970DEC" w:rsidRPr="00617332">
        <w:rPr>
          <w:lang w:val="es-AR"/>
        </w:rPr>
        <w:t>a</w:t>
      </w:r>
      <w:r w:rsidRPr="00617332">
        <w:rPr>
          <w:lang w:val="es-AR"/>
        </w:rPr>
        <w:t xml:space="preserve"> </w:t>
      </w:r>
      <w:r w:rsidR="00970DEC" w:rsidRPr="00617332">
        <w:rPr>
          <w:lang w:val="es-AR"/>
        </w:rPr>
        <w:t>cancha</w:t>
      </w:r>
    </w:p>
    <w:p w14:paraId="5B41B05B" w14:textId="51320D38" w:rsidR="00D263C6" w:rsidRPr="00D263C6" w:rsidRDefault="00D263C6" w:rsidP="00D263C6">
      <w:pPr>
        <w:pStyle w:val="Prrafodelista"/>
        <w:numPr>
          <w:ilvl w:val="0"/>
          <w:numId w:val="12"/>
        </w:numPr>
        <w:ind w:hanging="218"/>
        <w:rPr>
          <w:lang w:val="es-AR"/>
        </w:rPr>
      </w:pPr>
      <w:r w:rsidRPr="00D263C6">
        <w:rPr>
          <w:lang w:val="es-AR"/>
        </w:rPr>
        <w:t xml:space="preserve">Eliminar </w:t>
      </w:r>
      <w:r>
        <w:rPr>
          <w:lang w:val="es-AR"/>
        </w:rPr>
        <w:t>Cancha: Las canchas</w:t>
      </w:r>
      <w:r w:rsidRPr="00D263C6">
        <w:rPr>
          <w:lang w:val="es-AR"/>
        </w:rPr>
        <w:t xml:space="preserve"> podr</w:t>
      </w:r>
      <w:r>
        <w:rPr>
          <w:lang w:val="es-AR"/>
        </w:rPr>
        <w:t>án ser eliminada</w:t>
      </w:r>
      <w:r w:rsidRPr="00D263C6">
        <w:rPr>
          <w:lang w:val="es-AR"/>
        </w:rPr>
        <w:t>s físicamente en caso que no est</w:t>
      </w:r>
      <w:r>
        <w:rPr>
          <w:lang w:val="es-AR"/>
        </w:rPr>
        <w:t>é asignada</w:t>
      </w:r>
      <w:r w:rsidRPr="00D263C6">
        <w:rPr>
          <w:lang w:val="es-AR"/>
        </w:rPr>
        <w:t xml:space="preserve"> a ninguna edición. </w:t>
      </w:r>
      <w:r w:rsidRPr="00D263C6">
        <w:rPr>
          <w:b/>
          <w:lang w:val="es-AR"/>
        </w:rPr>
        <w:t>(</w:t>
      </w:r>
      <w:proofErr w:type="spellStart"/>
      <w:r>
        <w:rPr>
          <w:b/>
          <w:lang w:val="es-AR"/>
        </w:rPr>
        <w:t>User</w:t>
      </w:r>
      <w:proofErr w:type="spellEnd"/>
      <w:r>
        <w:rPr>
          <w:b/>
          <w:lang w:val="es-AR"/>
        </w:rPr>
        <w:t xml:space="preserve"> </w:t>
      </w:r>
      <w:proofErr w:type="spellStart"/>
      <w:r>
        <w:rPr>
          <w:b/>
          <w:lang w:val="es-AR"/>
        </w:rPr>
        <w:t>Story</w:t>
      </w:r>
      <w:proofErr w:type="spellEnd"/>
      <w:r>
        <w:rPr>
          <w:b/>
          <w:lang w:val="es-AR"/>
        </w:rPr>
        <w:t xml:space="preserve"> 4</w:t>
      </w:r>
      <w:r w:rsidR="00F46827">
        <w:rPr>
          <w:b/>
          <w:lang w:val="es-AR"/>
        </w:rPr>
        <w:t>7</w:t>
      </w:r>
      <w:r w:rsidRPr="00D263C6">
        <w:rPr>
          <w:b/>
          <w:lang w:val="es-AR"/>
        </w:rPr>
        <w:t>)</w:t>
      </w:r>
    </w:p>
    <w:p w14:paraId="1A54C993" w14:textId="6C8983BF" w:rsidR="00F4217B" w:rsidRPr="00EC7366" w:rsidRDefault="00970DEC" w:rsidP="00F4217B">
      <w:pPr>
        <w:pStyle w:val="Prrafodelista"/>
        <w:numPr>
          <w:ilvl w:val="0"/>
          <w:numId w:val="12"/>
        </w:numPr>
        <w:ind w:hanging="218"/>
        <w:rPr>
          <w:lang w:val="es-AR"/>
        </w:rPr>
      </w:pPr>
      <w:r>
        <w:rPr>
          <w:lang w:val="es-AR"/>
        </w:rPr>
        <w:t>Consultar canchas de</w:t>
      </w:r>
      <w:r w:rsidR="00F4217B" w:rsidRPr="00EC7366">
        <w:rPr>
          <w:lang w:val="es-AR"/>
        </w:rPr>
        <w:t xml:space="preserve"> un torneo en particular.</w:t>
      </w:r>
      <w:r w:rsidR="00F4217B" w:rsidRPr="00E1495A">
        <w:rPr>
          <w:b/>
          <w:lang w:val="es-ES"/>
        </w:rPr>
        <w:t xml:space="preserve"> </w:t>
      </w:r>
      <w:r w:rsidR="00F4217B" w:rsidRPr="00727B03">
        <w:rPr>
          <w:b/>
          <w:lang w:val="es-ES"/>
        </w:rPr>
        <w:t>(</w:t>
      </w:r>
      <w:proofErr w:type="spellStart"/>
      <w:r w:rsidR="00F4217B" w:rsidRPr="00877330">
        <w:rPr>
          <w:b/>
          <w:lang w:val="es-AR"/>
        </w:rPr>
        <w:t>User</w:t>
      </w:r>
      <w:proofErr w:type="spellEnd"/>
      <w:r w:rsidR="00F4217B" w:rsidRPr="00877330">
        <w:rPr>
          <w:b/>
          <w:lang w:val="es-AR"/>
        </w:rPr>
        <w:t xml:space="preserve"> </w:t>
      </w:r>
      <w:proofErr w:type="spellStart"/>
      <w:r w:rsidR="00F4217B" w:rsidRPr="00877330">
        <w:rPr>
          <w:b/>
          <w:lang w:val="es-AR"/>
        </w:rPr>
        <w:t>Story</w:t>
      </w:r>
      <w:proofErr w:type="spellEnd"/>
      <w:r w:rsidR="00F4217B">
        <w:rPr>
          <w:b/>
          <w:lang w:val="es-AR"/>
        </w:rPr>
        <w:t xml:space="preserve"> 27</w:t>
      </w:r>
      <w:r w:rsidR="00F4217B" w:rsidRPr="00877330">
        <w:rPr>
          <w:b/>
          <w:lang w:val="es-AR"/>
        </w:rPr>
        <w:t>)</w:t>
      </w:r>
    </w:p>
    <w:p w14:paraId="4684C3E8" w14:textId="0F93AB43" w:rsidR="00F4217B" w:rsidRPr="00277E3A" w:rsidRDefault="00970DEC" w:rsidP="001374D1">
      <w:pPr>
        <w:pStyle w:val="Prrafodelista"/>
        <w:numPr>
          <w:ilvl w:val="0"/>
          <w:numId w:val="12"/>
        </w:numPr>
        <w:ind w:hanging="218"/>
        <w:rPr>
          <w:lang w:val="es-AR"/>
        </w:rPr>
      </w:pPr>
      <w:r w:rsidRPr="00E0143F">
        <w:rPr>
          <w:lang w:val="es-AR"/>
        </w:rPr>
        <w:t xml:space="preserve">Las canchas </w:t>
      </w:r>
      <w:r w:rsidR="00F4217B" w:rsidRPr="00E0143F">
        <w:rPr>
          <w:lang w:val="es-AR"/>
        </w:rPr>
        <w:t xml:space="preserve">se definen para un Torneo. En las distintas Ediciones se asignarán </w:t>
      </w:r>
      <w:r w:rsidRPr="00E0143F">
        <w:rPr>
          <w:lang w:val="es-AR"/>
        </w:rPr>
        <w:t>las canchas definida</w:t>
      </w:r>
      <w:r w:rsidR="00F4217B" w:rsidRPr="00E0143F">
        <w:rPr>
          <w:lang w:val="es-AR"/>
        </w:rPr>
        <w:t>s para un Torneo.</w:t>
      </w:r>
      <w:r w:rsidRPr="00E0143F">
        <w:rPr>
          <w:b/>
          <w:lang w:val="es-ES"/>
        </w:rPr>
        <w:t xml:space="preserve"> (</w:t>
      </w:r>
      <w:proofErr w:type="spellStart"/>
      <w:r w:rsidRPr="00E0143F">
        <w:rPr>
          <w:b/>
          <w:lang w:val="es-AR"/>
        </w:rPr>
        <w:t>User</w:t>
      </w:r>
      <w:proofErr w:type="spellEnd"/>
      <w:r w:rsidRPr="00E0143F">
        <w:rPr>
          <w:b/>
          <w:lang w:val="es-AR"/>
        </w:rPr>
        <w:t xml:space="preserve"> </w:t>
      </w:r>
      <w:proofErr w:type="spellStart"/>
      <w:r w:rsidRPr="00E0143F">
        <w:rPr>
          <w:b/>
          <w:lang w:val="es-AR"/>
        </w:rPr>
        <w:t>Story</w:t>
      </w:r>
      <w:proofErr w:type="spellEnd"/>
      <w:r w:rsidRPr="00E0143F">
        <w:rPr>
          <w:b/>
          <w:lang w:val="es-AR"/>
        </w:rPr>
        <w:t xml:space="preserve"> 30)</w:t>
      </w:r>
    </w:p>
    <w:p w14:paraId="61CC314D" w14:textId="77777777" w:rsidR="00277E3A" w:rsidRDefault="00277E3A" w:rsidP="00277E3A">
      <w:pPr>
        <w:pStyle w:val="Prrafodelista"/>
        <w:ind w:left="360"/>
        <w:rPr>
          <w:lang w:val="es-AR"/>
        </w:rPr>
      </w:pPr>
    </w:p>
    <w:p w14:paraId="20EAF15A" w14:textId="77777777" w:rsidR="00277E3A" w:rsidRDefault="00277E3A" w:rsidP="00277E3A">
      <w:pPr>
        <w:pStyle w:val="Prrafodelista"/>
        <w:ind w:left="360"/>
        <w:rPr>
          <w:lang w:val="es-AR"/>
        </w:rPr>
      </w:pPr>
    </w:p>
    <w:p w14:paraId="57185047" w14:textId="5B14BDD3" w:rsidR="0065213A" w:rsidRPr="00617332" w:rsidRDefault="00B719D9" w:rsidP="00617332">
      <w:pPr>
        <w:pStyle w:val="Ttulo2"/>
      </w:pPr>
      <w:bookmarkStart w:id="28" w:name="_Toc401947983"/>
      <w:r>
        <w:rPr>
          <w:lang w:val="es-AR"/>
        </w:rPr>
        <w:t>Gestión</w:t>
      </w:r>
      <w:r w:rsidR="0065213A" w:rsidRPr="001B31CE">
        <w:rPr>
          <w:lang w:val="es-AR"/>
        </w:rPr>
        <w:t xml:space="preserve"> de Fixture</w:t>
      </w:r>
      <w:bookmarkEnd w:id="28"/>
    </w:p>
    <w:tbl>
      <w:tblPr>
        <w:tblStyle w:val="Tabladecuadrcula6concolores-nfasis31"/>
        <w:tblW w:w="0" w:type="auto"/>
        <w:tblLook w:val="04A0" w:firstRow="1" w:lastRow="0" w:firstColumn="1" w:lastColumn="0" w:noHBand="0" w:noVBand="1"/>
      </w:tblPr>
      <w:tblGrid>
        <w:gridCol w:w="2830"/>
        <w:gridCol w:w="6520"/>
      </w:tblGrid>
      <w:tr w:rsidR="00333ABC" w14:paraId="6D7072BA" w14:textId="77777777" w:rsidTr="001374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2CFE1586" w14:textId="1951C4B1" w:rsidR="00333ABC" w:rsidRPr="003C43E8" w:rsidRDefault="001374D1" w:rsidP="001374D1">
            <w:pPr>
              <w:rPr>
                <w:color w:val="auto"/>
                <w:lang w:val="es-ES"/>
              </w:rPr>
            </w:pPr>
            <w:r>
              <w:rPr>
                <w:color w:val="auto"/>
                <w:lang w:val="es-ES"/>
              </w:rPr>
              <w:t>TORNEO</w:t>
            </w:r>
          </w:p>
        </w:tc>
        <w:tc>
          <w:tcPr>
            <w:tcW w:w="6520" w:type="dxa"/>
            <w:vAlign w:val="center"/>
          </w:tcPr>
          <w:p w14:paraId="2A8C8FAC" w14:textId="3AD077C2" w:rsidR="00333ABC" w:rsidRPr="003D5D93" w:rsidRDefault="00333ABC" w:rsidP="001B31CE">
            <w:pPr>
              <w:cnfStyle w:val="100000000000" w:firstRow="1" w:lastRow="0" w:firstColumn="0" w:lastColumn="0" w:oddVBand="0" w:evenVBand="0" w:oddHBand="0" w:evenHBand="0" w:firstRowFirstColumn="0" w:firstRowLastColumn="0" w:lastRowFirstColumn="0" w:lastRowLastColumn="0"/>
              <w:rPr>
                <w:color w:val="auto"/>
                <w:lang w:val="es-ES"/>
              </w:rPr>
            </w:pPr>
            <w:r w:rsidRPr="00333ABC">
              <w:rPr>
                <w:b w:val="0"/>
                <w:bCs w:val="0"/>
                <w:color w:val="auto"/>
                <w:lang w:val="es-ES"/>
              </w:rPr>
              <w:t>Está formado por EDICIONES</w:t>
            </w:r>
          </w:p>
        </w:tc>
      </w:tr>
      <w:tr w:rsidR="00333ABC" w14:paraId="23388BE4" w14:textId="77777777" w:rsidTr="00137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0DEE4116" w14:textId="525F7066" w:rsidR="00333ABC" w:rsidRPr="003C43E8" w:rsidRDefault="00333ABC" w:rsidP="001B31CE">
            <w:pPr>
              <w:rPr>
                <w:color w:val="auto"/>
                <w:lang w:val="es-ES"/>
              </w:rPr>
            </w:pPr>
            <w:r>
              <w:rPr>
                <w:color w:val="auto"/>
                <w:lang w:val="es-ES"/>
              </w:rPr>
              <w:t>EDICIÓN</w:t>
            </w:r>
          </w:p>
        </w:tc>
        <w:tc>
          <w:tcPr>
            <w:tcW w:w="6520" w:type="dxa"/>
            <w:vAlign w:val="center"/>
          </w:tcPr>
          <w:p w14:paraId="084391AF" w14:textId="745800DD" w:rsidR="00333ABC" w:rsidRPr="003D5D93" w:rsidRDefault="00333ABC" w:rsidP="001B31CE">
            <w:pPr>
              <w:cnfStyle w:val="000000100000" w:firstRow="0" w:lastRow="0" w:firstColumn="0" w:lastColumn="0" w:oddVBand="0" w:evenVBand="0" w:oddHBand="1" w:evenHBand="0" w:firstRowFirstColumn="0" w:firstRowLastColumn="0" w:lastRowFirstColumn="0" w:lastRowLastColumn="0"/>
              <w:rPr>
                <w:color w:val="auto"/>
                <w:lang w:val="es-ES"/>
              </w:rPr>
            </w:pPr>
            <w:r>
              <w:rPr>
                <w:color w:val="auto"/>
                <w:lang w:val="es-ES"/>
              </w:rPr>
              <w:t>Está compuesta por FASES</w:t>
            </w:r>
          </w:p>
        </w:tc>
      </w:tr>
      <w:tr w:rsidR="00333ABC" w:rsidRPr="00D0646C" w14:paraId="64022F88" w14:textId="77777777" w:rsidTr="001374D1">
        <w:tc>
          <w:tcPr>
            <w:cnfStyle w:val="001000000000" w:firstRow="0" w:lastRow="0" w:firstColumn="1" w:lastColumn="0" w:oddVBand="0" w:evenVBand="0" w:oddHBand="0" w:evenHBand="0" w:firstRowFirstColumn="0" w:firstRowLastColumn="0" w:lastRowFirstColumn="0" w:lastRowLastColumn="0"/>
            <w:tcW w:w="2830" w:type="dxa"/>
            <w:vAlign w:val="center"/>
          </w:tcPr>
          <w:p w14:paraId="4B5B6ED6" w14:textId="229DA80E" w:rsidR="00333ABC" w:rsidRPr="003C43E8" w:rsidRDefault="00333ABC" w:rsidP="001B31CE">
            <w:pPr>
              <w:rPr>
                <w:color w:val="auto"/>
                <w:lang w:val="es-ES"/>
              </w:rPr>
            </w:pPr>
            <w:r>
              <w:rPr>
                <w:color w:val="auto"/>
                <w:lang w:val="es-ES"/>
              </w:rPr>
              <w:t>FASE</w:t>
            </w:r>
          </w:p>
        </w:tc>
        <w:tc>
          <w:tcPr>
            <w:tcW w:w="6520" w:type="dxa"/>
            <w:vAlign w:val="center"/>
          </w:tcPr>
          <w:p w14:paraId="0DB7ECC0" w14:textId="167D96BE" w:rsidR="00333ABC" w:rsidRPr="003D5D93" w:rsidRDefault="00333ABC" w:rsidP="002571A5">
            <w:pPr>
              <w:cnfStyle w:val="000000000000" w:firstRow="0" w:lastRow="0" w:firstColumn="0" w:lastColumn="0" w:oddVBand="0" w:evenVBand="0" w:oddHBand="0" w:evenHBand="0" w:firstRowFirstColumn="0" w:firstRowLastColumn="0" w:lastRowFirstColumn="0" w:lastRowLastColumn="0"/>
              <w:rPr>
                <w:color w:val="auto"/>
                <w:lang w:val="es-ES"/>
              </w:rPr>
            </w:pPr>
            <w:r>
              <w:rPr>
                <w:color w:val="auto"/>
                <w:lang w:val="es-ES"/>
              </w:rPr>
              <w:t xml:space="preserve">Tiene un </w:t>
            </w:r>
            <w:r w:rsidR="001374D1">
              <w:rPr>
                <w:color w:val="auto"/>
                <w:lang w:val="es-ES"/>
              </w:rPr>
              <w:t xml:space="preserve">Tipo de </w:t>
            </w:r>
            <w:r>
              <w:rPr>
                <w:color w:val="auto"/>
                <w:lang w:val="es-ES"/>
              </w:rPr>
              <w:t xml:space="preserve">Fixture, </w:t>
            </w:r>
            <w:r w:rsidR="002571A5">
              <w:rPr>
                <w:color w:val="auto"/>
                <w:lang w:val="es-ES"/>
              </w:rPr>
              <w:t>y un Conjunto de Grupos</w:t>
            </w:r>
          </w:p>
        </w:tc>
      </w:tr>
      <w:tr w:rsidR="002571A5" w:rsidRPr="00D0646C" w14:paraId="072DA16B" w14:textId="77777777" w:rsidTr="00137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Align w:val="center"/>
          </w:tcPr>
          <w:p w14:paraId="6D7F5792" w14:textId="7C9636DF" w:rsidR="002571A5" w:rsidRPr="002571A5" w:rsidRDefault="002571A5" w:rsidP="001B31CE">
            <w:pPr>
              <w:rPr>
                <w:color w:val="auto"/>
                <w:lang w:val="es-ES"/>
              </w:rPr>
            </w:pPr>
            <w:r w:rsidRPr="002571A5">
              <w:rPr>
                <w:color w:val="auto"/>
                <w:lang w:val="es-ES"/>
              </w:rPr>
              <w:t>GRUPO</w:t>
            </w:r>
          </w:p>
        </w:tc>
        <w:tc>
          <w:tcPr>
            <w:tcW w:w="6520" w:type="dxa"/>
            <w:vAlign w:val="center"/>
          </w:tcPr>
          <w:p w14:paraId="494F6DA1" w14:textId="29C40146" w:rsidR="002571A5" w:rsidRPr="002571A5" w:rsidRDefault="002571A5" w:rsidP="002571A5">
            <w:pPr>
              <w:cnfStyle w:val="000000100000" w:firstRow="0" w:lastRow="0" w:firstColumn="0" w:lastColumn="0" w:oddVBand="0" w:evenVBand="0" w:oddHBand="1" w:evenHBand="0" w:firstRowFirstColumn="0" w:firstRowLastColumn="0" w:lastRowFirstColumn="0" w:lastRowLastColumn="0"/>
              <w:rPr>
                <w:color w:val="auto"/>
                <w:lang w:val="es-ES"/>
              </w:rPr>
            </w:pPr>
            <w:r w:rsidRPr="002571A5">
              <w:rPr>
                <w:color w:val="auto"/>
                <w:lang w:val="es-ES"/>
              </w:rPr>
              <w:t>Tiene un Conjunto de Fechas</w:t>
            </w:r>
          </w:p>
        </w:tc>
      </w:tr>
      <w:tr w:rsidR="00333ABC" w14:paraId="43B4CBF0" w14:textId="77777777" w:rsidTr="001374D1">
        <w:tc>
          <w:tcPr>
            <w:cnfStyle w:val="001000000000" w:firstRow="0" w:lastRow="0" w:firstColumn="1" w:lastColumn="0" w:oddVBand="0" w:evenVBand="0" w:oddHBand="0" w:evenHBand="0" w:firstRowFirstColumn="0" w:firstRowLastColumn="0" w:lastRowFirstColumn="0" w:lastRowLastColumn="0"/>
            <w:tcW w:w="2830" w:type="dxa"/>
            <w:vAlign w:val="center"/>
          </w:tcPr>
          <w:p w14:paraId="2ACF0200" w14:textId="0A007EA6" w:rsidR="00333ABC" w:rsidRPr="00333ABC" w:rsidRDefault="00333ABC" w:rsidP="001B31CE">
            <w:pPr>
              <w:rPr>
                <w:color w:val="auto"/>
                <w:lang w:val="es-ES"/>
              </w:rPr>
            </w:pPr>
            <w:r w:rsidRPr="00333ABC">
              <w:rPr>
                <w:color w:val="auto"/>
                <w:lang w:val="es-ES"/>
              </w:rPr>
              <w:t>FECHA</w:t>
            </w:r>
          </w:p>
        </w:tc>
        <w:tc>
          <w:tcPr>
            <w:tcW w:w="6520" w:type="dxa"/>
            <w:vAlign w:val="center"/>
          </w:tcPr>
          <w:p w14:paraId="628C841A" w14:textId="50074C38" w:rsidR="00333ABC" w:rsidRDefault="00333ABC" w:rsidP="001B31CE">
            <w:pPr>
              <w:cnfStyle w:val="000000000000" w:firstRow="0" w:lastRow="0" w:firstColumn="0" w:lastColumn="0" w:oddVBand="0" w:evenVBand="0" w:oddHBand="0" w:evenHBand="0" w:firstRowFirstColumn="0" w:firstRowLastColumn="0" w:lastRowFirstColumn="0" w:lastRowLastColumn="0"/>
              <w:rPr>
                <w:lang w:val="es-ES"/>
              </w:rPr>
            </w:pPr>
            <w:r w:rsidRPr="00333ABC">
              <w:rPr>
                <w:color w:val="auto"/>
                <w:lang w:val="es-ES"/>
              </w:rPr>
              <w:t>Conjunto de partidos</w:t>
            </w:r>
          </w:p>
        </w:tc>
      </w:tr>
    </w:tbl>
    <w:p w14:paraId="595800AD" w14:textId="77777777" w:rsidR="00333ABC" w:rsidRDefault="00333ABC" w:rsidP="001B31CE">
      <w:pPr>
        <w:rPr>
          <w:lang w:val="es-AR"/>
        </w:rPr>
      </w:pPr>
      <w:r w:rsidRPr="00EC7366">
        <w:rPr>
          <w:noProof/>
          <w:lang w:val="es-AR"/>
        </w:rPr>
        <w:t>Los alcances del subsistema serán:</w:t>
      </w:r>
      <w:r w:rsidRPr="006B77E3">
        <w:rPr>
          <w:lang w:val="es-AR"/>
        </w:rPr>
        <w:t xml:space="preserve"> </w:t>
      </w:r>
    </w:p>
    <w:p w14:paraId="45480435" w14:textId="26A46E2F" w:rsidR="002571A5" w:rsidRDefault="0065213A" w:rsidP="001B31CE">
      <w:pPr>
        <w:pStyle w:val="Prrafodelista"/>
        <w:numPr>
          <w:ilvl w:val="0"/>
          <w:numId w:val="27"/>
        </w:numPr>
        <w:ind w:left="284" w:hanging="284"/>
        <w:rPr>
          <w:lang w:val="es-AR"/>
        </w:rPr>
      </w:pPr>
      <w:r w:rsidRPr="00333ABC">
        <w:rPr>
          <w:lang w:val="es-AR"/>
        </w:rPr>
        <w:t>Generación de Fixture:</w:t>
      </w:r>
      <w:r w:rsidR="002571A5">
        <w:rPr>
          <w:lang w:val="es-AR"/>
        </w:rPr>
        <w:t xml:space="preserve"> Para la generación de Fixture, se requiere en </w:t>
      </w:r>
      <w:proofErr w:type="gramStart"/>
      <w:r w:rsidR="002571A5">
        <w:rPr>
          <w:lang w:val="es-AR"/>
        </w:rPr>
        <w:t>primer</w:t>
      </w:r>
      <w:proofErr w:type="gramEnd"/>
      <w:r w:rsidR="002571A5">
        <w:rPr>
          <w:lang w:val="es-AR"/>
        </w:rPr>
        <w:t xml:space="preserve"> instancia el agregado de Fases. Un Fixture está compuesto por varias fases, cada fase tiene un tipo de Fixture asociado.</w:t>
      </w:r>
    </w:p>
    <w:p w14:paraId="31E5C7F3" w14:textId="26AFB216" w:rsidR="002571A5" w:rsidRDefault="002571A5" w:rsidP="002571A5">
      <w:pPr>
        <w:pStyle w:val="Prrafodelista"/>
        <w:ind w:left="284"/>
        <w:rPr>
          <w:lang w:val="es-AR"/>
        </w:rPr>
      </w:pPr>
      <w:r>
        <w:rPr>
          <w:lang w:val="es-AR"/>
        </w:rPr>
        <w:t>FASES:</w:t>
      </w:r>
    </w:p>
    <w:p w14:paraId="6DD88693" w14:textId="359521B6" w:rsidR="002571A5" w:rsidRDefault="002571A5" w:rsidP="002571A5">
      <w:pPr>
        <w:pStyle w:val="Prrafodelista"/>
        <w:ind w:left="284"/>
        <w:rPr>
          <w:lang w:val="es-AR"/>
        </w:rPr>
      </w:pPr>
      <w:r>
        <w:rPr>
          <w:lang w:val="es-AR"/>
        </w:rPr>
        <w:t>Tipos de Fixture:</w:t>
      </w:r>
    </w:p>
    <w:p w14:paraId="3D4FB30F" w14:textId="74E87A30" w:rsidR="002571A5" w:rsidRDefault="002571A5" w:rsidP="002571A5">
      <w:pPr>
        <w:pStyle w:val="Prrafodelista"/>
        <w:numPr>
          <w:ilvl w:val="0"/>
          <w:numId w:val="27"/>
        </w:numPr>
        <w:rPr>
          <w:lang w:val="es-AR"/>
        </w:rPr>
      </w:pPr>
      <w:r>
        <w:rPr>
          <w:lang w:val="es-AR"/>
        </w:rPr>
        <w:t>Todos contra Todos (se requiere el ingreso de la cantidad de grupos)</w:t>
      </w:r>
      <w:r w:rsidR="00B719D9">
        <w:rPr>
          <w:lang w:val="es-AR"/>
        </w:rPr>
        <w:t xml:space="preserve"> </w:t>
      </w:r>
      <w:r w:rsidR="00B719D9" w:rsidRPr="00E0143F">
        <w:rPr>
          <w:b/>
          <w:lang w:val="es-ES"/>
        </w:rPr>
        <w:t>(</w:t>
      </w:r>
      <w:proofErr w:type="spellStart"/>
      <w:r w:rsidR="00B719D9">
        <w:rPr>
          <w:b/>
          <w:lang w:val="es-AR"/>
        </w:rPr>
        <w:t>User</w:t>
      </w:r>
      <w:proofErr w:type="spellEnd"/>
      <w:r w:rsidR="00B719D9">
        <w:rPr>
          <w:b/>
          <w:lang w:val="es-AR"/>
        </w:rPr>
        <w:t xml:space="preserve"> </w:t>
      </w:r>
      <w:proofErr w:type="spellStart"/>
      <w:r w:rsidR="00B719D9">
        <w:rPr>
          <w:b/>
          <w:lang w:val="es-AR"/>
        </w:rPr>
        <w:t>Story</w:t>
      </w:r>
      <w:proofErr w:type="spellEnd"/>
      <w:r w:rsidR="00B719D9">
        <w:rPr>
          <w:b/>
          <w:lang w:val="es-AR"/>
        </w:rPr>
        <w:t xml:space="preserve"> 33</w:t>
      </w:r>
      <w:r w:rsidR="00B719D9" w:rsidRPr="00E0143F">
        <w:rPr>
          <w:b/>
          <w:lang w:val="es-AR"/>
        </w:rPr>
        <w:t>)</w:t>
      </w:r>
    </w:p>
    <w:p w14:paraId="554F5EE3" w14:textId="61051739" w:rsidR="002571A5" w:rsidRDefault="002571A5" w:rsidP="002571A5">
      <w:pPr>
        <w:pStyle w:val="Prrafodelista"/>
        <w:numPr>
          <w:ilvl w:val="0"/>
          <w:numId w:val="27"/>
        </w:numPr>
        <w:rPr>
          <w:lang w:val="es-AR"/>
        </w:rPr>
      </w:pPr>
      <w:r>
        <w:rPr>
          <w:lang w:val="es-AR"/>
        </w:rPr>
        <w:t>Todos contra Todos, ida y vuelta (se requiere el ingreso de la cantidad de grupos)</w:t>
      </w:r>
      <w:r w:rsidR="00B719D9">
        <w:rPr>
          <w:lang w:val="es-AR"/>
        </w:rPr>
        <w:t xml:space="preserve"> </w:t>
      </w:r>
      <w:r w:rsidR="00B719D9" w:rsidRPr="00E0143F">
        <w:rPr>
          <w:b/>
          <w:lang w:val="es-ES"/>
        </w:rPr>
        <w:t>(</w:t>
      </w:r>
      <w:proofErr w:type="spellStart"/>
      <w:r w:rsidR="00B719D9">
        <w:rPr>
          <w:b/>
          <w:lang w:val="es-AR"/>
        </w:rPr>
        <w:t>User</w:t>
      </w:r>
      <w:proofErr w:type="spellEnd"/>
      <w:r w:rsidR="00B719D9">
        <w:rPr>
          <w:b/>
          <w:lang w:val="es-AR"/>
        </w:rPr>
        <w:t xml:space="preserve"> </w:t>
      </w:r>
      <w:proofErr w:type="spellStart"/>
      <w:r w:rsidR="00B719D9">
        <w:rPr>
          <w:b/>
          <w:lang w:val="es-AR"/>
        </w:rPr>
        <w:t>Story</w:t>
      </w:r>
      <w:proofErr w:type="spellEnd"/>
      <w:r w:rsidR="00B719D9">
        <w:rPr>
          <w:b/>
          <w:lang w:val="es-AR"/>
        </w:rPr>
        <w:t xml:space="preserve"> 34</w:t>
      </w:r>
      <w:r w:rsidR="00B719D9" w:rsidRPr="00E0143F">
        <w:rPr>
          <w:b/>
          <w:lang w:val="es-AR"/>
        </w:rPr>
        <w:t>)</w:t>
      </w:r>
    </w:p>
    <w:p w14:paraId="6FDB6441" w14:textId="77777777" w:rsidR="00A27A95" w:rsidRPr="00A27A95" w:rsidRDefault="002571A5" w:rsidP="00A27A95">
      <w:pPr>
        <w:pStyle w:val="Prrafodelista"/>
        <w:numPr>
          <w:ilvl w:val="0"/>
          <w:numId w:val="27"/>
        </w:numPr>
        <w:rPr>
          <w:lang w:val="es-ES"/>
        </w:rPr>
      </w:pPr>
      <w:proofErr w:type="spellStart"/>
      <w:r>
        <w:rPr>
          <w:lang w:val="es-AR"/>
        </w:rPr>
        <w:t>Eliminatori</w:t>
      </w:r>
      <w:proofErr w:type="spellEnd"/>
      <w:r w:rsidRPr="002571A5">
        <w:rPr>
          <w:lang w:val="es-ES"/>
        </w:rPr>
        <w:t>o (solo se admiten 2,</w:t>
      </w:r>
      <w:r>
        <w:rPr>
          <w:lang w:val="es-ES"/>
        </w:rPr>
        <w:t xml:space="preserve"> </w:t>
      </w:r>
      <w:r w:rsidRPr="002571A5">
        <w:rPr>
          <w:lang w:val="es-ES"/>
        </w:rPr>
        <w:t>4,</w:t>
      </w:r>
      <w:r>
        <w:rPr>
          <w:lang w:val="es-ES"/>
        </w:rPr>
        <w:t xml:space="preserve"> </w:t>
      </w:r>
      <w:r w:rsidRPr="002571A5">
        <w:rPr>
          <w:lang w:val="es-ES"/>
        </w:rPr>
        <w:t>8,</w:t>
      </w:r>
      <w:r>
        <w:rPr>
          <w:lang w:val="es-ES"/>
        </w:rPr>
        <w:t xml:space="preserve"> </w:t>
      </w:r>
      <w:r w:rsidRPr="002571A5">
        <w:rPr>
          <w:lang w:val="es-ES"/>
        </w:rPr>
        <w:t>16,</w:t>
      </w:r>
      <w:r>
        <w:rPr>
          <w:lang w:val="es-ES"/>
        </w:rPr>
        <w:t xml:space="preserve"> </w:t>
      </w:r>
      <w:r w:rsidRPr="002571A5">
        <w:rPr>
          <w:lang w:val="es-ES"/>
        </w:rPr>
        <w:t>32,</w:t>
      </w:r>
      <w:r>
        <w:rPr>
          <w:lang w:val="es-ES"/>
        </w:rPr>
        <w:t xml:space="preserve"> </w:t>
      </w:r>
      <w:r w:rsidRPr="002571A5">
        <w:rPr>
          <w:lang w:val="es-ES"/>
        </w:rPr>
        <w:t>64 o 128 equipos.)</w:t>
      </w:r>
      <w:r w:rsidR="00B719D9">
        <w:rPr>
          <w:lang w:val="es-ES"/>
        </w:rPr>
        <w:t xml:space="preserve"> </w:t>
      </w:r>
      <w:r w:rsidR="00B719D9" w:rsidRPr="00E0143F">
        <w:rPr>
          <w:b/>
          <w:lang w:val="es-ES"/>
        </w:rPr>
        <w:t>(</w:t>
      </w:r>
      <w:proofErr w:type="spellStart"/>
      <w:r w:rsidR="00B719D9" w:rsidRPr="00E0143F">
        <w:rPr>
          <w:b/>
          <w:lang w:val="es-AR"/>
        </w:rPr>
        <w:t>User</w:t>
      </w:r>
      <w:proofErr w:type="spellEnd"/>
      <w:r w:rsidR="00B719D9" w:rsidRPr="00E0143F">
        <w:rPr>
          <w:b/>
          <w:lang w:val="es-AR"/>
        </w:rPr>
        <w:t xml:space="preserve"> </w:t>
      </w:r>
      <w:proofErr w:type="spellStart"/>
      <w:r w:rsidR="00B719D9" w:rsidRPr="00E0143F">
        <w:rPr>
          <w:b/>
          <w:lang w:val="es-AR"/>
        </w:rPr>
        <w:t>Story</w:t>
      </w:r>
      <w:proofErr w:type="spellEnd"/>
      <w:r w:rsidR="00B719D9" w:rsidRPr="00E0143F">
        <w:rPr>
          <w:b/>
          <w:lang w:val="es-AR"/>
        </w:rPr>
        <w:t xml:space="preserve"> 3</w:t>
      </w:r>
      <w:r w:rsidR="00B719D9">
        <w:rPr>
          <w:b/>
          <w:lang w:val="es-AR"/>
        </w:rPr>
        <w:t>5</w:t>
      </w:r>
      <w:r w:rsidR="00B719D9" w:rsidRPr="00E0143F">
        <w:rPr>
          <w:b/>
          <w:lang w:val="es-AR"/>
        </w:rPr>
        <w:t>)</w:t>
      </w:r>
    </w:p>
    <w:p w14:paraId="2EA4CF8A" w14:textId="4EA1F4D1" w:rsidR="0065213A" w:rsidRPr="005845F9" w:rsidRDefault="00A27A95" w:rsidP="00A27A95">
      <w:pPr>
        <w:pStyle w:val="Prrafodelista"/>
        <w:numPr>
          <w:ilvl w:val="0"/>
          <w:numId w:val="27"/>
        </w:numPr>
        <w:rPr>
          <w:lang w:val="es-ES"/>
        </w:rPr>
      </w:pPr>
      <w:r w:rsidRPr="006B77E3">
        <w:rPr>
          <w:lang w:val="es-ES"/>
        </w:rPr>
        <w:t xml:space="preserve"> </w:t>
      </w:r>
      <w:r w:rsidR="0065213A" w:rsidRPr="006B77E3">
        <w:rPr>
          <w:lang w:val="es-ES"/>
        </w:rPr>
        <w:t>Gestión de Fechas:</w:t>
      </w:r>
      <w:r w:rsidR="0065213A" w:rsidRPr="005845F9">
        <w:rPr>
          <w:lang w:val="es-ES"/>
        </w:rPr>
        <w:t xml:space="preserve"> </w:t>
      </w:r>
      <w:r w:rsidR="0065213A">
        <w:rPr>
          <w:lang w:val="es-ES"/>
        </w:rPr>
        <w:t>Una vez generada la fecha, la misma tendrá asociado un número: “Fecha 1”, “Fecha 2” a “Fecha N”. Además, se debe indicar la duración de la fecha, es decir cuándo comenzará y cuándo terminará.</w:t>
      </w:r>
    </w:p>
    <w:p w14:paraId="03BAB1E9" w14:textId="77777777" w:rsidR="0065213A" w:rsidRDefault="0065213A" w:rsidP="001B31CE">
      <w:pPr>
        <w:pStyle w:val="Prrafodelista"/>
        <w:numPr>
          <w:ilvl w:val="0"/>
          <w:numId w:val="11"/>
        </w:numPr>
        <w:ind w:left="284" w:hanging="284"/>
        <w:rPr>
          <w:lang w:val="es-AR"/>
        </w:rPr>
      </w:pPr>
      <w:r w:rsidRPr="006B77E3">
        <w:rPr>
          <w:lang w:val="es-AR"/>
        </w:rPr>
        <w:t>Estados de una Fecha:</w:t>
      </w:r>
      <w:r>
        <w:rPr>
          <w:lang w:val="es-AR"/>
        </w:rPr>
        <w:t xml:space="preserve"> Programada, Completa, Incompleta, Suspendida, </w:t>
      </w:r>
      <w:r w:rsidRPr="009658E8">
        <w:rPr>
          <w:lang w:val="es-AR"/>
        </w:rPr>
        <w:t>Cancelada.</w:t>
      </w:r>
      <w:r>
        <w:rPr>
          <w:lang w:val="es-AR"/>
        </w:rPr>
        <w:t xml:space="preserve"> Cuando se genera el </w:t>
      </w:r>
      <w:proofErr w:type="spellStart"/>
      <w:r>
        <w:rPr>
          <w:lang w:val="es-AR"/>
        </w:rPr>
        <w:t>fixture</w:t>
      </w:r>
      <w:proofErr w:type="spellEnd"/>
      <w:r>
        <w:rPr>
          <w:lang w:val="es-AR"/>
        </w:rPr>
        <w:t>, las fechas se crean con el estado “Programada”. Una vez que se cargó el resultado de algún partido de la misma, pasa al estado “Incompleta”, si se cargaran todos los resultados de los partidos de la fecha, pasa al estado “Completa”. Una fecha programada, puede pasar directamente a completa, o puede pasar a estar incompleta, de incompleta puede pasar a completa. Si la fecha, está programada puede suspenderse, en cuyo caso asume el estado “Suspendida</w:t>
      </w:r>
      <w:r w:rsidRPr="00EF411F">
        <w:rPr>
          <w:lang w:val="es-AR"/>
        </w:rPr>
        <w:t xml:space="preserve">”. </w:t>
      </w:r>
    </w:p>
    <w:p w14:paraId="21ED0733" w14:textId="78A7D9FF" w:rsidR="002571A5" w:rsidRDefault="0065213A" w:rsidP="002571A5">
      <w:pPr>
        <w:pStyle w:val="Prrafodelista"/>
        <w:numPr>
          <w:ilvl w:val="0"/>
          <w:numId w:val="11"/>
        </w:numPr>
        <w:ind w:left="284" w:hanging="284"/>
        <w:rPr>
          <w:lang w:val="es-AR"/>
        </w:rPr>
      </w:pPr>
      <w:r w:rsidRPr="002571A5">
        <w:rPr>
          <w:lang w:val="es-AR"/>
        </w:rPr>
        <w:t>Consulta de Fechas: se podrá consultar las fechas de un</w:t>
      </w:r>
      <w:r w:rsidR="00333ABC" w:rsidRPr="002571A5">
        <w:rPr>
          <w:lang w:val="es-AR"/>
        </w:rPr>
        <w:t>a fase en particular de la edición</w:t>
      </w:r>
      <w:r w:rsidRPr="002571A5">
        <w:rPr>
          <w:lang w:val="es-AR"/>
        </w:rPr>
        <w:t>.</w:t>
      </w:r>
    </w:p>
    <w:p w14:paraId="2BBC6713" w14:textId="77777777" w:rsidR="00277E3A" w:rsidRDefault="00277E3A" w:rsidP="00277E3A">
      <w:pPr>
        <w:pStyle w:val="Prrafodelista"/>
        <w:ind w:left="284"/>
        <w:rPr>
          <w:lang w:val="es-AR"/>
        </w:rPr>
      </w:pPr>
    </w:p>
    <w:p w14:paraId="4D39ED1B" w14:textId="77777777" w:rsidR="00A27A95" w:rsidRPr="002571A5" w:rsidRDefault="00A27A95" w:rsidP="00277E3A">
      <w:pPr>
        <w:pStyle w:val="Prrafodelista"/>
        <w:ind w:left="284"/>
        <w:rPr>
          <w:lang w:val="es-AR"/>
        </w:rPr>
      </w:pPr>
    </w:p>
    <w:p w14:paraId="41C5AFFE" w14:textId="792CE589" w:rsidR="0065213A" w:rsidRPr="005845F9" w:rsidRDefault="00B719D9" w:rsidP="00617332">
      <w:pPr>
        <w:pStyle w:val="Ttulo2"/>
        <w:rPr>
          <w:lang w:val="es-ES"/>
        </w:rPr>
      </w:pPr>
      <w:bookmarkStart w:id="29" w:name="_Toc385506777"/>
      <w:bookmarkStart w:id="30" w:name="_Toc388704935"/>
      <w:bookmarkStart w:id="31" w:name="_Toc401947984"/>
      <w:r>
        <w:rPr>
          <w:lang w:val="es-AR"/>
        </w:rPr>
        <w:lastRenderedPageBreak/>
        <w:t>Gestión</w:t>
      </w:r>
      <w:r w:rsidR="0065213A" w:rsidRPr="001B31CE">
        <w:rPr>
          <w:lang w:val="es-AR"/>
        </w:rPr>
        <w:t xml:space="preserve"> de </w:t>
      </w:r>
      <w:r w:rsidR="0065213A" w:rsidRPr="00617332">
        <w:t>Partidos</w:t>
      </w:r>
      <w:bookmarkEnd w:id="29"/>
      <w:bookmarkEnd w:id="30"/>
      <w:bookmarkEnd w:id="31"/>
    </w:p>
    <w:p w14:paraId="57FD6AE7" w14:textId="77777777" w:rsidR="0065213A" w:rsidRDefault="0065213A" w:rsidP="001B31CE">
      <w:pPr>
        <w:rPr>
          <w:lang w:val="es-AR"/>
        </w:rPr>
      </w:pPr>
      <w:r w:rsidRPr="00EC7366">
        <w:rPr>
          <w:lang w:val="es-AR"/>
        </w:rPr>
        <w:t>Los alcances de este subsistema serán:</w:t>
      </w:r>
    </w:p>
    <w:p w14:paraId="1A67A532" w14:textId="798D0105" w:rsidR="00993CF7" w:rsidRPr="00993CF7" w:rsidRDefault="0065213A" w:rsidP="001B31CE">
      <w:pPr>
        <w:pStyle w:val="Prrafodelista"/>
        <w:numPr>
          <w:ilvl w:val="0"/>
          <w:numId w:val="14"/>
        </w:numPr>
        <w:ind w:left="284" w:hanging="284"/>
        <w:rPr>
          <w:lang w:val="es-AR"/>
        </w:rPr>
      </w:pPr>
      <w:r w:rsidRPr="00F01197">
        <w:rPr>
          <w:b/>
          <w:lang w:val="es-AR"/>
        </w:rPr>
        <w:t>Creación de un Partido:</w:t>
      </w:r>
      <w:r w:rsidR="00993CF7">
        <w:rPr>
          <w:b/>
          <w:lang w:val="es-AR"/>
        </w:rPr>
        <w:t xml:space="preserve"> (</w:t>
      </w:r>
      <w:proofErr w:type="spellStart"/>
      <w:r w:rsidR="00993CF7">
        <w:rPr>
          <w:b/>
          <w:lang w:val="es-AR"/>
        </w:rPr>
        <w:t>User</w:t>
      </w:r>
      <w:proofErr w:type="spellEnd"/>
      <w:r w:rsidR="00993CF7">
        <w:rPr>
          <w:b/>
          <w:lang w:val="es-AR"/>
        </w:rPr>
        <w:t xml:space="preserve"> </w:t>
      </w:r>
      <w:proofErr w:type="spellStart"/>
      <w:r w:rsidR="00993CF7">
        <w:rPr>
          <w:b/>
          <w:lang w:val="es-AR"/>
        </w:rPr>
        <w:t>Story</w:t>
      </w:r>
      <w:proofErr w:type="spellEnd"/>
      <w:r w:rsidR="00993CF7">
        <w:rPr>
          <w:b/>
          <w:lang w:val="es-AR"/>
        </w:rPr>
        <w:t xml:space="preserve"> 40)</w:t>
      </w:r>
    </w:p>
    <w:p w14:paraId="0A38B1E1" w14:textId="4D783DBA" w:rsidR="00F01197" w:rsidRDefault="00F01197" w:rsidP="00993CF7">
      <w:pPr>
        <w:pStyle w:val="Prrafodelista"/>
        <w:ind w:left="284"/>
        <w:rPr>
          <w:lang w:val="es-AR"/>
        </w:rPr>
      </w:pPr>
      <w:r>
        <w:rPr>
          <w:lang w:val="es-AR"/>
        </w:rPr>
        <w:t>Una vez generada una determinada fase, se podrán agregar los partidos. Para agregar un partido, se debe indicar lo siguiente:</w:t>
      </w:r>
    </w:p>
    <w:p w14:paraId="13ADEB25" w14:textId="5589CC9C" w:rsidR="00F01197" w:rsidRDefault="00F01197" w:rsidP="00F01197">
      <w:pPr>
        <w:pStyle w:val="Prrafodelista"/>
        <w:ind w:left="284"/>
        <w:rPr>
          <w:lang w:val="es-AR"/>
        </w:rPr>
      </w:pPr>
      <w:r>
        <w:rPr>
          <w:lang w:val="es-AR"/>
        </w:rPr>
        <w:t>Datos de Partido:</w:t>
      </w:r>
    </w:p>
    <w:p w14:paraId="1222A111" w14:textId="61F3447E" w:rsidR="00F01197" w:rsidRDefault="00F01197" w:rsidP="00F01197">
      <w:pPr>
        <w:pStyle w:val="Prrafodelista"/>
        <w:numPr>
          <w:ilvl w:val="0"/>
          <w:numId w:val="31"/>
        </w:numPr>
        <w:rPr>
          <w:lang w:val="es-AR"/>
        </w:rPr>
      </w:pPr>
      <w:r>
        <w:rPr>
          <w:lang w:val="es-AR"/>
        </w:rPr>
        <w:t>Equipos participantes (Equipo 1 y Equipo 2)</w:t>
      </w:r>
    </w:p>
    <w:p w14:paraId="4C9790F5" w14:textId="3A637C0C" w:rsidR="00F01197" w:rsidRDefault="00F01197" w:rsidP="00F01197">
      <w:pPr>
        <w:pStyle w:val="Prrafodelista"/>
        <w:numPr>
          <w:ilvl w:val="0"/>
          <w:numId w:val="31"/>
        </w:numPr>
        <w:rPr>
          <w:lang w:val="es-AR"/>
        </w:rPr>
      </w:pPr>
      <w:r>
        <w:rPr>
          <w:lang w:val="es-AR"/>
        </w:rPr>
        <w:t>Fecha y Hora</w:t>
      </w:r>
    </w:p>
    <w:p w14:paraId="4DAB297D" w14:textId="400FFC34" w:rsidR="00F01197" w:rsidRDefault="00F01197" w:rsidP="00F01197">
      <w:pPr>
        <w:pStyle w:val="Prrafodelista"/>
        <w:numPr>
          <w:ilvl w:val="0"/>
          <w:numId w:val="31"/>
        </w:numPr>
        <w:rPr>
          <w:lang w:val="es-AR"/>
        </w:rPr>
      </w:pPr>
      <w:r>
        <w:rPr>
          <w:lang w:val="es-AR"/>
        </w:rPr>
        <w:t>Árbitro asignado (en el caso que gestione árbitros)</w:t>
      </w:r>
    </w:p>
    <w:p w14:paraId="404B2AD0" w14:textId="4EA23156" w:rsidR="00F01197" w:rsidRDefault="00F01197" w:rsidP="00F01197">
      <w:pPr>
        <w:pStyle w:val="Prrafodelista"/>
        <w:numPr>
          <w:ilvl w:val="0"/>
          <w:numId w:val="31"/>
        </w:numPr>
        <w:rPr>
          <w:lang w:val="es-AR"/>
        </w:rPr>
      </w:pPr>
      <w:r>
        <w:rPr>
          <w:lang w:val="es-AR"/>
        </w:rPr>
        <w:t>Cancha (en el caso que gestione canchas)</w:t>
      </w:r>
    </w:p>
    <w:p w14:paraId="3F4B873C" w14:textId="4BE66C5F" w:rsidR="00F01197" w:rsidRDefault="00F01197" w:rsidP="00F01197">
      <w:pPr>
        <w:pStyle w:val="Prrafodelista"/>
        <w:numPr>
          <w:ilvl w:val="0"/>
          <w:numId w:val="31"/>
        </w:numPr>
        <w:rPr>
          <w:lang w:val="es-AR"/>
        </w:rPr>
      </w:pPr>
      <w:r>
        <w:rPr>
          <w:lang w:val="es-AR"/>
        </w:rPr>
        <w:t xml:space="preserve">Titulares del Equipo 1 </w:t>
      </w:r>
      <w:r w:rsidRPr="00E0143F">
        <w:rPr>
          <w:b/>
          <w:lang w:val="es-ES"/>
        </w:rPr>
        <w:t>(</w:t>
      </w:r>
      <w:proofErr w:type="spellStart"/>
      <w:r w:rsidRPr="00E0143F">
        <w:rPr>
          <w:b/>
          <w:lang w:val="es-AR"/>
        </w:rPr>
        <w:t>User</w:t>
      </w:r>
      <w:proofErr w:type="spellEnd"/>
      <w:r w:rsidRPr="00E0143F">
        <w:rPr>
          <w:b/>
          <w:lang w:val="es-AR"/>
        </w:rPr>
        <w:t xml:space="preserve"> </w:t>
      </w:r>
      <w:proofErr w:type="spellStart"/>
      <w:r w:rsidRPr="00E0143F">
        <w:rPr>
          <w:b/>
          <w:lang w:val="es-AR"/>
        </w:rPr>
        <w:t>Story</w:t>
      </w:r>
      <w:proofErr w:type="spellEnd"/>
      <w:r w:rsidRPr="00E0143F">
        <w:rPr>
          <w:b/>
          <w:lang w:val="es-AR"/>
        </w:rPr>
        <w:t xml:space="preserve"> 3</w:t>
      </w:r>
      <w:r>
        <w:rPr>
          <w:b/>
          <w:lang w:val="es-AR"/>
        </w:rPr>
        <w:t>5</w:t>
      </w:r>
      <w:r w:rsidRPr="00E0143F">
        <w:rPr>
          <w:b/>
          <w:lang w:val="es-AR"/>
        </w:rPr>
        <w:t>)</w:t>
      </w:r>
    </w:p>
    <w:p w14:paraId="4F8FDE37" w14:textId="435A92AD" w:rsidR="00F01197" w:rsidRDefault="00F01197" w:rsidP="00F01197">
      <w:pPr>
        <w:pStyle w:val="Prrafodelista"/>
        <w:numPr>
          <w:ilvl w:val="0"/>
          <w:numId w:val="31"/>
        </w:numPr>
        <w:rPr>
          <w:lang w:val="es-AR"/>
        </w:rPr>
      </w:pPr>
      <w:r>
        <w:rPr>
          <w:lang w:val="es-AR"/>
        </w:rPr>
        <w:t xml:space="preserve">Titulares del Equipo 2 </w:t>
      </w:r>
      <w:r w:rsidRPr="00E0143F">
        <w:rPr>
          <w:b/>
          <w:lang w:val="es-ES"/>
        </w:rPr>
        <w:t>(</w:t>
      </w:r>
      <w:proofErr w:type="spellStart"/>
      <w:r w:rsidRPr="00E0143F">
        <w:rPr>
          <w:b/>
          <w:lang w:val="es-AR"/>
        </w:rPr>
        <w:t>User</w:t>
      </w:r>
      <w:proofErr w:type="spellEnd"/>
      <w:r w:rsidRPr="00E0143F">
        <w:rPr>
          <w:b/>
          <w:lang w:val="es-AR"/>
        </w:rPr>
        <w:t xml:space="preserve"> </w:t>
      </w:r>
      <w:proofErr w:type="spellStart"/>
      <w:r w:rsidRPr="00E0143F">
        <w:rPr>
          <w:b/>
          <w:lang w:val="es-AR"/>
        </w:rPr>
        <w:t>Story</w:t>
      </w:r>
      <w:proofErr w:type="spellEnd"/>
      <w:r w:rsidRPr="00E0143F">
        <w:rPr>
          <w:b/>
          <w:lang w:val="es-AR"/>
        </w:rPr>
        <w:t xml:space="preserve"> 3</w:t>
      </w:r>
      <w:r>
        <w:rPr>
          <w:b/>
          <w:lang w:val="es-AR"/>
        </w:rPr>
        <w:t>5</w:t>
      </w:r>
      <w:r w:rsidRPr="00E0143F">
        <w:rPr>
          <w:b/>
          <w:lang w:val="es-AR"/>
        </w:rPr>
        <w:t>)</w:t>
      </w:r>
    </w:p>
    <w:p w14:paraId="6E390E6D" w14:textId="139AF104" w:rsidR="00F01197" w:rsidRDefault="00F01197" w:rsidP="00F01197">
      <w:pPr>
        <w:pStyle w:val="Prrafodelista"/>
        <w:numPr>
          <w:ilvl w:val="0"/>
          <w:numId w:val="31"/>
        </w:numPr>
        <w:rPr>
          <w:lang w:val="es-AR"/>
        </w:rPr>
      </w:pPr>
      <w:r>
        <w:rPr>
          <w:lang w:val="es-AR"/>
        </w:rPr>
        <w:t xml:space="preserve">Goles realizados </w:t>
      </w:r>
    </w:p>
    <w:p w14:paraId="1DEB510E" w14:textId="12A364E2" w:rsidR="00F01197" w:rsidRDefault="00F01197" w:rsidP="00F01197">
      <w:pPr>
        <w:pStyle w:val="Prrafodelista"/>
        <w:numPr>
          <w:ilvl w:val="0"/>
          <w:numId w:val="31"/>
        </w:numPr>
        <w:rPr>
          <w:lang w:val="es-AR"/>
        </w:rPr>
      </w:pPr>
      <w:r>
        <w:rPr>
          <w:lang w:val="es-AR"/>
        </w:rPr>
        <w:t xml:space="preserve">Cambios </w:t>
      </w:r>
    </w:p>
    <w:p w14:paraId="5DE845FD" w14:textId="433CC37D" w:rsidR="00F01197" w:rsidRPr="00F01197" w:rsidRDefault="00F01197" w:rsidP="00663EDE">
      <w:pPr>
        <w:pStyle w:val="Prrafodelista"/>
        <w:numPr>
          <w:ilvl w:val="0"/>
          <w:numId w:val="31"/>
        </w:numPr>
        <w:rPr>
          <w:lang w:val="es-AR"/>
        </w:rPr>
      </w:pPr>
      <w:r w:rsidRPr="00F01197">
        <w:rPr>
          <w:lang w:val="es-AR"/>
        </w:rPr>
        <w:t xml:space="preserve">Tarjetas </w:t>
      </w:r>
    </w:p>
    <w:p w14:paraId="270F5BBF" w14:textId="133F760F" w:rsidR="00F01197" w:rsidRDefault="00F01197" w:rsidP="00663EDE">
      <w:pPr>
        <w:pStyle w:val="Prrafodelista"/>
        <w:numPr>
          <w:ilvl w:val="0"/>
          <w:numId w:val="31"/>
        </w:numPr>
        <w:rPr>
          <w:lang w:val="es-AR"/>
        </w:rPr>
      </w:pPr>
      <w:r>
        <w:rPr>
          <w:lang w:val="es-AR"/>
        </w:rPr>
        <w:t>Resultado</w:t>
      </w:r>
    </w:p>
    <w:p w14:paraId="2C6B7142" w14:textId="77777777" w:rsidR="00F35B70" w:rsidRDefault="00F35B70" w:rsidP="00F35B70">
      <w:pPr>
        <w:pStyle w:val="Prrafodelista"/>
        <w:ind w:left="1004"/>
        <w:rPr>
          <w:lang w:val="es-AR"/>
        </w:rPr>
      </w:pPr>
    </w:p>
    <w:p w14:paraId="66387C94" w14:textId="2EC467EB" w:rsidR="00F35B70" w:rsidRPr="00F35B70" w:rsidRDefault="00F35B70" w:rsidP="00F35B70">
      <w:pPr>
        <w:pStyle w:val="Prrafodelista"/>
        <w:numPr>
          <w:ilvl w:val="0"/>
          <w:numId w:val="31"/>
        </w:numPr>
        <w:ind w:left="284" w:hanging="284"/>
        <w:rPr>
          <w:noProof/>
          <w:color w:val="000000" w:themeColor="text1"/>
          <w:lang w:val="es-AR"/>
        </w:rPr>
      </w:pPr>
      <w:r w:rsidRPr="00F35B70">
        <w:rPr>
          <w:b/>
          <w:lang w:val="es-AR"/>
        </w:rPr>
        <w:t>Agregar Gol:</w:t>
      </w:r>
      <w:r w:rsidRPr="00F35B70">
        <w:rPr>
          <w:b/>
          <w:lang w:val="es-ES"/>
        </w:rPr>
        <w:t xml:space="preserve"> (</w:t>
      </w:r>
      <w:proofErr w:type="spellStart"/>
      <w:r w:rsidRPr="00F35B70">
        <w:rPr>
          <w:b/>
          <w:lang w:val="es-AR"/>
        </w:rPr>
        <w:t>User</w:t>
      </w:r>
      <w:proofErr w:type="spellEnd"/>
      <w:r w:rsidRPr="00F35B70">
        <w:rPr>
          <w:b/>
          <w:lang w:val="es-AR"/>
        </w:rPr>
        <w:t xml:space="preserve"> </w:t>
      </w:r>
      <w:proofErr w:type="spellStart"/>
      <w:r w:rsidRPr="00F35B70">
        <w:rPr>
          <w:b/>
          <w:lang w:val="es-AR"/>
        </w:rPr>
        <w:t>Story</w:t>
      </w:r>
      <w:proofErr w:type="spellEnd"/>
      <w:r w:rsidRPr="00F35B70">
        <w:rPr>
          <w:b/>
          <w:lang w:val="es-AR"/>
        </w:rPr>
        <w:t xml:space="preserve"> 3</w:t>
      </w:r>
      <w:r>
        <w:rPr>
          <w:b/>
          <w:lang w:val="es-AR"/>
        </w:rPr>
        <w:t>7</w:t>
      </w:r>
      <w:r w:rsidRPr="00F35B70">
        <w:rPr>
          <w:b/>
          <w:lang w:val="es-AR"/>
        </w:rPr>
        <w:t>)</w:t>
      </w:r>
    </w:p>
    <w:p w14:paraId="31027394" w14:textId="20102C7C" w:rsidR="00F35B70" w:rsidRPr="00F35B70" w:rsidRDefault="00F35B70" w:rsidP="00F35B70">
      <w:pPr>
        <w:ind w:firstLine="284"/>
        <w:rPr>
          <w:noProof/>
          <w:color w:val="000000" w:themeColor="text1"/>
          <w:lang w:val="es-AR"/>
        </w:rPr>
      </w:pPr>
      <w:r w:rsidRPr="00F35B70">
        <w:rPr>
          <w:noProof/>
          <w:color w:val="000000" w:themeColor="text1"/>
          <w:lang w:val="es-AR"/>
        </w:rPr>
        <w:t>Datos del Gol:</w:t>
      </w:r>
    </w:p>
    <w:p w14:paraId="4618D4AC" w14:textId="77777777" w:rsidR="00F35B70" w:rsidRPr="00F35B70" w:rsidRDefault="00F35B70" w:rsidP="00F35B70">
      <w:pPr>
        <w:pStyle w:val="Prrafodelista"/>
        <w:numPr>
          <w:ilvl w:val="1"/>
          <w:numId w:val="22"/>
        </w:numPr>
        <w:ind w:left="720" w:hanging="284"/>
        <w:rPr>
          <w:noProof/>
          <w:lang w:val="es-AR"/>
        </w:rPr>
      </w:pPr>
      <w:r w:rsidRPr="00F35B70">
        <w:rPr>
          <w:noProof/>
          <w:lang w:val="es-AR"/>
        </w:rPr>
        <w:t>Equipo</w:t>
      </w:r>
    </w:p>
    <w:p w14:paraId="41A3B781" w14:textId="77777777" w:rsidR="00F35B70" w:rsidRPr="00F35B70" w:rsidRDefault="00F35B70" w:rsidP="00F35B70">
      <w:pPr>
        <w:pStyle w:val="Prrafodelista"/>
        <w:numPr>
          <w:ilvl w:val="1"/>
          <w:numId w:val="22"/>
        </w:numPr>
        <w:ind w:left="720" w:hanging="284"/>
        <w:rPr>
          <w:noProof/>
          <w:lang w:val="es-AR"/>
        </w:rPr>
      </w:pPr>
      <w:r w:rsidRPr="00F35B70">
        <w:rPr>
          <w:noProof/>
          <w:lang w:val="es-AR"/>
        </w:rPr>
        <w:t>Jugador</w:t>
      </w:r>
    </w:p>
    <w:p w14:paraId="640E2819" w14:textId="77777777" w:rsidR="00F35B70" w:rsidRPr="00F35B70" w:rsidRDefault="00F35B70" w:rsidP="00F35B70">
      <w:pPr>
        <w:pStyle w:val="Prrafodelista"/>
        <w:numPr>
          <w:ilvl w:val="1"/>
          <w:numId w:val="22"/>
        </w:numPr>
        <w:ind w:left="720" w:hanging="284"/>
        <w:rPr>
          <w:lang w:val="es-AR"/>
        </w:rPr>
      </w:pPr>
      <w:r>
        <w:rPr>
          <w:noProof/>
          <w:color w:val="000000" w:themeColor="text1"/>
          <w:lang w:val="es-AR"/>
        </w:rPr>
        <w:t>Tipo de Gol (Cabeza, Penal, Tiro Libre, Jugada, En Contra)</w:t>
      </w:r>
    </w:p>
    <w:p w14:paraId="1F7B9E13" w14:textId="0E2522CC" w:rsidR="00F35B70" w:rsidRPr="00F35B70" w:rsidRDefault="00F35B70" w:rsidP="00F35B70">
      <w:pPr>
        <w:pStyle w:val="Prrafodelista"/>
        <w:numPr>
          <w:ilvl w:val="1"/>
          <w:numId w:val="22"/>
        </w:numPr>
        <w:ind w:left="720" w:hanging="284"/>
        <w:rPr>
          <w:lang w:val="es-AR"/>
        </w:rPr>
      </w:pPr>
      <w:r>
        <w:rPr>
          <w:noProof/>
          <w:color w:val="000000" w:themeColor="text1"/>
          <w:lang w:val="es-AR"/>
        </w:rPr>
        <w:t xml:space="preserve"> Minuto</w:t>
      </w:r>
    </w:p>
    <w:p w14:paraId="7CC74DD8" w14:textId="77777777" w:rsidR="00617332" w:rsidRPr="00F35B70" w:rsidRDefault="00617332" w:rsidP="00F35B70">
      <w:pPr>
        <w:pStyle w:val="Prrafodelista"/>
        <w:rPr>
          <w:lang w:val="es-AR"/>
        </w:rPr>
      </w:pPr>
    </w:p>
    <w:p w14:paraId="7D212CE8" w14:textId="3FD35D57" w:rsidR="00F35B70" w:rsidRPr="00F35B70" w:rsidRDefault="00F35B70" w:rsidP="00F35B70">
      <w:pPr>
        <w:pStyle w:val="Prrafodelista"/>
        <w:numPr>
          <w:ilvl w:val="0"/>
          <w:numId w:val="31"/>
        </w:numPr>
        <w:ind w:left="284" w:hanging="284"/>
        <w:rPr>
          <w:lang w:val="es-AR"/>
        </w:rPr>
      </w:pPr>
      <w:r w:rsidRPr="00F35B70">
        <w:rPr>
          <w:b/>
          <w:lang w:val="es-AR"/>
        </w:rPr>
        <w:t>Agregar Tarjeta:</w:t>
      </w:r>
      <w:r>
        <w:rPr>
          <w:lang w:val="es-AR"/>
        </w:rPr>
        <w:t xml:space="preserve"> </w:t>
      </w:r>
      <w:r w:rsidRPr="00F35B70">
        <w:rPr>
          <w:b/>
          <w:lang w:val="es-AR"/>
        </w:rPr>
        <w:t>(</w:t>
      </w:r>
      <w:proofErr w:type="spellStart"/>
      <w:r w:rsidRPr="00F35B70">
        <w:rPr>
          <w:b/>
          <w:lang w:val="es-AR"/>
        </w:rPr>
        <w:t>User</w:t>
      </w:r>
      <w:proofErr w:type="spellEnd"/>
      <w:r w:rsidRPr="00F35B70">
        <w:rPr>
          <w:b/>
          <w:lang w:val="es-AR"/>
        </w:rPr>
        <w:t xml:space="preserve"> </w:t>
      </w:r>
      <w:proofErr w:type="spellStart"/>
      <w:r w:rsidRPr="00F35B70">
        <w:rPr>
          <w:b/>
          <w:lang w:val="es-AR"/>
        </w:rPr>
        <w:t>Story</w:t>
      </w:r>
      <w:proofErr w:type="spellEnd"/>
      <w:r w:rsidRPr="00F35B70">
        <w:rPr>
          <w:b/>
          <w:lang w:val="es-AR"/>
        </w:rPr>
        <w:t xml:space="preserve"> 38)</w:t>
      </w:r>
    </w:p>
    <w:p w14:paraId="4D63BB84" w14:textId="77777777" w:rsidR="00F35B70" w:rsidRDefault="00F35B70" w:rsidP="00F35B70">
      <w:pPr>
        <w:rPr>
          <w:noProof/>
          <w:color w:val="000000" w:themeColor="text1"/>
          <w:lang w:val="es-AR"/>
        </w:rPr>
      </w:pPr>
      <w:r>
        <w:rPr>
          <w:noProof/>
          <w:color w:val="000000" w:themeColor="text1"/>
          <w:lang w:val="es-AR"/>
        </w:rPr>
        <w:t>Datos de la Tarjeta:</w:t>
      </w:r>
    </w:p>
    <w:p w14:paraId="061D9DAF" w14:textId="77777777" w:rsidR="00F35B70" w:rsidRPr="00F35B70" w:rsidRDefault="00F35B70" w:rsidP="00F35B70">
      <w:pPr>
        <w:pStyle w:val="Prrafodelista"/>
        <w:numPr>
          <w:ilvl w:val="1"/>
          <w:numId w:val="22"/>
        </w:numPr>
        <w:ind w:left="436" w:hanging="284"/>
        <w:rPr>
          <w:noProof/>
          <w:lang w:val="es-AR"/>
        </w:rPr>
      </w:pPr>
      <w:r w:rsidRPr="00F35B70">
        <w:rPr>
          <w:noProof/>
          <w:lang w:val="es-AR"/>
        </w:rPr>
        <w:t>Equipo</w:t>
      </w:r>
    </w:p>
    <w:p w14:paraId="3936F72D" w14:textId="77777777" w:rsidR="00F35B70" w:rsidRPr="00F35B70" w:rsidRDefault="00F35B70" w:rsidP="00F35B70">
      <w:pPr>
        <w:pStyle w:val="Prrafodelista"/>
        <w:numPr>
          <w:ilvl w:val="1"/>
          <w:numId w:val="22"/>
        </w:numPr>
        <w:ind w:left="436" w:hanging="284"/>
        <w:rPr>
          <w:noProof/>
          <w:lang w:val="es-AR"/>
        </w:rPr>
      </w:pPr>
      <w:r w:rsidRPr="00F35B70">
        <w:rPr>
          <w:noProof/>
          <w:lang w:val="es-AR"/>
        </w:rPr>
        <w:t>Jugador</w:t>
      </w:r>
    </w:p>
    <w:p w14:paraId="4EEBFBB8" w14:textId="77777777" w:rsidR="00F35B70" w:rsidRDefault="00F35B70" w:rsidP="00F35B70">
      <w:pPr>
        <w:pStyle w:val="Prrafodelista"/>
        <w:numPr>
          <w:ilvl w:val="1"/>
          <w:numId w:val="22"/>
        </w:numPr>
        <w:ind w:left="436" w:hanging="284"/>
        <w:rPr>
          <w:noProof/>
          <w:lang w:val="es-AR"/>
        </w:rPr>
      </w:pPr>
      <w:r w:rsidRPr="00F35B70">
        <w:rPr>
          <w:noProof/>
          <w:lang w:val="es-AR"/>
        </w:rPr>
        <w:t>Tipo (Amarilla, Roja)</w:t>
      </w:r>
    </w:p>
    <w:p w14:paraId="370EC9E2" w14:textId="4E24A1AD" w:rsidR="00F35B70" w:rsidRPr="00F35B70" w:rsidRDefault="00F35B70" w:rsidP="00F35B70">
      <w:pPr>
        <w:pStyle w:val="Prrafodelista"/>
        <w:numPr>
          <w:ilvl w:val="1"/>
          <w:numId w:val="22"/>
        </w:numPr>
        <w:ind w:left="436" w:hanging="284"/>
        <w:rPr>
          <w:noProof/>
          <w:lang w:val="es-AR"/>
        </w:rPr>
      </w:pPr>
      <w:r w:rsidRPr="00F35B70">
        <w:rPr>
          <w:noProof/>
          <w:color w:val="000000" w:themeColor="text1"/>
          <w:lang w:val="es-AR"/>
        </w:rPr>
        <w:t>Minuto</w:t>
      </w:r>
    </w:p>
    <w:p w14:paraId="45D471CF" w14:textId="77777777" w:rsidR="00F35B70" w:rsidRPr="00F35B70" w:rsidRDefault="00F35B70" w:rsidP="00F35B70">
      <w:pPr>
        <w:pStyle w:val="Prrafodelista"/>
        <w:rPr>
          <w:lang w:val="es-AR"/>
        </w:rPr>
      </w:pPr>
    </w:p>
    <w:p w14:paraId="41FE5983" w14:textId="6905B4D9" w:rsidR="00F35B70" w:rsidRDefault="00F35B70" w:rsidP="00F35B70">
      <w:pPr>
        <w:pStyle w:val="Prrafodelista"/>
        <w:numPr>
          <w:ilvl w:val="0"/>
          <w:numId w:val="31"/>
        </w:numPr>
        <w:ind w:left="284" w:hanging="284"/>
        <w:rPr>
          <w:b/>
          <w:lang w:val="es-AR"/>
        </w:rPr>
      </w:pPr>
      <w:r w:rsidRPr="00F35B70">
        <w:rPr>
          <w:b/>
          <w:lang w:val="es-AR"/>
        </w:rPr>
        <w:t>Agregar Cambio:</w:t>
      </w:r>
      <w:r>
        <w:rPr>
          <w:b/>
          <w:lang w:val="es-AR"/>
        </w:rPr>
        <w:t xml:space="preserve"> (</w:t>
      </w:r>
      <w:proofErr w:type="spellStart"/>
      <w:r>
        <w:rPr>
          <w:b/>
          <w:lang w:val="es-AR"/>
        </w:rPr>
        <w:t>User</w:t>
      </w:r>
      <w:proofErr w:type="spellEnd"/>
      <w:r>
        <w:rPr>
          <w:b/>
          <w:lang w:val="es-AR"/>
        </w:rPr>
        <w:t xml:space="preserve"> </w:t>
      </w:r>
      <w:proofErr w:type="spellStart"/>
      <w:r>
        <w:rPr>
          <w:b/>
          <w:lang w:val="es-AR"/>
        </w:rPr>
        <w:t>Story</w:t>
      </w:r>
      <w:proofErr w:type="spellEnd"/>
      <w:r>
        <w:rPr>
          <w:b/>
          <w:lang w:val="es-AR"/>
        </w:rPr>
        <w:t xml:space="preserve"> 39)</w:t>
      </w:r>
    </w:p>
    <w:p w14:paraId="4DF35FAD" w14:textId="77777777" w:rsidR="00F35B70" w:rsidRDefault="00F35B70" w:rsidP="00F35B70">
      <w:pPr>
        <w:rPr>
          <w:noProof/>
          <w:color w:val="000000" w:themeColor="text1"/>
          <w:lang w:val="es-AR"/>
        </w:rPr>
      </w:pPr>
      <w:r>
        <w:rPr>
          <w:noProof/>
          <w:color w:val="000000" w:themeColor="text1"/>
          <w:lang w:val="es-AR"/>
        </w:rPr>
        <w:t>Datos del Cambio:</w:t>
      </w:r>
    </w:p>
    <w:p w14:paraId="0CAA3CF4" w14:textId="77777777" w:rsidR="00F35B70" w:rsidRPr="00F35B70" w:rsidRDefault="00F35B70" w:rsidP="00F35B70">
      <w:pPr>
        <w:pStyle w:val="Prrafodelista"/>
        <w:numPr>
          <w:ilvl w:val="1"/>
          <w:numId w:val="22"/>
        </w:numPr>
        <w:ind w:left="436" w:hanging="284"/>
        <w:rPr>
          <w:noProof/>
          <w:lang w:val="es-AR"/>
        </w:rPr>
      </w:pPr>
      <w:r w:rsidRPr="00F35B70">
        <w:rPr>
          <w:noProof/>
          <w:lang w:val="es-AR"/>
        </w:rPr>
        <w:t>Equipo</w:t>
      </w:r>
    </w:p>
    <w:p w14:paraId="79F10C97" w14:textId="77777777" w:rsidR="00F35B70" w:rsidRPr="00F35B70" w:rsidRDefault="00F35B70" w:rsidP="00F35B70">
      <w:pPr>
        <w:pStyle w:val="Prrafodelista"/>
        <w:numPr>
          <w:ilvl w:val="1"/>
          <w:numId w:val="22"/>
        </w:numPr>
        <w:ind w:left="436" w:hanging="284"/>
        <w:rPr>
          <w:noProof/>
          <w:lang w:val="es-AR"/>
        </w:rPr>
      </w:pPr>
      <w:r w:rsidRPr="00F35B70">
        <w:rPr>
          <w:noProof/>
          <w:lang w:val="es-AR"/>
        </w:rPr>
        <w:t>Jugador Entra</w:t>
      </w:r>
    </w:p>
    <w:p w14:paraId="7BB3C906" w14:textId="77777777" w:rsidR="00F35B70" w:rsidRDefault="00F35B70" w:rsidP="00F35B70">
      <w:pPr>
        <w:pStyle w:val="Prrafodelista"/>
        <w:numPr>
          <w:ilvl w:val="1"/>
          <w:numId w:val="22"/>
        </w:numPr>
        <w:ind w:left="436" w:hanging="284"/>
        <w:rPr>
          <w:noProof/>
          <w:lang w:val="es-AR"/>
        </w:rPr>
      </w:pPr>
      <w:r w:rsidRPr="00F35B70">
        <w:rPr>
          <w:noProof/>
          <w:lang w:val="es-AR"/>
        </w:rPr>
        <w:t>Jugador Sale</w:t>
      </w:r>
    </w:p>
    <w:p w14:paraId="5A3F6ADC" w14:textId="3B33F400" w:rsidR="00F35B70" w:rsidRPr="00F35B70" w:rsidRDefault="00F35B70" w:rsidP="00F35B70">
      <w:pPr>
        <w:pStyle w:val="Prrafodelista"/>
        <w:numPr>
          <w:ilvl w:val="1"/>
          <w:numId w:val="22"/>
        </w:numPr>
        <w:ind w:left="436" w:hanging="284"/>
        <w:rPr>
          <w:noProof/>
          <w:lang w:val="es-AR"/>
        </w:rPr>
      </w:pPr>
      <w:r w:rsidRPr="00F35B70">
        <w:rPr>
          <w:noProof/>
          <w:color w:val="000000" w:themeColor="text1"/>
          <w:lang w:val="es-AR"/>
        </w:rPr>
        <w:t>Minuto</w:t>
      </w:r>
    </w:p>
    <w:p w14:paraId="3A0DBDA5" w14:textId="77777777" w:rsidR="00287D20" w:rsidRDefault="00287D20" w:rsidP="00287D20">
      <w:pPr>
        <w:pStyle w:val="Prrafodelista"/>
        <w:ind w:left="284"/>
        <w:rPr>
          <w:lang w:val="es-AR"/>
        </w:rPr>
      </w:pPr>
    </w:p>
    <w:p w14:paraId="1311AFB6" w14:textId="3B70A74C" w:rsidR="0065213A" w:rsidRPr="00287D20" w:rsidRDefault="0065213A" w:rsidP="00287D20">
      <w:pPr>
        <w:pStyle w:val="Prrafodelista"/>
        <w:numPr>
          <w:ilvl w:val="0"/>
          <w:numId w:val="31"/>
        </w:numPr>
        <w:ind w:left="284" w:hanging="284"/>
        <w:rPr>
          <w:b/>
          <w:lang w:val="es-AR"/>
        </w:rPr>
      </w:pPr>
      <w:r w:rsidRPr="00287D20">
        <w:rPr>
          <w:b/>
          <w:lang w:val="es-AR"/>
        </w:rPr>
        <w:t>Gestión Resultados de los partidos:</w:t>
      </w:r>
      <w:r>
        <w:rPr>
          <w:lang w:val="es-AR"/>
        </w:rPr>
        <w:t xml:space="preserve"> </w:t>
      </w:r>
      <w:r w:rsidR="00287D20">
        <w:rPr>
          <w:lang w:val="es-AR"/>
        </w:rPr>
        <w:t xml:space="preserve">se debe indicar el resultado de un partido, y se debe preguntar si se definió por penales, y en caso que se haya definido por penales, se debe indicar los penales convertidos por ambos equipos. </w:t>
      </w:r>
      <w:r w:rsidR="00287D20">
        <w:rPr>
          <w:b/>
          <w:lang w:val="es-AR"/>
        </w:rPr>
        <w:t>(</w:t>
      </w:r>
      <w:proofErr w:type="spellStart"/>
      <w:r w:rsidR="00287D20">
        <w:rPr>
          <w:b/>
          <w:lang w:val="es-AR"/>
        </w:rPr>
        <w:t>User</w:t>
      </w:r>
      <w:proofErr w:type="spellEnd"/>
      <w:r w:rsidR="00287D20">
        <w:rPr>
          <w:b/>
          <w:lang w:val="es-AR"/>
        </w:rPr>
        <w:t xml:space="preserve"> </w:t>
      </w:r>
      <w:proofErr w:type="spellStart"/>
      <w:r w:rsidR="00287D20">
        <w:rPr>
          <w:b/>
          <w:lang w:val="es-AR"/>
        </w:rPr>
        <w:t>Story</w:t>
      </w:r>
      <w:proofErr w:type="spellEnd"/>
      <w:r w:rsidR="00287D20">
        <w:rPr>
          <w:b/>
          <w:lang w:val="es-AR"/>
        </w:rPr>
        <w:t xml:space="preserve"> 42)</w:t>
      </w:r>
    </w:p>
    <w:p w14:paraId="03D91EC5" w14:textId="77777777" w:rsidR="009661B8" w:rsidRDefault="0065213A" w:rsidP="00287D20">
      <w:pPr>
        <w:pStyle w:val="Prrafodelista"/>
        <w:numPr>
          <w:ilvl w:val="0"/>
          <w:numId w:val="14"/>
        </w:numPr>
        <w:ind w:left="284" w:hanging="284"/>
        <w:rPr>
          <w:lang w:val="es-AR"/>
        </w:rPr>
      </w:pPr>
      <w:r w:rsidRPr="006B77E3">
        <w:rPr>
          <w:lang w:val="es-AR"/>
        </w:rPr>
        <w:t>Estados de un Partido:</w:t>
      </w:r>
      <w:r>
        <w:rPr>
          <w:lang w:val="es-AR"/>
        </w:rPr>
        <w:t xml:space="preserve"> Programado, Jugado, </w:t>
      </w:r>
      <w:r w:rsidRPr="009658E8">
        <w:rPr>
          <w:lang w:val="es-AR"/>
        </w:rPr>
        <w:t>Suspendido, Cancelado. Cuando</w:t>
      </w:r>
      <w:r>
        <w:rPr>
          <w:lang w:val="es-AR"/>
        </w:rPr>
        <w:t xml:space="preserve"> se genera el </w:t>
      </w:r>
      <w:proofErr w:type="spellStart"/>
      <w:r>
        <w:rPr>
          <w:lang w:val="es-AR"/>
        </w:rPr>
        <w:t>fixture</w:t>
      </w:r>
      <w:proofErr w:type="spellEnd"/>
      <w:r>
        <w:rPr>
          <w:lang w:val="es-AR"/>
        </w:rPr>
        <w:t>, las fechas y los partidos, en ese primer instante, el partido se crea con el estado “Programado”. Una vez que se cargó el resultado, el partido pasa al estado “Jugado”. Si el partido, está programado puede suspenderse, en cuyo caso asume el estado “Suspendido”.</w:t>
      </w:r>
    </w:p>
    <w:p w14:paraId="3C8696BF" w14:textId="650D52E0" w:rsidR="0065213A" w:rsidRPr="00277E3A" w:rsidRDefault="0065213A" w:rsidP="00287D20">
      <w:pPr>
        <w:pStyle w:val="Prrafodelista"/>
        <w:numPr>
          <w:ilvl w:val="0"/>
          <w:numId w:val="14"/>
        </w:numPr>
        <w:ind w:left="284" w:hanging="284"/>
        <w:rPr>
          <w:lang w:val="es-AR"/>
        </w:rPr>
      </w:pPr>
      <w:r w:rsidRPr="009661B8">
        <w:rPr>
          <w:lang w:val="es-AR"/>
        </w:rPr>
        <w:t>Consulta de Partidos: se podrá consultar los partidos jugados, o que estén programados para una fecha en particular.</w:t>
      </w:r>
      <w:r w:rsidR="009661B8">
        <w:rPr>
          <w:lang w:val="es-AR"/>
        </w:rPr>
        <w:t xml:space="preserve"> </w:t>
      </w:r>
      <w:r w:rsidR="009661B8">
        <w:rPr>
          <w:b/>
          <w:lang w:val="es-AR"/>
        </w:rPr>
        <w:t>(</w:t>
      </w:r>
      <w:proofErr w:type="spellStart"/>
      <w:r w:rsidR="009661B8">
        <w:rPr>
          <w:b/>
          <w:lang w:val="es-AR"/>
        </w:rPr>
        <w:t>User</w:t>
      </w:r>
      <w:proofErr w:type="spellEnd"/>
      <w:r w:rsidR="009661B8">
        <w:rPr>
          <w:b/>
          <w:lang w:val="es-AR"/>
        </w:rPr>
        <w:t xml:space="preserve"> </w:t>
      </w:r>
      <w:proofErr w:type="spellStart"/>
      <w:r w:rsidR="009661B8">
        <w:rPr>
          <w:b/>
          <w:lang w:val="es-AR"/>
        </w:rPr>
        <w:t>Story</w:t>
      </w:r>
      <w:proofErr w:type="spellEnd"/>
      <w:r w:rsidR="009661B8">
        <w:rPr>
          <w:b/>
          <w:lang w:val="es-AR"/>
        </w:rPr>
        <w:t xml:space="preserve"> 43)</w:t>
      </w:r>
    </w:p>
    <w:p w14:paraId="314B1D6C" w14:textId="77777777" w:rsidR="0065213A" w:rsidRPr="00617332" w:rsidRDefault="0065213A" w:rsidP="00617332">
      <w:pPr>
        <w:pStyle w:val="Ttulo2"/>
      </w:pPr>
      <w:bookmarkStart w:id="32" w:name="_Toc385506778"/>
      <w:bookmarkStart w:id="33" w:name="_Toc388704936"/>
      <w:bookmarkStart w:id="34" w:name="_Toc401947985"/>
      <w:r w:rsidRPr="001B31CE">
        <w:rPr>
          <w:lang w:val="es-AR"/>
        </w:rPr>
        <w:t>Control Automático de Estadísticas</w:t>
      </w:r>
      <w:bookmarkEnd w:id="32"/>
      <w:bookmarkEnd w:id="33"/>
      <w:bookmarkEnd w:id="34"/>
    </w:p>
    <w:p w14:paraId="29B48C61" w14:textId="7EA18E97" w:rsidR="0065213A" w:rsidRPr="00EC7366" w:rsidRDefault="001B31CE" w:rsidP="001B31CE">
      <w:pPr>
        <w:rPr>
          <w:lang w:val="es-AR"/>
        </w:rPr>
      </w:pPr>
      <w:r>
        <w:rPr>
          <w:lang w:val="es-AR"/>
        </w:rPr>
        <w:t xml:space="preserve">Los </w:t>
      </w:r>
      <w:r w:rsidRPr="00EC7366">
        <w:rPr>
          <w:lang w:val="es-AR"/>
        </w:rPr>
        <w:t xml:space="preserve">alcances de este subsistema </w:t>
      </w:r>
      <w:bookmarkStart w:id="35" w:name="_GoBack"/>
      <w:r w:rsidRPr="00EC7366">
        <w:rPr>
          <w:lang w:val="es-AR"/>
        </w:rPr>
        <w:t>s</w:t>
      </w:r>
      <w:bookmarkEnd w:id="35"/>
      <w:r w:rsidRPr="00EC7366">
        <w:rPr>
          <w:lang w:val="es-AR"/>
        </w:rPr>
        <w:t>erán:</w:t>
      </w:r>
    </w:p>
    <w:p w14:paraId="0E7A3E68" w14:textId="77777777" w:rsidR="0065213A" w:rsidRPr="00EC7366" w:rsidRDefault="0065213A" w:rsidP="001B31CE">
      <w:pPr>
        <w:pStyle w:val="Prrafodelista"/>
        <w:numPr>
          <w:ilvl w:val="0"/>
          <w:numId w:val="15"/>
        </w:numPr>
        <w:ind w:hanging="218"/>
        <w:rPr>
          <w:lang w:val="es-AR"/>
        </w:rPr>
      </w:pPr>
      <w:r w:rsidRPr="00EC7366">
        <w:rPr>
          <w:lang w:val="es-AR"/>
        </w:rPr>
        <w:t xml:space="preserve">Generación de estadísticas por equipo: tabla de posiciones (partidos jugados, partidos ganados, partidos empatados, partidos perdidos, goles a favor, goles en </w:t>
      </w:r>
      <w:r>
        <w:rPr>
          <w:lang w:val="es-AR"/>
        </w:rPr>
        <w:t xml:space="preserve">contra, puntos obtenidos), </w:t>
      </w:r>
      <w:r w:rsidRPr="00EC7366">
        <w:rPr>
          <w:lang w:val="es-AR"/>
        </w:rPr>
        <w:t xml:space="preserve"> resultados de local y de visitante. </w:t>
      </w:r>
    </w:p>
    <w:p w14:paraId="02B8D51B" w14:textId="77777777" w:rsidR="0065213A" w:rsidRPr="00EC7366" w:rsidRDefault="0065213A" w:rsidP="001B31CE">
      <w:pPr>
        <w:pStyle w:val="Prrafodelista"/>
        <w:numPr>
          <w:ilvl w:val="0"/>
          <w:numId w:val="15"/>
        </w:numPr>
        <w:ind w:hanging="218"/>
        <w:rPr>
          <w:lang w:val="es-AR"/>
        </w:rPr>
      </w:pPr>
      <w:r w:rsidRPr="00EC7366">
        <w:rPr>
          <w:lang w:val="es-AR"/>
        </w:rPr>
        <w:t>Consultar resultados por cada fecha.</w:t>
      </w:r>
    </w:p>
    <w:p w14:paraId="07D41E91" w14:textId="77777777" w:rsidR="0065213A" w:rsidRPr="007B1F02" w:rsidRDefault="0065213A" w:rsidP="001B31CE">
      <w:pPr>
        <w:pStyle w:val="Prrafodelista"/>
        <w:numPr>
          <w:ilvl w:val="0"/>
          <w:numId w:val="15"/>
        </w:numPr>
        <w:ind w:hanging="218"/>
        <w:rPr>
          <w:lang w:val="es-AR"/>
        </w:rPr>
      </w:pPr>
      <w:r w:rsidRPr="00EC7366">
        <w:rPr>
          <w:lang w:val="es-AR"/>
        </w:rPr>
        <w:t>Generación de estadísticas por jugador: ranking de jugadores, goleadores, tarje</w:t>
      </w:r>
      <w:r>
        <w:rPr>
          <w:lang w:val="es-AR"/>
        </w:rPr>
        <w:t>tas rojas y amarillas obtenidas, valla menos vencida.</w:t>
      </w:r>
    </w:p>
    <w:p w14:paraId="3AAA64F1" w14:textId="104537B2" w:rsidR="0065213A" w:rsidRPr="005845F9" w:rsidRDefault="0065213A" w:rsidP="00F4217B">
      <w:pPr>
        <w:pStyle w:val="Prrafodelista"/>
        <w:numPr>
          <w:ilvl w:val="0"/>
          <w:numId w:val="15"/>
        </w:numPr>
        <w:ind w:hanging="218"/>
        <w:rPr>
          <w:b/>
          <w:lang w:val="es-ES"/>
        </w:rPr>
      </w:pPr>
      <w:r>
        <w:rPr>
          <w:lang w:val="es-AR"/>
        </w:rPr>
        <w:t>Las estadísticas se visualizarán en formato tabular, y a través de distintos gráficos: de barra, de torta.</w:t>
      </w:r>
      <w:bookmarkStart w:id="36" w:name="_Toc385506779"/>
      <w:bookmarkStart w:id="37" w:name="_Toc388704937"/>
      <w:r w:rsidR="00F4217B" w:rsidRPr="001B31CE">
        <w:rPr>
          <w:b/>
          <w:lang w:val="es-AR"/>
        </w:rPr>
        <w:t xml:space="preserve"> </w:t>
      </w:r>
      <w:r w:rsidRPr="001B31CE">
        <w:rPr>
          <w:b/>
          <w:lang w:val="es-AR"/>
        </w:rPr>
        <w:t>Administración del Portal de Noticias</w:t>
      </w:r>
      <w:bookmarkEnd w:id="36"/>
      <w:bookmarkEnd w:id="37"/>
    </w:p>
    <w:p w14:paraId="35EF36DC" w14:textId="77777777" w:rsidR="0065213A" w:rsidRPr="00EC7366" w:rsidRDefault="0065213A" w:rsidP="001B31CE">
      <w:pPr>
        <w:rPr>
          <w:lang w:val="es-AR"/>
        </w:rPr>
      </w:pPr>
      <w:r>
        <w:rPr>
          <w:lang w:val="es-AR"/>
        </w:rPr>
        <w:t>El sistema debe permitir</w:t>
      </w:r>
      <w:r w:rsidRPr="00EC7366">
        <w:rPr>
          <w:lang w:val="es-AR"/>
        </w:rPr>
        <w:t>:</w:t>
      </w:r>
    </w:p>
    <w:p w14:paraId="35187070" w14:textId="77777777" w:rsidR="0065213A" w:rsidRPr="00EC7366" w:rsidRDefault="0065213A" w:rsidP="001B31CE">
      <w:pPr>
        <w:pStyle w:val="Prrafodelista"/>
        <w:numPr>
          <w:ilvl w:val="0"/>
          <w:numId w:val="16"/>
        </w:numPr>
        <w:ind w:hanging="218"/>
        <w:rPr>
          <w:lang w:val="es-AR"/>
        </w:rPr>
      </w:pPr>
      <w:r w:rsidRPr="00EC7366">
        <w:rPr>
          <w:lang w:val="es-AR"/>
        </w:rPr>
        <w:t>Generación de un portal de noticias que cada torneo podrá administrar.</w:t>
      </w:r>
    </w:p>
    <w:p w14:paraId="059E3C5A" w14:textId="77777777" w:rsidR="0065213A" w:rsidRPr="002C551A" w:rsidRDefault="0065213A" w:rsidP="001B31CE">
      <w:pPr>
        <w:pStyle w:val="Prrafodelista"/>
        <w:numPr>
          <w:ilvl w:val="0"/>
          <w:numId w:val="16"/>
        </w:numPr>
        <w:ind w:hanging="218"/>
        <w:rPr>
          <w:lang w:val="es-ES"/>
        </w:rPr>
      </w:pPr>
      <w:r w:rsidRPr="002C551A">
        <w:rPr>
          <w:lang w:val="es-ES"/>
        </w:rPr>
        <w:t>Cargar noticias del torneo.</w:t>
      </w:r>
    </w:p>
    <w:p w14:paraId="227DFCFF" w14:textId="77777777" w:rsidR="0065213A" w:rsidRPr="002C551A" w:rsidRDefault="0065213A" w:rsidP="001B31CE">
      <w:pPr>
        <w:pStyle w:val="Prrafodelista"/>
        <w:numPr>
          <w:ilvl w:val="0"/>
          <w:numId w:val="16"/>
        </w:numPr>
        <w:ind w:hanging="218"/>
        <w:rPr>
          <w:lang w:val="es-ES"/>
        </w:rPr>
      </w:pPr>
      <w:r w:rsidRPr="002C551A">
        <w:rPr>
          <w:lang w:val="es-ES"/>
        </w:rPr>
        <w:t>Modificar noticas.</w:t>
      </w:r>
    </w:p>
    <w:p w14:paraId="68DDDBE5" w14:textId="77777777" w:rsidR="00617332" w:rsidRPr="00617332" w:rsidRDefault="0065213A" w:rsidP="00617332">
      <w:pPr>
        <w:pStyle w:val="Prrafodelista"/>
        <w:numPr>
          <w:ilvl w:val="0"/>
          <w:numId w:val="16"/>
        </w:numPr>
        <w:ind w:hanging="218"/>
        <w:rPr>
          <w:b/>
          <w:lang w:val="es-AR"/>
        </w:rPr>
      </w:pPr>
      <w:r w:rsidRPr="002C551A">
        <w:rPr>
          <w:lang w:val="es-ES"/>
        </w:rPr>
        <w:t>Dar de Baja Noticias.</w:t>
      </w:r>
      <w:bookmarkEnd w:id="23"/>
      <w:bookmarkEnd w:id="24"/>
      <w:r w:rsidR="00617332" w:rsidRPr="00617332">
        <w:rPr>
          <w:u w:val="single"/>
          <w:lang w:val="es-AR"/>
        </w:rPr>
        <w:t xml:space="preserve"> </w:t>
      </w:r>
    </w:p>
    <w:p w14:paraId="705E4FFA" w14:textId="77777777" w:rsidR="002F6137" w:rsidRPr="00617332" w:rsidRDefault="002F6137" w:rsidP="00617332">
      <w:pPr>
        <w:pStyle w:val="Ttulo2"/>
      </w:pPr>
      <w:bookmarkStart w:id="38" w:name="_Toc388704938"/>
      <w:bookmarkStart w:id="39" w:name="_Toc401947987"/>
      <w:r w:rsidRPr="001B31CE">
        <w:rPr>
          <w:lang w:val="es-AR"/>
        </w:rPr>
        <w:t>Gestión de Usuarios</w:t>
      </w:r>
      <w:bookmarkEnd w:id="38"/>
      <w:bookmarkEnd w:id="39"/>
    </w:p>
    <w:p w14:paraId="6D2F1B69" w14:textId="6F4EFDBA" w:rsidR="002F6137" w:rsidRDefault="008B2E22" w:rsidP="001B31CE">
      <w:pPr>
        <w:spacing w:after="0"/>
        <w:rPr>
          <w:lang w:val="es-AR"/>
        </w:rPr>
      </w:pPr>
      <w:r>
        <w:rPr>
          <w:lang w:val="es-AR"/>
        </w:rPr>
        <w:t>El sistema debe</w:t>
      </w:r>
      <w:r w:rsidR="007B1FF7">
        <w:rPr>
          <w:lang w:val="es-AR"/>
        </w:rPr>
        <w:t xml:space="preserve"> contemplar las siguientes funciones</w:t>
      </w:r>
      <w:r w:rsidR="002F6137" w:rsidRPr="00EC7366">
        <w:rPr>
          <w:lang w:val="es-AR"/>
        </w:rPr>
        <w:t>:</w:t>
      </w:r>
    </w:p>
    <w:p w14:paraId="63578EFF" w14:textId="77777777" w:rsidR="00125AB7" w:rsidRDefault="002F6137" w:rsidP="001B31CE">
      <w:pPr>
        <w:pStyle w:val="Prrafodelista"/>
        <w:numPr>
          <w:ilvl w:val="0"/>
          <w:numId w:val="13"/>
        </w:numPr>
        <w:ind w:hanging="218"/>
        <w:rPr>
          <w:lang w:val="es-AR"/>
        </w:rPr>
      </w:pPr>
      <w:r>
        <w:rPr>
          <w:lang w:val="es-AR"/>
        </w:rPr>
        <w:t>Dar de alta los usuarios</w:t>
      </w:r>
      <w:r w:rsidR="008B2E22">
        <w:rPr>
          <w:lang w:val="es-AR"/>
        </w:rPr>
        <w:t xml:space="preserve"> administradores</w:t>
      </w:r>
      <w:r>
        <w:rPr>
          <w:lang w:val="es-AR"/>
        </w:rPr>
        <w:t>: se permitirá registra</w:t>
      </w:r>
      <w:r w:rsidR="008B2E22">
        <w:rPr>
          <w:lang w:val="es-AR"/>
        </w:rPr>
        <w:t>r</w:t>
      </w:r>
      <w:r>
        <w:rPr>
          <w:lang w:val="es-AR"/>
        </w:rPr>
        <w:t xml:space="preserve"> un nuevo usuario, generando una Cuenta asociada al mismo. </w:t>
      </w:r>
    </w:p>
    <w:p w14:paraId="2BA26E50" w14:textId="77777777" w:rsidR="00125AB7" w:rsidRDefault="002F6137" w:rsidP="00125AB7">
      <w:pPr>
        <w:pStyle w:val="Prrafodelista"/>
        <w:ind w:left="360"/>
        <w:rPr>
          <w:lang w:val="es-AR"/>
        </w:rPr>
      </w:pPr>
      <w:r>
        <w:rPr>
          <w:lang w:val="es-AR"/>
        </w:rPr>
        <w:t xml:space="preserve">Se le pedirá los siguientes datos: nombre, apellido, email, contraseña (mínimo 6 caracteres). </w:t>
      </w:r>
    </w:p>
    <w:p w14:paraId="433B7312" w14:textId="116ECFE7" w:rsidR="002F6137" w:rsidRDefault="002F6137" w:rsidP="00125AB7">
      <w:pPr>
        <w:pStyle w:val="Prrafodelista"/>
        <w:ind w:left="360"/>
        <w:rPr>
          <w:lang w:val="es-AR"/>
        </w:rPr>
      </w:pPr>
      <w:r>
        <w:rPr>
          <w:lang w:val="es-AR"/>
        </w:rPr>
        <w:t>No podrán registrarse dos usuarios con el mismo</w:t>
      </w:r>
      <w:r w:rsidR="00C43385">
        <w:rPr>
          <w:lang w:val="es-AR"/>
        </w:rPr>
        <w:t xml:space="preserve"> email</w:t>
      </w:r>
      <w:r>
        <w:rPr>
          <w:lang w:val="es-AR"/>
        </w:rPr>
        <w:t>.</w:t>
      </w:r>
    </w:p>
    <w:p w14:paraId="4E750E30" w14:textId="50C99674" w:rsidR="00125AB7" w:rsidRDefault="00125AB7" w:rsidP="00125AB7">
      <w:pPr>
        <w:pStyle w:val="Prrafodelista"/>
        <w:ind w:left="360"/>
        <w:rPr>
          <w:b/>
          <w:lang w:val="es-AR"/>
        </w:rPr>
      </w:pPr>
      <w:r w:rsidRPr="00727B03">
        <w:rPr>
          <w:b/>
          <w:lang w:val="es-ES"/>
        </w:rPr>
        <w:t>(</w:t>
      </w:r>
      <w:proofErr w:type="spellStart"/>
      <w:r w:rsidRPr="00877330">
        <w:rPr>
          <w:b/>
          <w:lang w:val="es-AR"/>
        </w:rPr>
        <w:t>User</w:t>
      </w:r>
      <w:proofErr w:type="spellEnd"/>
      <w:r w:rsidRPr="00877330">
        <w:rPr>
          <w:b/>
          <w:lang w:val="es-AR"/>
        </w:rPr>
        <w:t xml:space="preserve"> </w:t>
      </w:r>
      <w:proofErr w:type="spellStart"/>
      <w:r w:rsidRPr="00877330">
        <w:rPr>
          <w:b/>
          <w:lang w:val="es-AR"/>
        </w:rPr>
        <w:t>Story</w:t>
      </w:r>
      <w:proofErr w:type="spellEnd"/>
      <w:r>
        <w:rPr>
          <w:b/>
          <w:lang w:val="es-AR"/>
        </w:rPr>
        <w:t xml:space="preserve"> 15</w:t>
      </w:r>
      <w:r w:rsidRPr="00877330">
        <w:rPr>
          <w:b/>
          <w:lang w:val="es-AR"/>
        </w:rPr>
        <w:t>)</w:t>
      </w:r>
    </w:p>
    <w:p w14:paraId="609DCF2F" w14:textId="2349DC99" w:rsidR="00125AB7" w:rsidRPr="0058248E" w:rsidRDefault="00125AB7" w:rsidP="0058248E">
      <w:pPr>
        <w:pStyle w:val="Prrafodelista"/>
        <w:ind w:left="360"/>
        <w:rPr>
          <w:b/>
          <w:lang w:val="es-AR"/>
        </w:rPr>
      </w:pPr>
    </w:p>
    <w:p w14:paraId="5ABA50FB" w14:textId="7D122BDD" w:rsidR="002F6137" w:rsidRDefault="002F6137" w:rsidP="001B31CE">
      <w:pPr>
        <w:pStyle w:val="Prrafodelista"/>
        <w:numPr>
          <w:ilvl w:val="0"/>
          <w:numId w:val="13"/>
        </w:numPr>
        <w:ind w:hanging="218"/>
        <w:rPr>
          <w:lang w:val="es-AR"/>
        </w:rPr>
      </w:pPr>
      <w:r>
        <w:rPr>
          <w:lang w:val="es-AR"/>
        </w:rPr>
        <w:t>Modificación de datos de un usuario: se podrán modificar todos los datos de un usuario en particular</w:t>
      </w:r>
      <w:r w:rsidR="0058248E">
        <w:rPr>
          <w:lang w:val="es-AR"/>
        </w:rPr>
        <w:t xml:space="preserve">. En caso que quiera modificar su mail deberá activar nuevamente la cuenta en la dirección de correo nueva. </w:t>
      </w:r>
      <w:r w:rsidR="0058248E" w:rsidRPr="00727B03">
        <w:rPr>
          <w:b/>
          <w:lang w:val="es-ES"/>
        </w:rPr>
        <w:t>(</w:t>
      </w:r>
      <w:proofErr w:type="spellStart"/>
      <w:r w:rsidR="0058248E" w:rsidRPr="00877330">
        <w:rPr>
          <w:b/>
          <w:lang w:val="es-AR"/>
        </w:rPr>
        <w:t>User</w:t>
      </w:r>
      <w:proofErr w:type="spellEnd"/>
      <w:r w:rsidR="0058248E" w:rsidRPr="00877330">
        <w:rPr>
          <w:b/>
          <w:lang w:val="es-AR"/>
        </w:rPr>
        <w:t xml:space="preserve"> </w:t>
      </w:r>
      <w:proofErr w:type="spellStart"/>
      <w:r w:rsidR="0058248E" w:rsidRPr="00877330">
        <w:rPr>
          <w:b/>
          <w:lang w:val="es-AR"/>
        </w:rPr>
        <w:t>Story</w:t>
      </w:r>
      <w:proofErr w:type="spellEnd"/>
      <w:r w:rsidR="0058248E">
        <w:rPr>
          <w:b/>
          <w:lang w:val="es-AR"/>
        </w:rPr>
        <w:t xml:space="preserve"> 26</w:t>
      </w:r>
      <w:r w:rsidR="0058248E" w:rsidRPr="00877330">
        <w:rPr>
          <w:b/>
          <w:lang w:val="es-AR"/>
        </w:rPr>
        <w:t>)</w:t>
      </w:r>
    </w:p>
    <w:p w14:paraId="11C4A3A0" w14:textId="77777777" w:rsidR="008B2E22" w:rsidRDefault="008B2E22" w:rsidP="001B31CE">
      <w:pPr>
        <w:pStyle w:val="Prrafodelista"/>
        <w:ind w:left="360"/>
        <w:rPr>
          <w:lang w:val="es-AR"/>
        </w:rPr>
      </w:pPr>
    </w:p>
    <w:p w14:paraId="0A837C16" w14:textId="77777777" w:rsidR="002F6137" w:rsidRPr="005845F9" w:rsidRDefault="002F6137" w:rsidP="00617332">
      <w:pPr>
        <w:pStyle w:val="Ttulo2"/>
        <w:rPr>
          <w:lang w:val="es-ES"/>
        </w:rPr>
      </w:pPr>
      <w:bookmarkStart w:id="40" w:name="_Toc388704939"/>
      <w:bookmarkStart w:id="41" w:name="_Toc401947988"/>
      <w:r w:rsidRPr="001B31CE">
        <w:rPr>
          <w:lang w:val="es-AR"/>
        </w:rPr>
        <w:lastRenderedPageBreak/>
        <w:t xml:space="preserve">Gestión de la </w:t>
      </w:r>
      <w:r w:rsidRPr="00617332">
        <w:t>Seguridad</w:t>
      </w:r>
      <w:bookmarkEnd w:id="40"/>
      <w:bookmarkEnd w:id="41"/>
    </w:p>
    <w:p w14:paraId="713C04CC" w14:textId="00EA6CF2" w:rsidR="002F6137" w:rsidRPr="00EC7366" w:rsidRDefault="008B2E22" w:rsidP="001B31CE">
      <w:pPr>
        <w:spacing w:before="0" w:after="0"/>
        <w:rPr>
          <w:lang w:val="es-AR"/>
        </w:rPr>
      </w:pPr>
      <w:r>
        <w:rPr>
          <w:lang w:val="es-AR"/>
        </w:rPr>
        <w:t>El sistema debe contemplar las siguientes funciones</w:t>
      </w:r>
      <w:r w:rsidR="002F6137" w:rsidRPr="00EC7366">
        <w:rPr>
          <w:lang w:val="es-AR"/>
        </w:rPr>
        <w:t>:</w:t>
      </w:r>
    </w:p>
    <w:p w14:paraId="2690F7C7" w14:textId="77777777" w:rsidR="002F6137" w:rsidRDefault="002F6137" w:rsidP="001B31CE">
      <w:pPr>
        <w:pStyle w:val="Prrafodelista"/>
        <w:numPr>
          <w:ilvl w:val="0"/>
          <w:numId w:val="18"/>
        </w:numPr>
        <w:rPr>
          <w:lang w:val="es-AR"/>
        </w:rPr>
      </w:pPr>
      <w:r>
        <w:rPr>
          <w:lang w:val="es-AR"/>
        </w:rPr>
        <w:t xml:space="preserve">Administración de </w:t>
      </w:r>
      <w:r w:rsidRPr="002C551A">
        <w:rPr>
          <w:lang w:val="es-AR"/>
        </w:rPr>
        <w:t>perfiles</w:t>
      </w:r>
      <w:r>
        <w:rPr>
          <w:lang w:val="es-AR"/>
        </w:rPr>
        <w:t>: Administrador y Visitante.</w:t>
      </w:r>
    </w:p>
    <w:p w14:paraId="583A7392" w14:textId="2840E0C5" w:rsidR="00CE4F78" w:rsidRDefault="00CE4F78" w:rsidP="001B31CE">
      <w:pPr>
        <w:pStyle w:val="Prrafodelista"/>
        <w:numPr>
          <w:ilvl w:val="0"/>
          <w:numId w:val="18"/>
        </w:numPr>
        <w:rPr>
          <w:lang w:val="es-AR"/>
        </w:rPr>
      </w:pPr>
      <w:r>
        <w:rPr>
          <w:lang w:val="es-AR"/>
        </w:rPr>
        <w:t>Iniciar Sesión</w:t>
      </w:r>
      <w:r w:rsidR="0058248E">
        <w:rPr>
          <w:lang w:val="es-AR"/>
        </w:rPr>
        <w:t xml:space="preserve"> </w:t>
      </w:r>
      <w:r w:rsidR="0058248E" w:rsidRPr="00727B03">
        <w:rPr>
          <w:b/>
          <w:lang w:val="es-ES"/>
        </w:rPr>
        <w:t>(</w:t>
      </w:r>
      <w:proofErr w:type="spellStart"/>
      <w:r w:rsidR="0058248E" w:rsidRPr="00877330">
        <w:rPr>
          <w:b/>
          <w:lang w:val="es-AR"/>
        </w:rPr>
        <w:t>User</w:t>
      </w:r>
      <w:proofErr w:type="spellEnd"/>
      <w:r w:rsidR="0058248E" w:rsidRPr="00877330">
        <w:rPr>
          <w:b/>
          <w:lang w:val="es-AR"/>
        </w:rPr>
        <w:t xml:space="preserve"> </w:t>
      </w:r>
      <w:proofErr w:type="spellStart"/>
      <w:r w:rsidR="0058248E" w:rsidRPr="00877330">
        <w:rPr>
          <w:b/>
          <w:lang w:val="es-AR"/>
        </w:rPr>
        <w:t>Story</w:t>
      </w:r>
      <w:proofErr w:type="spellEnd"/>
      <w:r w:rsidR="0058248E">
        <w:rPr>
          <w:b/>
          <w:lang w:val="es-AR"/>
        </w:rPr>
        <w:t xml:space="preserve"> 16</w:t>
      </w:r>
      <w:r w:rsidR="0058248E" w:rsidRPr="00877330">
        <w:rPr>
          <w:b/>
          <w:lang w:val="es-AR"/>
        </w:rPr>
        <w:t>)</w:t>
      </w:r>
    </w:p>
    <w:p w14:paraId="732E8355" w14:textId="23C858BA" w:rsidR="00CE4F78" w:rsidRDefault="00CE4F78" w:rsidP="001B31CE">
      <w:pPr>
        <w:pStyle w:val="Prrafodelista"/>
        <w:numPr>
          <w:ilvl w:val="0"/>
          <w:numId w:val="18"/>
        </w:numPr>
        <w:rPr>
          <w:lang w:val="es-AR"/>
        </w:rPr>
      </w:pPr>
      <w:r>
        <w:rPr>
          <w:lang w:val="es-AR"/>
        </w:rPr>
        <w:t>Cerrar Sesión</w:t>
      </w:r>
      <w:r w:rsidR="0058248E">
        <w:rPr>
          <w:lang w:val="es-AR"/>
        </w:rPr>
        <w:t xml:space="preserve"> </w:t>
      </w:r>
      <w:r w:rsidR="0058248E" w:rsidRPr="00727B03">
        <w:rPr>
          <w:b/>
          <w:lang w:val="es-ES"/>
        </w:rPr>
        <w:t>(</w:t>
      </w:r>
      <w:proofErr w:type="spellStart"/>
      <w:r w:rsidR="0058248E" w:rsidRPr="00877330">
        <w:rPr>
          <w:b/>
          <w:lang w:val="es-AR"/>
        </w:rPr>
        <w:t>User</w:t>
      </w:r>
      <w:proofErr w:type="spellEnd"/>
      <w:r w:rsidR="0058248E" w:rsidRPr="00877330">
        <w:rPr>
          <w:b/>
          <w:lang w:val="es-AR"/>
        </w:rPr>
        <w:t xml:space="preserve"> </w:t>
      </w:r>
      <w:proofErr w:type="spellStart"/>
      <w:r w:rsidR="0058248E" w:rsidRPr="00877330">
        <w:rPr>
          <w:b/>
          <w:lang w:val="es-AR"/>
        </w:rPr>
        <w:t>Story</w:t>
      </w:r>
      <w:proofErr w:type="spellEnd"/>
      <w:r w:rsidR="0058248E">
        <w:rPr>
          <w:b/>
          <w:lang w:val="es-AR"/>
        </w:rPr>
        <w:t xml:space="preserve"> 17</w:t>
      </w:r>
      <w:r w:rsidR="0058248E" w:rsidRPr="00877330">
        <w:rPr>
          <w:b/>
          <w:lang w:val="es-AR"/>
        </w:rPr>
        <w:t>)</w:t>
      </w:r>
    </w:p>
    <w:p w14:paraId="106EB526" w14:textId="3AB63A19" w:rsidR="00CE4F78" w:rsidRDefault="00CE4F78" w:rsidP="001B31CE">
      <w:pPr>
        <w:pStyle w:val="Prrafodelista"/>
        <w:numPr>
          <w:ilvl w:val="0"/>
          <w:numId w:val="18"/>
        </w:numPr>
        <w:rPr>
          <w:lang w:val="es-AR"/>
        </w:rPr>
      </w:pPr>
      <w:r>
        <w:rPr>
          <w:lang w:val="es-AR"/>
        </w:rPr>
        <w:t>Activación de cuenta de usuario</w:t>
      </w:r>
      <w:r w:rsidR="0058248E">
        <w:rPr>
          <w:lang w:val="es-AR"/>
        </w:rPr>
        <w:t>: una</w:t>
      </w:r>
      <w:r w:rsidR="0058248E">
        <w:rPr>
          <w:noProof/>
          <w:lang w:val="es-ES"/>
        </w:rPr>
        <w:t xml:space="preserve"> vez registrado el usuario, r</w:t>
      </w:r>
      <w:r w:rsidR="0058248E" w:rsidRPr="003A2810">
        <w:rPr>
          <w:noProof/>
          <w:lang w:val="es-ES"/>
        </w:rPr>
        <w:t>ecibirá un mail en la casilla d</w:t>
      </w:r>
      <w:r w:rsidR="0058248E">
        <w:rPr>
          <w:noProof/>
          <w:lang w:val="es-ES"/>
        </w:rPr>
        <w:t xml:space="preserve">e correo especificada, y debe Activar la Cuenta. </w:t>
      </w:r>
      <w:r w:rsidR="0058248E" w:rsidRPr="00727B03">
        <w:rPr>
          <w:b/>
          <w:lang w:val="es-ES"/>
        </w:rPr>
        <w:t>(</w:t>
      </w:r>
      <w:proofErr w:type="spellStart"/>
      <w:r w:rsidR="0058248E" w:rsidRPr="00877330">
        <w:rPr>
          <w:b/>
          <w:lang w:val="es-AR"/>
        </w:rPr>
        <w:t>User</w:t>
      </w:r>
      <w:proofErr w:type="spellEnd"/>
      <w:r w:rsidR="0058248E" w:rsidRPr="00877330">
        <w:rPr>
          <w:b/>
          <w:lang w:val="es-AR"/>
        </w:rPr>
        <w:t xml:space="preserve"> </w:t>
      </w:r>
      <w:proofErr w:type="spellStart"/>
      <w:r w:rsidR="0058248E" w:rsidRPr="00877330">
        <w:rPr>
          <w:b/>
          <w:lang w:val="es-AR"/>
        </w:rPr>
        <w:t>Story</w:t>
      </w:r>
      <w:proofErr w:type="spellEnd"/>
      <w:r w:rsidR="0058248E">
        <w:rPr>
          <w:b/>
          <w:lang w:val="es-AR"/>
        </w:rPr>
        <w:t xml:space="preserve"> 18</w:t>
      </w:r>
      <w:r w:rsidR="0058248E" w:rsidRPr="00877330">
        <w:rPr>
          <w:b/>
          <w:lang w:val="es-AR"/>
        </w:rPr>
        <w:t>)</w:t>
      </w:r>
    </w:p>
    <w:p w14:paraId="5A513E51" w14:textId="6EBBBC6F" w:rsidR="00CE4F78" w:rsidRDefault="00CE4F78" w:rsidP="001B31CE">
      <w:pPr>
        <w:pStyle w:val="Prrafodelista"/>
        <w:numPr>
          <w:ilvl w:val="0"/>
          <w:numId w:val="18"/>
        </w:numPr>
        <w:rPr>
          <w:lang w:val="es-AR"/>
        </w:rPr>
      </w:pPr>
      <w:r>
        <w:rPr>
          <w:lang w:val="es-AR"/>
        </w:rPr>
        <w:t>Recuperación de contraseña</w:t>
      </w:r>
      <w:r w:rsidR="0058248E">
        <w:rPr>
          <w:lang w:val="es-AR"/>
        </w:rPr>
        <w:t>: en caso que el usuario haya olvidado su contraseña, el sistema debe permitir poder recuperarla, para ello debe solicitar el ingreso de su mail y mandar un mail a ese correo para que pueda reintegrarla.</w:t>
      </w:r>
      <w:r w:rsidR="00AD78BD">
        <w:rPr>
          <w:lang w:val="es-AR"/>
        </w:rPr>
        <w:t xml:space="preserve"> </w:t>
      </w:r>
      <w:r w:rsidR="00AD78BD" w:rsidRPr="00727B03">
        <w:rPr>
          <w:b/>
          <w:lang w:val="es-ES"/>
        </w:rPr>
        <w:t>(</w:t>
      </w:r>
      <w:proofErr w:type="spellStart"/>
      <w:r w:rsidR="00AD78BD" w:rsidRPr="00877330">
        <w:rPr>
          <w:b/>
          <w:lang w:val="es-AR"/>
        </w:rPr>
        <w:t>User</w:t>
      </w:r>
      <w:proofErr w:type="spellEnd"/>
      <w:r w:rsidR="00AD78BD" w:rsidRPr="00877330">
        <w:rPr>
          <w:b/>
          <w:lang w:val="es-AR"/>
        </w:rPr>
        <w:t xml:space="preserve"> </w:t>
      </w:r>
      <w:proofErr w:type="spellStart"/>
      <w:r w:rsidR="00AD78BD" w:rsidRPr="00877330">
        <w:rPr>
          <w:b/>
          <w:lang w:val="es-AR"/>
        </w:rPr>
        <w:t>Story</w:t>
      </w:r>
      <w:proofErr w:type="spellEnd"/>
      <w:r w:rsidR="00AD78BD">
        <w:rPr>
          <w:b/>
          <w:lang w:val="es-AR"/>
        </w:rPr>
        <w:t xml:space="preserve"> 19</w:t>
      </w:r>
      <w:r w:rsidR="00AD78BD" w:rsidRPr="00877330">
        <w:rPr>
          <w:b/>
          <w:lang w:val="es-AR"/>
        </w:rPr>
        <w:t>)</w:t>
      </w:r>
    </w:p>
    <w:p w14:paraId="227E55E7" w14:textId="77777777" w:rsidR="002F6137" w:rsidRPr="008B2E22" w:rsidRDefault="002F6137" w:rsidP="001B31CE">
      <w:pPr>
        <w:rPr>
          <w:b/>
          <w:lang w:val="es-AR"/>
        </w:rPr>
      </w:pPr>
      <w:r w:rsidRPr="008B2E22">
        <w:rPr>
          <w:b/>
          <w:lang w:val="es-AR"/>
        </w:rPr>
        <w:t>Permisos de usuarios:</w:t>
      </w:r>
    </w:p>
    <w:p w14:paraId="63B232C4" w14:textId="0A034F76" w:rsidR="002F6137" w:rsidRDefault="002F6137" w:rsidP="00AD78BD">
      <w:pPr>
        <w:pStyle w:val="Prrafodelista"/>
        <w:numPr>
          <w:ilvl w:val="1"/>
          <w:numId w:val="18"/>
        </w:numPr>
        <w:ind w:left="709" w:hanging="425"/>
        <w:rPr>
          <w:lang w:val="es-AR"/>
        </w:rPr>
      </w:pPr>
      <w:r>
        <w:rPr>
          <w:lang w:val="es-AR"/>
        </w:rPr>
        <w:t xml:space="preserve">Administrador: existirá un único administrador por </w:t>
      </w:r>
      <w:r w:rsidR="00AD78BD">
        <w:rPr>
          <w:lang w:val="es-AR"/>
        </w:rPr>
        <w:t>Torneo</w:t>
      </w:r>
      <w:r>
        <w:rPr>
          <w:lang w:val="es-AR"/>
        </w:rPr>
        <w:t>, que tendrá permiso de edición de todas las ediciones del Campeonato.</w:t>
      </w:r>
    </w:p>
    <w:p w14:paraId="632421C3" w14:textId="38171192" w:rsidR="002F6137" w:rsidRDefault="002F6137" w:rsidP="00AD78BD">
      <w:pPr>
        <w:pStyle w:val="Prrafodelista"/>
        <w:numPr>
          <w:ilvl w:val="1"/>
          <w:numId w:val="18"/>
        </w:numPr>
        <w:ind w:left="709" w:hanging="425"/>
        <w:rPr>
          <w:lang w:val="es-AR"/>
        </w:rPr>
      </w:pPr>
      <w:r>
        <w:rPr>
          <w:lang w:val="es-AR"/>
        </w:rPr>
        <w:t xml:space="preserve">Visitante: usuarios que consultan la página. </w:t>
      </w:r>
      <w:r w:rsidR="00AD78BD">
        <w:rPr>
          <w:lang w:val="es-AR"/>
        </w:rPr>
        <w:t xml:space="preserve">No se les solicitará que se </w:t>
      </w:r>
      <w:proofErr w:type="spellStart"/>
      <w:r w:rsidR="00AD78BD">
        <w:rPr>
          <w:lang w:val="es-AR"/>
        </w:rPr>
        <w:t>log</w:t>
      </w:r>
      <w:r>
        <w:rPr>
          <w:lang w:val="es-AR"/>
        </w:rPr>
        <w:t>een</w:t>
      </w:r>
      <w:proofErr w:type="spellEnd"/>
      <w:r>
        <w:rPr>
          <w:lang w:val="es-AR"/>
        </w:rPr>
        <w:t>. Sólo tendrán permiso de consultar la página, no podrán modificar.</w:t>
      </w:r>
    </w:p>
    <w:p w14:paraId="75C10011" w14:textId="77777777" w:rsidR="00277E3A" w:rsidRDefault="00277E3A" w:rsidP="00277E3A">
      <w:pPr>
        <w:pStyle w:val="Prrafodelista"/>
        <w:ind w:left="709"/>
        <w:rPr>
          <w:lang w:val="es-AR"/>
        </w:rPr>
      </w:pPr>
    </w:p>
    <w:p w14:paraId="0E21B90B" w14:textId="77777777" w:rsidR="00E4632A" w:rsidRDefault="00E4632A" w:rsidP="00277E3A">
      <w:pPr>
        <w:pStyle w:val="Prrafodelista"/>
        <w:ind w:left="709"/>
        <w:rPr>
          <w:lang w:val="es-AR"/>
        </w:rPr>
      </w:pPr>
    </w:p>
    <w:p w14:paraId="5B7F445B" w14:textId="51F5611D" w:rsidR="00CE4F78" w:rsidRPr="00617332" w:rsidRDefault="00A96EAB" w:rsidP="00617332">
      <w:pPr>
        <w:pStyle w:val="Ttulo1"/>
      </w:pPr>
      <w:bookmarkStart w:id="42" w:name="_Toc401947989"/>
      <w:r w:rsidRPr="001B31CE">
        <w:rPr>
          <w:lang w:val="es-ES"/>
        </w:rPr>
        <w:t>Documentos Complementarios</w:t>
      </w:r>
      <w:bookmarkEnd w:id="42"/>
    </w:p>
    <w:p w14:paraId="3E103539" w14:textId="3D4F12B8" w:rsidR="00A96EAB" w:rsidRPr="001B31CE" w:rsidRDefault="00A96EAB" w:rsidP="001B31CE">
      <w:pPr>
        <w:rPr>
          <w:b/>
          <w:i/>
          <w:lang w:val="es-ES"/>
        </w:rPr>
      </w:pPr>
      <w:r w:rsidRPr="001B31CE">
        <w:rPr>
          <w:lang w:val="es-ES"/>
        </w:rPr>
        <w:t xml:space="preserve">Cada requerimiento descripto en el documento, se corresponderá con una </w:t>
      </w:r>
      <w:r w:rsidR="001B31CE">
        <w:rPr>
          <w:lang w:val="es-ES"/>
        </w:rPr>
        <w:t xml:space="preserve">o más historias de usuario del </w:t>
      </w:r>
      <w:proofErr w:type="spellStart"/>
      <w:r w:rsidR="001B31CE">
        <w:rPr>
          <w:lang w:val="es-ES"/>
        </w:rPr>
        <w:t>Product</w:t>
      </w:r>
      <w:proofErr w:type="spellEnd"/>
      <w:r w:rsidR="001B31CE">
        <w:rPr>
          <w:lang w:val="es-ES"/>
        </w:rPr>
        <w:t xml:space="preserve"> </w:t>
      </w:r>
      <w:proofErr w:type="spellStart"/>
      <w:r w:rsidR="001B31CE">
        <w:rPr>
          <w:lang w:val="es-ES"/>
        </w:rPr>
        <w:t>B</w:t>
      </w:r>
      <w:r w:rsidRPr="001B31CE">
        <w:rPr>
          <w:lang w:val="es-ES"/>
        </w:rPr>
        <w:t>acklog</w:t>
      </w:r>
      <w:proofErr w:type="spellEnd"/>
      <w:r w:rsidRPr="001B31CE">
        <w:rPr>
          <w:lang w:val="es-ES"/>
        </w:rPr>
        <w:t>, que irán compl</w:t>
      </w:r>
      <w:r w:rsidR="001B31CE">
        <w:rPr>
          <w:lang w:val="es-ES"/>
        </w:rPr>
        <w:t xml:space="preserve">etando la especificación de </w:t>
      </w:r>
      <w:r w:rsidRPr="001B31CE">
        <w:rPr>
          <w:lang w:val="es-ES"/>
        </w:rPr>
        <w:t xml:space="preserve">requerimientos a medida que se determinen criterios de aceptación de las mismas. El </w:t>
      </w:r>
      <w:proofErr w:type="spellStart"/>
      <w:r w:rsidRPr="001B31CE">
        <w:rPr>
          <w:lang w:val="es-ES"/>
        </w:rPr>
        <w:t>Product</w:t>
      </w:r>
      <w:proofErr w:type="spellEnd"/>
      <w:r w:rsidRPr="001B31CE">
        <w:rPr>
          <w:lang w:val="es-ES"/>
        </w:rPr>
        <w:t xml:space="preserve"> </w:t>
      </w:r>
      <w:proofErr w:type="spellStart"/>
      <w:r w:rsidRPr="001B31CE">
        <w:rPr>
          <w:lang w:val="es-ES"/>
        </w:rPr>
        <w:t>Backlog</w:t>
      </w:r>
      <w:proofErr w:type="spellEnd"/>
      <w:r w:rsidRPr="001B31CE">
        <w:rPr>
          <w:lang w:val="es-ES"/>
        </w:rPr>
        <w:t xml:space="preserve"> se encuentra en la siguiente ubicación del repositorio: </w:t>
      </w:r>
      <w:proofErr w:type="spellStart"/>
      <w:r w:rsidRPr="001B31CE">
        <w:rPr>
          <w:b/>
          <w:i/>
          <w:lang w:val="es-ES"/>
        </w:rPr>
        <w:t>trunk</w:t>
      </w:r>
      <w:proofErr w:type="spellEnd"/>
      <w:r w:rsidRPr="001B31CE">
        <w:rPr>
          <w:b/>
          <w:i/>
          <w:lang w:val="es-ES"/>
        </w:rPr>
        <w:t>\</w:t>
      </w:r>
      <w:proofErr w:type="spellStart"/>
      <w:r w:rsidRPr="001B31CE">
        <w:rPr>
          <w:b/>
          <w:i/>
          <w:lang w:val="es-ES"/>
        </w:rPr>
        <w:t>Documentacion</w:t>
      </w:r>
      <w:proofErr w:type="spellEnd"/>
      <w:r w:rsidRPr="001B31CE">
        <w:rPr>
          <w:b/>
          <w:i/>
          <w:lang w:val="es-ES"/>
        </w:rPr>
        <w:t>\Requerimientos</w:t>
      </w:r>
      <w:r w:rsidR="00617332">
        <w:rPr>
          <w:b/>
          <w:i/>
          <w:lang w:val="es-ES"/>
        </w:rPr>
        <w:t>\</w:t>
      </w:r>
      <w:proofErr w:type="spellStart"/>
      <w:r w:rsidR="00617332">
        <w:rPr>
          <w:b/>
          <w:i/>
          <w:lang w:val="es-ES"/>
        </w:rPr>
        <w:t>Product</w:t>
      </w:r>
      <w:proofErr w:type="spellEnd"/>
      <w:r w:rsidR="00617332">
        <w:rPr>
          <w:b/>
          <w:i/>
          <w:lang w:val="es-ES"/>
        </w:rPr>
        <w:t xml:space="preserve"> </w:t>
      </w:r>
      <w:proofErr w:type="spellStart"/>
      <w:r w:rsidR="00617332">
        <w:rPr>
          <w:b/>
          <w:i/>
          <w:lang w:val="es-ES"/>
        </w:rPr>
        <w:t>Backlog</w:t>
      </w:r>
      <w:proofErr w:type="spellEnd"/>
      <w:r w:rsidRPr="001B31CE">
        <w:rPr>
          <w:b/>
          <w:i/>
          <w:lang w:val="es-ES"/>
        </w:rPr>
        <w:t xml:space="preserve"> </w:t>
      </w:r>
    </w:p>
    <w:p w14:paraId="384C1E8C" w14:textId="30F01E41" w:rsidR="00A96EAB" w:rsidRPr="00A96EAB" w:rsidRDefault="00A96EAB" w:rsidP="001B31CE">
      <w:pPr>
        <w:rPr>
          <w:b/>
          <w:lang w:val="es-ES"/>
        </w:rPr>
      </w:pPr>
    </w:p>
    <w:p w14:paraId="681383F9" w14:textId="46D39537" w:rsidR="00A96EAB" w:rsidRDefault="00A96EAB" w:rsidP="001B31CE">
      <w:pPr>
        <w:rPr>
          <w:lang w:val="es-ES"/>
        </w:rPr>
      </w:pPr>
    </w:p>
    <w:p w14:paraId="4D9B87A7" w14:textId="25519BD2" w:rsidR="00A96EAB" w:rsidRPr="00A96EAB" w:rsidRDefault="00A96EAB" w:rsidP="001B31CE">
      <w:pPr>
        <w:rPr>
          <w:lang w:val="es-ES"/>
        </w:rPr>
      </w:pPr>
    </w:p>
    <w:sectPr w:rsidR="00A96EAB" w:rsidRPr="00A96EAB" w:rsidSect="00DA154B">
      <w:headerReference w:type="default" r:id="rId15"/>
      <w:footerReference w:type="default" r:id="rId16"/>
      <w:pgSz w:w="12240" w:h="15840"/>
      <w:pgMar w:top="1440" w:right="1440" w:bottom="1440" w:left="1440" w:header="720" w:footer="227"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EF0D9D" w14:textId="77777777" w:rsidR="00AA08DC" w:rsidRDefault="00AA08DC">
      <w:pPr>
        <w:spacing w:after="0" w:line="240" w:lineRule="auto"/>
      </w:pPr>
      <w:r>
        <w:separator/>
      </w:r>
    </w:p>
  </w:endnote>
  <w:endnote w:type="continuationSeparator" w:id="0">
    <w:p w14:paraId="1A4251C5" w14:textId="77777777" w:rsidR="00AA08DC" w:rsidRDefault="00AA0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600" w:firstRow="0" w:lastRow="0" w:firstColumn="0" w:lastColumn="0" w:noHBand="1" w:noVBand="1"/>
    </w:tblPr>
    <w:tblGrid>
      <w:gridCol w:w="6946"/>
      <w:gridCol w:w="2414"/>
    </w:tblGrid>
    <w:tr w:rsidR="00663EDE" w14:paraId="16AD116E" w14:textId="77777777" w:rsidTr="00DA154B">
      <w:trPr>
        <w:trHeight w:hRule="exact" w:val="115"/>
        <w:jc w:val="center"/>
      </w:trPr>
      <w:tc>
        <w:tcPr>
          <w:tcW w:w="6946" w:type="dxa"/>
          <w:shd w:val="clear" w:color="auto" w:fill="5FA145"/>
          <w:tcMar>
            <w:top w:w="0" w:type="dxa"/>
            <w:bottom w:w="0" w:type="dxa"/>
          </w:tcMar>
        </w:tcPr>
        <w:p w14:paraId="7E940194" w14:textId="77777777" w:rsidR="00663EDE" w:rsidRPr="00DA154B" w:rsidRDefault="00663EDE">
          <w:pPr>
            <w:pStyle w:val="Encabezado"/>
            <w:rPr>
              <w:caps/>
              <w:sz w:val="2"/>
            </w:rPr>
          </w:pPr>
        </w:p>
      </w:tc>
      <w:tc>
        <w:tcPr>
          <w:tcW w:w="2414" w:type="dxa"/>
          <w:shd w:val="clear" w:color="auto" w:fill="5FA145"/>
          <w:tcMar>
            <w:top w:w="0" w:type="dxa"/>
            <w:bottom w:w="0" w:type="dxa"/>
          </w:tcMar>
        </w:tcPr>
        <w:p w14:paraId="0F0D922A" w14:textId="77777777" w:rsidR="00663EDE" w:rsidRDefault="00663EDE">
          <w:pPr>
            <w:pStyle w:val="Encabezado"/>
            <w:jc w:val="right"/>
            <w:rPr>
              <w:caps/>
              <w:sz w:val="18"/>
            </w:rPr>
          </w:pPr>
        </w:p>
      </w:tc>
    </w:tr>
    <w:tr w:rsidR="00663EDE" w14:paraId="587DAAFC" w14:textId="77777777" w:rsidTr="00DA154B">
      <w:trPr>
        <w:trHeight w:val="113"/>
        <w:jc w:val="center"/>
      </w:trPr>
      <w:tc>
        <w:tcPr>
          <w:tcW w:w="6946" w:type="dxa"/>
          <w:shd w:val="clear" w:color="auto" w:fill="auto"/>
          <w:vAlign w:val="center"/>
        </w:tcPr>
        <w:p w14:paraId="088256F8" w14:textId="77777777" w:rsidR="00663EDE" w:rsidRDefault="00663EDE" w:rsidP="008F7DA3">
          <w:pPr>
            <w:pStyle w:val="Piedepgina"/>
            <w:rPr>
              <w:caps/>
              <w:color w:val="808080" w:themeColor="background1" w:themeShade="80"/>
              <w:sz w:val="18"/>
              <w:szCs w:val="18"/>
              <w:lang w:val="es-AR"/>
            </w:rPr>
          </w:pPr>
          <w:r>
            <w:rPr>
              <w:color w:val="808080" w:themeColor="background1" w:themeShade="80"/>
              <w:sz w:val="18"/>
              <w:szCs w:val="18"/>
              <w:lang w:val="es-AR"/>
            </w:rPr>
            <w:t xml:space="preserve">Autores: </w:t>
          </w:r>
          <w:proofErr w:type="spellStart"/>
          <w:r>
            <w:rPr>
              <w:color w:val="808080" w:themeColor="background1" w:themeShade="80"/>
              <w:sz w:val="18"/>
              <w:szCs w:val="18"/>
              <w:lang w:val="es-AR"/>
            </w:rPr>
            <w:t>Allemand</w:t>
          </w:r>
          <w:proofErr w:type="spellEnd"/>
          <w:r>
            <w:rPr>
              <w:color w:val="808080" w:themeColor="background1" w:themeShade="80"/>
              <w:sz w:val="18"/>
              <w:szCs w:val="18"/>
              <w:lang w:val="es-AR"/>
            </w:rPr>
            <w:t xml:space="preserve"> Facundo, Herrera Antonio, Pedrosa Paula, Rojas Florencia</w:t>
          </w:r>
        </w:p>
        <w:p w14:paraId="0B4F2FCE" w14:textId="77777777" w:rsidR="00663EDE" w:rsidRPr="008F7DA3" w:rsidRDefault="00663EDE" w:rsidP="008F7DA3">
          <w:pPr>
            <w:pStyle w:val="Piedepgina"/>
            <w:rPr>
              <w:caps/>
              <w:color w:val="808080" w:themeColor="background1" w:themeShade="80"/>
              <w:sz w:val="18"/>
              <w:szCs w:val="18"/>
              <w:lang w:val="es-AR"/>
            </w:rPr>
          </w:pPr>
        </w:p>
      </w:tc>
      <w:tc>
        <w:tcPr>
          <w:tcW w:w="2414" w:type="dxa"/>
          <w:shd w:val="clear" w:color="auto" w:fill="auto"/>
          <w:vAlign w:val="center"/>
        </w:tcPr>
        <w:p w14:paraId="77E99ECA" w14:textId="77777777" w:rsidR="00663EDE" w:rsidRDefault="00663EDE">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A27A95" w:rsidRPr="00A27A95">
            <w:rPr>
              <w:caps/>
              <w:noProof/>
              <w:color w:val="808080" w:themeColor="background1" w:themeShade="80"/>
              <w:sz w:val="18"/>
              <w:szCs w:val="18"/>
              <w:lang w:val="es-ES"/>
            </w:rPr>
            <w:t>12</w:t>
          </w:r>
          <w:r>
            <w:rPr>
              <w:caps/>
              <w:color w:val="808080" w:themeColor="background1" w:themeShade="80"/>
              <w:sz w:val="18"/>
              <w:szCs w:val="18"/>
            </w:rPr>
            <w:fldChar w:fldCharType="end"/>
          </w:r>
        </w:p>
      </w:tc>
    </w:tr>
  </w:tbl>
  <w:p w14:paraId="68156C45" w14:textId="77777777" w:rsidR="00663EDE" w:rsidRDefault="00663ED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B7B0E9" w14:textId="77777777" w:rsidR="00AA08DC" w:rsidRDefault="00AA08DC">
      <w:pPr>
        <w:spacing w:after="0" w:line="240" w:lineRule="auto"/>
      </w:pPr>
      <w:r>
        <w:separator/>
      </w:r>
    </w:p>
  </w:footnote>
  <w:footnote w:type="continuationSeparator" w:id="0">
    <w:p w14:paraId="1965BF2C" w14:textId="77777777" w:rsidR="00AA08DC" w:rsidRDefault="00AA08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2B87A" w14:textId="77777777" w:rsidR="00663EDE" w:rsidRDefault="00663EDE">
    <w:pPr>
      <w:pStyle w:val="Encabezado"/>
    </w:pPr>
    <w:r>
      <w:rPr>
        <w:noProof/>
        <w:lang w:val="es-AR" w:eastAsia="es-AR"/>
      </w:rPr>
      <mc:AlternateContent>
        <mc:Choice Requires="wpg">
          <w:drawing>
            <wp:anchor distT="0" distB="0" distL="114300" distR="114300" simplePos="0" relativeHeight="251661312" behindDoc="0" locked="0" layoutInCell="1" allowOverlap="1" wp14:anchorId="0AFC536A" wp14:editId="0D18B6FE">
              <wp:simplePos x="0" y="0"/>
              <wp:positionH relativeFrom="column">
                <wp:posOffset>-146025</wp:posOffset>
              </wp:positionH>
              <wp:positionV relativeFrom="paragraph">
                <wp:posOffset>-120167</wp:posOffset>
              </wp:positionV>
              <wp:extent cx="6325235" cy="391160"/>
              <wp:effectExtent l="0" t="0" r="0" b="8890"/>
              <wp:wrapNone/>
              <wp:docPr id="4" name="Grupo 4"/>
              <wp:cNvGraphicFramePr/>
              <a:graphic xmlns:a="http://schemas.openxmlformats.org/drawingml/2006/main">
                <a:graphicData uri="http://schemas.microsoft.com/office/word/2010/wordprocessingGroup">
                  <wpg:wgp>
                    <wpg:cNvGrpSpPr/>
                    <wpg:grpSpPr>
                      <a:xfrm>
                        <a:off x="0" y="0"/>
                        <a:ext cx="6325235" cy="391160"/>
                        <a:chOff x="0" y="0"/>
                        <a:chExt cx="6325235" cy="391160"/>
                      </a:xfrm>
                    </wpg:grpSpPr>
                    <wps:wsp>
                      <wps:cNvPr id="1" name="Llamada rectangular 1"/>
                      <wps:cNvSpPr/>
                      <wps:spPr>
                        <a:xfrm>
                          <a:off x="0" y="0"/>
                          <a:ext cx="6325235" cy="391160"/>
                        </a:xfrm>
                        <a:custGeom>
                          <a:avLst/>
                          <a:gdLst>
                            <a:gd name="connsiteX0" fmla="*/ 0 w 6325235"/>
                            <a:gd name="connsiteY0" fmla="*/ 0 h 356235"/>
                            <a:gd name="connsiteX1" fmla="*/ 1054206 w 6325235"/>
                            <a:gd name="connsiteY1" fmla="*/ 0 h 356235"/>
                            <a:gd name="connsiteX2" fmla="*/ 1054206 w 6325235"/>
                            <a:gd name="connsiteY2" fmla="*/ 0 h 356235"/>
                            <a:gd name="connsiteX3" fmla="*/ 2635515 w 6325235"/>
                            <a:gd name="connsiteY3" fmla="*/ 0 h 356235"/>
                            <a:gd name="connsiteX4" fmla="*/ 6325235 w 6325235"/>
                            <a:gd name="connsiteY4" fmla="*/ 0 h 356235"/>
                            <a:gd name="connsiteX5" fmla="*/ 6325235 w 6325235"/>
                            <a:gd name="connsiteY5" fmla="*/ 207804 h 356235"/>
                            <a:gd name="connsiteX6" fmla="*/ 6325235 w 6325235"/>
                            <a:gd name="connsiteY6" fmla="*/ 207804 h 356235"/>
                            <a:gd name="connsiteX7" fmla="*/ 6325235 w 6325235"/>
                            <a:gd name="connsiteY7" fmla="*/ 296863 h 356235"/>
                            <a:gd name="connsiteX8" fmla="*/ 6325235 w 6325235"/>
                            <a:gd name="connsiteY8" fmla="*/ 356235 h 356235"/>
                            <a:gd name="connsiteX9" fmla="*/ 2635515 w 6325235"/>
                            <a:gd name="connsiteY9" fmla="*/ 356235 h 356235"/>
                            <a:gd name="connsiteX10" fmla="*/ 1170548 w 6325235"/>
                            <a:gd name="connsiteY10" fmla="*/ 446662 h 356235"/>
                            <a:gd name="connsiteX11" fmla="*/ 1054206 w 6325235"/>
                            <a:gd name="connsiteY11" fmla="*/ 356235 h 356235"/>
                            <a:gd name="connsiteX12" fmla="*/ 0 w 6325235"/>
                            <a:gd name="connsiteY12" fmla="*/ 356235 h 356235"/>
                            <a:gd name="connsiteX13" fmla="*/ 0 w 6325235"/>
                            <a:gd name="connsiteY13" fmla="*/ 296863 h 356235"/>
                            <a:gd name="connsiteX14" fmla="*/ 0 w 6325235"/>
                            <a:gd name="connsiteY14" fmla="*/ 207804 h 356235"/>
                            <a:gd name="connsiteX15" fmla="*/ 0 w 6325235"/>
                            <a:gd name="connsiteY15" fmla="*/ 207804 h 356235"/>
                            <a:gd name="connsiteX16" fmla="*/ 0 w 6325235"/>
                            <a:gd name="connsiteY16" fmla="*/ 0 h 356235"/>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105420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39426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21268"/>
                            <a:gd name="connsiteX1" fmla="*/ 1054206 w 6325235"/>
                            <a:gd name="connsiteY1" fmla="*/ 0 h 421268"/>
                            <a:gd name="connsiteX2" fmla="*/ 1054206 w 6325235"/>
                            <a:gd name="connsiteY2" fmla="*/ 0 h 421268"/>
                            <a:gd name="connsiteX3" fmla="*/ 2635515 w 6325235"/>
                            <a:gd name="connsiteY3" fmla="*/ 0 h 421268"/>
                            <a:gd name="connsiteX4" fmla="*/ 6325235 w 6325235"/>
                            <a:gd name="connsiteY4" fmla="*/ 0 h 421268"/>
                            <a:gd name="connsiteX5" fmla="*/ 6325235 w 6325235"/>
                            <a:gd name="connsiteY5" fmla="*/ 207804 h 421268"/>
                            <a:gd name="connsiteX6" fmla="*/ 6325235 w 6325235"/>
                            <a:gd name="connsiteY6" fmla="*/ 207804 h 421268"/>
                            <a:gd name="connsiteX7" fmla="*/ 6325235 w 6325235"/>
                            <a:gd name="connsiteY7" fmla="*/ 296863 h 421268"/>
                            <a:gd name="connsiteX8" fmla="*/ 6325235 w 6325235"/>
                            <a:gd name="connsiteY8" fmla="*/ 356235 h 421268"/>
                            <a:gd name="connsiteX9" fmla="*/ 1293925 w 6325235"/>
                            <a:gd name="connsiteY9" fmla="*/ 366827 h 421268"/>
                            <a:gd name="connsiteX10" fmla="*/ 516814 w 6325235"/>
                            <a:gd name="connsiteY10" fmla="*/ 421267 h 421268"/>
                            <a:gd name="connsiteX11" fmla="*/ 394266 w 6325235"/>
                            <a:gd name="connsiteY11" fmla="*/ 356235 h 421268"/>
                            <a:gd name="connsiteX12" fmla="*/ 0 w 6325235"/>
                            <a:gd name="connsiteY12" fmla="*/ 356235 h 421268"/>
                            <a:gd name="connsiteX13" fmla="*/ 0 w 6325235"/>
                            <a:gd name="connsiteY13" fmla="*/ 296863 h 421268"/>
                            <a:gd name="connsiteX14" fmla="*/ 0 w 6325235"/>
                            <a:gd name="connsiteY14" fmla="*/ 207804 h 421268"/>
                            <a:gd name="connsiteX15" fmla="*/ 0 w 6325235"/>
                            <a:gd name="connsiteY15" fmla="*/ 207804 h 421268"/>
                            <a:gd name="connsiteX16" fmla="*/ 0 w 6325235"/>
                            <a:gd name="connsiteY16" fmla="*/ 0 h 421268"/>
                            <a:gd name="connsiteX0" fmla="*/ 0 w 6325235"/>
                            <a:gd name="connsiteY0" fmla="*/ 0 h 421267"/>
                            <a:gd name="connsiteX1" fmla="*/ 1054206 w 6325235"/>
                            <a:gd name="connsiteY1" fmla="*/ 0 h 421267"/>
                            <a:gd name="connsiteX2" fmla="*/ 1054206 w 6325235"/>
                            <a:gd name="connsiteY2" fmla="*/ 0 h 421267"/>
                            <a:gd name="connsiteX3" fmla="*/ 2635515 w 6325235"/>
                            <a:gd name="connsiteY3" fmla="*/ 0 h 421267"/>
                            <a:gd name="connsiteX4" fmla="*/ 6325235 w 6325235"/>
                            <a:gd name="connsiteY4" fmla="*/ 0 h 421267"/>
                            <a:gd name="connsiteX5" fmla="*/ 6325235 w 6325235"/>
                            <a:gd name="connsiteY5" fmla="*/ 207804 h 421267"/>
                            <a:gd name="connsiteX6" fmla="*/ 6325235 w 6325235"/>
                            <a:gd name="connsiteY6" fmla="*/ 207804 h 421267"/>
                            <a:gd name="connsiteX7" fmla="*/ 6325235 w 6325235"/>
                            <a:gd name="connsiteY7" fmla="*/ 296863 h 421267"/>
                            <a:gd name="connsiteX8" fmla="*/ 6325235 w 6325235"/>
                            <a:gd name="connsiteY8" fmla="*/ 356235 h 421267"/>
                            <a:gd name="connsiteX9" fmla="*/ 1293925 w 6325235"/>
                            <a:gd name="connsiteY9" fmla="*/ 366827 h 421267"/>
                            <a:gd name="connsiteX10" fmla="*/ 516814 w 6325235"/>
                            <a:gd name="connsiteY10" fmla="*/ 421267 h 421267"/>
                            <a:gd name="connsiteX11" fmla="*/ 232901 w 6325235"/>
                            <a:gd name="connsiteY11" fmla="*/ 356235 h 421267"/>
                            <a:gd name="connsiteX12" fmla="*/ 0 w 6325235"/>
                            <a:gd name="connsiteY12" fmla="*/ 356235 h 421267"/>
                            <a:gd name="connsiteX13" fmla="*/ 0 w 6325235"/>
                            <a:gd name="connsiteY13" fmla="*/ 296863 h 421267"/>
                            <a:gd name="connsiteX14" fmla="*/ 0 w 6325235"/>
                            <a:gd name="connsiteY14" fmla="*/ 207804 h 421267"/>
                            <a:gd name="connsiteX15" fmla="*/ 0 w 6325235"/>
                            <a:gd name="connsiteY15" fmla="*/ 207804 h 421267"/>
                            <a:gd name="connsiteX16" fmla="*/ 0 w 6325235"/>
                            <a:gd name="connsiteY16" fmla="*/ 0 h 421267"/>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1293925 w 6325235"/>
                            <a:gd name="connsiteY9" fmla="*/ 366827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402282 w 6325235"/>
                            <a:gd name="connsiteY9" fmla="*/ 361742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02282 w 6325235"/>
                            <a:gd name="connsiteY9" fmla="*/ 361742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3657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5562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47182"/>
                            <a:gd name="connsiteX1" fmla="*/ 1054206 w 6325235"/>
                            <a:gd name="connsiteY1" fmla="*/ 0 h 447182"/>
                            <a:gd name="connsiteX2" fmla="*/ 1054206 w 6325235"/>
                            <a:gd name="connsiteY2" fmla="*/ 0 h 447182"/>
                            <a:gd name="connsiteX3" fmla="*/ 2635515 w 6325235"/>
                            <a:gd name="connsiteY3" fmla="*/ 0 h 447182"/>
                            <a:gd name="connsiteX4" fmla="*/ 6325235 w 6325235"/>
                            <a:gd name="connsiteY4" fmla="*/ 0 h 447182"/>
                            <a:gd name="connsiteX5" fmla="*/ 6325235 w 6325235"/>
                            <a:gd name="connsiteY5" fmla="*/ 207804 h 447182"/>
                            <a:gd name="connsiteX6" fmla="*/ 6325235 w 6325235"/>
                            <a:gd name="connsiteY6" fmla="*/ 207804 h 447182"/>
                            <a:gd name="connsiteX7" fmla="*/ 6325235 w 6325235"/>
                            <a:gd name="connsiteY7" fmla="*/ 296863 h 447182"/>
                            <a:gd name="connsiteX8" fmla="*/ 6325235 w 6325235"/>
                            <a:gd name="connsiteY8" fmla="*/ 356235 h 447182"/>
                            <a:gd name="connsiteX9" fmla="*/ 455622 w 6325235"/>
                            <a:gd name="connsiteY9" fmla="*/ 357392 h 447182"/>
                            <a:gd name="connsiteX10" fmla="*/ 329225 w 6325235"/>
                            <a:gd name="connsiteY10" fmla="*/ 447181 h 447182"/>
                            <a:gd name="connsiteX11" fmla="*/ 204326 w 6325235"/>
                            <a:gd name="connsiteY11" fmla="*/ 358410 h 447182"/>
                            <a:gd name="connsiteX12" fmla="*/ 0 w 6325235"/>
                            <a:gd name="connsiteY12" fmla="*/ 356235 h 447182"/>
                            <a:gd name="connsiteX13" fmla="*/ 0 w 6325235"/>
                            <a:gd name="connsiteY13" fmla="*/ 296863 h 447182"/>
                            <a:gd name="connsiteX14" fmla="*/ 0 w 6325235"/>
                            <a:gd name="connsiteY14" fmla="*/ 207804 h 447182"/>
                            <a:gd name="connsiteX15" fmla="*/ 0 w 6325235"/>
                            <a:gd name="connsiteY15" fmla="*/ 207804 h 447182"/>
                            <a:gd name="connsiteX16" fmla="*/ 0 w 6325235"/>
                            <a:gd name="connsiteY16" fmla="*/ 0 h 447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6325235" h="447182">
                              <a:moveTo>
                                <a:pt x="0" y="0"/>
                              </a:moveTo>
                              <a:lnTo>
                                <a:pt x="1054206" y="0"/>
                              </a:lnTo>
                              <a:lnTo>
                                <a:pt x="1054206" y="0"/>
                              </a:lnTo>
                              <a:lnTo>
                                <a:pt x="2635515" y="0"/>
                              </a:lnTo>
                              <a:lnTo>
                                <a:pt x="6325235" y="0"/>
                              </a:lnTo>
                              <a:lnTo>
                                <a:pt x="6325235" y="207804"/>
                              </a:lnTo>
                              <a:lnTo>
                                <a:pt x="6325235" y="207804"/>
                              </a:lnTo>
                              <a:lnTo>
                                <a:pt x="6325235" y="296863"/>
                              </a:lnTo>
                              <a:lnTo>
                                <a:pt x="6325235" y="356235"/>
                              </a:lnTo>
                              <a:lnTo>
                                <a:pt x="455622" y="357392"/>
                              </a:lnTo>
                              <a:lnTo>
                                <a:pt x="329225" y="447181"/>
                              </a:lnTo>
                              <a:lnTo>
                                <a:pt x="204326" y="358410"/>
                              </a:lnTo>
                              <a:lnTo>
                                <a:pt x="0" y="356235"/>
                              </a:lnTo>
                              <a:lnTo>
                                <a:pt x="0" y="296863"/>
                              </a:lnTo>
                              <a:lnTo>
                                <a:pt x="0" y="207804"/>
                              </a:lnTo>
                              <a:lnTo>
                                <a:pt x="0" y="207804"/>
                              </a:lnTo>
                              <a:lnTo>
                                <a:pt x="0" y="0"/>
                              </a:lnTo>
                              <a:close/>
                            </a:path>
                          </a:pathLst>
                        </a:custGeom>
                        <a:pattFill prst="dkDnDiag">
                          <a:fgClr>
                            <a:srgbClr val="56AD4F"/>
                          </a:fgClr>
                          <a:bgClr>
                            <a:srgbClr val="5FA145"/>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2C0C1C" w14:textId="77777777" w:rsidR="00663EDE" w:rsidRPr="005517BE" w:rsidRDefault="00663EDE"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39D965B0" w14:textId="77777777" w:rsidR="00663EDE" w:rsidRPr="00244A7E" w:rsidRDefault="00663EDE" w:rsidP="0029515B">
                            <w:pPr>
                              <w:rPr>
                                <w:lang w:val="es-A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Imagen 5"/>
                        <pic:cNvPicPr>
                          <a:picLocks noChangeAspect="1"/>
                        </pic:cNvPicPr>
                      </pic:nvPicPr>
                      <pic:blipFill>
                        <a:blip r:embed="rId1">
                          <a:grayscl/>
                          <a:extLst>
                            <a:ext uri="{28A0092B-C50C-407E-A947-70E740481C1C}">
                              <a14:useLocalDpi xmlns:a14="http://schemas.microsoft.com/office/drawing/2010/main" val="0"/>
                            </a:ext>
                          </a:extLst>
                        </a:blip>
                        <a:stretch>
                          <a:fillRect/>
                        </a:stretch>
                      </pic:blipFill>
                      <pic:spPr>
                        <a:xfrm>
                          <a:off x="175564" y="21945"/>
                          <a:ext cx="332105" cy="335280"/>
                        </a:xfrm>
                        <a:prstGeom prst="rect">
                          <a:avLst/>
                        </a:prstGeom>
                      </pic:spPr>
                    </pic:pic>
                  </wpg:wgp>
                </a:graphicData>
              </a:graphic>
            </wp:anchor>
          </w:drawing>
        </mc:Choice>
        <mc:Fallback>
          <w:pict>
            <v:group w14:anchorId="0AFC536A" id="Grupo 4" o:spid="_x0000_s1055" style="position:absolute;left:0;text-align:left;margin-left:-11.5pt;margin-top:-9.45pt;width:498.05pt;height:30.8pt;z-index:251661312" coordsize="63252,3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">
              <v:shape id="Llamada rectangular 1" o:spid="_x0000_s1056" style="position:absolute;width:63252;height:3911;visibility:visible;mso-wrap-style:square;v-text-anchor:middle" coordsize="6325235,447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KCmcAA&#10;AADaAAAADwAAAGRycy9kb3ducmV2LnhtbERPS2vCQBC+F/oflin0UnSjhVKjqySipddqvQ/ZyUOz&#10;s2F3m8R/3w0Ueho+vudsdqNpRU/ON5YVLOYJCOLC6oYrBd/n4+wdhA/IGlvLpOBOHnbbx4cNptoO&#10;/EX9KVQihrBPUUEdQpdK6YuaDPq57YgjV1pnMEToKqkdDjHctHKZJG/SYMOxocaO9jUVt9OPUXA4&#10;BFeUfC1X+fLyeu5fRv2R5Uo9P43ZGkSgMfyL/9yfOs6H6ZXpyu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KCmcAAAADaAAAADwAAAAAAAAAAAAAAAACYAgAAZHJzL2Rvd25y&#10;ZXYueG1sUEsFBgAAAAAEAAQA9QAAAIUDAAAAAA==&#10;" adj="-11796480,,5400" path="m,l1054206,r,l2635515,,6325235,r,207804l6325235,207804r,89059l6325235,356235,455622,357392,329225,447181,204326,358410,,356235,,296863,,207804r,l,xe" fillcolor="#56ad4f" stroked="f" strokeweight="1pt">
                <v:fill r:id="rId2" o:title="" color2="#5fa145" type="pattern"/>
                <v:stroke joinstyle="miter"/>
                <v:formulas/>
                <v:path arrowok="t" o:connecttype="custom" o:connectlocs="0,0;1054206,0;1054206,0;2635515,0;6325235,0;6325235,181771;6325235,181771;6325235,259673;6325235,311607;455622,312619;329225,391159;204326,313509;0,311607;0,259673;0,181771;0,181771;0,0" o:connectangles="0,0,0,0,0,0,0,0,0,0,0,0,0,0,0,0,0" textboxrect="0,0,6325235,447182"/>
                <v:textbox>
                  <w:txbxContent>
                    <w:p w14:paraId="492C0C1C" w14:textId="77777777" w:rsidR="00663EDE" w:rsidRPr="005517BE" w:rsidRDefault="00663EDE"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39D965B0" w14:textId="77777777" w:rsidR="00663EDE" w:rsidRPr="00244A7E" w:rsidRDefault="00663EDE" w:rsidP="0029515B">
                      <w:pPr>
                        <w:rPr>
                          <w:lang w:val="es-AR"/>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57" type="#_x0000_t75" style="position:absolute;left:1755;top:219;width:3321;height:3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pAg/DAAAA2gAAAA8AAABkcnMvZG93bnJldi54bWxEj0FrAjEUhO8F/0N4hd40ux5qWY1ihUJb&#10;T11F9PbYPHdXk5clSXXrr28KQo/DzHzDzBa9NeJCPrSOFeSjDARx5XTLtYLt5m34AiJEZI3GMSn4&#10;oQCL+eBhhoV2V/6iSxlrkSAcClTQxNgVUoaqIYth5Dri5B2dtxiT9LXUHq8Jbo0cZ9mztNhyWmiw&#10;o1VD1bn8tgp2r+ZzEnK/X+PkIOPtw5S7U67U02O/nIKI1Mf/8L39rhWM4e9KugFy/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ykCD8MAAADaAAAADwAAAAAAAAAAAAAAAACf&#10;AgAAZHJzL2Rvd25yZXYueG1sUEsFBgAAAAAEAAQA9wAAAI8DAAAAAA==&#10;">
                <v:imagedata r:id="rId3" o:title="" grayscale="t"/>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66941"/>
    <w:multiLevelType w:val="hybridMultilevel"/>
    <w:tmpl w:val="6EE85234"/>
    <w:lvl w:ilvl="0" w:tplc="2BD020CE">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9287256"/>
    <w:multiLevelType w:val="hybridMultilevel"/>
    <w:tmpl w:val="3626A9F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AB74A05"/>
    <w:multiLevelType w:val="hybridMultilevel"/>
    <w:tmpl w:val="EBEEAE18"/>
    <w:lvl w:ilvl="0" w:tplc="48462A2A">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D18771A"/>
    <w:multiLevelType w:val="hybridMultilevel"/>
    <w:tmpl w:val="D8501F26"/>
    <w:lvl w:ilvl="0" w:tplc="400EB660">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0FC5384A"/>
    <w:multiLevelType w:val="hybridMultilevel"/>
    <w:tmpl w:val="6C7C3B7C"/>
    <w:lvl w:ilvl="0" w:tplc="48462A2A">
      <w:start w:val="1"/>
      <w:numFmt w:val="bullet"/>
      <w:lvlText w:val=""/>
      <w:lvlJc w:val="left"/>
      <w:pPr>
        <w:ind w:left="720" w:hanging="360"/>
      </w:pPr>
      <w:rPr>
        <w:rFonts w:ascii="Symbol" w:hAnsi="Symbol" w:hint="default"/>
        <w:color w:val="729928" w:themeColor="accent1"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32D52CB"/>
    <w:multiLevelType w:val="hybridMultilevel"/>
    <w:tmpl w:val="98A2EC84"/>
    <w:lvl w:ilvl="0" w:tplc="E97E3E14">
      <w:numFmt w:val="bullet"/>
      <w:lvlText w:val="•"/>
      <w:lvlJc w:val="left"/>
      <w:pPr>
        <w:ind w:left="720" w:hanging="360"/>
      </w:pPr>
      <w:rPr>
        <w:rFonts w:ascii="Corbel" w:eastAsiaTheme="minorEastAsia" w:hAnsi="Corbel" w:cs="Arial" w:hint="default"/>
        <w:color w:val="729928" w:themeColor="accent1"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66F5FEA"/>
    <w:multiLevelType w:val="hybridMultilevel"/>
    <w:tmpl w:val="25DCC502"/>
    <w:lvl w:ilvl="0" w:tplc="60B689CA">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8C62F3"/>
    <w:multiLevelType w:val="hybridMultilevel"/>
    <w:tmpl w:val="EA881E82"/>
    <w:lvl w:ilvl="0" w:tplc="48462A2A">
      <w:start w:val="1"/>
      <w:numFmt w:val="bullet"/>
      <w:lvlText w:val=""/>
      <w:lvlJc w:val="left"/>
      <w:pPr>
        <w:ind w:left="720" w:hanging="360"/>
      </w:pPr>
      <w:rPr>
        <w:rFonts w:ascii="Symbol" w:hAnsi="Symbol" w:hint="default"/>
        <w:color w:val="729928" w:themeColor="accent1" w:themeShade="BF"/>
      </w:rPr>
    </w:lvl>
    <w:lvl w:ilvl="1" w:tplc="48462A2A">
      <w:start w:val="1"/>
      <w:numFmt w:val="bullet"/>
      <w:lvlText w:val=""/>
      <w:lvlJc w:val="left"/>
      <w:pPr>
        <w:ind w:left="1440" w:hanging="360"/>
      </w:pPr>
      <w:rPr>
        <w:rFonts w:ascii="Symbol" w:hAnsi="Symbol" w:hint="default"/>
        <w:color w:val="729928" w:themeColor="accent1" w:themeShade="BF"/>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0691248"/>
    <w:multiLevelType w:val="multilevel"/>
    <w:tmpl w:val="2D86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762F4B"/>
    <w:multiLevelType w:val="hybridMultilevel"/>
    <w:tmpl w:val="BE88F01A"/>
    <w:lvl w:ilvl="0" w:tplc="4C108E52">
      <w:start w:val="1"/>
      <w:numFmt w:val="bullet"/>
      <w:lvlText w:val=""/>
      <w:lvlJc w:val="left"/>
      <w:pPr>
        <w:ind w:left="360" w:hanging="360"/>
      </w:pPr>
      <w:rPr>
        <w:rFonts w:ascii="Symbol" w:hAnsi="Symbol" w:hint="default"/>
        <w:color w:val="729928" w:themeColor="accent1" w:themeShade="BF"/>
      </w:rPr>
    </w:lvl>
    <w:lvl w:ilvl="1" w:tplc="0C0A0003">
      <w:start w:val="1"/>
      <w:numFmt w:val="bullet"/>
      <w:lvlText w:val="o"/>
      <w:lvlJc w:val="left"/>
      <w:pPr>
        <w:ind w:left="1080" w:hanging="360"/>
      </w:pPr>
      <w:rPr>
        <w:rFonts w:ascii="Courier New" w:hAnsi="Courier New" w:cs="Courier New" w:hint="default"/>
      </w:rPr>
    </w:lvl>
    <w:lvl w:ilvl="2" w:tplc="48462A2A">
      <w:start w:val="1"/>
      <w:numFmt w:val="bullet"/>
      <w:lvlText w:val=""/>
      <w:lvlJc w:val="left"/>
      <w:pPr>
        <w:ind w:left="1800" w:hanging="360"/>
      </w:pPr>
      <w:rPr>
        <w:rFonts w:ascii="Symbol" w:hAnsi="Symbol" w:hint="default"/>
        <w:color w:val="729928" w:themeColor="accent1" w:themeShade="BF"/>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2DDD2F3D"/>
    <w:multiLevelType w:val="hybridMultilevel"/>
    <w:tmpl w:val="E45676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E647192"/>
    <w:multiLevelType w:val="hybridMultilevel"/>
    <w:tmpl w:val="289AF1AA"/>
    <w:lvl w:ilvl="0" w:tplc="943C34D4">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2632B85"/>
    <w:multiLevelType w:val="hybridMultilevel"/>
    <w:tmpl w:val="BBC881DC"/>
    <w:lvl w:ilvl="0" w:tplc="48462A2A">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ADA73F7"/>
    <w:multiLevelType w:val="hybridMultilevel"/>
    <w:tmpl w:val="196239F4"/>
    <w:lvl w:ilvl="0" w:tplc="48462A2A">
      <w:start w:val="1"/>
      <w:numFmt w:val="bullet"/>
      <w:lvlText w:val=""/>
      <w:lvlJc w:val="left"/>
      <w:pPr>
        <w:ind w:left="720" w:hanging="360"/>
      </w:pPr>
      <w:rPr>
        <w:rFonts w:ascii="Symbol" w:hAnsi="Symbol" w:hint="default"/>
        <w:color w:val="729928" w:themeColor="accent1"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C460C14"/>
    <w:multiLevelType w:val="hybridMultilevel"/>
    <w:tmpl w:val="3006E534"/>
    <w:lvl w:ilvl="0" w:tplc="48462A2A">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2D11892"/>
    <w:multiLevelType w:val="hybridMultilevel"/>
    <w:tmpl w:val="DBDE7CF6"/>
    <w:lvl w:ilvl="0" w:tplc="513CE354">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437E05A3"/>
    <w:multiLevelType w:val="hybridMultilevel"/>
    <w:tmpl w:val="EEA02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5D70CD0"/>
    <w:multiLevelType w:val="hybridMultilevel"/>
    <w:tmpl w:val="75C6CB78"/>
    <w:lvl w:ilvl="0" w:tplc="48462A2A">
      <w:start w:val="1"/>
      <w:numFmt w:val="bullet"/>
      <w:lvlText w:val=""/>
      <w:lvlJc w:val="left"/>
      <w:pPr>
        <w:ind w:left="720" w:hanging="360"/>
      </w:pPr>
      <w:rPr>
        <w:rFonts w:ascii="Symbol" w:hAnsi="Symbol" w:hint="default"/>
        <w:color w:val="729928" w:themeColor="accent1"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7E319E1"/>
    <w:multiLevelType w:val="hybridMultilevel"/>
    <w:tmpl w:val="EB1658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8CA43E4"/>
    <w:multiLevelType w:val="hybridMultilevel"/>
    <w:tmpl w:val="873EEB22"/>
    <w:lvl w:ilvl="0" w:tplc="48462A2A">
      <w:start w:val="1"/>
      <w:numFmt w:val="bullet"/>
      <w:lvlText w:val=""/>
      <w:lvlJc w:val="left"/>
      <w:pPr>
        <w:ind w:left="862" w:hanging="360"/>
      </w:pPr>
      <w:rPr>
        <w:rFonts w:ascii="Symbol" w:hAnsi="Symbol" w:hint="default"/>
        <w:color w:val="729928" w:themeColor="accent1" w:themeShade="BF"/>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21">
    <w:nsid w:val="4CC560A2"/>
    <w:multiLevelType w:val="hybridMultilevel"/>
    <w:tmpl w:val="D690F10C"/>
    <w:lvl w:ilvl="0" w:tplc="1E7835AE">
      <w:start w:val="1"/>
      <w:numFmt w:val="bullet"/>
      <w:lvlText w:val=""/>
      <w:lvlJc w:val="left"/>
      <w:pPr>
        <w:ind w:left="720" w:hanging="360"/>
      </w:pPr>
      <w:rPr>
        <w:rFonts w:ascii="Symbol" w:hAnsi="Symbol" w:hint="default"/>
        <w:color w:val="31521B" w:themeColor="accent2" w:themeShade="8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50853B7A"/>
    <w:multiLevelType w:val="hybridMultilevel"/>
    <w:tmpl w:val="E4B23F8C"/>
    <w:lvl w:ilvl="0" w:tplc="48462A2A">
      <w:start w:val="1"/>
      <w:numFmt w:val="bullet"/>
      <w:lvlText w:val=""/>
      <w:lvlJc w:val="left"/>
      <w:pPr>
        <w:ind w:left="720" w:hanging="360"/>
      </w:pPr>
      <w:rPr>
        <w:rFonts w:ascii="Symbol" w:hAnsi="Symbol" w:hint="default"/>
        <w:color w:val="729928" w:themeColor="accent1"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514B7E45"/>
    <w:multiLevelType w:val="hybridMultilevel"/>
    <w:tmpl w:val="5BCC3068"/>
    <w:lvl w:ilvl="0" w:tplc="48462A2A">
      <w:start w:val="1"/>
      <w:numFmt w:val="bullet"/>
      <w:lvlText w:val=""/>
      <w:lvlJc w:val="left"/>
      <w:pPr>
        <w:ind w:left="1080" w:hanging="360"/>
      </w:pPr>
      <w:rPr>
        <w:rFonts w:ascii="Symbol" w:hAnsi="Symbol" w:hint="default"/>
        <w:color w:val="729928" w:themeColor="accent1" w:themeShade="BF"/>
      </w:rPr>
    </w:lvl>
    <w:lvl w:ilvl="1" w:tplc="48462A2A">
      <w:start w:val="1"/>
      <w:numFmt w:val="bullet"/>
      <w:lvlText w:val=""/>
      <w:lvlJc w:val="left"/>
      <w:pPr>
        <w:ind w:left="1800" w:hanging="360"/>
      </w:pPr>
      <w:rPr>
        <w:rFonts w:ascii="Symbol" w:hAnsi="Symbol" w:hint="default"/>
        <w:color w:val="729928" w:themeColor="accent1" w:themeShade="BF"/>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4">
    <w:nsid w:val="52124EF6"/>
    <w:multiLevelType w:val="hybridMultilevel"/>
    <w:tmpl w:val="751AC814"/>
    <w:lvl w:ilvl="0" w:tplc="48462A2A">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4626C35"/>
    <w:multiLevelType w:val="hybridMultilevel"/>
    <w:tmpl w:val="509605BA"/>
    <w:lvl w:ilvl="0" w:tplc="F7761EBE">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862545"/>
    <w:multiLevelType w:val="hybridMultilevel"/>
    <w:tmpl w:val="1F00AC14"/>
    <w:lvl w:ilvl="0" w:tplc="48462A2A">
      <w:start w:val="1"/>
      <w:numFmt w:val="bullet"/>
      <w:lvlText w:val=""/>
      <w:lvlJc w:val="left"/>
      <w:pPr>
        <w:ind w:left="1080" w:hanging="360"/>
      </w:pPr>
      <w:rPr>
        <w:rFonts w:ascii="Symbol" w:hAnsi="Symbol" w:hint="default"/>
        <w:color w:val="729928" w:themeColor="accent1" w:themeShade="BF"/>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9">
    <w:nsid w:val="58075590"/>
    <w:multiLevelType w:val="hybridMultilevel"/>
    <w:tmpl w:val="F112C2B0"/>
    <w:lvl w:ilvl="0" w:tplc="2BD020CE">
      <w:start w:val="1"/>
      <w:numFmt w:val="bullet"/>
      <w:lvlText w:val=""/>
      <w:lvlJc w:val="left"/>
      <w:pPr>
        <w:ind w:left="360" w:hanging="360"/>
      </w:pPr>
      <w:rPr>
        <w:rFonts w:ascii="Symbol" w:hAnsi="Symbol" w:hint="default"/>
        <w:color w:val="729928" w:themeColor="accent1" w:themeShade="BF"/>
      </w:rPr>
    </w:lvl>
    <w:lvl w:ilvl="1" w:tplc="48462A2A">
      <w:start w:val="1"/>
      <w:numFmt w:val="bullet"/>
      <w:lvlText w:val=""/>
      <w:lvlJc w:val="left"/>
      <w:pPr>
        <w:ind w:left="1080" w:hanging="360"/>
      </w:pPr>
      <w:rPr>
        <w:rFonts w:ascii="Symbol" w:hAnsi="Symbol" w:hint="default"/>
        <w:color w:val="729928" w:themeColor="accent1" w:themeShade="BF"/>
      </w:rPr>
    </w:lvl>
    <w:lvl w:ilvl="2" w:tplc="48462A2A">
      <w:start w:val="1"/>
      <w:numFmt w:val="bullet"/>
      <w:lvlText w:val=""/>
      <w:lvlJc w:val="left"/>
      <w:pPr>
        <w:ind w:left="1800" w:hanging="360"/>
      </w:pPr>
      <w:rPr>
        <w:rFonts w:ascii="Symbol" w:hAnsi="Symbol" w:hint="default"/>
        <w:color w:val="729928" w:themeColor="accent1" w:themeShade="BF"/>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nsid w:val="592528D3"/>
    <w:multiLevelType w:val="hybridMultilevel"/>
    <w:tmpl w:val="35985F48"/>
    <w:lvl w:ilvl="0" w:tplc="48462A2A">
      <w:start w:val="1"/>
      <w:numFmt w:val="bullet"/>
      <w:lvlText w:val=""/>
      <w:lvlJc w:val="left"/>
      <w:pPr>
        <w:ind w:left="720" w:hanging="360"/>
      </w:pPr>
      <w:rPr>
        <w:rFonts w:ascii="Symbol" w:hAnsi="Symbol" w:hint="default"/>
        <w:b w:val="0"/>
        <w:caps w:val="0"/>
        <w:smallCaps w:val="0"/>
        <w:color w:val="729928" w:themeColor="accent1" w:themeShade="BF"/>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5C742AE1"/>
    <w:multiLevelType w:val="hybridMultilevel"/>
    <w:tmpl w:val="1EF050EC"/>
    <w:lvl w:ilvl="0" w:tplc="218EC7F2">
      <w:start w:val="1"/>
      <w:numFmt w:val="bullet"/>
      <w:lvlText w:val=""/>
      <w:lvlJc w:val="left"/>
      <w:pPr>
        <w:ind w:left="360" w:hanging="360"/>
      </w:pPr>
      <w:rPr>
        <w:rFonts w:ascii="Symbol" w:hAnsi="Symbol" w:hint="default"/>
        <w:color w:val="729928" w:themeColor="accent1" w:themeShade="BF"/>
      </w:rPr>
    </w:lvl>
    <w:lvl w:ilvl="1" w:tplc="48462A2A">
      <w:start w:val="1"/>
      <w:numFmt w:val="bullet"/>
      <w:lvlText w:val=""/>
      <w:lvlJc w:val="left"/>
      <w:pPr>
        <w:ind w:left="1080" w:hanging="360"/>
      </w:pPr>
      <w:rPr>
        <w:rFonts w:ascii="Symbol" w:hAnsi="Symbol" w:hint="default"/>
        <w:color w:val="729928" w:themeColor="accent1" w:themeShade="BF"/>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nsid w:val="6202220C"/>
    <w:multiLevelType w:val="hybridMultilevel"/>
    <w:tmpl w:val="13E0CADC"/>
    <w:lvl w:ilvl="0" w:tplc="48462A2A">
      <w:start w:val="1"/>
      <w:numFmt w:val="bullet"/>
      <w:lvlText w:val=""/>
      <w:lvlJc w:val="left"/>
      <w:pPr>
        <w:ind w:left="360" w:hanging="360"/>
      </w:pPr>
      <w:rPr>
        <w:rFonts w:ascii="Symbol" w:hAnsi="Symbol" w:hint="default"/>
        <w:color w:val="729928" w:themeColor="accent1" w:themeShade="BF"/>
      </w:rPr>
    </w:lvl>
    <w:lvl w:ilvl="1" w:tplc="E97E3E14">
      <w:numFmt w:val="bullet"/>
      <w:lvlText w:val="•"/>
      <w:lvlJc w:val="left"/>
      <w:pPr>
        <w:ind w:left="1440" w:hanging="720"/>
      </w:pPr>
      <w:rPr>
        <w:rFonts w:ascii="Corbel" w:eastAsiaTheme="minorEastAsia" w:hAnsi="Corbel" w:cs="Arial" w:hint="default"/>
        <w:color w:val="729928" w:themeColor="accent1" w:themeShade="BF"/>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nsid w:val="68026214"/>
    <w:multiLevelType w:val="hybridMultilevel"/>
    <w:tmpl w:val="307C7F36"/>
    <w:lvl w:ilvl="0" w:tplc="48462A2A">
      <w:start w:val="1"/>
      <w:numFmt w:val="bullet"/>
      <w:lvlText w:val=""/>
      <w:lvlJc w:val="left"/>
      <w:pPr>
        <w:ind w:left="720" w:hanging="360"/>
      </w:pPr>
      <w:rPr>
        <w:rFonts w:ascii="Symbol" w:hAnsi="Symbol" w:hint="default"/>
        <w:b w:val="0"/>
        <w:caps w:val="0"/>
        <w:smallCaps w:val="0"/>
        <w:color w:val="729928" w:themeColor="accent1" w:themeShade="BF"/>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694A0BD2"/>
    <w:multiLevelType w:val="hybridMultilevel"/>
    <w:tmpl w:val="BD8E7C78"/>
    <w:lvl w:ilvl="0" w:tplc="48462A2A">
      <w:start w:val="1"/>
      <w:numFmt w:val="bullet"/>
      <w:lvlText w:val=""/>
      <w:lvlJc w:val="left"/>
      <w:pPr>
        <w:ind w:left="1004" w:hanging="360"/>
      </w:pPr>
      <w:rPr>
        <w:rFonts w:ascii="Symbol" w:hAnsi="Symbol" w:hint="default"/>
        <w:color w:val="729928" w:themeColor="accent1" w:themeShade="BF"/>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5">
    <w:nsid w:val="6AA74DFE"/>
    <w:multiLevelType w:val="hybridMultilevel"/>
    <w:tmpl w:val="C622B5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6BCD5AAF"/>
    <w:multiLevelType w:val="hybridMultilevel"/>
    <w:tmpl w:val="534C09EA"/>
    <w:lvl w:ilvl="0" w:tplc="E97E3E14">
      <w:numFmt w:val="bullet"/>
      <w:lvlText w:val="•"/>
      <w:lvlJc w:val="left"/>
      <w:pPr>
        <w:ind w:left="1080" w:hanging="360"/>
      </w:pPr>
      <w:rPr>
        <w:rFonts w:ascii="Corbel" w:eastAsiaTheme="minorEastAsia" w:hAnsi="Corbel" w:cs="Arial" w:hint="default"/>
        <w:color w:val="729928" w:themeColor="accent1" w:themeShade="BF"/>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7">
    <w:nsid w:val="6E8405B0"/>
    <w:multiLevelType w:val="multilevel"/>
    <w:tmpl w:val="659C71B2"/>
    <w:lvl w:ilvl="0">
      <w:start w:val="1"/>
      <w:numFmt w:val="bullet"/>
      <w:lvlText w:val=""/>
      <w:lvlJc w:val="left"/>
      <w:pPr>
        <w:tabs>
          <w:tab w:val="num" w:pos="720"/>
        </w:tabs>
        <w:ind w:left="720" w:hanging="360"/>
      </w:pPr>
      <w:rPr>
        <w:rFonts w:ascii="Symbol" w:hAnsi="Symbol" w:hint="default"/>
        <w:color w:val="4A7B29" w:themeColor="accent2" w:themeShade="BF"/>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F5E2ECF"/>
    <w:multiLevelType w:val="hybridMultilevel"/>
    <w:tmpl w:val="1096987E"/>
    <w:lvl w:ilvl="0" w:tplc="AF10AAEE">
      <w:start w:val="1"/>
      <w:numFmt w:val="bullet"/>
      <w:lvlText w:val=""/>
      <w:lvlJc w:val="left"/>
      <w:pPr>
        <w:ind w:left="720" w:hanging="360"/>
      </w:pPr>
      <w:rPr>
        <w:rFonts w:ascii="Symbol" w:hAnsi="Symbol" w:hint="default"/>
        <w:color w:val="31521B" w:themeColor="accent2" w:themeShade="8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nsid w:val="7A404835"/>
    <w:multiLevelType w:val="hybridMultilevel"/>
    <w:tmpl w:val="A6F2FBB6"/>
    <w:lvl w:ilvl="0" w:tplc="EE421B60">
      <w:start w:val="1"/>
      <w:numFmt w:val="bullet"/>
      <w:lvlText w:val=""/>
      <w:lvlJc w:val="left"/>
      <w:pPr>
        <w:ind w:left="360" w:hanging="360"/>
      </w:pPr>
      <w:rPr>
        <w:rFonts w:ascii="Symbol" w:hAnsi="Symbol" w:hint="default"/>
        <w:color w:val="729928" w:themeColor="accent1" w:themeShade="BF"/>
      </w:rPr>
    </w:lvl>
    <w:lvl w:ilvl="1" w:tplc="48462A2A">
      <w:start w:val="1"/>
      <w:numFmt w:val="bullet"/>
      <w:lvlText w:val=""/>
      <w:lvlJc w:val="left"/>
      <w:pPr>
        <w:ind w:left="1080" w:hanging="360"/>
      </w:pPr>
      <w:rPr>
        <w:rFonts w:ascii="Symbol" w:hAnsi="Symbol" w:hint="default"/>
        <w:color w:val="729928" w:themeColor="accent1" w:themeShade="BF"/>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7"/>
  </w:num>
  <w:num w:numId="2">
    <w:abstractNumId w:val="7"/>
  </w:num>
  <w:num w:numId="3">
    <w:abstractNumId w:val="26"/>
  </w:num>
  <w:num w:numId="4">
    <w:abstractNumId w:val="37"/>
  </w:num>
  <w:num w:numId="5">
    <w:abstractNumId w:val="6"/>
  </w:num>
  <w:num w:numId="6">
    <w:abstractNumId w:val="35"/>
  </w:num>
  <w:num w:numId="7">
    <w:abstractNumId w:val="17"/>
  </w:num>
  <w:num w:numId="8">
    <w:abstractNumId w:val="9"/>
  </w:num>
  <w:num w:numId="9">
    <w:abstractNumId w:val="32"/>
  </w:num>
  <w:num w:numId="10">
    <w:abstractNumId w:val="31"/>
  </w:num>
  <w:num w:numId="11">
    <w:abstractNumId w:val="10"/>
  </w:num>
  <w:num w:numId="12">
    <w:abstractNumId w:val="39"/>
  </w:num>
  <w:num w:numId="13">
    <w:abstractNumId w:val="29"/>
  </w:num>
  <w:num w:numId="14">
    <w:abstractNumId w:val="25"/>
  </w:num>
  <w:num w:numId="15">
    <w:abstractNumId w:val="16"/>
  </w:num>
  <w:num w:numId="16">
    <w:abstractNumId w:val="3"/>
  </w:num>
  <w:num w:numId="17">
    <w:abstractNumId w:val="12"/>
  </w:num>
  <w:num w:numId="18">
    <w:abstractNumId w:val="8"/>
  </w:num>
  <w:num w:numId="19">
    <w:abstractNumId w:val="19"/>
  </w:num>
  <w:num w:numId="20">
    <w:abstractNumId w:val="5"/>
  </w:num>
  <w:num w:numId="21">
    <w:abstractNumId w:val="4"/>
  </w:num>
  <w:num w:numId="22">
    <w:abstractNumId w:val="23"/>
  </w:num>
  <w:num w:numId="23">
    <w:abstractNumId w:val="33"/>
  </w:num>
  <w:num w:numId="24">
    <w:abstractNumId w:val="11"/>
  </w:num>
  <w:num w:numId="25">
    <w:abstractNumId w:val="24"/>
  </w:num>
  <w:num w:numId="26">
    <w:abstractNumId w:val="30"/>
  </w:num>
  <w:num w:numId="27">
    <w:abstractNumId w:val="15"/>
  </w:num>
  <w:num w:numId="28">
    <w:abstractNumId w:val="0"/>
  </w:num>
  <w:num w:numId="29">
    <w:abstractNumId w:val="36"/>
  </w:num>
  <w:num w:numId="30">
    <w:abstractNumId w:val="13"/>
  </w:num>
  <w:num w:numId="31">
    <w:abstractNumId w:val="34"/>
  </w:num>
  <w:num w:numId="32">
    <w:abstractNumId w:val="2"/>
  </w:num>
  <w:num w:numId="33">
    <w:abstractNumId w:val="20"/>
  </w:num>
  <w:num w:numId="34">
    <w:abstractNumId w:val="21"/>
  </w:num>
  <w:num w:numId="35">
    <w:abstractNumId w:val="22"/>
  </w:num>
  <w:num w:numId="36">
    <w:abstractNumId w:val="1"/>
  </w:num>
  <w:num w:numId="37">
    <w:abstractNumId w:val="38"/>
  </w:num>
  <w:num w:numId="38">
    <w:abstractNumId w:val="28"/>
  </w:num>
  <w:num w:numId="39">
    <w:abstractNumId w:val="18"/>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CDD"/>
    <w:rsid w:val="0000262C"/>
    <w:rsid w:val="0002575A"/>
    <w:rsid w:val="00026A64"/>
    <w:rsid w:val="0003090A"/>
    <w:rsid w:val="000319BA"/>
    <w:rsid w:val="00036F7F"/>
    <w:rsid w:val="0006315C"/>
    <w:rsid w:val="0006530A"/>
    <w:rsid w:val="00073CBA"/>
    <w:rsid w:val="0007480B"/>
    <w:rsid w:val="00092D82"/>
    <w:rsid w:val="000978C1"/>
    <w:rsid w:val="000A5996"/>
    <w:rsid w:val="000A5EA1"/>
    <w:rsid w:val="000B2CDD"/>
    <w:rsid w:val="000B45B0"/>
    <w:rsid w:val="000E4C86"/>
    <w:rsid w:val="000E6750"/>
    <w:rsid w:val="00114B2B"/>
    <w:rsid w:val="00125AB7"/>
    <w:rsid w:val="00131847"/>
    <w:rsid w:val="001337E4"/>
    <w:rsid w:val="00135BDD"/>
    <w:rsid w:val="001374D1"/>
    <w:rsid w:val="001376EA"/>
    <w:rsid w:val="00143A4C"/>
    <w:rsid w:val="0014413B"/>
    <w:rsid w:val="0015481F"/>
    <w:rsid w:val="00161F6A"/>
    <w:rsid w:val="0017487C"/>
    <w:rsid w:val="00184E10"/>
    <w:rsid w:val="00187159"/>
    <w:rsid w:val="00197EFE"/>
    <w:rsid w:val="001A5117"/>
    <w:rsid w:val="001B31CE"/>
    <w:rsid w:val="001B7C89"/>
    <w:rsid w:val="001D0789"/>
    <w:rsid w:val="001E0CB3"/>
    <w:rsid w:val="001E3423"/>
    <w:rsid w:val="001F1D2A"/>
    <w:rsid w:val="00203449"/>
    <w:rsid w:val="00214004"/>
    <w:rsid w:val="00215451"/>
    <w:rsid w:val="00225A67"/>
    <w:rsid w:val="00226CCE"/>
    <w:rsid w:val="00233418"/>
    <w:rsid w:val="00244A7E"/>
    <w:rsid w:val="00250314"/>
    <w:rsid w:val="0025568A"/>
    <w:rsid w:val="002571A5"/>
    <w:rsid w:val="002575D0"/>
    <w:rsid w:val="00257610"/>
    <w:rsid w:val="00267A02"/>
    <w:rsid w:val="00277E3A"/>
    <w:rsid w:val="0028006A"/>
    <w:rsid w:val="00287D20"/>
    <w:rsid w:val="00293E15"/>
    <w:rsid w:val="002940CA"/>
    <w:rsid w:val="0029515B"/>
    <w:rsid w:val="002B3579"/>
    <w:rsid w:val="002C551A"/>
    <w:rsid w:val="002F10AB"/>
    <w:rsid w:val="002F3FA4"/>
    <w:rsid w:val="002F6137"/>
    <w:rsid w:val="00305864"/>
    <w:rsid w:val="00311A91"/>
    <w:rsid w:val="003122CF"/>
    <w:rsid w:val="00333ABC"/>
    <w:rsid w:val="00334E26"/>
    <w:rsid w:val="00335C9B"/>
    <w:rsid w:val="00344FE0"/>
    <w:rsid w:val="00345411"/>
    <w:rsid w:val="00350C0A"/>
    <w:rsid w:val="0035141C"/>
    <w:rsid w:val="003718A4"/>
    <w:rsid w:val="00383312"/>
    <w:rsid w:val="003A7E99"/>
    <w:rsid w:val="003C27C8"/>
    <w:rsid w:val="003C43E8"/>
    <w:rsid w:val="003D5306"/>
    <w:rsid w:val="003D5D93"/>
    <w:rsid w:val="003E0498"/>
    <w:rsid w:val="00412D92"/>
    <w:rsid w:val="00437AE5"/>
    <w:rsid w:val="00450926"/>
    <w:rsid w:val="0046110B"/>
    <w:rsid w:val="00465A21"/>
    <w:rsid w:val="004722F6"/>
    <w:rsid w:val="004739C7"/>
    <w:rsid w:val="004912C3"/>
    <w:rsid w:val="004B1E0A"/>
    <w:rsid w:val="004B452C"/>
    <w:rsid w:val="004D0D72"/>
    <w:rsid w:val="00501E71"/>
    <w:rsid w:val="00504DD3"/>
    <w:rsid w:val="00521D03"/>
    <w:rsid w:val="00525DFA"/>
    <w:rsid w:val="0053369F"/>
    <w:rsid w:val="005433FF"/>
    <w:rsid w:val="0054782F"/>
    <w:rsid w:val="005517BE"/>
    <w:rsid w:val="00560F6D"/>
    <w:rsid w:val="0056729F"/>
    <w:rsid w:val="00575D45"/>
    <w:rsid w:val="0058248E"/>
    <w:rsid w:val="0058446A"/>
    <w:rsid w:val="005845F9"/>
    <w:rsid w:val="005970F3"/>
    <w:rsid w:val="005A0D6F"/>
    <w:rsid w:val="005A6221"/>
    <w:rsid w:val="005F1523"/>
    <w:rsid w:val="005F2579"/>
    <w:rsid w:val="0060387A"/>
    <w:rsid w:val="00617332"/>
    <w:rsid w:val="0063390B"/>
    <w:rsid w:val="0065213A"/>
    <w:rsid w:val="00661CF0"/>
    <w:rsid w:val="00663EDE"/>
    <w:rsid w:val="00664EFA"/>
    <w:rsid w:val="00674E87"/>
    <w:rsid w:val="00684F33"/>
    <w:rsid w:val="006A155B"/>
    <w:rsid w:val="006B77E3"/>
    <w:rsid w:val="006C3380"/>
    <w:rsid w:val="006D3D6F"/>
    <w:rsid w:val="006D7FF0"/>
    <w:rsid w:val="006E1A35"/>
    <w:rsid w:val="006F1688"/>
    <w:rsid w:val="007009DE"/>
    <w:rsid w:val="00710F4C"/>
    <w:rsid w:val="00723045"/>
    <w:rsid w:val="0072630B"/>
    <w:rsid w:val="00727B03"/>
    <w:rsid w:val="007312E4"/>
    <w:rsid w:val="0073647E"/>
    <w:rsid w:val="00744E41"/>
    <w:rsid w:val="00750FE8"/>
    <w:rsid w:val="00753D3E"/>
    <w:rsid w:val="007805FD"/>
    <w:rsid w:val="00784E1F"/>
    <w:rsid w:val="00785FD4"/>
    <w:rsid w:val="007912F8"/>
    <w:rsid w:val="007A6C4F"/>
    <w:rsid w:val="007B1F02"/>
    <w:rsid w:val="007B1FF7"/>
    <w:rsid w:val="007B5DAD"/>
    <w:rsid w:val="007C730B"/>
    <w:rsid w:val="007F3C50"/>
    <w:rsid w:val="00810A39"/>
    <w:rsid w:val="008120FC"/>
    <w:rsid w:val="008221AF"/>
    <w:rsid w:val="008442CA"/>
    <w:rsid w:val="008618F4"/>
    <w:rsid w:val="00870A86"/>
    <w:rsid w:val="00877330"/>
    <w:rsid w:val="00896491"/>
    <w:rsid w:val="008B2E22"/>
    <w:rsid w:val="008C3653"/>
    <w:rsid w:val="008C6952"/>
    <w:rsid w:val="008D03A1"/>
    <w:rsid w:val="008D286A"/>
    <w:rsid w:val="008D33D1"/>
    <w:rsid w:val="008E4F14"/>
    <w:rsid w:val="008E715F"/>
    <w:rsid w:val="008F7DA3"/>
    <w:rsid w:val="009027B9"/>
    <w:rsid w:val="00911C33"/>
    <w:rsid w:val="00913931"/>
    <w:rsid w:val="00913FCA"/>
    <w:rsid w:val="00922DAD"/>
    <w:rsid w:val="00927765"/>
    <w:rsid w:val="00935C39"/>
    <w:rsid w:val="00936697"/>
    <w:rsid w:val="009372CD"/>
    <w:rsid w:val="00962280"/>
    <w:rsid w:val="00963361"/>
    <w:rsid w:val="009658E8"/>
    <w:rsid w:val="009661B8"/>
    <w:rsid w:val="00970DEC"/>
    <w:rsid w:val="00993CF7"/>
    <w:rsid w:val="009B37D1"/>
    <w:rsid w:val="009D3C36"/>
    <w:rsid w:val="009E6D4D"/>
    <w:rsid w:val="009E7B68"/>
    <w:rsid w:val="00A005F4"/>
    <w:rsid w:val="00A075D7"/>
    <w:rsid w:val="00A12B43"/>
    <w:rsid w:val="00A13615"/>
    <w:rsid w:val="00A15A2E"/>
    <w:rsid w:val="00A2054A"/>
    <w:rsid w:val="00A22124"/>
    <w:rsid w:val="00A27A95"/>
    <w:rsid w:val="00A43FC2"/>
    <w:rsid w:val="00A708F0"/>
    <w:rsid w:val="00A716C7"/>
    <w:rsid w:val="00A80EE6"/>
    <w:rsid w:val="00A84AEF"/>
    <w:rsid w:val="00A90A9F"/>
    <w:rsid w:val="00A91303"/>
    <w:rsid w:val="00A96EAB"/>
    <w:rsid w:val="00AA08DC"/>
    <w:rsid w:val="00AA4995"/>
    <w:rsid w:val="00AA61FC"/>
    <w:rsid w:val="00AB1407"/>
    <w:rsid w:val="00AC0F15"/>
    <w:rsid w:val="00AD1B4F"/>
    <w:rsid w:val="00AD706C"/>
    <w:rsid w:val="00AD78BD"/>
    <w:rsid w:val="00AE3AF8"/>
    <w:rsid w:val="00AE6FA1"/>
    <w:rsid w:val="00AF5F5B"/>
    <w:rsid w:val="00B03751"/>
    <w:rsid w:val="00B0650E"/>
    <w:rsid w:val="00B21EF9"/>
    <w:rsid w:val="00B43AE5"/>
    <w:rsid w:val="00B51901"/>
    <w:rsid w:val="00B677C3"/>
    <w:rsid w:val="00B719D9"/>
    <w:rsid w:val="00B7231F"/>
    <w:rsid w:val="00B75DE5"/>
    <w:rsid w:val="00B9285A"/>
    <w:rsid w:val="00BA47C6"/>
    <w:rsid w:val="00BB6195"/>
    <w:rsid w:val="00BC0303"/>
    <w:rsid w:val="00BC7CFE"/>
    <w:rsid w:val="00BF5B13"/>
    <w:rsid w:val="00C01A5A"/>
    <w:rsid w:val="00C0596A"/>
    <w:rsid w:val="00C20582"/>
    <w:rsid w:val="00C30053"/>
    <w:rsid w:val="00C34BBE"/>
    <w:rsid w:val="00C42B8A"/>
    <w:rsid w:val="00C43385"/>
    <w:rsid w:val="00C514A5"/>
    <w:rsid w:val="00C565CB"/>
    <w:rsid w:val="00C57675"/>
    <w:rsid w:val="00C61713"/>
    <w:rsid w:val="00CA3B18"/>
    <w:rsid w:val="00CD3E51"/>
    <w:rsid w:val="00CE24D8"/>
    <w:rsid w:val="00CE4F78"/>
    <w:rsid w:val="00CF4E00"/>
    <w:rsid w:val="00D05432"/>
    <w:rsid w:val="00D0646C"/>
    <w:rsid w:val="00D06C84"/>
    <w:rsid w:val="00D12D50"/>
    <w:rsid w:val="00D24DB6"/>
    <w:rsid w:val="00D263C6"/>
    <w:rsid w:val="00D32938"/>
    <w:rsid w:val="00D32D9F"/>
    <w:rsid w:val="00D35960"/>
    <w:rsid w:val="00D529AB"/>
    <w:rsid w:val="00D65023"/>
    <w:rsid w:val="00D7057D"/>
    <w:rsid w:val="00D710D7"/>
    <w:rsid w:val="00D76ADF"/>
    <w:rsid w:val="00D839A4"/>
    <w:rsid w:val="00DA154B"/>
    <w:rsid w:val="00DB627E"/>
    <w:rsid w:val="00DB6A8C"/>
    <w:rsid w:val="00DC36D7"/>
    <w:rsid w:val="00DF440D"/>
    <w:rsid w:val="00E01300"/>
    <w:rsid w:val="00E0143F"/>
    <w:rsid w:val="00E0597C"/>
    <w:rsid w:val="00E106EC"/>
    <w:rsid w:val="00E1495A"/>
    <w:rsid w:val="00E1698C"/>
    <w:rsid w:val="00E21038"/>
    <w:rsid w:val="00E22819"/>
    <w:rsid w:val="00E4510D"/>
    <w:rsid w:val="00E45706"/>
    <w:rsid w:val="00E4632A"/>
    <w:rsid w:val="00E52671"/>
    <w:rsid w:val="00E70A4A"/>
    <w:rsid w:val="00E83315"/>
    <w:rsid w:val="00ED4462"/>
    <w:rsid w:val="00ED6CF1"/>
    <w:rsid w:val="00EE6BA4"/>
    <w:rsid w:val="00EF2888"/>
    <w:rsid w:val="00EF387D"/>
    <w:rsid w:val="00EF631F"/>
    <w:rsid w:val="00F01197"/>
    <w:rsid w:val="00F03BB3"/>
    <w:rsid w:val="00F0735A"/>
    <w:rsid w:val="00F14E13"/>
    <w:rsid w:val="00F3128A"/>
    <w:rsid w:val="00F33950"/>
    <w:rsid w:val="00F35093"/>
    <w:rsid w:val="00F35B70"/>
    <w:rsid w:val="00F41380"/>
    <w:rsid w:val="00F4217B"/>
    <w:rsid w:val="00F46827"/>
    <w:rsid w:val="00F53F21"/>
    <w:rsid w:val="00F60E00"/>
    <w:rsid w:val="00F71823"/>
    <w:rsid w:val="00F82038"/>
    <w:rsid w:val="00FA2356"/>
    <w:rsid w:val="00FA4D5B"/>
    <w:rsid w:val="00FB3441"/>
    <w:rsid w:val="00FE1A8F"/>
    <w:rsid w:val="00FE2DC8"/>
    <w:rsid w:val="00FE3F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943EC"/>
  <w15:docId w15:val="{96DCBE8E-5179-401D-BA24-47119AA72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6195"/>
    <w:pPr>
      <w:jc w:val="both"/>
    </w:pPr>
    <w:rPr>
      <w:rFonts w:ascii="Calibri Light" w:hAnsi="Calibri Light"/>
    </w:rPr>
  </w:style>
  <w:style w:type="paragraph" w:styleId="Ttulo1">
    <w:name w:val="heading 1"/>
    <w:basedOn w:val="Normal"/>
    <w:next w:val="Normal"/>
    <w:link w:val="Ttulo1Car"/>
    <w:uiPriority w:val="9"/>
    <w:qFormat/>
    <w:rsid w:val="00617332"/>
    <w:pPr>
      <w:pBdr>
        <w:top w:val="single" w:sz="24" w:space="0" w:color="63A537" w:themeColor="text2"/>
        <w:left w:val="single" w:sz="24" w:space="0" w:color="63A537" w:themeColor="text2"/>
        <w:bottom w:val="single" w:sz="24" w:space="0" w:color="63A537" w:themeColor="text2"/>
        <w:right w:val="single" w:sz="24" w:space="0" w:color="63A537" w:themeColor="text2"/>
      </w:pBdr>
      <w:shd w:val="clear" w:color="auto" w:fill="63A537" w:themeFill="text2"/>
      <w:spacing w:after="0"/>
      <w:outlineLvl w:val="0"/>
    </w:pPr>
    <w:rPr>
      <w:rFonts w:eastAsiaTheme="majorEastAsia" w:cstheme="majorBidi"/>
      <w:b/>
      <w:caps/>
      <w:color w:val="FFFFFF" w:themeColor="background1"/>
      <w:spacing w:val="15"/>
    </w:rPr>
  </w:style>
  <w:style w:type="paragraph" w:styleId="Ttulo2">
    <w:name w:val="heading 2"/>
    <w:basedOn w:val="Normal"/>
    <w:next w:val="Normal"/>
    <w:link w:val="Ttulo2Car"/>
    <w:uiPriority w:val="9"/>
    <w:unhideWhenUsed/>
    <w:qFormat/>
    <w:rsid w:val="00617332"/>
    <w:pPr>
      <w:pBdr>
        <w:top w:val="single" w:sz="24" w:space="0" w:color="DFF0D3" w:themeColor="text2" w:themeTint="33"/>
        <w:left w:val="single" w:sz="24" w:space="0" w:color="DFF0D3" w:themeColor="text2" w:themeTint="33"/>
        <w:bottom w:val="single" w:sz="24" w:space="0" w:color="DFF0D3" w:themeColor="text2" w:themeTint="33"/>
        <w:right w:val="single" w:sz="24" w:space="0" w:color="DFF0D3" w:themeColor="text2" w:themeTint="33"/>
      </w:pBdr>
      <w:shd w:val="clear" w:color="auto" w:fill="DFF0D3" w:themeFill="text2" w:themeFillTint="33"/>
      <w:spacing w:after="0"/>
      <w:outlineLvl w:val="1"/>
    </w:pPr>
    <w:rPr>
      <w:rFonts w:eastAsiaTheme="majorEastAsia" w:cstheme="majorBidi"/>
      <w:b/>
      <w:caps/>
      <w:spacing w:val="15"/>
      <w:sz w:val="20"/>
    </w:rPr>
  </w:style>
  <w:style w:type="paragraph" w:styleId="Ttulo3">
    <w:name w:val="heading 3"/>
    <w:basedOn w:val="Normal"/>
    <w:next w:val="Normal"/>
    <w:link w:val="Ttulo3Car"/>
    <w:uiPriority w:val="9"/>
    <w:unhideWhenUsed/>
    <w:qFormat/>
    <w:pPr>
      <w:pBdr>
        <w:top w:val="single" w:sz="6" w:space="2" w:color="63A537" w:themeColor="text2"/>
      </w:pBdr>
      <w:spacing w:before="300" w:after="0"/>
      <w:outlineLvl w:val="2"/>
    </w:pPr>
    <w:rPr>
      <w:rFonts w:asciiTheme="majorHAnsi" w:eastAsiaTheme="majorEastAsia" w:hAnsiTheme="majorHAnsi" w:cstheme="majorBidi"/>
      <w:caps/>
      <w:color w:val="31521B" w:themeColor="text2" w:themeShade="80"/>
      <w:spacing w:val="15"/>
    </w:rPr>
  </w:style>
  <w:style w:type="paragraph" w:styleId="Ttulo4">
    <w:name w:val="heading 4"/>
    <w:basedOn w:val="Normal"/>
    <w:next w:val="Normal"/>
    <w:link w:val="Ttulo4Car"/>
    <w:uiPriority w:val="9"/>
    <w:unhideWhenUsed/>
    <w:qFormat/>
    <w:pPr>
      <w:pBdr>
        <w:top w:val="dotted" w:sz="6" w:space="2" w:color="63A537" w:themeColor="text2"/>
      </w:pBdr>
      <w:spacing w:before="200" w:after="0"/>
      <w:outlineLvl w:val="3"/>
    </w:pPr>
    <w:rPr>
      <w:rFonts w:asciiTheme="majorHAnsi" w:eastAsiaTheme="majorEastAsia" w:hAnsiTheme="majorHAnsi" w:cstheme="majorBidi"/>
      <w:caps/>
      <w:color w:val="4A7B29" w:themeColor="text2" w:themeShade="BF"/>
      <w:spacing w:val="10"/>
    </w:rPr>
  </w:style>
  <w:style w:type="paragraph" w:styleId="Ttulo5">
    <w:name w:val="heading 5"/>
    <w:basedOn w:val="Normal"/>
    <w:next w:val="Normal"/>
    <w:link w:val="Ttulo5Car"/>
    <w:uiPriority w:val="9"/>
    <w:unhideWhenUsed/>
    <w:qFormat/>
    <w:pPr>
      <w:pBdr>
        <w:bottom w:val="single" w:sz="6" w:space="1" w:color="63A537" w:themeColor="text2"/>
      </w:pBdr>
      <w:spacing w:before="200" w:after="0"/>
      <w:outlineLvl w:val="4"/>
    </w:pPr>
    <w:rPr>
      <w:rFonts w:asciiTheme="majorHAnsi" w:eastAsiaTheme="majorEastAsia" w:hAnsiTheme="majorHAnsi" w:cstheme="majorBidi"/>
      <w:caps/>
      <w:color w:val="4A7B29" w:themeColor="text2" w:themeShade="BF"/>
      <w:spacing w:val="10"/>
    </w:rPr>
  </w:style>
  <w:style w:type="paragraph" w:styleId="Ttulo6">
    <w:name w:val="heading 6"/>
    <w:basedOn w:val="Normal"/>
    <w:next w:val="Normal"/>
    <w:link w:val="Ttulo6Car"/>
    <w:uiPriority w:val="9"/>
    <w:semiHidden/>
    <w:unhideWhenUsed/>
    <w:qFormat/>
    <w:pPr>
      <w:pBdr>
        <w:bottom w:val="dotted" w:sz="6" w:space="1" w:color="63A537" w:themeColor="text2"/>
      </w:pBdr>
      <w:spacing w:before="200" w:after="0"/>
      <w:outlineLvl w:val="5"/>
    </w:pPr>
    <w:rPr>
      <w:rFonts w:asciiTheme="majorHAnsi" w:eastAsiaTheme="majorEastAsia" w:hAnsiTheme="majorHAnsi" w:cstheme="majorBidi"/>
      <w:caps/>
      <w:color w:val="4A7B29"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4A7B29"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7332"/>
    <w:rPr>
      <w:rFonts w:ascii="Calibri Light" w:eastAsiaTheme="majorEastAsia" w:hAnsi="Calibri Light" w:cstheme="majorBidi"/>
      <w:b/>
      <w:caps/>
      <w:color w:val="FFFFFF" w:themeColor="background1"/>
      <w:spacing w:val="15"/>
      <w:shd w:val="clear" w:color="auto" w:fill="63A537" w:themeFill="text2"/>
    </w:rPr>
  </w:style>
  <w:style w:type="character" w:customStyle="1" w:styleId="Ttulo2Car">
    <w:name w:val="Título 2 Car"/>
    <w:basedOn w:val="Fuentedeprrafopredeter"/>
    <w:link w:val="Ttulo2"/>
    <w:uiPriority w:val="9"/>
    <w:rsid w:val="00617332"/>
    <w:rPr>
      <w:rFonts w:ascii="Calibri Light" w:eastAsiaTheme="majorEastAsia" w:hAnsi="Calibri Light" w:cstheme="majorBidi"/>
      <w:b/>
      <w:caps/>
      <w:spacing w:val="15"/>
      <w:sz w:val="20"/>
      <w:shd w:val="clear" w:color="auto" w:fill="DFF0D3"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31521B" w:themeColor="text2" w:themeShade="80"/>
      <w:spacing w:val="15"/>
    </w:rPr>
  </w:style>
  <w:style w:type="table" w:styleId="Tablaconcuadrcula">
    <w:name w:val="Table Grid"/>
    <w:basedOn w:val="Tabla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uesto">
    <w:name w:val="Title"/>
    <w:basedOn w:val="Normal"/>
    <w:next w:val="Normal"/>
    <w:link w:val="PuestoCar"/>
    <w:uiPriority w:val="10"/>
    <w:qFormat/>
    <w:pPr>
      <w:spacing w:before="0" w:after="0"/>
    </w:pPr>
    <w:rPr>
      <w:rFonts w:asciiTheme="majorHAnsi" w:eastAsiaTheme="majorEastAsia" w:hAnsiTheme="majorHAnsi" w:cstheme="majorBidi"/>
      <w:caps/>
      <w:color w:val="63A537" w:themeColor="text2"/>
      <w:spacing w:val="10"/>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aps/>
      <w:color w:val="63A537"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Pr>
      <w:caps/>
      <w:color w:val="595959"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63A537" w:themeColor="text2"/>
    </w:rPr>
  </w:style>
  <w:style w:type="character" w:styleId="nfasissutil">
    <w:name w:val="Subtle Emphasis"/>
    <w:uiPriority w:val="19"/>
    <w:qFormat/>
    <w:rPr>
      <w:i/>
      <w:iCs/>
      <w:color w:val="31521B"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31521B"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63A537" w:themeColor="text2"/>
      <w:sz w:val="24"/>
      <w:szCs w:val="24"/>
    </w:rPr>
  </w:style>
  <w:style w:type="character" w:customStyle="1" w:styleId="CitadestacadaCar">
    <w:name w:val="Cita destacada Car"/>
    <w:basedOn w:val="Fuentedeprrafopredeter"/>
    <w:link w:val="Citadestacada"/>
    <w:uiPriority w:val="30"/>
    <w:rPr>
      <w:color w:val="63A537"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4A7B29"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4A7B29"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4A7B29"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4A7B29"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4A7B29" w:themeColor="text2" w:themeShade="BF"/>
      <w:sz w:val="16"/>
      <w:szCs w:val="16"/>
    </w:rPr>
  </w:style>
  <w:style w:type="character" w:styleId="Referenciaintensa">
    <w:name w:val="Intense Reference"/>
    <w:uiPriority w:val="32"/>
    <w:qFormat/>
    <w:rPr>
      <w:b w:val="0"/>
      <w:bCs w:val="0"/>
      <w:i/>
      <w:iCs/>
      <w:caps/>
      <w:color w:val="63A537"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unhideWhenUsed/>
    <w:qFormat/>
    <w:pPr>
      <w:outlineLvl w:val="9"/>
    </w:pPr>
  </w:style>
  <w:style w:type="paragraph" w:styleId="Encabezado">
    <w:name w:val="header"/>
    <w:basedOn w:val="Normal"/>
    <w:link w:val="EncabezadoCar"/>
    <w:uiPriority w:val="99"/>
    <w:unhideWhenUsed/>
    <w:rsid w:val="009372CD"/>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9372CD"/>
  </w:style>
  <w:style w:type="paragraph" w:styleId="Piedepgina">
    <w:name w:val="footer"/>
    <w:basedOn w:val="Normal"/>
    <w:link w:val="PiedepginaCar"/>
    <w:uiPriority w:val="99"/>
    <w:unhideWhenUsed/>
    <w:rsid w:val="009372CD"/>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9372CD"/>
  </w:style>
  <w:style w:type="table" w:customStyle="1" w:styleId="Tabladecuadrcula3-nfasis11">
    <w:name w:val="Tabla de cuadrícula 3 - Énfasis 11"/>
    <w:basedOn w:val="Tablanormal"/>
    <w:uiPriority w:val="48"/>
    <w:rsid w:val="008F7DA3"/>
    <w:pPr>
      <w:spacing w:after="0" w:line="240" w:lineRule="auto"/>
    </w:pPr>
    <w:tblPr>
      <w:tblStyleRowBandSize w:val="1"/>
      <w:tblStyleColBandSize w:val="1"/>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customStyle="1" w:styleId="Tabladecuadrcula5oscura-nfasis11">
    <w:name w:val="Tabla de cuadrícula 5 oscura - Énfasis 11"/>
    <w:basedOn w:val="Tablanormal"/>
    <w:uiPriority w:val="50"/>
    <w:rsid w:val="00B677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4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CB3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CB3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CB3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CB38" w:themeFill="accent1"/>
      </w:tcPr>
    </w:tblStylePr>
    <w:tblStylePr w:type="band1Vert">
      <w:tblPr/>
      <w:tcPr>
        <w:shd w:val="clear" w:color="auto" w:fill="D6EAAF" w:themeFill="accent1" w:themeFillTint="66"/>
      </w:tcPr>
    </w:tblStylePr>
    <w:tblStylePr w:type="band1Horz">
      <w:tblPr/>
      <w:tcPr>
        <w:shd w:val="clear" w:color="auto" w:fill="D6EAAF" w:themeFill="accent1" w:themeFillTint="66"/>
      </w:tcPr>
    </w:tblStylePr>
  </w:style>
  <w:style w:type="table" w:customStyle="1" w:styleId="Tabladecuadrcula4-nfasis21">
    <w:name w:val="Tabla de cuadrícula 4 - Énfasis 21"/>
    <w:basedOn w:val="Tablanormal"/>
    <w:uiPriority w:val="49"/>
    <w:rsid w:val="00B677C3"/>
    <w:pPr>
      <w:spacing w:after="0"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insideV w:val="nil"/>
        </w:tcBorders>
        <w:shd w:val="clear" w:color="auto" w:fill="63A537" w:themeFill="accent2"/>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customStyle="1" w:styleId="Tabladecuadrcula5oscura-nfasis21">
    <w:name w:val="Tabla de cuadrícula 5 oscura - Énfasis 21"/>
    <w:basedOn w:val="Tablanormal"/>
    <w:uiPriority w:val="50"/>
    <w:rsid w:val="00B677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paragraph" w:styleId="TDC3">
    <w:name w:val="toc 3"/>
    <w:basedOn w:val="Normal"/>
    <w:next w:val="Normal"/>
    <w:autoRedefine/>
    <w:uiPriority w:val="39"/>
    <w:unhideWhenUsed/>
    <w:rsid w:val="00FE1A8F"/>
    <w:pPr>
      <w:spacing w:after="100"/>
      <w:ind w:left="440"/>
    </w:pPr>
  </w:style>
  <w:style w:type="paragraph" w:styleId="TDC1">
    <w:name w:val="toc 1"/>
    <w:basedOn w:val="Normal"/>
    <w:next w:val="Normal"/>
    <w:autoRedefine/>
    <w:uiPriority w:val="39"/>
    <w:unhideWhenUsed/>
    <w:rsid w:val="00FE1A8F"/>
    <w:pPr>
      <w:spacing w:after="100"/>
    </w:pPr>
  </w:style>
  <w:style w:type="paragraph" w:styleId="TDC2">
    <w:name w:val="toc 2"/>
    <w:basedOn w:val="Normal"/>
    <w:next w:val="Normal"/>
    <w:autoRedefine/>
    <w:uiPriority w:val="39"/>
    <w:unhideWhenUsed/>
    <w:rsid w:val="00FE1A8F"/>
    <w:pPr>
      <w:spacing w:after="100"/>
      <w:ind w:left="220"/>
    </w:pPr>
  </w:style>
  <w:style w:type="character" w:styleId="Hipervnculo">
    <w:name w:val="Hyperlink"/>
    <w:basedOn w:val="Fuentedeprrafopredeter"/>
    <w:uiPriority w:val="99"/>
    <w:unhideWhenUsed/>
    <w:rsid w:val="00FE1A8F"/>
    <w:rPr>
      <w:color w:val="EE7B08" w:themeColor="hyperlink"/>
      <w:u w:val="single"/>
    </w:rPr>
  </w:style>
  <w:style w:type="character" w:styleId="Refdecomentario">
    <w:name w:val="annotation reference"/>
    <w:basedOn w:val="Fuentedeprrafopredeter"/>
    <w:uiPriority w:val="99"/>
    <w:semiHidden/>
    <w:unhideWhenUsed/>
    <w:rsid w:val="00131847"/>
    <w:rPr>
      <w:sz w:val="16"/>
      <w:szCs w:val="16"/>
    </w:rPr>
  </w:style>
  <w:style w:type="paragraph" w:styleId="Textocomentario">
    <w:name w:val="annotation text"/>
    <w:basedOn w:val="Normal"/>
    <w:link w:val="TextocomentarioCar"/>
    <w:uiPriority w:val="99"/>
    <w:semiHidden/>
    <w:unhideWhenUsed/>
    <w:rsid w:val="0013184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31847"/>
    <w:rPr>
      <w:sz w:val="20"/>
      <w:szCs w:val="20"/>
    </w:rPr>
  </w:style>
  <w:style w:type="paragraph" w:styleId="Asuntodelcomentario">
    <w:name w:val="annotation subject"/>
    <w:basedOn w:val="Textocomentario"/>
    <w:next w:val="Textocomentario"/>
    <w:link w:val="AsuntodelcomentarioCar"/>
    <w:uiPriority w:val="99"/>
    <w:semiHidden/>
    <w:unhideWhenUsed/>
    <w:rsid w:val="00131847"/>
    <w:rPr>
      <w:b/>
      <w:bCs/>
    </w:rPr>
  </w:style>
  <w:style w:type="character" w:customStyle="1" w:styleId="AsuntodelcomentarioCar">
    <w:name w:val="Asunto del comentario Car"/>
    <w:basedOn w:val="TextocomentarioCar"/>
    <w:link w:val="Asuntodelcomentario"/>
    <w:uiPriority w:val="99"/>
    <w:semiHidden/>
    <w:rsid w:val="00131847"/>
    <w:rPr>
      <w:b/>
      <w:bCs/>
      <w:sz w:val="20"/>
      <w:szCs w:val="20"/>
    </w:rPr>
  </w:style>
  <w:style w:type="paragraph" w:styleId="Textodeglobo">
    <w:name w:val="Balloon Text"/>
    <w:basedOn w:val="Normal"/>
    <w:link w:val="TextodegloboCar"/>
    <w:uiPriority w:val="99"/>
    <w:semiHidden/>
    <w:unhideWhenUsed/>
    <w:rsid w:val="00131847"/>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1847"/>
    <w:rPr>
      <w:rFonts w:ascii="Segoe UI" w:hAnsi="Segoe UI" w:cs="Segoe UI"/>
      <w:sz w:val="18"/>
      <w:szCs w:val="18"/>
    </w:rPr>
  </w:style>
  <w:style w:type="paragraph" w:styleId="NormalWeb">
    <w:name w:val="Normal (Web)"/>
    <w:basedOn w:val="Normal"/>
    <w:uiPriority w:val="99"/>
    <w:semiHidden/>
    <w:unhideWhenUsed/>
    <w:rsid w:val="00A15A2E"/>
    <w:rPr>
      <w:rFonts w:ascii="Times New Roman" w:hAnsi="Times New Roman" w:cs="Times New Roman"/>
      <w:sz w:val="24"/>
      <w:szCs w:val="24"/>
    </w:rPr>
  </w:style>
  <w:style w:type="table" w:customStyle="1" w:styleId="Tabladecuadrcula2-nfasis21">
    <w:name w:val="Tabla de cuadrícula 2 - Énfasis 21"/>
    <w:basedOn w:val="Tablanormal"/>
    <w:uiPriority w:val="47"/>
    <w:rsid w:val="00785FD4"/>
    <w:pPr>
      <w:spacing w:after="0" w:line="240" w:lineRule="auto"/>
    </w:pPr>
    <w:tblPr>
      <w:tblStyleRowBandSize w:val="1"/>
      <w:tblStyleColBandSize w:val="1"/>
      <w:tblBorders>
        <w:top w:val="single" w:sz="2" w:space="0" w:color="9FD37C" w:themeColor="accent2" w:themeTint="99"/>
        <w:bottom w:val="single" w:sz="2" w:space="0" w:color="9FD37C" w:themeColor="accent2" w:themeTint="99"/>
        <w:insideH w:val="single" w:sz="2" w:space="0" w:color="9FD37C" w:themeColor="accent2" w:themeTint="99"/>
        <w:insideV w:val="single" w:sz="2" w:space="0" w:color="9FD37C" w:themeColor="accent2" w:themeTint="99"/>
      </w:tblBorders>
    </w:tblPr>
    <w:tblStylePr w:type="firstRow">
      <w:rPr>
        <w:b/>
        <w:bCs/>
      </w:rPr>
      <w:tblPr/>
      <w:tcPr>
        <w:tcBorders>
          <w:top w:val="nil"/>
          <w:bottom w:val="single" w:sz="12" w:space="0" w:color="9FD37C" w:themeColor="accent2" w:themeTint="99"/>
          <w:insideH w:val="nil"/>
          <w:insideV w:val="nil"/>
        </w:tcBorders>
        <w:shd w:val="clear" w:color="auto" w:fill="FFFFFF" w:themeFill="background1"/>
      </w:tcPr>
    </w:tblStylePr>
    <w:tblStylePr w:type="lastRow">
      <w:rPr>
        <w:b/>
        <w:bCs/>
      </w:rPr>
      <w:tblPr/>
      <w:tcPr>
        <w:tcBorders>
          <w:top w:val="double" w:sz="2" w:space="0" w:color="9FD37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customStyle="1" w:styleId="Tablaconcuadrcula1">
    <w:name w:val="Tabla con cuadrícula1"/>
    <w:basedOn w:val="Tablanormal"/>
    <w:next w:val="Tablaconcuadrcula"/>
    <w:uiPriority w:val="39"/>
    <w:rsid w:val="00AA4995"/>
    <w:pPr>
      <w:spacing w:before="0" w:after="0" w:line="240" w:lineRule="auto"/>
    </w:pPr>
    <w:rPr>
      <w:rFonts w:eastAsia="Calibr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AA4995"/>
    <w:pPr>
      <w:spacing w:before="0" w:after="0" w:line="240" w:lineRule="auto"/>
    </w:pPr>
    <w:rPr>
      <w:rFonts w:eastAsia="Calibr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59"/>
    <w:rsid w:val="00AA4995"/>
    <w:pPr>
      <w:spacing w:before="0" w:after="0" w:line="240" w:lineRule="auto"/>
    </w:pPr>
    <w:rPr>
      <w:rFonts w:eastAsia="Calibri"/>
      <w:lang w:val="es-A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lista2-nfasis31">
    <w:name w:val="Tabla de lista 2 - Énfasis 31"/>
    <w:basedOn w:val="Tablanormal"/>
    <w:uiPriority w:val="47"/>
    <w:rsid w:val="000E6750"/>
    <w:pPr>
      <w:spacing w:after="0" w:line="240" w:lineRule="auto"/>
    </w:pPr>
    <w:tblPr>
      <w:tblStyleRowBandSize w:val="1"/>
      <w:tblStyleColBandSize w:val="1"/>
      <w:tblBorders>
        <w:top w:val="single" w:sz="4" w:space="0" w:color="7CD4A8" w:themeColor="accent3" w:themeTint="99"/>
        <w:bottom w:val="single" w:sz="4" w:space="0" w:color="7CD4A8" w:themeColor="accent3" w:themeTint="99"/>
        <w:insideH w:val="single" w:sz="4" w:space="0" w:color="7CD4A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F0E2" w:themeFill="accent3" w:themeFillTint="33"/>
      </w:tcPr>
    </w:tblStylePr>
    <w:tblStylePr w:type="band1Horz">
      <w:tblPr/>
      <w:tcPr>
        <w:shd w:val="clear" w:color="auto" w:fill="D3F0E2" w:themeFill="accent3" w:themeFillTint="33"/>
      </w:tcPr>
    </w:tblStylePr>
  </w:style>
  <w:style w:type="table" w:customStyle="1" w:styleId="Tabladecuadrcula6concolores-nfasis31">
    <w:name w:val="Tabla de cuadrícula 6 con colores - Énfasis 31"/>
    <w:basedOn w:val="Tablanormal"/>
    <w:uiPriority w:val="51"/>
    <w:rsid w:val="000E6750"/>
    <w:pPr>
      <w:spacing w:after="0" w:line="240" w:lineRule="auto"/>
    </w:pPr>
    <w:rPr>
      <w:color w:val="297C52" w:themeColor="accent3" w:themeShade="BF"/>
    </w:rPr>
    <w:tblPr>
      <w:tblStyleRowBandSize w:val="1"/>
      <w:tblStyleColBandSize w:val="1"/>
      <w:tblBorders>
        <w:top w:val="single" w:sz="4" w:space="0" w:color="7CD4A8" w:themeColor="accent3" w:themeTint="99"/>
        <w:left w:val="single" w:sz="4" w:space="0" w:color="7CD4A8" w:themeColor="accent3" w:themeTint="99"/>
        <w:bottom w:val="single" w:sz="4" w:space="0" w:color="7CD4A8" w:themeColor="accent3" w:themeTint="99"/>
        <w:right w:val="single" w:sz="4" w:space="0" w:color="7CD4A8" w:themeColor="accent3" w:themeTint="99"/>
        <w:insideH w:val="single" w:sz="4" w:space="0" w:color="7CD4A8" w:themeColor="accent3" w:themeTint="99"/>
        <w:insideV w:val="single" w:sz="4" w:space="0" w:color="7CD4A8" w:themeColor="accent3" w:themeTint="99"/>
      </w:tblBorders>
    </w:tblPr>
    <w:tblStylePr w:type="firstRow">
      <w:rPr>
        <w:b/>
        <w:bCs/>
      </w:rPr>
      <w:tblPr/>
      <w:tcPr>
        <w:tcBorders>
          <w:bottom w:val="single" w:sz="12" w:space="0" w:color="7CD4A8" w:themeColor="accent3" w:themeTint="99"/>
        </w:tcBorders>
      </w:tcPr>
    </w:tblStylePr>
    <w:tblStylePr w:type="lastRow">
      <w:rPr>
        <w:b/>
        <w:bCs/>
      </w:rPr>
      <w:tblPr/>
      <w:tcPr>
        <w:tcBorders>
          <w:top w:val="double" w:sz="4" w:space="0" w:color="7CD4A8" w:themeColor="accent3" w:themeTint="99"/>
        </w:tcBorders>
      </w:tcPr>
    </w:tblStylePr>
    <w:tblStylePr w:type="firstCol">
      <w:rPr>
        <w:b/>
        <w:bCs/>
      </w:rPr>
    </w:tblStylePr>
    <w:tblStylePr w:type="lastCol">
      <w:rPr>
        <w:b/>
        <w:bCs/>
      </w:rPr>
    </w:tblStylePr>
    <w:tblStylePr w:type="band1Vert">
      <w:tblPr/>
      <w:tcPr>
        <w:shd w:val="clear" w:color="auto" w:fill="D3F0E2" w:themeFill="accent3" w:themeFillTint="33"/>
      </w:tcPr>
    </w:tblStylePr>
    <w:tblStylePr w:type="band1Horz">
      <w:tblPr/>
      <w:tcPr>
        <w:shd w:val="clear" w:color="auto" w:fill="D3F0E2" w:themeFill="accent3" w:themeFillTint="33"/>
      </w:tcPr>
    </w:tblStylePr>
  </w:style>
  <w:style w:type="character" w:customStyle="1" w:styleId="vjxkd6059">
    <w:name w:val="vjxkd6059"/>
    <w:basedOn w:val="Fuentedeprrafopredeter"/>
    <w:rsid w:val="009E6D4D"/>
  </w:style>
  <w:style w:type="character" w:customStyle="1" w:styleId="apple-converted-space">
    <w:name w:val="apple-converted-space"/>
    <w:basedOn w:val="Fuentedeprrafopredeter"/>
    <w:rsid w:val="000A5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76756710">
      <w:bodyDiv w:val="1"/>
      <w:marLeft w:val="0"/>
      <w:marRight w:val="0"/>
      <w:marTop w:val="0"/>
      <w:marBottom w:val="0"/>
      <w:divBdr>
        <w:top w:val="none" w:sz="0" w:space="0" w:color="auto"/>
        <w:left w:val="none" w:sz="0" w:space="0" w:color="auto"/>
        <w:bottom w:val="none" w:sz="0" w:space="0" w:color="auto"/>
        <w:right w:val="none" w:sz="0" w:space="0" w:color="auto"/>
      </w:divBdr>
      <w:divsChild>
        <w:div w:id="1306279274">
          <w:marLeft w:val="0"/>
          <w:marRight w:val="0"/>
          <w:marTop w:val="0"/>
          <w:marBottom w:val="0"/>
          <w:divBdr>
            <w:top w:val="none" w:sz="0" w:space="0" w:color="auto"/>
            <w:left w:val="none" w:sz="0" w:space="0" w:color="auto"/>
            <w:bottom w:val="none" w:sz="0" w:space="0" w:color="auto"/>
            <w:right w:val="none" w:sz="0" w:space="0" w:color="auto"/>
          </w:divBdr>
        </w:div>
        <w:div w:id="578711225">
          <w:marLeft w:val="0"/>
          <w:marRight w:val="0"/>
          <w:marTop w:val="0"/>
          <w:marBottom w:val="0"/>
          <w:divBdr>
            <w:top w:val="none" w:sz="0" w:space="0" w:color="auto"/>
            <w:left w:val="none" w:sz="0" w:space="0" w:color="auto"/>
            <w:bottom w:val="none" w:sz="0" w:space="0" w:color="auto"/>
            <w:right w:val="none" w:sz="0" w:space="0" w:color="auto"/>
          </w:divBdr>
        </w:div>
        <w:div w:id="1679384683">
          <w:marLeft w:val="0"/>
          <w:marRight w:val="0"/>
          <w:marTop w:val="0"/>
          <w:marBottom w:val="0"/>
          <w:divBdr>
            <w:top w:val="none" w:sz="0" w:space="0" w:color="auto"/>
            <w:left w:val="none" w:sz="0" w:space="0" w:color="auto"/>
            <w:bottom w:val="none" w:sz="0" w:space="0" w:color="auto"/>
            <w:right w:val="none" w:sz="0" w:space="0" w:color="auto"/>
          </w:divBdr>
        </w:div>
      </w:divsChild>
    </w:div>
    <w:div w:id="115755033">
      <w:bodyDiv w:val="1"/>
      <w:marLeft w:val="0"/>
      <w:marRight w:val="0"/>
      <w:marTop w:val="0"/>
      <w:marBottom w:val="0"/>
      <w:divBdr>
        <w:top w:val="none" w:sz="0" w:space="0" w:color="auto"/>
        <w:left w:val="none" w:sz="0" w:space="0" w:color="auto"/>
        <w:bottom w:val="none" w:sz="0" w:space="0" w:color="auto"/>
        <w:right w:val="none" w:sz="0" w:space="0" w:color="auto"/>
      </w:divBdr>
    </w:div>
    <w:div w:id="387925813">
      <w:bodyDiv w:val="1"/>
      <w:marLeft w:val="0"/>
      <w:marRight w:val="0"/>
      <w:marTop w:val="0"/>
      <w:marBottom w:val="0"/>
      <w:divBdr>
        <w:top w:val="none" w:sz="0" w:space="0" w:color="auto"/>
        <w:left w:val="none" w:sz="0" w:space="0" w:color="auto"/>
        <w:bottom w:val="none" w:sz="0" w:space="0" w:color="auto"/>
        <w:right w:val="none" w:sz="0" w:space="0" w:color="auto"/>
      </w:divBdr>
    </w:div>
    <w:div w:id="500047098">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25379715">
      <w:bodyDiv w:val="1"/>
      <w:marLeft w:val="0"/>
      <w:marRight w:val="0"/>
      <w:marTop w:val="0"/>
      <w:marBottom w:val="0"/>
      <w:divBdr>
        <w:top w:val="none" w:sz="0" w:space="0" w:color="auto"/>
        <w:left w:val="none" w:sz="0" w:space="0" w:color="auto"/>
        <w:bottom w:val="none" w:sz="0" w:space="0" w:color="auto"/>
        <w:right w:val="none" w:sz="0" w:space="0" w:color="auto"/>
      </w:divBdr>
    </w:div>
    <w:div w:id="824320286">
      <w:bodyDiv w:val="1"/>
      <w:marLeft w:val="0"/>
      <w:marRight w:val="0"/>
      <w:marTop w:val="0"/>
      <w:marBottom w:val="0"/>
      <w:divBdr>
        <w:top w:val="none" w:sz="0" w:space="0" w:color="auto"/>
        <w:left w:val="none" w:sz="0" w:space="0" w:color="auto"/>
        <w:bottom w:val="none" w:sz="0" w:space="0" w:color="auto"/>
        <w:right w:val="none" w:sz="0" w:space="0" w:color="auto"/>
      </w:divBdr>
    </w:div>
    <w:div w:id="908885352">
      <w:bodyDiv w:val="1"/>
      <w:marLeft w:val="0"/>
      <w:marRight w:val="0"/>
      <w:marTop w:val="0"/>
      <w:marBottom w:val="0"/>
      <w:divBdr>
        <w:top w:val="none" w:sz="0" w:space="0" w:color="auto"/>
        <w:left w:val="none" w:sz="0" w:space="0" w:color="auto"/>
        <w:bottom w:val="none" w:sz="0" w:space="0" w:color="auto"/>
        <w:right w:val="none" w:sz="0" w:space="0" w:color="auto"/>
      </w:divBdr>
    </w:div>
    <w:div w:id="950165974">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19446203">
      <w:bodyDiv w:val="1"/>
      <w:marLeft w:val="0"/>
      <w:marRight w:val="0"/>
      <w:marTop w:val="0"/>
      <w:marBottom w:val="0"/>
      <w:divBdr>
        <w:top w:val="none" w:sz="0" w:space="0" w:color="auto"/>
        <w:left w:val="none" w:sz="0" w:space="0" w:color="auto"/>
        <w:bottom w:val="none" w:sz="0" w:space="0" w:color="auto"/>
        <w:right w:val="none" w:sz="0" w:space="0" w:color="auto"/>
      </w:divBdr>
    </w:div>
    <w:div w:id="1119643196">
      <w:bodyDiv w:val="1"/>
      <w:marLeft w:val="0"/>
      <w:marRight w:val="0"/>
      <w:marTop w:val="0"/>
      <w:marBottom w:val="0"/>
      <w:divBdr>
        <w:top w:val="none" w:sz="0" w:space="0" w:color="auto"/>
        <w:left w:val="none" w:sz="0" w:space="0" w:color="auto"/>
        <w:bottom w:val="none" w:sz="0" w:space="0" w:color="auto"/>
        <w:right w:val="none" w:sz="0" w:space="0" w:color="auto"/>
      </w:divBdr>
    </w:div>
    <w:div w:id="1340934528">
      <w:bodyDiv w:val="1"/>
      <w:marLeft w:val="0"/>
      <w:marRight w:val="0"/>
      <w:marTop w:val="0"/>
      <w:marBottom w:val="0"/>
      <w:divBdr>
        <w:top w:val="none" w:sz="0" w:space="0" w:color="auto"/>
        <w:left w:val="none" w:sz="0" w:space="0" w:color="auto"/>
        <w:bottom w:val="none" w:sz="0" w:space="0" w:color="auto"/>
        <w:right w:val="none" w:sz="0" w:space="0" w:color="auto"/>
      </w:divBdr>
    </w:div>
    <w:div w:id="1392923326">
      <w:bodyDiv w:val="1"/>
      <w:marLeft w:val="0"/>
      <w:marRight w:val="0"/>
      <w:marTop w:val="0"/>
      <w:marBottom w:val="0"/>
      <w:divBdr>
        <w:top w:val="none" w:sz="0" w:space="0" w:color="auto"/>
        <w:left w:val="none" w:sz="0" w:space="0" w:color="auto"/>
        <w:bottom w:val="none" w:sz="0" w:space="0" w:color="auto"/>
        <w:right w:val="none" w:sz="0" w:space="0" w:color="auto"/>
      </w:divBdr>
    </w:div>
    <w:div w:id="1486700576">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899823338">
      <w:bodyDiv w:val="1"/>
      <w:marLeft w:val="0"/>
      <w:marRight w:val="0"/>
      <w:marTop w:val="0"/>
      <w:marBottom w:val="0"/>
      <w:divBdr>
        <w:top w:val="none" w:sz="0" w:space="0" w:color="auto"/>
        <w:left w:val="none" w:sz="0" w:space="0" w:color="auto"/>
        <w:bottom w:val="none" w:sz="0" w:space="0" w:color="auto"/>
        <w:right w:val="none" w:sz="0" w:space="0" w:color="auto"/>
      </w:divBdr>
    </w:div>
    <w:div w:id="1916888642">
      <w:bodyDiv w:val="1"/>
      <w:marLeft w:val="0"/>
      <w:marRight w:val="0"/>
      <w:marTop w:val="0"/>
      <w:marBottom w:val="0"/>
      <w:divBdr>
        <w:top w:val="none" w:sz="0" w:space="0" w:color="auto"/>
        <w:left w:val="none" w:sz="0" w:space="0" w:color="auto"/>
        <w:bottom w:val="none" w:sz="0" w:space="0" w:color="auto"/>
        <w:right w:val="none" w:sz="0" w:space="0" w:color="auto"/>
      </w:divBdr>
    </w:div>
    <w:div w:id="199016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2.gif"/><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AppData\Roaming\Microsoft\Plantilla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Banded">
  <a:themeElements>
    <a:clrScheme name="Personalizado 3">
      <a:dk1>
        <a:sysClr val="windowText" lastClr="000000"/>
      </a:dk1>
      <a:lt1>
        <a:sysClr val="window" lastClr="FFFFFF"/>
      </a:lt1>
      <a:dk2>
        <a:srgbClr val="63A537"/>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Banded">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UTN FRC</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CC3A59C4-ADA9-4AD8-A8C1-36239318F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Template>
  <TotalTime>4309</TotalTime>
  <Pages>13</Pages>
  <Words>2893</Words>
  <Characters>15913</Characters>
  <Application>Microsoft Office Word</Application>
  <DocSecurity>0</DocSecurity>
  <Lines>132</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 del Documento</vt:lpstr>
      <vt:lpstr/>
    </vt:vector>
  </TitlesOfParts>
  <Company>Sistema de gestión de Campeonatos de Futbol</Company>
  <LinksUpToDate>false</LinksUpToDate>
  <CharactersWithSpaces>18769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Documento</dc:title>
  <dc:subject/>
  <dc:creator>Que Golazo</dc:creator>
  <cp:keywords/>
  <dc:description/>
  <cp:lastModifiedBy>Paulita Pedrosa</cp:lastModifiedBy>
  <cp:revision>52</cp:revision>
  <cp:lastPrinted>2014-10-25T00:04:00Z</cp:lastPrinted>
  <dcterms:created xsi:type="dcterms:W3CDTF">2014-05-17T14:18:00Z</dcterms:created>
  <dcterms:modified xsi:type="dcterms:W3CDTF">2015-04-16T19:48:00Z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