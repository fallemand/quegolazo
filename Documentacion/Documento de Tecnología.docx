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8B7669" w:rsidRDefault="00036F7F" w:rsidP="00036F7F">
                                  <w:pPr>
                                    <w:spacing w:before="0" w:after="0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8B7669" w:rsidRDefault="005A0D6F" w:rsidP="00036F7F">
                                  <w:pPr>
                                    <w:spacing w:before="0" w:after="0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8B7669" w:rsidRDefault="00036F7F" w:rsidP="00036F7F">
                            <w:pPr>
                              <w:spacing w:before="0" w:after="0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8B7669" w:rsidRDefault="005A0D6F" w:rsidP="00036F7F">
                            <w:pPr>
                              <w:spacing w:before="0" w:after="0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7B12E8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20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</w:t>
                                </w: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6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</w:t>
                                </w: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7B12E8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20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</w:t>
                          </w: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6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</w:t>
                          </w: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7B12E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Documento de Tecnología</w:t>
                                  </w:r>
                                  <w:r w:rsidR="002C37F1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 xml:space="preserve"> </w:t>
                                  </w:r>
                                  <w:r w:rsidR="002C37F1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v1.1</w:t>
                                  </w:r>
                                  <w:bookmarkStart w:id="0" w:name="_GoBack"/>
                                  <w:bookmarkEnd w:id="0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7B12E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Documento de Tecnología</w:t>
                            </w:r>
                            <w:r w:rsidR="002C37F1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 xml:space="preserve"> </w:t>
                            </w:r>
                            <w:r w:rsidR="002C37F1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v1.1</w:t>
                            </w:r>
                            <w:bookmarkStart w:id="1" w:name="_GoBack"/>
                            <w:bookmarkEnd w:id="1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8D5638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268"/>
        <w:gridCol w:w="2213"/>
        <w:gridCol w:w="3883"/>
      </w:tblGrid>
      <w:tr w:rsidR="00750FE8" w:rsidRPr="00E9634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E9634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HISTORIAL DE VERSIONES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E9634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VERSION</w:t>
            </w:r>
          </w:p>
        </w:tc>
        <w:tc>
          <w:tcPr>
            <w:tcW w:w="2268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E9634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2213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E9634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E9634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E9634A" w:rsidRDefault="00AC0F15" w:rsidP="00750FE8">
            <w:pPr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1.0</w:t>
            </w:r>
          </w:p>
        </w:tc>
        <w:tc>
          <w:tcPr>
            <w:tcW w:w="2268" w:type="dxa"/>
          </w:tcPr>
          <w:p w:rsidR="00750FE8" w:rsidRPr="00E9634A" w:rsidRDefault="007B12E8" w:rsidP="007B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20</w:t>
            </w:r>
            <w:r w:rsidR="00AC0F15" w:rsidRPr="00E9634A">
              <w:rPr>
                <w:rFonts w:ascii="Calibri Light" w:hAnsi="Calibri Light"/>
                <w:lang w:val="es-ES"/>
              </w:rPr>
              <w:t>/0</w:t>
            </w:r>
            <w:r w:rsidRPr="00E9634A">
              <w:rPr>
                <w:rFonts w:ascii="Calibri Light" w:hAnsi="Calibri Light"/>
                <w:lang w:val="es-ES"/>
              </w:rPr>
              <w:t>6</w:t>
            </w:r>
            <w:r w:rsidR="00AC0F15" w:rsidRPr="00E9634A">
              <w:rPr>
                <w:rFonts w:ascii="Calibri Light" w:hAnsi="Calibri Light"/>
                <w:lang w:val="es-ES"/>
              </w:rPr>
              <w:t>/2014</w:t>
            </w:r>
          </w:p>
        </w:tc>
        <w:tc>
          <w:tcPr>
            <w:tcW w:w="2213" w:type="dxa"/>
          </w:tcPr>
          <w:p w:rsidR="00750FE8" w:rsidRPr="00E9634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Facu</w:t>
            </w:r>
            <w:r w:rsidR="00E9634A" w:rsidRPr="00E9634A">
              <w:rPr>
                <w:rFonts w:ascii="Calibri Light" w:hAnsi="Calibri Light"/>
                <w:lang w:val="es-ES"/>
              </w:rPr>
              <w:t>ndo Allemand</w:t>
            </w:r>
          </w:p>
        </w:tc>
        <w:tc>
          <w:tcPr>
            <w:tcW w:w="3883" w:type="dxa"/>
          </w:tcPr>
          <w:p w:rsidR="00750FE8" w:rsidRPr="00E9634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Creación Documento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E9634A" w:rsidRDefault="00E9634A" w:rsidP="00AC0F15">
            <w:pPr>
              <w:ind w:left="720" w:hanging="72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1.1</w:t>
            </w:r>
          </w:p>
        </w:tc>
        <w:tc>
          <w:tcPr>
            <w:tcW w:w="2268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28/06/2014</w:t>
            </w:r>
          </w:p>
        </w:tc>
        <w:tc>
          <w:tcPr>
            <w:tcW w:w="2213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Se agregó la Introducción</w:t>
            </w:r>
          </w:p>
        </w:tc>
      </w:tr>
      <w:tr w:rsidR="00AC0F15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E9634A" w:rsidRDefault="00AC0F15" w:rsidP="00AC0F15">
            <w:pPr>
              <w:rPr>
                <w:rFonts w:ascii="Calibri Light" w:hAnsi="Calibri Light"/>
                <w:lang w:val="es-ES"/>
              </w:rPr>
            </w:pPr>
          </w:p>
        </w:tc>
        <w:tc>
          <w:tcPr>
            <w:tcW w:w="2268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</w:p>
        </w:tc>
        <w:tc>
          <w:tcPr>
            <w:tcW w:w="2213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</w:p>
        </w:tc>
        <w:tc>
          <w:tcPr>
            <w:tcW w:w="3883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8B7669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36685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Introducción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_Toc391736685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8B7669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8D5638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6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Tecnologías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_Toc391736686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8B7669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8D5638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7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Ajax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_Toc391736687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8B7669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8D5638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8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Bootstrap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_Toc391736688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8B7669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8D5638">
          <w:pPr>
            <w:pStyle w:val="TDC3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9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Plugins Utilizados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_Toc391736689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8B7669">
              <w:rPr>
                <w:noProof/>
                <w:webHidden/>
              </w:rPr>
              <w:t>3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8D5638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90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JQuery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_Toc391736690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8B7669">
              <w:rPr>
                <w:noProof/>
                <w:webHidden/>
              </w:rPr>
              <w:t>3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8D5638">
          <w:pPr>
            <w:pStyle w:val="TDC3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91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Plugins Utilizados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_Toc391736691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8B7669">
              <w:rPr>
                <w:noProof/>
                <w:webHidden/>
              </w:rPr>
              <w:t>3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D529AB" w:rsidRPr="00B97958" w:rsidRDefault="00E9634A" w:rsidP="009372CD">
      <w:pPr>
        <w:pStyle w:val="Ttulo1"/>
        <w:rPr>
          <w:rFonts w:ascii="Calibri Light" w:hAnsi="Calibri Light"/>
          <w:b/>
          <w:noProof/>
          <w:lang w:val="es-ES"/>
        </w:rPr>
      </w:pPr>
      <w:bookmarkStart w:id="2" w:name="_Toc391736685"/>
      <w:r w:rsidRPr="00B97958">
        <w:rPr>
          <w:rFonts w:ascii="Calibri Light" w:hAnsi="Calibri Light"/>
          <w:b/>
          <w:noProof/>
          <w:lang w:val="es-ES"/>
        </w:rPr>
        <w:lastRenderedPageBreak/>
        <w:t>Introducción</w:t>
      </w:r>
      <w:bookmarkEnd w:id="2"/>
    </w:p>
    <w:p w:rsidR="00E9634A" w:rsidRDefault="00E9634A" w:rsidP="00E9634A">
      <w:pPr>
        <w:jc w:val="both"/>
        <w:rPr>
          <w:rFonts w:ascii="Calibri Light" w:hAnsi="Calibri Light"/>
          <w:lang w:val="es-ES"/>
        </w:rPr>
      </w:pPr>
      <w:r w:rsidRPr="00FB3441">
        <w:rPr>
          <w:rFonts w:ascii="Calibri Light" w:hAnsi="Calibri Light"/>
          <w:noProof/>
          <w:lang w:val="es-ES"/>
        </w:rPr>
        <w:t xml:space="preserve">El objetivo de </w:t>
      </w:r>
      <w:r>
        <w:rPr>
          <w:rFonts w:ascii="Calibri Light" w:hAnsi="Calibri Light"/>
          <w:lang w:val="es-ES"/>
        </w:rPr>
        <w:t>este documento es dejar constancia de la investigación realizada sobre las tecnologías que son útiles para el desarrollo de nuestro Sistema.</w:t>
      </w:r>
    </w:p>
    <w:p w:rsidR="00E9634A" w:rsidRPr="00B97958" w:rsidRDefault="00E9634A" w:rsidP="00E9634A">
      <w:pPr>
        <w:pStyle w:val="Ttulo1"/>
        <w:rPr>
          <w:rFonts w:ascii="Calibri Light" w:hAnsi="Calibri Light"/>
          <w:b/>
          <w:lang w:val="es-ES"/>
        </w:rPr>
      </w:pPr>
      <w:bookmarkStart w:id="3" w:name="_Toc391736686"/>
      <w:r w:rsidRPr="00B97958">
        <w:rPr>
          <w:rFonts w:ascii="Calibri Light" w:hAnsi="Calibri Light"/>
          <w:b/>
          <w:lang w:val="es-ES"/>
        </w:rPr>
        <w:t>Tecnologías</w:t>
      </w:r>
      <w:bookmarkEnd w:id="3"/>
    </w:p>
    <w:p w:rsidR="00E9634A" w:rsidRPr="00B97958" w:rsidRDefault="00E9634A" w:rsidP="00E9634A">
      <w:pPr>
        <w:pStyle w:val="Ttulo2"/>
        <w:rPr>
          <w:rFonts w:ascii="Calibri Light" w:hAnsi="Calibri Light"/>
          <w:b/>
          <w:lang w:val="es-ES"/>
        </w:rPr>
      </w:pPr>
      <w:bookmarkStart w:id="4" w:name="_Toc391736687"/>
      <w:r w:rsidRPr="00B97958">
        <w:rPr>
          <w:rFonts w:ascii="Calibri Light" w:hAnsi="Calibri Light"/>
          <w:b/>
          <w:lang w:val="es-ES"/>
        </w:rPr>
        <w:t>Ajax</w:t>
      </w:r>
      <w:bookmarkEnd w:id="4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5119"/>
      </w:tblGrid>
      <w:tr w:rsidR="00E9634A" w:rsidTr="008B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9634A" w:rsidRDefault="00E9634A" w:rsidP="0088109B">
            <w:pPr>
              <w:jc w:val="both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4683" w:type="dxa"/>
          </w:tcPr>
          <w:p w:rsidR="00E9634A" w:rsidRDefault="00E9634A" w:rsidP="008810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¿Qué es?</w:t>
            </w:r>
          </w:p>
        </w:tc>
      </w:tr>
      <w:tr w:rsidR="00E9634A" w:rsidTr="008B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9634A" w:rsidRPr="00187159" w:rsidRDefault="00E9634A" w:rsidP="0088109B">
            <w:pPr>
              <w:jc w:val="both"/>
              <w:rPr>
                <w:rFonts w:ascii="Calibri Light" w:hAnsi="Calibri Light"/>
                <w:b w:val="0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AJAX</w:t>
            </w:r>
          </w:p>
        </w:tc>
        <w:tc>
          <w:tcPr>
            <w:tcW w:w="4683" w:type="dxa"/>
          </w:tcPr>
          <w:p w:rsidR="00E9634A" w:rsidRDefault="00E9634A" w:rsidP="00B979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A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synchronous </w:t>
            </w: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J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avaScript </w:t>
            </w: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A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nd </w:t>
            </w: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X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ML</w:t>
            </w:r>
            <w:r w:rsidRPr="00E9634A">
              <w:rPr>
                <w:rFonts w:ascii="Calibri Light" w:hAnsi="Calibri Light"/>
                <w:noProof/>
              </w:rPr>
              <w:t> (</w:t>
            </w:r>
            <w:hyperlink r:id="rId15" w:tooltip="JavaScript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JavaScript</w:t>
              </w:r>
            </w:hyperlink>
            <w:r w:rsidRPr="00E9634A">
              <w:rPr>
                <w:rFonts w:ascii="Calibri Light" w:hAnsi="Calibri Light"/>
                <w:noProof/>
              </w:rPr>
              <w:t> asíncrono y </w:t>
            </w:r>
            <w:hyperlink r:id="rId16" w:tooltip="XML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XML</w:t>
              </w:r>
            </w:hyperlink>
            <w:r w:rsidRPr="00E9634A">
              <w:rPr>
                <w:rFonts w:ascii="Calibri Light" w:hAnsi="Calibri Light"/>
                <w:noProof/>
              </w:rPr>
              <w:t>), es una técnica de </w:t>
            </w:r>
            <w:hyperlink r:id="rId17" w:tooltip="Desarrollo web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desarrollo web</w:t>
              </w:r>
            </w:hyperlink>
            <w:r w:rsidRPr="00E9634A">
              <w:rPr>
                <w:rFonts w:ascii="Calibri Light" w:hAnsi="Calibri Light"/>
                <w:noProof/>
              </w:rPr>
              <w:t> para crear aplicaciones interactivas. Estas aplicaciones se ejecutan en el </w:t>
            </w:r>
            <w:hyperlink r:id="rId18" w:tooltip="Cliente (informática)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cliente</w:t>
              </w:r>
            </w:hyperlink>
            <w:r w:rsidRPr="00E9634A">
              <w:rPr>
                <w:rFonts w:ascii="Calibri Light" w:hAnsi="Calibri Light"/>
                <w:noProof/>
              </w:rPr>
              <w:t>, es decir, en el </w:t>
            </w:r>
            <w:hyperlink r:id="rId19" w:tooltip="Navegador web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navegador</w:t>
              </w:r>
            </w:hyperlink>
            <w:r w:rsidRPr="00E9634A">
              <w:rPr>
                <w:rFonts w:ascii="Calibri Light" w:hAnsi="Calibri Light"/>
                <w:noProof/>
              </w:rPr>
              <w:t> de los usuarios mientras se mantiene la comunicación </w:t>
            </w:r>
            <w:hyperlink r:id="rId20" w:tooltip="Asíncrono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asíncrona</w:t>
              </w:r>
            </w:hyperlink>
            <w:r w:rsidRPr="00E9634A">
              <w:rPr>
                <w:rFonts w:ascii="Calibri Light" w:hAnsi="Calibri Light"/>
                <w:noProof/>
              </w:rPr>
              <w:t> con el servidor en segundo plano. De esta forma es posible realizar cambios sobre las páginas sin necesidad de recargarlas, mejorando la interactividad, velocidad y </w:t>
            </w:r>
            <w:hyperlink r:id="rId21" w:tooltip="Usabilidad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usabilidad</w:t>
              </w:r>
            </w:hyperlink>
            <w:r w:rsidRPr="00E9634A">
              <w:rPr>
                <w:rFonts w:ascii="Calibri Light" w:hAnsi="Calibri Light"/>
                <w:noProof/>
              </w:rPr>
              <w:t> en las aplicaciones.</w:t>
            </w:r>
          </w:p>
        </w:tc>
      </w:tr>
    </w:tbl>
    <w:p w:rsidR="00B97958" w:rsidRDefault="00B97958" w:rsidP="007B12E8">
      <w:pPr>
        <w:rPr>
          <w:rFonts w:ascii="Calibri Light" w:hAnsi="Calibri Light"/>
          <w:lang w:val="es-ES"/>
        </w:rPr>
      </w:pPr>
    </w:p>
    <w:p w:rsidR="007B12E8" w:rsidRPr="00E9634A" w:rsidRDefault="007B12E8" w:rsidP="008B7669">
      <w:pPr>
        <w:jc w:val="both"/>
        <w:rPr>
          <w:rFonts w:ascii="Calibri Light" w:hAnsi="Calibri Light"/>
          <w:lang w:val="es-ES"/>
        </w:rPr>
      </w:pPr>
      <w:r w:rsidRPr="00E9634A">
        <w:rPr>
          <w:rFonts w:ascii="Calibri Light" w:hAnsi="Calibri Light"/>
          <w:lang w:val="es-ES"/>
        </w:rPr>
        <w:t xml:space="preserve">Excelente guía para aprender a usar AJAX en .NET </w:t>
      </w:r>
      <w:proofErr w:type="spellStart"/>
      <w:r w:rsidRPr="00E9634A">
        <w:rPr>
          <w:rFonts w:ascii="Calibri Light" w:hAnsi="Calibri Light"/>
          <w:lang w:val="es-ES"/>
        </w:rPr>
        <w:t>Forms</w:t>
      </w:r>
      <w:proofErr w:type="spellEnd"/>
      <w:r w:rsidRPr="00E9634A">
        <w:rPr>
          <w:rFonts w:ascii="Calibri Light" w:hAnsi="Calibri Light"/>
          <w:lang w:val="es-ES"/>
        </w:rPr>
        <w:t>.</w:t>
      </w:r>
    </w:p>
    <w:p w:rsidR="007B12E8" w:rsidRPr="00E9634A" w:rsidRDefault="007B12E8" w:rsidP="008B7669">
      <w:pPr>
        <w:jc w:val="both"/>
        <w:rPr>
          <w:rFonts w:ascii="Calibri Light" w:hAnsi="Calibri Light"/>
          <w:lang w:val="es-ES"/>
        </w:rPr>
      </w:pPr>
      <w:r w:rsidRPr="00E9634A">
        <w:rPr>
          <w:rFonts w:ascii="Calibri Light" w:hAnsi="Calibri Light"/>
          <w:lang w:val="es-ES"/>
        </w:rPr>
        <w:t>El equipo se basó en éste documento para la implementación en el proyecto.</w:t>
      </w:r>
    </w:p>
    <w:p w:rsidR="007B12E8" w:rsidRPr="00E9634A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b/>
          <w:lang w:val="es-ES"/>
        </w:rPr>
        <w:t>Link Documentación:</w:t>
      </w:r>
      <w:r w:rsidRPr="00E9634A">
        <w:rPr>
          <w:rFonts w:ascii="Calibri Light" w:hAnsi="Calibri Light"/>
          <w:lang w:val="es-ES"/>
        </w:rPr>
        <w:t xml:space="preserve"> </w:t>
      </w:r>
      <w:r w:rsidRPr="00B97958">
        <w:rPr>
          <w:rFonts w:ascii="Calibri Light" w:hAnsi="Calibri Light"/>
          <w:i/>
          <w:lang w:val="es-ES"/>
        </w:rPr>
        <w:t>http://ajax.net-tutorials.com/controls/updatepanel-history/</w:t>
      </w:r>
    </w:p>
    <w:p w:rsidR="00D65023" w:rsidRPr="00B97958" w:rsidRDefault="007B12E8" w:rsidP="00B97958">
      <w:pPr>
        <w:pStyle w:val="Ttulo2"/>
        <w:rPr>
          <w:rFonts w:ascii="Calibri Light" w:hAnsi="Calibri Light"/>
          <w:b/>
          <w:noProof/>
          <w:lang w:val="es-ES"/>
        </w:rPr>
      </w:pPr>
      <w:bookmarkStart w:id="5" w:name="_Toc391736688"/>
      <w:r w:rsidRPr="00B97958">
        <w:rPr>
          <w:rFonts w:ascii="Calibri Light" w:hAnsi="Calibri Light"/>
          <w:b/>
          <w:noProof/>
          <w:lang w:val="es-ES"/>
        </w:rPr>
        <w:t>Bootstrap</w:t>
      </w:r>
      <w:bookmarkEnd w:id="5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4683"/>
      </w:tblGrid>
      <w:tr w:rsidR="00B97958" w:rsidTr="008B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Default="00B97958" w:rsidP="0088109B">
            <w:pPr>
              <w:jc w:val="both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4683" w:type="dxa"/>
          </w:tcPr>
          <w:p w:rsidR="00B97958" w:rsidRDefault="00B97958" w:rsidP="008810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¿Qué es?</w:t>
            </w:r>
          </w:p>
        </w:tc>
      </w:tr>
      <w:tr w:rsidR="00B97958" w:rsidTr="008B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Pr="00187159" w:rsidRDefault="00B97958" w:rsidP="00B97958">
            <w:pPr>
              <w:jc w:val="both"/>
              <w:rPr>
                <w:rFonts w:ascii="Calibri Light" w:hAnsi="Calibri Light"/>
                <w:b w:val="0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BOOTSTRAP</w:t>
            </w:r>
          </w:p>
        </w:tc>
        <w:tc>
          <w:tcPr>
            <w:tcW w:w="4683" w:type="dxa"/>
          </w:tcPr>
          <w:p w:rsidR="00B97958" w:rsidRPr="00B97958" w:rsidRDefault="00B97958" w:rsidP="00B979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B97958">
              <w:rPr>
                <w:rFonts w:ascii="Calibri Light" w:hAnsi="Calibri Light"/>
                <w:lang w:val="es-ES"/>
              </w:rPr>
              <w:t xml:space="preserve">Es un </w:t>
            </w:r>
            <w:proofErr w:type="spellStart"/>
            <w:r w:rsidRPr="00B97958">
              <w:rPr>
                <w:rFonts w:ascii="Calibri Light" w:hAnsi="Calibri Light"/>
                <w:lang w:val="es-ES"/>
              </w:rPr>
              <w:t>framework</w:t>
            </w:r>
            <w:proofErr w:type="spellEnd"/>
            <w:r w:rsidRPr="00B97958">
              <w:rPr>
                <w:rFonts w:ascii="Calibri Light" w:hAnsi="Calibri Light"/>
                <w:lang w:val="es-ES"/>
              </w:rPr>
              <w:t xml:space="preserve"> de HTML, CSS, y JavaScript para el desarrollo responsivo de proyectos web.</w:t>
            </w:r>
            <w:r>
              <w:rPr>
                <w:rFonts w:ascii="Calibri Light" w:hAnsi="Calibri Light"/>
                <w:lang w:val="es-ES"/>
              </w:rPr>
              <w:t xml:space="preserve"> Este marco de trabajo permite crear interfaces web con CSS y </w:t>
            </w:r>
            <w:proofErr w:type="spellStart"/>
            <w:r>
              <w:rPr>
                <w:rFonts w:ascii="Calibri Light" w:hAnsi="Calibri Light"/>
                <w:lang w:val="es-ES"/>
              </w:rPr>
              <w:t>Javascript</w:t>
            </w:r>
            <w:proofErr w:type="spellEnd"/>
            <w:r>
              <w:rPr>
                <w:rFonts w:ascii="Calibri Light" w:hAnsi="Calibri Light"/>
                <w:lang w:val="es-ES"/>
              </w:rPr>
              <w:t xml:space="preserve"> que permiten adaptar la interfaz dependiente del tamaño del dispositivo en el que se visualice de forma nativa.</w:t>
            </w:r>
          </w:p>
        </w:tc>
      </w:tr>
    </w:tbl>
    <w:p w:rsidR="00B97958" w:rsidRDefault="00B97958" w:rsidP="007B12E8">
      <w:pPr>
        <w:rPr>
          <w:lang w:val="es-ES"/>
        </w:rPr>
      </w:pPr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lang w:val="es-ES"/>
        </w:rPr>
        <w:t xml:space="preserve">El equipo utiliza este </w:t>
      </w:r>
      <w:proofErr w:type="spellStart"/>
      <w:r w:rsidRPr="00B97958">
        <w:rPr>
          <w:rFonts w:ascii="Calibri Light" w:hAnsi="Calibri Light"/>
          <w:lang w:val="es-ES"/>
        </w:rPr>
        <w:t>framework</w:t>
      </w:r>
      <w:proofErr w:type="spellEnd"/>
      <w:r w:rsidRPr="00B97958">
        <w:rPr>
          <w:rFonts w:ascii="Calibri Light" w:hAnsi="Calibri Light"/>
          <w:lang w:val="es-ES"/>
        </w:rPr>
        <w:t xml:space="preserve"> para el desarrollo de las interfaces.</w:t>
      </w:r>
    </w:p>
    <w:p w:rsidR="007B12E8" w:rsidRDefault="007B12E8" w:rsidP="008B7669">
      <w:pPr>
        <w:jc w:val="both"/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  <w:r w:rsidRPr="00B97958">
        <w:rPr>
          <w:rFonts w:ascii="Calibri Light" w:hAnsi="Calibri Light"/>
          <w:b/>
          <w:lang w:val="es-ES"/>
        </w:rPr>
        <w:t>Link Documentación:</w:t>
      </w:r>
      <w:r w:rsidRPr="00B97958">
        <w:rPr>
          <w:rFonts w:ascii="Calibri Light" w:hAnsi="Calibri Light"/>
          <w:lang w:val="es-ES"/>
        </w:rPr>
        <w:t xml:space="preserve"> </w:t>
      </w:r>
      <w:hyperlink r:id="rId22" w:history="1">
        <w:r w:rsidRPr="00B97958">
          <w:rPr>
            <w:rStyle w:val="Hipervnculo"/>
            <w:rFonts w:ascii="Calibri Light" w:hAnsi="Calibri Light"/>
            <w:i/>
            <w:color w:val="auto"/>
            <w:u w:val="none"/>
            <w:lang w:val="es-ES"/>
          </w:rPr>
          <w:t>http://getbootstrap.com/getting-started/</w:t>
        </w:r>
      </w:hyperlink>
    </w:p>
    <w:p w:rsidR="00B97958" w:rsidRDefault="00B97958" w:rsidP="007B12E8">
      <w:pPr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</w:p>
    <w:p w:rsidR="00B97958" w:rsidRDefault="00B97958" w:rsidP="007B12E8">
      <w:pPr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</w:p>
    <w:p w:rsidR="00B97958" w:rsidRDefault="00B97958" w:rsidP="007B12E8">
      <w:pPr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</w:p>
    <w:p w:rsidR="00B97958" w:rsidRPr="00B97958" w:rsidRDefault="00B97958" w:rsidP="00B97958">
      <w:pPr>
        <w:pStyle w:val="Ttulo3"/>
        <w:rPr>
          <w:rFonts w:ascii="Calibri Light" w:hAnsi="Calibri Light"/>
          <w:b/>
          <w:sz w:val="18"/>
          <w:szCs w:val="18"/>
          <w:lang w:val="es-ES"/>
        </w:rPr>
      </w:pPr>
      <w:bookmarkStart w:id="6" w:name="_Toc391736689"/>
      <w:r w:rsidRPr="00B97958">
        <w:rPr>
          <w:rFonts w:ascii="Calibri Light" w:hAnsi="Calibri Light"/>
          <w:b/>
          <w:sz w:val="18"/>
          <w:szCs w:val="18"/>
          <w:lang w:val="es-ES"/>
        </w:rPr>
        <w:lastRenderedPageBreak/>
        <w:t>Plugins Utilizados</w:t>
      </w:r>
      <w:bookmarkEnd w:id="6"/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lang w:val="es-ES"/>
        </w:rPr>
        <w:t xml:space="preserve">Se añadieron algunos </w:t>
      </w:r>
      <w:proofErr w:type="spellStart"/>
      <w:r w:rsidRPr="00B97958">
        <w:rPr>
          <w:rFonts w:ascii="Calibri Light" w:hAnsi="Calibri Light"/>
          <w:lang w:val="es-ES"/>
        </w:rPr>
        <w:t>plugins</w:t>
      </w:r>
      <w:proofErr w:type="spellEnd"/>
      <w:r w:rsidRPr="00B97958">
        <w:rPr>
          <w:rFonts w:ascii="Calibri Light" w:hAnsi="Calibri Light"/>
          <w:lang w:val="es-ES"/>
        </w:rPr>
        <w:t xml:space="preserve"> para poder alcanzar efectos deseados.</w:t>
      </w:r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proofErr w:type="spellStart"/>
      <w:r w:rsidRPr="00B97958">
        <w:rPr>
          <w:rFonts w:ascii="Calibri Light" w:hAnsi="Calibri Light"/>
          <w:b/>
          <w:lang w:val="es-ES"/>
        </w:rPr>
        <w:t>Jasny</w:t>
      </w:r>
      <w:proofErr w:type="spellEnd"/>
      <w:r w:rsidRPr="00B97958">
        <w:rPr>
          <w:rFonts w:ascii="Calibri Light" w:hAnsi="Calibri Light"/>
          <w:b/>
          <w:lang w:val="es-ES"/>
        </w:rPr>
        <w:t xml:space="preserve"> </w:t>
      </w:r>
      <w:proofErr w:type="spellStart"/>
      <w:r w:rsidRPr="00B97958">
        <w:rPr>
          <w:rFonts w:ascii="Calibri Light" w:hAnsi="Calibri Light"/>
          <w:b/>
          <w:lang w:val="es-ES"/>
        </w:rPr>
        <w:t>Bootstrap</w:t>
      </w:r>
      <w:proofErr w:type="spellEnd"/>
      <w:r w:rsidRPr="00B97958">
        <w:rPr>
          <w:rFonts w:ascii="Calibri Light" w:hAnsi="Calibri Light"/>
          <w:b/>
          <w:lang w:val="es-ES"/>
        </w:rPr>
        <w:t xml:space="preserve">: </w:t>
      </w:r>
      <w:r w:rsidRPr="00B97958">
        <w:rPr>
          <w:rFonts w:ascii="Calibri Light" w:hAnsi="Calibri Light"/>
          <w:lang w:val="es-ES"/>
        </w:rPr>
        <w:t>Pro</w:t>
      </w:r>
      <w:r w:rsidR="00B97958">
        <w:rPr>
          <w:rFonts w:ascii="Calibri Light" w:hAnsi="Calibri Light"/>
          <w:lang w:val="es-ES"/>
        </w:rPr>
        <w:t xml:space="preserve">vee algunos elementos extras a </w:t>
      </w:r>
      <w:proofErr w:type="spellStart"/>
      <w:r w:rsidR="00B97958">
        <w:rPr>
          <w:rFonts w:ascii="Calibri Light" w:hAnsi="Calibri Light"/>
          <w:lang w:val="es-ES"/>
        </w:rPr>
        <w:t>B</w:t>
      </w:r>
      <w:r w:rsidRPr="00B97958">
        <w:rPr>
          <w:rFonts w:ascii="Calibri Light" w:hAnsi="Calibri Light"/>
          <w:lang w:val="es-ES"/>
        </w:rPr>
        <w:t>ootstrap</w:t>
      </w:r>
      <w:proofErr w:type="spellEnd"/>
      <w:r w:rsidRPr="00B97958">
        <w:rPr>
          <w:rFonts w:ascii="Calibri Light" w:hAnsi="Calibri Light"/>
          <w:lang w:val="es-ES"/>
        </w:rPr>
        <w:t>.</w:t>
      </w:r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b/>
          <w:lang w:val="es-ES"/>
        </w:rPr>
        <w:t>Link Documentación:</w:t>
      </w:r>
      <w:r w:rsidRPr="00B97958">
        <w:rPr>
          <w:rFonts w:ascii="Calibri Light" w:hAnsi="Calibri Light"/>
          <w:lang w:val="es-ES"/>
        </w:rPr>
        <w:t xml:space="preserve"> </w:t>
      </w:r>
      <w:r w:rsidRPr="00B97958">
        <w:rPr>
          <w:rFonts w:ascii="Calibri Light" w:hAnsi="Calibri Light"/>
          <w:i/>
          <w:lang w:val="es-ES"/>
        </w:rPr>
        <w:t>http://jasny.github.io/bootstrap/javascript/</w:t>
      </w:r>
    </w:p>
    <w:p w:rsidR="008F7DA3" w:rsidRPr="00B97958" w:rsidRDefault="007B12E8" w:rsidP="00B97958">
      <w:pPr>
        <w:pStyle w:val="Ttulo2"/>
        <w:rPr>
          <w:rFonts w:ascii="Calibri Light" w:hAnsi="Calibri Light"/>
          <w:b/>
          <w:noProof/>
          <w:lang w:val="es-ES"/>
        </w:rPr>
      </w:pPr>
      <w:bookmarkStart w:id="7" w:name="_Toc391736690"/>
      <w:r w:rsidRPr="00B97958">
        <w:rPr>
          <w:rFonts w:ascii="Calibri Light" w:hAnsi="Calibri Light"/>
          <w:b/>
          <w:noProof/>
          <w:lang w:val="es-ES"/>
        </w:rPr>
        <w:t>JQuery</w:t>
      </w:r>
      <w:bookmarkEnd w:id="7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4683"/>
      </w:tblGrid>
      <w:tr w:rsidR="00B97958" w:rsidTr="0088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Default="00B97958" w:rsidP="0088109B">
            <w:pPr>
              <w:jc w:val="both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4683" w:type="dxa"/>
          </w:tcPr>
          <w:p w:rsidR="00B97958" w:rsidRDefault="00B97958" w:rsidP="008810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¿Qué es?</w:t>
            </w:r>
          </w:p>
        </w:tc>
      </w:tr>
      <w:tr w:rsidR="00B97958" w:rsidTr="0088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Pr="00187159" w:rsidRDefault="00B97958" w:rsidP="008B7669">
            <w:pPr>
              <w:jc w:val="both"/>
              <w:rPr>
                <w:rFonts w:ascii="Calibri Light" w:hAnsi="Calibri Light"/>
                <w:b w:val="0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jQUERY</w:t>
            </w:r>
          </w:p>
        </w:tc>
        <w:tc>
          <w:tcPr>
            <w:tcW w:w="4683" w:type="dxa"/>
          </w:tcPr>
          <w:p w:rsidR="00B97958" w:rsidRPr="00B97958" w:rsidRDefault="00B97958" w:rsidP="008B76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B97958">
              <w:rPr>
                <w:rFonts w:ascii="Calibri Light" w:hAnsi="Calibri Light"/>
                <w:lang w:val="es-ES"/>
              </w:rPr>
              <w:t xml:space="preserve">Es </w:t>
            </w:r>
            <w:r w:rsidRPr="00B97958">
              <w:rPr>
                <w:rFonts w:ascii="Calibri Light" w:hAnsi="Calibri Light"/>
                <w:noProof/>
                <w:lang w:val="es-ES"/>
              </w:rPr>
              <w:t>un framework de JavaScript, que permite simplificar la manera de interactuar con los documentos HTML, manipular el árbol DOM, manejar eventos, desarrollar animaciones y agregar interacción con la técnica AJAX a páginas web</w:t>
            </w:r>
          </w:p>
        </w:tc>
      </w:tr>
    </w:tbl>
    <w:p w:rsidR="008B7669" w:rsidRDefault="008B7669">
      <w:pPr>
        <w:rPr>
          <w:rFonts w:ascii="Corbel" w:hAnsi="Corbel"/>
          <w:noProof/>
          <w:lang w:val="es-ES"/>
        </w:rPr>
      </w:pPr>
    </w:p>
    <w:p w:rsidR="007B12E8" w:rsidRPr="008B7669" w:rsidRDefault="007B12E8" w:rsidP="008B7669">
      <w:pPr>
        <w:jc w:val="both"/>
        <w:rPr>
          <w:rFonts w:ascii="Calibri Light" w:hAnsi="Calibri Light"/>
          <w:noProof/>
          <w:lang w:val="es-ES"/>
        </w:rPr>
      </w:pPr>
      <w:r w:rsidRPr="008B7669">
        <w:rPr>
          <w:rFonts w:ascii="Calibri Light" w:hAnsi="Calibri Light"/>
          <w:noProof/>
          <w:lang w:val="es-ES"/>
        </w:rPr>
        <w:t>Jquery fue utilizado para el desarrollo de las interfaces.</w:t>
      </w:r>
    </w:p>
    <w:p w:rsidR="007B12E8" w:rsidRDefault="007B12E8" w:rsidP="008B7669">
      <w:pPr>
        <w:jc w:val="both"/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  <w:r w:rsidRPr="008B7669">
        <w:rPr>
          <w:rFonts w:ascii="Calibri Light" w:hAnsi="Calibri Light"/>
          <w:b/>
          <w:lang w:val="es-ES"/>
        </w:rPr>
        <w:t>Link Documentación:</w:t>
      </w:r>
      <w:r w:rsidRPr="008B7669">
        <w:rPr>
          <w:rFonts w:ascii="Calibri Light" w:hAnsi="Calibri Light"/>
          <w:lang w:val="es-ES"/>
        </w:rPr>
        <w:t xml:space="preserve"> </w:t>
      </w:r>
      <w:hyperlink r:id="rId23" w:history="1">
        <w:r w:rsidRPr="008B7669">
          <w:rPr>
            <w:rStyle w:val="Hipervnculo"/>
            <w:rFonts w:ascii="Calibri Light" w:hAnsi="Calibri Light"/>
            <w:i/>
            <w:color w:val="auto"/>
            <w:u w:val="none"/>
            <w:lang w:val="es-ES"/>
          </w:rPr>
          <w:t>http://api.jquery.com/</w:t>
        </w:r>
      </w:hyperlink>
    </w:p>
    <w:p w:rsidR="008B7669" w:rsidRPr="008B7669" w:rsidRDefault="008B7669" w:rsidP="008B7669">
      <w:pPr>
        <w:pStyle w:val="Ttulo3"/>
        <w:rPr>
          <w:rFonts w:ascii="Calibri Light" w:hAnsi="Calibri Light"/>
          <w:b/>
          <w:sz w:val="18"/>
          <w:szCs w:val="18"/>
          <w:lang w:val="es-ES"/>
        </w:rPr>
      </w:pPr>
      <w:bookmarkStart w:id="8" w:name="_Toc391736691"/>
      <w:r w:rsidRPr="008B7669">
        <w:rPr>
          <w:rFonts w:ascii="Calibri Light" w:hAnsi="Calibri Light"/>
          <w:b/>
          <w:sz w:val="18"/>
          <w:szCs w:val="18"/>
          <w:lang w:val="es-ES"/>
        </w:rPr>
        <w:t>Plugins Utilizados</w:t>
      </w:r>
      <w:bookmarkEnd w:id="8"/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r w:rsidRPr="008B7669">
        <w:rPr>
          <w:rFonts w:ascii="Calibri Light" w:hAnsi="Calibri Light"/>
          <w:lang w:val="es-ES"/>
        </w:rPr>
        <w:t xml:space="preserve">Se añadieron algunos </w:t>
      </w:r>
      <w:proofErr w:type="spellStart"/>
      <w:r w:rsidRPr="008B7669">
        <w:rPr>
          <w:rFonts w:ascii="Calibri Light" w:hAnsi="Calibri Light"/>
          <w:lang w:val="es-ES"/>
        </w:rPr>
        <w:t>plugins</w:t>
      </w:r>
      <w:proofErr w:type="spellEnd"/>
      <w:r w:rsidRPr="008B7669">
        <w:rPr>
          <w:rFonts w:ascii="Calibri Light" w:hAnsi="Calibri Light"/>
          <w:lang w:val="es-ES"/>
        </w:rPr>
        <w:t xml:space="preserve"> para poder alcanzar efectos deseados.</w:t>
      </w:r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proofErr w:type="spellStart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>Jasny</w:t>
      </w:r>
      <w:proofErr w:type="spellEnd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 xml:space="preserve"> </w:t>
      </w:r>
      <w:proofErr w:type="spellStart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>Bootstrap</w:t>
      </w:r>
      <w:proofErr w:type="spellEnd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 xml:space="preserve">: </w:t>
      </w:r>
      <w:r w:rsidRPr="008B7669">
        <w:rPr>
          <w:rFonts w:ascii="Calibri Light" w:hAnsi="Calibri Light"/>
          <w:lang w:val="es-ES"/>
        </w:rPr>
        <w:t xml:space="preserve">Provee algunos elementos extras a </w:t>
      </w:r>
      <w:proofErr w:type="spellStart"/>
      <w:r w:rsidRPr="008B7669">
        <w:rPr>
          <w:rFonts w:ascii="Calibri Light" w:hAnsi="Calibri Light"/>
          <w:lang w:val="es-ES"/>
        </w:rPr>
        <w:t>bootstrap</w:t>
      </w:r>
      <w:proofErr w:type="spellEnd"/>
      <w:r w:rsidRPr="008B7669">
        <w:rPr>
          <w:rFonts w:ascii="Calibri Light" w:hAnsi="Calibri Light"/>
          <w:lang w:val="es-ES"/>
        </w:rPr>
        <w:t>.</w:t>
      </w:r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r w:rsidRPr="008B7669">
        <w:rPr>
          <w:rFonts w:ascii="Calibri Light" w:hAnsi="Calibri Light"/>
          <w:lang w:val="es-ES"/>
        </w:rPr>
        <w:t>Link Documentación:</w:t>
      </w:r>
      <w:r w:rsidRPr="008B7669">
        <w:rPr>
          <w:rFonts w:ascii="Calibri Light" w:hAnsi="Calibri Light"/>
          <w:i/>
          <w:lang w:val="es-ES"/>
        </w:rPr>
        <w:t xml:space="preserve"> </w:t>
      </w:r>
      <w:hyperlink r:id="rId24" w:history="1">
        <w:r w:rsidRPr="008B7669">
          <w:rPr>
            <w:rStyle w:val="Hipervnculo"/>
            <w:rFonts w:ascii="Calibri Light" w:hAnsi="Calibri Light"/>
            <w:i/>
            <w:color w:val="auto"/>
            <w:u w:val="none"/>
            <w:lang w:val="es-ES"/>
          </w:rPr>
          <w:t>http://jasny.github.io/bootstrap/javascript/</w:t>
        </w:r>
      </w:hyperlink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proofErr w:type="spellStart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>SimpleColorPicker</w:t>
      </w:r>
      <w:proofErr w:type="spellEnd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 xml:space="preserve">: </w:t>
      </w:r>
      <w:r w:rsidRPr="008B7669">
        <w:rPr>
          <w:rFonts w:ascii="Calibri Light" w:hAnsi="Calibri Light"/>
          <w:lang w:val="es-ES"/>
        </w:rPr>
        <w:t>Herramienta que nos permite seleccionar fácilmente colores.</w:t>
      </w:r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r w:rsidRPr="008B7669">
        <w:rPr>
          <w:rFonts w:ascii="Calibri Light" w:hAnsi="Calibri Light"/>
          <w:lang w:val="es-ES"/>
        </w:rPr>
        <w:t xml:space="preserve">Link Documentación: </w:t>
      </w:r>
      <w:r w:rsidRPr="008B7669">
        <w:rPr>
          <w:rFonts w:ascii="Calibri Light" w:hAnsi="Calibri Light"/>
          <w:i/>
          <w:lang w:val="es-ES"/>
        </w:rPr>
        <w:t>http://www.laktek.com/2008/10/27/really-simple-color-picker-in-jquery/</w:t>
      </w:r>
    </w:p>
    <w:p w:rsidR="007B12E8" w:rsidRPr="007B12E8" w:rsidRDefault="007B12E8" w:rsidP="007B12E8">
      <w:pPr>
        <w:rPr>
          <w:lang w:val="es-ES"/>
        </w:rPr>
      </w:pPr>
    </w:p>
    <w:p w:rsidR="007B12E8" w:rsidRPr="007B12E8" w:rsidRDefault="007B12E8" w:rsidP="007B12E8">
      <w:pPr>
        <w:rPr>
          <w:lang w:val="es-ES"/>
        </w:rPr>
      </w:pPr>
    </w:p>
    <w:sectPr w:rsidR="007B12E8" w:rsidRPr="007B12E8" w:rsidSect="00DA154B">
      <w:headerReference w:type="default" r:id="rId25"/>
      <w:footerReference w:type="default" r:id="rId2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638" w:rsidRDefault="008D5638">
      <w:pPr>
        <w:spacing w:after="0" w:line="240" w:lineRule="auto"/>
      </w:pPr>
      <w:r>
        <w:separator/>
      </w:r>
    </w:p>
  </w:endnote>
  <w:endnote w:type="continuationSeparator" w:id="0">
    <w:p w:rsidR="008D5638" w:rsidRDefault="008D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C37F1" w:rsidRPr="002C37F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638" w:rsidRDefault="008D5638">
      <w:pPr>
        <w:spacing w:after="0" w:line="240" w:lineRule="auto"/>
      </w:pPr>
      <w:r>
        <w:separator/>
      </w:r>
    </w:p>
  </w:footnote>
  <w:footnote w:type="continuationSeparator" w:id="0">
    <w:p w:rsidR="008D5638" w:rsidRDefault="008D5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2C37F1"/>
    <w:rsid w:val="00305864"/>
    <w:rsid w:val="00335C9B"/>
    <w:rsid w:val="00350C0A"/>
    <w:rsid w:val="004722F6"/>
    <w:rsid w:val="004912C3"/>
    <w:rsid w:val="00551283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7B12E8"/>
    <w:rsid w:val="00810A39"/>
    <w:rsid w:val="008442CA"/>
    <w:rsid w:val="00870A86"/>
    <w:rsid w:val="008B7669"/>
    <w:rsid w:val="008D33D1"/>
    <w:rsid w:val="008D5638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B97958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9634A"/>
    <w:rsid w:val="00EE6BA4"/>
    <w:rsid w:val="00F03BB3"/>
    <w:rsid w:val="00F14E13"/>
    <w:rsid w:val="00F167EA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table" w:styleId="Tabladecuadrcula2-nfasis2">
    <w:name w:val="Grid Table 2 Accent 2"/>
    <w:basedOn w:val="Tablanormal"/>
    <w:uiPriority w:val="47"/>
    <w:rsid w:val="00E96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E9634A"/>
  </w:style>
  <w:style w:type="character" w:customStyle="1" w:styleId="ou584">
    <w:name w:val="ou584"/>
    <w:basedOn w:val="Fuentedeprrafopredeter"/>
    <w:rsid w:val="00B9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://es.wikipedia.org/wiki/Cliente_(inform%C3%A1tica)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es.wikipedia.org/wiki/Usabilidad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es.wikipedia.org/wiki/Desarrollo_web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XML" TargetMode="External"/><Relationship Id="rId20" Type="http://schemas.openxmlformats.org/officeDocument/2006/relationships/hyperlink" Target="http://es.wikipedia.org/wiki/As%C3%ADncron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hyperlink" Target="http://jasny.github.io/bootstrap/javascript/" TargetMode="External"/><Relationship Id="rId5" Type="http://schemas.openxmlformats.org/officeDocument/2006/relationships/styles" Target="styles.xml"/><Relationship Id="rId15" Type="http://schemas.openxmlformats.org/officeDocument/2006/relationships/hyperlink" Target="http://es.wikipedia.org/wiki/JavaScript" TargetMode="External"/><Relationship Id="rId23" Type="http://schemas.openxmlformats.org/officeDocument/2006/relationships/hyperlink" Target="http://api.jquery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s.wikipedia.org/wiki/Navegador_we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getbootstrap.com/getting-started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17826-A89C-4300-B09F-F0147B0E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71</TotalTime>
  <Pages>4</Pages>
  <Words>576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14</cp:revision>
  <dcterms:created xsi:type="dcterms:W3CDTF">2014-05-17T14:18:00Z</dcterms:created>
  <dcterms:modified xsi:type="dcterms:W3CDTF">2014-06-28T19:39:00Z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