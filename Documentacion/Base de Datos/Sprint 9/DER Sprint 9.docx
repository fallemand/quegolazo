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left:0;text-align:left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4C1612" w:rsidP="00092D82">
          <w:pPr>
            <w:rPr>
              <w:noProof/>
              <w:lang w:val="es-ES"/>
            </w:rPr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0BA261CD" wp14:editId="6F8EBE73">
                    <wp:simplePos x="0" y="0"/>
                    <wp:positionH relativeFrom="column">
                      <wp:posOffset>4982629</wp:posOffset>
                    </wp:positionH>
                    <wp:positionV relativeFrom="paragraph">
                      <wp:posOffset>6705600</wp:posOffset>
                    </wp:positionV>
                    <wp:extent cx="1127397" cy="1210161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27397" cy="1210161"/>
                              <a:chOff x="-10053" y="-56349"/>
                              <a:chExt cx="1128156" cy="1211354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-10053" y="-56349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4C1612" w:rsidRDefault="00203449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98022"/>
                                <a:chOff x="-5610" y="-311562"/>
                                <a:chExt cx="1045028" cy="698022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4C1612" w:rsidRDefault="008442CA" w:rsidP="00036F7F">
                                    <w:pPr>
                                      <w:spacing w:before="0" w:after="0"/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4C1612"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2240" y="-187559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A261CD" id="Grupo 27" o:spid="_x0000_s1031" style="position:absolute;left:0;text-align:left;margin-left:392.35pt;margin-top:528pt;width:88.75pt;height:95.3pt;z-index:251703296;mso-width-relative:margin;mso-height-relative:margin" coordorigin="-100,-563" coordsize="11281,1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-100;top:-563;width:11281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4C1612" w:rsidRDefault="00203449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981" coordorigin="-56,-3115" coordsize="10450,6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4C1612" w:rsidRDefault="008442CA" w:rsidP="00036F7F">
                              <w:pPr>
                                <w:spacing w:before="0" w:after="0"/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4C1612"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22;top:-1875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427743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3B942BD5" wp14:editId="3E62712E">
                    <wp:simplePos x="0" y="0"/>
                    <wp:positionH relativeFrom="column">
                      <wp:posOffset>-176276</wp:posOffset>
                    </wp:positionH>
                    <wp:positionV relativeFrom="paragraph">
                      <wp:posOffset>1476375</wp:posOffset>
                    </wp:positionV>
                    <wp:extent cx="6281801" cy="2282825"/>
                    <wp:effectExtent l="0" t="0" r="24130" b="2222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81801" cy="2282825"/>
                              <a:chOff x="23750" y="-296440"/>
                              <a:chExt cx="6282047" cy="208961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47626" y="-296440"/>
                                <a:ext cx="4655310" cy="2066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4C33" w:rsidRPr="00AE1502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AE1502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 xml:space="preserve">Diagrama de </w:t>
                                  </w:r>
                                </w:p>
                                <w:p w:rsidR="00FE2DC8" w:rsidRPr="00AE1502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AE1502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Entidad-Relación</w:t>
                                  </w:r>
                                </w:p>
                                <w:p w:rsidR="004B4C33" w:rsidRPr="00AE1502" w:rsidRDefault="00A029E2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Sprint 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942BD5" id="Grupo 28" o:spid="_x0000_s1037" style="position:absolute;left:0;text-align:left;margin-left:-13.9pt;margin-top:116.25pt;width:494.65pt;height:179.75pt;z-index:251687936;mso-width-relative:margin;mso-height-relative:margin" coordorigin="237,-2964" coordsize="62820,2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" o:spid="_x0000_s1038" type="#_x0000_t202" style="position:absolute;left:476;top:-2964;width:46553;height:20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4B4C33" w:rsidRPr="00AE1502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AE1502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 xml:space="preserve">Diagrama de </w:t>
                            </w:r>
                          </w:p>
                          <w:p w:rsidR="00FE2DC8" w:rsidRPr="00AE1502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AE1502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Entidad-Relación</w:t>
                            </w:r>
                          </w:p>
                          <w:p w:rsidR="004B4C33" w:rsidRPr="00AE1502" w:rsidRDefault="00A029E2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Sprint 9</w:t>
                            </w:r>
                          </w:p>
                        </w:txbxContent>
                      </v:textbox>
                    </v:shape>
                    <v:line id="Conector recto 26" o:spid="_x0000_s1039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1F1D2A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1A659340" wp14:editId="45CEAC8E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036F7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4C1612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4C1612">
                                    <w:rPr>
                                      <w:sz w:val="20"/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5A0D6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659340" id="Grupo 11" o:spid="_x0000_s1040" style="position:absolute;left:0;text-align:left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4C1612" w:rsidRDefault="00036F7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:rsidR="005A0D6F" w:rsidRPr="004C1612" w:rsidRDefault="005A0D6F" w:rsidP="00036F7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4C1612">
                              <w:rPr>
                                <w:sz w:val="20"/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4C1612" w:rsidRDefault="005A0D6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Pedrosa, Paula Melania leg. 58822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Rojas Amaya, M. Florencia leg.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24BEA72B" wp14:editId="411FDF75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 w:rsidP="004C1612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4C1612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BEA72B" id="Grupo 31" o:spid="_x0000_s1045" style="position:absolute;left:0;text-align:left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6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 w:rsidP="004C161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7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4C1612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7ECC663D" wp14:editId="027B3118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4C1612" w:rsidRDefault="00FE2DC8" w:rsidP="00FE2DC8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CC663D" id="Grupo 23" o:spid="_x0000_s1048" style="position:absolute;left:0;text-align:left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9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50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51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2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Golazo!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3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4C1612" w:rsidRDefault="00FE2DC8" w:rsidP="00FE2DC8">
                            <w:pPr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B170DCE" wp14:editId="4E79787F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8469EE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11/10</w:t>
                                </w:r>
                                <w:r w:rsidR="00427743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170DCE" id="Cuadro de texto 7" o:spid="_x0000_s1054" type="#_x0000_t202" style="position:absolute;left:0;text-align:left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8469EE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11/10</w:t>
                          </w:r>
                          <w:r w:rsidR="00427743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0B2CDD" w:rsidRPr="00092D82" w:rsidRDefault="002566D1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20661A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HISTORIAL DE VERSIONES</w:t>
            </w:r>
          </w:p>
        </w:tc>
      </w:tr>
      <w:tr w:rsidR="00750FE8" w:rsidRPr="0020661A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20661A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20661A" w:rsidRDefault="00AC0F15" w:rsidP="00750FE8">
            <w:pPr>
              <w:rPr>
                <w:lang w:val="es-ES"/>
              </w:rPr>
            </w:pPr>
            <w:r w:rsidRPr="0020661A">
              <w:rPr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20661A" w:rsidRDefault="00AE1502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01/05/2015</w:t>
            </w:r>
          </w:p>
        </w:tc>
        <w:tc>
          <w:tcPr>
            <w:tcW w:w="1870" w:type="dxa"/>
          </w:tcPr>
          <w:p w:rsidR="00750FE8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750FE8" w:rsidRPr="0020661A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0661A">
              <w:rPr>
                <w:lang w:val="es-ES"/>
              </w:rPr>
              <w:t xml:space="preserve">Creación </w:t>
            </w:r>
            <w:r w:rsidR="00427743" w:rsidRPr="0020661A">
              <w:rPr>
                <w:lang w:val="es-ES"/>
              </w:rPr>
              <w:t xml:space="preserve">del </w:t>
            </w:r>
            <w:r w:rsidRPr="0020661A">
              <w:rPr>
                <w:lang w:val="es-ES"/>
              </w:rPr>
              <w:t>Documento</w:t>
            </w:r>
          </w:p>
        </w:tc>
      </w:tr>
      <w:tr w:rsidR="00C1688E" w:rsidRPr="0057612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1688E" w:rsidRPr="0020661A" w:rsidRDefault="00576127" w:rsidP="00750FE8">
            <w:pPr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2611" w:type="dxa"/>
          </w:tcPr>
          <w:p w:rsidR="00C1688E" w:rsidRPr="0020661A" w:rsidRDefault="00AE1502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02/05/2015</w:t>
            </w:r>
          </w:p>
        </w:tc>
        <w:tc>
          <w:tcPr>
            <w:tcW w:w="1870" w:type="dxa"/>
          </w:tcPr>
          <w:p w:rsidR="00C1688E" w:rsidRPr="0020661A" w:rsidRDefault="00576127" w:rsidP="00206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C1688E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agregó el DER</w:t>
            </w: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427743" w:rsidRDefault="004C1612" w:rsidP="004C1612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Diagrama de Entidad – Relación – </w:t>
      </w:r>
      <w:r w:rsidR="00A029E2">
        <w:rPr>
          <w:lang w:val="es-AR"/>
        </w:rPr>
        <w:t>Sprint 9</w:t>
      </w:r>
    </w:p>
    <w:p w:rsidR="004C1612" w:rsidRDefault="004C1612" w:rsidP="004C1612">
      <w:pPr>
        <w:pStyle w:val="Ttulo2"/>
        <w:rPr>
          <w:lang w:val="es-AR"/>
        </w:rPr>
      </w:pPr>
      <w:r>
        <w:rPr>
          <w:lang w:val="es-AR"/>
        </w:rPr>
        <w:t xml:space="preserve">Tablas 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  <w:sectPr w:rsidR="004C1612" w:rsidSect="00DA154B">
          <w:headerReference w:type="default" r:id="rId15"/>
          <w:footerReference w:type="default" r:id="rId16"/>
          <w:pgSz w:w="12240" w:h="15840"/>
          <w:pgMar w:top="1440" w:right="1440" w:bottom="1440" w:left="1440" w:header="720" w:footer="227" w:gutter="0"/>
          <w:pgNumType w:start="0"/>
          <w:cols w:space="720"/>
          <w:titlePg/>
          <w:docGrid w:linePitch="299"/>
        </w:sectPr>
      </w:pPr>
    </w:p>
    <w:p w:rsidR="00166FF3" w:rsidRPr="00DC4958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DC4958">
        <w:rPr>
          <w:lang w:val="es-AR"/>
        </w:rPr>
        <w:lastRenderedPageBreak/>
        <w:t>Árbitros</w:t>
      </w:r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Cambios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Canchas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CanchaXEdicion</w:t>
      </w:r>
      <w:proofErr w:type="spellEnd"/>
    </w:p>
    <w:p w:rsidR="00576127" w:rsidRPr="008469EE" w:rsidRDefault="00576127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Configuraciones</w:t>
      </w:r>
      <w:r w:rsidR="007436B5" w:rsidRPr="008469EE">
        <w:rPr>
          <w:lang w:val="es-AR"/>
        </w:rPr>
        <w:t>Ediciones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Delegados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Ediciones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Equipos</w:t>
      </w:r>
    </w:p>
    <w:p w:rsidR="00D94B36" w:rsidRPr="00F930BC" w:rsidRDefault="00D94B36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F930BC">
        <w:rPr>
          <w:lang w:val="es-AR"/>
        </w:rPr>
        <w:t>EquiposXGrupo</w:t>
      </w:r>
      <w:bookmarkStart w:id="0" w:name="_GoBack"/>
      <w:bookmarkEnd w:id="0"/>
      <w:proofErr w:type="spellEnd"/>
    </w:p>
    <w:p w:rsidR="00166FF3" w:rsidRPr="008469EE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EquipoXEdicion</w:t>
      </w:r>
      <w:proofErr w:type="spellEnd"/>
    </w:p>
    <w:p w:rsidR="004C1612" w:rsidRPr="008469EE" w:rsidRDefault="00D94B36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Estado</w:t>
      </w:r>
      <w:r w:rsidR="00576127" w:rsidRPr="008469EE">
        <w:rPr>
          <w:lang w:val="es-AR"/>
        </w:rPr>
        <w:t>Ambitos</w:t>
      </w:r>
      <w:proofErr w:type="spellEnd"/>
    </w:p>
    <w:p w:rsidR="001E14B1" w:rsidRPr="008469EE" w:rsidRDefault="00576127" w:rsidP="001E14B1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Estados</w:t>
      </w:r>
    </w:p>
    <w:p w:rsidR="004C1612" w:rsidRPr="008469EE" w:rsidRDefault="004C1612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Fases</w:t>
      </w:r>
    </w:p>
    <w:p w:rsidR="00166FF3" w:rsidRPr="008469EE" w:rsidRDefault="00166FF3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Fechas</w:t>
      </w:r>
    </w:p>
    <w:p w:rsidR="00166FF3" w:rsidRPr="008469EE" w:rsidRDefault="00166FF3" w:rsidP="00576127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GenerosEdicion</w:t>
      </w:r>
      <w:proofErr w:type="spellEnd"/>
    </w:p>
    <w:p w:rsidR="00DC4958" w:rsidRPr="008469EE" w:rsidRDefault="00DC4958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lastRenderedPageBreak/>
        <w:t>Goles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Grupos</w:t>
      </w:r>
    </w:p>
    <w:p w:rsidR="00166FF3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Jugadores</w:t>
      </w:r>
    </w:p>
    <w:p w:rsidR="00F930BC" w:rsidRPr="00A029E2" w:rsidRDefault="00F930BC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A029E2">
        <w:rPr>
          <w:lang w:val="es-AR"/>
        </w:rPr>
        <w:t>MotivosSancion</w:t>
      </w:r>
      <w:proofErr w:type="spellEnd"/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Noticias</w:t>
      </w:r>
    </w:p>
    <w:p w:rsidR="00166FF3" w:rsidRPr="008469EE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Partidos</w:t>
      </w:r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Sanciones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TamaniosCancha</w:t>
      </w:r>
      <w:proofErr w:type="spellEnd"/>
    </w:p>
    <w:p w:rsidR="004C1612" w:rsidRDefault="00DC4958" w:rsidP="008469EE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Tarjetas</w:t>
      </w:r>
    </w:p>
    <w:p w:rsidR="00D94B36" w:rsidRPr="00F930BC" w:rsidRDefault="00D94B36" w:rsidP="008469EE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F930BC">
        <w:rPr>
          <w:lang w:val="es-AR"/>
        </w:rPr>
        <w:t>TiposGol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TiposSuperficie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TiposUsuario</w:t>
      </w:r>
      <w:proofErr w:type="spellEnd"/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TitularesXPartido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Torneos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Usuarios</w:t>
      </w:r>
    </w:p>
    <w:p w:rsidR="00166FF3" w:rsidRDefault="00166FF3" w:rsidP="004C1612">
      <w:pPr>
        <w:pStyle w:val="Prrafodelista"/>
        <w:rPr>
          <w:lang w:val="es-AR"/>
        </w:rPr>
        <w:sectPr w:rsidR="00166FF3" w:rsidSect="00166FF3">
          <w:type w:val="continuous"/>
          <w:pgSz w:w="12240" w:h="15840"/>
          <w:pgMar w:top="1440" w:right="1440" w:bottom="1440" w:left="1440" w:header="720" w:footer="227" w:gutter="0"/>
          <w:pgNumType w:start="0"/>
          <w:cols w:num="2"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166FF3" w:rsidRDefault="00D94B36" w:rsidP="00D94B36">
      <w:pPr>
        <w:pStyle w:val="Ttulo2"/>
        <w:rPr>
          <w:lang w:val="es-AR"/>
        </w:rPr>
      </w:pPr>
      <w:r>
        <w:rPr>
          <w:lang w:val="es-AR"/>
        </w:rPr>
        <w:t xml:space="preserve">CAMBIOS </w:t>
      </w:r>
    </w:p>
    <w:p w:rsidR="00D94B36" w:rsidRPr="00D94B36" w:rsidRDefault="00A029E2" w:rsidP="00D94B36">
      <w:pPr>
        <w:rPr>
          <w:b/>
          <w:lang w:val="es-AR"/>
        </w:rPr>
      </w:pPr>
      <w:r>
        <w:rPr>
          <w:lang w:val="es-AR"/>
        </w:rPr>
        <w:t>No sufrió cambios con respecto al Sprint anterior.</w:t>
      </w:r>
    </w:p>
    <w:p w:rsidR="00166FF3" w:rsidRPr="00166FF3" w:rsidRDefault="00166FF3" w:rsidP="00166FF3">
      <w:pPr>
        <w:rPr>
          <w:lang w:val="es-AR"/>
        </w:rPr>
        <w:sectPr w:rsidR="00166FF3" w:rsidRPr="00166FF3" w:rsidSect="00166FF3">
          <w:type w:val="continuous"/>
          <w:pgSz w:w="12240" w:h="15840"/>
          <w:pgMar w:top="1440" w:right="1440" w:bottom="1440" w:left="1440" w:header="720" w:footer="227" w:gutter="0"/>
          <w:pgNumType w:start="0"/>
          <w:cols w:space="708"/>
          <w:titlePg/>
          <w:docGrid w:linePitch="299"/>
        </w:sectPr>
      </w:pPr>
    </w:p>
    <w:p w:rsidR="001E14B1" w:rsidRDefault="001E14B1" w:rsidP="004C1612">
      <w:pPr>
        <w:pStyle w:val="Prrafodelista"/>
        <w:rPr>
          <w:lang w:val="es-AR"/>
        </w:rPr>
        <w:sectPr w:rsidR="001E14B1" w:rsidSect="001E14B1">
          <w:pgSz w:w="15840" w:h="12240" w:orient="landscape"/>
          <w:pgMar w:top="720" w:right="284" w:bottom="720" w:left="284" w:header="720" w:footer="227" w:gutter="0"/>
          <w:pgNumType w:start="0"/>
          <w:cols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E128AB" w:rsidP="004C1612">
      <w:pPr>
        <w:pStyle w:val="Prrafodelista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9697720" cy="4118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 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772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Pr="004C1612" w:rsidRDefault="004C1612" w:rsidP="004C1612">
      <w:pPr>
        <w:pStyle w:val="Prrafodelista"/>
        <w:rPr>
          <w:lang w:val="es-AR"/>
        </w:rPr>
      </w:pPr>
    </w:p>
    <w:sectPr w:rsidR="004C1612" w:rsidRPr="004C1612" w:rsidSect="00E128AB">
      <w:type w:val="continuous"/>
      <w:pgSz w:w="15840" w:h="12240" w:orient="landscape"/>
      <w:pgMar w:top="720" w:right="0" w:bottom="720" w:left="57" w:header="720" w:footer="227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6D1" w:rsidRDefault="002566D1">
      <w:pPr>
        <w:spacing w:after="0" w:line="240" w:lineRule="auto"/>
      </w:pPr>
      <w:r>
        <w:separator/>
      </w:r>
    </w:p>
  </w:endnote>
  <w:endnote w:type="continuationSeparator" w:id="0">
    <w:p w:rsidR="002566D1" w:rsidRDefault="00256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proofErr w:type="spellStart"/>
          <w:r>
            <w:rPr>
              <w:color w:val="808080" w:themeColor="background1" w:themeShade="80"/>
              <w:sz w:val="18"/>
              <w:szCs w:val="18"/>
              <w:lang w:val="es-AR"/>
            </w:rPr>
            <w:t>Allemand</w:t>
          </w:r>
          <w:proofErr w:type="spellEnd"/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029E2" w:rsidRPr="00A029E2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6D1" w:rsidRDefault="002566D1">
      <w:pPr>
        <w:spacing w:after="0" w:line="240" w:lineRule="auto"/>
      </w:pPr>
      <w:r>
        <w:separator/>
      </w:r>
    </w:p>
  </w:footnote>
  <w:footnote w:type="continuationSeparator" w:id="0">
    <w:p w:rsidR="002566D1" w:rsidRDefault="00256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2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left:0;text-align:left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c7sEA&#10;AADaAAAADwAAAGRycy9kb3ducmV2LnhtbESPT2sCMRTE70K/Q3hCL6LZriC6NYqKFa+u7f2xefun&#10;bl6WJK7bb98IhR6HmfkNs94OphU9Od9YVvA2S0AQF1Y3XCn4vH5MlyB8QNbYWiYFP+Rhu3kZrTHT&#10;9sEX6vNQiQhhn6GCOoQuk9IXNRn0M9sRR6+0zmCI0lVSO3xEuGllmiQLabDhuFBjR4eailt+NwqO&#10;x+CKkr/L1T79ml/7yaBPu71Sr+Nh9w4i0BD+w3/ts1aQwvNKv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HO7BAAAA2gAAAA8AAAAAAAAAAAAAAAAAmAIAAGRycy9kb3du&#10;cmV2LnhtbFBLBQYAAAAABAAEAPUAAACGAwAAAAA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jNOjFAAAA2wAAAA8AAABkcnMvZG93bnJldi54bWxEj09rAjEUxO+FfofwhN5qdqWorEaxhUL/&#10;nLqK6O2xee6uJi9LkuraT98UhB6HmfkNM1/21ogz+dA6VpAPMxDEldMt1wo269fHKYgQkTUax6Tg&#10;SgGWi/u7ORbaXfiLzmWsRYJwKFBBE2NXSBmqhiyGoeuIk3dw3mJM0tdSe7wkuDVylGVjabHltNBg&#10;Ry8NVafy2yrYPpuPScj97hMnexl/3k25PeZKPQz61QxEpD7+h2/tN61g9AR/X9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YzToxQAAANsAAAAPAAAAAAAAAAAAAAAA&#10;AJ8CAABkcnMvZG93bnJldi54bWxQSwUGAAAAAAQABAD3AAAAkQMAAAAA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85BFE"/>
    <w:multiLevelType w:val="hybridMultilevel"/>
    <w:tmpl w:val="34CCD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1DF87" w:themeColor="accent1" w:themeTint="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8E"/>
    <w:rsid w:val="0003090A"/>
    <w:rsid w:val="00036F7F"/>
    <w:rsid w:val="0006530A"/>
    <w:rsid w:val="00092D82"/>
    <w:rsid w:val="000A5996"/>
    <w:rsid w:val="000B2CDD"/>
    <w:rsid w:val="00141768"/>
    <w:rsid w:val="00143A4C"/>
    <w:rsid w:val="00166FF3"/>
    <w:rsid w:val="00197EFE"/>
    <w:rsid w:val="001A5940"/>
    <w:rsid w:val="001E14B1"/>
    <w:rsid w:val="001F1D2A"/>
    <w:rsid w:val="00203449"/>
    <w:rsid w:val="0020661A"/>
    <w:rsid w:val="00214004"/>
    <w:rsid w:val="00215451"/>
    <w:rsid w:val="002331EC"/>
    <w:rsid w:val="00244A7E"/>
    <w:rsid w:val="002566D1"/>
    <w:rsid w:val="00267A02"/>
    <w:rsid w:val="00283871"/>
    <w:rsid w:val="0029515B"/>
    <w:rsid w:val="002B3579"/>
    <w:rsid w:val="00305864"/>
    <w:rsid w:val="00335C9B"/>
    <w:rsid w:val="00350C0A"/>
    <w:rsid w:val="00427743"/>
    <w:rsid w:val="004374E8"/>
    <w:rsid w:val="004722F6"/>
    <w:rsid w:val="004912C3"/>
    <w:rsid w:val="004B352D"/>
    <w:rsid w:val="004B4C33"/>
    <w:rsid w:val="004C1612"/>
    <w:rsid w:val="005517BE"/>
    <w:rsid w:val="00576127"/>
    <w:rsid w:val="005A0D6F"/>
    <w:rsid w:val="00664EFA"/>
    <w:rsid w:val="006D7FF0"/>
    <w:rsid w:val="00710F4C"/>
    <w:rsid w:val="0072630B"/>
    <w:rsid w:val="0073647E"/>
    <w:rsid w:val="007436B5"/>
    <w:rsid w:val="00744E41"/>
    <w:rsid w:val="00750FE8"/>
    <w:rsid w:val="00784E1F"/>
    <w:rsid w:val="007912F8"/>
    <w:rsid w:val="007B61C3"/>
    <w:rsid w:val="00810A39"/>
    <w:rsid w:val="008442CA"/>
    <w:rsid w:val="008469EE"/>
    <w:rsid w:val="00870A86"/>
    <w:rsid w:val="008A40EC"/>
    <w:rsid w:val="008D33D1"/>
    <w:rsid w:val="008F7DA3"/>
    <w:rsid w:val="00935C39"/>
    <w:rsid w:val="00936697"/>
    <w:rsid w:val="009372CD"/>
    <w:rsid w:val="009E2C53"/>
    <w:rsid w:val="00A029E2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E1502"/>
    <w:rsid w:val="00AF5F5B"/>
    <w:rsid w:val="00B677C3"/>
    <w:rsid w:val="00BF42E7"/>
    <w:rsid w:val="00C01A5A"/>
    <w:rsid w:val="00C1688E"/>
    <w:rsid w:val="00C2268D"/>
    <w:rsid w:val="00C30053"/>
    <w:rsid w:val="00C565CB"/>
    <w:rsid w:val="00C96D5F"/>
    <w:rsid w:val="00CC191B"/>
    <w:rsid w:val="00CD3E51"/>
    <w:rsid w:val="00D24DB6"/>
    <w:rsid w:val="00D529AB"/>
    <w:rsid w:val="00D65023"/>
    <w:rsid w:val="00D710D7"/>
    <w:rsid w:val="00D94B36"/>
    <w:rsid w:val="00DA154B"/>
    <w:rsid w:val="00DB627E"/>
    <w:rsid w:val="00DB6A8C"/>
    <w:rsid w:val="00DC4958"/>
    <w:rsid w:val="00E01300"/>
    <w:rsid w:val="00E128AB"/>
    <w:rsid w:val="00EE6BA4"/>
    <w:rsid w:val="00F03BB3"/>
    <w:rsid w:val="00F14E13"/>
    <w:rsid w:val="00F1517B"/>
    <w:rsid w:val="00F41380"/>
    <w:rsid w:val="00F82038"/>
    <w:rsid w:val="00F930BC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CAC5F2-B4F0-4291-B7F2-024E6AA5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612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C1612"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1612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eastAsiaTheme="majorEastAsia" w:cstheme="majorBidi"/>
      <w:b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612"/>
    <w:rPr>
      <w:rFonts w:ascii="Calibri Light" w:eastAsiaTheme="majorEastAsia" w:hAnsi="Calibri Light" w:cstheme="majorBidi"/>
      <w:b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4C1612"/>
    <w:rPr>
      <w:rFonts w:ascii="Calibri Light" w:eastAsiaTheme="majorEastAsia" w:hAnsi="Calibri Light" w:cstheme="majorBidi"/>
      <w:b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Modelos\Sprint%201\D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20866B-7297-42A0-A387-B3C069A08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</Template>
  <TotalTime>103</TotalTime>
  <Pages>5</Pages>
  <Words>102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Paulita Pedrosa</cp:lastModifiedBy>
  <cp:revision>16</cp:revision>
  <dcterms:created xsi:type="dcterms:W3CDTF">2014-06-17T20:27:00Z</dcterms:created>
  <dcterms:modified xsi:type="dcterms:W3CDTF">2015-05-02T22:07:00Z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