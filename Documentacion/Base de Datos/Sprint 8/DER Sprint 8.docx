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AE1502" w:rsidRDefault="00F930BC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AE1502" w:rsidRDefault="00F930BC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8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7F7FA4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01/05/2015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02/05/2015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F930BC">
        <w:rPr>
          <w:lang w:val="es-AR"/>
        </w:rPr>
        <w:t>Sprint 8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Pr="008469EE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D94B36" w:rsidRPr="00F930BC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EquiposXGrupo</w:t>
      </w:r>
      <w:proofErr w:type="spellEnd"/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Estado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Grupos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F930BC" w:rsidRPr="00F930BC" w:rsidRDefault="00F930BC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F930BC">
        <w:rPr>
          <w:b/>
          <w:lang w:val="es-AR"/>
        </w:rPr>
        <w:t>MotivosSancion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D94B36" w:rsidRPr="00F930BC" w:rsidRDefault="00D94B36" w:rsidP="008469EE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TiposGol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D94B36" w:rsidP="00D94B36">
      <w:pPr>
        <w:pStyle w:val="Ttulo2"/>
        <w:rPr>
          <w:lang w:val="es-AR"/>
        </w:rPr>
      </w:pPr>
      <w:r>
        <w:rPr>
          <w:lang w:val="es-AR"/>
        </w:rPr>
        <w:t xml:space="preserve">CAMBIOS </w:t>
      </w:r>
    </w:p>
    <w:p w:rsidR="00D94B36" w:rsidRPr="00D94B36" w:rsidRDefault="00D94B36" w:rsidP="00D94B36">
      <w:pPr>
        <w:rPr>
          <w:b/>
          <w:lang w:val="es-AR"/>
        </w:rPr>
      </w:pPr>
      <w:r>
        <w:rPr>
          <w:lang w:val="es-AR"/>
        </w:rPr>
        <w:t xml:space="preserve">Los cambios sufridos con respecto a </w:t>
      </w:r>
      <w:r w:rsidR="00F930BC">
        <w:rPr>
          <w:lang w:val="es-AR"/>
        </w:rPr>
        <w:t>la versión anterior del Sprint 7</w:t>
      </w:r>
      <w:r w:rsidR="00852384">
        <w:rPr>
          <w:lang w:val="es-AR"/>
        </w:rPr>
        <w:t>, fueron el agregado de la tabla</w:t>
      </w:r>
      <w:bookmarkStart w:id="0" w:name="_GoBack"/>
      <w:bookmarkEnd w:id="0"/>
      <w:r>
        <w:rPr>
          <w:lang w:val="es-AR"/>
        </w:rPr>
        <w:t xml:space="preserve">: </w:t>
      </w:r>
      <w:r w:rsidR="00F930BC">
        <w:rPr>
          <w:b/>
          <w:lang w:val="es-AR"/>
        </w:rPr>
        <w:t>MotivosSancion.</w:t>
      </w: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FA4" w:rsidRDefault="007F7FA4">
      <w:pPr>
        <w:spacing w:after="0" w:line="240" w:lineRule="auto"/>
      </w:pPr>
      <w:r>
        <w:separator/>
      </w:r>
    </w:p>
  </w:endnote>
  <w:endnote w:type="continuationSeparator" w:id="0">
    <w:p w:rsidR="007F7FA4" w:rsidRDefault="007F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52384" w:rsidRPr="00852384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FA4" w:rsidRDefault="007F7FA4">
      <w:pPr>
        <w:spacing w:after="0" w:line="240" w:lineRule="auto"/>
      </w:pPr>
      <w:r>
        <w:separator/>
      </w:r>
    </w:p>
  </w:footnote>
  <w:footnote w:type="continuationSeparator" w:id="0">
    <w:p w:rsidR="007F7FA4" w:rsidRDefault="007F7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66FF3"/>
    <w:rsid w:val="00197EFE"/>
    <w:rsid w:val="001A5940"/>
    <w:rsid w:val="001E14B1"/>
    <w:rsid w:val="001F1D2A"/>
    <w:rsid w:val="00203449"/>
    <w:rsid w:val="0020661A"/>
    <w:rsid w:val="00214004"/>
    <w:rsid w:val="00215451"/>
    <w:rsid w:val="002331EC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7F7FA4"/>
    <w:rsid w:val="00810A39"/>
    <w:rsid w:val="008442CA"/>
    <w:rsid w:val="008469EE"/>
    <w:rsid w:val="00852384"/>
    <w:rsid w:val="00870A86"/>
    <w:rsid w:val="008A40EC"/>
    <w:rsid w:val="008D33D1"/>
    <w:rsid w:val="008F7DA3"/>
    <w:rsid w:val="00935C39"/>
    <w:rsid w:val="00936697"/>
    <w:rsid w:val="009372CD"/>
    <w:rsid w:val="009E2C53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1502"/>
    <w:rsid w:val="00AF5F5B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94B36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930BC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9AB73-33B0-4AC5-8426-2D1954AD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100</TotalTime>
  <Pages>5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16</cp:revision>
  <dcterms:created xsi:type="dcterms:W3CDTF">2014-06-17T20:27:00Z</dcterms:created>
  <dcterms:modified xsi:type="dcterms:W3CDTF">2015-05-02T22:10:00Z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