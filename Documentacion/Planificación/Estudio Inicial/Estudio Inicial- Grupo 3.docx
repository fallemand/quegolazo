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2E09" w:rsidRDefault="00ED2E09" w:rsidP="00092D82">
      <w:r>
        <w:rPr>
          <w:noProof/>
          <w:lang w:val="es-ES" w:eastAsia="es-ES"/>
        </w:rPr>
        <mc:AlternateContent>
          <mc:Choice Requires="wpg">
            <w:drawing>
              <wp:anchor distT="0" distB="0" distL="114300" distR="114300" simplePos="0" relativeHeight="251660288" behindDoc="0" locked="0" layoutInCell="1" allowOverlap="1" wp14:anchorId="7D7EB43A" wp14:editId="00D50D7C">
                <wp:simplePos x="0" y="0"/>
                <wp:positionH relativeFrom="column">
                  <wp:posOffset>-438785</wp:posOffset>
                </wp:positionH>
                <wp:positionV relativeFrom="paragraph">
                  <wp:posOffset>-202001</wp:posOffset>
                </wp:positionV>
                <wp:extent cx="6858000" cy="570354"/>
                <wp:effectExtent l="0" t="0" r="0" b="1270"/>
                <wp:wrapNone/>
                <wp:docPr id="30" name="Grupo 30"/>
                <wp:cNvGraphicFramePr/>
                <a:graphic xmlns:a="http://schemas.openxmlformats.org/drawingml/2006/main">
                  <a:graphicData uri="http://schemas.microsoft.com/office/word/2010/wordprocessingGroup">
                    <wpg:wgp>
                      <wpg:cNvGrpSpPr/>
                      <wpg:grpSpPr>
                        <a:xfrm>
                          <a:off x="0" y="0"/>
                          <a:ext cx="6858000" cy="570354"/>
                          <a:chOff x="0" y="0"/>
                          <a:chExt cx="6858000" cy="570354"/>
                        </a:xfrm>
                      </wpg:grpSpPr>
                      <wps:wsp>
                        <wps:cNvPr id="9" name="Rectángulo 9"/>
                        <wps:cNvSpPr/>
                        <wps:spPr>
                          <a:xfrm rot="10800000">
                            <a:off x="0" y="475013"/>
                            <a:ext cx="6858000" cy="95341"/>
                          </a:xfrm>
                          <a:prstGeom prst="rect">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9" name="Grupo 29"/>
                        <wpg:cNvGrpSpPr/>
                        <wpg:grpSpPr>
                          <a:xfrm>
                            <a:off x="0" y="0"/>
                            <a:ext cx="6858000" cy="494036"/>
                            <a:chOff x="0" y="0"/>
                            <a:chExt cx="6858000" cy="494036"/>
                          </a:xfrm>
                        </wpg:grpSpPr>
                        <wps:wsp>
                          <wps:cNvPr id="10" name="Rectángulo 10"/>
                          <wps:cNvSpPr/>
                          <wps:spPr>
                            <a:xfrm rot="10800000">
                              <a:off x="0" y="0"/>
                              <a:ext cx="6858000" cy="494036"/>
                            </a:xfrm>
                            <a:prstGeom prst="rect">
                              <a:avLst/>
                            </a:prstGeom>
                            <a:pattFill prst="dkDnDiag">
                              <a:fgClr>
                                <a:srgbClr val="5FA145"/>
                              </a:fgClr>
                              <a:bgClr>
                                <a:srgbClr val="56AD4F"/>
                              </a:bgClr>
                            </a:patt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3B148D" w:rsidRPr="000B2CDD" w:rsidRDefault="003B148D" w:rsidP="00244A7E">
                                <w:pPr>
                                  <w:pStyle w:val="Sinespaciado"/>
                                  <w:rPr>
                                    <w:caps/>
                                    <w:color w:val="FFFFFF" w:themeColor="background1"/>
                                    <w:lang w:val="es-AR"/>
                                  </w:rPr>
                                </w:pP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pic:pic xmlns:pic="http://schemas.openxmlformats.org/drawingml/2006/picture">
                          <pic:nvPicPr>
                            <pic:cNvPr id="12" name="Imagen 12" descr="D:\Escritorio\Sin título-1.png"/>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5545777" y="71252"/>
                              <a:ext cx="1162050" cy="377825"/>
                            </a:xfrm>
                            <a:prstGeom prst="rect">
                              <a:avLst/>
                            </a:prstGeom>
                            <a:noFill/>
                            <a:ln>
                              <a:noFill/>
                            </a:ln>
                          </pic:spPr>
                        </pic:pic>
                      </wpg:grpSp>
                    </wpg:wgp>
                  </a:graphicData>
                </a:graphic>
              </wp:anchor>
            </w:drawing>
          </mc:Choice>
          <mc:Fallback>
            <w:pict>
              <v:group w14:anchorId="7D7EB43A" id="Grupo 30" o:spid="_x0000_s1026" style="position:absolute;margin-left:-34.55pt;margin-top:-15.9pt;width:540pt;height:44.9pt;z-index:251660288" coordsize="68580,570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">
                <v:rect id="Rectángulo 9" o:spid="_x0000_s1027" style="position:absolute;top:4750;width:68580;height:953;rotation:1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7eSsAA&#10;AADaAAAADwAAAGRycy9kb3ducmV2LnhtbESPQYvCMBSE74L/ITxhb5q4LKLVKCKsrAcPq+L50Tyb&#10;YvNSmmjr/nojLHgcZuYbZrHqXCXu1ITSs4bxSIEgzr0pudBwOn4PpyBCRDZYeSYNDwqwWvZ7C8yM&#10;b/mX7odYiAThkKEGG2OdSRlySw7DyNfEybv4xmFMsimkabBNcFfJT6Um0mHJacFiTRtL+fVwcxo2&#10;++o8sY884dsvZ9XfTs22tdYfg249BxGpi+/wf/vHaJjB60q6AXL5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e7eSsAAAADaAAAADwAAAAAAAAAAAAAAAACYAgAAZHJzL2Rvd25y&#10;ZXYueG1sUEsFBgAAAAAEAAQA9QAAAIUDAAAAAA==&#10;" fillcolor="#404040 [2429]" stroked="f" strokeweight="1pt"/>
                <v:group id="Grupo 29" o:spid="_x0000_s1028" style="position:absolute;width:68580;height:4940" coordsize="68580,49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muhOsQAAADbAAAADwAAAGRycy9kb3ducmV2LnhtbESPQYvCMBSE78L+h/AW&#10;vGlaF2WtRhHZFQ8iqAvi7dE822LzUppsW/+9EQSPw8x8w8yXnSlFQ7UrLCuIhxEI4tTqgjMFf6ff&#10;wTcI55E1lpZJwZ0cLBcfvTkm2rZ8oOboMxEg7BJUkHtfJVK6NCeDbmgr4uBdbW3QB1lnUtfYBrgp&#10;5SiKJtJgwWEhx4rWOaW3479RsGmxXX3FP83udl3fL6fx/ryLSan+Z7eagfDU+Xf41d5qBaMp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muhOsQAAADbAAAA&#10;DwAAAAAAAAAAAAAAAACqAgAAZHJzL2Rvd25yZXYueG1sUEsFBgAAAAAEAAQA+gAAAJsDAAAAAA==&#10;">
                  <v:rect id="Rectángulo 10" o:spid="_x0000_s1029" style="position:absolute;width:68580;height:4940;rotation:180;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M7FDsYA&#10;AADbAAAADwAAAGRycy9kb3ducmV2LnhtbESPQU/CQBCF7yT+h82YeDGylQNKZSFg0gS9gRrgNnbH&#10;bmN3tnYXKP+eOZhwm8l7894303nvG3WkLtaBDTwOM1DEZbA1VwY+P4qHZ1AxIVtsApOBM0WYz24G&#10;U8xtOPGajptUKQnhmKMBl1Kbax1LRx7jMLTEov2EzmOStau07fAk4b7Roywba481S4PDll4dlb+b&#10;gzfwtdufvyfFyE3envrl3ztui/H91pi7237xAipRn67m/+uVFXyhl19kAD2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M7FDsYAAADbAAAADwAAAAAAAAAAAAAAAACYAgAAZHJz&#10;L2Rvd25yZXYueG1sUEsFBgAAAAAEAAQA9QAAAIsDAAAAAA==&#10;" fillcolor="#5fa145" stroked="f" strokeweight="1pt">
                    <v:fill r:id="rId11" o:title="" color2="#56ad4f" type="pattern"/>
                    <v:textbox inset="36pt,14.4pt,36pt,36pt">
                      <w:txbxContent>
                        <w:p w:rsidR="003B148D" w:rsidRPr="000B2CDD" w:rsidRDefault="003B148D" w:rsidP="00244A7E">
                          <w:pPr>
                            <w:pStyle w:val="Sinespaciado"/>
                            <w:rPr>
                              <w:caps/>
                              <w:color w:val="FFFFFF" w:themeColor="background1"/>
                              <w:lang w:val="es-AR"/>
                            </w:rPr>
                          </w:pP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2" o:spid="_x0000_s1030" type="#_x0000_t75" style="position:absolute;left:55457;top:712;width:11621;height:37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tYWx++AAAA2wAAAA8AAABkcnMvZG93bnJldi54bWxET81qAjEQvgu+Q5iCN83qQcpqFCkUBFHQ&#10;9gGGzXSz7mZmSaKub28Khd7m4/ud9XbwnbpTiI2wgfmsAEVciW24NvD99Tl9BxUTssVOmAw8KcJ2&#10;Mx6tsbTy4DPdL6lWOYRjiQZcSn2pdawceYwz6Ykz9yPBY8ow1NoGfORw3+lFUSy1x4Zzg8OePhxV&#10;7eXmDdD1UMRw3Z2PLYlzcmr9XFpjJm/DbgUq0ZD+xX/uvc3zF/D7Sz5Ab14A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tYWx++AAAA2wAAAA8AAAAAAAAAAAAAAAAAnwIAAGRy&#10;cy9kb3ducmV2LnhtbFBLBQYAAAAABAAEAPcAAACKAwAAAAA=&#10;">
                    <v:imagedata r:id="rId12" o:title="Sin título-1"/>
                  </v:shape>
                </v:group>
              </v:group>
            </w:pict>
          </mc:Fallback>
        </mc:AlternateContent>
      </w:r>
    </w:p>
    <w:sdt>
      <w:sdtPr>
        <w:id w:val="1606700183"/>
        <w:docPartObj>
          <w:docPartGallery w:val="Cover Pages"/>
          <w:docPartUnique/>
        </w:docPartObj>
      </w:sdtPr>
      <w:sdtEndPr>
        <w:rPr>
          <w:noProof/>
        </w:rPr>
      </w:sdtEndPr>
      <w:sdtContent>
        <w:p w:rsidR="00ED2E09" w:rsidRDefault="00ED2E09" w:rsidP="00092D82">
          <w:pPr>
            <w:rPr>
              <w:noProof/>
            </w:rPr>
          </w:pPr>
          <w:r>
            <w:rPr>
              <w:noProof/>
              <w:lang w:val="es-ES" w:eastAsia="es-ES"/>
            </w:rPr>
            <mc:AlternateContent>
              <mc:Choice Requires="wpg">
                <w:drawing>
                  <wp:anchor distT="0" distB="0" distL="114300" distR="114300" simplePos="0" relativeHeight="251664384" behindDoc="0" locked="0" layoutInCell="1" allowOverlap="1" wp14:anchorId="2B680490" wp14:editId="5083C2FB">
                    <wp:simplePos x="0" y="0"/>
                    <wp:positionH relativeFrom="column">
                      <wp:posOffset>-450850</wp:posOffset>
                    </wp:positionH>
                    <wp:positionV relativeFrom="paragraph">
                      <wp:posOffset>6337935</wp:posOffset>
                    </wp:positionV>
                    <wp:extent cx="6858000" cy="2023745"/>
                    <wp:effectExtent l="0" t="0" r="0" b="0"/>
                    <wp:wrapNone/>
                    <wp:docPr id="11" name="Grupo 11"/>
                    <wp:cNvGraphicFramePr/>
                    <a:graphic xmlns:a="http://schemas.openxmlformats.org/drawingml/2006/main">
                      <a:graphicData uri="http://schemas.microsoft.com/office/word/2010/wordprocessingGroup">
                        <wpg:wgp>
                          <wpg:cNvGrpSpPr/>
                          <wpg:grpSpPr>
                            <a:xfrm>
                              <a:off x="0" y="0"/>
                              <a:ext cx="6858000" cy="2023745"/>
                              <a:chOff x="0" y="0"/>
                              <a:chExt cx="6858000" cy="2023794"/>
                            </a:xfrm>
                          </wpg:grpSpPr>
                          <wps:wsp>
                            <wps:cNvPr id="120" name="Rectángulo 120"/>
                            <wps:cNvSpPr/>
                            <wps:spPr>
                              <a:xfrm>
                                <a:off x="0" y="0"/>
                                <a:ext cx="6858000" cy="206591"/>
                              </a:xfrm>
                              <a:prstGeom prst="rect">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ángulo 121"/>
                            <wps:cNvSpPr/>
                            <wps:spPr>
                              <a:xfrm>
                                <a:off x="0" y="191069"/>
                                <a:ext cx="6858000" cy="1832725"/>
                              </a:xfrm>
                              <a:prstGeom prst="rect">
                                <a:avLst/>
                              </a:prstGeom>
                              <a:pattFill prst="dkDnDiag">
                                <a:fgClr>
                                  <a:srgbClr val="5FA145"/>
                                </a:fgClr>
                                <a:bgClr>
                                  <a:srgbClr val="56AD4F"/>
                                </a:bgClr>
                              </a:patt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3B148D" w:rsidRPr="000B2CDD" w:rsidRDefault="003B148D">
                                  <w:pPr>
                                    <w:pStyle w:val="Sinespaciado"/>
                                    <w:rPr>
                                      <w:caps/>
                                      <w:color w:val="FFFFFF" w:themeColor="background1"/>
                                      <w:lang w:val="es-AR"/>
                                    </w:rPr>
                                  </w:pP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8" name="Cuadro de texto 8"/>
                            <wps:cNvSpPr txBox="1"/>
                            <wps:spPr>
                              <a:xfrm>
                                <a:off x="345259" y="393540"/>
                                <a:ext cx="1876425" cy="10362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B148D" w:rsidRPr="00036F7F" w:rsidRDefault="003B148D" w:rsidP="00664A42">
                                  <w:pPr>
                                    <w:spacing w:after="0"/>
                                    <w:rPr>
                                      <w:rFonts w:asciiTheme="majorHAnsi" w:hAnsiTheme="majorHAnsi"/>
                                      <w:color w:val="262626" w:themeColor="text1" w:themeTint="D9"/>
                                      <w:sz w:val="28"/>
                                      <w:szCs w:val="28"/>
                                      <w:lang w:val="es-AR"/>
                                    </w:rPr>
                                  </w:pPr>
                                  <w:r w:rsidRPr="00036F7F">
                                    <w:rPr>
                                      <w:rFonts w:asciiTheme="majorHAnsi" w:hAnsiTheme="majorHAnsi"/>
                                      <w:color w:val="262626" w:themeColor="text1" w:themeTint="D9"/>
                                      <w:sz w:val="28"/>
                                      <w:szCs w:val="28"/>
                                      <w:lang w:val="es-AR"/>
                                    </w:rPr>
                                    <w:t>DOCENTES</w:t>
                                  </w:r>
                                </w:p>
                                <w:p w:rsidR="003B148D" w:rsidRPr="00214004" w:rsidRDefault="003B148D" w:rsidP="005A0D6F">
                                  <w:pPr>
                                    <w:spacing w:after="0" w:line="256" w:lineRule="auto"/>
                                    <w:rPr>
                                      <w:rFonts w:ascii="Corbel" w:hAnsi="Corbel"/>
                                      <w:color w:val="F2F2F2" w:themeColor="background1" w:themeShade="F2"/>
                                      <w:sz w:val="24"/>
                                      <w:szCs w:val="24"/>
                                      <w:lang w:val="es-AR"/>
                                    </w:rPr>
                                  </w:pPr>
                                  <w:r w:rsidRPr="00214004">
                                    <w:rPr>
                                      <w:rFonts w:ascii="Corbel" w:hAnsi="Corbel"/>
                                      <w:color w:val="F2F2F2" w:themeColor="background1" w:themeShade="F2"/>
                                      <w:sz w:val="24"/>
                                      <w:szCs w:val="24"/>
                                      <w:lang w:val="es-AR"/>
                                    </w:rPr>
                                    <w:t xml:space="preserve">Ing. </w:t>
                                  </w:r>
                                  <w:proofErr w:type="spellStart"/>
                                  <w:r w:rsidRPr="00214004">
                                    <w:rPr>
                                      <w:rFonts w:ascii="Corbel" w:hAnsi="Corbel"/>
                                      <w:color w:val="F2F2F2" w:themeColor="background1" w:themeShade="F2"/>
                                      <w:sz w:val="24"/>
                                      <w:szCs w:val="24"/>
                                      <w:lang w:val="es-AR"/>
                                    </w:rPr>
                                    <w:t>Zohil</w:t>
                                  </w:r>
                                  <w:proofErr w:type="spellEnd"/>
                                  <w:r w:rsidRPr="00214004">
                                    <w:rPr>
                                      <w:rFonts w:ascii="Corbel" w:hAnsi="Corbel"/>
                                      <w:color w:val="F2F2F2" w:themeColor="background1" w:themeShade="F2"/>
                                      <w:sz w:val="24"/>
                                      <w:szCs w:val="24"/>
                                      <w:lang w:val="es-AR"/>
                                    </w:rPr>
                                    <w:t>, Julio</w:t>
                                  </w:r>
                                </w:p>
                                <w:p w:rsidR="003B148D" w:rsidRPr="00214004" w:rsidRDefault="003B148D" w:rsidP="005A0D6F">
                                  <w:pPr>
                                    <w:spacing w:after="0" w:line="256" w:lineRule="auto"/>
                                    <w:rPr>
                                      <w:rFonts w:ascii="Corbel" w:hAnsi="Corbel"/>
                                      <w:color w:val="F2F2F2" w:themeColor="background1" w:themeShade="F2"/>
                                      <w:sz w:val="24"/>
                                      <w:szCs w:val="24"/>
                                      <w:lang w:val="es-AR"/>
                                    </w:rPr>
                                  </w:pPr>
                                  <w:r w:rsidRPr="00214004">
                                    <w:rPr>
                                      <w:rFonts w:ascii="Corbel" w:hAnsi="Corbel"/>
                                      <w:color w:val="F2F2F2" w:themeColor="background1" w:themeShade="F2"/>
                                      <w:sz w:val="24"/>
                                      <w:szCs w:val="24"/>
                                      <w:lang w:val="es-AR"/>
                                    </w:rPr>
                                    <w:t xml:space="preserve">Ing. </w:t>
                                  </w:r>
                                  <w:proofErr w:type="spellStart"/>
                                  <w:r w:rsidRPr="00214004">
                                    <w:rPr>
                                      <w:rFonts w:ascii="Corbel" w:hAnsi="Corbel"/>
                                      <w:color w:val="F2F2F2" w:themeColor="background1" w:themeShade="F2"/>
                                      <w:sz w:val="24"/>
                                      <w:szCs w:val="24"/>
                                      <w:lang w:val="es-AR"/>
                                    </w:rPr>
                                    <w:t>Liberatori</w:t>
                                  </w:r>
                                  <w:proofErr w:type="spellEnd"/>
                                  <w:r w:rsidRPr="00214004">
                                    <w:rPr>
                                      <w:rFonts w:ascii="Corbel" w:hAnsi="Corbel"/>
                                      <w:color w:val="F2F2F2" w:themeColor="background1" w:themeShade="F2"/>
                                      <w:sz w:val="24"/>
                                      <w:szCs w:val="24"/>
                                      <w:lang w:val="es-AR"/>
                                    </w:rPr>
                                    <w:t>, Marcelo</w:t>
                                  </w:r>
                                </w:p>
                                <w:p w:rsidR="003B148D" w:rsidRPr="00036F7F" w:rsidRDefault="003B148D" w:rsidP="00664A42">
                                  <w:pPr>
                                    <w:spacing w:after="0" w:line="256" w:lineRule="auto"/>
                                    <w:rPr>
                                      <w:rFonts w:ascii="Corbel" w:hAnsi="Corbel"/>
                                      <w:color w:val="F2F2F2" w:themeColor="background1" w:themeShade="F2"/>
                                      <w:sz w:val="24"/>
                                      <w:szCs w:val="24"/>
                                      <w:lang w:val="es-AR"/>
                                    </w:rPr>
                                  </w:pPr>
                                  <w:r w:rsidRPr="00214004">
                                    <w:rPr>
                                      <w:rFonts w:ascii="Corbel" w:hAnsi="Corbel"/>
                                      <w:color w:val="F2F2F2" w:themeColor="background1" w:themeShade="F2"/>
                                      <w:sz w:val="24"/>
                                      <w:szCs w:val="24"/>
                                      <w:lang w:val="es-AR"/>
                                    </w:rPr>
                                    <w:t>Ing. Jaime, Natalia</w:t>
                                  </w:r>
                                  <w:r w:rsidRPr="00092D82">
                                    <w:rPr>
                                      <w:lang w:val="es-AR"/>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 name="Cuadro de texto 14"/>
                            <wps:cNvSpPr txBox="1"/>
                            <wps:spPr>
                              <a:xfrm>
                                <a:off x="2415537" y="356961"/>
                                <a:ext cx="2571750" cy="14546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B148D" w:rsidRPr="00036F7F" w:rsidRDefault="003B148D" w:rsidP="00664A42">
                                  <w:pPr>
                                    <w:spacing w:after="0"/>
                                    <w:rPr>
                                      <w:rFonts w:asciiTheme="majorHAnsi" w:hAnsiTheme="majorHAnsi"/>
                                      <w:color w:val="262626" w:themeColor="text1" w:themeTint="D9"/>
                                      <w:sz w:val="28"/>
                                      <w:lang w:val="es-AR"/>
                                    </w:rPr>
                                  </w:pPr>
                                  <w:r w:rsidRPr="00036F7F">
                                    <w:rPr>
                                      <w:rFonts w:asciiTheme="majorHAnsi" w:hAnsiTheme="majorHAnsi"/>
                                      <w:color w:val="262626" w:themeColor="text1" w:themeTint="D9"/>
                                      <w:sz w:val="28"/>
                                      <w:lang w:val="es-AR"/>
                                    </w:rPr>
                                    <w:t>ALUMNOS</w:t>
                                  </w:r>
                                </w:p>
                                <w:p w:rsidR="003B148D" w:rsidRPr="00214004" w:rsidRDefault="003B148D" w:rsidP="00ED2E09">
                                  <w:pPr>
                                    <w:spacing w:before="0" w:after="0" w:line="256" w:lineRule="auto"/>
                                    <w:rPr>
                                      <w:rFonts w:ascii="Corbel" w:hAnsi="Corbel"/>
                                      <w:color w:val="F2F2F2" w:themeColor="background1" w:themeShade="F2"/>
                                      <w:sz w:val="24"/>
                                      <w:szCs w:val="24"/>
                                      <w:lang w:val="es-AR"/>
                                    </w:rPr>
                                  </w:pPr>
                                  <w:r w:rsidRPr="00214004">
                                    <w:rPr>
                                      <w:rFonts w:ascii="Corbel" w:hAnsi="Corbel"/>
                                      <w:color w:val="F2F2F2" w:themeColor="background1" w:themeShade="F2"/>
                                      <w:sz w:val="24"/>
                                      <w:szCs w:val="24"/>
                                      <w:lang w:val="es-AR"/>
                                    </w:rPr>
                                    <w:t xml:space="preserve">Allemand, </w:t>
                                  </w:r>
                                  <w:r w:rsidRPr="00A12B43">
                                    <w:rPr>
                                      <w:rFonts w:ascii="Corbel" w:hAnsi="Corbel"/>
                                      <w:color w:val="F2F2F2" w:themeColor="background1" w:themeShade="F2"/>
                                      <w:sz w:val="24"/>
                                      <w:szCs w:val="24"/>
                                      <w:lang w:val="es-AR"/>
                                    </w:rPr>
                                    <w:t xml:space="preserve">Facundo </w:t>
                                  </w:r>
                                  <w:proofErr w:type="spellStart"/>
                                  <w:r w:rsidRPr="00A12B43">
                                    <w:rPr>
                                      <w:rFonts w:ascii="Corbel" w:hAnsi="Corbel"/>
                                      <w:color w:val="F2F2F2" w:themeColor="background1" w:themeShade="F2"/>
                                      <w:sz w:val="24"/>
                                      <w:szCs w:val="24"/>
                                      <w:lang w:val="es-AR"/>
                                    </w:rPr>
                                    <w:t>leg</w:t>
                                  </w:r>
                                  <w:proofErr w:type="spellEnd"/>
                                  <w:r w:rsidRPr="00A12B43">
                                    <w:rPr>
                                      <w:rFonts w:ascii="Corbel" w:hAnsi="Corbel"/>
                                      <w:color w:val="F2F2F2" w:themeColor="background1" w:themeShade="F2"/>
                                      <w:sz w:val="24"/>
                                      <w:szCs w:val="24"/>
                                      <w:lang w:val="es-AR"/>
                                    </w:rPr>
                                    <w:t xml:space="preserve">. </w:t>
                                  </w:r>
                                  <w:r w:rsidRPr="00214004">
                                    <w:rPr>
                                      <w:rFonts w:ascii="Corbel" w:hAnsi="Corbel"/>
                                      <w:color w:val="F2F2F2" w:themeColor="background1" w:themeShade="F2"/>
                                      <w:sz w:val="24"/>
                                      <w:szCs w:val="24"/>
                                      <w:lang w:val="es-AR"/>
                                    </w:rPr>
                                    <w:t xml:space="preserve">58971 </w:t>
                                  </w:r>
                                </w:p>
                                <w:p w:rsidR="003B148D" w:rsidRPr="00214004" w:rsidRDefault="003B148D" w:rsidP="00ED2E09">
                                  <w:pPr>
                                    <w:spacing w:before="0" w:after="0" w:line="256" w:lineRule="auto"/>
                                    <w:rPr>
                                      <w:rFonts w:ascii="Corbel" w:hAnsi="Corbel"/>
                                      <w:color w:val="F2F2F2" w:themeColor="background1" w:themeShade="F2"/>
                                      <w:sz w:val="24"/>
                                      <w:szCs w:val="24"/>
                                      <w:lang w:val="es-AR"/>
                                    </w:rPr>
                                  </w:pPr>
                                  <w:r w:rsidRPr="00214004">
                                    <w:rPr>
                                      <w:rFonts w:ascii="Corbel" w:hAnsi="Corbel"/>
                                      <w:color w:val="F2F2F2" w:themeColor="background1" w:themeShade="F2"/>
                                      <w:sz w:val="24"/>
                                      <w:szCs w:val="24"/>
                                      <w:lang w:val="es-AR"/>
                                    </w:rPr>
                                    <w:t xml:space="preserve">Herrera, Antonio  </w:t>
                                  </w:r>
                                  <w:proofErr w:type="spellStart"/>
                                  <w:r w:rsidRPr="00214004">
                                    <w:rPr>
                                      <w:rFonts w:ascii="Corbel" w:hAnsi="Corbel"/>
                                      <w:color w:val="F2F2F2" w:themeColor="background1" w:themeShade="F2"/>
                                      <w:sz w:val="24"/>
                                      <w:szCs w:val="24"/>
                                      <w:lang w:val="es-AR"/>
                                    </w:rPr>
                                    <w:t>leg</w:t>
                                  </w:r>
                                  <w:proofErr w:type="spellEnd"/>
                                  <w:r w:rsidRPr="00214004">
                                    <w:rPr>
                                      <w:rFonts w:ascii="Corbel" w:hAnsi="Corbel"/>
                                      <w:color w:val="F2F2F2" w:themeColor="background1" w:themeShade="F2"/>
                                      <w:sz w:val="24"/>
                                      <w:szCs w:val="24"/>
                                      <w:lang w:val="es-AR"/>
                                    </w:rPr>
                                    <w:t>. 57824</w:t>
                                  </w:r>
                                </w:p>
                                <w:p w:rsidR="003B148D" w:rsidRPr="00214004" w:rsidRDefault="003B148D" w:rsidP="00ED2E09">
                                  <w:pPr>
                                    <w:spacing w:before="0" w:after="0" w:line="256" w:lineRule="auto"/>
                                    <w:rPr>
                                      <w:rFonts w:ascii="Corbel" w:hAnsi="Corbel"/>
                                      <w:color w:val="F2F2F2" w:themeColor="background1" w:themeShade="F2"/>
                                      <w:sz w:val="24"/>
                                      <w:szCs w:val="24"/>
                                      <w:lang w:val="es-AR"/>
                                    </w:rPr>
                                  </w:pPr>
                                  <w:r w:rsidRPr="00214004">
                                    <w:rPr>
                                      <w:rFonts w:ascii="Corbel" w:hAnsi="Corbel"/>
                                      <w:color w:val="F2F2F2" w:themeColor="background1" w:themeShade="F2"/>
                                      <w:sz w:val="24"/>
                                      <w:szCs w:val="24"/>
                                      <w:lang w:val="es-AR"/>
                                    </w:rPr>
                                    <w:t xml:space="preserve">Pedrosa, Paula Melania </w:t>
                                  </w:r>
                                  <w:proofErr w:type="spellStart"/>
                                  <w:r w:rsidRPr="00214004">
                                    <w:rPr>
                                      <w:rFonts w:ascii="Corbel" w:hAnsi="Corbel"/>
                                      <w:color w:val="F2F2F2" w:themeColor="background1" w:themeShade="F2"/>
                                      <w:sz w:val="24"/>
                                      <w:szCs w:val="24"/>
                                      <w:lang w:val="es-AR"/>
                                    </w:rPr>
                                    <w:t>leg</w:t>
                                  </w:r>
                                  <w:proofErr w:type="spellEnd"/>
                                  <w:r w:rsidRPr="00214004">
                                    <w:rPr>
                                      <w:rFonts w:ascii="Corbel" w:hAnsi="Corbel"/>
                                      <w:color w:val="F2F2F2" w:themeColor="background1" w:themeShade="F2"/>
                                      <w:sz w:val="24"/>
                                      <w:szCs w:val="24"/>
                                      <w:lang w:val="es-AR"/>
                                    </w:rPr>
                                    <w:t>. 58822</w:t>
                                  </w:r>
                                </w:p>
                                <w:p w:rsidR="003B148D" w:rsidRDefault="003B148D" w:rsidP="00ED2E09">
                                  <w:pPr>
                                    <w:spacing w:before="0" w:after="0" w:line="256" w:lineRule="auto"/>
                                    <w:rPr>
                                      <w:rFonts w:ascii="Corbel" w:hAnsi="Corbel"/>
                                      <w:color w:val="595959" w:themeColor="text1" w:themeTint="A6"/>
                                      <w:sz w:val="24"/>
                                      <w:szCs w:val="24"/>
                                      <w:lang w:val="es-AR"/>
                                    </w:rPr>
                                  </w:pPr>
                                  <w:r w:rsidRPr="00214004">
                                    <w:rPr>
                                      <w:rFonts w:ascii="Corbel" w:hAnsi="Corbel"/>
                                      <w:color w:val="F2F2F2" w:themeColor="background1" w:themeShade="F2"/>
                                      <w:sz w:val="24"/>
                                      <w:szCs w:val="24"/>
                                      <w:lang w:val="es-AR"/>
                                    </w:rPr>
                                    <w:t xml:space="preserve">Rojas Amaya, M. Florencia </w:t>
                                  </w:r>
                                  <w:proofErr w:type="spellStart"/>
                                  <w:r w:rsidRPr="00214004">
                                    <w:rPr>
                                      <w:rFonts w:ascii="Corbel" w:hAnsi="Corbel"/>
                                      <w:color w:val="F2F2F2" w:themeColor="background1" w:themeShade="F2"/>
                                      <w:sz w:val="24"/>
                                      <w:szCs w:val="24"/>
                                      <w:lang w:val="es-AR"/>
                                    </w:rPr>
                                    <w:t>leg</w:t>
                                  </w:r>
                                  <w:proofErr w:type="spellEnd"/>
                                  <w:r w:rsidRPr="00214004">
                                    <w:rPr>
                                      <w:rFonts w:ascii="Corbel" w:hAnsi="Corbel"/>
                                      <w:color w:val="F2F2F2" w:themeColor="background1" w:themeShade="F2"/>
                                      <w:sz w:val="24"/>
                                      <w:szCs w:val="24"/>
                                      <w:lang w:val="es-AR"/>
                                    </w:rPr>
                                    <w:t>. 58577</w:t>
                                  </w:r>
                                </w:p>
                                <w:p w:rsidR="003B148D" w:rsidRPr="00092D82" w:rsidRDefault="003B148D" w:rsidP="00ED2E09">
                                  <w:pPr>
                                    <w:pStyle w:val="Ttulo3"/>
                                    <w:pBdr>
                                      <w:top w:val="single" w:sz="6" w:space="16" w:color="63A537" w:themeColor="text2"/>
                                    </w:pBdr>
                                    <w:spacing w:before="0"/>
                                    <w:rPr>
                                      <w:lang w:val="es-AR"/>
                                    </w:rPr>
                                  </w:pPr>
                                  <w:r w:rsidRPr="00092D82">
                                    <w:rPr>
                                      <w:lang w:val="es-AR"/>
                                    </w:rPr>
                                    <w:tab/>
                                  </w:r>
                                  <w:r w:rsidRPr="00092D82">
                                    <w:rPr>
                                      <w:lang w:val="es-AR"/>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2B680490" id="Grupo 11" o:spid="_x0000_s1031" style="position:absolute;margin-left:-35.5pt;margin-top:499.05pt;width:540pt;height:159.35pt;z-index:251664384;mso-height-relative:margin" coordsize="68580,202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">
                    <v:rect id="Rectángulo 120" o:spid="_x0000_s1032" style="position:absolute;width:68580;height:20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IRj8MA&#10;AADcAAAADwAAAGRycy9kb3ducmV2LnhtbESPTWsCMRCG74X+hzCF3mq2UqysRhGlIOKlq96HzTS7&#10;7GayJFHXf985FHqbYd6PZ5br0ffqRjG1gQ28TwpQxHWwLTsD59PX2xxUysgW+8Bk4EEJ1qvnpyWW&#10;Ntz5m25VdkpCOJVooMl5KLVOdUMe0yQMxHL7CdFjljU6bSPeJdz3eloUM+2xZWlocKBtQ3VXXb2U&#10;HOPuMT+ETb397M7Vpds7d/gw5vVl3CxAZRrzv/jPvbeCPxV8eUYm0K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zIRj8MAAADcAAAADwAAAAAAAAAAAAAAAACYAgAAZHJzL2Rv&#10;d25yZXYueG1sUEsFBgAAAAAEAAQA9QAAAIgDAAAAAA==&#10;" fillcolor="#404040 [2429]" stroked="f" strokeweight="1pt"/>
                    <v:rect id="Rectángulo 121" o:spid="_x0000_s1033" style="position:absolute;top:1910;width:68580;height:18327;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mva9cMA&#10;AADcAAAADwAAAGRycy9kb3ducmV2LnhtbERPS2vCQBC+C/6HZYReRDcJVEvqKtLQUujJR/U6ZKdJ&#10;MDsbsttk+++7hYK3+fies9kF04qBetdYVpAuExDEpdUNVwrOp9fFEwjnkTW2lknBDznYbaeTDeba&#10;jnyg4egrEUPY5aig9r7LpXRlTQbd0nbEkfuyvUEfYV9J3eMYw00rsyRZSYMNx4YaO3qpqbwdv40C&#10;Pxa8dm/FY7iuDm33eV3Pw+VDqYdZ2D+D8BT8XfzvftdxfpbC3zPxArn9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mva9cMAAADcAAAADwAAAAAAAAAAAAAAAACYAgAAZHJzL2Rv&#10;d25yZXYueG1sUEsFBgAAAAAEAAQA9QAAAIgDAAAAAA==&#10;" fillcolor="#5fa145" stroked="f" strokeweight="1pt">
                      <v:fill r:id="rId11" o:title="" color2="#56ad4f" type="pattern"/>
                      <v:textbox inset="36pt,14.4pt,36pt,36pt">
                        <w:txbxContent>
                          <w:p w:rsidR="003B148D" w:rsidRPr="000B2CDD" w:rsidRDefault="003B148D">
                            <w:pPr>
                              <w:pStyle w:val="Sinespaciado"/>
                              <w:rPr>
                                <w:caps/>
                                <w:color w:val="FFFFFF" w:themeColor="background1"/>
                                <w:lang w:val="es-AR"/>
                              </w:rPr>
                            </w:pPr>
                          </w:p>
                        </w:txbxContent>
                      </v:textbox>
                    </v:rect>
                    <v:shapetype id="_x0000_t202" coordsize="21600,21600" o:spt="202" path="m,l,21600r21600,l21600,xe">
                      <v:stroke joinstyle="miter"/>
                      <v:path gradientshapeok="t" o:connecttype="rect"/>
                    </v:shapetype>
                    <v:shape id="Cuadro de texto 8" o:spid="_x0000_s1034" type="#_x0000_t202" style="position:absolute;left:3452;top:3935;width:18764;height:103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2NM0cEA&#10;AADaAAAADwAAAGRycy9kb3ducmV2LnhtbERPTWvCQBC9C/6HZYTedGOgRVLXEAJBkXpQc+ltmh2T&#10;0OxszK6a+uu7h0KPj/e9TkfTiTsNrrWsYLmIQBBXVrdcKyjPxXwFwnlkjZ1lUvBDDtLNdLLGRNsH&#10;H+l+8rUIIewSVNB43ydSuqohg25he+LAXexg0Ac41FIP+AjhppNxFL1Jgy2HhgZ7yhuqvk83o2Cf&#10;Fwc8fsVm9ezy7ccl66/l56tSL7MxewfhafT/4j/3TisIW8OVcAPk5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tjTNHBAAAA2gAAAA8AAAAAAAAAAAAAAAAAmAIAAGRycy9kb3du&#10;cmV2LnhtbFBLBQYAAAAABAAEAPUAAACGAwAAAAA=&#10;" filled="f" stroked="f" strokeweight=".5pt">
                      <v:textbox>
                        <w:txbxContent>
                          <w:p w:rsidR="003B148D" w:rsidRPr="00036F7F" w:rsidRDefault="003B148D" w:rsidP="00664A42">
                            <w:pPr>
                              <w:spacing w:after="0"/>
                              <w:rPr>
                                <w:rFonts w:asciiTheme="majorHAnsi" w:hAnsiTheme="majorHAnsi"/>
                                <w:color w:val="262626" w:themeColor="text1" w:themeTint="D9"/>
                                <w:sz w:val="28"/>
                                <w:szCs w:val="28"/>
                                <w:lang w:val="es-AR"/>
                              </w:rPr>
                            </w:pPr>
                            <w:r w:rsidRPr="00036F7F">
                              <w:rPr>
                                <w:rFonts w:asciiTheme="majorHAnsi" w:hAnsiTheme="majorHAnsi"/>
                                <w:color w:val="262626" w:themeColor="text1" w:themeTint="D9"/>
                                <w:sz w:val="28"/>
                                <w:szCs w:val="28"/>
                                <w:lang w:val="es-AR"/>
                              </w:rPr>
                              <w:t>DOCENTES</w:t>
                            </w:r>
                          </w:p>
                          <w:p w:rsidR="003B148D" w:rsidRPr="00214004" w:rsidRDefault="003B148D" w:rsidP="005A0D6F">
                            <w:pPr>
                              <w:spacing w:after="0" w:line="256" w:lineRule="auto"/>
                              <w:rPr>
                                <w:rFonts w:ascii="Corbel" w:hAnsi="Corbel"/>
                                <w:color w:val="F2F2F2" w:themeColor="background1" w:themeShade="F2"/>
                                <w:sz w:val="24"/>
                                <w:szCs w:val="24"/>
                                <w:lang w:val="es-AR"/>
                              </w:rPr>
                            </w:pPr>
                            <w:r w:rsidRPr="00214004">
                              <w:rPr>
                                <w:rFonts w:ascii="Corbel" w:hAnsi="Corbel"/>
                                <w:color w:val="F2F2F2" w:themeColor="background1" w:themeShade="F2"/>
                                <w:sz w:val="24"/>
                                <w:szCs w:val="24"/>
                                <w:lang w:val="es-AR"/>
                              </w:rPr>
                              <w:t xml:space="preserve">Ing. </w:t>
                            </w:r>
                            <w:proofErr w:type="spellStart"/>
                            <w:r w:rsidRPr="00214004">
                              <w:rPr>
                                <w:rFonts w:ascii="Corbel" w:hAnsi="Corbel"/>
                                <w:color w:val="F2F2F2" w:themeColor="background1" w:themeShade="F2"/>
                                <w:sz w:val="24"/>
                                <w:szCs w:val="24"/>
                                <w:lang w:val="es-AR"/>
                              </w:rPr>
                              <w:t>Zohil</w:t>
                            </w:r>
                            <w:proofErr w:type="spellEnd"/>
                            <w:r w:rsidRPr="00214004">
                              <w:rPr>
                                <w:rFonts w:ascii="Corbel" w:hAnsi="Corbel"/>
                                <w:color w:val="F2F2F2" w:themeColor="background1" w:themeShade="F2"/>
                                <w:sz w:val="24"/>
                                <w:szCs w:val="24"/>
                                <w:lang w:val="es-AR"/>
                              </w:rPr>
                              <w:t>, Julio</w:t>
                            </w:r>
                          </w:p>
                          <w:p w:rsidR="003B148D" w:rsidRPr="00214004" w:rsidRDefault="003B148D" w:rsidP="005A0D6F">
                            <w:pPr>
                              <w:spacing w:after="0" w:line="256" w:lineRule="auto"/>
                              <w:rPr>
                                <w:rFonts w:ascii="Corbel" w:hAnsi="Corbel"/>
                                <w:color w:val="F2F2F2" w:themeColor="background1" w:themeShade="F2"/>
                                <w:sz w:val="24"/>
                                <w:szCs w:val="24"/>
                                <w:lang w:val="es-AR"/>
                              </w:rPr>
                            </w:pPr>
                            <w:r w:rsidRPr="00214004">
                              <w:rPr>
                                <w:rFonts w:ascii="Corbel" w:hAnsi="Corbel"/>
                                <w:color w:val="F2F2F2" w:themeColor="background1" w:themeShade="F2"/>
                                <w:sz w:val="24"/>
                                <w:szCs w:val="24"/>
                                <w:lang w:val="es-AR"/>
                              </w:rPr>
                              <w:t xml:space="preserve">Ing. </w:t>
                            </w:r>
                            <w:proofErr w:type="spellStart"/>
                            <w:r w:rsidRPr="00214004">
                              <w:rPr>
                                <w:rFonts w:ascii="Corbel" w:hAnsi="Corbel"/>
                                <w:color w:val="F2F2F2" w:themeColor="background1" w:themeShade="F2"/>
                                <w:sz w:val="24"/>
                                <w:szCs w:val="24"/>
                                <w:lang w:val="es-AR"/>
                              </w:rPr>
                              <w:t>Liberatori</w:t>
                            </w:r>
                            <w:proofErr w:type="spellEnd"/>
                            <w:r w:rsidRPr="00214004">
                              <w:rPr>
                                <w:rFonts w:ascii="Corbel" w:hAnsi="Corbel"/>
                                <w:color w:val="F2F2F2" w:themeColor="background1" w:themeShade="F2"/>
                                <w:sz w:val="24"/>
                                <w:szCs w:val="24"/>
                                <w:lang w:val="es-AR"/>
                              </w:rPr>
                              <w:t>, Marcelo</w:t>
                            </w:r>
                          </w:p>
                          <w:p w:rsidR="003B148D" w:rsidRPr="00036F7F" w:rsidRDefault="003B148D" w:rsidP="00664A42">
                            <w:pPr>
                              <w:spacing w:after="0" w:line="256" w:lineRule="auto"/>
                              <w:rPr>
                                <w:rFonts w:ascii="Corbel" w:hAnsi="Corbel"/>
                                <w:color w:val="F2F2F2" w:themeColor="background1" w:themeShade="F2"/>
                                <w:sz w:val="24"/>
                                <w:szCs w:val="24"/>
                                <w:lang w:val="es-AR"/>
                              </w:rPr>
                            </w:pPr>
                            <w:r w:rsidRPr="00214004">
                              <w:rPr>
                                <w:rFonts w:ascii="Corbel" w:hAnsi="Corbel"/>
                                <w:color w:val="F2F2F2" w:themeColor="background1" w:themeShade="F2"/>
                                <w:sz w:val="24"/>
                                <w:szCs w:val="24"/>
                                <w:lang w:val="es-AR"/>
                              </w:rPr>
                              <w:t>Ing. Jaime, Natalia</w:t>
                            </w:r>
                            <w:r w:rsidRPr="00092D82">
                              <w:rPr>
                                <w:lang w:val="es-AR"/>
                              </w:rPr>
                              <w:tab/>
                            </w:r>
                          </w:p>
                        </w:txbxContent>
                      </v:textbox>
                    </v:shape>
                    <v:shape id="Cuadro de texto 14" o:spid="_x0000_s1035" type="#_x0000_t202" style="position:absolute;left:24155;top:3569;width:25717;height:145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wcjMQA&#10;AADbAAAADwAAAGRycy9kb3ducmV2LnhtbERPTWvCQBC9F/wPywje6qZiJaSuEgKhRdqDqZfeptkx&#10;Cc3Optmtif56tyB4m8f7nPV2NK04Ue8aywqe5hEI4tLqhisFh8/8MQbhPLLG1jIpOJOD7WbysMZE&#10;24H3dCp8JUIIuwQV1N53iZSurMmgm9uOOHBH2xv0AfaV1D0OIdy0chFFK2mw4dBQY0dZTeVP8WcU&#10;7LL8A/ffCxNf2uz1/Zh2v4evZ6Vm0zF9AeFp9Hfxzf2mw/wl/P8SDpCb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ssHIzEAAAA2wAAAA8AAAAAAAAAAAAAAAAAmAIAAGRycy9k&#10;b3ducmV2LnhtbFBLBQYAAAAABAAEAPUAAACJAwAAAAA=&#10;" filled="f" stroked="f" strokeweight=".5pt">
                      <v:textbox>
                        <w:txbxContent>
                          <w:p w:rsidR="003B148D" w:rsidRPr="00036F7F" w:rsidRDefault="003B148D" w:rsidP="00664A42">
                            <w:pPr>
                              <w:spacing w:after="0"/>
                              <w:rPr>
                                <w:rFonts w:asciiTheme="majorHAnsi" w:hAnsiTheme="majorHAnsi"/>
                                <w:color w:val="262626" w:themeColor="text1" w:themeTint="D9"/>
                                <w:sz w:val="28"/>
                                <w:lang w:val="es-AR"/>
                              </w:rPr>
                            </w:pPr>
                            <w:r w:rsidRPr="00036F7F">
                              <w:rPr>
                                <w:rFonts w:asciiTheme="majorHAnsi" w:hAnsiTheme="majorHAnsi"/>
                                <w:color w:val="262626" w:themeColor="text1" w:themeTint="D9"/>
                                <w:sz w:val="28"/>
                                <w:lang w:val="es-AR"/>
                              </w:rPr>
                              <w:t>ALUMNOS</w:t>
                            </w:r>
                          </w:p>
                          <w:p w:rsidR="003B148D" w:rsidRPr="00214004" w:rsidRDefault="003B148D" w:rsidP="00ED2E09">
                            <w:pPr>
                              <w:spacing w:before="0" w:after="0" w:line="256" w:lineRule="auto"/>
                              <w:rPr>
                                <w:rFonts w:ascii="Corbel" w:hAnsi="Corbel"/>
                                <w:color w:val="F2F2F2" w:themeColor="background1" w:themeShade="F2"/>
                                <w:sz w:val="24"/>
                                <w:szCs w:val="24"/>
                                <w:lang w:val="es-AR"/>
                              </w:rPr>
                            </w:pPr>
                            <w:r w:rsidRPr="00214004">
                              <w:rPr>
                                <w:rFonts w:ascii="Corbel" w:hAnsi="Corbel"/>
                                <w:color w:val="F2F2F2" w:themeColor="background1" w:themeShade="F2"/>
                                <w:sz w:val="24"/>
                                <w:szCs w:val="24"/>
                                <w:lang w:val="es-AR"/>
                              </w:rPr>
                              <w:t xml:space="preserve">Allemand, </w:t>
                            </w:r>
                            <w:r w:rsidRPr="00A12B43">
                              <w:rPr>
                                <w:rFonts w:ascii="Corbel" w:hAnsi="Corbel"/>
                                <w:color w:val="F2F2F2" w:themeColor="background1" w:themeShade="F2"/>
                                <w:sz w:val="24"/>
                                <w:szCs w:val="24"/>
                                <w:lang w:val="es-AR"/>
                              </w:rPr>
                              <w:t xml:space="preserve">Facundo </w:t>
                            </w:r>
                            <w:proofErr w:type="spellStart"/>
                            <w:r w:rsidRPr="00A12B43">
                              <w:rPr>
                                <w:rFonts w:ascii="Corbel" w:hAnsi="Corbel"/>
                                <w:color w:val="F2F2F2" w:themeColor="background1" w:themeShade="F2"/>
                                <w:sz w:val="24"/>
                                <w:szCs w:val="24"/>
                                <w:lang w:val="es-AR"/>
                              </w:rPr>
                              <w:t>leg</w:t>
                            </w:r>
                            <w:proofErr w:type="spellEnd"/>
                            <w:r w:rsidRPr="00A12B43">
                              <w:rPr>
                                <w:rFonts w:ascii="Corbel" w:hAnsi="Corbel"/>
                                <w:color w:val="F2F2F2" w:themeColor="background1" w:themeShade="F2"/>
                                <w:sz w:val="24"/>
                                <w:szCs w:val="24"/>
                                <w:lang w:val="es-AR"/>
                              </w:rPr>
                              <w:t xml:space="preserve">. </w:t>
                            </w:r>
                            <w:r w:rsidRPr="00214004">
                              <w:rPr>
                                <w:rFonts w:ascii="Corbel" w:hAnsi="Corbel"/>
                                <w:color w:val="F2F2F2" w:themeColor="background1" w:themeShade="F2"/>
                                <w:sz w:val="24"/>
                                <w:szCs w:val="24"/>
                                <w:lang w:val="es-AR"/>
                              </w:rPr>
                              <w:t xml:space="preserve">58971 </w:t>
                            </w:r>
                          </w:p>
                          <w:p w:rsidR="003B148D" w:rsidRPr="00214004" w:rsidRDefault="003B148D" w:rsidP="00ED2E09">
                            <w:pPr>
                              <w:spacing w:before="0" w:after="0" w:line="256" w:lineRule="auto"/>
                              <w:rPr>
                                <w:rFonts w:ascii="Corbel" w:hAnsi="Corbel"/>
                                <w:color w:val="F2F2F2" w:themeColor="background1" w:themeShade="F2"/>
                                <w:sz w:val="24"/>
                                <w:szCs w:val="24"/>
                                <w:lang w:val="es-AR"/>
                              </w:rPr>
                            </w:pPr>
                            <w:r w:rsidRPr="00214004">
                              <w:rPr>
                                <w:rFonts w:ascii="Corbel" w:hAnsi="Corbel"/>
                                <w:color w:val="F2F2F2" w:themeColor="background1" w:themeShade="F2"/>
                                <w:sz w:val="24"/>
                                <w:szCs w:val="24"/>
                                <w:lang w:val="es-AR"/>
                              </w:rPr>
                              <w:t xml:space="preserve">Herrera, Antonio  </w:t>
                            </w:r>
                            <w:proofErr w:type="spellStart"/>
                            <w:r w:rsidRPr="00214004">
                              <w:rPr>
                                <w:rFonts w:ascii="Corbel" w:hAnsi="Corbel"/>
                                <w:color w:val="F2F2F2" w:themeColor="background1" w:themeShade="F2"/>
                                <w:sz w:val="24"/>
                                <w:szCs w:val="24"/>
                                <w:lang w:val="es-AR"/>
                              </w:rPr>
                              <w:t>leg</w:t>
                            </w:r>
                            <w:proofErr w:type="spellEnd"/>
                            <w:r w:rsidRPr="00214004">
                              <w:rPr>
                                <w:rFonts w:ascii="Corbel" w:hAnsi="Corbel"/>
                                <w:color w:val="F2F2F2" w:themeColor="background1" w:themeShade="F2"/>
                                <w:sz w:val="24"/>
                                <w:szCs w:val="24"/>
                                <w:lang w:val="es-AR"/>
                              </w:rPr>
                              <w:t>. 57824</w:t>
                            </w:r>
                          </w:p>
                          <w:p w:rsidR="003B148D" w:rsidRPr="00214004" w:rsidRDefault="003B148D" w:rsidP="00ED2E09">
                            <w:pPr>
                              <w:spacing w:before="0" w:after="0" w:line="256" w:lineRule="auto"/>
                              <w:rPr>
                                <w:rFonts w:ascii="Corbel" w:hAnsi="Corbel"/>
                                <w:color w:val="F2F2F2" w:themeColor="background1" w:themeShade="F2"/>
                                <w:sz w:val="24"/>
                                <w:szCs w:val="24"/>
                                <w:lang w:val="es-AR"/>
                              </w:rPr>
                            </w:pPr>
                            <w:r w:rsidRPr="00214004">
                              <w:rPr>
                                <w:rFonts w:ascii="Corbel" w:hAnsi="Corbel"/>
                                <w:color w:val="F2F2F2" w:themeColor="background1" w:themeShade="F2"/>
                                <w:sz w:val="24"/>
                                <w:szCs w:val="24"/>
                                <w:lang w:val="es-AR"/>
                              </w:rPr>
                              <w:t xml:space="preserve">Pedrosa, Paula Melania </w:t>
                            </w:r>
                            <w:proofErr w:type="spellStart"/>
                            <w:r w:rsidRPr="00214004">
                              <w:rPr>
                                <w:rFonts w:ascii="Corbel" w:hAnsi="Corbel"/>
                                <w:color w:val="F2F2F2" w:themeColor="background1" w:themeShade="F2"/>
                                <w:sz w:val="24"/>
                                <w:szCs w:val="24"/>
                                <w:lang w:val="es-AR"/>
                              </w:rPr>
                              <w:t>leg</w:t>
                            </w:r>
                            <w:proofErr w:type="spellEnd"/>
                            <w:r w:rsidRPr="00214004">
                              <w:rPr>
                                <w:rFonts w:ascii="Corbel" w:hAnsi="Corbel"/>
                                <w:color w:val="F2F2F2" w:themeColor="background1" w:themeShade="F2"/>
                                <w:sz w:val="24"/>
                                <w:szCs w:val="24"/>
                                <w:lang w:val="es-AR"/>
                              </w:rPr>
                              <w:t>. 58822</w:t>
                            </w:r>
                          </w:p>
                          <w:p w:rsidR="003B148D" w:rsidRDefault="003B148D" w:rsidP="00ED2E09">
                            <w:pPr>
                              <w:spacing w:before="0" w:after="0" w:line="256" w:lineRule="auto"/>
                              <w:rPr>
                                <w:rFonts w:ascii="Corbel" w:hAnsi="Corbel"/>
                                <w:color w:val="595959" w:themeColor="text1" w:themeTint="A6"/>
                                <w:sz w:val="24"/>
                                <w:szCs w:val="24"/>
                                <w:lang w:val="es-AR"/>
                              </w:rPr>
                            </w:pPr>
                            <w:r w:rsidRPr="00214004">
                              <w:rPr>
                                <w:rFonts w:ascii="Corbel" w:hAnsi="Corbel"/>
                                <w:color w:val="F2F2F2" w:themeColor="background1" w:themeShade="F2"/>
                                <w:sz w:val="24"/>
                                <w:szCs w:val="24"/>
                                <w:lang w:val="es-AR"/>
                              </w:rPr>
                              <w:t xml:space="preserve">Rojas Amaya, M. Florencia </w:t>
                            </w:r>
                            <w:proofErr w:type="spellStart"/>
                            <w:r w:rsidRPr="00214004">
                              <w:rPr>
                                <w:rFonts w:ascii="Corbel" w:hAnsi="Corbel"/>
                                <w:color w:val="F2F2F2" w:themeColor="background1" w:themeShade="F2"/>
                                <w:sz w:val="24"/>
                                <w:szCs w:val="24"/>
                                <w:lang w:val="es-AR"/>
                              </w:rPr>
                              <w:t>leg</w:t>
                            </w:r>
                            <w:proofErr w:type="spellEnd"/>
                            <w:r w:rsidRPr="00214004">
                              <w:rPr>
                                <w:rFonts w:ascii="Corbel" w:hAnsi="Corbel"/>
                                <w:color w:val="F2F2F2" w:themeColor="background1" w:themeShade="F2"/>
                                <w:sz w:val="24"/>
                                <w:szCs w:val="24"/>
                                <w:lang w:val="es-AR"/>
                              </w:rPr>
                              <w:t>. 58577</w:t>
                            </w:r>
                          </w:p>
                          <w:p w:rsidR="003B148D" w:rsidRPr="00092D82" w:rsidRDefault="003B148D" w:rsidP="00ED2E09">
                            <w:pPr>
                              <w:pStyle w:val="Ttulo3"/>
                              <w:pBdr>
                                <w:top w:val="single" w:sz="6" w:space="16" w:color="63A537" w:themeColor="text2"/>
                              </w:pBdr>
                              <w:spacing w:before="0"/>
                              <w:rPr>
                                <w:lang w:val="es-AR"/>
                              </w:rPr>
                            </w:pPr>
                            <w:r w:rsidRPr="00092D82">
                              <w:rPr>
                                <w:lang w:val="es-AR"/>
                              </w:rPr>
                              <w:tab/>
                            </w:r>
                            <w:r w:rsidRPr="00092D82">
                              <w:rPr>
                                <w:lang w:val="es-AR"/>
                              </w:rPr>
                              <w:tab/>
                            </w:r>
                          </w:p>
                        </w:txbxContent>
                      </v:textbox>
                    </v:shape>
                  </v:group>
                </w:pict>
              </mc:Fallback>
            </mc:AlternateContent>
          </w:r>
          <w:r>
            <w:rPr>
              <w:noProof/>
              <w:lang w:val="es-ES" w:eastAsia="es-ES"/>
            </w:rPr>
            <mc:AlternateContent>
              <mc:Choice Requires="wpg">
                <w:drawing>
                  <wp:anchor distT="0" distB="0" distL="114300" distR="114300" simplePos="0" relativeHeight="251665408" behindDoc="0" locked="0" layoutInCell="1" allowOverlap="1" wp14:anchorId="722C5529" wp14:editId="29CC020D">
                    <wp:simplePos x="0" y="0"/>
                    <wp:positionH relativeFrom="column">
                      <wp:posOffset>4987290</wp:posOffset>
                    </wp:positionH>
                    <wp:positionV relativeFrom="paragraph">
                      <wp:posOffset>6734175</wp:posOffset>
                    </wp:positionV>
                    <wp:extent cx="1135380" cy="1113716"/>
                    <wp:effectExtent l="0" t="0" r="0" b="0"/>
                    <wp:wrapNone/>
                    <wp:docPr id="27" name="Grupo 27"/>
                    <wp:cNvGraphicFramePr/>
                    <a:graphic xmlns:a="http://schemas.openxmlformats.org/drawingml/2006/main">
                      <a:graphicData uri="http://schemas.microsoft.com/office/word/2010/wordprocessingGroup">
                        <wpg:wgp>
                          <wpg:cNvGrpSpPr/>
                          <wpg:grpSpPr>
                            <a:xfrm>
                              <a:off x="0" y="0"/>
                              <a:ext cx="1135380" cy="1113716"/>
                              <a:chOff x="0" y="-31811"/>
                              <a:chExt cx="1136110" cy="1114422"/>
                            </a:xfrm>
                          </wpg:grpSpPr>
                          <wps:wsp>
                            <wps:cNvPr id="15" name="Cuadro de texto 15"/>
                            <wps:cNvSpPr txBox="1"/>
                            <wps:spPr>
                              <a:xfrm>
                                <a:off x="7954" y="-31811"/>
                                <a:ext cx="1128156" cy="3508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B148D" w:rsidRPr="00036F7F" w:rsidRDefault="003B148D" w:rsidP="00664A42">
                                  <w:pPr>
                                    <w:spacing w:after="0"/>
                                    <w:rPr>
                                      <w:rFonts w:asciiTheme="majorHAnsi" w:hAnsiTheme="majorHAnsi"/>
                                      <w:color w:val="262626" w:themeColor="text1" w:themeTint="D9"/>
                                      <w:sz w:val="28"/>
                                      <w:lang w:val="es-AR"/>
                                    </w:rPr>
                                  </w:pPr>
                                  <w:r w:rsidRPr="00036F7F">
                                    <w:rPr>
                                      <w:rFonts w:asciiTheme="majorHAnsi" w:hAnsiTheme="majorHAnsi"/>
                                      <w:color w:val="262626" w:themeColor="text1" w:themeTint="D9"/>
                                      <w:sz w:val="28"/>
                                      <w:lang w:val="es-AR"/>
                                    </w:rPr>
                                    <w:t>GRUPO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 name="Cuadro de texto 16"/>
                            <wps:cNvSpPr txBox="1"/>
                            <wps:spPr>
                              <a:xfrm>
                                <a:off x="27863" y="25574"/>
                                <a:ext cx="961390" cy="5552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B148D" w:rsidRPr="00936697" w:rsidRDefault="003B148D" w:rsidP="00664A42">
                                  <w:pPr>
                                    <w:spacing w:after="0"/>
                                    <w:rPr>
                                      <w:rFonts w:ascii="Arial Unicode MS" w:eastAsia="Arial Unicode MS" w:hAnsi="Arial Unicode MS" w:cs="Arial Unicode MS"/>
                                      <w:color w:val="F2F2F2" w:themeColor="background1" w:themeShade="F2"/>
                                      <w:spacing w:val="60"/>
                                      <w:sz w:val="40"/>
                                      <w:szCs w:val="56"/>
                                      <w:lang w:val="es-AR"/>
                                    </w:rPr>
                                  </w:pPr>
                                  <w:r w:rsidRPr="00936697">
                                    <w:rPr>
                                      <w:rFonts w:ascii="Arial Unicode MS" w:eastAsia="Arial Unicode MS" w:hAnsi="Arial Unicode MS" w:cs="Arial Unicode MS"/>
                                      <w:color w:val="F2F2F2" w:themeColor="background1" w:themeShade="F2"/>
                                      <w:spacing w:val="60"/>
                                      <w:sz w:val="44"/>
                                      <w:szCs w:val="56"/>
                                      <w:lang w:val="es-AR"/>
                                    </w:rPr>
                                    <w:t>N°3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5" name="Grupo 25"/>
                            <wpg:cNvGrpSpPr/>
                            <wpg:grpSpPr>
                              <a:xfrm>
                                <a:off x="0" y="456983"/>
                                <a:ext cx="1045028" cy="625628"/>
                                <a:chOff x="-5610" y="-311562"/>
                                <a:chExt cx="1045028" cy="625628"/>
                              </a:xfrm>
                            </wpg:grpSpPr>
                            <wps:wsp>
                              <wps:cNvPr id="13" name="Cuadro de texto 13"/>
                              <wps:cNvSpPr txBox="1"/>
                              <wps:spPr>
                                <a:xfrm>
                                  <a:off x="-5610" y="-311562"/>
                                  <a:ext cx="1045028" cy="33844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B148D" w:rsidRPr="00036F7F" w:rsidRDefault="003B148D" w:rsidP="00664A42">
                                    <w:pPr>
                                      <w:spacing w:after="0"/>
                                      <w:rPr>
                                        <w:rFonts w:asciiTheme="majorHAnsi" w:hAnsiTheme="majorHAnsi"/>
                                        <w:color w:val="262626" w:themeColor="text1" w:themeTint="D9"/>
                                        <w:sz w:val="28"/>
                                        <w:lang w:val="es-AR"/>
                                      </w:rPr>
                                    </w:pPr>
                                    <w:r w:rsidRPr="00036F7F">
                                      <w:rPr>
                                        <w:rFonts w:asciiTheme="majorHAnsi" w:hAnsiTheme="majorHAnsi"/>
                                        <w:color w:val="262626" w:themeColor="text1" w:themeTint="D9"/>
                                        <w:sz w:val="28"/>
                                        <w:lang w:val="es-AR"/>
                                      </w:rPr>
                                      <w:t>CURSO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 name="Cuadro de texto 17"/>
                              <wps:cNvSpPr txBox="1"/>
                              <wps:spPr>
                                <a:xfrm>
                                  <a:off x="2344" y="-259953"/>
                                  <a:ext cx="961390" cy="57401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B148D" w:rsidRPr="00936697" w:rsidRDefault="003B148D" w:rsidP="00664A42">
                                    <w:pPr>
                                      <w:spacing w:after="0"/>
                                      <w:rPr>
                                        <w:rFonts w:ascii="Arial Unicode MS" w:eastAsia="Arial Unicode MS" w:hAnsi="Arial Unicode MS" w:cs="Arial Unicode MS"/>
                                        <w:color w:val="F2F2F2" w:themeColor="background1" w:themeShade="F2"/>
                                        <w:spacing w:val="60"/>
                                        <w:sz w:val="40"/>
                                        <w:szCs w:val="56"/>
                                        <w:lang w:val="es-AR"/>
                                      </w:rPr>
                                    </w:pPr>
                                    <w:r w:rsidRPr="00936697">
                                      <w:rPr>
                                        <w:rFonts w:ascii="Arial Unicode MS" w:eastAsia="Arial Unicode MS" w:hAnsi="Arial Unicode MS" w:cs="Arial Unicode MS"/>
                                        <w:color w:val="F2F2F2" w:themeColor="background1" w:themeShade="F2"/>
                                        <w:spacing w:val="60"/>
                                        <w:sz w:val="44"/>
                                        <w:szCs w:val="56"/>
                                        <w:lang w:val="es-AR"/>
                                      </w:rPr>
                                      <w:t>5K2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722C5529" id="Grupo 27" o:spid="_x0000_s1036" style="position:absolute;margin-left:392.7pt;margin-top:530.25pt;width:89.4pt;height:87.7pt;z-index:251665408;mso-width-relative:margin;mso-height-relative:margin" coordorigin=",-318" coordsize="11361,11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">
                    <v:shape id="Cuadro de texto 15" o:spid="_x0000_s1037" type="#_x0000_t202" style="position:absolute;left:79;top:-318;width:11282;height:35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C5F8IA&#10;AADbAAAADwAAAGRycy9kb3ducmV2LnhtbERPS4vCMBC+L/gfwgje1nQFRbqmRQqiiHvwcfE224xt&#10;2WZSm6h1f70RBG/z8T1nlnamFldqXWVZwdcwAkGcW11xoeCwX3xOQTiPrLG2TAru5CBNeh8zjLW9&#10;8ZauO1+IEMIuRgWl900spctLMuiGtiEO3Mm2Bn2AbSF1i7cQbmo5iqKJNFhxaCixoayk/G93MQrW&#10;2eIHt78jM/2vs+XmNG/Oh+NYqUG/m3+D8NT5t/jlXukwfwzPX8IBMnk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YLkXwgAAANsAAAAPAAAAAAAAAAAAAAAAAJgCAABkcnMvZG93&#10;bnJldi54bWxQSwUGAAAAAAQABAD1AAAAhwMAAAAA&#10;" filled="f" stroked="f" strokeweight=".5pt">
                      <v:textbox>
                        <w:txbxContent>
                          <w:p w:rsidR="003B148D" w:rsidRPr="00036F7F" w:rsidRDefault="003B148D" w:rsidP="00664A42">
                            <w:pPr>
                              <w:spacing w:after="0"/>
                              <w:rPr>
                                <w:rFonts w:asciiTheme="majorHAnsi" w:hAnsiTheme="majorHAnsi"/>
                                <w:color w:val="262626" w:themeColor="text1" w:themeTint="D9"/>
                                <w:sz w:val="28"/>
                                <w:lang w:val="es-AR"/>
                              </w:rPr>
                            </w:pPr>
                            <w:r w:rsidRPr="00036F7F">
                              <w:rPr>
                                <w:rFonts w:asciiTheme="majorHAnsi" w:hAnsiTheme="majorHAnsi"/>
                                <w:color w:val="262626" w:themeColor="text1" w:themeTint="D9"/>
                                <w:sz w:val="28"/>
                                <w:lang w:val="es-AR"/>
                              </w:rPr>
                              <w:t>GRUPO</w:t>
                            </w:r>
                          </w:p>
                        </w:txbxContent>
                      </v:textbox>
                    </v:shape>
                    <v:shape id="Cuadro de texto 16" o:spid="_x0000_s1038" type="#_x0000_t202" style="position:absolute;left:278;top:255;width:9614;height:55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InYMMA&#10;AADbAAAADwAAAGRycy9kb3ducmV2LnhtbERPS2vCQBC+C/0PyxS8mU2FBkmzigTEUuxBm0tv0+zk&#10;QbOzMbs1aX99VxC8zcf3nGwzmU5caHCtZQVPUQyCuLS65VpB8bFbrEA4j6yxs0wKfsnBZv0wyzDV&#10;duQjXU6+FiGEXYoKGu/7VEpXNmTQRbYnDlxlB4M+wKGWesAxhJtOLuM4kQZbDg0N9pQ3VH6ffoyC&#10;t3z3jsevpVn9dfn+UG37c/H5rNT8cdq+gPA0+bv45n7VYX4C11/CAXL9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LInYMMAAADbAAAADwAAAAAAAAAAAAAAAACYAgAAZHJzL2Rv&#10;d25yZXYueG1sUEsFBgAAAAAEAAQA9QAAAIgDAAAAAA==&#10;" filled="f" stroked="f" strokeweight=".5pt">
                      <v:textbox>
                        <w:txbxContent>
                          <w:p w:rsidR="003B148D" w:rsidRPr="00936697" w:rsidRDefault="003B148D" w:rsidP="00664A42">
                            <w:pPr>
                              <w:spacing w:after="0"/>
                              <w:rPr>
                                <w:rFonts w:ascii="Arial Unicode MS" w:eastAsia="Arial Unicode MS" w:hAnsi="Arial Unicode MS" w:cs="Arial Unicode MS"/>
                                <w:color w:val="F2F2F2" w:themeColor="background1" w:themeShade="F2"/>
                                <w:spacing w:val="60"/>
                                <w:sz w:val="40"/>
                                <w:szCs w:val="56"/>
                                <w:lang w:val="es-AR"/>
                              </w:rPr>
                            </w:pPr>
                            <w:r w:rsidRPr="00936697">
                              <w:rPr>
                                <w:rFonts w:ascii="Arial Unicode MS" w:eastAsia="Arial Unicode MS" w:hAnsi="Arial Unicode MS" w:cs="Arial Unicode MS"/>
                                <w:color w:val="F2F2F2" w:themeColor="background1" w:themeShade="F2"/>
                                <w:spacing w:val="60"/>
                                <w:sz w:val="44"/>
                                <w:szCs w:val="56"/>
                                <w:lang w:val="es-AR"/>
                              </w:rPr>
                              <w:t>N°3</w:t>
                            </w:r>
                          </w:p>
                        </w:txbxContent>
                      </v:textbox>
                    </v:shape>
                    <v:group id="Grupo 25" o:spid="_x0000_s1039" style="position:absolute;top:4569;width:10450;height:6257" coordorigin="-56,-3115" coordsize="10450,625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arP8UAAADbAAAADwAAAGRycy9kb3ducmV2LnhtbESPT2vCQBTE74V+h+UV&#10;ems2sVgkdRURlR6CUCNIb4/sMwlm34bsmj/fvisUehxm5jfMcj2aRvTUudqygiSKQRAXVtdcKjjn&#10;+7cFCOeRNTaWScFEDtar56clptoO/E39yZciQNilqKDyvk2ldEVFBl1kW+LgXW1n0AfZlVJ3OAS4&#10;aeQsjj+kwZrDQoUtbSsqbqe7UXAYcNi8J7s+u123008+P16yhJR6fRk3nyA8jf4//Nf+0gpmc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Mmqz/FAAAA2wAA&#10;AA8AAAAAAAAAAAAAAAAAqgIAAGRycy9kb3ducmV2LnhtbFBLBQYAAAAABAAEAPoAAACcAwAAAAA=&#10;">
                      <v:shape id="Cuadro de texto 13" o:spid="_x0000_s1040" type="#_x0000_t202" style="position:absolute;left:-56;top:-3115;width:10450;height:33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WE+MQA&#10;AADbAAAADwAAAGRycy9kb3ducmV2LnhtbERPTWvCQBC9F/wPywje6qZKJaSuEgKhRdqDqZfeptkx&#10;Cc3Optmtif56tyB4m8f7nPV2NK04Ue8aywqe5hEI4tLqhisFh8/8MQbhPLLG1jIpOJOD7WbysMZE&#10;24H3dCp8JUIIuwQV1N53iZSurMmgm9uOOHBH2xv0AfaV1D0OIdy0chFFK2mw4dBQY0dZTeVP8WcU&#10;7LL8A/ffCxNf2uz1/Zh2v4evZ6Vm0zF9AeFp9Hfxzf2mw/wl/P8SDpCb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TFhPjEAAAA2wAAAA8AAAAAAAAAAAAAAAAAmAIAAGRycy9k&#10;b3ducmV2LnhtbFBLBQYAAAAABAAEAPUAAACJAwAAAAA=&#10;" filled="f" stroked="f" strokeweight=".5pt">
                        <v:textbox>
                          <w:txbxContent>
                            <w:p w:rsidR="003B148D" w:rsidRPr="00036F7F" w:rsidRDefault="003B148D" w:rsidP="00664A42">
                              <w:pPr>
                                <w:spacing w:after="0"/>
                                <w:rPr>
                                  <w:rFonts w:asciiTheme="majorHAnsi" w:hAnsiTheme="majorHAnsi"/>
                                  <w:color w:val="262626" w:themeColor="text1" w:themeTint="D9"/>
                                  <w:sz w:val="28"/>
                                  <w:lang w:val="es-AR"/>
                                </w:rPr>
                              </w:pPr>
                              <w:r w:rsidRPr="00036F7F">
                                <w:rPr>
                                  <w:rFonts w:asciiTheme="majorHAnsi" w:hAnsiTheme="majorHAnsi"/>
                                  <w:color w:val="262626" w:themeColor="text1" w:themeTint="D9"/>
                                  <w:sz w:val="28"/>
                                  <w:lang w:val="es-AR"/>
                                </w:rPr>
                                <w:t>CURSO</w:t>
                              </w:r>
                            </w:p>
                          </w:txbxContent>
                        </v:textbox>
                      </v:shape>
                      <v:shape id="Cuadro de texto 17" o:spid="_x0000_s1041" type="#_x0000_t202" style="position:absolute;left:23;top:-2599;width:9614;height:57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6C+8QA&#10;AADbAAAADwAAAGRycy9kb3ducmV2LnhtbERPTWvCQBC9F/wPywje6qaCNaSuEgKhRdqDqZfeptkx&#10;Cc3Optmtif56tyB4m8f7nPV2NK04Ue8aywqe5hEI4tLqhisFh8/8MQbhPLLG1jIpOJOD7WbysMZE&#10;24H3dCp8JUIIuwQV1N53iZSurMmgm9uOOHBH2xv0AfaV1D0OIdy0chFFz9Jgw6Ghxo6ymsqf4s8o&#10;2GX5B+6/Fya+tNnr+zHtfg9fS6Vm0zF9AeFp9Hfxzf2mw/wV/P8SDpCb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v+gvvEAAAA2wAAAA8AAAAAAAAAAAAAAAAAmAIAAGRycy9k&#10;b3ducmV2LnhtbFBLBQYAAAAABAAEAPUAAACJAwAAAAA=&#10;" filled="f" stroked="f" strokeweight=".5pt">
                        <v:textbox>
                          <w:txbxContent>
                            <w:p w:rsidR="003B148D" w:rsidRPr="00936697" w:rsidRDefault="003B148D" w:rsidP="00664A42">
                              <w:pPr>
                                <w:spacing w:after="0"/>
                                <w:rPr>
                                  <w:rFonts w:ascii="Arial Unicode MS" w:eastAsia="Arial Unicode MS" w:hAnsi="Arial Unicode MS" w:cs="Arial Unicode MS"/>
                                  <w:color w:val="F2F2F2" w:themeColor="background1" w:themeShade="F2"/>
                                  <w:spacing w:val="60"/>
                                  <w:sz w:val="40"/>
                                  <w:szCs w:val="56"/>
                                  <w:lang w:val="es-AR"/>
                                </w:rPr>
                              </w:pPr>
                              <w:r w:rsidRPr="00936697">
                                <w:rPr>
                                  <w:rFonts w:ascii="Arial Unicode MS" w:eastAsia="Arial Unicode MS" w:hAnsi="Arial Unicode MS" w:cs="Arial Unicode MS"/>
                                  <w:color w:val="F2F2F2" w:themeColor="background1" w:themeShade="F2"/>
                                  <w:spacing w:val="60"/>
                                  <w:sz w:val="44"/>
                                  <w:szCs w:val="56"/>
                                  <w:lang w:val="es-AR"/>
                                </w:rPr>
                                <w:t>5K2</w:t>
                              </w:r>
                            </w:p>
                          </w:txbxContent>
                        </v:textbox>
                      </v:shape>
                    </v:group>
                  </v:group>
                </w:pict>
              </mc:Fallback>
            </mc:AlternateContent>
          </w:r>
          <w:r>
            <w:rPr>
              <w:noProof/>
              <w:lang w:val="es-ES" w:eastAsia="es-ES"/>
            </w:rPr>
            <mc:AlternateContent>
              <mc:Choice Requires="wpg">
                <w:drawing>
                  <wp:anchor distT="0" distB="0" distL="114300" distR="114300" simplePos="0" relativeHeight="251659264" behindDoc="0" locked="0" layoutInCell="1" allowOverlap="1" wp14:anchorId="79DD08DF" wp14:editId="2FAA3D1D">
                    <wp:simplePos x="0" y="0"/>
                    <wp:positionH relativeFrom="column">
                      <wp:posOffset>-361950</wp:posOffset>
                    </wp:positionH>
                    <wp:positionV relativeFrom="paragraph">
                      <wp:posOffset>360045</wp:posOffset>
                    </wp:positionV>
                    <wp:extent cx="6667500" cy="972185"/>
                    <wp:effectExtent l="0" t="0" r="0" b="0"/>
                    <wp:wrapNone/>
                    <wp:docPr id="31" name="Grupo 31"/>
                    <wp:cNvGraphicFramePr/>
                    <a:graphic xmlns:a="http://schemas.openxmlformats.org/drawingml/2006/main">
                      <a:graphicData uri="http://schemas.microsoft.com/office/word/2010/wordprocessingGroup">
                        <wpg:wgp>
                          <wpg:cNvGrpSpPr/>
                          <wpg:grpSpPr>
                            <a:xfrm>
                              <a:off x="0" y="0"/>
                              <a:ext cx="6667500" cy="972185"/>
                              <a:chOff x="-6824" y="0"/>
                              <a:chExt cx="6667500" cy="972780"/>
                            </a:xfrm>
                          </wpg:grpSpPr>
                          <wps:wsp>
                            <wps:cNvPr id="5" name="Cuadro de texto 5"/>
                            <wps:cNvSpPr txBox="1"/>
                            <wps:spPr>
                              <a:xfrm>
                                <a:off x="0" y="0"/>
                                <a:ext cx="6648450" cy="502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B148D" w:rsidRDefault="003B148D">
                                  <w:pPr>
                                    <w:rPr>
                                      <w:rFonts w:ascii="Arial Black" w:hAnsi="Arial Black"/>
                                      <w:b/>
                                      <w:color w:val="404040" w:themeColor="text1" w:themeTint="BF"/>
                                      <w:sz w:val="36"/>
                                      <w:lang w:val="es-AR"/>
                                    </w:rPr>
                                  </w:pPr>
                                  <w:r w:rsidRPr="0003090A">
                                    <w:rPr>
                                      <w:rFonts w:ascii="Arial Black" w:hAnsi="Arial Black"/>
                                      <w:b/>
                                      <w:color w:val="595959" w:themeColor="text1" w:themeTint="A6"/>
                                      <w:sz w:val="40"/>
                                      <w:lang w:val="es-AR"/>
                                    </w:rPr>
                                    <w:t>UNIVERSIDAD TECNOLÓGICA NACIONAL</w:t>
                                  </w:r>
                                  <w:r w:rsidRPr="00FE2DC8">
                                    <w:rPr>
                                      <w:rFonts w:ascii="Arial Black" w:hAnsi="Arial Black"/>
                                      <w:b/>
                                      <w:color w:val="595959" w:themeColor="text1" w:themeTint="A6"/>
                                      <w:sz w:val="36"/>
                                      <w:lang w:val="es-AR"/>
                                    </w:rPr>
                                    <w:tab/>
                                  </w:r>
                                  <w:r>
                                    <w:rPr>
                                      <w:rFonts w:ascii="Arial Black" w:hAnsi="Arial Black"/>
                                      <w:b/>
                                      <w:color w:val="404040" w:themeColor="text1" w:themeTint="BF"/>
                                      <w:sz w:val="36"/>
                                      <w:lang w:val="es-AR"/>
                                    </w:rPr>
                                    <w:tab/>
                                    <w:t xml:space="preserve"> </w:t>
                                  </w:r>
                                  <w:r>
                                    <w:rPr>
                                      <w:rFonts w:ascii="Arial Black" w:hAnsi="Arial Black"/>
                                      <w:b/>
                                      <w:color w:val="404040" w:themeColor="text1" w:themeTint="BF"/>
                                      <w:sz w:val="36"/>
                                      <w:lang w:val="es-AR"/>
                                    </w:rPr>
                                    <w:tab/>
                                  </w:r>
                                  <w:r>
                                    <w:rPr>
                                      <w:rFonts w:ascii="Arial Black" w:hAnsi="Arial Black"/>
                                      <w:b/>
                                      <w:color w:val="404040" w:themeColor="text1" w:themeTint="BF"/>
                                      <w:sz w:val="36"/>
                                      <w:lang w:val="es-AR"/>
                                    </w:rPr>
                                    <w:tab/>
                                  </w:r>
                                </w:p>
                                <w:p w:rsidR="003B148D" w:rsidRPr="00092D82" w:rsidRDefault="003B148D">
                                  <w:pPr>
                                    <w:rPr>
                                      <w:rFonts w:ascii="Arial Black" w:hAnsi="Arial Black"/>
                                      <w:b/>
                                      <w:color w:val="404040" w:themeColor="text1" w:themeTint="BF"/>
                                      <w:sz w:val="36"/>
                                      <w:lang w:val="es-A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Cuadro de texto 6"/>
                            <wps:cNvSpPr txBox="1"/>
                            <wps:spPr>
                              <a:xfrm>
                                <a:off x="-6824" y="401280"/>
                                <a:ext cx="6667500" cy="5715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B148D" w:rsidRPr="00ED2E09" w:rsidRDefault="003B148D" w:rsidP="00664A42">
                                  <w:pPr>
                                    <w:pBdr>
                                      <w:top w:val="single" w:sz="4" w:space="1" w:color="63A537" w:themeColor="text2"/>
                                    </w:pBdr>
                                    <w:rPr>
                                      <w:rFonts w:asciiTheme="majorHAnsi" w:hAnsiTheme="majorHAnsi"/>
                                      <w:color w:val="4A7B29" w:themeColor="text2" w:themeShade="BF"/>
                                      <w:spacing w:val="20"/>
                                      <w:lang w:val="es-ES"/>
                                    </w:rPr>
                                  </w:pPr>
                                  <w:r w:rsidRPr="00ED2E09">
                                    <w:rPr>
                                      <w:rFonts w:asciiTheme="majorHAnsi" w:hAnsiTheme="majorHAnsi"/>
                                      <w:color w:val="4A7B29" w:themeColor="text2" w:themeShade="BF"/>
                                      <w:spacing w:val="20"/>
                                      <w:sz w:val="24"/>
                                      <w:lang w:val="es-ES"/>
                                    </w:rPr>
                                    <w:t>INGENIERÍA EN SISTEMAS DE INFORMACIÓN</w:t>
                                  </w:r>
                                  <w:r w:rsidRPr="00036F7F">
                                    <w:rPr>
                                      <w:rFonts w:asciiTheme="majorHAnsi" w:hAnsiTheme="majorHAnsi"/>
                                      <w:color w:val="4A7B29" w:themeColor="text2" w:themeShade="BF"/>
                                      <w:spacing w:val="20"/>
                                      <w:sz w:val="24"/>
                                      <w:lang w:val="es-AR"/>
                                    </w:rPr>
                                    <w:tab/>
                                  </w:r>
                                  <w:r w:rsidRPr="00036F7F">
                                    <w:rPr>
                                      <w:rFonts w:asciiTheme="majorHAnsi" w:hAnsiTheme="majorHAnsi"/>
                                      <w:color w:val="4A7B29" w:themeColor="text2" w:themeShade="BF"/>
                                      <w:spacing w:val="20"/>
                                      <w:lang w:val="es-AR"/>
                                    </w:rPr>
                                    <w:tab/>
                                  </w:r>
                                  <w:r w:rsidRPr="00036F7F">
                                    <w:rPr>
                                      <w:rFonts w:asciiTheme="majorHAnsi" w:hAnsiTheme="majorHAnsi"/>
                                      <w:color w:val="4A7B29" w:themeColor="text2" w:themeShade="BF"/>
                                      <w:spacing w:val="20"/>
                                      <w:lang w:val="es-AR"/>
                                    </w:rPr>
                                    <w:tab/>
                                  </w:r>
                                  <w:r w:rsidRPr="00036F7F">
                                    <w:rPr>
                                      <w:rFonts w:asciiTheme="majorHAnsi" w:hAnsiTheme="majorHAnsi"/>
                                      <w:color w:val="4A7B29" w:themeColor="text2" w:themeShade="BF"/>
                                      <w:spacing w:val="20"/>
                                      <w:lang w:val="es-AR"/>
                                    </w:rPr>
                                    <w:tab/>
                                  </w:r>
                                  <w:r w:rsidRPr="00ED2E09">
                                    <w:rPr>
                                      <w:rFonts w:asciiTheme="majorHAnsi" w:hAnsiTheme="majorHAnsi"/>
                                      <w:color w:val="4A7B29" w:themeColor="text2" w:themeShade="BF"/>
                                      <w:spacing w:val="20"/>
                                      <w:lang w:val="es-ES"/>
                                    </w:rPr>
                                    <w:t>PROYECTO FINAL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79DD08DF" id="Grupo 31" o:spid="_x0000_s1042" style="position:absolute;margin-left:-28.5pt;margin-top:28.35pt;width:525pt;height:76.55pt;z-index:251659264;mso-height-relative:margin" coordorigin="-68" coordsize="66675,97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">
                    <v:shape id="Cuadro de texto 5" o:spid="_x0000_s1043" type="#_x0000_t202" style="position:absolute;width:66484;height:50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WLjT8QA&#10;AADaAAAADwAAAGRycy9kb3ducmV2LnhtbESPT4vCMBTE7wt+h/AEb2u6giJd0yIFUcQ9+Ofi7W3z&#10;bMs2L7WJWvfTG0HwOMzMb5hZ2plaXKl1lWUFX8MIBHFudcWFgsN+8TkF4TyyxtoyKbiTgzTpfcww&#10;1vbGW7rufCEChF2MCkrvm1hKl5dk0A1tQxy8k20N+iDbQuoWbwFuajmKook0WHFYKLGhrKT8b3cx&#10;CtbZ4ge3vyMz/a+z5eY0b86H41ipQb+bf4Pw1Pl3+NVeaQVjeF4JN0Am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Vi40/EAAAA2gAAAA8AAAAAAAAAAAAAAAAAmAIAAGRycy9k&#10;b3ducmV2LnhtbFBLBQYAAAAABAAEAPUAAACJAwAAAAA=&#10;" filled="f" stroked="f" strokeweight=".5pt">
                      <v:textbox>
                        <w:txbxContent>
                          <w:p w:rsidR="003B148D" w:rsidRDefault="003B148D">
                            <w:pPr>
                              <w:rPr>
                                <w:rFonts w:ascii="Arial Black" w:hAnsi="Arial Black"/>
                                <w:b/>
                                <w:color w:val="404040" w:themeColor="text1" w:themeTint="BF"/>
                                <w:sz w:val="36"/>
                                <w:lang w:val="es-AR"/>
                              </w:rPr>
                            </w:pPr>
                            <w:r w:rsidRPr="0003090A">
                              <w:rPr>
                                <w:rFonts w:ascii="Arial Black" w:hAnsi="Arial Black"/>
                                <w:b/>
                                <w:color w:val="595959" w:themeColor="text1" w:themeTint="A6"/>
                                <w:sz w:val="40"/>
                                <w:lang w:val="es-AR"/>
                              </w:rPr>
                              <w:t>UNIVERSIDAD TECNOLÓGICA NACIONAL</w:t>
                            </w:r>
                            <w:r w:rsidRPr="00FE2DC8">
                              <w:rPr>
                                <w:rFonts w:ascii="Arial Black" w:hAnsi="Arial Black"/>
                                <w:b/>
                                <w:color w:val="595959" w:themeColor="text1" w:themeTint="A6"/>
                                <w:sz w:val="36"/>
                                <w:lang w:val="es-AR"/>
                              </w:rPr>
                              <w:tab/>
                            </w:r>
                            <w:r>
                              <w:rPr>
                                <w:rFonts w:ascii="Arial Black" w:hAnsi="Arial Black"/>
                                <w:b/>
                                <w:color w:val="404040" w:themeColor="text1" w:themeTint="BF"/>
                                <w:sz w:val="36"/>
                                <w:lang w:val="es-AR"/>
                              </w:rPr>
                              <w:tab/>
                              <w:t xml:space="preserve"> </w:t>
                            </w:r>
                            <w:r>
                              <w:rPr>
                                <w:rFonts w:ascii="Arial Black" w:hAnsi="Arial Black"/>
                                <w:b/>
                                <w:color w:val="404040" w:themeColor="text1" w:themeTint="BF"/>
                                <w:sz w:val="36"/>
                                <w:lang w:val="es-AR"/>
                              </w:rPr>
                              <w:tab/>
                            </w:r>
                            <w:r>
                              <w:rPr>
                                <w:rFonts w:ascii="Arial Black" w:hAnsi="Arial Black"/>
                                <w:b/>
                                <w:color w:val="404040" w:themeColor="text1" w:themeTint="BF"/>
                                <w:sz w:val="36"/>
                                <w:lang w:val="es-AR"/>
                              </w:rPr>
                              <w:tab/>
                            </w:r>
                          </w:p>
                          <w:p w:rsidR="003B148D" w:rsidRPr="00092D82" w:rsidRDefault="003B148D">
                            <w:pPr>
                              <w:rPr>
                                <w:rFonts w:ascii="Arial Black" w:hAnsi="Arial Black"/>
                                <w:b/>
                                <w:color w:val="404040" w:themeColor="text1" w:themeTint="BF"/>
                                <w:sz w:val="36"/>
                                <w:lang w:val="es-AR"/>
                              </w:rPr>
                            </w:pPr>
                          </w:p>
                        </w:txbxContent>
                      </v:textbox>
                    </v:shape>
                    <v:shape id="Cuadro de texto 6" o:spid="_x0000_s1044" type="#_x0000_t202" style="position:absolute;left:-68;top:4012;width:66674;height:57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B9OMUA&#10;AADaAAAADwAAAGRycy9kb3ducmV2LnhtbESPT2vCQBTE70K/w/IK3symQoOkWUUCYin2oM2lt9fs&#10;yx+afRuzW5P203cFweMwM79hss1kOnGhwbWWFTxFMQji0uqWawXFx26xAuE8ssbOMin4JQeb9cMs&#10;w1TbkY90OflaBAi7FBU03veplK5syKCLbE8cvMoOBn2QQy31gGOAm04u4ziRBlsOCw32lDdUfp9+&#10;jIK3fPeOx6+lWf11+f5Qbftz8fms1Pxx2r6A8DT5e/jWftUKErheCTdArv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sH04xQAAANoAAAAPAAAAAAAAAAAAAAAAAJgCAABkcnMv&#10;ZG93bnJldi54bWxQSwUGAAAAAAQABAD1AAAAigMAAAAA&#10;" filled="f" stroked="f" strokeweight=".5pt">
                      <v:textbox>
                        <w:txbxContent>
                          <w:p w:rsidR="003B148D" w:rsidRPr="00ED2E09" w:rsidRDefault="003B148D" w:rsidP="00664A42">
                            <w:pPr>
                              <w:pBdr>
                                <w:top w:val="single" w:sz="4" w:space="1" w:color="63A537" w:themeColor="text2"/>
                              </w:pBdr>
                              <w:rPr>
                                <w:rFonts w:asciiTheme="majorHAnsi" w:hAnsiTheme="majorHAnsi"/>
                                <w:color w:val="4A7B29" w:themeColor="text2" w:themeShade="BF"/>
                                <w:spacing w:val="20"/>
                                <w:lang w:val="es-ES"/>
                              </w:rPr>
                            </w:pPr>
                            <w:r w:rsidRPr="00ED2E09">
                              <w:rPr>
                                <w:rFonts w:asciiTheme="majorHAnsi" w:hAnsiTheme="majorHAnsi"/>
                                <w:color w:val="4A7B29" w:themeColor="text2" w:themeShade="BF"/>
                                <w:spacing w:val="20"/>
                                <w:sz w:val="24"/>
                                <w:lang w:val="es-ES"/>
                              </w:rPr>
                              <w:t>INGENIERÍA EN SISTEMAS DE INFORMACIÓN</w:t>
                            </w:r>
                            <w:r w:rsidRPr="00036F7F">
                              <w:rPr>
                                <w:rFonts w:asciiTheme="majorHAnsi" w:hAnsiTheme="majorHAnsi"/>
                                <w:color w:val="4A7B29" w:themeColor="text2" w:themeShade="BF"/>
                                <w:spacing w:val="20"/>
                                <w:sz w:val="24"/>
                                <w:lang w:val="es-AR"/>
                              </w:rPr>
                              <w:tab/>
                            </w:r>
                            <w:r w:rsidRPr="00036F7F">
                              <w:rPr>
                                <w:rFonts w:asciiTheme="majorHAnsi" w:hAnsiTheme="majorHAnsi"/>
                                <w:color w:val="4A7B29" w:themeColor="text2" w:themeShade="BF"/>
                                <w:spacing w:val="20"/>
                                <w:lang w:val="es-AR"/>
                              </w:rPr>
                              <w:tab/>
                            </w:r>
                            <w:r w:rsidRPr="00036F7F">
                              <w:rPr>
                                <w:rFonts w:asciiTheme="majorHAnsi" w:hAnsiTheme="majorHAnsi"/>
                                <w:color w:val="4A7B29" w:themeColor="text2" w:themeShade="BF"/>
                                <w:spacing w:val="20"/>
                                <w:lang w:val="es-AR"/>
                              </w:rPr>
                              <w:tab/>
                            </w:r>
                            <w:r w:rsidRPr="00036F7F">
                              <w:rPr>
                                <w:rFonts w:asciiTheme="majorHAnsi" w:hAnsiTheme="majorHAnsi"/>
                                <w:color w:val="4A7B29" w:themeColor="text2" w:themeShade="BF"/>
                                <w:spacing w:val="20"/>
                                <w:lang w:val="es-AR"/>
                              </w:rPr>
                              <w:tab/>
                            </w:r>
                            <w:r w:rsidRPr="00ED2E09">
                              <w:rPr>
                                <w:rFonts w:asciiTheme="majorHAnsi" w:hAnsiTheme="majorHAnsi"/>
                                <w:color w:val="4A7B29" w:themeColor="text2" w:themeShade="BF"/>
                                <w:spacing w:val="20"/>
                                <w:lang w:val="es-ES"/>
                              </w:rPr>
                              <w:t>PROYECTO FINAL</w:t>
                            </w:r>
                          </w:p>
                        </w:txbxContent>
                      </v:textbox>
                    </v:shape>
                  </v:group>
                </w:pict>
              </mc:Fallback>
            </mc:AlternateContent>
          </w:r>
          <w:r>
            <w:rPr>
              <w:noProof/>
              <w:lang w:val="es-ES" w:eastAsia="es-ES"/>
            </w:rPr>
            <mc:AlternateContent>
              <mc:Choice Requires="wpg">
                <w:drawing>
                  <wp:anchor distT="0" distB="0" distL="114300" distR="114300" simplePos="0" relativeHeight="251661312" behindDoc="0" locked="0" layoutInCell="1" allowOverlap="1" wp14:anchorId="6F040A66" wp14:editId="090FE617">
                    <wp:simplePos x="0" y="0"/>
                    <wp:positionH relativeFrom="margin">
                      <wp:posOffset>-118753</wp:posOffset>
                    </wp:positionH>
                    <wp:positionV relativeFrom="paragraph">
                      <wp:posOffset>3860840</wp:posOffset>
                    </wp:positionV>
                    <wp:extent cx="6172200" cy="1211283"/>
                    <wp:effectExtent l="0" t="0" r="19050" b="27305"/>
                    <wp:wrapNone/>
                    <wp:docPr id="23" name="Grupo 23"/>
                    <wp:cNvGraphicFramePr/>
                    <a:graphic xmlns:a="http://schemas.openxmlformats.org/drawingml/2006/main">
                      <a:graphicData uri="http://schemas.microsoft.com/office/word/2010/wordprocessingGroup">
                        <wpg:wgp>
                          <wpg:cNvGrpSpPr/>
                          <wpg:grpSpPr>
                            <a:xfrm>
                              <a:off x="0" y="0"/>
                              <a:ext cx="6172200" cy="1211283"/>
                              <a:chOff x="0" y="-1"/>
                              <a:chExt cx="6172200" cy="1211624"/>
                            </a:xfrm>
                          </wpg:grpSpPr>
                          <wps:wsp>
                            <wps:cNvPr id="19" name="Rectángulo redondeado 19"/>
                            <wps:cNvSpPr/>
                            <wps:spPr>
                              <a:xfrm>
                                <a:off x="0" y="-1"/>
                                <a:ext cx="6172200" cy="1211624"/>
                              </a:xfrm>
                              <a:prstGeom prst="roundRect">
                                <a:avLst>
                                  <a:gd name="adj" fmla="val 1387"/>
                                </a:avLst>
                              </a:prstGeom>
                              <a:solidFill>
                                <a:schemeClr val="bg1">
                                  <a:lumMod val="85000"/>
                                  <a:alpha val="61000"/>
                                </a:schemeClr>
                              </a:solid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Cuadro de texto 20"/>
                            <wps:cNvSpPr txBox="1"/>
                            <wps:spPr>
                              <a:xfrm>
                                <a:off x="118753" y="35592"/>
                                <a:ext cx="5949538" cy="4037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B148D" w:rsidRDefault="003B148D" w:rsidP="00FE2DC8">
                                  <w:pPr>
                                    <w:rPr>
                                      <w:rFonts w:ascii="Arial Black" w:hAnsi="Arial Black"/>
                                      <w:b/>
                                      <w:color w:val="404040" w:themeColor="text1" w:themeTint="BF"/>
                                      <w:sz w:val="36"/>
                                      <w:lang w:val="es-AR"/>
                                    </w:rPr>
                                  </w:pPr>
                                  <w:r w:rsidRPr="00FE2DC8">
                                    <w:rPr>
                                      <w:rFonts w:ascii="Arial Black" w:hAnsi="Arial Black"/>
                                      <w:b/>
                                      <w:color w:val="595959" w:themeColor="text1" w:themeTint="A6"/>
                                      <w:sz w:val="24"/>
                                      <w:lang w:val="es-AR"/>
                                    </w:rPr>
                                    <w:t>PROYECTO</w:t>
                                  </w:r>
                                  <w:r w:rsidRPr="00FE2DC8">
                                    <w:rPr>
                                      <w:rFonts w:ascii="Arial Black" w:hAnsi="Arial Black"/>
                                      <w:b/>
                                      <w:color w:val="595959" w:themeColor="text1" w:themeTint="A6"/>
                                      <w:sz w:val="36"/>
                                      <w:lang w:val="es-AR"/>
                                    </w:rPr>
                                    <w:tab/>
                                  </w:r>
                                  <w:r>
                                    <w:rPr>
                                      <w:rFonts w:ascii="Arial Black" w:hAnsi="Arial Black"/>
                                      <w:b/>
                                      <w:color w:val="404040" w:themeColor="text1" w:themeTint="BF"/>
                                      <w:sz w:val="36"/>
                                      <w:lang w:val="es-AR"/>
                                    </w:rPr>
                                    <w:tab/>
                                    <w:t xml:space="preserve"> </w:t>
                                  </w:r>
                                  <w:r>
                                    <w:rPr>
                                      <w:rFonts w:ascii="Arial Black" w:hAnsi="Arial Black"/>
                                      <w:b/>
                                      <w:color w:val="404040" w:themeColor="text1" w:themeTint="BF"/>
                                      <w:sz w:val="36"/>
                                      <w:lang w:val="es-AR"/>
                                    </w:rPr>
                                    <w:tab/>
                                  </w:r>
                                  <w:r>
                                    <w:rPr>
                                      <w:rFonts w:ascii="Arial Black" w:hAnsi="Arial Black"/>
                                      <w:b/>
                                      <w:color w:val="404040" w:themeColor="text1" w:themeTint="BF"/>
                                      <w:sz w:val="36"/>
                                      <w:lang w:val="es-AR"/>
                                    </w:rPr>
                                    <w:tab/>
                                  </w:r>
                                </w:p>
                                <w:p w:rsidR="003B148D" w:rsidRPr="00092D82" w:rsidRDefault="003B148D" w:rsidP="00FE2DC8">
                                  <w:pPr>
                                    <w:rPr>
                                      <w:rFonts w:ascii="Arial Black" w:hAnsi="Arial Black"/>
                                      <w:b/>
                                      <w:color w:val="404040" w:themeColor="text1" w:themeTint="BF"/>
                                      <w:sz w:val="36"/>
                                      <w:lang w:val="es-A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3" name="Imagen 5"/>
                              <pic:cNvPicPr>
                                <a:picLocks noChangeAspect="1"/>
                              </pic:cNvPicPr>
                            </pic:nvPicPr>
                            <pic:blipFill>
                              <a:blip r:embed="rId13" cstate="print">
                                <a:grayscl/>
                                <a:extLst>
                                  <a:ext uri="{28A0092B-C50C-407E-A947-70E740481C1C}">
                                    <a14:useLocalDpi xmlns:a14="http://schemas.microsoft.com/office/drawing/2010/main" val="0"/>
                                  </a:ext>
                                </a:extLst>
                              </a:blip>
                              <a:stretch>
                                <a:fillRect/>
                              </a:stretch>
                            </pic:blipFill>
                            <pic:spPr>
                              <a:xfrm>
                                <a:off x="4867866" y="59350"/>
                                <a:ext cx="1093547" cy="1103903"/>
                              </a:xfrm>
                              <a:prstGeom prst="rect">
                                <a:avLst/>
                              </a:prstGeom>
                            </pic:spPr>
                          </pic:pic>
                          <wps:wsp>
                            <wps:cNvPr id="21" name="Cuadro de texto 21"/>
                            <wps:cNvSpPr txBox="1"/>
                            <wps:spPr>
                              <a:xfrm>
                                <a:off x="83127" y="332483"/>
                                <a:ext cx="2149434" cy="53422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B148D" w:rsidRPr="00FE2DC8" w:rsidRDefault="003B148D" w:rsidP="00FE2DC8">
                                  <w:pPr>
                                    <w:rPr>
                                      <w:rFonts w:asciiTheme="majorHAnsi" w:hAnsiTheme="majorHAnsi"/>
                                      <w:b/>
                                      <w:color w:val="595959" w:themeColor="text1" w:themeTint="A6"/>
                                      <w:sz w:val="56"/>
                                      <w:lang w:val="es-AR"/>
                                    </w:rPr>
                                  </w:pPr>
                                  <w:r>
                                    <w:rPr>
                                      <w:rFonts w:asciiTheme="majorHAnsi" w:hAnsiTheme="majorHAnsi"/>
                                      <w:b/>
                                      <w:color w:val="595959" w:themeColor="text1" w:themeTint="A6"/>
                                      <w:sz w:val="56"/>
                                      <w:lang w:val="es-AR"/>
                                    </w:rPr>
                                    <w:t>Que Golazo</w:t>
                                  </w:r>
                                  <w:proofErr w:type="gramStart"/>
                                  <w:r>
                                    <w:rPr>
                                      <w:rFonts w:asciiTheme="majorHAnsi" w:hAnsiTheme="majorHAnsi"/>
                                      <w:b/>
                                      <w:color w:val="595959" w:themeColor="text1" w:themeTint="A6"/>
                                      <w:sz w:val="56"/>
                                      <w:lang w:val="es-AR"/>
                                    </w:rPr>
                                    <w:t>!</w:t>
                                  </w:r>
                                  <w:proofErr w:type="gramEnd"/>
                                </w:p>
                                <w:p w:rsidR="003B148D" w:rsidRPr="00FE2DC8" w:rsidRDefault="003B148D" w:rsidP="00FE2DC8">
                                  <w:pPr>
                                    <w:rPr>
                                      <w:rFonts w:ascii="Arial Black" w:hAnsi="Arial Black"/>
                                      <w:b/>
                                      <w:color w:val="404040" w:themeColor="text1" w:themeTint="BF"/>
                                      <w:sz w:val="144"/>
                                      <w:lang w:val="es-A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 name="Cuadro de texto 22"/>
                            <wps:cNvSpPr txBox="1"/>
                            <wps:spPr>
                              <a:xfrm>
                                <a:off x="106878" y="724368"/>
                                <a:ext cx="3788229" cy="43938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B148D" w:rsidRPr="00FE2DC8" w:rsidRDefault="003B148D" w:rsidP="00FE2DC8">
                                  <w:pPr>
                                    <w:rPr>
                                      <w:rFonts w:asciiTheme="majorHAnsi" w:hAnsiTheme="majorHAnsi"/>
                                      <w:color w:val="595959" w:themeColor="text1" w:themeTint="A6"/>
                                      <w:sz w:val="28"/>
                                      <w:lang w:val="es-AR"/>
                                    </w:rPr>
                                  </w:pPr>
                                  <w:r w:rsidRPr="00FE2DC8">
                                    <w:rPr>
                                      <w:rFonts w:asciiTheme="majorHAnsi" w:hAnsiTheme="majorHAnsi"/>
                                      <w:color w:val="595959" w:themeColor="text1" w:themeTint="A6"/>
                                      <w:sz w:val="28"/>
                                      <w:lang w:val="es-AR"/>
                                    </w:rPr>
                                    <w:t>Sistema de Gestión de Torneos de Fútbol</w:t>
                                  </w:r>
                                </w:p>
                                <w:p w:rsidR="003B148D" w:rsidRPr="00FE2DC8" w:rsidRDefault="003B148D" w:rsidP="00FE2DC8">
                                  <w:pPr>
                                    <w:rPr>
                                      <w:rFonts w:ascii="Arial Black" w:hAnsi="Arial Black"/>
                                      <w:color w:val="404040" w:themeColor="text1" w:themeTint="BF"/>
                                      <w:sz w:val="40"/>
                                      <w:lang w:val="es-A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F040A66" id="Grupo 23" o:spid="_x0000_s1045" style="position:absolute;margin-left:-9.35pt;margin-top:304pt;width:486pt;height:95.4pt;z-index:251661312;mso-position-horizontal-relative:margin;mso-width-relative:margin;mso-height-relative:margin" coordorigin="" coordsize="61722,121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">
                    <v:roundrect id="Rectángulo redondeado 19" o:spid="_x0000_s1046" style="position:absolute;width:61722;height:12116;visibility:visible;mso-wrap-style:square;v-text-anchor:middle" arcsize="91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89ArsAA&#10;AADbAAAADwAAAGRycy9kb3ducmV2LnhtbERPTYvCMBC9C/6HMIIX0VQF1+0aRRTBk6LrwePQzDZl&#10;m0lpoq3/3giCt3m8z1msWluKO9W+cKxgPEpAEGdOF5wruPzuhnMQPiBrLB2Tggd5WC27nQWm2jV8&#10;ovs55CKGsE9RgQmhSqX0mSGLfuQq4sj9udpiiLDOpa6xieG2lJMkmUmLBccGgxVtDGX/55tVcH1c&#10;Bh6Lo9u2031+GDfmuv46KdXvtesfEIHa8BG/3Xsd53/D65d4gFw+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89ArsAAAADbAAAADwAAAAAAAAAAAAAAAACYAgAAZHJzL2Rvd25y&#10;ZXYueG1sUEsFBgAAAAAEAAQA9QAAAIUDAAAAAA==&#10;" fillcolor="#d8d8d8 [2732]" strokecolor="#d8d8d8 [2732]" strokeweight="1pt">
                      <v:fill opacity="40092f"/>
                    </v:roundrect>
                    <v:shape id="Cuadro de texto 20" o:spid="_x0000_s1047" type="#_x0000_t202" style="position:absolute;left:1187;top:355;width:59495;height:40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vQMsIA&#10;AADbAAAADwAAAGRycy9kb3ducmV2LnhtbERPy2rCQBTdC/7DcAvudNKAItFRJCAtxS58bNzdZq5J&#10;6MydmJkmsV/vLApdHs57vR2sER21vnas4HWWgCAunK65VHA576dLED4gazSOScGDPGw349EaM+16&#10;PlJ3CqWIIewzVFCF0GRS+qIii37mGuLI3VxrMUTYllK32Mdwa2SaJAtpsebYUGFDeUXF9+nHKvjI&#10;9594/Ert8tfkb4fbrrlfrnOlJi/DbgUi0BD+xX/ud60gjevjl/gD5OY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e9AywgAAANsAAAAPAAAAAAAAAAAAAAAAAJgCAABkcnMvZG93&#10;bnJldi54bWxQSwUGAAAAAAQABAD1AAAAhwMAAAAA&#10;" filled="f" stroked="f" strokeweight=".5pt">
                      <v:textbox>
                        <w:txbxContent>
                          <w:p w:rsidR="003B148D" w:rsidRDefault="003B148D" w:rsidP="00FE2DC8">
                            <w:pPr>
                              <w:rPr>
                                <w:rFonts w:ascii="Arial Black" w:hAnsi="Arial Black"/>
                                <w:b/>
                                <w:color w:val="404040" w:themeColor="text1" w:themeTint="BF"/>
                                <w:sz w:val="36"/>
                                <w:lang w:val="es-AR"/>
                              </w:rPr>
                            </w:pPr>
                            <w:r w:rsidRPr="00FE2DC8">
                              <w:rPr>
                                <w:rFonts w:ascii="Arial Black" w:hAnsi="Arial Black"/>
                                <w:b/>
                                <w:color w:val="595959" w:themeColor="text1" w:themeTint="A6"/>
                                <w:sz w:val="24"/>
                                <w:lang w:val="es-AR"/>
                              </w:rPr>
                              <w:t>PROYECTO</w:t>
                            </w:r>
                            <w:r w:rsidRPr="00FE2DC8">
                              <w:rPr>
                                <w:rFonts w:ascii="Arial Black" w:hAnsi="Arial Black"/>
                                <w:b/>
                                <w:color w:val="595959" w:themeColor="text1" w:themeTint="A6"/>
                                <w:sz w:val="36"/>
                                <w:lang w:val="es-AR"/>
                              </w:rPr>
                              <w:tab/>
                            </w:r>
                            <w:r>
                              <w:rPr>
                                <w:rFonts w:ascii="Arial Black" w:hAnsi="Arial Black"/>
                                <w:b/>
                                <w:color w:val="404040" w:themeColor="text1" w:themeTint="BF"/>
                                <w:sz w:val="36"/>
                                <w:lang w:val="es-AR"/>
                              </w:rPr>
                              <w:tab/>
                              <w:t xml:space="preserve"> </w:t>
                            </w:r>
                            <w:r>
                              <w:rPr>
                                <w:rFonts w:ascii="Arial Black" w:hAnsi="Arial Black"/>
                                <w:b/>
                                <w:color w:val="404040" w:themeColor="text1" w:themeTint="BF"/>
                                <w:sz w:val="36"/>
                                <w:lang w:val="es-AR"/>
                              </w:rPr>
                              <w:tab/>
                            </w:r>
                            <w:r>
                              <w:rPr>
                                <w:rFonts w:ascii="Arial Black" w:hAnsi="Arial Black"/>
                                <w:b/>
                                <w:color w:val="404040" w:themeColor="text1" w:themeTint="BF"/>
                                <w:sz w:val="36"/>
                                <w:lang w:val="es-AR"/>
                              </w:rPr>
                              <w:tab/>
                            </w:r>
                          </w:p>
                          <w:p w:rsidR="003B148D" w:rsidRPr="00092D82" w:rsidRDefault="003B148D" w:rsidP="00FE2DC8">
                            <w:pPr>
                              <w:rPr>
                                <w:rFonts w:ascii="Arial Black" w:hAnsi="Arial Black"/>
                                <w:b/>
                                <w:color w:val="404040" w:themeColor="text1" w:themeTint="BF"/>
                                <w:sz w:val="36"/>
                                <w:lang w:val="es-AR"/>
                              </w:rPr>
                            </w:pPr>
                          </w:p>
                        </w:txbxContent>
                      </v:textbox>
                    </v:shape>
                    <v:shape id="Imagen 5" o:spid="_x0000_s1048" type="#_x0000_t75" style="position:absolute;left:48678;top:593;width:10936;height:1103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nXH7jDAAAA2gAAAA8AAABkcnMvZG93bnJldi54bWxEj81qwzAQhO+BvoPYQm6J3BRC60Q2bqBN&#10;aHtxfu6LtbFNrJWRVMd5+6pQyHGYmW+YdT6aTgzkfGtZwdM8AUFcWd1yreB4eJ+9gPABWWNnmRTc&#10;yEOePUzWmGp75ZKGfahFhLBPUUETQp9K6auGDPq57Ymjd7bOYIjS1VI7vEa46eQiSZbSYMtxocGe&#10;Ng1Vl/2PUbA58+uw+LDl99bZr+Kz6A5vt5NS08exWIEINIZ7+L+90wqe4e9KvAEy+wU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CdcfuMMAAADaAAAADwAAAAAAAAAAAAAAAACf&#10;AgAAZHJzL2Rvd25yZXYueG1sUEsFBgAAAAAEAAQA9wAAAI8DAAAAAA==&#10;">
                      <v:imagedata r:id="rId14" o:title="" grayscale="t"/>
                      <v:path arrowok="t"/>
                    </v:shape>
                    <v:shape id="Cuadro de texto 21" o:spid="_x0000_s1049" type="#_x0000_t202" style="position:absolute;left:831;top:3324;width:21494;height:53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d1qcQA&#10;AADbAAAADwAAAGRycy9kb3ducmV2LnhtbESPQYvCMBSE78L+h/AEb5paUKRrFCmIsuhBt5e9vW2e&#10;bbF56TZZrf56Iwgeh5n5hpkvO1OLC7WusqxgPIpAEOdWV1woyL7XwxkI55E11pZJwY0cLBcfvTkm&#10;2l75QJejL0SAsEtQQel9k0jp8pIMupFtiIN3sq1BH2RbSN3iNcBNLeMomkqDFYeFEhtKS8rPx3+j&#10;4Ctd7/HwG5vZvU43u9Oq+ct+JkoN+t3qE4Snzr/Dr/ZWK4jH8PwSfoBcP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U3danEAAAA2wAAAA8AAAAAAAAAAAAAAAAAmAIAAGRycy9k&#10;b3ducmV2LnhtbFBLBQYAAAAABAAEAPUAAACJAwAAAAA=&#10;" filled="f" stroked="f" strokeweight=".5pt">
                      <v:textbox>
                        <w:txbxContent>
                          <w:p w:rsidR="003B148D" w:rsidRPr="00FE2DC8" w:rsidRDefault="003B148D" w:rsidP="00FE2DC8">
                            <w:pPr>
                              <w:rPr>
                                <w:rFonts w:asciiTheme="majorHAnsi" w:hAnsiTheme="majorHAnsi"/>
                                <w:b/>
                                <w:color w:val="595959" w:themeColor="text1" w:themeTint="A6"/>
                                <w:sz w:val="56"/>
                                <w:lang w:val="es-AR"/>
                              </w:rPr>
                            </w:pPr>
                            <w:r>
                              <w:rPr>
                                <w:rFonts w:asciiTheme="majorHAnsi" w:hAnsiTheme="majorHAnsi"/>
                                <w:b/>
                                <w:color w:val="595959" w:themeColor="text1" w:themeTint="A6"/>
                                <w:sz w:val="56"/>
                                <w:lang w:val="es-AR"/>
                              </w:rPr>
                              <w:t>Que Golazo</w:t>
                            </w:r>
                            <w:proofErr w:type="gramStart"/>
                            <w:r>
                              <w:rPr>
                                <w:rFonts w:asciiTheme="majorHAnsi" w:hAnsiTheme="majorHAnsi"/>
                                <w:b/>
                                <w:color w:val="595959" w:themeColor="text1" w:themeTint="A6"/>
                                <w:sz w:val="56"/>
                                <w:lang w:val="es-AR"/>
                              </w:rPr>
                              <w:t>!</w:t>
                            </w:r>
                            <w:proofErr w:type="gramEnd"/>
                          </w:p>
                          <w:p w:rsidR="003B148D" w:rsidRPr="00FE2DC8" w:rsidRDefault="003B148D" w:rsidP="00FE2DC8">
                            <w:pPr>
                              <w:rPr>
                                <w:rFonts w:ascii="Arial Black" w:hAnsi="Arial Black"/>
                                <w:b/>
                                <w:color w:val="404040" w:themeColor="text1" w:themeTint="BF"/>
                                <w:sz w:val="144"/>
                                <w:lang w:val="es-AR"/>
                              </w:rPr>
                            </w:pPr>
                          </w:p>
                        </w:txbxContent>
                      </v:textbox>
                    </v:shape>
                    <v:shape id="Cuadro de texto 22" o:spid="_x0000_s1050" type="#_x0000_t202" style="position:absolute;left:1068;top:7243;width:37883;height:43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Xr3sMA&#10;AADbAAAADwAAAGRycy9kb3ducmV2LnhtbESPQYvCMBSE74L/ITzBm6YWFKlGkYLsIu5B14u3Z/Ns&#10;i81LbaLW/fVGEPY4zMw3zHzZmkrcqXGlZQWjYQSCOLO65FzB4Xc9mIJwHlljZZkUPMnBctHtzDHR&#10;9sE7uu99LgKEXYIKCu/rREqXFWTQDW1NHLyzbQz6IJtc6gYfAW4qGUfRRBosOSwUWFNaUHbZ34yC&#10;Tbr+wd0pNtO/Kv3anlf19XAcK9XvtasZCE+t/w9/2t9aQRzD+0v4AXLx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eXr3sMAAADbAAAADwAAAAAAAAAAAAAAAACYAgAAZHJzL2Rv&#10;d25yZXYueG1sUEsFBgAAAAAEAAQA9QAAAIgDAAAAAA==&#10;" filled="f" stroked="f" strokeweight=".5pt">
                      <v:textbox>
                        <w:txbxContent>
                          <w:p w:rsidR="003B148D" w:rsidRPr="00FE2DC8" w:rsidRDefault="003B148D" w:rsidP="00FE2DC8">
                            <w:pPr>
                              <w:rPr>
                                <w:rFonts w:asciiTheme="majorHAnsi" w:hAnsiTheme="majorHAnsi"/>
                                <w:color w:val="595959" w:themeColor="text1" w:themeTint="A6"/>
                                <w:sz w:val="28"/>
                                <w:lang w:val="es-AR"/>
                              </w:rPr>
                            </w:pPr>
                            <w:r w:rsidRPr="00FE2DC8">
                              <w:rPr>
                                <w:rFonts w:asciiTheme="majorHAnsi" w:hAnsiTheme="majorHAnsi"/>
                                <w:color w:val="595959" w:themeColor="text1" w:themeTint="A6"/>
                                <w:sz w:val="28"/>
                                <w:lang w:val="es-AR"/>
                              </w:rPr>
                              <w:t>Sistema de Gestión de Torneos de Fútbol</w:t>
                            </w:r>
                          </w:p>
                          <w:p w:rsidR="003B148D" w:rsidRPr="00FE2DC8" w:rsidRDefault="003B148D" w:rsidP="00FE2DC8">
                            <w:pPr>
                              <w:rPr>
                                <w:rFonts w:ascii="Arial Black" w:hAnsi="Arial Black"/>
                                <w:color w:val="404040" w:themeColor="text1" w:themeTint="BF"/>
                                <w:sz w:val="40"/>
                                <w:lang w:val="es-AR"/>
                              </w:rPr>
                            </w:pPr>
                          </w:p>
                        </w:txbxContent>
                      </v:textbox>
                    </v:shape>
                    <w10:wrap anchorx="margin"/>
                  </v:group>
                </w:pict>
              </mc:Fallback>
            </mc:AlternateContent>
          </w:r>
          <w:r>
            <w:rPr>
              <w:noProof/>
              <w:lang w:val="es-ES" w:eastAsia="es-ES"/>
            </w:rPr>
            <mc:AlternateContent>
              <mc:Choice Requires="wps">
                <w:drawing>
                  <wp:anchor distT="0" distB="0" distL="114300" distR="114300" simplePos="0" relativeHeight="251663360" behindDoc="0" locked="0" layoutInCell="1" allowOverlap="1" wp14:anchorId="41FABDB9" wp14:editId="4B4D32FB">
                    <wp:simplePos x="0" y="0"/>
                    <wp:positionH relativeFrom="margin">
                      <wp:posOffset>4892436</wp:posOffset>
                    </wp:positionH>
                    <wp:positionV relativeFrom="paragraph">
                      <wp:posOffset>3349881</wp:posOffset>
                    </wp:positionV>
                    <wp:extent cx="1496291" cy="534389"/>
                    <wp:effectExtent l="0" t="0" r="0" b="0"/>
                    <wp:wrapNone/>
                    <wp:docPr id="7" name="Cuadro de texto 7"/>
                    <wp:cNvGraphicFramePr/>
                    <a:graphic xmlns:a="http://schemas.openxmlformats.org/drawingml/2006/main">
                      <a:graphicData uri="http://schemas.microsoft.com/office/word/2010/wordprocessingShape">
                        <wps:wsp>
                          <wps:cNvSpPr txBox="1"/>
                          <wps:spPr>
                            <a:xfrm>
                              <a:off x="0" y="0"/>
                              <a:ext cx="1496291" cy="53438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B148D" w:rsidRPr="00A43FC2" w:rsidRDefault="003B148D" w:rsidP="00A43FC2">
                                <w:pPr>
                                  <w:rPr>
                                    <w:rFonts w:ascii="Calibri" w:hAnsi="Calibri"/>
                                    <w:color w:val="595959" w:themeColor="text1" w:themeTint="A6"/>
                                    <w:sz w:val="36"/>
                                    <w:lang w:val="es-AR"/>
                                  </w:rPr>
                                </w:pPr>
                                <w:r>
                                  <w:rPr>
                                    <w:rFonts w:ascii="Calibri" w:hAnsi="Calibri"/>
                                    <w:color w:val="595959" w:themeColor="text1" w:themeTint="A6"/>
                                    <w:sz w:val="36"/>
                                    <w:lang w:val="es-AR"/>
                                  </w:rPr>
                                  <w:t>30/05</w:t>
                                </w:r>
                                <w:r w:rsidRPr="00A43FC2">
                                  <w:rPr>
                                    <w:rFonts w:ascii="Calibri" w:hAnsi="Calibri"/>
                                    <w:color w:val="595959" w:themeColor="text1" w:themeTint="A6"/>
                                    <w:sz w:val="36"/>
                                    <w:lang w:val="es-AR"/>
                                  </w:rPr>
                                  <w:t>/201</w:t>
                                </w:r>
                                <w:r>
                                  <w:rPr>
                                    <w:rFonts w:ascii="Calibri" w:hAnsi="Calibri"/>
                                    <w:color w:val="595959" w:themeColor="text1" w:themeTint="A6"/>
                                    <w:sz w:val="36"/>
                                    <w:lang w:val="es-AR"/>
                                  </w:rPr>
                                  <w:t>4</w:t>
                                </w:r>
                              </w:p>
                              <w:p w:rsidR="003B148D" w:rsidRPr="00A43FC2" w:rsidRDefault="003B148D" w:rsidP="00A43FC2">
                                <w:pPr>
                                  <w:rPr>
                                    <w:rFonts w:ascii="Arial Black" w:hAnsi="Arial Black"/>
                                    <w:b/>
                                    <w:color w:val="404040" w:themeColor="text1" w:themeTint="BF"/>
                                    <w:sz w:val="96"/>
                                    <w:lang w:val="es-A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FABDB9" id="Cuadro de texto 7" o:spid="_x0000_s1051" type="#_x0000_t202" style="position:absolute;margin-left:385.25pt;margin-top:263.75pt;width:117.8pt;height:42.1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" filled="f" stroked="f" strokeweight=".5pt">
                    <v:textbox>
                      <w:txbxContent>
                        <w:p w:rsidR="003B148D" w:rsidRPr="00A43FC2" w:rsidRDefault="003B148D" w:rsidP="00A43FC2">
                          <w:pPr>
                            <w:rPr>
                              <w:rFonts w:ascii="Calibri" w:hAnsi="Calibri"/>
                              <w:color w:val="595959" w:themeColor="text1" w:themeTint="A6"/>
                              <w:sz w:val="36"/>
                              <w:lang w:val="es-AR"/>
                            </w:rPr>
                          </w:pPr>
                          <w:r>
                            <w:rPr>
                              <w:rFonts w:ascii="Calibri" w:hAnsi="Calibri"/>
                              <w:color w:val="595959" w:themeColor="text1" w:themeTint="A6"/>
                              <w:sz w:val="36"/>
                              <w:lang w:val="es-AR"/>
                            </w:rPr>
                            <w:t>30/05</w:t>
                          </w:r>
                          <w:r w:rsidRPr="00A43FC2">
                            <w:rPr>
                              <w:rFonts w:ascii="Calibri" w:hAnsi="Calibri"/>
                              <w:color w:val="595959" w:themeColor="text1" w:themeTint="A6"/>
                              <w:sz w:val="36"/>
                              <w:lang w:val="es-AR"/>
                            </w:rPr>
                            <w:t>/201</w:t>
                          </w:r>
                          <w:r>
                            <w:rPr>
                              <w:rFonts w:ascii="Calibri" w:hAnsi="Calibri"/>
                              <w:color w:val="595959" w:themeColor="text1" w:themeTint="A6"/>
                              <w:sz w:val="36"/>
                              <w:lang w:val="es-AR"/>
                            </w:rPr>
                            <w:t>4</w:t>
                          </w:r>
                        </w:p>
                        <w:p w:rsidR="003B148D" w:rsidRPr="00A43FC2" w:rsidRDefault="003B148D" w:rsidP="00A43FC2">
                          <w:pPr>
                            <w:rPr>
                              <w:rFonts w:ascii="Arial Black" w:hAnsi="Arial Black"/>
                              <w:b/>
                              <w:color w:val="404040" w:themeColor="text1" w:themeTint="BF"/>
                              <w:sz w:val="96"/>
                              <w:lang w:val="es-AR"/>
                            </w:rPr>
                          </w:pPr>
                        </w:p>
                      </w:txbxContent>
                    </v:textbox>
                    <w10:wrap anchorx="margin"/>
                  </v:shape>
                </w:pict>
              </mc:Fallback>
            </mc:AlternateContent>
          </w:r>
          <w:r>
            <w:rPr>
              <w:noProof/>
              <w:lang w:val="es-ES" w:eastAsia="es-ES"/>
            </w:rPr>
            <mc:AlternateContent>
              <mc:Choice Requires="wpg">
                <w:drawing>
                  <wp:anchor distT="0" distB="0" distL="114300" distR="114300" simplePos="0" relativeHeight="251662336" behindDoc="0" locked="0" layoutInCell="1" allowOverlap="1" wp14:anchorId="6BA999AD" wp14:editId="64798186">
                    <wp:simplePos x="0" y="0"/>
                    <wp:positionH relativeFrom="column">
                      <wp:posOffset>-201930</wp:posOffset>
                    </wp:positionH>
                    <wp:positionV relativeFrom="paragraph">
                      <wp:posOffset>1972310</wp:posOffset>
                    </wp:positionV>
                    <wp:extent cx="6305550" cy="1792605"/>
                    <wp:effectExtent l="0" t="0" r="19050" b="17145"/>
                    <wp:wrapNone/>
                    <wp:docPr id="28" name="Grupo 28"/>
                    <wp:cNvGraphicFramePr/>
                    <a:graphic xmlns:a="http://schemas.openxmlformats.org/drawingml/2006/main">
                      <a:graphicData uri="http://schemas.microsoft.com/office/word/2010/wordprocessingGroup">
                        <wpg:wgp>
                          <wpg:cNvGrpSpPr/>
                          <wpg:grpSpPr>
                            <a:xfrm>
                              <a:off x="0" y="0"/>
                              <a:ext cx="6305550" cy="1792605"/>
                              <a:chOff x="0" y="0"/>
                              <a:chExt cx="6305797" cy="1793174"/>
                            </a:xfrm>
                          </wpg:grpSpPr>
                          <wps:wsp>
                            <wps:cNvPr id="18" name="Cuadro de texto 18"/>
                            <wps:cNvSpPr txBox="1"/>
                            <wps:spPr>
                              <a:xfrm>
                                <a:off x="0" y="0"/>
                                <a:ext cx="4655310" cy="17430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B148D" w:rsidRPr="00FE2DC8" w:rsidRDefault="003B148D" w:rsidP="00FE2DC8">
                                  <w:pPr>
                                    <w:rPr>
                                      <w:rFonts w:asciiTheme="majorHAnsi" w:hAnsiTheme="majorHAnsi"/>
                                      <w:b/>
                                      <w:color w:val="595959" w:themeColor="text1" w:themeTint="A6"/>
                                      <w:sz w:val="96"/>
                                      <w:lang w:val="es-AR"/>
                                    </w:rPr>
                                  </w:pPr>
                                  <w:r>
                                    <w:rPr>
                                      <w:rFonts w:asciiTheme="majorHAnsi" w:hAnsiTheme="majorHAnsi"/>
                                      <w:b/>
                                      <w:color w:val="595959" w:themeColor="text1" w:themeTint="A6"/>
                                      <w:sz w:val="96"/>
                                      <w:lang w:val="es-AR"/>
                                    </w:rPr>
                                    <w:t>Documento de Estudio Inicial</w:t>
                                  </w:r>
                                </w:p>
                                <w:p w:rsidR="003B148D" w:rsidRPr="00FE2DC8" w:rsidRDefault="003B148D" w:rsidP="00FE2DC8">
                                  <w:pPr>
                                    <w:rPr>
                                      <w:rFonts w:ascii="Arial Black" w:hAnsi="Arial Black"/>
                                      <w:b/>
                                      <w:color w:val="404040" w:themeColor="text1" w:themeTint="BF"/>
                                      <w:sz w:val="144"/>
                                      <w:lang w:val="es-A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 name="Conector recto 26"/>
                            <wps:cNvCnPr/>
                            <wps:spPr>
                              <a:xfrm>
                                <a:off x="23750" y="1793174"/>
                                <a:ext cx="6282047" cy="0"/>
                              </a:xfrm>
                              <a:prstGeom prst="line">
                                <a:avLst/>
                              </a:prstGeom>
                              <a:ln w="25400">
                                <a:solidFill>
                                  <a:schemeClr val="tx1">
                                    <a:lumMod val="50000"/>
                                    <a:lumOff val="50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6BA999AD" id="Grupo 28" o:spid="_x0000_s1052" style="position:absolute;margin-left:-15.9pt;margin-top:155.3pt;width:496.5pt;height:141.15pt;z-index:251662336" coordsize="63057,17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">
                    <v:shape id="Cuadro de texto 18" o:spid="_x0000_s1053" type="#_x0000_t202" style="position:absolute;width:46553;height:174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EWicUA&#10;AADbAAAADwAAAGRycy9kb3ducmV2LnhtbESPT2vCQBDF7wW/wzKCt7pRUCS6igSkRdqDfy7exuyY&#10;BLOzMbtq2k/vHAq9zfDevPebxapztXpQGyrPBkbDBBRx7m3FhYHjYfM+AxUissXaMxn4oQCrZe9t&#10;gan1T97RYx8LJSEcUjRQxtikWoe8JIdh6Bti0S6+dRhlbQttW3xKuKv1OEmm2mHF0lBiQ1lJ+XV/&#10;dwa22eYbd+exm/3W2cfXZd3cjqeJMYN+t56DitTFf/Pf9acVfIGVX2QAvX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YRaJxQAAANsAAAAPAAAAAAAAAAAAAAAAAJgCAABkcnMv&#10;ZG93bnJldi54bWxQSwUGAAAAAAQABAD1AAAAigMAAAAA&#10;" filled="f" stroked="f" strokeweight=".5pt">
                      <v:textbox>
                        <w:txbxContent>
                          <w:p w:rsidR="003B148D" w:rsidRPr="00FE2DC8" w:rsidRDefault="003B148D" w:rsidP="00FE2DC8">
                            <w:pPr>
                              <w:rPr>
                                <w:rFonts w:asciiTheme="majorHAnsi" w:hAnsiTheme="majorHAnsi"/>
                                <w:b/>
                                <w:color w:val="595959" w:themeColor="text1" w:themeTint="A6"/>
                                <w:sz w:val="96"/>
                                <w:lang w:val="es-AR"/>
                              </w:rPr>
                            </w:pPr>
                            <w:r>
                              <w:rPr>
                                <w:rFonts w:asciiTheme="majorHAnsi" w:hAnsiTheme="majorHAnsi"/>
                                <w:b/>
                                <w:color w:val="595959" w:themeColor="text1" w:themeTint="A6"/>
                                <w:sz w:val="96"/>
                                <w:lang w:val="es-AR"/>
                              </w:rPr>
                              <w:t>Documento de Estudio Inicial</w:t>
                            </w:r>
                          </w:p>
                          <w:p w:rsidR="003B148D" w:rsidRPr="00FE2DC8" w:rsidRDefault="003B148D" w:rsidP="00FE2DC8">
                            <w:pPr>
                              <w:rPr>
                                <w:rFonts w:ascii="Arial Black" w:hAnsi="Arial Black"/>
                                <w:b/>
                                <w:color w:val="404040" w:themeColor="text1" w:themeTint="BF"/>
                                <w:sz w:val="144"/>
                                <w:lang w:val="es-AR"/>
                              </w:rPr>
                            </w:pPr>
                          </w:p>
                        </w:txbxContent>
                      </v:textbox>
                    </v:shape>
                    <v:line id="Conector recto 26" o:spid="_x0000_s1054" style="position:absolute;visibility:visible;mso-wrap-style:square" from="237,17931" to="63057,179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zqW+8IAAADbAAAADwAAAGRycy9kb3ducmV2LnhtbESPT4vCMBTE74LfITzBy7KmVhC3GsW/&#10;4G3Ruve3zbOtNi+liVq/vVlY8DjMzG+Y2aI1lbhT40rLCoaDCARxZnXJuYJTuvucgHAeWWNlmRQ8&#10;ycFi3u3MMNH2wQe6H30uAoRdggoK7+tESpcVZNANbE0cvLNtDPogm1zqBh8BbioZR9FYGiw5LBRY&#10;07qg7Hq8GQW3Ff96vbnst6M0TTdfhn7i7w+l+r12OQXhqfXv8H97rxXEY/j7En6AnL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zqW+8IAAADbAAAADwAAAAAAAAAAAAAA&#10;AAChAgAAZHJzL2Rvd25yZXYueG1sUEsFBgAAAAAEAAQA+QAAAJADAAAAAA==&#10;" strokecolor="gray [1629]" strokeweight="2pt"/>
                  </v:group>
                </w:pict>
              </mc:Fallback>
            </mc:AlternateContent>
          </w:r>
          <w:r>
            <w:rPr>
              <w:noProof/>
              <w:lang w:val="es-AR" w:eastAsia="es-AR"/>
            </w:rPr>
            <w:t xml:space="preserve"> </w:t>
          </w:r>
          <w:r>
            <w:rPr>
              <w:noProof/>
            </w:rPr>
            <w:t xml:space="preserve"> </w:t>
          </w:r>
          <w:r>
            <w:rPr>
              <w:noProof/>
            </w:rPr>
            <w:br w:type="page"/>
          </w:r>
        </w:p>
        <w:p w:rsidR="00ED2E09" w:rsidRDefault="00ED2E09" w:rsidP="00092D82">
          <w:pPr>
            <w:rPr>
              <w:noProof/>
            </w:rPr>
          </w:pPr>
        </w:p>
        <w:p w:rsidR="00ED2E09" w:rsidRPr="00092D82" w:rsidRDefault="003B148D" w:rsidP="00092D82"/>
      </w:sdtContent>
    </w:sdt>
    <w:p w:rsidR="000B2CDD" w:rsidRPr="00092D82" w:rsidRDefault="000B2CDD" w:rsidP="00092D82"/>
    <w:tbl>
      <w:tblPr>
        <w:tblStyle w:val="Tabladecuadrcula5oscura-nfasis2"/>
        <w:tblpPr w:leftFromText="141" w:rightFromText="141" w:topFromText="120" w:vertAnchor="text" w:horzAnchor="margin" w:tblpY="-93"/>
        <w:tblW w:w="9627" w:type="dxa"/>
        <w:tblLook w:val="06A0" w:firstRow="1" w:lastRow="0" w:firstColumn="1" w:lastColumn="0" w:noHBand="1" w:noVBand="1"/>
      </w:tblPr>
      <w:tblGrid>
        <w:gridCol w:w="1160"/>
        <w:gridCol w:w="2096"/>
        <w:gridCol w:w="2438"/>
        <w:gridCol w:w="3933"/>
      </w:tblGrid>
      <w:tr w:rsidR="00750FE8" w:rsidRPr="000F6019" w:rsidTr="000F6019">
        <w:trPr>
          <w:cnfStyle w:val="100000000000" w:firstRow="1" w:lastRow="0" w:firstColumn="0" w:lastColumn="0" w:oddVBand="0" w:evenVBand="0" w:oddHBand="0" w:evenHBand="0" w:firstRowFirstColumn="0" w:firstRowLastColumn="0" w:lastRowFirstColumn="0" w:lastRowLastColumn="0"/>
          <w:trHeight w:val="230"/>
        </w:trPr>
        <w:tc>
          <w:tcPr>
            <w:cnfStyle w:val="001000000000" w:firstRow="0" w:lastRow="0" w:firstColumn="1" w:lastColumn="0" w:oddVBand="0" w:evenVBand="0" w:oddHBand="0" w:evenHBand="0" w:firstRowFirstColumn="0" w:firstRowLastColumn="0" w:lastRowFirstColumn="0" w:lastRowLastColumn="0"/>
            <w:tcW w:w="9627" w:type="dxa"/>
            <w:gridSpan w:val="4"/>
            <w:hideMark/>
          </w:tcPr>
          <w:p w:rsidR="00750FE8" w:rsidRPr="000F6019" w:rsidRDefault="00750FE8" w:rsidP="00750FE8">
            <w:pPr>
              <w:jc w:val="center"/>
              <w:rPr>
                <w:rFonts w:ascii="Calibri Light" w:hAnsi="Calibri Light"/>
                <w:lang w:val="es-ES"/>
              </w:rPr>
            </w:pPr>
            <w:r w:rsidRPr="000F6019">
              <w:rPr>
                <w:rFonts w:ascii="Calibri Light" w:hAnsi="Calibri Light"/>
                <w:lang w:val="es-ES"/>
              </w:rPr>
              <w:t>HISTORIAL DE VERSIONES</w:t>
            </w:r>
          </w:p>
        </w:tc>
      </w:tr>
      <w:tr w:rsidR="00750FE8" w:rsidRPr="000F6019" w:rsidTr="00D270DA">
        <w:trPr>
          <w:trHeight w:val="221"/>
        </w:trPr>
        <w:tc>
          <w:tcPr>
            <w:cnfStyle w:val="001000000000" w:firstRow="0" w:lastRow="0" w:firstColumn="1" w:lastColumn="0" w:oddVBand="0" w:evenVBand="0" w:oddHBand="0" w:evenHBand="0" w:firstRowFirstColumn="0" w:firstRowLastColumn="0" w:lastRowFirstColumn="0" w:lastRowLastColumn="0"/>
            <w:tcW w:w="1160" w:type="dxa"/>
            <w:hideMark/>
          </w:tcPr>
          <w:p w:rsidR="00750FE8" w:rsidRPr="000F6019" w:rsidRDefault="00750FE8" w:rsidP="00750FE8">
            <w:pPr>
              <w:jc w:val="center"/>
              <w:rPr>
                <w:rFonts w:ascii="Calibri Light" w:hAnsi="Calibri Light"/>
                <w:lang w:val="es-ES"/>
              </w:rPr>
            </w:pPr>
            <w:r w:rsidRPr="000F6019">
              <w:rPr>
                <w:rFonts w:ascii="Calibri Light" w:hAnsi="Calibri Light"/>
                <w:lang w:val="es-ES"/>
              </w:rPr>
              <w:t>VERSION</w:t>
            </w:r>
          </w:p>
        </w:tc>
        <w:tc>
          <w:tcPr>
            <w:tcW w:w="2096" w:type="dxa"/>
            <w:hideMark/>
          </w:tcPr>
          <w:p w:rsidR="00750FE8" w:rsidRPr="000F6019" w:rsidRDefault="00750FE8" w:rsidP="00750FE8">
            <w:pPr>
              <w:jc w:val="center"/>
              <w:cnfStyle w:val="000000000000" w:firstRow="0" w:lastRow="0" w:firstColumn="0" w:lastColumn="0" w:oddVBand="0" w:evenVBand="0" w:oddHBand="0" w:evenHBand="0" w:firstRowFirstColumn="0" w:firstRowLastColumn="0" w:lastRowFirstColumn="0" w:lastRowLastColumn="0"/>
              <w:rPr>
                <w:rFonts w:ascii="Calibri Light" w:hAnsi="Calibri Light"/>
                <w:b/>
                <w:color w:val="1B1A10" w:themeColor="background2" w:themeShade="1A"/>
                <w:lang w:val="es-ES"/>
              </w:rPr>
            </w:pPr>
            <w:r w:rsidRPr="000F6019">
              <w:rPr>
                <w:rFonts w:ascii="Calibri Light" w:hAnsi="Calibri Light"/>
                <w:b/>
                <w:color w:val="1B1A10" w:themeColor="background2" w:themeShade="1A"/>
                <w:lang w:val="es-ES"/>
              </w:rPr>
              <w:t>FECHA</w:t>
            </w:r>
          </w:p>
        </w:tc>
        <w:tc>
          <w:tcPr>
            <w:tcW w:w="2438" w:type="dxa"/>
            <w:hideMark/>
          </w:tcPr>
          <w:p w:rsidR="00750FE8" w:rsidRPr="000F6019" w:rsidRDefault="00750FE8" w:rsidP="00750FE8">
            <w:pPr>
              <w:jc w:val="center"/>
              <w:cnfStyle w:val="000000000000" w:firstRow="0" w:lastRow="0" w:firstColumn="0" w:lastColumn="0" w:oddVBand="0" w:evenVBand="0" w:oddHBand="0" w:evenHBand="0" w:firstRowFirstColumn="0" w:firstRowLastColumn="0" w:lastRowFirstColumn="0" w:lastRowLastColumn="0"/>
              <w:rPr>
                <w:rFonts w:ascii="Calibri Light" w:hAnsi="Calibri Light"/>
                <w:b/>
                <w:color w:val="1B1A10" w:themeColor="background2" w:themeShade="1A"/>
                <w:lang w:val="es-ES"/>
              </w:rPr>
            </w:pPr>
            <w:r w:rsidRPr="000F6019">
              <w:rPr>
                <w:rFonts w:ascii="Calibri Light" w:hAnsi="Calibri Light"/>
                <w:b/>
                <w:color w:val="1B1A10" w:themeColor="background2" w:themeShade="1A"/>
                <w:lang w:val="es-ES"/>
              </w:rPr>
              <w:t>RESPONSABLE</w:t>
            </w:r>
          </w:p>
        </w:tc>
        <w:tc>
          <w:tcPr>
            <w:tcW w:w="3933" w:type="dxa"/>
            <w:hideMark/>
          </w:tcPr>
          <w:p w:rsidR="00750FE8" w:rsidRPr="000F6019" w:rsidRDefault="000F6019" w:rsidP="00750FE8">
            <w:pPr>
              <w:jc w:val="center"/>
              <w:cnfStyle w:val="000000000000" w:firstRow="0" w:lastRow="0" w:firstColumn="0" w:lastColumn="0" w:oddVBand="0" w:evenVBand="0" w:oddHBand="0" w:evenHBand="0" w:firstRowFirstColumn="0" w:firstRowLastColumn="0" w:lastRowFirstColumn="0" w:lastRowLastColumn="0"/>
              <w:rPr>
                <w:rFonts w:ascii="Calibri Light" w:hAnsi="Calibri Light"/>
                <w:b/>
                <w:color w:val="1B1A10" w:themeColor="background2" w:themeShade="1A"/>
                <w:lang w:val="es-ES"/>
              </w:rPr>
            </w:pPr>
            <w:r>
              <w:rPr>
                <w:rFonts w:ascii="Calibri Light" w:hAnsi="Calibri Light"/>
                <w:b/>
                <w:color w:val="1B1A10" w:themeColor="background2" w:themeShade="1A"/>
                <w:lang w:val="es-ES"/>
              </w:rPr>
              <w:t>OBSERVACIÓ</w:t>
            </w:r>
            <w:r w:rsidR="00750FE8" w:rsidRPr="000F6019">
              <w:rPr>
                <w:rFonts w:ascii="Calibri Light" w:hAnsi="Calibri Light"/>
                <w:b/>
                <w:color w:val="1B1A10" w:themeColor="background2" w:themeShade="1A"/>
                <w:lang w:val="es-ES"/>
              </w:rPr>
              <w:t>N</w:t>
            </w:r>
          </w:p>
        </w:tc>
      </w:tr>
      <w:tr w:rsidR="00750FE8" w:rsidRPr="003B148D" w:rsidTr="00D270DA">
        <w:trPr>
          <w:trHeight w:val="1744"/>
        </w:trPr>
        <w:tc>
          <w:tcPr>
            <w:cnfStyle w:val="001000000000" w:firstRow="0" w:lastRow="0" w:firstColumn="1" w:lastColumn="0" w:oddVBand="0" w:evenVBand="0" w:oddHBand="0" w:evenHBand="0" w:firstRowFirstColumn="0" w:firstRowLastColumn="0" w:lastRowFirstColumn="0" w:lastRowLastColumn="0"/>
            <w:tcW w:w="1160" w:type="dxa"/>
          </w:tcPr>
          <w:p w:rsidR="00750FE8" w:rsidRPr="000F6019" w:rsidRDefault="00AC0F15" w:rsidP="00750FE8">
            <w:pPr>
              <w:rPr>
                <w:rFonts w:ascii="Calibri Light" w:hAnsi="Calibri Light"/>
                <w:lang w:val="es-ES"/>
              </w:rPr>
            </w:pPr>
            <w:r w:rsidRPr="000F6019">
              <w:rPr>
                <w:rFonts w:ascii="Calibri Light" w:hAnsi="Calibri Light"/>
                <w:lang w:val="es-ES"/>
              </w:rPr>
              <w:t>1.0</w:t>
            </w:r>
          </w:p>
        </w:tc>
        <w:tc>
          <w:tcPr>
            <w:tcW w:w="2096" w:type="dxa"/>
          </w:tcPr>
          <w:p w:rsidR="00750FE8" w:rsidRPr="000F6019" w:rsidRDefault="0043058F" w:rsidP="000F6019">
            <w:pPr>
              <w:cnfStyle w:val="000000000000" w:firstRow="0" w:lastRow="0" w:firstColumn="0" w:lastColumn="0" w:oddVBand="0" w:evenVBand="0" w:oddHBand="0" w:evenHBand="0" w:firstRowFirstColumn="0" w:firstRowLastColumn="0" w:lastRowFirstColumn="0" w:lastRowLastColumn="0"/>
              <w:rPr>
                <w:rFonts w:ascii="Calibri Light" w:hAnsi="Calibri Light"/>
                <w:lang w:val="es-ES"/>
              </w:rPr>
            </w:pPr>
            <w:r>
              <w:rPr>
                <w:rFonts w:ascii="Calibri Light" w:hAnsi="Calibri Light"/>
                <w:lang w:val="es-ES"/>
              </w:rPr>
              <w:t>29/04</w:t>
            </w:r>
            <w:r w:rsidR="00AC0F15" w:rsidRPr="000F6019">
              <w:rPr>
                <w:rFonts w:ascii="Calibri Light" w:hAnsi="Calibri Light"/>
                <w:lang w:val="es-ES"/>
              </w:rPr>
              <w:t>/2014</w:t>
            </w:r>
          </w:p>
        </w:tc>
        <w:tc>
          <w:tcPr>
            <w:tcW w:w="2438" w:type="dxa"/>
          </w:tcPr>
          <w:p w:rsidR="00750FE8" w:rsidRPr="000F6019" w:rsidRDefault="005C2544" w:rsidP="00750FE8">
            <w:pPr>
              <w:cnfStyle w:val="000000000000" w:firstRow="0" w:lastRow="0" w:firstColumn="0" w:lastColumn="0" w:oddVBand="0" w:evenVBand="0" w:oddHBand="0" w:evenHBand="0" w:firstRowFirstColumn="0" w:firstRowLastColumn="0" w:lastRowFirstColumn="0" w:lastRowLastColumn="0"/>
              <w:rPr>
                <w:rFonts w:ascii="Calibri Light" w:hAnsi="Calibri Light"/>
                <w:lang w:val="es-ES"/>
              </w:rPr>
            </w:pPr>
            <w:r w:rsidRPr="000F6019">
              <w:rPr>
                <w:rFonts w:ascii="Calibri Light" w:hAnsi="Calibri Light"/>
                <w:lang w:val="es-ES"/>
              </w:rPr>
              <w:t>Allemand Facundo, Herrera Antonio,</w:t>
            </w:r>
            <w:r w:rsidR="000F6019" w:rsidRPr="000F6019">
              <w:rPr>
                <w:rFonts w:ascii="Calibri Light" w:hAnsi="Calibri Light"/>
                <w:lang w:val="es-ES"/>
              </w:rPr>
              <w:t xml:space="preserve"> </w:t>
            </w:r>
            <w:r w:rsidRPr="000F6019">
              <w:rPr>
                <w:rFonts w:ascii="Calibri Light" w:hAnsi="Calibri Light"/>
                <w:lang w:val="es-ES"/>
              </w:rPr>
              <w:t>Pedrosa Paula, Rojas Amaya Florencia</w:t>
            </w:r>
          </w:p>
        </w:tc>
        <w:tc>
          <w:tcPr>
            <w:tcW w:w="3933" w:type="dxa"/>
          </w:tcPr>
          <w:p w:rsidR="000B297A" w:rsidRPr="000F6019" w:rsidRDefault="005C2544" w:rsidP="00750FE8">
            <w:pPr>
              <w:cnfStyle w:val="000000000000" w:firstRow="0" w:lastRow="0" w:firstColumn="0" w:lastColumn="0" w:oddVBand="0" w:evenVBand="0" w:oddHBand="0" w:evenHBand="0" w:firstRowFirstColumn="0" w:firstRowLastColumn="0" w:lastRowFirstColumn="0" w:lastRowLastColumn="0"/>
              <w:rPr>
                <w:rFonts w:ascii="Calibri Light" w:hAnsi="Calibri Light"/>
                <w:lang w:val="es-ES"/>
              </w:rPr>
            </w:pPr>
            <w:r w:rsidRPr="000F6019">
              <w:rPr>
                <w:rFonts w:ascii="Calibri Light" w:hAnsi="Calibri Light"/>
                <w:lang w:val="es-ES"/>
              </w:rPr>
              <w:t>Se crea la primera versión del Estudio inicial</w:t>
            </w:r>
          </w:p>
          <w:p w:rsidR="000B297A" w:rsidRPr="000F6019" w:rsidRDefault="000B297A" w:rsidP="00750FE8">
            <w:pPr>
              <w:cnfStyle w:val="000000000000" w:firstRow="0" w:lastRow="0" w:firstColumn="0" w:lastColumn="0" w:oddVBand="0" w:evenVBand="0" w:oddHBand="0" w:evenHBand="0" w:firstRowFirstColumn="0" w:firstRowLastColumn="0" w:lastRowFirstColumn="0" w:lastRowLastColumn="0"/>
              <w:rPr>
                <w:rFonts w:ascii="Calibri Light" w:hAnsi="Calibri Light"/>
                <w:lang w:val="es-ES"/>
              </w:rPr>
            </w:pPr>
          </w:p>
        </w:tc>
      </w:tr>
      <w:tr w:rsidR="0043058F" w:rsidRPr="00942690" w:rsidTr="00D270DA">
        <w:trPr>
          <w:trHeight w:val="1540"/>
        </w:trPr>
        <w:tc>
          <w:tcPr>
            <w:cnfStyle w:val="001000000000" w:firstRow="0" w:lastRow="0" w:firstColumn="1" w:lastColumn="0" w:oddVBand="0" w:evenVBand="0" w:oddHBand="0" w:evenHBand="0" w:firstRowFirstColumn="0" w:firstRowLastColumn="0" w:lastRowFirstColumn="0" w:lastRowLastColumn="0"/>
            <w:tcW w:w="1160" w:type="dxa"/>
          </w:tcPr>
          <w:p w:rsidR="0043058F" w:rsidRPr="000F6019" w:rsidRDefault="0043058F" w:rsidP="00750FE8">
            <w:pPr>
              <w:rPr>
                <w:rFonts w:ascii="Calibri Light" w:hAnsi="Calibri Light"/>
                <w:lang w:val="es-ES"/>
              </w:rPr>
            </w:pPr>
            <w:r>
              <w:rPr>
                <w:rFonts w:ascii="Calibri Light" w:hAnsi="Calibri Light"/>
                <w:lang w:val="es-ES"/>
              </w:rPr>
              <w:t>1.1</w:t>
            </w:r>
          </w:p>
        </w:tc>
        <w:tc>
          <w:tcPr>
            <w:tcW w:w="2096" w:type="dxa"/>
          </w:tcPr>
          <w:p w:rsidR="0043058F" w:rsidRPr="000F6019" w:rsidRDefault="0043058F" w:rsidP="000F6019">
            <w:pPr>
              <w:cnfStyle w:val="000000000000" w:firstRow="0" w:lastRow="0" w:firstColumn="0" w:lastColumn="0" w:oddVBand="0" w:evenVBand="0" w:oddHBand="0" w:evenHBand="0" w:firstRowFirstColumn="0" w:firstRowLastColumn="0" w:lastRowFirstColumn="0" w:lastRowLastColumn="0"/>
              <w:rPr>
                <w:rFonts w:ascii="Calibri Light" w:hAnsi="Calibri Light"/>
                <w:lang w:val="es-ES"/>
              </w:rPr>
            </w:pPr>
            <w:r>
              <w:rPr>
                <w:rFonts w:ascii="Calibri Light" w:hAnsi="Calibri Light"/>
                <w:lang w:val="es-ES"/>
              </w:rPr>
              <w:t>03/05/2014</w:t>
            </w:r>
          </w:p>
        </w:tc>
        <w:tc>
          <w:tcPr>
            <w:tcW w:w="2438" w:type="dxa"/>
          </w:tcPr>
          <w:p w:rsidR="0043058F" w:rsidRPr="000F6019" w:rsidRDefault="0043058F" w:rsidP="00750FE8">
            <w:pPr>
              <w:cnfStyle w:val="000000000000" w:firstRow="0" w:lastRow="0" w:firstColumn="0" w:lastColumn="0" w:oddVBand="0" w:evenVBand="0" w:oddHBand="0" w:evenHBand="0" w:firstRowFirstColumn="0" w:firstRowLastColumn="0" w:lastRowFirstColumn="0" w:lastRowLastColumn="0"/>
              <w:rPr>
                <w:rFonts w:ascii="Calibri Light" w:hAnsi="Calibri Light"/>
                <w:lang w:val="es-ES"/>
              </w:rPr>
            </w:pPr>
            <w:r w:rsidRPr="000F6019">
              <w:rPr>
                <w:rFonts w:ascii="Calibri Light" w:hAnsi="Calibri Light"/>
                <w:lang w:val="es-ES"/>
              </w:rPr>
              <w:t>Allemand Facundo, Herrera Antonio, Pedrosa Paula, Rojas Amaya Florencia</w:t>
            </w:r>
          </w:p>
        </w:tc>
        <w:tc>
          <w:tcPr>
            <w:tcW w:w="3933" w:type="dxa"/>
          </w:tcPr>
          <w:p w:rsidR="0043058F" w:rsidRPr="000F6019" w:rsidRDefault="0043058F" w:rsidP="00750FE8">
            <w:pPr>
              <w:cnfStyle w:val="000000000000" w:firstRow="0" w:lastRow="0" w:firstColumn="0" w:lastColumn="0" w:oddVBand="0" w:evenVBand="0" w:oddHBand="0" w:evenHBand="0" w:firstRowFirstColumn="0" w:firstRowLastColumn="0" w:lastRowFirstColumn="0" w:lastRowLastColumn="0"/>
              <w:rPr>
                <w:rFonts w:ascii="Calibri Light" w:hAnsi="Calibri Light"/>
                <w:lang w:val="es-ES"/>
              </w:rPr>
            </w:pPr>
            <w:r>
              <w:rPr>
                <w:rFonts w:ascii="Calibri Light" w:hAnsi="Calibri Light"/>
                <w:lang w:val="es-ES"/>
              </w:rPr>
              <w:t>Modificación del Documento</w:t>
            </w:r>
          </w:p>
        </w:tc>
      </w:tr>
      <w:tr w:rsidR="00D270DA" w:rsidRPr="00942690" w:rsidTr="00D270DA">
        <w:trPr>
          <w:trHeight w:val="571"/>
        </w:trPr>
        <w:tc>
          <w:tcPr>
            <w:cnfStyle w:val="001000000000" w:firstRow="0" w:lastRow="0" w:firstColumn="1" w:lastColumn="0" w:oddVBand="0" w:evenVBand="0" w:oddHBand="0" w:evenHBand="0" w:firstRowFirstColumn="0" w:firstRowLastColumn="0" w:lastRowFirstColumn="0" w:lastRowLastColumn="0"/>
            <w:tcW w:w="1160" w:type="dxa"/>
          </w:tcPr>
          <w:p w:rsidR="00D270DA" w:rsidRDefault="00D270DA" w:rsidP="00750FE8">
            <w:pPr>
              <w:rPr>
                <w:rFonts w:ascii="Calibri Light" w:hAnsi="Calibri Light"/>
                <w:lang w:val="es-ES"/>
              </w:rPr>
            </w:pPr>
            <w:r>
              <w:rPr>
                <w:rFonts w:ascii="Calibri Light" w:hAnsi="Calibri Light"/>
                <w:lang w:val="es-ES"/>
              </w:rPr>
              <w:t>1.2</w:t>
            </w:r>
          </w:p>
        </w:tc>
        <w:tc>
          <w:tcPr>
            <w:tcW w:w="2096" w:type="dxa"/>
          </w:tcPr>
          <w:p w:rsidR="00D270DA" w:rsidRDefault="00D270DA" w:rsidP="000F6019">
            <w:pPr>
              <w:cnfStyle w:val="000000000000" w:firstRow="0" w:lastRow="0" w:firstColumn="0" w:lastColumn="0" w:oddVBand="0" w:evenVBand="0" w:oddHBand="0" w:evenHBand="0" w:firstRowFirstColumn="0" w:firstRowLastColumn="0" w:lastRowFirstColumn="0" w:lastRowLastColumn="0"/>
              <w:rPr>
                <w:rFonts w:ascii="Calibri Light" w:hAnsi="Calibri Light"/>
                <w:lang w:val="es-ES"/>
              </w:rPr>
            </w:pPr>
            <w:r>
              <w:rPr>
                <w:rFonts w:ascii="Calibri Light" w:hAnsi="Calibri Light"/>
                <w:lang w:val="es-ES"/>
              </w:rPr>
              <w:t>24/05/2014</w:t>
            </w:r>
          </w:p>
        </w:tc>
        <w:tc>
          <w:tcPr>
            <w:tcW w:w="2438" w:type="dxa"/>
          </w:tcPr>
          <w:p w:rsidR="00D270DA" w:rsidRPr="000F6019" w:rsidRDefault="00D270DA" w:rsidP="00750FE8">
            <w:pPr>
              <w:cnfStyle w:val="000000000000" w:firstRow="0" w:lastRow="0" w:firstColumn="0" w:lastColumn="0" w:oddVBand="0" w:evenVBand="0" w:oddHBand="0" w:evenHBand="0" w:firstRowFirstColumn="0" w:firstRowLastColumn="0" w:lastRowFirstColumn="0" w:lastRowLastColumn="0"/>
              <w:rPr>
                <w:rFonts w:ascii="Calibri Light" w:hAnsi="Calibri Light"/>
                <w:lang w:val="es-ES"/>
              </w:rPr>
            </w:pPr>
            <w:r>
              <w:rPr>
                <w:rFonts w:ascii="Calibri Light" w:hAnsi="Calibri Light"/>
                <w:lang w:val="es-ES"/>
              </w:rPr>
              <w:t>Allemand Facundo</w:t>
            </w:r>
          </w:p>
        </w:tc>
        <w:tc>
          <w:tcPr>
            <w:tcW w:w="3933" w:type="dxa"/>
          </w:tcPr>
          <w:p w:rsidR="00D270DA" w:rsidRDefault="00D270DA" w:rsidP="00750FE8">
            <w:pPr>
              <w:cnfStyle w:val="000000000000" w:firstRow="0" w:lastRow="0" w:firstColumn="0" w:lastColumn="0" w:oddVBand="0" w:evenVBand="0" w:oddHBand="0" w:evenHBand="0" w:firstRowFirstColumn="0" w:firstRowLastColumn="0" w:lastRowFirstColumn="0" w:lastRowLastColumn="0"/>
              <w:rPr>
                <w:rFonts w:ascii="Calibri Light" w:hAnsi="Calibri Light"/>
                <w:lang w:val="es-ES"/>
              </w:rPr>
            </w:pPr>
            <w:r>
              <w:rPr>
                <w:rFonts w:ascii="Calibri Light" w:hAnsi="Calibri Light"/>
                <w:lang w:val="es-ES"/>
              </w:rPr>
              <w:t>Corregidos alcances</w:t>
            </w:r>
          </w:p>
        </w:tc>
      </w:tr>
    </w:tbl>
    <w:p w:rsidR="005C2544" w:rsidRDefault="005C2544" w:rsidP="009372CD">
      <w:pPr>
        <w:pStyle w:val="Puesto"/>
        <w:rPr>
          <w:lang w:val="es-AR"/>
        </w:rPr>
      </w:pPr>
    </w:p>
    <w:p w:rsidR="005C2544" w:rsidRDefault="005C2544">
      <w:pPr>
        <w:rPr>
          <w:rFonts w:asciiTheme="majorHAnsi" w:eastAsiaTheme="majorEastAsia" w:hAnsiTheme="majorHAnsi" w:cstheme="majorBidi"/>
          <w:caps/>
          <w:color w:val="63A537" w:themeColor="text2"/>
          <w:spacing w:val="10"/>
          <w:sz w:val="52"/>
          <w:szCs w:val="52"/>
          <w:lang w:val="es-AR"/>
        </w:rPr>
      </w:pPr>
      <w:r>
        <w:rPr>
          <w:lang w:val="es-AR"/>
        </w:rPr>
        <w:br w:type="page"/>
      </w:r>
    </w:p>
    <w:sdt>
      <w:sdtPr>
        <w:rPr>
          <w:rFonts w:asciiTheme="minorHAnsi" w:eastAsiaTheme="minorEastAsia" w:hAnsiTheme="minorHAnsi" w:cstheme="minorBidi"/>
          <w:caps w:val="0"/>
          <w:color w:val="auto"/>
          <w:spacing w:val="0"/>
          <w:lang w:val="es-ES"/>
        </w:rPr>
        <w:id w:val="-1183892646"/>
        <w:docPartObj>
          <w:docPartGallery w:val="Table of Contents"/>
          <w:docPartUnique/>
        </w:docPartObj>
      </w:sdtPr>
      <w:sdtEndPr>
        <w:rPr>
          <w:b/>
          <w:bCs/>
          <w:lang w:val="en-US"/>
        </w:rPr>
      </w:sdtEndPr>
      <w:sdtContent>
        <w:p w:rsidR="00B8363A" w:rsidRDefault="00A93C94" w:rsidP="002F74F9">
          <w:pPr>
            <w:pStyle w:val="TtulodeTDC"/>
            <w:rPr>
              <w:noProof/>
            </w:rPr>
          </w:pPr>
          <w:r>
            <w:rPr>
              <w:lang w:val="es-ES"/>
            </w:rPr>
            <w:t>Contenido</w:t>
          </w:r>
          <w:r>
            <w:fldChar w:fldCharType="begin"/>
          </w:r>
          <w:r>
            <w:instrText xml:space="preserve"> TOC \o "1-3" \h \z \u </w:instrText>
          </w:r>
          <w:r>
            <w:fldChar w:fldCharType="separate"/>
          </w:r>
        </w:p>
        <w:p w:rsidR="00B8363A" w:rsidRPr="00B8363A" w:rsidRDefault="003B148D">
          <w:pPr>
            <w:pStyle w:val="TDC1"/>
            <w:tabs>
              <w:tab w:val="right" w:leader="dot" w:pos="9089"/>
            </w:tabs>
            <w:rPr>
              <w:noProof/>
              <w:lang w:val="es-ES" w:eastAsia="es-ES"/>
            </w:rPr>
          </w:pPr>
          <w:hyperlink w:anchor="_Toc388704919" w:history="1">
            <w:r w:rsidR="00B8363A" w:rsidRPr="00B8363A">
              <w:rPr>
                <w:rStyle w:val="Hipervnculo"/>
                <w:noProof/>
                <w:lang w:val="es-AR"/>
              </w:rPr>
              <w:t>INTRODUCCIÓN</w:t>
            </w:r>
            <w:r w:rsidR="00B8363A" w:rsidRPr="00B8363A">
              <w:rPr>
                <w:noProof/>
                <w:webHidden/>
              </w:rPr>
              <w:tab/>
            </w:r>
            <w:r w:rsidR="00B8363A" w:rsidRPr="00B8363A">
              <w:rPr>
                <w:noProof/>
                <w:webHidden/>
              </w:rPr>
              <w:fldChar w:fldCharType="begin"/>
            </w:r>
            <w:r w:rsidR="00B8363A" w:rsidRPr="00B8363A">
              <w:rPr>
                <w:noProof/>
                <w:webHidden/>
              </w:rPr>
              <w:instrText xml:space="preserve"> PAGEREF _Toc388704919 \h </w:instrText>
            </w:r>
            <w:r w:rsidR="00B8363A" w:rsidRPr="00B8363A">
              <w:rPr>
                <w:noProof/>
                <w:webHidden/>
              </w:rPr>
            </w:r>
            <w:r w:rsidR="00B8363A" w:rsidRPr="00B8363A">
              <w:rPr>
                <w:noProof/>
                <w:webHidden/>
              </w:rPr>
              <w:fldChar w:fldCharType="separate"/>
            </w:r>
            <w:r w:rsidR="00B8363A" w:rsidRPr="00B8363A">
              <w:rPr>
                <w:noProof/>
                <w:webHidden/>
              </w:rPr>
              <w:t>5</w:t>
            </w:r>
            <w:r w:rsidR="00B8363A" w:rsidRPr="00B8363A">
              <w:rPr>
                <w:noProof/>
                <w:webHidden/>
              </w:rPr>
              <w:fldChar w:fldCharType="end"/>
            </w:r>
          </w:hyperlink>
        </w:p>
        <w:p w:rsidR="00B8363A" w:rsidRPr="00B8363A" w:rsidRDefault="003B148D">
          <w:pPr>
            <w:pStyle w:val="TDC1"/>
            <w:tabs>
              <w:tab w:val="right" w:leader="dot" w:pos="9089"/>
            </w:tabs>
            <w:rPr>
              <w:noProof/>
              <w:lang w:val="es-ES" w:eastAsia="es-ES"/>
            </w:rPr>
          </w:pPr>
          <w:hyperlink w:anchor="_Toc388704920" w:history="1">
            <w:r w:rsidR="00B8363A" w:rsidRPr="00B8363A">
              <w:rPr>
                <w:rStyle w:val="Hipervnculo"/>
                <w:noProof/>
                <w:lang w:val="es-AR"/>
              </w:rPr>
              <w:t>OBJETIVO DEL PROYECTO</w:t>
            </w:r>
            <w:r w:rsidR="00B8363A" w:rsidRPr="00B8363A">
              <w:rPr>
                <w:noProof/>
                <w:webHidden/>
              </w:rPr>
              <w:tab/>
            </w:r>
            <w:r w:rsidR="00B8363A" w:rsidRPr="00B8363A">
              <w:rPr>
                <w:noProof/>
                <w:webHidden/>
              </w:rPr>
              <w:fldChar w:fldCharType="begin"/>
            </w:r>
            <w:r w:rsidR="00B8363A" w:rsidRPr="00B8363A">
              <w:rPr>
                <w:noProof/>
                <w:webHidden/>
              </w:rPr>
              <w:instrText xml:space="preserve"> PAGEREF _Toc388704920 \h </w:instrText>
            </w:r>
            <w:r w:rsidR="00B8363A" w:rsidRPr="00B8363A">
              <w:rPr>
                <w:noProof/>
                <w:webHidden/>
              </w:rPr>
            </w:r>
            <w:r w:rsidR="00B8363A" w:rsidRPr="00B8363A">
              <w:rPr>
                <w:noProof/>
                <w:webHidden/>
              </w:rPr>
              <w:fldChar w:fldCharType="separate"/>
            </w:r>
            <w:r w:rsidR="00B8363A" w:rsidRPr="00B8363A">
              <w:rPr>
                <w:noProof/>
                <w:webHidden/>
              </w:rPr>
              <w:t>5</w:t>
            </w:r>
            <w:r w:rsidR="00B8363A" w:rsidRPr="00B8363A">
              <w:rPr>
                <w:noProof/>
                <w:webHidden/>
              </w:rPr>
              <w:fldChar w:fldCharType="end"/>
            </w:r>
          </w:hyperlink>
        </w:p>
        <w:p w:rsidR="00B8363A" w:rsidRPr="00B8363A" w:rsidRDefault="003B148D">
          <w:pPr>
            <w:pStyle w:val="TDC2"/>
            <w:tabs>
              <w:tab w:val="right" w:leader="dot" w:pos="9089"/>
            </w:tabs>
            <w:rPr>
              <w:noProof/>
              <w:lang w:val="es-ES" w:eastAsia="es-ES"/>
            </w:rPr>
          </w:pPr>
          <w:hyperlink w:anchor="_Toc388704921" w:history="1">
            <w:r w:rsidR="00B8363A" w:rsidRPr="00B8363A">
              <w:rPr>
                <w:rStyle w:val="Hipervnculo"/>
                <w:noProof/>
                <w:lang w:val="es-ES"/>
              </w:rPr>
              <w:t>Desafío</w:t>
            </w:r>
            <w:r w:rsidR="00B8363A" w:rsidRPr="00B8363A">
              <w:rPr>
                <w:noProof/>
                <w:webHidden/>
              </w:rPr>
              <w:tab/>
            </w:r>
            <w:r w:rsidR="00B8363A" w:rsidRPr="00B8363A">
              <w:rPr>
                <w:noProof/>
                <w:webHidden/>
              </w:rPr>
              <w:fldChar w:fldCharType="begin"/>
            </w:r>
            <w:r w:rsidR="00B8363A" w:rsidRPr="00B8363A">
              <w:rPr>
                <w:noProof/>
                <w:webHidden/>
              </w:rPr>
              <w:instrText xml:space="preserve"> PAGEREF _Toc388704921 \h </w:instrText>
            </w:r>
            <w:r w:rsidR="00B8363A" w:rsidRPr="00B8363A">
              <w:rPr>
                <w:noProof/>
                <w:webHidden/>
              </w:rPr>
            </w:r>
            <w:r w:rsidR="00B8363A" w:rsidRPr="00B8363A">
              <w:rPr>
                <w:noProof/>
                <w:webHidden/>
              </w:rPr>
              <w:fldChar w:fldCharType="separate"/>
            </w:r>
            <w:r w:rsidR="00B8363A" w:rsidRPr="00B8363A">
              <w:rPr>
                <w:noProof/>
                <w:webHidden/>
              </w:rPr>
              <w:t>5</w:t>
            </w:r>
            <w:r w:rsidR="00B8363A" w:rsidRPr="00B8363A">
              <w:rPr>
                <w:noProof/>
                <w:webHidden/>
              </w:rPr>
              <w:fldChar w:fldCharType="end"/>
            </w:r>
          </w:hyperlink>
        </w:p>
        <w:p w:rsidR="00B8363A" w:rsidRPr="00B8363A" w:rsidRDefault="003B148D">
          <w:pPr>
            <w:pStyle w:val="TDC2"/>
            <w:tabs>
              <w:tab w:val="right" w:leader="dot" w:pos="9089"/>
            </w:tabs>
            <w:rPr>
              <w:noProof/>
              <w:lang w:val="es-ES" w:eastAsia="es-ES"/>
            </w:rPr>
          </w:pPr>
          <w:hyperlink w:anchor="_Toc388704922" w:history="1">
            <w:r w:rsidR="00B8363A" w:rsidRPr="00B8363A">
              <w:rPr>
                <w:rStyle w:val="Hipervnculo"/>
                <w:noProof/>
                <w:lang w:val="es-AR"/>
              </w:rPr>
              <w:t>ÁMBITO AL QUE ESTÁ DIRIGIDO</w:t>
            </w:r>
            <w:r w:rsidR="00B8363A" w:rsidRPr="00B8363A">
              <w:rPr>
                <w:noProof/>
                <w:webHidden/>
              </w:rPr>
              <w:tab/>
            </w:r>
            <w:r w:rsidR="00B8363A" w:rsidRPr="00B8363A">
              <w:rPr>
                <w:noProof/>
                <w:webHidden/>
              </w:rPr>
              <w:fldChar w:fldCharType="begin"/>
            </w:r>
            <w:r w:rsidR="00B8363A" w:rsidRPr="00B8363A">
              <w:rPr>
                <w:noProof/>
                <w:webHidden/>
              </w:rPr>
              <w:instrText xml:space="preserve"> PAGEREF _Toc388704922 \h </w:instrText>
            </w:r>
            <w:r w:rsidR="00B8363A" w:rsidRPr="00B8363A">
              <w:rPr>
                <w:noProof/>
                <w:webHidden/>
              </w:rPr>
            </w:r>
            <w:r w:rsidR="00B8363A" w:rsidRPr="00B8363A">
              <w:rPr>
                <w:noProof/>
                <w:webHidden/>
              </w:rPr>
              <w:fldChar w:fldCharType="separate"/>
            </w:r>
            <w:r w:rsidR="00B8363A" w:rsidRPr="00B8363A">
              <w:rPr>
                <w:noProof/>
                <w:webHidden/>
              </w:rPr>
              <w:t>5</w:t>
            </w:r>
            <w:r w:rsidR="00B8363A" w:rsidRPr="00B8363A">
              <w:rPr>
                <w:noProof/>
                <w:webHidden/>
              </w:rPr>
              <w:fldChar w:fldCharType="end"/>
            </w:r>
          </w:hyperlink>
        </w:p>
        <w:p w:rsidR="00B8363A" w:rsidRPr="00B8363A" w:rsidRDefault="003B148D">
          <w:pPr>
            <w:pStyle w:val="TDC1"/>
            <w:tabs>
              <w:tab w:val="right" w:leader="dot" w:pos="9089"/>
            </w:tabs>
            <w:rPr>
              <w:noProof/>
              <w:lang w:val="es-ES" w:eastAsia="es-ES"/>
            </w:rPr>
          </w:pPr>
          <w:hyperlink w:anchor="_Toc388704923" w:history="1">
            <w:r w:rsidR="00B8363A" w:rsidRPr="00B8363A">
              <w:rPr>
                <w:rStyle w:val="Hipervnculo"/>
                <w:noProof/>
                <w:lang w:val="es-AR"/>
              </w:rPr>
              <w:t>Metodología de trabajo</w:t>
            </w:r>
            <w:r w:rsidR="00B8363A" w:rsidRPr="00B8363A">
              <w:rPr>
                <w:noProof/>
                <w:webHidden/>
              </w:rPr>
              <w:tab/>
            </w:r>
            <w:r w:rsidR="00B8363A" w:rsidRPr="00B8363A">
              <w:rPr>
                <w:noProof/>
                <w:webHidden/>
              </w:rPr>
              <w:fldChar w:fldCharType="begin"/>
            </w:r>
            <w:r w:rsidR="00B8363A" w:rsidRPr="00B8363A">
              <w:rPr>
                <w:noProof/>
                <w:webHidden/>
              </w:rPr>
              <w:instrText xml:space="preserve"> PAGEREF _Toc388704923 \h </w:instrText>
            </w:r>
            <w:r w:rsidR="00B8363A" w:rsidRPr="00B8363A">
              <w:rPr>
                <w:noProof/>
                <w:webHidden/>
              </w:rPr>
            </w:r>
            <w:r w:rsidR="00B8363A" w:rsidRPr="00B8363A">
              <w:rPr>
                <w:noProof/>
                <w:webHidden/>
              </w:rPr>
              <w:fldChar w:fldCharType="separate"/>
            </w:r>
            <w:r w:rsidR="00B8363A" w:rsidRPr="00B8363A">
              <w:rPr>
                <w:noProof/>
                <w:webHidden/>
              </w:rPr>
              <w:t>5</w:t>
            </w:r>
            <w:r w:rsidR="00B8363A" w:rsidRPr="00B8363A">
              <w:rPr>
                <w:noProof/>
                <w:webHidden/>
              </w:rPr>
              <w:fldChar w:fldCharType="end"/>
            </w:r>
          </w:hyperlink>
        </w:p>
        <w:p w:rsidR="00B8363A" w:rsidRPr="00B8363A" w:rsidRDefault="003B148D">
          <w:pPr>
            <w:pStyle w:val="TDC1"/>
            <w:tabs>
              <w:tab w:val="right" w:leader="dot" w:pos="9089"/>
            </w:tabs>
            <w:rPr>
              <w:noProof/>
              <w:lang w:val="es-ES" w:eastAsia="es-ES"/>
            </w:rPr>
          </w:pPr>
          <w:hyperlink w:anchor="_Toc388704924" w:history="1">
            <w:r w:rsidR="00B8363A" w:rsidRPr="00B8363A">
              <w:rPr>
                <w:rStyle w:val="Hipervnculo"/>
                <w:noProof/>
                <w:lang w:val="es-AR"/>
              </w:rPr>
              <w:t>Equipo de trabajo</w:t>
            </w:r>
            <w:r w:rsidR="00B8363A" w:rsidRPr="00B8363A">
              <w:rPr>
                <w:noProof/>
                <w:webHidden/>
              </w:rPr>
              <w:tab/>
            </w:r>
            <w:r w:rsidR="00B8363A" w:rsidRPr="00B8363A">
              <w:rPr>
                <w:noProof/>
                <w:webHidden/>
              </w:rPr>
              <w:fldChar w:fldCharType="begin"/>
            </w:r>
            <w:r w:rsidR="00B8363A" w:rsidRPr="00B8363A">
              <w:rPr>
                <w:noProof/>
                <w:webHidden/>
              </w:rPr>
              <w:instrText xml:space="preserve"> PAGEREF _Toc388704924 \h </w:instrText>
            </w:r>
            <w:r w:rsidR="00B8363A" w:rsidRPr="00B8363A">
              <w:rPr>
                <w:noProof/>
                <w:webHidden/>
              </w:rPr>
            </w:r>
            <w:r w:rsidR="00B8363A" w:rsidRPr="00B8363A">
              <w:rPr>
                <w:noProof/>
                <w:webHidden/>
              </w:rPr>
              <w:fldChar w:fldCharType="separate"/>
            </w:r>
            <w:r w:rsidR="00B8363A" w:rsidRPr="00B8363A">
              <w:rPr>
                <w:noProof/>
                <w:webHidden/>
              </w:rPr>
              <w:t>5</w:t>
            </w:r>
            <w:r w:rsidR="00B8363A" w:rsidRPr="00B8363A">
              <w:rPr>
                <w:noProof/>
                <w:webHidden/>
              </w:rPr>
              <w:fldChar w:fldCharType="end"/>
            </w:r>
          </w:hyperlink>
        </w:p>
        <w:p w:rsidR="00B8363A" w:rsidRPr="00B8363A" w:rsidRDefault="003B148D">
          <w:pPr>
            <w:pStyle w:val="TDC1"/>
            <w:tabs>
              <w:tab w:val="right" w:leader="dot" w:pos="9089"/>
            </w:tabs>
            <w:rPr>
              <w:noProof/>
              <w:lang w:val="es-ES" w:eastAsia="es-ES"/>
            </w:rPr>
          </w:pPr>
          <w:hyperlink w:anchor="_Toc388704925" w:history="1">
            <w:r w:rsidR="00B8363A" w:rsidRPr="00B8363A">
              <w:rPr>
                <w:rStyle w:val="Hipervnculo"/>
                <w:noProof/>
                <w:lang w:val="es-AR"/>
              </w:rPr>
              <w:t>META PREVISTA</w:t>
            </w:r>
            <w:r w:rsidR="00B8363A" w:rsidRPr="00B8363A">
              <w:rPr>
                <w:noProof/>
                <w:webHidden/>
              </w:rPr>
              <w:tab/>
            </w:r>
            <w:r w:rsidR="00B8363A" w:rsidRPr="00B8363A">
              <w:rPr>
                <w:noProof/>
                <w:webHidden/>
              </w:rPr>
              <w:fldChar w:fldCharType="begin"/>
            </w:r>
            <w:r w:rsidR="00B8363A" w:rsidRPr="00B8363A">
              <w:rPr>
                <w:noProof/>
                <w:webHidden/>
              </w:rPr>
              <w:instrText xml:space="preserve"> PAGEREF _Toc388704925 \h </w:instrText>
            </w:r>
            <w:r w:rsidR="00B8363A" w:rsidRPr="00B8363A">
              <w:rPr>
                <w:noProof/>
                <w:webHidden/>
              </w:rPr>
            </w:r>
            <w:r w:rsidR="00B8363A" w:rsidRPr="00B8363A">
              <w:rPr>
                <w:noProof/>
                <w:webHidden/>
              </w:rPr>
              <w:fldChar w:fldCharType="separate"/>
            </w:r>
            <w:r w:rsidR="00B8363A" w:rsidRPr="00B8363A">
              <w:rPr>
                <w:noProof/>
                <w:webHidden/>
              </w:rPr>
              <w:t>6</w:t>
            </w:r>
            <w:r w:rsidR="00B8363A" w:rsidRPr="00B8363A">
              <w:rPr>
                <w:noProof/>
                <w:webHidden/>
              </w:rPr>
              <w:fldChar w:fldCharType="end"/>
            </w:r>
          </w:hyperlink>
        </w:p>
        <w:p w:rsidR="00B8363A" w:rsidRPr="00B8363A" w:rsidRDefault="003B148D">
          <w:pPr>
            <w:pStyle w:val="TDC1"/>
            <w:tabs>
              <w:tab w:val="right" w:leader="dot" w:pos="9089"/>
            </w:tabs>
            <w:rPr>
              <w:noProof/>
              <w:lang w:val="es-ES" w:eastAsia="es-ES"/>
            </w:rPr>
          </w:pPr>
          <w:hyperlink w:anchor="_Toc388704926" w:history="1">
            <w:r w:rsidR="00B8363A" w:rsidRPr="00B8363A">
              <w:rPr>
                <w:rStyle w:val="Hipervnculo"/>
                <w:noProof/>
                <w:lang w:val="es-AR"/>
              </w:rPr>
              <w:t>PROBLEMAS DETECTADOS</w:t>
            </w:r>
            <w:r w:rsidR="00B8363A" w:rsidRPr="00B8363A">
              <w:rPr>
                <w:noProof/>
                <w:webHidden/>
              </w:rPr>
              <w:tab/>
            </w:r>
            <w:r w:rsidR="00B8363A" w:rsidRPr="00B8363A">
              <w:rPr>
                <w:noProof/>
                <w:webHidden/>
              </w:rPr>
              <w:fldChar w:fldCharType="begin"/>
            </w:r>
            <w:r w:rsidR="00B8363A" w:rsidRPr="00B8363A">
              <w:rPr>
                <w:noProof/>
                <w:webHidden/>
              </w:rPr>
              <w:instrText xml:space="preserve"> PAGEREF _Toc388704926 \h </w:instrText>
            </w:r>
            <w:r w:rsidR="00B8363A" w:rsidRPr="00B8363A">
              <w:rPr>
                <w:noProof/>
                <w:webHidden/>
              </w:rPr>
            </w:r>
            <w:r w:rsidR="00B8363A" w:rsidRPr="00B8363A">
              <w:rPr>
                <w:noProof/>
                <w:webHidden/>
              </w:rPr>
              <w:fldChar w:fldCharType="separate"/>
            </w:r>
            <w:r w:rsidR="00B8363A" w:rsidRPr="00B8363A">
              <w:rPr>
                <w:noProof/>
                <w:webHidden/>
              </w:rPr>
              <w:t>6</w:t>
            </w:r>
            <w:r w:rsidR="00B8363A" w:rsidRPr="00B8363A">
              <w:rPr>
                <w:noProof/>
                <w:webHidden/>
              </w:rPr>
              <w:fldChar w:fldCharType="end"/>
            </w:r>
          </w:hyperlink>
        </w:p>
        <w:p w:rsidR="00B8363A" w:rsidRPr="00B8363A" w:rsidRDefault="003B148D">
          <w:pPr>
            <w:pStyle w:val="TDC1"/>
            <w:tabs>
              <w:tab w:val="right" w:leader="dot" w:pos="9089"/>
            </w:tabs>
            <w:rPr>
              <w:noProof/>
              <w:lang w:val="es-ES" w:eastAsia="es-ES"/>
            </w:rPr>
          </w:pPr>
          <w:hyperlink w:anchor="_Toc388704927" w:history="1">
            <w:r w:rsidR="00B8363A" w:rsidRPr="00B8363A">
              <w:rPr>
                <w:rStyle w:val="Hipervnculo"/>
                <w:noProof/>
                <w:lang w:val="es-AR"/>
              </w:rPr>
              <w:t>MOTIVACIÓN</w:t>
            </w:r>
            <w:r w:rsidR="00B8363A" w:rsidRPr="00B8363A">
              <w:rPr>
                <w:noProof/>
                <w:webHidden/>
              </w:rPr>
              <w:tab/>
            </w:r>
            <w:r w:rsidR="00B8363A" w:rsidRPr="00B8363A">
              <w:rPr>
                <w:noProof/>
                <w:webHidden/>
              </w:rPr>
              <w:fldChar w:fldCharType="begin"/>
            </w:r>
            <w:r w:rsidR="00B8363A" w:rsidRPr="00B8363A">
              <w:rPr>
                <w:noProof/>
                <w:webHidden/>
              </w:rPr>
              <w:instrText xml:space="preserve"> PAGEREF _Toc388704927 \h </w:instrText>
            </w:r>
            <w:r w:rsidR="00B8363A" w:rsidRPr="00B8363A">
              <w:rPr>
                <w:noProof/>
                <w:webHidden/>
              </w:rPr>
            </w:r>
            <w:r w:rsidR="00B8363A" w:rsidRPr="00B8363A">
              <w:rPr>
                <w:noProof/>
                <w:webHidden/>
              </w:rPr>
              <w:fldChar w:fldCharType="separate"/>
            </w:r>
            <w:r w:rsidR="00B8363A" w:rsidRPr="00B8363A">
              <w:rPr>
                <w:noProof/>
                <w:webHidden/>
              </w:rPr>
              <w:t>6</w:t>
            </w:r>
            <w:r w:rsidR="00B8363A" w:rsidRPr="00B8363A">
              <w:rPr>
                <w:noProof/>
                <w:webHidden/>
              </w:rPr>
              <w:fldChar w:fldCharType="end"/>
            </w:r>
          </w:hyperlink>
        </w:p>
        <w:p w:rsidR="00B8363A" w:rsidRPr="00B8363A" w:rsidRDefault="003B148D">
          <w:pPr>
            <w:pStyle w:val="TDC1"/>
            <w:tabs>
              <w:tab w:val="right" w:leader="dot" w:pos="9089"/>
            </w:tabs>
            <w:rPr>
              <w:noProof/>
              <w:lang w:val="es-ES" w:eastAsia="es-ES"/>
            </w:rPr>
          </w:pPr>
          <w:hyperlink w:anchor="_Toc388704928" w:history="1">
            <w:r w:rsidR="00B8363A" w:rsidRPr="00B8363A">
              <w:rPr>
                <w:rStyle w:val="Hipervnculo"/>
                <w:noProof/>
                <w:lang w:val="es-AR"/>
              </w:rPr>
              <w:t>VIABILIDAD DEL PROYECTO</w:t>
            </w:r>
            <w:r w:rsidR="00B8363A" w:rsidRPr="00B8363A">
              <w:rPr>
                <w:noProof/>
                <w:webHidden/>
              </w:rPr>
              <w:tab/>
            </w:r>
            <w:r w:rsidR="00B8363A" w:rsidRPr="00B8363A">
              <w:rPr>
                <w:noProof/>
                <w:webHidden/>
              </w:rPr>
              <w:fldChar w:fldCharType="begin"/>
            </w:r>
            <w:r w:rsidR="00B8363A" w:rsidRPr="00B8363A">
              <w:rPr>
                <w:noProof/>
                <w:webHidden/>
              </w:rPr>
              <w:instrText xml:space="preserve"> PAGEREF _Toc388704928 \h </w:instrText>
            </w:r>
            <w:r w:rsidR="00B8363A" w:rsidRPr="00B8363A">
              <w:rPr>
                <w:noProof/>
                <w:webHidden/>
              </w:rPr>
            </w:r>
            <w:r w:rsidR="00B8363A" w:rsidRPr="00B8363A">
              <w:rPr>
                <w:noProof/>
                <w:webHidden/>
              </w:rPr>
              <w:fldChar w:fldCharType="separate"/>
            </w:r>
            <w:r w:rsidR="00B8363A" w:rsidRPr="00B8363A">
              <w:rPr>
                <w:noProof/>
                <w:webHidden/>
              </w:rPr>
              <w:t>6</w:t>
            </w:r>
            <w:r w:rsidR="00B8363A" w:rsidRPr="00B8363A">
              <w:rPr>
                <w:noProof/>
                <w:webHidden/>
              </w:rPr>
              <w:fldChar w:fldCharType="end"/>
            </w:r>
          </w:hyperlink>
        </w:p>
        <w:p w:rsidR="00B8363A" w:rsidRPr="00B8363A" w:rsidRDefault="003B148D">
          <w:pPr>
            <w:pStyle w:val="TDC1"/>
            <w:tabs>
              <w:tab w:val="right" w:leader="dot" w:pos="9089"/>
            </w:tabs>
            <w:rPr>
              <w:noProof/>
              <w:lang w:val="es-ES" w:eastAsia="es-ES"/>
            </w:rPr>
          </w:pPr>
          <w:hyperlink w:anchor="_Toc388704929" w:history="1">
            <w:r w:rsidR="00B8363A" w:rsidRPr="00B8363A">
              <w:rPr>
                <w:rStyle w:val="Hipervnculo"/>
                <w:noProof/>
              </w:rPr>
              <w:t>RIESGOS IDENTIFICADOS</w:t>
            </w:r>
            <w:r w:rsidR="00B8363A" w:rsidRPr="00B8363A">
              <w:rPr>
                <w:noProof/>
                <w:webHidden/>
              </w:rPr>
              <w:tab/>
            </w:r>
            <w:r w:rsidR="00B8363A" w:rsidRPr="00B8363A">
              <w:rPr>
                <w:noProof/>
                <w:webHidden/>
              </w:rPr>
              <w:fldChar w:fldCharType="begin"/>
            </w:r>
            <w:r w:rsidR="00B8363A" w:rsidRPr="00B8363A">
              <w:rPr>
                <w:noProof/>
                <w:webHidden/>
              </w:rPr>
              <w:instrText xml:space="preserve"> PAGEREF _Toc388704929 \h </w:instrText>
            </w:r>
            <w:r w:rsidR="00B8363A" w:rsidRPr="00B8363A">
              <w:rPr>
                <w:noProof/>
                <w:webHidden/>
              </w:rPr>
            </w:r>
            <w:r w:rsidR="00B8363A" w:rsidRPr="00B8363A">
              <w:rPr>
                <w:noProof/>
                <w:webHidden/>
              </w:rPr>
              <w:fldChar w:fldCharType="separate"/>
            </w:r>
            <w:r w:rsidR="00B8363A" w:rsidRPr="00B8363A">
              <w:rPr>
                <w:noProof/>
                <w:webHidden/>
              </w:rPr>
              <w:t>7</w:t>
            </w:r>
            <w:r w:rsidR="00B8363A" w:rsidRPr="00B8363A">
              <w:rPr>
                <w:noProof/>
                <w:webHidden/>
              </w:rPr>
              <w:fldChar w:fldCharType="end"/>
            </w:r>
          </w:hyperlink>
        </w:p>
        <w:p w:rsidR="00B8363A" w:rsidRPr="00B8363A" w:rsidRDefault="003B148D">
          <w:pPr>
            <w:pStyle w:val="TDC1"/>
            <w:tabs>
              <w:tab w:val="right" w:leader="dot" w:pos="9089"/>
            </w:tabs>
            <w:rPr>
              <w:noProof/>
              <w:lang w:val="es-ES" w:eastAsia="es-ES"/>
            </w:rPr>
          </w:pPr>
          <w:hyperlink w:anchor="_Toc388704930" w:history="1">
            <w:r w:rsidR="00B8363A" w:rsidRPr="00B8363A">
              <w:rPr>
                <w:rStyle w:val="Hipervnculo"/>
                <w:noProof/>
                <w:lang w:val="es-AR"/>
              </w:rPr>
              <w:t>ALCANCES DEL PRODUCTO</w:t>
            </w:r>
            <w:r w:rsidR="00B8363A" w:rsidRPr="00B8363A">
              <w:rPr>
                <w:noProof/>
                <w:webHidden/>
              </w:rPr>
              <w:tab/>
            </w:r>
            <w:r w:rsidR="00B8363A" w:rsidRPr="00B8363A">
              <w:rPr>
                <w:noProof/>
                <w:webHidden/>
              </w:rPr>
              <w:fldChar w:fldCharType="begin"/>
            </w:r>
            <w:r w:rsidR="00B8363A" w:rsidRPr="00B8363A">
              <w:rPr>
                <w:noProof/>
                <w:webHidden/>
              </w:rPr>
              <w:instrText xml:space="preserve"> PAGEREF _Toc388704930 \h </w:instrText>
            </w:r>
            <w:r w:rsidR="00B8363A" w:rsidRPr="00B8363A">
              <w:rPr>
                <w:noProof/>
                <w:webHidden/>
              </w:rPr>
            </w:r>
            <w:r w:rsidR="00B8363A" w:rsidRPr="00B8363A">
              <w:rPr>
                <w:noProof/>
                <w:webHidden/>
              </w:rPr>
              <w:fldChar w:fldCharType="separate"/>
            </w:r>
            <w:r w:rsidR="00B8363A" w:rsidRPr="00B8363A">
              <w:rPr>
                <w:noProof/>
                <w:webHidden/>
              </w:rPr>
              <w:t>7</w:t>
            </w:r>
            <w:r w:rsidR="00B8363A" w:rsidRPr="00B8363A">
              <w:rPr>
                <w:noProof/>
                <w:webHidden/>
              </w:rPr>
              <w:fldChar w:fldCharType="end"/>
            </w:r>
          </w:hyperlink>
        </w:p>
        <w:p w:rsidR="00B8363A" w:rsidRPr="00B8363A" w:rsidRDefault="003B148D">
          <w:pPr>
            <w:pStyle w:val="TDC2"/>
            <w:tabs>
              <w:tab w:val="right" w:leader="dot" w:pos="9089"/>
            </w:tabs>
            <w:rPr>
              <w:noProof/>
              <w:lang w:val="es-ES" w:eastAsia="es-ES"/>
            </w:rPr>
          </w:pPr>
          <w:hyperlink w:anchor="_Toc388704931" w:history="1">
            <w:r w:rsidR="00B8363A" w:rsidRPr="00B8363A">
              <w:rPr>
                <w:rStyle w:val="Hipervnculo"/>
                <w:noProof/>
                <w:lang w:val="es-AR"/>
              </w:rPr>
              <w:t>administración de campeonato</w:t>
            </w:r>
            <w:r w:rsidR="00B8363A" w:rsidRPr="00B8363A">
              <w:rPr>
                <w:noProof/>
                <w:webHidden/>
              </w:rPr>
              <w:tab/>
            </w:r>
            <w:r w:rsidR="00B8363A" w:rsidRPr="00B8363A">
              <w:rPr>
                <w:noProof/>
                <w:webHidden/>
              </w:rPr>
              <w:fldChar w:fldCharType="begin"/>
            </w:r>
            <w:r w:rsidR="00B8363A" w:rsidRPr="00B8363A">
              <w:rPr>
                <w:noProof/>
                <w:webHidden/>
              </w:rPr>
              <w:instrText xml:space="preserve"> PAGEREF _Toc388704931 \h </w:instrText>
            </w:r>
            <w:r w:rsidR="00B8363A" w:rsidRPr="00B8363A">
              <w:rPr>
                <w:noProof/>
                <w:webHidden/>
              </w:rPr>
            </w:r>
            <w:r w:rsidR="00B8363A" w:rsidRPr="00B8363A">
              <w:rPr>
                <w:noProof/>
                <w:webHidden/>
              </w:rPr>
              <w:fldChar w:fldCharType="separate"/>
            </w:r>
            <w:r w:rsidR="00B8363A" w:rsidRPr="00B8363A">
              <w:rPr>
                <w:noProof/>
                <w:webHidden/>
              </w:rPr>
              <w:t>7</w:t>
            </w:r>
            <w:r w:rsidR="00B8363A" w:rsidRPr="00B8363A">
              <w:rPr>
                <w:noProof/>
                <w:webHidden/>
              </w:rPr>
              <w:fldChar w:fldCharType="end"/>
            </w:r>
          </w:hyperlink>
        </w:p>
        <w:p w:rsidR="00B8363A" w:rsidRPr="00B8363A" w:rsidRDefault="003B148D">
          <w:pPr>
            <w:pStyle w:val="TDC2"/>
            <w:tabs>
              <w:tab w:val="right" w:leader="dot" w:pos="9089"/>
            </w:tabs>
            <w:rPr>
              <w:noProof/>
              <w:lang w:val="es-ES" w:eastAsia="es-ES"/>
            </w:rPr>
          </w:pPr>
          <w:hyperlink w:anchor="_Toc388704932" w:history="1">
            <w:r w:rsidR="00B8363A" w:rsidRPr="00B8363A">
              <w:rPr>
                <w:rStyle w:val="Hipervnculo"/>
                <w:noProof/>
                <w:lang w:val="es-AR"/>
              </w:rPr>
              <w:t>Administración de equipos</w:t>
            </w:r>
            <w:r w:rsidR="00B8363A" w:rsidRPr="00B8363A">
              <w:rPr>
                <w:noProof/>
                <w:webHidden/>
              </w:rPr>
              <w:tab/>
            </w:r>
            <w:r w:rsidR="00B8363A" w:rsidRPr="00B8363A">
              <w:rPr>
                <w:noProof/>
                <w:webHidden/>
              </w:rPr>
              <w:fldChar w:fldCharType="begin"/>
            </w:r>
            <w:r w:rsidR="00B8363A" w:rsidRPr="00B8363A">
              <w:rPr>
                <w:noProof/>
                <w:webHidden/>
              </w:rPr>
              <w:instrText xml:space="preserve"> PAGEREF _Toc388704932 \h </w:instrText>
            </w:r>
            <w:r w:rsidR="00B8363A" w:rsidRPr="00B8363A">
              <w:rPr>
                <w:noProof/>
                <w:webHidden/>
              </w:rPr>
            </w:r>
            <w:r w:rsidR="00B8363A" w:rsidRPr="00B8363A">
              <w:rPr>
                <w:noProof/>
                <w:webHidden/>
              </w:rPr>
              <w:fldChar w:fldCharType="separate"/>
            </w:r>
            <w:r w:rsidR="00B8363A" w:rsidRPr="00B8363A">
              <w:rPr>
                <w:noProof/>
                <w:webHidden/>
              </w:rPr>
              <w:t>7</w:t>
            </w:r>
            <w:r w:rsidR="00B8363A" w:rsidRPr="00B8363A">
              <w:rPr>
                <w:noProof/>
                <w:webHidden/>
              </w:rPr>
              <w:fldChar w:fldCharType="end"/>
            </w:r>
          </w:hyperlink>
        </w:p>
        <w:p w:rsidR="00B8363A" w:rsidRPr="00B8363A" w:rsidRDefault="003B148D">
          <w:pPr>
            <w:pStyle w:val="TDC2"/>
            <w:tabs>
              <w:tab w:val="right" w:leader="dot" w:pos="9089"/>
            </w:tabs>
            <w:rPr>
              <w:noProof/>
              <w:lang w:val="es-ES" w:eastAsia="es-ES"/>
            </w:rPr>
          </w:pPr>
          <w:hyperlink w:anchor="_Toc388704933" w:history="1">
            <w:r w:rsidR="00B8363A" w:rsidRPr="00B8363A">
              <w:rPr>
                <w:rStyle w:val="Hipervnculo"/>
                <w:noProof/>
                <w:lang w:val="es-AR"/>
              </w:rPr>
              <w:t>Administración de árbitros</w:t>
            </w:r>
            <w:r w:rsidR="00B8363A" w:rsidRPr="00B8363A">
              <w:rPr>
                <w:noProof/>
                <w:webHidden/>
              </w:rPr>
              <w:tab/>
            </w:r>
            <w:r w:rsidR="00B8363A" w:rsidRPr="00B8363A">
              <w:rPr>
                <w:noProof/>
                <w:webHidden/>
              </w:rPr>
              <w:fldChar w:fldCharType="begin"/>
            </w:r>
            <w:r w:rsidR="00B8363A" w:rsidRPr="00B8363A">
              <w:rPr>
                <w:noProof/>
                <w:webHidden/>
              </w:rPr>
              <w:instrText xml:space="preserve"> PAGEREF _Toc388704933 \h </w:instrText>
            </w:r>
            <w:r w:rsidR="00B8363A" w:rsidRPr="00B8363A">
              <w:rPr>
                <w:noProof/>
                <w:webHidden/>
              </w:rPr>
            </w:r>
            <w:r w:rsidR="00B8363A" w:rsidRPr="00B8363A">
              <w:rPr>
                <w:noProof/>
                <w:webHidden/>
              </w:rPr>
              <w:fldChar w:fldCharType="separate"/>
            </w:r>
            <w:r w:rsidR="00B8363A" w:rsidRPr="00B8363A">
              <w:rPr>
                <w:noProof/>
                <w:webHidden/>
              </w:rPr>
              <w:t>7</w:t>
            </w:r>
            <w:r w:rsidR="00B8363A" w:rsidRPr="00B8363A">
              <w:rPr>
                <w:noProof/>
                <w:webHidden/>
              </w:rPr>
              <w:fldChar w:fldCharType="end"/>
            </w:r>
          </w:hyperlink>
        </w:p>
        <w:p w:rsidR="00B8363A" w:rsidRPr="00B8363A" w:rsidRDefault="003B148D">
          <w:pPr>
            <w:pStyle w:val="TDC2"/>
            <w:tabs>
              <w:tab w:val="right" w:leader="dot" w:pos="9089"/>
            </w:tabs>
            <w:rPr>
              <w:noProof/>
              <w:lang w:val="es-ES" w:eastAsia="es-ES"/>
            </w:rPr>
          </w:pPr>
          <w:hyperlink w:anchor="_Toc388704934" w:history="1">
            <w:r w:rsidR="00B8363A" w:rsidRPr="00B8363A">
              <w:rPr>
                <w:rStyle w:val="Hipervnculo"/>
                <w:noProof/>
                <w:lang w:val="es-AR"/>
              </w:rPr>
              <w:t>Administración de jugadores</w:t>
            </w:r>
            <w:r w:rsidR="00B8363A" w:rsidRPr="00B8363A">
              <w:rPr>
                <w:noProof/>
                <w:webHidden/>
              </w:rPr>
              <w:tab/>
            </w:r>
            <w:r w:rsidR="00B8363A" w:rsidRPr="00B8363A">
              <w:rPr>
                <w:noProof/>
                <w:webHidden/>
              </w:rPr>
              <w:fldChar w:fldCharType="begin"/>
            </w:r>
            <w:r w:rsidR="00B8363A" w:rsidRPr="00B8363A">
              <w:rPr>
                <w:noProof/>
                <w:webHidden/>
              </w:rPr>
              <w:instrText xml:space="preserve"> PAGEREF _Toc388704934 \h </w:instrText>
            </w:r>
            <w:r w:rsidR="00B8363A" w:rsidRPr="00B8363A">
              <w:rPr>
                <w:noProof/>
                <w:webHidden/>
              </w:rPr>
            </w:r>
            <w:r w:rsidR="00B8363A" w:rsidRPr="00B8363A">
              <w:rPr>
                <w:noProof/>
                <w:webHidden/>
              </w:rPr>
              <w:fldChar w:fldCharType="separate"/>
            </w:r>
            <w:r w:rsidR="00B8363A" w:rsidRPr="00B8363A">
              <w:rPr>
                <w:noProof/>
                <w:webHidden/>
              </w:rPr>
              <w:t>8</w:t>
            </w:r>
            <w:r w:rsidR="00B8363A" w:rsidRPr="00B8363A">
              <w:rPr>
                <w:noProof/>
                <w:webHidden/>
              </w:rPr>
              <w:fldChar w:fldCharType="end"/>
            </w:r>
          </w:hyperlink>
        </w:p>
        <w:p w:rsidR="00B8363A" w:rsidRPr="00B8363A" w:rsidRDefault="003B148D">
          <w:pPr>
            <w:pStyle w:val="TDC2"/>
            <w:tabs>
              <w:tab w:val="right" w:leader="dot" w:pos="9089"/>
            </w:tabs>
            <w:rPr>
              <w:noProof/>
              <w:lang w:val="es-ES" w:eastAsia="es-ES"/>
            </w:rPr>
          </w:pPr>
          <w:hyperlink w:anchor="_Toc388704935" w:history="1">
            <w:r w:rsidR="00B8363A" w:rsidRPr="00B8363A">
              <w:rPr>
                <w:rStyle w:val="Hipervnculo"/>
                <w:noProof/>
                <w:lang w:val="es-AR"/>
              </w:rPr>
              <w:t>Administración de partidos</w:t>
            </w:r>
            <w:r w:rsidR="00B8363A" w:rsidRPr="00B8363A">
              <w:rPr>
                <w:noProof/>
                <w:webHidden/>
              </w:rPr>
              <w:tab/>
            </w:r>
            <w:r w:rsidR="00B8363A" w:rsidRPr="00B8363A">
              <w:rPr>
                <w:noProof/>
                <w:webHidden/>
              </w:rPr>
              <w:fldChar w:fldCharType="begin"/>
            </w:r>
            <w:r w:rsidR="00B8363A" w:rsidRPr="00B8363A">
              <w:rPr>
                <w:noProof/>
                <w:webHidden/>
              </w:rPr>
              <w:instrText xml:space="preserve"> PAGEREF _Toc388704935 \h </w:instrText>
            </w:r>
            <w:r w:rsidR="00B8363A" w:rsidRPr="00B8363A">
              <w:rPr>
                <w:noProof/>
                <w:webHidden/>
              </w:rPr>
            </w:r>
            <w:r w:rsidR="00B8363A" w:rsidRPr="00B8363A">
              <w:rPr>
                <w:noProof/>
                <w:webHidden/>
              </w:rPr>
              <w:fldChar w:fldCharType="separate"/>
            </w:r>
            <w:r w:rsidR="00B8363A" w:rsidRPr="00B8363A">
              <w:rPr>
                <w:noProof/>
                <w:webHidden/>
              </w:rPr>
              <w:t>8</w:t>
            </w:r>
            <w:r w:rsidR="00B8363A" w:rsidRPr="00B8363A">
              <w:rPr>
                <w:noProof/>
                <w:webHidden/>
              </w:rPr>
              <w:fldChar w:fldCharType="end"/>
            </w:r>
          </w:hyperlink>
        </w:p>
        <w:p w:rsidR="00B8363A" w:rsidRPr="00B8363A" w:rsidRDefault="003B148D">
          <w:pPr>
            <w:pStyle w:val="TDC2"/>
            <w:tabs>
              <w:tab w:val="right" w:leader="dot" w:pos="9089"/>
            </w:tabs>
            <w:rPr>
              <w:noProof/>
              <w:lang w:val="es-ES" w:eastAsia="es-ES"/>
            </w:rPr>
          </w:pPr>
          <w:hyperlink w:anchor="_Toc388704936" w:history="1">
            <w:r w:rsidR="00B8363A" w:rsidRPr="00B8363A">
              <w:rPr>
                <w:rStyle w:val="Hipervnculo"/>
                <w:noProof/>
                <w:lang w:val="es-AR"/>
              </w:rPr>
              <w:t>Control automático de Estadísticas</w:t>
            </w:r>
            <w:r w:rsidR="00B8363A" w:rsidRPr="00B8363A">
              <w:rPr>
                <w:noProof/>
                <w:webHidden/>
              </w:rPr>
              <w:tab/>
            </w:r>
            <w:r w:rsidR="00B8363A" w:rsidRPr="00B8363A">
              <w:rPr>
                <w:noProof/>
                <w:webHidden/>
              </w:rPr>
              <w:fldChar w:fldCharType="begin"/>
            </w:r>
            <w:r w:rsidR="00B8363A" w:rsidRPr="00B8363A">
              <w:rPr>
                <w:noProof/>
                <w:webHidden/>
              </w:rPr>
              <w:instrText xml:space="preserve"> PAGEREF _Toc388704936 \h </w:instrText>
            </w:r>
            <w:r w:rsidR="00B8363A" w:rsidRPr="00B8363A">
              <w:rPr>
                <w:noProof/>
                <w:webHidden/>
              </w:rPr>
            </w:r>
            <w:r w:rsidR="00B8363A" w:rsidRPr="00B8363A">
              <w:rPr>
                <w:noProof/>
                <w:webHidden/>
              </w:rPr>
              <w:fldChar w:fldCharType="separate"/>
            </w:r>
            <w:r w:rsidR="00B8363A" w:rsidRPr="00B8363A">
              <w:rPr>
                <w:noProof/>
                <w:webHidden/>
              </w:rPr>
              <w:t>8</w:t>
            </w:r>
            <w:r w:rsidR="00B8363A" w:rsidRPr="00B8363A">
              <w:rPr>
                <w:noProof/>
                <w:webHidden/>
              </w:rPr>
              <w:fldChar w:fldCharType="end"/>
            </w:r>
          </w:hyperlink>
        </w:p>
        <w:p w:rsidR="00B8363A" w:rsidRPr="00B8363A" w:rsidRDefault="003B148D">
          <w:pPr>
            <w:pStyle w:val="TDC2"/>
            <w:tabs>
              <w:tab w:val="right" w:leader="dot" w:pos="9089"/>
            </w:tabs>
            <w:rPr>
              <w:noProof/>
              <w:lang w:val="es-ES" w:eastAsia="es-ES"/>
            </w:rPr>
          </w:pPr>
          <w:hyperlink w:anchor="_Toc388704937" w:history="1">
            <w:r w:rsidR="00B8363A" w:rsidRPr="00B8363A">
              <w:rPr>
                <w:rStyle w:val="Hipervnculo"/>
                <w:noProof/>
                <w:lang w:val="es-AR"/>
              </w:rPr>
              <w:t>Administración del portal de noticias</w:t>
            </w:r>
            <w:r w:rsidR="00B8363A" w:rsidRPr="00B8363A">
              <w:rPr>
                <w:noProof/>
                <w:webHidden/>
              </w:rPr>
              <w:tab/>
            </w:r>
            <w:r w:rsidR="00B8363A" w:rsidRPr="00B8363A">
              <w:rPr>
                <w:noProof/>
                <w:webHidden/>
              </w:rPr>
              <w:fldChar w:fldCharType="begin"/>
            </w:r>
            <w:r w:rsidR="00B8363A" w:rsidRPr="00B8363A">
              <w:rPr>
                <w:noProof/>
                <w:webHidden/>
              </w:rPr>
              <w:instrText xml:space="preserve"> PAGEREF _Toc388704937 \h </w:instrText>
            </w:r>
            <w:r w:rsidR="00B8363A" w:rsidRPr="00B8363A">
              <w:rPr>
                <w:noProof/>
                <w:webHidden/>
              </w:rPr>
            </w:r>
            <w:r w:rsidR="00B8363A" w:rsidRPr="00B8363A">
              <w:rPr>
                <w:noProof/>
                <w:webHidden/>
              </w:rPr>
              <w:fldChar w:fldCharType="separate"/>
            </w:r>
            <w:r w:rsidR="00B8363A" w:rsidRPr="00B8363A">
              <w:rPr>
                <w:noProof/>
                <w:webHidden/>
              </w:rPr>
              <w:t>8</w:t>
            </w:r>
            <w:r w:rsidR="00B8363A" w:rsidRPr="00B8363A">
              <w:rPr>
                <w:noProof/>
                <w:webHidden/>
              </w:rPr>
              <w:fldChar w:fldCharType="end"/>
            </w:r>
          </w:hyperlink>
        </w:p>
        <w:p w:rsidR="00B8363A" w:rsidRPr="00B8363A" w:rsidRDefault="003B148D">
          <w:pPr>
            <w:pStyle w:val="TDC2"/>
            <w:tabs>
              <w:tab w:val="right" w:leader="dot" w:pos="9089"/>
            </w:tabs>
            <w:rPr>
              <w:noProof/>
              <w:lang w:val="es-ES" w:eastAsia="es-ES"/>
            </w:rPr>
          </w:pPr>
          <w:hyperlink w:anchor="_Toc388704938" w:history="1">
            <w:r w:rsidR="00B8363A" w:rsidRPr="00B8363A">
              <w:rPr>
                <w:rStyle w:val="Hipervnculo"/>
                <w:noProof/>
                <w:lang w:val="es-AR"/>
              </w:rPr>
              <w:t>Gestión de Usuarios</w:t>
            </w:r>
            <w:r w:rsidR="00B8363A" w:rsidRPr="00B8363A">
              <w:rPr>
                <w:noProof/>
                <w:webHidden/>
              </w:rPr>
              <w:tab/>
            </w:r>
            <w:r w:rsidR="00B8363A" w:rsidRPr="00B8363A">
              <w:rPr>
                <w:noProof/>
                <w:webHidden/>
              </w:rPr>
              <w:fldChar w:fldCharType="begin"/>
            </w:r>
            <w:r w:rsidR="00B8363A" w:rsidRPr="00B8363A">
              <w:rPr>
                <w:noProof/>
                <w:webHidden/>
              </w:rPr>
              <w:instrText xml:space="preserve"> PAGEREF _Toc388704938 \h </w:instrText>
            </w:r>
            <w:r w:rsidR="00B8363A" w:rsidRPr="00B8363A">
              <w:rPr>
                <w:noProof/>
                <w:webHidden/>
              </w:rPr>
            </w:r>
            <w:r w:rsidR="00B8363A" w:rsidRPr="00B8363A">
              <w:rPr>
                <w:noProof/>
                <w:webHidden/>
              </w:rPr>
              <w:fldChar w:fldCharType="separate"/>
            </w:r>
            <w:r w:rsidR="00B8363A" w:rsidRPr="00B8363A">
              <w:rPr>
                <w:noProof/>
                <w:webHidden/>
              </w:rPr>
              <w:t>8</w:t>
            </w:r>
            <w:r w:rsidR="00B8363A" w:rsidRPr="00B8363A">
              <w:rPr>
                <w:noProof/>
                <w:webHidden/>
              </w:rPr>
              <w:fldChar w:fldCharType="end"/>
            </w:r>
          </w:hyperlink>
        </w:p>
        <w:p w:rsidR="00B8363A" w:rsidRPr="00B8363A" w:rsidRDefault="003B148D">
          <w:pPr>
            <w:pStyle w:val="TDC2"/>
            <w:tabs>
              <w:tab w:val="right" w:leader="dot" w:pos="9089"/>
            </w:tabs>
            <w:rPr>
              <w:noProof/>
              <w:lang w:val="es-ES" w:eastAsia="es-ES"/>
            </w:rPr>
          </w:pPr>
          <w:hyperlink w:anchor="_Toc388704939" w:history="1">
            <w:r w:rsidR="00B8363A" w:rsidRPr="00B8363A">
              <w:rPr>
                <w:rStyle w:val="Hipervnculo"/>
                <w:noProof/>
                <w:lang w:val="es-AR"/>
              </w:rPr>
              <w:t>Gestión de La Seguridad</w:t>
            </w:r>
            <w:r w:rsidR="00B8363A" w:rsidRPr="00B8363A">
              <w:rPr>
                <w:noProof/>
                <w:webHidden/>
              </w:rPr>
              <w:tab/>
            </w:r>
            <w:r w:rsidR="00B8363A" w:rsidRPr="00B8363A">
              <w:rPr>
                <w:noProof/>
                <w:webHidden/>
              </w:rPr>
              <w:fldChar w:fldCharType="begin"/>
            </w:r>
            <w:r w:rsidR="00B8363A" w:rsidRPr="00B8363A">
              <w:rPr>
                <w:noProof/>
                <w:webHidden/>
              </w:rPr>
              <w:instrText xml:space="preserve"> PAGEREF _Toc388704939 \h </w:instrText>
            </w:r>
            <w:r w:rsidR="00B8363A" w:rsidRPr="00B8363A">
              <w:rPr>
                <w:noProof/>
                <w:webHidden/>
              </w:rPr>
            </w:r>
            <w:r w:rsidR="00B8363A" w:rsidRPr="00B8363A">
              <w:rPr>
                <w:noProof/>
                <w:webHidden/>
              </w:rPr>
              <w:fldChar w:fldCharType="separate"/>
            </w:r>
            <w:r w:rsidR="00B8363A" w:rsidRPr="00B8363A">
              <w:rPr>
                <w:noProof/>
                <w:webHidden/>
              </w:rPr>
              <w:t>8</w:t>
            </w:r>
            <w:r w:rsidR="00B8363A" w:rsidRPr="00B8363A">
              <w:rPr>
                <w:noProof/>
                <w:webHidden/>
              </w:rPr>
              <w:fldChar w:fldCharType="end"/>
            </w:r>
          </w:hyperlink>
        </w:p>
        <w:p w:rsidR="00B8363A" w:rsidRPr="00B8363A" w:rsidRDefault="003B148D">
          <w:pPr>
            <w:pStyle w:val="TDC1"/>
            <w:tabs>
              <w:tab w:val="right" w:leader="dot" w:pos="9089"/>
            </w:tabs>
            <w:rPr>
              <w:noProof/>
              <w:lang w:val="es-ES" w:eastAsia="es-ES"/>
            </w:rPr>
          </w:pPr>
          <w:hyperlink w:anchor="_Toc388704940" w:history="1">
            <w:r w:rsidR="00B8363A" w:rsidRPr="00B8363A">
              <w:rPr>
                <w:rStyle w:val="Hipervnculo"/>
                <w:noProof/>
                <w:lang w:val="es-ES"/>
              </w:rPr>
              <w:t>ASPECTOS METODOLÓGICOS Y DE PLANIFICACIÓN</w:t>
            </w:r>
            <w:r w:rsidR="00B8363A" w:rsidRPr="00B8363A">
              <w:rPr>
                <w:noProof/>
                <w:webHidden/>
              </w:rPr>
              <w:tab/>
            </w:r>
            <w:r w:rsidR="00B8363A" w:rsidRPr="00B8363A">
              <w:rPr>
                <w:noProof/>
                <w:webHidden/>
              </w:rPr>
              <w:fldChar w:fldCharType="begin"/>
            </w:r>
            <w:r w:rsidR="00B8363A" w:rsidRPr="00B8363A">
              <w:rPr>
                <w:noProof/>
                <w:webHidden/>
              </w:rPr>
              <w:instrText xml:space="preserve"> PAGEREF _Toc388704940 \h </w:instrText>
            </w:r>
            <w:r w:rsidR="00B8363A" w:rsidRPr="00B8363A">
              <w:rPr>
                <w:noProof/>
                <w:webHidden/>
              </w:rPr>
            </w:r>
            <w:r w:rsidR="00B8363A" w:rsidRPr="00B8363A">
              <w:rPr>
                <w:noProof/>
                <w:webHidden/>
              </w:rPr>
              <w:fldChar w:fldCharType="separate"/>
            </w:r>
            <w:r w:rsidR="00B8363A" w:rsidRPr="00B8363A">
              <w:rPr>
                <w:noProof/>
                <w:webHidden/>
              </w:rPr>
              <w:t>9</w:t>
            </w:r>
            <w:r w:rsidR="00B8363A" w:rsidRPr="00B8363A">
              <w:rPr>
                <w:noProof/>
                <w:webHidden/>
              </w:rPr>
              <w:fldChar w:fldCharType="end"/>
            </w:r>
          </w:hyperlink>
        </w:p>
        <w:p w:rsidR="00B8363A" w:rsidRPr="00B8363A" w:rsidRDefault="003B148D">
          <w:pPr>
            <w:pStyle w:val="TDC2"/>
            <w:tabs>
              <w:tab w:val="right" w:leader="dot" w:pos="9089"/>
            </w:tabs>
            <w:rPr>
              <w:noProof/>
              <w:lang w:val="es-ES" w:eastAsia="es-ES"/>
            </w:rPr>
          </w:pPr>
          <w:hyperlink w:anchor="_Toc388704941" w:history="1">
            <w:r w:rsidR="00B8363A" w:rsidRPr="00B8363A">
              <w:rPr>
                <w:rStyle w:val="Hipervnculo"/>
                <w:noProof/>
                <w:lang w:val="es-AR"/>
              </w:rPr>
              <w:t>Recursos necesarios</w:t>
            </w:r>
            <w:r w:rsidR="00B8363A" w:rsidRPr="00B8363A">
              <w:rPr>
                <w:noProof/>
                <w:webHidden/>
              </w:rPr>
              <w:tab/>
            </w:r>
            <w:r w:rsidR="00B8363A" w:rsidRPr="00B8363A">
              <w:rPr>
                <w:noProof/>
                <w:webHidden/>
              </w:rPr>
              <w:fldChar w:fldCharType="begin"/>
            </w:r>
            <w:r w:rsidR="00B8363A" w:rsidRPr="00B8363A">
              <w:rPr>
                <w:noProof/>
                <w:webHidden/>
              </w:rPr>
              <w:instrText xml:space="preserve"> PAGEREF _Toc388704941 \h </w:instrText>
            </w:r>
            <w:r w:rsidR="00B8363A" w:rsidRPr="00B8363A">
              <w:rPr>
                <w:noProof/>
                <w:webHidden/>
              </w:rPr>
            </w:r>
            <w:r w:rsidR="00B8363A" w:rsidRPr="00B8363A">
              <w:rPr>
                <w:noProof/>
                <w:webHidden/>
              </w:rPr>
              <w:fldChar w:fldCharType="separate"/>
            </w:r>
            <w:r w:rsidR="00B8363A" w:rsidRPr="00B8363A">
              <w:rPr>
                <w:noProof/>
                <w:webHidden/>
              </w:rPr>
              <w:t>9</w:t>
            </w:r>
            <w:r w:rsidR="00B8363A" w:rsidRPr="00B8363A">
              <w:rPr>
                <w:noProof/>
                <w:webHidden/>
              </w:rPr>
              <w:fldChar w:fldCharType="end"/>
            </w:r>
          </w:hyperlink>
        </w:p>
        <w:p w:rsidR="00B8363A" w:rsidRPr="00B8363A" w:rsidRDefault="003B148D">
          <w:pPr>
            <w:pStyle w:val="TDC2"/>
            <w:tabs>
              <w:tab w:val="right" w:leader="dot" w:pos="9089"/>
            </w:tabs>
            <w:rPr>
              <w:noProof/>
              <w:lang w:val="es-ES" w:eastAsia="es-ES"/>
            </w:rPr>
          </w:pPr>
          <w:hyperlink w:anchor="_Toc388704942" w:history="1">
            <w:r w:rsidR="00B8363A" w:rsidRPr="00B8363A">
              <w:rPr>
                <w:rStyle w:val="Hipervnculo"/>
                <w:noProof/>
                <w:lang w:val="es-AR"/>
              </w:rPr>
              <w:t>Recursos humanos</w:t>
            </w:r>
            <w:r w:rsidR="00B8363A" w:rsidRPr="00B8363A">
              <w:rPr>
                <w:noProof/>
                <w:webHidden/>
              </w:rPr>
              <w:tab/>
            </w:r>
            <w:r w:rsidR="00B8363A" w:rsidRPr="00B8363A">
              <w:rPr>
                <w:noProof/>
                <w:webHidden/>
              </w:rPr>
              <w:fldChar w:fldCharType="begin"/>
            </w:r>
            <w:r w:rsidR="00B8363A" w:rsidRPr="00B8363A">
              <w:rPr>
                <w:noProof/>
                <w:webHidden/>
              </w:rPr>
              <w:instrText xml:space="preserve"> PAGEREF _Toc388704942 \h </w:instrText>
            </w:r>
            <w:r w:rsidR="00B8363A" w:rsidRPr="00B8363A">
              <w:rPr>
                <w:noProof/>
                <w:webHidden/>
              </w:rPr>
            </w:r>
            <w:r w:rsidR="00B8363A" w:rsidRPr="00B8363A">
              <w:rPr>
                <w:noProof/>
                <w:webHidden/>
              </w:rPr>
              <w:fldChar w:fldCharType="separate"/>
            </w:r>
            <w:r w:rsidR="00B8363A" w:rsidRPr="00B8363A">
              <w:rPr>
                <w:noProof/>
                <w:webHidden/>
              </w:rPr>
              <w:t>9</w:t>
            </w:r>
            <w:r w:rsidR="00B8363A" w:rsidRPr="00B8363A">
              <w:rPr>
                <w:noProof/>
                <w:webHidden/>
              </w:rPr>
              <w:fldChar w:fldCharType="end"/>
            </w:r>
          </w:hyperlink>
        </w:p>
        <w:p w:rsidR="00B8363A" w:rsidRPr="00B8363A" w:rsidRDefault="003B148D">
          <w:pPr>
            <w:pStyle w:val="TDC2"/>
            <w:tabs>
              <w:tab w:val="right" w:leader="dot" w:pos="9089"/>
            </w:tabs>
            <w:rPr>
              <w:noProof/>
              <w:lang w:val="es-ES" w:eastAsia="es-ES"/>
            </w:rPr>
          </w:pPr>
          <w:hyperlink w:anchor="_Toc388704943" w:history="1">
            <w:r w:rsidR="00B8363A" w:rsidRPr="00B8363A">
              <w:rPr>
                <w:rStyle w:val="Hipervnculo"/>
                <w:noProof/>
              </w:rPr>
              <w:t>recursos tecnológicos</w:t>
            </w:r>
            <w:r w:rsidR="00B8363A" w:rsidRPr="00B8363A">
              <w:rPr>
                <w:noProof/>
                <w:webHidden/>
              </w:rPr>
              <w:tab/>
            </w:r>
            <w:r w:rsidR="00B8363A" w:rsidRPr="00B8363A">
              <w:rPr>
                <w:noProof/>
                <w:webHidden/>
              </w:rPr>
              <w:fldChar w:fldCharType="begin"/>
            </w:r>
            <w:r w:rsidR="00B8363A" w:rsidRPr="00B8363A">
              <w:rPr>
                <w:noProof/>
                <w:webHidden/>
              </w:rPr>
              <w:instrText xml:space="preserve"> PAGEREF _Toc388704943 \h </w:instrText>
            </w:r>
            <w:r w:rsidR="00B8363A" w:rsidRPr="00B8363A">
              <w:rPr>
                <w:noProof/>
                <w:webHidden/>
              </w:rPr>
            </w:r>
            <w:r w:rsidR="00B8363A" w:rsidRPr="00B8363A">
              <w:rPr>
                <w:noProof/>
                <w:webHidden/>
              </w:rPr>
              <w:fldChar w:fldCharType="separate"/>
            </w:r>
            <w:r w:rsidR="00B8363A" w:rsidRPr="00B8363A">
              <w:rPr>
                <w:noProof/>
                <w:webHidden/>
              </w:rPr>
              <w:t>9</w:t>
            </w:r>
            <w:r w:rsidR="00B8363A" w:rsidRPr="00B8363A">
              <w:rPr>
                <w:noProof/>
                <w:webHidden/>
              </w:rPr>
              <w:fldChar w:fldCharType="end"/>
            </w:r>
          </w:hyperlink>
        </w:p>
        <w:p w:rsidR="00B8363A" w:rsidRPr="00B8363A" w:rsidRDefault="003B148D">
          <w:pPr>
            <w:pStyle w:val="TDC2"/>
            <w:tabs>
              <w:tab w:val="right" w:leader="dot" w:pos="9089"/>
            </w:tabs>
            <w:rPr>
              <w:noProof/>
              <w:lang w:val="es-ES" w:eastAsia="es-ES"/>
            </w:rPr>
          </w:pPr>
          <w:hyperlink w:anchor="_Toc388704944" w:history="1">
            <w:r w:rsidR="00B8363A" w:rsidRPr="00B8363A">
              <w:rPr>
                <w:rStyle w:val="Hipervnculo"/>
                <w:noProof/>
                <w:lang w:val="es-AR"/>
              </w:rPr>
              <w:t>Recursos de software</w:t>
            </w:r>
            <w:r w:rsidR="00B8363A" w:rsidRPr="00B8363A">
              <w:rPr>
                <w:noProof/>
                <w:webHidden/>
              </w:rPr>
              <w:tab/>
            </w:r>
            <w:r w:rsidR="00B8363A" w:rsidRPr="00B8363A">
              <w:rPr>
                <w:noProof/>
                <w:webHidden/>
              </w:rPr>
              <w:fldChar w:fldCharType="begin"/>
            </w:r>
            <w:r w:rsidR="00B8363A" w:rsidRPr="00B8363A">
              <w:rPr>
                <w:noProof/>
                <w:webHidden/>
              </w:rPr>
              <w:instrText xml:space="preserve"> PAGEREF _Toc388704944 \h </w:instrText>
            </w:r>
            <w:r w:rsidR="00B8363A" w:rsidRPr="00B8363A">
              <w:rPr>
                <w:noProof/>
                <w:webHidden/>
              </w:rPr>
            </w:r>
            <w:r w:rsidR="00B8363A" w:rsidRPr="00B8363A">
              <w:rPr>
                <w:noProof/>
                <w:webHidden/>
              </w:rPr>
              <w:fldChar w:fldCharType="separate"/>
            </w:r>
            <w:r w:rsidR="00B8363A" w:rsidRPr="00B8363A">
              <w:rPr>
                <w:noProof/>
                <w:webHidden/>
              </w:rPr>
              <w:t>9</w:t>
            </w:r>
            <w:r w:rsidR="00B8363A" w:rsidRPr="00B8363A">
              <w:rPr>
                <w:noProof/>
                <w:webHidden/>
              </w:rPr>
              <w:fldChar w:fldCharType="end"/>
            </w:r>
          </w:hyperlink>
        </w:p>
        <w:p w:rsidR="00B8363A" w:rsidRPr="00B8363A" w:rsidRDefault="003B148D">
          <w:pPr>
            <w:pStyle w:val="TDC1"/>
            <w:tabs>
              <w:tab w:val="right" w:leader="dot" w:pos="9089"/>
            </w:tabs>
            <w:rPr>
              <w:noProof/>
              <w:lang w:val="es-ES" w:eastAsia="es-ES"/>
            </w:rPr>
          </w:pPr>
          <w:hyperlink w:anchor="_Toc388704945" w:history="1">
            <w:r w:rsidR="00B8363A" w:rsidRPr="00B8363A">
              <w:rPr>
                <w:rStyle w:val="Hipervnculo"/>
                <w:noProof/>
                <w:lang w:val="es-ES"/>
              </w:rPr>
              <w:t>TEMAS A INVESTIGAR</w:t>
            </w:r>
            <w:r w:rsidR="00B8363A" w:rsidRPr="00B8363A">
              <w:rPr>
                <w:noProof/>
                <w:webHidden/>
              </w:rPr>
              <w:tab/>
            </w:r>
            <w:r w:rsidR="00B8363A" w:rsidRPr="00B8363A">
              <w:rPr>
                <w:noProof/>
                <w:webHidden/>
              </w:rPr>
              <w:fldChar w:fldCharType="begin"/>
            </w:r>
            <w:r w:rsidR="00B8363A" w:rsidRPr="00B8363A">
              <w:rPr>
                <w:noProof/>
                <w:webHidden/>
              </w:rPr>
              <w:instrText xml:space="preserve"> PAGEREF _Toc388704945 \h </w:instrText>
            </w:r>
            <w:r w:rsidR="00B8363A" w:rsidRPr="00B8363A">
              <w:rPr>
                <w:noProof/>
                <w:webHidden/>
              </w:rPr>
            </w:r>
            <w:r w:rsidR="00B8363A" w:rsidRPr="00B8363A">
              <w:rPr>
                <w:noProof/>
                <w:webHidden/>
              </w:rPr>
              <w:fldChar w:fldCharType="separate"/>
            </w:r>
            <w:r w:rsidR="00B8363A" w:rsidRPr="00B8363A">
              <w:rPr>
                <w:noProof/>
                <w:webHidden/>
              </w:rPr>
              <w:t>9</w:t>
            </w:r>
            <w:r w:rsidR="00B8363A" w:rsidRPr="00B8363A">
              <w:rPr>
                <w:noProof/>
                <w:webHidden/>
              </w:rPr>
              <w:fldChar w:fldCharType="end"/>
            </w:r>
          </w:hyperlink>
        </w:p>
        <w:p w:rsidR="00B8363A" w:rsidRPr="00B8363A" w:rsidRDefault="003B148D">
          <w:pPr>
            <w:pStyle w:val="TDC2"/>
            <w:tabs>
              <w:tab w:val="right" w:leader="dot" w:pos="9089"/>
            </w:tabs>
            <w:rPr>
              <w:noProof/>
              <w:lang w:val="es-ES" w:eastAsia="es-ES"/>
            </w:rPr>
          </w:pPr>
          <w:hyperlink w:anchor="_Toc388704946" w:history="1">
            <w:r w:rsidR="00B8363A" w:rsidRPr="00B8363A">
              <w:rPr>
                <w:rStyle w:val="Hipervnculo"/>
                <w:noProof/>
                <w:lang w:val="es-ES"/>
              </w:rPr>
              <w:t>Nuevas tecnologías de programación web</w:t>
            </w:r>
            <w:r w:rsidR="00B8363A" w:rsidRPr="00B8363A">
              <w:rPr>
                <w:noProof/>
                <w:webHidden/>
              </w:rPr>
              <w:tab/>
            </w:r>
            <w:r w:rsidR="00B8363A" w:rsidRPr="00B8363A">
              <w:rPr>
                <w:noProof/>
                <w:webHidden/>
              </w:rPr>
              <w:fldChar w:fldCharType="begin"/>
            </w:r>
            <w:r w:rsidR="00B8363A" w:rsidRPr="00B8363A">
              <w:rPr>
                <w:noProof/>
                <w:webHidden/>
              </w:rPr>
              <w:instrText xml:space="preserve"> PAGEREF _Toc388704946 \h </w:instrText>
            </w:r>
            <w:r w:rsidR="00B8363A" w:rsidRPr="00B8363A">
              <w:rPr>
                <w:noProof/>
                <w:webHidden/>
              </w:rPr>
            </w:r>
            <w:r w:rsidR="00B8363A" w:rsidRPr="00B8363A">
              <w:rPr>
                <w:noProof/>
                <w:webHidden/>
              </w:rPr>
              <w:fldChar w:fldCharType="separate"/>
            </w:r>
            <w:r w:rsidR="00B8363A" w:rsidRPr="00B8363A">
              <w:rPr>
                <w:noProof/>
                <w:webHidden/>
              </w:rPr>
              <w:t>9</w:t>
            </w:r>
            <w:r w:rsidR="00B8363A" w:rsidRPr="00B8363A">
              <w:rPr>
                <w:noProof/>
                <w:webHidden/>
              </w:rPr>
              <w:fldChar w:fldCharType="end"/>
            </w:r>
          </w:hyperlink>
        </w:p>
        <w:p w:rsidR="00B8363A" w:rsidRPr="00B8363A" w:rsidRDefault="003B148D">
          <w:pPr>
            <w:pStyle w:val="TDC2"/>
            <w:tabs>
              <w:tab w:val="right" w:leader="dot" w:pos="9089"/>
            </w:tabs>
            <w:rPr>
              <w:noProof/>
              <w:lang w:val="es-ES" w:eastAsia="es-ES"/>
            </w:rPr>
          </w:pPr>
          <w:hyperlink w:anchor="_Toc388704947" w:history="1">
            <w:r w:rsidR="00B8363A" w:rsidRPr="00B8363A">
              <w:rPr>
                <w:rStyle w:val="Hipervnculo"/>
                <w:noProof/>
                <w:lang w:val="es-AR"/>
              </w:rPr>
              <w:t>Algoritmos de Fixture</w:t>
            </w:r>
            <w:r w:rsidR="00B8363A" w:rsidRPr="00B8363A">
              <w:rPr>
                <w:noProof/>
                <w:webHidden/>
              </w:rPr>
              <w:tab/>
            </w:r>
            <w:r w:rsidR="00B8363A" w:rsidRPr="00B8363A">
              <w:rPr>
                <w:noProof/>
                <w:webHidden/>
              </w:rPr>
              <w:fldChar w:fldCharType="begin"/>
            </w:r>
            <w:r w:rsidR="00B8363A" w:rsidRPr="00B8363A">
              <w:rPr>
                <w:noProof/>
                <w:webHidden/>
              </w:rPr>
              <w:instrText xml:space="preserve"> PAGEREF _Toc388704947 \h </w:instrText>
            </w:r>
            <w:r w:rsidR="00B8363A" w:rsidRPr="00B8363A">
              <w:rPr>
                <w:noProof/>
                <w:webHidden/>
              </w:rPr>
            </w:r>
            <w:r w:rsidR="00B8363A" w:rsidRPr="00B8363A">
              <w:rPr>
                <w:noProof/>
                <w:webHidden/>
              </w:rPr>
              <w:fldChar w:fldCharType="separate"/>
            </w:r>
            <w:r w:rsidR="00B8363A" w:rsidRPr="00B8363A">
              <w:rPr>
                <w:noProof/>
                <w:webHidden/>
              </w:rPr>
              <w:t>9</w:t>
            </w:r>
            <w:r w:rsidR="00B8363A" w:rsidRPr="00B8363A">
              <w:rPr>
                <w:noProof/>
                <w:webHidden/>
              </w:rPr>
              <w:fldChar w:fldCharType="end"/>
            </w:r>
          </w:hyperlink>
        </w:p>
        <w:p w:rsidR="00B8363A" w:rsidRPr="00B8363A" w:rsidRDefault="003B148D">
          <w:pPr>
            <w:pStyle w:val="TDC1"/>
            <w:tabs>
              <w:tab w:val="right" w:leader="dot" w:pos="9089"/>
            </w:tabs>
            <w:rPr>
              <w:noProof/>
              <w:lang w:val="es-ES" w:eastAsia="es-ES"/>
            </w:rPr>
          </w:pPr>
          <w:hyperlink w:anchor="_Toc388704948" w:history="1">
            <w:r w:rsidR="00B8363A" w:rsidRPr="00B8363A">
              <w:rPr>
                <w:rStyle w:val="Hipervnculo"/>
                <w:noProof/>
                <w:lang w:val="es-AR"/>
              </w:rPr>
              <w:t>ANTECEDENTES DE SISTEMAS SIMILARES: LOCALES Y / O INTERNACIONALES</w:t>
            </w:r>
            <w:r w:rsidR="00B8363A" w:rsidRPr="00B8363A">
              <w:rPr>
                <w:noProof/>
                <w:webHidden/>
              </w:rPr>
              <w:tab/>
            </w:r>
            <w:r w:rsidR="00B8363A" w:rsidRPr="00B8363A">
              <w:rPr>
                <w:noProof/>
                <w:webHidden/>
              </w:rPr>
              <w:fldChar w:fldCharType="begin"/>
            </w:r>
            <w:r w:rsidR="00B8363A" w:rsidRPr="00B8363A">
              <w:rPr>
                <w:noProof/>
                <w:webHidden/>
              </w:rPr>
              <w:instrText xml:space="preserve"> PAGEREF _Toc388704948 \h </w:instrText>
            </w:r>
            <w:r w:rsidR="00B8363A" w:rsidRPr="00B8363A">
              <w:rPr>
                <w:noProof/>
                <w:webHidden/>
              </w:rPr>
            </w:r>
            <w:r w:rsidR="00B8363A" w:rsidRPr="00B8363A">
              <w:rPr>
                <w:noProof/>
                <w:webHidden/>
              </w:rPr>
              <w:fldChar w:fldCharType="separate"/>
            </w:r>
            <w:r w:rsidR="00B8363A" w:rsidRPr="00B8363A">
              <w:rPr>
                <w:noProof/>
                <w:webHidden/>
              </w:rPr>
              <w:t>10</w:t>
            </w:r>
            <w:r w:rsidR="00B8363A" w:rsidRPr="00B8363A">
              <w:rPr>
                <w:noProof/>
                <w:webHidden/>
              </w:rPr>
              <w:fldChar w:fldCharType="end"/>
            </w:r>
          </w:hyperlink>
        </w:p>
        <w:p w:rsidR="00B8363A" w:rsidRPr="00B8363A" w:rsidRDefault="003B148D">
          <w:pPr>
            <w:pStyle w:val="TDC1"/>
            <w:tabs>
              <w:tab w:val="right" w:leader="dot" w:pos="9089"/>
            </w:tabs>
            <w:rPr>
              <w:noProof/>
              <w:lang w:val="es-ES" w:eastAsia="es-ES"/>
            </w:rPr>
          </w:pPr>
          <w:hyperlink w:anchor="_Toc388704949" w:history="1">
            <w:r w:rsidR="00B8363A" w:rsidRPr="00B8363A">
              <w:rPr>
                <w:rStyle w:val="Hipervnculo"/>
                <w:noProof/>
                <w:lang w:val="es-ES"/>
              </w:rPr>
              <w:t>PLANIFICACIÓN</w:t>
            </w:r>
            <w:r w:rsidR="00B8363A" w:rsidRPr="00B8363A">
              <w:rPr>
                <w:noProof/>
                <w:webHidden/>
              </w:rPr>
              <w:tab/>
            </w:r>
            <w:r w:rsidR="00B8363A" w:rsidRPr="00B8363A">
              <w:rPr>
                <w:noProof/>
                <w:webHidden/>
              </w:rPr>
              <w:fldChar w:fldCharType="begin"/>
            </w:r>
            <w:r w:rsidR="00B8363A" w:rsidRPr="00B8363A">
              <w:rPr>
                <w:noProof/>
                <w:webHidden/>
              </w:rPr>
              <w:instrText xml:space="preserve"> PAGEREF _Toc388704949 \h </w:instrText>
            </w:r>
            <w:r w:rsidR="00B8363A" w:rsidRPr="00B8363A">
              <w:rPr>
                <w:noProof/>
                <w:webHidden/>
              </w:rPr>
            </w:r>
            <w:r w:rsidR="00B8363A" w:rsidRPr="00B8363A">
              <w:rPr>
                <w:noProof/>
                <w:webHidden/>
              </w:rPr>
              <w:fldChar w:fldCharType="separate"/>
            </w:r>
            <w:r w:rsidR="00B8363A" w:rsidRPr="00B8363A">
              <w:rPr>
                <w:noProof/>
                <w:webHidden/>
              </w:rPr>
              <w:t>10</w:t>
            </w:r>
            <w:r w:rsidR="00B8363A" w:rsidRPr="00B8363A">
              <w:rPr>
                <w:noProof/>
                <w:webHidden/>
              </w:rPr>
              <w:fldChar w:fldCharType="end"/>
            </w:r>
          </w:hyperlink>
        </w:p>
        <w:p w:rsidR="00B8363A" w:rsidRPr="00B8363A" w:rsidRDefault="003B148D">
          <w:pPr>
            <w:pStyle w:val="TDC1"/>
            <w:tabs>
              <w:tab w:val="right" w:leader="dot" w:pos="9089"/>
            </w:tabs>
            <w:rPr>
              <w:noProof/>
              <w:lang w:val="es-ES" w:eastAsia="es-ES"/>
            </w:rPr>
          </w:pPr>
          <w:hyperlink w:anchor="_Toc388704950" w:history="1">
            <w:r w:rsidR="00B8363A" w:rsidRPr="00B8363A">
              <w:rPr>
                <w:rStyle w:val="Hipervnculo"/>
                <w:noProof/>
                <w:lang w:val="es-ES"/>
              </w:rPr>
              <w:t>ANEXOS</w:t>
            </w:r>
            <w:r w:rsidR="00B8363A" w:rsidRPr="00B8363A">
              <w:rPr>
                <w:noProof/>
                <w:webHidden/>
              </w:rPr>
              <w:tab/>
            </w:r>
            <w:r w:rsidR="00B8363A" w:rsidRPr="00B8363A">
              <w:rPr>
                <w:noProof/>
                <w:webHidden/>
              </w:rPr>
              <w:fldChar w:fldCharType="begin"/>
            </w:r>
            <w:r w:rsidR="00B8363A" w:rsidRPr="00B8363A">
              <w:rPr>
                <w:noProof/>
                <w:webHidden/>
              </w:rPr>
              <w:instrText xml:space="preserve"> PAGEREF _Toc388704950 \h </w:instrText>
            </w:r>
            <w:r w:rsidR="00B8363A" w:rsidRPr="00B8363A">
              <w:rPr>
                <w:noProof/>
                <w:webHidden/>
              </w:rPr>
            </w:r>
            <w:r w:rsidR="00B8363A" w:rsidRPr="00B8363A">
              <w:rPr>
                <w:noProof/>
                <w:webHidden/>
              </w:rPr>
              <w:fldChar w:fldCharType="separate"/>
            </w:r>
            <w:r w:rsidR="00B8363A" w:rsidRPr="00B8363A">
              <w:rPr>
                <w:noProof/>
                <w:webHidden/>
              </w:rPr>
              <w:t>10</w:t>
            </w:r>
            <w:r w:rsidR="00B8363A" w:rsidRPr="00B8363A">
              <w:rPr>
                <w:noProof/>
                <w:webHidden/>
              </w:rPr>
              <w:fldChar w:fldCharType="end"/>
            </w:r>
          </w:hyperlink>
        </w:p>
        <w:p w:rsidR="00B8363A" w:rsidRPr="00B8363A" w:rsidRDefault="003B148D">
          <w:pPr>
            <w:pStyle w:val="TDC1"/>
            <w:tabs>
              <w:tab w:val="right" w:leader="dot" w:pos="9089"/>
            </w:tabs>
            <w:rPr>
              <w:noProof/>
              <w:lang w:val="es-ES" w:eastAsia="es-ES"/>
            </w:rPr>
          </w:pPr>
          <w:hyperlink w:anchor="_Toc388704951" w:history="1">
            <w:r w:rsidR="00B8363A" w:rsidRPr="00B8363A">
              <w:rPr>
                <w:rStyle w:val="Hipervnculo"/>
                <w:noProof/>
                <w:lang w:val="es-ES_tradnl"/>
              </w:rPr>
              <w:t>Proyecto de Investigación Complementario</w:t>
            </w:r>
            <w:r w:rsidR="00B8363A" w:rsidRPr="00B8363A">
              <w:rPr>
                <w:noProof/>
                <w:webHidden/>
              </w:rPr>
              <w:tab/>
            </w:r>
            <w:r w:rsidR="00B8363A" w:rsidRPr="00B8363A">
              <w:rPr>
                <w:noProof/>
                <w:webHidden/>
              </w:rPr>
              <w:fldChar w:fldCharType="begin"/>
            </w:r>
            <w:r w:rsidR="00B8363A" w:rsidRPr="00B8363A">
              <w:rPr>
                <w:noProof/>
                <w:webHidden/>
              </w:rPr>
              <w:instrText xml:space="preserve"> PAGEREF _Toc388704951 \h </w:instrText>
            </w:r>
            <w:r w:rsidR="00B8363A" w:rsidRPr="00B8363A">
              <w:rPr>
                <w:noProof/>
                <w:webHidden/>
              </w:rPr>
            </w:r>
            <w:r w:rsidR="00B8363A" w:rsidRPr="00B8363A">
              <w:rPr>
                <w:noProof/>
                <w:webHidden/>
              </w:rPr>
              <w:fldChar w:fldCharType="separate"/>
            </w:r>
            <w:r w:rsidR="00B8363A" w:rsidRPr="00B8363A">
              <w:rPr>
                <w:noProof/>
                <w:webHidden/>
              </w:rPr>
              <w:t>11</w:t>
            </w:r>
            <w:r w:rsidR="00B8363A" w:rsidRPr="00B8363A">
              <w:rPr>
                <w:noProof/>
                <w:webHidden/>
              </w:rPr>
              <w:fldChar w:fldCharType="end"/>
            </w:r>
          </w:hyperlink>
        </w:p>
        <w:p w:rsidR="00B8363A" w:rsidRPr="00B8363A" w:rsidRDefault="003B148D">
          <w:pPr>
            <w:pStyle w:val="TDC2"/>
            <w:tabs>
              <w:tab w:val="right" w:leader="dot" w:pos="9089"/>
            </w:tabs>
            <w:rPr>
              <w:noProof/>
              <w:lang w:val="es-ES" w:eastAsia="es-ES"/>
            </w:rPr>
          </w:pPr>
          <w:hyperlink w:anchor="_Toc388704952" w:history="1">
            <w:r w:rsidR="00B8363A" w:rsidRPr="00B8363A">
              <w:rPr>
                <w:rStyle w:val="Hipervnculo"/>
                <w:noProof/>
                <w:lang w:val="es-AR"/>
              </w:rPr>
              <w:t>Título</w:t>
            </w:r>
            <w:r w:rsidR="00B8363A" w:rsidRPr="00B8363A">
              <w:rPr>
                <w:noProof/>
                <w:webHidden/>
              </w:rPr>
              <w:tab/>
            </w:r>
            <w:r w:rsidR="00B8363A" w:rsidRPr="00B8363A">
              <w:rPr>
                <w:noProof/>
                <w:webHidden/>
              </w:rPr>
              <w:fldChar w:fldCharType="begin"/>
            </w:r>
            <w:r w:rsidR="00B8363A" w:rsidRPr="00B8363A">
              <w:rPr>
                <w:noProof/>
                <w:webHidden/>
              </w:rPr>
              <w:instrText xml:space="preserve"> PAGEREF _Toc388704952 \h </w:instrText>
            </w:r>
            <w:r w:rsidR="00B8363A" w:rsidRPr="00B8363A">
              <w:rPr>
                <w:noProof/>
                <w:webHidden/>
              </w:rPr>
            </w:r>
            <w:r w:rsidR="00B8363A" w:rsidRPr="00B8363A">
              <w:rPr>
                <w:noProof/>
                <w:webHidden/>
              </w:rPr>
              <w:fldChar w:fldCharType="separate"/>
            </w:r>
            <w:r w:rsidR="00B8363A" w:rsidRPr="00B8363A">
              <w:rPr>
                <w:noProof/>
                <w:webHidden/>
              </w:rPr>
              <w:t>11</w:t>
            </w:r>
            <w:r w:rsidR="00B8363A" w:rsidRPr="00B8363A">
              <w:rPr>
                <w:noProof/>
                <w:webHidden/>
              </w:rPr>
              <w:fldChar w:fldCharType="end"/>
            </w:r>
          </w:hyperlink>
        </w:p>
        <w:p w:rsidR="00B8363A" w:rsidRPr="00B8363A" w:rsidRDefault="003B148D">
          <w:pPr>
            <w:pStyle w:val="TDC2"/>
            <w:tabs>
              <w:tab w:val="right" w:leader="dot" w:pos="9089"/>
            </w:tabs>
            <w:rPr>
              <w:noProof/>
              <w:lang w:val="es-ES" w:eastAsia="es-ES"/>
            </w:rPr>
          </w:pPr>
          <w:hyperlink w:anchor="_Toc388704953" w:history="1">
            <w:r w:rsidR="00B8363A" w:rsidRPr="00B8363A">
              <w:rPr>
                <w:rStyle w:val="Hipervnculo"/>
                <w:noProof/>
                <w:lang w:val="es-AR"/>
              </w:rPr>
              <w:t>Área temática</w:t>
            </w:r>
            <w:r w:rsidR="00B8363A" w:rsidRPr="00B8363A">
              <w:rPr>
                <w:noProof/>
                <w:webHidden/>
              </w:rPr>
              <w:tab/>
            </w:r>
            <w:r w:rsidR="00B8363A" w:rsidRPr="00B8363A">
              <w:rPr>
                <w:noProof/>
                <w:webHidden/>
              </w:rPr>
              <w:fldChar w:fldCharType="begin"/>
            </w:r>
            <w:r w:rsidR="00B8363A" w:rsidRPr="00B8363A">
              <w:rPr>
                <w:noProof/>
                <w:webHidden/>
              </w:rPr>
              <w:instrText xml:space="preserve"> PAGEREF _Toc388704953 \h </w:instrText>
            </w:r>
            <w:r w:rsidR="00B8363A" w:rsidRPr="00B8363A">
              <w:rPr>
                <w:noProof/>
                <w:webHidden/>
              </w:rPr>
            </w:r>
            <w:r w:rsidR="00B8363A" w:rsidRPr="00B8363A">
              <w:rPr>
                <w:noProof/>
                <w:webHidden/>
              </w:rPr>
              <w:fldChar w:fldCharType="separate"/>
            </w:r>
            <w:r w:rsidR="00B8363A" w:rsidRPr="00B8363A">
              <w:rPr>
                <w:noProof/>
                <w:webHidden/>
              </w:rPr>
              <w:t>11</w:t>
            </w:r>
            <w:r w:rsidR="00B8363A" w:rsidRPr="00B8363A">
              <w:rPr>
                <w:noProof/>
                <w:webHidden/>
              </w:rPr>
              <w:fldChar w:fldCharType="end"/>
            </w:r>
          </w:hyperlink>
        </w:p>
        <w:p w:rsidR="00B8363A" w:rsidRPr="00B8363A" w:rsidRDefault="003B148D">
          <w:pPr>
            <w:pStyle w:val="TDC2"/>
            <w:tabs>
              <w:tab w:val="right" w:leader="dot" w:pos="9089"/>
            </w:tabs>
            <w:rPr>
              <w:noProof/>
              <w:lang w:val="es-ES" w:eastAsia="es-ES"/>
            </w:rPr>
          </w:pPr>
          <w:hyperlink w:anchor="_Toc388704954" w:history="1">
            <w:r w:rsidR="00B8363A" w:rsidRPr="00B8363A">
              <w:rPr>
                <w:rStyle w:val="Hipervnculo"/>
                <w:noProof/>
                <w:lang w:val="es-AR"/>
              </w:rPr>
              <w:t>Objetivo de la investigación</w:t>
            </w:r>
            <w:r w:rsidR="00B8363A" w:rsidRPr="00B8363A">
              <w:rPr>
                <w:noProof/>
                <w:webHidden/>
              </w:rPr>
              <w:tab/>
            </w:r>
            <w:r w:rsidR="00B8363A" w:rsidRPr="00B8363A">
              <w:rPr>
                <w:noProof/>
                <w:webHidden/>
              </w:rPr>
              <w:fldChar w:fldCharType="begin"/>
            </w:r>
            <w:r w:rsidR="00B8363A" w:rsidRPr="00B8363A">
              <w:rPr>
                <w:noProof/>
                <w:webHidden/>
              </w:rPr>
              <w:instrText xml:space="preserve"> PAGEREF _Toc388704954 \h </w:instrText>
            </w:r>
            <w:r w:rsidR="00B8363A" w:rsidRPr="00B8363A">
              <w:rPr>
                <w:noProof/>
                <w:webHidden/>
              </w:rPr>
            </w:r>
            <w:r w:rsidR="00B8363A" w:rsidRPr="00B8363A">
              <w:rPr>
                <w:noProof/>
                <w:webHidden/>
              </w:rPr>
              <w:fldChar w:fldCharType="separate"/>
            </w:r>
            <w:r w:rsidR="00B8363A" w:rsidRPr="00B8363A">
              <w:rPr>
                <w:noProof/>
                <w:webHidden/>
              </w:rPr>
              <w:t>11</w:t>
            </w:r>
            <w:r w:rsidR="00B8363A" w:rsidRPr="00B8363A">
              <w:rPr>
                <w:noProof/>
                <w:webHidden/>
              </w:rPr>
              <w:fldChar w:fldCharType="end"/>
            </w:r>
          </w:hyperlink>
        </w:p>
        <w:p w:rsidR="00B8363A" w:rsidRPr="00B8363A" w:rsidRDefault="003B148D">
          <w:pPr>
            <w:pStyle w:val="TDC2"/>
            <w:tabs>
              <w:tab w:val="right" w:leader="dot" w:pos="9089"/>
            </w:tabs>
            <w:rPr>
              <w:noProof/>
              <w:lang w:val="es-ES" w:eastAsia="es-ES"/>
            </w:rPr>
          </w:pPr>
          <w:hyperlink w:anchor="_Toc388704955" w:history="1">
            <w:r w:rsidR="00B8363A" w:rsidRPr="00B8363A">
              <w:rPr>
                <w:rStyle w:val="Hipervnculo"/>
                <w:noProof/>
                <w:lang w:val="es-AR"/>
              </w:rPr>
              <w:t>FUNDAMENTOS</w:t>
            </w:r>
            <w:r w:rsidR="00B8363A" w:rsidRPr="00B8363A">
              <w:rPr>
                <w:noProof/>
                <w:webHidden/>
              </w:rPr>
              <w:tab/>
            </w:r>
            <w:r w:rsidR="00B8363A" w:rsidRPr="00B8363A">
              <w:rPr>
                <w:noProof/>
                <w:webHidden/>
              </w:rPr>
              <w:fldChar w:fldCharType="begin"/>
            </w:r>
            <w:r w:rsidR="00B8363A" w:rsidRPr="00B8363A">
              <w:rPr>
                <w:noProof/>
                <w:webHidden/>
              </w:rPr>
              <w:instrText xml:space="preserve"> PAGEREF _Toc388704955 \h </w:instrText>
            </w:r>
            <w:r w:rsidR="00B8363A" w:rsidRPr="00B8363A">
              <w:rPr>
                <w:noProof/>
                <w:webHidden/>
              </w:rPr>
            </w:r>
            <w:r w:rsidR="00B8363A" w:rsidRPr="00B8363A">
              <w:rPr>
                <w:noProof/>
                <w:webHidden/>
              </w:rPr>
              <w:fldChar w:fldCharType="separate"/>
            </w:r>
            <w:r w:rsidR="00B8363A" w:rsidRPr="00B8363A">
              <w:rPr>
                <w:noProof/>
                <w:webHidden/>
              </w:rPr>
              <w:t>11</w:t>
            </w:r>
            <w:r w:rsidR="00B8363A" w:rsidRPr="00B8363A">
              <w:rPr>
                <w:noProof/>
                <w:webHidden/>
              </w:rPr>
              <w:fldChar w:fldCharType="end"/>
            </w:r>
          </w:hyperlink>
        </w:p>
        <w:p w:rsidR="00B8363A" w:rsidRPr="00B8363A" w:rsidRDefault="003B148D">
          <w:pPr>
            <w:pStyle w:val="TDC2"/>
            <w:tabs>
              <w:tab w:val="right" w:leader="dot" w:pos="9089"/>
            </w:tabs>
            <w:rPr>
              <w:noProof/>
              <w:lang w:val="es-ES" w:eastAsia="es-ES"/>
            </w:rPr>
          </w:pPr>
          <w:hyperlink w:anchor="_Toc388704956" w:history="1">
            <w:r w:rsidR="00B8363A" w:rsidRPr="00B8363A">
              <w:rPr>
                <w:rStyle w:val="Hipervnculo"/>
                <w:noProof/>
                <w:lang w:val="es-AR"/>
              </w:rPr>
              <w:t>RESULTADOS ESPERADOS</w:t>
            </w:r>
            <w:r w:rsidR="00B8363A" w:rsidRPr="00B8363A">
              <w:rPr>
                <w:noProof/>
                <w:webHidden/>
              </w:rPr>
              <w:tab/>
            </w:r>
            <w:r w:rsidR="00B8363A" w:rsidRPr="00B8363A">
              <w:rPr>
                <w:noProof/>
                <w:webHidden/>
              </w:rPr>
              <w:fldChar w:fldCharType="begin"/>
            </w:r>
            <w:r w:rsidR="00B8363A" w:rsidRPr="00B8363A">
              <w:rPr>
                <w:noProof/>
                <w:webHidden/>
              </w:rPr>
              <w:instrText xml:space="preserve"> PAGEREF _Toc388704956 \h </w:instrText>
            </w:r>
            <w:r w:rsidR="00B8363A" w:rsidRPr="00B8363A">
              <w:rPr>
                <w:noProof/>
                <w:webHidden/>
              </w:rPr>
            </w:r>
            <w:r w:rsidR="00B8363A" w:rsidRPr="00B8363A">
              <w:rPr>
                <w:noProof/>
                <w:webHidden/>
              </w:rPr>
              <w:fldChar w:fldCharType="separate"/>
            </w:r>
            <w:r w:rsidR="00B8363A" w:rsidRPr="00B8363A">
              <w:rPr>
                <w:noProof/>
                <w:webHidden/>
              </w:rPr>
              <w:t>12</w:t>
            </w:r>
            <w:r w:rsidR="00B8363A" w:rsidRPr="00B8363A">
              <w:rPr>
                <w:noProof/>
                <w:webHidden/>
              </w:rPr>
              <w:fldChar w:fldCharType="end"/>
            </w:r>
          </w:hyperlink>
        </w:p>
        <w:p w:rsidR="00B8363A" w:rsidRPr="00B8363A" w:rsidRDefault="003B148D">
          <w:pPr>
            <w:pStyle w:val="TDC1"/>
            <w:tabs>
              <w:tab w:val="right" w:leader="dot" w:pos="9089"/>
            </w:tabs>
            <w:rPr>
              <w:noProof/>
              <w:lang w:val="es-ES" w:eastAsia="es-ES"/>
            </w:rPr>
          </w:pPr>
          <w:hyperlink w:anchor="_Toc388704957" w:history="1">
            <w:r w:rsidR="00B8363A" w:rsidRPr="00B8363A">
              <w:rPr>
                <w:rStyle w:val="Hipervnculo"/>
                <w:noProof/>
                <w:lang w:val="es-ES"/>
              </w:rPr>
              <w:t>CV ANTONIO HERRERA</w:t>
            </w:r>
            <w:r w:rsidR="00B8363A" w:rsidRPr="00B8363A">
              <w:rPr>
                <w:noProof/>
                <w:webHidden/>
              </w:rPr>
              <w:tab/>
            </w:r>
            <w:r w:rsidR="00B8363A" w:rsidRPr="00B8363A">
              <w:rPr>
                <w:noProof/>
                <w:webHidden/>
              </w:rPr>
              <w:fldChar w:fldCharType="begin"/>
            </w:r>
            <w:r w:rsidR="00B8363A" w:rsidRPr="00B8363A">
              <w:rPr>
                <w:noProof/>
                <w:webHidden/>
              </w:rPr>
              <w:instrText xml:space="preserve"> PAGEREF _Toc388704957 \h </w:instrText>
            </w:r>
            <w:r w:rsidR="00B8363A" w:rsidRPr="00B8363A">
              <w:rPr>
                <w:noProof/>
                <w:webHidden/>
              </w:rPr>
            </w:r>
            <w:r w:rsidR="00B8363A" w:rsidRPr="00B8363A">
              <w:rPr>
                <w:noProof/>
                <w:webHidden/>
              </w:rPr>
              <w:fldChar w:fldCharType="separate"/>
            </w:r>
            <w:r w:rsidR="00B8363A" w:rsidRPr="00B8363A">
              <w:rPr>
                <w:noProof/>
                <w:webHidden/>
              </w:rPr>
              <w:t>13</w:t>
            </w:r>
            <w:r w:rsidR="00B8363A" w:rsidRPr="00B8363A">
              <w:rPr>
                <w:noProof/>
                <w:webHidden/>
              </w:rPr>
              <w:fldChar w:fldCharType="end"/>
            </w:r>
          </w:hyperlink>
        </w:p>
        <w:p w:rsidR="00B8363A" w:rsidRPr="00B8363A" w:rsidRDefault="003B148D">
          <w:pPr>
            <w:pStyle w:val="TDC1"/>
            <w:tabs>
              <w:tab w:val="right" w:leader="dot" w:pos="9089"/>
            </w:tabs>
            <w:rPr>
              <w:noProof/>
              <w:lang w:val="es-ES" w:eastAsia="es-ES"/>
            </w:rPr>
          </w:pPr>
          <w:hyperlink w:anchor="_Toc388704964" w:history="1">
            <w:r w:rsidR="00B8363A" w:rsidRPr="00B8363A">
              <w:rPr>
                <w:rStyle w:val="Hipervnculo"/>
                <w:noProof/>
              </w:rPr>
              <w:t>CV FACUNDO ALLEMAND</w:t>
            </w:r>
            <w:r w:rsidR="00B8363A" w:rsidRPr="00B8363A">
              <w:rPr>
                <w:noProof/>
                <w:webHidden/>
              </w:rPr>
              <w:tab/>
            </w:r>
            <w:r w:rsidR="00B8363A" w:rsidRPr="00B8363A">
              <w:rPr>
                <w:noProof/>
                <w:webHidden/>
              </w:rPr>
              <w:fldChar w:fldCharType="begin"/>
            </w:r>
            <w:r w:rsidR="00B8363A" w:rsidRPr="00B8363A">
              <w:rPr>
                <w:noProof/>
                <w:webHidden/>
              </w:rPr>
              <w:instrText xml:space="preserve"> PAGEREF _Toc388704964 \h </w:instrText>
            </w:r>
            <w:r w:rsidR="00B8363A" w:rsidRPr="00B8363A">
              <w:rPr>
                <w:noProof/>
                <w:webHidden/>
              </w:rPr>
            </w:r>
            <w:r w:rsidR="00B8363A" w:rsidRPr="00B8363A">
              <w:rPr>
                <w:noProof/>
                <w:webHidden/>
              </w:rPr>
              <w:fldChar w:fldCharType="separate"/>
            </w:r>
            <w:r w:rsidR="00B8363A" w:rsidRPr="00B8363A">
              <w:rPr>
                <w:noProof/>
                <w:webHidden/>
              </w:rPr>
              <w:t>15</w:t>
            </w:r>
            <w:r w:rsidR="00B8363A" w:rsidRPr="00B8363A">
              <w:rPr>
                <w:noProof/>
                <w:webHidden/>
              </w:rPr>
              <w:fldChar w:fldCharType="end"/>
            </w:r>
          </w:hyperlink>
        </w:p>
        <w:p w:rsidR="00B8363A" w:rsidRPr="00B8363A" w:rsidRDefault="003B148D">
          <w:pPr>
            <w:pStyle w:val="TDC1"/>
            <w:tabs>
              <w:tab w:val="right" w:leader="dot" w:pos="9089"/>
            </w:tabs>
            <w:rPr>
              <w:noProof/>
              <w:lang w:val="es-ES" w:eastAsia="es-ES"/>
            </w:rPr>
          </w:pPr>
          <w:hyperlink w:anchor="_Toc388704972" w:history="1">
            <w:r w:rsidR="00B8363A" w:rsidRPr="00B8363A">
              <w:rPr>
                <w:rStyle w:val="Hipervnculo"/>
                <w:noProof/>
                <w:lang w:val="es-ES"/>
              </w:rPr>
              <w:t>CV PAULA MELANIA PEDROSA</w:t>
            </w:r>
            <w:r w:rsidR="00B8363A" w:rsidRPr="00B8363A">
              <w:rPr>
                <w:noProof/>
                <w:webHidden/>
              </w:rPr>
              <w:tab/>
            </w:r>
            <w:r w:rsidR="00B8363A" w:rsidRPr="00B8363A">
              <w:rPr>
                <w:noProof/>
                <w:webHidden/>
              </w:rPr>
              <w:fldChar w:fldCharType="begin"/>
            </w:r>
            <w:r w:rsidR="00B8363A" w:rsidRPr="00B8363A">
              <w:rPr>
                <w:noProof/>
                <w:webHidden/>
              </w:rPr>
              <w:instrText xml:space="preserve"> PAGEREF _Toc388704972 \h </w:instrText>
            </w:r>
            <w:r w:rsidR="00B8363A" w:rsidRPr="00B8363A">
              <w:rPr>
                <w:noProof/>
                <w:webHidden/>
              </w:rPr>
            </w:r>
            <w:r w:rsidR="00B8363A" w:rsidRPr="00B8363A">
              <w:rPr>
                <w:noProof/>
                <w:webHidden/>
              </w:rPr>
              <w:fldChar w:fldCharType="separate"/>
            </w:r>
            <w:r w:rsidR="00B8363A" w:rsidRPr="00B8363A">
              <w:rPr>
                <w:noProof/>
                <w:webHidden/>
              </w:rPr>
              <w:t>2</w:t>
            </w:r>
            <w:r w:rsidR="00B8363A" w:rsidRPr="00B8363A">
              <w:rPr>
                <w:noProof/>
                <w:webHidden/>
              </w:rPr>
              <w:fldChar w:fldCharType="end"/>
            </w:r>
          </w:hyperlink>
        </w:p>
        <w:p w:rsidR="00B8363A" w:rsidRPr="00B8363A" w:rsidRDefault="003B148D">
          <w:pPr>
            <w:pStyle w:val="TDC1"/>
            <w:tabs>
              <w:tab w:val="right" w:leader="dot" w:pos="9089"/>
            </w:tabs>
            <w:rPr>
              <w:noProof/>
              <w:lang w:val="es-ES" w:eastAsia="es-ES"/>
            </w:rPr>
          </w:pPr>
          <w:hyperlink w:anchor="_Toc388704979" w:history="1">
            <w:r w:rsidR="00B8363A" w:rsidRPr="00B8363A">
              <w:rPr>
                <w:rStyle w:val="Hipervnculo"/>
                <w:noProof/>
                <w:lang w:val="es-ES_tradnl"/>
              </w:rPr>
              <w:t>CV FLORENCIA ROJAS AMAYA</w:t>
            </w:r>
            <w:r w:rsidR="00B8363A" w:rsidRPr="00B8363A">
              <w:rPr>
                <w:noProof/>
                <w:webHidden/>
              </w:rPr>
              <w:tab/>
            </w:r>
            <w:r w:rsidR="00B8363A" w:rsidRPr="00B8363A">
              <w:rPr>
                <w:noProof/>
                <w:webHidden/>
              </w:rPr>
              <w:fldChar w:fldCharType="begin"/>
            </w:r>
            <w:r w:rsidR="00B8363A" w:rsidRPr="00B8363A">
              <w:rPr>
                <w:noProof/>
                <w:webHidden/>
              </w:rPr>
              <w:instrText xml:space="preserve"> PAGEREF _Toc388704979 \h </w:instrText>
            </w:r>
            <w:r w:rsidR="00B8363A" w:rsidRPr="00B8363A">
              <w:rPr>
                <w:noProof/>
                <w:webHidden/>
              </w:rPr>
            </w:r>
            <w:r w:rsidR="00B8363A" w:rsidRPr="00B8363A">
              <w:rPr>
                <w:noProof/>
                <w:webHidden/>
              </w:rPr>
              <w:fldChar w:fldCharType="separate"/>
            </w:r>
            <w:r w:rsidR="00B8363A" w:rsidRPr="00B8363A">
              <w:rPr>
                <w:noProof/>
                <w:webHidden/>
              </w:rPr>
              <w:t>4</w:t>
            </w:r>
            <w:r w:rsidR="00B8363A" w:rsidRPr="00B8363A">
              <w:rPr>
                <w:noProof/>
                <w:webHidden/>
              </w:rPr>
              <w:fldChar w:fldCharType="end"/>
            </w:r>
          </w:hyperlink>
        </w:p>
        <w:p w:rsidR="00A93C94" w:rsidRDefault="00A93C94">
          <w:r>
            <w:rPr>
              <w:b/>
              <w:bCs/>
            </w:rPr>
            <w:fldChar w:fldCharType="end"/>
          </w:r>
        </w:p>
      </w:sdtContent>
    </w:sdt>
    <w:p w:rsidR="00750FE8" w:rsidRDefault="00750FE8" w:rsidP="009372CD">
      <w:pPr>
        <w:pStyle w:val="Puesto"/>
        <w:rPr>
          <w:lang w:val="es-AR"/>
        </w:rPr>
      </w:pPr>
    </w:p>
    <w:p w:rsidR="005C2544" w:rsidRDefault="005C2544">
      <w:pPr>
        <w:rPr>
          <w:rFonts w:asciiTheme="majorHAnsi" w:eastAsiaTheme="majorEastAsia" w:hAnsiTheme="majorHAnsi" w:cstheme="majorBidi"/>
          <w:caps/>
          <w:color w:val="63A537" w:themeColor="text2"/>
          <w:spacing w:val="10"/>
          <w:sz w:val="52"/>
          <w:szCs w:val="52"/>
          <w:lang w:val="es-AR"/>
        </w:rPr>
      </w:pPr>
      <w:r>
        <w:rPr>
          <w:lang w:val="es-AR"/>
        </w:rPr>
        <w:br w:type="page"/>
      </w:r>
    </w:p>
    <w:p w:rsidR="002F74F9" w:rsidRPr="00E95346" w:rsidRDefault="002F74F9" w:rsidP="002F74F9">
      <w:pPr>
        <w:pStyle w:val="Ttulo1"/>
        <w:rPr>
          <w:b/>
          <w:noProof/>
          <w:lang w:val="es-AR"/>
        </w:rPr>
      </w:pPr>
      <w:bookmarkStart w:id="0" w:name="_Toc385506764"/>
      <w:bookmarkStart w:id="1" w:name="_Toc388704919"/>
      <w:r w:rsidRPr="00E95346">
        <w:rPr>
          <w:b/>
          <w:noProof/>
          <w:lang w:val="es-AR"/>
        </w:rPr>
        <w:lastRenderedPageBreak/>
        <w:t>INTRODUCCIÓN</w:t>
      </w:r>
      <w:bookmarkEnd w:id="0"/>
      <w:bookmarkEnd w:id="1"/>
    </w:p>
    <w:p w:rsidR="002F74F9" w:rsidRPr="00EC7366" w:rsidRDefault="002F74F9" w:rsidP="002F74F9">
      <w:pPr>
        <w:jc w:val="both"/>
        <w:rPr>
          <w:rFonts w:ascii="Calibri Light" w:hAnsi="Calibri Light"/>
          <w:lang w:val="es-AR"/>
        </w:rPr>
      </w:pPr>
      <w:r w:rsidRPr="00EC7366">
        <w:rPr>
          <w:rFonts w:ascii="Calibri Light" w:hAnsi="Calibri Light"/>
          <w:lang w:val="es-AR"/>
        </w:rPr>
        <w:t>El producto a desarrollar, consiste en un sistema destinado a la gestión de torneos de fútbol. El sistema tendrá la capacidad de adaptarse a las distintas necesidades que presenten las organizaciones que administren competencias de futbol de cualquier dimensión.</w:t>
      </w:r>
    </w:p>
    <w:p w:rsidR="002F74F9" w:rsidRPr="00E95346" w:rsidRDefault="002F74F9" w:rsidP="002F74F9">
      <w:pPr>
        <w:pStyle w:val="Ttulo1"/>
        <w:rPr>
          <w:b/>
          <w:noProof/>
          <w:lang w:val="es-AR"/>
        </w:rPr>
      </w:pPr>
      <w:bookmarkStart w:id="2" w:name="_Toc385506765"/>
      <w:bookmarkStart w:id="3" w:name="_Toc388704920"/>
      <w:r w:rsidRPr="00E95346">
        <w:rPr>
          <w:b/>
          <w:noProof/>
          <w:lang w:val="es-AR"/>
        </w:rPr>
        <w:t>OBJETIVO DEL PROYECTO</w:t>
      </w:r>
      <w:bookmarkEnd w:id="2"/>
      <w:bookmarkEnd w:id="3"/>
    </w:p>
    <w:p w:rsidR="002F74F9" w:rsidRDefault="002F74F9" w:rsidP="002F74F9">
      <w:pPr>
        <w:jc w:val="both"/>
        <w:rPr>
          <w:rFonts w:ascii="Calibri Light" w:hAnsi="Calibri Light"/>
          <w:noProof/>
          <w:lang w:val="es-AR"/>
        </w:rPr>
      </w:pPr>
      <w:r w:rsidRPr="00EC7366">
        <w:rPr>
          <w:rFonts w:ascii="Calibri Light" w:hAnsi="Calibri Light"/>
          <w:bCs/>
          <w:iCs/>
          <w:lang w:val="es-AR"/>
        </w:rPr>
        <w:t xml:space="preserve">El objetivo del proyecto es el desarrollo de un </w:t>
      </w:r>
      <w:r w:rsidRPr="00EC7366">
        <w:rPr>
          <w:rFonts w:ascii="Calibri Light" w:hAnsi="Calibri Light"/>
          <w:noProof/>
          <w:lang w:val="es-AR"/>
        </w:rPr>
        <w:t xml:space="preserve">sistema web que permitirá la administración de </w:t>
      </w:r>
      <w:r w:rsidR="00E6497B">
        <w:rPr>
          <w:rFonts w:ascii="Calibri Light" w:hAnsi="Calibri Light"/>
          <w:noProof/>
          <w:lang w:val="es-AR"/>
        </w:rPr>
        <w:t xml:space="preserve">múltiples </w:t>
      </w:r>
      <w:r w:rsidRPr="00EC7366">
        <w:rPr>
          <w:rFonts w:ascii="Calibri Light" w:hAnsi="Calibri Light"/>
          <w:noProof/>
          <w:lang w:val="es-AR"/>
        </w:rPr>
        <w:t>Campeonatos de fútbol.</w:t>
      </w:r>
    </w:p>
    <w:p w:rsidR="00664A42" w:rsidRDefault="00664A42" w:rsidP="00664A42">
      <w:pPr>
        <w:pStyle w:val="Ttulo2"/>
        <w:rPr>
          <w:lang w:val="es-ES"/>
        </w:rPr>
      </w:pPr>
      <w:bookmarkStart w:id="4" w:name="_Toc388704921"/>
      <w:r>
        <w:rPr>
          <w:lang w:val="es-ES"/>
        </w:rPr>
        <w:t>Desafío</w:t>
      </w:r>
      <w:bookmarkEnd w:id="4"/>
    </w:p>
    <w:p w:rsidR="00664A42" w:rsidRPr="000B1540" w:rsidRDefault="000B1540" w:rsidP="000B1540">
      <w:pPr>
        <w:jc w:val="both"/>
        <w:rPr>
          <w:rFonts w:ascii="Calibri Light" w:hAnsi="Calibri Light"/>
          <w:noProof/>
          <w:lang w:val="es-AR"/>
        </w:rPr>
      </w:pPr>
      <w:r>
        <w:rPr>
          <w:rFonts w:ascii="Calibri Light" w:hAnsi="Calibri Light"/>
          <w:noProof/>
          <w:lang w:val="es-AR"/>
        </w:rPr>
        <w:t>L</w:t>
      </w:r>
      <w:r w:rsidRPr="000B1540">
        <w:rPr>
          <w:rFonts w:ascii="Calibri Light" w:hAnsi="Calibri Light"/>
          <w:noProof/>
          <w:lang w:val="es-AR"/>
        </w:rPr>
        <w:t>ograr que una única plataforma se pueda adaptar a la diversidad de torneos que existen en la actualidad, con las diferentes variantes que cada uno aplica, con algoritmos que generen fixtures por zonas, grupos, todos contra todos, clasificatorios, o combinación entre los anteriores, con más o menos nivel de detalle, con estadísticas de equipos, jugadores, fechas, árbitros, sanciones, etc. de acuerdo a cada organización lo requiera.</w:t>
      </w:r>
    </w:p>
    <w:p w:rsidR="002F74F9" w:rsidRPr="00217D07" w:rsidRDefault="002F74F9" w:rsidP="00664A42">
      <w:pPr>
        <w:pStyle w:val="Ttulo2"/>
        <w:rPr>
          <w:noProof/>
          <w:lang w:val="es-AR"/>
        </w:rPr>
      </w:pPr>
      <w:bookmarkStart w:id="5" w:name="_Toc385506766"/>
      <w:bookmarkStart w:id="6" w:name="_Toc388704922"/>
      <w:r w:rsidRPr="00217D07">
        <w:rPr>
          <w:noProof/>
          <w:lang w:val="es-AR"/>
        </w:rPr>
        <w:t>ÁMBITO AL QUE ESTÁ DIRIGIDO</w:t>
      </w:r>
      <w:bookmarkEnd w:id="5"/>
      <w:bookmarkEnd w:id="6"/>
      <w:r w:rsidRPr="00217D07">
        <w:rPr>
          <w:noProof/>
          <w:lang w:val="es-AR"/>
        </w:rPr>
        <w:t xml:space="preserve"> </w:t>
      </w:r>
    </w:p>
    <w:p w:rsidR="002F74F9" w:rsidRPr="00EC7366" w:rsidRDefault="002F74F9" w:rsidP="002F74F9">
      <w:pPr>
        <w:jc w:val="both"/>
        <w:rPr>
          <w:rFonts w:ascii="Calibri Light" w:hAnsi="Calibri Light"/>
          <w:noProof/>
          <w:lang w:val="es-AR"/>
        </w:rPr>
      </w:pPr>
      <w:r w:rsidRPr="00EC7366">
        <w:rPr>
          <w:rFonts w:ascii="Calibri Light" w:hAnsi="Calibri Light"/>
          <w:noProof/>
          <w:lang w:val="es-AR"/>
        </w:rPr>
        <w:t xml:space="preserve">El producto a construir está dirigido a las instituciones u organizadores de eventos deportivos que se encarguen de la administración de torneos de fútbol. Algunas de estas </w:t>
      </w:r>
      <w:r w:rsidR="00E21574" w:rsidRPr="00EC7366">
        <w:rPr>
          <w:rFonts w:ascii="Calibri Light" w:hAnsi="Calibri Light"/>
          <w:noProof/>
          <w:lang w:val="es-AR"/>
        </w:rPr>
        <w:t>organizaciones</w:t>
      </w:r>
      <w:r w:rsidRPr="00EC7366">
        <w:rPr>
          <w:rFonts w:ascii="Calibri Light" w:hAnsi="Calibri Light"/>
          <w:noProof/>
          <w:lang w:val="es-AR"/>
        </w:rPr>
        <w:t xml:space="preserve"> pueden ser empresas, canchas de fútbol, clubes, asociaciones de fútbol, entre otros, que necesiten publicar la información de su certamen. </w:t>
      </w:r>
    </w:p>
    <w:p w:rsidR="002F74F9" w:rsidRDefault="002F74F9" w:rsidP="002F74F9">
      <w:pPr>
        <w:jc w:val="both"/>
        <w:rPr>
          <w:rFonts w:ascii="Calibri Light" w:hAnsi="Calibri Light"/>
          <w:noProof/>
          <w:lang w:val="es-AR"/>
        </w:rPr>
      </w:pPr>
      <w:r w:rsidRPr="00EC7366">
        <w:rPr>
          <w:rFonts w:ascii="Calibri Light" w:hAnsi="Calibri Light"/>
          <w:noProof/>
          <w:lang w:val="es-AR"/>
        </w:rPr>
        <w:t>No se pretende abarcar las necesidades de una única organización de manera particular, sino que se busca llevar a cabo la realización de un sistema web abierto al público en</w:t>
      </w:r>
      <w:r w:rsidR="001A6282" w:rsidRPr="00EC7366">
        <w:rPr>
          <w:rFonts w:ascii="Calibri Light" w:hAnsi="Calibri Light"/>
          <w:noProof/>
          <w:lang w:val="es-AR"/>
        </w:rPr>
        <w:t xml:space="preserve"> </w:t>
      </w:r>
      <w:r w:rsidRPr="00EC7366">
        <w:rPr>
          <w:rFonts w:ascii="Calibri Light" w:hAnsi="Calibri Light"/>
          <w:noProof/>
          <w:lang w:val="es-AR"/>
        </w:rPr>
        <w:t>general que necesite un software para administrar un Campeonato de fútbol. Además se quiere que el sistema brinde información a los distintos interesados del Campeonato, como lo son las instituciones organizadoras, los equipos,  jugadores y árbitros involucrados, como también el público en general.</w:t>
      </w:r>
    </w:p>
    <w:p w:rsidR="00573D8A" w:rsidRPr="00F0128C" w:rsidRDefault="005A5716" w:rsidP="00573D8A">
      <w:pPr>
        <w:pStyle w:val="Ttulo1"/>
        <w:rPr>
          <w:b/>
          <w:lang w:val="es-AR"/>
        </w:rPr>
      </w:pPr>
      <w:bookmarkStart w:id="7" w:name="_Toc388704923"/>
      <w:r>
        <w:rPr>
          <w:b/>
          <w:lang w:val="es-AR"/>
        </w:rPr>
        <w:t>Metodología de trabajo</w:t>
      </w:r>
      <w:bookmarkEnd w:id="7"/>
    </w:p>
    <w:p w:rsidR="00573D8A" w:rsidRPr="00EC7366" w:rsidRDefault="00573D8A" w:rsidP="00573D8A">
      <w:pPr>
        <w:jc w:val="both"/>
        <w:rPr>
          <w:rFonts w:ascii="Calibri Light" w:hAnsi="Calibri Light"/>
          <w:noProof/>
          <w:lang w:val="es-AR"/>
        </w:rPr>
      </w:pPr>
      <w:r w:rsidRPr="00EC7366">
        <w:rPr>
          <w:rFonts w:ascii="Calibri Light" w:hAnsi="Calibri Light"/>
          <w:noProof/>
          <w:lang w:val="es-AR"/>
        </w:rPr>
        <w:t>La metodología con la que vamos a trabajar para llevar a cabo el desarrollo e implementación del proyecto será SCRUM. Tendrán lugar la realización de las distintas ceremonias que esta práctica propone, tales como Daily Meeting, Sprint Planning, Sprint Review y Sprint Retrospectiv</w:t>
      </w:r>
      <w:r w:rsidR="00E21574" w:rsidRPr="00EC7366">
        <w:rPr>
          <w:rFonts w:ascii="Calibri Light" w:hAnsi="Calibri Light"/>
          <w:noProof/>
          <w:lang w:val="es-AR"/>
        </w:rPr>
        <w:t>e</w:t>
      </w:r>
      <w:r w:rsidRPr="00EC7366">
        <w:rPr>
          <w:rFonts w:ascii="Calibri Light" w:hAnsi="Calibri Light"/>
          <w:noProof/>
          <w:lang w:val="es-AR"/>
        </w:rPr>
        <w:t xml:space="preserve">. Además, se tomarán distintas métricas a lo largo de la puesta en marcha del software, como la velocidad del equipo de trabajo, la capacidad del mismo, porcentaje de defectos encontrados, etc. Se respetarán también los distintos roles y entregables que este marco de trabajo supone. El proceso que se realizará será iterativo e incremental. </w:t>
      </w:r>
    </w:p>
    <w:p w:rsidR="005A5716" w:rsidRPr="00EC7366" w:rsidRDefault="005A5716" w:rsidP="00EC7366">
      <w:pPr>
        <w:pStyle w:val="Ttulo1"/>
        <w:rPr>
          <w:b/>
          <w:lang w:val="es-AR"/>
        </w:rPr>
      </w:pPr>
      <w:bookmarkStart w:id="8" w:name="_Toc388704924"/>
      <w:r w:rsidRPr="00EC7366">
        <w:rPr>
          <w:b/>
          <w:lang w:val="es-AR"/>
        </w:rPr>
        <w:t>Equipo de trabajo</w:t>
      </w:r>
      <w:bookmarkEnd w:id="8"/>
    </w:p>
    <w:p w:rsidR="00F0356F" w:rsidRPr="00EC7366" w:rsidRDefault="00F0356F" w:rsidP="00573D8A">
      <w:pPr>
        <w:jc w:val="both"/>
        <w:rPr>
          <w:rFonts w:ascii="Calibri Light" w:hAnsi="Calibri Light"/>
          <w:lang w:val="es-AR"/>
        </w:rPr>
      </w:pPr>
      <w:r w:rsidRPr="00EC7366">
        <w:rPr>
          <w:rFonts w:ascii="Calibri Light" w:hAnsi="Calibri Light"/>
          <w:lang w:val="es-AR"/>
        </w:rPr>
        <w:t xml:space="preserve">Para la realización de este </w:t>
      </w:r>
      <w:r w:rsidR="005A5716" w:rsidRPr="00EC7366">
        <w:rPr>
          <w:rFonts w:ascii="Calibri Light" w:hAnsi="Calibri Light"/>
          <w:lang w:val="es-AR"/>
        </w:rPr>
        <w:t xml:space="preserve">proyecto </w:t>
      </w:r>
      <w:r w:rsidRPr="00EC7366">
        <w:rPr>
          <w:rFonts w:ascii="Calibri Light" w:hAnsi="Calibri Light"/>
          <w:lang w:val="es-AR"/>
        </w:rPr>
        <w:t xml:space="preserve">se </w:t>
      </w:r>
      <w:r w:rsidR="005A5716" w:rsidRPr="00EC7366">
        <w:rPr>
          <w:rFonts w:ascii="Calibri Light" w:hAnsi="Calibri Light"/>
          <w:lang w:val="es-AR"/>
        </w:rPr>
        <w:t xml:space="preserve">ha seleccionado </w:t>
      </w:r>
      <w:r w:rsidRPr="00EC7366">
        <w:rPr>
          <w:rFonts w:ascii="Calibri Light" w:hAnsi="Calibri Light"/>
          <w:lang w:val="es-AR"/>
        </w:rPr>
        <w:t>un equipo de trabajo que se encuentra en una situación académica similar.</w:t>
      </w:r>
    </w:p>
    <w:p w:rsidR="00F0356F" w:rsidRPr="00EC7366" w:rsidRDefault="00F0356F" w:rsidP="00573D8A">
      <w:pPr>
        <w:jc w:val="both"/>
        <w:rPr>
          <w:rFonts w:ascii="Calibri Light" w:hAnsi="Calibri Light"/>
          <w:lang w:val="es-AR"/>
        </w:rPr>
      </w:pPr>
      <w:r w:rsidRPr="00EC7366">
        <w:rPr>
          <w:rFonts w:ascii="Calibri Light" w:hAnsi="Calibri Light"/>
          <w:lang w:val="es-AR"/>
        </w:rPr>
        <w:lastRenderedPageBreak/>
        <w:t>Los integrantes y sus perfiles se muestran a  continuación:</w:t>
      </w:r>
    </w:p>
    <w:p w:rsidR="00F0356F" w:rsidRPr="00265547" w:rsidRDefault="00F0356F" w:rsidP="00265547">
      <w:pPr>
        <w:pStyle w:val="Prrafodelista"/>
        <w:numPr>
          <w:ilvl w:val="0"/>
          <w:numId w:val="15"/>
        </w:numPr>
        <w:jc w:val="both"/>
        <w:rPr>
          <w:rFonts w:ascii="Calibri Light" w:hAnsi="Calibri Light"/>
          <w:lang w:val="es-AR"/>
        </w:rPr>
      </w:pPr>
      <w:r w:rsidRPr="00EC7366">
        <w:rPr>
          <w:rFonts w:ascii="Calibri Light" w:hAnsi="Calibri Light"/>
          <w:lang w:val="es-AR"/>
        </w:rPr>
        <w:t xml:space="preserve">Allemand Facundo, </w:t>
      </w:r>
      <w:r w:rsidR="00265547">
        <w:rPr>
          <w:rFonts w:ascii="Calibri Light" w:hAnsi="Calibri Light"/>
          <w:lang w:val="es-AR"/>
        </w:rPr>
        <w:t>desarrollador web en C#,</w:t>
      </w:r>
      <w:r w:rsidR="00265547" w:rsidRPr="00EC7366">
        <w:rPr>
          <w:rFonts w:ascii="Calibri Light" w:hAnsi="Calibri Light"/>
          <w:lang w:val="es-AR"/>
        </w:rPr>
        <w:t xml:space="preserve"> </w:t>
      </w:r>
    </w:p>
    <w:p w:rsidR="00F0356F" w:rsidRPr="00EC7366" w:rsidRDefault="00F0356F" w:rsidP="00EC7366">
      <w:pPr>
        <w:pStyle w:val="Prrafodelista"/>
        <w:numPr>
          <w:ilvl w:val="0"/>
          <w:numId w:val="15"/>
        </w:numPr>
        <w:jc w:val="both"/>
        <w:rPr>
          <w:rFonts w:ascii="Calibri Light" w:hAnsi="Calibri Light"/>
          <w:lang w:val="es-AR"/>
        </w:rPr>
      </w:pPr>
      <w:r w:rsidRPr="00EC7366">
        <w:rPr>
          <w:rFonts w:ascii="Calibri Light" w:hAnsi="Calibri Light"/>
          <w:lang w:val="es-AR"/>
        </w:rPr>
        <w:t>Herrera Antonio,</w:t>
      </w:r>
      <w:r w:rsidR="001063F1">
        <w:rPr>
          <w:rFonts w:ascii="Calibri Light" w:hAnsi="Calibri Light"/>
          <w:lang w:val="es-AR"/>
        </w:rPr>
        <w:t xml:space="preserve"> desarrollador web en C#,</w:t>
      </w:r>
      <w:r w:rsidRPr="00EC7366">
        <w:rPr>
          <w:rFonts w:ascii="Calibri Light" w:hAnsi="Calibri Light"/>
          <w:lang w:val="es-AR"/>
        </w:rPr>
        <w:t xml:space="preserve"> </w:t>
      </w:r>
    </w:p>
    <w:p w:rsidR="00E21574" w:rsidRPr="00EC7366" w:rsidRDefault="00E21574" w:rsidP="00EC7366">
      <w:pPr>
        <w:pStyle w:val="Prrafodelista"/>
        <w:numPr>
          <w:ilvl w:val="0"/>
          <w:numId w:val="15"/>
        </w:numPr>
        <w:jc w:val="both"/>
        <w:rPr>
          <w:rFonts w:ascii="Calibri Light" w:hAnsi="Calibri Light"/>
          <w:lang w:val="es-AR"/>
        </w:rPr>
      </w:pPr>
      <w:r w:rsidRPr="00EC7366">
        <w:rPr>
          <w:rFonts w:ascii="Calibri Light" w:hAnsi="Calibri Light"/>
          <w:lang w:val="es-AR"/>
        </w:rPr>
        <w:t>Pedrosa Paula Melania,</w:t>
      </w:r>
      <w:r w:rsidR="001063F1">
        <w:rPr>
          <w:rFonts w:ascii="Calibri Light" w:hAnsi="Calibri Light"/>
          <w:lang w:val="es-AR"/>
        </w:rPr>
        <w:t xml:space="preserve"> analista funcional y </w:t>
      </w:r>
      <w:proofErr w:type="spellStart"/>
      <w:r w:rsidR="001063F1">
        <w:rPr>
          <w:rFonts w:ascii="Calibri Light" w:hAnsi="Calibri Light"/>
          <w:lang w:val="es-AR"/>
        </w:rPr>
        <w:t>tester</w:t>
      </w:r>
      <w:proofErr w:type="spellEnd"/>
      <w:r w:rsidR="001063F1">
        <w:rPr>
          <w:rFonts w:ascii="Calibri Light" w:hAnsi="Calibri Light"/>
          <w:lang w:val="es-AR"/>
        </w:rPr>
        <w:t>,</w:t>
      </w:r>
    </w:p>
    <w:p w:rsidR="00F0356F" w:rsidRPr="00EC7366" w:rsidRDefault="00F0356F" w:rsidP="00EC7366">
      <w:pPr>
        <w:pStyle w:val="Prrafodelista"/>
        <w:numPr>
          <w:ilvl w:val="0"/>
          <w:numId w:val="15"/>
        </w:numPr>
        <w:jc w:val="both"/>
        <w:rPr>
          <w:rFonts w:ascii="Calibri Light" w:hAnsi="Calibri Light"/>
          <w:lang w:val="es-AR"/>
        </w:rPr>
      </w:pPr>
      <w:r w:rsidRPr="00EC7366">
        <w:rPr>
          <w:rFonts w:ascii="Calibri Light" w:hAnsi="Calibri Light"/>
          <w:lang w:val="es-AR"/>
        </w:rPr>
        <w:t xml:space="preserve">Rojas Amaya Florencia, analista funcional y desarrolladora web en </w:t>
      </w:r>
      <w:r w:rsidR="00E21574" w:rsidRPr="00EC7366">
        <w:rPr>
          <w:rFonts w:ascii="Calibri Light" w:hAnsi="Calibri Light"/>
          <w:lang w:val="es-AR"/>
        </w:rPr>
        <w:t>C</w:t>
      </w:r>
      <w:r w:rsidRPr="00EC7366">
        <w:rPr>
          <w:rFonts w:ascii="Calibri Light" w:hAnsi="Calibri Light"/>
          <w:lang w:val="es-AR"/>
        </w:rPr>
        <w:t>#.</w:t>
      </w:r>
    </w:p>
    <w:p w:rsidR="005A5716" w:rsidRPr="00EC7366" w:rsidRDefault="00F0356F" w:rsidP="00EC7366">
      <w:pPr>
        <w:ind w:left="360" w:hanging="360"/>
        <w:jc w:val="both"/>
        <w:rPr>
          <w:rFonts w:ascii="Calibri Light" w:hAnsi="Calibri Light"/>
          <w:lang w:val="es-AR"/>
        </w:rPr>
      </w:pPr>
      <w:r w:rsidRPr="00EC7366">
        <w:rPr>
          <w:rFonts w:ascii="Calibri Light" w:hAnsi="Calibri Light"/>
          <w:lang w:val="es-AR"/>
        </w:rPr>
        <w:t>Los CV de los inte</w:t>
      </w:r>
      <w:r w:rsidR="003B22D4" w:rsidRPr="00EC7366">
        <w:rPr>
          <w:rFonts w:ascii="Calibri Light" w:hAnsi="Calibri Light"/>
          <w:lang w:val="es-AR"/>
        </w:rPr>
        <w:t>grantes se adjunta en el Anexo</w:t>
      </w:r>
      <w:r w:rsidRPr="00EC7366">
        <w:rPr>
          <w:rFonts w:ascii="Calibri Light" w:hAnsi="Calibri Light"/>
          <w:lang w:val="es-AR"/>
        </w:rPr>
        <w:t>.</w:t>
      </w:r>
      <w:r w:rsidR="005A5716" w:rsidRPr="00EC7366">
        <w:rPr>
          <w:rFonts w:ascii="Calibri Light" w:hAnsi="Calibri Light"/>
          <w:lang w:val="es-AR"/>
        </w:rPr>
        <w:t xml:space="preserve">  </w:t>
      </w:r>
    </w:p>
    <w:p w:rsidR="002F74F9" w:rsidRPr="00217D07" w:rsidRDefault="002F74F9" w:rsidP="002F74F9">
      <w:pPr>
        <w:pStyle w:val="Ttulo1"/>
        <w:rPr>
          <w:b/>
          <w:lang w:val="es-AR"/>
        </w:rPr>
      </w:pPr>
      <w:bookmarkStart w:id="9" w:name="_Toc385506767"/>
      <w:bookmarkStart w:id="10" w:name="_Toc388704925"/>
      <w:r w:rsidRPr="00217D07">
        <w:rPr>
          <w:b/>
          <w:lang w:val="es-AR"/>
        </w:rPr>
        <w:t>META PREVISTA</w:t>
      </w:r>
      <w:bookmarkEnd w:id="9"/>
      <w:bookmarkEnd w:id="10"/>
    </w:p>
    <w:p w:rsidR="002F74F9" w:rsidRPr="00EC7366" w:rsidRDefault="002F74F9" w:rsidP="002F74F9">
      <w:pPr>
        <w:jc w:val="both"/>
        <w:rPr>
          <w:rFonts w:ascii="Calibri Light" w:hAnsi="Calibri Light"/>
          <w:noProof/>
          <w:lang w:val="es-AR"/>
        </w:rPr>
      </w:pPr>
      <w:r w:rsidRPr="00EC7366">
        <w:rPr>
          <w:rFonts w:ascii="Calibri Light" w:hAnsi="Calibri Light"/>
          <w:noProof/>
          <w:lang w:val="es-AR"/>
        </w:rPr>
        <w:t xml:space="preserve">Con la realización e implementación de nuestro producto, tenemos como </w:t>
      </w:r>
      <w:r w:rsidR="003B1E0D" w:rsidRPr="00EC7366">
        <w:rPr>
          <w:rFonts w:ascii="Calibri Light" w:hAnsi="Calibri Light"/>
          <w:noProof/>
          <w:lang w:val="es-AR"/>
        </w:rPr>
        <w:t xml:space="preserve">principal </w:t>
      </w:r>
      <w:r w:rsidRPr="00EC7366">
        <w:rPr>
          <w:rFonts w:ascii="Calibri Light" w:hAnsi="Calibri Light"/>
          <w:noProof/>
          <w:lang w:val="es-AR"/>
        </w:rPr>
        <w:t xml:space="preserve">meta  que los actuales torneos amateurs que tienen lugar en la Ciudad de Córdoba hagan uso de nuestro sistema, con la posibilidad de crecimiento a cualquier torneo oficial </w:t>
      </w:r>
      <w:r w:rsidR="003B1E0D" w:rsidRPr="00EC7366">
        <w:rPr>
          <w:rFonts w:ascii="Calibri Light" w:hAnsi="Calibri Light"/>
          <w:noProof/>
          <w:lang w:val="es-AR"/>
        </w:rPr>
        <w:t xml:space="preserve">de fútbol </w:t>
      </w:r>
      <w:r w:rsidRPr="00EC7366">
        <w:rPr>
          <w:rFonts w:ascii="Calibri Light" w:hAnsi="Calibri Light"/>
          <w:noProof/>
          <w:lang w:val="es-AR"/>
        </w:rPr>
        <w:t>de distintas envergaduras.</w:t>
      </w:r>
    </w:p>
    <w:p w:rsidR="002F74F9" w:rsidRPr="00EC7366" w:rsidRDefault="002F74F9" w:rsidP="002F74F9">
      <w:pPr>
        <w:jc w:val="both"/>
        <w:rPr>
          <w:rFonts w:ascii="Calibri Light" w:hAnsi="Calibri Light"/>
          <w:noProof/>
          <w:lang w:val="es-AR"/>
        </w:rPr>
      </w:pPr>
      <w:r w:rsidRPr="00EC7366">
        <w:rPr>
          <w:rFonts w:ascii="Calibri Light" w:hAnsi="Calibri Light"/>
          <w:noProof/>
          <w:lang w:val="es-AR"/>
        </w:rPr>
        <w:t>Se buscará en una primera instancia, una vez construido el producto, insertarlo en el mercado de forma libre y gratuita para lograr la promoción del mismo y captar a los potenciales clientes del sistema. Ya lograda la aceptación del sofware por parte de los usuarios, se buscará distinguir distintas membrecías que abarcarán diferentes funcionalidades. Aquellas membrecías que ofrezcan servicios más complejos, tendrán un costo adicional para aquellos usuarios que deseen administrar un campeonato y hacer uso de estos servicios diferenciales.</w:t>
      </w:r>
    </w:p>
    <w:p w:rsidR="002F74F9" w:rsidRPr="00EC7366" w:rsidRDefault="002F74F9" w:rsidP="002F74F9">
      <w:pPr>
        <w:jc w:val="both"/>
        <w:rPr>
          <w:rFonts w:ascii="Calibri Light" w:hAnsi="Calibri Light"/>
          <w:noProof/>
          <w:lang w:val="es-AR"/>
        </w:rPr>
      </w:pPr>
      <w:r w:rsidRPr="00EC7366">
        <w:rPr>
          <w:rFonts w:ascii="Calibri Light" w:hAnsi="Calibri Light"/>
          <w:noProof/>
          <w:lang w:val="es-AR"/>
        </w:rPr>
        <w:t>Mientras el sistema sea gratuito, la principal fuente de ingresos será el servicio de publicidad en la página web de nuestro producto a cualquier entidad interesada.</w:t>
      </w:r>
    </w:p>
    <w:p w:rsidR="002F74F9" w:rsidRPr="00E95346" w:rsidRDefault="002F74F9" w:rsidP="002F74F9">
      <w:pPr>
        <w:pStyle w:val="Ttulo1"/>
        <w:rPr>
          <w:b/>
          <w:noProof/>
          <w:lang w:val="es-AR"/>
        </w:rPr>
      </w:pPr>
      <w:bookmarkStart w:id="11" w:name="_Toc385506768"/>
      <w:bookmarkStart w:id="12" w:name="_Toc388704926"/>
      <w:r w:rsidRPr="00E95346">
        <w:rPr>
          <w:b/>
          <w:noProof/>
          <w:lang w:val="es-AR"/>
        </w:rPr>
        <w:t>PROBLEMAS DETECTADOS</w:t>
      </w:r>
      <w:bookmarkEnd w:id="11"/>
      <w:bookmarkEnd w:id="12"/>
    </w:p>
    <w:p w:rsidR="002F74F9" w:rsidRPr="00EC7366" w:rsidRDefault="002F74F9" w:rsidP="002F74F9">
      <w:pPr>
        <w:jc w:val="both"/>
        <w:rPr>
          <w:rFonts w:ascii="Calibri Light" w:hAnsi="Calibri Light"/>
          <w:lang w:val="es-AR"/>
        </w:rPr>
      </w:pPr>
      <w:r w:rsidRPr="00EC7366">
        <w:rPr>
          <w:rFonts w:ascii="Calibri Light" w:hAnsi="Calibri Light"/>
          <w:lang w:val="es-AR"/>
        </w:rPr>
        <w:t>Actualmente existen numerosos campeonatos de fútbol que se administran de forma manual y utilizan medios de comunicación diversos, tales como Facebook, celulares, imágenes, etc. Los mismos, gestionan su información mediante el uso de herramientas como Excel o planillas manuales. Estos mecanismos no siempre resultan los apropiados o adecuados para una correcta administración y comunicación de la información a los involucrados del certamen de fútbol.</w:t>
      </w:r>
    </w:p>
    <w:p w:rsidR="002F74F9" w:rsidRPr="00E95346" w:rsidRDefault="002F74F9" w:rsidP="002F74F9">
      <w:pPr>
        <w:pStyle w:val="Ttulo1"/>
        <w:rPr>
          <w:b/>
          <w:lang w:val="es-AR"/>
        </w:rPr>
      </w:pPr>
      <w:bookmarkStart w:id="13" w:name="_Toc385506769"/>
      <w:bookmarkStart w:id="14" w:name="_Toc388704927"/>
      <w:r w:rsidRPr="00E95346">
        <w:rPr>
          <w:b/>
          <w:lang w:val="es-AR"/>
        </w:rPr>
        <w:t>MOTIVACIÓN</w:t>
      </w:r>
      <w:bookmarkEnd w:id="13"/>
      <w:bookmarkEnd w:id="14"/>
    </w:p>
    <w:p w:rsidR="002F74F9" w:rsidRPr="00EC7366" w:rsidRDefault="002F74F9" w:rsidP="002F74F9">
      <w:pPr>
        <w:jc w:val="both"/>
        <w:rPr>
          <w:rFonts w:ascii="Calibri Light" w:hAnsi="Calibri Light"/>
          <w:lang w:val="es-AR"/>
        </w:rPr>
      </w:pPr>
      <w:r w:rsidRPr="00EC7366">
        <w:rPr>
          <w:rFonts w:ascii="Calibri Light" w:hAnsi="Calibri Light"/>
          <w:lang w:val="es-AR"/>
        </w:rPr>
        <w:t xml:space="preserve">Ante la existencia de los problemas detectados existentes en este ámbito, nos motiva llevar a cabo el desarrollo de  un sistema que brinde una solución a los mismos. </w:t>
      </w:r>
    </w:p>
    <w:p w:rsidR="002F74F9" w:rsidRPr="00EC7366" w:rsidRDefault="002F74F9" w:rsidP="002F74F9">
      <w:pPr>
        <w:jc w:val="both"/>
        <w:rPr>
          <w:rFonts w:ascii="Calibri Light" w:hAnsi="Calibri Light"/>
          <w:lang w:val="es-AR"/>
        </w:rPr>
      </w:pPr>
      <w:r w:rsidRPr="00EC7366">
        <w:rPr>
          <w:rFonts w:ascii="Calibri Light" w:hAnsi="Calibri Light"/>
          <w:lang w:val="es-AR"/>
        </w:rPr>
        <w:t>Nuestro producto no sólo permitirá facilitar la gestión del campeonato al administrador del mismo, sino también actuará como un medio de comunicación centralizado entre los organizadores del torneo y todos los involucrados de la competencia.</w:t>
      </w:r>
    </w:p>
    <w:p w:rsidR="002F74F9" w:rsidRPr="00E95346" w:rsidRDefault="002F74F9" w:rsidP="002F74F9">
      <w:pPr>
        <w:pStyle w:val="Ttulo1"/>
        <w:rPr>
          <w:b/>
          <w:lang w:val="es-AR"/>
        </w:rPr>
      </w:pPr>
      <w:bookmarkStart w:id="15" w:name="_Toc385506770"/>
      <w:bookmarkStart w:id="16" w:name="_Toc388704928"/>
      <w:r w:rsidRPr="00E95346">
        <w:rPr>
          <w:b/>
          <w:lang w:val="es-AR"/>
        </w:rPr>
        <w:t>VIABILIDAD DEL PROYECTO</w:t>
      </w:r>
      <w:bookmarkEnd w:id="15"/>
      <w:bookmarkEnd w:id="16"/>
    </w:p>
    <w:p w:rsidR="002F74F9" w:rsidRPr="00EC7366" w:rsidRDefault="002F74F9" w:rsidP="002F74F9">
      <w:pPr>
        <w:jc w:val="both"/>
        <w:rPr>
          <w:rFonts w:ascii="Calibri Light" w:hAnsi="Calibri Light"/>
          <w:lang w:val="es-AR"/>
        </w:rPr>
      </w:pPr>
      <w:r w:rsidRPr="00EC7366">
        <w:rPr>
          <w:rFonts w:ascii="Calibri Light" w:hAnsi="Calibri Light"/>
          <w:lang w:val="es-AR"/>
        </w:rPr>
        <w:t>Consideramos que nuestro proyecto se puede insertar en el mercado, ya que existe un mercado potencial no explotado en este ámbito. Conocemos la tecnología necesaria para desarrollarlo e implementarlo.</w:t>
      </w:r>
    </w:p>
    <w:p w:rsidR="006B76BF" w:rsidRPr="00E95346" w:rsidRDefault="002F74F9" w:rsidP="002F74F9">
      <w:pPr>
        <w:jc w:val="both"/>
        <w:rPr>
          <w:lang w:val="es-AR"/>
        </w:rPr>
      </w:pPr>
      <w:r w:rsidRPr="00EC7366">
        <w:rPr>
          <w:rFonts w:ascii="Calibri Light" w:hAnsi="Calibri Light"/>
          <w:lang w:val="es-AR"/>
        </w:rPr>
        <w:lastRenderedPageBreak/>
        <w:t>Además, estamos en un momento oportuno para poder llevar a cabo el desarrollo y puest</w:t>
      </w:r>
      <w:r w:rsidR="00957D20">
        <w:rPr>
          <w:rFonts w:ascii="Calibri Light" w:hAnsi="Calibri Light"/>
          <w:lang w:val="es-AR"/>
        </w:rPr>
        <w:t>a en marcha de nuestro sistema.</w:t>
      </w:r>
    </w:p>
    <w:p w:rsidR="002F74F9" w:rsidRPr="00514F37" w:rsidRDefault="002F74F9" w:rsidP="002F74F9">
      <w:pPr>
        <w:pStyle w:val="Ttulo1"/>
        <w:rPr>
          <w:b/>
        </w:rPr>
      </w:pPr>
      <w:bookmarkStart w:id="17" w:name="_Toc385506771"/>
      <w:bookmarkStart w:id="18" w:name="_Toc388704929"/>
      <w:r w:rsidRPr="00514F37">
        <w:rPr>
          <w:b/>
        </w:rPr>
        <w:t>RIESGOS IDENTIFICADOS</w:t>
      </w:r>
      <w:bookmarkEnd w:id="17"/>
      <w:bookmarkEnd w:id="18"/>
    </w:p>
    <w:p w:rsidR="002F74F9" w:rsidRPr="00EC7366" w:rsidRDefault="002F74F9" w:rsidP="006B76BF">
      <w:pPr>
        <w:pStyle w:val="Prrafodelista"/>
        <w:numPr>
          <w:ilvl w:val="0"/>
          <w:numId w:val="4"/>
        </w:numPr>
        <w:ind w:hanging="218"/>
        <w:jc w:val="both"/>
        <w:rPr>
          <w:rFonts w:ascii="Calibri Light" w:hAnsi="Calibri Light"/>
          <w:lang w:val="es-AR"/>
        </w:rPr>
      </w:pPr>
      <w:r w:rsidRPr="00EC7366">
        <w:rPr>
          <w:rFonts w:ascii="Calibri Light" w:hAnsi="Calibri Light"/>
          <w:lang w:val="es-AR"/>
        </w:rPr>
        <w:t>Que el producto a desarrollar no se adapte a todas las necesidades de cada Campeonato de fútbol.</w:t>
      </w:r>
    </w:p>
    <w:p w:rsidR="002F74F9" w:rsidRPr="00EC7366" w:rsidRDefault="002F74F9" w:rsidP="006B76BF">
      <w:pPr>
        <w:pStyle w:val="Prrafodelista"/>
        <w:numPr>
          <w:ilvl w:val="0"/>
          <w:numId w:val="4"/>
        </w:numPr>
        <w:ind w:hanging="218"/>
        <w:jc w:val="both"/>
        <w:rPr>
          <w:rFonts w:ascii="Calibri Light" w:hAnsi="Calibri Light"/>
          <w:lang w:val="es-AR"/>
        </w:rPr>
      </w:pPr>
      <w:r w:rsidRPr="00EC7366">
        <w:rPr>
          <w:rFonts w:ascii="Calibri Light" w:hAnsi="Calibri Light"/>
          <w:lang w:val="es-AR"/>
        </w:rPr>
        <w:t>Que el producto a desarrollar no tenga la aceptación esperada en el mercado.</w:t>
      </w:r>
    </w:p>
    <w:p w:rsidR="002F74F9" w:rsidRPr="00EC7366" w:rsidRDefault="002F74F9" w:rsidP="006B76BF">
      <w:pPr>
        <w:pStyle w:val="Prrafodelista"/>
        <w:numPr>
          <w:ilvl w:val="0"/>
          <w:numId w:val="4"/>
        </w:numPr>
        <w:ind w:hanging="218"/>
        <w:jc w:val="both"/>
        <w:rPr>
          <w:rFonts w:ascii="Calibri Light" w:hAnsi="Calibri Light"/>
          <w:lang w:val="es-AR"/>
        </w:rPr>
      </w:pPr>
      <w:r w:rsidRPr="00EC7366">
        <w:rPr>
          <w:rFonts w:ascii="Calibri Light" w:hAnsi="Calibri Light"/>
          <w:lang w:val="es-AR"/>
        </w:rPr>
        <w:t>Que el producto a desarrollar no logre la masificación deseada.</w:t>
      </w:r>
    </w:p>
    <w:p w:rsidR="002F74F9" w:rsidRPr="00EC7366" w:rsidRDefault="002F74F9" w:rsidP="006B76BF">
      <w:pPr>
        <w:pStyle w:val="Prrafodelista"/>
        <w:numPr>
          <w:ilvl w:val="0"/>
          <w:numId w:val="4"/>
        </w:numPr>
        <w:ind w:hanging="218"/>
        <w:jc w:val="both"/>
        <w:rPr>
          <w:rFonts w:ascii="Calibri Light" w:hAnsi="Calibri Light"/>
          <w:lang w:val="es-AR"/>
        </w:rPr>
      </w:pPr>
      <w:r w:rsidRPr="00EC7366">
        <w:rPr>
          <w:rFonts w:ascii="Calibri Light" w:hAnsi="Calibri Light"/>
          <w:lang w:val="es-AR"/>
        </w:rPr>
        <w:t>Fracaso del proyecto debido a la inexperiencia en la gestión de proyectos de esta envergadura.</w:t>
      </w:r>
    </w:p>
    <w:p w:rsidR="002F74F9" w:rsidRPr="00E95346" w:rsidRDefault="002F74F9" w:rsidP="002F74F9">
      <w:pPr>
        <w:pStyle w:val="Ttulo1"/>
        <w:rPr>
          <w:b/>
          <w:lang w:val="es-AR"/>
        </w:rPr>
      </w:pPr>
      <w:bookmarkStart w:id="19" w:name="_Toc385506772"/>
      <w:bookmarkStart w:id="20" w:name="_Toc388704930"/>
      <w:r w:rsidRPr="00E95346">
        <w:rPr>
          <w:b/>
          <w:lang w:val="es-AR"/>
        </w:rPr>
        <w:t>ALCANCES DEL PRODUCTO</w:t>
      </w:r>
      <w:bookmarkEnd w:id="19"/>
      <w:bookmarkEnd w:id="20"/>
      <w:r w:rsidRPr="00E95346">
        <w:rPr>
          <w:b/>
          <w:lang w:val="es-AR"/>
        </w:rPr>
        <w:t xml:space="preserve"> </w:t>
      </w:r>
    </w:p>
    <w:p w:rsidR="002F74F9" w:rsidRPr="00EC7366" w:rsidRDefault="002F74F9" w:rsidP="002F74F9">
      <w:pPr>
        <w:jc w:val="both"/>
        <w:rPr>
          <w:rFonts w:ascii="Calibri Light" w:hAnsi="Calibri Light"/>
          <w:noProof/>
          <w:lang w:val="es-AR"/>
        </w:rPr>
      </w:pPr>
      <w:r w:rsidRPr="00EC7366">
        <w:rPr>
          <w:rFonts w:ascii="Calibri Light" w:hAnsi="Calibri Light"/>
          <w:noProof/>
          <w:lang w:val="es-AR"/>
        </w:rPr>
        <w:t>Los principales alcances del sistema que se pretende desarrollar e implementar son los siguientes:</w:t>
      </w:r>
    </w:p>
    <w:p w:rsidR="002F74F9" w:rsidRPr="00E95346" w:rsidRDefault="002F74F9" w:rsidP="002F74F9">
      <w:pPr>
        <w:pStyle w:val="Ttulo2"/>
        <w:rPr>
          <w:b/>
          <w:noProof/>
          <w:color w:val="7F7F7F" w:themeColor="text1" w:themeTint="80"/>
          <w:lang w:val="es-AR"/>
        </w:rPr>
      </w:pPr>
      <w:bookmarkStart w:id="21" w:name="_Toc385506773"/>
      <w:bookmarkStart w:id="22" w:name="_Toc388704931"/>
      <w:r w:rsidRPr="00E95346">
        <w:rPr>
          <w:b/>
          <w:noProof/>
          <w:color w:val="7F7F7F" w:themeColor="text1" w:themeTint="80"/>
          <w:lang w:val="es-AR"/>
        </w:rPr>
        <w:t>administración de campeonato</w:t>
      </w:r>
      <w:bookmarkEnd w:id="21"/>
      <w:bookmarkEnd w:id="22"/>
      <w:r w:rsidRPr="00E95346">
        <w:rPr>
          <w:b/>
          <w:noProof/>
          <w:color w:val="7F7F7F" w:themeColor="text1" w:themeTint="80"/>
          <w:lang w:val="es-AR"/>
        </w:rPr>
        <w:t xml:space="preserve"> </w:t>
      </w:r>
    </w:p>
    <w:p w:rsidR="002F74F9" w:rsidRPr="00EC7366" w:rsidRDefault="002F74F9" w:rsidP="002F74F9">
      <w:pPr>
        <w:jc w:val="both"/>
        <w:rPr>
          <w:rFonts w:ascii="Calibri Light" w:hAnsi="Calibri Light"/>
          <w:noProof/>
          <w:lang w:val="es-AR"/>
        </w:rPr>
      </w:pPr>
      <w:r w:rsidRPr="00EC7366">
        <w:rPr>
          <w:rFonts w:ascii="Calibri Light" w:hAnsi="Calibri Light"/>
          <w:noProof/>
          <w:lang w:val="es-AR"/>
        </w:rPr>
        <w:t>Los alcances del subsistema serán:</w:t>
      </w:r>
    </w:p>
    <w:p w:rsidR="002F74F9" w:rsidRPr="00EC7366" w:rsidRDefault="002F74F9" w:rsidP="006B76BF">
      <w:pPr>
        <w:pStyle w:val="Prrafodelista"/>
        <w:numPr>
          <w:ilvl w:val="0"/>
          <w:numId w:val="4"/>
        </w:numPr>
        <w:ind w:hanging="218"/>
        <w:jc w:val="both"/>
        <w:rPr>
          <w:rFonts w:ascii="Calibri Light" w:hAnsi="Calibri Light"/>
          <w:lang w:val="es-AR"/>
        </w:rPr>
      </w:pPr>
      <w:r w:rsidRPr="00EC7366">
        <w:rPr>
          <w:rFonts w:ascii="Calibri Light" w:hAnsi="Calibri Light"/>
          <w:lang w:val="es-AR"/>
        </w:rPr>
        <w:t>Creación de un Campeonato según la necesidad de la organización para la definición de la competencia de fútbol. Se permitirá manipular distintos tipos de Campeonatos (por eliminatorias, todos contra todos, clasificación de grupos, tipo liga).</w:t>
      </w:r>
    </w:p>
    <w:p w:rsidR="002F74F9" w:rsidRPr="00EC7366" w:rsidRDefault="002F74F9" w:rsidP="00036B6C">
      <w:pPr>
        <w:pStyle w:val="Prrafodelista"/>
        <w:numPr>
          <w:ilvl w:val="0"/>
          <w:numId w:val="6"/>
        </w:numPr>
        <w:ind w:hanging="218"/>
        <w:jc w:val="both"/>
        <w:rPr>
          <w:rFonts w:ascii="Calibri Light" w:hAnsi="Calibri Light"/>
          <w:lang w:val="es-AR"/>
        </w:rPr>
      </w:pPr>
      <w:r w:rsidRPr="00EC7366">
        <w:rPr>
          <w:rFonts w:ascii="Calibri Light" w:hAnsi="Calibri Light"/>
          <w:lang w:val="es-AR"/>
        </w:rPr>
        <w:t>Generación de</w:t>
      </w:r>
      <w:r w:rsidR="00036B6C" w:rsidRPr="00EC7366">
        <w:rPr>
          <w:rFonts w:ascii="Calibri Light" w:hAnsi="Calibri Light"/>
          <w:lang w:val="es-AR"/>
        </w:rPr>
        <w:t xml:space="preserve"> </w:t>
      </w:r>
      <w:r w:rsidRPr="00EC7366">
        <w:rPr>
          <w:rFonts w:ascii="Calibri Light" w:hAnsi="Calibri Light"/>
          <w:lang w:val="es-AR"/>
        </w:rPr>
        <w:t>un mini sitio web personalizable de acceso independiente para el nuevo Campeonato (con su logo propio e imagen corporativa).</w:t>
      </w:r>
    </w:p>
    <w:p w:rsidR="002F74F9" w:rsidRPr="00942690" w:rsidRDefault="002F74F9" w:rsidP="00036B6C">
      <w:pPr>
        <w:pStyle w:val="Prrafodelista"/>
        <w:numPr>
          <w:ilvl w:val="0"/>
          <w:numId w:val="6"/>
        </w:numPr>
        <w:ind w:hanging="218"/>
        <w:jc w:val="both"/>
        <w:rPr>
          <w:rFonts w:ascii="Calibri Light" w:hAnsi="Calibri Light"/>
          <w:lang w:val="es-ES"/>
        </w:rPr>
      </w:pPr>
      <w:r w:rsidRPr="00942690">
        <w:rPr>
          <w:rFonts w:ascii="Calibri Light" w:hAnsi="Calibri Light"/>
          <w:lang w:val="es-ES"/>
        </w:rPr>
        <w:t>Modifica</w:t>
      </w:r>
      <w:r w:rsidR="003B148D">
        <w:rPr>
          <w:rFonts w:ascii="Calibri Light" w:hAnsi="Calibri Light"/>
          <w:lang w:val="es-ES"/>
        </w:rPr>
        <w:t xml:space="preserve">r </w:t>
      </w:r>
      <w:r w:rsidR="00036B6C" w:rsidRPr="00942690">
        <w:rPr>
          <w:rFonts w:ascii="Calibri Light" w:hAnsi="Calibri Light"/>
          <w:lang w:val="es-ES"/>
        </w:rPr>
        <w:t>datos d</w:t>
      </w:r>
      <w:r w:rsidRPr="00942690">
        <w:rPr>
          <w:rFonts w:ascii="Calibri Light" w:hAnsi="Calibri Light"/>
          <w:lang w:val="es-ES"/>
        </w:rPr>
        <w:t>el Campeonato.</w:t>
      </w:r>
    </w:p>
    <w:p w:rsidR="002F74F9" w:rsidRPr="00EC7366" w:rsidRDefault="002F74F9" w:rsidP="00036B6C">
      <w:pPr>
        <w:pStyle w:val="Prrafodelista"/>
        <w:numPr>
          <w:ilvl w:val="0"/>
          <w:numId w:val="6"/>
        </w:numPr>
        <w:ind w:hanging="218"/>
        <w:jc w:val="both"/>
        <w:rPr>
          <w:rFonts w:ascii="Calibri Light" w:hAnsi="Calibri Light"/>
          <w:lang w:val="es-AR"/>
        </w:rPr>
      </w:pPr>
      <w:r w:rsidRPr="00EC7366">
        <w:rPr>
          <w:rFonts w:ascii="Calibri Light" w:hAnsi="Calibri Light"/>
          <w:lang w:val="es-AR"/>
        </w:rPr>
        <w:t>Dar de Baja un Campeonato.</w:t>
      </w:r>
    </w:p>
    <w:p w:rsidR="002F74F9" w:rsidRPr="00EC7366" w:rsidRDefault="002F74F9" w:rsidP="00036B6C">
      <w:pPr>
        <w:pStyle w:val="Prrafodelista"/>
        <w:numPr>
          <w:ilvl w:val="0"/>
          <w:numId w:val="6"/>
        </w:numPr>
        <w:ind w:hanging="218"/>
        <w:jc w:val="both"/>
        <w:rPr>
          <w:rFonts w:ascii="Calibri Light" w:hAnsi="Calibri Light"/>
          <w:lang w:val="es-AR"/>
        </w:rPr>
      </w:pPr>
      <w:r w:rsidRPr="00EC7366">
        <w:rPr>
          <w:rFonts w:ascii="Calibri Light" w:hAnsi="Calibri Light"/>
          <w:lang w:val="es-AR"/>
        </w:rPr>
        <w:t>Administración de tipos de canchas: fútbol 5, 7, 9, 11, césped natural, sintético, etc.</w:t>
      </w:r>
    </w:p>
    <w:p w:rsidR="002F74F9" w:rsidRPr="00EC7366" w:rsidRDefault="002F74F9" w:rsidP="00036B6C">
      <w:pPr>
        <w:pStyle w:val="Prrafodelista"/>
        <w:numPr>
          <w:ilvl w:val="0"/>
          <w:numId w:val="6"/>
        </w:numPr>
        <w:ind w:hanging="218"/>
        <w:jc w:val="both"/>
        <w:rPr>
          <w:rFonts w:ascii="Calibri Light" w:hAnsi="Calibri Light"/>
          <w:lang w:val="es-AR"/>
        </w:rPr>
      </w:pPr>
      <w:r w:rsidRPr="00EC7366">
        <w:rPr>
          <w:rFonts w:ascii="Calibri Light" w:hAnsi="Calibri Light"/>
          <w:lang w:val="es-AR"/>
        </w:rPr>
        <w:t>Generación manual o automática de la Diagramación del Campeonato (</w:t>
      </w:r>
      <w:proofErr w:type="spellStart"/>
      <w:r w:rsidRPr="00EC7366">
        <w:rPr>
          <w:rFonts w:ascii="Calibri Light" w:hAnsi="Calibri Light"/>
          <w:lang w:val="es-AR"/>
        </w:rPr>
        <w:t>Fixture</w:t>
      </w:r>
      <w:proofErr w:type="spellEnd"/>
      <w:r w:rsidRPr="00EC7366">
        <w:rPr>
          <w:rFonts w:ascii="Calibri Light" w:hAnsi="Calibri Light"/>
          <w:lang w:val="es-AR"/>
        </w:rPr>
        <w:t>).</w:t>
      </w:r>
    </w:p>
    <w:p w:rsidR="002F74F9" w:rsidRPr="00EC7366" w:rsidRDefault="002F74F9" w:rsidP="00036B6C">
      <w:pPr>
        <w:pStyle w:val="Prrafodelista"/>
        <w:numPr>
          <w:ilvl w:val="0"/>
          <w:numId w:val="6"/>
        </w:numPr>
        <w:ind w:hanging="218"/>
        <w:jc w:val="both"/>
        <w:rPr>
          <w:rFonts w:ascii="Calibri Light" w:hAnsi="Calibri Light"/>
          <w:lang w:val="es-AR"/>
        </w:rPr>
      </w:pPr>
      <w:r w:rsidRPr="00EC7366">
        <w:rPr>
          <w:rFonts w:ascii="Calibri Light" w:hAnsi="Calibri Light"/>
          <w:lang w:val="es-AR"/>
        </w:rPr>
        <w:t>Administración de fechas: horarios, dónde se jugará cada partido.</w:t>
      </w:r>
    </w:p>
    <w:p w:rsidR="002F74F9" w:rsidRPr="00E95346" w:rsidRDefault="002F74F9" w:rsidP="002F74F9">
      <w:pPr>
        <w:pStyle w:val="Ttulo2"/>
        <w:rPr>
          <w:b/>
          <w:color w:val="7F7F7F" w:themeColor="text1" w:themeTint="80"/>
          <w:lang w:val="es-AR"/>
        </w:rPr>
      </w:pPr>
      <w:bookmarkStart w:id="23" w:name="_Toc385506774"/>
      <w:bookmarkStart w:id="24" w:name="_Toc388704932"/>
      <w:r w:rsidRPr="00E95346">
        <w:rPr>
          <w:b/>
          <w:color w:val="7F7F7F" w:themeColor="text1" w:themeTint="80"/>
          <w:lang w:val="es-AR"/>
        </w:rPr>
        <w:t>Administración de equipos</w:t>
      </w:r>
      <w:bookmarkEnd w:id="23"/>
      <w:bookmarkEnd w:id="24"/>
    </w:p>
    <w:p w:rsidR="002F74F9" w:rsidRPr="00EC7366" w:rsidRDefault="002F74F9" w:rsidP="002F74F9">
      <w:pPr>
        <w:jc w:val="both"/>
        <w:rPr>
          <w:rFonts w:ascii="Calibri Light" w:hAnsi="Calibri Light"/>
          <w:noProof/>
          <w:lang w:val="es-AR"/>
        </w:rPr>
      </w:pPr>
      <w:r w:rsidRPr="00EC7366">
        <w:rPr>
          <w:rFonts w:ascii="Calibri Light" w:hAnsi="Calibri Light"/>
          <w:noProof/>
          <w:lang w:val="es-AR"/>
        </w:rPr>
        <w:t>Los alcances del subsistema serán:</w:t>
      </w:r>
    </w:p>
    <w:p w:rsidR="002F74F9" w:rsidRPr="00EC7366" w:rsidRDefault="002F74F9" w:rsidP="00036B6C">
      <w:pPr>
        <w:pStyle w:val="Prrafodelista"/>
        <w:numPr>
          <w:ilvl w:val="0"/>
          <w:numId w:val="7"/>
        </w:numPr>
        <w:ind w:hanging="218"/>
        <w:jc w:val="both"/>
        <w:rPr>
          <w:rFonts w:ascii="Calibri Light" w:hAnsi="Calibri Light"/>
          <w:lang w:val="es-AR"/>
        </w:rPr>
      </w:pPr>
      <w:r w:rsidRPr="00EC7366">
        <w:rPr>
          <w:rFonts w:ascii="Calibri Light" w:hAnsi="Calibri Light"/>
          <w:lang w:val="es-AR"/>
        </w:rPr>
        <w:t>Dar de alta equipos que participarán en un Campeonato. Se permitirá registrar información del equipo y de su/s delegado/s o responsable/s.</w:t>
      </w:r>
    </w:p>
    <w:p w:rsidR="002F74F9" w:rsidRPr="00EC7366" w:rsidRDefault="002F74F9" w:rsidP="00036B6C">
      <w:pPr>
        <w:pStyle w:val="Prrafodelista"/>
        <w:numPr>
          <w:ilvl w:val="0"/>
          <w:numId w:val="7"/>
        </w:numPr>
        <w:ind w:hanging="218"/>
        <w:jc w:val="both"/>
        <w:rPr>
          <w:rFonts w:ascii="Calibri Light" w:hAnsi="Calibri Light"/>
        </w:rPr>
      </w:pPr>
      <w:proofErr w:type="spellStart"/>
      <w:r w:rsidRPr="00EC7366">
        <w:rPr>
          <w:rFonts w:ascii="Calibri Light" w:hAnsi="Calibri Light"/>
        </w:rPr>
        <w:t>Modificar</w:t>
      </w:r>
      <w:proofErr w:type="spellEnd"/>
      <w:r w:rsidRPr="00EC7366">
        <w:rPr>
          <w:rFonts w:ascii="Calibri Light" w:hAnsi="Calibri Light"/>
        </w:rPr>
        <w:t xml:space="preserve"> </w:t>
      </w:r>
      <w:proofErr w:type="spellStart"/>
      <w:r w:rsidRPr="00EC7366">
        <w:rPr>
          <w:rFonts w:ascii="Calibri Light" w:hAnsi="Calibri Light"/>
        </w:rPr>
        <w:t>datos</w:t>
      </w:r>
      <w:proofErr w:type="spellEnd"/>
      <w:r w:rsidRPr="00EC7366">
        <w:rPr>
          <w:rFonts w:ascii="Calibri Light" w:hAnsi="Calibri Light"/>
        </w:rPr>
        <w:t xml:space="preserve"> </w:t>
      </w:r>
      <w:proofErr w:type="gramStart"/>
      <w:r w:rsidRPr="00EC7366">
        <w:rPr>
          <w:rFonts w:ascii="Calibri Light" w:hAnsi="Calibri Light"/>
        </w:rPr>
        <w:t>del</w:t>
      </w:r>
      <w:proofErr w:type="gramEnd"/>
      <w:r w:rsidRPr="00EC7366">
        <w:rPr>
          <w:rFonts w:ascii="Calibri Light" w:hAnsi="Calibri Light"/>
        </w:rPr>
        <w:t xml:space="preserve"> </w:t>
      </w:r>
      <w:proofErr w:type="spellStart"/>
      <w:r w:rsidRPr="00EC7366">
        <w:rPr>
          <w:rFonts w:ascii="Calibri Light" w:hAnsi="Calibri Light"/>
        </w:rPr>
        <w:t>Equipo</w:t>
      </w:r>
      <w:proofErr w:type="spellEnd"/>
      <w:r w:rsidRPr="00EC7366">
        <w:rPr>
          <w:rFonts w:ascii="Calibri Light" w:hAnsi="Calibri Light"/>
        </w:rPr>
        <w:t>.</w:t>
      </w:r>
    </w:p>
    <w:p w:rsidR="002F74F9" w:rsidRPr="00EC7366" w:rsidRDefault="002F74F9" w:rsidP="00036B6C">
      <w:pPr>
        <w:pStyle w:val="Prrafodelista"/>
        <w:numPr>
          <w:ilvl w:val="0"/>
          <w:numId w:val="7"/>
        </w:numPr>
        <w:ind w:hanging="218"/>
        <w:jc w:val="both"/>
        <w:rPr>
          <w:rFonts w:ascii="Calibri Light" w:hAnsi="Calibri Light"/>
          <w:lang w:val="es-AR"/>
        </w:rPr>
      </w:pPr>
      <w:r w:rsidRPr="00EC7366">
        <w:rPr>
          <w:rFonts w:ascii="Calibri Light" w:hAnsi="Calibri Light"/>
          <w:lang w:val="es-AR"/>
        </w:rPr>
        <w:t>Dar de Baja un Equipo.</w:t>
      </w:r>
    </w:p>
    <w:p w:rsidR="002F74F9" w:rsidRPr="00EC7366" w:rsidRDefault="002F74F9" w:rsidP="00036B6C">
      <w:pPr>
        <w:pStyle w:val="Prrafodelista"/>
        <w:numPr>
          <w:ilvl w:val="0"/>
          <w:numId w:val="7"/>
        </w:numPr>
        <w:ind w:hanging="218"/>
        <w:jc w:val="both"/>
        <w:rPr>
          <w:rFonts w:ascii="Calibri Light" w:hAnsi="Calibri Light"/>
          <w:lang w:val="es-AR"/>
        </w:rPr>
      </w:pPr>
      <w:r w:rsidRPr="00EC7366">
        <w:rPr>
          <w:rFonts w:ascii="Calibri Light" w:hAnsi="Calibri Light"/>
          <w:lang w:val="es-AR"/>
        </w:rPr>
        <w:t>Consultar Equipos registrados para un Campeonato en particular.</w:t>
      </w:r>
    </w:p>
    <w:p w:rsidR="002F74F9" w:rsidRPr="00E95346" w:rsidRDefault="002F74F9" w:rsidP="002F74F9">
      <w:pPr>
        <w:pStyle w:val="Ttulo2"/>
        <w:rPr>
          <w:b/>
          <w:color w:val="7F7F7F" w:themeColor="text1" w:themeTint="80"/>
          <w:lang w:val="es-AR"/>
        </w:rPr>
      </w:pPr>
      <w:bookmarkStart w:id="25" w:name="_Toc385506775"/>
      <w:bookmarkStart w:id="26" w:name="_Toc388704933"/>
      <w:r w:rsidRPr="00E95346">
        <w:rPr>
          <w:b/>
          <w:color w:val="7F7F7F" w:themeColor="text1" w:themeTint="80"/>
          <w:lang w:val="es-AR"/>
        </w:rPr>
        <w:t>Administración de árbitros</w:t>
      </w:r>
      <w:bookmarkEnd w:id="25"/>
      <w:bookmarkEnd w:id="26"/>
    </w:p>
    <w:p w:rsidR="002F74F9" w:rsidRPr="00EC7366" w:rsidRDefault="002F74F9" w:rsidP="002F74F9">
      <w:pPr>
        <w:jc w:val="both"/>
        <w:rPr>
          <w:rFonts w:ascii="Calibri Light" w:hAnsi="Calibri Light"/>
          <w:lang w:val="es-AR"/>
        </w:rPr>
      </w:pPr>
      <w:r w:rsidRPr="00EC7366">
        <w:rPr>
          <w:rFonts w:ascii="Calibri Light" w:hAnsi="Calibri Light"/>
          <w:lang w:val="es-AR"/>
        </w:rPr>
        <w:t>Los alcances del subsistema serán:</w:t>
      </w:r>
    </w:p>
    <w:p w:rsidR="002F74F9" w:rsidRPr="00EC7366" w:rsidRDefault="002F74F9" w:rsidP="00036B6C">
      <w:pPr>
        <w:pStyle w:val="Prrafodelista"/>
        <w:numPr>
          <w:ilvl w:val="0"/>
          <w:numId w:val="8"/>
        </w:numPr>
        <w:ind w:hanging="218"/>
        <w:jc w:val="both"/>
        <w:rPr>
          <w:rFonts w:ascii="Calibri Light" w:hAnsi="Calibri Light"/>
          <w:lang w:val="es-AR"/>
        </w:rPr>
      </w:pPr>
      <w:r w:rsidRPr="00EC7366">
        <w:rPr>
          <w:rFonts w:ascii="Calibri Light" w:hAnsi="Calibri Light"/>
          <w:lang w:val="es-AR"/>
        </w:rPr>
        <w:t>Dar de alta árbitros que participarán en un Campeonato.</w:t>
      </w:r>
    </w:p>
    <w:p w:rsidR="002F74F9" w:rsidRPr="00EC7366" w:rsidRDefault="002F74F9" w:rsidP="00036B6C">
      <w:pPr>
        <w:pStyle w:val="Prrafodelista"/>
        <w:numPr>
          <w:ilvl w:val="0"/>
          <w:numId w:val="8"/>
        </w:numPr>
        <w:ind w:hanging="218"/>
        <w:jc w:val="both"/>
        <w:rPr>
          <w:rFonts w:ascii="Calibri Light" w:hAnsi="Calibri Light"/>
          <w:lang w:val="es-AR"/>
        </w:rPr>
      </w:pPr>
      <w:r w:rsidRPr="00EC7366">
        <w:rPr>
          <w:rFonts w:ascii="Calibri Light" w:hAnsi="Calibri Light"/>
          <w:lang w:val="es-AR"/>
        </w:rPr>
        <w:t>Modificar datos de un árbitro.</w:t>
      </w:r>
    </w:p>
    <w:p w:rsidR="002F74F9" w:rsidRPr="00EC7366" w:rsidRDefault="002F74F9" w:rsidP="00036B6C">
      <w:pPr>
        <w:pStyle w:val="Prrafodelista"/>
        <w:numPr>
          <w:ilvl w:val="0"/>
          <w:numId w:val="8"/>
        </w:numPr>
        <w:ind w:hanging="218"/>
        <w:jc w:val="both"/>
        <w:rPr>
          <w:rFonts w:ascii="Calibri Light" w:hAnsi="Calibri Light"/>
          <w:lang w:val="es-AR"/>
        </w:rPr>
      </w:pPr>
      <w:r w:rsidRPr="00EC7366">
        <w:rPr>
          <w:rFonts w:ascii="Calibri Light" w:hAnsi="Calibri Light"/>
          <w:lang w:val="es-AR"/>
        </w:rPr>
        <w:t>Dar de baja un árbitro.</w:t>
      </w:r>
    </w:p>
    <w:p w:rsidR="00036B6C" w:rsidRPr="00EC7366" w:rsidRDefault="00036B6C" w:rsidP="00036B6C">
      <w:pPr>
        <w:pStyle w:val="Prrafodelista"/>
        <w:numPr>
          <w:ilvl w:val="0"/>
          <w:numId w:val="8"/>
        </w:numPr>
        <w:ind w:hanging="218"/>
        <w:jc w:val="both"/>
        <w:rPr>
          <w:rFonts w:ascii="Calibri Light" w:hAnsi="Calibri Light"/>
          <w:lang w:val="es-AR"/>
        </w:rPr>
      </w:pPr>
      <w:r w:rsidRPr="00EC7366">
        <w:rPr>
          <w:rFonts w:ascii="Calibri Light" w:hAnsi="Calibri Light"/>
          <w:lang w:val="es-AR"/>
        </w:rPr>
        <w:t>Consultar árbitros involucrados en un torneo en particular.</w:t>
      </w:r>
    </w:p>
    <w:p w:rsidR="00036B6C" w:rsidRPr="00957D20" w:rsidRDefault="002F74F9" w:rsidP="00957D20">
      <w:pPr>
        <w:pStyle w:val="Prrafodelista"/>
        <w:numPr>
          <w:ilvl w:val="0"/>
          <w:numId w:val="8"/>
        </w:numPr>
        <w:ind w:hanging="218"/>
        <w:jc w:val="both"/>
        <w:rPr>
          <w:rFonts w:ascii="Calibri Light" w:hAnsi="Calibri Light"/>
          <w:lang w:val="es-AR"/>
        </w:rPr>
      </w:pPr>
      <w:r w:rsidRPr="00EC7366">
        <w:rPr>
          <w:rFonts w:ascii="Calibri Light" w:hAnsi="Calibri Light"/>
          <w:lang w:val="es-AR"/>
        </w:rPr>
        <w:lastRenderedPageBreak/>
        <w:t xml:space="preserve">Asignación manual o automática de los árbitros a los partidos del Campeonato. </w:t>
      </w:r>
    </w:p>
    <w:p w:rsidR="002F74F9" w:rsidRPr="00E95346" w:rsidRDefault="002F74F9" w:rsidP="002F74F9">
      <w:pPr>
        <w:pStyle w:val="Ttulo2"/>
        <w:rPr>
          <w:b/>
          <w:color w:val="7F7F7F" w:themeColor="text1" w:themeTint="80"/>
          <w:lang w:val="es-AR"/>
        </w:rPr>
      </w:pPr>
      <w:bookmarkStart w:id="27" w:name="_Toc385506776"/>
      <w:bookmarkStart w:id="28" w:name="_Toc388704934"/>
      <w:r w:rsidRPr="00E95346">
        <w:rPr>
          <w:b/>
          <w:color w:val="7F7F7F" w:themeColor="text1" w:themeTint="80"/>
          <w:lang w:val="es-AR"/>
        </w:rPr>
        <w:t>Administración de jugadores</w:t>
      </w:r>
      <w:bookmarkEnd w:id="27"/>
      <w:bookmarkEnd w:id="28"/>
    </w:p>
    <w:p w:rsidR="002F74F9" w:rsidRPr="00EC7366" w:rsidRDefault="002F74F9" w:rsidP="002F74F9">
      <w:pPr>
        <w:jc w:val="both"/>
        <w:rPr>
          <w:rFonts w:ascii="Calibri Light" w:hAnsi="Calibri Light"/>
          <w:lang w:val="es-AR"/>
        </w:rPr>
      </w:pPr>
      <w:r w:rsidRPr="00EC7366">
        <w:rPr>
          <w:rFonts w:ascii="Calibri Light" w:hAnsi="Calibri Light"/>
          <w:lang w:val="es-AR"/>
        </w:rPr>
        <w:t>Los alcances del subsistema serán:</w:t>
      </w:r>
    </w:p>
    <w:p w:rsidR="002F74F9" w:rsidRPr="00EC7366" w:rsidRDefault="002F74F9" w:rsidP="00036B6C">
      <w:pPr>
        <w:pStyle w:val="Prrafodelista"/>
        <w:numPr>
          <w:ilvl w:val="0"/>
          <w:numId w:val="9"/>
        </w:numPr>
        <w:ind w:hanging="218"/>
        <w:jc w:val="both"/>
        <w:rPr>
          <w:rFonts w:ascii="Calibri Light" w:hAnsi="Calibri Light"/>
          <w:lang w:val="es-AR"/>
        </w:rPr>
      </w:pPr>
      <w:r w:rsidRPr="00EC7366">
        <w:rPr>
          <w:rFonts w:ascii="Calibri Light" w:hAnsi="Calibri Light"/>
          <w:lang w:val="es-AR"/>
        </w:rPr>
        <w:t>Dar de alta a los jugadores que pertenecen a un equipo de un Campeonato.</w:t>
      </w:r>
    </w:p>
    <w:p w:rsidR="002F74F9" w:rsidRPr="00EC7366" w:rsidRDefault="002F74F9" w:rsidP="00036B6C">
      <w:pPr>
        <w:pStyle w:val="Prrafodelista"/>
        <w:numPr>
          <w:ilvl w:val="0"/>
          <w:numId w:val="9"/>
        </w:numPr>
        <w:ind w:hanging="218"/>
        <w:jc w:val="both"/>
        <w:rPr>
          <w:rFonts w:ascii="Calibri Light" w:hAnsi="Calibri Light"/>
          <w:lang w:val="es-AR"/>
        </w:rPr>
      </w:pPr>
      <w:r w:rsidRPr="00EC7366">
        <w:rPr>
          <w:rFonts w:ascii="Calibri Light" w:hAnsi="Calibri Light"/>
          <w:lang w:val="es-AR"/>
        </w:rPr>
        <w:t>Modificar datos de un jugador.</w:t>
      </w:r>
    </w:p>
    <w:p w:rsidR="002F74F9" w:rsidRPr="00EC7366" w:rsidRDefault="002F74F9" w:rsidP="00036B6C">
      <w:pPr>
        <w:pStyle w:val="Prrafodelista"/>
        <w:numPr>
          <w:ilvl w:val="0"/>
          <w:numId w:val="9"/>
        </w:numPr>
        <w:ind w:hanging="218"/>
        <w:jc w:val="both"/>
        <w:rPr>
          <w:rFonts w:ascii="Calibri Light" w:hAnsi="Calibri Light"/>
          <w:lang w:val="es-AR"/>
        </w:rPr>
      </w:pPr>
      <w:r w:rsidRPr="00EC7366">
        <w:rPr>
          <w:rFonts w:ascii="Calibri Light" w:hAnsi="Calibri Light"/>
          <w:lang w:val="es-AR"/>
        </w:rPr>
        <w:t>Dar de baja un jugador.</w:t>
      </w:r>
    </w:p>
    <w:p w:rsidR="00036B6C" w:rsidRPr="00EC7366" w:rsidRDefault="00036B6C" w:rsidP="00036B6C">
      <w:pPr>
        <w:pStyle w:val="Prrafodelista"/>
        <w:numPr>
          <w:ilvl w:val="0"/>
          <w:numId w:val="9"/>
        </w:numPr>
        <w:ind w:hanging="218"/>
        <w:jc w:val="both"/>
        <w:rPr>
          <w:rFonts w:ascii="Calibri Light" w:hAnsi="Calibri Light"/>
          <w:lang w:val="es-AR"/>
        </w:rPr>
      </w:pPr>
      <w:r w:rsidRPr="00EC7366">
        <w:rPr>
          <w:rFonts w:ascii="Calibri Light" w:hAnsi="Calibri Light"/>
          <w:lang w:val="es-AR"/>
        </w:rPr>
        <w:t>Consultar Jugadores registrados para un Campeonato en particular</w:t>
      </w:r>
    </w:p>
    <w:p w:rsidR="002F74F9" w:rsidRPr="00E95346" w:rsidRDefault="002F74F9" w:rsidP="002F74F9">
      <w:pPr>
        <w:pStyle w:val="Ttulo2"/>
        <w:rPr>
          <w:b/>
          <w:color w:val="7F7F7F" w:themeColor="text1" w:themeTint="80"/>
          <w:lang w:val="es-AR"/>
        </w:rPr>
      </w:pPr>
      <w:bookmarkStart w:id="29" w:name="_Toc385506777"/>
      <w:bookmarkStart w:id="30" w:name="_Toc388704935"/>
      <w:r w:rsidRPr="00E95346">
        <w:rPr>
          <w:b/>
          <w:color w:val="7F7F7F" w:themeColor="text1" w:themeTint="80"/>
          <w:lang w:val="es-AR"/>
        </w:rPr>
        <w:t>Administración de partidos</w:t>
      </w:r>
      <w:bookmarkEnd w:id="29"/>
      <w:bookmarkEnd w:id="30"/>
    </w:p>
    <w:p w:rsidR="002F74F9" w:rsidRPr="00EC7366" w:rsidRDefault="002F74F9" w:rsidP="002F74F9">
      <w:pPr>
        <w:jc w:val="both"/>
        <w:rPr>
          <w:rFonts w:ascii="Calibri Light" w:hAnsi="Calibri Light"/>
          <w:lang w:val="es-AR"/>
        </w:rPr>
      </w:pPr>
      <w:r w:rsidRPr="00EC7366">
        <w:rPr>
          <w:rFonts w:ascii="Calibri Light" w:hAnsi="Calibri Light"/>
          <w:lang w:val="es-AR"/>
        </w:rPr>
        <w:t>Los alcances de este subsistema serán:</w:t>
      </w:r>
    </w:p>
    <w:p w:rsidR="002F74F9" w:rsidRPr="00EC7366" w:rsidRDefault="002F74F9" w:rsidP="00036B6C">
      <w:pPr>
        <w:pStyle w:val="Prrafodelista"/>
        <w:numPr>
          <w:ilvl w:val="0"/>
          <w:numId w:val="10"/>
        </w:numPr>
        <w:ind w:hanging="218"/>
        <w:jc w:val="both"/>
        <w:rPr>
          <w:rFonts w:ascii="Calibri Light" w:hAnsi="Calibri Light"/>
          <w:lang w:val="es-AR"/>
        </w:rPr>
      </w:pPr>
      <w:r w:rsidRPr="00EC7366">
        <w:rPr>
          <w:rFonts w:ascii="Calibri Light" w:hAnsi="Calibri Light"/>
          <w:lang w:val="es-AR"/>
        </w:rPr>
        <w:t>Registrar resultado de los parti</w:t>
      </w:r>
      <w:r w:rsidR="00DE762D">
        <w:rPr>
          <w:rFonts w:ascii="Calibri Light" w:hAnsi="Calibri Light"/>
          <w:lang w:val="es-AR"/>
        </w:rPr>
        <w:t>dos: cantidad de goles convertidos</w:t>
      </w:r>
      <w:r w:rsidRPr="00EC7366">
        <w:rPr>
          <w:rFonts w:ascii="Calibri Light" w:hAnsi="Calibri Light"/>
          <w:lang w:val="es-AR"/>
        </w:rPr>
        <w:t>,</w:t>
      </w:r>
      <w:r w:rsidR="003B148D">
        <w:rPr>
          <w:rFonts w:ascii="Calibri Light" w:hAnsi="Calibri Light"/>
          <w:lang w:val="es-AR"/>
        </w:rPr>
        <w:t xml:space="preserve"> </w:t>
      </w:r>
      <w:r w:rsidRPr="00EC7366">
        <w:rPr>
          <w:rFonts w:ascii="Calibri Light" w:hAnsi="Calibri Light"/>
          <w:lang w:val="es-AR"/>
        </w:rPr>
        <w:t>tarjetas, tiempo de juego</w:t>
      </w:r>
      <w:r w:rsidR="003B148D">
        <w:rPr>
          <w:rFonts w:ascii="Calibri Light" w:hAnsi="Calibri Light"/>
          <w:lang w:val="es-AR"/>
        </w:rPr>
        <w:t>, cambios, sanciones</w:t>
      </w:r>
      <w:r w:rsidRPr="00EC7366">
        <w:rPr>
          <w:rFonts w:ascii="Calibri Light" w:hAnsi="Calibri Light"/>
          <w:lang w:val="es-AR"/>
        </w:rPr>
        <w:t xml:space="preserve">. </w:t>
      </w:r>
    </w:p>
    <w:p w:rsidR="002F74F9" w:rsidRPr="00EC7366" w:rsidRDefault="002F74F9" w:rsidP="00036B6C">
      <w:pPr>
        <w:pStyle w:val="Prrafodelista"/>
        <w:numPr>
          <w:ilvl w:val="0"/>
          <w:numId w:val="10"/>
        </w:numPr>
        <w:ind w:hanging="218"/>
        <w:jc w:val="both"/>
        <w:rPr>
          <w:rFonts w:ascii="Calibri Light" w:hAnsi="Calibri Light"/>
          <w:lang w:val="es-AR"/>
        </w:rPr>
      </w:pPr>
      <w:r w:rsidRPr="00EC7366">
        <w:rPr>
          <w:rFonts w:ascii="Calibri Light" w:hAnsi="Calibri Light"/>
          <w:lang w:val="es-AR"/>
        </w:rPr>
        <w:t>Registrar desempeño del árbitro en el partido.</w:t>
      </w:r>
    </w:p>
    <w:p w:rsidR="002F74F9" w:rsidRPr="00E95346" w:rsidRDefault="002F74F9" w:rsidP="002F74F9">
      <w:pPr>
        <w:pStyle w:val="Ttulo2"/>
        <w:rPr>
          <w:b/>
          <w:color w:val="7F7F7F" w:themeColor="text1" w:themeTint="80"/>
          <w:lang w:val="es-AR"/>
        </w:rPr>
      </w:pPr>
      <w:bookmarkStart w:id="31" w:name="_Toc385506778"/>
      <w:bookmarkStart w:id="32" w:name="_Toc388704936"/>
      <w:r w:rsidRPr="00E95346">
        <w:rPr>
          <w:b/>
          <w:color w:val="7F7F7F" w:themeColor="text1" w:themeTint="80"/>
          <w:lang w:val="es-AR"/>
        </w:rPr>
        <w:t>Control automático de Estadísticas</w:t>
      </w:r>
      <w:bookmarkEnd w:id="31"/>
      <w:bookmarkEnd w:id="32"/>
    </w:p>
    <w:p w:rsidR="002F74F9" w:rsidRPr="00EC7366" w:rsidRDefault="002F74F9" w:rsidP="002F74F9">
      <w:pPr>
        <w:jc w:val="both"/>
        <w:rPr>
          <w:rFonts w:ascii="Calibri Light" w:hAnsi="Calibri Light"/>
          <w:lang w:val="es-AR"/>
        </w:rPr>
      </w:pPr>
      <w:r w:rsidRPr="00EC7366">
        <w:rPr>
          <w:rFonts w:ascii="Calibri Light" w:hAnsi="Calibri Light"/>
          <w:lang w:val="es-AR"/>
        </w:rPr>
        <w:t>Los alcances de este subsistema serán:</w:t>
      </w:r>
    </w:p>
    <w:p w:rsidR="002F74F9" w:rsidRPr="00EC7366" w:rsidRDefault="002F74F9" w:rsidP="006B4928">
      <w:pPr>
        <w:pStyle w:val="Prrafodelista"/>
        <w:numPr>
          <w:ilvl w:val="0"/>
          <w:numId w:val="11"/>
        </w:numPr>
        <w:ind w:hanging="218"/>
        <w:jc w:val="both"/>
        <w:rPr>
          <w:rFonts w:ascii="Calibri Light" w:hAnsi="Calibri Light"/>
          <w:lang w:val="es-AR"/>
        </w:rPr>
      </w:pPr>
      <w:r w:rsidRPr="00EC7366">
        <w:rPr>
          <w:rFonts w:ascii="Calibri Light" w:hAnsi="Calibri Light"/>
          <w:lang w:val="es-AR"/>
        </w:rPr>
        <w:t xml:space="preserve">Generación de estadísticas por equipo: tabla de posiciones (partidos jugados, partidos ganados, partidos empatados, partidos perdidos, goles a favor, goles en </w:t>
      </w:r>
      <w:r w:rsidR="00197C77">
        <w:rPr>
          <w:rFonts w:ascii="Calibri Light" w:hAnsi="Calibri Light"/>
          <w:lang w:val="es-AR"/>
        </w:rPr>
        <w:t xml:space="preserve">contra, puntos obtenidos), </w:t>
      </w:r>
      <w:bookmarkStart w:id="33" w:name="_GoBack"/>
      <w:bookmarkEnd w:id="33"/>
      <w:r w:rsidRPr="00EC7366">
        <w:rPr>
          <w:rFonts w:ascii="Calibri Light" w:hAnsi="Calibri Light"/>
          <w:lang w:val="es-AR"/>
        </w:rPr>
        <w:t xml:space="preserve"> resultados de local y de visitante. </w:t>
      </w:r>
    </w:p>
    <w:p w:rsidR="002F74F9" w:rsidRPr="00EC7366" w:rsidRDefault="002F74F9" w:rsidP="006B4928">
      <w:pPr>
        <w:pStyle w:val="Prrafodelista"/>
        <w:numPr>
          <w:ilvl w:val="0"/>
          <w:numId w:val="11"/>
        </w:numPr>
        <w:ind w:hanging="218"/>
        <w:jc w:val="both"/>
        <w:rPr>
          <w:rFonts w:ascii="Calibri Light" w:hAnsi="Calibri Light"/>
          <w:lang w:val="es-AR"/>
        </w:rPr>
      </w:pPr>
      <w:r w:rsidRPr="00EC7366">
        <w:rPr>
          <w:rFonts w:ascii="Calibri Light" w:hAnsi="Calibri Light"/>
          <w:lang w:val="es-AR"/>
        </w:rPr>
        <w:t>Consulta</w:t>
      </w:r>
      <w:r w:rsidR="008057C0" w:rsidRPr="00EC7366">
        <w:rPr>
          <w:rFonts w:ascii="Calibri Light" w:hAnsi="Calibri Light"/>
          <w:lang w:val="es-AR"/>
        </w:rPr>
        <w:t>r r</w:t>
      </w:r>
      <w:r w:rsidRPr="00EC7366">
        <w:rPr>
          <w:rFonts w:ascii="Calibri Light" w:hAnsi="Calibri Light"/>
          <w:lang w:val="es-AR"/>
        </w:rPr>
        <w:t>esultados por cada fecha.</w:t>
      </w:r>
    </w:p>
    <w:p w:rsidR="002F74F9" w:rsidRPr="008057C0" w:rsidRDefault="002F74F9" w:rsidP="00EC7366">
      <w:pPr>
        <w:pStyle w:val="Prrafodelista"/>
        <w:numPr>
          <w:ilvl w:val="0"/>
          <w:numId w:val="11"/>
        </w:numPr>
        <w:ind w:hanging="218"/>
        <w:jc w:val="both"/>
        <w:rPr>
          <w:lang w:val="es-AR"/>
        </w:rPr>
      </w:pPr>
      <w:r w:rsidRPr="00EC7366">
        <w:rPr>
          <w:rFonts w:ascii="Calibri Light" w:hAnsi="Calibri Light"/>
          <w:lang w:val="es-AR"/>
        </w:rPr>
        <w:t>Generación de estadísticas por jugador: ranking de jugadores, goleadores, tarjetas rojas y amarillas obtenidas.</w:t>
      </w:r>
    </w:p>
    <w:p w:rsidR="002F74F9" w:rsidRPr="00E95346" w:rsidRDefault="002F74F9" w:rsidP="002F74F9">
      <w:pPr>
        <w:pStyle w:val="Ttulo2"/>
        <w:rPr>
          <w:b/>
          <w:color w:val="7F7F7F" w:themeColor="text1" w:themeTint="80"/>
          <w:lang w:val="es-AR"/>
        </w:rPr>
      </w:pPr>
      <w:bookmarkStart w:id="34" w:name="_Toc385506779"/>
      <w:bookmarkStart w:id="35" w:name="_Toc388704937"/>
      <w:r w:rsidRPr="00E95346">
        <w:rPr>
          <w:b/>
          <w:color w:val="7F7F7F" w:themeColor="text1" w:themeTint="80"/>
          <w:lang w:val="es-AR"/>
        </w:rPr>
        <w:t>Administración del portal de noticias</w:t>
      </w:r>
      <w:bookmarkEnd w:id="34"/>
      <w:bookmarkEnd w:id="35"/>
    </w:p>
    <w:p w:rsidR="002F74F9" w:rsidRPr="00EC7366" w:rsidRDefault="002F74F9" w:rsidP="002F74F9">
      <w:pPr>
        <w:jc w:val="both"/>
        <w:rPr>
          <w:rFonts w:ascii="Calibri Light" w:hAnsi="Calibri Light"/>
          <w:lang w:val="es-AR"/>
        </w:rPr>
      </w:pPr>
      <w:r w:rsidRPr="00EC7366">
        <w:rPr>
          <w:rFonts w:ascii="Calibri Light" w:hAnsi="Calibri Light"/>
          <w:lang w:val="es-AR"/>
        </w:rPr>
        <w:t>Los alcances de este subsistema serán:</w:t>
      </w:r>
    </w:p>
    <w:p w:rsidR="002F74F9" w:rsidRPr="00EC7366" w:rsidRDefault="002F74F9" w:rsidP="008057C0">
      <w:pPr>
        <w:pStyle w:val="Prrafodelista"/>
        <w:numPr>
          <w:ilvl w:val="0"/>
          <w:numId w:val="12"/>
        </w:numPr>
        <w:ind w:hanging="218"/>
        <w:jc w:val="both"/>
        <w:rPr>
          <w:rFonts w:ascii="Calibri Light" w:hAnsi="Calibri Light"/>
          <w:lang w:val="es-AR"/>
        </w:rPr>
      </w:pPr>
      <w:r w:rsidRPr="00EC7366">
        <w:rPr>
          <w:rFonts w:ascii="Calibri Light" w:hAnsi="Calibri Light"/>
          <w:lang w:val="es-AR"/>
        </w:rPr>
        <w:t>Generación de un portal de noticias que cada torneo podrá administrar.</w:t>
      </w:r>
    </w:p>
    <w:p w:rsidR="002F74F9" w:rsidRPr="00EC7366" w:rsidRDefault="002F74F9" w:rsidP="008057C0">
      <w:pPr>
        <w:pStyle w:val="Prrafodelista"/>
        <w:numPr>
          <w:ilvl w:val="0"/>
          <w:numId w:val="12"/>
        </w:numPr>
        <w:ind w:hanging="218"/>
        <w:jc w:val="both"/>
        <w:rPr>
          <w:rFonts w:ascii="Calibri Light" w:hAnsi="Calibri Light"/>
        </w:rPr>
      </w:pPr>
      <w:proofErr w:type="spellStart"/>
      <w:r w:rsidRPr="00EC7366">
        <w:rPr>
          <w:rFonts w:ascii="Calibri Light" w:hAnsi="Calibri Light"/>
        </w:rPr>
        <w:t>Cargar</w:t>
      </w:r>
      <w:proofErr w:type="spellEnd"/>
      <w:r w:rsidRPr="00EC7366">
        <w:rPr>
          <w:rFonts w:ascii="Calibri Light" w:hAnsi="Calibri Light"/>
        </w:rPr>
        <w:t xml:space="preserve"> </w:t>
      </w:r>
      <w:proofErr w:type="spellStart"/>
      <w:r w:rsidRPr="00EC7366">
        <w:rPr>
          <w:rFonts w:ascii="Calibri Light" w:hAnsi="Calibri Light"/>
        </w:rPr>
        <w:t>noticias</w:t>
      </w:r>
      <w:proofErr w:type="spellEnd"/>
      <w:r w:rsidRPr="00EC7366">
        <w:rPr>
          <w:rFonts w:ascii="Calibri Light" w:hAnsi="Calibri Light"/>
        </w:rPr>
        <w:t xml:space="preserve"> </w:t>
      </w:r>
      <w:proofErr w:type="gramStart"/>
      <w:r w:rsidRPr="00EC7366">
        <w:rPr>
          <w:rFonts w:ascii="Calibri Light" w:hAnsi="Calibri Light"/>
        </w:rPr>
        <w:t>del</w:t>
      </w:r>
      <w:proofErr w:type="gramEnd"/>
      <w:r w:rsidRPr="00EC7366">
        <w:rPr>
          <w:rFonts w:ascii="Calibri Light" w:hAnsi="Calibri Light"/>
        </w:rPr>
        <w:t xml:space="preserve"> </w:t>
      </w:r>
      <w:proofErr w:type="spellStart"/>
      <w:r w:rsidRPr="00EC7366">
        <w:rPr>
          <w:rFonts w:ascii="Calibri Light" w:hAnsi="Calibri Light"/>
        </w:rPr>
        <w:t>torneo</w:t>
      </w:r>
      <w:proofErr w:type="spellEnd"/>
      <w:r w:rsidRPr="00EC7366">
        <w:rPr>
          <w:rFonts w:ascii="Calibri Light" w:hAnsi="Calibri Light"/>
        </w:rPr>
        <w:t>.</w:t>
      </w:r>
    </w:p>
    <w:p w:rsidR="002F74F9" w:rsidRDefault="002F74F9" w:rsidP="008057C0">
      <w:pPr>
        <w:pStyle w:val="Prrafodelista"/>
        <w:numPr>
          <w:ilvl w:val="0"/>
          <w:numId w:val="12"/>
        </w:numPr>
        <w:ind w:hanging="218"/>
        <w:jc w:val="both"/>
        <w:rPr>
          <w:rFonts w:ascii="Calibri Light" w:hAnsi="Calibri Light"/>
        </w:rPr>
      </w:pPr>
      <w:proofErr w:type="spellStart"/>
      <w:r w:rsidRPr="00EC7366">
        <w:rPr>
          <w:rFonts w:ascii="Calibri Light" w:hAnsi="Calibri Light"/>
        </w:rPr>
        <w:t>Modificar</w:t>
      </w:r>
      <w:proofErr w:type="spellEnd"/>
      <w:r w:rsidRPr="00EC7366">
        <w:rPr>
          <w:rFonts w:ascii="Calibri Light" w:hAnsi="Calibri Light"/>
        </w:rPr>
        <w:t xml:space="preserve"> </w:t>
      </w:r>
      <w:proofErr w:type="spellStart"/>
      <w:r w:rsidRPr="00EC7366">
        <w:rPr>
          <w:rFonts w:ascii="Calibri Light" w:hAnsi="Calibri Light"/>
        </w:rPr>
        <w:t>noticas</w:t>
      </w:r>
      <w:proofErr w:type="spellEnd"/>
      <w:r w:rsidRPr="00EC7366">
        <w:rPr>
          <w:rFonts w:ascii="Calibri Light" w:hAnsi="Calibri Light"/>
        </w:rPr>
        <w:t>.</w:t>
      </w:r>
    </w:p>
    <w:p w:rsidR="00901DA1" w:rsidRDefault="00901DA1" w:rsidP="008057C0">
      <w:pPr>
        <w:pStyle w:val="Prrafodelista"/>
        <w:numPr>
          <w:ilvl w:val="0"/>
          <w:numId w:val="12"/>
        </w:numPr>
        <w:ind w:hanging="218"/>
        <w:jc w:val="both"/>
        <w:rPr>
          <w:rFonts w:ascii="Calibri Light" w:hAnsi="Calibri Light"/>
        </w:rPr>
      </w:pPr>
      <w:r>
        <w:rPr>
          <w:rFonts w:ascii="Calibri Light" w:hAnsi="Calibri Light"/>
        </w:rPr>
        <w:t xml:space="preserve">Dar de Baja </w:t>
      </w:r>
      <w:proofErr w:type="spellStart"/>
      <w:r>
        <w:rPr>
          <w:rFonts w:ascii="Calibri Light" w:hAnsi="Calibri Light"/>
        </w:rPr>
        <w:t>Noticias</w:t>
      </w:r>
      <w:proofErr w:type="spellEnd"/>
      <w:r>
        <w:rPr>
          <w:rFonts w:ascii="Calibri Light" w:hAnsi="Calibri Light"/>
        </w:rPr>
        <w:t>.</w:t>
      </w:r>
    </w:p>
    <w:p w:rsidR="005D6BD5" w:rsidRPr="00E95346" w:rsidRDefault="005D6BD5" w:rsidP="005D6BD5">
      <w:pPr>
        <w:pStyle w:val="Ttulo2"/>
        <w:rPr>
          <w:b/>
          <w:color w:val="7F7F7F" w:themeColor="text1" w:themeTint="80"/>
          <w:lang w:val="es-AR"/>
        </w:rPr>
      </w:pPr>
      <w:bookmarkStart w:id="36" w:name="_Toc388704938"/>
      <w:r>
        <w:rPr>
          <w:b/>
          <w:color w:val="7F7F7F" w:themeColor="text1" w:themeTint="80"/>
          <w:lang w:val="es-AR"/>
        </w:rPr>
        <w:t>Gestión de Usuarios</w:t>
      </w:r>
      <w:bookmarkEnd w:id="36"/>
    </w:p>
    <w:p w:rsidR="005D6BD5" w:rsidRPr="00EC7366" w:rsidRDefault="005D6BD5" w:rsidP="00957D20">
      <w:pPr>
        <w:spacing w:after="0"/>
        <w:jc w:val="both"/>
        <w:rPr>
          <w:rFonts w:ascii="Calibri Light" w:hAnsi="Calibri Light"/>
          <w:lang w:val="es-AR"/>
        </w:rPr>
      </w:pPr>
      <w:r w:rsidRPr="00EC7366">
        <w:rPr>
          <w:rFonts w:ascii="Calibri Light" w:hAnsi="Calibri Light"/>
          <w:lang w:val="es-AR"/>
        </w:rPr>
        <w:t>Los alcances de este subsistema serán:</w:t>
      </w:r>
    </w:p>
    <w:p w:rsidR="005D6BD5" w:rsidRPr="005D6BD5" w:rsidRDefault="005D6BD5" w:rsidP="00957D20">
      <w:pPr>
        <w:pStyle w:val="Prrafodelista"/>
        <w:numPr>
          <w:ilvl w:val="0"/>
          <w:numId w:val="12"/>
        </w:numPr>
        <w:spacing w:before="0" w:after="120"/>
        <w:ind w:left="357" w:hanging="215"/>
        <w:jc w:val="both"/>
        <w:rPr>
          <w:rFonts w:ascii="Calibri Light" w:hAnsi="Calibri Light"/>
        </w:rPr>
      </w:pPr>
      <w:r>
        <w:rPr>
          <w:rFonts w:ascii="Calibri Light" w:hAnsi="Calibri Light"/>
          <w:lang w:val="es-AR"/>
        </w:rPr>
        <w:t>ABMC de usuarios</w:t>
      </w:r>
    </w:p>
    <w:p w:rsidR="005D6BD5" w:rsidRPr="00E95346" w:rsidRDefault="005D6BD5" w:rsidP="005D6BD5">
      <w:pPr>
        <w:pStyle w:val="Ttulo2"/>
        <w:rPr>
          <w:b/>
          <w:color w:val="7F7F7F" w:themeColor="text1" w:themeTint="80"/>
          <w:lang w:val="es-AR"/>
        </w:rPr>
      </w:pPr>
      <w:bookmarkStart w:id="37" w:name="_Toc388704939"/>
      <w:r>
        <w:rPr>
          <w:b/>
          <w:color w:val="7F7F7F" w:themeColor="text1" w:themeTint="80"/>
          <w:lang w:val="es-AR"/>
        </w:rPr>
        <w:t>Gestión de La Seguridad</w:t>
      </w:r>
      <w:bookmarkEnd w:id="37"/>
    </w:p>
    <w:p w:rsidR="005D6BD5" w:rsidRPr="00EC7366" w:rsidRDefault="005D6BD5" w:rsidP="00957D20">
      <w:pPr>
        <w:spacing w:before="0" w:after="0"/>
        <w:jc w:val="both"/>
        <w:rPr>
          <w:rFonts w:ascii="Calibri Light" w:hAnsi="Calibri Light"/>
          <w:lang w:val="es-AR"/>
        </w:rPr>
      </w:pPr>
      <w:r w:rsidRPr="00EC7366">
        <w:rPr>
          <w:rFonts w:ascii="Calibri Light" w:hAnsi="Calibri Light"/>
          <w:lang w:val="es-AR"/>
        </w:rPr>
        <w:t>Los alcances de este subsistema serán:</w:t>
      </w:r>
    </w:p>
    <w:p w:rsidR="005D6BD5" w:rsidRDefault="005D6BD5" w:rsidP="005D6BD5">
      <w:pPr>
        <w:pStyle w:val="Prrafodelista"/>
        <w:numPr>
          <w:ilvl w:val="0"/>
          <w:numId w:val="12"/>
        </w:numPr>
        <w:ind w:hanging="218"/>
        <w:jc w:val="both"/>
        <w:rPr>
          <w:rFonts w:ascii="Calibri Light" w:hAnsi="Calibri Light"/>
        </w:rPr>
      </w:pPr>
      <w:r>
        <w:rPr>
          <w:rFonts w:ascii="Calibri Light" w:hAnsi="Calibri Light"/>
          <w:lang w:val="es-AR"/>
        </w:rPr>
        <w:t>Administración de múltiples perfiles</w:t>
      </w:r>
    </w:p>
    <w:p w:rsidR="00901DA1" w:rsidRPr="005D6BD5" w:rsidRDefault="00901DA1" w:rsidP="00901DA1">
      <w:pPr>
        <w:pStyle w:val="Ttulo1"/>
        <w:rPr>
          <w:lang w:val="es-ES"/>
        </w:rPr>
      </w:pPr>
      <w:bookmarkStart w:id="38" w:name="_Toc388704940"/>
      <w:r w:rsidRPr="005D6BD5">
        <w:rPr>
          <w:lang w:val="es-ES"/>
        </w:rPr>
        <w:lastRenderedPageBreak/>
        <w:t>ASPECTOS METODOLÓGICOS Y DE PLANIFICACIÓN</w:t>
      </w:r>
      <w:bookmarkEnd w:id="38"/>
    </w:p>
    <w:p w:rsidR="002F74F9" w:rsidRPr="00901DA1" w:rsidRDefault="002F74F9" w:rsidP="00901DA1">
      <w:pPr>
        <w:pStyle w:val="Ttulo2"/>
        <w:rPr>
          <w:b/>
          <w:color w:val="7F7F7F" w:themeColor="text1" w:themeTint="80"/>
          <w:lang w:val="es-AR"/>
        </w:rPr>
      </w:pPr>
      <w:bookmarkStart w:id="39" w:name="_Toc385506781"/>
      <w:bookmarkStart w:id="40" w:name="_Toc388704941"/>
      <w:r w:rsidRPr="00901DA1">
        <w:rPr>
          <w:b/>
          <w:color w:val="7F7F7F" w:themeColor="text1" w:themeTint="80"/>
          <w:lang w:val="es-AR"/>
        </w:rPr>
        <w:t>Recursos necesarios</w:t>
      </w:r>
      <w:bookmarkEnd w:id="39"/>
      <w:bookmarkEnd w:id="40"/>
      <w:r w:rsidRPr="00901DA1">
        <w:rPr>
          <w:b/>
          <w:color w:val="7F7F7F" w:themeColor="text1" w:themeTint="80"/>
          <w:lang w:val="es-AR"/>
        </w:rPr>
        <w:t xml:space="preserve"> </w:t>
      </w:r>
    </w:p>
    <w:p w:rsidR="002F74F9" w:rsidRPr="00EC7366" w:rsidRDefault="002F74F9" w:rsidP="002F74F9">
      <w:pPr>
        <w:jc w:val="both"/>
        <w:rPr>
          <w:rFonts w:ascii="Calibri Light" w:hAnsi="Calibri Light"/>
          <w:lang w:val="es-AR"/>
        </w:rPr>
      </w:pPr>
      <w:r w:rsidRPr="00EC7366">
        <w:rPr>
          <w:rFonts w:ascii="Calibri Light" w:hAnsi="Calibri Light"/>
          <w:lang w:val="es-AR"/>
        </w:rPr>
        <w:t>Los recursos que son necesarios para llevar a cabo este proyecto son:</w:t>
      </w:r>
    </w:p>
    <w:p w:rsidR="002F74F9" w:rsidRPr="00E95346" w:rsidRDefault="002F74F9" w:rsidP="002F74F9">
      <w:pPr>
        <w:pStyle w:val="Ttulo2"/>
        <w:rPr>
          <w:b/>
          <w:color w:val="7F7F7F" w:themeColor="text1" w:themeTint="80"/>
          <w:lang w:val="es-AR"/>
        </w:rPr>
      </w:pPr>
      <w:bookmarkStart w:id="41" w:name="_Toc385506782"/>
      <w:bookmarkStart w:id="42" w:name="_Toc388704942"/>
      <w:r w:rsidRPr="00E95346">
        <w:rPr>
          <w:b/>
          <w:color w:val="7F7F7F" w:themeColor="text1" w:themeTint="80"/>
          <w:lang w:val="es-AR"/>
        </w:rPr>
        <w:t>Recursos humanos</w:t>
      </w:r>
      <w:bookmarkEnd w:id="41"/>
      <w:bookmarkEnd w:id="42"/>
    </w:p>
    <w:p w:rsidR="002F74F9" w:rsidRPr="00EC7366" w:rsidRDefault="002F74F9" w:rsidP="002F74F9">
      <w:pPr>
        <w:jc w:val="both"/>
        <w:rPr>
          <w:rFonts w:ascii="Calibri Light" w:hAnsi="Calibri Light"/>
          <w:lang w:val="es-AR"/>
        </w:rPr>
      </w:pPr>
      <w:r w:rsidRPr="00EC7366">
        <w:rPr>
          <w:rFonts w:ascii="Calibri Light" w:hAnsi="Calibri Light"/>
          <w:lang w:val="es-AR"/>
        </w:rPr>
        <w:t>Se requiere</w:t>
      </w:r>
      <w:r w:rsidR="008057C0" w:rsidRPr="00EC7366">
        <w:rPr>
          <w:rFonts w:ascii="Calibri Light" w:hAnsi="Calibri Light"/>
          <w:lang w:val="es-AR"/>
        </w:rPr>
        <w:t xml:space="preserve"> </w:t>
      </w:r>
      <w:r w:rsidRPr="00EC7366">
        <w:rPr>
          <w:rFonts w:ascii="Calibri Light" w:hAnsi="Calibri Light"/>
          <w:lang w:val="es-AR"/>
        </w:rPr>
        <w:t>personal</w:t>
      </w:r>
      <w:r w:rsidRPr="00EC7366">
        <w:rPr>
          <w:rFonts w:ascii="Calibri Light" w:hAnsi="Calibri Light"/>
          <w:b/>
          <w:lang w:val="es-AR"/>
        </w:rPr>
        <w:t xml:space="preserve"> </w:t>
      </w:r>
      <w:r w:rsidRPr="00EC7366">
        <w:rPr>
          <w:rFonts w:ascii="Calibri Light" w:hAnsi="Calibri Light"/>
          <w:lang w:val="es-AR"/>
        </w:rPr>
        <w:t xml:space="preserve">que cuente con conocimientos en metodologías de desarrollo de sistemas, programación  web con tecnología .Net y  SQL Server. </w:t>
      </w:r>
    </w:p>
    <w:p w:rsidR="002F74F9" w:rsidRPr="007A63CB" w:rsidRDefault="002F74F9" w:rsidP="002F74F9">
      <w:pPr>
        <w:pStyle w:val="Ttulo2"/>
        <w:rPr>
          <w:b/>
          <w:color w:val="7F7F7F" w:themeColor="text1" w:themeTint="80"/>
        </w:rPr>
      </w:pPr>
      <w:bookmarkStart w:id="43" w:name="_Toc385506783"/>
      <w:bookmarkStart w:id="44" w:name="_Toc388704943"/>
      <w:r w:rsidRPr="007A63CB">
        <w:rPr>
          <w:b/>
          <w:color w:val="7F7F7F" w:themeColor="text1" w:themeTint="80"/>
        </w:rPr>
        <w:t>recursos tecnológicos</w:t>
      </w:r>
      <w:bookmarkEnd w:id="43"/>
      <w:bookmarkEnd w:id="44"/>
    </w:p>
    <w:p w:rsidR="002F74F9" w:rsidRPr="00EC7366" w:rsidRDefault="002F74F9" w:rsidP="008057C0">
      <w:pPr>
        <w:pStyle w:val="Prrafodelista"/>
        <w:numPr>
          <w:ilvl w:val="0"/>
          <w:numId w:val="13"/>
        </w:numPr>
        <w:ind w:hanging="218"/>
        <w:rPr>
          <w:rFonts w:ascii="Calibri Light" w:hAnsi="Calibri Light"/>
          <w:lang w:val="es-AR"/>
        </w:rPr>
      </w:pPr>
      <w:r w:rsidRPr="00EC7366">
        <w:rPr>
          <w:rFonts w:ascii="Calibri Light" w:hAnsi="Calibri Light"/>
          <w:lang w:val="es-AR"/>
        </w:rPr>
        <w:t>4 equipos con Sistema Operativo Windows 7 o superior</w:t>
      </w:r>
    </w:p>
    <w:p w:rsidR="002F74F9" w:rsidRPr="00EC7366" w:rsidRDefault="002F74F9" w:rsidP="008057C0">
      <w:pPr>
        <w:pStyle w:val="Prrafodelista"/>
        <w:numPr>
          <w:ilvl w:val="0"/>
          <w:numId w:val="13"/>
        </w:numPr>
        <w:ind w:hanging="218"/>
        <w:rPr>
          <w:rFonts w:ascii="Calibri Light" w:hAnsi="Calibri Light"/>
        </w:rPr>
      </w:pPr>
      <w:r w:rsidRPr="00EC7366">
        <w:rPr>
          <w:rFonts w:ascii="Calibri Light" w:hAnsi="Calibri Light"/>
        </w:rPr>
        <w:t xml:space="preserve">Hosting para </w:t>
      </w:r>
      <w:proofErr w:type="spellStart"/>
      <w:r w:rsidRPr="00EC7366">
        <w:rPr>
          <w:rFonts w:ascii="Calibri Light" w:hAnsi="Calibri Light"/>
        </w:rPr>
        <w:t>alojar</w:t>
      </w:r>
      <w:proofErr w:type="spellEnd"/>
      <w:r w:rsidRPr="00EC7366">
        <w:rPr>
          <w:rFonts w:ascii="Calibri Light" w:hAnsi="Calibri Light"/>
        </w:rPr>
        <w:t xml:space="preserve"> el </w:t>
      </w:r>
      <w:proofErr w:type="spellStart"/>
      <w:r w:rsidRPr="00EC7366">
        <w:rPr>
          <w:rFonts w:ascii="Calibri Light" w:hAnsi="Calibri Light"/>
        </w:rPr>
        <w:t>proyecto</w:t>
      </w:r>
      <w:proofErr w:type="spellEnd"/>
    </w:p>
    <w:p w:rsidR="002F74F9" w:rsidRPr="00EC7366" w:rsidRDefault="002F74F9" w:rsidP="008057C0">
      <w:pPr>
        <w:pStyle w:val="Prrafodelista"/>
        <w:numPr>
          <w:ilvl w:val="0"/>
          <w:numId w:val="13"/>
        </w:numPr>
        <w:ind w:hanging="218"/>
        <w:rPr>
          <w:rFonts w:ascii="Calibri Light" w:hAnsi="Calibri Light"/>
          <w:lang w:val="es-AR"/>
        </w:rPr>
      </w:pPr>
      <w:r w:rsidRPr="00EC7366">
        <w:rPr>
          <w:rFonts w:ascii="Calibri Light" w:hAnsi="Calibri Light"/>
          <w:lang w:val="es-AR"/>
        </w:rPr>
        <w:t>Hosting IIS para alojar el sistema y la Base de Datos</w:t>
      </w:r>
    </w:p>
    <w:p w:rsidR="002F74F9" w:rsidRPr="00E95346" w:rsidRDefault="002F74F9" w:rsidP="002F74F9">
      <w:pPr>
        <w:pStyle w:val="Ttulo2"/>
        <w:rPr>
          <w:b/>
          <w:color w:val="7F7F7F" w:themeColor="text1" w:themeTint="80"/>
          <w:lang w:val="es-AR"/>
        </w:rPr>
      </w:pPr>
      <w:bookmarkStart w:id="45" w:name="_Toc385506784"/>
      <w:bookmarkStart w:id="46" w:name="_Toc388704944"/>
      <w:r w:rsidRPr="00E95346">
        <w:rPr>
          <w:b/>
          <w:color w:val="7F7F7F" w:themeColor="text1" w:themeTint="80"/>
          <w:lang w:val="es-AR"/>
        </w:rPr>
        <w:t>Recursos de software</w:t>
      </w:r>
      <w:bookmarkEnd w:id="45"/>
      <w:bookmarkEnd w:id="46"/>
    </w:p>
    <w:p w:rsidR="002F74F9" w:rsidRPr="00EC7366" w:rsidRDefault="002F74F9" w:rsidP="002F74F9">
      <w:pPr>
        <w:jc w:val="both"/>
        <w:rPr>
          <w:rFonts w:ascii="Calibri Light" w:hAnsi="Calibri Light"/>
          <w:lang w:val="es-AR"/>
        </w:rPr>
      </w:pPr>
      <w:r w:rsidRPr="00EC7366">
        <w:rPr>
          <w:rFonts w:ascii="Calibri Light" w:hAnsi="Calibri Light"/>
          <w:lang w:val="es-AR"/>
        </w:rPr>
        <w:t>Las Herramientas de software que se utilizarán a lo largo del proyecto son:</w:t>
      </w:r>
    </w:p>
    <w:p w:rsidR="002F74F9" w:rsidRPr="00EC7366" w:rsidRDefault="002F74F9" w:rsidP="008057C0">
      <w:pPr>
        <w:pStyle w:val="Prrafodelista"/>
        <w:numPr>
          <w:ilvl w:val="0"/>
          <w:numId w:val="14"/>
        </w:numPr>
        <w:ind w:hanging="218"/>
        <w:rPr>
          <w:rFonts w:ascii="Calibri Light" w:hAnsi="Calibri Light"/>
          <w:szCs w:val="20"/>
          <w:lang w:val="es-AR"/>
        </w:rPr>
      </w:pPr>
      <w:r w:rsidRPr="00EC7366">
        <w:rPr>
          <w:rFonts w:ascii="Calibri Light" w:hAnsi="Calibri Light"/>
          <w:szCs w:val="20"/>
          <w:lang w:val="es-AR"/>
        </w:rPr>
        <w:t xml:space="preserve">Lenguaje de Programación: </w:t>
      </w:r>
      <w:r w:rsidRPr="00A01796">
        <w:rPr>
          <w:rFonts w:ascii="Calibri Light" w:hAnsi="Calibri Light"/>
          <w:b/>
          <w:bCs/>
          <w:iCs/>
          <w:szCs w:val="20"/>
          <w:lang w:val="es-AR"/>
        </w:rPr>
        <w:t>C# (Framework .net)</w:t>
      </w:r>
      <w:r w:rsidR="008057C0" w:rsidRPr="00A01796">
        <w:rPr>
          <w:rFonts w:ascii="Calibri Light" w:hAnsi="Calibri Light"/>
          <w:b/>
          <w:bCs/>
          <w:iCs/>
          <w:szCs w:val="20"/>
          <w:lang w:val="es-AR"/>
        </w:rPr>
        <w:t>.</w:t>
      </w:r>
    </w:p>
    <w:p w:rsidR="002F74F9" w:rsidRPr="00A01796" w:rsidRDefault="002F74F9" w:rsidP="008057C0">
      <w:pPr>
        <w:pStyle w:val="Prrafodelista"/>
        <w:numPr>
          <w:ilvl w:val="0"/>
          <w:numId w:val="14"/>
        </w:numPr>
        <w:ind w:hanging="218"/>
        <w:rPr>
          <w:rFonts w:ascii="Calibri Light" w:hAnsi="Calibri Light"/>
          <w:szCs w:val="20"/>
          <w:lang w:val="es-AR"/>
        </w:rPr>
      </w:pPr>
      <w:r w:rsidRPr="00EC7366">
        <w:rPr>
          <w:rFonts w:ascii="Calibri Light" w:hAnsi="Calibri Light"/>
          <w:szCs w:val="20"/>
          <w:lang w:val="es-AR"/>
        </w:rPr>
        <w:t xml:space="preserve">Base de Datos: </w:t>
      </w:r>
      <w:r w:rsidRPr="00A01796">
        <w:rPr>
          <w:rFonts w:ascii="Calibri Light" w:hAnsi="Calibri Light"/>
          <w:b/>
          <w:bCs/>
          <w:iCs/>
          <w:szCs w:val="20"/>
          <w:lang w:val="es-AR"/>
        </w:rPr>
        <w:t>SQL Server 2012 y SQL Management Studio</w:t>
      </w:r>
      <w:r w:rsidR="008057C0" w:rsidRPr="00A01796">
        <w:rPr>
          <w:rFonts w:ascii="Calibri Light" w:hAnsi="Calibri Light"/>
          <w:b/>
          <w:bCs/>
          <w:iCs/>
          <w:szCs w:val="20"/>
          <w:lang w:val="es-AR"/>
        </w:rPr>
        <w:t>.</w:t>
      </w:r>
    </w:p>
    <w:p w:rsidR="002F74F9" w:rsidRPr="00EC7366" w:rsidRDefault="002F74F9" w:rsidP="008057C0">
      <w:pPr>
        <w:pStyle w:val="Prrafodelista"/>
        <w:numPr>
          <w:ilvl w:val="0"/>
          <w:numId w:val="14"/>
        </w:numPr>
        <w:ind w:hanging="218"/>
        <w:rPr>
          <w:rFonts w:ascii="Calibri Light" w:hAnsi="Calibri Light"/>
          <w:szCs w:val="20"/>
          <w:lang w:val="es-AR"/>
        </w:rPr>
      </w:pPr>
      <w:r w:rsidRPr="00EC7366">
        <w:rPr>
          <w:rFonts w:ascii="Calibri Light" w:hAnsi="Calibri Light"/>
          <w:szCs w:val="20"/>
          <w:lang w:val="es-AR"/>
        </w:rPr>
        <w:t xml:space="preserve">Herramienta de versionado: </w:t>
      </w:r>
      <w:proofErr w:type="spellStart"/>
      <w:r w:rsidRPr="00A01796">
        <w:rPr>
          <w:rFonts w:ascii="Calibri Light" w:hAnsi="Calibri Light"/>
          <w:b/>
          <w:bCs/>
          <w:iCs/>
          <w:szCs w:val="20"/>
          <w:lang w:val="es-AR"/>
        </w:rPr>
        <w:t>Tortoise</w:t>
      </w:r>
      <w:proofErr w:type="spellEnd"/>
      <w:r w:rsidRPr="00A01796">
        <w:rPr>
          <w:rFonts w:ascii="Calibri Light" w:hAnsi="Calibri Light"/>
          <w:b/>
          <w:bCs/>
          <w:iCs/>
          <w:szCs w:val="20"/>
          <w:lang w:val="es-AR"/>
        </w:rPr>
        <w:t xml:space="preserve"> SVN y </w:t>
      </w:r>
      <w:proofErr w:type="spellStart"/>
      <w:r w:rsidRPr="00A01796">
        <w:rPr>
          <w:rFonts w:ascii="Calibri Light" w:hAnsi="Calibri Light"/>
          <w:b/>
          <w:bCs/>
          <w:iCs/>
          <w:szCs w:val="20"/>
          <w:lang w:val="es-AR"/>
        </w:rPr>
        <w:t>Ankh</w:t>
      </w:r>
      <w:proofErr w:type="spellEnd"/>
      <w:r w:rsidRPr="00A01796">
        <w:rPr>
          <w:rFonts w:ascii="Calibri Light" w:hAnsi="Calibri Light"/>
          <w:b/>
          <w:bCs/>
          <w:iCs/>
          <w:szCs w:val="20"/>
          <w:lang w:val="es-AR"/>
        </w:rPr>
        <w:t xml:space="preserve"> SVN</w:t>
      </w:r>
      <w:r w:rsidR="008057C0" w:rsidRPr="00A01796">
        <w:rPr>
          <w:rFonts w:ascii="Calibri Light" w:hAnsi="Calibri Light"/>
          <w:b/>
          <w:bCs/>
          <w:iCs/>
          <w:szCs w:val="20"/>
          <w:lang w:val="es-AR"/>
        </w:rPr>
        <w:t>.</w:t>
      </w:r>
    </w:p>
    <w:p w:rsidR="002F74F9" w:rsidRPr="00EC7366" w:rsidRDefault="002F74F9" w:rsidP="008057C0">
      <w:pPr>
        <w:pStyle w:val="Prrafodelista"/>
        <w:numPr>
          <w:ilvl w:val="0"/>
          <w:numId w:val="14"/>
        </w:numPr>
        <w:ind w:hanging="218"/>
        <w:rPr>
          <w:rFonts w:ascii="Calibri Light" w:hAnsi="Calibri Light"/>
          <w:szCs w:val="20"/>
          <w:lang w:val="es-AR"/>
        </w:rPr>
      </w:pPr>
      <w:r w:rsidRPr="00EC7366">
        <w:rPr>
          <w:rFonts w:ascii="Calibri Light" w:hAnsi="Calibri Light"/>
          <w:szCs w:val="20"/>
          <w:lang w:val="es-AR"/>
        </w:rPr>
        <w:t xml:space="preserve">Diseño de Interfaces de Usuario: </w:t>
      </w:r>
      <w:proofErr w:type="spellStart"/>
      <w:r w:rsidRPr="00A01796">
        <w:rPr>
          <w:rFonts w:ascii="Calibri Light" w:hAnsi="Calibri Light"/>
          <w:b/>
          <w:szCs w:val="20"/>
          <w:lang w:val="es-AR"/>
        </w:rPr>
        <w:t>Divshot</w:t>
      </w:r>
      <w:proofErr w:type="spellEnd"/>
      <w:r w:rsidRPr="00A01796">
        <w:rPr>
          <w:rFonts w:ascii="Calibri Light" w:hAnsi="Calibri Light"/>
          <w:b/>
          <w:szCs w:val="20"/>
          <w:lang w:val="es-AR"/>
        </w:rPr>
        <w:t xml:space="preserve"> y </w:t>
      </w:r>
      <w:proofErr w:type="spellStart"/>
      <w:r w:rsidRPr="00A01796">
        <w:rPr>
          <w:rFonts w:ascii="Calibri Light" w:hAnsi="Calibri Light"/>
          <w:b/>
          <w:szCs w:val="20"/>
          <w:lang w:val="es-AR"/>
        </w:rPr>
        <w:t>Bootstrap</w:t>
      </w:r>
      <w:proofErr w:type="spellEnd"/>
      <w:r w:rsidR="008057C0" w:rsidRPr="00A01796">
        <w:rPr>
          <w:rFonts w:ascii="Calibri Light" w:hAnsi="Calibri Light"/>
          <w:b/>
          <w:szCs w:val="20"/>
          <w:lang w:val="es-AR"/>
        </w:rPr>
        <w:t>.</w:t>
      </w:r>
    </w:p>
    <w:p w:rsidR="002F74F9" w:rsidRPr="00EC7366" w:rsidRDefault="002F74F9" w:rsidP="008057C0">
      <w:pPr>
        <w:pStyle w:val="Prrafodelista"/>
        <w:numPr>
          <w:ilvl w:val="0"/>
          <w:numId w:val="14"/>
        </w:numPr>
        <w:ind w:hanging="218"/>
        <w:rPr>
          <w:rFonts w:ascii="Calibri Light" w:hAnsi="Calibri Light"/>
          <w:szCs w:val="20"/>
          <w:lang w:val="es-AR"/>
        </w:rPr>
      </w:pPr>
      <w:r w:rsidRPr="00EC7366">
        <w:rPr>
          <w:rFonts w:ascii="Calibri Light" w:hAnsi="Calibri Light"/>
          <w:szCs w:val="20"/>
          <w:lang w:val="es-AR"/>
        </w:rPr>
        <w:t xml:space="preserve">Soporte para la comunicación: </w:t>
      </w:r>
      <w:proofErr w:type="spellStart"/>
      <w:r w:rsidRPr="00A01796">
        <w:rPr>
          <w:rFonts w:ascii="Calibri Light" w:hAnsi="Calibri Light"/>
          <w:b/>
          <w:szCs w:val="20"/>
          <w:lang w:val="es-AR"/>
        </w:rPr>
        <w:t>Skipe</w:t>
      </w:r>
      <w:proofErr w:type="spellEnd"/>
      <w:r w:rsidRPr="00A01796">
        <w:rPr>
          <w:rFonts w:ascii="Calibri Light" w:hAnsi="Calibri Light"/>
          <w:b/>
          <w:szCs w:val="20"/>
          <w:lang w:val="es-AR"/>
        </w:rPr>
        <w:t xml:space="preserve">, </w:t>
      </w:r>
      <w:proofErr w:type="spellStart"/>
      <w:r w:rsidRPr="00A01796">
        <w:rPr>
          <w:rFonts w:ascii="Calibri Light" w:hAnsi="Calibri Light"/>
          <w:b/>
          <w:szCs w:val="20"/>
          <w:lang w:val="es-AR"/>
        </w:rPr>
        <w:t>Teamviewer</w:t>
      </w:r>
      <w:proofErr w:type="spellEnd"/>
      <w:r w:rsidRPr="00A01796">
        <w:rPr>
          <w:rFonts w:ascii="Calibri Light" w:hAnsi="Calibri Light"/>
          <w:b/>
          <w:szCs w:val="20"/>
          <w:lang w:val="es-AR"/>
        </w:rPr>
        <w:t xml:space="preserve"> 9, Facebook</w:t>
      </w:r>
      <w:r w:rsidR="00B055D9" w:rsidRPr="00A01796">
        <w:rPr>
          <w:rFonts w:ascii="Calibri Light" w:hAnsi="Calibri Light"/>
          <w:b/>
          <w:szCs w:val="20"/>
          <w:lang w:val="es-AR"/>
        </w:rPr>
        <w:t xml:space="preserve">, </w:t>
      </w:r>
      <w:proofErr w:type="spellStart"/>
      <w:r w:rsidR="00B055D9" w:rsidRPr="00A01796">
        <w:rPr>
          <w:rFonts w:ascii="Calibri Light" w:hAnsi="Calibri Light"/>
          <w:b/>
          <w:szCs w:val="20"/>
          <w:lang w:val="es-AR"/>
        </w:rPr>
        <w:t>WhatsApp</w:t>
      </w:r>
      <w:proofErr w:type="spellEnd"/>
      <w:r w:rsidR="00B055D9" w:rsidRPr="00A01796">
        <w:rPr>
          <w:rFonts w:ascii="Calibri Light" w:hAnsi="Calibri Light"/>
          <w:b/>
          <w:szCs w:val="20"/>
          <w:lang w:val="es-AR"/>
        </w:rPr>
        <w:t>.</w:t>
      </w:r>
    </w:p>
    <w:p w:rsidR="006C6C21" w:rsidRPr="00664A42" w:rsidRDefault="002F74F9" w:rsidP="00664A42">
      <w:pPr>
        <w:pStyle w:val="Prrafodelista"/>
        <w:numPr>
          <w:ilvl w:val="0"/>
          <w:numId w:val="14"/>
        </w:numPr>
        <w:ind w:hanging="218"/>
        <w:rPr>
          <w:rFonts w:ascii="Calibri Light" w:hAnsi="Calibri Light"/>
          <w:b/>
          <w:i/>
          <w:szCs w:val="20"/>
        </w:rPr>
      </w:pPr>
      <w:proofErr w:type="spellStart"/>
      <w:r w:rsidRPr="00EC7366">
        <w:rPr>
          <w:rFonts w:ascii="Calibri Light" w:hAnsi="Calibri Light"/>
          <w:szCs w:val="20"/>
        </w:rPr>
        <w:t>Respaldo</w:t>
      </w:r>
      <w:proofErr w:type="spellEnd"/>
      <w:r w:rsidRPr="00EC7366">
        <w:rPr>
          <w:rFonts w:ascii="Calibri Light" w:hAnsi="Calibri Light"/>
          <w:szCs w:val="20"/>
        </w:rPr>
        <w:t xml:space="preserve"> de </w:t>
      </w:r>
      <w:proofErr w:type="spellStart"/>
      <w:r w:rsidRPr="00EC7366">
        <w:rPr>
          <w:rFonts w:ascii="Calibri Light" w:hAnsi="Calibri Light"/>
          <w:szCs w:val="20"/>
        </w:rPr>
        <w:t>información</w:t>
      </w:r>
      <w:proofErr w:type="spellEnd"/>
      <w:r w:rsidRPr="00EC7366">
        <w:rPr>
          <w:rFonts w:ascii="Calibri Light" w:hAnsi="Calibri Light"/>
          <w:szCs w:val="20"/>
        </w:rPr>
        <w:t xml:space="preserve">: </w:t>
      </w:r>
      <w:proofErr w:type="spellStart"/>
      <w:r w:rsidRPr="00A01796">
        <w:rPr>
          <w:rFonts w:ascii="Calibri Light" w:hAnsi="Calibri Light"/>
          <w:b/>
          <w:szCs w:val="20"/>
        </w:rPr>
        <w:t>GoogleDrive</w:t>
      </w:r>
      <w:proofErr w:type="spellEnd"/>
      <w:r w:rsidR="008057C0" w:rsidRPr="00A01796">
        <w:rPr>
          <w:rFonts w:ascii="Calibri Light" w:hAnsi="Calibri Light"/>
          <w:b/>
          <w:szCs w:val="20"/>
        </w:rPr>
        <w:t>.</w:t>
      </w:r>
    </w:p>
    <w:p w:rsidR="00664A42" w:rsidRPr="00664A42" w:rsidRDefault="00664A42" w:rsidP="00664A42">
      <w:pPr>
        <w:pStyle w:val="Prrafodelista"/>
        <w:ind w:left="360"/>
        <w:rPr>
          <w:rFonts w:ascii="Calibri Light" w:hAnsi="Calibri Light"/>
          <w:b/>
          <w:i/>
          <w:szCs w:val="20"/>
        </w:rPr>
      </w:pPr>
    </w:p>
    <w:p w:rsidR="002F74F9" w:rsidRPr="00664A42" w:rsidRDefault="002F74F9" w:rsidP="002F74F9">
      <w:pPr>
        <w:pStyle w:val="Ttulo1"/>
        <w:rPr>
          <w:b/>
          <w:lang w:val="es-ES"/>
        </w:rPr>
      </w:pPr>
      <w:bookmarkStart w:id="47" w:name="_Toc385506785"/>
      <w:bookmarkStart w:id="48" w:name="_Toc388704945"/>
      <w:r w:rsidRPr="00664A42">
        <w:rPr>
          <w:b/>
          <w:lang w:val="es-ES"/>
        </w:rPr>
        <w:t>TEMAS A INVESTIGAR</w:t>
      </w:r>
      <w:bookmarkEnd w:id="47"/>
      <w:bookmarkEnd w:id="48"/>
    </w:p>
    <w:p w:rsidR="002F74F9" w:rsidRPr="00664A42" w:rsidRDefault="008057C0" w:rsidP="002F74F9">
      <w:pPr>
        <w:pStyle w:val="Ttulo2"/>
        <w:rPr>
          <w:b/>
          <w:color w:val="7F7F7F" w:themeColor="text1" w:themeTint="80"/>
          <w:lang w:val="es-ES"/>
        </w:rPr>
      </w:pPr>
      <w:bookmarkStart w:id="49" w:name="_Toc385506786"/>
      <w:bookmarkStart w:id="50" w:name="_Toc388704946"/>
      <w:r w:rsidRPr="00664A42">
        <w:rPr>
          <w:b/>
          <w:color w:val="7F7F7F" w:themeColor="text1" w:themeTint="80"/>
          <w:lang w:val="es-ES"/>
        </w:rPr>
        <w:t>N</w:t>
      </w:r>
      <w:r w:rsidR="002F74F9" w:rsidRPr="00664A42">
        <w:rPr>
          <w:b/>
          <w:color w:val="7F7F7F" w:themeColor="text1" w:themeTint="80"/>
          <w:lang w:val="es-ES"/>
        </w:rPr>
        <w:t xml:space="preserve">uevas </w:t>
      </w:r>
      <w:r w:rsidRPr="00664A42">
        <w:rPr>
          <w:b/>
          <w:color w:val="7F7F7F" w:themeColor="text1" w:themeTint="80"/>
          <w:lang w:val="es-ES"/>
        </w:rPr>
        <w:t>t</w:t>
      </w:r>
      <w:r w:rsidR="002F74F9" w:rsidRPr="00664A42">
        <w:rPr>
          <w:b/>
          <w:color w:val="7F7F7F" w:themeColor="text1" w:themeTint="80"/>
          <w:lang w:val="es-ES"/>
        </w:rPr>
        <w:t>ecnologías de programación web</w:t>
      </w:r>
      <w:bookmarkEnd w:id="49"/>
      <w:bookmarkEnd w:id="50"/>
    </w:p>
    <w:p w:rsidR="002F74F9" w:rsidRPr="00EC7366" w:rsidRDefault="002F74F9" w:rsidP="002F74F9">
      <w:pPr>
        <w:jc w:val="both"/>
        <w:rPr>
          <w:rFonts w:ascii="Calibri Light" w:hAnsi="Calibri Light"/>
          <w:lang w:val="es-AR"/>
        </w:rPr>
      </w:pPr>
      <w:r w:rsidRPr="00EC7366">
        <w:rPr>
          <w:rFonts w:ascii="Calibri Light" w:hAnsi="Calibri Light"/>
          <w:lang w:val="es-AR"/>
        </w:rPr>
        <w:t xml:space="preserve">El equipo de trabajo no cuenta con suficientes conocimientos en  Ajax, </w:t>
      </w:r>
      <w:proofErr w:type="spellStart"/>
      <w:r w:rsidRPr="00EC7366">
        <w:rPr>
          <w:rFonts w:ascii="Calibri Light" w:hAnsi="Calibri Light"/>
          <w:lang w:val="es-AR"/>
        </w:rPr>
        <w:t>JavaScrip</w:t>
      </w:r>
      <w:proofErr w:type="spellEnd"/>
      <w:r w:rsidRPr="00EC7366">
        <w:rPr>
          <w:rFonts w:ascii="Calibri Light" w:hAnsi="Calibri Light"/>
          <w:lang w:val="es-AR"/>
        </w:rPr>
        <w:t xml:space="preserve"> y </w:t>
      </w:r>
      <w:proofErr w:type="spellStart"/>
      <w:r w:rsidRPr="00EC7366">
        <w:rPr>
          <w:rFonts w:ascii="Calibri Light" w:hAnsi="Calibri Light"/>
          <w:lang w:val="es-AR"/>
        </w:rPr>
        <w:t>JQuery</w:t>
      </w:r>
      <w:proofErr w:type="spellEnd"/>
      <w:r w:rsidRPr="00EC7366">
        <w:rPr>
          <w:rFonts w:ascii="Calibri Light" w:hAnsi="Calibri Light"/>
          <w:lang w:val="es-AR"/>
        </w:rPr>
        <w:t>, las cuales son tecnologías ampliamente utilizadas en el desarrollo web. En consecuencia, los integrantes que llevarán a cabo la puesta en marcha de</w:t>
      </w:r>
      <w:r w:rsidR="008057C0" w:rsidRPr="00EC7366">
        <w:rPr>
          <w:rFonts w:ascii="Calibri Light" w:hAnsi="Calibri Light"/>
          <w:lang w:val="es-AR"/>
        </w:rPr>
        <w:t xml:space="preserve"> este</w:t>
      </w:r>
      <w:r w:rsidRPr="00EC7366">
        <w:rPr>
          <w:rFonts w:ascii="Calibri Light" w:hAnsi="Calibri Light"/>
          <w:lang w:val="es-AR"/>
        </w:rPr>
        <w:t xml:space="preserve"> proyecto, se capacitarán en estos temas a lo largo de su implementación para poder hacer uso de estas tecnologías. </w:t>
      </w:r>
    </w:p>
    <w:p w:rsidR="002F74F9" w:rsidRPr="00E95346" w:rsidRDefault="008057C0" w:rsidP="002F74F9">
      <w:pPr>
        <w:pStyle w:val="Ttulo2"/>
        <w:rPr>
          <w:b/>
          <w:color w:val="7F7F7F" w:themeColor="text1" w:themeTint="80"/>
          <w:lang w:val="es-AR"/>
        </w:rPr>
      </w:pPr>
      <w:bookmarkStart w:id="51" w:name="_Toc385506787"/>
      <w:bookmarkStart w:id="52" w:name="_Toc388704947"/>
      <w:r>
        <w:rPr>
          <w:b/>
          <w:color w:val="7F7F7F" w:themeColor="text1" w:themeTint="80"/>
          <w:lang w:val="es-AR"/>
        </w:rPr>
        <w:t>A</w:t>
      </w:r>
      <w:r w:rsidR="002F74F9" w:rsidRPr="00E95346">
        <w:rPr>
          <w:b/>
          <w:color w:val="7F7F7F" w:themeColor="text1" w:themeTint="80"/>
          <w:lang w:val="es-AR"/>
        </w:rPr>
        <w:t xml:space="preserve">lgoritmos de </w:t>
      </w:r>
      <w:r>
        <w:rPr>
          <w:b/>
          <w:color w:val="7F7F7F" w:themeColor="text1" w:themeTint="80"/>
          <w:lang w:val="es-AR"/>
        </w:rPr>
        <w:t>F</w:t>
      </w:r>
      <w:r w:rsidR="002F74F9" w:rsidRPr="00E95346">
        <w:rPr>
          <w:b/>
          <w:color w:val="7F7F7F" w:themeColor="text1" w:themeTint="80"/>
          <w:lang w:val="es-AR"/>
        </w:rPr>
        <w:t>ixture</w:t>
      </w:r>
      <w:bookmarkEnd w:id="51"/>
      <w:bookmarkEnd w:id="52"/>
    </w:p>
    <w:p w:rsidR="00E56759" w:rsidRDefault="002F74F9" w:rsidP="002F74F9">
      <w:pPr>
        <w:jc w:val="both"/>
        <w:rPr>
          <w:rFonts w:ascii="Calibri Light" w:hAnsi="Calibri Light"/>
          <w:lang w:val="es-AR"/>
        </w:rPr>
      </w:pPr>
      <w:r w:rsidRPr="00EC7366">
        <w:rPr>
          <w:rFonts w:ascii="Calibri Light" w:hAnsi="Calibri Light"/>
          <w:lang w:val="es-AR"/>
        </w:rPr>
        <w:t xml:space="preserve">Uno de los inconvenientes </w:t>
      </w:r>
      <w:r w:rsidR="008057C0" w:rsidRPr="00EC7366">
        <w:rPr>
          <w:rFonts w:ascii="Calibri Light" w:hAnsi="Calibri Light"/>
          <w:lang w:val="es-AR"/>
        </w:rPr>
        <w:t xml:space="preserve">presentados </w:t>
      </w:r>
      <w:r w:rsidRPr="00EC7366">
        <w:rPr>
          <w:rFonts w:ascii="Calibri Light" w:hAnsi="Calibri Light"/>
          <w:lang w:val="es-AR"/>
        </w:rPr>
        <w:t xml:space="preserve">es que existen muchos problemas a la hora de diseñar un </w:t>
      </w:r>
      <w:proofErr w:type="spellStart"/>
      <w:r w:rsidRPr="00EC7366">
        <w:rPr>
          <w:rFonts w:ascii="Calibri Light" w:hAnsi="Calibri Light"/>
          <w:lang w:val="es-AR"/>
        </w:rPr>
        <w:t>fixture</w:t>
      </w:r>
      <w:proofErr w:type="spellEnd"/>
      <w:r w:rsidRPr="00EC7366">
        <w:rPr>
          <w:rFonts w:ascii="Calibri Light" w:hAnsi="Calibri Light"/>
          <w:lang w:val="es-AR"/>
        </w:rPr>
        <w:t xml:space="preserve">, ya que se deben satisfacer distintos requisitos y condiciones dentro de un torneo. Existen muchos algoritmos para la generación de </w:t>
      </w:r>
      <w:r w:rsidR="00E46E7A">
        <w:rPr>
          <w:rFonts w:ascii="Calibri Light" w:hAnsi="Calibri Light"/>
          <w:lang w:val="es-AR"/>
        </w:rPr>
        <w:t>la diagramación de Campeonatos de fútbol</w:t>
      </w:r>
      <w:r w:rsidRPr="00EC7366">
        <w:rPr>
          <w:rFonts w:ascii="Calibri Light" w:hAnsi="Calibri Light"/>
          <w:lang w:val="es-AR"/>
        </w:rPr>
        <w:t>, nuestro desafío será encontrar y/o diseñar e implementar aquellos que sean los más eficientes y se adapten de mejor manera a las distintas necesidades de nuestros potenciales clientes.</w:t>
      </w:r>
    </w:p>
    <w:p w:rsidR="00AC4761" w:rsidRPr="00EC7366" w:rsidRDefault="00AC4761" w:rsidP="002F74F9">
      <w:pPr>
        <w:jc w:val="both"/>
        <w:rPr>
          <w:rFonts w:ascii="Calibri Light" w:hAnsi="Calibri Light"/>
          <w:lang w:val="es-AR"/>
        </w:rPr>
      </w:pPr>
      <w:r w:rsidRPr="00EC7366">
        <w:rPr>
          <w:rFonts w:ascii="Calibri Light" w:hAnsi="Calibri Light"/>
          <w:lang w:val="es-AR"/>
        </w:rPr>
        <w:lastRenderedPageBreak/>
        <w:t>Para este tema a investigar, se realizará un proyecto de investigación complementar</w:t>
      </w:r>
      <w:r w:rsidR="003B22D4" w:rsidRPr="00EC7366">
        <w:rPr>
          <w:rFonts w:ascii="Calibri Light" w:hAnsi="Calibri Light"/>
          <w:lang w:val="es-AR"/>
        </w:rPr>
        <w:t>io que se especifica en el  Anexo</w:t>
      </w:r>
      <w:r w:rsidRPr="00EC7366">
        <w:rPr>
          <w:rFonts w:ascii="Calibri Light" w:hAnsi="Calibri Light"/>
          <w:lang w:val="es-AR"/>
        </w:rPr>
        <w:t>.</w:t>
      </w:r>
    </w:p>
    <w:p w:rsidR="002F74F9" w:rsidRPr="00E95346" w:rsidRDefault="002F74F9" w:rsidP="002F74F9">
      <w:pPr>
        <w:pStyle w:val="Ttulo1"/>
        <w:rPr>
          <w:b/>
          <w:lang w:val="es-AR"/>
        </w:rPr>
      </w:pPr>
      <w:bookmarkStart w:id="53" w:name="_Toc385506788"/>
      <w:bookmarkStart w:id="54" w:name="_Toc388704948"/>
      <w:r w:rsidRPr="00E95346">
        <w:rPr>
          <w:b/>
          <w:lang w:val="es-AR"/>
        </w:rPr>
        <w:t>ANTECEDENTES DE SISTEMAS SIMILARES: LOCALES Y / O INTERNACIONALES</w:t>
      </w:r>
      <w:bookmarkEnd w:id="53"/>
      <w:bookmarkEnd w:id="54"/>
    </w:p>
    <w:p w:rsidR="002F74F9" w:rsidRPr="00EC7366" w:rsidRDefault="002F74F9" w:rsidP="002F74F9">
      <w:pPr>
        <w:jc w:val="both"/>
        <w:rPr>
          <w:rFonts w:ascii="Calibri Light" w:hAnsi="Calibri Light"/>
          <w:lang w:val="es-AR"/>
        </w:rPr>
      </w:pPr>
      <w:r w:rsidRPr="00EC7366">
        <w:rPr>
          <w:rFonts w:ascii="Calibri Light" w:hAnsi="Calibri Light"/>
          <w:lang w:val="es-AR"/>
        </w:rPr>
        <w:t>A continuación se describen algunas aplicaciones web similares al sistema que se buscar desarrollar.</w:t>
      </w:r>
    </w:p>
    <w:p w:rsidR="002F74F9" w:rsidRPr="00EC7366" w:rsidRDefault="002F74F9" w:rsidP="002F74F9">
      <w:pPr>
        <w:pStyle w:val="Prrafodelista"/>
        <w:numPr>
          <w:ilvl w:val="0"/>
          <w:numId w:val="5"/>
        </w:numPr>
        <w:jc w:val="both"/>
        <w:rPr>
          <w:rFonts w:ascii="Calibri Light" w:hAnsi="Calibri Light"/>
          <w:lang w:val="es-AR"/>
        </w:rPr>
      </w:pPr>
      <w:r w:rsidRPr="00EC7366">
        <w:rPr>
          <w:rFonts w:ascii="Calibri Light" w:hAnsi="Calibri Light"/>
          <w:b/>
          <w:lang w:val="es-AR"/>
        </w:rPr>
        <w:t>Tornealia.com</w:t>
      </w:r>
      <w:r w:rsidRPr="00EC7366">
        <w:rPr>
          <w:rFonts w:ascii="Calibri Light" w:hAnsi="Calibri Light"/>
          <w:lang w:val="es-AR"/>
        </w:rPr>
        <w:t>: Esta aplicación abarca un módulo web que permite la organización de ligas, torneos, ranking y campeonatos de pádel, tenis, squash, golf, entre otros.</w:t>
      </w:r>
      <w:r w:rsidR="008057C0" w:rsidRPr="00EC7366">
        <w:rPr>
          <w:rFonts w:ascii="Calibri Light" w:hAnsi="Calibri Light"/>
          <w:lang w:val="es-AR"/>
        </w:rPr>
        <w:t xml:space="preserve"> </w:t>
      </w:r>
      <w:r w:rsidRPr="00EC7366">
        <w:rPr>
          <w:rFonts w:ascii="Calibri Light" w:hAnsi="Calibri Light"/>
          <w:lang w:val="es-AR"/>
        </w:rPr>
        <w:t xml:space="preserve">Permite la recepción web de inscripciones a campeonatos y realizar el seguimiento de los mismos. Su </w:t>
      </w:r>
      <w:r w:rsidR="008057C0" w:rsidRPr="00EC7366">
        <w:rPr>
          <w:rFonts w:ascii="Calibri Light" w:hAnsi="Calibri Light"/>
          <w:lang w:val="es-AR"/>
        </w:rPr>
        <w:t xml:space="preserve">principal </w:t>
      </w:r>
      <w:r w:rsidRPr="00EC7366">
        <w:rPr>
          <w:rFonts w:ascii="Calibri Light" w:hAnsi="Calibri Light"/>
          <w:lang w:val="es-AR"/>
        </w:rPr>
        <w:t>desventaja</w:t>
      </w:r>
      <w:r w:rsidR="008057C0" w:rsidRPr="00EC7366">
        <w:rPr>
          <w:rFonts w:ascii="Calibri Light" w:hAnsi="Calibri Light"/>
          <w:lang w:val="es-AR"/>
        </w:rPr>
        <w:t xml:space="preserve"> </w:t>
      </w:r>
      <w:r w:rsidRPr="00EC7366">
        <w:rPr>
          <w:rFonts w:ascii="Calibri Light" w:hAnsi="Calibri Light"/>
          <w:lang w:val="es-AR"/>
        </w:rPr>
        <w:t>es que al abarcar torneos de variados deportes, sus funcionalidades son demasiado genéricas en algunos casos, además de ser un servicio pago, que sólo ofrece versión gratuita cuando se trata de campeonatos a beneficio.</w:t>
      </w:r>
    </w:p>
    <w:p w:rsidR="002F74F9" w:rsidRPr="00EC7366" w:rsidRDefault="002F74F9" w:rsidP="002F74F9">
      <w:pPr>
        <w:pStyle w:val="Prrafodelista"/>
        <w:jc w:val="both"/>
        <w:rPr>
          <w:rStyle w:val="Hipervnculo"/>
          <w:rFonts w:ascii="Calibri Light" w:hAnsi="Calibri Light"/>
          <w:color w:val="729928" w:themeColor="accent1" w:themeShade="BF"/>
          <w:lang w:val="es-AR"/>
        </w:rPr>
      </w:pPr>
      <w:r w:rsidRPr="00EC7366">
        <w:rPr>
          <w:rFonts w:ascii="Calibri Light" w:hAnsi="Calibri Light"/>
          <w:b/>
          <w:lang w:val="es-AR"/>
        </w:rPr>
        <w:t xml:space="preserve">Página Web: </w:t>
      </w:r>
      <w:hyperlink r:id="rId15" w:history="1">
        <w:r w:rsidRPr="00EC7366">
          <w:rPr>
            <w:rStyle w:val="Hipervnculo"/>
            <w:rFonts w:ascii="Calibri Light" w:hAnsi="Calibri Light"/>
            <w:color w:val="729928" w:themeColor="accent1" w:themeShade="BF"/>
            <w:lang w:val="es-AR"/>
          </w:rPr>
          <w:t>www.tornealia.com/gestion_de_torneos</w:t>
        </w:r>
      </w:hyperlink>
    </w:p>
    <w:p w:rsidR="002F74F9" w:rsidRPr="00EC7366" w:rsidRDefault="002F74F9" w:rsidP="002F74F9">
      <w:pPr>
        <w:pStyle w:val="Prrafodelista"/>
        <w:jc w:val="both"/>
        <w:rPr>
          <w:rFonts w:ascii="Calibri Light" w:hAnsi="Calibri Light"/>
          <w:color w:val="EE7B08" w:themeColor="hyperlink"/>
          <w:u w:val="single"/>
          <w:lang w:val="es-AR"/>
        </w:rPr>
      </w:pPr>
    </w:p>
    <w:p w:rsidR="002F74F9" w:rsidRPr="00EC7366" w:rsidRDefault="002F74F9" w:rsidP="002F74F9">
      <w:pPr>
        <w:pStyle w:val="Prrafodelista"/>
        <w:numPr>
          <w:ilvl w:val="0"/>
          <w:numId w:val="5"/>
        </w:numPr>
        <w:jc w:val="both"/>
        <w:rPr>
          <w:rFonts w:ascii="Calibri Light" w:hAnsi="Calibri Light"/>
          <w:lang w:val="es-AR"/>
        </w:rPr>
      </w:pPr>
      <w:proofErr w:type="spellStart"/>
      <w:r w:rsidRPr="00EC7366">
        <w:rPr>
          <w:rFonts w:ascii="Calibri Light" w:hAnsi="Calibri Light"/>
          <w:b/>
          <w:lang w:val="es-AR"/>
        </w:rPr>
        <w:t>Konkuri</w:t>
      </w:r>
      <w:proofErr w:type="spellEnd"/>
      <w:r w:rsidRPr="00EC7366">
        <w:rPr>
          <w:rFonts w:ascii="Calibri Light" w:hAnsi="Calibri Light"/>
          <w:b/>
          <w:lang w:val="es-AR"/>
        </w:rPr>
        <w:t>:</w:t>
      </w:r>
      <w:r w:rsidRPr="00EC7366">
        <w:rPr>
          <w:rFonts w:ascii="Calibri Light" w:hAnsi="Calibri Light"/>
          <w:lang w:val="es-AR"/>
        </w:rPr>
        <w:t xml:space="preserve"> Es un sistema que permite manejar una liga y compartir los resultados online. Permite la creación gratuita de un campeonato, pero exige un pago una vez que uno desea activar el mismo. Tiene un costo aproximado de 1 euro  por participante. Permite crear torneos de distintos deportes, por lo que no abarca grandes posibilidades de personalizar un campeonato. Toda la interfaz gráfica del sistema se encuentra en inglés.</w:t>
      </w:r>
    </w:p>
    <w:p w:rsidR="002F74F9" w:rsidRPr="00EC7366" w:rsidRDefault="002F74F9" w:rsidP="002F74F9">
      <w:pPr>
        <w:pStyle w:val="Prrafodelista"/>
        <w:jc w:val="both"/>
        <w:rPr>
          <w:rStyle w:val="Hipervnculo"/>
          <w:rFonts w:ascii="Calibri Light" w:hAnsi="Calibri Light"/>
        </w:rPr>
      </w:pPr>
      <w:proofErr w:type="spellStart"/>
      <w:r w:rsidRPr="00EC7366">
        <w:rPr>
          <w:rFonts w:ascii="Calibri Light" w:hAnsi="Calibri Light"/>
          <w:b/>
        </w:rPr>
        <w:t>Página</w:t>
      </w:r>
      <w:proofErr w:type="spellEnd"/>
      <w:r w:rsidRPr="00EC7366">
        <w:rPr>
          <w:rFonts w:ascii="Calibri Light" w:hAnsi="Calibri Light"/>
          <w:b/>
        </w:rPr>
        <w:t xml:space="preserve"> Web: </w:t>
      </w:r>
      <w:hyperlink r:id="rId16" w:history="1">
        <w:r w:rsidRPr="00EC7366">
          <w:rPr>
            <w:rStyle w:val="Hipervnculo"/>
            <w:rFonts w:ascii="Calibri Light" w:hAnsi="Calibri Light"/>
            <w:color w:val="729928" w:themeColor="accent1" w:themeShade="BF"/>
          </w:rPr>
          <w:t>www.konkuri.com</w:t>
        </w:r>
      </w:hyperlink>
    </w:p>
    <w:p w:rsidR="002F74F9" w:rsidRPr="00EC7366" w:rsidRDefault="002F74F9" w:rsidP="002F74F9">
      <w:pPr>
        <w:pStyle w:val="Prrafodelista"/>
        <w:jc w:val="both"/>
        <w:rPr>
          <w:rFonts w:ascii="Calibri Light" w:hAnsi="Calibri Light"/>
        </w:rPr>
      </w:pPr>
    </w:p>
    <w:p w:rsidR="002F74F9" w:rsidRPr="00EC7366" w:rsidRDefault="003B148D" w:rsidP="002F74F9">
      <w:pPr>
        <w:pStyle w:val="Prrafodelista"/>
        <w:numPr>
          <w:ilvl w:val="0"/>
          <w:numId w:val="5"/>
        </w:numPr>
        <w:jc w:val="both"/>
        <w:rPr>
          <w:rFonts w:ascii="Calibri Light" w:hAnsi="Calibri Light"/>
          <w:lang w:val="es-AR"/>
        </w:rPr>
      </w:pPr>
      <w:hyperlink r:id="rId17" w:history="1">
        <w:proofErr w:type="spellStart"/>
        <w:r w:rsidR="002F74F9" w:rsidRPr="00EC7366">
          <w:rPr>
            <w:rFonts w:ascii="Calibri Light" w:hAnsi="Calibri Light"/>
            <w:b/>
            <w:lang w:val="es-AR"/>
          </w:rPr>
          <w:t>LigaPrivada</w:t>
        </w:r>
        <w:proofErr w:type="spellEnd"/>
      </w:hyperlink>
      <w:r w:rsidR="002F74F9" w:rsidRPr="00EC7366">
        <w:rPr>
          <w:rFonts w:ascii="Calibri Light" w:hAnsi="Calibri Light"/>
          <w:b/>
          <w:lang w:val="es-AR"/>
        </w:rPr>
        <w:t>:</w:t>
      </w:r>
      <w:r w:rsidR="002F74F9" w:rsidRPr="00EC7366">
        <w:rPr>
          <w:rFonts w:ascii="Calibri Light" w:hAnsi="Calibri Light"/>
          <w:lang w:val="es-AR"/>
        </w:rPr>
        <w:t xml:space="preserve"> Es una web que permite crear y gestionar de manera gratuita ligas deportivas, campeonatos deportivos o de cualquier otro tipo. El sistema realiza el sorteo del calendario y la generación de clasificación. La interfaz que sugiere es poco amigable e intuitiva. Sólo permite gestionar el nombre de los equipos. No abarca una funcionalidad más detallada para la gestión de un campeonato.</w:t>
      </w:r>
    </w:p>
    <w:p w:rsidR="002F74F9" w:rsidRPr="00EC7366" w:rsidRDefault="002F74F9" w:rsidP="002F74F9">
      <w:pPr>
        <w:pStyle w:val="Prrafodelista"/>
        <w:jc w:val="both"/>
        <w:rPr>
          <w:rFonts w:ascii="Calibri Light" w:hAnsi="Calibri Light"/>
          <w:lang w:val="es-AR"/>
        </w:rPr>
      </w:pPr>
      <w:r w:rsidRPr="00EC7366">
        <w:rPr>
          <w:rFonts w:ascii="Calibri Light" w:hAnsi="Calibri Light"/>
          <w:b/>
          <w:lang w:val="es-AR"/>
        </w:rPr>
        <w:t>Página Web:</w:t>
      </w:r>
      <w:r w:rsidRPr="00EC7366">
        <w:rPr>
          <w:rFonts w:ascii="Calibri Light" w:hAnsi="Calibri Light"/>
          <w:b/>
          <w:color w:val="729928" w:themeColor="accent1" w:themeShade="BF"/>
          <w:lang w:val="es-AR"/>
        </w:rPr>
        <w:t xml:space="preserve"> </w:t>
      </w:r>
      <w:hyperlink r:id="rId18" w:history="1">
        <w:r w:rsidRPr="00EC7366">
          <w:rPr>
            <w:rStyle w:val="Hipervnculo"/>
            <w:rFonts w:ascii="Calibri Light" w:hAnsi="Calibri Light"/>
            <w:color w:val="729928" w:themeColor="accent1" w:themeShade="BF"/>
            <w:lang w:val="es-AR"/>
          </w:rPr>
          <w:t>http://www.ligaprivada.es/</w:t>
        </w:r>
      </w:hyperlink>
    </w:p>
    <w:p w:rsidR="008F7DA3" w:rsidRDefault="008F7DA3" w:rsidP="008F7DA3">
      <w:pPr>
        <w:rPr>
          <w:rFonts w:ascii="Corbel" w:hAnsi="Corbel"/>
          <w:noProof/>
          <w:lang w:val="es-ES"/>
        </w:rPr>
      </w:pPr>
    </w:p>
    <w:p w:rsidR="008F7DA3" w:rsidRPr="00EC7366" w:rsidRDefault="0097627B" w:rsidP="00EC7366">
      <w:pPr>
        <w:pStyle w:val="Ttulo1"/>
        <w:rPr>
          <w:b/>
          <w:lang w:val="es-ES"/>
        </w:rPr>
      </w:pPr>
      <w:bookmarkStart w:id="55" w:name="_Toc388704949"/>
      <w:r w:rsidRPr="00EC7366">
        <w:rPr>
          <w:b/>
          <w:caps w:val="0"/>
          <w:lang w:val="es-ES"/>
        </w:rPr>
        <w:t>PLANIFICACIÓN</w:t>
      </w:r>
      <w:bookmarkStart w:id="56" w:name="_Toc386814557"/>
      <w:bookmarkEnd w:id="55"/>
    </w:p>
    <w:p w:rsidR="003277EF" w:rsidRPr="00EC7366" w:rsidRDefault="003277EF" w:rsidP="003277EF">
      <w:pPr>
        <w:jc w:val="both"/>
        <w:rPr>
          <w:rFonts w:ascii="Calibri Light" w:hAnsi="Calibri Light"/>
          <w:lang w:val="es-AR"/>
        </w:rPr>
      </w:pPr>
      <w:r w:rsidRPr="00EC7366">
        <w:rPr>
          <w:rFonts w:ascii="Calibri Light" w:hAnsi="Calibri Light"/>
          <w:lang w:val="es-AR"/>
        </w:rPr>
        <w:t>El plazo estimado para llevar a cabo la implementación de este proyecto será 12 meses de duración. Se pretende poner en marcha el sistema de gestión de Campeonatos de f</w:t>
      </w:r>
      <w:r w:rsidR="008057C0" w:rsidRPr="00EC7366">
        <w:rPr>
          <w:rFonts w:ascii="Calibri Light" w:hAnsi="Calibri Light"/>
          <w:lang w:val="es-AR"/>
        </w:rPr>
        <w:t>ú</w:t>
      </w:r>
      <w:r w:rsidRPr="00EC7366">
        <w:rPr>
          <w:rFonts w:ascii="Calibri Light" w:hAnsi="Calibri Light"/>
          <w:lang w:val="es-AR"/>
        </w:rPr>
        <w:t>tbol, Que Golazo, en el ambiente de producció</w:t>
      </w:r>
      <w:r w:rsidR="00DE762D">
        <w:rPr>
          <w:rFonts w:ascii="Calibri Light" w:hAnsi="Calibri Light"/>
          <w:lang w:val="es-AR"/>
        </w:rPr>
        <w:t>n en mayo</w:t>
      </w:r>
      <w:r w:rsidRPr="00EC7366">
        <w:rPr>
          <w:rFonts w:ascii="Calibri Light" w:hAnsi="Calibri Light"/>
          <w:lang w:val="es-AR"/>
        </w:rPr>
        <w:t xml:space="preserve"> de 2015 como plazo máximo.</w:t>
      </w:r>
    </w:p>
    <w:p w:rsidR="003277EF" w:rsidRPr="00EC7366" w:rsidRDefault="005F0FE7">
      <w:pPr>
        <w:rPr>
          <w:rFonts w:ascii="Calibri Light" w:hAnsi="Calibri Light"/>
          <w:lang w:val="es-ES"/>
        </w:rPr>
      </w:pPr>
      <w:r w:rsidRPr="00EC7366">
        <w:rPr>
          <w:rFonts w:ascii="Calibri Light" w:hAnsi="Calibri Light"/>
          <w:lang w:val="es-ES"/>
        </w:rPr>
        <w:t>Se adjunta a este documento la WBS, junto con la planificación correspondiente.</w:t>
      </w:r>
    </w:p>
    <w:p w:rsidR="00194120" w:rsidRDefault="00AC4761" w:rsidP="00EC7366">
      <w:pPr>
        <w:pStyle w:val="Ttulo1"/>
        <w:rPr>
          <w:lang w:val="es-ES"/>
        </w:rPr>
      </w:pPr>
      <w:bookmarkStart w:id="57" w:name="_Toc388704950"/>
      <w:r>
        <w:rPr>
          <w:lang w:val="es-ES"/>
        </w:rPr>
        <w:t>ANEXOS</w:t>
      </w:r>
      <w:bookmarkEnd w:id="57"/>
    </w:p>
    <w:p w:rsidR="006F64EF" w:rsidRPr="00EC7366" w:rsidRDefault="006F64EF">
      <w:pPr>
        <w:rPr>
          <w:rFonts w:ascii="Calibri Light" w:hAnsi="Calibri Light"/>
          <w:lang w:val="es-ES"/>
        </w:rPr>
      </w:pPr>
      <w:r w:rsidRPr="00EC7366">
        <w:rPr>
          <w:rFonts w:ascii="Calibri Light" w:hAnsi="Calibri Light"/>
          <w:lang w:val="es-ES"/>
        </w:rPr>
        <w:t>A continuación se anexa</w:t>
      </w:r>
      <w:r w:rsidR="003B22D4" w:rsidRPr="00EC7366">
        <w:rPr>
          <w:rFonts w:ascii="Calibri Light" w:hAnsi="Calibri Light"/>
          <w:lang w:val="es-ES"/>
        </w:rPr>
        <w:t xml:space="preserve"> la presentación del proyecto de investigación complementario y </w:t>
      </w:r>
      <w:r w:rsidRPr="00EC7366">
        <w:rPr>
          <w:rFonts w:ascii="Calibri Light" w:hAnsi="Calibri Light"/>
          <w:lang w:val="es-ES"/>
        </w:rPr>
        <w:t xml:space="preserve"> los </w:t>
      </w:r>
      <w:proofErr w:type="spellStart"/>
      <w:r w:rsidRPr="00EC7366">
        <w:rPr>
          <w:rFonts w:ascii="Calibri Light" w:hAnsi="Calibri Light"/>
          <w:lang w:val="es-ES"/>
        </w:rPr>
        <w:t>Curriculum</w:t>
      </w:r>
      <w:r w:rsidR="007F6DE0" w:rsidRPr="00EC7366">
        <w:rPr>
          <w:rFonts w:ascii="Calibri Light" w:hAnsi="Calibri Light"/>
          <w:lang w:val="es-ES"/>
        </w:rPr>
        <w:t>s</w:t>
      </w:r>
      <w:proofErr w:type="spellEnd"/>
      <w:r w:rsidR="007F6DE0" w:rsidRPr="00EC7366">
        <w:rPr>
          <w:rFonts w:ascii="Calibri Light" w:hAnsi="Calibri Light"/>
          <w:lang w:val="es-ES"/>
        </w:rPr>
        <w:t xml:space="preserve"> Vitae</w:t>
      </w:r>
      <w:r w:rsidRPr="00EC7366">
        <w:rPr>
          <w:rFonts w:ascii="Calibri Light" w:hAnsi="Calibri Light"/>
          <w:lang w:val="es-ES"/>
        </w:rPr>
        <w:t xml:space="preserve"> de los integrantes del proyecto.</w:t>
      </w:r>
    </w:p>
    <w:p w:rsidR="003B22D4" w:rsidRDefault="003B22D4">
      <w:pPr>
        <w:rPr>
          <w:lang w:val="es-ES"/>
        </w:rPr>
      </w:pPr>
      <w:r>
        <w:rPr>
          <w:lang w:val="es-ES"/>
        </w:rPr>
        <w:br w:type="page"/>
      </w:r>
    </w:p>
    <w:p w:rsidR="003B22D4" w:rsidRDefault="003B22D4" w:rsidP="003B22D4">
      <w:pPr>
        <w:pStyle w:val="Ttulo1"/>
        <w:rPr>
          <w:lang w:val="es-ES_tradnl"/>
        </w:rPr>
      </w:pPr>
      <w:bookmarkStart w:id="58" w:name="_Toc388704951"/>
      <w:r>
        <w:rPr>
          <w:lang w:val="es-ES_tradnl"/>
        </w:rPr>
        <w:lastRenderedPageBreak/>
        <w:t>Proyecto de Investigación Complementario</w:t>
      </w:r>
      <w:bookmarkEnd w:id="58"/>
    </w:p>
    <w:p w:rsidR="003B22D4" w:rsidRPr="00EC7366" w:rsidRDefault="003B22D4" w:rsidP="003B22D4">
      <w:pPr>
        <w:pStyle w:val="Ttulo2"/>
        <w:rPr>
          <w:b/>
          <w:color w:val="7F7F7F" w:themeColor="text1" w:themeTint="80"/>
          <w:lang w:val="es-AR"/>
        </w:rPr>
      </w:pPr>
      <w:bookmarkStart w:id="59" w:name="_Toc388704952"/>
      <w:r w:rsidRPr="00EC7366">
        <w:rPr>
          <w:b/>
          <w:color w:val="7F7F7F" w:themeColor="text1" w:themeTint="80"/>
          <w:lang w:val="es-AR"/>
        </w:rPr>
        <w:t>Título</w:t>
      </w:r>
      <w:bookmarkEnd w:id="59"/>
    </w:p>
    <w:p w:rsidR="003B22D4" w:rsidRPr="00EC7366" w:rsidRDefault="003B22D4" w:rsidP="003B22D4">
      <w:pPr>
        <w:rPr>
          <w:rFonts w:ascii="Calibri Light" w:hAnsi="Calibri Light"/>
          <w:lang w:val="es-ES_tradnl"/>
        </w:rPr>
      </w:pPr>
      <w:r w:rsidRPr="00EC7366">
        <w:rPr>
          <w:rFonts w:ascii="Calibri Light" w:hAnsi="Calibri Light"/>
          <w:lang w:val="es-ES_tradnl"/>
        </w:rPr>
        <w:t xml:space="preserve">Algoritmos de generación de </w:t>
      </w:r>
      <w:proofErr w:type="spellStart"/>
      <w:r w:rsidR="00E46E7A">
        <w:rPr>
          <w:rFonts w:ascii="Calibri Light" w:hAnsi="Calibri Light"/>
          <w:lang w:val="es-ES_tradnl"/>
        </w:rPr>
        <w:t>F</w:t>
      </w:r>
      <w:r w:rsidRPr="00EC7366">
        <w:rPr>
          <w:rFonts w:ascii="Calibri Light" w:hAnsi="Calibri Light"/>
          <w:lang w:val="es-ES_tradnl"/>
        </w:rPr>
        <w:t>ixture</w:t>
      </w:r>
      <w:proofErr w:type="spellEnd"/>
      <w:r w:rsidRPr="00EC7366">
        <w:rPr>
          <w:rFonts w:ascii="Calibri Light" w:hAnsi="Calibri Light"/>
          <w:lang w:val="es-ES_tradnl"/>
        </w:rPr>
        <w:t>.</w:t>
      </w:r>
    </w:p>
    <w:p w:rsidR="003B22D4" w:rsidRPr="00EC7366" w:rsidRDefault="003B22D4" w:rsidP="003B22D4">
      <w:pPr>
        <w:pStyle w:val="Ttulo2"/>
        <w:rPr>
          <w:b/>
          <w:color w:val="7F7F7F" w:themeColor="text1" w:themeTint="80"/>
          <w:lang w:val="es-AR"/>
        </w:rPr>
      </w:pPr>
      <w:bookmarkStart w:id="60" w:name="_Toc388704953"/>
      <w:r w:rsidRPr="00EC7366">
        <w:rPr>
          <w:b/>
          <w:color w:val="7F7F7F" w:themeColor="text1" w:themeTint="80"/>
          <w:lang w:val="es-AR"/>
        </w:rPr>
        <w:t>Área temática</w:t>
      </w:r>
      <w:bookmarkEnd w:id="60"/>
    </w:p>
    <w:p w:rsidR="003B22D4" w:rsidRPr="00EC7366" w:rsidRDefault="003B22D4" w:rsidP="003B22D4">
      <w:pPr>
        <w:rPr>
          <w:rFonts w:ascii="Calibri Light" w:hAnsi="Calibri Light"/>
          <w:lang w:val="es-ES_tradnl"/>
        </w:rPr>
      </w:pPr>
      <w:r w:rsidRPr="00EC7366">
        <w:rPr>
          <w:rFonts w:ascii="Calibri Light" w:hAnsi="Calibri Light"/>
          <w:lang w:val="es-ES_tradnl"/>
        </w:rPr>
        <w:t>Algoritmos de resolución de modelos matemáticos. Programación Lineal. Cátedras relacionadas: Investigación Operativa- Inteligencia Artificial.</w:t>
      </w:r>
    </w:p>
    <w:p w:rsidR="003B22D4" w:rsidRPr="00EC7366" w:rsidRDefault="003B22D4" w:rsidP="003B22D4">
      <w:pPr>
        <w:pStyle w:val="Ttulo2"/>
        <w:rPr>
          <w:b/>
          <w:color w:val="7F7F7F" w:themeColor="text1" w:themeTint="80"/>
          <w:lang w:val="es-AR"/>
        </w:rPr>
      </w:pPr>
      <w:bookmarkStart w:id="61" w:name="_Toc388704954"/>
      <w:r w:rsidRPr="00EC7366">
        <w:rPr>
          <w:b/>
          <w:color w:val="7F7F7F" w:themeColor="text1" w:themeTint="80"/>
          <w:lang w:val="es-AR"/>
        </w:rPr>
        <w:t>Objetivo de la investigación</w:t>
      </w:r>
      <w:bookmarkEnd w:id="61"/>
    </w:p>
    <w:p w:rsidR="003B22D4" w:rsidRPr="00EC7366" w:rsidRDefault="003B22D4" w:rsidP="003B22D4">
      <w:pPr>
        <w:pStyle w:val="Sinespaciado"/>
        <w:jc w:val="both"/>
        <w:rPr>
          <w:rFonts w:ascii="Calibri Light" w:hAnsi="Calibri Light"/>
          <w:lang w:val="es-ES_tradnl"/>
        </w:rPr>
      </w:pPr>
      <w:r w:rsidRPr="00EC7366">
        <w:rPr>
          <w:rFonts w:ascii="Calibri Light" w:hAnsi="Calibri Light"/>
          <w:lang w:val="es-ES_tradnl"/>
        </w:rPr>
        <w:t xml:space="preserve">El objetivo de esta investigación es encontrar el/los algoritmos más eficientes que permitan la generación del </w:t>
      </w:r>
      <w:proofErr w:type="spellStart"/>
      <w:r w:rsidRPr="00EC7366">
        <w:rPr>
          <w:rFonts w:ascii="Calibri Light" w:hAnsi="Calibri Light"/>
          <w:lang w:val="es-ES_tradnl"/>
        </w:rPr>
        <w:t>fixture</w:t>
      </w:r>
      <w:proofErr w:type="spellEnd"/>
      <w:r w:rsidRPr="00EC7366">
        <w:rPr>
          <w:rFonts w:ascii="Calibri Light" w:hAnsi="Calibri Light"/>
          <w:lang w:val="es-ES_tradnl"/>
        </w:rPr>
        <w:t xml:space="preserve"> de un </w:t>
      </w:r>
      <w:r w:rsidR="008057C0" w:rsidRPr="00EC7366">
        <w:rPr>
          <w:rFonts w:ascii="Calibri Light" w:hAnsi="Calibri Light"/>
          <w:lang w:val="es-ES_tradnl"/>
        </w:rPr>
        <w:t>C</w:t>
      </w:r>
      <w:r w:rsidRPr="00EC7366">
        <w:rPr>
          <w:rFonts w:ascii="Calibri Light" w:hAnsi="Calibri Light"/>
          <w:lang w:val="es-ES_tradnl"/>
        </w:rPr>
        <w:t>ampeonato</w:t>
      </w:r>
      <w:r w:rsidR="00E46E7A">
        <w:rPr>
          <w:rFonts w:ascii="Calibri Light" w:hAnsi="Calibri Light"/>
          <w:lang w:val="es-ES_tradnl"/>
        </w:rPr>
        <w:t xml:space="preserve"> de fútbol</w:t>
      </w:r>
      <w:r w:rsidRPr="00EC7366">
        <w:rPr>
          <w:rFonts w:ascii="Calibri Light" w:hAnsi="Calibri Light"/>
          <w:lang w:val="es-ES_tradnl"/>
        </w:rPr>
        <w:t xml:space="preserve">. Si bien existen muchos algoritmos sencillos para la generación de </w:t>
      </w:r>
      <w:proofErr w:type="spellStart"/>
      <w:r w:rsidRPr="00EC7366">
        <w:rPr>
          <w:rFonts w:ascii="Calibri Light" w:hAnsi="Calibri Light"/>
          <w:lang w:val="es-ES_tradnl"/>
        </w:rPr>
        <w:t>fixture</w:t>
      </w:r>
      <w:proofErr w:type="spellEnd"/>
      <w:r w:rsidRPr="00EC7366">
        <w:rPr>
          <w:rFonts w:ascii="Calibri Light" w:hAnsi="Calibri Light"/>
          <w:lang w:val="es-ES_tradnl"/>
        </w:rPr>
        <w:t xml:space="preserve"> “todos contra todos”, muchas veces estos no satisfacen las necesidades de los </w:t>
      </w:r>
      <w:r w:rsidR="006A57B7" w:rsidRPr="00EC7366">
        <w:rPr>
          <w:rFonts w:ascii="Calibri Light" w:hAnsi="Calibri Light"/>
          <w:lang w:val="es-ES_tradnl"/>
        </w:rPr>
        <w:t>C</w:t>
      </w:r>
      <w:r w:rsidRPr="00EC7366">
        <w:rPr>
          <w:rFonts w:ascii="Calibri Light" w:hAnsi="Calibri Light"/>
          <w:lang w:val="es-ES_tradnl"/>
        </w:rPr>
        <w:t xml:space="preserve">ampeonatos en los que su </w:t>
      </w:r>
      <w:r w:rsidR="006A57B7" w:rsidRPr="00EC7366">
        <w:rPr>
          <w:rFonts w:ascii="Calibri Light" w:hAnsi="Calibri Light"/>
          <w:lang w:val="es-ES_tradnl"/>
        </w:rPr>
        <w:t>diagramación</w:t>
      </w:r>
      <w:r w:rsidRPr="00EC7366">
        <w:rPr>
          <w:rFonts w:ascii="Calibri Light" w:hAnsi="Calibri Light"/>
          <w:lang w:val="es-ES_tradnl"/>
        </w:rPr>
        <w:t xml:space="preserve"> está determinad</w:t>
      </w:r>
      <w:r w:rsidR="006A57B7" w:rsidRPr="00EC7366">
        <w:rPr>
          <w:rFonts w:ascii="Calibri Light" w:hAnsi="Calibri Light"/>
          <w:lang w:val="es-ES_tradnl"/>
        </w:rPr>
        <w:t>a</w:t>
      </w:r>
      <w:r w:rsidRPr="00EC7366">
        <w:rPr>
          <w:rFonts w:ascii="Calibri Light" w:hAnsi="Calibri Light"/>
          <w:lang w:val="es-ES_tradnl"/>
        </w:rPr>
        <w:t xml:space="preserve"> por el cumplimiento o no de una serie de condiciones. Dich</w:t>
      </w:r>
      <w:r w:rsidR="006A57B7" w:rsidRPr="00EC7366">
        <w:rPr>
          <w:rFonts w:ascii="Calibri Light" w:hAnsi="Calibri Light"/>
          <w:lang w:val="es-ES_tradnl"/>
        </w:rPr>
        <w:t>os requisitos</w:t>
      </w:r>
      <w:r w:rsidRPr="00EC7366">
        <w:rPr>
          <w:rFonts w:ascii="Calibri Light" w:hAnsi="Calibri Light"/>
          <w:lang w:val="es-ES_tradnl"/>
        </w:rPr>
        <w:t xml:space="preserve"> dependen del torneo en particular del que se trate. En caso de no encontrar los algoritmos que se adapten a las necesidades del sistema que se piensa implementar, se buscará diseñar un algoritmo propio que resuelva el problema planteado.</w:t>
      </w:r>
    </w:p>
    <w:p w:rsidR="003B22D4" w:rsidRPr="00EC7366" w:rsidRDefault="003B22D4" w:rsidP="003B22D4">
      <w:pPr>
        <w:pStyle w:val="Ttulo2"/>
        <w:rPr>
          <w:b/>
          <w:color w:val="7F7F7F" w:themeColor="text1" w:themeTint="80"/>
          <w:lang w:val="es-AR"/>
        </w:rPr>
      </w:pPr>
      <w:bookmarkStart w:id="62" w:name="_Toc388704955"/>
      <w:r w:rsidRPr="00EC7366">
        <w:rPr>
          <w:b/>
          <w:color w:val="7F7F7F" w:themeColor="text1" w:themeTint="80"/>
          <w:lang w:val="es-AR"/>
        </w:rPr>
        <w:t>FUNDAMENTOS</w:t>
      </w:r>
      <w:bookmarkEnd w:id="62"/>
    </w:p>
    <w:p w:rsidR="00A13298" w:rsidRPr="00E731E9" w:rsidRDefault="003B22D4" w:rsidP="003B22D4">
      <w:pPr>
        <w:pStyle w:val="Sinespaciado"/>
        <w:jc w:val="both"/>
        <w:rPr>
          <w:rFonts w:ascii="Calibri Light" w:hAnsi="Calibri Light"/>
          <w:lang w:val="es-ES_tradnl"/>
        </w:rPr>
      </w:pPr>
      <w:r w:rsidRPr="00E731E9">
        <w:rPr>
          <w:rFonts w:ascii="Calibri Light" w:hAnsi="Calibri Light"/>
          <w:lang w:val="es-ES_tradnl"/>
        </w:rPr>
        <w:t xml:space="preserve">Para un mismo torneo existen muchas formas de armar un </w:t>
      </w:r>
      <w:proofErr w:type="spellStart"/>
      <w:r w:rsidRPr="00E731E9">
        <w:rPr>
          <w:rFonts w:ascii="Calibri Light" w:hAnsi="Calibri Light"/>
          <w:lang w:val="es-ES_tradnl"/>
        </w:rPr>
        <w:t>fixture</w:t>
      </w:r>
      <w:proofErr w:type="spellEnd"/>
      <w:r w:rsidRPr="00E731E9">
        <w:rPr>
          <w:rFonts w:ascii="Calibri Light" w:hAnsi="Calibri Light"/>
          <w:lang w:val="es-ES_tradnl"/>
        </w:rPr>
        <w:t xml:space="preserve">. </w:t>
      </w:r>
      <w:r w:rsidR="00E46E7A" w:rsidRPr="00E731E9">
        <w:rPr>
          <w:rFonts w:ascii="Calibri Light" w:hAnsi="Calibri Light"/>
          <w:lang w:val="es-ES_tradnl"/>
        </w:rPr>
        <w:t>Lo que queremos lograr</w:t>
      </w:r>
      <w:r w:rsidR="00FE5EC0" w:rsidRPr="00E731E9">
        <w:rPr>
          <w:rFonts w:ascii="Calibri Light" w:hAnsi="Calibri Light"/>
          <w:lang w:val="es-ES_tradnl"/>
        </w:rPr>
        <w:t>,</w:t>
      </w:r>
      <w:r w:rsidR="00E46E7A" w:rsidRPr="00E731E9">
        <w:rPr>
          <w:rFonts w:ascii="Calibri Light" w:hAnsi="Calibri Light"/>
          <w:lang w:val="es-ES_tradnl"/>
        </w:rPr>
        <w:t xml:space="preserve"> es llevar a cabo el desarrollo de una diagramación que se adecue a las </w:t>
      </w:r>
      <w:r w:rsidR="00FE5EC0" w:rsidRPr="00E731E9">
        <w:rPr>
          <w:rFonts w:ascii="Calibri Light" w:hAnsi="Calibri Light"/>
          <w:lang w:val="es-ES_tradnl"/>
        </w:rPr>
        <w:t>distintas necesidades que posean</w:t>
      </w:r>
      <w:r w:rsidR="00E46E7A" w:rsidRPr="00E731E9">
        <w:rPr>
          <w:rFonts w:ascii="Calibri Light" w:hAnsi="Calibri Light"/>
          <w:lang w:val="es-ES_tradnl"/>
        </w:rPr>
        <w:t xml:space="preserve"> cada</w:t>
      </w:r>
      <w:r w:rsidR="00A13298" w:rsidRPr="00E731E9">
        <w:rPr>
          <w:rFonts w:ascii="Calibri Light" w:hAnsi="Calibri Light"/>
          <w:lang w:val="es-ES_tradnl"/>
        </w:rPr>
        <w:t xml:space="preserve"> uno de los</w:t>
      </w:r>
      <w:r w:rsidR="00E46E7A" w:rsidRPr="00E731E9">
        <w:rPr>
          <w:rFonts w:ascii="Calibri Light" w:hAnsi="Calibri Light"/>
          <w:lang w:val="es-ES_tradnl"/>
        </w:rPr>
        <w:t xml:space="preserve"> organizador</w:t>
      </w:r>
      <w:r w:rsidR="00A13298" w:rsidRPr="00E731E9">
        <w:rPr>
          <w:rFonts w:ascii="Calibri Light" w:hAnsi="Calibri Light"/>
          <w:lang w:val="es-ES_tradnl"/>
        </w:rPr>
        <w:t>es</w:t>
      </w:r>
      <w:r w:rsidR="00E46E7A" w:rsidRPr="00E731E9">
        <w:rPr>
          <w:rFonts w:ascii="Calibri Light" w:hAnsi="Calibri Light"/>
          <w:lang w:val="es-ES_tradnl"/>
        </w:rPr>
        <w:t xml:space="preserve"> de torneo</w:t>
      </w:r>
      <w:r w:rsidR="00FE5EC0" w:rsidRPr="00E731E9">
        <w:rPr>
          <w:rFonts w:ascii="Calibri Light" w:hAnsi="Calibri Light"/>
          <w:lang w:val="es-ES_tradnl"/>
        </w:rPr>
        <w:t>s</w:t>
      </w:r>
      <w:r w:rsidR="00E46E7A" w:rsidRPr="00E731E9">
        <w:rPr>
          <w:rFonts w:ascii="Calibri Light" w:hAnsi="Calibri Light"/>
          <w:lang w:val="es-ES_tradnl"/>
        </w:rPr>
        <w:t xml:space="preserve"> de fútbol. Por </w:t>
      </w:r>
      <w:r w:rsidR="00A13298" w:rsidRPr="00E731E9">
        <w:rPr>
          <w:rFonts w:ascii="Calibri Light" w:hAnsi="Calibri Light"/>
          <w:lang w:val="es-ES_tradnl"/>
        </w:rPr>
        <w:t xml:space="preserve">lo tanto, para que el </w:t>
      </w:r>
      <w:proofErr w:type="spellStart"/>
      <w:r w:rsidR="00A13298" w:rsidRPr="00E731E9">
        <w:rPr>
          <w:rFonts w:ascii="Calibri Light" w:hAnsi="Calibri Light"/>
          <w:lang w:val="es-ES_tradnl"/>
        </w:rPr>
        <w:t>fixture</w:t>
      </w:r>
      <w:proofErr w:type="spellEnd"/>
      <w:r w:rsidR="00A13298" w:rsidRPr="00E731E9">
        <w:rPr>
          <w:rFonts w:ascii="Calibri Light" w:hAnsi="Calibri Light"/>
          <w:lang w:val="es-ES_tradnl"/>
        </w:rPr>
        <w:t xml:space="preserve"> pueda cumplir con sus expectativas</w:t>
      </w:r>
      <w:r w:rsidR="00E46E7A" w:rsidRPr="00E731E9">
        <w:rPr>
          <w:rFonts w:ascii="Calibri Light" w:hAnsi="Calibri Light"/>
          <w:lang w:val="es-ES_tradnl"/>
        </w:rPr>
        <w:t>, es necesario que contemple dis</w:t>
      </w:r>
      <w:r w:rsidR="00FE5EC0" w:rsidRPr="00E731E9">
        <w:rPr>
          <w:rFonts w:ascii="Calibri Light" w:hAnsi="Calibri Light"/>
          <w:lang w:val="es-ES_tradnl"/>
        </w:rPr>
        <w:t>t</w:t>
      </w:r>
      <w:r w:rsidR="00E46E7A" w:rsidRPr="00E731E9">
        <w:rPr>
          <w:rFonts w:ascii="Calibri Light" w:hAnsi="Calibri Light"/>
          <w:lang w:val="es-ES_tradnl"/>
        </w:rPr>
        <w:t>intas precondiciones que deberían tenerse en cuenta desde el primer momento. Por ejemplo, para un torne</w:t>
      </w:r>
      <w:r w:rsidR="00A13298" w:rsidRPr="00E731E9">
        <w:rPr>
          <w:rFonts w:ascii="Calibri Light" w:hAnsi="Calibri Light"/>
          <w:lang w:val="es-ES_tradnl"/>
        </w:rPr>
        <w:t>o en particular, la disposición de sus fechas</w:t>
      </w:r>
      <w:r w:rsidR="00E46E7A" w:rsidRPr="00E731E9">
        <w:rPr>
          <w:rFonts w:ascii="Calibri Light" w:hAnsi="Calibri Light"/>
          <w:lang w:val="es-ES_tradnl"/>
        </w:rPr>
        <w:t xml:space="preserve"> puede tener una relevancia distinta, ya que muchas veces existen partidos que son más atractivos que otros y se desea que tengan </w:t>
      </w:r>
      <w:r w:rsidR="00FE5EC0" w:rsidRPr="00E731E9">
        <w:rPr>
          <w:rFonts w:ascii="Calibri Light" w:hAnsi="Calibri Light"/>
          <w:lang w:val="es-ES_tradnl"/>
        </w:rPr>
        <w:t>lugar en una fecha</w:t>
      </w:r>
      <w:r w:rsidR="00A13298" w:rsidRPr="00E731E9">
        <w:rPr>
          <w:rFonts w:ascii="Calibri Light" w:hAnsi="Calibri Light"/>
          <w:lang w:val="es-ES_tradnl"/>
        </w:rPr>
        <w:t xml:space="preserve"> en</w:t>
      </w:r>
      <w:r w:rsidR="00FE5EC0" w:rsidRPr="00E731E9">
        <w:rPr>
          <w:rFonts w:ascii="Calibri Light" w:hAnsi="Calibri Light"/>
          <w:lang w:val="es-ES_tradnl"/>
        </w:rPr>
        <w:t xml:space="preserve"> particular. </w:t>
      </w:r>
      <w:r w:rsidR="00E46E7A" w:rsidRPr="00E731E9">
        <w:rPr>
          <w:rFonts w:ascii="Calibri Light" w:hAnsi="Calibri Light"/>
          <w:lang w:val="es-ES_tradnl"/>
        </w:rPr>
        <w:t>Es decir,</w:t>
      </w:r>
      <w:r w:rsidR="00FE5EC0" w:rsidRPr="00E731E9">
        <w:rPr>
          <w:rFonts w:ascii="Calibri Light" w:hAnsi="Calibri Light"/>
          <w:lang w:val="es-ES_tradnl"/>
        </w:rPr>
        <w:t xml:space="preserve"> por ejemplo,</w:t>
      </w:r>
      <w:r w:rsidR="00E46E7A" w:rsidRPr="00E731E9">
        <w:rPr>
          <w:rFonts w:ascii="Calibri Light" w:hAnsi="Calibri Light"/>
          <w:lang w:val="es-ES_tradnl"/>
        </w:rPr>
        <w:t xml:space="preserve"> para la AFA, una precondición en el armado de su </w:t>
      </w:r>
      <w:proofErr w:type="spellStart"/>
      <w:r w:rsidR="00E46E7A" w:rsidRPr="00E731E9">
        <w:rPr>
          <w:rFonts w:ascii="Calibri Light" w:hAnsi="Calibri Light"/>
          <w:lang w:val="es-ES_tradnl"/>
        </w:rPr>
        <w:t>fixture</w:t>
      </w:r>
      <w:proofErr w:type="spellEnd"/>
      <w:r w:rsidR="00E46E7A" w:rsidRPr="00E731E9">
        <w:rPr>
          <w:rFonts w:ascii="Calibri Light" w:hAnsi="Calibri Light"/>
          <w:lang w:val="es-ES_tradnl"/>
        </w:rPr>
        <w:t xml:space="preserve"> sería que </w:t>
      </w:r>
      <w:proofErr w:type="spellStart"/>
      <w:r w:rsidR="00E46E7A" w:rsidRPr="00E731E9">
        <w:rPr>
          <w:rFonts w:ascii="Calibri Light" w:hAnsi="Calibri Light"/>
          <w:lang w:val="es-ES_tradnl"/>
        </w:rPr>
        <w:t>River</w:t>
      </w:r>
      <w:proofErr w:type="spellEnd"/>
      <w:r w:rsidR="00E46E7A" w:rsidRPr="00E731E9">
        <w:rPr>
          <w:rFonts w:ascii="Calibri Light" w:hAnsi="Calibri Light"/>
          <w:lang w:val="es-ES_tradnl"/>
        </w:rPr>
        <w:t xml:space="preserve"> y Boca no se enfrente</w:t>
      </w:r>
      <w:r w:rsidR="00FE5EC0" w:rsidRPr="00E731E9">
        <w:rPr>
          <w:rFonts w:ascii="Calibri Light" w:hAnsi="Calibri Light"/>
          <w:lang w:val="es-ES_tradnl"/>
        </w:rPr>
        <w:t>n en las primeras fechas del C</w:t>
      </w:r>
      <w:r w:rsidR="00E46E7A" w:rsidRPr="00E731E9">
        <w:rPr>
          <w:rFonts w:ascii="Calibri Light" w:hAnsi="Calibri Light"/>
          <w:lang w:val="es-ES_tradnl"/>
        </w:rPr>
        <w:t>ampeonato, sino en la mitad del torneo en adelante</w:t>
      </w:r>
      <w:r w:rsidR="00A13298" w:rsidRPr="00E731E9">
        <w:rPr>
          <w:rFonts w:ascii="Calibri Light" w:hAnsi="Calibri Light"/>
          <w:lang w:val="es-ES_tradnl"/>
        </w:rPr>
        <w:t>, ya que</w:t>
      </w:r>
      <w:r w:rsidR="00FE5EC0" w:rsidRPr="00E731E9">
        <w:rPr>
          <w:rFonts w:ascii="Calibri Light" w:hAnsi="Calibri Light"/>
          <w:lang w:val="es-ES_tradnl"/>
        </w:rPr>
        <w:t xml:space="preserve"> el atractivo del encuentro aumenta en esas instancias por la tabla de posiciones</w:t>
      </w:r>
      <w:r w:rsidR="00A13298" w:rsidRPr="00E731E9">
        <w:rPr>
          <w:rFonts w:ascii="Calibri Light" w:hAnsi="Calibri Light"/>
          <w:lang w:val="es-ES_tradnl"/>
        </w:rPr>
        <w:t xml:space="preserve"> y la finalización del certamen</w:t>
      </w:r>
      <w:r w:rsidR="00E46E7A" w:rsidRPr="00E731E9">
        <w:rPr>
          <w:rFonts w:ascii="Calibri Light" w:hAnsi="Calibri Light"/>
          <w:lang w:val="es-ES_tradnl"/>
        </w:rPr>
        <w:t>.</w:t>
      </w:r>
      <w:r w:rsidR="003420E2" w:rsidRPr="00E731E9">
        <w:rPr>
          <w:rFonts w:ascii="Calibri Light" w:hAnsi="Calibri Light"/>
          <w:lang w:val="es-ES_tradnl"/>
        </w:rPr>
        <w:t xml:space="preserve"> Otra condición podría ser que no se jueguen dos partidos igual de atractivos la misma fecha</w:t>
      </w:r>
      <w:r w:rsidR="00E46E7A" w:rsidRPr="00E731E9">
        <w:rPr>
          <w:rFonts w:ascii="Calibri Light" w:hAnsi="Calibri Light"/>
          <w:lang w:val="es-ES_tradnl"/>
        </w:rPr>
        <w:t xml:space="preserve">. </w:t>
      </w:r>
      <w:r w:rsidR="003420E2" w:rsidRPr="00E731E9">
        <w:rPr>
          <w:rFonts w:ascii="Calibri Light" w:hAnsi="Calibri Light"/>
          <w:lang w:val="es-ES_tradnl"/>
        </w:rPr>
        <w:t>E</w:t>
      </w:r>
      <w:r w:rsidR="00A13298" w:rsidRPr="00E731E9">
        <w:rPr>
          <w:rFonts w:ascii="Calibri Light" w:hAnsi="Calibri Light"/>
          <w:lang w:val="es-ES_tradnl"/>
        </w:rPr>
        <w:t>n los torneos amateurs</w:t>
      </w:r>
      <w:r w:rsidR="0019707F" w:rsidRPr="00E731E9">
        <w:rPr>
          <w:rFonts w:ascii="Calibri Light" w:hAnsi="Calibri Light"/>
          <w:lang w:val="es-ES_tradnl"/>
        </w:rPr>
        <w:t xml:space="preserve"> también existen muchas veces condiciones que se deben cumplir</w:t>
      </w:r>
      <w:r w:rsidR="00A13298" w:rsidRPr="00E731E9">
        <w:rPr>
          <w:rFonts w:ascii="Calibri Light" w:hAnsi="Calibri Light"/>
          <w:lang w:val="es-ES_tradnl"/>
        </w:rPr>
        <w:t>. E</w:t>
      </w:r>
      <w:r w:rsidR="00FE5EC0" w:rsidRPr="00E731E9">
        <w:rPr>
          <w:rFonts w:ascii="Calibri Light" w:hAnsi="Calibri Light"/>
          <w:lang w:val="es-ES_tradnl"/>
        </w:rPr>
        <w:t xml:space="preserve">n el caso que se trate de partidos ida y vuelta, se tiene que considerar que en el partido de vuelta el equipo local y visitante deben estar invertidos con respecto a la fecha de ida. Además, se puede considerar el hecho que un equipo no juegue dos fechas seguidas como local. </w:t>
      </w:r>
    </w:p>
    <w:p w:rsidR="00E46E7A" w:rsidRPr="00E731E9" w:rsidRDefault="00FE5EC0" w:rsidP="003B22D4">
      <w:pPr>
        <w:pStyle w:val="Sinespaciado"/>
        <w:jc w:val="both"/>
        <w:rPr>
          <w:rFonts w:ascii="Calibri Light" w:hAnsi="Calibri Light"/>
          <w:lang w:val="es-ES_tradnl"/>
        </w:rPr>
      </w:pPr>
      <w:r w:rsidRPr="00E731E9">
        <w:rPr>
          <w:rFonts w:ascii="Calibri Light" w:hAnsi="Calibri Light"/>
          <w:lang w:val="es-ES_tradnl"/>
        </w:rPr>
        <w:t>P</w:t>
      </w:r>
      <w:r w:rsidR="006C6C21" w:rsidRPr="00E731E9">
        <w:rPr>
          <w:rFonts w:ascii="Calibri Light" w:hAnsi="Calibri Light"/>
          <w:lang w:val="es-ES_tradnl"/>
        </w:rPr>
        <w:t>ara un mismo C</w:t>
      </w:r>
      <w:r w:rsidR="0019707F" w:rsidRPr="00E731E9">
        <w:rPr>
          <w:rFonts w:ascii="Calibri Light" w:hAnsi="Calibri Light"/>
          <w:lang w:val="es-ES_tradnl"/>
        </w:rPr>
        <w:t xml:space="preserve">ampeonato, se pueden obtener muchos </w:t>
      </w:r>
      <w:proofErr w:type="spellStart"/>
      <w:r w:rsidR="0019707F" w:rsidRPr="00E731E9">
        <w:rPr>
          <w:rFonts w:ascii="Calibri Light" w:hAnsi="Calibri Light"/>
          <w:lang w:val="es-ES_tradnl"/>
        </w:rPr>
        <w:t>fixtures</w:t>
      </w:r>
      <w:proofErr w:type="spellEnd"/>
      <w:r w:rsidR="0019707F" w:rsidRPr="00E731E9">
        <w:rPr>
          <w:rFonts w:ascii="Calibri Light" w:hAnsi="Calibri Light"/>
          <w:lang w:val="es-ES_tradnl"/>
        </w:rPr>
        <w:t xml:space="preserve"> diferentes,</w:t>
      </w:r>
      <w:r w:rsidRPr="00E731E9">
        <w:rPr>
          <w:rFonts w:ascii="Calibri Light" w:hAnsi="Calibri Light"/>
          <w:lang w:val="es-ES_tradnl"/>
        </w:rPr>
        <w:t xml:space="preserve"> </w:t>
      </w:r>
      <w:r w:rsidR="0019707F" w:rsidRPr="00E731E9">
        <w:rPr>
          <w:rFonts w:ascii="Calibri Light" w:hAnsi="Calibri Light"/>
          <w:lang w:val="es-ES_tradnl"/>
        </w:rPr>
        <w:t xml:space="preserve">pero puede que estos no tengan el mismo valor para </w:t>
      </w:r>
      <w:r w:rsidR="006C6C21" w:rsidRPr="00E731E9">
        <w:rPr>
          <w:rFonts w:ascii="Calibri Light" w:hAnsi="Calibri Light"/>
          <w:lang w:val="es-ES_tradnl"/>
        </w:rPr>
        <w:t>el organizador. P</w:t>
      </w:r>
      <w:r w:rsidRPr="00E731E9">
        <w:rPr>
          <w:rFonts w:ascii="Calibri Light" w:hAnsi="Calibri Light"/>
          <w:lang w:val="es-ES_tradnl"/>
        </w:rPr>
        <w:t>or esta razón,</w:t>
      </w:r>
      <w:r w:rsidR="0019707F" w:rsidRPr="00E731E9">
        <w:rPr>
          <w:rFonts w:ascii="Calibri Light" w:hAnsi="Calibri Light"/>
          <w:lang w:val="es-ES_tradnl"/>
        </w:rPr>
        <w:t xml:space="preserve"> se busca poder dar soporte a todo</w:t>
      </w:r>
      <w:r w:rsidR="006C6C21" w:rsidRPr="00E731E9">
        <w:rPr>
          <w:rFonts w:ascii="Calibri Light" w:hAnsi="Calibri Light"/>
          <w:lang w:val="es-ES_tradnl"/>
        </w:rPr>
        <w:t>s los tipos distintos de diagramaciones</w:t>
      </w:r>
      <w:r w:rsidR="0019707F" w:rsidRPr="00E731E9">
        <w:rPr>
          <w:rFonts w:ascii="Calibri Light" w:hAnsi="Calibri Light"/>
          <w:lang w:val="es-ES_tradnl"/>
        </w:rPr>
        <w:t xml:space="preserve"> y a todas las posibilidades de generación de</w:t>
      </w:r>
      <w:r w:rsidR="006C6C21" w:rsidRPr="00E731E9">
        <w:rPr>
          <w:rFonts w:ascii="Calibri Light" w:hAnsi="Calibri Light"/>
          <w:lang w:val="es-ES_tradnl"/>
        </w:rPr>
        <w:t xml:space="preserve"> </w:t>
      </w:r>
      <w:r w:rsidR="0019707F" w:rsidRPr="00E731E9">
        <w:rPr>
          <w:rFonts w:ascii="Calibri Light" w:hAnsi="Calibri Light"/>
          <w:lang w:val="es-ES_tradnl"/>
        </w:rPr>
        <w:t>l</w:t>
      </w:r>
      <w:r w:rsidR="006C6C21" w:rsidRPr="00E731E9">
        <w:rPr>
          <w:rFonts w:ascii="Calibri Light" w:hAnsi="Calibri Light"/>
          <w:lang w:val="es-ES_tradnl"/>
        </w:rPr>
        <w:t>as mismas</w:t>
      </w:r>
      <w:r w:rsidR="0019707F" w:rsidRPr="00E731E9">
        <w:rPr>
          <w:rFonts w:ascii="Calibri Light" w:hAnsi="Calibri Light"/>
          <w:lang w:val="es-ES_tradnl"/>
        </w:rPr>
        <w:t xml:space="preserve"> para</w:t>
      </w:r>
      <w:r w:rsidR="006C6C21" w:rsidRPr="00E731E9">
        <w:rPr>
          <w:rFonts w:ascii="Calibri Light" w:hAnsi="Calibri Light"/>
          <w:lang w:val="es-ES_tradnl"/>
        </w:rPr>
        <w:t xml:space="preserve"> que el cliente pueda elegir la óptima</w:t>
      </w:r>
      <w:r w:rsidR="00A13298" w:rsidRPr="00E731E9">
        <w:rPr>
          <w:rFonts w:ascii="Calibri Light" w:hAnsi="Calibri Light"/>
          <w:lang w:val="es-ES_tradnl"/>
        </w:rPr>
        <w:t>.</w:t>
      </w:r>
    </w:p>
    <w:p w:rsidR="003B22D4" w:rsidRPr="00E731E9" w:rsidRDefault="003B22D4" w:rsidP="003B22D4">
      <w:pPr>
        <w:pStyle w:val="Sinespaciado"/>
        <w:jc w:val="both"/>
        <w:rPr>
          <w:rFonts w:ascii="Calibri Light" w:hAnsi="Calibri Light"/>
          <w:lang w:val="es-ES_tradnl"/>
        </w:rPr>
      </w:pPr>
      <w:r w:rsidRPr="00E731E9">
        <w:rPr>
          <w:rFonts w:ascii="Calibri Light" w:hAnsi="Calibri Light"/>
          <w:lang w:val="es-ES_tradnl"/>
        </w:rPr>
        <w:t xml:space="preserve">Armar el </w:t>
      </w:r>
      <w:proofErr w:type="spellStart"/>
      <w:r w:rsidRPr="00E731E9">
        <w:rPr>
          <w:rFonts w:ascii="Calibri Light" w:hAnsi="Calibri Light"/>
          <w:lang w:val="es-ES_tradnl"/>
        </w:rPr>
        <w:t>fixture</w:t>
      </w:r>
      <w:proofErr w:type="spellEnd"/>
      <w:r w:rsidRPr="00E731E9">
        <w:rPr>
          <w:rFonts w:ascii="Calibri Light" w:hAnsi="Calibri Light"/>
          <w:lang w:val="es-ES_tradnl"/>
        </w:rPr>
        <w:t xml:space="preserve"> adecuado y deseado para cada torneo dependerá de la eficiencia del algoritmo</w:t>
      </w:r>
      <w:r w:rsidR="00A13298" w:rsidRPr="00E731E9">
        <w:rPr>
          <w:rFonts w:ascii="Calibri Light" w:hAnsi="Calibri Light"/>
          <w:lang w:val="es-ES_tradnl"/>
        </w:rPr>
        <w:t>, y allí radica nuestro desafío</w:t>
      </w:r>
      <w:r w:rsidRPr="00E731E9">
        <w:rPr>
          <w:rFonts w:ascii="Calibri Light" w:hAnsi="Calibri Light"/>
          <w:lang w:val="es-ES_tradnl"/>
        </w:rPr>
        <w:t xml:space="preserve">. </w:t>
      </w:r>
    </w:p>
    <w:p w:rsidR="003B22D4" w:rsidRPr="00EC7366" w:rsidRDefault="003B22D4" w:rsidP="003B22D4">
      <w:pPr>
        <w:pStyle w:val="Sinespaciado"/>
        <w:jc w:val="both"/>
        <w:rPr>
          <w:rFonts w:ascii="Calibri Light" w:hAnsi="Calibri Light"/>
          <w:lang w:val="es-ES_tradnl"/>
        </w:rPr>
      </w:pPr>
      <w:r w:rsidRPr="00E731E9">
        <w:rPr>
          <w:rFonts w:ascii="Calibri Light" w:hAnsi="Calibri Light"/>
          <w:lang w:val="es-ES_tradnl"/>
        </w:rPr>
        <w:t>Estos algoritmos deberán</w:t>
      </w:r>
      <w:r w:rsidRPr="00EC7366">
        <w:rPr>
          <w:rFonts w:ascii="Calibri Light" w:hAnsi="Calibri Light"/>
          <w:lang w:val="es-ES_tradnl"/>
        </w:rPr>
        <w:t xml:space="preserve">  estar basados en modelos matemáticos que permitan resolver problemas de satisfacción de restricciones (modelos no relajados).</w:t>
      </w:r>
    </w:p>
    <w:p w:rsidR="003B22D4" w:rsidRPr="00EC7366" w:rsidRDefault="003B22D4" w:rsidP="006A57B7">
      <w:pPr>
        <w:pStyle w:val="Sinespaciado"/>
        <w:jc w:val="both"/>
        <w:rPr>
          <w:rFonts w:ascii="Calibri Light" w:hAnsi="Calibri Light"/>
          <w:lang w:val="es-ES_tradnl"/>
        </w:rPr>
      </w:pPr>
      <w:r w:rsidRPr="00EC7366">
        <w:rPr>
          <w:rFonts w:ascii="Calibri Light" w:hAnsi="Calibri Light"/>
          <w:b/>
          <w:lang w:val="es-ES_tradnl"/>
        </w:rPr>
        <w:lastRenderedPageBreak/>
        <w:t>Problemas de satisfacción de restricciones</w:t>
      </w:r>
      <w:r w:rsidRPr="00EC7366">
        <w:rPr>
          <w:rFonts w:ascii="Calibri Light" w:hAnsi="Calibri Light"/>
          <w:lang w:val="es-ES_tradnl"/>
        </w:rPr>
        <w:t> (</w:t>
      </w:r>
      <w:proofErr w:type="spellStart"/>
      <w:r w:rsidRPr="00EC7366">
        <w:rPr>
          <w:rFonts w:ascii="Calibri Light" w:hAnsi="Calibri Light"/>
          <w:lang w:val="es-ES_tradnl"/>
        </w:rPr>
        <w:t>CSPs</w:t>
      </w:r>
      <w:proofErr w:type="spellEnd"/>
      <w:r w:rsidRPr="00EC7366">
        <w:rPr>
          <w:rFonts w:ascii="Calibri Light" w:hAnsi="Calibri Light"/>
          <w:lang w:val="es-ES_tradnl"/>
        </w:rPr>
        <w:t>) por sus siglas en Ingl</w:t>
      </w:r>
      <w:r w:rsidR="006A57B7" w:rsidRPr="00EC7366">
        <w:rPr>
          <w:rFonts w:ascii="Calibri Light" w:hAnsi="Calibri Light"/>
          <w:lang w:val="es-ES_tradnl"/>
        </w:rPr>
        <w:t>é</w:t>
      </w:r>
      <w:r w:rsidRPr="00EC7366">
        <w:rPr>
          <w:rFonts w:ascii="Calibri Light" w:hAnsi="Calibri Light"/>
          <w:lang w:val="es-ES_tradnl"/>
        </w:rPr>
        <w:t>s, son problemas matemáticos definido</w:t>
      </w:r>
      <w:r w:rsidR="006A57B7" w:rsidRPr="00EC7366">
        <w:rPr>
          <w:rFonts w:ascii="Calibri Light" w:hAnsi="Calibri Light"/>
          <w:lang w:val="es-ES_tradnl"/>
        </w:rPr>
        <w:t>s</w:t>
      </w:r>
      <w:r w:rsidRPr="00EC7366">
        <w:rPr>
          <w:rFonts w:ascii="Calibri Light" w:hAnsi="Calibri Light"/>
          <w:lang w:val="es-ES_tradnl"/>
        </w:rPr>
        <w:t xml:space="preserve"> como un conjunto de objetos tal que su estado debe satisfacer un número de restricciones o limitaciones. </w:t>
      </w:r>
      <w:proofErr w:type="spellStart"/>
      <w:r w:rsidRPr="00EC7366">
        <w:rPr>
          <w:rFonts w:ascii="Calibri Light" w:hAnsi="Calibri Light"/>
          <w:lang w:val="es-ES_tradnl"/>
        </w:rPr>
        <w:t>CSPs</w:t>
      </w:r>
      <w:proofErr w:type="spellEnd"/>
      <w:r w:rsidRPr="00EC7366">
        <w:rPr>
          <w:rFonts w:ascii="Calibri Light" w:hAnsi="Calibri Light"/>
          <w:lang w:val="es-ES_tradnl"/>
        </w:rPr>
        <w:t xml:space="preserve"> representa las entidades de un problema como una colección homogénea finita de restricciones sobre variables, las que son resueltas por métodos de satisfacción de restricciones. </w:t>
      </w:r>
      <w:proofErr w:type="spellStart"/>
      <w:r w:rsidRPr="00EC7366">
        <w:rPr>
          <w:rFonts w:ascii="Calibri Light" w:hAnsi="Calibri Light"/>
          <w:lang w:val="es-ES_tradnl"/>
        </w:rPr>
        <w:t>CSPs</w:t>
      </w:r>
      <w:proofErr w:type="spellEnd"/>
      <w:r w:rsidRPr="00EC7366">
        <w:rPr>
          <w:rFonts w:ascii="Calibri Light" w:hAnsi="Calibri Light"/>
          <w:lang w:val="es-ES_tradnl"/>
        </w:rPr>
        <w:t xml:space="preserve"> son el tema de una intensa investigación en Inteligencia Artificial e </w:t>
      </w:r>
      <w:r w:rsidR="006A57B7" w:rsidRPr="00EC7366">
        <w:rPr>
          <w:rFonts w:ascii="Calibri Light" w:hAnsi="Calibri Light"/>
          <w:lang w:val="es-ES_tradnl"/>
        </w:rPr>
        <w:t>Investigación</w:t>
      </w:r>
      <w:r w:rsidRPr="00EC7366">
        <w:rPr>
          <w:rFonts w:ascii="Calibri Light" w:hAnsi="Calibri Light"/>
          <w:lang w:val="es-ES_tradnl"/>
        </w:rPr>
        <w:t xml:space="preserve"> de operaciones, dado que la generalidad en su formulación provee un principio básico para analizar y resolver problemas de distintos tipos. </w:t>
      </w:r>
      <w:proofErr w:type="spellStart"/>
      <w:r w:rsidRPr="00EC7366">
        <w:rPr>
          <w:rFonts w:ascii="Calibri Light" w:hAnsi="Calibri Light"/>
          <w:lang w:val="es-ES_tradnl"/>
        </w:rPr>
        <w:t>CSPs</w:t>
      </w:r>
      <w:proofErr w:type="spellEnd"/>
      <w:r w:rsidRPr="00EC7366">
        <w:rPr>
          <w:rFonts w:ascii="Calibri Light" w:hAnsi="Calibri Light"/>
          <w:lang w:val="es-ES_tradnl"/>
        </w:rPr>
        <w:t xml:space="preserve"> a menudo muestran gran complejidad, requiriendo una combinación de métodos heurísticos y búsqueda combinatoria para ser resueltos en un tiempo razonable. </w:t>
      </w:r>
      <w:r w:rsidRPr="00EC7366">
        <w:rPr>
          <w:rFonts w:ascii="Calibri Light" w:hAnsi="Calibri Light"/>
          <w:vertAlign w:val="superscript"/>
          <w:lang w:val="es-ES_tradnl"/>
        </w:rPr>
        <w:t>1</w:t>
      </w:r>
    </w:p>
    <w:p w:rsidR="003B22D4" w:rsidRPr="00EC7366" w:rsidRDefault="003B22D4" w:rsidP="003B22D4">
      <w:pPr>
        <w:pStyle w:val="Ttulo2"/>
        <w:rPr>
          <w:b/>
          <w:color w:val="7F7F7F" w:themeColor="text1" w:themeTint="80"/>
          <w:lang w:val="es-AR"/>
        </w:rPr>
      </w:pPr>
      <w:bookmarkStart w:id="63" w:name="_Toc388704956"/>
      <w:r w:rsidRPr="00EC7366">
        <w:rPr>
          <w:b/>
          <w:color w:val="7F7F7F" w:themeColor="text1" w:themeTint="80"/>
          <w:lang w:val="es-AR"/>
        </w:rPr>
        <w:t>RESULTADOS ESPERADOS</w:t>
      </w:r>
      <w:bookmarkEnd w:id="63"/>
    </w:p>
    <w:p w:rsidR="00A13298" w:rsidRPr="00E731E9" w:rsidRDefault="00FE5EC0" w:rsidP="00EC7366">
      <w:pPr>
        <w:pStyle w:val="Sinespaciado"/>
        <w:jc w:val="both"/>
        <w:rPr>
          <w:rFonts w:ascii="Calibri Light" w:hAnsi="Calibri Light"/>
          <w:lang w:val="es-ES_tradnl"/>
        </w:rPr>
      </w:pPr>
      <w:r w:rsidRPr="00E731E9">
        <w:rPr>
          <w:rFonts w:ascii="Calibri Light" w:hAnsi="Calibri Light"/>
          <w:lang w:val="es-ES_tradnl"/>
        </w:rPr>
        <w:t>Lo esperado consiste en e</w:t>
      </w:r>
      <w:r w:rsidR="003B22D4" w:rsidRPr="00E731E9">
        <w:rPr>
          <w:rFonts w:ascii="Calibri Light" w:hAnsi="Calibri Light"/>
          <w:lang w:val="es-ES_tradnl"/>
        </w:rPr>
        <w:t xml:space="preserve">ncontrar </w:t>
      </w:r>
      <w:r w:rsidR="0019707F" w:rsidRPr="00E731E9">
        <w:rPr>
          <w:rFonts w:ascii="Calibri Light" w:hAnsi="Calibri Light"/>
          <w:lang w:val="es-ES_tradnl"/>
        </w:rPr>
        <w:t>los</w:t>
      </w:r>
      <w:r w:rsidR="003B22D4" w:rsidRPr="00E731E9">
        <w:rPr>
          <w:rFonts w:ascii="Calibri Light" w:hAnsi="Calibri Light"/>
          <w:lang w:val="es-ES_tradnl"/>
        </w:rPr>
        <w:t xml:space="preserve"> algoritmo</w:t>
      </w:r>
      <w:r w:rsidR="0019707F" w:rsidRPr="00E731E9">
        <w:rPr>
          <w:rFonts w:ascii="Calibri Light" w:hAnsi="Calibri Light"/>
          <w:lang w:val="es-ES_tradnl"/>
        </w:rPr>
        <w:t>s</w:t>
      </w:r>
      <w:r w:rsidR="003B22D4" w:rsidRPr="00E731E9">
        <w:rPr>
          <w:rFonts w:ascii="Calibri Light" w:hAnsi="Calibri Light"/>
          <w:lang w:val="es-ES_tradnl"/>
        </w:rPr>
        <w:t xml:space="preserve"> más adecuado</w:t>
      </w:r>
      <w:r w:rsidR="00EC7366" w:rsidRPr="00E731E9">
        <w:rPr>
          <w:rFonts w:ascii="Calibri Light" w:hAnsi="Calibri Light"/>
          <w:lang w:val="es-ES_tradnl"/>
        </w:rPr>
        <w:t>s</w:t>
      </w:r>
      <w:r w:rsidR="003B22D4" w:rsidRPr="00E731E9">
        <w:rPr>
          <w:rFonts w:ascii="Calibri Light" w:hAnsi="Calibri Light"/>
          <w:lang w:val="es-ES_tradnl"/>
        </w:rPr>
        <w:t xml:space="preserve"> para </w:t>
      </w:r>
      <w:r w:rsidR="00EC7366" w:rsidRPr="00E731E9">
        <w:rPr>
          <w:rFonts w:ascii="Calibri Light" w:hAnsi="Calibri Light"/>
          <w:lang w:val="es-ES_tradnl"/>
        </w:rPr>
        <w:t>dar solución a</w:t>
      </w:r>
      <w:r w:rsidR="003B22D4" w:rsidRPr="00E731E9">
        <w:rPr>
          <w:rFonts w:ascii="Calibri Light" w:hAnsi="Calibri Light"/>
          <w:lang w:val="es-ES_tradnl"/>
        </w:rPr>
        <w:t>l problema planteado. Est</w:t>
      </w:r>
      <w:r w:rsidR="00EC7366" w:rsidRPr="00E731E9">
        <w:rPr>
          <w:rFonts w:ascii="Calibri Light" w:hAnsi="Calibri Light"/>
          <w:lang w:val="es-ES_tradnl"/>
        </w:rPr>
        <w:t>os</w:t>
      </w:r>
      <w:r w:rsidR="003B22D4" w:rsidRPr="00E731E9">
        <w:rPr>
          <w:rFonts w:ascii="Calibri Light" w:hAnsi="Calibri Light"/>
          <w:lang w:val="es-ES_tradnl"/>
        </w:rPr>
        <w:t xml:space="preserve"> algoritmo</w:t>
      </w:r>
      <w:r w:rsidR="00EC7366" w:rsidRPr="00E731E9">
        <w:rPr>
          <w:rFonts w:ascii="Calibri Light" w:hAnsi="Calibri Light"/>
          <w:lang w:val="es-ES_tradnl"/>
        </w:rPr>
        <w:t>s</w:t>
      </w:r>
      <w:r w:rsidR="003B22D4" w:rsidRPr="00E731E9">
        <w:rPr>
          <w:rFonts w:ascii="Calibri Light" w:hAnsi="Calibri Light"/>
          <w:lang w:val="es-ES_tradnl"/>
        </w:rPr>
        <w:t xml:space="preserve"> deberá</w:t>
      </w:r>
      <w:r w:rsidR="00EC7366" w:rsidRPr="00E731E9">
        <w:rPr>
          <w:rFonts w:ascii="Calibri Light" w:hAnsi="Calibri Light"/>
          <w:lang w:val="es-ES_tradnl"/>
        </w:rPr>
        <w:t>n</w:t>
      </w:r>
      <w:r w:rsidR="003B22D4" w:rsidRPr="00E731E9">
        <w:rPr>
          <w:rFonts w:ascii="Calibri Light" w:hAnsi="Calibri Light"/>
          <w:lang w:val="es-ES_tradnl"/>
        </w:rPr>
        <w:t xml:space="preserve"> estar disponible</w:t>
      </w:r>
      <w:r w:rsidR="00EC7366" w:rsidRPr="00E731E9">
        <w:rPr>
          <w:rFonts w:ascii="Calibri Light" w:hAnsi="Calibri Light"/>
          <w:lang w:val="es-ES_tradnl"/>
        </w:rPr>
        <w:t>s</w:t>
      </w:r>
      <w:r w:rsidR="003B22D4" w:rsidRPr="00E731E9">
        <w:rPr>
          <w:rFonts w:ascii="Calibri Light" w:hAnsi="Calibri Light"/>
          <w:lang w:val="es-ES_tradnl"/>
        </w:rPr>
        <w:t xml:space="preserve"> en una librería en C#. En caso de encontrar la codificación del algoritmo en otro lenguaje</w:t>
      </w:r>
      <w:r w:rsidR="00A13298" w:rsidRPr="00E731E9">
        <w:rPr>
          <w:rFonts w:ascii="Calibri Light" w:hAnsi="Calibri Light"/>
          <w:lang w:val="es-ES_tradnl"/>
        </w:rPr>
        <w:t xml:space="preserve"> de programación</w:t>
      </w:r>
      <w:r w:rsidR="003B22D4" w:rsidRPr="00E731E9">
        <w:rPr>
          <w:rFonts w:ascii="Calibri Light" w:hAnsi="Calibri Light"/>
          <w:lang w:val="es-ES_tradnl"/>
        </w:rPr>
        <w:t>, se buscará trasladarlo al lenguaje necesario.</w:t>
      </w:r>
      <w:r w:rsidRPr="00E731E9">
        <w:rPr>
          <w:rFonts w:ascii="Calibri Light" w:hAnsi="Calibri Light"/>
          <w:lang w:val="es-ES_tradnl"/>
        </w:rPr>
        <w:t xml:space="preserve"> En caso de no encontrar ningún algoritmo de generación para una diagramación en particular con ciertas precondiciones, nuestro desafío consistirá en el desarrollo de nuestros propios algoritmos de diagramación de </w:t>
      </w:r>
      <w:proofErr w:type="spellStart"/>
      <w:r w:rsidRPr="00E731E9">
        <w:rPr>
          <w:rFonts w:ascii="Calibri Light" w:hAnsi="Calibri Light"/>
          <w:lang w:val="es-ES_tradnl"/>
        </w:rPr>
        <w:t>fixture</w:t>
      </w:r>
      <w:proofErr w:type="spellEnd"/>
      <w:r w:rsidRPr="00E731E9">
        <w:rPr>
          <w:rFonts w:ascii="Calibri Light" w:hAnsi="Calibri Light"/>
          <w:lang w:val="es-ES_tradnl"/>
        </w:rPr>
        <w:t xml:space="preserve"> para  poder tratar las principales necesidades de nuestros clientes. En el caso, que no se pueda generar un </w:t>
      </w:r>
      <w:proofErr w:type="spellStart"/>
      <w:r w:rsidRPr="00E731E9">
        <w:rPr>
          <w:rFonts w:ascii="Calibri Light" w:hAnsi="Calibri Light"/>
          <w:lang w:val="es-ES_tradnl"/>
        </w:rPr>
        <w:t>fixture</w:t>
      </w:r>
      <w:proofErr w:type="spellEnd"/>
      <w:r w:rsidRPr="00E731E9">
        <w:rPr>
          <w:rFonts w:ascii="Calibri Light" w:hAnsi="Calibri Light"/>
          <w:lang w:val="es-ES_tradnl"/>
        </w:rPr>
        <w:t xml:space="preserve"> que adapte completamente</w:t>
      </w:r>
      <w:r w:rsidR="00A13298" w:rsidRPr="00E731E9">
        <w:rPr>
          <w:rFonts w:ascii="Calibri Light" w:hAnsi="Calibri Light"/>
          <w:lang w:val="es-ES_tradnl"/>
        </w:rPr>
        <w:t xml:space="preserve"> a todos los requisitos</w:t>
      </w:r>
      <w:r w:rsidRPr="00E731E9">
        <w:rPr>
          <w:rFonts w:ascii="Calibri Light" w:hAnsi="Calibri Light"/>
          <w:lang w:val="es-ES_tradnl"/>
        </w:rPr>
        <w:t xml:space="preserve"> del organizador, se le ofrecerá</w:t>
      </w:r>
      <w:r w:rsidR="00A13298" w:rsidRPr="00E731E9">
        <w:rPr>
          <w:rFonts w:ascii="Calibri Light" w:hAnsi="Calibri Light"/>
          <w:lang w:val="es-ES_tradnl"/>
        </w:rPr>
        <w:t xml:space="preserve"> </w:t>
      </w:r>
      <w:r w:rsidRPr="00E731E9">
        <w:rPr>
          <w:rFonts w:ascii="Calibri Light" w:hAnsi="Calibri Light"/>
          <w:lang w:val="es-ES_tradnl"/>
        </w:rPr>
        <w:t>en última instancia</w:t>
      </w:r>
      <w:r w:rsidR="00A13298" w:rsidRPr="00E731E9">
        <w:rPr>
          <w:rFonts w:ascii="Calibri Light" w:hAnsi="Calibri Light"/>
          <w:lang w:val="es-ES_tradnl"/>
        </w:rPr>
        <w:t>,</w:t>
      </w:r>
      <w:r w:rsidRPr="00E731E9">
        <w:rPr>
          <w:rFonts w:ascii="Calibri Light" w:hAnsi="Calibri Light"/>
          <w:lang w:val="es-ES_tradnl"/>
        </w:rPr>
        <w:t xml:space="preserve"> la posibilidad de generarlo de forma manual</w:t>
      </w:r>
      <w:r w:rsidR="00A13298" w:rsidRPr="00E731E9">
        <w:rPr>
          <w:rFonts w:ascii="Calibri Light" w:hAnsi="Calibri Light"/>
          <w:lang w:val="es-ES_tradnl"/>
        </w:rPr>
        <w:t>.</w:t>
      </w:r>
    </w:p>
    <w:p w:rsidR="003B22D4" w:rsidRDefault="003B22D4" w:rsidP="00EC7366">
      <w:pPr>
        <w:pStyle w:val="Sinespaciado"/>
        <w:jc w:val="both"/>
        <w:rPr>
          <w:rFonts w:ascii="Calibri Light" w:hAnsi="Calibri Light"/>
          <w:lang w:val="es-ES_tradnl"/>
        </w:rPr>
      </w:pPr>
    </w:p>
    <w:p w:rsidR="003B22D4" w:rsidRPr="00EC7366" w:rsidRDefault="003B22D4" w:rsidP="00EC7366">
      <w:pPr>
        <w:pStyle w:val="Sinespaciado"/>
        <w:jc w:val="both"/>
        <w:rPr>
          <w:rFonts w:ascii="Calibri Light" w:hAnsi="Calibri Light"/>
          <w:b/>
          <w:sz w:val="20"/>
          <w:szCs w:val="20"/>
          <w:lang w:val="es-ES_tradnl"/>
        </w:rPr>
      </w:pPr>
      <w:r w:rsidRPr="00EC7366">
        <w:rPr>
          <w:rFonts w:ascii="Calibri Light" w:hAnsi="Calibri Light"/>
          <w:b/>
          <w:sz w:val="20"/>
          <w:szCs w:val="20"/>
          <w:lang w:val="es-ES_tradnl"/>
        </w:rPr>
        <w:t>Referencias</w:t>
      </w:r>
    </w:p>
    <w:p w:rsidR="003B22D4" w:rsidRDefault="003B22D4" w:rsidP="00EC7366">
      <w:pPr>
        <w:pStyle w:val="Sinespaciado"/>
        <w:jc w:val="both"/>
        <w:rPr>
          <w:rFonts w:ascii="Calibri Light" w:hAnsi="Calibri Light"/>
          <w:b/>
          <w:sz w:val="20"/>
          <w:szCs w:val="20"/>
          <w:lang w:val="es-ES_tradnl"/>
        </w:rPr>
      </w:pPr>
      <w:r w:rsidRPr="00EC7366">
        <w:rPr>
          <w:rFonts w:ascii="Calibri Light" w:hAnsi="Calibri Light"/>
          <w:b/>
          <w:sz w:val="20"/>
          <w:szCs w:val="20"/>
          <w:vertAlign w:val="superscript"/>
          <w:lang w:val="es-ES_tradnl"/>
        </w:rPr>
        <w:t>1)</w:t>
      </w:r>
      <w:r w:rsidRPr="00EC7366">
        <w:rPr>
          <w:rFonts w:ascii="Calibri Light" w:hAnsi="Calibri Light"/>
          <w:b/>
          <w:sz w:val="20"/>
          <w:szCs w:val="20"/>
          <w:lang w:val="es-ES_tradnl"/>
        </w:rPr>
        <w:t xml:space="preserve"> http://es.wikipedia.org/wiki/Problema_de_satisfacci%C3%B3n_de_restricciones</w:t>
      </w:r>
    </w:p>
    <w:p w:rsidR="00485DE8" w:rsidRPr="00EC7366" w:rsidRDefault="003420E2" w:rsidP="00EC7366">
      <w:pPr>
        <w:rPr>
          <w:rFonts w:ascii="Calibri Light" w:hAnsi="Calibri Light"/>
          <w:b/>
          <w:sz w:val="20"/>
          <w:szCs w:val="20"/>
          <w:lang w:val="es-ES_tradnl"/>
        </w:rPr>
      </w:pPr>
      <w:r>
        <w:rPr>
          <w:rFonts w:ascii="Calibri Light" w:hAnsi="Calibri Light"/>
          <w:b/>
          <w:sz w:val="20"/>
          <w:szCs w:val="20"/>
          <w:lang w:val="es-ES_tradnl"/>
        </w:rPr>
        <w:br w:type="page"/>
      </w:r>
    </w:p>
    <w:p w:rsidR="00194120" w:rsidRDefault="006F64EF" w:rsidP="00EC7366">
      <w:pPr>
        <w:pStyle w:val="Ttulo1"/>
        <w:rPr>
          <w:lang w:val="es-ES"/>
        </w:rPr>
      </w:pPr>
      <w:bookmarkStart w:id="64" w:name="_Toc388704957"/>
      <w:r w:rsidRPr="00EC7366">
        <w:rPr>
          <w:lang w:val="es-ES"/>
        </w:rPr>
        <w:lastRenderedPageBreak/>
        <w:t>CV ANTONIO HERRERA</w:t>
      </w:r>
      <w:bookmarkEnd w:id="64"/>
    </w:p>
    <w:p w:rsidR="00D07B80" w:rsidRPr="00EC7366" w:rsidRDefault="00D07B80" w:rsidP="00EC7366">
      <w:pPr>
        <w:pStyle w:val="Ttulo2"/>
        <w:rPr>
          <w:b/>
          <w:color w:val="7F7F7F" w:themeColor="text1" w:themeTint="80"/>
          <w:lang w:val="es-AR"/>
        </w:rPr>
      </w:pPr>
      <w:bookmarkStart w:id="65" w:name="_Toc388704437"/>
      <w:bookmarkStart w:id="66" w:name="_Toc388704958"/>
      <w:r w:rsidRPr="00EC7366">
        <w:rPr>
          <w:b/>
          <w:color w:val="7F7F7F" w:themeColor="text1" w:themeTint="80"/>
          <w:lang w:val="es-AR"/>
        </w:rPr>
        <w:t>DATOS PERSONALES</w:t>
      </w:r>
      <w:bookmarkEnd w:id="65"/>
      <w:bookmarkEnd w:id="66"/>
    </w:p>
    <w:p w:rsidR="00194120" w:rsidRPr="00942690" w:rsidRDefault="00194120" w:rsidP="00EC7366">
      <w:pPr>
        <w:pStyle w:val="Sinespaciado"/>
        <w:jc w:val="both"/>
        <w:rPr>
          <w:rFonts w:ascii="Calibri Light" w:hAnsi="Calibri Light"/>
          <w:lang w:val="es-ES"/>
        </w:rPr>
      </w:pPr>
      <w:r w:rsidRPr="00942690">
        <w:rPr>
          <w:rFonts w:ascii="Calibri Light" w:hAnsi="Calibri Light"/>
          <w:b/>
          <w:lang w:val="es-ES"/>
        </w:rPr>
        <w:t xml:space="preserve">Nombre: </w:t>
      </w:r>
      <w:r w:rsidRPr="00942690">
        <w:rPr>
          <w:rFonts w:ascii="Calibri Light" w:hAnsi="Calibri Light"/>
          <w:lang w:val="es-ES"/>
        </w:rPr>
        <w:t>Antonio Herrera</w:t>
      </w:r>
    </w:p>
    <w:p w:rsidR="00194120" w:rsidRPr="00EC7366" w:rsidRDefault="00194120" w:rsidP="00EC7366">
      <w:pPr>
        <w:pStyle w:val="Sinespaciado"/>
        <w:jc w:val="both"/>
        <w:rPr>
          <w:rFonts w:ascii="Calibri Light" w:hAnsi="Calibri Light"/>
          <w:lang w:val="es-ES"/>
        </w:rPr>
      </w:pPr>
      <w:r w:rsidRPr="00EC7366">
        <w:rPr>
          <w:rFonts w:ascii="Calibri Light" w:hAnsi="Calibri Light"/>
          <w:b/>
          <w:lang w:val="es-ES"/>
        </w:rPr>
        <w:t>Fecha Nacimiento:</w:t>
      </w:r>
      <w:r w:rsidRPr="00EC7366">
        <w:rPr>
          <w:rFonts w:ascii="Calibri Light" w:hAnsi="Calibri Light"/>
          <w:lang w:val="es-ES"/>
        </w:rPr>
        <w:t xml:space="preserve"> 23 de Marzo de 1990</w:t>
      </w:r>
    </w:p>
    <w:p w:rsidR="00194120" w:rsidRPr="00EC7366" w:rsidRDefault="00194120" w:rsidP="00EC7366">
      <w:pPr>
        <w:pStyle w:val="Sinespaciado"/>
        <w:jc w:val="both"/>
        <w:rPr>
          <w:rFonts w:ascii="Calibri Light" w:hAnsi="Calibri Light"/>
          <w:lang w:val="es-ES"/>
        </w:rPr>
      </w:pPr>
      <w:r w:rsidRPr="00EC7366">
        <w:rPr>
          <w:rFonts w:ascii="Calibri Light" w:hAnsi="Calibri Light"/>
          <w:b/>
          <w:lang w:val="es-ES"/>
        </w:rPr>
        <w:t>DNI N°:</w:t>
      </w:r>
      <w:r w:rsidRPr="00EC7366">
        <w:rPr>
          <w:rFonts w:ascii="Calibri Light" w:hAnsi="Calibri Light"/>
          <w:lang w:val="es-ES"/>
        </w:rPr>
        <w:t xml:space="preserve"> 35.106.968</w:t>
      </w:r>
    </w:p>
    <w:p w:rsidR="00194120" w:rsidRPr="00EC7366" w:rsidRDefault="00194120" w:rsidP="00EC7366">
      <w:pPr>
        <w:pStyle w:val="Sinespaciado"/>
        <w:jc w:val="both"/>
        <w:rPr>
          <w:rFonts w:ascii="Calibri Light" w:hAnsi="Calibri Light"/>
          <w:lang w:val="es-ES"/>
        </w:rPr>
      </w:pPr>
      <w:r w:rsidRPr="00EC7366">
        <w:rPr>
          <w:rFonts w:ascii="Calibri Light" w:hAnsi="Calibri Light"/>
          <w:b/>
          <w:lang w:val="es-ES"/>
        </w:rPr>
        <w:t>Lugar de Nacimiento:</w:t>
      </w:r>
      <w:r w:rsidRPr="00EC7366">
        <w:rPr>
          <w:rFonts w:ascii="Calibri Light" w:hAnsi="Calibri Light"/>
          <w:lang w:val="es-ES"/>
        </w:rPr>
        <w:t xml:space="preserve"> Salta Capital</w:t>
      </w:r>
    </w:p>
    <w:p w:rsidR="00194120" w:rsidRPr="00EC7366" w:rsidRDefault="00194120" w:rsidP="00EC7366">
      <w:pPr>
        <w:pStyle w:val="Sinespaciado"/>
        <w:jc w:val="both"/>
        <w:rPr>
          <w:rFonts w:ascii="Calibri Light" w:hAnsi="Calibri Light"/>
          <w:lang w:val="es-ES"/>
        </w:rPr>
      </w:pPr>
      <w:r w:rsidRPr="00EC7366">
        <w:rPr>
          <w:rFonts w:ascii="Calibri Light" w:hAnsi="Calibri Light"/>
          <w:b/>
          <w:lang w:val="es-ES"/>
        </w:rPr>
        <w:t>Domicilio:</w:t>
      </w:r>
      <w:r w:rsidRPr="00EC7366">
        <w:rPr>
          <w:rFonts w:ascii="Calibri Light" w:hAnsi="Calibri Light"/>
          <w:lang w:val="es-ES"/>
        </w:rPr>
        <w:t xml:space="preserve"> Pasaje Hilario Fernández 42 – 1° A – Torre 2 </w:t>
      </w:r>
    </w:p>
    <w:p w:rsidR="00194120" w:rsidRPr="00EC7366" w:rsidRDefault="00194120" w:rsidP="00EC7366">
      <w:pPr>
        <w:pStyle w:val="Sinespaciado"/>
        <w:jc w:val="both"/>
        <w:rPr>
          <w:rFonts w:ascii="Calibri Light" w:hAnsi="Calibri Light"/>
          <w:lang w:val="es-ES"/>
        </w:rPr>
      </w:pPr>
      <w:r w:rsidRPr="00EC7366">
        <w:rPr>
          <w:rFonts w:ascii="Calibri Light" w:hAnsi="Calibri Light"/>
          <w:b/>
          <w:lang w:val="es-ES"/>
        </w:rPr>
        <w:t>Correo Electrónico:</w:t>
      </w:r>
      <w:r w:rsidRPr="00EC7366">
        <w:rPr>
          <w:rFonts w:ascii="Calibri Light" w:hAnsi="Calibri Light"/>
          <w:lang w:val="es-ES"/>
        </w:rPr>
        <w:t xml:space="preserve"> antonioherrera990@gmail.com</w:t>
      </w:r>
    </w:p>
    <w:p w:rsidR="00194120" w:rsidRPr="00EC7366" w:rsidRDefault="00194120" w:rsidP="00EC7366">
      <w:pPr>
        <w:pStyle w:val="Sinespaciado"/>
        <w:jc w:val="both"/>
        <w:rPr>
          <w:rFonts w:ascii="Calibri Light" w:hAnsi="Calibri Light"/>
          <w:lang w:val="es-ES"/>
        </w:rPr>
      </w:pPr>
      <w:r w:rsidRPr="00EC7366">
        <w:rPr>
          <w:rFonts w:ascii="Calibri Light" w:hAnsi="Calibri Light"/>
          <w:b/>
          <w:lang w:val="es-ES"/>
        </w:rPr>
        <w:t>Teléfono:</w:t>
      </w:r>
      <w:r w:rsidRPr="00EC7366">
        <w:rPr>
          <w:rFonts w:ascii="Calibri Light" w:hAnsi="Calibri Light"/>
          <w:lang w:val="es-ES"/>
        </w:rPr>
        <w:t xml:space="preserve"> 351 –155308546</w:t>
      </w:r>
    </w:p>
    <w:p w:rsidR="00194120" w:rsidRPr="00EC7366" w:rsidRDefault="00194120" w:rsidP="00EC7366">
      <w:pPr>
        <w:pStyle w:val="Sinespaciado"/>
        <w:jc w:val="both"/>
        <w:rPr>
          <w:rFonts w:ascii="Calibri Light" w:hAnsi="Calibri Light"/>
          <w:lang w:val="es-ES"/>
        </w:rPr>
      </w:pPr>
      <w:r w:rsidRPr="00EC7366">
        <w:rPr>
          <w:rFonts w:ascii="Calibri Light" w:hAnsi="Calibri Light"/>
          <w:b/>
          <w:lang w:val="es-ES"/>
        </w:rPr>
        <w:t>Otro Contacto:</w:t>
      </w:r>
      <w:r w:rsidRPr="00EC7366">
        <w:rPr>
          <w:rFonts w:ascii="Calibri Light" w:hAnsi="Calibri Light"/>
          <w:lang w:val="es-ES"/>
        </w:rPr>
        <w:t xml:space="preserve"> 351-155597888 -Carla Herrera (Hermana)</w:t>
      </w:r>
    </w:p>
    <w:p w:rsidR="00194120" w:rsidRPr="00EC7366" w:rsidRDefault="00194120" w:rsidP="00EC7366">
      <w:pPr>
        <w:pStyle w:val="Sinespaciado"/>
        <w:jc w:val="both"/>
        <w:rPr>
          <w:rFonts w:ascii="Calibri Light" w:hAnsi="Calibri Light"/>
          <w:lang w:val="es-ES"/>
        </w:rPr>
      </w:pPr>
      <w:r w:rsidRPr="00EC7366">
        <w:rPr>
          <w:rFonts w:ascii="Calibri Light" w:hAnsi="Calibri Light"/>
          <w:b/>
          <w:lang w:val="es-ES"/>
        </w:rPr>
        <w:t>Estado Civil:</w:t>
      </w:r>
      <w:r w:rsidRPr="00EC7366">
        <w:rPr>
          <w:rFonts w:ascii="Calibri Light" w:hAnsi="Calibri Light"/>
          <w:lang w:val="es-ES"/>
        </w:rPr>
        <w:t xml:space="preserve"> Soltero</w:t>
      </w:r>
    </w:p>
    <w:p w:rsidR="00194120" w:rsidRPr="00EC7366" w:rsidRDefault="00194120" w:rsidP="00EC7366">
      <w:pPr>
        <w:spacing w:after="0" w:line="240" w:lineRule="auto"/>
        <w:ind w:left="-426" w:firstLine="426"/>
        <w:jc w:val="both"/>
        <w:rPr>
          <w:rFonts w:ascii="Calibri Light" w:hAnsi="Calibri Light" w:cs="Arial"/>
          <w:sz w:val="20"/>
          <w:szCs w:val="20"/>
          <w:lang w:val="es-ES"/>
        </w:rPr>
      </w:pPr>
      <w:r w:rsidRPr="00942690">
        <w:rPr>
          <w:rStyle w:val="SinespaciadoCar"/>
          <w:rFonts w:ascii="Calibri Light" w:hAnsi="Calibri Light"/>
          <w:b/>
          <w:lang w:val="es-ES"/>
        </w:rPr>
        <w:t>Hijos:</w:t>
      </w:r>
      <w:r w:rsidRPr="00942690">
        <w:rPr>
          <w:rStyle w:val="SinespaciadoCar"/>
          <w:rFonts w:ascii="Calibri Light" w:hAnsi="Calibri Light"/>
          <w:lang w:val="es-ES"/>
        </w:rPr>
        <w:t xml:space="preserve"> No</w:t>
      </w:r>
      <w:r w:rsidRPr="00EC7366">
        <w:rPr>
          <w:rFonts w:ascii="Calibri Light" w:hAnsi="Calibri Light" w:cs="Arial"/>
          <w:sz w:val="20"/>
          <w:szCs w:val="20"/>
          <w:lang w:val="es-ES"/>
        </w:rPr>
        <w:t>.</w:t>
      </w:r>
    </w:p>
    <w:p w:rsidR="00D07B80" w:rsidRPr="00EC7366" w:rsidRDefault="00D07B80" w:rsidP="00EC7366">
      <w:pPr>
        <w:pStyle w:val="Ttulo2"/>
        <w:rPr>
          <w:rFonts w:asciiTheme="majorHAnsi" w:hAnsiTheme="majorHAnsi"/>
          <w:b/>
          <w:color w:val="7F7F7F" w:themeColor="text1" w:themeTint="80"/>
          <w:lang w:val="es-AR"/>
        </w:rPr>
      </w:pPr>
      <w:bookmarkStart w:id="67" w:name="_Toc388704438"/>
      <w:bookmarkStart w:id="68" w:name="_Toc388704959"/>
      <w:r w:rsidRPr="00EC7366">
        <w:rPr>
          <w:b/>
          <w:color w:val="7F7F7F" w:themeColor="text1" w:themeTint="80"/>
          <w:lang w:val="es-AR"/>
        </w:rPr>
        <w:t>ESTUDIOS REALIZADOS</w:t>
      </w:r>
      <w:bookmarkEnd w:id="67"/>
      <w:bookmarkEnd w:id="68"/>
    </w:p>
    <w:p w:rsidR="00194120" w:rsidRPr="00EC7366" w:rsidRDefault="00194120" w:rsidP="00EC7366">
      <w:pPr>
        <w:jc w:val="both"/>
        <w:rPr>
          <w:rFonts w:ascii="Calibri Light" w:hAnsi="Calibri Light"/>
          <w:b/>
          <w:lang w:val="es-ES"/>
        </w:rPr>
      </w:pPr>
      <w:r w:rsidRPr="00EC7366">
        <w:rPr>
          <w:rFonts w:ascii="Calibri Light" w:hAnsi="Calibri Light"/>
          <w:b/>
          <w:lang w:val="es-ES"/>
        </w:rPr>
        <w:t>2010 – 2014</w:t>
      </w:r>
    </w:p>
    <w:p w:rsidR="00194120" w:rsidRPr="00EC7366" w:rsidRDefault="00194120" w:rsidP="00EC7366">
      <w:pPr>
        <w:jc w:val="both"/>
        <w:rPr>
          <w:rFonts w:ascii="Calibri Light" w:hAnsi="Calibri Light"/>
          <w:b/>
          <w:lang w:val="es-ES"/>
        </w:rPr>
      </w:pPr>
      <w:r w:rsidRPr="00EC7366">
        <w:rPr>
          <w:rFonts w:ascii="Calibri Light" w:hAnsi="Calibri Light"/>
          <w:b/>
          <w:bCs/>
          <w:iCs/>
          <w:lang w:val="es-ES"/>
        </w:rPr>
        <w:t>Universidad Tecnológica Nacional (FRC)</w:t>
      </w:r>
      <w:r w:rsidRPr="00EC7366">
        <w:rPr>
          <w:rFonts w:ascii="Calibri Light" w:hAnsi="Calibri Light"/>
          <w:b/>
          <w:lang w:val="es-ES"/>
        </w:rPr>
        <w:t>:</w:t>
      </w:r>
    </w:p>
    <w:p w:rsidR="00194120" w:rsidRPr="00EC7366" w:rsidRDefault="00194120" w:rsidP="00EC7366">
      <w:pPr>
        <w:jc w:val="both"/>
        <w:rPr>
          <w:rFonts w:ascii="Calibri Light" w:hAnsi="Calibri Light"/>
          <w:lang w:val="es-ES"/>
        </w:rPr>
      </w:pPr>
      <w:r w:rsidRPr="00EC7366">
        <w:rPr>
          <w:rFonts w:ascii="Calibri Light" w:hAnsi="Calibri Light"/>
          <w:bCs/>
          <w:lang w:val="es-ES"/>
        </w:rPr>
        <w:t xml:space="preserve">Estudiante de Ingeniería en Sistemas de Información (5° Año). </w:t>
      </w:r>
      <w:r w:rsidRPr="00EC7366">
        <w:rPr>
          <w:rFonts w:ascii="Calibri Light" w:hAnsi="Calibri Light"/>
          <w:lang w:val="es-ES"/>
        </w:rPr>
        <w:t>- 31 materias aprobadas – Promedio: 8.48</w:t>
      </w:r>
    </w:p>
    <w:p w:rsidR="00194120" w:rsidRPr="00EC7366" w:rsidRDefault="00194120" w:rsidP="00EC7366">
      <w:pPr>
        <w:jc w:val="both"/>
        <w:rPr>
          <w:rFonts w:ascii="Calibri Light" w:hAnsi="Calibri Light"/>
          <w:b/>
          <w:lang w:val="es-ES"/>
        </w:rPr>
      </w:pPr>
      <w:r w:rsidRPr="00EC7366">
        <w:rPr>
          <w:rFonts w:ascii="Calibri Light" w:hAnsi="Calibri Light"/>
          <w:b/>
          <w:lang w:val="es-ES"/>
        </w:rPr>
        <w:t xml:space="preserve">2007 </w:t>
      </w:r>
    </w:p>
    <w:p w:rsidR="00194120" w:rsidRPr="00EC7366" w:rsidRDefault="00194120" w:rsidP="00EC7366">
      <w:pPr>
        <w:jc w:val="both"/>
        <w:rPr>
          <w:rFonts w:ascii="Calibri Light" w:hAnsi="Calibri Light"/>
          <w:b/>
          <w:lang w:val="es-ES_tradnl"/>
        </w:rPr>
      </w:pPr>
      <w:r w:rsidRPr="00EC7366">
        <w:rPr>
          <w:rFonts w:ascii="Calibri Light" w:hAnsi="Calibri Light"/>
          <w:b/>
          <w:bCs/>
          <w:iCs/>
          <w:lang w:val="es-ES_tradnl"/>
        </w:rPr>
        <w:t>Colegio</w:t>
      </w:r>
      <w:r w:rsidRPr="00EC7366">
        <w:rPr>
          <w:rFonts w:ascii="Calibri Light" w:hAnsi="Calibri Light"/>
          <w:b/>
          <w:lang w:val="es-ES_tradnl"/>
        </w:rPr>
        <w:t>: Dr. Miguel Araoz (Gestión Empresarial) – Salta</w:t>
      </w:r>
    </w:p>
    <w:p w:rsidR="00194120" w:rsidRPr="00EC7366" w:rsidRDefault="00194120" w:rsidP="00EC7366">
      <w:pPr>
        <w:jc w:val="both"/>
        <w:rPr>
          <w:rFonts w:ascii="Calibri Light" w:hAnsi="Calibri Light"/>
          <w:b/>
          <w:lang w:val="es-ES_tradnl"/>
        </w:rPr>
      </w:pPr>
      <w:r w:rsidRPr="00EC7366">
        <w:rPr>
          <w:rFonts w:ascii="Calibri Light" w:hAnsi="Calibri Light"/>
          <w:b/>
          <w:lang w:val="es-ES"/>
        </w:rPr>
        <w:t xml:space="preserve">2002 </w:t>
      </w:r>
      <w:r w:rsidRPr="00EC7366">
        <w:rPr>
          <w:rFonts w:ascii="Calibri Light" w:hAnsi="Calibri Light"/>
          <w:b/>
          <w:lang w:val="es-ES_tradnl"/>
        </w:rPr>
        <w:t xml:space="preserve">– 2006  </w:t>
      </w:r>
    </w:p>
    <w:p w:rsidR="00194120" w:rsidRPr="00EC7366" w:rsidRDefault="00194120" w:rsidP="00EC7366">
      <w:pPr>
        <w:jc w:val="both"/>
        <w:rPr>
          <w:rFonts w:ascii="Calibri Light" w:hAnsi="Calibri Light"/>
          <w:b/>
          <w:lang w:val="es-ES_tradnl"/>
        </w:rPr>
      </w:pPr>
      <w:r w:rsidRPr="00EC7366">
        <w:rPr>
          <w:rFonts w:ascii="Calibri Light" w:hAnsi="Calibri Light"/>
          <w:b/>
          <w:lang w:val="es-ES_tradnl"/>
        </w:rPr>
        <w:t>Colegio: Escuela Nacional de Educación Técnica N° 5138 Alberto Einstein (Técnico electrónico) – Salta</w:t>
      </w:r>
    </w:p>
    <w:p w:rsidR="006A57B7" w:rsidRPr="00EC7366" w:rsidRDefault="006A57B7" w:rsidP="00EC7366">
      <w:pPr>
        <w:rPr>
          <w:b/>
          <w:lang w:val="es-ES_tradnl"/>
        </w:rPr>
      </w:pPr>
    </w:p>
    <w:p w:rsidR="00D07B80" w:rsidRPr="00EC7366" w:rsidRDefault="00D07B80" w:rsidP="00D07B80">
      <w:pPr>
        <w:pStyle w:val="Ttulo2"/>
        <w:rPr>
          <w:b/>
          <w:color w:val="7F7F7F" w:themeColor="text1" w:themeTint="80"/>
          <w:lang w:val="es-AR"/>
        </w:rPr>
      </w:pPr>
      <w:bookmarkStart w:id="69" w:name="_Toc388704439"/>
      <w:bookmarkStart w:id="70" w:name="_Toc388704960"/>
      <w:r w:rsidRPr="00EC7366">
        <w:rPr>
          <w:b/>
          <w:color w:val="7F7F7F" w:themeColor="text1" w:themeTint="80"/>
          <w:lang w:val="es-AR"/>
        </w:rPr>
        <w:t>APTITUDES PROFESIONALES</w:t>
      </w:r>
      <w:bookmarkEnd w:id="69"/>
      <w:bookmarkEnd w:id="70"/>
    </w:p>
    <w:p w:rsidR="00194120" w:rsidRPr="00EC7366" w:rsidRDefault="00194120" w:rsidP="00EC7366">
      <w:pPr>
        <w:pStyle w:val="Sinespaciado"/>
        <w:jc w:val="both"/>
        <w:rPr>
          <w:rFonts w:ascii="Calibri Light" w:hAnsi="Calibri Light"/>
          <w:b/>
          <w:lang w:val="es-ES_tradnl"/>
        </w:rPr>
      </w:pPr>
      <w:r w:rsidRPr="00EC7366">
        <w:rPr>
          <w:rFonts w:ascii="Calibri Light" w:hAnsi="Calibri Light"/>
          <w:b/>
          <w:lang w:val="es-ES_tradnl"/>
        </w:rPr>
        <w:t xml:space="preserve">JAVA: </w:t>
      </w:r>
      <w:r w:rsidRPr="00EC7366">
        <w:rPr>
          <w:rFonts w:ascii="Calibri Light" w:hAnsi="Calibri Light"/>
          <w:lang w:val="es-ES_tradnl"/>
        </w:rPr>
        <w:t xml:space="preserve">Dominio medio del lenguaje, conocimiento de los entornos </w:t>
      </w:r>
      <w:proofErr w:type="spellStart"/>
      <w:r w:rsidRPr="00EC7366">
        <w:rPr>
          <w:rFonts w:ascii="Calibri Light" w:hAnsi="Calibri Light"/>
          <w:lang w:val="es-ES_tradnl"/>
        </w:rPr>
        <w:t>NetBeans</w:t>
      </w:r>
      <w:proofErr w:type="spellEnd"/>
      <w:r w:rsidRPr="00EC7366">
        <w:rPr>
          <w:rFonts w:ascii="Calibri Light" w:hAnsi="Calibri Light"/>
          <w:lang w:val="es-ES_tradnl"/>
        </w:rPr>
        <w:t xml:space="preserve"> y Eclipse.</w:t>
      </w:r>
    </w:p>
    <w:p w:rsidR="00194120" w:rsidRPr="00EC7366" w:rsidRDefault="00194120" w:rsidP="00EC7366">
      <w:pPr>
        <w:pStyle w:val="Sinespaciado"/>
        <w:jc w:val="both"/>
        <w:rPr>
          <w:rFonts w:ascii="Calibri Light" w:hAnsi="Calibri Light"/>
          <w:lang w:val="es-ES_tradnl"/>
        </w:rPr>
      </w:pPr>
      <w:r w:rsidRPr="00EC7366">
        <w:rPr>
          <w:rFonts w:ascii="Calibri Light" w:hAnsi="Calibri Light"/>
          <w:b/>
          <w:lang w:val="es-ES_tradnl"/>
        </w:rPr>
        <w:t xml:space="preserve">.NET: </w:t>
      </w:r>
      <w:r w:rsidRPr="00EC7366">
        <w:rPr>
          <w:rFonts w:ascii="Calibri Light" w:hAnsi="Calibri Light"/>
          <w:lang w:val="es-ES_tradnl"/>
        </w:rPr>
        <w:t xml:space="preserve">Dominio de </w:t>
      </w:r>
      <w:r w:rsidRPr="00EC7366">
        <w:rPr>
          <w:rFonts w:ascii="Calibri Light" w:hAnsi="Calibri Light"/>
          <w:b/>
          <w:lang w:val="es-ES_tradnl"/>
        </w:rPr>
        <w:t>C#</w:t>
      </w:r>
      <w:r w:rsidRPr="00EC7366">
        <w:rPr>
          <w:rFonts w:ascii="Calibri Light" w:hAnsi="Calibri Light"/>
          <w:lang w:val="es-ES_tradnl"/>
        </w:rPr>
        <w:t xml:space="preserve"> y </w:t>
      </w:r>
      <w:r w:rsidRPr="00EC7366">
        <w:rPr>
          <w:rFonts w:ascii="Calibri Light" w:hAnsi="Calibri Light"/>
          <w:b/>
          <w:lang w:val="es-ES_tradnl"/>
        </w:rPr>
        <w:t>VB</w:t>
      </w:r>
      <w:r w:rsidRPr="00EC7366">
        <w:rPr>
          <w:rFonts w:ascii="Calibri Light" w:hAnsi="Calibri Light"/>
          <w:lang w:val="es-ES_tradnl"/>
        </w:rPr>
        <w:t>, aplicaciones web.</w:t>
      </w:r>
    </w:p>
    <w:p w:rsidR="00194120" w:rsidRPr="00EC7366" w:rsidRDefault="00194120" w:rsidP="00EC7366">
      <w:pPr>
        <w:pStyle w:val="Sinespaciado"/>
        <w:jc w:val="both"/>
        <w:rPr>
          <w:rFonts w:ascii="Calibri Light" w:hAnsi="Calibri Light"/>
          <w:b/>
          <w:lang w:val="es-ES_tradnl"/>
        </w:rPr>
      </w:pPr>
      <w:r w:rsidRPr="00EC7366">
        <w:rPr>
          <w:rFonts w:ascii="Calibri Light" w:hAnsi="Calibri Light"/>
          <w:b/>
          <w:lang w:val="es-ES_tradnl"/>
        </w:rPr>
        <w:t xml:space="preserve">SQL: </w:t>
      </w:r>
      <w:r w:rsidRPr="00EC7366">
        <w:rPr>
          <w:rFonts w:ascii="Calibri Light" w:hAnsi="Calibri Light"/>
          <w:lang w:val="es-ES_tradnl"/>
        </w:rPr>
        <w:t xml:space="preserve">Dominio de </w:t>
      </w:r>
      <w:proofErr w:type="spellStart"/>
      <w:r w:rsidRPr="00EC7366">
        <w:rPr>
          <w:rFonts w:ascii="Calibri Light" w:hAnsi="Calibri Light"/>
          <w:b/>
          <w:lang w:val="es-ES_tradnl"/>
        </w:rPr>
        <w:t>SQLServer</w:t>
      </w:r>
      <w:proofErr w:type="spellEnd"/>
      <w:r w:rsidRPr="00EC7366">
        <w:rPr>
          <w:rFonts w:ascii="Calibri Light" w:hAnsi="Calibri Light"/>
          <w:lang w:val="es-ES_tradnl"/>
        </w:rPr>
        <w:t xml:space="preserve"> y </w:t>
      </w:r>
      <w:proofErr w:type="spellStart"/>
      <w:r w:rsidRPr="00EC7366">
        <w:rPr>
          <w:rFonts w:ascii="Calibri Light" w:hAnsi="Calibri Light"/>
          <w:b/>
          <w:lang w:val="es-ES_tradnl"/>
        </w:rPr>
        <w:t>MySQ</w:t>
      </w:r>
      <w:r w:rsidRPr="00EC7366">
        <w:rPr>
          <w:rFonts w:ascii="Calibri Light" w:hAnsi="Calibri Light"/>
          <w:lang w:val="es-ES_tradnl"/>
        </w:rPr>
        <w:t>L</w:t>
      </w:r>
      <w:proofErr w:type="spellEnd"/>
      <w:r w:rsidRPr="00EC7366">
        <w:rPr>
          <w:rFonts w:ascii="Calibri Light" w:hAnsi="Calibri Light"/>
          <w:lang w:val="es-ES_tradnl"/>
        </w:rPr>
        <w:t xml:space="preserve">, conocimientos medios en </w:t>
      </w:r>
      <w:r w:rsidRPr="00EC7366">
        <w:rPr>
          <w:rFonts w:ascii="Calibri Light" w:hAnsi="Calibri Light"/>
          <w:b/>
          <w:lang w:val="es-ES_tradnl"/>
        </w:rPr>
        <w:t>consultas SQL</w:t>
      </w:r>
      <w:r w:rsidRPr="00EC7366">
        <w:rPr>
          <w:rFonts w:ascii="Calibri Light" w:hAnsi="Calibri Light"/>
          <w:lang w:val="es-ES_tradnl"/>
        </w:rPr>
        <w:t xml:space="preserve">. </w:t>
      </w:r>
    </w:p>
    <w:p w:rsidR="006A57B7" w:rsidRDefault="00194120" w:rsidP="00EC7366">
      <w:pPr>
        <w:pStyle w:val="Sinespaciado"/>
        <w:jc w:val="both"/>
        <w:rPr>
          <w:lang w:val="es-ES_tradnl"/>
        </w:rPr>
      </w:pPr>
      <w:r w:rsidRPr="00EC7366">
        <w:rPr>
          <w:rFonts w:ascii="Calibri Light" w:hAnsi="Calibri Light"/>
          <w:b/>
          <w:lang w:val="es-ES_tradnl"/>
        </w:rPr>
        <w:t xml:space="preserve">UML: </w:t>
      </w:r>
      <w:r w:rsidRPr="00EC7366">
        <w:rPr>
          <w:rFonts w:ascii="Calibri Light" w:hAnsi="Calibri Light"/>
          <w:lang w:val="es-ES_tradnl"/>
        </w:rPr>
        <w:t>Creación e interpretación de modelos.</w:t>
      </w:r>
    </w:p>
    <w:p w:rsidR="006A57B7" w:rsidRDefault="006A57B7" w:rsidP="00EC7366">
      <w:pPr>
        <w:pStyle w:val="Sinespaciado"/>
        <w:rPr>
          <w:lang w:val="es-ES_tradnl"/>
        </w:rPr>
      </w:pPr>
    </w:p>
    <w:p w:rsidR="00D07B80" w:rsidRPr="00EC7366" w:rsidRDefault="00D07B80" w:rsidP="00EC7366">
      <w:pPr>
        <w:pStyle w:val="Ttulo2"/>
        <w:rPr>
          <w:rFonts w:asciiTheme="majorHAnsi" w:hAnsiTheme="majorHAnsi"/>
          <w:b/>
          <w:color w:val="7F7F7F" w:themeColor="text1" w:themeTint="80"/>
          <w:lang w:val="es-AR"/>
        </w:rPr>
      </w:pPr>
      <w:bookmarkStart w:id="71" w:name="_Toc388704440"/>
      <w:bookmarkStart w:id="72" w:name="_Toc388704961"/>
      <w:r w:rsidRPr="00EC7366">
        <w:rPr>
          <w:b/>
          <w:color w:val="7F7F7F" w:themeColor="text1" w:themeTint="80"/>
          <w:lang w:val="es-AR"/>
        </w:rPr>
        <w:t>IDIOMAS</w:t>
      </w:r>
      <w:bookmarkEnd w:id="71"/>
      <w:bookmarkEnd w:id="72"/>
    </w:p>
    <w:p w:rsidR="00D07B80" w:rsidRPr="00EC7366" w:rsidRDefault="00194120" w:rsidP="00EC7366">
      <w:pPr>
        <w:pStyle w:val="Sinespaciado"/>
        <w:jc w:val="both"/>
        <w:rPr>
          <w:lang w:val="es-ES_tradnl"/>
        </w:rPr>
      </w:pPr>
      <w:r w:rsidRPr="00EC7366">
        <w:rPr>
          <w:rFonts w:ascii="Calibri Light" w:hAnsi="Calibri Light"/>
          <w:b/>
          <w:lang w:val="es-ES"/>
        </w:rPr>
        <w:t>Inglés:</w:t>
      </w:r>
      <w:r w:rsidRPr="00EC7366">
        <w:rPr>
          <w:rFonts w:ascii="Calibri Light" w:hAnsi="Calibri Light"/>
          <w:lang w:val="es-ES"/>
        </w:rPr>
        <w:t xml:space="preserve"> Dominio medio del lenguaje. Capacidad para interpretar textos y conversaciones.</w:t>
      </w:r>
    </w:p>
    <w:p w:rsidR="00D07B80" w:rsidRPr="00EC7366" w:rsidRDefault="00D07B80" w:rsidP="00EC7366">
      <w:pPr>
        <w:pStyle w:val="Ttulo2"/>
        <w:rPr>
          <w:b/>
          <w:color w:val="7F7F7F" w:themeColor="text1" w:themeTint="80"/>
          <w:lang w:val="es-AR"/>
        </w:rPr>
      </w:pPr>
      <w:bookmarkStart w:id="73" w:name="_Toc388704441"/>
      <w:bookmarkStart w:id="74" w:name="_Toc388704962"/>
      <w:r w:rsidRPr="00EC7366">
        <w:rPr>
          <w:b/>
          <w:color w:val="7F7F7F" w:themeColor="text1" w:themeTint="80"/>
          <w:lang w:val="es-AR"/>
        </w:rPr>
        <w:lastRenderedPageBreak/>
        <w:t>HERRAMIENTAS</w:t>
      </w:r>
      <w:bookmarkEnd w:id="73"/>
      <w:bookmarkEnd w:id="74"/>
    </w:p>
    <w:p w:rsidR="00194120" w:rsidRPr="00EC7366" w:rsidRDefault="00194120" w:rsidP="00EC7366">
      <w:pPr>
        <w:pStyle w:val="Sinespaciado"/>
        <w:numPr>
          <w:ilvl w:val="0"/>
          <w:numId w:val="19"/>
        </w:numPr>
        <w:ind w:left="426" w:hanging="284"/>
        <w:jc w:val="both"/>
        <w:rPr>
          <w:rFonts w:ascii="Calibri Light" w:hAnsi="Calibri Light"/>
          <w:lang w:val="es-ES_tradnl"/>
        </w:rPr>
      </w:pPr>
      <w:r w:rsidRPr="00EC7366">
        <w:rPr>
          <w:rFonts w:ascii="Calibri Light" w:hAnsi="Calibri Light"/>
          <w:lang w:val="es-ES_tradnl"/>
        </w:rPr>
        <w:t>Dominio de M</w:t>
      </w:r>
      <w:r w:rsidR="006A57B7" w:rsidRPr="00EC7366">
        <w:rPr>
          <w:rFonts w:ascii="Calibri Light" w:hAnsi="Calibri Light"/>
          <w:lang w:val="es-ES_tradnl"/>
        </w:rPr>
        <w:t>á</w:t>
      </w:r>
      <w:r w:rsidRPr="00EC7366">
        <w:rPr>
          <w:rFonts w:ascii="Calibri Light" w:hAnsi="Calibri Light"/>
          <w:lang w:val="es-ES_tradnl"/>
        </w:rPr>
        <w:t>quinas Virtuales (</w:t>
      </w:r>
      <w:proofErr w:type="spellStart"/>
      <w:r w:rsidRPr="00EC7366">
        <w:rPr>
          <w:rFonts w:ascii="Calibri Light" w:hAnsi="Calibri Light"/>
          <w:lang w:val="es-ES_tradnl"/>
        </w:rPr>
        <w:t>VirtualBox</w:t>
      </w:r>
      <w:proofErr w:type="spellEnd"/>
      <w:r w:rsidRPr="00EC7366">
        <w:rPr>
          <w:rFonts w:ascii="Calibri Light" w:hAnsi="Calibri Light"/>
          <w:lang w:val="es-ES_tradnl"/>
        </w:rPr>
        <w:t>).</w:t>
      </w:r>
    </w:p>
    <w:p w:rsidR="00194120" w:rsidRPr="00EC7366" w:rsidRDefault="00194120" w:rsidP="00EC7366">
      <w:pPr>
        <w:pStyle w:val="Sinespaciado"/>
        <w:numPr>
          <w:ilvl w:val="0"/>
          <w:numId w:val="19"/>
        </w:numPr>
        <w:ind w:left="426" w:hanging="284"/>
        <w:jc w:val="both"/>
        <w:rPr>
          <w:rFonts w:ascii="Calibri Light" w:hAnsi="Calibri Light"/>
          <w:lang w:val="es-ES_tradnl"/>
        </w:rPr>
      </w:pPr>
      <w:r w:rsidRPr="00EC7366">
        <w:rPr>
          <w:rFonts w:ascii="Calibri Light" w:hAnsi="Calibri Light"/>
          <w:lang w:val="es-ES_tradnl"/>
        </w:rPr>
        <w:t>Conocimientos sobre configuración de Redes.</w:t>
      </w:r>
    </w:p>
    <w:p w:rsidR="00194120" w:rsidRPr="00EC7366" w:rsidRDefault="00194120" w:rsidP="00EC7366">
      <w:pPr>
        <w:pStyle w:val="Sinespaciado"/>
        <w:numPr>
          <w:ilvl w:val="0"/>
          <w:numId w:val="19"/>
        </w:numPr>
        <w:ind w:left="426" w:hanging="284"/>
        <w:jc w:val="both"/>
        <w:rPr>
          <w:rFonts w:ascii="Calibri Light" w:hAnsi="Calibri Light"/>
          <w:lang w:val="es-ES_tradnl"/>
        </w:rPr>
      </w:pPr>
      <w:r w:rsidRPr="00EC7366">
        <w:rPr>
          <w:rFonts w:ascii="Calibri Light" w:hAnsi="Calibri Light"/>
          <w:lang w:val="es-ES_tradnl"/>
        </w:rPr>
        <w:t>Dominio B</w:t>
      </w:r>
      <w:r w:rsidR="006A57B7" w:rsidRPr="00EC7366">
        <w:rPr>
          <w:rFonts w:ascii="Calibri Light" w:hAnsi="Calibri Light"/>
          <w:lang w:val="es-ES_tradnl"/>
        </w:rPr>
        <w:t>á</w:t>
      </w:r>
      <w:r w:rsidRPr="00EC7366">
        <w:rPr>
          <w:rFonts w:ascii="Calibri Light" w:hAnsi="Calibri Light"/>
          <w:lang w:val="es-ES_tradnl"/>
        </w:rPr>
        <w:t xml:space="preserve">sico de </w:t>
      </w:r>
      <w:proofErr w:type="spellStart"/>
      <w:r w:rsidRPr="00EC7366">
        <w:rPr>
          <w:rFonts w:ascii="Calibri Light" w:hAnsi="Calibri Light"/>
          <w:lang w:val="es-ES_tradnl"/>
        </w:rPr>
        <w:t>Crystal</w:t>
      </w:r>
      <w:proofErr w:type="spellEnd"/>
      <w:r w:rsidRPr="00EC7366">
        <w:rPr>
          <w:rFonts w:ascii="Calibri Light" w:hAnsi="Calibri Light"/>
          <w:lang w:val="es-ES_tradnl"/>
        </w:rPr>
        <w:t xml:space="preserve"> </w:t>
      </w:r>
      <w:proofErr w:type="spellStart"/>
      <w:r w:rsidRPr="00EC7366">
        <w:rPr>
          <w:rFonts w:ascii="Calibri Light" w:hAnsi="Calibri Light"/>
          <w:lang w:val="es-ES_tradnl"/>
        </w:rPr>
        <w:t>Reports</w:t>
      </w:r>
      <w:proofErr w:type="spellEnd"/>
      <w:r w:rsidRPr="00EC7366">
        <w:rPr>
          <w:rFonts w:ascii="Calibri Light" w:hAnsi="Calibri Light"/>
          <w:lang w:val="es-ES_tradnl"/>
        </w:rPr>
        <w:t xml:space="preserve"> 11.</w:t>
      </w:r>
    </w:p>
    <w:p w:rsidR="00194120" w:rsidRPr="00EC7366" w:rsidRDefault="00194120" w:rsidP="00EC7366">
      <w:pPr>
        <w:pStyle w:val="Sinespaciado"/>
        <w:numPr>
          <w:ilvl w:val="0"/>
          <w:numId w:val="19"/>
        </w:numPr>
        <w:ind w:left="426" w:hanging="284"/>
        <w:jc w:val="both"/>
        <w:rPr>
          <w:rFonts w:ascii="Calibri Light" w:hAnsi="Calibri Light"/>
          <w:lang w:val="es-ES_tradnl"/>
        </w:rPr>
      </w:pPr>
      <w:r w:rsidRPr="00EC7366">
        <w:rPr>
          <w:rFonts w:ascii="Calibri Light" w:hAnsi="Calibri Light"/>
          <w:lang w:val="es-ES_tradnl"/>
        </w:rPr>
        <w:t xml:space="preserve">Dominio de Enterprise </w:t>
      </w:r>
      <w:proofErr w:type="spellStart"/>
      <w:r w:rsidRPr="00EC7366">
        <w:rPr>
          <w:rFonts w:ascii="Calibri Light" w:hAnsi="Calibri Light"/>
          <w:lang w:val="es-ES_tradnl"/>
        </w:rPr>
        <w:t>Architect</w:t>
      </w:r>
      <w:proofErr w:type="spellEnd"/>
      <w:r w:rsidRPr="00EC7366">
        <w:rPr>
          <w:rFonts w:ascii="Calibri Light" w:hAnsi="Calibri Light"/>
          <w:lang w:val="es-ES_tradnl"/>
        </w:rPr>
        <w:t xml:space="preserve"> (Modelado UML)</w:t>
      </w:r>
    </w:p>
    <w:p w:rsidR="00D07B80" w:rsidRPr="00EC7366" w:rsidRDefault="00D07B80" w:rsidP="00EC7366">
      <w:pPr>
        <w:pStyle w:val="Ttulo2"/>
        <w:rPr>
          <w:b/>
          <w:color w:val="7F7F7F" w:themeColor="text1" w:themeTint="80"/>
          <w:lang w:val="es-AR"/>
        </w:rPr>
      </w:pPr>
      <w:bookmarkStart w:id="75" w:name="_Toc388704442"/>
      <w:bookmarkStart w:id="76" w:name="_Toc388704963"/>
      <w:r w:rsidRPr="00EC7366">
        <w:rPr>
          <w:b/>
          <w:color w:val="7F7F7F" w:themeColor="text1" w:themeTint="80"/>
          <w:lang w:val="es-AR"/>
        </w:rPr>
        <w:t>EXPERIENCIA LABORAL</w:t>
      </w:r>
      <w:bookmarkEnd w:id="75"/>
      <w:bookmarkEnd w:id="76"/>
    </w:p>
    <w:p w:rsidR="00194120" w:rsidRPr="00EC7366" w:rsidRDefault="00194120" w:rsidP="00EC7366">
      <w:pPr>
        <w:pStyle w:val="Sinespaciado"/>
        <w:jc w:val="both"/>
        <w:rPr>
          <w:rFonts w:ascii="Calibri Light" w:hAnsi="Calibri Light"/>
          <w:b/>
        </w:rPr>
      </w:pPr>
      <w:r w:rsidRPr="00EC7366">
        <w:rPr>
          <w:rFonts w:ascii="Calibri Light" w:hAnsi="Calibri Light"/>
          <w:b/>
        </w:rPr>
        <w:t>2014</w:t>
      </w:r>
    </w:p>
    <w:p w:rsidR="00194120" w:rsidRPr="00942690" w:rsidRDefault="00194120" w:rsidP="00EC7366">
      <w:pPr>
        <w:pStyle w:val="Sinespaciado"/>
        <w:jc w:val="both"/>
        <w:rPr>
          <w:rFonts w:ascii="Calibri Light" w:hAnsi="Calibri Light"/>
          <w:lang w:val="es-ES"/>
        </w:rPr>
      </w:pPr>
      <w:r w:rsidRPr="00942690">
        <w:rPr>
          <w:rFonts w:ascii="Calibri Light" w:hAnsi="Calibri Light"/>
          <w:lang w:val="es-ES"/>
        </w:rPr>
        <w:t>Organizador del campeonato amateur de basquetbol denominado “Estrellas Blancas” que se desarrolla en el club General Paz Juniors (Emprendimiento personal).</w:t>
      </w:r>
      <w:r w:rsidR="00D07B80" w:rsidRPr="00942690">
        <w:rPr>
          <w:rFonts w:ascii="Calibri Light" w:hAnsi="Calibri Light"/>
          <w:lang w:val="es-ES"/>
        </w:rPr>
        <w:t xml:space="preserve"> </w:t>
      </w:r>
    </w:p>
    <w:p w:rsidR="00194120" w:rsidRPr="00942690" w:rsidRDefault="00194120" w:rsidP="00EC7366">
      <w:pPr>
        <w:pStyle w:val="Sinespaciado"/>
        <w:jc w:val="both"/>
        <w:rPr>
          <w:rFonts w:ascii="Calibri Light" w:hAnsi="Calibri Light"/>
          <w:b/>
          <w:lang w:val="es-ES"/>
        </w:rPr>
      </w:pPr>
      <w:r w:rsidRPr="00942690">
        <w:rPr>
          <w:rFonts w:ascii="Calibri Light" w:hAnsi="Calibri Light"/>
          <w:b/>
          <w:lang w:val="es-ES"/>
        </w:rPr>
        <w:t>2011</w:t>
      </w:r>
    </w:p>
    <w:p w:rsidR="00194120" w:rsidRPr="00942690" w:rsidRDefault="00194120" w:rsidP="00EC7366">
      <w:pPr>
        <w:pStyle w:val="Sinespaciado"/>
        <w:jc w:val="both"/>
        <w:rPr>
          <w:rFonts w:ascii="Calibri Light" w:hAnsi="Calibri Light"/>
          <w:lang w:val="es-ES"/>
        </w:rPr>
      </w:pPr>
      <w:r w:rsidRPr="00942690">
        <w:rPr>
          <w:rFonts w:ascii="Calibri Light" w:hAnsi="Calibri Light"/>
          <w:lang w:val="es-ES"/>
        </w:rPr>
        <w:t xml:space="preserve">Representante de atención al cliente en </w:t>
      </w:r>
      <w:proofErr w:type="spellStart"/>
      <w:r w:rsidRPr="00942690">
        <w:rPr>
          <w:rFonts w:ascii="Calibri Light" w:hAnsi="Calibri Light"/>
          <w:lang w:val="es-ES"/>
        </w:rPr>
        <w:t>Allus</w:t>
      </w:r>
      <w:proofErr w:type="spellEnd"/>
      <w:r w:rsidRPr="00942690">
        <w:rPr>
          <w:rFonts w:ascii="Calibri Light" w:hAnsi="Calibri Light"/>
          <w:lang w:val="es-ES"/>
        </w:rPr>
        <w:t xml:space="preserve"> Global BPO Center, asistencia técnica a clientes de Speedy (Telefónica), solución de problemas en línea.</w:t>
      </w:r>
    </w:p>
    <w:p w:rsidR="00D07B80" w:rsidRPr="00942690" w:rsidRDefault="00D07B80">
      <w:pPr>
        <w:rPr>
          <w:lang w:val="es-ES"/>
        </w:rPr>
      </w:pPr>
      <w:r w:rsidRPr="00942690">
        <w:rPr>
          <w:lang w:val="es-ES"/>
        </w:rPr>
        <w:br w:type="page"/>
      </w:r>
    </w:p>
    <w:p w:rsidR="007F6DE0" w:rsidRDefault="007F6DE0" w:rsidP="00EC7366">
      <w:pPr>
        <w:pStyle w:val="Ttulo1"/>
      </w:pPr>
      <w:bookmarkStart w:id="77" w:name="_Toc388704964"/>
      <w:r>
        <w:lastRenderedPageBreak/>
        <w:t>CV FACUNDO ALLEMAND</w:t>
      </w:r>
      <w:bookmarkEnd w:id="77"/>
    </w:p>
    <w:p w:rsidR="00E56759" w:rsidRDefault="00E56759" w:rsidP="00EC7366">
      <w:pPr>
        <w:pStyle w:val="Ttulo2"/>
        <w:rPr>
          <w:b/>
          <w:color w:val="7F7F7F" w:themeColor="text1" w:themeTint="80"/>
          <w:lang w:val="es-AR"/>
        </w:rPr>
        <w:sectPr w:rsidR="00E56759" w:rsidSect="00EC7366">
          <w:headerReference w:type="default" r:id="rId19"/>
          <w:footerReference w:type="default" r:id="rId20"/>
          <w:pgSz w:w="12240" w:h="15840"/>
          <w:pgMar w:top="1440" w:right="1440" w:bottom="1440" w:left="1701" w:header="720" w:footer="227" w:gutter="0"/>
          <w:pgNumType w:start="0"/>
          <w:cols w:space="720"/>
          <w:titlePg/>
          <w:docGrid w:linePitch="299"/>
        </w:sectPr>
      </w:pPr>
      <w:bookmarkStart w:id="78" w:name="_Toc388704444"/>
    </w:p>
    <w:p w:rsidR="00D07B80" w:rsidRPr="00EC7366" w:rsidRDefault="00D07B80" w:rsidP="00EC7366">
      <w:pPr>
        <w:pStyle w:val="Ttulo2"/>
        <w:rPr>
          <w:b/>
          <w:color w:val="7F7F7F" w:themeColor="text1" w:themeTint="80"/>
          <w:lang w:val="es-AR"/>
        </w:rPr>
      </w:pPr>
      <w:bookmarkStart w:id="79" w:name="_Toc388704965"/>
      <w:r w:rsidRPr="00EC7366">
        <w:rPr>
          <w:b/>
          <w:color w:val="7F7F7F" w:themeColor="text1" w:themeTint="80"/>
          <w:lang w:val="es-AR"/>
        </w:rPr>
        <w:lastRenderedPageBreak/>
        <w:t>Datos Personales</w:t>
      </w:r>
      <w:bookmarkEnd w:id="78"/>
      <w:bookmarkEnd w:id="79"/>
    </w:p>
    <w:p w:rsidR="00D07B80" w:rsidRPr="00EC7366" w:rsidRDefault="00D07B80" w:rsidP="006A57B7">
      <w:pPr>
        <w:pStyle w:val="Prrafodelista"/>
        <w:numPr>
          <w:ilvl w:val="0"/>
          <w:numId w:val="20"/>
        </w:numPr>
        <w:shd w:val="clear" w:color="auto" w:fill="FFFFFF"/>
        <w:spacing w:before="0" w:after="0" w:line="240" w:lineRule="atLeast"/>
        <w:ind w:left="426" w:hanging="284"/>
        <w:rPr>
          <w:rFonts w:ascii="Calibri Light" w:hAnsi="Calibri Light" w:cs="Arial"/>
          <w:color w:val="222222"/>
        </w:rPr>
      </w:pPr>
      <w:r w:rsidRPr="00EC7366">
        <w:rPr>
          <w:rFonts w:ascii="Calibri Light" w:hAnsi="Calibri Light" w:cs="Arial"/>
          <w:color w:val="222222"/>
        </w:rPr>
        <w:t xml:space="preserve">22 </w:t>
      </w:r>
      <w:proofErr w:type="spellStart"/>
      <w:r w:rsidRPr="00EC7366">
        <w:rPr>
          <w:rFonts w:ascii="Calibri Light" w:hAnsi="Calibri Light" w:cs="Arial"/>
          <w:color w:val="222222"/>
        </w:rPr>
        <w:t>años</w:t>
      </w:r>
      <w:proofErr w:type="spellEnd"/>
      <w:r w:rsidRPr="00EC7366">
        <w:rPr>
          <w:rFonts w:ascii="Calibri Light" w:hAnsi="Calibri Light" w:cs="Arial"/>
          <w:color w:val="222222"/>
        </w:rPr>
        <w:t xml:space="preserve">, Argentina, </w:t>
      </w:r>
      <w:proofErr w:type="spellStart"/>
      <w:r w:rsidRPr="00EC7366">
        <w:rPr>
          <w:rFonts w:ascii="Calibri Light" w:hAnsi="Calibri Light" w:cs="Arial"/>
          <w:color w:val="222222"/>
        </w:rPr>
        <w:t>Soltero</w:t>
      </w:r>
      <w:proofErr w:type="spellEnd"/>
      <w:r w:rsidRPr="00EC7366">
        <w:rPr>
          <w:rFonts w:ascii="Calibri Light" w:hAnsi="Calibri Light" w:cs="Arial"/>
          <w:color w:val="222222"/>
        </w:rPr>
        <w:t xml:space="preserve">. </w:t>
      </w:r>
    </w:p>
    <w:p w:rsidR="00D07B80" w:rsidRPr="00EC7366" w:rsidRDefault="00D07B80" w:rsidP="006A57B7">
      <w:pPr>
        <w:pStyle w:val="Prrafodelista"/>
        <w:numPr>
          <w:ilvl w:val="0"/>
          <w:numId w:val="20"/>
        </w:numPr>
        <w:shd w:val="clear" w:color="auto" w:fill="FFFFFF"/>
        <w:spacing w:before="0" w:after="0" w:line="240" w:lineRule="atLeast"/>
        <w:ind w:left="426" w:hanging="284"/>
        <w:rPr>
          <w:rFonts w:ascii="Calibri Light" w:hAnsi="Calibri Light" w:cs="Arial"/>
          <w:color w:val="222222"/>
        </w:rPr>
      </w:pPr>
      <w:r w:rsidRPr="00EC7366">
        <w:rPr>
          <w:rFonts w:ascii="Calibri Light" w:hAnsi="Calibri Light" w:cs="Arial"/>
          <w:color w:val="222222"/>
        </w:rPr>
        <w:t>DNI 36142871</w:t>
      </w:r>
      <w:r w:rsidRPr="00EC7366">
        <w:rPr>
          <w:rFonts w:ascii="Calibri Light" w:hAnsi="Calibri Light"/>
        </w:rPr>
        <w:t xml:space="preserve"> </w:t>
      </w:r>
    </w:p>
    <w:p w:rsidR="00D07B80" w:rsidRPr="00EC7366" w:rsidRDefault="00D07B80" w:rsidP="006A57B7">
      <w:pPr>
        <w:pStyle w:val="Prrafodelista"/>
        <w:numPr>
          <w:ilvl w:val="0"/>
          <w:numId w:val="20"/>
        </w:numPr>
        <w:shd w:val="clear" w:color="auto" w:fill="FFFFFF"/>
        <w:spacing w:before="0" w:after="0" w:line="240" w:lineRule="atLeast"/>
        <w:ind w:left="426" w:hanging="284"/>
        <w:rPr>
          <w:rFonts w:ascii="Calibri Light" w:hAnsi="Calibri Light" w:cs="Arial"/>
          <w:color w:val="222222"/>
        </w:rPr>
      </w:pPr>
      <w:proofErr w:type="spellStart"/>
      <w:r w:rsidRPr="00EC7366">
        <w:rPr>
          <w:rFonts w:ascii="Calibri Light" w:hAnsi="Calibri Light" w:cs="Arial"/>
          <w:color w:val="222222"/>
        </w:rPr>
        <w:t>Fecha</w:t>
      </w:r>
      <w:proofErr w:type="spellEnd"/>
      <w:r w:rsidRPr="00EC7366">
        <w:rPr>
          <w:rFonts w:ascii="Calibri Light" w:hAnsi="Calibri Light" w:cs="Arial"/>
          <w:color w:val="222222"/>
        </w:rPr>
        <w:t xml:space="preserve"> de </w:t>
      </w:r>
      <w:proofErr w:type="spellStart"/>
      <w:r w:rsidRPr="00EC7366">
        <w:rPr>
          <w:rFonts w:ascii="Calibri Light" w:hAnsi="Calibri Light" w:cs="Arial"/>
          <w:color w:val="222222"/>
        </w:rPr>
        <w:t>nacimiento</w:t>
      </w:r>
      <w:proofErr w:type="spellEnd"/>
      <w:r w:rsidRPr="00EC7366">
        <w:rPr>
          <w:rFonts w:ascii="Calibri Light" w:hAnsi="Calibri Light" w:cs="Arial"/>
          <w:color w:val="222222"/>
        </w:rPr>
        <w:t>: 23.12.1991</w:t>
      </w:r>
    </w:p>
    <w:p w:rsidR="00D07B80" w:rsidRPr="00EC7366" w:rsidRDefault="00D07B80" w:rsidP="006A57B7">
      <w:pPr>
        <w:pStyle w:val="Prrafodelista"/>
        <w:numPr>
          <w:ilvl w:val="0"/>
          <w:numId w:val="20"/>
        </w:numPr>
        <w:shd w:val="clear" w:color="auto" w:fill="FFFFFF"/>
        <w:spacing w:before="0" w:after="0" w:line="240" w:lineRule="atLeast"/>
        <w:ind w:left="426" w:hanging="284"/>
        <w:rPr>
          <w:rFonts w:ascii="Calibri Light" w:hAnsi="Calibri Light" w:cs="Arial"/>
          <w:color w:val="222222"/>
        </w:rPr>
      </w:pPr>
      <w:r w:rsidRPr="00EC7366">
        <w:rPr>
          <w:rFonts w:ascii="Calibri Light" w:hAnsi="Calibri Light" w:cs="Arial"/>
          <w:color w:val="222222"/>
        </w:rPr>
        <w:t xml:space="preserve">Lugar de </w:t>
      </w:r>
      <w:proofErr w:type="spellStart"/>
      <w:r w:rsidRPr="00EC7366">
        <w:rPr>
          <w:rFonts w:ascii="Calibri Light" w:hAnsi="Calibri Light" w:cs="Arial"/>
          <w:color w:val="222222"/>
        </w:rPr>
        <w:t>nacimiento</w:t>
      </w:r>
      <w:proofErr w:type="spellEnd"/>
      <w:r w:rsidRPr="00EC7366">
        <w:rPr>
          <w:rFonts w:ascii="Calibri Light" w:hAnsi="Calibri Light" w:cs="Arial"/>
          <w:color w:val="222222"/>
        </w:rPr>
        <w:t>: Argentina</w:t>
      </w:r>
    </w:p>
    <w:p w:rsidR="00D07B80" w:rsidRPr="00EC7366" w:rsidRDefault="00D07B80" w:rsidP="006A57B7">
      <w:pPr>
        <w:pStyle w:val="Prrafodelista"/>
        <w:numPr>
          <w:ilvl w:val="0"/>
          <w:numId w:val="20"/>
        </w:numPr>
        <w:shd w:val="clear" w:color="auto" w:fill="FFFFFF"/>
        <w:spacing w:before="0" w:after="0" w:line="240" w:lineRule="atLeast"/>
        <w:ind w:left="426" w:hanging="284"/>
        <w:rPr>
          <w:rFonts w:ascii="Calibri Light" w:hAnsi="Calibri Light" w:cs="Arial"/>
          <w:color w:val="222222"/>
        </w:rPr>
      </w:pPr>
      <w:r w:rsidRPr="00EC7366">
        <w:rPr>
          <w:rFonts w:ascii="Calibri Light" w:hAnsi="Calibri Light" w:cs="Arial"/>
          <w:color w:val="222222"/>
        </w:rPr>
        <w:t>Hidalgo Palacios 7542 (5147)</w:t>
      </w:r>
    </w:p>
    <w:p w:rsidR="00D07B80" w:rsidRPr="00EC7366" w:rsidRDefault="00D07B80" w:rsidP="006A57B7">
      <w:pPr>
        <w:pStyle w:val="Prrafodelista"/>
        <w:numPr>
          <w:ilvl w:val="0"/>
          <w:numId w:val="20"/>
        </w:numPr>
        <w:shd w:val="clear" w:color="auto" w:fill="FFFFFF"/>
        <w:spacing w:before="0" w:after="0" w:line="240" w:lineRule="atLeast"/>
        <w:ind w:left="426" w:hanging="284"/>
        <w:rPr>
          <w:rFonts w:ascii="Calibri Light" w:hAnsi="Calibri Light" w:cs="Arial"/>
          <w:color w:val="222222"/>
        </w:rPr>
      </w:pPr>
      <w:r w:rsidRPr="00EC7366">
        <w:rPr>
          <w:rFonts w:ascii="Calibri Light" w:hAnsi="Calibri Light" w:cs="Arial"/>
          <w:color w:val="222222"/>
        </w:rPr>
        <w:t>Córdoba Capital, Argentina</w:t>
      </w:r>
    </w:p>
    <w:p w:rsidR="00D07B80" w:rsidRPr="00EC7366" w:rsidRDefault="00D07B80" w:rsidP="006A57B7">
      <w:pPr>
        <w:pStyle w:val="Prrafodelista"/>
        <w:numPr>
          <w:ilvl w:val="0"/>
          <w:numId w:val="20"/>
        </w:numPr>
        <w:shd w:val="clear" w:color="auto" w:fill="FFFFFF"/>
        <w:spacing w:before="0" w:after="0" w:line="240" w:lineRule="atLeast"/>
        <w:ind w:left="426" w:hanging="284"/>
        <w:rPr>
          <w:rFonts w:ascii="Calibri Light" w:hAnsi="Calibri Light" w:cs="Arial"/>
          <w:color w:val="222222"/>
        </w:rPr>
      </w:pPr>
      <w:r w:rsidRPr="00EC7366">
        <w:rPr>
          <w:rFonts w:ascii="Calibri Light" w:hAnsi="Calibri Light" w:cs="Arial"/>
          <w:color w:val="222222"/>
        </w:rPr>
        <w:t>Tel. (0351) 153160567 / (03543) 442067</w:t>
      </w:r>
    </w:p>
    <w:p w:rsidR="00D07B80" w:rsidRPr="00EC7366" w:rsidRDefault="003B148D" w:rsidP="006A57B7">
      <w:pPr>
        <w:pStyle w:val="Prrafodelista"/>
        <w:numPr>
          <w:ilvl w:val="0"/>
          <w:numId w:val="20"/>
        </w:numPr>
        <w:shd w:val="clear" w:color="auto" w:fill="FFFFFF"/>
        <w:spacing w:before="0" w:after="0" w:line="240" w:lineRule="atLeast"/>
        <w:ind w:left="426" w:hanging="284"/>
        <w:rPr>
          <w:rStyle w:val="Hipervnculo"/>
          <w:rFonts w:ascii="Calibri Light" w:hAnsi="Calibri Light" w:cs="Arial"/>
          <w:color w:val="222222"/>
          <w:u w:val="none"/>
        </w:rPr>
      </w:pPr>
      <w:hyperlink r:id="rId21" w:history="1">
        <w:r w:rsidR="00D07B80" w:rsidRPr="00EC7366">
          <w:rPr>
            <w:rStyle w:val="Hipervnculo"/>
            <w:rFonts w:ascii="Calibri Light" w:hAnsi="Calibri Light" w:cs="Arial"/>
            <w:bCs/>
            <w:color w:val="auto"/>
          </w:rPr>
          <w:t>fallemand@outlook.com.ar</w:t>
        </w:r>
      </w:hyperlink>
    </w:p>
    <w:p w:rsidR="00D07B80" w:rsidRPr="00EC7366" w:rsidRDefault="00D07B80" w:rsidP="00EC7366">
      <w:pPr>
        <w:pStyle w:val="Ttulo2"/>
        <w:rPr>
          <w:b/>
          <w:color w:val="7F7F7F" w:themeColor="text1" w:themeTint="80"/>
          <w:lang w:val="es-AR"/>
        </w:rPr>
      </w:pPr>
      <w:bookmarkStart w:id="80" w:name="_Toc388704445"/>
      <w:bookmarkStart w:id="81" w:name="_Toc388704966"/>
      <w:r w:rsidRPr="00EC7366">
        <w:rPr>
          <w:b/>
          <w:color w:val="7F7F7F" w:themeColor="text1" w:themeTint="80"/>
          <w:lang w:val="es-AR"/>
        </w:rPr>
        <w:lastRenderedPageBreak/>
        <w:t>OBJETIVO LABORAL</w:t>
      </w:r>
      <w:bookmarkEnd w:id="80"/>
      <w:bookmarkEnd w:id="81"/>
    </w:p>
    <w:p w:rsidR="00D07B80" w:rsidRPr="00EC7366" w:rsidRDefault="00D07B80" w:rsidP="00D07B80">
      <w:pPr>
        <w:shd w:val="clear" w:color="auto" w:fill="FFFFFF"/>
        <w:spacing w:after="60" w:line="240" w:lineRule="atLeast"/>
        <w:rPr>
          <w:rStyle w:val="apple-converted-space"/>
          <w:rFonts w:ascii="Calibri Light" w:hAnsi="Calibri Light" w:cs="Arial"/>
          <w:color w:val="222222"/>
        </w:rPr>
      </w:pPr>
      <w:proofErr w:type="spellStart"/>
      <w:r w:rsidRPr="00EC7366">
        <w:rPr>
          <w:rFonts w:ascii="Calibri Light" w:hAnsi="Calibri Light" w:cs="Arial"/>
          <w:b/>
          <w:bCs/>
          <w:color w:val="222222"/>
        </w:rPr>
        <w:t>Sectores</w:t>
      </w:r>
      <w:proofErr w:type="spellEnd"/>
      <w:r w:rsidRPr="00EC7366">
        <w:rPr>
          <w:rFonts w:ascii="Calibri Light" w:hAnsi="Calibri Light" w:cs="Arial"/>
          <w:b/>
          <w:bCs/>
          <w:color w:val="222222"/>
        </w:rPr>
        <w:t xml:space="preserve"> </w:t>
      </w:r>
      <w:proofErr w:type="spellStart"/>
      <w:r w:rsidRPr="00EC7366">
        <w:rPr>
          <w:rFonts w:ascii="Calibri Light" w:hAnsi="Calibri Light" w:cs="Arial"/>
          <w:b/>
          <w:bCs/>
          <w:color w:val="222222"/>
        </w:rPr>
        <w:t>buscados</w:t>
      </w:r>
      <w:proofErr w:type="spellEnd"/>
      <w:r w:rsidRPr="00EC7366">
        <w:rPr>
          <w:rFonts w:ascii="Calibri Light" w:hAnsi="Calibri Light" w:cs="Arial"/>
          <w:b/>
          <w:bCs/>
          <w:color w:val="222222"/>
        </w:rPr>
        <w:t>:</w:t>
      </w:r>
      <w:r w:rsidRPr="00EC7366">
        <w:rPr>
          <w:rStyle w:val="apple-converted-space"/>
          <w:rFonts w:ascii="Calibri Light" w:hAnsi="Calibri Light" w:cs="Arial"/>
          <w:color w:val="222222"/>
        </w:rPr>
        <w:t> </w:t>
      </w:r>
      <w:proofErr w:type="spellStart"/>
      <w:r w:rsidRPr="00EC7366">
        <w:rPr>
          <w:rFonts w:ascii="Calibri Light" w:hAnsi="Calibri Light" w:cs="Arial"/>
          <w:color w:val="222222"/>
        </w:rPr>
        <w:t>Programación-Desarrollo</w:t>
      </w:r>
      <w:proofErr w:type="spellEnd"/>
      <w:r w:rsidRPr="00EC7366">
        <w:rPr>
          <w:rFonts w:ascii="Calibri Light" w:hAnsi="Calibri Light" w:cs="Arial"/>
          <w:color w:val="222222"/>
        </w:rPr>
        <w:t>.</w:t>
      </w:r>
      <w:r w:rsidRPr="00EC7366">
        <w:rPr>
          <w:rStyle w:val="apple-converted-space"/>
          <w:rFonts w:ascii="Calibri Light" w:hAnsi="Calibri Light" w:cs="Arial"/>
          <w:color w:val="222222"/>
        </w:rPr>
        <w:t> </w:t>
      </w:r>
    </w:p>
    <w:p w:rsidR="00D07B80" w:rsidRPr="00942690" w:rsidRDefault="00D07B80" w:rsidP="00D07B80">
      <w:pPr>
        <w:shd w:val="clear" w:color="auto" w:fill="FFFFFF"/>
        <w:spacing w:after="60" w:line="240" w:lineRule="atLeast"/>
        <w:rPr>
          <w:rFonts w:ascii="Calibri Light" w:hAnsi="Calibri Light" w:cs="Arial"/>
          <w:color w:val="222222"/>
          <w:lang w:val="es-ES"/>
        </w:rPr>
      </w:pPr>
      <w:r w:rsidRPr="00942690">
        <w:rPr>
          <w:rFonts w:ascii="Calibri Light" w:hAnsi="Calibri Light" w:cs="Arial"/>
          <w:b/>
          <w:bCs/>
          <w:color w:val="222222"/>
          <w:lang w:val="es-ES"/>
        </w:rPr>
        <w:t>Objetivo Laboral:</w:t>
      </w:r>
      <w:r w:rsidRPr="00942690">
        <w:rPr>
          <w:rStyle w:val="apple-converted-space"/>
          <w:rFonts w:ascii="Calibri Light" w:hAnsi="Calibri Light" w:cs="Arial"/>
          <w:color w:val="222222"/>
          <w:lang w:val="es-ES"/>
        </w:rPr>
        <w:t> </w:t>
      </w:r>
      <w:r w:rsidRPr="00942690">
        <w:rPr>
          <w:rFonts w:ascii="Calibri Light" w:hAnsi="Calibri Light" w:cs="Arial"/>
          <w:color w:val="222222"/>
          <w:lang w:val="es-ES"/>
        </w:rPr>
        <w:t xml:space="preserve">Aumentar mis conocimientos, perfeccionar mis habilidades, progresar en trabajo en equipo. </w:t>
      </w:r>
    </w:p>
    <w:p w:rsidR="00D07B80" w:rsidRPr="00942690" w:rsidRDefault="00D07B80" w:rsidP="00D07B80">
      <w:pPr>
        <w:shd w:val="clear" w:color="auto" w:fill="FFFFFF"/>
        <w:spacing w:after="60" w:line="240" w:lineRule="atLeast"/>
        <w:rPr>
          <w:rStyle w:val="apple-converted-space"/>
          <w:rFonts w:ascii="Calibri Light" w:hAnsi="Calibri Light" w:cs="Arial"/>
          <w:color w:val="222222"/>
          <w:lang w:val="es-ES"/>
        </w:rPr>
      </w:pPr>
      <w:r w:rsidRPr="00942690">
        <w:rPr>
          <w:rFonts w:ascii="Calibri Light" w:hAnsi="Calibri Light" w:cs="Arial"/>
          <w:b/>
          <w:color w:val="222222"/>
          <w:lang w:val="es-ES"/>
        </w:rPr>
        <w:t>Disponibilidad</w:t>
      </w:r>
      <w:r w:rsidRPr="00942690">
        <w:rPr>
          <w:rFonts w:ascii="Calibri Light" w:hAnsi="Calibri Light" w:cs="Arial"/>
          <w:color w:val="222222"/>
          <w:lang w:val="es-ES"/>
        </w:rPr>
        <w:t xml:space="preserve">: </w:t>
      </w:r>
      <w:proofErr w:type="spellStart"/>
      <w:r w:rsidRPr="00942690">
        <w:rPr>
          <w:rFonts w:ascii="Calibri Light" w:hAnsi="Calibri Light" w:cs="Arial"/>
          <w:color w:val="222222"/>
          <w:lang w:val="es-ES"/>
        </w:rPr>
        <w:t>Part</w:t>
      </w:r>
      <w:proofErr w:type="spellEnd"/>
      <w:r w:rsidRPr="00942690">
        <w:rPr>
          <w:rFonts w:ascii="Calibri Light" w:hAnsi="Calibri Light" w:cs="Arial"/>
          <w:color w:val="222222"/>
          <w:lang w:val="es-ES"/>
        </w:rPr>
        <w:t>-time</w:t>
      </w:r>
      <w:r w:rsidRPr="00942690">
        <w:rPr>
          <w:rStyle w:val="apple-converted-space"/>
          <w:rFonts w:ascii="Calibri Light" w:hAnsi="Calibri Light" w:cs="Arial"/>
          <w:color w:val="222222"/>
          <w:lang w:val="es-ES"/>
        </w:rPr>
        <w:t> </w:t>
      </w:r>
    </w:p>
    <w:p w:rsidR="006A57B7" w:rsidRDefault="006A57B7" w:rsidP="00D07B80">
      <w:pPr>
        <w:shd w:val="clear" w:color="auto" w:fill="FFFFFF"/>
        <w:spacing w:after="60" w:line="240" w:lineRule="atLeast"/>
        <w:rPr>
          <w:rFonts w:cs="Arial"/>
          <w:b/>
          <w:bCs/>
          <w:color w:val="222222"/>
          <w:lang w:val="es-ES"/>
        </w:rPr>
      </w:pPr>
    </w:p>
    <w:p w:rsidR="00E56759" w:rsidRDefault="00E56759" w:rsidP="00D07B80">
      <w:pPr>
        <w:shd w:val="clear" w:color="auto" w:fill="FFFFFF"/>
        <w:spacing w:after="60" w:line="240" w:lineRule="atLeast"/>
        <w:rPr>
          <w:rFonts w:cs="Arial"/>
          <w:b/>
          <w:bCs/>
          <w:color w:val="222222"/>
          <w:lang w:val="es-ES"/>
        </w:rPr>
        <w:sectPr w:rsidR="00E56759" w:rsidSect="00E56759">
          <w:type w:val="continuous"/>
          <w:pgSz w:w="12240" w:h="15840"/>
          <w:pgMar w:top="1440" w:right="1440" w:bottom="1440" w:left="1701" w:header="720" w:footer="227" w:gutter="0"/>
          <w:pgNumType w:start="0"/>
          <w:cols w:num="2" w:space="720"/>
          <w:titlePg/>
          <w:docGrid w:linePitch="299"/>
        </w:sectPr>
      </w:pPr>
    </w:p>
    <w:p w:rsidR="00E56759" w:rsidRPr="00942690" w:rsidRDefault="00E56759" w:rsidP="00D07B80">
      <w:pPr>
        <w:shd w:val="clear" w:color="auto" w:fill="FFFFFF"/>
        <w:spacing w:after="60" w:line="240" w:lineRule="atLeast"/>
        <w:rPr>
          <w:rFonts w:cs="Arial"/>
          <w:b/>
          <w:bCs/>
          <w:color w:val="222222"/>
          <w:lang w:val="es-ES"/>
        </w:rPr>
      </w:pPr>
    </w:p>
    <w:p w:rsidR="00D07B80" w:rsidRPr="00EC7366" w:rsidRDefault="00D07B80" w:rsidP="00EC7366">
      <w:pPr>
        <w:pStyle w:val="Ttulo2"/>
        <w:rPr>
          <w:b/>
          <w:color w:val="7F7F7F" w:themeColor="text1" w:themeTint="80"/>
          <w:lang w:val="es-AR"/>
        </w:rPr>
      </w:pPr>
      <w:bookmarkStart w:id="82" w:name="_Toc388704446"/>
      <w:bookmarkStart w:id="83" w:name="_Toc388704967"/>
      <w:r w:rsidRPr="00EC7366">
        <w:rPr>
          <w:b/>
          <w:color w:val="7F7F7F" w:themeColor="text1" w:themeTint="80"/>
          <w:lang w:val="es-AR"/>
        </w:rPr>
        <w:t>Formación Académica</w:t>
      </w:r>
      <w:bookmarkEnd w:id="82"/>
      <w:bookmarkEnd w:id="83"/>
    </w:p>
    <w:p w:rsidR="00D07B80" w:rsidRPr="00ED2E09" w:rsidRDefault="00D07B80" w:rsidP="00D07B80">
      <w:pPr>
        <w:shd w:val="clear" w:color="auto" w:fill="FFFFFF"/>
        <w:spacing w:after="60" w:line="240" w:lineRule="atLeast"/>
        <w:rPr>
          <w:rFonts w:ascii="Calibri Light" w:hAnsi="Calibri Light" w:cs="Arial"/>
          <w:color w:val="222222"/>
          <w:lang w:val="es-ES"/>
        </w:rPr>
      </w:pPr>
      <w:r w:rsidRPr="00942690">
        <w:rPr>
          <w:rFonts w:ascii="Calibri Light" w:hAnsi="Calibri Light" w:cs="Arial"/>
          <w:color w:val="222222"/>
          <w:lang w:val="es-ES"/>
        </w:rPr>
        <w:t>07.2011 - 09.2011 |</w:t>
      </w:r>
      <w:r w:rsidRPr="00942690">
        <w:rPr>
          <w:rStyle w:val="apple-converted-space"/>
          <w:rFonts w:ascii="Calibri Light" w:hAnsi="Calibri Light" w:cs="Arial"/>
          <w:color w:val="222222"/>
          <w:lang w:val="es-ES"/>
        </w:rPr>
        <w:t> </w:t>
      </w:r>
      <w:r w:rsidRPr="00942690">
        <w:rPr>
          <w:rFonts w:ascii="Calibri Light" w:hAnsi="Calibri Light" w:cs="Arial"/>
          <w:b/>
          <w:bCs/>
          <w:color w:val="222222"/>
          <w:lang w:val="es-ES"/>
        </w:rPr>
        <w:t>Capacitación IT</w:t>
      </w:r>
      <w:r w:rsidRPr="00942690">
        <w:rPr>
          <w:rFonts w:ascii="Calibri Light" w:hAnsi="Calibri Light" w:cs="Arial"/>
          <w:color w:val="222222"/>
          <w:lang w:val="es-ES"/>
        </w:rPr>
        <w:t>. Rama: Diseño Gráfico.</w:t>
      </w:r>
      <w:r w:rsidRPr="00942690">
        <w:rPr>
          <w:rStyle w:val="apple-converted-space"/>
          <w:rFonts w:ascii="Calibri Light" w:hAnsi="Calibri Light" w:cs="Arial"/>
          <w:color w:val="222222"/>
          <w:lang w:val="es-ES"/>
        </w:rPr>
        <w:t> </w:t>
      </w:r>
      <w:r w:rsidRPr="00942690">
        <w:rPr>
          <w:rFonts w:ascii="Calibri Light" w:hAnsi="Calibri Light" w:cs="Arial"/>
          <w:color w:val="222222"/>
          <w:lang w:val="es-ES"/>
        </w:rPr>
        <w:br/>
      </w:r>
      <w:r w:rsidRPr="00942690">
        <w:rPr>
          <w:rFonts w:ascii="Calibri Light" w:hAnsi="Calibri Light" w:cs="Arial"/>
          <w:b/>
          <w:bCs/>
          <w:color w:val="222222"/>
          <w:lang w:val="es-ES"/>
        </w:rPr>
        <w:t xml:space="preserve">Photoshop &amp; </w:t>
      </w:r>
      <w:proofErr w:type="spellStart"/>
      <w:r w:rsidRPr="00942690">
        <w:rPr>
          <w:rFonts w:ascii="Calibri Light" w:hAnsi="Calibri Light" w:cs="Arial"/>
          <w:b/>
          <w:bCs/>
          <w:color w:val="222222"/>
          <w:lang w:val="es-ES"/>
        </w:rPr>
        <w:t>Ilustrator</w:t>
      </w:r>
      <w:proofErr w:type="spellEnd"/>
      <w:r w:rsidRPr="00942690">
        <w:rPr>
          <w:rFonts w:ascii="Calibri Light" w:hAnsi="Calibri Light" w:cs="Arial"/>
          <w:color w:val="222222"/>
          <w:lang w:val="es-ES"/>
        </w:rPr>
        <w:t xml:space="preserve">, Graduado, Curso Presencial. </w:t>
      </w:r>
      <w:r w:rsidRPr="00ED2E09">
        <w:rPr>
          <w:rFonts w:ascii="Calibri Light" w:hAnsi="Calibri Light" w:cs="Arial"/>
          <w:color w:val="222222"/>
          <w:lang w:val="es-ES"/>
        </w:rPr>
        <w:t>Carga Horaria: 40 horas.</w:t>
      </w:r>
    </w:p>
    <w:p w:rsidR="00D07B80" w:rsidRPr="00942690" w:rsidRDefault="00D07B80" w:rsidP="00D07B80">
      <w:pPr>
        <w:shd w:val="clear" w:color="auto" w:fill="FFFFFF"/>
        <w:spacing w:after="60" w:line="240" w:lineRule="atLeast"/>
        <w:rPr>
          <w:rFonts w:ascii="Calibri Light" w:hAnsi="Calibri Light" w:cs="Arial"/>
          <w:color w:val="222222"/>
          <w:lang w:val="es-ES"/>
        </w:rPr>
      </w:pPr>
      <w:r w:rsidRPr="00942690">
        <w:rPr>
          <w:rFonts w:ascii="Calibri Light" w:hAnsi="Calibri Light" w:cs="Arial"/>
          <w:color w:val="222222"/>
          <w:lang w:val="es-ES"/>
        </w:rPr>
        <w:t>06.2010 - 11.2010 |</w:t>
      </w:r>
      <w:r w:rsidRPr="00942690">
        <w:rPr>
          <w:rStyle w:val="apple-converted-space"/>
          <w:rFonts w:ascii="Calibri Light" w:hAnsi="Calibri Light" w:cs="Arial"/>
          <w:color w:val="222222"/>
          <w:lang w:val="es-ES"/>
        </w:rPr>
        <w:t> </w:t>
      </w:r>
      <w:r w:rsidRPr="00942690">
        <w:rPr>
          <w:rFonts w:ascii="Calibri Light" w:hAnsi="Calibri Light" w:cs="Arial"/>
          <w:b/>
          <w:bCs/>
          <w:color w:val="222222"/>
          <w:lang w:val="es-ES"/>
        </w:rPr>
        <w:t>Capacitación IT</w:t>
      </w:r>
      <w:r w:rsidRPr="00942690">
        <w:rPr>
          <w:rFonts w:ascii="Calibri Light" w:hAnsi="Calibri Light" w:cs="Arial"/>
          <w:color w:val="222222"/>
          <w:lang w:val="es-ES"/>
        </w:rPr>
        <w:t>. Rama: Programación.</w:t>
      </w:r>
      <w:r w:rsidRPr="00942690">
        <w:rPr>
          <w:rStyle w:val="apple-converted-space"/>
          <w:rFonts w:ascii="Calibri Light" w:hAnsi="Calibri Light" w:cs="Arial"/>
          <w:color w:val="222222"/>
          <w:lang w:val="es-ES"/>
        </w:rPr>
        <w:t> </w:t>
      </w:r>
      <w:r w:rsidRPr="00942690">
        <w:rPr>
          <w:rFonts w:ascii="Calibri Light" w:hAnsi="Calibri Light" w:cs="Arial"/>
          <w:color w:val="222222"/>
          <w:lang w:val="es-ES"/>
        </w:rPr>
        <w:br/>
      </w:r>
      <w:r w:rsidRPr="00942690">
        <w:rPr>
          <w:rFonts w:ascii="Calibri Light" w:hAnsi="Calibri Light" w:cs="Arial"/>
          <w:b/>
          <w:bCs/>
          <w:color w:val="222222"/>
          <w:lang w:val="es-ES"/>
        </w:rPr>
        <w:t xml:space="preserve">PHP con </w:t>
      </w:r>
      <w:proofErr w:type="spellStart"/>
      <w:r w:rsidRPr="00942690">
        <w:rPr>
          <w:rFonts w:ascii="Calibri Light" w:hAnsi="Calibri Light" w:cs="Arial"/>
          <w:b/>
          <w:bCs/>
          <w:color w:val="222222"/>
          <w:lang w:val="es-ES"/>
        </w:rPr>
        <w:t>MySQL</w:t>
      </w:r>
      <w:proofErr w:type="spellEnd"/>
      <w:r w:rsidRPr="00942690">
        <w:rPr>
          <w:rFonts w:ascii="Calibri Light" w:hAnsi="Calibri Light" w:cs="Arial"/>
          <w:b/>
          <w:bCs/>
          <w:color w:val="222222"/>
          <w:lang w:val="es-ES"/>
        </w:rPr>
        <w:t xml:space="preserve"> &amp; AJAX</w:t>
      </w:r>
      <w:r w:rsidRPr="00942690">
        <w:rPr>
          <w:rFonts w:ascii="Calibri Light" w:hAnsi="Calibri Light" w:cs="Arial"/>
          <w:color w:val="222222"/>
          <w:lang w:val="es-ES"/>
        </w:rPr>
        <w:t>, Graduado, Curso Presencial. Carga Horaria: 60 horas.</w:t>
      </w:r>
    </w:p>
    <w:p w:rsidR="00D07B80" w:rsidRPr="00942690" w:rsidRDefault="00D07B80" w:rsidP="00D07B80">
      <w:pPr>
        <w:shd w:val="clear" w:color="auto" w:fill="FFFFFF"/>
        <w:spacing w:after="60" w:line="240" w:lineRule="atLeast"/>
        <w:rPr>
          <w:rFonts w:ascii="Calibri Light" w:hAnsi="Calibri Light" w:cs="Arial"/>
          <w:color w:val="222222"/>
          <w:lang w:val="es-ES"/>
        </w:rPr>
      </w:pPr>
      <w:r w:rsidRPr="00942690">
        <w:rPr>
          <w:rFonts w:ascii="Calibri Light" w:hAnsi="Calibri Light" w:cs="Arial"/>
          <w:color w:val="222222"/>
          <w:lang w:val="es-ES"/>
        </w:rPr>
        <w:t>03.2010 - Presente |</w:t>
      </w:r>
      <w:r w:rsidRPr="00942690">
        <w:rPr>
          <w:rStyle w:val="apple-converted-space"/>
          <w:rFonts w:ascii="Calibri Light" w:hAnsi="Calibri Light" w:cs="Arial"/>
          <w:color w:val="222222"/>
          <w:lang w:val="es-ES"/>
        </w:rPr>
        <w:t> </w:t>
      </w:r>
      <w:r w:rsidRPr="00942690">
        <w:rPr>
          <w:rFonts w:ascii="Calibri Light" w:hAnsi="Calibri Light" w:cs="Arial"/>
          <w:b/>
          <w:bCs/>
          <w:color w:val="222222"/>
          <w:lang w:val="es-ES"/>
        </w:rPr>
        <w:t>Universidad Tecnológica Nacional (UTN)</w:t>
      </w:r>
      <w:r w:rsidRPr="00942690">
        <w:rPr>
          <w:rFonts w:ascii="Calibri Light" w:hAnsi="Calibri Light" w:cs="Arial"/>
          <w:color w:val="222222"/>
          <w:lang w:val="es-ES"/>
        </w:rPr>
        <w:t xml:space="preserve">. </w:t>
      </w:r>
      <w:r w:rsidRPr="00942690">
        <w:rPr>
          <w:rFonts w:ascii="Calibri Light" w:hAnsi="Calibri Light" w:cs="Arial"/>
          <w:color w:val="222222"/>
          <w:lang w:val="es-ES"/>
        </w:rPr>
        <w:br/>
      </w:r>
      <w:proofErr w:type="spellStart"/>
      <w:r w:rsidRPr="00942690">
        <w:rPr>
          <w:rFonts w:ascii="Calibri Light" w:hAnsi="Calibri Light" w:cs="Arial"/>
          <w:b/>
          <w:bCs/>
          <w:color w:val="222222"/>
          <w:lang w:val="es-ES"/>
        </w:rPr>
        <w:t>Ingenieria</w:t>
      </w:r>
      <w:proofErr w:type="spellEnd"/>
      <w:r w:rsidRPr="00942690">
        <w:rPr>
          <w:rFonts w:ascii="Calibri Light" w:hAnsi="Calibri Light" w:cs="Arial"/>
          <w:b/>
          <w:bCs/>
          <w:color w:val="222222"/>
          <w:lang w:val="es-ES"/>
        </w:rPr>
        <w:t xml:space="preserve"> en Sistemas</w:t>
      </w:r>
      <w:r w:rsidRPr="00942690">
        <w:rPr>
          <w:rFonts w:ascii="Calibri Light" w:hAnsi="Calibri Light" w:cs="Arial"/>
          <w:color w:val="222222"/>
          <w:lang w:val="es-ES"/>
        </w:rPr>
        <w:t>, En curso (5to año). Promedio: 9.04. Materias aprobadas: 30. Total Materias: 40.</w:t>
      </w:r>
      <w:r w:rsidRPr="00942690">
        <w:rPr>
          <w:rStyle w:val="apple-converted-space"/>
          <w:rFonts w:ascii="Calibri Light" w:hAnsi="Calibri Light" w:cs="Arial"/>
          <w:color w:val="222222"/>
          <w:lang w:val="es-ES"/>
        </w:rPr>
        <w:t> </w:t>
      </w:r>
    </w:p>
    <w:p w:rsidR="00D07B80" w:rsidRPr="00942690" w:rsidRDefault="00D07B80" w:rsidP="00D07B80">
      <w:pPr>
        <w:shd w:val="clear" w:color="auto" w:fill="FFFFFF"/>
        <w:spacing w:after="60" w:line="240" w:lineRule="atLeast"/>
        <w:rPr>
          <w:rFonts w:ascii="Calibri Light" w:hAnsi="Calibri Light" w:cs="Arial"/>
          <w:color w:val="222222"/>
          <w:lang w:val="es-ES"/>
        </w:rPr>
      </w:pPr>
      <w:r w:rsidRPr="00942690">
        <w:rPr>
          <w:rFonts w:ascii="Calibri Light" w:hAnsi="Calibri Light" w:cs="Arial"/>
          <w:color w:val="222222"/>
          <w:lang w:val="es-ES"/>
        </w:rPr>
        <w:t>03.2004 - 12.2009 |</w:t>
      </w:r>
      <w:r w:rsidRPr="00942690">
        <w:rPr>
          <w:rStyle w:val="apple-converted-space"/>
          <w:rFonts w:ascii="Calibri Light" w:hAnsi="Calibri Light" w:cs="Arial"/>
          <w:color w:val="222222"/>
          <w:lang w:val="es-ES"/>
        </w:rPr>
        <w:t> </w:t>
      </w:r>
      <w:r w:rsidRPr="00942690">
        <w:rPr>
          <w:rFonts w:ascii="Calibri Light" w:hAnsi="Calibri Light" w:cs="Arial"/>
          <w:b/>
          <w:bCs/>
          <w:color w:val="222222"/>
          <w:lang w:val="es-ES"/>
        </w:rPr>
        <w:t>Colegio Juan Mantovani</w:t>
      </w:r>
      <w:r w:rsidRPr="00942690">
        <w:rPr>
          <w:rFonts w:ascii="Calibri Light" w:hAnsi="Calibri Light" w:cs="Arial"/>
          <w:color w:val="222222"/>
          <w:lang w:val="es-ES"/>
        </w:rPr>
        <w:t>. Bachiller.</w:t>
      </w:r>
      <w:r w:rsidRPr="00942690">
        <w:rPr>
          <w:rStyle w:val="apple-converted-space"/>
          <w:rFonts w:ascii="Calibri Light" w:hAnsi="Calibri Light" w:cs="Arial"/>
          <w:color w:val="222222"/>
          <w:lang w:val="es-ES"/>
        </w:rPr>
        <w:t> </w:t>
      </w:r>
      <w:r w:rsidRPr="00942690">
        <w:rPr>
          <w:rFonts w:ascii="Calibri Light" w:hAnsi="Calibri Light" w:cs="Arial"/>
          <w:color w:val="222222"/>
          <w:lang w:val="es-ES"/>
        </w:rPr>
        <w:br/>
      </w:r>
      <w:r w:rsidRPr="00942690">
        <w:rPr>
          <w:rFonts w:ascii="Calibri Light" w:hAnsi="Calibri Light" w:cs="Arial"/>
          <w:b/>
          <w:bCs/>
          <w:color w:val="222222"/>
          <w:lang w:val="es-ES"/>
        </w:rPr>
        <w:t>Bachiller orientado en Ciencias Naturales</w:t>
      </w:r>
      <w:r w:rsidRPr="00942690">
        <w:rPr>
          <w:rFonts w:ascii="Calibri Light" w:hAnsi="Calibri Light" w:cs="Arial"/>
          <w:color w:val="222222"/>
          <w:lang w:val="es-ES"/>
        </w:rPr>
        <w:t>, Graduado, Secundario. Promedio: 8.69.</w:t>
      </w:r>
    </w:p>
    <w:p w:rsidR="00D07B80" w:rsidRPr="00942690" w:rsidRDefault="00D07B80" w:rsidP="00D07B80">
      <w:pPr>
        <w:shd w:val="clear" w:color="auto" w:fill="FFFFFF"/>
        <w:spacing w:after="60" w:line="240" w:lineRule="atLeast"/>
        <w:rPr>
          <w:rFonts w:ascii="Calibri Light" w:hAnsi="Calibri Light" w:cs="Arial"/>
          <w:color w:val="222222"/>
          <w:lang w:val="es-ES"/>
        </w:rPr>
      </w:pPr>
      <w:r w:rsidRPr="00942690">
        <w:rPr>
          <w:rFonts w:ascii="Calibri Light" w:hAnsi="Calibri Light" w:cs="Arial"/>
          <w:b/>
          <w:bCs/>
          <w:color w:val="222222"/>
          <w:lang w:val="es-ES"/>
        </w:rPr>
        <w:t>Inglés</w:t>
      </w:r>
      <w:r w:rsidRPr="00942690">
        <w:rPr>
          <w:rFonts w:ascii="Calibri Light" w:hAnsi="Calibri Light" w:cs="Arial"/>
          <w:color w:val="222222"/>
          <w:lang w:val="es-ES"/>
        </w:rPr>
        <w:t>. Nivel oral Intermedio. Nivel escrito Intermedio. Nivel de lectura Avanzado.</w:t>
      </w:r>
    </w:p>
    <w:p w:rsidR="00D07B80" w:rsidRPr="00942690" w:rsidRDefault="00D07B80" w:rsidP="00D07B80">
      <w:pPr>
        <w:shd w:val="clear" w:color="auto" w:fill="FFFFFF"/>
        <w:spacing w:after="60" w:line="240" w:lineRule="atLeast"/>
        <w:rPr>
          <w:rFonts w:ascii="Calibri Light" w:hAnsi="Calibri Light" w:cs="Arial"/>
          <w:color w:val="222222"/>
          <w:lang w:val="es-ES"/>
        </w:rPr>
      </w:pPr>
      <w:r w:rsidRPr="00942690">
        <w:rPr>
          <w:rFonts w:ascii="Calibri Light" w:hAnsi="Calibri Light" w:cs="Arial"/>
          <w:b/>
          <w:color w:val="222222"/>
          <w:lang w:val="es-ES"/>
        </w:rPr>
        <w:t xml:space="preserve">Certificaciones: </w:t>
      </w:r>
      <w:r w:rsidRPr="00942690">
        <w:rPr>
          <w:rFonts w:ascii="Calibri Light" w:hAnsi="Calibri Light" w:cs="Arial"/>
          <w:color w:val="222222"/>
          <w:lang w:val="es-ES"/>
        </w:rPr>
        <w:t>Curso Intensivo de Ingles -</w:t>
      </w:r>
      <w:r w:rsidRPr="00942690">
        <w:rPr>
          <w:rFonts w:ascii="Calibri Light" w:hAnsi="Calibri Light" w:cs="Arial"/>
          <w:b/>
          <w:color w:val="222222"/>
          <w:lang w:val="es-ES"/>
        </w:rPr>
        <w:t xml:space="preserve"> </w:t>
      </w:r>
      <w:r w:rsidRPr="00942690">
        <w:rPr>
          <w:rFonts w:ascii="Calibri Light" w:hAnsi="Calibri Light" w:cs="Arial"/>
          <w:color w:val="222222"/>
          <w:lang w:val="es-ES"/>
        </w:rPr>
        <w:t>Nivel 4 - Facultad de Lenguas  UNC</w:t>
      </w:r>
    </w:p>
    <w:p w:rsidR="00D07B80" w:rsidRPr="00942690" w:rsidRDefault="00D07B80" w:rsidP="00D07B80">
      <w:pPr>
        <w:shd w:val="clear" w:color="auto" w:fill="FFFFFF"/>
        <w:spacing w:after="60" w:line="240" w:lineRule="atLeast"/>
        <w:ind w:left="708" w:firstLine="708"/>
        <w:rPr>
          <w:rFonts w:ascii="Calibri Light" w:hAnsi="Calibri Light" w:cs="Arial"/>
          <w:color w:val="222222"/>
          <w:lang w:val="es-ES"/>
        </w:rPr>
      </w:pPr>
      <w:proofErr w:type="spellStart"/>
      <w:r w:rsidRPr="00942690">
        <w:rPr>
          <w:rFonts w:ascii="Calibri Light" w:hAnsi="Calibri Light" w:cs="Arial"/>
          <w:color w:val="222222"/>
          <w:lang w:val="es-ES"/>
        </w:rPr>
        <w:t>Duolingo</w:t>
      </w:r>
      <w:proofErr w:type="spellEnd"/>
      <w:r w:rsidRPr="00942690">
        <w:rPr>
          <w:rFonts w:ascii="Calibri Light" w:hAnsi="Calibri Light" w:cs="Arial"/>
          <w:color w:val="222222"/>
          <w:lang w:val="es-ES"/>
        </w:rPr>
        <w:t>: Curso Online de Ingles. Finalizado en 2013</w:t>
      </w:r>
    </w:p>
    <w:p w:rsidR="00D07B80" w:rsidRPr="00942690" w:rsidRDefault="00D07B80" w:rsidP="00D07B80">
      <w:pPr>
        <w:shd w:val="clear" w:color="auto" w:fill="FFFFFF"/>
        <w:spacing w:after="60" w:line="240" w:lineRule="atLeast"/>
        <w:rPr>
          <w:rFonts w:ascii="Arial" w:hAnsi="Arial" w:cs="Arial"/>
          <w:b/>
          <w:bCs/>
          <w:color w:val="222222"/>
          <w:sz w:val="18"/>
          <w:szCs w:val="18"/>
          <w:lang w:val="es-ES"/>
        </w:rPr>
      </w:pPr>
    </w:p>
    <w:p w:rsidR="00D07B80" w:rsidRPr="00EC7366" w:rsidRDefault="00D07B80" w:rsidP="00EC7366">
      <w:pPr>
        <w:pStyle w:val="Ttulo2"/>
        <w:rPr>
          <w:b/>
          <w:color w:val="7F7F7F" w:themeColor="text1" w:themeTint="80"/>
          <w:lang w:val="es-AR"/>
        </w:rPr>
      </w:pPr>
      <w:bookmarkStart w:id="84" w:name="_Toc388704447"/>
      <w:bookmarkStart w:id="85" w:name="_Toc388704968"/>
      <w:r w:rsidRPr="00EC7366">
        <w:rPr>
          <w:b/>
          <w:color w:val="7F7F7F" w:themeColor="text1" w:themeTint="80"/>
          <w:lang w:val="es-AR"/>
        </w:rPr>
        <w:t>Experiencia Laboral</w:t>
      </w:r>
      <w:bookmarkEnd w:id="84"/>
      <w:bookmarkEnd w:id="85"/>
    </w:p>
    <w:p w:rsidR="00D07B80" w:rsidRPr="00942690" w:rsidRDefault="00D07B80" w:rsidP="00D07B80">
      <w:pPr>
        <w:shd w:val="clear" w:color="auto" w:fill="FFFFFF"/>
        <w:spacing w:after="60" w:line="240" w:lineRule="atLeast"/>
        <w:rPr>
          <w:rFonts w:ascii="Calibri Light" w:hAnsi="Calibri Light" w:cs="Arial"/>
          <w:bCs/>
          <w:color w:val="222222"/>
          <w:lang w:val="es-ES"/>
        </w:rPr>
      </w:pPr>
      <w:proofErr w:type="spellStart"/>
      <w:r w:rsidRPr="00942690">
        <w:rPr>
          <w:rFonts w:ascii="Calibri Light" w:hAnsi="Calibri Light" w:cs="Arial"/>
          <w:b/>
          <w:bCs/>
          <w:color w:val="222222"/>
          <w:lang w:val="es-ES"/>
        </w:rPr>
        <w:t>Grido</w:t>
      </w:r>
      <w:proofErr w:type="spellEnd"/>
      <w:r w:rsidRPr="00942690">
        <w:rPr>
          <w:rFonts w:ascii="Calibri Light" w:hAnsi="Calibri Light" w:cs="Arial"/>
          <w:b/>
          <w:bCs/>
          <w:color w:val="222222"/>
          <w:lang w:val="es-ES"/>
        </w:rPr>
        <w:t xml:space="preserve"> Villa Mercedes | </w:t>
      </w:r>
      <w:r w:rsidRPr="00942690">
        <w:rPr>
          <w:rFonts w:ascii="Calibri Light" w:hAnsi="Calibri Light" w:cs="Arial"/>
          <w:bCs/>
          <w:color w:val="222222"/>
          <w:lang w:val="es-ES"/>
        </w:rPr>
        <w:t>12/2013 – 2/2014</w:t>
      </w:r>
    </w:p>
    <w:p w:rsidR="00D07B80" w:rsidRPr="00942690" w:rsidRDefault="00D07B80" w:rsidP="00D07B80">
      <w:pPr>
        <w:shd w:val="clear" w:color="auto" w:fill="FFFFFF"/>
        <w:spacing w:after="60" w:line="240" w:lineRule="atLeast"/>
        <w:rPr>
          <w:rFonts w:ascii="Calibri Light" w:hAnsi="Calibri Light" w:cs="Arial"/>
          <w:b/>
          <w:bCs/>
          <w:color w:val="222222"/>
          <w:lang w:val="es-ES"/>
        </w:rPr>
      </w:pPr>
      <w:r w:rsidRPr="00942690">
        <w:rPr>
          <w:rFonts w:ascii="Calibri Light" w:hAnsi="Calibri Light" w:cs="Arial"/>
          <w:bCs/>
          <w:color w:val="222222"/>
          <w:lang w:val="es-ES"/>
        </w:rPr>
        <w:t xml:space="preserve">Sistema de pedidos online - .NET C# - </w:t>
      </w:r>
      <w:proofErr w:type="spellStart"/>
      <w:r w:rsidRPr="00942690">
        <w:rPr>
          <w:rFonts w:ascii="Calibri Light" w:hAnsi="Calibri Light" w:cs="Arial"/>
          <w:bCs/>
          <w:color w:val="222222"/>
          <w:lang w:val="es-ES"/>
        </w:rPr>
        <w:t>Bootstrap</w:t>
      </w:r>
      <w:proofErr w:type="spellEnd"/>
      <w:r w:rsidRPr="00942690">
        <w:rPr>
          <w:rFonts w:ascii="Calibri Light" w:hAnsi="Calibri Light" w:cs="Arial"/>
          <w:bCs/>
          <w:color w:val="222222"/>
          <w:lang w:val="es-ES"/>
        </w:rPr>
        <w:t xml:space="preserve">  - gridovm.com</w:t>
      </w:r>
    </w:p>
    <w:p w:rsidR="00D07B80" w:rsidRPr="00942690" w:rsidRDefault="00D07B80" w:rsidP="00D07B80">
      <w:pPr>
        <w:shd w:val="clear" w:color="auto" w:fill="FFFFFF"/>
        <w:spacing w:after="60" w:line="240" w:lineRule="atLeast"/>
        <w:rPr>
          <w:rStyle w:val="apple-converted-space"/>
          <w:rFonts w:ascii="Calibri Light" w:hAnsi="Calibri Light" w:cs="Arial"/>
          <w:color w:val="222222"/>
          <w:lang w:val="es-ES"/>
        </w:rPr>
      </w:pPr>
      <w:r w:rsidRPr="00942690">
        <w:rPr>
          <w:rFonts w:ascii="Calibri Light" w:hAnsi="Calibri Light" w:cs="Arial"/>
          <w:b/>
          <w:bCs/>
          <w:color w:val="222222"/>
          <w:lang w:val="es-ES"/>
        </w:rPr>
        <w:t xml:space="preserve">Desarrollo Web </w:t>
      </w:r>
      <w:proofErr w:type="spellStart"/>
      <w:r w:rsidRPr="00942690">
        <w:rPr>
          <w:rFonts w:ascii="Calibri Light" w:hAnsi="Calibri Light" w:cs="Arial"/>
          <w:b/>
          <w:bCs/>
          <w:color w:val="222222"/>
          <w:lang w:val="es-ES"/>
        </w:rPr>
        <w:t>Freelance</w:t>
      </w:r>
      <w:proofErr w:type="spellEnd"/>
      <w:r w:rsidRPr="00942690">
        <w:rPr>
          <w:rFonts w:ascii="Calibri Light" w:hAnsi="Calibri Light" w:cs="Arial"/>
          <w:color w:val="222222"/>
          <w:lang w:val="es-ES"/>
        </w:rPr>
        <w:t xml:space="preserve"> | 04.2011 - 04.2013</w:t>
      </w:r>
    </w:p>
    <w:p w:rsidR="00D07B80" w:rsidRPr="00942690" w:rsidRDefault="00D07B80" w:rsidP="00D07B80">
      <w:pPr>
        <w:shd w:val="clear" w:color="auto" w:fill="FFFFFF"/>
        <w:spacing w:after="60" w:line="240" w:lineRule="atLeast"/>
        <w:rPr>
          <w:rFonts w:ascii="Calibri Light" w:hAnsi="Calibri Light" w:cs="Arial"/>
          <w:color w:val="222222"/>
          <w:lang w:val="es-ES"/>
        </w:rPr>
      </w:pPr>
      <w:r w:rsidRPr="00942690">
        <w:rPr>
          <w:rFonts w:ascii="Calibri Light" w:hAnsi="Calibri Light" w:cs="Arial"/>
          <w:color w:val="222222"/>
          <w:lang w:val="es-ES"/>
        </w:rPr>
        <w:t>Webs desarrolladas: www.aocc.org.ar - www.fundaciontci.org.ar – www.windowswolf.com</w:t>
      </w:r>
    </w:p>
    <w:p w:rsidR="00D07B80" w:rsidRPr="00942690" w:rsidRDefault="00D07B80" w:rsidP="00D07B80">
      <w:pPr>
        <w:shd w:val="clear" w:color="auto" w:fill="FFFFFF"/>
        <w:spacing w:after="60" w:line="240" w:lineRule="atLeast"/>
        <w:rPr>
          <w:rFonts w:ascii="Calibri Light" w:hAnsi="Calibri Light" w:cs="Arial"/>
          <w:color w:val="222222"/>
          <w:lang w:val="es-ES"/>
        </w:rPr>
      </w:pPr>
      <w:r w:rsidRPr="00942690">
        <w:rPr>
          <w:rFonts w:ascii="Calibri Light" w:hAnsi="Calibri Light" w:cs="Arial"/>
          <w:b/>
          <w:bCs/>
          <w:color w:val="222222"/>
          <w:lang w:val="es-ES"/>
        </w:rPr>
        <w:t>La Nueva Bodega S.R.L.</w:t>
      </w:r>
      <w:r w:rsidRPr="00942690">
        <w:rPr>
          <w:rFonts w:ascii="Calibri Light" w:hAnsi="Calibri Light" w:cs="Arial"/>
          <w:color w:val="222222"/>
          <w:lang w:val="es-ES"/>
        </w:rPr>
        <w:t xml:space="preserve"> | 03.2010 - 11.2011 |</w:t>
      </w:r>
      <w:r w:rsidRPr="00942690">
        <w:rPr>
          <w:rStyle w:val="apple-converted-space"/>
          <w:rFonts w:ascii="Calibri Light" w:hAnsi="Calibri Light" w:cs="Arial"/>
          <w:color w:val="222222"/>
          <w:lang w:val="es-ES"/>
        </w:rPr>
        <w:t> </w:t>
      </w:r>
      <w:r w:rsidRPr="00942690">
        <w:rPr>
          <w:rFonts w:ascii="Calibri Light" w:hAnsi="Calibri Light" w:cs="Arial"/>
          <w:color w:val="222222"/>
          <w:lang w:val="es-ES"/>
        </w:rPr>
        <w:t xml:space="preserve"> Argentina. Comercio.</w:t>
      </w:r>
      <w:r w:rsidRPr="00942690">
        <w:rPr>
          <w:rStyle w:val="apple-converted-space"/>
          <w:rFonts w:ascii="Calibri Light" w:hAnsi="Calibri Light" w:cs="Arial"/>
          <w:color w:val="222222"/>
          <w:lang w:val="es-ES"/>
        </w:rPr>
        <w:t> </w:t>
      </w:r>
      <w:r w:rsidRPr="00942690">
        <w:rPr>
          <w:rFonts w:ascii="Calibri Light" w:hAnsi="Calibri Light" w:cs="Arial"/>
          <w:color w:val="222222"/>
          <w:lang w:val="es-ES"/>
        </w:rPr>
        <w:br/>
      </w:r>
      <w:r w:rsidRPr="00942690">
        <w:rPr>
          <w:rFonts w:ascii="Calibri Light" w:hAnsi="Calibri Light" w:cs="Arial"/>
          <w:bCs/>
          <w:color w:val="222222"/>
          <w:lang w:val="es-ES"/>
        </w:rPr>
        <w:t>Junior</w:t>
      </w:r>
      <w:r w:rsidRPr="00942690">
        <w:rPr>
          <w:rFonts w:ascii="Calibri Light" w:hAnsi="Calibri Light" w:cs="Arial"/>
          <w:color w:val="222222"/>
          <w:lang w:val="es-ES"/>
        </w:rPr>
        <w:t>, Instalación de Sistema. Instalación de red. Adquisición de equipos. Mantenimiento de equipos.</w:t>
      </w:r>
    </w:p>
    <w:p w:rsidR="00D07B80" w:rsidRPr="00942690" w:rsidRDefault="00D07B80" w:rsidP="00D07B80">
      <w:pPr>
        <w:shd w:val="clear" w:color="auto" w:fill="FFFFFF"/>
        <w:spacing w:after="60" w:line="240" w:lineRule="atLeast"/>
        <w:rPr>
          <w:rFonts w:ascii="Calibri Light" w:hAnsi="Calibri Light" w:cs="Arial"/>
          <w:bCs/>
          <w:color w:val="222222"/>
          <w:lang w:val="es-ES"/>
        </w:rPr>
      </w:pPr>
      <w:r w:rsidRPr="00942690">
        <w:rPr>
          <w:rStyle w:val="apple-converted-space"/>
          <w:rFonts w:ascii="Calibri Light" w:hAnsi="Calibri Light" w:cs="Arial"/>
          <w:b/>
          <w:color w:val="222222"/>
          <w:lang w:val="es-ES"/>
        </w:rPr>
        <w:t>www.</w:t>
      </w:r>
      <w:r w:rsidRPr="00942690">
        <w:rPr>
          <w:rFonts w:ascii="Calibri Light" w:hAnsi="Calibri Light" w:cs="Arial"/>
          <w:b/>
          <w:bCs/>
          <w:color w:val="222222"/>
          <w:lang w:val="es-ES"/>
        </w:rPr>
        <w:t>WindowsWolf.com</w:t>
      </w:r>
      <w:r w:rsidRPr="00942690">
        <w:rPr>
          <w:rFonts w:ascii="Calibri Light" w:hAnsi="Calibri Light" w:cs="Arial"/>
          <w:color w:val="222222"/>
          <w:lang w:val="es-ES"/>
        </w:rPr>
        <w:t xml:space="preserve"> | 05.2009 - 11.2011 |</w:t>
      </w:r>
      <w:r w:rsidRPr="00942690">
        <w:rPr>
          <w:rStyle w:val="apple-converted-space"/>
          <w:rFonts w:ascii="Calibri Light" w:hAnsi="Calibri Light" w:cs="Arial"/>
          <w:color w:val="222222"/>
          <w:lang w:val="es-ES"/>
        </w:rPr>
        <w:t> </w:t>
      </w:r>
      <w:r w:rsidRPr="00942690">
        <w:rPr>
          <w:rFonts w:ascii="Calibri Light" w:hAnsi="Calibri Light" w:cs="Arial"/>
          <w:color w:val="222222"/>
          <w:lang w:val="es-ES"/>
        </w:rPr>
        <w:t>Argentina. Sitio Web.</w:t>
      </w:r>
      <w:r w:rsidRPr="00942690">
        <w:rPr>
          <w:rStyle w:val="apple-converted-space"/>
          <w:rFonts w:ascii="Calibri Light" w:hAnsi="Calibri Light" w:cs="Arial"/>
          <w:color w:val="222222"/>
          <w:lang w:val="es-ES"/>
        </w:rPr>
        <w:t> </w:t>
      </w:r>
      <w:r w:rsidRPr="00942690">
        <w:rPr>
          <w:rFonts w:ascii="Calibri Light" w:hAnsi="Calibri Light" w:cs="Arial"/>
          <w:color w:val="222222"/>
          <w:lang w:val="es-ES"/>
        </w:rPr>
        <w:br/>
      </w:r>
      <w:r w:rsidRPr="00942690">
        <w:rPr>
          <w:rFonts w:ascii="Calibri Light" w:hAnsi="Calibri Light" w:cs="Arial"/>
          <w:bCs/>
          <w:color w:val="222222"/>
          <w:lang w:val="es-ES"/>
        </w:rPr>
        <w:t xml:space="preserve">Desarrollo web, Administrador de VPS (WHM, </w:t>
      </w:r>
      <w:proofErr w:type="spellStart"/>
      <w:r w:rsidRPr="00942690">
        <w:rPr>
          <w:rFonts w:ascii="Calibri Light" w:hAnsi="Calibri Light" w:cs="Arial"/>
          <w:bCs/>
          <w:color w:val="222222"/>
          <w:lang w:val="es-ES"/>
        </w:rPr>
        <w:t>CPanel</w:t>
      </w:r>
      <w:proofErr w:type="spellEnd"/>
      <w:r w:rsidRPr="00942690">
        <w:rPr>
          <w:rFonts w:ascii="Calibri Light" w:hAnsi="Calibri Light" w:cs="Arial"/>
          <w:bCs/>
          <w:color w:val="222222"/>
          <w:lang w:val="es-ES"/>
        </w:rPr>
        <w:t xml:space="preserve">, </w:t>
      </w:r>
      <w:proofErr w:type="spellStart"/>
      <w:r w:rsidRPr="00942690">
        <w:rPr>
          <w:rFonts w:ascii="Calibri Light" w:hAnsi="Calibri Light" w:cs="Arial"/>
          <w:bCs/>
          <w:color w:val="222222"/>
          <w:lang w:val="es-ES"/>
        </w:rPr>
        <w:t>Kloxo</w:t>
      </w:r>
      <w:proofErr w:type="spellEnd"/>
      <w:r w:rsidRPr="00942690">
        <w:rPr>
          <w:rFonts w:ascii="Calibri Light" w:hAnsi="Calibri Light" w:cs="Arial"/>
          <w:bCs/>
          <w:color w:val="222222"/>
          <w:lang w:val="es-ES"/>
        </w:rPr>
        <w:t>), Registro de Dominios</w:t>
      </w:r>
    </w:p>
    <w:p w:rsidR="00D07B80" w:rsidRPr="00942690" w:rsidRDefault="00D07B80" w:rsidP="00D07B80">
      <w:pPr>
        <w:shd w:val="clear" w:color="auto" w:fill="FFFFFF"/>
        <w:spacing w:after="60" w:line="240" w:lineRule="atLeast"/>
        <w:rPr>
          <w:rFonts w:cs="Arial"/>
          <w:bCs/>
          <w:color w:val="222222"/>
          <w:lang w:val="es-ES"/>
        </w:rPr>
      </w:pPr>
    </w:p>
    <w:p w:rsidR="00B172CE" w:rsidRDefault="00B172CE">
      <w:pPr>
        <w:rPr>
          <w:rFonts w:ascii="Calibri Light" w:eastAsiaTheme="majorEastAsia" w:hAnsi="Calibri Light" w:cstheme="majorBidi"/>
          <w:b/>
          <w:caps/>
          <w:color w:val="7F7F7F" w:themeColor="text1" w:themeTint="80"/>
          <w:spacing w:val="15"/>
          <w:sz w:val="20"/>
          <w:lang w:val="es-AR"/>
        </w:rPr>
      </w:pPr>
      <w:bookmarkStart w:id="86" w:name="_Toc388704448"/>
      <w:r>
        <w:rPr>
          <w:b/>
          <w:color w:val="7F7F7F" w:themeColor="text1" w:themeTint="80"/>
          <w:lang w:val="es-AR"/>
        </w:rPr>
        <w:br w:type="page"/>
      </w:r>
    </w:p>
    <w:p w:rsidR="00D07B80" w:rsidRPr="00EC7366" w:rsidRDefault="00D07B80" w:rsidP="00EC7366">
      <w:pPr>
        <w:pStyle w:val="Ttulo2"/>
        <w:rPr>
          <w:b/>
          <w:color w:val="7F7F7F" w:themeColor="text1" w:themeTint="80"/>
          <w:lang w:val="es-AR"/>
        </w:rPr>
      </w:pPr>
      <w:bookmarkStart w:id="87" w:name="_Toc388704969"/>
      <w:r w:rsidRPr="00EC7366">
        <w:rPr>
          <w:b/>
          <w:color w:val="7F7F7F" w:themeColor="text1" w:themeTint="80"/>
          <w:lang w:val="es-AR"/>
        </w:rPr>
        <w:lastRenderedPageBreak/>
        <w:t>Trabajos Realizados</w:t>
      </w:r>
      <w:bookmarkEnd w:id="86"/>
      <w:bookmarkEnd w:id="87"/>
      <w:r w:rsidRPr="00EC7366">
        <w:rPr>
          <w:b/>
          <w:color w:val="7F7F7F" w:themeColor="text1" w:themeTint="80"/>
          <w:lang w:val="es-AR"/>
        </w:rPr>
        <w:t xml:space="preserve"> </w:t>
      </w:r>
    </w:p>
    <w:p w:rsidR="00D07B80" w:rsidRPr="00942690" w:rsidRDefault="00D07B80" w:rsidP="00D07B80">
      <w:pPr>
        <w:shd w:val="clear" w:color="auto" w:fill="FFFFFF"/>
        <w:spacing w:after="60" w:line="240" w:lineRule="atLeast"/>
        <w:rPr>
          <w:rFonts w:ascii="Calibri Light" w:hAnsi="Calibri Light" w:cs="Arial"/>
          <w:bCs/>
          <w:color w:val="222222"/>
          <w:lang w:val="es-ES"/>
        </w:rPr>
      </w:pPr>
      <w:proofErr w:type="spellStart"/>
      <w:r w:rsidRPr="00942690">
        <w:rPr>
          <w:rFonts w:ascii="Calibri Light" w:hAnsi="Calibri Light" w:cs="Arial"/>
          <w:b/>
          <w:bCs/>
          <w:color w:val="222222"/>
          <w:lang w:val="es-ES"/>
        </w:rPr>
        <w:t>Grido</w:t>
      </w:r>
      <w:proofErr w:type="spellEnd"/>
      <w:r w:rsidRPr="00942690">
        <w:rPr>
          <w:rFonts w:ascii="Calibri Light" w:hAnsi="Calibri Light" w:cs="Arial"/>
          <w:b/>
          <w:bCs/>
          <w:color w:val="222222"/>
          <w:lang w:val="es-ES"/>
        </w:rPr>
        <w:t xml:space="preserve"> Villa Mercedes </w:t>
      </w:r>
      <w:r w:rsidRPr="00942690">
        <w:rPr>
          <w:rFonts w:ascii="Calibri Light" w:hAnsi="Calibri Light" w:cs="Arial"/>
          <w:color w:val="222222"/>
          <w:lang w:val="es-ES"/>
        </w:rPr>
        <w:t>|</w:t>
      </w:r>
      <w:r w:rsidRPr="00942690">
        <w:rPr>
          <w:rFonts w:ascii="Calibri Light" w:hAnsi="Calibri Light" w:cs="Arial"/>
          <w:b/>
          <w:bCs/>
          <w:color w:val="222222"/>
          <w:lang w:val="es-ES"/>
        </w:rPr>
        <w:t xml:space="preserve"> </w:t>
      </w:r>
      <w:r w:rsidRPr="00942690">
        <w:rPr>
          <w:rFonts w:ascii="Calibri Light" w:hAnsi="Calibri Light" w:cs="Arial"/>
          <w:bCs/>
          <w:color w:val="222222"/>
          <w:lang w:val="es-ES"/>
        </w:rPr>
        <w:t>2014</w:t>
      </w:r>
    </w:p>
    <w:p w:rsidR="00D07B80" w:rsidRPr="00942690" w:rsidRDefault="00D07B80" w:rsidP="00D07B80">
      <w:pPr>
        <w:shd w:val="clear" w:color="auto" w:fill="FFFFFF"/>
        <w:spacing w:after="60" w:line="240" w:lineRule="atLeast"/>
        <w:rPr>
          <w:rFonts w:ascii="Calibri Light" w:hAnsi="Calibri Light" w:cs="Arial"/>
          <w:b/>
          <w:bCs/>
          <w:color w:val="222222"/>
          <w:lang w:val="es-ES"/>
        </w:rPr>
      </w:pPr>
      <w:r w:rsidRPr="00942690">
        <w:rPr>
          <w:rFonts w:ascii="Calibri Light" w:hAnsi="Calibri Light" w:cs="Arial"/>
          <w:bCs/>
          <w:color w:val="222222"/>
          <w:lang w:val="es-ES"/>
        </w:rPr>
        <w:t xml:space="preserve">Sistema de pedidos online - .NET C# - </w:t>
      </w:r>
      <w:proofErr w:type="spellStart"/>
      <w:r w:rsidRPr="00942690">
        <w:rPr>
          <w:rFonts w:ascii="Calibri Light" w:hAnsi="Calibri Light" w:cs="Arial"/>
          <w:bCs/>
          <w:color w:val="222222"/>
          <w:lang w:val="es-ES"/>
        </w:rPr>
        <w:t>Bootstrap</w:t>
      </w:r>
      <w:proofErr w:type="spellEnd"/>
      <w:r w:rsidRPr="00942690">
        <w:rPr>
          <w:rFonts w:ascii="Calibri Light" w:hAnsi="Calibri Light" w:cs="Arial"/>
          <w:bCs/>
          <w:color w:val="222222"/>
          <w:lang w:val="es-ES"/>
        </w:rPr>
        <w:t xml:space="preserve">  - </w:t>
      </w:r>
      <w:r w:rsidRPr="00942690">
        <w:rPr>
          <w:rFonts w:ascii="Calibri Light" w:hAnsi="Calibri Light" w:cs="Arial"/>
          <w:b/>
          <w:bCs/>
          <w:color w:val="222222"/>
          <w:lang w:val="es-ES"/>
        </w:rPr>
        <w:t>gridovm.com</w:t>
      </w:r>
    </w:p>
    <w:p w:rsidR="00D07B80" w:rsidRPr="00942690" w:rsidRDefault="00D07B80" w:rsidP="00D07B80">
      <w:pPr>
        <w:shd w:val="clear" w:color="auto" w:fill="FFFFFF"/>
        <w:spacing w:after="60" w:line="240" w:lineRule="atLeast"/>
        <w:rPr>
          <w:rStyle w:val="apple-converted-space"/>
          <w:rFonts w:ascii="Calibri Light" w:hAnsi="Calibri Light" w:cs="Arial"/>
          <w:color w:val="222222"/>
          <w:lang w:val="es-ES"/>
        </w:rPr>
      </w:pPr>
      <w:proofErr w:type="spellStart"/>
      <w:r w:rsidRPr="00942690">
        <w:rPr>
          <w:rFonts w:ascii="Calibri Light" w:hAnsi="Calibri Light" w:cs="Arial"/>
          <w:b/>
          <w:bCs/>
          <w:color w:val="222222"/>
          <w:lang w:val="es-ES"/>
        </w:rPr>
        <w:t>RRselección</w:t>
      </w:r>
      <w:proofErr w:type="spellEnd"/>
      <w:r w:rsidRPr="00942690">
        <w:rPr>
          <w:rFonts w:ascii="Calibri Light" w:hAnsi="Calibri Light" w:cs="Arial"/>
          <w:color w:val="222222"/>
          <w:lang w:val="es-ES"/>
        </w:rPr>
        <w:t xml:space="preserve"> | 2013 – Aplicación Académica</w:t>
      </w:r>
    </w:p>
    <w:p w:rsidR="00D07B80" w:rsidRPr="00942690" w:rsidRDefault="00D07B80" w:rsidP="00D07B80">
      <w:pPr>
        <w:shd w:val="clear" w:color="auto" w:fill="FFFFFF"/>
        <w:spacing w:after="60" w:line="240" w:lineRule="atLeast"/>
        <w:rPr>
          <w:rFonts w:ascii="Calibri Light" w:hAnsi="Calibri Light" w:cs="Arial"/>
          <w:b/>
          <w:color w:val="222222"/>
          <w:lang w:val="es-ES"/>
        </w:rPr>
      </w:pPr>
      <w:r w:rsidRPr="00942690">
        <w:rPr>
          <w:rFonts w:ascii="Calibri Light" w:hAnsi="Calibri Light" w:cs="Arial"/>
          <w:color w:val="222222"/>
          <w:lang w:val="es-ES"/>
        </w:rPr>
        <w:t xml:space="preserve">Sistema de Reclutamiento de Personal - .NET C# - </w:t>
      </w:r>
      <w:r w:rsidRPr="00942690">
        <w:rPr>
          <w:rFonts w:ascii="Calibri Light" w:hAnsi="Calibri Light" w:cs="Arial"/>
          <w:b/>
          <w:color w:val="222222"/>
          <w:lang w:val="es-ES"/>
        </w:rPr>
        <w:t>rrseleccion.somee.com</w:t>
      </w:r>
    </w:p>
    <w:p w:rsidR="00D07B80" w:rsidRPr="00942690" w:rsidRDefault="00D07B80" w:rsidP="00D07B80">
      <w:pPr>
        <w:shd w:val="clear" w:color="auto" w:fill="FFFFFF"/>
        <w:spacing w:after="60" w:line="240" w:lineRule="atLeast"/>
        <w:rPr>
          <w:rStyle w:val="apple-converted-space"/>
          <w:rFonts w:ascii="Calibri Light" w:hAnsi="Calibri Light" w:cs="Arial"/>
          <w:color w:val="222222"/>
          <w:lang w:val="es-ES"/>
        </w:rPr>
      </w:pPr>
      <w:proofErr w:type="spellStart"/>
      <w:r w:rsidRPr="00942690">
        <w:rPr>
          <w:rFonts w:ascii="Calibri Light" w:hAnsi="Calibri Light" w:cs="Arial"/>
          <w:b/>
          <w:bCs/>
          <w:color w:val="222222"/>
          <w:lang w:val="es-ES"/>
        </w:rPr>
        <w:t>BuscaStud</w:t>
      </w:r>
      <w:proofErr w:type="spellEnd"/>
      <w:r w:rsidRPr="00942690">
        <w:rPr>
          <w:rFonts w:ascii="Calibri Light" w:hAnsi="Calibri Light" w:cs="Arial"/>
          <w:color w:val="222222"/>
          <w:lang w:val="es-ES"/>
        </w:rPr>
        <w:t xml:space="preserve"> | 2013 - Aplicación Académica</w:t>
      </w:r>
    </w:p>
    <w:p w:rsidR="00D07B80" w:rsidRPr="00942690" w:rsidRDefault="00D07B80" w:rsidP="00D07B80">
      <w:pPr>
        <w:shd w:val="clear" w:color="auto" w:fill="FFFFFF"/>
        <w:spacing w:after="60" w:line="240" w:lineRule="atLeast"/>
        <w:rPr>
          <w:rFonts w:ascii="Calibri Light" w:hAnsi="Calibri Light" w:cs="Arial"/>
          <w:b/>
          <w:color w:val="222222"/>
          <w:lang w:val="es-ES"/>
        </w:rPr>
      </w:pPr>
      <w:r w:rsidRPr="00942690">
        <w:rPr>
          <w:rFonts w:ascii="Calibri Light" w:hAnsi="Calibri Light" w:cs="Arial"/>
          <w:color w:val="222222"/>
          <w:lang w:val="es-ES"/>
        </w:rPr>
        <w:t>Sistema de Clasificados STUD para perros - .NET C# -</w:t>
      </w:r>
      <w:r w:rsidRPr="00942690">
        <w:rPr>
          <w:rFonts w:ascii="Calibri Light" w:hAnsi="Calibri Light" w:cs="Arial"/>
          <w:b/>
          <w:color w:val="222222"/>
          <w:lang w:val="es-ES"/>
        </w:rPr>
        <w:t xml:space="preserve"> buscastud.somee.com</w:t>
      </w:r>
    </w:p>
    <w:p w:rsidR="00D07B80" w:rsidRPr="00ED2E09" w:rsidRDefault="00D07B80" w:rsidP="00D07B80">
      <w:pPr>
        <w:shd w:val="clear" w:color="auto" w:fill="FFFFFF"/>
        <w:spacing w:after="60" w:line="240" w:lineRule="atLeast"/>
        <w:rPr>
          <w:rFonts w:ascii="Calibri Light" w:hAnsi="Calibri Light" w:cs="Arial"/>
          <w:color w:val="222222"/>
          <w:lang w:val="es-ES"/>
        </w:rPr>
      </w:pPr>
      <w:r w:rsidRPr="00ED2E09">
        <w:rPr>
          <w:rFonts w:ascii="Calibri Light" w:hAnsi="Calibri Light" w:cs="Arial"/>
          <w:b/>
          <w:color w:val="222222"/>
          <w:lang w:val="es-ES"/>
        </w:rPr>
        <w:t xml:space="preserve">Otros </w:t>
      </w:r>
      <w:r w:rsidRPr="00ED2E09">
        <w:rPr>
          <w:rFonts w:ascii="Calibri Light" w:hAnsi="Calibri Light" w:cs="Arial"/>
          <w:color w:val="222222"/>
          <w:lang w:val="es-ES"/>
        </w:rPr>
        <w:t xml:space="preserve">| </w:t>
      </w:r>
      <w:proofErr w:type="spellStart"/>
      <w:r w:rsidRPr="00ED2E09">
        <w:rPr>
          <w:rFonts w:ascii="Calibri Light" w:hAnsi="Calibri Light" w:cs="Arial"/>
          <w:color w:val="222222"/>
          <w:lang w:val="es-ES"/>
        </w:rPr>
        <w:t>Wordpress</w:t>
      </w:r>
      <w:proofErr w:type="spellEnd"/>
      <w:r w:rsidRPr="00ED2E09">
        <w:rPr>
          <w:rFonts w:ascii="Calibri Light" w:hAnsi="Calibri Light" w:cs="Arial"/>
          <w:color w:val="222222"/>
          <w:lang w:val="es-ES"/>
        </w:rPr>
        <w:t xml:space="preserve"> – Diseño – SMF | 2013</w:t>
      </w:r>
    </w:p>
    <w:p w:rsidR="00D07B80" w:rsidRPr="00942690" w:rsidRDefault="00D07B80" w:rsidP="00D07B80">
      <w:pPr>
        <w:shd w:val="clear" w:color="auto" w:fill="FFFFFF"/>
        <w:spacing w:after="60" w:line="240" w:lineRule="atLeast"/>
        <w:rPr>
          <w:rFonts w:ascii="Calibri Light" w:hAnsi="Calibri Light" w:cs="Arial"/>
          <w:color w:val="222222"/>
          <w:lang w:val="es-ES"/>
        </w:rPr>
      </w:pPr>
      <w:r w:rsidRPr="00942690">
        <w:rPr>
          <w:rFonts w:ascii="Calibri Light" w:hAnsi="Calibri Light" w:cs="Arial"/>
          <w:color w:val="222222"/>
          <w:lang w:val="es-ES"/>
        </w:rPr>
        <w:t xml:space="preserve">Fundación TCI  - </w:t>
      </w:r>
      <w:r w:rsidRPr="00942690">
        <w:rPr>
          <w:rFonts w:ascii="Calibri Light" w:hAnsi="Calibri Light" w:cs="Arial"/>
          <w:b/>
          <w:color w:val="222222"/>
          <w:lang w:val="es-ES"/>
        </w:rPr>
        <w:t xml:space="preserve">fundaciontci.org.ar - </w:t>
      </w:r>
      <w:r w:rsidRPr="00942690">
        <w:rPr>
          <w:rFonts w:ascii="Calibri Light" w:hAnsi="Calibri Light" w:cs="Arial"/>
          <w:color w:val="222222"/>
          <w:lang w:val="es-ES"/>
        </w:rPr>
        <w:t>Fundación AOCC</w:t>
      </w:r>
      <w:r w:rsidRPr="00942690">
        <w:rPr>
          <w:rFonts w:ascii="Calibri Light" w:hAnsi="Calibri Light" w:cs="Arial"/>
          <w:b/>
          <w:color w:val="222222"/>
          <w:lang w:val="es-ES"/>
        </w:rPr>
        <w:t xml:space="preserve"> – aocc.org.ar</w:t>
      </w:r>
    </w:p>
    <w:p w:rsidR="00D07B80" w:rsidRPr="00942690" w:rsidRDefault="00D07B80" w:rsidP="00D07B80">
      <w:pPr>
        <w:shd w:val="clear" w:color="auto" w:fill="FFFFFF"/>
        <w:spacing w:after="60" w:line="240" w:lineRule="atLeast"/>
        <w:rPr>
          <w:rFonts w:cs="Arial"/>
          <w:color w:val="222222"/>
          <w:lang w:val="es-ES"/>
        </w:rPr>
      </w:pPr>
    </w:p>
    <w:p w:rsidR="00D07B80" w:rsidRPr="00EC7366" w:rsidRDefault="00D07B80" w:rsidP="00EC7366">
      <w:pPr>
        <w:pStyle w:val="Ttulo2"/>
        <w:rPr>
          <w:b/>
          <w:color w:val="7F7F7F" w:themeColor="text1" w:themeTint="80"/>
          <w:lang w:val="es-AR"/>
        </w:rPr>
      </w:pPr>
      <w:bookmarkStart w:id="88" w:name="_Toc388704449"/>
      <w:bookmarkStart w:id="89" w:name="_Toc388704970"/>
      <w:r w:rsidRPr="00EC7366">
        <w:rPr>
          <w:b/>
          <w:color w:val="7F7F7F" w:themeColor="text1" w:themeTint="80"/>
          <w:lang w:val="es-AR"/>
        </w:rPr>
        <w:t>Conocimientos Web</w:t>
      </w:r>
      <w:bookmarkEnd w:id="88"/>
      <w:bookmarkEnd w:id="89"/>
    </w:p>
    <w:p w:rsidR="00D07B80" w:rsidRPr="00942690" w:rsidRDefault="00D07B80" w:rsidP="00D07B80">
      <w:pPr>
        <w:shd w:val="clear" w:color="auto" w:fill="FFFFFF"/>
        <w:spacing w:after="60" w:line="240" w:lineRule="atLeast"/>
        <w:rPr>
          <w:rFonts w:ascii="Calibri Light" w:hAnsi="Calibri Light" w:cs="Arial"/>
          <w:color w:val="222222"/>
          <w:lang w:val="es-ES"/>
        </w:rPr>
      </w:pPr>
      <w:r w:rsidRPr="00942690">
        <w:rPr>
          <w:rFonts w:ascii="Calibri Light" w:hAnsi="Calibri Light" w:cs="Arial"/>
          <w:b/>
          <w:bCs/>
          <w:color w:val="222222"/>
          <w:lang w:val="es-ES"/>
        </w:rPr>
        <w:t>CSS2 + HTML4.0 + Maquetación</w:t>
      </w:r>
      <w:r w:rsidRPr="00942690">
        <w:rPr>
          <w:rFonts w:ascii="Calibri Light" w:hAnsi="Calibri Light" w:cs="Arial"/>
          <w:color w:val="222222"/>
          <w:lang w:val="es-ES"/>
        </w:rPr>
        <w:t>. Conocimientos adquiridos en Internet y libros. Nivel intermedio.</w:t>
      </w:r>
    </w:p>
    <w:p w:rsidR="00D07B80" w:rsidRPr="00942690" w:rsidRDefault="00D07B80" w:rsidP="00D07B80">
      <w:pPr>
        <w:shd w:val="clear" w:color="auto" w:fill="FFFFFF"/>
        <w:spacing w:after="60" w:line="240" w:lineRule="atLeast"/>
        <w:rPr>
          <w:rFonts w:ascii="Calibri Light" w:hAnsi="Calibri Light" w:cs="Arial"/>
          <w:color w:val="222222"/>
          <w:lang w:val="es-ES"/>
        </w:rPr>
      </w:pPr>
      <w:proofErr w:type="spellStart"/>
      <w:r w:rsidRPr="00942690">
        <w:rPr>
          <w:rFonts w:ascii="Calibri Light" w:hAnsi="Calibri Light" w:cs="Arial"/>
          <w:b/>
          <w:color w:val="222222"/>
          <w:lang w:val="es-ES"/>
        </w:rPr>
        <w:t>Bootstrap</w:t>
      </w:r>
      <w:proofErr w:type="spellEnd"/>
      <w:r w:rsidRPr="00942690">
        <w:rPr>
          <w:rFonts w:ascii="Calibri Light" w:hAnsi="Calibri Light" w:cs="Arial"/>
          <w:b/>
          <w:color w:val="222222"/>
          <w:lang w:val="es-ES"/>
        </w:rPr>
        <w:t xml:space="preserve"> </w:t>
      </w:r>
      <w:r w:rsidRPr="00942690">
        <w:rPr>
          <w:rFonts w:ascii="Calibri Light" w:hAnsi="Calibri Light" w:cs="Arial"/>
          <w:color w:val="222222"/>
          <w:lang w:val="es-ES"/>
        </w:rPr>
        <w:t xml:space="preserve">Maquetación web mediante </w:t>
      </w:r>
      <w:proofErr w:type="spellStart"/>
      <w:r w:rsidRPr="00942690">
        <w:rPr>
          <w:rFonts w:ascii="Calibri Light" w:hAnsi="Calibri Light" w:cs="Arial"/>
          <w:color w:val="222222"/>
          <w:lang w:val="es-ES"/>
        </w:rPr>
        <w:t>Bootstrap</w:t>
      </w:r>
      <w:proofErr w:type="spellEnd"/>
    </w:p>
    <w:p w:rsidR="00D07B80" w:rsidRPr="00942690" w:rsidRDefault="00D07B80" w:rsidP="00D07B80">
      <w:pPr>
        <w:shd w:val="clear" w:color="auto" w:fill="FFFFFF"/>
        <w:spacing w:after="60" w:line="240" w:lineRule="atLeast"/>
        <w:rPr>
          <w:rFonts w:ascii="Calibri Light" w:hAnsi="Calibri Light" w:cs="Arial"/>
          <w:color w:val="222222"/>
          <w:lang w:val="es-ES"/>
        </w:rPr>
      </w:pPr>
      <w:r w:rsidRPr="00942690">
        <w:rPr>
          <w:rFonts w:ascii="Calibri Light" w:hAnsi="Calibri Light" w:cs="Arial"/>
          <w:b/>
          <w:color w:val="222222"/>
          <w:lang w:val="es-ES"/>
        </w:rPr>
        <w:t xml:space="preserve">Administración de Servidores: </w:t>
      </w:r>
      <w:r w:rsidRPr="00942690">
        <w:rPr>
          <w:rFonts w:ascii="Calibri Light" w:hAnsi="Calibri Light" w:cs="Arial"/>
          <w:color w:val="222222"/>
          <w:lang w:val="es-ES"/>
        </w:rPr>
        <w:t xml:space="preserve">Administración de VPS, Paneles </w:t>
      </w:r>
      <w:proofErr w:type="spellStart"/>
      <w:r w:rsidRPr="00942690">
        <w:rPr>
          <w:rFonts w:ascii="Calibri Light" w:hAnsi="Calibri Light" w:cs="Arial"/>
          <w:color w:val="222222"/>
          <w:lang w:val="es-ES"/>
        </w:rPr>
        <w:t>Kloxo</w:t>
      </w:r>
      <w:proofErr w:type="spellEnd"/>
      <w:r w:rsidRPr="00942690">
        <w:rPr>
          <w:rFonts w:ascii="Calibri Light" w:hAnsi="Calibri Light" w:cs="Arial"/>
          <w:color w:val="222222"/>
          <w:lang w:val="es-ES"/>
        </w:rPr>
        <w:t xml:space="preserve">, WHM, </w:t>
      </w:r>
      <w:proofErr w:type="spellStart"/>
      <w:r w:rsidRPr="00942690">
        <w:rPr>
          <w:rFonts w:ascii="Calibri Light" w:hAnsi="Calibri Light" w:cs="Arial"/>
          <w:color w:val="222222"/>
          <w:lang w:val="es-ES"/>
        </w:rPr>
        <w:t>CPanel</w:t>
      </w:r>
      <w:proofErr w:type="spellEnd"/>
    </w:p>
    <w:p w:rsidR="00D07B80" w:rsidRPr="00942690" w:rsidRDefault="00D07B80" w:rsidP="00D07B80">
      <w:pPr>
        <w:shd w:val="clear" w:color="auto" w:fill="FFFFFF"/>
        <w:spacing w:after="60" w:line="240" w:lineRule="atLeast"/>
        <w:rPr>
          <w:rFonts w:ascii="Calibri Light" w:hAnsi="Calibri Light" w:cs="Arial"/>
          <w:color w:val="222222"/>
          <w:lang w:val="es-ES"/>
        </w:rPr>
      </w:pPr>
      <w:proofErr w:type="spellStart"/>
      <w:r w:rsidRPr="00942690">
        <w:rPr>
          <w:rFonts w:ascii="Calibri Light" w:hAnsi="Calibri Light" w:cs="Arial"/>
          <w:b/>
          <w:color w:val="222222"/>
          <w:lang w:val="es-ES"/>
        </w:rPr>
        <w:t>Adminsitración</w:t>
      </w:r>
      <w:proofErr w:type="spellEnd"/>
      <w:r w:rsidRPr="00942690">
        <w:rPr>
          <w:rFonts w:ascii="Calibri Light" w:hAnsi="Calibri Light" w:cs="Arial"/>
          <w:b/>
          <w:color w:val="222222"/>
          <w:lang w:val="es-ES"/>
        </w:rPr>
        <w:t xml:space="preserve"> de Dominios:</w:t>
      </w:r>
      <w:r w:rsidRPr="00942690">
        <w:rPr>
          <w:rFonts w:ascii="Calibri Light" w:hAnsi="Calibri Light" w:cs="Arial"/>
          <w:color w:val="222222"/>
          <w:lang w:val="es-ES"/>
        </w:rPr>
        <w:t xml:space="preserve"> Registro, Modificación DNS, Altas DNS, Registros MX</w:t>
      </w:r>
    </w:p>
    <w:p w:rsidR="00D07B80" w:rsidRPr="00942690" w:rsidRDefault="00D07B80" w:rsidP="00D07B80">
      <w:pPr>
        <w:shd w:val="clear" w:color="auto" w:fill="FFFFFF"/>
        <w:spacing w:after="60" w:line="240" w:lineRule="atLeast"/>
        <w:rPr>
          <w:rFonts w:cs="Arial"/>
          <w:color w:val="222222"/>
          <w:lang w:val="es-ES"/>
        </w:rPr>
      </w:pPr>
    </w:p>
    <w:p w:rsidR="00D07B80" w:rsidRPr="00EC7366" w:rsidRDefault="00D07B80" w:rsidP="00EC7366">
      <w:pPr>
        <w:pStyle w:val="Ttulo2"/>
        <w:rPr>
          <w:b/>
          <w:color w:val="7F7F7F" w:themeColor="text1" w:themeTint="80"/>
          <w:lang w:val="es-AR"/>
        </w:rPr>
      </w:pPr>
      <w:bookmarkStart w:id="90" w:name="_Toc388704450"/>
      <w:bookmarkStart w:id="91" w:name="_Toc388704971"/>
      <w:r w:rsidRPr="00EC7366">
        <w:rPr>
          <w:b/>
          <w:color w:val="7F7F7F" w:themeColor="text1" w:themeTint="80"/>
          <w:lang w:val="es-AR"/>
        </w:rPr>
        <w:t>Conocimientos en Informática</w:t>
      </w:r>
      <w:bookmarkEnd w:id="90"/>
      <w:bookmarkEnd w:id="91"/>
    </w:p>
    <w:p w:rsidR="00D07B80" w:rsidRPr="00942690" w:rsidRDefault="00D07B80" w:rsidP="00D07B80">
      <w:pPr>
        <w:shd w:val="clear" w:color="auto" w:fill="FFFFFF"/>
        <w:spacing w:after="60" w:line="240" w:lineRule="atLeast"/>
        <w:rPr>
          <w:rFonts w:ascii="Calibri Light" w:hAnsi="Calibri Light" w:cs="Arial"/>
          <w:color w:val="222222"/>
          <w:lang w:val="es-ES"/>
        </w:rPr>
      </w:pPr>
      <w:r w:rsidRPr="00942690">
        <w:rPr>
          <w:rFonts w:ascii="Calibri Light" w:hAnsi="Calibri Light" w:cs="Arial"/>
          <w:b/>
          <w:bCs/>
          <w:color w:val="222222"/>
          <w:lang w:val="es-ES"/>
        </w:rPr>
        <w:t>Base de Datos.</w:t>
      </w:r>
      <w:r w:rsidRPr="00942690">
        <w:rPr>
          <w:rFonts w:ascii="Calibri Light" w:hAnsi="Calibri Light" w:cs="Arial"/>
          <w:color w:val="222222"/>
          <w:lang w:val="es-ES"/>
        </w:rPr>
        <w:br/>
      </w:r>
      <w:proofErr w:type="spellStart"/>
      <w:r w:rsidRPr="00942690">
        <w:rPr>
          <w:rFonts w:ascii="Calibri Light" w:hAnsi="Calibri Light" w:cs="Arial"/>
          <w:color w:val="222222"/>
          <w:lang w:val="es-ES"/>
        </w:rPr>
        <w:t>MySQL</w:t>
      </w:r>
      <w:proofErr w:type="spellEnd"/>
      <w:r w:rsidRPr="00942690">
        <w:rPr>
          <w:rFonts w:ascii="Calibri Light" w:hAnsi="Calibri Light" w:cs="Arial"/>
          <w:color w:val="222222"/>
          <w:lang w:val="es-ES"/>
        </w:rPr>
        <w:t xml:space="preserve"> - SQL Server – Intermedio. </w:t>
      </w:r>
    </w:p>
    <w:p w:rsidR="00D07B80" w:rsidRPr="00942690" w:rsidRDefault="00D07B80" w:rsidP="00D07B80">
      <w:pPr>
        <w:shd w:val="clear" w:color="auto" w:fill="FFFFFF"/>
        <w:spacing w:after="60" w:line="240" w:lineRule="atLeast"/>
        <w:rPr>
          <w:rFonts w:ascii="Calibri Light" w:hAnsi="Calibri Light" w:cs="Arial"/>
          <w:b/>
          <w:bCs/>
          <w:color w:val="222222"/>
          <w:lang w:val="es-ES"/>
        </w:rPr>
      </w:pPr>
      <w:r w:rsidRPr="00942690">
        <w:rPr>
          <w:rFonts w:ascii="Calibri Light" w:hAnsi="Calibri Light" w:cs="Arial"/>
          <w:b/>
          <w:bCs/>
          <w:color w:val="222222"/>
          <w:lang w:val="es-ES"/>
        </w:rPr>
        <w:t>Herramientas Gráficas.</w:t>
      </w:r>
      <w:r w:rsidRPr="00942690">
        <w:rPr>
          <w:rFonts w:ascii="Calibri Light" w:hAnsi="Calibri Light" w:cs="Arial"/>
          <w:color w:val="222222"/>
          <w:lang w:val="es-ES"/>
        </w:rPr>
        <w:br/>
        <w:t xml:space="preserve">Photoshop &amp; </w:t>
      </w:r>
      <w:proofErr w:type="spellStart"/>
      <w:r w:rsidRPr="00942690">
        <w:rPr>
          <w:rFonts w:ascii="Calibri Light" w:hAnsi="Calibri Light" w:cs="Arial"/>
          <w:color w:val="222222"/>
          <w:lang w:val="es-ES"/>
        </w:rPr>
        <w:t>Ilustrator</w:t>
      </w:r>
      <w:proofErr w:type="spellEnd"/>
      <w:r w:rsidRPr="00942690">
        <w:rPr>
          <w:rFonts w:ascii="Calibri Light" w:hAnsi="Calibri Light" w:cs="Arial"/>
          <w:color w:val="222222"/>
          <w:lang w:val="es-ES"/>
        </w:rPr>
        <w:t xml:space="preserve"> - Intermedio </w:t>
      </w:r>
    </w:p>
    <w:p w:rsidR="00D07B80" w:rsidRPr="00942690" w:rsidRDefault="00D07B80" w:rsidP="00D07B80">
      <w:pPr>
        <w:shd w:val="clear" w:color="auto" w:fill="FFFFFF"/>
        <w:spacing w:after="60" w:line="240" w:lineRule="atLeast"/>
        <w:rPr>
          <w:rFonts w:ascii="Calibri Light" w:hAnsi="Calibri Light" w:cs="Arial"/>
          <w:b/>
          <w:bCs/>
          <w:color w:val="222222"/>
          <w:lang w:val="es-ES"/>
        </w:rPr>
      </w:pPr>
      <w:r w:rsidRPr="00942690">
        <w:rPr>
          <w:rFonts w:ascii="Calibri Light" w:hAnsi="Calibri Light" w:cs="Arial"/>
          <w:b/>
          <w:bCs/>
          <w:color w:val="222222"/>
          <w:lang w:val="es-ES"/>
        </w:rPr>
        <w:t>Programación.</w:t>
      </w:r>
    </w:p>
    <w:p w:rsidR="00D07B80" w:rsidRPr="00942690" w:rsidRDefault="00D07B80" w:rsidP="00D07B80">
      <w:pPr>
        <w:shd w:val="clear" w:color="auto" w:fill="FFFFFF"/>
        <w:spacing w:after="60" w:line="240" w:lineRule="atLeast"/>
        <w:rPr>
          <w:rFonts w:ascii="Calibri Light" w:hAnsi="Calibri Light" w:cs="Arial"/>
          <w:bCs/>
          <w:color w:val="222222"/>
          <w:lang w:val="es-ES"/>
        </w:rPr>
      </w:pPr>
      <w:r w:rsidRPr="00942690">
        <w:rPr>
          <w:rFonts w:ascii="Calibri Light" w:hAnsi="Calibri Light" w:cs="Arial"/>
          <w:bCs/>
          <w:color w:val="222222"/>
          <w:lang w:val="es-ES"/>
        </w:rPr>
        <w:t>.NET C# - Intermedio-Avanzado</w:t>
      </w:r>
    </w:p>
    <w:p w:rsidR="00D07B80" w:rsidRPr="00942690" w:rsidRDefault="00D07B80" w:rsidP="00D07B80">
      <w:pPr>
        <w:shd w:val="clear" w:color="auto" w:fill="FFFFFF"/>
        <w:spacing w:after="60" w:line="240" w:lineRule="atLeast"/>
        <w:rPr>
          <w:rFonts w:ascii="Calibri Light" w:hAnsi="Calibri Light" w:cs="Arial"/>
          <w:color w:val="222222"/>
          <w:lang w:val="es-ES"/>
        </w:rPr>
      </w:pPr>
      <w:r w:rsidRPr="00942690">
        <w:rPr>
          <w:rFonts w:ascii="Calibri Light" w:hAnsi="Calibri Light" w:cs="Arial"/>
          <w:color w:val="222222"/>
          <w:lang w:val="es-ES"/>
        </w:rPr>
        <w:t>PHP – Intermedio – Desactualizado</w:t>
      </w:r>
    </w:p>
    <w:p w:rsidR="00D07B80" w:rsidRPr="00942690" w:rsidRDefault="00D07B80" w:rsidP="00D07B80">
      <w:pPr>
        <w:shd w:val="clear" w:color="auto" w:fill="FFFFFF"/>
        <w:spacing w:after="60" w:line="240" w:lineRule="atLeast"/>
        <w:rPr>
          <w:rFonts w:ascii="Calibri Light" w:hAnsi="Calibri Light" w:cs="Arial"/>
          <w:color w:val="222222"/>
          <w:lang w:val="es-ES"/>
        </w:rPr>
      </w:pPr>
      <w:r w:rsidRPr="00942690">
        <w:rPr>
          <w:rFonts w:ascii="Calibri Light" w:hAnsi="Calibri Light" w:cs="Arial"/>
          <w:color w:val="222222"/>
          <w:lang w:val="es-ES"/>
        </w:rPr>
        <w:t>Java – Intermedio – Desactualizado</w:t>
      </w:r>
    </w:p>
    <w:p w:rsidR="00D07B80" w:rsidRPr="00942690" w:rsidRDefault="00D07B80" w:rsidP="00D07B80">
      <w:pPr>
        <w:shd w:val="clear" w:color="auto" w:fill="FFFFFF"/>
        <w:spacing w:after="60" w:line="240" w:lineRule="atLeast"/>
        <w:rPr>
          <w:rFonts w:ascii="Calibri Light" w:hAnsi="Calibri Light" w:cs="Arial"/>
          <w:color w:val="222222"/>
          <w:lang w:val="es-ES"/>
        </w:rPr>
      </w:pPr>
      <w:r w:rsidRPr="00942690">
        <w:rPr>
          <w:rFonts w:ascii="Calibri Light" w:hAnsi="Calibri Light" w:cs="Arial"/>
          <w:color w:val="222222"/>
          <w:lang w:val="es-ES"/>
        </w:rPr>
        <w:t>Visual Basic – Intermedio – Desactualizado</w:t>
      </w:r>
    </w:p>
    <w:p w:rsidR="00D07B80" w:rsidRPr="00942690" w:rsidRDefault="00D07B80" w:rsidP="00D07B80">
      <w:pPr>
        <w:shd w:val="clear" w:color="auto" w:fill="FFFFFF"/>
        <w:spacing w:after="60" w:line="240" w:lineRule="atLeast"/>
        <w:rPr>
          <w:rFonts w:ascii="Calibri Light" w:hAnsi="Calibri Light" w:cs="Arial"/>
          <w:color w:val="222222"/>
          <w:lang w:val="es-ES"/>
        </w:rPr>
      </w:pPr>
      <w:r w:rsidRPr="00942690">
        <w:rPr>
          <w:rFonts w:ascii="Calibri Light" w:hAnsi="Calibri Light" w:cs="Arial"/>
          <w:b/>
          <w:bCs/>
          <w:color w:val="222222"/>
          <w:lang w:val="es-ES"/>
        </w:rPr>
        <w:t>Redes.</w:t>
      </w:r>
      <w:r w:rsidRPr="00942690">
        <w:rPr>
          <w:rFonts w:ascii="Calibri Light" w:hAnsi="Calibri Light" w:cs="Arial"/>
          <w:color w:val="222222"/>
          <w:lang w:val="es-ES"/>
        </w:rPr>
        <w:br/>
        <w:t xml:space="preserve">Gestión y armado de redes, Instalación redes </w:t>
      </w:r>
      <w:proofErr w:type="spellStart"/>
      <w:r w:rsidRPr="00942690">
        <w:rPr>
          <w:rFonts w:ascii="Calibri Light" w:hAnsi="Calibri Light" w:cs="Arial"/>
          <w:color w:val="222222"/>
          <w:lang w:val="es-ES"/>
        </w:rPr>
        <w:t>WiFi</w:t>
      </w:r>
      <w:proofErr w:type="spellEnd"/>
      <w:r w:rsidRPr="00942690">
        <w:rPr>
          <w:rFonts w:ascii="Calibri Light" w:hAnsi="Calibri Light" w:cs="Arial"/>
          <w:color w:val="222222"/>
          <w:lang w:val="es-ES"/>
        </w:rPr>
        <w:t xml:space="preserve">, </w:t>
      </w:r>
      <w:proofErr w:type="spellStart"/>
      <w:r w:rsidRPr="00942690">
        <w:rPr>
          <w:rFonts w:ascii="Calibri Light" w:hAnsi="Calibri Light" w:cs="Arial"/>
          <w:color w:val="222222"/>
          <w:lang w:val="es-ES"/>
        </w:rPr>
        <w:t>Routers</w:t>
      </w:r>
      <w:proofErr w:type="spellEnd"/>
      <w:r w:rsidRPr="00942690">
        <w:rPr>
          <w:rFonts w:ascii="Calibri Light" w:hAnsi="Calibri Light" w:cs="Arial"/>
          <w:color w:val="222222"/>
          <w:lang w:val="es-ES"/>
        </w:rPr>
        <w:t>. – Intermedio</w:t>
      </w:r>
    </w:p>
    <w:p w:rsidR="00D07B80" w:rsidRPr="00942690" w:rsidRDefault="00D07B80" w:rsidP="00D07B80">
      <w:pPr>
        <w:shd w:val="clear" w:color="auto" w:fill="FFFFFF"/>
        <w:spacing w:after="60" w:line="240" w:lineRule="atLeast"/>
        <w:rPr>
          <w:rFonts w:ascii="Calibri Light" w:hAnsi="Calibri Light" w:cs="Arial"/>
          <w:color w:val="222222"/>
          <w:lang w:val="es-ES"/>
        </w:rPr>
      </w:pPr>
      <w:r w:rsidRPr="00942690">
        <w:rPr>
          <w:rFonts w:ascii="Calibri Light" w:hAnsi="Calibri Light" w:cs="Arial"/>
          <w:color w:val="222222"/>
          <w:lang w:val="es-ES"/>
        </w:rPr>
        <w:t xml:space="preserve">SSH – </w:t>
      </w:r>
      <w:proofErr w:type="spellStart"/>
      <w:r w:rsidRPr="00942690">
        <w:rPr>
          <w:rFonts w:ascii="Calibri Light" w:hAnsi="Calibri Light" w:cs="Arial"/>
          <w:color w:val="222222"/>
          <w:lang w:val="es-ES"/>
        </w:rPr>
        <w:t>Putty</w:t>
      </w:r>
      <w:proofErr w:type="spellEnd"/>
      <w:r w:rsidRPr="00942690">
        <w:rPr>
          <w:rFonts w:ascii="Calibri Light" w:hAnsi="Calibri Light" w:cs="Arial"/>
          <w:color w:val="222222"/>
          <w:lang w:val="es-ES"/>
        </w:rPr>
        <w:t xml:space="preserve"> – Administración Remota</w:t>
      </w:r>
    </w:p>
    <w:p w:rsidR="00D07B80" w:rsidRPr="00942690" w:rsidRDefault="00D07B80" w:rsidP="00D07B80">
      <w:pPr>
        <w:shd w:val="clear" w:color="auto" w:fill="FFFFFF"/>
        <w:spacing w:after="60" w:line="240" w:lineRule="atLeast"/>
        <w:rPr>
          <w:rFonts w:ascii="Calibri Light" w:hAnsi="Calibri Light" w:cs="Arial"/>
          <w:color w:val="222222"/>
          <w:lang w:val="es-ES"/>
        </w:rPr>
      </w:pPr>
      <w:r w:rsidRPr="00942690">
        <w:rPr>
          <w:rFonts w:ascii="Calibri Light" w:hAnsi="Calibri Light" w:cs="Arial"/>
          <w:b/>
          <w:bCs/>
          <w:color w:val="222222"/>
          <w:lang w:val="es-ES"/>
        </w:rPr>
        <w:t>Sistemas Operativos.</w:t>
      </w:r>
      <w:r w:rsidRPr="00942690">
        <w:rPr>
          <w:rFonts w:ascii="Calibri Light" w:hAnsi="Calibri Light" w:cs="Arial"/>
          <w:color w:val="222222"/>
          <w:lang w:val="es-ES"/>
        </w:rPr>
        <w:br/>
        <w:t xml:space="preserve">Windows XP, </w:t>
      </w:r>
      <w:proofErr w:type="spellStart"/>
      <w:r w:rsidRPr="00942690">
        <w:rPr>
          <w:rFonts w:ascii="Calibri Light" w:hAnsi="Calibri Light" w:cs="Arial"/>
          <w:color w:val="222222"/>
          <w:lang w:val="es-ES"/>
        </w:rPr>
        <w:t>Seven</w:t>
      </w:r>
      <w:proofErr w:type="spellEnd"/>
      <w:r w:rsidRPr="00942690">
        <w:rPr>
          <w:rFonts w:ascii="Calibri Light" w:hAnsi="Calibri Light" w:cs="Arial"/>
          <w:color w:val="222222"/>
          <w:lang w:val="es-ES"/>
        </w:rPr>
        <w:t xml:space="preserve"> - Avanzado</w:t>
      </w:r>
    </w:p>
    <w:p w:rsidR="00D07B80" w:rsidRPr="00942690" w:rsidRDefault="00D07B80" w:rsidP="00D07B80">
      <w:pPr>
        <w:shd w:val="clear" w:color="auto" w:fill="FFFFFF"/>
        <w:spacing w:after="60" w:line="240" w:lineRule="atLeast"/>
        <w:rPr>
          <w:rFonts w:ascii="Calibri Light" w:hAnsi="Calibri Light" w:cs="Arial"/>
          <w:color w:val="222222"/>
          <w:lang w:val="es-ES"/>
        </w:rPr>
      </w:pPr>
      <w:r w:rsidRPr="00942690">
        <w:rPr>
          <w:rFonts w:ascii="Calibri Light" w:hAnsi="Calibri Light" w:cs="Arial"/>
          <w:color w:val="222222"/>
          <w:lang w:val="es-ES"/>
        </w:rPr>
        <w:t xml:space="preserve">Linux (Ubuntu, </w:t>
      </w:r>
      <w:proofErr w:type="spellStart"/>
      <w:r w:rsidRPr="00942690">
        <w:rPr>
          <w:rFonts w:ascii="Calibri Light" w:hAnsi="Calibri Light" w:cs="Arial"/>
          <w:color w:val="222222"/>
          <w:lang w:val="es-ES"/>
        </w:rPr>
        <w:t>CentOS</w:t>
      </w:r>
      <w:proofErr w:type="spellEnd"/>
      <w:r w:rsidRPr="00942690">
        <w:rPr>
          <w:rFonts w:ascii="Calibri Light" w:hAnsi="Calibri Light" w:cs="Arial"/>
          <w:color w:val="222222"/>
          <w:lang w:val="es-ES"/>
        </w:rPr>
        <w:t>) - Básico</w:t>
      </w:r>
    </w:p>
    <w:p w:rsidR="00D07B80" w:rsidRPr="00942690" w:rsidRDefault="00D07B80" w:rsidP="00D07B80">
      <w:pPr>
        <w:shd w:val="clear" w:color="auto" w:fill="FFFFFF"/>
        <w:spacing w:after="60" w:line="240" w:lineRule="atLeast"/>
        <w:rPr>
          <w:rFonts w:ascii="Calibri Light" w:hAnsi="Calibri Light" w:cs="Arial"/>
          <w:color w:val="222222"/>
          <w:lang w:val="es-ES"/>
        </w:rPr>
      </w:pPr>
      <w:r w:rsidRPr="00942690">
        <w:rPr>
          <w:rFonts w:ascii="Calibri Light" w:hAnsi="Calibri Light" w:cs="Arial"/>
          <w:b/>
          <w:bCs/>
          <w:color w:val="222222"/>
          <w:lang w:val="es-ES"/>
        </w:rPr>
        <w:t>Mantenimiento de Equipos</w:t>
      </w:r>
      <w:r w:rsidRPr="00942690">
        <w:rPr>
          <w:rFonts w:ascii="Calibri Light" w:hAnsi="Calibri Light" w:cs="Arial"/>
          <w:color w:val="222222"/>
          <w:lang w:val="es-ES"/>
        </w:rPr>
        <w:t xml:space="preserve">. Formateos, Virus, </w:t>
      </w:r>
      <w:proofErr w:type="spellStart"/>
      <w:r w:rsidRPr="00942690">
        <w:rPr>
          <w:rFonts w:ascii="Calibri Light" w:hAnsi="Calibri Light" w:cs="Arial"/>
          <w:color w:val="222222"/>
          <w:lang w:val="es-ES"/>
        </w:rPr>
        <w:t>BackUp</w:t>
      </w:r>
      <w:proofErr w:type="spellEnd"/>
      <w:r w:rsidRPr="00942690">
        <w:rPr>
          <w:rFonts w:ascii="Calibri Light" w:hAnsi="Calibri Light" w:cs="Arial"/>
          <w:color w:val="222222"/>
          <w:lang w:val="es-ES"/>
        </w:rPr>
        <w:t>, Manejo de particiones. Mantenimiento en general. Instalación de sistemas operativos.</w:t>
      </w:r>
    </w:p>
    <w:p w:rsidR="00D07B80" w:rsidRPr="00942690" w:rsidRDefault="00D07B80" w:rsidP="00EC7366">
      <w:pPr>
        <w:pStyle w:val="Ttulo1"/>
        <w:rPr>
          <w:lang w:val="es-ES"/>
        </w:rPr>
      </w:pPr>
      <w:bookmarkStart w:id="92" w:name="_Toc388704972"/>
      <w:r w:rsidRPr="00942690">
        <w:rPr>
          <w:lang w:val="es-ES"/>
        </w:rPr>
        <w:lastRenderedPageBreak/>
        <w:t>CV PAULA</w:t>
      </w:r>
      <w:r w:rsidR="006A57B7" w:rsidRPr="00942690">
        <w:rPr>
          <w:lang w:val="es-ES"/>
        </w:rPr>
        <w:t xml:space="preserve"> MELANIA</w:t>
      </w:r>
      <w:r w:rsidRPr="00942690">
        <w:rPr>
          <w:lang w:val="es-ES"/>
        </w:rPr>
        <w:t xml:space="preserve"> PEDROSA</w:t>
      </w:r>
      <w:bookmarkEnd w:id="92"/>
    </w:p>
    <w:p w:rsidR="00D07B80" w:rsidRPr="00EC7366" w:rsidRDefault="006F64EF" w:rsidP="00EC7366">
      <w:pPr>
        <w:pStyle w:val="Ttulo2"/>
        <w:rPr>
          <w:b/>
          <w:color w:val="7F7F7F" w:themeColor="text1" w:themeTint="80"/>
          <w:lang w:val="es-AR"/>
        </w:rPr>
      </w:pPr>
      <w:bookmarkStart w:id="93" w:name="_Toc388704452"/>
      <w:bookmarkStart w:id="94" w:name="_Toc388704973"/>
      <w:r w:rsidRPr="00EC7366">
        <w:rPr>
          <w:rFonts w:asciiTheme="majorHAnsi" w:hAnsiTheme="majorHAnsi"/>
          <w:b/>
          <w:color w:val="7F7F7F" w:themeColor="text1" w:themeTint="80"/>
          <w:lang w:val="es-AR"/>
        </w:rPr>
        <w:t>Información Personal</w:t>
      </w:r>
      <w:bookmarkEnd w:id="93"/>
      <w:bookmarkEnd w:id="94"/>
    </w:p>
    <w:p w:rsidR="006F64EF" w:rsidRPr="00942690" w:rsidRDefault="006F64EF" w:rsidP="00EC7366">
      <w:pPr>
        <w:pStyle w:val="Sinespaciado"/>
        <w:rPr>
          <w:rFonts w:ascii="Calibri Light" w:hAnsi="Calibri Light"/>
          <w:lang w:val="es-ES"/>
        </w:rPr>
      </w:pPr>
      <w:r w:rsidRPr="00942690">
        <w:rPr>
          <w:rFonts w:ascii="Calibri Light" w:hAnsi="Calibri Light"/>
          <w:b/>
          <w:lang w:val="es-ES"/>
        </w:rPr>
        <w:t xml:space="preserve">Estado Civil: </w:t>
      </w:r>
      <w:r w:rsidRPr="00942690">
        <w:rPr>
          <w:rFonts w:ascii="Calibri Light" w:hAnsi="Calibri Light"/>
          <w:lang w:val="es-ES"/>
        </w:rPr>
        <w:t>Soltera</w:t>
      </w:r>
    </w:p>
    <w:p w:rsidR="006F64EF" w:rsidRPr="00942690" w:rsidRDefault="006F64EF" w:rsidP="00EC7366">
      <w:pPr>
        <w:pStyle w:val="Sinespaciado"/>
        <w:rPr>
          <w:rFonts w:ascii="Calibri Light" w:hAnsi="Calibri Light"/>
          <w:lang w:val="es-ES"/>
        </w:rPr>
      </w:pPr>
      <w:r w:rsidRPr="00942690">
        <w:rPr>
          <w:rFonts w:ascii="Calibri Light" w:hAnsi="Calibri Light"/>
          <w:b/>
          <w:lang w:val="es-ES"/>
        </w:rPr>
        <w:t>Nacionalidad</w:t>
      </w:r>
      <w:r w:rsidRPr="00942690">
        <w:rPr>
          <w:rFonts w:ascii="Calibri Light" w:hAnsi="Calibri Light"/>
          <w:lang w:val="es-ES"/>
        </w:rPr>
        <w:t>: Argentina</w:t>
      </w:r>
    </w:p>
    <w:p w:rsidR="006F64EF" w:rsidRPr="00942690" w:rsidRDefault="006F64EF" w:rsidP="00EC7366">
      <w:pPr>
        <w:pStyle w:val="Sinespaciado"/>
        <w:rPr>
          <w:rFonts w:ascii="Calibri Light" w:hAnsi="Calibri Light"/>
          <w:lang w:val="es-ES"/>
        </w:rPr>
      </w:pPr>
      <w:r w:rsidRPr="00942690">
        <w:rPr>
          <w:rFonts w:ascii="Calibri Light" w:hAnsi="Calibri Light"/>
          <w:b/>
          <w:lang w:val="es-ES"/>
        </w:rPr>
        <w:t>Domicilio:</w:t>
      </w:r>
      <w:r w:rsidRPr="00942690">
        <w:rPr>
          <w:rFonts w:ascii="Calibri Light" w:hAnsi="Calibri Light"/>
          <w:lang w:val="es-ES"/>
        </w:rPr>
        <w:t xml:space="preserve"> La Entente 25522 Bº Rosedal – Córdoba Capital C.P: 5010</w:t>
      </w:r>
    </w:p>
    <w:p w:rsidR="006F64EF" w:rsidRPr="00942690" w:rsidRDefault="006F64EF" w:rsidP="00EC7366">
      <w:pPr>
        <w:pStyle w:val="Sinespaciado"/>
        <w:rPr>
          <w:rFonts w:ascii="Calibri Light" w:hAnsi="Calibri Light"/>
          <w:lang w:val="es-ES"/>
        </w:rPr>
      </w:pPr>
      <w:r w:rsidRPr="00942690">
        <w:rPr>
          <w:rFonts w:ascii="Calibri Light" w:hAnsi="Calibri Light"/>
          <w:b/>
          <w:lang w:val="es-ES"/>
        </w:rPr>
        <w:t>DNI</w:t>
      </w:r>
      <w:r w:rsidRPr="00942690">
        <w:rPr>
          <w:rFonts w:ascii="Calibri Light" w:hAnsi="Calibri Light"/>
          <w:lang w:val="es-ES"/>
        </w:rPr>
        <w:t>: 36.233.465</w:t>
      </w:r>
    </w:p>
    <w:p w:rsidR="006F64EF" w:rsidRPr="00942690" w:rsidRDefault="006F64EF" w:rsidP="00EC7366">
      <w:pPr>
        <w:pStyle w:val="Sinespaciado"/>
        <w:rPr>
          <w:rFonts w:ascii="Calibri Light" w:hAnsi="Calibri Light"/>
          <w:lang w:val="es-ES"/>
        </w:rPr>
      </w:pPr>
      <w:r w:rsidRPr="00942690">
        <w:rPr>
          <w:rFonts w:ascii="Calibri Light" w:hAnsi="Calibri Light"/>
          <w:b/>
          <w:lang w:val="es-ES"/>
        </w:rPr>
        <w:t>Fecha de Nacimiento:</w:t>
      </w:r>
      <w:r w:rsidRPr="00942690">
        <w:rPr>
          <w:rFonts w:ascii="Calibri Light" w:hAnsi="Calibri Light"/>
          <w:lang w:val="es-ES"/>
        </w:rPr>
        <w:t xml:space="preserve"> 30 de Marzo de 1992</w:t>
      </w:r>
    </w:p>
    <w:p w:rsidR="006F64EF" w:rsidRPr="00942690" w:rsidRDefault="006F64EF" w:rsidP="00EC7366">
      <w:pPr>
        <w:pStyle w:val="Sinespaciado"/>
        <w:rPr>
          <w:rFonts w:ascii="Calibri Light" w:hAnsi="Calibri Light"/>
          <w:lang w:val="es-ES"/>
        </w:rPr>
      </w:pPr>
      <w:r w:rsidRPr="00942690">
        <w:rPr>
          <w:rFonts w:ascii="Calibri Light" w:hAnsi="Calibri Light"/>
          <w:b/>
          <w:lang w:val="es-ES"/>
        </w:rPr>
        <w:t>Lugar de Nacimiento:</w:t>
      </w:r>
      <w:r w:rsidRPr="00942690">
        <w:rPr>
          <w:rFonts w:ascii="Calibri Light" w:hAnsi="Calibri Light"/>
          <w:lang w:val="es-ES"/>
        </w:rPr>
        <w:t xml:space="preserve"> Córdoba Capital – Prov. de Córdoba</w:t>
      </w:r>
    </w:p>
    <w:p w:rsidR="006F64EF" w:rsidRPr="00942690" w:rsidRDefault="006F64EF" w:rsidP="00EC7366">
      <w:pPr>
        <w:pStyle w:val="Sinespaciado"/>
        <w:rPr>
          <w:rFonts w:ascii="Calibri Light" w:hAnsi="Calibri Light"/>
          <w:lang w:val="es-ES"/>
        </w:rPr>
      </w:pPr>
      <w:r w:rsidRPr="00942690">
        <w:rPr>
          <w:rFonts w:ascii="Calibri Light" w:hAnsi="Calibri Light"/>
          <w:b/>
          <w:lang w:val="es-ES"/>
        </w:rPr>
        <w:t>Cel.:</w:t>
      </w:r>
      <w:r w:rsidRPr="00942690">
        <w:rPr>
          <w:rFonts w:ascii="Calibri Light" w:hAnsi="Calibri Light"/>
          <w:lang w:val="es-ES"/>
        </w:rPr>
        <w:t xml:space="preserve"> 0351 – 152015399</w:t>
      </w:r>
    </w:p>
    <w:p w:rsidR="006F64EF" w:rsidRPr="00942690" w:rsidRDefault="006F64EF" w:rsidP="00EC7366">
      <w:pPr>
        <w:pStyle w:val="Sinespaciado"/>
        <w:rPr>
          <w:rFonts w:ascii="Calibri Light" w:hAnsi="Calibri Light"/>
          <w:lang w:val="es-ES"/>
        </w:rPr>
      </w:pPr>
      <w:r w:rsidRPr="00942690">
        <w:rPr>
          <w:rFonts w:ascii="Calibri Light" w:hAnsi="Calibri Light"/>
          <w:b/>
          <w:lang w:val="es-ES"/>
        </w:rPr>
        <w:t>Dirección de e-mail:</w:t>
      </w:r>
      <w:r w:rsidRPr="00942690">
        <w:rPr>
          <w:rFonts w:ascii="Calibri Light" w:hAnsi="Calibri Light"/>
          <w:lang w:val="es-ES"/>
        </w:rPr>
        <w:t xml:space="preserve"> paupedrosa30@gmail.com</w:t>
      </w:r>
    </w:p>
    <w:p w:rsidR="006F64EF" w:rsidRPr="00EC7366" w:rsidRDefault="006F64EF" w:rsidP="00EC7366">
      <w:pPr>
        <w:pStyle w:val="Sinespaciado"/>
        <w:rPr>
          <w:rFonts w:ascii="Calibri Light" w:hAnsi="Calibri Light"/>
        </w:rPr>
      </w:pPr>
      <w:proofErr w:type="spellStart"/>
      <w:r w:rsidRPr="00EC7366">
        <w:rPr>
          <w:rFonts w:ascii="Calibri Light" w:hAnsi="Calibri Light"/>
          <w:b/>
        </w:rPr>
        <w:t>Hijos</w:t>
      </w:r>
      <w:proofErr w:type="spellEnd"/>
      <w:r w:rsidRPr="00EC7366">
        <w:rPr>
          <w:rFonts w:ascii="Calibri Light" w:hAnsi="Calibri Light"/>
          <w:b/>
        </w:rPr>
        <w:t>:</w:t>
      </w:r>
      <w:r w:rsidRPr="00EC7366">
        <w:rPr>
          <w:rFonts w:ascii="Calibri Light" w:hAnsi="Calibri Light"/>
        </w:rPr>
        <w:t xml:space="preserve"> No</w:t>
      </w:r>
    </w:p>
    <w:p w:rsidR="006A57B7" w:rsidRDefault="006A57B7" w:rsidP="00EC7366">
      <w:pPr>
        <w:pStyle w:val="Sinespaciado"/>
      </w:pPr>
    </w:p>
    <w:p w:rsidR="006F64EF" w:rsidRPr="00EC7366" w:rsidRDefault="006F64EF" w:rsidP="00EC7366">
      <w:pPr>
        <w:pStyle w:val="Ttulo2"/>
        <w:rPr>
          <w:b/>
          <w:color w:val="7F7F7F" w:themeColor="text1" w:themeTint="80"/>
          <w:lang w:val="es-AR"/>
        </w:rPr>
      </w:pPr>
      <w:bookmarkStart w:id="95" w:name="_Toc388704453"/>
      <w:bookmarkStart w:id="96" w:name="_Toc388704974"/>
      <w:r w:rsidRPr="00EC7366">
        <w:rPr>
          <w:b/>
          <w:color w:val="7F7F7F" w:themeColor="text1" w:themeTint="80"/>
          <w:lang w:val="es-AR"/>
        </w:rPr>
        <w:t>Formación Académica</w:t>
      </w:r>
      <w:bookmarkEnd w:id="95"/>
      <w:bookmarkEnd w:id="96"/>
    </w:p>
    <w:p w:rsidR="006F64EF" w:rsidRPr="00EC7366" w:rsidRDefault="006F64EF" w:rsidP="00EC7366">
      <w:pPr>
        <w:pStyle w:val="Sinespaciado"/>
        <w:numPr>
          <w:ilvl w:val="0"/>
          <w:numId w:val="25"/>
        </w:numPr>
        <w:ind w:left="567" w:hanging="207"/>
        <w:rPr>
          <w:rFonts w:ascii="Calibri Light" w:hAnsi="Calibri Light"/>
          <w:b/>
        </w:rPr>
      </w:pPr>
      <w:r w:rsidRPr="00EC7366">
        <w:rPr>
          <w:rFonts w:ascii="Calibri Light" w:hAnsi="Calibri Light"/>
          <w:b/>
        </w:rPr>
        <w:t xml:space="preserve">De </w:t>
      </w:r>
      <w:proofErr w:type="spellStart"/>
      <w:r w:rsidRPr="00EC7366">
        <w:rPr>
          <w:rFonts w:ascii="Calibri Light" w:hAnsi="Calibri Light"/>
          <w:b/>
        </w:rPr>
        <w:t>Grado</w:t>
      </w:r>
      <w:proofErr w:type="spellEnd"/>
    </w:p>
    <w:p w:rsidR="006F64EF" w:rsidRPr="00942690" w:rsidRDefault="006F64EF" w:rsidP="00EC7366">
      <w:pPr>
        <w:pStyle w:val="Sinespaciado"/>
        <w:rPr>
          <w:rFonts w:ascii="Calibri Light" w:hAnsi="Calibri Light"/>
          <w:b/>
          <w:lang w:val="es-ES"/>
        </w:rPr>
      </w:pPr>
      <w:r w:rsidRPr="00942690">
        <w:rPr>
          <w:rFonts w:ascii="Calibri Light" w:hAnsi="Calibri Light"/>
          <w:b/>
          <w:lang w:val="es-ES"/>
        </w:rPr>
        <w:t>Desde 2010 – Universidad Tecnológica Nacional – Facultad Regional Córdoba</w:t>
      </w:r>
    </w:p>
    <w:p w:rsidR="006F64EF" w:rsidRPr="00942690" w:rsidRDefault="006F64EF" w:rsidP="00EC7366">
      <w:pPr>
        <w:pStyle w:val="Sinespaciado"/>
        <w:rPr>
          <w:rFonts w:ascii="Calibri Light" w:hAnsi="Calibri Light"/>
          <w:lang w:val="es-ES"/>
        </w:rPr>
      </w:pPr>
      <w:r w:rsidRPr="00942690">
        <w:rPr>
          <w:rFonts w:ascii="Calibri Light" w:hAnsi="Calibri Light"/>
          <w:lang w:val="es-ES"/>
        </w:rPr>
        <w:t>Ingeniería en Sistemas de Información (en curso)</w:t>
      </w:r>
    </w:p>
    <w:p w:rsidR="006F64EF" w:rsidRPr="00942690" w:rsidRDefault="006F64EF" w:rsidP="00EC7366">
      <w:pPr>
        <w:pStyle w:val="Sinespaciado"/>
        <w:rPr>
          <w:rFonts w:ascii="Calibri Light" w:hAnsi="Calibri Light"/>
          <w:lang w:val="es-ES"/>
        </w:rPr>
      </w:pPr>
      <w:r w:rsidRPr="00942690">
        <w:rPr>
          <w:rFonts w:ascii="Calibri Light" w:hAnsi="Calibri Light"/>
          <w:lang w:val="es-ES"/>
        </w:rPr>
        <w:t>Actualmente, cursando materias de Quinto año de la Carrera.</w:t>
      </w:r>
    </w:p>
    <w:p w:rsidR="006F64EF" w:rsidRPr="00942690" w:rsidRDefault="006F64EF" w:rsidP="00EC7366">
      <w:pPr>
        <w:pStyle w:val="Sinespaciado"/>
        <w:rPr>
          <w:rFonts w:ascii="Calibri Light" w:hAnsi="Calibri Light"/>
          <w:lang w:val="es-ES"/>
        </w:rPr>
      </w:pPr>
      <w:r w:rsidRPr="00942690">
        <w:rPr>
          <w:rFonts w:ascii="Calibri Light" w:hAnsi="Calibri Light"/>
          <w:lang w:val="es-ES"/>
        </w:rPr>
        <w:t>Materias aprobadas: 30 - Total Materias: 40</w:t>
      </w:r>
    </w:p>
    <w:p w:rsidR="006F64EF" w:rsidRPr="00942690" w:rsidRDefault="006F64EF" w:rsidP="00EC7366">
      <w:pPr>
        <w:pStyle w:val="Sinespaciado"/>
        <w:rPr>
          <w:rFonts w:ascii="Calibri Light" w:hAnsi="Calibri Light"/>
          <w:lang w:val="es-ES"/>
        </w:rPr>
      </w:pPr>
      <w:r w:rsidRPr="00942690">
        <w:rPr>
          <w:rFonts w:ascii="Calibri Light" w:hAnsi="Calibri Light"/>
          <w:lang w:val="es-ES"/>
        </w:rPr>
        <w:t>Promedio Actual: 9</w:t>
      </w:r>
    </w:p>
    <w:p w:rsidR="006F64EF" w:rsidRPr="00EC7366" w:rsidRDefault="006F64EF" w:rsidP="00EC7366">
      <w:pPr>
        <w:pStyle w:val="Sinespaciado"/>
        <w:numPr>
          <w:ilvl w:val="0"/>
          <w:numId w:val="25"/>
        </w:numPr>
        <w:ind w:left="567" w:hanging="207"/>
        <w:rPr>
          <w:rFonts w:ascii="Calibri Light" w:hAnsi="Calibri Light"/>
          <w:b/>
        </w:rPr>
      </w:pPr>
      <w:proofErr w:type="spellStart"/>
      <w:r w:rsidRPr="00EC7366">
        <w:rPr>
          <w:rFonts w:ascii="Calibri Light" w:hAnsi="Calibri Light"/>
          <w:b/>
        </w:rPr>
        <w:t>Secundario</w:t>
      </w:r>
      <w:proofErr w:type="spellEnd"/>
    </w:p>
    <w:p w:rsidR="006F64EF" w:rsidRPr="00EC7366" w:rsidRDefault="006F64EF" w:rsidP="00EC7366">
      <w:pPr>
        <w:pStyle w:val="Sinespaciado"/>
        <w:rPr>
          <w:rFonts w:ascii="Calibri Light" w:hAnsi="Calibri Light"/>
          <w:b/>
        </w:rPr>
      </w:pPr>
      <w:r w:rsidRPr="00EC7366">
        <w:rPr>
          <w:rFonts w:ascii="Calibri Light" w:hAnsi="Calibri Light"/>
          <w:b/>
        </w:rPr>
        <w:t xml:space="preserve">2004 – 2009 - </w:t>
      </w:r>
      <w:proofErr w:type="spellStart"/>
      <w:r w:rsidRPr="00EC7366">
        <w:rPr>
          <w:rFonts w:ascii="Calibri Light" w:hAnsi="Calibri Light"/>
          <w:b/>
        </w:rPr>
        <w:t>Colegio</w:t>
      </w:r>
      <w:proofErr w:type="spellEnd"/>
      <w:r w:rsidRPr="00EC7366">
        <w:rPr>
          <w:rFonts w:ascii="Calibri Light" w:hAnsi="Calibri Light"/>
          <w:b/>
        </w:rPr>
        <w:t xml:space="preserve"> </w:t>
      </w:r>
      <w:proofErr w:type="spellStart"/>
      <w:r w:rsidRPr="00EC7366">
        <w:rPr>
          <w:rFonts w:ascii="Calibri Light" w:hAnsi="Calibri Light"/>
          <w:b/>
        </w:rPr>
        <w:t>Nuestra</w:t>
      </w:r>
      <w:proofErr w:type="spellEnd"/>
      <w:r w:rsidRPr="00EC7366">
        <w:rPr>
          <w:rFonts w:ascii="Calibri Light" w:hAnsi="Calibri Light"/>
          <w:b/>
        </w:rPr>
        <w:t xml:space="preserve"> </w:t>
      </w:r>
      <w:proofErr w:type="spellStart"/>
      <w:r w:rsidRPr="00EC7366">
        <w:rPr>
          <w:rFonts w:ascii="Calibri Light" w:hAnsi="Calibri Light"/>
          <w:b/>
        </w:rPr>
        <w:t>Señora</w:t>
      </w:r>
      <w:proofErr w:type="spellEnd"/>
      <w:r w:rsidRPr="00EC7366">
        <w:rPr>
          <w:rFonts w:ascii="Calibri Light" w:hAnsi="Calibri Light"/>
          <w:b/>
        </w:rPr>
        <w:t xml:space="preserve"> de </w:t>
      </w:r>
      <w:proofErr w:type="spellStart"/>
      <w:r w:rsidRPr="00EC7366">
        <w:rPr>
          <w:rFonts w:ascii="Calibri Light" w:hAnsi="Calibri Light"/>
          <w:b/>
        </w:rPr>
        <w:t>Fátima</w:t>
      </w:r>
      <w:proofErr w:type="spellEnd"/>
    </w:p>
    <w:p w:rsidR="006F64EF" w:rsidRPr="00942690" w:rsidRDefault="006F64EF" w:rsidP="00EC7366">
      <w:pPr>
        <w:pStyle w:val="Sinespaciado"/>
        <w:rPr>
          <w:rFonts w:ascii="Calibri Light" w:hAnsi="Calibri Light"/>
          <w:lang w:val="es-ES"/>
        </w:rPr>
      </w:pPr>
      <w:r w:rsidRPr="00942690">
        <w:rPr>
          <w:rFonts w:ascii="Calibri Light" w:hAnsi="Calibri Light"/>
          <w:lang w:val="es-ES"/>
        </w:rPr>
        <w:t>Título Obtenido: Bachiller Orientado en Ciencias Naturales con especialidad en Salud y Ambiente</w:t>
      </w:r>
    </w:p>
    <w:p w:rsidR="006F64EF" w:rsidRPr="00942690" w:rsidRDefault="006F64EF" w:rsidP="00EC7366">
      <w:pPr>
        <w:pStyle w:val="Sinespaciado"/>
        <w:rPr>
          <w:rFonts w:ascii="Calibri Light" w:hAnsi="Calibri Light"/>
          <w:lang w:val="es-ES"/>
        </w:rPr>
      </w:pPr>
      <w:r w:rsidRPr="00942690">
        <w:rPr>
          <w:rFonts w:ascii="Calibri Light" w:hAnsi="Calibri Light"/>
          <w:lang w:val="es-ES"/>
        </w:rPr>
        <w:t>Honores: Abanderada</w:t>
      </w:r>
    </w:p>
    <w:p w:rsidR="006F64EF" w:rsidRPr="00942690" w:rsidRDefault="006F64EF" w:rsidP="00EC7366">
      <w:pPr>
        <w:pStyle w:val="Sinespaciado"/>
        <w:rPr>
          <w:rFonts w:ascii="Calibri Light" w:hAnsi="Calibri Light"/>
          <w:lang w:val="es-ES"/>
        </w:rPr>
      </w:pPr>
      <w:r w:rsidRPr="00942690">
        <w:rPr>
          <w:rFonts w:ascii="Calibri Light" w:hAnsi="Calibri Light"/>
          <w:lang w:val="es-ES"/>
        </w:rPr>
        <w:t>Logros: Promedio 9.65</w:t>
      </w:r>
    </w:p>
    <w:p w:rsidR="006F64EF" w:rsidRPr="00EC7366" w:rsidRDefault="006F64EF" w:rsidP="00EC7366">
      <w:pPr>
        <w:pStyle w:val="Ttulo2"/>
        <w:rPr>
          <w:b/>
          <w:color w:val="7F7F7F" w:themeColor="text1" w:themeTint="80"/>
          <w:lang w:val="es-AR"/>
        </w:rPr>
      </w:pPr>
      <w:bookmarkStart w:id="97" w:name="_Toc388704454"/>
      <w:bookmarkStart w:id="98" w:name="_Toc388704975"/>
      <w:r w:rsidRPr="00EC7366">
        <w:rPr>
          <w:b/>
          <w:color w:val="7F7F7F" w:themeColor="text1" w:themeTint="80"/>
          <w:lang w:val="es-AR"/>
        </w:rPr>
        <w:t>Experiencia Laboral</w:t>
      </w:r>
      <w:bookmarkEnd w:id="97"/>
      <w:bookmarkEnd w:id="98"/>
    </w:p>
    <w:p w:rsidR="006F64EF" w:rsidRPr="00EC7366" w:rsidRDefault="006F64EF" w:rsidP="00EC7366">
      <w:pPr>
        <w:pStyle w:val="Sinespaciado"/>
        <w:numPr>
          <w:ilvl w:val="0"/>
          <w:numId w:val="22"/>
        </w:numPr>
        <w:ind w:left="567" w:hanging="207"/>
        <w:rPr>
          <w:rFonts w:ascii="Calibri Light" w:hAnsi="Calibri Light"/>
          <w:lang w:val="es-ES_tradnl"/>
        </w:rPr>
      </w:pPr>
      <w:r w:rsidRPr="00EC7366">
        <w:rPr>
          <w:rFonts w:ascii="Calibri Light" w:hAnsi="Calibri Light"/>
          <w:b/>
          <w:lang w:val="es-ES_tradnl"/>
        </w:rPr>
        <w:t xml:space="preserve">Mc </w:t>
      </w:r>
      <w:proofErr w:type="spellStart"/>
      <w:r w:rsidRPr="00EC7366">
        <w:rPr>
          <w:rFonts w:ascii="Calibri Light" w:hAnsi="Calibri Light"/>
          <w:b/>
          <w:lang w:val="es-ES_tradnl"/>
        </w:rPr>
        <w:t>Donald’s</w:t>
      </w:r>
      <w:proofErr w:type="spellEnd"/>
      <w:r w:rsidRPr="00EC7366">
        <w:rPr>
          <w:rFonts w:ascii="Calibri Light" w:hAnsi="Calibri Light"/>
          <w:b/>
          <w:lang w:val="es-ES_tradnl"/>
        </w:rPr>
        <w:t>:</w:t>
      </w:r>
      <w:r w:rsidRPr="00EC7366">
        <w:rPr>
          <w:rFonts w:ascii="Calibri Light" w:hAnsi="Calibri Light"/>
          <w:lang w:val="es-ES_tradnl"/>
        </w:rPr>
        <w:t xml:space="preserve"> Noviembre 2009 a Marzo 2012.</w:t>
      </w:r>
    </w:p>
    <w:p w:rsidR="006F64EF" w:rsidRPr="00EC7366" w:rsidRDefault="006F64EF" w:rsidP="00EC7366">
      <w:pPr>
        <w:pStyle w:val="Sinespaciado"/>
        <w:ind w:left="360"/>
        <w:rPr>
          <w:rFonts w:ascii="Calibri Light" w:hAnsi="Calibri Light"/>
          <w:lang w:val="es-ES_tradnl"/>
        </w:rPr>
      </w:pPr>
      <w:r w:rsidRPr="00EC7366">
        <w:rPr>
          <w:rFonts w:ascii="Calibri Light" w:hAnsi="Calibri Light"/>
          <w:lang w:val="es-ES_tradnl"/>
        </w:rPr>
        <w:t>Funciones: Atención al Público, Ventas, Gestión de Calidad y Marketing.</w:t>
      </w:r>
    </w:p>
    <w:p w:rsidR="006F64EF" w:rsidRPr="00EC7366" w:rsidRDefault="006F64EF" w:rsidP="00EC7366">
      <w:pPr>
        <w:pStyle w:val="Sinespaciado"/>
        <w:numPr>
          <w:ilvl w:val="0"/>
          <w:numId w:val="22"/>
        </w:numPr>
        <w:ind w:left="567" w:hanging="207"/>
        <w:rPr>
          <w:rFonts w:ascii="Calibri Light" w:hAnsi="Calibri Light"/>
          <w:lang w:val="es-ES_tradnl"/>
        </w:rPr>
      </w:pPr>
      <w:r w:rsidRPr="00EC7366">
        <w:rPr>
          <w:rFonts w:ascii="Calibri Light" w:hAnsi="Calibri Light"/>
          <w:b/>
          <w:lang w:val="es-ES_tradnl"/>
        </w:rPr>
        <w:t>Rosa Clara:</w:t>
      </w:r>
      <w:r w:rsidRPr="00EC7366">
        <w:rPr>
          <w:rFonts w:ascii="Calibri Light" w:hAnsi="Calibri Light"/>
          <w:lang w:val="es-ES_tradnl"/>
        </w:rPr>
        <w:t xml:space="preserve"> Enero 2014 a Febrero 2014</w:t>
      </w:r>
    </w:p>
    <w:p w:rsidR="006F64EF" w:rsidRPr="00EC7366" w:rsidRDefault="006F64EF" w:rsidP="00EC7366">
      <w:pPr>
        <w:pStyle w:val="Sinespaciado"/>
        <w:ind w:left="360"/>
        <w:rPr>
          <w:rFonts w:ascii="Calibri Light" w:hAnsi="Calibri Light"/>
          <w:lang w:val="es-ES_tradnl"/>
        </w:rPr>
      </w:pPr>
      <w:r w:rsidRPr="00EC7366">
        <w:rPr>
          <w:rFonts w:ascii="Calibri Light" w:hAnsi="Calibri Light"/>
          <w:lang w:val="es-ES_tradnl"/>
        </w:rPr>
        <w:t>Funciones: Atención al Público, Ventas.</w:t>
      </w:r>
    </w:p>
    <w:p w:rsidR="000B297A" w:rsidRDefault="000B297A" w:rsidP="00EC7366">
      <w:pPr>
        <w:pStyle w:val="Sinespaciado"/>
        <w:ind w:left="360"/>
        <w:rPr>
          <w:lang w:val="es-ES_tradnl"/>
        </w:rPr>
      </w:pPr>
    </w:p>
    <w:p w:rsidR="000B297A" w:rsidRDefault="000B297A" w:rsidP="00EC7366">
      <w:pPr>
        <w:pStyle w:val="Sinespaciado"/>
        <w:ind w:left="360"/>
        <w:rPr>
          <w:lang w:val="es-ES_tradnl"/>
        </w:rPr>
      </w:pPr>
    </w:p>
    <w:p w:rsidR="006F64EF" w:rsidRPr="00EC7366" w:rsidRDefault="006F64EF" w:rsidP="00EC7366">
      <w:pPr>
        <w:pStyle w:val="Ttulo2"/>
        <w:rPr>
          <w:b/>
          <w:color w:val="7F7F7F" w:themeColor="text1" w:themeTint="80"/>
          <w:lang w:val="es-AR"/>
        </w:rPr>
      </w:pPr>
      <w:bookmarkStart w:id="99" w:name="_Toc388704455"/>
      <w:bookmarkStart w:id="100" w:name="_Toc388704976"/>
      <w:r w:rsidRPr="00EC7366">
        <w:rPr>
          <w:b/>
          <w:color w:val="7F7F7F" w:themeColor="text1" w:themeTint="80"/>
          <w:lang w:val="es-AR"/>
        </w:rPr>
        <w:lastRenderedPageBreak/>
        <w:t>Idiomas</w:t>
      </w:r>
      <w:bookmarkEnd w:id="99"/>
      <w:bookmarkEnd w:id="100"/>
    </w:p>
    <w:p w:rsidR="006F64EF" w:rsidRPr="00EC7366" w:rsidRDefault="006F64EF" w:rsidP="00EC7366">
      <w:pPr>
        <w:pStyle w:val="Sinespaciado"/>
        <w:numPr>
          <w:ilvl w:val="0"/>
          <w:numId w:val="22"/>
        </w:numPr>
        <w:ind w:left="567" w:hanging="207"/>
        <w:rPr>
          <w:rFonts w:ascii="Calibri Light" w:hAnsi="Calibri Light"/>
          <w:lang w:val="es-ES_tradnl"/>
        </w:rPr>
      </w:pPr>
      <w:r w:rsidRPr="00EC7366">
        <w:rPr>
          <w:rFonts w:ascii="Calibri Light" w:hAnsi="Calibri Light"/>
          <w:b/>
          <w:lang w:val="es-ES_tradnl"/>
        </w:rPr>
        <w:t>Inglés:</w:t>
      </w:r>
      <w:r w:rsidRPr="00EC7366">
        <w:rPr>
          <w:rFonts w:ascii="Calibri Light" w:hAnsi="Calibri Light"/>
          <w:lang w:val="es-ES_tradnl"/>
        </w:rPr>
        <w:t xml:space="preserve"> Nivel Intermedio</w:t>
      </w:r>
    </w:p>
    <w:p w:rsidR="006F64EF" w:rsidRPr="00942690" w:rsidRDefault="006F64EF" w:rsidP="00EC7366">
      <w:pPr>
        <w:pStyle w:val="Sinespaciado"/>
        <w:ind w:left="720"/>
        <w:rPr>
          <w:rFonts w:ascii="Calibri Light" w:hAnsi="Calibri Light" w:cs="Arial"/>
          <w:color w:val="222222"/>
          <w:lang w:val="es-ES"/>
        </w:rPr>
      </w:pPr>
      <w:r w:rsidRPr="00942690">
        <w:rPr>
          <w:rFonts w:ascii="Calibri Light" w:hAnsi="Calibri Light" w:cs="Arial"/>
          <w:color w:val="222222"/>
          <w:lang w:val="es-ES"/>
        </w:rPr>
        <w:t>Certificación: Curso de Inglés -</w:t>
      </w:r>
      <w:r w:rsidRPr="00942690">
        <w:rPr>
          <w:rFonts w:ascii="Calibri Light" w:hAnsi="Calibri Light" w:cs="Arial"/>
          <w:b/>
          <w:color w:val="222222"/>
          <w:lang w:val="es-ES"/>
        </w:rPr>
        <w:t xml:space="preserve"> </w:t>
      </w:r>
      <w:r w:rsidRPr="00942690">
        <w:rPr>
          <w:rFonts w:ascii="Calibri Light" w:hAnsi="Calibri Light" w:cs="Arial"/>
          <w:color w:val="222222"/>
          <w:lang w:val="es-ES"/>
        </w:rPr>
        <w:t>Nivel 2 - Facultad de Lenguas, Universidad Nacional Córdoba</w:t>
      </w:r>
    </w:p>
    <w:p w:rsidR="00B22B64" w:rsidRDefault="00B22B64" w:rsidP="00EC7366">
      <w:pPr>
        <w:pStyle w:val="Ttulo2"/>
      </w:pPr>
      <w:bookmarkStart w:id="101" w:name="_Toc388704456"/>
      <w:bookmarkStart w:id="102" w:name="_Toc388704977"/>
      <w:r w:rsidRPr="00EC7366">
        <w:rPr>
          <w:b/>
          <w:color w:val="7F7F7F" w:themeColor="text1" w:themeTint="80"/>
          <w:lang w:val="es-AR"/>
        </w:rPr>
        <w:t>Actividades Académicas</w:t>
      </w:r>
      <w:bookmarkEnd w:id="101"/>
      <w:bookmarkEnd w:id="102"/>
      <w:r w:rsidRPr="00B22B64">
        <w:tab/>
      </w:r>
    </w:p>
    <w:p w:rsidR="00B22B64" w:rsidRPr="00942690" w:rsidRDefault="00B22B64" w:rsidP="00EC7366">
      <w:pPr>
        <w:pStyle w:val="Sinespaciado"/>
        <w:numPr>
          <w:ilvl w:val="0"/>
          <w:numId w:val="22"/>
        </w:numPr>
        <w:ind w:left="567" w:hanging="207"/>
        <w:rPr>
          <w:rFonts w:ascii="Calibri Light" w:hAnsi="Calibri Light" w:cs="Arial"/>
          <w:b/>
          <w:color w:val="222222"/>
          <w:lang w:val="es-ES"/>
        </w:rPr>
      </w:pPr>
      <w:r w:rsidRPr="00942690">
        <w:rPr>
          <w:rFonts w:ascii="Calibri Light" w:hAnsi="Calibri Light" w:cs="Arial"/>
          <w:b/>
          <w:color w:val="222222"/>
          <w:lang w:val="es-ES"/>
        </w:rPr>
        <w:t>Investigación en Universidad Tecnológica Nacional – Facultad Regional Córdoba</w:t>
      </w:r>
    </w:p>
    <w:p w:rsidR="00B22B64" w:rsidRPr="00942690" w:rsidRDefault="00B22B64" w:rsidP="00B22B64">
      <w:pPr>
        <w:pStyle w:val="Sinespaciado"/>
        <w:rPr>
          <w:rFonts w:ascii="Calibri Light" w:hAnsi="Calibri Light" w:cs="Arial"/>
          <w:color w:val="222222"/>
          <w:lang w:val="es-ES"/>
        </w:rPr>
      </w:pPr>
      <w:r w:rsidRPr="00942690">
        <w:rPr>
          <w:rFonts w:cs="Arial"/>
          <w:color w:val="222222"/>
          <w:lang w:val="es-ES"/>
        </w:rPr>
        <w:tab/>
      </w:r>
      <w:r w:rsidRPr="00942690">
        <w:rPr>
          <w:rFonts w:ascii="Calibri Light" w:hAnsi="Calibri Light" w:cs="Arial"/>
          <w:color w:val="222222"/>
          <w:lang w:val="es-ES"/>
        </w:rPr>
        <w:t>Participación en Proyecto de Investigación: “Aplicación de Software Colaborativos o</w:t>
      </w:r>
      <w:r w:rsidR="000B297A" w:rsidRPr="00942690">
        <w:rPr>
          <w:rFonts w:ascii="Calibri Light" w:hAnsi="Calibri Light" w:cs="Arial"/>
          <w:color w:val="222222"/>
          <w:lang w:val="es-ES"/>
        </w:rPr>
        <w:t xml:space="preserve"> </w:t>
      </w:r>
      <w:r w:rsidRPr="00942690">
        <w:rPr>
          <w:rFonts w:ascii="Calibri Light" w:hAnsi="Calibri Light" w:cs="Arial"/>
          <w:color w:val="222222"/>
          <w:lang w:val="es-ES"/>
        </w:rPr>
        <w:t>Groupware empleando Metodología Ágil SCRUM en Sistemas y Organizaciones”</w:t>
      </w:r>
    </w:p>
    <w:p w:rsidR="00B22B64" w:rsidRPr="00942690" w:rsidRDefault="00B22B64" w:rsidP="00EC7366">
      <w:pPr>
        <w:pStyle w:val="Sinespaciado"/>
        <w:ind w:firstLine="720"/>
        <w:rPr>
          <w:rFonts w:ascii="Calibri Light" w:hAnsi="Calibri Light" w:cs="Arial"/>
          <w:color w:val="222222"/>
          <w:lang w:val="es-ES"/>
        </w:rPr>
      </w:pPr>
      <w:r w:rsidRPr="00942690">
        <w:rPr>
          <w:rFonts w:ascii="Calibri Light" w:hAnsi="Calibri Light" w:cs="Arial"/>
          <w:color w:val="222222"/>
          <w:lang w:val="es-ES"/>
        </w:rPr>
        <w:t>Tipo de Beca: Investigación</w:t>
      </w:r>
    </w:p>
    <w:p w:rsidR="00B22B64" w:rsidRPr="00942690" w:rsidRDefault="00B22B64" w:rsidP="00B22B64">
      <w:pPr>
        <w:pStyle w:val="Sinespaciado"/>
        <w:rPr>
          <w:rFonts w:ascii="Calibri Light" w:hAnsi="Calibri Light" w:cs="Arial"/>
          <w:color w:val="222222"/>
          <w:lang w:val="es-ES"/>
        </w:rPr>
      </w:pPr>
      <w:r w:rsidRPr="00942690">
        <w:rPr>
          <w:rFonts w:ascii="Calibri Light" w:hAnsi="Calibri Light" w:cs="Arial"/>
          <w:color w:val="222222"/>
          <w:lang w:val="es-ES"/>
        </w:rPr>
        <w:tab/>
        <w:t>(Actualmente)</w:t>
      </w:r>
    </w:p>
    <w:p w:rsidR="00B22B64" w:rsidRDefault="00B22B64" w:rsidP="00EC7366">
      <w:pPr>
        <w:pStyle w:val="Ttulo2"/>
      </w:pPr>
      <w:bookmarkStart w:id="103" w:name="_Toc388704457"/>
      <w:bookmarkStart w:id="104" w:name="_Toc388704978"/>
      <w:r w:rsidRPr="00EC7366">
        <w:rPr>
          <w:b/>
          <w:color w:val="7F7F7F" w:themeColor="text1" w:themeTint="80"/>
          <w:lang w:val="es-AR"/>
        </w:rPr>
        <w:t>Conocimientos Generales</w:t>
      </w:r>
      <w:bookmarkEnd w:id="103"/>
      <w:bookmarkEnd w:id="104"/>
      <w:r w:rsidRPr="00B22B64">
        <w:tab/>
      </w:r>
    </w:p>
    <w:p w:rsidR="00B22B64" w:rsidRPr="00EC7366" w:rsidRDefault="00B22B64" w:rsidP="00EC7366">
      <w:pPr>
        <w:pStyle w:val="Sinespaciado"/>
        <w:numPr>
          <w:ilvl w:val="0"/>
          <w:numId w:val="22"/>
        </w:numPr>
        <w:ind w:left="567" w:hanging="207"/>
        <w:rPr>
          <w:rFonts w:ascii="Calibri Light" w:hAnsi="Calibri Light" w:cs="Arial"/>
          <w:color w:val="222222"/>
        </w:rPr>
      </w:pPr>
      <w:proofErr w:type="spellStart"/>
      <w:r w:rsidRPr="00EC7366">
        <w:rPr>
          <w:rFonts w:ascii="Calibri Light" w:hAnsi="Calibri Light" w:cs="Arial"/>
          <w:color w:val="222222"/>
        </w:rPr>
        <w:t>Desarrollo</w:t>
      </w:r>
      <w:proofErr w:type="spellEnd"/>
      <w:r w:rsidRPr="00EC7366">
        <w:rPr>
          <w:rFonts w:ascii="Calibri Light" w:hAnsi="Calibri Light" w:cs="Arial"/>
          <w:color w:val="222222"/>
        </w:rPr>
        <w:t xml:space="preserve"> de Software</w:t>
      </w:r>
    </w:p>
    <w:p w:rsidR="00B22B64" w:rsidRPr="00EC7366" w:rsidRDefault="00B22B64" w:rsidP="00EC7366">
      <w:pPr>
        <w:pStyle w:val="Sinespaciado"/>
        <w:numPr>
          <w:ilvl w:val="0"/>
          <w:numId w:val="22"/>
        </w:numPr>
        <w:ind w:left="567" w:hanging="207"/>
        <w:rPr>
          <w:rFonts w:ascii="Calibri Light" w:hAnsi="Calibri Light" w:cs="Arial"/>
          <w:color w:val="222222"/>
        </w:rPr>
      </w:pPr>
      <w:proofErr w:type="spellStart"/>
      <w:r w:rsidRPr="00EC7366">
        <w:rPr>
          <w:rFonts w:ascii="Calibri Light" w:hAnsi="Calibri Light" w:cs="Arial"/>
          <w:color w:val="222222"/>
        </w:rPr>
        <w:t>Especificación</w:t>
      </w:r>
      <w:proofErr w:type="spellEnd"/>
      <w:r w:rsidRPr="00EC7366">
        <w:rPr>
          <w:rFonts w:ascii="Calibri Light" w:hAnsi="Calibri Light" w:cs="Arial"/>
          <w:color w:val="222222"/>
        </w:rPr>
        <w:t xml:space="preserve"> de </w:t>
      </w:r>
      <w:proofErr w:type="spellStart"/>
      <w:r w:rsidRPr="00EC7366">
        <w:rPr>
          <w:rFonts w:ascii="Calibri Light" w:hAnsi="Calibri Light" w:cs="Arial"/>
          <w:color w:val="222222"/>
        </w:rPr>
        <w:t>Requerimientos</w:t>
      </w:r>
      <w:proofErr w:type="spellEnd"/>
    </w:p>
    <w:p w:rsidR="00B22B64" w:rsidRPr="00942690" w:rsidRDefault="00B22B64" w:rsidP="00EC7366">
      <w:pPr>
        <w:pStyle w:val="Sinespaciado"/>
        <w:numPr>
          <w:ilvl w:val="0"/>
          <w:numId w:val="22"/>
        </w:numPr>
        <w:ind w:left="567" w:hanging="207"/>
        <w:rPr>
          <w:rFonts w:ascii="Calibri Light" w:hAnsi="Calibri Light" w:cs="Arial"/>
          <w:color w:val="222222"/>
          <w:lang w:val="es-ES"/>
        </w:rPr>
      </w:pPr>
      <w:r w:rsidRPr="00942690">
        <w:rPr>
          <w:rFonts w:ascii="Calibri Light" w:hAnsi="Calibri Light" w:cs="Arial"/>
          <w:color w:val="222222"/>
          <w:lang w:val="es-ES"/>
        </w:rPr>
        <w:t>U.M.L (Lenguaje de Modelado Unificado)</w:t>
      </w:r>
    </w:p>
    <w:p w:rsidR="00B22B64" w:rsidRPr="00942690" w:rsidRDefault="00B22B64" w:rsidP="00EC7366">
      <w:pPr>
        <w:pStyle w:val="Sinespaciado"/>
        <w:numPr>
          <w:ilvl w:val="0"/>
          <w:numId w:val="22"/>
        </w:numPr>
        <w:ind w:left="567" w:hanging="207"/>
        <w:rPr>
          <w:rFonts w:ascii="Calibri Light" w:hAnsi="Calibri Light" w:cs="Arial"/>
          <w:color w:val="222222"/>
          <w:lang w:val="es-ES"/>
        </w:rPr>
      </w:pPr>
      <w:r w:rsidRPr="00942690">
        <w:rPr>
          <w:rFonts w:ascii="Calibri Light" w:hAnsi="Calibri Light" w:cs="Arial"/>
          <w:color w:val="222222"/>
          <w:lang w:val="es-ES"/>
        </w:rPr>
        <w:t>P.U.D (Proceso Unificado de Desarrollo)</w:t>
      </w:r>
    </w:p>
    <w:p w:rsidR="00B22B64" w:rsidRPr="00EC7366" w:rsidRDefault="00B22B64" w:rsidP="00EC7366">
      <w:pPr>
        <w:pStyle w:val="Sinespaciado"/>
        <w:numPr>
          <w:ilvl w:val="0"/>
          <w:numId w:val="22"/>
        </w:numPr>
        <w:ind w:left="567" w:hanging="207"/>
        <w:rPr>
          <w:rFonts w:ascii="Calibri Light" w:hAnsi="Calibri Light" w:cs="Arial"/>
          <w:color w:val="222222"/>
        </w:rPr>
      </w:pPr>
      <w:proofErr w:type="spellStart"/>
      <w:r w:rsidRPr="00EC7366">
        <w:rPr>
          <w:rFonts w:ascii="Calibri Light" w:hAnsi="Calibri Light" w:cs="Arial"/>
          <w:color w:val="222222"/>
        </w:rPr>
        <w:t>Ingeniería</w:t>
      </w:r>
      <w:proofErr w:type="spellEnd"/>
      <w:r w:rsidRPr="00EC7366">
        <w:rPr>
          <w:rFonts w:ascii="Calibri Light" w:hAnsi="Calibri Light" w:cs="Arial"/>
          <w:color w:val="222222"/>
        </w:rPr>
        <w:t xml:space="preserve"> de Software</w:t>
      </w:r>
    </w:p>
    <w:p w:rsidR="00B22B64" w:rsidRPr="00942690" w:rsidRDefault="00B22B64" w:rsidP="00EC7366">
      <w:pPr>
        <w:pStyle w:val="Sinespaciado"/>
        <w:numPr>
          <w:ilvl w:val="0"/>
          <w:numId w:val="22"/>
        </w:numPr>
        <w:ind w:left="567" w:hanging="207"/>
        <w:rPr>
          <w:rFonts w:ascii="Calibri Light" w:hAnsi="Calibri Light" w:cs="Arial"/>
          <w:color w:val="222222"/>
          <w:lang w:val="es-ES"/>
        </w:rPr>
      </w:pPr>
      <w:r w:rsidRPr="00942690">
        <w:rPr>
          <w:rFonts w:ascii="Calibri Light" w:hAnsi="Calibri Light" w:cs="Arial"/>
          <w:color w:val="222222"/>
          <w:lang w:val="es-ES"/>
        </w:rPr>
        <w:t xml:space="preserve">Metodologías Ágiles de desarrollo de Software </w:t>
      </w:r>
    </w:p>
    <w:p w:rsidR="00B22B64" w:rsidRPr="00942690" w:rsidRDefault="00B22B64" w:rsidP="00EC7366">
      <w:pPr>
        <w:pStyle w:val="Sinespaciado"/>
        <w:numPr>
          <w:ilvl w:val="0"/>
          <w:numId w:val="22"/>
        </w:numPr>
        <w:ind w:left="567" w:hanging="207"/>
        <w:rPr>
          <w:rFonts w:ascii="Calibri Light" w:hAnsi="Calibri Light" w:cs="Arial"/>
          <w:color w:val="222222"/>
          <w:lang w:val="es-ES"/>
        </w:rPr>
      </w:pPr>
      <w:r w:rsidRPr="00942690">
        <w:rPr>
          <w:rFonts w:ascii="Calibri Light" w:hAnsi="Calibri Light" w:cs="Arial"/>
          <w:color w:val="222222"/>
          <w:lang w:val="es-ES"/>
        </w:rPr>
        <w:t>Programación en JAVA, C#, VisualBasic.NET, Web</w:t>
      </w:r>
    </w:p>
    <w:p w:rsidR="00B22B64" w:rsidRPr="00942690" w:rsidRDefault="00B22B64" w:rsidP="00EC7366">
      <w:pPr>
        <w:pStyle w:val="Sinespaciado"/>
        <w:numPr>
          <w:ilvl w:val="0"/>
          <w:numId w:val="22"/>
        </w:numPr>
        <w:ind w:left="567" w:hanging="207"/>
        <w:rPr>
          <w:rFonts w:ascii="Calibri Light" w:hAnsi="Calibri Light" w:cs="Arial"/>
          <w:color w:val="222222"/>
          <w:lang w:val="es-ES"/>
        </w:rPr>
      </w:pPr>
      <w:r w:rsidRPr="00942690">
        <w:rPr>
          <w:rFonts w:ascii="Calibri Light" w:hAnsi="Calibri Light" w:cs="Arial"/>
          <w:color w:val="222222"/>
          <w:lang w:val="es-ES"/>
        </w:rPr>
        <w:t>Base de Datos en Microsoft SQL Server</w:t>
      </w:r>
    </w:p>
    <w:p w:rsidR="00B22B64" w:rsidRPr="00EC7366" w:rsidRDefault="00B22B64" w:rsidP="00EC7366">
      <w:pPr>
        <w:pStyle w:val="Sinespaciado"/>
        <w:numPr>
          <w:ilvl w:val="0"/>
          <w:numId w:val="22"/>
        </w:numPr>
        <w:ind w:left="567" w:hanging="207"/>
        <w:rPr>
          <w:rFonts w:ascii="Calibri Light" w:hAnsi="Calibri Light" w:cs="Arial"/>
          <w:color w:val="222222"/>
        </w:rPr>
      </w:pPr>
      <w:proofErr w:type="spellStart"/>
      <w:r w:rsidRPr="00EC7366">
        <w:rPr>
          <w:rFonts w:ascii="Calibri Light" w:hAnsi="Calibri Light" w:cs="Arial"/>
          <w:color w:val="222222"/>
        </w:rPr>
        <w:t>Normalización</w:t>
      </w:r>
      <w:proofErr w:type="spellEnd"/>
      <w:r w:rsidRPr="00EC7366">
        <w:rPr>
          <w:rFonts w:ascii="Calibri Light" w:hAnsi="Calibri Light" w:cs="Arial"/>
          <w:color w:val="222222"/>
        </w:rPr>
        <w:t xml:space="preserve"> de Base de </w:t>
      </w:r>
      <w:proofErr w:type="spellStart"/>
      <w:r w:rsidRPr="00EC7366">
        <w:rPr>
          <w:rFonts w:ascii="Calibri Light" w:hAnsi="Calibri Light" w:cs="Arial"/>
          <w:color w:val="222222"/>
        </w:rPr>
        <w:t>Datos</w:t>
      </w:r>
      <w:proofErr w:type="spellEnd"/>
    </w:p>
    <w:p w:rsidR="00B22B64" w:rsidRPr="00EC7366" w:rsidRDefault="00B22B64" w:rsidP="00EC7366">
      <w:pPr>
        <w:pStyle w:val="Sinespaciado"/>
        <w:ind w:left="720"/>
        <w:rPr>
          <w:rFonts w:cs="Arial"/>
          <w:color w:val="222222"/>
        </w:rPr>
      </w:pPr>
    </w:p>
    <w:p w:rsidR="00B22B64" w:rsidRDefault="00B22B64">
      <w:pPr>
        <w:rPr>
          <w:rFonts w:asciiTheme="majorHAnsi" w:eastAsiaTheme="majorEastAsia" w:hAnsiTheme="majorHAnsi" w:cstheme="majorBidi"/>
          <w:caps/>
          <w:color w:val="FFFFFF" w:themeColor="background1"/>
          <w:spacing w:val="15"/>
          <w:lang w:val="es-ES_tradnl"/>
        </w:rPr>
      </w:pPr>
      <w:r>
        <w:rPr>
          <w:lang w:val="es-ES_tradnl"/>
        </w:rPr>
        <w:br w:type="page"/>
      </w:r>
    </w:p>
    <w:p w:rsidR="006F64EF" w:rsidRDefault="006F64EF" w:rsidP="00EC7366">
      <w:pPr>
        <w:pStyle w:val="Ttulo1"/>
        <w:rPr>
          <w:lang w:val="es-ES_tradnl"/>
        </w:rPr>
      </w:pPr>
      <w:bookmarkStart w:id="105" w:name="_Toc388704979"/>
      <w:r>
        <w:rPr>
          <w:lang w:val="es-ES_tradnl"/>
        </w:rPr>
        <w:lastRenderedPageBreak/>
        <w:t>CV FLORENCIA ROJAS AMAYA</w:t>
      </w:r>
      <w:bookmarkEnd w:id="105"/>
    </w:p>
    <w:p w:rsidR="006F64EF" w:rsidRPr="00EC7366" w:rsidRDefault="006F64EF" w:rsidP="00EC7366">
      <w:pPr>
        <w:pStyle w:val="Ttulo2"/>
        <w:rPr>
          <w:b/>
          <w:color w:val="7F7F7F" w:themeColor="text1" w:themeTint="80"/>
          <w:lang w:val="es-AR"/>
        </w:rPr>
      </w:pPr>
      <w:bookmarkStart w:id="106" w:name="_Toc388704459"/>
      <w:bookmarkStart w:id="107" w:name="_Toc388704980"/>
      <w:r w:rsidRPr="00EC7366">
        <w:rPr>
          <w:b/>
          <w:color w:val="7F7F7F" w:themeColor="text1" w:themeTint="80"/>
          <w:lang w:val="es-AR"/>
        </w:rPr>
        <w:t>Datos personales</w:t>
      </w:r>
      <w:bookmarkEnd w:id="106"/>
      <w:bookmarkEnd w:id="107"/>
    </w:p>
    <w:p w:rsidR="006F64EF" w:rsidRPr="00EC7366" w:rsidRDefault="006F64EF" w:rsidP="006F64EF">
      <w:pPr>
        <w:rPr>
          <w:rFonts w:ascii="Calibri Light" w:eastAsia="Cambria" w:hAnsi="Calibri Light"/>
          <w:lang w:val="es-ES_tradnl"/>
        </w:rPr>
      </w:pPr>
      <w:r w:rsidRPr="00EC7366">
        <w:rPr>
          <w:rFonts w:ascii="Calibri Light" w:eastAsia="Cambria" w:hAnsi="Calibri Light"/>
          <w:b/>
          <w:lang w:val="es-ES_tradnl"/>
        </w:rPr>
        <w:t>DNI:</w:t>
      </w:r>
      <w:r w:rsidRPr="00EC7366">
        <w:rPr>
          <w:rFonts w:ascii="Calibri Light" w:eastAsia="Cambria" w:hAnsi="Calibri Light"/>
          <w:lang w:val="es-ES_tradnl"/>
        </w:rPr>
        <w:t xml:space="preserve"> 35915880</w:t>
      </w:r>
    </w:p>
    <w:p w:rsidR="006F64EF" w:rsidRPr="00EC7366" w:rsidRDefault="006F64EF" w:rsidP="006F64EF">
      <w:pPr>
        <w:rPr>
          <w:rFonts w:ascii="Calibri Light" w:eastAsia="Cambria" w:hAnsi="Calibri Light"/>
          <w:b/>
          <w:lang w:val="es-ES_tradnl"/>
        </w:rPr>
      </w:pPr>
      <w:r w:rsidRPr="00EC7366">
        <w:rPr>
          <w:rFonts w:ascii="Calibri Light" w:eastAsia="Cambria" w:hAnsi="Calibri Light"/>
          <w:b/>
          <w:lang w:val="es-ES_tradnl"/>
        </w:rPr>
        <w:t xml:space="preserve">Lugar y fecha de nacimiento: </w:t>
      </w:r>
      <w:r w:rsidRPr="00EC7366">
        <w:rPr>
          <w:rFonts w:ascii="Calibri Light" w:eastAsia="Cambria" w:hAnsi="Calibri Light"/>
          <w:lang w:val="es-ES_tradnl"/>
        </w:rPr>
        <w:t xml:space="preserve">05/08/1991 Villa Mercedes (San Luis, </w:t>
      </w:r>
      <w:proofErr w:type="spellStart"/>
      <w:r w:rsidRPr="00EC7366">
        <w:rPr>
          <w:rFonts w:ascii="Calibri Light" w:eastAsia="Cambria" w:hAnsi="Calibri Light"/>
          <w:lang w:val="es-ES_tradnl"/>
        </w:rPr>
        <w:t>Arg</w:t>
      </w:r>
      <w:proofErr w:type="spellEnd"/>
      <w:r w:rsidRPr="00EC7366">
        <w:rPr>
          <w:rFonts w:ascii="Calibri Light" w:eastAsia="Cambria" w:hAnsi="Calibri Light"/>
          <w:lang w:val="es-ES_tradnl"/>
        </w:rPr>
        <w:t>.)</w:t>
      </w:r>
      <w:r w:rsidRPr="00EC7366">
        <w:rPr>
          <w:rFonts w:ascii="Calibri Light" w:eastAsia="Cambria" w:hAnsi="Calibri Light"/>
          <w:b/>
          <w:lang w:val="es-ES_tradnl"/>
        </w:rPr>
        <w:t xml:space="preserve"> </w:t>
      </w:r>
    </w:p>
    <w:p w:rsidR="006F64EF" w:rsidRPr="00EC7366" w:rsidRDefault="006F64EF" w:rsidP="006F64EF">
      <w:pPr>
        <w:rPr>
          <w:rFonts w:ascii="Calibri Light" w:eastAsia="Cambria" w:hAnsi="Calibri Light"/>
          <w:b/>
          <w:lang w:val="es-ES_tradnl"/>
        </w:rPr>
      </w:pPr>
      <w:r w:rsidRPr="00EC7366">
        <w:rPr>
          <w:rFonts w:ascii="Calibri Light" w:eastAsia="Cambria" w:hAnsi="Calibri Light"/>
          <w:b/>
          <w:lang w:val="es-ES_tradnl"/>
        </w:rPr>
        <w:t>Estado civil:</w:t>
      </w:r>
      <w:r w:rsidRPr="00EC7366">
        <w:rPr>
          <w:rFonts w:ascii="Calibri Light" w:eastAsia="Cambria" w:hAnsi="Calibri Light"/>
          <w:lang w:val="es-ES_tradnl"/>
        </w:rPr>
        <w:t xml:space="preserve"> Soltero</w:t>
      </w:r>
    </w:p>
    <w:p w:rsidR="006F64EF" w:rsidRPr="00EC7366" w:rsidRDefault="006F64EF" w:rsidP="006F64EF">
      <w:pPr>
        <w:rPr>
          <w:rFonts w:ascii="Calibri Light" w:eastAsia="Cambria" w:hAnsi="Calibri Light"/>
          <w:lang w:val="es-ES_tradnl"/>
        </w:rPr>
      </w:pPr>
      <w:r w:rsidRPr="00EC7366">
        <w:rPr>
          <w:rFonts w:ascii="Calibri Light" w:eastAsia="Cambria" w:hAnsi="Calibri Light"/>
          <w:b/>
          <w:lang w:val="es-ES_tradnl"/>
        </w:rPr>
        <w:t xml:space="preserve">Dirección: </w:t>
      </w:r>
      <w:proofErr w:type="spellStart"/>
      <w:r w:rsidRPr="00EC7366">
        <w:rPr>
          <w:rFonts w:ascii="Calibri Light" w:eastAsia="Cambria" w:hAnsi="Calibri Light"/>
          <w:lang w:val="es-ES_tradnl"/>
        </w:rPr>
        <w:t>Bv</w:t>
      </w:r>
      <w:proofErr w:type="spellEnd"/>
      <w:r w:rsidRPr="00EC7366">
        <w:rPr>
          <w:rFonts w:ascii="Calibri Light" w:eastAsia="Cambria" w:hAnsi="Calibri Light"/>
          <w:lang w:val="es-ES_tradnl"/>
        </w:rPr>
        <w:t xml:space="preserve">. </w:t>
      </w:r>
      <w:proofErr w:type="spellStart"/>
      <w:r w:rsidRPr="00EC7366">
        <w:rPr>
          <w:rFonts w:ascii="Calibri Light" w:eastAsia="Cambria" w:hAnsi="Calibri Light"/>
          <w:lang w:val="es-ES_tradnl"/>
        </w:rPr>
        <w:t>Illia</w:t>
      </w:r>
      <w:proofErr w:type="spellEnd"/>
      <w:r w:rsidRPr="00EC7366">
        <w:rPr>
          <w:rFonts w:ascii="Calibri Light" w:eastAsia="Cambria" w:hAnsi="Calibri Light"/>
          <w:lang w:val="es-ES_tradnl"/>
        </w:rPr>
        <w:t xml:space="preserve"> 329 3ro “b”- B° Nueva Córdoba</w:t>
      </w:r>
    </w:p>
    <w:p w:rsidR="006F64EF" w:rsidRPr="00EC7366" w:rsidRDefault="006F64EF" w:rsidP="006F64EF">
      <w:pPr>
        <w:rPr>
          <w:rFonts w:ascii="Calibri Light" w:eastAsia="Cambria" w:hAnsi="Calibri Light"/>
          <w:b/>
          <w:lang w:val="es-ES_tradnl"/>
        </w:rPr>
      </w:pPr>
      <w:r w:rsidRPr="00EC7366">
        <w:rPr>
          <w:rFonts w:ascii="Calibri Light" w:eastAsia="Cambria" w:hAnsi="Calibri Light"/>
          <w:b/>
          <w:lang w:val="es-ES_tradnl"/>
        </w:rPr>
        <w:t xml:space="preserve">Localidad: </w:t>
      </w:r>
      <w:r w:rsidRPr="00EC7366">
        <w:rPr>
          <w:rFonts w:ascii="Calibri Light" w:eastAsia="Cambria" w:hAnsi="Calibri Light"/>
          <w:lang w:val="es-ES_tradnl"/>
        </w:rPr>
        <w:t>Córdoba Capital</w:t>
      </w:r>
    </w:p>
    <w:p w:rsidR="006F64EF" w:rsidRPr="00EC7366" w:rsidRDefault="006F64EF" w:rsidP="006F64EF">
      <w:pPr>
        <w:rPr>
          <w:rFonts w:ascii="Calibri Light" w:eastAsia="Cambria" w:hAnsi="Calibri Light"/>
          <w:b/>
          <w:lang w:val="es-ES_tradnl"/>
        </w:rPr>
      </w:pPr>
      <w:r w:rsidRPr="00EC7366">
        <w:rPr>
          <w:rFonts w:ascii="Calibri Light" w:eastAsia="Cambria" w:hAnsi="Calibri Light"/>
          <w:b/>
          <w:lang w:val="es-ES_tradnl"/>
        </w:rPr>
        <w:t>Teléfono:</w:t>
      </w:r>
      <w:r w:rsidRPr="00EC7366">
        <w:rPr>
          <w:rFonts w:ascii="Calibri Light" w:eastAsia="Cambria" w:hAnsi="Calibri Light"/>
          <w:lang w:val="es-ES_tradnl"/>
        </w:rPr>
        <w:t xml:space="preserve"> 3512093940</w:t>
      </w:r>
    </w:p>
    <w:p w:rsidR="006F64EF" w:rsidRPr="00942690" w:rsidRDefault="006F64EF">
      <w:pPr>
        <w:rPr>
          <w:rFonts w:ascii="Calibri Light" w:eastAsia="Cambria" w:hAnsi="Calibri Light"/>
          <w:lang w:val="es-ES"/>
        </w:rPr>
      </w:pPr>
      <w:r w:rsidRPr="00EC7366">
        <w:rPr>
          <w:rFonts w:ascii="Calibri Light" w:eastAsia="Cambria" w:hAnsi="Calibri Light"/>
          <w:b/>
          <w:lang w:val="es-ES_tradnl"/>
        </w:rPr>
        <w:t xml:space="preserve">Correo electrónico: </w:t>
      </w:r>
      <w:hyperlink r:id="rId22" w:history="1">
        <w:r w:rsidRPr="00942690">
          <w:rPr>
            <w:rStyle w:val="Hipervnculo"/>
            <w:rFonts w:ascii="Calibri Light" w:eastAsia="Cambria" w:hAnsi="Calibri Light"/>
            <w:color w:val="auto"/>
            <w:lang w:val="es-ES"/>
          </w:rPr>
          <w:t>florenciarojasamaya@gmail.com</w:t>
        </w:r>
      </w:hyperlink>
    </w:p>
    <w:p w:rsidR="006F64EF" w:rsidRPr="00EC7366" w:rsidRDefault="006F64EF" w:rsidP="00EC7366">
      <w:pPr>
        <w:pStyle w:val="Ttulo2"/>
        <w:rPr>
          <w:b/>
          <w:color w:val="7F7F7F" w:themeColor="text1" w:themeTint="80"/>
          <w:lang w:val="es-AR"/>
        </w:rPr>
      </w:pPr>
      <w:bookmarkStart w:id="108" w:name="_Toc388704460"/>
      <w:bookmarkStart w:id="109" w:name="_Toc388704981"/>
      <w:r w:rsidRPr="00EC7366">
        <w:rPr>
          <w:b/>
          <w:color w:val="7F7F7F" w:themeColor="text1" w:themeTint="80"/>
          <w:lang w:val="es-AR"/>
        </w:rPr>
        <w:t>Formación Académica</w:t>
      </w:r>
      <w:bookmarkEnd w:id="108"/>
      <w:bookmarkEnd w:id="109"/>
    </w:p>
    <w:p w:rsidR="006F64EF" w:rsidRPr="00EC7366" w:rsidRDefault="006F64EF" w:rsidP="00EC7366">
      <w:pPr>
        <w:pStyle w:val="Sinespaciado"/>
        <w:ind w:firstLine="426"/>
        <w:rPr>
          <w:b/>
          <w:lang w:val="es-ES_tradnl"/>
        </w:rPr>
      </w:pPr>
      <w:r w:rsidRPr="00EC7366">
        <w:rPr>
          <w:b/>
          <w:color w:val="4A7B29" w:themeColor="accent2" w:themeShade="BF"/>
          <w:lang w:val="es-ES_tradnl"/>
        </w:rPr>
        <w:t>•</w:t>
      </w:r>
      <w:r w:rsidRPr="00EC7366">
        <w:rPr>
          <w:b/>
          <w:lang w:val="es-ES_tradnl"/>
        </w:rPr>
        <w:tab/>
      </w:r>
      <w:r w:rsidRPr="00EC7366">
        <w:rPr>
          <w:rFonts w:ascii="Calibri Light" w:hAnsi="Calibri Light"/>
          <w:b/>
          <w:lang w:val="es-ES_tradnl"/>
        </w:rPr>
        <w:t>De Grado</w:t>
      </w:r>
    </w:p>
    <w:p w:rsidR="006F64EF" w:rsidRPr="00EC7366" w:rsidRDefault="006F64EF" w:rsidP="00EC7366">
      <w:pPr>
        <w:pStyle w:val="Sinespaciado"/>
        <w:ind w:left="720"/>
        <w:rPr>
          <w:rFonts w:ascii="Calibri Light" w:hAnsi="Calibri Light"/>
          <w:b/>
          <w:lang w:val="es-ES_tradnl"/>
        </w:rPr>
      </w:pPr>
      <w:r w:rsidRPr="00EC7366">
        <w:rPr>
          <w:rFonts w:ascii="Calibri Light" w:hAnsi="Calibri Light"/>
          <w:b/>
          <w:lang w:val="es-ES_tradnl"/>
        </w:rPr>
        <w:t>Desde 2010 - Universidad Tecnológica Nacional – Facultad Regional Córdoba</w:t>
      </w:r>
    </w:p>
    <w:p w:rsidR="006F64EF" w:rsidRPr="00EC7366" w:rsidRDefault="006F64EF" w:rsidP="00EC7366">
      <w:pPr>
        <w:pStyle w:val="Sinespaciado"/>
        <w:rPr>
          <w:rFonts w:ascii="Calibri Light" w:hAnsi="Calibri Light"/>
          <w:lang w:val="es-ES_tradnl"/>
        </w:rPr>
      </w:pPr>
      <w:r w:rsidRPr="00EC7366">
        <w:rPr>
          <w:rFonts w:ascii="Calibri Light" w:hAnsi="Calibri Light"/>
          <w:lang w:val="es-ES_tradnl"/>
        </w:rPr>
        <w:t>Cursando 5to año de  la carrera de Ingeniería en Sistemas de Información.</w:t>
      </w:r>
    </w:p>
    <w:p w:rsidR="006F64EF" w:rsidRPr="00EC7366" w:rsidRDefault="006F64EF" w:rsidP="00EC7366">
      <w:pPr>
        <w:pStyle w:val="Sinespaciado"/>
        <w:rPr>
          <w:rFonts w:ascii="Calibri Light" w:hAnsi="Calibri Light"/>
          <w:lang w:val="es-ES_tradnl"/>
        </w:rPr>
      </w:pPr>
      <w:r w:rsidRPr="00EC7366">
        <w:rPr>
          <w:rFonts w:ascii="Calibri Light" w:hAnsi="Calibri Light"/>
          <w:lang w:val="es-ES_tradnl"/>
        </w:rPr>
        <w:t>Materias Aprobadas: 33</w:t>
      </w:r>
    </w:p>
    <w:p w:rsidR="006F64EF" w:rsidRPr="00EC7366" w:rsidRDefault="006F64EF" w:rsidP="00EC7366">
      <w:pPr>
        <w:pStyle w:val="Sinespaciado"/>
        <w:rPr>
          <w:rFonts w:ascii="Calibri Light" w:hAnsi="Calibri Light"/>
          <w:lang w:val="es-ES_tradnl"/>
        </w:rPr>
      </w:pPr>
      <w:r w:rsidRPr="00EC7366">
        <w:rPr>
          <w:rFonts w:ascii="Calibri Light" w:hAnsi="Calibri Light"/>
          <w:lang w:val="es-ES_tradnl"/>
        </w:rPr>
        <w:t>Promedio Actual: 8.64</w:t>
      </w:r>
    </w:p>
    <w:p w:rsidR="006F64EF" w:rsidRPr="006F64EF" w:rsidRDefault="006F64EF" w:rsidP="00EC7366">
      <w:pPr>
        <w:pStyle w:val="Sinespaciado"/>
        <w:ind w:firstLine="426"/>
        <w:rPr>
          <w:lang w:val="es-ES_tradnl"/>
        </w:rPr>
      </w:pPr>
      <w:r w:rsidRPr="00EC7366">
        <w:rPr>
          <w:color w:val="4A7B29" w:themeColor="accent2" w:themeShade="BF"/>
          <w:lang w:val="es-ES_tradnl"/>
        </w:rPr>
        <w:t>•</w:t>
      </w:r>
      <w:r w:rsidRPr="00EC7366">
        <w:rPr>
          <w:b/>
          <w:lang w:val="es-ES_tradnl"/>
        </w:rPr>
        <w:tab/>
      </w:r>
      <w:r w:rsidRPr="00EC7366">
        <w:rPr>
          <w:rFonts w:ascii="Calibri Light" w:hAnsi="Calibri Light"/>
          <w:b/>
          <w:lang w:val="es-ES_tradnl"/>
        </w:rPr>
        <w:t>Secundaria</w:t>
      </w:r>
    </w:p>
    <w:p w:rsidR="006F64EF" w:rsidRPr="00EC7366" w:rsidRDefault="006F64EF" w:rsidP="00EC7366">
      <w:pPr>
        <w:pStyle w:val="Sinespaciado"/>
        <w:ind w:left="720"/>
        <w:rPr>
          <w:rFonts w:ascii="Calibri Light" w:hAnsi="Calibri Light"/>
          <w:b/>
          <w:lang w:val="es-ES_tradnl"/>
        </w:rPr>
      </w:pPr>
      <w:r w:rsidRPr="00EC7366">
        <w:rPr>
          <w:rFonts w:ascii="Calibri Light" w:hAnsi="Calibri Light"/>
          <w:b/>
          <w:lang w:val="es-ES_tradnl"/>
        </w:rPr>
        <w:t xml:space="preserve">2004-2009 - Instituto Nuestra Señora del Carmen - Villa </w:t>
      </w:r>
      <w:proofErr w:type="gramStart"/>
      <w:r w:rsidRPr="00EC7366">
        <w:rPr>
          <w:rFonts w:ascii="Calibri Light" w:hAnsi="Calibri Light"/>
          <w:b/>
          <w:lang w:val="es-ES_tradnl"/>
        </w:rPr>
        <w:t>Mercedes(</w:t>
      </w:r>
      <w:proofErr w:type="gramEnd"/>
      <w:r w:rsidRPr="00EC7366">
        <w:rPr>
          <w:rFonts w:ascii="Calibri Light" w:hAnsi="Calibri Light"/>
          <w:b/>
          <w:lang w:val="es-ES_tradnl"/>
        </w:rPr>
        <w:t xml:space="preserve">San Luis)          </w:t>
      </w:r>
    </w:p>
    <w:p w:rsidR="006F64EF" w:rsidRPr="00EC7366" w:rsidRDefault="006F64EF" w:rsidP="00EC7366">
      <w:pPr>
        <w:pStyle w:val="Sinespaciado"/>
        <w:rPr>
          <w:rFonts w:ascii="Calibri Light" w:hAnsi="Calibri Light"/>
          <w:lang w:val="es-ES_tradnl"/>
        </w:rPr>
      </w:pPr>
      <w:r w:rsidRPr="00EC7366">
        <w:rPr>
          <w:rFonts w:ascii="Calibri Light" w:hAnsi="Calibri Light"/>
          <w:lang w:val="es-ES_tradnl"/>
        </w:rPr>
        <w:t>Título Obtenido</w:t>
      </w:r>
      <w:r w:rsidR="0097627B" w:rsidRPr="00EC7366">
        <w:rPr>
          <w:rFonts w:ascii="Calibri Light" w:hAnsi="Calibri Light"/>
          <w:lang w:val="es-ES_tradnl"/>
        </w:rPr>
        <w:t>: Educación</w:t>
      </w:r>
      <w:r w:rsidRPr="00EC7366">
        <w:rPr>
          <w:rFonts w:ascii="Calibri Light" w:hAnsi="Calibri Light"/>
          <w:lang w:val="es-ES_tradnl"/>
        </w:rPr>
        <w:t xml:space="preserve"> Secundaria Modalidad Humanidades y Ciencias Sociales</w:t>
      </w:r>
    </w:p>
    <w:p w:rsidR="006F64EF" w:rsidRPr="00EC7366" w:rsidRDefault="006F64EF" w:rsidP="00EC7366">
      <w:pPr>
        <w:pStyle w:val="Sinespaciado"/>
        <w:rPr>
          <w:rFonts w:ascii="Calibri Light" w:hAnsi="Calibri Light"/>
          <w:lang w:val="es-ES_tradnl"/>
        </w:rPr>
      </w:pPr>
      <w:r w:rsidRPr="00EC7366">
        <w:rPr>
          <w:rFonts w:ascii="Calibri Light" w:hAnsi="Calibri Light"/>
          <w:lang w:val="es-ES_tradnl"/>
        </w:rPr>
        <w:t>Promedio obtenido: 9,73</w:t>
      </w:r>
    </w:p>
    <w:p w:rsidR="006F64EF" w:rsidRPr="00EC7366" w:rsidRDefault="006F64EF" w:rsidP="00EC7366">
      <w:pPr>
        <w:pStyle w:val="Ttulo2"/>
        <w:rPr>
          <w:b/>
          <w:color w:val="7F7F7F" w:themeColor="text1" w:themeTint="80"/>
          <w:lang w:val="es-AR"/>
        </w:rPr>
      </w:pPr>
      <w:bookmarkStart w:id="110" w:name="_Toc388704461"/>
      <w:bookmarkStart w:id="111" w:name="_Toc388704982"/>
      <w:r w:rsidRPr="00EC7366">
        <w:rPr>
          <w:b/>
          <w:color w:val="7F7F7F" w:themeColor="text1" w:themeTint="80"/>
          <w:lang w:val="es-AR"/>
        </w:rPr>
        <w:t>Actividades Académicas</w:t>
      </w:r>
      <w:bookmarkEnd w:id="110"/>
      <w:bookmarkEnd w:id="111"/>
    </w:p>
    <w:p w:rsidR="006F64EF" w:rsidRPr="00EC7366" w:rsidRDefault="006F64EF" w:rsidP="00EC7366">
      <w:pPr>
        <w:pStyle w:val="Sinespaciado"/>
        <w:numPr>
          <w:ilvl w:val="0"/>
          <w:numId w:val="22"/>
        </w:numPr>
        <w:rPr>
          <w:rFonts w:ascii="Calibri Light" w:hAnsi="Calibri Light"/>
          <w:b/>
          <w:lang w:val="es-ES_tradnl"/>
        </w:rPr>
      </w:pPr>
      <w:r w:rsidRPr="00EC7366">
        <w:rPr>
          <w:rFonts w:ascii="Calibri Light" w:hAnsi="Calibri Light"/>
          <w:b/>
          <w:lang w:val="es-ES_tradnl"/>
        </w:rPr>
        <w:t>Desde 2013</w:t>
      </w:r>
      <w:r w:rsidRPr="00EC7366">
        <w:rPr>
          <w:rFonts w:ascii="Calibri Light" w:hAnsi="Calibri Light"/>
          <w:b/>
          <w:lang w:val="es-ES_tradnl"/>
        </w:rPr>
        <w:tab/>
        <w:t>Ayudante ad honorem Cátedra  Diseño de Sistemas  en Universidad  Tecnológica Nacional – Facultad Regional Córdoba</w:t>
      </w:r>
    </w:p>
    <w:p w:rsidR="006F64EF" w:rsidRPr="00EC7366" w:rsidRDefault="006F64EF" w:rsidP="00EC7366">
      <w:pPr>
        <w:pStyle w:val="Sinespaciado"/>
        <w:numPr>
          <w:ilvl w:val="0"/>
          <w:numId w:val="22"/>
        </w:numPr>
        <w:rPr>
          <w:rFonts w:ascii="Calibri Light" w:hAnsi="Calibri Light"/>
          <w:b/>
          <w:lang w:val="es-ES_tradnl"/>
        </w:rPr>
      </w:pPr>
      <w:r w:rsidRPr="00EC7366">
        <w:rPr>
          <w:rFonts w:ascii="Calibri Light" w:hAnsi="Calibri Light"/>
          <w:b/>
          <w:lang w:val="es-ES_tradnl"/>
        </w:rPr>
        <w:t>Desde 2013</w:t>
      </w:r>
      <w:r w:rsidRPr="00EC7366">
        <w:rPr>
          <w:rFonts w:ascii="Calibri Light" w:hAnsi="Calibri Light"/>
          <w:b/>
          <w:lang w:val="es-ES_tradnl"/>
        </w:rPr>
        <w:tab/>
        <w:t>Participante en Proyecto de Investigación en  Universidad Tecnológica Nacional – Facultad Regional Córdoba</w:t>
      </w:r>
    </w:p>
    <w:p w:rsidR="006F64EF" w:rsidRPr="00EC7366" w:rsidRDefault="006F64EF" w:rsidP="00EC7366">
      <w:pPr>
        <w:pStyle w:val="Sinespaciado"/>
        <w:ind w:left="360"/>
        <w:rPr>
          <w:rFonts w:ascii="Calibri Light" w:hAnsi="Calibri Light"/>
          <w:lang w:val="es-ES_tradnl"/>
        </w:rPr>
      </w:pPr>
      <w:r w:rsidRPr="00EC7366">
        <w:rPr>
          <w:rFonts w:ascii="Calibri Light" w:hAnsi="Calibri Light"/>
          <w:lang w:val="es-ES_tradnl"/>
        </w:rPr>
        <w:t>Título del proyecto:</w:t>
      </w:r>
      <w:r w:rsidRPr="00EC7366">
        <w:rPr>
          <w:rFonts w:ascii="Calibri Light" w:hAnsi="Calibri Light"/>
          <w:lang w:val="es-ES_tradnl"/>
        </w:rPr>
        <w:tab/>
        <w:t>Aplicación de Software colaborativos o groupware empleando metodología SCRUM en Sistemas y Organizaciones.</w:t>
      </w:r>
    </w:p>
    <w:p w:rsidR="006F64EF" w:rsidRPr="00EC7366" w:rsidRDefault="006F64EF" w:rsidP="00EC7366">
      <w:pPr>
        <w:pStyle w:val="Sinespaciado"/>
        <w:ind w:left="360"/>
        <w:rPr>
          <w:rFonts w:ascii="Calibri Light" w:hAnsi="Calibri Light"/>
          <w:lang w:val="es-ES_tradnl"/>
        </w:rPr>
      </w:pPr>
      <w:proofErr w:type="spellStart"/>
      <w:r w:rsidRPr="00EC7366">
        <w:rPr>
          <w:rFonts w:ascii="Calibri Light" w:hAnsi="Calibri Light"/>
          <w:lang w:val="es-ES_tradnl"/>
        </w:rPr>
        <w:t>Area</w:t>
      </w:r>
      <w:proofErr w:type="spellEnd"/>
      <w:r w:rsidRPr="00EC7366">
        <w:rPr>
          <w:rFonts w:ascii="Calibri Light" w:hAnsi="Calibri Light"/>
          <w:lang w:val="es-ES_tradnl"/>
        </w:rPr>
        <w:t xml:space="preserve"> de conocimiento: Ciencia y Tecnología - Información y Documentación</w:t>
      </w:r>
    </w:p>
    <w:p w:rsidR="006F64EF" w:rsidRPr="00EC7366" w:rsidRDefault="006F64EF" w:rsidP="00EC7366">
      <w:pPr>
        <w:pStyle w:val="Ttulo2"/>
        <w:rPr>
          <w:b/>
          <w:color w:val="7F7F7F" w:themeColor="text1" w:themeTint="80"/>
          <w:lang w:val="es-AR"/>
        </w:rPr>
      </w:pPr>
      <w:bookmarkStart w:id="112" w:name="_Toc388704462"/>
      <w:bookmarkStart w:id="113" w:name="_Toc388704983"/>
      <w:r w:rsidRPr="00EC7366">
        <w:rPr>
          <w:b/>
          <w:color w:val="7F7F7F" w:themeColor="text1" w:themeTint="80"/>
          <w:lang w:val="es-AR"/>
        </w:rPr>
        <w:t>Experiencia Laboral</w:t>
      </w:r>
      <w:bookmarkEnd w:id="112"/>
      <w:bookmarkEnd w:id="113"/>
    </w:p>
    <w:p w:rsidR="006F64EF" w:rsidRPr="00EC7366" w:rsidRDefault="006F64EF" w:rsidP="00EC7366">
      <w:pPr>
        <w:pStyle w:val="Sinespaciado"/>
        <w:numPr>
          <w:ilvl w:val="0"/>
          <w:numId w:val="24"/>
        </w:numPr>
        <w:rPr>
          <w:rFonts w:ascii="Calibri Light" w:hAnsi="Calibri Light"/>
          <w:b/>
          <w:lang w:val="es-ES_tradnl"/>
        </w:rPr>
      </w:pPr>
      <w:r w:rsidRPr="00EC7366">
        <w:rPr>
          <w:rFonts w:ascii="Calibri Light" w:hAnsi="Calibri Light"/>
          <w:b/>
          <w:lang w:val="es-ES_tradnl"/>
        </w:rPr>
        <w:t>Desde 2014</w:t>
      </w:r>
      <w:r w:rsidRPr="00EC7366">
        <w:rPr>
          <w:rFonts w:ascii="Calibri Light" w:hAnsi="Calibri Light"/>
          <w:b/>
          <w:lang w:val="es-ES_tradnl"/>
        </w:rPr>
        <w:tab/>
      </w:r>
      <w:r w:rsidR="00B22B64" w:rsidRPr="00EC7366">
        <w:rPr>
          <w:rFonts w:ascii="Calibri Light" w:hAnsi="Calibri Light"/>
          <w:b/>
          <w:lang w:val="es-ES_tradnl"/>
        </w:rPr>
        <w:t xml:space="preserve">Analista funcional para </w:t>
      </w:r>
      <w:proofErr w:type="spellStart"/>
      <w:r w:rsidRPr="00EC7366">
        <w:rPr>
          <w:rFonts w:ascii="Calibri Light" w:hAnsi="Calibri Light"/>
          <w:b/>
          <w:lang w:val="es-ES_tradnl"/>
        </w:rPr>
        <w:t>Kinetic</w:t>
      </w:r>
      <w:proofErr w:type="spellEnd"/>
      <w:r w:rsidRPr="00EC7366">
        <w:rPr>
          <w:rFonts w:ascii="Calibri Light" w:hAnsi="Calibri Light"/>
          <w:b/>
          <w:lang w:val="es-ES_tradnl"/>
        </w:rPr>
        <w:t xml:space="preserve"> S.A. </w:t>
      </w:r>
    </w:p>
    <w:p w:rsidR="006F64EF" w:rsidRPr="00EC7366" w:rsidRDefault="006F64EF" w:rsidP="00EC7366">
      <w:pPr>
        <w:pStyle w:val="Sinespaciado"/>
        <w:rPr>
          <w:rFonts w:ascii="Calibri Light" w:hAnsi="Calibri Light"/>
          <w:lang w:val="es-ES_tradnl"/>
        </w:rPr>
      </w:pPr>
      <w:r w:rsidRPr="00EC7366">
        <w:rPr>
          <w:rFonts w:ascii="Calibri Light" w:hAnsi="Calibri Light"/>
          <w:lang w:val="es-ES_tradnl"/>
        </w:rPr>
        <w:t>Tarea realizada: Especificadora de Requerimientos</w:t>
      </w:r>
    </w:p>
    <w:p w:rsidR="006F64EF" w:rsidRDefault="006F64EF">
      <w:pPr>
        <w:rPr>
          <w:lang w:val="es-ES_tradnl"/>
        </w:rPr>
      </w:pPr>
      <w:r>
        <w:rPr>
          <w:lang w:val="es-ES_tradnl"/>
        </w:rPr>
        <w:br w:type="page"/>
      </w:r>
    </w:p>
    <w:p w:rsidR="006F64EF" w:rsidRPr="00EC7366" w:rsidRDefault="006F64EF" w:rsidP="00EC7366">
      <w:pPr>
        <w:pStyle w:val="Ttulo2"/>
        <w:rPr>
          <w:b/>
          <w:color w:val="7F7F7F" w:themeColor="text1" w:themeTint="80"/>
          <w:lang w:val="es-AR"/>
        </w:rPr>
      </w:pPr>
      <w:bookmarkStart w:id="114" w:name="_Toc388704463"/>
      <w:bookmarkStart w:id="115" w:name="_Toc388704984"/>
      <w:r w:rsidRPr="00EC7366">
        <w:rPr>
          <w:b/>
          <w:color w:val="7F7F7F" w:themeColor="text1" w:themeTint="80"/>
          <w:lang w:val="es-AR"/>
        </w:rPr>
        <w:lastRenderedPageBreak/>
        <w:t>Cursos Realizados</w:t>
      </w:r>
      <w:bookmarkEnd w:id="114"/>
      <w:bookmarkEnd w:id="115"/>
    </w:p>
    <w:p w:rsidR="006F64EF" w:rsidRPr="00EC7366" w:rsidRDefault="006F64EF" w:rsidP="00EC7366">
      <w:pPr>
        <w:pStyle w:val="Sinespaciado"/>
        <w:numPr>
          <w:ilvl w:val="0"/>
          <w:numId w:val="24"/>
        </w:numPr>
        <w:rPr>
          <w:rFonts w:ascii="Calibri Light" w:hAnsi="Calibri Light"/>
          <w:b/>
          <w:lang w:val="es-ES_tradnl"/>
        </w:rPr>
      </w:pPr>
      <w:r w:rsidRPr="00EC7366">
        <w:rPr>
          <w:rFonts w:ascii="Calibri Light" w:hAnsi="Calibri Light"/>
          <w:b/>
          <w:lang w:val="es-ES_tradnl"/>
        </w:rPr>
        <w:t>2014</w:t>
      </w:r>
      <w:r w:rsidRPr="00EC7366">
        <w:rPr>
          <w:rFonts w:ascii="Calibri Light" w:hAnsi="Calibri Light"/>
          <w:b/>
          <w:lang w:val="es-ES_tradnl"/>
        </w:rPr>
        <w:tab/>
        <w:t xml:space="preserve">Curso de verano "Complemento industrial a la academia del Software" </w:t>
      </w:r>
    </w:p>
    <w:p w:rsidR="006F64EF" w:rsidRPr="00EC7366" w:rsidRDefault="006F64EF" w:rsidP="006F64EF">
      <w:pPr>
        <w:pStyle w:val="Sinespaciado"/>
        <w:rPr>
          <w:rFonts w:ascii="Calibri Light" w:hAnsi="Calibri Light"/>
          <w:lang w:val="es-ES_tradnl"/>
        </w:rPr>
      </w:pPr>
      <w:r w:rsidRPr="00EC7366">
        <w:rPr>
          <w:rFonts w:ascii="Calibri Light" w:hAnsi="Calibri Light"/>
          <w:lang w:val="es-ES_tradnl"/>
        </w:rPr>
        <w:t>INTI (Instituto Nacional de Tecnología Industrial) - Córdoba</w:t>
      </w:r>
    </w:p>
    <w:p w:rsidR="006F64EF" w:rsidRPr="00EC7366" w:rsidRDefault="006F64EF" w:rsidP="006F64EF">
      <w:pPr>
        <w:pStyle w:val="Sinespaciado"/>
        <w:rPr>
          <w:rFonts w:ascii="Calibri Light" w:hAnsi="Calibri Light"/>
          <w:lang w:val="es-ES_tradnl"/>
        </w:rPr>
      </w:pPr>
      <w:r w:rsidRPr="00EC7366">
        <w:rPr>
          <w:rFonts w:ascii="Calibri Light" w:hAnsi="Calibri Light"/>
          <w:lang w:val="es-ES_tradnl"/>
        </w:rPr>
        <w:t>Duración: 2 meses</w:t>
      </w:r>
    </w:p>
    <w:p w:rsidR="006F64EF" w:rsidRPr="00EC7366" w:rsidRDefault="006F64EF" w:rsidP="00EC7366">
      <w:pPr>
        <w:pStyle w:val="Sinespaciado"/>
        <w:numPr>
          <w:ilvl w:val="0"/>
          <w:numId w:val="24"/>
        </w:numPr>
        <w:rPr>
          <w:rFonts w:ascii="Calibri Light" w:hAnsi="Calibri Light"/>
          <w:b/>
          <w:lang w:val="es-ES_tradnl"/>
        </w:rPr>
      </w:pPr>
      <w:r w:rsidRPr="00EC7366">
        <w:rPr>
          <w:rFonts w:ascii="Calibri Light" w:hAnsi="Calibri Light"/>
          <w:b/>
          <w:lang w:val="es-ES_tradnl"/>
        </w:rPr>
        <w:t xml:space="preserve">2013  </w:t>
      </w:r>
      <w:r w:rsidRPr="00EC7366">
        <w:rPr>
          <w:rFonts w:ascii="Calibri Light" w:hAnsi="Calibri Light"/>
          <w:b/>
          <w:lang w:val="es-ES_tradnl"/>
        </w:rPr>
        <w:tab/>
        <w:t xml:space="preserve">Curso de Alemán - Nivel A1.1 - Goethe </w:t>
      </w:r>
      <w:proofErr w:type="spellStart"/>
      <w:r w:rsidRPr="00EC7366">
        <w:rPr>
          <w:rFonts w:ascii="Calibri Light" w:hAnsi="Calibri Light"/>
          <w:b/>
          <w:lang w:val="es-ES_tradnl"/>
        </w:rPr>
        <w:t>Institut</w:t>
      </w:r>
      <w:proofErr w:type="spellEnd"/>
      <w:r w:rsidRPr="00EC7366">
        <w:rPr>
          <w:rFonts w:ascii="Calibri Light" w:hAnsi="Calibri Light"/>
          <w:b/>
          <w:lang w:val="es-ES_tradnl"/>
        </w:rPr>
        <w:t xml:space="preserve"> – Córdoba</w:t>
      </w:r>
    </w:p>
    <w:p w:rsidR="006F64EF" w:rsidRPr="00EC7366" w:rsidRDefault="006F64EF" w:rsidP="006F64EF">
      <w:pPr>
        <w:pStyle w:val="Sinespaciado"/>
        <w:rPr>
          <w:rFonts w:ascii="Calibri Light" w:hAnsi="Calibri Light"/>
          <w:lang w:val="es-ES_tradnl"/>
        </w:rPr>
      </w:pPr>
      <w:r w:rsidRPr="00EC7366">
        <w:rPr>
          <w:rFonts w:ascii="Calibri Light" w:hAnsi="Calibri Light"/>
          <w:lang w:val="es-ES_tradnl"/>
        </w:rPr>
        <w:t>Duración: 4 meses</w:t>
      </w:r>
    </w:p>
    <w:p w:rsidR="006F64EF" w:rsidRPr="00EC7366" w:rsidRDefault="006F64EF" w:rsidP="00EC7366">
      <w:pPr>
        <w:pStyle w:val="Sinespaciado"/>
        <w:numPr>
          <w:ilvl w:val="0"/>
          <w:numId w:val="24"/>
        </w:numPr>
        <w:rPr>
          <w:rFonts w:ascii="Calibri Light" w:hAnsi="Calibri Light"/>
          <w:b/>
          <w:lang w:val="es-ES_tradnl"/>
        </w:rPr>
      </w:pPr>
      <w:r w:rsidRPr="00EC7366">
        <w:rPr>
          <w:rFonts w:ascii="Calibri Light" w:hAnsi="Calibri Light"/>
          <w:b/>
          <w:lang w:val="es-ES_tradnl"/>
        </w:rPr>
        <w:t>2013</w:t>
      </w:r>
      <w:r w:rsidRPr="00EC7366">
        <w:rPr>
          <w:rFonts w:ascii="Calibri Light" w:hAnsi="Calibri Light"/>
          <w:b/>
          <w:lang w:val="es-ES_tradnl"/>
        </w:rPr>
        <w:tab/>
        <w:t xml:space="preserve">Capacitación Emprendedor 5 Estrellas Para Windows 8 y Windows </w:t>
      </w:r>
      <w:proofErr w:type="spellStart"/>
      <w:r w:rsidRPr="00EC7366">
        <w:rPr>
          <w:rFonts w:ascii="Calibri Light" w:hAnsi="Calibri Light"/>
          <w:b/>
          <w:lang w:val="es-ES_tradnl"/>
        </w:rPr>
        <w:t>Phone</w:t>
      </w:r>
      <w:proofErr w:type="spellEnd"/>
      <w:r w:rsidRPr="00EC7366">
        <w:rPr>
          <w:rFonts w:ascii="Calibri Light" w:hAnsi="Calibri Light"/>
          <w:b/>
          <w:lang w:val="es-ES_tradnl"/>
        </w:rPr>
        <w:t>-</w:t>
      </w:r>
      <w:r w:rsidRPr="00EC7366">
        <w:rPr>
          <w:rFonts w:ascii="Calibri Light" w:hAnsi="Calibri Light"/>
          <w:b/>
          <w:lang w:val="es-ES_tradnl"/>
        </w:rPr>
        <w:tab/>
      </w:r>
      <w:r w:rsidRPr="00EC7366">
        <w:rPr>
          <w:rFonts w:ascii="Calibri Light" w:hAnsi="Calibri Light"/>
          <w:b/>
          <w:lang w:val="es-ES_tradnl"/>
        </w:rPr>
        <w:tab/>
        <w:t>Microsoft-Certificado Estrella de Plata</w:t>
      </w:r>
    </w:p>
    <w:p w:rsidR="006F64EF" w:rsidRPr="00EC7366" w:rsidRDefault="006F64EF" w:rsidP="006F64EF">
      <w:pPr>
        <w:pStyle w:val="Sinespaciado"/>
        <w:rPr>
          <w:rFonts w:ascii="Calibri Light" w:hAnsi="Calibri Light"/>
          <w:lang w:val="es-ES_tradnl"/>
        </w:rPr>
      </w:pPr>
      <w:r w:rsidRPr="00EC7366">
        <w:rPr>
          <w:rFonts w:ascii="Calibri Light" w:hAnsi="Calibri Light"/>
          <w:lang w:val="es-ES_tradnl"/>
        </w:rPr>
        <w:t>Duración: 1 mes</w:t>
      </w:r>
    </w:p>
    <w:p w:rsidR="006F64EF" w:rsidRPr="00EC7366" w:rsidRDefault="006F64EF" w:rsidP="006F64EF">
      <w:pPr>
        <w:pStyle w:val="Sinespaciado"/>
        <w:rPr>
          <w:rFonts w:ascii="Calibri Light" w:hAnsi="Calibri Light"/>
          <w:lang w:val="es-ES_tradnl"/>
        </w:rPr>
      </w:pPr>
      <w:r w:rsidRPr="00EC7366">
        <w:rPr>
          <w:rFonts w:ascii="Calibri Light" w:hAnsi="Calibri Light"/>
          <w:lang w:val="es-ES_tradnl"/>
        </w:rPr>
        <w:t>Conocimientos adquiridos: HTML, Windows 8</w:t>
      </w:r>
    </w:p>
    <w:p w:rsidR="006F64EF" w:rsidRPr="00EC7366" w:rsidRDefault="006F64EF" w:rsidP="00EC7366">
      <w:pPr>
        <w:pStyle w:val="Sinespaciado"/>
        <w:numPr>
          <w:ilvl w:val="0"/>
          <w:numId w:val="24"/>
        </w:numPr>
        <w:rPr>
          <w:rFonts w:ascii="Calibri Light" w:hAnsi="Calibri Light"/>
          <w:b/>
          <w:lang w:val="es-ES_tradnl"/>
        </w:rPr>
      </w:pPr>
      <w:r w:rsidRPr="00EC7366">
        <w:rPr>
          <w:rFonts w:ascii="Calibri Light" w:hAnsi="Calibri Light"/>
          <w:b/>
          <w:lang w:val="es-ES_tradnl"/>
        </w:rPr>
        <w:t>2013</w:t>
      </w:r>
      <w:r w:rsidRPr="00EC7366">
        <w:rPr>
          <w:rFonts w:ascii="Calibri Light" w:hAnsi="Calibri Light"/>
          <w:b/>
          <w:lang w:val="es-ES_tradnl"/>
        </w:rPr>
        <w:tab/>
        <w:t xml:space="preserve">Capacitación Emprendedor 5 Estrellas Para Windows 8 y Windows </w:t>
      </w:r>
      <w:proofErr w:type="spellStart"/>
      <w:r w:rsidRPr="00EC7366">
        <w:rPr>
          <w:rFonts w:ascii="Calibri Light" w:hAnsi="Calibri Light"/>
          <w:b/>
          <w:lang w:val="es-ES_tradnl"/>
        </w:rPr>
        <w:t>Phone</w:t>
      </w:r>
      <w:proofErr w:type="spellEnd"/>
      <w:r w:rsidRPr="00EC7366">
        <w:rPr>
          <w:rFonts w:ascii="Calibri Light" w:hAnsi="Calibri Light"/>
          <w:b/>
          <w:lang w:val="es-ES_tradnl"/>
        </w:rPr>
        <w:t>-</w:t>
      </w:r>
      <w:r w:rsidRPr="00EC7366">
        <w:rPr>
          <w:rFonts w:ascii="Calibri Light" w:hAnsi="Calibri Light"/>
          <w:b/>
          <w:lang w:val="es-ES_tradnl"/>
        </w:rPr>
        <w:tab/>
      </w:r>
      <w:r w:rsidRPr="00EC7366">
        <w:rPr>
          <w:rFonts w:ascii="Calibri Light" w:hAnsi="Calibri Light"/>
          <w:b/>
          <w:lang w:val="es-ES_tradnl"/>
        </w:rPr>
        <w:tab/>
        <w:t>Microsoft-Certificado Estrella de Bronce</w:t>
      </w:r>
    </w:p>
    <w:p w:rsidR="006F64EF" w:rsidRPr="00EC7366" w:rsidRDefault="006F64EF" w:rsidP="006F64EF">
      <w:pPr>
        <w:pStyle w:val="Sinespaciado"/>
        <w:rPr>
          <w:rFonts w:ascii="Calibri Light" w:hAnsi="Calibri Light"/>
          <w:lang w:val="es-ES_tradnl"/>
        </w:rPr>
      </w:pPr>
      <w:r w:rsidRPr="00EC7366">
        <w:rPr>
          <w:rFonts w:ascii="Calibri Light" w:hAnsi="Calibri Light"/>
          <w:lang w:val="es-ES_tradnl"/>
        </w:rPr>
        <w:t>Duración: 1 mes</w:t>
      </w:r>
    </w:p>
    <w:p w:rsidR="006F64EF" w:rsidRPr="00EC7366" w:rsidRDefault="006F64EF" w:rsidP="006F64EF">
      <w:pPr>
        <w:pStyle w:val="Sinespaciado"/>
        <w:rPr>
          <w:rFonts w:ascii="Calibri Light" w:hAnsi="Calibri Light"/>
          <w:lang w:val="es-ES_tradnl"/>
        </w:rPr>
      </w:pPr>
      <w:r w:rsidRPr="00EC7366">
        <w:rPr>
          <w:rFonts w:ascii="Calibri Light" w:hAnsi="Calibri Light"/>
          <w:lang w:val="es-ES_tradnl"/>
        </w:rPr>
        <w:t>Conocimientos adquiridos: HTML, Windows 8</w:t>
      </w:r>
    </w:p>
    <w:p w:rsidR="006F64EF" w:rsidRPr="00EC7366" w:rsidRDefault="006F64EF" w:rsidP="00EC7366">
      <w:pPr>
        <w:pStyle w:val="Sinespaciado"/>
        <w:numPr>
          <w:ilvl w:val="0"/>
          <w:numId w:val="24"/>
        </w:numPr>
        <w:rPr>
          <w:rFonts w:ascii="Calibri Light" w:hAnsi="Calibri Light"/>
          <w:b/>
          <w:lang w:val="es-ES_tradnl"/>
        </w:rPr>
      </w:pPr>
      <w:r w:rsidRPr="00EC7366">
        <w:rPr>
          <w:rFonts w:ascii="Calibri Light" w:hAnsi="Calibri Light"/>
          <w:b/>
          <w:lang w:val="es-ES_tradnl"/>
        </w:rPr>
        <w:t>2011-2012</w:t>
      </w:r>
      <w:r w:rsidRPr="00EC7366">
        <w:rPr>
          <w:rFonts w:ascii="Calibri Light" w:hAnsi="Calibri Light"/>
          <w:b/>
          <w:lang w:val="es-ES_tradnl"/>
        </w:rPr>
        <w:tab/>
        <w:t>Curso de Inglés-Nivel Intermedio</w:t>
      </w:r>
      <w:r w:rsidR="0097627B" w:rsidRPr="00EC7366">
        <w:rPr>
          <w:rFonts w:ascii="Calibri Light" w:hAnsi="Calibri Light"/>
          <w:b/>
          <w:lang w:val="es-ES_tradnl"/>
        </w:rPr>
        <w:t xml:space="preserve"> (4º Nivel)</w:t>
      </w:r>
    </w:p>
    <w:p w:rsidR="006F64EF" w:rsidRPr="00EC7366" w:rsidRDefault="006F64EF" w:rsidP="006F64EF">
      <w:pPr>
        <w:pStyle w:val="Sinespaciado"/>
        <w:rPr>
          <w:rFonts w:ascii="Calibri Light" w:hAnsi="Calibri Light"/>
          <w:lang w:val="es-ES_tradnl"/>
        </w:rPr>
      </w:pPr>
      <w:r w:rsidRPr="00EC7366">
        <w:rPr>
          <w:rFonts w:ascii="Calibri Light" w:hAnsi="Calibri Light"/>
          <w:lang w:val="es-ES_tradnl"/>
        </w:rPr>
        <w:t>Universidad Nacional de Córdoba-</w:t>
      </w:r>
      <w:r w:rsidRPr="00EC7366">
        <w:rPr>
          <w:rFonts w:ascii="Calibri Light" w:hAnsi="Calibri Light"/>
          <w:lang w:val="es-ES_tradnl"/>
        </w:rPr>
        <w:tab/>
        <w:t xml:space="preserve"> Facultad de Lenguas (Departamento Cultural)</w:t>
      </w:r>
    </w:p>
    <w:p w:rsidR="006F64EF" w:rsidRPr="00EC7366" w:rsidRDefault="006F64EF" w:rsidP="00EC7366">
      <w:pPr>
        <w:pStyle w:val="Sinespaciado"/>
        <w:numPr>
          <w:ilvl w:val="0"/>
          <w:numId w:val="24"/>
        </w:numPr>
        <w:rPr>
          <w:rFonts w:ascii="Calibri Light" w:hAnsi="Calibri Light"/>
          <w:b/>
          <w:lang w:val="es-ES_tradnl"/>
        </w:rPr>
      </w:pPr>
      <w:r w:rsidRPr="00EC7366">
        <w:rPr>
          <w:rFonts w:ascii="Calibri Light" w:hAnsi="Calibri Light"/>
          <w:b/>
          <w:lang w:val="es-ES_tradnl"/>
        </w:rPr>
        <w:t>2008-2009</w:t>
      </w:r>
      <w:r w:rsidRPr="00EC7366">
        <w:rPr>
          <w:rFonts w:ascii="Calibri Light" w:hAnsi="Calibri Light"/>
          <w:b/>
          <w:lang w:val="es-ES_tradnl"/>
        </w:rPr>
        <w:tab/>
        <w:t>Curso Intensivo de Inglés</w:t>
      </w:r>
    </w:p>
    <w:p w:rsidR="006F64EF" w:rsidRPr="00EC7366" w:rsidRDefault="006F64EF" w:rsidP="006F64EF">
      <w:pPr>
        <w:pStyle w:val="Sinespaciado"/>
        <w:rPr>
          <w:rFonts w:ascii="Calibri Light" w:hAnsi="Calibri Light"/>
          <w:lang w:val="es-ES_tradnl"/>
        </w:rPr>
      </w:pPr>
      <w:r w:rsidRPr="00EC7366">
        <w:rPr>
          <w:rFonts w:ascii="Calibri Light" w:hAnsi="Calibri Light"/>
          <w:lang w:val="es-ES_tradnl"/>
        </w:rPr>
        <w:t>Instituto W. S. Churchill de Cultura Inglesa (Villa Mercedes, San Luis)</w:t>
      </w:r>
    </w:p>
    <w:p w:rsidR="006F64EF" w:rsidRPr="00EC7366" w:rsidRDefault="006F64EF" w:rsidP="00EC7366">
      <w:pPr>
        <w:pStyle w:val="Ttulo2"/>
        <w:rPr>
          <w:b/>
          <w:color w:val="7F7F7F" w:themeColor="text1" w:themeTint="80"/>
          <w:lang w:val="es-AR"/>
        </w:rPr>
      </w:pPr>
      <w:bookmarkStart w:id="116" w:name="_Toc388704464"/>
      <w:bookmarkStart w:id="117" w:name="_Toc388704985"/>
      <w:r w:rsidRPr="00EC7366">
        <w:rPr>
          <w:b/>
          <w:color w:val="7F7F7F" w:themeColor="text1" w:themeTint="80"/>
          <w:lang w:val="es-AR"/>
        </w:rPr>
        <w:t>Otras Actividades</w:t>
      </w:r>
      <w:bookmarkEnd w:id="56"/>
      <w:bookmarkEnd w:id="116"/>
      <w:bookmarkEnd w:id="117"/>
    </w:p>
    <w:p w:rsidR="006F64EF" w:rsidRPr="00EC7366" w:rsidRDefault="006F64EF" w:rsidP="00EC7366">
      <w:pPr>
        <w:pStyle w:val="Sinespaciado"/>
        <w:numPr>
          <w:ilvl w:val="0"/>
          <w:numId w:val="24"/>
        </w:numPr>
        <w:jc w:val="both"/>
        <w:rPr>
          <w:rFonts w:ascii="Calibri Light" w:hAnsi="Calibri Light"/>
          <w:lang w:val="es-ES_tradnl"/>
        </w:rPr>
      </w:pPr>
      <w:r w:rsidRPr="00EC7366">
        <w:rPr>
          <w:rFonts w:ascii="Calibri Light" w:hAnsi="Calibri Light"/>
          <w:b/>
          <w:lang w:val="es-ES_tradnl"/>
        </w:rPr>
        <w:t>Desde 2013</w:t>
      </w:r>
      <w:r w:rsidR="0097627B" w:rsidRPr="00EC7366">
        <w:rPr>
          <w:rFonts w:ascii="Calibri Light" w:hAnsi="Calibri Light"/>
          <w:b/>
          <w:lang w:val="es-ES_tradnl"/>
        </w:rPr>
        <w:t xml:space="preserve"> -</w:t>
      </w:r>
      <w:r w:rsidRPr="00EC7366">
        <w:rPr>
          <w:rFonts w:ascii="Calibri Light" w:hAnsi="Calibri Light"/>
          <w:b/>
          <w:lang w:val="es-ES_tradnl"/>
        </w:rPr>
        <w:tab/>
      </w:r>
      <w:r w:rsidRPr="00EC7366">
        <w:rPr>
          <w:rFonts w:ascii="Calibri Light" w:hAnsi="Calibri Light"/>
          <w:lang w:val="es-ES_tradnl"/>
        </w:rPr>
        <w:t xml:space="preserve">Miembro de la Asociación AVEIT(Asociación Vocacional de  Estudiantes e </w:t>
      </w:r>
      <w:r w:rsidRPr="00EC7366">
        <w:rPr>
          <w:rFonts w:ascii="Calibri Light" w:hAnsi="Calibri Light"/>
          <w:lang w:val="es-ES_tradnl"/>
        </w:rPr>
        <w:tab/>
      </w:r>
      <w:r w:rsidRPr="00EC7366">
        <w:rPr>
          <w:rFonts w:ascii="Calibri Light" w:hAnsi="Calibri Light"/>
          <w:lang w:val="es-ES_tradnl"/>
        </w:rPr>
        <w:tab/>
        <w:t xml:space="preserve">Ingenieros Tecnológicos) – Grupo de trabajo en Gestión Social y </w:t>
      </w:r>
      <w:r w:rsidRPr="00EC7366">
        <w:rPr>
          <w:rFonts w:ascii="Calibri Light" w:hAnsi="Calibri Light"/>
          <w:lang w:val="es-ES_tradnl"/>
        </w:rPr>
        <w:tab/>
      </w:r>
      <w:r w:rsidRPr="00EC7366">
        <w:rPr>
          <w:rFonts w:ascii="Calibri Light" w:hAnsi="Calibri Light"/>
          <w:lang w:val="es-ES_tradnl"/>
        </w:rPr>
        <w:tab/>
      </w:r>
      <w:r w:rsidRPr="00EC7366">
        <w:rPr>
          <w:rFonts w:ascii="Calibri Light" w:hAnsi="Calibri Light"/>
          <w:lang w:val="es-ES_tradnl"/>
        </w:rPr>
        <w:tab/>
      </w:r>
      <w:r w:rsidRPr="00EC7366">
        <w:rPr>
          <w:rFonts w:ascii="Calibri Light" w:hAnsi="Calibri Light"/>
          <w:lang w:val="es-ES_tradnl"/>
        </w:rPr>
        <w:tab/>
        <w:t>Ambiental</w:t>
      </w:r>
    </w:p>
    <w:p w:rsidR="006F64EF" w:rsidRPr="00EC7366" w:rsidRDefault="006F64EF" w:rsidP="00EC7366">
      <w:pPr>
        <w:pStyle w:val="Sinespaciado"/>
        <w:numPr>
          <w:ilvl w:val="0"/>
          <w:numId w:val="24"/>
        </w:numPr>
        <w:jc w:val="both"/>
        <w:rPr>
          <w:rFonts w:ascii="Calibri Light" w:hAnsi="Calibri Light"/>
          <w:lang w:val="es-ES_tradnl"/>
        </w:rPr>
      </w:pPr>
      <w:r w:rsidRPr="00EC7366">
        <w:rPr>
          <w:rFonts w:ascii="Calibri Light" w:hAnsi="Calibri Light"/>
          <w:b/>
          <w:lang w:val="es-ES_tradnl"/>
        </w:rPr>
        <w:t>2012</w:t>
      </w:r>
      <w:r w:rsidR="0097627B" w:rsidRPr="00EC7366">
        <w:rPr>
          <w:rFonts w:ascii="Calibri Light" w:hAnsi="Calibri Light"/>
          <w:b/>
          <w:lang w:val="es-ES_tradnl"/>
        </w:rPr>
        <w:t xml:space="preserve"> </w:t>
      </w:r>
      <w:r w:rsidR="0097627B" w:rsidRPr="00EC7366">
        <w:rPr>
          <w:rFonts w:ascii="Calibri Light" w:hAnsi="Calibri Light"/>
          <w:lang w:val="es-ES_tradnl"/>
        </w:rPr>
        <w:t xml:space="preserve">- </w:t>
      </w:r>
      <w:r w:rsidRPr="00EC7366">
        <w:rPr>
          <w:rFonts w:ascii="Calibri Light" w:hAnsi="Calibri Light"/>
          <w:lang w:val="es-ES_tradnl"/>
        </w:rPr>
        <w:t xml:space="preserve">Voluntaria en las 5tas Jornadas Latinoamericanas de Metodologías Ágiles - Córdoba </w:t>
      </w:r>
    </w:p>
    <w:p w:rsidR="006F64EF" w:rsidRPr="00EC7366" w:rsidRDefault="006F64EF" w:rsidP="00EC7366">
      <w:pPr>
        <w:pStyle w:val="Sinespaciado"/>
        <w:numPr>
          <w:ilvl w:val="0"/>
          <w:numId w:val="24"/>
        </w:numPr>
        <w:jc w:val="both"/>
        <w:rPr>
          <w:rFonts w:ascii="Calibri Light" w:hAnsi="Calibri Light"/>
          <w:lang w:val="es-ES_tradnl"/>
        </w:rPr>
      </w:pPr>
      <w:r w:rsidRPr="00EC7366">
        <w:rPr>
          <w:rFonts w:ascii="Calibri Light" w:hAnsi="Calibri Light"/>
          <w:b/>
          <w:lang w:val="es-ES_tradnl"/>
        </w:rPr>
        <w:t>Desde 2012</w:t>
      </w:r>
      <w:r w:rsidR="0097627B" w:rsidRPr="00EC7366">
        <w:rPr>
          <w:rFonts w:ascii="Calibri Light" w:hAnsi="Calibri Light"/>
          <w:b/>
          <w:lang w:val="es-ES_tradnl"/>
        </w:rPr>
        <w:t xml:space="preserve"> </w:t>
      </w:r>
      <w:r w:rsidR="0097627B" w:rsidRPr="00EC7366">
        <w:rPr>
          <w:rFonts w:ascii="Calibri Light" w:hAnsi="Calibri Light"/>
          <w:lang w:val="es-ES_tradnl"/>
        </w:rPr>
        <w:t xml:space="preserve">- </w:t>
      </w:r>
      <w:r w:rsidRPr="00EC7366">
        <w:rPr>
          <w:rFonts w:ascii="Calibri Light" w:hAnsi="Calibri Light"/>
          <w:lang w:val="es-ES_tradnl"/>
        </w:rPr>
        <w:t xml:space="preserve">Voluntariado de ayuda a gente en situación de calle-Grupo Parroquial </w:t>
      </w:r>
      <w:r w:rsidRPr="00EC7366">
        <w:rPr>
          <w:rFonts w:ascii="Calibri Light" w:hAnsi="Calibri Light"/>
          <w:lang w:val="es-ES_tradnl"/>
        </w:rPr>
        <w:tab/>
        <w:t>Corazones Solidarios</w:t>
      </w:r>
    </w:p>
    <w:p w:rsidR="006F64EF" w:rsidRPr="00EC7366" w:rsidRDefault="006F64EF" w:rsidP="00EC7366">
      <w:pPr>
        <w:pStyle w:val="Sinespaciado"/>
        <w:numPr>
          <w:ilvl w:val="0"/>
          <w:numId w:val="24"/>
        </w:numPr>
        <w:jc w:val="both"/>
        <w:rPr>
          <w:rFonts w:ascii="Calibri Light" w:hAnsi="Calibri Light"/>
          <w:lang w:val="es-ES_tradnl"/>
        </w:rPr>
      </w:pPr>
      <w:r w:rsidRPr="00EC7366">
        <w:rPr>
          <w:rFonts w:ascii="Calibri Light" w:hAnsi="Calibri Light"/>
          <w:b/>
          <w:lang w:val="es-ES_tradnl"/>
        </w:rPr>
        <w:t>Desde 2010</w:t>
      </w:r>
      <w:r w:rsidR="0097627B" w:rsidRPr="00EC7366">
        <w:rPr>
          <w:rFonts w:ascii="Calibri Light" w:hAnsi="Calibri Light"/>
          <w:lang w:val="es-ES_tradnl"/>
        </w:rPr>
        <w:t xml:space="preserve"> - </w:t>
      </w:r>
      <w:r w:rsidRPr="00EC7366">
        <w:rPr>
          <w:rFonts w:ascii="Calibri Light" w:hAnsi="Calibri Light"/>
          <w:lang w:val="es-ES_tradnl"/>
        </w:rPr>
        <w:t xml:space="preserve">Voluntariado de apoyo Escolar Primario y Secundario -Programa de </w:t>
      </w:r>
      <w:r w:rsidRPr="00EC7366">
        <w:rPr>
          <w:rFonts w:ascii="Calibri Light" w:hAnsi="Calibri Light"/>
          <w:lang w:val="es-ES_tradnl"/>
        </w:rPr>
        <w:tab/>
      </w:r>
      <w:r w:rsidRPr="00EC7366">
        <w:rPr>
          <w:rFonts w:ascii="Calibri Light" w:hAnsi="Calibri Light"/>
          <w:lang w:val="es-ES_tradnl"/>
        </w:rPr>
        <w:tab/>
      </w:r>
      <w:r w:rsidRPr="00EC7366">
        <w:rPr>
          <w:rFonts w:ascii="Calibri Light" w:hAnsi="Calibri Light"/>
          <w:lang w:val="es-ES_tradnl"/>
        </w:rPr>
        <w:tab/>
        <w:t xml:space="preserve">asistencia a mujeres en situación de riesgo (Convento Hermanas </w:t>
      </w:r>
      <w:r w:rsidRPr="00EC7366">
        <w:rPr>
          <w:rFonts w:ascii="Calibri Light" w:hAnsi="Calibri Light"/>
          <w:lang w:val="es-ES_tradnl"/>
        </w:rPr>
        <w:tab/>
      </w:r>
      <w:r w:rsidRPr="00EC7366">
        <w:rPr>
          <w:rFonts w:ascii="Calibri Light" w:hAnsi="Calibri Light"/>
          <w:lang w:val="es-ES_tradnl"/>
        </w:rPr>
        <w:tab/>
      </w:r>
      <w:r w:rsidRPr="00EC7366">
        <w:rPr>
          <w:rFonts w:ascii="Calibri Light" w:hAnsi="Calibri Light"/>
          <w:lang w:val="es-ES_tradnl"/>
        </w:rPr>
        <w:tab/>
        <w:t>Adoratrices)-Grupo Parroquial Corazones Solidarios</w:t>
      </w:r>
    </w:p>
    <w:p w:rsidR="00DB0BAE" w:rsidRPr="003B22D4" w:rsidRDefault="00DB0BAE" w:rsidP="00B172CE">
      <w:pPr>
        <w:rPr>
          <w:lang w:val="es-ES_tradnl"/>
        </w:rPr>
      </w:pPr>
    </w:p>
    <w:sectPr w:rsidR="00DB0BAE" w:rsidRPr="003B22D4" w:rsidSect="00E56759">
      <w:type w:val="continuous"/>
      <w:pgSz w:w="12240" w:h="15840"/>
      <w:pgMar w:top="1440" w:right="1440" w:bottom="1440" w:left="1701" w:header="720" w:footer="227" w:gutter="0"/>
      <w:pgNumType w:start="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010D3" w:rsidRDefault="00D010D3">
      <w:pPr>
        <w:spacing w:after="0" w:line="240" w:lineRule="auto"/>
      </w:pPr>
      <w:r>
        <w:separator/>
      </w:r>
    </w:p>
  </w:endnote>
  <w:endnote w:type="continuationSeparator" w:id="0">
    <w:p w:rsidR="00D010D3" w:rsidRDefault="00D010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center"/>
      <w:tblCellMar>
        <w:top w:w="144" w:type="dxa"/>
        <w:left w:w="115" w:type="dxa"/>
        <w:bottom w:w="144" w:type="dxa"/>
        <w:right w:w="115" w:type="dxa"/>
      </w:tblCellMar>
      <w:tblLook w:val="0600" w:firstRow="0" w:lastRow="0" w:firstColumn="0" w:lastColumn="0" w:noHBand="1" w:noVBand="1"/>
    </w:tblPr>
    <w:tblGrid>
      <w:gridCol w:w="6753"/>
      <w:gridCol w:w="2346"/>
    </w:tblGrid>
    <w:tr w:rsidR="003B148D" w:rsidTr="00DA154B">
      <w:trPr>
        <w:trHeight w:hRule="exact" w:val="115"/>
        <w:jc w:val="center"/>
      </w:trPr>
      <w:tc>
        <w:tcPr>
          <w:tcW w:w="6946" w:type="dxa"/>
          <w:shd w:val="clear" w:color="auto" w:fill="5FA145"/>
          <w:tcMar>
            <w:top w:w="0" w:type="dxa"/>
            <w:bottom w:w="0" w:type="dxa"/>
          </w:tcMar>
        </w:tcPr>
        <w:p w:rsidR="003B148D" w:rsidRPr="00DA154B" w:rsidRDefault="003B148D">
          <w:pPr>
            <w:pStyle w:val="Encabezado"/>
            <w:rPr>
              <w:caps/>
              <w:sz w:val="2"/>
            </w:rPr>
          </w:pPr>
        </w:p>
      </w:tc>
      <w:tc>
        <w:tcPr>
          <w:tcW w:w="2414" w:type="dxa"/>
          <w:shd w:val="clear" w:color="auto" w:fill="5FA145"/>
          <w:tcMar>
            <w:top w:w="0" w:type="dxa"/>
            <w:bottom w:w="0" w:type="dxa"/>
          </w:tcMar>
        </w:tcPr>
        <w:p w:rsidR="003B148D" w:rsidRDefault="003B148D">
          <w:pPr>
            <w:pStyle w:val="Encabezado"/>
            <w:jc w:val="right"/>
            <w:rPr>
              <w:caps/>
              <w:sz w:val="18"/>
            </w:rPr>
          </w:pPr>
        </w:p>
      </w:tc>
    </w:tr>
    <w:tr w:rsidR="003B148D" w:rsidTr="00DA154B">
      <w:trPr>
        <w:trHeight w:val="113"/>
        <w:jc w:val="center"/>
      </w:trPr>
      <w:tc>
        <w:tcPr>
          <w:tcW w:w="6946" w:type="dxa"/>
          <w:shd w:val="clear" w:color="auto" w:fill="auto"/>
          <w:vAlign w:val="center"/>
        </w:tcPr>
        <w:p w:rsidR="003B148D" w:rsidRDefault="003B148D" w:rsidP="008F7DA3">
          <w:pPr>
            <w:pStyle w:val="Piedepgina"/>
            <w:rPr>
              <w:caps/>
              <w:color w:val="808080" w:themeColor="background1" w:themeShade="80"/>
              <w:sz w:val="18"/>
              <w:szCs w:val="18"/>
              <w:lang w:val="es-AR"/>
            </w:rPr>
          </w:pPr>
          <w:r>
            <w:rPr>
              <w:color w:val="808080" w:themeColor="background1" w:themeShade="80"/>
              <w:sz w:val="18"/>
              <w:szCs w:val="18"/>
              <w:lang w:val="es-AR"/>
            </w:rPr>
            <w:t>Autores: Allemand Facundo, Herrera Antonio, Pedrosa Paula, Rojas Florencia</w:t>
          </w:r>
        </w:p>
        <w:p w:rsidR="003B148D" w:rsidRPr="008F7DA3" w:rsidRDefault="003B148D" w:rsidP="008F7DA3">
          <w:pPr>
            <w:pStyle w:val="Piedepgina"/>
            <w:rPr>
              <w:caps/>
              <w:color w:val="808080" w:themeColor="background1" w:themeShade="80"/>
              <w:sz w:val="18"/>
              <w:szCs w:val="18"/>
              <w:lang w:val="es-AR"/>
            </w:rPr>
          </w:pPr>
        </w:p>
      </w:tc>
      <w:tc>
        <w:tcPr>
          <w:tcW w:w="2414" w:type="dxa"/>
          <w:shd w:val="clear" w:color="auto" w:fill="auto"/>
          <w:vAlign w:val="center"/>
        </w:tcPr>
        <w:p w:rsidR="003B148D" w:rsidRDefault="003B148D">
          <w:pPr>
            <w:pStyle w:val="Piedepgina"/>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PAGE   \* MERGEFORMAT</w:instrText>
          </w:r>
          <w:r>
            <w:rPr>
              <w:caps/>
              <w:color w:val="808080" w:themeColor="background1" w:themeShade="80"/>
              <w:sz w:val="18"/>
              <w:szCs w:val="18"/>
            </w:rPr>
            <w:fldChar w:fldCharType="separate"/>
          </w:r>
          <w:r w:rsidR="00916FB1" w:rsidRPr="00916FB1">
            <w:rPr>
              <w:caps/>
              <w:noProof/>
              <w:color w:val="808080" w:themeColor="background1" w:themeShade="80"/>
              <w:sz w:val="18"/>
              <w:szCs w:val="18"/>
              <w:lang w:val="es-ES"/>
            </w:rPr>
            <w:t>5</w:t>
          </w:r>
          <w:r>
            <w:rPr>
              <w:caps/>
              <w:color w:val="808080" w:themeColor="background1" w:themeShade="80"/>
              <w:sz w:val="18"/>
              <w:szCs w:val="18"/>
            </w:rPr>
            <w:fldChar w:fldCharType="end"/>
          </w:r>
        </w:p>
      </w:tc>
    </w:tr>
  </w:tbl>
  <w:p w:rsidR="003B148D" w:rsidRDefault="003B148D">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010D3" w:rsidRDefault="00D010D3">
      <w:pPr>
        <w:spacing w:after="0" w:line="240" w:lineRule="auto"/>
      </w:pPr>
      <w:r>
        <w:separator/>
      </w:r>
    </w:p>
  </w:footnote>
  <w:footnote w:type="continuationSeparator" w:id="0">
    <w:p w:rsidR="00D010D3" w:rsidRDefault="00D010D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148D" w:rsidRDefault="003B148D">
    <w:pPr>
      <w:pStyle w:val="Encabezado"/>
    </w:pPr>
    <w:r>
      <w:rPr>
        <w:noProof/>
        <w:lang w:val="es-ES" w:eastAsia="es-ES"/>
      </w:rPr>
      <mc:AlternateContent>
        <mc:Choice Requires="wpg">
          <w:drawing>
            <wp:anchor distT="0" distB="0" distL="114300" distR="114300" simplePos="0" relativeHeight="251661312" behindDoc="0" locked="0" layoutInCell="1" allowOverlap="1" wp14:anchorId="55D5E576" wp14:editId="09D0CFD0">
              <wp:simplePos x="0" y="0"/>
              <wp:positionH relativeFrom="column">
                <wp:posOffset>-146025</wp:posOffset>
              </wp:positionH>
              <wp:positionV relativeFrom="paragraph">
                <wp:posOffset>-120167</wp:posOffset>
              </wp:positionV>
              <wp:extent cx="6325235" cy="391160"/>
              <wp:effectExtent l="0" t="0" r="0" b="8890"/>
              <wp:wrapNone/>
              <wp:docPr id="4" name="Grupo 4"/>
              <wp:cNvGraphicFramePr/>
              <a:graphic xmlns:a="http://schemas.openxmlformats.org/drawingml/2006/main">
                <a:graphicData uri="http://schemas.microsoft.com/office/word/2010/wordprocessingGroup">
                  <wpg:wgp>
                    <wpg:cNvGrpSpPr/>
                    <wpg:grpSpPr>
                      <a:xfrm>
                        <a:off x="0" y="0"/>
                        <a:ext cx="6325235" cy="391160"/>
                        <a:chOff x="0" y="0"/>
                        <a:chExt cx="6325235" cy="391160"/>
                      </a:xfrm>
                    </wpg:grpSpPr>
                    <wps:wsp>
                      <wps:cNvPr id="1" name="Llamada rectangular 1"/>
                      <wps:cNvSpPr/>
                      <wps:spPr>
                        <a:xfrm>
                          <a:off x="0" y="0"/>
                          <a:ext cx="6325235" cy="391160"/>
                        </a:xfrm>
                        <a:custGeom>
                          <a:avLst/>
                          <a:gdLst>
                            <a:gd name="connsiteX0" fmla="*/ 0 w 6325235"/>
                            <a:gd name="connsiteY0" fmla="*/ 0 h 356235"/>
                            <a:gd name="connsiteX1" fmla="*/ 1054206 w 6325235"/>
                            <a:gd name="connsiteY1" fmla="*/ 0 h 356235"/>
                            <a:gd name="connsiteX2" fmla="*/ 1054206 w 6325235"/>
                            <a:gd name="connsiteY2" fmla="*/ 0 h 356235"/>
                            <a:gd name="connsiteX3" fmla="*/ 2635515 w 6325235"/>
                            <a:gd name="connsiteY3" fmla="*/ 0 h 356235"/>
                            <a:gd name="connsiteX4" fmla="*/ 6325235 w 6325235"/>
                            <a:gd name="connsiteY4" fmla="*/ 0 h 356235"/>
                            <a:gd name="connsiteX5" fmla="*/ 6325235 w 6325235"/>
                            <a:gd name="connsiteY5" fmla="*/ 207804 h 356235"/>
                            <a:gd name="connsiteX6" fmla="*/ 6325235 w 6325235"/>
                            <a:gd name="connsiteY6" fmla="*/ 207804 h 356235"/>
                            <a:gd name="connsiteX7" fmla="*/ 6325235 w 6325235"/>
                            <a:gd name="connsiteY7" fmla="*/ 296863 h 356235"/>
                            <a:gd name="connsiteX8" fmla="*/ 6325235 w 6325235"/>
                            <a:gd name="connsiteY8" fmla="*/ 356235 h 356235"/>
                            <a:gd name="connsiteX9" fmla="*/ 2635515 w 6325235"/>
                            <a:gd name="connsiteY9" fmla="*/ 356235 h 356235"/>
                            <a:gd name="connsiteX10" fmla="*/ 1170548 w 6325235"/>
                            <a:gd name="connsiteY10" fmla="*/ 446662 h 356235"/>
                            <a:gd name="connsiteX11" fmla="*/ 1054206 w 6325235"/>
                            <a:gd name="connsiteY11" fmla="*/ 356235 h 356235"/>
                            <a:gd name="connsiteX12" fmla="*/ 0 w 6325235"/>
                            <a:gd name="connsiteY12" fmla="*/ 356235 h 356235"/>
                            <a:gd name="connsiteX13" fmla="*/ 0 w 6325235"/>
                            <a:gd name="connsiteY13" fmla="*/ 296863 h 356235"/>
                            <a:gd name="connsiteX14" fmla="*/ 0 w 6325235"/>
                            <a:gd name="connsiteY14" fmla="*/ 207804 h 356235"/>
                            <a:gd name="connsiteX15" fmla="*/ 0 w 6325235"/>
                            <a:gd name="connsiteY15" fmla="*/ 207804 h 356235"/>
                            <a:gd name="connsiteX16" fmla="*/ 0 w 6325235"/>
                            <a:gd name="connsiteY16" fmla="*/ 0 h 356235"/>
                            <a:gd name="connsiteX0" fmla="*/ 0 w 6325235"/>
                            <a:gd name="connsiteY0" fmla="*/ 0 h 446662"/>
                            <a:gd name="connsiteX1" fmla="*/ 1054206 w 6325235"/>
                            <a:gd name="connsiteY1" fmla="*/ 0 h 446662"/>
                            <a:gd name="connsiteX2" fmla="*/ 1054206 w 6325235"/>
                            <a:gd name="connsiteY2" fmla="*/ 0 h 446662"/>
                            <a:gd name="connsiteX3" fmla="*/ 2635515 w 6325235"/>
                            <a:gd name="connsiteY3" fmla="*/ 0 h 446662"/>
                            <a:gd name="connsiteX4" fmla="*/ 6325235 w 6325235"/>
                            <a:gd name="connsiteY4" fmla="*/ 0 h 446662"/>
                            <a:gd name="connsiteX5" fmla="*/ 6325235 w 6325235"/>
                            <a:gd name="connsiteY5" fmla="*/ 207804 h 446662"/>
                            <a:gd name="connsiteX6" fmla="*/ 6325235 w 6325235"/>
                            <a:gd name="connsiteY6" fmla="*/ 207804 h 446662"/>
                            <a:gd name="connsiteX7" fmla="*/ 6325235 w 6325235"/>
                            <a:gd name="connsiteY7" fmla="*/ 296863 h 446662"/>
                            <a:gd name="connsiteX8" fmla="*/ 6325235 w 6325235"/>
                            <a:gd name="connsiteY8" fmla="*/ 356235 h 446662"/>
                            <a:gd name="connsiteX9" fmla="*/ 1293925 w 6325235"/>
                            <a:gd name="connsiteY9" fmla="*/ 366827 h 446662"/>
                            <a:gd name="connsiteX10" fmla="*/ 1170548 w 6325235"/>
                            <a:gd name="connsiteY10" fmla="*/ 446662 h 446662"/>
                            <a:gd name="connsiteX11" fmla="*/ 1054206 w 6325235"/>
                            <a:gd name="connsiteY11" fmla="*/ 356235 h 446662"/>
                            <a:gd name="connsiteX12" fmla="*/ 0 w 6325235"/>
                            <a:gd name="connsiteY12" fmla="*/ 356235 h 446662"/>
                            <a:gd name="connsiteX13" fmla="*/ 0 w 6325235"/>
                            <a:gd name="connsiteY13" fmla="*/ 296863 h 446662"/>
                            <a:gd name="connsiteX14" fmla="*/ 0 w 6325235"/>
                            <a:gd name="connsiteY14" fmla="*/ 207804 h 446662"/>
                            <a:gd name="connsiteX15" fmla="*/ 0 w 6325235"/>
                            <a:gd name="connsiteY15" fmla="*/ 207804 h 446662"/>
                            <a:gd name="connsiteX16" fmla="*/ 0 w 6325235"/>
                            <a:gd name="connsiteY16" fmla="*/ 0 h 446662"/>
                            <a:gd name="connsiteX0" fmla="*/ 0 w 6325235"/>
                            <a:gd name="connsiteY0" fmla="*/ 0 h 446662"/>
                            <a:gd name="connsiteX1" fmla="*/ 1054206 w 6325235"/>
                            <a:gd name="connsiteY1" fmla="*/ 0 h 446662"/>
                            <a:gd name="connsiteX2" fmla="*/ 1054206 w 6325235"/>
                            <a:gd name="connsiteY2" fmla="*/ 0 h 446662"/>
                            <a:gd name="connsiteX3" fmla="*/ 2635515 w 6325235"/>
                            <a:gd name="connsiteY3" fmla="*/ 0 h 446662"/>
                            <a:gd name="connsiteX4" fmla="*/ 6325235 w 6325235"/>
                            <a:gd name="connsiteY4" fmla="*/ 0 h 446662"/>
                            <a:gd name="connsiteX5" fmla="*/ 6325235 w 6325235"/>
                            <a:gd name="connsiteY5" fmla="*/ 207804 h 446662"/>
                            <a:gd name="connsiteX6" fmla="*/ 6325235 w 6325235"/>
                            <a:gd name="connsiteY6" fmla="*/ 207804 h 446662"/>
                            <a:gd name="connsiteX7" fmla="*/ 6325235 w 6325235"/>
                            <a:gd name="connsiteY7" fmla="*/ 296863 h 446662"/>
                            <a:gd name="connsiteX8" fmla="*/ 6325235 w 6325235"/>
                            <a:gd name="connsiteY8" fmla="*/ 356235 h 446662"/>
                            <a:gd name="connsiteX9" fmla="*/ 1293925 w 6325235"/>
                            <a:gd name="connsiteY9" fmla="*/ 366827 h 446662"/>
                            <a:gd name="connsiteX10" fmla="*/ 1170548 w 6325235"/>
                            <a:gd name="connsiteY10" fmla="*/ 446662 h 446662"/>
                            <a:gd name="connsiteX11" fmla="*/ 394266 w 6325235"/>
                            <a:gd name="connsiteY11" fmla="*/ 356235 h 446662"/>
                            <a:gd name="connsiteX12" fmla="*/ 0 w 6325235"/>
                            <a:gd name="connsiteY12" fmla="*/ 356235 h 446662"/>
                            <a:gd name="connsiteX13" fmla="*/ 0 w 6325235"/>
                            <a:gd name="connsiteY13" fmla="*/ 296863 h 446662"/>
                            <a:gd name="connsiteX14" fmla="*/ 0 w 6325235"/>
                            <a:gd name="connsiteY14" fmla="*/ 207804 h 446662"/>
                            <a:gd name="connsiteX15" fmla="*/ 0 w 6325235"/>
                            <a:gd name="connsiteY15" fmla="*/ 207804 h 446662"/>
                            <a:gd name="connsiteX16" fmla="*/ 0 w 6325235"/>
                            <a:gd name="connsiteY16" fmla="*/ 0 h 446662"/>
                            <a:gd name="connsiteX0" fmla="*/ 0 w 6325235"/>
                            <a:gd name="connsiteY0" fmla="*/ 0 h 421268"/>
                            <a:gd name="connsiteX1" fmla="*/ 1054206 w 6325235"/>
                            <a:gd name="connsiteY1" fmla="*/ 0 h 421268"/>
                            <a:gd name="connsiteX2" fmla="*/ 1054206 w 6325235"/>
                            <a:gd name="connsiteY2" fmla="*/ 0 h 421268"/>
                            <a:gd name="connsiteX3" fmla="*/ 2635515 w 6325235"/>
                            <a:gd name="connsiteY3" fmla="*/ 0 h 421268"/>
                            <a:gd name="connsiteX4" fmla="*/ 6325235 w 6325235"/>
                            <a:gd name="connsiteY4" fmla="*/ 0 h 421268"/>
                            <a:gd name="connsiteX5" fmla="*/ 6325235 w 6325235"/>
                            <a:gd name="connsiteY5" fmla="*/ 207804 h 421268"/>
                            <a:gd name="connsiteX6" fmla="*/ 6325235 w 6325235"/>
                            <a:gd name="connsiteY6" fmla="*/ 207804 h 421268"/>
                            <a:gd name="connsiteX7" fmla="*/ 6325235 w 6325235"/>
                            <a:gd name="connsiteY7" fmla="*/ 296863 h 421268"/>
                            <a:gd name="connsiteX8" fmla="*/ 6325235 w 6325235"/>
                            <a:gd name="connsiteY8" fmla="*/ 356235 h 421268"/>
                            <a:gd name="connsiteX9" fmla="*/ 1293925 w 6325235"/>
                            <a:gd name="connsiteY9" fmla="*/ 366827 h 421268"/>
                            <a:gd name="connsiteX10" fmla="*/ 516814 w 6325235"/>
                            <a:gd name="connsiteY10" fmla="*/ 421267 h 421268"/>
                            <a:gd name="connsiteX11" fmla="*/ 394266 w 6325235"/>
                            <a:gd name="connsiteY11" fmla="*/ 356235 h 421268"/>
                            <a:gd name="connsiteX12" fmla="*/ 0 w 6325235"/>
                            <a:gd name="connsiteY12" fmla="*/ 356235 h 421268"/>
                            <a:gd name="connsiteX13" fmla="*/ 0 w 6325235"/>
                            <a:gd name="connsiteY13" fmla="*/ 296863 h 421268"/>
                            <a:gd name="connsiteX14" fmla="*/ 0 w 6325235"/>
                            <a:gd name="connsiteY14" fmla="*/ 207804 h 421268"/>
                            <a:gd name="connsiteX15" fmla="*/ 0 w 6325235"/>
                            <a:gd name="connsiteY15" fmla="*/ 207804 h 421268"/>
                            <a:gd name="connsiteX16" fmla="*/ 0 w 6325235"/>
                            <a:gd name="connsiteY16" fmla="*/ 0 h 421268"/>
                            <a:gd name="connsiteX0" fmla="*/ 0 w 6325235"/>
                            <a:gd name="connsiteY0" fmla="*/ 0 h 421267"/>
                            <a:gd name="connsiteX1" fmla="*/ 1054206 w 6325235"/>
                            <a:gd name="connsiteY1" fmla="*/ 0 h 421267"/>
                            <a:gd name="connsiteX2" fmla="*/ 1054206 w 6325235"/>
                            <a:gd name="connsiteY2" fmla="*/ 0 h 421267"/>
                            <a:gd name="connsiteX3" fmla="*/ 2635515 w 6325235"/>
                            <a:gd name="connsiteY3" fmla="*/ 0 h 421267"/>
                            <a:gd name="connsiteX4" fmla="*/ 6325235 w 6325235"/>
                            <a:gd name="connsiteY4" fmla="*/ 0 h 421267"/>
                            <a:gd name="connsiteX5" fmla="*/ 6325235 w 6325235"/>
                            <a:gd name="connsiteY5" fmla="*/ 207804 h 421267"/>
                            <a:gd name="connsiteX6" fmla="*/ 6325235 w 6325235"/>
                            <a:gd name="connsiteY6" fmla="*/ 207804 h 421267"/>
                            <a:gd name="connsiteX7" fmla="*/ 6325235 w 6325235"/>
                            <a:gd name="connsiteY7" fmla="*/ 296863 h 421267"/>
                            <a:gd name="connsiteX8" fmla="*/ 6325235 w 6325235"/>
                            <a:gd name="connsiteY8" fmla="*/ 356235 h 421267"/>
                            <a:gd name="connsiteX9" fmla="*/ 1293925 w 6325235"/>
                            <a:gd name="connsiteY9" fmla="*/ 366827 h 421267"/>
                            <a:gd name="connsiteX10" fmla="*/ 516814 w 6325235"/>
                            <a:gd name="connsiteY10" fmla="*/ 421267 h 421267"/>
                            <a:gd name="connsiteX11" fmla="*/ 232901 w 6325235"/>
                            <a:gd name="connsiteY11" fmla="*/ 356235 h 421267"/>
                            <a:gd name="connsiteX12" fmla="*/ 0 w 6325235"/>
                            <a:gd name="connsiteY12" fmla="*/ 356235 h 421267"/>
                            <a:gd name="connsiteX13" fmla="*/ 0 w 6325235"/>
                            <a:gd name="connsiteY13" fmla="*/ 296863 h 421267"/>
                            <a:gd name="connsiteX14" fmla="*/ 0 w 6325235"/>
                            <a:gd name="connsiteY14" fmla="*/ 207804 h 421267"/>
                            <a:gd name="connsiteX15" fmla="*/ 0 w 6325235"/>
                            <a:gd name="connsiteY15" fmla="*/ 207804 h 421267"/>
                            <a:gd name="connsiteX16" fmla="*/ 0 w 6325235"/>
                            <a:gd name="connsiteY16" fmla="*/ 0 h 421267"/>
                            <a:gd name="connsiteX0" fmla="*/ 0 w 6325235"/>
                            <a:gd name="connsiteY0" fmla="*/ 0 h 431433"/>
                            <a:gd name="connsiteX1" fmla="*/ 1054206 w 6325235"/>
                            <a:gd name="connsiteY1" fmla="*/ 0 h 431433"/>
                            <a:gd name="connsiteX2" fmla="*/ 1054206 w 6325235"/>
                            <a:gd name="connsiteY2" fmla="*/ 0 h 431433"/>
                            <a:gd name="connsiteX3" fmla="*/ 2635515 w 6325235"/>
                            <a:gd name="connsiteY3" fmla="*/ 0 h 431433"/>
                            <a:gd name="connsiteX4" fmla="*/ 6325235 w 6325235"/>
                            <a:gd name="connsiteY4" fmla="*/ 0 h 431433"/>
                            <a:gd name="connsiteX5" fmla="*/ 6325235 w 6325235"/>
                            <a:gd name="connsiteY5" fmla="*/ 207804 h 431433"/>
                            <a:gd name="connsiteX6" fmla="*/ 6325235 w 6325235"/>
                            <a:gd name="connsiteY6" fmla="*/ 207804 h 431433"/>
                            <a:gd name="connsiteX7" fmla="*/ 6325235 w 6325235"/>
                            <a:gd name="connsiteY7" fmla="*/ 296863 h 431433"/>
                            <a:gd name="connsiteX8" fmla="*/ 6325235 w 6325235"/>
                            <a:gd name="connsiteY8" fmla="*/ 356235 h 431433"/>
                            <a:gd name="connsiteX9" fmla="*/ 1293925 w 6325235"/>
                            <a:gd name="connsiteY9" fmla="*/ 366827 h 431433"/>
                            <a:gd name="connsiteX10" fmla="*/ 328555 w 6325235"/>
                            <a:gd name="connsiteY10" fmla="*/ 431433 h 431433"/>
                            <a:gd name="connsiteX11" fmla="*/ 232901 w 6325235"/>
                            <a:gd name="connsiteY11" fmla="*/ 356235 h 431433"/>
                            <a:gd name="connsiteX12" fmla="*/ 0 w 6325235"/>
                            <a:gd name="connsiteY12" fmla="*/ 356235 h 431433"/>
                            <a:gd name="connsiteX13" fmla="*/ 0 w 6325235"/>
                            <a:gd name="connsiteY13" fmla="*/ 296863 h 431433"/>
                            <a:gd name="connsiteX14" fmla="*/ 0 w 6325235"/>
                            <a:gd name="connsiteY14" fmla="*/ 207804 h 431433"/>
                            <a:gd name="connsiteX15" fmla="*/ 0 w 6325235"/>
                            <a:gd name="connsiteY15" fmla="*/ 207804 h 431433"/>
                            <a:gd name="connsiteX16" fmla="*/ 0 w 6325235"/>
                            <a:gd name="connsiteY16" fmla="*/ 0 h 431433"/>
                            <a:gd name="connsiteX0" fmla="*/ 0 w 6325235"/>
                            <a:gd name="connsiteY0" fmla="*/ 0 h 431433"/>
                            <a:gd name="connsiteX1" fmla="*/ 1054206 w 6325235"/>
                            <a:gd name="connsiteY1" fmla="*/ 0 h 431433"/>
                            <a:gd name="connsiteX2" fmla="*/ 1054206 w 6325235"/>
                            <a:gd name="connsiteY2" fmla="*/ 0 h 431433"/>
                            <a:gd name="connsiteX3" fmla="*/ 2635515 w 6325235"/>
                            <a:gd name="connsiteY3" fmla="*/ 0 h 431433"/>
                            <a:gd name="connsiteX4" fmla="*/ 6325235 w 6325235"/>
                            <a:gd name="connsiteY4" fmla="*/ 0 h 431433"/>
                            <a:gd name="connsiteX5" fmla="*/ 6325235 w 6325235"/>
                            <a:gd name="connsiteY5" fmla="*/ 207804 h 431433"/>
                            <a:gd name="connsiteX6" fmla="*/ 6325235 w 6325235"/>
                            <a:gd name="connsiteY6" fmla="*/ 207804 h 431433"/>
                            <a:gd name="connsiteX7" fmla="*/ 6325235 w 6325235"/>
                            <a:gd name="connsiteY7" fmla="*/ 296863 h 431433"/>
                            <a:gd name="connsiteX8" fmla="*/ 6325235 w 6325235"/>
                            <a:gd name="connsiteY8" fmla="*/ 356235 h 431433"/>
                            <a:gd name="connsiteX9" fmla="*/ 402282 w 6325235"/>
                            <a:gd name="connsiteY9" fmla="*/ 361742 h 431433"/>
                            <a:gd name="connsiteX10" fmla="*/ 328555 w 6325235"/>
                            <a:gd name="connsiteY10" fmla="*/ 431433 h 431433"/>
                            <a:gd name="connsiteX11" fmla="*/ 232901 w 6325235"/>
                            <a:gd name="connsiteY11" fmla="*/ 356235 h 431433"/>
                            <a:gd name="connsiteX12" fmla="*/ 0 w 6325235"/>
                            <a:gd name="connsiteY12" fmla="*/ 356235 h 431433"/>
                            <a:gd name="connsiteX13" fmla="*/ 0 w 6325235"/>
                            <a:gd name="connsiteY13" fmla="*/ 296863 h 431433"/>
                            <a:gd name="connsiteX14" fmla="*/ 0 w 6325235"/>
                            <a:gd name="connsiteY14" fmla="*/ 207804 h 431433"/>
                            <a:gd name="connsiteX15" fmla="*/ 0 w 6325235"/>
                            <a:gd name="connsiteY15" fmla="*/ 207804 h 431433"/>
                            <a:gd name="connsiteX16" fmla="*/ 0 w 6325235"/>
                            <a:gd name="connsiteY16" fmla="*/ 0 h 431433"/>
                            <a:gd name="connsiteX0" fmla="*/ 0 w 6325235"/>
                            <a:gd name="connsiteY0" fmla="*/ 0 h 461887"/>
                            <a:gd name="connsiteX1" fmla="*/ 1054206 w 6325235"/>
                            <a:gd name="connsiteY1" fmla="*/ 0 h 461887"/>
                            <a:gd name="connsiteX2" fmla="*/ 1054206 w 6325235"/>
                            <a:gd name="connsiteY2" fmla="*/ 0 h 461887"/>
                            <a:gd name="connsiteX3" fmla="*/ 2635515 w 6325235"/>
                            <a:gd name="connsiteY3" fmla="*/ 0 h 461887"/>
                            <a:gd name="connsiteX4" fmla="*/ 6325235 w 6325235"/>
                            <a:gd name="connsiteY4" fmla="*/ 0 h 461887"/>
                            <a:gd name="connsiteX5" fmla="*/ 6325235 w 6325235"/>
                            <a:gd name="connsiteY5" fmla="*/ 207804 h 461887"/>
                            <a:gd name="connsiteX6" fmla="*/ 6325235 w 6325235"/>
                            <a:gd name="connsiteY6" fmla="*/ 207804 h 461887"/>
                            <a:gd name="connsiteX7" fmla="*/ 6325235 w 6325235"/>
                            <a:gd name="connsiteY7" fmla="*/ 296863 h 461887"/>
                            <a:gd name="connsiteX8" fmla="*/ 6325235 w 6325235"/>
                            <a:gd name="connsiteY8" fmla="*/ 356235 h 461887"/>
                            <a:gd name="connsiteX9" fmla="*/ 402282 w 6325235"/>
                            <a:gd name="connsiteY9" fmla="*/ 361742 h 461887"/>
                            <a:gd name="connsiteX10" fmla="*/ 326650 w 6325235"/>
                            <a:gd name="connsiteY10" fmla="*/ 461887 h 461887"/>
                            <a:gd name="connsiteX11" fmla="*/ 232901 w 6325235"/>
                            <a:gd name="connsiteY11" fmla="*/ 356235 h 461887"/>
                            <a:gd name="connsiteX12" fmla="*/ 0 w 6325235"/>
                            <a:gd name="connsiteY12" fmla="*/ 356235 h 461887"/>
                            <a:gd name="connsiteX13" fmla="*/ 0 w 6325235"/>
                            <a:gd name="connsiteY13" fmla="*/ 296863 h 461887"/>
                            <a:gd name="connsiteX14" fmla="*/ 0 w 6325235"/>
                            <a:gd name="connsiteY14" fmla="*/ 207804 h 461887"/>
                            <a:gd name="connsiteX15" fmla="*/ 0 w 6325235"/>
                            <a:gd name="connsiteY15" fmla="*/ 207804 h 461887"/>
                            <a:gd name="connsiteX16" fmla="*/ 0 w 6325235"/>
                            <a:gd name="connsiteY16" fmla="*/ 0 h 461887"/>
                            <a:gd name="connsiteX0" fmla="*/ 0 w 6325235"/>
                            <a:gd name="connsiteY0" fmla="*/ 0 h 461887"/>
                            <a:gd name="connsiteX1" fmla="*/ 1054206 w 6325235"/>
                            <a:gd name="connsiteY1" fmla="*/ 0 h 461887"/>
                            <a:gd name="connsiteX2" fmla="*/ 1054206 w 6325235"/>
                            <a:gd name="connsiteY2" fmla="*/ 0 h 461887"/>
                            <a:gd name="connsiteX3" fmla="*/ 2635515 w 6325235"/>
                            <a:gd name="connsiteY3" fmla="*/ 0 h 461887"/>
                            <a:gd name="connsiteX4" fmla="*/ 6325235 w 6325235"/>
                            <a:gd name="connsiteY4" fmla="*/ 0 h 461887"/>
                            <a:gd name="connsiteX5" fmla="*/ 6325235 w 6325235"/>
                            <a:gd name="connsiteY5" fmla="*/ 207804 h 461887"/>
                            <a:gd name="connsiteX6" fmla="*/ 6325235 w 6325235"/>
                            <a:gd name="connsiteY6" fmla="*/ 207804 h 461887"/>
                            <a:gd name="connsiteX7" fmla="*/ 6325235 w 6325235"/>
                            <a:gd name="connsiteY7" fmla="*/ 296863 h 461887"/>
                            <a:gd name="connsiteX8" fmla="*/ 6325235 w 6325235"/>
                            <a:gd name="connsiteY8" fmla="*/ 356235 h 461887"/>
                            <a:gd name="connsiteX9" fmla="*/ 423237 w 6325235"/>
                            <a:gd name="connsiteY9" fmla="*/ 359567 h 461887"/>
                            <a:gd name="connsiteX10" fmla="*/ 326650 w 6325235"/>
                            <a:gd name="connsiteY10" fmla="*/ 461887 h 461887"/>
                            <a:gd name="connsiteX11" fmla="*/ 232901 w 6325235"/>
                            <a:gd name="connsiteY11" fmla="*/ 356235 h 461887"/>
                            <a:gd name="connsiteX12" fmla="*/ 0 w 6325235"/>
                            <a:gd name="connsiteY12" fmla="*/ 356235 h 461887"/>
                            <a:gd name="connsiteX13" fmla="*/ 0 w 6325235"/>
                            <a:gd name="connsiteY13" fmla="*/ 296863 h 461887"/>
                            <a:gd name="connsiteX14" fmla="*/ 0 w 6325235"/>
                            <a:gd name="connsiteY14" fmla="*/ 207804 h 461887"/>
                            <a:gd name="connsiteX15" fmla="*/ 0 w 6325235"/>
                            <a:gd name="connsiteY15" fmla="*/ 207804 h 461887"/>
                            <a:gd name="connsiteX16" fmla="*/ 0 w 6325235"/>
                            <a:gd name="connsiteY16" fmla="*/ 0 h 461887"/>
                            <a:gd name="connsiteX0" fmla="*/ 0 w 6325235"/>
                            <a:gd name="connsiteY0" fmla="*/ 0 h 461887"/>
                            <a:gd name="connsiteX1" fmla="*/ 1054206 w 6325235"/>
                            <a:gd name="connsiteY1" fmla="*/ 0 h 461887"/>
                            <a:gd name="connsiteX2" fmla="*/ 1054206 w 6325235"/>
                            <a:gd name="connsiteY2" fmla="*/ 0 h 461887"/>
                            <a:gd name="connsiteX3" fmla="*/ 2635515 w 6325235"/>
                            <a:gd name="connsiteY3" fmla="*/ 0 h 461887"/>
                            <a:gd name="connsiteX4" fmla="*/ 6325235 w 6325235"/>
                            <a:gd name="connsiteY4" fmla="*/ 0 h 461887"/>
                            <a:gd name="connsiteX5" fmla="*/ 6325235 w 6325235"/>
                            <a:gd name="connsiteY5" fmla="*/ 207804 h 461887"/>
                            <a:gd name="connsiteX6" fmla="*/ 6325235 w 6325235"/>
                            <a:gd name="connsiteY6" fmla="*/ 207804 h 461887"/>
                            <a:gd name="connsiteX7" fmla="*/ 6325235 w 6325235"/>
                            <a:gd name="connsiteY7" fmla="*/ 296863 h 461887"/>
                            <a:gd name="connsiteX8" fmla="*/ 6325235 w 6325235"/>
                            <a:gd name="connsiteY8" fmla="*/ 356235 h 461887"/>
                            <a:gd name="connsiteX9" fmla="*/ 423237 w 6325235"/>
                            <a:gd name="connsiteY9" fmla="*/ 359567 h 461887"/>
                            <a:gd name="connsiteX10" fmla="*/ 326650 w 6325235"/>
                            <a:gd name="connsiteY10" fmla="*/ 461887 h 461887"/>
                            <a:gd name="connsiteX11" fmla="*/ 204326 w 6325235"/>
                            <a:gd name="connsiteY11" fmla="*/ 358410 h 461887"/>
                            <a:gd name="connsiteX12" fmla="*/ 0 w 6325235"/>
                            <a:gd name="connsiteY12" fmla="*/ 356235 h 461887"/>
                            <a:gd name="connsiteX13" fmla="*/ 0 w 6325235"/>
                            <a:gd name="connsiteY13" fmla="*/ 296863 h 461887"/>
                            <a:gd name="connsiteX14" fmla="*/ 0 w 6325235"/>
                            <a:gd name="connsiteY14" fmla="*/ 207804 h 461887"/>
                            <a:gd name="connsiteX15" fmla="*/ 0 w 6325235"/>
                            <a:gd name="connsiteY15" fmla="*/ 207804 h 461887"/>
                            <a:gd name="connsiteX16" fmla="*/ 0 w 6325235"/>
                            <a:gd name="connsiteY16" fmla="*/ 0 h 461887"/>
                            <a:gd name="connsiteX0" fmla="*/ 0 w 6325235"/>
                            <a:gd name="connsiteY0" fmla="*/ 0 h 461887"/>
                            <a:gd name="connsiteX1" fmla="*/ 1054206 w 6325235"/>
                            <a:gd name="connsiteY1" fmla="*/ 0 h 461887"/>
                            <a:gd name="connsiteX2" fmla="*/ 1054206 w 6325235"/>
                            <a:gd name="connsiteY2" fmla="*/ 0 h 461887"/>
                            <a:gd name="connsiteX3" fmla="*/ 2635515 w 6325235"/>
                            <a:gd name="connsiteY3" fmla="*/ 0 h 461887"/>
                            <a:gd name="connsiteX4" fmla="*/ 6325235 w 6325235"/>
                            <a:gd name="connsiteY4" fmla="*/ 0 h 461887"/>
                            <a:gd name="connsiteX5" fmla="*/ 6325235 w 6325235"/>
                            <a:gd name="connsiteY5" fmla="*/ 207804 h 461887"/>
                            <a:gd name="connsiteX6" fmla="*/ 6325235 w 6325235"/>
                            <a:gd name="connsiteY6" fmla="*/ 207804 h 461887"/>
                            <a:gd name="connsiteX7" fmla="*/ 6325235 w 6325235"/>
                            <a:gd name="connsiteY7" fmla="*/ 296863 h 461887"/>
                            <a:gd name="connsiteX8" fmla="*/ 6325235 w 6325235"/>
                            <a:gd name="connsiteY8" fmla="*/ 356235 h 461887"/>
                            <a:gd name="connsiteX9" fmla="*/ 436572 w 6325235"/>
                            <a:gd name="connsiteY9" fmla="*/ 357392 h 461887"/>
                            <a:gd name="connsiteX10" fmla="*/ 326650 w 6325235"/>
                            <a:gd name="connsiteY10" fmla="*/ 461887 h 461887"/>
                            <a:gd name="connsiteX11" fmla="*/ 204326 w 6325235"/>
                            <a:gd name="connsiteY11" fmla="*/ 358410 h 461887"/>
                            <a:gd name="connsiteX12" fmla="*/ 0 w 6325235"/>
                            <a:gd name="connsiteY12" fmla="*/ 356235 h 461887"/>
                            <a:gd name="connsiteX13" fmla="*/ 0 w 6325235"/>
                            <a:gd name="connsiteY13" fmla="*/ 296863 h 461887"/>
                            <a:gd name="connsiteX14" fmla="*/ 0 w 6325235"/>
                            <a:gd name="connsiteY14" fmla="*/ 207804 h 461887"/>
                            <a:gd name="connsiteX15" fmla="*/ 0 w 6325235"/>
                            <a:gd name="connsiteY15" fmla="*/ 207804 h 461887"/>
                            <a:gd name="connsiteX16" fmla="*/ 0 w 6325235"/>
                            <a:gd name="connsiteY16" fmla="*/ 0 h 461887"/>
                            <a:gd name="connsiteX0" fmla="*/ 0 w 6325235"/>
                            <a:gd name="connsiteY0" fmla="*/ 0 h 461887"/>
                            <a:gd name="connsiteX1" fmla="*/ 1054206 w 6325235"/>
                            <a:gd name="connsiteY1" fmla="*/ 0 h 461887"/>
                            <a:gd name="connsiteX2" fmla="*/ 1054206 w 6325235"/>
                            <a:gd name="connsiteY2" fmla="*/ 0 h 461887"/>
                            <a:gd name="connsiteX3" fmla="*/ 2635515 w 6325235"/>
                            <a:gd name="connsiteY3" fmla="*/ 0 h 461887"/>
                            <a:gd name="connsiteX4" fmla="*/ 6325235 w 6325235"/>
                            <a:gd name="connsiteY4" fmla="*/ 0 h 461887"/>
                            <a:gd name="connsiteX5" fmla="*/ 6325235 w 6325235"/>
                            <a:gd name="connsiteY5" fmla="*/ 207804 h 461887"/>
                            <a:gd name="connsiteX6" fmla="*/ 6325235 w 6325235"/>
                            <a:gd name="connsiteY6" fmla="*/ 207804 h 461887"/>
                            <a:gd name="connsiteX7" fmla="*/ 6325235 w 6325235"/>
                            <a:gd name="connsiteY7" fmla="*/ 296863 h 461887"/>
                            <a:gd name="connsiteX8" fmla="*/ 6325235 w 6325235"/>
                            <a:gd name="connsiteY8" fmla="*/ 356235 h 461887"/>
                            <a:gd name="connsiteX9" fmla="*/ 455622 w 6325235"/>
                            <a:gd name="connsiteY9" fmla="*/ 357392 h 461887"/>
                            <a:gd name="connsiteX10" fmla="*/ 326650 w 6325235"/>
                            <a:gd name="connsiteY10" fmla="*/ 461887 h 461887"/>
                            <a:gd name="connsiteX11" fmla="*/ 204326 w 6325235"/>
                            <a:gd name="connsiteY11" fmla="*/ 358410 h 461887"/>
                            <a:gd name="connsiteX12" fmla="*/ 0 w 6325235"/>
                            <a:gd name="connsiteY12" fmla="*/ 356235 h 461887"/>
                            <a:gd name="connsiteX13" fmla="*/ 0 w 6325235"/>
                            <a:gd name="connsiteY13" fmla="*/ 296863 h 461887"/>
                            <a:gd name="connsiteX14" fmla="*/ 0 w 6325235"/>
                            <a:gd name="connsiteY14" fmla="*/ 207804 h 461887"/>
                            <a:gd name="connsiteX15" fmla="*/ 0 w 6325235"/>
                            <a:gd name="connsiteY15" fmla="*/ 207804 h 461887"/>
                            <a:gd name="connsiteX16" fmla="*/ 0 w 6325235"/>
                            <a:gd name="connsiteY16" fmla="*/ 0 h 461887"/>
                            <a:gd name="connsiteX0" fmla="*/ 0 w 6325235"/>
                            <a:gd name="connsiteY0" fmla="*/ 0 h 447182"/>
                            <a:gd name="connsiteX1" fmla="*/ 1054206 w 6325235"/>
                            <a:gd name="connsiteY1" fmla="*/ 0 h 447182"/>
                            <a:gd name="connsiteX2" fmla="*/ 1054206 w 6325235"/>
                            <a:gd name="connsiteY2" fmla="*/ 0 h 447182"/>
                            <a:gd name="connsiteX3" fmla="*/ 2635515 w 6325235"/>
                            <a:gd name="connsiteY3" fmla="*/ 0 h 447182"/>
                            <a:gd name="connsiteX4" fmla="*/ 6325235 w 6325235"/>
                            <a:gd name="connsiteY4" fmla="*/ 0 h 447182"/>
                            <a:gd name="connsiteX5" fmla="*/ 6325235 w 6325235"/>
                            <a:gd name="connsiteY5" fmla="*/ 207804 h 447182"/>
                            <a:gd name="connsiteX6" fmla="*/ 6325235 w 6325235"/>
                            <a:gd name="connsiteY6" fmla="*/ 207804 h 447182"/>
                            <a:gd name="connsiteX7" fmla="*/ 6325235 w 6325235"/>
                            <a:gd name="connsiteY7" fmla="*/ 296863 h 447182"/>
                            <a:gd name="connsiteX8" fmla="*/ 6325235 w 6325235"/>
                            <a:gd name="connsiteY8" fmla="*/ 356235 h 447182"/>
                            <a:gd name="connsiteX9" fmla="*/ 455622 w 6325235"/>
                            <a:gd name="connsiteY9" fmla="*/ 357392 h 447182"/>
                            <a:gd name="connsiteX10" fmla="*/ 329225 w 6325235"/>
                            <a:gd name="connsiteY10" fmla="*/ 447181 h 447182"/>
                            <a:gd name="connsiteX11" fmla="*/ 204326 w 6325235"/>
                            <a:gd name="connsiteY11" fmla="*/ 358410 h 447182"/>
                            <a:gd name="connsiteX12" fmla="*/ 0 w 6325235"/>
                            <a:gd name="connsiteY12" fmla="*/ 356235 h 447182"/>
                            <a:gd name="connsiteX13" fmla="*/ 0 w 6325235"/>
                            <a:gd name="connsiteY13" fmla="*/ 296863 h 447182"/>
                            <a:gd name="connsiteX14" fmla="*/ 0 w 6325235"/>
                            <a:gd name="connsiteY14" fmla="*/ 207804 h 447182"/>
                            <a:gd name="connsiteX15" fmla="*/ 0 w 6325235"/>
                            <a:gd name="connsiteY15" fmla="*/ 207804 h 447182"/>
                            <a:gd name="connsiteX16" fmla="*/ 0 w 6325235"/>
                            <a:gd name="connsiteY16" fmla="*/ 0 h 44718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Lst>
                          <a:rect l="l" t="t" r="r" b="b"/>
                          <a:pathLst>
                            <a:path w="6325235" h="447182">
                              <a:moveTo>
                                <a:pt x="0" y="0"/>
                              </a:moveTo>
                              <a:lnTo>
                                <a:pt x="1054206" y="0"/>
                              </a:lnTo>
                              <a:lnTo>
                                <a:pt x="1054206" y="0"/>
                              </a:lnTo>
                              <a:lnTo>
                                <a:pt x="2635515" y="0"/>
                              </a:lnTo>
                              <a:lnTo>
                                <a:pt x="6325235" y="0"/>
                              </a:lnTo>
                              <a:lnTo>
                                <a:pt x="6325235" y="207804"/>
                              </a:lnTo>
                              <a:lnTo>
                                <a:pt x="6325235" y="207804"/>
                              </a:lnTo>
                              <a:lnTo>
                                <a:pt x="6325235" y="296863"/>
                              </a:lnTo>
                              <a:lnTo>
                                <a:pt x="6325235" y="356235"/>
                              </a:lnTo>
                              <a:lnTo>
                                <a:pt x="455622" y="357392"/>
                              </a:lnTo>
                              <a:lnTo>
                                <a:pt x="329225" y="447181"/>
                              </a:lnTo>
                              <a:lnTo>
                                <a:pt x="204326" y="358410"/>
                              </a:lnTo>
                              <a:lnTo>
                                <a:pt x="0" y="356235"/>
                              </a:lnTo>
                              <a:lnTo>
                                <a:pt x="0" y="296863"/>
                              </a:lnTo>
                              <a:lnTo>
                                <a:pt x="0" y="207804"/>
                              </a:lnTo>
                              <a:lnTo>
                                <a:pt x="0" y="207804"/>
                              </a:lnTo>
                              <a:lnTo>
                                <a:pt x="0" y="0"/>
                              </a:lnTo>
                              <a:close/>
                            </a:path>
                          </a:pathLst>
                        </a:custGeom>
                        <a:pattFill prst="dkDnDiag">
                          <a:fgClr>
                            <a:srgbClr val="56AD4F"/>
                          </a:fgClr>
                          <a:bgClr>
                            <a:srgbClr val="5FA145"/>
                          </a:bgClr>
                        </a:patt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3B148D" w:rsidRPr="005517BE" w:rsidRDefault="003B148D" w:rsidP="0029515B">
                            <w:pPr>
                              <w:spacing w:before="0"/>
                              <w:ind w:firstLine="720"/>
                              <w:rPr>
                                <w:rFonts w:ascii="Calibri" w:hAnsi="Calibri"/>
                                <w:color w:val="FFFFFF" w:themeColor="background1"/>
                                <w:sz w:val="24"/>
                                <w:lang w:val="es-AR"/>
                              </w:rPr>
                            </w:pPr>
                            <w:r w:rsidRPr="0029515B">
                              <w:rPr>
                                <w:color w:val="FFFFFF" w:themeColor="background1"/>
                                <w:sz w:val="20"/>
                                <w:szCs w:val="18"/>
                                <w:lang w:val="es-AR"/>
                              </w:rPr>
                              <w:t>Que Golazo</w:t>
                            </w:r>
                            <w:r w:rsidRPr="0029515B">
                              <w:rPr>
                                <w:caps/>
                                <w:color w:val="FFFFFF" w:themeColor="background1"/>
                                <w:sz w:val="20"/>
                                <w:szCs w:val="18"/>
                                <w:lang w:val="es-AR"/>
                              </w:rPr>
                              <w:t xml:space="preserve"> </w:t>
                            </w:r>
                            <w:r w:rsidRPr="0029515B">
                              <w:rPr>
                                <w:color w:val="FFFFFF" w:themeColor="background1"/>
                                <w:sz w:val="20"/>
                                <w:szCs w:val="18"/>
                                <w:lang w:val="es-AR"/>
                              </w:rPr>
                              <w:t xml:space="preserve"> | Sistema de Gestión de Campeonatos de Fútbol</w:t>
                            </w:r>
                            <w:r>
                              <w:rPr>
                                <w:color w:val="FFFFFF" w:themeColor="background1"/>
                                <w:sz w:val="20"/>
                                <w:szCs w:val="18"/>
                                <w:lang w:val="es-AR"/>
                              </w:rPr>
                              <w:tab/>
                            </w:r>
                            <w:r>
                              <w:rPr>
                                <w:color w:val="FFFFFF" w:themeColor="background1"/>
                                <w:sz w:val="20"/>
                                <w:szCs w:val="18"/>
                                <w:lang w:val="es-AR"/>
                              </w:rPr>
                              <w:tab/>
                            </w:r>
                            <w:r>
                              <w:rPr>
                                <w:color w:val="FFFFFF" w:themeColor="background1"/>
                                <w:sz w:val="20"/>
                                <w:szCs w:val="18"/>
                                <w:lang w:val="es-AR"/>
                              </w:rPr>
                              <w:tab/>
                            </w:r>
                            <w:r>
                              <w:rPr>
                                <w:color w:val="FFFFFF" w:themeColor="background1"/>
                                <w:sz w:val="20"/>
                                <w:szCs w:val="18"/>
                                <w:lang w:val="es-AR"/>
                              </w:rPr>
                              <w:tab/>
                            </w:r>
                            <w:r>
                              <w:rPr>
                                <w:color w:val="FFFFFF" w:themeColor="background1"/>
                                <w:sz w:val="20"/>
                                <w:szCs w:val="18"/>
                                <w:lang w:val="es-AR"/>
                              </w:rPr>
                              <w:tab/>
                            </w:r>
                            <w:r w:rsidRPr="005517BE">
                              <w:rPr>
                                <w:rFonts w:ascii="Calibri" w:hAnsi="Calibri"/>
                                <w:color w:val="FFFFFF" w:themeColor="background1"/>
                                <w:sz w:val="28"/>
                                <w:szCs w:val="18"/>
                                <w:lang w:val="es-AR"/>
                              </w:rPr>
                              <w:t>2014</w:t>
                            </w:r>
                          </w:p>
                          <w:p w:rsidR="003B148D" w:rsidRPr="00244A7E" w:rsidRDefault="003B148D" w:rsidP="0029515B">
                            <w:pPr>
                              <w:rPr>
                                <w:lang w:val="es-AR"/>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 name="Imagen 5"/>
                        <pic:cNvPicPr>
                          <a:picLocks noChangeAspect="1"/>
                        </pic:cNvPicPr>
                      </pic:nvPicPr>
                      <pic:blipFill>
                        <a:blip r:embed="rId1">
                          <a:grayscl/>
                          <a:extLst>
                            <a:ext uri="{28A0092B-C50C-407E-A947-70E740481C1C}">
                              <a14:useLocalDpi xmlns:a14="http://schemas.microsoft.com/office/drawing/2010/main" val="0"/>
                            </a:ext>
                          </a:extLst>
                        </a:blip>
                        <a:stretch>
                          <a:fillRect/>
                        </a:stretch>
                      </pic:blipFill>
                      <pic:spPr>
                        <a:xfrm>
                          <a:off x="175564" y="21945"/>
                          <a:ext cx="332105" cy="335280"/>
                        </a:xfrm>
                        <a:prstGeom prst="rect">
                          <a:avLst/>
                        </a:prstGeom>
                      </pic:spPr>
                    </pic:pic>
                  </wpg:wgp>
                </a:graphicData>
              </a:graphic>
            </wp:anchor>
          </w:drawing>
        </mc:Choice>
        <mc:Fallback>
          <w:pict>
            <v:group w14:anchorId="55D5E576" id="Grupo 4" o:spid="_x0000_s1055" style="position:absolute;margin-left:-11.5pt;margin-top:-9.45pt;width:498.05pt;height:30.8pt;z-index:251661312" coordsize="63252,391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">
              <v:shape id="Llamada rectangular 1" o:spid="_x0000_s1056" style="position:absolute;width:63252;height:3911;visibility:visible;mso-wrap-style:square;v-text-anchor:middle" coordsize="6325235,44718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KCmcAA&#10;AADaAAAADwAAAGRycy9kb3ducmV2LnhtbERPS2vCQBC+F/oflin0UnSjhVKjqySipddqvQ/ZyUOz&#10;s2F3m8R/3w0Ueho+vudsdqNpRU/ON5YVLOYJCOLC6oYrBd/n4+wdhA/IGlvLpOBOHnbbx4cNptoO&#10;/EX9KVQihrBPUUEdQpdK6YuaDPq57YgjV1pnMEToKqkdDjHctHKZJG/SYMOxocaO9jUVt9OPUXA4&#10;BFeUfC1X+fLyeu5fRv2R5Uo9P43ZGkSgMfyL/9yfOs6H6ZXpyu0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wKCmcAAAADaAAAADwAAAAAAAAAAAAAAAACYAgAAZHJzL2Rvd25y&#10;ZXYueG1sUEsFBgAAAAAEAAQA9QAAAIUDAAAAAA==&#10;" adj="-11796480,,5400" path="m,l1054206,r,l2635515,,6325235,r,207804l6325235,207804r,89059l6325235,356235,455622,357392,329225,447181,204326,358410,,356235,,296863,,207804r,l,xe" fillcolor="#56ad4f" stroked="f" strokeweight="1pt">
                <v:fill r:id="rId2" o:title="" color2="#5fa145" type="pattern"/>
                <v:stroke joinstyle="miter"/>
                <v:formulas/>
                <v:path arrowok="t" o:connecttype="custom" o:connectlocs="0,0;1054206,0;1054206,0;2635515,0;6325235,0;6325235,181771;6325235,181771;6325235,259673;6325235,311607;455622,312619;329225,391159;204326,313509;0,311607;0,259673;0,181771;0,181771;0,0" o:connectangles="0,0,0,0,0,0,0,0,0,0,0,0,0,0,0,0,0" textboxrect="0,0,6325235,447182"/>
                <v:textbox>
                  <w:txbxContent>
                    <w:p w:rsidR="003B148D" w:rsidRPr="005517BE" w:rsidRDefault="003B148D" w:rsidP="0029515B">
                      <w:pPr>
                        <w:spacing w:before="0"/>
                        <w:ind w:firstLine="720"/>
                        <w:rPr>
                          <w:rFonts w:ascii="Calibri" w:hAnsi="Calibri"/>
                          <w:color w:val="FFFFFF" w:themeColor="background1"/>
                          <w:sz w:val="24"/>
                          <w:lang w:val="es-AR"/>
                        </w:rPr>
                      </w:pPr>
                      <w:r w:rsidRPr="0029515B">
                        <w:rPr>
                          <w:color w:val="FFFFFF" w:themeColor="background1"/>
                          <w:sz w:val="20"/>
                          <w:szCs w:val="18"/>
                          <w:lang w:val="es-AR"/>
                        </w:rPr>
                        <w:t>Que Golazo</w:t>
                      </w:r>
                      <w:r w:rsidRPr="0029515B">
                        <w:rPr>
                          <w:caps/>
                          <w:color w:val="FFFFFF" w:themeColor="background1"/>
                          <w:sz w:val="20"/>
                          <w:szCs w:val="18"/>
                          <w:lang w:val="es-AR"/>
                        </w:rPr>
                        <w:t xml:space="preserve"> </w:t>
                      </w:r>
                      <w:r w:rsidRPr="0029515B">
                        <w:rPr>
                          <w:color w:val="FFFFFF" w:themeColor="background1"/>
                          <w:sz w:val="20"/>
                          <w:szCs w:val="18"/>
                          <w:lang w:val="es-AR"/>
                        </w:rPr>
                        <w:t xml:space="preserve"> | Sistema de Gestión de Campeonatos de Fútbol</w:t>
                      </w:r>
                      <w:r>
                        <w:rPr>
                          <w:color w:val="FFFFFF" w:themeColor="background1"/>
                          <w:sz w:val="20"/>
                          <w:szCs w:val="18"/>
                          <w:lang w:val="es-AR"/>
                        </w:rPr>
                        <w:tab/>
                      </w:r>
                      <w:r>
                        <w:rPr>
                          <w:color w:val="FFFFFF" w:themeColor="background1"/>
                          <w:sz w:val="20"/>
                          <w:szCs w:val="18"/>
                          <w:lang w:val="es-AR"/>
                        </w:rPr>
                        <w:tab/>
                      </w:r>
                      <w:r>
                        <w:rPr>
                          <w:color w:val="FFFFFF" w:themeColor="background1"/>
                          <w:sz w:val="20"/>
                          <w:szCs w:val="18"/>
                          <w:lang w:val="es-AR"/>
                        </w:rPr>
                        <w:tab/>
                      </w:r>
                      <w:r>
                        <w:rPr>
                          <w:color w:val="FFFFFF" w:themeColor="background1"/>
                          <w:sz w:val="20"/>
                          <w:szCs w:val="18"/>
                          <w:lang w:val="es-AR"/>
                        </w:rPr>
                        <w:tab/>
                      </w:r>
                      <w:r>
                        <w:rPr>
                          <w:color w:val="FFFFFF" w:themeColor="background1"/>
                          <w:sz w:val="20"/>
                          <w:szCs w:val="18"/>
                          <w:lang w:val="es-AR"/>
                        </w:rPr>
                        <w:tab/>
                      </w:r>
                      <w:r w:rsidRPr="005517BE">
                        <w:rPr>
                          <w:rFonts w:ascii="Calibri" w:hAnsi="Calibri"/>
                          <w:color w:val="FFFFFF" w:themeColor="background1"/>
                          <w:sz w:val="28"/>
                          <w:szCs w:val="18"/>
                          <w:lang w:val="es-AR"/>
                        </w:rPr>
                        <w:t>2014</w:t>
                      </w:r>
                    </w:p>
                    <w:p w:rsidR="003B148D" w:rsidRPr="00244A7E" w:rsidRDefault="003B148D" w:rsidP="0029515B">
                      <w:pPr>
                        <w:rPr>
                          <w:lang w:val="es-AR"/>
                        </w:rPr>
                      </w:pP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5" o:spid="_x0000_s1057" type="#_x0000_t75" style="position:absolute;left:1755;top:219;width:3321;height:335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MpAg/DAAAA2gAAAA8AAABkcnMvZG93bnJldi54bWxEj0FrAjEUhO8F/0N4hd40ux5qWY1ihUJb&#10;T11F9PbYPHdXk5clSXXrr28KQo/DzHzDzBa9NeJCPrSOFeSjDARx5XTLtYLt5m34AiJEZI3GMSn4&#10;oQCL+eBhhoV2V/6iSxlrkSAcClTQxNgVUoaqIYth5Dri5B2dtxiT9LXUHq8Jbo0cZ9mztNhyWmiw&#10;o1VD1bn8tgp2r+ZzEnK/X+PkIOPtw5S7U67U02O/nIKI1Mf/8L39rhWM4e9KugFy/gs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kykCD8MAAADaAAAADwAAAAAAAAAAAAAAAACf&#10;AgAAZHJzL2Rvd25yZXYueG1sUEsFBgAAAAAEAAQA9wAAAI8DAAAAAA==&#10;">
                <v:imagedata r:id="rId3" o:title="" grayscale="t"/>
                <v:path arrowok="t"/>
              </v:shap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18771A"/>
    <w:multiLevelType w:val="hybridMultilevel"/>
    <w:tmpl w:val="D8501F26"/>
    <w:lvl w:ilvl="0" w:tplc="400EB660">
      <w:start w:val="1"/>
      <w:numFmt w:val="bullet"/>
      <w:lvlText w:val=""/>
      <w:lvlJc w:val="left"/>
      <w:pPr>
        <w:ind w:left="360" w:hanging="360"/>
      </w:pPr>
      <w:rPr>
        <w:rFonts w:ascii="Symbol" w:hAnsi="Symbol" w:hint="default"/>
        <w:color w:val="729928" w:themeColor="accent1" w:themeShade="BF"/>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
    <w:nsid w:val="0D69347F"/>
    <w:multiLevelType w:val="hybridMultilevel"/>
    <w:tmpl w:val="4B9E5A62"/>
    <w:lvl w:ilvl="0" w:tplc="C1F8BFBE">
      <w:start w:val="1"/>
      <w:numFmt w:val="bullet"/>
      <w:lvlText w:val=""/>
      <w:lvlJc w:val="left"/>
      <w:pPr>
        <w:ind w:left="360" w:hanging="360"/>
      </w:pPr>
      <w:rPr>
        <w:rFonts w:ascii="Symbol" w:hAnsi="Symbol" w:hint="default"/>
        <w:color w:val="729928" w:themeColor="accent1" w:themeShade="BF"/>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
    <w:nsid w:val="0FDB7911"/>
    <w:multiLevelType w:val="hybridMultilevel"/>
    <w:tmpl w:val="7CB21E36"/>
    <w:lvl w:ilvl="0" w:tplc="56960A20">
      <w:start w:val="1"/>
      <w:numFmt w:val="bullet"/>
      <w:lvlText w:val=""/>
      <w:lvlJc w:val="left"/>
      <w:pPr>
        <w:ind w:left="720" w:hanging="360"/>
      </w:pPr>
      <w:rPr>
        <w:rFonts w:ascii="Symbol" w:hAnsi="Symbol" w:hint="default"/>
        <w:color w:val="4A7B29" w:themeColor="accent2" w:themeShade="BF"/>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107A492F"/>
    <w:multiLevelType w:val="hybridMultilevel"/>
    <w:tmpl w:val="553AE5D6"/>
    <w:lvl w:ilvl="0" w:tplc="F044DF76">
      <w:start w:val="1"/>
      <w:numFmt w:val="bullet"/>
      <w:lvlText w:val=""/>
      <w:lvlJc w:val="left"/>
      <w:pPr>
        <w:ind w:left="720" w:hanging="360"/>
      </w:pPr>
      <w:rPr>
        <w:rFonts w:ascii="Symbol" w:hAnsi="Symbol" w:hint="default"/>
        <w:color w:val="D6EAAF" w:themeColor="accent1" w:themeTint="66"/>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113A0A0C"/>
    <w:multiLevelType w:val="hybridMultilevel"/>
    <w:tmpl w:val="278A5F76"/>
    <w:lvl w:ilvl="0" w:tplc="C4C4350A">
      <w:start w:val="1"/>
      <w:numFmt w:val="bullet"/>
      <w:lvlText w:val=""/>
      <w:lvlJc w:val="left"/>
      <w:pPr>
        <w:ind w:left="360" w:hanging="360"/>
      </w:pPr>
      <w:rPr>
        <w:rFonts w:ascii="Symbol" w:hAnsi="Symbol" w:hint="default"/>
        <w:color w:val="729928" w:themeColor="accent1" w:themeShade="BF"/>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5">
    <w:nsid w:val="1DD77235"/>
    <w:multiLevelType w:val="hybridMultilevel"/>
    <w:tmpl w:val="6358939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1DF9086C"/>
    <w:multiLevelType w:val="hybridMultilevel"/>
    <w:tmpl w:val="7152D5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0AE77C8"/>
    <w:multiLevelType w:val="hybridMultilevel"/>
    <w:tmpl w:val="3B7EAD5E"/>
    <w:lvl w:ilvl="0" w:tplc="A2FE8E18">
      <w:start w:val="1"/>
      <w:numFmt w:val="bullet"/>
      <w:lvlText w:val=""/>
      <w:lvlJc w:val="left"/>
      <w:pPr>
        <w:ind w:left="720" w:hanging="360"/>
      </w:pPr>
      <w:rPr>
        <w:rFonts w:ascii="Symbol" w:hAnsi="Symbol" w:hint="default"/>
        <w:color w:val="4A7B29" w:themeColor="accent2" w:themeShade="BF"/>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23436AF7"/>
    <w:multiLevelType w:val="hybridMultilevel"/>
    <w:tmpl w:val="94F4E4C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nsid w:val="23762F4B"/>
    <w:multiLevelType w:val="hybridMultilevel"/>
    <w:tmpl w:val="9C54E1A0"/>
    <w:lvl w:ilvl="0" w:tplc="4C108E52">
      <w:start w:val="1"/>
      <w:numFmt w:val="bullet"/>
      <w:lvlText w:val=""/>
      <w:lvlJc w:val="left"/>
      <w:pPr>
        <w:ind w:left="360" w:hanging="360"/>
      </w:pPr>
      <w:rPr>
        <w:rFonts w:ascii="Symbol" w:hAnsi="Symbol" w:hint="default"/>
        <w:color w:val="729928" w:themeColor="accent1" w:themeShade="BF"/>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0">
    <w:nsid w:val="2A6A6EFF"/>
    <w:multiLevelType w:val="hybridMultilevel"/>
    <w:tmpl w:val="D10C4002"/>
    <w:lvl w:ilvl="0" w:tplc="D980AA12">
      <w:start w:val="1"/>
      <w:numFmt w:val="bullet"/>
      <w:lvlText w:val=""/>
      <w:lvlJc w:val="left"/>
      <w:pPr>
        <w:ind w:left="720" w:hanging="360"/>
      </w:pPr>
      <w:rPr>
        <w:rFonts w:ascii="Symbol" w:hAnsi="Symbol" w:hint="default"/>
        <w:color w:val="4A7B29" w:themeColor="accent2" w:themeShade="BF"/>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2FD12DB1"/>
    <w:multiLevelType w:val="hybridMultilevel"/>
    <w:tmpl w:val="A79C80DC"/>
    <w:lvl w:ilvl="0" w:tplc="EDA6C0BA">
      <w:start w:val="1"/>
      <w:numFmt w:val="bullet"/>
      <w:lvlText w:val=""/>
      <w:lvlJc w:val="left"/>
      <w:pPr>
        <w:ind w:left="720" w:hanging="360"/>
      </w:pPr>
      <w:rPr>
        <w:rFonts w:ascii="Symbol" w:hAnsi="Symbol" w:hint="default"/>
        <w:color w:val="4A7B29" w:themeColor="accent2" w:themeShade="BF"/>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309038A7"/>
    <w:multiLevelType w:val="hybridMultilevel"/>
    <w:tmpl w:val="2692F7D8"/>
    <w:lvl w:ilvl="0" w:tplc="EF145D4C">
      <w:start w:val="2"/>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42D11892"/>
    <w:multiLevelType w:val="hybridMultilevel"/>
    <w:tmpl w:val="DBDE7CF6"/>
    <w:lvl w:ilvl="0" w:tplc="513CE354">
      <w:start w:val="1"/>
      <w:numFmt w:val="bullet"/>
      <w:lvlText w:val=""/>
      <w:lvlJc w:val="left"/>
      <w:pPr>
        <w:ind w:left="360" w:hanging="360"/>
      </w:pPr>
      <w:rPr>
        <w:rFonts w:ascii="Symbol" w:hAnsi="Symbol" w:hint="default"/>
        <w:color w:val="729928" w:themeColor="accent1" w:themeShade="BF"/>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4">
    <w:nsid w:val="4FBD5CDD"/>
    <w:multiLevelType w:val="hybridMultilevel"/>
    <w:tmpl w:val="BDF84BF8"/>
    <w:lvl w:ilvl="0" w:tplc="2C0A0001">
      <w:start w:val="1"/>
      <w:numFmt w:val="bullet"/>
      <w:lvlText w:val=""/>
      <w:lvlJc w:val="left"/>
      <w:pPr>
        <w:ind w:left="720" w:hanging="360"/>
      </w:pPr>
      <w:rPr>
        <w:rFonts w:ascii="Symbol" w:hAnsi="Symbol" w:hint="default"/>
        <w:color w:val="000000"/>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nsid w:val="51C11E6F"/>
    <w:multiLevelType w:val="hybridMultilevel"/>
    <w:tmpl w:val="4148F172"/>
    <w:lvl w:ilvl="0" w:tplc="6990512E">
      <w:start w:val="1"/>
      <w:numFmt w:val="bullet"/>
      <w:lvlText w:val=""/>
      <w:lvlJc w:val="left"/>
      <w:pPr>
        <w:ind w:left="720" w:hanging="360"/>
      </w:pPr>
      <w:rPr>
        <w:rFonts w:ascii="Symbol" w:hAnsi="Symbol" w:hint="default"/>
        <w:color w:val="D6EAAF" w:themeColor="accent1" w:themeTint="66"/>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nsid w:val="54626C35"/>
    <w:multiLevelType w:val="hybridMultilevel"/>
    <w:tmpl w:val="509605BA"/>
    <w:lvl w:ilvl="0" w:tplc="F7761EBE">
      <w:start w:val="1"/>
      <w:numFmt w:val="bullet"/>
      <w:lvlText w:val=""/>
      <w:lvlJc w:val="left"/>
      <w:pPr>
        <w:ind w:left="360" w:hanging="360"/>
      </w:pPr>
      <w:rPr>
        <w:rFonts w:ascii="Symbol" w:hAnsi="Symbol" w:hint="default"/>
        <w:color w:val="729928" w:themeColor="accent1" w:themeShade="BF"/>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7">
    <w:nsid w:val="548B32C0"/>
    <w:multiLevelType w:val="hybridMultilevel"/>
    <w:tmpl w:val="535A26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8075590"/>
    <w:multiLevelType w:val="hybridMultilevel"/>
    <w:tmpl w:val="BEC41F38"/>
    <w:lvl w:ilvl="0" w:tplc="2BD020CE">
      <w:start w:val="1"/>
      <w:numFmt w:val="bullet"/>
      <w:lvlText w:val=""/>
      <w:lvlJc w:val="left"/>
      <w:pPr>
        <w:ind w:left="360" w:hanging="360"/>
      </w:pPr>
      <w:rPr>
        <w:rFonts w:ascii="Symbol" w:hAnsi="Symbol" w:hint="default"/>
        <w:color w:val="729928" w:themeColor="accent1" w:themeShade="BF"/>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0">
    <w:nsid w:val="5C742AE1"/>
    <w:multiLevelType w:val="hybridMultilevel"/>
    <w:tmpl w:val="EDA0BDA0"/>
    <w:lvl w:ilvl="0" w:tplc="218EC7F2">
      <w:start w:val="1"/>
      <w:numFmt w:val="bullet"/>
      <w:lvlText w:val=""/>
      <w:lvlJc w:val="left"/>
      <w:pPr>
        <w:ind w:left="360" w:hanging="360"/>
      </w:pPr>
      <w:rPr>
        <w:rFonts w:ascii="Symbol" w:hAnsi="Symbol" w:hint="default"/>
        <w:color w:val="729928" w:themeColor="accent1" w:themeShade="BF"/>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1">
    <w:nsid w:val="5DAF55D9"/>
    <w:multiLevelType w:val="hybridMultilevel"/>
    <w:tmpl w:val="5F84DD44"/>
    <w:lvl w:ilvl="0" w:tplc="2C622F64">
      <w:start w:val="1"/>
      <w:numFmt w:val="bullet"/>
      <w:lvlText w:val=""/>
      <w:lvlJc w:val="left"/>
      <w:pPr>
        <w:ind w:left="720" w:hanging="360"/>
      </w:pPr>
      <w:rPr>
        <w:rFonts w:ascii="Symbol" w:hAnsi="Symbol" w:hint="default"/>
        <w:color w:val="4A7B29" w:themeColor="accent2" w:themeShade="BF"/>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nsid w:val="6202220C"/>
    <w:multiLevelType w:val="hybridMultilevel"/>
    <w:tmpl w:val="461A9F06"/>
    <w:lvl w:ilvl="0" w:tplc="48462A2A">
      <w:start w:val="1"/>
      <w:numFmt w:val="bullet"/>
      <w:lvlText w:val=""/>
      <w:lvlJc w:val="left"/>
      <w:pPr>
        <w:ind w:left="360" w:hanging="360"/>
      </w:pPr>
      <w:rPr>
        <w:rFonts w:ascii="Symbol" w:hAnsi="Symbol" w:hint="default"/>
        <w:color w:val="729928" w:themeColor="accent1" w:themeShade="BF"/>
      </w:rPr>
    </w:lvl>
    <w:lvl w:ilvl="1" w:tplc="E9A2AF14">
      <w:numFmt w:val="bullet"/>
      <w:lvlText w:val="•"/>
      <w:lvlJc w:val="left"/>
      <w:pPr>
        <w:ind w:left="1440" w:hanging="720"/>
      </w:pPr>
      <w:rPr>
        <w:rFonts w:ascii="Corbel" w:eastAsiaTheme="minorEastAsia" w:hAnsi="Corbel" w:cs="Arial"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3">
    <w:nsid w:val="6467192B"/>
    <w:multiLevelType w:val="hybridMultilevel"/>
    <w:tmpl w:val="26F84572"/>
    <w:lvl w:ilvl="0" w:tplc="7D7A2582">
      <w:start w:val="1"/>
      <w:numFmt w:val="bullet"/>
      <w:lvlText w:val=""/>
      <w:lvlJc w:val="left"/>
      <w:pPr>
        <w:ind w:left="720" w:hanging="360"/>
      </w:pPr>
      <w:rPr>
        <w:rFonts w:ascii="Symbol" w:hAnsi="Symbol" w:hint="default"/>
        <w:color w:val="4A7B29" w:themeColor="accent2" w:themeShade="BF"/>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4">
    <w:nsid w:val="651236F6"/>
    <w:multiLevelType w:val="hybridMultilevel"/>
    <w:tmpl w:val="5EF43B24"/>
    <w:lvl w:ilvl="0" w:tplc="0C0A0001">
      <w:start w:val="1"/>
      <w:numFmt w:val="bullet"/>
      <w:lvlText w:val=""/>
      <w:lvlJc w:val="left"/>
      <w:pPr>
        <w:ind w:left="360" w:hanging="360"/>
      </w:pPr>
      <w:rPr>
        <w:rFonts w:ascii="Symbol" w:hAnsi="Symbol" w:hint="default"/>
        <w:color w:val="729928" w:themeColor="accent1" w:themeShade="BF"/>
      </w:rPr>
    </w:lvl>
    <w:lvl w:ilvl="1" w:tplc="E9A2AF14">
      <w:numFmt w:val="bullet"/>
      <w:lvlText w:val="•"/>
      <w:lvlJc w:val="left"/>
      <w:pPr>
        <w:ind w:left="1440" w:hanging="720"/>
      </w:pPr>
      <w:rPr>
        <w:rFonts w:ascii="Corbel" w:eastAsiaTheme="minorEastAsia" w:hAnsi="Corbel" w:cs="Arial"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5">
    <w:nsid w:val="7A404835"/>
    <w:multiLevelType w:val="hybridMultilevel"/>
    <w:tmpl w:val="234EB4AE"/>
    <w:lvl w:ilvl="0" w:tplc="EE421B60">
      <w:start w:val="1"/>
      <w:numFmt w:val="bullet"/>
      <w:lvlText w:val=""/>
      <w:lvlJc w:val="left"/>
      <w:pPr>
        <w:ind w:left="360" w:hanging="360"/>
      </w:pPr>
      <w:rPr>
        <w:rFonts w:ascii="Symbol" w:hAnsi="Symbol" w:hint="default"/>
        <w:color w:val="729928" w:themeColor="accent1" w:themeShade="BF"/>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num w:numId="1">
    <w:abstractNumId w:val="18"/>
  </w:num>
  <w:num w:numId="2">
    <w:abstractNumId w:val="6"/>
  </w:num>
  <w:num w:numId="3">
    <w:abstractNumId w:val="17"/>
  </w:num>
  <w:num w:numId="4">
    <w:abstractNumId w:val="22"/>
  </w:num>
  <w:num w:numId="5">
    <w:abstractNumId w:val="12"/>
  </w:num>
  <w:num w:numId="6">
    <w:abstractNumId w:val="20"/>
  </w:num>
  <w:num w:numId="7">
    <w:abstractNumId w:val="9"/>
  </w:num>
  <w:num w:numId="8">
    <w:abstractNumId w:val="25"/>
  </w:num>
  <w:num w:numId="9">
    <w:abstractNumId w:val="19"/>
  </w:num>
  <w:num w:numId="10">
    <w:abstractNumId w:val="16"/>
  </w:num>
  <w:num w:numId="11">
    <w:abstractNumId w:val="13"/>
  </w:num>
  <w:num w:numId="12">
    <w:abstractNumId w:val="0"/>
  </w:num>
  <w:num w:numId="13">
    <w:abstractNumId w:val="4"/>
  </w:num>
  <w:num w:numId="14">
    <w:abstractNumId w:val="1"/>
  </w:num>
  <w:num w:numId="15">
    <w:abstractNumId w:val="10"/>
  </w:num>
  <w:num w:numId="16">
    <w:abstractNumId w:val="14"/>
  </w:num>
  <w:num w:numId="17">
    <w:abstractNumId w:val="8"/>
  </w:num>
  <w:num w:numId="18">
    <w:abstractNumId w:val="5"/>
  </w:num>
  <w:num w:numId="19">
    <w:abstractNumId w:val="2"/>
  </w:num>
  <w:num w:numId="20">
    <w:abstractNumId w:val="23"/>
  </w:num>
  <w:num w:numId="21">
    <w:abstractNumId w:val="3"/>
  </w:num>
  <w:num w:numId="22">
    <w:abstractNumId w:val="11"/>
  </w:num>
  <w:num w:numId="23">
    <w:abstractNumId w:val="15"/>
  </w:num>
  <w:num w:numId="24">
    <w:abstractNumId w:val="21"/>
  </w:num>
  <w:num w:numId="25">
    <w:abstractNumId w:val="7"/>
  </w:num>
  <w:num w:numId="2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2CDD"/>
    <w:rsid w:val="00036B6C"/>
    <w:rsid w:val="0008590B"/>
    <w:rsid w:val="00092D82"/>
    <w:rsid w:val="000A5996"/>
    <w:rsid w:val="000B1540"/>
    <w:rsid w:val="000B297A"/>
    <w:rsid w:val="000B2CDD"/>
    <w:rsid w:val="000F6019"/>
    <w:rsid w:val="001063F1"/>
    <w:rsid w:val="00194120"/>
    <w:rsid w:val="00194BF7"/>
    <w:rsid w:val="0019707F"/>
    <w:rsid w:val="00197C77"/>
    <w:rsid w:val="001A6282"/>
    <w:rsid w:val="00214004"/>
    <w:rsid w:val="00244A7E"/>
    <w:rsid w:val="00265547"/>
    <w:rsid w:val="0029515B"/>
    <w:rsid w:val="002B135A"/>
    <w:rsid w:val="002B3579"/>
    <w:rsid w:val="002B5DC3"/>
    <w:rsid w:val="002B7386"/>
    <w:rsid w:val="002F74F9"/>
    <w:rsid w:val="003277EF"/>
    <w:rsid w:val="00335C9B"/>
    <w:rsid w:val="003420E2"/>
    <w:rsid w:val="003B148D"/>
    <w:rsid w:val="003B1E0D"/>
    <w:rsid w:val="003B22D4"/>
    <w:rsid w:val="0043058F"/>
    <w:rsid w:val="004722F6"/>
    <w:rsid w:val="00485588"/>
    <w:rsid w:val="00485DE8"/>
    <w:rsid w:val="004912C3"/>
    <w:rsid w:val="004F68AC"/>
    <w:rsid w:val="005517BE"/>
    <w:rsid w:val="00573D8A"/>
    <w:rsid w:val="005A0D6F"/>
    <w:rsid w:val="005A5716"/>
    <w:rsid w:val="005C2544"/>
    <w:rsid w:val="005D6BD5"/>
    <w:rsid w:val="005F0FE7"/>
    <w:rsid w:val="00663255"/>
    <w:rsid w:val="00664A42"/>
    <w:rsid w:val="006A57B7"/>
    <w:rsid w:val="006B4928"/>
    <w:rsid w:val="006B76BF"/>
    <w:rsid w:val="006C15FD"/>
    <w:rsid w:val="006C6C21"/>
    <w:rsid w:val="006D0A2A"/>
    <w:rsid w:val="006F64EF"/>
    <w:rsid w:val="0072630B"/>
    <w:rsid w:val="00731A09"/>
    <w:rsid w:val="0073647E"/>
    <w:rsid w:val="00743E61"/>
    <w:rsid w:val="00744E41"/>
    <w:rsid w:val="00750FE8"/>
    <w:rsid w:val="007E3088"/>
    <w:rsid w:val="007E33DA"/>
    <w:rsid w:val="007F6DE0"/>
    <w:rsid w:val="008057C0"/>
    <w:rsid w:val="00810A39"/>
    <w:rsid w:val="00823E6C"/>
    <w:rsid w:val="00855841"/>
    <w:rsid w:val="008A267F"/>
    <w:rsid w:val="008C7AED"/>
    <w:rsid w:val="008E5185"/>
    <w:rsid w:val="008F7DA3"/>
    <w:rsid w:val="00901DA1"/>
    <w:rsid w:val="00916FB1"/>
    <w:rsid w:val="009372CD"/>
    <w:rsid w:val="00942690"/>
    <w:rsid w:val="00957D20"/>
    <w:rsid w:val="0097627B"/>
    <w:rsid w:val="00A01796"/>
    <w:rsid w:val="00A075D7"/>
    <w:rsid w:val="00A13298"/>
    <w:rsid w:val="00A13615"/>
    <w:rsid w:val="00A43FC2"/>
    <w:rsid w:val="00A57C63"/>
    <w:rsid w:val="00A716C7"/>
    <w:rsid w:val="00A93C94"/>
    <w:rsid w:val="00AC0F15"/>
    <w:rsid w:val="00AC4761"/>
    <w:rsid w:val="00AD706C"/>
    <w:rsid w:val="00B055D9"/>
    <w:rsid w:val="00B172CE"/>
    <w:rsid w:val="00B22B64"/>
    <w:rsid w:val="00B677C3"/>
    <w:rsid w:val="00B8363A"/>
    <w:rsid w:val="00BE3E84"/>
    <w:rsid w:val="00C01A5A"/>
    <w:rsid w:val="00C30053"/>
    <w:rsid w:val="00C40D57"/>
    <w:rsid w:val="00C565CB"/>
    <w:rsid w:val="00D010D3"/>
    <w:rsid w:val="00D07B80"/>
    <w:rsid w:val="00D245E3"/>
    <w:rsid w:val="00D24DB6"/>
    <w:rsid w:val="00D270DA"/>
    <w:rsid w:val="00D529AB"/>
    <w:rsid w:val="00D529F3"/>
    <w:rsid w:val="00D65023"/>
    <w:rsid w:val="00D710D7"/>
    <w:rsid w:val="00DA154B"/>
    <w:rsid w:val="00DB0BAE"/>
    <w:rsid w:val="00DB627E"/>
    <w:rsid w:val="00DB6A8C"/>
    <w:rsid w:val="00DE762D"/>
    <w:rsid w:val="00E01300"/>
    <w:rsid w:val="00E21574"/>
    <w:rsid w:val="00E46E7A"/>
    <w:rsid w:val="00E56759"/>
    <w:rsid w:val="00E6497B"/>
    <w:rsid w:val="00E731E9"/>
    <w:rsid w:val="00EC7366"/>
    <w:rsid w:val="00ED2E09"/>
    <w:rsid w:val="00F0356F"/>
    <w:rsid w:val="00F03BB3"/>
    <w:rsid w:val="00F14E13"/>
    <w:rsid w:val="00F33869"/>
    <w:rsid w:val="00F41380"/>
    <w:rsid w:val="00F74DF6"/>
    <w:rsid w:val="00F82038"/>
    <w:rsid w:val="00FE2DC8"/>
    <w:rsid w:val="00FE5EC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9958AC7-E44B-4E76-A5BB-F00C553C3F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2B5DC3"/>
    <w:pPr>
      <w:pBdr>
        <w:top w:val="single" w:sz="24" w:space="0" w:color="63A537" w:themeColor="text2"/>
        <w:left w:val="single" w:sz="24" w:space="0" w:color="63A537" w:themeColor="text2"/>
        <w:bottom w:val="single" w:sz="24" w:space="0" w:color="63A537" w:themeColor="text2"/>
        <w:right w:val="single" w:sz="24" w:space="0" w:color="63A537" w:themeColor="text2"/>
      </w:pBdr>
      <w:shd w:val="clear" w:color="auto" w:fill="63A537" w:themeFill="text2"/>
      <w:spacing w:after="0"/>
      <w:outlineLvl w:val="0"/>
    </w:pPr>
    <w:rPr>
      <w:rFonts w:ascii="Calibri Light" w:eastAsiaTheme="majorEastAsia" w:hAnsi="Calibri Light" w:cstheme="majorBidi"/>
      <w:caps/>
      <w:color w:val="FFFFFF" w:themeColor="background1"/>
      <w:spacing w:val="15"/>
    </w:rPr>
  </w:style>
  <w:style w:type="paragraph" w:styleId="Ttulo2">
    <w:name w:val="heading 2"/>
    <w:basedOn w:val="Normal"/>
    <w:next w:val="Normal"/>
    <w:link w:val="Ttulo2Car"/>
    <w:uiPriority w:val="9"/>
    <w:unhideWhenUsed/>
    <w:qFormat/>
    <w:rsid w:val="002B5DC3"/>
    <w:pPr>
      <w:pBdr>
        <w:top w:val="single" w:sz="24" w:space="0" w:color="DFF0D3" w:themeColor="text2" w:themeTint="33"/>
        <w:left w:val="single" w:sz="24" w:space="0" w:color="DFF0D3" w:themeColor="text2" w:themeTint="33"/>
        <w:bottom w:val="single" w:sz="24" w:space="0" w:color="DFF0D3" w:themeColor="text2" w:themeTint="33"/>
        <w:right w:val="single" w:sz="24" w:space="0" w:color="DFF0D3" w:themeColor="text2" w:themeTint="33"/>
      </w:pBdr>
      <w:shd w:val="clear" w:color="auto" w:fill="DFF0D3" w:themeFill="text2" w:themeFillTint="33"/>
      <w:spacing w:after="0"/>
      <w:outlineLvl w:val="1"/>
    </w:pPr>
    <w:rPr>
      <w:rFonts w:ascii="Calibri Light" w:eastAsiaTheme="majorEastAsia" w:hAnsi="Calibri Light" w:cstheme="majorBidi"/>
      <w:caps/>
      <w:spacing w:val="15"/>
      <w:sz w:val="20"/>
    </w:rPr>
  </w:style>
  <w:style w:type="paragraph" w:styleId="Ttulo3">
    <w:name w:val="heading 3"/>
    <w:basedOn w:val="Normal"/>
    <w:next w:val="Normal"/>
    <w:link w:val="Ttulo3Car"/>
    <w:uiPriority w:val="9"/>
    <w:unhideWhenUsed/>
    <w:qFormat/>
    <w:pPr>
      <w:pBdr>
        <w:top w:val="single" w:sz="6" w:space="2" w:color="63A537" w:themeColor="text2"/>
      </w:pBdr>
      <w:spacing w:before="300" w:after="0"/>
      <w:outlineLvl w:val="2"/>
    </w:pPr>
    <w:rPr>
      <w:rFonts w:asciiTheme="majorHAnsi" w:eastAsiaTheme="majorEastAsia" w:hAnsiTheme="majorHAnsi" w:cstheme="majorBidi"/>
      <w:caps/>
      <w:color w:val="31521B" w:themeColor="text2" w:themeShade="80"/>
      <w:spacing w:val="15"/>
    </w:rPr>
  </w:style>
  <w:style w:type="paragraph" w:styleId="Ttulo4">
    <w:name w:val="heading 4"/>
    <w:basedOn w:val="Normal"/>
    <w:next w:val="Normal"/>
    <w:link w:val="Ttulo4Car"/>
    <w:uiPriority w:val="9"/>
    <w:unhideWhenUsed/>
    <w:qFormat/>
    <w:pPr>
      <w:pBdr>
        <w:top w:val="dotted" w:sz="6" w:space="2" w:color="63A537" w:themeColor="text2"/>
      </w:pBdr>
      <w:spacing w:before="200" w:after="0"/>
      <w:outlineLvl w:val="3"/>
    </w:pPr>
    <w:rPr>
      <w:rFonts w:asciiTheme="majorHAnsi" w:eastAsiaTheme="majorEastAsia" w:hAnsiTheme="majorHAnsi" w:cstheme="majorBidi"/>
      <w:caps/>
      <w:color w:val="4A7B29" w:themeColor="text2" w:themeShade="BF"/>
      <w:spacing w:val="10"/>
    </w:rPr>
  </w:style>
  <w:style w:type="paragraph" w:styleId="Ttulo5">
    <w:name w:val="heading 5"/>
    <w:basedOn w:val="Normal"/>
    <w:next w:val="Normal"/>
    <w:link w:val="Ttulo5Car"/>
    <w:uiPriority w:val="9"/>
    <w:semiHidden/>
    <w:unhideWhenUsed/>
    <w:qFormat/>
    <w:pPr>
      <w:pBdr>
        <w:bottom w:val="single" w:sz="6" w:space="1" w:color="63A537" w:themeColor="text2"/>
      </w:pBdr>
      <w:spacing w:before="200" w:after="0"/>
      <w:outlineLvl w:val="4"/>
    </w:pPr>
    <w:rPr>
      <w:rFonts w:asciiTheme="majorHAnsi" w:eastAsiaTheme="majorEastAsia" w:hAnsiTheme="majorHAnsi" w:cstheme="majorBidi"/>
      <w:caps/>
      <w:color w:val="4A7B29" w:themeColor="text2" w:themeShade="BF"/>
      <w:spacing w:val="10"/>
    </w:rPr>
  </w:style>
  <w:style w:type="paragraph" w:styleId="Ttulo6">
    <w:name w:val="heading 6"/>
    <w:basedOn w:val="Normal"/>
    <w:next w:val="Normal"/>
    <w:link w:val="Ttulo6Car"/>
    <w:uiPriority w:val="9"/>
    <w:semiHidden/>
    <w:unhideWhenUsed/>
    <w:qFormat/>
    <w:pPr>
      <w:pBdr>
        <w:bottom w:val="dotted" w:sz="6" w:space="1" w:color="63A537" w:themeColor="text2"/>
      </w:pBdr>
      <w:spacing w:before="200" w:after="0"/>
      <w:outlineLvl w:val="5"/>
    </w:pPr>
    <w:rPr>
      <w:rFonts w:asciiTheme="majorHAnsi" w:eastAsiaTheme="majorEastAsia" w:hAnsiTheme="majorHAnsi" w:cstheme="majorBidi"/>
      <w:caps/>
      <w:color w:val="4A7B29" w:themeColor="text2" w:themeShade="BF"/>
      <w:spacing w:val="10"/>
    </w:rPr>
  </w:style>
  <w:style w:type="paragraph" w:styleId="Ttulo7">
    <w:name w:val="heading 7"/>
    <w:basedOn w:val="Normal"/>
    <w:next w:val="Normal"/>
    <w:link w:val="Ttulo7Car"/>
    <w:uiPriority w:val="9"/>
    <w:semiHidden/>
    <w:unhideWhenUsed/>
    <w:qFormat/>
    <w:pPr>
      <w:spacing w:before="200" w:after="0"/>
      <w:outlineLvl w:val="6"/>
    </w:pPr>
    <w:rPr>
      <w:rFonts w:asciiTheme="majorHAnsi" w:eastAsiaTheme="majorEastAsia" w:hAnsiTheme="majorHAnsi" w:cstheme="majorBidi"/>
      <w:caps/>
      <w:color w:val="4A7B29" w:themeColor="text2" w:themeShade="BF"/>
      <w:spacing w:val="10"/>
    </w:rPr>
  </w:style>
  <w:style w:type="paragraph" w:styleId="Ttulo8">
    <w:name w:val="heading 8"/>
    <w:basedOn w:val="Normal"/>
    <w:next w:val="Normal"/>
    <w:link w:val="Ttulo8Car"/>
    <w:uiPriority w:val="9"/>
    <w:semiHidden/>
    <w:unhideWhenUsed/>
    <w:qFormat/>
    <w:pPr>
      <w:spacing w:before="200" w:after="0"/>
      <w:outlineLvl w:val="7"/>
    </w:pPr>
    <w:rPr>
      <w:rFonts w:asciiTheme="majorHAnsi" w:eastAsiaTheme="majorEastAsia" w:hAnsiTheme="majorHAnsi" w:cstheme="majorBidi"/>
      <w:caps/>
      <w:spacing w:val="10"/>
      <w:sz w:val="18"/>
      <w:szCs w:val="18"/>
    </w:rPr>
  </w:style>
  <w:style w:type="paragraph" w:styleId="Ttulo9">
    <w:name w:val="heading 9"/>
    <w:basedOn w:val="Normal"/>
    <w:next w:val="Normal"/>
    <w:link w:val="Ttulo9Car"/>
    <w:uiPriority w:val="9"/>
    <w:semiHidden/>
    <w:unhideWhenUsed/>
    <w:qFormat/>
    <w:pPr>
      <w:spacing w:before="200" w:after="0"/>
      <w:outlineLvl w:val="8"/>
    </w:pPr>
    <w:rPr>
      <w:rFonts w:asciiTheme="majorHAnsi" w:eastAsiaTheme="majorEastAsia" w:hAnsiTheme="majorHAnsi" w:cstheme="majorBidi"/>
      <w:i/>
      <w:iCs/>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B5DC3"/>
    <w:rPr>
      <w:rFonts w:ascii="Calibri Light" w:eastAsiaTheme="majorEastAsia" w:hAnsi="Calibri Light" w:cstheme="majorBidi"/>
      <w:caps/>
      <w:color w:val="FFFFFF" w:themeColor="background1"/>
      <w:spacing w:val="15"/>
      <w:shd w:val="clear" w:color="auto" w:fill="63A537" w:themeFill="text2"/>
    </w:rPr>
  </w:style>
  <w:style w:type="character" w:customStyle="1" w:styleId="Ttulo2Car">
    <w:name w:val="Título 2 Car"/>
    <w:basedOn w:val="Fuentedeprrafopredeter"/>
    <w:link w:val="Ttulo2"/>
    <w:uiPriority w:val="9"/>
    <w:rsid w:val="002B5DC3"/>
    <w:rPr>
      <w:rFonts w:ascii="Calibri Light" w:eastAsiaTheme="majorEastAsia" w:hAnsi="Calibri Light" w:cstheme="majorBidi"/>
      <w:caps/>
      <w:spacing w:val="15"/>
      <w:sz w:val="20"/>
      <w:shd w:val="clear" w:color="auto" w:fill="DFF0D3" w:themeFill="text2" w:themeFillTint="33"/>
    </w:rPr>
  </w:style>
  <w:style w:type="character" w:customStyle="1" w:styleId="Ttulo3Car">
    <w:name w:val="Título 3 Car"/>
    <w:basedOn w:val="Fuentedeprrafopredeter"/>
    <w:link w:val="Ttulo3"/>
    <w:uiPriority w:val="9"/>
    <w:rPr>
      <w:rFonts w:asciiTheme="majorHAnsi" w:eastAsiaTheme="majorEastAsia" w:hAnsiTheme="majorHAnsi" w:cstheme="majorBidi"/>
      <w:caps/>
      <w:color w:val="31521B" w:themeColor="text2" w:themeShade="80"/>
      <w:spacing w:val="15"/>
    </w:rPr>
  </w:style>
  <w:style w:type="table" w:styleId="Tablaconcuadrcula">
    <w:name w:val="Table Grid"/>
    <w:basedOn w:val="Tablanormal"/>
    <w:uiPriority w:val="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Puesto">
    <w:name w:val="Title"/>
    <w:basedOn w:val="Normal"/>
    <w:next w:val="Normal"/>
    <w:link w:val="PuestoCar"/>
    <w:uiPriority w:val="10"/>
    <w:qFormat/>
    <w:pPr>
      <w:spacing w:before="0" w:after="0"/>
    </w:pPr>
    <w:rPr>
      <w:rFonts w:asciiTheme="majorHAnsi" w:eastAsiaTheme="majorEastAsia" w:hAnsiTheme="majorHAnsi" w:cstheme="majorBidi"/>
      <w:caps/>
      <w:color w:val="63A537" w:themeColor="text2"/>
      <w:spacing w:val="10"/>
      <w:sz w:val="52"/>
      <w:szCs w:val="52"/>
    </w:rPr>
  </w:style>
  <w:style w:type="character" w:customStyle="1" w:styleId="PuestoCar">
    <w:name w:val="Puesto Car"/>
    <w:basedOn w:val="Fuentedeprrafopredeter"/>
    <w:link w:val="Puesto"/>
    <w:uiPriority w:val="10"/>
    <w:rPr>
      <w:rFonts w:asciiTheme="majorHAnsi" w:eastAsiaTheme="majorEastAsia" w:hAnsiTheme="majorHAnsi" w:cstheme="majorBidi"/>
      <w:caps/>
      <w:color w:val="63A537" w:themeColor="text2"/>
      <w:spacing w:val="10"/>
      <w:sz w:val="52"/>
      <w:szCs w:val="52"/>
    </w:rPr>
  </w:style>
  <w:style w:type="paragraph" w:styleId="Subttulo">
    <w:name w:val="Subtitle"/>
    <w:basedOn w:val="Normal"/>
    <w:next w:val="Normal"/>
    <w:link w:val="SubttuloCar"/>
    <w:uiPriority w:val="11"/>
    <w:qFormat/>
    <w:pPr>
      <w:spacing w:before="0" w:after="500" w:line="240" w:lineRule="auto"/>
    </w:pPr>
    <w:rPr>
      <w:caps/>
      <w:color w:val="595959" w:themeColor="text1" w:themeTint="A6"/>
      <w:spacing w:val="10"/>
      <w:sz w:val="21"/>
      <w:szCs w:val="21"/>
    </w:rPr>
  </w:style>
  <w:style w:type="character" w:customStyle="1" w:styleId="SubttuloCar">
    <w:name w:val="Subtítulo Car"/>
    <w:basedOn w:val="Fuentedeprrafopredeter"/>
    <w:link w:val="Subttulo"/>
    <w:uiPriority w:val="11"/>
    <w:rPr>
      <w:caps/>
      <w:color w:val="595959" w:themeColor="text1" w:themeTint="A6"/>
      <w:spacing w:val="10"/>
      <w:sz w:val="21"/>
      <w:szCs w:val="21"/>
    </w:rPr>
  </w:style>
  <w:style w:type="paragraph" w:styleId="Prrafodelista">
    <w:name w:val="List Paragraph"/>
    <w:basedOn w:val="Normal"/>
    <w:uiPriority w:val="34"/>
    <w:qFormat/>
    <w:pPr>
      <w:ind w:left="720"/>
      <w:contextualSpacing/>
    </w:pPr>
  </w:style>
  <w:style w:type="character" w:styleId="Referenciasutil">
    <w:name w:val="Subtle Reference"/>
    <w:uiPriority w:val="31"/>
    <w:qFormat/>
    <w:rPr>
      <w:b w:val="0"/>
      <w:bCs w:val="0"/>
      <w:color w:val="63A537" w:themeColor="text2"/>
    </w:rPr>
  </w:style>
  <w:style w:type="character" w:styleId="nfasissutil">
    <w:name w:val="Subtle Emphasis"/>
    <w:uiPriority w:val="19"/>
    <w:qFormat/>
    <w:rPr>
      <w:i/>
      <w:iCs/>
      <w:color w:val="31521B" w:themeColor="text2" w:themeShade="80"/>
    </w:rPr>
  </w:style>
  <w:style w:type="character" w:styleId="nfasis">
    <w:name w:val="Emphasis"/>
    <w:uiPriority w:val="20"/>
    <w:qFormat/>
    <w:rPr>
      <w:caps/>
      <w:color w:val="auto"/>
      <w:spacing w:val="5"/>
    </w:rPr>
  </w:style>
  <w:style w:type="paragraph" w:styleId="Cita">
    <w:name w:val="Quote"/>
    <w:basedOn w:val="Normal"/>
    <w:next w:val="Normal"/>
    <w:link w:val="CitaCar"/>
    <w:uiPriority w:val="29"/>
    <w:qFormat/>
    <w:pPr>
      <w:ind w:left="1080" w:right="1080"/>
      <w:jc w:val="center"/>
    </w:pPr>
    <w:rPr>
      <w:i/>
      <w:iCs/>
      <w:sz w:val="24"/>
      <w:szCs w:val="24"/>
    </w:rPr>
  </w:style>
  <w:style w:type="character" w:customStyle="1" w:styleId="CitaCar">
    <w:name w:val="Cita Car"/>
    <w:basedOn w:val="Fuentedeprrafopredeter"/>
    <w:link w:val="Cita"/>
    <w:uiPriority w:val="29"/>
    <w:rPr>
      <w:i/>
      <w:iCs/>
      <w:sz w:val="24"/>
      <w:szCs w:val="24"/>
    </w:rPr>
  </w:style>
  <w:style w:type="character" w:styleId="nfasisintenso">
    <w:name w:val="Intense Emphasis"/>
    <w:uiPriority w:val="21"/>
    <w:qFormat/>
    <w:rPr>
      <w:b/>
      <w:bCs/>
      <w:caps/>
      <w:color w:val="31521B" w:themeColor="text2" w:themeShade="80"/>
      <w:spacing w:val="10"/>
    </w:rPr>
  </w:style>
  <w:style w:type="paragraph" w:styleId="Citadestacada">
    <w:name w:val="Intense Quote"/>
    <w:basedOn w:val="Normal"/>
    <w:next w:val="Normal"/>
    <w:link w:val="CitadestacadaCar"/>
    <w:uiPriority w:val="30"/>
    <w:qFormat/>
    <w:pPr>
      <w:spacing w:before="240" w:after="240" w:line="240" w:lineRule="auto"/>
      <w:ind w:left="1080" w:right="1080"/>
      <w:jc w:val="center"/>
    </w:pPr>
    <w:rPr>
      <w:color w:val="63A537" w:themeColor="text2"/>
      <w:sz w:val="24"/>
      <w:szCs w:val="24"/>
    </w:rPr>
  </w:style>
  <w:style w:type="character" w:customStyle="1" w:styleId="CitadestacadaCar">
    <w:name w:val="Cita destacada Car"/>
    <w:basedOn w:val="Fuentedeprrafopredeter"/>
    <w:link w:val="Citadestacada"/>
    <w:uiPriority w:val="30"/>
    <w:rPr>
      <w:color w:val="63A537" w:themeColor="text2"/>
      <w:sz w:val="24"/>
      <w:szCs w:val="24"/>
    </w:rPr>
  </w:style>
  <w:style w:type="character" w:customStyle="1" w:styleId="Ttulo4Car">
    <w:name w:val="Título 4 Car"/>
    <w:basedOn w:val="Fuentedeprrafopredeter"/>
    <w:link w:val="Ttulo4"/>
    <w:uiPriority w:val="9"/>
    <w:rPr>
      <w:rFonts w:asciiTheme="majorHAnsi" w:eastAsiaTheme="majorEastAsia" w:hAnsiTheme="majorHAnsi" w:cstheme="majorBidi"/>
      <w:caps/>
      <w:color w:val="4A7B29" w:themeColor="text2" w:themeShade="BF"/>
      <w:spacing w:val="10"/>
    </w:rPr>
  </w:style>
  <w:style w:type="character" w:customStyle="1" w:styleId="Ttulo5Car">
    <w:name w:val="Título 5 Car"/>
    <w:basedOn w:val="Fuentedeprrafopredeter"/>
    <w:link w:val="Ttulo5"/>
    <w:uiPriority w:val="9"/>
    <w:rPr>
      <w:rFonts w:asciiTheme="majorHAnsi" w:eastAsiaTheme="majorEastAsia" w:hAnsiTheme="majorHAnsi" w:cstheme="majorBidi"/>
      <w:caps/>
      <w:color w:val="4A7B29" w:themeColor="text2" w:themeShade="BF"/>
      <w:spacing w:val="10"/>
    </w:rPr>
  </w:style>
  <w:style w:type="character" w:customStyle="1" w:styleId="Ttulo6Car">
    <w:name w:val="Título 6 Car"/>
    <w:basedOn w:val="Fuentedeprrafopredeter"/>
    <w:link w:val="Ttulo6"/>
    <w:uiPriority w:val="9"/>
    <w:rPr>
      <w:rFonts w:asciiTheme="majorHAnsi" w:eastAsiaTheme="majorEastAsia" w:hAnsiTheme="majorHAnsi" w:cstheme="majorBidi"/>
      <w:caps/>
      <w:color w:val="4A7B29" w:themeColor="text2" w:themeShade="BF"/>
      <w:spacing w:val="10"/>
    </w:rPr>
  </w:style>
  <w:style w:type="character" w:customStyle="1" w:styleId="Ttulo7Car">
    <w:name w:val="Título 7 Car"/>
    <w:basedOn w:val="Fuentedeprrafopredeter"/>
    <w:link w:val="Ttulo7"/>
    <w:uiPriority w:val="9"/>
    <w:rPr>
      <w:rFonts w:asciiTheme="majorHAnsi" w:eastAsiaTheme="majorEastAsia" w:hAnsiTheme="majorHAnsi" w:cstheme="majorBidi"/>
      <w:caps/>
      <w:color w:val="4A7B29" w:themeColor="text2" w:themeShade="BF"/>
      <w:spacing w:val="10"/>
    </w:rPr>
  </w:style>
  <w:style w:type="character" w:customStyle="1" w:styleId="Ttulo8Car">
    <w:name w:val="Título 8 Car"/>
    <w:basedOn w:val="Fuentedeprrafopredeter"/>
    <w:link w:val="Ttulo8"/>
    <w:uiPriority w:val="9"/>
    <w:rPr>
      <w:rFonts w:asciiTheme="majorHAnsi" w:eastAsiaTheme="majorEastAsia" w:hAnsiTheme="majorHAnsi" w:cstheme="majorBidi"/>
      <w:caps/>
      <w:spacing w:val="10"/>
      <w:sz w:val="18"/>
      <w:szCs w:val="18"/>
    </w:rPr>
  </w:style>
  <w:style w:type="character" w:customStyle="1" w:styleId="Ttulo9Car">
    <w:name w:val="Título 9 Car"/>
    <w:basedOn w:val="Fuentedeprrafopredeter"/>
    <w:link w:val="Ttulo9"/>
    <w:uiPriority w:val="9"/>
    <w:rPr>
      <w:rFonts w:asciiTheme="majorHAnsi" w:eastAsiaTheme="majorEastAsia" w:hAnsiTheme="majorHAnsi" w:cstheme="majorBidi"/>
      <w:i/>
      <w:iCs/>
      <w:caps/>
      <w:spacing w:val="10"/>
      <w:sz w:val="18"/>
      <w:szCs w:val="18"/>
    </w:rPr>
  </w:style>
  <w:style w:type="paragraph" w:styleId="Sinespaciado">
    <w:name w:val="No Spacing"/>
    <w:link w:val="SinespaciadoCar"/>
    <w:uiPriority w:val="1"/>
    <w:qFormat/>
    <w:pPr>
      <w:spacing w:after="0" w:line="240" w:lineRule="auto"/>
    </w:pPr>
  </w:style>
  <w:style w:type="character" w:styleId="Ttulodellibro">
    <w:name w:val="Book Title"/>
    <w:uiPriority w:val="33"/>
    <w:qFormat/>
    <w:rPr>
      <w:b/>
      <w:bCs/>
      <w:i/>
      <w:iCs/>
      <w:spacing w:val="0"/>
    </w:rPr>
  </w:style>
  <w:style w:type="paragraph" w:styleId="Descripcin">
    <w:name w:val="caption"/>
    <w:basedOn w:val="Normal"/>
    <w:next w:val="Normal"/>
    <w:uiPriority w:val="35"/>
    <w:semiHidden/>
    <w:unhideWhenUsed/>
    <w:qFormat/>
    <w:rPr>
      <w:b/>
      <w:bCs/>
      <w:color w:val="4A7B29" w:themeColor="text2" w:themeShade="BF"/>
      <w:sz w:val="16"/>
      <w:szCs w:val="16"/>
    </w:rPr>
  </w:style>
  <w:style w:type="character" w:styleId="Referenciaintensa">
    <w:name w:val="Intense Reference"/>
    <w:uiPriority w:val="32"/>
    <w:qFormat/>
    <w:rPr>
      <w:b w:val="0"/>
      <w:bCs w:val="0"/>
      <w:i/>
      <w:iCs/>
      <w:caps/>
      <w:color w:val="63A537" w:themeColor="text2"/>
    </w:rPr>
  </w:style>
  <w:style w:type="character" w:customStyle="1" w:styleId="SinespaciadoCar">
    <w:name w:val="Sin espaciado Car"/>
    <w:basedOn w:val="Fuentedeprrafopredeter"/>
    <w:link w:val="Sinespaciado"/>
    <w:uiPriority w:val="1"/>
  </w:style>
  <w:style w:type="character" w:styleId="Textoennegrita">
    <w:name w:val="Strong"/>
    <w:uiPriority w:val="22"/>
    <w:qFormat/>
    <w:rPr>
      <w:b/>
      <w:bCs/>
    </w:rPr>
  </w:style>
  <w:style w:type="paragraph" w:styleId="TtulodeTDC">
    <w:name w:val="TOC Heading"/>
    <w:basedOn w:val="Ttulo1"/>
    <w:next w:val="Normal"/>
    <w:uiPriority w:val="39"/>
    <w:unhideWhenUsed/>
    <w:qFormat/>
    <w:pPr>
      <w:outlineLvl w:val="9"/>
    </w:pPr>
  </w:style>
  <w:style w:type="paragraph" w:styleId="Encabezado">
    <w:name w:val="header"/>
    <w:basedOn w:val="Normal"/>
    <w:link w:val="EncabezadoCar"/>
    <w:uiPriority w:val="99"/>
    <w:unhideWhenUsed/>
    <w:rsid w:val="009372CD"/>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9372CD"/>
  </w:style>
  <w:style w:type="paragraph" w:styleId="Piedepgina">
    <w:name w:val="footer"/>
    <w:basedOn w:val="Normal"/>
    <w:link w:val="PiedepginaCar"/>
    <w:uiPriority w:val="99"/>
    <w:unhideWhenUsed/>
    <w:rsid w:val="009372CD"/>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9372CD"/>
  </w:style>
  <w:style w:type="table" w:styleId="Tabladecuadrcula3-nfasis1">
    <w:name w:val="Grid Table 3 Accent 1"/>
    <w:basedOn w:val="Tablanormal"/>
    <w:uiPriority w:val="48"/>
    <w:rsid w:val="008F7DA3"/>
    <w:pPr>
      <w:spacing w:after="0" w:line="240" w:lineRule="auto"/>
    </w:pPr>
    <w:tblPr>
      <w:tblStyleRowBandSize w:val="1"/>
      <w:tblStyleColBandSize w:val="1"/>
      <w:tblInd w:w="0" w:type="dxa"/>
      <w:tblBorders>
        <w:top w:val="single" w:sz="4" w:space="0" w:color="C1DF87" w:themeColor="accent1" w:themeTint="99"/>
        <w:left w:val="single" w:sz="4" w:space="0" w:color="C1DF87" w:themeColor="accent1" w:themeTint="99"/>
        <w:bottom w:val="single" w:sz="4" w:space="0" w:color="C1DF87" w:themeColor="accent1" w:themeTint="99"/>
        <w:right w:val="single" w:sz="4" w:space="0" w:color="C1DF87" w:themeColor="accent1" w:themeTint="99"/>
        <w:insideH w:val="single" w:sz="4" w:space="0" w:color="C1DF87" w:themeColor="accent1" w:themeTint="99"/>
        <w:insideV w:val="single" w:sz="4" w:space="0" w:color="C1DF87"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4D7" w:themeFill="accent1" w:themeFillTint="33"/>
      </w:tcPr>
    </w:tblStylePr>
    <w:tblStylePr w:type="band1Horz">
      <w:tblPr/>
      <w:tcPr>
        <w:shd w:val="clear" w:color="auto" w:fill="EAF4D7" w:themeFill="accent1" w:themeFillTint="33"/>
      </w:tcPr>
    </w:tblStylePr>
    <w:tblStylePr w:type="neCell">
      <w:tblPr/>
      <w:tcPr>
        <w:tcBorders>
          <w:bottom w:val="single" w:sz="4" w:space="0" w:color="C1DF87" w:themeColor="accent1" w:themeTint="99"/>
        </w:tcBorders>
      </w:tcPr>
    </w:tblStylePr>
    <w:tblStylePr w:type="nwCell">
      <w:tblPr/>
      <w:tcPr>
        <w:tcBorders>
          <w:bottom w:val="single" w:sz="4" w:space="0" w:color="C1DF87" w:themeColor="accent1" w:themeTint="99"/>
        </w:tcBorders>
      </w:tcPr>
    </w:tblStylePr>
    <w:tblStylePr w:type="seCell">
      <w:tblPr/>
      <w:tcPr>
        <w:tcBorders>
          <w:top w:val="single" w:sz="4" w:space="0" w:color="C1DF87" w:themeColor="accent1" w:themeTint="99"/>
        </w:tcBorders>
      </w:tcPr>
    </w:tblStylePr>
    <w:tblStylePr w:type="swCell">
      <w:tblPr/>
      <w:tcPr>
        <w:tcBorders>
          <w:top w:val="single" w:sz="4" w:space="0" w:color="C1DF87" w:themeColor="accent1" w:themeTint="99"/>
        </w:tcBorders>
      </w:tcPr>
    </w:tblStylePr>
  </w:style>
  <w:style w:type="table" w:styleId="Tabladecuadrcula5oscura-nfasis1">
    <w:name w:val="Grid Table 5 Dark Accent 1"/>
    <w:basedOn w:val="Tablanormal"/>
    <w:uiPriority w:val="50"/>
    <w:rsid w:val="00B677C3"/>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AF4D7"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9CB38"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9CB38"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9CB38"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9CB38" w:themeFill="accent1"/>
      </w:tcPr>
    </w:tblStylePr>
    <w:tblStylePr w:type="band1Vert">
      <w:tblPr/>
      <w:tcPr>
        <w:shd w:val="clear" w:color="auto" w:fill="D6EAAF" w:themeFill="accent1" w:themeFillTint="66"/>
      </w:tcPr>
    </w:tblStylePr>
    <w:tblStylePr w:type="band1Horz">
      <w:tblPr/>
      <w:tcPr>
        <w:shd w:val="clear" w:color="auto" w:fill="D6EAAF" w:themeFill="accent1" w:themeFillTint="66"/>
      </w:tcPr>
    </w:tblStylePr>
  </w:style>
  <w:style w:type="table" w:styleId="Tabladecuadrcula4-nfasis2">
    <w:name w:val="Grid Table 4 Accent 2"/>
    <w:basedOn w:val="Tablanormal"/>
    <w:uiPriority w:val="49"/>
    <w:rsid w:val="00B677C3"/>
    <w:pPr>
      <w:spacing w:after="0" w:line="240" w:lineRule="auto"/>
    </w:pPr>
    <w:tblPr>
      <w:tblStyleRowBandSize w:val="1"/>
      <w:tblStyleColBandSize w:val="1"/>
      <w:tblInd w:w="0" w:type="dxa"/>
      <w:tblBorders>
        <w:top w:val="single" w:sz="4" w:space="0" w:color="9FD37C" w:themeColor="accent2" w:themeTint="99"/>
        <w:left w:val="single" w:sz="4" w:space="0" w:color="9FD37C" w:themeColor="accent2" w:themeTint="99"/>
        <w:bottom w:val="single" w:sz="4" w:space="0" w:color="9FD37C" w:themeColor="accent2" w:themeTint="99"/>
        <w:right w:val="single" w:sz="4" w:space="0" w:color="9FD37C" w:themeColor="accent2" w:themeTint="99"/>
        <w:insideH w:val="single" w:sz="4" w:space="0" w:color="9FD37C" w:themeColor="accent2" w:themeTint="99"/>
        <w:insideV w:val="single" w:sz="4" w:space="0" w:color="9FD37C"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63A537" w:themeColor="accent2"/>
          <w:left w:val="single" w:sz="4" w:space="0" w:color="63A537" w:themeColor="accent2"/>
          <w:bottom w:val="single" w:sz="4" w:space="0" w:color="63A537" w:themeColor="accent2"/>
          <w:right w:val="single" w:sz="4" w:space="0" w:color="63A537" w:themeColor="accent2"/>
          <w:insideH w:val="nil"/>
          <w:insideV w:val="nil"/>
        </w:tcBorders>
        <w:shd w:val="clear" w:color="auto" w:fill="63A537" w:themeFill="accent2"/>
      </w:tcPr>
    </w:tblStylePr>
    <w:tblStylePr w:type="lastRow">
      <w:rPr>
        <w:b/>
        <w:bCs/>
      </w:rPr>
      <w:tblPr/>
      <w:tcPr>
        <w:tcBorders>
          <w:top w:val="double" w:sz="4" w:space="0" w:color="63A537" w:themeColor="accent2"/>
        </w:tcBorders>
      </w:tcPr>
    </w:tblStylePr>
    <w:tblStylePr w:type="firstCol">
      <w:rPr>
        <w:b/>
        <w:bCs/>
      </w:rPr>
    </w:tblStylePr>
    <w:tblStylePr w:type="lastCol">
      <w:rPr>
        <w:b/>
        <w:bCs/>
      </w:rPr>
    </w:tblStylePr>
    <w:tblStylePr w:type="band1Vert">
      <w:tblPr/>
      <w:tcPr>
        <w:shd w:val="clear" w:color="auto" w:fill="DFF0D3" w:themeFill="accent2" w:themeFillTint="33"/>
      </w:tcPr>
    </w:tblStylePr>
    <w:tblStylePr w:type="band1Horz">
      <w:tblPr/>
      <w:tcPr>
        <w:shd w:val="clear" w:color="auto" w:fill="DFF0D3" w:themeFill="accent2" w:themeFillTint="33"/>
      </w:tcPr>
    </w:tblStylePr>
  </w:style>
  <w:style w:type="table" w:styleId="Tabladecuadrcula5oscura-nfasis2">
    <w:name w:val="Grid Table 5 Dark Accent 2"/>
    <w:basedOn w:val="Tablanormal"/>
    <w:uiPriority w:val="50"/>
    <w:rsid w:val="00B677C3"/>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FF0D3"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3A537"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3A537"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3A537"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3A537" w:themeFill="accent2"/>
      </w:tcPr>
    </w:tblStylePr>
    <w:tblStylePr w:type="band1Vert">
      <w:tblPr/>
      <w:tcPr>
        <w:shd w:val="clear" w:color="auto" w:fill="BFE2A8" w:themeFill="accent2" w:themeFillTint="66"/>
      </w:tcPr>
    </w:tblStylePr>
    <w:tblStylePr w:type="band1Horz">
      <w:tblPr/>
      <w:tcPr>
        <w:shd w:val="clear" w:color="auto" w:fill="BFE2A8" w:themeFill="accent2" w:themeFillTint="66"/>
      </w:tcPr>
    </w:tblStylePr>
  </w:style>
  <w:style w:type="paragraph" w:styleId="TDC3">
    <w:name w:val="toc 3"/>
    <w:basedOn w:val="Normal"/>
    <w:next w:val="Normal"/>
    <w:autoRedefine/>
    <w:uiPriority w:val="39"/>
    <w:unhideWhenUsed/>
    <w:rsid w:val="00A93C94"/>
    <w:pPr>
      <w:spacing w:after="100"/>
      <w:ind w:left="440"/>
    </w:pPr>
  </w:style>
  <w:style w:type="paragraph" w:styleId="TDC1">
    <w:name w:val="toc 1"/>
    <w:basedOn w:val="Normal"/>
    <w:next w:val="Normal"/>
    <w:autoRedefine/>
    <w:uiPriority w:val="39"/>
    <w:unhideWhenUsed/>
    <w:rsid w:val="00A93C94"/>
    <w:pPr>
      <w:spacing w:after="100"/>
    </w:pPr>
  </w:style>
  <w:style w:type="paragraph" w:styleId="TDC2">
    <w:name w:val="toc 2"/>
    <w:basedOn w:val="Normal"/>
    <w:next w:val="Normal"/>
    <w:autoRedefine/>
    <w:uiPriority w:val="39"/>
    <w:unhideWhenUsed/>
    <w:rsid w:val="00A93C94"/>
    <w:pPr>
      <w:spacing w:after="100"/>
      <w:ind w:left="220"/>
    </w:pPr>
  </w:style>
  <w:style w:type="character" w:styleId="Hipervnculo">
    <w:name w:val="Hyperlink"/>
    <w:basedOn w:val="Fuentedeprrafopredeter"/>
    <w:uiPriority w:val="99"/>
    <w:unhideWhenUsed/>
    <w:rsid w:val="00A93C94"/>
    <w:rPr>
      <w:color w:val="EE7B08" w:themeColor="hyperlink"/>
      <w:u w:val="single"/>
    </w:rPr>
  </w:style>
  <w:style w:type="paragraph" w:styleId="Textodeglobo">
    <w:name w:val="Balloon Text"/>
    <w:basedOn w:val="Normal"/>
    <w:link w:val="TextodegloboCar"/>
    <w:uiPriority w:val="99"/>
    <w:semiHidden/>
    <w:unhideWhenUsed/>
    <w:rsid w:val="003277EF"/>
    <w:pPr>
      <w:spacing w:before="0"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3277EF"/>
    <w:rPr>
      <w:rFonts w:ascii="Segoe UI" w:hAnsi="Segoe UI" w:cs="Segoe UI"/>
      <w:sz w:val="18"/>
      <w:szCs w:val="18"/>
    </w:rPr>
  </w:style>
  <w:style w:type="paragraph" w:styleId="Sangradetextonormal">
    <w:name w:val="Body Text Indent"/>
    <w:basedOn w:val="Normal"/>
    <w:link w:val="SangradetextonormalCar"/>
    <w:rsid w:val="00194120"/>
    <w:pPr>
      <w:spacing w:before="0" w:after="0" w:line="240" w:lineRule="auto"/>
      <w:ind w:left="2127" w:hanging="2127"/>
    </w:pPr>
    <w:rPr>
      <w:rFonts w:ascii="Arial" w:eastAsia="Times New Roman" w:hAnsi="Arial" w:cs="Times New Roman"/>
      <w:szCs w:val="20"/>
      <w:lang w:val="es-ES_tradnl" w:eastAsia="en-US"/>
    </w:rPr>
  </w:style>
  <w:style w:type="character" w:customStyle="1" w:styleId="SangradetextonormalCar">
    <w:name w:val="Sangría de texto normal Car"/>
    <w:basedOn w:val="Fuentedeprrafopredeter"/>
    <w:link w:val="Sangradetextonormal"/>
    <w:rsid w:val="00194120"/>
    <w:rPr>
      <w:rFonts w:ascii="Arial" w:eastAsia="Times New Roman" w:hAnsi="Arial" w:cs="Times New Roman"/>
      <w:szCs w:val="20"/>
      <w:lang w:val="es-ES_tradnl" w:eastAsia="en-US"/>
    </w:rPr>
  </w:style>
  <w:style w:type="character" w:customStyle="1" w:styleId="apple-converted-space">
    <w:name w:val="apple-converted-space"/>
    <w:basedOn w:val="Fuentedeprrafopredeter"/>
    <w:rsid w:val="00D07B80"/>
  </w:style>
  <w:style w:type="paragraph" w:styleId="Revisin">
    <w:name w:val="Revision"/>
    <w:hidden/>
    <w:uiPriority w:val="99"/>
    <w:semiHidden/>
    <w:rsid w:val="008057C0"/>
    <w:pPr>
      <w:spacing w:before="0"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387925813">
      <w:bodyDiv w:val="1"/>
      <w:marLeft w:val="0"/>
      <w:marRight w:val="0"/>
      <w:marTop w:val="0"/>
      <w:marBottom w:val="0"/>
      <w:divBdr>
        <w:top w:val="none" w:sz="0" w:space="0" w:color="auto"/>
        <w:left w:val="none" w:sz="0" w:space="0" w:color="auto"/>
        <w:bottom w:val="none" w:sz="0" w:space="0" w:color="auto"/>
        <w:right w:val="none" w:sz="0" w:space="0" w:color="auto"/>
      </w:divBdr>
    </w:div>
    <w:div w:id="500047098">
      <w:bodyDiv w:val="1"/>
      <w:marLeft w:val="0"/>
      <w:marRight w:val="0"/>
      <w:marTop w:val="0"/>
      <w:marBottom w:val="0"/>
      <w:divBdr>
        <w:top w:val="none" w:sz="0" w:space="0" w:color="auto"/>
        <w:left w:val="none" w:sz="0" w:space="0" w:color="auto"/>
        <w:bottom w:val="none" w:sz="0" w:space="0" w:color="auto"/>
        <w:right w:val="none" w:sz="0" w:space="0" w:color="auto"/>
      </w:divBdr>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950165974">
      <w:bodyDiv w:val="1"/>
      <w:marLeft w:val="0"/>
      <w:marRight w:val="0"/>
      <w:marTop w:val="0"/>
      <w:marBottom w:val="0"/>
      <w:divBdr>
        <w:top w:val="none" w:sz="0" w:space="0" w:color="auto"/>
        <w:left w:val="none" w:sz="0" w:space="0" w:color="auto"/>
        <w:bottom w:val="none" w:sz="0" w:space="0" w:color="auto"/>
        <w:right w:val="none" w:sz="0" w:space="0" w:color="auto"/>
      </w:divBdr>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119446203">
      <w:bodyDiv w:val="1"/>
      <w:marLeft w:val="0"/>
      <w:marRight w:val="0"/>
      <w:marTop w:val="0"/>
      <w:marBottom w:val="0"/>
      <w:divBdr>
        <w:top w:val="none" w:sz="0" w:space="0" w:color="auto"/>
        <w:left w:val="none" w:sz="0" w:space="0" w:color="auto"/>
        <w:bottom w:val="none" w:sz="0" w:space="0" w:color="auto"/>
        <w:right w:val="none" w:sz="0" w:space="0" w:color="auto"/>
      </w:divBdr>
    </w:div>
    <w:div w:id="1340934528">
      <w:bodyDiv w:val="1"/>
      <w:marLeft w:val="0"/>
      <w:marRight w:val="0"/>
      <w:marTop w:val="0"/>
      <w:marBottom w:val="0"/>
      <w:divBdr>
        <w:top w:val="none" w:sz="0" w:space="0" w:color="auto"/>
        <w:left w:val="none" w:sz="0" w:space="0" w:color="auto"/>
        <w:bottom w:val="none" w:sz="0" w:space="0" w:color="auto"/>
        <w:right w:val="none" w:sz="0" w:space="0" w:color="auto"/>
      </w:divBdr>
    </w:div>
    <w:div w:id="1486700576">
      <w:bodyDiv w:val="1"/>
      <w:marLeft w:val="0"/>
      <w:marRight w:val="0"/>
      <w:marTop w:val="0"/>
      <w:marBottom w:val="0"/>
      <w:divBdr>
        <w:top w:val="none" w:sz="0" w:space="0" w:color="auto"/>
        <w:left w:val="none" w:sz="0" w:space="0" w:color="auto"/>
        <w:bottom w:val="none" w:sz="0" w:space="0" w:color="auto"/>
        <w:right w:val="none" w:sz="0" w:space="0" w:color="auto"/>
      </w:divBdr>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hyperlink" Target="http://www.ligaprivada.es/" TargetMode="External"/><Relationship Id="rId3" Type="http://schemas.openxmlformats.org/officeDocument/2006/relationships/customXml" Target="../customXml/item3.xml"/><Relationship Id="rId21" Type="http://schemas.openxmlformats.org/officeDocument/2006/relationships/hyperlink" Target="mailto:fallemand@outlook.com.ar" TargetMode="Externa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hyperlink" Target="http://www.webramientas.com/details_res.php?sbres_id=2064" TargetMode="External"/><Relationship Id="rId2" Type="http://schemas.openxmlformats.org/officeDocument/2006/relationships/customXml" Target="../customXml/item2.xml"/><Relationship Id="rId16" Type="http://schemas.openxmlformats.org/officeDocument/2006/relationships/hyperlink" Target="http://www.konkuri.com"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gif"/><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hyperlink" Target="http://www.tornealia.com/gestion_de_torneos" TargetMode="External"/><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hyperlink" Target="mailto:florenciarojasamaya@gmail.com" TargetMode="External"/></Relationships>
</file>

<file path=word/_rels/header1.xml.rels><?xml version="1.0" encoding="UTF-8" standalone="yes"?>
<Relationships xmlns="http://schemas.openxmlformats.org/package/2006/relationships"><Relationship Id="rId3" Type="http://schemas.openxmlformats.org/officeDocument/2006/relationships/image" Target="media/image7.png"/><Relationship Id="rId2" Type="http://schemas.openxmlformats.org/officeDocument/2006/relationships/image" Target="media/image2.gif"/><Relationship Id="rId1"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lor\AppData\Roaming\Microsoft\Plantillas\Dise&#241;o%20con%20bandas.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8.jpeg"/></Relationships>
</file>

<file path=word/theme/theme1.xml><?xml version="1.0" encoding="utf-8"?>
<a:theme xmlns:a="http://schemas.openxmlformats.org/drawingml/2006/main" name="Banded">
  <a:themeElements>
    <a:clrScheme name="Personalizado 3">
      <a:dk1>
        <a:sysClr val="windowText" lastClr="000000"/>
      </a:dk1>
      <a:lt1>
        <a:sysClr val="window" lastClr="FFFFFF"/>
      </a:lt1>
      <a:dk2>
        <a:srgbClr val="63A537"/>
      </a:dk2>
      <a:lt2>
        <a:srgbClr val="E2DFCC"/>
      </a:lt2>
      <a:accent1>
        <a:srgbClr val="99CB38"/>
      </a:accent1>
      <a:accent2>
        <a:srgbClr val="63A537"/>
      </a:accent2>
      <a:accent3>
        <a:srgbClr val="37A76F"/>
      </a:accent3>
      <a:accent4>
        <a:srgbClr val="44C1A3"/>
      </a:accent4>
      <a:accent5>
        <a:srgbClr val="4EB3CF"/>
      </a:accent5>
      <a:accent6>
        <a:srgbClr val="51C3F9"/>
      </a:accent6>
      <a:hlink>
        <a:srgbClr val="EE7B08"/>
      </a:hlink>
      <a:folHlink>
        <a:srgbClr val="977B2D"/>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UTN FRC</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F740C13-C6A2-43D3-86C5-4CBB969C2CB1}">
  <ds:schemaRefs>
    <ds:schemaRef ds:uri="http://schemas.microsoft.com/sharepoint/v3/contenttype/forms"/>
  </ds:schemaRefs>
</ds:datastoreItem>
</file>

<file path=customXml/itemProps3.xml><?xml version="1.0" encoding="utf-8"?>
<ds:datastoreItem xmlns:ds="http://schemas.openxmlformats.org/officeDocument/2006/customXml" ds:itemID="{FDD8FD29-AB05-4687-ACD9-86EE8ED288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Diseño con bandas</Template>
  <TotalTime>658</TotalTime>
  <Pages>20</Pages>
  <Words>4736</Words>
  <Characters>26049</Characters>
  <Application>Microsoft Office Word</Application>
  <DocSecurity>0</DocSecurity>
  <Lines>217</Lines>
  <Paragraphs>61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Título del Documento</vt:lpstr>
      <vt:lpstr/>
    </vt:vector>
  </TitlesOfParts>
  <Company>Sistema de gestión de Campeonatos de Futbol</Company>
  <LinksUpToDate>false</LinksUpToDate>
  <CharactersWithSpaces>30724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Título del Documento</dc:title>
  <dc:creator>Que Golazo</dc:creator>
  <cp:keywords/>
  <cp:lastModifiedBy>Facundo Allemand</cp:lastModifiedBy>
  <cp:revision>66</cp:revision>
  <cp:lastPrinted>2014-05-03T16:32:00Z</cp:lastPrinted>
  <dcterms:created xsi:type="dcterms:W3CDTF">2014-04-10T20:43:00Z</dcterms:created>
  <dcterms:modified xsi:type="dcterms:W3CDTF">2014-05-27T21:36:00Z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TC037499679991</vt:lpwstr>
  </property>
</Properties>
</file>