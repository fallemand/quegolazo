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DEED2A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94C0200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77777777" w:rsidR="00124250" w:rsidRPr="00FE2DC8" w:rsidRDefault="00105CAD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Work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Breakdown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Structure</w:t>
                                    </w:r>
                                    <w:proofErr w:type="spellEnd"/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4DC3A392" w:rsidR="00105CAD" w:rsidRPr="00A43FC2" w:rsidRDefault="00D02EB5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10</w:t>
                                  </w:r>
                                  <w:r w:rsidR="00105CAD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/05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77777777" w:rsidR="00124250" w:rsidRPr="00FE2DC8" w:rsidRDefault="00105CAD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Breakdown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Structure</w:t>
                              </w:r>
                              <w:proofErr w:type="spellEnd"/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4DC3A392" w:rsidR="00105CAD" w:rsidRPr="00A43FC2" w:rsidRDefault="00D02EB5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10</w:t>
                            </w:r>
                            <w:r w:rsidR="00105CAD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/05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64573ADA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01799803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E8E498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59A028E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704EAE1D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46BA2BB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tbl>
          <w:tblPr>
            <w:tblStyle w:val="Tabladecuadrcula5oscura-nfasis2"/>
            <w:tblpPr w:leftFromText="141" w:rightFromText="141" w:topFromText="120" w:vertAnchor="text" w:horzAnchor="page" w:tblpX="1391" w:tblpY="944"/>
            <w:tblW w:w="9493" w:type="dxa"/>
            <w:tblLook w:val="06A0" w:firstRow="1" w:lastRow="0" w:firstColumn="1" w:lastColumn="0" w:noHBand="1" w:noVBand="1"/>
          </w:tblPr>
          <w:tblGrid>
            <w:gridCol w:w="1129"/>
            <w:gridCol w:w="2611"/>
            <w:gridCol w:w="1870"/>
            <w:gridCol w:w="3883"/>
          </w:tblGrid>
          <w:tr w:rsidR="0073405E" w:rsidRPr="00412C18" w14:paraId="4169B6BC" w14:textId="77777777" w:rsidTr="0073405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493" w:type="dxa"/>
                <w:gridSpan w:val="4"/>
                <w:hideMark/>
              </w:tcPr>
              <w:p w14:paraId="7E0FDBA1" w14:textId="77777777" w:rsidR="0073405E" w:rsidRPr="00412C18" w:rsidRDefault="0073405E" w:rsidP="0073405E">
                <w:pPr>
                  <w:jc w:val="center"/>
                  <w:rPr>
                    <w:rFonts w:asciiTheme="majorHAnsi" w:hAnsiTheme="majorHAnsi"/>
                    <w:lang w:val="es-ES"/>
                  </w:rPr>
                </w:pPr>
                <w:r w:rsidRPr="00412C18">
                  <w:rPr>
                    <w:rFonts w:asciiTheme="majorHAnsi" w:hAnsiTheme="majorHAnsi"/>
                    <w:lang w:val="es-ES"/>
                  </w:rPr>
                  <w:lastRenderedPageBreak/>
                  <w:t>HISTORIAL DE VERSIONES</w:t>
                </w:r>
              </w:p>
            </w:tc>
          </w:tr>
          <w:tr w:rsidR="0073405E" w:rsidRPr="00412C18" w14:paraId="00B50099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14:paraId="0F941EE5" w14:textId="77777777" w:rsidR="0073405E" w:rsidRPr="00412C18" w:rsidRDefault="0073405E" w:rsidP="0073405E">
                <w:pPr>
                  <w:jc w:val="center"/>
                  <w:rPr>
                    <w:rFonts w:asciiTheme="majorHAnsi" w:hAnsiTheme="majorHAnsi"/>
                    <w:lang w:val="es-ES"/>
                  </w:rPr>
                </w:pPr>
                <w:r w:rsidRPr="00412C18">
                  <w:rPr>
                    <w:rFonts w:asciiTheme="majorHAnsi" w:hAnsiTheme="majorHAnsi"/>
                    <w:lang w:val="es-ES"/>
                  </w:rPr>
                  <w:t>VERSION</w:t>
                </w:r>
              </w:p>
            </w:tc>
            <w:tc>
              <w:tcPr>
                <w:tcW w:w="2611" w:type="dxa"/>
                <w:hideMark/>
              </w:tcPr>
              <w:p w14:paraId="4071ED71" w14:textId="77777777" w:rsidR="0073405E" w:rsidRPr="0008154B" w:rsidRDefault="0073405E" w:rsidP="0073405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b/>
                    <w:color w:val="1B1A10" w:themeColor="background2" w:themeShade="1A"/>
                    <w:lang w:val="es-ES"/>
                  </w:rPr>
                </w:pPr>
                <w:r w:rsidRPr="0008154B">
                  <w:rPr>
                    <w:rFonts w:asciiTheme="majorHAnsi" w:hAnsiTheme="majorHAnsi"/>
                    <w:b/>
                    <w:color w:val="1B1A10" w:themeColor="background2" w:themeShade="1A"/>
                    <w:lang w:val="es-ES"/>
                  </w:rPr>
                  <w:t>FECHA</w:t>
                </w:r>
              </w:p>
            </w:tc>
            <w:tc>
              <w:tcPr>
                <w:tcW w:w="1870" w:type="dxa"/>
                <w:hideMark/>
              </w:tcPr>
              <w:p w14:paraId="6DAECF01" w14:textId="77777777" w:rsidR="0073405E" w:rsidRPr="0008154B" w:rsidRDefault="0073405E" w:rsidP="0073405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b/>
                    <w:color w:val="1B1A10" w:themeColor="background2" w:themeShade="1A"/>
                    <w:lang w:val="es-ES"/>
                  </w:rPr>
                </w:pPr>
                <w:r w:rsidRPr="0008154B">
                  <w:rPr>
                    <w:rFonts w:asciiTheme="majorHAnsi" w:hAnsiTheme="majorHAnsi"/>
                    <w:b/>
                    <w:color w:val="1B1A10" w:themeColor="background2" w:themeShade="1A"/>
                    <w:lang w:val="es-ES"/>
                  </w:rPr>
                  <w:t>RESPONSABLE</w:t>
                </w:r>
              </w:p>
            </w:tc>
            <w:tc>
              <w:tcPr>
                <w:tcW w:w="3883" w:type="dxa"/>
                <w:hideMark/>
              </w:tcPr>
              <w:p w14:paraId="66485A17" w14:textId="77777777" w:rsidR="0073405E" w:rsidRPr="0008154B" w:rsidRDefault="0073405E" w:rsidP="0073405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b/>
                    <w:color w:val="1B1A10" w:themeColor="background2" w:themeShade="1A"/>
                    <w:lang w:val="es-ES"/>
                  </w:rPr>
                </w:pPr>
                <w:r w:rsidRPr="0008154B">
                  <w:rPr>
                    <w:rFonts w:asciiTheme="majorHAnsi" w:hAnsiTheme="majorHAnsi"/>
                    <w:b/>
                    <w:color w:val="1B1A10" w:themeColor="background2" w:themeShade="1A"/>
                    <w:lang w:val="es-ES"/>
                  </w:rPr>
                  <w:t>OBSERVACION</w:t>
                </w:r>
              </w:p>
            </w:tc>
          </w:tr>
          <w:tr w:rsidR="0073405E" w:rsidRPr="00BD42B7" w14:paraId="5C748771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3AE491B3" w14:textId="77777777" w:rsidR="0073405E" w:rsidRPr="00412C18" w:rsidRDefault="0073405E" w:rsidP="0073405E">
                <w:pPr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>1.0</w:t>
                </w:r>
              </w:p>
            </w:tc>
            <w:tc>
              <w:tcPr>
                <w:tcW w:w="2611" w:type="dxa"/>
              </w:tcPr>
              <w:p w14:paraId="6DB648A2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>10/05/2014</w:t>
                </w:r>
              </w:p>
            </w:tc>
            <w:tc>
              <w:tcPr>
                <w:tcW w:w="1870" w:type="dxa"/>
              </w:tcPr>
              <w:p w14:paraId="050D5488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>Paula Pedrosa</w:t>
                </w:r>
              </w:p>
            </w:tc>
            <w:tc>
              <w:tcPr>
                <w:tcW w:w="3883" w:type="dxa"/>
              </w:tcPr>
              <w:p w14:paraId="6B70AB9D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>Creación Documento</w:t>
                </w:r>
              </w:p>
            </w:tc>
          </w:tr>
          <w:tr w:rsidR="0073405E" w:rsidRPr="00750FE8" w14:paraId="3A4410B6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  <w:hideMark/>
              </w:tcPr>
              <w:p w14:paraId="7D7CD8FB" w14:textId="77777777" w:rsidR="0073405E" w:rsidRPr="00412C18" w:rsidRDefault="0073405E" w:rsidP="0073405E">
                <w:pPr>
                  <w:ind w:left="720" w:hanging="720"/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>1.1</w:t>
                </w:r>
              </w:p>
            </w:tc>
            <w:tc>
              <w:tcPr>
                <w:tcW w:w="2611" w:type="dxa"/>
                <w:hideMark/>
              </w:tcPr>
              <w:p w14:paraId="399D1AB5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>25/10/2014</w:t>
                </w:r>
              </w:p>
            </w:tc>
            <w:tc>
              <w:tcPr>
                <w:tcW w:w="1870" w:type="dxa"/>
                <w:hideMark/>
              </w:tcPr>
              <w:p w14:paraId="5B165F9A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>Florencia Rojas</w:t>
                </w:r>
              </w:p>
            </w:tc>
            <w:tc>
              <w:tcPr>
                <w:tcW w:w="3883" w:type="dxa"/>
                <w:hideMark/>
              </w:tcPr>
              <w:p w14:paraId="045E8C96" w14:textId="4F77A60F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  <w:r>
                  <w:rPr>
                    <w:rFonts w:asciiTheme="majorHAnsi" w:hAnsiTheme="majorHAnsi"/>
                    <w:lang w:val="es-ES"/>
                  </w:rPr>
                  <w:t xml:space="preserve">Se </w:t>
                </w:r>
                <w:r>
                  <w:rPr>
                    <w:rFonts w:asciiTheme="majorHAnsi" w:hAnsiTheme="majorHAnsi"/>
                    <w:lang w:val="es-ES"/>
                  </w:rPr>
                  <w:t>agrega como entregable el Plan de Negocios.</w:t>
                </w:r>
              </w:p>
            </w:tc>
          </w:tr>
          <w:tr w:rsidR="0073405E" w:rsidRPr="00750FE8" w14:paraId="782ED52D" w14:textId="77777777" w:rsidTr="007340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29" w:type="dxa"/>
              </w:tcPr>
              <w:p w14:paraId="6041F520" w14:textId="77777777" w:rsidR="0073405E" w:rsidRPr="00412C18" w:rsidRDefault="0073405E" w:rsidP="0073405E">
                <w:pPr>
                  <w:rPr>
                    <w:rFonts w:asciiTheme="majorHAnsi" w:hAnsiTheme="majorHAnsi"/>
                    <w:lang w:val="es-ES"/>
                  </w:rPr>
                </w:pPr>
              </w:p>
            </w:tc>
            <w:tc>
              <w:tcPr>
                <w:tcW w:w="2611" w:type="dxa"/>
              </w:tcPr>
              <w:p w14:paraId="5D65B2C0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</w:p>
            </w:tc>
            <w:tc>
              <w:tcPr>
                <w:tcW w:w="1870" w:type="dxa"/>
              </w:tcPr>
              <w:p w14:paraId="21875FB2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</w:p>
            </w:tc>
            <w:tc>
              <w:tcPr>
                <w:tcW w:w="3883" w:type="dxa"/>
              </w:tcPr>
              <w:p w14:paraId="616EF160" w14:textId="77777777" w:rsidR="0073405E" w:rsidRPr="00412C18" w:rsidRDefault="0073405E" w:rsidP="0073405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HAnsi" w:hAnsiTheme="majorHAnsi"/>
                    <w:lang w:val="es-ES"/>
                  </w:rPr>
                </w:pPr>
              </w:p>
            </w:tc>
          </w:tr>
        </w:tbl>
        <w:p w14:paraId="0B5ABAFA" w14:textId="28672FB6" w:rsidR="0073405E" w:rsidRDefault="00C85BB7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768F272D" w14:textId="199E1669" w:rsidR="0073405E" w:rsidRDefault="0073405E">
          <w:pPr>
            <w:rPr>
              <w:rFonts w:ascii="Corbel" w:hAnsi="Corbel"/>
              <w:noProof/>
              <w:color w:val="099BDD"/>
              <w:lang w:val="es-ES"/>
            </w:rPr>
          </w:pPr>
          <w:bookmarkStart w:id="0" w:name="_GoBack"/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6432" behindDoc="1" locked="0" layoutInCell="1" allowOverlap="1" wp14:anchorId="624D2154" wp14:editId="415E2036">
                <wp:simplePos x="0" y="0"/>
                <wp:positionH relativeFrom="margin">
                  <wp:posOffset>-316865</wp:posOffset>
                </wp:positionH>
                <wp:positionV relativeFrom="paragraph">
                  <wp:posOffset>144999</wp:posOffset>
                </wp:positionV>
                <wp:extent cx="9777874" cy="5499843"/>
                <wp:effectExtent l="0" t="0" r="0" b="0"/>
                <wp:wrapNone/>
                <wp:docPr id="6" name="Diagrama 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6" r:lo="rId17" r:qs="rId18" r:cs="rId1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5A88D2AB" w14:textId="5E04FDAF" w:rsidR="0073405E" w:rsidRDefault="0073405E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7456" behindDoc="0" locked="0" layoutInCell="1" allowOverlap="1" wp14:anchorId="79206B03" wp14:editId="4785FAB4">
                <wp:simplePos x="0" y="0"/>
                <wp:positionH relativeFrom="margin">
                  <wp:posOffset>-256452</wp:posOffset>
                </wp:positionH>
                <wp:positionV relativeFrom="paragraph">
                  <wp:posOffset>-378963</wp:posOffset>
                </wp:positionV>
                <wp:extent cx="9648825" cy="6153785"/>
                <wp:effectExtent l="19050" t="0" r="47625" b="0"/>
                <wp:wrapNone/>
                <wp:docPr id="7" name="Diagrama 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21" r:lo="rId22" r:qs="rId23" r:cs="rId24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06BEB7" w14:textId="3367C182" w:rsidR="001B336C" w:rsidRPr="00FD08FB" w:rsidRDefault="006820A2" w:rsidP="00FD08FB">
          <w:pPr>
            <w:rPr>
              <w:rFonts w:ascii="Corbel" w:hAnsi="Corbel"/>
              <w:noProof/>
              <w:color w:val="099BDD"/>
              <w:lang w:val="es-ES"/>
            </w:rPr>
          </w:pPr>
        </w:p>
      </w:sdtContent>
    </w:sdt>
    <w:p w14:paraId="73CF4F17" w14:textId="396E782C" w:rsidR="00FD08FB" w:rsidRPr="00FD08FB" w:rsidRDefault="00FD08FB" w:rsidP="00FD08FB">
      <w:pPr>
        <w:pStyle w:val="Puesto"/>
        <w:rPr>
          <w:noProof/>
          <w:sz w:val="24"/>
          <w:lang w:val="es-ES"/>
        </w:rPr>
      </w:pPr>
    </w:p>
    <w:p w14:paraId="53F20CC1" w14:textId="77777777" w:rsidR="0073405E" w:rsidRDefault="001B336C" w:rsidP="00FD08FB">
      <w:pPr>
        <w:pStyle w:val="Puesto"/>
        <w:rPr>
          <w:noProof/>
          <w:lang w:val="es-ES"/>
        </w:rPr>
      </w:pPr>
      <w:r>
        <w:rPr>
          <w:noProof/>
          <w:lang w:val="es-ES"/>
        </w:rPr>
        <w:t xml:space="preserve"> </w:t>
      </w:r>
    </w:p>
    <w:p w14:paraId="404EF39A" w14:textId="77777777" w:rsidR="0073405E" w:rsidRDefault="0073405E">
      <w:pPr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/>
        </w:rPr>
      </w:pPr>
      <w:r>
        <w:rPr>
          <w:noProof/>
          <w:lang w:val="es-ES"/>
        </w:rPr>
        <w:br w:type="page"/>
      </w:r>
    </w:p>
    <w:p w14:paraId="731A12AC" w14:textId="07E03B48" w:rsidR="008F7DA3" w:rsidRDefault="00FD08FB" w:rsidP="00FD08FB">
      <w:pPr>
        <w:pStyle w:val="Puesto"/>
        <w:rPr>
          <w:noProof/>
          <w:lang w:val="es-ES"/>
        </w:rPr>
      </w:pPr>
      <w:r>
        <w:rPr>
          <w:noProof/>
          <w:lang w:val="es-ES"/>
        </w:rPr>
        <w:lastRenderedPageBreak/>
        <w:t>Glosario</w:t>
      </w:r>
    </w:p>
    <w:p w14:paraId="4A4B5149" w14:textId="77777777" w:rsidR="00FD08FB" w:rsidRDefault="00FD08FB" w:rsidP="00FD08FB">
      <w:pPr>
        <w:rPr>
          <w:lang w:val="es-ES"/>
        </w:rPr>
        <w:sectPr w:rsidR="00FD08FB" w:rsidSect="00FD08FB">
          <w:headerReference w:type="default" r:id="rId26"/>
          <w:footerReference w:type="default" r:id="rId27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</w:p>
    <w:p w14:paraId="467A40A6" w14:textId="77777777" w:rsidR="00D256A7" w:rsidRPr="00D256A7" w:rsidRDefault="00FD4C3D" w:rsidP="00CC2F50">
      <w:pPr>
        <w:pStyle w:val="Ttulo1"/>
        <w:spacing w:after="120"/>
        <w:jc w:val="both"/>
        <w:rPr>
          <w:lang w:val="es-ES"/>
        </w:rPr>
        <w:sectPr w:rsidR="00D256A7" w:rsidRPr="00D256A7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lastRenderedPageBreak/>
        <w:t>Proyecto</w:t>
      </w:r>
    </w:p>
    <w:p w14:paraId="5B0F060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Propuesta Inicial</w:t>
      </w:r>
      <w:r w:rsidR="00D256A7" w:rsidRPr="005456D0">
        <w:rPr>
          <w:rFonts w:ascii="Calibri Light" w:hAnsi="Calibri Light"/>
          <w:b/>
          <w:lang w:val="es-ES"/>
        </w:rPr>
        <w:t xml:space="preserve">: </w:t>
      </w:r>
      <w:r w:rsidR="00D256A7" w:rsidRPr="005456D0">
        <w:rPr>
          <w:rFonts w:ascii="Calibri Light" w:hAnsi="Calibri Light"/>
          <w:lang w:val="es-ES"/>
        </w:rPr>
        <w:t xml:space="preserve">Documento que contiene la definición del problema a abordar, junto con un </w:t>
      </w:r>
      <w:r w:rsidR="00CC2F50" w:rsidRPr="005456D0">
        <w:rPr>
          <w:rFonts w:ascii="Calibri Light" w:hAnsi="Calibri Light"/>
          <w:lang w:val="es-ES"/>
        </w:rPr>
        <w:t>análisis</w:t>
      </w:r>
      <w:r w:rsidR="00D256A7" w:rsidRPr="005456D0">
        <w:rPr>
          <w:rFonts w:ascii="Calibri Light" w:hAnsi="Calibri Light"/>
          <w:lang w:val="es-ES"/>
        </w:rPr>
        <w:t xml:space="preserve"> previo del mismo y la solución a desarrollar. </w:t>
      </w:r>
    </w:p>
    <w:p w14:paraId="6A683A8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la problemática y su contexto</w:t>
      </w:r>
      <w:r w:rsidRPr="005456D0">
        <w:rPr>
          <w:rFonts w:ascii="Calibri Light" w:hAnsi="Calibri Light"/>
          <w:lang w:val="es-ES"/>
        </w:rPr>
        <w:t>: Comprender cuál es el problema</w:t>
      </w:r>
      <w:r w:rsidR="00AA4C7D" w:rsidRPr="005456D0">
        <w:rPr>
          <w:rFonts w:ascii="Calibri Light" w:hAnsi="Calibri Light"/>
          <w:lang w:val="es-ES"/>
        </w:rPr>
        <w:t xml:space="preserve"> y en qué contexto se presenta.</w:t>
      </w:r>
    </w:p>
    <w:p w14:paraId="3B9B098A" w14:textId="77777777" w:rsidR="00AA4C7D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viabilidad del proyecto</w:t>
      </w:r>
      <w:r w:rsidRPr="005456D0">
        <w:rPr>
          <w:rFonts w:ascii="Calibri Light" w:hAnsi="Calibri Light"/>
          <w:lang w:val="es-ES"/>
        </w:rPr>
        <w:t>:</w:t>
      </w:r>
      <w:r w:rsidR="00AA4C7D" w:rsidRPr="005456D0">
        <w:rPr>
          <w:rFonts w:ascii="Calibri Light" w:hAnsi="Calibri Light"/>
          <w:lang w:val="es-ES"/>
        </w:rPr>
        <w:t xml:space="preserve"> Estudio que intenta predecir el eventual éxito o fracaso de un proyecto. </w:t>
      </w:r>
    </w:p>
    <w:p w14:paraId="45C9D69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propuesta de solución</w:t>
      </w:r>
      <w:r w:rsidRPr="005456D0">
        <w:rPr>
          <w:rFonts w:ascii="Calibri Light" w:hAnsi="Calibri Light"/>
          <w:lang w:val="es-ES"/>
        </w:rPr>
        <w:t>:</w:t>
      </w:r>
      <w:r w:rsidR="00AA4C7D" w:rsidRPr="005456D0">
        <w:rPr>
          <w:rFonts w:ascii="Calibri Light" w:hAnsi="Calibri Light"/>
          <w:lang w:val="es-ES"/>
        </w:rPr>
        <w:t xml:space="preserve"> Que proponemos para resolver los problemas encontrados</w:t>
      </w:r>
      <w:r w:rsidR="00CC2F50" w:rsidRPr="005456D0">
        <w:rPr>
          <w:rFonts w:ascii="Calibri Light" w:hAnsi="Calibri Light"/>
          <w:lang w:val="es-ES"/>
        </w:rPr>
        <w:t>.</w:t>
      </w:r>
    </w:p>
    <w:p w14:paraId="6B392D93" w14:textId="6895D590" w:rsidR="005D4968" w:rsidRPr="00D02EB5" w:rsidRDefault="005D4968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Realizar Correcciones:</w:t>
      </w:r>
      <w:r w:rsidRPr="00D02EB5">
        <w:rPr>
          <w:rFonts w:ascii="Calibri Light" w:hAnsi="Calibri Light"/>
          <w:lang w:val="es-ES"/>
        </w:rPr>
        <w:t xml:space="preserve"> Perfeccionar aquellos detalles</w:t>
      </w:r>
      <w:r w:rsidR="00C629E6" w:rsidRPr="00D02EB5">
        <w:rPr>
          <w:rFonts w:ascii="Calibri Light" w:hAnsi="Calibri Light"/>
          <w:lang w:val="es-ES"/>
        </w:rPr>
        <w:t xml:space="preserve"> de</w:t>
      </w:r>
      <w:r w:rsidR="005456D0" w:rsidRPr="00D02EB5">
        <w:rPr>
          <w:rFonts w:ascii="Calibri Light" w:hAnsi="Calibri Light"/>
          <w:lang w:val="es-ES"/>
        </w:rPr>
        <w:t xml:space="preserve"> </w:t>
      </w:r>
      <w:r w:rsidR="00C629E6" w:rsidRPr="00D02EB5">
        <w:rPr>
          <w:rFonts w:ascii="Calibri Light" w:hAnsi="Calibri Light"/>
          <w:lang w:val="es-ES"/>
        </w:rPr>
        <w:t>l</w:t>
      </w:r>
      <w:r w:rsidR="005456D0" w:rsidRPr="00D02EB5">
        <w:rPr>
          <w:rFonts w:ascii="Calibri Light" w:hAnsi="Calibri Light"/>
          <w:lang w:val="es-ES"/>
        </w:rPr>
        <w:t>os</w:t>
      </w:r>
      <w:r w:rsidR="00C629E6" w:rsidRPr="00D02EB5">
        <w:rPr>
          <w:rFonts w:ascii="Calibri Light" w:hAnsi="Calibri Light"/>
          <w:lang w:val="es-ES"/>
        </w:rPr>
        <w:t xml:space="preserve"> documentos que fueron considerados </w:t>
      </w:r>
      <w:r w:rsidR="00CC2F50" w:rsidRPr="00D02EB5">
        <w:rPr>
          <w:rFonts w:ascii="Calibri Light" w:hAnsi="Calibri Light"/>
          <w:lang w:val="es-ES"/>
        </w:rPr>
        <w:t>inadecuados y corregir errores correspondientes</w:t>
      </w:r>
      <w:r w:rsidR="00C629E6" w:rsidRPr="00D02EB5">
        <w:rPr>
          <w:rFonts w:ascii="Calibri Light" w:hAnsi="Calibri Light"/>
          <w:lang w:val="es-ES"/>
        </w:rPr>
        <w:t>.</w:t>
      </w:r>
    </w:p>
    <w:p w14:paraId="0B964363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b/>
          <w:lang w:val="es-ES"/>
        </w:rPr>
        <w:t>Planificación</w:t>
      </w:r>
      <w:r w:rsidR="005D4968" w:rsidRPr="00D02EB5">
        <w:rPr>
          <w:rFonts w:ascii="Calibri Light" w:hAnsi="Calibri Light"/>
          <w:b/>
          <w:lang w:val="es-ES"/>
        </w:rPr>
        <w:t xml:space="preserve">: </w:t>
      </w:r>
      <w:r w:rsidR="005D4968" w:rsidRPr="00D02EB5">
        <w:rPr>
          <w:rFonts w:ascii="Calibri Light" w:hAnsi="Calibri Light"/>
          <w:lang w:val="es-ES"/>
        </w:rPr>
        <w:t>Abarca todos los documentos previos al desarrollo del producto. Abajo se describen.</w:t>
      </w:r>
    </w:p>
    <w:p w14:paraId="1EA3DE7F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AR"/>
        </w:rPr>
      </w:pPr>
      <w:r w:rsidRPr="00D02EB5">
        <w:rPr>
          <w:rFonts w:ascii="Calibri Light" w:hAnsi="Calibri Light"/>
          <w:b/>
          <w:lang w:val="es-ES"/>
        </w:rPr>
        <w:t>Calendarización</w:t>
      </w:r>
      <w:r w:rsidR="005D4968" w:rsidRPr="00D02EB5">
        <w:rPr>
          <w:rFonts w:ascii="Calibri Light" w:hAnsi="Calibri Light"/>
          <w:b/>
          <w:lang w:val="es-ES"/>
        </w:rPr>
        <w:t xml:space="preserve">: </w:t>
      </w:r>
      <w:r w:rsidR="005D4968" w:rsidRPr="00D02EB5">
        <w:rPr>
          <w:rFonts w:ascii="Calibri Light" w:hAnsi="Calibri Light"/>
          <w:lang w:val="es-ES"/>
        </w:rPr>
        <w:t>Documento en el que se intenta fijar anticipadamente las fechas de las actividades a lo largo del transcurso del proyecto.</w:t>
      </w:r>
    </w:p>
    <w:p w14:paraId="0F9B6417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Identificar actividades</w:t>
      </w:r>
      <w:r w:rsidR="005D4968" w:rsidRPr="00D02EB5">
        <w:rPr>
          <w:rFonts w:ascii="Calibri Light" w:hAnsi="Calibri Light"/>
          <w:lang w:val="es-ES"/>
        </w:rPr>
        <w:t xml:space="preserve">: Identificar aquellas actividades que van a ser necesarias para </w:t>
      </w:r>
      <w:r w:rsidR="003E6FE1" w:rsidRPr="00D02EB5">
        <w:rPr>
          <w:rFonts w:ascii="Calibri Light" w:hAnsi="Calibri Light"/>
          <w:lang w:val="es-ES"/>
        </w:rPr>
        <w:t xml:space="preserve">llevar a cabo </w:t>
      </w:r>
      <w:r w:rsidR="005D4968" w:rsidRPr="00D02EB5">
        <w:rPr>
          <w:rFonts w:ascii="Calibri Light" w:hAnsi="Calibri Light"/>
          <w:lang w:val="es-ES"/>
        </w:rPr>
        <w:t>el proyecto.</w:t>
      </w:r>
    </w:p>
    <w:p w14:paraId="575B717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Asignar recursos</w:t>
      </w:r>
      <w:r w:rsidR="005D4968" w:rsidRPr="00D02EB5">
        <w:rPr>
          <w:rFonts w:ascii="Calibri Light" w:hAnsi="Calibri Light"/>
          <w:lang w:val="es-ES"/>
        </w:rPr>
        <w:t>: A cada una de las tareas identificadas, se</w:t>
      </w:r>
      <w:r w:rsidR="003E6FE1" w:rsidRPr="00D02EB5">
        <w:rPr>
          <w:rFonts w:ascii="Calibri Light" w:hAnsi="Calibri Light"/>
          <w:lang w:val="es-ES"/>
        </w:rPr>
        <w:t xml:space="preserve"> les asigna tiempos de inicio, </w:t>
      </w:r>
      <w:r w:rsidR="005D4968" w:rsidRPr="00D02EB5">
        <w:rPr>
          <w:rFonts w:ascii="Calibri Light" w:hAnsi="Calibri Light"/>
          <w:lang w:val="es-ES"/>
        </w:rPr>
        <w:t>de fin</w:t>
      </w:r>
      <w:r w:rsidR="003E6FE1" w:rsidRPr="00D02EB5">
        <w:rPr>
          <w:rFonts w:ascii="Calibri Light" w:hAnsi="Calibri Light"/>
          <w:lang w:val="es-ES"/>
        </w:rPr>
        <w:t xml:space="preserve"> y responsables</w:t>
      </w:r>
      <w:r w:rsidR="005D4968" w:rsidRPr="00D02EB5">
        <w:rPr>
          <w:rFonts w:ascii="Calibri Light" w:hAnsi="Calibri Light"/>
          <w:lang w:val="es-ES"/>
        </w:rPr>
        <w:t>.</w:t>
      </w:r>
    </w:p>
    <w:p w14:paraId="6A1BC088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estimaciones</w:t>
      </w:r>
      <w:r w:rsidR="005D4968" w:rsidRPr="005456D0">
        <w:rPr>
          <w:rFonts w:ascii="Calibri Light" w:hAnsi="Calibri Light"/>
          <w:lang w:val="es-ES"/>
        </w:rPr>
        <w:t>: Intentar calcular de forma anticipada cuanto tiempo llevará poder desarrollar una actividad.</w:t>
      </w:r>
    </w:p>
    <w:p w14:paraId="45B6225C" w14:textId="77777777" w:rsidR="00D256A7" w:rsidRPr="005456D0" w:rsidRDefault="00C629E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Reestimar Actividades</w:t>
      </w:r>
      <w:r w:rsidRPr="005456D0">
        <w:rPr>
          <w:rFonts w:ascii="Calibri Light" w:hAnsi="Calibri Light"/>
          <w:lang w:val="es-ES"/>
        </w:rPr>
        <w:t>: A medida se avance en el proyecto, tendremos mayor información para corregir las estimaciones iniciales.</w:t>
      </w:r>
    </w:p>
    <w:p w14:paraId="7750EE0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Configuración</w:t>
      </w:r>
      <w:r w:rsidR="00C629E6" w:rsidRPr="005456D0">
        <w:rPr>
          <w:rFonts w:ascii="Calibri Light" w:hAnsi="Calibri Light"/>
          <w:b/>
          <w:lang w:val="es-ES"/>
        </w:rPr>
        <w:t xml:space="preserve">: </w:t>
      </w:r>
      <w:r w:rsidR="00C629E6" w:rsidRPr="005456D0">
        <w:rPr>
          <w:rFonts w:ascii="Calibri Light" w:hAnsi="Calibri Light"/>
          <w:lang w:val="es-ES"/>
        </w:rPr>
        <w:t>Documento que define qué elementos van a contener control de versionado, como va a ser la estructura de carpetas, que reglas de normado existirán, etc.</w:t>
      </w:r>
    </w:p>
    <w:p w14:paraId="76C93F4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lastRenderedPageBreak/>
        <w:t xml:space="preserve">Identificar </w:t>
      </w:r>
      <w:r w:rsidR="00C629E6" w:rsidRPr="005456D0">
        <w:rPr>
          <w:rFonts w:ascii="Calibri Light" w:hAnsi="Calibri Light"/>
          <w:u w:val="single"/>
          <w:lang w:val="es-ES"/>
        </w:rPr>
        <w:t>ítems</w:t>
      </w:r>
      <w:r w:rsidRPr="005456D0">
        <w:rPr>
          <w:rFonts w:ascii="Calibri Light" w:hAnsi="Calibri Light"/>
          <w:u w:val="single"/>
          <w:lang w:val="es-ES"/>
        </w:rPr>
        <w:t xml:space="preserve"> de configuración</w:t>
      </w:r>
      <w:r w:rsidR="00C629E6" w:rsidRPr="005456D0">
        <w:rPr>
          <w:rFonts w:ascii="Calibri Light" w:hAnsi="Calibri Light"/>
          <w:u w:val="single"/>
          <w:lang w:val="es-ES"/>
        </w:rPr>
        <w:t>:</w:t>
      </w:r>
      <w:r w:rsidR="00C629E6" w:rsidRPr="005456D0">
        <w:rPr>
          <w:rFonts w:ascii="Calibri Light" w:hAnsi="Calibri Light"/>
          <w:lang w:val="es-ES"/>
        </w:rPr>
        <w:t xml:space="preserve"> Identificar qué elementos van a contener control de versionado.</w:t>
      </w:r>
    </w:p>
    <w:p w14:paraId="218CE5C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Gestionar cambios</w:t>
      </w:r>
      <w:r w:rsidR="00C629E6" w:rsidRPr="005456D0">
        <w:rPr>
          <w:rFonts w:ascii="Calibri Light" w:hAnsi="Calibri Light"/>
          <w:lang w:val="es-ES"/>
        </w:rPr>
        <w:t>: Evaluar como impactan los cambios en el repositorio</w:t>
      </w:r>
    </w:p>
    <w:p w14:paraId="3556CCB2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riesgos</w:t>
      </w:r>
      <w:r w:rsidR="004A6030" w:rsidRPr="005456D0">
        <w:rPr>
          <w:rFonts w:ascii="Calibri Light" w:hAnsi="Calibri Light"/>
          <w:b/>
          <w:lang w:val="es-ES"/>
        </w:rPr>
        <w:t xml:space="preserve">: </w:t>
      </w:r>
      <w:r w:rsidR="004A6030" w:rsidRPr="005456D0">
        <w:rPr>
          <w:rFonts w:ascii="Calibri Light" w:hAnsi="Calibri Light"/>
          <w:lang w:val="es-ES"/>
        </w:rPr>
        <w:t>Documento que incluye una lista de riesgos priorizados y clasificados y los planes necesarios para reducir su impacto y realizar un seguimiento de los mismos.</w:t>
      </w:r>
    </w:p>
    <w:p w14:paraId="5DF7894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riesgos</w:t>
      </w:r>
      <w:r w:rsidR="004A6030" w:rsidRPr="005456D0">
        <w:rPr>
          <w:rFonts w:ascii="Calibri Light" w:hAnsi="Calibri Light"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Identificar que riesgos pueden afectar al proyecto.</w:t>
      </w:r>
    </w:p>
    <w:p w14:paraId="7C594C1D" w14:textId="77777777" w:rsidR="00FD08FB" w:rsidRPr="005456D0" w:rsidRDefault="00D14367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Clasificar y priorizar riesgos</w:t>
      </w:r>
      <w:r w:rsidRPr="005456D0">
        <w:rPr>
          <w:rFonts w:ascii="Calibri Light" w:hAnsi="Calibri Light"/>
          <w:lang w:val="es-ES"/>
        </w:rPr>
        <w:t>: Clasificarlos de acuerdo a su probabilidad e impacto.</w:t>
      </w:r>
    </w:p>
    <w:p w14:paraId="08C9FC02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 xml:space="preserve">Realizar plan de </w:t>
      </w:r>
      <w:r w:rsidR="004A6030" w:rsidRPr="00D02EB5">
        <w:rPr>
          <w:rFonts w:ascii="Calibri Light" w:hAnsi="Calibri Light"/>
          <w:u w:val="single"/>
          <w:lang w:val="es-ES"/>
        </w:rPr>
        <w:t>acción</w:t>
      </w:r>
      <w:r w:rsidR="00D14367" w:rsidRPr="00D02EB5">
        <w:rPr>
          <w:rFonts w:ascii="Calibri Light" w:hAnsi="Calibri Light"/>
          <w:lang w:val="es-ES"/>
        </w:rPr>
        <w:t xml:space="preserve">: </w:t>
      </w:r>
      <w:r w:rsidR="003E6FE1" w:rsidRPr="00D02EB5">
        <w:rPr>
          <w:rFonts w:ascii="Calibri Light" w:hAnsi="Calibri Light"/>
          <w:lang w:val="es-ES"/>
        </w:rPr>
        <w:t xml:space="preserve">Definir qué medidas vamos a tomar frente a los </w:t>
      </w:r>
      <w:r w:rsidR="00D14367" w:rsidRPr="00D02EB5">
        <w:rPr>
          <w:rFonts w:ascii="Calibri Light" w:hAnsi="Calibri Light"/>
          <w:lang w:val="es-ES"/>
        </w:rPr>
        <w:t>riesgos detectados.</w:t>
      </w:r>
    </w:p>
    <w:p w14:paraId="47D59BCA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Métricas</w:t>
      </w:r>
      <w:r w:rsidR="00D14367" w:rsidRPr="005456D0">
        <w:rPr>
          <w:rFonts w:ascii="Calibri Light" w:hAnsi="Calibri Light"/>
          <w:b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Documento que contiene que métricas se van a medir, en qué momento, y cuál va a ser la estrategia para tomarlas.</w:t>
      </w:r>
    </w:p>
    <w:p w14:paraId="68C65DA9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métricas</w:t>
      </w:r>
      <w:r w:rsidR="00D14367" w:rsidRPr="005456D0">
        <w:rPr>
          <w:rFonts w:ascii="Calibri Light" w:hAnsi="Calibri Light"/>
          <w:lang w:val="es-ES"/>
        </w:rPr>
        <w:t>: Identificar aquellas métricas que tengan valor para el proyecto.</w:t>
      </w:r>
    </w:p>
    <w:p w14:paraId="1D040EF6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responsables y método de medición</w:t>
      </w:r>
      <w:r w:rsidR="00D14367" w:rsidRPr="005456D0">
        <w:rPr>
          <w:rFonts w:ascii="Calibri Light" w:hAnsi="Calibri Light"/>
          <w:u w:val="single"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Definir quién va a ser el encargado de tomarlas y cómo.</w:t>
      </w:r>
    </w:p>
    <w:p w14:paraId="3FBEC2CB" w14:textId="088A9515" w:rsidR="00FD08FB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Testing</w:t>
      </w:r>
      <w:r w:rsidR="002B27E6" w:rsidRPr="005456D0">
        <w:rPr>
          <w:rFonts w:ascii="Calibri Light" w:hAnsi="Calibri Light"/>
          <w:b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 xml:space="preserve">Documento que define que se va a testear, cómo y bajo </w:t>
      </w:r>
      <w:r w:rsidR="006D08F6" w:rsidRPr="005456D0">
        <w:rPr>
          <w:rFonts w:ascii="Calibri Light" w:hAnsi="Calibri Light"/>
          <w:lang w:val="es-ES"/>
        </w:rPr>
        <w:t>qué</w:t>
      </w:r>
      <w:r w:rsidR="002B27E6" w:rsidRPr="005456D0">
        <w:rPr>
          <w:rFonts w:ascii="Calibri Light" w:hAnsi="Calibri Light"/>
          <w:lang w:val="es-ES"/>
        </w:rPr>
        <w:t xml:space="preserve"> procedimiento.</w:t>
      </w:r>
    </w:p>
    <w:p w14:paraId="3C2A7DB1" w14:textId="27A3CDA0" w:rsidR="0073405E" w:rsidRDefault="0073405E" w:rsidP="00CC2F50">
      <w:pPr>
        <w:spacing w:after="120"/>
        <w:jc w:val="both"/>
        <w:rPr>
          <w:rFonts w:ascii="Calibri Light" w:hAnsi="Calibri Light"/>
          <w:lang w:val="es-ES"/>
        </w:rPr>
      </w:pPr>
      <w:r w:rsidRPr="0073405E">
        <w:rPr>
          <w:rFonts w:ascii="Calibri Light" w:hAnsi="Calibri Light"/>
          <w:b/>
          <w:lang w:val="es-ES"/>
        </w:rPr>
        <w:t>Plan de Negocios:</w:t>
      </w:r>
      <w:r>
        <w:rPr>
          <w:rFonts w:ascii="Calibri Light" w:hAnsi="Calibri Light"/>
          <w:lang w:val="es-ES"/>
        </w:rPr>
        <w:t xml:space="preserve"> Este documentos incluye un análisis de los costos e ingresos de la realización de este proyecto.</w:t>
      </w:r>
    </w:p>
    <w:p w14:paraId="3AF36CDA" w14:textId="061331CA" w:rsidR="0073405E" w:rsidRDefault="0073405E" w:rsidP="00CC2F50">
      <w:pPr>
        <w:spacing w:after="120"/>
        <w:jc w:val="both"/>
        <w:rPr>
          <w:rFonts w:ascii="Calibri Light" w:hAnsi="Calibri Light"/>
          <w:lang w:val="es-ES"/>
        </w:rPr>
      </w:pPr>
      <w:r w:rsidRPr="0073405E">
        <w:rPr>
          <w:rFonts w:ascii="Calibri Light" w:hAnsi="Calibri Light"/>
          <w:b/>
          <w:lang w:val="es-ES"/>
        </w:rPr>
        <w:t>Flujos de Fondos</w:t>
      </w:r>
      <w:r>
        <w:rPr>
          <w:rFonts w:ascii="Calibri Light" w:hAnsi="Calibri Light"/>
          <w:lang w:val="es-ES"/>
        </w:rPr>
        <w:t>: Contiene el análisis de costos y de ingresos. Además contiene el plan operativo, el plan de marketing y el plan de ventas.</w:t>
      </w:r>
    </w:p>
    <w:p w14:paraId="51F22E9E" w14:textId="1044E2DD" w:rsidR="0073405E" w:rsidRPr="005456D0" w:rsidRDefault="0073405E" w:rsidP="00CC2F50">
      <w:pPr>
        <w:spacing w:after="120"/>
        <w:jc w:val="both"/>
        <w:rPr>
          <w:rFonts w:ascii="Calibri Light" w:hAnsi="Calibri Light"/>
          <w:lang w:val="es-ES"/>
        </w:rPr>
      </w:pPr>
      <w:r w:rsidRPr="006D08F6">
        <w:rPr>
          <w:rFonts w:ascii="Calibri Light" w:hAnsi="Calibri Light"/>
          <w:b/>
          <w:lang w:val="es-ES"/>
        </w:rPr>
        <w:lastRenderedPageBreak/>
        <w:t xml:space="preserve">Informe </w:t>
      </w:r>
      <w:proofErr w:type="spellStart"/>
      <w:r w:rsidRPr="006D08F6">
        <w:rPr>
          <w:rFonts w:ascii="Calibri Light" w:hAnsi="Calibri Light"/>
          <w:b/>
          <w:lang w:val="es-ES"/>
        </w:rPr>
        <w:t>Canvas</w:t>
      </w:r>
      <w:proofErr w:type="spellEnd"/>
      <w:r w:rsidRPr="006D08F6">
        <w:rPr>
          <w:rFonts w:ascii="Calibri Light" w:hAnsi="Calibri Light"/>
          <w:b/>
          <w:lang w:val="es-ES"/>
        </w:rPr>
        <w:t>:</w:t>
      </w:r>
      <w:r>
        <w:rPr>
          <w:rFonts w:ascii="Calibri Light" w:hAnsi="Calibri Light"/>
          <w:lang w:val="es-ES"/>
        </w:rPr>
        <w:t xml:space="preserve"> </w:t>
      </w:r>
      <w:r w:rsidR="006D08F6">
        <w:rPr>
          <w:rFonts w:ascii="Calibri Light" w:hAnsi="Calibri Light"/>
          <w:lang w:val="es-ES"/>
        </w:rPr>
        <w:t>Es un análisis general de lo que es la competencia, el producto, los canales de distribución y la propuesta de valor.</w:t>
      </w:r>
    </w:p>
    <w:p w14:paraId="1443ADE8" w14:textId="77777777" w:rsidR="00D256A7" w:rsidRPr="005456D0" w:rsidRDefault="00D256A7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03734DB0" w14:textId="77777777" w:rsidR="00AC0EE0" w:rsidRPr="005456D0" w:rsidRDefault="00AC0EE0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7978197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tipos de pruebas</w:t>
      </w:r>
      <w:r w:rsidR="002B27E6" w:rsidRPr="005456D0">
        <w:rPr>
          <w:rFonts w:ascii="Calibri Light" w:hAnsi="Calibri Light"/>
          <w:u w:val="single"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Definir qué tipos de pruebas van a ser llevadas a cabo para el producto.</w:t>
      </w:r>
    </w:p>
    <w:p w14:paraId="0F7539A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estrategia de prueba</w:t>
      </w:r>
      <w:r w:rsidR="002B27E6" w:rsidRPr="005456D0">
        <w:rPr>
          <w:rFonts w:ascii="Calibri Light" w:hAnsi="Calibri Light"/>
          <w:u w:val="single"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Definir cómo se van a llevar a cabo las pruebas.</w:t>
      </w:r>
    </w:p>
    <w:p w14:paraId="1F328714" w14:textId="77777777" w:rsidR="00FD08FB" w:rsidRPr="005456D0" w:rsidRDefault="002B27E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Definir nivel de coberturas: </w:t>
      </w:r>
      <w:r w:rsidRPr="005456D0">
        <w:rPr>
          <w:rFonts w:ascii="Calibri Light" w:hAnsi="Calibri Light"/>
          <w:lang w:val="es-ES"/>
        </w:rPr>
        <w:t>Definir que porcentaje del producto se va a probar.</w:t>
      </w:r>
    </w:p>
    <w:p w14:paraId="7074CCF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Impacto Ambiental</w:t>
      </w:r>
      <w:r w:rsidR="00D40525" w:rsidRPr="005456D0">
        <w:rPr>
          <w:rFonts w:ascii="Calibri Light" w:hAnsi="Calibri Light"/>
          <w:b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Documento que analiza cual va a ser el impacto del producto.</w:t>
      </w:r>
    </w:p>
    <w:p w14:paraId="4BE77971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impacto ambiental</w:t>
      </w:r>
      <w:r w:rsidR="00D40525" w:rsidRPr="005456D0">
        <w:rPr>
          <w:rFonts w:ascii="Calibri Light" w:hAnsi="Calibri Light"/>
          <w:u w:val="single"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Identificar que probables impactos tenga la implementación del producto.</w:t>
      </w:r>
    </w:p>
    <w:p w14:paraId="0A2AC4F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Interpretar impacto ambiental</w:t>
      </w:r>
      <w:r w:rsidR="00D40525" w:rsidRPr="005456D0">
        <w:rPr>
          <w:rFonts w:ascii="Calibri Light" w:hAnsi="Calibri Light"/>
          <w:u w:val="single"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Interpretar las causas y consecuencias que tendrán los distintos impactos.</w:t>
      </w:r>
    </w:p>
    <w:p w14:paraId="25D1D958" w14:textId="77777777" w:rsidR="004355CC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Documento de Investigación</w:t>
      </w:r>
      <w:r w:rsidR="00D40525" w:rsidRPr="005456D0">
        <w:rPr>
          <w:rFonts w:ascii="Calibri Light" w:hAnsi="Calibri Light"/>
          <w:b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Documento que</w:t>
      </w:r>
      <w:r w:rsidR="004355CC" w:rsidRPr="005456D0">
        <w:rPr>
          <w:rFonts w:ascii="Calibri Light" w:hAnsi="Calibri Light"/>
          <w:lang w:val="es-ES"/>
        </w:rPr>
        <w:t xml:space="preserve"> aborda temas de investigación necesarios para poder desarrollar el producto.</w:t>
      </w:r>
    </w:p>
    <w:p w14:paraId="7E8BDA9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Invest</w:t>
      </w:r>
      <w:r w:rsidR="004355CC" w:rsidRPr="005456D0">
        <w:rPr>
          <w:rFonts w:ascii="Calibri Light" w:hAnsi="Calibri Light"/>
          <w:u w:val="single"/>
          <w:lang w:val="es-ES"/>
        </w:rPr>
        <w:t xml:space="preserve">igar algoritmos de diagramación: </w:t>
      </w:r>
      <w:r w:rsidR="004355CC" w:rsidRPr="005456D0">
        <w:rPr>
          <w:rFonts w:ascii="Calibri Light" w:hAnsi="Calibri Light"/>
          <w:lang w:val="es-ES"/>
        </w:rPr>
        <w:t>Comprender aquellos algoritmos que serán necesarios para poder llevar a cabo la diagramación de un campeonato desde diversas formas.</w:t>
      </w:r>
    </w:p>
    <w:p w14:paraId="564E841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Investigar tecnologías de desarrollo</w:t>
      </w:r>
      <w:r w:rsidR="004355CC" w:rsidRPr="005456D0">
        <w:rPr>
          <w:rFonts w:ascii="Calibri Light" w:hAnsi="Calibri Light"/>
          <w:lang w:val="es-ES"/>
        </w:rPr>
        <w:t xml:space="preserve">: Comprende aquellos aspectos técnicos que permitirán mejorar la calidad del producto. Ajax, </w:t>
      </w:r>
      <w:proofErr w:type="spellStart"/>
      <w:r w:rsidR="004355CC" w:rsidRPr="005456D0">
        <w:rPr>
          <w:rFonts w:ascii="Calibri Light" w:hAnsi="Calibri Light"/>
          <w:lang w:val="es-ES"/>
        </w:rPr>
        <w:t>JQuery</w:t>
      </w:r>
      <w:proofErr w:type="spellEnd"/>
      <w:r w:rsidR="004355CC" w:rsidRPr="005456D0">
        <w:rPr>
          <w:rFonts w:ascii="Calibri Light" w:hAnsi="Calibri Light"/>
          <w:lang w:val="es-ES"/>
        </w:rPr>
        <w:t>, entre otros.</w:t>
      </w:r>
    </w:p>
    <w:p w14:paraId="1D2F26A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Presentaciones</w:t>
      </w:r>
      <w:r w:rsidR="009975ED" w:rsidRPr="005456D0">
        <w:rPr>
          <w:rFonts w:ascii="Calibri Light" w:hAnsi="Calibri Light"/>
          <w:b/>
          <w:lang w:val="es-ES"/>
        </w:rPr>
        <w:t xml:space="preserve">: </w:t>
      </w:r>
      <w:r w:rsidR="009975ED" w:rsidRPr="005456D0">
        <w:rPr>
          <w:rFonts w:ascii="Calibri Light" w:hAnsi="Calibri Light"/>
          <w:lang w:val="es-ES"/>
        </w:rPr>
        <w:t xml:space="preserve">Documentos necesarios para poder llevar a cabo las cuatro presentaciones que se </w:t>
      </w:r>
      <w:proofErr w:type="spellStart"/>
      <w:r w:rsidR="009975ED" w:rsidRPr="005456D0">
        <w:rPr>
          <w:rFonts w:ascii="Calibri Light" w:hAnsi="Calibri Light"/>
          <w:lang w:val="es-ES"/>
        </w:rPr>
        <w:t>preveen</w:t>
      </w:r>
      <w:proofErr w:type="spellEnd"/>
      <w:r w:rsidR="009975ED" w:rsidRPr="005456D0">
        <w:rPr>
          <w:rFonts w:ascii="Calibri Light" w:hAnsi="Calibri Light"/>
          <w:lang w:val="es-ES"/>
        </w:rPr>
        <w:t>.</w:t>
      </w:r>
    </w:p>
    <w:p w14:paraId="34EB8208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Estudio Inicial</w:t>
      </w:r>
      <w:r w:rsidR="009975ED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del estudio inicial.</w:t>
      </w:r>
    </w:p>
    <w:p w14:paraId="49E835D0" w14:textId="77777777" w:rsidR="00FD4C3D" w:rsidRPr="005456D0" w:rsidRDefault="00FD4C3D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6C653C49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Preparar</w:t>
      </w:r>
      <w:r w:rsidR="00C27FC5" w:rsidRPr="005456D0">
        <w:rPr>
          <w:rFonts w:ascii="Calibri Light" w:hAnsi="Calibri Light"/>
          <w:lang w:val="es-ES"/>
        </w:rPr>
        <w:t xml:space="preserve">: Definir qué temas van a ser abordados en la presentación y como. </w:t>
      </w:r>
    </w:p>
    <w:p w14:paraId="02C6A08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Elaborar</w:t>
      </w:r>
      <w:r w:rsidR="00C27FC5" w:rsidRPr="005456D0">
        <w:rPr>
          <w:rFonts w:ascii="Calibri Light" w:hAnsi="Calibri Light"/>
          <w:lang w:val="es-ES"/>
        </w:rPr>
        <w:t>: Realizar las presentaciones.</w:t>
      </w:r>
    </w:p>
    <w:p w14:paraId="190A0795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Exponer</w:t>
      </w:r>
      <w:r w:rsidR="00C27FC5" w:rsidRPr="005456D0">
        <w:rPr>
          <w:rFonts w:ascii="Calibri Light" w:hAnsi="Calibri Light"/>
          <w:lang w:val="es-ES"/>
        </w:rPr>
        <w:t>: Tiempo destinado a la presentación.</w:t>
      </w:r>
    </w:p>
    <w:p w14:paraId="30D1A81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Grado de avance</w:t>
      </w:r>
      <w:r w:rsidR="00C27FC5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del grado de avance.</w:t>
      </w:r>
    </w:p>
    <w:p w14:paraId="762B27D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Regularidad</w:t>
      </w:r>
      <w:r w:rsidR="00C27FC5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 regularidad.</w:t>
      </w:r>
    </w:p>
    <w:p w14:paraId="70A5467D" w14:textId="77777777" w:rsidR="00FD08FB" w:rsidRPr="005456D0" w:rsidRDefault="00C27FC5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 xml:space="preserve">Final: </w:t>
      </w:r>
      <w:r w:rsidRPr="005456D0">
        <w:rPr>
          <w:rFonts w:ascii="Calibri Light" w:hAnsi="Calibri Light"/>
          <w:lang w:val="es-ES"/>
        </w:rPr>
        <w:t>Documentos que contienen la información necesaria para poder llevar a cabo la presentación final del proyecto.</w:t>
      </w:r>
    </w:p>
    <w:p w14:paraId="0F8E1755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Seguimiento y Control:</w:t>
      </w:r>
      <w:r w:rsidR="00581FAB" w:rsidRPr="005456D0">
        <w:rPr>
          <w:rFonts w:ascii="Calibri Light" w:hAnsi="Calibri Light"/>
          <w:b/>
          <w:lang w:val="es-ES"/>
        </w:rPr>
        <w:t xml:space="preserve"> </w:t>
      </w:r>
      <w:r w:rsidR="00581FAB" w:rsidRPr="005456D0">
        <w:rPr>
          <w:rFonts w:ascii="Calibri Light" w:hAnsi="Calibri Light"/>
          <w:lang w:val="es-ES"/>
        </w:rPr>
        <w:t>Documentos que nos permitirán conocer cómo se encamina el proyecto de acuerdo a lo planificado.</w:t>
      </w:r>
    </w:p>
    <w:p w14:paraId="5921DD56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Retrospectivas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Al final de cada Sprint de definirán las buenas prácticas, aquellas cosas por mejorar, aquellas cosas por modificar, etc.</w:t>
      </w:r>
    </w:p>
    <w:p w14:paraId="033514B2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seguimiento de Riesgos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Para aquellos riesgos considerados importantes, se realizará un seguimiento de los mismos.</w:t>
      </w:r>
    </w:p>
    <w:p w14:paraId="2667AC16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seguimiento de Métricas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Llevar a cabo las métricas definidas en la planificación.</w:t>
      </w:r>
    </w:p>
    <w:p w14:paraId="72417D0B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informes semanales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Todas las semanas se completa un documento donde se define el trabajo que se realizó y a lo que nos comprometemos para la semana siguiente.</w:t>
      </w:r>
    </w:p>
    <w:p w14:paraId="5566F08D" w14:textId="77777777" w:rsidR="00FD4C3D" w:rsidRDefault="00FD4C3D" w:rsidP="00CC2F50">
      <w:pPr>
        <w:spacing w:after="120"/>
        <w:jc w:val="both"/>
        <w:rPr>
          <w:lang w:val="es-ES"/>
        </w:rPr>
      </w:pPr>
    </w:p>
    <w:p w14:paraId="69273E3E" w14:textId="77777777" w:rsidR="00FD4C3D" w:rsidRPr="00581FAB" w:rsidRDefault="00FD4C3D" w:rsidP="00CC2F50">
      <w:pPr>
        <w:spacing w:after="120"/>
        <w:jc w:val="both"/>
        <w:rPr>
          <w:lang w:val="es-ES"/>
        </w:rPr>
        <w:sectPr w:rsidR="00FD4C3D" w:rsidRPr="00581FAB" w:rsidSect="00FD08FB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num="2" w:space="720"/>
          <w:titlePg/>
          <w:docGrid w:linePitch="299"/>
        </w:sectPr>
      </w:pPr>
    </w:p>
    <w:p w14:paraId="218BB561" w14:textId="77777777" w:rsidR="00FD4C3D" w:rsidRDefault="00FD4C3D" w:rsidP="00CC2F50">
      <w:pPr>
        <w:jc w:val="both"/>
        <w:rPr>
          <w:lang w:val="es-ES"/>
        </w:rPr>
      </w:pPr>
      <w:r>
        <w:rPr>
          <w:lang w:val="es-ES"/>
        </w:rPr>
        <w:lastRenderedPageBreak/>
        <w:br w:type="page"/>
      </w:r>
    </w:p>
    <w:p w14:paraId="07BA1073" w14:textId="77777777" w:rsidR="00FD08FB" w:rsidRDefault="00FD08FB" w:rsidP="00CC2F50">
      <w:pPr>
        <w:jc w:val="both"/>
        <w:rPr>
          <w:lang w:val="es-ES"/>
        </w:rPr>
      </w:pPr>
    </w:p>
    <w:p w14:paraId="0815C6D3" w14:textId="77777777" w:rsidR="00C91BF0" w:rsidRDefault="00FD4C3D" w:rsidP="00CC2F50">
      <w:pPr>
        <w:pStyle w:val="Ttulo1"/>
        <w:spacing w:after="120"/>
        <w:jc w:val="both"/>
        <w:rPr>
          <w:lang w:val="es-ES"/>
        </w:rPr>
        <w:sectPr w:rsidR="00C91BF0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t>Producto</w:t>
      </w:r>
    </w:p>
    <w:p w14:paraId="4679453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 xml:space="preserve">Estudio </w:t>
      </w:r>
      <w:r w:rsidR="005854D3" w:rsidRPr="005456D0">
        <w:rPr>
          <w:rFonts w:ascii="Calibri Light" w:hAnsi="Calibri Light"/>
          <w:b/>
          <w:lang w:val="es-ES"/>
        </w:rPr>
        <w:t>inicial</w:t>
      </w:r>
      <w:r w:rsidR="007F7792" w:rsidRPr="005456D0">
        <w:rPr>
          <w:rFonts w:ascii="Calibri Light" w:hAnsi="Calibri Light"/>
          <w:b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Documento que contiene el estudio inicial que se realiza previo a desarrollar el producto.</w:t>
      </w:r>
    </w:p>
    <w:p w14:paraId="35617AD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Analizar la </w:t>
      </w:r>
      <w:r w:rsidR="005854D3" w:rsidRPr="005456D0">
        <w:rPr>
          <w:rFonts w:ascii="Calibri Light" w:hAnsi="Calibri Light"/>
          <w:u w:val="single"/>
          <w:lang w:val="es-ES"/>
        </w:rPr>
        <w:t>problemática</w:t>
      </w:r>
      <w:r w:rsidRPr="005456D0">
        <w:rPr>
          <w:rFonts w:ascii="Calibri Light" w:hAnsi="Calibri Light"/>
          <w:u w:val="single"/>
          <w:lang w:val="es-ES"/>
        </w:rPr>
        <w:t xml:space="preserve"> y su contexto</w:t>
      </w:r>
      <w:r w:rsidR="001D4CB6"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Comprender cuál es el problema e identificar su ambiente.</w:t>
      </w:r>
    </w:p>
    <w:p w14:paraId="77B3645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solu</w:t>
      </w:r>
      <w:r w:rsidR="001D4CB6" w:rsidRPr="005456D0">
        <w:rPr>
          <w:rFonts w:ascii="Calibri Light" w:hAnsi="Calibri Light"/>
          <w:u w:val="single"/>
          <w:lang w:val="es-ES"/>
        </w:rPr>
        <w:t>ciones existentes en el mercado</w:t>
      </w:r>
      <w:r w:rsidR="001D4CB6"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Identificar y analizar otras soluciones existentes al problema planteado o similar.</w:t>
      </w:r>
    </w:p>
    <w:p w14:paraId="381D9209" w14:textId="77777777" w:rsidR="00C91BF0" w:rsidRPr="005456D0" w:rsidRDefault="001D4CB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alcances</w:t>
      </w:r>
      <w:r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Definir que va a realizar el sistema a desarrollar.</w:t>
      </w:r>
    </w:p>
    <w:p w14:paraId="617825B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Realizar </w:t>
      </w:r>
      <w:r w:rsidR="005854D3" w:rsidRPr="005456D0">
        <w:rPr>
          <w:rFonts w:ascii="Calibri Light" w:hAnsi="Calibri Light"/>
          <w:u w:val="single"/>
          <w:lang w:val="es-ES"/>
        </w:rPr>
        <w:t>análisis</w:t>
      </w:r>
      <w:r w:rsidRPr="005456D0">
        <w:rPr>
          <w:rFonts w:ascii="Calibri Light" w:hAnsi="Calibri Light"/>
          <w:u w:val="single"/>
          <w:lang w:val="es-ES"/>
        </w:rPr>
        <w:t xml:space="preserve"> de Factibilidad</w:t>
      </w:r>
      <w:r w:rsidR="007F7792" w:rsidRPr="005456D0">
        <w:rPr>
          <w:rFonts w:ascii="Calibri Light" w:hAnsi="Calibri Light"/>
          <w:u w:val="single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Definir si va a ser posible realizar el producto.</w:t>
      </w:r>
    </w:p>
    <w:p w14:paraId="594C553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Correcciones</w:t>
      </w:r>
      <w:r w:rsidR="007F7792" w:rsidRPr="005456D0">
        <w:rPr>
          <w:rFonts w:ascii="Calibri Light" w:hAnsi="Calibri Light"/>
          <w:u w:val="single"/>
          <w:lang w:val="es-ES"/>
        </w:rPr>
        <w:t>:</w:t>
      </w:r>
      <w:r w:rsidR="007F7792" w:rsidRPr="005456D0">
        <w:rPr>
          <w:rFonts w:ascii="Calibri Light" w:hAnsi="Calibri Light"/>
          <w:lang w:val="es-ES"/>
        </w:rPr>
        <w:t xml:space="preserve"> Realizar correcciones luego de las devoluciones.</w:t>
      </w:r>
    </w:p>
    <w:p w14:paraId="606D25F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proofErr w:type="spellStart"/>
      <w:r w:rsidRPr="005456D0">
        <w:rPr>
          <w:rFonts w:ascii="Calibri Light" w:hAnsi="Calibri Light"/>
          <w:b/>
          <w:lang w:val="es-ES"/>
        </w:rPr>
        <w:t>Product</w:t>
      </w:r>
      <w:proofErr w:type="spellEnd"/>
      <w:r w:rsidRPr="005456D0">
        <w:rPr>
          <w:rFonts w:ascii="Calibri Light" w:hAnsi="Calibri Light"/>
          <w:b/>
          <w:lang w:val="es-ES"/>
        </w:rPr>
        <w:t xml:space="preserve"> </w:t>
      </w:r>
      <w:proofErr w:type="spellStart"/>
      <w:r w:rsidRPr="005456D0">
        <w:rPr>
          <w:rFonts w:ascii="Calibri Light" w:hAnsi="Calibri Light"/>
          <w:b/>
          <w:lang w:val="es-ES"/>
        </w:rPr>
        <w:t>Backlog</w:t>
      </w:r>
      <w:proofErr w:type="spellEnd"/>
      <w:r w:rsidR="00CA1C21" w:rsidRPr="005456D0">
        <w:rPr>
          <w:rFonts w:ascii="Calibri Light" w:hAnsi="Calibri Light"/>
          <w:b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Documento que contiene todas las historias de usuario del producto.</w:t>
      </w:r>
    </w:p>
    <w:p w14:paraId="56568DE2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historias de usuario</w:t>
      </w:r>
      <w:r w:rsidR="00CA1C21" w:rsidRPr="005456D0">
        <w:rPr>
          <w:rFonts w:ascii="Calibri Light" w:hAnsi="Calibri Light"/>
          <w:lang w:val="es-ES"/>
        </w:rPr>
        <w:t>: Identificar y redactar las historias de usuario que comprende el producto.</w:t>
      </w:r>
    </w:p>
    <w:p w14:paraId="518DFB6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Priorizar historias de usuario</w:t>
      </w:r>
      <w:r w:rsidR="00CA1C21" w:rsidRPr="005456D0">
        <w:rPr>
          <w:rFonts w:ascii="Calibri Light" w:hAnsi="Calibri Light"/>
          <w:u w:val="single"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Priorizar de acuerdo a la importancia las distintas historias para ver cuáles serán tratadas primero.</w:t>
      </w:r>
    </w:p>
    <w:p w14:paraId="4EF38D1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Estimar historias de usuario</w:t>
      </w:r>
      <w:r w:rsidR="00CA1C21" w:rsidRPr="005456D0">
        <w:rPr>
          <w:rFonts w:ascii="Calibri Light" w:hAnsi="Calibri Light"/>
          <w:u w:val="single"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Asignarles un valor estimado de complejidad a las historias de usuario.</w:t>
      </w:r>
    </w:p>
    <w:p w14:paraId="70798FC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Modelos</w:t>
      </w:r>
      <w:r w:rsidR="00762EC1" w:rsidRPr="005456D0">
        <w:rPr>
          <w:rFonts w:ascii="Calibri Light" w:hAnsi="Calibri Light"/>
          <w:b/>
          <w:lang w:val="es-ES"/>
        </w:rPr>
        <w:t xml:space="preserve">: </w:t>
      </w:r>
      <w:r w:rsidR="00762EC1" w:rsidRPr="005456D0">
        <w:rPr>
          <w:rFonts w:ascii="Calibri Light" w:hAnsi="Calibri Light"/>
          <w:lang w:val="es-ES"/>
        </w:rPr>
        <w:t xml:space="preserve">Documento que contiene todos los modelos del producto. Estos modelos se encontrarán bajo control de versionado, y se irán actualizando a medida se avance con el desarrollo de los distintos </w:t>
      </w:r>
      <w:proofErr w:type="spellStart"/>
      <w:r w:rsidR="00762EC1" w:rsidRPr="005456D0">
        <w:rPr>
          <w:rFonts w:ascii="Calibri Light" w:hAnsi="Calibri Light"/>
          <w:lang w:val="es-ES"/>
        </w:rPr>
        <w:t>sprints</w:t>
      </w:r>
      <w:proofErr w:type="spellEnd"/>
      <w:r w:rsidR="00762EC1" w:rsidRPr="005456D0">
        <w:rPr>
          <w:rFonts w:ascii="Calibri Light" w:hAnsi="Calibri Light"/>
          <w:lang w:val="es-ES"/>
        </w:rPr>
        <w:t>.</w:t>
      </w:r>
    </w:p>
    <w:p w14:paraId="028E14B3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Diagramas de clases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Muestra un conjunto de clases, interfaces, colaboraciones y sus relaciones. Modela la vista estática del sistema, es decir, modela estructura.</w:t>
      </w:r>
    </w:p>
    <w:p w14:paraId="1FBCC21D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Diagramas de estado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Modela el ciclo de vida de un objeto. Muestra como pasa de un estado a otro ante la ocurrencia de un evento. Muestra la reacción del objeto. Modela una Máquina de Estado.</w:t>
      </w:r>
    </w:p>
    <w:p w14:paraId="276F9706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Entidad-</w:t>
      </w:r>
      <w:r w:rsidR="005854D3" w:rsidRPr="005456D0">
        <w:rPr>
          <w:rFonts w:ascii="Calibri Light" w:hAnsi="Calibri Light"/>
          <w:b/>
          <w:lang w:val="es-ES"/>
        </w:rPr>
        <w:t>Relación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Es una herramienta de modelado, que se concentra en los datos almacenados en el sistema y las relaciones entre éstos. Un diagrama de entidad-relación o DER es un modelo de red que describe la distribución de los datos almacenados en un sistema de forma abstracta.</w:t>
      </w:r>
    </w:p>
    <w:p w14:paraId="7F018C67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componentes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Representa cómo un sistema de software es dividido en componentes y muestra las dependencias entre estos componentes.</w:t>
      </w:r>
    </w:p>
    <w:p w14:paraId="797459B4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 xml:space="preserve">Diagramas de </w:t>
      </w:r>
      <w:r w:rsidR="005854D3" w:rsidRPr="005456D0">
        <w:rPr>
          <w:rFonts w:ascii="Calibri Light" w:hAnsi="Calibri Light"/>
          <w:b/>
          <w:lang w:val="es-ES"/>
        </w:rPr>
        <w:t>interacción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Diagrama que permite ver la organización de los objetos y conocer las interacciones a través del paso de mensajes entre ellos realizando una determinada funcionalidad dentro de una realización.</w:t>
      </w:r>
    </w:p>
    <w:p w14:paraId="7FA24C3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despliegue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Diagrama que se utiliza para modelar la disposición física de los artefactos software en nodos.</w:t>
      </w:r>
    </w:p>
    <w:p w14:paraId="1051F31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Manual de usuario</w:t>
      </w:r>
      <w:r w:rsidR="002C315F" w:rsidRPr="005456D0">
        <w:rPr>
          <w:rFonts w:ascii="Calibri Light" w:hAnsi="Calibri Light"/>
          <w:b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>El manual de usuario detalla al usuario final como llevar a cabo las distintas funcionalidades del sistema.</w:t>
      </w:r>
    </w:p>
    <w:p w14:paraId="32E81DA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Estructura</w:t>
      </w:r>
      <w:r w:rsidR="002C315F" w:rsidRPr="005456D0">
        <w:rPr>
          <w:rFonts w:ascii="Calibri Light" w:hAnsi="Calibri Light"/>
          <w:u w:val="single"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 xml:space="preserve">Definir cómo va a estar estructurado el manual de usuario (secciones, apartados, </w:t>
      </w:r>
      <w:proofErr w:type="spellStart"/>
      <w:r w:rsidR="002C315F" w:rsidRPr="005456D0">
        <w:rPr>
          <w:rFonts w:ascii="Calibri Light" w:hAnsi="Calibri Light"/>
          <w:lang w:val="es-ES"/>
        </w:rPr>
        <w:t>etc</w:t>
      </w:r>
      <w:proofErr w:type="spellEnd"/>
      <w:r w:rsidR="002C315F" w:rsidRPr="005456D0">
        <w:rPr>
          <w:rFonts w:ascii="Calibri Light" w:hAnsi="Calibri Light"/>
          <w:lang w:val="es-ES"/>
        </w:rPr>
        <w:t>)</w:t>
      </w:r>
    </w:p>
    <w:p w14:paraId="0DC6C7D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Describir Procedimientos</w:t>
      </w:r>
      <w:r w:rsidR="002C315F" w:rsidRPr="005456D0">
        <w:rPr>
          <w:rFonts w:ascii="Calibri Light" w:hAnsi="Calibri Light"/>
          <w:u w:val="single"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>Redactar los procedimientos para llevar a cabo las funcionalidades principales</w:t>
      </w:r>
    </w:p>
    <w:p w14:paraId="1DED6F14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Resultado Sprint 0</w:t>
      </w:r>
      <w:r w:rsidR="002C315F" w:rsidRPr="005456D0">
        <w:rPr>
          <w:rFonts w:ascii="Calibri Light" w:hAnsi="Calibri Light"/>
          <w:b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 xml:space="preserve">Comprende todos los documentos que se llevan a cabo en el sprint 0. Se diferencia al primer sprint del resto ya que en este se lleva a cabo todo un análisis previo para poder continuar con el desarrollo del producto, y por ende se generan documentos distintos al resto de los </w:t>
      </w:r>
      <w:proofErr w:type="spellStart"/>
      <w:r w:rsidR="002C315F" w:rsidRPr="005456D0">
        <w:rPr>
          <w:rFonts w:ascii="Calibri Light" w:hAnsi="Calibri Light"/>
          <w:lang w:val="es-ES"/>
        </w:rPr>
        <w:t>sprints</w:t>
      </w:r>
      <w:proofErr w:type="spellEnd"/>
      <w:r w:rsidR="002C315F" w:rsidRPr="005456D0">
        <w:rPr>
          <w:rFonts w:ascii="Calibri Light" w:hAnsi="Calibri Light"/>
          <w:lang w:val="es-ES"/>
        </w:rPr>
        <w:t>.</w:t>
      </w:r>
    </w:p>
    <w:p w14:paraId="38CB224A" w14:textId="77777777" w:rsidR="002C315F" w:rsidRPr="005456D0" w:rsidRDefault="002C315F" w:rsidP="00CC2F50">
      <w:pPr>
        <w:spacing w:after="120"/>
        <w:jc w:val="both"/>
        <w:rPr>
          <w:rFonts w:ascii="Calibri Light" w:hAnsi="Calibri Light"/>
          <w:b/>
          <w:lang w:val="es-ES"/>
        </w:rPr>
      </w:pPr>
    </w:p>
    <w:p w14:paraId="63EF4A6C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ERS</w:t>
      </w:r>
      <w:r w:rsidR="00C2259D" w:rsidRPr="005456D0">
        <w:rPr>
          <w:rFonts w:ascii="Calibri Light" w:hAnsi="Calibri Light"/>
          <w:b/>
          <w:lang w:val="es-ES"/>
        </w:rPr>
        <w:t xml:space="preserve">: </w:t>
      </w:r>
      <w:r w:rsidR="00C2259D" w:rsidRPr="005456D0">
        <w:rPr>
          <w:rFonts w:ascii="Calibri Light" w:hAnsi="Calibri Light"/>
          <w:lang w:val="es-ES"/>
        </w:rPr>
        <w:t>Es una descripción completa del comportamiento del sistema que se va a desarrollar</w:t>
      </w:r>
    </w:p>
    <w:p w14:paraId="6E06ED65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Entrevistar expertos en  dominio</w:t>
      </w:r>
      <w:r w:rsidR="00C2259D" w:rsidRPr="005456D0">
        <w:rPr>
          <w:rFonts w:ascii="Calibri Light" w:hAnsi="Calibri Light"/>
          <w:u w:val="single"/>
          <w:lang w:val="es-ES"/>
        </w:rPr>
        <w:t xml:space="preserve">: </w:t>
      </w:r>
      <w:r w:rsidR="00C2259D" w:rsidRPr="005456D0">
        <w:rPr>
          <w:rFonts w:ascii="Calibri Light" w:hAnsi="Calibri Light"/>
          <w:lang w:val="es-ES"/>
        </w:rPr>
        <w:t xml:space="preserve">Realizar entrevistas a expertos en el dominio para conocer más acerca de la problemática. Se </w:t>
      </w:r>
      <w:proofErr w:type="spellStart"/>
      <w:r w:rsidR="00C2259D" w:rsidRPr="005456D0">
        <w:rPr>
          <w:rFonts w:ascii="Calibri Light" w:hAnsi="Calibri Light"/>
          <w:lang w:val="es-ES"/>
        </w:rPr>
        <w:t>preveen</w:t>
      </w:r>
      <w:proofErr w:type="spellEnd"/>
      <w:r w:rsidR="00C2259D" w:rsidRPr="005456D0">
        <w:rPr>
          <w:rFonts w:ascii="Calibri Light" w:hAnsi="Calibri Light"/>
          <w:lang w:val="es-ES"/>
        </w:rPr>
        <w:t xml:space="preserve"> entrevistas a jugadores, administradores de torneos y delegados.</w:t>
      </w:r>
    </w:p>
    <w:p w14:paraId="1ACE259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funcionalidades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Identificar aquellas funcionalidades que van a ser llevadas a cabo por el sistema.</w:t>
      </w:r>
    </w:p>
    <w:p w14:paraId="7183F87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Especificar funcionalidades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Especificar las funcionalidades identificadas.</w:t>
      </w:r>
    </w:p>
    <w:p w14:paraId="6EE0412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reglas de negocio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Definir aquellas restricciones que se aplican para el negocio.</w:t>
      </w:r>
    </w:p>
    <w:p w14:paraId="2C2F5C8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Metodología y Herramientas de Desarrollo</w:t>
      </w:r>
      <w:r w:rsidR="005F1860" w:rsidRPr="005456D0">
        <w:rPr>
          <w:rFonts w:ascii="Calibri Light" w:hAnsi="Calibri Light"/>
          <w:b/>
          <w:lang w:val="es-ES"/>
        </w:rPr>
        <w:t xml:space="preserve">: </w:t>
      </w:r>
      <w:r w:rsidR="005F1860" w:rsidRPr="005456D0">
        <w:rPr>
          <w:rFonts w:ascii="Calibri Light" w:hAnsi="Calibri Light"/>
          <w:lang w:val="es-ES"/>
        </w:rPr>
        <w:t>Documento que contiene información acerca de las herramientas a utilizar, el ciclo de vida del producto, y reglas de nombrado para la codificación.</w:t>
      </w:r>
    </w:p>
    <w:p w14:paraId="2FFDF3F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entorno de trabajo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con que lenguaje de programación y base de datos se va a trabajar y sus respectivas versiones.</w:t>
      </w:r>
    </w:p>
    <w:p w14:paraId="3C85692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ciclo de vida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el ciclo de vida del producto.</w:t>
      </w:r>
    </w:p>
    <w:p w14:paraId="651EF06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reglas de nombrado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reglas de nombrado para clases, métodos, atributos, tablas, parámetros, botones, etc.</w:t>
      </w:r>
    </w:p>
    <w:p w14:paraId="6EF88776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b/>
          <w:lang w:val="es-AR"/>
        </w:rPr>
        <w:t>Resultados Sprint n</w:t>
      </w:r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 xml:space="preserve">Comprende todos los resultados de un determinado sprint, el sprint puede tener o no reléase, en caso de tener se incorpora aquí. </w:t>
      </w:r>
    </w:p>
    <w:p w14:paraId="4F71ABF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b/>
          <w:lang w:val="es-AR"/>
        </w:rPr>
        <w:t xml:space="preserve">Sprint </w:t>
      </w:r>
      <w:proofErr w:type="spellStart"/>
      <w:r w:rsidRPr="005456D0">
        <w:rPr>
          <w:rFonts w:ascii="Calibri Light" w:hAnsi="Calibri Light"/>
          <w:b/>
          <w:lang w:val="es-AR"/>
        </w:rPr>
        <w:t>Backlog</w:t>
      </w:r>
      <w:proofErr w:type="spellEnd"/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>Conjunto de historias de usuario que van a ser llevadas a cabo en el sprint.</w:t>
      </w:r>
    </w:p>
    <w:p w14:paraId="56DFAE9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lang w:val="es-AR"/>
        </w:rPr>
        <w:t xml:space="preserve">Realizar Sprint </w:t>
      </w:r>
      <w:proofErr w:type="spellStart"/>
      <w:r w:rsidRPr="005456D0">
        <w:rPr>
          <w:rFonts w:ascii="Calibri Light" w:hAnsi="Calibri Light"/>
          <w:lang w:val="es-AR"/>
        </w:rPr>
        <w:t>Planning</w:t>
      </w:r>
      <w:proofErr w:type="spellEnd"/>
      <w:r w:rsidR="00AA601A" w:rsidRPr="005456D0">
        <w:rPr>
          <w:rFonts w:ascii="Calibri Light" w:hAnsi="Calibri Light"/>
          <w:lang w:val="es-AR"/>
        </w:rPr>
        <w:t>: Se planea el sprint, se define el proceso y que historias de usuario van a ser llevadas a cabo.</w:t>
      </w:r>
    </w:p>
    <w:p w14:paraId="5E3A0B6E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73D571B8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5E789C39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540E24A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proofErr w:type="spellStart"/>
      <w:r w:rsidRPr="005456D0">
        <w:rPr>
          <w:rFonts w:ascii="Calibri Light" w:hAnsi="Calibri Light"/>
          <w:b/>
          <w:lang w:val="es-AR"/>
        </w:rPr>
        <w:lastRenderedPageBreak/>
        <w:t>Backlog</w:t>
      </w:r>
      <w:proofErr w:type="spellEnd"/>
      <w:r w:rsidRPr="005456D0">
        <w:rPr>
          <w:rFonts w:ascii="Calibri Light" w:hAnsi="Calibri Light"/>
          <w:b/>
          <w:lang w:val="es-AR"/>
        </w:rPr>
        <w:t xml:space="preserve"> actualizado</w:t>
      </w:r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 xml:space="preserve">Como resultado de cada sprint, puede suceder que se actualice el </w:t>
      </w:r>
      <w:proofErr w:type="spellStart"/>
      <w:r w:rsidR="00AA601A" w:rsidRPr="005456D0">
        <w:rPr>
          <w:rFonts w:ascii="Calibri Light" w:hAnsi="Calibri Light"/>
          <w:lang w:val="es-AR"/>
        </w:rPr>
        <w:t>backlog</w:t>
      </w:r>
      <w:proofErr w:type="spellEnd"/>
      <w:r w:rsidR="00AA601A" w:rsidRPr="005456D0">
        <w:rPr>
          <w:rFonts w:ascii="Calibri Light" w:hAnsi="Calibri Light"/>
          <w:lang w:val="es-AR"/>
        </w:rPr>
        <w:t xml:space="preserve"> por nuevas historias que surgen, se modifican o eliminan.</w:t>
      </w:r>
    </w:p>
    <w:p w14:paraId="3D9FF9DF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u w:val="single"/>
          <w:lang w:val="es-AR"/>
        </w:rPr>
        <w:t xml:space="preserve">Realizar Sprint </w:t>
      </w:r>
      <w:proofErr w:type="spellStart"/>
      <w:r w:rsidRPr="005456D0">
        <w:rPr>
          <w:rFonts w:ascii="Calibri Light" w:hAnsi="Calibri Light"/>
          <w:u w:val="single"/>
          <w:lang w:val="es-AR"/>
        </w:rPr>
        <w:t>Review</w:t>
      </w:r>
      <w:proofErr w:type="spellEnd"/>
      <w:r w:rsidR="00AA601A" w:rsidRPr="005456D0">
        <w:rPr>
          <w:rFonts w:ascii="Calibri Light" w:hAnsi="Calibri Light"/>
          <w:lang w:val="es-AR"/>
        </w:rPr>
        <w:t xml:space="preserve">: Se definen que historias de usuario fueron aceptadas y cuales rechazadas para ser tratadas en futuros </w:t>
      </w:r>
      <w:proofErr w:type="spellStart"/>
      <w:r w:rsidR="00AA601A" w:rsidRPr="005456D0">
        <w:rPr>
          <w:rFonts w:ascii="Calibri Light" w:hAnsi="Calibri Light"/>
          <w:lang w:val="es-AR"/>
        </w:rPr>
        <w:t>sprints</w:t>
      </w:r>
      <w:proofErr w:type="spellEnd"/>
      <w:r w:rsidR="00AA601A" w:rsidRPr="005456D0">
        <w:rPr>
          <w:rFonts w:ascii="Calibri Light" w:hAnsi="Calibri Light"/>
          <w:lang w:val="es-AR"/>
        </w:rPr>
        <w:t>.</w:t>
      </w:r>
    </w:p>
    <w:p w14:paraId="3D41C17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ERS actualizada</w:t>
      </w:r>
      <w:r w:rsidR="00AA601A" w:rsidRPr="005456D0">
        <w:rPr>
          <w:rFonts w:ascii="Calibri Light" w:hAnsi="Calibri Light"/>
          <w:b/>
          <w:lang w:val="es-ES"/>
        </w:rPr>
        <w:t xml:space="preserve">: </w:t>
      </w:r>
      <w:r w:rsidR="00AA601A" w:rsidRPr="005456D0">
        <w:rPr>
          <w:rFonts w:ascii="Calibri Light" w:hAnsi="Calibri Light"/>
          <w:lang w:val="es-ES"/>
        </w:rPr>
        <w:t>Es posible que como resultado del sprint, se modifiquen, eliminen o agreguen requerimientos.</w:t>
      </w:r>
    </w:p>
    <w:p w14:paraId="1EA8E4A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y Especificar</w:t>
      </w:r>
      <w:r w:rsidR="00AA601A" w:rsidRPr="005456D0">
        <w:rPr>
          <w:rFonts w:ascii="Calibri Light" w:hAnsi="Calibri Light"/>
          <w:lang w:val="es-ES"/>
        </w:rPr>
        <w:t>: Se analizan las funcionalidades que van a ser tratadas en el sprint.</w:t>
      </w:r>
    </w:p>
    <w:p w14:paraId="50599BE3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Modelos Actualizados</w:t>
      </w:r>
      <w:r w:rsidR="00AA601A" w:rsidRPr="005456D0">
        <w:rPr>
          <w:rFonts w:ascii="Calibri Light" w:hAnsi="Calibri Light"/>
          <w:b/>
          <w:lang w:val="es-ES"/>
        </w:rPr>
        <w:t xml:space="preserve">: </w:t>
      </w:r>
      <w:r w:rsidR="00AA601A" w:rsidRPr="005456D0">
        <w:rPr>
          <w:rFonts w:ascii="Calibri Light" w:hAnsi="Calibri Light"/>
          <w:lang w:val="es-ES"/>
        </w:rPr>
        <w:t xml:space="preserve">Cada sprint tratará diferentes funcionalidades lo que implicará actualizar los modelos existentes para contemplar los nuevos cambios. </w:t>
      </w:r>
    </w:p>
    <w:p w14:paraId="18BE218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Diseñar Solución para sprint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Comprende el diseño de la solución para funcionalidades tratadas en el sprint.</w:t>
      </w:r>
    </w:p>
    <w:p w14:paraId="51198F5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Actualizar modelos existentes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Actualizar a partir del diseño, los modelos </w:t>
      </w:r>
      <w:r w:rsidR="00056AE7" w:rsidRPr="005456D0">
        <w:rPr>
          <w:rFonts w:ascii="Calibri Light" w:hAnsi="Calibri Light"/>
          <w:lang w:val="es-ES"/>
        </w:rPr>
        <w:t>existentes</w:t>
      </w:r>
      <w:r w:rsidR="00AA601A" w:rsidRPr="005456D0">
        <w:rPr>
          <w:rFonts w:ascii="Calibri Light" w:hAnsi="Calibri Light"/>
          <w:lang w:val="es-ES"/>
        </w:rPr>
        <w:t>.</w:t>
      </w:r>
    </w:p>
    <w:p w14:paraId="5C9BC44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</w:p>
    <w:p w14:paraId="5EC5DE4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Desarrollar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Desarrollar la solución propuesta.</w:t>
      </w:r>
    </w:p>
    <w:p w14:paraId="67ED987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Testear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Realizar pruebas sobre lo desarrollado para ver si cumple con los criterios de aceptación identificados.</w:t>
      </w:r>
    </w:p>
    <w:p w14:paraId="20FE25E8" w14:textId="77777777" w:rsidR="00FD4C3D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Implementar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Implementar la solución diseñada en el sprint.</w:t>
      </w:r>
    </w:p>
    <w:sectPr w:rsidR="00FD4C3D" w:rsidRPr="005456D0" w:rsidSect="00C91BF0">
      <w:type w:val="continuous"/>
      <w:pgSz w:w="15840" w:h="12240" w:orient="landscape"/>
      <w:pgMar w:top="720" w:right="720" w:bottom="720" w:left="720" w:header="850" w:footer="0" w:gutter="0"/>
      <w:pgNumType w:start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D581E" w14:textId="77777777" w:rsidR="006820A2" w:rsidRDefault="006820A2">
      <w:pPr>
        <w:spacing w:after="0" w:line="240" w:lineRule="auto"/>
      </w:pPr>
      <w:r>
        <w:separator/>
      </w:r>
    </w:p>
  </w:endnote>
  <w:endnote w:type="continuationSeparator" w:id="0">
    <w:p w14:paraId="7DA6F0DA" w14:textId="77777777" w:rsidR="006820A2" w:rsidRDefault="006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686"/>
      <w:gridCol w:w="3714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D08F6" w:rsidRPr="006D08F6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6D172" w14:textId="77777777" w:rsidR="006820A2" w:rsidRDefault="006820A2">
      <w:pPr>
        <w:spacing w:after="0" w:line="240" w:lineRule="auto"/>
      </w:pPr>
      <w:r>
        <w:separator/>
      </w:r>
    </w:p>
  </w:footnote>
  <w:footnote w:type="continuationSeparator" w:id="0">
    <w:p w14:paraId="2C55B548" w14:textId="77777777" w:rsidR="006820A2" w:rsidRDefault="006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77777777" w:rsidR="009372CD" w:rsidRDefault="00D256A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00BF2F1">
          <wp:simplePos x="0" y="0"/>
          <wp:positionH relativeFrom="column">
            <wp:posOffset>143560</wp:posOffset>
          </wp:positionH>
          <wp:positionV relativeFrom="paragraph">
            <wp:posOffset>-92075</wp:posOffset>
          </wp:positionV>
          <wp:extent cx="390525" cy="334645"/>
          <wp:effectExtent l="0" t="0" r="0" b="825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79E267C3">
              <wp:simplePos x="0" y="0"/>
              <wp:positionH relativeFrom="margin">
                <wp:align>right</wp:align>
              </wp:positionH>
              <wp:positionV relativeFrom="paragraph">
                <wp:posOffset>-111125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BF02CB" id="Llamada rectangular 1" o:spid="_x0000_s1055" style="position:absolute;margin-left:680.05pt;margin-top:-8.7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3DE4"/>
    <w:rsid w:val="00056AE7"/>
    <w:rsid w:val="000769A6"/>
    <w:rsid w:val="000A490F"/>
    <w:rsid w:val="000A5996"/>
    <w:rsid w:val="000B2CDD"/>
    <w:rsid w:val="000D7429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4A7E"/>
    <w:rsid w:val="0029515B"/>
    <w:rsid w:val="002B27E6"/>
    <w:rsid w:val="002C315F"/>
    <w:rsid w:val="002E36FF"/>
    <w:rsid w:val="003115F2"/>
    <w:rsid w:val="00364B9F"/>
    <w:rsid w:val="00374810"/>
    <w:rsid w:val="00384167"/>
    <w:rsid w:val="003D29FB"/>
    <w:rsid w:val="003E6FE1"/>
    <w:rsid w:val="004005E8"/>
    <w:rsid w:val="00413F14"/>
    <w:rsid w:val="00431A34"/>
    <w:rsid w:val="004355CC"/>
    <w:rsid w:val="00436585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11FBD"/>
    <w:rsid w:val="00625F9B"/>
    <w:rsid w:val="00644304"/>
    <w:rsid w:val="00660D2B"/>
    <w:rsid w:val="006615A3"/>
    <w:rsid w:val="00667FB0"/>
    <w:rsid w:val="00681321"/>
    <w:rsid w:val="006816D6"/>
    <w:rsid w:val="006820A2"/>
    <w:rsid w:val="006C694F"/>
    <w:rsid w:val="006D08F6"/>
    <w:rsid w:val="0073405E"/>
    <w:rsid w:val="0073647E"/>
    <w:rsid w:val="00750FE8"/>
    <w:rsid w:val="00755301"/>
    <w:rsid w:val="00762EC1"/>
    <w:rsid w:val="00787EE0"/>
    <w:rsid w:val="00794E56"/>
    <w:rsid w:val="007B75BB"/>
    <w:rsid w:val="007D447D"/>
    <w:rsid w:val="007F7792"/>
    <w:rsid w:val="008101E2"/>
    <w:rsid w:val="00810A39"/>
    <w:rsid w:val="00830817"/>
    <w:rsid w:val="00833DB1"/>
    <w:rsid w:val="00855E38"/>
    <w:rsid w:val="00862C43"/>
    <w:rsid w:val="008C2252"/>
    <w:rsid w:val="008C785C"/>
    <w:rsid w:val="008F7DA3"/>
    <w:rsid w:val="009347CD"/>
    <w:rsid w:val="009372CD"/>
    <w:rsid w:val="00950978"/>
    <w:rsid w:val="00953ACD"/>
    <w:rsid w:val="009844FF"/>
    <w:rsid w:val="009975ED"/>
    <w:rsid w:val="009D0485"/>
    <w:rsid w:val="009D7532"/>
    <w:rsid w:val="00A36E18"/>
    <w:rsid w:val="00A572F0"/>
    <w:rsid w:val="00AA09AB"/>
    <w:rsid w:val="00AA4C7D"/>
    <w:rsid w:val="00AA601A"/>
    <w:rsid w:val="00AC0EE0"/>
    <w:rsid w:val="00AC79EE"/>
    <w:rsid w:val="00AD706C"/>
    <w:rsid w:val="00B0447D"/>
    <w:rsid w:val="00B11E33"/>
    <w:rsid w:val="00B3779B"/>
    <w:rsid w:val="00B5616C"/>
    <w:rsid w:val="00B615D9"/>
    <w:rsid w:val="00B65B95"/>
    <w:rsid w:val="00B677C3"/>
    <w:rsid w:val="00B80276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65CB"/>
    <w:rsid w:val="00C629E6"/>
    <w:rsid w:val="00C85BB7"/>
    <w:rsid w:val="00C91BF0"/>
    <w:rsid w:val="00C922DE"/>
    <w:rsid w:val="00CA0FF2"/>
    <w:rsid w:val="00CA1C21"/>
    <w:rsid w:val="00CC2F50"/>
    <w:rsid w:val="00CC6E5E"/>
    <w:rsid w:val="00CF523F"/>
    <w:rsid w:val="00D02EB5"/>
    <w:rsid w:val="00D14367"/>
    <w:rsid w:val="00D256A7"/>
    <w:rsid w:val="00D40525"/>
    <w:rsid w:val="00D529AB"/>
    <w:rsid w:val="00D65023"/>
    <w:rsid w:val="00DA154B"/>
    <w:rsid w:val="00DA2402"/>
    <w:rsid w:val="00DB627E"/>
    <w:rsid w:val="00DC29AB"/>
    <w:rsid w:val="00DC364D"/>
    <w:rsid w:val="00DF3ADE"/>
    <w:rsid w:val="00E01300"/>
    <w:rsid w:val="00E20F4A"/>
    <w:rsid w:val="00E41BEE"/>
    <w:rsid w:val="00E5080A"/>
    <w:rsid w:val="00E90E0C"/>
    <w:rsid w:val="00EB6305"/>
    <w:rsid w:val="00ED093F"/>
    <w:rsid w:val="00F03BB3"/>
    <w:rsid w:val="00F14E13"/>
    <w:rsid w:val="00F41380"/>
    <w:rsid w:val="00F82038"/>
    <w:rsid w:val="00FD08FB"/>
    <w:rsid w:val="00FD4C3D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508821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diagramQuickStyle" Target="diagrams/quickStyle1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diagramColors" Target="diagrams/colors2.xml"/><Relationship Id="rId5" Type="http://schemas.openxmlformats.org/officeDocument/2006/relationships/styles" Target="styles.xml"/><Relationship Id="rId15" Type="http://schemas.openxmlformats.org/officeDocument/2006/relationships/image" Target="media/image20.gif"/><Relationship Id="rId23" Type="http://schemas.openxmlformats.org/officeDocument/2006/relationships/diagramQuickStyle" Target="diagrams/quickStyle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Layout" Target="diagrams/layout2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98F22-98C6-4434-AC52-D4D2F6CCAF9F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2B4AC0B5-514C-401A-98D6-79F9FA6EDA0D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200" b="0"/>
            <a:t>Que Golazo!</a:t>
          </a:r>
        </a:p>
      </dgm:t>
    </dgm:pt>
    <dgm:pt modelId="{5A6E8D81-AB91-4375-B208-0B2AE72344DE}" type="parTrans" cxnId="{87CF2DA4-C446-4AD6-B956-BD6059516A9D}">
      <dgm:prSet/>
      <dgm:spPr/>
      <dgm:t>
        <a:bodyPr/>
        <a:lstStyle/>
        <a:p>
          <a:endParaRPr lang="es-AR"/>
        </a:p>
      </dgm:t>
    </dgm:pt>
    <dgm:pt modelId="{80F6A0B3-5972-4508-98C2-5BA92D8C5F98}" type="sibTrans" cxnId="{87CF2DA4-C446-4AD6-B956-BD6059516A9D}">
      <dgm:prSet/>
      <dgm:spPr/>
      <dgm:t>
        <a:bodyPr/>
        <a:lstStyle/>
        <a:p>
          <a:endParaRPr lang="es-AR"/>
        </a:p>
      </dgm:t>
    </dgm:pt>
    <dgm:pt modelId="{436FA180-07E6-4033-AF3E-7B13D1DCC597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</a:p>
      </dgm:t>
    </dgm:pt>
    <dgm:pt modelId="{61C204F7-2578-4145-BFF5-206999F50940}" type="parTrans" cxnId="{20EE99A1-EDC4-4805-BBA4-1C977C2E037E}">
      <dgm:prSet/>
      <dgm:spPr/>
      <dgm:t>
        <a:bodyPr/>
        <a:lstStyle/>
        <a:p>
          <a:endParaRPr lang="es-AR"/>
        </a:p>
      </dgm:t>
    </dgm:pt>
    <dgm:pt modelId="{4B125D36-F047-4211-8C87-30047A4FC0D5}" type="sibTrans" cxnId="{20EE99A1-EDC4-4805-BBA4-1C977C2E037E}">
      <dgm:prSet/>
      <dgm:spPr/>
      <dgm:t>
        <a:bodyPr/>
        <a:lstStyle/>
        <a:p>
          <a:endParaRPr lang="es-AR"/>
        </a:p>
      </dgm:t>
    </dgm:pt>
    <dgm:pt modelId="{303E017B-D62E-440B-9941-53D9909A611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Propuesta Inicial</a:t>
          </a:r>
        </a:p>
      </dgm:t>
    </dgm:pt>
    <dgm:pt modelId="{CC311F6C-AECE-4B7E-9402-FFCEC171B275}" type="parTrans" cxnId="{B7D5D460-FF50-46E7-AA52-CC4D184B5F4D}">
      <dgm:prSet/>
      <dgm:spPr/>
      <dgm:t>
        <a:bodyPr/>
        <a:lstStyle/>
        <a:p>
          <a:endParaRPr lang="es-AR"/>
        </a:p>
      </dgm:t>
    </dgm:pt>
    <dgm:pt modelId="{8F82D027-AD05-4289-A655-01C130BA1A5F}" type="sibTrans" cxnId="{B7D5D460-FF50-46E7-AA52-CC4D184B5F4D}">
      <dgm:prSet/>
      <dgm:spPr/>
      <dgm:t>
        <a:bodyPr/>
        <a:lstStyle/>
        <a:p>
          <a:endParaRPr lang="es-AR"/>
        </a:p>
      </dgm:t>
    </dgm:pt>
    <dgm:pt modelId="{A2A44418-A057-4BC5-B748-5764FF82A30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Planificacion</a:t>
          </a:r>
        </a:p>
      </dgm:t>
    </dgm:pt>
    <dgm:pt modelId="{DC133BC1-8490-4C0F-B1BF-EB12AA8A3BC1}" type="parTrans" cxnId="{D829E069-7DC5-4123-A704-B1387EC69145}">
      <dgm:prSet/>
      <dgm:spPr/>
      <dgm:t>
        <a:bodyPr/>
        <a:lstStyle/>
        <a:p>
          <a:endParaRPr lang="es-AR"/>
        </a:p>
      </dgm:t>
    </dgm:pt>
    <dgm:pt modelId="{B9A46F87-CFB1-4759-BEF6-CA18D84ED653}" type="sibTrans" cxnId="{D829E069-7DC5-4123-A704-B1387EC69145}">
      <dgm:prSet/>
      <dgm:spPr/>
      <dgm:t>
        <a:bodyPr/>
        <a:lstStyle/>
        <a:p>
          <a:endParaRPr lang="es-AR"/>
        </a:p>
      </dgm:t>
    </dgm:pt>
    <dgm:pt modelId="{B991FCA7-D386-4515-B577-3747E8502BF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Impacto Ambiental</a:t>
          </a:r>
        </a:p>
      </dgm:t>
    </dgm:pt>
    <dgm:pt modelId="{F938D4D5-94CC-43B7-AE55-425066F2FF6D}" type="parTrans" cxnId="{5B589709-A319-403A-865C-5DEA8ECB8957}">
      <dgm:prSet/>
      <dgm:spPr/>
      <dgm:t>
        <a:bodyPr/>
        <a:lstStyle/>
        <a:p>
          <a:endParaRPr lang="es-AR"/>
        </a:p>
      </dgm:t>
    </dgm:pt>
    <dgm:pt modelId="{A1FA6CDD-79DC-492B-8D4F-BC28A16A4C28}" type="sibTrans" cxnId="{5B589709-A319-403A-865C-5DEA8ECB8957}">
      <dgm:prSet/>
      <dgm:spPr/>
      <dgm:t>
        <a:bodyPr/>
        <a:lstStyle/>
        <a:p>
          <a:endParaRPr lang="es-AR"/>
        </a:p>
      </dgm:t>
    </dgm:pt>
    <dgm:pt modelId="{68C04B67-C934-4FD3-8EED-9222AED4D7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Presentaciones</a:t>
          </a:r>
        </a:p>
      </dgm:t>
    </dgm:pt>
    <dgm:pt modelId="{F0EB0F7A-D5D4-4C0F-85B6-F2886F2C6A76}" type="parTrans" cxnId="{42D7FD22-3F18-471C-8E56-CBFD82FD49F7}">
      <dgm:prSet/>
      <dgm:spPr/>
      <dgm:t>
        <a:bodyPr/>
        <a:lstStyle/>
        <a:p>
          <a:endParaRPr lang="es-AR"/>
        </a:p>
      </dgm:t>
    </dgm:pt>
    <dgm:pt modelId="{75950C72-A2FB-4495-9A3F-32BA1833A039}" type="sibTrans" cxnId="{42D7FD22-3F18-471C-8E56-CBFD82FD49F7}">
      <dgm:prSet/>
      <dgm:spPr/>
      <dgm:t>
        <a:bodyPr/>
        <a:lstStyle/>
        <a:p>
          <a:endParaRPr lang="es-AR"/>
        </a:p>
      </dgm:t>
    </dgm:pt>
    <dgm:pt modelId="{3A358667-6A7E-4F31-A80C-E6CDAE9E10C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Estudio Inicial</a:t>
          </a:r>
        </a:p>
      </dgm:t>
    </dgm:pt>
    <dgm:pt modelId="{B3F37F94-C0CF-4AC6-A373-B34F810A97A5}" type="parTrans" cxnId="{1A1689CB-0159-484A-A64F-31038BDE69CD}">
      <dgm:prSet/>
      <dgm:spPr/>
      <dgm:t>
        <a:bodyPr/>
        <a:lstStyle/>
        <a:p>
          <a:endParaRPr lang="es-AR"/>
        </a:p>
      </dgm:t>
    </dgm:pt>
    <dgm:pt modelId="{575D5023-9802-41D7-B8DC-F979998D20C2}" type="sibTrans" cxnId="{1A1689CB-0159-484A-A64F-31038BDE69CD}">
      <dgm:prSet/>
      <dgm:spPr/>
      <dgm:t>
        <a:bodyPr/>
        <a:lstStyle/>
        <a:p>
          <a:endParaRPr lang="es-AR"/>
        </a:p>
      </dgm:t>
    </dgm:pt>
    <dgm:pt modelId="{ECE88811-D218-4941-A6A7-40E6D6170AF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Grado de avance</a:t>
          </a:r>
        </a:p>
      </dgm:t>
    </dgm:pt>
    <dgm:pt modelId="{B102F686-FF4B-44D0-8E59-D8B94B1F171D}" type="parTrans" cxnId="{D5678771-BB2D-423B-99FE-6FECA5B28D93}">
      <dgm:prSet/>
      <dgm:spPr/>
      <dgm:t>
        <a:bodyPr/>
        <a:lstStyle/>
        <a:p>
          <a:endParaRPr lang="es-AR"/>
        </a:p>
      </dgm:t>
    </dgm:pt>
    <dgm:pt modelId="{835C18D1-41E0-42DF-BA48-11C5BF9B7EDE}" type="sibTrans" cxnId="{D5678771-BB2D-423B-99FE-6FECA5B28D93}">
      <dgm:prSet/>
      <dgm:spPr/>
      <dgm:t>
        <a:bodyPr/>
        <a:lstStyle/>
        <a:p>
          <a:endParaRPr lang="es-AR"/>
        </a:p>
      </dgm:t>
    </dgm:pt>
    <dgm:pt modelId="{FB9C8B99-13AD-4B8D-AE5F-09C3AE324F10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Regularidad</a:t>
          </a:r>
        </a:p>
      </dgm:t>
    </dgm:pt>
    <dgm:pt modelId="{39B0A8DB-76B9-47E0-B690-A40504F28B7C}" type="parTrans" cxnId="{801E58C8-3722-448E-8666-8AE1F5757631}">
      <dgm:prSet/>
      <dgm:spPr/>
      <dgm:t>
        <a:bodyPr/>
        <a:lstStyle/>
        <a:p>
          <a:endParaRPr lang="es-AR"/>
        </a:p>
      </dgm:t>
    </dgm:pt>
    <dgm:pt modelId="{2DB935B0-6392-48E7-895B-B36602073D25}" type="sibTrans" cxnId="{801E58C8-3722-448E-8666-8AE1F5757631}">
      <dgm:prSet/>
      <dgm:spPr/>
      <dgm:t>
        <a:bodyPr/>
        <a:lstStyle/>
        <a:p>
          <a:endParaRPr lang="es-AR"/>
        </a:p>
      </dgm:t>
    </dgm:pt>
    <dgm:pt modelId="{631AA367-236E-4710-AD80-62281D50DF7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Final</a:t>
          </a:r>
        </a:p>
      </dgm:t>
    </dgm:pt>
    <dgm:pt modelId="{746B7BC0-51FD-4BB9-84B4-33C3557BB5D6}" type="parTrans" cxnId="{2A274BF3-42F2-4310-A96A-A9156B2E2049}">
      <dgm:prSet/>
      <dgm:spPr/>
      <dgm:t>
        <a:bodyPr/>
        <a:lstStyle/>
        <a:p>
          <a:endParaRPr lang="es-AR"/>
        </a:p>
      </dgm:t>
    </dgm:pt>
    <dgm:pt modelId="{16C6BE07-8AE4-4DA5-80F2-4ED8B0A74D61}" type="sibTrans" cxnId="{2A274BF3-42F2-4310-A96A-A9156B2E2049}">
      <dgm:prSet/>
      <dgm:spPr/>
      <dgm:t>
        <a:bodyPr/>
        <a:lstStyle/>
        <a:p>
          <a:endParaRPr lang="es-AR"/>
        </a:p>
      </dgm:t>
    </dgm:pt>
    <dgm:pt modelId="{B8DA170A-E705-462C-AAED-9C08E2AA2A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62B869CC-1C1E-4721-8CFA-B09F46E6866A}" type="parTrans" cxnId="{D0AE97AF-D8AC-4BAE-A18C-ED016E42F521}">
      <dgm:prSet/>
      <dgm:spPr/>
      <dgm:t>
        <a:bodyPr/>
        <a:lstStyle/>
        <a:p>
          <a:endParaRPr lang="es-AR"/>
        </a:p>
      </dgm:t>
    </dgm:pt>
    <dgm:pt modelId="{F69DD44C-1563-4C96-A1DF-1A6BC72937C9}" type="sibTrans" cxnId="{D0AE97AF-D8AC-4BAE-A18C-ED016E42F521}">
      <dgm:prSet/>
      <dgm:spPr/>
      <dgm:t>
        <a:bodyPr/>
        <a:lstStyle/>
        <a:p>
          <a:endParaRPr lang="es-AR"/>
        </a:p>
      </dgm:t>
    </dgm:pt>
    <dgm:pt modelId="{5BB72ED1-D715-4721-97A8-22F7E6DDCCE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77D005A7-C0E1-489F-B399-8B69B035DD91}" type="parTrans" cxnId="{9A207AE2-F2E5-4C6B-81A7-E69718FC597B}">
      <dgm:prSet/>
      <dgm:spPr/>
      <dgm:t>
        <a:bodyPr/>
        <a:lstStyle/>
        <a:p>
          <a:endParaRPr lang="es-AR"/>
        </a:p>
      </dgm:t>
    </dgm:pt>
    <dgm:pt modelId="{1F0B25E4-EC35-445F-B1D0-03FD87E76FA1}" type="sibTrans" cxnId="{9A207AE2-F2E5-4C6B-81A7-E69718FC597B}">
      <dgm:prSet/>
      <dgm:spPr/>
      <dgm:t>
        <a:bodyPr/>
        <a:lstStyle/>
        <a:p>
          <a:endParaRPr lang="es-AR"/>
        </a:p>
      </dgm:t>
    </dgm:pt>
    <dgm:pt modelId="{4471A4AE-B55A-4EB0-87C0-F2938B428BE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B9914CB1-8302-47B8-85DA-22A24AB60246}" type="parTrans" cxnId="{B8647279-FC60-4EFE-912F-5F7B627D3E1E}">
      <dgm:prSet/>
      <dgm:spPr/>
      <dgm:t>
        <a:bodyPr/>
        <a:lstStyle/>
        <a:p>
          <a:endParaRPr lang="es-AR"/>
        </a:p>
      </dgm:t>
    </dgm:pt>
    <dgm:pt modelId="{C5194F3B-70A5-43D3-89A3-0E2BBF1D4066}" type="sibTrans" cxnId="{B8647279-FC60-4EFE-912F-5F7B627D3E1E}">
      <dgm:prSet/>
      <dgm:spPr/>
      <dgm:t>
        <a:bodyPr/>
        <a:lstStyle/>
        <a:p>
          <a:endParaRPr lang="es-AR"/>
        </a:p>
      </dgm:t>
    </dgm:pt>
    <dgm:pt modelId="{9D4F6E57-28AB-474B-A64D-BCED3856B95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Calendarizacion</a:t>
          </a:r>
        </a:p>
      </dgm:t>
    </dgm:pt>
    <dgm:pt modelId="{DD308717-263D-4855-9344-624B9CB7EC91}" type="parTrans" cxnId="{1005D610-5CB8-4F35-AD79-1B6A217FE16F}">
      <dgm:prSet/>
      <dgm:spPr/>
      <dgm:t>
        <a:bodyPr/>
        <a:lstStyle/>
        <a:p>
          <a:endParaRPr lang="es-AR"/>
        </a:p>
      </dgm:t>
    </dgm:pt>
    <dgm:pt modelId="{F29AC9C1-066C-4648-B43C-121D454CD70C}" type="sibTrans" cxnId="{1005D610-5CB8-4F35-AD79-1B6A217FE16F}">
      <dgm:prSet/>
      <dgm:spPr/>
      <dgm:t>
        <a:bodyPr/>
        <a:lstStyle/>
        <a:p>
          <a:endParaRPr lang="es-AR"/>
        </a:p>
      </dgm:t>
    </dgm:pt>
    <dgm:pt modelId="{6D3BFB40-FDBB-4ADF-B486-3518D396CBF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Configuracion</a:t>
          </a:r>
        </a:p>
      </dgm:t>
    </dgm:pt>
    <dgm:pt modelId="{508C6C35-37E8-4644-99C6-093BD648A710}" type="parTrans" cxnId="{06CA8C35-C71E-44BA-A7BE-D01863B3D805}">
      <dgm:prSet/>
      <dgm:spPr/>
      <dgm:t>
        <a:bodyPr/>
        <a:lstStyle/>
        <a:p>
          <a:endParaRPr lang="es-AR"/>
        </a:p>
      </dgm:t>
    </dgm:pt>
    <dgm:pt modelId="{1162A9CE-6CC6-4EB4-9ECE-AFB7365397BC}" type="sibTrans" cxnId="{06CA8C35-C71E-44BA-A7BE-D01863B3D805}">
      <dgm:prSet/>
      <dgm:spPr/>
      <dgm:t>
        <a:bodyPr/>
        <a:lstStyle/>
        <a:p>
          <a:endParaRPr lang="es-AR"/>
        </a:p>
      </dgm:t>
    </dgm:pt>
    <dgm:pt modelId="{7DB87085-23A8-4FF0-9F72-E9FDCBEBC86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riesgos</a:t>
          </a:r>
        </a:p>
      </dgm:t>
    </dgm:pt>
    <dgm:pt modelId="{70AA2F43-B80A-4A4E-A205-C2A601A09B91}" type="parTrans" cxnId="{93B57372-88A7-49CF-9551-3E56C5D04A84}">
      <dgm:prSet/>
      <dgm:spPr/>
      <dgm:t>
        <a:bodyPr/>
        <a:lstStyle/>
        <a:p>
          <a:endParaRPr lang="es-AR"/>
        </a:p>
      </dgm:t>
    </dgm:pt>
    <dgm:pt modelId="{1295155D-F421-4293-91D7-BBE33C05AAE8}" type="sibTrans" cxnId="{93B57372-88A7-49CF-9551-3E56C5D04A84}">
      <dgm:prSet/>
      <dgm:spPr/>
      <dgm:t>
        <a:bodyPr/>
        <a:lstStyle/>
        <a:p>
          <a:endParaRPr lang="es-AR"/>
        </a:p>
      </dgm:t>
    </dgm:pt>
    <dgm:pt modelId="{8E739161-0740-4B79-8378-1B123F7BF07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Métricas</a:t>
          </a:r>
        </a:p>
      </dgm:t>
    </dgm:pt>
    <dgm:pt modelId="{30A33C05-DDA5-4A38-9909-D9AE847F2DD2}" type="parTrans" cxnId="{C5844F7C-E14B-4D00-B493-64E598BB6566}">
      <dgm:prSet/>
      <dgm:spPr/>
      <dgm:t>
        <a:bodyPr/>
        <a:lstStyle/>
        <a:p>
          <a:endParaRPr lang="es-AR"/>
        </a:p>
      </dgm:t>
    </dgm:pt>
    <dgm:pt modelId="{1611BDF6-A335-41AE-ADE5-11FD7F6C5E15}" type="sibTrans" cxnId="{C5844F7C-E14B-4D00-B493-64E598BB6566}">
      <dgm:prSet/>
      <dgm:spPr/>
      <dgm:t>
        <a:bodyPr/>
        <a:lstStyle/>
        <a:p>
          <a:endParaRPr lang="es-AR"/>
        </a:p>
      </dgm:t>
    </dgm:pt>
    <dgm:pt modelId="{1D1B3AD5-07F4-4D3D-930E-682E89581E8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Testing</a:t>
          </a:r>
        </a:p>
      </dgm:t>
    </dgm:pt>
    <dgm:pt modelId="{9645864A-6F28-4318-AB48-6AA7238DBE15}" type="parTrans" cxnId="{6347D0EC-497D-4A87-8D9D-548E8274CB92}">
      <dgm:prSet/>
      <dgm:spPr/>
      <dgm:t>
        <a:bodyPr/>
        <a:lstStyle/>
        <a:p>
          <a:endParaRPr lang="es-AR"/>
        </a:p>
      </dgm:t>
    </dgm:pt>
    <dgm:pt modelId="{A5C1DEBE-BB0E-4774-89C3-B13F7D78D781}" type="sibTrans" cxnId="{6347D0EC-497D-4A87-8D9D-548E8274CB92}">
      <dgm:prSet/>
      <dgm:spPr/>
      <dgm:t>
        <a:bodyPr/>
        <a:lstStyle/>
        <a:p>
          <a:endParaRPr lang="es-AR"/>
        </a:p>
      </dgm:t>
    </dgm:pt>
    <dgm:pt modelId="{8DA85D34-9AEA-4904-9ABA-2DDFC2F63958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Documento de Investigacion</a:t>
          </a:r>
        </a:p>
      </dgm:t>
    </dgm:pt>
    <dgm:pt modelId="{3C0A4D4B-EAE3-4FBB-9FA2-BE8A23254734}" type="parTrans" cxnId="{2EA9F402-1EC5-4C5F-B206-790A72D14E32}">
      <dgm:prSet/>
      <dgm:spPr/>
      <dgm:t>
        <a:bodyPr/>
        <a:lstStyle/>
        <a:p>
          <a:endParaRPr lang="es-AR"/>
        </a:p>
      </dgm:t>
    </dgm:pt>
    <dgm:pt modelId="{1B54EFA8-08BA-4646-B62B-713DB02E5415}" type="sibTrans" cxnId="{2EA9F402-1EC5-4C5F-B206-790A72D14E32}">
      <dgm:prSet/>
      <dgm:spPr/>
      <dgm:t>
        <a:bodyPr/>
        <a:lstStyle/>
        <a:p>
          <a:endParaRPr lang="es-AR"/>
        </a:p>
      </dgm:t>
    </dgm:pt>
    <dgm:pt modelId="{D01F0862-FEA2-4BDA-8B92-F7D981185D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algoritmos de diagramación.</a:t>
          </a:r>
        </a:p>
      </dgm:t>
    </dgm:pt>
    <dgm:pt modelId="{5D2147C5-7D90-40EA-A7AA-1178B8394704}" type="parTrans" cxnId="{8F2C1774-DF01-4E23-A63E-55A19ADA14FE}">
      <dgm:prSet/>
      <dgm:spPr/>
      <dgm:t>
        <a:bodyPr/>
        <a:lstStyle/>
        <a:p>
          <a:endParaRPr lang="es-AR"/>
        </a:p>
      </dgm:t>
    </dgm:pt>
    <dgm:pt modelId="{26C7DB69-4ACA-4813-A5B0-C8DB53711F46}" type="sibTrans" cxnId="{8F2C1774-DF01-4E23-A63E-55A19ADA14FE}">
      <dgm:prSet/>
      <dgm:spPr/>
      <dgm:t>
        <a:bodyPr/>
        <a:lstStyle/>
        <a:p>
          <a:endParaRPr lang="es-AR"/>
        </a:p>
      </dgm:t>
    </dgm:pt>
    <dgm:pt modelId="{96A73741-8437-4CFA-AF5A-6B0BCC04381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tecnologías de desarrollo</a:t>
          </a:r>
        </a:p>
      </dgm:t>
    </dgm:pt>
    <dgm:pt modelId="{B4E8539A-BA0D-4F49-8DD6-AA1F35F55929}" type="parTrans" cxnId="{FAE927BF-0630-402C-B894-5F2BB00AF2B4}">
      <dgm:prSet/>
      <dgm:spPr/>
      <dgm:t>
        <a:bodyPr/>
        <a:lstStyle/>
        <a:p>
          <a:endParaRPr lang="es-AR"/>
        </a:p>
      </dgm:t>
    </dgm:pt>
    <dgm:pt modelId="{DA3D01CE-95B2-438B-84B9-C5471013EF01}" type="sibTrans" cxnId="{FAE927BF-0630-402C-B894-5F2BB00AF2B4}">
      <dgm:prSet/>
      <dgm:spPr/>
      <dgm:t>
        <a:bodyPr/>
        <a:lstStyle/>
        <a:p>
          <a:endParaRPr lang="es-AR"/>
        </a:p>
      </dgm:t>
    </dgm:pt>
    <dgm:pt modelId="{56115D97-B141-4034-B3D1-C7ABB585FE8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actividades</a:t>
          </a:r>
        </a:p>
      </dgm:t>
    </dgm:pt>
    <dgm:pt modelId="{4327325F-9B3B-4F45-9363-E5A187E406F3}" type="parTrans" cxnId="{C124ED1C-B711-4EA3-A3F0-94137A232EA0}">
      <dgm:prSet/>
      <dgm:spPr/>
      <dgm:t>
        <a:bodyPr/>
        <a:lstStyle/>
        <a:p>
          <a:endParaRPr lang="es-AR"/>
        </a:p>
      </dgm:t>
    </dgm:pt>
    <dgm:pt modelId="{B7EF8B3A-3854-44EE-AB2D-EF1619FB11AB}" type="sibTrans" cxnId="{C124ED1C-B711-4EA3-A3F0-94137A232EA0}">
      <dgm:prSet/>
      <dgm:spPr/>
      <dgm:t>
        <a:bodyPr/>
        <a:lstStyle/>
        <a:p>
          <a:endParaRPr lang="es-AR"/>
        </a:p>
      </dgm:t>
    </dgm:pt>
    <dgm:pt modelId="{BDDEA668-6405-498E-9A5D-620A1CD117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estimaciones</a:t>
          </a:r>
        </a:p>
      </dgm:t>
    </dgm:pt>
    <dgm:pt modelId="{1A060052-4A2D-41B7-BC0F-776F8AF9F707}" type="parTrans" cxnId="{B3585420-FDB6-46B7-8CAC-8CCFB0FB28F5}">
      <dgm:prSet/>
      <dgm:spPr/>
      <dgm:t>
        <a:bodyPr/>
        <a:lstStyle/>
        <a:p>
          <a:endParaRPr lang="es-AR"/>
        </a:p>
      </dgm:t>
    </dgm:pt>
    <dgm:pt modelId="{11A2F220-7C70-42DC-A765-B52240407DED}" type="sibTrans" cxnId="{B3585420-FDB6-46B7-8CAC-8CCFB0FB28F5}">
      <dgm:prSet/>
      <dgm:spPr/>
      <dgm:t>
        <a:bodyPr/>
        <a:lstStyle/>
        <a:p>
          <a:endParaRPr lang="es-AR"/>
        </a:p>
      </dgm:t>
    </dgm:pt>
    <dgm:pt modelId="{6B15FB9A-96E8-4855-BC6F-869CD9FDE35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Asignar recursos</a:t>
          </a:r>
        </a:p>
      </dgm:t>
    </dgm:pt>
    <dgm:pt modelId="{78765C45-65D7-4FEE-8720-76123CF30724}" type="parTrans" cxnId="{71B5D1AA-6C4E-4A8C-AC6E-5C08F13DECFC}">
      <dgm:prSet/>
      <dgm:spPr/>
      <dgm:t>
        <a:bodyPr/>
        <a:lstStyle/>
        <a:p>
          <a:endParaRPr lang="es-AR"/>
        </a:p>
      </dgm:t>
    </dgm:pt>
    <dgm:pt modelId="{4921FF69-F549-49B3-A796-2F8B8A5882E5}" type="sibTrans" cxnId="{71B5D1AA-6C4E-4A8C-AC6E-5C08F13DECFC}">
      <dgm:prSet/>
      <dgm:spPr/>
      <dgm:t>
        <a:bodyPr/>
        <a:lstStyle/>
        <a:p>
          <a:endParaRPr lang="es-AR"/>
        </a:p>
      </dgm:t>
    </dgm:pt>
    <dgm:pt modelId="{D97BC402-1CBF-4007-AB09-DAF98F80D6B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riesgos</a:t>
          </a:r>
        </a:p>
      </dgm:t>
    </dgm:pt>
    <dgm:pt modelId="{F8D9D9B8-9A70-4059-8DB4-E6F0B213E566}" type="parTrans" cxnId="{95AA5FA6-EEAA-4F18-973D-902A65032F7E}">
      <dgm:prSet/>
      <dgm:spPr/>
      <dgm:t>
        <a:bodyPr/>
        <a:lstStyle/>
        <a:p>
          <a:endParaRPr lang="es-AR"/>
        </a:p>
      </dgm:t>
    </dgm:pt>
    <dgm:pt modelId="{58C28CFB-1DF7-4A21-9EE8-04DE6D9B67CE}" type="sibTrans" cxnId="{95AA5FA6-EEAA-4F18-973D-902A65032F7E}">
      <dgm:prSet/>
      <dgm:spPr/>
      <dgm:t>
        <a:bodyPr/>
        <a:lstStyle/>
        <a:p>
          <a:endParaRPr lang="es-AR"/>
        </a:p>
      </dgm:t>
    </dgm:pt>
    <dgm:pt modelId="{5D66A966-A736-4D91-8D25-1B8E5D6DF99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Clasificar y priorizar riesgos.</a:t>
          </a:r>
        </a:p>
      </dgm:t>
    </dgm:pt>
    <dgm:pt modelId="{DF2B4C63-BD9D-4D42-9ED9-804FB61FBAF6}" type="parTrans" cxnId="{06B965A4-2311-4D0D-86EF-5D8FF4C82594}">
      <dgm:prSet/>
      <dgm:spPr/>
      <dgm:t>
        <a:bodyPr/>
        <a:lstStyle/>
        <a:p>
          <a:endParaRPr lang="es-AR"/>
        </a:p>
      </dgm:t>
    </dgm:pt>
    <dgm:pt modelId="{1462EE97-7C33-480E-ACBE-EEAB54FD8030}" type="sibTrans" cxnId="{06B965A4-2311-4D0D-86EF-5D8FF4C82594}">
      <dgm:prSet/>
      <dgm:spPr/>
      <dgm:t>
        <a:bodyPr/>
        <a:lstStyle/>
        <a:p>
          <a:endParaRPr lang="es-AR"/>
        </a:p>
      </dgm:t>
    </dgm:pt>
    <dgm:pt modelId="{C7E943B2-2DE6-4FB8-B0AA-0A7C6806259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plan de accion</a:t>
          </a:r>
        </a:p>
      </dgm:t>
    </dgm:pt>
    <dgm:pt modelId="{687FFC09-DE24-434F-A66B-DBCD5A4A1960}" type="parTrans" cxnId="{D5DCEBE3-4856-486B-A842-2BE1C6D7BCDB}">
      <dgm:prSet/>
      <dgm:spPr/>
      <dgm:t>
        <a:bodyPr/>
        <a:lstStyle/>
        <a:p>
          <a:endParaRPr lang="es-AR"/>
        </a:p>
      </dgm:t>
    </dgm:pt>
    <dgm:pt modelId="{5FF1AF98-EC71-4FD2-9A09-704ED6C29B02}" type="sibTrans" cxnId="{D5DCEBE3-4856-486B-A842-2BE1C6D7BCDB}">
      <dgm:prSet/>
      <dgm:spPr/>
      <dgm:t>
        <a:bodyPr/>
        <a:lstStyle/>
        <a:p>
          <a:endParaRPr lang="es-AR"/>
        </a:p>
      </dgm:t>
    </dgm:pt>
    <dgm:pt modelId="{5FA3C966-1390-40E2-A871-D1EDA943331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items de configuracion</a:t>
          </a:r>
        </a:p>
      </dgm:t>
    </dgm:pt>
    <dgm:pt modelId="{08738A74-7672-4F75-A6F6-971EB0DCC19F}" type="parTrans" cxnId="{C02D13CA-B597-4A5A-BF10-D3835B937EAF}">
      <dgm:prSet/>
      <dgm:spPr/>
      <dgm:t>
        <a:bodyPr/>
        <a:lstStyle/>
        <a:p>
          <a:endParaRPr lang="es-AR"/>
        </a:p>
      </dgm:t>
    </dgm:pt>
    <dgm:pt modelId="{4C5FFC38-A8E7-40A2-BD34-FC9639A24181}" type="sibTrans" cxnId="{C02D13CA-B597-4A5A-BF10-D3835B937EAF}">
      <dgm:prSet/>
      <dgm:spPr/>
      <dgm:t>
        <a:bodyPr/>
        <a:lstStyle/>
        <a:p>
          <a:endParaRPr lang="es-AR"/>
        </a:p>
      </dgm:t>
    </dgm:pt>
    <dgm:pt modelId="{7D0BCAA1-B5B6-48DB-A051-303ECBB143E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metricas</a:t>
          </a:r>
        </a:p>
      </dgm:t>
    </dgm:pt>
    <dgm:pt modelId="{6A386CED-686B-4421-9ECD-AD5581AB8D55}" type="parTrans" cxnId="{6342F96C-5CA9-48F7-B27B-7545994DF1C7}">
      <dgm:prSet/>
      <dgm:spPr/>
      <dgm:t>
        <a:bodyPr/>
        <a:lstStyle/>
        <a:p>
          <a:endParaRPr lang="es-AR"/>
        </a:p>
      </dgm:t>
    </dgm:pt>
    <dgm:pt modelId="{C681DA14-BBE3-40C4-B5D3-B37D05F7A14D}" type="sibTrans" cxnId="{6342F96C-5CA9-48F7-B27B-7545994DF1C7}">
      <dgm:prSet/>
      <dgm:spPr/>
      <dgm:t>
        <a:bodyPr/>
        <a:lstStyle/>
        <a:p>
          <a:endParaRPr lang="es-AR"/>
        </a:p>
      </dgm:t>
    </dgm:pt>
    <dgm:pt modelId="{1933DF04-CD40-420C-B799-4A12396C2B9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responsables y método de medicion</a:t>
          </a:r>
        </a:p>
      </dgm:t>
    </dgm:pt>
    <dgm:pt modelId="{D7523FF5-A885-49A7-BFE4-2D7F53ADE091}" type="parTrans" cxnId="{FEEED49A-8BA9-4200-8968-F0C56FD184FD}">
      <dgm:prSet/>
      <dgm:spPr/>
      <dgm:t>
        <a:bodyPr/>
        <a:lstStyle/>
        <a:p>
          <a:endParaRPr lang="es-AR"/>
        </a:p>
      </dgm:t>
    </dgm:pt>
    <dgm:pt modelId="{B3457E98-2EC8-4268-B023-85A86C664555}" type="sibTrans" cxnId="{FEEED49A-8BA9-4200-8968-F0C56FD184FD}">
      <dgm:prSet/>
      <dgm:spPr/>
      <dgm:t>
        <a:bodyPr/>
        <a:lstStyle/>
        <a:p>
          <a:endParaRPr lang="es-AR"/>
        </a:p>
      </dgm:t>
    </dgm:pt>
    <dgm:pt modelId="{652D517E-3EA0-4464-AD94-31C99A3683D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tipos de pruebas</a:t>
          </a:r>
        </a:p>
      </dgm:t>
    </dgm:pt>
    <dgm:pt modelId="{4C807C17-449B-44C4-B2D9-0CD925773D71}" type="parTrans" cxnId="{6D4C5E53-E45E-4C5F-BB62-720FB531A1F4}">
      <dgm:prSet/>
      <dgm:spPr/>
      <dgm:t>
        <a:bodyPr/>
        <a:lstStyle/>
        <a:p>
          <a:endParaRPr lang="es-AR"/>
        </a:p>
      </dgm:t>
    </dgm:pt>
    <dgm:pt modelId="{F9854A89-65DC-4FC8-A26D-E5379EEB058B}" type="sibTrans" cxnId="{6D4C5E53-E45E-4C5F-BB62-720FB531A1F4}">
      <dgm:prSet/>
      <dgm:spPr/>
      <dgm:t>
        <a:bodyPr/>
        <a:lstStyle/>
        <a:p>
          <a:endParaRPr lang="es-AR"/>
        </a:p>
      </dgm:t>
    </dgm:pt>
    <dgm:pt modelId="{B7C2B61B-BEE1-42B5-B1C2-1925C2C1A93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estrategia de prueba</a:t>
          </a:r>
        </a:p>
      </dgm:t>
    </dgm:pt>
    <dgm:pt modelId="{60E01485-5C99-461E-8168-75612E21C186}" type="parTrans" cxnId="{B455C587-9EDC-45E9-9A09-78A160C97880}">
      <dgm:prSet/>
      <dgm:spPr/>
      <dgm:t>
        <a:bodyPr/>
        <a:lstStyle/>
        <a:p>
          <a:endParaRPr lang="es-AR"/>
        </a:p>
      </dgm:t>
    </dgm:pt>
    <dgm:pt modelId="{D532FC61-241B-4402-9910-D2E38DBA47F5}" type="sibTrans" cxnId="{B455C587-9EDC-45E9-9A09-78A160C97880}">
      <dgm:prSet/>
      <dgm:spPr/>
      <dgm:t>
        <a:bodyPr/>
        <a:lstStyle/>
        <a:p>
          <a:endParaRPr lang="es-AR"/>
        </a:p>
      </dgm:t>
    </dgm:pt>
    <dgm:pt modelId="{0A3A154B-6301-4570-BF9D-4B05D1077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nivel de cobertura</a:t>
          </a:r>
        </a:p>
      </dgm:t>
    </dgm:pt>
    <dgm:pt modelId="{8C1367AD-ACF5-419D-BEE0-F4A43B1C37EB}" type="parTrans" cxnId="{3B5C0B3B-0DCD-4E23-9C60-038F394D2A8B}">
      <dgm:prSet/>
      <dgm:spPr/>
      <dgm:t>
        <a:bodyPr/>
        <a:lstStyle/>
        <a:p>
          <a:endParaRPr lang="es-AR"/>
        </a:p>
      </dgm:t>
    </dgm:pt>
    <dgm:pt modelId="{DDAA1423-584B-411B-B880-01B8773CDEC0}" type="sibTrans" cxnId="{3B5C0B3B-0DCD-4E23-9C60-038F394D2A8B}">
      <dgm:prSet/>
      <dgm:spPr/>
      <dgm:t>
        <a:bodyPr/>
        <a:lstStyle/>
        <a:p>
          <a:endParaRPr lang="es-AR"/>
        </a:p>
      </dgm:t>
    </dgm:pt>
    <dgm:pt modelId="{77A6C117-CDB3-482B-933A-163A7D5910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problematica y su contexto</a:t>
          </a:r>
        </a:p>
      </dgm:t>
    </dgm:pt>
    <dgm:pt modelId="{3569A354-8251-42E1-BF11-9927AB5C1B07}" type="parTrans" cxnId="{FE20D547-1B72-460D-85BA-A6C789902AEA}">
      <dgm:prSet/>
      <dgm:spPr/>
      <dgm:t>
        <a:bodyPr/>
        <a:lstStyle/>
        <a:p>
          <a:endParaRPr lang="es-AR"/>
        </a:p>
      </dgm:t>
    </dgm:pt>
    <dgm:pt modelId="{903350F0-636D-42FE-8B63-4F07F2EC0228}" type="sibTrans" cxnId="{FE20D547-1B72-460D-85BA-A6C789902AEA}">
      <dgm:prSet/>
      <dgm:spPr/>
      <dgm:t>
        <a:bodyPr/>
        <a:lstStyle/>
        <a:p>
          <a:endParaRPr lang="es-AR"/>
        </a:p>
      </dgm:t>
    </dgm:pt>
    <dgm:pt modelId="{56C6C07B-0513-4842-8CA7-7B4E872A498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viabilidad del proyecto</a:t>
          </a:r>
        </a:p>
      </dgm:t>
    </dgm:pt>
    <dgm:pt modelId="{2DE5F95E-7049-4742-B781-6130327FD18B}" type="parTrans" cxnId="{B8BA77A3-1005-4F9E-99A7-AAD4ED221A8B}">
      <dgm:prSet/>
      <dgm:spPr/>
      <dgm:t>
        <a:bodyPr/>
        <a:lstStyle/>
        <a:p>
          <a:endParaRPr lang="es-AR"/>
        </a:p>
      </dgm:t>
    </dgm:pt>
    <dgm:pt modelId="{0DA37CEA-E591-4A96-975C-135D92A47612}" type="sibTrans" cxnId="{B8BA77A3-1005-4F9E-99A7-AAD4ED221A8B}">
      <dgm:prSet/>
      <dgm:spPr/>
      <dgm:t>
        <a:bodyPr/>
        <a:lstStyle/>
        <a:p>
          <a:endParaRPr lang="es-AR"/>
        </a:p>
      </dgm:t>
    </dgm:pt>
    <dgm:pt modelId="{76DB68F6-EBAD-45B1-BC42-1AC26EADF98D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propuesta de solucion.</a:t>
          </a:r>
        </a:p>
      </dgm:t>
    </dgm:pt>
    <dgm:pt modelId="{497AA563-9D4D-4F97-B516-5BB82B92EE15}" type="parTrans" cxnId="{E3FFD23A-7B95-484B-963A-E840E84D1FBC}">
      <dgm:prSet/>
      <dgm:spPr/>
      <dgm:t>
        <a:bodyPr/>
        <a:lstStyle/>
        <a:p>
          <a:endParaRPr lang="es-AR"/>
        </a:p>
      </dgm:t>
    </dgm:pt>
    <dgm:pt modelId="{80D56CB5-F30D-4DA1-9D4B-0172BE08BC5E}" type="sibTrans" cxnId="{E3FFD23A-7B95-484B-963A-E840E84D1FBC}">
      <dgm:prSet/>
      <dgm:spPr/>
      <dgm:t>
        <a:bodyPr/>
        <a:lstStyle/>
        <a:p>
          <a:endParaRPr lang="es-AR"/>
        </a:p>
      </dgm:t>
    </dgm:pt>
    <dgm:pt modelId="{9D0CF5E0-6695-4829-ADFC-CD03FB4294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Gestionar cambios</a:t>
          </a:r>
        </a:p>
      </dgm:t>
    </dgm:pt>
    <dgm:pt modelId="{BEC58EE8-98E7-4F20-A979-BABEB0068037}" type="parTrans" cxnId="{EECB2508-A69C-4946-8A59-D4FB7327DEE9}">
      <dgm:prSet/>
      <dgm:spPr/>
      <dgm:t>
        <a:bodyPr/>
        <a:lstStyle/>
        <a:p>
          <a:endParaRPr lang="es-AR"/>
        </a:p>
      </dgm:t>
    </dgm:pt>
    <dgm:pt modelId="{49365292-BDA8-4E3C-BC00-3BB4752D2F1C}" type="sibTrans" cxnId="{EECB2508-A69C-4946-8A59-D4FB7327DEE9}">
      <dgm:prSet/>
      <dgm:spPr/>
      <dgm:t>
        <a:bodyPr/>
        <a:lstStyle/>
        <a:p>
          <a:endParaRPr lang="es-AR"/>
        </a:p>
      </dgm:t>
    </dgm:pt>
    <dgm:pt modelId="{B34858F4-6D14-441B-8D08-6411CA1E215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impacto ambiental</a:t>
          </a:r>
        </a:p>
      </dgm:t>
    </dgm:pt>
    <dgm:pt modelId="{33A65BDF-2406-4C2D-A1A7-4E047A5D14D1}" type="parTrans" cxnId="{B483A6BE-C910-4691-9369-8E18FE8D0D3C}">
      <dgm:prSet/>
      <dgm:spPr/>
      <dgm:t>
        <a:bodyPr/>
        <a:lstStyle/>
        <a:p>
          <a:endParaRPr lang="es-AR"/>
        </a:p>
      </dgm:t>
    </dgm:pt>
    <dgm:pt modelId="{D38E7463-9C04-4684-88E0-B38003D69EA9}" type="sibTrans" cxnId="{B483A6BE-C910-4691-9369-8E18FE8D0D3C}">
      <dgm:prSet/>
      <dgm:spPr/>
      <dgm:t>
        <a:bodyPr/>
        <a:lstStyle/>
        <a:p>
          <a:endParaRPr lang="es-AR"/>
        </a:p>
      </dgm:t>
    </dgm:pt>
    <dgm:pt modelId="{AD98826E-B1EC-4D99-90C9-CA5839225D6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Interpretar impacto ambiental</a:t>
          </a:r>
        </a:p>
      </dgm:t>
    </dgm:pt>
    <dgm:pt modelId="{3956E69B-BC14-4FD9-B7F4-5C23F2D02009}" type="parTrans" cxnId="{D19A4D89-1549-472C-8172-626504FEE333}">
      <dgm:prSet/>
      <dgm:spPr/>
      <dgm:t>
        <a:bodyPr/>
        <a:lstStyle/>
        <a:p>
          <a:endParaRPr lang="es-AR"/>
        </a:p>
      </dgm:t>
    </dgm:pt>
    <dgm:pt modelId="{CF20F05E-98F0-430E-86B9-ED39FD514A14}" type="sibTrans" cxnId="{D19A4D89-1549-472C-8172-626504FEE333}">
      <dgm:prSet/>
      <dgm:spPr/>
      <dgm:t>
        <a:bodyPr/>
        <a:lstStyle/>
        <a:p>
          <a:endParaRPr lang="es-AR"/>
        </a:p>
      </dgm:t>
    </dgm:pt>
    <dgm:pt modelId="{87B9CD53-7BBD-49FE-A0BB-F2D7349DA03E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Gestion de Proyecto</a:t>
          </a:r>
        </a:p>
      </dgm:t>
    </dgm:pt>
    <dgm:pt modelId="{D230E36D-FB49-482A-A25C-2AABA81520FC}" type="sibTrans" cxnId="{FFDF9229-CF09-46A6-A14D-6746523A12F8}">
      <dgm:prSet/>
      <dgm:spPr/>
      <dgm:t>
        <a:bodyPr/>
        <a:lstStyle/>
        <a:p>
          <a:endParaRPr lang="es-AR"/>
        </a:p>
      </dgm:t>
    </dgm:pt>
    <dgm:pt modelId="{694CB58C-EB16-4E64-9798-6B77C257E52A}" type="parTrans" cxnId="{FFDF9229-CF09-46A6-A14D-6746523A12F8}">
      <dgm:prSet/>
      <dgm:spPr/>
      <dgm:t>
        <a:bodyPr/>
        <a:lstStyle/>
        <a:p>
          <a:endParaRPr lang="es-AR"/>
        </a:p>
      </dgm:t>
    </dgm:pt>
    <dgm:pt modelId="{4CA69613-C64E-464E-A901-4BEFA7A01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CE224155-5A16-4BCD-BB87-579E7BA2B980}" type="parTrans" cxnId="{62574589-B2B3-4404-AC0B-668BDF32C657}">
      <dgm:prSet/>
      <dgm:spPr/>
      <dgm:t>
        <a:bodyPr/>
        <a:lstStyle/>
        <a:p>
          <a:endParaRPr lang="es-AR"/>
        </a:p>
      </dgm:t>
    </dgm:pt>
    <dgm:pt modelId="{5744F993-4BBA-4172-B90A-D3E7AEAFA9D0}" type="sibTrans" cxnId="{62574589-B2B3-4404-AC0B-668BDF32C657}">
      <dgm:prSet/>
      <dgm:spPr/>
      <dgm:t>
        <a:bodyPr/>
        <a:lstStyle/>
        <a:p>
          <a:endParaRPr lang="es-AR"/>
        </a:p>
      </dgm:t>
    </dgm:pt>
    <dgm:pt modelId="{FA425DC9-6A36-477B-85F2-B80124E71A0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DDBD936-C3D6-44B2-94AC-68B1EEF42699}" type="parTrans" cxnId="{67AB113C-5371-4634-8CC7-64577937D929}">
      <dgm:prSet/>
      <dgm:spPr/>
      <dgm:t>
        <a:bodyPr/>
        <a:lstStyle/>
        <a:p>
          <a:endParaRPr lang="es-AR"/>
        </a:p>
      </dgm:t>
    </dgm:pt>
    <dgm:pt modelId="{E9915C91-62C7-4619-A600-C46964D1AF84}" type="sibTrans" cxnId="{67AB113C-5371-4634-8CC7-64577937D929}">
      <dgm:prSet/>
      <dgm:spPr/>
      <dgm:t>
        <a:bodyPr/>
        <a:lstStyle/>
        <a:p>
          <a:endParaRPr lang="es-AR"/>
        </a:p>
      </dgm:t>
    </dgm:pt>
    <dgm:pt modelId="{847327A8-5E8C-41E5-A183-726DBB2D38C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3ED7F3E8-A780-4622-9756-6D907CACB13C}" type="parTrans" cxnId="{43E945A7-4C12-4490-9D65-BAB9ACA8700E}">
      <dgm:prSet/>
      <dgm:spPr/>
      <dgm:t>
        <a:bodyPr/>
        <a:lstStyle/>
        <a:p>
          <a:endParaRPr lang="es-AR"/>
        </a:p>
      </dgm:t>
    </dgm:pt>
    <dgm:pt modelId="{4A106855-F080-424E-AF7D-E9A7D4CC5CD0}" type="sibTrans" cxnId="{43E945A7-4C12-4490-9D65-BAB9ACA8700E}">
      <dgm:prSet/>
      <dgm:spPr/>
      <dgm:t>
        <a:bodyPr/>
        <a:lstStyle/>
        <a:p>
          <a:endParaRPr lang="es-AR"/>
        </a:p>
      </dgm:t>
    </dgm:pt>
    <dgm:pt modelId="{8FF45B15-60B1-4620-971D-33069D8C03D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F1325BE7-19F8-4437-BA97-5BEA6B272BA1}" type="parTrans" cxnId="{18735C9E-2943-4F0E-A39C-11FBE8C3F57D}">
      <dgm:prSet/>
      <dgm:spPr/>
      <dgm:t>
        <a:bodyPr/>
        <a:lstStyle/>
        <a:p>
          <a:endParaRPr lang="es-AR"/>
        </a:p>
      </dgm:t>
    </dgm:pt>
    <dgm:pt modelId="{4D68174D-CA20-4427-8304-25999292BC1B}" type="sibTrans" cxnId="{18735C9E-2943-4F0E-A39C-11FBE8C3F57D}">
      <dgm:prSet/>
      <dgm:spPr/>
      <dgm:t>
        <a:bodyPr/>
        <a:lstStyle/>
        <a:p>
          <a:endParaRPr lang="es-AR"/>
        </a:p>
      </dgm:t>
    </dgm:pt>
    <dgm:pt modelId="{2479FF88-7600-4317-A17B-9AE54FD163B0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FB8BAEC-E3A9-435E-A9CA-A9A7DF9D36B4}" type="parTrans" cxnId="{2EC608F6-A7AC-417B-AF4B-4138DEB974B2}">
      <dgm:prSet/>
      <dgm:spPr/>
      <dgm:t>
        <a:bodyPr/>
        <a:lstStyle/>
        <a:p>
          <a:endParaRPr lang="es-AR"/>
        </a:p>
      </dgm:t>
    </dgm:pt>
    <dgm:pt modelId="{358D3066-4BDF-4F58-8057-6976EE2A0E31}" type="sibTrans" cxnId="{2EC608F6-A7AC-417B-AF4B-4138DEB974B2}">
      <dgm:prSet/>
      <dgm:spPr/>
      <dgm:t>
        <a:bodyPr/>
        <a:lstStyle/>
        <a:p>
          <a:endParaRPr lang="es-AR"/>
        </a:p>
      </dgm:t>
    </dgm:pt>
    <dgm:pt modelId="{481A86AF-FC7D-4ABC-BFAC-7387EFA09D9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7868502E-4ABF-48FB-A039-C3A75146DB29}" type="parTrans" cxnId="{7C29CF0F-4DEC-4271-BDF4-22A63C498119}">
      <dgm:prSet/>
      <dgm:spPr/>
      <dgm:t>
        <a:bodyPr/>
        <a:lstStyle/>
        <a:p>
          <a:endParaRPr lang="es-AR"/>
        </a:p>
      </dgm:t>
    </dgm:pt>
    <dgm:pt modelId="{FF2FFACC-FA42-47CA-BFF3-D9DC38A12596}" type="sibTrans" cxnId="{7C29CF0F-4DEC-4271-BDF4-22A63C498119}">
      <dgm:prSet/>
      <dgm:spPr/>
      <dgm:t>
        <a:bodyPr/>
        <a:lstStyle/>
        <a:p>
          <a:endParaRPr lang="es-AR"/>
        </a:p>
      </dgm:t>
    </dgm:pt>
    <dgm:pt modelId="{717E3FB0-DE91-4DB0-99CA-10986C5EF6A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899EA864-F154-4A61-9F7F-BDA163119165}" type="parTrans" cxnId="{9FBA44D1-F310-452A-8996-343B38CD2278}">
      <dgm:prSet/>
      <dgm:spPr/>
      <dgm:t>
        <a:bodyPr/>
        <a:lstStyle/>
        <a:p>
          <a:endParaRPr lang="es-AR"/>
        </a:p>
      </dgm:t>
    </dgm:pt>
    <dgm:pt modelId="{9AA38C39-CE59-451F-B9F1-A131524E54FF}" type="sibTrans" cxnId="{9FBA44D1-F310-452A-8996-343B38CD2278}">
      <dgm:prSet/>
      <dgm:spPr/>
      <dgm:t>
        <a:bodyPr/>
        <a:lstStyle/>
        <a:p>
          <a:endParaRPr lang="es-AR"/>
        </a:p>
      </dgm:t>
    </dgm:pt>
    <dgm:pt modelId="{728B6F39-C430-45D8-BE11-D2E15B0FD7A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1B4E0699-AB70-40CF-B103-C0789F1EA5E2}" type="parTrans" cxnId="{E18ECCBA-9B81-4F12-8484-AC461FA2090A}">
      <dgm:prSet/>
      <dgm:spPr/>
      <dgm:t>
        <a:bodyPr/>
        <a:lstStyle/>
        <a:p>
          <a:endParaRPr lang="es-AR"/>
        </a:p>
      </dgm:t>
    </dgm:pt>
    <dgm:pt modelId="{D2F7CABD-288A-4074-B4BE-4D52D172D246}" type="sibTrans" cxnId="{E18ECCBA-9B81-4F12-8484-AC461FA2090A}">
      <dgm:prSet/>
      <dgm:spPr/>
      <dgm:t>
        <a:bodyPr/>
        <a:lstStyle/>
        <a:p>
          <a:endParaRPr lang="es-AR"/>
        </a:p>
      </dgm:t>
    </dgm:pt>
    <dgm:pt modelId="{28BEA71D-0C07-4468-AF3F-3BA1623B048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2D380DD9-8529-46F8-99A5-B4EC414B955F}" type="parTrans" cxnId="{970DE591-1D21-41AD-8E14-19A73B75BADD}">
      <dgm:prSet/>
      <dgm:spPr/>
      <dgm:t>
        <a:bodyPr/>
        <a:lstStyle/>
        <a:p>
          <a:endParaRPr lang="es-AR"/>
        </a:p>
      </dgm:t>
    </dgm:pt>
    <dgm:pt modelId="{0ADC29D3-587A-4A13-A21A-0B775C218F9F}" type="sibTrans" cxnId="{970DE591-1D21-41AD-8E14-19A73B75BADD}">
      <dgm:prSet/>
      <dgm:spPr/>
      <dgm:t>
        <a:bodyPr/>
        <a:lstStyle/>
        <a:p>
          <a:endParaRPr lang="es-AR"/>
        </a:p>
      </dgm:t>
    </dgm:pt>
    <dgm:pt modelId="{EEA052AF-7C67-42A7-9ABC-45DF4146827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Realiar Correcciones</a:t>
          </a:r>
        </a:p>
      </dgm:t>
    </dgm:pt>
    <dgm:pt modelId="{B4BC3614-5B10-4E0A-A0F2-32FB2E1CB494}" type="parTrans" cxnId="{506888E1-56A2-475D-B6AB-EB6EA894270F}">
      <dgm:prSet/>
      <dgm:spPr/>
      <dgm:t>
        <a:bodyPr/>
        <a:lstStyle/>
        <a:p>
          <a:endParaRPr lang="es-AR"/>
        </a:p>
      </dgm:t>
    </dgm:pt>
    <dgm:pt modelId="{8921E88F-CD14-4C05-B85A-6EF2D1856C3C}" type="sibTrans" cxnId="{506888E1-56A2-475D-B6AB-EB6EA894270F}">
      <dgm:prSet/>
      <dgm:spPr/>
      <dgm:t>
        <a:bodyPr/>
        <a:lstStyle/>
        <a:p>
          <a:endParaRPr lang="es-AR"/>
        </a:p>
      </dgm:t>
    </dgm:pt>
    <dgm:pt modelId="{A9DAF1F4-AB74-4D4E-806D-82373DA50C2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Reestimar activiadades</a:t>
          </a:r>
        </a:p>
      </dgm:t>
    </dgm:pt>
    <dgm:pt modelId="{D0B4E3F7-09E2-4C2C-A790-9BD03BD2CB5B}" type="parTrans" cxnId="{C53386AE-DBA8-49C9-A4DC-747252AB9958}">
      <dgm:prSet/>
      <dgm:spPr/>
      <dgm:t>
        <a:bodyPr/>
        <a:lstStyle/>
        <a:p>
          <a:endParaRPr lang="es-AR"/>
        </a:p>
      </dgm:t>
    </dgm:pt>
    <dgm:pt modelId="{8E36C7EC-96E8-4DF6-B3C1-988EF7AC3BFF}" type="sibTrans" cxnId="{C53386AE-DBA8-49C9-A4DC-747252AB9958}">
      <dgm:prSet/>
      <dgm:spPr/>
      <dgm:t>
        <a:bodyPr/>
        <a:lstStyle/>
        <a:p>
          <a:endParaRPr lang="es-AR"/>
        </a:p>
      </dgm:t>
    </dgm:pt>
    <dgm:pt modelId="{87402D0E-37A2-45F8-9413-57F139FE405D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1000"/>
            <a:t>Seguimiento y Control</a:t>
          </a:r>
        </a:p>
      </dgm:t>
    </dgm:pt>
    <dgm:pt modelId="{FA916A75-89CA-4CD6-8B33-38141CC5F850}" type="parTrans" cxnId="{0CBB7E4B-A650-441D-B0D2-F3C7F27E9717}">
      <dgm:prSet/>
      <dgm:spPr/>
      <dgm:t>
        <a:bodyPr/>
        <a:lstStyle/>
        <a:p>
          <a:endParaRPr lang="es-AR"/>
        </a:p>
      </dgm:t>
    </dgm:pt>
    <dgm:pt modelId="{E15F93BE-83E2-4514-B548-9E59D8FD0072}" type="sibTrans" cxnId="{0CBB7E4B-A650-441D-B0D2-F3C7F27E9717}">
      <dgm:prSet/>
      <dgm:spPr/>
      <dgm:t>
        <a:bodyPr/>
        <a:lstStyle/>
        <a:p>
          <a:endParaRPr lang="es-AR"/>
        </a:p>
      </dgm:t>
    </dgm:pt>
    <dgm:pt modelId="{40EC6DEF-58DF-492C-83E0-D6B9851FF5B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Retrospectivas</a:t>
          </a:r>
        </a:p>
      </dgm:t>
    </dgm:pt>
    <dgm:pt modelId="{BB4FEBD0-87FD-4B3C-B603-0633D16019E5}" type="parTrans" cxnId="{8CC945F8-70FE-4C28-94BC-61AD022DE87C}">
      <dgm:prSet/>
      <dgm:spPr/>
      <dgm:t>
        <a:bodyPr/>
        <a:lstStyle/>
        <a:p>
          <a:endParaRPr lang="es-AR"/>
        </a:p>
      </dgm:t>
    </dgm:pt>
    <dgm:pt modelId="{F3FC2398-4F62-4BE9-9649-278B44B84436}" type="sibTrans" cxnId="{8CC945F8-70FE-4C28-94BC-61AD022DE87C}">
      <dgm:prSet/>
      <dgm:spPr/>
      <dgm:t>
        <a:bodyPr/>
        <a:lstStyle/>
        <a:p>
          <a:endParaRPr lang="es-AR"/>
        </a:p>
      </dgm:t>
    </dgm:pt>
    <dgm:pt modelId="{111AA18E-0126-46CF-A8D5-43133B0505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Riesgos</a:t>
          </a:r>
        </a:p>
      </dgm:t>
    </dgm:pt>
    <dgm:pt modelId="{6A4BC94B-7ABB-4A99-8AD7-0AC9720E242D}" type="parTrans" cxnId="{60558A06-4A4E-4F4C-9C19-A33ACF8CD77A}">
      <dgm:prSet/>
      <dgm:spPr/>
      <dgm:t>
        <a:bodyPr/>
        <a:lstStyle/>
        <a:p>
          <a:endParaRPr lang="es-AR"/>
        </a:p>
      </dgm:t>
    </dgm:pt>
    <dgm:pt modelId="{8389F2F7-C5AB-4737-BA62-46AF4587109B}" type="sibTrans" cxnId="{60558A06-4A4E-4F4C-9C19-A33ACF8CD77A}">
      <dgm:prSet/>
      <dgm:spPr/>
      <dgm:t>
        <a:bodyPr/>
        <a:lstStyle/>
        <a:p>
          <a:endParaRPr lang="es-AR"/>
        </a:p>
      </dgm:t>
    </dgm:pt>
    <dgm:pt modelId="{A02A83D7-F379-447E-8CFE-B3D3E2C1C5A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Métricas</a:t>
          </a:r>
        </a:p>
      </dgm:t>
    </dgm:pt>
    <dgm:pt modelId="{40D5CE1D-1ED4-4504-B0A3-A7939A82E8B1}" type="parTrans" cxnId="{7D7755DE-177F-4A5F-B8D2-42DF668F3139}">
      <dgm:prSet/>
      <dgm:spPr/>
      <dgm:t>
        <a:bodyPr/>
        <a:lstStyle/>
        <a:p>
          <a:endParaRPr lang="es-AR"/>
        </a:p>
      </dgm:t>
    </dgm:pt>
    <dgm:pt modelId="{2A604606-4ED0-4416-9900-03FF97ECAAF7}" type="sibTrans" cxnId="{7D7755DE-177F-4A5F-B8D2-42DF668F3139}">
      <dgm:prSet/>
      <dgm:spPr/>
      <dgm:t>
        <a:bodyPr/>
        <a:lstStyle/>
        <a:p>
          <a:endParaRPr lang="es-AR"/>
        </a:p>
      </dgm:t>
    </dgm:pt>
    <dgm:pt modelId="{8BC58764-F68D-4CAF-92B1-5BB797E213F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informes semanales</a:t>
          </a:r>
        </a:p>
      </dgm:t>
    </dgm:pt>
    <dgm:pt modelId="{ABFD862D-44C7-4F96-9159-21E5A8A2DBD7}" type="parTrans" cxnId="{956B71C5-AB20-4012-AA2B-82B8E0B3AC9A}">
      <dgm:prSet/>
      <dgm:spPr/>
      <dgm:t>
        <a:bodyPr/>
        <a:lstStyle/>
        <a:p>
          <a:endParaRPr lang="es-AR"/>
        </a:p>
      </dgm:t>
    </dgm:pt>
    <dgm:pt modelId="{22130B1F-635E-49D5-A565-2BD2FF3EF51F}" type="sibTrans" cxnId="{956B71C5-AB20-4012-AA2B-82B8E0B3AC9A}">
      <dgm:prSet/>
      <dgm:spPr/>
      <dgm:t>
        <a:bodyPr/>
        <a:lstStyle/>
        <a:p>
          <a:endParaRPr lang="es-AR"/>
        </a:p>
      </dgm:t>
    </dgm:pt>
    <dgm:pt modelId="{6F4D046F-CFD9-4992-8ECC-3FD5268E921E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800"/>
            <a:t>Plan de Negocios</a:t>
          </a:r>
        </a:p>
      </dgm:t>
    </dgm:pt>
    <dgm:pt modelId="{C49D03F0-E1D1-4575-BEA8-F9B4D4A7D114}" type="parTrans" cxnId="{2DA221B2-967C-438F-A9D3-BDBEA6476F0C}">
      <dgm:prSet/>
      <dgm:spPr/>
      <dgm:t>
        <a:bodyPr/>
        <a:lstStyle/>
        <a:p>
          <a:endParaRPr lang="es-ES"/>
        </a:p>
      </dgm:t>
    </dgm:pt>
    <dgm:pt modelId="{DF55E182-87A9-451C-A3EB-A2E949474E29}" type="sibTrans" cxnId="{2DA221B2-967C-438F-A9D3-BDBEA6476F0C}">
      <dgm:prSet/>
      <dgm:spPr/>
      <dgm:t>
        <a:bodyPr/>
        <a:lstStyle/>
        <a:p>
          <a:endParaRPr lang="es-ES"/>
        </a:p>
      </dgm:t>
    </dgm:pt>
    <dgm:pt modelId="{6A00FCF2-70E3-4320-B8C0-1ECED88C110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Flujo de Fondos</a:t>
          </a:r>
        </a:p>
      </dgm:t>
    </dgm:pt>
    <dgm:pt modelId="{40CE9ED4-EB56-4DE0-9840-C8A078DAB2B7}" type="parTrans" cxnId="{B2D685F8-312B-4D28-9C16-EEA849C9748C}">
      <dgm:prSet/>
      <dgm:spPr/>
      <dgm:t>
        <a:bodyPr/>
        <a:lstStyle/>
        <a:p>
          <a:endParaRPr lang="es-ES"/>
        </a:p>
      </dgm:t>
    </dgm:pt>
    <dgm:pt modelId="{09D06FE4-4447-487A-9CB8-1FF7188ACAEA}" type="sibTrans" cxnId="{B2D685F8-312B-4D28-9C16-EEA849C9748C}">
      <dgm:prSet/>
      <dgm:spPr/>
      <dgm:t>
        <a:bodyPr/>
        <a:lstStyle/>
        <a:p>
          <a:endParaRPr lang="es-ES"/>
        </a:p>
      </dgm:t>
    </dgm:pt>
    <dgm:pt modelId="{D9F8F9E5-848C-400A-8D27-A255553E7DAA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Informe Canvas</a:t>
          </a:r>
        </a:p>
      </dgm:t>
    </dgm:pt>
    <dgm:pt modelId="{FDA754C0-409D-4F64-9622-2A346BEB0641}" type="parTrans" cxnId="{85B67620-175E-4E94-A933-364F468F5698}">
      <dgm:prSet/>
      <dgm:spPr/>
      <dgm:t>
        <a:bodyPr/>
        <a:lstStyle/>
        <a:p>
          <a:endParaRPr lang="es-ES"/>
        </a:p>
      </dgm:t>
    </dgm:pt>
    <dgm:pt modelId="{77531EBC-0057-499D-A459-DFCB0512D0B3}" type="sibTrans" cxnId="{85B67620-175E-4E94-A933-364F468F5698}">
      <dgm:prSet/>
      <dgm:spPr/>
      <dgm:t>
        <a:bodyPr/>
        <a:lstStyle/>
        <a:p>
          <a:endParaRPr lang="es-ES"/>
        </a:p>
      </dgm:t>
    </dgm:pt>
    <dgm:pt modelId="{E55538C3-E3A9-435D-9A78-AAC27C7ACF91}" type="pres">
      <dgm:prSet presAssocID="{E3698F22-98C6-4434-AC52-D4D2F6CCAF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C20A5F03-EAB7-4D30-BD15-7CC693FD3F42}" type="pres">
      <dgm:prSet presAssocID="{2B4AC0B5-514C-401A-98D6-79F9FA6EDA0D}" presName="hierRoot1" presStyleCnt="0">
        <dgm:presLayoutVars>
          <dgm:hierBranch val="init"/>
        </dgm:presLayoutVars>
      </dgm:prSet>
      <dgm:spPr/>
    </dgm:pt>
    <dgm:pt modelId="{9D4D80C3-E207-4020-8F9B-67C4183C67EA}" type="pres">
      <dgm:prSet presAssocID="{2B4AC0B5-514C-401A-98D6-79F9FA6EDA0D}" presName="rootComposite1" presStyleCnt="0"/>
      <dgm:spPr/>
    </dgm:pt>
    <dgm:pt modelId="{E98D5B9D-C3A9-4233-AA95-165922642D97}" type="pres">
      <dgm:prSet presAssocID="{2B4AC0B5-514C-401A-98D6-79F9FA6EDA0D}" presName="rootText1" presStyleLbl="node0" presStyleIdx="0" presStyleCnt="1" custScaleX="180246" custScaleY="164325" custLinFactY="-31585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997239-FA62-4428-A0AF-B91D833F3FF3}" type="pres">
      <dgm:prSet presAssocID="{2B4AC0B5-514C-401A-98D6-79F9FA6EDA0D}" presName="rootConnector1" presStyleLbl="node1" presStyleIdx="0" presStyleCnt="0"/>
      <dgm:spPr/>
      <dgm:t>
        <a:bodyPr/>
        <a:lstStyle/>
        <a:p>
          <a:endParaRPr lang="es-AR"/>
        </a:p>
      </dgm:t>
    </dgm:pt>
    <dgm:pt modelId="{B70ABCDD-FB86-44D5-88DC-188A16BC7540}" type="pres">
      <dgm:prSet presAssocID="{2B4AC0B5-514C-401A-98D6-79F9FA6EDA0D}" presName="hierChild2" presStyleCnt="0"/>
      <dgm:spPr/>
    </dgm:pt>
    <dgm:pt modelId="{CF1AAE46-BC96-4829-AF98-C032BD4D240C}" type="pres">
      <dgm:prSet presAssocID="{694CB58C-EB16-4E64-9798-6B77C257E52A}" presName="Name37" presStyleLbl="parChTrans1D2" presStyleIdx="0" presStyleCnt="2"/>
      <dgm:spPr/>
      <dgm:t>
        <a:bodyPr/>
        <a:lstStyle/>
        <a:p>
          <a:endParaRPr lang="es-AR"/>
        </a:p>
      </dgm:t>
    </dgm:pt>
    <dgm:pt modelId="{48943922-0822-404E-8184-454503C7A273}" type="pres">
      <dgm:prSet presAssocID="{87B9CD53-7BBD-49FE-A0BB-F2D7349DA03E}" presName="hierRoot2" presStyleCnt="0">
        <dgm:presLayoutVars>
          <dgm:hierBranch val="init"/>
        </dgm:presLayoutVars>
      </dgm:prSet>
      <dgm:spPr/>
    </dgm:pt>
    <dgm:pt modelId="{9BF3F39E-0DB3-4D5D-9472-88E34D4D6E34}" type="pres">
      <dgm:prSet presAssocID="{87B9CD53-7BBD-49FE-A0BB-F2D7349DA03E}" presName="rootComposite" presStyleCnt="0"/>
      <dgm:spPr/>
    </dgm:pt>
    <dgm:pt modelId="{06BE999B-8D76-45F7-9D14-D833239FF361}" type="pres">
      <dgm:prSet presAssocID="{87B9CD53-7BBD-49FE-A0BB-F2D7349DA03E}" presName="rootText" presStyleLbl="node2" presStyleIdx="0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4561C5-5187-48A8-A016-D6688C7A348D}" type="pres">
      <dgm:prSet presAssocID="{87B9CD53-7BBD-49FE-A0BB-F2D7349DA03E}" presName="rootConnector" presStyleLbl="node2" presStyleIdx="0" presStyleCnt="2"/>
      <dgm:spPr/>
      <dgm:t>
        <a:bodyPr/>
        <a:lstStyle/>
        <a:p>
          <a:endParaRPr lang="es-AR"/>
        </a:p>
      </dgm:t>
    </dgm:pt>
    <dgm:pt modelId="{EA0FCF60-2D5A-4B96-8D4B-0A7FE5158206}" type="pres">
      <dgm:prSet presAssocID="{87B9CD53-7BBD-49FE-A0BB-F2D7349DA03E}" presName="hierChild4" presStyleCnt="0"/>
      <dgm:spPr/>
    </dgm:pt>
    <dgm:pt modelId="{5E119338-CEC1-4958-BB7E-A52C4E52A45A}" type="pres">
      <dgm:prSet presAssocID="{CC311F6C-AECE-4B7E-9402-FFCEC171B275}" presName="Name37" presStyleLbl="parChTrans1D3" presStyleIdx="0" presStyleCnt="6"/>
      <dgm:spPr/>
      <dgm:t>
        <a:bodyPr/>
        <a:lstStyle/>
        <a:p>
          <a:endParaRPr lang="es-AR"/>
        </a:p>
      </dgm:t>
    </dgm:pt>
    <dgm:pt modelId="{96553AB5-0D5F-4F72-81E6-370030397EF5}" type="pres">
      <dgm:prSet presAssocID="{303E017B-D62E-440B-9941-53D9909A611E}" presName="hierRoot2" presStyleCnt="0">
        <dgm:presLayoutVars>
          <dgm:hierBranch val="init"/>
        </dgm:presLayoutVars>
      </dgm:prSet>
      <dgm:spPr/>
    </dgm:pt>
    <dgm:pt modelId="{244F5E55-083D-44A2-BEA6-F0B4734F3AC4}" type="pres">
      <dgm:prSet presAssocID="{303E017B-D62E-440B-9941-53D9909A611E}" presName="rootComposite" presStyleCnt="0"/>
      <dgm:spPr/>
    </dgm:pt>
    <dgm:pt modelId="{30B28D4D-C92E-41E1-A0A2-1D514074DB5E}" type="pres">
      <dgm:prSet presAssocID="{303E017B-D62E-440B-9941-53D9909A611E}" presName="rootText" presStyleLbl="node3" presStyleIdx="0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A6E093-202F-46C7-AB22-9BF23C079D32}" type="pres">
      <dgm:prSet presAssocID="{303E017B-D62E-440B-9941-53D9909A611E}" presName="rootConnector" presStyleLbl="node3" presStyleIdx="0" presStyleCnt="6"/>
      <dgm:spPr/>
      <dgm:t>
        <a:bodyPr/>
        <a:lstStyle/>
        <a:p>
          <a:endParaRPr lang="es-AR"/>
        </a:p>
      </dgm:t>
    </dgm:pt>
    <dgm:pt modelId="{14B90E08-AD95-4085-9547-9601C205E7A4}" type="pres">
      <dgm:prSet presAssocID="{303E017B-D62E-440B-9941-53D9909A611E}" presName="hierChild4" presStyleCnt="0"/>
      <dgm:spPr/>
    </dgm:pt>
    <dgm:pt modelId="{955CA10F-CE55-49CE-99C7-3CD356890713}" type="pres">
      <dgm:prSet presAssocID="{3569A354-8251-42E1-BF11-9927AB5C1B07}" presName="Name37" presStyleLbl="parChTrans1D4" presStyleIdx="0" presStyleCnt="50"/>
      <dgm:spPr/>
      <dgm:t>
        <a:bodyPr/>
        <a:lstStyle/>
        <a:p>
          <a:endParaRPr lang="es-AR"/>
        </a:p>
      </dgm:t>
    </dgm:pt>
    <dgm:pt modelId="{6A9BAE74-5CDE-4253-A6EC-F46E58F9C22F}" type="pres">
      <dgm:prSet presAssocID="{77A6C117-CDB3-482B-933A-163A7D591078}" presName="hierRoot2" presStyleCnt="0">
        <dgm:presLayoutVars>
          <dgm:hierBranch val="init"/>
        </dgm:presLayoutVars>
      </dgm:prSet>
      <dgm:spPr/>
    </dgm:pt>
    <dgm:pt modelId="{6F8E4675-BC76-432B-AD92-B91E2D464D80}" type="pres">
      <dgm:prSet presAssocID="{77A6C117-CDB3-482B-933A-163A7D591078}" presName="rootComposite" presStyleCnt="0"/>
      <dgm:spPr/>
    </dgm:pt>
    <dgm:pt modelId="{9D3E58C1-902C-43F9-98C9-1D84FD99B646}" type="pres">
      <dgm:prSet presAssocID="{77A6C117-CDB3-482B-933A-163A7D591078}" presName="rootText" presStyleLbl="node4" presStyleIdx="0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2E00C11-5AA6-45E4-AB58-52E350468DA4}" type="pres">
      <dgm:prSet presAssocID="{77A6C117-CDB3-482B-933A-163A7D591078}" presName="rootConnector" presStyleLbl="node4" presStyleIdx="0" presStyleCnt="50"/>
      <dgm:spPr/>
      <dgm:t>
        <a:bodyPr/>
        <a:lstStyle/>
        <a:p>
          <a:endParaRPr lang="es-AR"/>
        </a:p>
      </dgm:t>
    </dgm:pt>
    <dgm:pt modelId="{E55ADE96-C027-435C-A752-A6DBB0E37C55}" type="pres">
      <dgm:prSet presAssocID="{77A6C117-CDB3-482B-933A-163A7D591078}" presName="hierChild4" presStyleCnt="0"/>
      <dgm:spPr/>
    </dgm:pt>
    <dgm:pt modelId="{C882B0A9-6F53-425F-9234-6B09773C2644}" type="pres">
      <dgm:prSet presAssocID="{77A6C117-CDB3-482B-933A-163A7D591078}" presName="hierChild5" presStyleCnt="0"/>
      <dgm:spPr/>
    </dgm:pt>
    <dgm:pt modelId="{C4F5F210-09BC-4433-8C38-C25AFA2B63F1}" type="pres">
      <dgm:prSet presAssocID="{2DE5F95E-7049-4742-B781-6130327FD18B}" presName="Name37" presStyleLbl="parChTrans1D4" presStyleIdx="1" presStyleCnt="50"/>
      <dgm:spPr/>
      <dgm:t>
        <a:bodyPr/>
        <a:lstStyle/>
        <a:p>
          <a:endParaRPr lang="es-AR"/>
        </a:p>
      </dgm:t>
    </dgm:pt>
    <dgm:pt modelId="{56AE434D-2139-4BB4-B7CF-0D283270A0C0}" type="pres">
      <dgm:prSet presAssocID="{56C6C07B-0513-4842-8CA7-7B4E872A4984}" presName="hierRoot2" presStyleCnt="0">
        <dgm:presLayoutVars>
          <dgm:hierBranch val="init"/>
        </dgm:presLayoutVars>
      </dgm:prSet>
      <dgm:spPr/>
    </dgm:pt>
    <dgm:pt modelId="{21DFBEBB-3530-499D-92AD-E7AC86657336}" type="pres">
      <dgm:prSet presAssocID="{56C6C07B-0513-4842-8CA7-7B4E872A4984}" presName="rootComposite" presStyleCnt="0"/>
      <dgm:spPr/>
    </dgm:pt>
    <dgm:pt modelId="{02FBC408-35D9-4A8D-BC0B-8598D2AF8F09}" type="pres">
      <dgm:prSet presAssocID="{56C6C07B-0513-4842-8CA7-7B4E872A4984}" presName="rootText" presStyleLbl="node4" presStyleIdx="1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9D6C32E-426A-4684-84CF-EDBB1CFFBFED}" type="pres">
      <dgm:prSet presAssocID="{56C6C07B-0513-4842-8CA7-7B4E872A4984}" presName="rootConnector" presStyleLbl="node4" presStyleIdx="1" presStyleCnt="50"/>
      <dgm:spPr/>
      <dgm:t>
        <a:bodyPr/>
        <a:lstStyle/>
        <a:p>
          <a:endParaRPr lang="es-AR"/>
        </a:p>
      </dgm:t>
    </dgm:pt>
    <dgm:pt modelId="{BD73EA15-B1B2-40E3-8D35-ADF0F79E17B7}" type="pres">
      <dgm:prSet presAssocID="{56C6C07B-0513-4842-8CA7-7B4E872A4984}" presName="hierChild4" presStyleCnt="0"/>
      <dgm:spPr/>
    </dgm:pt>
    <dgm:pt modelId="{E4FB1CBC-D284-4979-9E81-CFC0343F99AA}" type="pres">
      <dgm:prSet presAssocID="{56C6C07B-0513-4842-8CA7-7B4E872A4984}" presName="hierChild5" presStyleCnt="0"/>
      <dgm:spPr/>
    </dgm:pt>
    <dgm:pt modelId="{E693D7A9-7CC7-4015-A4D2-1EA72D6ED382}" type="pres">
      <dgm:prSet presAssocID="{497AA563-9D4D-4F97-B516-5BB82B92EE15}" presName="Name37" presStyleLbl="parChTrans1D4" presStyleIdx="2" presStyleCnt="50"/>
      <dgm:spPr/>
      <dgm:t>
        <a:bodyPr/>
        <a:lstStyle/>
        <a:p>
          <a:endParaRPr lang="es-AR"/>
        </a:p>
      </dgm:t>
    </dgm:pt>
    <dgm:pt modelId="{FABEDFDC-6874-4337-B822-A937DEF55C2C}" type="pres">
      <dgm:prSet presAssocID="{76DB68F6-EBAD-45B1-BC42-1AC26EADF98D}" presName="hierRoot2" presStyleCnt="0">
        <dgm:presLayoutVars>
          <dgm:hierBranch val="init"/>
        </dgm:presLayoutVars>
      </dgm:prSet>
      <dgm:spPr/>
    </dgm:pt>
    <dgm:pt modelId="{49BEF2D7-B2EE-42E3-BBE6-9105030BA845}" type="pres">
      <dgm:prSet presAssocID="{76DB68F6-EBAD-45B1-BC42-1AC26EADF98D}" presName="rootComposite" presStyleCnt="0"/>
      <dgm:spPr/>
    </dgm:pt>
    <dgm:pt modelId="{E8243DE3-72FB-4A7C-B23F-FE35600223A0}" type="pres">
      <dgm:prSet presAssocID="{76DB68F6-EBAD-45B1-BC42-1AC26EADF98D}" presName="rootText" presStyleLbl="node4" presStyleIdx="2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0C9E16-02A5-4CA1-8E5F-4E40820C2F47}" type="pres">
      <dgm:prSet presAssocID="{76DB68F6-EBAD-45B1-BC42-1AC26EADF98D}" presName="rootConnector" presStyleLbl="node4" presStyleIdx="2" presStyleCnt="50"/>
      <dgm:spPr/>
      <dgm:t>
        <a:bodyPr/>
        <a:lstStyle/>
        <a:p>
          <a:endParaRPr lang="es-AR"/>
        </a:p>
      </dgm:t>
    </dgm:pt>
    <dgm:pt modelId="{37FAA4EF-5193-452B-ACAC-608737C918EF}" type="pres">
      <dgm:prSet presAssocID="{76DB68F6-EBAD-45B1-BC42-1AC26EADF98D}" presName="hierChild4" presStyleCnt="0"/>
      <dgm:spPr/>
    </dgm:pt>
    <dgm:pt modelId="{4D47975A-6C1D-423E-A6A0-A7B92C515382}" type="pres">
      <dgm:prSet presAssocID="{76DB68F6-EBAD-45B1-BC42-1AC26EADF98D}" presName="hierChild5" presStyleCnt="0"/>
      <dgm:spPr/>
    </dgm:pt>
    <dgm:pt modelId="{7C4BDC72-F003-47AF-B6DE-0BC112317301}" type="pres">
      <dgm:prSet presAssocID="{B4BC3614-5B10-4E0A-A0F2-32FB2E1CB494}" presName="Name37" presStyleLbl="parChTrans1D4" presStyleIdx="3" presStyleCnt="50"/>
      <dgm:spPr/>
      <dgm:t>
        <a:bodyPr/>
        <a:lstStyle/>
        <a:p>
          <a:endParaRPr lang="es-ES"/>
        </a:p>
      </dgm:t>
    </dgm:pt>
    <dgm:pt modelId="{D0E5A08A-EF6A-4ACF-ACE7-EC0EF0FC067B}" type="pres">
      <dgm:prSet presAssocID="{EEA052AF-7C67-42A7-9ABC-45DF41468274}" presName="hierRoot2" presStyleCnt="0">
        <dgm:presLayoutVars>
          <dgm:hierBranch val="init"/>
        </dgm:presLayoutVars>
      </dgm:prSet>
      <dgm:spPr/>
    </dgm:pt>
    <dgm:pt modelId="{5C9EFEC9-7A08-4F97-A14C-944663DCB309}" type="pres">
      <dgm:prSet presAssocID="{EEA052AF-7C67-42A7-9ABC-45DF41468274}" presName="rootComposite" presStyleCnt="0"/>
      <dgm:spPr/>
    </dgm:pt>
    <dgm:pt modelId="{A8F1857D-D75E-44A5-A916-699B3E2CC8A9}" type="pres">
      <dgm:prSet presAssocID="{EEA052AF-7C67-42A7-9ABC-45DF41468274}" presName="rootText" presStyleLbl="node4" presStyleIdx="3" presStyleCnt="50" custScaleX="126419" custScaleY="1276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89C0B-6624-47B5-BC3F-F17F7D00A953}" type="pres">
      <dgm:prSet presAssocID="{EEA052AF-7C67-42A7-9ABC-45DF41468274}" presName="rootConnector" presStyleLbl="node4" presStyleIdx="3" presStyleCnt="50"/>
      <dgm:spPr/>
      <dgm:t>
        <a:bodyPr/>
        <a:lstStyle/>
        <a:p>
          <a:endParaRPr lang="es-AR"/>
        </a:p>
      </dgm:t>
    </dgm:pt>
    <dgm:pt modelId="{896F97E0-08E3-42FA-BF57-FCF3B0CEFC66}" type="pres">
      <dgm:prSet presAssocID="{EEA052AF-7C67-42A7-9ABC-45DF41468274}" presName="hierChild4" presStyleCnt="0"/>
      <dgm:spPr/>
    </dgm:pt>
    <dgm:pt modelId="{F12C9106-7EAB-4B60-970F-51456D80BAEB}" type="pres">
      <dgm:prSet presAssocID="{EEA052AF-7C67-42A7-9ABC-45DF41468274}" presName="hierChild5" presStyleCnt="0"/>
      <dgm:spPr/>
    </dgm:pt>
    <dgm:pt modelId="{46DEB318-BF83-4751-A548-D1BE7D579CAE}" type="pres">
      <dgm:prSet presAssocID="{303E017B-D62E-440B-9941-53D9909A611E}" presName="hierChild5" presStyleCnt="0"/>
      <dgm:spPr/>
    </dgm:pt>
    <dgm:pt modelId="{FDA9E721-0356-41CF-8FC8-0746928816A7}" type="pres">
      <dgm:prSet presAssocID="{DC133BC1-8490-4C0F-B1BF-EB12AA8A3BC1}" presName="Name37" presStyleLbl="parChTrans1D3" presStyleIdx="1" presStyleCnt="6"/>
      <dgm:spPr/>
      <dgm:t>
        <a:bodyPr/>
        <a:lstStyle/>
        <a:p>
          <a:endParaRPr lang="es-AR"/>
        </a:p>
      </dgm:t>
    </dgm:pt>
    <dgm:pt modelId="{66963EAB-C664-4A8F-986B-755400AFD5B0}" type="pres">
      <dgm:prSet presAssocID="{A2A44418-A057-4BC5-B748-5764FF82A309}" presName="hierRoot2" presStyleCnt="0">
        <dgm:presLayoutVars>
          <dgm:hierBranch val="init"/>
        </dgm:presLayoutVars>
      </dgm:prSet>
      <dgm:spPr/>
    </dgm:pt>
    <dgm:pt modelId="{49FEF01C-2177-4D3F-BF20-FE758EDF0C4D}" type="pres">
      <dgm:prSet presAssocID="{A2A44418-A057-4BC5-B748-5764FF82A309}" presName="rootComposite" presStyleCnt="0"/>
      <dgm:spPr/>
    </dgm:pt>
    <dgm:pt modelId="{BB74B5D4-89E5-4F70-A864-1F992E06CE03}" type="pres">
      <dgm:prSet presAssocID="{A2A44418-A057-4BC5-B748-5764FF82A309}" presName="rootText" presStyleLbl="node3" presStyleIdx="1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9AF2B7C-4005-4F9C-8FEA-67068EF50605}" type="pres">
      <dgm:prSet presAssocID="{A2A44418-A057-4BC5-B748-5764FF82A309}" presName="rootConnector" presStyleLbl="node3" presStyleIdx="1" presStyleCnt="6"/>
      <dgm:spPr/>
      <dgm:t>
        <a:bodyPr/>
        <a:lstStyle/>
        <a:p>
          <a:endParaRPr lang="es-AR"/>
        </a:p>
      </dgm:t>
    </dgm:pt>
    <dgm:pt modelId="{1C61AC8A-604B-4D7C-BADB-C574B03E9293}" type="pres">
      <dgm:prSet presAssocID="{A2A44418-A057-4BC5-B748-5764FF82A309}" presName="hierChild4" presStyleCnt="0"/>
      <dgm:spPr/>
    </dgm:pt>
    <dgm:pt modelId="{923805C6-587C-4685-B610-2D87F732B0EF}" type="pres">
      <dgm:prSet presAssocID="{DD308717-263D-4855-9344-624B9CB7EC91}" presName="Name37" presStyleLbl="parChTrans1D4" presStyleIdx="4" presStyleCnt="50"/>
      <dgm:spPr/>
      <dgm:t>
        <a:bodyPr/>
        <a:lstStyle/>
        <a:p>
          <a:endParaRPr lang="es-AR"/>
        </a:p>
      </dgm:t>
    </dgm:pt>
    <dgm:pt modelId="{8D0B165D-9C3C-46E5-80EC-811C9409D784}" type="pres">
      <dgm:prSet presAssocID="{9D4F6E57-28AB-474B-A64D-BCED3856B95E}" presName="hierRoot2" presStyleCnt="0">
        <dgm:presLayoutVars>
          <dgm:hierBranch val="init"/>
        </dgm:presLayoutVars>
      </dgm:prSet>
      <dgm:spPr/>
    </dgm:pt>
    <dgm:pt modelId="{3CB3D98F-03C8-43B3-A89F-F95658B31480}" type="pres">
      <dgm:prSet presAssocID="{9D4F6E57-28AB-474B-A64D-BCED3856B95E}" presName="rootComposite" presStyleCnt="0"/>
      <dgm:spPr/>
    </dgm:pt>
    <dgm:pt modelId="{1F0845B9-C708-4267-A84F-55D9D0FC465C}" type="pres">
      <dgm:prSet presAssocID="{9D4F6E57-28AB-474B-A64D-BCED3856B95E}" presName="rootText" presStyleLbl="node4" presStyleIdx="4" presStyleCnt="50" custScaleX="177258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6C05461-7C29-4B53-9670-487BAB9DDD8F}" type="pres">
      <dgm:prSet presAssocID="{9D4F6E57-28AB-474B-A64D-BCED3856B95E}" presName="rootConnector" presStyleLbl="node4" presStyleIdx="4" presStyleCnt="50"/>
      <dgm:spPr/>
      <dgm:t>
        <a:bodyPr/>
        <a:lstStyle/>
        <a:p>
          <a:endParaRPr lang="es-AR"/>
        </a:p>
      </dgm:t>
    </dgm:pt>
    <dgm:pt modelId="{59119ED9-2725-4730-9944-FFADEDB1FB47}" type="pres">
      <dgm:prSet presAssocID="{9D4F6E57-28AB-474B-A64D-BCED3856B95E}" presName="hierChild4" presStyleCnt="0"/>
      <dgm:spPr/>
    </dgm:pt>
    <dgm:pt modelId="{8C7DE6B1-2D19-44F8-AED2-BCF39CA4DF83}" type="pres">
      <dgm:prSet presAssocID="{4327325F-9B3B-4F45-9363-E5A187E406F3}" presName="Name37" presStyleLbl="parChTrans1D4" presStyleIdx="5" presStyleCnt="50"/>
      <dgm:spPr/>
      <dgm:t>
        <a:bodyPr/>
        <a:lstStyle/>
        <a:p>
          <a:endParaRPr lang="es-AR"/>
        </a:p>
      </dgm:t>
    </dgm:pt>
    <dgm:pt modelId="{A011DE76-67C2-4282-ADEE-258A27C8CAEB}" type="pres">
      <dgm:prSet presAssocID="{56115D97-B141-4034-B3D1-C7ABB585FE89}" presName="hierRoot2" presStyleCnt="0">
        <dgm:presLayoutVars>
          <dgm:hierBranch val="init"/>
        </dgm:presLayoutVars>
      </dgm:prSet>
      <dgm:spPr/>
    </dgm:pt>
    <dgm:pt modelId="{3BD5E43E-1778-4A84-A1C6-DA3948E64C9B}" type="pres">
      <dgm:prSet presAssocID="{56115D97-B141-4034-B3D1-C7ABB585FE89}" presName="rootComposite" presStyleCnt="0"/>
      <dgm:spPr/>
    </dgm:pt>
    <dgm:pt modelId="{3406A426-C39B-45CA-A1B2-1F8B9E72D9FB}" type="pres">
      <dgm:prSet presAssocID="{56115D97-B141-4034-B3D1-C7ABB585FE89}" presName="rootText" presStyleLbl="node4" presStyleIdx="5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D4BAFC-150F-4C18-963B-9D28C715E85B}" type="pres">
      <dgm:prSet presAssocID="{56115D97-B141-4034-B3D1-C7ABB585FE89}" presName="rootConnector" presStyleLbl="node4" presStyleIdx="5" presStyleCnt="50"/>
      <dgm:spPr/>
      <dgm:t>
        <a:bodyPr/>
        <a:lstStyle/>
        <a:p>
          <a:endParaRPr lang="es-AR"/>
        </a:p>
      </dgm:t>
    </dgm:pt>
    <dgm:pt modelId="{1B2CE12F-0DDF-46C3-A769-4F699CF6536F}" type="pres">
      <dgm:prSet presAssocID="{56115D97-B141-4034-B3D1-C7ABB585FE89}" presName="hierChild4" presStyleCnt="0"/>
      <dgm:spPr/>
    </dgm:pt>
    <dgm:pt modelId="{216F2C47-7938-42CA-B7BF-6B41978C2A15}" type="pres">
      <dgm:prSet presAssocID="{56115D97-B141-4034-B3D1-C7ABB585FE89}" presName="hierChild5" presStyleCnt="0"/>
      <dgm:spPr/>
    </dgm:pt>
    <dgm:pt modelId="{808A9373-1F84-4C3A-BE7E-212B0B3ADE3B}" type="pres">
      <dgm:prSet presAssocID="{78765C45-65D7-4FEE-8720-76123CF30724}" presName="Name37" presStyleLbl="parChTrans1D4" presStyleIdx="6" presStyleCnt="50"/>
      <dgm:spPr/>
      <dgm:t>
        <a:bodyPr/>
        <a:lstStyle/>
        <a:p>
          <a:endParaRPr lang="es-AR"/>
        </a:p>
      </dgm:t>
    </dgm:pt>
    <dgm:pt modelId="{38BD6CE2-7BC2-4764-8293-44F04544A4D2}" type="pres">
      <dgm:prSet presAssocID="{6B15FB9A-96E8-4855-BC6F-869CD9FDE35E}" presName="hierRoot2" presStyleCnt="0">
        <dgm:presLayoutVars>
          <dgm:hierBranch val="init"/>
        </dgm:presLayoutVars>
      </dgm:prSet>
      <dgm:spPr/>
    </dgm:pt>
    <dgm:pt modelId="{C1FA1B4F-8D2A-4AE4-AF7E-D2298F8E8E22}" type="pres">
      <dgm:prSet presAssocID="{6B15FB9A-96E8-4855-BC6F-869CD9FDE35E}" presName="rootComposite" presStyleCnt="0"/>
      <dgm:spPr/>
    </dgm:pt>
    <dgm:pt modelId="{F31EFE11-D40B-4060-82FE-C9482B5D68A3}" type="pres">
      <dgm:prSet presAssocID="{6B15FB9A-96E8-4855-BC6F-869CD9FDE35E}" presName="rootText" presStyleLbl="node4" presStyleIdx="6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D96B2B5-FD3D-49EA-A603-DDA2058A806E}" type="pres">
      <dgm:prSet presAssocID="{6B15FB9A-96E8-4855-BC6F-869CD9FDE35E}" presName="rootConnector" presStyleLbl="node4" presStyleIdx="6" presStyleCnt="50"/>
      <dgm:spPr/>
      <dgm:t>
        <a:bodyPr/>
        <a:lstStyle/>
        <a:p>
          <a:endParaRPr lang="es-AR"/>
        </a:p>
      </dgm:t>
    </dgm:pt>
    <dgm:pt modelId="{D2EDC887-959B-4F93-854D-35CC4365773A}" type="pres">
      <dgm:prSet presAssocID="{6B15FB9A-96E8-4855-BC6F-869CD9FDE35E}" presName="hierChild4" presStyleCnt="0"/>
      <dgm:spPr/>
    </dgm:pt>
    <dgm:pt modelId="{BE66536B-537D-4175-BAB3-893BE1FA678E}" type="pres">
      <dgm:prSet presAssocID="{6B15FB9A-96E8-4855-BC6F-869CD9FDE35E}" presName="hierChild5" presStyleCnt="0"/>
      <dgm:spPr/>
    </dgm:pt>
    <dgm:pt modelId="{9E458D3B-A076-4F40-ABEC-0066F45345C4}" type="pres">
      <dgm:prSet presAssocID="{1A060052-4A2D-41B7-BC0F-776F8AF9F707}" presName="Name37" presStyleLbl="parChTrans1D4" presStyleIdx="7" presStyleCnt="50"/>
      <dgm:spPr/>
      <dgm:t>
        <a:bodyPr/>
        <a:lstStyle/>
        <a:p>
          <a:endParaRPr lang="es-AR"/>
        </a:p>
      </dgm:t>
    </dgm:pt>
    <dgm:pt modelId="{DBA1FA66-D606-428C-9B76-39391E74CD96}" type="pres">
      <dgm:prSet presAssocID="{BDDEA668-6405-498E-9A5D-620A1CD11778}" presName="hierRoot2" presStyleCnt="0">
        <dgm:presLayoutVars>
          <dgm:hierBranch val="init"/>
        </dgm:presLayoutVars>
      </dgm:prSet>
      <dgm:spPr/>
    </dgm:pt>
    <dgm:pt modelId="{A82922EE-849D-4A8B-9EE6-35C40E728826}" type="pres">
      <dgm:prSet presAssocID="{BDDEA668-6405-498E-9A5D-620A1CD11778}" presName="rootComposite" presStyleCnt="0"/>
      <dgm:spPr/>
    </dgm:pt>
    <dgm:pt modelId="{6DCDD900-550C-49BF-B411-DCDEA8BB1AEA}" type="pres">
      <dgm:prSet presAssocID="{BDDEA668-6405-498E-9A5D-620A1CD11778}" presName="rootText" presStyleLbl="node4" presStyleIdx="7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697AC6-6CC3-49BE-935F-0BD84B7700D2}" type="pres">
      <dgm:prSet presAssocID="{BDDEA668-6405-498E-9A5D-620A1CD11778}" presName="rootConnector" presStyleLbl="node4" presStyleIdx="7" presStyleCnt="50"/>
      <dgm:spPr/>
      <dgm:t>
        <a:bodyPr/>
        <a:lstStyle/>
        <a:p>
          <a:endParaRPr lang="es-AR"/>
        </a:p>
      </dgm:t>
    </dgm:pt>
    <dgm:pt modelId="{90CA4B44-DF8C-4C94-A26C-0A02E7B722AB}" type="pres">
      <dgm:prSet presAssocID="{BDDEA668-6405-498E-9A5D-620A1CD11778}" presName="hierChild4" presStyleCnt="0"/>
      <dgm:spPr/>
    </dgm:pt>
    <dgm:pt modelId="{ECC7D618-66C9-404D-B729-B2630728B1F0}" type="pres">
      <dgm:prSet presAssocID="{BDDEA668-6405-498E-9A5D-620A1CD11778}" presName="hierChild5" presStyleCnt="0"/>
      <dgm:spPr/>
    </dgm:pt>
    <dgm:pt modelId="{A86431CF-6CD0-4EEE-A08D-824A526B3ED1}" type="pres">
      <dgm:prSet presAssocID="{D0B4E3F7-09E2-4C2C-A790-9BD03BD2CB5B}" presName="Name37" presStyleLbl="parChTrans1D4" presStyleIdx="8" presStyleCnt="50"/>
      <dgm:spPr/>
      <dgm:t>
        <a:bodyPr/>
        <a:lstStyle/>
        <a:p>
          <a:endParaRPr lang="es-ES"/>
        </a:p>
      </dgm:t>
    </dgm:pt>
    <dgm:pt modelId="{728D0844-1B7E-4055-A82B-E3F0555227D5}" type="pres">
      <dgm:prSet presAssocID="{A9DAF1F4-AB74-4D4E-806D-82373DA50C2F}" presName="hierRoot2" presStyleCnt="0">
        <dgm:presLayoutVars>
          <dgm:hierBranch val="init"/>
        </dgm:presLayoutVars>
      </dgm:prSet>
      <dgm:spPr/>
    </dgm:pt>
    <dgm:pt modelId="{6C27F6C3-390A-4420-995D-5B8852B091C2}" type="pres">
      <dgm:prSet presAssocID="{A9DAF1F4-AB74-4D4E-806D-82373DA50C2F}" presName="rootComposite" presStyleCnt="0"/>
      <dgm:spPr/>
    </dgm:pt>
    <dgm:pt modelId="{F2CA8951-7D9D-468E-8A2A-1F6A1E42C700}" type="pres">
      <dgm:prSet presAssocID="{A9DAF1F4-AB74-4D4E-806D-82373DA50C2F}" presName="rootText" presStyleLbl="node4" presStyleIdx="8" presStyleCnt="50" custScaleX="127608" custScaleY="1368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2107FC-C4F4-456E-9AF6-2A8310F90D3D}" type="pres">
      <dgm:prSet presAssocID="{A9DAF1F4-AB74-4D4E-806D-82373DA50C2F}" presName="rootConnector" presStyleLbl="node4" presStyleIdx="8" presStyleCnt="50"/>
      <dgm:spPr/>
      <dgm:t>
        <a:bodyPr/>
        <a:lstStyle/>
        <a:p>
          <a:endParaRPr lang="es-AR"/>
        </a:p>
      </dgm:t>
    </dgm:pt>
    <dgm:pt modelId="{217B4963-EA92-4E16-8076-412CD85C5660}" type="pres">
      <dgm:prSet presAssocID="{A9DAF1F4-AB74-4D4E-806D-82373DA50C2F}" presName="hierChild4" presStyleCnt="0"/>
      <dgm:spPr/>
    </dgm:pt>
    <dgm:pt modelId="{8081BF37-F6D1-470F-B327-EB82D0F67834}" type="pres">
      <dgm:prSet presAssocID="{A9DAF1F4-AB74-4D4E-806D-82373DA50C2F}" presName="hierChild5" presStyleCnt="0"/>
      <dgm:spPr/>
    </dgm:pt>
    <dgm:pt modelId="{846BEDC3-A8C9-40CE-9A97-D5EF0CCA16FE}" type="pres">
      <dgm:prSet presAssocID="{9D4F6E57-28AB-474B-A64D-BCED3856B95E}" presName="hierChild5" presStyleCnt="0"/>
      <dgm:spPr/>
    </dgm:pt>
    <dgm:pt modelId="{438C2CB6-64AE-4B71-BA2B-0984F39C062F}" type="pres">
      <dgm:prSet presAssocID="{508C6C35-37E8-4644-99C6-093BD648A710}" presName="Name37" presStyleLbl="parChTrans1D4" presStyleIdx="9" presStyleCnt="50"/>
      <dgm:spPr/>
      <dgm:t>
        <a:bodyPr/>
        <a:lstStyle/>
        <a:p>
          <a:endParaRPr lang="es-AR"/>
        </a:p>
      </dgm:t>
    </dgm:pt>
    <dgm:pt modelId="{1EA0713A-F511-46B9-841A-C40CFE15D0E0}" type="pres">
      <dgm:prSet presAssocID="{6D3BFB40-FDBB-4ADF-B486-3518D396CBF9}" presName="hierRoot2" presStyleCnt="0">
        <dgm:presLayoutVars>
          <dgm:hierBranch val="init"/>
        </dgm:presLayoutVars>
      </dgm:prSet>
      <dgm:spPr/>
    </dgm:pt>
    <dgm:pt modelId="{6AD3833B-9DC8-405B-85EC-351106E1E0DC}" type="pres">
      <dgm:prSet presAssocID="{6D3BFB40-FDBB-4ADF-B486-3518D396CBF9}" presName="rootComposite" presStyleCnt="0"/>
      <dgm:spPr/>
    </dgm:pt>
    <dgm:pt modelId="{0B777F02-E870-4A13-B77D-3701325719BB}" type="pres">
      <dgm:prSet presAssocID="{6D3BFB40-FDBB-4ADF-B486-3518D396CBF9}" presName="rootText" presStyleLbl="node4" presStyleIdx="9" presStyleCnt="50" custScaleX="166856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C94C6C4-FB5A-4128-BFD8-B4A1A61A390E}" type="pres">
      <dgm:prSet presAssocID="{6D3BFB40-FDBB-4ADF-B486-3518D396CBF9}" presName="rootConnector" presStyleLbl="node4" presStyleIdx="9" presStyleCnt="50"/>
      <dgm:spPr/>
      <dgm:t>
        <a:bodyPr/>
        <a:lstStyle/>
        <a:p>
          <a:endParaRPr lang="es-AR"/>
        </a:p>
      </dgm:t>
    </dgm:pt>
    <dgm:pt modelId="{CCF3CC7F-3D78-4A9E-9D56-D987782A9145}" type="pres">
      <dgm:prSet presAssocID="{6D3BFB40-FDBB-4ADF-B486-3518D396CBF9}" presName="hierChild4" presStyleCnt="0"/>
      <dgm:spPr/>
    </dgm:pt>
    <dgm:pt modelId="{A5FD003B-1D34-4470-98BD-0E6759AF108B}" type="pres">
      <dgm:prSet presAssocID="{08738A74-7672-4F75-A6F6-971EB0DCC19F}" presName="Name37" presStyleLbl="parChTrans1D4" presStyleIdx="10" presStyleCnt="50"/>
      <dgm:spPr/>
      <dgm:t>
        <a:bodyPr/>
        <a:lstStyle/>
        <a:p>
          <a:endParaRPr lang="es-AR"/>
        </a:p>
      </dgm:t>
    </dgm:pt>
    <dgm:pt modelId="{3B411819-C694-4CAC-9539-C194906C32FA}" type="pres">
      <dgm:prSet presAssocID="{5FA3C966-1390-40E2-A871-D1EDA9433318}" presName="hierRoot2" presStyleCnt="0">
        <dgm:presLayoutVars>
          <dgm:hierBranch val="init"/>
        </dgm:presLayoutVars>
      </dgm:prSet>
      <dgm:spPr/>
    </dgm:pt>
    <dgm:pt modelId="{02E30DF1-A04A-41F6-9E4D-C435531B0AEE}" type="pres">
      <dgm:prSet presAssocID="{5FA3C966-1390-40E2-A871-D1EDA9433318}" presName="rootComposite" presStyleCnt="0"/>
      <dgm:spPr/>
    </dgm:pt>
    <dgm:pt modelId="{2335C7C6-43A2-4348-A91F-0E456B61402E}" type="pres">
      <dgm:prSet presAssocID="{5FA3C966-1390-40E2-A871-D1EDA9433318}" presName="rootText" presStyleLbl="node4" presStyleIdx="10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103D8E-CD23-4130-8611-D4B5F6344296}" type="pres">
      <dgm:prSet presAssocID="{5FA3C966-1390-40E2-A871-D1EDA9433318}" presName="rootConnector" presStyleLbl="node4" presStyleIdx="10" presStyleCnt="50"/>
      <dgm:spPr/>
      <dgm:t>
        <a:bodyPr/>
        <a:lstStyle/>
        <a:p>
          <a:endParaRPr lang="es-AR"/>
        </a:p>
      </dgm:t>
    </dgm:pt>
    <dgm:pt modelId="{39E8F436-D112-45EF-9E3E-35359FB6B062}" type="pres">
      <dgm:prSet presAssocID="{5FA3C966-1390-40E2-A871-D1EDA9433318}" presName="hierChild4" presStyleCnt="0"/>
      <dgm:spPr/>
    </dgm:pt>
    <dgm:pt modelId="{D9B869E7-C983-4E58-A317-860C20B5A23C}" type="pres">
      <dgm:prSet presAssocID="{5FA3C966-1390-40E2-A871-D1EDA9433318}" presName="hierChild5" presStyleCnt="0"/>
      <dgm:spPr/>
    </dgm:pt>
    <dgm:pt modelId="{84BF515E-BBA2-4B6E-BCAC-9A1E45772135}" type="pres">
      <dgm:prSet presAssocID="{BEC58EE8-98E7-4F20-A979-BABEB0068037}" presName="Name37" presStyleLbl="parChTrans1D4" presStyleIdx="11" presStyleCnt="50"/>
      <dgm:spPr/>
      <dgm:t>
        <a:bodyPr/>
        <a:lstStyle/>
        <a:p>
          <a:endParaRPr lang="es-AR"/>
        </a:p>
      </dgm:t>
    </dgm:pt>
    <dgm:pt modelId="{5BEDB86F-ECFE-4D2F-B748-400A8A6A2153}" type="pres">
      <dgm:prSet presAssocID="{9D0CF5E0-6695-4829-ADFC-CD03FB42948A}" presName="hierRoot2" presStyleCnt="0">
        <dgm:presLayoutVars>
          <dgm:hierBranch val="init"/>
        </dgm:presLayoutVars>
      </dgm:prSet>
      <dgm:spPr/>
    </dgm:pt>
    <dgm:pt modelId="{59EA9AD1-DF23-43D6-A95B-322706415BB2}" type="pres">
      <dgm:prSet presAssocID="{9D0CF5E0-6695-4829-ADFC-CD03FB42948A}" presName="rootComposite" presStyleCnt="0"/>
      <dgm:spPr/>
    </dgm:pt>
    <dgm:pt modelId="{69FF7A11-83F6-4720-8FD3-541B999486FF}" type="pres">
      <dgm:prSet presAssocID="{9D0CF5E0-6695-4829-ADFC-CD03FB42948A}" presName="rootText" presStyleLbl="node4" presStyleIdx="11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4677AE-DC83-4064-8405-9C466F1B08FE}" type="pres">
      <dgm:prSet presAssocID="{9D0CF5E0-6695-4829-ADFC-CD03FB42948A}" presName="rootConnector" presStyleLbl="node4" presStyleIdx="11" presStyleCnt="50"/>
      <dgm:spPr/>
      <dgm:t>
        <a:bodyPr/>
        <a:lstStyle/>
        <a:p>
          <a:endParaRPr lang="es-AR"/>
        </a:p>
      </dgm:t>
    </dgm:pt>
    <dgm:pt modelId="{E68361CF-D802-4417-9CDF-DE813C0E55A1}" type="pres">
      <dgm:prSet presAssocID="{9D0CF5E0-6695-4829-ADFC-CD03FB42948A}" presName="hierChild4" presStyleCnt="0"/>
      <dgm:spPr/>
    </dgm:pt>
    <dgm:pt modelId="{CAF2B857-87B3-4490-A393-B6E575244701}" type="pres">
      <dgm:prSet presAssocID="{9D0CF5E0-6695-4829-ADFC-CD03FB42948A}" presName="hierChild5" presStyleCnt="0"/>
      <dgm:spPr/>
    </dgm:pt>
    <dgm:pt modelId="{DA5481BE-6EA6-495B-8F7B-605F5B086BD6}" type="pres">
      <dgm:prSet presAssocID="{6D3BFB40-FDBB-4ADF-B486-3518D396CBF9}" presName="hierChild5" presStyleCnt="0"/>
      <dgm:spPr/>
    </dgm:pt>
    <dgm:pt modelId="{AF355F77-E9C7-475F-AEBD-05655CC01847}" type="pres">
      <dgm:prSet presAssocID="{70AA2F43-B80A-4A4E-A205-C2A601A09B91}" presName="Name37" presStyleLbl="parChTrans1D4" presStyleIdx="12" presStyleCnt="50"/>
      <dgm:spPr/>
      <dgm:t>
        <a:bodyPr/>
        <a:lstStyle/>
        <a:p>
          <a:endParaRPr lang="es-AR"/>
        </a:p>
      </dgm:t>
    </dgm:pt>
    <dgm:pt modelId="{828A843B-1745-40CB-A2D4-63481E9BBBE6}" type="pres">
      <dgm:prSet presAssocID="{7DB87085-23A8-4FF0-9F72-E9FDCBEBC866}" presName="hierRoot2" presStyleCnt="0">
        <dgm:presLayoutVars>
          <dgm:hierBranch val="init"/>
        </dgm:presLayoutVars>
      </dgm:prSet>
      <dgm:spPr/>
    </dgm:pt>
    <dgm:pt modelId="{592ED965-6338-4BE9-A284-580AA31A707E}" type="pres">
      <dgm:prSet presAssocID="{7DB87085-23A8-4FF0-9F72-E9FDCBEBC866}" presName="rootComposite" presStyleCnt="0"/>
      <dgm:spPr/>
    </dgm:pt>
    <dgm:pt modelId="{C4444C09-00A8-48D8-8880-5BB3989B7B06}" type="pres">
      <dgm:prSet presAssocID="{7DB87085-23A8-4FF0-9F72-E9FDCBEBC866}" presName="rootText" presStyleLbl="node4" presStyleIdx="12" presStyleCnt="50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75257A-67E6-44A5-85CC-21DD4BB432DE}" type="pres">
      <dgm:prSet presAssocID="{7DB87085-23A8-4FF0-9F72-E9FDCBEBC866}" presName="rootConnector" presStyleLbl="node4" presStyleIdx="12" presStyleCnt="50"/>
      <dgm:spPr/>
      <dgm:t>
        <a:bodyPr/>
        <a:lstStyle/>
        <a:p>
          <a:endParaRPr lang="es-AR"/>
        </a:p>
      </dgm:t>
    </dgm:pt>
    <dgm:pt modelId="{63D2E134-21E0-454F-9184-97C2EB6EE84E}" type="pres">
      <dgm:prSet presAssocID="{7DB87085-23A8-4FF0-9F72-E9FDCBEBC866}" presName="hierChild4" presStyleCnt="0"/>
      <dgm:spPr/>
    </dgm:pt>
    <dgm:pt modelId="{4DE83672-31C3-4B38-A3D9-F603B6DA81F9}" type="pres">
      <dgm:prSet presAssocID="{F8D9D9B8-9A70-4059-8DB4-E6F0B213E566}" presName="Name37" presStyleLbl="parChTrans1D4" presStyleIdx="13" presStyleCnt="50"/>
      <dgm:spPr/>
      <dgm:t>
        <a:bodyPr/>
        <a:lstStyle/>
        <a:p>
          <a:endParaRPr lang="es-AR"/>
        </a:p>
      </dgm:t>
    </dgm:pt>
    <dgm:pt modelId="{75839417-3528-4EF1-95D1-822E50C48EAC}" type="pres">
      <dgm:prSet presAssocID="{D97BC402-1CBF-4007-AB09-DAF98F80D6B7}" presName="hierRoot2" presStyleCnt="0">
        <dgm:presLayoutVars>
          <dgm:hierBranch val="init"/>
        </dgm:presLayoutVars>
      </dgm:prSet>
      <dgm:spPr/>
    </dgm:pt>
    <dgm:pt modelId="{1CB45146-C00F-456E-BE5A-49B6DAFF5022}" type="pres">
      <dgm:prSet presAssocID="{D97BC402-1CBF-4007-AB09-DAF98F80D6B7}" presName="rootComposite" presStyleCnt="0"/>
      <dgm:spPr/>
    </dgm:pt>
    <dgm:pt modelId="{84DC72FC-D1AB-4959-8F74-A7198B0FC73C}" type="pres">
      <dgm:prSet presAssocID="{D97BC402-1CBF-4007-AB09-DAF98F80D6B7}" presName="rootText" presStyleLbl="node4" presStyleIdx="13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3D6A211-86D5-46EE-B509-AA511425F9D3}" type="pres">
      <dgm:prSet presAssocID="{D97BC402-1CBF-4007-AB09-DAF98F80D6B7}" presName="rootConnector" presStyleLbl="node4" presStyleIdx="13" presStyleCnt="50"/>
      <dgm:spPr/>
      <dgm:t>
        <a:bodyPr/>
        <a:lstStyle/>
        <a:p>
          <a:endParaRPr lang="es-AR"/>
        </a:p>
      </dgm:t>
    </dgm:pt>
    <dgm:pt modelId="{D269C39E-24FC-4A4B-B17F-BE3B70D79C68}" type="pres">
      <dgm:prSet presAssocID="{D97BC402-1CBF-4007-AB09-DAF98F80D6B7}" presName="hierChild4" presStyleCnt="0"/>
      <dgm:spPr/>
    </dgm:pt>
    <dgm:pt modelId="{24591B93-D2FB-4975-87EC-6E91C12B074C}" type="pres">
      <dgm:prSet presAssocID="{D97BC402-1CBF-4007-AB09-DAF98F80D6B7}" presName="hierChild5" presStyleCnt="0"/>
      <dgm:spPr/>
    </dgm:pt>
    <dgm:pt modelId="{26D0F1D2-E5E6-4FAD-B20F-31C809B7106D}" type="pres">
      <dgm:prSet presAssocID="{DF2B4C63-BD9D-4D42-9ED9-804FB61FBAF6}" presName="Name37" presStyleLbl="parChTrans1D4" presStyleIdx="14" presStyleCnt="50"/>
      <dgm:spPr/>
      <dgm:t>
        <a:bodyPr/>
        <a:lstStyle/>
        <a:p>
          <a:endParaRPr lang="es-AR"/>
        </a:p>
      </dgm:t>
    </dgm:pt>
    <dgm:pt modelId="{4BBAFB36-46A5-41A4-8F90-FF1667A6CD12}" type="pres">
      <dgm:prSet presAssocID="{5D66A966-A736-4D91-8D25-1B8E5D6DF991}" presName="hierRoot2" presStyleCnt="0">
        <dgm:presLayoutVars>
          <dgm:hierBranch val="init"/>
        </dgm:presLayoutVars>
      </dgm:prSet>
      <dgm:spPr/>
    </dgm:pt>
    <dgm:pt modelId="{4D165ACB-B79A-442E-9BFB-8BFBEF6EA06F}" type="pres">
      <dgm:prSet presAssocID="{5D66A966-A736-4D91-8D25-1B8E5D6DF991}" presName="rootComposite" presStyleCnt="0"/>
      <dgm:spPr/>
    </dgm:pt>
    <dgm:pt modelId="{A1E1BBF7-ECC4-4F46-B7AE-CE10B779868D}" type="pres">
      <dgm:prSet presAssocID="{5D66A966-A736-4D91-8D25-1B8E5D6DF991}" presName="rootText" presStyleLbl="node4" presStyleIdx="14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5F63AE7-6FB8-457F-B35B-C8257D21FCF4}" type="pres">
      <dgm:prSet presAssocID="{5D66A966-A736-4D91-8D25-1B8E5D6DF991}" presName="rootConnector" presStyleLbl="node4" presStyleIdx="14" presStyleCnt="50"/>
      <dgm:spPr/>
      <dgm:t>
        <a:bodyPr/>
        <a:lstStyle/>
        <a:p>
          <a:endParaRPr lang="es-AR"/>
        </a:p>
      </dgm:t>
    </dgm:pt>
    <dgm:pt modelId="{F58031CA-032D-4EEF-9D6B-65AA8C347792}" type="pres">
      <dgm:prSet presAssocID="{5D66A966-A736-4D91-8D25-1B8E5D6DF991}" presName="hierChild4" presStyleCnt="0"/>
      <dgm:spPr/>
    </dgm:pt>
    <dgm:pt modelId="{78378E66-F9A1-4C22-A965-F38AE328CFB7}" type="pres">
      <dgm:prSet presAssocID="{5D66A966-A736-4D91-8D25-1B8E5D6DF991}" presName="hierChild5" presStyleCnt="0"/>
      <dgm:spPr/>
    </dgm:pt>
    <dgm:pt modelId="{6F526863-B2FA-4E00-B935-5D407C6FB3E8}" type="pres">
      <dgm:prSet presAssocID="{687FFC09-DE24-434F-A66B-DBCD5A4A1960}" presName="Name37" presStyleLbl="parChTrans1D4" presStyleIdx="15" presStyleCnt="50"/>
      <dgm:spPr/>
      <dgm:t>
        <a:bodyPr/>
        <a:lstStyle/>
        <a:p>
          <a:endParaRPr lang="es-AR"/>
        </a:p>
      </dgm:t>
    </dgm:pt>
    <dgm:pt modelId="{35057055-C866-4937-B4E5-BAA932C9E00B}" type="pres">
      <dgm:prSet presAssocID="{C7E943B2-2DE6-4FB8-B0AA-0A7C68062593}" presName="hierRoot2" presStyleCnt="0">
        <dgm:presLayoutVars>
          <dgm:hierBranch val="init"/>
        </dgm:presLayoutVars>
      </dgm:prSet>
      <dgm:spPr/>
    </dgm:pt>
    <dgm:pt modelId="{7C6FB341-D3F5-4DD0-BCB2-F6178A717A11}" type="pres">
      <dgm:prSet presAssocID="{C7E943B2-2DE6-4FB8-B0AA-0A7C68062593}" presName="rootComposite" presStyleCnt="0"/>
      <dgm:spPr/>
    </dgm:pt>
    <dgm:pt modelId="{90FCA2F8-EF6F-43D1-BDF8-7EDDABF7DAB9}" type="pres">
      <dgm:prSet presAssocID="{C7E943B2-2DE6-4FB8-B0AA-0A7C68062593}" presName="rootText" presStyleLbl="node4" presStyleIdx="15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076BC5-E795-4FF9-89F0-887D64E46393}" type="pres">
      <dgm:prSet presAssocID="{C7E943B2-2DE6-4FB8-B0AA-0A7C68062593}" presName="rootConnector" presStyleLbl="node4" presStyleIdx="15" presStyleCnt="50"/>
      <dgm:spPr/>
      <dgm:t>
        <a:bodyPr/>
        <a:lstStyle/>
        <a:p>
          <a:endParaRPr lang="es-AR"/>
        </a:p>
      </dgm:t>
    </dgm:pt>
    <dgm:pt modelId="{ECAF60C9-3E70-4D8C-AB80-39F93A4BC227}" type="pres">
      <dgm:prSet presAssocID="{C7E943B2-2DE6-4FB8-B0AA-0A7C68062593}" presName="hierChild4" presStyleCnt="0"/>
      <dgm:spPr/>
    </dgm:pt>
    <dgm:pt modelId="{562F93F3-9B10-4B72-A2E5-525A514EEAC2}" type="pres">
      <dgm:prSet presAssocID="{C7E943B2-2DE6-4FB8-B0AA-0A7C68062593}" presName="hierChild5" presStyleCnt="0"/>
      <dgm:spPr/>
    </dgm:pt>
    <dgm:pt modelId="{F4E6A01D-C5DA-4188-BCD8-9C5654C0F2D6}" type="pres">
      <dgm:prSet presAssocID="{7DB87085-23A8-4FF0-9F72-E9FDCBEBC866}" presName="hierChild5" presStyleCnt="0"/>
      <dgm:spPr/>
    </dgm:pt>
    <dgm:pt modelId="{AC6C297B-33F5-41CF-9958-A316075B5B02}" type="pres">
      <dgm:prSet presAssocID="{30A33C05-DDA5-4A38-9909-D9AE847F2DD2}" presName="Name37" presStyleLbl="parChTrans1D4" presStyleIdx="16" presStyleCnt="50"/>
      <dgm:spPr/>
      <dgm:t>
        <a:bodyPr/>
        <a:lstStyle/>
        <a:p>
          <a:endParaRPr lang="es-AR"/>
        </a:p>
      </dgm:t>
    </dgm:pt>
    <dgm:pt modelId="{7C4EF7DE-E0DC-43A3-8617-1C6209D6B5E3}" type="pres">
      <dgm:prSet presAssocID="{8E739161-0740-4B79-8378-1B123F7BF075}" presName="hierRoot2" presStyleCnt="0">
        <dgm:presLayoutVars>
          <dgm:hierBranch val="init"/>
        </dgm:presLayoutVars>
      </dgm:prSet>
      <dgm:spPr/>
    </dgm:pt>
    <dgm:pt modelId="{CC6933CB-4516-45F3-B645-7E7DDE39C250}" type="pres">
      <dgm:prSet presAssocID="{8E739161-0740-4B79-8378-1B123F7BF075}" presName="rootComposite" presStyleCnt="0"/>
      <dgm:spPr/>
    </dgm:pt>
    <dgm:pt modelId="{F9FFE1DD-178F-49E0-9CF1-2CC10C798450}" type="pres">
      <dgm:prSet presAssocID="{8E739161-0740-4B79-8378-1B123F7BF075}" presName="rootText" presStyleLbl="node4" presStyleIdx="16" presStyleCnt="50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0D0F49B-7E49-4F03-B8C3-2213474923BF}" type="pres">
      <dgm:prSet presAssocID="{8E739161-0740-4B79-8378-1B123F7BF075}" presName="rootConnector" presStyleLbl="node4" presStyleIdx="16" presStyleCnt="50"/>
      <dgm:spPr/>
      <dgm:t>
        <a:bodyPr/>
        <a:lstStyle/>
        <a:p>
          <a:endParaRPr lang="es-AR"/>
        </a:p>
      </dgm:t>
    </dgm:pt>
    <dgm:pt modelId="{CA1F01F9-A192-44B6-8C23-05442781BF1A}" type="pres">
      <dgm:prSet presAssocID="{8E739161-0740-4B79-8378-1B123F7BF075}" presName="hierChild4" presStyleCnt="0"/>
      <dgm:spPr/>
    </dgm:pt>
    <dgm:pt modelId="{CED995B0-01D4-464C-9643-B063C6F3255E}" type="pres">
      <dgm:prSet presAssocID="{6A386CED-686B-4421-9ECD-AD5581AB8D55}" presName="Name37" presStyleLbl="parChTrans1D4" presStyleIdx="17" presStyleCnt="50"/>
      <dgm:spPr/>
      <dgm:t>
        <a:bodyPr/>
        <a:lstStyle/>
        <a:p>
          <a:endParaRPr lang="es-AR"/>
        </a:p>
      </dgm:t>
    </dgm:pt>
    <dgm:pt modelId="{7B306E22-32EE-457F-9E55-6553978542CB}" type="pres">
      <dgm:prSet presAssocID="{7D0BCAA1-B5B6-48DB-A051-303ECBB143E2}" presName="hierRoot2" presStyleCnt="0">
        <dgm:presLayoutVars>
          <dgm:hierBranch val="init"/>
        </dgm:presLayoutVars>
      </dgm:prSet>
      <dgm:spPr/>
    </dgm:pt>
    <dgm:pt modelId="{C456024D-8C2E-43A7-B248-90E637A6299A}" type="pres">
      <dgm:prSet presAssocID="{7D0BCAA1-B5B6-48DB-A051-303ECBB143E2}" presName="rootComposite" presStyleCnt="0"/>
      <dgm:spPr/>
    </dgm:pt>
    <dgm:pt modelId="{BDC14345-4C6E-48D2-9E82-06720C63BF0C}" type="pres">
      <dgm:prSet presAssocID="{7D0BCAA1-B5B6-48DB-A051-303ECBB143E2}" presName="rootText" presStyleLbl="node4" presStyleIdx="17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E090F31-F98B-419F-B24C-71C585AE72E9}" type="pres">
      <dgm:prSet presAssocID="{7D0BCAA1-B5B6-48DB-A051-303ECBB143E2}" presName="rootConnector" presStyleLbl="node4" presStyleIdx="17" presStyleCnt="50"/>
      <dgm:spPr/>
      <dgm:t>
        <a:bodyPr/>
        <a:lstStyle/>
        <a:p>
          <a:endParaRPr lang="es-AR"/>
        </a:p>
      </dgm:t>
    </dgm:pt>
    <dgm:pt modelId="{5610D724-9214-4668-A6E5-521C9E27B2AF}" type="pres">
      <dgm:prSet presAssocID="{7D0BCAA1-B5B6-48DB-A051-303ECBB143E2}" presName="hierChild4" presStyleCnt="0"/>
      <dgm:spPr/>
    </dgm:pt>
    <dgm:pt modelId="{6BBB5D19-5749-442D-A3FC-BA6B40066A07}" type="pres">
      <dgm:prSet presAssocID="{7D0BCAA1-B5B6-48DB-A051-303ECBB143E2}" presName="hierChild5" presStyleCnt="0"/>
      <dgm:spPr/>
    </dgm:pt>
    <dgm:pt modelId="{2E161E65-323C-48F0-9072-A0BCC337A004}" type="pres">
      <dgm:prSet presAssocID="{D7523FF5-A885-49A7-BFE4-2D7F53ADE091}" presName="Name37" presStyleLbl="parChTrans1D4" presStyleIdx="18" presStyleCnt="50"/>
      <dgm:spPr/>
      <dgm:t>
        <a:bodyPr/>
        <a:lstStyle/>
        <a:p>
          <a:endParaRPr lang="es-AR"/>
        </a:p>
      </dgm:t>
    </dgm:pt>
    <dgm:pt modelId="{F2C911DD-408C-4196-985C-36B05EFCE310}" type="pres">
      <dgm:prSet presAssocID="{1933DF04-CD40-420C-B799-4A12396C2B98}" presName="hierRoot2" presStyleCnt="0">
        <dgm:presLayoutVars>
          <dgm:hierBranch val="init"/>
        </dgm:presLayoutVars>
      </dgm:prSet>
      <dgm:spPr/>
    </dgm:pt>
    <dgm:pt modelId="{68B87B80-481A-4DBD-B876-79C0AD01332A}" type="pres">
      <dgm:prSet presAssocID="{1933DF04-CD40-420C-B799-4A12396C2B98}" presName="rootComposite" presStyleCnt="0"/>
      <dgm:spPr/>
    </dgm:pt>
    <dgm:pt modelId="{E94656FB-EBAD-4C30-9170-339B84DECB06}" type="pres">
      <dgm:prSet presAssocID="{1933DF04-CD40-420C-B799-4A12396C2B98}" presName="rootText" presStyleLbl="node4" presStyleIdx="18" presStyleCnt="50" custScaleX="126666" custScaleY="18740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26474D-1E97-4C49-99E3-2FC59B4A8B91}" type="pres">
      <dgm:prSet presAssocID="{1933DF04-CD40-420C-B799-4A12396C2B98}" presName="rootConnector" presStyleLbl="node4" presStyleIdx="18" presStyleCnt="50"/>
      <dgm:spPr/>
      <dgm:t>
        <a:bodyPr/>
        <a:lstStyle/>
        <a:p>
          <a:endParaRPr lang="es-AR"/>
        </a:p>
      </dgm:t>
    </dgm:pt>
    <dgm:pt modelId="{9C7FD497-0A05-46C9-BB8E-12680265CA14}" type="pres">
      <dgm:prSet presAssocID="{1933DF04-CD40-420C-B799-4A12396C2B98}" presName="hierChild4" presStyleCnt="0"/>
      <dgm:spPr/>
    </dgm:pt>
    <dgm:pt modelId="{2084E4EF-7B27-4C92-8CFE-3D79FCE5B6CF}" type="pres">
      <dgm:prSet presAssocID="{1933DF04-CD40-420C-B799-4A12396C2B98}" presName="hierChild5" presStyleCnt="0"/>
      <dgm:spPr/>
    </dgm:pt>
    <dgm:pt modelId="{AA95FF88-9CFE-4E17-BE2C-D61053DC8EC6}" type="pres">
      <dgm:prSet presAssocID="{8E739161-0740-4B79-8378-1B123F7BF075}" presName="hierChild5" presStyleCnt="0"/>
      <dgm:spPr/>
    </dgm:pt>
    <dgm:pt modelId="{95192114-9BAB-4266-8F57-658A08967D77}" type="pres">
      <dgm:prSet presAssocID="{9645864A-6F28-4318-AB48-6AA7238DBE15}" presName="Name37" presStyleLbl="parChTrans1D4" presStyleIdx="19" presStyleCnt="50"/>
      <dgm:spPr/>
      <dgm:t>
        <a:bodyPr/>
        <a:lstStyle/>
        <a:p>
          <a:endParaRPr lang="es-AR"/>
        </a:p>
      </dgm:t>
    </dgm:pt>
    <dgm:pt modelId="{1B8585A7-8809-4EDB-98CA-7E4033E284BF}" type="pres">
      <dgm:prSet presAssocID="{1D1B3AD5-07F4-4D3D-930E-682E89581E8E}" presName="hierRoot2" presStyleCnt="0">
        <dgm:presLayoutVars>
          <dgm:hierBranch val="init"/>
        </dgm:presLayoutVars>
      </dgm:prSet>
      <dgm:spPr/>
    </dgm:pt>
    <dgm:pt modelId="{C5EDED51-8E60-4556-87F6-245A5F7C4EE5}" type="pres">
      <dgm:prSet presAssocID="{1D1B3AD5-07F4-4D3D-930E-682E89581E8E}" presName="rootComposite" presStyleCnt="0"/>
      <dgm:spPr/>
    </dgm:pt>
    <dgm:pt modelId="{3E8FD7F1-60BA-4267-B572-D01CF9928893}" type="pres">
      <dgm:prSet presAssocID="{1D1B3AD5-07F4-4D3D-930E-682E89581E8E}" presName="rootText" presStyleLbl="node4" presStyleIdx="19" presStyleCnt="50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1746FE-6EC7-4BEA-8C44-F38AE08166E1}" type="pres">
      <dgm:prSet presAssocID="{1D1B3AD5-07F4-4D3D-930E-682E89581E8E}" presName="rootConnector" presStyleLbl="node4" presStyleIdx="19" presStyleCnt="50"/>
      <dgm:spPr/>
      <dgm:t>
        <a:bodyPr/>
        <a:lstStyle/>
        <a:p>
          <a:endParaRPr lang="es-AR"/>
        </a:p>
      </dgm:t>
    </dgm:pt>
    <dgm:pt modelId="{4D0A9052-218D-47A2-827F-7BE56D59716A}" type="pres">
      <dgm:prSet presAssocID="{1D1B3AD5-07F4-4D3D-930E-682E89581E8E}" presName="hierChild4" presStyleCnt="0"/>
      <dgm:spPr/>
    </dgm:pt>
    <dgm:pt modelId="{D1D699BE-B277-4B37-896F-2A06924252BA}" type="pres">
      <dgm:prSet presAssocID="{4C807C17-449B-44C4-B2D9-0CD925773D71}" presName="Name37" presStyleLbl="parChTrans1D4" presStyleIdx="20" presStyleCnt="50"/>
      <dgm:spPr/>
      <dgm:t>
        <a:bodyPr/>
        <a:lstStyle/>
        <a:p>
          <a:endParaRPr lang="es-AR"/>
        </a:p>
      </dgm:t>
    </dgm:pt>
    <dgm:pt modelId="{2BC1A73C-BFDF-498C-AE67-844D6F51D317}" type="pres">
      <dgm:prSet presAssocID="{652D517E-3EA0-4464-AD94-31C99A3683DF}" presName="hierRoot2" presStyleCnt="0">
        <dgm:presLayoutVars>
          <dgm:hierBranch val="init"/>
        </dgm:presLayoutVars>
      </dgm:prSet>
      <dgm:spPr/>
    </dgm:pt>
    <dgm:pt modelId="{8E3DCDB3-D843-4566-A4A3-E0DA08B2A833}" type="pres">
      <dgm:prSet presAssocID="{652D517E-3EA0-4464-AD94-31C99A3683DF}" presName="rootComposite" presStyleCnt="0"/>
      <dgm:spPr/>
    </dgm:pt>
    <dgm:pt modelId="{BA467F9E-D9D9-44D9-A459-F5E7F1A04702}" type="pres">
      <dgm:prSet presAssocID="{652D517E-3EA0-4464-AD94-31C99A3683DF}" presName="rootText" presStyleLbl="node4" presStyleIdx="20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43FD8B4-5F89-4C7F-95FD-C4A0C4D78363}" type="pres">
      <dgm:prSet presAssocID="{652D517E-3EA0-4464-AD94-31C99A3683DF}" presName="rootConnector" presStyleLbl="node4" presStyleIdx="20" presStyleCnt="50"/>
      <dgm:spPr/>
      <dgm:t>
        <a:bodyPr/>
        <a:lstStyle/>
        <a:p>
          <a:endParaRPr lang="es-AR"/>
        </a:p>
      </dgm:t>
    </dgm:pt>
    <dgm:pt modelId="{BBE5D71E-3CA4-4CFC-A8A1-6AF8AEC32A7A}" type="pres">
      <dgm:prSet presAssocID="{652D517E-3EA0-4464-AD94-31C99A3683DF}" presName="hierChild4" presStyleCnt="0"/>
      <dgm:spPr/>
    </dgm:pt>
    <dgm:pt modelId="{A241FD36-5CE8-4E1B-A7F9-9ABF8380BA10}" type="pres">
      <dgm:prSet presAssocID="{652D517E-3EA0-4464-AD94-31C99A3683DF}" presName="hierChild5" presStyleCnt="0"/>
      <dgm:spPr/>
    </dgm:pt>
    <dgm:pt modelId="{8210496C-F08D-4BE1-8721-3544FB46E9D0}" type="pres">
      <dgm:prSet presAssocID="{60E01485-5C99-461E-8168-75612E21C186}" presName="Name37" presStyleLbl="parChTrans1D4" presStyleIdx="21" presStyleCnt="50"/>
      <dgm:spPr/>
      <dgm:t>
        <a:bodyPr/>
        <a:lstStyle/>
        <a:p>
          <a:endParaRPr lang="es-AR"/>
        </a:p>
      </dgm:t>
    </dgm:pt>
    <dgm:pt modelId="{AF9FC553-8BE9-4E4B-8F4F-C1FA11541975}" type="pres">
      <dgm:prSet presAssocID="{B7C2B61B-BEE1-42B5-B1C2-1925C2C1A93A}" presName="hierRoot2" presStyleCnt="0">
        <dgm:presLayoutVars>
          <dgm:hierBranch val="init"/>
        </dgm:presLayoutVars>
      </dgm:prSet>
      <dgm:spPr/>
    </dgm:pt>
    <dgm:pt modelId="{69043AA2-29B6-48BB-9EE1-1B8ACC45A47B}" type="pres">
      <dgm:prSet presAssocID="{B7C2B61B-BEE1-42B5-B1C2-1925C2C1A93A}" presName="rootComposite" presStyleCnt="0"/>
      <dgm:spPr/>
    </dgm:pt>
    <dgm:pt modelId="{E5B8EE4B-A72F-4FFC-B5BE-9210225E53EF}" type="pres">
      <dgm:prSet presAssocID="{B7C2B61B-BEE1-42B5-B1C2-1925C2C1A93A}" presName="rootText" presStyleLbl="node4" presStyleIdx="21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C9105B5-90AF-4B68-A25F-8B8040E98C5A}" type="pres">
      <dgm:prSet presAssocID="{B7C2B61B-BEE1-42B5-B1C2-1925C2C1A93A}" presName="rootConnector" presStyleLbl="node4" presStyleIdx="21" presStyleCnt="50"/>
      <dgm:spPr/>
      <dgm:t>
        <a:bodyPr/>
        <a:lstStyle/>
        <a:p>
          <a:endParaRPr lang="es-AR"/>
        </a:p>
      </dgm:t>
    </dgm:pt>
    <dgm:pt modelId="{D37CC521-259E-4CF6-A784-E21960811AFA}" type="pres">
      <dgm:prSet presAssocID="{B7C2B61B-BEE1-42B5-B1C2-1925C2C1A93A}" presName="hierChild4" presStyleCnt="0"/>
      <dgm:spPr/>
    </dgm:pt>
    <dgm:pt modelId="{FFED03B2-34C8-44B4-A2B0-8201B6A8C359}" type="pres">
      <dgm:prSet presAssocID="{B7C2B61B-BEE1-42B5-B1C2-1925C2C1A93A}" presName="hierChild5" presStyleCnt="0"/>
      <dgm:spPr/>
    </dgm:pt>
    <dgm:pt modelId="{EBC2F98C-9F0E-4922-AB49-A91E605D7FD4}" type="pres">
      <dgm:prSet presAssocID="{8C1367AD-ACF5-419D-BEE0-F4A43B1C37EB}" presName="Name37" presStyleLbl="parChTrans1D4" presStyleIdx="22" presStyleCnt="50"/>
      <dgm:spPr/>
      <dgm:t>
        <a:bodyPr/>
        <a:lstStyle/>
        <a:p>
          <a:endParaRPr lang="es-AR"/>
        </a:p>
      </dgm:t>
    </dgm:pt>
    <dgm:pt modelId="{EAD1463B-9A80-4A5B-B0B7-213272ED7591}" type="pres">
      <dgm:prSet presAssocID="{0A3A154B-6301-4570-BF9D-4B05D1077833}" presName="hierRoot2" presStyleCnt="0">
        <dgm:presLayoutVars>
          <dgm:hierBranch val="init"/>
        </dgm:presLayoutVars>
      </dgm:prSet>
      <dgm:spPr/>
    </dgm:pt>
    <dgm:pt modelId="{203542FE-B319-4E60-B40F-76E96D088E61}" type="pres">
      <dgm:prSet presAssocID="{0A3A154B-6301-4570-BF9D-4B05D1077833}" presName="rootComposite" presStyleCnt="0"/>
      <dgm:spPr/>
    </dgm:pt>
    <dgm:pt modelId="{806AE270-9C95-43B8-AA78-8AB0F817AA29}" type="pres">
      <dgm:prSet presAssocID="{0A3A154B-6301-4570-BF9D-4B05D1077833}" presName="rootText" presStyleLbl="node4" presStyleIdx="22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FCE80-AC67-4079-BF53-555BE061A4A0}" type="pres">
      <dgm:prSet presAssocID="{0A3A154B-6301-4570-BF9D-4B05D1077833}" presName="rootConnector" presStyleLbl="node4" presStyleIdx="22" presStyleCnt="50"/>
      <dgm:spPr/>
      <dgm:t>
        <a:bodyPr/>
        <a:lstStyle/>
        <a:p>
          <a:endParaRPr lang="es-AR"/>
        </a:p>
      </dgm:t>
    </dgm:pt>
    <dgm:pt modelId="{3B6168D9-B614-4A4D-BA1C-F0DE406B300A}" type="pres">
      <dgm:prSet presAssocID="{0A3A154B-6301-4570-BF9D-4B05D1077833}" presName="hierChild4" presStyleCnt="0"/>
      <dgm:spPr/>
    </dgm:pt>
    <dgm:pt modelId="{6D922898-4FF0-4893-9EA3-FD281A790CAE}" type="pres">
      <dgm:prSet presAssocID="{0A3A154B-6301-4570-BF9D-4B05D1077833}" presName="hierChild5" presStyleCnt="0"/>
      <dgm:spPr/>
    </dgm:pt>
    <dgm:pt modelId="{09ECB01F-4094-467F-AE50-0E0FBA47B9BC}" type="pres">
      <dgm:prSet presAssocID="{1D1B3AD5-07F4-4D3D-930E-682E89581E8E}" presName="hierChild5" presStyleCnt="0"/>
      <dgm:spPr/>
    </dgm:pt>
    <dgm:pt modelId="{56E3A87D-6A7E-48D5-827F-B84A89CA7593}" type="pres">
      <dgm:prSet presAssocID="{C49D03F0-E1D1-4575-BEA8-F9B4D4A7D114}" presName="Name37" presStyleLbl="parChTrans1D4" presStyleIdx="23" presStyleCnt="50"/>
      <dgm:spPr/>
    </dgm:pt>
    <dgm:pt modelId="{3C709038-FC19-4B3D-9507-84FD751B368C}" type="pres">
      <dgm:prSet presAssocID="{6F4D046F-CFD9-4992-8ECC-3FD5268E921E}" presName="hierRoot2" presStyleCnt="0">
        <dgm:presLayoutVars>
          <dgm:hierBranch val="init"/>
        </dgm:presLayoutVars>
      </dgm:prSet>
      <dgm:spPr/>
    </dgm:pt>
    <dgm:pt modelId="{1B4820AD-8C7E-4E97-B07D-DDA927EC1964}" type="pres">
      <dgm:prSet presAssocID="{6F4D046F-CFD9-4992-8ECC-3FD5268E921E}" presName="rootComposite" presStyleCnt="0"/>
      <dgm:spPr/>
    </dgm:pt>
    <dgm:pt modelId="{501D8447-8ABF-4CA7-B459-4DAA24DCD5F7}" type="pres">
      <dgm:prSet presAssocID="{6F4D046F-CFD9-4992-8ECC-3FD5268E921E}" presName="rootText" presStyleLbl="node4" presStyleIdx="23" presStyleCnt="50" custScaleX="110338" custScaleY="12219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A8E7A82-5859-426E-9F6A-32E869B4D1B6}" type="pres">
      <dgm:prSet presAssocID="{6F4D046F-CFD9-4992-8ECC-3FD5268E921E}" presName="rootConnector" presStyleLbl="node4" presStyleIdx="23" presStyleCnt="50"/>
      <dgm:spPr/>
      <dgm:t>
        <a:bodyPr/>
        <a:lstStyle/>
        <a:p>
          <a:endParaRPr lang="es-ES"/>
        </a:p>
      </dgm:t>
    </dgm:pt>
    <dgm:pt modelId="{9170E9C5-4150-47DD-ABA7-F05949C49F0F}" type="pres">
      <dgm:prSet presAssocID="{6F4D046F-CFD9-4992-8ECC-3FD5268E921E}" presName="hierChild4" presStyleCnt="0"/>
      <dgm:spPr/>
    </dgm:pt>
    <dgm:pt modelId="{03EB0F9D-AEFD-422D-ADC2-68B28786AF76}" type="pres">
      <dgm:prSet presAssocID="{40CE9ED4-EB56-4DE0-9840-C8A078DAB2B7}" presName="Name37" presStyleLbl="parChTrans1D4" presStyleIdx="24" presStyleCnt="50"/>
      <dgm:spPr/>
    </dgm:pt>
    <dgm:pt modelId="{D7973CB8-3A40-42F7-97F6-070A4F769C1B}" type="pres">
      <dgm:prSet presAssocID="{6A00FCF2-70E3-4320-B8C0-1ECED88C1102}" presName="hierRoot2" presStyleCnt="0">
        <dgm:presLayoutVars>
          <dgm:hierBranch val="init"/>
        </dgm:presLayoutVars>
      </dgm:prSet>
      <dgm:spPr/>
    </dgm:pt>
    <dgm:pt modelId="{4655C1E1-41C5-4475-81A0-7C768335D6A0}" type="pres">
      <dgm:prSet presAssocID="{6A00FCF2-70E3-4320-B8C0-1ECED88C1102}" presName="rootComposite" presStyleCnt="0"/>
      <dgm:spPr/>
    </dgm:pt>
    <dgm:pt modelId="{0628D1C9-F9D2-4765-B2D7-B9C270354D3D}" type="pres">
      <dgm:prSet presAssocID="{6A00FCF2-70E3-4320-B8C0-1ECED88C1102}" presName="rootText" presStyleLbl="node4" presStyleIdx="24" presStyleCnt="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17732C-64FF-4360-8047-7AE3CA326268}" type="pres">
      <dgm:prSet presAssocID="{6A00FCF2-70E3-4320-B8C0-1ECED88C1102}" presName="rootConnector" presStyleLbl="node4" presStyleIdx="24" presStyleCnt="50"/>
      <dgm:spPr/>
      <dgm:t>
        <a:bodyPr/>
        <a:lstStyle/>
        <a:p>
          <a:endParaRPr lang="es-ES"/>
        </a:p>
      </dgm:t>
    </dgm:pt>
    <dgm:pt modelId="{81941EB9-AB11-40FB-B7A7-5A8390147329}" type="pres">
      <dgm:prSet presAssocID="{6A00FCF2-70E3-4320-B8C0-1ECED88C1102}" presName="hierChild4" presStyleCnt="0"/>
      <dgm:spPr/>
    </dgm:pt>
    <dgm:pt modelId="{01EC0CA9-AF4C-42C0-A83D-AAEB5B97E499}" type="pres">
      <dgm:prSet presAssocID="{6A00FCF2-70E3-4320-B8C0-1ECED88C1102}" presName="hierChild5" presStyleCnt="0"/>
      <dgm:spPr/>
    </dgm:pt>
    <dgm:pt modelId="{E32C670E-583B-4D76-B14D-4401375196E8}" type="pres">
      <dgm:prSet presAssocID="{FDA754C0-409D-4F64-9622-2A346BEB0641}" presName="Name37" presStyleLbl="parChTrans1D4" presStyleIdx="25" presStyleCnt="50"/>
      <dgm:spPr/>
    </dgm:pt>
    <dgm:pt modelId="{899B3189-397F-4B67-92BE-3AD71E7860D7}" type="pres">
      <dgm:prSet presAssocID="{D9F8F9E5-848C-400A-8D27-A255553E7DAA}" presName="hierRoot2" presStyleCnt="0">
        <dgm:presLayoutVars>
          <dgm:hierBranch val="init"/>
        </dgm:presLayoutVars>
      </dgm:prSet>
      <dgm:spPr/>
    </dgm:pt>
    <dgm:pt modelId="{4D4EC104-D4C7-461B-ABBD-067A8CB3997A}" type="pres">
      <dgm:prSet presAssocID="{D9F8F9E5-848C-400A-8D27-A255553E7DAA}" presName="rootComposite" presStyleCnt="0"/>
      <dgm:spPr/>
    </dgm:pt>
    <dgm:pt modelId="{CD7B9104-9F28-468F-96BD-4E5C4E13E2A9}" type="pres">
      <dgm:prSet presAssocID="{D9F8F9E5-848C-400A-8D27-A255553E7DAA}" presName="rootText" presStyleLbl="node4" presStyleIdx="25" presStyleCnt="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AADAB7-91CD-441C-ADB0-34F47B087D09}" type="pres">
      <dgm:prSet presAssocID="{D9F8F9E5-848C-400A-8D27-A255553E7DAA}" presName="rootConnector" presStyleLbl="node4" presStyleIdx="25" presStyleCnt="50"/>
      <dgm:spPr/>
      <dgm:t>
        <a:bodyPr/>
        <a:lstStyle/>
        <a:p>
          <a:endParaRPr lang="es-ES"/>
        </a:p>
      </dgm:t>
    </dgm:pt>
    <dgm:pt modelId="{F87F85A4-DF2A-4C1F-A7F2-CFDEA355E268}" type="pres">
      <dgm:prSet presAssocID="{D9F8F9E5-848C-400A-8D27-A255553E7DAA}" presName="hierChild4" presStyleCnt="0"/>
      <dgm:spPr/>
    </dgm:pt>
    <dgm:pt modelId="{DF4C4A1A-322D-4207-8470-BFFA99FCB0B1}" type="pres">
      <dgm:prSet presAssocID="{D9F8F9E5-848C-400A-8D27-A255553E7DAA}" presName="hierChild5" presStyleCnt="0"/>
      <dgm:spPr/>
    </dgm:pt>
    <dgm:pt modelId="{175E000D-5882-40B5-8E3F-2FDA43642996}" type="pres">
      <dgm:prSet presAssocID="{6F4D046F-CFD9-4992-8ECC-3FD5268E921E}" presName="hierChild5" presStyleCnt="0"/>
      <dgm:spPr/>
    </dgm:pt>
    <dgm:pt modelId="{CC4DEBB1-D0E0-4BB7-B684-51A4B350AF07}" type="pres">
      <dgm:prSet presAssocID="{A2A44418-A057-4BC5-B748-5764FF82A309}" presName="hierChild5" presStyleCnt="0"/>
      <dgm:spPr/>
    </dgm:pt>
    <dgm:pt modelId="{AD7DBD2D-E8C2-4C28-B0D3-76EF3AF7D4D7}" type="pres">
      <dgm:prSet presAssocID="{F938D4D5-94CC-43B7-AE55-425066F2FF6D}" presName="Name37" presStyleLbl="parChTrans1D3" presStyleIdx="2" presStyleCnt="6"/>
      <dgm:spPr/>
      <dgm:t>
        <a:bodyPr/>
        <a:lstStyle/>
        <a:p>
          <a:endParaRPr lang="es-AR"/>
        </a:p>
      </dgm:t>
    </dgm:pt>
    <dgm:pt modelId="{E1D20BED-75AD-4E44-8D13-15B865476F79}" type="pres">
      <dgm:prSet presAssocID="{B991FCA7-D386-4515-B577-3747E8502BFB}" presName="hierRoot2" presStyleCnt="0">
        <dgm:presLayoutVars>
          <dgm:hierBranch val="init"/>
        </dgm:presLayoutVars>
      </dgm:prSet>
      <dgm:spPr/>
    </dgm:pt>
    <dgm:pt modelId="{B5C7B561-F3CD-4F75-97D4-C76B6C2ADE67}" type="pres">
      <dgm:prSet presAssocID="{B991FCA7-D386-4515-B577-3747E8502BFB}" presName="rootComposite" presStyleCnt="0"/>
      <dgm:spPr/>
    </dgm:pt>
    <dgm:pt modelId="{A2FB718D-B013-4227-9436-0AC069CD5114}" type="pres">
      <dgm:prSet presAssocID="{B991FCA7-D386-4515-B577-3747E8502BFB}" presName="rootText" presStyleLbl="node3" presStyleIdx="2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12A9333-B3FF-44E5-AD77-BE867597762F}" type="pres">
      <dgm:prSet presAssocID="{B991FCA7-D386-4515-B577-3747E8502BFB}" presName="rootConnector" presStyleLbl="node3" presStyleIdx="2" presStyleCnt="6"/>
      <dgm:spPr/>
      <dgm:t>
        <a:bodyPr/>
        <a:lstStyle/>
        <a:p>
          <a:endParaRPr lang="es-AR"/>
        </a:p>
      </dgm:t>
    </dgm:pt>
    <dgm:pt modelId="{5674BE28-8482-4C02-A56A-A86C2EDB5586}" type="pres">
      <dgm:prSet presAssocID="{B991FCA7-D386-4515-B577-3747E8502BFB}" presName="hierChild4" presStyleCnt="0"/>
      <dgm:spPr/>
    </dgm:pt>
    <dgm:pt modelId="{855E7A27-5EF6-4B8E-8D49-9358D14DF8EC}" type="pres">
      <dgm:prSet presAssocID="{33A65BDF-2406-4C2D-A1A7-4E047A5D14D1}" presName="Name37" presStyleLbl="parChTrans1D4" presStyleIdx="26" presStyleCnt="50"/>
      <dgm:spPr/>
      <dgm:t>
        <a:bodyPr/>
        <a:lstStyle/>
        <a:p>
          <a:endParaRPr lang="es-AR"/>
        </a:p>
      </dgm:t>
    </dgm:pt>
    <dgm:pt modelId="{4E8E211F-A7F9-460E-833F-05AB4328C86B}" type="pres">
      <dgm:prSet presAssocID="{B34858F4-6D14-441B-8D08-6411CA1E2154}" presName="hierRoot2" presStyleCnt="0">
        <dgm:presLayoutVars>
          <dgm:hierBranch val="init"/>
        </dgm:presLayoutVars>
      </dgm:prSet>
      <dgm:spPr/>
    </dgm:pt>
    <dgm:pt modelId="{49E1CF8D-5703-4934-AAA2-C14F6F6B30AB}" type="pres">
      <dgm:prSet presAssocID="{B34858F4-6D14-441B-8D08-6411CA1E2154}" presName="rootComposite" presStyleCnt="0"/>
      <dgm:spPr/>
    </dgm:pt>
    <dgm:pt modelId="{BD6B8537-9979-4070-860F-C46B532C43CA}" type="pres">
      <dgm:prSet presAssocID="{B34858F4-6D14-441B-8D08-6411CA1E2154}" presName="rootText" presStyleLbl="node4" presStyleIdx="26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019800F-EC1E-4A9C-AEDC-D9BFB55B1EC8}" type="pres">
      <dgm:prSet presAssocID="{B34858F4-6D14-441B-8D08-6411CA1E2154}" presName="rootConnector" presStyleLbl="node4" presStyleIdx="26" presStyleCnt="50"/>
      <dgm:spPr/>
      <dgm:t>
        <a:bodyPr/>
        <a:lstStyle/>
        <a:p>
          <a:endParaRPr lang="es-AR"/>
        </a:p>
      </dgm:t>
    </dgm:pt>
    <dgm:pt modelId="{7C30B669-8CA2-4536-84F2-22EF1FE08DF3}" type="pres">
      <dgm:prSet presAssocID="{B34858F4-6D14-441B-8D08-6411CA1E2154}" presName="hierChild4" presStyleCnt="0"/>
      <dgm:spPr/>
    </dgm:pt>
    <dgm:pt modelId="{085BF3CB-1D8C-40F5-A0EF-CE61EBC57635}" type="pres">
      <dgm:prSet presAssocID="{B34858F4-6D14-441B-8D08-6411CA1E2154}" presName="hierChild5" presStyleCnt="0"/>
      <dgm:spPr/>
    </dgm:pt>
    <dgm:pt modelId="{428C954F-ECEB-458A-BC47-DD261CACE773}" type="pres">
      <dgm:prSet presAssocID="{3956E69B-BC14-4FD9-B7F4-5C23F2D02009}" presName="Name37" presStyleLbl="parChTrans1D4" presStyleIdx="27" presStyleCnt="50"/>
      <dgm:spPr/>
      <dgm:t>
        <a:bodyPr/>
        <a:lstStyle/>
        <a:p>
          <a:endParaRPr lang="es-AR"/>
        </a:p>
      </dgm:t>
    </dgm:pt>
    <dgm:pt modelId="{FE3C2540-88E0-47F1-AB6B-F8C82C34A20F}" type="pres">
      <dgm:prSet presAssocID="{AD98826E-B1EC-4D99-90C9-CA5839225D6C}" presName="hierRoot2" presStyleCnt="0">
        <dgm:presLayoutVars>
          <dgm:hierBranch val="init"/>
        </dgm:presLayoutVars>
      </dgm:prSet>
      <dgm:spPr/>
    </dgm:pt>
    <dgm:pt modelId="{BC3CEC9F-A99F-4972-BF4F-682813C0EE5D}" type="pres">
      <dgm:prSet presAssocID="{AD98826E-B1EC-4D99-90C9-CA5839225D6C}" presName="rootComposite" presStyleCnt="0"/>
      <dgm:spPr/>
    </dgm:pt>
    <dgm:pt modelId="{8F0E6847-2DD4-4172-8A4F-FA17DE87FF3D}" type="pres">
      <dgm:prSet presAssocID="{AD98826E-B1EC-4D99-90C9-CA5839225D6C}" presName="rootText" presStyleLbl="node4" presStyleIdx="27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723CD5-20E4-4C77-B485-0FD1C6C5E9F7}" type="pres">
      <dgm:prSet presAssocID="{AD98826E-B1EC-4D99-90C9-CA5839225D6C}" presName="rootConnector" presStyleLbl="node4" presStyleIdx="27" presStyleCnt="50"/>
      <dgm:spPr/>
      <dgm:t>
        <a:bodyPr/>
        <a:lstStyle/>
        <a:p>
          <a:endParaRPr lang="es-AR"/>
        </a:p>
      </dgm:t>
    </dgm:pt>
    <dgm:pt modelId="{37300FE9-A159-4099-8D66-7D484C73DFB8}" type="pres">
      <dgm:prSet presAssocID="{AD98826E-B1EC-4D99-90C9-CA5839225D6C}" presName="hierChild4" presStyleCnt="0"/>
      <dgm:spPr/>
    </dgm:pt>
    <dgm:pt modelId="{50F02DC9-4A45-415B-9415-78045CD004C8}" type="pres">
      <dgm:prSet presAssocID="{AD98826E-B1EC-4D99-90C9-CA5839225D6C}" presName="hierChild5" presStyleCnt="0"/>
      <dgm:spPr/>
    </dgm:pt>
    <dgm:pt modelId="{FA16F313-F41D-4457-9FFD-451501C0E2D0}" type="pres">
      <dgm:prSet presAssocID="{B991FCA7-D386-4515-B577-3747E8502BFB}" presName="hierChild5" presStyleCnt="0"/>
      <dgm:spPr/>
    </dgm:pt>
    <dgm:pt modelId="{4A319F64-9545-4378-A036-83AF0734B64C}" type="pres">
      <dgm:prSet presAssocID="{3C0A4D4B-EAE3-4FBB-9FA2-BE8A23254734}" presName="Name37" presStyleLbl="parChTrans1D3" presStyleIdx="3" presStyleCnt="6"/>
      <dgm:spPr/>
      <dgm:t>
        <a:bodyPr/>
        <a:lstStyle/>
        <a:p>
          <a:endParaRPr lang="es-AR"/>
        </a:p>
      </dgm:t>
    </dgm:pt>
    <dgm:pt modelId="{D8055BD1-36A9-4BF5-9212-794784A13A07}" type="pres">
      <dgm:prSet presAssocID="{8DA85D34-9AEA-4904-9ABA-2DDFC2F63958}" presName="hierRoot2" presStyleCnt="0">
        <dgm:presLayoutVars>
          <dgm:hierBranch val="init"/>
        </dgm:presLayoutVars>
      </dgm:prSet>
      <dgm:spPr/>
    </dgm:pt>
    <dgm:pt modelId="{5AD62637-0863-4986-AB7E-8CD3D9DC9884}" type="pres">
      <dgm:prSet presAssocID="{8DA85D34-9AEA-4904-9ABA-2DDFC2F63958}" presName="rootComposite" presStyleCnt="0"/>
      <dgm:spPr/>
    </dgm:pt>
    <dgm:pt modelId="{02E1517D-51F0-4D36-8ECA-6D2AE7B021DE}" type="pres">
      <dgm:prSet presAssocID="{8DA85D34-9AEA-4904-9ABA-2DDFC2F63958}" presName="rootText" presStyleLbl="node3" presStyleIdx="3" presStyleCnt="6" custScaleX="18107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03E20-E4EC-4087-A3F8-F408F76A866B}" type="pres">
      <dgm:prSet presAssocID="{8DA85D34-9AEA-4904-9ABA-2DDFC2F63958}" presName="rootConnector" presStyleLbl="node3" presStyleIdx="3" presStyleCnt="6"/>
      <dgm:spPr/>
      <dgm:t>
        <a:bodyPr/>
        <a:lstStyle/>
        <a:p>
          <a:endParaRPr lang="es-AR"/>
        </a:p>
      </dgm:t>
    </dgm:pt>
    <dgm:pt modelId="{7A9D6C35-8596-4E02-8BFC-EF6C01F36D77}" type="pres">
      <dgm:prSet presAssocID="{8DA85D34-9AEA-4904-9ABA-2DDFC2F63958}" presName="hierChild4" presStyleCnt="0"/>
      <dgm:spPr/>
    </dgm:pt>
    <dgm:pt modelId="{072D8025-1143-46DF-9E5C-DB32771236CF}" type="pres">
      <dgm:prSet presAssocID="{5D2147C5-7D90-40EA-A7AA-1178B8394704}" presName="Name37" presStyleLbl="parChTrans1D4" presStyleIdx="28" presStyleCnt="50"/>
      <dgm:spPr/>
      <dgm:t>
        <a:bodyPr/>
        <a:lstStyle/>
        <a:p>
          <a:endParaRPr lang="es-AR"/>
        </a:p>
      </dgm:t>
    </dgm:pt>
    <dgm:pt modelId="{707276A5-78E0-4EEC-9E77-5718E075FA0F}" type="pres">
      <dgm:prSet presAssocID="{D01F0862-FEA2-4BDA-8B92-F7D981185DBC}" presName="hierRoot2" presStyleCnt="0">
        <dgm:presLayoutVars>
          <dgm:hierBranch val="init"/>
        </dgm:presLayoutVars>
      </dgm:prSet>
      <dgm:spPr/>
    </dgm:pt>
    <dgm:pt modelId="{DC5CD1F6-BAF1-486C-975E-C1E5D965B019}" type="pres">
      <dgm:prSet presAssocID="{D01F0862-FEA2-4BDA-8B92-F7D981185DBC}" presName="rootComposite" presStyleCnt="0"/>
      <dgm:spPr/>
    </dgm:pt>
    <dgm:pt modelId="{194A0303-3A2C-46E4-836D-A8F2D76810FB}" type="pres">
      <dgm:prSet presAssocID="{D01F0862-FEA2-4BDA-8B92-F7D981185DBC}" presName="rootText" presStyleLbl="node4" presStyleIdx="28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FBB74-490D-41FD-B572-0C9264E55275}" type="pres">
      <dgm:prSet presAssocID="{D01F0862-FEA2-4BDA-8B92-F7D981185DBC}" presName="rootConnector" presStyleLbl="node4" presStyleIdx="28" presStyleCnt="50"/>
      <dgm:spPr/>
      <dgm:t>
        <a:bodyPr/>
        <a:lstStyle/>
        <a:p>
          <a:endParaRPr lang="es-AR"/>
        </a:p>
      </dgm:t>
    </dgm:pt>
    <dgm:pt modelId="{7038F95D-D3E3-430B-8084-955057366299}" type="pres">
      <dgm:prSet presAssocID="{D01F0862-FEA2-4BDA-8B92-F7D981185DBC}" presName="hierChild4" presStyleCnt="0"/>
      <dgm:spPr/>
    </dgm:pt>
    <dgm:pt modelId="{947D7C77-CE5A-4EA9-85D5-D9AC45279DDF}" type="pres">
      <dgm:prSet presAssocID="{D01F0862-FEA2-4BDA-8B92-F7D981185DBC}" presName="hierChild5" presStyleCnt="0"/>
      <dgm:spPr/>
    </dgm:pt>
    <dgm:pt modelId="{4F6D06B3-611D-4800-BF05-BA013FF636F9}" type="pres">
      <dgm:prSet presAssocID="{B4E8539A-BA0D-4F49-8DD6-AA1F35F55929}" presName="Name37" presStyleLbl="parChTrans1D4" presStyleIdx="29" presStyleCnt="50"/>
      <dgm:spPr/>
      <dgm:t>
        <a:bodyPr/>
        <a:lstStyle/>
        <a:p>
          <a:endParaRPr lang="es-AR"/>
        </a:p>
      </dgm:t>
    </dgm:pt>
    <dgm:pt modelId="{F54BB4CE-BC57-4D42-8F3B-5214E1C6DD9F}" type="pres">
      <dgm:prSet presAssocID="{96A73741-8437-4CFA-AF5A-6B0BCC04381A}" presName="hierRoot2" presStyleCnt="0">
        <dgm:presLayoutVars>
          <dgm:hierBranch val="init"/>
        </dgm:presLayoutVars>
      </dgm:prSet>
      <dgm:spPr/>
    </dgm:pt>
    <dgm:pt modelId="{B762BEC1-6EB1-4A46-A1AC-3CEBA3321DD4}" type="pres">
      <dgm:prSet presAssocID="{96A73741-8437-4CFA-AF5A-6B0BCC04381A}" presName="rootComposite" presStyleCnt="0"/>
      <dgm:spPr/>
    </dgm:pt>
    <dgm:pt modelId="{626AD3B0-6EDD-4C67-9A43-254967D1D0FF}" type="pres">
      <dgm:prSet presAssocID="{96A73741-8437-4CFA-AF5A-6B0BCC04381A}" presName="rootText" presStyleLbl="node4" presStyleIdx="29" presStyleCnt="50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39D361-D0C9-414E-A3C3-BA5662237E2C}" type="pres">
      <dgm:prSet presAssocID="{96A73741-8437-4CFA-AF5A-6B0BCC04381A}" presName="rootConnector" presStyleLbl="node4" presStyleIdx="29" presStyleCnt="50"/>
      <dgm:spPr/>
      <dgm:t>
        <a:bodyPr/>
        <a:lstStyle/>
        <a:p>
          <a:endParaRPr lang="es-AR"/>
        </a:p>
      </dgm:t>
    </dgm:pt>
    <dgm:pt modelId="{FD83B574-840D-41C4-913F-848693A6CA4D}" type="pres">
      <dgm:prSet presAssocID="{96A73741-8437-4CFA-AF5A-6B0BCC04381A}" presName="hierChild4" presStyleCnt="0"/>
      <dgm:spPr/>
    </dgm:pt>
    <dgm:pt modelId="{164E21FE-40AF-401A-A0C9-4C0CD828E93D}" type="pres">
      <dgm:prSet presAssocID="{96A73741-8437-4CFA-AF5A-6B0BCC04381A}" presName="hierChild5" presStyleCnt="0"/>
      <dgm:spPr/>
    </dgm:pt>
    <dgm:pt modelId="{01BB290A-42CD-4B3C-86E2-1352DF6B1D40}" type="pres">
      <dgm:prSet presAssocID="{8DA85D34-9AEA-4904-9ABA-2DDFC2F63958}" presName="hierChild5" presStyleCnt="0"/>
      <dgm:spPr/>
    </dgm:pt>
    <dgm:pt modelId="{C6292E4D-1EBC-4E74-9690-6A2C2BDC47A5}" type="pres">
      <dgm:prSet presAssocID="{F0EB0F7A-D5D4-4C0F-85B6-F2886F2C6A76}" presName="Name37" presStyleLbl="parChTrans1D3" presStyleIdx="4" presStyleCnt="6"/>
      <dgm:spPr/>
      <dgm:t>
        <a:bodyPr/>
        <a:lstStyle/>
        <a:p>
          <a:endParaRPr lang="es-AR"/>
        </a:p>
      </dgm:t>
    </dgm:pt>
    <dgm:pt modelId="{0A2F914B-79AC-4DB2-B303-B8CFDA7EE0CD}" type="pres">
      <dgm:prSet presAssocID="{68C04B67-C934-4FD3-8EED-9222AED4D7DC}" presName="hierRoot2" presStyleCnt="0">
        <dgm:presLayoutVars>
          <dgm:hierBranch val="init"/>
        </dgm:presLayoutVars>
      </dgm:prSet>
      <dgm:spPr/>
    </dgm:pt>
    <dgm:pt modelId="{B9097484-B8BC-48E4-BE61-C12324762433}" type="pres">
      <dgm:prSet presAssocID="{68C04B67-C934-4FD3-8EED-9222AED4D7DC}" presName="rootComposite" presStyleCnt="0"/>
      <dgm:spPr/>
    </dgm:pt>
    <dgm:pt modelId="{E22F8667-4A8E-4F3F-8DD4-1705B25EABC3}" type="pres">
      <dgm:prSet presAssocID="{68C04B67-C934-4FD3-8EED-9222AED4D7DC}" presName="rootText" presStyleLbl="node3" presStyleIdx="4" presStyleCnt="6" custScaleX="183928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5B0B0CA-2453-480D-904E-C85E53D8A4ED}" type="pres">
      <dgm:prSet presAssocID="{68C04B67-C934-4FD3-8EED-9222AED4D7DC}" presName="rootConnector" presStyleLbl="node3" presStyleIdx="4" presStyleCnt="6"/>
      <dgm:spPr/>
      <dgm:t>
        <a:bodyPr/>
        <a:lstStyle/>
        <a:p>
          <a:endParaRPr lang="es-AR"/>
        </a:p>
      </dgm:t>
    </dgm:pt>
    <dgm:pt modelId="{18DFDD0E-1BDA-44D2-B57E-38FBCEA8B350}" type="pres">
      <dgm:prSet presAssocID="{68C04B67-C934-4FD3-8EED-9222AED4D7DC}" presName="hierChild4" presStyleCnt="0"/>
      <dgm:spPr/>
    </dgm:pt>
    <dgm:pt modelId="{D8A3D4EB-3991-4B5B-B65F-1CD53AE2A9F1}" type="pres">
      <dgm:prSet presAssocID="{B3F37F94-C0CF-4AC6-A373-B34F810A97A5}" presName="Name37" presStyleLbl="parChTrans1D4" presStyleIdx="30" presStyleCnt="50"/>
      <dgm:spPr/>
      <dgm:t>
        <a:bodyPr/>
        <a:lstStyle/>
        <a:p>
          <a:endParaRPr lang="es-AR"/>
        </a:p>
      </dgm:t>
    </dgm:pt>
    <dgm:pt modelId="{035D434F-952D-44A4-8279-3163F3F14488}" type="pres">
      <dgm:prSet presAssocID="{3A358667-6A7E-4F31-A80C-E6CDAE9E10C5}" presName="hierRoot2" presStyleCnt="0">
        <dgm:presLayoutVars>
          <dgm:hierBranch val="init"/>
        </dgm:presLayoutVars>
      </dgm:prSet>
      <dgm:spPr/>
    </dgm:pt>
    <dgm:pt modelId="{CBD04C20-3298-43CB-BAF7-B8D862AA0AF6}" type="pres">
      <dgm:prSet presAssocID="{3A358667-6A7E-4F31-A80C-E6CDAE9E10C5}" presName="rootComposite" presStyleCnt="0"/>
      <dgm:spPr/>
    </dgm:pt>
    <dgm:pt modelId="{6462F240-34AC-416D-A135-736E62DB3603}" type="pres">
      <dgm:prSet presAssocID="{3A358667-6A7E-4F31-A80C-E6CDAE9E10C5}" presName="rootText" presStyleLbl="node4" presStyleIdx="30" presStyleCnt="50" custScaleX="90729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161C73-6AF6-44DA-82C9-86E6C3901EBC}" type="pres">
      <dgm:prSet presAssocID="{3A358667-6A7E-4F31-A80C-E6CDAE9E10C5}" presName="rootConnector" presStyleLbl="node4" presStyleIdx="30" presStyleCnt="50"/>
      <dgm:spPr/>
      <dgm:t>
        <a:bodyPr/>
        <a:lstStyle/>
        <a:p>
          <a:endParaRPr lang="es-AR"/>
        </a:p>
      </dgm:t>
    </dgm:pt>
    <dgm:pt modelId="{B854C7D9-F59F-4612-8843-8F0809D52532}" type="pres">
      <dgm:prSet presAssocID="{3A358667-6A7E-4F31-A80C-E6CDAE9E10C5}" presName="hierChild4" presStyleCnt="0"/>
      <dgm:spPr/>
    </dgm:pt>
    <dgm:pt modelId="{BCE15EDF-6E64-4D6D-AEDB-48532935FC08}" type="pres">
      <dgm:prSet presAssocID="{62B869CC-1C1E-4721-8CFA-B09F46E6866A}" presName="Name37" presStyleLbl="parChTrans1D4" presStyleIdx="31" presStyleCnt="50"/>
      <dgm:spPr/>
      <dgm:t>
        <a:bodyPr/>
        <a:lstStyle/>
        <a:p>
          <a:endParaRPr lang="es-AR"/>
        </a:p>
      </dgm:t>
    </dgm:pt>
    <dgm:pt modelId="{50050CFE-23A7-49B2-988D-EA87D2ECE5FB}" type="pres">
      <dgm:prSet presAssocID="{B8DA170A-E705-462C-AAED-9C08E2AA2ABC}" presName="hierRoot2" presStyleCnt="0">
        <dgm:presLayoutVars>
          <dgm:hierBranch val="init"/>
        </dgm:presLayoutVars>
      </dgm:prSet>
      <dgm:spPr/>
    </dgm:pt>
    <dgm:pt modelId="{22369F52-68D5-41A9-8286-745A8E2B92A2}" type="pres">
      <dgm:prSet presAssocID="{B8DA170A-E705-462C-AAED-9C08E2AA2ABC}" presName="rootComposite" presStyleCnt="0"/>
      <dgm:spPr/>
    </dgm:pt>
    <dgm:pt modelId="{5C16FCF5-6496-4EB1-9A10-9E7D48403738}" type="pres">
      <dgm:prSet presAssocID="{B8DA170A-E705-462C-AAED-9C08E2AA2ABC}" presName="rootText" presStyleLbl="node4" presStyleIdx="31" presStyleCnt="50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5946E3-7F0B-40A1-BD14-4C29F3D7624D}" type="pres">
      <dgm:prSet presAssocID="{B8DA170A-E705-462C-AAED-9C08E2AA2ABC}" presName="rootConnector" presStyleLbl="node4" presStyleIdx="31" presStyleCnt="50"/>
      <dgm:spPr/>
      <dgm:t>
        <a:bodyPr/>
        <a:lstStyle/>
        <a:p>
          <a:endParaRPr lang="es-AR"/>
        </a:p>
      </dgm:t>
    </dgm:pt>
    <dgm:pt modelId="{E41B9CB5-3E49-4B71-8A70-7D23043A4652}" type="pres">
      <dgm:prSet presAssocID="{B8DA170A-E705-462C-AAED-9C08E2AA2ABC}" presName="hierChild4" presStyleCnt="0"/>
      <dgm:spPr/>
    </dgm:pt>
    <dgm:pt modelId="{DF8537C1-60A4-4398-A22E-FA2543AF838F}" type="pres">
      <dgm:prSet presAssocID="{B8DA170A-E705-462C-AAED-9C08E2AA2ABC}" presName="hierChild5" presStyleCnt="0"/>
      <dgm:spPr/>
    </dgm:pt>
    <dgm:pt modelId="{8A33C153-4854-4511-8D5E-7920BBE79522}" type="pres">
      <dgm:prSet presAssocID="{77D005A7-C0E1-489F-B399-8B69B035DD91}" presName="Name37" presStyleLbl="parChTrans1D4" presStyleIdx="32" presStyleCnt="50"/>
      <dgm:spPr/>
      <dgm:t>
        <a:bodyPr/>
        <a:lstStyle/>
        <a:p>
          <a:endParaRPr lang="es-AR"/>
        </a:p>
      </dgm:t>
    </dgm:pt>
    <dgm:pt modelId="{577BE1BB-2647-45AD-ADFE-1B6F83B5EF0D}" type="pres">
      <dgm:prSet presAssocID="{5BB72ED1-D715-4721-97A8-22F7E6DDCCEE}" presName="hierRoot2" presStyleCnt="0">
        <dgm:presLayoutVars>
          <dgm:hierBranch val="init"/>
        </dgm:presLayoutVars>
      </dgm:prSet>
      <dgm:spPr/>
    </dgm:pt>
    <dgm:pt modelId="{1A1F7F30-03E4-4091-A11A-F653D6DA35B0}" type="pres">
      <dgm:prSet presAssocID="{5BB72ED1-D715-4721-97A8-22F7E6DDCCEE}" presName="rootComposite" presStyleCnt="0"/>
      <dgm:spPr/>
    </dgm:pt>
    <dgm:pt modelId="{F4D82B48-D72B-4A69-B9BF-4381AB706DDC}" type="pres">
      <dgm:prSet presAssocID="{5BB72ED1-D715-4721-97A8-22F7E6DDCCEE}" presName="rootText" presStyleLbl="node4" presStyleIdx="32" presStyleCnt="50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B2A855A-017E-4866-A067-33D5FC622BA7}" type="pres">
      <dgm:prSet presAssocID="{5BB72ED1-D715-4721-97A8-22F7E6DDCCEE}" presName="rootConnector" presStyleLbl="node4" presStyleIdx="32" presStyleCnt="50"/>
      <dgm:spPr/>
      <dgm:t>
        <a:bodyPr/>
        <a:lstStyle/>
        <a:p>
          <a:endParaRPr lang="es-AR"/>
        </a:p>
      </dgm:t>
    </dgm:pt>
    <dgm:pt modelId="{F79B2BFA-174F-404F-878C-AB93F6CEA781}" type="pres">
      <dgm:prSet presAssocID="{5BB72ED1-D715-4721-97A8-22F7E6DDCCEE}" presName="hierChild4" presStyleCnt="0"/>
      <dgm:spPr/>
    </dgm:pt>
    <dgm:pt modelId="{6939B008-70AC-4CA4-9EA5-4B05D2158C95}" type="pres">
      <dgm:prSet presAssocID="{5BB72ED1-D715-4721-97A8-22F7E6DDCCEE}" presName="hierChild5" presStyleCnt="0"/>
      <dgm:spPr/>
    </dgm:pt>
    <dgm:pt modelId="{9B68C769-5CE7-4281-AF4C-EB498696EEB7}" type="pres">
      <dgm:prSet presAssocID="{B9914CB1-8302-47B8-85DA-22A24AB60246}" presName="Name37" presStyleLbl="parChTrans1D4" presStyleIdx="33" presStyleCnt="50"/>
      <dgm:spPr/>
      <dgm:t>
        <a:bodyPr/>
        <a:lstStyle/>
        <a:p>
          <a:endParaRPr lang="es-AR"/>
        </a:p>
      </dgm:t>
    </dgm:pt>
    <dgm:pt modelId="{E69D4485-5AFE-40F1-8414-39199CF66A40}" type="pres">
      <dgm:prSet presAssocID="{4471A4AE-B55A-4EB0-87C0-F2938B428BEF}" presName="hierRoot2" presStyleCnt="0">
        <dgm:presLayoutVars>
          <dgm:hierBranch val="init"/>
        </dgm:presLayoutVars>
      </dgm:prSet>
      <dgm:spPr/>
    </dgm:pt>
    <dgm:pt modelId="{D90489A8-D25E-4FAA-A381-D21F016359AA}" type="pres">
      <dgm:prSet presAssocID="{4471A4AE-B55A-4EB0-87C0-F2938B428BEF}" presName="rootComposite" presStyleCnt="0"/>
      <dgm:spPr/>
    </dgm:pt>
    <dgm:pt modelId="{99FD7BA6-DB90-4818-9B01-71066421ED80}" type="pres">
      <dgm:prSet presAssocID="{4471A4AE-B55A-4EB0-87C0-F2938B428BEF}" presName="rootText" presStyleLbl="node4" presStyleIdx="33" presStyleCnt="50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C91AC7-3AD6-4B8D-A85E-86B8BC59E3F9}" type="pres">
      <dgm:prSet presAssocID="{4471A4AE-B55A-4EB0-87C0-F2938B428BEF}" presName="rootConnector" presStyleLbl="node4" presStyleIdx="33" presStyleCnt="50"/>
      <dgm:spPr/>
      <dgm:t>
        <a:bodyPr/>
        <a:lstStyle/>
        <a:p>
          <a:endParaRPr lang="es-AR"/>
        </a:p>
      </dgm:t>
    </dgm:pt>
    <dgm:pt modelId="{9635689A-A932-4894-85B9-F4B6D13426C1}" type="pres">
      <dgm:prSet presAssocID="{4471A4AE-B55A-4EB0-87C0-F2938B428BEF}" presName="hierChild4" presStyleCnt="0"/>
      <dgm:spPr/>
    </dgm:pt>
    <dgm:pt modelId="{24FA6EBF-93B1-46DA-8857-DE1BC80E8BF9}" type="pres">
      <dgm:prSet presAssocID="{4471A4AE-B55A-4EB0-87C0-F2938B428BEF}" presName="hierChild5" presStyleCnt="0"/>
      <dgm:spPr/>
    </dgm:pt>
    <dgm:pt modelId="{BF08B9EF-8A4D-4A85-BFE6-681BFE168388}" type="pres">
      <dgm:prSet presAssocID="{3A358667-6A7E-4F31-A80C-E6CDAE9E10C5}" presName="hierChild5" presStyleCnt="0"/>
      <dgm:spPr/>
    </dgm:pt>
    <dgm:pt modelId="{53C1939C-38EC-4C4E-A0C7-D7386D46B6A4}" type="pres">
      <dgm:prSet presAssocID="{B102F686-FF4B-44D0-8E59-D8B94B1F171D}" presName="Name37" presStyleLbl="parChTrans1D4" presStyleIdx="34" presStyleCnt="50"/>
      <dgm:spPr/>
      <dgm:t>
        <a:bodyPr/>
        <a:lstStyle/>
        <a:p>
          <a:endParaRPr lang="es-AR"/>
        </a:p>
      </dgm:t>
    </dgm:pt>
    <dgm:pt modelId="{29EA41E5-CF7D-4278-879A-F432199C4CB9}" type="pres">
      <dgm:prSet presAssocID="{ECE88811-D218-4941-A6A7-40E6D6170AF1}" presName="hierRoot2" presStyleCnt="0">
        <dgm:presLayoutVars>
          <dgm:hierBranch val="init"/>
        </dgm:presLayoutVars>
      </dgm:prSet>
      <dgm:spPr/>
    </dgm:pt>
    <dgm:pt modelId="{2467F843-F26E-4D4B-8B3C-35E8C8EF443B}" type="pres">
      <dgm:prSet presAssocID="{ECE88811-D218-4941-A6A7-40E6D6170AF1}" presName="rootComposite" presStyleCnt="0"/>
      <dgm:spPr/>
    </dgm:pt>
    <dgm:pt modelId="{6384FE30-2FDB-4868-B629-6EF70C47A624}" type="pres">
      <dgm:prSet presAssocID="{ECE88811-D218-4941-A6A7-40E6D6170AF1}" presName="rootText" presStyleLbl="node4" presStyleIdx="34" presStyleCnt="50" custScaleX="90729" custScaleY="117634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02278E-DFBC-48C7-933B-831C99FC75D8}" type="pres">
      <dgm:prSet presAssocID="{ECE88811-D218-4941-A6A7-40E6D6170AF1}" presName="rootConnector" presStyleLbl="node4" presStyleIdx="34" presStyleCnt="50"/>
      <dgm:spPr/>
      <dgm:t>
        <a:bodyPr/>
        <a:lstStyle/>
        <a:p>
          <a:endParaRPr lang="es-AR"/>
        </a:p>
      </dgm:t>
    </dgm:pt>
    <dgm:pt modelId="{67F8953F-C7F0-4DB6-BDAD-FC810152F2BA}" type="pres">
      <dgm:prSet presAssocID="{ECE88811-D218-4941-A6A7-40E6D6170AF1}" presName="hierChild4" presStyleCnt="0"/>
      <dgm:spPr/>
    </dgm:pt>
    <dgm:pt modelId="{01CD30C2-3D40-4CD1-9896-E22DD3F90FBE}" type="pres">
      <dgm:prSet presAssocID="{CE224155-5A16-4BCD-BB87-579E7BA2B980}" presName="Name37" presStyleLbl="parChTrans1D4" presStyleIdx="35" presStyleCnt="50"/>
      <dgm:spPr/>
      <dgm:t>
        <a:bodyPr/>
        <a:lstStyle/>
        <a:p>
          <a:endParaRPr lang="es-AR"/>
        </a:p>
      </dgm:t>
    </dgm:pt>
    <dgm:pt modelId="{41B9B055-29F7-47C3-896B-E774A9468082}" type="pres">
      <dgm:prSet presAssocID="{4CA69613-C64E-464E-A901-4BEFA7A01833}" presName="hierRoot2" presStyleCnt="0">
        <dgm:presLayoutVars>
          <dgm:hierBranch val="init"/>
        </dgm:presLayoutVars>
      </dgm:prSet>
      <dgm:spPr/>
    </dgm:pt>
    <dgm:pt modelId="{8A77BEE1-B18B-4EA5-AC39-589D2EF95EE0}" type="pres">
      <dgm:prSet presAssocID="{4CA69613-C64E-464E-A901-4BEFA7A01833}" presName="rootComposite" presStyleCnt="0"/>
      <dgm:spPr/>
    </dgm:pt>
    <dgm:pt modelId="{B3940B87-4DBE-412C-89A0-5619DACAF1CD}" type="pres">
      <dgm:prSet presAssocID="{4CA69613-C64E-464E-A901-4BEFA7A01833}" presName="rootText" presStyleLbl="node4" presStyleIdx="35" presStyleCnt="50" custScaleX="89667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48F26-B279-41CC-AAB4-57E00A3E9B37}" type="pres">
      <dgm:prSet presAssocID="{4CA69613-C64E-464E-A901-4BEFA7A01833}" presName="rootConnector" presStyleLbl="node4" presStyleIdx="35" presStyleCnt="50"/>
      <dgm:spPr/>
      <dgm:t>
        <a:bodyPr/>
        <a:lstStyle/>
        <a:p>
          <a:endParaRPr lang="es-AR"/>
        </a:p>
      </dgm:t>
    </dgm:pt>
    <dgm:pt modelId="{445ADA98-7B38-4EB1-BE7F-864491003E20}" type="pres">
      <dgm:prSet presAssocID="{4CA69613-C64E-464E-A901-4BEFA7A01833}" presName="hierChild4" presStyleCnt="0"/>
      <dgm:spPr/>
    </dgm:pt>
    <dgm:pt modelId="{23554533-5C37-489C-9FB7-244FCF3463A2}" type="pres">
      <dgm:prSet presAssocID="{4CA69613-C64E-464E-A901-4BEFA7A01833}" presName="hierChild5" presStyleCnt="0"/>
      <dgm:spPr/>
    </dgm:pt>
    <dgm:pt modelId="{124947A3-A758-4AC3-89E8-E2E37C5E25C7}" type="pres">
      <dgm:prSet presAssocID="{9DDBD936-C3D6-44B2-94AC-68B1EEF42699}" presName="Name37" presStyleLbl="parChTrans1D4" presStyleIdx="36" presStyleCnt="50"/>
      <dgm:spPr/>
      <dgm:t>
        <a:bodyPr/>
        <a:lstStyle/>
        <a:p>
          <a:endParaRPr lang="es-AR"/>
        </a:p>
      </dgm:t>
    </dgm:pt>
    <dgm:pt modelId="{DCBF2FF1-FE7F-48CF-A60B-91396DD1248F}" type="pres">
      <dgm:prSet presAssocID="{FA425DC9-6A36-477B-85F2-B80124E71A0B}" presName="hierRoot2" presStyleCnt="0">
        <dgm:presLayoutVars>
          <dgm:hierBranch val="init"/>
        </dgm:presLayoutVars>
      </dgm:prSet>
      <dgm:spPr/>
    </dgm:pt>
    <dgm:pt modelId="{E4044AD8-A182-4D78-9987-A44D7BE984EE}" type="pres">
      <dgm:prSet presAssocID="{FA425DC9-6A36-477B-85F2-B80124E71A0B}" presName="rootComposite" presStyleCnt="0"/>
      <dgm:spPr/>
    </dgm:pt>
    <dgm:pt modelId="{EC42F912-FDD2-48DE-86BD-9B3A86E74D75}" type="pres">
      <dgm:prSet presAssocID="{FA425DC9-6A36-477B-85F2-B80124E71A0B}" presName="rootText" presStyleLbl="node4" presStyleIdx="36" presStyleCnt="50" custScaleX="80941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0033-F839-45AE-BAFE-06ACC5E62939}" type="pres">
      <dgm:prSet presAssocID="{FA425DC9-6A36-477B-85F2-B80124E71A0B}" presName="rootConnector" presStyleLbl="node4" presStyleIdx="36" presStyleCnt="50"/>
      <dgm:spPr/>
      <dgm:t>
        <a:bodyPr/>
        <a:lstStyle/>
        <a:p>
          <a:endParaRPr lang="es-AR"/>
        </a:p>
      </dgm:t>
    </dgm:pt>
    <dgm:pt modelId="{D7172494-AA05-4051-ABBB-8408A7039B86}" type="pres">
      <dgm:prSet presAssocID="{FA425DC9-6A36-477B-85F2-B80124E71A0B}" presName="hierChild4" presStyleCnt="0"/>
      <dgm:spPr/>
    </dgm:pt>
    <dgm:pt modelId="{7D0B8F5E-13E1-4573-AA7D-70B4931168FC}" type="pres">
      <dgm:prSet presAssocID="{FA425DC9-6A36-477B-85F2-B80124E71A0B}" presName="hierChild5" presStyleCnt="0"/>
      <dgm:spPr/>
    </dgm:pt>
    <dgm:pt modelId="{BCC84AD0-269A-417E-9D1B-60F785D8DD78}" type="pres">
      <dgm:prSet presAssocID="{3ED7F3E8-A780-4622-9756-6D907CACB13C}" presName="Name37" presStyleLbl="parChTrans1D4" presStyleIdx="37" presStyleCnt="50"/>
      <dgm:spPr/>
      <dgm:t>
        <a:bodyPr/>
        <a:lstStyle/>
        <a:p>
          <a:endParaRPr lang="es-AR"/>
        </a:p>
      </dgm:t>
    </dgm:pt>
    <dgm:pt modelId="{CF1023A3-CEC9-430B-A2D9-E82E3D71029F}" type="pres">
      <dgm:prSet presAssocID="{847327A8-5E8C-41E5-A183-726DBB2D38C2}" presName="hierRoot2" presStyleCnt="0">
        <dgm:presLayoutVars>
          <dgm:hierBranch val="init"/>
        </dgm:presLayoutVars>
      </dgm:prSet>
      <dgm:spPr/>
    </dgm:pt>
    <dgm:pt modelId="{96EEED4F-66FC-4C8C-AE12-980F81755805}" type="pres">
      <dgm:prSet presAssocID="{847327A8-5E8C-41E5-A183-726DBB2D38C2}" presName="rootComposite" presStyleCnt="0"/>
      <dgm:spPr/>
    </dgm:pt>
    <dgm:pt modelId="{4B29BE31-46A4-4A6E-9FDE-000B28B7E112}" type="pres">
      <dgm:prSet presAssocID="{847327A8-5E8C-41E5-A183-726DBB2D38C2}" presName="rootText" presStyleLbl="node4" presStyleIdx="37" presStyleCnt="50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0DCDEEE-C06C-4757-9088-D0FA627DB7E7}" type="pres">
      <dgm:prSet presAssocID="{847327A8-5E8C-41E5-A183-726DBB2D38C2}" presName="rootConnector" presStyleLbl="node4" presStyleIdx="37" presStyleCnt="50"/>
      <dgm:spPr/>
      <dgm:t>
        <a:bodyPr/>
        <a:lstStyle/>
        <a:p>
          <a:endParaRPr lang="es-AR"/>
        </a:p>
      </dgm:t>
    </dgm:pt>
    <dgm:pt modelId="{11FD7545-6A3A-48A5-B1F5-BA8CBCF8B6F1}" type="pres">
      <dgm:prSet presAssocID="{847327A8-5E8C-41E5-A183-726DBB2D38C2}" presName="hierChild4" presStyleCnt="0"/>
      <dgm:spPr/>
    </dgm:pt>
    <dgm:pt modelId="{2879767C-7CBC-4E3C-A36F-238C96B4977F}" type="pres">
      <dgm:prSet presAssocID="{847327A8-5E8C-41E5-A183-726DBB2D38C2}" presName="hierChild5" presStyleCnt="0"/>
      <dgm:spPr/>
    </dgm:pt>
    <dgm:pt modelId="{EF02124D-EE7A-4314-AE9A-5B4627F5ABA0}" type="pres">
      <dgm:prSet presAssocID="{ECE88811-D218-4941-A6A7-40E6D6170AF1}" presName="hierChild5" presStyleCnt="0"/>
      <dgm:spPr/>
    </dgm:pt>
    <dgm:pt modelId="{7D1A6D35-DC83-412F-BD1B-80036559D0AA}" type="pres">
      <dgm:prSet presAssocID="{39B0A8DB-76B9-47E0-B690-A40504F28B7C}" presName="Name37" presStyleLbl="parChTrans1D4" presStyleIdx="38" presStyleCnt="50"/>
      <dgm:spPr/>
      <dgm:t>
        <a:bodyPr/>
        <a:lstStyle/>
        <a:p>
          <a:endParaRPr lang="es-AR"/>
        </a:p>
      </dgm:t>
    </dgm:pt>
    <dgm:pt modelId="{30A37064-4FF1-499E-8A20-377F697EEE71}" type="pres">
      <dgm:prSet presAssocID="{FB9C8B99-13AD-4B8D-AE5F-09C3AE324F10}" presName="hierRoot2" presStyleCnt="0">
        <dgm:presLayoutVars>
          <dgm:hierBranch val="init"/>
        </dgm:presLayoutVars>
      </dgm:prSet>
      <dgm:spPr/>
    </dgm:pt>
    <dgm:pt modelId="{7A6C77C1-18B9-4146-A471-434B0F8ACE8A}" type="pres">
      <dgm:prSet presAssocID="{FB9C8B99-13AD-4B8D-AE5F-09C3AE324F10}" presName="rootComposite" presStyleCnt="0"/>
      <dgm:spPr/>
    </dgm:pt>
    <dgm:pt modelId="{07E55EA1-B1A5-4F81-AF1E-529B75C1BD14}" type="pres">
      <dgm:prSet presAssocID="{FB9C8B99-13AD-4B8D-AE5F-09C3AE324F10}" presName="rootText" presStyleLbl="node4" presStyleIdx="38" presStyleCnt="50" custScaleX="110977" custScaleY="117634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66BEBA-6D46-4A13-9959-5A131CA5831A}" type="pres">
      <dgm:prSet presAssocID="{FB9C8B99-13AD-4B8D-AE5F-09C3AE324F10}" presName="rootConnector" presStyleLbl="node4" presStyleIdx="38" presStyleCnt="50"/>
      <dgm:spPr/>
      <dgm:t>
        <a:bodyPr/>
        <a:lstStyle/>
        <a:p>
          <a:endParaRPr lang="es-AR"/>
        </a:p>
      </dgm:t>
    </dgm:pt>
    <dgm:pt modelId="{AC1C46CA-2EB7-4623-8313-FD1E06202BB5}" type="pres">
      <dgm:prSet presAssocID="{FB9C8B99-13AD-4B8D-AE5F-09C3AE324F10}" presName="hierChild4" presStyleCnt="0"/>
      <dgm:spPr/>
    </dgm:pt>
    <dgm:pt modelId="{0597674A-4BA2-4367-A3C3-7D3D0AB1F1BC}" type="pres">
      <dgm:prSet presAssocID="{F1325BE7-19F8-4437-BA97-5BEA6B272BA1}" presName="Name37" presStyleLbl="parChTrans1D4" presStyleIdx="39" presStyleCnt="50"/>
      <dgm:spPr/>
      <dgm:t>
        <a:bodyPr/>
        <a:lstStyle/>
        <a:p>
          <a:endParaRPr lang="es-AR"/>
        </a:p>
      </dgm:t>
    </dgm:pt>
    <dgm:pt modelId="{A2891D5F-F973-4793-8DEE-84D801C7224E}" type="pres">
      <dgm:prSet presAssocID="{8FF45B15-60B1-4620-971D-33069D8C03DC}" presName="hierRoot2" presStyleCnt="0">
        <dgm:presLayoutVars>
          <dgm:hierBranch val="init"/>
        </dgm:presLayoutVars>
      </dgm:prSet>
      <dgm:spPr/>
    </dgm:pt>
    <dgm:pt modelId="{98DC7F5B-DF43-445C-A47D-DF72C0DE2414}" type="pres">
      <dgm:prSet presAssocID="{8FF45B15-60B1-4620-971D-33069D8C03DC}" presName="rootComposite" presStyleCnt="0"/>
      <dgm:spPr/>
    </dgm:pt>
    <dgm:pt modelId="{2460C6F0-DD4B-4A98-9A04-B204E0B796AB}" type="pres">
      <dgm:prSet presAssocID="{8FF45B15-60B1-4620-971D-33069D8C03DC}" presName="rootText" presStyleLbl="node4" presStyleIdx="39" presStyleCnt="50" custScaleX="84145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58CE128-58C0-46DF-9770-C36BB86E5E01}" type="pres">
      <dgm:prSet presAssocID="{8FF45B15-60B1-4620-971D-33069D8C03DC}" presName="rootConnector" presStyleLbl="node4" presStyleIdx="39" presStyleCnt="50"/>
      <dgm:spPr/>
      <dgm:t>
        <a:bodyPr/>
        <a:lstStyle/>
        <a:p>
          <a:endParaRPr lang="es-AR"/>
        </a:p>
      </dgm:t>
    </dgm:pt>
    <dgm:pt modelId="{3F3D8105-1DCC-4951-AD4E-C0C71C151A47}" type="pres">
      <dgm:prSet presAssocID="{8FF45B15-60B1-4620-971D-33069D8C03DC}" presName="hierChild4" presStyleCnt="0"/>
      <dgm:spPr/>
    </dgm:pt>
    <dgm:pt modelId="{162EEA8C-5A15-4E3B-8DFD-2E6D5FF6B12E}" type="pres">
      <dgm:prSet presAssocID="{8FF45B15-60B1-4620-971D-33069D8C03DC}" presName="hierChild5" presStyleCnt="0"/>
      <dgm:spPr/>
    </dgm:pt>
    <dgm:pt modelId="{8A0BEB46-6C64-4895-B6CC-60284E4939F3}" type="pres">
      <dgm:prSet presAssocID="{9FB8BAEC-E3A9-435E-A9CA-A9A7DF9D36B4}" presName="Name37" presStyleLbl="parChTrans1D4" presStyleIdx="40" presStyleCnt="50"/>
      <dgm:spPr/>
      <dgm:t>
        <a:bodyPr/>
        <a:lstStyle/>
        <a:p>
          <a:endParaRPr lang="es-AR"/>
        </a:p>
      </dgm:t>
    </dgm:pt>
    <dgm:pt modelId="{23BCA4B6-1F3D-4CEC-BC5B-593C75C4BFBA}" type="pres">
      <dgm:prSet presAssocID="{2479FF88-7600-4317-A17B-9AE54FD163B0}" presName="hierRoot2" presStyleCnt="0">
        <dgm:presLayoutVars>
          <dgm:hierBranch val="init"/>
        </dgm:presLayoutVars>
      </dgm:prSet>
      <dgm:spPr/>
    </dgm:pt>
    <dgm:pt modelId="{C76779A2-A96D-4223-A739-6BCF05BFF3D7}" type="pres">
      <dgm:prSet presAssocID="{2479FF88-7600-4317-A17B-9AE54FD163B0}" presName="rootComposite" presStyleCnt="0"/>
      <dgm:spPr/>
    </dgm:pt>
    <dgm:pt modelId="{F1C1C837-9EDA-4846-BCAF-DC63C70B60E7}" type="pres">
      <dgm:prSet presAssocID="{2479FF88-7600-4317-A17B-9AE54FD163B0}" presName="rootText" presStyleLbl="node4" presStyleIdx="40" presStyleCnt="50" custScaleX="83801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1A4CA3D-11AD-4EE1-97C6-F251DE799E63}" type="pres">
      <dgm:prSet presAssocID="{2479FF88-7600-4317-A17B-9AE54FD163B0}" presName="rootConnector" presStyleLbl="node4" presStyleIdx="40" presStyleCnt="50"/>
      <dgm:spPr/>
      <dgm:t>
        <a:bodyPr/>
        <a:lstStyle/>
        <a:p>
          <a:endParaRPr lang="es-AR"/>
        </a:p>
      </dgm:t>
    </dgm:pt>
    <dgm:pt modelId="{6FFAD209-75CB-4446-9496-7FAB9A125279}" type="pres">
      <dgm:prSet presAssocID="{2479FF88-7600-4317-A17B-9AE54FD163B0}" presName="hierChild4" presStyleCnt="0"/>
      <dgm:spPr/>
    </dgm:pt>
    <dgm:pt modelId="{959590D8-6C22-44F0-8D37-05AD9A6D9B2D}" type="pres">
      <dgm:prSet presAssocID="{2479FF88-7600-4317-A17B-9AE54FD163B0}" presName="hierChild5" presStyleCnt="0"/>
      <dgm:spPr/>
    </dgm:pt>
    <dgm:pt modelId="{07243462-0A77-4BB9-AC89-7CD493949B35}" type="pres">
      <dgm:prSet presAssocID="{7868502E-4ABF-48FB-A039-C3A75146DB29}" presName="Name37" presStyleLbl="parChTrans1D4" presStyleIdx="41" presStyleCnt="50"/>
      <dgm:spPr/>
      <dgm:t>
        <a:bodyPr/>
        <a:lstStyle/>
        <a:p>
          <a:endParaRPr lang="es-AR"/>
        </a:p>
      </dgm:t>
    </dgm:pt>
    <dgm:pt modelId="{C811E9D2-C4D1-4A10-85B1-ACC24BFEAC0E}" type="pres">
      <dgm:prSet presAssocID="{481A86AF-FC7D-4ABC-BFAC-7387EFA09D9C}" presName="hierRoot2" presStyleCnt="0">
        <dgm:presLayoutVars>
          <dgm:hierBranch val="init"/>
        </dgm:presLayoutVars>
      </dgm:prSet>
      <dgm:spPr/>
    </dgm:pt>
    <dgm:pt modelId="{1F365B8A-7260-44D9-A463-D0C7D420599B}" type="pres">
      <dgm:prSet presAssocID="{481A86AF-FC7D-4ABC-BFAC-7387EFA09D9C}" presName="rootComposite" presStyleCnt="0"/>
      <dgm:spPr/>
    </dgm:pt>
    <dgm:pt modelId="{BF35E30C-21E4-4041-AA4B-43547D576F23}" type="pres">
      <dgm:prSet presAssocID="{481A86AF-FC7D-4ABC-BFAC-7387EFA09D9C}" presName="rootText" presStyleLbl="node4" presStyleIdx="41" presStyleCnt="50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20DDB2B-9103-4020-877B-57D393DE5D87}" type="pres">
      <dgm:prSet presAssocID="{481A86AF-FC7D-4ABC-BFAC-7387EFA09D9C}" presName="rootConnector" presStyleLbl="node4" presStyleIdx="41" presStyleCnt="50"/>
      <dgm:spPr/>
      <dgm:t>
        <a:bodyPr/>
        <a:lstStyle/>
        <a:p>
          <a:endParaRPr lang="es-AR"/>
        </a:p>
      </dgm:t>
    </dgm:pt>
    <dgm:pt modelId="{2233AB30-81FF-4018-81B6-96F84D8C67D0}" type="pres">
      <dgm:prSet presAssocID="{481A86AF-FC7D-4ABC-BFAC-7387EFA09D9C}" presName="hierChild4" presStyleCnt="0"/>
      <dgm:spPr/>
    </dgm:pt>
    <dgm:pt modelId="{DB13B768-9292-4748-9672-F3DAC93EB3E2}" type="pres">
      <dgm:prSet presAssocID="{481A86AF-FC7D-4ABC-BFAC-7387EFA09D9C}" presName="hierChild5" presStyleCnt="0"/>
      <dgm:spPr/>
    </dgm:pt>
    <dgm:pt modelId="{C23FC06F-F997-4400-8BF6-A0FEB16EB78B}" type="pres">
      <dgm:prSet presAssocID="{FB9C8B99-13AD-4B8D-AE5F-09C3AE324F10}" presName="hierChild5" presStyleCnt="0"/>
      <dgm:spPr/>
    </dgm:pt>
    <dgm:pt modelId="{FB5A4215-6BCF-445C-A741-2A459C41E9B5}" type="pres">
      <dgm:prSet presAssocID="{746B7BC0-51FD-4BB9-84B4-33C3557BB5D6}" presName="Name37" presStyleLbl="parChTrans1D4" presStyleIdx="42" presStyleCnt="50"/>
      <dgm:spPr/>
      <dgm:t>
        <a:bodyPr/>
        <a:lstStyle/>
        <a:p>
          <a:endParaRPr lang="es-AR"/>
        </a:p>
      </dgm:t>
    </dgm:pt>
    <dgm:pt modelId="{08D2C294-B4DA-4F28-B959-85DF1A64F7F0}" type="pres">
      <dgm:prSet presAssocID="{631AA367-236E-4710-AD80-62281D50DF7E}" presName="hierRoot2" presStyleCnt="0">
        <dgm:presLayoutVars>
          <dgm:hierBranch val="init"/>
        </dgm:presLayoutVars>
      </dgm:prSet>
      <dgm:spPr/>
    </dgm:pt>
    <dgm:pt modelId="{C5C1B1FD-4F4D-4E60-9680-7BF8A25C5251}" type="pres">
      <dgm:prSet presAssocID="{631AA367-236E-4710-AD80-62281D50DF7E}" presName="rootComposite" presStyleCnt="0"/>
      <dgm:spPr/>
    </dgm:pt>
    <dgm:pt modelId="{A8BAB4E4-54DE-4E3E-AE92-40A797038E6A}" type="pres">
      <dgm:prSet presAssocID="{631AA367-236E-4710-AD80-62281D50DF7E}" presName="rootText" presStyleLbl="node4" presStyleIdx="42" presStyleCnt="50" custScaleX="71450" custScaleY="117634" custLinFactNeighborX="-3863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9DCAD23-6E52-4226-A407-99F1F0E0E4DD}" type="pres">
      <dgm:prSet presAssocID="{631AA367-236E-4710-AD80-62281D50DF7E}" presName="rootConnector" presStyleLbl="node4" presStyleIdx="42" presStyleCnt="50"/>
      <dgm:spPr/>
      <dgm:t>
        <a:bodyPr/>
        <a:lstStyle/>
        <a:p>
          <a:endParaRPr lang="es-AR"/>
        </a:p>
      </dgm:t>
    </dgm:pt>
    <dgm:pt modelId="{42148925-2076-4491-8951-9EF98686E736}" type="pres">
      <dgm:prSet presAssocID="{631AA367-236E-4710-AD80-62281D50DF7E}" presName="hierChild4" presStyleCnt="0"/>
      <dgm:spPr/>
    </dgm:pt>
    <dgm:pt modelId="{5DA31A1B-1F7D-4311-9801-F8BC5E751F18}" type="pres">
      <dgm:prSet presAssocID="{899EA864-F154-4A61-9F7F-BDA163119165}" presName="Name37" presStyleLbl="parChTrans1D4" presStyleIdx="43" presStyleCnt="50"/>
      <dgm:spPr/>
      <dgm:t>
        <a:bodyPr/>
        <a:lstStyle/>
        <a:p>
          <a:endParaRPr lang="es-AR"/>
        </a:p>
      </dgm:t>
    </dgm:pt>
    <dgm:pt modelId="{D2FB95DB-DEA4-497F-8E8B-3E44143ED573}" type="pres">
      <dgm:prSet presAssocID="{717E3FB0-DE91-4DB0-99CA-10986C5EF6A1}" presName="hierRoot2" presStyleCnt="0">
        <dgm:presLayoutVars>
          <dgm:hierBranch val="init"/>
        </dgm:presLayoutVars>
      </dgm:prSet>
      <dgm:spPr/>
    </dgm:pt>
    <dgm:pt modelId="{77DC349C-DF2B-4AC8-A67C-E84B6C6CECA9}" type="pres">
      <dgm:prSet presAssocID="{717E3FB0-DE91-4DB0-99CA-10986C5EF6A1}" presName="rootComposite" presStyleCnt="0"/>
      <dgm:spPr/>
    </dgm:pt>
    <dgm:pt modelId="{033EE4A7-1071-421A-91D4-99BBD1DCAC5F}" type="pres">
      <dgm:prSet presAssocID="{717E3FB0-DE91-4DB0-99CA-10986C5EF6A1}" presName="rootText" presStyleLbl="node4" presStyleIdx="43" presStyleCnt="50" custScaleX="83886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520E805-C61E-4916-8D0D-B82591588FEF}" type="pres">
      <dgm:prSet presAssocID="{717E3FB0-DE91-4DB0-99CA-10986C5EF6A1}" presName="rootConnector" presStyleLbl="node4" presStyleIdx="43" presStyleCnt="50"/>
      <dgm:spPr/>
      <dgm:t>
        <a:bodyPr/>
        <a:lstStyle/>
        <a:p>
          <a:endParaRPr lang="es-AR"/>
        </a:p>
      </dgm:t>
    </dgm:pt>
    <dgm:pt modelId="{DF65BE4A-C20D-4DD5-8A5D-CE12C13E4C4D}" type="pres">
      <dgm:prSet presAssocID="{717E3FB0-DE91-4DB0-99CA-10986C5EF6A1}" presName="hierChild4" presStyleCnt="0"/>
      <dgm:spPr/>
    </dgm:pt>
    <dgm:pt modelId="{01AC6BD8-B179-4D92-90A2-1B85D1ECA462}" type="pres">
      <dgm:prSet presAssocID="{717E3FB0-DE91-4DB0-99CA-10986C5EF6A1}" presName="hierChild5" presStyleCnt="0"/>
      <dgm:spPr/>
    </dgm:pt>
    <dgm:pt modelId="{8CBAD4C7-726E-44DB-9C37-F9C1B8E65846}" type="pres">
      <dgm:prSet presAssocID="{1B4E0699-AB70-40CF-B103-C0789F1EA5E2}" presName="Name37" presStyleLbl="parChTrans1D4" presStyleIdx="44" presStyleCnt="50"/>
      <dgm:spPr/>
      <dgm:t>
        <a:bodyPr/>
        <a:lstStyle/>
        <a:p>
          <a:endParaRPr lang="es-AR"/>
        </a:p>
      </dgm:t>
    </dgm:pt>
    <dgm:pt modelId="{6C20239A-A1DD-49B9-99E2-F6A94817D72E}" type="pres">
      <dgm:prSet presAssocID="{728B6F39-C430-45D8-BE11-D2E15B0FD7A8}" presName="hierRoot2" presStyleCnt="0">
        <dgm:presLayoutVars>
          <dgm:hierBranch val="init"/>
        </dgm:presLayoutVars>
      </dgm:prSet>
      <dgm:spPr/>
    </dgm:pt>
    <dgm:pt modelId="{C406D5CB-2B1B-47ED-A971-E2152A8CF294}" type="pres">
      <dgm:prSet presAssocID="{728B6F39-C430-45D8-BE11-D2E15B0FD7A8}" presName="rootComposite" presStyleCnt="0"/>
      <dgm:spPr/>
    </dgm:pt>
    <dgm:pt modelId="{BD1E2DB6-B192-47BE-9571-C3B044C5FABE}" type="pres">
      <dgm:prSet presAssocID="{728B6F39-C430-45D8-BE11-D2E15B0FD7A8}" presName="rootText" presStyleLbl="node4" presStyleIdx="44" presStyleCnt="50" custScaleX="80841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8F4AA25-500D-44F0-B6C8-FDA5C9585842}" type="pres">
      <dgm:prSet presAssocID="{728B6F39-C430-45D8-BE11-D2E15B0FD7A8}" presName="rootConnector" presStyleLbl="node4" presStyleIdx="44" presStyleCnt="50"/>
      <dgm:spPr/>
      <dgm:t>
        <a:bodyPr/>
        <a:lstStyle/>
        <a:p>
          <a:endParaRPr lang="es-AR"/>
        </a:p>
      </dgm:t>
    </dgm:pt>
    <dgm:pt modelId="{CEA8BEF4-28F2-4417-82F9-1C0BBE310884}" type="pres">
      <dgm:prSet presAssocID="{728B6F39-C430-45D8-BE11-D2E15B0FD7A8}" presName="hierChild4" presStyleCnt="0"/>
      <dgm:spPr/>
    </dgm:pt>
    <dgm:pt modelId="{3F9C20CC-DD75-4E0A-95B3-4B5BAD6A665F}" type="pres">
      <dgm:prSet presAssocID="{728B6F39-C430-45D8-BE11-D2E15B0FD7A8}" presName="hierChild5" presStyleCnt="0"/>
      <dgm:spPr/>
    </dgm:pt>
    <dgm:pt modelId="{D56B9CAD-6D5D-4E83-AC61-64DE8951DB32}" type="pres">
      <dgm:prSet presAssocID="{2D380DD9-8529-46F8-99A5-B4EC414B955F}" presName="Name37" presStyleLbl="parChTrans1D4" presStyleIdx="45" presStyleCnt="50"/>
      <dgm:spPr/>
      <dgm:t>
        <a:bodyPr/>
        <a:lstStyle/>
        <a:p>
          <a:endParaRPr lang="es-AR"/>
        </a:p>
      </dgm:t>
    </dgm:pt>
    <dgm:pt modelId="{3C445213-2077-4648-A01C-42E8D675198E}" type="pres">
      <dgm:prSet presAssocID="{28BEA71D-0C07-4468-AF3F-3BA1623B0487}" presName="hierRoot2" presStyleCnt="0">
        <dgm:presLayoutVars>
          <dgm:hierBranch val="init"/>
        </dgm:presLayoutVars>
      </dgm:prSet>
      <dgm:spPr/>
    </dgm:pt>
    <dgm:pt modelId="{11869F35-A720-4F9C-824E-199FA9B1FA61}" type="pres">
      <dgm:prSet presAssocID="{28BEA71D-0C07-4468-AF3F-3BA1623B0487}" presName="rootComposite" presStyleCnt="0"/>
      <dgm:spPr/>
    </dgm:pt>
    <dgm:pt modelId="{5DDBB153-94A7-4959-8017-C534CF47646A}" type="pres">
      <dgm:prSet presAssocID="{28BEA71D-0C07-4468-AF3F-3BA1623B0487}" presName="rootText" presStyleLbl="node4" presStyleIdx="45" presStyleCnt="50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E19C04-7005-4611-B8E2-3925C2FA162E}" type="pres">
      <dgm:prSet presAssocID="{28BEA71D-0C07-4468-AF3F-3BA1623B0487}" presName="rootConnector" presStyleLbl="node4" presStyleIdx="45" presStyleCnt="50"/>
      <dgm:spPr/>
      <dgm:t>
        <a:bodyPr/>
        <a:lstStyle/>
        <a:p>
          <a:endParaRPr lang="es-AR"/>
        </a:p>
      </dgm:t>
    </dgm:pt>
    <dgm:pt modelId="{A22F2E72-4F64-4C6D-A7D1-5CB95D5741D9}" type="pres">
      <dgm:prSet presAssocID="{28BEA71D-0C07-4468-AF3F-3BA1623B0487}" presName="hierChild4" presStyleCnt="0"/>
      <dgm:spPr/>
    </dgm:pt>
    <dgm:pt modelId="{6941AB8D-021E-4700-AC9C-6FCE45DA71E6}" type="pres">
      <dgm:prSet presAssocID="{28BEA71D-0C07-4468-AF3F-3BA1623B0487}" presName="hierChild5" presStyleCnt="0"/>
      <dgm:spPr/>
    </dgm:pt>
    <dgm:pt modelId="{7D07B21B-A134-4548-B998-F9A2BA9B6AA0}" type="pres">
      <dgm:prSet presAssocID="{631AA367-236E-4710-AD80-62281D50DF7E}" presName="hierChild5" presStyleCnt="0"/>
      <dgm:spPr/>
    </dgm:pt>
    <dgm:pt modelId="{6AD5AF96-B373-47F9-ABD4-00889C8CB6E9}" type="pres">
      <dgm:prSet presAssocID="{68C04B67-C934-4FD3-8EED-9222AED4D7DC}" presName="hierChild5" presStyleCnt="0"/>
      <dgm:spPr/>
    </dgm:pt>
    <dgm:pt modelId="{8657F311-AEE7-4946-B016-F9D29E30E956}" type="pres">
      <dgm:prSet presAssocID="{FA916A75-89CA-4CD6-8B33-38141CC5F850}" presName="Name37" presStyleLbl="parChTrans1D3" presStyleIdx="5" presStyleCnt="6"/>
      <dgm:spPr/>
      <dgm:t>
        <a:bodyPr/>
        <a:lstStyle/>
        <a:p>
          <a:endParaRPr lang="es-ES"/>
        </a:p>
      </dgm:t>
    </dgm:pt>
    <dgm:pt modelId="{83245F33-E754-4E44-BF02-B1E36458D8C0}" type="pres">
      <dgm:prSet presAssocID="{87402D0E-37A2-45F8-9413-57F139FE405D}" presName="hierRoot2" presStyleCnt="0">
        <dgm:presLayoutVars>
          <dgm:hierBranch val="init"/>
        </dgm:presLayoutVars>
      </dgm:prSet>
      <dgm:spPr/>
    </dgm:pt>
    <dgm:pt modelId="{E810C4F0-2009-4108-BB18-9CD5C985D534}" type="pres">
      <dgm:prSet presAssocID="{87402D0E-37A2-45F8-9413-57F139FE405D}" presName="rootComposite" presStyleCnt="0"/>
      <dgm:spPr/>
    </dgm:pt>
    <dgm:pt modelId="{DB511D56-F9DB-4156-B40F-CB770EE8B9B6}" type="pres">
      <dgm:prSet presAssocID="{87402D0E-37A2-45F8-9413-57F139FE405D}" presName="rootText" presStyleLbl="node3" presStyleIdx="5" presStyleCnt="6" custScaleX="160816" custScaleY="153425" custLinFactNeighborX="-10569" custLinFactNeighborY="-4947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E65716-2972-40EF-86F5-11434A593A05}" type="pres">
      <dgm:prSet presAssocID="{87402D0E-37A2-45F8-9413-57F139FE405D}" presName="rootConnector" presStyleLbl="node3" presStyleIdx="5" presStyleCnt="6"/>
      <dgm:spPr/>
      <dgm:t>
        <a:bodyPr/>
        <a:lstStyle/>
        <a:p>
          <a:endParaRPr lang="es-AR"/>
        </a:p>
      </dgm:t>
    </dgm:pt>
    <dgm:pt modelId="{FE2D46F6-97A7-4B59-9DE7-0F16D4408903}" type="pres">
      <dgm:prSet presAssocID="{87402D0E-37A2-45F8-9413-57F139FE405D}" presName="hierChild4" presStyleCnt="0"/>
      <dgm:spPr/>
    </dgm:pt>
    <dgm:pt modelId="{8B3B06B3-3AE6-4627-ACCF-B2B0C09CCFFB}" type="pres">
      <dgm:prSet presAssocID="{BB4FEBD0-87FD-4B3C-B603-0633D16019E5}" presName="Name37" presStyleLbl="parChTrans1D4" presStyleIdx="46" presStyleCnt="50"/>
      <dgm:spPr/>
      <dgm:t>
        <a:bodyPr/>
        <a:lstStyle/>
        <a:p>
          <a:endParaRPr lang="es-ES"/>
        </a:p>
      </dgm:t>
    </dgm:pt>
    <dgm:pt modelId="{EDFC3E27-24B3-46FB-9C3A-50106C121A9C}" type="pres">
      <dgm:prSet presAssocID="{40EC6DEF-58DF-492C-83E0-D6B9851FF5B2}" presName="hierRoot2" presStyleCnt="0">
        <dgm:presLayoutVars>
          <dgm:hierBranch val="init"/>
        </dgm:presLayoutVars>
      </dgm:prSet>
      <dgm:spPr/>
    </dgm:pt>
    <dgm:pt modelId="{1F64CCB0-6526-417B-8987-E2DC59FEBD5E}" type="pres">
      <dgm:prSet presAssocID="{40EC6DEF-58DF-492C-83E0-D6B9851FF5B2}" presName="rootComposite" presStyleCnt="0"/>
      <dgm:spPr/>
    </dgm:pt>
    <dgm:pt modelId="{3563CDFA-E6BB-49D2-ACED-8E0561F1E75B}" type="pres">
      <dgm:prSet presAssocID="{40EC6DEF-58DF-492C-83E0-D6B9851FF5B2}" presName="rootText" presStyleLbl="node4" presStyleIdx="46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43E98EE-14B0-4304-A1E1-E8B586253B3F}" type="pres">
      <dgm:prSet presAssocID="{40EC6DEF-58DF-492C-83E0-D6B9851FF5B2}" presName="rootConnector" presStyleLbl="node4" presStyleIdx="46" presStyleCnt="50"/>
      <dgm:spPr/>
      <dgm:t>
        <a:bodyPr/>
        <a:lstStyle/>
        <a:p>
          <a:endParaRPr lang="es-AR"/>
        </a:p>
      </dgm:t>
    </dgm:pt>
    <dgm:pt modelId="{2D60E8BA-AD54-4DBB-A3BF-F7C112B5C558}" type="pres">
      <dgm:prSet presAssocID="{40EC6DEF-58DF-492C-83E0-D6B9851FF5B2}" presName="hierChild4" presStyleCnt="0"/>
      <dgm:spPr/>
    </dgm:pt>
    <dgm:pt modelId="{3B414066-5FB5-458D-9503-0BECBC31CEB2}" type="pres">
      <dgm:prSet presAssocID="{40EC6DEF-58DF-492C-83E0-D6B9851FF5B2}" presName="hierChild5" presStyleCnt="0"/>
      <dgm:spPr/>
    </dgm:pt>
    <dgm:pt modelId="{30EFCB3B-4B95-42D0-BDDC-DFD6F6416ED0}" type="pres">
      <dgm:prSet presAssocID="{6A4BC94B-7ABB-4A99-8AD7-0AC9720E242D}" presName="Name37" presStyleLbl="parChTrans1D4" presStyleIdx="47" presStyleCnt="50"/>
      <dgm:spPr/>
      <dgm:t>
        <a:bodyPr/>
        <a:lstStyle/>
        <a:p>
          <a:endParaRPr lang="es-ES"/>
        </a:p>
      </dgm:t>
    </dgm:pt>
    <dgm:pt modelId="{E1AD5790-9470-4470-9505-CEC6E70B7AFA}" type="pres">
      <dgm:prSet presAssocID="{111AA18E-0126-46CF-A8D5-43133B0505C4}" presName="hierRoot2" presStyleCnt="0">
        <dgm:presLayoutVars>
          <dgm:hierBranch val="init"/>
        </dgm:presLayoutVars>
      </dgm:prSet>
      <dgm:spPr/>
    </dgm:pt>
    <dgm:pt modelId="{C1692349-C6E5-4C31-A73B-6FDBF1BB5667}" type="pres">
      <dgm:prSet presAssocID="{111AA18E-0126-46CF-A8D5-43133B0505C4}" presName="rootComposite" presStyleCnt="0"/>
      <dgm:spPr/>
    </dgm:pt>
    <dgm:pt modelId="{06193FAD-B84E-4952-9C6D-7EB711FEEF43}" type="pres">
      <dgm:prSet presAssocID="{111AA18E-0126-46CF-A8D5-43133B0505C4}" presName="rootText" presStyleLbl="node4" presStyleIdx="47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28BFA-40EF-48F6-864A-BDA6F6AACEE6}" type="pres">
      <dgm:prSet presAssocID="{111AA18E-0126-46CF-A8D5-43133B0505C4}" presName="rootConnector" presStyleLbl="node4" presStyleIdx="47" presStyleCnt="50"/>
      <dgm:spPr/>
      <dgm:t>
        <a:bodyPr/>
        <a:lstStyle/>
        <a:p>
          <a:endParaRPr lang="es-AR"/>
        </a:p>
      </dgm:t>
    </dgm:pt>
    <dgm:pt modelId="{68CB030D-5B2B-4F11-B7EB-A06ADFA5E3D7}" type="pres">
      <dgm:prSet presAssocID="{111AA18E-0126-46CF-A8D5-43133B0505C4}" presName="hierChild4" presStyleCnt="0"/>
      <dgm:spPr/>
    </dgm:pt>
    <dgm:pt modelId="{9457D484-C913-45FD-A0E2-0F5FB9889D7A}" type="pres">
      <dgm:prSet presAssocID="{111AA18E-0126-46CF-A8D5-43133B0505C4}" presName="hierChild5" presStyleCnt="0"/>
      <dgm:spPr/>
    </dgm:pt>
    <dgm:pt modelId="{C3C030E7-CCBD-4396-AD54-5DD30995891C}" type="pres">
      <dgm:prSet presAssocID="{40D5CE1D-1ED4-4504-B0A3-A7939A82E8B1}" presName="Name37" presStyleLbl="parChTrans1D4" presStyleIdx="48" presStyleCnt="50"/>
      <dgm:spPr/>
      <dgm:t>
        <a:bodyPr/>
        <a:lstStyle/>
        <a:p>
          <a:endParaRPr lang="es-ES"/>
        </a:p>
      </dgm:t>
    </dgm:pt>
    <dgm:pt modelId="{611B0FD7-7EE3-4C31-B9DC-D99903CA85AB}" type="pres">
      <dgm:prSet presAssocID="{A02A83D7-F379-447E-8CFE-B3D3E2C1C5AB}" presName="hierRoot2" presStyleCnt="0">
        <dgm:presLayoutVars>
          <dgm:hierBranch val="init"/>
        </dgm:presLayoutVars>
      </dgm:prSet>
      <dgm:spPr/>
    </dgm:pt>
    <dgm:pt modelId="{AD60D363-091C-4532-A727-2F13A071C320}" type="pres">
      <dgm:prSet presAssocID="{A02A83D7-F379-447E-8CFE-B3D3E2C1C5AB}" presName="rootComposite" presStyleCnt="0"/>
      <dgm:spPr/>
    </dgm:pt>
    <dgm:pt modelId="{F1034218-620A-4E44-95B8-1F3E1271C28C}" type="pres">
      <dgm:prSet presAssocID="{A02A83D7-F379-447E-8CFE-B3D3E2C1C5AB}" presName="rootText" presStyleLbl="node4" presStyleIdx="48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6A46F74-C99F-49F0-A767-8E58A986D5C5}" type="pres">
      <dgm:prSet presAssocID="{A02A83D7-F379-447E-8CFE-B3D3E2C1C5AB}" presName="rootConnector" presStyleLbl="node4" presStyleIdx="48" presStyleCnt="50"/>
      <dgm:spPr/>
      <dgm:t>
        <a:bodyPr/>
        <a:lstStyle/>
        <a:p>
          <a:endParaRPr lang="es-AR"/>
        </a:p>
      </dgm:t>
    </dgm:pt>
    <dgm:pt modelId="{1573690C-6BFE-4B42-B458-165F22189DC6}" type="pres">
      <dgm:prSet presAssocID="{A02A83D7-F379-447E-8CFE-B3D3E2C1C5AB}" presName="hierChild4" presStyleCnt="0"/>
      <dgm:spPr/>
    </dgm:pt>
    <dgm:pt modelId="{B6DD64DC-EFB4-4343-B754-1FC174296C7E}" type="pres">
      <dgm:prSet presAssocID="{A02A83D7-F379-447E-8CFE-B3D3E2C1C5AB}" presName="hierChild5" presStyleCnt="0"/>
      <dgm:spPr/>
    </dgm:pt>
    <dgm:pt modelId="{55EC3244-C628-4201-9C03-9331507932AE}" type="pres">
      <dgm:prSet presAssocID="{ABFD862D-44C7-4F96-9159-21E5A8A2DBD7}" presName="Name37" presStyleLbl="parChTrans1D4" presStyleIdx="49" presStyleCnt="50"/>
      <dgm:spPr/>
      <dgm:t>
        <a:bodyPr/>
        <a:lstStyle/>
        <a:p>
          <a:endParaRPr lang="es-ES"/>
        </a:p>
      </dgm:t>
    </dgm:pt>
    <dgm:pt modelId="{B0B40DBC-BC51-4CA0-87B9-2BBA505ED109}" type="pres">
      <dgm:prSet presAssocID="{8BC58764-F68D-4CAF-92B1-5BB797E213F5}" presName="hierRoot2" presStyleCnt="0">
        <dgm:presLayoutVars>
          <dgm:hierBranch val="init"/>
        </dgm:presLayoutVars>
      </dgm:prSet>
      <dgm:spPr/>
    </dgm:pt>
    <dgm:pt modelId="{8A0FAF4C-0E56-4AF5-89C2-0F59F66C80EA}" type="pres">
      <dgm:prSet presAssocID="{8BC58764-F68D-4CAF-92B1-5BB797E213F5}" presName="rootComposite" presStyleCnt="0"/>
      <dgm:spPr/>
    </dgm:pt>
    <dgm:pt modelId="{0A8975D8-613B-4AE1-96EA-0DD7D2162CE2}" type="pres">
      <dgm:prSet presAssocID="{8BC58764-F68D-4CAF-92B1-5BB797E213F5}" presName="rootText" presStyleLbl="node4" presStyleIdx="49" presStyleCnt="50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AEEDD2-5570-4D7E-8938-29E6D84C5877}" type="pres">
      <dgm:prSet presAssocID="{8BC58764-F68D-4CAF-92B1-5BB797E213F5}" presName="rootConnector" presStyleLbl="node4" presStyleIdx="49" presStyleCnt="50"/>
      <dgm:spPr/>
      <dgm:t>
        <a:bodyPr/>
        <a:lstStyle/>
        <a:p>
          <a:endParaRPr lang="es-AR"/>
        </a:p>
      </dgm:t>
    </dgm:pt>
    <dgm:pt modelId="{D040E9B9-30C4-4C58-AD72-0B3EDBD7EF39}" type="pres">
      <dgm:prSet presAssocID="{8BC58764-F68D-4CAF-92B1-5BB797E213F5}" presName="hierChild4" presStyleCnt="0"/>
      <dgm:spPr/>
    </dgm:pt>
    <dgm:pt modelId="{70265B4A-AC28-47CF-A31B-0E8D083786C7}" type="pres">
      <dgm:prSet presAssocID="{8BC58764-F68D-4CAF-92B1-5BB797E213F5}" presName="hierChild5" presStyleCnt="0"/>
      <dgm:spPr/>
    </dgm:pt>
    <dgm:pt modelId="{661CA390-4AB6-4BAA-8C6E-7443DEAE173F}" type="pres">
      <dgm:prSet presAssocID="{87402D0E-37A2-45F8-9413-57F139FE405D}" presName="hierChild5" presStyleCnt="0"/>
      <dgm:spPr/>
    </dgm:pt>
    <dgm:pt modelId="{D99A062F-1535-4B6E-81BC-91982445E7B0}" type="pres">
      <dgm:prSet presAssocID="{87B9CD53-7BBD-49FE-A0BB-F2D7349DA03E}" presName="hierChild5" presStyleCnt="0"/>
      <dgm:spPr/>
    </dgm:pt>
    <dgm:pt modelId="{3CA58A7F-82DE-417D-8E22-DB6D41B1471F}" type="pres">
      <dgm:prSet presAssocID="{61C204F7-2578-4145-BFF5-206999F50940}" presName="Name37" presStyleLbl="parChTrans1D2" presStyleIdx="1" presStyleCnt="2"/>
      <dgm:spPr/>
      <dgm:t>
        <a:bodyPr/>
        <a:lstStyle/>
        <a:p>
          <a:endParaRPr lang="es-AR"/>
        </a:p>
      </dgm:t>
    </dgm:pt>
    <dgm:pt modelId="{38350224-6DF4-4EC8-A356-15BC1DAF1F11}" type="pres">
      <dgm:prSet presAssocID="{436FA180-07E6-4033-AF3E-7B13D1DCC597}" presName="hierRoot2" presStyleCnt="0">
        <dgm:presLayoutVars>
          <dgm:hierBranch val="init"/>
        </dgm:presLayoutVars>
      </dgm:prSet>
      <dgm:spPr/>
    </dgm:pt>
    <dgm:pt modelId="{81AA08DA-F275-40E6-8FF5-68B2B3F74978}" type="pres">
      <dgm:prSet presAssocID="{436FA180-07E6-4033-AF3E-7B13D1DCC597}" presName="rootComposite" presStyleCnt="0"/>
      <dgm:spPr/>
    </dgm:pt>
    <dgm:pt modelId="{20C78FD2-6C04-4687-AC62-5D57C4ADD636}" type="pres">
      <dgm:prSet presAssocID="{436FA180-07E6-4033-AF3E-7B13D1DCC597}" presName="rootText" presStyleLbl="node2" presStyleIdx="1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670E6F-0A75-42E8-93E4-5B6C6C02D822}" type="pres">
      <dgm:prSet presAssocID="{436FA180-07E6-4033-AF3E-7B13D1DCC597}" presName="rootConnector" presStyleLbl="node2" presStyleIdx="1" presStyleCnt="2"/>
      <dgm:spPr/>
      <dgm:t>
        <a:bodyPr/>
        <a:lstStyle/>
        <a:p>
          <a:endParaRPr lang="es-AR"/>
        </a:p>
      </dgm:t>
    </dgm:pt>
    <dgm:pt modelId="{09992BA7-BE3D-442F-934E-3DBA444BBBDF}" type="pres">
      <dgm:prSet presAssocID="{436FA180-07E6-4033-AF3E-7B13D1DCC597}" presName="hierChild4" presStyleCnt="0"/>
      <dgm:spPr/>
    </dgm:pt>
    <dgm:pt modelId="{F14B7467-F8C5-4B97-96A1-30D8803E0B2C}" type="pres">
      <dgm:prSet presAssocID="{436FA180-07E6-4033-AF3E-7B13D1DCC597}" presName="hierChild5" presStyleCnt="0"/>
      <dgm:spPr/>
    </dgm:pt>
    <dgm:pt modelId="{0C3C73BE-4F3D-453B-98E6-609B46B01E8C}" type="pres">
      <dgm:prSet presAssocID="{2B4AC0B5-514C-401A-98D6-79F9FA6EDA0D}" presName="hierChild3" presStyleCnt="0"/>
      <dgm:spPr/>
    </dgm:pt>
  </dgm:ptLst>
  <dgm:cxnLst>
    <dgm:cxn modelId="{F7EF003B-E33C-475B-AEAE-FB703FD417A7}" type="presOf" srcId="{6F4D046F-CFD9-4992-8ECC-3FD5268E921E}" destId="{EA8E7A82-5859-426E-9F6A-32E869B4D1B6}" srcOrd="1" destOrd="0" presId="urn:microsoft.com/office/officeart/2005/8/layout/orgChart1"/>
    <dgm:cxn modelId="{7FCD1D12-4D76-4342-A76A-24B085E9713E}" type="presOf" srcId="{2B4AC0B5-514C-401A-98D6-79F9FA6EDA0D}" destId="{F5997239-FA62-4428-A0AF-B91D833F3FF3}" srcOrd="1" destOrd="0" presId="urn:microsoft.com/office/officeart/2005/8/layout/orgChart1"/>
    <dgm:cxn modelId="{20EE99A1-EDC4-4805-BBA4-1C977C2E037E}" srcId="{2B4AC0B5-514C-401A-98D6-79F9FA6EDA0D}" destId="{436FA180-07E6-4033-AF3E-7B13D1DCC597}" srcOrd="1" destOrd="0" parTransId="{61C204F7-2578-4145-BFF5-206999F50940}" sibTransId="{4B125D36-F047-4211-8C87-30047A4FC0D5}"/>
    <dgm:cxn modelId="{DBA7B11B-B1DB-492F-959D-048B420F931B}" type="presOf" srcId="{5D2147C5-7D90-40EA-A7AA-1178B8394704}" destId="{072D8025-1143-46DF-9E5C-DB32771236CF}" srcOrd="0" destOrd="0" presId="urn:microsoft.com/office/officeart/2005/8/layout/orgChart1"/>
    <dgm:cxn modelId="{B46A25FF-051E-4A4C-8093-E3D1E0468A31}" type="presOf" srcId="{56C6C07B-0513-4842-8CA7-7B4E872A4984}" destId="{02FBC408-35D9-4A8D-BC0B-8598D2AF8F09}" srcOrd="0" destOrd="0" presId="urn:microsoft.com/office/officeart/2005/8/layout/orgChart1"/>
    <dgm:cxn modelId="{2B333A4C-27D4-4E20-BA17-DDB9E2F7CA36}" type="presOf" srcId="{28BEA71D-0C07-4468-AF3F-3BA1623B0487}" destId="{5DDBB153-94A7-4959-8017-C534CF47646A}" srcOrd="0" destOrd="0" presId="urn:microsoft.com/office/officeart/2005/8/layout/orgChart1"/>
    <dgm:cxn modelId="{C5844F7C-E14B-4D00-B493-64E598BB6566}" srcId="{A2A44418-A057-4BC5-B748-5764FF82A309}" destId="{8E739161-0740-4B79-8378-1B123F7BF075}" srcOrd="3" destOrd="0" parTransId="{30A33C05-DDA5-4A38-9909-D9AE847F2DD2}" sibTransId="{1611BDF6-A335-41AE-ADE5-11FD7F6C5E15}"/>
    <dgm:cxn modelId="{A53343CF-5411-450E-8188-633BCE639B46}" type="presOf" srcId="{B102F686-FF4B-44D0-8E59-D8B94B1F171D}" destId="{53C1939C-38EC-4C4E-A0C7-D7386D46B6A4}" srcOrd="0" destOrd="0" presId="urn:microsoft.com/office/officeart/2005/8/layout/orgChart1"/>
    <dgm:cxn modelId="{A318C5FC-1E3C-4689-A750-DBBA363784F9}" type="presOf" srcId="{436FA180-07E6-4033-AF3E-7B13D1DCC597}" destId="{E5670E6F-0A75-42E8-93E4-5B6C6C02D822}" srcOrd="1" destOrd="0" presId="urn:microsoft.com/office/officeart/2005/8/layout/orgChart1"/>
    <dgm:cxn modelId="{06B965A4-2311-4D0D-86EF-5D8FF4C82594}" srcId="{7DB87085-23A8-4FF0-9F72-E9FDCBEBC866}" destId="{5D66A966-A736-4D91-8D25-1B8E5D6DF991}" srcOrd="1" destOrd="0" parTransId="{DF2B4C63-BD9D-4D42-9ED9-804FB61FBAF6}" sibTransId="{1462EE97-7C33-480E-ACBE-EEAB54FD8030}"/>
    <dgm:cxn modelId="{67AB113C-5371-4634-8CC7-64577937D929}" srcId="{ECE88811-D218-4941-A6A7-40E6D6170AF1}" destId="{FA425DC9-6A36-477B-85F2-B80124E71A0B}" srcOrd="1" destOrd="0" parTransId="{9DDBD936-C3D6-44B2-94AC-68B1EEF42699}" sibTransId="{E9915C91-62C7-4619-A600-C46964D1AF84}"/>
    <dgm:cxn modelId="{B39F85E6-985B-4BF6-B1E7-17F2882AAA59}" type="presOf" srcId="{DD308717-263D-4855-9344-624B9CB7EC91}" destId="{923805C6-587C-4685-B610-2D87F732B0EF}" srcOrd="0" destOrd="0" presId="urn:microsoft.com/office/officeart/2005/8/layout/orgChart1"/>
    <dgm:cxn modelId="{7F848D30-6E62-4B74-9ECE-69187C20A871}" type="presOf" srcId="{3A358667-6A7E-4F31-A80C-E6CDAE9E10C5}" destId="{6462F240-34AC-416D-A135-736E62DB3603}" srcOrd="0" destOrd="0" presId="urn:microsoft.com/office/officeart/2005/8/layout/orgChart1"/>
    <dgm:cxn modelId="{26B82198-37EE-48B5-814A-06273DB97AE4}" type="presOf" srcId="{F0EB0F7A-D5D4-4C0F-85B6-F2886F2C6A76}" destId="{C6292E4D-1EBC-4E74-9690-6A2C2BDC47A5}" srcOrd="0" destOrd="0" presId="urn:microsoft.com/office/officeart/2005/8/layout/orgChart1"/>
    <dgm:cxn modelId="{A56CA96A-1093-4B09-BB1B-4763D43524CA}" type="presOf" srcId="{B9914CB1-8302-47B8-85DA-22A24AB60246}" destId="{9B68C769-5CE7-4281-AF4C-EB498696EEB7}" srcOrd="0" destOrd="0" presId="urn:microsoft.com/office/officeart/2005/8/layout/orgChart1"/>
    <dgm:cxn modelId="{82D18EE1-B779-4EAA-84C2-FF606ED3F7F8}" type="presOf" srcId="{481A86AF-FC7D-4ABC-BFAC-7387EFA09D9C}" destId="{BF35E30C-21E4-4041-AA4B-43547D576F23}" srcOrd="0" destOrd="0" presId="urn:microsoft.com/office/officeart/2005/8/layout/orgChart1"/>
    <dgm:cxn modelId="{F68A994B-5C31-4E06-8D3D-4C20577E70DA}" type="presOf" srcId="{76DB68F6-EBAD-45B1-BC42-1AC26EADF98D}" destId="{E70C9E16-02A5-4CA1-8E5F-4E40820C2F47}" srcOrd="1" destOrd="0" presId="urn:microsoft.com/office/officeart/2005/8/layout/orgChart1"/>
    <dgm:cxn modelId="{5BC1E225-CFF3-40D7-86AE-12A90ED96DE4}" type="presOf" srcId="{7D0BCAA1-B5B6-48DB-A051-303ECBB143E2}" destId="{BDC14345-4C6E-48D2-9E82-06720C63BF0C}" srcOrd="0" destOrd="0" presId="urn:microsoft.com/office/officeart/2005/8/layout/orgChart1"/>
    <dgm:cxn modelId="{4E45604D-D6ED-4EDE-824E-5A4711A283F5}" type="presOf" srcId="{96A73741-8437-4CFA-AF5A-6B0BCC04381A}" destId="{626AD3B0-6EDD-4C67-9A43-254967D1D0FF}" srcOrd="0" destOrd="0" presId="urn:microsoft.com/office/officeart/2005/8/layout/orgChart1"/>
    <dgm:cxn modelId="{9F8C92A2-3BD4-496D-978B-BAC9D28A686B}" type="presOf" srcId="{40EC6DEF-58DF-492C-83E0-D6B9851FF5B2}" destId="{3563CDFA-E6BB-49D2-ACED-8E0561F1E75B}" srcOrd="0" destOrd="0" presId="urn:microsoft.com/office/officeart/2005/8/layout/orgChart1"/>
    <dgm:cxn modelId="{890060E5-7704-4399-AE09-38BD5FE07445}" type="presOf" srcId="{6B15FB9A-96E8-4855-BC6F-869CD9FDE35E}" destId="{6D96B2B5-FD3D-49EA-A603-DDA2058A806E}" srcOrd="1" destOrd="0" presId="urn:microsoft.com/office/officeart/2005/8/layout/orgChart1"/>
    <dgm:cxn modelId="{8F2C1774-DF01-4E23-A63E-55A19ADA14FE}" srcId="{8DA85D34-9AEA-4904-9ABA-2DDFC2F63958}" destId="{D01F0862-FEA2-4BDA-8B92-F7D981185DBC}" srcOrd="0" destOrd="0" parTransId="{5D2147C5-7D90-40EA-A7AA-1178B8394704}" sibTransId="{26C7DB69-4ACA-4813-A5B0-C8DB53711F46}"/>
    <dgm:cxn modelId="{C02D13CA-B597-4A5A-BF10-D3835B937EAF}" srcId="{6D3BFB40-FDBB-4ADF-B486-3518D396CBF9}" destId="{5FA3C966-1390-40E2-A871-D1EDA9433318}" srcOrd="0" destOrd="0" parTransId="{08738A74-7672-4F75-A6F6-971EB0DCC19F}" sibTransId="{4C5FFC38-A8E7-40A2-BD34-FC9639A24181}"/>
    <dgm:cxn modelId="{96758D10-0FB2-4EA6-B330-20557D80A942}" type="presOf" srcId="{A2A44418-A057-4BC5-B748-5764FF82A309}" destId="{09AF2B7C-4005-4F9C-8FEA-67068EF50605}" srcOrd="1" destOrd="0" presId="urn:microsoft.com/office/officeart/2005/8/layout/orgChart1"/>
    <dgm:cxn modelId="{54798E65-C96C-4004-B6E1-B6C49A99D472}" type="presOf" srcId="{8DA85D34-9AEA-4904-9ABA-2DDFC2F63958}" destId="{02E1517D-51F0-4D36-8ECA-6D2AE7B021DE}" srcOrd="0" destOrd="0" presId="urn:microsoft.com/office/officeart/2005/8/layout/orgChart1"/>
    <dgm:cxn modelId="{C668CFC3-6C84-4C7E-94BE-F6949D6CB93E}" type="presOf" srcId="{3569A354-8251-42E1-BF11-9927AB5C1B07}" destId="{955CA10F-CE55-49CE-99C7-3CD356890713}" srcOrd="0" destOrd="0" presId="urn:microsoft.com/office/officeart/2005/8/layout/orgChart1"/>
    <dgm:cxn modelId="{B78B9BED-AE50-40CC-BD6E-AB6AD427A196}" type="presOf" srcId="{39B0A8DB-76B9-47E0-B690-A40504F28B7C}" destId="{7D1A6D35-DC83-412F-BD1B-80036559D0AA}" srcOrd="0" destOrd="0" presId="urn:microsoft.com/office/officeart/2005/8/layout/orgChart1"/>
    <dgm:cxn modelId="{6FA0B489-E2ED-4CA6-8000-178046560EAB}" type="presOf" srcId="{0A3A154B-6301-4570-BF9D-4B05D1077833}" destId="{133FCE80-AC67-4079-BF53-555BE061A4A0}" srcOrd="1" destOrd="0" presId="urn:microsoft.com/office/officeart/2005/8/layout/orgChart1"/>
    <dgm:cxn modelId="{83506F05-76F2-4DD6-8103-8AE7AF27C4FA}" type="presOf" srcId="{9645864A-6F28-4318-AB48-6AA7238DBE15}" destId="{95192114-9BAB-4266-8F57-658A08967D77}" srcOrd="0" destOrd="0" presId="urn:microsoft.com/office/officeart/2005/8/layout/orgChart1"/>
    <dgm:cxn modelId="{8FBB3528-A559-463B-9D2D-2D94AD081556}" type="presOf" srcId="{B34858F4-6D14-441B-8D08-6411CA1E2154}" destId="{E019800F-EC1E-4A9C-AEDC-D9BFB55B1EC8}" srcOrd="1" destOrd="0" presId="urn:microsoft.com/office/officeart/2005/8/layout/orgChart1"/>
    <dgm:cxn modelId="{1B691E16-1D39-4786-B588-C0349F527B50}" type="presOf" srcId="{A9DAF1F4-AB74-4D4E-806D-82373DA50C2F}" destId="{F2CA8951-7D9D-468E-8A2A-1F6A1E42C700}" srcOrd="0" destOrd="0" presId="urn:microsoft.com/office/officeart/2005/8/layout/orgChart1"/>
    <dgm:cxn modelId="{130B0985-1553-4389-9C85-CD06A9209050}" type="presOf" srcId="{847327A8-5E8C-41E5-A183-726DBB2D38C2}" destId="{40DCDEEE-C06C-4757-9088-D0FA627DB7E7}" srcOrd="1" destOrd="0" presId="urn:microsoft.com/office/officeart/2005/8/layout/orgChart1"/>
    <dgm:cxn modelId="{AAD35432-D92F-438B-883E-AB1C59B5DB5A}" type="presOf" srcId="{B34858F4-6D14-441B-8D08-6411CA1E2154}" destId="{BD6B8537-9979-4070-860F-C46B532C43CA}" srcOrd="0" destOrd="0" presId="urn:microsoft.com/office/officeart/2005/8/layout/orgChart1"/>
    <dgm:cxn modelId="{0CBB7E4B-A650-441D-B0D2-F3C7F27E9717}" srcId="{87B9CD53-7BBD-49FE-A0BB-F2D7349DA03E}" destId="{87402D0E-37A2-45F8-9413-57F139FE405D}" srcOrd="5" destOrd="0" parTransId="{FA916A75-89CA-4CD6-8B33-38141CC5F850}" sibTransId="{E15F93BE-83E2-4514-B548-9E59D8FD0072}"/>
    <dgm:cxn modelId="{0C766E35-1425-4377-8C65-571E282F2864}" type="presOf" srcId="{6A00FCF2-70E3-4320-B8C0-1ECED88C1102}" destId="{2D17732C-64FF-4360-8047-7AE3CA326268}" srcOrd="1" destOrd="0" presId="urn:microsoft.com/office/officeart/2005/8/layout/orgChart1"/>
    <dgm:cxn modelId="{9FBA44D1-F310-452A-8996-343B38CD2278}" srcId="{631AA367-236E-4710-AD80-62281D50DF7E}" destId="{717E3FB0-DE91-4DB0-99CA-10986C5EF6A1}" srcOrd="0" destOrd="0" parTransId="{899EA864-F154-4A61-9F7F-BDA163119165}" sibTransId="{9AA38C39-CE59-451F-B9F1-A131524E54FF}"/>
    <dgm:cxn modelId="{BCE3AFE4-DD80-4E71-BFB2-CE51D0D1EA5D}" type="presOf" srcId="{B991FCA7-D386-4515-B577-3747E8502BFB}" destId="{A2FB718D-B013-4227-9436-0AC069CD5114}" srcOrd="0" destOrd="0" presId="urn:microsoft.com/office/officeart/2005/8/layout/orgChart1"/>
    <dgm:cxn modelId="{6F80981E-4462-40D9-8E30-F2B9175D64BF}" type="presOf" srcId="{3A358667-6A7E-4F31-A80C-E6CDAE9E10C5}" destId="{95161C73-6AF6-44DA-82C9-86E6C3901EBC}" srcOrd="1" destOrd="0" presId="urn:microsoft.com/office/officeart/2005/8/layout/orgChart1"/>
    <dgm:cxn modelId="{0E0319AE-EC98-4761-9C63-8F6AEE6CEC48}" type="presOf" srcId="{33A65BDF-2406-4C2D-A1A7-4E047A5D14D1}" destId="{855E7A27-5EF6-4B8E-8D49-9358D14DF8EC}" srcOrd="0" destOrd="0" presId="urn:microsoft.com/office/officeart/2005/8/layout/orgChart1"/>
    <dgm:cxn modelId="{970DE591-1D21-41AD-8E14-19A73B75BADD}" srcId="{631AA367-236E-4710-AD80-62281D50DF7E}" destId="{28BEA71D-0C07-4468-AF3F-3BA1623B0487}" srcOrd="2" destOrd="0" parTransId="{2D380DD9-8529-46F8-99A5-B4EC414B955F}" sibTransId="{0ADC29D3-587A-4A13-A21A-0B775C218F9F}"/>
    <dgm:cxn modelId="{C18C459A-C363-4383-B6DE-FA6B446CF24F}" type="presOf" srcId="{FB9C8B99-13AD-4B8D-AE5F-09C3AE324F10}" destId="{3966BEBA-6D46-4A13-9959-5A131CA5831A}" srcOrd="1" destOrd="0" presId="urn:microsoft.com/office/officeart/2005/8/layout/orgChart1"/>
    <dgm:cxn modelId="{40A9DB17-E401-4529-9928-56423F94CE55}" type="presOf" srcId="{9D0CF5E0-6695-4829-ADFC-CD03FB42948A}" destId="{69FF7A11-83F6-4720-8FD3-541B999486FF}" srcOrd="0" destOrd="0" presId="urn:microsoft.com/office/officeart/2005/8/layout/orgChart1"/>
    <dgm:cxn modelId="{D19A4D89-1549-472C-8172-626504FEE333}" srcId="{B991FCA7-D386-4515-B577-3747E8502BFB}" destId="{AD98826E-B1EC-4D99-90C9-CA5839225D6C}" srcOrd="1" destOrd="0" parTransId="{3956E69B-BC14-4FD9-B7F4-5C23F2D02009}" sibTransId="{CF20F05E-98F0-430E-86B9-ED39FD514A14}"/>
    <dgm:cxn modelId="{4AED0A23-114A-4CEF-BD8E-F399E2DE05CE}" type="presOf" srcId="{652D517E-3EA0-4464-AD94-31C99A3683DF}" destId="{BA467F9E-D9D9-44D9-A459-F5E7F1A04702}" srcOrd="0" destOrd="0" presId="urn:microsoft.com/office/officeart/2005/8/layout/orgChart1"/>
    <dgm:cxn modelId="{1A1689CB-0159-484A-A64F-31038BDE69CD}" srcId="{68C04B67-C934-4FD3-8EED-9222AED4D7DC}" destId="{3A358667-6A7E-4F31-A80C-E6CDAE9E10C5}" srcOrd="0" destOrd="0" parTransId="{B3F37F94-C0CF-4AC6-A373-B34F810A97A5}" sibTransId="{575D5023-9802-41D7-B8DC-F979998D20C2}"/>
    <dgm:cxn modelId="{E9D92B57-FD8C-4953-8B27-C9C517B81B58}" type="presOf" srcId="{2B4AC0B5-514C-401A-98D6-79F9FA6EDA0D}" destId="{E98D5B9D-C3A9-4233-AA95-165922642D97}" srcOrd="0" destOrd="0" presId="urn:microsoft.com/office/officeart/2005/8/layout/orgChart1"/>
    <dgm:cxn modelId="{5B7E14B5-2EDB-414E-82D5-733F900930EB}" type="presOf" srcId="{56115D97-B141-4034-B3D1-C7ABB585FE89}" destId="{3406A426-C39B-45CA-A1B2-1F8B9E72D9FB}" srcOrd="0" destOrd="0" presId="urn:microsoft.com/office/officeart/2005/8/layout/orgChart1"/>
    <dgm:cxn modelId="{337DCFF8-4FFD-4034-AB2E-849EBED50AD0}" type="presOf" srcId="{3956E69B-BC14-4FD9-B7F4-5C23F2D02009}" destId="{428C954F-ECEB-458A-BC47-DD261CACE773}" srcOrd="0" destOrd="0" presId="urn:microsoft.com/office/officeart/2005/8/layout/orgChart1"/>
    <dgm:cxn modelId="{C124ED1C-B711-4EA3-A3F0-94137A232EA0}" srcId="{9D4F6E57-28AB-474B-A64D-BCED3856B95E}" destId="{56115D97-B141-4034-B3D1-C7ABB585FE89}" srcOrd="0" destOrd="0" parTransId="{4327325F-9B3B-4F45-9363-E5A187E406F3}" sibTransId="{B7EF8B3A-3854-44EE-AB2D-EF1619FB11AB}"/>
    <dgm:cxn modelId="{60558A06-4A4E-4F4C-9C19-A33ACF8CD77A}" srcId="{87402D0E-37A2-45F8-9413-57F139FE405D}" destId="{111AA18E-0126-46CF-A8D5-43133B0505C4}" srcOrd="1" destOrd="0" parTransId="{6A4BC94B-7ABB-4A99-8AD7-0AC9720E242D}" sibTransId="{8389F2F7-C5AB-4737-BA62-46AF4587109B}"/>
    <dgm:cxn modelId="{566B4055-99D2-4AF9-8BFF-1841D3A718FF}" type="presOf" srcId="{BDDEA668-6405-498E-9A5D-620A1CD11778}" destId="{6DCDD900-550C-49BF-B411-DCDEA8BB1AEA}" srcOrd="0" destOrd="0" presId="urn:microsoft.com/office/officeart/2005/8/layout/orgChart1"/>
    <dgm:cxn modelId="{9BC40DDA-55D4-48AE-AF08-5A5A603880BA}" type="presOf" srcId="{FB9C8B99-13AD-4B8D-AE5F-09C3AE324F10}" destId="{07E55EA1-B1A5-4F81-AF1E-529B75C1BD14}" srcOrd="0" destOrd="0" presId="urn:microsoft.com/office/officeart/2005/8/layout/orgChart1"/>
    <dgm:cxn modelId="{22C25B40-2DD3-4FE1-8FBB-4630C006B4D2}" type="presOf" srcId="{B7C2B61B-BEE1-42B5-B1C2-1925C2C1A93A}" destId="{7C9105B5-90AF-4B68-A25F-8B8040E98C5A}" srcOrd="1" destOrd="0" presId="urn:microsoft.com/office/officeart/2005/8/layout/orgChart1"/>
    <dgm:cxn modelId="{C4253922-2165-436D-8338-DA510DBFF7C1}" type="presOf" srcId="{87B9CD53-7BBD-49FE-A0BB-F2D7349DA03E}" destId="{06BE999B-8D76-45F7-9D14-D833239FF361}" srcOrd="0" destOrd="0" presId="urn:microsoft.com/office/officeart/2005/8/layout/orgChart1"/>
    <dgm:cxn modelId="{FAE927BF-0630-402C-B894-5F2BB00AF2B4}" srcId="{8DA85D34-9AEA-4904-9ABA-2DDFC2F63958}" destId="{96A73741-8437-4CFA-AF5A-6B0BCC04381A}" srcOrd="1" destOrd="0" parTransId="{B4E8539A-BA0D-4F49-8DD6-AA1F35F55929}" sibTransId="{DA3D01CE-95B2-438B-84B9-C5471013EF01}"/>
    <dgm:cxn modelId="{5D92C342-70F9-42B2-AC8A-A710D5BE00C6}" type="presOf" srcId="{5FA3C966-1390-40E2-A871-D1EDA9433318}" destId="{B4103D8E-CD23-4130-8611-D4B5F6344296}" srcOrd="1" destOrd="0" presId="urn:microsoft.com/office/officeart/2005/8/layout/orgChart1"/>
    <dgm:cxn modelId="{6B76E1B3-76AD-473F-8EA9-3629D732D515}" type="presOf" srcId="{ECE88811-D218-4941-A6A7-40E6D6170AF1}" destId="{DD02278E-DFBC-48C7-933B-831C99FC75D8}" srcOrd="1" destOrd="0" presId="urn:microsoft.com/office/officeart/2005/8/layout/orgChart1"/>
    <dgm:cxn modelId="{C53386AE-DBA8-49C9-A4DC-747252AB9958}" srcId="{9D4F6E57-28AB-474B-A64D-BCED3856B95E}" destId="{A9DAF1F4-AB74-4D4E-806D-82373DA50C2F}" srcOrd="3" destOrd="0" parTransId="{D0B4E3F7-09E2-4C2C-A790-9BD03BD2CB5B}" sibTransId="{8E36C7EC-96E8-4DF6-B3C1-988EF7AC3BFF}"/>
    <dgm:cxn modelId="{BB99C279-539D-4BB2-B51A-88A1A9363AB6}" type="presOf" srcId="{497AA563-9D4D-4F97-B516-5BB82B92EE15}" destId="{E693D7A9-7CC7-4015-A4D2-1EA72D6ED382}" srcOrd="0" destOrd="0" presId="urn:microsoft.com/office/officeart/2005/8/layout/orgChart1"/>
    <dgm:cxn modelId="{67B76504-BAF2-4525-BB47-9A37E70D608D}" type="presOf" srcId="{631AA367-236E-4710-AD80-62281D50DF7E}" destId="{E9DCAD23-6E52-4226-A407-99F1F0E0E4DD}" srcOrd="1" destOrd="0" presId="urn:microsoft.com/office/officeart/2005/8/layout/orgChart1"/>
    <dgm:cxn modelId="{7C458F0C-E461-4515-9BB7-65990A8B9C9E}" type="presOf" srcId="{96A73741-8437-4CFA-AF5A-6B0BCC04381A}" destId="{E739D361-D0C9-414E-A3C3-BA5662237E2C}" srcOrd="1" destOrd="0" presId="urn:microsoft.com/office/officeart/2005/8/layout/orgChart1"/>
    <dgm:cxn modelId="{6D4C5E53-E45E-4C5F-BB62-720FB531A1F4}" srcId="{1D1B3AD5-07F4-4D3D-930E-682E89581E8E}" destId="{652D517E-3EA0-4464-AD94-31C99A3683DF}" srcOrd="0" destOrd="0" parTransId="{4C807C17-449B-44C4-B2D9-0CD925773D71}" sibTransId="{F9854A89-65DC-4FC8-A26D-E5379EEB058B}"/>
    <dgm:cxn modelId="{9251BC0D-4EF7-4799-AF27-86F05C69744E}" type="presOf" srcId="{2479FF88-7600-4317-A17B-9AE54FD163B0}" destId="{F1A4CA3D-11AD-4EE1-97C6-F251DE799E63}" srcOrd="1" destOrd="0" presId="urn:microsoft.com/office/officeart/2005/8/layout/orgChart1"/>
    <dgm:cxn modelId="{71E59A1D-C1D0-463E-8DE9-A97B3DAE65A1}" type="presOf" srcId="{B8DA170A-E705-462C-AAED-9C08E2AA2ABC}" destId="{A85946E3-7F0B-40A1-BD14-4C29F3D7624D}" srcOrd="1" destOrd="0" presId="urn:microsoft.com/office/officeart/2005/8/layout/orgChart1"/>
    <dgm:cxn modelId="{C1C8B220-FA10-498B-9984-3CCF96EC7D92}" type="presOf" srcId="{87402D0E-37A2-45F8-9413-57F139FE405D}" destId="{DB511D56-F9DB-4156-B40F-CB770EE8B9B6}" srcOrd="0" destOrd="0" presId="urn:microsoft.com/office/officeart/2005/8/layout/orgChart1"/>
    <dgm:cxn modelId="{FE67FE2A-34A0-4581-BCE9-3AFA22D3718A}" type="presOf" srcId="{E3698F22-98C6-4434-AC52-D4D2F6CCAF9F}" destId="{E55538C3-E3A9-435D-9A78-AAC27C7ACF91}" srcOrd="0" destOrd="0" presId="urn:microsoft.com/office/officeart/2005/8/layout/orgChart1"/>
    <dgm:cxn modelId="{82D32497-D663-4C1F-BE9B-77256E12FA86}" type="presOf" srcId="{6D3BFB40-FDBB-4ADF-B486-3518D396CBF9}" destId="{1C94C6C4-FB5A-4128-BFD8-B4A1A61A390E}" srcOrd="1" destOrd="0" presId="urn:microsoft.com/office/officeart/2005/8/layout/orgChart1"/>
    <dgm:cxn modelId="{D56E1031-69F5-4F43-A987-36E1A99AFF44}" type="presOf" srcId="{6A386CED-686B-4421-9ECD-AD5581AB8D55}" destId="{CED995B0-01D4-464C-9643-B063C6F3255E}" srcOrd="0" destOrd="0" presId="urn:microsoft.com/office/officeart/2005/8/layout/orgChart1"/>
    <dgm:cxn modelId="{6342F96C-5CA9-48F7-B27B-7545994DF1C7}" srcId="{8E739161-0740-4B79-8378-1B123F7BF075}" destId="{7D0BCAA1-B5B6-48DB-A051-303ECBB143E2}" srcOrd="0" destOrd="0" parTransId="{6A386CED-686B-4421-9ECD-AD5581AB8D55}" sibTransId="{C681DA14-BBE3-40C4-B5D3-B37D05F7A14D}"/>
    <dgm:cxn modelId="{9A207AE2-F2E5-4C6B-81A7-E69718FC597B}" srcId="{3A358667-6A7E-4F31-A80C-E6CDAE9E10C5}" destId="{5BB72ED1-D715-4721-97A8-22F7E6DDCCEE}" srcOrd="1" destOrd="0" parTransId="{77D005A7-C0E1-489F-B399-8B69B035DD91}" sibTransId="{1F0B25E4-EC35-445F-B1D0-03FD87E76FA1}"/>
    <dgm:cxn modelId="{F7397B62-5C30-4CB0-9E83-E721FC30309B}" type="presOf" srcId="{5BB72ED1-D715-4721-97A8-22F7E6DDCCEE}" destId="{F4D82B48-D72B-4A69-B9BF-4381AB706DDC}" srcOrd="0" destOrd="0" presId="urn:microsoft.com/office/officeart/2005/8/layout/orgChart1"/>
    <dgm:cxn modelId="{457FE20E-31E6-4868-8D59-6E7587CCCCF7}" type="presOf" srcId="{4C807C17-449B-44C4-B2D9-0CD925773D71}" destId="{D1D699BE-B277-4B37-896F-2A06924252BA}" srcOrd="0" destOrd="0" presId="urn:microsoft.com/office/officeart/2005/8/layout/orgChart1"/>
    <dgm:cxn modelId="{AD4F2389-A48A-44AD-B21C-EAE5DE23D2E6}" type="presOf" srcId="{4327325F-9B3B-4F45-9363-E5A187E406F3}" destId="{8C7DE6B1-2D19-44F8-AED2-BCF39CA4DF83}" srcOrd="0" destOrd="0" presId="urn:microsoft.com/office/officeart/2005/8/layout/orgChart1"/>
    <dgm:cxn modelId="{C03A68D7-1058-4083-B0AE-2A616133B1D8}" type="presOf" srcId="{B8DA170A-E705-462C-AAED-9C08E2AA2ABC}" destId="{5C16FCF5-6496-4EB1-9A10-9E7D48403738}" srcOrd="0" destOrd="0" presId="urn:microsoft.com/office/officeart/2005/8/layout/orgChart1"/>
    <dgm:cxn modelId="{9FA461BE-A1BA-4534-A70E-F8970222B5EE}" type="presOf" srcId="{D97BC402-1CBF-4007-AB09-DAF98F80D6B7}" destId="{84DC72FC-D1AB-4959-8F74-A7198B0FC73C}" srcOrd="0" destOrd="0" presId="urn:microsoft.com/office/officeart/2005/8/layout/orgChart1"/>
    <dgm:cxn modelId="{CB36685E-C42D-422C-A62D-5693E2D71FD9}" type="presOf" srcId="{8BC58764-F68D-4CAF-92B1-5BB797E213F5}" destId="{97AEEDD2-5570-4D7E-8938-29E6D84C5877}" srcOrd="1" destOrd="0" presId="urn:microsoft.com/office/officeart/2005/8/layout/orgChart1"/>
    <dgm:cxn modelId="{FFDF9229-CF09-46A6-A14D-6746523A12F8}" srcId="{2B4AC0B5-514C-401A-98D6-79F9FA6EDA0D}" destId="{87B9CD53-7BBD-49FE-A0BB-F2D7349DA03E}" srcOrd="0" destOrd="0" parTransId="{694CB58C-EB16-4E64-9798-6B77C257E52A}" sibTransId="{D230E36D-FB49-482A-A25C-2AABA81520FC}"/>
    <dgm:cxn modelId="{6CCF6F3D-0925-4BC2-9EEA-5B756B4F739B}" type="presOf" srcId="{28BEA71D-0C07-4468-AF3F-3BA1623B0487}" destId="{AFE19C04-7005-4611-B8E2-3925C2FA162E}" srcOrd="1" destOrd="0" presId="urn:microsoft.com/office/officeart/2005/8/layout/orgChart1"/>
    <dgm:cxn modelId="{96AB40F5-1F4A-4F19-9000-0BCF7150425E}" type="presOf" srcId="{1933DF04-CD40-420C-B799-4A12396C2B98}" destId="{6826474D-1E97-4C49-99E3-2FC59B4A8B91}" srcOrd="1" destOrd="0" presId="urn:microsoft.com/office/officeart/2005/8/layout/orgChart1"/>
    <dgm:cxn modelId="{2A274BF3-42F2-4310-A96A-A9156B2E2049}" srcId="{68C04B67-C934-4FD3-8EED-9222AED4D7DC}" destId="{631AA367-236E-4710-AD80-62281D50DF7E}" srcOrd="3" destOrd="0" parTransId="{746B7BC0-51FD-4BB9-84B4-33C3557BB5D6}" sibTransId="{16C6BE07-8AE4-4DA5-80F2-4ED8B0A74D61}"/>
    <dgm:cxn modelId="{94360A9E-D101-4658-99DA-222EE269FCE9}" type="presOf" srcId="{D97BC402-1CBF-4007-AB09-DAF98F80D6B7}" destId="{63D6A211-86D5-46EE-B509-AA511425F9D3}" srcOrd="1" destOrd="0" presId="urn:microsoft.com/office/officeart/2005/8/layout/orgChart1"/>
    <dgm:cxn modelId="{79D4F4BE-D5F8-440D-A299-800DAA5CFB40}" type="presOf" srcId="{5D66A966-A736-4D91-8D25-1B8E5D6DF991}" destId="{A1E1BBF7-ECC4-4F46-B7AE-CE10B779868D}" srcOrd="0" destOrd="0" presId="urn:microsoft.com/office/officeart/2005/8/layout/orgChart1"/>
    <dgm:cxn modelId="{15FBAC5F-35C6-4C62-8D2D-F31E532FBF94}" type="presOf" srcId="{76DB68F6-EBAD-45B1-BC42-1AC26EADF98D}" destId="{E8243DE3-72FB-4A7C-B23F-FE35600223A0}" srcOrd="0" destOrd="0" presId="urn:microsoft.com/office/officeart/2005/8/layout/orgChart1"/>
    <dgm:cxn modelId="{B81A9F98-80FF-4BF6-A950-5B229AB46FEB}" type="presOf" srcId="{9DDBD936-C3D6-44B2-94AC-68B1EEF42699}" destId="{124947A3-A758-4AC3-89E8-E2E37C5E25C7}" srcOrd="0" destOrd="0" presId="urn:microsoft.com/office/officeart/2005/8/layout/orgChart1"/>
    <dgm:cxn modelId="{A628D73C-4487-4332-B01B-7CA477185B42}" type="presOf" srcId="{C49D03F0-E1D1-4575-BEA8-F9B4D4A7D114}" destId="{56E3A87D-6A7E-48D5-827F-B84A89CA7593}" srcOrd="0" destOrd="0" presId="urn:microsoft.com/office/officeart/2005/8/layout/orgChart1"/>
    <dgm:cxn modelId="{98AE873A-9A5D-4AA4-A7D8-4D791DA2365D}" type="presOf" srcId="{68C04B67-C934-4FD3-8EED-9222AED4D7DC}" destId="{E22F8667-4A8E-4F3F-8DD4-1705B25EABC3}" srcOrd="0" destOrd="0" presId="urn:microsoft.com/office/officeart/2005/8/layout/orgChart1"/>
    <dgm:cxn modelId="{3B83D19E-48EF-4F42-8ED8-85CBD750BE51}" type="presOf" srcId="{78765C45-65D7-4FEE-8720-76123CF30724}" destId="{808A9373-1F84-4C3A-BE7E-212B0B3ADE3B}" srcOrd="0" destOrd="0" presId="urn:microsoft.com/office/officeart/2005/8/layout/orgChart1"/>
    <dgm:cxn modelId="{1B5BD62A-8AC8-4A4C-BCCC-67CF6DE862B2}" type="presOf" srcId="{111AA18E-0126-46CF-A8D5-43133B0505C4}" destId="{06193FAD-B84E-4952-9C6D-7EB711FEEF43}" srcOrd="0" destOrd="0" presId="urn:microsoft.com/office/officeart/2005/8/layout/orgChart1"/>
    <dgm:cxn modelId="{6D09FC8A-E9FA-456F-AC0D-8C7A1586E7DC}" type="presOf" srcId="{1A060052-4A2D-41B7-BC0F-776F8AF9F707}" destId="{9E458D3B-A076-4F40-ABEC-0066F45345C4}" srcOrd="0" destOrd="0" presId="urn:microsoft.com/office/officeart/2005/8/layout/orgChart1"/>
    <dgm:cxn modelId="{95AA5FA6-EEAA-4F18-973D-902A65032F7E}" srcId="{7DB87085-23A8-4FF0-9F72-E9FDCBEBC866}" destId="{D97BC402-1CBF-4007-AB09-DAF98F80D6B7}" srcOrd="0" destOrd="0" parTransId="{F8D9D9B8-9A70-4059-8DB4-E6F0B213E566}" sibTransId="{58C28CFB-1DF7-4A21-9EE8-04DE6D9B67CE}"/>
    <dgm:cxn modelId="{7D7755DE-177F-4A5F-B8D2-42DF668F3139}" srcId="{87402D0E-37A2-45F8-9413-57F139FE405D}" destId="{A02A83D7-F379-447E-8CFE-B3D3E2C1C5AB}" srcOrd="2" destOrd="0" parTransId="{40D5CE1D-1ED4-4504-B0A3-A7939A82E8B1}" sibTransId="{2A604606-4ED0-4416-9900-03FF97ECAAF7}"/>
    <dgm:cxn modelId="{956B71C5-AB20-4012-AA2B-82B8E0B3AC9A}" srcId="{87402D0E-37A2-45F8-9413-57F139FE405D}" destId="{8BC58764-F68D-4CAF-92B1-5BB797E213F5}" srcOrd="3" destOrd="0" parTransId="{ABFD862D-44C7-4F96-9159-21E5A8A2DBD7}" sibTransId="{22130B1F-635E-49D5-A565-2BD2FF3EF51F}"/>
    <dgm:cxn modelId="{E4E051CC-BCCB-4DEE-98C5-0FFC7FCB4EE6}" type="presOf" srcId="{61C204F7-2578-4145-BFF5-206999F50940}" destId="{3CA58A7F-82DE-417D-8E22-DB6D41B1471F}" srcOrd="0" destOrd="0" presId="urn:microsoft.com/office/officeart/2005/8/layout/orgChart1"/>
    <dgm:cxn modelId="{D3B9F2C2-E005-4DCF-A6A4-6226B04066BB}" type="presOf" srcId="{508C6C35-37E8-4644-99C6-093BD648A710}" destId="{438C2CB6-64AE-4B71-BA2B-0984F39C062F}" srcOrd="0" destOrd="0" presId="urn:microsoft.com/office/officeart/2005/8/layout/orgChart1"/>
    <dgm:cxn modelId="{FC5B1326-F65B-4BDF-970B-72C9570D32A8}" type="presOf" srcId="{BEC58EE8-98E7-4F20-A979-BABEB0068037}" destId="{84BF515E-BBA2-4B6E-BCAC-9A1E45772135}" srcOrd="0" destOrd="0" presId="urn:microsoft.com/office/officeart/2005/8/layout/orgChart1"/>
    <dgm:cxn modelId="{455878EB-862A-453C-9F76-BAE6172C4345}" type="presOf" srcId="{40EC6DEF-58DF-492C-83E0-D6B9851FF5B2}" destId="{743E98EE-14B0-4304-A1E1-E8B586253B3F}" srcOrd="1" destOrd="0" presId="urn:microsoft.com/office/officeart/2005/8/layout/orgChart1"/>
    <dgm:cxn modelId="{3231E63D-99B1-4F00-ACCC-612DFE44C09C}" type="presOf" srcId="{FA916A75-89CA-4CD6-8B33-38141CC5F850}" destId="{8657F311-AEE7-4946-B016-F9D29E30E956}" srcOrd="0" destOrd="0" presId="urn:microsoft.com/office/officeart/2005/8/layout/orgChart1"/>
    <dgm:cxn modelId="{30D6C881-1841-4AB0-A257-6D32A17D6848}" type="presOf" srcId="{7D0BCAA1-B5B6-48DB-A051-303ECBB143E2}" destId="{8E090F31-F98B-419F-B24C-71C585AE72E9}" srcOrd="1" destOrd="0" presId="urn:microsoft.com/office/officeart/2005/8/layout/orgChart1"/>
    <dgm:cxn modelId="{4D92D660-5740-48B1-ADAD-0331D20CAE49}" type="presOf" srcId="{B7C2B61B-BEE1-42B5-B1C2-1925C2C1A93A}" destId="{E5B8EE4B-A72F-4FFC-B5BE-9210225E53EF}" srcOrd="0" destOrd="0" presId="urn:microsoft.com/office/officeart/2005/8/layout/orgChart1"/>
    <dgm:cxn modelId="{B9E35EC2-87BB-498B-8E28-ADAD5F147DC6}" type="presOf" srcId="{0A3A154B-6301-4570-BF9D-4B05D1077833}" destId="{806AE270-9C95-43B8-AA78-8AB0F817AA29}" srcOrd="0" destOrd="0" presId="urn:microsoft.com/office/officeart/2005/8/layout/orgChart1"/>
    <dgm:cxn modelId="{506888E1-56A2-475D-B6AB-EB6EA894270F}" srcId="{303E017B-D62E-440B-9941-53D9909A611E}" destId="{EEA052AF-7C67-42A7-9ABC-45DF41468274}" srcOrd="3" destOrd="0" parTransId="{B4BC3614-5B10-4E0A-A0F2-32FB2E1CB494}" sibTransId="{8921E88F-CD14-4C05-B85A-6EF2D1856C3C}"/>
    <dgm:cxn modelId="{DDA6A3B1-7764-47F6-9DB7-6D3ACE453FD9}" type="presOf" srcId="{08738A74-7672-4F75-A6F6-971EB0DCC19F}" destId="{A5FD003B-1D34-4470-98BD-0E6759AF108B}" srcOrd="0" destOrd="0" presId="urn:microsoft.com/office/officeart/2005/8/layout/orgChart1"/>
    <dgm:cxn modelId="{74A9EAB7-1154-4952-A042-A90C35B34F5A}" type="presOf" srcId="{5FA3C966-1390-40E2-A871-D1EDA9433318}" destId="{2335C7C6-43A2-4348-A91F-0E456B61402E}" srcOrd="0" destOrd="0" presId="urn:microsoft.com/office/officeart/2005/8/layout/orgChart1"/>
    <dgm:cxn modelId="{A7EA9099-34DE-4D81-9BBF-F62D5EDF1E21}" type="presOf" srcId="{87B9CD53-7BBD-49FE-A0BB-F2D7349DA03E}" destId="{A34561C5-5187-48A8-A016-D6688C7A348D}" srcOrd="1" destOrd="0" presId="urn:microsoft.com/office/officeart/2005/8/layout/orgChart1"/>
    <dgm:cxn modelId="{E6796258-9A2B-47EF-9864-E36CD994ED00}" type="presOf" srcId="{2DE5F95E-7049-4742-B781-6130327FD18B}" destId="{C4F5F210-09BC-4433-8C38-C25AFA2B63F1}" srcOrd="0" destOrd="0" presId="urn:microsoft.com/office/officeart/2005/8/layout/orgChart1"/>
    <dgm:cxn modelId="{8F75D92B-B961-4EC5-B3AB-6D48DA894CB9}" type="presOf" srcId="{6B15FB9A-96E8-4855-BC6F-869CD9FDE35E}" destId="{F31EFE11-D40B-4060-82FE-C9482B5D68A3}" srcOrd="0" destOrd="0" presId="urn:microsoft.com/office/officeart/2005/8/layout/orgChart1"/>
    <dgm:cxn modelId="{D829E069-7DC5-4123-A704-B1387EC69145}" srcId="{87B9CD53-7BBD-49FE-A0BB-F2D7349DA03E}" destId="{A2A44418-A057-4BC5-B748-5764FF82A309}" srcOrd="1" destOrd="0" parTransId="{DC133BC1-8490-4C0F-B1BF-EB12AA8A3BC1}" sibTransId="{B9A46F87-CFB1-4759-BEF6-CA18D84ED653}"/>
    <dgm:cxn modelId="{87055E0E-1B3D-4F8D-8CE3-185ACDDEC0B3}" type="presOf" srcId="{4CA69613-C64E-464E-A901-4BEFA7A01833}" destId="{CF448F26-B279-41CC-AAB4-57E00A3E9B37}" srcOrd="1" destOrd="0" presId="urn:microsoft.com/office/officeart/2005/8/layout/orgChart1"/>
    <dgm:cxn modelId="{713AFF4D-2CEF-4752-8089-0D0D42EB0265}" type="presOf" srcId="{728B6F39-C430-45D8-BE11-D2E15B0FD7A8}" destId="{E8F4AA25-500D-44F0-B6C8-FDA5C9585842}" srcOrd="1" destOrd="0" presId="urn:microsoft.com/office/officeart/2005/8/layout/orgChart1"/>
    <dgm:cxn modelId="{6347D0EC-497D-4A87-8D9D-548E8274CB92}" srcId="{A2A44418-A057-4BC5-B748-5764FF82A309}" destId="{1D1B3AD5-07F4-4D3D-930E-682E89581E8E}" srcOrd="4" destOrd="0" parTransId="{9645864A-6F28-4318-AB48-6AA7238DBE15}" sibTransId="{A5C1DEBE-BB0E-4774-89C3-B13F7D78D781}"/>
    <dgm:cxn modelId="{5B589709-A319-403A-865C-5DEA8ECB8957}" srcId="{87B9CD53-7BBD-49FE-A0BB-F2D7349DA03E}" destId="{B991FCA7-D386-4515-B577-3747E8502BFB}" srcOrd="2" destOrd="0" parTransId="{F938D4D5-94CC-43B7-AE55-425066F2FF6D}" sibTransId="{A1FA6CDD-79DC-492B-8D4F-BC28A16A4C28}"/>
    <dgm:cxn modelId="{9B83AF1F-DBB8-456F-A234-E12B82F00C6D}" type="presOf" srcId="{899EA864-F154-4A61-9F7F-BDA163119165}" destId="{5DA31A1B-1F7D-4311-9801-F8BC5E751F18}" srcOrd="0" destOrd="0" presId="urn:microsoft.com/office/officeart/2005/8/layout/orgChart1"/>
    <dgm:cxn modelId="{516C09C6-4864-4E65-8753-9E9754C208B6}" type="presOf" srcId="{2D380DD9-8529-46F8-99A5-B4EC414B955F}" destId="{D56B9CAD-6D5D-4E83-AC61-64DE8951DB32}" srcOrd="0" destOrd="0" presId="urn:microsoft.com/office/officeart/2005/8/layout/orgChart1"/>
    <dgm:cxn modelId="{B8647279-FC60-4EFE-912F-5F7B627D3E1E}" srcId="{3A358667-6A7E-4F31-A80C-E6CDAE9E10C5}" destId="{4471A4AE-B55A-4EB0-87C0-F2938B428BEF}" srcOrd="2" destOrd="0" parTransId="{B9914CB1-8302-47B8-85DA-22A24AB60246}" sibTransId="{C5194F3B-70A5-43D3-89A3-0E2BBF1D4066}"/>
    <dgm:cxn modelId="{624F937B-F98F-45C5-ACF1-D4D31753D6D6}" type="presOf" srcId="{4471A4AE-B55A-4EB0-87C0-F2938B428BEF}" destId="{99FD7BA6-DB90-4818-9B01-71066421ED80}" srcOrd="0" destOrd="0" presId="urn:microsoft.com/office/officeart/2005/8/layout/orgChart1"/>
    <dgm:cxn modelId="{F9B47BDA-6B1C-45F0-B981-06F10FD95D99}" type="presOf" srcId="{A02A83D7-F379-447E-8CFE-B3D3E2C1C5AB}" destId="{46A46F74-C99F-49F0-A767-8E58A986D5C5}" srcOrd="1" destOrd="0" presId="urn:microsoft.com/office/officeart/2005/8/layout/orgChart1"/>
    <dgm:cxn modelId="{B3585420-FDB6-46B7-8CAC-8CCFB0FB28F5}" srcId="{9D4F6E57-28AB-474B-A64D-BCED3856B95E}" destId="{BDDEA668-6405-498E-9A5D-620A1CD11778}" srcOrd="2" destOrd="0" parTransId="{1A060052-4A2D-41B7-BC0F-776F8AF9F707}" sibTransId="{11A2F220-7C70-42DC-A765-B52240407DED}"/>
    <dgm:cxn modelId="{F67148C7-0DDB-44AB-A084-9772B3600E86}" type="presOf" srcId="{6A00FCF2-70E3-4320-B8C0-1ECED88C1102}" destId="{0628D1C9-F9D2-4765-B2D7-B9C270354D3D}" srcOrd="0" destOrd="0" presId="urn:microsoft.com/office/officeart/2005/8/layout/orgChart1"/>
    <dgm:cxn modelId="{59143A10-A7FA-4BC5-8455-772955474C02}" type="presOf" srcId="{847327A8-5E8C-41E5-A183-726DBB2D38C2}" destId="{4B29BE31-46A4-4A6E-9FDE-000B28B7E112}" srcOrd="0" destOrd="0" presId="urn:microsoft.com/office/officeart/2005/8/layout/orgChart1"/>
    <dgm:cxn modelId="{80E4A0E1-CB7E-47EB-9ED6-7FED9E64AAE5}" type="presOf" srcId="{2479FF88-7600-4317-A17B-9AE54FD163B0}" destId="{F1C1C837-9EDA-4846-BCAF-DC63C70B60E7}" srcOrd="0" destOrd="0" presId="urn:microsoft.com/office/officeart/2005/8/layout/orgChart1"/>
    <dgm:cxn modelId="{160C8156-302F-44DD-B117-F4B2DC080D13}" type="presOf" srcId="{6A4BC94B-7ABB-4A99-8AD7-0AC9720E242D}" destId="{30EFCB3B-4B95-42D0-BDDC-DFD6F6416ED0}" srcOrd="0" destOrd="0" presId="urn:microsoft.com/office/officeart/2005/8/layout/orgChart1"/>
    <dgm:cxn modelId="{8CC945F8-70FE-4C28-94BC-61AD022DE87C}" srcId="{87402D0E-37A2-45F8-9413-57F139FE405D}" destId="{40EC6DEF-58DF-492C-83E0-D6B9851FF5B2}" srcOrd="0" destOrd="0" parTransId="{BB4FEBD0-87FD-4B3C-B603-0633D16019E5}" sibTransId="{F3FC2398-4F62-4BE9-9649-278B44B84436}"/>
    <dgm:cxn modelId="{3255F38B-E6A4-471C-BE0F-0998BE9D5E5E}" type="presOf" srcId="{40CE9ED4-EB56-4DE0-9840-C8A078DAB2B7}" destId="{03EB0F9D-AEFD-422D-ADC2-68B28786AF76}" srcOrd="0" destOrd="0" presId="urn:microsoft.com/office/officeart/2005/8/layout/orgChart1"/>
    <dgm:cxn modelId="{E11687D7-28B2-4C4D-9B78-0BF2AB9CCDAC}" type="presOf" srcId="{FA425DC9-6A36-477B-85F2-B80124E71A0B}" destId="{FBA50033-F839-45AE-BAFE-06ACC5E62939}" srcOrd="1" destOrd="0" presId="urn:microsoft.com/office/officeart/2005/8/layout/orgChart1"/>
    <dgm:cxn modelId="{6E7D1B83-5A8F-418B-88E4-1B11CA2F26FA}" type="presOf" srcId="{DF2B4C63-BD9D-4D42-9ED9-804FB61FBAF6}" destId="{26D0F1D2-E5E6-4FAD-B20F-31C809B7106D}" srcOrd="0" destOrd="0" presId="urn:microsoft.com/office/officeart/2005/8/layout/orgChart1"/>
    <dgm:cxn modelId="{752EBAEE-A6FB-42FE-8CC4-6B70CCFC99C9}" type="presOf" srcId="{56C6C07B-0513-4842-8CA7-7B4E872A4984}" destId="{A9D6C32E-426A-4684-84CF-EDBB1CFFBFED}" srcOrd="1" destOrd="0" presId="urn:microsoft.com/office/officeart/2005/8/layout/orgChart1"/>
    <dgm:cxn modelId="{85B67620-175E-4E94-A933-364F468F5698}" srcId="{6F4D046F-CFD9-4992-8ECC-3FD5268E921E}" destId="{D9F8F9E5-848C-400A-8D27-A255553E7DAA}" srcOrd="1" destOrd="0" parTransId="{FDA754C0-409D-4F64-9622-2A346BEB0641}" sibTransId="{77531EBC-0057-499D-A459-DFCB0512D0B3}"/>
    <dgm:cxn modelId="{47CBCDBE-0811-46A8-B368-041A13915366}" type="presOf" srcId="{F8D9D9B8-9A70-4059-8DB4-E6F0B213E566}" destId="{4DE83672-31C3-4B38-A3D9-F603B6DA81F9}" srcOrd="0" destOrd="0" presId="urn:microsoft.com/office/officeart/2005/8/layout/orgChart1"/>
    <dgm:cxn modelId="{71B5D1AA-6C4E-4A8C-AC6E-5C08F13DECFC}" srcId="{9D4F6E57-28AB-474B-A64D-BCED3856B95E}" destId="{6B15FB9A-96E8-4855-BC6F-869CD9FDE35E}" srcOrd="1" destOrd="0" parTransId="{78765C45-65D7-4FEE-8720-76123CF30724}" sibTransId="{4921FF69-F549-49B3-A796-2F8B8A5882E5}"/>
    <dgm:cxn modelId="{CBA47D8E-6AA8-44DE-BA63-30AD01EF5B83}" type="presOf" srcId="{8FF45B15-60B1-4620-971D-33069D8C03DC}" destId="{2460C6F0-DD4B-4A98-9A04-B204E0B796AB}" srcOrd="0" destOrd="0" presId="urn:microsoft.com/office/officeart/2005/8/layout/orgChart1"/>
    <dgm:cxn modelId="{1005D610-5CB8-4F35-AD79-1B6A217FE16F}" srcId="{A2A44418-A057-4BC5-B748-5764FF82A309}" destId="{9D4F6E57-28AB-474B-A64D-BCED3856B95E}" srcOrd="0" destOrd="0" parTransId="{DD308717-263D-4855-9344-624B9CB7EC91}" sibTransId="{F29AC9C1-066C-4648-B43C-121D454CD70C}"/>
    <dgm:cxn modelId="{B8BA77A3-1005-4F9E-99A7-AAD4ED221A8B}" srcId="{303E017B-D62E-440B-9941-53D9909A611E}" destId="{56C6C07B-0513-4842-8CA7-7B4E872A4984}" srcOrd="1" destOrd="0" parTransId="{2DE5F95E-7049-4742-B781-6130327FD18B}" sibTransId="{0DA37CEA-E591-4A96-975C-135D92A47612}"/>
    <dgm:cxn modelId="{94DF7320-D9D4-428E-83DE-1FA09B724AA2}" type="presOf" srcId="{87402D0E-37A2-45F8-9413-57F139FE405D}" destId="{CBE65716-2972-40EF-86F5-11434A593A05}" srcOrd="1" destOrd="0" presId="urn:microsoft.com/office/officeart/2005/8/layout/orgChart1"/>
    <dgm:cxn modelId="{6A5F92B3-0492-47BF-BA41-9724E945A16A}" type="presOf" srcId="{40D5CE1D-1ED4-4504-B0A3-A7939A82E8B1}" destId="{C3C030E7-CCBD-4396-AD54-5DD30995891C}" srcOrd="0" destOrd="0" presId="urn:microsoft.com/office/officeart/2005/8/layout/orgChart1"/>
    <dgm:cxn modelId="{AEF61109-984B-4FB5-9FFB-09DFC0664FBB}" type="presOf" srcId="{7DB87085-23A8-4FF0-9F72-E9FDCBEBC866}" destId="{5175257A-67E6-44A5-85CC-21DD4BB432DE}" srcOrd="1" destOrd="0" presId="urn:microsoft.com/office/officeart/2005/8/layout/orgChart1"/>
    <dgm:cxn modelId="{075AD3B5-B5DA-48ED-8DBB-0E4EE831D308}" type="presOf" srcId="{62B869CC-1C1E-4721-8CFA-B09F46E6866A}" destId="{BCE15EDF-6E64-4D6D-AEDB-48532935FC08}" srcOrd="0" destOrd="0" presId="urn:microsoft.com/office/officeart/2005/8/layout/orgChart1"/>
    <dgm:cxn modelId="{62D72C43-45BE-4F76-BCC5-689DB39E103B}" type="presOf" srcId="{303E017B-D62E-440B-9941-53D9909A611E}" destId="{30B28D4D-C92E-41E1-A0A2-1D514074DB5E}" srcOrd="0" destOrd="0" presId="urn:microsoft.com/office/officeart/2005/8/layout/orgChart1"/>
    <dgm:cxn modelId="{82024867-145C-477A-B0C8-2E61DC6B9D71}" type="presOf" srcId="{D01F0862-FEA2-4BDA-8B92-F7D981185DBC}" destId="{194A0303-3A2C-46E4-836D-A8F2D76810FB}" srcOrd="0" destOrd="0" presId="urn:microsoft.com/office/officeart/2005/8/layout/orgChart1"/>
    <dgm:cxn modelId="{E10B6B4E-D049-4A1A-B81C-345BBF64DC67}" type="presOf" srcId="{7868502E-4ABF-48FB-A039-C3A75146DB29}" destId="{07243462-0A77-4BB9-AC89-7CD493949B35}" srcOrd="0" destOrd="0" presId="urn:microsoft.com/office/officeart/2005/8/layout/orgChart1"/>
    <dgm:cxn modelId="{AD61351E-95C7-4A46-AA8C-54A52709EE56}" type="presOf" srcId="{4CA69613-C64E-464E-A901-4BEFA7A01833}" destId="{B3940B87-4DBE-412C-89A0-5619DACAF1CD}" srcOrd="0" destOrd="0" presId="urn:microsoft.com/office/officeart/2005/8/layout/orgChart1"/>
    <dgm:cxn modelId="{BABDA352-4540-4146-800D-910E2F052BA7}" type="presOf" srcId="{DC133BC1-8490-4C0F-B1BF-EB12AA8A3BC1}" destId="{FDA9E721-0356-41CF-8FC8-0746928816A7}" srcOrd="0" destOrd="0" presId="urn:microsoft.com/office/officeart/2005/8/layout/orgChart1"/>
    <dgm:cxn modelId="{0340167B-87BC-4192-8D77-5B60D20B3285}" type="presOf" srcId="{C7E943B2-2DE6-4FB8-B0AA-0A7C68062593}" destId="{90FCA2F8-EF6F-43D1-BDF8-7EDDABF7DAB9}" srcOrd="0" destOrd="0" presId="urn:microsoft.com/office/officeart/2005/8/layout/orgChart1"/>
    <dgm:cxn modelId="{A6A80AD3-2913-4DC9-B85F-038CD540F1DE}" type="presOf" srcId="{8FF45B15-60B1-4620-971D-33069D8C03DC}" destId="{058CE128-58C0-46DF-9770-C36BB86E5E01}" srcOrd="1" destOrd="0" presId="urn:microsoft.com/office/officeart/2005/8/layout/orgChart1"/>
    <dgm:cxn modelId="{77FE897B-8857-4450-A5CF-5AAC2BE0B021}" type="presOf" srcId="{D0B4E3F7-09E2-4C2C-A790-9BD03BD2CB5B}" destId="{A86431CF-6CD0-4EEE-A08D-824A526B3ED1}" srcOrd="0" destOrd="0" presId="urn:microsoft.com/office/officeart/2005/8/layout/orgChart1"/>
    <dgm:cxn modelId="{42D7FD22-3F18-471C-8E56-CBFD82FD49F7}" srcId="{87B9CD53-7BBD-49FE-A0BB-F2D7349DA03E}" destId="{68C04B67-C934-4FD3-8EED-9222AED4D7DC}" srcOrd="4" destOrd="0" parTransId="{F0EB0F7A-D5D4-4C0F-85B6-F2886F2C6A76}" sibTransId="{75950C72-A2FB-4495-9A3F-32BA1833A039}"/>
    <dgm:cxn modelId="{078841D1-77F4-49AB-8666-485B6A917E4C}" type="presOf" srcId="{A9DAF1F4-AB74-4D4E-806D-82373DA50C2F}" destId="{792107FC-C4F4-456E-9AF6-2A8310F90D3D}" srcOrd="1" destOrd="0" presId="urn:microsoft.com/office/officeart/2005/8/layout/orgChart1"/>
    <dgm:cxn modelId="{712316AD-EFD3-4481-84B6-8FC1F92C13A0}" type="presOf" srcId="{1933DF04-CD40-420C-B799-4A12396C2B98}" destId="{E94656FB-EBAD-4C30-9170-339B84DECB06}" srcOrd="0" destOrd="0" presId="urn:microsoft.com/office/officeart/2005/8/layout/orgChart1"/>
    <dgm:cxn modelId="{D5678771-BB2D-423B-99FE-6FECA5B28D93}" srcId="{68C04B67-C934-4FD3-8EED-9222AED4D7DC}" destId="{ECE88811-D218-4941-A6A7-40E6D6170AF1}" srcOrd="1" destOrd="0" parTransId="{B102F686-FF4B-44D0-8E59-D8B94B1F171D}" sibTransId="{835C18D1-41E0-42DF-BA48-11C5BF9B7EDE}"/>
    <dgm:cxn modelId="{8B37D29B-D59B-4F93-BE80-62DE53C9DF99}" type="presOf" srcId="{D9F8F9E5-848C-400A-8D27-A255553E7DAA}" destId="{77AADAB7-91CD-441C-ADB0-34F47B087D09}" srcOrd="1" destOrd="0" presId="urn:microsoft.com/office/officeart/2005/8/layout/orgChart1"/>
    <dgm:cxn modelId="{FEEED49A-8BA9-4200-8968-F0C56FD184FD}" srcId="{8E739161-0740-4B79-8378-1B123F7BF075}" destId="{1933DF04-CD40-420C-B799-4A12396C2B98}" srcOrd="1" destOrd="0" parTransId="{D7523FF5-A885-49A7-BFE4-2D7F53ADE091}" sibTransId="{B3457E98-2EC8-4268-B023-85A86C664555}"/>
    <dgm:cxn modelId="{E18ECCBA-9B81-4F12-8484-AC461FA2090A}" srcId="{631AA367-236E-4710-AD80-62281D50DF7E}" destId="{728B6F39-C430-45D8-BE11-D2E15B0FD7A8}" srcOrd="1" destOrd="0" parTransId="{1B4E0699-AB70-40CF-B103-C0789F1EA5E2}" sibTransId="{D2F7CABD-288A-4074-B4BE-4D52D172D246}"/>
    <dgm:cxn modelId="{73381DE6-0054-47CB-B301-0C6218C3FF9E}" type="presOf" srcId="{1B4E0699-AB70-40CF-B103-C0789F1EA5E2}" destId="{8CBAD4C7-726E-44DB-9C37-F9C1B8E65846}" srcOrd="0" destOrd="0" presId="urn:microsoft.com/office/officeart/2005/8/layout/orgChart1"/>
    <dgm:cxn modelId="{B7D5D460-FF50-46E7-AA52-CC4D184B5F4D}" srcId="{87B9CD53-7BBD-49FE-A0BB-F2D7349DA03E}" destId="{303E017B-D62E-440B-9941-53D9909A611E}" srcOrd="0" destOrd="0" parTransId="{CC311F6C-AECE-4B7E-9402-FFCEC171B275}" sibTransId="{8F82D027-AD05-4289-A655-01C130BA1A5F}"/>
    <dgm:cxn modelId="{30D608FD-D3A8-4968-BD4B-EE344D481B12}" type="presOf" srcId="{111AA18E-0126-46CF-A8D5-43133B0505C4}" destId="{07228BFA-40EF-48F6-864A-BDA6F6AACEE6}" srcOrd="1" destOrd="0" presId="urn:microsoft.com/office/officeart/2005/8/layout/orgChart1"/>
    <dgm:cxn modelId="{801E58C8-3722-448E-8666-8AE1F5757631}" srcId="{68C04B67-C934-4FD3-8EED-9222AED4D7DC}" destId="{FB9C8B99-13AD-4B8D-AE5F-09C3AE324F10}" srcOrd="2" destOrd="0" parTransId="{39B0A8DB-76B9-47E0-B690-A40504F28B7C}" sibTransId="{2DB935B0-6392-48E7-895B-B36602073D25}"/>
    <dgm:cxn modelId="{3726720B-47C3-45DA-8575-B38114FAEBD5}" type="presOf" srcId="{687FFC09-DE24-434F-A66B-DBCD5A4A1960}" destId="{6F526863-B2FA-4E00-B935-5D407C6FB3E8}" srcOrd="0" destOrd="0" presId="urn:microsoft.com/office/officeart/2005/8/layout/orgChart1"/>
    <dgm:cxn modelId="{EEE40EA1-F8C9-4909-AC69-356FCE248C78}" type="presOf" srcId="{FA425DC9-6A36-477B-85F2-B80124E71A0B}" destId="{EC42F912-FDD2-48DE-86BD-9B3A86E74D75}" srcOrd="0" destOrd="0" presId="urn:microsoft.com/office/officeart/2005/8/layout/orgChart1"/>
    <dgm:cxn modelId="{B37BAFF7-EA26-4B33-9142-449FC2404CC7}" type="presOf" srcId="{60E01485-5C99-461E-8168-75612E21C186}" destId="{8210496C-F08D-4BE1-8721-3544FB46E9D0}" srcOrd="0" destOrd="0" presId="urn:microsoft.com/office/officeart/2005/8/layout/orgChart1"/>
    <dgm:cxn modelId="{43E945A7-4C12-4490-9D65-BAB9ACA8700E}" srcId="{ECE88811-D218-4941-A6A7-40E6D6170AF1}" destId="{847327A8-5E8C-41E5-A183-726DBB2D38C2}" srcOrd="2" destOrd="0" parTransId="{3ED7F3E8-A780-4622-9756-6D907CACB13C}" sibTransId="{4A106855-F080-424E-AF7D-E9A7D4CC5CD0}"/>
    <dgm:cxn modelId="{18A3ADB8-705B-4803-9ED9-9564DC7F3729}" type="presOf" srcId="{8DA85D34-9AEA-4904-9ABA-2DDFC2F63958}" destId="{DE903E20-E4EC-4087-A3F8-F408F76A866B}" srcOrd="1" destOrd="0" presId="urn:microsoft.com/office/officeart/2005/8/layout/orgChart1"/>
    <dgm:cxn modelId="{57A008F8-48E5-496B-92AD-DB38ED0B434F}" type="presOf" srcId="{FDA754C0-409D-4F64-9622-2A346BEB0641}" destId="{E32C670E-583B-4D76-B14D-4401375196E8}" srcOrd="0" destOrd="0" presId="urn:microsoft.com/office/officeart/2005/8/layout/orgChart1"/>
    <dgm:cxn modelId="{D5DCEBE3-4856-486B-A842-2BE1C6D7BCDB}" srcId="{7DB87085-23A8-4FF0-9F72-E9FDCBEBC866}" destId="{C7E943B2-2DE6-4FB8-B0AA-0A7C68062593}" srcOrd="2" destOrd="0" parTransId="{687FFC09-DE24-434F-A66B-DBCD5A4A1960}" sibTransId="{5FF1AF98-EC71-4FD2-9A09-704ED6C29B02}"/>
    <dgm:cxn modelId="{AF12EBFD-FDCB-4B88-9C3D-B09D5C1BE586}" type="presOf" srcId="{717E3FB0-DE91-4DB0-99CA-10986C5EF6A1}" destId="{033EE4A7-1071-421A-91D4-99BBD1DCAC5F}" srcOrd="0" destOrd="0" presId="urn:microsoft.com/office/officeart/2005/8/layout/orgChart1"/>
    <dgm:cxn modelId="{FA50B62A-9F02-4FD8-A4AD-4E17E1D6E353}" type="presOf" srcId="{ECE88811-D218-4941-A6A7-40E6D6170AF1}" destId="{6384FE30-2FDB-4868-B629-6EF70C47A624}" srcOrd="0" destOrd="0" presId="urn:microsoft.com/office/officeart/2005/8/layout/orgChart1"/>
    <dgm:cxn modelId="{DBCA8F70-33DC-446F-AD8F-0A9E42F16866}" type="presOf" srcId="{1D1B3AD5-07F4-4D3D-930E-682E89581E8E}" destId="{3E8FD7F1-60BA-4267-B572-D01CF9928893}" srcOrd="0" destOrd="0" presId="urn:microsoft.com/office/officeart/2005/8/layout/orgChart1"/>
    <dgm:cxn modelId="{D9F57771-D59C-4EFD-BE4D-7A6AC5F1884A}" type="presOf" srcId="{CE224155-5A16-4BCD-BB87-579E7BA2B980}" destId="{01CD30C2-3D40-4CD1-9896-E22DD3F90FBE}" srcOrd="0" destOrd="0" presId="urn:microsoft.com/office/officeart/2005/8/layout/orgChart1"/>
    <dgm:cxn modelId="{DBE30670-04F6-4963-9CF3-95A3B4BC5988}" type="presOf" srcId="{30A33C05-DDA5-4A38-9909-D9AE847F2DD2}" destId="{AC6C297B-33F5-41CF-9958-A316075B5B02}" srcOrd="0" destOrd="0" presId="urn:microsoft.com/office/officeart/2005/8/layout/orgChart1"/>
    <dgm:cxn modelId="{CEAB7A17-10C8-4DD2-832C-CDF9BA7A10AD}" type="presOf" srcId="{6F4D046F-CFD9-4992-8ECC-3FD5268E921E}" destId="{501D8447-8ABF-4CA7-B459-4DAA24DCD5F7}" srcOrd="0" destOrd="0" presId="urn:microsoft.com/office/officeart/2005/8/layout/orgChart1"/>
    <dgm:cxn modelId="{18735C9E-2943-4F0E-A39C-11FBE8C3F57D}" srcId="{FB9C8B99-13AD-4B8D-AE5F-09C3AE324F10}" destId="{8FF45B15-60B1-4620-971D-33069D8C03DC}" srcOrd="0" destOrd="0" parTransId="{F1325BE7-19F8-4437-BA97-5BEA6B272BA1}" sibTransId="{4D68174D-CA20-4427-8304-25999292BC1B}"/>
    <dgm:cxn modelId="{3525BF74-F9F5-4BDD-8CDF-F07530FCFE3B}" type="presOf" srcId="{9D0CF5E0-6695-4829-ADFC-CD03FB42948A}" destId="{584677AE-DC83-4064-8405-9C466F1B08FE}" srcOrd="1" destOrd="0" presId="urn:microsoft.com/office/officeart/2005/8/layout/orgChart1"/>
    <dgm:cxn modelId="{B34652BA-BE05-4E35-8ADB-F3EEC72BC152}" type="presOf" srcId="{5BB72ED1-D715-4721-97A8-22F7E6DDCCEE}" destId="{2B2A855A-017E-4866-A067-33D5FC622BA7}" srcOrd="1" destOrd="0" presId="urn:microsoft.com/office/officeart/2005/8/layout/orgChart1"/>
    <dgm:cxn modelId="{5369FD7B-DAEE-4265-B30B-CD9CB40FDAE8}" type="presOf" srcId="{436FA180-07E6-4033-AF3E-7B13D1DCC597}" destId="{20C78FD2-6C04-4687-AC62-5D57C4ADD636}" srcOrd="0" destOrd="0" presId="urn:microsoft.com/office/officeart/2005/8/layout/orgChart1"/>
    <dgm:cxn modelId="{F49F4FCC-6364-4A5E-B2E5-66FBB4605061}" type="presOf" srcId="{303E017B-D62E-440B-9941-53D9909A611E}" destId="{98A6E093-202F-46C7-AB22-9BF23C079D32}" srcOrd="1" destOrd="0" presId="urn:microsoft.com/office/officeart/2005/8/layout/orgChart1"/>
    <dgm:cxn modelId="{62574589-B2B3-4404-AC0B-668BDF32C657}" srcId="{ECE88811-D218-4941-A6A7-40E6D6170AF1}" destId="{4CA69613-C64E-464E-A901-4BEFA7A01833}" srcOrd="0" destOrd="0" parTransId="{CE224155-5A16-4BCD-BB87-579E7BA2B980}" sibTransId="{5744F993-4BBA-4172-B90A-D3E7AEAFA9D0}"/>
    <dgm:cxn modelId="{8E4FCFD5-E9A0-41B7-8F02-407E6CFB463A}" type="presOf" srcId="{C7E943B2-2DE6-4FB8-B0AA-0A7C68062593}" destId="{17076BC5-E795-4FF9-89F0-887D64E46393}" srcOrd="1" destOrd="0" presId="urn:microsoft.com/office/officeart/2005/8/layout/orgChart1"/>
    <dgm:cxn modelId="{534964CC-BE9B-4C4C-B91B-B9A32E2F1B4F}" type="presOf" srcId="{77A6C117-CDB3-482B-933A-163A7D591078}" destId="{9D3E58C1-902C-43F9-98C9-1D84FD99B646}" srcOrd="0" destOrd="0" presId="urn:microsoft.com/office/officeart/2005/8/layout/orgChart1"/>
    <dgm:cxn modelId="{FE20D547-1B72-460D-85BA-A6C789902AEA}" srcId="{303E017B-D62E-440B-9941-53D9909A611E}" destId="{77A6C117-CDB3-482B-933A-163A7D591078}" srcOrd="0" destOrd="0" parTransId="{3569A354-8251-42E1-BF11-9927AB5C1B07}" sibTransId="{903350F0-636D-42FE-8B63-4F07F2EC0228}"/>
    <dgm:cxn modelId="{8FBA1E18-F219-4942-9AA6-4211D06D833A}" type="presOf" srcId="{EEA052AF-7C67-42A7-9ABC-45DF41468274}" destId="{DE989C0B-6624-47B5-BC3F-F17F7D00A953}" srcOrd="1" destOrd="0" presId="urn:microsoft.com/office/officeart/2005/8/layout/orgChart1"/>
    <dgm:cxn modelId="{CE3A416F-9478-44F8-858C-E30681A619BB}" type="presOf" srcId="{77D005A7-C0E1-489F-B399-8B69B035DD91}" destId="{8A33C153-4854-4511-8D5E-7920BBE79522}" srcOrd="0" destOrd="0" presId="urn:microsoft.com/office/officeart/2005/8/layout/orgChart1"/>
    <dgm:cxn modelId="{2EA9F402-1EC5-4C5F-B206-790A72D14E32}" srcId="{87B9CD53-7BBD-49FE-A0BB-F2D7349DA03E}" destId="{8DA85D34-9AEA-4904-9ABA-2DDFC2F63958}" srcOrd="3" destOrd="0" parTransId="{3C0A4D4B-EAE3-4FBB-9FA2-BE8A23254734}" sibTransId="{1B54EFA8-08BA-4646-B62B-713DB02E5415}"/>
    <dgm:cxn modelId="{5E46C151-CC12-4E62-A9C2-33E5630BFCE2}" type="presOf" srcId="{9FB8BAEC-E3A9-435E-A9CA-A9A7DF9D36B4}" destId="{8A0BEB46-6C64-4895-B6CC-60284E4939F3}" srcOrd="0" destOrd="0" presId="urn:microsoft.com/office/officeart/2005/8/layout/orgChart1"/>
    <dgm:cxn modelId="{296DA1F9-6CE9-4665-A90B-770FA659403B}" type="presOf" srcId="{481A86AF-FC7D-4ABC-BFAC-7387EFA09D9C}" destId="{720DDB2B-9103-4020-877B-57D393DE5D87}" srcOrd="1" destOrd="0" presId="urn:microsoft.com/office/officeart/2005/8/layout/orgChart1"/>
    <dgm:cxn modelId="{5F8AEE6F-183C-4C44-9C1D-D7FA8419CE6E}" type="presOf" srcId="{728B6F39-C430-45D8-BE11-D2E15B0FD7A8}" destId="{BD1E2DB6-B192-47BE-9571-C3B044C5FABE}" srcOrd="0" destOrd="0" presId="urn:microsoft.com/office/officeart/2005/8/layout/orgChart1"/>
    <dgm:cxn modelId="{20BC0720-72B3-4B9E-A286-720699E9AB45}" type="presOf" srcId="{1D1B3AD5-07F4-4D3D-930E-682E89581E8E}" destId="{AF1746FE-6EC7-4BEA-8C44-F38AE08166E1}" srcOrd="1" destOrd="0" presId="urn:microsoft.com/office/officeart/2005/8/layout/orgChart1"/>
    <dgm:cxn modelId="{3F1A160B-B530-4C58-9DB4-B66DB58706B9}" type="presOf" srcId="{694CB58C-EB16-4E64-9798-6B77C257E52A}" destId="{CF1AAE46-BC96-4829-AF98-C032BD4D240C}" srcOrd="0" destOrd="0" presId="urn:microsoft.com/office/officeart/2005/8/layout/orgChart1"/>
    <dgm:cxn modelId="{914814D1-6560-49E0-B4C5-AE9DD320C5C3}" type="presOf" srcId="{BDDEA668-6405-498E-9A5D-620A1CD11778}" destId="{D5697AC6-6CC3-49BE-935F-0BD84B7700D2}" srcOrd="1" destOrd="0" presId="urn:microsoft.com/office/officeart/2005/8/layout/orgChart1"/>
    <dgm:cxn modelId="{C62E70F9-D6F9-461C-965E-AB6ED0ED9B16}" type="presOf" srcId="{CC311F6C-AECE-4B7E-9402-FFCEC171B275}" destId="{5E119338-CEC1-4958-BB7E-A52C4E52A45A}" srcOrd="0" destOrd="0" presId="urn:microsoft.com/office/officeart/2005/8/layout/orgChart1"/>
    <dgm:cxn modelId="{B876CB1F-F2D4-48CE-8ABA-DCC3D2C9B3A8}" type="presOf" srcId="{8E739161-0740-4B79-8378-1B123F7BF075}" destId="{F9FFE1DD-178F-49E0-9CF1-2CC10C798450}" srcOrd="0" destOrd="0" presId="urn:microsoft.com/office/officeart/2005/8/layout/orgChart1"/>
    <dgm:cxn modelId="{1BD1CFAB-E419-419D-9DA2-EBDDC488BC0D}" type="presOf" srcId="{8E739161-0740-4B79-8378-1B123F7BF075}" destId="{C0D0F49B-7E49-4F03-B8C3-2213474923BF}" srcOrd="1" destOrd="0" presId="urn:microsoft.com/office/officeart/2005/8/layout/orgChart1"/>
    <dgm:cxn modelId="{E3FFD23A-7B95-484B-963A-E840E84D1FBC}" srcId="{303E017B-D62E-440B-9941-53D9909A611E}" destId="{76DB68F6-EBAD-45B1-BC42-1AC26EADF98D}" srcOrd="2" destOrd="0" parTransId="{497AA563-9D4D-4F97-B516-5BB82B92EE15}" sibTransId="{80D56CB5-F30D-4DA1-9D4B-0172BE08BC5E}"/>
    <dgm:cxn modelId="{9EF1FECF-00EE-40A5-AF8F-A5083613BB03}" type="presOf" srcId="{A02A83D7-F379-447E-8CFE-B3D3E2C1C5AB}" destId="{F1034218-620A-4E44-95B8-1F3E1271C28C}" srcOrd="0" destOrd="0" presId="urn:microsoft.com/office/officeart/2005/8/layout/orgChart1"/>
    <dgm:cxn modelId="{B145037C-0461-4A20-B39B-200EC92A200C}" type="presOf" srcId="{5D66A966-A736-4D91-8D25-1B8E5D6DF991}" destId="{C5F63AE7-6FB8-457F-B35B-C8257D21FCF4}" srcOrd="1" destOrd="0" presId="urn:microsoft.com/office/officeart/2005/8/layout/orgChart1"/>
    <dgm:cxn modelId="{503F6816-9E24-4217-B4FF-09F497E41C8D}" type="presOf" srcId="{F938D4D5-94CC-43B7-AE55-425066F2FF6D}" destId="{AD7DBD2D-E8C2-4C28-B0D3-76EF3AF7D4D7}" srcOrd="0" destOrd="0" presId="urn:microsoft.com/office/officeart/2005/8/layout/orgChart1"/>
    <dgm:cxn modelId="{2B2611B1-12CF-4166-9CCA-6EF2D69C76AD}" type="presOf" srcId="{D9F8F9E5-848C-400A-8D27-A255553E7DAA}" destId="{CD7B9104-9F28-468F-96BD-4E5C4E13E2A9}" srcOrd="0" destOrd="0" presId="urn:microsoft.com/office/officeart/2005/8/layout/orgChart1"/>
    <dgm:cxn modelId="{93B57372-88A7-49CF-9551-3E56C5D04A84}" srcId="{A2A44418-A057-4BC5-B748-5764FF82A309}" destId="{7DB87085-23A8-4FF0-9F72-E9FDCBEBC866}" srcOrd="2" destOrd="0" parTransId="{70AA2F43-B80A-4A4E-A205-C2A601A09B91}" sibTransId="{1295155D-F421-4293-91D7-BBE33C05AAE8}"/>
    <dgm:cxn modelId="{B207EC75-0DB8-49E3-8233-557D29CC74B3}" type="presOf" srcId="{B4E8539A-BA0D-4F49-8DD6-AA1F35F55929}" destId="{4F6D06B3-611D-4800-BF05-BA013FF636F9}" srcOrd="0" destOrd="0" presId="urn:microsoft.com/office/officeart/2005/8/layout/orgChart1"/>
    <dgm:cxn modelId="{E6C6D94B-B6BC-413D-A06E-E5DAD41F788A}" type="presOf" srcId="{9D4F6E57-28AB-474B-A64D-BCED3856B95E}" destId="{A6C05461-7C29-4B53-9670-487BAB9DDD8F}" srcOrd="1" destOrd="0" presId="urn:microsoft.com/office/officeart/2005/8/layout/orgChart1"/>
    <dgm:cxn modelId="{24394B57-BB42-46ED-A057-EA1F79CD9BEF}" type="presOf" srcId="{631AA367-236E-4710-AD80-62281D50DF7E}" destId="{A8BAB4E4-54DE-4E3E-AE92-40A797038E6A}" srcOrd="0" destOrd="0" presId="urn:microsoft.com/office/officeart/2005/8/layout/orgChart1"/>
    <dgm:cxn modelId="{06CA8C35-C71E-44BA-A7BE-D01863B3D805}" srcId="{A2A44418-A057-4BC5-B748-5764FF82A309}" destId="{6D3BFB40-FDBB-4ADF-B486-3518D396CBF9}" srcOrd="1" destOrd="0" parTransId="{508C6C35-37E8-4644-99C6-093BD648A710}" sibTransId="{1162A9CE-6CC6-4EB4-9ECE-AFB7365397BC}"/>
    <dgm:cxn modelId="{E1F29D10-F2E5-4505-956F-D20C6DEE22E1}" type="presOf" srcId="{F1325BE7-19F8-4437-BA97-5BEA6B272BA1}" destId="{0597674A-4BA2-4367-A3C3-7D3D0AB1F1BC}" srcOrd="0" destOrd="0" presId="urn:microsoft.com/office/officeart/2005/8/layout/orgChart1"/>
    <dgm:cxn modelId="{B2D685F8-312B-4D28-9C16-EEA849C9748C}" srcId="{6F4D046F-CFD9-4992-8ECC-3FD5268E921E}" destId="{6A00FCF2-70E3-4320-B8C0-1ECED88C1102}" srcOrd="0" destOrd="0" parTransId="{40CE9ED4-EB56-4DE0-9840-C8A078DAB2B7}" sibTransId="{09D06FE4-4447-487A-9CB8-1FF7188ACAEA}"/>
    <dgm:cxn modelId="{DE93AE2A-07D8-45EE-8A08-5F39B6A3CC68}" type="presOf" srcId="{B4BC3614-5B10-4E0A-A0F2-32FB2E1CB494}" destId="{7C4BDC72-F003-47AF-B6DE-0BC112317301}" srcOrd="0" destOrd="0" presId="urn:microsoft.com/office/officeart/2005/8/layout/orgChart1"/>
    <dgm:cxn modelId="{7E97DF04-B776-474B-B205-5726BF5C03F5}" type="presOf" srcId="{70AA2F43-B80A-4A4E-A205-C2A601A09B91}" destId="{AF355F77-E9C7-475F-AEBD-05655CC01847}" srcOrd="0" destOrd="0" presId="urn:microsoft.com/office/officeart/2005/8/layout/orgChart1"/>
    <dgm:cxn modelId="{7C29CF0F-4DEC-4271-BDF4-22A63C498119}" srcId="{FB9C8B99-13AD-4B8D-AE5F-09C3AE324F10}" destId="{481A86AF-FC7D-4ABC-BFAC-7387EFA09D9C}" srcOrd="2" destOrd="0" parTransId="{7868502E-4ABF-48FB-A039-C3A75146DB29}" sibTransId="{FF2FFACC-FA42-47CA-BFF3-D9DC38A12596}"/>
    <dgm:cxn modelId="{6EA69A22-4E05-47F8-A8A6-17698685B3FE}" type="presOf" srcId="{77A6C117-CDB3-482B-933A-163A7D591078}" destId="{52E00C11-5AA6-45E4-AB58-52E350468DA4}" srcOrd="1" destOrd="0" presId="urn:microsoft.com/office/officeart/2005/8/layout/orgChart1"/>
    <dgm:cxn modelId="{2DA221B2-967C-438F-A9D3-BDBEA6476F0C}" srcId="{A2A44418-A057-4BC5-B748-5764FF82A309}" destId="{6F4D046F-CFD9-4992-8ECC-3FD5268E921E}" srcOrd="5" destOrd="0" parTransId="{C49D03F0-E1D1-4575-BEA8-F9B4D4A7D114}" sibTransId="{DF55E182-87A9-451C-A3EB-A2E949474E29}"/>
    <dgm:cxn modelId="{32EFB596-FFD3-49DE-881A-6BC8A7357FF0}" type="presOf" srcId="{EEA052AF-7C67-42A7-9ABC-45DF41468274}" destId="{A8F1857D-D75E-44A5-A916-699B3E2CC8A9}" srcOrd="0" destOrd="0" presId="urn:microsoft.com/office/officeart/2005/8/layout/orgChart1"/>
    <dgm:cxn modelId="{B483A6BE-C910-4691-9369-8E18FE8D0D3C}" srcId="{B991FCA7-D386-4515-B577-3747E8502BFB}" destId="{B34858F4-6D14-441B-8D08-6411CA1E2154}" srcOrd="0" destOrd="0" parTransId="{33A65BDF-2406-4C2D-A1A7-4E047A5D14D1}" sibTransId="{D38E7463-9C04-4684-88E0-B38003D69EA9}"/>
    <dgm:cxn modelId="{EECB2508-A69C-4946-8A59-D4FB7327DEE9}" srcId="{6D3BFB40-FDBB-4ADF-B486-3518D396CBF9}" destId="{9D0CF5E0-6695-4829-ADFC-CD03FB42948A}" srcOrd="1" destOrd="0" parTransId="{BEC58EE8-98E7-4F20-A979-BABEB0068037}" sibTransId="{49365292-BDA8-4E3C-BC00-3BB4752D2F1C}"/>
    <dgm:cxn modelId="{8B145470-90DD-47BC-8C6B-DED70D8C9A84}" type="presOf" srcId="{9D4F6E57-28AB-474B-A64D-BCED3856B95E}" destId="{1F0845B9-C708-4267-A84F-55D9D0FC465C}" srcOrd="0" destOrd="0" presId="urn:microsoft.com/office/officeart/2005/8/layout/orgChart1"/>
    <dgm:cxn modelId="{7C8EC0A3-F5F0-4C71-98A6-AA6E13868DD9}" type="presOf" srcId="{6D3BFB40-FDBB-4ADF-B486-3518D396CBF9}" destId="{0B777F02-E870-4A13-B77D-3701325719BB}" srcOrd="0" destOrd="0" presId="urn:microsoft.com/office/officeart/2005/8/layout/orgChart1"/>
    <dgm:cxn modelId="{51CD4444-BB78-40D1-B5B9-68C48DF0C33A}" type="presOf" srcId="{BB4FEBD0-87FD-4B3C-B603-0633D16019E5}" destId="{8B3B06B3-3AE6-4627-ACCF-B2B0C09CCFFB}" srcOrd="0" destOrd="0" presId="urn:microsoft.com/office/officeart/2005/8/layout/orgChart1"/>
    <dgm:cxn modelId="{A02501FD-F670-425B-9AD6-BEF086EE4280}" type="presOf" srcId="{A2A44418-A057-4BC5-B748-5764FF82A309}" destId="{BB74B5D4-89E5-4F70-A864-1F992E06CE03}" srcOrd="0" destOrd="0" presId="urn:microsoft.com/office/officeart/2005/8/layout/orgChart1"/>
    <dgm:cxn modelId="{AE7FC416-E656-4529-BFB1-3AB55F837EF3}" type="presOf" srcId="{3C0A4D4B-EAE3-4FBB-9FA2-BE8A23254734}" destId="{4A319F64-9545-4378-A036-83AF0734B64C}" srcOrd="0" destOrd="0" presId="urn:microsoft.com/office/officeart/2005/8/layout/orgChart1"/>
    <dgm:cxn modelId="{87CF2DA4-C446-4AD6-B956-BD6059516A9D}" srcId="{E3698F22-98C6-4434-AC52-D4D2F6CCAF9F}" destId="{2B4AC0B5-514C-401A-98D6-79F9FA6EDA0D}" srcOrd="0" destOrd="0" parTransId="{5A6E8D81-AB91-4375-B208-0B2AE72344DE}" sibTransId="{80F6A0B3-5972-4508-98C2-5BA92D8C5F98}"/>
    <dgm:cxn modelId="{3B5C0B3B-0DCD-4E23-9C60-038F394D2A8B}" srcId="{1D1B3AD5-07F4-4D3D-930E-682E89581E8E}" destId="{0A3A154B-6301-4570-BF9D-4B05D1077833}" srcOrd="2" destOrd="0" parTransId="{8C1367AD-ACF5-419D-BEE0-F4A43B1C37EB}" sibTransId="{DDAA1423-584B-411B-B880-01B8773CDEC0}"/>
    <dgm:cxn modelId="{9B751F86-3C90-481F-A328-8E1195167309}" type="presOf" srcId="{B991FCA7-D386-4515-B577-3747E8502BFB}" destId="{712A9333-B3FF-44E5-AD77-BE867597762F}" srcOrd="1" destOrd="0" presId="urn:microsoft.com/office/officeart/2005/8/layout/orgChart1"/>
    <dgm:cxn modelId="{86C4D66E-C14E-4D19-B3A4-0BAB56CB5850}" type="presOf" srcId="{B3F37F94-C0CF-4AC6-A373-B34F810A97A5}" destId="{D8A3D4EB-3991-4B5B-B65F-1CD53AE2A9F1}" srcOrd="0" destOrd="0" presId="urn:microsoft.com/office/officeart/2005/8/layout/orgChart1"/>
    <dgm:cxn modelId="{2EC608F6-A7AC-417B-AF4B-4138DEB974B2}" srcId="{FB9C8B99-13AD-4B8D-AE5F-09C3AE324F10}" destId="{2479FF88-7600-4317-A17B-9AE54FD163B0}" srcOrd="1" destOrd="0" parTransId="{9FB8BAEC-E3A9-435E-A9CA-A9A7DF9D36B4}" sibTransId="{358D3066-4BDF-4F58-8057-6976EE2A0E31}"/>
    <dgm:cxn modelId="{2FDB098B-C295-472B-A458-EABA9A1640E7}" type="presOf" srcId="{4471A4AE-B55A-4EB0-87C0-F2938B428BEF}" destId="{97C91AC7-3AD6-4B8D-A85E-86B8BC59E3F9}" srcOrd="1" destOrd="0" presId="urn:microsoft.com/office/officeart/2005/8/layout/orgChart1"/>
    <dgm:cxn modelId="{B455C587-9EDC-45E9-9A09-78A160C97880}" srcId="{1D1B3AD5-07F4-4D3D-930E-682E89581E8E}" destId="{B7C2B61B-BEE1-42B5-B1C2-1925C2C1A93A}" srcOrd="1" destOrd="0" parTransId="{60E01485-5C99-461E-8168-75612E21C186}" sibTransId="{D532FC61-241B-4402-9910-D2E38DBA47F5}"/>
    <dgm:cxn modelId="{67AE93CA-7726-46A6-A1E1-AFA0AA4A1542}" type="presOf" srcId="{717E3FB0-DE91-4DB0-99CA-10986C5EF6A1}" destId="{2520E805-C61E-4916-8D0D-B82591588FEF}" srcOrd="1" destOrd="0" presId="urn:microsoft.com/office/officeart/2005/8/layout/orgChart1"/>
    <dgm:cxn modelId="{8C2ADB7D-FDCD-4361-A356-AD9AF2F502AD}" type="presOf" srcId="{D01F0862-FEA2-4BDA-8B92-F7D981185DBC}" destId="{072FBB74-490D-41FD-B572-0C9264E55275}" srcOrd="1" destOrd="0" presId="urn:microsoft.com/office/officeart/2005/8/layout/orgChart1"/>
    <dgm:cxn modelId="{F9BCC840-E960-428E-9FF8-ACFC8EB0B90A}" type="presOf" srcId="{ABFD862D-44C7-4F96-9159-21E5A8A2DBD7}" destId="{55EC3244-C628-4201-9C03-9331507932AE}" srcOrd="0" destOrd="0" presId="urn:microsoft.com/office/officeart/2005/8/layout/orgChart1"/>
    <dgm:cxn modelId="{64369130-CB57-4911-B8E9-F65C48201975}" type="presOf" srcId="{68C04B67-C934-4FD3-8EED-9222AED4D7DC}" destId="{35B0B0CA-2453-480D-904E-C85E53D8A4ED}" srcOrd="1" destOrd="0" presId="urn:microsoft.com/office/officeart/2005/8/layout/orgChart1"/>
    <dgm:cxn modelId="{7943E531-D9F7-4B16-8A27-8D72D41DE93D}" type="presOf" srcId="{7DB87085-23A8-4FF0-9F72-E9FDCBEBC866}" destId="{C4444C09-00A8-48D8-8880-5BB3989B7B06}" srcOrd="0" destOrd="0" presId="urn:microsoft.com/office/officeart/2005/8/layout/orgChart1"/>
    <dgm:cxn modelId="{3F0B6B0F-92D3-4BC1-8D14-EB4610679EDB}" type="presOf" srcId="{746B7BC0-51FD-4BB9-84B4-33C3557BB5D6}" destId="{FB5A4215-6BCF-445C-A741-2A459C41E9B5}" srcOrd="0" destOrd="0" presId="urn:microsoft.com/office/officeart/2005/8/layout/orgChart1"/>
    <dgm:cxn modelId="{197FFB19-FA50-4706-B8FA-D594FED5348F}" type="presOf" srcId="{3ED7F3E8-A780-4622-9756-6D907CACB13C}" destId="{BCC84AD0-269A-417E-9D1B-60F785D8DD78}" srcOrd="0" destOrd="0" presId="urn:microsoft.com/office/officeart/2005/8/layout/orgChart1"/>
    <dgm:cxn modelId="{8D37FB65-80FD-4A07-AB59-1EBE05274467}" type="presOf" srcId="{8BC58764-F68D-4CAF-92B1-5BB797E213F5}" destId="{0A8975D8-613B-4AE1-96EA-0DD7D2162CE2}" srcOrd="0" destOrd="0" presId="urn:microsoft.com/office/officeart/2005/8/layout/orgChart1"/>
    <dgm:cxn modelId="{C774AFD2-68FA-4E76-A8A8-61CCA0D879FC}" type="presOf" srcId="{AD98826E-B1EC-4D99-90C9-CA5839225D6C}" destId="{98723CD5-20E4-4C77-B485-0FD1C6C5E9F7}" srcOrd="1" destOrd="0" presId="urn:microsoft.com/office/officeart/2005/8/layout/orgChart1"/>
    <dgm:cxn modelId="{021C15CF-F22E-4A63-A821-5FE0245D14D3}" type="presOf" srcId="{56115D97-B141-4034-B3D1-C7ABB585FE89}" destId="{C1D4BAFC-150F-4C18-963B-9D28C715E85B}" srcOrd="1" destOrd="0" presId="urn:microsoft.com/office/officeart/2005/8/layout/orgChart1"/>
    <dgm:cxn modelId="{F4711671-A195-4C5A-984F-EF5BD3B7E3CB}" type="presOf" srcId="{AD98826E-B1EC-4D99-90C9-CA5839225D6C}" destId="{8F0E6847-2DD4-4172-8A4F-FA17DE87FF3D}" srcOrd="0" destOrd="0" presId="urn:microsoft.com/office/officeart/2005/8/layout/orgChart1"/>
    <dgm:cxn modelId="{D0AE97AF-D8AC-4BAE-A18C-ED016E42F521}" srcId="{3A358667-6A7E-4F31-A80C-E6CDAE9E10C5}" destId="{B8DA170A-E705-462C-AAED-9C08E2AA2ABC}" srcOrd="0" destOrd="0" parTransId="{62B869CC-1C1E-4721-8CFA-B09F46E6866A}" sibTransId="{F69DD44C-1563-4C96-A1DF-1A6BC72937C9}"/>
    <dgm:cxn modelId="{CC5D0853-9B9B-4197-AE9B-8D01D0F73FF6}" type="presOf" srcId="{D7523FF5-A885-49A7-BFE4-2D7F53ADE091}" destId="{2E161E65-323C-48F0-9072-A0BCC337A004}" srcOrd="0" destOrd="0" presId="urn:microsoft.com/office/officeart/2005/8/layout/orgChart1"/>
    <dgm:cxn modelId="{3B80B80C-595C-450C-8867-7C3BEF18193C}" type="presOf" srcId="{8C1367AD-ACF5-419D-BEE0-F4A43B1C37EB}" destId="{EBC2F98C-9F0E-4922-AB49-A91E605D7FD4}" srcOrd="0" destOrd="0" presId="urn:microsoft.com/office/officeart/2005/8/layout/orgChart1"/>
    <dgm:cxn modelId="{F4AC4368-D136-4EEB-AD45-AE2416D08A48}" type="presOf" srcId="{652D517E-3EA0-4464-AD94-31C99A3683DF}" destId="{A43FD8B4-5F89-4C7F-95FD-C4A0C4D78363}" srcOrd="1" destOrd="0" presId="urn:microsoft.com/office/officeart/2005/8/layout/orgChart1"/>
    <dgm:cxn modelId="{4D6A71EA-B571-4B87-B5DC-7EDB89660AF7}" type="presParOf" srcId="{E55538C3-E3A9-435D-9A78-AAC27C7ACF91}" destId="{C20A5F03-EAB7-4D30-BD15-7CC693FD3F42}" srcOrd="0" destOrd="0" presId="urn:microsoft.com/office/officeart/2005/8/layout/orgChart1"/>
    <dgm:cxn modelId="{3C6AC3FF-98C9-4D20-909B-316424687497}" type="presParOf" srcId="{C20A5F03-EAB7-4D30-BD15-7CC693FD3F42}" destId="{9D4D80C3-E207-4020-8F9B-67C4183C67EA}" srcOrd="0" destOrd="0" presId="urn:microsoft.com/office/officeart/2005/8/layout/orgChart1"/>
    <dgm:cxn modelId="{FE3DD9F9-9412-42B5-B9B3-8F811B579EF8}" type="presParOf" srcId="{9D4D80C3-E207-4020-8F9B-67C4183C67EA}" destId="{E98D5B9D-C3A9-4233-AA95-165922642D97}" srcOrd="0" destOrd="0" presId="urn:microsoft.com/office/officeart/2005/8/layout/orgChart1"/>
    <dgm:cxn modelId="{6A5EE843-AFE2-4A98-81A6-EA4523F0F6F2}" type="presParOf" srcId="{9D4D80C3-E207-4020-8F9B-67C4183C67EA}" destId="{F5997239-FA62-4428-A0AF-B91D833F3FF3}" srcOrd="1" destOrd="0" presId="urn:microsoft.com/office/officeart/2005/8/layout/orgChart1"/>
    <dgm:cxn modelId="{2275145D-6EE0-4037-9EBD-70911BDEE197}" type="presParOf" srcId="{C20A5F03-EAB7-4D30-BD15-7CC693FD3F42}" destId="{B70ABCDD-FB86-44D5-88DC-188A16BC7540}" srcOrd="1" destOrd="0" presId="urn:microsoft.com/office/officeart/2005/8/layout/orgChart1"/>
    <dgm:cxn modelId="{79ECB361-FA39-4F2A-8E2F-99A72252E546}" type="presParOf" srcId="{B70ABCDD-FB86-44D5-88DC-188A16BC7540}" destId="{CF1AAE46-BC96-4829-AF98-C032BD4D240C}" srcOrd="0" destOrd="0" presId="urn:microsoft.com/office/officeart/2005/8/layout/orgChart1"/>
    <dgm:cxn modelId="{BE39400D-2647-4C69-B132-0A94C6F4BFE8}" type="presParOf" srcId="{B70ABCDD-FB86-44D5-88DC-188A16BC7540}" destId="{48943922-0822-404E-8184-454503C7A273}" srcOrd="1" destOrd="0" presId="urn:microsoft.com/office/officeart/2005/8/layout/orgChart1"/>
    <dgm:cxn modelId="{D515C657-2AB0-4A9D-9AF1-0974EEB0BE4D}" type="presParOf" srcId="{48943922-0822-404E-8184-454503C7A273}" destId="{9BF3F39E-0DB3-4D5D-9472-88E34D4D6E34}" srcOrd="0" destOrd="0" presId="urn:microsoft.com/office/officeart/2005/8/layout/orgChart1"/>
    <dgm:cxn modelId="{698313DD-7F02-433B-B15F-953B02DE0377}" type="presParOf" srcId="{9BF3F39E-0DB3-4D5D-9472-88E34D4D6E34}" destId="{06BE999B-8D76-45F7-9D14-D833239FF361}" srcOrd="0" destOrd="0" presId="urn:microsoft.com/office/officeart/2005/8/layout/orgChart1"/>
    <dgm:cxn modelId="{CB2C4533-ED6E-4E4D-BDCD-430ACEA9FA98}" type="presParOf" srcId="{9BF3F39E-0DB3-4D5D-9472-88E34D4D6E34}" destId="{A34561C5-5187-48A8-A016-D6688C7A348D}" srcOrd="1" destOrd="0" presId="urn:microsoft.com/office/officeart/2005/8/layout/orgChart1"/>
    <dgm:cxn modelId="{E7CCF6BB-8A31-4BFF-BC3B-6B6BD8DF7560}" type="presParOf" srcId="{48943922-0822-404E-8184-454503C7A273}" destId="{EA0FCF60-2D5A-4B96-8D4B-0A7FE5158206}" srcOrd="1" destOrd="0" presId="urn:microsoft.com/office/officeart/2005/8/layout/orgChart1"/>
    <dgm:cxn modelId="{1DBD696B-94E5-440A-B13F-AF13A9253FD3}" type="presParOf" srcId="{EA0FCF60-2D5A-4B96-8D4B-0A7FE5158206}" destId="{5E119338-CEC1-4958-BB7E-A52C4E52A45A}" srcOrd="0" destOrd="0" presId="urn:microsoft.com/office/officeart/2005/8/layout/orgChart1"/>
    <dgm:cxn modelId="{A67E58E2-9FFE-4D5F-B3AA-536B52BC4A52}" type="presParOf" srcId="{EA0FCF60-2D5A-4B96-8D4B-0A7FE5158206}" destId="{96553AB5-0D5F-4F72-81E6-370030397EF5}" srcOrd="1" destOrd="0" presId="urn:microsoft.com/office/officeart/2005/8/layout/orgChart1"/>
    <dgm:cxn modelId="{D5B28A7D-9FB5-4B4F-81F2-2BFD0E2B2F43}" type="presParOf" srcId="{96553AB5-0D5F-4F72-81E6-370030397EF5}" destId="{244F5E55-083D-44A2-BEA6-F0B4734F3AC4}" srcOrd="0" destOrd="0" presId="urn:microsoft.com/office/officeart/2005/8/layout/orgChart1"/>
    <dgm:cxn modelId="{881FC40E-DAAE-4185-B999-75175D35824D}" type="presParOf" srcId="{244F5E55-083D-44A2-BEA6-F0B4734F3AC4}" destId="{30B28D4D-C92E-41E1-A0A2-1D514074DB5E}" srcOrd="0" destOrd="0" presId="urn:microsoft.com/office/officeart/2005/8/layout/orgChart1"/>
    <dgm:cxn modelId="{F8340671-72ED-43B2-8C6A-CADE9A10C078}" type="presParOf" srcId="{244F5E55-083D-44A2-BEA6-F0B4734F3AC4}" destId="{98A6E093-202F-46C7-AB22-9BF23C079D32}" srcOrd="1" destOrd="0" presId="urn:microsoft.com/office/officeart/2005/8/layout/orgChart1"/>
    <dgm:cxn modelId="{F1DE37C0-155C-47B5-B4E6-474AB9BB5619}" type="presParOf" srcId="{96553AB5-0D5F-4F72-81E6-370030397EF5}" destId="{14B90E08-AD95-4085-9547-9601C205E7A4}" srcOrd="1" destOrd="0" presId="urn:microsoft.com/office/officeart/2005/8/layout/orgChart1"/>
    <dgm:cxn modelId="{5C8904CA-BA6F-41C9-90A8-67EA839C0801}" type="presParOf" srcId="{14B90E08-AD95-4085-9547-9601C205E7A4}" destId="{955CA10F-CE55-49CE-99C7-3CD356890713}" srcOrd="0" destOrd="0" presId="urn:microsoft.com/office/officeart/2005/8/layout/orgChart1"/>
    <dgm:cxn modelId="{F754BDA0-03DD-405E-8541-4C03ABE6DADB}" type="presParOf" srcId="{14B90E08-AD95-4085-9547-9601C205E7A4}" destId="{6A9BAE74-5CDE-4253-A6EC-F46E58F9C22F}" srcOrd="1" destOrd="0" presId="urn:microsoft.com/office/officeart/2005/8/layout/orgChart1"/>
    <dgm:cxn modelId="{6C114357-BCF8-4404-98B4-DDBF31534C89}" type="presParOf" srcId="{6A9BAE74-5CDE-4253-A6EC-F46E58F9C22F}" destId="{6F8E4675-BC76-432B-AD92-B91E2D464D80}" srcOrd="0" destOrd="0" presId="urn:microsoft.com/office/officeart/2005/8/layout/orgChart1"/>
    <dgm:cxn modelId="{5287A0D9-041C-48A6-844B-E05A9DFE53E3}" type="presParOf" srcId="{6F8E4675-BC76-432B-AD92-B91E2D464D80}" destId="{9D3E58C1-902C-43F9-98C9-1D84FD99B646}" srcOrd="0" destOrd="0" presId="urn:microsoft.com/office/officeart/2005/8/layout/orgChart1"/>
    <dgm:cxn modelId="{A16D2FD2-E3B9-4E95-9178-E97F85B5F360}" type="presParOf" srcId="{6F8E4675-BC76-432B-AD92-B91E2D464D80}" destId="{52E00C11-5AA6-45E4-AB58-52E350468DA4}" srcOrd="1" destOrd="0" presId="urn:microsoft.com/office/officeart/2005/8/layout/orgChart1"/>
    <dgm:cxn modelId="{7A4E820D-41FF-4629-9253-4595EEF3A00A}" type="presParOf" srcId="{6A9BAE74-5CDE-4253-A6EC-F46E58F9C22F}" destId="{E55ADE96-C027-435C-A752-A6DBB0E37C55}" srcOrd="1" destOrd="0" presId="urn:microsoft.com/office/officeart/2005/8/layout/orgChart1"/>
    <dgm:cxn modelId="{264C216B-0FFD-43F7-8725-B221FCDF3BEB}" type="presParOf" srcId="{6A9BAE74-5CDE-4253-A6EC-F46E58F9C22F}" destId="{C882B0A9-6F53-425F-9234-6B09773C2644}" srcOrd="2" destOrd="0" presId="urn:microsoft.com/office/officeart/2005/8/layout/orgChart1"/>
    <dgm:cxn modelId="{D5FF4877-1B2D-4237-A632-D27DF2B19F71}" type="presParOf" srcId="{14B90E08-AD95-4085-9547-9601C205E7A4}" destId="{C4F5F210-09BC-4433-8C38-C25AFA2B63F1}" srcOrd="2" destOrd="0" presId="urn:microsoft.com/office/officeart/2005/8/layout/orgChart1"/>
    <dgm:cxn modelId="{E92908F6-8227-47DD-9DEF-2E0A4D290471}" type="presParOf" srcId="{14B90E08-AD95-4085-9547-9601C205E7A4}" destId="{56AE434D-2139-4BB4-B7CF-0D283270A0C0}" srcOrd="3" destOrd="0" presId="urn:microsoft.com/office/officeart/2005/8/layout/orgChart1"/>
    <dgm:cxn modelId="{61A74E02-0FCC-4C9F-A507-991B9B4979AB}" type="presParOf" srcId="{56AE434D-2139-4BB4-B7CF-0D283270A0C0}" destId="{21DFBEBB-3530-499D-92AD-E7AC86657336}" srcOrd="0" destOrd="0" presId="urn:microsoft.com/office/officeart/2005/8/layout/orgChart1"/>
    <dgm:cxn modelId="{1F0790B2-A0CE-4EAD-861D-283A4A47EFBF}" type="presParOf" srcId="{21DFBEBB-3530-499D-92AD-E7AC86657336}" destId="{02FBC408-35D9-4A8D-BC0B-8598D2AF8F09}" srcOrd="0" destOrd="0" presId="urn:microsoft.com/office/officeart/2005/8/layout/orgChart1"/>
    <dgm:cxn modelId="{472BD2C1-F581-483B-9CC3-D1FF1D67A349}" type="presParOf" srcId="{21DFBEBB-3530-499D-92AD-E7AC86657336}" destId="{A9D6C32E-426A-4684-84CF-EDBB1CFFBFED}" srcOrd="1" destOrd="0" presId="urn:microsoft.com/office/officeart/2005/8/layout/orgChart1"/>
    <dgm:cxn modelId="{1865768A-3070-4F40-B2D0-B7BC08369153}" type="presParOf" srcId="{56AE434D-2139-4BB4-B7CF-0D283270A0C0}" destId="{BD73EA15-B1B2-40E3-8D35-ADF0F79E17B7}" srcOrd="1" destOrd="0" presId="urn:microsoft.com/office/officeart/2005/8/layout/orgChart1"/>
    <dgm:cxn modelId="{EC1A6443-5197-4ED1-A82C-2EE544AC72C5}" type="presParOf" srcId="{56AE434D-2139-4BB4-B7CF-0D283270A0C0}" destId="{E4FB1CBC-D284-4979-9E81-CFC0343F99AA}" srcOrd="2" destOrd="0" presId="urn:microsoft.com/office/officeart/2005/8/layout/orgChart1"/>
    <dgm:cxn modelId="{F5B32C06-83FE-4BAC-BBAF-976D9731E69D}" type="presParOf" srcId="{14B90E08-AD95-4085-9547-9601C205E7A4}" destId="{E693D7A9-7CC7-4015-A4D2-1EA72D6ED382}" srcOrd="4" destOrd="0" presId="urn:microsoft.com/office/officeart/2005/8/layout/orgChart1"/>
    <dgm:cxn modelId="{106C01B5-A584-4EF8-A7B2-739EBD6DE2CA}" type="presParOf" srcId="{14B90E08-AD95-4085-9547-9601C205E7A4}" destId="{FABEDFDC-6874-4337-B822-A937DEF55C2C}" srcOrd="5" destOrd="0" presId="urn:microsoft.com/office/officeart/2005/8/layout/orgChart1"/>
    <dgm:cxn modelId="{DCB1CC42-42A8-481F-9DC3-D07A968712C4}" type="presParOf" srcId="{FABEDFDC-6874-4337-B822-A937DEF55C2C}" destId="{49BEF2D7-B2EE-42E3-BBE6-9105030BA845}" srcOrd="0" destOrd="0" presId="urn:microsoft.com/office/officeart/2005/8/layout/orgChart1"/>
    <dgm:cxn modelId="{BFB6429F-1FFC-4932-85B0-37119639B51E}" type="presParOf" srcId="{49BEF2D7-B2EE-42E3-BBE6-9105030BA845}" destId="{E8243DE3-72FB-4A7C-B23F-FE35600223A0}" srcOrd="0" destOrd="0" presId="urn:microsoft.com/office/officeart/2005/8/layout/orgChart1"/>
    <dgm:cxn modelId="{B7149C8E-9A48-4210-8DD7-C63B1D544F1C}" type="presParOf" srcId="{49BEF2D7-B2EE-42E3-BBE6-9105030BA845}" destId="{E70C9E16-02A5-4CA1-8E5F-4E40820C2F47}" srcOrd="1" destOrd="0" presId="urn:microsoft.com/office/officeart/2005/8/layout/orgChart1"/>
    <dgm:cxn modelId="{3C35596D-C3CA-4EF6-98CF-592E306E25B1}" type="presParOf" srcId="{FABEDFDC-6874-4337-B822-A937DEF55C2C}" destId="{37FAA4EF-5193-452B-ACAC-608737C918EF}" srcOrd="1" destOrd="0" presId="urn:microsoft.com/office/officeart/2005/8/layout/orgChart1"/>
    <dgm:cxn modelId="{38D6147A-8611-4A14-8896-8D5BF21E072F}" type="presParOf" srcId="{FABEDFDC-6874-4337-B822-A937DEF55C2C}" destId="{4D47975A-6C1D-423E-A6A0-A7B92C515382}" srcOrd="2" destOrd="0" presId="urn:microsoft.com/office/officeart/2005/8/layout/orgChart1"/>
    <dgm:cxn modelId="{F867BD64-325E-46FC-99AF-2E30E5CB2142}" type="presParOf" srcId="{14B90E08-AD95-4085-9547-9601C205E7A4}" destId="{7C4BDC72-F003-47AF-B6DE-0BC112317301}" srcOrd="6" destOrd="0" presId="urn:microsoft.com/office/officeart/2005/8/layout/orgChart1"/>
    <dgm:cxn modelId="{0051C30F-F9C4-452A-934E-CD054ADE394F}" type="presParOf" srcId="{14B90E08-AD95-4085-9547-9601C205E7A4}" destId="{D0E5A08A-EF6A-4ACF-ACE7-EC0EF0FC067B}" srcOrd="7" destOrd="0" presId="urn:microsoft.com/office/officeart/2005/8/layout/orgChart1"/>
    <dgm:cxn modelId="{CB5A35E3-AEA2-4A17-A785-5E63DC23B484}" type="presParOf" srcId="{D0E5A08A-EF6A-4ACF-ACE7-EC0EF0FC067B}" destId="{5C9EFEC9-7A08-4F97-A14C-944663DCB309}" srcOrd="0" destOrd="0" presId="urn:microsoft.com/office/officeart/2005/8/layout/orgChart1"/>
    <dgm:cxn modelId="{8870D56F-D766-4D5C-9E28-E340AE783EEB}" type="presParOf" srcId="{5C9EFEC9-7A08-4F97-A14C-944663DCB309}" destId="{A8F1857D-D75E-44A5-A916-699B3E2CC8A9}" srcOrd="0" destOrd="0" presId="urn:microsoft.com/office/officeart/2005/8/layout/orgChart1"/>
    <dgm:cxn modelId="{53C49702-1022-47F8-85DE-39F220576DBB}" type="presParOf" srcId="{5C9EFEC9-7A08-4F97-A14C-944663DCB309}" destId="{DE989C0B-6624-47B5-BC3F-F17F7D00A953}" srcOrd="1" destOrd="0" presId="urn:microsoft.com/office/officeart/2005/8/layout/orgChart1"/>
    <dgm:cxn modelId="{C6264716-597D-48CF-929A-1073E9E33F6E}" type="presParOf" srcId="{D0E5A08A-EF6A-4ACF-ACE7-EC0EF0FC067B}" destId="{896F97E0-08E3-42FA-BF57-FCF3B0CEFC66}" srcOrd="1" destOrd="0" presId="urn:microsoft.com/office/officeart/2005/8/layout/orgChart1"/>
    <dgm:cxn modelId="{3034C8DD-64FC-46B7-AD2B-D07F5F59A170}" type="presParOf" srcId="{D0E5A08A-EF6A-4ACF-ACE7-EC0EF0FC067B}" destId="{F12C9106-7EAB-4B60-970F-51456D80BAEB}" srcOrd="2" destOrd="0" presId="urn:microsoft.com/office/officeart/2005/8/layout/orgChart1"/>
    <dgm:cxn modelId="{8334E046-CDD4-4FBC-96C1-CE5EE757EADE}" type="presParOf" srcId="{96553AB5-0D5F-4F72-81E6-370030397EF5}" destId="{46DEB318-BF83-4751-A548-D1BE7D579CAE}" srcOrd="2" destOrd="0" presId="urn:microsoft.com/office/officeart/2005/8/layout/orgChart1"/>
    <dgm:cxn modelId="{4671513E-F168-4D90-9750-BDE22A20881E}" type="presParOf" srcId="{EA0FCF60-2D5A-4B96-8D4B-0A7FE5158206}" destId="{FDA9E721-0356-41CF-8FC8-0746928816A7}" srcOrd="2" destOrd="0" presId="urn:microsoft.com/office/officeart/2005/8/layout/orgChart1"/>
    <dgm:cxn modelId="{DE6FDED0-A87A-4176-90BC-F7FB14D595EC}" type="presParOf" srcId="{EA0FCF60-2D5A-4B96-8D4B-0A7FE5158206}" destId="{66963EAB-C664-4A8F-986B-755400AFD5B0}" srcOrd="3" destOrd="0" presId="urn:microsoft.com/office/officeart/2005/8/layout/orgChart1"/>
    <dgm:cxn modelId="{A5855225-2345-414A-9844-2E0666301C87}" type="presParOf" srcId="{66963EAB-C664-4A8F-986B-755400AFD5B0}" destId="{49FEF01C-2177-4D3F-BF20-FE758EDF0C4D}" srcOrd="0" destOrd="0" presId="urn:microsoft.com/office/officeart/2005/8/layout/orgChart1"/>
    <dgm:cxn modelId="{D20B1015-A27A-4620-80AB-94E2E201490A}" type="presParOf" srcId="{49FEF01C-2177-4D3F-BF20-FE758EDF0C4D}" destId="{BB74B5D4-89E5-4F70-A864-1F992E06CE03}" srcOrd="0" destOrd="0" presId="urn:microsoft.com/office/officeart/2005/8/layout/orgChart1"/>
    <dgm:cxn modelId="{EDA348C8-56F2-4C6F-814A-E072E3D902F5}" type="presParOf" srcId="{49FEF01C-2177-4D3F-BF20-FE758EDF0C4D}" destId="{09AF2B7C-4005-4F9C-8FEA-67068EF50605}" srcOrd="1" destOrd="0" presId="urn:microsoft.com/office/officeart/2005/8/layout/orgChart1"/>
    <dgm:cxn modelId="{E5B92DAA-BD4F-4A09-BFF7-173FCFA23AFF}" type="presParOf" srcId="{66963EAB-C664-4A8F-986B-755400AFD5B0}" destId="{1C61AC8A-604B-4D7C-BADB-C574B03E9293}" srcOrd="1" destOrd="0" presId="urn:microsoft.com/office/officeart/2005/8/layout/orgChart1"/>
    <dgm:cxn modelId="{590706D5-95E3-4FD1-85F2-E46B1C5C59B3}" type="presParOf" srcId="{1C61AC8A-604B-4D7C-BADB-C574B03E9293}" destId="{923805C6-587C-4685-B610-2D87F732B0EF}" srcOrd="0" destOrd="0" presId="urn:microsoft.com/office/officeart/2005/8/layout/orgChart1"/>
    <dgm:cxn modelId="{B4A09A3C-9EB2-4219-B205-0BA2F0D06222}" type="presParOf" srcId="{1C61AC8A-604B-4D7C-BADB-C574B03E9293}" destId="{8D0B165D-9C3C-46E5-80EC-811C9409D784}" srcOrd="1" destOrd="0" presId="urn:microsoft.com/office/officeart/2005/8/layout/orgChart1"/>
    <dgm:cxn modelId="{05CF38F0-6535-4056-A237-3326DCDB7CC0}" type="presParOf" srcId="{8D0B165D-9C3C-46E5-80EC-811C9409D784}" destId="{3CB3D98F-03C8-43B3-A89F-F95658B31480}" srcOrd="0" destOrd="0" presId="urn:microsoft.com/office/officeart/2005/8/layout/orgChart1"/>
    <dgm:cxn modelId="{F1629213-1B3C-4FFF-A7E2-326749C00A25}" type="presParOf" srcId="{3CB3D98F-03C8-43B3-A89F-F95658B31480}" destId="{1F0845B9-C708-4267-A84F-55D9D0FC465C}" srcOrd="0" destOrd="0" presId="urn:microsoft.com/office/officeart/2005/8/layout/orgChart1"/>
    <dgm:cxn modelId="{486E056A-3423-459C-90F5-5354DDC965ED}" type="presParOf" srcId="{3CB3D98F-03C8-43B3-A89F-F95658B31480}" destId="{A6C05461-7C29-4B53-9670-487BAB9DDD8F}" srcOrd="1" destOrd="0" presId="urn:microsoft.com/office/officeart/2005/8/layout/orgChart1"/>
    <dgm:cxn modelId="{A09F53B2-5672-4770-9A56-A77006BFBA82}" type="presParOf" srcId="{8D0B165D-9C3C-46E5-80EC-811C9409D784}" destId="{59119ED9-2725-4730-9944-FFADEDB1FB47}" srcOrd="1" destOrd="0" presId="urn:microsoft.com/office/officeart/2005/8/layout/orgChart1"/>
    <dgm:cxn modelId="{9A505B86-4A25-4A78-8BFA-1E1F13E03376}" type="presParOf" srcId="{59119ED9-2725-4730-9944-FFADEDB1FB47}" destId="{8C7DE6B1-2D19-44F8-AED2-BCF39CA4DF83}" srcOrd="0" destOrd="0" presId="urn:microsoft.com/office/officeart/2005/8/layout/orgChart1"/>
    <dgm:cxn modelId="{23E6B240-8A00-415A-934C-42B92D5770E1}" type="presParOf" srcId="{59119ED9-2725-4730-9944-FFADEDB1FB47}" destId="{A011DE76-67C2-4282-ADEE-258A27C8CAEB}" srcOrd="1" destOrd="0" presId="urn:microsoft.com/office/officeart/2005/8/layout/orgChart1"/>
    <dgm:cxn modelId="{82EF574E-153C-47E9-BDD0-EC62477CEDD4}" type="presParOf" srcId="{A011DE76-67C2-4282-ADEE-258A27C8CAEB}" destId="{3BD5E43E-1778-4A84-A1C6-DA3948E64C9B}" srcOrd="0" destOrd="0" presId="urn:microsoft.com/office/officeart/2005/8/layout/orgChart1"/>
    <dgm:cxn modelId="{A2BDEDC9-F45C-4FCF-843B-33BF3E24408B}" type="presParOf" srcId="{3BD5E43E-1778-4A84-A1C6-DA3948E64C9B}" destId="{3406A426-C39B-45CA-A1B2-1F8B9E72D9FB}" srcOrd="0" destOrd="0" presId="urn:microsoft.com/office/officeart/2005/8/layout/orgChart1"/>
    <dgm:cxn modelId="{30D64301-58B2-49C6-BA42-642180005D60}" type="presParOf" srcId="{3BD5E43E-1778-4A84-A1C6-DA3948E64C9B}" destId="{C1D4BAFC-150F-4C18-963B-9D28C715E85B}" srcOrd="1" destOrd="0" presId="urn:microsoft.com/office/officeart/2005/8/layout/orgChart1"/>
    <dgm:cxn modelId="{6549E155-F9EF-40A0-A1F2-0252FD2B148C}" type="presParOf" srcId="{A011DE76-67C2-4282-ADEE-258A27C8CAEB}" destId="{1B2CE12F-0DDF-46C3-A769-4F699CF6536F}" srcOrd="1" destOrd="0" presId="urn:microsoft.com/office/officeart/2005/8/layout/orgChart1"/>
    <dgm:cxn modelId="{1FB58AF5-8FAC-4CDF-B940-19BDA244C30C}" type="presParOf" srcId="{A011DE76-67C2-4282-ADEE-258A27C8CAEB}" destId="{216F2C47-7938-42CA-B7BF-6B41978C2A15}" srcOrd="2" destOrd="0" presId="urn:microsoft.com/office/officeart/2005/8/layout/orgChart1"/>
    <dgm:cxn modelId="{2B411CFF-1080-4BD7-8290-23AAFEA0180F}" type="presParOf" srcId="{59119ED9-2725-4730-9944-FFADEDB1FB47}" destId="{808A9373-1F84-4C3A-BE7E-212B0B3ADE3B}" srcOrd="2" destOrd="0" presId="urn:microsoft.com/office/officeart/2005/8/layout/orgChart1"/>
    <dgm:cxn modelId="{9D6CE28D-B295-4FFB-89D0-1B9C0919440F}" type="presParOf" srcId="{59119ED9-2725-4730-9944-FFADEDB1FB47}" destId="{38BD6CE2-7BC2-4764-8293-44F04544A4D2}" srcOrd="3" destOrd="0" presId="urn:microsoft.com/office/officeart/2005/8/layout/orgChart1"/>
    <dgm:cxn modelId="{F9786058-119C-4C11-9E21-6CB2E1B017AC}" type="presParOf" srcId="{38BD6CE2-7BC2-4764-8293-44F04544A4D2}" destId="{C1FA1B4F-8D2A-4AE4-AF7E-D2298F8E8E22}" srcOrd="0" destOrd="0" presId="urn:microsoft.com/office/officeart/2005/8/layout/orgChart1"/>
    <dgm:cxn modelId="{2D3CFC57-AC91-4066-9965-D927E5349DD4}" type="presParOf" srcId="{C1FA1B4F-8D2A-4AE4-AF7E-D2298F8E8E22}" destId="{F31EFE11-D40B-4060-82FE-C9482B5D68A3}" srcOrd="0" destOrd="0" presId="urn:microsoft.com/office/officeart/2005/8/layout/orgChart1"/>
    <dgm:cxn modelId="{35171A58-87BB-44D8-9367-9CC8DAD00079}" type="presParOf" srcId="{C1FA1B4F-8D2A-4AE4-AF7E-D2298F8E8E22}" destId="{6D96B2B5-FD3D-49EA-A603-DDA2058A806E}" srcOrd="1" destOrd="0" presId="urn:microsoft.com/office/officeart/2005/8/layout/orgChart1"/>
    <dgm:cxn modelId="{C39B1618-B5C5-496F-9CB5-CE03632DC78D}" type="presParOf" srcId="{38BD6CE2-7BC2-4764-8293-44F04544A4D2}" destId="{D2EDC887-959B-4F93-854D-35CC4365773A}" srcOrd="1" destOrd="0" presId="urn:microsoft.com/office/officeart/2005/8/layout/orgChart1"/>
    <dgm:cxn modelId="{A89F64B5-64E3-4D00-ABCC-4BEED15CF649}" type="presParOf" srcId="{38BD6CE2-7BC2-4764-8293-44F04544A4D2}" destId="{BE66536B-537D-4175-BAB3-893BE1FA678E}" srcOrd="2" destOrd="0" presId="urn:microsoft.com/office/officeart/2005/8/layout/orgChart1"/>
    <dgm:cxn modelId="{BB87C5D1-5282-44CE-B372-11BE079B76E6}" type="presParOf" srcId="{59119ED9-2725-4730-9944-FFADEDB1FB47}" destId="{9E458D3B-A076-4F40-ABEC-0066F45345C4}" srcOrd="4" destOrd="0" presId="urn:microsoft.com/office/officeart/2005/8/layout/orgChart1"/>
    <dgm:cxn modelId="{CA5C87B3-7F37-47FB-BEAF-47D991745A7F}" type="presParOf" srcId="{59119ED9-2725-4730-9944-FFADEDB1FB47}" destId="{DBA1FA66-D606-428C-9B76-39391E74CD96}" srcOrd="5" destOrd="0" presId="urn:microsoft.com/office/officeart/2005/8/layout/orgChart1"/>
    <dgm:cxn modelId="{7FA49538-587C-4682-AAB9-633BC0141A41}" type="presParOf" srcId="{DBA1FA66-D606-428C-9B76-39391E74CD96}" destId="{A82922EE-849D-4A8B-9EE6-35C40E728826}" srcOrd="0" destOrd="0" presId="urn:microsoft.com/office/officeart/2005/8/layout/orgChart1"/>
    <dgm:cxn modelId="{7A90D530-FB41-4858-93ED-9BABC6101544}" type="presParOf" srcId="{A82922EE-849D-4A8B-9EE6-35C40E728826}" destId="{6DCDD900-550C-49BF-B411-DCDEA8BB1AEA}" srcOrd="0" destOrd="0" presId="urn:microsoft.com/office/officeart/2005/8/layout/orgChart1"/>
    <dgm:cxn modelId="{09E2B6F6-DE73-4DC6-B577-610C67268EEF}" type="presParOf" srcId="{A82922EE-849D-4A8B-9EE6-35C40E728826}" destId="{D5697AC6-6CC3-49BE-935F-0BD84B7700D2}" srcOrd="1" destOrd="0" presId="urn:microsoft.com/office/officeart/2005/8/layout/orgChart1"/>
    <dgm:cxn modelId="{10EE8793-36A7-433A-9721-370050838C99}" type="presParOf" srcId="{DBA1FA66-D606-428C-9B76-39391E74CD96}" destId="{90CA4B44-DF8C-4C94-A26C-0A02E7B722AB}" srcOrd="1" destOrd="0" presId="urn:microsoft.com/office/officeart/2005/8/layout/orgChart1"/>
    <dgm:cxn modelId="{0F722642-1DCC-4182-9987-CE4CC232EDB6}" type="presParOf" srcId="{DBA1FA66-D606-428C-9B76-39391E74CD96}" destId="{ECC7D618-66C9-404D-B729-B2630728B1F0}" srcOrd="2" destOrd="0" presId="urn:microsoft.com/office/officeart/2005/8/layout/orgChart1"/>
    <dgm:cxn modelId="{012991BC-2FAB-42B9-95A1-14D9B0BD81F0}" type="presParOf" srcId="{59119ED9-2725-4730-9944-FFADEDB1FB47}" destId="{A86431CF-6CD0-4EEE-A08D-824A526B3ED1}" srcOrd="6" destOrd="0" presId="urn:microsoft.com/office/officeart/2005/8/layout/orgChart1"/>
    <dgm:cxn modelId="{7A1A046E-7C50-461A-BA00-89E0D924D74E}" type="presParOf" srcId="{59119ED9-2725-4730-9944-FFADEDB1FB47}" destId="{728D0844-1B7E-4055-A82B-E3F0555227D5}" srcOrd="7" destOrd="0" presId="urn:microsoft.com/office/officeart/2005/8/layout/orgChart1"/>
    <dgm:cxn modelId="{71DFA629-2120-4E67-B19E-0F32A6EE80B9}" type="presParOf" srcId="{728D0844-1B7E-4055-A82B-E3F0555227D5}" destId="{6C27F6C3-390A-4420-995D-5B8852B091C2}" srcOrd="0" destOrd="0" presId="urn:microsoft.com/office/officeart/2005/8/layout/orgChart1"/>
    <dgm:cxn modelId="{F8396761-2663-4356-9E5E-3FE8E7C584D2}" type="presParOf" srcId="{6C27F6C3-390A-4420-995D-5B8852B091C2}" destId="{F2CA8951-7D9D-468E-8A2A-1F6A1E42C700}" srcOrd="0" destOrd="0" presId="urn:microsoft.com/office/officeart/2005/8/layout/orgChart1"/>
    <dgm:cxn modelId="{4CED3DB1-B74A-4B17-8EBB-AA65D0D77EAB}" type="presParOf" srcId="{6C27F6C3-390A-4420-995D-5B8852B091C2}" destId="{792107FC-C4F4-456E-9AF6-2A8310F90D3D}" srcOrd="1" destOrd="0" presId="urn:microsoft.com/office/officeart/2005/8/layout/orgChart1"/>
    <dgm:cxn modelId="{2F4C2B86-1068-4862-B4BC-DF0DB2646F12}" type="presParOf" srcId="{728D0844-1B7E-4055-A82B-E3F0555227D5}" destId="{217B4963-EA92-4E16-8076-412CD85C5660}" srcOrd="1" destOrd="0" presId="urn:microsoft.com/office/officeart/2005/8/layout/orgChart1"/>
    <dgm:cxn modelId="{08AAF346-2DCD-4CFF-A5DD-F54D6076EF72}" type="presParOf" srcId="{728D0844-1B7E-4055-A82B-E3F0555227D5}" destId="{8081BF37-F6D1-470F-B327-EB82D0F67834}" srcOrd="2" destOrd="0" presId="urn:microsoft.com/office/officeart/2005/8/layout/orgChart1"/>
    <dgm:cxn modelId="{130DC4A6-1AEE-4D11-95D4-899C56E3FEC6}" type="presParOf" srcId="{8D0B165D-9C3C-46E5-80EC-811C9409D784}" destId="{846BEDC3-A8C9-40CE-9A97-D5EF0CCA16FE}" srcOrd="2" destOrd="0" presId="urn:microsoft.com/office/officeart/2005/8/layout/orgChart1"/>
    <dgm:cxn modelId="{BB550E00-E543-4E21-8716-23EC11E83094}" type="presParOf" srcId="{1C61AC8A-604B-4D7C-BADB-C574B03E9293}" destId="{438C2CB6-64AE-4B71-BA2B-0984F39C062F}" srcOrd="2" destOrd="0" presId="urn:microsoft.com/office/officeart/2005/8/layout/orgChart1"/>
    <dgm:cxn modelId="{515484AD-A858-4781-BC45-608F7722FBFB}" type="presParOf" srcId="{1C61AC8A-604B-4D7C-BADB-C574B03E9293}" destId="{1EA0713A-F511-46B9-841A-C40CFE15D0E0}" srcOrd="3" destOrd="0" presId="urn:microsoft.com/office/officeart/2005/8/layout/orgChart1"/>
    <dgm:cxn modelId="{1FA36F35-03CA-4C16-83E4-F818C3EB32B8}" type="presParOf" srcId="{1EA0713A-F511-46B9-841A-C40CFE15D0E0}" destId="{6AD3833B-9DC8-405B-85EC-351106E1E0DC}" srcOrd="0" destOrd="0" presId="urn:microsoft.com/office/officeart/2005/8/layout/orgChart1"/>
    <dgm:cxn modelId="{B9856A84-3C5A-44A3-8C59-717B406E71FE}" type="presParOf" srcId="{6AD3833B-9DC8-405B-85EC-351106E1E0DC}" destId="{0B777F02-E870-4A13-B77D-3701325719BB}" srcOrd="0" destOrd="0" presId="urn:microsoft.com/office/officeart/2005/8/layout/orgChart1"/>
    <dgm:cxn modelId="{31731118-2A05-4D83-A7B5-1E5E37D70AF6}" type="presParOf" srcId="{6AD3833B-9DC8-405B-85EC-351106E1E0DC}" destId="{1C94C6C4-FB5A-4128-BFD8-B4A1A61A390E}" srcOrd="1" destOrd="0" presId="urn:microsoft.com/office/officeart/2005/8/layout/orgChart1"/>
    <dgm:cxn modelId="{7B4B8464-D85F-42C6-9AEB-3791A52FB18B}" type="presParOf" srcId="{1EA0713A-F511-46B9-841A-C40CFE15D0E0}" destId="{CCF3CC7F-3D78-4A9E-9D56-D987782A9145}" srcOrd="1" destOrd="0" presId="urn:microsoft.com/office/officeart/2005/8/layout/orgChart1"/>
    <dgm:cxn modelId="{09573F6A-A249-4354-B0F1-A3C743CE83DF}" type="presParOf" srcId="{CCF3CC7F-3D78-4A9E-9D56-D987782A9145}" destId="{A5FD003B-1D34-4470-98BD-0E6759AF108B}" srcOrd="0" destOrd="0" presId="urn:microsoft.com/office/officeart/2005/8/layout/orgChart1"/>
    <dgm:cxn modelId="{058C6044-5D18-4100-8D2F-765A9CAD3A0A}" type="presParOf" srcId="{CCF3CC7F-3D78-4A9E-9D56-D987782A9145}" destId="{3B411819-C694-4CAC-9539-C194906C32FA}" srcOrd="1" destOrd="0" presId="urn:microsoft.com/office/officeart/2005/8/layout/orgChart1"/>
    <dgm:cxn modelId="{DCA17E59-A51B-4362-8917-D91CB9D52BE0}" type="presParOf" srcId="{3B411819-C694-4CAC-9539-C194906C32FA}" destId="{02E30DF1-A04A-41F6-9E4D-C435531B0AEE}" srcOrd="0" destOrd="0" presId="urn:microsoft.com/office/officeart/2005/8/layout/orgChart1"/>
    <dgm:cxn modelId="{B1E2FBF9-ED15-4B63-A82D-109F83C19CC9}" type="presParOf" srcId="{02E30DF1-A04A-41F6-9E4D-C435531B0AEE}" destId="{2335C7C6-43A2-4348-A91F-0E456B61402E}" srcOrd="0" destOrd="0" presId="urn:microsoft.com/office/officeart/2005/8/layout/orgChart1"/>
    <dgm:cxn modelId="{2971F092-2641-4522-AA92-BA50DEA9DB96}" type="presParOf" srcId="{02E30DF1-A04A-41F6-9E4D-C435531B0AEE}" destId="{B4103D8E-CD23-4130-8611-D4B5F6344296}" srcOrd="1" destOrd="0" presId="urn:microsoft.com/office/officeart/2005/8/layout/orgChart1"/>
    <dgm:cxn modelId="{6ECF34EE-0ABA-4567-8C4C-318E9EC17B71}" type="presParOf" srcId="{3B411819-C694-4CAC-9539-C194906C32FA}" destId="{39E8F436-D112-45EF-9E3E-35359FB6B062}" srcOrd="1" destOrd="0" presId="urn:microsoft.com/office/officeart/2005/8/layout/orgChart1"/>
    <dgm:cxn modelId="{D34F1035-5937-4B86-A375-46A1B2A0D6E6}" type="presParOf" srcId="{3B411819-C694-4CAC-9539-C194906C32FA}" destId="{D9B869E7-C983-4E58-A317-860C20B5A23C}" srcOrd="2" destOrd="0" presId="urn:microsoft.com/office/officeart/2005/8/layout/orgChart1"/>
    <dgm:cxn modelId="{4D74AA66-662F-49E3-A52D-846D8A7487EA}" type="presParOf" srcId="{CCF3CC7F-3D78-4A9E-9D56-D987782A9145}" destId="{84BF515E-BBA2-4B6E-BCAC-9A1E45772135}" srcOrd="2" destOrd="0" presId="urn:microsoft.com/office/officeart/2005/8/layout/orgChart1"/>
    <dgm:cxn modelId="{CE0EF595-4FD3-4946-8016-19049EFCEAF2}" type="presParOf" srcId="{CCF3CC7F-3D78-4A9E-9D56-D987782A9145}" destId="{5BEDB86F-ECFE-4D2F-B748-400A8A6A2153}" srcOrd="3" destOrd="0" presId="urn:microsoft.com/office/officeart/2005/8/layout/orgChart1"/>
    <dgm:cxn modelId="{3CE3D32F-EAEF-4144-AEB9-0AB3712B60D5}" type="presParOf" srcId="{5BEDB86F-ECFE-4D2F-B748-400A8A6A2153}" destId="{59EA9AD1-DF23-43D6-A95B-322706415BB2}" srcOrd="0" destOrd="0" presId="urn:microsoft.com/office/officeart/2005/8/layout/orgChart1"/>
    <dgm:cxn modelId="{05CFFEA3-0BBE-4C65-BE6E-E75F09BC4896}" type="presParOf" srcId="{59EA9AD1-DF23-43D6-A95B-322706415BB2}" destId="{69FF7A11-83F6-4720-8FD3-541B999486FF}" srcOrd="0" destOrd="0" presId="urn:microsoft.com/office/officeart/2005/8/layout/orgChart1"/>
    <dgm:cxn modelId="{C023A68D-8BF4-4079-AE2B-15AF7E95267D}" type="presParOf" srcId="{59EA9AD1-DF23-43D6-A95B-322706415BB2}" destId="{584677AE-DC83-4064-8405-9C466F1B08FE}" srcOrd="1" destOrd="0" presId="urn:microsoft.com/office/officeart/2005/8/layout/orgChart1"/>
    <dgm:cxn modelId="{99BB2998-F932-46BB-991C-97CAFE95C49D}" type="presParOf" srcId="{5BEDB86F-ECFE-4D2F-B748-400A8A6A2153}" destId="{E68361CF-D802-4417-9CDF-DE813C0E55A1}" srcOrd="1" destOrd="0" presId="urn:microsoft.com/office/officeart/2005/8/layout/orgChart1"/>
    <dgm:cxn modelId="{2FC036EE-043F-4032-915B-709FBCDF666D}" type="presParOf" srcId="{5BEDB86F-ECFE-4D2F-B748-400A8A6A2153}" destId="{CAF2B857-87B3-4490-A393-B6E575244701}" srcOrd="2" destOrd="0" presId="urn:microsoft.com/office/officeart/2005/8/layout/orgChart1"/>
    <dgm:cxn modelId="{8A8630F9-1F4C-4624-B79A-4CACD05D1BEE}" type="presParOf" srcId="{1EA0713A-F511-46B9-841A-C40CFE15D0E0}" destId="{DA5481BE-6EA6-495B-8F7B-605F5B086BD6}" srcOrd="2" destOrd="0" presId="urn:microsoft.com/office/officeart/2005/8/layout/orgChart1"/>
    <dgm:cxn modelId="{527CA957-6FD5-4C52-ADE7-568284CC10B1}" type="presParOf" srcId="{1C61AC8A-604B-4D7C-BADB-C574B03E9293}" destId="{AF355F77-E9C7-475F-AEBD-05655CC01847}" srcOrd="4" destOrd="0" presId="urn:microsoft.com/office/officeart/2005/8/layout/orgChart1"/>
    <dgm:cxn modelId="{D42896B3-A284-4FEF-83F2-5066432939B4}" type="presParOf" srcId="{1C61AC8A-604B-4D7C-BADB-C574B03E9293}" destId="{828A843B-1745-40CB-A2D4-63481E9BBBE6}" srcOrd="5" destOrd="0" presId="urn:microsoft.com/office/officeart/2005/8/layout/orgChart1"/>
    <dgm:cxn modelId="{50EFCB78-C97F-4F32-B3E1-93FB68F9A845}" type="presParOf" srcId="{828A843B-1745-40CB-A2D4-63481E9BBBE6}" destId="{592ED965-6338-4BE9-A284-580AA31A707E}" srcOrd="0" destOrd="0" presId="urn:microsoft.com/office/officeart/2005/8/layout/orgChart1"/>
    <dgm:cxn modelId="{7B57E18B-6568-4DC2-9D9E-8D88214CCF86}" type="presParOf" srcId="{592ED965-6338-4BE9-A284-580AA31A707E}" destId="{C4444C09-00A8-48D8-8880-5BB3989B7B06}" srcOrd="0" destOrd="0" presId="urn:microsoft.com/office/officeart/2005/8/layout/orgChart1"/>
    <dgm:cxn modelId="{0A5DDB59-B8E6-4D16-9482-80D681FD455D}" type="presParOf" srcId="{592ED965-6338-4BE9-A284-580AA31A707E}" destId="{5175257A-67E6-44A5-85CC-21DD4BB432DE}" srcOrd="1" destOrd="0" presId="urn:microsoft.com/office/officeart/2005/8/layout/orgChart1"/>
    <dgm:cxn modelId="{689A2D11-CDE3-4655-B581-66E8C8EFDC50}" type="presParOf" srcId="{828A843B-1745-40CB-A2D4-63481E9BBBE6}" destId="{63D2E134-21E0-454F-9184-97C2EB6EE84E}" srcOrd="1" destOrd="0" presId="urn:microsoft.com/office/officeart/2005/8/layout/orgChart1"/>
    <dgm:cxn modelId="{687CB897-CC53-4F98-8A57-706AA8B2D2CC}" type="presParOf" srcId="{63D2E134-21E0-454F-9184-97C2EB6EE84E}" destId="{4DE83672-31C3-4B38-A3D9-F603B6DA81F9}" srcOrd="0" destOrd="0" presId="urn:microsoft.com/office/officeart/2005/8/layout/orgChart1"/>
    <dgm:cxn modelId="{F77443BD-3370-4559-ACAE-11BEA0403014}" type="presParOf" srcId="{63D2E134-21E0-454F-9184-97C2EB6EE84E}" destId="{75839417-3528-4EF1-95D1-822E50C48EAC}" srcOrd="1" destOrd="0" presId="urn:microsoft.com/office/officeart/2005/8/layout/orgChart1"/>
    <dgm:cxn modelId="{41C87DAB-E4FC-4E97-9407-C85DDE140E08}" type="presParOf" srcId="{75839417-3528-4EF1-95D1-822E50C48EAC}" destId="{1CB45146-C00F-456E-BE5A-49B6DAFF5022}" srcOrd="0" destOrd="0" presId="urn:microsoft.com/office/officeart/2005/8/layout/orgChart1"/>
    <dgm:cxn modelId="{01723AC5-5409-462C-B433-F69A23ABB6F4}" type="presParOf" srcId="{1CB45146-C00F-456E-BE5A-49B6DAFF5022}" destId="{84DC72FC-D1AB-4959-8F74-A7198B0FC73C}" srcOrd="0" destOrd="0" presId="urn:microsoft.com/office/officeart/2005/8/layout/orgChart1"/>
    <dgm:cxn modelId="{81D8FE51-1F3A-4546-A9C0-95A000E948C4}" type="presParOf" srcId="{1CB45146-C00F-456E-BE5A-49B6DAFF5022}" destId="{63D6A211-86D5-46EE-B509-AA511425F9D3}" srcOrd="1" destOrd="0" presId="urn:microsoft.com/office/officeart/2005/8/layout/orgChart1"/>
    <dgm:cxn modelId="{7063BFB6-415B-4176-A977-DD37FE61CB29}" type="presParOf" srcId="{75839417-3528-4EF1-95D1-822E50C48EAC}" destId="{D269C39E-24FC-4A4B-B17F-BE3B70D79C68}" srcOrd="1" destOrd="0" presId="urn:microsoft.com/office/officeart/2005/8/layout/orgChart1"/>
    <dgm:cxn modelId="{1DF7B8CE-3DE4-4D88-A8A2-1F9CCD6998FC}" type="presParOf" srcId="{75839417-3528-4EF1-95D1-822E50C48EAC}" destId="{24591B93-D2FB-4975-87EC-6E91C12B074C}" srcOrd="2" destOrd="0" presId="urn:microsoft.com/office/officeart/2005/8/layout/orgChart1"/>
    <dgm:cxn modelId="{9CC377E6-8324-44A4-B12B-856C9861DE30}" type="presParOf" srcId="{63D2E134-21E0-454F-9184-97C2EB6EE84E}" destId="{26D0F1D2-E5E6-4FAD-B20F-31C809B7106D}" srcOrd="2" destOrd="0" presId="urn:microsoft.com/office/officeart/2005/8/layout/orgChart1"/>
    <dgm:cxn modelId="{C03F646E-1895-44AF-A444-FB312093611A}" type="presParOf" srcId="{63D2E134-21E0-454F-9184-97C2EB6EE84E}" destId="{4BBAFB36-46A5-41A4-8F90-FF1667A6CD12}" srcOrd="3" destOrd="0" presId="urn:microsoft.com/office/officeart/2005/8/layout/orgChart1"/>
    <dgm:cxn modelId="{2D7E073A-7B50-48D4-B43F-9FF4DF5D6C43}" type="presParOf" srcId="{4BBAFB36-46A5-41A4-8F90-FF1667A6CD12}" destId="{4D165ACB-B79A-442E-9BFB-8BFBEF6EA06F}" srcOrd="0" destOrd="0" presId="urn:microsoft.com/office/officeart/2005/8/layout/orgChart1"/>
    <dgm:cxn modelId="{0851EB66-534B-4A67-AC07-719E90325807}" type="presParOf" srcId="{4D165ACB-B79A-442E-9BFB-8BFBEF6EA06F}" destId="{A1E1BBF7-ECC4-4F46-B7AE-CE10B779868D}" srcOrd="0" destOrd="0" presId="urn:microsoft.com/office/officeart/2005/8/layout/orgChart1"/>
    <dgm:cxn modelId="{38F6434D-29BA-4D93-923D-028A100687B0}" type="presParOf" srcId="{4D165ACB-B79A-442E-9BFB-8BFBEF6EA06F}" destId="{C5F63AE7-6FB8-457F-B35B-C8257D21FCF4}" srcOrd="1" destOrd="0" presId="urn:microsoft.com/office/officeart/2005/8/layout/orgChart1"/>
    <dgm:cxn modelId="{B5353743-06FE-4DCB-89E3-7A18A8036DEC}" type="presParOf" srcId="{4BBAFB36-46A5-41A4-8F90-FF1667A6CD12}" destId="{F58031CA-032D-4EEF-9D6B-65AA8C347792}" srcOrd="1" destOrd="0" presId="urn:microsoft.com/office/officeart/2005/8/layout/orgChart1"/>
    <dgm:cxn modelId="{933B6AD1-BD3B-4D25-A87B-B167710CE2FF}" type="presParOf" srcId="{4BBAFB36-46A5-41A4-8F90-FF1667A6CD12}" destId="{78378E66-F9A1-4C22-A965-F38AE328CFB7}" srcOrd="2" destOrd="0" presId="urn:microsoft.com/office/officeart/2005/8/layout/orgChart1"/>
    <dgm:cxn modelId="{0F5BC8A1-44E2-4F4F-9A20-4C1C20594EF1}" type="presParOf" srcId="{63D2E134-21E0-454F-9184-97C2EB6EE84E}" destId="{6F526863-B2FA-4E00-B935-5D407C6FB3E8}" srcOrd="4" destOrd="0" presId="urn:microsoft.com/office/officeart/2005/8/layout/orgChart1"/>
    <dgm:cxn modelId="{5C4255C3-DF9F-4879-99FB-33173C312509}" type="presParOf" srcId="{63D2E134-21E0-454F-9184-97C2EB6EE84E}" destId="{35057055-C866-4937-B4E5-BAA932C9E00B}" srcOrd="5" destOrd="0" presId="urn:microsoft.com/office/officeart/2005/8/layout/orgChart1"/>
    <dgm:cxn modelId="{35DF2FC0-A5FC-449D-A72B-AC75C61755B2}" type="presParOf" srcId="{35057055-C866-4937-B4E5-BAA932C9E00B}" destId="{7C6FB341-D3F5-4DD0-BCB2-F6178A717A11}" srcOrd="0" destOrd="0" presId="urn:microsoft.com/office/officeart/2005/8/layout/orgChart1"/>
    <dgm:cxn modelId="{F6EFA32E-3321-43C8-9B36-2AEB31031E35}" type="presParOf" srcId="{7C6FB341-D3F5-4DD0-BCB2-F6178A717A11}" destId="{90FCA2F8-EF6F-43D1-BDF8-7EDDABF7DAB9}" srcOrd="0" destOrd="0" presId="urn:microsoft.com/office/officeart/2005/8/layout/orgChart1"/>
    <dgm:cxn modelId="{B126FF75-72BD-4471-9D94-30E6B232F92C}" type="presParOf" srcId="{7C6FB341-D3F5-4DD0-BCB2-F6178A717A11}" destId="{17076BC5-E795-4FF9-89F0-887D64E46393}" srcOrd="1" destOrd="0" presId="urn:microsoft.com/office/officeart/2005/8/layout/orgChart1"/>
    <dgm:cxn modelId="{2303D68A-5E37-4714-8C21-5C596A7668C8}" type="presParOf" srcId="{35057055-C866-4937-B4E5-BAA932C9E00B}" destId="{ECAF60C9-3E70-4D8C-AB80-39F93A4BC227}" srcOrd="1" destOrd="0" presId="urn:microsoft.com/office/officeart/2005/8/layout/orgChart1"/>
    <dgm:cxn modelId="{6D946D40-63FA-4F74-88BB-EB7D4B35E5D0}" type="presParOf" srcId="{35057055-C866-4937-B4E5-BAA932C9E00B}" destId="{562F93F3-9B10-4B72-A2E5-525A514EEAC2}" srcOrd="2" destOrd="0" presId="urn:microsoft.com/office/officeart/2005/8/layout/orgChart1"/>
    <dgm:cxn modelId="{C91A85D7-799D-4DAF-8F03-0D673C3DA42C}" type="presParOf" srcId="{828A843B-1745-40CB-A2D4-63481E9BBBE6}" destId="{F4E6A01D-C5DA-4188-BCD8-9C5654C0F2D6}" srcOrd="2" destOrd="0" presId="urn:microsoft.com/office/officeart/2005/8/layout/orgChart1"/>
    <dgm:cxn modelId="{24B44F33-2365-4514-9D42-58377FCFAC84}" type="presParOf" srcId="{1C61AC8A-604B-4D7C-BADB-C574B03E9293}" destId="{AC6C297B-33F5-41CF-9958-A316075B5B02}" srcOrd="6" destOrd="0" presId="urn:microsoft.com/office/officeart/2005/8/layout/orgChart1"/>
    <dgm:cxn modelId="{17E4C243-8818-40FF-8570-760A21ED2703}" type="presParOf" srcId="{1C61AC8A-604B-4D7C-BADB-C574B03E9293}" destId="{7C4EF7DE-E0DC-43A3-8617-1C6209D6B5E3}" srcOrd="7" destOrd="0" presId="urn:microsoft.com/office/officeart/2005/8/layout/orgChart1"/>
    <dgm:cxn modelId="{E68A7CB3-5C69-4DF6-A235-C98B134E762D}" type="presParOf" srcId="{7C4EF7DE-E0DC-43A3-8617-1C6209D6B5E3}" destId="{CC6933CB-4516-45F3-B645-7E7DDE39C250}" srcOrd="0" destOrd="0" presId="urn:microsoft.com/office/officeart/2005/8/layout/orgChart1"/>
    <dgm:cxn modelId="{1FCCCB2C-0817-48DC-86B9-09B6B75715A3}" type="presParOf" srcId="{CC6933CB-4516-45F3-B645-7E7DDE39C250}" destId="{F9FFE1DD-178F-49E0-9CF1-2CC10C798450}" srcOrd="0" destOrd="0" presId="urn:microsoft.com/office/officeart/2005/8/layout/orgChart1"/>
    <dgm:cxn modelId="{EE0CFF45-0E25-4B34-82EB-4700B950D09C}" type="presParOf" srcId="{CC6933CB-4516-45F3-B645-7E7DDE39C250}" destId="{C0D0F49B-7E49-4F03-B8C3-2213474923BF}" srcOrd="1" destOrd="0" presId="urn:microsoft.com/office/officeart/2005/8/layout/orgChart1"/>
    <dgm:cxn modelId="{1D12D334-2F48-4485-B0CB-73C79FC6865D}" type="presParOf" srcId="{7C4EF7DE-E0DC-43A3-8617-1C6209D6B5E3}" destId="{CA1F01F9-A192-44B6-8C23-05442781BF1A}" srcOrd="1" destOrd="0" presId="urn:microsoft.com/office/officeart/2005/8/layout/orgChart1"/>
    <dgm:cxn modelId="{0CC7BD87-F86B-4DA6-B2C4-27C7F0DA378E}" type="presParOf" srcId="{CA1F01F9-A192-44B6-8C23-05442781BF1A}" destId="{CED995B0-01D4-464C-9643-B063C6F3255E}" srcOrd="0" destOrd="0" presId="urn:microsoft.com/office/officeart/2005/8/layout/orgChart1"/>
    <dgm:cxn modelId="{852789F1-6081-4519-8762-8971CFD2AEA0}" type="presParOf" srcId="{CA1F01F9-A192-44B6-8C23-05442781BF1A}" destId="{7B306E22-32EE-457F-9E55-6553978542CB}" srcOrd="1" destOrd="0" presId="urn:microsoft.com/office/officeart/2005/8/layout/orgChart1"/>
    <dgm:cxn modelId="{470A21A6-7843-4F96-B9E3-82CF0CDFC4A1}" type="presParOf" srcId="{7B306E22-32EE-457F-9E55-6553978542CB}" destId="{C456024D-8C2E-43A7-B248-90E637A6299A}" srcOrd="0" destOrd="0" presId="urn:microsoft.com/office/officeart/2005/8/layout/orgChart1"/>
    <dgm:cxn modelId="{25CD9593-E802-4728-BDB1-A7C6DB035EFC}" type="presParOf" srcId="{C456024D-8C2E-43A7-B248-90E637A6299A}" destId="{BDC14345-4C6E-48D2-9E82-06720C63BF0C}" srcOrd="0" destOrd="0" presId="urn:microsoft.com/office/officeart/2005/8/layout/orgChart1"/>
    <dgm:cxn modelId="{3A6EC8AE-0130-42F7-AFAA-618B6326C452}" type="presParOf" srcId="{C456024D-8C2E-43A7-B248-90E637A6299A}" destId="{8E090F31-F98B-419F-B24C-71C585AE72E9}" srcOrd="1" destOrd="0" presId="urn:microsoft.com/office/officeart/2005/8/layout/orgChart1"/>
    <dgm:cxn modelId="{486A45A3-9BDA-46EF-8D76-31D5C102103A}" type="presParOf" srcId="{7B306E22-32EE-457F-9E55-6553978542CB}" destId="{5610D724-9214-4668-A6E5-521C9E27B2AF}" srcOrd="1" destOrd="0" presId="urn:microsoft.com/office/officeart/2005/8/layout/orgChart1"/>
    <dgm:cxn modelId="{2397B882-51B1-4A62-9BEF-C8029CFC181A}" type="presParOf" srcId="{7B306E22-32EE-457F-9E55-6553978542CB}" destId="{6BBB5D19-5749-442D-A3FC-BA6B40066A07}" srcOrd="2" destOrd="0" presId="urn:microsoft.com/office/officeart/2005/8/layout/orgChart1"/>
    <dgm:cxn modelId="{91938D2A-C12F-4A4D-A46C-586477A8EAC8}" type="presParOf" srcId="{CA1F01F9-A192-44B6-8C23-05442781BF1A}" destId="{2E161E65-323C-48F0-9072-A0BCC337A004}" srcOrd="2" destOrd="0" presId="urn:microsoft.com/office/officeart/2005/8/layout/orgChart1"/>
    <dgm:cxn modelId="{32B216AE-4B40-4407-B003-BBD46E871209}" type="presParOf" srcId="{CA1F01F9-A192-44B6-8C23-05442781BF1A}" destId="{F2C911DD-408C-4196-985C-36B05EFCE310}" srcOrd="3" destOrd="0" presId="urn:microsoft.com/office/officeart/2005/8/layout/orgChart1"/>
    <dgm:cxn modelId="{8126C5F5-B5EC-4E20-8F63-E0B90158762D}" type="presParOf" srcId="{F2C911DD-408C-4196-985C-36B05EFCE310}" destId="{68B87B80-481A-4DBD-B876-79C0AD01332A}" srcOrd="0" destOrd="0" presId="urn:microsoft.com/office/officeart/2005/8/layout/orgChart1"/>
    <dgm:cxn modelId="{73D10065-E626-4B61-BC50-530B7645CA1A}" type="presParOf" srcId="{68B87B80-481A-4DBD-B876-79C0AD01332A}" destId="{E94656FB-EBAD-4C30-9170-339B84DECB06}" srcOrd="0" destOrd="0" presId="urn:microsoft.com/office/officeart/2005/8/layout/orgChart1"/>
    <dgm:cxn modelId="{7405C515-0241-4511-BF43-4E520CF4BE43}" type="presParOf" srcId="{68B87B80-481A-4DBD-B876-79C0AD01332A}" destId="{6826474D-1E97-4C49-99E3-2FC59B4A8B91}" srcOrd="1" destOrd="0" presId="urn:microsoft.com/office/officeart/2005/8/layout/orgChart1"/>
    <dgm:cxn modelId="{39B840E2-9629-43C9-9D29-5ED5F97B2737}" type="presParOf" srcId="{F2C911DD-408C-4196-985C-36B05EFCE310}" destId="{9C7FD497-0A05-46C9-BB8E-12680265CA14}" srcOrd="1" destOrd="0" presId="urn:microsoft.com/office/officeart/2005/8/layout/orgChart1"/>
    <dgm:cxn modelId="{D965E23E-107D-40CE-A719-919667476134}" type="presParOf" srcId="{F2C911DD-408C-4196-985C-36B05EFCE310}" destId="{2084E4EF-7B27-4C92-8CFE-3D79FCE5B6CF}" srcOrd="2" destOrd="0" presId="urn:microsoft.com/office/officeart/2005/8/layout/orgChart1"/>
    <dgm:cxn modelId="{0C2B74F1-F2E8-496F-9B78-3063B4DB6639}" type="presParOf" srcId="{7C4EF7DE-E0DC-43A3-8617-1C6209D6B5E3}" destId="{AA95FF88-9CFE-4E17-BE2C-D61053DC8EC6}" srcOrd="2" destOrd="0" presId="urn:microsoft.com/office/officeart/2005/8/layout/orgChart1"/>
    <dgm:cxn modelId="{EB916B2D-7B35-4DF2-B9E0-A25424E352BB}" type="presParOf" srcId="{1C61AC8A-604B-4D7C-BADB-C574B03E9293}" destId="{95192114-9BAB-4266-8F57-658A08967D77}" srcOrd="8" destOrd="0" presId="urn:microsoft.com/office/officeart/2005/8/layout/orgChart1"/>
    <dgm:cxn modelId="{18D5CBC8-BD93-43C5-8564-E041A18BB589}" type="presParOf" srcId="{1C61AC8A-604B-4D7C-BADB-C574B03E9293}" destId="{1B8585A7-8809-4EDB-98CA-7E4033E284BF}" srcOrd="9" destOrd="0" presId="urn:microsoft.com/office/officeart/2005/8/layout/orgChart1"/>
    <dgm:cxn modelId="{09847EF6-25C2-4AD0-A470-0992A9DF6838}" type="presParOf" srcId="{1B8585A7-8809-4EDB-98CA-7E4033E284BF}" destId="{C5EDED51-8E60-4556-87F6-245A5F7C4EE5}" srcOrd="0" destOrd="0" presId="urn:microsoft.com/office/officeart/2005/8/layout/orgChart1"/>
    <dgm:cxn modelId="{BA9CF6F5-0B13-4BBC-8435-2436B67FB21C}" type="presParOf" srcId="{C5EDED51-8E60-4556-87F6-245A5F7C4EE5}" destId="{3E8FD7F1-60BA-4267-B572-D01CF9928893}" srcOrd="0" destOrd="0" presId="urn:microsoft.com/office/officeart/2005/8/layout/orgChart1"/>
    <dgm:cxn modelId="{EB4A6FEE-BE16-4DFF-AEF1-F6271E4C4246}" type="presParOf" srcId="{C5EDED51-8E60-4556-87F6-245A5F7C4EE5}" destId="{AF1746FE-6EC7-4BEA-8C44-F38AE08166E1}" srcOrd="1" destOrd="0" presId="urn:microsoft.com/office/officeart/2005/8/layout/orgChart1"/>
    <dgm:cxn modelId="{960BE695-299B-4CFD-85CB-7F95AF7EEC54}" type="presParOf" srcId="{1B8585A7-8809-4EDB-98CA-7E4033E284BF}" destId="{4D0A9052-218D-47A2-827F-7BE56D59716A}" srcOrd="1" destOrd="0" presId="urn:microsoft.com/office/officeart/2005/8/layout/orgChart1"/>
    <dgm:cxn modelId="{4767612D-5DC1-4CE9-8EB6-A62A105EA7BB}" type="presParOf" srcId="{4D0A9052-218D-47A2-827F-7BE56D59716A}" destId="{D1D699BE-B277-4B37-896F-2A06924252BA}" srcOrd="0" destOrd="0" presId="urn:microsoft.com/office/officeart/2005/8/layout/orgChart1"/>
    <dgm:cxn modelId="{65BFC8D9-F254-4063-825B-26B4DF6CD692}" type="presParOf" srcId="{4D0A9052-218D-47A2-827F-7BE56D59716A}" destId="{2BC1A73C-BFDF-498C-AE67-844D6F51D317}" srcOrd="1" destOrd="0" presId="urn:microsoft.com/office/officeart/2005/8/layout/orgChart1"/>
    <dgm:cxn modelId="{B50AB0A1-9934-46C9-8700-AE0A2F86B7A5}" type="presParOf" srcId="{2BC1A73C-BFDF-498C-AE67-844D6F51D317}" destId="{8E3DCDB3-D843-4566-A4A3-E0DA08B2A833}" srcOrd="0" destOrd="0" presId="urn:microsoft.com/office/officeart/2005/8/layout/orgChart1"/>
    <dgm:cxn modelId="{FCC3F095-DAB2-431A-BCDD-4422170E2B75}" type="presParOf" srcId="{8E3DCDB3-D843-4566-A4A3-E0DA08B2A833}" destId="{BA467F9E-D9D9-44D9-A459-F5E7F1A04702}" srcOrd="0" destOrd="0" presId="urn:microsoft.com/office/officeart/2005/8/layout/orgChart1"/>
    <dgm:cxn modelId="{9B0A08D5-A2AC-4103-B377-A0F251AA5D38}" type="presParOf" srcId="{8E3DCDB3-D843-4566-A4A3-E0DA08B2A833}" destId="{A43FD8B4-5F89-4C7F-95FD-C4A0C4D78363}" srcOrd="1" destOrd="0" presId="urn:microsoft.com/office/officeart/2005/8/layout/orgChart1"/>
    <dgm:cxn modelId="{158D7A8E-14E9-4CAF-B012-724582DD9989}" type="presParOf" srcId="{2BC1A73C-BFDF-498C-AE67-844D6F51D317}" destId="{BBE5D71E-3CA4-4CFC-A8A1-6AF8AEC32A7A}" srcOrd="1" destOrd="0" presId="urn:microsoft.com/office/officeart/2005/8/layout/orgChart1"/>
    <dgm:cxn modelId="{2DCDAA88-5017-4D0F-A803-577921BC802C}" type="presParOf" srcId="{2BC1A73C-BFDF-498C-AE67-844D6F51D317}" destId="{A241FD36-5CE8-4E1B-A7F9-9ABF8380BA10}" srcOrd="2" destOrd="0" presId="urn:microsoft.com/office/officeart/2005/8/layout/orgChart1"/>
    <dgm:cxn modelId="{FADC92D8-30CC-437A-8760-2B473BF12E0E}" type="presParOf" srcId="{4D0A9052-218D-47A2-827F-7BE56D59716A}" destId="{8210496C-F08D-4BE1-8721-3544FB46E9D0}" srcOrd="2" destOrd="0" presId="urn:microsoft.com/office/officeart/2005/8/layout/orgChart1"/>
    <dgm:cxn modelId="{E2315D23-B732-4E7D-97F1-4B7E50569440}" type="presParOf" srcId="{4D0A9052-218D-47A2-827F-7BE56D59716A}" destId="{AF9FC553-8BE9-4E4B-8F4F-C1FA11541975}" srcOrd="3" destOrd="0" presId="urn:microsoft.com/office/officeart/2005/8/layout/orgChart1"/>
    <dgm:cxn modelId="{292E1C9B-E311-4B5A-ADDE-9F51C5D603C2}" type="presParOf" srcId="{AF9FC553-8BE9-4E4B-8F4F-C1FA11541975}" destId="{69043AA2-29B6-48BB-9EE1-1B8ACC45A47B}" srcOrd="0" destOrd="0" presId="urn:microsoft.com/office/officeart/2005/8/layout/orgChart1"/>
    <dgm:cxn modelId="{B8A7BFEE-BFE5-4E00-9290-B469FCB65FF0}" type="presParOf" srcId="{69043AA2-29B6-48BB-9EE1-1B8ACC45A47B}" destId="{E5B8EE4B-A72F-4FFC-B5BE-9210225E53EF}" srcOrd="0" destOrd="0" presId="urn:microsoft.com/office/officeart/2005/8/layout/orgChart1"/>
    <dgm:cxn modelId="{38850E6C-EDBD-4642-B2E6-98D41F077FD6}" type="presParOf" srcId="{69043AA2-29B6-48BB-9EE1-1B8ACC45A47B}" destId="{7C9105B5-90AF-4B68-A25F-8B8040E98C5A}" srcOrd="1" destOrd="0" presId="urn:microsoft.com/office/officeart/2005/8/layout/orgChart1"/>
    <dgm:cxn modelId="{8EF65A98-1B0B-42C7-B3EF-78D696031811}" type="presParOf" srcId="{AF9FC553-8BE9-4E4B-8F4F-C1FA11541975}" destId="{D37CC521-259E-4CF6-A784-E21960811AFA}" srcOrd="1" destOrd="0" presId="urn:microsoft.com/office/officeart/2005/8/layout/orgChart1"/>
    <dgm:cxn modelId="{196318AD-BA2F-4D9C-9602-77356796B7FD}" type="presParOf" srcId="{AF9FC553-8BE9-4E4B-8F4F-C1FA11541975}" destId="{FFED03B2-34C8-44B4-A2B0-8201B6A8C359}" srcOrd="2" destOrd="0" presId="urn:microsoft.com/office/officeart/2005/8/layout/orgChart1"/>
    <dgm:cxn modelId="{8308DCE6-4FCB-4DC5-A199-CAB6AA997D22}" type="presParOf" srcId="{4D0A9052-218D-47A2-827F-7BE56D59716A}" destId="{EBC2F98C-9F0E-4922-AB49-A91E605D7FD4}" srcOrd="4" destOrd="0" presId="urn:microsoft.com/office/officeart/2005/8/layout/orgChart1"/>
    <dgm:cxn modelId="{5321E9F1-DA1E-4FB5-8343-1115ED4740D5}" type="presParOf" srcId="{4D0A9052-218D-47A2-827F-7BE56D59716A}" destId="{EAD1463B-9A80-4A5B-B0B7-213272ED7591}" srcOrd="5" destOrd="0" presId="urn:microsoft.com/office/officeart/2005/8/layout/orgChart1"/>
    <dgm:cxn modelId="{064805C1-82AB-4667-BB94-7BF7740C4059}" type="presParOf" srcId="{EAD1463B-9A80-4A5B-B0B7-213272ED7591}" destId="{203542FE-B319-4E60-B40F-76E96D088E61}" srcOrd="0" destOrd="0" presId="urn:microsoft.com/office/officeart/2005/8/layout/orgChart1"/>
    <dgm:cxn modelId="{BBDC6BF1-6F03-455B-BF76-018C86023A16}" type="presParOf" srcId="{203542FE-B319-4E60-B40F-76E96D088E61}" destId="{806AE270-9C95-43B8-AA78-8AB0F817AA29}" srcOrd="0" destOrd="0" presId="urn:microsoft.com/office/officeart/2005/8/layout/orgChart1"/>
    <dgm:cxn modelId="{F0D2EBCB-BBB1-4C8D-9D1A-F3673BA670DA}" type="presParOf" srcId="{203542FE-B319-4E60-B40F-76E96D088E61}" destId="{133FCE80-AC67-4079-BF53-555BE061A4A0}" srcOrd="1" destOrd="0" presId="urn:microsoft.com/office/officeart/2005/8/layout/orgChart1"/>
    <dgm:cxn modelId="{E800F1E3-649E-4F86-A9B0-E089EA268BF7}" type="presParOf" srcId="{EAD1463B-9A80-4A5B-B0B7-213272ED7591}" destId="{3B6168D9-B614-4A4D-BA1C-F0DE406B300A}" srcOrd="1" destOrd="0" presId="urn:microsoft.com/office/officeart/2005/8/layout/orgChart1"/>
    <dgm:cxn modelId="{B3D86F74-0125-4545-93C8-55FFF111608D}" type="presParOf" srcId="{EAD1463B-9A80-4A5B-B0B7-213272ED7591}" destId="{6D922898-4FF0-4893-9EA3-FD281A790CAE}" srcOrd="2" destOrd="0" presId="urn:microsoft.com/office/officeart/2005/8/layout/orgChart1"/>
    <dgm:cxn modelId="{95B33560-143C-4ACB-8A7B-9A4F7E21E224}" type="presParOf" srcId="{1B8585A7-8809-4EDB-98CA-7E4033E284BF}" destId="{09ECB01F-4094-467F-AE50-0E0FBA47B9BC}" srcOrd="2" destOrd="0" presId="urn:microsoft.com/office/officeart/2005/8/layout/orgChart1"/>
    <dgm:cxn modelId="{8B715F45-2F67-4727-B603-1C773C6FCD9C}" type="presParOf" srcId="{1C61AC8A-604B-4D7C-BADB-C574B03E9293}" destId="{56E3A87D-6A7E-48D5-827F-B84A89CA7593}" srcOrd="10" destOrd="0" presId="urn:microsoft.com/office/officeart/2005/8/layout/orgChart1"/>
    <dgm:cxn modelId="{33EBBA12-9084-4EFF-9624-8301E636BC1F}" type="presParOf" srcId="{1C61AC8A-604B-4D7C-BADB-C574B03E9293}" destId="{3C709038-FC19-4B3D-9507-84FD751B368C}" srcOrd="11" destOrd="0" presId="urn:microsoft.com/office/officeart/2005/8/layout/orgChart1"/>
    <dgm:cxn modelId="{FB95AD6C-AAA0-4E4F-B1FF-F49773BBBD42}" type="presParOf" srcId="{3C709038-FC19-4B3D-9507-84FD751B368C}" destId="{1B4820AD-8C7E-4E97-B07D-DDA927EC1964}" srcOrd="0" destOrd="0" presId="urn:microsoft.com/office/officeart/2005/8/layout/orgChart1"/>
    <dgm:cxn modelId="{259975C5-EC07-4209-AC5E-1BAC22D56D72}" type="presParOf" srcId="{1B4820AD-8C7E-4E97-B07D-DDA927EC1964}" destId="{501D8447-8ABF-4CA7-B459-4DAA24DCD5F7}" srcOrd="0" destOrd="0" presId="urn:microsoft.com/office/officeart/2005/8/layout/orgChart1"/>
    <dgm:cxn modelId="{8A25ED34-54BE-4701-B273-7E659BD80412}" type="presParOf" srcId="{1B4820AD-8C7E-4E97-B07D-DDA927EC1964}" destId="{EA8E7A82-5859-426E-9F6A-32E869B4D1B6}" srcOrd="1" destOrd="0" presId="urn:microsoft.com/office/officeart/2005/8/layout/orgChart1"/>
    <dgm:cxn modelId="{B61FDBA9-783E-481E-9DF2-32A6F1E470B2}" type="presParOf" srcId="{3C709038-FC19-4B3D-9507-84FD751B368C}" destId="{9170E9C5-4150-47DD-ABA7-F05949C49F0F}" srcOrd="1" destOrd="0" presId="urn:microsoft.com/office/officeart/2005/8/layout/orgChart1"/>
    <dgm:cxn modelId="{4E59F5A4-6ED6-434F-8DF8-2B134853093B}" type="presParOf" srcId="{9170E9C5-4150-47DD-ABA7-F05949C49F0F}" destId="{03EB0F9D-AEFD-422D-ADC2-68B28786AF76}" srcOrd="0" destOrd="0" presId="urn:microsoft.com/office/officeart/2005/8/layout/orgChart1"/>
    <dgm:cxn modelId="{69681DF0-3E92-4B83-87E1-E938D0D289A1}" type="presParOf" srcId="{9170E9C5-4150-47DD-ABA7-F05949C49F0F}" destId="{D7973CB8-3A40-42F7-97F6-070A4F769C1B}" srcOrd="1" destOrd="0" presId="urn:microsoft.com/office/officeart/2005/8/layout/orgChart1"/>
    <dgm:cxn modelId="{1FBEFD65-9570-498C-A27A-E61D8E90BD6E}" type="presParOf" srcId="{D7973CB8-3A40-42F7-97F6-070A4F769C1B}" destId="{4655C1E1-41C5-4475-81A0-7C768335D6A0}" srcOrd="0" destOrd="0" presId="urn:microsoft.com/office/officeart/2005/8/layout/orgChart1"/>
    <dgm:cxn modelId="{99278B53-1D7D-488F-B872-5B5B34DE0CAD}" type="presParOf" srcId="{4655C1E1-41C5-4475-81A0-7C768335D6A0}" destId="{0628D1C9-F9D2-4765-B2D7-B9C270354D3D}" srcOrd="0" destOrd="0" presId="urn:microsoft.com/office/officeart/2005/8/layout/orgChart1"/>
    <dgm:cxn modelId="{F7338AC5-E015-42B4-B8C8-F01A1ADB31FC}" type="presParOf" srcId="{4655C1E1-41C5-4475-81A0-7C768335D6A0}" destId="{2D17732C-64FF-4360-8047-7AE3CA326268}" srcOrd="1" destOrd="0" presId="urn:microsoft.com/office/officeart/2005/8/layout/orgChart1"/>
    <dgm:cxn modelId="{68100656-9963-490F-B66A-FB1F44F7DAA9}" type="presParOf" srcId="{D7973CB8-3A40-42F7-97F6-070A4F769C1B}" destId="{81941EB9-AB11-40FB-B7A7-5A8390147329}" srcOrd="1" destOrd="0" presId="urn:microsoft.com/office/officeart/2005/8/layout/orgChart1"/>
    <dgm:cxn modelId="{C6F7CE0E-39AF-4308-A1D2-FE62B262EDBD}" type="presParOf" srcId="{D7973CB8-3A40-42F7-97F6-070A4F769C1B}" destId="{01EC0CA9-AF4C-42C0-A83D-AAEB5B97E499}" srcOrd="2" destOrd="0" presId="urn:microsoft.com/office/officeart/2005/8/layout/orgChart1"/>
    <dgm:cxn modelId="{05422665-4230-4862-8207-5916E3ADE229}" type="presParOf" srcId="{9170E9C5-4150-47DD-ABA7-F05949C49F0F}" destId="{E32C670E-583B-4D76-B14D-4401375196E8}" srcOrd="2" destOrd="0" presId="urn:microsoft.com/office/officeart/2005/8/layout/orgChart1"/>
    <dgm:cxn modelId="{A8C8AFA4-08E0-4F1F-9595-166B7B8117D6}" type="presParOf" srcId="{9170E9C5-4150-47DD-ABA7-F05949C49F0F}" destId="{899B3189-397F-4B67-92BE-3AD71E7860D7}" srcOrd="3" destOrd="0" presId="urn:microsoft.com/office/officeart/2005/8/layout/orgChart1"/>
    <dgm:cxn modelId="{9BCF1D32-9D83-4360-B113-8406F83137E2}" type="presParOf" srcId="{899B3189-397F-4B67-92BE-3AD71E7860D7}" destId="{4D4EC104-D4C7-461B-ABBD-067A8CB3997A}" srcOrd="0" destOrd="0" presId="urn:microsoft.com/office/officeart/2005/8/layout/orgChart1"/>
    <dgm:cxn modelId="{775AFD98-A67B-4E9B-A671-77CC1A616EF8}" type="presParOf" srcId="{4D4EC104-D4C7-461B-ABBD-067A8CB3997A}" destId="{CD7B9104-9F28-468F-96BD-4E5C4E13E2A9}" srcOrd="0" destOrd="0" presId="urn:microsoft.com/office/officeart/2005/8/layout/orgChart1"/>
    <dgm:cxn modelId="{52C1D150-5CA4-405D-A5DC-23AB9386F328}" type="presParOf" srcId="{4D4EC104-D4C7-461B-ABBD-067A8CB3997A}" destId="{77AADAB7-91CD-441C-ADB0-34F47B087D09}" srcOrd="1" destOrd="0" presId="urn:microsoft.com/office/officeart/2005/8/layout/orgChart1"/>
    <dgm:cxn modelId="{AA8C79E8-4209-452E-8C47-DB233D34C77E}" type="presParOf" srcId="{899B3189-397F-4B67-92BE-3AD71E7860D7}" destId="{F87F85A4-DF2A-4C1F-A7F2-CFDEA355E268}" srcOrd="1" destOrd="0" presId="urn:microsoft.com/office/officeart/2005/8/layout/orgChart1"/>
    <dgm:cxn modelId="{7FFAC2B7-34E5-4AF6-A898-204F1F7506B3}" type="presParOf" srcId="{899B3189-397F-4B67-92BE-3AD71E7860D7}" destId="{DF4C4A1A-322D-4207-8470-BFFA99FCB0B1}" srcOrd="2" destOrd="0" presId="urn:microsoft.com/office/officeart/2005/8/layout/orgChart1"/>
    <dgm:cxn modelId="{D62211CF-46A8-40CA-ABC3-10E88BB3A2A6}" type="presParOf" srcId="{3C709038-FC19-4B3D-9507-84FD751B368C}" destId="{175E000D-5882-40B5-8E3F-2FDA43642996}" srcOrd="2" destOrd="0" presId="urn:microsoft.com/office/officeart/2005/8/layout/orgChart1"/>
    <dgm:cxn modelId="{E6E5F999-1133-44E9-BCCE-6C87F9C7A5CA}" type="presParOf" srcId="{66963EAB-C664-4A8F-986B-755400AFD5B0}" destId="{CC4DEBB1-D0E0-4BB7-B684-51A4B350AF07}" srcOrd="2" destOrd="0" presId="urn:microsoft.com/office/officeart/2005/8/layout/orgChart1"/>
    <dgm:cxn modelId="{70670FAF-90C9-46F9-B90B-EBA5E82583A2}" type="presParOf" srcId="{EA0FCF60-2D5A-4B96-8D4B-0A7FE5158206}" destId="{AD7DBD2D-E8C2-4C28-B0D3-76EF3AF7D4D7}" srcOrd="4" destOrd="0" presId="urn:microsoft.com/office/officeart/2005/8/layout/orgChart1"/>
    <dgm:cxn modelId="{584CA553-51DD-4E9E-B066-18578481BCE6}" type="presParOf" srcId="{EA0FCF60-2D5A-4B96-8D4B-0A7FE5158206}" destId="{E1D20BED-75AD-4E44-8D13-15B865476F79}" srcOrd="5" destOrd="0" presId="urn:microsoft.com/office/officeart/2005/8/layout/orgChart1"/>
    <dgm:cxn modelId="{E50DE52E-9F8D-4934-AAFE-19A9DCECE5D5}" type="presParOf" srcId="{E1D20BED-75AD-4E44-8D13-15B865476F79}" destId="{B5C7B561-F3CD-4F75-97D4-C76B6C2ADE67}" srcOrd="0" destOrd="0" presId="urn:microsoft.com/office/officeart/2005/8/layout/orgChart1"/>
    <dgm:cxn modelId="{BBAC039E-37A3-45BB-BA42-AB28F83AAA0D}" type="presParOf" srcId="{B5C7B561-F3CD-4F75-97D4-C76B6C2ADE67}" destId="{A2FB718D-B013-4227-9436-0AC069CD5114}" srcOrd="0" destOrd="0" presId="urn:microsoft.com/office/officeart/2005/8/layout/orgChart1"/>
    <dgm:cxn modelId="{C316237E-DE2B-4DA9-A4CC-CFA6AB6D12C0}" type="presParOf" srcId="{B5C7B561-F3CD-4F75-97D4-C76B6C2ADE67}" destId="{712A9333-B3FF-44E5-AD77-BE867597762F}" srcOrd="1" destOrd="0" presId="urn:microsoft.com/office/officeart/2005/8/layout/orgChart1"/>
    <dgm:cxn modelId="{002E58ED-29A5-4596-B8E7-712032F048BC}" type="presParOf" srcId="{E1D20BED-75AD-4E44-8D13-15B865476F79}" destId="{5674BE28-8482-4C02-A56A-A86C2EDB5586}" srcOrd="1" destOrd="0" presId="urn:microsoft.com/office/officeart/2005/8/layout/orgChart1"/>
    <dgm:cxn modelId="{EF4DB459-33A8-481B-87C8-533C1727C5CC}" type="presParOf" srcId="{5674BE28-8482-4C02-A56A-A86C2EDB5586}" destId="{855E7A27-5EF6-4B8E-8D49-9358D14DF8EC}" srcOrd="0" destOrd="0" presId="urn:microsoft.com/office/officeart/2005/8/layout/orgChart1"/>
    <dgm:cxn modelId="{90CBAA20-6388-4957-8E67-B6C47F196E64}" type="presParOf" srcId="{5674BE28-8482-4C02-A56A-A86C2EDB5586}" destId="{4E8E211F-A7F9-460E-833F-05AB4328C86B}" srcOrd="1" destOrd="0" presId="urn:microsoft.com/office/officeart/2005/8/layout/orgChart1"/>
    <dgm:cxn modelId="{15B10572-751D-4C45-8CE0-8146FD01EC52}" type="presParOf" srcId="{4E8E211F-A7F9-460E-833F-05AB4328C86B}" destId="{49E1CF8D-5703-4934-AAA2-C14F6F6B30AB}" srcOrd="0" destOrd="0" presId="urn:microsoft.com/office/officeart/2005/8/layout/orgChart1"/>
    <dgm:cxn modelId="{DBCC88C9-5A54-483B-842F-813892A9C8AE}" type="presParOf" srcId="{49E1CF8D-5703-4934-AAA2-C14F6F6B30AB}" destId="{BD6B8537-9979-4070-860F-C46B532C43CA}" srcOrd="0" destOrd="0" presId="urn:microsoft.com/office/officeart/2005/8/layout/orgChart1"/>
    <dgm:cxn modelId="{ACDD314B-EBDD-4D37-B9EA-2232BC8FEE14}" type="presParOf" srcId="{49E1CF8D-5703-4934-AAA2-C14F6F6B30AB}" destId="{E019800F-EC1E-4A9C-AEDC-D9BFB55B1EC8}" srcOrd="1" destOrd="0" presId="urn:microsoft.com/office/officeart/2005/8/layout/orgChart1"/>
    <dgm:cxn modelId="{AE1DE1AF-83CF-4221-AC2E-05D4C79015AA}" type="presParOf" srcId="{4E8E211F-A7F9-460E-833F-05AB4328C86B}" destId="{7C30B669-8CA2-4536-84F2-22EF1FE08DF3}" srcOrd="1" destOrd="0" presId="urn:microsoft.com/office/officeart/2005/8/layout/orgChart1"/>
    <dgm:cxn modelId="{AECA32FC-58AB-4266-8C69-119E382ED966}" type="presParOf" srcId="{4E8E211F-A7F9-460E-833F-05AB4328C86B}" destId="{085BF3CB-1D8C-40F5-A0EF-CE61EBC57635}" srcOrd="2" destOrd="0" presId="urn:microsoft.com/office/officeart/2005/8/layout/orgChart1"/>
    <dgm:cxn modelId="{6DB73699-A2F8-4E17-A607-44D93FC741B7}" type="presParOf" srcId="{5674BE28-8482-4C02-A56A-A86C2EDB5586}" destId="{428C954F-ECEB-458A-BC47-DD261CACE773}" srcOrd="2" destOrd="0" presId="urn:microsoft.com/office/officeart/2005/8/layout/orgChart1"/>
    <dgm:cxn modelId="{B163E7A0-1471-4F1A-AD84-47929C48CB34}" type="presParOf" srcId="{5674BE28-8482-4C02-A56A-A86C2EDB5586}" destId="{FE3C2540-88E0-47F1-AB6B-F8C82C34A20F}" srcOrd="3" destOrd="0" presId="urn:microsoft.com/office/officeart/2005/8/layout/orgChart1"/>
    <dgm:cxn modelId="{B04D477B-89C4-401A-93DB-5A5E0A8030D7}" type="presParOf" srcId="{FE3C2540-88E0-47F1-AB6B-F8C82C34A20F}" destId="{BC3CEC9F-A99F-4972-BF4F-682813C0EE5D}" srcOrd="0" destOrd="0" presId="urn:microsoft.com/office/officeart/2005/8/layout/orgChart1"/>
    <dgm:cxn modelId="{D4DD0BFD-2772-4398-B1DF-C712BE3C9CC7}" type="presParOf" srcId="{BC3CEC9F-A99F-4972-BF4F-682813C0EE5D}" destId="{8F0E6847-2DD4-4172-8A4F-FA17DE87FF3D}" srcOrd="0" destOrd="0" presId="urn:microsoft.com/office/officeart/2005/8/layout/orgChart1"/>
    <dgm:cxn modelId="{E479E8BF-E6BE-4FB0-B4DE-EB3AA9C3E298}" type="presParOf" srcId="{BC3CEC9F-A99F-4972-BF4F-682813C0EE5D}" destId="{98723CD5-20E4-4C77-B485-0FD1C6C5E9F7}" srcOrd="1" destOrd="0" presId="urn:microsoft.com/office/officeart/2005/8/layout/orgChart1"/>
    <dgm:cxn modelId="{72B99E0E-4529-4283-897B-A034597BA133}" type="presParOf" srcId="{FE3C2540-88E0-47F1-AB6B-F8C82C34A20F}" destId="{37300FE9-A159-4099-8D66-7D484C73DFB8}" srcOrd="1" destOrd="0" presId="urn:microsoft.com/office/officeart/2005/8/layout/orgChart1"/>
    <dgm:cxn modelId="{D320A3A8-BC12-4EAB-B239-E00975E45E0D}" type="presParOf" srcId="{FE3C2540-88E0-47F1-AB6B-F8C82C34A20F}" destId="{50F02DC9-4A45-415B-9415-78045CD004C8}" srcOrd="2" destOrd="0" presId="urn:microsoft.com/office/officeart/2005/8/layout/orgChart1"/>
    <dgm:cxn modelId="{22768EAB-210D-48BA-8D1F-1B9092C4D6D5}" type="presParOf" srcId="{E1D20BED-75AD-4E44-8D13-15B865476F79}" destId="{FA16F313-F41D-4457-9FFD-451501C0E2D0}" srcOrd="2" destOrd="0" presId="urn:microsoft.com/office/officeart/2005/8/layout/orgChart1"/>
    <dgm:cxn modelId="{7DD02F69-1CF1-4E81-B395-D5B5EFEAE85B}" type="presParOf" srcId="{EA0FCF60-2D5A-4B96-8D4B-0A7FE5158206}" destId="{4A319F64-9545-4378-A036-83AF0734B64C}" srcOrd="6" destOrd="0" presId="urn:microsoft.com/office/officeart/2005/8/layout/orgChart1"/>
    <dgm:cxn modelId="{1E550013-4EDD-497E-9DA3-D00F016D0588}" type="presParOf" srcId="{EA0FCF60-2D5A-4B96-8D4B-0A7FE5158206}" destId="{D8055BD1-36A9-4BF5-9212-794784A13A07}" srcOrd="7" destOrd="0" presId="urn:microsoft.com/office/officeart/2005/8/layout/orgChart1"/>
    <dgm:cxn modelId="{7B7DC90F-AA65-4D5A-9CF3-9B589D57F21D}" type="presParOf" srcId="{D8055BD1-36A9-4BF5-9212-794784A13A07}" destId="{5AD62637-0863-4986-AB7E-8CD3D9DC9884}" srcOrd="0" destOrd="0" presId="urn:microsoft.com/office/officeart/2005/8/layout/orgChart1"/>
    <dgm:cxn modelId="{91E843D9-64E0-4A38-8E77-1E05F9DC6740}" type="presParOf" srcId="{5AD62637-0863-4986-AB7E-8CD3D9DC9884}" destId="{02E1517D-51F0-4D36-8ECA-6D2AE7B021DE}" srcOrd="0" destOrd="0" presId="urn:microsoft.com/office/officeart/2005/8/layout/orgChart1"/>
    <dgm:cxn modelId="{D24D0F4F-361E-498C-A4A1-0B4A9AA07108}" type="presParOf" srcId="{5AD62637-0863-4986-AB7E-8CD3D9DC9884}" destId="{DE903E20-E4EC-4087-A3F8-F408F76A866B}" srcOrd="1" destOrd="0" presId="urn:microsoft.com/office/officeart/2005/8/layout/orgChart1"/>
    <dgm:cxn modelId="{610AFC53-8363-45BF-A994-711104D136A6}" type="presParOf" srcId="{D8055BD1-36A9-4BF5-9212-794784A13A07}" destId="{7A9D6C35-8596-4E02-8BFC-EF6C01F36D77}" srcOrd="1" destOrd="0" presId="urn:microsoft.com/office/officeart/2005/8/layout/orgChart1"/>
    <dgm:cxn modelId="{368F731D-B08D-406B-9881-A8B9F8369CC6}" type="presParOf" srcId="{7A9D6C35-8596-4E02-8BFC-EF6C01F36D77}" destId="{072D8025-1143-46DF-9E5C-DB32771236CF}" srcOrd="0" destOrd="0" presId="urn:microsoft.com/office/officeart/2005/8/layout/orgChart1"/>
    <dgm:cxn modelId="{37C419B8-7716-4E4B-858D-A5AE2CB5E3E4}" type="presParOf" srcId="{7A9D6C35-8596-4E02-8BFC-EF6C01F36D77}" destId="{707276A5-78E0-4EEC-9E77-5718E075FA0F}" srcOrd="1" destOrd="0" presId="urn:microsoft.com/office/officeart/2005/8/layout/orgChart1"/>
    <dgm:cxn modelId="{CABF065A-522F-44B0-9F2A-059E7E200AE3}" type="presParOf" srcId="{707276A5-78E0-4EEC-9E77-5718E075FA0F}" destId="{DC5CD1F6-BAF1-486C-975E-C1E5D965B019}" srcOrd="0" destOrd="0" presId="urn:microsoft.com/office/officeart/2005/8/layout/orgChart1"/>
    <dgm:cxn modelId="{282468AC-B8C7-4233-9104-82DCEF2998BC}" type="presParOf" srcId="{DC5CD1F6-BAF1-486C-975E-C1E5D965B019}" destId="{194A0303-3A2C-46E4-836D-A8F2D76810FB}" srcOrd="0" destOrd="0" presId="urn:microsoft.com/office/officeart/2005/8/layout/orgChart1"/>
    <dgm:cxn modelId="{6F459CFB-36A4-46B3-B359-4E664F46126E}" type="presParOf" srcId="{DC5CD1F6-BAF1-486C-975E-C1E5D965B019}" destId="{072FBB74-490D-41FD-B572-0C9264E55275}" srcOrd="1" destOrd="0" presId="urn:microsoft.com/office/officeart/2005/8/layout/orgChart1"/>
    <dgm:cxn modelId="{0799B02A-FA7B-49F0-9B21-508B40C47AB3}" type="presParOf" srcId="{707276A5-78E0-4EEC-9E77-5718E075FA0F}" destId="{7038F95D-D3E3-430B-8084-955057366299}" srcOrd="1" destOrd="0" presId="urn:microsoft.com/office/officeart/2005/8/layout/orgChart1"/>
    <dgm:cxn modelId="{687ED0C5-8526-4E72-8ABF-DBBB62BEF559}" type="presParOf" srcId="{707276A5-78E0-4EEC-9E77-5718E075FA0F}" destId="{947D7C77-CE5A-4EA9-85D5-D9AC45279DDF}" srcOrd="2" destOrd="0" presId="urn:microsoft.com/office/officeart/2005/8/layout/orgChart1"/>
    <dgm:cxn modelId="{C9BEB8C0-1F10-43B1-8A97-74BE7A75AA3B}" type="presParOf" srcId="{7A9D6C35-8596-4E02-8BFC-EF6C01F36D77}" destId="{4F6D06B3-611D-4800-BF05-BA013FF636F9}" srcOrd="2" destOrd="0" presId="urn:microsoft.com/office/officeart/2005/8/layout/orgChart1"/>
    <dgm:cxn modelId="{B10DDB41-069A-4278-9F54-1608B4A6FC8F}" type="presParOf" srcId="{7A9D6C35-8596-4E02-8BFC-EF6C01F36D77}" destId="{F54BB4CE-BC57-4D42-8F3B-5214E1C6DD9F}" srcOrd="3" destOrd="0" presId="urn:microsoft.com/office/officeart/2005/8/layout/orgChart1"/>
    <dgm:cxn modelId="{08F20F8A-1A62-4127-8F01-005BA7B91F11}" type="presParOf" srcId="{F54BB4CE-BC57-4D42-8F3B-5214E1C6DD9F}" destId="{B762BEC1-6EB1-4A46-A1AC-3CEBA3321DD4}" srcOrd="0" destOrd="0" presId="urn:microsoft.com/office/officeart/2005/8/layout/orgChart1"/>
    <dgm:cxn modelId="{D770E88B-C96C-4521-9FF1-57A0CB4D4E5C}" type="presParOf" srcId="{B762BEC1-6EB1-4A46-A1AC-3CEBA3321DD4}" destId="{626AD3B0-6EDD-4C67-9A43-254967D1D0FF}" srcOrd="0" destOrd="0" presId="urn:microsoft.com/office/officeart/2005/8/layout/orgChart1"/>
    <dgm:cxn modelId="{92797F61-B989-4FAF-817B-DD6AD9131D32}" type="presParOf" srcId="{B762BEC1-6EB1-4A46-A1AC-3CEBA3321DD4}" destId="{E739D361-D0C9-414E-A3C3-BA5662237E2C}" srcOrd="1" destOrd="0" presId="urn:microsoft.com/office/officeart/2005/8/layout/orgChart1"/>
    <dgm:cxn modelId="{1B75EB59-3DEF-472C-B9FE-B5656BCE3CB7}" type="presParOf" srcId="{F54BB4CE-BC57-4D42-8F3B-5214E1C6DD9F}" destId="{FD83B574-840D-41C4-913F-848693A6CA4D}" srcOrd="1" destOrd="0" presId="urn:microsoft.com/office/officeart/2005/8/layout/orgChart1"/>
    <dgm:cxn modelId="{121A0D2E-6A1B-4AC0-83CE-7F75CA813591}" type="presParOf" srcId="{F54BB4CE-BC57-4D42-8F3B-5214E1C6DD9F}" destId="{164E21FE-40AF-401A-A0C9-4C0CD828E93D}" srcOrd="2" destOrd="0" presId="urn:microsoft.com/office/officeart/2005/8/layout/orgChart1"/>
    <dgm:cxn modelId="{46603534-0EE1-44EE-B7D8-03326957CD62}" type="presParOf" srcId="{D8055BD1-36A9-4BF5-9212-794784A13A07}" destId="{01BB290A-42CD-4B3C-86E2-1352DF6B1D40}" srcOrd="2" destOrd="0" presId="urn:microsoft.com/office/officeart/2005/8/layout/orgChart1"/>
    <dgm:cxn modelId="{E0300A34-6658-4B06-8C4A-32AB0E8E056E}" type="presParOf" srcId="{EA0FCF60-2D5A-4B96-8D4B-0A7FE5158206}" destId="{C6292E4D-1EBC-4E74-9690-6A2C2BDC47A5}" srcOrd="8" destOrd="0" presId="urn:microsoft.com/office/officeart/2005/8/layout/orgChart1"/>
    <dgm:cxn modelId="{39209999-DE36-4347-86AD-0A7C0D71B498}" type="presParOf" srcId="{EA0FCF60-2D5A-4B96-8D4B-0A7FE5158206}" destId="{0A2F914B-79AC-4DB2-B303-B8CFDA7EE0CD}" srcOrd="9" destOrd="0" presId="urn:microsoft.com/office/officeart/2005/8/layout/orgChart1"/>
    <dgm:cxn modelId="{3EC3EE66-C371-4A47-85E9-8338FF1CB47F}" type="presParOf" srcId="{0A2F914B-79AC-4DB2-B303-B8CFDA7EE0CD}" destId="{B9097484-B8BC-48E4-BE61-C12324762433}" srcOrd="0" destOrd="0" presId="urn:microsoft.com/office/officeart/2005/8/layout/orgChart1"/>
    <dgm:cxn modelId="{76AFA669-AE91-4F39-B991-0981126E3245}" type="presParOf" srcId="{B9097484-B8BC-48E4-BE61-C12324762433}" destId="{E22F8667-4A8E-4F3F-8DD4-1705B25EABC3}" srcOrd="0" destOrd="0" presId="urn:microsoft.com/office/officeart/2005/8/layout/orgChart1"/>
    <dgm:cxn modelId="{77FEB0E4-6EEF-4CCB-A5EF-CA2D688D8F27}" type="presParOf" srcId="{B9097484-B8BC-48E4-BE61-C12324762433}" destId="{35B0B0CA-2453-480D-904E-C85E53D8A4ED}" srcOrd="1" destOrd="0" presId="urn:microsoft.com/office/officeart/2005/8/layout/orgChart1"/>
    <dgm:cxn modelId="{C4CCC8D3-8A07-481B-B560-764133464A67}" type="presParOf" srcId="{0A2F914B-79AC-4DB2-B303-B8CFDA7EE0CD}" destId="{18DFDD0E-1BDA-44D2-B57E-38FBCEA8B350}" srcOrd="1" destOrd="0" presId="urn:microsoft.com/office/officeart/2005/8/layout/orgChart1"/>
    <dgm:cxn modelId="{4A2BC967-8D94-410C-81A0-A561BE8660F7}" type="presParOf" srcId="{18DFDD0E-1BDA-44D2-B57E-38FBCEA8B350}" destId="{D8A3D4EB-3991-4B5B-B65F-1CD53AE2A9F1}" srcOrd="0" destOrd="0" presId="urn:microsoft.com/office/officeart/2005/8/layout/orgChart1"/>
    <dgm:cxn modelId="{7285610D-E227-4DDE-A68E-1D1CBD7ED8DC}" type="presParOf" srcId="{18DFDD0E-1BDA-44D2-B57E-38FBCEA8B350}" destId="{035D434F-952D-44A4-8279-3163F3F14488}" srcOrd="1" destOrd="0" presId="urn:microsoft.com/office/officeart/2005/8/layout/orgChart1"/>
    <dgm:cxn modelId="{53A7B3FE-6266-4CAA-99CF-FC1590D0089B}" type="presParOf" srcId="{035D434F-952D-44A4-8279-3163F3F14488}" destId="{CBD04C20-3298-43CB-BAF7-B8D862AA0AF6}" srcOrd="0" destOrd="0" presId="urn:microsoft.com/office/officeart/2005/8/layout/orgChart1"/>
    <dgm:cxn modelId="{3FAD89F1-D23A-4BBA-85D8-54B4B8557415}" type="presParOf" srcId="{CBD04C20-3298-43CB-BAF7-B8D862AA0AF6}" destId="{6462F240-34AC-416D-A135-736E62DB3603}" srcOrd="0" destOrd="0" presId="urn:microsoft.com/office/officeart/2005/8/layout/orgChart1"/>
    <dgm:cxn modelId="{A9FDCECD-A51B-40BB-A230-2A124525F99E}" type="presParOf" srcId="{CBD04C20-3298-43CB-BAF7-B8D862AA0AF6}" destId="{95161C73-6AF6-44DA-82C9-86E6C3901EBC}" srcOrd="1" destOrd="0" presId="urn:microsoft.com/office/officeart/2005/8/layout/orgChart1"/>
    <dgm:cxn modelId="{40424972-728B-49F3-A9F3-D3C02BA90B4A}" type="presParOf" srcId="{035D434F-952D-44A4-8279-3163F3F14488}" destId="{B854C7D9-F59F-4612-8843-8F0809D52532}" srcOrd="1" destOrd="0" presId="urn:microsoft.com/office/officeart/2005/8/layout/orgChart1"/>
    <dgm:cxn modelId="{82D7DB66-BDCF-4AA3-9305-63E4872007C7}" type="presParOf" srcId="{B854C7D9-F59F-4612-8843-8F0809D52532}" destId="{BCE15EDF-6E64-4D6D-AEDB-48532935FC08}" srcOrd="0" destOrd="0" presId="urn:microsoft.com/office/officeart/2005/8/layout/orgChart1"/>
    <dgm:cxn modelId="{B709D750-6464-43A3-BA70-A83B67BFD660}" type="presParOf" srcId="{B854C7D9-F59F-4612-8843-8F0809D52532}" destId="{50050CFE-23A7-49B2-988D-EA87D2ECE5FB}" srcOrd="1" destOrd="0" presId="urn:microsoft.com/office/officeart/2005/8/layout/orgChart1"/>
    <dgm:cxn modelId="{F12FB900-B155-4D59-A774-F12543A91164}" type="presParOf" srcId="{50050CFE-23A7-49B2-988D-EA87D2ECE5FB}" destId="{22369F52-68D5-41A9-8286-745A8E2B92A2}" srcOrd="0" destOrd="0" presId="urn:microsoft.com/office/officeart/2005/8/layout/orgChart1"/>
    <dgm:cxn modelId="{C757984E-7366-4814-805A-49226AFA7EA4}" type="presParOf" srcId="{22369F52-68D5-41A9-8286-745A8E2B92A2}" destId="{5C16FCF5-6496-4EB1-9A10-9E7D48403738}" srcOrd="0" destOrd="0" presId="urn:microsoft.com/office/officeart/2005/8/layout/orgChart1"/>
    <dgm:cxn modelId="{1808190B-E24B-4409-911E-72730FE60851}" type="presParOf" srcId="{22369F52-68D5-41A9-8286-745A8E2B92A2}" destId="{A85946E3-7F0B-40A1-BD14-4C29F3D7624D}" srcOrd="1" destOrd="0" presId="urn:microsoft.com/office/officeart/2005/8/layout/orgChart1"/>
    <dgm:cxn modelId="{777EFF24-1D42-4E81-81F0-61DA0C54CE96}" type="presParOf" srcId="{50050CFE-23A7-49B2-988D-EA87D2ECE5FB}" destId="{E41B9CB5-3E49-4B71-8A70-7D23043A4652}" srcOrd="1" destOrd="0" presId="urn:microsoft.com/office/officeart/2005/8/layout/orgChart1"/>
    <dgm:cxn modelId="{FE95C1B1-1E9E-4657-9F96-B3C682DA04A6}" type="presParOf" srcId="{50050CFE-23A7-49B2-988D-EA87D2ECE5FB}" destId="{DF8537C1-60A4-4398-A22E-FA2543AF838F}" srcOrd="2" destOrd="0" presId="urn:microsoft.com/office/officeart/2005/8/layout/orgChart1"/>
    <dgm:cxn modelId="{E4798616-18A3-4B84-A166-EFBC5DEC18C8}" type="presParOf" srcId="{B854C7D9-F59F-4612-8843-8F0809D52532}" destId="{8A33C153-4854-4511-8D5E-7920BBE79522}" srcOrd="2" destOrd="0" presId="urn:microsoft.com/office/officeart/2005/8/layout/orgChart1"/>
    <dgm:cxn modelId="{98F34BFA-1F11-4890-8C34-EC29842D8830}" type="presParOf" srcId="{B854C7D9-F59F-4612-8843-8F0809D52532}" destId="{577BE1BB-2647-45AD-ADFE-1B6F83B5EF0D}" srcOrd="3" destOrd="0" presId="urn:microsoft.com/office/officeart/2005/8/layout/orgChart1"/>
    <dgm:cxn modelId="{D7A39FAA-3A2A-43D8-91E0-9CD457F5A755}" type="presParOf" srcId="{577BE1BB-2647-45AD-ADFE-1B6F83B5EF0D}" destId="{1A1F7F30-03E4-4091-A11A-F653D6DA35B0}" srcOrd="0" destOrd="0" presId="urn:microsoft.com/office/officeart/2005/8/layout/orgChart1"/>
    <dgm:cxn modelId="{986C3366-3365-4CF2-B190-78E3761DE4A3}" type="presParOf" srcId="{1A1F7F30-03E4-4091-A11A-F653D6DA35B0}" destId="{F4D82B48-D72B-4A69-B9BF-4381AB706DDC}" srcOrd="0" destOrd="0" presId="urn:microsoft.com/office/officeart/2005/8/layout/orgChart1"/>
    <dgm:cxn modelId="{CF160C26-1DD1-4BD9-A3E0-D46B679B8046}" type="presParOf" srcId="{1A1F7F30-03E4-4091-A11A-F653D6DA35B0}" destId="{2B2A855A-017E-4866-A067-33D5FC622BA7}" srcOrd="1" destOrd="0" presId="urn:microsoft.com/office/officeart/2005/8/layout/orgChart1"/>
    <dgm:cxn modelId="{B2A254D6-2234-477E-92EF-A6A783652C32}" type="presParOf" srcId="{577BE1BB-2647-45AD-ADFE-1B6F83B5EF0D}" destId="{F79B2BFA-174F-404F-878C-AB93F6CEA781}" srcOrd="1" destOrd="0" presId="urn:microsoft.com/office/officeart/2005/8/layout/orgChart1"/>
    <dgm:cxn modelId="{295CC43F-2D48-4923-96A8-9A0452D0BD2C}" type="presParOf" srcId="{577BE1BB-2647-45AD-ADFE-1B6F83B5EF0D}" destId="{6939B008-70AC-4CA4-9EA5-4B05D2158C95}" srcOrd="2" destOrd="0" presId="urn:microsoft.com/office/officeart/2005/8/layout/orgChart1"/>
    <dgm:cxn modelId="{D7A8BB46-A8DB-4E60-8F77-A0439366B6F1}" type="presParOf" srcId="{B854C7D9-F59F-4612-8843-8F0809D52532}" destId="{9B68C769-5CE7-4281-AF4C-EB498696EEB7}" srcOrd="4" destOrd="0" presId="urn:microsoft.com/office/officeart/2005/8/layout/orgChart1"/>
    <dgm:cxn modelId="{89BEA0BD-179E-47A2-B8A6-CB46FD7EE4AB}" type="presParOf" srcId="{B854C7D9-F59F-4612-8843-8F0809D52532}" destId="{E69D4485-5AFE-40F1-8414-39199CF66A40}" srcOrd="5" destOrd="0" presId="urn:microsoft.com/office/officeart/2005/8/layout/orgChart1"/>
    <dgm:cxn modelId="{AB4D8202-51FF-458A-A5CA-F84FE4BC4F36}" type="presParOf" srcId="{E69D4485-5AFE-40F1-8414-39199CF66A40}" destId="{D90489A8-D25E-4FAA-A381-D21F016359AA}" srcOrd="0" destOrd="0" presId="urn:microsoft.com/office/officeart/2005/8/layout/orgChart1"/>
    <dgm:cxn modelId="{CBFFF5A2-696A-4C35-A461-CEF2598FB524}" type="presParOf" srcId="{D90489A8-D25E-4FAA-A381-D21F016359AA}" destId="{99FD7BA6-DB90-4818-9B01-71066421ED80}" srcOrd="0" destOrd="0" presId="urn:microsoft.com/office/officeart/2005/8/layout/orgChart1"/>
    <dgm:cxn modelId="{FBDCA3C3-1286-411E-B88F-0AAB8DDC581B}" type="presParOf" srcId="{D90489A8-D25E-4FAA-A381-D21F016359AA}" destId="{97C91AC7-3AD6-4B8D-A85E-86B8BC59E3F9}" srcOrd="1" destOrd="0" presId="urn:microsoft.com/office/officeart/2005/8/layout/orgChart1"/>
    <dgm:cxn modelId="{276D178E-93F6-4588-B841-6684A572498A}" type="presParOf" srcId="{E69D4485-5AFE-40F1-8414-39199CF66A40}" destId="{9635689A-A932-4894-85B9-F4B6D13426C1}" srcOrd="1" destOrd="0" presId="urn:microsoft.com/office/officeart/2005/8/layout/orgChart1"/>
    <dgm:cxn modelId="{53F430CD-DA6B-4070-9088-41E5462B50C3}" type="presParOf" srcId="{E69D4485-5AFE-40F1-8414-39199CF66A40}" destId="{24FA6EBF-93B1-46DA-8857-DE1BC80E8BF9}" srcOrd="2" destOrd="0" presId="urn:microsoft.com/office/officeart/2005/8/layout/orgChart1"/>
    <dgm:cxn modelId="{4FDFFC97-0175-4E5C-9AC2-59FF6EC5A3FF}" type="presParOf" srcId="{035D434F-952D-44A4-8279-3163F3F14488}" destId="{BF08B9EF-8A4D-4A85-BFE6-681BFE168388}" srcOrd="2" destOrd="0" presId="urn:microsoft.com/office/officeart/2005/8/layout/orgChart1"/>
    <dgm:cxn modelId="{FC6339F0-C721-4DA5-A726-151348397BAC}" type="presParOf" srcId="{18DFDD0E-1BDA-44D2-B57E-38FBCEA8B350}" destId="{53C1939C-38EC-4C4E-A0C7-D7386D46B6A4}" srcOrd="2" destOrd="0" presId="urn:microsoft.com/office/officeart/2005/8/layout/orgChart1"/>
    <dgm:cxn modelId="{5755E65F-27F2-4399-ADD0-819B117F7256}" type="presParOf" srcId="{18DFDD0E-1BDA-44D2-B57E-38FBCEA8B350}" destId="{29EA41E5-CF7D-4278-879A-F432199C4CB9}" srcOrd="3" destOrd="0" presId="urn:microsoft.com/office/officeart/2005/8/layout/orgChart1"/>
    <dgm:cxn modelId="{29A6517C-7DD5-4A66-A9D2-42206753B1E8}" type="presParOf" srcId="{29EA41E5-CF7D-4278-879A-F432199C4CB9}" destId="{2467F843-F26E-4D4B-8B3C-35E8C8EF443B}" srcOrd="0" destOrd="0" presId="urn:microsoft.com/office/officeart/2005/8/layout/orgChart1"/>
    <dgm:cxn modelId="{0D147AD3-D34D-43E6-A26E-E19A3D6C7240}" type="presParOf" srcId="{2467F843-F26E-4D4B-8B3C-35E8C8EF443B}" destId="{6384FE30-2FDB-4868-B629-6EF70C47A624}" srcOrd="0" destOrd="0" presId="urn:microsoft.com/office/officeart/2005/8/layout/orgChart1"/>
    <dgm:cxn modelId="{FEACE25B-E98D-4278-8DB7-2A9F6D9A3539}" type="presParOf" srcId="{2467F843-F26E-4D4B-8B3C-35E8C8EF443B}" destId="{DD02278E-DFBC-48C7-933B-831C99FC75D8}" srcOrd="1" destOrd="0" presId="urn:microsoft.com/office/officeart/2005/8/layout/orgChart1"/>
    <dgm:cxn modelId="{DC9E534A-700A-45B6-A7D0-B1FE9B785D12}" type="presParOf" srcId="{29EA41E5-CF7D-4278-879A-F432199C4CB9}" destId="{67F8953F-C7F0-4DB6-BDAD-FC810152F2BA}" srcOrd="1" destOrd="0" presId="urn:microsoft.com/office/officeart/2005/8/layout/orgChart1"/>
    <dgm:cxn modelId="{FD8EE099-C0D9-4471-A8F5-F1AA6CC4FF60}" type="presParOf" srcId="{67F8953F-C7F0-4DB6-BDAD-FC810152F2BA}" destId="{01CD30C2-3D40-4CD1-9896-E22DD3F90FBE}" srcOrd="0" destOrd="0" presId="urn:microsoft.com/office/officeart/2005/8/layout/orgChart1"/>
    <dgm:cxn modelId="{B11EFDEF-EE7F-458B-A8E7-66B89C8CDC32}" type="presParOf" srcId="{67F8953F-C7F0-4DB6-BDAD-FC810152F2BA}" destId="{41B9B055-29F7-47C3-896B-E774A9468082}" srcOrd="1" destOrd="0" presId="urn:microsoft.com/office/officeart/2005/8/layout/orgChart1"/>
    <dgm:cxn modelId="{4D9EB32B-04D9-4BA1-B35E-144725C44C03}" type="presParOf" srcId="{41B9B055-29F7-47C3-896B-E774A9468082}" destId="{8A77BEE1-B18B-4EA5-AC39-589D2EF95EE0}" srcOrd="0" destOrd="0" presId="urn:microsoft.com/office/officeart/2005/8/layout/orgChart1"/>
    <dgm:cxn modelId="{015DF3AA-B05E-4D91-8A24-2F9FE7554D1A}" type="presParOf" srcId="{8A77BEE1-B18B-4EA5-AC39-589D2EF95EE0}" destId="{B3940B87-4DBE-412C-89A0-5619DACAF1CD}" srcOrd="0" destOrd="0" presId="urn:microsoft.com/office/officeart/2005/8/layout/orgChart1"/>
    <dgm:cxn modelId="{CCA5E012-6CB3-4C3A-B3F8-F8FE36458A9B}" type="presParOf" srcId="{8A77BEE1-B18B-4EA5-AC39-589D2EF95EE0}" destId="{CF448F26-B279-41CC-AAB4-57E00A3E9B37}" srcOrd="1" destOrd="0" presId="urn:microsoft.com/office/officeart/2005/8/layout/orgChart1"/>
    <dgm:cxn modelId="{67EE2993-DFA1-4883-9720-E9D989BD771F}" type="presParOf" srcId="{41B9B055-29F7-47C3-896B-E774A9468082}" destId="{445ADA98-7B38-4EB1-BE7F-864491003E20}" srcOrd="1" destOrd="0" presId="urn:microsoft.com/office/officeart/2005/8/layout/orgChart1"/>
    <dgm:cxn modelId="{15661F1F-38B6-4A13-8E8E-E17C7171F70E}" type="presParOf" srcId="{41B9B055-29F7-47C3-896B-E774A9468082}" destId="{23554533-5C37-489C-9FB7-244FCF3463A2}" srcOrd="2" destOrd="0" presId="urn:microsoft.com/office/officeart/2005/8/layout/orgChart1"/>
    <dgm:cxn modelId="{F45FDD80-9C5F-4A87-AA9E-A8960E196907}" type="presParOf" srcId="{67F8953F-C7F0-4DB6-BDAD-FC810152F2BA}" destId="{124947A3-A758-4AC3-89E8-E2E37C5E25C7}" srcOrd="2" destOrd="0" presId="urn:microsoft.com/office/officeart/2005/8/layout/orgChart1"/>
    <dgm:cxn modelId="{ECEE1576-92F7-4B46-99E7-F7EC293B527C}" type="presParOf" srcId="{67F8953F-C7F0-4DB6-BDAD-FC810152F2BA}" destId="{DCBF2FF1-FE7F-48CF-A60B-91396DD1248F}" srcOrd="3" destOrd="0" presId="urn:microsoft.com/office/officeart/2005/8/layout/orgChart1"/>
    <dgm:cxn modelId="{B6476646-0B96-4D3D-8839-E151AAEC19F8}" type="presParOf" srcId="{DCBF2FF1-FE7F-48CF-A60B-91396DD1248F}" destId="{E4044AD8-A182-4D78-9987-A44D7BE984EE}" srcOrd="0" destOrd="0" presId="urn:microsoft.com/office/officeart/2005/8/layout/orgChart1"/>
    <dgm:cxn modelId="{6EE8E7EC-20A6-4212-B365-6E8BC88EA63B}" type="presParOf" srcId="{E4044AD8-A182-4D78-9987-A44D7BE984EE}" destId="{EC42F912-FDD2-48DE-86BD-9B3A86E74D75}" srcOrd="0" destOrd="0" presId="urn:microsoft.com/office/officeart/2005/8/layout/orgChart1"/>
    <dgm:cxn modelId="{680242EF-4153-4B3F-90E6-9A54DB5B7170}" type="presParOf" srcId="{E4044AD8-A182-4D78-9987-A44D7BE984EE}" destId="{FBA50033-F839-45AE-BAFE-06ACC5E62939}" srcOrd="1" destOrd="0" presId="urn:microsoft.com/office/officeart/2005/8/layout/orgChart1"/>
    <dgm:cxn modelId="{21A2D459-10B2-4661-B2CB-30A439B7C6F1}" type="presParOf" srcId="{DCBF2FF1-FE7F-48CF-A60B-91396DD1248F}" destId="{D7172494-AA05-4051-ABBB-8408A7039B86}" srcOrd="1" destOrd="0" presId="urn:microsoft.com/office/officeart/2005/8/layout/orgChart1"/>
    <dgm:cxn modelId="{E0BCA460-3938-4572-A487-18EE07166A14}" type="presParOf" srcId="{DCBF2FF1-FE7F-48CF-A60B-91396DD1248F}" destId="{7D0B8F5E-13E1-4573-AA7D-70B4931168FC}" srcOrd="2" destOrd="0" presId="urn:microsoft.com/office/officeart/2005/8/layout/orgChart1"/>
    <dgm:cxn modelId="{22170F84-2DF3-408D-9A35-22715D209614}" type="presParOf" srcId="{67F8953F-C7F0-4DB6-BDAD-FC810152F2BA}" destId="{BCC84AD0-269A-417E-9D1B-60F785D8DD78}" srcOrd="4" destOrd="0" presId="urn:microsoft.com/office/officeart/2005/8/layout/orgChart1"/>
    <dgm:cxn modelId="{E97FABDE-01B9-475F-BC4D-7A9B97A24619}" type="presParOf" srcId="{67F8953F-C7F0-4DB6-BDAD-FC810152F2BA}" destId="{CF1023A3-CEC9-430B-A2D9-E82E3D71029F}" srcOrd="5" destOrd="0" presId="urn:microsoft.com/office/officeart/2005/8/layout/orgChart1"/>
    <dgm:cxn modelId="{EB4C322C-1A8A-4FDF-99DC-1B94F9907F1D}" type="presParOf" srcId="{CF1023A3-CEC9-430B-A2D9-E82E3D71029F}" destId="{96EEED4F-66FC-4C8C-AE12-980F81755805}" srcOrd="0" destOrd="0" presId="urn:microsoft.com/office/officeart/2005/8/layout/orgChart1"/>
    <dgm:cxn modelId="{07251352-E2CB-459A-B121-7799C1018B77}" type="presParOf" srcId="{96EEED4F-66FC-4C8C-AE12-980F81755805}" destId="{4B29BE31-46A4-4A6E-9FDE-000B28B7E112}" srcOrd="0" destOrd="0" presId="urn:microsoft.com/office/officeart/2005/8/layout/orgChart1"/>
    <dgm:cxn modelId="{2772076D-3F2F-40B8-B6E3-BC75193679CC}" type="presParOf" srcId="{96EEED4F-66FC-4C8C-AE12-980F81755805}" destId="{40DCDEEE-C06C-4757-9088-D0FA627DB7E7}" srcOrd="1" destOrd="0" presId="urn:microsoft.com/office/officeart/2005/8/layout/orgChart1"/>
    <dgm:cxn modelId="{75455CD9-E355-48E4-988B-019ABA5DBE41}" type="presParOf" srcId="{CF1023A3-CEC9-430B-A2D9-E82E3D71029F}" destId="{11FD7545-6A3A-48A5-B1F5-BA8CBCF8B6F1}" srcOrd="1" destOrd="0" presId="urn:microsoft.com/office/officeart/2005/8/layout/orgChart1"/>
    <dgm:cxn modelId="{A5B38890-961C-446D-B6E0-D65C76FCC517}" type="presParOf" srcId="{CF1023A3-CEC9-430B-A2D9-E82E3D71029F}" destId="{2879767C-7CBC-4E3C-A36F-238C96B4977F}" srcOrd="2" destOrd="0" presId="urn:microsoft.com/office/officeart/2005/8/layout/orgChart1"/>
    <dgm:cxn modelId="{87528C91-A522-4C2B-9115-7BE8614A570E}" type="presParOf" srcId="{29EA41E5-CF7D-4278-879A-F432199C4CB9}" destId="{EF02124D-EE7A-4314-AE9A-5B4627F5ABA0}" srcOrd="2" destOrd="0" presId="urn:microsoft.com/office/officeart/2005/8/layout/orgChart1"/>
    <dgm:cxn modelId="{96D5D70C-D737-4D6A-8F97-E63F10CB138B}" type="presParOf" srcId="{18DFDD0E-1BDA-44D2-B57E-38FBCEA8B350}" destId="{7D1A6D35-DC83-412F-BD1B-80036559D0AA}" srcOrd="4" destOrd="0" presId="urn:microsoft.com/office/officeart/2005/8/layout/orgChart1"/>
    <dgm:cxn modelId="{8BE38034-00B3-47E6-9B35-9A624656222F}" type="presParOf" srcId="{18DFDD0E-1BDA-44D2-B57E-38FBCEA8B350}" destId="{30A37064-4FF1-499E-8A20-377F697EEE71}" srcOrd="5" destOrd="0" presId="urn:microsoft.com/office/officeart/2005/8/layout/orgChart1"/>
    <dgm:cxn modelId="{1912ED74-6C4F-47FF-BA8F-EB82043FF2BC}" type="presParOf" srcId="{30A37064-4FF1-499E-8A20-377F697EEE71}" destId="{7A6C77C1-18B9-4146-A471-434B0F8ACE8A}" srcOrd="0" destOrd="0" presId="urn:microsoft.com/office/officeart/2005/8/layout/orgChart1"/>
    <dgm:cxn modelId="{5D878764-B299-490D-A9E1-E4669B0B3228}" type="presParOf" srcId="{7A6C77C1-18B9-4146-A471-434B0F8ACE8A}" destId="{07E55EA1-B1A5-4F81-AF1E-529B75C1BD14}" srcOrd="0" destOrd="0" presId="urn:microsoft.com/office/officeart/2005/8/layout/orgChart1"/>
    <dgm:cxn modelId="{F27F581D-DA8F-4841-9A63-BFF1DB4D23FB}" type="presParOf" srcId="{7A6C77C1-18B9-4146-A471-434B0F8ACE8A}" destId="{3966BEBA-6D46-4A13-9959-5A131CA5831A}" srcOrd="1" destOrd="0" presId="urn:microsoft.com/office/officeart/2005/8/layout/orgChart1"/>
    <dgm:cxn modelId="{6D0ED994-737E-4871-9B72-FE13A750B3A5}" type="presParOf" srcId="{30A37064-4FF1-499E-8A20-377F697EEE71}" destId="{AC1C46CA-2EB7-4623-8313-FD1E06202BB5}" srcOrd="1" destOrd="0" presId="urn:microsoft.com/office/officeart/2005/8/layout/orgChart1"/>
    <dgm:cxn modelId="{23BFB062-B448-427E-B237-D3C385D9734F}" type="presParOf" srcId="{AC1C46CA-2EB7-4623-8313-FD1E06202BB5}" destId="{0597674A-4BA2-4367-A3C3-7D3D0AB1F1BC}" srcOrd="0" destOrd="0" presId="urn:microsoft.com/office/officeart/2005/8/layout/orgChart1"/>
    <dgm:cxn modelId="{004DACFA-89D7-4987-956B-372CE11DD280}" type="presParOf" srcId="{AC1C46CA-2EB7-4623-8313-FD1E06202BB5}" destId="{A2891D5F-F973-4793-8DEE-84D801C7224E}" srcOrd="1" destOrd="0" presId="urn:microsoft.com/office/officeart/2005/8/layout/orgChart1"/>
    <dgm:cxn modelId="{87A7D8C1-5D87-4335-9B31-6C0F1BF6A23B}" type="presParOf" srcId="{A2891D5F-F973-4793-8DEE-84D801C7224E}" destId="{98DC7F5B-DF43-445C-A47D-DF72C0DE2414}" srcOrd="0" destOrd="0" presId="urn:microsoft.com/office/officeart/2005/8/layout/orgChart1"/>
    <dgm:cxn modelId="{FC499B23-187D-4C98-A0C9-E3439B09C7AC}" type="presParOf" srcId="{98DC7F5B-DF43-445C-A47D-DF72C0DE2414}" destId="{2460C6F0-DD4B-4A98-9A04-B204E0B796AB}" srcOrd="0" destOrd="0" presId="urn:microsoft.com/office/officeart/2005/8/layout/orgChart1"/>
    <dgm:cxn modelId="{7CA04A47-4766-4926-8E98-45766CF2EC6D}" type="presParOf" srcId="{98DC7F5B-DF43-445C-A47D-DF72C0DE2414}" destId="{058CE128-58C0-46DF-9770-C36BB86E5E01}" srcOrd="1" destOrd="0" presId="urn:microsoft.com/office/officeart/2005/8/layout/orgChart1"/>
    <dgm:cxn modelId="{83B478F6-ACC7-4E8A-8B46-FCB71F9D79C1}" type="presParOf" srcId="{A2891D5F-F973-4793-8DEE-84D801C7224E}" destId="{3F3D8105-1DCC-4951-AD4E-C0C71C151A47}" srcOrd="1" destOrd="0" presId="urn:microsoft.com/office/officeart/2005/8/layout/orgChart1"/>
    <dgm:cxn modelId="{25D4C4B2-BB3B-4CEC-842C-0D3158362AD7}" type="presParOf" srcId="{A2891D5F-F973-4793-8DEE-84D801C7224E}" destId="{162EEA8C-5A15-4E3B-8DFD-2E6D5FF6B12E}" srcOrd="2" destOrd="0" presId="urn:microsoft.com/office/officeart/2005/8/layout/orgChart1"/>
    <dgm:cxn modelId="{15A0AF43-7C95-4D84-9FE0-DAB290F6A5EF}" type="presParOf" srcId="{AC1C46CA-2EB7-4623-8313-FD1E06202BB5}" destId="{8A0BEB46-6C64-4895-B6CC-60284E4939F3}" srcOrd="2" destOrd="0" presId="urn:microsoft.com/office/officeart/2005/8/layout/orgChart1"/>
    <dgm:cxn modelId="{6F277D6A-6F0F-4B0F-A37C-83BB372A45D5}" type="presParOf" srcId="{AC1C46CA-2EB7-4623-8313-FD1E06202BB5}" destId="{23BCA4B6-1F3D-4CEC-BC5B-593C75C4BFBA}" srcOrd="3" destOrd="0" presId="urn:microsoft.com/office/officeart/2005/8/layout/orgChart1"/>
    <dgm:cxn modelId="{61BC4688-CED9-4FC7-9C94-12AAC8A26F59}" type="presParOf" srcId="{23BCA4B6-1F3D-4CEC-BC5B-593C75C4BFBA}" destId="{C76779A2-A96D-4223-A739-6BCF05BFF3D7}" srcOrd="0" destOrd="0" presId="urn:microsoft.com/office/officeart/2005/8/layout/orgChart1"/>
    <dgm:cxn modelId="{83CC3C62-7A7F-4FF4-AD81-C78C35B04EED}" type="presParOf" srcId="{C76779A2-A96D-4223-A739-6BCF05BFF3D7}" destId="{F1C1C837-9EDA-4846-BCAF-DC63C70B60E7}" srcOrd="0" destOrd="0" presId="urn:microsoft.com/office/officeart/2005/8/layout/orgChart1"/>
    <dgm:cxn modelId="{E3560D9B-74A3-400D-825E-3EB7EE6C6F1D}" type="presParOf" srcId="{C76779A2-A96D-4223-A739-6BCF05BFF3D7}" destId="{F1A4CA3D-11AD-4EE1-97C6-F251DE799E63}" srcOrd="1" destOrd="0" presId="urn:microsoft.com/office/officeart/2005/8/layout/orgChart1"/>
    <dgm:cxn modelId="{FCC5F0C9-89B3-4A5D-B0E7-1228D4FD3D5B}" type="presParOf" srcId="{23BCA4B6-1F3D-4CEC-BC5B-593C75C4BFBA}" destId="{6FFAD209-75CB-4446-9496-7FAB9A125279}" srcOrd="1" destOrd="0" presId="urn:microsoft.com/office/officeart/2005/8/layout/orgChart1"/>
    <dgm:cxn modelId="{AEC364BF-6380-4E1F-9544-8708EED216DF}" type="presParOf" srcId="{23BCA4B6-1F3D-4CEC-BC5B-593C75C4BFBA}" destId="{959590D8-6C22-44F0-8D37-05AD9A6D9B2D}" srcOrd="2" destOrd="0" presId="urn:microsoft.com/office/officeart/2005/8/layout/orgChart1"/>
    <dgm:cxn modelId="{2A6389A8-1A05-4C54-8695-E371B629FA97}" type="presParOf" srcId="{AC1C46CA-2EB7-4623-8313-FD1E06202BB5}" destId="{07243462-0A77-4BB9-AC89-7CD493949B35}" srcOrd="4" destOrd="0" presId="urn:microsoft.com/office/officeart/2005/8/layout/orgChart1"/>
    <dgm:cxn modelId="{2F7D91CA-ED6F-45FC-B82D-2282999321F3}" type="presParOf" srcId="{AC1C46CA-2EB7-4623-8313-FD1E06202BB5}" destId="{C811E9D2-C4D1-4A10-85B1-ACC24BFEAC0E}" srcOrd="5" destOrd="0" presId="urn:microsoft.com/office/officeart/2005/8/layout/orgChart1"/>
    <dgm:cxn modelId="{158A0EFF-0E0A-4E98-B38D-F6195BCDF8C5}" type="presParOf" srcId="{C811E9D2-C4D1-4A10-85B1-ACC24BFEAC0E}" destId="{1F365B8A-7260-44D9-A463-D0C7D420599B}" srcOrd="0" destOrd="0" presId="urn:microsoft.com/office/officeart/2005/8/layout/orgChart1"/>
    <dgm:cxn modelId="{012A5F9F-3658-4795-9D49-45B44B81805A}" type="presParOf" srcId="{1F365B8A-7260-44D9-A463-D0C7D420599B}" destId="{BF35E30C-21E4-4041-AA4B-43547D576F23}" srcOrd="0" destOrd="0" presId="urn:microsoft.com/office/officeart/2005/8/layout/orgChart1"/>
    <dgm:cxn modelId="{71B1843B-B1D5-459B-AEA7-9FD4E9F1D365}" type="presParOf" srcId="{1F365B8A-7260-44D9-A463-D0C7D420599B}" destId="{720DDB2B-9103-4020-877B-57D393DE5D87}" srcOrd="1" destOrd="0" presId="urn:microsoft.com/office/officeart/2005/8/layout/orgChart1"/>
    <dgm:cxn modelId="{593580D1-9DFA-4F05-B338-9C53338AD7BD}" type="presParOf" srcId="{C811E9D2-C4D1-4A10-85B1-ACC24BFEAC0E}" destId="{2233AB30-81FF-4018-81B6-96F84D8C67D0}" srcOrd="1" destOrd="0" presId="urn:microsoft.com/office/officeart/2005/8/layout/orgChart1"/>
    <dgm:cxn modelId="{73250425-1F24-49C0-8271-4E5BF67DF8B4}" type="presParOf" srcId="{C811E9D2-C4D1-4A10-85B1-ACC24BFEAC0E}" destId="{DB13B768-9292-4748-9672-F3DAC93EB3E2}" srcOrd="2" destOrd="0" presId="urn:microsoft.com/office/officeart/2005/8/layout/orgChart1"/>
    <dgm:cxn modelId="{85CE217F-F90B-4349-A3D0-DFB1345D8E0A}" type="presParOf" srcId="{30A37064-4FF1-499E-8A20-377F697EEE71}" destId="{C23FC06F-F997-4400-8BF6-A0FEB16EB78B}" srcOrd="2" destOrd="0" presId="urn:microsoft.com/office/officeart/2005/8/layout/orgChart1"/>
    <dgm:cxn modelId="{9B14F7B5-91BD-47B2-96D9-CEE8FDB14F80}" type="presParOf" srcId="{18DFDD0E-1BDA-44D2-B57E-38FBCEA8B350}" destId="{FB5A4215-6BCF-445C-A741-2A459C41E9B5}" srcOrd="6" destOrd="0" presId="urn:microsoft.com/office/officeart/2005/8/layout/orgChart1"/>
    <dgm:cxn modelId="{A640EDF3-D9E2-4919-8726-9EE68B307155}" type="presParOf" srcId="{18DFDD0E-1BDA-44D2-B57E-38FBCEA8B350}" destId="{08D2C294-B4DA-4F28-B959-85DF1A64F7F0}" srcOrd="7" destOrd="0" presId="urn:microsoft.com/office/officeart/2005/8/layout/orgChart1"/>
    <dgm:cxn modelId="{931CD26A-AA0E-4DC8-A070-5D0637C64AD4}" type="presParOf" srcId="{08D2C294-B4DA-4F28-B959-85DF1A64F7F0}" destId="{C5C1B1FD-4F4D-4E60-9680-7BF8A25C5251}" srcOrd="0" destOrd="0" presId="urn:microsoft.com/office/officeart/2005/8/layout/orgChart1"/>
    <dgm:cxn modelId="{34361969-3DA8-43FF-8EEF-7E1115F8987F}" type="presParOf" srcId="{C5C1B1FD-4F4D-4E60-9680-7BF8A25C5251}" destId="{A8BAB4E4-54DE-4E3E-AE92-40A797038E6A}" srcOrd="0" destOrd="0" presId="urn:microsoft.com/office/officeart/2005/8/layout/orgChart1"/>
    <dgm:cxn modelId="{D420B8BB-84F6-4521-9FC3-AAED57C3CDE5}" type="presParOf" srcId="{C5C1B1FD-4F4D-4E60-9680-7BF8A25C5251}" destId="{E9DCAD23-6E52-4226-A407-99F1F0E0E4DD}" srcOrd="1" destOrd="0" presId="urn:microsoft.com/office/officeart/2005/8/layout/orgChart1"/>
    <dgm:cxn modelId="{EEE46B8D-8F7E-4549-A1D7-404A234C6CAD}" type="presParOf" srcId="{08D2C294-B4DA-4F28-B959-85DF1A64F7F0}" destId="{42148925-2076-4491-8951-9EF98686E736}" srcOrd="1" destOrd="0" presId="urn:microsoft.com/office/officeart/2005/8/layout/orgChart1"/>
    <dgm:cxn modelId="{70CE7483-360F-4E69-A472-D214E617C79A}" type="presParOf" srcId="{42148925-2076-4491-8951-9EF98686E736}" destId="{5DA31A1B-1F7D-4311-9801-F8BC5E751F18}" srcOrd="0" destOrd="0" presId="urn:microsoft.com/office/officeart/2005/8/layout/orgChart1"/>
    <dgm:cxn modelId="{3216E536-F331-4D2C-979E-7ECDF7EC109F}" type="presParOf" srcId="{42148925-2076-4491-8951-9EF98686E736}" destId="{D2FB95DB-DEA4-497F-8E8B-3E44143ED573}" srcOrd="1" destOrd="0" presId="urn:microsoft.com/office/officeart/2005/8/layout/orgChart1"/>
    <dgm:cxn modelId="{561A30E6-5DBD-4596-8ACB-6E2E68266233}" type="presParOf" srcId="{D2FB95DB-DEA4-497F-8E8B-3E44143ED573}" destId="{77DC349C-DF2B-4AC8-A67C-E84B6C6CECA9}" srcOrd="0" destOrd="0" presId="urn:microsoft.com/office/officeart/2005/8/layout/orgChart1"/>
    <dgm:cxn modelId="{4E9F55E2-A0AD-4D05-A39C-FB8AEFFCE663}" type="presParOf" srcId="{77DC349C-DF2B-4AC8-A67C-E84B6C6CECA9}" destId="{033EE4A7-1071-421A-91D4-99BBD1DCAC5F}" srcOrd="0" destOrd="0" presId="urn:microsoft.com/office/officeart/2005/8/layout/orgChart1"/>
    <dgm:cxn modelId="{A66370E1-336E-4F31-8F00-EE2A920B6CF0}" type="presParOf" srcId="{77DC349C-DF2B-4AC8-A67C-E84B6C6CECA9}" destId="{2520E805-C61E-4916-8D0D-B82591588FEF}" srcOrd="1" destOrd="0" presId="urn:microsoft.com/office/officeart/2005/8/layout/orgChart1"/>
    <dgm:cxn modelId="{46C4D65F-9058-4CCF-B61A-2B6A69C9CB78}" type="presParOf" srcId="{D2FB95DB-DEA4-497F-8E8B-3E44143ED573}" destId="{DF65BE4A-C20D-4DD5-8A5D-CE12C13E4C4D}" srcOrd="1" destOrd="0" presId="urn:microsoft.com/office/officeart/2005/8/layout/orgChart1"/>
    <dgm:cxn modelId="{E4DABE50-7544-4BF3-AD95-80F7E617B6B3}" type="presParOf" srcId="{D2FB95DB-DEA4-497F-8E8B-3E44143ED573}" destId="{01AC6BD8-B179-4D92-90A2-1B85D1ECA462}" srcOrd="2" destOrd="0" presId="urn:microsoft.com/office/officeart/2005/8/layout/orgChart1"/>
    <dgm:cxn modelId="{60FE402B-A75E-4073-ACDB-D16C360546FB}" type="presParOf" srcId="{42148925-2076-4491-8951-9EF98686E736}" destId="{8CBAD4C7-726E-44DB-9C37-F9C1B8E65846}" srcOrd="2" destOrd="0" presId="urn:microsoft.com/office/officeart/2005/8/layout/orgChart1"/>
    <dgm:cxn modelId="{58ACB6A0-C1D1-457A-82E9-FA3C4710C487}" type="presParOf" srcId="{42148925-2076-4491-8951-9EF98686E736}" destId="{6C20239A-A1DD-49B9-99E2-F6A94817D72E}" srcOrd="3" destOrd="0" presId="urn:microsoft.com/office/officeart/2005/8/layout/orgChart1"/>
    <dgm:cxn modelId="{3EFCB1FF-D79C-4A46-A924-67C510F66E24}" type="presParOf" srcId="{6C20239A-A1DD-49B9-99E2-F6A94817D72E}" destId="{C406D5CB-2B1B-47ED-A971-E2152A8CF294}" srcOrd="0" destOrd="0" presId="urn:microsoft.com/office/officeart/2005/8/layout/orgChart1"/>
    <dgm:cxn modelId="{FBB8FA79-5256-42F7-8805-F85CBF29108C}" type="presParOf" srcId="{C406D5CB-2B1B-47ED-A971-E2152A8CF294}" destId="{BD1E2DB6-B192-47BE-9571-C3B044C5FABE}" srcOrd="0" destOrd="0" presId="urn:microsoft.com/office/officeart/2005/8/layout/orgChart1"/>
    <dgm:cxn modelId="{88BAB043-E1EF-47D5-8158-7D0295D9F0BE}" type="presParOf" srcId="{C406D5CB-2B1B-47ED-A971-E2152A8CF294}" destId="{E8F4AA25-500D-44F0-B6C8-FDA5C9585842}" srcOrd="1" destOrd="0" presId="urn:microsoft.com/office/officeart/2005/8/layout/orgChart1"/>
    <dgm:cxn modelId="{2C71982D-E79D-4C91-9054-A225E1279926}" type="presParOf" srcId="{6C20239A-A1DD-49B9-99E2-F6A94817D72E}" destId="{CEA8BEF4-28F2-4417-82F9-1C0BBE310884}" srcOrd="1" destOrd="0" presId="urn:microsoft.com/office/officeart/2005/8/layout/orgChart1"/>
    <dgm:cxn modelId="{EDCA96D6-3E5F-4632-A694-6F7D061B54F4}" type="presParOf" srcId="{6C20239A-A1DD-49B9-99E2-F6A94817D72E}" destId="{3F9C20CC-DD75-4E0A-95B3-4B5BAD6A665F}" srcOrd="2" destOrd="0" presId="urn:microsoft.com/office/officeart/2005/8/layout/orgChart1"/>
    <dgm:cxn modelId="{DE663337-B3C0-412C-A3C1-D32D01FDC9EA}" type="presParOf" srcId="{42148925-2076-4491-8951-9EF98686E736}" destId="{D56B9CAD-6D5D-4E83-AC61-64DE8951DB32}" srcOrd="4" destOrd="0" presId="urn:microsoft.com/office/officeart/2005/8/layout/orgChart1"/>
    <dgm:cxn modelId="{DAECE982-67E4-44CD-A644-FBAAE09EB01B}" type="presParOf" srcId="{42148925-2076-4491-8951-9EF98686E736}" destId="{3C445213-2077-4648-A01C-42E8D675198E}" srcOrd="5" destOrd="0" presId="urn:microsoft.com/office/officeart/2005/8/layout/orgChart1"/>
    <dgm:cxn modelId="{C3A4FEDF-21DC-4DF3-B032-F48C6EBA19EA}" type="presParOf" srcId="{3C445213-2077-4648-A01C-42E8D675198E}" destId="{11869F35-A720-4F9C-824E-199FA9B1FA61}" srcOrd="0" destOrd="0" presId="urn:microsoft.com/office/officeart/2005/8/layout/orgChart1"/>
    <dgm:cxn modelId="{5A65A524-C967-4B56-A216-8AFEDDD43CEF}" type="presParOf" srcId="{11869F35-A720-4F9C-824E-199FA9B1FA61}" destId="{5DDBB153-94A7-4959-8017-C534CF47646A}" srcOrd="0" destOrd="0" presId="urn:microsoft.com/office/officeart/2005/8/layout/orgChart1"/>
    <dgm:cxn modelId="{2AD176F3-0DEA-47E1-AD49-D2056820371C}" type="presParOf" srcId="{11869F35-A720-4F9C-824E-199FA9B1FA61}" destId="{AFE19C04-7005-4611-B8E2-3925C2FA162E}" srcOrd="1" destOrd="0" presId="urn:microsoft.com/office/officeart/2005/8/layout/orgChart1"/>
    <dgm:cxn modelId="{2F01F1E1-1A95-48B2-9E30-BED46B5AF5B1}" type="presParOf" srcId="{3C445213-2077-4648-A01C-42E8D675198E}" destId="{A22F2E72-4F64-4C6D-A7D1-5CB95D5741D9}" srcOrd="1" destOrd="0" presId="urn:microsoft.com/office/officeart/2005/8/layout/orgChart1"/>
    <dgm:cxn modelId="{C55E5D1E-F6FB-425A-875F-CACC46FB2FCB}" type="presParOf" srcId="{3C445213-2077-4648-A01C-42E8D675198E}" destId="{6941AB8D-021E-4700-AC9C-6FCE45DA71E6}" srcOrd="2" destOrd="0" presId="urn:microsoft.com/office/officeart/2005/8/layout/orgChart1"/>
    <dgm:cxn modelId="{45522146-CD69-455A-89AC-5F820123CE76}" type="presParOf" srcId="{08D2C294-B4DA-4F28-B959-85DF1A64F7F0}" destId="{7D07B21B-A134-4548-B998-F9A2BA9B6AA0}" srcOrd="2" destOrd="0" presId="urn:microsoft.com/office/officeart/2005/8/layout/orgChart1"/>
    <dgm:cxn modelId="{C322A399-C353-41B6-9814-67190D2837B1}" type="presParOf" srcId="{0A2F914B-79AC-4DB2-B303-B8CFDA7EE0CD}" destId="{6AD5AF96-B373-47F9-ABD4-00889C8CB6E9}" srcOrd="2" destOrd="0" presId="urn:microsoft.com/office/officeart/2005/8/layout/orgChart1"/>
    <dgm:cxn modelId="{677D1F14-1929-4261-ADD5-EDA760BD6530}" type="presParOf" srcId="{EA0FCF60-2D5A-4B96-8D4B-0A7FE5158206}" destId="{8657F311-AEE7-4946-B016-F9D29E30E956}" srcOrd="10" destOrd="0" presId="urn:microsoft.com/office/officeart/2005/8/layout/orgChart1"/>
    <dgm:cxn modelId="{B6A9EAF3-FEE0-421B-8D4A-18A09E4E1377}" type="presParOf" srcId="{EA0FCF60-2D5A-4B96-8D4B-0A7FE5158206}" destId="{83245F33-E754-4E44-BF02-B1E36458D8C0}" srcOrd="11" destOrd="0" presId="urn:microsoft.com/office/officeart/2005/8/layout/orgChart1"/>
    <dgm:cxn modelId="{68FCDA0C-FAB8-49DE-B812-23ABD68FA91D}" type="presParOf" srcId="{83245F33-E754-4E44-BF02-B1E36458D8C0}" destId="{E810C4F0-2009-4108-BB18-9CD5C985D534}" srcOrd="0" destOrd="0" presId="urn:microsoft.com/office/officeart/2005/8/layout/orgChart1"/>
    <dgm:cxn modelId="{A64FAE4B-5DD3-428F-9423-62CED42A1A62}" type="presParOf" srcId="{E810C4F0-2009-4108-BB18-9CD5C985D534}" destId="{DB511D56-F9DB-4156-B40F-CB770EE8B9B6}" srcOrd="0" destOrd="0" presId="urn:microsoft.com/office/officeart/2005/8/layout/orgChart1"/>
    <dgm:cxn modelId="{8FC1A483-7A26-45BB-9F92-1D12A83E5018}" type="presParOf" srcId="{E810C4F0-2009-4108-BB18-9CD5C985D534}" destId="{CBE65716-2972-40EF-86F5-11434A593A05}" srcOrd="1" destOrd="0" presId="urn:microsoft.com/office/officeart/2005/8/layout/orgChart1"/>
    <dgm:cxn modelId="{81499E0C-2D3B-497D-BD01-AFF23925A783}" type="presParOf" srcId="{83245F33-E754-4E44-BF02-B1E36458D8C0}" destId="{FE2D46F6-97A7-4B59-9DE7-0F16D4408903}" srcOrd="1" destOrd="0" presId="urn:microsoft.com/office/officeart/2005/8/layout/orgChart1"/>
    <dgm:cxn modelId="{5389C7F0-87A5-4C8B-B177-F09F8247B54A}" type="presParOf" srcId="{FE2D46F6-97A7-4B59-9DE7-0F16D4408903}" destId="{8B3B06B3-3AE6-4627-ACCF-B2B0C09CCFFB}" srcOrd="0" destOrd="0" presId="urn:microsoft.com/office/officeart/2005/8/layout/orgChart1"/>
    <dgm:cxn modelId="{65E14AA7-5630-4C58-8C04-F58BE4E7B09C}" type="presParOf" srcId="{FE2D46F6-97A7-4B59-9DE7-0F16D4408903}" destId="{EDFC3E27-24B3-46FB-9C3A-50106C121A9C}" srcOrd="1" destOrd="0" presId="urn:microsoft.com/office/officeart/2005/8/layout/orgChart1"/>
    <dgm:cxn modelId="{F6510B2A-08B6-4830-A553-823ADC3C143E}" type="presParOf" srcId="{EDFC3E27-24B3-46FB-9C3A-50106C121A9C}" destId="{1F64CCB0-6526-417B-8987-E2DC59FEBD5E}" srcOrd="0" destOrd="0" presId="urn:microsoft.com/office/officeart/2005/8/layout/orgChart1"/>
    <dgm:cxn modelId="{6707F645-D160-4631-ACCD-19606F79F520}" type="presParOf" srcId="{1F64CCB0-6526-417B-8987-E2DC59FEBD5E}" destId="{3563CDFA-E6BB-49D2-ACED-8E0561F1E75B}" srcOrd="0" destOrd="0" presId="urn:microsoft.com/office/officeart/2005/8/layout/orgChart1"/>
    <dgm:cxn modelId="{3718A446-F99A-4BCE-B588-FB2E7B96F036}" type="presParOf" srcId="{1F64CCB0-6526-417B-8987-E2DC59FEBD5E}" destId="{743E98EE-14B0-4304-A1E1-E8B586253B3F}" srcOrd="1" destOrd="0" presId="urn:microsoft.com/office/officeart/2005/8/layout/orgChart1"/>
    <dgm:cxn modelId="{0C647B38-1EC5-4A15-96D3-0C2107EAD326}" type="presParOf" srcId="{EDFC3E27-24B3-46FB-9C3A-50106C121A9C}" destId="{2D60E8BA-AD54-4DBB-A3BF-F7C112B5C558}" srcOrd="1" destOrd="0" presId="urn:microsoft.com/office/officeart/2005/8/layout/orgChart1"/>
    <dgm:cxn modelId="{B0C1B477-CD66-48B3-A024-AAEE3553690A}" type="presParOf" srcId="{EDFC3E27-24B3-46FB-9C3A-50106C121A9C}" destId="{3B414066-5FB5-458D-9503-0BECBC31CEB2}" srcOrd="2" destOrd="0" presId="urn:microsoft.com/office/officeart/2005/8/layout/orgChart1"/>
    <dgm:cxn modelId="{2CBADAFB-87B2-45B3-802A-5AF9B6233CD9}" type="presParOf" srcId="{FE2D46F6-97A7-4B59-9DE7-0F16D4408903}" destId="{30EFCB3B-4B95-42D0-BDDC-DFD6F6416ED0}" srcOrd="2" destOrd="0" presId="urn:microsoft.com/office/officeart/2005/8/layout/orgChart1"/>
    <dgm:cxn modelId="{7F84E28A-152A-4255-A7A6-85AD419FEB07}" type="presParOf" srcId="{FE2D46F6-97A7-4B59-9DE7-0F16D4408903}" destId="{E1AD5790-9470-4470-9505-CEC6E70B7AFA}" srcOrd="3" destOrd="0" presId="urn:microsoft.com/office/officeart/2005/8/layout/orgChart1"/>
    <dgm:cxn modelId="{77217B9B-90D4-4009-B04B-B327CEB8B706}" type="presParOf" srcId="{E1AD5790-9470-4470-9505-CEC6E70B7AFA}" destId="{C1692349-C6E5-4C31-A73B-6FDBF1BB5667}" srcOrd="0" destOrd="0" presId="urn:microsoft.com/office/officeart/2005/8/layout/orgChart1"/>
    <dgm:cxn modelId="{97920276-A9AE-4BBD-9484-9CA5E0F83E88}" type="presParOf" srcId="{C1692349-C6E5-4C31-A73B-6FDBF1BB5667}" destId="{06193FAD-B84E-4952-9C6D-7EB711FEEF43}" srcOrd="0" destOrd="0" presId="urn:microsoft.com/office/officeart/2005/8/layout/orgChart1"/>
    <dgm:cxn modelId="{5D84ED88-5115-4D67-A8E4-CD14365B6C88}" type="presParOf" srcId="{C1692349-C6E5-4C31-A73B-6FDBF1BB5667}" destId="{07228BFA-40EF-48F6-864A-BDA6F6AACEE6}" srcOrd="1" destOrd="0" presId="urn:microsoft.com/office/officeart/2005/8/layout/orgChart1"/>
    <dgm:cxn modelId="{BD952184-2DDD-483A-A8D4-EA53A4F5BCC3}" type="presParOf" srcId="{E1AD5790-9470-4470-9505-CEC6E70B7AFA}" destId="{68CB030D-5B2B-4F11-B7EB-A06ADFA5E3D7}" srcOrd="1" destOrd="0" presId="urn:microsoft.com/office/officeart/2005/8/layout/orgChart1"/>
    <dgm:cxn modelId="{B94B3EBE-B03D-4D64-A05F-FF7524F085ED}" type="presParOf" srcId="{E1AD5790-9470-4470-9505-CEC6E70B7AFA}" destId="{9457D484-C913-45FD-A0E2-0F5FB9889D7A}" srcOrd="2" destOrd="0" presId="urn:microsoft.com/office/officeart/2005/8/layout/orgChart1"/>
    <dgm:cxn modelId="{B288AF8D-3C2C-437D-995B-B258A6762F2D}" type="presParOf" srcId="{FE2D46F6-97A7-4B59-9DE7-0F16D4408903}" destId="{C3C030E7-CCBD-4396-AD54-5DD30995891C}" srcOrd="4" destOrd="0" presId="urn:microsoft.com/office/officeart/2005/8/layout/orgChart1"/>
    <dgm:cxn modelId="{5E14C6B5-CC81-4FD9-9FA1-95A3BF046946}" type="presParOf" srcId="{FE2D46F6-97A7-4B59-9DE7-0F16D4408903}" destId="{611B0FD7-7EE3-4C31-B9DC-D99903CA85AB}" srcOrd="5" destOrd="0" presId="urn:microsoft.com/office/officeart/2005/8/layout/orgChart1"/>
    <dgm:cxn modelId="{A87E56CE-E77E-47CA-9D0B-7975303950AD}" type="presParOf" srcId="{611B0FD7-7EE3-4C31-B9DC-D99903CA85AB}" destId="{AD60D363-091C-4532-A727-2F13A071C320}" srcOrd="0" destOrd="0" presId="urn:microsoft.com/office/officeart/2005/8/layout/orgChart1"/>
    <dgm:cxn modelId="{2605E078-284A-4B4D-95B0-AB55EA5CEEB4}" type="presParOf" srcId="{AD60D363-091C-4532-A727-2F13A071C320}" destId="{F1034218-620A-4E44-95B8-1F3E1271C28C}" srcOrd="0" destOrd="0" presId="urn:microsoft.com/office/officeart/2005/8/layout/orgChart1"/>
    <dgm:cxn modelId="{FBB48B3E-9506-4CD0-AC8F-0C675474CD69}" type="presParOf" srcId="{AD60D363-091C-4532-A727-2F13A071C320}" destId="{46A46F74-C99F-49F0-A767-8E58A986D5C5}" srcOrd="1" destOrd="0" presId="urn:microsoft.com/office/officeart/2005/8/layout/orgChart1"/>
    <dgm:cxn modelId="{0984E747-7D83-4818-B0C2-BA2E3B51C3A6}" type="presParOf" srcId="{611B0FD7-7EE3-4C31-B9DC-D99903CA85AB}" destId="{1573690C-6BFE-4B42-B458-165F22189DC6}" srcOrd="1" destOrd="0" presId="urn:microsoft.com/office/officeart/2005/8/layout/orgChart1"/>
    <dgm:cxn modelId="{7CFCD172-4F4B-4FBC-A1F7-ABA25CB70A2B}" type="presParOf" srcId="{611B0FD7-7EE3-4C31-B9DC-D99903CA85AB}" destId="{B6DD64DC-EFB4-4343-B754-1FC174296C7E}" srcOrd="2" destOrd="0" presId="urn:microsoft.com/office/officeart/2005/8/layout/orgChart1"/>
    <dgm:cxn modelId="{26CB9762-FF47-482E-805F-680B06AC17BB}" type="presParOf" srcId="{FE2D46F6-97A7-4B59-9DE7-0F16D4408903}" destId="{55EC3244-C628-4201-9C03-9331507932AE}" srcOrd="6" destOrd="0" presId="urn:microsoft.com/office/officeart/2005/8/layout/orgChart1"/>
    <dgm:cxn modelId="{F9B604F6-C867-4878-B41D-E85DD7C348AF}" type="presParOf" srcId="{FE2D46F6-97A7-4B59-9DE7-0F16D4408903}" destId="{B0B40DBC-BC51-4CA0-87B9-2BBA505ED109}" srcOrd="7" destOrd="0" presId="urn:microsoft.com/office/officeart/2005/8/layout/orgChart1"/>
    <dgm:cxn modelId="{D4F14F62-AD58-4710-A619-FA9C81AD698B}" type="presParOf" srcId="{B0B40DBC-BC51-4CA0-87B9-2BBA505ED109}" destId="{8A0FAF4C-0E56-4AF5-89C2-0F59F66C80EA}" srcOrd="0" destOrd="0" presId="urn:microsoft.com/office/officeart/2005/8/layout/orgChart1"/>
    <dgm:cxn modelId="{694782AA-6108-43A5-8A4C-FA5697F86BA8}" type="presParOf" srcId="{8A0FAF4C-0E56-4AF5-89C2-0F59F66C80EA}" destId="{0A8975D8-613B-4AE1-96EA-0DD7D2162CE2}" srcOrd="0" destOrd="0" presId="urn:microsoft.com/office/officeart/2005/8/layout/orgChart1"/>
    <dgm:cxn modelId="{4FFF0F16-34E2-402D-8E77-39BD968B49F5}" type="presParOf" srcId="{8A0FAF4C-0E56-4AF5-89C2-0F59F66C80EA}" destId="{97AEEDD2-5570-4D7E-8938-29E6D84C5877}" srcOrd="1" destOrd="0" presId="urn:microsoft.com/office/officeart/2005/8/layout/orgChart1"/>
    <dgm:cxn modelId="{D1F7900F-ECF5-430E-8605-9F31D4B126C0}" type="presParOf" srcId="{B0B40DBC-BC51-4CA0-87B9-2BBA505ED109}" destId="{D040E9B9-30C4-4C58-AD72-0B3EDBD7EF39}" srcOrd="1" destOrd="0" presId="urn:microsoft.com/office/officeart/2005/8/layout/orgChart1"/>
    <dgm:cxn modelId="{40FFCA99-4A44-4185-A613-29402B80704F}" type="presParOf" srcId="{B0B40DBC-BC51-4CA0-87B9-2BBA505ED109}" destId="{70265B4A-AC28-47CF-A31B-0E8D083786C7}" srcOrd="2" destOrd="0" presId="urn:microsoft.com/office/officeart/2005/8/layout/orgChart1"/>
    <dgm:cxn modelId="{CF221A63-51F4-43D3-8D2D-D1317CB0348B}" type="presParOf" srcId="{83245F33-E754-4E44-BF02-B1E36458D8C0}" destId="{661CA390-4AB6-4BAA-8C6E-7443DEAE173F}" srcOrd="2" destOrd="0" presId="urn:microsoft.com/office/officeart/2005/8/layout/orgChart1"/>
    <dgm:cxn modelId="{D8E0A635-AC2F-4FD6-86AA-A545C2F79231}" type="presParOf" srcId="{48943922-0822-404E-8184-454503C7A273}" destId="{D99A062F-1535-4B6E-81BC-91982445E7B0}" srcOrd="2" destOrd="0" presId="urn:microsoft.com/office/officeart/2005/8/layout/orgChart1"/>
    <dgm:cxn modelId="{6325683A-52CA-4FE8-9E2B-BD526BC2DBED}" type="presParOf" srcId="{B70ABCDD-FB86-44D5-88DC-188A16BC7540}" destId="{3CA58A7F-82DE-417D-8E22-DB6D41B1471F}" srcOrd="2" destOrd="0" presId="urn:microsoft.com/office/officeart/2005/8/layout/orgChart1"/>
    <dgm:cxn modelId="{505978BD-E02C-4FA6-B958-76A82A43EBD5}" type="presParOf" srcId="{B70ABCDD-FB86-44D5-88DC-188A16BC7540}" destId="{38350224-6DF4-4EC8-A356-15BC1DAF1F11}" srcOrd="3" destOrd="0" presId="urn:microsoft.com/office/officeart/2005/8/layout/orgChart1"/>
    <dgm:cxn modelId="{8609FC98-6F88-4B1F-BA38-22E1D7993F36}" type="presParOf" srcId="{38350224-6DF4-4EC8-A356-15BC1DAF1F11}" destId="{81AA08DA-F275-40E6-8FF5-68B2B3F74978}" srcOrd="0" destOrd="0" presId="urn:microsoft.com/office/officeart/2005/8/layout/orgChart1"/>
    <dgm:cxn modelId="{B7B88EE3-F71E-494D-A0A9-B75F4235F094}" type="presParOf" srcId="{81AA08DA-F275-40E6-8FF5-68B2B3F74978}" destId="{20C78FD2-6C04-4687-AC62-5D57C4ADD636}" srcOrd="0" destOrd="0" presId="urn:microsoft.com/office/officeart/2005/8/layout/orgChart1"/>
    <dgm:cxn modelId="{EC6B4CD5-14D9-4C32-B86F-94F4235E85E6}" type="presParOf" srcId="{81AA08DA-F275-40E6-8FF5-68B2B3F74978}" destId="{E5670E6F-0A75-42E8-93E4-5B6C6C02D822}" srcOrd="1" destOrd="0" presId="urn:microsoft.com/office/officeart/2005/8/layout/orgChart1"/>
    <dgm:cxn modelId="{BD709CC5-033A-41B6-AC77-96FD2B633599}" type="presParOf" srcId="{38350224-6DF4-4EC8-A356-15BC1DAF1F11}" destId="{09992BA7-BE3D-442F-934E-3DBA444BBBDF}" srcOrd="1" destOrd="0" presId="urn:microsoft.com/office/officeart/2005/8/layout/orgChart1"/>
    <dgm:cxn modelId="{25C42A4B-26A5-41FD-8F5A-0DA4BEF352E9}" type="presParOf" srcId="{38350224-6DF4-4EC8-A356-15BC1DAF1F11}" destId="{F14B7467-F8C5-4B97-96A1-30D8803E0B2C}" srcOrd="2" destOrd="0" presId="urn:microsoft.com/office/officeart/2005/8/layout/orgChart1"/>
    <dgm:cxn modelId="{7ED71553-3DA0-4440-8A2D-6F96327C8FA3}" type="presParOf" srcId="{C20A5F03-EAB7-4D30-BD15-7CC693FD3F42}" destId="{0C3C73BE-4F3D-453B-98E6-609B46B01E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1CA169-C9CC-4D66-BC9D-CB0E882CB1BC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FA60BF61-20CB-4978-9B82-B325F4EA3A54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  <a:endParaRPr lang="es-AR" sz="500"/>
        </a:p>
      </dgm:t>
    </dgm:pt>
    <dgm:pt modelId="{4D2D0DFA-1DC5-4B09-B3CA-38D58F9563C1}" type="parTrans" cxnId="{66F40B0F-340E-4E9A-A58F-9133470FBF8E}">
      <dgm:prSet/>
      <dgm:spPr/>
      <dgm:t>
        <a:bodyPr/>
        <a:lstStyle/>
        <a:p>
          <a:endParaRPr lang="es-AR"/>
        </a:p>
      </dgm:t>
    </dgm:pt>
    <dgm:pt modelId="{546D634C-68D7-4D59-A609-5FF7D980751B}" type="sibTrans" cxnId="{66F40B0F-340E-4E9A-A58F-9133470FBF8E}">
      <dgm:prSet/>
      <dgm:spPr/>
      <dgm:t>
        <a:bodyPr/>
        <a:lstStyle/>
        <a:p>
          <a:endParaRPr lang="es-AR"/>
        </a:p>
      </dgm:t>
    </dgm:pt>
    <dgm:pt modelId="{D4AD66D3-4C0D-49EF-868B-2BE0ACB242A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Manual de usuario</a:t>
          </a:r>
        </a:p>
      </dgm:t>
    </dgm:pt>
    <dgm:pt modelId="{E639E9DA-AA44-4567-9A25-4874D247395D}" type="parTrans" cxnId="{640E0461-54C7-4DF4-9BA4-48A41C9D772B}">
      <dgm:prSet/>
      <dgm:spPr/>
      <dgm:t>
        <a:bodyPr/>
        <a:lstStyle/>
        <a:p>
          <a:endParaRPr lang="es-AR"/>
        </a:p>
      </dgm:t>
    </dgm:pt>
    <dgm:pt modelId="{009D3BCE-3924-43EE-8377-6F50A566FC5B}" type="sibTrans" cxnId="{640E0461-54C7-4DF4-9BA4-48A41C9D772B}">
      <dgm:prSet/>
      <dgm:spPr/>
      <dgm:t>
        <a:bodyPr/>
        <a:lstStyle/>
        <a:p>
          <a:endParaRPr lang="es-AR"/>
        </a:p>
      </dgm:t>
    </dgm:pt>
    <dgm:pt modelId="{43775F8B-7836-43F0-8609-98E6D7459B8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Product Backlog</a:t>
          </a:r>
        </a:p>
      </dgm:t>
    </dgm:pt>
    <dgm:pt modelId="{5DDE844C-3B5D-4D59-B4A0-D2652322189D}" type="parTrans" cxnId="{FB7C7B72-E410-4840-866D-649B971A6457}">
      <dgm:prSet/>
      <dgm:spPr/>
      <dgm:t>
        <a:bodyPr/>
        <a:lstStyle/>
        <a:p>
          <a:endParaRPr lang="es-AR"/>
        </a:p>
      </dgm:t>
    </dgm:pt>
    <dgm:pt modelId="{5C1529D4-A9BE-4145-B954-4B349283B21C}" type="sibTrans" cxnId="{FB7C7B72-E410-4840-866D-649B971A6457}">
      <dgm:prSet/>
      <dgm:spPr/>
      <dgm:t>
        <a:bodyPr/>
        <a:lstStyle/>
        <a:p>
          <a:endParaRPr lang="es-AR"/>
        </a:p>
      </dgm:t>
    </dgm:pt>
    <dgm:pt modelId="{71EDAAB5-61BC-4A28-9127-48D020AE4F4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Modelos</a:t>
          </a:r>
        </a:p>
      </dgm:t>
    </dgm:pt>
    <dgm:pt modelId="{6B9200D0-7977-4793-AD29-A77FFCF7C293}" type="parTrans" cxnId="{83A33944-BB2D-4E71-B1FC-912C5C4ADFD3}">
      <dgm:prSet/>
      <dgm:spPr/>
      <dgm:t>
        <a:bodyPr/>
        <a:lstStyle/>
        <a:p>
          <a:endParaRPr lang="es-AR"/>
        </a:p>
      </dgm:t>
    </dgm:pt>
    <dgm:pt modelId="{4F053548-94C3-4CA8-A1F5-46D63A75C525}" type="sibTrans" cxnId="{83A33944-BB2D-4E71-B1FC-912C5C4ADFD3}">
      <dgm:prSet/>
      <dgm:spPr/>
      <dgm:t>
        <a:bodyPr/>
        <a:lstStyle/>
        <a:p>
          <a:endParaRPr lang="es-AR"/>
        </a:p>
      </dgm:t>
    </dgm:pt>
    <dgm:pt modelId="{55EEEB90-6313-4785-A43F-8DDD89E90B2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clases</a:t>
          </a:r>
        </a:p>
      </dgm:t>
    </dgm:pt>
    <dgm:pt modelId="{54F7FAE0-818B-4110-875F-94FD2813B8FD}" type="parTrans" cxnId="{D77D05D4-3979-49FF-B761-CBA2A41FED07}">
      <dgm:prSet/>
      <dgm:spPr/>
      <dgm:t>
        <a:bodyPr/>
        <a:lstStyle/>
        <a:p>
          <a:endParaRPr lang="es-AR"/>
        </a:p>
      </dgm:t>
    </dgm:pt>
    <dgm:pt modelId="{DA3FCEDE-61E7-4ECB-9996-F556166D3A43}" type="sibTrans" cxnId="{D77D05D4-3979-49FF-B761-CBA2A41FED07}">
      <dgm:prSet/>
      <dgm:spPr/>
      <dgm:t>
        <a:bodyPr/>
        <a:lstStyle/>
        <a:p>
          <a:endParaRPr lang="es-AR"/>
        </a:p>
      </dgm:t>
    </dgm:pt>
    <dgm:pt modelId="{4FFAA217-EF88-490C-BEDE-D416F4D5B02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estado</a:t>
          </a:r>
        </a:p>
      </dgm:t>
    </dgm:pt>
    <dgm:pt modelId="{499E916C-59BC-4DAB-8FAB-219E2282EB53}" type="parTrans" cxnId="{CDC9A3DA-9ACE-4075-93A6-785FA31651F2}">
      <dgm:prSet/>
      <dgm:spPr/>
      <dgm:t>
        <a:bodyPr/>
        <a:lstStyle/>
        <a:p>
          <a:endParaRPr lang="es-AR"/>
        </a:p>
      </dgm:t>
    </dgm:pt>
    <dgm:pt modelId="{87B211CE-C52C-4D81-8B31-FC0B9EDA302C}" type="sibTrans" cxnId="{CDC9A3DA-9ACE-4075-93A6-785FA31651F2}">
      <dgm:prSet/>
      <dgm:spPr/>
      <dgm:t>
        <a:bodyPr/>
        <a:lstStyle/>
        <a:p>
          <a:endParaRPr lang="es-AR"/>
        </a:p>
      </dgm:t>
    </dgm:pt>
    <dgm:pt modelId="{0D65A082-7E75-4D87-BCEE-A42C23C625F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Entidad-Relacion</a:t>
          </a:r>
        </a:p>
      </dgm:t>
    </dgm:pt>
    <dgm:pt modelId="{86692471-86DC-4EF7-BCDB-7D03DE25313C}" type="parTrans" cxnId="{2672ECED-7252-4922-BF8B-7EAD58D97F41}">
      <dgm:prSet/>
      <dgm:spPr/>
      <dgm:t>
        <a:bodyPr/>
        <a:lstStyle/>
        <a:p>
          <a:endParaRPr lang="es-AR"/>
        </a:p>
      </dgm:t>
    </dgm:pt>
    <dgm:pt modelId="{72DA85FC-AE1A-49A4-99FD-CC94E0D90B16}" type="sibTrans" cxnId="{2672ECED-7252-4922-BF8B-7EAD58D97F41}">
      <dgm:prSet/>
      <dgm:spPr/>
      <dgm:t>
        <a:bodyPr/>
        <a:lstStyle/>
        <a:p>
          <a:endParaRPr lang="es-AR"/>
        </a:p>
      </dgm:t>
    </dgm:pt>
    <dgm:pt modelId="{F969270F-D674-46F4-8C23-7083A1C12F14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componentes</a:t>
          </a:r>
        </a:p>
      </dgm:t>
    </dgm:pt>
    <dgm:pt modelId="{48B9276F-E06C-4B3F-8BA9-05BE704B481C}" type="parTrans" cxnId="{D9BE6F18-1851-43A5-95C4-2D4039B98CA2}">
      <dgm:prSet/>
      <dgm:spPr/>
      <dgm:t>
        <a:bodyPr/>
        <a:lstStyle/>
        <a:p>
          <a:endParaRPr lang="es-AR"/>
        </a:p>
      </dgm:t>
    </dgm:pt>
    <dgm:pt modelId="{EE67C7C6-9DFB-4BCB-B027-48F356874679}" type="sibTrans" cxnId="{D9BE6F18-1851-43A5-95C4-2D4039B98CA2}">
      <dgm:prSet/>
      <dgm:spPr/>
      <dgm:t>
        <a:bodyPr/>
        <a:lstStyle/>
        <a:p>
          <a:endParaRPr lang="es-AR"/>
        </a:p>
      </dgm:t>
    </dgm:pt>
    <dgm:pt modelId="{65176415-6390-410E-99A6-B41104E0B5FF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interaccion</a:t>
          </a:r>
        </a:p>
      </dgm:t>
    </dgm:pt>
    <dgm:pt modelId="{CAA70904-335B-4C8C-8EDF-8FFF76ABB35B}" type="parTrans" cxnId="{DB8039AA-9D57-4EDE-B6F8-50F141486B0D}">
      <dgm:prSet/>
      <dgm:spPr/>
      <dgm:t>
        <a:bodyPr/>
        <a:lstStyle/>
        <a:p>
          <a:endParaRPr lang="es-AR"/>
        </a:p>
      </dgm:t>
    </dgm:pt>
    <dgm:pt modelId="{6C80A9A1-EF09-449A-87DF-94A45A80F934}" type="sibTrans" cxnId="{DB8039AA-9D57-4EDE-B6F8-50F141486B0D}">
      <dgm:prSet/>
      <dgm:spPr/>
      <dgm:t>
        <a:bodyPr/>
        <a:lstStyle/>
        <a:p>
          <a:endParaRPr lang="es-AR"/>
        </a:p>
      </dgm:t>
    </dgm:pt>
    <dgm:pt modelId="{0941281D-66AD-48D0-A8DE-A1675953837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despliegue</a:t>
          </a:r>
        </a:p>
      </dgm:t>
    </dgm:pt>
    <dgm:pt modelId="{C611556C-B8C8-4725-8C3F-9F1BA9C6360E}" type="parTrans" cxnId="{A64619CC-EED4-4E0B-A11E-08C901635E1B}">
      <dgm:prSet/>
      <dgm:spPr/>
      <dgm:t>
        <a:bodyPr/>
        <a:lstStyle/>
        <a:p>
          <a:endParaRPr lang="es-AR"/>
        </a:p>
      </dgm:t>
    </dgm:pt>
    <dgm:pt modelId="{676CD718-F77D-4A40-A478-735271067B24}" type="sibTrans" cxnId="{A64619CC-EED4-4E0B-A11E-08C901635E1B}">
      <dgm:prSet/>
      <dgm:spPr/>
      <dgm:t>
        <a:bodyPr/>
        <a:lstStyle/>
        <a:p>
          <a:endParaRPr lang="es-AR"/>
        </a:p>
      </dgm:t>
    </dgm:pt>
    <dgm:pt modelId="{08B5AFCC-CBD4-45CC-A8FB-DD6DD974553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Estudio inicial</a:t>
          </a:r>
        </a:p>
      </dgm:t>
    </dgm:pt>
    <dgm:pt modelId="{77CDDEB8-C56B-4717-89E2-D4CB90291B1C}" type="parTrans" cxnId="{E9FC971D-488E-42FD-82BA-3B2896D34454}">
      <dgm:prSet/>
      <dgm:spPr/>
      <dgm:t>
        <a:bodyPr/>
        <a:lstStyle/>
        <a:p>
          <a:endParaRPr lang="es-AR"/>
        </a:p>
      </dgm:t>
    </dgm:pt>
    <dgm:pt modelId="{7CB5314C-30CA-4F31-9F01-084FC94BE55E}" type="sibTrans" cxnId="{E9FC971D-488E-42FD-82BA-3B2896D34454}">
      <dgm:prSet/>
      <dgm:spPr/>
      <dgm:t>
        <a:bodyPr/>
        <a:lstStyle/>
        <a:p>
          <a:endParaRPr lang="es-AR"/>
        </a:p>
      </dgm:t>
    </dgm:pt>
    <dgm:pt modelId="{3FD35EEA-AAB8-40CB-B56D-734F35B4F49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problemática y su contexto</a:t>
          </a:r>
        </a:p>
      </dgm:t>
    </dgm:pt>
    <dgm:pt modelId="{B9EED836-9245-41B5-87C5-0BF79625B8E8}" type="parTrans" cxnId="{F7E9EB2B-1203-4F48-91DC-BD5B4AFB1323}">
      <dgm:prSet/>
      <dgm:spPr/>
      <dgm:t>
        <a:bodyPr/>
        <a:lstStyle/>
        <a:p>
          <a:endParaRPr lang="es-AR"/>
        </a:p>
      </dgm:t>
    </dgm:pt>
    <dgm:pt modelId="{C4F8139B-7C3E-4827-959C-BC5935E6853F}" type="sibTrans" cxnId="{F7E9EB2B-1203-4F48-91DC-BD5B4AFB1323}">
      <dgm:prSet/>
      <dgm:spPr/>
      <dgm:t>
        <a:bodyPr/>
        <a:lstStyle/>
        <a:p>
          <a:endParaRPr lang="es-AR"/>
        </a:p>
      </dgm:t>
    </dgm:pt>
    <dgm:pt modelId="{C93C8CDB-B670-43A1-9806-268F4B8468D1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soluciones existentes en el mercado.</a:t>
          </a:r>
        </a:p>
      </dgm:t>
    </dgm:pt>
    <dgm:pt modelId="{9E2CFFAB-1F3B-43F7-8363-571BF12F99FA}" type="parTrans" cxnId="{5ACE561D-B2A0-4813-869E-11C90AA66758}">
      <dgm:prSet/>
      <dgm:spPr/>
      <dgm:t>
        <a:bodyPr/>
        <a:lstStyle/>
        <a:p>
          <a:endParaRPr lang="es-AR"/>
        </a:p>
      </dgm:t>
    </dgm:pt>
    <dgm:pt modelId="{BA251C94-688F-40D2-8C7E-5FD583EB6BC0}" type="sibTrans" cxnId="{5ACE561D-B2A0-4813-869E-11C90AA66758}">
      <dgm:prSet/>
      <dgm:spPr/>
      <dgm:t>
        <a:bodyPr/>
        <a:lstStyle/>
        <a:p>
          <a:endParaRPr lang="es-AR"/>
        </a:p>
      </dgm:t>
    </dgm:pt>
    <dgm:pt modelId="{225BAF71-A4D5-4AB5-94FB-71A517A380FA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alcances</a:t>
          </a:r>
        </a:p>
      </dgm:t>
    </dgm:pt>
    <dgm:pt modelId="{07493D63-77C9-4B1A-AD77-93D1C2D6B9E3}" type="parTrans" cxnId="{141DA714-0070-4137-B5B7-6EC65C25924A}">
      <dgm:prSet/>
      <dgm:spPr/>
      <dgm:t>
        <a:bodyPr/>
        <a:lstStyle/>
        <a:p>
          <a:endParaRPr lang="es-AR"/>
        </a:p>
      </dgm:t>
    </dgm:pt>
    <dgm:pt modelId="{22C9BA4D-3F28-4A74-AC1D-D25730712D11}" type="sibTrans" cxnId="{141DA714-0070-4137-B5B7-6EC65C25924A}">
      <dgm:prSet/>
      <dgm:spPr/>
      <dgm:t>
        <a:bodyPr/>
        <a:lstStyle/>
        <a:p>
          <a:endParaRPr lang="es-AR"/>
        </a:p>
      </dgm:t>
    </dgm:pt>
    <dgm:pt modelId="{B5A09C41-0EB4-4D9C-A8B5-F67748E55173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analisis de Factibilidad</a:t>
          </a:r>
        </a:p>
      </dgm:t>
    </dgm:pt>
    <dgm:pt modelId="{3900B2E3-CD1B-4081-87F9-60F20C637BD0}" type="parTrans" cxnId="{8DB562C5-494A-4FEA-AC57-A15EB8249BAD}">
      <dgm:prSet/>
      <dgm:spPr/>
      <dgm:t>
        <a:bodyPr/>
        <a:lstStyle/>
        <a:p>
          <a:endParaRPr lang="es-AR"/>
        </a:p>
      </dgm:t>
    </dgm:pt>
    <dgm:pt modelId="{ABF22810-659F-423E-A119-37C05D6CF819}" type="sibTrans" cxnId="{8DB562C5-494A-4FEA-AC57-A15EB8249BAD}">
      <dgm:prSet/>
      <dgm:spPr/>
      <dgm:t>
        <a:bodyPr/>
        <a:lstStyle/>
        <a:p>
          <a:endParaRPr lang="es-AR"/>
        </a:p>
      </dgm:t>
    </dgm:pt>
    <dgm:pt modelId="{B7D2E805-302D-450D-A59B-DDE2EA1FCE0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historias de usuario</a:t>
          </a:r>
        </a:p>
      </dgm:t>
    </dgm:pt>
    <dgm:pt modelId="{E3450A69-178A-435F-9796-3B18E059D7E9}" type="parTrans" cxnId="{53EAAADD-3B2E-49B2-AAA0-3683D08624A6}">
      <dgm:prSet/>
      <dgm:spPr/>
      <dgm:t>
        <a:bodyPr/>
        <a:lstStyle/>
        <a:p>
          <a:endParaRPr lang="es-AR"/>
        </a:p>
      </dgm:t>
    </dgm:pt>
    <dgm:pt modelId="{402D6B84-50CC-4F1A-B36C-69FE0BE21BF4}" type="sibTrans" cxnId="{53EAAADD-3B2E-49B2-AAA0-3683D08624A6}">
      <dgm:prSet/>
      <dgm:spPr/>
      <dgm:t>
        <a:bodyPr/>
        <a:lstStyle/>
        <a:p>
          <a:endParaRPr lang="es-AR"/>
        </a:p>
      </dgm:t>
    </dgm:pt>
    <dgm:pt modelId="{A1477257-D8D9-433D-908E-941F2EEC1BF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Priorizar historias de usuario</a:t>
          </a:r>
        </a:p>
      </dgm:t>
    </dgm:pt>
    <dgm:pt modelId="{954CF61B-3F46-4F4F-8170-AE14745BEB19}" type="parTrans" cxnId="{3C77DA3A-2111-42DC-B815-3DA68DC11397}">
      <dgm:prSet/>
      <dgm:spPr/>
      <dgm:t>
        <a:bodyPr/>
        <a:lstStyle/>
        <a:p>
          <a:endParaRPr lang="es-AR"/>
        </a:p>
      </dgm:t>
    </dgm:pt>
    <dgm:pt modelId="{20EAE8A5-DBAB-43BE-A6E3-7832AF562932}" type="sibTrans" cxnId="{3C77DA3A-2111-42DC-B815-3DA68DC11397}">
      <dgm:prSet/>
      <dgm:spPr/>
      <dgm:t>
        <a:bodyPr/>
        <a:lstStyle/>
        <a:p>
          <a:endParaRPr lang="es-AR"/>
        </a:p>
      </dgm:t>
    </dgm:pt>
    <dgm:pt modelId="{DDE5FB7D-904A-40FE-800D-D7C963FFC5B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Estimar historias de usuario</a:t>
          </a:r>
        </a:p>
      </dgm:t>
    </dgm:pt>
    <dgm:pt modelId="{5CEE68BE-3C96-477D-8661-B84366B38835}" type="parTrans" cxnId="{8F21E74A-B7E7-437F-9076-E7D2F77EFDFA}">
      <dgm:prSet/>
      <dgm:spPr/>
      <dgm:t>
        <a:bodyPr/>
        <a:lstStyle/>
        <a:p>
          <a:endParaRPr lang="es-AR"/>
        </a:p>
      </dgm:t>
    </dgm:pt>
    <dgm:pt modelId="{D2EE87ED-FF0F-4303-B476-565D5645147D}" type="sibTrans" cxnId="{8F21E74A-B7E7-437F-9076-E7D2F77EFDFA}">
      <dgm:prSet/>
      <dgm:spPr/>
      <dgm:t>
        <a:bodyPr/>
        <a:lstStyle/>
        <a:p>
          <a:endParaRPr lang="es-AR"/>
        </a:p>
      </dgm:t>
    </dgm:pt>
    <dgm:pt modelId="{6E3DE5EC-431F-4393-BD82-B1091484780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Estructura</a:t>
          </a:r>
        </a:p>
      </dgm:t>
    </dgm:pt>
    <dgm:pt modelId="{F93E0767-F6E3-4533-8F48-510B7ADB4430}" type="parTrans" cxnId="{CE348586-1917-4ACA-B426-48565CFBDDA7}">
      <dgm:prSet/>
      <dgm:spPr/>
      <dgm:t>
        <a:bodyPr/>
        <a:lstStyle/>
        <a:p>
          <a:endParaRPr lang="es-AR"/>
        </a:p>
      </dgm:t>
    </dgm:pt>
    <dgm:pt modelId="{32599F2D-7F57-4A4E-8681-19518CAF9E84}" type="sibTrans" cxnId="{CE348586-1917-4ACA-B426-48565CFBDDA7}">
      <dgm:prSet/>
      <dgm:spPr/>
      <dgm:t>
        <a:bodyPr/>
        <a:lstStyle/>
        <a:p>
          <a:endParaRPr lang="es-AR"/>
        </a:p>
      </dgm:t>
    </dgm:pt>
    <dgm:pt modelId="{14B40051-4348-41C3-9959-3D3FFF67667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Describir Procedimientos</a:t>
          </a:r>
        </a:p>
      </dgm:t>
    </dgm:pt>
    <dgm:pt modelId="{592E8660-0D23-46E8-8B3C-944FAC6AF6CE}" type="parTrans" cxnId="{0CE3205C-F90F-48F7-AD8E-59BD2334F1AB}">
      <dgm:prSet/>
      <dgm:spPr/>
      <dgm:t>
        <a:bodyPr/>
        <a:lstStyle/>
        <a:p>
          <a:endParaRPr lang="es-AR"/>
        </a:p>
      </dgm:t>
    </dgm:pt>
    <dgm:pt modelId="{CC2F5B20-5A0C-41D7-88BE-B7B20EC2645B}" type="sibTrans" cxnId="{0CE3205C-F90F-48F7-AD8E-59BD2334F1AB}">
      <dgm:prSet/>
      <dgm:spPr/>
      <dgm:t>
        <a:bodyPr/>
        <a:lstStyle/>
        <a:p>
          <a:endParaRPr lang="es-AR"/>
        </a:p>
      </dgm:t>
    </dgm:pt>
    <dgm:pt modelId="{D0B82A34-C124-4677-91B8-6110EC9562D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 Sprint 0</a:t>
          </a:r>
        </a:p>
      </dgm:t>
    </dgm:pt>
    <dgm:pt modelId="{774203D9-4370-4B5B-9AD0-697957FAC3A3}" type="parTrans" cxnId="{269147E5-8977-4DD5-B77D-5AC2744A713C}">
      <dgm:prSet/>
      <dgm:spPr/>
      <dgm:t>
        <a:bodyPr/>
        <a:lstStyle/>
        <a:p>
          <a:endParaRPr lang="es-AR"/>
        </a:p>
      </dgm:t>
    </dgm:pt>
    <dgm:pt modelId="{012799E6-7713-4B41-B576-53F266B76599}" type="sibTrans" cxnId="{269147E5-8977-4DD5-B77D-5AC2744A713C}">
      <dgm:prSet/>
      <dgm:spPr/>
      <dgm:t>
        <a:bodyPr/>
        <a:lstStyle/>
        <a:p>
          <a:endParaRPr lang="es-AR"/>
        </a:p>
      </dgm:t>
    </dgm:pt>
    <dgm:pt modelId="{E526F98C-F77E-4BEB-B214-E343BFE9D4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entorno de trabajo</a:t>
          </a:r>
        </a:p>
      </dgm:t>
    </dgm:pt>
    <dgm:pt modelId="{E6D6B254-DAC2-41F3-A718-D95A93D7281D}" type="parTrans" cxnId="{8139077B-A8CB-4944-A6C3-FF0403879BF8}">
      <dgm:prSet/>
      <dgm:spPr/>
      <dgm:t>
        <a:bodyPr/>
        <a:lstStyle/>
        <a:p>
          <a:endParaRPr lang="es-AR"/>
        </a:p>
      </dgm:t>
    </dgm:pt>
    <dgm:pt modelId="{6C146C4E-41B5-44F1-80EF-C06DE6B850FE}" type="sibTrans" cxnId="{8139077B-A8CB-4944-A6C3-FF0403879BF8}">
      <dgm:prSet/>
      <dgm:spPr/>
      <dgm:t>
        <a:bodyPr/>
        <a:lstStyle/>
        <a:p>
          <a:endParaRPr lang="es-AR"/>
        </a:p>
      </dgm:t>
    </dgm:pt>
    <dgm:pt modelId="{57D0853C-A50D-448C-ACD1-81A557FE45E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ciclo de vida</a:t>
          </a:r>
        </a:p>
      </dgm:t>
    </dgm:pt>
    <dgm:pt modelId="{3651F4DE-3646-4852-A881-EDBF72E6C36C}" type="parTrans" cxnId="{30F5D00C-DEEA-444A-96FB-615226959635}">
      <dgm:prSet/>
      <dgm:spPr/>
      <dgm:t>
        <a:bodyPr/>
        <a:lstStyle/>
        <a:p>
          <a:endParaRPr lang="es-AR"/>
        </a:p>
      </dgm:t>
    </dgm:pt>
    <dgm:pt modelId="{26F6565A-7F3C-4284-8756-C695AE33A67F}" type="sibTrans" cxnId="{30F5D00C-DEEA-444A-96FB-615226959635}">
      <dgm:prSet/>
      <dgm:spPr/>
      <dgm:t>
        <a:bodyPr/>
        <a:lstStyle/>
        <a:p>
          <a:endParaRPr lang="es-AR"/>
        </a:p>
      </dgm:t>
    </dgm:pt>
    <dgm:pt modelId="{CCD311D7-490E-424C-8D6A-16F8F5750913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Resultados Sprint n</a:t>
          </a:r>
        </a:p>
      </dgm:t>
    </dgm:pt>
    <dgm:pt modelId="{6F018723-FEBD-4155-97C4-3CFAAE669374}" type="parTrans" cxnId="{60FA3BBA-DCC7-4234-9CEE-0804ED9B1155}">
      <dgm:prSet/>
      <dgm:spPr/>
      <dgm:t>
        <a:bodyPr/>
        <a:lstStyle/>
        <a:p>
          <a:endParaRPr lang="es-AR"/>
        </a:p>
      </dgm:t>
    </dgm:pt>
    <dgm:pt modelId="{1D4E5426-F83C-4CD1-AF6A-81AE67900BBB}" type="sibTrans" cxnId="{60FA3BBA-DCC7-4234-9CEE-0804ED9B1155}">
      <dgm:prSet/>
      <dgm:spPr/>
      <dgm:t>
        <a:bodyPr/>
        <a:lstStyle/>
        <a:p>
          <a:endParaRPr lang="es-AR"/>
        </a:p>
      </dgm:t>
    </dgm:pt>
    <dgm:pt modelId="{ABCAD964-FD6C-403F-B371-56D65BDB8D9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nombrado</a:t>
          </a:r>
        </a:p>
      </dgm:t>
    </dgm:pt>
    <dgm:pt modelId="{A467551C-013E-4528-9021-3E39B5748ADE}" type="parTrans" cxnId="{AAA0DE09-435C-414B-B88B-2AE73D5D352D}">
      <dgm:prSet/>
      <dgm:spPr/>
      <dgm:t>
        <a:bodyPr/>
        <a:lstStyle/>
        <a:p>
          <a:endParaRPr lang="es-AR"/>
        </a:p>
      </dgm:t>
    </dgm:pt>
    <dgm:pt modelId="{8015A1AC-19DF-45F5-AED3-DBA5C8B1CD37}" type="sibTrans" cxnId="{AAA0DE09-435C-414B-B88B-2AE73D5D352D}">
      <dgm:prSet/>
      <dgm:spPr/>
      <dgm:t>
        <a:bodyPr/>
        <a:lstStyle/>
        <a:p>
          <a:endParaRPr lang="es-AR"/>
        </a:p>
      </dgm:t>
    </dgm:pt>
    <dgm:pt modelId="{AFD724F5-A50D-419E-B436-62D1C7F338A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Actualizar modelos existentes</a:t>
          </a:r>
        </a:p>
      </dgm:t>
    </dgm:pt>
    <dgm:pt modelId="{3FDFA4FC-3307-4053-821F-FBF6F865B9DF}" type="parTrans" cxnId="{A779B2C0-C971-43B9-8B52-0530E19F9264}">
      <dgm:prSet/>
      <dgm:spPr/>
      <dgm:t>
        <a:bodyPr/>
        <a:lstStyle/>
        <a:p>
          <a:endParaRPr lang="es-AR"/>
        </a:p>
      </dgm:t>
    </dgm:pt>
    <dgm:pt modelId="{F32CAC6A-9376-4DBA-874A-A806C48DC317}" type="sibTrans" cxnId="{A779B2C0-C971-43B9-8B52-0530E19F9264}">
      <dgm:prSet/>
      <dgm:spPr/>
      <dgm:t>
        <a:bodyPr/>
        <a:lstStyle/>
        <a:p>
          <a:endParaRPr lang="es-AR"/>
        </a:p>
      </dgm:t>
    </dgm:pt>
    <dgm:pt modelId="{AD7B816E-1A53-4BD2-8BE7-C5E2FDD99E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Modelos Actualizados</a:t>
          </a:r>
        </a:p>
      </dgm:t>
    </dgm:pt>
    <dgm:pt modelId="{42DA1B30-88E7-4E62-A3CB-DE6702DDE355}" type="parTrans" cxnId="{B68FBDD3-2E9D-4A89-8F94-E2C5DCCA6E3C}">
      <dgm:prSet/>
      <dgm:spPr/>
      <dgm:t>
        <a:bodyPr/>
        <a:lstStyle/>
        <a:p>
          <a:endParaRPr lang="es-AR"/>
        </a:p>
      </dgm:t>
    </dgm:pt>
    <dgm:pt modelId="{0E37614B-7938-442F-88AB-1ABAE7CC7855}" type="sibTrans" cxnId="{B68FBDD3-2E9D-4A89-8F94-E2C5DCCA6E3C}">
      <dgm:prSet/>
      <dgm:spPr/>
      <dgm:t>
        <a:bodyPr/>
        <a:lstStyle/>
        <a:p>
          <a:endParaRPr lang="es-AR"/>
        </a:p>
      </dgm:t>
    </dgm:pt>
    <dgm:pt modelId="{11566BCD-0C0A-4AF0-B4FF-F5F04A85E77A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 actualizada</a:t>
          </a:r>
        </a:p>
      </dgm:t>
    </dgm:pt>
    <dgm:pt modelId="{BF106E88-8BB1-4360-9315-2EAE62C1B0E0}" type="parTrans" cxnId="{AA434984-C634-4FFC-86AC-6A99A6625678}">
      <dgm:prSet/>
      <dgm:spPr/>
      <dgm:t>
        <a:bodyPr/>
        <a:lstStyle/>
        <a:p>
          <a:endParaRPr lang="es-AR"/>
        </a:p>
      </dgm:t>
    </dgm:pt>
    <dgm:pt modelId="{356093E6-5AEA-4A3B-90F9-A9A70EBD5984}" type="sibTrans" cxnId="{AA434984-C634-4FFC-86AC-6A99A6625678}">
      <dgm:prSet/>
      <dgm:spPr/>
      <dgm:t>
        <a:bodyPr/>
        <a:lstStyle/>
        <a:p>
          <a:endParaRPr lang="es-AR"/>
        </a:p>
      </dgm:t>
    </dgm:pt>
    <dgm:pt modelId="{09AC4471-8CB7-4CF8-A0C7-21A91776F99B}">
      <dgm:prSet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</a:t>
          </a:r>
        </a:p>
      </dgm:t>
    </dgm:pt>
    <dgm:pt modelId="{EA8FCF87-D285-4E0B-95F3-0085D5685172}" type="parTrans" cxnId="{7E31614D-8F8B-4742-880A-33BADE7329EF}">
      <dgm:prSet/>
      <dgm:spPr/>
      <dgm:t>
        <a:bodyPr/>
        <a:lstStyle/>
        <a:p>
          <a:endParaRPr lang="es-AR"/>
        </a:p>
      </dgm:t>
    </dgm:pt>
    <dgm:pt modelId="{1E63505C-3005-4581-AF01-857D2C50397C}" type="sibTrans" cxnId="{7E31614D-8F8B-4742-880A-33BADE7329EF}">
      <dgm:prSet/>
      <dgm:spPr/>
      <dgm:t>
        <a:bodyPr/>
        <a:lstStyle/>
        <a:p>
          <a:endParaRPr lang="es-AR"/>
        </a:p>
      </dgm:t>
    </dgm:pt>
    <dgm:pt modelId="{00B6158E-FFFB-4997-BB20-9C493359D37E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Entrevistar expertos en  dominio</a:t>
          </a:r>
        </a:p>
      </dgm:t>
    </dgm:pt>
    <dgm:pt modelId="{14D6803D-103C-4D16-82EA-D210B385A152}" type="parTrans" cxnId="{608CF9E0-5B49-48C0-97F6-C0BFC6E80CDE}">
      <dgm:prSet/>
      <dgm:spPr/>
      <dgm:t>
        <a:bodyPr/>
        <a:lstStyle/>
        <a:p>
          <a:endParaRPr lang="es-AR"/>
        </a:p>
      </dgm:t>
    </dgm:pt>
    <dgm:pt modelId="{37B2573E-E607-4B92-8C04-2C9BFFA7389D}" type="sibTrans" cxnId="{608CF9E0-5B49-48C0-97F6-C0BFC6E80CDE}">
      <dgm:prSet/>
      <dgm:spPr/>
      <dgm:t>
        <a:bodyPr/>
        <a:lstStyle/>
        <a:p>
          <a:endParaRPr lang="es-AR"/>
        </a:p>
      </dgm:t>
    </dgm:pt>
    <dgm:pt modelId="{CF6C13C3-6FDC-44EC-8727-A75B29D863C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funcionalidades</a:t>
          </a:r>
        </a:p>
      </dgm:t>
    </dgm:pt>
    <dgm:pt modelId="{309BFF6C-72F4-43E6-A707-1915A2F4678B}" type="parTrans" cxnId="{F4DD8D7E-8432-4C82-9EC9-8F84499DEBEC}">
      <dgm:prSet/>
      <dgm:spPr/>
      <dgm:t>
        <a:bodyPr/>
        <a:lstStyle/>
        <a:p>
          <a:endParaRPr lang="es-AR"/>
        </a:p>
      </dgm:t>
    </dgm:pt>
    <dgm:pt modelId="{826292EA-DF08-4772-9269-E7CB9647D3BD}" type="sibTrans" cxnId="{F4DD8D7E-8432-4C82-9EC9-8F84499DEBEC}">
      <dgm:prSet/>
      <dgm:spPr/>
      <dgm:t>
        <a:bodyPr/>
        <a:lstStyle/>
        <a:p>
          <a:endParaRPr lang="es-AR"/>
        </a:p>
      </dgm:t>
    </dgm:pt>
    <dgm:pt modelId="{4A496743-29F4-48A3-B09B-6F8EDD11361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Especificar funcionalidades</a:t>
          </a:r>
        </a:p>
      </dgm:t>
    </dgm:pt>
    <dgm:pt modelId="{29A2552B-2690-40EA-A37C-CDEC46640A31}" type="parTrans" cxnId="{118D72F3-9021-4499-840C-2AF60D6E54F7}">
      <dgm:prSet/>
      <dgm:spPr/>
      <dgm:t>
        <a:bodyPr/>
        <a:lstStyle/>
        <a:p>
          <a:endParaRPr lang="es-AR"/>
        </a:p>
      </dgm:t>
    </dgm:pt>
    <dgm:pt modelId="{5484EA76-EB02-46F6-BFFF-3440414D67E2}" type="sibTrans" cxnId="{118D72F3-9021-4499-840C-2AF60D6E54F7}">
      <dgm:prSet/>
      <dgm:spPr/>
      <dgm:t>
        <a:bodyPr/>
        <a:lstStyle/>
        <a:p>
          <a:endParaRPr lang="es-AR"/>
        </a:p>
      </dgm:t>
    </dgm:pt>
    <dgm:pt modelId="{9E40C8DE-2599-4289-AD98-BA1270F8378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negocio</a:t>
          </a:r>
        </a:p>
      </dgm:t>
    </dgm:pt>
    <dgm:pt modelId="{ABFB6E77-626B-420E-B194-92C6B8D4AFA3}" type="parTrans" cxnId="{C4C4899B-C875-46CC-9FCE-2210991A34A5}">
      <dgm:prSet/>
      <dgm:spPr/>
      <dgm:t>
        <a:bodyPr/>
        <a:lstStyle/>
        <a:p>
          <a:endParaRPr lang="es-AR"/>
        </a:p>
      </dgm:t>
    </dgm:pt>
    <dgm:pt modelId="{1065442B-DCEF-4D77-BBB7-805D162E4185}" type="sibTrans" cxnId="{C4C4899B-C875-46CC-9FCE-2210991A34A5}">
      <dgm:prSet/>
      <dgm:spPr/>
      <dgm:t>
        <a:bodyPr/>
        <a:lstStyle/>
        <a:p>
          <a:endParaRPr lang="es-AR"/>
        </a:p>
      </dgm:t>
    </dgm:pt>
    <dgm:pt modelId="{E7A3A4E6-1965-45C3-88D8-111EC1678416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/>
            <a:t>Metodología y Herramientas de Desarrollo</a:t>
          </a:r>
        </a:p>
      </dgm:t>
    </dgm:pt>
    <dgm:pt modelId="{9C798E9B-296C-46FC-83F3-7B4EBA000DC7}" type="parTrans" cxnId="{CC5E4622-3236-4FE4-90C2-66D62DA0E609}">
      <dgm:prSet/>
      <dgm:spPr/>
      <dgm:t>
        <a:bodyPr/>
        <a:lstStyle/>
        <a:p>
          <a:endParaRPr lang="es-AR"/>
        </a:p>
      </dgm:t>
    </dgm:pt>
    <dgm:pt modelId="{3489B4F0-EE31-4237-9C19-9F3DBFEE00CC}" type="sibTrans" cxnId="{CC5E4622-3236-4FE4-90C2-66D62DA0E609}">
      <dgm:prSet/>
      <dgm:spPr/>
      <dgm:t>
        <a:bodyPr/>
        <a:lstStyle/>
        <a:p>
          <a:endParaRPr lang="es-AR"/>
        </a:p>
      </dgm:t>
    </dgm:pt>
    <dgm:pt modelId="{DC3954F8-0A6D-435E-BFFA-9BF41B09A198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Diseñar Solución para sprint</a:t>
          </a:r>
        </a:p>
      </dgm:t>
    </dgm:pt>
    <dgm:pt modelId="{D3E079D7-5AD3-48F2-89D5-352A9EC685A6}" type="parTrans" cxnId="{5B1AD0A7-B92E-4C8E-A4C7-BD92DFCF37DA}">
      <dgm:prSet/>
      <dgm:spPr/>
      <dgm:t>
        <a:bodyPr/>
        <a:lstStyle/>
        <a:p>
          <a:endParaRPr lang="es-AR"/>
        </a:p>
      </dgm:t>
    </dgm:pt>
    <dgm:pt modelId="{3B3F78B0-1813-4885-B520-801911DF4982}" type="sibTrans" cxnId="{5B1AD0A7-B92E-4C8E-A4C7-BD92DFCF37DA}">
      <dgm:prSet/>
      <dgm:spPr/>
      <dgm:t>
        <a:bodyPr/>
        <a:lstStyle/>
        <a:p>
          <a:endParaRPr lang="es-AR"/>
        </a:p>
      </dgm:t>
    </dgm:pt>
    <dgm:pt modelId="{8E2D618C-D466-4723-9D8A-1D6FC5C6E8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y Especificar</a:t>
          </a:r>
        </a:p>
      </dgm:t>
    </dgm:pt>
    <dgm:pt modelId="{67529DC2-8718-4F7A-AF75-F71CD9BD0177}" type="parTrans" cxnId="{41E44487-AF98-4ABE-B264-9DFF8CE77AE8}">
      <dgm:prSet/>
      <dgm:spPr/>
      <dgm:t>
        <a:bodyPr/>
        <a:lstStyle/>
        <a:p>
          <a:endParaRPr lang="es-AR"/>
        </a:p>
      </dgm:t>
    </dgm:pt>
    <dgm:pt modelId="{EDC7FC56-0AB3-4769-909C-50DD06F26A3E}" type="sibTrans" cxnId="{41E44487-AF98-4ABE-B264-9DFF8CE77AE8}">
      <dgm:prSet/>
      <dgm:spPr/>
      <dgm:t>
        <a:bodyPr/>
        <a:lstStyle/>
        <a:p>
          <a:endParaRPr lang="es-AR"/>
        </a:p>
      </dgm:t>
    </dgm:pt>
    <dgm:pt modelId="{94FF9F68-13DF-4F1B-A073-FF1770AC4F9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Backlog actualizado</a:t>
          </a:r>
        </a:p>
      </dgm:t>
    </dgm:pt>
    <dgm:pt modelId="{874A17F5-0999-4DEA-B699-BBD905216E10}" type="parTrans" cxnId="{32868C53-FCA9-4D1F-B52A-FE9C8E6196CE}">
      <dgm:prSet/>
      <dgm:spPr/>
      <dgm:t>
        <a:bodyPr/>
        <a:lstStyle/>
        <a:p>
          <a:endParaRPr lang="es-AR"/>
        </a:p>
      </dgm:t>
    </dgm:pt>
    <dgm:pt modelId="{BB0343E2-E073-4596-BE23-E281B7957D1E}" type="sibTrans" cxnId="{32868C53-FCA9-4D1F-B52A-FE9C8E6196CE}">
      <dgm:prSet/>
      <dgm:spPr/>
      <dgm:t>
        <a:bodyPr/>
        <a:lstStyle/>
        <a:p>
          <a:endParaRPr lang="es-AR"/>
        </a:p>
      </dgm:t>
    </dgm:pt>
    <dgm:pt modelId="{4FFA065C-F2FA-4CA0-9B9C-CC29CE827C1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Sprint Backlog</a:t>
          </a:r>
        </a:p>
      </dgm:t>
    </dgm:pt>
    <dgm:pt modelId="{5D1C932D-9A63-47EA-B2EB-F438A78104F9}" type="parTrans" cxnId="{9907FE52-D1C3-45D1-A79C-4D6EEAF01D04}">
      <dgm:prSet/>
      <dgm:spPr/>
      <dgm:t>
        <a:bodyPr/>
        <a:lstStyle/>
        <a:p>
          <a:endParaRPr lang="es-AR"/>
        </a:p>
      </dgm:t>
    </dgm:pt>
    <dgm:pt modelId="{19DB848C-DDCA-4BBE-B877-129E23D7DCEA}" type="sibTrans" cxnId="{9907FE52-D1C3-45D1-A79C-4D6EEAF01D04}">
      <dgm:prSet/>
      <dgm:spPr/>
      <dgm:t>
        <a:bodyPr/>
        <a:lstStyle/>
        <a:p>
          <a:endParaRPr lang="es-AR"/>
        </a:p>
      </dgm:t>
    </dgm:pt>
    <dgm:pt modelId="{57321448-9C60-40CF-8D95-47C83FFDA5C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Sprint Planning</a:t>
          </a:r>
        </a:p>
      </dgm:t>
    </dgm:pt>
    <dgm:pt modelId="{FDD187B2-CBD5-4876-BCCF-94C2C43ED4EB}" type="parTrans" cxnId="{6380A5E4-D589-4AB2-A44F-D0F3E014FE89}">
      <dgm:prSet/>
      <dgm:spPr/>
      <dgm:t>
        <a:bodyPr/>
        <a:lstStyle/>
        <a:p>
          <a:endParaRPr lang="es-AR"/>
        </a:p>
      </dgm:t>
    </dgm:pt>
    <dgm:pt modelId="{F13A2560-1877-44D4-9AD6-CB6605416A63}" type="sibTrans" cxnId="{6380A5E4-D589-4AB2-A44F-D0F3E014FE89}">
      <dgm:prSet/>
      <dgm:spPr/>
      <dgm:t>
        <a:bodyPr/>
        <a:lstStyle/>
        <a:p>
          <a:endParaRPr lang="es-AR"/>
        </a:p>
      </dgm:t>
    </dgm:pt>
    <dgm:pt modelId="{74CF83A5-859B-4E84-BC2E-C41DFB2C61E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ES" sz="750"/>
            <a:t>Realizar Sprint Review</a:t>
          </a:r>
          <a:endParaRPr lang="es-AR" sz="750"/>
        </a:p>
      </dgm:t>
    </dgm:pt>
    <dgm:pt modelId="{C23A910E-109A-4267-AB65-9144FB39116B}" type="parTrans" cxnId="{771DF77E-A918-4F48-8697-D2FD6AD6AB90}">
      <dgm:prSet/>
      <dgm:spPr/>
      <dgm:t>
        <a:bodyPr/>
        <a:lstStyle/>
        <a:p>
          <a:endParaRPr lang="es-AR"/>
        </a:p>
      </dgm:t>
    </dgm:pt>
    <dgm:pt modelId="{D2A7D30E-BB24-403A-B79A-082CF6F66C98}" type="sibTrans" cxnId="{771DF77E-A918-4F48-8697-D2FD6AD6AB90}">
      <dgm:prSet/>
      <dgm:spPr/>
      <dgm:t>
        <a:bodyPr/>
        <a:lstStyle/>
        <a:p>
          <a:endParaRPr lang="es-AR"/>
        </a:p>
      </dgm:t>
    </dgm:pt>
    <dgm:pt modelId="{319430EB-B177-4C55-9049-A87A345B216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Correcciones</a:t>
          </a:r>
        </a:p>
      </dgm:t>
    </dgm:pt>
    <dgm:pt modelId="{AF924D5C-C9C2-4ED4-925A-47777569056E}" type="parTrans" cxnId="{AB6FCF82-5499-492E-8325-402C652267FB}">
      <dgm:prSet/>
      <dgm:spPr/>
      <dgm:t>
        <a:bodyPr/>
        <a:lstStyle/>
        <a:p>
          <a:endParaRPr lang="es-AR"/>
        </a:p>
      </dgm:t>
    </dgm:pt>
    <dgm:pt modelId="{AE6EBD1B-69AC-480F-9D05-0510B0E0E017}" type="sibTrans" cxnId="{AB6FCF82-5499-492E-8325-402C652267FB}">
      <dgm:prSet/>
      <dgm:spPr/>
      <dgm:t>
        <a:bodyPr/>
        <a:lstStyle/>
        <a:p>
          <a:endParaRPr lang="es-AR"/>
        </a:p>
      </dgm:t>
    </dgm:pt>
    <dgm:pt modelId="{261D35F4-200D-48D0-A39E-E97DCECB8DDC}">
      <dgm:prSet phldrT="[Texto]" custT="1"/>
      <dgm:spPr>
        <a:solidFill>
          <a:schemeClr val="accent2">
            <a:lumMod val="75000"/>
            <a:alpha val="40000"/>
          </a:schemeClr>
        </a:solidFill>
        <a:ln>
          <a:noFill/>
        </a:ln>
      </dgm:spPr>
      <dgm:t>
        <a:bodyPr/>
        <a:lstStyle/>
        <a:p>
          <a:endParaRPr lang="es-AR" sz="750"/>
        </a:p>
      </dgm:t>
    </dgm:pt>
    <dgm:pt modelId="{C84EE21D-FC56-4671-B40C-FD0AECB13AF3}" type="parTrans" cxnId="{AA506CBA-F8AA-4E33-A182-04E54C40C346}">
      <dgm:prSet/>
      <dgm:spPr/>
      <dgm:t>
        <a:bodyPr/>
        <a:lstStyle/>
        <a:p>
          <a:endParaRPr lang="es-AR"/>
        </a:p>
      </dgm:t>
    </dgm:pt>
    <dgm:pt modelId="{C3401346-1BCB-4945-9A38-A661970C6501}" type="sibTrans" cxnId="{AA506CBA-F8AA-4E33-A182-04E54C40C346}">
      <dgm:prSet/>
      <dgm:spPr/>
      <dgm:t>
        <a:bodyPr/>
        <a:lstStyle/>
        <a:p>
          <a:endParaRPr lang="es-AR"/>
        </a:p>
      </dgm:t>
    </dgm:pt>
    <dgm:pt modelId="{6F787B28-14ED-4D48-A55A-7BBCD3CBF8D6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Desarrollar</a:t>
          </a:r>
        </a:p>
      </dgm:t>
    </dgm:pt>
    <dgm:pt modelId="{5D77EF1C-999A-4B18-8CA8-8357D1916B3D}" type="parTrans" cxnId="{44BDE308-3F45-4918-A117-1503527FE11E}">
      <dgm:prSet/>
      <dgm:spPr/>
      <dgm:t>
        <a:bodyPr/>
        <a:lstStyle/>
        <a:p>
          <a:endParaRPr lang="es-AR"/>
        </a:p>
      </dgm:t>
    </dgm:pt>
    <dgm:pt modelId="{E60DA93D-5E79-4793-BE5A-D18FCE3A032A}" type="sibTrans" cxnId="{44BDE308-3F45-4918-A117-1503527FE11E}">
      <dgm:prSet/>
      <dgm:spPr/>
      <dgm:t>
        <a:bodyPr/>
        <a:lstStyle/>
        <a:p>
          <a:endParaRPr lang="es-AR"/>
        </a:p>
      </dgm:t>
    </dgm:pt>
    <dgm:pt modelId="{931F049E-CFBA-440C-8ACF-890AE04F85B7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Testear</a:t>
          </a:r>
        </a:p>
      </dgm:t>
    </dgm:pt>
    <dgm:pt modelId="{096F6FFA-A187-4A26-8AA6-61F307DA4ACA}" type="parTrans" cxnId="{FF22C9B3-E28E-4CA5-9D4D-38072153878B}">
      <dgm:prSet/>
      <dgm:spPr/>
      <dgm:t>
        <a:bodyPr/>
        <a:lstStyle/>
        <a:p>
          <a:endParaRPr lang="es-AR"/>
        </a:p>
      </dgm:t>
    </dgm:pt>
    <dgm:pt modelId="{CC72701B-5151-4C3F-BEBE-FE9121237DE3}" type="sibTrans" cxnId="{FF22C9B3-E28E-4CA5-9D4D-38072153878B}">
      <dgm:prSet/>
      <dgm:spPr/>
      <dgm:t>
        <a:bodyPr/>
        <a:lstStyle/>
        <a:p>
          <a:endParaRPr lang="es-AR"/>
        </a:p>
      </dgm:t>
    </dgm:pt>
    <dgm:pt modelId="{E45860EF-441D-4D39-BC79-81EC7F10AA4D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Implementar</a:t>
          </a:r>
        </a:p>
      </dgm:t>
    </dgm:pt>
    <dgm:pt modelId="{004FEBB1-307F-41B0-B672-31A513121D89}" type="parTrans" cxnId="{DD7E5471-DC7A-49C1-B65B-FC4917966267}">
      <dgm:prSet/>
      <dgm:spPr/>
      <dgm:t>
        <a:bodyPr/>
        <a:lstStyle/>
        <a:p>
          <a:endParaRPr lang="es-AR"/>
        </a:p>
      </dgm:t>
    </dgm:pt>
    <dgm:pt modelId="{A3944EBB-D470-4C4F-8285-04D5043189C0}" type="sibTrans" cxnId="{DD7E5471-DC7A-49C1-B65B-FC4917966267}">
      <dgm:prSet/>
      <dgm:spPr/>
      <dgm:t>
        <a:bodyPr/>
        <a:lstStyle/>
        <a:p>
          <a:endParaRPr lang="es-AR"/>
        </a:p>
      </dgm:t>
    </dgm:pt>
    <dgm:pt modelId="{0B92989F-AA34-46A6-B0AE-7BFF32DCFEFB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Configuración</a:t>
          </a:r>
        </a:p>
      </dgm:t>
    </dgm:pt>
    <dgm:pt modelId="{F24B8835-6382-477B-BF96-7ECC3222BAE0}" type="parTrans" cxnId="{EC57DA0F-1C4A-42FD-9A5D-435328509B2C}">
      <dgm:prSet/>
      <dgm:spPr/>
      <dgm:t>
        <a:bodyPr/>
        <a:lstStyle/>
        <a:p>
          <a:endParaRPr lang="es-ES"/>
        </a:p>
      </dgm:t>
    </dgm:pt>
    <dgm:pt modelId="{8AE1F994-3DCD-47A9-9038-2051DCF9ED0B}" type="sibTrans" cxnId="{EC57DA0F-1C4A-42FD-9A5D-435328509B2C}">
      <dgm:prSet/>
      <dgm:spPr/>
      <dgm:t>
        <a:bodyPr/>
        <a:lstStyle/>
        <a:p>
          <a:endParaRPr lang="es-ES"/>
        </a:p>
      </dgm:t>
    </dgm:pt>
    <dgm:pt modelId="{1A98E120-CE8C-4117-8D33-EC12ADDEE5A0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Riesgos</a:t>
          </a:r>
        </a:p>
      </dgm:t>
    </dgm:pt>
    <dgm:pt modelId="{1C5C508B-03E9-46D5-8CCE-B61C2CB68D3B}" type="parTrans" cxnId="{538FF2DB-54A6-453E-8F97-0110448475A1}">
      <dgm:prSet/>
      <dgm:spPr/>
      <dgm:t>
        <a:bodyPr/>
        <a:lstStyle/>
        <a:p>
          <a:endParaRPr lang="es-ES"/>
        </a:p>
      </dgm:t>
    </dgm:pt>
    <dgm:pt modelId="{F4162AEB-6A3D-4626-8106-6B075DF5C3C7}" type="sibTrans" cxnId="{538FF2DB-54A6-453E-8F97-0110448475A1}">
      <dgm:prSet/>
      <dgm:spPr/>
      <dgm:t>
        <a:bodyPr/>
        <a:lstStyle/>
        <a:p>
          <a:endParaRPr lang="es-ES"/>
        </a:p>
      </dgm:t>
    </dgm:pt>
    <dgm:pt modelId="{31140103-7454-496C-8E0E-1548C319BF79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Métricas</a:t>
          </a:r>
        </a:p>
      </dgm:t>
    </dgm:pt>
    <dgm:pt modelId="{A94C6D8E-9ABA-4968-8AE5-BCCF96F070B2}" type="parTrans" cxnId="{38A714A0-38F7-43ED-B648-0FB8800F774C}">
      <dgm:prSet/>
      <dgm:spPr/>
      <dgm:t>
        <a:bodyPr/>
        <a:lstStyle/>
        <a:p>
          <a:endParaRPr lang="es-ES"/>
        </a:p>
      </dgm:t>
    </dgm:pt>
    <dgm:pt modelId="{C5DA5059-BAA8-4218-9E41-F3A084205EE9}" type="sibTrans" cxnId="{38A714A0-38F7-43ED-B648-0FB8800F774C}">
      <dgm:prSet/>
      <dgm:spPr/>
      <dgm:t>
        <a:bodyPr/>
        <a:lstStyle/>
        <a:p>
          <a:endParaRPr lang="es-ES"/>
        </a:p>
      </dgm:t>
    </dgm:pt>
    <dgm:pt modelId="{F4870E76-8BD4-4617-AEB5-493DF1274100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items de configuracion</a:t>
          </a:r>
        </a:p>
      </dgm:t>
    </dgm:pt>
    <dgm:pt modelId="{A9DFF8D7-CDBD-47C0-ADCC-8B9C2C6D54A2}" type="parTrans" cxnId="{0992B01F-BE6D-4F37-8B56-8783D226CCA5}">
      <dgm:prSet/>
      <dgm:spPr/>
      <dgm:t>
        <a:bodyPr/>
        <a:lstStyle/>
        <a:p>
          <a:endParaRPr lang="es-ES"/>
        </a:p>
      </dgm:t>
    </dgm:pt>
    <dgm:pt modelId="{53E26BD4-D596-4BE7-81B1-0528B5EF6FA5}" type="sibTrans" cxnId="{0992B01F-BE6D-4F37-8B56-8783D226CCA5}">
      <dgm:prSet/>
      <dgm:spPr/>
      <dgm:t>
        <a:bodyPr/>
        <a:lstStyle/>
        <a:p>
          <a:endParaRPr lang="es-ES"/>
        </a:p>
      </dgm:t>
    </dgm:pt>
    <dgm:pt modelId="{0E2F2724-DE4C-4ECB-92C1-9BC4C8748BAC}">
      <dgm:prSet phldrT="[Texto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Gestionar cambios</a:t>
          </a:r>
        </a:p>
      </dgm:t>
    </dgm:pt>
    <dgm:pt modelId="{A1CDA600-1954-4F10-99FC-D2015572FE85}" type="parTrans" cxnId="{C957EC6D-7C2B-4BCD-A378-49A9217B9654}">
      <dgm:prSet/>
      <dgm:spPr/>
      <dgm:t>
        <a:bodyPr/>
        <a:lstStyle/>
        <a:p>
          <a:endParaRPr lang="es-ES"/>
        </a:p>
      </dgm:t>
    </dgm:pt>
    <dgm:pt modelId="{6E0F3C51-7CE3-429E-A570-925EB7466574}" type="sibTrans" cxnId="{C957EC6D-7C2B-4BCD-A378-49A9217B9654}">
      <dgm:prSet/>
      <dgm:spPr/>
      <dgm:t>
        <a:bodyPr/>
        <a:lstStyle/>
        <a:p>
          <a:endParaRPr lang="es-ES"/>
        </a:p>
      </dgm:t>
    </dgm:pt>
    <dgm:pt modelId="{005AF219-4B5C-4589-A225-F4C02CE2726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riesgos</a:t>
          </a:r>
        </a:p>
      </dgm:t>
    </dgm:pt>
    <dgm:pt modelId="{4A3F7A5B-D4B0-46B6-978D-E3754DA60B90}" type="parTrans" cxnId="{5A2376BA-F94B-4EAE-B1E1-5DB0E5800E8B}">
      <dgm:prSet/>
      <dgm:spPr/>
      <dgm:t>
        <a:bodyPr/>
        <a:lstStyle/>
        <a:p>
          <a:endParaRPr lang="es-ES"/>
        </a:p>
      </dgm:t>
    </dgm:pt>
    <dgm:pt modelId="{A2A0734D-F5EA-4239-9869-5F1F69D98B9B}" type="sibTrans" cxnId="{5A2376BA-F94B-4EAE-B1E1-5DB0E5800E8B}">
      <dgm:prSet/>
      <dgm:spPr/>
      <dgm:t>
        <a:bodyPr/>
        <a:lstStyle/>
        <a:p>
          <a:endParaRPr lang="es-ES"/>
        </a:p>
      </dgm:t>
    </dgm:pt>
    <dgm:pt modelId="{83EBFF92-7EF6-4E93-A962-A9AA081FD03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Clasificar y priorizar riesgos</a:t>
          </a:r>
        </a:p>
      </dgm:t>
    </dgm:pt>
    <dgm:pt modelId="{74828C45-6BE5-4356-8F14-49F7AD0699C2}" type="parTrans" cxnId="{70070BCF-16BA-4494-95FB-2D0D98B99AE2}">
      <dgm:prSet/>
      <dgm:spPr/>
      <dgm:t>
        <a:bodyPr/>
        <a:lstStyle/>
        <a:p>
          <a:endParaRPr lang="es-ES"/>
        </a:p>
      </dgm:t>
    </dgm:pt>
    <dgm:pt modelId="{04914088-CE15-47ED-A12F-DD6D2AAE02A0}" type="sibTrans" cxnId="{70070BCF-16BA-4494-95FB-2D0D98B99AE2}">
      <dgm:prSet/>
      <dgm:spPr/>
      <dgm:t>
        <a:bodyPr/>
        <a:lstStyle/>
        <a:p>
          <a:endParaRPr lang="es-ES"/>
        </a:p>
      </dgm:t>
    </dgm:pt>
    <dgm:pt modelId="{AC8CBB57-6C55-43C9-BD82-2281AFF4C15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plan de accion</a:t>
          </a:r>
        </a:p>
      </dgm:t>
    </dgm:pt>
    <dgm:pt modelId="{79E169F7-99F3-4538-AF5C-B7383810C02F}" type="parTrans" cxnId="{8D6E9027-AAB0-4B02-AA50-8A2AD9EDBB5B}">
      <dgm:prSet/>
      <dgm:spPr/>
      <dgm:t>
        <a:bodyPr/>
        <a:lstStyle/>
        <a:p>
          <a:endParaRPr lang="es-ES"/>
        </a:p>
      </dgm:t>
    </dgm:pt>
    <dgm:pt modelId="{8B233A50-D855-4BF8-A3DA-CFDD836D6E83}" type="sibTrans" cxnId="{8D6E9027-AAB0-4B02-AA50-8A2AD9EDBB5B}">
      <dgm:prSet/>
      <dgm:spPr/>
      <dgm:t>
        <a:bodyPr/>
        <a:lstStyle/>
        <a:p>
          <a:endParaRPr lang="es-ES"/>
        </a:p>
      </dgm:t>
    </dgm:pt>
    <dgm:pt modelId="{3C910A90-33B8-46B0-B4D6-21C9FBB0ED6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metricas</a:t>
          </a:r>
        </a:p>
      </dgm:t>
    </dgm:pt>
    <dgm:pt modelId="{AA46AA7E-3EE8-4E6C-B6C3-8D53126BD624}" type="parTrans" cxnId="{B12D8E7D-E3CA-4D6F-B891-B3CFB67C753B}">
      <dgm:prSet/>
      <dgm:spPr/>
      <dgm:t>
        <a:bodyPr/>
        <a:lstStyle/>
        <a:p>
          <a:endParaRPr lang="es-ES"/>
        </a:p>
      </dgm:t>
    </dgm:pt>
    <dgm:pt modelId="{E3FB15AD-50AF-4995-9A74-57440D9CF5BF}" type="sibTrans" cxnId="{B12D8E7D-E3CA-4D6F-B891-B3CFB67C753B}">
      <dgm:prSet/>
      <dgm:spPr/>
      <dgm:t>
        <a:bodyPr/>
        <a:lstStyle/>
        <a:p>
          <a:endParaRPr lang="es-ES"/>
        </a:p>
      </dgm:t>
    </dgm:pt>
    <dgm:pt modelId="{1A37B97D-61FD-4F71-A81F-ED1C0BBD84D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tipos de pruebas</a:t>
          </a:r>
        </a:p>
      </dgm:t>
    </dgm:pt>
    <dgm:pt modelId="{696290AF-2721-42D8-BD2B-A0BA5A01454E}" type="parTrans" cxnId="{3C83B5DB-2D2C-4B95-821A-B33070610C1C}">
      <dgm:prSet/>
      <dgm:spPr/>
      <dgm:t>
        <a:bodyPr/>
        <a:lstStyle/>
        <a:p>
          <a:endParaRPr lang="es-ES"/>
        </a:p>
      </dgm:t>
    </dgm:pt>
    <dgm:pt modelId="{79D32ABA-045E-4289-A8F4-6EE987F0C344}" type="sibTrans" cxnId="{3C83B5DB-2D2C-4B95-821A-B33070610C1C}">
      <dgm:prSet/>
      <dgm:spPr/>
      <dgm:t>
        <a:bodyPr/>
        <a:lstStyle/>
        <a:p>
          <a:endParaRPr lang="es-ES"/>
        </a:p>
      </dgm:t>
    </dgm:pt>
    <dgm:pt modelId="{8DDB3D1E-82AE-43F6-994A-0E5FCC21ED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estrategia de prueba</a:t>
          </a:r>
        </a:p>
      </dgm:t>
    </dgm:pt>
    <dgm:pt modelId="{4CFE61AD-768C-4A84-A09B-9295B331450F}" type="parTrans" cxnId="{1864514C-0369-4865-81DD-F4E296EB17AA}">
      <dgm:prSet/>
      <dgm:spPr/>
      <dgm:t>
        <a:bodyPr/>
        <a:lstStyle/>
        <a:p>
          <a:endParaRPr lang="es-ES"/>
        </a:p>
      </dgm:t>
    </dgm:pt>
    <dgm:pt modelId="{3CF745EC-97CF-4EBD-B783-3CCB10E5CF5F}" type="sibTrans" cxnId="{1864514C-0369-4865-81DD-F4E296EB17AA}">
      <dgm:prSet/>
      <dgm:spPr/>
      <dgm:t>
        <a:bodyPr/>
        <a:lstStyle/>
        <a:p>
          <a:endParaRPr lang="es-ES"/>
        </a:p>
      </dgm:t>
    </dgm:pt>
    <dgm:pt modelId="{58BDEB19-C7E3-4BC2-895C-1F013E3F890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nivel de cobertura</a:t>
          </a:r>
        </a:p>
      </dgm:t>
    </dgm:pt>
    <dgm:pt modelId="{210C8770-D30F-468C-9DC5-0BF77CF972EA}" type="parTrans" cxnId="{20EAA93B-A66D-4ACA-85E3-F4D3D8EBE00F}">
      <dgm:prSet/>
      <dgm:spPr/>
      <dgm:t>
        <a:bodyPr/>
        <a:lstStyle/>
        <a:p>
          <a:endParaRPr lang="es-ES"/>
        </a:p>
      </dgm:t>
    </dgm:pt>
    <dgm:pt modelId="{79853722-9812-4266-B743-29F8A6D671E6}" type="sibTrans" cxnId="{20EAA93B-A66D-4ACA-85E3-F4D3D8EBE00F}">
      <dgm:prSet/>
      <dgm:spPr/>
      <dgm:t>
        <a:bodyPr/>
        <a:lstStyle/>
        <a:p>
          <a:endParaRPr lang="es-ES"/>
        </a:p>
      </dgm:t>
    </dgm:pt>
    <dgm:pt modelId="{F2035D49-738E-4DD7-B77D-985F3EE8B9E2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750"/>
            <a:t>Plan de Testing</a:t>
          </a:r>
        </a:p>
      </dgm:t>
    </dgm:pt>
    <dgm:pt modelId="{CCABA7C1-27AF-4B71-8548-7FFAD432C17B}" type="parTrans" cxnId="{E635CAFE-236D-4CB9-A3AF-A13F1D08ABAB}">
      <dgm:prSet/>
      <dgm:spPr/>
      <dgm:t>
        <a:bodyPr/>
        <a:lstStyle/>
        <a:p>
          <a:endParaRPr lang="es-ES"/>
        </a:p>
      </dgm:t>
    </dgm:pt>
    <dgm:pt modelId="{6C81A220-329D-4C38-806E-DF14A54C8066}" type="sibTrans" cxnId="{E635CAFE-236D-4CB9-A3AF-A13F1D08ABAB}">
      <dgm:prSet/>
      <dgm:spPr/>
      <dgm:t>
        <a:bodyPr/>
        <a:lstStyle/>
        <a:p>
          <a:endParaRPr lang="es-ES"/>
        </a:p>
      </dgm:t>
    </dgm:pt>
    <dgm:pt modelId="{6D594191-BC97-40F3-9CF3-D67A4A8CBBB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responsables y método de medicion</a:t>
          </a:r>
        </a:p>
      </dgm:t>
    </dgm:pt>
    <dgm:pt modelId="{64B8C642-01F5-4F96-9D52-A63AB4B4CCE2}" type="parTrans" cxnId="{568887AC-8D3B-42B6-901A-84A15CB7F9EC}">
      <dgm:prSet/>
      <dgm:spPr/>
      <dgm:t>
        <a:bodyPr/>
        <a:lstStyle/>
        <a:p>
          <a:endParaRPr lang="es-ES"/>
        </a:p>
      </dgm:t>
    </dgm:pt>
    <dgm:pt modelId="{8CCA065C-8AE6-484D-A246-92BC3FCE71D9}" type="sibTrans" cxnId="{568887AC-8D3B-42B6-901A-84A15CB7F9EC}">
      <dgm:prSet/>
      <dgm:spPr/>
      <dgm:t>
        <a:bodyPr/>
        <a:lstStyle/>
        <a:p>
          <a:endParaRPr lang="es-ES"/>
        </a:p>
      </dgm:t>
    </dgm:pt>
    <dgm:pt modelId="{037DBDE9-5C87-488C-BA4F-012219A476C8}" type="pres">
      <dgm:prSet presAssocID="{D01CA169-C9CC-4D66-BC9D-CB0E882CB1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0539E488-8524-4A6B-87AD-5151D4130D1F}" type="pres">
      <dgm:prSet presAssocID="{FA60BF61-20CB-4978-9B82-B325F4EA3A54}" presName="hierRoot1" presStyleCnt="0">
        <dgm:presLayoutVars>
          <dgm:hierBranch val="init"/>
        </dgm:presLayoutVars>
      </dgm:prSet>
      <dgm:spPr/>
    </dgm:pt>
    <dgm:pt modelId="{2F0FE35D-8730-422E-8041-849147BD4EF0}" type="pres">
      <dgm:prSet presAssocID="{FA60BF61-20CB-4978-9B82-B325F4EA3A54}" presName="rootComposite1" presStyleCnt="0"/>
      <dgm:spPr/>
    </dgm:pt>
    <dgm:pt modelId="{5497E44F-74B5-41EB-9303-A59E3A18FF4A}" type="pres">
      <dgm:prSet presAssocID="{FA60BF61-20CB-4978-9B82-B325F4EA3A54}" presName="rootText1" presStyleLbl="node0" presStyleIdx="0" presStyleCnt="1" custScaleX="228157" custScaleY="178982" custLinFactX="42334" custLinFactY="-53933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AF24E5-F95C-4DD8-802C-CD695C60F4DF}" type="pres">
      <dgm:prSet presAssocID="{FA60BF61-20CB-4978-9B82-B325F4EA3A54}" presName="rootConnector1" presStyleLbl="node1" presStyleIdx="0" presStyleCnt="0"/>
      <dgm:spPr/>
      <dgm:t>
        <a:bodyPr/>
        <a:lstStyle/>
        <a:p>
          <a:endParaRPr lang="es-AR"/>
        </a:p>
      </dgm:t>
    </dgm:pt>
    <dgm:pt modelId="{770D6900-95D0-4DAE-BB6E-D946A859F7CE}" type="pres">
      <dgm:prSet presAssocID="{FA60BF61-20CB-4978-9B82-B325F4EA3A54}" presName="hierChild2" presStyleCnt="0"/>
      <dgm:spPr/>
    </dgm:pt>
    <dgm:pt modelId="{94B4A64A-E87E-46A4-A7AB-F9F8C04808D7}" type="pres">
      <dgm:prSet presAssocID="{77CDDEB8-C56B-4717-89E2-D4CB90291B1C}" presName="Name37" presStyleLbl="parChTrans1D2" presStyleIdx="0" presStyleCnt="6"/>
      <dgm:spPr/>
      <dgm:t>
        <a:bodyPr/>
        <a:lstStyle/>
        <a:p>
          <a:endParaRPr lang="es-AR"/>
        </a:p>
      </dgm:t>
    </dgm:pt>
    <dgm:pt modelId="{71E23D9A-9B84-4EE8-AF22-CA67F31C5156}" type="pres">
      <dgm:prSet presAssocID="{08B5AFCC-CBD4-45CC-A8FB-DD6DD9745531}" presName="hierRoot2" presStyleCnt="0">
        <dgm:presLayoutVars>
          <dgm:hierBranch val="init"/>
        </dgm:presLayoutVars>
      </dgm:prSet>
      <dgm:spPr/>
    </dgm:pt>
    <dgm:pt modelId="{12DD7738-DE8F-4B51-BC93-25A28811B39D}" type="pres">
      <dgm:prSet presAssocID="{08B5AFCC-CBD4-45CC-A8FB-DD6DD9745531}" presName="rootComposite" presStyleCnt="0"/>
      <dgm:spPr/>
    </dgm:pt>
    <dgm:pt modelId="{7ED93F80-B72B-489B-8DA7-551B63A44824}" type="pres">
      <dgm:prSet presAssocID="{08B5AFCC-CBD4-45CC-A8FB-DD6DD9745531}" presName="rootText" presStyleLbl="node2" presStyleIdx="0" presStyleCnt="6" custScaleX="141111" custScaleY="158012" custLinFactNeighborX="-11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B5C771E-382F-4A7C-A120-8138D1C601EB}" type="pres">
      <dgm:prSet presAssocID="{08B5AFCC-CBD4-45CC-A8FB-DD6DD9745531}" presName="rootConnector" presStyleLbl="node2" presStyleIdx="0" presStyleCnt="6"/>
      <dgm:spPr/>
      <dgm:t>
        <a:bodyPr/>
        <a:lstStyle/>
        <a:p>
          <a:endParaRPr lang="es-AR"/>
        </a:p>
      </dgm:t>
    </dgm:pt>
    <dgm:pt modelId="{AD214AA0-44A8-444A-AF76-D98B8FC7F058}" type="pres">
      <dgm:prSet presAssocID="{08B5AFCC-CBD4-45CC-A8FB-DD6DD9745531}" presName="hierChild4" presStyleCnt="0"/>
      <dgm:spPr/>
    </dgm:pt>
    <dgm:pt modelId="{63C19C6A-B0D1-4E08-9DCF-F7CA744C7BE3}" type="pres">
      <dgm:prSet presAssocID="{B9EED836-9245-41B5-87C5-0BF79625B8E8}" presName="Name37" presStyleLbl="parChTrans1D3" presStyleIdx="0" presStyleCnt="27"/>
      <dgm:spPr/>
      <dgm:t>
        <a:bodyPr/>
        <a:lstStyle/>
        <a:p>
          <a:endParaRPr lang="es-AR"/>
        </a:p>
      </dgm:t>
    </dgm:pt>
    <dgm:pt modelId="{B1789449-F535-48AA-A8A1-402C32686DA7}" type="pres">
      <dgm:prSet presAssocID="{3FD35EEA-AAB8-40CB-B56D-734F35B4F49B}" presName="hierRoot2" presStyleCnt="0">
        <dgm:presLayoutVars>
          <dgm:hierBranch val="init"/>
        </dgm:presLayoutVars>
      </dgm:prSet>
      <dgm:spPr/>
    </dgm:pt>
    <dgm:pt modelId="{14418BC8-9394-4BC6-B223-A246509A8D82}" type="pres">
      <dgm:prSet presAssocID="{3FD35EEA-AAB8-40CB-B56D-734F35B4F49B}" presName="rootComposite" presStyleCnt="0"/>
      <dgm:spPr/>
    </dgm:pt>
    <dgm:pt modelId="{20396E17-F32A-437B-A90D-30B1E24FDA9D}" type="pres">
      <dgm:prSet presAssocID="{3FD35EEA-AAB8-40CB-B56D-734F35B4F49B}" presName="rootText" presStyleLbl="node3" presStyleIdx="0" presStyleCnt="27" custScaleX="132039" custScaleY="158281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0F72BEB-A6EC-4FA7-8EBE-EDBCE4405A5B}" type="pres">
      <dgm:prSet presAssocID="{3FD35EEA-AAB8-40CB-B56D-734F35B4F49B}" presName="rootConnector" presStyleLbl="node3" presStyleIdx="0" presStyleCnt="27"/>
      <dgm:spPr/>
      <dgm:t>
        <a:bodyPr/>
        <a:lstStyle/>
        <a:p>
          <a:endParaRPr lang="es-AR"/>
        </a:p>
      </dgm:t>
    </dgm:pt>
    <dgm:pt modelId="{EB85CCCE-1C18-4E61-92C6-3F7AB0BBD2C3}" type="pres">
      <dgm:prSet presAssocID="{3FD35EEA-AAB8-40CB-B56D-734F35B4F49B}" presName="hierChild4" presStyleCnt="0"/>
      <dgm:spPr/>
    </dgm:pt>
    <dgm:pt modelId="{6521BF60-349C-48F7-AE13-E8587680F256}" type="pres">
      <dgm:prSet presAssocID="{3FD35EEA-AAB8-40CB-B56D-734F35B4F49B}" presName="hierChild5" presStyleCnt="0"/>
      <dgm:spPr/>
    </dgm:pt>
    <dgm:pt modelId="{82B5C1B8-D777-45DF-B4FE-41BBD3DAB7E2}" type="pres">
      <dgm:prSet presAssocID="{9E2CFFAB-1F3B-43F7-8363-571BF12F99FA}" presName="Name37" presStyleLbl="parChTrans1D3" presStyleIdx="1" presStyleCnt="27"/>
      <dgm:spPr/>
      <dgm:t>
        <a:bodyPr/>
        <a:lstStyle/>
        <a:p>
          <a:endParaRPr lang="es-AR"/>
        </a:p>
      </dgm:t>
    </dgm:pt>
    <dgm:pt modelId="{1CE70643-EECB-4634-8104-07071A862C35}" type="pres">
      <dgm:prSet presAssocID="{C93C8CDB-B670-43A1-9806-268F4B8468D1}" presName="hierRoot2" presStyleCnt="0">
        <dgm:presLayoutVars>
          <dgm:hierBranch val="init"/>
        </dgm:presLayoutVars>
      </dgm:prSet>
      <dgm:spPr/>
    </dgm:pt>
    <dgm:pt modelId="{9D2085B6-47B1-47DE-AEA7-818AE0D8496B}" type="pres">
      <dgm:prSet presAssocID="{C93C8CDB-B670-43A1-9806-268F4B8468D1}" presName="rootComposite" presStyleCnt="0"/>
      <dgm:spPr/>
    </dgm:pt>
    <dgm:pt modelId="{20A89352-ED81-4DBE-9ED6-0FC3A2E7EA6B}" type="pres">
      <dgm:prSet presAssocID="{C93C8CDB-B670-43A1-9806-268F4B8468D1}" presName="rootText" presStyleLbl="node3" presStyleIdx="1" presStyleCnt="27" custScaleX="132039" custScaleY="196715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FFDFAF-B5AD-4438-BA24-4BE2BE2989C7}" type="pres">
      <dgm:prSet presAssocID="{C93C8CDB-B670-43A1-9806-268F4B8468D1}" presName="rootConnector" presStyleLbl="node3" presStyleIdx="1" presStyleCnt="27"/>
      <dgm:spPr/>
      <dgm:t>
        <a:bodyPr/>
        <a:lstStyle/>
        <a:p>
          <a:endParaRPr lang="es-AR"/>
        </a:p>
      </dgm:t>
    </dgm:pt>
    <dgm:pt modelId="{429DF53D-76C4-4E28-8E25-2BEA53B90AC2}" type="pres">
      <dgm:prSet presAssocID="{C93C8CDB-B670-43A1-9806-268F4B8468D1}" presName="hierChild4" presStyleCnt="0"/>
      <dgm:spPr/>
    </dgm:pt>
    <dgm:pt modelId="{736CBC6D-8D72-4B16-8073-7DBBA4FB4901}" type="pres">
      <dgm:prSet presAssocID="{C93C8CDB-B670-43A1-9806-268F4B8468D1}" presName="hierChild5" presStyleCnt="0"/>
      <dgm:spPr/>
    </dgm:pt>
    <dgm:pt modelId="{5C030F0D-3DCA-4C17-80B3-48D73224F15D}" type="pres">
      <dgm:prSet presAssocID="{07493D63-77C9-4B1A-AD77-93D1C2D6B9E3}" presName="Name37" presStyleLbl="parChTrans1D3" presStyleIdx="2" presStyleCnt="27"/>
      <dgm:spPr/>
      <dgm:t>
        <a:bodyPr/>
        <a:lstStyle/>
        <a:p>
          <a:endParaRPr lang="es-AR"/>
        </a:p>
      </dgm:t>
    </dgm:pt>
    <dgm:pt modelId="{BCF390EE-FE27-4CF8-89B2-0432B6D58CF5}" type="pres">
      <dgm:prSet presAssocID="{225BAF71-A4D5-4AB5-94FB-71A517A380FA}" presName="hierRoot2" presStyleCnt="0">
        <dgm:presLayoutVars>
          <dgm:hierBranch val="init"/>
        </dgm:presLayoutVars>
      </dgm:prSet>
      <dgm:spPr/>
    </dgm:pt>
    <dgm:pt modelId="{2128ABFE-8138-45E4-AAA4-6B281CAB27FC}" type="pres">
      <dgm:prSet presAssocID="{225BAF71-A4D5-4AB5-94FB-71A517A380FA}" presName="rootComposite" presStyleCnt="0"/>
      <dgm:spPr/>
    </dgm:pt>
    <dgm:pt modelId="{232C97D3-E002-4846-B14F-73DB1CBABBE9}" type="pres">
      <dgm:prSet presAssocID="{225BAF71-A4D5-4AB5-94FB-71A517A380FA}" presName="rootText" presStyleLbl="node3" presStyleIdx="2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72EAB1C-8ED6-4022-89F2-CC56471D046A}" type="pres">
      <dgm:prSet presAssocID="{225BAF71-A4D5-4AB5-94FB-71A517A380FA}" presName="rootConnector" presStyleLbl="node3" presStyleIdx="2" presStyleCnt="27"/>
      <dgm:spPr/>
      <dgm:t>
        <a:bodyPr/>
        <a:lstStyle/>
        <a:p>
          <a:endParaRPr lang="es-AR"/>
        </a:p>
      </dgm:t>
    </dgm:pt>
    <dgm:pt modelId="{46C1FA03-30C4-4257-AE3C-981AF657246B}" type="pres">
      <dgm:prSet presAssocID="{225BAF71-A4D5-4AB5-94FB-71A517A380FA}" presName="hierChild4" presStyleCnt="0"/>
      <dgm:spPr/>
    </dgm:pt>
    <dgm:pt modelId="{F590EE7D-2141-4928-95A3-2C77C2BADE4C}" type="pres">
      <dgm:prSet presAssocID="{225BAF71-A4D5-4AB5-94FB-71A517A380FA}" presName="hierChild5" presStyleCnt="0"/>
      <dgm:spPr/>
    </dgm:pt>
    <dgm:pt modelId="{996EE0E5-A9D8-4B72-8F4D-7D65606078AA}" type="pres">
      <dgm:prSet presAssocID="{3900B2E3-CD1B-4081-87F9-60F20C637BD0}" presName="Name37" presStyleLbl="parChTrans1D3" presStyleIdx="3" presStyleCnt="27"/>
      <dgm:spPr/>
      <dgm:t>
        <a:bodyPr/>
        <a:lstStyle/>
        <a:p>
          <a:endParaRPr lang="es-AR"/>
        </a:p>
      </dgm:t>
    </dgm:pt>
    <dgm:pt modelId="{E19B8A94-C1DF-4C3F-A17B-8200D259BD3E}" type="pres">
      <dgm:prSet presAssocID="{B5A09C41-0EB4-4D9C-A8B5-F67748E55173}" presName="hierRoot2" presStyleCnt="0">
        <dgm:presLayoutVars>
          <dgm:hierBranch val="init"/>
        </dgm:presLayoutVars>
      </dgm:prSet>
      <dgm:spPr/>
    </dgm:pt>
    <dgm:pt modelId="{58FA4D0C-B7EA-41E1-AEB9-B0A01B6012F4}" type="pres">
      <dgm:prSet presAssocID="{B5A09C41-0EB4-4D9C-A8B5-F67748E55173}" presName="rootComposite" presStyleCnt="0"/>
      <dgm:spPr/>
    </dgm:pt>
    <dgm:pt modelId="{E6351DF1-1DC2-420F-A3B3-C1C19F58D796}" type="pres">
      <dgm:prSet presAssocID="{B5A09C41-0EB4-4D9C-A8B5-F67748E55173}" presName="rootText" presStyleLbl="node3" presStyleIdx="3" presStyleCnt="27" custScaleX="132039" custScaleY="160628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FB47ACD-CD2B-4E46-B0A1-6A6D6432C83F}" type="pres">
      <dgm:prSet presAssocID="{B5A09C41-0EB4-4D9C-A8B5-F67748E55173}" presName="rootConnector" presStyleLbl="node3" presStyleIdx="3" presStyleCnt="27"/>
      <dgm:spPr/>
      <dgm:t>
        <a:bodyPr/>
        <a:lstStyle/>
        <a:p>
          <a:endParaRPr lang="es-AR"/>
        </a:p>
      </dgm:t>
    </dgm:pt>
    <dgm:pt modelId="{1A7D1C97-4B9E-40DD-8414-7959F9B90313}" type="pres">
      <dgm:prSet presAssocID="{B5A09C41-0EB4-4D9C-A8B5-F67748E55173}" presName="hierChild4" presStyleCnt="0"/>
      <dgm:spPr/>
    </dgm:pt>
    <dgm:pt modelId="{B7122663-90A6-465C-ABD7-90EF3120B919}" type="pres">
      <dgm:prSet presAssocID="{B5A09C41-0EB4-4D9C-A8B5-F67748E55173}" presName="hierChild5" presStyleCnt="0"/>
      <dgm:spPr/>
    </dgm:pt>
    <dgm:pt modelId="{B448DFE3-1611-4CA3-B8F9-016E6AE1E13A}" type="pres">
      <dgm:prSet presAssocID="{AF924D5C-C9C2-4ED4-925A-47777569056E}" presName="Name37" presStyleLbl="parChTrans1D3" presStyleIdx="4" presStyleCnt="27"/>
      <dgm:spPr/>
      <dgm:t>
        <a:bodyPr/>
        <a:lstStyle/>
        <a:p>
          <a:endParaRPr lang="es-ES"/>
        </a:p>
      </dgm:t>
    </dgm:pt>
    <dgm:pt modelId="{23308970-0683-4260-9D6A-147DEEA059C3}" type="pres">
      <dgm:prSet presAssocID="{319430EB-B177-4C55-9049-A87A345B2164}" presName="hierRoot2" presStyleCnt="0">
        <dgm:presLayoutVars>
          <dgm:hierBranch val="init"/>
        </dgm:presLayoutVars>
      </dgm:prSet>
      <dgm:spPr/>
    </dgm:pt>
    <dgm:pt modelId="{6069B0B4-95B2-4659-BF16-C28C00F936FF}" type="pres">
      <dgm:prSet presAssocID="{319430EB-B177-4C55-9049-A87A345B2164}" presName="rootComposite" presStyleCnt="0"/>
      <dgm:spPr/>
    </dgm:pt>
    <dgm:pt modelId="{8DC4EE1E-E6F1-4630-ADEF-783F5F71FC8D}" type="pres">
      <dgm:prSet presAssocID="{319430EB-B177-4C55-9049-A87A345B2164}" presName="rootText" presStyleLbl="node3" presStyleIdx="4" presStyleCnt="27" custScaleX="127656" custScaleY="1474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CD9766F-B0AB-42B8-9451-892F82957C63}" type="pres">
      <dgm:prSet presAssocID="{319430EB-B177-4C55-9049-A87A345B2164}" presName="rootConnector" presStyleLbl="node3" presStyleIdx="4" presStyleCnt="27"/>
      <dgm:spPr/>
      <dgm:t>
        <a:bodyPr/>
        <a:lstStyle/>
        <a:p>
          <a:endParaRPr lang="es-AR"/>
        </a:p>
      </dgm:t>
    </dgm:pt>
    <dgm:pt modelId="{8D8806A6-FAE5-4E31-A6FC-ACA2561574C1}" type="pres">
      <dgm:prSet presAssocID="{319430EB-B177-4C55-9049-A87A345B2164}" presName="hierChild4" presStyleCnt="0"/>
      <dgm:spPr/>
    </dgm:pt>
    <dgm:pt modelId="{671B1F22-77EA-4139-8961-2F4D0EDF50D6}" type="pres">
      <dgm:prSet presAssocID="{319430EB-B177-4C55-9049-A87A345B2164}" presName="hierChild5" presStyleCnt="0"/>
      <dgm:spPr/>
    </dgm:pt>
    <dgm:pt modelId="{382A721B-B526-4A97-9D76-770768D7AB9A}" type="pres">
      <dgm:prSet presAssocID="{08B5AFCC-CBD4-45CC-A8FB-DD6DD9745531}" presName="hierChild5" presStyleCnt="0"/>
      <dgm:spPr/>
    </dgm:pt>
    <dgm:pt modelId="{598E5513-2B93-44AF-AE72-455A04C9AADB}" type="pres">
      <dgm:prSet presAssocID="{5DDE844C-3B5D-4D59-B4A0-D2652322189D}" presName="Name37" presStyleLbl="parChTrans1D2" presStyleIdx="1" presStyleCnt="6"/>
      <dgm:spPr/>
      <dgm:t>
        <a:bodyPr/>
        <a:lstStyle/>
        <a:p>
          <a:endParaRPr lang="es-AR"/>
        </a:p>
      </dgm:t>
    </dgm:pt>
    <dgm:pt modelId="{51116554-2CA9-407F-9044-CE200BFACB8A}" type="pres">
      <dgm:prSet presAssocID="{43775F8B-7836-43F0-8609-98E6D7459B82}" presName="hierRoot2" presStyleCnt="0">
        <dgm:presLayoutVars>
          <dgm:hierBranch val="init"/>
        </dgm:presLayoutVars>
      </dgm:prSet>
      <dgm:spPr/>
    </dgm:pt>
    <dgm:pt modelId="{A5DA5C8E-7452-477A-A14C-82CE405ACC91}" type="pres">
      <dgm:prSet presAssocID="{43775F8B-7836-43F0-8609-98E6D7459B82}" presName="rootComposite" presStyleCnt="0"/>
      <dgm:spPr/>
    </dgm:pt>
    <dgm:pt modelId="{20052D1C-1C3F-44BB-9378-42741B199256}" type="pres">
      <dgm:prSet presAssocID="{43775F8B-7836-43F0-8609-98E6D7459B82}" presName="rootText" presStyleLbl="node2" presStyleIdx="1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21AEECC-9204-48B6-84EB-314110E48B15}" type="pres">
      <dgm:prSet presAssocID="{43775F8B-7836-43F0-8609-98E6D7459B82}" presName="rootConnector" presStyleLbl="node2" presStyleIdx="1" presStyleCnt="6"/>
      <dgm:spPr/>
      <dgm:t>
        <a:bodyPr/>
        <a:lstStyle/>
        <a:p>
          <a:endParaRPr lang="es-AR"/>
        </a:p>
      </dgm:t>
    </dgm:pt>
    <dgm:pt modelId="{CC643E60-5930-494B-B9D0-3A6FB27A126C}" type="pres">
      <dgm:prSet presAssocID="{43775F8B-7836-43F0-8609-98E6D7459B82}" presName="hierChild4" presStyleCnt="0"/>
      <dgm:spPr/>
    </dgm:pt>
    <dgm:pt modelId="{33DE47C6-F2B6-4944-95B3-0214952771E5}" type="pres">
      <dgm:prSet presAssocID="{E3450A69-178A-435F-9796-3B18E059D7E9}" presName="Name37" presStyleLbl="parChTrans1D3" presStyleIdx="5" presStyleCnt="27"/>
      <dgm:spPr/>
      <dgm:t>
        <a:bodyPr/>
        <a:lstStyle/>
        <a:p>
          <a:endParaRPr lang="es-AR"/>
        </a:p>
      </dgm:t>
    </dgm:pt>
    <dgm:pt modelId="{E4BC5A10-B959-42E5-AF00-498A3F13E231}" type="pres">
      <dgm:prSet presAssocID="{B7D2E805-302D-450D-A59B-DDE2EA1FCE0C}" presName="hierRoot2" presStyleCnt="0">
        <dgm:presLayoutVars>
          <dgm:hierBranch val="init"/>
        </dgm:presLayoutVars>
      </dgm:prSet>
      <dgm:spPr/>
    </dgm:pt>
    <dgm:pt modelId="{69429473-24E6-48F8-B414-82CC3BE8E24F}" type="pres">
      <dgm:prSet presAssocID="{B7D2E805-302D-450D-A59B-DDE2EA1FCE0C}" presName="rootComposite" presStyleCnt="0"/>
      <dgm:spPr/>
    </dgm:pt>
    <dgm:pt modelId="{BA85B4E8-7EE5-4026-AAF0-FD5ED183C051}" type="pres">
      <dgm:prSet presAssocID="{B7D2E805-302D-450D-A59B-DDE2EA1FCE0C}" presName="rootText" presStyleLbl="node3" presStyleIdx="5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AA0DE2-975E-4A36-9553-31DC4846C1C8}" type="pres">
      <dgm:prSet presAssocID="{B7D2E805-302D-450D-A59B-DDE2EA1FCE0C}" presName="rootConnector" presStyleLbl="node3" presStyleIdx="5" presStyleCnt="27"/>
      <dgm:spPr/>
      <dgm:t>
        <a:bodyPr/>
        <a:lstStyle/>
        <a:p>
          <a:endParaRPr lang="es-AR"/>
        </a:p>
      </dgm:t>
    </dgm:pt>
    <dgm:pt modelId="{E8DC631E-DEC0-457F-9B7D-D3A02600205A}" type="pres">
      <dgm:prSet presAssocID="{B7D2E805-302D-450D-A59B-DDE2EA1FCE0C}" presName="hierChild4" presStyleCnt="0"/>
      <dgm:spPr/>
    </dgm:pt>
    <dgm:pt modelId="{D17BB3E8-55A1-46DF-AFD7-9278C3230943}" type="pres">
      <dgm:prSet presAssocID="{B7D2E805-302D-450D-A59B-DDE2EA1FCE0C}" presName="hierChild5" presStyleCnt="0"/>
      <dgm:spPr/>
    </dgm:pt>
    <dgm:pt modelId="{5AB46019-386C-4A5F-B07A-2109D7AE27DB}" type="pres">
      <dgm:prSet presAssocID="{954CF61B-3F46-4F4F-8170-AE14745BEB19}" presName="Name37" presStyleLbl="parChTrans1D3" presStyleIdx="6" presStyleCnt="27"/>
      <dgm:spPr/>
      <dgm:t>
        <a:bodyPr/>
        <a:lstStyle/>
        <a:p>
          <a:endParaRPr lang="es-AR"/>
        </a:p>
      </dgm:t>
    </dgm:pt>
    <dgm:pt modelId="{DCF2430E-0EC1-490D-ACD2-AF8AA3A61B4F}" type="pres">
      <dgm:prSet presAssocID="{A1477257-D8D9-433D-908E-941F2EEC1BF7}" presName="hierRoot2" presStyleCnt="0">
        <dgm:presLayoutVars>
          <dgm:hierBranch val="init"/>
        </dgm:presLayoutVars>
      </dgm:prSet>
      <dgm:spPr/>
    </dgm:pt>
    <dgm:pt modelId="{D2A91AB0-AD47-4ECD-93F7-D52255BC5778}" type="pres">
      <dgm:prSet presAssocID="{A1477257-D8D9-433D-908E-941F2EEC1BF7}" presName="rootComposite" presStyleCnt="0"/>
      <dgm:spPr/>
    </dgm:pt>
    <dgm:pt modelId="{4A8BB570-9099-4AD8-9AEA-9C3A3280303A}" type="pres">
      <dgm:prSet presAssocID="{A1477257-D8D9-433D-908E-941F2EEC1BF7}" presName="rootText" presStyleLbl="node3" presStyleIdx="6" presStyleCnt="27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C0A217-9B20-4F28-BE6A-30095D435004}" type="pres">
      <dgm:prSet presAssocID="{A1477257-D8D9-433D-908E-941F2EEC1BF7}" presName="rootConnector" presStyleLbl="node3" presStyleIdx="6" presStyleCnt="27"/>
      <dgm:spPr/>
      <dgm:t>
        <a:bodyPr/>
        <a:lstStyle/>
        <a:p>
          <a:endParaRPr lang="es-AR"/>
        </a:p>
      </dgm:t>
    </dgm:pt>
    <dgm:pt modelId="{0F30124E-271F-4EBC-AE82-5E250C081565}" type="pres">
      <dgm:prSet presAssocID="{A1477257-D8D9-433D-908E-941F2EEC1BF7}" presName="hierChild4" presStyleCnt="0"/>
      <dgm:spPr/>
    </dgm:pt>
    <dgm:pt modelId="{F721430E-1218-4C97-B373-7345EFB1BA1B}" type="pres">
      <dgm:prSet presAssocID="{A1477257-D8D9-433D-908E-941F2EEC1BF7}" presName="hierChild5" presStyleCnt="0"/>
      <dgm:spPr/>
    </dgm:pt>
    <dgm:pt modelId="{2D34ABA5-4C52-42E9-A690-D1579E46F309}" type="pres">
      <dgm:prSet presAssocID="{5CEE68BE-3C96-477D-8661-B84366B38835}" presName="Name37" presStyleLbl="parChTrans1D3" presStyleIdx="7" presStyleCnt="27"/>
      <dgm:spPr/>
      <dgm:t>
        <a:bodyPr/>
        <a:lstStyle/>
        <a:p>
          <a:endParaRPr lang="es-AR"/>
        </a:p>
      </dgm:t>
    </dgm:pt>
    <dgm:pt modelId="{1F32A306-3A4A-4284-88CB-296203CE7E70}" type="pres">
      <dgm:prSet presAssocID="{DDE5FB7D-904A-40FE-800D-D7C963FFC5B9}" presName="hierRoot2" presStyleCnt="0">
        <dgm:presLayoutVars>
          <dgm:hierBranch val="init"/>
        </dgm:presLayoutVars>
      </dgm:prSet>
      <dgm:spPr/>
    </dgm:pt>
    <dgm:pt modelId="{D6A1A756-0AA2-4632-ABC7-47C775F9E63D}" type="pres">
      <dgm:prSet presAssocID="{DDE5FB7D-904A-40FE-800D-D7C963FFC5B9}" presName="rootComposite" presStyleCnt="0"/>
      <dgm:spPr/>
    </dgm:pt>
    <dgm:pt modelId="{3A736E98-B44A-4461-8EB5-4687E53744B9}" type="pres">
      <dgm:prSet presAssocID="{DDE5FB7D-904A-40FE-800D-D7C963FFC5B9}" presName="rootText" presStyleLbl="node3" presStyleIdx="7" presStyleCnt="27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EED3E3-9C78-4C6C-BD6E-A9299220BE44}" type="pres">
      <dgm:prSet presAssocID="{DDE5FB7D-904A-40FE-800D-D7C963FFC5B9}" presName="rootConnector" presStyleLbl="node3" presStyleIdx="7" presStyleCnt="27"/>
      <dgm:spPr/>
      <dgm:t>
        <a:bodyPr/>
        <a:lstStyle/>
        <a:p>
          <a:endParaRPr lang="es-AR"/>
        </a:p>
      </dgm:t>
    </dgm:pt>
    <dgm:pt modelId="{07AD5851-FC5D-47AC-89A6-02222F812C10}" type="pres">
      <dgm:prSet presAssocID="{DDE5FB7D-904A-40FE-800D-D7C963FFC5B9}" presName="hierChild4" presStyleCnt="0"/>
      <dgm:spPr/>
    </dgm:pt>
    <dgm:pt modelId="{49837917-F9CA-41AA-9AC7-48752AD080B5}" type="pres">
      <dgm:prSet presAssocID="{DDE5FB7D-904A-40FE-800D-D7C963FFC5B9}" presName="hierChild5" presStyleCnt="0"/>
      <dgm:spPr/>
    </dgm:pt>
    <dgm:pt modelId="{03C735E5-1B12-421A-958D-DEFB1C1746C4}" type="pres">
      <dgm:prSet presAssocID="{43775F8B-7836-43F0-8609-98E6D7459B82}" presName="hierChild5" presStyleCnt="0"/>
      <dgm:spPr/>
    </dgm:pt>
    <dgm:pt modelId="{81B4C10B-DBAD-4BCD-9727-407B4CADFFC9}" type="pres">
      <dgm:prSet presAssocID="{6B9200D0-7977-4793-AD29-A77FFCF7C293}" presName="Name37" presStyleLbl="parChTrans1D2" presStyleIdx="2" presStyleCnt="6"/>
      <dgm:spPr/>
      <dgm:t>
        <a:bodyPr/>
        <a:lstStyle/>
        <a:p>
          <a:endParaRPr lang="es-AR"/>
        </a:p>
      </dgm:t>
    </dgm:pt>
    <dgm:pt modelId="{1B14B966-39DD-4944-8C67-C92562CA788C}" type="pres">
      <dgm:prSet presAssocID="{71EDAAB5-61BC-4A28-9127-48D020AE4F47}" presName="hierRoot2" presStyleCnt="0">
        <dgm:presLayoutVars>
          <dgm:hierBranch val="init"/>
        </dgm:presLayoutVars>
      </dgm:prSet>
      <dgm:spPr/>
    </dgm:pt>
    <dgm:pt modelId="{89443C61-4847-4B40-9F38-0744F107C0EA}" type="pres">
      <dgm:prSet presAssocID="{71EDAAB5-61BC-4A28-9127-48D020AE4F47}" presName="rootComposite" presStyleCnt="0"/>
      <dgm:spPr/>
    </dgm:pt>
    <dgm:pt modelId="{16B32F39-4072-4592-86D2-3AC754BAD423}" type="pres">
      <dgm:prSet presAssocID="{71EDAAB5-61BC-4A28-9127-48D020AE4F47}" presName="rootText" presStyleLbl="node2" presStyleIdx="2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C667D8A-42EB-4EE3-B8B2-8130405C1276}" type="pres">
      <dgm:prSet presAssocID="{71EDAAB5-61BC-4A28-9127-48D020AE4F47}" presName="rootConnector" presStyleLbl="node2" presStyleIdx="2" presStyleCnt="6"/>
      <dgm:spPr/>
      <dgm:t>
        <a:bodyPr/>
        <a:lstStyle/>
        <a:p>
          <a:endParaRPr lang="es-AR"/>
        </a:p>
      </dgm:t>
    </dgm:pt>
    <dgm:pt modelId="{91EEEE12-3CE1-4A19-98BF-7ABF6E83D108}" type="pres">
      <dgm:prSet presAssocID="{71EDAAB5-61BC-4A28-9127-48D020AE4F47}" presName="hierChild4" presStyleCnt="0"/>
      <dgm:spPr/>
    </dgm:pt>
    <dgm:pt modelId="{A2643532-85E6-4620-A09F-D6000341F4A5}" type="pres">
      <dgm:prSet presAssocID="{54F7FAE0-818B-4110-875F-94FD2813B8FD}" presName="Name37" presStyleLbl="parChTrans1D3" presStyleIdx="8" presStyleCnt="27"/>
      <dgm:spPr/>
      <dgm:t>
        <a:bodyPr/>
        <a:lstStyle/>
        <a:p>
          <a:endParaRPr lang="es-AR"/>
        </a:p>
      </dgm:t>
    </dgm:pt>
    <dgm:pt modelId="{9D56608F-25F4-4542-B593-FA0FF59FD488}" type="pres">
      <dgm:prSet presAssocID="{55EEEB90-6313-4785-A43F-8DDD89E90B2B}" presName="hierRoot2" presStyleCnt="0">
        <dgm:presLayoutVars>
          <dgm:hierBranch val="init"/>
        </dgm:presLayoutVars>
      </dgm:prSet>
      <dgm:spPr/>
    </dgm:pt>
    <dgm:pt modelId="{C47801E6-AAF9-413D-89BE-B1A671132BAA}" type="pres">
      <dgm:prSet presAssocID="{55EEEB90-6313-4785-A43F-8DDD89E90B2B}" presName="rootComposite" presStyleCnt="0"/>
      <dgm:spPr/>
    </dgm:pt>
    <dgm:pt modelId="{214DAA29-2C04-4125-921A-11B719E25629}" type="pres">
      <dgm:prSet presAssocID="{55EEEB90-6313-4785-A43F-8DDD89E90B2B}" presName="rootText" presStyleLbl="node3" presStyleIdx="8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69F21A7-77B2-4046-8C66-37116B108771}" type="pres">
      <dgm:prSet presAssocID="{55EEEB90-6313-4785-A43F-8DDD89E90B2B}" presName="rootConnector" presStyleLbl="node3" presStyleIdx="8" presStyleCnt="27"/>
      <dgm:spPr/>
      <dgm:t>
        <a:bodyPr/>
        <a:lstStyle/>
        <a:p>
          <a:endParaRPr lang="es-AR"/>
        </a:p>
      </dgm:t>
    </dgm:pt>
    <dgm:pt modelId="{D23440D2-CC99-4E1E-A9A8-923664392E27}" type="pres">
      <dgm:prSet presAssocID="{55EEEB90-6313-4785-A43F-8DDD89E90B2B}" presName="hierChild4" presStyleCnt="0"/>
      <dgm:spPr/>
    </dgm:pt>
    <dgm:pt modelId="{6DDD12F2-D7CA-4238-817B-6B911512184B}" type="pres">
      <dgm:prSet presAssocID="{55EEEB90-6313-4785-A43F-8DDD89E90B2B}" presName="hierChild5" presStyleCnt="0"/>
      <dgm:spPr/>
    </dgm:pt>
    <dgm:pt modelId="{2120D75E-2087-4246-8556-D6832E12EC9F}" type="pres">
      <dgm:prSet presAssocID="{499E916C-59BC-4DAB-8FAB-219E2282EB53}" presName="Name37" presStyleLbl="parChTrans1D3" presStyleIdx="9" presStyleCnt="27"/>
      <dgm:spPr/>
      <dgm:t>
        <a:bodyPr/>
        <a:lstStyle/>
        <a:p>
          <a:endParaRPr lang="es-AR"/>
        </a:p>
      </dgm:t>
    </dgm:pt>
    <dgm:pt modelId="{8F40EE6C-06F8-4617-B2C7-3E12925E7D89}" type="pres">
      <dgm:prSet presAssocID="{4FFAA217-EF88-490C-BEDE-D416F4D5B026}" presName="hierRoot2" presStyleCnt="0">
        <dgm:presLayoutVars>
          <dgm:hierBranch val="init"/>
        </dgm:presLayoutVars>
      </dgm:prSet>
      <dgm:spPr/>
    </dgm:pt>
    <dgm:pt modelId="{55A1A133-91AD-4CC2-A8AA-8E1F1C9B00E5}" type="pres">
      <dgm:prSet presAssocID="{4FFAA217-EF88-490C-BEDE-D416F4D5B026}" presName="rootComposite" presStyleCnt="0"/>
      <dgm:spPr/>
    </dgm:pt>
    <dgm:pt modelId="{24489B7A-FA2D-4961-AC6D-3160402B23DB}" type="pres">
      <dgm:prSet presAssocID="{4FFAA217-EF88-490C-BEDE-D416F4D5B026}" presName="rootText" presStyleLbl="node3" presStyleIdx="9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3CE051F-E7BC-4BE4-9BA8-79C7D3433E6F}" type="pres">
      <dgm:prSet presAssocID="{4FFAA217-EF88-490C-BEDE-D416F4D5B026}" presName="rootConnector" presStyleLbl="node3" presStyleIdx="9" presStyleCnt="27"/>
      <dgm:spPr/>
      <dgm:t>
        <a:bodyPr/>
        <a:lstStyle/>
        <a:p>
          <a:endParaRPr lang="es-AR"/>
        </a:p>
      </dgm:t>
    </dgm:pt>
    <dgm:pt modelId="{FC6872B0-03D8-44B5-999E-D9EB55C90AD5}" type="pres">
      <dgm:prSet presAssocID="{4FFAA217-EF88-490C-BEDE-D416F4D5B026}" presName="hierChild4" presStyleCnt="0"/>
      <dgm:spPr/>
    </dgm:pt>
    <dgm:pt modelId="{D1B8DEA1-BB26-448A-A228-0162C182C37F}" type="pres">
      <dgm:prSet presAssocID="{4FFAA217-EF88-490C-BEDE-D416F4D5B026}" presName="hierChild5" presStyleCnt="0"/>
      <dgm:spPr/>
    </dgm:pt>
    <dgm:pt modelId="{43E66FB2-6F0B-44A9-A2B0-3396D3D178D1}" type="pres">
      <dgm:prSet presAssocID="{86692471-86DC-4EF7-BCDB-7D03DE25313C}" presName="Name37" presStyleLbl="parChTrans1D3" presStyleIdx="10" presStyleCnt="27"/>
      <dgm:spPr/>
      <dgm:t>
        <a:bodyPr/>
        <a:lstStyle/>
        <a:p>
          <a:endParaRPr lang="es-AR"/>
        </a:p>
      </dgm:t>
    </dgm:pt>
    <dgm:pt modelId="{C11198B6-5025-4241-9B68-D34759EEEF72}" type="pres">
      <dgm:prSet presAssocID="{0D65A082-7E75-4D87-BCEE-A42C23C625FD}" presName="hierRoot2" presStyleCnt="0">
        <dgm:presLayoutVars>
          <dgm:hierBranch val="init"/>
        </dgm:presLayoutVars>
      </dgm:prSet>
      <dgm:spPr/>
    </dgm:pt>
    <dgm:pt modelId="{CB1EB387-F75F-45BC-83B7-275E280AB586}" type="pres">
      <dgm:prSet presAssocID="{0D65A082-7E75-4D87-BCEE-A42C23C625FD}" presName="rootComposite" presStyleCnt="0"/>
      <dgm:spPr/>
    </dgm:pt>
    <dgm:pt modelId="{14E3D5BB-883D-423A-87C7-0C66F275C973}" type="pres">
      <dgm:prSet presAssocID="{0D65A082-7E75-4D87-BCEE-A42C23C625FD}" presName="rootText" presStyleLbl="node3" presStyleIdx="10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3B6619E-656F-4C9B-B700-1B376FB53E50}" type="pres">
      <dgm:prSet presAssocID="{0D65A082-7E75-4D87-BCEE-A42C23C625FD}" presName="rootConnector" presStyleLbl="node3" presStyleIdx="10" presStyleCnt="27"/>
      <dgm:spPr/>
      <dgm:t>
        <a:bodyPr/>
        <a:lstStyle/>
        <a:p>
          <a:endParaRPr lang="es-AR"/>
        </a:p>
      </dgm:t>
    </dgm:pt>
    <dgm:pt modelId="{045346FD-0D6C-4C94-B42F-637A5621A126}" type="pres">
      <dgm:prSet presAssocID="{0D65A082-7E75-4D87-BCEE-A42C23C625FD}" presName="hierChild4" presStyleCnt="0"/>
      <dgm:spPr/>
    </dgm:pt>
    <dgm:pt modelId="{D1128029-29E0-4487-B222-4C7CBE612A5E}" type="pres">
      <dgm:prSet presAssocID="{0D65A082-7E75-4D87-BCEE-A42C23C625FD}" presName="hierChild5" presStyleCnt="0"/>
      <dgm:spPr/>
    </dgm:pt>
    <dgm:pt modelId="{1A505C81-F558-4C04-AF36-D5D0745F7EB5}" type="pres">
      <dgm:prSet presAssocID="{48B9276F-E06C-4B3F-8BA9-05BE704B481C}" presName="Name37" presStyleLbl="parChTrans1D3" presStyleIdx="11" presStyleCnt="27"/>
      <dgm:spPr/>
      <dgm:t>
        <a:bodyPr/>
        <a:lstStyle/>
        <a:p>
          <a:endParaRPr lang="es-AR"/>
        </a:p>
      </dgm:t>
    </dgm:pt>
    <dgm:pt modelId="{BEF63451-805B-4E72-AE3D-5DDBFBEBFEBE}" type="pres">
      <dgm:prSet presAssocID="{F969270F-D674-46F4-8C23-7083A1C12F14}" presName="hierRoot2" presStyleCnt="0">
        <dgm:presLayoutVars>
          <dgm:hierBranch val="init"/>
        </dgm:presLayoutVars>
      </dgm:prSet>
      <dgm:spPr/>
    </dgm:pt>
    <dgm:pt modelId="{F0D2ED54-ABE8-44AC-BD7A-27FED83F23FF}" type="pres">
      <dgm:prSet presAssocID="{F969270F-D674-46F4-8C23-7083A1C12F14}" presName="rootComposite" presStyleCnt="0"/>
      <dgm:spPr/>
    </dgm:pt>
    <dgm:pt modelId="{20F4923B-2183-4D9E-BFCE-D8BD1CE5B637}" type="pres">
      <dgm:prSet presAssocID="{F969270F-D674-46F4-8C23-7083A1C12F14}" presName="rootText" presStyleLbl="node3" presStyleIdx="11" presStyleCnt="27" custScaleX="129720" custScaleY="23481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1F7936-9CF6-454D-A77F-153D6A1ED01A}" type="pres">
      <dgm:prSet presAssocID="{F969270F-D674-46F4-8C23-7083A1C12F14}" presName="rootConnector" presStyleLbl="node3" presStyleIdx="11" presStyleCnt="27"/>
      <dgm:spPr/>
      <dgm:t>
        <a:bodyPr/>
        <a:lstStyle/>
        <a:p>
          <a:endParaRPr lang="es-AR"/>
        </a:p>
      </dgm:t>
    </dgm:pt>
    <dgm:pt modelId="{6A055903-C5C2-4CE3-81A4-B63A16369F25}" type="pres">
      <dgm:prSet presAssocID="{F969270F-D674-46F4-8C23-7083A1C12F14}" presName="hierChild4" presStyleCnt="0"/>
      <dgm:spPr/>
    </dgm:pt>
    <dgm:pt modelId="{99784D8A-334C-4757-990C-9679DA961978}" type="pres">
      <dgm:prSet presAssocID="{F969270F-D674-46F4-8C23-7083A1C12F14}" presName="hierChild5" presStyleCnt="0"/>
      <dgm:spPr/>
    </dgm:pt>
    <dgm:pt modelId="{218AA960-6B8C-4147-9FF4-829C005F4BA7}" type="pres">
      <dgm:prSet presAssocID="{CAA70904-335B-4C8C-8EDF-8FFF76ABB35B}" presName="Name37" presStyleLbl="parChTrans1D3" presStyleIdx="12" presStyleCnt="27"/>
      <dgm:spPr/>
      <dgm:t>
        <a:bodyPr/>
        <a:lstStyle/>
        <a:p>
          <a:endParaRPr lang="es-AR"/>
        </a:p>
      </dgm:t>
    </dgm:pt>
    <dgm:pt modelId="{27999118-90E4-4CF6-B8B6-6DF102C7343C}" type="pres">
      <dgm:prSet presAssocID="{65176415-6390-410E-99A6-B41104E0B5FF}" presName="hierRoot2" presStyleCnt="0">
        <dgm:presLayoutVars>
          <dgm:hierBranch val="init"/>
        </dgm:presLayoutVars>
      </dgm:prSet>
      <dgm:spPr/>
    </dgm:pt>
    <dgm:pt modelId="{4ACA92C1-BC4B-46D5-B71B-ED0D1777A3AA}" type="pres">
      <dgm:prSet presAssocID="{65176415-6390-410E-99A6-B41104E0B5FF}" presName="rootComposite" presStyleCnt="0"/>
      <dgm:spPr/>
    </dgm:pt>
    <dgm:pt modelId="{B5F81320-DF9B-4122-9983-B112B88C5DAC}" type="pres">
      <dgm:prSet presAssocID="{65176415-6390-410E-99A6-B41104E0B5FF}" presName="rootText" presStyleLbl="node3" presStyleIdx="12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772D25-E337-4A65-850B-F4CD010A11B2}" type="pres">
      <dgm:prSet presAssocID="{65176415-6390-410E-99A6-B41104E0B5FF}" presName="rootConnector" presStyleLbl="node3" presStyleIdx="12" presStyleCnt="27"/>
      <dgm:spPr/>
      <dgm:t>
        <a:bodyPr/>
        <a:lstStyle/>
        <a:p>
          <a:endParaRPr lang="es-AR"/>
        </a:p>
      </dgm:t>
    </dgm:pt>
    <dgm:pt modelId="{FEF39501-D8A6-428E-9EA8-AFE0A39041CA}" type="pres">
      <dgm:prSet presAssocID="{65176415-6390-410E-99A6-B41104E0B5FF}" presName="hierChild4" presStyleCnt="0"/>
      <dgm:spPr/>
    </dgm:pt>
    <dgm:pt modelId="{1409D5E5-AA07-4A1C-8368-5991CD9EE730}" type="pres">
      <dgm:prSet presAssocID="{65176415-6390-410E-99A6-B41104E0B5FF}" presName="hierChild5" presStyleCnt="0"/>
      <dgm:spPr/>
    </dgm:pt>
    <dgm:pt modelId="{242CE5FC-802B-4C0A-8DCB-E1CEBDA2BFEE}" type="pres">
      <dgm:prSet presAssocID="{C611556C-B8C8-4725-8C3F-9F1BA9C6360E}" presName="Name37" presStyleLbl="parChTrans1D3" presStyleIdx="13" presStyleCnt="27"/>
      <dgm:spPr/>
      <dgm:t>
        <a:bodyPr/>
        <a:lstStyle/>
        <a:p>
          <a:endParaRPr lang="es-AR"/>
        </a:p>
      </dgm:t>
    </dgm:pt>
    <dgm:pt modelId="{699F43B2-7411-4B8D-80B6-A35EF05B87D3}" type="pres">
      <dgm:prSet presAssocID="{0941281D-66AD-48D0-A8DE-A16759538377}" presName="hierRoot2" presStyleCnt="0">
        <dgm:presLayoutVars>
          <dgm:hierBranch val="init"/>
        </dgm:presLayoutVars>
      </dgm:prSet>
      <dgm:spPr/>
    </dgm:pt>
    <dgm:pt modelId="{5D2AF40F-59CE-4826-8BF5-23AF07C7F7F1}" type="pres">
      <dgm:prSet presAssocID="{0941281D-66AD-48D0-A8DE-A16759538377}" presName="rootComposite" presStyleCnt="0"/>
      <dgm:spPr/>
    </dgm:pt>
    <dgm:pt modelId="{E448F979-49D7-40A5-8A1C-A97C8DDC079B}" type="pres">
      <dgm:prSet presAssocID="{0941281D-66AD-48D0-A8DE-A16759538377}" presName="rootText" presStyleLbl="node3" presStyleIdx="13" presStyleCnt="27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E22928-D034-451A-89B6-1B7DBFFC3681}" type="pres">
      <dgm:prSet presAssocID="{0941281D-66AD-48D0-A8DE-A16759538377}" presName="rootConnector" presStyleLbl="node3" presStyleIdx="13" presStyleCnt="27"/>
      <dgm:spPr/>
      <dgm:t>
        <a:bodyPr/>
        <a:lstStyle/>
        <a:p>
          <a:endParaRPr lang="es-AR"/>
        </a:p>
      </dgm:t>
    </dgm:pt>
    <dgm:pt modelId="{2A2CF99C-C38F-4DD1-BF44-B98BB46A5443}" type="pres">
      <dgm:prSet presAssocID="{0941281D-66AD-48D0-A8DE-A16759538377}" presName="hierChild4" presStyleCnt="0"/>
      <dgm:spPr/>
    </dgm:pt>
    <dgm:pt modelId="{99A4D6D9-70B7-41A4-A206-078D435F5F6E}" type="pres">
      <dgm:prSet presAssocID="{0941281D-66AD-48D0-A8DE-A16759538377}" presName="hierChild5" presStyleCnt="0"/>
      <dgm:spPr/>
    </dgm:pt>
    <dgm:pt modelId="{BBABDB8F-DD6D-4337-8394-96E976058C90}" type="pres">
      <dgm:prSet presAssocID="{71EDAAB5-61BC-4A28-9127-48D020AE4F47}" presName="hierChild5" presStyleCnt="0"/>
      <dgm:spPr/>
    </dgm:pt>
    <dgm:pt modelId="{EE8EE09E-4C7F-4E76-970F-A17C4E37F3EE}" type="pres">
      <dgm:prSet presAssocID="{E639E9DA-AA44-4567-9A25-4874D247395D}" presName="Name37" presStyleLbl="parChTrans1D2" presStyleIdx="3" presStyleCnt="6"/>
      <dgm:spPr/>
      <dgm:t>
        <a:bodyPr/>
        <a:lstStyle/>
        <a:p>
          <a:endParaRPr lang="es-AR"/>
        </a:p>
      </dgm:t>
    </dgm:pt>
    <dgm:pt modelId="{0DFE343E-3EE3-4B0D-B654-0AF9EF6566BF}" type="pres">
      <dgm:prSet presAssocID="{D4AD66D3-4C0D-49EF-868B-2BE0ACB242AD}" presName="hierRoot2" presStyleCnt="0">
        <dgm:presLayoutVars>
          <dgm:hierBranch val="init"/>
        </dgm:presLayoutVars>
      </dgm:prSet>
      <dgm:spPr/>
    </dgm:pt>
    <dgm:pt modelId="{6A858C59-79C7-4CDB-AE1E-4F6306EFF006}" type="pres">
      <dgm:prSet presAssocID="{D4AD66D3-4C0D-49EF-868B-2BE0ACB242AD}" presName="rootComposite" presStyleCnt="0"/>
      <dgm:spPr/>
    </dgm:pt>
    <dgm:pt modelId="{984A0D5F-85D4-4523-9B3B-8F0E29958055}" type="pres">
      <dgm:prSet presAssocID="{D4AD66D3-4C0D-49EF-868B-2BE0ACB242AD}" presName="rootText" presStyleLbl="node2" presStyleIdx="3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7EF5458-0FF8-4284-AE8E-783D344B266E}" type="pres">
      <dgm:prSet presAssocID="{D4AD66D3-4C0D-49EF-868B-2BE0ACB242AD}" presName="rootConnector" presStyleLbl="node2" presStyleIdx="3" presStyleCnt="6"/>
      <dgm:spPr/>
      <dgm:t>
        <a:bodyPr/>
        <a:lstStyle/>
        <a:p>
          <a:endParaRPr lang="es-AR"/>
        </a:p>
      </dgm:t>
    </dgm:pt>
    <dgm:pt modelId="{C3E66CF9-5EF7-4CF5-8EA8-25ADF9B466D4}" type="pres">
      <dgm:prSet presAssocID="{D4AD66D3-4C0D-49EF-868B-2BE0ACB242AD}" presName="hierChild4" presStyleCnt="0"/>
      <dgm:spPr/>
    </dgm:pt>
    <dgm:pt modelId="{CC2B9D32-29D4-4990-BEDB-ADC932ED6DA1}" type="pres">
      <dgm:prSet presAssocID="{F93E0767-F6E3-4533-8F48-510B7ADB4430}" presName="Name37" presStyleLbl="parChTrans1D3" presStyleIdx="14" presStyleCnt="27"/>
      <dgm:spPr/>
      <dgm:t>
        <a:bodyPr/>
        <a:lstStyle/>
        <a:p>
          <a:endParaRPr lang="es-AR"/>
        </a:p>
      </dgm:t>
    </dgm:pt>
    <dgm:pt modelId="{5880EA32-6B8F-4A21-9B49-E1ADD816983D}" type="pres">
      <dgm:prSet presAssocID="{6E3DE5EC-431F-4393-BD82-B10914847809}" presName="hierRoot2" presStyleCnt="0">
        <dgm:presLayoutVars>
          <dgm:hierBranch val="init"/>
        </dgm:presLayoutVars>
      </dgm:prSet>
      <dgm:spPr/>
    </dgm:pt>
    <dgm:pt modelId="{B9B7D83D-97AA-4D40-B7C1-649527AF728D}" type="pres">
      <dgm:prSet presAssocID="{6E3DE5EC-431F-4393-BD82-B10914847809}" presName="rootComposite" presStyleCnt="0"/>
      <dgm:spPr/>
    </dgm:pt>
    <dgm:pt modelId="{E17E05B6-DD50-468F-8304-8420425F9571}" type="pres">
      <dgm:prSet presAssocID="{6E3DE5EC-431F-4393-BD82-B10914847809}" presName="rootText" presStyleLbl="node3" presStyleIdx="14" presStyleCnt="27" custScaleX="12139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B16476B-656E-4D0E-9808-2939D4F2123F}" type="pres">
      <dgm:prSet presAssocID="{6E3DE5EC-431F-4393-BD82-B10914847809}" presName="rootConnector" presStyleLbl="node3" presStyleIdx="14" presStyleCnt="27"/>
      <dgm:spPr/>
      <dgm:t>
        <a:bodyPr/>
        <a:lstStyle/>
        <a:p>
          <a:endParaRPr lang="es-AR"/>
        </a:p>
      </dgm:t>
    </dgm:pt>
    <dgm:pt modelId="{07D4BC35-1CD5-4C05-9F47-DBD57EADB88C}" type="pres">
      <dgm:prSet presAssocID="{6E3DE5EC-431F-4393-BD82-B10914847809}" presName="hierChild4" presStyleCnt="0"/>
      <dgm:spPr/>
    </dgm:pt>
    <dgm:pt modelId="{118ACD4C-C9FF-4D69-B884-9FEEF8F090CE}" type="pres">
      <dgm:prSet presAssocID="{6E3DE5EC-431F-4393-BD82-B10914847809}" presName="hierChild5" presStyleCnt="0"/>
      <dgm:spPr/>
    </dgm:pt>
    <dgm:pt modelId="{8D0C3D91-0084-40C2-80DE-B74F20BE4F5B}" type="pres">
      <dgm:prSet presAssocID="{592E8660-0D23-46E8-8B3C-944FAC6AF6CE}" presName="Name37" presStyleLbl="parChTrans1D3" presStyleIdx="15" presStyleCnt="27"/>
      <dgm:spPr/>
      <dgm:t>
        <a:bodyPr/>
        <a:lstStyle/>
        <a:p>
          <a:endParaRPr lang="es-AR"/>
        </a:p>
      </dgm:t>
    </dgm:pt>
    <dgm:pt modelId="{B86A5AF8-CB5A-4958-BA3E-A7B08720583D}" type="pres">
      <dgm:prSet presAssocID="{14B40051-4348-41C3-9959-3D3FFF676671}" presName="hierRoot2" presStyleCnt="0">
        <dgm:presLayoutVars>
          <dgm:hierBranch val="init"/>
        </dgm:presLayoutVars>
      </dgm:prSet>
      <dgm:spPr/>
    </dgm:pt>
    <dgm:pt modelId="{51A3D96D-2014-4438-A326-3F08082424A8}" type="pres">
      <dgm:prSet presAssocID="{14B40051-4348-41C3-9959-3D3FFF676671}" presName="rootComposite" presStyleCnt="0"/>
      <dgm:spPr/>
    </dgm:pt>
    <dgm:pt modelId="{03A3EFC9-32B1-472F-A783-6735777A45BC}" type="pres">
      <dgm:prSet presAssocID="{14B40051-4348-41C3-9959-3D3FFF676671}" presName="rootText" presStyleLbl="node3" presStyleIdx="15" presStyleCnt="27" custScaleX="124985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9F572F-5418-4F1A-885E-E74D920C7194}" type="pres">
      <dgm:prSet presAssocID="{14B40051-4348-41C3-9959-3D3FFF676671}" presName="rootConnector" presStyleLbl="node3" presStyleIdx="15" presStyleCnt="27"/>
      <dgm:spPr/>
      <dgm:t>
        <a:bodyPr/>
        <a:lstStyle/>
        <a:p>
          <a:endParaRPr lang="es-AR"/>
        </a:p>
      </dgm:t>
    </dgm:pt>
    <dgm:pt modelId="{C578C795-4ECD-43D2-BD5B-4A2BA7148A4C}" type="pres">
      <dgm:prSet presAssocID="{14B40051-4348-41C3-9959-3D3FFF676671}" presName="hierChild4" presStyleCnt="0"/>
      <dgm:spPr/>
    </dgm:pt>
    <dgm:pt modelId="{2CBD0F95-505A-42A5-9AC6-F9BBCA8B2D49}" type="pres">
      <dgm:prSet presAssocID="{14B40051-4348-41C3-9959-3D3FFF676671}" presName="hierChild5" presStyleCnt="0"/>
      <dgm:spPr/>
    </dgm:pt>
    <dgm:pt modelId="{609757D1-27E1-49DF-8D0E-336ACCBFFB3D}" type="pres">
      <dgm:prSet presAssocID="{D4AD66D3-4C0D-49EF-868B-2BE0ACB242AD}" presName="hierChild5" presStyleCnt="0"/>
      <dgm:spPr/>
    </dgm:pt>
    <dgm:pt modelId="{6F192B0A-BA40-4F33-A7B3-9A72965900F0}" type="pres">
      <dgm:prSet presAssocID="{774203D9-4370-4B5B-9AD0-697957FAC3A3}" presName="Name37" presStyleLbl="parChTrans1D2" presStyleIdx="4" presStyleCnt="6"/>
      <dgm:spPr/>
      <dgm:t>
        <a:bodyPr/>
        <a:lstStyle/>
        <a:p>
          <a:endParaRPr lang="es-AR"/>
        </a:p>
      </dgm:t>
    </dgm:pt>
    <dgm:pt modelId="{EB306D1D-1AED-457F-90F3-BDEE225E5EE3}" type="pres">
      <dgm:prSet presAssocID="{D0B82A34-C124-4677-91B8-6110EC9562D5}" presName="hierRoot2" presStyleCnt="0">
        <dgm:presLayoutVars>
          <dgm:hierBranch val="init"/>
        </dgm:presLayoutVars>
      </dgm:prSet>
      <dgm:spPr/>
    </dgm:pt>
    <dgm:pt modelId="{D6F64729-5766-4833-9272-DDE10C48773F}" type="pres">
      <dgm:prSet presAssocID="{D0B82A34-C124-4677-91B8-6110EC9562D5}" presName="rootComposite" presStyleCnt="0"/>
      <dgm:spPr/>
    </dgm:pt>
    <dgm:pt modelId="{2591EC2E-41E9-4596-A1E7-C132CD87814F}" type="pres">
      <dgm:prSet presAssocID="{D0B82A34-C124-4677-91B8-6110EC9562D5}" presName="rootText" presStyleLbl="node2" presStyleIdx="4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C7A2AAB-8CB7-4D78-BECD-C04F43C489E7}" type="pres">
      <dgm:prSet presAssocID="{D0B82A34-C124-4677-91B8-6110EC9562D5}" presName="rootConnector" presStyleLbl="node2" presStyleIdx="4" presStyleCnt="6"/>
      <dgm:spPr/>
      <dgm:t>
        <a:bodyPr/>
        <a:lstStyle/>
        <a:p>
          <a:endParaRPr lang="es-AR"/>
        </a:p>
      </dgm:t>
    </dgm:pt>
    <dgm:pt modelId="{B290CC73-010D-4617-8EFF-87948BA0B1E2}" type="pres">
      <dgm:prSet presAssocID="{D0B82A34-C124-4677-91B8-6110EC9562D5}" presName="hierChild4" presStyleCnt="0"/>
      <dgm:spPr/>
    </dgm:pt>
    <dgm:pt modelId="{DAA7AD28-4324-4AE5-A208-B27CFBF7AE2F}" type="pres">
      <dgm:prSet presAssocID="{EA8FCF87-D285-4E0B-95F3-0085D5685172}" presName="Name37" presStyleLbl="parChTrans1D3" presStyleIdx="16" presStyleCnt="27"/>
      <dgm:spPr/>
      <dgm:t>
        <a:bodyPr/>
        <a:lstStyle/>
        <a:p>
          <a:endParaRPr lang="es-AR"/>
        </a:p>
      </dgm:t>
    </dgm:pt>
    <dgm:pt modelId="{74C1FCA8-B250-4DC1-8597-79AA37B0F2B5}" type="pres">
      <dgm:prSet presAssocID="{09AC4471-8CB7-4CF8-A0C7-21A91776F99B}" presName="hierRoot2" presStyleCnt="0">
        <dgm:presLayoutVars>
          <dgm:hierBranch val="init"/>
        </dgm:presLayoutVars>
      </dgm:prSet>
      <dgm:spPr/>
    </dgm:pt>
    <dgm:pt modelId="{3B4A604A-D9EE-4AD6-998D-E79505FD9ABB}" type="pres">
      <dgm:prSet presAssocID="{09AC4471-8CB7-4CF8-A0C7-21A91776F99B}" presName="rootComposite" presStyleCnt="0"/>
      <dgm:spPr/>
    </dgm:pt>
    <dgm:pt modelId="{BEAD67F6-7A99-45A9-9423-ECA20459170F}" type="pres">
      <dgm:prSet presAssocID="{09AC4471-8CB7-4CF8-A0C7-21A91776F99B}" presName="rootText" presStyleLbl="node3" presStyleIdx="16" presStyleCnt="27" custScaleX="123730" custScaleY="1225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4FF1D5C-7E91-47BA-9819-540FD2B86DDD}" type="pres">
      <dgm:prSet presAssocID="{09AC4471-8CB7-4CF8-A0C7-21A91776F99B}" presName="rootConnector" presStyleLbl="node3" presStyleIdx="16" presStyleCnt="27"/>
      <dgm:spPr/>
      <dgm:t>
        <a:bodyPr/>
        <a:lstStyle/>
        <a:p>
          <a:endParaRPr lang="es-AR"/>
        </a:p>
      </dgm:t>
    </dgm:pt>
    <dgm:pt modelId="{FDCED754-81E1-428D-903B-2D67076CD99D}" type="pres">
      <dgm:prSet presAssocID="{09AC4471-8CB7-4CF8-A0C7-21A91776F99B}" presName="hierChild4" presStyleCnt="0"/>
      <dgm:spPr/>
    </dgm:pt>
    <dgm:pt modelId="{5284D8D6-C0A7-4741-8C39-A03C82F1AF91}" type="pres">
      <dgm:prSet presAssocID="{14D6803D-103C-4D16-82EA-D210B385A152}" presName="Name37" presStyleLbl="parChTrans1D4" presStyleIdx="0" presStyleCnt="25"/>
      <dgm:spPr/>
      <dgm:t>
        <a:bodyPr/>
        <a:lstStyle/>
        <a:p>
          <a:endParaRPr lang="es-AR"/>
        </a:p>
      </dgm:t>
    </dgm:pt>
    <dgm:pt modelId="{1AB99DC3-ACFB-4BD4-9DE2-145511024C79}" type="pres">
      <dgm:prSet presAssocID="{00B6158E-FFFB-4997-BB20-9C493359D37E}" presName="hierRoot2" presStyleCnt="0">
        <dgm:presLayoutVars>
          <dgm:hierBranch val="init"/>
        </dgm:presLayoutVars>
      </dgm:prSet>
      <dgm:spPr/>
    </dgm:pt>
    <dgm:pt modelId="{3AF88225-7BAD-42FB-B933-316D6AB98B2A}" type="pres">
      <dgm:prSet presAssocID="{00B6158E-FFFB-4997-BB20-9C493359D37E}" presName="rootComposite" presStyleCnt="0"/>
      <dgm:spPr/>
    </dgm:pt>
    <dgm:pt modelId="{460EC2CC-04D0-4667-9286-C65F0C22D0D9}" type="pres">
      <dgm:prSet presAssocID="{00B6158E-FFFB-4997-BB20-9C493359D37E}" presName="rootText" presStyleLbl="node4" presStyleIdx="0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3EB30A7-2A10-4FF8-A813-48CC1502F8E6}" type="pres">
      <dgm:prSet presAssocID="{00B6158E-FFFB-4997-BB20-9C493359D37E}" presName="rootConnector" presStyleLbl="node4" presStyleIdx="0" presStyleCnt="25"/>
      <dgm:spPr/>
      <dgm:t>
        <a:bodyPr/>
        <a:lstStyle/>
        <a:p>
          <a:endParaRPr lang="es-AR"/>
        </a:p>
      </dgm:t>
    </dgm:pt>
    <dgm:pt modelId="{38E4589C-D481-430F-9E91-894E948E8D93}" type="pres">
      <dgm:prSet presAssocID="{00B6158E-FFFB-4997-BB20-9C493359D37E}" presName="hierChild4" presStyleCnt="0"/>
      <dgm:spPr/>
    </dgm:pt>
    <dgm:pt modelId="{AFFA65E0-E6CD-44CE-93BB-205B6F3CB9AE}" type="pres">
      <dgm:prSet presAssocID="{00B6158E-FFFB-4997-BB20-9C493359D37E}" presName="hierChild5" presStyleCnt="0"/>
      <dgm:spPr/>
    </dgm:pt>
    <dgm:pt modelId="{E1621E9E-E2CC-4E10-8852-357F44FAA961}" type="pres">
      <dgm:prSet presAssocID="{309BFF6C-72F4-43E6-A707-1915A2F4678B}" presName="Name37" presStyleLbl="parChTrans1D4" presStyleIdx="1" presStyleCnt="25"/>
      <dgm:spPr/>
      <dgm:t>
        <a:bodyPr/>
        <a:lstStyle/>
        <a:p>
          <a:endParaRPr lang="es-AR"/>
        </a:p>
      </dgm:t>
    </dgm:pt>
    <dgm:pt modelId="{59A9152B-C9D2-4862-B2A8-B3C39718C26C}" type="pres">
      <dgm:prSet presAssocID="{CF6C13C3-6FDC-44EC-8727-A75B29D863C4}" presName="hierRoot2" presStyleCnt="0">
        <dgm:presLayoutVars>
          <dgm:hierBranch val="init"/>
        </dgm:presLayoutVars>
      </dgm:prSet>
      <dgm:spPr/>
    </dgm:pt>
    <dgm:pt modelId="{54128B95-8EF4-42DE-BDA8-4FCD350DFBAE}" type="pres">
      <dgm:prSet presAssocID="{CF6C13C3-6FDC-44EC-8727-A75B29D863C4}" presName="rootComposite" presStyleCnt="0"/>
      <dgm:spPr/>
    </dgm:pt>
    <dgm:pt modelId="{3039250F-A436-4CB8-ABA0-EF2FC3C5DDB2}" type="pres">
      <dgm:prSet presAssocID="{CF6C13C3-6FDC-44EC-8727-A75B29D863C4}" presName="rootText" presStyleLbl="node4" presStyleIdx="1" presStyleCnt="2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D56C76D-C62A-451C-B256-8175D5386A61}" type="pres">
      <dgm:prSet presAssocID="{CF6C13C3-6FDC-44EC-8727-A75B29D863C4}" presName="rootConnector" presStyleLbl="node4" presStyleIdx="1" presStyleCnt="25"/>
      <dgm:spPr/>
      <dgm:t>
        <a:bodyPr/>
        <a:lstStyle/>
        <a:p>
          <a:endParaRPr lang="es-AR"/>
        </a:p>
      </dgm:t>
    </dgm:pt>
    <dgm:pt modelId="{9920E4AB-06CD-4980-BF09-5FA002D3292F}" type="pres">
      <dgm:prSet presAssocID="{CF6C13C3-6FDC-44EC-8727-A75B29D863C4}" presName="hierChild4" presStyleCnt="0"/>
      <dgm:spPr/>
    </dgm:pt>
    <dgm:pt modelId="{165455DE-B6BE-48B8-8077-112DF27CF395}" type="pres">
      <dgm:prSet presAssocID="{CF6C13C3-6FDC-44EC-8727-A75B29D863C4}" presName="hierChild5" presStyleCnt="0"/>
      <dgm:spPr/>
    </dgm:pt>
    <dgm:pt modelId="{F2717748-6C86-4ACD-ABE8-4656BF6877CC}" type="pres">
      <dgm:prSet presAssocID="{29A2552B-2690-40EA-A37C-CDEC46640A31}" presName="Name37" presStyleLbl="parChTrans1D4" presStyleIdx="2" presStyleCnt="25"/>
      <dgm:spPr/>
      <dgm:t>
        <a:bodyPr/>
        <a:lstStyle/>
        <a:p>
          <a:endParaRPr lang="es-AR"/>
        </a:p>
      </dgm:t>
    </dgm:pt>
    <dgm:pt modelId="{1D596D70-9F81-4EB9-B893-5077653CF836}" type="pres">
      <dgm:prSet presAssocID="{4A496743-29F4-48A3-B09B-6F8EDD113610}" presName="hierRoot2" presStyleCnt="0">
        <dgm:presLayoutVars>
          <dgm:hierBranch val="init"/>
        </dgm:presLayoutVars>
      </dgm:prSet>
      <dgm:spPr/>
    </dgm:pt>
    <dgm:pt modelId="{A337D421-89FB-4710-8F44-0ECFB5D1A10C}" type="pres">
      <dgm:prSet presAssocID="{4A496743-29F4-48A3-B09B-6F8EDD113610}" presName="rootComposite" presStyleCnt="0"/>
      <dgm:spPr/>
    </dgm:pt>
    <dgm:pt modelId="{A0991A7A-D056-4A45-92C6-8957A832711F}" type="pres">
      <dgm:prSet presAssocID="{4A496743-29F4-48A3-B09B-6F8EDD113610}" presName="rootText" presStyleLbl="node4" presStyleIdx="2" presStyleCnt="2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931C5B-793F-4AD4-A75B-5A056E1D1BA8}" type="pres">
      <dgm:prSet presAssocID="{4A496743-29F4-48A3-B09B-6F8EDD113610}" presName="rootConnector" presStyleLbl="node4" presStyleIdx="2" presStyleCnt="25"/>
      <dgm:spPr/>
      <dgm:t>
        <a:bodyPr/>
        <a:lstStyle/>
        <a:p>
          <a:endParaRPr lang="es-AR"/>
        </a:p>
      </dgm:t>
    </dgm:pt>
    <dgm:pt modelId="{116D8552-2CC5-45A0-B757-30A9C738C91D}" type="pres">
      <dgm:prSet presAssocID="{4A496743-29F4-48A3-B09B-6F8EDD113610}" presName="hierChild4" presStyleCnt="0"/>
      <dgm:spPr/>
    </dgm:pt>
    <dgm:pt modelId="{E16397FF-5B51-4579-BEC3-48FBE6718BAD}" type="pres">
      <dgm:prSet presAssocID="{4A496743-29F4-48A3-B09B-6F8EDD113610}" presName="hierChild5" presStyleCnt="0"/>
      <dgm:spPr/>
    </dgm:pt>
    <dgm:pt modelId="{A337BDB9-C5F9-4815-B6A4-ED4A71D4FFBA}" type="pres">
      <dgm:prSet presAssocID="{ABFB6E77-626B-420E-B194-92C6B8D4AFA3}" presName="Name37" presStyleLbl="parChTrans1D4" presStyleIdx="3" presStyleCnt="25"/>
      <dgm:spPr/>
      <dgm:t>
        <a:bodyPr/>
        <a:lstStyle/>
        <a:p>
          <a:endParaRPr lang="es-AR"/>
        </a:p>
      </dgm:t>
    </dgm:pt>
    <dgm:pt modelId="{1EA65BA1-D8B3-419A-8EB4-4996732175D6}" type="pres">
      <dgm:prSet presAssocID="{9E40C8DE-2599-4289-AD98-BA1270F83780}" presName="hierRoot2" presStyleCnt="0">
        <dgm:presLayoutVars>
          <dgm:hierBranch val="init"/>
        </dgm:presLayoutVars>
      </dgm:prSet>
      <dgm:spPr/>
    </dgm:pt>
    <dgm:pt modelId="{ED979E28-5353-4DA3-868A-3F482F6A8986}" type="pres">
      <dgm:prSet presAssocID="{9E40C8DE-2599-4289-AD98-BA1270F83780}" presName="rootComposite" presStyleCnt="0"/>
      <dgm:spPr/>
    </dgm:pt>
    <dgm:pt modelId="{D422EB02-A814-42DF-9D4D-E6B174BEF64E}" type="pres">
      <dgm:prSet presAssocID="{9E40C8DE-2599-4289-AD98-BA1270F83780}" presName="rootText" presStyleLbl="node4" presStyleIdx="3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735EAE4-2ABB-4385-9CF1-E7615A613A0A}" type="pres">
      <dgm:prSet presAssocID="{9E40C8DE-2599-4289-AD98-BA1270F83780}" presName="rootConnector" presStyleLbl="node4" presStyleIdx="3" presStyleCnt="25"/>
      <dgm:spPr/>
      <dgm:t>
        <a:bodyPr/>
        <a:lstStyle/>
        <a:p>
          <a:endParaRPr lang="es-AR"/>
        </a:p>
      </dgm:t>
    </dgm:pt>
    <dgm:pt modelId="{DCE95ACE-FCE8-4041-8205-0B4FAA1AEEBF}" type="pres">
      <dgm:prSet presAssocID="{9E40C8DE-2599-4289-AD98-BA1270F83780}" presName="hierChild4" presStyleCnt="0"/>
      <dgm:spPr/>
    </dgm:pt>
    <dgm:pt modelId="{AF2A9E52-8A26-4188-B45D-A389AFB4183A}" type="pres">
      <dgm:prSet presAssocID="{9E40C8DE-2599-4289-AD98-BA1270F83780}" presName="hierChild5" presStyleCnt="0"/>
      <dgm:spPr/>
    </dgm:pt>
    <dgm:pt modelId="{86696EEF-5B3C-402E-9CB7-F05687FD7C65}" type="pres">
      <dgm:prSet presAssocID="{09AC4471-8CB7-4CF8-A0C7-21A91776F99B}" presName="hierChild5" presStyleCnt="0"/>
      <dgm:spPr/>
    </dgm:pt>
    <dgm:pt modelId="{2F0E082C-0C5F-438E-8DFD-A9EB7303D0D6}" type="pres">
      <dgm:prSet presAssocID="{9C798E9B-296C-46FC-83F3-7B4EBA000DC7}" presName="Name37" presStyleLbl="parChTrans1D3" presStyleIdx="17" presStyleCnt="27"/>
      <dgm:spPr/>
      <dgm:t>
        <a:bodyPr/>
        <a:lstStyle/>
        <a:p>
          <a:endParaRPr lang="es-AR"/>
        </a:p>
      </dgm:t>
    </dgm:pt>
    <dgm:pt modelId="{E7290470-7D25-4F5C-B2FF-D6DF8E503BB6}" type="pres">
      <dgm:prSet presAssocID="{E7A3A4E6-1965-45C3-88D8-111EC1678416}" presName="hierRoot2" presStyleCnt="0">
        <dgm:presLayoutVars>
          <dgm:hierBranch val="init"/>
        </dgm:presLayoutVars>
      </dgm:prSet>
      <dgm:spPr/>
    </dgm:pt>
    <dgm:pt modelId="{C72D1A91-08D8-41AC-9992-99B5091837EA}" type="pres">
      <dgm:prSet presAssocID="{E7A3A4E6-1965-45C3-88D8-111EC1678416}" presName="rootComposite" presStyleCnt="0"/>
      <dgm:spPr/>
    </dgm:pt>
    <dgm:pt modelId="{8D2E89CE-BE18-443C-A6FE-D4DCF06CE276}" type="pres">
      <dgm:prSet presAssocID="{E7A3A4E6-1965-45C3-88D8-111EC1678416}" presName="rootText" presStyleLbl="node3" presStyleIdx="17" presStyleCnt="27" custFlipVert="0" custFlipHor="0" custScaleX="143827" custScaleY="15719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B30034F-3AF8-49EF-B5AE-03335042FC8E}" type="pres">
      <dgm:prSet presAssocID="{E7A3A4E6-1965-45C3-88D8-111EC1678416}" presName="rootConnector" presStyleLbl="node3" presStyleIdx="17" presStyleCnt="27"/>
      <dgm:spPr/>
      <dgm:t>
        <a:bodyPr/>
        <a:lstStyle/>
        <a:p>
          <a:endParaRPr lang="es-AR"/>
        </a:p>
      </dgm:t>
    </dgm:pt>
    <dgm:pt modelId="{DB044689-1FC3-49CB-829D-974A25F84B29}" type="pres">
      <dgm:prSet presAssocID="{E7A3A4E6-1965-45C3-88D8-111EC1678416}" presName="hierChild4" presStyleCnt="0"/>
      <dgm:spPr/>
    </dgm:pt>
    <dgm:pt modelId="{9CFDA4CB-4931-4CD2-A1CE-C078D158BEB9}" type="pres">
      <dgm:prSet presAssocID="{E6D6B254-DAC2-41F3-A718-D95A93D7281D}" presName="Name37" presStyleLbl="parChTrans1D4" presStyleIdx="4" presStyleCnt="25"/>
      <dgm:spPr/>
      <dgm:t>
        <a:bodyPr/>
        <a:lstStyle/>
        <a:p>
          <a:endParaRPr lang="es-AR"/>
        </a:p>
      </dgm:t>
    </dgm:pt>
    <dgm:pt modelId="{F8845A79-4AF8-4E1A-A9E9-823CFFD801DE}" type="pres">
      <dgm:prSet presAssocID="{E526F98C-F77E-4BEB-B214-E343BFE9D4C4}" presName="hierRoot2" presStyleCnt="0">
        <dgm:presLayoutVars>
          <dgm:hierBranch val="init"/>
        </dgm:presLayoutVars>
      </dgm:prSet>
      <dgm:spPr/>
    </dgm:pt>
    <dgm:pt modelId="{D6DF7C76-4C15-4CAC-88B0-C8D750886178}" type="pres">
      <dgm:prSet presAssocID="{E526F98C-F77E-4BEB-B214-E343BFE9D4C4}" presName="rootComposite" presStyleCnt="0"/>
      <dgm:spPr/>
    </dgm:pt>
    <dgm:pt modelId="{ACA79308-0F12-4DE5-8925-D5A97A3FCC25}" type="pres">
      <dgm:prSet presAssocID="{E526F98C-F77E-4BEB-B214-E343BFE9D4C4}" presName="rootText" presStyleLbl="node4" presStyleIdx="4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57A261-4F42-4211-A83E-BD9192B6F1B8}" type="pres">
      <dgm:prSet presAssocID="{E526F98C-F77E-4BEB-B214-E343BFE9D4C4}" presName="rootConnector" presStyleLbl="node4" presStyleIdx="4" presStyleCnt="25"/>
      <dgm:spPr/>
      <dgm:t>
        <a:bodyPr/>
        <a:lstStyle/>
        <a:p>
          <a:endParaRPr lang="es-AR"/>
        </a:p>
      </dgm:t>
    </dgm:pt>
    <dgm:pt modelId="{158D7571-99DD-4B07-ACE5-DF3B1A9CF462}" type="pres">
      <dgm:prSet presAssocID="{E526F98C-F77E-4BEB-B214-E343BFE9D4C4}" presName="hierChild4" presStyleCnt="0"/>
      <dgm:spPr/>
    </dgm:pt>
    <dgm:pt modelId="{4B9A3FC3-F833-420B-8F00-DA2C5C470D26}" type="pres">
      <dgm:prSet presAssocID="{E526F98C-F77E-4BEB-B214-E343BFE9D4C4}" presName="hierChild5" presStyleCnt="0"/>
      <dgm:spPr/>
    </dgm:pt>
    <dgm:pt modelId="{A04C63E5-DCFA-4EB9-910E-AD94311C5E16}" type="pres">
      <dgm:prSet presAssocID="{3651F4DE-3646-4852-A881-EDBF72E6C36C}" presName="Name37" presStyleLbl="parChTrans1D4" presStyleIdx="5" presStyleCnt="25"/>
      <dgm:spPr/>
      <dgm:t>
        <a:bodyPr/>
        <a:lstStyle/>
        <a:p>
          <a:endParaRPr lang="es-AR"/>
        </a:p>
      </dgm:t>
    </dgm:pt>
    <dgm:pt modelId="{B5CDE297-6DD9-4137-8BCB-699C7BFBE74E}" type="pres">
      <dgm:prSet presAssocID="{57D0853C-A50D-448C-ACD1-81A557FE45EB}" presName="hierRoot2" presStyleCnt="0">
        <dgm:presLayoutVars>
          <dgm:hierBranch val="init"/>
        </dgm:presLayoutVars>
      </dgm:prSet>
      <dgm:spPr/>
    </dgm:pt>
    <dgm:pt modelId="{0956F268-B1D6-4245-B3DE-C68F94AE5885}" type="pres">
      <dgm:prSet presAssocID="{57D0853C-A50D-448C-ACD1-81A557FE45EB}" presName="rootComposite" presStyleCnt="0"/>
      <dgm:spPr/>
    </dgm:pt>
    <dgm:pt modelId="{465B8EC1-1B00-4843-BFF0-6C0F1F596F18}" type="pres">
      <dgm:prSet presAssocID="{57D0853C-A50D-448C-ACD1-81A557FE45EB}" presName="rootText" presStyleLbl="node4" presStyleIdx="5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E1BD9D2-11A8-460B-9AA7-C6BBC5C90CB8}" type="pres">
      <dgm:prSet presAssocID="{57D0853C-A50D-448C-ACD1-81A557FE45EB}" presName="rootConnector" presStyleLbl="node4" presStyleIdx="5" presStyleCnt="25"/>
      <dgm:spPr/>
      <dgm:t>
        <a:bodyPr/>
        <a:lstStyle/>
        <a:p>
          <a:endParaRPr lang="es-AR"/>
        </a:p>
      </dgm:t>
    </dgm:pt>
    <dgm:pt modelId="{3B7CE830-FCCF-400D-89BF-3CDE406E0C2E}" type="pres">
      <dgm:prSet presAssocID="{57D0853C-A50D-448C-ACD1-81A557FE45EB}" presName="hierChild4" presStyleCnt="0"/>
      <dgm:spPr/>
    </dgm:pt>
    <dgm:pt modelId="{99F5E655-3389-41C1-8BCD-8C8AE3B0C367}" type="pres">
      <dgm:prSet presAssocID="{57D0853C-A50D-448C-ACD1-81A557FE45EB}" presName="hierChild5" presStyleCnt="0"/>
      <dgm:spPr/>
    </dgm:pt>
    <dgm:pt modelId="{963B1A8A-06F6-4446-899E-510FDB1EBD66}" type="pres">
      <dgm:prSet presAssocID="{A467551C-013E-4528-9021-3E39B5748ADE}" presName="Name37" presStyleLbl="parChTrans1D4" presStyleIdx="6" presStyleCnt="25"/>
      <dgm:spPr/>
      <dgm:t>
        <a:bodyPr/>
        <a:lstStyle/>
        <a:p>
          <a:endParaRPr lang="es-AR"/>
        </a:p>
      </dgm:t>
    </dgm:pt>
    <dgm:pt modelId="{16FEBB0A-B3E3-43CF-8479-8EB371D4D17C}" type="pres">
      <dgm:prSet presAssocID="{ABCAD964-FD6C-403F-B371-56D65BDB8D9F}" presName="hierRoot2" presStyleCnt="0">
        <dgm:presLayoutVars>
          <dgm:hierBranch val="init"/>
        </dgm:presLayoutVars>
      </dgm:prSet>
      <dgm:spPr/>
    </dgm:pt>
    <dgm:pt modelId="{44FA930F-9C98-4878-BF2C-5176332BB5B4}" type="pres">
      <dgm:prSet presAssocID="{ABCAD964-FD6C-403F-B371-56D65BDB8D9F}" presName="rootComposite" presStyleCnt="0"/>
      <dgm:spPr/>
    </dgm:pt>
    <dgm:pt modelId="{E3EE77B5-9D6B-48ED-B47B-366E67869396}" type="pres">
      <dgm:prSet presAssocID="{ABCAD964-FD6C-403F-B371-56D65BDB8D9F}" presName="rootText" presStyleLbl="node4" presStyleIdx="6" presStyleCnt="25" custScaleX="132039" custScaleY="148580" custLinFactNeighborX="2860" custLinFactNeighborY="1716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17D8A7-F9FA-4099-8ABE-66A59FB083E7}" type="pres">
      <dgm:prSet presAssocID="{ABCAD964-FD6C-403F-B371-56D65BDB8D9F}" presName="rootConnector" presStyleLbl="node4" presStyleIdx="6" presStyleCnt="25"/>
      <dgm:spPr/>
      <dgm:t>
        <a:bodyPr/>
        <a:lstStyle/>
        <a:p>
          <a:endParaRPr lang="es-AR"/>
        </a:p>
      </dgm:t>
    </dgm:pt>
    <dgm:pt modelId="{C3E2DDD2-AAE1-48BE-8A65-1FE5EEA55DDF}" type="pres">
      <dgm:prSet presAssocID="{ABCAD964-FD6C-403F-B371-56D65BDB8D9F}" presName="hierChild4" presStyleCnt="0"/>
      <dgm:spPr/>
    </dgm:pt>
    <dgm:pt modelId="{24349E7C-C88E-43C5-9FCD-148E01203FDE}" type="pres">
      <dgm:prSet presAssocID="{ABCAD964-FD6C-403F-B371-56D65BDB8D9F}" presName="hierChild5" presStyleCnt="0"/>
      <dgm:spPr/>
    </dgm:pt>
    <dgm:pt modelId="{64E44908-7369-48CF-B10E-8F2F6BAD8E69}" type="pres">
      <dgm:prSet presAssocID="{E7A3A4E6-1965-45C3-88D8-111EC1678416}" presName="hierChild5" presStyleCnt="0"/>
      <dgm:spPr/>
    </dgm:pt>
    <dgm:pt modelId="{EB7748C0-D22B-4C4F-9FC9-D7A5520163C9}" type="pres">
      <dgm:prSet presAssocID="{F24B8835-6382-477B-BF96-7ECC3222BAE0}" presName="Name37" presStyleLbl="parChTrans1D3" presStyleIdx="18" presStyleCnt="27"/>
      <dgm:spPr/>
      <dgm:t>
        <a:bodyPr/>
        <a:lstStyle/>
        <a:p>
          <a:endParaRPr lang="es-ES"/>
        </a:p>
      </dgm:t>
    </dgm:pt>
    <dgm:pt modelId="{2908633E-2F14-4EFF-8E9A-2F9E79646DEA}" type="pres">
      <dgm:prSet presAssocID="{0B92989F-AA34-46A6-B0AE-7BFF32DCFEFB}" presName="hierRoot2" presStyleCnt="0">
        <dgm:presLayoutVars>
          <dgm:hierBranch val="init"/>
        </dgm:presLayoutVars>
      </dgm:prSet>
      <dgm:spPr/>
    </dgm:pt>
    <dgm:pt modelId="{016D5CA1-7BD2-43FC-81D2-9EC377BBAA19}" type="pres">
      <dgm:prSet presAssocID="{0B92989F-AA34-46A6-B0AE-7BFF32DCFEFB}" presName="rootComposite" presStyleCnt="0"/>
      <dgm:spPr/>
    </dgm:pt>
    <dgm:pt modelId="{F8097C34-F2E9-424E-B7FE-182891A7842D}" type="pres">
      <dgm:prSet presAssocID="{0B92989F-AA34-46A6-B0AE-7BFF32DCFEFB}" presName="rootText" presStyleLbl="node3" presStyleIdx="18" presStyleCnt="27" custScaleX="156179" custScaleY="13917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541CB24-466F-48DE-BEB1-9CB9D5B1BF11}" type="pres">
      <dgm:prSet presAssocID="{0B92989F-AA34-46A6-B0AE-7BFF32DCFEFB}" presName="rootConnector" presStyleLbl="node3" presStyleIdx="18" presStyleCnt="27"/>
      <dgm:spPr/>
      <dgm:t>
        <a:bodyPr/>
        <a:lstStyle/>
        <a:p>
          <a:endParaRPr lang="es-ES"/>
        </a:p>
      </dgm:t>
    </dgm:pt>
    <dgm:pt modelId="{258D3B9D-4693-4D16-AC72-BD9B7E6E6202}" type="pres">
      <dgm:prSet presAssocID="{0B92989F-AA34-46A6-B0AE-7BFF32DCFEFB}" presName="hierChild4" presStyleCnt="0"/>
      <dgm:spPr/>
    </dgm:pt>
    <dgm:pt modelId="{B0576D96-204A-4B47-8192-DE0BA8566C76}" type="pres">
      <dgm:prSet presAssocID="{A9DFF8D7-CDBD-47C0-ADCC-8B9C2C6D54A2}" presName="Name37" presStyleLbl="parChTrans1D4" presStyleIdx="7" presStyleCnt="25"/>
      <dgm:spPr/>
      <dgm:t>
        <a:bodyPr/>
        <a:lstStyle/>
        <a:p>
          <a:endParaRPr lang="es-ES"/>
        </a:p>
      </dgm:t>
    </dgm:pt>
    <dgm:pt modelId="{6EC74224-D543-4293-B6C5-086CE5F2B062}" type="pres">
      <dgm:prSet presAssocID="{F4870E76-8BD4-4617-AEB5-493DF1274100}" presName="hierRoot2" presStyleCnt="0">
        <dgm:presLayoutVars>
          <dgm:hierBranch val="init"/>
        </dgm:presLayoutVars>
      </dgm:prSet>
      <dgm:spPr/>
    </dgm:pt>
    <dgm:pt modelId="{C8EE0F2F-07C1-4671-A86F-BF201479FF0B}" type="pres">
      <dgm:prSet presAssocID="{F4870E76-8BD4-4617-AEB5-493DF1274100}" presName="rootComposite" presStyleCnt="0"/>
      <dgm:spPr/>
    </dgm:pt>
    <dgm:pt modelId="{056CD486-5C45-4069-81BB-C5A0CF4D5375}" type="pres">
      <dgm:prSet presAssocID="{F4870E76-8BD4-4617-AEB5-493DF1274100}" presName="rootText" presStyleLbl="node4" presStyleIdx="7" presStyleCnt="25" custScaleX="126666" custScaleY="1414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F6D499-5CD0-4771-8092-5DCD939BADCB}" type="pres">
      <dgm:prSet presAssocID="{F4870E76-8BD4-4617-AEB5-493DF1274100}" presName="rootConnector" presStyleLbl="node4" presStyleIdx="7" presStyleCnt="25"/>
      <dgm:spPr/>
      <dgm:t>
        <a:bodyPr/>
        <a:lstStyle/>
        <a:p>
          <a:endParaRPr lang="es-ES"/>
        </a:p>
      </dgm:t>
    </dgm:pt>
    <dgm:pt modelId="{CB85736A-6A32-4DB3-BCAC-A870BB6A66D2}" type="pres">
      <dgm:prSet presAssocID="{F4870E76-8BD4-4617-AEB5-493DF1274100}" presName="hierChild4" presStyleCnt="0"/>
      <dgm:spPr/>
    </dgm:pt>
    <dgm:pt modelId="{9FB3AA99-9CCE-4384-8C3B-42BC6E3D3136}" type="pres">
      <dgm:prSet presAssocID="{F4870E76-8BD4-4617-AEB5-493DF1274100}" presName="hierChild5" presStyleCnt="0"/>
      <dgm:spPr/>
    </dgm:pt>
    <dgm:pt modelId="{A96550CC-A360-45BD-A957-346C39A67421}" type="pres">
      <dgm:prSet presAssocID="{A1CDA600-1954-4F10-99FC-D2015572FE85}" presName="Name37" presStyleLbl="parChTrans1D4" presStyleIdx="8" presStyleCnt="25"/>
      <dgm:spPr/>
      <dgm:t>
        <a:bodyPr/>
        <a:lstStyle/>
        <a:p>
          <a:endParaRPr lang="es-ES"/>
        </a:p>
      </dgm:t>
    </dgm:pt>
    <dgm:pt modelId="{93C19B5D-1A0F-43E6-874A-0A294B337E56}" type="pres">
      <dgm:prSet presAssocID="{0E2F2724-DE4C-4ECB-92C1-9BC4C8748BAC}" presName="hierRoot2" presStyleCnt="0">
        <dgm:presLayoutVars>
          <dgm:hierBranch val="init"/>
        </dgm:presLayoutVars>
      </dgm:prSet>
      <dgm:spPr/>
    </dgm:pt>
    <dgm:pt modelId="{C84A64DE-DB44-4426-BC93-9D5D1103C655}" type="pres">
      <dgm:prSet presAssocID="{0E2F2724-DE4C-4ECB-92C1-9BC4C8748BAC}" presName="rootComposite" presStyleCnt="0"/>
      <dgm:spPr/>
    </dgm:pt>
    <dgm:pt modelId="{0CFFADBE-70DB-4727-B2D3-F82DAD94C9AC}" type="pres">
      <dgm:prSet presAssocID="{0E2F2724-DE4C-4ECB-92C1-9BC4C8748BAC}" presName="rootText" presStyleLbl="node4" presStyleIdx="8" presStyleCnt="25" custScaleX="126666" custScaleY="14148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AC2BD33-2E6D-42B2-82B3-64CCB2299BF1}" type="pres">
      <dgm:prSet presAssocID="{0E2F2724-DE4C-4ECB-92C1-9BC4C8748BAC}" presName="rootConnector" presStyleLbl="node4" presStyleIdx="8" presStyleCnt="25"/>
      <dgm:spPr/>
      <dgm:t>
        <a:bodyPr/>
        <a:lstStyle/>
        <a:p>
          <a:endParaRPr lang="es-ES"/>
        </a:p>
      </dgm:t>
    </dgm:pt>
    <dgm:pt modelId="{74827419-E7D8-4CB8-B00F-3F151A25A492}" type="pres">
      <dgm:prSet presAssocID="{0E2F2724-DE4C-4ECB-92C1-9BC4C8748BAC}" presName="hierChild4" presStyleCnt="0"/>
      <dgm:spPr/>
    </dgm:pt>
    <dgm:pt modelId="{B06BD41A-1DF3-4D50-B721-F4A11D4AC3FA}" type="pres">
      <dgm:prSet presAssocID="{0E2F2724-DE4C-4ECB-92C1-9BC4C8748BAC}" presName="hierChild5" presStyleCnt="0"/>
      <dgm:spPr/>
    </dgm:pt>
    <dgm:pt modelId="{DCF1B10E-AB3A-4FA5-AE6F-F92346F09C2A}" type="pres">
      <dgm:prSet presAssocID="{0B92989F-AA34-46A6-B0AE-7BFF32DCFEFB}" presName="hierChild5" presStyleCnt="0"/>
      <dgm:spPr/>
    </dgm:pt>
    <dgm:pt modelId="{1153295B-D70D-401C-AB36-FA746E929B48}" type="pres">
      <dgm:prSet presAssocID="{1C5C508B-03E9-46D5-8CCE-B61C2CB68D3B}" presName="Name37" presStyleLbl="parChTrans1D3" presStyleIdx="19" presStyleCnt="27"/>
      <dgm:spPr/>
      <dgm:t>
        <a:bodyPr/>
        <a:lstStyle/>
        <a:p>
          <a:endParaRPr lang="es-ES"/>
        </a:p>
      </dgm:t>
    </dgm:pt>
    <dgm:pt modelId="{6DCBA424-BC24-4C6B-8969-C548F7386E8B}" type="pres">
      <dgm:prSet presAssocID="{1A98E120-CE8C-4117-8D33-EC12ADDEE5A0}" presName="hierRoot2" presStyleCnt="0">
        <dgm:presLayoutVars>
          <dgm:hierBranch val="init"/>
        </dgm:presLayoutVars>
      </dgm:prSet>
      <dgm:spPr/>
    </dgm:pt>
    <dgm:pt modelId="{D630FA14-479E-4391-84E8-C9C65170546E}" type="pres">
      <dgm:prSet presAssocID="{1A98E120-CE8C-4117-8D33-EC12ADDEE5A0}" presName="rootComposite" presStyleCnt="0"/>
      <dgm:spPr/>
    </dgm:pt>
    <dgm:pt modelId="{64D16344-5973-431D-9CA0-D7152FF007FC}" type="pres">
      <dgm:prSet presAssocID="{1A98E120-CE8C-4117-8D33-EC12ADDEE5A0}" presName="rootText" presStyleLbl="node3" presStyleIdx="19" presStyleCnt="27" custScaleX="132996" custScaleY="14787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E63606A-FFF7-401D-A84D-D39997C5E7FE}" type="pres">
      <dgm:prSet presAssocID="{1A98E120-CE8C-4117-8D33-EC12ADDEE5A0}" presName="rootConnector" presStyleLbl="node3" presStyleIdx="19" presStyleCnt="27"/>
      <dgm:spPr/>
      <dgm:t>
        <a:bodyPr/>
        <a:lstStyle/>
        <a:p>
          <a:endParaRPr lang="es-ES"/>
        </a:p>
      </dgm:t>
    </dgm:pt>
    <dgm:pt modelId="{E73726B7-B303-40B1-8DCA-55EFFCE969BF}" type="pres">
      <dgm:prSet presAssocID="{1A98E120-CE8C-4117-8D33-EC12ADDEE5A0}" presName="hierChild4" presStyleCnt="0"/>
      <dgm:spPr/>
    </dgm:pt>
    <dgm:pt modelId="{ED0D4C9E-DE8D-498D-A93F-A631EFE50EB6}" type="pres">
      <dgm:prSet presAssocID="{4A3F7A5B-D4B0-46B6-978D-E3754DA60B90}" presName="Name37" presStyleLbl="parChTrans1D4" presStyleIdx="9" presStyleCnt="25"/>
      <dgm:spPr/>
      <dgm:t>
        <a:bodyPr/>
        <a:lstStyle/>
        <a:p>
          <a:endParaRPr lang="es-ES"/>
        </a:p>
      </dgm:t>
    </dgm:pt>
    <dgm:pt modelId="{633ED44A-A534-4F1A-9C7F-5FF7E384A7E2}" type="pres">
      <dgm:prSet presAssocID="{005AF219-4B5C-4589-A225-F4C02CE27263}" presName="hierRoot2" presStyleCnt="0">
        <dgm:presLayoutVars>
          <dgm:hierBranch val="init"/>
        </dgm:presLayoutVars>
      </dgm:prSet>
      <dgm:spPr/>
    </dgm:pt>
    <dgm:pt modelId="{4F7FE6E0-E12D-4696-872C-D863BEF6CC2F}" type="pres">
      <dgm:prSet presAssocID="{005AF219-4B5C-4589-A225-F4C02CE27263}" presName="rootComposite" presStyleCnt="0"/>
      <dgm:spPr/>
    </dgm:pt>
    <dgm:pt modelId="{AD8E4C01-F393-4635-9BD5-2127D0012D33}" type="pres">
      <dgm:prSet presAssocID="{005AF219-4B5C-4589-A225-F4C02CE27263}" presName="rootText" presStyleLbl="node4" presStyleIdx="9" presStyleCnt="25" custScaleY="14810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524221B-95CD-413C-8037-49A0807B0565}" type="pres">
      <dgm:prSet presAssocID="{005AF219-4B5C-4589-A225-F4C02CE27263}" presName="rootConnector" presStyleLbl="node4" presStyleIdx="9" presStyleCnt="25"/>
      <dgm:spPr/>
      <dgm:t>
        <a:bodyPr/>
        <a:lstStyle/>
        <a:p>
          <a:endParaRPr lang="es-ES"/>
        </a:p>
      </dgm:t>
    </dgm:pt>
    <dgm:pt modelId="{F12E4EA9-0D4D-4F66-B48F-0EDD4AE3200F}" type="pres">
      <dgm:prSet presAssocID="{005AF219-4B5C-4589-A225-F4C02CE27263}" presName="hierChild4" presStyleCnt="0"/>
      <dgm:spPr/>
    </dgm:pt>
    <dgm:pt modelId="{AF1E18DE-0F25-497A-B68C-8C44CB00B9EE}" type="pres">
      <dgm:prSet presAssocID="{005AF219-4B5C-4589-A225-F4C02CE27263}" presName="hierChild5" presStyleCnt="0"/>
      <dgm:spPr/>
    </dgm:pt>
    <dgm:pt modelId="{D5FEE435-CA40-4672-9B51-3BA22F95AE7F}" type="pres">
      <dgm:prSet presAssocID="{74828C45-6BE5-4356-8F14-49F7AD0699C2}" presName="Name37" presStyleLbl="parChTrans1D4" presStyleIdx="10" presStyleCnt="25"/>
      <dgm:spPr/>
      <dgm:t>
        <a:bodyPr/>
        <a:lstStyle/>
        <a:p>
          <a:endParaRPr lang="es-ES"/>
        </a:p>
      </dgm:t>
    </dgm:pt>
    <dgm:pt modelId="{3F25BB7D-B9E4-4EDC-8EA8-DDA9167EF090}" type="pres">
      <dgm:prSet presAssocID="{83EBFF92-7EF6-4E93-A962-A9AA081FD03F}" presName="hierRoot2" presStyleCnt="0">
        <dgm:presLayoutVars>
          <dgm:hierBranch val="init"/>
        </dgm:presLayoutVars>
      </dgm:prSet>
      <dgm:spPr/>
    </dgm:pt>
    <dgm:pt modelId="{CC60DDB2-FE90-4007-B302-B0B4F19446DE}" type="pres">
      <dgm:prSet presAssocID="{83EBFF92-7EF6-4E93-A962-A9AA081FD03F}" presName="rootComposite" presStyleCnt="0"/>
      <dgm:spPr/>
    </dgm:pt>
    <dgm:pt modelId="{AECDED6D-CAD6-4B05-8A86-6171411EED04}" type="pres">
      <dgm:prSet presAssocID="{83EBFF92-7EF6-4E93-A962-A9AA081FD03F}" presName="rootText" presStyleLbl="node4" presStyleIdx="10" presStyleCnt="25" custScaleY="16563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1E7E518-4F9B-4557-B980-72B2B5C651EC}" type="pres">
      <dgm:prSet presAssocID="{83EBFF92-7EF6-4E93-A962-A9AA081FD03F}" presName="rootConnector" presStyleLbl="node4" presStyleIdx="10" presStyleCnt="25"/>
      <dgm:spPr/>
      <dgm:t>
        <a:bodyPr/>
        <a:lstStyle/>
        <a:p>
          <a:endParaRPr lang="es-ES"/>
        </a:p>
      </dgm:t>
    </dgm:pt>
    <dgm:pt modelId="{E5E0610A-61AE-4A1B-A726-67A245BCA853}" type="pres">
      <dgm:prSet presAssocID="{83EBFF92-7EF6-4E93-A962-A9AA081FD03F}" presName="hierChild4" presStyleCnt="0"/>
      <dgm:spPr/>
    </dgm:pt>
    <dgm:pt modelId="{CC865904-FD63-4605-9910-6601F71F8D4C}" type="pres">
      <dgm:prSet presAssocID="{83EBFF92-7EF6-4E93-A962-A9AA081FD03F}" presName="hierChild5" presStyleCnt="0"/>
      <dgm:spPr/>
    </dgm:pt>
    <dgm:pt modelId="{9165941A-E023-4ADC-9DDB-532C581282FA}" type="pres">
      <dgm:prSet presAssocID="{79E169F7-99F3-4538-AF5C-B7383810C02F}" presName="Name37" presStyleLbl="parChTrans1D4" presStyleIdx="11" presStyleCnt="25"/>
      <dgm:spPr/>
      <dgm:t>
        <a:bodyPr/>
        <a:lstStyle/>
        <a:p>
          <a:endParaRPr lang="es-ES"/>
        </a:p>
      </dgm:t>
    </dgm:pt>
    <dgm:pt modelId="{E8053B1D-439C-492A-81F3-FB1C7F923445}" type="pres">
      <dgm:prSet presAssocID="{AC8CBB57-6C55-43C9-BD82-2281AFF4C15A}" presName="hierRoot2" presStyleCnt="0">
        <dgm:presLayoutVars>
          <dgm:hierBranch val="init"/>
        </dgm:presLayoutVars>
      </dgm:prSet>
      <dgm:spPr/>
    </dgm:pt>
    <dgm:pt modelId="{FD96F3C0-FD71-495F-AF0C-2DA76F609219}" type="pres">
      <dgm:prSet presAssocID="{AC8CBB57-6C55-43C9-BD82-2281AFF4C15A}" presName="rootComposite" presStyleCnt="0"/>
      <dgm:spPr/>
    </dgm:pt>
    <dgm:pt modelId="{A324914F-C180-41E4-806E-3A16E969FFC0}" type="pres">
      <dgm:prSet presAssocID="{AC8CBB57-6C55-43C9-BD82-2281AFF4C15A}" presName="rootText" presStyleLbl="node4" presStyleIdx="11" presStyleCnt="25" custScaleY="21522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13B4F1-8971-43EF-8AB8-E3C2475B0E4D}" type="pres">
      <dgm:prSet presAssocID="{AC8CBB57-6C55-43C9-BD82-2281AFF4C15A}" presName="rootConnector" presStyleLbl="node4" presStyleIdx="11" presStyleCnt="25"/>
      <dgm:spPr/>
      <dgm:t>
        <a:bodyPr/>
        <a:lstStyle/>
        <a:p>
          <a:endParaRPr lang="es-ES"/>
        </a:p>
      </dgm:t>
    </dgm:pt>
    <dgm:pt modelId="{BDBF98E3-4A49-4380-9FA8-25DAC75CB40E}" type="pres">
      <dgm:prSet presAssocID="{AC8CBB57-6C55-43C9-BD82-2281AFF4C15A}" presName="hierChild4" presStyleCnt="0"/>
      <dgm:spPr/>
    </dgm:pt>
    <dgm:pt modelId="{7B5ABDD2-F030-472E-9293-62850E791B6D}" type="pres">
      <dgm:prSet presAssocID="{AC8CBB57-6C55-43C9-BD82-2281AFF4C15A}" presName="hierChild5" presStyleCnt="0"/>
      <dgm:spPr/>
    </dgm:pt>
    <dgm:pt modelId="{28DF2F63-0681-4EA2-BDD9-ABBD5A91E99C}" type="pres">
      <dgm:prSet presAssocID="{1A98E120-CE8C-4117-8D33-EC12ADDEE5A0}" presName="hierChild5" presStyleCnt="0"/>
      <dgm:spPr/>
    </dgm:pt>
    <dgm:pt modelId="{44CB4AE4-C1F2-49AF-A2E3-6ECED6C95B39}" type="pres">
      <dgm:prSet presAssocID="{A94C6D8E-9ABA-4968-8AE5-BCCF96F070B2}" presName="Name37" presStyleLbl="parChTrans1D3" presStyleIdx="20" presStyleCnt="27"/>
      <dgm:spPr/>
      <dgm:t>
        <a:bodyPr/>
        <a:lstStyle/>
        <a:p>
          <a:endParaRPr lang="es-ES"/>
        </a:p>
      </dgm:t>
    </dgm:pt>
    <dgm:pt modelId="{F839E290-E11D-4248-BF14-9AAC00308277}" type="pres">
      <dgm:prSet presAssocID="{31140103-7454-496C-8E0E-1548C319BF79}" presName="hierRoot2" presStyleCnt="0">
        <dgm:presLayoutVars>
          <dgm:hierBranch val="init"/>
        </dgm:presLayoutVars>
      </dgm:prSet>
      <dgm:spPr/>
    </dgm:pt>
    <dgm:pt modelId="{B8D0C2F4-7907-4A44-8CFF-F25299DC8A47}" type="pres">
      <dgm:prSet presAssocID="{31140103-7454-496C-8E0E-1548C319BF79}" presName="rootComposite" presStyleCnt="0"/>
      <dgm:spPr/>
    </dgm:pt>
    <dgm:pt modelId="{C7891831-70D0-4451-A0C6-548C6ED4D3DB}" type="pres">
      <dgm:prSet presAssocID="{31140103-7454-496C-8E0E-1548C319BF79}" presName="rootText" presStyleLbl="node3" presStyleIdx="20" presStyleCnt="27" custScaleX="113221" custScaleY="1466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7BEC9CF-459C-4901-82C6-58AA6C384C97}" type="pres">
      <dgm:prSet presAssocID="{31140103-7454-496C-8E0E-1548C319BF79}" presName="rootConnector" presStyleLbl="node3" presStyleIdx="20" presStyleCnt="27"/>
      <dgm:spPr/>
      <dgm:t>
        <a:bodyPr/>
        <a:lstStyle/>
        <a:p>
          <a:endParaRPr lang="es-ES"/>
        </a:p>
      </dgm:t>
    </dgm:pt>
    <dgm:pt modelId="{E214F824-2C2B-47C8-81E9-4DCE6C28AED0}" type="pres">
      <dgm:prSet presAssocID="{31140103-7454-496C-8E0E-1548C319BF79}" presName="hierChild4" presStyleCnt="0"/>
      <dgm:spPr/>
    </dgm:pt>
    <dgm:pt modelId="{236E9FCB-28B9-4E1B-8EA6-4F7F68145B65}" type="pres">
      <dgm:prSet presAssocID="{AA46AA7E-3EE8-4E6C-B6C3-8D53126BD624}" presName="Name37" presStyleLbl="parChTrans1D4" presStyleIdx="12" presStyleCnt="25"/>
      <dgm:spPr/>
      <dgm:t>
        <a:bodyPr/>
        <a:lstStyle/>
        <a:p>
          <a:endParaRPr lang="es-ES"/>
        </a:p>
      </dgm:t>
    </dgm:pt>
    <dgm:pt modelId="{FFB8A659-0CA5-41E1-937E-C118E7243B73}" type="pres">
      <dgm:prSet presAssocID="{3C910A90-33B8-46B0-B4D6-21C9FBB0ED69}" presName="hierRoot2" presStyleCnt="0">
        <dgm:presLayoutVars>
          <dgm:hierBranch val="init"/>
        </dgm:presLayoutVars>
      </dgm:prSet>
      <dgm:spPr/>
    </dgm:pt>
    <dgm:pt modelId="{0DE6B955-2E45-40E4-A6E4-E175DEBFBF15}" type="pres">
      <dgm:prSet presAssocID="{3C910A90-33B8-46B0-B4D6-21C9FBB0ED69}" presName="rootComposite" presStyleCnt="0"/>
      <dgm:spPr/>
    </dgm:pt>
    <dgm:pt modelId="{94199168-E382-4E2D-8191-414BFBED43B0}" type="pres">
      <dgm:prSet presAssocID="{3C910A90-33B8-46B0-B4D6-21C9FBB0ED69}" presName="rootText" presStyleLbl="node4" presStyleIdx="12" presStyleCnt="25" custScaleX="113776" custScaleY="15052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0D1B0E-3AE5-46DE-B2D3-6E0B9C7677B5}" type="pres">
      <dgm:prSet presAssocID="{3C910A90-33B8-46B0-B4D6-21C9FBB0ED69}" presName="rootConnector" presStyleLbl="node4" presStyleIdx="12" presStyleCnt="25"/>
      <dgm:spPr/>
      <dgm:t>
        <a:bodyPr/>
        <a:lstStyle/>
        <a:p>
          <a:endParaRPr lang="es-ES"/>
        </a:p>
      </dgm:t>
    </dgm:pt>
    <dgm:pt modelId="{B352B65E-4D7D-4E0B-B403-6FAAE4366EDD}" type="pres">
      <dgm:prSet presAssocID="{3C910A90-33B8-46B0-B4D6-21C9FBB0ED69}" presName="hierChild4" presStyleCnt="0"/>
      <dgm:spPr/>
    </dgm:pt>
    <dgm:pt modelId="{E1514990-B3E2-419F-8309-44EF8CCA4514}" type="pres">
      <dgm:prSet presAssocID="{3C910A90-33B8-46B0-B4D6-21C9FBB0ED69}" presName="hierChild5" presStyleCnt="0"/>
      <dgm:spPr/>
    </dgm:pt>
    <dgm:pt modelId="{8AACF328-7CF5-44A2-A3B3-FF81FE34AE3F}" type="pres">
      <dgm:prSet presAssocID="{64B8C642-01F5-4F96-9D52-A63AB4B4CCE2}" presName="Name37" presStyleLbl="parChTrans1D4" presStyleIdx="13" presStyleCnt="25"/>
      <dgm:spPr/>
      <dgm:t>
        <a:bodyPr/>
        <a:lstStyle/>
        <a:p>
          <a:endParaRPr lang="es-ES"/>
        </a:p>
      </dgm:t>
    </dgm:pt>
    <dgm:pt modelId="{46AEE5B1-FEFB-4F87-9EDA-F869284063A8}" type="pres">
      <dgm:prSet presAssocID="{6D594191-BC97-40F3-9CF3-D67A4A8CBBBB}" presName="hierRoot2" presStyleCnt="0">
        <dgm:presLayoutVars>
          <dgm:hierBranch val="init"/>
        </dgm:presLayoutVars>
      </dgm:prSet>
      <dgm:spPr/>
    </dgm:pt>
    <dgm:pt modelId="{79E3C0C9-3588-4540-BABE-032DB5AF53F7}" type="pres">
      <dgm:prSet presAssocID="{6D594191-BC97-40F3-9CF3-D67A4A8CBBBB}" presName="rootComposite" presStyleCnt="0"/>
      <dgm:spPr/>
    </dgm:pt>
    <dgm:pt modelId="{AC750295-BE96-43DA-BBB1-CD29A8C8264E}" type="pres">
      <dgm:prSet presAssocID="{6D594191-BC97-40F3-9CF3-D67A4A8CBBBB}" presName="rootText" presStyleLbl="node4" presStyleIdx="13" presStyleCnt="25" custScaleX="126432" custScaleY="27178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A385D0-613E-481A-8985-1320DC7B98B5}" type="pres">
      <dgm:prSet presAssocID="{6D594191-BC97-40F3-9CF3-D67A4A8CBBBB}" presName="rootConnector" presStyleLbl="node4" presStyleIdx="13" presStyleCnt="25"/>
      <dgm:spPr/>
      <dgm:t>
        <a:bodyPr/>
        <a:lstStyle/>
        <a:p>
          <a:endParaRPr lang="es-ES"/>
        </a:p>
      </dgm:t>
    </dgm:pt>
    <dgm:pt modelId="{1958BF1D-452C-47E4-9C03-12CCBE3511BC}" type="pres">
      <dgm:prSet presAssocID="{6D594191-BC97-40F3-9CF3-D67A4A8CBBBB}" presName="hierChild4" presStyleCnt="0"/>
      <dgm:spPr/>
    </dgm:pt>
    <dgm:pt modelId="{3224C741-E45E-4262-A3DD-57CA6D14DF74}" type="pres">
      <dgm:prSet presAssocID="{6D594191-BC97-40F3-9CF3-D67A4A8CBBBB}" presName="hierChild5" presStyleCnt="0"/>
      <dgm:spPr/>
    </dgm:pt>
    <dgm:pt modelId="{5F00CCA0-2DD3-401A-983E-BD06343C4F19}" type="pres">
      <dgm:prSet presAssocID="{31140103-7454-496C-8E0E-1548C319BF79}" presName="hierChild5" presStyleCnt="0"/>
      <dgm:spPr/>
    </dgm:pt>
    <dgm:pt modelId="{49E1BFEB-9DF1-4981-907A-CB68B4F03387}" type="pres">
      <dgm:prSet presAssocID="{CCABA7C1-27AF-4B71-8548-7FFAD432C17B}" presName="Name37" presStyleLbl="parChTrans1D3" presStyleIdx="21" presStyleCnt="27"/>
      <dgm:spPr/>
      <dgm:t>
        <a:bodyPr/>
        <a:lstStyle/>
        <a:p>
          <a:endParaRPr lang="es-ES"/>
        </a:p>
      </dgm:t>
    </dgm:pt>
    <dgm:pt modelId="{7142495E-3655-4992-8B7D-A8DDA835E0B8}" type="pres">
      <dgm:prSet presAssocID="{F2035D49-738E-4DD7-B77D-985F3EE8B9E2}" presName="hierRoot2" presStyleCnt="0">
        <dgm:presLayoutVars>
          <dgm:hierBranch val="init"/>
        </dgm:presLayoutVars>
      </dgm:prSet>
      <dgm:spPr/>
    </dgm:pt>
    <dgm:pt modelId="{43D9B513-155A-4B60-A75E-9014782F4EEF}" type="pres">
      <dgm:prSet presAssocID="{F2035D49-738E-4DD7-B77D-985F3EE8B9E2}" presName="rootComposite" presStyleCnt="0"/>
      <dgm:spPr/>
    </dgm:pt>
    <dgm:pt modelId="{D54F9792-0E2A-461E-8469-F9F31F275FBD}" type="pres">
      <dgm:prSet presAssocID="{F2035D49-738E-4DD7-B77D-985F3EE8B9E2}" presName="rootText" presStyleLbl="node3" presStyleIdx="21" presStyleCnt="27" custScaleY="16745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C386D3-AF53-46BC-90B4-79648CD943BD}" type="pres">
      <dgm:prSet presAssocID="{F2035D49-738E-4DD7-B77D-985F3EE8B9E2}" presName="rootConnector" presStyleLbl="node3" presStyleIdx="21" presStyleCnt="27"/>
      <dgm:spPr/>
      <dgm:t>
        <a:bodyPr/>
        <a:lstStyle/>
        <a:p>
          <a:endParaRPr lang="es-ES"/>
        </a:p>
      </dgm:t>
    </dgm:pt>
    <dgm:pt modelId="{0B8F752E-A576-42B1-8045-D135DE0EF48C}" type="pres">
      <dgm:prSet presAssocID="{F2035D49-738E-4DD7-B77D-985F3EE8B9E2}" presName="hierChild4" presStyleCnt="0"/>
      <dgm:spPr/>
    </dgm:pt>
    <dgm:pt modelId="{B137B09A-9FD2-4522-83A0-AD063A6EA12D}" type="pres">
      <dgm:prSet presAssocID="{696290AF-2721-42D8-BD2B-A0BA5A01454E}" presName="Name37" presStyleLbl="parChTrans1D4" presStyleIdx="14" presStyleCnt="25"/>
      <dgm:spPr/>
      <dgm:t>
        <a:bodyPr/>
        <a:lstStyle/>
        <a:p>
          <a:endParaRPr lang="es-ES"/>
        </a:p>
      </dgm:t>
    </dgm:pt>
    <dgm:pt modelId="{9125A206-E716-41D6-BFFB-276F0BDFAE16}" type="pres">
      <dgm:prSet presAssocID="{1A37B97D-61FD-4F71-A81F-ED1C0BBD84D3}" presName="hierRoot2" presStyleCnt="0">
        <dgm:presLayoutVars>
          <dgm:hierBranch val="init"/>
        </dgm:presLayoutVars>
      </dgm:prSet>
      <dgm:spPr/>
    </dgm:pt>
    <dgm:pt modelId="{4567E746-74AC-4383-8179-4C3257F05106}" type="pres">
      <dgm:prSet presAssocID="{1A37B97D-61FD-4F71-A81F-ED1C0BBD84D3}" presName="rootComposite" presStyleCnt="0"/>
      <dgm:spPr/>
    </dgm:pt>
    <dgm:pt modelId="{FFE4B9F9-DA75-4134-89C6-BB03D13BDABF}" type="pres">
      <dgm:prSet presAssocID="{1A37B97D-61FD-4F71-A81F-ED1C0BBD84D3}" presName="rootText" presStyleLbl="node4" presStyleIdx="14" presStyleCnt="25" custScaleY="17473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0BDF66D-6B56-45BB-9C61-91DEE7A1E652}" type="pres">
      <dgm:prSet presAssocID="{1A37B97D-61FD-4F71-A81F-ED1C0BBD84D3}" presName="rootConnector" presStyleLbl="node4" presStyleIdx="14" presStyleCnt="25"/>
      <dgm:spPr/>
      <dgm:t>
        <a:bodyPr/>
        <a:lstStyle/>
        <a:p>
          <a:endParaRPr lang="es-ES"/>
        </a:p>
      </dgm:t>
    </dgm:pt>
    <dgm:pt modelId="{32C14C0D-A9B7-4358-81BA-27EDCBF8ED4C}" type="pres">
      <dgm:prSet presAssocID="{1A37B97D-61FD-4F71-A81F-ED1C0BBD84D3}" presName="hierChild4" presStyleCnt="0"/>
      <dgm:spPr/>
    </dgm:pt>
    <dgm:pt modelId="{CB539867-EC60-4CDD-8439-B11CADE6675D}" type="pres">
      <dgm:prSet presAssocID="{1A37B97D-61FD-4F71-A81F-ED1C0BBD84D3}" presName="hierChild5" presStyleCnt="0"/>
      <dgm:spPr/>
    </dgm:pt>
    <dgm:pt modelId="{B4C23ED1-C8C5-4700-8706-6376F664C7C9}" type="pres">
      <dgm:prSet presAssocID="{4CFE61AD-768C-4A84-A09B-9295B331450F}" presName="Name37" presStyleLbl="parChTrans1D4" presStyleIdx="15" presStyleCnt="25"/>
      <dgm:spPr/>
      <dgm:t>
        <a:bodyPr/>
        <a:lstStyle/>
        <a:p>
          <a:endParaRPr lang="es-ES"/>
        </a:p>
      </dgm:t>
    </dgm:pt>
    <dgm:pt modelId="{077A6E02-D0F6-43E9-A0B7-75D5EBF76AB0}" type="pres">
      <dgm:prSet presAssocID="{8DDB3D1E-82AE-43F6-994A-0E5FCC21EDBC}" presName="hierRoot2" presStyleCnt="0">
        <dgm:presLayoutVars>
          <dgm:hierBranch val="init"/>
        </dgm:presLayoutVars>
      </dgm:prSet>
      <dgm:spPr/>
    </dgm:pt>
    <dgm:pt modelId="{786A4881-5D15-4184-9010-3DC7A82ABDD1}" type="pres">
      <dgm:prSet presAssocID="{8DDB3D1E-82AE-43F6-994A-0E5FCC21EDBC}" presName="rootComposite" presStyleCnt="0"/>
      <dgm:spPr/>
    </dgm:pt>
    <dgm:pt modelId="{0BC4FCE0-261F-4580-B403-6253708F950C}" type="pres">
      <dgm:prSet presAssocID="{8DDB3D1E-82AE-43F6-994A-0E5FCC21EDBC}" presName="rootText" presStyleLbl="node4" presStyleIdx="15" presStyleCnt="25" custScaleY="28926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1D53E5C-2BBF-45EE-8F16-4C61ADD83FA7}" type="pres">
      <dgm:prSet presAssocID="{8DDB3D1E-82AE-43F6-994A-0E5FCC21EDBC}" presName="rootConnector" presStyleLbl="node4" presStyleIdx="15" presStyleCnt="25"/>
      <dgm:spPr/>
      <dgm:t>
        <a:bodyPr/>
        <a:lstStyle/>
        <a:p>
          <a:endParaRPr lang="es-ES"/>
        </a:p>
      </dgm:t>
    </dgm:pt>
    <dgm:pt modelId="{EE9807A2-112F-41AE-B6F6-E9197F37ED5F}" type="pres">
      <dgm:prSet presAssocID="{8DDB3D1E-82AE-43F6-994A-0E5FCC21EDBC}" presName="hierChild4" presStyleCnt="0"/>
      <dgm:spPr/>
    </dgm:pt>
    <dgm:pt modelId="{77CDEBDA-EFF2-4E43-9A8A-31A0661F0AF7}" type="pres">
      <dgm:prSet presAssocID="{8DDB3D1E-82AE-43F6-994A-0E5FCC21EDBC}" presName="hierChild5" presStyleCnt="0"/>
      <dgm:spPr/>
    </dgm:pt>
    <dgm:pt modelId="{5CCF7E02-0FE5-458F-9C08-AB0264CAD3F3}" type="pres">
      <dgm:prSet presAssocID="{210C8770-D30F-468C-9DC5-0BF77CF972EA}" presName="Name37" presStyleLbl="parChTrans1D4" presStyleIdx="16" presStyleCnt="25"/>
      <dgm:spPr/>
      <dgm:t>
        <a:bodyPr/>
        <a:lstStyle/>
        <a:p>
          <a:endParaRPr lang="es-ES"/>
        </a:p>
      </dgm:t>
    </dgm:pt>
    <dgm:pt modelId="{EED85B80-8346-4A6F-8AD9-8CC1203B8944}" type="pres">
      <dgm:prSet presAssocID="{58BDEB19-C7E3-4BC2-895C-1F013E3F8905}" presName="hierRoot2" presStyleCnt="0">
        <dgm:presLayoutVars>
          <dgm:hierBranch val="init"/>
        </dgm:presLayoutVars>
      </dgm:prSet>
      <dgm:spPr/>
    </dgm:pt>
    <dgm:pt modelId="{A86EDC3F-FE49-41F5-96EB-6C6A280B5C0F}" type="pres">
      <dgm:prSet presAssocID="{58BDEB19-C7E3-4BC2-895C-1F013E3F8905}" presName="rootComposite" presStyleCnt="0"/>
      <dgm:spPr/>
    </dgm:pt>
    <dgm:pt modelId="{B80F0920-1BF2-47AD-B2A7-3B7131D4AB78}" type="pres">
      <dgm:prSet presAssocID="{58BDEB19-C7E3-4BC2-895C-1F013E3F8905}" presName="rootText" presStyleLbl="node4" presStyleIdx="16" presStyleCnt="25" custScaleY="19307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24D71B-B99E-4CD4-8250-1F345F96059F}" type="pres">
      <dgm:prSet presAssocID="{58BDEB19-C7E3-4BC2-895C-1F013E3F8905}" presName="rootConnector" presStyleLbl="node4" presStyleIdx="16" presStyleCnt="25"/>
      <dgm:spPr/>
      <dgm:t>
        <a:bodyPr/>
        <a:lstStyle/>
        <a:p>
          <a:endParaRPr lang="es-ES"/>
        </a:p>
      </dgm:t>
    </dgm:pt>
    <dgm:pt modelId="{3C1E7D9F-0EA2-4746-AAE3-2ED79FA2E574}" type="pres">
      <dgm:prSet presAssocID="{58BDEB19-C7E3-4BC2-895C-1F013E3F8905}" presName="hierChild4" presStyleCnt="0"/>
      <dgm:spPr/>
    </dgm:pt>
    <dgm:pt modelId="{14CA1351-A7E3-47DB-9B5D-C046217B2964}" type="pres">
      <dgm:prSet presAssocID="{58BDEB19-C7E3-4BC2-895C-1F013E3F8905}" presName="hierChild5" presStyleCnt="0"/>
      <dgm:spPr/>
    </dgm:pt>
    <dgm:pt modelId="{4DCD6A4A-75C9-478B-B8BC-2089CD21A725}" type="pres">
      <dgm:prSet presAssocID="{F2035D49-738E-4DD7-B77D-985F3EE8B9E2}" presName="hierChild5" presStyleCnt="0"/>
      <dgm:spPr/>
    </dgm:pt>
    <dgm:pt modelId="{C7E171A8-B5D0-4BDF-AEF7-FAC9249704F6}" type="pres">
      <dgm:prSet presAssocID="{D0B82A34-C124-4677-91B8-6110EC9562D5}" presName="hierChild5" presStyleCnt="0"/>
      <dgm:spPr/>
    </dgm:pt>
    <dgm:pt modelId="{CE215BB4-8B78-469C-B36A-C442566C2C43}" type="pres">
      <dgm:prSet presAssocID="{6F018723-FEBD-4155-97C4-3CFAAE669374}" presName="Name37" presStyleLbl="parChTrans1D2" presStyleIdx="5" presStyleCnt="6"/>
      <dgm:spPr/>
      <dgm:t>
        <a:bodyPr/>
        <a:lstStyle/>
        <a:p>
          <a:endParaRPr lang="es-AR"/>
        </a:p>
      </dgm:t>
    </dgm:pt>
    <dgm:pt modelId="{9D59400D-4E6A-4FD8-9081-4548DF86D6C2}" type="pres">
      <dgm:prSet presAssocID="{CCD311D7-490E-424C-8D6A-16F8F5750913}" presName="hierRoot2" presStyleCnt="0">
        <dgm:presLayoutVars>
          <dgm:hierBranch val="init"/>
        </dgm:presLayoutVars>
      </dgm:prSet>
      <dgm:spPr/>
    </dgm:pt>
    <dgm:pt modelId="{54840858-89C3-4A1F-B3D0-84B1EF93D72F}" type="pres">
      <dgm:prSet presAssocID="{CCD311D7-490E-424C-8D6A-16F8F5750913}" presName="rootComposite" presStyleCnt="0"/>
      <dgm:spPr/>
    </dgm:pt>
    <dgm:pt modelId="{9335F2DA-3549-4490-90B7-C306F5BA01EB}" type="pres">
      <dgm:prSet presAssocID="{CCD311D7-490E-424C-8D6A-16F8F5750913}" presName="rootText" presStyleLbl="node2" presStyleIdx="5" presStyleCnt="6" custScaleX="169263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B91EE1-DADB-431D-9A95-6B354151B504}" type="pres">
      <dgm:prSet presAssocID="{CCD311D7-490E-424C-8D6A-16F8F5750913}" presName="rootConnector" presStyleLbl="node2" presStyleIdx="5" presStyleCnt="6"/>
      <dgm:spPr/>
      <dgm:t>
        <a:bodyPr/>
        <a:lstStyle/>
        <a:p>
          <a:endParaRPr lang="es-AR"/>
        </a:p>
      </dgm:t>
    </dgm:pt>
    <dgm:pt modelId="{449B32AC-1B7E-4B91-B1E1-3F560D35890A}" type="pres">
      <dgm:prSet presAssocID="{CCD311D7-490E-424C-8D6A-16F8F5750913}" presName="hierChild4" presStyleCnt="0"/>
      <dgm:spPr/>
    </dgm:pt>
    <dgm:pt modelId="{1293C988-205B-4B88-9F7D-34028441D8DD}" type="pres">
      <dgm:prSet presAssocID="{5D1C932D-9A63-47EA-B2EB-F438A78104F9}" presName="Name37" presStyleLbl="parChTrans1D3" presStyleIdx="22" presStyleCnt="27"/>
      <dgm:spPr/>
      <dgm:t>
        <a:bodyPr/>
        <a:lstStyle/>
        <a:p>
          <a:endParaRPr lang="es-AR"/>
        </a:p>
      </dgm:t>
    </dgm:pt>
    <dgm:pt modelId="{47E20BFA-11DD-4990-83AA-45965690081B}" type="pres">
      <dgm:prSet presAssocID="{4FFA065C-F2FA-4CA0-9B9C-CC29CE827C11}" presName="hierRoot2" presStyleCnt="0">
        <dgm:presLayoutVars>
          <dgm:hierBranch val="init"/>
        </dgm:presLayoutVars>
      </dgm:prSet>
      <dgm:spPr/>
    </dgm:pt>
    <dgm:pt modelId="{99E0BD1C-84BB-410B-8D50-CD89FAB3C55D}" type="pres">
      <dgm:prSet presAssocID="{4FFA065C-F2FA-4CA0-9B9C-CC29CE827C11}" presName="rootComposite" presStyleCnt="0"/>
      <dgm:spPr/>
    </dgm:pt>
    <dgm:pt modelId="{D3193FB7-EF51-412B-8C41-0E4BC569952E}" type="pres">
      <dgm:prSet presAssocID="{4FFA065C-F2FA-4CA0-9B9C-CC29CE827C11}" presName="rootText" presStyleLbl="node3" presStyleIdx="22" presStyleCnt="27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92A038-C2CE-494E-A036-4B2DD3A86969}" type="pres">
      <dgm:prSet presAssocID="{4FFA065C-F2FA-4CA0-9B9C-CC29CE827C11}" presName="rootConnector" presStyleLbl="node3" presStyleIdx="22" presStyleCnt="27"/>
      <dgm:spPr/>
      <dgm:t>
        <a:bodyPr/>
        <a:lstStyle/>
        <a:p>
          <a:endParaRPr lang="es-AR"/>
        </a:p>
      </dgm:t>
    </dgm:pt>
    <dgm:pt modelId="{4DED5FED-B0F8-48F1-B1AC-76E64EA84520}" type="pres">
      <dgm:prSet presAssocID="{4FFA065C-F2FA-4CA0-9B9C-CC29CE827C11}" presName="hierChild4" presStyleCnt="0"/>
      <dgm:spPr/>
    </dgm:pt>
    <dgm:pt modelId="{4D292992-8B94-456D-B08F-8DD13DC3F4E6}" type="pres">
      <dgm:prSet presAssocID="{FDD187B2-CBD5-4876-BCCF-94C2C43ED4EB}" presName="Name37" presStyleLbl="parChTrans1D4" presStyleIdx="17" presStyleCnt="25"/>
      <dgm:spPr/>
      <dgm:t>
        <a:bodyPr/>
        <a:lstStyle/>
        <a:p>
          <a:endParaRPr lang="es-AR"/>
        </a:p>
      </dgm:t>
    </dgm:pt>
    <dgm:pt modelId="{C0BA29FA-619D-42C5-AAEE-434DF55F5B3E}" type="pres">
      <dgm:prSet presAssocID="{57321448-9C60-40CF-8D95-47C83FFDA5C5}" presName="hierRoot2" presStyleCnt="0">
        <dgm:presLayoutVars>
          <dgm:hierBranch val="init"/>
        </dgm:presLayoutVars>
      </dgm:prSet>
      <dgm:spPr/>
    </dgm:pt>
    <dgm:pt modelId="{3BC0C05C-C00D-4D59-8C3D-16582E88F375}" type="pres">
      <dgm:prSet presAssocID="{57321448-9C60-40CF-8D95-47C83FFDA5C5}" presName="rootComposite" presStyleCnt="0"/>
      <dgm:spPr/>
    </dgm:pt>
    <dgm:pt modelId="{678658B8-B69E-4B50-85F3-CBB07E9EF829}" type="pres">
      <dgm:prSet presAssocID="{57321448-9C60-40CF-8D95-47C83FFDA5C5}" presName="rootText" presStyleLbl="node4" presStyleIdx="17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241E1F6-F5EE-4EFC-AAC0-DBF8C0EAE1E1}" type="pres">
      <dgm:prSet presAssocID="{57321448-9C60-40CF-8D95-47C83FFDA5C5}" presName="rootConnector" presStyleLbl="node4" presStyleIdx="17" presStyleCnt="25"/>
      <dgm:spPr/>
      <dgm:t>
        <a:bodyPr/>
        <a:lstStyle/>
        <a:p>
          <a:endParaRPr lang="es-AR"/>
        </a:p>
      </dgm:t>
    </dgm:pt>
    <dgm:pt modelId="{2CAF22A7-DEA0-4124-A834-873380E36472}" type="pres">
      <dgm:prSet presAssocID="{57321448-9C60-40CF-8D95-47C83FFDA5C5}" presName="hierChild4" presStyleCnt="0"/>
      <dgm:spPr/>
    </dgm:pt>
    <dgm:pt modelId="{67B96158-FA44-4B32-A7E9-3A508E3CE98E}" type="pres">
      <dgm:prSet presAssocID="{57321448-9C60-40CF-8D95-47C83FFDA5C5}" presName="hierChild5" presStyleCnt="0"/>
      <dgm:spPr/>
    </dgm:pt>
    <dgm:pt modelId="{E7724B1F-E2F6-46FD-A27F-328580E8500D}" type="pres">
      <dgm:prSet presAssocID="{4FFA065C-F2FA-4CA0-9B9C-CC29CE827C11}" presName="hierChild5" presStyleCnt="0"/>
      <dgm:spPr/>
    </dgm:pt>
    <dgm:pt modelId="{DE59BB7D-34B3-4BC5-9E53-E9DF5C1EB348}" type="pres">
      <dgm:prSet presAssocID="{874A17F5-0999-4DEA-B699-BBD905216E10}" presName="Name37" presStyleLbl="parChTrans1D3" presStyleIdx="23" presStyleCnt="27"/>
      <dgm:spPr/>
      <dgm:t>
        <a:bodyPr/>
        <a:lstStyle/>
        <a:p>
          <a:endParaRPr lang="es-AR"/>
        </a:p>
      </dgm:t>
    </dgm:pt>
    <dgm:pt modelId="{CB2F2781-382B-4942-BBEE-F985B534C61E}" type="pres">
      <dgm:prSet presAssocID="{94FF9F68-13DF-4F1B-A073-FF1770AC4F92}" presName="hierRoot2" presStyleCnt="0">
        <dgm:presLayoutVars>
          <dgm:hierBranch val="init"/>
        </dgm:presLayoutVars>
      </dgm:prSet>
      <dgm:spPr/>
    </dgm:pt>
    <dgm:pt modelId="{03896268-BFD2-4DA3-9DC3-830BC5797006}" type="pres">
      <dgm:prSet presAssocID="{94FF9F68-13DF-4F1B-A073-FF1770AC4F92}" presName="rootComposite" presStyleCnt="0"/>
      <dgm:spPr/>
    </dgm:pt>
    <dgm:pt modelId="{00E788C3-B954-4167-9C98-A7B885A9CB2B}" type="pres">
      <dgm:prSet presAssocID="{94FF9F68-13DF-4F1B-A073-FF1770AC4F92}" presName="rootText" presStyleLbl="node3" presStyleIdx="23" presStyleCnt="27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9C9388-1A92-4179-9E10-5DAB48C1170F}" type="pres">
      <dgm:prSet presAssocID="{94FF9F68-13DF-4F1B-A073-FF1770AC4F92}" presName="rootConnector" presStyleLbl="node3" presStyleIdx="23" presStyleCnt="27"/>
      <dgm:spPr/>
      <dgm:t>
        <a:bodyPr/>
        <a:lstStyle/>
        <a:p>
          <a:endParaRPr lang="es-AR"/>
        </a:p>
      </dgm:t>
    </dgm:pt>
    <dgm:pt modelId="{F5C1DD96-85B8-46B0-A450-1179EE7D5DC5}" type="pres">
      <dgm:prSet presAssocID="{94FF9F68-13DF-4F1B-A073-FF1770AC4F92}" presName="hierChild4" presStyleCnt="0"/>
      <dgm:spPr/>
    </dgm:pt>
    <dgm:pt modelId="{37D03E14-1905-45EA-A2B1-28E6A0FF3FF1}" type="pres">
      <dgm:prSet presAssocID="{C23A910E-109A-4267-AB65-9144FB39116B}" presName="Name37" presStyleLbl="parChTrans1D4" presStyleIdx="18" presStyleCnt="25"/>
      <dgm:spPr/>
      <dgm:t>
        <a:bodyPr/>
        <a:lstStyle/>
        <a:p>
          <a:endParaRPr lang="es-AR"/>
        </a:p>
      </dgm:t>
    </dgm:pt>
    <dgm:pt modelId="{56759479-60C6-42FC-A816-489AC27C4630}" type="pres">
      <dgm:prSet presAssocID="{74CF83A5-859B-4E84-BC2E-C41DFB2C61E9}" presName="hierRoot2" presStyleCnt="0">
        <dgm:presLayoutVars>
          <dgm:hierBranch val="init"/>
        </dgm:presLayoutVars>
      </dgm:prSet>
      <dgm:spPr/>
    </dgm:pt>
    <dgm:pt modelId="{BA9D326C-BAA5-4D5F-97C1-E9F42EAAAE53}" type="pres">
      <dgm:prSet presAssocID="{74CF83A5-859B-4E84-BC2E-C41DFB2C61E9}" presName="rootComposite" presStyleCnt="0"/>
      <dgm:spPr/>
    </dgm:pt>
    <dgm:pt modelId="{C70D8E43-759A-46EA-9DC2-16932C732DE1}" type="pres">
      <dgm:prSet presAssocID="{74CF83A5-859B-4E84-BC2E-C41DFB2C61E9}" presName="rootText" presStyleLbl="node4" presStyleIdx="18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3FA21-DA20-4EFC-BCC6-DFDD51F6B2C7}" type="pres">
      <dgm:prSet presAssocID="{74CF83A5-859B-4E84-BC2E-C41DFB2C61E9}" presName="rootConnector" presStyleLbl="node4" presStyleIdx="18" presStyleCnt="25"/>
      <dgm:spPr/>
      <dgm:t>
        <a:bodyPr/>
        <a:lstStyle/>
        <a:p>
          <a:endParaRPr lang="es-AR"/>
        </a:p>
      </dgm:t>
    </dgm:pt>
    <dgm:pt modelId="{DFB3E575-0F70-4458-BCFC-F0D86FAABD5C}" type="pres">
      <dgm:prSet presAssocID="{74CF83A5-859B-4E84-BC2E-C41DFB2C61E9}" presName="hierChild4" presStyleCnt="0"/>
      <dgm:spPr/>
    </dgm:pt>
    <dgm:pt modelId="{E507DA55-8718-436D-A4A4-09036F25B030}" type="pres">
      <dgm:prSet presAssocID="{74CF83A5-859B-4E84-BC2E-C41DFB2C61E9}" presName="hierChild5" presStyleCnt="0"/>
      <dgm:spPr/>
    </dgm:pt>
    <dgm:pt modelId="{F8DBAD1B-180C-4BA8-B4A6-F7C4537EDB94}" type="pres">
      <dgm:prSet presAssocID="{94FF9F68-13DF-4F1B-A073-FF1770AC4F92}" presName="hierChild5" presStyleCnt="0"/>
      <dgm:spPr/>
    </dgm:pt>
    <dgm:pt modelId="{721425DD-BCCA-4436-B0FF-50788EBA376C}" type="pres">
      <dgm:prSet presAssocID="{BF106E88-8BB1-4360-9315-2EAE62C1B0E0}" presName="Name37" presStyleLbl="parChTrans1D3" presStyleIdx="24" presStyleCnt="27"/>
      <dgm:spPr/>
      <dgm:t>
        <a:bodyPr/>
        <a:lstStyle/>
        <a:p>
          <a:endParaRPr lang="es-AR"/>
        </a:p>
      </dgm:t>
    </dgm:pt>
    <dgm:pt modelId="{0D06A579-8F84-437A-90A7-6B2D908FC237}" type="pres">
      <dgm:prSet presAssocID="{11566BCD-0C0A-4AF0-B4FF-F5F04A85E77A}" presName="hierRoot2" presStyleCnt="0">
        <dgm:presLayoutVars>
          <dgm:hierBranch val="init"/>
        </dgm:presLayoutVars>
      </dgm:prSet>
      <dgm:spPr/>
    </dgm:pt>
    <dgm:pt modelId="{C05CF841-59C2-4DA6-A6A9-B547528272DA}" type="pres">
      <dgm:prSet presAssocID="{11566BCD-0C0A-4AF0-B4FF-F5F04A85E77A}" presName="rootComposite" presStyleCnt="0"/>
      <dgm:spPr/>
    </dgm:pt>
    <dgm:pt modelId="{CDAC69A9-3DF4-48D9-BEF6-DA0EB3B20154}" type="pres">
      <dgm:prSet presAssocID="{11566BCD-0C0A-4AF0-B4FF-F5F04A85E77A}" presName="rootText" presStyleLbl="node3" presStyleIdx="24" presStyleCnt="27" custScaleX="133516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80B140F-BBC6-4EC1-B5AD-192FEA70F102}" type="pres">
      <dgm:prSet presAssocID="{11566BCD-0C0A-4AF0-B4FF-F5F04A85E77A}" presName="rootConnector" presStyleLbl="node3" presStyleIdx="24" presStyleCnt="27"/>
      <dgm:spPr/>
      <dgm:t>
        <a:bodyPr/>
        <a:lstStyle/>
        <a:p>
          <a:endParaRPr lang="es-AR"/>
        </a:p>
      </dgm:t>
    </dgm:pt>
    <dgm:pt modelId="{DF29C3F8-20CA-4A96-B1D7-71A9FDEC9314}" type="pres">
      <dgm:prSet presAssocID="{11566BCD-0C0A-4AF0-B4FF-F5F04A85E77A}" presName="hierChild4" presStyleCnt="0"/>
      <dgm:spPr/>
    </dgm:pt>
    <dgm:pt modelId="{200490B9-23ED-4D22-B8B4-C533BCEC2C91}" type="pres">
      <dgm:prSet presAssocID="{67529DC2-8718-4F7A-AF75-F71CD9BD0177}" presName="Name37" presStyleLbl="parChTrans1D4" presStyleIdx="19" presStyleCnt="25"/>
      <dgm:spPr/>
      <dgm:t>
        <a:bodyPr/>
        <a:lstStyle/>
        <a:p>
          <a:endParaRPr lang="es-AR"/>
        </a:p>
      </dgm:t>
    </dgm:pt>
    <dgm:pt modelId="{0BCA5E9C-D26B-43E9-8ADE-D7CF1C46F624}" type="pres">
      <dgm:prSet presAssocID="{8E2D618C-D466-4723-9D8A-1D6FC5C6E88A}" presName="hierRoot2" presStyleCnt="0">
        <dgm:presLayoutVars>
          <dgm:hierBranch val="init"/>
        </dgm:presLayoutVars>
      </dgm:prSet>
      <dgm:spPr/>
    </dgm:pt>
    <dgm:pt modelId="{33B4F6A6-43CD-41E0-9FD5-2D4DA8D667A8}" type="pres">
      <dgm:prSet presAssocID="{8E2D618C-D466-4723-9D8A-1D6FC5C6E88A}" presName="rootComposite" presStyleCnt="0"/>
      <dgm:spPr/>
    </dgm:pt>
    <dgm:pt modelId="{BFCE900D-4A43-415E-AFC9-0E3B79B880C3}" type="pres">
      <dgm:prSet presAssocID="{8E2D618C-D466-4723-9D8A-1D6FC5C6E88A}" presName="rootText" presStyleLbl="node4" presStyleIdx="19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152327C-8EC2-42F8-A781-5EA6EB2BEB08}" type="pres">
      <dgm:prSet presAssocID="{8E2D618C-D466-4723-9D8A-1D6FC5C6E88A}" presName="rootConnector" presStyleLbl="node4" presStyleIdx="19" presStyleCnt="25"/>
      <dgm:spPr/>
      <dgm:t>
        <a:bodyPr/>
        <a:lstStyle/>
        <a:p>
          <a:endParaRPr lang="es-AR"/>
        </a:p>
      </dgm:t>
    </dgm:pt>
    <dgm:pt modelId="{6EFB9441-2FD8-43C5-9643-92AD7306CF2A}" type="pres">
      <dgm:prSet presAssocID="{8E2D618C-D466-4723-9D8A-1D6FC5C6E88A}" presName="hierChild4" presStyleCnt="0"/>
      <dgm:spPr/>
    </dgm:pt>
    <dgm:pt modelId="{28A43F7E-FC0E-44F3-8FBC-4C61F1CDBAFE}" type="pres">
      <dgm:prSet presAssocID="{8E2D618C-D466-4723-9D8A-1D6FC5C6E88A}" presName="hierChild5" presStyleCnt="0"/>
      <dgm:spPr/>
    </dgm:pt>
    <dgm:pt modelId="{8D379A86-9F6C-468B-96AB-4A0741E0A29B}" type="pres">
      <dgm:prSet presAssocID="{11566BCD-0C0A-4AF0-B4FF-F5F04A85E77A}" presName="hierChild5" presStyleCnt="0"/>
      <dgm:spPr/>
    </dgm:pt>
    <dgm:pt modelId="{C30841B9-2E04-4B32-B886-D7163B1AFBD4}" type="pres">
      <dgm:prSet presAssocID="{42DA1B30-88E7-4E62-A3CB-DE6702DDE355}" presName="Name37" presStyleLbl="parChTrans1D3" presStyleIdx="25" presStyleCnt="27"/>
      <dgm:spPr/>
      <dgm:t>
        <a:bodyPr/>
        <a:lstStyle/>
        <a:p>
          <a:endParaRPr lang="es-AR"/>
        </a:p>
      </dgm:t>
    </dgm:pt>
    <dgm:pt modelId="{2230BD7F-8FCC-4259-9C9C-D90570A8DCFE}" type="pres">
      <dgm:prSet presAssocID="{AD7B816E-1A53-4BD2-8BE7-C5E2FDD99EDC}" presName="hierRoot2" presStyleCnt="0">
        <dgm:presLayoutVars>
          <dgm:hierBranch val="init"/>
        </dgm:presLayoutVars>
      </dgm:prSet>
      <dgm:spPr/>
    </dgm:pt>
    <dgm:pt modelId="{B3651AFC-B550-4CF4-832E-2928C9E44DFD}" type="pres">
      <dgm:prSet presAssocID="{AD7B816E-1A53-4BD2-8BE7-C5E2FDD99EDC}" presName="rootComposite" presStyleCnt="0"/>
      <dgm:spPr/>
    </dgm:pt>
    <dgm:pt modelId="{61446831-A46F-4BFC-A31F-74E078880B4E}" type="pres">
      <dgm:prSet presAssocID="{AD7B816E-1A53-4BD2-8BE7-C5E2FDD99EDC}" presName="rootText" presStyleLbl="node3" presStyleIdx="25" presStyleCnt="27" custScaleX="150294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2E142F-EF99-458F-903C-8298DB9A2A37}" type="pres">
      <dgm:prSet presAssocID="{AD7B816E-1A53-4BD2-8BE7-C5E2FDD99EDC}" presName="rootConnector" presStyleLbl="node3" presStyleIdx="25" presStyleCnt="27"/>
      <dgm:spPr/>
      <dgm:t>
        <a:bodyPr/>
        <a:lstStyle/>
        <a:p>
          <a:endParaRPr lang="es-AR"/>
        </a:p>
      </dgm:t>
    </dgm:pt>
    <dgm:pt modelId="{2D058607-0F36-4558-85BF-88CEF048701D}" type="pres">
      <dgm:prSet presAssocID="{AD7B816E-1A53-4BD2-8BE7-C5E2FDD99EDC}" presName="hierChild4" presStyleCnt="0"/>
      <dgm:spPr/>
    </dgm:pt>
    <dgm:pt modelId="{02519990-D23C-47BE-A06E-321F9C3C7527}" type="pres">
      <dgm:prSet presAssocID="{D3E079D7-5AD3-48F2-89D5-352A9EC685A6}" presName="Name37" presStyleLbl="parChTrans1D4" presStyleIdx="20" presStyleCnt="25"/>
      <dgm:spPr/>
      <dgm:t>
        <a:bodyPr/>
        <a:lstStyle/>
        <a:p>
          <a:endParaRPr lang="es-AR"/>
        </a:p>
      </dgm:t>
    </dgm:pt>
    <dgm:pt modelId="{C17A7E5F-250A-4045-A864-A88FF23A49C8}" type="pres">
      <dgm:prSet presAssocID="{DC3954F8-0A6D-435E-BFFA-9BF41B09A198}" presName="hierRoot2" presStyleCnt="0">
        <dgm:presLayoutVars>
          <dgm:hierBranch val="init"/>
        </dgm:presLayoutVars>
      </dgm:prSet>
      <dgm:spPr/>
    </dgm:pt>
    <dgm:pt modelId="{7FF326B8-7912-4959-97B0-FAD584421C06}" type="pres">
      <dgm:prSet presAssocID="{DC3954F8-0A6D-435E-BFFA-9BF41B09A198}" presName="rootComposite" presStyleCnt="0"/>
      <dgm:spPr/>
    </dgm:pt>
    <dgm:pt modelId="{E3E6B5BE-DA07-4CB3-8F89-6F066540DCC5}" type="pres">
      <dgm:prSet presAssocID="{DC3954F8-0A6D-435E-BFFA-9BF41B09A198}" presName="rootText" presStyleLbl="node4" presStyleIdx="20" presStyleCnt="2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3A6AD4-C31C-4E69-B03C-F886D9A45182}" type="pres">
      <dgm:prSet presAssocID="{DC3954F8-0A6D-435E-BFFA-9BF41B09A198}" presName="rootConnector" presStyleLbl="node4" presStyleIdx="20" presStyleCnt="25"/>
      <dgm:spPr/>
      <dgm:t>
        <a:bodyPr/>
        <a:lstStyle/>
        <a:p>
          <a:endParaRPr lang="es-AR"/>
        </a:p>
      </dgm:t>
    </dgm:pt>
    <dgm:pt modelId="{FF81E8B4-8B1D-46CC-B8DA-F3B5E789BEFB}" type="pres">
      <dgm:prSet presAssocID="{DC3954F8-0A6D-435E-BFFA-9BF41B09A198}" presName="hierChild4" presStyleCnt="0"/>
      <dgm:spPr/>
    </dgm:pt>
    <dgm:pt modelId="{A9419649-5C01-479E-9A4E-CDE00A53C408}" type="pres">
      <dgm:prSet presAssocID="{DC3954F8-0A6D-435E-BFFA-9BF41B09A198}" presName="hierChild5" presStyleCnt="0"/>
      <dgm:spPr/>
    </dgm:pt>
    <dgm:pt modelId="{B933C52B-330A-4E9D-A130-3757442CF8D3}" type="pres">
      <dgm:prSet presAssocID="{3FDFA4FC-3307-4053-821F-FBF6F865B9DF}" presName="Name37" presStyleLbl="parChTrans1D4" presStyleIdx="21" presStyleCnt="25"/>
      <dgm:spPr/>
      <dgm:t>
        <a:bodyPr/>
        <a:lstStyle/>
        <a:p>
          <a:endParaRPr lang="es-AR"/>
        </a:p>
      </dgm:t>
    </dgm:pt>
    <dgm:pt modelId="{00D624C3-A6B9-4494-A737-7F74C2FC56FF}" type="pres">
      <dgm:prSet presAssocID="{AFD724F5-A50D-419E-B436-62D1C7F338A2}" presName="hierRoot2" presStyleCnt="0">
        <dgm:presLayoutVars>
          <dgm:hierBranch val="init"/>
        </dgm:presLayoutVars>
      </dgm:prSet>
      <dgm:spPr/>
    </dgm:pt>
    <dgm:pt modelId="{18E3A5C3-80C7-4FCF-A139-D387BEC3BF50}" type="pres">
      <dgm:prSet presAssocID="{AFD724F5-A50D-419E-B436-62D1C7F338A2}" presName="rootComposite" presStyleCnt="0"/>
      <dgm:spPr/>
    </dgm:pt>
    <dgm:pt modelId="{EAC24975-1FBA-402B-A5C1-3D26D8A985B5}" type="pres">
      <dgm:prSet presAssocID="{AFD724F5-A50D-419E-B436-62D1C7F338A2}" presName="rootText" presStyleLbl="node4" presStyleIdx="21" presStyleCnt="25" custScaleX="132039" custScaleY="17201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F47FE2-2564-4B14-B65F-FB44CA5A037A}" type="pres">
      <dgm:prSet presAssocID="{AFD724F5-A50D-419E-B436-62D1C7F338A2}" presName="rootConnector" presStyleLbl="node4" presStyleIdx="21" presStyleCnt="25"/>
      <dgm:spPr/>
      <dgm:t>
        <a:bodyPr/>
        <a:lstStyle/>
        <a:p>
          <a:endParaRPr lang="es-AR"/>
        </a:p>
      </dgm:t>
    </dgm:pt>
    <dgm:pt modelId="{EC7796EE-C6B3-4541-9D0D-411C6ECDAF46}" type="pres">
      <dgm:prSet presAssocID="{AFD724F5-A50D-419E-B436-62D1C7F338A2}" presName="hierChild4" presStyleCnt="0"/>
      <dgm:spPr/>
    </dgm:pt>
    <dgm:pt modelId="{8859574A-6315-4917-B6C1-3C443B08AA7C}" type="pres">
      <dgm:prSet presAssocID="{AFD724F5-A50D-419E-B436-62D1C7F338A2}" presName="hierChild5" presStyleCnt="0"/>
      <dgm:spPr/>
    </dgm:pt>
    <dgm:pt modelId="{928B2CDA-2AEB-45A7-8917-16C816E3D912}" type="pres">
      <dgm:prSet presAssocID="{AD7B816E-1A53-4BD2-8BE7-C5E2FDD99EDC}" presName="hierChild5" presStyleCnt="0"/>
      <dgm:spPr/>
    </dgm:pt>
    <dgm:pt modelId="{BAFE9DEC-BF5C-4BEF-AD66-E4277B14D9E6}" type="pres">
      <dgm:prSet presAssocID="{C84EE21D-FC56-4671-B40C-FD0AECB13AF3}" presName="Name37" presStyleLbl="parChTrans1D3" presStyleIdx="26" presStyleCnt="27"/>
      <dgm:spPr/>
      <dgm:t>
        <a:bodyPr/>
        <a:lstStyle/>
        <a:p>
          <a:endParaRPr lang="es-ES"/>
        </a:p>
      </dgm:t>
    </dgm:pt>
    <dgm:pt modelId="{C3B9E111-C638-43BA-8F4E-A75B054A54D8}" type="pres">
      <dgm:prSet presAssocID="{261D35F4-200D-48D0-A39E-E97DCECB8DDC}" presName="hierRoot2" presStyleCnt="0">
        <dgm:presLayoutVars>
          <dgm:hierBranch val="init"/>
        </dgm:presLayoutVars>
      </dgm:prSet>
      <dgm:spPr/>
    </dgm:pt>
    <dgm:pt modelId="{96EECDE2-E39F-4E0A-8746-4F3454F8D3AB}" type="pres">
      <dgm:prSet presAssocID="{261D35F4-200D-48D0-A39E-E97DCECB8DDC}" presName="rootComposite" presStyleCnt="0"/>
      <dgm:spPr/>
    </dgm:pt>
    <dgm:pt modelId="{2D46652A-F72D-4FFA-8317-2046A4E60400}" type="pres">
      <dgm:prSet presAssocID="{261D35F4-200D-48D0-A39E-E97DCECB8DDC}" presName="rootText" presStyleLbl="node3" presStyleIdx="26" presStyleCnt="27" custScaleX="6573" custScaleY="131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758575F-7B3E-4523-8609-24F40A01EE8F}" type="pres">
      <dgm:prSet presAssocID="{261D35F4-200D-48D0-A39E-E97DCECB8DDC}" presName="rootConnector" presStyleLbl="node3" presStyleIdx="26" presStyleCnt="27"/>
      <dgm:spPr/>
      <dgm:t>
        <a:bodyPr/>
        <a:lstStyle/>
        <a:p>
          <a:endParaRPr lang="es-AR"/>
        </a:p>
      </dgm:t>
    </dgm:pt>
    <dgm:pt modelId="{C65182E8-405D-4211-A9E3-1A6CEF84D6A1}" type="pres">
      <dgm:prSet presAssocID="{261D35F4-200D-48D0-A39E-E97DCECB8DDC}" presName="hierChild4" presStyleCnt="0"/>
      <dgm:spPr/>
    </dgm:pt>
    <dgm:pt modelId="{4BA468B8-D06C-40A3-9178-74C75911DB3F}" type="pres">
      <dgm:prSet presAssocID="{5D77EF1C-999A-4B18-8CA8-8357D1916B3D}" presName="Name37" presStyleLbl="parChTrans1D4" presStyleIdx="22" presStyleCnt="25"/>
      <dgm:spPr/>
      <dgm:t>
        <a:bodyPr/>
        <a:lstStyle/>
        <a:p>
          <a:endParaRPr lang="es-ES"/>
        </a:p>
      </dgm:t>
    </dgm:pt>
    <dgm:pt modelId="{BF237F6B-AE2D-49A7-B35A-5236CE55D1F7}" type="pres">
      <dgm:prSet presAssocID="{6F787B28-14ED-4D48-A55A-7BBCD3CBF8D6}" presName="hierRoot2" presStyleCnt="0">
        <dgm:presLayoutVars>
          <dgm:hierBranch val="init"/>
        </dgm:presLayoutVars>
      </dgm:prSet>
      <dgm:spPr/>
    </dgm:pt>
    <dgm:pt modelId="{6178BA86-8D38-464F-AA27-FAF66D629386}" type="pres">
      <dgm:prSet presAssocID="{6F787B28-14ED-4D48-A55A-7BBCD3CBF8D6}" presName="rootComposite" presStyleCnt="0"/>
      <dgm:spPr/>
    </dgm:pt>
    <dgm:pt modelId="{630EAEDF-4869-41BB-934E-47EB94B19803}" type="pres">
      <dgm:prSet presAssocID="{6F787B28-14ED-4D48-A55A-7BBCD3CBF8D6}" presName="rootText" presStyleLbl="node4" presStyleIdx="22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E6F6DA-0CE5-44D8-A8F1-18C90B8713FD}" type="pres">
      <dgm:prSet presAssocID="{6F787B28-14ED-4D48-A55A-7BBCD3CBF8D6}" presName="rootConnector" presStyleLbl="node4" presStyleIdx="22" presStyleCnt="25"/>
      <dgm:spPr/>
      <dgm:t>
        <a:bodyPr/>
        <a:lstStyle/>
        <a:p>
          <a:endParaRPr lang="es-AR"/>
        </a:p>
      </dgm:t>
    </dgm:pt>
    <dgm:pt modelId="{7D214E18-4A7D-4AA0-A3E4-FD84D05F4F9B}" type="pres">
      <dgm:prSet presAssocID="{6F787B28-14ED-4D48-A55A-7BBCD3CBF8D6}" presName="hierChild4" presStyleCnt="0"/>
      <dgm:spPr/>
    </dgm:pt>
    <dgm:pt modelId="{4CF51EDC-ACF6-47A6-8911-2A509C2BE056}" type="pres">
      <dgm:prSet presAssocID="{6F787B28-14ED-4D48-A55A-7BBCD3CBF8D6}" presName="hierChild5" presStyleCnt="0"/>
      <dgm:spPr/>
    </dgm:pt>
    <dgm:pt modelId="{9999B335-DA06-4CDB-8AA1-1A1D5EEE9E7E}" type="pres">
      <dgm:prSet presAssocID="{096F6FFA-A187-4A26-8AA6-61F307DA4ACA}" presName="Name37" presStyleLbl="parChTrans1D4" presStyleIdx="23" presStyleCnt="25"/>
      <dgm:spPr/>
      <dgm:t>
        <a:bodyPr/>
        <a:lstStyle/>
        <a:p>
          <a:endParaRPr lang="es-ES"/>
        </a:p>
      </dgm:t>
    </dgm:pt>
    <dgm:pt modelId="{39C908B4-209D-4F99-BE6D-1945DB5C1329}" type="pres">
      <dgm:prSet presAssocID="{931F049E-CFBA-440C-8ACF-890AE04F85B7}" presName="hierRoot2" presStyleCnt="0">
        <dgm:presLayoutVars>
          <dgm:hierBranch val="init"/>
        </dgm:presLayoutVars>
      </dgm:prSet>
      <dgm:spPr/>
    </dgm:pt>
    <dgm:pt modelId="{1ACE9190-9486-444A-8023-356DCD4A677A}" type="pres">
      <dgm:prSet presAssocID="{931F049E-CFBA-440C-8ACF-890AE04F85B7}" presName="rootComposite" presStyleCnt="0"/>
      <dgm:spPr/>
    </dgm:pt>
    <dgm:pt modelId="{1C50C381-060A-4AE1-9A28-9FC30DF61A79}" type="pres">
      <dgm:prSet presAssocID="{931F049E-CFBA-440C-8ACF-890AE04F85B7}" presName="rootText" presStyleLbl="node4" presStyleIdx="23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F9CD-3BDC-427F-AC6F-AFE37C920CCC}" type="pres">
      <dgm:prSet presAssocID="{931F049E-CFBA-440C-8ACF-890AE04F85B7}" presName="rootConnector" presStyleLbl="node4" presStyleIdx="23" presStyleCnt="25"/>
      <dgm:spPr/>
      <dgm:t>
        <a:bodyPr/>
        <a:lstStyle/>
        <a:p>
          <a:endParaRPr lang="es-AR"/>
        </a:p>
      </dgm:t>
    </dgm:pt>
    <dgm:pt modelId="{8D9172AD-BA84-41A8-93F9-A019C10A7646}" type="pres">
      <dgm:prSet presAssocID="{931F049E-CFBA-440C-8ACF-890AE04F85B7}" presName="hierChild4" presStyleCnt="0"/>
      <dgm:spPr/>
    </dgm:pt>
    <dgm:pt modelId="{ABB7D3AD-1E67-4BC2-8C04-55A4BBD675BB}" type="pres">
      <dgm:prSet presAssocID="{931F049E-CFBA-440C-8ACF-890AE04F85B7}" presName="hierChild5" presStyleCnt="0"/>
      <dgm:spPr/>
    </dgm:pt>
    <dgm:pt modelId="{308EDDD1-8F21-4899-8812-71E6DFEBBA4A}" type="pres">
      <dgm:prSet presAssocID="{004FEBB1-307F-41B0-B672-31A513121D89}" presName="Name37" presStyleLbl="parChTrans1D4" presStyleIdx="24" presStyleCnt="25"/>
      <dgm:spPr/>
      <dgm:t>
        <a:bodyPr/>
        <a:lstStyle/>
        <a:p>
          <a:endParaRPr lang="es-ES"/>
        </a:p>
      </dgm:t>
    </dgm:pt>
    <dgm:pt modelId="{1FB9A8EC-FF71-4BC0-A32C-9C277AAC22A9}" type="pres">
      <dgm:prSet presAssocID="{E45860EF-441D-4D39-BC79-81EC7F10AA4D}" presName="hierRoot2" presStyleCnt="0">
        <dgm:presLayoutVars>
          <dgm:hierBranch val="init"/>
        </dgm:presLayoutVars>
      </dgm:prSet>
      <dgm:spPr/>
    </dgm:pt>
    <dgm:pt modelId="{3D4A3606-67C6-46F9-82AC-BE5C08B598E0}" type="pres">
      <dgm:prSet presAssocID="{E45860EF-441D-4D39-BC79-81EC7F10AA4D}" presName="rootComposite" presStyleCnt="0"/>
      <dgm:spPr/>
    </dgm:pt>
    <dgm:pt modelId="{781709FC-DBE3-4CC7-A682-3CAE74DA5DF2}" type="pres">
      <dgm:prSet presAssocID="{E45860EF-441D-4D39-BC79-81EC7F10AA4D}" presName="rootText" presStyleLbl="node4" presStyleIdx="24" presStyleCnt="2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D518BFC-A6A6-4AA4-B51A-1C91748193AA}" type="pres">
      <dgm:prSet presAssocID="{E45860EF-441D-4D39-BC79-81EC7F10AA4D}" presName="rootConnector" presStyleLbl="node4" presStyleIdx="24" presStyleCnt="25"/>
      <dgm:spPr/>
      <dgm:t>
        <a:bodyPr/>
        <a:lstStyle/>
        <a:p>
          <a:endParaRPr lang="es-AR"/>
        </a:p>
      </dgm:t>
    </dgm:pt>
    <dgm:pt modelId="{316E9A31-BAD9-4907-A7FB-E71F9DD28C78}" type="pres">
      <dgm:prSet presAssocID="{E45860EF-441D-4D39-BC79-81EC7F10AA4D}" presName="hierChild4" presStyleCnt="0"/>
      <dgm:spPr/>
    </dgm:pt>
    <dgm:pt modelId="{C6C0BDBF-CBBD-4508-ADEC-958F7CE0F28A}" type="pres">
      <dgm:prSet presAssocID="{E45860EF-441D-4D39-BC79-81EC7F10AA4D}" presName="hierChild5" presStyleCnt="0"/>
      <dgm:spPr/>
    </dgm:pt>
    <dgm:pt modelId="{C95947D9-8A95-4718-9A14-A3E2C17D664B}" type="pres">
      <dgm:prSet presAssocID="{261D35F4-200D-48D0-A39E-E97DCECB8DDC}" presName="hierChild5" presStyleCnt="0"/>
      <dgm:spPr/>
    </dgm:pt>
    <dgm:pt modelId="{FF4A1A6B-37FF-4680-B9D7-1B8E9C2C2A93}" type="pres">
      <dgm:prSet presAssocID="{CCD311D7-490E-424C-8D6A-16F8F5750913}" presName="hierChild5" presStyleCnt="0"/>
      <dgm:spPr/>
    </dgm:pt>
    <dgm:pt modelId="{2A1F4D14-6AEE-4F57-B825-1558D1BDE1A7}" type="pres">
      <dgm:prSet presAssocID="{FA60BF61-20CB-4978-9B82-B325F4EA3A54}" presName="hierChild3" presStyleCnt="0"/>
      <dgm:spPr/>
    </dgm:pt>
  </dgm:ptLst>
  <dgm:cxnLst>
    <dgm:cxn modelId="{3604CF8F-DA91-40EB-987D-57475D841E61}" type="presOf" srcId="{CF6C13C3-6FDC-44EC-8727-A75B29D863C4}" destId="{3039250F-A436-4CB8-ABA0-EF2FC3C5DDB2}" srcOrd="0" destOrd="0" presId="urn:microsoft.com/office/officeart/2005/8/layout/orgChart1"/>
    <dgm:cxn modelId="{F7E9EB2B-1203-4F48-91DC-BD5B4AFB1323}" srcId="{08B5AFCC-CBD4-45CC-A8FB-DD6DD9745531}" destId="{3FD35EEA-AAB8-40CB-B56D-734F35B4F49B}" srcOrd="0" destOrd="0" parTransId="{B9EED836-9245-41B5-87C5-0BF79625B8E8}" sibTransId="{C4F8139B-7C3E-4827-959C-BC5935E6853F}"/>
    <dgm:cxn modelId="{FDED2559-AF43-4A5B-9BEF-AE45D1F4F163}" type="presOf" srcId="{94FF9F68-13DF-4F1B-A073-FF1770AC4F92}" destId="{00E788C3-B954-4167-9C98-A7B885A9CB2B}" srcOrd="0" destOrd="0" presId="urn:microsoft.com/office/officeart/2005/8/layout/orgChart1"/>
    <dgm:cxn modelId="{6BDC8FC9-7280-470A-99A7-610A5D4C740E}" type="presOf" srcId="{C84EE21D-FC56-4671-B40C-FD0AECB13AF3}" destId="{BAFE9DEC-BF5C-4BEF-AD66-E4277B14D9E6}" srcOrd="0" destOrd="0" presId="urn:microsoft.com/office/officeart/2005/8/layout/orgChart1"/>
    <dgm:cxn modelId="{87B5D059-5747-4FA4-B5F9-B443A665B775}" type="presOf" srcId="{CF6C13C3-6FDC-44EC-8727-A75B29D863C4}" destId="{CD56C76D-C62A-451C-B256-8175D5386A61}" srcOrd="1" destOrd="0" presId="urn:microsoft.com/office/officeart/2005/8/layout/orgChart1"/>
    <dgm:cxn modelId="{BE7AFB58-7E72-43F3-BED4-3C6E219DB330}" type="presOf" srcId="{D0B82A34-C124-4677-91B8-6110EC9562D5}" destId="{2591EC2E-41E9-4596-A1E7-C132CD87814F}" srcOrd="0" destOrd="0" presId="urn:microsoft.com/office/officeart/2005/8/layout/orgChart1"/>
    <dgm:cxn modelId="{6D46062C-E58D-4FBE-B912-AE5D4753C2C9}" type="presOf" srcId="{48B9276F-E06C-4B3F-8BA9-05BE704B481C}" destId="{1A505C81-F558-4C04-AF36-D5D0745F7EB5}" srcOrd="0" destOrd="0" presId="urn:microsoft.com/office/officeart/2005/8/layout/orgChart1"/>
    <dgm:cxn modelId="{3F5B12F9-CB7E-477D-B062-3B1A68068B8F}" type="presOf" srcId="{0D65A082-7E75-4D87-BCEE-A42C23C625FD}" destId="{14E3D5BB-883D-423A-87C7-0C66F275C973}" srcOrd="0" destOrd="0" presId="urn:microsoft.com/office/officeart/2005/8/layout/orgChart1"/>
    <dgm:cxn modelId="{D051BF3B-004E-4D82-9DDF-94AC74E023B9}" type="presOf" srcId="{55EEEB90-6313-4785-A43F-8DDD89E90B2B}" destId="{214DAA29-2C04-4125-921A-11B719E25629}" srcOrd="0" destOrd="0" presId="urn:microsoft.com/office/officeart/2005/8/layout/orgChart1"/>
    <dgm:cxn modelId="{6ACE749A-9EAA-4A0E-A249-B362675D5FDB}" type="presOf" srcId="{3651F4DE-3646-4852-A881-EDBF72E6C36C}" destId="{A04C63E5-DCFA-4EB9-910E-AD94311C5E16}" srcOrd="0" destOrd="0" presId="urn:microsoft.com/office/officeart/2005/8/layout/orgChart1"/>
    <dgm:cxn modelId="{FFFEC733-723B-44D6-A28A-C8DB1553F6CD}" type="presOf" srcId="{57D0853C-A50D-448C-ACD1-81A557FE45EB}" destId="{4E1BD9D2-11A8-460B-9AA7-C6BBC5C90CB8}" srcOrd="1" destOrd="0" presId="urn:microsoft.com/office/officeart/2005/8/layout/orgChart1"/>
    <dgm:cxn modelId="{98C4112B-5F3C-4213-BA09-0412E7EE2807}" type="presOf" srcId="{B7D2E805-302D-450D-A59B-DDE2EA1FCE0C}" destId="{BA85B4E8-7EE5-4026-AAF0-FD5ED183C051}" srcOrd="0" destOrd="0" presId="urn:microsoft.com/office/officeart/2005/8/layout/orgChart1"/>
    <dgm:cxn modelId="{D42A3816-6657-472B-9135-FD1DCEAA31E2}" type="presOf" srcId="{0B92989F-AA34-46A6-B0AE-7BFF32DCFEFB}" destId="{F8097C34-F2E9-424E-B7FE-182891A7842D}" srcOrd="0" destOrd="0" presId="urn:microsoft.com/office/officeart/2005/8/layout/orgChart1"/>
    <dgm:cxn modelId="{66F40B0F-340E-4E9A-A58F-9133470FBF8E}" srcId="{D01CA169-C9CC-4D66-BC9D-CB0E882CB1BC}" destId="{FA60BF61-20CB-4978-9B82-B325F4EA3A54}" srcOrd="0" destOrd="0" parTransId="{4D2D0DFA-1DC5-4B09-B3CA-38D58F9563C1}" sibTransId="{546D634C-68D7-4D59-A609-5FF7D980751B}"/>
    <dgm:cxn modelId="{4014E1DE-209F-422B-A744-9B592275C186}" type="presOf" srcId="{F4870E76-8BD4-4617-AEB5-493DF1274100}" destId="{1EF6D499-5CD0-4771-8092-5DCD939BADCB}" srcOrd="1" destOrd="0" presId="urn:microsoft.com/office/officeart/2005/8/layout/orgChart1"/>
    <dgm:cxn modelId="{4163AC76-EA85-47CF-A049-73F65202F4A6}" type="presOf" srcId="{0941281D-66AD-48D0-A8DE-A16759538377}" destId="{E448F979-49D7-40A5-8A1C-A97C8DDC079B}" srcOrd="0" destOrd="0" presId="urn:microsoft.com/office/officeart/2005/8/layout/orgChart1"/>
    <dgm:cxn modelId="{552E715A-2A99-4665-94DF-730443D27F02}" type="presOf" srcId="{11566BCD-0C0A-4AF0-B4FF-F5F04A85E77A}" destId="{CDAC69A9-3DF4-48D9-BEF6-DA0EB3B20154}" srcOrd="0" destOrd="0" presId="urn:microsoft.com/office/officeart/2005/8/layout/orgChart1"/>
    <dgm:cxn modelId="{6D518487-C7EE-47BD-A025-1C06155F1948}" type="presOf" srcId="{E45860EF-441D-4D39-BC79-81EC7F10AA4D}" destId="{781709FC-DBE3-4CC7-A682-3CAE74DA5DF2}" srcOrd="0" destOrd="0" presId="urn:microsoft.com/office/officeart/2005/8/layout/orgChart1"/>
    <dgm:cxn modelId="{EC57DA0F-1C4A-42FD-9A5D-435328509B2C}" srcId="{D0B82A34-C124-4677-91B8-6110EC9562D5}" destId="{0B92989F-AA34-46A6-B0AE-7BFF32DCFEFB}" srcOrd="2" destOrd="0" parTransId="{F24B8835-6382-477B-BF96-7ECC3222BAE0}" sibTransId="{8AE1F994-3DCD-47A9-9038-2051DCF9ED0B}"/>
    <dgm:cxn modelId="{B12D8E7D-E3CA-4D6F-B891-B3CFB67C753B}" srcId="{31140103-7454-496C-8E0E-1548C319BF79}" destId="{3C910A90-33B8-46B0-B4D6-21C9FBB0ED69}" srcOrd="0" destOrd="0" parTransId="{AA46AA7E-3EE8-4E6C-B6C3-8D53126BD624}" sibTransId="{E3FB15AD-50AF-4995-9A74-57440D9CF5BF}"/>
    <dgm:cxn modelId="{07B22E3F-C2C8-4B76-B792-A1306C13F78C}" type="presOf" srcId="{CAA70904-335B-4C8C-8EDF-8FFF76ABB35B}" destId="{218AA960-6B8C-4147-9FF4-829C005F4BA7}" srcOrd="0" destOrd="0" presId="urn:microsoft.com/office/officeart/2005/8/layout/orgChart1"/>
    <dgm:cxn modelId="{673E15B2-5666-4B5E-8045-1C5BBEEF23DB}" type="presOf" srcId="{B9EED836-9245-41B5-87C5-0BF79625B8E8}" destId="{63C19C6A-B0D1-4E08-9DCF-F7CA744C7BE3}" srcOrd="0" destOrd="0" presId="urn:microsoft.com/office/officeart/2005/8/layout/orgChart1"/>
    <dgm:cxn modelId="{018D0459-29CE-46CA-8406-A1099927BCD2}" type="presOf" srcId="{71EDAAB5-61BC-4A28-9127-48D020AE4F47}" destId="{4C667D8A-42EB-4EE3-B8B2-8130405C1276}" srcOrd="1" destOrd="0" presId="urn:microsoft.com/office/officeart/2005/8/layout/orgChart1"/>
    <dgm:cxn modelId="{8F21E74A-B7E7-437F-9076-E7D2F77EFDFA}" srcId="{43775F8B-7836-43F0-8609-98E6D7459B82}" destId="{DDE5FB7D-904A-40FE-800D-D7C963FFC5B9}" srcOrd="2" destOrd="0" parTransId="{5CEE68BE-3C96-477D-8661-B84366B38835}" sibTransId="{D2EE87ED-FF0F-4303-B476-565D5645147D}"/>
    <dgm:cxn modelId="{F1560A4F-C84A-4E48-9719-A0C2CB1CA912}" type="presOf" srcId="{67529DC2-8718-4F7A-AF75-F71CD9BD0177}" destId="{200490B9-23ED-4D22-B8B4-C533BCEC2C91}" srcOrd="0" destOrd="0" presId="urn:microsoft.com/office/officeart/2005/8/layout/orgChart1"/>
    <dgm:cxn modelId="{3B0C994F-A3F6-479C-B402-06AE1F784530}" type="presOf" srcId="{00B6158E-FFFB-4997-BB20-9C493359D37E}" destId="{F3EB30A7-2A10-4FF8-A813-48CC1502F8E6}" srcOrd="1" destOrd="0" presId="urn:microsoft.com/office/officeart/2005/8/layout/orgChart1"/>
    <dgm:cxn modelId="{1D371576-0F88-485E-A5EF-B73F9DCE4B8E}" type="presOf" srcId="{57321448-9C60-40CF-8D95-47C83FFDA5C5}" destId="{8241E1F6-F5EE-4EFC-AAC0-DBF8C0EAE1E1}" srcOrd="1" destOrd="0" presId="urn:microsoft.com/office/officeart/2005/8/layout/orgChart1"/>
    <dgm:cxn modelId="{1C0FC602-1527-48E3-8AA4-BEEB1B2D658C}" type="presOf" srcId="{8E2D618C-D466-4723-9D8A-1D6FC5C6E88A}" destId="{0152327C-8EC2-42F8-A781-5EA6EB2BEB08}" srcOrd="1" destOrd="0" presId="urn:microsoft.com/office/officeart/2005/8/layout/orgChart1"/>
    <dgm:cxn modelId="{E2DBFDAD-D541-4A7B-B5A9-0FDB5D564BE3}" type="presOf" srcId="{F24B8835-6382-477B-BF96-7ECC3222BAE0}" destId="{EB7748C0-D22B-4C4F-9FC9-D7A5520163C9}" srcOrd="0" destOrd="0" presId="urn:microsoft.com/office/officeart/2005/8/layout/orgChart1"/>
    <dgm:cxn modelId="{BF8251FA-AF49-40F5-8659-38F67A955F38}" type="presOf" srcId="{F2035D49-738E-4DD7-B77D-985F3EE8B9E2}" destId="{D54F9792-0E2A-461E-8469-F9F31F275FBD}" srcOrd="0" destOrd="0" presId="urn:microsoft.com/office/officeart/2005/8/layout/orgChart1"/>
    <dgm:cxn modelId="{B68FBDD3-2E9D-4A89-8F94-E2C5DCCA6E3C}" srcId="{CCD311D7-490E-424C-8D6A-16F8F5750913}" destId="{AD7B816E-1A53-4BD2-8BE7-C5E2FDD99EDC}" srcOrd="3" destOrd="0" parTransId="{42DA1B30-88E7-4E62-A3CB-DE6702DDE355}" sibTransId="{0E37614B-7938-442F-88AB-1ABAE7CC7855}"/>
    <dgm:cxn modelId="{A4AE597B-6B63-4A5B-82F8-ACDF7CAC6BEC}" type="presOf" srcId="{5D77EF1C-999A-4B18-8CA8-8357D1916B3D}" destId="{4BA468B8-D06C-40A3-9178-74C75911DB3F}" srcOrd="0" destOrd="0" presId="urn:microsoft.com/office/officeart/2005/8/layout/orgChart1"/>
    <dgm:cxn modelId="{0629A29C-D1D8-4166-82A7-51DE96640C08}" type="presOf" srcId="{592E8660-0D23-46E8-8B3C-944FAC6AF6CE}" destId="{8D0C3D91-0084-40C2-80DE-B74F20BE4F5B}" srcOrd="0" destOrd="0" presId="urn:microsoft.com/office/officeart/2005/8/layout/orgChart1"/>
    <dgm:cxn modelId="{174AD7E0-70D4-4830-B4F3-B0AD53586828}" type="presOf" srcId="{A1477257-D8D9-433D-908E-941F2EEC1BF7}" destId="{4A8BB570-9099-4AD8-9AEA-9C3A3280303A}" srcOrd="0" destOrd="0" presId="urn:microsoft.com/office/officeart/2005/8/layout/orgChart1"/>
    <dgm:cxn modelId="{70070BCF-16BA-4494-95FB-2D0D98B99AE2}" srcId="{1A98E120-CE8C-4117-8D33-EC12ADDEE5A0}" destId="{83EBFF92-7EF6-4E93-A962-A9AA081FD03F}" srcOrd="1" destOrd="0" parTransId="{74828C45-6BE5-4356-8F14-49F7AD0699C2}" sibTransId="{04914088-CE15-47ED-A12F-DD6D2AAE02A0}"/>
    <dgm:cxn modelId="{44212C1E-624C-4551-BD9E-FAD4526164B7}" type="presOf" srcId="{E3450A69-178A-435F-9796-3B18E059D7E9}" destId="{33DE47C6-F2B6-4944-95B3-0214952771E5}" srcOrd="0" destOrd="0" presId="urn:microsoft.com/office/officeart/2005/8/layout/orgChart1"/>
    <dgm:cxn modelId="{9A2C6313-AFA1-4A17-AB2E-7E40C5D29A08}" type="presOf" srcId="{79E169F7-99F3-4538-AF5C-B7383810C02F}" destId="{9165941A-E023-4ADC-9DDB-532C581282FA}" srcOrd="0" destOrd="0" presId="urn:microsoft.com/office/officeart/2005/8/layout/orgChart1"/>
    <dgm:cxn modelId="{C7063454-D907-4545-A16D-2426D42C75D1}" type="presOf" srcId="{3C910A90-33B8-46B0-B4D6-21C9FBB0ED69}" destId="{970D1B0E-3AE5-46DE-B2D3-6E0B9C7677B5}" srcOrd="1" destOrd="0" presId="urn:microsoft.com/office/officeart/2005/8/layout/orgChart1"/>
    <dgm:cxn modelId="{A283572B-215B-4274-A013-750CF6BF810A}" type="presOf" srcId="{309BFF6C-72F4-43E6-A707-1915A2F4678B}" destId="{E1621E9E-E2CC-4E10-8852-357F44FAA961}" srcOrd="0" destOrd="0" presId="urn:microsoft.com/office/officeart/2005/8/layout/orgChart1"/>
    <dgm:cxn modelId="{A83614BC-72D4-43A2-AA93-B21C4B9459F5}" type="presOf" srcId="{DC3954F8-0A6D-435E-BFFA-9BF41B09A198}" destId="{E3E6B5BE-DA07-4CB3-8F89-6F066540DCC5}" srcOrd="0" destOrd="0" presId="urn:microsoft.com/office/officeart/2005/8/layout/orgChart1"/>
    <dgm:cxn modelId="{175C5AD2-8F1A-4B43-A98C-9B8314C708E3}" type="presOf" srcId="{B7D2E805-302D-450D-A59B-DDE2EA1FCE0C}" destId="{51AA0DE2-975E-4A36-9553-31DC4846C1C8}" srcOrd="1" destOrd="0" presId="urn:microsoft.com/office/officeart/2005/8/layout/orgChart1"/>
    <dgm:cxn modelId="{F4DD8D7E-8432-4C82-9EC9-8F84499DEBEC}" srcId="{09AC4471-8CB7-4CF8-A0C7-21A91776F99B}" destId="{CF6C13C3-6FDC-44EC-8727-A75B29D863C4}" srcOrd="1" destOrd="0" parTransId="{309BFF6C-72F4-43E6-A707-1915A2F4678B}" sibTransId="{826292EA-DF08-4772-9269-E7CB9647D3BD}"/>
    <dgm:cxn modelId="{4422AC9C-B79E-4883-90B7-3AC1A4B3F0C9}" type="presOf" srcId="{3FDFA4FC-3307-4053-821F-FBF6F865B9DF}" destId="{B933C52B-330A-4E9D-A130-3757442CF8D3}" srcOrd="0" destOrd="0" presId="urn:microsoft.com/office/officeart/2005/8/layout/orgChart1"/>
    <dgm:cxn modelId="{B68F0991-EDAD-488E-9556-0AD1EFB46045}" type="presOf" srcId="{C93C8CDB-B670-43A1-9806-268F4B8468D1}" destId="{F5FFDFAF-B5AD-4438-BA24-4BE2BE2989C7}" srcOrd="1" destOrd="0" presId="urn:microsoft.com/office/officeart/2005/8/layout/orgChart1"/>
    <dgm:cxn modelId="{3C77DA3A-2111-42DC-B815-3DA68DC11397}" srcId="{43775F8B-7836-43F0-8609-98E6D7459B82}" destId="{A1477257-D8D9-433D-908E-941F2EEC1BF7}" srcOrd="1" destOrd="0" parTransId="{954CF61B-3F46-4F4F-8170-AE14745BEB19}" sibTransId="{20EAE8A5-DBAB-43BE-A6E3-7832AF562932}"/>
    <dgm:cxn modelId="{03B332F6-D04B-4125-8A0D-D45E85D06B82}" type="presOf" srcId="{4FFAA217-EF88-490C-BEDE-D416F4D5B026}" destId="{24489B7A-FA2D-4961-AC6D-3160402B23DB}" srcOrd="0" destOrd="0" presId="urn:microsoft.com/office/officeart/2005/8/layout/orgChart1"/>
    <dgm:cxn modelId="{D3795A6A-17F2-4259-9381-484416D5FC3C}" type="presOf" srcId="{3C910A90-33B8-46B0-B4D6-21C9FBB0ED69}" destId="{94199168-E382-4E2D-8191-414BFBED43B0}" srcOrd="0" destOrd="0" presId="urn:microsoft.com/office/officeart/2005/8/layout/orgChart1"/>
    <dgm:cxn modelId="{4994681A-897F-41F2-A8D3-0D80D2CFC520}" type="presOf" srcId="{AC8CBB57-6C55-43C9-BD82-2281AFF4C15A}" destId="{A324914F-C180-41E4-806E-3A16E969FFC0}" srcOrd="0" destOrd="0" presId="urn:microsoft.com/office/officeart/2005/8/layout/orgChart1"/>
    <dgm:cxn modelId="{87F52C25-338E-4491-BCA1-531427FDEDFD}" type="presOf" srcId="{210C8770-D30F-468C-9DC5-0BF77CF972EA}" destId="{5CCF7E02-0FE5-458F-9C08-AB0264CAD3F3}" srcOrd="0" destOrd="0" presId="urn:microsoft.com/office/officeart/2005/8/layout/orgChart1"/>
    <dgm:cxn modelId="{0992B01F-BE6D-4F37-8B56-8783D226CCA5}" srcId="{0B92989F-AA34-46A6-B0AE-7BFF32DCFEFB}" destId="{F4870E76-8BD4-4617-AEB5-493DF1274100}" srcOrd="0" destOrd="0" parTransId="{A9DFF8D7-CDBD-47C0-ADCC-8B9C2C6D54A2}" sibTransId="{53E26BD4-D596-4BE7-81B1-0528B5EF6FA5}"/>
    <dgm:cxn modelId="{2912C436-E36E-495A-A7ED-76F57B4B6452}" type="presOf" srcId="{9E40C8DE-2599-4289-AD98-BA1270F83780}" destId="{F735EAE4-2ABB-4385-9CF1-E7615A613A0A}" srcOrd="1" destOrd="0" presId="urn:microsoft.com/office/officeart/2005/8/layout/orgChart1"/>
    <dgm:cxn modelId="{2B86D8CB-5964-466E-BDD3-B0460600949F}" type="presOf" srcId="{A1CDA600-1954-4F10-99FC-D2015572FE85}" destId="{A96550CC-A360-45BD-A957-346C39A67421}" srcOrd="0" destOrd="0" presId="urn:microsoft.com/office/officeart/2005/8/layout/orgChart1"/>
    <dgm:cxn modelId="{B86F5EEB-3BE0-40F3-BFA6-95C83AC199DD}" type="presOf" srcId="{261D35F4-200D-48D0-A39E-E97DCECB8DDC}" destId="{B758575F-7B3E-4523-8609-24F40A01EE8F}" srcOrd="1" destOrd="0" presId="urn:microsoft.com/office/officeart/2005/8/layout/orgChart1"/>
    <dgm:cxn modelId="{34A1B71E-1559-4D31-B89D-B4575B595FF1}" type="presOf" srcId="{AFD724F5-A50D-419E-B436-62D1C7F338A2}" destId="{ECF47FE2-2564-4B14-B65F-FB44CA5A037A}" srcOrd="1" destOrd="0" presId="urn:microsoft.com/office/officeart/2005/8/layout/orgChart1"/>
    <dgm:cxn modelId="{E3F74440-8577-4F92-B383-885D57E8B340}" type="presOf" srcId="{6F787B28-14ED-4D48-A55A-7BBCD3CBF8D6}" destId="{630EAEDF-4869-41BB-934E-47EB94B19803}" srcOrd="0" destOrd="0" presId="urn:microsoft.com/office/officeart/2005/8/layout/orgChart1"/>
    <dgm:cxn modelId="{A779B2C0-C971-43B9-8B52-0530E19F9264}" srcId="{AD7B816E-1A53-4BD2-8BE7-C5E2FDD99EDC}" destId="{AFD724F5-A50D-419E-B436-62D1C7F338A2}" srcOrd="1" destOrd="0" parTransId="{3FDFA4FC-3307-4053-821F-FBF6F865B9DF}" sibTransId="{F32CAC6A-9376-4DBA-874A-A806C48DC317}"/>
    <dgm:cxn modelId="{8D6E9027-AAB0-4B02-AA50-8A2AD9EDBB5B}" srcId="{1A98E120-CE8C-4117-8D33-EC12ADDEE5A0}" destId="{AC8CBB57-6C55-43C9-BD82-2281AFF4C15A}" srcOrd="2" destOrd="0" parTransId="{79E169F7-99F3-4538-AF5C-B7383810C02F}" sibTransId="{8B233A50-D855-4BF8-A3DA-CFDD836D6E83}"/>
    <dgm:cxn modelId="{18E3C7FA-0286-4295-A2AF-47A82C9655B9}" type="presOf" srcId="{6F018723-FEBD-4155-97C4-3CFAAE669374}" destId="{CE215BB4-8B78-469C-B36A-C442566C2C43}" srcOrd="0" destOrd="0" presId="urn:microsoft.com/office/officeart/2005/8/layout/orgChart1"/>
    <dgm:cxn modelId="{C20CE152-30EC-4AA7-B568-B700FBDE1E83}" type="presOf" srcId="{FDD187B2-CBD5-4876-BCCF-94C2C43ED4EB}" destId="{4D292992-8B94-456D-B08F-8DD13DC3F4E6}" srcOrd="0" destOrd="0" presId="urn:microsoft.com/office/officeart/2005/8/layout/orgChart1"/>
    <dgm:cxn modelId="{50EBFE52-47CB-42A4-8CE7-57D876DC9185}" type="presOf" srcId="{64B8C642-01F5-4F96-9D52-A63AB4B4CCE2}" destId="{8AACF328-7CF5-44A2-A3B3-FF81FE34AE3F}" srcOrd="0" destOrd="0" presId="urn:microsoft.com/office/officeart/2005/8/layout/orgChart1"/>
    <dgm:cxn modelId="{D62E3055-B85D-4C01-B006-12D23DB0900E}" type="presOf" srcId="{8DDB3D1E-82AE-43F6-994A-0E5FCC21EDBC}" destId="{11D53E5C-2BBF-45EE-8F16-4C61ADD83FA7}" srcOrd="1" destOrd="0" presId="urn:microsoft.com/office/officeart/2005/8/layout/orgChart1"/>
    <dgm:cxn modelId="{D42D3696-ABD6-430C-AD92-24D45C902733}" type="presOf" srcId="{319430EB-B177-4C55-9049-A87A345B2164}" destId="{0CD9766F-B0AB-42B8-9451-892F82957C63}" srcOrd="1" destOrd="0" presId="urn:microsoft.com/office/officeart/2005/8/layout/orgChart1"/>
    <dgm:cxn modelId="{0B20AFCB-4D0C-46F6-8CA8-022FD28ED5C9}" type="presOf" srcId="{4CFE61AD-768C-4A84-A09B-9295B331450F}" destId="{B4C23ED1-C8C5-4700-8706-6376F664C7C9}" srcOrd="0" destOrd="0" presId="urn:microsoft.com/office/officeart/2005/8/layout/orgChart1"/>
    <dgm:cxn modelId="{CDC9A3DA-9ACE-4075-93A6-785FA31651F2}" srcId="{71EDAAB5-61BC-4A28-9127-48D020AE4F47}" destId="{4FFAA217-EF88-490C-BEDE-D416F4D5B026}" srcOrd="1" destOrd="0" parTransId="{499E916C-59BC-4DAB-8FAB-219E2282EB53}" sibTransId="{87B211CE-C52C-4D81-8B31-FC0B9EDA302C}"/>
    <dgm:cxn modelId="{52C720E4-F21D-4331-8B83-D1D3BE1F0A30}" type="presOf" srcId="{319430EB-B177-4C55-9049-A87A345B2164}" destId="{8DC4EE1E-E6F1-4630-ADEF-783F5F71FC8D}" srcOrd="0" destOrd="0" presId="urn:microsoft.com/office/officeart/2005/8/layout/orgChart1"/>
    <dgm:cxn modelId="{DB8039AA-9D57-4EDE-B6F8-50F141486B0D}" srcId="{71EDAAB5-61BC-4A28-9127-48D020AE4F47}" destId="{65176415-6390-410E-99A6-B41104E0B5FF}" srcOrd="4" destOrd="0" parTransId="{CAA70904-335B-4C8C-8EDF-8FFF76ABB35B}" sibTransId="{6C80A9A1-EF09-449A-87DF-94A45A80F934}"/>
    <dgm:cxn modelId="{57930C1B-D97B-4D87-920B-671C222CC100}" type="presOf" srcId="{09AC4471-8CB7-4CF8-A0C7-21A91776F99B}" destId="{C4FF1D5C-7E91-47BA-9819-540FD2B86DDD}" srcOrd="1" destOrd="0" presId="urn:microsoft.com/office/officeart/2005/8/layout/orgChart1"/>
    <dgm:cxn modelId="{4F293B33-D7F9-4E95-B3B4-9B3D14A5E34E}" type="presOf" srcId="{B5A09C41-0EB4-4D9C-A8B5-F67748E55173}" destId="{E6351DF1-1DC2-420F-A3B3-C1C19F58D796}" srcOrd="0" destOrd="0" presId="urn:microsoft.com/office/officeart/2005/8/layout/orgChart1"/>
    <dgm:cxn modelId="{5304E42A-9EAD-4B5A-A393-686F0B6E1CA9}" type="presOf" srcId="{A1477257-D8D9-433D-908E-941F2EEC1BF7}" destId="{B4C0A217-9B20-4F28-BE6A-30095D435004}" srcOrd="1" destOrd="0" presId="urn:microsoft.com/office/officeart/2005/8/layout/orgChart1"/>
    <dgm:cxn modelId="{E2F09C7C-ED16-4D18-871F-7586644906FF}" type="presOf" srcId="{08B5AFCC-CBD4-45CC-A8FB-DD6DD9745531}" destId="{7ED93F80-B72B-489B-8DA7-551B63A44824}" srcOrd="0" destOrd="0" presId="urn:microsoft.com/office/officeart/2005/8/layout/orgChart1"/>
    <dgm:cxn modelId="{A933971B-89BC-4775-9DCC-809AA6235282}" type="presOf" srcId="{86692471-86DC-4EF7-BCDB-7D03DE25313C}" destId="{43E66FB2-6F0B-44A9-A2B0-3396D3D178D1}" srcOrd="0" destOrd="0" presId="urn:microsoft.com/office/officeart/2005/8/layout/orgChart1"/>
    <dgm:cxn modelId="{1864514C-0369-4865-81DD-F4E296EB17AA}" srcId="{F2035D49-738E-4DD7-B77D-985F3EE8B9E2}" destId="{8DDB3D1E-82AE-43F6-994A-0E5FCC21EDBC}" srcOrd="1" destOrd="0" parTransId="{4CFE61AD-768C-4A84-A09B-9295B331450F}" sibTransId="{3CF745EC-97CF-4EBD-B783-3CCB10E5CF5F}"/>
    <dgm:cxn modelId="{F2BB96D7-E646-435E-A4BB-8E6E0434A7F5}" type="presOf" srcId="{65176415-6390-410E-99A6-B41104E0B5FF}" destId="{B5F81320-DF9B-4122-9983-B112B88C5DAC}" srcOrd="0" destOrd="0" presId="urn:microsoft.com/office/officeart/2005/8/layout/orgChart1"/>
    <dgm:cxn modelId="{AB6FCF82-5499-492E-8325-402C652267FB}" srcId="{08B5AFCC-CBD4-45CC-A8FB-DD6DD9745531}" destId="{319430EB-B177-4C55-9049-A87A345B2164}" srcOrd="4" destOrd="0" parTransId="{AF924D5C-C9C2-4ED4-925A-47777569056E}" sibTransId="{AE6EBD1B-69AC-480F-9D05-0510B0E0E017}"/>
    <dgm:cxn modelId="{D125A0D7-B645-4338-B572-0BF0CA24C854}" type="presOf" srcId="{F969270F-D674-46F4-8C23-7083A1C12F14}" destId="{EC1F7936-9CF6-454D-A77F-153D6A1ED01A}" srcOrd="1" destOrd="0" presId="urn:microsoft.com/office/officeart/2005/8/layout/orgChart1"/>
    <dgm:cxn modelId="{249E2F68-00F6-43CE-81F5-3B16F4B9C1DB}" type="presOf" srcId="{14D6803D-103C-4D16-82EA-D210B385A152}" destId="{5284D8D6-C0A7-4741-8C39-A03C82F1AF91}" srcOrd="0" destOrd="0" presId="urn:microsoft.com/office/officeart/2005/8/layout/orgChart1"/>
    <dgm:cxn modelId="{5E06310C-F771-45FD-A052-64693567EB57}" type="presOf" srcId="{4FFAA217-EF88-490C-BEDE-D416F4D5B026}" destId="{D3CE051F-E7BC-4BE4-9BA8-79C7D3433E6F}" srcOrd="1" destOrd="0" presId="urn:microsoft.com/office/officeart/2005/8/layout/orgChart1"/>
    <dgm:cxn modelId="{42E478C4-6A1A-481D-80D7-D1441B81598B}" type="presOf" srcId="{AF924D5C-C9C2-4ED4-925A-47777569056E}" destId="{B448DFE3-1611-4CA3-B8F9-016E6AE1E13A}" srcOrd="0" destOrd="0" presId="urn:microsoft.com/office/officeart/2005/8/layout/orgChart1"/>
    <dgm:cxn modelId="{EB60BEFC-0D1B-4B84-A26E-337789F8391F}" type="presOf" srcId="{54F7FAE0-818B-4110-875F-94FD2813B8FD}" destId="{A2643532-85E6-4620-A09F-D6000341F4A5}" srcOrd="0" destOrd="0" presId="urn:microsoft.com/office/officeart/2005/8/layout/orgChart1"/>
    <dgm:cxn modelId="{74CB3764-66B3-4AF9-A412-1973776B281F}" type="presOf" srcId="{005AF219-4B5C-4589-A225-F4C02CE27263}" destId="{C524221B-95CD-413C-8037-49A0807B0565}" srcOrd="1" destOrd="0" presId="urn:microsoft.com/office/officeart/2005/8/layout/orgChart1"/>
    <dgm:cxn modelId="{8C36B678-E5FE-4507-ABA3-9CEE639B9A09}" type="presOf" srcId="{0E2F2724-DE4C-4ECB-92C1-9BC4C8748BAC}" destId="{AAC2BD33-2E6D-42B2-82B3-64CCB2299BF1}" srcOrd="1" destOrd="0" presId="urn:microsoft.com/office/officeart/2005/8/layout/orgChart1"/>
    <dgm:cxn modelId="{F62FBAF7-908F-49F9-B315-2FC7ED910AFA}" type="presOf" srcId="{F969270F-D674-46F4-8C23-7083A1C12F14}" destId="{20F4923B-2183-4D9E-BFCE-D8BD1CE5B637}" srcOrd="0" destOrd="0" presId="urn:microsoft.com/office/officeart/2005/8/layout/orgChart1"/>
    <dgm:cxn modelId="{0CE3205C-F90F-48F7-AD8E-59BD2334F1AB}" srcId="{D4AD66D3-4C0D-49EF-868B-2BE0ACB242AD}" destId="{14B40051-4348-41C3-9959-3D3FFF676671}" srcOrd="1" destOrd="0" parTransId="{592E8660-0D23-46E8-8B3C-944FAC6AF6CE}" sibTransId="{CC2F5B20-5A0C-41D7-88BE-B7B20EC2645B}"/>
    <dgm:cxn modelId="{04F89FD8-C4DF-4F42-B0BB-F434637E0CFB}" type="presOf" srcId="{B5A09C41-0EB4-4D9C-A8B5-F67748E55173}" destId="{4FB47ACD-CD2B-4E46-B0A1-6A6D6432C83F}" srcOrd="1" destOrd="0" presId="urn:microsoft.com/office/officeart/2005/8/layout/orgChart1"/>
    <dgm:cxn modelId="{570F25F1-AD93-4D03-8C1A-F258B7DAF63D}" type="presOf" srcId="{42DA1B30-88E7-4E62-A3CB-DE6702DDE355}" destId="{C30841B9-2E04-4B32-B886-D7163B1AFBD4}" srcOrd="0" destOrd="0" presId="urn:microsoft.com/office/officeart/2005/8/layout/orgChart1"/>
    <dgm:cxn modelId="{5268CE00-7F97-4694-8FBC-ABDD0EE84660}" type="presOf" srcId="{5CEE68BE-3C96-477D-8661-B84366B38835}" destId="{2D34ABA5-4C52-42E9-A690-D1579E46F309}" srcOrd="0" destOrd="0" presId="urn:microsoft.com/office/officeart/2005/8/layout/orgChart1"/>
    <dgm:cxn modelId="{60FA3BBA-DCC7-4234-9CEE-0804ED9B1155}" srcId="{FA60BF61-20CB-4978-9B82-B325F4EA3A54}" destId="{CCD311D7-490E-424C-8D6A-16F8F5750913}" srcOrd="5" destOrd="0" parTransId="{6F018723-FEBD-4155-97C4-3CFAAE669374}" sibTransId="{1D4E5426-F83C-4CD1-AF6A-81AE67900BBB}"/>
    <dgm:cxn modelId="{D9BE6F18-1851-43A5-95C4-2D4039B98CA2}" srcId="{71EDAAB5-61BC-4A28-9127-48D020AE4F47}" destId="{F969270F-D674-46F4-8C23-7083A1C12F14}" srcOrd="3" destOrd="0" parTransId="{48B9276F-E06C-4B3F-8BA9-05BE704B481C}" sibTransId="{EE67C7C6-9DFB-4BCB-B027-48F356874679}"/>
    <dgm:cxn modelId="{EBD9B22A-9438-456F-8A3F-2A4ADECDBE5D}" type="presOf" srcId="{43775F8B-7836-43F0-8609-98E6D7459B82}" destId="{20052D1C-1C3F-44BB-9378-42741B199256}" srcOrd="0" destOrd="0" presId="urn:microsoft.com/office/officeart/2005/8/layout/orgChart1"/>
    <dgm:cxn modelId="{AA506CBA-F8AA-4E33-A182-04E54C40C346}" srcId="{CCD311D7-490E-424C-8D6A-16F8F5750913}" destId="{261D35F4-200D-48D0-A39E-E97DCECB8DDC}" srcOrd="4" destOrd="0" parTransId="{C84EE21D-FC56-4671-B40C-FD0AECB13AF3}" sibTransId="{C3401346-1BCB-4945-9A38-A661970C6501}"/>
    <dgm:cxn modelId="{1CECBEC1-BEEF-4B76-80B2-34195AA0D3D3}" type="presOf" srcId="{D4AD66D3-4C0D-49EF-868B-2BE0ACB242AD}" destId="{67EF5458-0FF8-4284-AE8E-783D344B266E}" srcOrd="1" destOrd="0" presId="urn:microsoft.com/office/officeart/2005/8/layout/orgChart1"/>
    <dgm:cxn modelId="{CE348586-1917-4ACA-B426-48565CFBDDA7}" srcId="{D4AD66D3-4C0D-49EF-868B-2BE0ACB242AD}" destId="{6E3DE5EC-431F-4393-BD82-B10914847809}" srcOrd="0" destOrd="0" parTransId="{F93E0767-F6E3-4533-8F48-510B7ADB4430}" sibTransId="{32599F2D-7F57-4A4E-8681-19518CAF9E84}"/>
    <dgm:cxn modelId="{3164EAA0-01F5-42B3-A3F7-C86B93AE5266}" type="presOf" srcId="{1A98E120-CE8C-4117-8D33-EC12ADDEE5A0}" destId="{8E63606A-FFF7-401D-A84D-D39997C5E7FE}" srcOrd="1" destOrd="0" presId="urn:microsoft.com/office/officeart/2005/8/layout/orgChart1"/>
    <dgm:cxn modelId="{C957EC6D-7C2B-4BCD-A378-49A9217B9654}" srcId="{0B92989F-AA34-46A6-B0AE-7BFF32DCFEFB}" destId="{0E2F2724-DE4C-4ECB-92C1-9BC4C8748BAC}" srcOrd="1" destOrd="0" parTransId="{A1CDA600-1954-4F10-99FC-D2015572FE85}" sibTransId="{6E0F3C51-7CE3-429E-A570-925EB7466574}"/>
    <dgm:cxn modelId="{C935D935-D342-471D-B475-5386BFB90D96}" type="presOf" srcId="{4FFA065C-F2FA-4CA0-9B9C-CC29CE827C11}" destId="{2192A038-C2CE-494E-A036-4B2DD3A86969}" srcOrd="1" destOrd="0" presId="urn:microsoft.com/office/officeart/2005/8/layout/orgChart1"/>
    <dgm:cxn modelId="{8139077B-A8CB-4944-A6C3-FF0403879BF8}" srcId="{E7A3A4E6-1965-45C3-88D8-111EC1678416}" destId="{E526F98C-F77E-4BEB-B214-E343BFE9D4C4}" srcOrd="0" destOrd="0" parTransId="{E6D6B254-DAC2-41F3-A718-D95A93D7281D}" sibTransId="{6C146C4E-41B5-44F1-80EF-C06DE6B850FE}"/>
    <dgm:cxn modelId="{9DC4E1A9-6285-4C88-9F2F-B02D9B0C1FBF}" type="presOf" srcId="{D3E079D7-5AD3-48F2-89D5-352A9EC685A6}" destId="{02519990-D23C-47BE-A06E-321F9C3C7527}" srcOrd="0" destOrd="0" presId="urn:microsoft.com/office/officeart/2005/8/layout/orgChart1"/>
    <dgm:cxn modelId="{640E0461-54C7-4DF4-9BA4-48A41C9D772B}" srcId="{FA60BF61-20CB-4978-9B82-B325F4EA3A54}" destId="{D4AD66D3-4C0D-49EF-868B-2BE0ACB242AD}" srcOrd="3" destOrd="0" parTransId="{E639E9DA-AA44-4567-9A25-4874D247395D}" sibTransId="{009D3BCE-3924-43EE-8377-6F50A566FC5B}"/>
    <dgm:cxn modelId="{97EDE7E6-B41D-43B9-AC0F-E960FF3BBD59}" type="presOf" srcId="{931F049E-CFBA-440C-8ACF-890AE04F85B7}" destId="{1C50C381-060A-4AE1-9A28-9FC30DF61A79}" srcOrd="0" destOrd="0" presId="urn:microsoft.com/office/officeart/2005/8/layout/orgChart1"/>
    <dgm:cxn modelId="{2DD00A80-CEB0-4746-AC82-AECDE9E523EE}" type="presOf" srcId="{71EDAAB5-61BC-4A28-9127-48D020AE4F47}" destId="{16B32F39-4072-4592-86D2-3AC754BAD423}" srcOrd="0" destOrd="0" presId="urn:microsoft.com/office/officeart/2005/8/layout/orgChart1"/>
    <dgm:cxn modelId="{39BC5230-F0A2-435C-8DC4-23C1B2D40701}" type="presOf" srcId="{11566BCD-0C0A-4AF0-B4FF-F5F04A85E77A}" destId="{080B140F-BBC6-4EC1-B5AD-192FEA70F102}" srcOrd="1" destOrd="0" presId="urn:microsoft.com/office/officeart/2005/8/layout/orgChart1"/>
    <dgm:cxn modelId="{E08F4A86-2BAE-49A9-B0C8-1B9ED6CC9D83}" type="presOf" srcId="{225BAF71-A4D5-4AB5-94FB-71A517A380FA}" destId="{272EAB1C-8ED6-4022-89F2-CC56471D046A}" srcOrd="1" destOrd="0" presId="urn:microsoft.com/office/officeart/2005/8/layout/orgChart1"/>
    <dgm:cxn modelId="{5ED39A42-AD03-4536-9129-FDE5049121A0}" type="presOf" srcId="{A9DFF8D7-CDBD-47C0-ADCC-8B9C2C6D54A2}" destId="{B0576D96-204A-4B47-8192-DE0BA8566C76}" srcOrd="0" destOrd="0" presId="urn:microsoft.com/office/officeart/2005/8/layout/orgChart1"/>
    <dgm:cxn modelId="{84DA9F80-DB39-4247-98DF-EDB4E922C39C}" type="presOf" srcId="{0D65A082-7E75-4D87-BCEE-A42C23C625FD}" destId="{93B6619E-656F-4C9B-B700-1B376FB53E50}" srcOrd="1" destOrd="0" presId="urn:microsoft.com/office/officeart/2005/8/layout/orgChart1"/>
    <dgm:cxn modelId="{CCDA2242-9F4D-44F1-BE6B-E144FC846B53}" type="presOf" srcId="{AA46AA7E-3EE8-4E6C-B6C3-8D53126BD624}" destId="{236E9FCB-28B9-4E1B-8EA6-4F7F68145B65}" srcOrd="0" destOrd="0" presId="urn:microsoft.com/office/officeart/2005/8/layout/orgChart1"/>
    <dgm:cxn modelId="{5A2376BA-F94B-4EAE-B1E1-5DB0E5800E8B}" srcId="{1A98E120-CE8C-4117-8D33-EC12ADDEE5A0}" destId="{005AF219-4B5C-4589-A225-F4C02CE27263}" srcOrd="0" destOrd="0" parTransId="{4A3F7A5B-D4B0-46B6-978D-E3754DA60B90}" sibTransId="{A2A0734D-F5EA-4239-9869-5F1F69D98B9B}"/>
    <dgm:cxn modelId="{8A0813E4-D7D7-4BD4-A20B-72AAEAA8FFB6}" type="presOf" srcId="{74CF83A5-859B-4E84-BC2E-C41DFB2C61E9}" destId="{C70D8E43-759A-46EA-9DC2-16932C732DE1}" srcOrd="0" destOrd="0" presId="urn:microsoft.com/office/officeart/2005/8/layout/orgChart1"/>
    <dgm:cxn modelId="{5F299376-1519-472D-B09F-16619D11FC62}" type="presOf" srcId="{CCD311D7-490E-424C-8D6A-16F8F5750913}" destId="{A8B91EE1-DADB-431D-9A95-6B354151B504}" srcOrd="1" destOrd="0" presId="urn:microsoft.com/office/officeart/2005/8/layout/orgChart1"/>
    <dgm:cxn modelId="{44BDE308-3F45-4918-A117-1503527FE11E}" srcId="{261D35F4-200D-48D0-A39E-E97DCECB8DDC}" destId="{6F787B28-14ED-4D48-A55A-7BBCD3CBF8D6}" srcOrd="0" destOrd="0" parTransId="{5D77EF1C-999A-4B18-8CA8-8357D1916B3D}" sibTransId="{E60DA93D-5E79-4793-BE5A-D18FCE3A032A}"/>
    <dgm:cxn modelId="{719D5D3C-D333-40BB-9DDA-07D5560FA2D6}" type="presOf" srcId="{29A2552B-2690-40EA-A37C-CDEC46640A31}" destId="{F2717748-6C86-4ACD-ABE8-4656BF6877CC}" srcOrd="0" destOrd="0" presId="urn:microsoft.com/office/officeart/2005/8/layout/orgChart1"/>
    <dgm:cxn modelId="{5ACE561D-B2A0-4813-869E-11C90AA66758}" srcId="{08B5AFCC-CBD4-45CC-A8FB-DD6DD9745531}" destId="{C93C8CDB-B670-43A1-9806-268F4B8468D1}" srcOrd="1" destOrd="0" parTransId="{9E2CFFAB-1F3B-43F7-8363-571BF12F99FA}" sibTransId="{BA251C94-688F-40D2-8C7E-5FD583EB6BC0}"/>
    <dgm:cxn modelId="{A087D4F3-4E66-4707-981D-7A680340EADA}" type="presOf" srcId="{0E2F2724-DE4C-4ECB-92C1-9BC4C8748BAC}" destId="{0CFFADBE-70DB-4727-B2D3-F82DAD94C9AC}" srcOrd="0" destOrd="0" presId="urn:microsoft.com/office/officeart/2005/8/layout/orgChart1"/>
    <dgm:cxn modelId="{5B1AD0A7-B92E-4C8E-A4C7-BD92DFCF37DA}" srcId="{AD7B816E-1A53-4BD2-8BE7-C5E2FDD99EDC}" destId="{DC3954F8-0A6D-435E-BFFA-9BF41B09A198}" srcOrd="0" destOrd="0" parTransId="{D3E079D7-5AD3-48F2-89D5-352A9EC685A6}" sibTransId="{3B3F78B0-1813-4885-B520-801911DF4982}"/>
    <dgm:cxn modelId="{20CEB97C-7770-4FA8-9D7A-BCDC2C6F584A}" type="presOf" srcId="{AFD724F5-A50D-419E-B436-62D1C7F338A2}" destId="{EAC24975-1FBA-402B-A5C1-3D26D8A985B5}" srcOrd="0" destOrd="0" presId="urn:microsoft.com/office/officeart/2005/8/layout/orgChart1"/>
    <dgm:cxn modelId="{6962FFDA-63F3-47E0-B66F-79FCBEE5AEBF}" type="presOf" srcId="{CCABA7C1-27AF-4B71-8548-7FFAD432C17B}" destId="{49E1BFEB-9DF1-4981-907A-CB68B4F03387}" srcOrd="0" destOrd="0" presId="urn:microsoft.com/office/officeart/2005/8/layout/orgChart1"/>
    <dgm:cxn modelId="{09C7E7F2-246A-419B-8BAA-C932FE1186FA}" type="presOf" srcId="{BF106E88-8BB1-4360-9315-2EAE62C1B0E0}" destId="{721425DD-BCCA-4436-B0FF-50788EBA376C}" srcOrd="0" destOrd="0" presId="urn:microsoft.com/office/officeart/2005/8/layout/orgChart1"/>
    <dgm:cxn modelId="{683FE7C0-8931-4D2C-91CB-A7C023EFF50C}" type="presOf" srcId="{499E916C-59BC-4DAB-8FAB-219E2282EB53}" destId="{2120D75E-2087-4246-8556-D6832E12EC9F}" srcOrd="0" destOrd="0" presId="urn:microsoft.com/office/officeart/2005/8/layout/orgChart1"/>
    <dgm:cxn modelId="{CC5E4622-3236-4FE4-90C2-66D62DA0E609}" srcId="{D0B82A34-C124-4677-91B8-6110EC9562D5}" destId="{E7A3A4E6-1965-45C3-88D8-111EC1678416}" srcOrd="1" destOrd="0" parTransId="{9C798E9B-296C-46FC-83F3-7B4EBA000DC7}" sibTransId="{3489B4F0-EE31-4237-9C19-9F3DBFEE00CC}"/>
    <dgm:cxn modelId="{2973382F-687F-4B0F-A173-D15415AB42E1}" type="presOf" srcId="{E6D6B254-DAC2-41F3-A718-D95A93D7281D}" destId="{9CFDA4CB-4931-4CD2-A1CE-C078D158BEB9}" srcOrd="0" destOrd="0" presId="urn:microsoft.com/office/officeart/2005/8/layout/orgChart1"/>
    <dgm:cxn modelId="{20125D43-B2F4-43EA-8EF6-2C09B92A895C}" type="presOf" srcId="{9C798E9B-296C-46FC-83F3-7B4EBA000DC7}" destId="{2F0E082C-0C5F-438E-8DFD-A9EB7303D0D6}" srcOrd="0" destOrd="0" presId="urn:microsoft.com/office/officeart/2005/8/layout/orgChart1"/>
    <dgm:cxn modelId="{0259AB35-A5B4-4FCB-82E1-247CB6A5E5C0}" type="presOf" srcId="{0941281D-66AD-48D0-A8DE-A16759538377}" destId="{9EE22928-D034-451A-89B6-1B7DBFFC3681}" srcOrd="1" destOrd="0" presId="urn:microsoft.com/office/officeart/2005/8/layout/orgChart1"/>
    <dgm:cxn modelId="{1F3E9A0D-EA08-40BB-B850-4933FB4A99DB}" type="presOf" srcId="{4A3F7A5B-D4B0-46B6-978D-E3754DA60B90}" destId="{ED0D4C9E-DE8D-498D-A93F-A631EFE50EB6}" srcOrd="0" destOrd="0" presId="urn:microsoft.com/office/officeart/2005/8/layout/orgChart1"/>
    <dgm:cxn modelId="{861E2A26-24E2-4B8B-A7BC-1910B49B12AC}" type="presOf" srcId="{77CDDEB8-C56B-4717-89E2-D4CB90291B1C}" destId="{94B4A64A-E87E-46A4-A7AB-F9F8C04808D7}" srcOrd="0" destOrd="0" presId="urn:microsoft.com/office/officeart/2005/8/layout/orgChart1"/>
    <dgm:cxn modelId="{AC2D4550-0514-4285-B484-7DA9AEBC130F}" type="presOf" srcId="{954CF61B-3F46-4F4F-8170-AE14745BEB19}" destId="{5AB46019-386C-4A5F-B07A-2109D7AE27DB}" srcOrd="0" destOrd="0" presId="urn:microsoft.com/office/officeart/2005/8/layout/orgChart1"/>
    <dgm:cxn modelId="{A64619CC-EED4-4E0B-A11E-08C901635E1B}" srcId="{71EDAAB5-61BC-4A28-9127-48D020AE4F47}" destId="{0941281D-66AD-48D0-A8DE-A16759538377}" srcOrd="5" destOrd="0" parTransId="{C611556C-B8C8-4725-8C3F-9F1BA9C6360E}" sibTransId="{676CD718-F77D-4A40-A478-735271067B24}"/>
    <dgm:cxn modelId="{03319CFC-685D-4BD2-967F-7E2507E31446}" type="presOf" srcId="{FA60BF61-20CB-4978-9B82-B325F4EA3A54}" destId="{E1AF24E5-F95C-4DD8-802C-CD695C60F4DF}" srcOrd="1" destOrd="0" presId="urn:microsoft.com/office/officeart/2005/8/layout/orgChart1"/>
    <dgm:cxn modelId="{81F4013E-EF77-45BD-816F-5EDAA38B591A}" type="presOf" srcId="{57321448-9C60-40CF-8D95-47C83FFDA5C5}" destId="{678658B8-B69E-4B50-85F3-CBB07E9EF829}" srcOrd="0" destOrd="0" presId="urn:microsoft.com/office/officeart/2005/8/layout/orgChart1"/>
    <dgm:cxn modelId="{D090AB94-B054-44AA-B69B-9E784F74145D}" type="presOf" srcId="{E526F98C-F77E-4BEB-B214-E343BFE9D4C4}" destId="{ACA79308-0F12-4DE5-8925-D5A97A3FCC25}" srcOrd="0" destOrd="0" presId="urn:microsoft.com/office/officeart/2005/8/layout/orgChart1"/>
    <dgm:cxn modelId="{9551F3F8-1E92-4673-9FF6-34B2FC27554A}" type="presOf" srcId="{C93C8CDB-B670-43A1-9806-268F4B8468D1}" destId="{20A89352-ED81-4DBE-9ED6-0FC3A2E7EA6B}" srcOrd="0" destOrd="0" presId="urn:microsoft.com/office/officeart/2005/8/layout/orgChart1"/>
    <dgm:cxn modelId="{F81CE8F2-9F91-4858-A9AC-A37D44833B2C}" type="presOf" srcId="{A467551C-013E-4528-9021-3E39B5748ADE}" destId="{963B1A8A-06F6-4446-899E-510FDB1EBD66}" srcOrd="0" destOrd="0" presId="urn:microsoft.com/office/officeart/2005/8/layout/orgChart1"/>
    <dgm:cxn modelId="{031FC75D-D0B6-449F-BD2B-7ADC491D9BC0}" type="presOf" srcId="{FA60BF61-20CB-4978-9B82-B325F4EA3A54}" destId="{5497E44F-74B5-41EB-9303-A59E3A18FF4A}" srcOrd="0" destOrd="0" presId="urn:microsoft.com/office/officeart/2005/8/layout/orgChart1"/>
    <dgm:cxn modelId="{33EC6A6D-C999-4C6C-BB3F-04D9D03F6115}" type="presOf" srcId="{F93E0767-F6E3-4533-8F48-510B7ADB4430}" destId="{CC2B9D32-29D4-4990-BEDB-ADC932ED6DA1}" srcOrd="0" destOrd="0" presId="urn:microsoft.com/office/officeart/2005/8/layout/orgChart1"/>
    <dgm:cxn modelId="{89D41692-A182-4D40-89A6-9D4C8825E645}" type="presOf" srcId="{096F6FFA-A187-4A26-8AA6-61F307DA4ACA}" destId="{9999B335-DA06-4CDB-8AA1-1A1D5EEE9E7E}" srcOrd="0" destOrd="0" presId="urn:microsoft.com/office/officeart/2005/8/layout/orgChart1"/>
    <dgm:cxn modelId="{141DA714-0070-4137-B5B7-6EC65C25924A}" srcId="{08B5AFCC-CBD4-45CC-A8FB-DD6DD9745531}" destId="{225BAF71-A4D5-4AB5-94FB-71A517A380FA}" srcOrd="2" destOrd="0" parTransId="{07493D63-77C9-4B1A-AD77-93D1C2D6B9E3}" sibTransId="{22C9BA4D-3F28-4A74-AC1D-D25730712D11}"/>
    <dgm:cxn modelId="{7E6A6425-3CA2-460C-957B-2D9FF4737B38}" type="presOf" srcId="{DC3954F8-0A6D-435E-BFFA-9BF41B09A198}" destId="{C13A6AD4-C31C-4E69-B03C-F886D9A45182}" srcOrd="1" destOrd="0" presId="urn:microsoft.com/office/officeart/2005/8/layout/orgChart1"/>
    <dgm:cxn modelId="{83A2F23D-6E38-4F9E-A279-2C0EF9EEE8DA}" type="presOf" srcId="{261D35F4-200D-48D0-A39E-E97DCECB8DDC}" destId="{2D46652A-F72D-4FFA-8317-2046A4E60400}" srcOrd="0" destOrd="0" presId="urn:microsoft.com/office/officeart/2005/8/layout/orgChart1"/>
    <dgm:cxn modelId="{AAA0DE09-435C-414B-B88B-2AE73D5D352D}" srcId="{E7A3A4E6-1965-45C3-88D8-111EC1678416}" destId="{ABCAD964-FD6C-403F-B371-56D65BDB8D9F}" srcOrd="2" destOrd="0" parTransId="{A467551C-013E-4528-9021-3E39B5748ADE}" sibTransId="{8015A1AC-19DF-45F5-AED3-DBA5C8B1CD37}"/>
    <dgm:cxn modelId="{83A33944-BB2D-4E71-B1FC-912C5C4ADFD3}" srcId="{FA60BF61-20CB-4978-9B82-B325F4EA3A54}" destId="{71EDAAB5-61BC-4A28-9127-48D020AE4F47}" srcOrd="2" destOrd="0" parTransId="{6B9200D0-7977-4793-AD29-A77FFCF7C293}" sibTransId="{4F053548-94C3-4CA8-A1F5-46D63A75C525}"/>
    <dgm:cxn modelId="{E3A446EF-3EF3-461D-8BDC-2C8F985346E2}" type="presOf" srcId="{74828C45-6BE5-4356-8F14-49F7AD0699C2}" destId="{D5FEE435-CA40-4672-9B51-3BA22F95AE7F}" srcOrd="0" destOrd="0" presId="urn:microsoft.com/office/officeart/2005/8/layout/orgChart1"/>
    <dgm:cxn modelId="{814814EF-6EAA-4A8B-8E21-E474AD10F35F}" type="presOf" srcId="{1A37B97D-61FD-4F71-A81F-ED1C0BBD84D3}" destId="{90BDF66D-6B56-45BB-9C61-91DEE7A1E652}" srcOrd="1" destOrd="0" presId="urn:microsoft.com/office/officeart/2005/8/layout/orgChart1"/>
    <dgm:cxn modelId="{F05F83BF-4620-40D3-A188-DA0A2A373AE8}" type="presOf" srcId="{4A496743-29F4-48A3-B09B-6F8EDD113610}" destId="{A0991A7A-D056-4A45-92C6-8957A832711F}" srcOrd="0" destOrd="0" presId="urn:microsoft.com/office/officeart/2005/8/layout/orgChart1"/>
    <dgm:cxn modelId="{0CCFEB7C-ABCE-4074-9502-C87CC9F9CBFA}" type="presOf" srcId="{31140103-7454-496C-8E0E-1548C319BF79}" destId="{17BEC9CF-459C-4901-82C6-58AA6C384C97}" srcOrd="1" destOrd="0" presId="urn:microsoft.com/office/officeart/2005/8/layout/orgChart1"/>
    <dgm:cxn modelId="{A4EC35AE-FA91-4BA8-9D22-978243E20147}" type="presOf" srcId="{696290AF-2721-42D8-BD2B-A0BA5A01454E}" destId="{B137B09A-9FD2-4522-83A0-AD063A6EA12D}" srcOrd="0" destOrd="0" presId="urn:microsoft.com/office/officeart/2005/8/layout/orgChart1"/>
    <dgm:cxn modelId="{5FF12187-779F-484B-A674-A12DD75EB334}" type="presOf" srcId="{3FD35EEA-AAB8-40CB-B56D-734F35B4F49B}" destId="{70F72BEB-A6EC-4FA7-8EBE-EDBCE4405A5B}" srcOrd="1" destOrd="0" presId="urn:microsoft.com/office/officeart/2005/8/layout/orgChart1"/>
    <dgm:cxn modelId="{87D2AC99-4961-4548-82C9-EF7FBCBF863A}" type="presOf" srcId="{C611556C-B8C8-4725-8C3F-9F1BA9C6360E}" destId="{242CE5FC-802B-4C0A-8DCB-E1CEBDA2BFEE}" srcOrd="0" destOrd="0" presId="urn:microsoft.com/office/officeart/2005/8/layout/orgChart1"/>
    <dgm:cxn modelId="{3891A3C3-42D5-4018-8A62-F8C36A2CA873}" type="presOf" srcId="{3FD35EEA-AAB8-40CB-B56D-734F35B4F49B}" destId="{20396E17-F32A-437B-A90D-30B1E24FDA9D}" srcOrd="0" destOrd="0" presId="urn:microsoft.com/office/officeart/2005/8/layout/orgChart1"/>
    <dgm:cxn modelId="{8440D613-14A3-42B1-8C0B-C8E232B05021}" type="presOf" srcId="{00B6158E-FFFB-4997-BB20-9C493359D37E}" destId="{460EC2CC-04D0-4667-9286-C65F0C22D0D9}" srcOrd="0" destOrd="0" presId="urn:microsoft.com/office/officeart/2005/8/layout/orgChart1"/>
    <dgm:cxn modelId="{608CF9E0-5B49-48C0-97F6-C0BFC6E80CDE}" srcId="{09AC4471-8CB7-4CF8-A0C7-21A91776F99B}" destId="{00B6158E-FFFB-4997-BB20-9C493359D37E}" srcOrd="0" destOrd="0" parTransId="{14D6803D-103C-4D16-82EA-D210B385A152}" sibTransId="{37B2573E-E607-4B92-8C04-2C9BFFA7389D}"/>
    <dgm:cxn modelId="{8DB562C5-494A-4FEA-AC57-A15EB8249BAD}" srcId="{08B5AFCC-CBD4-45CC-A8FB-DD6DD9745531}" destId="{B5A09C41-0EB4-4D9C-A8B5-F67748E55173}" srcOrd="3" destOrd="0" parTransId="{3900B2E3-CD1B-4081-87F9-60F20C637BD0}" sibTransId="{ABF22810-659F-423E-A119-37C05D6CF819}"/>
    <dgm:cxn modelId="{EC6C566C-7955-457F-9A6D-236FD22D46FB}" type="presOf" srcId="{55EEEB90-6313-4785-A43F-8DDD89E90B2B}" destId="{C69F21A7-77B2-4046-8C66-37116B108771}" srcOrd="1" destOrd="0" presId="urn:microsoft.com/office/officeart/2005/8/layout/orgChart1"/>
    <dgm:cxn modelId="{28556DBC-3385-4FE4-9E96-F1189C5DB3B1}" type="presOf" srcId="{6E3DE5EC-431F-4393-BD82-B10914847809}" destId="{E17E05B6-DD50-468F-8304-8420425F9571}" srcOrd="0" destOrd="0" presId="urn:microsoft.com/office/officeart/2005/8/layout/orgChart1"/>
    <dgm:cxn modelId="{23813A56-7D7E-47A6-ABC4-95815906DE8F}" type="presOf" srcId="{AD7B816E-1A53-4BD2-8BE7-C5E2FDD99EDC}" destId="{61446831-A46F-4BFC-A31F-74E078880B4E}" srcOrd="0" destOrd="0" presId="urn:microsoft.com/office/officeart/2005/8/layout/orgChart1"/>
    <dgm:cxn modelId="{C4C4899B-C875-46CC-9FCE-2210991A34A5}" srcId="{09AC4471-8CB7-4CF8-A0C7-21A91776F99B}" destId="{9E40C8DE-2599-4289-AD98-BA1270F83780}" srcOrd="3" destOrd="0" parTransId="{ABFB6E77-626B-420E-B194-92C6B8D4AFA3}" sibTransId="{1065442B-DCEF-4D77-BBB7-805D162E4185}"/>
    <dgm:cxn modelId="{B5ED83C6-A187-4781-8EFF-12DBC523F9ED}" type="presOf" srcId="{08B5AFCC-CBD4-45CC-A8FB-DD6DD9745531}" destId="{7B5C771E-382F-4A7C-A120-8138D1C601EB}" srcOrd="1" destOrd="0" presId="urn:microsoft.com/office/officeart/2005/8/layout/orgChart1"/>
    <dgm:cxn modelId="{6380A5E4-D589-4AB2-A44F-D0F3E014FE89}" srcId="{4FFA065C-F2FA-4CA0-9B9C-CC29CE827C11}" destId="{57321448-9C60-40CF-8D95-47C83FFDA5C5}" srcOrd="0" destOrd="0" parTransId="{FDD187B2-CBD5-4876-BCCF-94C2C43ED4EB}" sibTransId="{F13A2560-1877-44D4-9AD6-CB6605416A63}"/>
    <dgm:cxn modelId="{00B462C5-7B53-4B96-A119-D01F23110A68}" type="presOf" srcId="{5D1C932D-9A63-47EA-B2EB-F438A78104F9}" destId="{1293C988-205B-4B88-9F7D-34028441D8DD}" srcOrd="0" destOrd="0" presId="urn:microsoft.com/office/officeart/2005/8/layout/orgChart1"/>
    <dgm:cxn modelId="{FB069D45-4F65-4296-B78B-9281AFBD863A}" type="presOf" srcId="{6D594191-BC97-40F3-9CF3-D67A4A8CBBBB}" destId="{63A385D0-613E-481A-8985-1320DC7B98B5}" srcOrd="1" destOrd="0" presId="urn:microsoft.com/office/officeart/2005/8/layout/orgChart1"/>
    <dgm:cxn modelId="{0C1F751C-5B77-4414-954A-8A20BD61B38B}" type="presOf" srcId="{E7A3A4E6-1965-45C3-88D8-111EC1678416}" destId="{8D2E89CE-BE18-443C-A6FE-D4DCF06CE276}" srcOrd="0" destOrd="0" presId="urn:microsoft.com/office/officeart/2005/8/layout/orgChart1"/>
    <dgm:cxn modelId="{903CD36F-3DCE-4899-AD9A-48E38AD2EDAE}" type="presOf" srcId="{004FEBB1-307F-41B0-B672-31A513121D89}" destId="{308EDDD1-8F21-4899-8812-71E6DFEBBA4A}" srcOrd="0" destOrd="0" presId="urn:microsoft.com/office/officeart/2005/8/layout/orgChart1"/>
    <dgm:cxn modelId="{1F6E843B-B08B-4B9B-AD2E-D9B938398095}" type="presOf" srcId="{D0B82A34-C124-4677-91B8-6110EC9562D5}" destId="{6C7A2AAB-8CB7-4D78-BECD-C04F43C489E7}" srcOrd="1" destOrd="0" presId="urn:microsoft.com/office/officeart/2005/8/layout/orgChart1"/>
    <dgm:cxn modelId="{3797B0CD-D545-4F48-909E-A0AA3EB8673D}" type="presOf" srcId="{58BDEB19-C7E3-4BC2-895C-1F013E3F8905}" destId="{AE24D71B-B99E-4CD4-8250-1F345F96059F}" srcOrd="1" destOrd="0" presId="urn:microsoft.com/office/officeart/2005/8/layout/orgChart1"/>
    <dgm:cxn modelId="{6E1147F2-3874-4E79-84D0-9F347BEB6E09}" type="presOf" srcId="{43775F8B-7836-43F0-8609-98E6D7459B82}" destId="{421AEECC-9204-48B6-84EB-314110E48B15}" srcOrd="1" destOrd="0" presId="urn:microsoft.com/office/officeart/2005/8/layout/orgChart1"/>
    <dgm:cxn modelId="{9907FE52-D1C3-45D1-A79C-4D6EEAF01D04}" srcId="{CCD311D7-490E-424C-8D6A-16F8F5750913}" destId="{4FFA065C-F2FA-4CA0-9B9C-CC29CE827C11}" srcOrd="0" destOrd="0" parTransId="{5D1C932D-9A63-47EA-B2EB-F438A78104F9}" sibTransId="{19DB848C-DDCA-4BBE-B877-129E23D7DCEA}"/>
    <dgm:cxn modelId="{1EF112FA-7F2D-4C95-A0BC-6FD0695109D0}" type="presOf" srcId="{6D594191-BC97-40F3-9CF3-D67A4A8CBBBB}" destId="{AC750295-BE96-43DA-BBB1-CD29A8C8264E}" srcOrd="0" destOrd="0" presId="urn:microsoft.com/office/officeart/2005/8/layout/orgChart1"/>
    <dgm:cxn modelId="{21B7AF8E-93AA-44F8-B7FC-9F07F8F21DC7}" type="presOf" srcId="{874A17F5-0999-4DEA-B699-BBD905216E10}" destId="{DE59BB7D-34B3-4BC5-9E53-E9DF5C1EB348}" srcOrd="0" destOrd="0" presId="urn:microsoft.com/office/officeart/2005/8/layout/orgChart1"/>
    <dgm:cxn modelId="{269147E5-8977-4DD5-B77D-5AC2744A713C}" srcId="{FA60BF61-20CB-4978-9B82-B325F4EA3A54}" destId="{D0B82A34-C124-4677-91B8-6110EC9562D5}" srcOrd="4" destOrd="0" parTransId="{774203D9-4370-4B5B-9AD0-697957FAC3A3}" sibTransId="{012799E6-7713-4B41-B576-53F266B76599}"/>
    <dgm:cxn modelId="{24E3057B-CE29-4BA2-B71C-0B36F1FD2E94}" type="presOf" srcId="{931F049E-CFBA-440C-8ACF-890AE04F85B7}" destId="{FBA5F9CD-3BDC-427F-AC6F-AFE37C920CCC}" srcOrd="1" destOrd="0" presId="urn:microsoft.com/office/officeart/2005/8/layout/orgChart1"/>
    <dgm:cxn modelId="{B5B1AE96-F6F2-42C1-AA19-81A472752E9D}" type="presOf" srcId="{AC8CBB57-6C55-43C9-BD82-2281AFF4C15A}" destId="{C713B4F1-8971-43EF-8AB8-E3C2475B0E4D}" srcOrd="1" destOrd="0" presId="urn:microsoft.com/office/officeart/2005/8/layout/orgChart1"/>
    <dgm:cxn modelId="{7848C97E-6145-4D69-B57C-825CC705C0E9}" type="presOf" srcId="{DDE5FB7D-904A-40FE-800D-D7C963FFC5B9}" destId="{D9EED3E3-9C78-4C6C-BD6E-A9299220BE44}" srcOrd="1" destOrd="0" presId="urn:microsoft.com/office/officeart/2005/8/layout/orgChart1"/>
    <dgm:cxn modelId="{7A52D486-3B8E-43B0-B678-AD7D4C57F874}" type="presOf" srcId="{1A37B97D-61FD-4F71-A81F-ED1C0BBD84D3}" destId="{FFE4B9F9-DA75-4134-89C6-BB03D13BDABF}" srcOrd="0" destOrd="0" presId="urn:microsoft.com/office/officeart/2005/8/layout/orgChart1"/>
    <dgm:cxn modelId="{62D45B0F-50E7-422E-96F0-4540037725CA}" type="presOf" srcId="{9E2CFFAB-1F3B-43F7-8363-571BF12F99FA}" destId="{82B5C1B8-D777-45DF-B4FE-41BBD3DAB7E2}" srcOrd="0" destOrd="0" presId="urn:microsoft.com/office/officeart/2005/8/layout/orgChart1"/>
    <dgm:cxn modelId="{69E0927B-848D-4714-AA46-E0B543AB0B62}" type="presOf" srcId="{1C5C508B-03E9-46D5-8CCE-B61C2CB68D3B}" destId="{1153295B-D70D-401C-AB36-FA746E929B48}" srcOrd="0" destOrd="0" presId="urn:microsoft.com/office/officeart/2005/8/layout/orgChart1"/>
    <dgm:cxn modelId="{BEBE3153-0F62-488B-B0C2-C78A1C79C4AB}" type="presOf" srcId="{07493D63-77C9-4B1A-AD77-93D1C2D6B9E3}" destId="{5C030F0D-3DCA-4C17-80B3-48D73224F15D}" srcOrd="0" destOrd="0" presId="urn:microsoft.com/office/officeart/2005/8/layout/orgChart1"/>
    <dgm:cxn modelId="{2672ECED-7252-4922-BF8B-7EAD58D97F41}" srcId="{71EDAAB5-61BC-4A28-9127-48D020AE4F47}" destId="{0D65A082-7E75-4D87-BCEE-A42C23C625FD}" srcOrd="2" destOrd="0" parTransId="{86692471-86DC-4EF7-BCDB-7D03DE25313C}" sibTransId="{72DA85FC-AE1A-49A4-99FD-CC94E0D90B16}"/>
    <dgm:cxn modelId="{245371AB-4280-48FC-8AAB-2C89ECFF1B0F}" type="presOf" srcId="{57D0853C-A50D-448C-ACD1-81A557FE45EB}" destId="{465B8EC1-1B00-4843-BFF0-6C0F1F596F18}" srcOrd="0" destOrd="0" presId="urn:microsoft.com/office/officeart/2005/8/layout/orgChart1"/>
    <dgm:cxn modelId="{DD7E5471-DC7A-49C1-B65B-FC4917966267}" srcId="{261D35F4-200D-48D0-A39E-E97DCECB8DDC}" destId="{E45860EF-441D-4D39-BC79-81EC7F10AA4D}" srcOrd="2" destOrd="0" parTransId="{004FEBB1-307F-41B0-B672-31A513121D89}" sibTransId="{A3944EBB-D470-4C4F-8285-04D5043189C0}"/>
    <dgm:cxn modelId="{99556E70-ADA0-4200-997B-25A7374C2A1B}" type="presOf" srcId="{E7A3A4E6-1965-45C3-88D8-111EC1678416}" destId="{EB30034F-3AF8-49EF-B5AE-03335042FC8E}" srcOrd="1" destOrd="0" presId="urn:microsoft.com/office/officeart/2005/8/layout/orgChart1"/>
    <dgm:cxn modelId="{D60D289B-9E1B-476C-81D5-A2029BCA16DC}" type="presOf" srcId="{3900B2E3-CD1B-4081-87F9-60F20C637BD0}" destId="{996EE0E5-A9D8-4B72-8F4D-7D65606078AA}" srcOrd="0" destOrd="0" presId="urn:microsoft.com/office/officeart/2005/8/layout/orgChart1"/>
    <dgm:cxn modelId="{E9FC971D-488E-42FD-82BA-3B2896D34454}" srcId="{FA60BF61-20CB-4978-9B82-B325F4EA3A54}" destId="{08B5AFCC-CBD4-45CC-A8FB-DD6DD9745531}" srcOrd="0" destOrd="0" parTransId="{77CDDEB8-C56B-4717-89E2-D4CB90291B1C}" sibTransId="{7CB5314C-30CA-4F31-9F01-084FC94BE55E}"/>
    <dgm:cxn modelId="{32868C53-FCA9-4D1F-B52A-FE9C8E6196CE}" srcId="{CCD311D7-490E-424C-8D6A-16F8F5750913}" destId="{94FF9F68-13DF-4F1B-A073-FF1770AC4F92}" srcOrd="1" destOrd="0" parTransId="{874A17F5-0999-4DEA-B699-BBD905216E10}" sibTransId="{BB0343E2-E073-4596-BE23-E281B7957D1E}"/>
    <dgm:cxn modelId="{30F5D00C-DEEA-444A-96FB-615226959635}" srcId="{E7A3A4E6-1965-45C3-88D8-111EC1678416}" destId="{57D0853C-A50D-448C-ACD1-81A557FE45EB}" srcOrd="1" destOrd="0" parTransId="{3651F4DE-3646-4852-A881-EDBF72E6C36C}" sibTransId="{26F6565A-7F3C-4284-8756-C695AE33A67F}"/>
    <dgm:cxn modelId="{210C74B9-6EB3-4D64-B9A8-63E990B633F8}" type="presOf" srcId="{005AF219-4B5C-4589-A225-F4C02CE27263}" destId="{AD8E4C01-F393-4635-9BD5-2127D0012D33}" srcOrd="0" destOrd="0" presId="urn:microsoft.com/office/officeart/2005/8/layout/orgChart1"/>
    <dgm:cxn modelId="{A8E145B4-86F1-4994-9DAF-860B14C03348}" type="presOf" srcId="{DDE5FB7D-904A-40FE-800D-D7C963FFC5B9}" destId="{3A736E98-B44A-4461-8EB5-4687E53744B9}" srcOrd="0" destOrd="0" presId="urn:microsoft.com/office/officeart/2005/8/layout/orgChart1"/>
    <dgm:cxn modelId="{3C83B5DB-2D2C-4B95-821A-B33070610C1C}" srcId="{F2035D49-738E-4DD7-B77D-985F3EE8B9E2}" destId="{1A37B97D-61FD-4F71-A81F-ED1C0BBD84D3}" srcOrd="0" destOrd="0" parTransId="{696290AF-2721-42D8-BD2B-A0BA5A01454E}" sibTransId="{79D32ABA-045E-4289-A8F4-6EE987F0C344}"/>
    <dgm:cxn modelId="{E1237852-BA52-4448-B973-D9EFA281467D}" type="presOf" srcId="{EA8FCF87-D285-4E0B-95F3-0085D5685172}" destId="{DAA7AD28-4324-4AE5-A208-B27CFBF7AE2F}" srcOrd="0" destOrd="0" presId="urn:microsoft.com/office/officeart/2005/8/layout/orgChart1"/>
    <dgm:cxn modelId="{E1E7FC4E-AD73-4661-8982-5A2A0AB63E4B}" type="presOf" srcId="{4FFA065C-F2FA-4CA0-9B9C-CC29CE827C11}" destId="{D3193FB7-EF51-412B-8C41-0E4BC569952E}" srcOrd="0" destOrd="0" presId="urn:microsoft.com/office/officeart/2005/8/layout/orgChart1"/>
    <dgm:cxn modelId="{53EAAADD-3B2E-49B2-AAA0-3683D08624A6}" srcId="{43775F8B-7836-43F0-8609-98E6D7459B82}" destId="{B7D2E805-302D-450D-A59B-DDE2EA1FCE0C}" srcOrd="0" destOrd="0" parTransId="{E3450A69-178A-435F-9796-3B18E059D7E9}" sibTransId="{402D6B84-50CC-4F1A-B36C-69FE0BE21BF4}"/>
    <dgm:cxn modelId="{FF22C9B3-E28E-4CA5-9D4D-38072153878B}" srcId="{261D35F4-200D-48D0-A39E-E97DCECB8DDC}" destId="{931F049E-CFBA-440C-8ACF-890AE04F85B7}" srcOrd="1" destOrd="0" parTransId="{096F6FFA-A187-4A26-8AA6-61F307DA4ACA}" sibTransId="{CC72701B-5151-4C3F-BEBE-FE9121237DE3}"/>
    <dgm:cxn modelId="{F1344BDE-61C8-4932-8A2C-08CDA4C292D0}" type="presOf" srcId="{4A496743-29F4-48A3-B09B-6F8EDD113610}" destId="{79931C5B-793F-4AD4-A75B-5A056E1D1BA8}" srcOrd="1" destOrd="0" presId="urn:microsoft.com/office/officeart/2005/8/layout/orgChart1"/>
    <dgm:cxn modelId="{0E22BEBC-EC96-4457-906B-35654F27188F}" type="presOf" srcId="{83EBFF92-7EF6-4E93-A962-A9AA081FD03F}" destId="{F1E7E518-4F9B-4557-B980-72B2B5C651EC}" srcOrd="1" destOrd="0" presId="urn:microsoft.com/office/officeart/2005/8/layout/orgChart1"/>
    <dgm:cxn modelId="{325A2E81-7462-4339-AC40-33094F0A995C}" type="presOf" srcId="{14B40051-4348-41C3-9959-3D3FFF676671}" destId="{D99F572F-5418-4F1A-885E-E74D920C7194}" srcOrd="1" destOrd="0" presId="urn:microsoft.com/office/officeart/2005/8/layout/orgChart1"/>
    <dgm:cxn modelId="{D1516F51-5DAE-4C92-B316-8652C9BE469B}" type="presOf" srcId="{0B92989F-AA34-46A6-B0AE-7BFF32DCFEFB}" destId="{1541CB24-466F-48DE-BEB1-9CB9D5B1BF11}" srcOrd="1" destOrd="0" presId="urn:microsoft.com/office/officeart/2005/8/layout/orgChart1"/>
    <dgm:cxn modelId="{38A714A0-38F7-43ED-B648-0FB8800F774C}" srcId="{D0B82A34-C124-4677-91B8-6110EC9562D5}" destId="{31140103-7454-496C-8E0E-1548C319BF79}" srcOrd="4" destOrd="0" parTransId="{A94C6D8E-9ABA-4968-8AE5-BCCF96F070B2}" sibTransId="{C5DA5059-BAA8-4218-9E41-F3A084205EE9}"/>
    <dgm:cxn modelId="{E9B34704-1CF9-4E78-BD61-093E7E32308E}" type="presOf" srcId="{D01CA169-C9CC-4D66-BC9D-CB0E882CB1BC}" destId="{037DBDE9-5C87-488C-BA4F-012219A476C8}" srcOrd="0" destOrd="0" presId="urn:microsoft.com/office/officeart/2005/8/layout/orgChart1"/>
    <dgm:cxn modelId="{118D72F3-9021-4499-840C-2AF60D6E54F7}" srcId="{09AC4471-8CB7-4CF8-A0C7-21A91776F99B}" destId="{4A496743-29F4-48A3-B09B-6F8EDD113610}" srcOrd="2" destOrd="0" parTransId="{29A2552B-2690-40EA-A37C-CDEC46640A31}" sibTransId="{5484EA76-EB02-46F6-BFFF-3440414D67E2}"/>
    <dgm:cxn modelId="{B2310E52-5A3B-4443-B3A5-54DB255DC58A}" type="presOf" srcId="{83EBFF92-7EF6-4E93-A962-A9AA081FD03F}" destId="{AECDED6D-CAD6-4B05-8A86-6171411EED04}" srcOrd="0" destOrd="0" presId="urn:microsoft.com/office/officeart/2005/8/layout/orgChart1"/>
    <dgm:cxn modelId="{566B3F19-69CD-4E4A-A856-27D95522B120}" type="presOf" srcId="{AD7B816E-1A53-4BD2-8BE7-C5E2FDD99EDC}" destId="{E12E142F-EF99-458F-903C-8298DB9A2A37}" srcOrd="1" destOrd="0" presId="urn:microsoft.com/office/officeart/2005/8/layout/orgChart1"/>
    <dgm:cxn modelId="{A60B9672-0FAB-4188-9965-6C9DDA440BBB}" type="presOf" srcId="{31140103-7454-496C-8E0E-1548C319BF79}" destId="{C7891831-70D0-4451-A0C6-548C6ED4D3DB}" srcOrd="0" destOrd="0" presId="urn:microsoft.com/office/officeart/2005/8/layout/orgChart1"/>
    <dgm:cxn modelId="{771DF77E-A918-4F48-8697-D2FD6AD6AB90}" srcId="{94FF9F68-13DF-4F1B-A073-FF1770AC4F92}" destId="{74CF83A5-859B-4E84-BC2E-C41DFB2C61E9}" srcOrd="0" destOrd="0" parTransId="{C23A910E-109A-4267-AB65-9144FB39116B}" sibTransId="{D2A7D30E-BB24-403A-B79A-082CF6F66C98}"/>
    <dgm:cxn modelId="{FB7C7B72-E410-4840-866D-649B971A6457}" srcId="{FA60BF61-20CB-4978-9B82-B325F4EA3A54}" destId="{43775F8B-7836-43F0-8609-98E6D7459B82}" srcOrd="1" destOrd="0" parTransId="{5DDE844C-3B5D-4D59-B4A0-D2652322189D}" sibTransId="{5C1529D4-A9BE-4145-B954-4B349283B21C}"/>
    <dgm:cxn modelId="{4A3DA27D-6D18-43EE-A42A-89D6676DF071}" type="presOf" srcId="{94FF9F68-13DF-4F1B-A073-FF1770AC4F92}" destId="{E79C9388-1A92-4179-9E10-5DAB48C1170F}" srcOrd="1" destOrd="0" presId="urn:microsoft.com/office/officeart/2005/8/layout/orgChart1"/>
    <dgm:cxn modelId="{0CC01F18-703A-4AC5-A8F7-42471AF63D9C}" type="presOf" srcId="{CCD311D7-490E-424C-8D6A-16F8F5750913}" destId="{9335F2DA-3549-4490-90B7-C306F5BA01EB}" srcOrd="0" destOrd="0" presId="urn:microsoft.com/office/officeart/2005/8/layout/orgChart1"/>
    <dgm:cxn modelId="{735E4292-84FA-447F-BA19-AE33683F498E}" type="presOf" srcId="{ABCAD964-FD6C-403F-B371-56D65BDB8D9F}" destId="{E3EE77B5-9D6B-48ED-B47B-366E67869396}" srcOrd="0" destOrd="0" presId="urn:microsoft.com/office/officeart/2005/8/layout/orgChart1"/>
    <dgm:cxn modelId="{35A02D63-2B35-4D7F-B86F-58F4C5142AF7}" type="presOf" srcId="{8DDB3D1E-82AE-43F6-994A-0E5FCC21EDBC}" destId="{0BC4FCE0-261F-4580-B403-6253708F950C}" srcOrd="0" destOrd="0" presId="urn:microsoft.com/office/officeart/2005/8/layout/orgChart1"/>
    <dgm:cxn modelId="{36B3B375-FD27-43EF-9B1D-8DE11559E23D}" type="presOf" srcId="{8E2D618C-D466-4723-9D8A-1D6FC5C6E88A}" destId="{BFCE900D-4A43-415E-AFC9-0E3B79B880C3}" srcOrd="0" destOrd="0" presId="urn:microsoft.com/office/officeart/2005/8/layout/orgChart1"/>
    <dgm:cxn modelId="{6D6DA735-1B11-4BFB-B792-B5509CDA7B4E}" type="presOf" srcId="{1A98E120-CE8C-4117-8D33-EC12ADDEE5A0}" destId="{64D16344-5973-431D-9CA0-D7152FF007FC}" srcOrd="0" destOrd="0" presId="urn:microsoft.com/office/officeart/2005/8/layout/orgChart1"/>
    <dgm:cxn modelId="{ABD5FF10-7DFC-4BBA-8A9C-0E13822C52E2}" type="presOf" srcId="{65176415-6390-410E-99A6-B41104E0B5FF}" destId="{95772D25-E337-4A65-850B-F4CD010A11B2}" srcOrd="1" destOrd="0" presId="urn:microsoft.com/office/officeart/2005/8/layout/orgChart1"/>
    <dgm:cxn modelId="{11E1991C-642B-4AC6-A833-2C5B294453DF}" type="presOf" srcId="{14B40051-4348-41C3-9959-3D3FFF676671}" destId="{03A3EFC9-32B1-472F-A783-6735777A45BC}" srcOrd="0" destOrd="0" presId="urn:microsoft.com/office/officeart/2005/8/layout/orgChart1"/>
    <dgm:cxn modelId="{3A2F47E2-B60A-45CA-AB16-61DB893A2C43}" type="presOf" srcId="{F2035D49-738E-4DD7-B77D-985F3EE8B9E2}" destId="{66C386D3-AF53-46BC-90B4-79648CD943BD}" srcOrd="1" destOrd="0" presId="urn:microsoft.com/office/officeart/2005/8/layout/orgChart1"/>
    <dgm:cxn modelId="{0A240D5E-E1D3-42AE-AEC2-DDBB39B9340E}" type="presOf" srcId="{A94C6D8E-9ABA-4968-8AE5-BCCF96F070B2}" destId="{44CB4AE4-C1F2-49AF-A2E3-6ECED6C95B39}" srcOrd="0" destOrd="0" presId="urn:microsoft.com/office/officeart/2005/8/layout/orgChart1"/>
    <dgm:cxn modelId="{2ED958F0-68D2-4927-8A6E-EB92708627BF}" type="presOf" srcId="{E45860EF-441D-4D39-BC79-81EC7F10AA4D}" destId="{ED518BFC-A6A6-4AA4-B51A-1C91748193AA}" srcOrd="1" destOrd="0" presId="urn:microsoft.com/office/officeart/2005/8/layout/orgChart1"/>
    <dgm:cxn modelId="{84C0FC37-1914-4040-8E94-021351C89682}" type="presOf" srcId="{ABFB6E77-626B-420E-B194-92C6B8D4AFA3}" destId="{A337BDB9-C5F9-4815-B6A4-ED4A71D4FFBA}" srcOrd="0" destOrd="0" presId="urn:microsoft.com/office/officeart/2005/8/layout/orgChart1"/>
    <dgm:cxn modelId="{E635CAFE-236D-4CB9-A3AF-A13F1D08ABAB}" srcId="{D0B82A34-C124-4677-91B8-6110EC9562D5}" destId="{F2035D49-738E-4DD7-B77D-985F3EE8B9E2}" srcOrd="5" destOrd="0" parTransId="{CCABA7C1-27AF-4B71-8548-7FFAD432C17B}" sibTransId="{6C81A220-329D-4C38-806E-DF14A54C8066}"/>
    <dgm:cxn modelId="{41E44487-AF98-4ABE-B264-9DFF8CE77AE8}" srcId="{11566BCD-0C0A-4AF0-B4FF-F5F04A85E77A}" destId="{8E2D618C-D466-4723-9D8A-1D6FC5C6E88A}" srcOrd="0" destOrd="0" parTransId="{67529DC2-8718-4F7A-AF75-F71CD9BD0177}" sibTransId="{EDC7FC56-0AB3-4769-909C-50DD06F26A3E}"/>
    <dgm:cxn modelId="{7E31614D-8F8B-4742-880A-33BADE7329EF}" srcId="{D0B82A34-C124-4677-91B8-6110EC9562D5}" destId="{09AC4471-8CB7-4CF8-A0C7-21A91776F99B}" srcOrd="0" destOrd="0" parTransId="{EA8FCF87-D285-4E0B-95F3-0085D5685172}" sibTransId="{1E63505C-3005-4581-AF01-857D2C50397C}"/>
    <dgm:cxn modelId="{465594E7-6501-47D4-BC4A-C285B8613909}" type="presOf" srcId="{6F787B28-14ED-4D48-A55A-7BBCD3CBF8D6}" destId="{8DE6F6DA-0CE5-44D8-A8F1-18C90B8713FD}" srcOrd="1" destOrd="0" presId="urn:microsoft.com/office/officeart/2005/8/layout/orgChart1"/>
    <dgm:cxn modelId="{EDC76360-F8AE-4E73-B79B-1DAFD8ADB9C1}" type="presOf" srcId="{D4AD66D3-4C0D-49EF-868B-2BE0ACB242AD}" destId="{984A0D5F-85D4-4523-9B3B-8F0E29958055}" srcOrd="0" destOrd="0" presId="urn:microsoft.com/office/officeart/2005/8/layout/orgChart1"/>
    <dgm:cxn modelId="{03207709-CF2C-42CE-BFF3-68F9DC5136D6}" type="presOf" srcId="{6B9200D0-7977-4793-AD29-A77FFCF7C293}" destId="{81B4C10B-DBAD-4BCD-9727-407B4CADFFC9}" srcOrd="0" destOrd="0" presId="urn:microsoft.com/office/officeart/2005/8/layout/orgChart1"/>
    <dgm:cxn modelId="{E6C23DB3-3518-43DD-87BC-7563D19D11DA}" type="presOf" srcId="{ABCAD964-FD6C-403F-B371-56D65BDB8D9F}" destId="{6817D8A7-F9FA-4099-8ABE-66A59FB083E7}" srcOrd="1" destOrd="0" presId="urn:microsoft.com/office/officeart/2005/8/layout/orgChart1"/>
    <dgm:cxn modelId="{134FA2B6-1B1A-4B65-B234-DE5647A15680}" type="presOf" srcId="{C23A910E-109A-4267-AB65-9144FB39116B}" destId="{37D03E14-1905-45EA-A2B1-28E6A0FF3FF1}" srcOrd="0" destOrd="0" presId="urn:microsoft.com/office/officeart/2005/8/layout/orgChart1"/>
    <dgm:cxn modelId="{538FF2DB-54A6-453E-8F97-0110448475A1}" srcId="{D0B82A34-C124-4677-91B8-6110EC9562D5}" destId="{1A98E120-CE8C-4117-8D33-EC12ADDEE5A0}" srcOrd="3" destOrd="0" parTransId="{1C5C508B-03E9-46D5-8CCE-B61C2CB68D3B}" sibTransId="{F4162AEB-6A3D-4626-8106-6B075DF5C3C7}"/>
    <dgm:cxn modelId="{999873CA-ED41-48A1-92AE-8FBCF802DE8E}" type="presOf" srcId="{9E40C8DE-2599-4289-AD98-BA1270F83780}" destId="{D422EB02-A814-42DF-9D4D-E6B174BEF64E}" srcOrd="0" destOrd="0" presId="urn:microsoft.com/office/officeart/2005/8/layout/orgChart1"/>
    <dgm:cxn modelId="{E81B64CA-1B21-49C0-B573-7342DA2A8CE6}" type="presOf" srcId="{58BDEB19-C7E3-4BC2-895C-1F013E3F8905}" destId="{B80F0920-1BF2-47AD-B2A7-3B7131D4AB78}" srcOrd="0" destOrd="0" presId="urn:microsoft.com/office/officeart/2005/8/layout/orgChart1"/>
    <dgm:cxn modelId="{D77D05D4-3979-49FF-B761-CBA2A41FED07}" srcId="{71EDAAB5-61BC-4A28-9127-48D020AE4F47}" destId="{55EEEB90-6313-4785-A43F-8DDD89E90B2B}" srcOrd="0" destOrd="0" parTransId="{54F7FAE0-818B-4110-875F-94FD2813B8FD}" sibTransId="{DA3FCEDE-61E7-4ECB-9996-F556166D3A43}"/>
    <dgm:cxn modelId="{572C6707-9EDA-4A2C-9918-A0EE02A54EFD}" type="presOf" srcId="{5DDE844C-3B5D-4D59-B4A0-D2652322189D}" destId="{598E5513-2B93-44AF-AE72-455A04C9AADB}" srcOrd="0" destOrd="0" presId="urn:microsoft.com/office/officeart/2005/8/layout/orgChart1"/>
    <dgm:cxn modelId="{0B3225F3-7E96-40BB-A509-FB25E32E693E}" type="presOf" srcId="{774203D9-4370-4B5B-9AD0-697957FAC3A3}" destId="{6F192B0A-BA40-4F33-A7B3-9A72965900F0}" srcOrd="0" destOrd="0" presId="urn:microsoft.com/office/officeart/2005/8/layout/orgChart1"/>
    <dgm:cxn modelId="{B54AC73B-78EB-44CB-A5A8-BCCCC737891A}" type="presOf" srcId="{6E3DE5EC-431F-4393-BD82-B10914847809}" destId="{9B16476B-656E-4D0E-9808-2939D4F2123F}" srcOrd="1" destOrd="0" presId="urn:microsoft.com/office/officeart/2005/8/layout/orgChart1"/>
    <dgm:cxn modelId="{038FFA65-0F70-4A9D-BECF-2BD102958160}" type="presOf" srcId="{09AC4471-8CB7-4CF8-A0C7-21A91776F99B}" destId="{BEAD67F6-7A99-45A9-9423-ECA20459170F}" srcOrd="0" destOrd="0" presId="urn:microsoft.com/office/officeart/2005/8/layout/orgChart1"/>
    <dgm:cxn modelId="{568887AC-8D3B-42B6-901A-84A15CB7F9EC}" srcId="{31140103-7454-496C-8E0E-1548C319BF79}" destId="{6D594191-BC97-40F3-9CF3-D67A4A8CBBBB}" srcOrd="1" destOrd="0" parTransId="{64B8C642-01F5-4F96-9D52-A63AB4B4CCE2}" sibTransId="{8CCA065C-8AE6-484D-A246-92BC3FCE71D9}"/>
    <dgm:cxn modelId="{AA434984-C634-4FFC-86AC-6A99A6625678}" srcId="{CCD311D7-490E-424C-8D6A-16F8F5750913}" destId="{11566BCD-0C0A-4AF0-B4FF-F5F04A85E77A}" srcOrd="2" destOrd="0" parTransId="{BF106E88-8BB1-4360-9315-2EAE62C1B0E0}" sibTransId="{356093E6-5AEA-4A3B-90F9-A9A70EBD5984}"/>
    <dgm:cxn modelId="{F654A7A0-37EE-49F1-ADC8-1F9C27D15822}" type="presOf" srcId="{F4870E76-8BD4-4617-AEB5-493DF1274100}" destId="{056CD486-5C45-4069-81BB-C5A0CF4D5375}" srcOrd="0" destOrd="0" presId="urn:microsoft.com/office/officeart/2005/8/layout/orgChart1"/>
    <dgm:cxn modelId="{A0842162-46F4-42A2-8D21-58E8DF11B82E}" type="presOf" srcId="{E526F98C-F77E-4BEB-B214-E343BFE9D4C4}" destId="{5857A261-4F42-4211-A83E-BD9192B6F1B8}" srcOrd="1" destOrd="0" presId="urn:microsoft.com/office/officeart/2005/8/layout/orgChart1"/>
    <dgm:cxn modelId="{7C3C2143-5F72-47E2-91A3-82E1CF7DE172}" type="presOf" srcId="{225BAF71-A4D5-4AB5-94FB-71A517A380FA}" destId="{232C97D3-E002-4846-B14F-73DB1CBABBE9}" srcOrd="0" destOrd="0" presId="urn:microsoft.com/office/officeart/2005/8/layout/orgChart1"/>
    <dgm:cxn modelId="{20EAA93B-A66D-4ACA-85E3-F4D3D8EBE00F}" srcId="{F2035D49-738E-4DD7-B77D-985F3EE8B9E2}" destId="{58BDEB19-C7E3-4BC2-895C-1F013E3F8905}" srcOrd="2" destOrd="0" parTransId="{210C8770-D30F-468C-9DC5-0BF77CF972EA}" sibTransId="{79853722-9812-4266-B743-29F8A6D671E6}"/>
    <dgm:cxn modelId="{15536B3A-2850-477E-ADBA-AF43ACFC865C}" type="presOf" srcId="{E639E9DA-AA44-4567-9A25-4874D247395D}" destId="{EE8EE09E-4C7F-4E76-970F-A17C4E37F3EE}" srcOrd="0" destOrd="0" presId="urn:microsoft.com/office/officeart/2005/8/layout/orgChart1"/>
    <dgm:cxn modelId="{3FA83008-CB5D-4341-BEE9-5E6DCCB41EC6}" type="presOf" srcId="{74CF83A5-859B-4E84-BC2E-C41DFB2C61E9}" destId="{CF43FA21-DA20-4EFC-BCC6-DFDD51F6B2C7}" srcOrd="1" destOrd="0" presId="urn:microsoft.com/office/officeart/2005/8/layout/orgChart1"/>
    <dgm:cxn modelId="{C0A3693B-8625-422A-8129-73B931504CC7}" type="presParOf" srcId="{037DBDE9-5C87-488C-BA4F-012219A476C8}" destId="{0539E488-8524-4A6B-87AD-5151D4130D1F}" srcOrd="0" destOrd="0" presId="urn:microsoft.com/office/officeart/2005/8/layout/orgChart1"/>
    <dgm:cxn modelId="{1C9B95BC-54EB-45BE-8BEB-6CB3F7C2A03B}" type="presParOf" srcId="{0539E488-8524-4A6B-87AD-5151D4130D1F}" destId="{2F0FE35D-8730-422E-8041-849147BD4EF0}" srcOrd="0" destOrd="0" presId="urn:microsoft.com/office/officeart/2005/8/layout/orgChart1"/>
    <dgm:cxn modelId="{F038AD3F-CEE8-4CD6-9A56-144D15874262}" type="presParOf" srcId="{2F0FE35D-8730-422E-8041-849147BD4EF0}" destId="{5497E44F-74B5-41EB-9303-A59E3A18FF4A}" srcOrd="0" destOrd="0" presId="urn:microsoft.com/office/officeart/2005/8/layout/orgChart1"/>
    <dgm:cxn modelId="{098AF99F-85A7-4B6E-8F03-95CA3138A6A0}" type="presParOf" srcId="{2F0FE35D-8730-422E-8041-849147BD4EF0}" destId="{E1AF24E5-F95C-4DD8-802C-CD695C60F4DF}" srcOrd="1" destOrd="0" presId="urn:microsoft.com/office/officeart/2005/8/layout/orgChart1"/>
    <dgm:cxn modelId="{A0D4086E-F7C5-452D-A145-40B613D8548A}" type="presParOf" srcId="{0539E488-8524-4A6B-87AD-5151D4130D1F}" destId="{770D6900-95D0-4DAE-BB6E-D946A859F7CE}" srcOrd="1" destOrd="0" presId="urn:microsoft.com/office/officeart/2005/8/layout/orgChart1"/>
    <dgm:cxn modelId="{195669C9-B66C-4638-9FFF-3B8ED4782214}" type="presParOf" srcId="{770D6900-95D0-4DAE-BB6E-D946A859F7CE}" destId="{94B4A64A-E87E-46A4-A7AB-F9F8C04808D7}" srcOrd="0" destOrd="0" presId="urn:microsoft.com/office/officeart/2005/8/layout/orgChart1"/>
    <dgm:cxn modelId="{9AA5BA7A-69A3-4FD9-A9B5-D4F1158BD537}" type="presParOf" srcId="{770D6900-95D0-4DAE-BB6E-D946A859F7CE}" destId="{71E23D9A-9B84-4EE8-AF22-CA67F31C5156}" srcOrd="1" destOrd="0" presId="urn:microsoft.com/office/officeart/2005/8/layout/orgChart1"/>
    <dgm:cxn modelId="{09A5C7E9-BC4C-43A4-A757-E987FF07DC1C}" type="presParOf" srcId="{71E23D9A-9B84-4EE8-AF22-CA67F31C5156}" destId="{12DD7738-DE8F-4B51-BC93-25A28811B39D}" srcOrd="0" destOrd="0" presId="urn:microsoft.com/office/officeart/2005/8/layout/orgChart1"/>
    <dgm:cxn modelId="{47EDE739-18CA-4E98-ABA8-D5AB5A4D59B5}" type="presParOf" srcId="{12DD7738-DE8F-4B51-BC93-25A28811B39D}" destId="{7ED93F80-B72B-489B-8DA7-551B63A44824}" srcOrd="0" destOrd="0" presId="urn:microsoft.com/office/officeart/2005/8/layout/orgChart1"/>
    <dgm:cxn modelId="{1EA1E025-29B0-43ED-B9D5-B533E9BEC99D}" type="presParOf" srcId="{12DD7738-DE8F-4B51-BC93-25A28811B39D}" destId="{7B5C771E-382F-4A7C-A120-8138D1C601EB}" srcOrd="1" destOrd="0" presId="urn:microsoft.com/office/officeart/2005/8/layout/orgChart1"/>
    <dgm:cxn modelId="{2B2AB377-71C2-447A-B646-22E09DDB3162}" type="presParOf" srcId="{71E23D9A-9B84-4EE8-AF22-CA67F31C5156}" destId="{AD214AA0-44A8-444A-AF76-D98B8FC7F058}" srcOrd="1" destOrd="0" presId="urn:microsoft.com/office/officeart/2005/8/layout/orgChart1"/>
    <dgm:cxn modelId="{51812E03-2F36-4A3A-A118-5C62405D12BD}" type="presParOf" srcId="{AD214AA0-44A8-444A-AF76-D98B8FC7F058}" destId="{63C19C6A-B0D1-4E08-9DCF-F7CA744C7BE3}" srcOrd="0" destOrd="0" presId="urn:microsoft.com/office/officeart/2005/8/layout/orgChart1"/>
    <dgm:cxn modelId="{86CC0B2F-456F-4404-B8A3-E445F0B64DE4}" type="presParOf" srcId="{AD214AA0-44A8-444A-AF76-D98B8FC7F058}" destId="{B1789449-F535-48AA-A8A1-402C32686DA7}" srcOrd="1" destOrd="0" presId="urn:microsoft.com/office/officeart/2005/8/layout/orgChart1"/>
    <dgm:cxn modelId="{15E8F58A-B1BB-4AE2-8D0E-886599F6E87E}" type="presParOf" srcId="{B1789449-F535-48AA-A8A1-402C32686DA7}" destId="{14418BC8-9394-4BC6-B223-A246509A8D82}" srcOrd="0" destOrd="0" presId="urn:microsoft.com/office/officeart/2005/8/layout/orgChart1"/>
    <dgm:cxn modelId="{8C69270F-9B21-461B-9365-D360C15B1177}" type="presParOf" srcId="{14418BC8-9394-4BC6-B223-A246509A8D82}" destId="{20396E17-F32A-437B-A90D-30B1E24FDA9D}" srcOrd="0" destOrd="0" presId="urn:microsoft.com/office/officeart/2005/8/layout/orgChart1"/>
    <dgm:cxn modelId="{C80AB1F6-1F0F-4C26-B36B-F4380B74973D}" type="presParOf" srcId="{14418BC8-9394-4BC6-B223-A246509A8D82}" destId="{70F72BEB-A6EC-4FA7-8EBE-EDBCE4405A5B}" srcOrd="1" destOrd="0" presId="urn:microsoft.com/office/officeart/2005/8/layout/orgChart1"/>
    <dgm:cxn modelId="{EB3380A8-4772-4A91-9631-D828E3752248}" type="presParOf" srcId="{B1789449-F535-48AA-A8A1-402C32686DA7}" destId="{EB85CCCE-1C18-4E61-92C6-3F7AB0BBD2C3}" srcOrd="1" destOrd="0" presId="urn:microsoft.com/office/officeart/2005/8/layout/orgChart1"/>
    <dgm:cxn modelId="{F7D551D9-B1A1-4F8F-971F-54C0DE7B6121}" type="presParOf" srcId="{B1789449-F535-48AA-A8A1-402C32686DA7}" destId="{6521BF60-349C-48F7-AE13-E8587680F256}" srcOrd="2" destOrd="0" presId="urn:microsoft.com/office/officeart/2005/8/layout/orgChart1"/>
    <dgm:cxn modelId="{644E163A-F9FB-43CF-A740-93A28D5AEAE6}" type="presParOf" srcId="{AD214AA0-44A8-444A-AF76-D98B8FC7F058}" destId="{82B5C1B8-D777-45DF-B4FE-41BBD3DAB7E2}" srcOrd="2" destOrd="0" presId="urn:microsoft.com/office/officeart/2005/8/layout/orgChart1"/>
    <dgm:cxn modelId="{6680B344-0554-4511-8A4A-BF84B1D3AF9C}" type="presParOf" srcId="{AD214AA0-44A8-444A-AF76-D98B8FC7F058}" destId="{1CE70643-EECB-4634-8104-07071A862C35}" srcOrd="3" destOrd="0" presId="urn:microsoft.com/office/officeart/2005/8/layout/orgChart1"/>
    <dgm:cxn modelId="{D48769DE-CFA7-4AAB-ACE1-7BECF29A50F9}" type="presParOf" srcId="{1CE70643-EECB-4634-8104-07071A862C35}" destId="{9D2085B6-47B1-47DE-AEA7-818AE0D8496B}" srcOrd="0" destOrd="0" presId="urn:microsoft.com/office/officeart/2005/8/layout/orgChart1"/>
    <dgm:cxn modelId="{88A90E76-41D2-4556-9058-5505D6A58F63}" type="presParOf" srcId="{9D2085B6-47B1-47DE-AEA7-818AE0D8496B}" destId="{20A89352-ED81-4DBE-9ED6-0FC3A2E7EA6B}" srcOrd="0" destOrd="0" presId="urn:microsoft.com/office/officeart/2005/8/layout/orgChart1"/>
    <dgm:cxn modelId="{29074DA8-104C-451E-900D-9AB488645E70}" type="presParOf" srcId="{9D2085B6-47B1-47DE-AEA7-818AE0D8496B}" destId="{F5FFDFAF-B5AD-4438-BA24-4BE2BE2989C7}" srcOrd="1" destOrd="0" presId="urn:microsoft.com/office/officeart/2005/8/layout/orgChart1"/>
    <dgm:cxn modelId="{9420A53B-3C1B-463D-AEFB-3EEC205AB23E}" type="presParOf" srcId="{1CE70643-EECB-4634-8104-07071A862C35}" destId="{429DF53D-76C4-4E28-8E25-2BEA53B90AC2}" srcOrd="1" destOrd="0" presId="urn:microsoft.com/office/officeart/2005/8/layout/orgChart1"/>
    <dgm:cxn modelId="{A8098A8F-6C0E-4F9E-91FE-67C04E3D9256}" type="presParOf" srcId="{1CE70643-EECB-4634-8104-07071A862C35}" destId="{736CBC6D-8D72-4B16-8073-7DBBA4FB4901}" srcOrd="2" destOrd="0" presId="urn:microsoft.com/office/officeart/2005/8/layout/orgChart1"/>
    <dgm:cxn modelId="{71CEA4D1-C16A-4C8A-AEF9-13528CC1B55E}" type="presParOf" srcId="{AD214AA0-44A8-444A-AF76-D98B8FC7F058}" destId="{5C030F0D-3DCA-4C17-80B3-48D73224F15D}" srcOrd="4" destOrd="0" presId="urn:microsoft.com/office/officeart/2005/8/layout/orgChart1"/>
    <dgm:cxn modelId="{98763753-AB15-44F9-9CBC-3D1E69386B84}" type="presParOf" srcId="{AD214AA0-44A8-444A-AF76-D98B8FC7F058}" destId="{BCF390EE-FE27-4CF8-89B2-0432B6D58CF5}" srcOrd="5" destOrd="0" presId="urn:microsoft.com/office/officeart/2005/8/layout/orgChart1"/>
    <dgm:cxn modelId="{BFE102CE-1340-4449-BBE5-C362C681406F}" type="presParOf" srcId="{BCF390EE-FE27-4CF8-89B2-0432B6D58CF5}" destId="{2128ABFE-8138-45E4-AAA4-6B281CAB27FC}" srcOrd="0" destOrd="0" presId="urn:microsoft.com/office/officeart/2005/8/layout/orgChart1"/>
    <dgm:cxn modelId="{8622164D-8637-48C5-A8E5-C2E553A230E8}" type="presParOf" srcId="{2128ABFE-8138-45E4-AAA4-6B281CAB27FC}" destId="{232C97D3-E002-4846-B14F-73DB1CBABBE9}" srcOrd="0" destOrd="0" presId="urn:microsoft.com/office/officeart/2005/8/layout/orgChart1"/>
    <dgm:cxn modelId="{879FA706-DDE0-4D6D-A7A0-021FB348E472}" type="presParOf" srcId="{2128ABFE-8138-45E4-AAA4-6B281CAB27FC}" destId="{272EAB1C-8ED6-4022-89F2-CC56471D046A}" srcOrd="1" destOrd="0" presId="urn:microsoft.com/office/officeart/2005/8/layout/orgChart1"/>
    <dgm:cxn modelId="{3722AC94-A04A-4FDF-BC56-BB3D4E7E5590}" type="presParOf" srcId="{BCF390EE-FE27-4CF8-89B2-0432B6D58CF5}" destId="{46C1FA03-30C4-4257-AE3C-981AF657246B}" srcOrd="1" destOrd="0" presId="urn:microsoft.com/office/officeart/2005/8/layout/orgChart1"/>
    <dgm:cxn modelId="{718D5D7F-B7B8-44AE-A1CA-0DBF56AC68A9}" type="presParOf" srcId="{BCF390EE-FE27-4CF8-89B2-0432B6D58CF5}" destId="{F590EE7D-2141-4928-95A3-2C77C2BADE4C}" srcOrd="2" destOrd="0" presId="urn:microsoft.com/office/officeart/2005/8/layout/orgChart1"/>
    <dgm:cxn modelId="{0E3E5B4C-3928-4C73-A8BC-841F8B114F69}" type="presParOf" srcId="{AD214AA0-44A8-444A-AF76-D98B8FC7F058}" destId="{996EE0E5-A9D8-4B72-8F4D-7D65606078AA}" srcOrd="6" destOrd="0" presId="urn:microsoft.com/office/officeart/2005/8/layout/orgChart1"/>
    <dgm:cxn modelId="{E947EA27-F4D8-4D6C-8AE6-5CD037ED31E3}" type="presParOf" srcId="{AD214AA0-44A8-444A-AF76-D98B8FC7F058}" destId="{E19B8A94-C1DF-4C3F-A17B-8200D259BD3E}" srcOrd="7" destOrd="0" presId="urn:microsoft.com/office/officeart/2005/8/layout/orgChart1"/>
    <dgm:cxn modelId="{15B9EBE3-9B2E-4CA9-96C9-7DEA38807DBC}" type="presParOf" srcId="{E19B8A94-C1DF-4C3F-A17B-8200D259BD3E}" destId="{58FA4D0C-B7EA-41E1-AEB9-B0A01B6012F4}" srcOrd="0" destOrd="0" presId="urn:microsoft.com/office/officeart/2005/8/layout/orgChart1"/>
    <dgm:cxn modelId="{0C18D4C0-6796-4326-B997-3BFA97D07E00}" type="presParOf" srcId="{58FA4D0C-B7EA-41E1-AEB9-B0A01B6012F4}" destId="{E6351DF1-1DC2-420F-A3B3-C1C19F58D796}" srcOrd="0" destOrd="0" presId="urn:microsoft.com/office/officeart/2005/8/layout/orgChart1"/>
    <dgm:cxn modelId="{5ACA602E-726C-4246-BDC3-2B866AC5F06D}" type="presParOf" srcId="{58FA4D0C-B7EA-41E1-AEB9-B0A01B6012F4}" destId="{4FB47ACD-CD2B-4E46-B0A1-6A6D6432C83F}" srcOrd="1" destOrd="0" presId="urn:microsoft.com/office/officeart/2005/8/layout/orgChart1"/>
    <dgm:cxn modelId="{AFB7890E-D783-4BAB-B685-FE66A98A01E4}" type="presParOf" srcId="{E19B8A94-C1DF-4C3F-A17B-8200D259BD3E}" destId="{1A7D1C97-4B9E-40DD-8414-7959F9B90313}" srcOrd="1" destOrd="0" presId="urn:microsoft.com/office/officeart/2005/8/layout/orgChart1"/>
    <dgm:cxn modelId="{F9F96366-E775-4168-9736-4D958458C9CF}" type="presParOf" srcId="{E19B8A94-C1DF-4C3F-A17B-8200D259BD3E}" destId="{B7122663-90A6-465C-ABD7-90EF3120B919}" srcOrd="2" destOrd="0" presId="urn:microsoft.com/office/officeart/2005/8/layout/orgChart1"/>
    <dgm:cxn modelId="{FA258790-036A-4453-8699-7E1A3BB84DA0}" type="presParOf" srcId="{AD214AA0-44A8-444A-AF76-D98B8FC7F058}" destId="{B448DFE3-1611-4CA3-B8F9-016E6AE1E13A}" srcOrd="8" destOrd="0" presId="urn:microsoft.com/office/officeart/2005/8/layout/orgChart1"/>
    <dgm:cxn modelId="{C0240D1D-143F-4C7B-9E65-09FDE1D19780}" type="presParOf" srcId="{AD214AA0-44A8-444A-AF76-D98B8FC7F058}" destId="{23308970-0683-4260-9D6A-147DEEA059C3}" srcOrd="9" destOrd="0" presId="urn:microsoft.com/office/officeart/2005/8/layout/orgChart1"/>
    <dgm:cxn modelId="{9CE0E5F7-B814-493D-A6C4-68E3BDD9E86B}" type="presParOf" srcId="{23308970-0683-4260-9D6A-147DEEA059C3}" destId="{6069B0B4-95B2-4659-BF16-C28C00F936FF}" srcOrd="0" destOrd="0" presId="urn:microsoft.com/office/officeart/2005/8/layout/orgChart1"/>
    <dgm:cxn modelId="{CE99ABD5-1FB4-4A48-A76C-0FA1B030E1F2}" type="presParOf" srcId="{6069B0B4-95B2-4659-BF16-C28C00F936FF}" destId="{8DC4EE1E-E6F1-4630-ADEF-783F5F71FC8D}" srcOrd="0" destOrd="0" presId="urn:microsoft.com/office/officeart/2005/8/layout/orgChart1"/>
    <dgm:cxn modelId="{A1119AA3-51C4-4439-AE11-D2F0C80C48D6}" type="presParOf" srcId="{6069B0B4-95B2-4659-BF16-C28C00F936FF}" destId="{0CD9766F-B0AB-42B8-9451-892F82957C63}" srcOrd="1" destOrd="0" presId="urn:microsoft.com/office/officeart/2005/8/layout/orgChart1"/>
    <dgm:cxn modelId="{B23C8F75-26C1-4BF4-87B8-A23151684824}" type="presParOf" srcId="{23308970-0683-4260-9D6A-147DEEA059C3}" destId="{8D8806A6-FAE5-4E31-A6FC-ACA2561574C1}" srcOrd="1" destOrd="0" presId="urn:microsoft.com/office/officeart/2005/8/layout/orgChart1"/>
    <dgm:cxn modelId="{8E7B0A21-3AEB-45F1-B0C2-903FFD1DAD5F}" type="presParOf" srcId="{23308970-0683-4260-9D6A-147DEEA059C3}" destId="{671B1F22-77EA-4139-8961-2F4D0EDF50D6}" srcOrd="2" destOrd="0" presId="urn:microsoft.com/office/officeart/2005/8/layout/orgChart1"/>
    <dgm:cxn modelId="{A3E07CE8-9ACF-42C7-8642-BD5B401838F7}" type="presParOf" srcId="{71E23D9A-9B84-4EE8-AF22-CA67F31C5156}" destId="{382A721B-B526-4A97-9D76-770768D7AB9A}" srcOrd="2" destOrd="0" presId="urn:microsoft.com/office/officeart/2005/8/layout/orgChart1"/>
    <dgm:cxn modelId="{35BC9392-3B12-4BF6-97F2-5F88B34941C4}" type="presParOf" srcId="{770D6900-95D0-4DAE-BB6E-D946A859F7CE}" destId="{598E5513-2B93-44AF-AE72-455A04C9AADB}" srcOrd="2" destOrd="0" presId="urn:microsoft.com/office/officeart/2005/8/layout/orgChart1"/>
    <dgm:cxn modelId="{77A22229-8943-467B-86BB-52BC620DC294}" type="presParOf" srcId="{770D6900-95D0-4DAE-BB6E-D946A859F7CE}" destId="{51116554-2CA9-407F-9044-CE200BFACB8A}" srcOrd="3" destOrd="0" presId="urn:microsoft.com/office/officeart/2005/8/layout/orgChart1"/>
    <dgm:cxn modelId="{42B729A6-50D5-4D5E-9A23-8F4007802B02}" type="presParOf" srcId="{51116554-2CA9-407F-9044-CE200BFACB8A}" destId="{A5DA5C8E-7452-477A-A14C-82CE405ACC91}" srcOrd="0" destOrd="0" presId="urn:microsoft.com/office/officeart/2005/8/layout/orgChart1"/>
    <dgm:cxn modelId="{0D2A3514-B7A5-4BA8-9FFE-14CC9D957158}" type="presParOf" srcId="{A5DA5C8E-7452-477A-A14C-82CE405ACC91}" destId="{20052D1C-1C3F-44BB-9378-42741B199256}" srcOrd="0" destOrd="0" presId="urn:microsoft.com/office/officeart/2005/8/layout/orgChart1"/>
    <dgm:cxn modelId="{F1A92D6D-D60D-4678-B833-D53742E1D1A3}" type="presParOf" srcId="{A5DA5C8E-7452-477A-A14C-82CE405ACC91}" destId="{421AEECC-9204-48B6-84EB-314110E48B15}" srcOrd="1" destOrd="0" presId="urn:microsoft.com/office/officeart/2005/8/layout/orgChart1"/>
    <dgm:cxn modelId="{901A4675-E0A7-4960-9F07-CD9BBBBA5C05}" type="presParOf" srcId="{51116554-2CA9-407F-9044-CE200BFACB8A}" destId="{CC643E60-5930-494B-B9D0-3A6FB27A126C}" srcOrd="1" destOrd="0" presId="urn:microsoft.com/office/officeart/2005/8/layout/orgChart1"/>
    <dgm:cxn modelId="{14D07BF0-95A6-4AE8-A93F-0CC5C89F15E0}" type="presParOf" srcId="{CC643E60-5930-494B-B9D0-3A6FB27A126C}" destId="{33DE47C6-F2B6-4944-95B3-0214952771E5}" srcOrd="0" destOrd="0" presId="urn:microsoft.com/office/officeart/2005/8/layout/orgChart1"/>
    <dgm:cxn modelId="{6D1C9BC9-0A3E-4736-A5E5-BBA1230F37FF}" type="presParOf" srcId="{CC643E60-5930-494B-B9D0-3A6FB27A126C}" destId="{E4BC5A10-B959-42E5-AF00-498A3F13E231}" srcOrd="1" destOrd="0" presId="urn:microsoft.com/office/officeart/2005/8/layout/orgChart1"/>
    <dgm:cxn modelId="{C37D017D-A4E3-4B30-B6B5-E702EB99973E}" type="presParOf" srcId="{E4BC5A10-B959-42E5-AF00-498A3F13E231}" destId="{69429473-24E6-48F8-B414-82CC3BE8E24F}" srcOrd="0" destOrd="0" presId="urn:microsoft.com/office/officeart/2005/8/layout/orgChart1"/>
    <dgm:cxn modelId="{F9401637-51F4-4CD0-BA25-34B55723FD13}" type="presParOf" srcId="{69429473-24E6-48F8-B414-82CC3BE8E24F}" destId="{BA85B4E8-7EE5-4026-AAF0-FD5ED183C051}" srcOrd="0" destOrd="0" presId="urn:microsoft.com/office/officeart/2005/8/layout/orgChart1"/>
    <dgm:cxn modelId="{0523D4A8-3EBA-495A-BD0C-06426D4A67BC}" type="presParOf" srcId="{69429473-24E6-48F8-B414-82CC3BE8E24F}" destId="{51AA0DE2-975E-4A36-9553-31DC4846C1C8}" srcOrd="1" destOrd="0" presId="urn:microsoft.com/office/officeart/2005/8/layout/orgChart1"/>
    <dgm:cxn modelId="{1F5A43DE-A250-4250-9492-138270A7DF10}" type="presParOf" srcId="{E4BC5A10-B959-42E5-AF00-498A3F13E231}" destId="{E8DC631E-DEC0-457F-9B7D-D3A02600205A}" srcOrd="1" destOrd="0" presId="urn:microsoft.com/office/officeart/2005/8/layout/orgChart1"/>
    <dgm:cxn modelId="{D16C4CC2-8D41-44A3-9150-EF091C4BB7F1}" type="presParOf" srcId="{E4BC5A10-B959-42E5-AF00-498A3F13E231}" destId="{D17BB3E8-55A1-46DF-AFD7-9278C3230943}" srcOrd="2" destOrd="0" presId="urn:microsoft.com/office/officeart/2005/8/layout/orgChart1"/>
    <dgm:cxn modelId="{0EF0CCD3-71F2-4472-A04D-BB791B4D798D}" type="presParOf" srcId="{CC643E60-5930-494B-B9D0-3A6FB27A126C}" destId="{5AB46019-386C-4A5F-B07A-2109D7AE27DB}" srcOrd="2" destOrd="0" presId="urn:microsoft.com/office/officeart/2005/8/layout/orgChart1"/>
    <dgm:cxn modelId="{AD371395-99AE-41D3-85C9-048BA1F6AF48}" type="presParOf" srcId="{CC643E60-5930-494B-B9D0-3A6FB27A126C}" destId="{DCF2430E-0EC1-490D-ACD2-AF8AA3A61B4F}" srcOrd="3" destOrd="0" presId="urn:microsoft.com/office/officeart/2005/8/layout/orgChart1"/>
    <dgm:cxn modelId="{AB198D34-C0C7-4E47-8F37-B430F9082141}" type="presParOf" srcId="{DCF2430E-0EC1-490D-ACD2-AF8AA3A61B4F}" destId="{D2A91AB0-AD47-4ECD-93F7-D52255BC5778}" srcOrd="0" destOrd="0" presId="urn:microsoft.com/office/officeart/2005/8/layout/orgChart1"/>
    <dgm:cxn modelId="{6A1A6DBD-EBEB-4E51-9820-1850BA2B942F}" type="presParOf" srcId="{D2A91AB0-AD47-4ECD-93F7-D52255BC5778}" destId="{4A8BB570-9099-4AD8-9AEA-9C3A3280303A}" srcOrd="0" destOrd="0" presId="urn:microsoft.com/office/officeart/2005/8/layout/orgChart1"/>
    <dgm:cxn modelId="{683D41E6-86E8-47E0-83E9-97FBDC836480}" type="presParOf" srcId="{D2A91AB0-AD47-4ECD-93F7-D52255BC5778}" destId="{B4C0A217-9B20-4F28-BE6A-30095D435004}" srcOrd="1" destOrd="0" presId="urn:microsoft.com/office/officeart/2005/8/layout/orgChart1"/>
    <dgm:cxn modelId="{E2F5FBDC-B94F-4653-8F48-CFBB0D87F78A}" type="presParOf" srcId="{DCF2430E-0EC1-490D-ACD2-AF8AA3A61B4F}" destId="{0F30124E-271F-4EBC-AE82-5E250C081565}" srcOrd="1" destOrd="0" presId="urn:microsoft.com/office/officeart/2005/8/layout/orgChart1"/>
    <dgm:cxn modelId="{ECD83454-D20E-42DB-9C5C-E41C0FD632D1}" type="presParOf" srcId="{DCF2430E-0EC1-490D-ACD2-AF8AA3A61B4F}" destId="{F721430E-1218-4C97-B373-7345EFB1BA1B}" srcOrd="2" destOrd="0" presId="urn:microsoft.com/office/officeart/2005/8/layout/orgChart1"/>
    <dgm:cxn modelId="{C0523C99-CD8E-4E59-BF29-38B92A99F51F}" type="presParOf" srcId="{CC643E60-5930-494B-B9D0-3A6FB27A126C}" destId="{2D34ABA5-4C52-42E9-A690-D1579E46F309}" srcOrd="4" destOrd="0" presId="urn:microsoft.com/office/officeart/2005/8/layout/orgChart1"/>
    <dgm:cxn modelId="{C603F5F7-E6E1-414A-A630-B8D195A692F3}" type="presParOf" srcId="{CC643E60-5930-494B-B9D0-3A6FB27A126C}" destId="{1F32A306-3A4A-4284-88CB-296203CE7E70}" srcOrd="5" destOrd="0" presId="urn:microsoft.com/office/officeart/2005/8/layout/orgChart1"/>
    <dgm:cxn modelId="{0CA14529-2810-4FDF-ABEE-8F38A708C264}" type="presParOf" srcId="{1F32A306-3A4A-4284-88CB-296203CE7E70}" destId="{D6A1A756-0AA2-4632-ABC7-47C775F9E63D}" srcOrd="0" destOrd="0" presId="urn:microsoft.com/office/officeart/2005/8/layout/orgChart1"/>
    <dgm:cxn modelId="{1FCBECBC-AB85-4B11-B519-69B9863C27FA}" type="presParOf" srcId="{D6A1A756-0AA2-4632-ABC7-47C775F9E63D}" destId="{3A736E98-B44A-4461-8EB5-4687E53744B9}" srcOrd="0" destOrd="0" presId="urn:microsoft.com/office/officeart/2005/8/layout/orgChart1"/>
    <dgm:cxn modelId="{8B448B12-1941-49AF-96F4-6FFDA9A2D14C}" type="presParOf" srcId="{D6A1A756-0AA2-4632-ABC7-47C775F9E63D}" destId="{D9EED3E3-9C78-4C6C-BD6E-A9299220BE44}" srcOrd="1" destOrd="0" presId="urn:microsoft.com/office/officeart/2005/8/layout/orgChart1"/>
    <dgm:cxn modelId="{EEB419C2-D938-4E90-999B-DAB5FFFE048E}" type="presParOf" srcId="{1F32A306-3A4A-4284-88CB-296203CE7E70}" destId="{07AD5851-FC5D-47AC-89A6-02222F812C10}" srcOrd="1" destOrd="0" presId="urn:microsoft.com/office/officeart/2005/8/layout/orgChart1"/>
    <dgm:cxn modelId="{C4BA7DF2-7539-4003-A6B2-45B1FCC8FAF7}" type="presParOf" srcId="{1F32A306-3A4A-4284-88CB-296203CE7E70}" destId="{49837917-F9CA-41AA-9AC7-48752AD080B5}" srcOrd="2" destOrd="0" presId="urn:microsoft.com/office/officeart/2005/8/layout/orgChart1"/>
    <dgm:cxn modelId="{57484AF6-74B4-4553-91BE-C94006107B2D}" type="presParOf" srcId="{51116554-2CA9-407F-9044-CE200BFACB8A}" destId="{03C735E5-1B12-421A-958D-DEFB1C1746C4}" srcOrd="2" destOrd="0" presId="urn:microsoft.com/office/officeart/2005/8/layout/orgChart1"/>
    <dgm:cxn modelId="{544D9926-5F4F-4563-B813-83754F0BB3CA}" type="presParOf" srcId="{770D6900-95D0-4DAE-BB6E-D946A859F7CE}" destId="{81B4C10B-DBAD-4BCD-9727-407B4CADFFC9}" srcOrd="4" destOrd="0" presId="urn:microsoft.com/office/officeart/2005/8/layout/orgChart1"/>
    <dgm:cxn modelId="{2C2596DC-F8C4-489D-AE12-C9196574204B}" type="presParOf" srcId="{770D6900-95D0-4DAE-BB6E-D946A859F7CE}" destId="{1B14B966-39DD-4944-8C67-C92562CA788C}" srcOrd="5" destOrd="0" presId="urn:microsoft.com/office/officeart/2005/8/layout/orgChart1"/>
    <dgm:cxn modelId="{75002D06-5D9E-45C0-BDE9-F526471DB810}" type="presParOf" srcId="{1B14B966-39DD-4944-8C67-C92562CA788C}" destId="{89443C61-4847-4B40-9F38-0744F107C0EA}" srcOrd="0" destOrd="0" presId="urn:microsoft.com/office/officeart/2005/8/layout/orgChart1"/>
    <dgm:cxn modelId="{B1B36D51-14AA-473C-BEBD-E48C0310B1CA}" type="presParOf" srcId="{89443C61-4847-4B40-9F38-0744F107C0EA}" destId="{16B32F39-4072-4592-86D2-3AC754BAD423}" srcOrd="0" destOrd="0" presId="urn:microsoft.com/office/officeart/2005/8/layout/orgChart1"/>
    <dgm:cxn modelId="{4D02A930-FD73-4D43-9362-1E3EA6BC0E3B}" type="presParOf" srcId="{89443C61-4847-4B40-9F38-0744F107C0EA}" destId="{4C667D8A-42EB-4EE3-B8B2-8130405C1276}" srcOrd="1" destOrd="0" presId="urn:microsoft.com/office/officeart/2005/8/layout/orgChart1"/>
    <dgm:cxn modelId="{152BAE8E-0E07-4FEC-A5F6-BACCF45D9F70}" type="presParOf" srcId="{1B14B966-39DD-4944-8C67-C92562CA788C}" destId="{91EEEE12-3CE1-4A19-98BF-7ABF6E83D108}" srcOrd="1" destOrd="0" presId="urn:microsoft.com/office/officeart/2005/8/layout/orgChart1"/>
    <dgm:cxn modelId="{6E4F5B2B-C89F-4F36-AE98-58E0464CDEB1}" type="presParOf" srcId="{91EEEE12-3CE1-4A19-98BF-7ABF6E83D108}" destId="{A2643532-85E6-4620-A09F-D6000341F4A5}" srcOrd="0" destOrd="0" presId="urn:microsoft.com/office/officeart/2005/8/layout/orgChart1"/>
    <dgm:cxn modelId="{DBBF3C95-83DF-4D83-8DA6-C79DF6D69A96}" type="presParOf" srcId="{91EEEE12-3CE1-4A19-98BF-7ABF6E83D108}" destId="{9D56608F-25F4-4542-B593-FA0FF59FD488}" srcOrd="1" destOrd="0" presId="urn:microsoft.com/office/officeart/2005/8/layout/orgChart1"/>
    <dgm:cxn modelId="{4548B6E1-8F38-4BAC-B5E2-ED1A3A880EB6}" type="presParOf" srcId="{9D56608F-25F4-4542-B593-FA0FF59FD488}" destId="{C47801E6-AAF9-413D-89BE-B1A671132BAA}" srcOrd="0" destOrd="0" presId="urn:microsoft.com/office/officeart/2005/8/layout/orgChart1"/>
    <dgm:cxn modelId="{94C2DD0E-BA0D-4B51-A632-241E08F2C3C0}" type="presParOf" srcId="{C47801E6-AAF9-413D-89BE-B1A671132BAA}" destId="{214DAA29-2C04-4125-921A-11B719E25629}" srcOrd="0" destOrd="0" presId="urn:microsoft.com/office/officeart/2005/8/layout/orgChart1"/>
    <dgm:cxn modelId="{46FEFAD9-DB8F-44AB-A5C8-D0B39389E1C6}" type="presParOf" srcId="{C47801E6-AAF9-413D-89BE-B1A671132BAA}" destId="{C69F21A7-77B2-4046-8C66-37116B108771}" srcOrd="1" destOrd="0" presId="urn:microsoft.com/office/officeart/2005/8/layout/orgChart1"/>
    <dgm:cxn modelId="{5D6CECD3-FAF0-420C-A2B6-C3A2188760D8}" type="presParOf" srcId="{9D56608F-25F4-4542-B593-FA0FF59FD488}" destId="{D23440D2-CC99-4E1E-A9A8-923664392E27}" srcOrd="1" destOrd="0" presId="urn:microsoft.com/office/officeart/2005/8/layout/orgChart1"/>
    <dgm:cxn modelId="{8DAAC55B-0596-4938-AC43-1312E4EEA408}" type="presParOf" srcId="{9D56608F-25F4-4542-B593-FA0FF59FD488}" destId="{6DDD12F2-D7CA-4238-817B-6B911512184B}" srcOrd="2" destOrd="0" presId="urn:microsoft.com/office/officeart/2005/8/layout/orgChart1"/>
    <dgm:cxn modelId="{CD5CB877-C465-483E-B72B-EE3A50FDB265}" type="presParOf" srcId="{91EEEE12-3CE1-4A19-98BF-7ABF6E83D108}" destId="{2120D75E-2087-4246-8556-D6832E12EC9F}" srcOrd="2" destOrd="0" presId="urn:microsoft.com/office/officeart/2005/8/layout/orgChart1"/>
    <dgm:cxn modelId="{2C995CA9-18C1-417E-9DA8-3FC2D921202F}" type="presParOf" srcId="{91EEEE12-3CE1-4A19-98BF-7ABF6E83D108}" destId="{8F40EE6C-06F8-4617-B2C7-3E12925E7D89}" srcOrd="3" destOrd="0" presId="urn:microsoft.com/office/officeart/2005/8/layout/orgChart1"/>
    <dgm:cxn modelId="{9AC98D2A-F26D-4B84-A133-39ADD8239027}" type="presParOf" srcId="{8F40EE6C-06F8-4617-B2C7-3E12925E7D89}" destId="{55A1A133-91AD-4CC2-A8AA-8E1F1C9B00E5}" srcOrd="0" destOrd="0" presId="urn:microsoft.com/office/officeart/2005/8/layout/orgChart1"/>
    <dgm:cxn modelId="{96CEEC44-6B12-49B4-B0CC-6CAE12955757}" type="presParOf" srcId="{55A1A133-91AD-4CC2-A8AA-8E1F1C9B00E5}" destId="{24489B7A-FA2D-4961-AC6D-3160402B23DB}" srcOrd="0" destOrd="0" presId="urn:microsoft.com/office/officeart/2005/8/layout/orgChart1"/>
    <dgm:cxn modelId="{B33E3CFF-1EA8-4873-A190-D2594C6C285C}" type="presParOf" srcId="{55A1A133-91AD-4CC2-A8AA-8E1F1C9B00E5}" destId="{D3CE051F-E7BC-4BE4-9BA8-79C7D3433E6F}" srcOrd="1" destOrd="0" presId="urn:microsoft.com/office/officeart/2005/8/layout/orgChart1"/>
    <dgm:cxn modelId="{C02FAE04-E1CD-4EE2-B22F-646F3F878C26}" type="presParOf" srcId="{8F40EE6C-06F8-4617-B2C7-3E12925E7D89}" destId="{FC6872B0-03D8-44B5-999E-D9EB55C90AD5}" srcOrd="1" destOrd="0" presId="urn:microsoft.com/office/officeart/2005/8/layout/orgChart1"/>
    <dgm:cxn modelId="{3C6576CF-4F80-44E8-9E27-8FA7BF1126F3}" type="presParOf" srcId="{8F40EE6C-06F8-4617-B2C7-3E12925E7D89}" destId="{D1B8DEA1-BB26-448A-A228-0162C182C37F}" srcOrd="2" destOrd="0" presId="urn:microsoft.com/office/officeart/2005/8/layout/orgChart1"/>
    <dgm:cxn modelId="{0EC24614-7F49-4D5A-B736-E100945B8091}" type="presParOf" srcId="{91EEEE12-3CE1-4A19-98BF-7ABF6E83D108}" destId="{43E66FB2-6F0B-44A9-A2B0-3396D3D178D1}" srcOrd="4" destOrd="0" presId="urn:microsoft.com/office/officeart/2005/8/layout/orgChart1"/>
    <dgm:cxn modelId="{30AA4CEF-AB81-412A-AF72-1CC2E9677743}" type="presParOf" srcId="{91EEEE12-3CE1-4A19-98BF-7ABF6E83D108}" destId="{C11198B6-5025-4241-9B68-D34759EEEF72}" srcOrd="5" destOrd="0" presId="urn:microsoft.com/office/officeart/2005/8/layout/orgChart1"/>
    <dgm:cxn modelId="{DE3CED5C-2A82-452C-BBC0-8CD684DDDCFF}" type="presParOf" srcId="{C11198B6-5025-4241-9B68-D34759EEEF72}" destId="{CB1EB387-F75F-45BC-83B7-275E280AB586}" srcOrd="0" destOrd="0" presId="urn:microsoft.com/office/officeart/2005/8/layout/orgChart1"/>
    <dgm:cxn modelId="{DE714019-3A5E-4065-8DBF-D79996CF6710}" type="presParOf" srcId="{CB1EB387-F75F-45BC-83B7-275E280AB586}" destId="{14E3D5BB-883D-423A-87C7-0C66F275C973}" srcOrd="0" destOrd="0" presId="urn:microsoft.com/office/officeart/2005/8/layout/orgChart1"/>
    <dgm:cxn modelId="{8561A391-E720-4D5C-A026-0AFA7C6452AF}" type="presParOf" srcId="{CB1EB387-F75F-45BC-83B7-275E280AB586}" destId="{93B6619E-656F-4C9B-B700-1B376FB53E50}" srcOrd="1" destOrd="0" presId="urn:microsoft.com/office/officeart/2005/8/layout/orgChart1"/>
    <dgm:cxn modelId="{766B7A7B-6955-422C-8C97-7DB872A4C6D5}" type="presParOf" srcId="{C11198B6-5025-4241-9B68-D34759EEEF72}" destId="{045346FD-0D6C-4C94-B42F-637A5621A126}" srcOrd="1" destOrd="0" presId="urn:microsoft.com/office/officeart/2005/8/layout/orgChart1"/>
    <dgm:cxn modelId="{816B0D2E-2AC9-49FA-85E8-396B5BC3E79B}" type="presParOf" srcId="{C11198B6-5025-4241-9B68-D34759EEEF72}" destId="{D1128029-29E0-4487-B222-4C7CBE612A5E}" srcOrd="2" destOrd="0" presId="urn:microsoft.com/office/officeart/2005/8/layout/orgChart1"/>
    <dgm:cxn modelId="{8EA056A9-A16A-4B07-97CF-7A6A6E52FFF7}" type="presParOf" srcId="{91EEEE12-3CE1-4A19-98BF-7ABF6E83D108}" destId="{1A505C81-F558-4C04-AF36-D5D0745F7EB5}" srcOrd="6" destOrd="0" presId="urn:microsoft.com/office/officeart/2005/8/layout/orgChart1"/>
    <dgm:cxn modelId="{C819139F-33DA-4A20-9E09-9312D2D722DF}" type="presParOf" srcId="{91EEEE12-3CE1-4A19-98BF-7ABF6E83D108}" destId="{BEF63451-805B-4E72-AE3D-5DDBFBEBFEBE}" srcOrd="7" destOrd="0" presId="urn:microsoft.com/office/officeart/2005/8/layout/orgChart1"/>
    <dgm:cxn modelId="{A66B79B8-7466-4099-A79F-28AAF5A234A8}" type="presParOf" srcId="{BEF63451-805B-4E72-AE3D-5DDBFBEBFEBE}" destId="{F0D2ED54-ABE8-44AC-BD7A-27FED83F23FF}" srcOrd="0" destOrd="0" presId="urn:microsoft.com/office/officeart/2005/8/layout/orgChart1"/>
    <dgm:cxn modelId="{3A8A8CD5-13F3-42DC-94F2-9A97B765CF06}" type="presParOf" srcId="{F0D2ED54-ABE8-44AC-BD7A-27FED83F23FF}" destId="{20F4923B-2183-4D9E-BFCE-D8BD1CE5B637}" srcOrd="0" destOrd="0" presId="urn:microsoft.com/office/officeart/2005/8/layout/orgChart1"/>
    <dgm:cxn modelId="{41F77375-838D-4C80-9E05-A9FC9E19E7BE}" type="presParOf" srcId="{F0D2ED54-ABE8-44AC-BD7A-27FED83F23FF}" destId="{EC1F7936-9CF6-454D-A77F-153D6A1ED01A}" srcOrd="1" destOrd="0" presId="urn:microsoft.com/office/officeart/2005/8/layout/orgChart1"/>
    <dgm:cxn modelId="{366228FD-EAD0-4116-AD28-D703DECCA7BF}" type="presParOf" srcId="{BEF63451-805B-4E72-AE3D-5DDBFBEBFEBE}" destId="{6A055903-C5C2-4CE3-81A4-B63A16369F25}" srcOrd="1" destOrd="0" presId="urn:microsoft.com/office/officeart/2005/8/layout/orgChart1"/>
    <dgm:cxn modelId="{8EEBE31E-73BC-45FD-AEFE-E117C0647341}" type="presParOf" srcId="{BEF63451-805B-4E72-AE3D-5DDBFBEBFEBE}" destId="{99784D8A-334C-4757-990C-9679DA961978}" srcOrd="2" destOrd="0" presId="urn:microsoft.com/office/officeart/2005/8/layout/orgChart1"/>
    <dgm:cxn modelId="{993DB73C-63E7-468A-95F7-7D2A1AED184A}" type="presParOf" srcId="{91EEEE12-3CE1-4A19-98BF-7ABF6E83D108}" destId="{218AA960-6B8C-4147-9FF4-829C005F4BA7}" srcOrd="8" destOrd="0" presId="urn:microsoft.com/office/officeart/2005/8/layout/orgChart1"/>
    <dgm:cxn modelId="{A81363ED-75E3-4108-81AA-5C1C0FF896AE}" type="presParOf" srcId="{91EEEE12-3CE1-4A19-98BF-7ABF6E83D108}" destId="{27999118-90E4-4CF6-B8B6-6DF102C7343C}" srcOrd="9" destOrd="0" presId="urn:microsoft.com/office/officeart/2005/8/layout/orgChart1"/>
    <dgm:cxn modelId="{5A25E14C-F65A-4D13-BBA6-E480A9B12091}" type="presParOf" srcId="{27999118-90E4-4CF6-B8B6-6DF102C7343C}" destId="{4ACA92C1-BC4B-46D5-B71B-ED0D1777A3AA}" srcOrd="0" destOrd="0" presId="urn:microsoft.com/office/officeart/2005/8/layout/orgChart1"/>
    <dgm:cxn modelId="{2FB0C48C-3B03-4543-9AB3-013DCC096194}" type="presParOf" srcId="{4ACA92C1-BC4B-46D5-B71B-ED0D1777A3AA}" destId="{B5F81320-DF9B-4122-9983-B112B88C5DAC}" srcOrd="0" destOrd="0" presId="urn:microsoft.com/office/officeart/2005/8/layout/orgChart1"/>
    <dgm:cxn modelId="{27D9C8FC-D90D-48CD-AA3B-F8832893AA35}" type="presParOf" srcId="{4ACA92C1-BC4B-46D5-B71B-ED0D1777A3AA}" destId="{95772D25-E337-4A65-850B-F4CD010A11B2}" srcOrd="1" destOrd="0" presId="urn:microsoft.com/office/officeart/2005/8/layout/orgChart1"/>
    <dgm:cxn modelId="{BF5CF0F9-6A2F-4829-8017-D47F20ABC9AD}" type="presParOf" srcId="{27999118-90E4-4CF6-B8B6-6DF102C7343C}" destId="{FEF39501-D8A6-428E-9EA8-AFE0A39041CA}" srcOrd="1" destOrd="0" presId="urn:microsoft.com/office/officeart/2005/8/layout/orgChart1"/>
    <dgm:cxn modelId="{7D843DA5-4FFA-4700-8D7A-4D42AC604FBD}" type="presParOf" srcId="{27999118-90E4-4CF6-B8B6-6DF102C7343C}" destId="{1409D5E5-AA07-4A1C-8368-5991CD9EE730}" srcOrd="2" destOrd="0" presId="urn:microsoft.com/office/officeart/2005/8/layout/orgChart1"/>
    <dgm:cxn modelId="{51D3797D-7AF1-42CF-AA44-42548B168685}" type="presParOf" srcId="{91EEEE12-3CE1-4A19-98BF-7ABF6E83D108}" destId="{242CE5FC-802B-4C0A-8DCB-E1CEBDA2BFEE}" srcOrd="10" destOrd="0" presId="urn:microsoft.com/office/officeart/2005/8/layout/orgChart1"/>
    <dgm:cxn modelId="{73483CB6-D162-4C73-8D90-3960999E6EE3}" type="presParOf" srcId="{91EEEE12-3CE1-4A19-98BF-7ABF6E83D108}" destId="{699F43B2-7411-4B8D-80B6-A35EF05B87D3}" srcOrd="11" destOrd="0" presId="urn:microsoft.com/office/officeart/2005/8/layout/orgChart1"/>
    <dgm:cxn modelId="{4401DDD1-08FE-4433-8464-068D60CC9509}" type="presParOf" srcId="{699F43B2-7411-4B8D-80B6-A35EF05B87D3}" destId="{5D2AF40F-59CE-4826-8BF5-23AF07C7F7F1}" srcOrd="0" destOrd="0" presId="urn:microsoft.com/office/officeart/2005/8/layout/orgChart1"/>
    <dgm:cxn modelId="{A3F2E253-97EA-47F9-B6E0-500657B4D4B9}" type="presParOf" srcId="{5D2AF40F-59CE-4826-8BF5-23AF07C7F7F1}" destId="{E448F979-49D7-40A5-8A1C-A97C8DDC079B}" srcOrd="0" destOrd="0" presId="urn:microsoft.com/office/officeart/2005/8/layout/orgChart1"/>
    <dgm:cxn modelId="{95A35ACF-67EC-4018-81E2-9AA4EED97D01}" type="presParOf" srcId="{5D2AF40F-59CE-4826-8BF5-23AF07C7F7F1}" destId="{9EE22928-D034-451A-89B6-1B7DBFFC3681}" srcOrd="1" destOrd="0" presId="urn:microsoft.com/office/officeart/2005/8/layout/orgChart1"/>
    <dgm:cxn modelId="{3697C2F5-9B7F-4516-A20B-A775FAE102D5}" type="presParOf" srcId="{699F43B2-7411-4B8D-80B6-A35EF05B87D3}" destId="{2A2CF99C-C38F-4DD1-BF44-B98BB46A5443}" srcOrd="1" destOrd="0" presId="urn:microsoft.com/office/officeart/2005/8/layout/orgChart1"/>
    <dgm:cxn modelId="{B54E195D-D1CE-4EFE-8BC0-4A85D2BDECCB}" type="presParOf" srcId="{699F43B2-7411-4B8D-80B6-A35EF05B87D3}" destId="{99A4D6D9-70B7-41A4-A206-078D435F5F6E}" srcOrd="2" destOrd="0" presId="urn:microsoft.com/office/officeart/2005/8/layout/orgChart1"/>
    <dgm:cxn modelId="{F8F384B8-3A99-46FA-B622-07BE149BE738}" type="presParOf" srcId="{1B14B966-39DD-4944-8C67-C92562CA788C}" destId="{BBABDB8F-DD6D-4337-8394-96E976058C90}" srcOrd="2" destOrd="0" presId="urn:microsoft.com/office/officeart/2005/8/layout/orgChart1"/>
    <dgm:cxn modelId="{753F1739-D798-4D69-BD53-0B93072301D7}" type="presParOf" srcId="{770D6900-95D0-4DAE-BB6E-D946A859F7CE}" destId="{EE8EE09E-4C7F-4E76-970F-A17C4E37F3EE}" srcOrd="6" destOrd="0" presId="urn:microsoft.com/office/officeart/2005/8/layout/orgChart1"/>
    <dgm:cxn modelId="{71AED5F1-6333-4DAB-92A3-68BCE8F037E8}" type="presParOf" srcId="{770D6900-95D0-4DAE-BB6E-D946A859F7CE}" destId="{0DFE343E-3EE3-4B0D-B654-0AF9EF6566BF}" srcOrd="7" destOrd="0" presId="urn:microsoft.com/office/officeart/2005/8/layout/orgChart1"/>
    <dgm:cxn modelId="{1E042C53-CC37-4801-B0FB-2205B4EAF10D}" type="presParOf" srcId="{0DFE343E-3EE3-4B0D-B654-0AF9EF6566BF}" destId="{6A858C59-79C7-4CDB-AE1E-4F6306EFF006}" srcOrd="0" destOrd="0" presId="urn:microsoft.com/office/officeart/2005/8/layout/orgChart1"/>
    <dgm:cxn modelId="{F91E6C77-80A4-4C56-B160-308D0F0A05D7}" type="presParOf" srcId="{6A858C59-79C7-4CDB-AE1E-4F6306EFF006}" destId="{984A0D5F-85D4-4523-9B3B-8F0E29958055}" srcOrd="0" destOrd="0" presId="urn:microsoft.com/office/officeart/2005/8/layout/orgChart1"/>
    <dgm:cxn modelId="{A0F3A1A2-E4AD-4C90-A861-BD4F847DC72C}" type="presParOf" srcId="{6A858C59-79C7-4CDB-AE1E-4F6306EFF006}" destId="{67EF5458-0FF8-4284-AE8E-783D344B266E}" srcOrd="1" destOrd="0" presId="urn:microsoft.com/office/officeart/2005/8/layout/orgChart1"/>
    <dgm:cxn modelId="{DA973370-7D5F-4C46-B535-8E1A64573B6B}" type="presParOf" srcId="{0DFE343E-3EE3-4B0D-B654-0AF9EF6566BF}" destId="{C3E66CF9-5EF7-4CF5-8EA8-25ADF9B466D4}" srcOrd="1" destOrd="0" presId="urn:microsoft.com/office/officeart/2005/8/layout/orgChart1"/>
    <dgm:cxn modelId="{645DBC0A-7BF3-4782-A08C-B8443CF1EBD5}" type="presParOf" srcId="{C3E66CF9-5EF7-4CF5-8EA8-25ADF9B466D4}" destId="{CC2B9D32-29D4-4990-BEDB-ADC932ED6DA1}" srcOrd="0" destOrd="0" presId="urn:microsoft.com/office/officeart/2005/8/layout/orgChart1"/>
    <dgm:cxn modelId="{1DD59662-8591-4D6A-9F69-FC0E9D25A360}" type="presParOf" srcId="{C3E66CF9-5EF7-4CF5-8EA8-25ADF9B466D4}" destId="{5880EA32-6B8F-4A21-9B49-E1ADD816983D}" srcOrd="1" destOrd="0" presId="urn:microsoft.com/office/officeart/2005/8/layout/orgChart1"/>
    <dgm:cxn modelId="{960F2377-93D1-4D51-826B-779AB853A3E5}" type="presParOf" srcId="{5880EA32-6B8F-4A21-9B49-E1ADD816983D}" destId="{B9B7D83D-97AA-4D40-B7C1-649527AF728D}" srcOrd="0" destOrd="0" presId="urn:microsoft.com/office/officeart/2005/8/layout/orgChart1"/>
    <dgm:cxn modelId="{4FE43C0F-79A7-43ED-A05A-C135AB94C998}" type="presParOf" srcId="{B9B7D83D-97AA-4D40-B7C1-649527AF728D}" destId="{E17E05B6-DD50-468F-8304-8420425F9571}" srcOrd="0" destOrd="0" presId="urn:microsoft.com/office/officeart/2005/8/layout/orgChart1"/>
    <dgm:cxn modelId="{D1EC6757-CC9B-4B4C-9731-39F93407F389}" type="presParOf" srcId="{B9B7D83D-97AA-4D40-B7C1-649527AF728D}" destId="{9B16476B-656E-4D0E-9808-2939D4F2123F}" srcOrd="1" destOrd="0" presId="urn:microsoft.com/office/officeart/2005/8/layout/orgChart1"/>
    <dgm:cxn modelId="{68A6A433-3133-44ED-A74A-753C159D4FD5}" type="presParOf" srcId="{5880EA32-6B8F-4A21-9B49-E1ADD816983D}" destId="{07D4BC35-1CD5-4C05-9F47-DBD57EADB88C}" srcOrd="1" destOrd="0" presId="urn:microsoft.com/office/officeart/2005/8/layout/orgChart1"/>
    <dgm:cxn modelId="{CD4C03B2-20B2-452E-9327-072E8BDB5DD8}" type="presParOf" srcId="{5880EA32-6B8F-4A21-9B49-E1ADD816983D}" destId="{118ACD4C-C9FF-4D69-B884-9FEEF8F090CE}" srcOrd="2" destOrd="0" presId="urn:microsoft.com/office/officeart/2005/8/layout/orgChart1"/>
    <dgm:cxn modelId="{77688ADC-68F0-499E-8653-8B6B6C4000B7}" type="presParOf" srcId="{C3E66CF9-5EF7-4CF5-8EA8-25ADF9B466D4}" destId="{8D0C3D91-0084-40C2-80DE-B74F20BE4F5B}" srcOrd="2" destOrd="0" presId="urn:microsoft.com/office/officeart/2005/8/layout/orgChart1"/>
    <dgm:cxn modelId="{878692AA-D32A-4FFF-8363-9DF2EEE6B7F4}" type="presParOf" srcId="{C3E66CF9-5EF7-4CF5-8EA8-25ADF9B466D4}" destId="{B86A5AF8-CB5A-4958-BA3E-A7B08720583D}" srcOrd="3" destOrd="0" presId="urn:microsoft.com/office/officeart/2005/8/layout/orgChart1"/>
    <dgm:cxn modelId="{3959F9A8-AA70-4A6C-B1F9-3D2CF21D458D}" type="presParOf" srcId="{B86A5AF8-CB5A-4958-BA3E-A7B08720583D}" destId="{51A3D96D-2014-4438-A326-3F08082424A8}" srcOrd="0" destOrd="0" presId="urn:microsoft.com/office/officeart/2005/8/layout/orgChart1"/>
    <dgm:cxn modelId="{380CE6AE-23F0-40E7-AD8D-CA1CA83C9261}" type="presParOf" srcId="{51A3D96D-2014-4438-A326-3F08082424A8}" destId="{03A3EFC9-32B1-472F-A783-6735777A45BC}" srcOrd="0" destOrd="0" presId="urn:microsoft.com/office/officeart/2005/8/layout/orgChart1"/>
    <dgm:cxn modelId="{FFFAE730-7B68-46F9-B90F-460DC41DAC4D}" type="presParOf" srcId="{51A3D96D-2014-4438-A326-3F08082424A8}" destId="{D99F572F-5418-4F1A-885E-E74D920C7194}" srcOrd="1" destOrd="0" presId="urn:microsoft.com/office/officeart/2005/8/layout/orgChart1"/>
    <dgm:cxn modelId="{70388003-8FF5-4405-9400-B9072983062F}" type="presParOf" srcId="{B86A5AF8-CB5A-4958-BA3E-A7B08720583D}" destId="{C578C795-4ECD-43D2-BD5B-4A2BA7148A4C}" srcOrd="1" destOrd="0" presId="urn:microsoft.com/office/officeart/2005/8/layout/orgChart1"/>
    <dgm:cxn modelId="{1030D985-04E4-485E-BDF1-6AF15B6CB42D}" type="presParOf" srcId="{B86A5AF8-CB5A-4958-BA3E-A7B08720583D}" destId="{2CBD0F95-505A-42A5-9AC6-F9BBCA8B2D49}" srcOrd="2" destOrd="0" presId="urn:microsoft.com/office/officeart/2005/8/layout/orgChart1"/>
    <dgm:cxn modelId="{6FD17E16-57B5-43AA-9572-A5B2222D4F77}" type="presParOf" srcId="{0DFE343E-3EE3-4B0D-B654-0AF9EF6566BF}" destId="{609757D1-27E1-49DF-8D0E-336ACCBFFB3D}" srcOrd="2" destOrd="0" presId="urn:microsoft.com/office/officeart/2005/8/layout/orgChart1"/>
    <dgm:cxn modelId="{237496DE-6B89-43CB-9148-8A041F97759B}" type="presParOf" srcId="{770D6900-95D0-4DAE-BB6E-D946A859F7CE}" destId="{6F192B0A-BA40-4F33-A7B3-9A72965900F0}" srcOrd="8" destOrd="0" presId="urn:microsoft.com/office/officeart/2005/8/layout/orgChart1"/>
    <dgm:cxn modelId="{D799782D-6692-43D3-A89F-815C4774C7CA}" type="presParOf" srcId="{770D6900-95D0-4DAE-BB6E-D946A859F7CE}" destId="{EB306D1D-1AED-457F-90F3-BDEE225E5EE3}" srcOrd="9" destOrd="0" presId="urn:microsoft.com/office/officeart/2005/8/layout/orgChart1"/>
    <dgm:cxn modelId="{7E3BBBBA-6766-4B74-A8E6-5700A72C6BFC}" type="presParOf" srcId="{EB306D1D-1AED-457F-90F3-BDEE225E5EE3}" destId="{D6F64729-5766-4833-9272-DDE10C48773F}" srcOrd="0" destOrd="0" presId="urn:microsoft.com/office/officeart/2005/8/layout/orgChart1"/>
    <dgm:cxn modelId="{6F09FB6E-2D80-4BF5-87D0-2F3B405751DC}" type="presParOf" srcId="{D6F64729-5766-4833-9272-DDE10C48773F}" destId="{2591EC2E-41E9-4596-A1E7-C132CD87814F}" srcOrd="0" destOrd="0" presId="urn:microsoft.com/office/officeart/2005/8/layout/orgChart1"/>
    <dgm:cxn modelId="{05CCDE63-F24A-4ECC-801A-475119A57A4F}" type="presParOf" srcId="{D6F64729-5766-4833-9272-DDE10C48773F}" destId="{6C7A2AAB-8CB7-4D78-BECD-C04F43C489E7}" srcOrd="1" destOrd="0" presId="urn:microsoft.com/office/officeart/2005/8/layout/orgChart1"/>
    <dgm:cxn modelId="{C7940434-DE7C-489C-BA09-00A9076764C7}" type="presParOf" srcId="{EB306D1D-1AED-457F-90F3-BDEE225E5EE3}" destId="{B290CC73-010D-4617-8EFF-87948BA0B1E2}" srcOrd="1" destOrd="0" presId="urn:microsoft.com/office/officeart/2005/8/layout/orgChart1"/>
    <dgm:cxn modelId="{E0033B16-2FAC-4339-84FB-8B463077D5CD}" type="presParOf" srcId="{B290CC73-010D-4617-8EFF-87948BA0B1E2}" destId="{DAA7AD28-4324-4AE5-A208-B27CFBF7AE2F}" srcOrd="0" destOrd="0" presId="urn:microsoft.com/office/officeart/2005/8/layout/orgChart1"/>
    <dgm:cxn modelId="{DBB43283-93E1-42A9-81D7-5F1E75949DAD}" type="presParOf" srcId="{B290CC73-010D-4617-8EFF-87948BA0B1E2}" destId="{74C1FCA8-B250-4DC1-8597-79AA37B0F2B5}" srcOrd="1" destOrd="0" presId="urn:microsoft.com/office/officeart/2005/8/layout/orgChart1"/>
    <dgm:cxn modelId="{AF82A096-C3AB-4D00-8CDA-A1585E0A7E1C}" type="presParOf" srcId="{74C1FCA8-B250-4DC1-8597-79AA37B0F2B5}" destId="{3B4A604A-D9EE-4AD6-998D-E79505FD9ABB}" srcOrd="0" destOrd="0" presId="urn:microsoft.com/office/officeart/2005/8/layout/orgChart1"/>
    <dgm:cxn modelId="{A35DF859-71C5-4CD0-AB49-B4E1DC262B36}" type="presParOf" srcId="{3B4A604A-D9EE-4AD6-998D-E79505FD9ABB}" destId="{BEAD67F6-7A99-45A9-9423-ECA20459170F}" srcOrd="0" destOrd="0" presId="urn:microsoft.com/office/officeart/2005/8/layout/orgChart1"/>
    <dgm:cxn modelId="{A0E632F3-C010-4641-90D1-01ABD3C4478E}" type="presParOf" srcId="{3B4A604A-D9EE-4AD6-998D-E79505FD9ABB}" destId="{C4FF1D5C-7E91-47BA-9819-540FD2B86DDD}" srcOrd="1" destOrd="0" presId="urn:microsoft.com/office/officeart/2005/8/layout/orgChart1"/>
    <dgm:cxn modelId="{97099356-9CD7-4A8A-99C8-77F740E98F89}" type="presParOf" srcId="{74C1FCA8-B250-4DC1-8597-79AA37B0F2B5}" destId="{FDCED754-81E1-428D-903B-2D67076CD99D}" srcOrd="1" destOrd="0" presId="urn:microsoft.com/office/officeart/2005/8/layout/orgChart1"/>
    <dgm:cxn modelId="{99DBD461-9876-435E-A31D-AA2C369B139D}" type="presParOf" srcId="{FDCED754-81E1-428D-903B-2D67076CD99D}" destId="{5284D8D6-C0A7-4741-8C39-A03C82F1AF91}" srcOrd="0" destOrd="0" presId="urn:microsoft.com/office/officeart/2005/8/layout/orgChart1"/>
    <dgm:cxn modelId="{28BB1762-CCBF-4513-8EE5-DA4DD60FFD5D}" type="presParOf" srcId="{FDCED754-81E1-428D-903B-2D67076CD99D}" destId="{1AB99DC3-ACFB-4BD4-9DE2-145511024C79}" srcOrd="1" destOrd="0" presId="urn:microsoft.com/office/officeart/2005/8/layout/orgChart1"/>
    <dgm:cxn modelId="{8C59F4AC-A53A-40C2-8971-120C44029902}" type="presParOf" srcId="{1AB99DC3-ACFB-4BD4-9DE2-145511024C79}" destId="{3AF88225-7BAD-42FB-B933-316D6AB98B2A}" srcOrd="0" destOrd="0" presId="urn:microsoft.com/office/officeart/2005/8/layout/orgChart1"/>
    <dgm:cxn modelId="{2FC2433C-C73E-4033-9946-65635A23C74E}" type="presParOf" srcId="{3AF88225-7BAD-42FB-B933-316D6AB98B2A}" destId="{460EC2CC-04D0-4667-9286-C65F0C22D0D9}" srcOrd="0" destOrd="0" presId="urn:microsoft.com/office/officeart/2005/8/layout/orgChart1"/>
    <dgm:cxn modelId="{D170C5B4-6BE5-41A0-A0FC-30B32FF77A3D}" type="presParOf" srcId="{3AF88225-7BAD-42FB-B933-316D6AB98B2A}" destId="{F3EB30A7-2A10-4FF8-A813-48CC1502F8E6}" srcOrd="1" destOrd="0" presId="urn:microsoft.com/office/officeart/2005/8/layout/orgChart1"/>
    <dgm:cxn modelId="{297BDDBD-BED9-4BF5-88FA-75A2F4F77081}" type="presParOf" srcId="{1AB99DC3-ACFB-4BD4-9DE2-145511024C79}" destId="{38E4589C-D481-430F-9E91-894E948E8D93}" srcOrd="1" destOrd="0" presId="urn:microsoft.com/office/officeart/2005/8/layout/orgChart1"/>
    <dgm:cxn modelId="{4D189375-B657-4661-AEB7-75C363DAC9FA}" type="presParOf" srcId="{1AB99DC3-ACFB-4BD4-9DE2-145511024C79}" destId="{AFFA65E0-E6CD-44CE-93BB-205B6F3CB9AE}" srcOrd="2" destOrd="0" presId="urn:microsoft.com/office/officeart/2005/8/layout/orgChart1"/>
    <dgm:cxn modelId="{05A10192-6AD2-4337-8AAE-8046FC8ECC0B}" type="presParOf" srcId="{FDCED754-81E1-428D-903B-2D67076CD99D}" destId="{E1621E9E-E2CC-4E10-8852-357F44FAA961}" srcOrd="2" destOrd="0" presId="urn:microsoft.com/office/officeart/2005/8/layout/orgChart1"/>
    <dgm:cxn modelId="{F50A8564-4CA5-41B6-8363-1B1846EEA158}" type="presParOf" srcId="{FDCED754-81E1-428D-903B-2D67076CD99D}" destId="{59A9152B-C9D2-4862-B2A8-B3C39718C26C}" srcOrd="3" destOrd="0" presId="urn:microsoft.com/office/officeart/2005/8/layout/orgChart1"/>
    <dgm:cxn modelId="{02062624-6701-444A-AB1E-A03311C0B747}" type="presParOf" srcId="{59A9152B-C9D2-4862-B2A8-B3C39718C26C}" destId="{54128B95-8EF4-42DE-BDA8-4FCD350DFBAE}" srcOrd="0" destOrd="0" presId="urn:microsoft.com/office/officeart/2005/8/layout/orgChart1"/>
    <dgm:cxn modelId="{A9C55F95-68F8-44DE-9DD6-B8791B055C0F}" type="presParOf" srcId="{54128B95-8EF4-42DE-BDA8-4FCD350DFBAE}" destId="{3039250F-A436-4CB8-ABA0-EF2FC3C5DDB2}" srcOrd="0" destOrd="0" presId="urn:microsoft.com/office/officeart/2005/8/layout/orgChart1"/>
    <dgm:cxn modelId="{7BE2F6A3-B436-4048-ADB6-1E7AD7954686}" type="presParOf" srcId="{54128B95-8EF4-42DE-BDA8-4FCD350DFBAE}" destId="{CD56C76D-C62A-451C-B256-8175D5386A61}" srcOrd="1" destOrd="0" presId="urn:microsoft.com/office/officeart/2005/8/layout/orgChart1"/>
    <dgm:cxn modelId="{54BDB34A-9BFF-4833-9901-2B0C511A7ABF}" type="presParOf" srcId="{59A9152B-C9D2-4862-B2A8-B3C39718C26C}" destId="{9920E4AB-06CD-4980-BF09-5FA002D3292F}" srcOrd="1" destOrd="0" presId="urn:microsoft.com/office/officeart/2005/8/layout/orgChart1"/>
    <dgm:cxn modelId="{32232E07-76BE-44AC-9BE8-2971EDECC327}" type="presParOf" srcId="{59A9152B-C9D2-4862-B2A8-B3C39718C26C}" destId="{165455DE-B6BE-48B8-8077-112DF27CF395}" srcOrd="2" destOrd="0" presId="urn:microsoft.com/office/officeart/2005/8/layout/orgChart1"/>
    <dgm:cxn modelId="{6CA772AE-0F62-4178-AC96-20EDDE038DC8}" type="presParOf" srcId="{FDCED754-81E1-428D-903B-2D67076CD99D}" destId="{F2717748-6C86-4ACD-ABE8-4656BF6877CC}" srcOrd="4" destOrd="0" presId="urn:microsoft.com/office/officeart/2005/8/layout/orgChart1"/>
    <dgm:cxn modelId="{CCCD2B10-DCE8-47E4-896F-87FC5167ADBA}" type="presParOf" srcId="{FDCED754-81E1-428D-903B-2D67076CD99D}" destId="{1D596D70-9F81-4EB9-B893-5077653CF836}" srcOrd="5" destOrd="0" presId="urn:microsoft.com/office/officeart/2005/8/layout/orgChart1"/>
    <dgm:cxn modelId="{E40E0770-75C9-4DF3-8DF1-60DA1A7A0285}" type="presParOf" srcId="{1D596D70-9F81-4EB9-B893-5077653CF836}" destId="{A337D421-89FB-4710-8F44-0ECFB5D1A10C}" srcOrd="0" destOrd="0" presId="urn:microsoft.com/office/officeart/2005/8/layout/orgChart1"/>
    <dgm:cxn modelId="{D523AD63-CC6C-4023-BE62-6BFE49EF3E58}" type="presParOf" srcId="{A337D421-89FB-4710-8F44-0ECFB5D1A10C}" destId="{A0991A7A-D056-4A45-92C6-8957A832711F}" srcOrd="0" destOrd="0" presId="urn:microsoft.com/office/officeart/2005/8/layout/orgChart1"/>
    <dgm:cxn modelId="{3CDAF6FF-A8D9-4052-A413-0D9F3C41E2C6}" type="presParOf" srcId="{A337D421-89FB-4710-8F44-0ECFB5D1A10C}" destId="{79931C5B-793F-4AD4-A75B-5A056E1D1BA8}" srcOrd="1" destOrd="0" presId="urn:microsoft.com/office/officeart/2005/8/layout/orgChart1"/>
    <dgm:cxn modelId="{50449BFA-9C41-4A69-BE12-F913F0B673C7}" type="presParOf" srcId="{1D596D70-9F81-4EB9-B893-5077653CF836}" destId="{116D8552-2CC5-45A0-B757-30A9C738C91D}" srcOrd="1" destOrd="0" presId="urn:microsoft.com/office/officeart/2005/8/layout/orgChart1"/>
    <dgm:cxn modelId="{1E18F565-8EB3-44AA-A4B8-4793837F33CD}" type="presParOf" srcId="{1D596D70-9F81-4EB9-B893-5077653CF836}" destId="{E16397FF-5B51-4579-BEC3-48FBE6718BAD}" srcOrd="2" destOrd="0" presId="urn:microsoft.com/office/officeart/2005/8/layout/orgChart1"/>
    <dgm:cxn modelId="{57A3D9A7-47B2-4549-A82E-A7D9C5ECAD08}" type="presParOf" srcId="{FDCED754-81E1-428D-903B-2D67076CD99D}" destId="{A337BDB9-C5F9-4815-B6A4-ED4A71D4FFBA}" srcOrd="6" destOrd="0" presId="urn:microsoft.com/office/officeart/2005/8/layout/orgChart1"/>
    <dgm:cxn modelId="{C84EF136-BE32-491C-8E9E-139CD1707E86}" type="presParOf" srcId="{FDCED754-81E1-428D-903B-2D67076CD99D}" destId="{1EA65BA1-D8B3-419A-8EB4-4996732175D6}" srcOrd="7" destOrd="0" presId="urn:microsoft.com/office/officeart/2005/8/layout/orgChart1"/>
    <dgm:cxn modelId="{A055F829-F196-495E-AE74-8ADC8C21FDE8}" type="presParOf" srcId="{1EA65BA1-D8B3-419A-8EB4-4996732175D6}" destId="{ED979E28-5353-4DA3-868A-3F482F6A8986}" srcOrd="0" destOrd="0" presId="urn:microsoft.com/office/officeart/2005/8/layout/orgChart1"/>
    <dgm:cxn modelId="{B2B4C19F-43C5-4D54-9BF4-958DA29D5CE3}" type="presParOf" srcId="{ED979E28-5353-4DA3-868A-3F482F6A8986}" destId="{D422EB02-A814-42DF-9D4D-E6B174BEF64E}" srcOrd="0" destOrd="0" presId="urn:microsoft.com/office/officeart/2005/8/layout/orgChart1"/>
    <dgm:cxn modelId="{B495384E-5630-4239-825B-AE0E16CF5370}" type="presParOf" srcId="{ED979E28-5353-4DA3-868A-3F482F6A8986}" destId="{F735EAE4-2ABB-4385-9CF1-E7615A613A0A}" srcOrd="1" destOrd="0" presId="urn:microsoft.com/office/officeart/2005/8/layout/orgChart1"/>
    <dgm:cxn modelId="{DCE9AC14-9883-4E0A-8BA6-5A1EAF733541}" type="presParOf" srcId="{1EA65BA1-D8B3-419A-8EB4-4996732175D6}" destId="{DCE95ACE-FCE8-4041-8205-0B4FAA1AEEBF}" srcOrd="1" destOrd="0" presId="urn:microsoft.com/office/officeart/2005/8/layout/orgChart1"/>
    <dgm:cxn modelId="{D7537E3A-E515-478B-8F56-58B4E07498C5}" type="presParOf" srcId="{1EA65BA1-D8B3-419A-8EB4-4996732175D6}" destId="{AF2A9E52-8A26-4188-B45D-A389AFB4183A}" srcOrd="2" destOrd="0" presId="urn:microsoft.com/office/officeart/2005/8/layout/orgChart1"/>
    <dgm:cxn modelId="{83EF92F9-5B23-4859-9E55-A0376494DB7D}" type="presParOf" srcId="{74C1FCA8-B250-4DC1-8597-79AA37B0F2B5}" destId="{86696EEF-5B3C-402E-9CB7-F05687FD7C65}" srcOrd="2" destOrd="0" presId="urn:microsoft.com/office/officeart/2005/8/layout/orgChart1"/>
    <dgm:cxn modelId="{A19E59B5-A075-4828-A5B4-EEDF8F37B22A}" type="presParOf" srcId="{B290CC73-010D-4617-8EFF-87948BA0B1E2}" destId="{2F0E082C-0C5F-438E-8DFD-A9EB7303D0D6}" srcOrd="2" destOrd="0" presId="urn:microsoft.com/office/officeart/2005/8/layout/orgChart1"/>
    <dgm:cxn modelId="{0EDE005E-5650-4716-B128-297294D4B13B}" type="presParOf" srcId="{B290CC73-010D-4617-8EFF-87948BA0B1E2}" destId="{E7290470-7D25-4F5C-B2FF-D6DF8E503BB6}" srcOrd="3" destOrd="0" presId="urn:microsoft.com/office/officeart/2005/8/layout/orgChart1"/>
    <dgm:cxn modelId="{B2ABE380-3E02-490D-9D52-E4836FD2BC99}" type="presParOf" srcId="{E7290470-7D25-4F5C-B2FF-D6DF8E503BB6}" destId="{C72D1A91-08D8-41AC-9992-99B5091837EA}" srcOrd="0" destOrd="0" presId="urn:microsoft.com/office/officeart/2005/8/layout/orgChart1"/>
    <dgm:cxn modelId="{72806CAA-86BE-4A9D-AD90-255CD06515B5}" type="presParOf" srcId="{C72D1A91-08D8-41AC-9992-99B5091837EA}" destId="{8D2E89CE-BE18-443C-A6FE-D4DCF06CE276}" srcOrd="0" destOrd="0" presId="urn:microsoft.com/office/officeart/2005/8/layout/orgChart1"/>
    <dgm:cxn modelId="{8B199215-08DE-46D6-92A0-172BA9B7321F}" type="presParOf" srcId="{C72D1A91-08D8-41AC-9992-99B5091837EA}" destId="{EB30034F-3AF8-49EF-B5AE-03335042FC8E}" srcOrd="1" destOrd="0" presId="urn:microsoft.com/office/officeart/2005/8/layout/orgChart1"/>
    <dgm:cxn modelId="{B8FBA124-B9C4-4E8D-B41E-035AC9BD8F1E}" type="presParOf" srcId="{E7290470-7D25-4F5C-B2FF-D6DF8E503BB6}" destId="{DB044689-1FC3-49CB-829D-974A25F84B29}" srcOrd="1" destOrd="0" presId="urn:microsoft.com/office/officeart/2005/8/layout/orgChart1"/>
    <dgm:cxn modelId="{E292D618-BC57-4146-954A-CF18C7059841}" type="presParOf" srcId="{DB044689-1FC3-49CB-829D-974A25F84B29}" destId="{9CFDA4CB-4931-4CD2-A1CE-C078D158BEB9}" srcOrd="0" destOrd="0" presId="urn:microsoft.com/office/officeart/2005/8/layout/orgChart1"/>
    <dgm:cxn modelId="{8538D535-2B4F-408A-B710-AF38656A2FB8}" type="presParOf" srcId="{DB044689-1FC3-49CB-829D-974A25F84B29}" destId="{F8845A79-4AF8-4E1A-A9E9-823CFFD801DE}" srcOrd="1" destOrd="0" presId="urn:microsoft.com/office/officeart/2005/8/layout/orgChart1"/>
    <dgm:cxn modelId="{5F4D6454-E119-49F7-AEEA-7DCBBBA8E893}" type="presParOf" srcId="{F8845A79-4AF8-4E1A-A9E9-823CFFD801DE}" destId="{D6DF7C76-4C15-4CAC-88B0-C8D750886178}" srcOrd="0" destOrd="0" presId="urn:microsoft.com/office/officeart/2005/8/layout/orgChart1"/>
    <dgm:cxn modelId="{EE836BAB-600D-45FA-83FF-E996002DB384}" type="presParOf" srcId="{D6DF7C76-4C15-4CAC-88B0-C8D750886178}" destId="{ACA79308-0F12-4DE5-8925-D5A97A3FCC25}" srcOrd="0" destOrd="0" presId="urn:microsoft.com/office/officeart/2005/8/layout/orgChart1"/>
    <dgm:cxn modelId="{319BFFA1-DABE-4B96-951B-7DA964AE7505}" type="presParOf" srcId="{D6DF7C76-4C15-4CAC-88B0-C8D750886178}" destId="{5857A261-4F42-4211-A83E-BD9192B6F1B8}" srcOrd="1" destOrd="0" presId="urn:microsoft.com/office/officeart/2005/8/layout/orgChart1"/>
    <dgm:cxn modelId="{F3D52DAF-229F-4E85-94D8-B800ADEBE34E}" type="presParOf" srcId="{F8845A79-4AF8-4E1A-A9E9-823CFFD801DE}" destId="{158D7571-99DD-4B07-ACE5-DF3B1A9CF462}" srcOrd="1" destOrd="0" presId="urn:microsoft.com/office/officeart/2005/8/layout/orgChart1"/>
    <dgm:cxn modelId="{04E3A04B-9793-4454-8606-AA01462B7940}" type="presParOf" srcId="{F8845A79-4AF8-4E1A-A9E9-823CFFD801DE}" destId="{4B9A3FC3-F833-420B-8F00-DA2C5C470D26}" srcOrd="2" destOrd="0" presId="urn:microsoft.com/office/officeart/2005/8/layout/orgChart1"/>
    <dgm:cxn modelId="{AFDBCE64-7B43-4C94-8D3D-2F1F72F631D7}" type="presParOf" srcId="{DB044689-1FC3-49CB-829D-974A25F84B29}" destId="{A04C63E5-DCFA-4EB9-910E-AD94311C5E16}" srcOrd="2" destOrd="0" presId="urn:microsoft.com/office/officeart/2005/8/layout/orgChart1"/>
    <dgm:cxn modelId="{D7209415-193B-4BAD-9854-762E8621F384}" type="presParOf" srcId="{DB044689-1FC3-49CB-829D-974A25F84B29}" destId="{B5CDE297-6DD9-4137-8BCB-699C7BFBE74E}" srcOrd="3" destOrd="0" presId="urn:microsoft.com/office/officeart/2005/8/layout/orgChart1"/>
    <dgm:cxn modelId="{332981EA-1895-4D2B-9A10-E796A0CC472A}" type="presParOf" srcId="{B5CDE297-6DD9-4137-8BCB-699C7BFBE74E}" destId="{0956F268-B1D6-4245-B3DE-C68F94AE5885}" srcOrd="0" destOrd="0" presId="urn:microsoft.com/office/officeart/2005/8/layout/orgChart1"/>
    <dgm:cxn modelId="{BF45B825-83B7-4ED0-904E-20E31FA031B0}" type="presParOf" srcId="{0956F268-B1D6-4245-B3DE-C68F94AE5885}" destId="{465B8EC1-1B00-4843-BFF0-6C0F1F596F18}" srcOrd="0" destOrd="0" presId="urn:microsoft.com/office/officeart/2005/8/layout/orgChart1"/>
    <dgm:cxn modelId="{90AEB1AE-C591-46AB-AC21-CC3B0EC8AFF2}" type="presParOf" srcId="{0956F268-B1D6-4245-B3DE-C68F94AE5885}" destId="{4E1BD9D2-11A8-460B-9AA7-C6BBC5C90CB8}" srcOrd="1" destOrd="0" presId="urn:microsoft.com/office/officeart/2005/8/layout/orgChart1"/>
    <dgm:cxn modelId="{FE00F380-F28B-468A-AAAB-D39EC7D80910}" type="presParOf" srcId="{B5CDE297-6DD9-4137-8BCB-699C7BFBE74E}" destId="{3B7CE830-FCCF-400D-89BF-3CDE406E0C2E}" srcOrd="1" destOrd="0" presId="urn:microsoft.com/office/officeart/2005/8/layout/orgChart1"/>
    <dgm:cxn modelId="{461B633F-AE3E-40E9-9458-7F3160C169E6}" type="presParOf" srcId="{B5CDE297-6DD9-4137-8BCB-699C7BFBE74E}" destId="{99F5E655-3389-41C1-8BCD-8C8AE3B0C367}" srcOrd="2" destOrd="0" presId="urn:microsoft.com/office/officeart/2005/8/layout/orgChart1"/>
    <dgm:cxn modelId="{B3FC68E5-66A1-4B90-B863-547C122D73F6}" type="presParOf" srcId="{DB044689-1FC3-49CB-829D-974A25F84B29}" destId="{963B1A8A-06F6-4446-899E-510FDB1EBD66}" srcOrd="4" destOrd="0" presId="urn:microsoft.com/office/officeart/2005/8/layout/orgChart1"/>
    <dgm:cxn modelId="{6600776D-B522-4D58-AF73-49A32449063E}" type="presParOf" srcId="{DB044689-1FC3-49CB-829D-974A25F84B29}" destId="{16FEBB0A-B3E3-43CF-8479-8EB371D4D17C}" srcOrd="5" destOrd="0" presId="urn:microsoft.com/office/officeart/2005/8/layout/orgChart1"/>
    <dgm:cxn modelId="{3473816E-A747-4510-88D7-9B765E1E6C3C}" type="presParOf" srcId="{16FEBB0A-B3E3-43CF-8479-8EB371D4D17C}" destId="{44FA930F-9C98-4878-BF2C-5176332BB5B4}" srcOrd="0" destOrd="0" presId="urn:microsoft.com/office/officeart/2005/8/layout/orgChart1"/>
    <dgm:cxn modelId="{9E417554-1DD9-4A2B-8FD1-BB3CE99A2D20}" type="presParOf" srcId="{44FA930F-9C98-4878-BF2C-5176332BB5B4}" destId="{E3EE77B5-9D6B-48ED-B47B-366E67869396}" srcOrd="0" destOrd="0" presId="urn:microsoft.com/office/officeart/2005/8/layout/orgChart1"/>
    <dgm:cxn modelId="{6864667E-24A4-4E38-B262-B7E1D6DD5821}" type="presParOf" srcId="{44FA930F-9C98-4878-BF2C-5176332BB5B4}" destId="{6817D8A7-F9FA-4099-8ABE-66A59FB083E7}" srcOrd="1" destOrd="0" presId="urn:microsoft.com/office/officeart/2005/8/layout/orgChart1"/>
    <dgm:cxn modelId="{CAB10045-2C78-47DB-B6F8-F69F336E404A}" type="presParOf" srcId="{16FEBB0A-B3E3-43CF-8479-8EB371D4D17C}" destId="{C3E2DDD2-AAE1-48BE-8A65-1FE5EEA55DDF}" srcOrd="1" destOrd="0" presId="urn:microsoft.com/office/officeart/2005/8/layout/orgChart1"/>
    <dgm:cxn modelId="{EF2082E0-B049-49A0-B36D-BA40408320A0}" type="presParOf" srcId="{16FEBB0A-B3E3-43CF-8479-8EB371D4D17C}" destId="{24349E7C-C88E-43C5-9FCD-148E01203FDE}" srcOrd="2" destOrd="0" presId="urn:microsoft.com/office/officeart/2005/8/layout/orgChart1"/>
    <dgm:cxn modelId="{B8DEC8AC-80F0-4CEC-A8FE-4E08D0467D39}" type="presParOf" srcId="{E7290470-7D25-4F5C-B2FF-D6DF8E503BB6}" destId="{64E44908-7369-48CF-B10E-8F2F6BAD8E69}" srcOrd="2" destOrd="0" presId="urn:microsoft.com/office/officeart/2005/8/layout/orgChart1"/>
    <dgm:cxn modelId="{5BA9A5E5-A372-41B4-898A-1C5F7532E460}" type="presParOf" srcId="{B290CC73-010D-4617-8EFF-87948BA0B1E2}" destId="{EB7748C0-D22B-4C4F-9FC9-D7A5520163C9}" srcOrd="4" destOrd="0" presId="urn:microsoft.com/office/officeart/2005/8/layout/orgChart1"/>
    <dgm:cxn modelId="{E09F52C5-46A9-40C7-BFB4-27772415B887}" type="presParOf" srcId="{B290CC73-010D-4617-8EFF-87948BA0B1E2}" destId="{2908633E-2F14-4EFF-8E9A-2F9E79646DEA}" srcOrd="5" destOrd="0" presId="urn:microsoft.com/office/officeart/2005/8/layout/orgChart1"/>
    <dgm:cxn modelId="{73B20FD2-6F33-4B93-8CDA-130FB2C9FC92}" type="presParOf" srcId="{2908633E-2F14-4EFF-8E9A-2F9E79646DEA}" destId="{016D5CA1-7BD2-43FC-81D2-9EC377BBAA19}" srcOrd="0" destOrd="0" presId="urn:microsoft.com/office/officeart/2005/8/layout/orgChart1"/>
    <dgm:cxn modelId="{9AC38475-B802-4370-9CD5-456EB2A9379E}" type="presParOf" srcId="{016D5CA1-7BD2-43FC-81D2-9EC377BBAA19}" destId="{F8097C34-F2E9-424E-B7FE-182891A7842D}" srcOrd="0" destOrd="0" presId="urn:microsoft.com/office/officeart/2005/8/layout/orgChart1"/>
    <dgm:cxn modelId="{3197FBEA-362E-479A-95C5-DEB4F1E7DA02}" type="presParOf" srcId="{016D5CA1-7BD2-43FC-81D2-9EC377BBAA19}" destId="{1541CB24-466F-48DE-BEB1-9CB9D5B1BF11}" srcOrd="1" destOrd="0" presId="urn:microsoft.com/office/officeart/2005/8/layout/orgChart1"/>
    <dgm:cxn modelId="{7B217D6C-3A3D-4FFE-8610-160417590169}" type="presParOf" srcId="{2908633E-2F14-4EFF-8E9A-2F9E79646DEA}" destId="{258D3B9D-4693-4D16-AC72-BD9B7E6E6202}" srcOrd="1" destOrd="0" presId="urn:microsoft.com/office/officeart/2005/8/layout/orgChart1"/>
    <dgm:cxn modelId="{E6D5AA87-2FEC-4A73-9268-28BE44CE67BC}" type="presParOf" srcId="{258D3B9D-4693-4D16-AC72-BD9B7E6E6202}" destId="{B0576D96-204A-4B47-8192-DE0BA8566C76}" srcOrd="0" destOrd="0" presId="urn:microsoft.com/office/officeart/2005/8/layout/orgChart1"/>
    <dgm:cxn modelId="{63B77ED8-CDDE-4E9A-B75C-D2EF82409728}" type="presParOf" srcId="{258D3B9D-4693-4D16-AC72-BD9B7E6E6202}" destId="{6EC74224-D543-4293-B6C5-086CE5F2B062}" srcOrd="1" destOrd="0" presId="urn:microsoft.com/office/officeart/2005/8/layout/orgChart1"/>
    <dgm:cxn modelId="{1EE6D3DB-9B3F-4209-80BB-ABDEAD6EDE2D}" type="presParOf" srcId="{6EC74224-D543-4293-B6C5-086CE5F2B062}" destId="{C8EE0F2F-07C1-4671-A86F-BF201479FF0B}" srcOrd="0" destOrd="0" presId="urn:microsoft.com/office/officeart/2005/8/layout/orgChart1"/>
    <dgm:cxn modelId="{F7DE3520-8DA9-449C-82CD-01EDD2E59930}" type="presParOf" srcId="{C8EE0F2F-07C1-4671-A86F-BF201479FF0B}" destId="{056CD486-5C45-4069-81BB-C5A0CF4D5375}" srcOrd="0" destOrd="0" presId="urn:microsoft.com/office/officeart/2005/8/layout/orgChart1"/>
    <dgm:cxn modelId="{1A82D381-2C10-4686-9EEF-D05E66880A9C}" type="presParOf" srcId="{C8EE0F2F-07C1-4671-A86F-BF201479FF0B}" destId="{1EF6D499-5CD0-4771-8092-5DCD939BADCB}" srcOrd="1" destOrd="0" presId="urn:microsoft.com/office/officeart/2005/8/layout/orgChart1"/>
    <dgm:cxn modelId="{7A8A3E6D-8D4D-4B6F-A1C4-6661BC990E06}" type="presParOf" srcId="{6EC74224-D543-4293-B6C5-086CE5F2B062}" destId="{CB85736A-6A32-4DB3-BCAC-A870BB6A66D2}" srcOrd="1" destOrd="0" presId="urn:microsoft.com/office/officeart/2005/8/layout/orgChart1"/>
    <dgm:cxn modelId="{8BC99597-9479-4535-B127-B285053CE459}" type="presParOf" srcId="{6EC74224-D543-4293-B6C5-086CE5F2B062}" destId="{9FB3AA99-9CCE-4384-8C3B-42BC6E3D3136}" srcOrd="2" destOrd="0" presId="urn:microsoft.com/office/officeart/2005/8/layout/orgChart1"/>
    <dgm:cxn modelId="{3E892B77-09DA-4C51-AFE2-4704181C2BBF}" type="presParOf" srcId="{258D3B9D-4693-4D16-AC72-BD9B7E6E6202}" destId="{A96550CC-A360-45BD-A957-346C39A67421}" srcOrd="2" destOrd="0" presId="urn:microsoft.com/office/officeart/2005/8/layout/orgChart1"/>
    <dgm:cxn modelId="{78891AB0-1B3B-4D17-89D1-B473DFC3ED4E}" type="presParOf" srcId="{258D3B9D-4693-4D16-AC72-BD9B7E6E6202}" destId="{93C19B5D-1A0F-43E6-874A-0A294B337E56}" srcOrd="3" destOrd="0" presId="urn:microsoft.com/office/officeart/2005/8/layout/orgChart1"/>
    <dgm:cxn modelId="{0B426C39-2F8A-44DA-AEA0-4196172A9860}" type="presParOf" srcId="{93C19B5D-1A0F-43E6-874A-0A294B337E56}" destId="{C84A64DE-DB44-4426-BC93-9D5D1103C655}" srcOrd="0" destOrd="0" presId="urn:microsoft.com/office/officeart/2005/8/layout/orgChart1"/>
    <dgm:cxn modelId="{45E851B5-9FC8-46CE-930C-5E58A400A746}" type="presParOf" srcId="{C84A64DE-DB44-4426-BC93-9D5D1103C655}" destId="{0CFFADBE-70DB-4727-B2D3-F82DAD94C9AC}" srcOrd="0" destOrd="0" presId="urn:microsoft.com/office/officeart/2005/8/layout/orgChart1"/>
    <dgm:cxn modelId="{394B32FD-A150-4EDE-AAE4-A980DB151918}" type="presParOf" srcId="{C84A64DE-DB44-4426-BC93-9D5D1103C655}" destId="{AAC2BD33-2E6D-42B2-82B3-64CCB2299BF1}" srcOrd="1" destOrd="0" presId="urn:microsoft.com/office/officeart/2005/8/layout/orgChart1"/>
    <dgm:cxn modelId="{6483E7D9-8E33-4153-B885-7BE7189702B4}" type="presParOf" srcId="{93C19B5D-1A0F-43E6-874A-0A294B337E56}" destId="{74827419-E7D8-4CB8-B00F-3F151A25A492}" srcOrd="1" destOrd="0" presId="urn:microsoft.com/office/officeart/2005/8/layout/orgChart1"/>
    <dgm:cxn modelId="{3834A7B5-88EE-4E53-8D83-F914B2FC0E1D}" type="presParOf" srcId="{93C19B5D-1A0F-43E6-874A-0A294B337E56}" destId="{B06BD41A-1DF3-4D50-B721-F4A11D4AC3FA}" srcOrd="2" destOrd="0" presId="urn:microsoft.com/office/officeart/2005/8/layout/orgChart1"/>
    <dgm:cxn modelId="{088B59F4-14AD-4BF7-927F-8CCC2E0B3DC8}" type="presParOf" srcId="{2908633E-2F14-4EFF-8E9A-2F9E79646DEA}" destId="{DCF1B10E-AB3A-4FA5-AE6F-F92346F09C2A}" srcOrd="2" destOrd="0" presId="urn:microsoft.com/office/officeart/2005/8/layout/orgChart1"/>
    <dgm:cxn modelId="{C050F948-1BBA-4744-900D-C3BADEFD1E92}" type="presParOf" srcId="{B290CC73-010D-4617-8EFF-87948BA0B1E2}" destId="{1153295B-D70D-401C-AB36-FA746E929B48}" srcOrd="6" destOrd="0" presId="urn:microsoft.com/office/officeart/2005/8/layout/orgChart1"/>
    <dgm:cxn modelId="{F9CDFCD2-9FC9-467D-86DE-EEB95168AE02}" type="presParOf" srcId="{B290CC73-010D-4617-8EFF-87948BA0B1E2}" destId="{6DCBA424-BC24-4C6B-8969-C548F7386E8B}" srcOrd="7" destOrd="0" presId="urn:microsoft.com/office/officeart/2005/8/layout/orgChart1"/>
    <dgm:cxn modelId="{495E5AAF-A603-4C5E-9A52-18EDDE0A4B31}" type="presParOf" srcId="{6DCBA424-BC24-4C6B-8969-C548F7386E8B}" destId="{D630FA14-479E-4391-84E8-C9C65170546E}" srcOrd="0" destOrd="0" presId="urn:microsoft.com/office/officeart/2005/8/layout/orgChart1"/>
    <dgm:cxn modelId="{E409ADAC-09C0-44C6-8B48-F8125E430A0F}" type="presParOf" srcId="{D630FA14-479E-4391-84E8-C9C65170546E}" destId="{64D16344-5973-431D-9CA0-D7152FF007FC}" srcOrd="0" destOrd="0" presId="urn:microsoft.com/office/officeart/2005/8/layout/orgChart1"/>
    <dgm:cxn modelId="{F267D4DF-E21F-49D5-AE19-23CC88BE2F50}" type="presParOf" srcId="{D630FA14-479E-4391-84E8-C9C65170546E}" destId="{8E63606A-FFF7-401D-A84D-D39997C5E7FE}" srcOrd="1" destOrd="0" presId="urn:microsoft.com/office/officeart/2005/8/layout/orgChart1"/>
    <dgm:cxn modelId="{4375838B-5E3E-4A8C-AF04-B5D97E1FD2D7}" type="presParOf" srcId="{6DCBA424-BC24-4C6B-8969-C548F7386E8B}" destId="{E73726B7-B303-40B1-8DCA-55EFFCE969BF}" srcOrd="1" destOrd="0" presId="urn:microsoft.com/office/officeart/2005/8/layout/orgChart1"/>
    <dgm:cxn modelId="{322CD07F-017F-4221-9C09-3D013CC61BEE}" type="presParOf" srcId="{E73726B7-B303-40B1-8DCA-55EFFCE969BF}" destId="{ED0D4C9E-DE8D-498D-A93F-A631EFE50EB6}" srcOrd="0" destOrd="0" presId="urn:microsoft.com/office/officeart/2005/8/layout/orgChart1"/>
    <dgm:cxn modelId="{03BDBD34-96CF-4751-85A7-66285E7663E6}" type="presParOf" srcId="{E73726B7-B303-40B1-8DCA-55EFFCE969BF}" destId="{633ED44A-A534-4F1A-9C7F-5FF7E384A7E2}" srcOrd="1" destOrd="0" presId="urn:microsoft.com/office/officeart/2005/8/layout/orgChart1"/>
    <dgm:cxn modelId="{9C5D573D-099C-4588-A025-04CAA4DD154C}" type="presParOf" srcId="{633ED44A-A534-4F1A-9C7F-5FF7E384A7E2}" destId="{4F7FE6E0-E12D-4696-872C-D863BEF6CC2F}" srcOrd="0" destOrd="0" presId="urn:microsoft.com/office/officeart/2005/8/layout/orgChart1"/>
    <dgm:cxn modelId="{11D166FC-57F8-44FD-9C15-22EAE00D93A9}" type="presParOf" srcId="{4F7FE6E0-E12D-4696-872C-D863BEF6CC2F}" destId="{AD8E4C01-F393-4635-9BD5-2127D0012D33}" srcOrd="0" destOrd="0" presId="urn:microsoft.com/office/officeart/2005/8/layout/orgChart1"/>
    <dgm:cxn modelId="{58C20954-0CA7-43AA-8EE3-2A9855C8CA87}" type="presParOf" srcId="{4F7FE6E0-E12D-4696-872C-D863BEF6CC2F}" destId="{C524221B-95CD-413C-8037-49A0807B0565}" srcOrd="1" destOrd="0" presId="urn:microsoft.com/office/officeart/2005/8/layout/orgChart1"/>
    <dgm:cxn modelId="{16B1D96C-AB74-457A-B235-9F23A53CDCDB}" type="presParOf" srcId="{633ED44A-A534-4F1A-9C7F-5FF7E384A7E2}" destId="{F12E4EA9-0D4D-4F66-B48F-0EDD4AE3200F}" srcOrd="1" destOrd="0" presId="urn:microsoft.com/office/officeart/2005/8/layout/orgChart1"/>
    <dgm:cxn modelId="{A3793FC8-4D67-4B37-B658-619E6DF10DE8}" type="presParOf" srcId="{633ED44A-A534-4F1A-9C7F-5FF7E384A7E2}" destId="{AF1E18DE-0F25-497A-B68C-8C44CB00B9EE}" srcOrd="2" destOrd="0" presId="urn:microsoft.com/office/officeart/2005/8/layout/orgChart1"/>
    <dgm:cxn modelId="{8E699804-FC43-4828-86A0-CDA9C8BC5499}" type="presParOf" srcId="{E73726B7-B303-40B1-8DCA-55EFFCE969BF}" destId="{D5FEE435-CA40-4672-9B51-3BA22F95AE7F}" srcOrd="2" destOrd="0" presId="urn:microsoft.com/office/officeart/2005/8/layout/orgChart1"/>
    <dgm:cxn modelId="{F320B774-61B5-40BB-8D12-FBAB874D5678}" type="presParOf" srcId="{E73726B7-B303-40B1-8DCA-55EFFCE969BF}" destId="{3F25BB7D-B9E4-4EDC-8EA8-DDA9167EF090}" srcOrd="3" destOrd="0" presId="urn:microsoft.com/office/officeart/2005/8/layout/orgChart1"/>
    <dgm:cxn modelId="{04973E12-AC35-4A21-B7BF-ACF86820A22E}" type="presParOf" srcId="{3F25BB7D-B9E4-4EDC-8EA8-DDA9167EF090}" destId="{CC60DDB2-FE90-4007-B302-B0B4F19446DE}" srcOrd="0" destOrd="0" presId="urn:microsoft.com/office/officeart/2005/8/layout/orgChart1"/>
    <dgm:cxn modelId="{27FF3021-23DD-4B0E-A583-B9630B5F69A7}" type="presParOf" srcId="{CC60DDB2-FE90-4007-B302-B0B4F19446DE}" destId="{AECDED6D-CAD6-4B05-8A86-6171411EED04}" srcOrd="0" destOrd="0" presId="urn:microsoft.com/office/officeart/2005/8/layout/orgChart1"/>
    <dgm:cxn modelId="{C1C67E9F-46A2-4012-9C6C-E1A714DC651C}" type="presParOf" srcId="{CC60DDB2-FE90-4007-B302-B0B4F19446DE}" destId="{F1E7E518-4F9B-4557-B980-72B2B5C651EC}" srcOrd="1" destOrd="0" presId="urn:microsoft.com/office/officeart/2005/8/layout/orgChart1"/>
    <dgm:cxn modelId="{77FB2FBC-BBF4-46DF-AB13-8A5F6CC026F3}" type="presParOf" srcId="{3F25BB7D-B9E4-4EDC-8EA8-DDA9167EF090}" destId="{E5E0610A-61AE-4A1B-A726-67A245BCA853}" srcOrd="1" destOrd="0" presId="urn:microsoft.com/office/officeart/2005/8/layout/orgChart1"/>
    <dgm:cxn modelId="{D5C6BBD6-90EF-4490-BFC1-60E596C7D981}" type="presParOf" srcId="{3F25BB7D-B9E4-4EDC-8EA8-DDA9167EF090}" destId="{CC865904-FD63-4605-9910-6601F71F8D4C}" srcOrd="2" destOrd="0" presId="urn:microsoft.com/office/officeart/2005/8/layout/orgChart1"/>
    <dgm:cxn modelId="{F712CBBD-82A2-4B40-B136-317C0E71B02E}" type="presParOf" srcId="{E73726B7-B303-40B1-8DCA-55EFFCE969BF}" destId="{9165941A-E023-4ADC-9DDB-532C581282FA}" srcOrd="4" destOrd="0" presId="urn:microsoft.com/office/officeart/2005/8/layout/orgChart1"/>
    <dgm:cxn modelId="{7B0F164E-D553-4689-826D-9C6E79F1F529}" type="presParOf" srcId="{E73726B7-B303-40B1-8DCA-55EFFCE969BF}" destId="{E8053B1D-439C-492A-81F3-FB1C7F923445}" srcOrd="5" destOrd="0" presId="urn:microsoft.com/office/officeart/2005/8/layout/orgChart1"/>
    <dgm:cxn modelId="{A33360E6-0D78-4C6C-9F98-82FCB3B08591}" type="presParOf" srcId="{E8053B1D-439C-492A-81F3-FB1C7F923445}" destId="{FD96F3C0-FD71-495F-AF0C-2DA76F609219}" srcOrd="0" destOrd="0" presId="urn:microsoft.com/office/officeart/2005/8/layout/orgChart1"/>
    <dgm:cxn modelId="{E24B8501-784B-4D3F-8137-DFA07C494400}" type="presParOf" srcId="{FD96F3C0-FD71-495F-AF0C-2DA76F609219}" destId="{A324914F-C180-41E4-806E-3A16E969FFC0}" srcOrd="0" destOrd="0" presId="urn:microsoft.com/office/officeart/2005/8/layout/orgChart1"/>
    <dgm:cxn modelId="{23F37268-FE98-4EB4-8081-89E8A946A5F4}" type="presParOf" srcId="{FD96F3C0-FD71-495F-AF0C-2DA76F609219}" destId="{C713B4F1-8971-43EF-8AB8-E3C2475B0E4D}" srcOrd="1" destOrd="0" presId="urn:microsoft.com/office/officeart/2005/8/layout/orgChart1"/>
    <dgm:cxn modelId="{ECCEC8F6-D74F-47C8-AD79-9A8D3B4EB62D}" type="presParOf" srcId="{E8053B1D-439C-492A-81F3-FB1C7F923445}" destId="{BDBF98E3-4A49-4380-9FA8-25DAC75CB40E}" srcOrd="1" destOrd="0" presId="urn:microsoft.com/office/officeart/2005/8/layout/orgChart1"/>
    <dgm:cxn modelId="{780DEE84-1B54-4D3D-8ABA-FF2B0F156CDD}" type="presParOf" srcId="{E8053B1D-439C-492A-81F3-FB1C7F923445}" destId="{7B5ABDD2-F030-472E-9293-62850E791B6D}" srcOrd="2" destOrd="0" presId="urn:microsoft.com/office/officeart/2005/8/layout/orgChart1"/>
    <dgm:cxn modelId="{81872896-CD6E-4417-BDD6-DF8BE5D88BBB}" type="presParOf" srcId="{6DCBA424-BC24-4C6B-8969-C548F7386E8B}" destId="{28DF2F63-0681-4EA2-BDD9-ABBD5A91E99C}" srcOrd="2" destOrd="0" presId="urn:microsoft.com/office/officeart/2005/8/layout/orgChart1"/>
    <dgm:cxn modelId="{E6104468-5039-4186-BC92-ACFD1BD47C50}" type="presParOf" srcId="{B290CC73-010D-4617-8EFF-87948BA0B1E2}" destId="{44CB4AE4-C1F2-49AF-A2E3-6ECED6C95B39}" srcOrd="8" destOrd="0" presId="urn:microsoft.com/office/officeart/2005/8/layout/orgChart1"/>
    <dgm:cxn modelId="{CBD37166-0EEE-4A90-B845-6A4A1CE278ED}" type="presParOf" srcId="{B290CC73-010D-4617-8EFF-87948BA0B1E2}" destId="{F839E290-E11D-4248-BF14-9AAC00308277}" srcOrd="9" destOrd="0" presId="urn:microsoft.com/office/officeart/2005/8/layout/orgChart1"/>
    <dgm:cxn modelId="{A415B3C6-9BE7-4440-837A-1CE5E45DFF53}" type="presParOf" srcId="{F839E290-E11D-4248-BF14-9AAC00308277}" destId="{B8D0C2F4-7907-4A44-8CFF-F25299DC8A47}" srcOrd="0" destOrd="0" presId="urn:microsoft.com/office/officeart/2005/8/layout/orgChart1"/>
    <dgm:cxn modelId="{CD3564CA-D0C5-4D7E-A374-2561ADE6C866}" type="presParOf" srcId="{B8D0C2F4-7907-4A44-8CFF-F25299DC8A47}" destId="{C7891831-70D0-4451-A0C6-548C6ED4D3DB}" srcOrd="0" destOrd="0" presId="urn:microsoft.com/office/officeart/2005/8/layout/orgChart1"/>
    <dgm:cxn modelId="{E29EF8EA-C817-41EB-9E9E-E125BE130D48}" type="presParOf" srcId="{B8D0C2F4-7907-4A44-8CFF-F25299DC8A47}" destId="{17BEC9CF-459C-4901-82C6-58AA6C384C97}" srcOrd="1" destOrd="0" presId="urn:microsoft.com/office/officeart/2005/8/layout/orgChart1"/>
    <dgm:cxn modelId="{99F11FFB-552C-444C-84A5-B64D2AAE69E3}" type="presParOf" srcId="{F839E290-E11D-4248-BF14-9AAC00308277}" destId="{E214F824-2C2B-47C8-81E9-4DCE6C28AED0}" srcOrd="1" destOrd="0" presId="urn:microsoft.com/office/officeart/2005/8/layout/orgChart1"/>
    <dgm:cxn modelId="{9C138682-31A6-47CA-A965-5CB365461044}" type="presParOf" srcId="{E214F824-2C2B-47C8-81E9-4DCE6C28AED0}" destId="{236E9FCB-28B9-4E1B-8EA6-4F7F68145B65}" srcOrd="0" destOrd="0" presId="urn:microsoft.com/office/officeart/2005/8/layout/orgChart1"/>
    <dgm:cxn modelId="{1A69913E-6F49-4349-ABE7-856D4C3807C2}" type="presParOf" srcId="{E214F824-2C2B-47C8-81E9-4DCE6C28AED0}" destId="{FFB8A659-0CA5-41E1-937E-C118E7243B73}" srcOrd="1" destOrd="0" presId="urn:microsoft.com/office/officeart/2005/8/layout/orgChart1"/>
    <dgm:cxn modelId="{B65145DE-4B0C-43D3-A77A-7C71E7D48870}" type="presParOf" srcId="{FFB8A659-0CA5-41E1-937E-C118E7243B73}" destId="{0DE6B955-2E45-40E4-A6E4-E175DEBFBF15}" srcOrd="0" destOrd="0" presId="urn:microsoft.com/office/officeart/2005/8/layout/orgChart1"/>
    <dgm:cxn modelId="{498C591D-B10F-4E9A-BF44-44698648D464}" type="presParOf" srcId="{0DE6B955-2E45-40E4-A6E4-E175DEBFBF15}" destId="{94199168-E382-4E2D-8191-414BFBED43B0}" srcOrd="0" destOrd="0" presId="urn:microsoft.com/office/officeart/2005/8/layout/orgChart1"/>
    <dgm:cxn modelId="{68347931-B232-4A89-8AE7-CD02785FF7F9}" type="presParOf" srcId="{0DE6B955-2E45-40E4-A6E4-E175DEBFBF15}" destId="{970D1B0E-3AE5-46DE-B2D3-6E0B9C7677B5}" srcOrd="1" destOrd="0" presId="urn:microsoft.com/office/officeart/2005/8/layout/orgChart1"/>
    <dgm:cxn modelId="{F123BDE5-42A8-40E1-A180-67C658256793}" type="presParOf" srcId="{FFB8A659-0CA5-41E1-937E-C118E7243B73}" destId="{B352B65E-4D7D-4E0B-B403-6FAAE4366EDD}" srcOrd="1" destOrd="0" presId="urn:microsoft.com/office/officeart/2005/8/layout/orgChart1"/>
    <dgm:cxn modelId="{0E925671-7D2E-40A4-99E9-E04DCDF4E34B}" type="presParOf" srcId="{FFB8A659-0CA5-41E1-937E-C118E7243B73}" destId="{E1514990-B3E2-419F-8309-44EF8CCA4514}" srcOrd="2" destOrd="0" presId="urn:microsoft.com/office/officeart/2005/8/layout/orgChart1"/>
    <dgm:cxn modelId="{62F9A001-F9BB-42C9-8FEB-F06AD55BB92E}" type="presParOf" srcId="{E214F824-2C2B-47C8-81E9-4DCE6C28AED0}" destId="{8AACF328-7CF5-44A2-A3B3-FF81FE34AE3F}" srcOrd="2" destOrd="0" presId="urn:microsoft.com/office/officeart/2005/8/layout/orgChart1"/>
    <dgm:cxn modelId="{0FAB57E7-A998-4BEC-B1EE-2AAE600D05C7}" type="presParOf" srcId="{E214F824-2C2B-47C8-81E9-4DCE6C28AED0}" destId="{46AEE5B1-FEFB-4F87-9EDA-F869284063A8}" srcOrd="3" destOrd="0" presId="urn:microsoft.com/office/officeart/2005/8/layout/orgChart1"/>
    <dgm:cxn modelId="{263173BB-2A8A-4651-81E6-09365EEE5135}" type="presParOf" srcId="{46AEE5B1-FEFB-4F87-9EDA-F869284063A8}" destId="{79E3C0C9-3588-4540-BABE-032DB5AF53F7}" srcOrd="0" destOrd="0" presId="urn:microsoft.com/office/officeart/2005/8/layout/orgChart1"/>
    <dgm:cxn modelId="{FC739730-DFC4-4E79-A943-685A16E8193D}" type="presParOf" srcId="{79E3C0C9-3588-4540-BABE-032DB5AF53F7}" destId="{AC750295-BE96-43DA-BBB1-CD29A8C8264E}" srcOrd="0" destOrd="0" presId="urn:microsoft.com/office/officeart/2005/8/layout/orgChart1"/>
    <dgm:cxn modelId="{19DE5AD8-EE7E-4F3B-8810-23074A29F38D}" type="presParOf" srcId="{79E3C0C9-3588-4540-BABE-032DB5AF53F7}" destId="{63A385D0-613E-481A-8985-1320DC7B98B5}" srcOrd="1" destOrd="0" presId="urn:microsoft.com/office/officeart/2005/8/layout/orgChart1"/>
    <dgm:cxn modelId="{12208502-D6FF-4219-8610-6215562DDD7B}" type="presParOf" srcId="{46AEE5B1-FEFB-4F87-9EDA-F869284063A8}" destId="{1958BF1D-452C-47E4-9C03-12CCBE3511BC}" srcOrd="1" destOrd="0" presId="urn:microsoft.com/office/officeart/2005/8/layout/orgChart1"/>
    <dgm:cxn modelId="{0B6D703B-DBDD-4349-BF89-3EE21527146C}" type="presParOf" srcId="{46AEE5B1-FEFB-4F87-9EDA-F869284063A8}" destId="{3224C741-E45E-4262-A3DD-57CA6D14DF74}" srcOrd="2" destOrd="0" presId="urn:microsoft.com/office/officeart/2005/8/layout/orgChart1"/>
    <dgm:cxn modelId="{04F9BBD8-8AE6-47A2-BA62-110439762849}" type="presParOf" srcId="{F839E290-E11D-4248-BF14-9AAC00308277}" destId="{5F00CCA0-2DD3-401A-983E-BD06343C4F19}" srcOrd="2" destOrd="0" presId="urn:microsoft.com/office/officeart/2005/8/layout/orgChart1"/>
    <dgm:cxn modelId="{282F6279-30D6-4F18-992E-C6E01EF6B411}" type="presParOf" srcId="{B290CC73-010D-4617-8EFF-87948BA0B1E2}" destId="{49E1BFEB-9DF1-4981-907A-CB68B4F03387}" srcOrd="10" destOrd="0" presId="urn:microsoft.com/office/officeart/2005/8/layout/orgChart1"/>
    <dgm:cxn modelId="{F2B51AC8-2138-4969-B8A8-F651DBBB1392}" type="presParOf" srcId="{B290CC73-010D-4617-8EFF-87948BA0B1E2}" destId="{7142495E-3655-4992-8B7D-A8DDA835E0B8}" srcOrd="11" destOrd="0" presId="urn:microsoft.com/office/officeart/2005/8/layout/orgChart1"/>
    <dgm:cxn modelId="{44453697-7A51-481C-B664-376A6C6796AB}" type="presParOf" srcId="{7142495E-3655-4992-8B7D-A8DDA835E0B8}" destId="{43D9B513-155A-4B60-A75E-9014782F4EEF}" srcOrd="0" destOrd="0" presId="urn:microsoft.com/office/officeart/2005/8/layout/orgChart1"/>
    <dgm:cxn modelId="{328D7A82-B583-4A3F-82C4-376B6281C1C6}" type="presParOf" srcId="{43D9B513-155A-4B60-A75E-9014782F4EEF}" destId="{D54F9792-0E2A-461E-8469-F9F31F275FBD}" srcOrd="0" destOrd="0" presId="urn:microsoft.com/office/officeart/2005/8/layout/orgChart1"/>
    <dgm:cxn modelId="{C447D2BB-BFB6-471E-81FE-D0D365D275EC}" type="presParOf" srcId="{43D9B513-155A-4B60-A75E-9014782F4EEF}" destId="{66C386D3-AF53-46BC-90B4-79648CD943BD}" srcOrd="1" destOrd="0" presId="urn:microsoft.com/office/officeart/2005/8/layout/orgChart1"/>
    <dgm:cxn modelId="{E4A37E0B-FC08-43B8-B457-E737C841B8EA}" type="presParOf" srcId="{7142495E-3655-4992-8B7D-A8DDA835E0B8}" destId="{0B8F752E-A576-42B1-8045-D135DE0EF48C}" srcOrd="1" destOrd="0" presId="urn:microsoft.com/office/officeart/2005/8/layout/orgChart1"/>
    <dgm:cxn modelId="{D95B64F3-A17B-419A-BBB9-3A472873241C}" type="presParOf" srcId="{0B8F752E-A576-42B1-8045-D135DE0EF48C}" destId="{B137B09A-9FD2-4522-83A0-AD063A6EA12D}" srcOrd="0" destOrd="0" presId="urn:microsoft.com/office/officeart/2005/8/layout/orgChart1"/>
    <dgm:cxn modelId="{1815A2AE-B729-48BE-9586-DBE73C7BFE44}" type="presParOf" srcId="{0B8F752E-A576-42B1-8045-D135DE0EF48C}" destId="{9125A206-E716-41D6-BFFB-276F0BDFAE16}" srcOrd="1" destOrd="0" presId="urn:microsoft.com/office/officeart/2005/8/layout/orgChart1"/>
    <dgm:cxn modelId="{B1835986-4CD2-4693-89A2-F786DB840B54}" type="presParOf" srcId="{9125A206-E716-41D6-BFFB-276F0BDFAE16}" destId="{4567E746-74AC-4383-8179-4C3257F05106}" srcOrd="0" destOrd="0" presId="urn:microsoft.com/office/officeart/2005/8/layout/orgChart1"/>
    <dgm:cxn modelId="{6D339C36-4FE7-4A3D-8979-0541ACD9FA95}" type="presParOf" srcId="{4567E746-74AC-4383-8179-4C3257F05106}" destId="{FFE4B9F9-DA75-4134-89C6-BB03D13BDABF}" srcOrd="0" destOrd="0" presId="urn:microsoft.com/office/officeart/2005/8/layout/orgChart1"/>
    <dgm:cxn modelId="{DABF9D73-3C5E-4779-A13D-56ED22F3DED9}" type="presParOf" srcId="{4567E746-74AC-4383-8179-4C3257F05106}" destId="{90BDF66D-6B56-45BB-9C61-91DEE7A1E652}" srcOrd="1" destOrd="0" presId="urn:microsoft.com/office/officeart/2005/8/layout/orgChart1"/>
    <dgm:cxn modelId="{C59D54FB-598B-46A4-A21F-8DFA128B4B4A}" type="presParOf" srcId="{9125A206-E716-41D6-BFFB-276F0BDFAE16}" destId="{32C14C0D-A9B7-4358-81BA-27EDCBF8ED4C}" srcOrd="1" destOrd="0" presId="urn:microsoft.com/office/officeart/2005/8/layout/orgChart1"/>
    <dgm:cxn modelId="{CCE7E2DD-FB77-49A4-8396-57CE51ACB4FF}" type="presParOf" srcId="{9125A206-E716-41D6-BFFB-276F0BDFAE16}" destId="{CB539867-EC60-4CDD-8439-B11CADE6675D}" srcOrd="2" destOrd="0" presId="urn:microsoft.com/office/officeart/2005/8/layout/orgChart1"/>
    <dgm:cxn modelId="{F14E1C4C-EFED-4683-96AB-35024388BE56}" type="presParOf" srcId="{0B8F752E-A576-42B1-8045-D135DE0EF48C}" destId="{B4C23ED1-C8C5-4700-8706-6376F664C7C9}" srcOrd="2" destOrd="0" presId="urn:microsoft.com/office/officeart/2005/8/layout/orgChart1"/>
    <dgm:cxn modelId="{814E014B-896D-4451-860C-BCAA7AC67C99}" type="presParOf" srcId="{0B8F752E-A576-42B1-8045-D135DE0EF48C}" destId="{077A6E02-D0F6-43E9-A0B7-75D5EBF76AB0}" srcOrd="3" destOrd="0" presId="urn:microsoft.com/office/officeart/2005/8/layout/orgChart1"/>
    <dgm:cxn modelId="{B5F617A9-B8F4-43CD-A781-E09488430E13}" type="presParOf" srcId="{077A6E02-D0F6-43E9-A0B7-75D5EBF76AB0}" destId="{786A4881-5D15-4184-9010-3DC7A82ABDD1}" srcOrd="0" destOrd="0" presId="urn:microsoft.com/office/officeart/2005/8/layout/orgChart1"/>
    <dgm:cxn modelId="{7A311155-938D-4AD8-BF06-1FA8E31AAD02}" type="presParOf" srcId="{786A4881-5D15-4184-9010-3DC7A82ABDD1}" destId="{0BC4FCE0-261F-4580-B403-6253708F950C}" srcOrd="0" destOrd="0" presId="urn:microsoft.com/office/officeart/2005/8/layout/orgChart1"/>
    <dgm:cxn modelId="{2615FDEC-1904-4499-BF02-B85A319CF002}" type="presParOf" srcId="{786A4881-5D15-4184-9010-3DC7A82ABDD1}" destId="{11D53E5C-2BBF-45EE-8F16-4C61ADD83FA7}" srcOrd="1" destOrd="0" presId="urn:microsoft.com/office/officeart/2005/8/layout/orgChart1"/>
    <dgm:cxn modelId="{7037AFA6-C9F5-428F-9EEB-B8020F9080D4}" type="presParOf" srcId="{077A6E02-D0F6-43E9-A0B7-75D5EBF76AB0}" destId="{EE9807A2-112F-41AE-B6F6-E9197F37ED5F}" srcOrd="1" destOrd="0" presId="urn:microsoft.com/office/officeart/2005/8/layout/orgChart1"/>
    <dgm:cxn modelId="{76BE0192-D024-425F-9DA2-69458B1421BD}" type="presParOf" srcId="{077A6E02-D0F6-43E9-A0B7-75D5EBF76AB0}" destId="{77CDEBDA-EFF2-4E43-9A8A-31A0661F0AF7}" srcOrd="2" destOrd="0" presId="urn:microsoft.com/office/officeart/2005/8/layout/orgChart1"/>
    <dgm:cxn modelId="{8935854D-5CA9-4526-A190-FC91380A8615}" type="presParOf" srcId="{0B8F752E-A576-42B1-8045-D135DE0EF48C}" destId="{5CCF7E02-0FE5-458F-9C08-AB0264CAD3F3}" srcOrd="4" destOrd="0" presId="urn:microsoft.com/office/officeart/2005/8/layout/orgChart1"/>
    <dgm:cxn modelId="{14B92DD6-C4F9-4A75-A016-929AC8D280BC}" type="presParOf" srcId="{0B8F752E-A576-42B1-8045-D135DE0EF48C}" destId="{EED85B80-8346-4A6F-8AD9-8CC1203B8944}" srcOrd="5" destOrd="0" presId="urn:microsoft.com/office/officeart/2005/8/layout/orgChart1"/>
    <dgm:cxn modelId="{B24DB1EC-825C-4C2F-9D99-F65323290813}" type="presParOf" srcId="{EED85B80-8346-4A6F-8AD9-8CC1203B8944}" destId="{A86EDC3F-FE49-41F5-96EB-6C6A280B5C0F}" srcOrd="0" destOrd="0" presId="urn:microsoft.com/office/officeart/2005/8/layout/orgChart1"/>
    <dgm:cxn modelId="{FA028B0C-BB64-4EBF-B8A9-ADF2A4ECC6E8}" type="presParOf" srcId="{A86EDC3F-FE49-41F5-96EB-6C6A280B5C0F}" destId="{B80F0920-1BF2-47AD-B2A7-3B7131D4AB78}" srcOrd="0" destOrd="0" presId="urn:microsoft.com/office/officeart/2005/8/layout/orgChart1"/>
    <dgm:cxn modelId="{3597733E-1F9C-4B0E-BABD-8FB40702AADA}" type="presParOf" srcId="{A86EDC3F-FE49-41F5-96EB-6C6A280B5C0F}" destId="{AE24D71B-B99E-4CD4-8250-1F345F96059F}" srcOrd="1" destOrd="0" presId="urn:microsoft.com/office/officeart/2005/8/layout/orgChart1"/>
    <dgm:cxn modelId="{D574917C-359D-43E8-9EB5-25004DC9E701}" type="presParOf" srcId="{EED85B80-8346-4A6F-8AD9-8CC1203B8944}" destId="{3C1E7D9F-0EA2-4746-AAE3-2ED79FA2E574}" srcOrd="1" destOrd="0" presId="urn:microsoft.com/office/officeart/2005/8/layout/orgChart1"/>
    <dgm:cxn modelId="{5DD120A7-29AA-4EE5-B157-CB5BE99F1E26}" type="presParOf" srcId="{EED85B80-8346-4A6F-8AD9-8CC1203B8944}" destId="{14CA1351-A7E3-47DB-9B5D-C046217B2964}" srcOrd="2" destOrd="0" presId="urn:microsoft.com/office/officeart/2005/8/layout/orgChart1"/>
    <dgm:cxn modelId="{30E50E7E-F8BD-4085-AD7B-F3D24CF634D0}" type="presParOf" srcId="{7142495E-3655-4992-8B7D-A8DDA835E0B8}" destId="{4DCD6A4A-75C9-478B-B8BC-2089CD21A725}" srcOrd="2" destOrd="0" presId="urn:microsoft.com/office/officeart/2005/8/layout/orgChart1"/>
    <dgm:cxn modelId="{F4C3502F-2955-4E45-9AD4-A9996AF035DC}" type="presParOf" srcId="{EB306D1D-1AED-457F-90F3-BDEE225E5EE3}" destId="{C7E171A8-B5D0-4BDF-AEF7-FAC9249704F6}" srcOrd="2" destOrd="0" presId="urn:microsoft.com/office/officeart/2005/8/layout/orgChart1"/>
    <dgm:cxn modelId="{74172178-52FF-44F0-B137-50D6B85790A3}" type="presParOf" srcId="{770D6900-95D0-4DAE-BB6E-D946A859F7CE}" destId="{CE215BB4-8B78-469C-B36A-C442566C2C43}" srcOrd="10" destOrd="0" presId="urn:microsoft.com/office/officeart/2005/8/layout/orgChart1"/>
    <dgm:cxn modelId="{6B6483D0-517A-41A1-B136-9419E00B5568}" type="presParOf" srcId="{770D6900-95D0-4DAE-BB6E-D946A859F7CE}" destId="{9D59400D-4E6A-4FD8-9081-4548DF86D6C2}" srcOrd="11" destOrd="0" presId="urn:microsoft.com/office/officeart/2005/8/layout/orgChart1"/>
    <dgm:cxn modelId="{424FAD79-3883-4382-8D6F-65F8659080FB}" type="presParOf" srcId="{9D59400D-4E6A-4FD8-9081-4548DF86D6C2}" destId="{54840858-89C3-4A1F-B3D0-84B1EF93D72F}" srcOrd="0" destOrd="0" presId="urn:microsoft.com/office/officeart/2005/8/layout/orgChart1"/>
    <dgm:cxn modelId="{A38456F7-5E71-446B-827A-801E414ECCDE}" type="presParOf" srcId="{54840858-89C3-4A1F-B3D0-84B1EF93D72F}" destId="{9335F2DA-3549-4490-90B7-C306F5BA01EB}" srcOrd="0" destOrd="0" presId="urn:microsoft.com/office/officeart/2005/8/layout/orgChart1"/>
    <dgm:cxn modelId="{FF1903E6-D2B0-4D98-B9EE-B3A0F98BD278}" type="presParOf" srcId="{54840858-89C3-4A1F-B3D0-84B1EF93D72F}" destId="{A8B91EE1-DADB-431D-9A95-6B354151B504}" srcOrd="1" destOrd="0" presId="urn:microsoft.com/office/officeart/2005/8/layout/orgChart1"/>
    <dgm:cxn modelId="{64F49BF4-6F08-46DE-AE5A-B847D4FCFDB0}" type="presParOf" srcId="{9D59400D-4E6A-4FD8-9081-4548DF86D6C2}" destId="{449B32AC-1B7E-4B91-B1E1-3F560D35890A}" srcOrd="1" destOrd="0" presId="urn:microsoft.com/office/officeart/2005/8/layout/orgChart1"/>
    <dgm:cxn modelId="{94BE79C9-C436-4C5E-AA85-8553C88185A7}" type="presParOf" srcId="{449B32AC-1B7E-4B91-B1E1-3F560D35890A}" destId="{1293C988-205B-4B88-9F7D-34028441D8DD}" srcOrd="0" destOrd="0" presId="urn:microsoft.com/office/officeart/2005/8/layout/orgChart1"/>
    <dgm:cxn modelId="{F7475A36-1526-4603-91A2-6F8AC272A6C9}" type="presParOf" srcId="{449B32AC-1B7E-4B91-B1E1-3F560D35890A}" destId="{47E20BFA-11DD-4990-83AA-45965690081B}" srcOrd="1" destOrd="0" presId="urn:microsoft.com/office/officeart/2005/8/layout/orgChart1"/>
    <dgm:cxn modelId="{0DC3E165-8377-4EDD-8878-5E75C59F1704}" type="presParOf" srcId="{47E20BFA-11DD-4990-83AA-45965690081B}" destId="{99E0BD1C-84BB-410B-8D50-CD89FAB3C55D}" srcOrd="0" destOrd="0" presId="urn:microsoft.com/office/officeart/2005/8/layout/orgChart1"/>
    <dgm:cxn modelId="{738EE98F-D7DA-49AC-B612-FB130FB3CF8E}" type="presParOf" srcId="{99E0BD1C-84BB-410B-8D50-CD89FAB3C55D}" destId="{D3193FB7-EF51-412B-8C41-0E4BC569952E}" srcOrd="0" destOrd="0" presId="urn:microsoft.com/office/officeart/2005/8/layout/orgChart1"/>
    <dgm:cxn modelId="{98C0161D-6F18-4B68-AE03-CF71D9B28920}" type="presParOf" srcId="{99E0BD1C-84BB-410B-8D50-CD89FAB3C55D}" destId="{2192A038-C2CE-494E-A036-4B2DD3A86969}" srcOrd="1" destOrd="0" presId="urn:microsoft.com/office/officeart/2005/8/layout/orgChart1"/>
    <dgm:cxn modelId="{F0F31039-9206-473E-BF82-E31C857C50EF}" type="presParOf" srcId="{47E20BFA-11DD-4990-83AA-45965690081B}" destId="{4DED5FED-B0F8-48F1-B1AC-76E64EA84520}" srcOrd="1" destOrd="0" presId="urn:microsoft.com/office/officeart/2005/8/layout/orgChart1"/>
    <dgm:cxn modelId="{F4ED714F-9C8D-4CFB-8335-5FBD7DBD9D28}" type="presParOf" srcId="{4DED5FED-B0F8-48F1-B1AC-76E64EA84520}" destId="{4D292992-8B94-456D-B08F-8DD13DC3F4E6}" srcOrd="0" destOrd="0" presId="urn:microsoft.com/office/officeart/2005/8/layout/orgChart1"/>
    <dgm:cxn modelId="{CCA979B6-7D49-497C-97A0-26F14E2F8EAB}" type="presParOf" srcId="{4DED5FED-B0F8-48F1-B1AC-76E64EA84520}" destId="{C0BA29FA-619D-42C5-AAEE-434DF55F5B3E}" srcOrd="1" destOrd="0" presId="urn:microsoft.com/office/officeart/2005/8/layout/orgChart1"/>
    <dgm:cxn modelId="{F2A2482D-4438-4ECE-81B4-FA7E5844CE7F}" type="presParOf" srcId="{C0BA29FA-619D-42C5-AAEE-434DF55F5B3E}" destId="{3BC0C05C-C00D-4D59-8C3D-16582E88F375}" srcOrd="0" destOrd="0" presId="urn:microsoft.com/office/officeart/2005/8/layout/orgChart1"/>
    <dgm:cxn modelId="{F475D65B-4691-4D91-BCFE-204247E0F689}" type="presParOf" srcId="{3BC0C05C-C00D-4D59-8C3D-16582E88F375}" destId="{678658B8-B69E-4B50-85F3-CBB07E9EF829}" srcOrd="0" destOrd="0" presId="urn:microsoft.com/office/officeart/2005/8/layout/orgChart1"/>
    <dgm:cxn modelId="{642ED791-6EB1-4B18-8166-21B9E99E8477}" type="presParOf" srcId="{3BC0C05C-C00D-4D59-8C3D-16582E88F375}" destId="{8241E1F6-F5EE-4EFC-AAC0-DBF8C0EAE1E1}" srcOrd="1" destOrd="0" presId="urn:microsoft.com/office/officeart/2005/8/layout/orgChart1"/>
    <dgm:cxn modelId="{1318FE93-662F-4BF2-8CF6-009D16A2D97A}" type="presParOf" srcId="{C0BA29FA-619D-42C5-AAEE-434DF55F5B3E}" destId="{2CAF22A7-DEA0-4124-A834-873380E36472}" srcOrd="1" destOrd="0" presId="urn:microsoft.com/office/officeart/2005/8/layout/orgChart1"/>
    <dgm:cxn modelId="{031804D1-DC6B-47AD-9EE6-1A8674AB6229}" type="presParOf" srcId="{C0BA29FA-619D-42C5-AAEE-434DF55F5B3E}" destId="{67B96158-FA44-4B32-A7E9-3A508E3CE98E}" srcOrd="2" destOrd="0" presId="urn:microsoft.com/office/officeart/2005/8/layout/orgChart1"/>
    <dgm:cxn modelId="{1A203F2D-1D11-419E-8E8D-1A40E52B4386}" type="presParOf" srcId="{47E20BFA-11DD-4990-83AA-45965690081B}" destId="{E7724B1F-E2F6-46FD-A27F-328580E8500D}" srcOrd="2" destOrd="0" presId="urn:microsoft.com/office/officeart/2005/8/layout/orgChart1"/>
    <dgm:cxn modelId="{C5F6A79A-56FA-4333-868A-B3EEB6FAB3CE}" type="presParOf" srcId="{449B32AC-1B7E-4B91-B1E1-3F560D35890A}" destId="{DE59BB7D-34B3-4BC5-9E53-E9DF5C1EB348}" srcOrd="2" destOrd="0" presId="urn:microsoft.com/office/officeart/2005/8/layout/orgChart1"/>
    <dgm:cxn modelId="{0534E100-2687-46F8-AE03-7E9E1BAE27A1}" type="presParOf" srcId="{449B32AC-1B7E-4B91-B1E1-3F560D35890A}" destId="{CB2F2781-382B-4942-BBEE-F985B534C61E}" srcOrd="3" destOrd="0" presId="urn:microsoft.com/office/officeart/2005/8/layout/orgChart1"/>
    <dgm:cxn modelId="{418B4C3F-E4FB-4855-88E7-F286A97EDCB6}" type="presParOf" srcId="{CB2F2781-382B-4942-BBEE-F985B534C61E}" destId="{03896268-BFD2-4DA3-9DC3-830BC5797006}" srcOrd="0" destOrd="0" presId="urn:microsoft.com/office/officeart/2005/8/layout/orgChart1"/>
    <dgm:cxn modelId="{6E32AB84-9AF7-48CB-9CB9-ED9912654543}" type="presParOf" srcId="{03896268-BFD2-4DA3-9DC3-830BC5797006}" destId="{00E788C3-B954-4167-9C98-A7B885A9CB2B}" srcOrd="0" destOrd="0" presId="urn:microsoft.com/office/officeart/2005/8/layout/orgChart1"/>
    <dgm:cxn modelId="{0A155FC8-3C6F-4042-874E-1A9FC1C06502}" type="presParOf" srcId="{03896268-BFD2-4DA3-9DC3-830BC5797006}" destId="{E79C9388-1A92-4179-9E10-5DAB48C1170F}" srcOrd="1" destOrd="0" presId="urn:microsoft.com/office/officeart/2005/8/layout/orgChart1"/>
    <dgm:cxn modelId="{2678D8C9-B0A9-4A17-80AA-375FF268C408}" type="presParOf" srcId="{CB2F2781-382B-4942-BBEE-F985B534C61E}" destId="{F5C1DD96-85B8-46B0-A450-1179EE7D5DC5}" srcOrd="1" destOrd="0" presId="urn:microsoft.com/office/officeart/2005/8/layout/orgChart1"/>
    <dgm:cxn modelId="{50B2CEF9-822E-4B8E-9E99-5DF951D59BF5}" type="presParOf" srcId="{F5C1DD96-85B8-46B0-A450-1179EE7D5DC5}" destId="{37D03E14-1905-45EA-A2B1-28E6A0FF3FF1}" srcOrd="0" destOrd="0" presId="urn:microsoft.com/office/officeart/2005/8/layout/orgChart1"/>
    <dgm:cxn modelId="{A5B0435F-FF69-4B38-8ABB-79C1D27B7B55}" type="presParOf" srcId="{F5C1DD96-85B8-46B0-A450-1179EE7D5DC5}" destId="{56759479-60C6-42FC-A816-489AC27C4630}" srcOrd="1" destOrd="0" presId="urn:microsoft.com/office/officeart/2005/8/layout/orgChart1"/>
    <dgm:cxn modelId="{0B8F5073-4809-402A-AE7F-69C5CFA4D980}" type="presParOf" srcId="{56759479-60C6-42FC-A816-489AC27C4630}" destId="{BA9D326C-BAA5-4D5F-97C1-E9F42EAAAE53}" srcOrd="0" destOrd="0" presId="urn:microsoft.com/office/officeart/2005/8/layout/orgChart1"/>
    <dgm:cxn modelId="{0F70C515-8141-448F-9FB3-8B47CE02490C}" type="presParOf" srcId="{BA9D326C-BAA5-4D5F-97C1-E9F42EAAAE53}" destId="{C70D8E43-759A-46EA-9DC2-16932C732DE1}" srcOrd="0" destOrd="0" presId="urn:microsoft.com/office/officeart/2005/8/layout/orgChart1"/>
    <dgm:cxn modelId="{A0B1CB84-269D-4CDA-BB54-EB2FEBEC8FBA}" type="presParOf" srcId="{BA9D326C-BAA5-4D5F-97C1-E9F42EAAAE53}" destId="{CF43FA21-DA20-4EFC-BCC6-DFDD51F6B2C7}" srcOrd="1" destOrd="0" presId="urn:microsoft.com/office/officeart/2005/8/layout/orgChart1"/>
    <dgm:cxn modelId="{65541358-32A7-4E66-8269-A5099C6C108B}" type="presParOf" srcId="{56759479-60C6-42FC-A816-489AC27C4630}" destId="{DFB3E575-0F70-4458-BCFC-F0D86FAABD5C}" srcOrd="1" destOrd="0" presId="urn:microsoft.com/office/officeart/2005/8/layout/orgChart1"/>
    <dgm:cxn modelId="{2F044987-DDBF-43A5-B60A-BF397BF0ACAE}" type="presParOf" srcId="{56759479-60C6-42FC-A816-489AC27C4630}" destId="{E507DA55-8718-436D-A4A4-09036F25B030}" srcOrd="2" destOrd="0" presId="urn:microsoft.com/office/officeart/2005/8/layout/orgChart1"/>
    <dgm:cxn modelId="{B43A248D-EEE6-47B2-9830-24F21189B1C1}" type="presParOf" srcId="{CB2F2781-382B-4942-BBEE-F985B534C61E}" destId="{F8DBAD1B-180C-4BA8-B4A6-F7C4537EDB94}" srcOrd="2" destOrd="0" presId="urn:microsoft.com/office/officeart/2005/8/layout/orgChart1"/>
    <dgm:cxn modelId="{1A49B48A-E006-450F-AA77-C6F129F21025}" type="presParOf" srcId="{449B32AC-1B7E-4B91-B1E1-3F560D35890A}" destId="{721425DD-BCCA-4436-B0FF-50788EBA376C}" srcOrd="4" destOrd="0" presId="urn:microsoft.com/office/officeart/2005/8/layout/orgChart1"/>
    <dgm:cxn modelId="{C71AB98F-6024-46CE-B115-3EECA8E55D9A}" type="presParOf" srcId="{449B32AC-1B7E-4B91-B1E1-3F560D35890A}" destId="{0D06A579-8F84-437A-90A7-6B2D908FC237}" srcOrd="5" destOrd="0" presId="urn:microsoft.com/office/officeart/2005/8/layout/orgChart1"/>
    <dgm:cxn modelId="{7A0F9DB3-2F9D-4C1B-8498-8AA1E8E6BEFE}" type="presParOf" srcId="{0D06A579-8F84-437A-90A7-6B2D908FC237}" destId="{C05CF841-59C2-4DA6-A6A9-B547528272DA}" srcOrd="0" destOrd="0" presId="urn:microsoft.com/office/officeart/2005/8/layout/orgChart1"/>
    <dgm:cxn modelId="{23B51C56-F588-47ED-AD56-FEB84E2D6327}" type="presParOf" srcId="{C05CF841-59C2-4DA6-A6A9-B547528272DA}" destId="{CDAC69A9-3DF4-48D9-BEF6-DA0EB3B20154}" srcOrd="0" destOrd="0" presId="urn:microsoft.com/office/officeart/2005/8/layout/orgChart1"/>
    <dgm:cxn modelId="{F24ECC4B-377A-47DF-81FA-90374437ABDB}" type="presParOf" srcId="{C05CF841-59C2-4DA6-A6A9-B547528272DA}" destId="{080B140F-BBC6-4EC1-B5AD-192FEA70F102}" srcOrd="1" destOrd="0" presId="urn:microsoft.com/office/officeart/2005/8/layout/orgChart1"/>
    <dgm:cxn modelId="{2088FDF2-D5C2-4494-A38B-DC3A60AA67DE}" type="presParOf" srcId="{0D06A579-8F84-437A-90A7-6B2D908FC237}" destId="{DF29C3F8-20CA-4A96-B1D7-71A9FDEC9314}" srcOrd="1" destOrd="0" presId="urn:microsoft.com/office/officeart/2005/8/layout/orgChart1"/>
    <dgm:cxn modelId="{A46926C3-E43F-4025-9BA5-43F95A552D19}" type="presParOf" srcId="{DF29C3F8-20CA-4A96-B1D7-71A9FDEC9314}" destId="{200490B9-23ED-4D22-B8B4-C533BCEC2C91}" srcOrd="0" destOrd="0" presId="urn:microsoft.com/office/officeart/2005/8/layout/orgChart1"/>
    <dgm:cxn modelId="{20505B81-8C74-40B8-B19B-C3B84F0B2ACC}" type="presParOf" srcId="{DF29C3F8-20CA-4A96-B1D7-71A9FDEC9314}" destId="{0BCA5E9C-D26B-43E9-8ADE-D7CF1C46F624}" srcOrd="1" destOrd="0" presId="urn:microsoft.com/office/officeart/2005/8/layout/orgChart1"/>
    <dgm:cxn modelId="{E8A60C9F-A2DB-4A59-B279-95E159F561CB}" type="presParOf" srcId="{0BCA5E9C-D26B-43E9-8ADE-D7CF1C46F624}" destId="{33B4F6A6-43CD-41E0-9FD5-2D4DA8D667A8}" srcOrd="0" destOrd="0" presId="urn:microsoft.com/office/officeart/2005/8/layout/orgChart1"/>
    <dgm:cxn modelId="{025E4ABF-FDA1-4111-B61B-9EACA7053C64}" type="presParOf" srcId="{33B4F6A6-43CD-41E0-9FD5-2D4DA8D667A8}" destId="{BFCE900D-4A43-415E-AFC9-0E3B79B880C3}" srcOrd="0" destOrd="0" presId="urn:microsoft.com/office/officeart/2005/8/layout/orgChart1"/>
    <dgm:cxn modelId="{79255333-2EFD-4586-808D-7AEC78014D58}" type="presParOf" srcId="{33B4F6A6-43CD-41E0-9FD5-2D4DA8D667A8}" destId="{0152327C-8EC2-42F8-A781-5EA6EB2BEB08}" srcOrd="1" destOrd="0" presId="urn:microsoft.com/office/officeart/2005/8/layout/orgChart1"/>
    <dgm:cxn modelId="{4AABB90D-96FC-4521-9F0C-E364622EA947}" type="presParOf" srcId="{0BCA5E9C-D26B-43E9-8ADE-D7CF1C46F624}" destId="{6EFB9441-2FD8-43C5-9643-92AD7306CF2A}" srcOrd="1" destOrd="0" presId="urn:microsoft.com/office/officeart/2005/8/layout/orgChart1"/>
    <dgm:cxn modelId="{63F79056-39B7-4740-901C-8F502D1D2BD9}" type="presParOf" srcId="{0BCA5E9C-D26B-43E9-8ADE-D7CF1C46F624}" destId="{28A43F7E-FC0E-44F3-8FBC-4C61F1CDBAFE}" srcOrd="2" destOrd="0" presId="urn:microsoft.com/office/officeart/2005/8/layout/orgChart1"/>
    <dgm:cxn modelId="{7FADAD90-57EB-4FE2-869E-BDB82C580657}" type="presParOf" srcId="{0D06A579-8F84-437A-90A7-6B2D908FC237}" destId="{8D379A86-9F6C-468B-96AB-4A0741E0A29B}" srcOrd="2" destOrd="0" presId="urn:microsoft.com/office/officeart/2005/8/layout/orgChart1"/>
    <dgm:cxn modelId="{DA8445D2-72F0-4C8A-A97D-3481D52FE156}" type="presParOf" srcId="{449B32AC-1B7E-4B91-B1E1-3F560D35890A}" destId="{C30841B9-2E04-4B32-B886-D7163B1AFBD4}" srcOrd="6" destOrd="0" presId="urn:microsoft.com/office/officeart/2005/8/layout/orgChart1"/>
    <dgm:cxn modelId="{4E892A94-529A-4247-A2D7-3DE5B378491D}" type="presParOf" srcId="{449B32AC-1B7E-4B91-B1E1-3F560D35890A}" destId="{2230BD7F-8FCC-4259-9C9C-D90570A8DCFE}" srcOrd="7" destOrd="0" presId="urn:microsoft.com/office/officeart/2005/8/layout/orgChart1"/>
    <dgm:cxn modelId="{1799E723-1801-4580-92CD-033D7A369A9A}" type="presParOf" srcId="{2230BD7F-8FCC-4259-9C9C-D90570A8DCFE}" destId="{B3651AFC-B550-4CF4-832E-2928C9E44DFD}" srcOrd="0" destOrd="0" presId="urn:microsoft.com/office/officeart/2005/8/layout/orgChart1"/>
    <dgm:cxn modelId="{53CA1009-63ED-4DDC-83B0-CC01BDAD7EC9}" type="presParOf" srcId="{B3651AFC-B550-4CF4-832E-2928C9E44DFD}" destId="{61446831-A46F-4BFC-A31F-74E078880B4E}" srcOrd="0" destOrd="0" presId="urn:microsoft.com/office/officeart/2005/8/layout/orgChart1"/>
    <dgm:cxn modelId="{83842F00-2827-47E7-B0D6-1758F3F81EA0}" type="presParOf" srcId="{B3651AFC-B550-4CF4-832E-2928C9E44DFD}" destId="{E12E142F-EF99-458F-903C-8298DB9A2A37}" srcOrd="1" destOrd="0" presId="urn:microsoft.com/office/officeart/2005/8/layout/orgChart1"/>
    <dgm:cxn modelId="{9D005785-88FF-4285-9D96-F15E2AF66C69}" type="presParOf" srcId="{2230BD7F-8FCC-4259-9C9C-D90570A8DCFE}" destId="{2D058607-0F36-4558-85BF-88CEF048701D}" srcOrd="1" destOrd="0" presId="urn:microsoft.com/office/officeart/2005/8/layout/orgChart1"/>
    <dgm:cxn modelId="{6F0B483D-73AB-4DD0-843B-BB3615F23AEA}" type="presParOf" srcId="{2D058607-0F36-4558-85BF-88CEF048701D}" destId="{02519990-D23C-47BE-A06E-321F9C3C7527}" srcOrd="0" destOrd="0" presId="urn:microsoft.com/office/officeart/2005/8/layout/orgChart1"/>
    <dgm:cxn modelId="{F947CEE0-4E20-45D0-8C9C-C18A0EAAF4A6}" type="presParOf" srcId="{2D058607-0F36-4558-85BF-88CEF048701D}" destId="{C17A7E5F-250A-4045-A864-A88FF23A49C8}" srcOrd="1" destOrd="0" presId="urn:microsoft.com/office/officeart/2005/8/layout/orgChart1"/>
    <dgm:cxn modelId="{F4CE26EF-E1B8-44CA-ACF9-C71CE90FBAA1}" type="presParOf" srcId="{C17A7E5F-250A-4045-A864-A88FF23A49C8}" destId="{7FF326B8-7912-4959-97B0-FAD584421C06}" srcOrd="0" destOrd="0" presId="urn:microsoft.com/office/officeart/2005/8/layout/orgChart1"/>
    <dgm:cxn modelId="{DD9680BD-1656-4699-B1C3-6F861BD9EE3E}" type="presParOf" srcId="{7FF326B8-7912-4959-97B0-FAD584421C06}" destId="{E3E6B5BE-DA07-4CB3-8F89-6F066540DCC5}" srcOrd="0" destOrd="0" presId="urn:microsoft.com/office/officeart/2005/8/layout/orgChart1"/>
    <dgm:cxn modelId="{8D4FDDB9-EE8C-44EC-8A19-BCA247DBA5E1}" type="presParOf" srcId="{7FF326B8-7912-4959-97B0-FAD584421C06}" destId="{C13A6AD4-C31C-4E69-B03C-F886D9A45182}" srcOrd="1" destOrd="0" presId="urn:microsoft.com/office/officeart/2005/8/layout/orgChart1"/>
    <dgm:cxn modelId="{A652730F-4458-474E-9F87-6159C5B65C4D}" type="presParOf" srcId="{C17A7E5F-250A-4045-A864-A88FF23A49C8}" destId="{FF81E8B4-8B1D-46CC-B8DA-F3B5E789BEFB}" srcOrd="1" destOrd="0" presId="urn:microsoft.com/office/officeart/2005/8/layout/orgChart1"/>
    <dgm:cxn modelId="{7337D10A-F11E-4A6B-B7C5-2CB69DA12416}" type="presParOf" srcId="{C17A7E5F-250A-4045-A864-A88FF23A49C8}" destId="{A9419649-5C01-479E-9A4E-CDE00A53C408}" srcOrd="2" destOrd="0" presId="urn:microsoft.com/office/officeart/2005/8/layout/orgChart1"/>
    <dgm:cxn modelId="{A9504B38-5BDE-4BFD-B8B0-BBF8B40B7410}" type="presParOf" srcId="{2D058607-0F36-4558-85BF-88CEF048701D}" destId="{B933C52B-330A-4E9D-A130-3757442CF8D3}" srcOrd="2" destOrd="0" presId="urn:microsoft.com/office/officeart/2005/8/layout/orgChart1"/>
    <dgm:cxn modelId="{75B4DBB0-F00C-4C65-BF09-A2559ADF0A74}" type="presParOf" srcId="{2D058607-0F36-4558-85BF-88CEF048701D}" destId="{00D624C3-A6B9-4494-A737-7F74C2FC56FF}" srcOrd="3" destOrd="0" presId="urn:microsoft.com/office/officeart/2005/8/layout/orgChart1"/>
    <dgm:cxn modelId="{69C2DD83-8F0F-48EB-8CEE-66AC09F3511F}" type="presParOf" srcId="{00D624C3-A6B9-4494-A737-7F74C2FC56FF}" destId="{18E3A5C3-80C7-4FCF-A139-D387BEC3BF50}" srcOrd="0" destOrd="0" presId="urn:microsoft.com/office/officeart/2005/8/layout/orgChart1"/>
    <dgm:cxn modelId="{B469DF2A-B0E3-42AC-9705-FD561B7CE4C9}" type="presParOf" srcId="{18E3A5C3-80C7-4FCF-A139-D387BEC3BF50}" destId="{EAC24975-1FBA-402B-A5C1-3D26D8A985B5}" srcOrd="0" destOrd="0" presId="urn:microsoft.com/office/officeart/2005/8/layout/orgChart1"/>
    <dgm:cxn modelId="{B34B4C13-D5FB-458A-9E59-1AA691458C3B}" type="presParOf" srcId="{18E3A5C3-80C7-4FCF-A139-D387BEC3BF50}" destId="{ECF47FE2-2564-4B14-B65F-FB44CA5A037A}" srcOrd="1" destOrd="0" presId="urn:microsoft.com/office/officeart/2005/8/layout/orgChart1"/>
    <dgm:cxn modelId="{AFC07324-F1AA-445C-ADFF-EEC0E841C510}" type="presParOf" srcId="{00D624C3-A6B9-4494-A737-7F74C2FC56FF}" destId="{EC7796EE-C6B3-4541-9D0D-411C6ECDAF46}" srcOrd="1" destOrd="0" presId="urn:microsoft.com/office/officeart/2005/8/layout/orgChart1"/>
    <dgm:cxn modelId="{7259BDA8-5B24-428A-AC1E-38846F5D3822}" type="presParOf" srcId="{00D624C3-A6B9-4494-A737-7F74C2FC56FF}" destId="{8859574A-6315-4917-B6C1-3C443B08AA7C}" srcOrd="2" destOrd="0" presId="urn:microsoft.com/office/officeart/2005/8/layout/orgChart1"/>
    <dgm:cxn modelId="{38C7E822-0940-42E4-99F7-B38CF0D2E9E5}" type="presParOf" srcId="{2230BD7F-8FCC-4259-9C9C-D90570A8DCFE}" destId="{928B2CDA-2AEB-45A7-8917-16C816E3D912}" srcOrd="2" destOrd="0" presId="urn:microsoft.com/office/officeart/2005/8/layout/orgChart1"/>
    <dgm:cxn modelId="{746330C6-EC09-47A5-B296-7A05233EC28D}" type="presParOf" srcId="{449B32AC-1B7E-4B91-B1E1-3F560D35890A}" destId="{BAFE9DEC-BF5C-4BEF-AD66-E4277B14D9E6}" srcOrd="8" destOrd="0" presId="urn:microsoft.com/office/officeart/2005/8/layout/orgChart1"/>
    <dgm:cxn modelId="{DDE66354-8FD5-469D-89C7-5813B16737D7}" type="presParOf" srcId="{449B32AC-1B7E-4B91-B1E1-3F560D35890A}" destId="{C3B9E111-C638-43BA-8F4E-A75B054A54D8}" srcOrd="9" destOrd="0" presId="urn:microsoft.com/office/officeart/2005/8/layout/orgChart1"/>
    <dgm:cxn modelId="{7985768A-2679-4C33-8432-E2CAE6D73E0F}" type="presParOf" srcId="{C3B9E111-C638-43BA-8F4E-A75B054A54D8}" destId="{96EECDE2-E39F-4E0A-8746-4F3454F8D3AB}" srcOrd="0" destOrd="0" presId="urn:microsoft.com/office/officeart/2005/8/layout/orgChart1"/>
    <dgm:cxn modelId="{CB9A82E2-4C81-473F-99C5-1BEF6064B68D}" type="presParOf" srcId="{96EECDE2-E39F-4E0A-8746-4F3454F8D3AB}" destId="{2D46652A-F72D-4FFA-8317-2046A4E60400}" srcOrd="0" destOrd="0" presId="urn:microsoft.com/office/officeart/2005/8/layout/orgChart1"/>
    <dgm:cxn modelId="{CEE44C8E-2A56-4664-BF69-2456894FABB2}" type="presParOf" srcId="{96EECDE2-E39F-4E0A-8746-4F3454F8D3AB}" destId="{B758575F-7B3E-4523-8609-24F40A01EE8F}" srcOrd="1" destOrd="0" presId="urn:microsoft.com/office/officeart/2005/8/layout/orgChart1"/>
    <dgm:cxn modelId="{3D17AA7F-D3BF-4721-A080-8B87316AAA6C}" type="presParOf" srcId="{C3B9E111-C638-43BA-8F4E-A75B054A54D8}" destId="{C65182E8-405D-4211-A9E3-1A6CEF84D6A1}" srcOrd="1" destOrd="0" presId="urn:microsoft.com/office/officeart/2005/8/layout/orgChart1"/>
    <dgm:cxn modelId="{313619F6-7B0A-40BC-8294-C69E3D0F57E8}" type="presParOf" srcId="{C65182E8-405D-4211-A9E3-1A6CEF84D6A1}" destId="{4BA468B8-D06C-40A3-9178-74C75911DB3F}" srcOrd="0" destOrd="0" presId="urn:microsoft.com/office/officeart/2005/8/layout/orgChart1"/>
    <dgm:cxn modelId="{C4ADE9BD-BE76-48FE-B5F7-F9CCAFF79B9C}" type="presParOf" srcId="{C65182E8-405D-4211-A9E3-1A6CEF84D6A1}" destId="{BF237F6B-AE2D-49A7-B35A-5236CE55D1F7}" srcOrd="1" destOrd="0" presId="urn:microsoft.com/office/officeart/2005/8/layout/orgChart1"/>
    <dgm:cxn modelId="{E32FD929-DE6D-474C-B2C7-9B82E21F07BF}" type="presParOf" srcId="{BF237F6B-AE2D-49A7-B35A-5236CE55D1F7}" destId="{6178BA86-8D38-464F-AA27-FAF66D629386}" srcOrd="0" destOrd="0" presId="urn:microsoft.com/office/officeart/2005/8/layout/orgChart1"/>
    <dgm:cxn modelId="{9DE4BD52-5C3D-45DF-B627-BAD377A0B36A}" type="presParOf" srcId="{6178BA86-8D38-464F-AA27-FAF66D629386}" destId="{630EAEDF-4869-41BB-934E-47EB94B19803}" srcOrd="0" destOrd="0" presId="urn:microsoft.com/office/officeart/2005/8/layout/orgChart1"/>
    <dgm:cxn modelId="{DFFBC9FC-DCA3-4668-8225-89C0905554E2}" type="presParOf" srcId="{6178BA86-8D38-464F-AA27-FAF66D629386}" destId="{8DE6F6DA-0CE5-44D8-A8F1-18C90B8713FD}" srcOrd="1" destOrd="0" presId="urn:microsoft.com/office/officeart/2005/8/layout/orgChart1"/>
    <dgm:cxn modelId="{E7FA13C1-8E32-4DF9-87F6-5E54DF2A5F74}" type="presParOf" srcId="{BF237F6B-AE2D-49A7-B35A-5236CE55D1F7}" destId="{7D214E18-4A7D-4AA0-A3E4-FD84D05F4F9B}" srcOrd="1" destOrd="0" presId="urn:microsoft.com/office/officeart/2005/8/layout/orgChart1"/>
    <dgm:cxn modelId="{B8976D42-A605-4B99-9D97-D7273B2692FD}" type="presParOf" srcId="{BF237F6B-AE2D-49A7-B35A-5236CE55D1F7}" destId="{4CF51EDC-ACF6-47A6-8911-2A509C2BE056}" srcOrd="2" destOrd="0" presId="urn:microsoft.com/office/officeart/2005/8/layout/orgChart1"/>
    <dgm:cxn modelId="{93E9F17A-0543-4795-A514-47E3415B8AC9}" type="presParOf" srcId="{C65182E8-405D-4211-A9E3-1A6CEF84D6A1}" destId="{9999B335-DA06-4CDB-8AA1-1A1D5EEE9E7E}" srcOrd="2" destOrd="0" presId="urn:microsoft.com/office/officeart/2005/8/layout/orgChart1"/>
    <dgm:cxn modelId="{4D52019A-0B11-4704-A68E-EBDB37ABF1FA}" type="presParOf" srcId="{C65182E8-405D-4211-A9E3-1A6CEF84D6A1}" destId="{39C908B4-209D-4F99-BE6D-1945DB5C1329}" srcOrd="3" destOrd="0" presId="urn:microsoft.com/office/officeart/2005/8/layout/orgChart1"/>
    <dgm:cxn modelId="{68B71625-DC60-4BDA-833E-93D42184A661}" type="presParOf" srcId="{39C908B4-209D-4F99-BE6D-1945DB5C1329}" destId="{1ACE9190-9486-444A-8023-356DCD4A677A}" srcOrd="0" destOrd="0" presId="urn:microsoft.com/office/officeart/2005/8/layout/orgChart1"/>
    <dgm:cxn modelId="{AC03CF23-C79E-4CA7-84FD-AF8DE8E90284}" type="presParOf" srcId="{1ACE9190-9486-444A-8023-356DCD4A677A}" destId="{1C50C381-060A-4AE1-9A28-9FC30DF61A79}" srcOrd="0" destOrd="0" presId="urn:microsoft.com/office/officeart/2005/8/layout/orgChart1"/>
    <dgm:cxn modelId="{83305272-82B2-4E84-8F01-A5040A500460}" type="presParOf" srcId="{1ACE9190-9486-444A-8023-356DCD4A677A}" destId="{FBA5F9CD-3BDC-427F-AC6F-AFE37C920CCC}" srcOrd="1" destOrd="0" presId="urn:microsoft.com/office/officeart/2005/8/layout/orgChart1"/>
    <dgm:cxn modelId="{5ED5F7AA-D1F5-4B93-A135-BFB67C84C40C}" type="presParOf" srcId="{39C908B4-209D-4F99-BE6D-1945DB5C1329}" destId="{8D9172AD-BA84-41A8-93F9-A019C10A7646}" srcOrd="1" destOrd="0" presId="urn:microsoft.com/office/officeart/2005/8/layout/orgChart1"/>
    <dgm:cxn modelId="{892F8CD2-E13F-4B4A-A1CF-00D2D7892F30}" type="presParOf" srcId="{39C908B4-209D-4F99-BE6D-1945DB5C1329}" destId="{ABB7D3AD-1E67-4BC2-8C04-55A4BBD675BB}" srcOrd="2" destOrd="0" presId="urn:microsoft.com/office/officeart/2005/8/layout/orgChart1"/>
    <dgm:cxn modelId="{3AD68C10-84C7-4305-AD0A-492E14948D06}" type="presParOf" srcId="{C65182E8-405D-4211-A9E3-1A6CEF84D6A1}" destId="{308EDDD1-8F21-4899-8812-71E6DFEBBA4A}" srcOrd="4" destOrd="0" presId="urn:microsoft.com/office/officeart/2005/8/layout/orgChart1"/>
    <dgm:cxn modelId="{7666EDF2-D4B6-4B79-A2F7-EBB3BC331539}" type="presParOf" srcId="{C65182E8-405D-4211-A9E3-1A6CEF84D6A1}" destId="{1FB9A8EC-FF71-4BC0-A32C-9C277AAC22A9}" srcOrd="5" destOrd="0" presId="urn:microsoft.com/office/officeart/2005/8/layout/orgChart1"/>
    <dgm:cxn modelId="{A3C18311-06BD-4B20-8F78-33AEBD0A0425}" type="presParOf" srcId="{1FB9A8EC-FF71-4BC0-A32C-9C277AAC22A9}" destId="{3D4A3606-67C6-46F9-82AC-BE5C08B598E0}" srcOrd="0" destOrd="0" presId="urn:microsoft.com/office/officeart/2005/8/layout/orgChart1"/>
    <dgm:cxn modelId="{B055CCE5-57B6-4773-83C8-4E21874330D8}" type="presParOf" srcId="{3D4A3606-67C6-46F9-82AC-BE5C08B598E0}" destId="{781709FC-DBE3-4CC7-A682-3CAE74DA5DF2}" srcOrd="0" destOrd="0" presId="urn:microsoft.com/office/officeart/2005/8/layout/orgChart1"/>
    <dgm:cxn modelId="{F68F5325-8E3D-42DA-9A02-AE45F8586DCE}" type="presParOf" srcId="{3D4A3606-67C6-46F9-82AC-BE5C08B598E0}" destId="{ED518BFC-A6A6-4AA4-B51A-1C91748193AA}" srcOrd="1" destOrd="0" presId="urn:microsoft.com/office/officeart/2005/8/layout/orgChart1"/>
    <dgm:cxn modelId="{FF60348A-902B-4127-BF8C-A6AF5149E060}" type="presParOf" srcId="{1FB9A8EC-FF71-4BC0-A32C-9C277AAC22A9}" destId="{316E9A31-BAD9-4907-A7FB-E71F9DD28C78}" srcOrd="1" destOrd="0" presId="urn:microsoft.com/office/officeart/2005/8/layout/orgChart1"/>
    <dgm:cxn modelId="{FF9BFB5F-D642-4AFE-A02D-3CE10FD2471E}" type="presParOf" srcId="{1FB9A8EC-FF71-4BC0-A32C-9C277AAC22A9}" destId="{C6C0BDBF-CBBD-4508-ADEC-958F7CE0F28A}" srcOrd="2" destOrd="0" presId="urn:microsoft.com/office/officeart/2005/8/layout/orgChart1"/>
    <dgm:cxn modelId="{B5D20CD5-D1E1-45C7-AE97-64DB749526CD}" type="presParOf" srcId="{C3B9E111-C638-43BA-8F4E-A75B054A54D8}" destId="{C95947D9-8A95-4718-9A14-A3E2C17D664B}" srcOrd="2" destOrd="0" presId="urn:microsoft.com/office/officeart/2005/8/layout/orgChart1"/>
    <dgm:cxn modelId="{B9A367BA-CB41-4620-BF94-E632C8174885}" type="presParOf" srcId="{9D59400D-4E6A-4FD8-9081-4548DF86D6C2}" destId="{FF4A1A6B-37FF-4680-B9D7-1B8E9C2C2A93}" srcOrd="2" destOrd="0" presId="urn:microsoft.com/office/officeart/2005/8/layout/orgChart1"/>
    <dgm:cxn modelId="{8F557D88-D7B1-4318-B9B3-1CA806F75E77}" type="presParOf" srcId="{0539E488-8524-4A6B-87AD-5151D4130D1F}" destId="{2A1F4D14-6AEE-4F57-B825-1558D1BDE1A7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58A7F-82DE-417D-8E22-DB6D41B1471F}">
      <dsp:nvSpPr>
        <dsp:cNvPr id="0" name=""/>
        <dsp:cNvSpPr/>
      </dsp:nvSpPr>
      <dsp:spPr>
        <a:xfrm>
          <a:off x="5335096" y="1167158"/>
          <a:ext cx="468997" cy="163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974"/>
              </a:lnTo>
              <a:lnTo>
                <a:pt x="468997" y="114974"/>
              </a:lnTo>
              <a:lnTo>
                <a:pt x="468997" y="16369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C3244-C628-4201-9C03-9331507932AE}">
      <dsp:nvSpPr>
        <dsp:cNvPr id="0" name=""/>
        <dsp:cNvSpPr/>
      </dsp:nvSpPr>
      <dsp:spPr>
        <a:xfrm>
          <a:off x="9007593" y="2255478"/>
          <a:ext cx="103976" cy="17103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0395"/>
              </a:lnTo>
              <a:lnTo>
                <a:pt x="103976" y="171039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030E7-CCBD-4396-AD54-5DD30995891C}">
      <dsp:nvSpPr>
        <dsp:cNvPr id="0" name=""/>
        <dsp:cNvSpPr/>
      </dsp:nvSpPr>
      <dsp:spPr>
        <a:xfrm>
          <a:off x="9007593" y="2255478"/>
          <a:ext cx="103976" cy="1265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168"/>
              </a:lnTo>
              <a:lnTo>
                <a:pt x="103976" y="126516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CB3B-4B95-42D0-BDDC-DFD6F6416ED0}">
      <dsp:nvSpPr>
        <dsp:cNvPr id="0" name=""/>
        <dsp:cNvSpPr/>
      </dsp:nvSpPr>
      <dsp:spPr>
        <a:xfrm>
          <a:off x="9007593" y="2255478"/>
          <a:ext cx="103976" cy="819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941"/>
              </a:lnTo>
              <a:lnTo>
                <a:pt x="103976" y="81994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B06B3-3AE6-4627-ACCF-B2B0C09CCFFB}">
      <dsp:nvSpPr>
        <dsp:cNvPr id="0" name=""/>
        <dsp:cNvSpPr/>
      </dsp:nvSpPr>
      <dsp:spPr>
        <a:xfrm>
          <a:off x="9007593" y="2255478"/>
          <a:ext cx="103976" cy="374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714"/>
              </a:lnTo>
              <a:lnTo>
                <a:pt x="103976" y="37471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7F311-AEE7-4946-B016-F9D29E30E956}">
      <dsp:nvSpPr>
        <dsp:cNvPr id="0" name=""/>
        <dsp:cNvSpPr/>
      </dsp:nvSpPr>
      <dsp:spPr>
        <a:xfrm>
          <a:off x="4866098" y="1677838"/>
          <a:ext cx="4439974" cy="221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968"/>
              </a:lnTo>
              <a:lnTo>
                <a:pt x="4439974" y="172968"/>
              </a:lnTo>
              <a:lnTo>
                <a:pt x="4439974" y="22168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B9CAD-6D5D-4E83-AC61-64DE8951DB32}">
      <dsp:nvSpPr>
        <dsp:cNvPr id="0" name=""/>
        <dsp:cNvSpPr/>
      </dsp:nvSpPr>
      <dsp:spPr>
        <a:xfrm>
          <a:off x="8407147" y="2716692"/>
          <a:ext cx="91440" cy="816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6367"/>
              </a:lnTo>
              <a:lnTo>
                <a:pt x="95570" y="81636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AD4C7-726E-44DB-9C37-F9C1B8E65846}">
      <dsp:nvSpPr>
        <dsp:cNvPr id="0" name=""/>
        <dsp:cNvSpPr/>
      </dsp:nvSpPr>
      <dsp:spPr>
        <a:xfrm>
          <a:off x="8407147" y="2716692"/>
          <a:ext cx="91440" cy="5059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5918"/>
              </a:lnTo>
              <a:lnTo>
                <a:pt x="95570" y="5059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31A1B-1F7D-4311-9801-F8BC5E751F18}">
      <dsp:nvSpPr>
        <dsp:cNvPr id="0" name=""/>
        <dsp:cNvSpPr/>
      </dsp:nvSpPr>
      <dsp:spPr>
        <a:xfrm>
          <a:off x="8407147" y="2716692"/>
          <a:ext cx="91440" cy="195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470"/>
              </a:lnTo>
              <a:lnTo>
                <a:pt x="95570" y="19547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A4215-6BCF-445C-A741-2A459C41E9B5}">
      <dsp:nvSpPr>
        <dsp:cNvPr id="0" name=""/>
        <dsp:cNvSpPr/>
      </dsp:nvSpPr>
      <dsp:spPr>
        <a:xfrm>
          <a:off x="7940146" y="2231621"/>
          <a:ext cx="645334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645334" y="163435"/>
              </a:lnTo>
              <a:lnTo>
                <a:pt x="645334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43462-0A77-4BB9-AC89-7CD493949B35}">
      <dsp:nvSpPr>
        <dsp:cNvPr id="0" name=""/>
        <dsp:cNvSpPr/>
      </dsp:nvSpPr>
      <dsp:spPr>
        <a:xfrm>
          <a:off x="7889801" y="2716692"/>
          <a:ext cx="91440" cy="824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42"/>
              </a:lnTo>
              <a:lnTo>
                <a:pt x="122961" y="82484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BEB46-6C64-4895-B6CC-60284E4939F3}">
      <dsp:nvSpPr>
        <dsp:cNvPr id="0" name=""/>
        <dsp:cNvSpPr/>
      </dsp:nvSpPr>
      <dsp:spPr>
        <a:xfrm>
          <a:off x="7889801" y="2716692"/>
          <a:ext cx="91440" cy="514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4393"/>
              </a:lnTo>
              <a:lnTo>
                <a:pt x="122961" y="51439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7674A-4BA2-4367-A3C3-7D3D0AB1F1BC}">
      <dsp:nvSpPr>
        <dsp:cNvPr id="0" name=""/>
        <dsp:cNvSpPr/>
      </dsp:nvSpPr>
      <dsp:spPr>
        <a:xfrm>
          <a:off x="7889801" y="2716692"/>
          <a:ext cx="91440" cy="203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45"/>
              </a:lnTo>
              <a:lnTo>
                <a:pt x="122961" y="20394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A6D35-DC83-412F-BD1B-80036559D0AA}">
      <dsp:nvSpPr>
        <dsp:cNvPr id="0" name=""/>
        <dsp:cNvSpPr/>
      </dsp:nvSpPr>
      <dsp:spPr>
        <a:xfrm>
          <a:off x="7940146" y="2231621"/>
          <a:ext cx="201351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201351" y="163435"/>
              </a:lnTo>
              <a:lnTo>
                <a:pt x="201351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84AD0-269A-417E-9D1B-60F785D8DD78}">
      <dsp:nvSpPr>
        <dsp:cNvPr id="0" name=""/>
        <dsp:cNvSpPr/>
      </dsp:nvSpPr>
      <dsp:spPr>
        <a:xfrm>
          <a:off x="7436067" y="2716692"/>
          <a:ext cx="91440" cy="824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42"/>
              </a:lnTo>
              <a:lnTo>
                <a:pt x="108868" y="82484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947A3-A758-4AC3-89E8-E2E37C5E25C7}">
      <dsp:nvSpPr>
        <dsp:cNvPr id="0" name=""/>
        <dsp:cNvSpPr/>
      </dsp:nvSpPr>
      <dsp:spPr>
        <a:xfrm>
          <a:off x="7436067" y="2716692"/>
          <a:ext cx="91440" cy="514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4393"/>
              </a:lnTo>
              <a:lnTo>
                <a:pt x="108868" y="51439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D30C2-3D40-4CD1-9896-E22DD3F90FBE}">
      <dsp:nvSpPr>
        <dsp:cNvPr id="0" name=""/>
        <dsp:cNvSpPr/>
      </dsp:nvSpPr>
      <dsp:spPr>
        <a:xfrm>
          <a:off x="7436067" y="2716692"/>
          <a:ext cx="91440" cy="203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45"/>
              </a:lnTo>
              <a:lnTo>
                <a:pt x="108868" y="20394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1939C-38EC-4C4E-A0C7-D7386D46B6A4}">
      <dsp:nvSpPr>
        <dsp:cNvPr id="0" name=""/>
        <dsp:cNvSpPr/>
      </dsp:nvSpPr>
      <dsp:spPr>
        <a:xfrm>
          <a:off x="7650183" y="2231621"/>
          <a:ext cx="289962" cy="212155"/>
        </a:xfrm>
        <a:custGeom>
          <a:avLst/>
          <a:gdLst/>
          <a:ahLst/>
          <a:cxnLst/>
          <a:rect l="0" t="0" r="0" b="0"/>
          <a:pathLst>
            <a:path>
              <a:moveTo>
                <a:pt x="289962" y="0"/>
              </a:moveTo>
              <a:lnTo>
                <a:pt x="289962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8C769-5CE7-4281-AF4C-EB498696EEB7}">
      <dsp:nvSpPr>
        <dsp:cNvPr id="0" name=""/>
        <dsp:cNvSpPr/>
      </dsp:nvSpPr>
      <dsp:spPr>
        <a:xfrm>
          <a:off x="6946136" y="2716692"/>
          <a:ext cx="91440" cy="824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4842"/>
              </a:lnTo>
              <a:lnTo>
                <a:pt x="108868" y="82484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3C153-4854-4511-8D5E-7920BBE79522}">
      <dsp:nvSpPr>
        <dsp:cNvPr id="0" name=""/>
        <dsp:cNvSpPr/>
      </dsp:nvSpPr>
      <dsp:spPr>
        <a:xfrm>
          <a:off x="6946136" y="2716692"/>
          <a:ext cx="91440" cy="514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4393"/>
              </a:lnTo>
              <a:lnTo>
                <a:pt x="108868" y="51439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15EDF-6E64-4D6D-AEDB-48532935FC08}">
      <dsp:nvSpPr>
        <dsp:cNvPr id="0" name=""/>
        <dsp:cNvSpPr/>
      </dsp:nvSpPr>
      <dsp:spPr>
        <a:xfrm>
          <a:off x="6946136" y="2716692"/>
          <a:ext cx="91440" cy="2039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945"/>
              </a:lnTo>
              <a:lnTo>
                <a:pt x="108868" y="20394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3D4EB-3991-4B5B-B65F-1CD53AE2A9F1}">
      <dsp:nvSpPr>
        <dsp:cNvPr id="0" name=""/>
        <dsp:cNvSpPr/>
      </dsp:nvSpPr>
      <dsp:spPr>
        <a:xfrm>
          <a:off x="7160252" y="2231621"/>
          <a:ext cx="779894" cy="212155"/>
        </a:xfrm>
        <a:custGeom>
          <a:avLst/>
          <a:gdLst/>
          <a:ahLst/>
          <a:cxnLst/>
          <a:rect l="0" t="0" r="0" b="0"/>
          <a:pathLst>
            <a:path>
              <a:moveTo>
                <a:pt x="779894" y="0"/>
              </a:moveTo>
              <a:lnTo>
                <a:pt x="779894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92E4D-1EBC-4E74-9690-6A2C2BDC47A5}">
      <dsp:nvSpPr>
        <dsp:cNvPr id="0" name=""/>
        <dsp:cNvSpPr/>
      </dsp:nvSpPr>
      <dsp:spPr>
        <a:xfrm>
          <a:off x="4866098" y="1677838"/>
          <a:ext cx="3074047" cy="221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35"/>
              </a:lnTo>
              <a:lnTo>
                <a:pt x="3074047" y="173035"/>
              </a:lnTo>
              <a:lnTo>
                <a:pt x="3074047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D06B3-611D-4800-BF05-BA013FF636F9}">
      <dsp:nvSpPr>
        <dsp:cNvPr id="0" name=""/>
        <dsp:cNvSpPr/>
      </dsp:nvSpPr>
      <dsp:spPr>
        <a:xfrm>
          <a:off x="6138548" y="2231621"/>
          <a:ext cx="126028" cy="80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72"/>
              </a:lnTo>
              <a:lnTo>
                <a:pt x="126028" y="80197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D8025-1143-46DF-9E5C-DB32771236CF}">
      <dsp:nvSpPr>
        <dsp:cNvPr id="0" name=""/>
        <dsp:cNvSpPr/>
      </dsp:nvSpPr>
      <dsp:spPr>
        <a:xfrm>
          <a:off x="6138548" y="2231621"/>
          <a:ext cx="126028" cy="37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80"/>
              </a:lnTo>
              <a:lnTo>
                <a:pt x="126028" y="37628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9F64-9545-4378-A036-83AF0734B64C}">
      <dsp:nvSpPr>
        <dsp:cNvPr id="0" name=""/>
        <dsp:cNvSpPr/>
      </dsp:nvSpPr>
      <dsp:spPr>
        <a:xfrm>
          <a:off x="4866098" y="1677838"/>
          <a:ext cx="1608524" cy="221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35"/>
              </a:lnTo>
              <a:lnTo>
                <a:pt x="1608524" y="173035"/>
              </a:lnTo>
              <a:lnTo>
                <a:pt x="1608524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C954F-ECEB-458A-BC47-DD261CACE773}">
      <dsp:nvSpPr>
        <dsp:cNvPr id="0" name=""/>
        <dsp:cNvSpPr/>
      </dsp:nvSpPr>
      <dsp:spPr>
        <a:xfrm>
          <a:off x="5313046" y="2231621"/>
          <a:ext cx="107340" cy="80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72"/>
              </a:lnTo>
              <a:lnTo>
                <a:pt x="107340" y="80197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E7A27-5EF6-4B8E-8D49-9358D14DF8EC}">
      <dsp:nvSpPr>
        <dsp:cNvPr id="0" name=""/>
        <dsp:cNvSpPr/>
      </dsp:nvSpPr>
      <dsp:spPr>
        <a:xfrm>
          <a:off x="5313046" y="2231621"/>
          <a:ext cx="107340" cy="37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80"/>
              </a:lnTo>
              <a:lnTo>
                <a:pt x="107340" y="37628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DBD2D-E8C2-4C28-B0D3-76EF3AF7D4D7}">
      <dsp:nvSpPr>
        <dsp:cNvPr id="0" name=""/>
        <dsp:cNvSpPr/>
      </dsp:nvSpPr>
      <dsp:spPr>
        <a:xfrm>
          <a:off x="4866098" y="1677838"/>
          <a:ext cx="733188" cy="221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035"/>
              </a:lnTo>
              <a:lnTo>
                <a:pt x="733188" y="173035"/>
              </a:lnTo>
              <a:lnTo>
                <a:pt x="733188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C670E-583B-4D76-B14D-4401375196E8}">
      <dsp:nvSpPr>
        <dsp:cNvPr id="0" name=""/>
        <dsp:cNvSpPr/>
      </dsp:nvSpPr>
      <dsp:spPr>
        <a:xfrm>
          <a:off x="4736421" y="2727262"/>
          <a:ext cx="91440" cy="5428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888"/>
              </a:lnTo>
              <a:lnTo>
                <a:pt x="122516" y="54288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B0F9D-AEFD-422D-ADC2-68B28786AF76}">
      <dsp:nvSpPr>
        <dsp:cNvPr id="0" name=""/>
        <dsp:cNvSpPr/>
      </dsp:nvSpPr>
      <dsp:spPr>
        <a:xfrm>
          <a:off x="4736421" y="2727262"/>
          <a:ext cx="91440" cy="2134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443"/>
              </a:lnTo>
              <a:lnTo>
                <a:pt x="122516" y="21344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3A87D-6A7E-48D5-827F-B84A89CA7593}">
      <dsp:nvSpPr>
        <dsp:cNvPr id="0" name=""/>
        <dsp:cNvSpPr/>
      </dsp:nvSpPr>
      <dsp:spPr>
        <a:xfrm>
          <a:off x="3055493" y="2231621"/>
          <a:ext cx="1931438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1931438" y="163435"/>
              </a:lnTo>
              <a:lnTo>
                <a:pt x="1931438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2F98C-9F0E-4922-AB49-A91E605D7FD4}">
      <dsp:nvSpPr>
        <dsp:cNvPr id="0" name=""/>
        <dsp:cNvSpPr/>
      </dsp:nvSpPr>
      <dsp:spPr>
        <a:xfrm>
          <a:off x="4041798" y="2716692"/>
          <a:ext cx="91440" cy="1112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950"/>
              </a:lnTo>
              <a:lnTo>
                <a:pt x="131958" y="111295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496C-F08D-4BE1-8721-3544FB46E9D0}">
      <dsp:nvSpPr>
        <dsp:cNvPr id="0" name=""/>
        <dsp:cNvSpPr/>
      </dsp:nvSpPr>
      <dsp:spPr>
        <a:xfrm>
          <a:off x="4041798" y="2716692"/>
          <a:ext cx="91440" cy="687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258"/>
              </a:lnTo>
              <a:lnTo>
                <a:pt x="131958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699BE-B277-4B37-896F-2A06924252BA}">
      <dsp:nvSpPr>
        <dsp:cNvPr id="0" name=""/>
        <dsp:cNvSpPr/>
      </dsp:nvSpPr>
      <dsp:spPr>
        <a:xfrm>
          <a:off x="4041798" y="2716692"/>
          <a:ext cx="91440" cy="2615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566"/>
              </a:lnTo>
              <a:lnTo>
                <a:pt x="131958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92114-9BAB-4266-8F57-658A08967D77}">
      <dsp:nvSpPr>
        <dsp:cNvPr id="0" name=""/>
        <dsp:cNvSpPr/>
      </dsp:nvSpPr>
      <dsp:spPr>
        <a:xfrm>
          <a:off x="3055493" y="2231621"/>
          <a:ext cx="1261994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1261994" y="163435"/>
              </a:lnTo>
              <a:lnTo>
                <a:pt x="1261994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61E65-323C-48F0-9072-A0BCC337A004}">
      <dsp:nvSpPr>
        <dsp:cNvPr id="0" name=""/>
        <dsp:cNvSpPr/>
      </dsp:nvSpPr>
      <dsp:spPr>
        <a:xfrm>
          <a:off x="3356616" y="2716692"/>
          <a:ext cx="91440" cy="7405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0524"/>
              </a:lnTo>
              <a:lnTo>
                <a:pt x="131958" y="74052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995B0-01D4-464C-9643-B063C6F3255E}">
      <dsp:nvSpPr>
        <dsp:cNvPr id="0" name=""/>
        <dsp:cNvSpPr/>
      </dsp:nvSpPr>
      <dsp:spPr>
        <a:xfrm>
          <a:off x="3356616" y="2716692"/>
          <a:ext cx="91440" cy="2615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566"/>
              </a:lnTo>
              <a:lnTo>
                <a:pt x="131958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C297B-33F5-41CF-9958-A316075B5B02}">
      <dsp:nvSpPr>
        <dsp:cNvPr id="0" name=""/>
        <dsp:cNvSpPr/>
      </dsp:nvSpPr>
      <dsp:spPr>
        <a:xfrm>
          <a:off x="3055493" y="2231621"/>
          <a:ext cx="576813" cy="212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435"/>
              </a:lnTo>
              <a:lnTo>
                <a:pt x="576813" y="163435"/>
              </a:lnTo>
              <a:lnTo>
                <a:pt x="576813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26863-B2FA-4E00-B935-5D407C6FB3E8}">
      <dsp:nvSpPr>
        <dsp:cNvPr id="0" name=""/>
        <dsp:cNvSpPr/>
      </dsp:nvSpPr>
      <dsp:spPr>
        <a:xfrm>
          <a:off x="2671435" y="2716692"/>
          <a:ext cx="91440" cy="1112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950"/>
              </a:lnTo>
              <a:lnTo>
                <a:pt x="131958" y="111295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0F1D2-E5E6-4FAD-B20F-31C809B7106D}">
      <dsp:nvSpPr>
        <dsp:cNvPr id="0" name=""/>
        <dsp:cNvSpPr/>
      </dsp:nvSpPr>
      <dsp:spPr>
        <a:xfrm>
          <a:off x="2671435" y="2716692"/>
          <a:ext cx="91440" cy="687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258"/>
              </a:lnTo>
              <a:lnTo>
                <a:pt x="131958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83672-31C3-4B38-A3D9-F603B6DA81F9}">
      <dsp:nvSpPr>
        <dsp:cNvPr id="0" name=""/>
        <dsp:cNvSpPr/>
      </dsp:nvSpPr>
      <dsp:spPr>
        <a:xfrm>
          <a:off x="2671435" y="2716692"/>
          <a:ext cx="91440" cy="2615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1566"/>
              </a:lnTo>
              <a:lnTo>
                <a:pt x="131958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55F77-E9C7-475F-AEBD-05655CC01847}">
      <dsp:nvSpPr>
        <dsp:cNvPr id="0" name=""/>
        <dsp:cNvSpPr/>
      </dsp:nvSpPr>
      <dsp:spPr>
        <a:xfrm>
          <a:off x="2947125" y="2231621"/>
          <a:ext cx="108367" cy="212155"/>
        </a:xfrm>
        <a:custGeom>
          <a:avLst/>
          <a:gdLst/>
          <a:ahLst/>
          <a:cxnLst/>
          <a:rect l="0" t="0" r="0" b="0"/>
          <a:pathLst>
            <a:path>
              <a:moveTo>
                <a:pt x="108367" y="0"/>
              </a:moveTo>
              <a:lnTo>
                <a:pt x="108367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F515E-BBA2-4B6E-BCAC-9A1E45772135}">
      <dsp:nvSpPr>
        <dsp:cNvPr id="0" name=""/>
        <dsp:cNvSpPr/>
      </dsp:nvSpPr>
      <dsp:spPr>
        <a:xfrm>
          <a:off x="1865420" y="2716692"/>
          <a:ext cx="116133" cy="68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258"/>
              </a:lnTo>
              <a:lnTo>
                <a:pt x="116133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D003B-1D34-4470-98BD-0E6759AF108B}">
      <dsp:nvSpPr>
        <dsp:cNvPr id="0" name=""/>
        <dsp:cNvSpPr/>
      </dsp:nvSpPr>
      <dsp:spPr>
        <a:xfrm>
          <a:off x="1865420" y="2716692"/>
          <a:ext cx="116133" cy="261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566"/>
              </a:lnTo>
              <a:lnTo>
                <a:pt x="116133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C2CB6-64AE-4B71-BA2B-0984F39C062F}">
      <dsp:nvSpPr>
        <dsp:cNvPr id="0" name=""/>
        <dsp:cNvSpPr/>
      </dsp:nvSpPr>
      <dsp:spPr>
        <a:xfrm>
          <a:off x="2175109" y="2231621"/>
          <a:ext cx="880383" cy="212155"/>
        </a:xfrm>
        <a:custGeom>
          <a:avLst/>
          <a:gdLst/>
          <a:ahLst/>
          <a:cxnLst/>
          <a:rect l="0" t="0" r="0" b="0"/>
          <a:pathLst>
            <a:path>
              <a:moveTo>
                <a:pt x="880383" y="0"/>
              </a:moveTo>
              <a:lnTo>
                <a:pt x="880383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431CF-6CD0-4EEE-A08D-824A526B3ED1}">
      <dsp:nvSpPr>
        <dsp:cNvPr id="0" name=""/>
        <dsp:cNvSpPr/>
      </dsp:nvSpPr>
      <dsp:spPr>
        <a:xfrm>
          <a:off x="950314" y="2716692"/>
          <a:ext cx="123373" cy="1533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3233"/>
              </a:lnTo>
              <a:lnTo>
                <a:pt x="123373" y="153323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8D3B-A076-4F40-ABEC-0066F45345C4}">
      <dsp:nvSpPr>
        <dsp:cNvPr id="0" name=""/>
        <dsp:cNvSpPr/>
      </dsp:nvSpPr>
      <dsp:spPr>
        <a:xfrm>
          <a:off x="950314" y="2716692"/>
          <a:ext cx="123373" cy="1112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2950"/>
              </a:lnTo>
              <a:lnTo>
                <a:pt x="123373" y="111295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A9373-1F84-4C3A-BE7E-212B0B3ADE3B}">
      <dsp:nvSpPr>
        <dsp:cNvPr id="0" name=""/>
        <dsp:cNvSpPr/>
      </dsp:nvSpPr>
      <dsp:spPr>
        <a:xfrm>
          <a:off x="950314" y="2716692"/>
          <a:ext cx="123373" cy="687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258"/>
              </a:lnTo>
              <a:lnTo>
                <a:pt x="123373" y="687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DE6B1-2D19-44F8-AED2-BCF39CA4DF83}">
      <dsp:nvSpPr>
        <dsp:cNvPr id="0" name=""/>
        <dsp:cNvSpPr/>
      </dsp:nvSpPr>
      <dsp:spPr>
        <a:xfrm>
          <a:off x="950314" y="2716692"/>
          <a:ext cx="123373" cy="261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1566"/>
              </a:lnTo>
              <a:lnTo>
                <a:pt x="123373" y="26156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805C6-587C-4685-B610-2D87F732B0EF}">
      <dsp:nvSpPr>
        <dsp:cNvPr id="0" name=""/>
        <dsp:cNvSpPr/>
      </dsp:nvSpPr>
      <dsp:spPr>
        <a:xfrm>
          <a:off x="1279311" y="2231621"/>
          <a:ext cx="1776181" cy="212155"/>
        </a:xfrm>
        <a:custGeom>
          <a:avLst/>
          <a:gdLst/>
          <a:ahLst/>
          <a:cxnLst/>
          <a:rect l="0" t="0" r="0" b="0"/>
          <a:pathLst>
            <a:path>
              <a:moveTo>
                <a:pt x="1776181" y="0"/>
              </a:moveTo>
              <a:lnTo>
                <a:pt x="1776181" y="163435"/>
              </a:lnTo>
              <a:lnTo>
                <a:pt x="0" y="163435"/>
              </a:lnTo>
              <a:lnTo>
                <a:pt x="0" y="2121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9E721-0356-41CF-8FC8-0746928816A7}">
      <dsp:nvSpPr>
        <dsp:cNvPr id="0" name=""/>
        <dsp:cNvSpPr/>
      </dsp:nvSpPr>
      <dsp:spPr>
        <a:xfrm>
          <a:off x="3055493" y="1677838"/>
          <a:ext cx="1810605" cy="221756"/>
        </a:xfrm>
        <a:custGeom>
          <a:avLst/>
          <a:gdLst/>
          <a:ahLst/>
          <a:cxnLst/>
          <a:rect l="0" t="0" r="0" b="0"/>
          <a:pathLst>
            <a:path>
              <a:moveTo>
                <a:pt x="1810605" y="0"/>
              </a:moveTo>
              <a:lnTo>
                <a:pt x="1810605" y="173035"/>
              </a:lnTo>
              <a:lnTo>
                <a:pt x="0" y="173035"/>
              </a:lnTo>
              <a:lnTo>
                <a:pt x="0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BDC72-F003-47AF-B6DE-0BC112317301}">
      <dsp:nvSpPr>
        <dsp:cNvPr id="0" name=""/>
        <dsp:cNvSpPr/>
      </dsp:nvSpPr>
      <dsp:spPr>
        <a:xfrm>
          <a:off x="75544" y="2231621"/>
          <a:ext cx="107340" cy="16372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260"/>
              </a:lnTo>
              <a:lnTo>
                <a:pt x="107340" y="16372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3D7A9-7CC7-4015-A4D2-1EA72D6ED382}">
      <dsp:nvSpPr>
        <dsp:cNvPr id="0" name=""/>
        <dsp:cNvSpPr/>
      </dsp:nvSpPr>
      <dsp:spPr>
        <a:xfrm>
          <a:off x="75544" y="2231621"/>
          <a:ext cx="107340" cy="1227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664"/>
              </a:lnTo>
              <a:lnTo>
                <a:pt x="107340" y="122766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5F210-09BC-4433-8C38-C25AFA2B63F1}">
      <dsp:nvSpPr>
        <dsp:cNvPr id="0" name=""/>
        <dsp:cNvSpPr/>
      </dsp:nvSpPr>
      <dsp:spPr>
        <a:xfrm>
          <a:off x="75544" y="2231621"/>
          <a:ext cx="107340" cy="8019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972"/>
              </a:lnTo>
              <a:lnTo>
                <a:pt x="107340" y="80197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CA10F-CE55-49CE-99C7-3CD356890713}">
      <dsp:nvSpPr>
        <dsp:cNvPr id="0" name=""/>
        <dsp:cNvSpPr/>
      </dsp:nvSpPr>
      <dsp:spPr>
        <a:xfrm>
          <a:off x="75544" y="2231621"/>
          <a:ext cx="107340" cy="376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280"/>
              </a:lnTo>
              <a:lnTo>
                <a:pt x="107340" y="37628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19338-CEC1-4958-BB7E-A52C4E52A45A}">
      <dsp:nvSpPr>
        <dsp:cNvPr id="0" name=""/>
        <dsp:cNvSpPr/>
      </dsp:nvSpPr>
      <dsp:spPr>
        <a:xfrm>
          <a:off x="361785" y="1677838"/>
          <a:ext cx="4504313" cy="221756"/>
        </a:xfrm>
        <a:custGeom>
          <a:avLst/>
          <a:gdLst/>
          <a:ahLst/>
          <a:cxnLst/>
          <a:rect l="0" t="0" r="0" b="0"/>
          <a:pathLst>
            <a:path>
              <a:moveTo>
                <a:pt x="4504313" y="0"/>
              </a:moveTo>
              <a:lnTo>
                <a:pt x="4504313" y="173035"/>
              </a:lnTo>
              <a:lnTo>
                <a:pt x="0" y="173035"/>
              </a:lnTo>
              <a:lnTo>
                <a:pt x="0" y="22175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AAE46-BC96-4829-AF98-C032BD4D240C}">
      <dsp:nvSpPr>
        <dsp:cNvPr id="0" name=""/>
        <dsp:cNvSpPr/>
      </dsp:nvSpPr>
      <dsp:spPr>
        <a:xfrm>
          <a:off x="4866098" y="1167158"/>
          <a:ext cx="468997" cy="163694"/>
        </a:xfrm>
        <a:custGeom>
          <a:avLst/>
          <a:gdLst/>
          <a:ahLst/>
          <a:cxnLst/>
          <a:rect l="0" t="0" r="0" b="0"/>
          <a:pathLst>
            <a:path>
              <a:moveTo>
                <a:pt x="468997" y="0"/>
              </a:moveTo>
              <a:lnTo>
                <a:pt x="468997" y="114974"/>
              </a:lnTo>
              <a:lnTo>
                <a:pt x="0" y="114974"/>
              </a:lnTo>
              <a:lnTo>
                <a:pt x="0" y="16369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5B9D-C3A9-4233-AA95-165922642D97}">
      <dsp:nvSpPr>
        <dsp:cNvPr id="0" name=""/>
        <dsp:cNvSpPr/>
      </dsp:nvSpPr>
      <dsp:spPr>
        <a:xfrm>
          <a:off x="4916918" y="785918"/>
          <a:ext cx="836354" cy="381240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Que Golazo!</a:t>
          </a:r>
        </a:p>
      </dsp:txBody>
      <dsp:txXfrm>
        <a:off x="4916918" y="785918"/>
        <a:ext cx="836354" cy="381240"/>
      </dsp:txXfrm>
    </dsp:sp>
    <dsp:sp modelId="{06BE999B-8D76-45F7-9D14-D833239FF361}">
      <dsp:nvSpPr>
        <dsp:cNvPr id="0" name=""/>
        <dsp:cNvSpPr/>
      </dsp:nvSpPr>
      <dsp:spPr>
        <a:xfrm>
          <a:off x="4445821" y="1330853"/>
          <a:ext cx="840554" cy="346984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Gestion de Proyecto</a:t>
          </a:r>
        </a:p>
      </dsp:txBody>
      <dsp:txXfrm>
        <a:off x="4445821" y="1330853"/>
        <a:ext cx="840554" cy="346984"/>
      </dsp:txXfrm>
    </dsp:sp>
    <dsp:sp modelId="{30B28D4D-C92E-41E1-A0A2-1D514074DB5E}">
      <dsp:nvSpPr>
        <dsp:cNvPr id="0" name=""/>
        <dsp:cNvSpPr/>
      </dsp:nvSpPr>
      <dsp:spPr>
        <a:xfrm>
          <a:off x="3984" y="1899594"/>
          <a:ext cx="715601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Propuesta Inicial</a:t>
          </a:r>
        </a:p>
      </dsp:txBody>
      <dsp:txXfrm>
        <a:off x="3984" y="1899594"/>
        <a:ext cx="715601" cy="332027"/>
      </dsp:txXfrm>
    </dsp:sp>
    <dsp:sp modelId="{9D3E58C1-902C-43F9-98C9-1D84FD99B646}">
      <dsp:nvSpPr>
        <dsp:cNvPr id="0" name=""/>
        <dsp:cNvSpPr/>
      </dsp:nvSpPr>
      <dsp:spPr>
        <a:xfrm>
          <a:off x="182884" y="2443777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problematica y su contexto</a:t>
          </a:r>
        </a:p>
      </dsp:txBody>
      <dsp:txXfrm>
        <a:off x="182884" y="2443777"/>
        <a:ext cx="587739" cy="328250"/>
      </dsp:txXfrm>
    </dsp:sp>
    <dsp:sp modelId="{02FBC408-35D9-4A8D-BC0B-8598D2AF8F09}">
      <dsp:nvSpPr>
        <dsp:cNvPr id="0" name=""/>
        <dsp:cNvSpPr/>
      </dsp:nvSpPr>
      <dsp:spPr>
        <a:xfrm>
          <a:off x="182884" y="2869469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viabilidad del proyecto</a:t>
          </a:r>
        </a:p>
      </dsp:txBody>
      <dsp:txXfrm>
        <a:off x="182884" y="2869469"/>
        <a:ext cx="587739" cy="328250"/>
      </dsp:txXfrm>
    </dsp:sp>
    <dsp:sp modelId="{E8243DE3-72FB-4A7C-B23F-FE35600223A0}">
      <dsp:nvSpPr>
        <dsp:cNvPr id="0" name=""/>
        <dsp:cNvSpPr/>
      </dsp:nvSpPr>
      <dsp:spPr>
        <a:xfrm>
          <a:off x="182884" y="3295161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propuesta de solucion.</a:t>
          </a:r>
        </a:p>
      </dsp:txBody>
      <dsp:txXfrm>
        <a:off x="182884" y="3295161"/>
        <a:ext cx="587739" cy="328250"/>
      </dsp:txXfrm>
    </dsp:sp>
    <dsp:sp modelId="{A8F1857D-D75E-44A5-A916-699B3E2CC8A9}">
      <dsp:nvSpPr>
        <dsp:cNvPr id="0" name=""/>
        <dsp:cNvSpPr/>
      </dsp:nvSpPr>
      <dsp:spPr>
        <a:xfrm>
          <a:off x="182884" y="3720853"/>
          <a:ext cx="586593" cy="29605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Realiar Correcciones</a:t>
          </a:r>
        </a:p>
      </dsp:txBody>
      <dsp:txXfrm>
        <a:off x="182884" y="3720853"/>
        <a:ext cx="586593" cy="296057"/>
      </dsp:txXfrm>
    </dsp:sp>
    <dsp:sp modelId="{BB74B5D4-89E5-4F70-A864-1F992E06CE03}">
      <dsp:nvSpPr>
        <dsp:cNvPr id="0" name=""/>
        <dsp:cNvSpPr/>
      </dsp:nvSpPr>
      <dsp:spPr>
        <a:xfrm>
          <a:off x="2697692" y="1899594"/>
          <a:ext cx="715601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Planificacion</a:t>
          </a:r>
        </a:p>
      </dsp:txBody>
      <dsp:txXfrm>
        <a:off x="2697692" y="1899594"/>
        <a:ext cx="715601" cy="332027"/>
      </dsp:txXfrm>
    </dsp:sp>
    <dsp:sp modelId="{1F0845B9-C708-4267-A84F-55D9D0FC465C}">
      <dsp:nvSpPr>
        <dsp:cNvPr id="0" name=""/>
        <dsp:cNvSpPr/>
      </dsp:nvSpPr>
      <dsp:spPr>
        <a:xfrm>
          <a:off x="868065" y="2443777"/>
          <a:ext cx="822490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Calendarizacion</a:t>
          </a:r>
        </a:p>
      </dsp:txBody>
      <dsp:txXfrm>
        <a:off x="868065" y="2443777"/>
        <a:ext cx="822490" cy="272915"/>
      </dsp:txXfrm>
    </dsp:sp>
    <dsp:sp modelId="{3406A426-C39B-45CA-A1B2-1F8B9E72D9FB}">
      <dsp:nvSpPr>
        <dsp:cNvPr id="0" name=""/>
        <dsp:cNvSpPr/>
      </dsp:nvSpPr>
      <dsp:spPr>
        <a:xfrm>
          <a:off x="1073688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actividades</a:t>
          </a:r>
        </a:p>
      </dsp:txBody>
      <dsp:txXfrm>
        <a:off x="1073688" y="2814134"/>
        <a:ext cx="587739" cy="328250"/>
      </dsp:txXfrm>
    </dsp:sp>
    <dsp:sp modelId="{F31EFE11-D40B-4060-82FE-C9482B5D68A3}">
      <dsp:nvSpPr>
        <dsp:cNvPr id="0" name=""/>
        <dsp:cNvSpPr/>
      </dsp:nvSpPr>
      <dsp:spPr>
        <a:xfrm>
          <a:off x="1073688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Asignar recursos</a:t>
          </a:r>
        </a:p>
      </dsp:txBody>
      <dsp:txXfrm>
        <a:off x="1073688" y="3239826"/>
        <a:ext cx="587739" cy="328250"/>
      </dsp:txXfrm>
    </dsp:sp>
    <dsp:sp modelId="{6DCDD900-550C-49BF-B411-DCDEA8BB1AEA}">
      <dsp:nvSpPr>
        <dsp:cNvPr id="0" name=""/>
        <dsp:cNvSpPr/>
      </dsp:nvSpPr>
      <dsp:spPr>
        <a:xfrm>
          <a:off x="1073688" y="3665518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estimaciones</a:t>
          </a:r>
        </a:p>
      </dsp:txBody>
      <dsp:txXfrm>
        <a:off x="1073688" y="3665518"/>
        <a:ext cx="587739" cy="328250"/>
      </dsp:txXfrm>
    </dsp:sp>
    <dsp:sp modelId="{F2CA8951-7D9D-468E-8A2A-1F6A1E42C700}">
      <dsp:nvSpPr>
        <dsp:cNvPr id="0" name=""/>
        <dsp:cNvSpPr/>
      </dsp:nvSpPr>
      <dsp:spPr>
        <a:xfrm>
          <a:off x="1073688" y="4091210"/>
          <a:ext cx="592110" cy="31743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Reestimar activiadades</a:t>
          </a:r>
        </a:p>
      </dsp:txBody>
      <dsp:txXfrm>
        <a:off x="1073688" y="4091210"/>
        <a:ext cx="592110" cy="317432"/>
      </dsp:txXfrm>
    </dsp:sp>
    <dsp:sp modelId="{0B777F02-E870-4A13-B77D-3701325719BB}">
      <dsp:nvSpPr>
        <dsp:cNvPr id="0" name=""/>
        <dsp:cNvSpPr/>
      </dsp:nvSpPr>
      <dsp:spPr>
        <a:xfrm>
          <a:off x="1787997" y="2443777"/>
          <a:ext cx="774224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Configuracion</a:t>
          </a:r>
        </a:p>
      </dsp:txBody>
      <dsp:txXfrm>
        <a:off x="1787997" y="2443777"/>
        <a:ext cx="774224" cy="272915"/>
      </dsp:txXfrm>
    </dsp:sp>
    <dsp:sp modelId="{2335C7C6-43A2-4348-A91F-0E456B61402E}">
      <dsp:nvSpPr>
        <dsp:cNvPr id="0" name=""/>
        <dsp:cNvSpPr/>
      </dsp:nvSpPr>
      <dsp:spPr>
        <a:xfrm>
          <a:off x="1981553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items de configuracion</a:t>
          </a:r>
        </a:p>
      </dsp:txBody>
      <dsp:txXfrm>
        <a:off x="1981553" y="2814134"/>
        <a:ext cx="587739" cy="328250"/>
      </dsp:txXfrm>
    </dsp:sp>
    <dsp:sp modelId="{69FF7A11-83F6-4720-8FD3-541B999486FF}">
      <dsp:nvSpPr>
        <dsp:cNvPr id="0" name=""/>
        <dsp:cNvSpPr/>
      </dsp:nvSpPr>
      <dsp:spPr>
        <a:xfrm>
          <a:off x="1981553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Gestionar cambios</a:t>
          </a:r>
        </a:p>
      </dsp:txBody>
      <dsp:txXfrm>
        <a:off x="1981553" y="3239826"/>
        <a:ext cx="587739" cy="328250"/>
      </dsp:txXfrm>
    </dsp:sp>
    <dsp:sp modelId="{C4444C09-00A8-48D8-8880-5BB3989B7B06}">
      <dsp:nvSpPr>
        <dsp:cNvPr id="0" name=""/>
        <dsp:cNvSpPr/>
      </dsp:nvSpPr>
      <dsp:spPr>
        <a:xfrm>
          <a:off x="2659663" y="2443777"/>
          <a:ext cx="57492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riesgos</a:t>
          </a:r>
        </a:p>
      </dsp:txBody>
      <dsp:txXfrm>
        <a:off x="2659663" y="2443777"/>
        <a:ext cx="574923" cy="272915"/>
      </dsp:txXfrm>
    </dsp:sp>
    <dsp:sp modelId="{84DC72FC-D1AB-4959-8F74-A7198B0FC73C}">
      <dsp:nvSpPr>
        <dsp:cNvPr id="0" name=""/>
        <dsp:cNvSpPr/>
      </dsp:nvSpPr>
      <dsp:spPr>
        <a:xfrm>
          <a:off x="2803394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riesgos</a:t>
          </a:r>
        </a:p>
      </dsp:txBody>
      <dsp:txXfrm>
        <a:off x="2803394" y="2814134"/>
        <a:ext cx="587739" cy="328250"/>
      </dsp:txXfrm>
    </dsp:sp>
    <dsp:sp modelId="{A1E1BBF7-ECC4-4F46-B7AE-CE10B779868D}">
      <dsp:nvSpPr>
        <dsp:cNvPr id="0" name=""/>
        <dsp:cNvSpPr/>
      </dsp:nvSpPr>
      <dsp:spPr>
        <a:xfrm>
          <a:off x="2803394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Clasificar y priorizar riesgos.</a:t>
          </a:r>
        </a:p>
      </dsp:txBody>
      <dsp:txXfrm>
        <a:off x="2803394" y="3239826"/>
        <a:ext cx="587739" cy="328250"/>
      </dsp:txXfrm>
    </dsp:sp>
    <dsp:sp modelId="{90FCA2F8-EF6F-43D1-BDF8-7EDDABF7DAB9}">
      <dsp:nvSpPr>
        <dsp:cNvPr id="0" name=""/>
        <dsp:cNvSpPr/>
      </dsp:nvSpPr>
      <dsp:spPr>
        <a:xfrm>
          <a:off x="2803394" y="3665518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plan de accion</a:t>
          </a:r>
        </a:p>
      </dsp:txBody>
      <dsp:txXfrm>
        <a:off x="2803394" y="3665518"/>
        <a:ext cx="587739" cy="328250"/>
      </dsp:txXfrm>
    </dsp:sp>
    <dsp:sp modelId="{F9FFE1DD-178F-49E0-9CF1-2CC10C798450}">
      <dsp:nvSpPr>
        <dsp:cNvPr id="0" name=""/>
        <dsp:cNvSpPr/>
      </dsp:nvSpPr>
      <dsp:spPr>
        <a:xfrm>
          <a:off x="3344844" y="2443777"/>
          <a:ext cx="57492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Métricas</a:t>
          </a:r>
        </a:p>
      </dsp:txBody>
      <dsp:txXfrm>
        <a:off x="3344844" y="2443777"/>
        <a:ext cx="574923" cy="272915"/>
      </dsp:txXfrm>
    </dsp:sp>
    <dsp:sp modelId="{BDC14345-4C6E-48D2-9E82-06720C63BF0C}">
      <dsp:nvSpPr>
        <dsp:cNvPr id="0" name=""/>
        <dsp:cNvSpPr/>
      </dsp:nvSpPr>
      <dsp:spPr>
        <a:xfrm>
          <a:off x="3488575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metricas</a:t>
          </a:r>
        </a:p>
      </dsp:txBody>
      <dsp:txXfrm>
        <a:off x="3488575" y="2814134"/>
        <a:ext cx="587739" cy="328250"/>
      </dsp:txXfrm>
    </dsp:sp>
    <dsp:sp modelId="{E94656FB-EBAD-4C30-9170-339B84DECB06}">
      <dsp:nvSpPr>
        <dsp:cNvPr id="0" name=""/>
        <dsp:cNvSpPr/>
      </dsp:nvSpPr>
      <dsp:spPr>
        <a:xfrm>
          <a:off x="3488575" y="3239826"/>
          <a:ext cx="587739" cy="434781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responsables y método de medicion</a:t>
          </a:r>
        </a:p>
      </dsp:txBody>
      <dsp:txXfrm>
        <a:off x="3488575" y="3239826"/>
        <a:ext cx="587739" cy="434781"/>
      </dsp:txXfrm>
    </dsp:sp>
    <dsp:sp modelId="{3E8FD7F1-60BA-4267-B572-D01CF9928893}">
      <dsp:nvSpPr>
        <dsp:cNvPr id="0" name=""/>
        <dsp:cNvSpPr/>
      </dsp:nvSpPr>
      <dsp:spPr>
        <a:xfrm>
          <a:off x="4030025" y="2443777"/>
          <a:ext cx="57492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Testing</a:t>
          </a:r>
        </a:p>
      </dsp:txBody>
      <dsp:txXfrm>
        <a:off x="4030025" y="2443777"/>
        <a:ext cx="574923" cy="272915"/>
      </dsp:txXfrm>
    </dsp:sp>
    <dsp:sp modelId="{BA467F9E-D9D9-44D9-A459-F5E7F1A04702}">
      <dsp:nvSpPr>
        <dsp:cNvPr id="0" name=""/>
        <dsp:cNvSpPr/>
      </dsp:nvSpPr>
      <dsp:spPr>
        <a:xfrm>
          <a:off x="4173756" y="2814134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tipos de pruebas</a:t>
          </a:r>
        </a:p>
      </dsp:txBody>
      <dsp:txXfrm>
        <a:off x="4173756" y="2814134"/>
        <a:ext cx="587739" cy="328250"/>
      </dsp:txXfrm>
    </dsp:sp>
    <dsp:sp modelId="{E5B8EE4B-A72F-4FFC-B5BE-9210225E53EF}">
      <dsp:nvSpPr>
        <dsp:cNvPr id="0" name=""/>
        <dsp:cNvSpPr/>
      </dsp:nvSpPr>
      <dsp:spPr>
        <a:xfrm>
          <a:off x="4173756" y="3239826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estrategia de prueba</a:t>
          </a:r>
        </a:p>
      </dsp:txBody>
      <dsp:txXfrm>
        <a:off x="4173756" y="3239826"/>
        <a:ext cx="587739" cy="328250"/>
      </dsp:txXfrm>
    </dsp:sp>
    <dsp:sp modelId="{806AE270-9C95-43B8-AA78-8AB0F817AA29}">
      <dsp:nvSpPr>
        <dsp:cNvPr id="0" name=""/>
        <dsp:cNvSpPr/>
      </dsp:nvSpPr>
      <dsp:spPr>
        <a:xfrm>
          <a:off x="4173756" y="3665518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nivel de cobertura</a:t>
          </a:r>
        </a:p>
      </dsp:txBody>
      <dsp:txXfrm>
        <a:off x="4173756" y="3665518"/>
        <a:ext cx="587739" cy="328250"/>
      </dsp:txXfrm>
    </dsp:sp>
    <dsp:sp modelId="{501D8447-8ABF-4CA7-B459-4DAA24DCD5F7}">
      <dsp:nvSpPr>
        <dsp:cNvPr id="0" name=""/>
        <dsp:cNvSpPr/>
      </dsp:nvSpPr>
      <dsp:spPr>
        <a:xfrm>
          <a:off x="4730943" y="2443777"/>
          <a:ext cx="511976" cy="28348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Plan de Negocios</a:t>
          </a:r>
        </a:p>
      </dsp:txBody>
      <dsp:txXfrm>
        <a:off x="4730943" y="2443777"/>
        <a:ext cx="511976" cy="283485"/>
      </dsp:txXfrm>
    </dsp:sp>
    <dsp:sp modelId="{0628D1C9-F9D2-4765-B2D7-B9C270354D3D}">
      <dsp:nvSpPr>
        <dsp:cNvPr id="0" name=""/>
        <dsp:cNvSpPr/>
      </dsp:nvSpPr>
      <dsp:spPr>
        <a:xfrm>
          <a:off x="4858937" y="2824704"/>
          <a:ext cx="464007" cy="2320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Flujo de Fondos</a:t>
          </a:r>
        </a:p>
      </dsp:txBody>
      <dsp:txXfrm>
        <a:off x="4858937" y="2824704"/>
        <a:ext cx="464007" cy="232003"/>
      </dsp:txXfrm>
    </dsp:sp>
    <dsp:sp modelId="{CD7B9104-9F28-468F-96BD-4E5C4E13E2A9}">
      <dsp:nvSpPr>
        <dsp:cNvPr id="0" name=""/>
        <dsp:cNvSpPr/>
      </dsp:nvSpPr>
      <dsp:spPr>
        <a:xfrm>
          <a:off x="4858937" y="3154149"/>
          <a:ext cx="464007" cy="232003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Informe Canvas</a:t>
          </a:r>
        </a:p>
      </dsp:txBody>
      <dsp:txXfrm>
        <a:off x="4858937" y="3154149"/>
        <a:ext cx="464007" cy="232003"/>
      </dsp:txXfrm>
    </dsp:sp>
    <dsp:sp modelId="{A2FB718D-B013-4227-9436-0AC069CD5114}">
      <dsp:nvSpPr>
        <dsp:cNvPr id="0" name=""/>
        <dsp:cNvSpPr/>
      </dsp:nvSpPr>
      <dsp:spPr>
        <a:xfrm>
          <a:off x="5241486" y="1899594"/>
          <a:ext cx="715601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Impacto Ambiental</a:t>
          </a:r>
        </a:p>
      </dsp:txBody>
      <dsp:txXfrm>
        <a:off x="5241486" y="1899594"/>
        <a:ext cx="715601" cy="332027"/>
      </dsp:txXfrm>
    </dsp:sp>
    <dsp:sp modelId="{BD6B8537-9979-4070-860F-C46B532C43CA}">
      <dsp:nvSpPr>
        <dsp:cNvPr id="0" name=""/>
        <dsp:cNvSpPr/>
      </dsp:nvSpPr>
      <dsp:spPr>
        <a:xfrm>
          <a:off x="5420386" y="2443777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impacto ambiental</a:t>
          </a:r>
        </a:p>
      </dsp:txBody>
      <dsp:txXfrm>
        <a:off x="5420386" y="2443777"/>
        <a:ext cx="587739" cy="328250"/>
      </dsp:txXfrm>
    </dsp:sp>
    <dsp:sp modelId="{8F0E6847-2DD4-4172-8A4F-FA17DE87FF3D}">
      <dsp:nvSpPr>
        <dsp:cNvPr id="0" name=""/>
        <dsp:cNvSpPr/>
      </dsp:nvSpPr>
      <dsp:spPr>
        <a:xfrm>
          <a:off x="5420386" y="2869469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Interpretar impacto ambiental</a:t>
          </a:r>
        </a:p>
      </dsp:txBody>
      <dsp:txXfrm>
        <a:off x="5420386" y="2869469"/>
        <a:ext cx="587739" cy="328250"/>
      </dsp:txXfrm>
    </dsp:sp>
    <dsp:sp modelId="{02E1517D-51F0-4D36-8ECA-6D2AE7B021DE}">
      <dsp:nvSpPr>
        <dsp:cNvPr id="0" name=""/>
        <dsp:cNvSpPr/>
      </dsp:nvSpPr>
      <dsp:spPr>
        <a:xfrm>
          <a:off x="6054529" y="1899594"/>
          <a:ext cx="840187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Documento de Investigacion</a:t>
          </a:r>
        </a:p>
      </dsp:txBody>
      <dsp:txXfrm>
        <a:off x="6054529" y="1899594"/>
        <a:ext cx="840187" cy="332027"/>
      </dsp:txXfrm>
    </dsp:sp>
    <dsp:sp modelId="{194A0303-3A2C-46E4-836D-A8F2D76810FB}">
      <dsp:nvSpPr>
        <dsp:cNvPr id="0" name=""/>
        <dsp:cNvSpPr/>
      </dsp:nvSpPr>
      <dsp:spPr>
        <a:xfrm>
          <a:off x="6264576" y="2443777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algoritmos de diagramación.</a:t>
          </a:r>
        </a:p>
      </dsp:txBody>
      <dsp:txXfrm>
        <a:off x="6264576" y="2443777"/>
        <a:ext cx="587739" cy="328250"/>
      </dsp:txXfrm>
    </dsp:sp>
    <dsp:sp modelId="{626AD3B0-6EDD-4C67-9A43-254967D1D0FF}">
      <dsp:nvSpPr>
        <dsp:cNvPr id="0" name=""/>
        <dsp:cNvSpPr/>
      </dsp:nvSpPr>
      <dsp:spPr>
        <a:xfrm>
          <a:off x="6264576" y="2869469"/>
          <a:ext cx="587739" cy="32825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tecnologías de desarrollo</a:t>
          </a:r>
        </a:p>
      </dsp:txBody>
      <dsp:txXfrm>
        <a:off x="6264576" y="2869469"/>
        <a:ext cx="587739" cy="328250"/>
      </dsp:txXfrm>
    </dsp:sp>
    <dsp:sp modelId="{E22F8667-4A8E-4F3F-8DD4-1705B25EABC3}">
      <dsp:nvSpPr>
        <dsp:cNvPr id="0" name=""/>
        <dsp:cNvSpPr/>
      </dsp:nvSpPr>
      <dsp:spPr>
        <a:xfrm>
          <a:off x="7513426" y="1899594"/>
          <a:ext cx="853439" cy="332027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Presentaciones</a:t>
          </a:r>
        </a:p>
      </dsp:txBody>
      <dsp:txXfrm>
        <a:off x="7513426" y="1899594"/>
        <a:ext cx="853439" cy="332027"/>
      </dsp:txXfrm>
    </dsp:sp>
    <dsp:sp modelId="{6462F240-34AC-416D-A135-736E62DB3603}">
      <dsp:nvSpPr>
        <dsp:cNvPr id="0" name=""/>
        <dsp:cNvSpPr/>
      </dsp:nvSpPr>
      <dsp:spPr>
        <a:xfrm>
          <a:off x="6949757" y="2443777"/>
          <a:ext cx="420989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Estudio Inicial</a:t>
          </a:r>
        </a:p>
      </dsp:txBody>
      <dsp:txXfrm>
        <a:off x="6949757" y="2443777"/>
        <a:ext cx="420989" cy="272915"/>
      </dsp:txXfrm>
    </dsp:sp>
    <dsp:sp modelId="{5C16FCF5-6496-4EB1-9A10-9E7D48403738}">
      <dsp:nvSpPr>
        <dsp:cNvPr id="0" name=""/>
        <dsp:cNvSpPr/>
      </dsp:nvSpPr>
      <dsp:spPr>
        <a:xfrm>
          <a:off x="7055004" y="2814134"/>
          <a:ext cx="400345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055004" y="2814134"/>
        <a:ext cx="400345" cy="213007"/>
      </dsp:txXfrm>
    </dsp:sp>
    <dsp:sp modelId="{F4D82B48-D72B-4A69-B9BF-4381AB706DDC}">
      <dsp:nvSpPr>
        <dsp:cNvPr id="0" name=""/>
        <dsp:cNvSpPr/>
      </dsp:nvSpPr>
      <dsp:spPr>
        <a:xfrm>
          <a:off x="7055004" y="3124583"/>
          <a:ext cx="400345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055004" y="3124583"/>
        <a:ext cx="400345" cy="213007"/>
      </dsp:txXfrm>
    </dsp:sp>
    <dsp:sp modelId="{99FD7BA6-DB90-4818-9B01-71066421ED80}">
      <dsp:nvSpPr>
        <dsp:cNvPr id="0" name=""/>
        <dsp:cNvSpPr/>
      </dsp:nvSpPr>
      <dsp:spPr>
        <a:xfrm>
          <a:off x="7055004" y="3435031"/>
          <a:ext cx="400345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055004" y="3435031"/>
        <a:ext cx="400345" cy="213007"/>
      </dsp:txXfrm>
    </dsp:sp>
    <dsp:sp modelId="{6384FE30-2FDB-4868-B629-6EF70C47A624}">
      <dsp:nvSpPr>
        <dsp:cNvPr id="0" name=""/>
        <dsp:cNvSpPr/>
      </dsp:nvSpPr>
      <dsp:spPr>
        <a:xfrm>
          <a:off x="7439688" y="2443777"/>
          <a:ext cx="420989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Grado de avance</a:t>
          </a:r>
        </a:p>
      </dsp:txBody>
      <dsp:txXfrm>
        <a:off x="7439688" y="2443777"/>
        <a:ext cx="420989" cy="272915"/>
      </dsp:txXfrm>
    </dsp:sp>
    <dsp:sp modelId="{B3940B87-4DBE-412C-89A0-5619DACAF1CD}">
      <dsp:nvSpPr>
        <dsp:cNvPr id="0" name=""/>
        <dsp:cNvSpPr/>
      </dsp:nvSpPr>
      <dsp:spPr>
        <a:xfrm>
          <a:off x="7544936" y="2814134"/>
          <a:ext cx="416061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544936" y="2814134"/>
        <a:ext cx="416061" cy="213007"/>
      </dsp:txXfrm>
    </dsp:sp>
    <dsp:sp modelId="{EC42F912-FDD2-48DE-86BD-9B3A86E74D75}">
      <dsp:nvSpPr>
        <dsp:cNvPr id="0" name=""/>
        <dsp:cNvSpPr/>
      </dsp:nvSpPr>
      <dsp:spPr>
        <a:xfrm>
          <a:off x="7544936" y="3124583"/>
          <a:ext cx="375572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544936" y="3124583"/>
        <a:ext cx="375572" cy="213007"/>
      </dsp:txXfrm>
    </dsp:sp>
    <dsp:sp modelId="{4B29BE31-46A4-4A6E-9FDE-000B28B7E112}">
      <dsp:nvSpPr>
        <dsp:cNvPr id="0" name=""/>
        <dsp:cNvSpPr/>
      </dsp:nvSpPr>
      <dsp:spPr>
        <a:xfrm>
          <a:off x="7544936" y="3435031"/>
          <a:ext cx="338460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544936" y="3435031"/>
        <a:ext cx="338460" cy="213007"/>
      </dsp:txXfrm>
    </dsp:sp>
    <dsp:sp modelId="{07E55EA1-B1A5-4F81-AF1E-529B75C1BD14}">
      <dsp:nvSpPr>
        <dsp:cNvPr id="0" name=""/>
        <dsp:cNvSpPr/>
      </dsp:nvSpPr>
      <dsp:spPr>
        <a:xfrm>
          <a:off x="7884026" y="2443777"/>
          <a:ext cx="514941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Regularidad</a:t>
          </a:r>
        </a:p>
      </dsp:txBody>
      <dsp:txXfrm>
        <a:off x="7884026" y="2443777"/>
        <a:ext cx="514941" cy="272915"/>
      </dsp:txXfrm>
    </dsp:sp>
    <dsp:sp modelId="{2460C6F0-DD4B-4A98-9A04-B204E0B796AB}">
      <dsp:nvSpPr>
        <dsp:cNvPr id="0" name=""/>
        <dsp:cNvSpPr/>
      </dsp:nvSpPr>
      <dsp:spPr>
        <a:xfrm>
          <a:off x="8012762" y="2814134"/>
          <a:ext cx="390439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8012762" y="2814134"/>
        <a:ext cx="390439" cy="213007"/>
      </dsp:txXfrm>
    </dsp:sp>
    <dsp:sp modelId="{F1C1C837-9EDA-4846-BCAF-DC63C70B60E7}">
      <dsp:nvSpPr>
        <dsp:cNvPr id="0" name=""/>
        <dsp:cNvSpPr/>
      </dsp:nvSpPr>
      <dsp:spPr>
        <a:xfrm>
          <a:off x="8012762" y="3124583"/>
          <a:ext cx="388842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8012762" y="3124583"/>
        <a:ext cx="388842" cy="213007"/>
      </dsp:txXfrm>
    </dsp:sp>
    <dsp:sp modelId="{BF35E30C-21E4-4041-AA4B-43547D576F23}">
      <dsp:nvSpPr>
        <dsp:cNvPr id="0" name=""/>
        <dsp:cNvSpPr/>
      </dsp:nvSpPr>
      <dsp:spPr>
        <a:xfrm>
          <a:off x="8012762" y="3435031"/>
          <a:ext cx="338460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8012762" y="3435031"/>
        <a:ext cx="338460" cy="213007"/>
      </dsp:txXfrm>
    </dsp:sp>
    <dsp:sp modelId="{A8BAB4E4-54DE-4E3E-AE92-40A797038E6A}">
      <dsp:nvSpPr>
        <dsp:cNvPr id="0" name=""/>
        <dsp:cNvSpPr/>
      </dsp:nvSpPr>
      <dsp:spPr>
        <a:xfrm>
          <a:off x="8419714" y="2443777"/>
          <a:ext cx="331533" cy="27291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Final</a:t>
          </a:r>
        </a:p>
      </dsp:txBody>
      <dsp:txXfrm>
        <a:off x="8419714" y="2443777"/>
        <a:ext cx="331533" cy="272915"/>
      </dsp:txXfrm>
    </dsp:sp>
    <dsp:sp modelId="{033EE4A7-1071-421A-91D4-99BBD1DCAC5F}">
      <dsp:nvSpPr>
        <dsp:cNvPr id="0" name=""/>
        <dsp:cNvSpPr/>
      </dsp:nvSpPr>
      <dsp:spPr>
        <a:xfrm>
          <a:off x="8502718" y="2805659"/>
          <a:ext cx="389237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8502718" y="2805659"/>
        <a:ext cx="389237" cy="213007"/>
      </dsp:txXfrm>
    </dsp:sp>
    <dsp:sp modelId="{BD1E2DB6-B192-47BE-9571-C3B044C5FABE}">
      <dsp:nvSpPr>
        <dsp:cNvPr id="0" name=""/>
        <dsp:cNvSpPr/>
      </dsp:nvSpPr>
      <dsp:spPr>
        <a:xfrm>
          <a:off x="8502718" y="3116108"/>
          <a:ext cx="375108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8502718" y="3116108"/>
        <a:ext cx="375108" cy="213007"/>
      </dsp:txXfrm>
    </dsp:sp>
    <dsp:sp modelId="{5DDBB153-94A7-4959-8017-C534CF47646A}">
      <dsp:nvSpPr>
        <dsp:cNvPr id="0" name=""/>
        <dsp:cNvSpPr/>
      </dsp:nvSpPr>
      <dsp:spPr>
        <a:xfrm>
          <a:off x="8502718" y="3426556"/>
          <a:ext cx="338460" cy="21300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8502718" y="3426556"/>
        <a:ext cx="338460" cy="213007"/>
      </dsp:txXfrm>
    </dsp:sp>
    <dsp:sp modelId="{DB511D56-F9DB-4156-B40F-CB770EE8B9B6}">
      <dsp:nvSpPr>
        <dsp:cNvPr id="0" name=""/>
        <dsp:cNvSpPr/>
      </dsp:nvSpPr>
      <dsp:spPr>
        <a:xfrm>
          <a:off x="8932973" y="1899527"/>
          <a:ext cx="746198" cy="35595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Seguimiento y Control</a:t>
          </a:r>
        </a:p>
      </dsp:txBody>
      <dsp:txXfrm>
        <a:off x="8932973" y="1899527"/>
        <a:ext cx="746198" cy="355951"/>
      </dsp:txXfrm>
    </dsp:sp>
    <dsp:sp modelId="{3563CDFA-E6BB-49D2-ACED-8E0561F1E75B}">
      <dsp:nvSpPr>
        <dsp:cNvPr id="0" name=""/>
        <dsp:cNvSpPr/>
      </dsp:nvSpPr>
      <dsp:spPr>
        <a:xfrm>
          <a:off x="9111570" y="2456301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Retrospectivas</a:t>
          </a:r>
        </a:p>
      </dsp:txBody>
      <dsp:txXfrm>
        <a:off x="9111570" y="2456301"/>
        <a:ext cx="605325" cy="347785"/>
      </dsp:txXfrm>
    </dsp:sp>
    <dsp:sp modelId="{06193FAD-B84E-4952-9C6D-7EB711FEEF43}">
      <dsp:nvSpPr>
        <dsp:cNvPr id="0" name=""/>
        <dsp:cNvSpPr/>
      </dsp:nvSpPr>
      <dsp:spPr>
        <a:xfrm>
          <a:off x="9111570" y="2901527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Riesgos</a:t>
          </a:r>
        </a:p>
      </dsp:txBody>
      <dsp:txXfrm>
        <a:off x="9111570" y="2901527"/>
        <a:ext cx="605325" cy="347785"/>
      </dsp:txXfrm>
    </dsp:sp>
    <dsp:sp modelId="{F1034218-620A-4E44-95B8-1F3E1271C28C}">
      <dsp:nvSpPr>
        <dsp:cNvPr id="0" name=""/>
        <dsp:cNvSpPr/>
      </dsp:nvSpPr>
      <dsp:spPr>
        <a:xfrm>
          <a:off x="9111570" y="3346754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Métricas</a:t>
          </a:r>
        </a:p>
      </dsp:txBody>
      <dsp:txXfrm>
        <a:off x="9111570" y="3346754"/>
        <a:ext cx="605325" cy="347785"/>
      </dsp:txXfrm>
    </dsp:sp>
    <dsp:sp modelId="{0A8975D8-613B-4AE1-96EA-0DD7D2162CE2}">
      <dsp:nvSpPr>
        <dsp:cNvPr id="0" name=""/>
        <dsp:cNvSpPr/>
      </dsp:nvSpPr>
      <dsp:spPr>
        <a:xfrm>
          <a:off x="9111570" y="3791981"/>
          <a:ext cx="605325" cy="3477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informes semanales</a:t>
          </a:r>
        </a:p>
      </dsp:txBody>
      <dsp:txXfrm>
        <a:off x="9111570" y="3791981"/>
        <a:ext cx="605325" cy="347785"/>
      </dsp:txXfrm>
    </dsp:sp>
    <dsp:sp modelId="{20C78FD2-6C04-4687-AC62-5D57C4ADD636}">
      <dsp:nvSpPr>
        <dsp:cNvPr id="0" name=""/>
        <dsp:cNvSpPr/>
      </dsp:nvSpPr>
      <dsp:spPr>
        <a:xfrm>
          <a:off x="5383817" y="1330853"/>
          <a:ext cx="840554" cy="346984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</a:p>
      </dsp:txBody>
      <dsp:txXfrm>
        <a:off x="5383817" y="1330853"/>
        <a:ext cx="840554" cy="3469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8EDDD1-8F21-4899-8812-71E6DFEBBA4A}">
      <dsp:nvSpPr>
        <dsp:cNvPr id="0" name=""/>
        <dsp:cNvSpPr/>
      </dsp:nvSpPr>
      <dsp:spPr>
        <a:xfrm>
          <a:off x="9106400" y="2192811"/>
          <a:ext cx="91440" cy="8448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4806"/>
              </a:lnTo>
              <a:lnTo>
                <a:pt x="49733" y="84480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9B335-DA06-4CDB-8AA1-1A1D5EEE9E7E}">
      <dsp:nvSpPr>
        <dsp:cNvPr id="0" name=""/>
        <dsp:cNvSpPr/>
      </dsp:nvSpPr>
      <dsp:spPr>
        <a:xfrm>
          <a:off x="9106400" y="2192811"/>
          <a:ext cx="91440" cy="523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981"/>
              </a:lnTo>
              <a:lnTo>
                <a:pt x="49733" y="52398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468B8-D06C-40A3-9178-74C75911DB3F}">
      <dsp:nvSpPr>
        <dsp:cNvPr id="0" name=""/>
        <dsp:cNvSpPr/>
      </dsp:nvSpPr>
      <dsp:spPr>
        <a:xfrm>
          <a:off x="9106400" y="2192811"/>
          <a:ext cx="91440" cy="2031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156"/>
              </a:lnTo>
              <a:lnTo>
                <a:pt x="49733" y="20315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E9DEC-BF5C-4BEF-AD66-E4277B14D9E6}">
      <dsp:nvSpPr>
        <dsp:cNvPr id="0" name=""/>
        <dsp:cNvSpPr/>
      </dsp:nvSpPr>
      <dsp:spPr>
        <a:xfrm>
          <a:off x="7810645" y="1987954"/>
          <a:ext cx="1352177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1352177" y="135355"/>
              </a:lnTo>
              <a:lnTo>
                <a:pt x="1352177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3C52B-330A-4E9D-A130-3757442CF8D3}">
      <dsp:nvSpPr>
        <dsp:cNvPr id="0" name=""/>
        <dsp:cNvSpPr/>
      </dsp:nvSpPr>
      <dsp:spPr>
        <a:xfrm>
          <a:off x="8441353" y="2494253"/>
          <a:ext cx="91774" cy="648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8467"/>
              </a:lnTo>
              <a:lnTo>
                <a:pt x="91774" y="64846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19990-D23C-47BE-A06E-321F9C3C7527}">
      <dsp:nvSpPr>
        <dsp:cNvPr id="0" name=""/>
        <dsp:cNvSpPr/>
      </dsp:nvSpPr>
      <dsp:spPr>
        <a:xfrm>
          <a:off x="8441353" y="2494253"/>
          <a:ext cx="91774" cy="236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702"/>
              </a:lnTo>
              <a:lnTo>
                <a:pt x="91774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841B9-2E04-4B32-B886-D7163B1AFBD4}">
      <dsp:nvSpPr>
        <dsp:cNvPr id="0" name=""/>
        <dsp:cNvSpPr/>
      </dsp:nvSpPr>
      <dsp:spPr>
        <a:xfrm>
          <a:off x="7810645" y="1987954"/>
          <a:ext cx="875440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875440" y="135355"/>
              </a:lnTo>
              <a:lnTo>
                <a:pt x="87544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490B9-23ED-4D22-B8B4-C533BCEC2C91}">
      <dsp:nvSpPr>
        <dsp:cNvPr id="0" name=""/>
        <dsp:cNvSpPr/>
      </dsp:nvSpPr>
      <dsp:spPr>
        <a:xfrm>
          <a:off x="7759785" y="249425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27249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425DD-BCCA-4436-B0FF-50788EBA376C}">
      <dsp:nvSpPr>
        <dsp:cNvPr id="0" name=""/>
        <dsp:cNvSpPr/>
      </dsp:nvSpPr>
      <dsp:spPr>
        <a:xfrm>
          <a:off x="7810645" y="1987954"/>
          <a:ext cx="212272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212272" y="135355"/>
              </a:lnTo>
              <a:lnTo>
                <a:pt x="212272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03E14-1905-45EA-A2B1-28E6A0FF3FF1}">
      <dsp:nvSpPr>
        <dsp:cNvPr id="0" name=""/>
        <dsp:cNvSpPr/>
      </dsp:nvSpPr>
      <dsp:spPr>
        <a:xfrm>
          <a:off x="7109693" y="249425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30761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9BB7D-34B3-4BC5-9E53-E9DF5C1EB348}">
      <dsp:nvSpPr>
        <dsp:cNvPr id="0" name=""/>
        <dsp:cNvSpPr/>
      </dsp:nvSpPr>
      <dsp:spPr>
        <a:xfrm>
          <a:off x="7382191" y="1987954"/>
          <a:ext cx="428453" cy="178099"/>
        </a:xfrm>
        <a:custGeom>
          <a:avLst/>
          <a:gdLst/>
          <a:ahLst/>
          <a:cxnLst/>
          <a:rect l="0" t="0" r="0" b="0"/>
          <a:pathLst>
            <a:path>
              <a:moveTo>
                <a:pt x="428453" y="0"/>
              </a:moveTo>
              <a:lnTo>
                <a:pt x="428453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92992-8B94-456D-B08F-8DD13DC3F4E6}">
      <dsp:nvSpPr>
        <dsp:cNvPr id="0" name=""/>
        <dsp:cNvSpPr/>
      </dsp:nvSpPr>
      <dsp:spPr>
        <a:xfrm>
          <a:off x="6457259" y="249425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30761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3C988-205B-4B88-9F7D-34028441D8DD}">
      <dsp:nvSpPr>
        <dsp:cNvPr id="0" name=""/>
        <dsp:cNvSpPr/>
      </dsp:nvSpPr>
      <dsp:spPr>
        <a:xfrm>
          <a:off x="6729757" y="1987954"/>
          <a:ext cx="1080887" cy="178099"/>
        </a:xfrm>
        <a:custGeom>
          <a:avLst/>
          <a:gdLst/>
          <a:ahLst/>
          <a:cxnLst/>
          <a:rect l="0" t="0" r="0" b="0"/>
          <a:pathLst>
            <a:path>
              <a:moveTo>
                <a:pt x="1080887" y="0"/>
              </a:moveTo>
              <a:lnTo>
                <a:pt x="1080887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5BB4-8B78-469C-B36A-C442566C2C43}">
      <dsp:nvSpPr>
        <dsp:cNvPr id="0" name=""/>
        <dsp:cNvSpPr/>
      </dsp:nvSpPr>
      <dsp:spPr>
        <a:xfrm>
          <a:off x="4660345" y="1360128"/>
          <a:ext cx="3150299" cy="3062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455"/>
              </a:lnTo>
              <a:lnTo>
                <a:pt x="3150299" y="263455"/>
              </a:lnTo>
              <a:lnTo>
                <a:pt x="3150299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F7E02-0FE5-458F-9C08-AB0264CAD3F3}">
      <dsp:nvSpPr>
        <dsp:cNvPr id="0" name=""/>
        <dsp:cNvSpPr/>
      </dsp:nvSpPr>
      <dsp:spPr>
        <a:xfrm>
          <a:off x="5948696" y="2506905"/>
          <a:ext cx="91440" cy="13974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97408"/>
              </a:lnTo>
              <a:lnTo>
                <a:pt x="106783" y="13974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C23ED1-C8C5-4700-8706-6376F664C7C9}">
      <dsp:nvSpPr>
        <dsp:cNvPr id="0" name=""/>
        <dsp:cNvSpPr/>
      </dsp:nvSpPr>
      <dsp:spPr>
        <a:xfrm>
          <a:off x="5948696" y="2506905"/>
          <a:ext cx="91440" cy="8210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21032"/>
              </a:lnTo>
              <a:lnTo>
                <a:pt x="106783" y="82103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7B09A-9FD2-4522-83A0-AD063A6EA12D}">
      <dsp:nvSpPr>
        <dsp:cNvPr id="0" name=""/>
        <dsp:cNvSpPr/>
      </dsp:nvSpPr>
      <dsp:spPr>
        <a:xfrm>
          <a:off x="5948696" y="2506905"/>
          <a:ext cx="91440" cy="2633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322"/>
              </a:lnTo>
              <a:lnTo>
                <a:pt x="106783" y="26332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1BFEB-9DF1-4981-907A-CB68B4F03387}">
      <dsp:nvSpPr>
        <dsp:cNvPr id="0" name=""/>
        <dsp:cNvSpPr/>
      </dsp:nvSpPr>
      <dsp:spPr>
        <a:xfrm>
          <a:off x="4534372" y="1987954"/>
          <a:ext cx="1622879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1622879" y="135355"/>
              </a:lnTo>
              <a:lnTo>
                <a:pt x="1622879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CF328-7CF5-44A2-A3B3-FF81FE34AE3F}">
      <dsp:nvSpPr>
        <dsp:cNvPr id="0" name=""/>
        <dsp:cNvSpPr/>
      </dsp:nvSpPr>
      <dsp:spPr>
        <a:xfrm>
          <a:off x="5340442" y="2464586"/>
          <a:ext cx="91440" cy="753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3961"/>
              </a:lnTo>
              <a:lnTo>
                <a:pt x="114856" y="75396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6E9FCB-28B9-4E1B-8EA6-4F7F68145B65}">
      <dsp:nvSpPr>
        <dsp:cNvPr id="0" name=""/>
        <dsp:cNvSpPr/>
      </dsp:nvSpPr>
      <dsp:spPr>
        <a:xfrm>
          <a:off x="5340442" y="2464586"/>
          <a:ext cx="91440" cy="2386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8678"/>
              </a:lnTo>
              <a:lnTo>
                <a:pt x="114856" y="23867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CB4AE4-C1F2-49AF-A2E3-6ECED6C95B39}">
      <dsp:nvSpPr>
        <dsp:cNvPr id="0" name=""/>
        <dsp:cNvSpPr/>
      </dsp:nvSpPr>
      <dsp:spPr>
        <a:xfrm>
          <a:off x="4534372" y="1987954"/>
          <a:ext cx="1036155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1036155" y="135355"/>
              </a:lnTo>
              <a:lnTo>
                <a:pt x="1036155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5941A-E023-4ADC-9DDB-532C581282FA}">
      <dsp:nvSpPr>
        <dsp:cNvPr id="0" name=""/>
        <dsp:cNvSpPr/>
      </dsp:nvSpPr>
      <dsp:spPr>
        <a:xfrm>
          <a:off x="4721592" y="2467045"/>
          <a:ext cx="91440" cy="11141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108"/>
              </a:lnTo>
              <a:lnTo>
                <a:pt x="126931" y="11141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EE435-CA40-4672-9B51-3BA22F95AE7F}">
      <dsp:nvSpPr>
        <dsp:cNvPr id="0" name=""/>
        <dsp:cNvSpPr/>
      </dsp:nvSpPr>
      <dsp:spPr>
        <a:xfrm>
          <a:off x="4721592" y="2467045"/>
          <a:ext cx="91440" cy="64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1008"/>
              </a:lnTo>
              <a:lnTo>
                <a:pt x="126931" y="64100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D4C9E-DE8D-498D-A93F-A631EFE50EB6}">
      <dsp:nvSpPr>
        <dsp:cNvPr id="0" name=""/>
        <dsp:cNvSpPr/>
      </dsp:nvSpPr>
      <dsp:spPr>
        <a:xfrm>
          <a:off x="4721592" y="2467045"/>
          <a:ext cx="91440" cy="2362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220"/>
              </a:lnTo>
              <a:lnTo>
                <a:pt x="126931" y="23622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53295B-D70D-401C-AB36-FA746E929B48}">
      <dsp:nvSpPr>
        <dsp:cNvPr id="0" name=""/>
        <dsp:cNvSpPr/>
      </dsp:nvSpPr>
      <dsp:spPr>
        <a:xfrm>
          <a:off x="4534372" y="1987954"/>
          <a:ext cx="449504" cy="17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355"/>
              </a:lnTo>
              <a:lnTo>
                <a:pt x="449504" y="135355"/>
              </a:lnTo>
              <a:lnTo>
                <a:pt x="449504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6550CC-A360-45BD-A957-346C39A67421}">
      <dsp:nvSpPr>
        <dsp:cNvPr id="0" name=""/>
        <dsp:cNvSpPr/>
      </dsp:nvSpPr>
      <dsp:spPr>
        <a:xfrm>
          <a:off x="4055472" y="2449345"/>
          <a:ext cx="95368" cy="602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955"/>
              </a:lnTo>
              <a:lnTo>
                <a:pt x="95368" y="60295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576D96-204A-4B47-8192-DE0BA8566C76}">
      <dsp:nvSpPr>
        <dsp:cNvPr id="0" name=""/>
        <dsp:cNvSpPr/>
      </dsp:nvSpPr>
      <dsp:spPr>
        <a:xfrm>
          <a:off x="4055472" y="2449345"/>
          <a:ext cx="95368" cy="229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481"/>
              </a:lnTo>
              <a:lnTo>
                <a:pt x="95368" y="22948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748C0-D22B-4C4F-9FC9-D7A5520163C9}">
      <dsp:nvSpPr>
        <dsp:cNvPr id="0" name=""/>
        <dsp:cNvSpPr/>
      </dsp:nvSpPr>
      <dsp:spPr>
        <a:xfrm>
          <a:off x="4309788" y="1987954"/>
          <a:ext cx="224584" cy="178099"/>
        </a:xfrm>
        <a:custGeom>
          <a:avLst/>
          <a:gdLst/>
          <a:ahLst/>
          <a:cxnLst/>
          <a:rect l="0" t="0" r="0" b="0"/>
          <a:pathLst>
            <a:path>
              <a:moveTo>
                <a:pt x="224584" y="0"/>
              </a:moveTo>
              <a:lnTo>
                <a:pt x="224584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B1A8A-06F6-4446-899E-510FDB1EBD66}">
      <dsp:nvSpPr>
        <dsp:cNvPr id="0" name=""/>
        <dsp:cNvSpPr/>
      </dsp:nvSpPr>
      <dsp:spPr>
        <a:xfrm>
          <a:off x="3379451" y="2486013"/>
          <a:ext cx="99468" cy="1047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7460"/>
              </a:lnTo>
              <a:lnTo>
                <a:pt x="99468" y="1047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C63E5-DCFA-4EB9-910E-AD94311C5E16}">
      <dsp:nvSpPr>
        <dsp:cNvPr id="0" name=""/>
        <dsp:cNvSpPr/>
      </dsp:nvSpPr>
      <dsp:spPr>
        <a:xfrm>
          <a:off x="3333731" y="2486013"/>
          <a:ext cx="91440" cy="624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4617"/>
              </a:lnTo>
              <a:lnTo>
                <a:pt x="133545" y="62461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DA4CB-4931-4CD2-A1CE-C078D158BEB9}">
      <dsp:nvSpPr>
        <dsp:cNvPr id="0" name=""/>
        <dsp:cNvSpPr/>
      </dsp:nvSpPr>
      <dsp:spPr>
        <a:xfrm>
          <a:off x="3333731" y="2486013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33545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E082C-0C5F-438E-8DFD-A9EB7303D0D6}">
      <dsp:nvSpPr>
        <dsp:cNvPr id="0" name=""/>
        <dsp:cNvSpPr/>
      </dsp:nvSpPr>
      <dsp:spPr>
        <a:xfrm>
          <a:off x="3613653" y="1987954"/>
          <a:ext cx="920718" cy="178099"/>
        </a:xfrm>
        <a:custGeom>
          <a:avLst/>
          <a:gdLst/>
          <a:ahLst/>
          <a:cxnLst/>
          <a:rect l="0" t="0" r="0" b="0"/>
          <a:pathLst>
            <a:path>
              <a:moveTo>
                <a:pt x="920718" y="0"/>
              </a:moveTo>
              <a:lnTo>
                <a:pt x="920718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7BDB9-C5F9-4815-B6A4-ED4A71D4FFBA}">
      <dsp:nvSpPr>
        <dsp:cNvPr id="0" name=""/>
        <dsp:cNvSpPr/>
      </dsp:nvSpPr>
      <dsp:spPr>
        <a:xfrm>
          <a:off x="2713793" y="2415456"/>
          <a:ext cx="91440" cy="14004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0448"/>
              </a:lnTo>
              <a:lnTo>
                <a:pt x="121273" y="1400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17748-6C86-4ACD-ABE8-4656BF6877CC}">
      <dsp:nvSpPr>
        <dsp:cNvPr id="0" name=""/>
        <dsp:cNvSpPr/>
      </dsp:nvSpPr>
      <dsp:spPr>
        <a:xfrm>
          <a:off x="2713793" y="2415456"/>
          <a:ext cx="91440" cy="10125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2532"/>
              </a:lnTo>
              <a:lnTo>
                <a:pt x="121273" y="101253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21E9E-E2CC-4E10-8852-357F44FAA961}">
      <dsp:nvSpPr>
        <dsp:cNvPr id="0" name=""/>
        <dsp:cNvSpPr/>
      </dsp:nvSpPr>
      <dsp:spPr>
        <a:xfrm>
          <a:off x="2713793" y="2415456"/>
          <a:ext cx="91440" cy="6246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4617"/>
              </a:lnTo>
              <a:lnTo>
                <a:pt x="121273" y="62461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4D8D6-C0A7-4741-8C39-A03C82F1AF91}">
      <dsp:nvSpPr>
        <dsp:cNvPr id="0" name=""/>
        <dsp:cNvSpPr/>
      </dsp:nvSpPr>
      <dsp:spPr>
        <a:xfrm>
          <a:off x="2713793" y="2415456"/>
          <a:ext cx="91440" cy="2367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702"/>
              </a:lnTo>
              <a:lnTo>
                <a:pt x="121273" y="236702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7AD28-4324-4AE5-A208-B27CFBF7AE2F}">
      <dsp:nvSpPr>
        <dsp:cNvPr id="0" name=""/>
        <dsp:cNvSpPr/>
      </dsp:nvSpPr>
      <dsp:spPr>
        <a:xfrm>
          <a:off x="2960990" y="1987954"/>
          <a:ext cx="1573381" cy="178099"/>
        </a:xfrm>
        <a:custGeom>
          <a:avLst/>
          <a:gdLst/>
          <a:ahLst/>
          <a:cxnLst/>
          <a:rect l="0" t="0" r="0" b="0"/>
          <a:pathLst>
            <a:path>
              <a:moveTo>
                <a:pt x="1573381" y="0"/>
              </a:moveTo>
              <a:lnTo>
                <a:pt x="1573381" y="135355"/>
              </a:lnTo>
              <a:lnTo>
                <a:pt x="0" y="135355"/>
              </a:lnTo>
              <a:lnTo>
                <a:pt x="0" y="17809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2B0A-BA40-4F33-A7B3-9A72965900F0}">
      <dsp:nvSpPr>
        <dsp:cNvPr id="0" name=""/>
        <dsp:cNvSpPr/>
      </dsp:nvSpPr>
      <dsp:spPr>
        <a:xfrm>
          <a:off x="4534372" y="1360128"/>
          <a:ext cx="125973" cy="306200"/>
        </a:xfrm>
        <a:custGeom>
          <a:avLst/>
          <a:gdLst/>
          <a:ahLst/>
          <a:cxnLst/>
          <a:rect l="0" t="0" r="0" b="0"/>
          <a:pathLst>
            <a:path>
              <a:moveTo>
                <a:pt x="125973" y="0"/>
              </a:moveTo>
              <a:lnTo>
                <a:pt x="125973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C3D91-0084-40C2-80DE-B74F20BE4F5B}">
      <dsp:nvSpPr>
        <dsp:cNvPr id="0" name=""/>
        <dsp:cNvSpPr/>
      </dsp:nvSpPr>
      <dsp:spPr>
        <a:xfrm>
          <a:off x="1997004" y="1987954"/>
          <a:ext cx="91440" cy="7172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17228"/>
              </a:lnTo>
              <a:lnTo>
                <a:pt x="132485" y="71722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B9D32-29D4-4990-BEDB-ADC932ED6DA1}">
      <dsp:nvSpPr>
        <dsp:cNvPr id="0" name=""/>
        <dsp:cNvSpPr/>
      </dsp:nvSpPr>
      <dsp:spPr>
        <a:xfrm>
          <a:off x="1997004" y="1987954"/>
          <a:ext cx="91440" cy="3293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312"/>
              </a:lnTo>
              <a:lnTo>
                <a:pt x="132485" y="32931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E09E-4C7F-4E76-970F-A17C4E37F3EE}">
      <dsp:nvSpPr>
        <dsp:cNvPr id="0" name=""/>
        <dsp:cNvSpPr/>
      </dsp:nvSpPr>
      <dsp:spPr>
        <a:xfrm>
          <a:off x="2272503" y="1360128"/>
          <a:ext cx="2387841" cy="306200"/>
        </a:xfrm>
        <a:custGeom>
          <a:avLst/>
          <a:gdLst/>
          <a:ahLst/>
          <a:cxnLst/>
          <a:rect l="0" t="0" r="0" b="0"/>
          <a:pathLst>
            <a:path>
              <a:moveTo>
                <a:pt x="2387841" y="0"/>
              </a:moveTo>
              <a:lnTo>
                <a:pt x="2387841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CE5FC-802B-4C0A-8DCB-E1CEBDA2BFEE}">
      <dsp:nvSpPr>
        <dsp:cNvPr id="0" name=""/>
        <dsp:cNvSpPr/>
      </dsp:nvSpPr>
      <dsp:spPr>
        <a:xfrm>
          <a:off x="1337068" y="1987954"/>
          <a:ext cx="91440" cy="2679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79367"/>
              </a:lnTo>
              <a:lnTo>
                <a:pt x="132485" y="267936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AA960-6B8C-4147-9FF4-829C005F4BA7}">
      <dsp:nvSpPr>
        <dsp:cNvPr id="0" name=""/>
        <dsp:cNvSpPr/>
      </dsp:nvSpPr>
      <dsp:spPr>
        <a:xfrm>
          <a:off x="1337068" y="1987954"/>
          <a:ext cx="91440" cy="2239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9239"/>
              </a:lnTo>
              <a:lnTo>
                <a:pt x="132485" y="223923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05C81-F558-4C04-AF36-D5D0745F7EB5}">
      <dsp:nvSpPr>
        <dsp:cNvPr id="0" name=""/>
        <dsp:cNvSpPr/>
      </dsp:nvSpPr>
      <dsp:spPr>
        <a:xfrm>
          <a:off x="1337068" y="1987954"/>
          <a:ext cx="91440" cy="1737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7457"/>
              </a:lnTo>
              <a:lnTo>
                <a:pt x="132485" y="173745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66FB2-6F0B-44A9-A2B0-3396D3D178D1}">
      <dsp:nvSpPr>
        <dsp:cNvPr id="0" name=""/>
        <dsp:cNvSpPr/>
      </dsp:nvSpPr>
      <dsp:spPr>
        <a:xfrm>
          <a:off x="1337068" y="1987954"/>
          <a:ext cx="91440" cy="12356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5676"/>
              </a:lnTo>
              <a:lnTo>
                <a:pt x="132485" y="123567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0D75E-2087-4246-8556-D6832E12EC9F}">
      <dsp:nvSpPr>
        <dsp:cNvPr id="0" name=""/>
        <dsp:cNvSpPr/>
      </dsp:nvSpPr>
      <dsp:spPr>
        <a:xfrm>
          <a:off x="1337068" y="1987954"/>
          <a:ext cx="91440" cy="7955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95548"/>
              </a:lnTo>
              <a:lnTo>
                <a:pt x="132485" y="79554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43532-85E6-4620-A09F-D6000341F4A5}">
      <dsp:nvSpPr>
        <dsp:cNvPr id="0" name=""/>
        <dsp:cNvSpPr/>
      </dsp:nvSpPr>
      <dsp:spPr>
        <a:xfrm>
          <a:off x="1337068" y="1987954"/>
          <a:ext cx="91440" cy="355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419"/>
              </a:lnTo>
              <a:lnTo>
                <a:pt x="132485" y="35541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4C10B-DBAD-4BCD-9727-407B4CADFFC9}">
      <dsp:nvSpPr>
        <dsp:cNvPr id="0" name=""/>
        <dsp:cNvSpPr/>
      </dsp:nvSpPr>
      <dsp:spPr>
        <a:xfrm>
          <a:off x="1612567" y="1360128"/>
          <a:ext cx="3047778" cy="306200"/>
        </a:xfrm>
        <a:custGeom>
          <a:avLst/>
          <a:gdLst/>
          <a:ahLst/>
          <a:cxnLst/>
          <a:rect l="0" t="0" r="0" b="0"/>
          <a:pathLst>
            <a:path>
              <a:moveTo>
                <a:pt x="3047778" y="0"/>
              </a:moveTo>
              <a:lnTo>
                <a:pt x="3047778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4ABA5-4C52-42E9-A690-D1579E46F309}">
      <dsp:nvSpPr>
        <dsp:cNvPr id="0" name=""/>
        <dsp:cNvSpPr/>
      </dsp:nvSpPr>
      <dsp:spPr>
        <a:xfrm>
          <a:off x="677131" y="1987954"/>
          <a:ext cx="91440" cy="1105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05143"/>
              </a:lnTo>
              <a:lnTo>
                <a:pt x="132485" y="110514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6019-386C-4A5F-B07A-2109D7AE27DB}">
      <dsp:nvSpPr>
        <dsp:cNvPr id="0" name=""/>
        <dsp:cNvSpPr/>
      </dsp:nvSpPr>
      <dsp:spPr>
        <a:xfrm>
          <a:off x="677131" y="1987954"/>
          <a:ext cx="91440" cy="7032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3269"/>
              </a:lnTo>
              <a:lnTo>
                <a:pt x="123179" y="70326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E47C6-F2B6-4944-95B3-0214952771E5}">
      <dsp:nvSpPr>
        <dsp:cNvPr id="0" name=""/>
        <dsp:cNvSpPr/>
      </dsp:nvSpPr>
      <dsp:spPr>
        <a:xfrm>
          <a:off x="677131" y="1987954"/>
          <a:ext cx="91440" cy="315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353"/>
              </a:lnTo>
              <a:lnTo>
                <a:pt x="123179" y="31535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E5513-2B93-44AF-AE72-455A04C9AADB}">
      <dsp:nvSpPr>
        <dsp:cNvPr id="0" name=""/>
        <dsp:cNvSpPr/>
      </dsp:nvSpPr>
      <dsp:spPr>
        <a:xfrm>
          <a:off x="952630" y="1360128"/>
          <a:ext cx="3707714" cy="306200"/>
        </a:xfrm>
        <a:custGeom>
          <a:avLst/>
          <a:gdLst/>
          <a:ahLst/>
          <a:cxnLst/>
          <a:rect l="0" t="0" r="0" b="0"/>
          <a:pathLst>
            <a:path>
              <a:moveTo>
                <a:pt x="3707714" y="0"/>
              </a:moveTo>
              <a:lnTo>
                <a:pt x="3707714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8DFE3-1611-4CA3-B8F9-016E6AE1E13A}">
      <dsp:nvSpPr>
        <dsp:cNvPr id="0" name=""/>
        <dsp:cNvSpPr/>
      </dsp:nvSpPr>
      <dsp:spPr>
        <a:xfrm>
          <a:off x="17749" y="1987954"/>
          <a:ext cx="91440" cy="20220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027"/>
              </a:lnTo>
              <a:lnTo>
                <a:pt x="131931" y="202202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EE0E5-A9D8-4B72-8F4D-7D65606078AA}">
      <dsp:nvSpPr>
        <dsp:cNvPr id="0" name=""/>
        <dsp:cNvSpPr/>
      </dsp:nvSpPr>
      <dsp:spPr>
        <a:xfrm>
          <a:off x="17749" y="1987954"/>
          <a:ext cx="91440" cy="1609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9083"/>
              </a:lnTo>
              <a:lnTo>
                <a:pt x="122625" y="160908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0F0D-3DCA-4C17-80B3-48D73224F15D}">
      <dsp:nvSpPr>
        <dsp:cNvPr id="0" name=""/>
        <dsp:cNvSpPr/>
      </dsp:nvSpPr>
      <dsp:spPr>
        <a:xfrm>
          <a:off x="17749" y="1987954"/>
          <a:ext cx="91440" cy="12089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08906"/>
              </a:lnTo>
              <a:lnTo>
                <a:pt x="122625" y="120890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5C1B8-D777-45DF-B4FE-41BBD3DAB7E2}">
      <dsp:nvSpPr>
        <dsp:cNvPr id="0" name=""/>
        <dsp:cNvSpPr/>
      </dsp:nvSpPr>
      <dsp:spPr>
        <a:xfrm>
          <a:off x="17749" y="1987954"/>
          <a:ext cx="91440" cy="772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72003"/>
              </a:lnTo>
              <a:lnTo>
                <a:pt x="122625" y="77200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19C6A-B0D1-4E08-9DCF-F7CA744C7BE3}">
      <dsp:nvSpPr>
        <dsp:cNvPr id="0" name=""/>
        <dsp:cNvSpPr/>
      </dsp:nvSpPr>
      <dsp:spPr>
        <a:xfrm>
          <a:off x="17749" y="1987954"/>
          <a:ext cx="91440" cy="3252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226"/>
              </a:lnTo>
              <a:lnTo>
                <a:pt x="122625" y="32522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4A64A-E87E-46A4-A7AB-F9F8C04808D7}">
      <dsp:nvSpPr>
        <dsp:cNvPr id="0" name=""/>
        <dsp:cNvSpPr/>
      </dsp:nvSpPr>
      <dsp:spPr>
        <a:xfrm>
          <a:off x="293248" y="1360128"/>
          <a:ext cx="4367097" cy="306200"/>
        </a:xfrm>
        <a:custGeom>
          <a:avLst/>
          <a:gdLst/>
          <a:ahLst/>
          <a:cxnLst/>
          <a:rect l="0" t="0" r="0" b="0"/>
          <a:pathLst>
            <a:path>
              <a:moveTo>
                <a:pt x="4367097" y="0"/>
              </a:moveTo>
              <a:lnTo>
                <a:pt x="4367097" y="263455"/>
              </a:lnTo>
              <a:lnTo>
                <a:pt x="0" y="263455"/>
              </a:lnTo>
              <a:lnTo>
                <a:pt x="0" y="30620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7E44F-74B5-41EB-9303-A59E3A18FF4A}">
      <dsp:nvSpPr>
        <dsp:cNvPr id="0" name=""/>
        <dsp:cNvSpPr/>
      </dsp:nvSpPr>
      <dsp:spPr>
        <a:xfrm>
          <a:off x="4195944" y="995820"/>
          <a:ext cx="928802" cy="364308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  <a:endParaRPr lang="es-AR" sz="500" kern="1200"/>
        </a:p>
      </dsp:txBody>
      <dsp:txXfrm>
        <a:off x="4195944" y="995820"/>
        <a:ext cx="928802" cy="364308"/>
      </dsp:txXfrm>
    </dsp:sp>
    <dsp:sp modelId="{7ED93F80-B72B-489B-8DA7-551B63A44824}">
      <dsp:nvSpPr>
        <dsp:cNvPr id="0" name=""/>
        <dsp:cNvSpPr/>
      </dsp:nvSpPr>
      <dsp:spPr>
        <a:xfrm>
          <a:off x="6024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Estudio inicial</a:t>
          </a:r>
        </a:p>
      </dsp:txBody>
      <dsp:txXfrm>
        <a:off x="6024" y="1666329"/>
        <a:ext cx="574447" cy="321624"/>
      </dsp:txXfrm>
    </dsp:sp>
    <dsp:sp modelId="{20396E17-F32A-437B-A90D-30B1E24FDA9D}">
      <dsp:nvSpPr>
        <dsp:cNvPr id="0" name=""/>
        <dsp:cNvSpPr/>
      </dsp:nvSpPr>
      <dsp:spPr>
        <a:xfrm>
          <a:off x="140374" y="2152094"/>
          <a:ext cx="537516" cy="32217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problemática y su contexto</a:t>
          </a:r>
        </a:p>
      </dsp:txBody>
      <dsp:txXfrm>
        <a:off x="140374" y="2152094"/>
        <a:ext cx="537516" cy="322172"/>
      </dsp:txXfrm>
    </dsp:sp>
    <dsp:sp modelId="{20A89352-ED81-4DBE-9ED6-0FC3A2E7EA6B}">
      <dsp:nvSpPr>
        <dsp:cNvPr id="0" name=""/>
        <dsp:cNvSpPr/>
      </dsp:nvSpPr>
      <dsp:spPr>
        <a:xfrm>
          <a:off x="140374" y="2559755"/>
          <a:ext cx="537516" cy="40040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soluciones existentes en el mercado.</a:t>
          </a:r>
        </a:p>
      </dsp:txBody>
      <dsp:txXfrm>
        <a:off x="140374" y="2559755"/>
        <a:ext cx="537516" cy="400402"/>
      </dsp:txXfrm>
    </dsp:sp>
    <dsp:sp modelId="{232C97D3-E002-4846-B14F-73DB1CBABBE9}">
      <dsp:nvSpPr>
        <dsp:cNvPr id="0" name=""/>
        <dsp:cNvSpPr/>
      </dsp:nvSpPr>
      <dsp:spPr>
        <a:xfrm>
          <a:off x="140374" y="3045647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alcances</a:t>
          </a:r>
        </a:p>
      </dsp:txBody>
      <dsp:txXfrm>
        <a:off x="140374" y="3045647"/>
        <a:ext cx="537516" cy="302426"/>
      </dsp:txXfrm>
    </dsp:sp>
    <dsp:sp modelId="{E6351DF1-1DC2-420F-A3B3-C1C19F58D796}">
      <dsp:nvSpPr>
        <dsp:cNvPr id="0" name=""/>
        <dsp:cNvSpPr/>
      </dsp:nvSpPr>
      <dsp:spPr>
        <a:xfrm>
          <a:off x="140374" y="3433562"/>
          <a:ext cx="537516" cy="32694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analisis de Factibilidad</a:t>
          </a:r>
        </a:p>
      </dsp:txBody>
      <dsp:txXfrm>
        <a:off x="140374" y="3433562"/>
        <a:ext cx="537516" cy="326949"/>
      </dsp:txXfrm>
    </dsp:sp>
    <dsp:sp modelId="{8DC4EE1E-E6F1-4630-ADEF-783F5F71FC8D}">
      <dsp:nvSpPr>
        <dsp:cNvPr id="0" name=""/>
        <dsp:cNvSpPr/>
      </dsp:nvSpPr>
      <dsp:spPr>
        <a:xfrm>
          <a:off x="149680" y="3859960"/>
          <a:ext cx="519673" cy="30004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Correcciones</a:t>
          </a:r>
        </a:p>
      </dsp:txBody>
      <dsp:txXfrm>
        <a:off x="149680" y="3859960"/>
        <a:ext cx="519673" cy="300043"/>
      </dsp:txXfrm>
    </dsp:sp>
    <dsp:sp modelId="{20052D1C-1C3F-44BB-9378-42741B199256}">
      <dsp:nvSpPr>
        <dsp:cNvPr id="0" name=""/>
        <dsp:cNvSpPr/>
      </dsp:nvSpPr>
      <dsp:spPr>
        <a:xfrm>
          <a:off x="665407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Product Backlog</a:t>
          </a:r>
        </a:p>
      </dsp:txBody>
      <dsp:txXfrm>
        <a:off x="665407" y="1666329"/>
        <a:ext cx="574447" cy="321624"/>
      </dsp:txXfrm>
    </dsp:sp>
    <dsp:sp modelId="{BA85B4E8-7EE5-4026-AAF0-FD5ED183C051}">
      <dsp:nvSpPr>
        <dsp:cNvPr id="0" name=""/>
        <dsp:cNvSpPr/>
      </dsp:nvSpPr>
      <dsp:spPr>
        <a:xfrm>
          <a:off x="800311" y="2152094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historias de usuario</a:t>
          </a:r>
        </a:p>
      </dsp:txBody>
      <dsp:txXfrm>
        <a:off x="800311" y="2152094"/>
        <a:ext cx="537516" cy="302426"/>
      </dsp:txXfrm>
    </dsp:sp>
    <dsp:sp modelId="{4A8BB570-9099-4AD8-9AEA-9C3A3280303A}">
      <dsp:nvSpPr>
        <dsp:cNvPr id="0" name=""/>
        <dsp:cNvSpPr/>
      </dsp:nvSpPr>
      <dsp:spPr>
        <a:xfrm>
          <a:off x="800311" y="2540009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Priorizar historias de usuario</a:t>
          </a:r>
        </a:p>
      </dsp:txBody>
      <dsp:txXfrm>
        <a:off x="800311" y="2540009"/>
        <a:ext cx="537516" cy="302426"/>
      </dsp:txXfrm>
    </dsp:sp>
    <dsp:sp modelId="{3A736E98-B44A-4461-8EB5-4687E53744B9}">
      <dsp:nvSpPr>
        <dsp:cNvPr id="0" name=""/>
        <dsp:cNvSpPr/>
      </dsp:nvSpPr>
      <dsp:spPr>
        <a:xfrm>
          <a:off x="809617" y="2941884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Estimar historias de usuario</a:t>
          </a:r>
        </a:p>
      </dsp:txBody>
      <dsp:txXfrm>
        <a:off x="809617" y="2941884"/>
        <a:ext cx="537516" cy="302426"/>
      </dsp:txXfrm>
    </dsp:sp>
    <dsp:sp modelId="{16B32F39-4072-4592-86D2-3AC754BAD423}">
      <dsp:nvSpPr>
        <dsp:cNvPr id="0" name=""/>
        <dsp:cNvSpPr/>
      </dsp:nvSpPr>
      <dsp:spPr>
        <a:xfrm>
          <a:off x="1325343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Modelos</a:t>
          </a:r>
        </a:p>
      </dsp:txBody>
      <dsp:txXfrm>
        <a:off x="1325343" y="1666329"/>
        <a:ext cx="574447" cy="321624"/>
      </dsp:txXfrm>
    </dsp:sp>
    <dsp:sp modelId="{214DAA29-2C04-4125-921A-11B719E25629}">
      <dsp:nvSpPr>
        <dsp:cNvPr id="0" name=""/>
        <dsp:cNvSpPr/>
      </dsp:nvSpPr>
      <dsp:spPr>
        <a:xfrm>
          <a:off x="1469553" y="2166053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clases</a:t>
          </a:r>
        </a:p>
      </dsp:txBody>
      <dsp:txXfrm>
        <a:off x="1469553" y="2166053"/>
        <a:ext cx="528076" cy="354639"/>
      </dsp:txXfrm>
    </dsp:sp>
    <dsp:sp modelId="{24489B7A-FA2D-4961-AC6D-3160402B23DB}">
      <dsp:nvSpPr>
        <dsp:cNvPr id="0" name=""/>
        <dsp:cNvSpPr/>
      </dsp:nvSpPr>
      <dsp:spPr>
        <a:xfrm>
          <a:off x="1469553" y="2606182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estado</a:t>
          </a:r>
        </a:p>
      </dsp:txBody>
      <dsp:txXfrm>
        <a:off x="1469553" y="2606182"/>
        <a:ext cx="528076" cy="354639"/>
      </dsp:txXfrm>
    </dsp:sp>
    <dsp:sp modelId="{14E3D5BB-883D-423A-87C7-0C66F275C973}">
      <dsp:nvSpPr>
        <dsp:cNvPr id="0" name=""/>
        <dsp:cNvSpPr/>
      </dsp:nvSpPr>
      <dsp:spPr>
        <a:xfrm>
          <a:off x="1469553" y="3046310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Entidad-Relacion</a:t>
          </a:r>
        </a:p>
      </dsp:txBody>
      <dsp:txXfrm>
        <a:off x="1469553" y="3046310"/>
        <a:ext cx="528076" cy="354639"/>
      </dsp:txXfrm>
    </dsp:sp>
    <dsp:sp modelId="{20F4923B-2183-4D9E-BFCE-D8BD1CE5B637}">
      <dsp:nvSpPr>
        <dsp:cNvPr id="0" name=""/>
        <dsp:cNvSpPr/>
      </dsp:nvSpPr>
      <dsp:spPr>
        <a:xfrm>
          <a:off x="1469553" y="3486439"/>
          <a:ext cx="528076" cy="47794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componentes</a:t>
          </a:r>
        </a:p>
      </dsp:txBody>
      <dsp:txXfrm>
        <a:off x="1469553" y="3486439"/>
        <a:ext cx="528076" cy="477945"/>
      </dsp:txXfrm>
    </dsp:sp>
    <dsp:sp modelId="{B5F81320-DF9B-4122-9983-B112B88C5DAC}">
      <dsp:nvSpPr>
        <dsp:cNvPr id="0" name=""/>
        <dsp:cNvSpPr/>
      </dsp:nvSpPr>
      <dsp:spPr>
        <a:xfrm>
          <a:off x="1469553" y="4049873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interaccion</a:t>
          </a:r>
        </a:p>
      </dsp:txBody>
      <dsp:txXfrm>
        <a:off x="1469553" y="4049873"/>
        <a:ext cx="528076" cy="354639"/>
      </dsp:txXfrm>
    </dsp:sp>
    <dsp:sp modelId="{E448F979-49D7-40A5-8A1C-A97C8DDC079B}">
      <dsp:nvSpPr>
        <dsp:cNvPr id="0" name=""/>
        <dsp:cNvSpPr/>
      </dsp:nvSpPr>
      <dsp:spPr>
        <a:xfrm>
          <a:off x="1469553" y="4490002"/>
          <a:ext cx="528076" cy="35463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despliegue</a:t>
          </a:r>
        </a:p>
      </dsp:txBody>
      <dsp:txXfrm>
        <a:off x="1469553" y="4490002"/>
        <a:ext cx="528076" cy="354639"/>
      </dsp:txXfrm>
    </dsp:sp>
    <dsp:sp modelId="{984A0D5F-85D4-4523-9B3B-8F0E29958055}">
      <dsp:nvSpPr>
        <dsp:cNvPr id="0" name=""/>
        <dsp:cNvSpPr/>
      </dsp:nvSpPr>
      <dsp:spPr>
        <a:xfrm>
          <a:off x="1985279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Manual de usuario</a:t>
          </a:r>
        </a:p>
      </dsp:txBody>
      <dsp:txXfrm>
        <a:off x="1985279" y="1666329"/>
        <a:ext cx="574447" cy="321624"/>
      </dsp:txXfrm>
    </dsp:sp>
    <dsp:sp modelId="{E17E05B6-DD50-468F-8304-8420425F9571}">
      <dsp:nvSpPr>
        <dsp:cNvPr id="0" name=""/>
        <dsp:cNvSpPr/>
      </dsp:nvSpPr>
      <dsp:spPr>
        <a:xfrm>
          <a:off x="2129490" y="2166053"/>
          <a:ext cx="494165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Estructura</a:t>
          </a:r>
        </a:p>
      </dsp:txBody>
      <dsp:txXfrm>
        <a:off x="2129490" y="2166053"/>
        <a:ext cx="494165" cy="302426"/>
      </dsp:txXfrm>
    </dsp:sp>
    <dsp:sp modelId="{03A3EFC9-32B1-472F-A783-6735777A45BC}">
      <dsp:nvSpPr>
        <dsp:cNvPr id="0" name=""/>
        <dsp:cNvSpPr/>
      </dsp:nvSpPr>
      <dsp:spPr>
        <a:xfrm>
          <a:off x="2129490" y="2553969"/>
          <a:ext cx="508800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Describir Procedimientos</a:t>
          </a:r>
        </a:p>
      </dsp:txBody>
      <dsp:txXfrm>
        <a:off x="2129490" y="2553969"/>
        <a:ext cx="508800" cy="302426"/>
      </dsp:txXfrm>
    </dsp:sp>
    <dsp:sp modelId="{2591EC2E-41E9-4596-A1E7-C132CD87814F}">
      <dsp:nvSpPr>
        <dsp:cNvPr id="0" name=""/>
        <dsp:cNvSpPr/>
      </dsp:nvSpPr>
      <dsp:spPr>
        <a:xfrm>
          <a:off x="4247148" y="1666329"/>
          <a:ext cx="574447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 Sprint 0</a:t>
          </a:r>
        </a:p>
      </dsp:txBody>
      <dsp:txXfrm>
        <a:off x="4247148" y="1666329"/>
        <a:ext cx="574447" cy="321624"/>
      </dsp:txXfrm>
    </dsp:sp>
    <dsp:sp modelId="{BEAD67F6-7A99-45A9-9423-ECA20459170F}">
      <dsp:nvSpPr>
        <dsp:cNvPr id="0" name=""/>
        <dsp:cNvSpPr/>
      </dsp:nvSpPr>
      <dsp:spPr>
        <a:xfrm>
          <a:off x="2709144" y="2166053"/>
          <a:ext cx="503691" cy="249403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</a:t>
          </a:r>
        </a:p>
      </dsp:txBody>
      <dsp:txXfrm>
        <a:off x="2709144" y="2166053"/>
        <a:ext cx="503691" cy="249403"/>
      </dsp:txXfrm>
    </dsp:sp>
    <dsp:sp modelId="{460EC2CC-04D0-4667-9286-C65F0C22D0D9}">
      <dsp:nvSpPr>
        <dsp:cNvPr id="0" name=""/>
        <dsp:cNvSpPr/>
      </dsp:nvSpPr>
      <dsp:spPr>
        <a:xfrm>
          <a:off x="2835067" y="2500945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Entrevistar expertos en  dominio</a:t>
          </a:r>
        </a:p>
      </dsp:txBody>
      <dsp:txXfrm>
        <a:off x="2835067" y="2500945"/>
        <a:ext cx="537516" cy="302426"/>
      </dsp:txXfrm>
    </dsp:sp>
    <dsp:sp modelId="{3039250F-A436-4CB8-ABA0-EF2FC3C5DDB2}">
      <dsp:nvSpPr>
        <dsp:cNvPr id="0" name=""/>
        <dsp:cNvSpPr/>
      </dsp:nvSpPr>
      <dsp:spPr>
        <a:xfrm>
          <a:off x="2835067" y="2888861"/>
          <a:ext cx="546720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funcionalidades</a:t>
          </a:r>
        </a:p>
      </dsp:txBody>
      <dsp:txXfrm>
        <a:off x="2835067" y="2888861"/>
        <a:ext cx="546720" cy="302426"/>
      </dsp:txXfrm>
    </dsp:sp>
    <dsp:sp modelId="{A0991A7A-D056-4A45-92C6-8957A832711F}">
      <dsp:nvSpPr>
        <dsp:cNvPr id="0" name=""/>
        <dsp:cNvSpPr/>
      </dsp:nvSpPr>
      <dsp:spPr>
        <a:xfrm>
          <a:off x="2835067" y="3276776"/>
          <a:ext cx="546720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Especificar funcionalidades</a:t>
          </a:r>
        </a:p>
      </dsp:txBody>
      <dsp:txXfrm>
        <a:off x="2835067" y="3276776"/>
        <a:ext cx="546720" cy="302426"/>
      </dsp:txXfrm>
    </dsp:sp>
    <dsp:sp modelId="{D422EB02-A814-42DF-9D4D-E6B174BEF64E}">
      <dsp:nvSpPr>
        <dsp:cNvPr id="0" name=""/>
        <dsp:cNvSpPr/>
      </dsp:nvSpPr>
      <dsp:spPr>
        <a:xfrm>
          <a:off x="2835067" y="366469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negocio</a:t>
          </a:r>
        </a:p>
      </dsp:txBody>
      <dsp:txXfrm>
        <a:off x="2835067" y="3664691"/>
        <a:ext cx="537516" cy="302426"/>
      </dsp:txXfrm>
    </dsp:sp>
    <dsp:sp modelId="{8D2E89CE-BE18-443C-A6FE-D4DCF06CE276}">
      <dsp:nvSpPr>
        <dsp:cNvPr id="0" name=""/>
        <dsp:cNvSpPr/>
      </dsp:nvSpPr>
      <dsp:spPr>
        <a:xfrm>
          <a:off x="3320901" y="2166053"/>
          <a:ext cx="585504" cy="319959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Metodología y Herramientas de Desarrollo</a:t>
          </a:r>
        </a:p>
      </dsp:txBody>
      <dsp:txXfrm>
        <a:off x="3320901" y="2166053"/>
        <a:ext cx="585504" cy="319959"/>
      </dsp:txXfrm>
    </dsp:sp>
    <dsp:sp modelId="{ACA79308-0F12-4DE5-8925-D5A97A3FCC25}">
      <dsp:nvSpPr>
        <dsp:cNvPr id="0" name=""/>
        <dsp:cNvSpPr/>
      </dsp:nvSpPr>
      <dsp:spPr>
        <a:xfrm>
          <a:off x="3467277" y="2571502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entorno de trabajo</a:t>
          </a:r>
        </a:p>
      </dsp:txBody>
      <dsp:txXfrm>
        <a:off x="3467277" y="2571502"/>
        <a:ext cx="537516" cy="302426"/>
      </dsp:txXfrm>
    </dsp:sp>
    <dsp:sp modelId="{465B8EC1-1B00-4843-BFF0-6C0F1F596F18}">
      <dsp:nvSpPr>
        <dsp:cNvPr id="0" name=""/>
        <dsp:cNvSpPr/>
      </dsp:nvSpPr>
      <dsp:spPr>
        <a:xfrm>
          <a:off x="3467277" y="2959417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ciclo de vida</a:t>
          </a:r>
        </a:p>
      </dsp:txBody>
      <dsp:txXfrm>
        <a:off x="3467277" y="2959417"/>
        <a:ext cx="537516" cy="302426"/>
      </dsp:txXfrm>
    </dsp:sp>
    <dsp:sp modelId="{E3EE77B5-9D6B-48ED-B47B-366E67869396}">
      <dsp:nvSpPr>
        <dsp:cNvPr id="0" name=""/>
        <dsp:cNvSpPr/>
      </dsp:nvSpPr>
      <dsp:spPr>
        <a:xfrm>
          <a:off x="3478919" y="338226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nombrado</a:t>
          </a:r>
        </a:p>
      </dsp:txBody>
      <dsp:txXfrm>
        <a:off x="3478919" y="3382261"/>
        <a:ext cx="537516" cy="302426"/>
      </dsp:txXfrm>
    </dsp:sp>
    <dsp:sp modelId="{F8097C34-F2E9-424E-B7FE-182891A7842D}">
      <dsp:nvSpPr>
        <dsp:cNvPr id="0" name=""/>
        <dsp:cNvSpPr/>
      </dsp:nvSpPr>
      <dsp:spPr>
        <a:xfrm>
          <a:off x="3991894" y="2166053"/>
          <a:ext cx="635787" cy="28329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Configuración</a:t>
          </a:r>
        </a:p>
      </dsp:txBody>
      <dsp:txXfrm>
        <a:off x="3991894" y="2166053"/>
        <a:ext cx="635787" cy="283291"/>
      </dsp:txXfrm>
    </dsp:sp>
    <dsp:sp modelId="{056CD486-5C45-4069-81BB-C5A0CF4D5375}">
      <dsp:nvSpPr>
        <dsp:cNvPr id="0" name=""/>
        <dsp:cNvSpPr/>
      </dsp:nvSpPr>
      <dsp:spPr>
        <a:xfrm>
          <a:off x="4150841" y="2534833"/>
          <a:ext cx="515643" cy="2879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items de configuracion</a:t>
          </a:r>
        </a:p>
      </dsp:txBody>
      <dsp:txXfrm>
        <a:off x="4150841" y="2534833"/>
        <a:ext cx="515643" cy="287985"/>
      </dsp:txXfrm>
    </dsp:sp>
    <dsp:sp modelId="{0CFFADBE-70DB-4727-B2D3-F82DAD94C9AC}">
      <dsp:nvSpPr>
        <dsp:cNvPr id="0" name=""/>
        <dsp:cNvSpPr/>
      </dsp:nvSpPr>
      <dsp:spPr>
        <a:xfrm>
          <a:off x="4150841" y="2908307"/>
          <a:ext cx="515643" cy="28798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Gestionar cambios</a:t>
          </a:r>
        </a:p>
      </dsp:txBody>
      <dsp:txXfrm>
        <a:off x="4150841" y="2908307"/>
        <a:ext cx="515643" cy="287985"/>
      </dsp:txXfrm>
    </dsp:sp>
    <dsp:sp modelId="{64D16344-5973-431D-9CA0-D7152FF007FC}">
      <dsp:nvSpPr>
        <dsp:cNvPr id="0" name=""/>
        <dsp:cNvSpPr/>
      </dsp:nvSpPr>
      <dsp:spPr>
        <a:xfrm>
          <a:off x="4713170" y="2166053"/>
          <a:ext cx="541412" cy="30099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Riesgos</a:t>
          </a:r>
        </a:p>
      </dsp:txBody>
      <dsp:txXfrm>
        <a:off x="4713170" y="2166053"/>
        <a:ext cx="541412" cy="300991"/>
      </dsp:txXfrm>
    </dsp:sp>
    <dsp:sp modelId="{AD8E4C01-F393-4635-9BD5-2127D0012D33}">
      <dsp:nvSpPr>
        <dsp:cNvPr id="0" name=""/>
        <dsp:cNvSpPr/>
      </dsp:nvSpPr>
      <dsp:spPr>
        <a:xfrm>
          <a:off x="4848523" y="2552534"/>
          <a:ext cx="407089" cy="30146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riesgos</a:t>
          </a:r>
        </a:p>
      </dsp:txBody>
      <dsp:txXfrm>
        <a:off x="4848523" y="2552534"/>
        <a:ext cx="407089" cy="301463"/>
      </dsp:txXfrm>
    </dsp:sp>
    <dsp:sp modelId="{AECDED6D-CAD6-4B05-8A86-6171411EED04}">
      <dsp:nvSpPr>
        <dsp:cNvPr id="0" name=""/>
        <dsp:cNvSpPr/>
      </dsp:nvSpPr>
      <dsp:spPr>
        <a:xfrm>
          <a:off x="4848523" y="2939486"/>
          <a:ext cx="407089" cy="33713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Clasificar y priorizar riesgos</a:t>
          </a:r>
        </a:p>
      </dsp:txBody>
      <dsp:txXfrm>
        <a:off x="4848523" y="2939486"/>
        <a:ext cx="407089" cy="337135"/>
      </dsp:txXfrm>
    </dsp:sp>
    <dsp:sp modelId="{A324914F-C180-41E4-806E-3A16E969FFC0}">
      <dsp:nvSpPr>
        <dsp:cNvPr id="0" name=""/>
        <dsp:cNvSpPr/>
      </dsp:nvSpPr>
      <dsp:spPr>
        <a:xfrm>
          <a:off x="4848523" y="3362110"/>
          <a:ext cx="407089" cy="4380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plan de accion</a:t>
          </a:r>
        </a:p>
      </dsp:txBody>
      <dsp:txXfrm>
        <a:off x="4848523" y="3362110"/>
        <a:ext cx="407089" cy="438087"/>
      </dsp:txXfrm>
    </dsp:sp>
    <dsp:sp modelId="{C7891831-70D0-4451-A0C6-548C6ED4D3DB}">
      <dsp:nvSpPr>
        <dsp:cNvPr id="0" name=""/>
        <dsp:cNvSpPr/>
      </dsp:nvSpPr>
      <dsp:spPr>
        <a:xfrm>
          <a:off x="5340071" y="2166053"/>
          <a:ext cx="460910" cy="298532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Métricas</a:t>
          </a:r>
        </a:p>
      </dsp:txBody>
      <dsp:txXfrm>
        <a:off x="5340071" y="2166053"/>
        <a:ext cx="460910" cy="298532"/>
      </dsp:txXfrm>
    </dsp:sp>
    <dsp:sp modelId="{94199168-E382-4E2D-8191-414BFBED43B0}">
      <dsp:nvSpPr>
        <dsp:cNvPr id="0" name=""/>
        <dsp:cNvSpPr/>
      </dsp:nvSpPr>
      <dsp:spPr>
        <a:xfrm>
          <a:off x="5455299" y="2550075"/>
          <a:ext cx="463169" cy="30637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metricas</a:t>
          </a:r>
        </a:p>
      </dsp:txBody>
      <dsp:txXfrm>
        <a:off x="5455299" y="2550075"/>
        <a:ext cx="463169" cy="306379"/>
      </dsp:txXfrm>
    </dsp:sp>
    <dsp:sp modelId="{AC750295-BE96-43DA-BBB1-CD29A8C8264E}">
      <dsp:nvSpPr>
        <dsp:cNvPr id="0" name=""/>
        <dsp:cNvSpPr/>
      </dsp:nvSpPr>
      <dsp:spPr>
        <a:xfrm>
          <a:off x="5455299" y="2941943"/>
          <a:ext cx="514691" cy="553209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responsables y método de medicion</a:t>
          </a:r>
        </a:p>
      </dsp:txBody>
      <dsp:txXfrm>
        <a:off x="5455299" y="2941943"/>
        <a:ext cx="514691" cy="553209"/>
      </dsp:txXfrm>
    </dsp:sp>
    <dsp:sp modelId="{D54F9792-0E2A-461E-8469-F9F31F275FBD}">
      <dsp:nvSpPr>
        <dsp:cNvPr id="0" name=""/>
        <dsp:cNvSpPr/>
      </dsp:nvSpPr>
      <dsp:spPr>
        <a:xfrm>
          <a:off x="5953707" y="2166053"/>
          <a:ext cx="407089" cy="34085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Plan de Testing</a:t>
          </a:r>
        </a:p>
      </dsp:txBody>
      <dsp:txXfrm>
        <a:off x="5953707" y="2166053"/>
        <a:ext cx="407089" cy="340851"/>
      </dsp:txXfrm>
    </dsp:sp>
    <dsp:sp modelId="{FFE4B9F9-DA75-4134-89C6-BB03D13BDABF}">
      <dsp:nvSpPr>
        <dsp:cNvPr id="0" name=""/>
        <dsp:cNvSpPr/>
      </dsp:nvSpPr>
      <dsp:spPr>
        <a:xfrm>
          <a:off x="6055479" y="2592394"/>
          <a:ext cx="407089" cy="35566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tipos de pruebas</a:t>
          </a:r>
        </a:p>
      </dsp:txBody>
      <dsp:txXfrm>
        <a:off x="6055479" y="2592394"/>
        <a:ext cx="407089" cy="355667"/>
      </dsp:txXfrm>
    </dsp:sp>
    <dsp:sp modelId="{0BC4FCE0-261F-4580-B403-6253708F950C}">
      <dsp:nvSpPr>
        <dsp:cNvPr id="0" name=""/>
        <dsp:cNvSpPr/>
      </dsp:nvSpPr>
      <dsp:spPr>
        <a:xfrm>
          <a:off x="6055479" y="3033550"/>
          <a:ext cx="407089" cy="58877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estrategia de prueba</a:t>
          </a:r>
        </a:p>
      </dsp:txBody>
      <dsp:txXfrm>
        <a:off x="6055479" y="3033550"/>
        <a:ext cx="407089" cy="588775"/>
      </dsp:txXfrm>
    </dsp:sp>
    <dsp:sp modelId="{B80F0920-1BF2-47AD-B2A7-3B7131D4AB78}">
      <dsp:nvSpPr>
        <dsp:cNvPr id="0" name=""/>
        <dsp:cNvSpPr/>
      </dsp:nvSpPr>
      <dsp:spPr>
        <a:xfrm>
          <a:off x="6055479" y="3707814"/>
          <a:ext cx="407089" cy="39299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nivel de cobertura</a:t>
          </a:r>
        </a:p>
      </dsp:txBody>
      <dsp:txXfrm>
        <a:off x="6055479" y="3707814"/>
        <a:ext cx="407089" cy="392997"/>
      </dsp:txXfrm>
    </dsp:sp>
    <dsp:sp modelId="{9335F2DA-3549-4490-90B7-C306F5BA01EB}">
      <dsp:nvSpPr>
        <dsp:cNvPr id="0" name=""/>
        <dsp:cNvSpPr/>
      </dsp:nvSpPr>
      <dsp:spPr>
        <a:xfrm>
          <a:off x="7466119" y="1666329"/>
          <a:ext cx="689051" cy="321624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Resultados Sprint n</a:t>
          </a:r>
        </a:p>
      </dsp:txBody>
      <dsp:txXfrm>
        <a:off x="7466119" y="1666329"/>
        <a:ext cx="689051" cy="321624"/>
      </dsp:txXfrm>
    </dsp:sp>
    <dsp:sp modelId="{D3193FB7-EF51-412B-8C41-0E4BC569952E}">
      <dsp:nvSpPr>
        <dsp:cNvPr id="0" name=""/>
        <dsp:cNvSpPr/>
      </dsp:nvSpPr>
      <dsp:spPr>
        <a:xfrm>
          <a:off x="6446285" y="2166053"/>
          <a:ext cx="566945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Sprint Backlog</a:t>
          </a:r>
        </a:p>
      </dsp:txBody>
      <dsp:txXfrm>
        <a:off x="6446285" y="2166053"/>
        <a:ext cx="566945" cy="328199"/>
      </dsp:txXfrm>
    </dsp:sp>
    <dsp:sp modelId="{678658B8-B69E-4B50-85F3-CBB07E9EF829}">
      <dsp:nvSpPr>
        <dsp:cNvPr id="0" name=""/>
        <dsp:cNvSpPr/>
      </dsp:nvSpPr>
      <dsp:spPr>
        <a:xfrm>
          <a:off x="6588021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Sprint Planning</a:t>
          </a:r>
        </a:p>
      </dsp:txBody>
      <dsp:txXfrm>
        <a:off x="6588021" y="2579741"/>
        <a:ext cx="537516" cy="302426"/>
      </dsp:txXfrm>
    </dsp:sp>
    <dsp:sp modelId="{00E788C3-B954-4167-9C98-A7B885A9CB2B}">
      <dsp:nvSpPr>
        <dsp:cNvPr id="0" name=""/>
        <dsp:cNvSpPr/>
      </dsp:nvSpPr>
      <dsp:spPr>
        <a:xfrm>
          <a:off x="7098718" y="2166053"/>
          <a:ext cx="566945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Backlog actualizado</a:t>
          </a:r>
        </a:p>
      </dsp:txBody>
      <dsp:txXfrm>
        <a:off x="7098718" y="2166053"/>
        <a:ext cx="566945" cy="328199"/>
      </dsp:txXfrm>
    </dsp:sp>
    <dsp:sp modelId="{C70D8E43-759A-46EA-9DC2-16932C732DE1}">
      <dsp:nvSpPr>
        <dsp:cNvPr id="0" name=""/>
        <dsp:cNvSpPr/>
      </dsp:nvSpPr>
      <dsp:spPr>
        <a:xfrm>
          <a:off x="7240455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50" kern="1200"/>
            <a:t>Realizar Sprint Review</a:t>
          </a:r>
          <a:endParaRPr lang="es-AR" sz="750" kern="1200"/>
        </a:p>
      </dsp:txBody>
      <dsp:txXfrm>
        <a:off x="7240455" y="2579741"/>
        <a:ext cx="537516" cy="302426"/>
      </dsp:txXfrm>
    </dsp:sp>
    <dsp:sp modelId="{CDAC69A9-3DF4-48D9-BEF6-DA0EB3B20154}">
      <dsp:nvSpPr>
        <dsp:cNvPr id="0" name=""/>
        <dsp:cNvSpPr/>
      </dsp:nvSpPr>
      <dsp:spPr>
        <a:xfrm>
          <a:off x="7751152" y="2166053"/>
          <a:ext cx="543529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 actualizada</a:t>
          </a:r>
        </a:p>
      </dsp:txBody>
      <dsp:txXfrm>
        <a:off x="7751152" y="2166053"/>
        <a:ext cx="543529" cy="328199"/>
      </dsp:txXfrm>
    </dsp:sp>
    <dsp:sp modelId="{BFCE900D-4A43-415E-AFC9-0E3B79B880C3}">
      <dsp:nvSpPr>
        <dsp:cNvPr id="0" name=""/>
        <dsp:cNvSpPr/>
      </dsp:nvSpPr>
      <dsp:spPr>
        <a:xfrm>
          <a:off x="7887035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y Especificar</a:t>
          </a:r>
        </a:p>
      </dsp:txBody>
      <dsp:txXfrm>
        <a:off x="7887035" y="2579741"/>
        <a:ext cx="537516" cy="302426"/>
      </dsp:txXfrm>
    </dsp:sp>
    <dsp:sp modelId="{61446831-A46F-4BFC-A31F-74E078880B4E}">
      <dsp:nvSpPr>
        <dsp:cNvPr id="0" name=""/>
        <dsp:cNvSpPr/>
      </dsp:nvSpPr>
      <dsp:spPr>
        <a:xfrm>
          <a:off x="8380170" y="2166053"/>
          <a:ext cx="611830" cy="32819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Modelos Actualizados</a:t>
          </a:r>
        </a:p>
      </dsp:txBody>
      <dsp:txXfrm>
        <a:off x="8380170" y="2166053"/>
        <a:ext cx="611830" cy="328199"/>
      </dsp:txXfrm>
    </dsp:sp>
    <dsp:sp modelId="{E3E6B5BE-DA07-4CB3-8F89-6F066540DCC5}">
      <dsp:nvSpPr>
        <dsp:cNvPr id="0" name=""/>
        <dsp:cNvSpPr/>
      </dsp:nvSpPr>
      <dsp:spPr>
        <a:xfrm>
          <a:off x="8533128" y="2579741"/>
          <a:ext cx="537516" cy="30242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Diseñar Solución para sprint</a:t>
          </a:r>
        </a:p>
      </dsp:txBody>
      <dsp:txXfrm>
        <a:off x="8533128" y="2579741"/>
        <a:ext cx="537516" cy="302426"/>
      </dsp:txXfrm>
    </dsp:sp>
    <dsp:sp modelId="{EAC24975-1FBA-402B-A5C1-3D26D8A985B5}">
      <dsp:nvSpPr>
        <dsp:cNvPr id="0" name=""/>
        <dsp:cNvSpPr/>
      </dsp:nvSpPr>
      <dsp:spPr>
        <a:xfrm>
          <a:off x="8533128" y="2967657"/>
          <a:ext cx="537516" cy="35012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Actualizar modelos existentes</a:t>
          </a:r>
        </a:p>
      </dsp:txBody>
      <dsp:txXfrm>
        <a:off x="8533128" y="2967657"/>
        <a:ext cx="537516" cy="350127"/>
      </dsp:txXfrm>
    </dsp:sp>
    <dsp:sp modelId="{2D46652A-F72D-4FFA-8317-2046A4E60400}">
      <dsp:nvSpPr>
        <dsp:cNvPr id="0" name=""/>
        <dsp:cNvSpPr/>
      </dsp:nvSpPr>
      <dsp:spPr>
        <a:xfrm>
          <a:off x="9149444" y="2166053"/>
          <a:ext cx="26757" cy="26757"/>
        </a:xfrm>
        <a:prstGeom prst="rect">
          <a:avLst/>
        </a:prstGeom>
        <a:solidFill>
          <a:schemeClr val="accent2">
            <a:lumMod val="75000"/>
            <a:alpha val="40000"/>
          </a:schemeClr>
        </a:solid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750" kern="1200"/>
        </a:p>
      </dsp:txBody>
      <dsp:txXfrm>
        <a:off x="9149444" y="2166053"/>
        <a:ext cx="26757" cy="26757"/>
      </dsp:txXfrm>
    </dsp:sp>
    <dsp:sp modelId="{630EAEDF-4869-41BB-934E-47EB94B19803}">
      <dsp:nvSpPr>
        <dsp:cNvPr id="0" name=""/>
        <dsp:cNvSpPr/>
      </dsp:nvSpPr>
      <dsp:spPr>
        <a:xfrm>
          <a:off x="9156133" y="2278300"/>
          <a:ext cx="486622" cy="23533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Desarrollar</a:t>
          </a:r>
        </a:p>
      </dsp:txBody>
      <dsp:txXfrm>
        <a:off x="9156133" y="2278300"/>
        <a:ext cx="486622" cy="235336"/>
      </dsp:txXfrm>
    </dsp:sp>
    <dsp:sp modelId="{1C50C381-060A-4AE1-9A28-9FC30DF61A79}">
      <dsp:nvSpPr>
        <dsp:cNvPr id="0" name=""/>
        <dsp:cNvSpPr/>
      </dsp:nvSpPr>
      <dsp:spPr>
        <a:xfrm>
          <a:off x="9156133" y="2599125"/>
          <a:ext cx="486622" cy="23533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Testear</a:t>
          </a:r>
        </a:p>
      </dsp:txBody>
      <dsp:txXfrm>
        <a:off x="9156133" y="2599125"/>
        <a:ext cx="486622" cy="235336"/>
      </dsp:txXfrm>
    </dsp:sp>
    <dsp:sp modelId="{781709FC-DBE3-4CC7-A682-3CAE74DA5DF2}">
      <dsp:nvSpPr>
        <dsp:cNvPr id="0" name=""/>
        <dsp:cNvSpPr/>
      </dsp:nvSpPr>
      <dsp:spPr>
        <a:xfrm>
          <a:off x="9156133" y="2919950"/>
          <a:ext cx="486622" cy="23533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00" kern="1200"/>
            <a:t>Implementar</a:t>
          </a:r>
        </a:p>
      </dsp:txBody>
      <dsp:txXfrm>
        <a:off x="9156133" y="2919950"/>
        <a:ext cx="486622" cy="2353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91971-D979-4CF3-8C95-28499737D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340</TotalTime>
  <Pages>8</Pages>
  <Words>1694</Words>
  <Characters>9320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10993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Florencia Rojas</cp:lastModifiedBy>
  <cp:revision>57</cp:revision>
  <cp:lastPrinted>2014-05-11T02:55:00Z</cp:lastPrinted>
  <dcterms:created xsi:type="dcterms:W3CDTF">2014-04-30T20:51:00Z</dcterms:created>
  <dcterms:modified xsi:type="dcterms:W3CDTF">2014-10-25T14:09:00Z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